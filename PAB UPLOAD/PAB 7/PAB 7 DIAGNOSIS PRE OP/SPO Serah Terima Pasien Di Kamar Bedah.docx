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8A" w:rsidRDefault="00342E8A">
      <w:pPr>
        <w:spacing w:line="80" w:lineRule="exact"/>
        <w:rPr>
          <w:sz w:val="9"/>
          <w:szCs w:val="9"/>
        </w:rPr>
      </w:pPr>
    </w:p>
    <w:tbl>
      <w:tblPr>
        <w:tblW w:w="10713" w:type="dxa"/>
        <w:tblInd w:w="-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33"/>
        <w:gridCol w:w="3780"/>
        <w:gridCol w:w="1980"/>
        <w:gridCol w:w="2520"/>
      </w:tblGrid>
      <w:tr w:rsidR="00342E8A" w:rsidRPr="009D76FA" w:rsidTr="009D76FA">
        <w:trPr>
          <w:trHeight w:hRule="exact" w:val="829"/>
        </w:trPr>
        <w:tc>
          <w:tcPr>
            <w:tcW w:w="24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spacing w:before="7" w:line="10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>
            <w:pPr>
              <w:ind w:left="321"/>
              <w:rPr>
                <w:sz w:val="24"/>
                <w:szCs w:val="24"/>
              </w:rPr>
            </w:pPr>
          </w:p>
          <w:p w:rsidR="009D76FA" w:rsidRPr="00065359" w:rsidRDefault="009D76FA" w:rsidP="009D76FA">
            <w:pPr>
              <w:ind w:left="321"/>
              <w:rPr>
                <w:b/>
                <w:sz w:val="18"/>
                <w:szCs w:val="18"/>
                <w:lang w:val="en-ID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-677545</wp:posOffset>
                  </wp:positionV>
                  <wp:extent cx="617220" cy="510540"/>
                  <wp:effectExtent l="0" t="0" r="0" b="0"/>
                  <wp:wrapSquare wrapText="bothSides"/>
                  <wp:docPr id="3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61722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65359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>.(0531) 21010 Fax.(0531) 21782</w:t>
            </w:r>
          </w:p>
          <w:p w:rsidR="009D76FA" w:rsidRPr="00065359" w:rsidRDefault="009D76FA" w:rsidP="009D76FA">
            <w:pPr>
              <w:jc w:val="center"/>
              <w:rPr>
                <w:sz w:val="18"/>
                <w:szCs w:val="18"/>
              </w:rPr>
            </w:pPr>
            <w:r w:rsidRPr="00065359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  <w:p w:rsidR="009103B8" w:rsidRPr="009D76FA" w:rsidRDefault="009103B8">
            <w:pPr>
              <w:ind w:left="321"/>
              <w:rPr>
                <w:sz w:val="24"/>
                <w:szCs w:val="24"/>
              </w:rPr>
            </w:pPr>
          </w:p>
          <w:p w:rsidR="00342E8A" w:rsidRPr="009D76FA" w:rsidRDefault="00342E8A" w:rsidP="009103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42E8A" w:rsidRPr="009D76FA" w:rsidRDefault="00342E8A">
            <w:pPr>
              <w:spacing w:before="18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829"/>
              <w:rPr>
                <w:sz w:val="24"/>
                <w:szCs w:val="24"/>
              </w:rPr>
            </w:pPr>
            <w:r w:rsidRPr="009D76FA">
              <w:rPr>
                <w:b/>
                <w:sz w:val="24"/>
                <w:szCs w:val="24"/>
              </w:rPr>
              <w:t>SE</w:t>
            </w:r>
            <w:r w:rsidRPr="009D76FA">
              <w:rPr>
                <w:b/>
                <w:spacing w:val="-1"/>
                <w:sz w:val="24"/>
                <w:szCs w:val="24"/>
              </w:rPr>
              <w:t>RA</w:t>
            </w:r>
            <w:r w:rsidRPr="009D76FA">
              <w:rPr>
                <w:b/>
                <w:sz w:val="24"/>
                <w:szCs w:val="24"/>
              </w:rPr>
              <w:t>H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z w:val="24"/>
                <w:szCs w:val="24"/>
              </w:rPr>
              <w:t>TE</w:t>
            </w:r>
            <w:r w:rsidRPr="009D76FA">
              <w:rPr>
                <w:b/>
                <w:spacing w:val="-3"/>
                <w:sz w:val="24"/>
                <w:szCs w:val="24"/>
              </w:rPr>
              <w:t>R</w:t>
            </w:r>
            <w:r w:rsidRPr="009D76FA">
              <w:rPr>
                <w:b/>
                <w:spacing w:val="3"/>
                <w:sz w:val="24"/>
                <w:szCs w:val="24"/>
              </w:rPr>
              <w:t>I</w:t>
            </w:r>
            <w:r w:rsidRPr="009D76FA">
              <w:rPr>
                <w:b/>
                <w:spacing w:val="1"/>
                <w:sz w:val="24"/>
                <w:szCs w:val="24"/>
              </w:rPr>
              <w:t>M</w:t>
            </w:r>
            <w:r w:rsidRPr="009D76FA">
              <w:rPr>
                <w:b/>
                <w:sz w:val="24"/>
                <w:szCs w:val="24"/>
              </w:rPr>
              <w:t>A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pacing w:val="-2"/>
                <w:sz w:val="24"/>
                <w:szCs w:val="24"/>
              </w:rPr>
              <w:t>P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sz w:val="24"/>
                <w:szCs w:val="24"/>
              </w:rPr>
              <w:t>I</w:t>
            </w:r>
            <w:r w:rsidRPr="009D76FA">
              <w:rPr>
                <w:b/>
                <w:spacing w:val="2"/>
                <w:sz w:val="24"/>
                <w:szCs w:val="24"/>
              </w:rPr>
              <w:t>E</w:t>
            </w:r>
            <w:r w:rsidRPr="009D76FA">
              <w:rPr>
                <w:b/>
                <w:sz w:val="24"/>
                <w:szCs w:val="24"/>
              </w:rPr>
              <w:t>N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pacing w:val="-3"/>
                <w:sz w:val="24"/>
                <w:szCs w:val="24"/>
              </w:rPr>
              <w:t>D</w:t>
            </w:r>
            <w:r w:rsidRPr="009D76FA">
              <w:rPr>
                <w:b/>
                <w:sz w:val="24"/>
                <w:szCs w:val="24"/>
              </w:rPr>
              <w:t>I</w:t>
            </w:r>
            <w:r w:rsidRPr="009D76FA">
              <w:rPr>
                <w:b/>
                <w:spacing w:val="2"/>
                <w:sz w:val="24"/>
                <w:szCs w:val="24"/>
              </w:rPr>
              <w:t>K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pacing w:val="1"/>
                <w:sz w:val="24"/>
                <w:szCs w:val="24"/>
              </w:rPr>
              <w:t>M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z w:val="24"/>
                <w:szCs w:val="24"/>
              </w:rPr>
              <w:t>R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="00D30D5F" w:rsidRPr="009D76FA">
              <w:rPr>
                <w:b/>
                <w:w w:val="101"/>
                <w:sz w:val="24"/>
                <w:szCs w:val="24"/>
              </w:rPr>
              <w:t>OPERASI</w:t>
            </w:r>
          </w:p>
        </w:tc>
      </w:tr>
      <w:tr w:rsidR="00342E8A" w:rsidRPr="009D76FA" w:rsidTr="009D76FA">
        <w:trPr>
          <w:trHeight w:hRule="exact" w:val="1348"/>
        </w:trPr>
        <w:tc>
          <w:tcPr>
            <w:tcW w:w="24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42E8A" w:rsidRPr="009D76FA" w:rsidRDefault="00342E8A">
            <w:pPr>
              <w:spacing w:before="19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900" w:right="898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1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omor</w:t>
            </w:r>
            <w:r w:rsidRPr="009D76FA">
              <w:rPr>
                <w:spacing w:val="1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okum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ind w:left="449" w:right="450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42E8A" w:rsidRPr="009D76FA" w:rsidRDefault="00342E8A">
            <w:pPr>
              <w:spacing w:before="14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84" w:right="82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1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omor</w:t>
            </w:r>
            <w:r w:rsidRPr="009D76FA">
              <w:rPr>
                <w:spacing w:val="1"/>
                <w:sz w:val="24"/>
                <w:szCs w:val="24"/>
              </w:rPr>
              <w:t>Re</w:t>
            </w:r>
            <w:r w:rsidRPr="009D76FA">
              <w:rPr>
                <w:spacing w:val="-2"/>
                <w:sz w:val="24"/>
                <w:szCs w:val="24"/>
              </w:rPr>
              <w:t>v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725" w:right="723"/>
              <w:jc w:val="center"/>
              <w:rPr>
                <w:sz w:val="24"/>
                <w:szCs w:val="24"/>
              </w:rPr>
            </w:pPr>
            <w:r w:rsidRPr="009D76FA">
              <w:rPr>
                <w:w w:val="102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spacing w:before="14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476" w:right="467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2"/>
                <w:sz w:val="24"/>
                <w:szCs w:val="24"/>
              </w:rPr>
              <w:t>H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93024C">
            <w:pPr>
              <w:ind w:left="794" w:right="789"/>
              <w:jc w:val="center"/>
              <w:rPr>
                <w:sz w:val="24"/>
                <w:szCs w:val="24"/>
              </w:rPr>
            </w:pPr>
            <w:r w:rsidRPr="009D76FA">
              <w:rPr>
                <w:w w:val="102"/>
                <w:sz w:val="24"/>
                <w:szCs w:val="24"/>
              </w:rPr>
              <w:t>1</w:t>
            </w:r>
          </w:p>
        </w:tc>
      </w:tr>
      <w:tr w:rsidR="00342E8A" w:rsidRPr="009D76FA" w:rsidTr="009D76FA">
        <w:trPr>
          <w:trHeight w:hRule="exact" w:val="1983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spacing w:before="1" w:line="12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spacing w:line="20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spacing w:line="20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spacing w:line="245" w:lineRule="auto"/>
              <w:ind w:left="261" w:right="262" w:hanging="2"/>
              <w:jc w:val="center"/>
              <w:rPr>
                <w:sz w:val="24"/>
                <w:szCs w:val="24"/>
              </w:rPr>
            </w:pPr>
            <w:r w:rsidRPr="009D76FA">
              <w:rPr>
                <w:b/>
                <w:w w:val="102"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TA</w:t>
            </w:r>
            <w:r w:rsidRPr="009D76FA">
              <w:rPr>
                <w:b/>
                <w:spacing w:val="-2"/>
                <w:w w:val="102"/>
                <w:sz w:val="24"/>
                <w:szCs w:val="24"/>
              </w:rPr>
              <w:t>N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DA</w:t>
            </w:r>
            <w:r w:rsidRPr="009D76FA">
              <w:rPr>
                <w:b/>
                <w:w w:val="102"/>
                <w:sz w:val="24"/>
                <w:szCs w:val="24"/>
              </w:rPr>
              <w:t xml:space="preserve">R </w:t>
            </w:r>
            <w:r w:rsidRPr="009D76FA">
              <w:rPr>
                <w:b/>
                <w:spacing w:val="2"/>
                <w:w w:val="102"/>
                <w:sz w:val="24"/>
                <w:szCs w:val="24"/>
              </w:rPr>
              <w:t>P</w:t>
            </w:r>
            <w:r w:rsidRPr="009D76FA">
              <w:rPr>
                <w:b/>
                <w:spacing w:val="-2"/>
                <w:w w:val="102"/>
                <w:sz w:val="24"/>
                <w:szCs w:val="24"/>
              </w:rPr>
              <w:t>R</w:t>
            </w:r>
            <w:r w:rsidRPr="009D76FA">
              <w:rPr>
                <w:b/>
                <w:spacing w:val="3"/>
                <w:w w:val="102"/>
                <w:sz w:val="24"/>
                <w:szCs w:val="24"/>
              </w:rPr>
              <w:t>O</w:t>
            </w:r>
            <w:r w:rsidRPr="009D76FA">
              <w:rPr>
                <w:b/>
                <w:spacing w:val="-3"/>
                <w:w w:val="102"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EDU</w:t>
            </w:r>
            <w:r w:rsidRPr="009D76FA">
              <w:rPr>
                <w:b/>
                <w:w w:val="102"/>
                <w:sz w:val="24"/>
                <w:szCs w:val="24"/>
              </w:rPr>
              <w:t>R O</w:t>
            </w:r>
            <w:r w:rsidRPr="009D76FA">
              <w:rPr>
                <w:b/>
                <w:spacing w:val="-1"/>
                <w:w w:val="102"/>
                <w:sz w:val="24"/>
                <w:szCs w:val="24"/>
              </w:rPr>
              <w:t>P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ERA</w:t>
            </w:r>
            <w:r w:rsidRPr="009D76FA">
              <w:rPr>
                <w:b/>
                <w:w w:val="102"/>
                <w:sz w:val="24"/>
                <w:szCs w:val="24"/>
              </w:rPr>
              <w:t>S</w:t>
            </w:r>
            <w:r w:rsidRPr="009D76FA">
              <w:rPr>
                <w:b/>
                <w:spacing w:val="-1"/>
                <w:w w:val="102"/>
                <w:sz w:val="24"/>
                <w:szCs w:val="24"/>
              </w:rPr>
              <w:t>I</w:t>
            </w:r>
            <w:r w:rsidRPr="009D76FA">
              <w:rPr>
                <w:b/>
                <w:spacing w:val="3"/>
                <w:w w:val="102"/>
                <w:sz w:val="24"/>
                <w:szCs w:val="24"/>
              </w:rPr>
              <w:t>O</w:t>
            </w:r>
            <w:r w:rsidRPr="009D76FA">
              <w:rPr>
                <w:b/>
                <w:spacing w:val="-2"/>
                <w:w w:val="102"/>
                <w:sz w:val="24"/>
                <w:szCs w:val="24"/>
              </w:rPr>
              <w:t>N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A</w:t>
            </w:r>
            <w:r w:rsidRPr="009D76FA">
              <w:rPr>
                <w:b/>
                <w:w w:val="102"/>
                <w:sz w:val="24"/>
                <w:szCs w:val="24"/>
              </w:rPr>
              <w:t>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5" w:space="0" w:color="000000"/>
              <w:bottom w:val="nil"/>
              <w:right w:val="single" w:sz="5" w:space="0" w:color="000000"/>
            </w:tcBorders>
          </w:tcPr>
          <w:p w:rsidR="00342E8A" w:rsidRPr="009D76FA" w:rsidRDefault="00342E8A">
            <w:pPr>
              <w:spacing w:line="26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1080" w:right="1075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1"/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2"/>
                <w:sz w:val="24"/>
                <w:szCs w:val="24"/>
              </w:rPr>
              <w:t>gg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w w:val="102"/>
                <w:sz w:val="24"/>
                <w:szCs w:val="24"/>
              </w:rPr>
              <w:t>T</w:t>
            </w:r>
            <w:r w:rsidRPr="009D76FA">
              <w:rPr>
                <w:spacing w:val="1"/>
                <w:w w:val="102"/>
                <w:sz w:val="24"/>
                <w:szCs w:val="24"/>
              </w:rPr>
              <w:t>e</w:t>
            </w:r>
            <w:r w:rsidRPr="009D76FA">
              <w:rPr>
                <w:spacing w:val="2"/>
                <w:w w:val="102"/>
                <w:sz w:val="24"/>
                <w:szCs w:val="24"/>
              </w:rPr>
              <w:t>r</w:t>
            </w:r>
            <w:r w:rsidRPr="009D76FA">
              <w:rPr>
                <w:w w:val="102"/>
                <w:sz w:val="24"/>
                <w:szCs w:val="24"/>
              </w:rPr>
              <w:t>bit</w:t>
            </w:r>
            <w:proofErr w:type="spellEnd"/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342E8A" w:rsidP="0093024C">
            <w:pPr>
              <w:ind w:left="1233" w:right="1229"/>
              <w:rPr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z w:val="24"/>
                <w:szCs w:val="24"/>
              </w:rPr>
              <w:t>Ditetapkan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oleh</w:t>
            </w:r>
            <w:proofErr w:type="spellEnd"/>
            <w:r w:rsidRPr="009D76FA">
              <w:rPr>
                <w:sz w:val="24"/>
                <w:szCs w:val="24"/>
              </w:rPr>
              <w:t xml:space="preserve"> :</w:t>
            </w:r>
          </w:p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z w:val="24"/>
                <w:szCs w:val="24"/>
              </w:rPr>
              <w:t>Direktur</w:t>
            </w:r>
            <w:proofErr w:type="spellEnd"/>
          </w:p>
          <w:p w:rsidR="00CC6531" w:rsidRPr="009D76FA" w:rsidRDefault="00CC6531" w:rsidP="00CC6531">
            <w:pPr>
              <w:jc w:val="both"/>
              <w:rPr>
                <w:sz w:val="24"/>
                <w:szCs w:val="24"/>
              </w:rPr>
            </w:pPr>
          </w:p>
          <w:p w:rsidR="00CC6531" w:rsidRPr="009D76FA" w:rsidRDefault="00CC6531" w:rsidP="00CC6531">
            <w:pPr>
              <w:jc w:val="both"/>
              <w:rPr>
                <w:sz w:val="24"/>
                <w:szCs w:val="24"/>
              </w:rPr>
            </w:pPr>
          </w:p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dr. Denny </w:t>
            </w:r>
            <w:proofErr w:type="spellStart"/>
            <w:r w:rsidRPr="009D76FA">
              <w:rPr>
                <w:sz w:val="24"/>
                <w:szCs w:val="24"/>
              </w:rPr>
              <w:t>Muda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Perdana</w:t>
            </w:r>
            <w:proofErr w:type="spellEnd"/>
            <w:r w:rsidRPr="009D76FA">
              <w:rPr>
                <w:sz w:val="24"/>
                <w:szCs w:val="24"/>
              </w:rPr>
              <w:t xml:space="preserve">, </w:t>
            </w:r>
            <w:proofErr w:type="spellStart"/>
            <w:r w:rsidRPr="009D76FA">
              <w:rPr>
                <w:sz w:val="24"/>
                <w:szCs w:val="24"/>
              </w:rPr>
              <w:t>Sp.Rad</w:t>
            </w:r>
            <w:proofErr w:type="spellEnd"/>
          </w:p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Pembina </w:t>
            </w:r>
            <w:proofErr w:type="spellStart"/>
            <w:r w:rsidRPr="009D76FA">
              <w:rPr>
                <w:sz w:val="24"/>
                <w:szCs w:val="24"/>
              </w:rPr>
              <w:t>Utama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Muda</w:t>
            </w:r>
            <w:proofErr w:type="spellEnd"/>
          </w:p>
          <w:p w:rsidR="0093024C" w:rsidRPr="009D76FA" w:rsidRDefault="009D76FA" w:rsidP="00CC6531">
            <w:pPr>
              <w:ind w:left="430" w:right="421"/>
              <w:rPr>
                <w:sz w:val="24"/>
                <w:szCs w:val="24"/>
              </w:rPr>
            </w:pPr>
            <w:r>
              <w:rPr>
                <w:w w:val="90"/>
                <w:sz w:val="24"/>
                <w:szCs w:val="24"/>
              </w:rPr>
              <w:t xml:space="preserve">                  </w:t>
            </w:r>
            <w:r w:rsidR="00CC6531" w:rsidRPr="009D76FA">
              <w:rPr>
                <w:w w:val="90"/>
                <w:sz w:val="24"/>
                <w:szCs w:val="24"/>
              </w:rPr>
              <w:t>NIP. 19621121 1919610</w:t>
            </w:r>
          </w:p>
        </w:tc>
      </w:tr>
      <w:tr w:rsidR="00342E8A" w:rsidRPr="009D76FA" w:rsidTr="009D76FA">
        <w:trPr>
          <w:trHeight w:hRule="exact" w:val="1170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before="3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2"/>
                <w:w w:val="103"/>
                <w:sz w:val="24"/>
                <w:szCs w:val="24"/>
              </w:rPr>
              <w:t>g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2"/>
                <w:w w:val="103"/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i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before="3" w:line="286" w:lineRule="auto"/>
              <w:ind w:left="97" w:right="59"/>
              <w:jc w:val="both"/>
              <w:rPr>
                <w:sz w:val="24"/>
                <w:szCs w:val="24"/>
              </w:rPr>
            </w:pP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z w:val="24"/>
                <w:szCs w:val="24"/>
              </w:rPr>
              <w:t>a</w:t>
            </w:r>
            <w:r w:rsidR="00DF45E2">
              <w:rPr>
                <w:sz w:val="24"/>
                <w:szCs w:val="24"/>
              </w:rPr>
              <w:t>an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a</w:t>
            </w:r>
            <w:r w:rsidR="00DF45E2">
              <w:rPr>
                <w:sz w:val="24"/>
                <w:szCs w:val="24"/>
              </w:rPr>
              <w:t>an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s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="00DF45E2">
              <w:rPr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Pr="009D76FA">
              <w:rPr>
                <w:sz w:val="24"/>
                <w:szCs w:val="24"/>
              </w:rPr>
              <w:t xml:space="preserve"> 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-4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S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3"/>
                <w:w w:val="103"/>
                <w:sz w:val="24"/>
                <w:szCs w:val="24"/>
              </w:rPr>
              <w:t>t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l</w:t>
            </w:r>
            <w:proofErr w:type="spellEnd"/>
            <w:r w:rsidR="00DF45E2">
              <w:rPr>
                <w:w w:val="103"/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ima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okk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z w:val="24"/>
                <w:szCs w:val="24"/>
              </w:rPr>
              <w:t>um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kuk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-2"/>
                <w:w w:val="103"/>
                <w:sz w:val="24"/>
                <w:szCs w:val="24"/>
              </w:rPr>
              <w:t>t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nd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k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  <w:r w:rsidR="00DF45E2">
              <w:rPr>
                <w:w w:val="103"/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h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kn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k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-4"/>
                <w:sz w:val="24"/>
                <w:szCs w:val="24"/>
              </w:rPr>
              <w:t>s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a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2"/>
                <w:sz w:val="24"/>
                <w:szCs w:val="24"/>
              </w:rPr>
              <w:t>o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="00DF45E2">
              <w:rPr>
                <w:sz w:val="24"/>
                <w:szCs w:val="24"/>
              </w:rPr>
              <w:t xml:space="preserve"> 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w w:val="103"/>
                <w:sz w:val="24"/>
                <w:szCs w:val="24"/>
              </w:rPr>
              <w:t>c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2"/>
                <w:w w:val="103"/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3"/>
                <w:w w:val="103"/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.</w:t>
            </w:r>
          </w:p>
        </w:tc>
      </w:tr>
      <w:tr w:rsidR="00342E8A" w:rsidRPr="009D76FA" w:rsidTr="009D76FA">
        <w:trPr>
          <w:trHeight w:hRule="exact" w:val="450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2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2"/>
                <w:w w:val="103"/>
                <w:sz w:val="24"/>
                <w:szCs w:val="24"/>
              </w:rPr>
              <w:t>T</w:t>
            </w:r>
            <w:r w:rsidRPr="009D76FA">
              <w:rPr>
                <w:spacing w:val="2"/>
                <w:w w:val="103"/>
                <w:sz w:val="24"/>
                <w:szCs w:val="24"/>
              </w:rPr>
              <w:t>u</w:t>
            </w:r>
            <w:r w:rsidRPr="009D76FA">
              <w:rPr>
                <w:w w:val="103"/>
                <w:sz w:val="24"/>
                <w:szCs w:val="24"/>
              </w:rPr>
              <w:t>ju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20" w:lineRule="exact"/>
              <w:ind w:left="9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-3"/>
                <w:sz w:val="24"/>
                <w:szCs w:val="24"/>
              </w:rPr>
              <w:t>c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h</w:t>
            </w:r>
            <w:r w:rsidRPr="009D76FA">
              <w:rPr>
                <w:spacing w:val="-2"/>
                <w:sz w:val="24"/>
                <w:szCs w:val="24"/>
              </w:rPr>
              <w:t>-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map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ndi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="00D30D5F" w:rsidRPr="009D76FA">
              <w:rPr>
                <w:spacing w:val="2"/>
                <w:w w:val="103"/>
                <w:sz w:val="24"/>
                <w:szCs w:val="24"/>
              </w:rPr>
              <w:t>operasi</w:t>
            </w:r>
          </w:p>
        </w:tc>
      </w:tr>
      <w:tr w:rsidR="00342E8A" w:rsidRPr="009D76FA" w:rsidTr="009D76FA">
        <w:trPr>
          <w:trHeight w:hRule="exact" w:val="283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2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1"/>
                <w:w w:val="103"/>
                <w:sz w:val="24"/>
                <w:szCs w:val="24"/>
              </w:rPr>
              <w:t>K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spacing w:val="2"/>
                <w:w w:val="103"/>
                <w:sz w:val="24"/>
                <w:szCs w:val="24"/>
              </w:rPr>
              <w:t>b</w:t>
            </w:r>
            <w:r w:rsidRPr="009D76FA">
              <w:rPr>
                <w:w w:val="103"/>
                <w:sz w:val="24"/>
                <w:szCs w:val="24"/>
              </w:rPr>
              <w:t>ij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k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20" w:lineRule="exact"/>
              <w:ind w:left="98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1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3"/>
                <w:sz w:val="24"/>
                <w:szCs w:val="24"/>
              </w:rPr>
              <w:t>j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o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o</w:t>
            </w:r>
            <w:r w:rsidRPr="009D76FA">
              <w:rPr>
                <w:sz w:val="24"/>
                <w:szCs w:val="24"/>
              </w:rPr>
              <w:t>r</w:t>
            </w:r>
            <w:proofErr w:type="spellEnd"/>
            <w:r w:rsidRPr="009D76FA">
              <w:rPr>
                <w:sz w:val="24"/>
                <w:szCs w:val="24"/>
              </w:rPr>
              <w:t>:</w:t>
            </w:r>
            <w:r w:rsidR="00BA5BAC" w:rsidRPr="009D76FA">
              <w:rPr>
                <w:spacing w:val="2"/>
                <w:w w:val="103"/>
                <w:sz w:val="24"/>
                <w:szCs w:val="24"/>
              </w:rPr>
              <w:t>……………………………..</w:t>
            </w:r>
            <w:proofErr w:type="spellStart"/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ngP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="00D30D5F" w:rsidRPr="009D76FA">
              <w:rPr>
                <w:spacing w:val="1"/>
                <w:w w:val="103"/>
                <w:sz w:val="24"/>
                <w:szCs w:val="24"/>
              </w:rPr>
              <w:t>operasi</w:t>
            </w:r>
            <w:proofErr w:type="spellEnd"/>
          </w:p>
        </w:tc>
      </w:tr>
      <w:tr w:rsidR="00342E8A" w:rsidRPr="009D76FA" w:rsidTr="009D76FA">
        <w:trPr>
          <w:trHeight w:hRule="exact" w:val="8346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2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-1"/>
                <w:w w:val="103"/>
                <w:sz w:val="24"/>
                <w:szCs w:val="24"/>
              </w:rPr>
              <w:t>se</w:t>
            </w:r>
            <w:r w:rsidRPr="009D76FA">
              <w:rPr>
                <w:w w:val="103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8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40" w:lineRule="exact"/>
              <w:ind w:left="9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1. 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="00D30D5F" w:rsidRPr="009D76FA">
              <w:rPr>
                <w:spacing w:val="1"/>
                <w:sz w:val="24"/>
                <w:szCs w:val="24"/>
              </w:rPr>
              <w:t>Operasi</w:t>
            </w:r>
            <w:r w:rsidRPr="009D76FA">
              <w:rPr>
                <w:sz w:val="24"/>
                <w:szCs w:val="24"/>
              </w:rPr>
              <w:t>y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sp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>t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saa</w:t>
            </w:r>
            <w:r w:rsidRPr="009D76FA">
              <w:rPr>
                <w:sz w:val="24"/>
                <w:szCs w:val="24"/>
              </w:rPr>
              <w:t>ti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um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lpon</w:t>
            </w:r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3"/>
                <w:w w:val="103"/>
                <w:sz w:val="24"/>
                <w:szCs w:val="24"/>
              </w:rPr>
              <w:t>r</w:t>
            </w:r>
            <w:r w:rsidRPr="009D76FA">
              <w:rPr>
                <w:spacing w:val="-1"/>
                <w:w w:val="103"/>
                <w:sz w:val="24"/>
                <w:szCs w:val="24"/>
              </w:rPr>
              <w:t>aw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t</w:t>
            </w:r>
            <w:proofErr w:type="spellEnd"/>
          </w:p>
          <w:p w:rsidR="00342E8A" w:rsidRPr="009D76FA" w:rsidRDefault="00E3232E">
            <w:pPr>
              <w:spacing w:before="39" w:line="285" w:lineRule="auto"/>
              <w:ind w:left="436" w:right="62"/>
              <w:rPr>
                <w:sz w:val="24"/>
                <w:szCs w:val="24"/>
              </w:rPr>
            </w:pPr>
            <w:r w:rsidRPr="009D76FA">
              <w:rPr>
                <w:spacing w:val="-1"/>
                <w:sz w:val="24"/>
                <w:szCs w:val="24"/>
              </w:rPr>
              <w:t>Ra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3"/>
                <w:sz w:val="24"/>
                <w:szCs w:val="24"/>
              </w:rPr>
              <w:t>/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nt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km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imp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ny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np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og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mo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i30</w:t>
            </w:r>
            <w:r w:rsidRPr="009D76FA">
              <w:rPr>
                <w:w w:val="103"/>
                <w:sz w:val="24"/>
                <w:szCs w:val="24"/>
              </w:rPr>
              <w:t>m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nit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mj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lop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d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nt</w:t>
            </w:r>
            <w:r w:rsidRPr="009D76FA">
              <w:rPr>
                <w:spacing w:val="2"/>
                <w:w w:val="103"/>
                <w:sz w:val="24"/>
                <w:szCs w:val="24"/>
              </w:rPr>
              <w:t>u</w:t>
            </w:r>
            <w:r w:rsidRPr="009D76FA">
              <w:rPr>
                <w:w w:val="103"/>
                <w:sz w:val="24"/>
                <w:szCs w:val="24"/>
              </w:rPr>
              <w:t>k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</w:p>
          <w:p w:rsidR="00342E8A" w:rsidRPr="009D76FA" w:rsidRDefault="00E3232E">
            <w:pPr>
              <w:spacing w:line="240" w:lineRule="exact"/>
              <w:ind w:left="9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2. 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ndi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op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Pr="009D76FA">
              <w:rPr>
                <w:sz w:val="24"/>
                <w:szCs w:val="24"/>
              </w:rPr>
              <w:t xml:space="preserve">, </w:t>
            </w:r>
            <w:proofErr w:type="spellStart"/>
            <w:r w:rsidRPr="009D76FA">
              <w:rPr>
                <w:spacing w:val="-1"/>
                <w:w w:val="103"/>
                <w:sz w:val="24"/>
                <w:szCs w:val="24"/>
              </w:rPr>
              <w:t>se</w:t>
            </w:r>
            <w:r w:rsidRPr="009D76FA">
              <w:rPr>
                <w:spacing w:val="2"/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h</w:t>
            </w:r>
            <w:proofErr w:type="spellEnd"/>
          </w:p>
          <w:p w:rsidR="00342E8A" w:rsidRPr="009D76FA" w:rsidRDefault="00E3232E">
            <w:pPr>
              <w:spacing w:before="41"/>
              <w:ind w:left="436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pond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-3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gk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2"/>
                <w:sz w:val="24"/>
                <w:szCs w:val="24"/>
              </w:rPr>
              <w:t>y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2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u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:</w:t>
            </w:r>
          </w:p>
          <w:p w:rsidR="00342E8A" w:rsidRPr="009D76FA" w:rsidRDefault="00E3232E">
            <w:pPr>
              <w:spacing w:before="46"/>
              <w:ind w:left="429"/>
              <w:rPr>
                <w:sz w:val="24"/>
                <w:szCs w:val="24"/>
              </w:rPr>
            </w:pP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 xml:space="preserve">.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ku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ce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D</w:t>
            </w:r>
            <w:r w:rsidRPr="009D76FA">
              <w:rPr>
                <w:spacing w:val="2"/>
                <w:w w:val="103"/>
                <w:sz w:val="24"/>
                <w:szCs w:val="24"/>
              </w:rPr>
              <w:t>o</w:t>
            </w:r>
            <w:r w:rsidRPr="009D76FA">
              <w:rPr>
                <w:w w:val="103"/>
                <w:sz w:val="24"/>
                <w:szCs w:val="24"/>
              </w:rPr>
              <w:t>kum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nt</w:t>
            </w:r>
            <w:proofErr w:type="spellEnd"/>
          </w:p>
          <w:p w:rsidR="00342E8A" w:rsidRPr="009D76FA" w:rsidRDefault="00E3232E">
            <w:pPr>
              <w:spacing w:before="40"/>
              <w:ind w:left="719"/>
              <w:rPr>
                <w:sz w:val="24"/>
                <w:szCs w:val="24"/>
              </w:rPr>
            </w:pPr>
            <w:r w:rsidRPr="009D76FA">
              <w:rPr>
                <w:rFonts w:eastAsia="Calibri"/>
                <w:sz w:val="24"/>
                <w:szCs w:val="24"/>
              </w:rPr>
              <w:t xml:space="preserve">–   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on</w:t>
            </w:r>
            <w:r w:rsidRPr="009D76FA">
              <w:rPr>
                <w:spacing w:val="-1"/>
                <w:sz w:val="24"/>
                <w:szCs w:val="24"/>
              </w:rPr>
              <w:t>se</w:t>
            </w:r>
            <w:r w:rsidRPr="009D76FA">
              <w:rPr>
                <w:sz w:val="24"/>
                <w:szCs w:val="24"/>
              </w:rPr>
              <w:t>nt</w:t>
            </w:r>
            <w:proofErr w:type="spellEnd"/>
            <w:r w:rsidRPr="009D76FA">
              <w:rPr>
                <w:sz w:val="24"/>
                <w:szCs w:val="24"/>
              </w:rPr>
              <w:t xml:space="preserve">   </w:t>
            </w:r>
            <w:proofErr w:type="spellStart"/>
            <w:r w:rsidRPr="009D76FA">
              <w:rPr>
                <w:spacing w:val="-3"/>
                <w:sz w:val="24"/>
                <w:szCs w:val="24"/>
              </w:rPr>
              <w:t>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hd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id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p: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w w:val="103"/>
                <w:sz w:val="24"/>
                <w:szCs w:val="24"/>
              </w:rPr>
              <w:t>C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2"/>
                <w:w w:val="103"/>
                <w:sz w:val="24"/>
                <w:szCs w:val="24"/>
              </w:rPr>
              <w:t>n</w:t>
            </w:r>
            <w:r w:rsidRPr="009D76FA">
              <w:rPr>
                <w:spacing w:val="-4"/>
                <w:w w:val="103"/>
                <w:sz w:val="24"/>
                <w:szCs w:val="24"/>
              </w:rPr>
              <w:t>s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nt</w:t>
            </w:r>
            <w:proofErr w:type="spellEnd"/>
          </w:p>
          <w:p w:rsidR="00342E8A" w:rsidRPr="009D76FA" w:rsidRDefault="00E3232E">
            <w:pPr>
              <w:spacing w:before="35"/>
              <w:ind w:left="1022" w:right="4450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1"/>
                <w:sz w:val="24"/>
                <w:szCs w:val="24"/>
              </w:rPr>
              <w:t>Be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2"/>
                <w:w w:val="103"/>
                <w:sz w:val="24"/>
                <w:szCs w:val="24"/>
              </w:rPr>
              <w:t>e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2"/>
                <w:w w:val="103"/>
                <w:sz w:val="24"/>
                <w:szCs w:val="24"/>
              </w:rPr>
              <w:t>e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</w:p>
          <w:p w:rsidR="00342E8A" w:rsidRPr="009D76FA" w:rsidRDefault="00E3232E">
            <w:pPr>
              <w:spacing w:before="42" w:line="272" w:lineRule="auto"/>
              <w:ind w:left="428" w:right="1624" w:firstLine="290"/>
              <w:rPr>
                <w:sz w:val="24"/>
                <w:szCs w:val="24"/>
              </w:rPr>
            </w:pPr>
            <w:r w:rsidRPr="009D76FA">
              <w:rPr>
                <w:rFonts w:eastAsia="Calibri"/>
                <w:sz w:val="24"/>
                <w:szCs w:val="24"/>
              </w:rPr>
              <w:t xml:space="preserve">–   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2"/>
                <w:sz w:val="24"/>
                <w:szCs w:val="24"/>
              </w:rPr>
              <w:t>L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tP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O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hd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ng</w:t>
            </w:r>
            <w:r w:rsidRPr="009D76FA">
              <w:rPr>
                <w:spacing w:val="-1"/>
                <w:w w:val="103"/>
                <w:sz w:val="24"/>
                <w:szCs w:val="24"/>
              </w:rPr>
              <w:t>k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z w:val="24"/>
                <w:szCs w:val="24"/>
              </w:rPr>
              <w:t>b</w:t>
            </w:r>
            <w:proofErr w:type="spellEnd"/>
            <w:r w:rsidRPr="009D76FA">
              <w:rPr>
                <w:sz w:val="24"/>
                <w:szCs w:val="24"/>
              </w:rPr>
              <w:t xml:space="preserve">.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ku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ni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>ik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</w:p>
          <w:p w:rsidR="00342E8A" w:rsidRPr="009D76FA" w:rsidRDefault="00E3232E">
            <w:pPr>
              <w:spacing w:before="13"/>
              <w:ind w:left="429"/>
              <w:rPr>
                <w:sz w:val="24"/>
                <w:szCs w:val="24"/>
              </w:rPr>
            </w:pP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 xml:space="preserve">.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mpin</w:t>
            </w:r>
            <w:r w:rsidRPr="009D76FA">
              <w:rPr>
                <w:spacing w:val="-1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-2"/>
                <w:sz w:val="24"/>
                <w:szCs w:val="24"/>
              </w:rPr>
              <w:t>`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rs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z w:val="24"/>
                <w:szCs w:val="24"/>
              </w:rPr>
              <w:t>umb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tke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op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-1"/>
                <w:w w:val="103"/>
                <w:sz w:val="24"/>
                <w:szCs w:val="24"/>
              </w:rPr>
              <w:t>as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</w:p>
          <w:p w:rsidR="00342E8A" w:rsidRPr="009D76FA" w:rsidRDefault="00E3232E" w:rsidP="0065275F">
            <w:pPr>
              <w:spacing w:before="43" w:line="282" w:lineRule="auto"/>
              <w:ind w:left="719" w:right="64" w:hanging="290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d. </w:t>
            </w:r>
            <w:r w:rsidRPr="009D76FA">
              <w:rPr>
                <w:spacing w:val="-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4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B</w:t>
            </w:r>
            <w:r w:rsidRPr="009D76FA">
              <w:rPr>
                <w:spacing w:val="2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hd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w w:val="103"/>
                <w:sz w:val="24"/>
                <w:szCs w:val="24"/>
              </w:rPr>
              <w:t>m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spacing w:val="2"/>
                <w:w w:val="103"/>
                <w:sz w:val="24"/>
                <w:szCs w:val="24"/>
              </w:rPr>
              <w:t>m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k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i</w:t>
            </w:r>
            <w:r w:rsidRPr="009D76FA">
              <w:rPr>
                <w:spacing w:val="2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id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="0065275F" w:rsidRPr="009D76FA">
              <w:rPr>
                <w:spacing w:val="-3"/>
                <w:w w:val="103"/>
                <w:sz w:val="24"/>
                <w:szCs w:val="24"/>
              </w:rPr>
              <w:t>en</w:t>
            </w:r>
          </w:p>
          <w:p w:rsidR="00342E8A" w:rsidRPr="009D76FA" w:rsidRDefault="00E3232E">
            <w:pPr>
              <w:spacing w:before="7" w:line="277" w:lineRule="auto"/>
              <w:ind w:left="436" w:right="64" w:hanging="338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4. 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z w:val="24"/>
                <w:szCs w:val="24"/>
              </w:rPr>
              <w:t>am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4"/>
                <w:sz w:val="24"/>
                <w:szCs w:val="24"/>
              </w:rPr>
              <w:t>s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ib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Pr="009D76FA">
              <w:rPr>
                <w:spacing w:val="-3"/>
                <w:w w:val="103"/>
                <w:sz w:val="24"/>
                <w:szCs w:val="24"/>
              </w:rPr>
              <w:t>m</w:t>
            </w:r>
            <w:r w:rsidRPr="009D76FA">
              <w:rPr>
                <w:w w:val="10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upag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s</w:t>
            </w:r>
            <w:r w:rsidRPr="009D76FA">
              <w:rPr>
                <w:spacing w:val="2"/>
                <w:sz w:val="24"/>
                <w:szCs w:val="24"/>
              </w:rPr>
              <w:t>y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wa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am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nt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.</w:t>
            </w:r>
          </w:p>
          <w:p w:rsidR="00342E8A" w:rsidRPr="009D76FA" w:rsidRDefault="00E3232E">
            <w:pPr>
              <w:spacing w:before="7" w:line="277" w:lineRule="auto"/>
              <w:ind w:left="436" w:right="61" w:hanging="338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5.  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Ra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="00D30D5F" w:rsidRPr="009D76FA">
              <w:rPr>
                <w:sz w:val="24"/>
                <w:szCs w:val="24"/>
              </w:rPr>
              <w:t>operasi</w:t>
            </w:r>
            <w:r w:rsidR="0065275F" w:rsidRPr="009D76FA">
              <w:rPr>
                <w:sz w:val="24"/>
                <w:szCs w:val="24"/>
              </w:rPr>
              <w:t>danpenataanastesi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kuk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ima</w:t>
            </w:r>
            <w:r w:rsidR="00D30D5F" w:rsidRPr="009D76FA">
              <w:rPr>
                <w:w w:val="103"/>
                <w:sz w:val="24"/>
                <w:szCs w:val="24"/>
              </w:rPr>
              <w:t>pasiendan</w:t>
            </w:r>
            <w:r w:rsidRPr="009D76FA">
              <w:rPr>
                <w:sz w:val="24"/>
                <w:szCs w:val="24"/>
              </w:rPr>
              <w:t>dok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sp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ndik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m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2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puti:</w:t>
            </w:r>
          </w:p>
          <w:p w:rsidR="00342E8A" w:rsidRPr="009D76FA" w:rsidRDefault="00E3232E">
            <w:pPr>
              <w:spacing w:before="9" w:line="288" w:lineRule="auto"/>
              <w:ind w:left="416" w:right="963"/>
              <w:rPr>
                <w:sz w:val="24"/>
                <w:szCs w:val="24"/>
              </w:rPr>
            </w:pP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ti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nk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nid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sp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,p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o</w:t>
            </w:r>
            <w:r w:rsidRPr="009D76FA">
              <w:rPr>
                <w:spacing w:val="-1"/>
                <w:sz w:val="24"/>
                <w:szCs w:val="24"/>
              </w:rPr>
              <w:t>se</w:t>
            </w:r>
            <w:r w:rsidRPr="009D76FA">
              <w:rPr>
                <w:sz w:val="24"/>
                <w:szCs w:val="24"/>
              </w:rPr>
              <w:t>durd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2"/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2"/>
                <w:w w:val="103"/>
                <w:sz w:val="24"/>
                <w:szCs w:val="24"/>
              </w:rPr>
              <w:t>a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. </w:t>
            </w:r>
            <w:r w:rsidRPr="009D76FA">
              <w:rPr>
                <w:sz w:val="24"/>
                <w:szCs w:val="24"/>
              </w:rPr>
              <w:t xml:space="preserve">b.  </w:t>
            </w:r>
            <w:proofErr w:type="spellStart"/>
            <w:r w:rsidRPr="009D76FA">
              <w:rPr>
                <w:sz w:val="24"/>
                <w:szCs w:val="24"/>
              </w:rPr>
              <w:t>Su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pacing w:val="3"/>
                <w:sz w:val="24"/>
                <w:szCs w:val="24"/>
              </w:rPr>
              <w:t>j</w:t>
            </w:r>
            <w:r w:rsidRPr="009D76FA">
              <w:rPr>
                <w:sz w:val="24"/>
                <w:szCs w:val="24"/>
              </w:rPr>
              <w:t>inop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spacing w:val="2"/>
                <w:w w:val="103"/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es</w:t>
            </w:r>
            <w:r w:rsidRPr="009D76FA">
              <w:rPr>
                <w:spacing w:val="3"/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es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.</w:t>
            </w:r>
          </w:p>
          <w:p w:rsidR="00342E8A" w:rsidRPr="009D76FA" w:rsidRDefault="00E3232E">
            <w:pPr>
              <w:spacing w:line="220" w:lineRule="exact"/>
              <w:ind w:left="417"/>
              <w:rPr>
                <w:sz w:val="24"/>
                <w:szCs w:val="24"/>
              </w:rPr>
            </w:pP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4"/>
                <w:sz w:val="24"/>
                <w:szCs w:val="24"/>
              </w:rPr>
              <w:t>s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w w:val="103"/>
                <w:sz w:val="24"/>
                <w:szCs w:val="24"/>
              </w:rPr>
              <w:t>d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h</w:t>
            </w:r>
            <w:proofErr w:type="spellEnd"/>
          </w:p>
          <w:p w:rsidR="00342E8A" w:rsidRPr="009D76FA" w:rsidRDefault="00E3232E">
            <w:pPr>
              <w:spacing w:before="43"/>
              <w:ind w:left="41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d. 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di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nj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w w:val="103"/>
                <w:sz w:val="24"/>
                <w:szCs w:val="24"/>
              </w:rPr>
              <w:t>d</w:t>
            </w:r>
            <w:r w:rsidRPr="009D76FA">
              <w:rPr>
                <w:spacing w:val="2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b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i</w:t>
            </w:r>
            <w:r w:rsidRPr="009D76FA">
              <w:rPr>
                <w:spacing w:val="2"/>
                <w:w w:val="103"/>
                <w:sz w:val="24"/>
                <w:szCs w:val="24"/>
              </w:rPr>
              <w:t>k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</w:p>
          <w:p w:rsidR="00342E8A" w:rsidRPr="009D76FA" w:rsidRDefault="00E3232E">
            <w:pPr>
              <w:spacing w:before="43"/>
              <w:ind w:left="417"/>
              <w:rPr>
                <w:sz w:val="24"/>
                <w:szCs w:val="24"/>
              </w:rPr>
            </w:pP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ni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ivit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ign</w:t>
            </w:r>
            <w:proofErr w:type="spellEnd"/>
            <w:r w:rsidRPr="009D76FA">
              <w:rPr>
                <w:spacing w:val="1"/>
                <w:sz w:val="24"/>
                <w:szCs w:val="24"/>
              </w:rPr>
              <w:t>(</w:t>
            </w:r>
            <w:r w:rsidRPr="009D76FA">
              <w:rPr>
                <w:spacing w:val="-2"/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D</w:t>
            </w:r>
            <w:r w:rsidRPr="009D76FA">
              <w:rPr>
                <w:spacing w:val="1"/>
                <w:sz w:val="24"/>
                <w:szCs w:val="24"/>
              </w:rPr>
              <w:t>,</w:t>
            </w:r>
            <w:r w:rsidRPr="009D76FA">
              <w:rPr>
                <w:spacing w:val="-1"/>
                <w:sz w:val="24"/>
                <w:szCs w:val="24"/>
              </w:rPr>
              <w:t>HR</w:t>
            </w:r>
            <w:r w:rsidRPr="009D76FA">
              <w:rPr>
                <w:sz w:val="24"/>
                <w:szCs w:val="24"/>
              </w:rPr>
              <w:t>,S,</w:t>
            </w:r>
            <w:r w:rsidRPr="009D76FA">
              <w:rPr>
                <w:spacing w:val="-1"/>
                <w:w w:val="103"/>
                <w:sz w:val="24"/>
                <w:szCs w:val="24"/>
              </w:rPr>
              <w:t>RR</w:t>
            </w:r>
            <w:r w:rsidRPr="009D76FA">
              <w:rPr>
                <w:w w:val="103"/>
                <w:sz w:val="24"/>
                <w:szCs w:val="24"/>
              </w:rPr>
              <w:t>)</w:t>
            </w:r>
          </w:p>
          <w:p w:rsidR="00342E8A" w:rsidRPr="009D76FA" w:rsidRDefault="00E3232E">
            <w:pPr>
              <w:spacing w:before="41"/>
              <w:ind w:left="417"/>
              <w:rPr>
                <w:sz w:val="24"/>
                <w:szCs w:val="24"/>
              </w:rPr>
            </w:pP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z w:val="24"/>
                <w:szCs w:val="24"/>
              </w:rPr>
              <w:t>Pu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ij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w w:val="103"/>
                <w:sz w:val="24"/>
                <w:szCs w:val="24"/>
              </w:rPr>
              <w:t>b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3"/>
                <w:w w:val="103"/>
                <w:sz w:val="24"/>
                <w:szCs w:val="24"/>
              </w:rPr>
              <w:t>r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?</w:t>
            </w:r>
          </w:p>
          <w:p w:rsidR="00342E8A" w:rsidRPr="009D76FA" w:rsidRDefault="00E3232E">
            <w:pPr>
              <w:spacing w:before="46"/>
              <w:ind w:left="417"/>
              <w:rPr>
                <w:sz w:val="24"/>
                <w:szCs w:val="24"/>
                <w:lang w:val="id-ID"/>
              </w:rPr>
            </w:pPr>
            <w:r w:rsidRPr="009D76FA">
              <w:rPr>
                <w:sz w:val="24"/>
                <w:szCs w:val="24"/>
              </w:rPr>
              <w:t xml:space="preserve">g. 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v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nt</w:t>
            </w:r>
            <w:r w:rsidRPr="009D76FA">
              <w:rPr>
                <w:spacing w:val="3"/>
                <w:w w:val="103"/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ing</w:t>
            </w:r>
            <w:r w:rsidRPr="009D76FA">
              <w:rPr>
                <w:spacing w:val="-3"/>
                <w:w w:val="103"/>
                <w:sz w:val="24"/>
                <w:szCs w:val="24"/>
              </w:rPr>
              <w:t>g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  <w:r w:rsidRPr="009D76FA">
              <w:rPr>
                <w:spacing w:val="3"/>
                <w:w w:val="103"/>
                <w:sz w:val="24"/>
                <w:szCs w:val="24"/>
              </w:rPr>
              <w:t>/</w:t>
            </w:r>
            <w:proofErr w:type="spellStart"/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nd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h</w:t>
            </w:r>
            <w:proofErr w:type="spellEnd"/>
          </w:p>
        </w:tc>
      </w:tr>
    </w:tbl>
    <w:p w:rsidR="00342E8A" w:rsidRPr="009D76FA" w:rsidRDefault="00342E8A">
      <w:pPr>
        <w:rPr>
          <w:sz w:val="24"/>
          <w:szCs w:val="24"/>
        </w:rPr>
      </w:pPr>
    </w:p>
    <w:p w:rsidR="009103B8" w:rsidRPr="009D76FA" w:rsidRDefault="009103B8">
      <w:pPr>
        <w:rPr>
          <w:sz w:val="24"/>
          <w:szCs w:val="24"/>
        </w:rPr>
      </w:pPr>
    </w:p>
    <w:p w:rsidR="009103B8" w:rsidRPr="009D76FA" w:rsidRDefault="009103B8">
      <w:pPr>
        <w:rPr>
          <w:sz w:val="24"/>
          <w:szCs w:val="24"/>
        </w:rPr>
      </w:pPr>
    </w:p>
    <w:p w:rsidR="009103B8" w:rsidRPr="009D76FA" w:rsidRDefault="009103B8">
      <w:pPr>
        <w:rPr>
          <w:sz w:val="24"/>
          <w:szCs w:val="24"/>
        </w:rPr>
      </w:pPr>
    </w:p>
    <w:p w:rsidR="009103B8" w:rsidRPr="009D76FA" w:rsidRDefault="009103B8">
      <w:pPr>
        <w:rPr>
          <w:sz w:val="24"/>
          <w:szCs w:val="24"/>
        </w:rPr>
      </w:pPr>
    </w:p>
    <w:tbl>
      <w:tblPr>
        <w:tblW w:w="10612" w:type="dxa"/>
        <w:tblInd w:w="-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33"/>
        <w:gridCol w:w="3690"/>
        <w:gridCol w:w="2160"/>
        <w:gridCol w:w="2329"/>
      </w:tblGrid>
      <w:tr w:rsidR="009103B8" w:rsidRPr="009D76FA" w:rsidTr="009D76FA">
        <w:trPr>
          <w:trHeight w:hRule="exact" w:val="859"/>
        </w:trPr>
        <w:tc>
          <w:tcPr>
            <w:tcW w:w="24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103B8" w:rsidRPr="009D76FA" w:rsidRDefault="009103B8" w:rsidP="00AC215E">
            <w:pPr>
              <w:spacing w:before="7" w:line="10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D76FA" w:rsidRPr="00065359" w:rsidRDefault="009D76FA" w:rsidP="009D76FA">
            <w:pPr>
              <w:jc w:val="center"/>
              <w:rPr>
                <w:b/>
                <w:sz w:val="18"/>
                <w:szCs w:val="18"/>
                <w:lang w:val="en-ID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-816610</wp:posOffset>
                  </wp:positionV>
                  <wp:extent cx="617220" cy="609600"/>
                  <wp:effectExtent l="0" t="0" r="0" b="0"/>
                  <wp:wrapSquare wrapText="bothSides"/>
                  <wp:docPr id="4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6172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65359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>.(0531) 21010 Fax.(0531) 21782</w:t>
            </w:r>
          </w:p>
          <w:p w:rsidR="009D76FA" w:rsidRPr="00065359" w:rsidRDefault="009D76FA" w:rsidP="009D76FA">
            <w:pPr>
              <w:jc w:val="center"/>
              <w:rPr>
                <w:sz w:val="18"/>
                <w:szCs w:val="18"/>
              </w:rPr>
            </w:pPr>
            <w:r w:rsidRPr="00065359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321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103B8" w:rsidRPr="009D76FA" w:rsidRDefault="009103B8" w:rsidP="00AC215E">
            <w:pPr>
              <w:spacing w:before="18" w:line="24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829"/>
              <w:rPr>
                <w:sz w:val="24"/>
                <w:szCs w:val="24"/>
              </w:rPr>
            </w:pPr>
            <w:r w:rsidRPr="009D76FA">
              <w:rPr>
                <w:b/>
                <w:sz w:val="24"/>
                <w:szCs w:val="24"/>
              </w:rPr>
              <w:t>SE</w:t>
            </w:r>
            <w:r w:rsidRPr="009D76FA">
              <w:rPr>
                <w:b/>
                <w:spacing w:val="-1"/>
                <w:sz w:val="24"/>
                <w:szCs w:val="24"/>
              </w:rPr>
              <w:t>RA</w:t>
            </w:r>
            <w:r w:rsidRPr="009D76FA">
              <w:rPr>
                <w:b/>
                <w:sz w:val="24"/>
                <w:szCs w:val="24"/>
              </w:rPr>
              <w:t>H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z w:val="24"/>
                <w:szCs w:val="24"/>
              </w:rPr>
              <w:t>TE</w:t>
            </w:r>
            <w:r w:rsidRPr="009D76FA">
              <w:rPr>
                <w:b/>
                <w:spacing w:val="-3"/>
                <w:sz w:val="24"/>
                <w:szCs w:val="24"/>
              </w:rPr>
              <w:t>R</w:t>
            </w:r>
            <w:r w:rsidRPr="009D76FA">
              <w:rPr>
                <w:b/>
                <w:spacing w:val="3"/>
                <w:sz w:val="24"/>
                <w:szCs w:val="24"/>
              </w:rPr>
              <w:t>I</w:t>
            </w:r>
            <w:r w:rsidRPr="009D76FA">
              <w:rPr>
                <w:b/>
                <w:spacing w:val="1"/>
                <w:sz w:val="24"/>
                <w:szCs w:val="24"/>
              </w:rPr>
              <w:t>M</w:t>
            </w:r>
            <w:r w:rsidRPr="009D76FA">
              <w:rPr>
                <w:b/>
                <w:sz w:val="24"/>
                <w:szCs w:val="24"/>
              </w:rPr>
              <w:t>A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pacing w:val="-2"/>
                <w:sz w:val="24"/>
                <w:szCs w:val="24"/>
              </w:rPr>
              <w:t>P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sz w:val="24"/>
                <w:szCs w:val="24"/>
              </w:rPr>
              <w:t>I</w:t>
            </w:r>
            <w:r w:rsidRPr="009D76FA">
              <w:rPr>
                <w:b/>
                <w:spacing w:val="2"/>
                <w:sz w:val="24"/>
                <w:szCs w:val="24"/>
              </w:rPr>
              <w:t>E</w:t>
            </w:r>
            <w:r w:rsidRPr="009D76FA">
              <w:rPr>
                <w:b/>
                <w:sz w:val="24"/>
                <w:szCs w:val="24"/>
              </w:rPr>
              <w:t>N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pacing w:val="-3"/>
                <w:sz w:val="24"/>
                <w:szCs w:val="24"/>
              </w:rPr>
              <w:t>D</w:t>
            </w:r>
            <w:r w:rsidRPr="009D76FA">
              <w:rPr>
                <w:b/>
                <w:sz w:val="24"/>
                <w:szCs w:val="24"/>
              </w:rPr>
              <w:t>I</w:t>
            </w:r>
            <w:r w:rsidRPr="009D76FA">
              <w:rPr>
                <w:b/>
                <w:spacing w:val="2"/>
                <w:sz w:val="24"/>
                <w:szCs w:val="24"/>
              </w:rPr>
              <w:t>K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pacing w:val="1"/>
                <w:sz w:val="24"/>
                <w:szCs w:val="24"/>
              </w:rPr>
              <w:t>M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z w:val="24"/>
                <w:szCs w:val="24"/>
              </w:rPr>
              <w:t>R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w w:val="101"/>
                <w:sz w:val="24"/>
                <w:szCs w:val="24"/>
              </w:rPr>
              <w:t>OPERASI</w:t>
            </w:r>
          </w:p>
        </w:tc>
      </w:tr>
      <w:tr w:rsidR="009D76FA" w:rsidRPr="009D76FA" w:rsidTr="009D76FA">
        <w:trPr>
          <w:trHeight w:hRule="exact" w:val="1648"/>
        </w:trPr>
        <w:tc>
          <w:tcPr>
            <w:tcW w:w="24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9D76FA" w:rsidRDefault="009103B8" w:rsidP="00AC215E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103B8" w:rsidRPr="009D76FA" w:rsidRDefault="009103B8" w:rsidP="00AC215E">
            <w:pPr>
              <w:spacing w:before="19" w:line="24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900" w:right="898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1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omor</w:t>
            </w:r>
            <w:r w:rsidRPr="009D76FA">
              <w:rPr>
                <w:spacing w:val="1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okum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9103B8" w:rsidRPr="009D76FA" w:rsidRDefault="009103B8" w:rsidP="00AC215E">
            <w:pPr>
              <w:spacing w:before="5" w:line="26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449" w:right="450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103B8" w:rsidRPr="009D76FA" w:rsidRDefault="009103B8" w:rsidP="00AC215E">
            <w:pPr>
              <w:spacing w:before="14" w:line="24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84" w:right="82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1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omor</w:t>
            </w:r>
            <w:r w:rsidRPr="009D76FA">
              <w:rPr>
                <w:spacing w:val="1"/>
                <w:sz w:val="24"/>
                <w:szCs w:val="24"/>
              </w:rPr>
              <w:t>Re</w:t>
            </w:r>
            <w:r w:rsidRPr="009D76FA">
              <w:rPr>
                <w:spacing w:val="-2"/>
                <w:sz w:val="24"/>
                <w:szCs w:val="24"/>
              </w:rPr>
              <w:t>v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9103B8" w:rsidRPr="009D76FA" w:rsidRDefault="009103B8" w:rsidP="00AC215E">
            <w:pPr>
              <w:spacing w:before="5" w:line="26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725" w:right="723"/>
              <w:jc w:val="center"/>
              <w:rPr>
                <w:sz w:val="24"/>
                <w:szCs w:val="24"/>
              </w:rPr>
            </w:pPr>
            <w:r w:rsidRPr="009D76FA">
              <w:rPr>
                <w:w w:val="102"/>
                <w:sz w:val="24"/>
                <w:szCs w:val="24"/>
              </w:rPr>
              <w:t>0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9D76FA" w:rsidRDefault="009103B8" w:rsidP="00AC215E">
            <w:pPr>
              <w:spacing w:before="14" w:line="24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476" w:right="467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2"/>
                <w:sz w:val="24"/>
                <w:szCs w:val="24"/>
              </w:rPr>
              <w:t>H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9103B8" w:rsidRPr="009D76FA" w:rsidRDefault="009103B8" w:rsidP="00AC215E">
            <w:pPr>
              <w:spacing w:before="5" w:line="26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ind w:left="794" w:right="789"/>
              <w:jc w:val="center"/>
              <w:rPr>
                <w:sz w:val="24"/>
                <w:szCs w:val="24"/>
              </w:rPr>
            </w:pPr>
            <w:r w:rsidRPr="009D76FA">
              <w:rPr>
                <w:w w:val="102"/>
                <w:sz w:val="24"/>
                <w:szCs w:val="24"/>
              </w:rPr>
              <w:t>2/2</w:t>
            </w:r>
          </w:p>
        </w:tc>
      </w:tr>
      <w:tr w:rsidR="009D76FA" w:rsidRPr="009D76FA" w:rsidTr="009D76FA">
        <w:trPr>
          <w:trHeight w:hRule="exact" w:val="1897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9D76FA" w:rsidRDefault="009103B8" w:rsidP="00AC215E">
            <w:pPr>
              <w:spacing w:before="1" w:line="12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spacing w:line="20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spacing w:line="200" w:lineRule="exact"/>
              <w:rPr>
                <w:sz w:val="24"/>
                <w:szCs w:val="24"/>
              </w:rPr>
            </w:pPr>
          </w:p>
          <w:p w:rsidR="009103B8" w:rsidRPr="009D76FA" w:rsidRDefault="009103B8" w:rsidP="00AC215E">
            <w:pPr>
              <w:spacing w:line="245" w:lineRule="auto"/>
              <w:ind w:left="261" w:right="262" w:hanging="2"/>
              <w:jc w:val="center"/>
              <w:rPr>
                <w:sz w:val="24"/>
                <w:szCs w:val="24"/>
              </w:rPr>
            </w:pPr>
            <w:r w:rsidRPr="009D76FA">
              <w:rPr>
                <w:b/>
                <w:w w:val="102"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TA</w:t>
            </w:r>
            <w:r w:rsidRPr="009D76FA">
              <w:rPr>
                <w:b/>
                <w:spacing w:val="-2"/>
                <w:w w:val="102"/>
                <w:sz w:val="24"/>
                <w:szCs w:val="24"/>
              </w:rPr>
              <w:t>N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DA</w:t>
            </w:r>
            <w:r w:rsidRPr="009D76FA">
              <w:rPr>
                <w:b/>
                <w:w w:val="102"/>
                <w:sz w:val="24"/>
                <w:szCs w:val="24"/>
              </w:rPr>
              <w:t xml:space="preserve">R </w:t>
            </w:r>
            <w:r w:rsidRPr="009D76FA">
              <w:rPr>
                <w:b/>
                <w:spacing w:val="2"/>
                <w:w w:val="102"/>
                <w:sz w:val="24"/>
                <w:szCs w:val="24"/>
              </w:rPr>
              <w:t>P</w:t>
            </w:r>
            <w:r w:rsidRPr="009D76FA">
              <w:rPr>
                <w:b/>
                <w:spacing w:val="-2"/>
                <w:w w:val="102"/>
                <w:sz w:val="24"/>
                <w:szCs w:val="24"/>
              </w:rPr>
              <w:t>R</w:t>
            </w:r>
            <w:r w:rsidRPr="009D76FA">
              <w:rPr>
                <w:b/>
                <w:spacing w:val="3"/>
                <w:w w:val="102"/>
                <w:sz w:val="24"/>
                <w:szCs w:val="24"/>
              </w:rPr>
              <w:t>O</w:t>
            </w:r>
            <w:r w:rsidRPr="009D76FA">
              <w:rPr>
                <w:b/>
                <w:spacing w:val="-3"/>
                <w:w w:val="102"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EDU</w:t>
            </w:r>
            <w:r w:rsidRPr="009D76FA">
              <w:rPr>
                <w:b/>
                <w:w w:val="102"/>
                <w:sz w:val="24"/>
                <w:szCs w:val="24"/>
              </w:rPr>
              <w:t>R O</w:t>
            </w:r>
            <w:r w:rsidRPr="009D76FA">
              <w:rPr>
                <w:b/>
                <w:spacing w:val="-1"/>
                <w:w w:val="102"/>
                <w:sz w:val="24"/>
                <w:szCs w:val="24"/>
              </w:rPr>
              <w:t>P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ERA</w:t>
            </w:r>
            <w:r w:rsidRPr="009D76FA">
              <w:rPr>
                <w:b/>
                <w:w w:val="102"/>
                <w:sz w:val="24"/>
                <w:szCs w:val="24"/>
              </w:rPr>
              <w:t>S</w:t>
            </w:r>
            <w:r w:rsidRPr="009D76FA">
              <w:rPr>
                <w:b/>
                <w:spacing w:val="-1"/>
                <w:w w:val="102"/>
                <w:sz w:val="24"/>
                <w:szCs w:val="24"/>
              </w:rPr>
              <w:t>I</w:t>
            </w:r>
            <w:r w:rsidRPr="009D76FA">
              <w:rPr>
                <w:b/>
                <w:spacing w:val="3"/>
                <w:w w:val="102"/>
                <w:sz w:val="24"/>
                <w:szCs w:val="24"/>
              </w:rPr>
              <w:t>O</w:t>
            </w:r>
            <w:r w:rsidRPr="009D76FA">
              <w:rPr>
                <w:b/>
                <w:spacing w:val="-2"/>
                <w:w w:val="102"/>
                <w:sz w:val="24"/>
                <w:szCs w:val="24"/>
              </w:rPr>
              <w:t>N</w:t>
            </w:r>
            <w:r w:rsidRPr="009D76FA">
              <w:rPr>
                <w:b/>
                <w:spacing w:val="1"/>
                <w:w w:val="102"/>
                <w:sz w:val="24"/>
                <w:szCs w:val="24"/>
              </w:rPr>
              <w:t>A</w:t>
            </w:r>
            <w:r w:rsidRPr="009D76FA">
              <w:rPr>
                <w:b/>
                <w:w w:val="102"/>
                <w:sz w:val="24"/>
                <w:szCs w:val="24"/>
              </w:rPr>
              <w:t>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5" w:space="0" w:color="000000"/>
              <w:bottom w:val="nil"/>
              <w:right w:val="single" w:sz="5" w:space="0" w:color="000000"/>
            </w:tcBorders>
          </w:tcPr>
          <w:p w:rsidR="009103B8" w:rsidRPr="009D76FA" w:rsidRDefault="009103B8" w:rsidP="009103B8">
            <w:pPr>
              <w:ind w:left="1080" w:right="1075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1"/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2"/>
                <w:sz w:val="24"/>
                <w:szCs w:val="24"/>
              </w:rPr>
              <w:t>gg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w w:val="102"/>
                <w:sz w:val="24"/>
                <w:szCs w:val="24"/>
              </w:rPr>
              <w:t>T</w:t>
            </w:r>
            <w:r w:rsidRPr="009D76FA">
              <w:rPr>
                <w:spacing w:val="1"/>
                <w:w w:val="102"/>
                <w:sz w:val="24"/>
                <w:szCs w:val="24"/>
              </w:rPr>
              <w:t>e</w:t>
            </w:r>
            <w:r w:rsidRPr="009D76FA">
              <w:rPr>
                <w:spacing w:val="2"/>
                <w:w w:val="102"/>
                <w:sz w:val="24"/>
                <w:szCs w:val="24"/>
              </w:rPr>
              <w:t>r</w:t>
            </w:r>
            <w:r w:rsidRPr="009D76FA">
              <w:rPr>
                <w:w w:val="102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448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z w:val="24"/>
                <w:szCs w:val="24"/>
              </w:rPr>
              <w:t>Ditetapkan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oleh</w:t>
            </w:r>
            <w:proofErr w:type="spellEnd"/>
            <w:r w:rsidRPr="009D76FA">
              <w:rPr>
                <w:sz w:val="24"/>
                <w:szCs w:val="24"/>
              </w:rPr>
              <w:t xml:space="preserve"> :</w:t>
            </w:r>
          </w:p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z w:val="24"/>
                <w:szCs w:val="24"/>
              </w:rPr>
              <w:t>Direktur</w:t>
            </w:r>
            <w:proofErr w:type="spellEnd"/>
          </w:p>
          <w:p w:rsidR="00CC6531" w:rsidRPr="009D76FA" w:rsidRDefault="00CC6531" w:rsidP="00CC6531">
            <w:pPr>
              <w:jc w:val="both"/>
              <w:rPr>
                <w:sz w:val="24"/>
                <w:szCs w:val="24"/>
              </w:rPr>
            </w:pPr>
          </w:p>
          <w:p w:rsidR="00CC6531" w:rsidRPr="009D76FA" w:rsidRDefault="00CC6531" w:rsidP="00CC6531">
            <w:pPr>
              <w:jc w:val="both"/>
              <w:rPr>
                <w:sz w:val="24"/>
                <w:szCs w:val="24"/>
              </w:rPr>
            </w:pPr>
          </w:p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dr. Denny </w:t>
            </w:r>
            <w:proofErr w:type="spellStart"/>
            <w:r w:rsidRPr="009D76FA">
              <w:rPr>
                <w:sz w:val="24"/>
                <w:szCs w:val="24"/>
              </w:rPr>
              <w:t>Muda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Perdana</w:t>
            </w:r>
            <w:proofErr w:type="spellEnd"/>
            <w:r w:rsidRPr="009D76FA">
              <w:rPr>
                <w:sz w:val="24"/>
                <w:szCs w:val="24"/>
              </w:rPr>
              <w:t xml:space="preserve">, </w:t>
            </w:r>
            <w:proofErr w:type="spellStart"/>
            <w:r w:rsidRPr="009D76FA">
              <w:rPr>
                <w:sz w:val="24"/>
                <w:szCs w:val="24"/>
              </w:rPr>
              <w:t>Sp.Rad</w:t>
            </w:r>
            <w:proofErr w:type="spellEnd"/>
          </w:p>
          <w:p w:rsidR="00CC6531" w:rsidRPr="009D76FA" w:rsidRDefault="00CC6531" w:rsidP="00CC6531">
            <w:pPr>
              <w:jc w:val="center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Pembina </w:t>
            </w:r>
            <w:proofErr w:type="spellStart"/>
            <w:r w:rsidRPr="009D76FA">
              <w:rPr>
                <w:sz w:val="24"/>
                <w:szCs w:val="24"/>
              </w:rPr>
              <w:t>Utama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Muda</w:t>
            </w:r>
            <w:proofErr w:type="spellEnd"/>
          </w:p>
          <w:p w:rsidR="009103B8" w:rsidRPr="009D76FA" w:rsidRDefault="009D76FA" w:rsidP="00CC6531">
            <w:pPr>
              <w:ind w:left="430" w:right="421"/>
              <w:rPr>
                <w:sz w:val="24"/>
                <w:szCs w:val="24"/>
              </w:rPr>
            </w:pPr>
            <w:r>
              <w:rPr>
                <w:w w:val="90"/>
                <w:sz w:val="24"/>
                <w:szCs w:val="24"/>
              </w:rPr>
              <w:t xml:space="preserve">                  </w:t>
            </w:r>
            <w:r w:rsidR="00CC6531" w:rsidRPr="009D76FA">
              <w:rPr>
                <w:w w:val="90"/>
                <w:sz w:val="24"/>
                <w:szCs w:val="24"/>
              </w:rPr>
              <w:t>NIP. 19621121 1919610</w:t>
            </w:r>
          </w:p>
        </w:tc>
      </w:tr>
      <w:tr w:rsidR="009103B8" w:rsidRPr="009D76FA" w:rsidTr="009D76FA">
        <w:trPr>
          <w:trHeight w:hRule="exact" w:val="9723"/>
        </w:trPr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9D76FA" w:rsidRDefault="009103B8" w:rsidP="00AC215E">
            <w:pPr>
              <w:spacing w:line="22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-1"/>
                <w:w w:val="103"/>
                <w:sz w:val="24"/>
                <w:szCs w:val="24"/>
              </w:rPr>
              <w:t>se</w:t>
            </w:r>
            <w:r w:rsidRPr="009D76FA">
              <w:rPr>
                <w:w w:val="103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817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03B8" w:rsidRPr="009D76FA" w:rsidRDefault="009103B8" w:rsidP="009103B8">
            <w:pPr>
              <w:spacing w:before="4"/>
              <w:ind w:left="41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h.  </w:t>
            </w:r>
            <w:proofErr w:type="spellStart"/>
            <w:r w:rsidRPr="009D76FA">
              <w:rPr>
                <w:spacing w:val="1"/>
                <w:w w:val="103"/>
                <w:sz w:val="24"/>
                <w:szCs w:val="24"/>
              </w:rPr>
              <w:t>C</w:t>
            </w:r>
            <w:r w:rsidRPr="009D76FA">
              <w:rPr>
                <w:w w:val="103"/>
                <w:sz w:val="24"/>
                <w:szCs w:val="24"/>
              </w:rPr>
              <w:t>u</w:t>
            </w:r>
            <w:r w:rsidRPr="009D76FA">
              <w:rPr>
                <w:spacing w:val="-3"/>
                <w:w w:val="103"/>
                <w:sz w:val="24"/>
                <w:szCs w:val="24"/>
              </w:rPr>
              <w:t>k</w:t>
            </w:r>
            <w:r w:rsidRPr="009D76FA">
              <w:rPr>
                <w:spacing w:val="2"/>
                <w:w w:val="103"/>
                <w:sz w:val="24"/>
                <w:szCs w:val="24"/>
              </w:rPr>
              <w:t>u</w:t>
            </w:r>
            <w:r w:rsidRPr="009D76FA">
              <w:rPr>
                <w:w w:val="103"/>
                <w:sz w:val="24"/>
                <w:szCs w:val="24"/>
              </w:rPr>
              <w:t>r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 (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dilakukan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di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ruanganperawatan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 )</w:t>
            </w:r>
          </w:p>
          <w:p w:rsidR="009103B8" w:rsidRPr="009D76FA" w:rsidRDefault="009103B8" w:rsidP="009103B8">
            <w:pPr>
              <w:spacing w:before="43" w:line="285" w:lineRule="auto"/>
              <w:ind w:left="416" w:right="3760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3"/>
                <w:sz w:val="24"/>
                <w:szCs w:val="24"/>
              </w:rPr>
              <w:t>i</w:t>
            </w:r>
            <w:proofErr w:type="spellEnd"/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o</w:t>
            </w:r>
            <w:r w:rsidRPr="009D76FA">
              <w:rPr>
                <w:spacing w:val="-2"/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esa</w:t>
            </w:r>
            <w:proofErr w:type="spellEnd"/>
            <w:r w:rsidRPr="009D76FA">
              <w:rPr>
                <w:sz w:val="24"/>
                <w:szCs w:val="24"/>
              </w:rPr>
              <w:t>/</w:t>
            </w:r>
            <w:proofErr w:type="spellStart"/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ip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ud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hi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spacing w:val="1"/>
                <w:w w:val="103"/>
                <w:sz w:val="24"/>
                <w:szCs w:val="24"/>
              </w:rPr>
              <w:t>s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j</w:t>
            </w:r>
            <w:proofErr w:type="spellEnd"/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pacing w:val="-2"/>
                <w:w w:val="103"/>
                <w:sz w:val="24"/>
                <w:szCs w:val="24"/>
              </w:rPr>
              <w:t>L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spacing w:val="2"/>
                <w:w w:val="103"/>
                <w:sz w:val="24"/>
                <w:szCs w:val="24"/>
              </w:rPr>
              <w:t>b</w:t>
            </w:r>
            <w:r w:rsidRPr="009D76FA">
              <w:rPr>
                <w:spacing w:val="-3"/>
                <w:w w:val="103"/>
                <w:sz w:val="24"/>
                <w:szCs w:val="24"/>
              </w:rPr>
              <w:t>o</w:t>
            </w:r>
            <w:r w:rsidRPr="009D76FA">
              <w:rPr>
                <w:spacing w:val="3"/>
                <w:w w:val="103"/>
                <w:sz w:val="24"/>
                <w:szCs w:val="24"/>
              </w:rPr>
              <w:t>r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3"/>
                <w:w w:val="103"/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i</w:t>
            </w:r>
            <w:r w:rsidRPr="009D76FA">
              <w:rPr>
                <w:spacing w:val="2"/>
                <w:w w:val="103"/>
                <w:sz w:val="24"/>
                <w:szCs w:val="24"/>
              </w:rPr>
              <w:t>u</w:t>
            </w:r>
            <w:r w:rsidRPr="009D76FA">
              <w:rPr>
                <w:spacing w:val="-5"/>
                <w:w w:val="103"/>
                <w:sz w:val="24"/>
                <w:szCs w:val="24"/>
              </w:rPr>
              <w:t>m</w:t>
            </w:r>
            <w:proofErr w:type="spellEnd"/>
            <w:r w:rsidRPr="009D76FA">
              <w:rPr>
                <w:spacing w:val="3"/>
                <w:w w:val="103"/>
                <w:sz w:val="24"/>
                <w:szCs w:val="24"/>
              </w:rPr>
              <w:t>/</w:t>
            </w:r>
            <w:proofErr w:type="spellStart"/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ont</w:t>
            </w:r>
            <w:r w:rsidRPr="009D76FA">
              <w:rPr>
                <w:spacing w:val="-3"/>
                <w:w w:val="103"/>
                <w:sz w:val="24"/>
                <w:szCs w:val="24"/>
              </w:rPr>
              <w:t>g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/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ekg</w:t>
            </w:r>
            <w:proofErr w:type="spellEnd"/>
          </w:p>
          <w:p w:rsidR="009103B8" w:rsidRPr="009D76FA" w:rsidRDefault="009103B8" w:rsidP="009103B8">
            <w:pPr>
              <w:spacing w:before="1"/>
              <w:ind w:left="41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k.  </w:t>
            </w:r>
            <w:r w:rsidRPr="009D76FA">
              <w:rPr>
                <w:spacing w:val="-2"/>
                <w:w w:val="103"/>
                <w:sz w:val="24"/>
                <w:szCs w:val="24"/>
              </w:rPr>
              <w:t>I</w:t>
            </w:r>
            <w:r w:rsidRPr="009D76FA">
              <w:rPr>
                <w:spacing w:val="2"/>
                <w:w w:val="103"/>
                <w:sz w:val="24"/>
                <w:szCs w:val="24"/>
              </w:rPr>
              <w:t>n</w:t>
            </w:r>
            <w:r w:rsidRPr="009D76FA">
              <w:rPr>
                <w:spacing w:val="1"/>
                <w:w w:val="103"/>
                <w:sz w:val="24"/>
                <w:szCs w:val="24"/>
              </w:rPr>
              <w:t>f</w:t>
            </w:r>
            <w:r w:rsidRPr="009D76FA">
              <w:rPr>
                <w:spacing w:val="-3"/>
                <w:w w:val="103"/>
                <w:sz w:val="24"/>
                <w:szCs w:val="24"/>
              </w:rPr>
              <w:t>u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e</w:t>
            </w:r>
          </w:p>
          <w:p w:rsidR="009103B8" w:rsidRPr="009D76FA" w:rsidRDefault="009103B8" w:rsidP="009103B8">
            <w:pPr>
              <w:spacing w:before="43" w:line="282" w:lineRule="auto"/>
              <w:ind w:left="417" w:right="3684"/>
              <w:rPr>
                <w:sz w:val="24"/>
                <w:szCs w:val="24"/>
              </w:rPr>
            </w:pP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J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nis</w:t>
            </w:r>
            <w:r w:rsidRPr="009D76FA">
              <w:rPr>
                <w:spacing w:val="2"/>
                <w:sz w:val="24"/>
                <w:szCs w:val="24"/>
              </w:rPr>
              <w:t>c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-4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ed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v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no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m.</w:t>
            </w:r>
            <w:r w:rsidRPr="009D76FA">
              <w:rPr>
                <w:spacing w:val="-1"/>
                <w:sz w:val="24"/>
                <w:szCs w:val="24"/>
              </w:rPr>
              <w:t>Ka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u</w:t>
            </w:r>
            <w:r w:rsidRPr="009D76FA">
              <w:rPr>
                <w:spacing w:val="3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ine</w:t>
            </w:r>
            <w:proofErr w:type="spellEnd"/>
          </w:p>
          <w:p w:rsidR="009103B8" w:rsidRPr="009D76FA" w:rsidRDefault="009103B8" w:rsidP="009103B8">
            <w:pPr>
              <w:spacing w:before="4"/>
              <w:ind w:left="41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n. 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2"/>
                <w:w w:val="103"/>
                <w:sz w:val="24"/>
                <w:szCs w:val="24"/>
              </w:rPr>
              <w:t>b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t</w:t>
            </w:r>
            <w:proofErr w:type="spellEnd"/>
          </w:p>
          <w:p w:rsidR="009103B8" w:rsidRPr="009D76FA" w:rsidRDefault="009103B8" w:rsidP="009103B8">
            <w:pPr>
              <w:spacing w:before="46"/>
              <w:ind w:left="417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o. 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3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k</w:t>
            </w:r>
            <w:r w:rsidRPr="009D76FA">
              <w:rPr>
                <w:spacing w:val="2"/>
                <w:w w:val="103"/>
                <w:sz w:val="24"/>
                <w:szCs w:val="24"/>
              </w:rPr>
              <w:t>e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spacing w:val="2"/>
                <w:w w:val="103"/>
                <w:sz w:val="24"/>
                <w:szCs w:val="24"/>
              </w:rPr>
              <w:t>h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proofErr w:type="spellEnd"/>
          </w:p>
          <w:p w:rsidR="009103B8" w:rsidRPr="009D76FA" w:rsidRDefault="009D76FA" w:rsidP="009103B8">
            <w:pPr>
              <w:spacing w:line="279" w:lineRule="auto"/>
              <w:ind w:left="436" w:right="62" w:hanging="3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9103B8" w:rsidRPr="009D76FA">
              <w:rPr>
                <w:sz w:val="24"/>
                <w:szCs w:val="24"/>
              </w:rPr>
              <w:t>P</w:t>
            </w:r>
            <w:r w:rsidR="009103B8" w:rsidRPr="009D76FA">
              <w:rPr>
                <w:spacing w:val="-3"/>
                <w:sz w:val="24"/>
                <w:szCs w:val="24"/>
              </w:rPr>
              <w:t>e</w:t>
            </w:r>
            <w:r w:rsidR="009103B8" w:rsidRPr="009D76FA">
              <w:rPr>
                <w:spacing w:val="1"/>
                <w:sz w:val="24"/>
                <w:szCs w:val="24"/>
              </w:rPr>
              <w:t>r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pacing w:val="2"/>
                <w:sz w:val="24"/>
                <w:szCs w:val="24"/>
              </w:rPr>
              <w:t>w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t</w:t>
            </w:r>
            <w:r w:rsidR="009103B8" w:rsidRPr="009D76FA">
              <w:rPr>
                <w:spacing w:val="1"/>
                <w:sz w:val="24"/>
                <w:szCs w:val="24"/>
              </w:rPr>
              <w:t>r</w:t>
            </w:r>
            <w:r w:rsidR="009103B8" w:rsidRPr="009D76FA">
              <w:rPr>
                <w:spacing w:val="-3"/>
                <w:sz w:val="24"/>
                <w:szCs w:val="24"/>
              </w:rPr>
              <w:t>a</w:t>
            </w:r>
            <w:r w:rsidR="009103B8" w:rsidRPr="009D76FA">
              <w:rPr>
                <w:spacing w:val="-1"/>
                <w:sz w:val="24"/>
                <w:szCs w:val="24"/>
              </w:rPr>
              <w:t>wa</w:t>
            </w:r>
            <w:r w:rsidR="009103B8" w:rsidRPr="009D76FA">
              <w:rPr>
                <w:sz w:val="24"/>
                <w:szCs w:val="24"/>
              </w:rPr>
              <w:t>tin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pd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npenataanastesidanperawat</w:t>
            </w:r>
            <w:r w:rsidR="009103B8" w:rsidRPr="009D76FA">
              <w:rPr>
                <w:spacing w:val="2"/>
                <w:sz w:val="24"/>
                <w:szCs w:val="24"/>
              </w:rPr>
              <w:t>k</w:t>
            </w:r>
            <w:r w:rsidR="009103B8" w:rsidRPr="009D76FA">
              <w:rPr>
                <w:spacing w:val="-3"/>
                <w:sz w:val="24"/>
                <w:szCs w:val="24"/>
              </w:rPr>
              <w:t>a</w:t>
            </w:r>
            <w:r w:rsidR="009103B8" w:rsidRPr="009D76FA">
              <w:rPr>
                <w:spacing w:val="2"/>
                <w:sz w:val="24"/>
                <w:szCs w:val="24"/>
              </w:rPr>
              <w:t>m</w:t>
            </w:r>
            <w:r w:rsidR="009103B8" w:rsidRPr="009D76FA">
              <w:rPr>
                <w:spacing w:val="-3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roperasim</w:t>
            </w:r>
            <w:r w:rsidR="009103B8" w:rsidRPr="009D76FA">
              <w:rPr>
                <w:spacing w:val="-1"/>
                <w:sz w:val="24"/>
                <w:szCs w:val="24"/>
              </w:rPr>
              <w:t>e</w:t>
            </w:r>
            <w:r w:rsidR="009103B8" w:rsidRPr="009D76FA">
              <w:rPr>
                <w:sz w:val="24"/>
                <w:szCs w:val="24"/>
              </w:rPr>
              <w:t>m</w:t>
            </w:r>
            <w:r w:rsidR="009103B8" w:rsidRPr="009D76FA">
              <w:rPr>
                <w:spacing w:val="2"/>
                <w:sz w:val="24"/>
                <w:szCs w:val="24"/>
              </w:rPr>
              <w:t>b</w:t>
            </w:r>
            <w:r w:rsidR="009103B8" w:rsidRPr="009D76FA">
              <w:rPr>
                <w:spacing w:val="-1"/>
                <w:sz w:val="24"/>
                <w:szCs w:val="24"/>
              </w:rPr>
              <w:t>e</w:t>
            </w:r>
            <w:r w:rsidR="009103B8" w:rsidRPr="009D76FA">
              <w:rPr>
                <w:spacing w:val="1"/>
                <w:sz w:val="24"/>
                <w:szCs w:val="24"/>
              </w:rPr>
              <w:t>r</w:t>
            </w:r>
            <w:r w:rsidR="009103B8" w:rsidRPr="009D76FA">
              <w:rPr>
                <w:sz w:val="24"/>
                <w:szCs w:val="24"/>
              </w:rPr>
              <w:t>ik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n</w:t>
            </w:r>
            <w:r w:rsidR="009103B8" w:rsidRPr="009D76FA">
              <w:rPr>
                <w:spacing w:val="3"/>
                <w:sz w:val="24"/>
                <w:szCs w:val="24"/>
              </w:rPr>
              <w:t>t</w:t>
            </w:r>
            <w:r w:rsidR="009103B8" w:rsidRPr="009D76FA">
              <w:rPr>
                <w:spacing w:val="-3"/>
                <w:sz w:val="24"/>
                <w:szCs w:val="24"/>
              </w:rPr>
              <w:t>a</w:t>
            </w:r>
            <w:r w:rsidR="009103B8" w:rsidRPr="009D76FA">
              <w:rPr>
                <w:spacing w:val="2"/>
                <w:sz w:val="24"/>
                <w:szCs w:val="24"/>
              </w:rPr>
              <w:t>n</w:t>
            </w:r>
            <w:r w:rsidR="009103B8" w:rsidRPr="009D76FA">
              <w:rPr>
                <w:sz w:val="24"/>
                <w:szCs w:val="24"/>
              </w:rPr>
              <w:t>da</w:t>
            </w:r>
            <w:r w:rsidR="009103B8" w:rsidRPr="009D76FA">
              <w:rPr>
                <w:spacing w:val="3"/>
                <w:sz w:val="24"/>
                <w:szCs w:val="24"/>
              </w:rPr>
              <w:t>t</w:t>
            </w:r>
            <w:r w:rsidR="009103B8" w:rsidRPr="009D76FA">
              <w:rPr>
                <w:spacing w:val="-3"/>
                <w:sz w:val="24"/>
                <w:szCs w:val="24"/>
              </w:rPr>
              <w:t>a</w:t>
            </w:r>
            <w:r w:rsidR="009103B8" w:rsidRPr="009D76FA">
              <w:rPr>
                <w:spacing w:val="2"/>
                <w:sz w:val="24"/>
                <w:szCs w:val="24"/>
              </w:rPr>
              <w:t>n</w:t>
            </w:r>
            <w:r w:rsidR="009103B8" w:rsidRPr="009D76FA">
              <w:rPr>
                <w:sz w:val="24"/>
                <w:szCs w:val="24"/>
              </w:rPr>
              <w:t>g</w:t>
            </w:r>
            <w:r w:rsidR="009103B8" w:rsidRPr="009D76FA">
              <w:rPr>
                <w:spacing w:val="-3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nd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n</w:t>
            </w:r>
            <w:r w:rsidR="009103B8" w:rsidRPr="009D76FA">
              <w:rPr>
                <w:spacing w:val="2"/>
                <w:w w:val="103"/>
                <w:sz w:val="24"/>
                <w:szCs w:val="24"/>
              </w:rPr>
              <w:t>n</w:t>
            </w:r>
            <w:r w:rsidR="009103B8"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="009103B8" w:rsidRPr="009D76FA">
              <w:rPr>
                <w:w w:val="103"/>
                <w:sz w:val="24"/>
                <w:szCs w:val="24"/>
              </w:rPr>
              <w:t>ma</w:t>
            </w:r>
            <w:r w:rsidR="009103B8" w:rsidRPr="009D76FA">
              <w:rPr>
                <w:sz w:val="24"/>
                <w:szCs w:val="24"/>
              </w:rPr>
              <w:t>t</w:t>
            </w:r>
            <w:r w:rsidR="009103B8" w:rsidRPr="009D76FA">
              <w:rPr>
                <w:spacing w:val="-1"/>
                <w:sz w:val="24"/>
                <w:szCs w:val="24"/>
              </w:rPr>
              <w:t>e</w:t>
            </w:r>
            <w:r w:rsidR="009103B8" w:rsidRPr="009D76FA">
              <w:rPr>
                <w:spacing w:val="1"/>
                <w:sz w:val="24"/>
                <w:szCs w:val="24"/>
              </w:rPr>
              <w:t>r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ng</w:t>
            </w:r>
            <w:r w:rsidR="009103B8" w:rsidRPr="009D76FA">
              <w:rPr>
                <w:spacing w:val="-3"/>
                <w:sz w:val="24"/>
                <w:szCs w:val="24"/>
              </w:rPr>
              <w:t>p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pacing w:val="2"/>
                <w:sz w:val="24"/>
                <w:szCs w:val="24"/>
              </w:rPr>
              <w:t>d</w:t>
            </w:r>
            <w:r w:rsidR="009103B8" w:rsidRPr="009D76FA">
              <w:rPr>
                <w:sz w:val="24"/>
                <w:szCs w:val="24"/>
              </w:rPr>
              <w:t>a</w:t>
            </w:r>
            <w:r w:rsidR="009103B8" w:rsidRPr="009D76FA">
              <w:rPr>
                <w:spacing w:val="-1"/>
                <w:sz w:val="24"/>
                <w:szCs w:val="24"/>
              </w:rPr>
              <w:t>c</w:t>
            </w:r>
            <w:r w:rsidR="009103B8" w:rsidRPr="009D76FA">
              <w:rPr>
                <w:sz w:val="24"/>
                <w:szCs w:val="24"/>
              </w:rPr>
              <w:t>h</w:t>
            </w:r>
            <w:r w:rsidR="009103B8" w:rsidRPr="009D76FA">
              <w:rPr>
                <w:spacing w:val="2"/>
                <w:sz w:val="24"/>
                <w:szCs w:val="24"/>
              </w:rPr>
              <w:t>e</w:t>
            </w:r>
            <w:r w:rsidR="009103B8" w:rsidRPr="009D76FA">
              <w:rPr>
                <w:spacing w:val="-3"/>
                <w:sz w:val="24"/>
                <w:szCs w:val="24"/>
              </w:rPr>
              <w:t>c</w:t>
            </w:r>
            <w:r w:rsidR="009103B8" w:rsidRPr="009D76FA">
              <w:rPr>
                <w:spacing w:val="2"/>
                <w:sz w:val="24"/>
                <w:szCs w:val="24"/>
              </w:rPr>
              <w:t>k</w:t>
            </w:r>
            <w:r w:rsidR="009103B8" w:rsidRPr="009D76FA">
              <w:rPr>
                <w:sz w:val="24"/>
                <w:szCs w:val="24"/>
              </w:rPr>
              <w:t>li</w:t>
            </w:r>
            <w:r w:rsidR="009103B8" w:rsidRPr="009D76FA">
              <w:rPr>
                <w:spacing w:val="-1"/>
                <w:sz w:val="24"/>
                <w:szCs w:val="24"/>
              </w:rPr>
              <w:t>s</w:t>
            </w:r>
            <w:r w:rsidR="009103B8" w:rsidRPr="009D76FA">
              <w:rPr>
                <w:sz w:val="24"/>
                <w:szCs w:val="24"/>
              </w:rPr>
              <w:t>t</w:t>
            </w:r>
            <w:r w:rsidR="009103B8" w:rsidRPr="009D76FA">
              <w:rPr>
                <w:spacing w:val="-1"/>
                <w:sz w:val="24"/>
                <w:szCs w:val="24"/>
              </w:rPr>
              <w:t>se</w:t>
            </w:r>
            <w:r w:rsidR="009103B8" w:rsidRPr="009D76FA">
              <w:rPr>
                <w:spacing w:val="1"/>
                <w:sz w:val="24"/>
                <w:szCs w:val="24"/>
              </w:rPr>
              <w:t>r</w:t>
            </w:r>
            <w:r w:rsidR="009103B8" w:rsidRPr="009D76FA">
              <w:rPr>
                <w:spacing w:val="-1"/>
                <w:sz w:val="24"/>
                <w:szCs w:val="24"/>
              </w:rPr>
              <w:t>a</w:t>
            </w:r>
            <w:r w:rsidR="009103B8" w:rsidRPr="009D76FA">
              <w:rPr>
                <w:sz w:val="24"/>
                <w:szCs w:val="24"/>
              </w:rPr>
              <w:t>h</w:t>
            </w:r>
            <w:r w:rsidR="009103B8" w:rsidRPr="009D76FA">
              <w:rPr>
                <w:spacing w:val="3"/>
                <w:sz w:val="24"/>
                <w:szCs w:val="24"/>
              </w:rPr>
              <w:t>t</w:t>
            </w:r>
            <w:r w:rsidR="009103B8" w:rsidRPr="009D76FA">
              <w:rPr>
                <w:spacing w:val="-3"/>
                <w:sz w:val="24"/>
                <w:szCs w:val="24"/>
              </w:rPr>
              <w:t>e</w:t>
            </w:r>
            <w:r w:rsidR="009103B8" w:rsidRPr="009D76FA">
              <w:rPr>
                <w:spacing w:val="3"/>
                <w:sz w:val="24"/>
                <w:szCs w:val="24"/>
              </w:rPr>
              <w:t>r</w:t>
            </w:r>
            <w:r w:rsidR="009103B8" w:rsidRPr="009D76FA">
              <w:rPr>
                <w:sz w:val="24"/>
                <w:szCs w:val="24"/>
              </w:rPr>
              <w:t>ima</w:t>
            </w:r>
            <w:r w:rsidR="009103B8" w:rsidRPr="009D76FA">
              <w:rPr>
                <w:w w:val="103"/>
                <w:sz w:val="24"/>
                <w:szCs w:val="24"/>
              </w:rPr>
              <w:t>p</w:t>
            </w:r>
            <w:r w:rsidR="009103B8" w:rsidRPr="009D76FA">
              <w:rPr>
                <w:spacing w:val="-1"/>
                <w:w w:val="103"/>
                <w:sz w:val="24"/>
                <w:szCs w:val="24"/>
              </w:rPr>
              <w:t>as</w:t>
            </w:r>
            <w:r w:rsidR="009103B8" w:rsidRPr="009D76FA">
              <w:rPr>
                <w:w w:val="103"/>
                <w:sz w:val="24"/>
                <w:szCs w:val="24"/>
              </w:rPr>
              <w:t>i</w:t>
            </w:r>
            <w:r w:rsidR="009103B8"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="009103B8" w:rsidRPr="009D76FA">
              <w:rPr>
                <w:w w:val="103"/>
                <w:sz w:val="24"/>
                <w:szCs w:val="24"/>
              </w:rPr>
              <w:t>n.</w:t>
            </w:r>
          </w:p>
          <w:p w:rsidR="009103B8" w:rsidRPr="009D76FA" w:rsidRDefault="009103B8" w:rsidP="009103B8">
            <w:pPr>
              <w:spacing w:before="5" w:line="277" w:lineRule="auto"/>
              <w:ind w:left="436" w:right="62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7.   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roperasi</w:t>
            </w:r>
            <w:r w:rsidRPr="009D76FA">
              <w:rPr>
                <w:spacing w:val="17"/>
                <w:sz w:val="24"/>
                <w:szCs w:val="24"/>
              </w:rPr>
              <w:t>danpenataanastesi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4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y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5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2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ik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da</w:t>
            </w:r>
            <w:r w:rsidRPr="009D76FA">
              <w:rPr>
                <w:spacing w:val="5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w w:val="103"/>
                <w:sz w:val="24"/>
                <w:szCs w:val="24"/>
              </w:rPr>
              <w:t>d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2"/>
                <w:w w:val="103"/>
                <w:sz w:val="24"/>
                <w:szCs w:val="24"/>
              </w:rPr>
              <w:t>n</w:t>
            </w:r>
            <w:r w:rsidRPr="009D76FA">
              <w:rPr>
                <w:spacing w:val="-3"/>
                <w:w w:val="103"/>
                <w:sz w:val="24"/>
                <w:szCs w:val="24"/>
              </w:rPr>
              <w:t>g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-3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op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n.</w:t>
            </w:r>
          </w:p>
          <w:p w:rsidR="009103B8" w:rsidRPr="009D76FA" w:rsidRDefault="009103B8" w:rsidP="009103B8">
            <w:pPr>
              <w:spacing w:before="7" w:line="281" w:lineRule="auto"/>
              <w:ind w:left="436" w:right="60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8. </w:t>
            </w:r>
            <w:proofErr w:type="spellStart"/>
            <w:r w:rsidRPr="009D76FA">
              <w:rPr>
                <w:sz w:val="24"/>
                <w:szCs w:val="24"/>
              </w:rPr>
              <w:t>kerjasama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team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mi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ah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np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mp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rp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nk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operasi</w:t>
            </w:r>
            <w:proofErr w:type="spellEnd"/>
          </w:p>
          <w:p w:rsidR="009103B8" w:rsidRPr="009D76FA" w:rsidRDefault="009103B8" w:rsidP="009103B8">
            <w:pPr>
              <w:spacing w:before="1" w:line="279" w:lineRule="auto"/>
              <w:ind w:left="436" w:right="62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9.  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ba</w:t>
            </w:r>
            <w:r w:rsidRPr="009D76FA">
              <w:rPr>
                <w:spacing w:val="-1"/>
                <w:sz w:val="24"/>
                <w:szCs w:val="24"/>
              </w:rPr>
              <w:t>w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lu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urp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5"/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da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2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kir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ttidurk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roperasi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1"/>
                <w:w w:val="103"/>
                <w:sz w:val="24"/>
                <w:szCs w:val="24"/>
              </w:rPr>
              <w:t>s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-4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m.</w:t>
            </w:r>
          </w:p>
          <w:p w:rsidR="009103B8" w:rsidRPr="009D76FA" w:rsidRDefault="009103B8" w:rsidP="009103B8">
            <w:pPr>
              <w:spacing w:before="2" w:line="279" w:lineRule="auto"/>
              <w:ind w:left="436" w:right="60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10. S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ndi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mu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z w:val="24"/>
                <w:szCs w:val="24"/>
              </w:rPr>
              <w:t>ih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mk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bilp</w:t>
            </w:r>
            <w:r w:rsidRPr="009D76FA">
              <w:rPr>
                <w:spacing w:val="-1"/>
                <w:sz w:val="24"/>
                <w:szCs w:val="24"/>
              </w:rPr>
              <w:t>en</w:t>
            </w:r>
            <w:r w:rsidRPr="009D76FA">
              <w:rPr>
                <w:spacing w:val="1"/>
                <w:sz w:val="24"/>
                <w:szCs w:val="24"/>
              </w:rPr>
              <w:t>ataanastesi</w:t>
            </w:r>
            <w:r w:rsidRPr="009D76FA">
              <w:rPr>
                <w:spacing w:val="-3"/>
                <w:w w:val="103"/>
                <w:sz w:val="24"/>
                <w:szCs w:val="24"/>
              </w:rPr>
              <w:t>m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1"/>
                <w:w w:val="103"/>
                <w:sz w:val="24"/>
                <w:szCs w:val="24"/>
              </w:rPr>
              <w:t>p</w:t>
            </w:r>
            <w:r w:rsidRPr="009D76FA">
              <w:rPr>
                <w:spacing w:val="2"/>
                <w:w w:val="103"/>
                <w:sz w:val="24"/>
                <w:szCs w:val="24"/>
              </w:rPr>
              <w:t>o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3"/>
                <w:sz w:val="24"/>
                <w:szCs w:val="24"/>
              </w:rPr>
              <w:t>/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Uun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se</w:t>
            </w:r>
            <w:r w:rsidRPr="009D76FA">
              <w:rPr>
                <w:spacing w:val="2"/>
                <w:sz w:val="24"/>
                <w:szCs w:val="24"/>
              </w:rPr>
              <w:t>g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am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mbil</w:t>
            </w:r>
            <w:r w:rsidRPr="009D76FA">
              <w:rPr>
                <w:spacing w:val="2"/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spacing w:val="5"/>
                <w:w w:val="103"/>
                <w:sz w:val="24"/>
                <w:szCs w:val="24"/>
              </w:rPr>
              <w:t>i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n.</w:t>
            </w:r>
          </w:p>
          <w:p w:rsidR="009103B8" w:rsidRPr="009D76FA" w:rsidRDefault="009103B8" w:rsidP="009103B8">
            <w:pPr>
              <w:spacing w:before="5" w:line="279" w:lineRule="auto"/>
              <w:ind w:left="436" w:right="63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11.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proofErr w:type="spellEnd"/>
            <w:r w:rsidRPr="009D76FA">
              <w:rPr>
                <w:sz w:val="24"/>
                <w:szCs w:val="24"/>
              </w:rPr>
              <w:t>/</w:t>
            </w:r>
            <w:r w:rsidRPr="009D76FA">
              <w:rPr>
                <w:spacing w:val="1"/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 xml:space="preserve">U </w:t>
            </w:r>
            <w:proofErr w:type="spellStart"/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as</w:t>
            </w:r>
            <w:r w:rsidRPr="009D76FA">
              <w:rPr>
                <w:sz w:val="24"/>
                <w:szCs w:val="24"/>
              </w:rPr>
              <w:t>ukke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mul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z w:val="24"/>
                <w:szCs w:val="24"/>
              </w:rPr>
              <w:t>ab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p</w:t>
            </w:r>
            <w:r w:rsidRPr="009D76FA">
              <w:rPr>
                <w:spacing w:val="2"/>
                <w:w w:val="103"/>
                <w:sz w:val="24"/>
                <w:szCs w:val="24"/>
              </w:rPr>
              <w:t>a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i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pacing w:val="2"/>
                <w:sz w:val="24"/>
                <w:szCs w:val="24"/>
              </w:rPr>
              <w:t>uc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1"/>
                <w:w w:val="103"/>
                <w:sz w:val="24"/>
                <w:szCs w:val="24"/>
              </w:rPr>
              <w:t>s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m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.</w:t>
            </w:r>
          </w:p>
          <w:p w:rsidR="009103B8" w:rsidRPr="009D76FA" w:rsidRDefault="009103B8" w:rsidP="009103B8">
            <w:pPr>
              <w:spacing w:before="2" w:line="279" w:lineRule="auto"/>
              <w:ind w:left="436" w:right="61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12. </w:t>
            </w:r>
            <w:proofErr w:type="spellStart"/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proofErr w:type="spellEnd"/>
            <w:r w:rsidRPr="009D76FA">
              <w:rPr>
                <w:sz w:val="24"/>
                <w:szCs w:val="24"/>
              </w:rPr>
              <w:t>/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 xml:space="preserve">U </w:t>
            </w:r>
            <w:proofErr w:type="spellStart"/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uk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ib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s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a</w:t>
            </w:r>
            <w:proofErr w:type="spellEnd"/>
            <w:r w:rsidRPr="009D76FA">
              <w:rPr>
                <w:sz w:val="24"/>
                <w:szCs w:val="24"/>
              </w:rPr>
              <w:t xml:space="preserve"> 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3"/>
                <w:sz w:val="24"/>
                <w:szCs w:val="24"/>
              </w:rPr>
              <w:t>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imab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upa</w:t>
            </w:r>
            <w:r w:rsidRPr="009D76FA">
              <w:rPr>
                <w:w w:val="103"/>
                <w:sz w:val="24"/>
                <w:szCs w:val="24"/>
              </w:rPr>
              <w:t>g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3"/>
                <w:w w:val="103"/>
                <w:sz w:val="24"/>
                <w:szCs w:val="24"/>
              </w:rPr>
              <w:t>r</w:t>
            </w:r>
            <w:r w:rsidRPr="009D76FA">
              <w:rPr>
                <w:w w:val="103"/>
                <w:sz w:val="24"/>
                <w:szCs w:val="24"/>
              </w:rPr>
              <w:t>is</w:t>
            </w:r>
            <w:r w:rsidRPr="009D76FA">
              <w:rPr>
                <w:sz w:val="24"/>
                <w:szCs w:val="24"/>
              </w:rPr>
              <w:t>y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2"/>
                <w:sz w:val="24"/>
                <w:szCs w:val="24"/>
              </w:rPr>
              <w:t>b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wa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na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d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3"/>
                <w:w w:val="103"/>
                <w:sz w:val="24"/>
                <w:szCs w:val="24"/>
              </w:rPr>
              <w:t>t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proofErr w:type="spellEnd"/>
            <w:r w:rsidRPr="009D76FA">
              <w:rPr>
                <w:w w:val="103"/>
                <w:sz w:val="24"/>
                <w:szCs w:val="24"/>
              </w:rPr>
              <w:t>.</w:t>
            </w:r>
          </w:p>
          <w:p w:rsidR="009103B8" w:rsidRPr="009D76FA" w:rsidRDefault="009103B8" w:rsidP="009103B8">
            <w:pPr>
              <w:spacing w:before="2" w:line="279" w:lineRule="auto"/>
              <w:ind w:left="436" w:right="60" w:hanging="338"/>
              <w:jc w:val="both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13.P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 xml:space="preserve">nata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anastesi</w:t>
            </w:r>
            <w:proofErr w:type="spellEnd"/>
            <w:r w:rsidRPr="009D76FA">
              <w:rPr>
                <w:spacing w:val="1"/>
                <w:sz w:val="24"/>
                <w:szCs w:val="24"/>
              </w:rPr>
              <w:t xml:space="preserve">, </w:t>
            </w:r>
            <w:proofErr w:type="spellStart"/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npe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wa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p</w:t>
            </w:r>
            <w:proofErr w:type="spellEnd"/>
            <w:r w:rsidRPr="009D76FA">
              <w:rPr>
                <w:sz w:val="24"/>
                <w:szCs w:val="24"/>
              </w:rPr>
              <w:t>/</w:t>
            </w:r>
            <w:r w:rsidRPr="009D76FA">
              <w:rPr>
                <w:spacing w:val="-2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 xml:space="preserve">U  </w:t>
            </w:r>
            <w:proofErr w:type="spellStart"/>
            <w:r w:rsidRPr="009D76FA">
              <w:rPr>
                <w:sz w:val="24"/>
                <w:szCs w:val="24"/>
              </w:rPr>
              <w:t>kerjasama</w:t>
            </w:r>
            <w:proofErr w:type="spellEnd"/>
            <w:r w:rsidRPr="009D76FA">
              <w:rPr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sz w:val="24"/>
                <w:szCs w:val="24"/>
              </w:rPr>
              <w:t>teamm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nd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nkeb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dp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</w:p>
          <w:p w:rsidR="009103B8" w:rsidRPr="009D76FA" w:rsidRDefault="009103B8" w:rsidP="009103B8">
            <w:pPr>
              <w:spacing w:before="2" w:line="279" w:lineRule="auto"/>
              <w:ind w:left="436" w:right="62" w:hanging="338"/>
              <w:jc w:val="both"/>
              <w:rPr>
                <w:w w:val="103"/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14.P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w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tanastesid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nP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wa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wa</w:t>
            </w:r>
            <w:r w:rsidRPr="009D76FA">
              <w:rPr>
                <w:sz w:val="24"/>
                <w:szCs w:val="24"/>
              </w:rPr>
              <w:t>tin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kuk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se</w:t>
            </w:r>
            <w:r w:rsidRPr="009D76FA">
              <w:rPr>
                <w:spacing w:val="3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t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3"/>
                <w:w w:val="103"/>
                <w:sz w:val="24"/>
                <w:szCs w:val="24"/>
              </w:rPr>
              <w:t>i</w:t>
            </w:r>
            <w:r w:rsidRPr="009D76FA">
              <w:rPr>
                <w:spacing w:val="-3"/>
                <w:w w:val="103"/>
                <w:sz w:val="24"/>
                <w:szCs w:val="24"/>
              </w:rPr>
              <w:t>m</w:t>
            </w:r>
            <w:r w:rsidRPr="009D76FA">
              <w:rPr>
                <w:w w:val="103"/>
                <w:sz w:val="24"/>
                <w:szCs w:val="24"/>
              </w:rPr>
              <w:t>apaiendan</w:t>
            </w:r>
            <w:r w:rsidRPr="009D76FA">
              <w:rPr>
                <w:sz w:val="24"/>
                <w:szCs w:val="24"/>
              </w:rPr>
              <w:t>dok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nt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mm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sp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ndik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rb</w:t>
            </w:r>
            <w:r w:rsidRPr="009D76FA">
              <w:rPr>
                <w:spacing w:val="-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w w:val="103"/>
                <w:sz w:val="24"/>
                <w:szCs w:val="24"/>
              </w:rPr>
              <w:t>m</w:t>
            </w:r>
            <w:r w:rsidRPr="009D76FA">
              <w:rPr>
                <w:spacing w:val="-1"/>
                <w:w w:val="103"/>
                <w:sz w:val="24"/>
                <w:szCs w:val="24"/>
              </w:rPr>
              <w:t>e</w:t>
            </w:r>
            <w:r w:rsidRPr="009D76FA">
              <w:rPr>
                <w:w w:val="103"/>
                <w:sz w:val="24"/>
                <w:szCs w:val="24"/>
              </w:rPr>
              <w:t>l</w:t>
            </w:r>
            <w:r w:rsidRPr="009D76FA">
              <w:rPr>
                <w:spacing w:val="2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puti:</w:t>
            </w:r>
          </w:p>
          <w:p w:rsidR="009103B8" w:rsidRPr="009D76FA" w:rsidRDefault="009103B8" w:rsidP="009103B8">
            <w:pPr>
              <w:spacing w:before="2" w:line="279" w:lineRule="auto"/>
              <w:ind w:left="436" w:right="62" w:hanging="338"/>
              <w:jc w:val="both"/>
              <w:rPr>
                <w:w w:val="103"/>
                <w:sz w:val="24"/>
                <w:szCs w:val="24"/>
              </w:rPr>
            </w:pPr>
          </w:p>
          <w:p w:rsidR="009103B8" w:rsidRPr="009D76FA" w:rsidRDefault="009103B8" w:rsidP="009103B8">
            <w:pPr>
              <w:spacing w:before="2" w:line="279" w:lineRule="auto"/>
              <w:ind w:left="436" w:right="62" w:hanging="338"/>
              <w:jc w:val="both"/>
              <w:rPr>
                <w:sz w:val="24"/>
                <w:szCs w:val="24"/>
              </w:rPr>
            </w:pPr>
          </w:p>
          <w:p w:rsidR="009103B8" w:rsidRPr="009D76FA" w:rsidRDefault="009103B8" w:rsidP="009103B8">
            <w:pPr>
              <w:spacing w:before="7"/>
              <w:ind w:left="436"/>
              <w:rPr>
                <w:sz w:val="24"/>
                <w:szCs w:val="24"/>
              </w:rPr>
            </w:pP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 xml:space="preserve">.  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Tanda</w:t>
            </w:r>
            <w:proofErr w:type="spellEnd"/>
            <w:r w:rsidRPr="009D76FA">
              <w:rPr>
                <w:spacing w:val="-2"/>
                <w:sz w:val="24"/>
                <w:szCs w:val="24"/>
              </w:rPr>
              <w:t xml:space="preserve"> Vital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pasien</w:t>
            </w:r>
            <w:proofErr w:type="spellEnd"/>
          </w:p>
          <w:p w:rsidR="009103B8" w:rsidRPr="009D76FA" w:rsidRDefault="009103B8" w:rsidP="009103B8">
            <w:pPr>
              <w:spacing w:before="28" w:line="285" w:lineRule="auto"/>
              <w:ind w:left="436" w:right="4852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b.  </w:t>
            </w:r>
            <w:proofErr w:type="spellStart"/>
            <w:r w:rsidRPr="009D76FA">
              <w:rPr>
                <w:spacing w:val="-2"/>
                <w:sz w:val="24"/>
                <w:szCs w:val="24"/>
              </w:rPr>
              <w:t>T</w:t>
            </w:r>
            <w:r w:rsidRPr="009D76FA">
              <w:rPr>
                <w:spacing w:val="3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w w:val="103"/>
                <w:sz w:val="24"/>
                <w:szCs w:val="24"/>
              </w:rPr>
              <w:t>k</w:t>
            </w:r>
            <w:r w:rsidRPr="009D76FA">
              <w:rPr>
                <w:spacing w:val="-1"/>
                <w:w w:val="103"/>
                <w:sz w:val="24"/>
                <w:szCs w:val="24"/>
              </w:rPr>
              <w:t>esa</w:t>
            </w:r>
            <w:r w:rsidRPr="009D76FA">
              <w:rPr>
                <w:w w:val="103"/>
                <w:sz w:val="24"/>
                <w:szCs w:val="24"/>
              </w:rPr>
              <w:t>d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spacing w:val="3"/>
                <w:w w:val="103"/>
                <w:sz w:val="24"/>
                <w:szCs w:val="24"/>
              </w:rPr>
              <w:t>r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c</w:t>
            </w:r>
            <w:proofErr w:type="spellEnd"/>
            <w:r w:rsidRPr="009D76FA">
              <w:rPr>
                <w:sz w:val="24"/>
                <w:szCs w:val="24"/>
              </w:rPr>
              <w:t xml:space="preserve">.   </w:t>
            </w:r>
            <w:proofErr w:type="spellStart"/>
            <w:r w:rsidRPr="009D76FA">
              <w:rPr>
                <w:spacing w:val="1"/>
                <w:sz w:val="24"/>
                <w:szCs w:val="24"/>
              </w:rPr>
              <w:t>J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-3"/>
                <w:w w:val="103"/>
                <w:sz w:val="24"/>
                <w:szCs w:val="24"/>
              </w:rPr>
              <w:t>a</w:t>
            </w:r>
            <w:r w:rsidRPr="009D76FA">
              <w:rPr>
                <w:spacing w:val="3"/>
                <w:w w:val="103"/>
                <w:sz w:val="24"/>
                <w:szCs w:val="24"/>
              </w:rPr>
              <w:t>f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s</w:t>
            </w:r>
            <w:proofErr w:type="spellEnd"/>
          </w:p>
          <w:p w:rsidR="009103B8" w:rsidRPr="009D76FA" w:rsidRDefault="009103B8" w:rsidP="009103B8">
            <w:pPr>
              <w:spacing w:before="1" w:line="282" w:lineRule="auto"/>
              <w:ind w:left="436" w:right="4483"/>
              <w:rPr>
                <w:w w:val="103"/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d. 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W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na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nt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or</w:t>
            </w:r>
            <w:r w:rsidRPr="009D76FA">
              <w:rPr>
                <w:w w:val="103"/>
                <w:sz w:val="24"/>
                <w:szCs w:val="24"/>
              </w:rPr>
              <w:t>kulit</w:t>
            </w:r>
            <w:r w:rsidRPr="009D76FA">
              <w:rPr>
                <w:spacing w:val="-3"/>
                <w:sz w:val="24"/>
                <w:szCs w:val="24"/>
              </w:rPr>
              <w:t>e</w:t>
            </w:r>
            <w:proofErr w:type="spellEnd"/>
            <w:r w:rsidRPr="009D76FA">
              <w:rPr>
                <w:sz w:val="24"/>
                <w:szCs w:val="24"/>
              </w:rPr>
              <w:t xml:space="preserve">.   </w:t>
            </w:r>
            <w:proofErr w:type="spellStart"/>
            <w:r w:rsidRPr="009D76FA">
              <w:rPr>
                <w:spacing w:val="-4"/>
                <w:sz w:val="24"/>
                <w:szCs w:val="24"/>
              </w:rPr>
              <w:t>L</w:t>
            </w:r>
            <w:r w:rsidRPr="009D76FA">
              <w:rPr>
                <w:spacing w:val="2"/>
                <w:sz w:val="24"/>
                <w:szCs w:val="24"/>
              </w:rPr>
              <w:t>o</w:t>
            </w:r>
            <w:r w:rsidRPr="009D76FA">
              <w:rPr>
                <w:spacing w:val="-3"/>
                <w:sz w:val="24"/>
                <w:szCs w:val="24"/>
              </w:rPr>
              <w:t>k</w:t>
            </w:r>
            <w:r w:rsidRPr="009D76FA">
              <w:rPr>
                <w:spacing w:val="2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4"/>
                <w:sz w:val="24"/>
                <w:szCs w:val="24"/>
              </w:rPr>
              <w:t>L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2"/>
                <w:sz w:val="24"/>
                <w:szCs w:val="24"/>
              </w:rPr>
              <w:t>k</w:t>
            </w:r>
            <w:r w:rsidRPr="009D76FA">
              <w:rPr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o</w:t>
            </w:r>
            <w:r w:rsidRPr="009D76FA">
              <w:rPr>
                <w:spacing w:val="2"/>
                <w:w w:val="103"/>
                <w:sz w:val="24"/>
                <w:szCs w:val="24"/>
              </w:rPr>
              <w:t>p</w:t>
            </w:r>
            <w:r w:rsidRPr="009D76FA">
              <w:rPr>
                <w:spacing w:val="-3"/>
                <w:w w:val="103"/>
                <w:sz w:val="24"/>
                <w:szCs w:val="24"/>
              </w:rPr>
              <w:t>e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2"/>
                <w:w w:val="103"/>
                <w:sz w:val="24"/>
                <w:szCs w:val="24"/>
              </w:rPr>
              <w:t>a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i</w:t>
            </w:r>
            <w:proofErr w:type="spellEnd"/>
          </w:p>
          <w:p w:rsidR="009103B8" w:rsidRPr="009D76FA" w:rsidRDefault="009103B8" w:rsidP="009103B8">
            <w:pPr>
              <w:spacing w:before="6" w:line="285" w:lineRule="auto"/>
              <w:ind w:left="436" w:right="4370"/>
              <w:rPr>
                <w:sz w:val="24"/>
                <w:szCs w:val="24"/>
              </w:rPr>
            </w:pPr>
            <w:r w:rsidRPr="009D76FA">
              <w:rPr>
                <w:spacing w:val="1"/>
                <w:sz w:val="24"/>
                <w:szCs w:val="24"/>
              </w:rPr>
              <w:t>f</w:t>
            </w:r>
            <w:r w:rsidRPr="009D76FA">
              <w:rPr>
                <w:sz w:val="24"/>
                <w:szCs w:val="24"/>
              </w:rPr>
              <w:t xml:space="preserve">.   </w:t>
            </w:r>
            <w:proofErr w:type="spellStart"/>
            <w:r w:rsidRPr="009D76FA">
              <w:rPr>
                <w:spacing w:val="-1"/>
                <w:sz w:val="24"/>
                <w:szCs w:val="24"/>
              </w:rPr>
              <w:t>D</w:t>
            </w:r>
            <w:r w:rsidRPr="009D76FA">
              <w:rPr>
                <w:spacing w:val="1"/>
                <w:sz w:val="24"/>
                <w:szCs w:val="24"/>
              </w:rPr>
              <w:t>r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in</w:t>
            </w:r>
            <w:r w:rsidRPr="009D76FA">
              <w:rPr>
                <w:spacing w:val="2"/>
                <w:sz w:val="24"/>
                <w:szCs w:val="24"/>
              </w:rPr>
              <w:t>d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nj</w:t>
            </w:r>
            <w:r w:rsidRPr="009D76FA">
              <w:rPr>
                <w:spacing w:val="2"/>
                <w:sz w:val="24"/>
                <w:szCs w:val="24"/>
              </w:rPr>
              <w:t>u</w:t>
            </w:r>
            <w:r w:rsidRPr="009D76FA">
              <w:rPr>
                <w:spacing w:val="-3"/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l</w:t>
            </w:r>
            <w:r w:rsidRPr="009D76FA">
              <w:rPr>
                <w:spacing w:val="-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-1"/>
                <w:w w:val="103"/>
                <w:sz w:val="24"/>
                <w:szCs w:val="24"/>
              </w:rPr>
              <w:t>ca</w:t>
            </w:r>
            <w:r w:rsidRPr="009D76FA">
              <w:rPr>
                <w:w w:val="103"/>
                <w:sz w:val="24"/>
                <w:szCs w:val="24"/>
              </w:rPr>
              <w:t>i</w:t>
            </w:r>
            <w:r w:rsidRPr="009D76FA">
              <w:rPr>
                <w:spacing w:val="1"/>
                <w:w w:val="103"/>
                <w:sz w:val="24"/>
                <w:szCs w:val="24"/>
              </w:rPr>
              <w:t>r</w:t>
            </w:r>
            <w:r w:rsidRPr="009D76FA">
              <w:rPr>
                <w:spacing w:val="-1"/>
                <w:w w:val="103"/>
                <w:sz w:val="24"/>
                <w:szCs w:val="24"/>
              </w:rPr>
              <w:t>a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-3"/>
                <w:sz w:val="24"/>
                <w:szCs w:val="24"/>
              </w:rPr>
              <w:t>g</w:t>
            </w:r>
            <w:proofErr w:type="spellEnd"/>
            <w:r w:rsidRPr="009D76FA">
              <w:rPr>
                <w:sz w:val="24"/>
                <w:szCs w:val="24"/>
              </w:rPr>
              <w:t xml:space="preserve">.  </w:t>
            </w:r>
            <w:proofErr w:type="spellStart"/>
            <w:r w:rsidRPr="009D76FA">
              <w:rPr>
                <w:spacing w:val="-2"/>
                <w:w w:val="103"/>
                <w:sz w:val="24"/>
                <w:szCs w:val="24"/>
              </w:rPr>
              <w:t>I</w:t>
            </w:r>
            <w:r w:rsidRPr="009D76FA">
              <w:rPr>
                <w:w w:val="103"/>
                <w:sz w:val="24"/>
                <w:szCs w:val="24"/>
              </w:rPr>
              <w:t>n</w:t>
            </w:r>
            <w:r w:rsidRPr="009D76FA">
              <w:rPr>
                <w:spacing w:val="1"/>
                <w:w w:val="103"/>
                <w:sz w:val="24"/>
                <w:szCs w:val="24"/>
              </w:rPr>
              <w:t>f</w:t>
            </w:r>
            <w:r w:rsidRPr="009D76FA">
              <w:rPr>
                <w:w w:val="103"/>
                <w:sz w:val="24"/>
                <w:szCs w:val="24"/>
              </w:rPr>
              <w:t>u</w:t>
            </w:r>
            <w:r w:rsidRPr="009D76FA">
              <w:rPr>
                <w:spacing w:val="-1"/>
                <w:w w:val="103"/>
                <w:sz w:val="24"/>
                <w:szCs w:val="24"/>
              </w:rPr>
              <w:t>s</w:t>
            </w:r>
            <w:r w:rsidRPr="009D76FA">
              <w:rPr>
                <w:w w:val="103"/>
                <w:sz w:val="24"/>
                <w:szCs w:val="24"/>
              </w:rPr>
              <w:t>danjumlahtetesan</w:t>
            </w:r>
            <w:proofErr w:type="spellEnd"/>
          </w:p>
          <w:p w:rsidR="009103B8" w:rsidRPr="009D76FA" w:rsidRDefault="009103B8" w:rsidP="009103B8">
            <w:pPr>
              <w:spacing w:before="6" w:line="285" w:lineRule="auto"/>
              <w:ind w:left="436" w:right="4370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 xml:space="preserve">h.   </w:t>
            </w:r>
            <w:proofErr w:type="spellStart"/>
            <w:r w:rsidRPr="009D76FA">
              <w:rPr>
                <w:spacing w:val="-1"/>
                <w:w w:val="103"/>
                <w:sz w:val="24"/>
                <w:szCs w:val="24"/>
              </w:rPr>
              <w:t>darah</w:t>
            </w:r>
            <w:proofErr w:type="spellEnd"/>
          </w:p>
          <w:p w:rsidR="009103B8" w:rsidRPr="009D76FA" w:rsidRDefault="009103B8" w:rsidP="009103B8">
            <w:pPr>
              <w:spacing w:before="46"/>
              <w:ind w:left="417"/>
              <w:rPr>
                <w:sz w:val="24"/>
                <w:szCs w:val="24"/>
                <w:lang w:val="id-ID"/>
              </w:rPr>
            </w:pPr>
            <w:proofErr w:type="spellStart"/>
            <w:r w:rsidRPr="009D76FA">
              <w:rPr>
                <w:sz w:val="24"/>
                <w:szCs w:val="24"/>
              </w:rPr>
              <w:t>i.</w:t>
            </w:r>
            <w:r w:rsidRPr="009D76FA">
              <w:rPr>
                <w:w w:val="103"/>
                <w:sz w:val="24"/>
                <w:szCs w:val="24"/>
              </w:rPr>
              <w:t>LaporanAnasthesidanlaporan</w:t>
            </w:r>
            <w:proofErr w:type="spellEnd"/>
            <w:r w:rsidRPr="009D76FA">
              <w:rPr>
                <w:w w:val="103"/>
                <w:sz w:val="24"/>
                <w:szCs w:val="24"/>
              </w:rPr>
              <w:t xml:space="preserve"> </w:t>
            </w:r>
            <w:proofErr w:type="spellStart"/>
            <w:r w:rsidRPr="009D76FA">
              <w:rPr>
                <w:w w:val="103"/>
                <w:sz w:val="24"/>
                <w:szCs w:val="24"/>
              </w:rPr>
              <w:t>operasi</w:t>
            </w:r>
            <w:proofErr w:type="spellEnd"/>
          </w:p>
        </w:tc>
      </w:tr>
    </w:tbl>
    <w:p w:rsidR="00342E8A" w:rsidRPr="009D76FA" w:rsidRDefault="00342E8A">
      <w:pPr>
        <w:rPr>
          <w:sz w:val="24"/>
          <w:szCs w:val="24"/>
        </w:rPr>
        <w:sectPr w:rsidR="00342E8A" w:rsidRPr="009D76FA" w:rsidSect="009D76FA">
          <w:pgSz w:w="12240" w:h="15840"/>
          <w:pgMar w:top="360" w:right="1180" w:bottom="280" w:left="1400" w:header="720" w:footer="720" w:gutter="0"/>
          <w:cols w:space="720"/>
        </w:sectPr>
      </w:pPr>
    </w:p>
    <w:p w:rsidR="00342E8A" w:rsidRPr="009D76FA" w:rsidRDefault="00342E8A">
      <w:pPr>
        <w:spacing w:before="9" w:line="80" w:lineRule="exact"/>
        <w:rPr>
          <w:sz w:val="24"/>
          <w:szCs w:val="24"/>
        </w:rPr>
      </w:pPr>
    </w:p>
    <w:tbl>
      <w:tblPr>
        <w:tblW w:w="0" w:type="auto"/>
        <w:tblInd w:w="-44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3"/>
        <w:gridCol w:w="3590"/>
        <w:gridCol w:w="1645"/>
        <w:gridCol w:w="2602"/>
      </w:tblGrid>
      <w:tr w:rsidR="00342E8A" w:rsidRPr="009D76FA" w:rsidTr="009D76FA">
        <w:trPr>
          <w:trHeight w:hRule="exact" w:val="830"/>
        </w:trPr>
        <w:tc>
          <w:tcPr>
            <w:tcW w:w="27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spacing w:before="9" w:line="10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ind w:left="321"/>
              <w:rPr>
                <w:sz w:val="24"/>
                <w:szCs w:val="24"/>
              </w:rPr>
            </w:pPr>
          </w:p>
          <w:p w:rsidR="00342E8A" w:rsidRPr="009D76FA" w:rsidRDefault="00342E8A">
            <w:pPr>
              <w:spacing w:before="14" w:line="22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spacing w:line="245" w:lineRule="auto"/>
              <w:ind w:left="182" w:right="182" w:hanging="3"/>
              <w:jc w:val="center"/>
              <w:rPr>
                <w:sz w:val="24"/>
                <w:szCs w:val="24"/>
                <w:lang w:val="id-ID"/>
              </w:rPr>
            </w:pPr>
          </w:p>
          <w:p w:rsidR="00106DC7" w:rsidRPr="009D76FA" w:rsidRDefault="00106DC7" w:rsidP="00106DC7">
            <w:pPr>
              <w:spacing w:line="245" w:lineRule="auto"/>
              <w:ind w:left="182" w:right="182" w:hanging="3"/>
              <w:jc w:val="center"/>
              <w:rPr>
                <w:b/>
                <w:spacing w:val="1"/>
                <w:sz w:val="24"/>
                <w:szCs w:val="24"/>
                <w:lang w:val="id-ID"/>
              </w:rPr>
            </w:pPr>
          </w:p>
          <w:p w:rsidR="009D76FA" w:rsidRPr="00065359" w:rsidRDefault="009D76FA" w:rsidP="009D76FA">
            <w:pPr>
              <w:jc w:val="center"/>
              <w:rPr>
                <w:b/>
                <w:sz w:val="18"/>
                <w:szCs w:val="18"/>
                <w:lang w:val="en-ID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-926465</wp:posOffset>
                  </wp:positionV>
                  <wp:extent cx="617220" cy="658495"/>
                  <wp:effectExtent l="0" t="0" r="0" b="0"/>
                  <wp:wrapSquare wrapText="bothSides"/>
                  <wp:docPr id="5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61722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65359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065359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065359">
              <w:rPr>
                <w:b/>
                <w:sz w:val="18"/>
                <w:szCs w:val="18"/>
                <w:lang w:val="en-ID"/>
              </w:rPr>
              <w:t>.(0531) 21010 Fax.(0531) 21782</w:t>
            </w:r>
          </w:p>
          <w:p w:rsidR="009D76FA" w:rsidRPr="00065359" w:rsidRDefault="009D76FA" w:rsidP="009D76FA">
            <w:pPr>
              <w:jc w:val="center"/>
              <w:rPr>
                <w:sz w:val="18"/>
                <w:szCs w:val="18"/>
              </w:rPr>
            </w:pPr>
            <w:r w:rsidRPr="00065359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  <w:p w:rsidR="00106DC7" w:rsidRPr="009D76FA" w:rsidRDefault="00106DC7">
            <w:pPr>
              <w:spacing w:line="245" w:lineRule="auto"/>
              <w:ind w:left="182" w:right="182" w:hanging="3"/>
              <w:jc w:val="center"/>
              <w:rPr>
                <w:sz w:val="24"/>
                <w:szCs w:val="24"/>
                <w:lang w:val="id-ID"/>
              </w:rPr>
            </w:pPr>
          </w:p>
          <w:p w:rsidR="00106DC7" w:rsidRPr="009D76FA" w:rsidRDefault="00106DC7">
            <w:pPr>
              <w:spacing w:line="245" w:lineRule="auto"/>
              <w:ind w:left="182" w:right="182" w:hanging="3"/>
              <w:jc w:val="center"/>
              <w:rPr>
                <w:sz w:val="24"/>
                <w:szCs w:val="24"/>
                <w:lang w:val="id-ID"/>
              </w:rPr>
            </w:pPr>
          </w:p>
          <w:p w:rsidR="00106DC7" w:rsidRPr="009D76FA" w:rsidRDefault="00106DC7">
            <w:pPr>
              <w:spacing w:line="245" w:lineRule="auto"/>
              <w:ind w:left="182" w:right="182" w:hanging="3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783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42E8A" w:rsidRPr="009D76FA" w:rsidRDefault="00342E8A">
            <w:pPr>
              <w:spacing w:before="18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829"/>
              <w:rPr>
                <w:sz w:val="24"/>
                <w:szCs w:val="24"/>
              </w:rPr>
            </w:pPr>
            <w:r w:rsidRPr="009D76FA">
              <w:rPr>
                <w:b/>
                <w:sz w:val="24"/>
                <w:szCs w:val="24"/>
              </w:rPr>
              <w:t>SE</w:t>
            </w:r>
            <w:r w:rsidRPr="009D76FA">
              <w:rPr>
                <w:b/>
                <w:spacing w:val="-1"/>
                <w:sz w:val="24"/>
                <w:szCs w:val="24"/>
              </w:rPr>
              <w:t>RA</w:t>
            </w:r>
            <w:r w:rsidRPr="009D76FA">
              <w:rPr>
                <w:b/>
                <w:sz w:val="24"/>
                <w:szCs w:val="24"/>
              </w:rPr>
              <w:t>H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z w:val="24"/>
                <w:szCs w:val="24"/>
              </w:rPr>
              <w:t>TE</w:t>
            </w:r>
            <w:r w:rsidRPr="009D76FA">
              <w:rPr>
                <w:b/>
                <w:spacing w:val="-3"/>
                <w:sz w:val="24"/>
                <w:szCs w:val="24"/>
              </w:rPr>
              <w:t>R</w:t>
            </w:r>
            <w:r w:rsidRPr="009D76FA">
              <w:rPr>
                <w:b/>
                <w:spacing w:val="3"/>
                <w:sz w:val="24"/>
                <w:szCs w:val="24"/>
              </w:rPr>
              <w:t>I</w:t>
            </w:r>
            <w:r w:rsidRPr="009D76FA">
              <w:rPr>
                <w:b/>
                <w:spacing w:val="1"/>
                <w:sz w:val="24"/>
                <w:szCs w:val="24"/>
              </w:rPr>
              <w:t>M</w:t>
            </w:r>
            <w:r w:rsidRPr="009D76FA">
              <w:rPr>
                <w:b/>
                <w:sz w:val="24"/>
                <w:szCs w:val="24"/>
              </w:rPr>
              <w:t>A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pacing w:val="-2"/>
                <w:sz w:val="24"/>
                <w:szCs w:val="24"/>
              </w:rPr>
              <w:t>P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z w:val="24"/>
                <w:szCs w:val="24"/>
              </w:rPr>
              <w:t>S</w:t>
            </w:r>
            <w:r w:rsidRPr="009D76FA">
              <w:rPr>
                <w:b/>
                <w:spacing w:val="1"/>
                <w:sz w:val="24"/>
                <w:szCs w:val="24"/>
              </w:rPr>
              <w:t>I</w:t>
            </w:r>
            <w:r w:rsidRPr="009D76FA">
              <w:rPr>
                <w:b/>
                <w:spacing w:val="2"/>
                <w:sz w:val="24"/>
                <w:szCs w:val="24"/>
              </w:rPr>
              <w:t>E</w:t>
            </w:r>
            <w:r w:rsidRPr="009D76FA">
              <w:rPr>
                <w:b/>
                <w:sz w:val="24"/>
                <w:szCs w:val="24"/>
              </w:rPr>
              <w:t>N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Pr="009D76FA">
              <w:rPr>
                <w:b/>
                <w:spacing w:val="-3"/>
                <w:sz w:val="24"/>
                <w:szCs w:val="24"/>
              </w:rPr>
              <w:t>D</w:t>
            </w:r>
            <w:r w:rsidRPr="009D76FA">
              <w:rPr>
                <w:b/>
                <w:sz w:val="24"/>
                <w:szCs w:val="24"/>
              </w:rPr>
              <w:t>I</w:t>
            </w:r>
            <w:r w:rsidRPr="009D76FA">
              <w:rPr>
                <w:b/>
                <w:spacing w:val="2"/>
                <w:sz w:val="24"/>
                <w:szCs w:val="24"/>
              </w:rPr>
              <w:t>K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pacing w:val="1"/>
                <w:sz w:val="24"/>
                <w:szCs w:val="24"/>
              </w:rPr>
              <w:t>M</w:t>
            </w:r>
            <w:r w:rsidRPr="009D76FA">
              <w:rPr>
                <w:b/>
                <w:spacing w:val="-1"/>
                <w:sz w:val="24"/>
                <w:szCs w:val="24"/>
              </w:rPr>
              <w:t>A</w:t>
            </w:r>
            <w:r w:rsidRPr="009D76FA">
              <w:rPr>
                <w:b/>
                <w:sz w:val="24"/>
                <w:szCs w:val="24"/>
              </w:rPr>
              <w:t>R</w:t>
            </w:r>
            <w:r w:rsidR="009D76FA">
              <w:rPr>
                <w:b/>
                <w:sz w:val="24"/>
                <w:szCs w:val="24"/>
              </w:rPr>
              <w:t xml:space="preserve"> </w:t>
            </w:r>
            <w:r w:rsidR="00EF1920" w:rsidRPr="009D76FA">
              <w:rPr>
                <w:b/>
                <w:w w:val="101"/>
                <w:sz w:val="24"/>
                <w:szCs w:val="24"/>
              </w:rPr>
              <w:t>OPERASI</w:t>
            </w:r>
          </w:p>
        </w:tc>
      </w:tr>
      <w:tr w:rsidR="00342E8A" w:rsidRPr="009D76FA" w:rsidTr="009D76FA">
        <w:trPr>
          <w:trHeight w:hRule="exact" w:val="1612"/>
        </w:trPr>
        <w:tc>
          <w:tcPr>
            <w:tcW w:w="27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rPr>
                <w:sz w:val="24"/>
                <w:szCs w:val="24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42E8A" w:rsidRPr="009D76FA" w:rsidRDefault="00342E8A">
            <w:pPr>
              <w:spacing w:before="18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900" w:right="898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1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omor</w:t>
            </w:r>
            <w:r w:rsidRPr="009D76FA">
              <w:rPr>
                <w:spacing w:val="1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okum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342E8A">
            <w:pPr>
              <w:ind w:left="358" w:right="354"/>
              <w:jc w:val="center"/>
              <w:rPr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42E8A" w:rsidRPr="009D76FA" w:rsidRDefault="00342E8A">
            <w:pPr>
              <w:spacing w:before="12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84" w:right="82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1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omor</w:t>
            </w:r>
            <w:r w:rsidRPr="009D76FA">
              <w:rPr>
                <w:spacing w:val="1"/>
                <w:sz w:val="24"/>
                <w:szCs w:val="24"/>
              </w:rPr>
              <w:t>Re</w:t>
            </w:r>
            <w:r w:rsidRPr="009D76FA">
              <w:rPr>
                <w:spacing w:val="-2"/>
                <w:sz w:val="24"/>
                <w:szCs w:val="24"/>
              </w:rPr>
              <w:t>v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725" w:right="723"/>
              <w:jc w:val="center"/>
              <w:rPr>
                <w:sz w:val="24"/>
                <w:szCs w:val="24"/>
              </w:rPr>
            </w:pPr>
            <w:r w:rsidRPr="009D76FA">
              <w:rPr>
                <w:w w:val="102"/>
                <w:sz w:val="24"/>
                <w:szCs w:val="24"/>
              </w:rPr>
              <w:t>0</w:t>
            </w:r>
          </w:p>
        </w:tc>
        <w:tc>
          <w:tcPr>
            <w:tcW w:w="260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342E8A">
            <w:pPr>
              <w:spacing w:before="12" w:line="24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476" w:right="473"/>
              <w:jc w:val="center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2"/>
                <w:sz w:val="24"/>
                <w:szCs w:val="24"/>
              </w:rPr>
              <w:t>H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2"/>
                <w:sz w:val="24"/>
                <w:szCs w:val="24"/>
              </w:rPr>
              <w:t>l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:</w:t>
            </w:r>
          </w:p>
          <w:p w:rsidR="00342E8A" w:rsidRPr="009D76FA" w:rsidRDefault="00342E8A">
            <w:pPr>
              <w:spacing w:before="5" w:line="260" w:lineRule="exact"/>
              <w:rPr>
                <w:sz w:val="24"/>
                <w:szCs w:val="24"/>
              </w:rPr>
            </w:pPr>
          </w:p>
          <w:p w:rsidR="00342E8A" w:rsidRPr="009D76FA" w:rsidRDefault="00E3232E">
            <w:pPr>
              <w:ind w:left="794" w:right="794"/>
              <w:jc w:val="center"/>
              <w:rPr>
                <w:sz w:val="24"/>
                <w:szCs w:val="24"/>
              </w:rPr>
            </w:pPr>
            <w:r w:rsidRPr="009D76FA">
              <w:rPr>
                <w:w w:val="102"/>
                <w:sz w:val="24"/>
                <w:szCs w:val="24"/>
              </w:rPr>
              <w:t>3/3</w:t>
            </w:r>
          </w:p>
        </w:tc>
      </w:tr>
      <w:tr w:rsidR="00342E8A" w:rsidRPr="009D76FA" w:rsidTr="009D76FA">
        <w:trPr>
          <w:trHeight w:hRule="exact" w:val="1202"/>
        </w:trPr>
        <w:tc>
          <w:tcPr>
            <w:tcW w:w="2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4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3"/>
                <w:w w:val="102"/>
                <w:sz w:val="24"/>
                <w:szCs w:val="24"/>
              </w:rPr>
              <w:t>P</w:t>
            </w:r>
            <w:r w:rsidRPr="009D76FA">
              <w:rPr>
                <w:spacing w:val="-1"/>
                <w:w w:val="102"/>
                <w:sz w:val="24"/>
                <w:szCs w:val="24"/>
              </w:rPr>
              <w:t>r</w:t>
            </w:r>
            <w:r w:rsidRPr="009D76FA">
              <w:rPr>
                <w:w w:val="102"/>
                <w:sz w:val="24"/>
                <w:szCs w:val="24"/>
              </w:rPr>
              <w:t>o</w:t>
            </w:r>
            <w:r w:rsidRPr="009D76FA">
              <w:rPr>
                <w:spacing w:val="1"/>
                <w:w w:val="102"/>
                <w:sz w:val="24"/>
                <w:szCs w:val="24"/>
              </w:rPr>
              <w:t>se</w:t>
            </w:r>
            <w:r w:rsidRPr="009D76FA">
              <w:rPr>
                <w:w w:val="102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783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before="3" w:line="282" w:lineRule="auto"/>
              <w:ind w:left="436" w:right="58" w:hanging="338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15.</w:t>
            </w:r>
            <w:r w:rsidRPr="009D76FA">
              <w:rPr>
                <w:spacing w:val="-3"/>
                <w:sz w:val="24"/>
                <w:szCs w:val="24"/>
              </w:rPr>
              <w:t>P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1"/>
                <w:sz w:val="24"/>
                <w:szCs w:val="24"/>
              </w:rPr>
              <w:t>awa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pacing w:val="-4"/>
                <w:sz w:val="24"/>
                <w:szCs w:val="24"/>
              </w:rPr>
              <w:t>w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2"/>
                <w:sz w:val="24"/>
                <w:szCs w:val="24"/>
              </w:rPr>
              <w:t>i</w:t>
            </w:r>
            <w:r w:rsidRPr="009D76FA">
              <w:rPr>
                <w:spacing w:val="-2"/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pd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="00063C6D" w:rsidRPr="009D76FA">
              <w:rPr>
                <w:spacing w:val="-2"/>
                <w:sz w:val="24"/>
                <w:szCs w:val="24"/>
              </w:rPr>
              <w:t>penataanastesi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1"/>
                <w:sz w:val="24"/>
                <w:szCs w:val="24"/>
              </w:rPr>
              <w:t>e</w:t>
            </w:r>
            <w:r w:rsidRPr="009D76FA">
              <w:rPr>
                <w:spacing w:val="2"/>
                <w:sz w:val="24"/>
                <w:szCs w:val="24"/>
              </w:rPr>
              <w:t>m</w:t>
            </w:r>
            <w:r w:rsidRPr="009D76FA">
              <w:rPr>
                <w:spacing w:val="-2"/>
                <w:sz w:val="24"/>
                <w:szCs w:val="24"/>
              </w:rPr>
              <w:t>b</w:t>
            </w:r>
            <w:r w:rsidRPr="009D76FA">
              <w:rPr>
                <w:spacing w:val="1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ik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nda</w:t>
            </w:r>
            <w:r w:rsidRPr="009D76FA">
              <w:rPr>
                <w:spacing w:val="2"/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2"/>
                <w:sz w:val="24"/>
                <w:szCs w:val="24"/>
              </w:rPr>
              <w:t>g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2"/>
                <w:sz w:val="24"/>
                <w:szCs w:val="24"/>
              </w:rPr>
              <w:t>d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w w:val="102"/>
                <w:sz w:val="24"/>
                <w:szCs w:val="24"/>
              </w:rPr>
              <w:t>n</w:t>
            </w:r>
            <w:r w:rsidRPr="009D76FA">
              <w:rPr>
                <w:spacing w:val="1"/>
                <w:w w:val="102"/>
                <w:sz w:val="24"/>
                <w:szCs w:val="24"/>
              </w:rPr>
              <w:t>a</w:t>
            </w:r>
            <w:r w:rsidRPr="009D76FA">
              <w:rPr>
                <w:spacing w:val="-2"/>
                <w:w w:val="102"/>
                <w:sz w:val="24"/>
                <w:szCs w:val="24"/>
              </w:rPr>
              <w:t>m</w:t>
            </w:r>
            <w:r w:rsidRPr="009D76FA">
              <w:rPr>
                <w:w w:val="102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ng</w:t>
            </w:r>
            <w:r w:rsidRPr="009D76FA">
              <w:rPr>
                <w:spacing w:val="-2"/>
                <w:sz w:val="24"/>
                <w:szCs w:val="24"/>
              </w:rPr>
              <w:t>p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da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pacing w:val="-2"/>
                <w:sz w:val="24"/>
                <w:szCs w:val="24"/>
              </w:rPr>
              <w:t>h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-2"/>
                <w:sz w:val="24"/>
                <w:szCs w:val="24"/>
              </w:rPr>
              <w:t>l</w:t>
            </w:r>
            <w:r w:rsidRPr="009D76FA">
              <w:rPr>
                <w:spacing w:val="2"/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1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ht</w:t>
            </w:r>
            <w:r w:rsidRPr="009D76FA">
              <w:rPr>
                <w:spacing w:val="1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ima</w:t>
            </w:r>
            <w:r w:rsidRPr="009D76FA">
              <w:rPr>
                <w:spacing w:val="-2"/>
                <w:w w:val="102"/>
                <w:sz w:val="24"/>
                <w:szCs w:val="24"/>
              </w:rPr>
              <w:t>p</w:t>
            </w:r>
            <w:r w:rsidRPr="009D76FA">
              <w:rPr>
                <w:spacing w:val="1"/>
                <w:w w:val="102"/>
                <w:sz w:val="24"/>
                <w:szCs w:val="24"/>
              </w:rPr>
              <w:t>as</w:t>
            </w:r>
            <w:r w:rsidRPr="009D76FA">
              <w:rPr>
                <w:spacing w:val="-2"/>
                <w:w w:val="102"/>
                <w:sz w:val="24"/>
                <w:szCs w:val="24"/>
              </w:rPr>
              <w:t>i</w:t>
            </w:r>
            <w:r w:rsidRPr="009D76FA">
              <w:rPr>
                <w:spacing w:val="3"/>
                <w:w w:val="102"/>
                <w:sz w:val="24"/>
                <w:szCs w:val="24"/>
              </w:rPr>
              <w:t>e</w:t>
            </w:r>
            <w:r w:rsidRPr="009D76FA">
              <w:rPr>
                <w:spacing w:val="-2"/>
                <w:w w:val="102"/>
                <w:sz w:val="24"/>
                <w:szCs w:val="24"/>
              </w:rPr>
              <w:t>n</w:t>
            </w:r>
            <w:r w:rsidRPr="009D76FA">
              <w:rPr>
                <w:w w:val="102"/>
                <w:sz w:val="24"/>
                <w:szCs w:val="24"/>
              </w:rPr>
              <w:t>.</w:t>
            </w:r>
          </w:p>
          <w:p w:rsidR="00342E8A" w:rsidRPr="009D76FA" w:rsidRDefault="00E3232E">
            <w:pPr>
              <w:spacing w:before="1" w:line="284" w:lineRule="auto"/>
              <w:ind w:left="436" w:right="57" w:hanging="338"/>
              <w:rPr>
                <w:sz w:val="24"/>
                <w:szCs w:val="24"/>
              </w:rPr>
            </w:pPr>
            <w:r w:rsidRPr="009D76FA">
              <w:rPr>
                <w:sz w:val="24"/>
                <w:szCs w:val="24"/>
              </w:rPr>
              <w:t>16.</w:t>
            </w:r>
            <w:r w:rsidRPr="009D76FA">
              <w:rPr>
                <w:spacing w:val="-3"/>
                <w:sz w:val="24"/>
                <w:szCs w:val="24"/>
              </w:rPr>
              <w:t>P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1"/>
                <w:sz w:val="24"/>
                <w:szCs w:val="24"/>
              </w:rPr>
              <w:t>awa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w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ti</w:t>
            </w:r>
            <w:r w:rsidRPr="009D76FA">
              <w:rPr>
                <w:spacing w:val="-2"/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2"/>
                <w:sz w:val="24"/>
                <w:szCs w:val="24"/>
              </w:rPr>
              <w:t>/</w:t>
            </w:r>
            <w:r w:rsidRPr="009D76FA">
              <w:rPr>
                <w:spacing w:val="-3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z w:val="24"/>
                <w:szCs w:val="24"/>
              </w:rPr>
              <w:t xml:space="preserve">U   </w:t>
            </w:r>
            <w:proofErr w:type="spellStart"/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-2"/>
                <w:sz w:val="24"/>
                <w:szCs w:val="24"/>
              </w:rPr>
              <w:t>u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rd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g</w:t>
            </w:r>
            <w:r w:rsidRPr="009D76FA">
              <w:rPr>
                <w:spacing w:val="-2"/>
                <w:sz w:val="24"/>
                <w:szCs w:val="24"/>
              </w:rPr>
              <w:t>p</w:t>
            </w:r>
            <w:r w:rsidRPr="009D76FA">
              <w:rPr>
                <w:spacing w:val="3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mul</w:t>
            </w:r>
            <w:r w:rsidRPr="009D76FA">
              <w:rPr>
                <w:spacing w:val="2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h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2"/>
                <w:w w:val="102"/>
                <w:sz w:val="24"/>
                <w:szCs w:val="24"/>
              </w:rPr>
              <w:t>d</w:t>
            </w:r>
            <w:r w:rsidRPr="009D76FA">
              <w:rPr>
                <w:spacing w:val="1"/>
                <w:w w:val="102"/>
                <w:sz w:val="24"/>
                <w:szCs w:val="24"/>
              </w:rPr>
              <w:t>e</w:t>
            </w:r>
            <w:r w:rsidRPr="009D76FA">
              <w:rPr>
                <w:w w:val="102"/>
                <w:sz w:val="24"/>
                <w:szCs w:val="24"/>
              </w:rPr>
              <w:t>n</w:t>
            </w:r>
            <w:r w:rsidRPr="009D76FA">
              <w:rPr>
                <w:spacing w:val="-2"/>
                <w:w w:val="102"/>
                <w:sz w:val="24"/>
                <w:szCs w:val="24"/>
              </w:rPr>
              <w:t>g</w:t>
            </w:r>
            <w:r w:rsidRPr="009D76FA">
              <w:rPr>
                <w:spacing w:val="3"/>
                <w:w w:val="102"/>
                <w:sz w:val="24"/>
                <w:szCs w:val="24"/>
              </w:rPr>
              <w:t>a</w:t>
            </w:r>
            <w:r w:rsidRPr="009D76FA">
              <w:rPr>
                <w:w w:val="102"/>
                <w:sz w:val="24"/>
                <w:szCs w:val="24"/>
              </w:rPr>
              <w:t>n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1"/>
                <w:sz w:val="24"/>
                <w:szCs w:val="24"/>
              </w:rPr>
              <w:t>e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2"/>
                <w:sz w:val="24"/>
                <w:szCs w:val="24"/>
              </w:rPr>
              <w:t>g</w:t>
            </w:r>
            <w:r w:rsidRPr="009D76FA">
              <w:rPr>
                <w:sz w:val="24"/>
                <w:szCs w:val="24"/>
              </w:rPr>
              <w:t>u</w:t>
            </w:r>
            <w:r w:rsidRPr="009D76FA">
              <w:rPr>
                <w:spacing w:val="1"/>
                <w:sz w:val="24"/>
                <w:szCs w:val="24"/>
              </w:rPr>
              <w:t>ca</w:t>
            </w:r>
            <w:r w:rsidRPr="009D76FA">
              <w:rPr>
                <w:sz w:val="24"/>
                <w:szCs w:val="24"/>
              </w:rPr>
              <w:t>p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k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4"/>
                <w:w w:val="102"/>
                <w:sz w:val="24"/>
                <w:szCs w:val="24"/>
              </w:rPr>
              <w:t>s</w:t>
            </w:r>
            <w:r w:rsidRPr="009D76FA">
              <w:rPr>
                <w:spacing w:val="3"/>
                <w:w w:val="102"/>
                <w:sz w:val="24"/>
                <w:szCs w:val="24"/>
              </w:rPr>
              <w:t>a</w:t>
            </w:r>
            <w:r w:rsidRPr="009D76FA">
              <w:rPr>
                <w:spacing w:val="-2"/>
                <w:w w:val="102"/>
                <w:sz w:val="24"/>
                <w:szCs w:val="24"/>
              </w:rPr>
              <w:t>l</w:t>
            </w:r>
            <w:r w:rsidRPr="009D76FA">
              <w:rPr>
                <w:spacing w:val="1"/>
                <w:w w:val="102"/>
                <w:sz w:val="24"/>
                <w:szCs w:val="24"/>
              </w:rPr>
              <w:t>a</w:t>
            </w:r>
            <w:r w:rsidRPr="009D76FA">
              <w:rPr>
                <w:w w:val="102"/>
                <w:sz w:val="24"/>
                <w:szCs w:val="24"/>
              </w:rPr>
              <w:t>m</w:t>
            </w:r>
            <w:proofErr w:type="spellEnd"/>
            <w:r w:rsidRPr="009D76FA">
              <w:rPr>
                <w:w w:val="102"/>
                <w:sz w:val="24"/>
                <w:szCs w:val="24"/>
              </w:rPr>
              <w:t>.</w:t>
            </w:r>
          </w:p>
        </w:tc>
      </w:tr>
      <w:tr w:rsidR="00342E8A" w:rsidRPr="009D76FA" w:rsidTr="009D76FA">
        <w:trPr>
          <w:trHeight w:hRule="exact" w:val="401"/>
        </w:trPr>
        <w:tc>
          <w:tcPr>
            <w:tcW w:w="2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4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2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w w:val="102"/>
                <w:sz w:val="24"/>
                <w:szCs w:val="24"/>
              </w:rPr>
              <w:t>T</w:t>
            </w:r>
            <w:r w:rsidRPr="009D76FA">
              <w:rPr>
                <w:spacing w:val="1"/>
                <w:w w:val="102"/>
                <w:sz w:val="24"/>
                <w:szCs w:val="24"/>
              </w:rPr>
              <w:t>e</w:t>
            </w:r>
            <w:r w:rsidRPr="009D76FA">
              <w:rPr>
                <w:spacing w:val="-1"/>
                <w:w w:val="102"/>
                <w:sz w:val="24"/>
                <w:szCs w:val="24"/>
              </w:rPr>
              <w:t>r</w:t>
            </w:r>
            <w:r w:rsidRPr="009D76FA">
              <w:rPr>
                <w:w w:val="102"/>
                <w:sz w:val="24"/>
                <w:szCs w:val="24"/>
              </w:rPr>
              <w:t>k</w:t>
            </w:r>
            <w:r w:rsidRPr="009D76FA">
              <w:rPr>
                <w:spacing w:val="3"/>
                <w:w w:val="102"/>
                <w:sz w:val="24"/>
                <w:szCs w:val="24"/>
              </w:rPr>
              <w:t>a</w:t>
            </w:r>
            <w:r w:rsidRPr="009D76FA">
              <w:rPr>
                <w:w w:val="102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783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2E8A" w:rsidRPr="009D76FA" w:rsidRDefault="00E3232E">
            <w:pPr>
              <w:spacing w:line="240" w:lineRule="exact"/>
              <w:ind w:left="97"/>
              <w:rPr>
                <w:sz w:val="24"/>
                <w:szCs w:val="24"/>
              </w:rPr>
            </w:pPr>
            <w:proofErr w:type="spellStart"/>
            <w:r w:rsidRPr="009D76FA">
              <w:rPr>
                <w:spacing w:val="-1"/>
                <w:sz w:val="24"/>
                <w:szCs w:val="24"/>
              </w:rPr>
              <w:t>I</w:t>
            </w:r>
            <w:r w:rsidRPr="009D76FA">
              <w:rPr>
                <w:sz w:val="24"/>
                <w:szCs w:val="24"/>
              </w:rPr>
              <w:t>n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pacing w:val="2"/>
                <w:sz w:val="24"/>
                <w:szCs w:val="24"/>
              </w:rPr>
              <w:t>t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l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1"/>
                <w:sz w:val="24"/>
                <w:szCs w:val="24"/>
              </w:rPr>
              <w:t>s</w:t>
            </w:r>
            <w:r w:rsidRPr="009D76FA">
              <w:rPr>
                <w:sz w:val="24"/>
                <w:szCs w:val="24"/>
              </w:rPr>
              <w:t>i</w:t>
            </w:r>
            <w:r w:rsidRPr="009D76FA">
              <w:rPr>
                <w:spacing w:val="-1"/>
                <w:sz w:val="24"/>
                <w:szCs w:val="24"/>
              </w:rPr>
              <w:t>R</w:t>
            </w:r>
            <w:r w:rsidRPr="009D76FA">
              <w:rPr>
                <w:spacing w:val="1"/>
                <w:sz w:val="24"/>
                <w:szCs w:val="24"/>
              </w:rPr>
              <w:t>awa</w:t>
            </w:r>
            <w:r w:rsidRPr="009D76FA">
              <w:rPr>
                <w:sz w:val="24"/>
                <w:szCs w:val="24"/>
              </w:rPr>
              <w:t>t</w:t>
            </w:r>
            <w:r w:rsidRPr="009D76FA">
              <w:rPr>
                <w:spacing w:val="-1"/>
                <w:sz w:val="24"/>
                <w:szCs w:val="24"/>
              </w:rPr>
              <w:t>I</w:t>
            </w:r>
            <w:r w:rsidRPr="009D76FA">
              <w:rPr>
                <w:spacing w:val="-2"/>
                <w:sz w:val="24"/>
                <w:szCs w:val="24"/>
              </w:rPr>
              <w:t>n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pacing w:val="-2"/>
                <w:sz w:val="24"/>
                <w:szCs w:val="24"/>
              </w:rPr>
              <w:t>p</w:t>
            </w:r>
            <w:r w:rsidRPr="009D76FA">
              <w:rPr>
                <w:sz w:val="24"/>
                <w:szCs w:val="24"/>
              </w:rPr>
              <w:t>,</w:t>
            </w:r>
            <w:r w:rsidRPr="009D76FA">
              <w:rPr>
                <w:spacing w:val="-1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B</w:t>
            </w:r>
            <w:r w:rsidRPr="009D76FA">
              <w:rPr>
                <w:sz w:val="24"/>
                <w:szCs w:val="24"/>
              </w:rPr>
              <w:t>S,</w:t>
            </w:r>
            <w:r w:rsidRPr="009D76FA">
              <w:rPr>
                <w:spacing w:val="-1"/>
                <w:sz w:val="24"/>
                <w:szCs w:val="24"/>
              </w:rPr>
              <w:t>I</w:t>
            </w:r>
            <w:r w:rsidRPr="009D76FA">
              <w:rPr>
                <w:spacing w:val="1"/>
                <w:sz w:val="24"/>
                <w:szCs w:val="24"/>
              </w:rPr>
              <w:t>C</w:t>
            </w:r>
            <w:r w:rsidRPr="009D76FA">
              <w:rPr>
                <w:spacing w:val="-2"/>
                <w:sz w:val="24"/>
                <w:szCs w:val="24"/>
              </w:rPr>
              <w:t>U</w:t>
            </w:r>
            <w:r w:rsidRPr="009D76FA">
              <w:rPr>
                <w:sz w:val="24"/>
                <w:szCs w:val="24"/>
              </w:rPr>
              <w:t>,</w:t>
            </w:r>
            <w:r w:rsidRPr="009D76FA">
              <w:rPr>
                <w:spacing w:val="-1"/>
                <w:sz w:val="24"/>
                <w:szCs w:val="24"/>
              </w:rPr>
              <w:t>I</w:t>
            </w:r>
            <w:r w:rsidRPr="009D76FA">
              <w:rPr>
                <w:spacing w:val="-2"/>
                <w:sz w:val="24"/>
                <w:szCs w:val="24"/>
              </w:rPr>
              <w:t>G</w:t>
            </w:r>
            <w:r w:rsidRPr="009D76FA">
              <w:rPr>
                <w:spacing w:val="1"/>
                <w:sz w:val="24"/>
                <w:szCs w:val="24"/>
              </w:rPr>
              <w:t>D</w:t>
            </w:r>
            <w:r w:rsidRPr="009D76FA">
              <w:rPr>
                <w:sz w:val="24"/>
                <w:szCs w:val="24"/>
              </w:rPr>
              <w:t>,</w:t>
            </w:r>
            <w:r w:rsidRPr="009D76FA">
              <w:rPr>
                <w:spacing w:val="-2"/>
                <w:sz w:val="24"/>
                <w:szCs w:val="24"/>
              </w:rPr>
              <w:t>K</w:t>
            </w:r>
            <w:r w:rsidRPr="009D76FA">
              <w:rPr>
                <w:spacing w:val="1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m</w:t>
            </w:r>
            <w:r w:rsidRPr="009D76FA">
              <w:rPr>
                <w:spacing w:val="3"/>
                <w:sz w:val="24"/>
                <w:szCs w:val="24"/>
              </w:rPr>
              <w:t>a</w:t>
            </w:r>
            <w:r w:rsidRPr="009D76FA">
              <w:rPr>
                <w:sz w:val="24"/>
                <w:szCs w:val="24"/>
              </w:rPr>
              <w:t>r</w:t>
            </w:r>
            <w:r w:rsidRPr="009D76FA">
              <w:rPr>
                <w:spacing w:val="-1"/>
                <w:w w:val="102"/>
                <w:sz w:val="24"/>
                <w:szCs w:val="24"/>
              </w:rPr>
              <w:t>B</w:t>
            </w:r>
            <w:r w:rsidRPr="009D76FA">
              <w:rPr>
                <w:spacing w:val="1"/>
                <w:w w:val="102"/>
                <w:sz w:val="24"/>
                <w:szCs w:val="24"/>
              </w:rPr>
              <w:t>e</w:t>
            </w:r>
            <w:r w:rsidRPr="009D76FA">
              <w:rPr>
                <w:spacing w:val="-1"/>
                <w:w w:val="102"/>
                <w:sz w:val="24"/>
                <w:szCs w:val="24"/>
              </w:rPr>
              <w:t>rs</w:t>
            </w:r>
            <w:r w:rsidRPr="009D76FA">
              <w:rPr>
                <w:spacing w:val="1"/>
                <w:w w:val="102"/>
                <w:sz w:val="24"/>
                <w:szCs w:val="24"/>
              </w:rPr>
              <w:t>a</w:t>
            </w:r>
            <w:r w:rsidRPr="009D76FA">
              <w:rPr>
                <w:spacing w:val="2"/>
                <w:w w:val="102"/>
                <w:sz w:val="24"/>
                <w:szCs w:val="24"/>
              </w:rPr>
              <w:t>l</w:t>
            </w:r>
            <w:r w:rsidRPr="009D76FA">
              <w:rPr>
                <w:w w:val="102"/>
                <w:sz w:val="24"/>
                <w:szCs w:val="24"/>
              </w:rPr>
              <w:t>in</w:t>
            </w:r>
            <w:proofErr w:type="spellEnd"/>
          </w:p>
        </w:tc>
      </w:tr>
    </w:tbl>
    <w:p w:rsidR="004A55A0" w:rsidRPr="009D76FA" w:rsidRDefault="004A55A0">
      <w:pPr>
        <w:rPr>
          <w:sz w:val="24"/>
          <w:szCs w:val="24"/>
        </w:rPr>
      </w:pPr>
    </w:p>
    <w:sectPr w:rsidR="004A55A0" w:rsidRPr="009D76FA" w:rsidSect="009D76FA">
      <w:pgSz w:w="12240" w:h="15840"/>
      <w:pgMar w:top="540" w:right="63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C2572"/>
    <w:multiLevelType w:val="multilevel"/>
    <w:tmpl w:val="ED6C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342E8A"/>
    <w:rsid w:val="00063C6D"/>
    <w:rsid w:val="00106DC7"/>
    <w:rsid w:val="00133BAF"/>
    <w:rsid w:val="00207553"/>
    <w:rsid w:val="00342E8A"/>
    <w:rsid w:val="004A55A0"/>
    <w:rsid w:val="00580A62"/>
    <w:rsid w:val="00604088"/>
    <w:rsid w:val="0065275F"/>
    <w:rsid w:val="008A429F"/>
    <w:rsid w:val="008F3DDF"/>
    <w:rsid w:val="009103B8"/>
    <w:rsid w:val="0093024C"/>
    <w:rsid w:val="00946A68"/>
    <w:rsid w:val="009B2202"/>
    <w:rsid w:val="009D76FA"/>
    <w:rsid w:val="00A65A72"/>
    <w:rsid w:val="00B53BE5"/>
    <w:rsid w:val="00B97295"/>
    <w:rsid w:val="00BA5BAC"/>
    <w:rsid w:val="00C64235"/>
    <w:rsid w:val="00CC6531"/>
    <w:rsid w:val="00D30D5F"/>
    <w:rsid w:val="00DF0AA3"/>
    <w:rsid w:val="00DF45E2"/>
    <w:rsid w:val="00E3232E"/>
    <w:rsid w:val="00EF1920"/>
    <w:rsid w:val="00F10AF4"/>
    <w:rsid w:val="00F70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4F02-DFAB-4CCE-97EC-40483066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7SPEED</cp:lastModifiedBy>
  <cp:revision>23</cp:revision>
  <cp:lastPrinted>2018-03-01T04:07:00Z</cp:lastPrinted>
  <dcterms:created xsi:type="dcterms:W3CDTF">2016-06-16T04:31:00Z</dcterms:created>
  <dcterms:modified xsi:type="dcterms:W3CDTF">2018-10-04T02:28:00Z</dcterms:modified>
</cp:coreProperties>
</file>