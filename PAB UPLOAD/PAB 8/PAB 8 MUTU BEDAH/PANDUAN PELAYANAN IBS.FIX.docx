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6A" w:rsidRPr="00E9496A" w:rsidRDefault="00E9496A" w:rsidP="00E9496A">
      <w:pPr>
        <w:spacing w:line="360" w:lineRule="auto"/>
        <w:ind w:left="11"/>
        <w:rPr>
          <w:rFonts w:ascii="Arial" w:hAnsi="Arial" w:cs="Arial"/>
          <w:color w:val="000000" w:themeColor="text1"/>
          <w:sz w:val="22"/>
          <w:szCs w:val="22"/>
        </w:rPr>
      </w:pPr>
      <w:r w:rsidRPr="00E9496A">
        <w:rPr>
          <w:rFonts w:ascii="Arial" w:hAnsi="Arial" w:cs="Arial"/>
          <w:color w:val="000000" w:themeColor="text1"/>
          <w:sz w:val="22"/>
          <w:szCs w:val="22"/>
        </w:rPr>
        <w:t>LAMPIRAN</w:t>
      </w:r>
      <w:r w:rsidRPr="00E9496A">
        <w:rPr>
          <w:rFonts w:ascii="Arial" w:hAnsi="Arial" w:cs="Arial"/>
          <w:color w:val="000000" w:themeColor="text1"/>
          <w:sz w:val="22"/>
          <w:szCs w:val="22"/>
          <w:lang w:val="id-ID"/>
        </w:rPr>
        <w:t xml:space="preserve">   </w:t>
      </w:r>
      <w:proofErr w:type="gramStart"/>
      <w:r w:rsidRPr="00E9496A">
        <w:rPr>
          <w:rFonts w:ascii="Arial" w:hAnsi="Arial" w:cs="Arial"/>
          <w:color w:val="000000" w:themeColor="text1"/>
          <w:sz w:val="22"/>
          <w:szCs w:val="22"/>
          <w:lang w:val="id-ID"/>
        </w:rPr>
        <w:t xml:space="preserve">  :</w:t>
      </w:r>
      <w:proofErr w:type="gramEnd"/>
      <w:r w:rsidRPr="00E9496A">
        <w:rPr>
          <w:rFonts w:ascii="Arial" w:hAnsi="Arial" w:cs="Arial"/>
          <w:color w:val="000000" w:themeColor="text1"/>
          <w:sz w:val="22"/>
          <w:szCs w:val="22"/>
        </w:rPr>
        <w:t xml:space="preserve"> </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rPr>
        <w:t>PERATURAN DIREKTUR RSUD dr. MURJANI SAMPIT</w:t>
      </w:r>
    </w:p>
    <w:p w:rsidR="00E9496A" w:rsidRPr="00E9496A" w:rsidRDefault="00E9496A" w:rsidP="00E9496A">
      <w:pPr>
        <w:spacing w:line="360" w:lineRule="auto"/>
        <w:ind w:left="11"/>
        <w:rPr>
          <w:rFonts w:ascii="Arial" w:hAnsi="Arial" w:cs="Arial"/>
          <w:color w:val="000000" w:themeColor="text1"/>
          <w:sz w:val="22"/>
          <w:szCs w:val="22"/>
          <w:lang w:val="pt-BR"/>
        </w:rPr>
      </w:pPr>
      <w:r w:rsidRPr="00E9496A">
        <w:rPr>
          <w:rFonts w:ascii="Arial" w:hAnsi="Arial" w:cs="Arial"/>
          <w:color w:val="000000" w:themeColor="text1"/>
          <w:sz w:val="22"/>
          <w:szCs w:val="22"/>
          <w:lang w:val="pt-BR"/>
        </w:rPr>
        <w:t>NOMOR</w:t>
      </w:r>
      <w:r w:rsidRPr="00E9496A">
        <w:rPr>
          <w:rFonts w:ascii="Arial" w:hAnsi="Arial" w:cs="Arial"/>
          <w:color w:val="000000" w:themeColor="text1"/>
          <w:sz w:val="22"/>
          <w:szCs w:val="22"/>
          <w:lang w:val="pt-BR"/>
        </w:rPr>
        <w:tab/>
        <w:t xml:space="preserve">: </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 KPTS/</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DIR/</w:t>
      </w:r>
      <w:r w:rsidRPr="00E9496A">
        <w:rPr>
          <w:rFonts w:ascii="Arial" w:hAnsi="Arial" w:cs="Arial"/>
          <w:color w:val="000000" w:themeColor="text1"/>
          <w:sz w:val="22"/>
          <w:szCs w:val="22"/>
          <w:lang w:val="id-ID"/>
        </w:rPr>
        <w:t xml:space="preserve"> P06/ </w:t>
      </w:r>
      <w:r w:rsidRPr="00E9496A">
        <w:rPr>
          <w:rFonts w:ascii="Arial" w:hAnsi="Arial" w:cs="Arial"/>
          <w:color w:val="000000" w:themeColor="text1"/>
          <w:sz w:val="22"/>
          <w:szCs w:val="22"/>
          <w:lang w:val="pt-BR"/>
        </w:rPr>
        <w:t>RSUD-DM/</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I/</w:t>
      </w:r>
      <w:r w:rsidRPr="00E9496A">
        <w:rPr>
          <w:rFonts w:ascii="Arial" w:hAnsi="Arial" w:cs="Arial"/>
          <w:color w:val="000000" w:themeColor="text1"/>
          <w:sz w:val="22"/>
          <w:szCs w:val="22"/>
          <w:lang w:val="id-ID"/>
        </w:rPr>
        <w:t xml:space="preserve"> </w:t>
      </w:r>
      <w:r w:rsidRPr="00E9496A">
        <w:rPr>
          <w:rFonts w:ascii="Arial" w:hAnsi="Arial" w:cs="Arial"/>
          <w:color w:val="000000" w:themeColor="text1"/>
          <w:sz w:val="22"/>
          <w:szCs w:val="22"/>
          <w:lang w:val="pt-BR"/>
        </w:rPr>
        <w:t>2018</w:t>
      </w:r>
    </w:p>
    <w:p w:rsidR="00E9496A" w:rsidRPr="00E9496A" w:rsidRDefault="00E9496A" w:rsidP="00E9496A">
      <w:pPr>
        <w:pStyle w:val="PlainText"/>
        <w:spacing w:line="360" w:lineRule="auto"/>
        <w:rPr>
          <w:rFonts w:ascii="Arial" w:hAnsi="Arial" w:cs="Arial"/>
          <w:color w:val="000000" w:themeColor="text1"/>
          <w:sz w:val="22"/>
          <w:szCs w:val="22"/>
          <w:lang w:val="id-ID"/>
        </w:rPr>
      </w:pPr>
      <w:r w:rsidRPr="00E9496A">
        <w:rPr>
          <w:rFonts w:ascii="Arial" w:hAnsi="Arial" w:cs="Arial"/>
          <w:color w:val="000000" w:themeColor="text1"/>
          <w:sz w:val="22"/>
          <w:szCs w:val="22"/>
          <w:lang w:val="id-ID"/>
        </w:rPr>
        <w:t xml:space="preserve">TENTANG       :  </w:t>
      </w:r>
      <w:r w:rsidRPr="00E9496A">
        <w:rPr>
          <w:rFonts w:ascii="Arial" w:hAnsi="Arial" w:cs="Arial"/>
          <w:color w:val="000000" w:themeColor="text1"/>
          <w:sz w:val="22"/>
          <w:szCs w:val="22"/>
        </w:rPr>
        <w:t xml:space="preserve">PENYELENGGARAAN PELAYANAN </w:t>
      </w:r>
      <w:r w:rsidRPr="00E9496A">
        <w:rPr>
          <w:rFonts w:ascii="Arial" w:hAnsi="Arial" w:cs="Arial"/>
          <w:color w:val="000000" w:themeColor="text1"/>
          <w:sz w:val="22"/>
          <w:szCs w:val="22"/>
          <w:lang w:val="id-ID"/>
        </w:rPr>
        <w:t xml:space="preserve">INSTALASI </w:t>
      </w:r>
      <w:r w:rsidRPr="00E9496A">
        <w:rPr>
          <w:rFonts w:ascii="Arial" w:hAnsi="Arial" w:cs="Arial"/>
          <w:color w:val="000000" w:themeColor="text1"/>
          <w:sz w:val="22"/>
          <w:szCs w:val="22"/>
        </w:rPr>
        <w:t>BEDAH SENTRAL</w:t>
      </w:r>
      <w:bookmarkStart w:id="0" w:name="_GoBack"/>
      <w:bookmarkEnd w:id="0"/>
    </w:p>
    <w:p w:rsidR="00E9496A" w:rsidRDefault="00E9496A" w:rsidP="00E9496A">
      <w:pPr>
        <w:spacing w:line="360" w:lineRule="auto"/>
        <w:rPr>
          <w:rFonts w:ascii="Arial" w:hAnsi="Arial" w:cs="Arial"/>
          <w:b/>
          <w:sz w:val="22"/>
          <w:szCs w:val="22"/>
          <w:lang w:val="id-ID"/>
        </w:rPr>
      </w:pPr>
    </w:p>
    <w:p w:rsidR="00101229" w:rsidRPr="009724D6" w:rsidRDefault="009724D6" w:rsidP="009724D6">
      <w:pPr>
        <w:spacing w:line="360" w:lineRule="auto"/>
        <w:jc w:val="center"/>
        <w:rPr>
          <w:rFonts w:ascii="Arial" w:hAnsi="Arial" w:cs="Arial"/>
          <w:b/>
          <w:sz w:val="22"/>
          <w:szCs w:val="22"/>
          <w:lang w:val="id-ID"/>
        </w:rPr>
      </w:pPr>
      <w:r w:rsidRPr="009724D6">
        <w:rPr>
          <w:rFonts w:ascii="Arial" w:hAnsi="Arial" w:cs="Arial"/>
          <w:b/>
          <w:sz w:val="22"/>
          <w:szCs w:val="22"/>
          <w:lang w:val="id-ID"/>
        </w:rPr>
        <w:t>BAB I</w:t>
      </w:r>
    </w:p>
    <w:p w:rsidR="00101229" w:rsidRPr="009724D6" w:rsidRDefault="003B0BCE" w:rsidP="009724D6">
      <w:pPr>
        <w:spacing w:line="360" w:lineRule="auto"/>
        <w:jc w:val="center"/>
        <w:rPr>
          <w:rFonts w:ascii="Arial" w:eastAsia="Arial Black" w:hAnsi="Arial" w:cs="Arial"/>
          <w:b/>
          <w:sz w:val="22"/>
          <w:szCs w:val="22"/>
        </w:rPr>
      </w:pPr>
      <w:r w:rsidRPr="009724D6">
        <w:rPr>
          <w:rFonts w:ascii="Arial" w:eastAsia="Arial Black" w:hAnsi="Arial" w:cs="Arial"/>
          <w:b/>
          <w:spacing w:val="35"/>
          <w:w w:val="99"/>
          <w:sz w:val="22"/>
          <w:szCs w:val="22"/>
        </w:rPr>
        <w:t>PENDAHU</w:t>
      </w:r>
      <w:r w:rsidRPr="009724D6">
        <w:rPr>
          <w:rFonts w:ascii="Arial" w:eastAsia="Arial Black" w:hAnsi="Arial" w:cs="Arial"/>
          <w:b/>
          <w:w w:val="99"/>
          <w:sz w:val="22"/>
          <w:szCs w:val="22"/>
        </w:rPr>
        <w:t>L</w:t>
      </w:r>
      <w:r w:rsidRPr="009724D6">
        <w:rPr>
          <w:rFonts w:ascii="Arial" w:eastAsia="Arial Black" w:hAnsi="Arial" w:cs="Arial"/>
          <w:b/>
          <w:spacing w:val="-99"/>
          <w:sz w:val="22"/>
          <w:szCs w:val="22"/>
        </w:rPr>
        <w:t xml:space="preserve"> </w:t>
      </w:r>
      <w:r w:rsidRPr="009724D6">
        <w:rPr>
          <w:rFonts w:ascii="Arial" w:eastAsia="Arial Black" w:hAnsi="Arial" w:cs="Arial"/>
          <w:b/>
          <w:spacing w:val="35"/>
          <w:w w:val="99"/>
          <w:sz w:val="22"/>
          <w:szCs w:val="22"/>
        </w:rPr>
        <w:t>UA</w:t>
      </w:r>
      <w:r w:rsidRPr="009724D6">
        <w:rPr>
          <w:rFonts w:ascii="Arial" w:eastAsia="Arial Black" w:hAnsi="Arial" w:cs="Arial"/>
          <w:b/>
          <w:w w:val="99"/>
          <w:sz w:val="22"/>
          <w:szCs w:val="22"/>
        </w:rPr>
        <w:t>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b/>
          <w:spacing w:val="-5"/>
          <w:sz w:val="22"/>
          <w:szCs w:val="22"/>
        </w:rPr>
        <w:t>Tujuan</w:t>
      </w:r>
    </w:p>
    <w:p w:rsidR="00101229" w:rsidRPr="003B0BCE" w:rsidRDefault="003B0BCE" w:rsidP="003B0BCE">
      <w:pPr>
        <w:tabs>
          <w:tab w:val="left" w:pos="820"/>
        </w:tabs>
        <w:spacing w:line="360" w:lineRule="auto"/>
        <w:ind w:left="839" w:right="73"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Meningkatka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keamana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tindaka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65"/>
          <w:sz w:val="22"/>
          <w:szCs w:val="22"/>
        </w:rPr>
        <w:t xml:space="preserve"> </w:t>
      </w:r>
      <w:r w:rsidRPr="003B0BCE">
        <w:rPr>
          <w:rFonts w:ascii="Arial" w:eastAsia="Arial" w:hAnsi="Arial" w:cs="Arial"/>
          <w:spacing w:val="-5"/>
          <w:sz w:val="22"/>
          <w:szCs w:val="22"/>
        </w:rPr>
        <w:t>menciptakan standardisas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aman</w:t>
      </w:r>
      <w:r w:rsidRPr="003B0BCE">
        <w:rPr>
          <w:rFonts w:ascii="Arial" w:eastAsia="Arial" w:hAnsi="Arial" w:cs="Arial"/>
          <w:sz w:val="22"/>
          <w:szCs w:val="22"/>
        </w:rPr>
        <w:t>.</w:t>
      </w:r>
    </w:p>
    <w:p w:rsidR="00101229" w:rsidRPr="003B0BCE" w:rsidRDefault="003B0BCE" w:rsidP="003B0BCE">
      <w:pPr>
        <w:tabs>
          <w:tab w:val="left" w:pos="820"/>
        </w:tabs>
        <w:spacing w:line="360" w:lineRule="auto"/>
        <w:ind w:left="839" w:right="74"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Mengurang</w:t>
      </w:r>
      <w:r w:rsidRPr="003B0BCE">
        <w:rPr>
          <w:rFonts w:ascii="Arial" w:eastAsia="Arial" w:hAnsi="Arial" w:cs="Arial"/>
          <w:sz w:val="22"/>
          <w:szCs w:val="22"/>
        </w:rPr>
        <w:t>i</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tingka</w:t>
      </w:r>
      <w:r w:rsidRPr="003B0BCE">
        <w:rPr>
          <w:rFonts w:ascii="Arial" w:eastAsia="Arial" w:hAnsi="Arial" w:cs="Arial"/>
          <w:sz w:val="22"/>
          <w:szCs w:val="22"/>
        </w:rPr>
        <w:t>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mortalitas</w:t>
      </w:r>
      <w:r w:rsidRPr="003B0BCE">
        <w:rPr>
          <w:rFonts w:ascii="Arial" w:eastAsia="Arial" w:hAnsi="Arial" w:cs="Arial"/>
          <w:sz w:val="22"/>
          <w:szCs w:val="22"/>
        </w:rPr>
        <w: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morbiditas</w:t>
      </w:r>
      <w:r w:rsidRPr="003B0BCE">
        <w:rPr>
          <w:rFonts w:ascii="Arial" w:eastAsia="Arial" w:hAnsi="Arial" w:cs="Arial"/>
          <w:sz w:val="22"/>
          <w:szCs w:val="22"/>
        </w:rPr>
        <w: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disabilitas/kecacata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akibat komplikas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bedah</w:t>
      </w:r>
      <w:r w:rsidRPr="003B0BCE">
        <w:rPr>
          <w:rFonts w:ascii="Arial" w:eastAsia="Arial" w:hAnsi="Arial" w:cs="Arial"/>
          <w:sz w:val="22"/>
          <w:szCs w:val="22"/>
        </w:rPr>
        <w:t>.</w:t>
      </w:r>
    </w:p>
    <w:p w:rsidR="00101229" w:rsidRDefault="003B0BCE" w:rsidP="003B0BCE">
      <w:pPr>
        <w:tabs>
          <w:tab w:val="left" w:pos="820"/>
        </w:tabs>
        <w:spacing w:line="360" w:lineRule="auto"/>
        <w:ind w:left="839" w:right="76"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Me-</w:t>
      </w:r>
      <w:r w:rsidRPr="003B0BCE">
        <w:rPr>
          <w:rFonts w:ascii="Arial" w:eastAsia="Arial" w:hAnsi="Arial" w:cs="Arial"/>
          <w:i/>
          <w:spacing w:val="-5"/>
          <w:sz w:val="22"/>
          <w:szCs w:val="22"/>
        </w:rPr>
        <w:t>recal</w:t>
      </w:r>
      <w:r w:rsidRPr="003B0BCE">
        <w:rPr>
          <w:rFonts w:ascii="Arial" w:eastAsia="Arial" w:hAnsi="Arial" w:cs="Arial"/>
          <w:i/>
          <w:sz w:val="22"/>
          <w:szCs w:val="22"/>
        </w:rPr>
        <w:t>l</w:t>
      </w:r>
      <w:r w:rsidRPr="003B0BCE">
        <w:rPr>
          <w:rFonts w:ascii="Arial" w:eastAsia="Arial" w:hAnsi="Arial" w:cs="Arial"/>
          <w:i/>
          <w:spacing w:val="33"/>
          <w:sz w:val="22"/>
          <w:szCs w:val="22"/>
        </w:rPr>
        <w:t xml:space="preserve"> </w:t>
      </w:r>
      <w:r w:rsidRPr="003B0BCE">
        <w:rPr>
          <w:rFonts w:ascii="Arial" w:eastAsia="Arial" w:hAnsi="Arial" w:cs="Arial"/>
          <w:i/>
          <w:spacing w:val="-5"/>
          <w:sz w:val="22"/>
          <w:szCs w:val="22"/>
        </w:rPr>
        <w:t>memory</w:t>
      </w:r>
      <w:r w:rsidRPr="003B0BCE">
        <w:rPr>
          <w:rFonts w:ascii="Arial" w:eastAsia="Arial" w:hAnsi="Arial" w:cs="Arial"/>
          <w:sz w:val="22"/>
          <w:szCs w:val="22"/>
        </w:rPr>
        <w:t>,</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terutam</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hal-ha</w:t>
      </w:r>
      <w:r w:rsidRPr="003B0BCE">
        <w:rPr>
          <w:rFonts w:ascii="Arial" w:eastAsia="Arial" w:hAnsi="Arial" w:cs="Arial"/>
          <w:sz w:val="22"/>
          <w:szCs w:val="22"/>
        </w:rPr>
        <w:t>l</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keci</w:t>
      </w:r>
      <w:r w:rsidRPr="003B0BCE">
        <w:rPr>
          <w:rFonts w:ascii="Arial" w:eastAsia="Arial" w:hAnsi="Arial" w:cs="Arial"/>
          <w:sz w:val="22"/>
          <w:szCs w:val="22"/>
        </w:rPr>
        <w:t>l</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gampan</w:t>
      </w:r>
      <w:r w:rsidRPr="003B0BCE">
        <w:rPr>
          <w:rFonts w:ascii="Arial" w:eastAsia="Arial" w:hAnsi="Arial" w:cs="Arial"/>
          <w:sz w:val="22"/>
          <w:szCs w:val="22"/>
        </w:rPr>
        <w:t>g</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terabaikan pad</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keadaa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kompleks</w:t>
      </w:r>
      <w:r w:rsidRPr="003B0BCE">
        <w:rPr>
          <w:rFonts w:ascii="Arial" w:eastAsia="Arial" w:hAnsi="Arial" w:cs="Arial"/>
          <w:sz w:val="22"/>
          <w:szCs w:val="22"/>
        </w:rPr>
        <w:t>.</w:t>
      </w:r>
    </w:p>
    <w:p w:rsidR="005519FA" w:rsidRPr="003B0BCE" w:rsidRDefault="005519FA" w:rsidP="005519FA">
      <w:pPr>
        <w:tabs>
          <w:tab w:val="left" w:pos="479"/>
        </w:tabs>
        <w:spacing w:line="360" w:lineRule="auto"/>
        <w:ind w:left="426" w:right="76" w:firstLine="53"/>
        <w:rPr>
          <w:rFonts w:ascii="Arial" w:eastAsia="Arial" w:hAnsi="Arial" w:cs="Arial"/>
          <w:sz w:val="22"/>
          <w:szCs w:val="22"/>
        </w:rPr>
      </w:pPr>
    </w:p>
    <w:p w:rsidR="00101229" w:rsidRPr="005519FA" w:rsidRDefault="005519FA" w:rsidP="005519FA">
      <w:pPr>
        <w:spacing w:line="360" w:lineRule="auto"/>
        <w:jc w:val="center"/>
        <w:rPr>
          <w:rFonts w:ascii="Arial" w:hAnsi="Arial" w:cs="Arial"/>
          <w:b/>
          <w:sz w:val="22"/>
          <w:szCs w:val="22"/>
          <w:lang w:val="id-ID"/>
        </w:rPr>
      </w:pPr>
      <w:r w:rsidRPr="005519FA">
        <w:rPr>
          <w:rFonts w:ascii="Arial" w:hAnsi="Arial" w:cs="Arial"/>
          <w:b/>
          <w:sz w:val="22"/>
          <w:szCs w:val="22"/>
          <w:lang w:val="id-ID"/>
        </w:rPr>
        <w:t>BAB II</w:t>
      </w:r>
    </w:p>
    <w:p w:rsidR="00101229" w:rsidRDefault="005519FA" w:rsidP="005519FA">
      <w:pPr>
        <w:spacing w:line="360" w:lineRule="auto"/>
        <w:ind w:left="119"/>
        <w:jc w:val="center"/>
        <w:rPr>
          <w:rFonts w:ascii="Arial" w:eastAsia="Arial" w:hAnsi="Arial" w:cs="Arial"/>
          <w:b/>
          <w:spacing w:val="-5"/>
          <w:sz w:val="22"/>
          <w:szCs w:val="22"/>
          <w:lang w:val="id-ID"/>
        </w:rPr>
      </w:pPr>
      <w:r>
        <w:rPr>
          <w:rFonts w:ascii="Arial" w:eastAsia="Arial" w:hAnsi="Arial" w:cs="Arial"/>
          <w:b/>
          <w:spacing w:val="-5"/>
          <w:sz w:val="22"/>
          <w:szCs w:val="22"/>
          <w:lang w:val="id-ID"/>
        </w:rPr>
        <w:t>RUANG LINGKUP</w:t>
      </w:r>
    </w:p>
    <w:p w:rsidR="00FF40F6" w:rsidRPr="005519FA" w:rsidRDefault="00FF40F6" w:rsidP="005519FA">
      <w:pPr>
        <w:spacing w:line="360" w:lineRule="auto"/>
        <w:ind w:left="119"/>
        <w:jc w:val="center"/>
        <w:rPr>
          <w:rFonts w:ascii="Arial" w:eastAsia="Arial" w:hAnsi="Arial" w:cs="Arial"/>
          <w:sz w:val="22"/>
          <w:szCs w:val="22"/>
          <w:lang w:val="id-ID"/>
        </w:rPr>
      </w:pPr>
    </w:p>
    <w:p w:rsidR="00101229" w:rsidRPr="003B0BCE" w:rsidRDefault="003B0BCE" w:rsidP="00FF40F6">
      <w:pPr>
        <w:tabs>
          <w:tab w:val="left" w:pos="479"/>
        </w:tabs>
        <w:spacing w:line="360" w:lineRule="auto"/>
        <w:ind w:right="76"/>
        <w:rPr>
          <w:rFonts w:ascii="Arial" w:eastAsia="Arial" w:hAnsi="Arial" w:cs="Arial"/>
          <w:sz w:val="22"/>
          <w:szCs w:val="22"/>
        </w:rPr>
      </w:pPr>
      <w:r w:rsidRPr="003B0BCE">
        <w:rPr>
          <w:rFonts w:ascii="Arial" w:eastAsia="Arial" w:hAnsi="Arial" w:cs="Arial"/>
          <w:spacing w:val="-5"/>
          <w:sz w:val="22"/>
          <w:szCs w:val="22"/>
        </w:rPr>
        <w:t>Pandua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in</w:t>
      </w:r>
      <w:r w:rsidRPr="003B0BCE">
        <w:rPr>
          <w:rFonts w:ascii="Arial" w:eastAsia="Arial" w:hAnsi="Arial" w:cs="Arial"/>
          <w:sz w:val="22"/>
          <w:szCs w:val="22"/>
        </w:rPr>
        <w:t>i</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diterapka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kepad</w:t>
      </w:r>
      <w:r w:rsidRPr="003B0BCE">
        <w:rPr>
          <w:rFonts w:ascii="Arial" w:eastAsia="Arial" w:hAnsi="Arial" w:cs="Arial"/>
          <w:sz w:val="22"/>
          <w:szCs w:val="22"/>
        </w:rPr>
        <w:t>a</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perawat</w:t>
      </w:r>
      <w:r w:rsidRPr="003B0BCE">
        <w:rPr>
          <w:rFonts w:ascii="Arial" w:eastAsia="Arial" w:hAnsi="Arial" w:cs="Arial"/>
          <w:sz w:val="22"/>
          <w:szCs w:val="22"/>
        </w:rPr>
        <w:t>,</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anestesi</w:t>
      </w:r>
      <w:r w:rsidRPr="003B0BCE">
        <w:rPr>
          <w:rFonts w:ascii="Arial" w:eastAsia="Arial" w:hAnsi="Arial" w:cs="Arial"/>
          <w:sz w:val="22"/>
          <w:szCs w:val="22"/>
        </w:rPr>
        <w:t>,</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dan dokte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00FF40F6">
        <w:rPr>
          <w:rFonts w:ascii="Arial" w:eastAsia="Arial" w:hAnsi="Arial" w:cs="Arial"/>
          <w:sz w:val="22"/>
          <w:szCs w:val="22"/>
          <w:lang w:val="id-ID"/>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menangan</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suat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w:t>
      </w:r>
      <w:r w:rsidRPr="003B0BCE">
        <w:rPr>
          <w:rFonts w:ascii="Arial" w:eastAsia="Arial" w:hAnsi="Arial" w:cs="Arial"/>
          <w:spacing w:val="-6"/>
          <w:sz w:val="22"/>
          <w:szCs w:val="22"/>
        </w:rPr>
        <w:t>e</w:t>
      </w:r>
      <w:r w:rsidRPr="003B0BCE">
        <w:rPr>
          <w:rFonts w:ascii="Arial" w:eastAsia="Arial" w:hAnsi="Arial" w:cs="Arial"/>
          <w:spacing w:val="-5"/>
          <w:sz w:val="22"/>
          <w:szCs w:val="22"/>
        </w:rPr>
        <w:t>dah</w:t>
      </w:r>
    </w:p>
    <w:p w:rsidR="00101229" w:rsidRDefault="00101229" w:rsidP="003B0BCE">
      <w:pPr>
        <w:spacing w:line="360" w:lineRule="auto"/>
        <w:rPr>
          <w:rFonts w:ascii="Arial" w:hAnsi="Arial" w:cs="Arial"/>
          <w:sz w:val="22"/>
          <w:szCs w:val="22"/>
        </w:rPr>
      </w:pPr>
    </w:p>
    <w:p w:rsidR="00FF40F6" w:rsidRPr="005519FA" w:rsidRDefault="00FF40F6" w:rsidP="00FF40F6">
      <w:pPr>
        <w:spacing w:line="360" w:lineRule="auto"/>
        <w:jc w:val="center"/>
        <w:rPr>
          <w:rFonts w:ascii="Arial" w:hAnsi="Arial" w:cs="Arial"/>
          <w:b/>
          <w:sz w:val="22"/>
          <w:szCs w:val="22"/>
          <w:lang w:val="id-ID"/>
        </w:rPr>
      </w:pPr>
      <w:r>
        <w:rPr>
          <w:rFonts w:ascii="Arial" w:hAnsi="Arial" w:cs="Arial"/>
          <w:b/>
          <w:sz w:val="22"/>
          <w:szCs w:val="22"/>
          <w:lang w:val="id-ID"/>
        </w:rPr>
        <w:t>BAB III</w:t>
      </w:r>
    </w:p>
    <w:p w:rsidR="00FF40F6" w:rsidRDefault="00FF40F6" w:rsidP="00FF40F6">
      <w:pPr>
        <w:spacing w:line="360" w:lineRule="auto"/>
        <w:ind w:left="119"/>
        <w:jc w:val="center"/>
        <w:rPr>
          <w:rFonts w:ascii="Arial" w:eastAsia="Arial" w:hAnsi="Arial" w:cs="Arial"/>
          <w:b/>
          <w:spacing w:val="-5"/>
          <w:sz w:val="22"/>
          <w:szCs w:val="22"/>
          <w:lang w:val="id-ID"/>
        </w:rPr>
      </w:pPr>
      <w:r>
        <w:rPr>
          <w:rFonts w:ascii="Arial" w:eastAsia="Arial" w:hAnsi="Arial" w:cs="Arial"/>
          <w:b/>
          <w:spacing w:val="-5"/>
          <w:sz w:val="22"/>
          <w:szCs w:val="22"/>
          <w:lang w:val="id-ID"/>
        </w:rPr>
        <w:t>TATA LAKSANA</w:t>
      </w:r>
    </w:p>
    <w:p w:rsidR="00FF40F6" w:rsidRPr="003B0BCE" w:rsidRDefault="00FF40F6" w:rsidP="003B0BCE">
      <w:pPr>
        <w:spacing w:line="360" w:lineRule="auto"/>
        <w:rPr>
          <w:rFonts w:ascii="Arial" w:hAnsi="Arial" w:cs="Arial"/>
          <w:sz w:val="22"/>
          <w:szCs w:val="22"/>
        </w:rPr>
      </w:pPr>
    </w:p>
    <w:p w:rsidR="00101229" w:rsidRPr="003B0BCE" w:rsidRDefault="003B0BCE" w:rsidP="00FF40F6">
      <w:pPr>
        <w:spacing w:line="360" w:lineRule="auto"/>
        <w:ind w:right="75"/>
        <w:rPr>
          <w:rFonts w:ascii="Arial" w:eastAsia="Arial" w:hAnsi="Arial" w:cs="Arial"/>
          <w:sz w:val="22"/>
          <w:szCs w:val="22"/>
        </w:rPr>
      </w:pPr>
      <w:r w:rsidRPr="003B0BCE">
        <w:rPr>
          <w:rFonts w:ascii="Arial" w:eastAsia="Arial" w:hAnsi="Arial" w:cs="Arial"/>
          <w:sz w:val="22"/>
          <w:szCs w:val="22"/>
        </w:rPr>
        <w:t>Pada</w:t>
      </w:r>
      <w:r w:rsidRPr="003B0BCE">
        <w:rPr>
          <w:rFonts w:ascii="Arial" w:eastAsia="Arial" w:hAnsi="Arial" w:cs="Arial"/>
          <w:spacing w:val="36"/>
          <w:sz w:val="22"/>
          <w:szCs w:val="22"/>
        </w:rPr>
        <w:t xml:space="preserve"> </w:t>
      </w:r>
      <w:r w:rsidRPr="003B0BCE">
        <w:rPr>
          <w:rFonts w:ascii="Arial" w:eastAsia="Arial" w:hAnsi="Arial" w:cs="Arial"/>
          <w:sz w:val="22"/>
          <w:szCs w:val="22"/>
        </w:rPr>
        <w:t>setiap</w:t>
      </w:r>
      <w:r w:rsidRPr="003B0BCE">
        <w:rPr>
          <w:rFonts w:ascii="Arial" w:eastAsia="Arial" w:hAnsi="Arial" w:cs="Arial"/>
          <w:spacing w:val="36"/>
          <w:sz w:val="22"/>
          <w:szCs w:val="22"/>
        </w:rPr>
        <w:t xml:space="preserve"> </w:t>
      </w:r>
      <w:r w:rsidRPr="003B0BCE">
        <w:rPr>
          <w:rFonts w:ascii="Arial" w:eastAsia="Arial" w:hAnsi="Arial" w:cs="Arial"/>
          <w:sz w:val="22"/>
          <w:szCs w:val="22"/>
        </w:rPr>
        <w:t>prosedur</w:t>
      </w:r>
      <w:r w:rsidRPr="003B0BCE">
        <w:rPr>
          <w:rFonts w:ascii="Arial" w:eastAsia="Arial" w:hAnsi="Arial" w:cs="Arial"/>
          <w:spacing w:val="36"/>
          <w:sz w:val="22"/>
          <w:szCs w:val="22"/>
        </w:rPr>
        <w:t xml:space="preserve"> </w:t>
      </w:r>
      <w:r w:rsidRPr="003B0BCE">
        <w:rPr>
          <w:rFonts w:ascii="Arial" w:eastAsia="Arial" w:hAnsi="Arial" w:cs="Arial"/>
          <w:sz w:val="22"/>
          <w:szCs w:val="22"/>
        </w:rPr>
        <w:t>invasif,</w:t>
      </w:r>
      <w:r w:rsidRPr="003B0BCE">
        <w:rPr>
          <w:rFonts w:ascii="Arial" w:eastAsia="Arial" w:hAnsi="Arial" w:cs="Arial"/>
          <w:spacing w:val="36"/>
          <w:sz w:val="22"/>
          <w:szCs w:val="22"/>
        </w:rPr>
        <w:t xml:space="preserve"> </w:t>
      </w:r>
      <w:r w:rsidRPr="003B0BCE">
        <w:rPr>
          <w:rFonts w:ascii="Arial" w:eastAsia="Arial" w:hAnsi="Arial" w:cs="Arial"/>
          <w:sz w:val="22"/>
          <w:szCs w:val="22"/>
        </w:rPr>
        <w:t>terdapat</w:t>
      </w:r>
      <w:r w:rsidRPr="003B0BCE">
        <w:rPr>
          <w:rFonts w:ascii="Arial" w:eastAsia="Arial" w:hAnsi="Arial" w:cs="Arial"/>
          <w:spacing w:val="36"/>
          <w:sz w:val="22"/>
          <w:szCs w:val="22"/>
        </w:rPr>
        <w:t xml:space="preserve"> </w:t>
      </w:r>
      <w:r w:rsidRPr="003B0BCE">
        <w:rPr>
          <w:rFonts w:ascii="Arial" w:eastAsia="Arial" w:hAnsi="Arial" w:cs="Arial"/>
          <w:sz w:val="22"/>
          <w:szCs w:val="22"/>
        </w:rPr>
        <w:t>tiga</w:t>
      </w:r>
      <w:r w:rsidRPr="003B0BCE">
        <w:rPr>
          <w:rFonts w:ascii="Arial" w:eastAsia="Arial" w:hAnsi="Arial" w:cs="Arial"/>
          <w:spacing w:val="36"/>
          <w:sz w:val="22"/>
          <w:szCs w:val="22"/>
        </w:rPr>
        <w:t xml:space="preserve"> </w:t>
      </w:r>
      <w:r w:rsidRPr="003B0BCE">
        <w:rPr>
          <w:rFonts w:ascii="Arial" w:eastAsia="Arial" w:hAnsi="Arial" w:cs="Arial"/>
          <w:sz w:val="22"/>
          <w:szCs w:val="22"/>
        </w:rPr>
        <w:t>elemen</w:t>
      </w:r>
      <w:r w:rsidRPr="003B0BCE">
        <w:rPr>
          <w:rFonts w:ascii="Arial" w:eastAsia="Arial" w:hAnsi="Arial" w:cs="Arial"/>
          <w:spacing w:val="36"/>
          <w:sz w:val="22"/>
          <w:szCs w:val="22"/>
        </w:rPr>
        <w:t xml:space="preserve"> </w:t>
      </w:r>
      <w:r w:rsidRPr="003B0BCE">
        <w:rPr>
          <w:rFonts w:ascii="Arial" w:eastAsia="Arial" w:hAnsi="Arial" w:cs="Arial"/>
          <w:sz w:val="22"/>
          <w:szCs w:val="22"/>
        </w:rPr>
        <w:t>penting</w:t>
      </w:r>
      <w:r w:rsidRPr="003B0BCE">
        <w:rPr>
          <w:rFonts w:ascii="Arial" w:eastAsia="Arial" w:hAnsi="Arial" w:cs="Arial"/>
          <w:spacing w:val="36"/>
          <w:sz w:val="22"/>
          <w:szCs w:val="22"/>
        </w:rPr>
        <w:t xml:space="preserve"> </w:t>
      </w:r>
      <w:r w:rsidRPr="003B0BCE">
        <w:rPr>
          <w:rFonts w:ascii="Arial" w:eastAsia="Arial" w:hAnsi="Arial" w:cs="Arial"/>
          <w:sz w:val="22"/>
          <w:szCs w:val="22"/>
        </w:rPr>
        <w:t>yang</w:t>
      </w:r>
      <w:r w:rsidRPr="003B0BCE">
        <w:rPr>
          <w:rFonts w:ascii="Arial" w:eastAsia="Arial" w:hAnsi="Arial" w:cs="Arial"/>
          <w:spacing w:val="36"/>
          <w:sz w:val="22"/>
          <w:szCs w:val="22"/>
        </w:rPr>
        <w:t xml:space="preserve"> </w:t>
      </w:r>
      <w:r w:rsidRPr="003B0BCE">
        <w:rPr>
          <w:rFonts w:ascii="Arial" w:eastAsia="Arial" w:hAnsi="Arial" w:cs="Arial"/>
          <w:sz w:val="22"/>
          <w:szCs w:val="22"/>
        </w:rPr>
        <w:t>harus selalu berinteraksi dan bekerjasama secara efektif dan efisien, yaitu:</w:t>
      </w:r>
    </w:p>
    <w:p w:rsidR="00101229" w:rsidRPr="003B0BCE" w:rsidRDefault="003B0BCE" w:rsidP="003B0BCE">
      <w:pPr>
        <w:spacing w:line="360" w:lineRule="auto"/>
        <w:ind w:left="83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Kamar operasi atau ruang prosedur.</w:t>
      </w:r>
    </w:p>
    <w:p w:rsidR="00101229" w:rsidRPr="003B0BCE" w:rsidRDefault="003B0BCE" w:rsidP="003B0BCE">
      <w:pPr>
        <w:spacing w:line="360" w:lineRule="auto"/>
        <w:ind w:left="83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Pasien itu sendiri.</w:t>
      </w:r>
    </w:p>
    <w:p w:rsidR="00101229" w:rsidRDefault="003B0BCE" w:rsidP="003B0BCE">
      <w:pPr>
        <w:spacing w:line="360" w:lineRule="auto"/>
        <w:ind w:left="83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Pr>
          <w:rFonts w:ascii="Arial" w:eastAsia="Arial" w:hAnsi="Arial" w:cs="Arial"/>
          <w:sz w:val="22"/>
          <w:szCs w:val="22"/>
        </w:rPr>
        <w:t>Tim bedah</w:t>
      </w:r>
    </w:p>
    <w:p w:rsidR="003B0BCE" w:rsidRDefault="003B0BCE" w:rsidP="003B0BCE">
      <w:pPr>
        <w:spacing w:line="360" w:lineRule="auto"/>
        <w:ind w:left="839"/>
        <w:rPr>
          <w:rFonts w:ascii="Arial" w:eastAsia="Arial" w:hAnsi="Arial" w:cs="Arial"/>
          <w:sz w:val="22"/>
          <w:szCs w:val="22"/>
        </w:rPr>
      </w:pPr>
    </w:p>
    <w:p w:rsidR="00101229" w:rsidRPr="000754D6" w:rsidRDefault="000754D6" w:rsidP="003B0BCE">
      <w:pPr>
        <w:spacing w:line="360" w:lineRule="auto"/>
        <w:ind w:left="119"/>
        <w:rPr>
          <w:rFonts w:ascii="Arial" w:eastAsia="Arial" w:hAnsi="Arial" w:cs="Arial"/>
          <w:sz w:val="22"/>
          <w:szCs w:val="22"/>
          <w:u w:val="single"/>
        </w:rPr>
      </w:pPr>
      <w:r w:rsidRPr="000754D6">
        <w:rPr>
          <w:rFonts w:ascii="Arial" w:eastAsia="Arial" w:hAnsi="Arial" w:cs="Arial"/>
          <w:b/>
          <w:position w:val="-2"/>
          <w:sz w:val="22"/>
          <w:szCs w:val="22"/>
          <w:u w:val="single"/>
        </w:rPr>
        <w:t>MANAJEMEN PREOPERATIF</w:t>
      </w:r>
    </w:p>
    <w:p w:rsidR="00101229" w:rsidRPr="003B0BCE" w:rsidRDefault="00101229" w:rsidP="003B0BCE">
      <w:pPr>
        <w:spacing w:line="360" w:lineRule="auto"/>
        <w:rPr>
          <w:rFonts w:ascii="Arial" w:hAnsi="Arial" w:cs="Arial"/>
          <w:sz w:val="22"/>
          <w:szCs w:val="22"/>
        </w:rPr>
      </w:pPr>
    </w:p>
    <w:p w:rsidR="009724D6" w:rsidRPr="00E9496A" w:rsidRDefault="003B0BCE" w:rsidP="00E9496A">
      <w:pPr>
        <w:spacing w:line="360" w:lineRule="auto"/>
        <w:ind w:left="119"/>
        <w:rPr>
          <w:rFonts w:ascii="Arial" w:eastAsia="Arial" w:hAnsi="Arial" w:cs="Arial"/>
          <w:b/>
          <w:sz w:val="22"/>
          <w:szCs w:val="22"/>
        </w:rPr>
      </w:pPr>
      <w:r w:rsidRPr="003B0BCE">
        <w:rPr>
          <w:rFonts w:ascii="Arial" w:eastAsia="Arial" w:hAnsi="Arial" w:cs="Arial"/>
          <w:b/>
          <w:sz w:val="22"/>
          <w:szCs w:val="22"/>
        </w:rPr>
        <w:t>Manajemen Kamar Operasi / Tempat Tindakan</w:t>
      </w: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b/>
          <w:sz w:val="22"/>
          <w:szCs w:val="22"/>
        </w:rPr>
        <w:t>1. Tujuan</w:t>
      </w:r>
    </w:p>
    <w:p w:rsidR="00101229"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lastRenderedPageBreak/>
        <w:t>Manajemen kamar operasi atau tempat tindakan ini bertujuan untuk meningkatkan layanan penanganan pasien, meningkatkan kepuasan pasien, meningkatkan kepuasan tim bedah yang mencakup di dalamnya dokter bedah, dokter anestesi, dan perawat.</w:t>
      </w:r>
    </w:p>
    <w:p w:rsidR="003B0BCE" w:rsidRPr="003B0BCE" w:rsidRDefault="003B0BCE" w:rsidP="003B0BCE">
      <w:pPr>
        <w:spacing w:line="360" w:lineRule="auto"/>
        <w:ind w:left="119" w:right="75" w:firstLine="720"/>
        <w:jc w:val="both"/>
        <w:rPr>
          <w:rFonts w:ascii="Arial" w:eastAsia="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b/>
          <w:sz w:val="22"/>
          <w:szCs w:val="22"/>
        </w:rPr>
        <w:t xml:space="preserve">2. Mengatur </w:t>
      </w:r>
      <w:r w:rsidRPr="003B0BCE">
        <w:rPr>
          <w:rFonts w:ascii="Arial" w:eastAsia="Arial" w:hAnsi="Arial" w:cs="Arial"/>
          <w:b/>
          <w:i/>
          <w:sz w:val="22"/>
          <w:szCs w:val="22"/>
        </w:rPr>
        <w:t xml:space="preserve">Block Time </w:t>
      </w:r>
      <w:r w:rsidRPr="003B0BCE">
        <w:rPr>
          <w:rFonts w:ascii="Arial" w:eastAsia="Arial" w:hAnsi="Arial" w:cs="Arial"/>
          <w:b/>
          <w:sz w:val="22"/>
          <w:szCs w:val="22"/>
        </w:rPr>
        <w:t>secara efektif</w:t>
      </w:r>
    </w:p>
    <w:p w:rsidR="00101229" w:rsidRPr="003B0BCE"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Pengaturan ini dibuat dalam bentuk penyusunan jadwal setiap harinya bahwa pada periode waktu tertentu telah disiapkan kamar operasi atau ruang tindakan.</w:t>
      </w:r>
      <w:r w:rsidRPr="003B0BCE">
        <w:rPr>
          <w:rFonts w:ascii="Arial" w:eastAsia="Arial" w:hAnsi="Arial" w:cs="Arial"/>
          <w:spacing w:val="66"/>
          <w:sz w:val="22"/>
          <w:szCs w:val="22"/>
        </w:rPr>
        <w:t xml:space="preserve"> </w:t>
      </w:r>
      <w:r w:rsidRPr="003B0BCE">
        <w:rPr>
          <w:rFonts w:ascii="Arial" w:eastAsia="Arial" w:hAnsi="Arial" w:cs="Arial"/>
          <w:sz w:val="22"/>
          <w:szCs w:val="22"/>
        </w:rPr>
        <w:t>Dalam</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periode  waktu</w:t>
      </w:r>
      <w:proofErr w:type="gramEnd"/>
      <w:r w:rsidRPr="003B0BCE">
        <w:rPr>
          <w:rFonts w:ascii="Arial" w:eastAsia="Arial" w:hAnsi="Arial" w:cs="Arial"/>
          <w:sz w:val="22"/>
          <w:szCs w:val="22"/>
        </w:rPr>
        <w:t xml:space="preserve">  itu  seorang  dokter  bedah  dapat  melakukan operasi elektif atau emergensi, operasi singkat maupun prosedur tindakan yang memakan waktu lama. Bila tim bedah tidak memenuhi jadwal tersebut, maka mereka akan kehilangan kesempatan penggunaannya.</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sz w:val="22"/>
          <w:szCs w:val="22"/>
        </w:rPr>
        <w:t xml:space="preserve">Hal-hal yang perlu diperhatikan dalam menyusun </w:t>
      </w:r>
      <w:r w:rsidRPr="003B0BCE">
        <w:rPr>
          <w:rFonts w:ascii="Arial" w:eastAsia="Arial" w:hAnsi="Arial" w:cs="Arial"/>
          <w:i/>
          <w:sz w:val="22"/>
          <w:szCs w:val="22"/>
        </w:rPr>
        <w:t>block time</w:t>
      </w:r>
      <w:r w:rsidRPr="003B0BCE">
        <w:rPr>
          <w:rFonts w:ascii="Arial" w:eastAsia="Arial" w:hAnsi="Arial" w:cs="Arial"/>
          <w:sz w:val="22"/>
          <w:szCs w:val="22"/>
        </w:rPr>
        <w:t>:</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tetapkan peraturan yang jelas dan adil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 xml:space="preserve">atur penggunaan kamar operasi dalam sebuah </w:t>
      </w:r>
      <w:r w:rsidRPr="003B0BCE">
        <w:rPr>
          <w:rFonts w:ascii="Arial" w:eastAsia="Arial" w:hAnsi="Arial" w:cs="Arial"/>
          <w:i/>
          <w:sz w:val="22"/>
          <w:szCs w:val="22"/>
        </w:rPr>
        <w:t>guideline</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i/>
          <w:sz w:val="22"/>
          <w:szCs w:val="22"/>
        </w:rPr>
        <w:t xml:space="preserve">block time </w:t>
      </w:r>
      <w:r w:rsidRPr="003B0BCE">
        <w:rPr>
          <w:rFonts w:ascii="Arial" w:eastAsia="Arial" w:hAnsi="Arial" w:cs="Arial"/>
          <w:sz w:val="22"/>
          <w:szCs w:val="22"/>
        </w:rPr>
        <w:t>di</w:t>
      </w:r>
      <w:r w:rsidRPr="003B0BCE">
        <w:rPr>
          <w:rFonts w:ascii="Arial" w:eastAsia="Arial" w:hAnsi="Arial" w:cs="Arial"/>
          <w:i/>
          <w:sz w:val="22"/>
          <w:szCs w:val="22"/>
        </w:rPr>
        <w:t xml:space="preserve">review </w:t>
      </w:r>
      <w:r w:rsidRPr="003B0BCE">
        <w:rPr>
          <w:rFonts w:ascii="Arial" w:eastAsia="Arial" w:hAnsi="Arial" w:cs="Arial"/>
          <w:sz w:val="22"/>
          <w:szCs w:val="22"/>
        </w:rPr>
        <w:t>secara berkala setiap bulannya</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menambah</w:t>
      </w:r>
      <w:r w:rsidRPr="003B0BCE">
        <w:rPr>
          <w:rFonts w:ascii="Arial" w:eastAsia="Arial" w:hAnsi="Arial" w:cs="Arial"/>
          <w:spacing w:val="52"/>
          <w:sz w:val="22"/>
          <w:szCs w:val="22"/>
        </w:rPr>
        <w:t xml:space="preserve"> </w:t>
      </w:r>
      <w:r w:rsidRPr="003B0BCE">
        <w:rPr>
          <w:rFonts w:ascii="Arial" w:eastAsia="Arial" w:hAnsi="Arial" w:cs="Arial"/>
          <w:sz w:val="22"/>
          <w:szCs w:val="22"/>
        </w:rPr>
        <w:t>sebuah</w:t>
      </w:r>
      <w:r w:rsidRPr="003B0BCE">
        <w:rPr>
          <w:rFonts w:ascii="Arial" w:eastAsia="Arial" w:hAnsi="Arial" w:cs="Arial"/>
          <w:spacing w:val="52"/>
          <w:sz w:val="22"/>
          <w:szCs w:val="22"/>
        </w:rPr>
        <w:t xml:space="preserve"> </w:t>
      </w:r>
      <w:r w:rsidRPr="003B0BCE">
        <w:rPr>
          <w:rFonts w:ascii="Arial" w:eastAsia="Arial" w:hAnsi="Arial" w:cs="Arial"/>
          <w:sz w:val="22"/>
          <w:szCs w:val="22"/>
        </w:rPr>
        <w:t>kamar</w:t>
      </w:r>
      <w:r w:rsidRPr="003B0BCE">
        <w:rPr>
          <w:rFonts w:ascii="Arial" w:eastAsia="Arial" w:hAnsi="Arial" w:cs="Arial"/>
          <w:spacing w:val="52"/>
          <w:sz w:val="22"/>
          <w:szCs w:val="22"/>
        </w:rPr>
        <w:t xml:space="preserve"> </w:t>
      </w:r>
      <w:r w:rsidRPr="003B0BCE">
        <w:rPr>
          <w:rFonts w:ascii="Arial" w:eastAsia="Arial" w:hAnsi="Arial" w:cs="Arial"/>
          <w:sz w:val="22"/>
          <w:szCs w:val="22"/>
        </w:rPr>
        <w:t>operasi</w:t>
      </w:r>
      <w:r w:rsidRPr="003B0BCE">
        <w:rPr>
          <w:rFonts w:ascii="Arial" w:eastAsia="Arial" w:hAnsi="Arial" w:cs="Arial"/>
          <w:spacing w:val="52"/>
          <w:sz w:val="22"/>
          <w:szCs w:val="22"/>
        </w:rPr>
        <w:t xml:space="preserve"> </w:t>
      </w:r>
      <w:r w:rsidRPr="003B0BCE">
        <w:rPr>
          <w:rFonts w:ascii="Arial" w:eastAsia="Arial" w:hAnsi="Arial" w:cs="Arial"/>
          <w:sz w:val="22"/>
          <w:szCs w:val="22"/>
        </w:rPr>
        <w:t>yang</w:t>
      </w:r>
      <w:r w:rsidRPr="003B0BCE">
        <w:rPr>
          <w:rFonts w:ascii="Arial" w:eastAsia="Arial" w:hAnsi="Arial" w:cs="Arial"/>
          <w:spacing w:val="52"/>
          <w:sz w:val="22"/>
          <w:szCs w:val="22"/>
        </w:rPr>
        <w:t xml:space="preserve"> </w:t>
      </w:r>
      <w:r w:rsidRPr="003B0BCE">
        <w:rPr>
          <w:rFonts w:ascii="Arial" w:eastAsia="Arial" w:hAnsi="Arial" w:cs="Arial"/>
          <w:sz w:val="22"/>
          <w:szCs w:val="22"/>
        </w:rPr>
        <w:t>diperuntukkan</w:t>
      </w:r>
      <w:r w:rsidRPr="003B0BCE">
        <w:rPr>
          <w:rFonts w:ascii="Arial" w:eastAsia="Arial" w:hAnsi="Arial" w:cs="Arial"/>
          <w:spacing w:val="52"/>
          <w:sz w:val="22"/>
          <w:szCs w:val="22"/>
        </w:rPr>
        <w:t xml:space="preserve"> </w:t>
      </w:r>
      <w:r w:rsidRPr="003B0BCE">
        <w:rPr>
          <w:rFonts w:ascii="Arial" w:eastAsia="Arial" w:hAnsi="Arial" w:cs="Arial"/>
          <w:sz w:val="22"/>
          <w:szCs w:val="22"/>
        </w:rPr>
        <w:t>untuk</w:t>
      </w:r>
      <w:r w:rsidRPr="003B0BCE">
        <w:rPr>
          <w:rFonts w:ascii="Arial" w:eastAsia="Arial" w:hAnsi="Arial" w:cs="Arial"/>
          <w:spacing w:val="52"/>
          <w:sz w:val="22"/>
          <w:szCs w:val="22"/>
        </w:rPr>
        <w:t xml:space="preserve"> </w:t>
      </w:r>
      <w:r w:rsidRPr="003B0BCE">
        <w:rPr>
          <w:rFonts w:ascii="Arial" w:eastAsia="Arial" w:hAnsi="Arial" w:cs="Arial"/>
          <w:sz w:val="22"/>
          <w:szCs w:val="22"/>
        </w:rPr>
        <w:t>kejadian</w:t>
      </w:r>
    </w:p>
    <w:p w:rsidR="00101229" w:rsidRPr="003B0BCE" w:rsidRDefault="003B0BCE" w:rsidP="003B0BCE">
      <w:pPr>
        <w:spacing w:line="360" w:lineRule="auto"/>
        <w:ind w:left="839"/>
        <w:rPr>
          <w:rFonts w:ascii="Arial" w:eastAsia="Arial" w:hAnsi="Arial" w:cs="Arial"/>
          <w:sz w:val="22"/>
          <w:szCs w:val="22"/>
        </w:rPr>
      </w:pPr>
      <w:r w:rsidRPr="003B0BCE">
        <w:rPr>
          <w:rFonts w:ascii="Arial" w:eastAsia="Arial" w:hAnsi="Arial" w:cs="Arial"/>
          <w:i/>
          <w:sz w:val="22"/>
          <w:szCs w:val="22"/>
        </w:rPr>
        <w:t>urgent</w:t>
      </w:r>
    </w:p>
    <w:p w:rsidR="00101229"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buat</w:t>
      </w:r>
      <w:r w:rsidRPr="003B0BCE">
        <w:rPr>
          <w:rFonts w:ascii="Arial" w:eastAsia="Arial" w:hAnsi="Arial" w:cs="Arial"/>
          <w:spacing w:val="57"/>
          <w:sz w:val="22"/>
          <w:szCs w:val="22"/>
        </w:rPr>
        <w:t xml:space="preserve"> </w:t>
      </w:r>
      <w:r w:rsidRPr="003B0BCE">
        <w:rPr>
          <w:rFonts w:ascii="Arial" w:eastAsia="Arial" w:hAnsi="Arial" w:cs="Arial"/>
          <w:sz w:val="22"/>
          <w:szCs w:val="22"/>
        </w:rPr>
        <w:t>aturan</w:t>
      </w:r>
      <w:r w:rsidRPr="003B0BCE">
        <w:rPr>
          <w:rFonts w:ascii="Arial" w:eastAsia="Arial" w:hAnsi="Arial" w:cs="Arial"/>
          <w:spacing w:val="57"/>
          <w:sz w:val="22"/>
          <w:szCs w:val="22"/>
        </w:rPr>
        <w:t xml:space="preserve"> </w:t>
      </w:r>
      <w:r w:rsidRPr="003B0BCE">
        <w:rPr>
          <w:rFonts w:ascii="Arial" w:eastAsia="Arial" w:hAnsi="Arial" w:cs="Arial"/>
          <w:sz w:val="22"/>
          <w:szCs w:val="22"/>
        </w:rPr>
        <w:t>yang</w:t>
      </w:r>
      <w:r w:rsidRPr="003B0BCE">
        <w:rPr>
          <w:rFonts w:ascii="Arial" w:eastAsia="Arial" w:hAnsi="Arial" w:cs="Arial"/>
          <w:spacing w:val="57"/>
          <w:sz w:val="22"/>
          <w:szCs w:val="22"/>
        </w:rPr>
        <w:t xml:space="preserve"> </w:t>
      </w:r>
      <w:r w:rsidRPr="003B0BCE">
        <w:rPr>
          <w:rFonts w:ascii="Arial" w:eastAsia="Arial" w:hAnsi="Arial" w:cs="Arial"/>
          <w:sz w:val="22"/>
          <w:szCs w:val="22"/>
        </w:rPr>
        <w:t>jelas</w:t>
      </w:r>
      <w:r w:rsidRPr="003B0BCE">
        <w:rPr>
          <w:rFonts w:ascii="Arial" w:eastAsia="Arial" w:hAnsi="Arial" w:cs="Arial"/>
          <w:spacing w:val="57"/>
          <w:sz w:val="22"/>
          <w:szCs w:val="22"/>
        </w:rPr>
        <w:t xml:space="preserve"> </w:t>
      </w:r>
      <w:r w:rsidRPr="003B0BCE">
        <w:rPr>
          <w:rFonts w:ascii="Arial" w:eastAsia="Arial" w:hAnsi="Arial" w:cs="Arial"/>
          <w:sz w:val="22"/>
          <w:szCs w:val="22"/>
        </w:rPr>
        <w:t>mengenai</w:t>
      </w:r>
      <w:r w:rsidRPr="003B0BCE">
        <w:rPr>
          <w:rFonts w:ascii="Arial" w:eastAsia="Arial" w:hAnsi="Arial" w:cs="Arial"/>
          <w:spacing w:val="57"/>
          <w:sz w:val="22"/>
          <w:szCs w:val="22"/>
        </w:rPr>
        <w:t xml:space="preserve"> </w:t>
      </w:r>
      <w:r w:rsidRPr="003B0BCE">
        <w:rPr>
          <w:rFonts w:ascii="Arial" w:eastAsia="Arial" w:hAnsi="Arial" w:cs="Arial"/>
          <w:sz w:val="22"/>
          <w:szCs w:val="22"/>
        </w:rPr>
        <w:t>pembatalan</w:t>
      </w:r>
      <w:r w:rsidRPr="003B0BCE">
        <w:rPr>
          <w:rFonts w:ascii="Arial" w:eastAsia="Arial" w:hAnsi="Arial" w:cs="Arial"/>
          <w:spacing w:val="57"/>
          <w:sz w:val="22"/>
          <w:szCs w:val="22"/>
        </w:rPr>
        <w:t xml:space="preserve"> </w:t>
      </w:r>
      <w:r w:rsidRPr="003B0BCE">
        <w:rPr>
          <w:rFonts w:ascii="Arial" w:eastAsia="Arial" w:hAnsi="Arial" w:cs="Arial"/>
          <w:sz w:val="22"/>
          <w:szCs w:val="22"/>
        </w:rPr>
        <w:t>sebelum</w:t>
      </w:r>
      <w:r w:rsidRPr="003B0BCE">
        <w:rPr>
          <w:rFonts w:ascii="Arial" w:eastAsia="Arial" w:hAnsi="Arial" w:cs="Arial"/>
          <w:spacing w:val="57"/>
          <w:sz w:val="22"/>
          <w:szCs w:val="22"/>
        </w:rPr>
        <w:t xml:space="preserve"> </w:t>
      </w:r>
      <w:r w:rsidRPr="003B0BCE">
        <w:rPr>
          <w:rFonts w:ascii="Arial" w:eastAsia="Arial" w:hAnsi="Arial" w:cs="Arial"/>
          <w:sz w:val="22"/>
          <w:szCs w:val="22"/>
        </w:rPr>
        <w:t>waktu</w:t>
      </w:r>
      <w:r w:rsidRPr="003B0BCE">
        <w:rPr>
          <w:rFonts w:ascii="Arial" w:eastAsia="Arial" w:hAnsi="Arial" w:cs="Arial"/>
          <w:spacing w:val="57"/>
          <w:sz w:val="22"/>
          <w:szCs w:val="22"/>
        </w:rPr>
        <w:t xml:space="preserve"> </w:t>
      </w:r>
      <w:r w:rsidRPr="003B0BCE">
        <w:rPr>
          <w:rFonts w:ascii="Arial" w:eastAsia="Arial" w:hAnsi="Arial" w:cs="Arial"/>
          <w:sz w:val="22"/>
          <w:szCs w:val="22"/>
        </w:rPr>
        <w:t>operasi yang sudah dijadwalkan (hal ini dapat berbeda disesuaikan dengan jenis operasi)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sz w:val="22"/>
          <w:szCs w:val="22"/>
        </w:rPr>
        <w:t>Durasi operasi dapat diklasifikasikan sebagai berikut:</w:t>
      </w:r>
    </w:p>
    <w:p w:rsidR="00101229" w:rsidRPr="003B0BCE" w:rsidRDefault="003B0BCE" w:rsidP="009724D6">
      <w:pPr>
        <w:spacing w:line="360" w:lineRule="auto"/>
        <w:ind w:left="2268" w:right="95" w:hanging="2148"/>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emergensi        </w:t>
      </w:r>
      <w:proofErr w:type="gramStart"/>
      <w:r w:rsidRPr="003B0BCE">
        <w:rPr>
          <w:rFonts w:ascii="Arial" w:eastAsia="Arial" w:hAnsi="Arial" w:cs="Arial"/>
          <w:sz w:val="22"/>
          <w:szCs w:val="22"/>
        </w:rPr>
        <w:t xml:space="preserve"> </w:t>
      </w:r>
      <w:r w:rsidRPr="003B0BCE">
        <w:rPr>
          <w:rFonts w:ascii="Arial" w:eastAsia="Arial" w:hAnsi="Arial" w:cs="Arial"/>
          <w:spacing w:val="14"/>
          <w:sz w:val="22"/>
          <w:szCs w:val="22"/>
        </w:rPr>
        <w:t xml:space="preserve"> </w:t>
      </w:r>
      <w:r w:rsidRPr="003B0BCE">
        <w:rPr>
          <w:rFonts w:ascii="Arial" w:eastAsia="Arial" w:hAnsi="Arial" w:cs="Arial"/>
          <w:sz w:val="22"/>
          <w:szCs w:val="22"/>
        </w:rPr>
        <w:t>:</w:t>
      </w:r>
      <w:proofErr w:type="gramEnd"/>
      <w:r w:rsidRPr="003B0BCE">
        <w:rPr>
          <w:rFonts w:ascii="Arial" w:eastAsia="Arial" w:hAnsi="Arial" w:cs="Arial"/>
          <w:sz w:val="22"/>
          <w:szCs w:val="22"/>
        </w:rPr>
        <w:t xml:space="preserve"> prosedur yang mengancam nyawa atau tungkai dan harus selesai dikerjakan dalam 30 menit</w:t>
      </w:r>
    </w:p>
    <w:p w:rsidR="00101229" w:rsidRPr="003B0BCE" w:rsidRDefault="003B0BCE" w:rsidP="003B0BCE">
      <w:pPr>
        <w:spacing w:line="360" w:lineRule="auto"/>
        <w:ind w:left="2413" w:right="175" w:hanging="2293"/>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prioritas            </w:t>
      </w:r>
      <w:proofErr w:type="gramStart"/>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w:t>
      </w:r>
      <w:proofErr w:type="gramEnd"/>
      <w:r w:rsidRPr="003B0BCE">
        <w:rPr>
          <w:rFonts w:ascii="Arial" w:eastAsia="Arial" w:hAnsi="Arial" w:cs="Arial"/>
          <w:sz w:val="22"/>
          <w:szCs w:val="22"/>
        </w:rPr>
        <w:t xml:space="preserve"> prosedur yang harus dikerjakan dalam 30 menit sampai 4 jam</w:t>
      </w:r>
    </w:p>
    <w:p w:rsidR="00101229" w:rsidRPr="003B0BCE" w:rsidRDefault="003B0BCE" w:rsidP="003B0BCE">
      <w:pPr>
        <w:spacing w:line="360" w:lineRule="auto"/>
        <w:ind w:left="2413" w:right="376" w:hanging="2293"/>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i/>
          <w:sz w:val="22"/>
          <w:szCs w:val="22"/>
        </w:rPr>
        <w:t xml:space="preserve">urgent              </w:t>
      </w:r>
      <w:proofErr w:type="gramStart"/>
      <w:r w:rsidRPr="003B0BCE">
        <w:rPr>
          <w:rFonts w:ascii="Arial" w:eastAsia="Arial" w:hAnsi="Arial" w:cs="Arial"/>
          <w:i/>
          <w:sz w:val="22"/>
          <w:szCs w:val="22"/>
        </w:rPr>
        <w:t xml:space="preserve"> </w:t>
      </w:r>
      <w:r w:rsidRPr="003B0BCE">
        <w:rPr>
          <w:rFonts w:ascii="Arial" w:eastAsia="Arial" w:hAnsi="Arial" w:cs="Arial"/>
          <w:i/>
          <w:spacing w:val="55"/>
          <w:sz w:val="22"/>
          <w:szCs w:val="22"/>
        </w:rPr>
        <w:t xml:space="preserve"> </w:t>
      </w:r>
      <w:r w:rsidRPr="003B0BCE">
        <w:rPr>
          <w:rFonts w:ascii="Arial" w:eastAsia="Arial" w:hAnsi="Arial" w:cs="Arial"/>
          <w:sz w:val="22"/>
          <w:szCs w:val="22"/>
        </w:rPr>
        <w:t>:</w:t>
      </w:r>
      <w:proofErr w:type="gramEnd"/>
      <w:r w:rsidRPr="003B0BCE">
        <w:rPr>
          <w:rFonts w:ascii="Arial" w:eastAsia="Arial" w:hAnsi="Arial" w:cs="Arial"/>
          <w:sz w:val="22"/>
          <w:szCs w:val="22"/>
        </w:rPr>
        <w:t xml:space="preserve"> prosedur yang harus dikerjakan dalam 4 jam sampai 24 jam</w:t>
      </w: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r w:rsidRPr="003B0BCE">
        <w:rPr>
          <w:rFonts w:ascii="Arial" w:eastAsia="Arial" w:hAnsi="Arial" w:cs="Arial"/>
          <w:i/>
          <w:sz w:val="22"/>
          <w:szCs w:val="22"/>
        </w:rPr>
        <w:t xml:space="preserve">non-urgent       </w:t>
      </w:r>
      <w:proofErr w:type="gramStart"/>
      <w:r w:rsidRPr="003B0BCE">
        <w:rPr>
          <w:rFonts w:ascii="Arial" w:eastAsia="Arial" w:hAnsi="Arial" w:cs="Arial"/>
          <w:i/>
          <w:sz w:val="22"/>
          <w:szCs w:val="22"/>
        </w:rPr>
        <w:t xml:space="preserve"> </w:t>
      </w:r>
      <w:r w:rsidRPr="003B0BCE">
        <w:rPr>
          <w:rFonts w:ascii="Arial" w:eastAsia="Arial" w:hAnsi="Arial" w:cs="Arial"/>
          <w:i/>
          <w:spacing w:val="40"/>
          <w:sz w:val="22"/>
          <w:szCs w:val="22"/>
        </w:rPr>
        <w:t xml:space="preserve"> </w:t>
      </w:r>
      <w:r w:rsidRPr="003B0BCE">
        <w:rPr>
          <w:rFonts w:ascii="Arial" w:eastAsia="Arial" w:hAnsi="Arial" w:cs="Arial"/>
          <w:sz w:val="22"/>
          <w:szCs w:val="22"/>
        </w:rPr>
        <w:t>:</w:t>
      </w:r>
      <w:proofErr w:type="gramEnd"/>
      <w:r w:rsidRPr="003B0BCE">
        <w:rPr>
          <w:rFonts w:ascii="Arial" w:eastAsia="Arial" w:hAnsi="Arial" w:cs="Arial"/>
          <w:sz w:val="22"/>
          <w:szCs w:val="22"/>
        </w:rPr>
        <w:t xml:space="preserve"> prosedur yang bisa dikerjakan setelah 24 jam</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ight="75" w:firstLine="360"/>
        <w:jc w:val="both"/>
        <w:rPr>
          <w:rFonts w:ascii="Arial" w:eastAsia="Arial" w:hAnsi="Arial" w:cs="Arial"/>
          <w:sz w:val="22"/>
          <w:szCs w:val="22"/>
        </w:rPr>
      </w:pPr>
      <w:r w:rsidRPr="003B0BCE">
        <w:rPr>
          <w:rFonts w:ascii="Arial" w:eastAsia="Arial" w:hAnsi="Arial" w:cs="Arial"/>
          <w:sz w:val="22"/>
          <w:szCs w:val="22"/>
        </w:rPr>
        <w:t xml:space="preserve">Dalam kaitannya dengan kamar operasi yang diperuntukkan untuk kejadian </w:t>
      </w:r>
      <w:r w:rsidRPr="003B0BCE">
        <w:rPr>
          <w:rFonts w:ascii="Arial" w:eastAsia="Arial" w:hAnsi="Arial" w:cs="Arial"/>
          <w:i/>
          <w:sz w:val="22"/>
          <w:szCs w:val="22"/>
        </w:rPr>
        <w:t>urgent</w:t>
      </w:r>
      <w:r w:rsidRPr="003B0BCE">
        <w:rPr>
          <w:rFonts w:ascii="Arial" w:eastAsia="Arial" w:hAnsi="Arial" w:cs="Arial"/>
          <w:sz w:val="22"/>
          <w:szCs w:val="22"/>
        </w:rPr>
        <w:t xml:space="preserve">, hanya kasus emergensi, prioritas, dan </w:t>
      </w:r>
      <w:r w:rsidRPr="003B0BCE">
        <w:rPr>
          <w:rFonts w:ascii="Arial" w:eastAsia="Arial" w:hAnsi="Arial" w:cs="Arial"/>
          <w:i/>
          <w:sz w:val="22"/>
          <w:szCs w:val="22"/>
        </w:rPr>
        <w:t xml:space="preserve">urgent </w:t>
      </w:r>
      <w:r w:rsidRPr="003B0BCE">
        <w:rPr>
          <w:rFonts w:ascii="Arial" w:eastAsia="Arial" w:hAnsi="Arial" w:cs="Arial"/>
          <w:sz w:val="22"/>
          <w:szCs w:val="22"/>
        </w:rPr>
        <w:t>yang diperkenankan menggunakan kamar tersebut. Untuk itu, petugas penjadwalan kamar operasi perlu dibekali pengetahuan khusus / pelatihan mengenai hal ini.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b/>
          <w:sz w:val="22"/>
          <w:szCs w:val="22"/>
        </w:rPr>
        <w:t>3. Mengatur Penjadwalan secara Efektif</w:t>
      </w:r>
    </w:p>
    <w:p w:rsidR="00101229" w:rsidRPr="003B0BCE"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 xml:space="preserve">Jadwal sedapat mungkin diatur agar tidak penuh di awal minggu dan kosong di hari-hari berikutnya. Pemulangan pasien-pasien postoperatif dikoordinasikan dengan dokternya agar tidak selalu menunggu waktu visit dokter. Hal ini dimaksudkan untuk mengefisienkan </w:t>
      </w:r>
      <w:r w:rsidRPr="003B0BCE">
        <w:rPr>
          <w:rFonts w:ascii="Arial" w:eastAsia="Arial" w:hAnsi="Arial" w:cs="Arial"/>
          <w:sz w:val="22"/>
          <w:szCs w:val="22"/>
        </w:rPr>
        <w:lastRenderedPageBreak/>
        <w:t>waktu perawatan pasien dan ranjang pasien tersebut dapat segera dialokasikan untuk pasien lain yang membutuhkan.</w:t>
      </w:r>
    </w:p>
    <w:p w:rsidR="00101229" w:rsidRPr="003B0BCE"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Dalam</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hal terjadi banyak kasus </w:t>
      </w:r>
      <w:r w:rsidRPr="003B0BCE">
        <w:rPr>
          <w:rFonts w:ascii="Arial" w:eastAsia="Arial" w:hAnsi="Arial" w:cs="Arial"/>
          <w:i/>
          <w:sz w:val="22"/>
          <w:szCs w:val="22"/>
        </w:rPr>
        <w:t xml:space="preserve">urgent </w:t>
      </w:r>
      <w:r w:rsidRPr="003B0BCE">
        <w:rPr>
          <w:rFonts w:ascii="Arial" w:eastAsia="Arial" w:hAnsi="Arial" w:cs="Arial"/>
          <w:sz w:val="22"/>
          <w:szCs w:val="22"/>
        </w:rPr>
        <w:t>dalam</w:t>
      </w:r>
      <w:r w:rsidRPr="003B0BCE">
        <w:rPr>
          <w:rFonts w:ascii="Arial" w:eastAsia="Arial" w:hAnsi="Arial" w:cs="Arial"/>
          <w:spacing w:val="1"/>
          <w:sz w:val="22"/>
          <w:szCs w:val="22"/>
        </w:rPr>
        <w:t xml:space="preserve"> </w:t>
      </w:r>
      <w:r w:rsidRPr="003B0BCE">
        <w:rPr>
          <w:rFonts w:ascii="Arial" w:eastAsia="Arial" w:hAnsi="Arial" w:cs="Arial"/>
          <w:sz w:val="22"/>
          <w:szCs w:val="22"/>
        </w:rPr>
        <w:t>waktu yang bersamaan, pasien diprioritaskan berdasarkan kegawatdaruratannya dan dipertimbangkan berdasarkan masing-masing keilmuan. Ada empat prinsip dalam menyusun prioritas pasien untuk kamar operasi, yaitu: keselamatan pasien, akses dokter bedah dan pasien ke tempat tindakan, memaksimalkan efisiensi kamar bedah, dan meminimalkan waktu tunggu pasien.</w:t>
      </w:r>
    </w:p>
    <w:p w:rsidR="00101229" w:rsidRPr="003B0BCE" w:rsidRDefault="003B0BCE" w:rsidP="003B0BCE">
      <w:pPr>
        <w:spacing w:line="360" w:lineRule="auto"/>
        <w:ind w:left="142"/>
        <w:rPr>
          <w:rFonts w:ascii="Arial" w:eastAsia="Arial" w:hAnsi="Arial" w:cs="Arial"/>
          <w:position w:val="-1"/>
          <w:sz w:val="22"/>
          <w:szCs w:val="22"/>
        </w:rPr>
      </w:pPr>
      <w:r w:rsidRPr="003B0BCE">
        <w:rPr>
          <w:rFonts w:ascii="Arial" w:eastAsia="Arial" w:hAnsi="Arial" w:cs="Arial"/>
          <w:position w:val="-1"/>
          <w:sz w:val="22"/>
          <w:szCs w:val="22"/>
        </w:rPr>
        <w:t>Ada</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cara</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untuk</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memaksimalkan</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jadwal</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kamar</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operasi,</w:t>
      </w:r>
      <w:r w:rsidRPr="003B0BCE">
        <w:rPr>
          <w:rFonts w:ascii="Arial" w:eastAsia="Arial" w:hAnsi="Arial" w:cs="Arial"/>
          <w:spacing w:val="18"/>
          <w:position w:val="-1"/>
          <w:sz w:val="22"/>
          <w:szCs w:val="22"/>
        </w:rPr>
        <w:t xml:space="preserve"> </w:t>
      </w:r>
      <w:r w:rsidRPr="003B0BCE">
        <w:rPr>
          <w:rFonts w:ascii="Arial" w:eastAsia="Arial" w:hAnsi="Arial" w:cs="Arial"/>
          <w:position w:val="-1"/>
          <w:sz w:val="22"/>
          <w:szCs w:val="22"/>
        </w:rPr>
        <w:t>antara</w:t>
      </w:r>
      <w:r>
        <w:rPr>
          <w:rFonts w:ascii="Arial" w:eastAsia="Arial" w:hAnsi="Arial" w:cs="Arial"/>
          <w:position w:val="-1"/>
          <w:sz w:val="22"/>
          <w:szCs w:val="22"/>
          <w:lang w:val="id-ID"/>
        </w:rPr>
        <w:t xml:space="preserve"> </w:t>
      </w:r>
      <w:r w:rsidRPr="003B0BCE">
        <w:rPr>
          <w:rFonts w:ascii="Arial" w:eastAsia="Arial" w:hAnsi="Arial" w:cs="Arial"/>
          <w:sz w:val="22"/>
          <w:szCs w:val="22"/>
        </w:rPr>
        <w:t>lain:</w:t>
      </w:r>
    </w:p>
    <w:p w:rsid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 xml:space="preserve">Menggunakan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proses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paralel,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misalnya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induksi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anestesi </w:t>
      </w:r>
      <w:r w:rsidRPr="003B0BCE">
        <w:rPr>
          <w:rFonts w:ascii="Arial" w:eastAsia="Arial" w:hAnsi="Arial" w:cs="Arial"/>
          <w:spacing w:val="9"/>
          <w:sz w:val="22"/>
          <w:szCs w:val="22"/>
        </w:rPr>
        <w:t xml:space="preserve"> </w:t>
      </w:r>
      <w:r w:rsidRPr="003B0BCE">
        <w:rPr>
          <w:rFonts w:ascii="Arial" w:eastAsia="Arial" w:hAnsi="Arial" w:cs="Arial"/>
          <w:sz w:val="22"/>
          <w:szCs w:val="22"/>
        </w:rPr>
        <w:t xml:space="preserve">dapat </w:t>
      </w:r>
      <w:r w:rsidRPr="003B0BCE">
        <w:rPr>
          <w:rFonts w:ascii="Arial" w:eastAsia="Arial" w:hAnsi="Arial" w:cs="Arial"/>
          <w:spacing w:val="9"/>
          <w:sz w:val="22"/>
          <w:szCs w:val="22"/>
        </w:rPr>
        <w:t xml:space="preserve"> </w:t>
      </w:r>
      <w:r w:rsidRPr="003B0BCE">
        <w:rPr>
          <w:rFonts w:ascii="Arial" w:eastAsia="Arial" w:hAnsi="Arial" w:cs="Arial"/>
          <w:sz w:val="22"/>
          <w:szCs w:val="22"/>
        </w:rPr>
        <w:t>mulai dilakukan  di  kamar  lain  sementara  menunggu  proses  pemindahan pasien sebelumnya ke ruang pemulihan</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Menggunakan</w:t>
      </w:r>
      <w:r w:rsidRPr="003B0BCE">
        <w:rPr>
          <w:rFonts w:ascii="Arial" w:eastAsia="Arial" w:hAnsi="Arial" w:cs="Arial"/>
          <w:spacing w:val="9"/>
          <w:sz w:val="22"/>
          <w:szCs w:val="22"/>
        </w:rPr>
        <w:t xml:space="preserve"> </w:t>
      </w:r>
      <w:r w:rsidRPr="003B0BCE">
        <w:rPr>
          <w:rFonts w:ascii="Arial" w:eastAsia="Arial" w:hAnsi="Arial" w:cs="Arial"/>
          <w:sz w:val="22"/>
          <w:szCs w:val="22"/>
        </w:rPr>
        <w:t>klinik</w:t>
      </w:r>
      <w:r w:rsidRPr="003B0BCE">
        <w:rPr>
          <w:rFonts w:ascii="Arial" w:eastAsia="Arial" w:hAnsi="Arial" w:cs="Arial"/>
          <w:spacing w:val="9"/>
          <w:sz w:val="22"/>
          <w:szCs w:val="22"/>
        </w:rPr>
        <w:t xml:space="preserve"> </w:t>
      </w:r>
      <w:r w:rsidRPr="003B0BCE">
        <w:rPr>
          <w:rFonts w:ascii="Arial" w:eastAsia="Arial" w:hAnsi="Arial" w:cs="Arial"/>
          <w:sz w:val="22"/>
          <w:szCs w:val="22"/>
        </w:rPr>
        <w:t>preoperatif</w:t>
      </w:r>
      <w:r w:rsidRPr="003B0BCE">
        <w:rPr>
          <w:rFonts w:ascii="Arial" w:eastAsia="Arial" w:hAnsi="Arial" w:cs="Arial"/>
          <w:spacing w:val="9"/>
          <w:sz w:val="22"/>
          <w:szCs w:val="22"/>
        </w:rPr>
        <w:t xml:space="preserve"> </w:t>
      </w:r>
      <w:r w:rsidRPr="003B0BCE">
        <w:rPr>
          <w:rFonts w:ascii="Arial" w:eastAsia="Arial" w:hAnsi="Arial" w:cs="Arial"/>
          <w:sz w:val="22"/>
          <w:szCs w:val="22"/>
        </w:rPr>
        <w:t>untuk</w:t>
      </w:r>
      <w:r w:rsidRPr="003B0BCE">
        <w:rPr>
          <w:rFonts w:ascii="Arial" w:eastAsia="Arial" w:hAnsi="Arial" w:cs="Arial"/>
          <w:spacing w:val="9"/>
          <w:sz w:val="22"/>
          <w:szCs w:val="22"/>
        </w:rPr>
        <w:t xml:space="preserve"> </w:t>
      </w:r>
      <w:r w:rsidRPr="003B0BCE">
        <w:rPr>
          <w:rFonts w:ascii="Arial" w:eastAsia="Arial" w:hAnsi="Arial" w:cs="Arial"/>
          <w:sz w:val="22"/>
          <w:szCs w:val="22"/>
        </w:rPr>
        <w:t>memastikan</w:t>
      </w:r>
      <w:r w:rsidRPr="003B0BCE">
        <w:rPr>
          <w:rFonts w:ascii="Arial" w:eastAsia="Arial" w:hAnsi="Arial" w:cs="Arial"/>
          <w:spacing w:val="9"/>
          <w:sz w:val="22"/>
          <w:szCs w:val="22"/>
        </w:rPr>
        <w:t xml:space="preserve"> </w:t>
      </w:r>
      <w:r w:rsidRPr="003B0BCE">
        <w:rPr>
          <w:rFonts w:ascii="Arial" w:eastAsia="Arial" w:hAnsi="Arial" w:cs="Arial"/>
          <w:sz w:val="22"/>
          <w:szCs w:val="22"/>
        </w:rPr>
        <w:t>pasien</w:t>
      </w:r>
      <w:r w:rsidRPr="003B0BCE">
        <w:rPr>
          <w:rFonts w:ascii="Arial" w:eastAsia="Arial" w:hAnsi="Arial" w:cs="Arial"/>
          <w:spacing w:val="9"/>
          <w:sz w:val="22"/>
          <w:szCs w:val="22"/>
        </w:rPr>
        <w:t xml:space="preserve"> </w:t>
      </w:r>
      <w:r w:rsidRPr="003B0BCE">
        <w:rPr>
          <w:rFonts w:ascii="Arial" w:eastAsia="Arial" w:hAnsi="Arial" w:cs="Arial"/>
          <w:sz w:val="22"/>
          <w:szCs w:val="22"/>
        </w:rPr>
        <w:t>siap</w:t>
      </w:r>
      <w:r w:rsidRPr="003B0BCE">
        <w:rPr>
          <w:rFonts w:ascii="Arial" w:eastAsia="Arial" w:hAnsi="Arial" w:cs="Arial"/>
          <w:spacing w:val="9"/>
          <w:sz w:val="22"/>
          <w:szCs w:val="22"/>
        </w:rPr>
        <w:t xml:space="preserve"> </w:t>
      </w:r>
      <w:r w:rsidRPr="003B0BCE">
        <w:rPr>
          <w:rFonts w:ascii="Arial" w:eastAsia="Arial" w:hAnsi="Arial" w:cs="Arial"/>
          <w:sz w:val="22"/>
          <w:szCs w:val="22"/>
        </w:rPr>
        <w:t>menjalani operasi</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Kerjasama yang baik dalam tim bedah</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Memanfaatkan </w:t>
      </w:r>
      <w:r w:rsidRPr="003B0BCE">
        <w:rPr>
          <w:rFonts w:ascii="Arial" w:eastAsia="Arial" w:hAnsi="Arial" w:cs="Arial"/>
          <w:spacing w:val="15"/>
          <w:sz w:val="22"/>
          <w:szCs w:val="22"/>
        </w:rPr>
        <w:t xml:space="preserve"> </w:t>
      </w:r>
      <w:r w:rsidRPr="003B0BCE">
        <w:rPr>
          <w:rFonts w:ascii="Arial" w:eastAsia="Arial" w:hAnsi="Arial" w:cs="Arial"/>
          <w:sz w:val="22"/>
          <w:szCs w:val="22"/>
        </w:rPr>
        <w:t>teknologi</w:t>
      </w:r>
      <w:proofErr w:type="gramEnd"/>
      <w:r w:rsidRPr="003B0BCE">
        <w:rPr>
          <w:rFonts w:ascii="Arial" w:eastAsia="Arial" w:hAnsi="Arial" w:cs="Arial"/>
          <w:sz w:val="22"/>
          <w:szCs w:val="22"/>
        </w:rPr>
        <w:t xml:space="preserve">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untuk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menangani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proses, </w:t>
      </w:r>
      <w:r w:rsidRPr="003B0BCE">
        <w:rPr>
          <w:rFonts w:ascii="Arial" w:eastAsia="Arial" w:hAnsi="Arial" w:cs="Arial"/>
          <w:spacing w:val="15"/>
          <w:sz w:val="22"/>
          <w:szCs w:val="22"/>
        </w:rPr>
        <w:t xml:space="preserve"> </w:t>
      </w:r>
      <w:r w:rsidRPr="003B0BCE">
        <w:rPr>
          <w:rFonts w:ascii="Arial" w:eastAsia="Arial" w:hAnsi="Arial" w:cs="Arial"/>
          <w:sz w:val="22"/>
          <w:szCs w:val="22"/>
        </w:rPr>
        <w:t xml:space="preserve">misalnya </w:t>
      </w:r>
      <w:r w:rsidRPr="003B0BCE">
        <w:rPr>
          <w:rFonts w:ascii="Arial" w:eastAsia="Arial" w:hAnsi="Arial" w:cs="Arial"/>
          <w:spacing w:val="14"/>
          <w:sz w:val="22"/>
          <w:szCs w:val="22"/>
        </w:rPr>
        <w:t xml:space="preserve"> </w:t>
      </w:r>
      <w:r w:rsidRPr="003B0BCE">
        <w:rPr>
          <w:rFonts w:ascii="Arial" w:eastAsia="Arial" w:hAnsi="Arial" w:cs="Arial"/>
          <w:i/>
          <w:sz w:val="22"/>
          <w:szCs w:val="22"/>
        </w:rPr>
        <w:t>tracking infrared</w:t>
      </w:r>
      <w:r w:rsidRPr="003B0BCE">
        <w:rPr>
          <w:rFonts w:ascii="Arial" w:eastAsia="Arial" w:hAnsi="Arial" w:cs="Arial"/>
          <w:sz w:val="22"/>
          <w:szCs w:val="22"/>
        </w:rPr>
        <w:t xml:space="preserve">, telepon seluler, </w:t>
      </w:r>
      <w:r w:rsidRPr="003B0BCE">
        <w:rPr>
          <w:rFonts w:ascii="Arial" w:eastAsia="Arial" w:hAnsi="Arial" w:cs="Arial"/>
          <w:i/>
          <w:sz w:val="22"/>
          <w:szCs w:val="22"/>
        </w:rPr>
        <w:t xml:space="preserve">whiteboard </w:t>
      </w:r>
      <w:r w:rsidRPr="003B0BCE">
        <w:rPr>
          <w:rFonts w:ascii="Arial" w:eastAsia="Arial" w:hAnsi="Arial" w:cs="Arial"/>
          <w:sz w:val="22"/>
          <w:szCs w:val="22"/>
        </w:rPr>
        <w:t>elektronik, dan lain-lain</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i/>
          <w:sz w:val="22"/>
          <w:szCs w:val="22"/>
        </w:rPr>
        <w:t xml:space="preserve">On-time </w:t>
      </w:r>
      <w:r w:rsidRPr="003B0BCE">
        <w:rPr>
          <w:rFonts w:ascii="Arial" w:eastAsia="Arial" w:hAnsi="Arial" w:cs="Arial"/>
          <w:sz w:val="22"/>
          <w:szCs w:val="22"/>
        </w:rPr>
        <w:t>dalam memulai operasi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81" w:right="2368"/>
        <w:jc w:val="center"/>
        <w:rPr>
          <w:rFonts w:ascii="Arial" w:eastAsia="Arial" w:hAnsi="Arial" w:cs="Arial"/>
          <w:sz w:val="22"/>
          <w:szCs w:val="22"/>
        </w:rPr>
      </w:pPr>
      <w:r w:rsidRPr="003B0BCE">
        <w:rPr>
          <w:rFonts w:ascii="Arial" w:eastAsia="Arial" w:hAnsi="Arial" w:cs="Arial"/>
          <w:b/>
          <w:sz w:val="22"/>
          <w:szCs w:val="22"/>
        </w:rPr>
        <w:t>4. Memonitor performa kamar operasi / ruang tindakan</w:t>
      </w:r>
    </w:p>
    <w:p w:rsidR="00101229" w:rsidRDefault="003B0BCE" w:rsidP="003B0BCE">
      <w:pPr>
        <w:spacing w:line="360" w:lineRule="auto"/>
        <w:ind w:left="119" w:right="75" w:firstLine="720"/>
        <w:jc w:val="both"/>
        <w:rPr>
          <w:rFonts w:ascii="Arial" w:eastAsia="Arial" w:hAnsi="Arial" w:cs="Arial"/>
          <w:sz w:val="22"/>
          <w:szCs w:val="22"/>
        </w:rPr>
      </w:pPr>
      <w:r w:rsidRPr="003B0BCE">
        <w:rPr>
          <w:rFonts w:ascii="Arial" w:eastAsia="Arial" w:hAnsi="Arial" w:cs="Arial"/>
          <w:sz w:val="22"/>
          <w:szCs w:val="22"/>
        </w:rPr>
        <w:t>Sebelum</w:t>
      </w:r>
      <w:r w:rsidRPr="003B0BCE">
        <w:rPr>
          <w:rFonts w:ascii="Arial" w:eastAsia="Arial" w:hAnsi="Arial" w:cs="Arial"/>
          <w:spacing w:val="1"/>
          <w:sz w:val="22"/>
          <w:szCs w:val="22"/>
        </w:rPr>
        <w:t xml:space="preserve"> </w:t>
      </w:r>
      <w:r w:rsidRPr="003B0BCE">
        <w:rPr>
          <w:rFonts w:ascii="Arial" w:eastAsia="Arial" w:hAnsi="Arial" w:cs="Arial"/>
          <w:sz w:val="22"/>
          <w:szCs w:val="22"/>
        </w:rPr>
        <w:t>prosedur</w:t>
      </w:r>
      <w:r w:rsidRPr="003B0BCE">
        <w:rPr>
          <w:rFonts w:ascii="Arial" w:eastAsia="Arial" w:hAnsi="Arial" w:cs="Arial"/>
          <w:spacing w:val="1"/>
          <w:sz w:val="22"/>
          <w:szCs w:val="22"/>
        </w:rPr>
        <w:t xml:space="preserve"> </w:t>
      </w:r>
      <w:r w:rsidRPr="003B0BCE">
        <w:rPr>
          <w:rFonts w:ascii="Arial" w:eastAsia="Arial" w:hAnsi="Arial" w:cs="Arial"/>
          <w:sz w:val="22"/>
          <w:szCs w:val="22"/>
        </w:rPr>
        <w:t>dimulai,</w:t>
      </w:r>
      <w:r w:rsidRPr="003B0BCE">
        <w:rPr>
          <w:rFonts w:ascii="Arial" w:eastAsia="Arial" w:hAnsi="Arial" w:cs="Arial"/>
          <w:spacing w:val="1"/>
          <w:sz w:val="22"/>
          <w:szCs w:val="22"/>
        </w:rPr>
        <w:t xml:space="preserve"> </w:t>
      </w:r>
      <w:r w:rsidRPr="003B0BCE">
        <w:rPr>
          <w:rFonts w:ascii="Arial" w:eastAsia="Arial" w:hAnsi="Arial" w:cs="Arial"/>
          <w:sz w:val="22"/>
          <w:szCs w:val="22"/>
        </w:rPr>
        <w:t>harus</w:t>
      </w:r>
      <w:r w:rsidRPr="003B0BCE">
        <w:rPr>
          <w:rFonts w:ascii="Arial" w:eastAsia="Arial" w:hAnsi="Arial" w:cs="Arial"/>
          <w:spacing w:val="1"/>
          <w:sz w:val="22"/>
          <w:szCs w:val="22"/>
        </w:rPr>
        <w:t xml:space="preserve"> </w:t>
      </w:r>
      <w:r w:rsidRPr="003B0BCE">
        <w:rPr>
          <w:rFonts w:ascii="Arial" w:eastAsia="Arial" w:hAnsi="Arial" w:cs="Arial"/>
          <w:sz w:val="22"/>
          <w:szCs w:val="22"/>
        </w:rPr>
        <w:t>dilakukan</w:t>
      </w:r>
      <w:r w:rsidRPr="003B0BCE">
        <w:rPr>
          <w:rFonts w:ascii="Arial" w:eastAsia="Arial" w:hAnsi="Arial" w:cs="Arial"/>
          <w:spacing w:val="1"/>
          <w:sz w:val="22"/>
          <w:szCs w:val="22"/>
        </w:rPr>
        <w:t xml:space="preserve"> </w:t>
      </w:r>
      <w:r w:rsidRPr="003B0BCE">
        <w:rPr>
          <w:rFonts w:ascii="Arial" w:eastAsia="Arial" w:hAnsi="Arial" w:cs="Arial"/>
          <w:sz w:val="22"/>
          <w:szCs w:val="22"/>
        </w:rPr>
        <w:t>persiapan</w:t>
      </w:r>
      <w:r w:rsidRPr="003B0BCE">
        <w:rPr>
          <w:rFonts w:ascii="Arial" w:eastAsia="Arial" w:hAnsi="Arial" w:cs="Arial"/>
          <w:spacing w:val="1"/>
          <w:sz w:val="22"/>
          <w:szCs w:val="22"/>
        </w:rPr>
        <w:t xml:space="preserve"> </w:t>
      </w:r>
      <w:r w:rsidRPr="003B0BCE">
        <w:rPr>
          <w:rFonts w:ascii="Arial" w:eastAsia="Arial" w:hAnsi="Arial" w:cs="Arial"/>
          <w:sz w:val="22"/>
          <w:szCs w:val="22"/>
        </w:rPr>
        <w:t>ruangan. Hal</w:t>
      </w:r>
      <w:r w:rsidRPr="003B0BCE">
        <w:rPr>
          <w:rFonts w:ascii="Arial" w:eastAsia="Arial" w:hAnsi="Arial" w:cs="Arial"/>
          <w:spacing w:val="1"/>
          <w:sz w:val="22"/>
          <w:szCs w:val="22"/>
        </w:rPr>
        <w:t xml:space="preserve"> </w:t>
      </w:r>
      <w:r w:rsidRPr="003B0BCE">
        <w:rPr>
          <w:rFonts w:ascii="Arial" w:eastAsia="Arial" w:hAnsi="Arial" w:cs="Arial"/>
          <w:sz w:val="22"/>
          <w:szCs w:val="22"/>
        </w:rPr>
        <w:t>ini meliputi menciptakan lapangan steril, menyiapkan alat-alat, dan memeriksa kelengkapannya.</w:t>
      </w:r>
    </w:p>
    <w:p w:rsidR="009724D6" w:rsidRPr="003B0BCE" w:rsidRDefault="009724D6" w:rsidP="003B0BCE">
      <w:pPr>
        <w:spacing w:line="360" w:lineRule="auto"/>
        <w:ind w:left="119" w:right="75" w:firstLine="720"/>
        <w:jc w:val="both"/>
        <w:rPr>
          <w:rFonts w:ascii="Arial" w:eastAsia="Arial" w:hAnsi="Arial" w:cs="Arial"/>
          <w:sz w:val="22"/>
          <w:szCs w:val="22"/>
        </w:rPr>
      </w:pPr>
    </w:p>
    <w:p w:rsidR="00101229" w:rsidRPr="003B0BCE" w:rsidRDefault="003B0BCE" w:rsidP="003B0BCE">
      <w:pPr>
        <w:spacing w:line="360" w:lineRule="auto"/>
        <w:ind w:left="479"/>
        <w:rPr>
          <w:rFonts w:ascii="Arial" w:eastAsia="Arial" w:hAnsi="Arial" w:cs="Arial"/>
          <w:sz w:val="22"/>
          <w:szCs w:val="22"/>
        </w:rPr>
      </w:pPr>
      <w:r w:rsidRPr="003B0BCE">
        <w:rPr>
          <w:rFonts w:ascii="Arial" w:eastAsia="Arial" w:hAnsi="Arial" w:cs="Arial"/>
          <w:b/>
          <w:sz w:val="22"/>
          <w:szCs w:val="22"/>
        </w:rPr>
        <w:t xml:space="preserve">a. </w:t>
      </w:r>
      <w:r w:rsidRPr="003B0BCE">
        <w:rPr>
          <w:rFonts w:ascii="Arial" w:eastAsia="Arial" w:hAnsi="Arial" w:cs="Arial"/>
          <w:b/>
          <w:spacing w:val="27"/>
          <w:sz w:val="22"/>
          <w:szCs w:val="22"/>
        </w:rPr>
        <w:t xml:space="preserve"> </w:t>
      </w:r>
      <w:r w:rsidRPr="003B0BCE">
        <w:rPr>
          <w:rFonts w:ascii="Arial" w:eastAsia="Arial" w:hAnsi="Arial" w:cs="Arial"/>
          <w:b/>
          <w:sz w:val="22"/>
          <w:szCs w:val="22"/>
        </w:rPr>
        <w:t>Penciptaan lapangan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menempatkan</w:t>
      </w:r>
      <w:r w:rsidRPr="003B0BCE">
        <w:rPr>
          <w:rFonts w:ascii="Arial" w:eastAsia="Arial" w:hAnsi="Arial" w:cs="Arial"/>
          <w:spacing w:val="11"/>
          <w:sz w:val="22"/>
          <w:szCs w:val="22"/>
        </w:rPr>
        <w:t xml:space="preserve"> </w:t>
      </w:r>
      <w:r w:rsidRPr="003B0BCE">
        <w:rPr>
          <w:rFonts w:ascii="Arial" w:eastAsia="Arial" w:hAnsi="Arial" w:cs="Arial"/>
          <w:sz w:val="22"/>
          <w:szCs w:val="22"/>
        </w:rPr>
        <w:t>duk</w:t>
      </w:r>
      <w:r w:rsidRPr="003B0BCE">
        <w:rPr>
          <w:rFonts w:ascii="Arial" w:eastAsia="Arial" w:hAnsi="Arial" w:cs="Arial"/>
          <w:spacing w:val="11"/>
          <w:sz w:val="22"/>
          <w:szCs w:val="22"/>
        </w:rPr>
        <w:t xml:space="preserve"> </w:t>
      </w:r>
      <w:r w:rsidRPr="003B0BCE">
        <w:rPr>
          <w:rFonts w:ascii="Arial" w:eastAsia="Arial" w:hAnsi="Arial" w:cs="Arial"/>
          <w:sz w:val="22"/>
          <w:szCs w:val="22"/>
        </w:rPr>
        <w:t>steril</w:t>
      </w:r>
      <w:r w:rsidRPr="003B0BCE">
        <w:rPr>
          <w:rFonts w:ascii="Arial" w:eastAsia="Arial" w:hAnsi="Arial" w:cs="Arial"/>
          <w:spacing w:val="11"/>
          <w:sz w:val="22"/>
          <w:szCs w:val="22"/>
        </w:rPr>
        <w:t xml:space="preserve"> </w:t>
      </w:r>
      <w:r w:rsidRPr="003B0BCE">
        <w:rPr>
          <w:rFonts w:ascii="Arial" w:eastAsia="Arial" w:hAnsi="Arial" w:cs="Arial"/>
          <w:sz w:val="22"/>
          <w:szCs w:val="22"/>
        </w:rPr>
        <w:t>di</w:t>
      </w:r>
      <w:r w:rsidRPr="003B0BCE">
        <w:rPr>
          <w:rFonts w:ascii="Arial" w:eastAsia="Arial" w:hAnsi="Arial" w:cs="Arial"/>
          <w:spacing w:val="11"/>
          <w:sz w:val="22"/>
          <w:szCs w:val="22"/>
        </w:rPr>
        <w:t xml:space="preserve"> </w:t>
      </w:r>
      <w:r w:rsidRPr="003B0BCE">
        <w:rPr>
          <w:rFonts w:ascii="Arial" w:eastAsia="Arial" w:hAnsi="Arial" w:cs="Arial"/>
          <w:sz w:val="22"/>
          <w:szCs w:val="22"/>
        </w:rPr>
        <w:t>sekeliling</w:t>
      </w:r>
      <w:r w:rsidRPr="003B0BCE">
        <w:rPr>
          <w:rFonts w:ascii="Arial" w:eastAsia="Arial" w:hAnsi="Arial" w:cs="Arial"/>
          <w:spacing w:val="11"/>
          <w:sz w:val="22"/>
          <w:szCs w:val="22"/>
        </w:rPr>
        <w:t xml:space="preserve"> </w:t>
      </w:r>
      <w:r w:rsidRPr="003B0BCE">
        <w:rPr>
          <w:rFonts w:ascii="Arial" w:eastAsia="Arial" w:hAnsi="Arial" w:cs="Arial"/>
          <w:sz w:val="22"/>
          <w:szCs w:val="22"/>
        </w:rPr>
        <w:t>situs</w:t>
      </w:r>
      <w:r w:rsidRPr="003B0BCE">
        <w:rPr>
          <w:rFonts w:ascii="Arial" w:eastAsia="Arial" w:hAnsi="Arial" w:cs="Arial"/>
          <w:spacing w:val="11"/>
          <w:sz w:val="22"/>
          <w:szCs w:val="22"/>
        </w:rPr>
        <w:t xml:space="preserve"> </w:t>
      </w:r>
      <w:r w:rsidRPr="003B0BCE">
        <w:rPr>
          <w:rFonts w:ascii="Arial" w:eastAsia="Arial" w:hAnsi="Arial" w:cs="Arial"/>
          <w:sz w:val="22"/>
          <w:szCs w:val="22"/>
        </w:rPr>
        <w:t>operasi</w:t>
      </w:r>
      <w:r w:rsidRPr="003B0BCE">
        <w:rPr>
          <w:rFonts w:ascii="Arial" w:eastAsia="Arial" w:hAnsi="Arial" w:cs="Arial"/>
          <w:spacing w:val="11"/>
          <w:sz w:val="22"/>
          <w:szCs w:val="22"/>
        </w:rPr>
        <w:t xml:space="preserve"> </w:t>
      </w:r>
      <w:r w:rsidRPr="003B0BCE">
        <w:rPr>
          <w:rFonts w:ascii="Arial" w:eastAsia="Arial" w:hAnsi="Arial" w:cs="Arial"/>
          <w:sz w:val="22"/>
          <w:szCs w:val="22"/>
        </w:rPr>
        <w:t>dan</w:t>
      </w:r>
      <w:r w:rsidRPr="003B0BCE">
        <w:rPr>
          <w:rFonts w:ascii="Arial" w:eastAsia="Arial" w:hAnsi="Arial" w:cs="Arial"/>
          <w:spacing w:val="11"/>
          <w:sz w:val="22"/>
          <w:szCs w:val="22"/>
        </w:rPr>
        <w:t xml:space="preserve"> </w:t>
      </w:r>
      <w:r w:rsidRPr="003B0BCE">
        <w:rPr>
          <w:rFonts w:ascii="Arial" w:eastAsia="Arial" w:hAnsi="Arial" w:cs="Arial"/>
          <w:sz w:val="22"/>
          <w:szCs w:val="22"/>
        </w:rPr>
        <w:t>pada</w:t>
      </w:r>
      <w:r w:rsidRPr="003B0BCE">
        <w:rPr>
          <w:rFonts w:ascii="Arial" w:eastAsia="Arial" w:hAnsi="Arial" w:cs="Arial"/>
          <w:spacing w:val="11"/>
          <w:sz w:val="22"/>
          <w:szCs w:val="22"/>
        </w:rPr>
        <w:t xml:space="preserve"> </w:t>
      </w:r>
      <w:r w:rsidRPr="003B0BCE">
        <w:rPr>
          <w:rFonts w:ascii="Arial" w:eastAsia="Arial" w:hAnsi="Arial" w:cs="Arial"/>
          <w:sz w:val="22"/>
          <w:szCs w:val="22"/>
        </w:rPr>
        <w:t>tempat</w:t>
      </w:r>
      <w:r w:rsidRPr="003B0BCE">
        <w:rPr>
          <w:rFonts w:ascii="Arial" w:eastAsia="Arial" w:hAnsi="Arial" w:cs="Arial"/>
          <w:spacing w:val="11"/>
          <w:sz w:val="22"/>
          <w:szCs w:val="22"/>
        </w:rPr>
        <w:t xml:space="preserve"> </w:t>
      </w:r>
      <w:r w:rsidRPr="003B0BCE">
        <w:rPr>
          <w:rFonts w:ascii="Arial" w:eastAsia="Arial" w:hAnsi="Arial" w:cs="Arial"/>
          <w:sz w:val="22"/>
          <w:szCs w:val="22"/>
        </w:rPr>
        <w:t>alat- alat</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semua personel harus mengenakan pakaian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hanya</w:t>
      </w:r>
      <w:r w:rsidRPr="003B0BCE">
        <w:rPr>
          <w:rFonts w:ascii="Arial" w:eastAsia="Arial" w:hAnsi="Arial" w:cs="Arial"/>
          <w:spacing w:val="39"/>
          <w:sz w:val="22"/>
          <w:szCs w:val="22"/>
        </w:rPr>
        <w:t xml:space="preserve"> </w:t>
      </w:r>
      <w:r w:rsidRPr="003B0BCE">
        <w:rPr>
          <w:rFonts w:ascii="Arial" w:eastAsia="Arial" w:hAnsi="Arial" w:cs="Arial"/>
          <w:sz w:val="22"/>
          <w:szCs w:val="22"/>
        </w:rPr>
        <w:t>alat</w:t>
      </w:r>
      <w:r w:rsidRPr="003B0BCE">
        <w:rPr>
          <w:rFonts w:ascii="Arial" w:eastAsia="Arial" w:hAnsi="Arial" w:cs="Arial"/>
          <w:spacing w:val="39"/>
          <w:sz w:val="22"/>
          <w:szCs w:val="22"/>
        </w:rPr>
        <w:t xml:space="preserve"> </w:t>
      </w:r>
      <w:r w:rsidRPr="003B0BCE">
        <w:rPr>
          <w:rFonts w:ascii="Arial" w:eastAsia="Arial" w:hAnsi="Arial" w:cs="Arial"/>
          <w:sz w:val="22"/>
          <w:szCs w:val="22"/>
        </w:rPr>
        <w:t>steril</w:t>
      </w:r>
      <w:r w:rsidRPr="003B0BCE">
        <w:rPr>
          <w:rFonts w:ascii="Arial" w:eastAsia="Arial" w:hAnsi="Arial" w:cs="Arial"/>
          <w:spacing w:val="39"/>
          <w:sz w:val="22"/>
          <w:szCs w:val="22"/>
        </w:rPr>
        <w:t xml:space="preserve"> </w:t>
      </w:r>
      <w:r w:rsidRPr="003B0BCE">
        <w:rPr>
          <w:rFonts w:ascii="Arial" w:eastAsia="Arial" w:hAnsi="Arial" w:cs="Arial"/>
          <w:sz w:val="22"/>
          <w:szCs w:val="22"/>
        </w:rPr>
        <w:t>dan</w:t>
      </w:r>
      <w:r w:rsidRPr="003B0BCE">
        <w:rPr>
          <w:rFonts w:ascii="Arial" w:eastAsia="Arial" w:hAnsi="Arial" w:cs="Arial"/>
          <w:spacing w:val="39"/>
          <w:sz w:val="22"/>
          <w:szCs w:val="22"/>
        </w:rPr>
        <w:t xml:space="preserve"> </w:t>
      </w:r>
      <w:r w:rsidRPr="003B0BCE">
        <w:rPr>
          <w:rFonts w:ascii="Arial" w:eastAsia="Arial" w:hAnsi="Arial" w:cs="Arial"/>
          <w:sz w:val="22"/>
          <w:szCs w:val="22"/>
        </w:rPr>
        <w:t>orang-orang</w:t>
      </w:r>
      <w:r w:rsidRPr="003B0BCE">
        <w:rPr>
          <w:rFonts w:ascii="Arial" w:eastAsia="Arial" w:hAnsi="Arial" w:cs="Arial"/>
          <w:spacing w:val="39"/>
          <w:sz w:val="22"/>
          <w:szCs w:val="22"/>
        </w:rPr>
        <w:t xml:space="preserve"> </w:t>
      </w:r>
      <w:r w:rsidRPr="003B0BCE">
        <w:rPr>
          <w:rFonts w:ascii="Arial" w:eastAsia="Arial" w:hAnsi="Arial" w:cs="Arial"/>
          <w:sz w:val="22"/>
          <w:szCs w:val="22"/>
        </w:rPr>
        <w:t>yang</w:t>
      </w:r>
      <w:r w:rsidRPr="003B0BCE">
        <w:rPr>
          <w:rFonts w:ascii="Arial" w:eastAsia="Arial" w:hAnsi="Arial" w:cs="Arial"/>
          <w:spacing w:val="39"/>
          <w:sz w:val="22"/>
          <w:szCs w:val="22"/>
        </w:rPr>
        <w:t xml:space="preserve"> </w:t>
      </w:r>
      <w:r w:rsidRPr="003B0BCE">
        <w:rPr>
          <w:rFonts w:ascii="Arial" w:eastAsia="Arial" w:hAnsi="Arial" w:cs="Arial"/>
          <w:sz w:val="22"/>
          <w:szCs w:val="22"/>
        </w:rPr>
        <w:t>telah</w:t>
      </w:r>
      <w:r w:rsidRPr="003B0BCE">
        <w:rPr>
          <w:rFonts w:ascii="Arial" w:eastAsia="Arial" w:hAnsi="Arial" w:cs="Arial"/>
          <w:spacing w:val="39"/>
          <w:sz w:val="22"/>
          <w:szCs w:val="22"/>
        </w:rPr>
        <w:t xml:space="preserve"> </w:t>
      </w:r>
      <w:r w:rsidRPr="003B0BCE">
        <w:rPr>
          <w:rFonts w:ascii="Arial" w:eastAsia="Arial" w:hAnsi="Arial" w:cs="Arial"/>
          <w:sz w:val="22"/>
          <w:szCs w:val="22"/>
        </w:rPr>
        <w:t>steril</w:t>
      </w:r>
      <w:r w:rsidRPr="003B0BCE">
        <w:rPr>
          <w:rFonts w:ascii="Arial" w:eastAsia="Arial" w:hAnsi="Arial" w:cs="Arial"/>
          <w:spacing w:val="39"/>
          <w:sz w:val="22"/>
          <w:szCs w:val="22"/>
        </w:rPr>
        <w:t xml:space="preserve"> </w:t>
      </w:r>
      <w:r w:rsidRPr="003B0BCE">
        <w:rPr>
          <w:rFonts w:ascii="Arial" w:eastAsia="Arial" w:hAnsi="Arial" w:cs="Arial"/>
          <w:sz w:val="22"/>
          <w:szCs w:val="22"/>
        </w:rPr>
        <w:t>yang</w:t>
      </w:r>
      <w:r w:rsidRPr="003B0BCE">
        <w:rPr>
          <w:rFonts w:ascii="Arial" w:eastAsia="Arial" w:hAnsi="Arial" w:cs="Arial"/>
          <w:spacing w:val="39"/>
          <w:sz w:val="22"/>
          <w:szCs w:val="22"/>
        </w:rPr>
        <w:t xml:space="preserve"> </w:t>
      </w:r>
      <w:r w:rsidRPr="003B0BCE">
        <w:rPr>
          <w:rFonts w:ascii="Arial" w:eastAsia="Arial" w:hAnsi="Arial" w:cs="Arial"/>
          <w:sz w:val="22"/>
          <w:szCs w:val="22"/>
        </w:rPr>
        <w:t>diperbolehkan memasuki lapangan steril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jangan menempatkan alat-alat steril di dekat pintu yang terbuka</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jendela harus ditutup</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letakkan alat steril hanya pada lapangan steril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pastikan tangan telah di</w:t>
      </w:r>
      <w:r w:rsidRPr="003B0BCE">
        <w:rPr>
          <w:rFonts w:ascii="Arial" w:eastAsia="Arial" w:hAnsi="Arial" w:cs="Arial"/>
          <w:i/>
          <w:sz w:val="22"/>
          <w:szCs w:val="22"/>
        </w:rPr>
        <w:t xml:space="preserve">scrub </w:t>
      </w:r>
      <w:r w:rsidRPr="003B0BCE">
        <w:rPr>
          <w:rFonts w:ascii="Arial" w:eastAsia="Arial" w:hAnsi="Arial" w:cs="Arial"/>
          <w:sz w:val="22"/>
          <w:szCs w:val="22"/>
        </w:rPr>
        <w:t>sebelum menyentuh alat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orang</w:t>
      </w:r>
      <w:r w:rsidRPr="003B0BCE">
        <w:rPr>
          <w:rFonts w:ascii="Arial" w:eastAsia="Arial" w:hAnsi="Arial" w:cs="Arial"/>
          <w:spacing w:val="57"/>
          <w:sz w:val="22"/>
          <w:szCs w:val="22"/>
        </w:rPr>
        <w:t xml:space="preserve"> </w:t>
      </w:r>
      <w:r w:rsidRPr="003B0BCE">
        <w:rPr>
          <w:rFonts w:ascii="Arial" w:eastAsia="Arial" w:hAnsi="Arial" w:cs="Arial"/>
          <w:sz w:val="22"/>
          <w:szCs w:val="22"/>
        </w:rPr>
        <w:t>yang</w:t>
      </w:r>
      <w:r w:rsidRPr="003B0BCE">
        <w:rPr>
          <w:rFonts w:ascii="Arial" w:eastAsia="Arial" w:hAnsi="Arial" w:cs="Arial"/>
          <w:spacing w:val="57"/>
          <w:sz w:val="22"/>
          <w:szCs w:val="22"/>
        </w:rPr>
        <w:t xml:space="preserve"> </w:t>
      </w:r>
      <w:r w:rsidRPr="003B0BCE">
        <w:rPr>
          <w:rFonts w:ascii="Arial" w:eastAsia="Arial" w:hAnsi="Arial" w:cs="Arial"/>
          <w:sz w:val="22"/>
          <w:szCs w:val="22"/>
        </w:rPr>
        <w:t>telah</w:t>
      </w:r>
      <w:r w:rsidRPr="003B0BCE">
        <w:rPr>
          <w:rFonts w:ascii="Arial" w:eastAsia="Arial" w:hAnsi="Arial" w:cs="Arial"/>
          <w:spacing w:val="57"/>
          <w:sz w:val="22"/>
          <w:szCs w:val="22"/>
        </w:rPr>
        <w:t xml:space="preserve"> </w:t>
      </w:r>
      <w:r w:rsidRPr="003B0BCE">
        <w:rPr>
          <w:rFonts w:ascii="Arial" w:eastAsia="Arial" w:hAnsi="Arial" w:cs="Arial"/>
          <w:sz w:val="22"/>
          <w:szCs w:val="22"/>
        </w:rPr>
        <w:t>steril</w:t>
      </w:r>
      <w:r w:rsidRPr="003B0BCE">
        <w:rPr>
          <w:rFonts w:ascii="Arial" w:eastAsia="Arial" w:hAnsi="Arial" w:cs="Arial"/>
          <w:spacing w:val="57"/>
          <w:sz w:val="22"/>
          <w:szCs w:val="22"/>
        </w:rPr>
        <w:t xml:space="preserve"> </w:t>
      </w:r>
      <w:r w:rsidRPr="003B0BCE">
        <w:rPr>
          <w:rFonts w:ascii="Arial" w:eastAsia="Arial" w:hAnsi="Arial" w:cs="Arial"/>
          <w:sz w:val="22"/>
          <w:szCs w:val="22"/>
        </w:rPr>
        <w:t>tidak</w:t>
      </w:r>
      <w:r w:rsidRPr="003B0BCE">
        <w:rPr>
          <w:rFonts w:ascii="Arial" w:eastAsia="Arial" w:hAnsi="Arial" w:cs="Arial"/>
          <w:spacing w:val="57"/>
          <w:sz w:val="22"/>
          <w:szCs w:val="22"/>
        </w:rPr>
        <w:t xml:space="preserve"> </w:t>
      </w:r>
      <w:r w:rsidRPr="003B0BCE">
        <w:rPr>
          <w:rFonts w:ascii="Arial" w:eastAsia="Arial" w:hAnsi="Arial" w:cs="Arial"/>
          <w:sz w:val="22"/>
          <w:szCs w:val="22"/>
        </w:rPr>
        <w:t>diperkenankan</w:t>
      </w:r>
      <w:r w:rsidRPr="003B0BCE">
        <w:rPr>
          <w:rFonts w:ascii="Arial" w:eastAsia="Arial" w:hAnsi="Arial" w:cs="Arial"/>
          <w:spacing w:val="57"/>
          <w:sz w:val="22"/>
          <w:szCs w:val="22"/>
        </w:rPr>
        <w:t xml:space="preserve"> </w:t>
      </w:r>
      <w:r w:rsidRPr="003B0BCE">
        <w:rPr>
          <w:rFonts w:ascii="Arial" w:eastAsia="Arial" w:hAnsi="Arial" w:cs="Arial"/>
          <w:sz w:val="22"/>
          <w:szCs w:val="22"/>
        </w:rPr>
        <w:t>menyentuh</w:t>
      </w:r>
      <w:r w:rsidRPr="003B0BCE">
        <w:rPr>
          <w:rFonts w:ascii="Arial" w:eastAsia="Arial" w:hAnsi="Arial" w:cs="Arial"/>
          <w:spacing w:val="57"/>
          <w:sz w:val="22"/>
          <w:szCs w:val="22"/>
        </w:rPr>
        <w:t xml:space="preserve"> </w:t>
      </w:r>
      <w:r w:rsidRPr="003B0BCE">
        <w:rPr>
          <w:rFonts w:ascii="Arial" w:eastAsia="Arial" w:hAnsi="Arial" w:cs="Arial"/>
          <w:sz w:val="22"/>
          <w:szCs w:val="22"/>
        </w:rPr>
        <w:t>alat-alat</w:t>
      </w:r>
      <w:r w:rsidRPr="003B0BCE">
        <w:rPr>
          <w:rFonts w:ascii="Arial" w:eastAsia="Arial" w:hAnsi="Arial" w:cs="Arial"/>
          <w:spacing w:val="57"/>
          <w:sz w:val="22"/>
          <w:szCs w:val="22"/>
        </w:rPr>
        <w:t xml:space="preserve"> </w:t>
      </w:r>
      <w:r w:rsidRPr="003B0BCE">
        <w:rPr>
          <w:rFonts w:ascii="Arial" w:eastAsia="Arial" w:hAnsi="Arial" w:cs="Arial"/>
          <w:sz w:val="22"/>
          <w:szCs w:val="22"/>
        </w:rPr>
        <w:t>tidak steril atau pergi ke tempat yang tidak steril</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perlu diingat bahwa ujung kemasan dari alat-alat steril adalah tidak steril</w:t>
      </w:r>
    </w:p>
    <w:p w:rsidR="00101229" w:rsidRPr="003B0BCE"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 xml:space="preserve">perlu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diingat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bahwa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sekali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batas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steril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telah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dilewati,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hal </w:t>
      </w:r>
      <w:r w:rsidRPr="003B0BCE">
        <w:rPr>
          <w:rFonts w:ascii="Arial" w:eastAsia="Arial" w:hAnsi="Arial" w:cs="Arial"/>
          <w:spacing w:val="33"/>
          <w:sz w:val="22"/>
          <w:szCs w:val="22"/>
        </w:rPr>
        <w:t xml:space="preserve"> </w:t>
      </w:r>
      <w:r w:rsidRPr="003B0BCE">
        <w:rPr>
          <w:rFonts w:ascii="Arial" w:eastAsia="Arial" w:hAnsi="Arial" w:cs="Arial"/>
          <w:sz w:val="22"/>
          <w:szCs w:val="22"/>
        </w:rPr>
        <w:t xml:space="preserve">ini </w:t>
      </w:r>
      <w:r w:rsidRPr="003B0BCE">
        <w:rPr>
          <w:rFonts w:ascii="Arial" w:eastAsia="Arial" w:hAnsi="Arial" w:cs="Arial"/>
          <w:spacing w:val="33"/>
          <w:sz w:val="22"/>
          <w:szCs w:val="22"/>
        </w:rPr>
        <w:t xml:space="preserve"> </w:t>
      </w:r>
      <w:r w:rsidRPr="003B0BCE">
        <w:rPr>
          <w:rFonts w:ascii="Arial" w:eastAsia="Arial" w:hAnsi="Arial" w:cs="Arial"/>
          <w:sz w:val="22"/>
          <w:szCs w:val="22"/>
        </w:rPr>
        <w:t>telah dianggap terkontaminasi</w:t>
      </w:r>
    </w:p>
    <w:p w:rsidR="00101229" w:rsidRDefault="003B0BCE" w:rsidP="003B0BCE">
      <w:pPr>
        <w:tabs>
          <w:tab w:val="left" w:pos="820"/>
        </w:tabs>
        <w:spacing w:line="360" w:lineRule="auto"/>
        <w:ind w:left="839" w:right="75" w:hanging="360"/>
        <w:rPr>
          <w:rFonts w:ascii="Arial" w:eastAsia="Arial" w:hAnsi="Arial" w:cs="Arial"/>
          <w:sz w:val="22"/>
          <w:szCs w:val="22"/>
        </w:rPr>
      </w:pPr>
      <w:r w:rsidRPr="003B0BCE">
        <w:rPr>
          <w:rFonts w:ascii="Arial" w:hAnsi="Arial" w:cs="Arial"/>
          <w:sz w:val="22"/>
          <w:szCs w:val="22"/>
        </w:rPr>
        <w:lastRenderedPageBreak/>
        <w:t>-</w:t>
      </w:r>
      <w:r w:rsidRPr="003B0BCE">
        <w:rPr>
          <w:rFonts w:ascii="Arial" w:hAnsi="Arial" w:cs="Arial"/>
          <w:sz w:val="22"/>
          <w:szCs w:val="22"/>
        </w:rPr>
        <w:tab/>
      </w:r>
      <w:r w:rsidRPr="003B0BCE">
        <w:rPr>
          <w:rFonts w:ascii="Arial" w:eastAsia="Arial" w:hAnsi="Arial" w:cs="Arial"/>
          <w:sz w:val="22"/>
          <w:szCs w:val="22"/>
        </w:rPr>
        <w:t>jika</w:t>
      </w:r>
      <w:r w:rsidRPr="003B0BCE">
        <w:rPr>
          <w:rFonts w:ascii="Arial" w:eastAsia="Arial" w:hAnsi="Arial" w:cs="Arial"/>
          <w:spacing w:val="19"/>
          <w:sz w:val="22"/>
          <w:szCs w:val="22"/>
        </w:rPr>
        <w:t xml:space="preserve"> </w:t>
      </w:r>
      <w:r w:rsidRPr="003B0BCE">
        <w:rPr>
          <w:rFonts w:ascii="Arial" w:eastAsia="Arial" w:hAnsi="Arial" w:cs="Arial"/>
          <w:sz w:val="22"/>
          <w:szCs w:val="22"/>
        </w:rPr>
        <w:t>ada</w:t>
      </w:r>
      <w:r w:rsidRPr="003B0BCE">
        <w:rPr>
          <w:rFonts w:ascii="Arial" w:eastAsia="Arial" w:hAnsi="Arial" w:cs="Arial"/>
          <w:spacing w:val="19"/>
          <w:sz w:val="22"/>
          <w:szCs w:val="22"/>
        </w:rPr>
        <w:t xml:space="preserve"> </w:t>
      </w:r>
      <w:r w:rsidRPr="003B0BCE">
        <w:rPr>
          <w:rFonts w:ascii="Arial" w:eastAsia="Arial" w:hAnsi="Arial" w:cs="Arial"/>
          <w:sz w:val="22"/>
          <w:szCs w:val="22"/>
        </w:rPr>
        <w:t>keraguan</w:t>
      </w:r>
      <w:r w:rsidRPr="003B0BCE">
        <w:rPr>
          <w:rFonts w:ascii="Arial" w:eastAsia="Arial" w:hAnsi="Arial" w:cs="Arial"/>
          <w:spacing w:val="19"/>
          <w:sz w:val="22"/>
          <w:szCs w:val="22"/>
        </w:rPr>
        <w:t xml:space="preserve"> </w:t>
      </w:r>
      <w:r w:rsidRPr="003B0BCE">
        <w:rPr>
          <w:rFonts w:ascii="Arial" w:eastAsia="Arial" w:hAnsi="Arial" w:cs="Arial"/>
          <w:sz w:val="22"/>
          <w:szCs w:val="22"/>
        </w:rPr>
        <w:t>tentang</w:t>
      </w:r>
      <w:r w:rsidRPr="003B0BCE">
        <w:rPr>
          <w:rFonts w:ascii="Arial" w:eastAsia="Arial" w:hAnsi="Arial" w:cs="Arial"/>
          <w:spacing w:val="19"/>
          <w:sz w:val="22"/>
          <w:szCs w:val="22"/>
        </w:rPr>
        <w:t xml:space="preserve"> </w:t>
      </w:r>
      <w:r w:rsidRPr="003B0BCE">
        <w:rPr>
          <w:rFonts w:ascii="Arial" w:eastAsia="Arial" w:hAnsi="Arial" w:cs="Arial"/>
          <w:sz w:val="22"/>
          <w:szCs w:val="22"/>
        </w:rPr>
        <w:t>status</w:t>
      </w:r>
      <w:r w:rsidRPr="003B0BCE">
        <w:rPr>
          <w:rFonts w:ascii="Arial" w:eastAsia="Arial" w:hAnsi="Arial" w:cs="Arial"/>
          <w:spacing w:val="19"/>
          <w:sz w:val="22"/>
          <w:szCs w:val="22"/>
        </w:rPr>
        <w:t xml:space="preserve"> </w:t>
      </w:r>
      <w:r w:rsidRPr="003B0BCE">
        <w:rPr>
          <w:rFonts w:ascii="Arial" w:eastAsia="Arial" w:hAnsi="Arial" w:cs="Arial"/>
          <w:sz w:val="22"/>
          <w:szCs w:val="22"/>
        </w:rPr>
        <w:t>sterilitas</w:t>
      </w:r>
      <w:r w:rsidRPr="003B0BCE">
        <w:rPr>
          <w:rFonts w:ascii="Arial" w:eastAsia="Arial" w:hAnsi="Arial" w:cs="Arial"/>
          <w:spacing w:val="19"/>
          <w:sz w:val="22"/>
          <w:szCs w:val="22"/>
        </w:rPr>
        <w:t xml:space="preserve"> </w:t>
      </w:r>
      <w:r w:rsidRPr="003B0BCE">
        <w:rPr>
          <w:rFonts w:ascii="Arial" w:eastAsia="Arial" w:hAnsi="Arial" w:cs="Arial"/>
          <w:sz w:val="22"/>
          <w:szCs w:val="22"/>
        </w:rPr>
        <w:t>sesuatu</w:t>
      </w:r>
      <w:r w:rsidRPr="003B0BCE">
        <w:rPr>
          <w:rFonts w:ascii="Arial" w:eastAsia="Arial" w:hAnsi="Arial" w:cs="Arial"/>
          <w:spacing w:val="19"/>
          <w:sz w:val="22"/>
          <w:szCs w:val="22"/>
        </w:rPr>
        <w:t xml:space="preserve"> </w:t>
      </w:r>
      <w:r w:rsidRPr="003B0BCE">
        <w:rPr>
          <w:rFonts w:ascii="Arial" w:eastAsia="Arial" w:hAnsi="Arial" w:cs="Arial"/>
          <w:sz w:val="22"/>
          <w:szCs w:val="22"/>
        </w:rPr>
        <w:t>alat</w:t>
      </w:r>
      <w:r w:rsidRPr="003B0BCE">
        <w:rPr>
          <w:rFonts w:ascii="Arial" w:eastAsia="Arial" w:hAnsi="Arial" w:cs="Arial"/>
          <w:spacing w:val="19"/>
          <w:sz w:val="22"/>
          <w:szCs w:val="22"/>
        </w:rPr>
        <w:t xml:space="preserve"> </w:t>
      </w:r>
      <w:r w:rsidRPr="003B0BCE">
        <w:rPr>
          <w:rFonts w:ascii="Arial" w:eastAsia="Arial" w:hAnsi="Arial" w:cs="Arial"/>
          <w:sz w:val="22"/>
          <w:szCs w:val="22"/>
        </w:rPr>
        <w:t>atau</w:t>
      </w:r>
      <w:r w:rsidRPr="003B0BCE">
        <w:rPr>
          <w:rFonts w:ascii="Arial" w:eastAsia="Arial" w:hAnsi="Arial" w:cs="Arial"/>
          <w:spacing w:val="19"/>
          <w:sz w:val="22"/>
          <w:szCs w:val="22"/>
        </w:rPr>
        <w:t xml:space="preserve"> </w:t>
      </w:r>
      <w:r w:rsidRPr="003B0BCE">
        <w:rPr>
          <w:rFonts w:ascii="Arial" w:eastAsia="Arial" w:hAnsi="Arial" w:cs="Arial"/>
          <w:sz w:val="22"/>
          <w:szCs w:val="22"/>
        </w:rPr>
        <w:t>area,</w:t>
      </w:r>
      <w:r w:rsidRPr="003B0BCE">
        <w:rPr>
          <w:rFonts w:ascii="Arial" w:eastAsia="Arial" w:hAnsi="Arial" w:cs="Arial"/>
          <w:spacing w:val="19"/>
          <w:sz w:val="22"/>
          <w:szCs w:val="22"/>
        </w:rPr>
        <w:t xml:space="preserve"> </w:t>
      </w:r>
      <w:r w:rsidRPr="003B0BCE">
        <w:rPr>
          <w:rFonts w:ascii="Arial" w:eastAsia="Arial" w:hAnsi="Arial" w:cs="Arial"/>
          <w:sz w:val="22"/>
          <w:szCs w:val="22"/>
        </w:rPr>
        <w:t>harus dianggap telah terkontaminasi</w:t>
      </w:r>
    </w:p>
    <w:p w:rsidR="003B0BCE" w:rsidRPr="003B0BCE" w:rsidRDefault="003B0BCE" w:rsidP="003B0BCE">
      <w:pPr>
        <w:tabs>
          <w:tab w:val="left" w:pos="820"/>
        </w:tabs>
        <w:spacing w:line="360" w:lineRule="auto"/>
        <w:ind w:left="839" w:right="75" w:hanging="360"/>
        <w:rPr>
          <w:rFonts w:ascii="Arial" w:eastAsia="Arial" w:hAnsi="Arial" w:cs="Arial"/>
          <w:sz w:val="22"/>
          <w:szCs w:val="22"/>
        </w:rPr>
      </w:pPr>
    </w:p>
    <w:p w:rsidR="00101229" w:rsidRPr="003B0BCE" w:rsidRDefault="003B0BCE" w:rsidP="003B0BCE">
      <w:pPr>
        <w:spacing w:line="360" w:lineRule="auto"/>
        <w:ind w:left="479"/>
        <w:rPr>
          <w:rFonts w:ascii="Arial" w:eastAsia="Arial" w:hAnsi="Arial" w:cs="Arial"/>
          <w:sz w:val="22"/>
          <w:szCs w:val="22"/>
        </w:rPr>
      </w:pPr>
      <w:r w:rsidRPr="003B0BCE">
        <w:rPr>
          <w:rFonts w:ascii="Arial" w:eastAsia="Arial" w:hAnsi="Arial" w:cs="Arial"/>
          <w:b/>
          <w:sz w:val="22"/>
          <w:szCs w:val="22"/>
        </w:rPr>
        <w:t xml:space="preserve">b. </w:t>
      </w:r>
      <w:r w:rsidRPr="003B0BCE">
        <w:rPr>
          <w:rFonts w:ascii="Arial" w:eastAsia="Arial" w:hAnsi="Arial" w:cs="Arial"/>
          <w:b/>
          <w:spacing w:val="14"/>
          <w:sz w:val="22"/>
          <w:szCs w:val="22"/>
        </w:rPr>
        <w:t xml:space="preserve"> </w:t>
      </w:r>
      <w:r w:rsidRPr="003B0BCE">
        <w:rPr>
          <w:rFonts w:ascii="Arial" w:eastAsia="Arial" w:hAnsi="Arial" w:cs="Arial"/>
          <w:b/>
          <w:sz w:val="22"/>
          <w:szCs w:val="22"/>
        </w:rPr>
        <w:t>Persiapan alat:</w:t>
      </w:r>
    </w:p>
    <w:p w:rsidR="003B0BCE" w:rsidRDefault="003B0BCE" w:rsidP="003B0BCE">
      <w:pPr>
        <w:spacing w:line="360" w:lineRule="auto"/>
        <w:ind w:left="839" w:right="75" w:firstLine="360"/>
        <w:jc w:val="both"/>
        <w:rPr>
          <w:rFonts w:ascii="Arial" w:eastAsia="Arial" w:hAnsi="Arial" w:cs="Arial"/>
          <w:sz w:val="22"/>
          <w:szCs w:val="22"/>
        </w:rPr>
      </w:pPr>
      <w:r w:rsidRPr="003B0BCE">
        <w:rPr>
          <w:rFonts w:ascii="Arial" w:eastAsia="Arial" w:hAnsi="Arial" w:cs="Arial"/>
          <w:sz w:val="22"/>
          <w:szCs w:val="22"/>
        </w:rPr>
        <w:t>Ada empat tahap proses persiapan alat, yaitu: pencucian dan dekontaminasi,</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desinfeksi,  sterilisasi</w:t>
      </w:r>
      <w:proofErr w:type="gramEnd"/>
      <w:r w:rsidRPr="003B0BCE">
        <w:rPr>
          <w:rFonts w:ascii="Arial" w:eastAsia="Arial" w:hAnsi="Arial" w:cs="Arial"/>
          <w:sz w:val="22"/>
          <w:szCs w:val="22"/>
        </w:rPr>
        <w:t>,  dan  penyimpanan  atau pemindahan ke lapangan steril</w:t>
      </w:r>
    </w:p>
    <w:p w:rsidR="00101229" w:rsidRDefault="003B0BCE" w:rsidP="003B0BCE">
      <w:pPr>
        <w:spacing w:line="360" w:lineRule="auto"/>
        <w:ind w:left="739" w:right="75" w:firstLine="360"/>
        <w:rPr>
          <w:rFonts w:ascii="Arial" w:eastAsia="Arial" w:hAnsi="Arial" w:cs="Arial"/>
          <w:sz w:val="22"/>
          <w:szCs w:val="22"/>
        </w:rPr>
      </w:pPr>
      <w:r w:rsidRPr="003B0BCE">
        <w:rPr>
          <w:rFonts w:ascii="Arial" w:eastAsia="Arial" w:hAnsi="Arial" w:cs="Arial"/>
          <w:sz w:val="22"/>
          <w:szCs w:val="22"/>
        </w:rPr>
        <w:t>Ada</w:t>
      </w:r>
      <w:r w:rsidRPr="003B0BCE">
        <w:rPr>
          <w:rFonts w:ascii="Arial" w:eastAsia="Arial" w:hAnsi="Arial" w:cs="Arial"/>
          <w:spacing w:val="44"/>
          <w:sz w:val="22"/>
          <w:szCs w:val="22"/>
        </w:rPr>
        <w:t xml:space="preserve"> </w:t>
      </w:r>
      <w:r w:rsidRPr="003B0BCE">
        <w:rPr>
          <w:rFonts w:ascii="Arial" w:eastAsia="Arial" w:hAnsi="Arial" w:cs="Arial"/>
          <w:sz w:val="22"/>
          <w:szCs w:val="22"/>
        </w:rPr>
        <w:t>beberapa</w:t>
      </w:r>
      <w:r w:rsidRPr="003B0BCE">
        <w:rPr>
          <w:rFonts w:ascii="Arial" w:eastAsia="Arial" w:hAnsi="Arial" w:cs="Arial"/>
          <w:spacing w:val="44"/>
          <w:sz w:val="22"/>
          <w:szCs w:val="22"/>
        </w:rPr>
        <w:t xml:space="preserve"> </w:t>
      </w:r>
      <w:r w:rsidRPr="003B0BCE">
        <w:rPr>
          <w:rFonts w:ascii="Arial" w:eastAsia="Arial" w:hAnsi="Arial" w:cs="Arial"/>
          <w:sz w:val="22"/>
          <w:szCs w:val="22"/>
        </w:rPr>
        <w:t>jenis</w:t>
      </w:r>
      <w:r w:rsidRPr="003B0BCE">
        <w:rPr>
          <w:rFonts w:ascii="Arial" w:eastAsia="Arial" w:hAnsi="Arial" w:cs="Arial"/>
          <w:spacing w:val="44"/>
          <w:sz w:val="22"/>
          <w:szCs w:val="22"/>
        </w:rPr>
        <w:t xml:space="preserve"> </w:t>
      </w:r>
      <w:r w:rsidRPr="003B0BCE">
        <w:rPr>
          <w:rFonts w:ascii="Arial" w:eastAsia="Arial" w:hAnsi="Arial" w:cs="Arial"/>
          <w:sz w:val="22"/>
          <w:szCs w:val="22"/>
        </w:rPr>
        <w:t>sterilisasi,</w:t>
      </w:r>
      <w:r w:rsidRPr="003B0BCE">
        <w:rPr>
          <w:rFonts w:ascii="Arial" w:eastAsia="Arial" w:hAnsi="Arial" w:cs="Arial"/>
          <w:spacing w:val="44"/>
          <w:sz w:val="22"/>
          <w:szCs w:val="22"/>
        </w:rPr>
        <w:t xml:space="preserve"> </w:t>
      </w:r>
      <w:r w:rsidRPr="003B0BCE">
        <w:rPr>
          <w:rFonts w:ascii="Arial" w:eastAsia="Arial" w:hAnsi="Arial" w:cs="Arial"/>
          <w:sz w:val="22"/>
          <w:szCs w:val="22"/>
        </w:rPr>
        <w:t>yaitu</w:t>
      </w:r>
      <w:r w:rsidRPr="003B0BCE">
        <w:rPr>
          <w:rFonts w:ascii="Arial" w:eastAsia="Arial" w:hAnsi="Arial" w:cs="Arial"/>
          <w:spacing w:val="44"/>
          <w:sz w:val="22"/>
          <w:szCs w:val="22"/>
        </w:rPr>
        <w:t xml:space="preserve"> </w:t>
      </w:r>
      <w:r w:rsidRPr="003B0BCE">
        <w:rPr>
          <w:rFonts w:ascii="Arial" w:eastAsia="Arial" w:hAnsi="Arial" w:cs="Arial"/>
          <w:sz w:val="22"/>
          <w:szCs w:val="22"/>
        </w:rPr>
        <w:t>menggunakan</w:t>
      </w:r>
      <w:r w:rsidRPr="003B0BCE">
        <w:rPr>
          <w:rFonts w:ascii="Arial" w:eastAsia="Arial" w:hAnsi="Arial" w:cs="Arial"/>
          <w:spacing w:val="44"/>
          <w:sz w:val="22"/>
          <w:szCs w:val="22"/>
        </w:rPr>
        <w:t xml:space="preserve"> </w:t>
      </w:r>
      <w:r w:rsidRPr="003B0BCE">
        <w:rPr>
          <w:rFonts w:ascii="Arial" w:eastAsia="Arial" w:hAnsi="Arial" w:cs="Arial"/>
          <w:i/>
          <w:sz w:val="22"/>
          <w:szCs w:val="22"/>
        </w:rPr>
        <w:t>steam</w:t>
      </w:r>
      <w:r w:rsidRPr="003B0BCE">
        <w:rPr>
          <w:rFonts w:ascii="Arial" w:eastAsia="Arial" w:hAnsi="Arial" w:cs="Arial"/>
          <w:sz w:val="22"/>
          <w:szCs w:val="22"/>
        </w:rPr>
        <w:t>,</w:t>
      </w:r>
      <w:r w:rsidRPr="003B0BCE">
        <w:rPr>
          <w:rFonts w:ascii="Arial" w:eastAsia="Arial" w:hAnsi="Arial" w:cs="Arial"/>
          <w:spacing w:val="44"/>
          <w:sz w:val="22"/>
          <w:szCs w:val="22"/>
        </w:rPr>
        <w:t xml:space="preserve"> </w:t>
      </w:r>
      <w:r w:rsidRPr="003B0BCE">
        <w:rPr>
          <w:rFonts w:ascii="Arial" w:eastAsia="Arial" w:hAnsi="Arial" w:cs="Arial"/>
          <w:i/>
          <w:sz w:val="22"/>
          <w:szCs w:val="22"/>
        </w:rPr>
        <w:t>ethylene oxide</w:t>
      </w:r>
      <w:r w:rsidRPr="003B0BCE">
        <w:rPr>
          <w:rFonts w:ascii="Arial" w:eastAsia="Arial" w:hAnsi="Arial" w:cs="Arial"/>
          <w:sz w:val="22"/>
          <w:szCs w:val="22"/>
        </w:rPr>
        <w:t xml:space="preserve">, </w:t>
      </w:r>
      <w:r w:rsidRPr="003B0BCE">
        <w:rPr>
          <w:rFonts w:ascii="Arial" w:eastAsia="Arial" w:hAnsi="Arial" w:cs="Arial"/>
          <w:i/>
          <w:sz w:val="22"/>
          <w:szCs w:val="22"/>
        </w:rPr>
        <w:t>ozone</w:t>
      </w:r>
      <w:r w:rsidRPr="003B0BCE">
        <w:rPr>
          <w:rFonts w:ascii="Arial" w:eastAsia="Arial" w:hAnsi="Arial" w:cs="Arial"/>
          <w:sz w:val="22"/>
          <w:szCs w:val="22"/>
        </w:rPr>
        <w:t>, dan gas plasma</w:t>
      </w:r>
    </w:p>
    <w:p w:rsidR="003B0BCE" w:rsidRPr="003B0BCE" w:rsidRDefault="003B0BCE" w:rsidP="003B0BCE">
      <w:pPr>
        <w:spacing w:line="360" w:lineRule="auto"/>
        <w:ind w:left="739" w:right="75" w:firstLine="360"/>
        <w:rPr>
          <w:rFonts w:ascii="Arial" w:eastAsia="Arial" w:hAnsi="Arial" w:cs="Arial"/>
          <w:sz w:val="22"/>
          <w:szCs w:val="22"/>
        </w:rPr>
      </w:pPr>
    </w:p>
    <w:p w:rsidR="00101229" w:rsidRPr="003B0BCE" w:rsidRDefault="003B0BCE" w:rsidP="003B0BCE">
      <w:pPr>
        <w:spacing w:line="360" w:lineRule="auto"/>
        <w:ind w:left="379" w:right="4063"/>
        <w:jc w:val="both"/>
        <w:rPr>
          <w:rFonts w:ascii="Arial" w:eastAsia="Arial" w:hAnsi="Arial" w:cs="Arial"/>
          <w:sz w:val="22"/>
          <w:szCs w:val="22"/>
        </w:rPr>
      </w:pPr>
      <w:r w:rsidRPr="003B0BCE">
        <w:rPr>
          <w:rFonts w:ascii="Arial" w:eastAsia="Arial" w:hAnsi="Arial" w:cs="Arial"/>
          <w:b/>
          <w:sz w:val="22"/>
          <w:szCs w:val="22"/>
        </w:rPr>
        <w:t xml:space="preserve">c. </w:t>
      </w:r>
      <w:r w:rsidRPr="003B0BCE">
        <w:rPr>
          <w:rFonts w:ascii="Arial" w:eastAsia="Arial" w:hAnsi="Arial" w:cs="Arial"/>
          <w:b/>
          <w:spacing w:val="27"/>
          <w:sz w:val="22"/>
          <w:szCs w:val="22"/>
        </w:rPr>
        <w:t xml:space="preserve"> </w:t>
      </w:r>
      <w:r w:rsidRPr="003B0BCE">
        <w:rPr>
          <w:rFonts w:ascii="Arial" w:eastAsia="Arial" w:hAnsi="Arial" w:cs="Arial"/>
          <w:b/>
          <w:sz w:val="22"/>
          <w:szCs w:val="22"/>
        </w:rPr>
        <w:t>Persiapan perlengkapan anestesi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3209"/>
        <w:jc w:val="both"/>
        <w:rPr>
          <w:rFonts w:ascii="Arial" w:eastAsia="Arial" w:hAnsi="Arial" w:cs="Arial"/>
          <w:sz w:val="22"/>
          <w:szCs w:val="22"/>
        </w:rPr>
      </w:pPr>
      <w:r w:rsidRPr="003B0BCE">
        <w:rPr>
          <w:rFonts w:ascii="Arial" w:eastAsia="Arial" w:hAnsi="Arial" w:cs="Arial"/>
          <w:b/>
          <w:sz w:val="22"/>
          <w:szCs w:val="22"/>
        </w:rPr>
        <w:t xml:space="preserve">d. </w:t>
      </w:r>
      <w:r w:rsidRPr="003B0BCE">
        <w:rPr>
          <w:rFonts w:ascii="Arial" w:eastAsia="Arial" w:hAnsi="Arial" w:cs="Arial"/>
          <w:b/>
          <w:spacing w:val="14"/>
          <w:sz w:val="22"/>
          <w:szCs w:val="22"/>
        </w:rPr>
        <w:t xml:space="preserve"> </w:t>
      </w:r>
      <w:r w:rsidRPr="003B0BCE">
        <w:rPr>
          <w:rFonts w:ascii="Arial" w:eastAsia="Arial" w:hAnsi="Arial" w:cs="Arial"/>
          <w:b/>
          <w:sz w:val="22"/>
          <w:szCs w:val="22"/>
        </w:rPr>
        <w:t>Memastikan kualitas udara dan ventilasi:</w:t>
      </w:r>
    </w:p>
    <w:p w:rsidR="00101229" w:rsidRPr="003B0BCE" w:rsidRDefault="003B0BCE" w:rsidP="003B0BCE">
      <w:pPr>
        <w:spacing w:line="360" w:lineRule="auto"/>
        <w:ind w:left="109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 xml:space="preserve">Ventilasi kamar operasi harus </w:t>
      </w:r>
      <w:r w:rsidRPr="003B0BCE">
        <w:rPr>
          <w:rFonts w:ascii="Arial" w:eastAsia="Arial" w:hAnsi="Arial" w:cs="Arial"/>
          <w:i/>
          <w:sz w:val="22"/>
          <w:szCs w:val="22"/>
        </w:rPr>
        <w:t>positive-pressure</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Udara</w:t>
      </w:r>
      <w:r w:rsidRPr="003B0BCE">
        <w:rPr>
          <w:rFonts w:ascii="Arial" w:eastAsia="Arial" w:hAnsi="Arial" w:cs="Arial"/>
          <w:spacing w:val="8"/>
          <w:sz w:val="22"/>
          <w:szCs w:val="22"/>
        </w:rPr>
        <w:t xml:space="preserve"> </w:t>
      </w:r>
      <w:r w:rsidRPr="003B0BCE">
        <w:rPr>
          <w:rFonts w:ascii="Arial" w:eastAsia="Arial" w:hAnsi="Arial" w:cs="Arial"/>
          <w:sz w:val="22"/>
          <w:szCs w:val="22"/>
        </w:rPr>
        <w:t>harus</w:t>
      </w:r>
      <w:r w:rsidRPr="003B0BCE">
        <w:rPr>
          <w:rFonts w:ascii="Arial" w:eastAsia="Arial" w:hAnsi="Arial" w:cs="Arial"/>
          <w:spacing w:val="8"/>
          <w:sz w:val="22"/>
          <w:szCs w:val="22"/>
        </w:rPr>
        <w:t xml:space="preserve"> </w:t>
      </w:r>
      <w:r w:rsidRPr="003B0BCE">
        <w:rPr>
          <w:rFonts w:ascii="Arial" w:eastAsia="Arial" w:hAnsi="Arial" w:cs="Arial"/>
          <w:sz w:val="22"/>
          <w:szCs w:val="22"/>
        </w:rPr>
        <w:t>masuk</w:t>
      </w:r>
      <w:r w:rsidRPr="003B0BCE">
        <w:rPr>
          <w:rFonts w:ascii="Arial" w:eastAsia="Arial" w:hAnsi="Arial" w:cs="Arial"/>
          <w:spacing w:val="8"/>
          <w:sz w:val="22"/>
          <w:szCs w:val="22"/>
        </w:rPr>
        <w:t xml:space="preserve"> </w:t>
      </w:r>
      <w:r w:rsidRPr="003B0BCE">
        <w:rPr>
          <w:rFonts w:ascii="Arial" w:eastAsia="Arial" w:hAnsi="Arial" w:cs="Arial"/>
          <w:sz w:val="22"/>
          <w:szCs w:val="22"/>
        </w:rPr>
        <w:t>ke</w:t>
      </w:r>
      <w:r w:rsidRPr="003B0BCE">
        <w:rPr>
          <w:rFonts w:ascii="Arial" w:eastAsia="Arial" w:hAnsi="Arial" w:cs="Arial"/>
          <w:spacing w:val="8"/>
          <w:sz w:val="22"/>
          <w:szCs w:val="22"/>
        </w:rPr>
        <w:t xml:space="preserve"> </w:t>
      </w:r>
      <w:r w:rsidRPr="003B0BCE">
        <w:rPr>
          <w:rFonts w:ascii="Arial" w:eastAsia="Arial" w:hAnsi="Arial" w:cs="Arial"/>
          <w:sz w:val="22"/>
          <w:szCs w:val="22"/>
        </w:rPr>
        <w:t>ruangan</w:t>
      </w:r>
      <w:r w:rsidRPr="003B0BCE">
        <w:rPr>
          <w:rFonts w:ascii="Arial" w:eastAsia="Arial" w:hAnsi="Arial" w:cs="Arial"/>
          <w:spacing w:val="8"/>
          <w:sz w:val="22"/>
          <w:szCs w:val="22"/>
        </w:rPr>
        <w:t xml:space="preserve"> </w:t>
      </w:r>
      <w:r w:rsidRPr="003B0BCE">
        <w:rPr>
          <w:rFonts w:ascii="Arial" w:eastAsia="Arial" w:hAnsi="Arial" w:cs="Arial"/>
          <w:sz w:val="22"/>
          <w:szCs w:val="22"/>
        </w:rPr>
        <w:t>melalui</w:t>
      </w:r>
      <w:r w:rsidRPr="003B0BCE">
        <w:rPr>
          <w:rFonts w:ascii="Arial" w:eastAsia="Arial" w:hAnsi="Arial" w:cs="Arial"/>
          <w:spacing w:val="8"/>
          <w:sz w:val="22"/>
          <w:szCs w:val="22"/>
        </w:rPr>
        <w:t xml:space="preserve"> </w:t>
      </w:r>
      <w:r w:rsidRPr="003B0BCE">
        <w:rPr>
          <w:rFonts w:ascii="Arial" w:eastAsia="Arial" w:hAnsi="Arial" w:cs="Arial"/>
          <w:sz w:val="22"/>
          <w:szCs w:val="22"/>
        </w:rPr>
        <w:t>ventilasi</w:t>
      </w:r>
      <w:r w:rsidRPr="003B0BCE">
        <w:rPr>
          <w:rFonts w:ascii="Arial" w:eastAsia="Arial" w:hAnsi="Arial" w:cs="Arial"/>
          <w:spacing w:val="8"/>
          <w:sz w:val="22"/>
          <w:szCs w:val="22"/>
        </w:rPr>
        <w:t xml:space="preserve"> </w:t>
      </w:r>
      <w:r w:rsidRPr="003B0BCE">
        <w:rPr>
          <w:rFonts w:ascii="Arial" w:eastAsia="Arial" w:hAnsi="Arial" w:cs="Arial"/>
          <w:sz w:val="22"/>
          <w:szCs w:val="22"/>
        </w:rPr>
        <w:t>langit-langit</w:t>
      </w:r>
      <w:r w:rsidRPr="003B0BCE">
        <w:rPr>
          <w:rFonts w:ascii="Arial" w:eastAsia="Arial" w:hAnsi="Arial" w:cs="Arial"/>
          <w:spacing w:val="8"/>
          <w:sz w:val="22"/>
          <w:szCs w:val="22"/>
        </w:rPr>
        <w:t xml:space="preserve"> </w:t>
      </w:r>
      <w:r w:rsidRPr="003B0BCE">
        <w:rPr>
          <w:rFonts w:ascii="Arial" w:eastAsia="Arial" w:hAnsi="Arial" w:cs="Arial"/>
          <w:sz w:val="22"/>
          <w:szCs w:val="22"/>
        </w:rPr>
        <w:t>yang tinggi</w:t>
      </w:r>
      <w:r w:rsidRPr="003B0BCE">
        <w:rPr>
          <w:rFonts w:ascii="Arial" w:eastAsia="Arial" w:hAnsi="Arial" w:cs="Arial"/>
          <w:spacing w:val="1"/>
          <w:sz w:val="22"/>
          <w:szCs w:val="22"/>
        </w:rPr>
        <w:t xml:space="preserve"> </w:t>
      </w:r>
      <w:r w:rsidRPr="003B0BCE">
        <w:rPr>
          <w:rFonts w:ascii="Arial" w:eastAsia="Arial" w:hAnsi="Arial" w:cs="Arial"/>
          <w:sz w:val="22"/>
          <w:szCs w:val="22"/>
        </w:rPr>
        <w:t>dan</w:t>
      </w:r>
      <w:r w:rsidRPr="003B0BCE">
        <w:rPr>
          <w:rFonts w:ascii="Arial" w:eastAsia="Arial" w:hAnsi="Arial" w:cs="Arial"/>
          <w:spacing w:val="1"/>
          <w:sz w:val="22"/>
          <w:szCs w:val="22"/>
        </w:rPr>
        <w:t xml:space="preserve"> </w:t>
      </w:r>
      <w:r w:rsidRPr="003B0BCE">
        <w:rPr>
          <w:rFonts w:ascii="Arial" w:eastAsia="Arial" w:hAnsi="Arial" w:cs="Arial"/>
          <w:sz w:val="22"/>
          <w:szCs w:val="22"/>
        </w:rPr>
        <w:t>keluar</w:t>
      </w:r>
      <w:r w:rsidRPr="003B0BCE">
        <w:rPr>
          <w:rFonts w:ascii="Arial" w:eastAsia="Arial" w:hAnsi="Arial" w:cs="Arial"/>
          <w:spacing w:val="1"/>
          <w:sz w:val="22"/>
          <w:szCs w:val="22"/>
        </w:rPr>
        <w:t xml:space="preserve"> </w:t>
      </w:r>
      <w:r w:rsidRPr="003B0BCE">
        <w:rPr>
          <w:rFonts w:ascii="Arial" w:eastAsia="Arial" w:hAnsi="Arial" w:cs="Arial"/>
          <w:sz w:val="22"/>
          <w:szCs w:val="22"/>
        </w:rPr>
        <w:t>dari</w:t>
      </w:r>
      <w:r w:rsidRPr="003B0BCE">
        <w:rPr>
          <w:rFonts w:ascii="Arial" w:eastAsia="Arial" w:hAnsi="Arial" w:cs="Arial"/>
          <w:spacing w:val="1"/>
          <w:sz w:val="22"/>
          <w:szCs w:val="22"/>
        </w:rPr>
        <w:t xml:space="preserve"> </w:t>
      </w:r>
      <w:r w:rsidRPr="003B0BCE">
        <w:rPr>
          <w:rFonts w:ascii="Arial" w:eastAsia="Arial" w:hAnsi="Arial" w:cs="Arial"/>
          <w:sz w:val="22"/>
          <w:szCs w:val="22"/>
        </w:rPr>
        <w:t>ruangan</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melalui </w:t>
      </w:r>
      <w:r w:rsidRPr="003B0BCE">
        <w:rPr>
          <w:rFonts w:ascii="Arial" w:eastAsia="Arial" w:hAnsi="Arial" w:cs="Arial"/>
          <w:i/>
          <w:sz w:val="22"/>
          <w:szCs w:val="22"/>
        </w:rPr>
        <w:t>exhaust</w:t>
      </w:r>
      <w:r w:rsidRPr="003B0BCE">
        <w:rPr>
          <w:rFonts w:ascii="Arial" w:eastAsia="Arial" w:hAnsi="Arial" w:cs="Arial"/>
          <w:i/>
          <w:spacing w:val="1"/>
          <w:sz w:val="22"/>
          <w:szCs w:val="22"/>
        </w:rPr>
        <w:t xml:space="preserve"> </w:t>
      </w:r>
      <w:r w:rsidRPr="003B0BCE">
        <w:rPr>
          <w:rFonts w:ascii="Arial" w:eastAsia="Arial" w:hAnsi="Arial" w:cs="Arial"/>
          <w:i/>
          <w:sz w:val="22"/>
          <w:szCs w:val="22"/>
        </w:rPr>
        <w:t>air</w:t>
      </w:r>
      <w:r w:rsidRPr="003B0BCE">
        <w:rPr>
          <w:rFonts w:ascii="Arial" w:eastAsia="Arial" w:hAnsi="Arial" w:cs="Arial"/>
          <w:i/>
          <w:spacing w:val="1"/>
          <w:sz w:val="22"/>
          <w:szCs w:val="22"/>
        </w:rPr>
        <w:t xml:space="preserve"> </w:t>
      </w:r>
      <w:r w:rsidRPr="003B0BCE">
        <w:rPr>
          <w:rFonts w:ascii="Arial" w:eastAsia="Arial" w:hAnsi="Arial" w:cs="Arial"/>
          <w:i/>
          <w:sz w:val="22"/>
          <w:szCs w:val="22"/>
        </w:rPr>
        <w:t>outlet</w:t>
      </w:r>
      <w:r w:rsidRPr="003B0BCE">
        <w:rPr>
          <w:rFonts w:ascii="Arial" w:eastAsia="Arial" w:hAnsi="Arial" w:cs="Arial"/>
          <w:i/>
          <w:spacing w:val="1"/>
          <w:sz w:val="22"/>
          <w:szCs w:val="22"/>
        </w:rPr>
        <w:t xml:space="preserve"> </w:t>
      </w:r>
      <w:r w:rsidRPr="003B0BCE">
        <w:rPr>
          <w:rFonts w:ascii="Arial" w:eastAsia="Arial" w:hAnsi="Arial" w:cs="Arial"/>
          <w:sz w:val="22"/>
          <w:szCs w:val="22"/>
        </w:rPr>
        <w:t>dekat lantai yang berseberangan dengan ventilasi masuk</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Mengatur </w:t>
      </w:r>
      <w:r w:rsidRPr="003B0BCE">
        <w:rPr>
          <w:rFonts w:ascii="Arial" w:eastAsia="Arial" w:hAnsi="Arial" w:cs="Arial"/>
          <w:spacing w:val="6"/>
          <w:sz w:val="22"/>
          <w:szCs w:val="22"/>
        </w:rPr>
        <w:t xml:space="preserve"> </w:t>
      </w:r>
      <w:r w:rsidRPr="003B0BCE">
        <w:rPr>
          <w:rFonts w:ascii="Arial" w:eastAsia="Arial" w:hAnsi="Arial" w:cs="Arial"/>
          <w:sz w:val="22"/>
          <w:szCs w:val="22"/>
        </w:rPr>
        <w:t>agar</w:t>
      </w:r>
      <w:proofErr w:type="gramEnd"/>
      <w:r w:rsidRPr="003B0BCE">
        <w:rPr>
          <w:rFonts w:ascii="Arial" w:eastAsia="Arial" w:hAnsi="Arial" w:cs="Arial"/>
          <w:sz w:val="22"/>
          <w:szCs w:val="22"/>
        </w:rPr>
        <w:t xml:space="preserve">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sedikitnya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terjadi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15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kali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pertukaran </w:t>
      </w:r>
      <w:r w:rsidRPr="003B0BCE">
        <w:rPr>
          <w:rFonts w:ascii="Arial" w:eastAsia="Arial" w:hAnsi="Arial" w:cs="Arial"/>
          <w:spacing w:val="6"/>
          <w:sz w:val="22"/>
          <w:szCs w:val="22"/>
        </w:rPr>
        <w:t xml:space="preserve"> </w:t>
      </w:r>
      <w:r w:rsidRPr="003B0BCE">
        <w:rPr>
          <w:rFonts w:ascii="Arial" w:eastAsia="Arial" w:hAnsi="Arial" w:cs="Arial"/>
          <w:sz w:val="22"/>
          <w:szCs w:val="22"/>
        </w:rPr>
        <w:t xml:space="preserve">udara </w:t>
      </w:r>
      <w:r w:rsidRPr="003B0BCE">
        <w:rPr>
          <w:rFonts w:ascii="Arial" w:eastAsia="Arial" w:hAnsi="Arial" w:cs="Arial"/>
          <w:spacing w:val="6"/>
          <w:sz w:val="22"/>
          <w:szCs w:val="22"/>
        </w:rPr>
        <w:t xml:space="preserve"> </w:t>
      </w:r>
      <w:r w:rsidRPr="003B0BCE">
        <w:rPr>
          <w:rFonts w:ascii="Arial" w:eastAsia="Arial" w:hAnsi="Arial" w:cs="Arial"/>
          <w:sz w:val="22"/>
          <w:szCs w:val="22"/>
        </w:rPr>
        <w:t>per jamnya, di mana 3 di antaranya harus udara segar</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Penyaringan </w:t>
      </w:r>
      <w:r w:rsidRPr="003B0BCE">
        <w:rPr>
          <w:rFonts w:ascii="Arial" w:eastAsia="Arial" w:hAnsi="Arial" w:cs="Arial"/>
          <w:spacing w:val="1"/>
          <w:sz w:val="22"/>
          <w:szCs w:val="22"/>
        </w:rPr>
        <w:t xml:space="preserve"> </w:t>
      </w:r>
      <w:r w:rsidRPr="003B0BCE">
        <w:rPr>
          <w:rFonts w:ascii="Arial" w:eastAsia="Arial" w:hAnsi="Arial" w:cs="Arial"/>
          <w:sz w:val="22"/>
          <w:szCs w:val="22"/>
        </w:rPr>
        <w:t>udara</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diresirkulasi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udara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segar </w:t>
      </w:r>
      <w:r w:rsidRPr="003B0BCE">
        <w:rPr>
          <w:rFonts w:ascii="Arial" w:eastAsia="Arial" w:hAnsi="Arial" w:cs="Arial"/>
          <w:spacing w:val="1"/>
          <w:sz w:val="22"/>
          <w:szCs w:val="22"/>
        </w:rPr>
        <w:t xml:space="preserve"> </w:t>
      </w:r>
      <w:r w:rsidRPr="003B0BCE">
        <w:rPr>
          <w:rFonts w:ascii="Arial" w:eastAsia="Arial" w:hAnsi="Arial" w:cs="Arial"/>
          <w:sz w:val="22"/>
          <w:szCs w:val="22"/>
        </w:rPr>
        <w:t>melalui filter yang baik dengan efisiensi minimum 90%</w:t>
      </w:r>
    </w:p>
    <w:p w:rsid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Ruangan</w:t>
      </w:r>
      <w:r w:rsidRPr="003B0BCE">
        <w:rPr>
          <w:rFonts w:ascii="Arial" w:eastAsia="Arial" w:hAnsi="Arial" w:cs="Arial"/>
          <w:spacing w:val="14"/>
          <w:sz w:val="22"/>
          <w:szCs w:val="22"/>
        </w:rPr>
        <w:t xml:space="preserve"> </w:t>
      </w:r>
      <w:r w:rsidRPr="003B0BCE">
        <w:rPr>
          <w:rFonts w:ascii="Arial" w:eastAsia="Arial" w:hAnsi="Arial" w:cs="Arial"/>
          <w:sz w:val="22"/>
          <w:szCs w:val="22"/>
        </w:rPr>
        <w:t>hanya</w:t>
      </w:r>
      <w:r w:rsidRPr="003B0BCE">
        <w:rPr>
          <w:rFonts w:ascii="Arial" w:eastAsia="Arial" w:hAnsi="Arial" w:cs="Arial"/>
          <w:spacing w:val="14"/>
          <w:sz w:val="22"/>
          <w:szCs w:val="22"/>
        </w:rPr>
        <w:t xml:space="preserve"> </w:t>
      </w:r>
      <w:r w:rsidRPr="003B0BCE">
        <w:rPr>
          <w:rFonts w:ascii="Arial" w:eastAsia="Arial" w:hAnsi="Arial" w:cs="Arial"/>
          <w:sz w:val="22"/>
          <w:szCs w:val="22"/>
        </w:rPr>
        <w:t>diijinkan</w:t>
      </w:r>
      <w:r w:rsidRPr="003B0BCE">
        <w:rPr>
          <w:rFonts w:ascii="Arial" w:eastAsia="Arial" w:hAnsi="Arial" w:cs="Arial"/>
          <w:spacing w:val="14"/>
          <w:sz w:val="22"/>
          <w:szCs w:val="22"/>
        </w:rPr>
        <w:t xml:space="preserve"> </w:t>
      </w:r>
      <w:r w:rsidRPr="003B0BCE">
        <w:rPr>
          <w:rFonts w:ascii="Arial" w:eastAsia="Arial" w:hAnsi="Arial" w:cs="Arial"/>
          <w:sz w:val="22"/>
          <w:szCs w:val="22"/>
        </w:rPr>
        <w:t>dibuka</w:t>
      </w:r>
      <w:r w:rsidRPr="003B0BCE">
        <w:rPr>
          <w:rFonts w:ascii="Arial" w:eastAsia="Arial" w:hAnsi="Arial" w:cs="Arial"/>
          <w:spacing w:val="14"/>
          <w:sz w:val="22"/>
          <w:szCs w:val="22"/>
        </w:rPr>
        <w:t xml:space="preserve"> </w:t>
      </w:r>
      <w:r w:rsidRPr="003B0BCE">
        <w:rPr>
          <w:rFonts w:ascii="Arial" w:eastAsia="Arial" w:hAnsi="Arial" w:cs="Arial"/>
          <w:sz w:val="22"/>
          <w:szCs w:val="22"/>
        </w:rPr>
        <w:t>untuk</w:t>
      </w:r>
      <w:r w:rsidRPr="003B0BCE">
        <w:rPr>
          <w:rFonts w:ascii="Arial" w:eastAsia="Arial" w:hAnsi="Arial" w:cs="Arial"/>
          <w:spacing w:val="14"/>
          <w:sz w:val="22"/>
          <w:szCs w:val="22"/>
        </w:rPr>
        <w:t xml:space="preserve"> </w:t>
      </w:r>
      <w:r w:rsidRPr="003B0BCE">
        <w:rPr>
          <w:rFonts w:ascii="Arial" w:eastAsia="Arial" w:hAnsi="Arial" w:cs="Arial"/>
          <w:sz w:val="22"/>
          <w:szCs w:val="22"/>
        </w:rPr>
        <w:t>perpindahan</w:t>
      </w:r>
      <w:r w:rsidRPr="003B0BCE">
        <w:rPr>
          <w:rFonts w:ascii="Arial" w:eastAsia="Arial" w:hAnsi="Arial" w:cs="Arial"/>
          <w:spacing w:val="14"/>
          <w:sz w:val="22"/>
          <w:szCs w:val="22"/>
        </w:rPr>
        <w:t xml:space="preserve"> </w:t>
      </w:r>
      <w:r w:rsidRPr="003B0BCE">
        <w:rPr>
          <w:rFonts w:ascii="Arial" w:eastAsia="Arial" w:hAnsi="Arial" w:cs="Arial"/>
          <w:sz w:val="22"/>
          <w:szCs w:val="22"/>
        </w:rPr>
        <w:t>alat,</w:t>
      </w:r>
      <w:r w:rsidRPr="003B0BCE">
        <w:rPr>
          <w:rFonts w:ascii="Arial" w:eastAsia="Arial" w:hAnsi="Arial" w:cs="Arial"/>
          <w:spacing w:val="14"/>
          <w:sz w:val="22"/>
          <w:szCs w:val="22"/>
        </w:rPr>
        <w:t xml:space="preserve"> </w:t>
      </w:r>
      <w:r w:rsidRPr="003B0BCE">
        <w:rPr>
          <w:rFonts w:ascii="Arial" w:eastAsia="Arial" w:hAnsi="Arial" w:cs="Arial"/>
          <w:sz w:val="22"/>
          <w:szCs w:val="22"/>
        </w:rPr>
        <w:t>personel tim bedah, dan pasien; selebihnya pintu dijaga agar selalu tertutup</w:t>
      </w:r>
    </w:p>
    <w:p w:rsidR="003B0BCE" w:rsidRDefault="003B0BCE" w:rsidP="003B0BCE">
      <w:pPr>
        <w:tabs>
          <w:tab w:val="left" w:pos="1440"/>
        </w:tabs>
        <w:spacing w:line="360" w:lineRule="auto"/>
        <w:ind w:left="1459" w:right="75" w:hanging="360"/>
        <w:jc w:val="both"/>
        <w:rPr>
          <w:rFonts w:ascii="Arial" w:eastAsia="Arial" w:hAnsi="Arial" w:cs="Arial"/>
          <w:sz w:val="22"/>
          <w:szCs w:val="22"/>
        </w:rPr>
      </w:pPr>
    </w:p>
    <w:p w:rsidR="00101229" w:rsidRPr="003B0BCE" w:rsidRDefault="003B0BCE" w:rsidP="003B0BCE">
      <w:pPr>
        <w:spacing w:line="360" w:lineRule="auto"/>
        <w:ind w:left="379" w:right="5518"/>
        <w:jc w:val="both"/>
        <w:rPr>
          <w:rFonts w:ascii="Arial" w:eastAsia="Arial" w:hAnsi="Arial" w:cs="Arial"/>
          <w:sz w:val="22"/>
          <w:szCs w:val="22"/>
        </w:rPr>
      </w:pPr>
      <w:r w:rsidRPr="003B0BCE">
        <w:rPr>
          <w:rFonts w:ascii="Arial" w:eastAsia="Arial" w:hAnsi="Arial" w:cs="Arial"/>
          <w:b/>
          <w:sz w:val="22"/>
          <w:szCs w:val="22"/>
        </w:rPr>
        <w:t xml:space="preserve">e. </w:t>
      </w:r>
      <w:r w:rsidRPr="003B0BCE">
        <w:rPr>
          <w:rFonts w:ascii="Arial" w:eastAsia="Arial" w:hAnsi="Arial" w:cs="Arial"/>
          <w:b/>
          <w:spacing w:val="27"/>
          <w:sz w:val="22"/>
          <w:szCs w:val="22"/>
        </w:rPr>
        <w:t xml:space="preserve"> </w:t>
      </w:r>
      <w:r w:rsidRPr="003B0BCE">
        <w:rPr>
          <w:rFonts w:ascii="Arial" w:eastAsia="Arial" w:hAnsi="Arial" w:cs="Arial"/>
          <w:b/>
          <w:sz w:val="22"/>
          <w:szCs w:val="22"/>
        </w:rPr>
        <w:t>Mengatur lalu-lintas:</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Arial" w:hAnsi="Arial" w:cs="Arial"/>
          <w:sz w:val="22"/>
          <w:szCs w:val="22"/>
        </w:rPr>
        <w:t>Zona dibagi</w:t>
      </w:r>
      <w:r w:rsidRPr="003B0BCE">
        <w:rPr>
          <w:rFonts w:ascii="Arial" w:eastAsia="Arial" w:hAnsi="Arial" w:cs="Arial"/>
          <w:spacing w:val="1"/>
          <w:sz w:val="22"/>
          <w:szCs w:val="22"/>
        </w:rPr>
        <w:t xml:space="preserve"> </w:t>
      </w:r>
      <w:r w:rsidRPr="003B0BCE">
        <w:rPr>
          <w:rFonts w:ascii="Arial" w:eastAsia="Arial" w:hAnsi="Arial" w:cs="Arial"/>
          <w:sz w:val="22"/>
          <w:szCs w:val="22"/>
        </w:rPr>
        <w:t>menjadi 3, yaitu:</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6"/>
          <w:w w:val="50"/>
          <w:sz w:val="22"/>
          <w:szCs w:val="22"/>
        </w:rPr>
        <w:t xml:space="preserve"> </w:t>
      </w:r>
      <w:proofErr w:type="gramStart"/>
      <w:r w:rsidRPr="003B0BCE">
        <w:rPr>
          <w:rFonts w:ascii="Arial" w:eastAsia="Arial" w:hAnsi="Arial" w:cs="Arial"/>
          <w:i/>
          <w:sz w:val="22"/>
          <w:szCs w:val="22"/>
        </w:rPr>
        <w:t>Unrestricted  zone</w:t>
      </w:r>
      <w:proofErr w:type="gramEnd"/>
      <w:r w:rsidRPr="003B0BCE">
        <w:rPr>
          <w:rFonts w:ascii="Arial" w:eastAsia="Arial" w:hAnsi="Arial" w:cs="Arial"/>
          <w:sz w:val="22"/>
          <w:szCs w:val="22"/>
        </w:rPr>
        <w:t>:  hanya  orang-orang  yang  berkepentingan  yang boleh berada di zona ini, tetapi baju luar biasa diperbolehkan</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eastAsia="Arial" w:hAnsi="Arial" w:cs="Arial"/>
          <w:i/>
          <w:sz w:val="22"/>
          <w:szCs w:val="22"/>
        </w:rPr>
        <w:t>Semirestricted</w:t>
      </w:r>
      <w:r w:rsidRPr="003B0BCE">
        <w:rPr>
          <w:rFonts w:ascii="Arial" w:eastAsia="Arial" w:hAnsi="Arial" w:cs="Arial"/>
          <w:i/>
          <w:spacing w:val="29"/>
          <w:sz w:val="22"/>
          <w:szCs w:val="22"/>
        </w:rPr>
        <w:t xml:space="preserve"> </w:t>
      </w:r>
      <w:r w:rsidRPr="003B0BCE">
        <w:rPr>
          <w:rFonts w:ascii="Arial" w:eastAsia="Arial" w:hAnsi="Arial" w:cs="Arial"/>
          <w:i/>
          <w:sz w:val="22"/>
          <w:szCs w:val="22"/>
        </w:rPr>
        <w:t>zone</w:t>
      </w:r>
      <w:r w:rsidRPr="003B0BCE">
        <w:rPr>
          <w:rFonts w:ascii="Arial" w:eastAsia="Arial" w:hAnsi="Arial" w:cs="Arial"/>
          <w:sz w:val="22"/>
          <w:szCs w:val="22"/>
        </w:rPr>
        <w:t>:</w:t>
      </w:r>
      <w:r w:rsidRPr="003B0BCE">
        <w:rPr>
          <w:rFonts w:ascii="Arial" w:eastAsia="Arial" w:hAnsi="Arial" w:cs="Arial"/>
          <w:spacing w:val="29"/>
          <w:sz w:val="22"/>
          <w:szCs w:val="22"/>
        </w:rPr>
        <w:t xml:space="preserve"> </w:t>
      </w:r>
      <w:r w:rsidRPr="003B0BCE">
        <w:rPr>
          <w:rFonts w:ascii="Arial" w:eastAsia="Arial" w:hAnsi="Arial" w:cs="Arial"/>
          <w:sz w:val="22"/>
          <w:szCs w:val="22"/>
        </w:rPr>
        <w:t>zona</w:t>
      </w:r>
      <w:r w:rsidRPr="003B0BCE">
        <w:rPr>
          <w:rFonts w:ascii="Arial" w:eastAsia="Arial" w:hAnsi="Arial" w:cs="Arial"/>
          <w:spacing w:val="29"/>
          <w:sz w:val="22"/>
          <w:szCs w:val="22"/>
        </w:rPr>
        <w:t xml:space="preserve"> </w:t>
      </w:r>
      <w:r w:rsidRPr="003B0BCE">
        <w:rPr>
          <w:rFonts w:ascii="Arial" w:eastAsia="Arial" w:hAnsi="Arial" w:cs="Arial"/>
          <w:sz w:val="22"/>
          <w:szCs w:val="22"/>
        </w:rPr>
        <w:t>ini</w:t>
      </w:r>
      <w:r w:rsidRPr="003B0BCE">
        <w:rPr>
          <w:rFonts w:ascii="Arial" w:eastAsia="Arial" w:hAnsi="Arial" w:cs="Arial"/>
          <w:spacing w:val="29"/>
          <w:sz w:val="22"/>
          <w:szCs w:val="22"/>
        </w:rPr>
        <w:t xml:space="preserve"> </w:t>
      </w:r>
      <w:r w:rsidRPr="003B0BCE">
        <w:rPr>
          <w:rFonts w:ascii="Arial" w:eastAsia="Arial" w:hAnsi="Arial" w:cs="Arial"/>
          <w:sz w:val="22"/>
          <w:szCs w:val="22"/>
        </w:rPr>
        <w:t>adalah</w:t>
      </w:r>
      <w:r w:rsidRPr="003B0BCE">
        <w:rPr>
          <w:rFonts w:ascii="Arial" w:eastAsia="Arial" w:hAnsi="Arial" w:cs="Arial"/>
          <w:spacing w:val="29"/>
          <w:sz w:val="22"/>
          <w:szCs w:val="22"/>
        </w:rPr>
        <w:t xml:space="preserve"> </w:t>
      </w:r>
      <w:r w:rsidRPr="003B0BCE">
        <w:rPr>
          <w:rFonts w:ascii="Arial" w:eastAsia="Arial" w:hAnsi="Arial" w:cs="Arial"/>
          <w:sz w:val="22"/>
          <w:szCs w:val="22"/>
        </w:rPr>
        <w:t>area</w:t>
      </w:r>
      <w:r w:rsidRPr="003B0BCE">
        <w:rPr>
          <w:rFonts w:ascii="Arial" w:eastAsia="Arial" w:hAnsi="Arial" w:cs="Arial"/>
          <w:spacing w:val="29"/>
          <w:sz w:val="22"/>
          <w:szCs w:val="22"/>
        </w:rPr>
        <w:t xml:space="preserve"> </w:t>
      </w:r>
      <w:r w:rsidRPr="003B0BCE">
        <w:rPr>
          <w:rFonts w:ascii="Arial" w:eastAsia="Arial" w:hAnsi="Arial" w:cs="Arial"/>
          <w:sz w:val="22"/>
          <w:szCs w:val="22"/>
        </w:rPr>
        <w:t>yang</w:t>
      </w:r>
      <w:r w:rsidRPr="003B0BCE">
        <w:rPr>
          <w:rFonts w:ascii="Arial" w:eastAsia="Arial" w:hAnsi="Arial" w:cs="Arial"/>
          <w:spacing w:val="29"/>
          <w:sz w:val="22"/>
          <w:szCs w:val="22"/>
        </w:rPr>
        <w:t xml:space="preserve"> </w:t>
      </w:r>
      <w:r w:rsidRPr="003B0BCE">
        <w:rPr>
          <w:rFonts w:ascii="Arial" w:eastAsia="Arial" w:hAnsi="Arial" w:cs="Arial"/>
          <w:sz w:val="22"/>
          <w:szCs w:val="22"/>
        </w:rPr>
        <w:t>terhubung</w:t>
      </w:r>
      <w:r w:rsidRPr="003B0BCE">
        <w:rPr>
          <w:rFonts w:ascii="Arial" w:eastAsia="Arial" w:hAnsi="Arial" w:cs="Arial"/>
          <w:spacing w:val="29"/>
          <w:sz w:val="22"/>
          <w:szCs w:val="22"/>
        </w:rPr>
        <w:t xml:space="preserve"> </w:t>
      </w:r>
      <w:r w:rsidRPr="003B0BCE">
        <w:rPr>
          <w:rFonts w:ascii="Arial" w:eastAsia="Arial" w:hAnsi="Arial" w:cs="Arial"/>
          <w:sz w:val="22"/>
          <w:szCs w:val="22"/>
        </w:rPr>
        <w:t xml:space="preserve">dengan kamar operasi (contohnya: lorong, kantor, kamar alat), orang-orang yang berada di sini harus mengenakan pakaian </w:t>
      </w:r>
      <w:r w:rsidRPr="003B0BCE">
        <w:rPr>
          <w:rFonts w:ascii="Arial" w:eastAsia="Arial" w:hAnsi="Arial" w:cs="Arial"/>
          <w:i/>
          <w:sz w:val="22"/>
          <w:szCs w:val="22"/>
        </w:rPr>
        <w:t xml:space="preserve">scrub </w:t>
      </w:r>
      <w:r w:rsidRPr="003B0BCE">
        <w:rPr>
          <w:rFonts w:ascii="Arial" w:eastAsia="Arial" w:hAnsi="Arial" w:cs="Arial"/>
          <w:sz w:val="22"/>
          <w:szCs w:val="22"/>
        </w:rPr>
        <w:t>dengan lengan panjang, penutup rambut, dan sepatu bersih atau penutup sepatu</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eastAsia="Arial" w:hAnsi="Arial" w:cs="Arial"/>
          <w:i/>
          <w:sz w:val="22"/>
          <w:szCs w:val="22"/>
        </w:rPr>
        <w:t>Restricted</w:t>
      </w:r>
      <w:r w:rsidRPr="003B0BCE">
        <w:rPr>
          <w:rFonts w:ascii="Arial" w:eastAsia="Arial" w:hAnsi="Arial" w:cs="Arial"/>
          <w:i/>
          <w:spacing w:val="35"/>
          <w:sz w:val="22"/>
          <w:szCs w:val="22"/>
        </w:rPr>
        <w:t xml:space="preserve"> </w:t>
      </w:r>
      <w:r w:rsidRPr="003B0BCE">
        <w:rPr>
          <w:rFonts w:ascii="Arial" w:eastAsia="Arial" w:hAnsi="Arial" w:cs="Arial"/>
          <w:i/>
          <w:sz w:val="22"/>
          <w:szCs w:val="22"/>
        </w:rPr>
        <w:t>zone</w:t>
      </w:r>
      <w:r w:rsidRPr="003B0BCE">
        <w:rPr>
          <w:rFonts w:ascii="Arial" w:eastAsia="Arial" w:hAnsi="Arial" w:cs="Arial"/>
          <w:sz w:val="22"/>
          <w:szCs w:val="22"/>
        </w:rPr>
        <w:t>:</w:t>
      </w:r>
      <w:r w:rsidRPr="003B0BCE">
        <w:rPr>
          <w:rFonts w:ascii="Arial" w:eastAsia="Arial" w:hAnsi="Arial" w:cs="Arial"/>
          <w:spacing w:val="35"/>
          <w:sz w:val="22"/>
          <w:szCs w:val="22"/>
        </w:rPr>
        <w:t xml:space="preserve"> </w:t>
      </w:r>
      <w:r w:rsidRPr="003B0BCE">
        <w:rPr>
          <w:rFonts w:ascii="Arial" w:eastAsia="Arial" w:hAnsi="Arial" w:cs="Arial"/>
          <w:sz w:val="22"/>
          <w:szCs w:val="22"/>
        </w:rPr>
        <w:t>zona</w:t>
      </w:r>
      <w:r w:rsidRPr="003B0BCE">
        <w:rPr>
          <w:rFonts w:ascii="Arial" w:eastAsia="Arial" w:hAnsi="Arial" w:cs="Arial"/>
          <w:spacing w:val="35"/>
          <w:sz w:val="22"/>
          <w:szCs w:val="22"/>
        </w:rPr>
        <w:t xml:space="preserve"> </w:t>
      </w:r>
      <w:r w:rsidRPr="003B0BCE">
        <w:rPr>
          <w:rFonts w:ascii="Arial" w:eastAsia="Arial" w:hAnsi="Arial" w:cs="Arial"/>
          <w:sz w:val="22"/>
          <w:szCs w:val="22"/>
        </w:rPr>
        <w:t>ini</w:t>
      </w:r>
      <w:r w:rsidRPr="003B0BCE">
        <w:rPr>
          <w:rFonts w:ascii="Arial" w:eastAsia="Arial" w:hAnsi="Arial" w:cs="Arial"/>
          <w:spacing w:val="35"/>
          <w:sz w:val="22"/>
          <w:szCs w:val="22"/>
        </w:rPr>
        <w:t xml:space="preserve"> </w:t>
      </w:r>
      <w:r w:rsidRPr="003B0BCE">
        <w:rPr>
          <w:rFonts w:ascii="Arial" w:eastAsia="Arial" w:hAnsi="Arial" w:cs="Arial"/>
          <w:sz w:val="22"/>
          <w:szCs w:val="22"/>
        </w:rPr>
        <w:t>terdiri</w:t>
      </w:r>
      <w:r w:rsidRPr="003B0BCE">
        <w:rPr>
          <w:rFonts w:ascii="Arial" w:eastAsia="Arial" w:hAnsi="Arial" w:cs="Arial"/>
          <w:spacing w:val="35"/>
          <w:sz w:val="22"/>
          <w:szCs w:val="22"/>
        </w:rPr>
        <w:t xml:space="preserve"> </w:t>
      </w:r>
      <w:r w:rsidRPr="003B0BCE">
        <w:rPr>
          <w:rFonts w:ascii="Arial" w:eastAsia="Arial" w:hAnsi="Arial" w:cs="Arial"/>
          <w:sz w:val="22"/>
          <w:szCs w:val="22"/>
        </w:rPr>
        <w:t>dari</w:t>
      </w:r>
      <w:r w:rsidRPr="003B0BCE">
        <w:rPr>
          <w:rFonts w:ascii="Arial" w:eastAsia="Arial" w:hAnsi="Arial" w:cs="Arial"/>
          <w:spacing w:val="35"/>
          <w:sz w:val="22"/>
          <w:szCs w:val="22"/>
        </w:rPr>
        <w:t xml:space="preserve"> </w:t>
      </w:r>
      <w:r w:rsidRPr="003B0BCE">
        <w:rPr>
          <w:rFonts w:ascii="Arial" w:eastAsia="Arial" w:hAnsi="Arial" w:cs="Arial"/>
          <w:sz w:val="22"/>
          <w:szCs w:val="22"/>
        </w:rPr>
        <w:t>kamar</w:t>
      </w:r>
      <w:r w:rsidRPr="003B0BCE">
        <w:rPr>
          <w:rFonts w:ascii="Arial" w:eastAsia="Arial" w:hAnsi="Arial" w:cs="Arial"/>
          <w:spacing w:val="35"/>
          <w:sz w:val="22"/>
          <w:szCs w:val="22"/>
        </w:rPr>
        <w:t xml:space="preserve"> </w:t>
      </w:r>
      <w:r w:rsidRPr="003B0BCE">
        <w:rPr>
          <w:rFonts w:ascii="Arial" w:eastAsia="Arial" w:hAnsi="Arial" w:cs="Arial"/>
          <w:sz w:val="22"/>
          <w:szCs w:val="22"/>
        </w:rPr>
        <w:t>operasi</w:t>
      </w:r>
      <w:r w:rsidRPr="003B0BCE">
        <w:rPr>
          <w:rFonts w:ascii="Arial" w:eastAsia="Arial" w:hAnsi="Arial" w:cs="Arial"/>
          <w:spacing w:val="35"/>
          <w:sz w:val="22"/>
          <w:szCs w:val="22"/>
        </w:rPr>
        <w:t xml:space="preserve"> </w:t>
      </w:r>
      <w:r w:rsidRPr="003B0BCE">
        <w:rPr>
          <w:rFonts w:ascii="Arial" w:eastAsia="Arial" w:hAnsi="Arial" w:cs="Arial"/>
          <w:sz w:val="22"/>
          <w:szCs w:val="22"/>
        </w:rPr>
        <w:t>dan</w:t>
      </w:r>
      <w:r w:rsidRPr="003B0BCE">
        <w:rPr>
          <w:rFonts w:ascii="Arial" w:eastAsia="Arial" w:hAnsi="Arial" w:cs="Arial"/>
          <w:spacing w:val="35"/>
          <w:sz w:val="22"/>
          <w:szCs w:val="22"/>
        </w:rPr>
        <w:t xml:space="preserve"> </w:t>
      </w:r>
      <w:r w:rsidRPr="003B0BCE">
        <w:rPr>
          <w:rFonts w:ascii="Arial" w:eastAsia="Arial" w:hAnsi="Arial" w:cs="Arial"/>
          <w:sz w:val="22"/>
          <w:szCs w:val="22"/>
        </w:rPr>
        <w:t>area</w:t>
      </w:r>
      <w:r w:rsidRPr="003B0BCE">
        <w:rPr>
          <w:rFonts w:ascii="Arial" w:eastAsia="Arial" w:hAnsi="Arial" w:cs="Arial"/>
          <w:spacing w:val="35"/>
          <w:sz w:val="22"/>
          <w:szCs w:val="22"/>
        </w:rPr>
        <w:t xml:space="preserve"> </w:t>
      </w:r>
      <w:r w:rsidRPr="003B0BCE">
        <w:rPr>
          <w:rFonts w:ascii="Arial" w:eastAsia="Arial" w:hAnsi="Arial" w:cs="Arial"/>
          <w:sz w:val="22"/>
          <w:szCs w:val="22"/>
        </w:rPr>
        <w:t>cuci tangan, orang-orang yang memasuki zona ini harus mengenakan kostum bedah lengkap termasuk masker. Mereka yang tidak discrub harus mengenakan jaket berlengan panjang lengkap dengan kancing tertutup. Masker khususnya harus dikenakan di ruangan dengan peralatan steril yang terbuka</w:t>
      </w:r>
    </w:p>
    <w:p w:rsidR="00101229"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lastRenderedPageBreak/>
        <w:t>*</w:t>
      </w:r>
      <w:proofErr w:type="gramStart"/>
      <w:r w:rsidRPr="003B0BCE">
        <w:rPr>
          <w:rFonts w:ascii="Arial" w:eastAsia="Arial" w:hAnsi="Arial" w:cs="Arial"/>
          <w:sz w:val="22"/>
          <w:szCs w:val="22"/>
        </w:rPr>
        <w:t xml:space="preserve">Pastikan </w:t>
      </w:r>
      <w:r w:rsidRPr="003B0BCE">
        <w:rPr>
          <w:rFonts w:ascii="Arial" w:eastAsia="Arial" w:hAnsi="Arial" w:cs="Arial"/>
          <w:spacing w:val="1"/>
          <w:sz w:val="22"/>
          <w:szCs w:val="22"/>
        </w:rPr>
        <w:t xml:space="preserve"> </w:t>
      </w:r>
      <w:r w:rsidRPr="003B0BCE">
        <w:rPr>
          <w:rFonts w:ascii="Arial" w:eastAsia="Arial" w:hAnsi="Arial" w:cs="Arial"/>
          <w:sz w:val="22"/>
          <w:szCs w:val="22"/>
        </w:rPr>
        <w:t>bahwa</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semua  alat-alat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diperlukan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telah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siap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tersedia </w:t>
      </w:r>
      <w:r w:rsidRPr="003B0BCE">
        <w:rPr>
          <w:rFonts w:ascii="Arial" w:eastAsia="Arial" w:hAnsi="Arial" w:cs="Arial"/>
          <w:spacing w:val="1"/>
          <w:sz w:val="22"/>
          <w:szCs w:val="22"/>
        </w:rPr>
        <w:t xml:space="preserve"> </w:t>
      </w:r>
      <w:r w:rsidRPr="003B0BCE">
        <w:rPr>
          <w:rFonts w:ascii="Arial" w:eastAsia="Arial" w:hAnsi="Arial" w:cs="Arial"/>
          <w:sz w:val="22"/>
          <w:szCs w:val="22"/>
        </w:rPr>
        <w:t>di dalam kamar operasi sebelum prosedur dimulai untuk meminimalkan lalu- lintas yang tidak perlu dari dan ke dalam ruangan</w:t>
      </w:r>
    </w:p>
    <w:p w:rsidR="003B0BCE" w:rsidRDefault="003B0BCE" w:rsidP="003B0BCE">
      <w:pPr>
        <w:spacing w:line="360" w:lineRule="auto"/>
        <w:ind w:left="379" w:right="75"/>
        <w:jc w:val="both"/>
        <w:rPr>
          <w:rFonts w:ascii="Arial" w:eastAsia="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b/>
          <w:sz w:val="22"/>
          <w:szCs w:val="22"/>
        </w:rPr>
        <w:t>Manajemen Pasien</w:t>
      </w: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Beberapa poin penting dalam mengkaji faktor risiko pasien:</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Pr>
          <w:rFonts w:ascii="Arial" w:eastAsia="Arial" w:hAnsi="Arial" w:cs="Arial"/>
          <w:sz w:val="22"/>
          <w:szCs w:val="22"/>
        </w:rPr>
        <w:t>Alergi</w:t>
      </w:r>
    </w:p>
    <w:p w:rsidR="00101229" w:rsidRPr="003B0BCE" w:rsidRDefault="003B0BCE" w:rsidP="003B0BCE">
      <w:pPr>
        <w:spacing w:line="360" w:lineRule="auto"/>
        <w:ind w:left="109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proofErr w:type="gramStart"/>
      <w:r w:rsidRPr="003B0BCE">
        <w:rPr>
          <w:rFonts w:ascii="Arial" w:eastAsia="Arial" w:hAnsi="Arial" w:cs="Arial"/>
          <w:sz w:val="22"/>
          <w:szCs w:val="22"/>
        </w:rPr>
        <w:t xml:space="preserve">Riwayat </w:t>
      </w:r>
      <w:r w:rsidRPr="003B0BCE">
        <w:rPr>
          <w:rFonts w:ascii="Arial" w:eastAsia="Arial" w:hAnsi="Arial" w:cs="Arial"/>
          <w:spacing w:val="39"/>
          <w:sz w:val="22"/>
          <w:szCs w:val="22"/>
        </w:rPr>
        <w:t xml:space="preserve"> </w:t>
      </w:r>
      <w:r w:rsidRPr="003B0BCE">
        <w:rPr>
          <w:rFonts w:ascii="Arial" w:eastAsia="Arial" w:hAnsi="Arial" w:cs="Arial"/>
          <w:sz w:val="22"/>
          <w:szCs w:val="22"/>
        </w:rPr>
        <w:t>kesehatan</w:t>
      </w:r>
      <w:proofErr w:type="gramEnd"/>
      <w:r w:rsidRPr="003B0BCE">
        <w:rPr>
          <w:rFonts w:ascii="Arial" w:eastAsia="Arial" w:hAnsi="Arial" w:cs="Arial"/>
          <w:sz w:val="22"/>
          <w:szCs w:val="22"/>
        </w:rPr>
        <w:t xml:space="preserve">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sebelumnya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(misalnya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tekanan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darah </w:t>
      </w:r>
      <w:r w:rsidRPr="003B0BCE">
        <w:rPr>
          <w:rFonts w:ascii="Arial" w:eastAsia="Arial" w:hAnsi="Arial" w:cs="Arial"/>
          <w:spacing w:val="39"/>
          <w:sz w:val="22"/>
          <w:szCs w:val="22"/>
        </w:rPr>
        <w:t xml:space="preserve"> </w:t>
      </w:r>
      <w:r w:rsidRPr="003B0BCE">
        <w:rPr>
          <w:rFonts w:ascii="Arial" w:eastAsia="Arial" w:hAnsi="Arial" w:cs="Arial"/>
          <w:sz w:val="22"/>
          <w:szCs w:val="22"/>
        </w:rPr>
        <w:t>tinggi, asma, masalah jantung atau pernapasan)</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Penggunaan tembakau (karena rokok meningkatkan risiko infeksi)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Penggunaan alkohol dan narkotika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Pengalaman pribadi pasien dengan sedasi dan anestesi sebelumnya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Berat badan</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Obat-obatan yang dikonsumsi saat ini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Ada tidaknya risiko untuk anestesi dan sedasi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Permintaan khusus dari pasien untuk jenis anestesi dan sedasi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Kecemasan pasien</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Delirium</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Status nutrisi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Risiko potensial untuk </w:t>
      </w:r>
      <w:r w:rsidRPr="003B0BCE">
        <w:rPr>
          <w:rFonts w:ascii="Arial" w:eastAsia="Arial" w:hAnsi="Arial" w:cs="Arial"/>
          <w:i/>
          <w:sz w:val="22"/>
          <w:szCs w:val="22"/>
        </w:rPr>
        <w:t>deep vein thrombosis</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Obat-obatan</w:t>
      </w:r>
      <w:r w:rsidRPr="003B0BCE">
        <w:rPr>
          <w:rFonts w:ascii="Arial" w:eastAsia="Arial" w:hAnsi="Arial" w:cs="Arial"/>
          <w:spacing w:val="42"/>
          <w:sz w:val="22"/>
          <w:szCs w:val="22"/>
        </w:rPr>
        <w:t xml:space="preserve"> </w:t>
      </w:r>
      <w:r w:rsidRPr="003B0BCE">
        <w:rPr>
          <w:rFonts w:ascii="Arial" w:eastAsia="Arial" w:hAnsi="Arial" w:cs="Arial"/>
          <w:sz w:val="22"/>
          <w:szCs w:val="22"/>
        </w:rPr>
        <w:t>yang</w:t>
      </w:r>
      <w:r w:rsidRPr="003B0BCE">
        <w:rPr>
          <w:rFonts w:ascii="Arial" w:eastAsia="Arial" w:hAnsi="Arial" w:cs="Arial"/>
          <w:spacing w:val="42"/>
          <w:sz w:val="22"/>
          <w:szCs w:val="22"/>
        </w:rPr>
        <w:t xml:space="preserve"> </w:t>
      </w:r>
      <w:r w:rsidRPr="003B0BCE">
        <w:rPr>
          <w:rFonts w:ascii="Arial" w:eastAsia="Arial" w:hAnsi="Arial" w:cs="Arial"/>
          <w:sz w:val="22"/>
          <w:szCs w:val="22"/>
        </w:rPr>
        <w:t>diberikan</w:t>
      </w:r>
      <w:r w:rsidRPr="003B0BCE">
        <w:rPr>
          <w:rFonts w:ascii="Arial" w:eastAsia="Arial" w:hAnsi="Arial" w:cs="Arial"/>
          <w:spacing w:val="42"/>
          <w:sz w:val="22"/>
          <w:szCs w:val="22"/>
        </w:rPr>
        <w:t xml:space="preserve"> </w:t>
      </w:r>
      <w:r w:rsidRPr="003B0BCE">
        <w:rPr>
          <w:rFonts w:ascii="Arial" w:eastAsia="Arial" w:hAnsi="Arial" w:cs="Arial"/>
          <w:sz w:val="22"/>
          <w:szCs w:val="22"/>
        </w:rPr>
        <w:t>pada</w:t>
      </w:r>
      <w:r w:rsidRPr="003B0BCE">
        <w:rPr>
          <w:rFonts w:ascii="Arial" w:eastAsia="Arial" w:hAnsi="Arial" w:cs="Arial"/>
          <w:spacing w:val="42"/>
          <w:sz w:val="22"/>
          <w:szCs w:val="22"/>
        </w:rPr>
        <w:t xml:space="preserve"> </w:t>
      </w:r>
      <w:r w:rsidRPr="003B0BCE">
        <w:rPr>
          <w:rFonts w:ascii="Arial" w:eastAsia="Arial" w:hAnsi="Arial" w:cs="Arial"/>
          <w:sz w:val="22"/>
          <w:szCs w:val="22"/>
        </w:rPr>
        <w:t>pasien</w:t>
      </w:r>
      <w:r w:rsidRPr="003B0BCE">
        <w:rPr>
          <w:rFonts w:ascii="Arial" w:eastAsia="Arial" w:hAnsi="Arial" w:cs="Arial"/>
          <w:spacing w:val="42"/>
          <w:sz w:val="22"/>
          <w:szCs w:val="22"/>
        </w:rPr>
        <w:t xml:space="preserve"> </w:t>
      </w:r>
      <w:r w:rsidRPr="003B0BCE">
        <w:rPr>
          <w:rFonts w:ascii="Arial" w:eastAsia="Arial" w:hAnsi="Arial" w:cs="Arial"/>
          <w:sz w:val="22"/>
          <w:szCs w:val="22"/>
        </w:rPr>
        <w:t>harus</w:t>
      </w:r>
      <w:r w:rsidRPr="003B0BCE">
        <w:rPr>
          <w:rFonts w:ascii="Arial" w:eastAsia="Arial" w:hAnsi="Arial" w:cs="Arial"/>
          <w:spacing w:val="42"/>
          <w:sz w:val="22"/>
          <w:szCs w:val="22"/>
        </w:rPr>
        <w:t xml:space="preserve"> </w:t>
      </w:r>
      <w:r w:rsidRPr="003B0BCE">
        <w:rPr>
          <w:rFonts w:ascii="Arial" w:eastAsia="Arial" w:hAnsi="Arial" w:cs="Arial"/>
          <w:sz w:val="22"/>
          <w:szCs w:val="22"/>
        </w:rPr>
        <w:t>dilabel</w:t>
      </w:r>
      <w:r w:rsidRPr="003B0BCE">
        <w:rPr>
          <w:rFonts w:ascii="Arial" w:eastAsia="Arial" w:hAnsi="Arial" w:cs="Arial"/>
          <w:spacing w:val="42"/>
          <w:sz w:val="22"/>
          <w:szCs w:val="22"/>
        </w:rPr>
        <w:t xml:space="preserve"> </w:t>
      </w:r>
      <w:r w:rsidRPr="003B0BCE">
        <w:rPr>
          <w:rFonts w:ascii="Arial" w:eastAsia="Arial" w:hAnsi="Arial" w:cs="Arial"/>
          <w:sz w:val="22"/>
          <w:szCs w:val="22"/>
        </w:rPr>
        <w:t>dengan</w:t>
      </w:r>
      <w:r w:rsidRPr="003B0BCE">
        <w:rPr>
          <w:rFonts w:ascii="Arial" w:eastAsia="Arial" w:hAnsi="Arial" w:cs="Arial"/>
          <w:spacing w:val="42"/>
          <w:sz w:val="22"/>
          <w:szCs w:val="22"/>
        </w:rPr>
        <w:t xml:space="preserve"> </w:t>
      </w:r>
      <w:r w:rsidRPr="003B0BCE">
        <w:rPr>
          <w:rFonts w:ascii="Arial" w:eastAsia="Arial" w:hAnsi="Arial" w:cs="Arial"/>
          <w:sz w:val="22"/>
          <w:szCs w:val="22"/>
        </w:rPr>
        <w:t>mencakup informasi seperti di bawah ini:</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Nama</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Kekuatan</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Jumlah/konsentrasi</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Tanggal kadaluwarsa</w:t>
      </w:r>
    </w:p>
    <w:p w:rsidR="00101229" w:rsidRPr="003B0BCE"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Pelarut dan volumenya</w:t>
      </w:r>
    </w:p>
    <w:p w:rsidR="00101229"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Tanggal diberikan</w:t>
      </w:r>
    </w:p>
    <w:p w:rsidR="00E9496A" w:rsidRDefault="00E9496A" w:rsidP="003B0BCE">
      <w:pPr>
        <w:spacing w:line="360" w:lineRule="auto"/>
        <w:ind w:left="1459"/>
        <w:rPr>
          <w:rFonts w:ascii="Arial" w:eastAsia="Arial" w:hAnsi="Arial" w:cs="Arial"/>
          <w:sz w:val="22"/>
          <w:szCs w:val="22"/>
        </w:rPr>
      </w:pPr>
    </w:p>
    <w:p w:rsidR="00E9496A" w:rsidRPr="003B0BCE" w:rsidRDefault="00E9496A" w:rsidP="003B0BCE">
      <w:pPr>
        <w:spacing w:line="360" w:lineRule="auto"/>
        <w:ind w:left="1459"/>
        <w:rPr>
          <w:rFonts w:ascii="Arial" w:eastAsia="Arial" w:hAnsi="Arial" w:cs="Arial"/>
          <w:sz w:val="22"/>
          <w:szCs w:val="22"/>
        </w:rPr>
        <w:sectPr w:rsidR="00E9496A" w:rsidRPr="003B0BCE" w:rsidSect="003722A4">
          <w:headerReference w:type="default" r:id="rId7"/>
          <w:footerReference w:type="default" r:id="rId8"/>
          <w:type w:val="continuous"/>
          <w:pgSz w:w="12242" w:h="18722" w:code="10000"/>
          <w:pgMar w:top="2316" w:right="1580" w:bottom="1276" w:left="1701" w:header="0" w:footer="768" w:gutter="0"/>
          <w:cols w:space="720"/>
          <w:docGrid w:linePitch="272"/>
        </w:sect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b/>
          <w:sz w:val="22"/>
          <w:szCs w:val="22"/>
        </w:rPr>
        <w:lastRenderedPageBreak/>
        <w:t>Manajemen Tim Bedah</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Rekomendasi standar:</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 xml:space="preserve">Kostum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bedah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harus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terbuat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dari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bahan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43"/>
          <w:sz w:val="22"/>
          <w:szCs w:val="22"/>
        </w:rPr>
        <w:t xml:space="preserve"> </w:t>
      </w:r>
      <w:r w:rsidRPr="003B0BCE">
        <w:rPr>
          <w:rFonts w:ascii="Arial" w:eastAsia="Arial" w:hAnsi="Arial" w:cs="Arial"/>
          <w:sz w:val="22"/>
          <w:szCs w:val="22"/>
        </w:rPr>
        <w:t xml:space="preserve">ringan  </w:t>
      </w:r>
      <w:r w:rsidRPr="003B0BCE">
        <w:rPr>
          <w:rFonts w:ascii="Arial" w:eastAsia="Arial" w:hAnsi="Arial" w:cs="Arial"/>
          <w:spacing w:val="43"/>
          <w:sz w:val="22"/>
          <w:szCs w:val="22"/>
        </w:rPr>
        <w:t xml:space="preserve"> </w:t>
      </w:r>
      <w:r w:rsidRPr="003B0BCE">
        <w:rPr>
          <w:rFonts w:ascii="Arial" w:eastAsia="Arial" w:hAnsi="Arial" w:cs="Arial"/>
          <w:sz w:val="22"/>
          <w:szCs w:val="22"/>
        </w:rPr>
        <w:t>dan memungkinkan untuk bernapas. Kostum tidak terbuat dari kapas karena kapas mudah terbakar dan memiliki banyak pori yang bisa dilewati mikroorganisme</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Sepatu</w:t>
      </w:r>
      <w:r w:rsidRPr="003B0BCE">
        <w:rPr>
          <w:rFonts w:ascii="Arial" w:eastAsia="Arial" w:hAnsi="Arial" w:cs="Arial"/>
          <w:spacing w:val="60"/>
          <w:sz w:val="22"/>
          <w:szCs w:val="22"/>
        </w:rPr>
        <w:t xml:space="preserve"> </w:t>
      </w:r>
      <w:r w:rsidRPr="003B0BCE">
        <w:rPr>
          <w:rFonts w:ascii="Arial" w:eastAsia="Arial" w:hAnsi="Arial" w:cs="Arial"/>
          <w:sz w:val="22"/>
          <w:szCs w:val="22"/>
        </w:rPr>
        <w:t>proteksi</w:t>
      </w:r>
      <w:r w:rsidRPr="003B0BCE">
        <w:rPr>
          <w:rFonts w:ascii="Arial" w:eastAsia="Arial" w:hAnsi="Arial" w:cs="Arial"/>
          <w:spacing w:val="60"/>
          <w:sz w:val="22"/>
          <w:szCs w:val="22"/>
        </w:rPr>
        <w:t xml:space="preserve"> </w:t>
      </w:r>
      <w:r w:rsidRPr="003B0BCE">
        <w:rPr>
          <w:rFonts w:ascii="Arial" w:eastAsia="Arial" w:hAnsi="Arial" w:cs="Arial"/>
          <w:sz w:val="22"/>
          <w:szCs w:val="22"/>
        </w:rPr>
        <w:t>harus</w:t>
      </w:r>
      <w:r w:rsidRPr="003B0BCE">
        <w:rPr>
          <w:rFonts w:ascii="Arial" w:eastAsia="Arial" w:hAnsi="Arial" w:cs="Arial"/>
          <w:spacing w:val="60"/>
          <w:sz w:val="22"/>
          <w:szCs w:val="22"/>
        </w:rPr>
        <w:t xml:space="preserve"> </w:t>
      </w:r>
      <w:r w:rsidRPr="003B0BCE">
        <w:rPr>
          <w:rFonts w:ascii="Arial" w:eastAsia="Arial" w:hAnsi="Arial" w:cs="Arial"/>
          <w:sz w:val="22"/>
          <w:szCs w:val="22"/>
        </w:rPr>
        <w:t>tertutup</w:t>
      </w:r>
      <w:r w:rsidRPr="003B0BCE">
        <w:rPr>
          <w:rFonts w:ascii="Arial" w:eastAsia="Arial" w:hAnsi="Arial" w:cs="Arial"/>
          <w:spacing w:val="60"/>
          <w:sz w:val="22"/>
          <w:szCs w:val="22"/>
        </w:rPr>
        <w:t xml:space="preserve"> </w:t>
      </w:r>
      <w:r w:rsidRPr="003B0BCE">
        <w:rPr>
          <w:rFonts w:ascii="Arial" w:eastAsia="Arial" w:hAnsi="Arial" w:cs="Arial"/>
          <w:sz w:val="22"/>
          <w:szCs w:val="22"/>
        </w:rPr>
        <w:t>bagian</w:t>
      </w:r>
      <w:r w:rsidRPr="003B0BCE">
        <w:rPr>
          <w:rFonts w:ascii="Arial" w:eastAsia="Arial" w:hAnsi="Arial" w:cs="Arial"/>
          <w:spacing w:val="60"/>
          <w:sz w:val="22"/>
          <w:szCs w:val="22"/>
        </w:rPr>
        <w:t xml:space="preserve"> </w:t>
      </w:r>
      <w:r w:rsidRPr="003B0BCE">
        <w:rPr>
          <w:rFonts w:ascii="Arial" w:eastAsia="Arial" w:hAnsi="Arial" w:cs="Arial"/>
          <w:sz w:val="22"/>
          <w:szCs w:val="22"/>
        </w:rPr>
        <w:t>depannya,</w:t>
      </w:r>
      <w:r w:rsidRPr="003B0BCE">
        <w:rPr>
          <w:rFonts w:ascii="Arial" w:eastAsia="Arial" w:hAnsi="Arial" w:cs="Arial"/>
          <w:spacing w:val="60"/>
          <w:sz w:val="22"/>
          <w:szCs w:val="22"/>
        </w:rPr>
        <w:t xml:space="preserve"> </w:t>
      </w:r>
      <w:r w:rsidRPr="003B0BCE">
        <w:rPr>
          <w:rFonts w:ascii="Arial" w:eastAsia="Arial" w:hAnsi="Arial" w:cs="Arial"/>
          <w:sz w:val="22"/>
          <w:szCs w:val="22"/>
        </w:rPr>
        <w:t>bertumit</w:t>
      </w:r>
      <w:r w:rsidRPr="003B0BCE">
        <w:rPr>
          <w:rFonts w:ascii="Arial" w:eastAsia="Arial" w:hAnsi="Arial" w:cs="Arial"/>
          <w:spacing w:val="60"/>
          <w:sz w:val="22"/>
          <w:szCs w:val="22"/>
        </w:rPr>
        <w:t xml:space="preserve"> </w:t>
      </w:r>
      <w:r w:rsidRPr="003B0BCE">
        <w:rPr>
          <w:rFonts w:ascii="Arial" w:eastAsia="Arial" w:hAnsi="Arial" w:cs="Arial"/>
          <w:sz w:val="22"/>
          <w:szCs w:val="22"/>
        </w:rPr>
        <w:t>rendah, bersol anti selip, dan dibersihkan secara berkala</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Sebelum</w:t>
      </w:r>
      <w:r w:rsidRPr="003B0BCE">
        <w:rPr>
          <w:rFonts w:ascii="Arial" w:eastAsia="Arial" w:hAnsi="Arial" w:cs="Arial"/>
          <w:spacing w:val="43"/>
          <w:sz w:val="22"/>
          <w:szCs w:val="22"/>
        </w:rPr>
        <w:t xml:space="preserve"> </w:t>
      </w:r>
      <w:r w:rsidRPr="003B0BCE">
        <w:rPr>
          <w:rFonts w:ascii="Arial" w:eastAsia="Arial" w:hAnsi="Arial" w:cs="Arial"/>
          <w:sz w:val="22"/>
          <w:szCs w:val="22"/>
        </w:rPr>
        <w:t>memegang</w:t>
      </w:r>
      <w:r w:rsidRPr="003B0BCE">
        <w:rPr>
          <w:rFonts w:ascii="Arial" w:eastAsia="Arial" w:hAnsi="Arial" w:cs="Arial"/>
          <w:spacing w:val="43"/>
          <w:sz w:val="22"/>
          <w:szCs w:val="22"/>
        </w:rPr>
        <w:t xml:space="preserve"> </w:t>
      </w:r>
      <w:r w:rsidRPr="003B0BCE">
        <w:rPr>
          <w:rFonts w:ascii="Arial" w:eastAsia="Arial" w:hAnsi="Arial" w:cs="Arial"/>
          <w:sz w:val="22"/>
          <w:szCs w:val="22"/>
        </w:rPr>
        <w:t>kostum</w:t>
      </w:r>
      <w:r w:rsidRPr="003B0BCE">
        <w:rPr>
          <w:rFonts w:ascii="Arial" w:eastAsia="Arial" w:hAnsi="Arial" w:cs="Arial"/>
          <w:spacing w:val="43"/>
          <w:sz w:val="22"/>
          <w:szCs w:val="22"/>
        </w:rPr>
        <w:t xml:space="preserve"> </w:t>
      </w:r>
      <w:r w:rsidRPr="003B0BCE">
        <w:rPr>
          <w:rFonts w:ascii="Arial" w:eastAsia="Arial" w:hAnsi="Arial" w:cs="Arial"/>
          <w:sz w:val="22"/>
          <w:szCs w:val="22"/>
        </w:rPr>
        <w:t>bedah</w:t>
      </w:r>
      <w:r w:rsidRPr="003B0BCE">
        <w:rPr>
          <w:rFonts w:ascii="Arial" w:eastAsia="Arial" w:hAnsi="Arial" w:cs="Arial"/>
          <w:spacing w:val="43"/>
          <w:sz w:val="22"/>
          <w:szCs w:val="22"/>
        </w:rPr>
        <w:t xml:space="preserve"> </w:t>
      </w:r>
      <w:r w:rsidRPr="003B0BCE">
        <w:rPr>
          <w:rFonts w:ascii="Arial" w:eastAsia="Arial" w:hAnsi="Arial" w:cs="Arial"/>
          <w:sz w:val="22"/>
          <w:szCs w:val="22"/>
        </w:rPr>
        <w:t>atau</w:t>
      </w:r>
      <w:r w:rsidRPr="003B0BCE">
        <w:rPr>
          <w:rFonts w:ascii="Arial" w:eastAsia="Arial" w:hAnsi="Arial" w:cs="Arial"/>
          <w:spacing w:val="43"/>
          <w:sz w:val="22"/>
          <w:szCs w:val="22"/>
        </w:rPr>
        <w:t xml:space="preserve"> </w:t>
      </w:r>
      <w:r w:rsidRPr="003B0BCE">
        <w:rPr>
          <w:rFonts w:ascii="Arial" w:eastAsia="Arial" w:hAnsi="Arial" w:cs="Arial"/>
          <w:sz w:val="22"/>
          <w:szCs w:val="22"/>
        </w:rPr>
        <w:t>memasuki</w:t>
      </w:r>
      <w:r w:rsidRPr="003B0BCE">
        <w:rPr>
          <w:rFonts w:ascii="Arial" w:eastAsia="Arial" w:hAnsi="Arial" w:cs="Arial"/>
          <w:spacing w:val="43"/>
          <w:sz w:val="22"/>
          <w:szCs w:val="22"/>
        </w:rPr>
        <w:t xml:space="preserve"> </w:t>
      </w:r>
      <w:r w:rsidRPr="003B0BCE">
        <w:rPr>
          <w:rFonts w:ascii="Arial" w:eastAsia="Arial" w:hAnsi="Arial" w:cs="Arial"/>
          <w:sz w:val="22"/>
          <w:szCs w:val="22"/>
        </w:rPr>
        <w:t>tempat</w:t>
      </w:r>
      <w:r w:rsidRPr="003B0BCE">
        <w:rPr>
          <w:rFonts w:ascii="Arial" w:eastAsia="Arial" w:hAnsi="Arial" w:cs="Arial"/>
          <w:spacing w:val="42"/>
          <w:sz w:val="22"/>
          <w:szCs w:val="22"/>
        </w:rPr>
        <w:t xml:space="preserve"> </w:t>
      </w:r>
      <w:r w:rsidRPr="003B0BCE">
        <w:rPr>
          <w:rFonts w:ascii="Arial" w:eastAsia="Arial" w:hAnsi="Arial" w:cs="Arial"/>
          <w:sz w:val="22"/>
          <w:szCs w:val="22"/>
        </w:rPr>
        <w:t xml:space="preserve">kostum bedah, semua personel harus mencuci tangan dengan sabun dan air, antiseptik dan air, atau </w:t>
      </w:r>
      <w:r w:rsidRPr="003B0BCE">
        <w:rPr>
          <w:rFonts w:ascii="Arial" w:eastAsia="Arial" w:hAnsi="Arial" w:cs="Arial"/>
          <w:i/>
          <w:sz w:val="22"/>
          <w:szCs w:val="22"/>
        </w:rPr>
        <w:t>antiseptic hand rub</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 xml:space="preserve">Kostum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bedah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harus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diganti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setiap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harinya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8"/>
          <w:sz w:val="22"/>
          <w:szCs w:val="22"/>
        </w:rPr>
        <w:t xml:space="preserve"> </w:t>
      </w:r>
      <w:r w:rsidRPr="003B0BCE">
        <w:rPr>
          <w:rFonts w:ascii="Arial" w:eastAsia="Arial" w:hAnsi="Arial" w:cs="Arial"/>
          <w:sz w:val="22"/>
          <w:szCs w:val="22"/>
        </w:rPr>
        <w:t xml:space="preserve">setiap  </w:t>
      </w:r>
      <w:r w:rsidRPr="003B0BCE">
        <w:rPr>
          <w:rFonts w:ascii="Arial" w:eastAsia="Arial" w:hAnsi="Arial" w:cs="Arial"/>
          <w:spacing w:val="18"/>
          <w:sz w:val="22"/>
          <w:szCs w:val="22"/>
        </w:rPr>
        <w:t xml:space="preserve"> </w:t>
      </w:r>
      <w:r w:rsidRPr="003B0BCE">
        <w:rPr>
          <w:rFonts w:ascii="Arial" w:eastAsia="Arial" w:hAnsi="Arial" w:cs="Arial"/>
          <w:sz w:val="22"/>
          <w:szCs w:val="22"/>
        </w:rPr>
        <w:t>kali terkontaminasi atau basah. Bila kostum terdiri dari 2 bagian, atasan harus selalu dimasukkan ke dalam bawahan dan ukuran harus pas</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Semua personel harus menutupi kepala dan rambut muka</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Dalam</w:t>
      </w:r>
      <w:r w:rsidRPr="003B0BCE">
        <w:rPr>
          <w:rFonts w:ascii="Arial" w:eastAsia="Arial" w:hAnsi="Arial" w:cs="Arial"/>
          <w:spacing w:val="35"/>
          <w:sz w:val="22"/>
          <w:szCs w:val="22"/>
        </w:rPr>
        <w:t xml:space="preserve"> </w:t>
      </w:r>
      <w:r w:rsidRPr="003B0BCE">
        <w:rPr>
          <w:rFonts w:ascii="Arial" w:eastAsia="Arial" w:hAnsi="Arial" w:cs="Arial"/>
          <w:sz w:val="22"/>
          <w:szCs w:val="22"/>
        </w:rPr>
        <w:t>kasus-kasus</w:t>
      </w:r>
      <w:r w:rsidRPr="003B0BCE">
        <w:rPr>
          <w:rFonts w:ascii="Arial" w:eastAsia="Arial" w:hAnsi="Arial" w:cs="Arial"/>
          <w:spacing w:val="35"/>
          <w:sz w:val="22"/>
          <w:szCs w:val="22"/>
        </w:rPr>
        <w:t xml:space="preserve"> </w:t>
      </w:r>
      <w:r w:rsidRPr="003B0BCE">
        <w:rPr>
          <w:rFonts w:ascii="Arial" w:eastAsia="Arial" w:hAnsi="Arial" w:cs="Arial"/>
          <w:sz w:val="22"/>
          <w:szCs w:val="22"/>
        </w:rPr>
        <w:t>tertentu</w:t>
      </w:r>
      <w:r w:rsidRPr="003B0BCE">
        <w:rPr>
          <w:rFonts w:ascii="Arial" w:eastAsia="Arial" w:hAnsi="Arial" w:cs="Arial"/>
          <w:spacing w:val="35"/>
          <w:sz w:val="22"/>
          <w:szCs w:val="22"/>
        </w:rPr>
        <w:t xml:space="preserve"> </w:t>
      </w:r>
      <w:r w:rsidRPr="003B0BCE">
        <w:rPr>
          <w:rFonts w:ascii="Arial" w:eastAsia="Arial" w:hAnsi="Arial" w:cs="Arial"/>
          <w:sz w:val="22"/>
          <w:szCs w:val="22"/>
        </w:rPr>
        <w:t>yang</w:t>
      </w:r>
      <w:r w:rsidRPr="003B0BCE">
        <w:rPr>
          <w:rFonts w:ascii="Arial" w:eastAsia="Arial" w:hAnsi="Arial" w:cs="Arial"/>
          <w:spacing w:val="35"/>
          <w:sz w:val="22"/>
          <w:szCs w:val="22"/>
        </w:rPr>
        <w:t xml:space="preserve"> </w:t>
      </w:r>
      <w:r w:rsidRPr="003B0BCE">
        <w:rPr>
          <w:rFonts w:ascii="Arial" w:eastAsia="Arial" w:hAnsi="Arial" w:cs="Arial"/>
          <w:sz w:val="22"/>
          <w:szCs w:val="22"/>
        </w:rPr>
        <w:t>berisiko</w:t>
      </w:r>
      <w:r w:rsidRPr="003B0BCE">
        <w:rPr>
          <w:rFonts w:ascii="Arial" w:eastAsia="Arial" w:hAnsi="Arial" w:cs="Arial"/>
          <w:spacing w:val="35"/>
          <w:sz w:val="22"/>
          <w:szCs w:val="22"/>
        </w:rPr>
        <w:t xml:space="preserve"> </w:t>
      </w:r>
      <w:r w:rsidRPr="003B0BCE">
        <w:rPr>
          <w:rFonts w:ascii="Arial" w:eastAsia="Arial" w:hAnsi="Arial" w:cs="Arial"/>
          <w:sz w:val="22"/>
          <w:szCs w:val="22"/>
        </w:rPr>
        <w:t>terciprat</w:t>
      </w:r>
      <w:r w:rsidRPr="003B0BCE">
        <w:rPr>
          <w:rFonts w:ascii="Arial" w:eastAsia="Arial" w:hAnsi="Arial" w:cs="Arial"/>
          <w:spacing w:val="35"/>
          <w:sz w:val="22"/>
          <w:szCs w:val="22"/>
        </w:rPr>
        <w:t xml:space="preserve"> </w:t>
      </w:r>
      <w:r w:rsidRPr="003B0BCE">
        <w:rPr>
          <w:rFonts w:ascii="Arial" w:eastAsia="Arial" w:hAnsi="Arial" w:cs="Arial"/>
          <w:sz w:val="22"/>
          <w:szCs w:val="22"/>
        </w:rPr>
        <w:t>(misalnya</w:t>
      </w:r>
      <w:r w:rsidRPr="003B0BCE">
        <w:rPr>
          <w:rFonts w:ascii="Arial" w:eastAsia="Arial" w:hAnsi="Arial" w:cs="Arial"/>
          <w:spacing w:val="35"/>
          <w:sz w:val="22"/>
          <w:szCs w:val="22"/>
        </w:rPr>
        <w:t xml:space="preserve"> </w:t>
      </w:r>
      <w:r w:rsidRPr="003B0BCE">
        <w:rPr>
          <w:rFonts w:ascii="Arial" w:eastAsia="Arial" w:hAnsi="Arial" w:cs="Arial"/>
          <w:sz w:val="22"/>
          <w:szCs w:val="22"/>
        </w:rPr>
        <w:t>kasus trauma), tim bedah harus mengenakan alat-alat proteksi tambahan</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Masker harus menutupi seluruh bagian mulut dan hidung</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Kostum bedah harus di</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di fasilitas </w:t>
      </w:r>
      <w:r w:rsidRPr="003B0BCE">
        <w:rPr>
          <w:rFonts w:ascii="Arial" w:eastAsia="Arial" w:hAnsi="Arial" w:cs="Arial"/>
          <w:i/>
          <w:sz w:val="22"/>
          <w:szCs w:val="22"/>
        </w:rPr>
        <w:t xml:space="preserve">laundry </w:t>
      </w:r>
      <w:r w:rsidRPr="003B0BCE">
        <w:rPr>
          <w:rFonts w:ascii="Arial" w:eastAsia="Arial" w:hAnsi="Arial" w:cs="Arial"/>
          <w:sz w:val="22"/>
          <w:szCs w:val="22"/>
        </w:rPr>
        <w:t>yang terakreditasi</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Seluruh</w:t>
      </w:r>
      <w:r w:rsidRPr="003B0BCE">
        <w:rPr>
          <w:rFonts w:ascii="Arial" w:eastAsia="Arial" w:hAnsi="Arial" w:cs="Arial"/>
          <w:spacing w:val="44"/>
          <w:sz w:val="22"/>
          <w:szCs w:val="22"/>
        </w:rPr>
        <w:t xml:space="preserve"> </w:t>
      </w:r>
      <w:r w:rsidRPr="003B0BCE">
        <w:rPr>
          <w:rFonts w:ascii="Arial" w:eastAsia="Arial" w:hAnsi="Arial" w:cs="Arial"/>
          <w:sz w:val="22"/>
          <w:szCs w:val="22"/>
        </w:rPr>
        <w:t>personel</w:t>
      </w:r>
      <w:r w:rsidRPr="003B0BCE">
        <w:rPr>
          <w:rFonts w:ascii="Arial" w:eastAsia="Arial" w:hAnsi="Arial" w:cs="Arial"/>
          <w:spacing w:val="44"/>
          <w:sz w:val="22"/>
          <w:szCs w:val="22"/>
        </w:rPr>
        <w:t xml:space="preserve"> </w:t>
      </w:r>
      <w:r w:rsidRPr="003B0BCE">
        <w:rPr>
          <w:rFonts w:ascii="Arial" w:eastAsia="Arial" w:hAnsi="Arial" w:cs="Arial"/>
          <w:sz w:val="22"/>
          <w:szCs w:val="22"/>
        </w:rPr>
        <w:t>harus</w:t>
      </w:r>
      <w:r w:rsidRPr="003B0BCE">
        <w:rPr>
          <w:rFonts w:ascii="Arial" w:eastAsia="Arial" w:hAnsi="Arial" w:cs="Arial"/>
          <w:spacing w:val="44"/>
          <w:sz w:val="22"/>
          <w:szCs w:val="22"/>
        </w:rPr>
        <w:t xml:space="preserve"> </w:t>
      </w:r>
      <w:r w:rsidRPr="003B0BCE">
        <w:rPr>
          <w:rFonts w:ascii="Arial" w:eastAsia="Arial" w:hAnsi="Arial" w:cs="Arial"/>
          <w:sz w:val="22"/>
          <w:szCs w:val="22"/>
        </w:rPr>
        <w:t>menerima</w:t>
      </w:r>
      <w:r w:rsidRPr="003B0BCE">
        <w:rPr>
          <w:rFonts w:ascii="Arial" w:eastAsia="Arial" w:hAnsi="Arial" w:cs="Arial"/>
          <w:spacing w:val="44"/>
          <w:sz w:val="22"/>
          <w:szCs w:val="22"/>
        </w:rPr>
        <w:t xml:space="preserve"> </w:t>
      </w:r>
      <w:r w:rsidRPr="003B0BCE">
        <w:rPr>
          <w:rFonts w:ascii="Arial" w:eastAsia="Arial" w:hAnsi="Arial" w:cs="Arial"/>
          <w:sz w:val="22"/>
          <w:szCs w:val="22"/>
        </w:rPr>
        <w:t>edukasi</w:t>
      </w:r>
      <w:r w:rsidRPr="003B0BCE">
        <w:rPr>
          <w:rFonts w:ascii="Arial" w:eastAsia="Arial" w:hAnsi="Arial" w:cs="Arial"/>
          <w:spacing w:val="44"/>
          <w:sz w:val="22"/>
          <w:szCs w:val="22"/>
        </w:rPr>
        <w:t xml:space="preserve"> </w:t>
      </w:r>
      <w:r w:rsidRPr="003B0BCE">
        <w:rPr>
          <w:rFonts w:ascii="Arial" w:eastAsia="Arial" w:hAnsi="Arial" w:cs="Arial"/>
          <w:sz w:val="22"/>
          <w:szCs w:val="22"/>
        </w:rPr>
        <w:t>dan</w:t>
      </w:r>
      <w:r w:rsidRPr="003B0BCE">
        <w:rPr>
          <w:rFonts w:ascii="Arial" w:eastAsia="Arial" w:hAnsi="Arial" w:cs="Arial"/>
          <w:spacing w:val="44"/>
          <w:sz w:val="22"/>
          <w:szCs w:val="22"/>
        </w:rPr>
        <w:t xml:space="preserve"> </w:t>
      </w:r>
      <w:r w:rsidRPr="003B0BCE">
        <w:rPr>
          <w:rFonts w:ascii="Arial" w:eastAsia="Arial" w:hAnsi="Arial" w:cs="Arial"/>
          <w:sz w:val="22"/>
          <w:szCs w:val="22"/>
        </w:rPr>
        <w:t>pengarahan</w:t>
      </w:r>
      <w:r w:rsidRPr="003B0BCE">
        <w:rPr>
          <w:rFonts w:ascii="Arial" w:eastAsia="Arial" w:hAnsi="Arial" w:cs="Arial"/>
          <w:spacing w:val="44"/>
          <w:sz w:val="22"/>
          <w:szCs w:val="22"/>
        </w:rPr>
        <w:t xml:space="preserve"> </w:t>
      </w:r>
      <w:r w:rsidRPr="003B0BCE">
        <w:rPr>
          <w:rFonts w:ascii="Arial" w:eastAsia="Arial" w:hAnsi="Arial" w:cs="Arial"/>
          <w:sz w:val="22"/>
          <w:szCs w:val="22"/>
        </w:rPr>
        <w:t>perihal kostum bedah ini</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Beberapa prinsip penggunaan sarung tangan:</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Sarung</w:t>
      </w:r>
      <w:r w:rsidRPr="003B0BCE">
        <w:rPr>
          <w:rFonts w:ascii="Arial" w:eastAsia="Arial" w:hAnsi="Arial" w:cs="Arial"/>
          <w:spacing w:val="36"/>
          <w:sz w:val="22"/>
          <w:szCs w:val="22"/>
        </w:rPr>
        <w:t xml:space="preserve"> </w:t>
      </w:r>
      <w:r w:rsidRPr="003B0BCE">
        <w:rPr>
          <w:rFonts w:ascii="Arial" w:eastAsia="Arial" w:hAnsi="Arial" w:cs="Arial"/>
          <w:sz w:val="22"/>
          <w:szCs w:val="22"/>
        </w:rPr>
        <w:t>tangan</w:t>
      </w:r>
      <w:r w:rsidRPr="003B0BCE">
        <w:rPr>
          <w:rFonts w:ascii="Arial" w:eastAsia="Arial" w:hAnsi="Arial" w:cs="Arial"/>
          <w:spacing w:val="36"/>
          <w:sz w:val="22"/>
          <w:szCs w:val="22"/>
        </w:rPr>
        <w:t xml:space="preserve"> </w:t>
      </w:r>
      <w:r w:rsidRPr="003B0BCE">
        <w:rPr>
          <w:rFonts w:ascii="Arial" w:eastAsia="Arial" w:hAnsi="Arial" w:cs="Arial"/>
          <w:sz w:val="22"/>
          <w:szCs w:val="22"/>
        </w:rPr>
        <w:t>harus</w:t>
      </w:r>
      <w:r w:rsidRPr="003B0BCE">
        <w:rPr>
          <w:rFonts w:ascii="Arial" w:eastAsia="Arial" w:hAnsi="Arial" w:cs="Arial"/>
          <w:spacing w:val="35"/>
          <w:sz w:val="22"/>
          <w:szCs w:val="22"/>
        </w:rPr>
        <w:t xml:space="preserve"> </w:t>
      </w:r>
      <w:r w:rsidRPr="003B0BCE">
        <w:rPr>
          <w:rFonts w:ascii="Arial" w:eastAsia="Arial" w:hAnsi="Arial" w:cs="Arial"/>
          <w:sz w:val="22"/>
          <w:szCs w:val="22"/>
        </w:rPr>
        <w:t>menjadi</w:t>
      </w:r>
      <w:r w:rsidRPr="003B0BCE">
        <w:rPr>
          <w:rFonts w:ascii="Arial" w:eastAsia="Arial" w:hAnsi="Arial" w:cs="Arial"/>
          <w:spacing w:val="35"/>
          <w:sz w:val="22"/>
          <w:szCs w:val="22"/>
        </w:rPr>
        <w:t xml:space="preserve"> </w:t>
      </w:r>
      <w:r w:rsidRPr="003B0BCE">
        <w:rPr>
          <w:rFonts w:ascii="Arial" w:eastAsia="Arial" w:hAnsi="Arial" w:cs="Arial"/>
          <w:i/>
          <w:sz w:val="22"/>
          <w:szCs w:val="22"/>
        </w:rPr>
        <w:t>barrier</w:t>
      </w:r>
      <w:r w:rsidRPr="003B0BCE">
        <w:rPr>
          <w:rFonts w:ascii="Arial" w:eastAsia="Arial" w:hAnsi="Arial" w:cs="Arial"/>
          <w:i/>
          <w:spacing w:val="35"/>
          <w:sz w:val="22"/>
          <w:szCs w:val="22"/>
        </w:rPr>
        <w:t xml:space="preserve"> </w:t>
      </w:r>
      <w:r w:rsidRPr="003B0BCE">
        <w:rPr>
          <w:rFonts w:ascii="Arial" w:eastAsia="Arial" w:hAnsi="Arial" w:cs="Arial"/>
          <w:sz w:val="22"/>
          <w:szCs w:val="22"/>
        </w:rPr>
        <w:t>yang</w:t>
      </w:r>
      <w:r w:rsidRPr="003B0BCE">
        <w:rPr>
          <w:rFonts w:ascii="Arial" w:eastAsia="Arial" w:hAnsi="Arial" w:cs="Arial"/>
          <w:spacing w:val="36"/>
          <w:sz w:val="22"/>
          <w:szCs w:val="22"/>
        </w:rPr>
        <w:t xml:space="preserve"> </w:t>
      </w:r>
      <w:r w:rsidRPr="003B0BCE">
        <w:rPr>
          <w:rFonts w:ascii="Arial" w:eastAsia="Arial" w:hAnsi="Arial" w:cs="Arial"/>
          <w:sz w:val="22"/>
          <w:szCs w:val="22"/>
        </w:rPr>
        <w:t>efektif</w:t>
      </w:r>
      <w:r w:rsidRPr="003B0BCE">
        <w:rPr>
          <w:rFonts w:ascii="Arial" w:eastAsia="Arial" w:hAnsi="Arial" w:cs="Arial"/>
          <w:spacing w:val="35"/>
          <w:sz w:val="22"/>
          <w:szCs w:val="22"/>
        </w:rPr>
        <w:t xml:space="preserve"> </w:t>
      </w:r>
      <w:r w:rsidRPr="003B0BCE">
        <w:rPr>
          <w:rFonts w:ascii="Arial" w:eastAsia="Arial" w:hAnsi="Arial" w:cs="Arial"/>
          <w:sz w:val="22"/>
          <w:szCs w:val="22"/>
        </w:rPr>
        <w:t>terhadap</w:t>
      </w:r>
      <w:r w:rsidRPr="003B0BCE">
        <w:rPr>
          <w:rFonts w:ascii="Arial" w:eastAsia="Arial" w:hAnsi="Arial" w:cs="Arial"/>
          <w:spacing w:val="36"/>
          <w:sz w:val="22"/>
          <w:szCs w:val="22"/>
        </w:rPr>
        <w:t xml:space="preserve"> </w:t>
      </w:r>
      <w:r w:rsidRPr="003B0BCE">
        <w:rPr>
          <w:rFonts w:ascii="Arial" w:eastAsia="Arial" w:hAnsi="Arial" w:cs="Arial"/>
          <w:sz w:val="22"/>
          <w:szCs w:val="22"/>
        </w:rPr>
        <w:t>material infeksius, termasuk darah dan cairan tubuh</w:t>
      </w:r>
    </w:p>
    <w:p w:rsidR="00101229" w:rsidRPr="003B0BCE"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Sarung</w:t>
      </w:r>
      <w:r w:rsidRPr="003B0BCE">
        <w:rPr>
          <w:rFonts w:ascii="Arial" w:eastAsia="Arial" w:hAnsi="Arial" w:cs="Arial"/>
          <w:spacing w:val="13"/>
          <w:sz w:val="22"/>
          <w:szCs w:val="22"/>
        </w:rPr>
        <w:t xml:space="preserve"> </w:t>
      </w:r>
      <w:r w:rsidRPr="003B0BCE">
        <w:rPr>
          <w:rFonts w:ascii="Arial" w:eastAsia="Arial" w:hAnsi="Arial" w:cs="Arial"/>
          <w:sz w:val="22"/>
          <w:szCs w:val="22"/>
        </w:rPr>
        <w:t>tangan</w:t>
      </w:r>
      <w:r w:rsidRPr="003B0BCE">
        <w:rPr>
          <w:rFonts w:ascii="Arial" w:eastAsia="Arial" w:hAnsi="Arial" w:cs="Arial"/>
          <w:spacing w:val="13"/>
          <w:sz w:val="22"/>
          <w:szCs w:val="22"/>
        </w:rPr>
        <w:t xml:space="preserve"> </w:t>
      </w:r>
      <w:r w:rsidRPr="003B0BCE">
        <w:rPr>
          <w:rFonts w:ascii="Arial" w:eastAsia="Arial" w:hAnsi="Arial" w:cs="Arial"/>
          <w:sz w:val="22"/>
          <w:szCs w:val="22"/>
        </w:rPr>
        <w:t>harus</w:t>
      </w:r>
      <w:r w:rsidRPr="003B0BCE">
        <w:rPr>
          <w:rFonts w:ascii="Arial" w:eastAsia="Arial" w:hAnsi="Arial" w:cs="Arial"/>
          <w:spacing w:val="13"/>
          <w:sz w:val="22"/>
          <w:szCs w:val="22"/>
        </w:rPr>
        <w:t xml:space="preserve"> </w:t>
      </w:r>
      <w:r w:rsidRPr="003B0BCE">
        <w:rPr>
          <w:rFonts w:ascii="Arial" w:eastAsia="Arial" w:hAnsi="Arial" w:cs="Arial"/>
          <w:sz w:val="22"/>
          <w:szCs w:val="22"/>
        </w:rPr>
        <w:t>diganti</w:t>
      </w:r>
      <w:r w:rsidRPr="003B0BCE">
        <w:rPr>
          <w:rFonts w:ascii="Arial" w:eastAsia="Arial" w:hAnsi="Arial" w:cs="Arial"/>
          <w:spacing w:val="13"/>
          <w:sz w:val="22"/>
          <w:szCs w:val="22"/>
        </w:rPr>
        <w:t xml:space="preserve"> </w:t>
      </w:r>
      <w:r w:rsidRPr="003B0BCE">
        <w:rPr>
          <w:rFonts w:ascii="Arial" w:eastAsia="Arial" w:hAnsi="Arial" w:cs="Arial"/>
          <w:sz w:val="22"/>
          <w:szCs w:val="22"/>
        </w:rPr>
        <w:t>setiap</w:t>
      </w:r>
      <w:r w:rsidRPr="003B0BCE">
        <w:rPr>
          <w:rFonts w:ascii="Arial" w:eastAsia="Arial" w:hAnsi="Arial" w:cs="Arial"/>
          <w:spacing w:val="13"/>
          <w:sz w:val="22"/>
          <w:szCs w:val="22"/>
        </w:rPr>
        <w:t xml:space="preserve"> </w:t>
      </w:r>
      <w:r w:rsidRPr="003B0BCE">
        <w:rPr>
          <w:rFonts w:ascii="Arial" w:eastAsia="Arial" w:hAnsi="Arial" w:cs="Arial"/>
          <w:sz w:val="22"/>
          <w:szCs w:val="22"/>
        </w:rPr>
        <w:t>habis</w:t>
      </w:r>
      <w:r w:rsidRPr="003B0BCE">
        <w:rPr>
          <w:rFonts w:ascii="Arial" w:eastAsia="Arial" w:hAnsi="Arial" w:cs="Arial"/>
          <w:spacing w:val="13"/>
          <w:sz w:val="22"/>
          <w:szCs w:val="22"/>
        </w:rPr>
        <w:t xml:space="preserve"> </w:t>
      </w:r>
      <w:r w:rsidRPr="003B0BCE">
        <w:rPr>
          <w:rFonts w:ascii="Arial" w:eastAsia="Arial" w:hAnsi="Arial" w:cs="Arial"/>
          <w:sz w:val="22"/>
          <w:szCs w:val="22"/>
        </w:rPr>
        <w:t>kontak</w:t>
      </w:r>
      <w:r w:rsidRPr="003B0BCE">
        <w:rPr>
          <w:rFonts w:ascii="Arial" w:eastAsia="Arial" w:hAnsi="Arial" w:cs="Arial"/>
          <w:spacing w:val="13"/>
          <w:sz w:val="22"/>
          <w:szCs w:val="22"/>
        </w:rPr>
        <w:t xml:space="preserve"> </w:t>
      </w:r>
      <w:r w:rsidRPr="003B0BCE">
        <w:rPr>
          <w:rFonts w:ascii="Arial" w:eastAsia="Arial" w:hAnsi="Arial" w:cs="Arial"/>
          <w:sz w:val="22"/>
          <w:szCs w:val="22"/>
        </w:rPr>
        <w:t>dengan</w:t>
      </w:r>
      <w:r w:rsidRPr="003B0BCE">
        <w:rPr>
          <w:rFonts w:ascii="Arial" w:eastAsia="Arial" w:hAnsi="Arial" w:cs="Arial"/>
          <w:spacing w:val="13"/>
          <w:sz w:val="22"/>
          <w:szCs w:val="22"/>
        </w:rPr>
        <w:t xml:space="preserve"> </w:t>
      </w:r>
      <w:r w:rsidRPr="003B0BCE">
        <w:rPr>
          <w:rFonts w:ascii="Arial" w:eastAsia="Arial" w:hAnsi="Arial" w:cs="Arial"/>
          <w:sz w:val="22"/>
          <w:szCs w:val="22"/>
        </w:rPr>
        <w:t>pasien</w:t>
      </w:r>
      <w:r w:rsidRPr="003B0BCE">
        <w:rPr>
          <w:rFonts w:ascii="Arial" w:eastAsia="Arial" w:hAnsi="Arial" w:cs="Arial"/>
          <w:spacing w:val="13"/>
          <w:sz w:val="22"/>
          <w:szCs w:val="22"/>
        </w:rPr>
        <w:t xml:space="preserve"> </w:t>
      </w:r>
      <w:r w:rsidRPr="003B0BCE">
        <w:rPr>
          <w:rFonts w:ascii="Arial" w:eastAsia="Arial" w:hAnsi="Arial" w:cs="Arial"/>
          <w:sz w:val="22"/>
          <w:szCs w:val="22"/>
        </w:rPr>
        <w:t>atau setiap sarung tangan tersebut rusak</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Sarung tangan tidak boleh dicuci atau di</w:t>
      </w:r>
      <w:r w:rsidRPr="003B0BCE">
        <w:rPr>
          <w:rFonts w:ascii="Arial" w:eastAsia="Arial" w:hAnsi="Arial" w:cs="Arial"/>
          <w:i/>
          <w:sz w:val="22"/>
          <w:szCs w:val="22"/>
        </w:rPr>
        <w:t>reuse</w:t>
      </w:r>
    </w:p>
    <w:p w:rsidR="00101229" w:rsidRDefault="003B0BCE" w:rsidP="003B0BCE">
      <w:pPr>
        <w:tabs>
          <w:tab w:val="left" w:pos="1080"/>
        </w:tabs>
        <w:spacing w:line="360" w:lineRule="auto"/>
        <w:ind w:left="109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z w:val="22"/>
          <w:szCs w:val="22"/>
        </w:rPr>
        <w:t>Untuk</w:t>
      </w:r>
      <w:r w:rsidRPr="003B0BCE">
        <w:rPr>
          <w:rFonts w:ascii="Arial" w:eastAsia="Arial" w:hAnsi="Arial" w:cs="Arial"/>
          <w:spacing w:val="33"/>
          <w:sz w:val="22"/>
          <w:szCs w:val="22"/>
        </w:rPr>
        <w:t xml:space="preserve"> </w:t>
      </w:r>
      <w:r w:rsidRPr="003B0BCE">
        <w:rPr>
          <w:rFonts w:ascii="Arial" w:eastAsia="Arial" w:hAnsi="Arial" w:cs="Arial"/>
          <w:sz w:val="22"/>
          <w:szCs w:val="22"/>
        </w:rPr>
        <w:t>prosedur</w:t>
      </w:r>
      <w:r w:rsidRPr="003B0BCE">
        <w:rPr>
          <w:rFonts w:ascii="Arial" w:eastAsia="Arial" w:hAnsi="Arial" w:cs="Arial"/>
          <w:spacing w:val="33"/>
          <w:sz w:val="22"/>
          <w:szCs w:val="22"/>
        </w:rPr>
        <w:t xml:space="preserve"> </w:t>
      </w:r>
      <w:r w:rsidRPr="003B0BCE">
        <w:rPr>
          <w:rFonts w:ascii="Arial" w:eastAsia="Arial" w:hAnsi="Arial" w:cs="Arial"/>
          <w:sz w:val="22"/>
          <w:szCs w:val="22"/>
        </w:rPr>
        <w:t>invasif,</w:t>
      </w:r>
      <w:r w:rsidRPr="003B0BCE">
        <w:rPr>
          <w:rFonts w:ascii="Arial" w:eastAsia="Arial" w:hAnsi="Arial" w:cs="Arial"/>
          <w:spacing w:val="33"/>
          <w:sz w:val="22"/>
          <w:szCs w:val="22"/>
        </w:rPr>
        <w:t xml:space="preserve"> </w:t>
      </w:r>
      <w:r w:rsidRPr="003B0BCE">
        <w:rPr>
          <w:rFonts w:ascii="Arial" w:eastAsia="Arial" w:hAnsi="Arial" w:cs="Arial"/>
          <w:sz w:val="22"/>
          <w:szCs w:val="22"/>
        </w:rPr>
        <w:t>tenaga</w:t>
      </w:r>
      <w:r w:rsidRPr="003B0BCE">
        <w:rPr>
          <w:rFonts w:ascii="Arial" w:eastAsia="Arial" w:hAnsi="Arial" w:cs="Arial"/>
          <w:spacing w:val="33"/>
          <w:sz w:val="22"/>
          <w:szCs w:val="22"/>
        </w:rPr>
        <w:t xml:space="preserve"> </w:t>
      </w:r>
      <w:r w:rsidRPr="003B0BCE">
        <w:rPr>
          <w:rFonts w:ascii="Arial" w:eastAsia="Arial" w:hAnsi="Arial" w:cs="Arial"/>
          <w:sz w:val="22"/>
          <w:szCs w:val="22"/>
        </w:rPr>
        <w:t>kesehatan</w:t>
      </w:r>
      <w:r w:rsidRPr="003B0BCE">
        <w:rPr>
          <w:rFonts w:ascii="Arial" w:eastAsia="Arial" w:hAnsi="Arial" w:cs="Arial"/>
          <w:spacing w:val="33"/>
          <w:sz w:val="22"/>
          <w:szCs w:val="22"/>
        </w:rPr>
        <w:t xml:space="preserve"> </w:t>
      </w:r>
      <w:r w:rsidRPr="003B0BCE">
        <w:rPr>
          <w:rFonts w:ascii="Arial" w:eastAsia="Arial" w:hAnsi="Arial" w:cs="Arial"/>
          <w:sz w:val="22"/>
          <w:szCs w:val="22"/>
        </w:rPr>
        <w:t>harus</w:t>
      </w:r>
      <w:r w:rsidRPr="003B0BCE">
        <w:rPr>
          <w:rFonts w:ascii="Arial" w:eastAsia="Arial" w:hAnsi="Arial" w:cs="Arial"/>
          <w:spacing w:val="33"/>
          <w:sz w:val="22"/>
          <w:szCs w:val="22"/>
        </w:rPr>
        <w:t xml:space="preserve"> </w:t>
      </w:r>
      <w:r w:rsidRPr="003B0BCE">
        <w:rPr>
          <w:rFonts w:ascii="Arial" w:eastAsia="Arial" w:hAnsi="Arial" w:cs="Arial"/>
          <w:sz w:val="22"/>
          <w:szCs w:val="22"/>
        </w:rPr>
        <w:t>memakai</w:t>
      </w:r>
      <w:r w:rsidRPr="003B0BCE">
        <w:rPr>
          <w:rFonts w:ascii="Arial" w:eastAsia="Arial" w:hAnsi="Arial" w:cs="Arial"/>
          <w:spacing w:val="33"/>
          <w:sz w:val="22"/>
          <w:szCs w:val="22"/>
        </w:rPr>
        <w:t xml:space="preserve"> </w:t>
      </w:r>
      <w:r w:rsidRPr="003B0BCE">
        <w:rPr>
          <w:rFonts w:ascii="Arial" w:eastAsia="Arial" w:hAnsi="Arial" w:cs="Arial"/>
          <w:sz w:val="22"/>
          <w:szCs w:val="22"/>
        </w:rPr>
        <w:t>dua</w:t>
      </w:r>
      <w:r w:rsidRPr="003B0BCE">
        <w:rPr>
          <w:rFonts w:ascii="Arial" w:eastAsia="Arial" w:hAnsi="Arial" w:cs="Arial"/>
          <w:spacing w:val="33"/>
          <w:sz w:val="22"/>
          <w:szCs w:val="22"/>
        </w:rPr>
        <w:t xml:space="preserve"> </w:t>
      </w:r>
      <w:r w:rsidRPr="003B0BCE">
        <w:rPr>
          <w:rFonts w:ascii="Arial" w:eastAsia="Arial" w:hAnsi="Arial" w:cs="Arial"/>
          <w:sz w:val="22"/>
          <w:szCs w:val="22"/>
        </w:rPr>
        <w:t>lapis sarung tangan, satu di atas yang lain</w:t>
      </w:r>
    </w:p>
    <w:p w:rsidR="005519FA" w:rsidRDefault="005519FA" w:rsidP="00FF40F6">
      <w:pPr>
        <w:tabs>
          <w:tab w:val="left" w:pos="1080"/>
        </w:tabs>
        <w:spacing w:line="360" w:lineRule="auto"/>
        <w:ind w:right="75"/>
        <w:jc w:val="both"/>
        <w:rPr>
          <w:rFonts w:ascii="Arial" w:eastAsia="Arial" w:hAnsi="Arial" w:cs="Arial"/>
          <w:sz w:val="22"/>
          <w:szCs w:val="22"/>
        </w:rPr>
      </w:pPr>
    </w:p>
    <w:p w:rsidR="00101229" w:rsidRPr="003B0BCE" w:rsidRDefault="005519FA" w:rsidP="003B0BCE">
      <w:pPr>
        <w:spacing w:line="360" w:lineRule="auto"/>
        <w:ind w:left="379" w:right="55"/>
        <w:jc w:val="both"/>
        <w:rPr>
          <w:rFonts w:ascii="Arial" w:eastAsia="Arial" w:hAnsi="Arial" w:cs="Arial"/>
          <w:sz w:val="22"/>
          <w:szCs w:val="22"/>
          <w:lang w:val="id-ID"/>
        </w:rPr>
      </w:pPr>
      <w:r>
        <w:rPr>
          <w:rFonts w:ascii="Arial" w:eastAsia="Arial" w:hAnsi="Arial" w:cs="Arial"/>
          <w:b/>
          <w:i/>
          <w:sz w:val="22"/>
          <w:szCs w:val="22"/>
          <w:lang w:val="id-ID"/>
        </w:rPr>
        <w:t xml:space="preserve"> </w:t>
      </w:r>
      <w:r w:rsidR="003B0BCE">
        <w:rPr>
          <w:rFonts w:ascii="Arial" w:eastAsia="Arial" w:hAnsi="Arial" w:cs="Arial"/>
          <w:b/>
          <w:i/>
          <w:sz w:val="22"/>
          <w:szCs w:val="22"/>
          <w:lang w:val="id-ID"/>
        </w:rPr>
        <w:t>“</w:t>
      </w:r>
      <w:r w:rsidR="003B0BCE" w:rsidRPr="003B0BCE">
        <w:rPr>
          <w:rFonts w:ascii="Arial" w:eastAsia="Arial" w:hAnsi="Arial" w:cs="Arial"/>
          <w:b/>
          <w:i/>
          <w:sz w:val="22"/>
          <w:szCs w:val="22"/>
        </w:rPr>
        <w:t>Wrong</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Site,</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Wrong</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Procedure,</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Wrong</w:t>
      </w:r>
      <w:r w:rsidR="003B0BCE" w:rsidRPr="003B0BCE">
        <w:rPr>
          <w:rFonts w:ascii="Arial" w:eastAsia="Arial" w:hAnsi="Arial" w:cs="Arial"/>
          <w:b/>
          <w:i/>
          <w:spacing w:val="73"/>
          <w:sz w:val="22"/>
          <w:szCs w:val="22"/>
        </w:rPr>
        <w:t xml:space="preserve"> </w:t>
      </w:r>
      <w:r w:rsidR="003B0BCE" w:rsidRPr="003B0BCE">
        <w:rPr>
          <w:rFonts w:ascii="Arial" w:eastAsia="Arial" w:hAnsi="Arial" w:cs="Arial"/>
          <w:b/>
          <w:i/>
          <w:sz w:val="22"/>
          <w:szCs w:val="22"/>
        </w:rPr>
        <w:t>Person</w:t>
      </w:r>
      <w:r w:rsidR="003B0BCE">
        <w:rPr>
          <w:rFonts w:ascii="Arial" w:eastAsia="Arial" w:hAnsi="Arial" w:cs="Arial"/>
          <w:b/>
          <w:i/>
          <w:sz w:val="22"/>
          <w:szCs w:val="22"/>
          <w:lang w:val="id-ID"/>
        </w:rPr>
        <w:t>”</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6846"/>
        <w:jc w:val="both"/>
        <w:rPr>
          <w:rFonts w:ascii="Arial" w:eastAsia="Arial" w:hAnsi="Arial" w:cs="Arial"/>
          <w:sz w:val="22"/>
          <w:szCs w:val="22"/>
        </w:rPr>
      </w:pPr>
      <w:r w:rsidRPr="003B0BCE">
        <w:rPr>
          <w:rFonts w:ascii="Arial" w:eastAsia="Arial" w:hAnsi="Arial" w:cs="Arial"/>
          <w:b/>
          <w:i/>
          <w:sz w:val="22"/>
          <w:szCs w:val="22"/>
        </w:rPr>
        <w:t>Surgery</w:t>
      </w: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Beberapa</w:t>
      </w:r>
      <w:r w:rsidRPr="003B0BCE">
        <w:rPr>
          <w:rFonts w:ascii="Arial" w:eastAsia="Arial" w:hAnsi="Arial" w:cs="Arial"/>
          <w:spacing w:val="33"/>
          <w:sz w:val="22"/>
          <w:szCs w:val="22"/>
        </w:rPr>
        <w:t xml:space="preserve"> </w:t>
      </w:r>
      <w:r w:rsidRPr="003B0BCE">
        <w:rPr>
          <w:rFonts w:ascii="Arial" w:eastAsia="Arial" w:hAnsi="Arial" w:cs="Arial"/>
          <w:sz w:val="22"/>
          <w:szCs w:val="22"/>
        </w:rPr>
        <w:t>hal</w:t>
      </w:r>
      <w:r w:rsidRPr="003B0BCE">
        <w:rPr>
          <w:rFonts w:ascii="Arial" w:eastAsia="Arial" w:hAnsi="Arial" w:cs="Arial"/>
          <w:spacing w:val="33"/>
          <w:sz w:val="22"/>
          <w:szCs w:val="22"/>
        </w:rPr>
        <w:t xml:space="preserve"> </w:t>
      </w:r>
      <w:r w:rsidRPr="003B0BCE">
        <w:rPr>
          <w:rFonts w:ascii="Arial" w:eastAsia="Arial" w:hAnsi="Arial" w:cs="Arial"/>
          <w:sz w:val="22"/>
          <w:szCs w:val="22"/>
        </w:rPr>
        <w:t>yang</w:t>
      </w:r>
      <w:r w:rsidRPr="003B0BCE">
        <w:rPr>
          <w:rFonts w:ascii="Arial" w:eastAsia="Arial" w:hAnsi="Arial" w:cs="Arial"/>
          <w:spacing w:val="33"/>
          <w:sz w:val="22"/>
          <w:szCs w:val="22"/>
        </w:rPr>
        <w:t xml:space="preserve"> </w:t>
      </w:r>
      <w:r w:rsidRPr="003B0BCE">
        <w:rPr>
          <w:rFonts w:ascii="Arial" w:eastAsia="Arial" w:hAnsi="Arial" w:cs="Arial"/>
          <w:sz w:val="22"/>
          <w:szCs w:val="22"/>
        </w:rPr>
        <w:t>berpotensi</w:t>
      </w:r>
      <w:r w:rsidRPr="003B0BCE">
        <w:rPr>
          <w:rFonts w:ascii="Arial" w:eastAsia="Arial" w:hAnsi="Arial" w:cs="Arial"/>
          <w:spacing w:val="33"/>
          <w:sz w:val="22"/>
          <w:szCs w:val="22"/>
        </w:rPr>
        <w:t xml:space="preserve"> </w:t>
      </w:r>
      <w:r w:rsidRPr="003B0BCE">
        <w:rPr>
          <w:rFonts w:ascii="Arial" w:eastAsia="Arial" w:hAnsi="Arial" w:cs="Arial"/>
          <w:sz w:val="22"/>
          <w:szCs w:val="22"/>
        </w:rPr>
        <w:t>untuk</w:t>
      </w:r>
      <w:r w:rsidRPr="003B0BCE">
        <w:rPr>
          <w:rFonts w:ascii="Arial" w:eastAsia="Arial" w:hAnsi="Arial" w:cs="Arial"/>
          <w:spacing w:val="33"/>
          <w:sz w:val="22"/>
          <w:szCs w:val="22"/>
        </w:rPr>
        <w:t xml:space="preserve"> </w:t>
      </w:r>
      <w:r w:rsidRPr="003B0BCE">
        <w:rPr>
          <w:rFonts w:ascii="Arial" w:eastAsia="Arial" w:hAnsi="Arial" w:cs="Arial"/>
          <w:sz w:val="22"/>
          <w:szCs w:val="22"/>
        </w:rPr>
        <w:t>menimbulkan</w:t>
      </w:r>
      <w:r w:rsidRPr="003B0BCE">
        <w:rPr>
          <w:rFonts w:ascii="Arial" w:eastAsia="Arial" w:hAnsi="Arial" w:cs="Arial"/>
          <w:spacing w:val="33"/>
          <w:sz w:val="22"/>
          <w:szCs w:val="22"/>
        </w:rPr>
        <w:t xml:space="preserve"> </w:t>
      </w:r>
      <w:r w:rsidRPr="003B0BCE">
        <w:rPr>
          <w:rFonts w:ascii="Arial" w:eastAsia="Arial" w:hAnsi="Arial" w:cs="Arial"/>
          <w:sz w:val="22"/>
          <w:szCs w:val="22"/>
        </w:rPr>
        <w:t>kekeliruan</w:t>
      </w:r>
      <w:r w:rsidRPr="003B0BCE">
        <w:rPr>
          <w:rFonts w:ascii="Arial" w:eastAsia="Arial" w:hAnsi="Arial" w:cs="Arial"/>
          <w:spacing w:val="33"/>
          <w:sz w:val="22"/>
          <w:szCs w:val="22"/>
        </w:rPr>
        <w:t xml:space="preserve"> </w:t>
      </w:r>
      <w:r w:rsidRPr="003B0BCE">
        <w:rPr>
          <w:rFonts w:ascii="Arial" w:eastAsia="Arial" w:hAnsi="Arial" w:cs="Arial"/>
          <w:sz w:val="22"/>
          <w:szCs w:val="22"/>
        </w:rPr>
        <w:t>untuk</w:t>
      </w:r>
      <w:r w:rsidRPr="003B0BCE">
        <w:rPr>
          <w:rFonts w:ascii="Arial" w:eastAsia="Arial" w:hAnsi="Arial" w:cs="Arial"/>
          <w:spacing w:val="32"/>
          <w:sz w:val="22"/>
          <w:szCs w:val="22"/>
        </w:rPr>
        <w:t xml:space="preserve"> </w:t>
      </w:r>
      <w:r w:rsidRPr="003B0BCE">
        <w:rPr>
          <w:rFonts w:ascii="Arial" w:eastAsia="Arial" w:hAnsi="Arial" w:cs="Arial"/>
          <w:i/>
          <w:sz w:val="22"/>
          <w:szCs w:val="22"/>
        </w:rPr>
        <w:t>wrong surgery</w:t>
      </w:r>
      <w:r w:rsidRPr="003B0BCE">
        <w:rPr>
          <w:rFonts w:ascii="Arial" w:eastAsia="Arial" w:hAnsi="Arial" w:cs="Arial"/>
          <w:sz w:val="22"/>
          <w:szCs w:val="22"/>
        </w:rPr>
        <w:t>:</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Lebih dari satu dokter bedah terlibat</w:t>
      </w:r>
    </w:p>
    <w:p w:rsidR="00101229" w:rsidRPr="003B0BCE" w:rsidRDefault="003B0BCE" w:rsidP="003B0BCE">
      <w:pPr>
        <w:spacing w:line="360" w:lineRule="auto"/>
        <w:ind w:left="73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z w:val="22"/>
          <w:szCs w:val="22"/>
        </w:rPr>
        <w:t>Dilakukan lebih dari satu prosedur</w:t>
      </w:r>
    </w:p>
    <w:p w:rsidR="00101229" w:rsidRPr="003B0BCE" w:rsidRDefault="003B0BCE" w:rsidP="003B0BCE">
      <w:pPr>
        <w:tabs>
          <w:tab w:val="left" w:pos="1080"/>
        </w:tabs>
        <w:spacing w:line="360" w:lineRule="auto"/>
        <w:ind w:left="1099" w:right="75" w:hanging="360"/>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z w:val="22"/>
          <w:szCs w:val="22"/>
        </w:rPr>
        <w:t xml:space="preserve">Pasien </w:t>
      </w:r>
      <w:r w:rsidRPr="003B0BCE">
        <w:rPr>
          <w:rFonts w:ascii="Arial" w:eastAsia="Arial" w:hAnsi="Arial" w:cs="Arial"/>
          <w:spacing w:val="11"/>
          <w:sz w:val="22"/>
          <w:szCs w:val="22"/>
        </w:rPr>
        <w:t xml:space="preserve"> </w:t>
      </w:r>
      <w:r w:rsidRPr="003B0BCE">
        <w:rPr>
          <w:rFonts w:ascii="Arial" w:eastAsia="Arial" w:hAnsi="Arial" w:cs="Arial"/>
          <w:sz w:val="22"/>
          <w:szCs w:val="22"/>
        </w:rPr>
        <w:t>memiliki</w:t>
      </w:r>
      <w:proofErr w:type="gramEnd"/>
      <w:r w:rsidRPr="003B0BCE">
        <w:rPr>
          <w:rFonts w:ascii="Arial" w:eastAsia="Arial" w:hAnsi="Arial" w:cs="Arial"/>
          <w:sz w:val="22"/>
          <w:szCs w:val="22"/>
        </w:rPr>
        <w:t xml:space="preserve">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beberapa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karakteristik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khusus,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seperti </w:t>
      </w:r>
      <w:r w:rsidRPr="003B0BCE">
        <w:rPr>
          <w:rFonts w:ascii="Arial" w:eastAsia="Arial" w:hAnsi="Arial" w:cs="Arial"/>
          <w:spacing w:val="11"/>
          <w:sz w:val="22"/>
          <w:szCs w:val="22"/>
        </w:rPr>
        <w:t xml:space="preserve"> </w:t>
      </w:r>
      <w:r w:rsidRPr="003B0BCE">
        <w:rPr>
          <w:rFonts w:ascii="Arial" w:eastAsia="Arial" w:hAnsi="Arial" w:cs="Arial"/>
          <w:sz w:val="22"/>
          <w:szCs w:val="22"/>
        </w:rPr>
        <w:t>deformitas fisik atau obesitas masif</w:t>
      </w:r>
    </w:p>
    <w:p w:rsidR="00101229" w:rsidRPr="003B0BCE" w:rsidRDefault="003B0BCE" w:rsidP="003B0BCE">
      <w:pPr>
        <w:tabs>
          <w:tab w:val="left" w:pos="1080"/>
        </w:tabs>
        <w:spacing w:line="360" w:lineRule="auto"/>
        <w:ind w:left="1099" w:right="75" w:hanging="360"/>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z w:val="22"/>
          <w:szCs w:val="22"/>
        </w:rPr>
        <w:t>Ada</w:t>
      </w:r>
      <w:r w:rsidRPr="003B0BCE">
        <w:rPr>
          <w:rFonts w:ascii="Arial" w:eastAsia="Arial" w:hAnsi="Arial" w:cs="Arial"/>
          <w:spacing w:val="19"/>
          <w:sz w:val="22"/>
          <w:szCs w:val="22"/>
        </w:rPr>
        <w:t xml:space="preserve"> </w:t>
      </w:r>
      <w:r w:rsidRPr="003B0BCE">
        <w:rPr>
          <w:rFonts w:ascii="Arial" w:eastAsia="Arial" w:hAnsi="Arial" w:cs="Arial"/>
          <w:sz w:val="22"/>
          <w:szCs w:val="22"/>
        </w:rPr>
        <w:t>beberapa</w:t>
      </w:r>
      <w:r w:rsidRPr="003B0BCE">
        <w:rPr>
          <w:rFonts w:ascii="Arial" w:eastAsia="Arial" w:hAnsi="Arial" w:cs="Arial"/>
          <w:spacing w:val="19"/>
          <w:sz w:val="22"/>
          <w:szCs w:val="22"/>
        </w:rPr>
        <w:t xml:space="preserve"> </w:t>
      </w:r>
      <w:r w:rsidRPr="003B0BCE">
        <w:rPr>
          <w:rFonts w:ascii="Arial" w:eastAsia="Arial" w:hAnsi="Arial" w:cs="Arial"/>
          <w:sz w:val="22"/>
          <w:szCs w:val="22"/>
        </w:rPr>
        <w:t>pasien</w:t>
      </w:r>
      <w:r w:rsidRPr="003B0BCE">
        <w:rPr>
          <w:rFonts w:ascii="Arial" w:eastAsia="Arial" w:hAnsi="Arial" w:cs="Arial"/>
          <w:spacing w:val="19"/>
          <w:sz w:val="22"/>
          <w:szCs w:val="22"/>
        </w:rPr>
        <w:t xml:space="preserve"> </w:t>
      </w:r>
      <w:r w:rsidRPr="003B0BCE">
        <w:rPr>
          <w:rFonts w:ascii="Arial" w:eastAsia="Arial" w:hAnsi="Arial" w:cs="Arial"/>
          <w:sz w:val="22"/>
          <w:szCs w:val="22"/>
        </w:rPr>
        <w:t>yang</w:t>
      </w:r>
      <w:r w:rsidRPr="003B0BCE">
        <w:rPr>
          <w:rFonts w:ascii="Arial" w:eastAsia="Arial" w:hAnsi="Arial" w:cs="Arial"/>
          <w:spacing w:val="19"/>
          <w:sz w:val="22"/>
          <w:szCs w:val="22"/>
        </w:rPr>
        <w:t xml:space="preserve"> </w:t>
      </w:r>
      <w:r w:rsidRPr="003B0BCE">
        <w:rPr>
          <w:rFonts w:ascii="Arial" w:eastAsia="Arial" w:hAnsi="Arial" w:cs="Arial"/>
          <w:sz w:val="22"/>
          <w:szCs w:val="22"/>
        </w:rPr>
        <w:t>memiliki</w:t>
      </w:r>
      <w:r w:rsidRPr="003B0BCE">
        <w:rPr>
          <w:rFonts w:ascii="Arial" w:eastAsia="Arial" w:hAnsi="Arial" w:cs="Arial"/>
          <w:spacing w:val="19"/>
          <w:sz w:val="22"/>
          <w:szCs w:val="22"/>
        </w:rPr>
        <w:t xml:space="preserve"> </w:t>
      </w:r>
      <w:r w:rsidRPr="003B0BCE">
        <w:rPr>
          <w:rFonts w:ascii="Arial" w:eastAsia="Arial" w:hAnsi="Arial" w:cs="Arial"/>
          <w:sz w:val="22"/>
          <w:szCs w:val="22"/>
        </w:rPr>
        <w:t>nama</w:t>
      </w:r>
      <w:r w:rsidRPr="003B0BCE">
        <w:rPr>
          <w:rFonts w:ascii="Arial" w:eastAsia="Arial" w:hAnsi="Arial" w:cs="Arial"/>
          <w:spacing w:val="19"/>
          <w:sz w:val="22"/>
          <w:szCs w:val="22"/>
        </w:rPr>
        <w:t xml:space="preserve"> </w:t>
      </w:r>
      <w:r w:rsidRPr="003B0BCE">
        <w:rPr>
          <w:rFonts w:ascii="Arial" w:eastAsia="Arial" w:hAnsi="Arial" w:cs="Arial"/>
          <w:sz w:val="22"/>
          <w:szCs w:val="22"/>
        </w:rPr>
        <w:t>yang</w:t>
      </w:r>
      <w:r w:rsidRPr="003B0BCE">
        <w:rPr>
          <w:rFonts w:ascii="Arial" w:eastAsia="Arial" w:hAnsi="Arial" w:cs="Arial"/>
          <w:spacing w:val="19"/>
          <w:sz w:val="22"/>
          <w:szCs w:val="22"/>
        </w:rPr>
        <w:t xml:space="preserve"> </w:t>
      </w:r>
      <w:r w:rsidRPr="003B0BCE">
        <w:rPr>
          <w:rFonts w:ascii="Arial" w:eastAsia="Arial" w:hAnsi="Arial" w:cs="Arial"/>
          <w:sz w:val="22"/>
          <w:szCs w:val="22"/>
        </w:rPr>
        <w:t>sama</w:t>
      </w:r>
      <w:r w:rsidRPr="003B0BCE">
        <w:rPr>
          <w:rFonts w:ascii="Arial" w:eastAsia="Arial" w:hAnsi="Arial" w:cs="Arial"/>
          <w:spacing w:val="19"/>
          <w:sz w:val="22"/>
          <w:szCs w:val="22"/>
        </w:rPr>
        <w:t xml:space="preserve"> </w:t>
      </w:r>
      <w:r w:rsidRPr="003B0BCE">
        <w:rPr>
          <w:rFonts w:ascii="Arial" w:eastAsia="Arial" w:hAnsi="Arial" w:cs="Arial"/>
          <w:sz w:val="22"/>
          <w:szCs w:val="22"/>
        </w:rPr>
        <w:t>atau</w:t>
      </w:r>
      <w:r w:rsidRPr="003B0BCE">
        <w:rPr>
          <w:rFonts w:ascii="Arial" w:eastAsia="Arial" w:hAnsi="Arial" w:cs="Arial"/>
          <w:spacing w:val="18"/>
          <w:sz w:val="22"/>
          <w:szCs w:val="22"/>
        </w:rPr>
        <w:t xml:space="preserve"> </w:t>
      </w:r>
      <w:r w:rsidRPr="003B0BCE">
        <w:rPr>
          <w:rFonts w:ascii="Arial" w:eastAsia="Arial" w:hAnsi="Arial" w:cs="Arial"/>
          <w:sz w:val="22"/>
          <w:szCs w:val="22"/>
        </w:rPr>
        <w:t>prosedur yang sama atau di waktu yang bersamaan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4088"/>
        <w:jc w:val="both"/>
        <w:rPr>
          <w:rFonts w:ascii="Arial" w:eastAsia="Arial" w:hAnsi="Arial" w:cs="Arial"/>
          <w:sz w:val="22"/>
          <w:szCs w:val="22"/>
        </w:rPr>
      </w:pPr>
      <w:r w:rsidRPr="003B0BCE">
        <w:rPr>
          <w:rFonts w:ascii="Arial" w:eastAsia="Arial" w:hAnsi="Arial" w:cs="Arial"/>
          <w:sz w:val="22"/>
          <w:szCs w:val="22"/>
        </w:rPr>
        <w:t>Tiga komponen penting protokol, yaitu:</w:t>
      </w:r>
    </w:p>
    <w:p w:rsidR="00101229" w:rsidRPr="003B0BCE" w:rsidRDefault="003B0BCE" w:rsidP="003B0BCE">
      <w:pPr>
        <w:spacing w:line="360" w:lineRule="auto"/>
        <w:ind w:left="379" w:right="6144"/>
        <w:jc w:val="both"/>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proses verifikasi</w:t>
      </w:r>
    </w:p>
    <w:p w:rsidR="00101229" w:rsidRPr="003B0BCE" w:rsidRDefault="003B0BCE" w:rsidP="003B0BCE">
      <w:pPr>
        <w:spacing w:line="360" w:lineRule="auto"/>
        <w:ind w:left="379" w:right="3021"/>
        <w:jc w:val="both"/>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menandai lokasi yang akan dilakukan operasi</w:t>
      </w:r>
    </w:p>
    <w:p w:rsidR="00101229" w:rsidRPr="003B0BCE" w:rsidRDefault="003B0BCE" w:rsidP="003B0BCE">
      <w:pPr>
        <w:spacing w:line="360" w:lineRule="auto"/>
        <w:ind w:left="379" w:right="7011"/>
        <w:jc w:val="both"/>
        <w:rPr>
          <w:rFonts w:ascii="Arial" w:eastAsia="Arial" w:hAnsi="Arial" w:cs="Arial"/>
          <w:sz w:val="22"/>
          <w:szCs w:val="22"/>
        </w:rPr>
      </w:pPr>
      <w:r w:rsidRPr="003B0BCE">
        <w:rPr>
          <w:rFonts w:ascii="Arial" w:eastAsia="Arial" w:hAnsi="Arial" w:cs="Arial"/>
          <w:i/>
          <w:sz w:val="22"/>
          <w:szCs w:val="22"/>
        </w:rPr>
        <w:t xml:space="preserve">3. </w:t>
      </w:r>
      <w:r w:rsidRPr="003B0BCE">
        <w:rPr>
          <w:rFonts w:ascii="Arial" w:eastAsia="Arial" w:hAnsi="Arial" w:cs="Arial"/>
          <w:i/>
          <w:spacing w:val="27"/>
          <w:sz w:val="22"/>
          <w:szCs w:val="22"/>
        </w:rPr>
        <w:t xml:space="preserve"> </w:t>
      </w:r>
      <w:r w:rsidRPr="003B0BCE">
        <w:rPr>
          <w:rFonts w:ascii="Arial" w:eastAsia="Arial" w:hAnsi="Arial" w:cs="Arial"/>
          <w:i/>
          <w:sz w:val="22"/>
          <w:szCs w:val="22"/>
        </w:rPr>
        <w:t>time out</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2287"/>
        <w:jc w:val="both"/>
        <w:rPr>
          <w:rFonts w:ascii="Arial" w:eastAsia="Arial" w:hAnsi="Arial" w:cs="Arial"/>
          <w:sz w:val="22"/>
          <w:szCs w:val="22"/>
        </w:rPr>
      </w:pPr>
      <w:r w:rsidRPr="003B0BCE">
        <w:rPr>
          <w:rFonts w:ascii="Arial" w:eastAsia="Arial" w:hAnsi="Arial" w:cs="Arial"/>
          <w:sz w:val="22"/>
          <w:szCs w:val="22"/>
        </w:rPr>
        <w:t>Beberapa prosedur yang tidak memerlukan penandaan:</w:t>
      </w:r>
    </w:p>
    <w:p w:rsidR="00101229" w:rsidRPr="003B0BCE" w:rsidRDefault="003B0BCE" w:rsidP="003B0BCE">
      <w:pPr>
        <w:spacing w:line="360" w:lineRule="auto"/>
        <w:ind w:left="379" w:right="1114"/>
        <w:jc w:val="both"/>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 xml:space="preserve">kasus organ tunggal (misalnya operasi jantung, operasi </w:t>
      </w:r>
      <w:r w:rsidRPr="003B0BCE">
        <w:rPr>
          <w:rFonts w:ascii="Arial" w:eastAsia="Arial" w:hAnsi="Arial" w:cs="Arial"/>
          <w:i/>
          <w:sz w:val="22"/>
          <w:szCs w:val="22"/>
        </w:rPr>
        <w:t>caesar</w:t>
      </w:r>
      <w:r w:rsidRPr="003B0BCE">
        <w:rPr>
          <w:rFonts w:ascii="Arial" w:eastAsia="Arial" w:hAnsi="Arial" w:cs="Arial"/>
          <w:sz w:val="22"/>
          <w:szCs w:val="22"/>
        </w:rPr>
        <w:t>)</w:t>
      </w:r>
    </w:p>
    <w:p w:rsidR="00101229" w:rsidRPr="003B0BCE" w:rsidRDefault="003B0BCE" w:rsidP="003B0BCE">
      <w:pPr>
        <w:spacing w:line="360" w:lineRule="auto"/>
        <w:ind w:left="379" w:right="3702"/>
        <w:jc w:val="both"/>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kasus intervensi seperti kateter jantung</w:t>
      </w:r>
    </w:p>
    <w:p w:rsidR="00101229" w:rsidRPr="003B0BCE" w:rsidRDefault="003B0BCE" w:rsidP="003B0BCE">
      <w:pPr>
        <w:spacing w:line="360" w:lineRule="auto"/>
        <w:ind w:left="379" w:right="4983"/>
        <w:jc w:val="both"/>
        <w:rPr>
          <w:rFonts w:ascii="Arial" w:eastAsia="Arial" w:hAnsi="Arial" w:cs="Arial"/>
          <w:sz w:val="22"/>
          <w:szCs w:val="22"/>
        </w:rPr>
      </w:pPr>
      <w:r w:rsidRPr="003B0BCE">
        <w:rPr>
          <w:rFonts w:ascii="Arial" w:hAnsi="Arial" w:cs="Arial"/>
          <w:sz w:val="22"/>
          <w:szCs w:val="22"/>
        </w:rPr>
        <w:t xml:space="preserve">-   </w:t>
      </w:r>
      <w:r w:rsidRPr="003B0BCE">
        <w:rPr>
          <w:rFonts w:ascii="Arial" w:hAnsi="Arial" w:cs="Arial"/>
          <w:spacing w:val="40"/>
          <w:sz w:val="22"/>
          <w:szCs w:val="22"/>
        </w:rPr>
        <w:t xml:space="preserve"> </w:t>
      </w:r>
      <w:r w:rsidRPr="003B0BCE">
        <w:rPr>
          <w:rFonts w:ascii="Arial" w:eastAsia="Arial" w:hAnsi="Arial" w:cs="Arial"/>
          <w:sz w:val="22"/>
          <w:szCs w:val="22"/>
        </w:rPr>
        <w:t>kasus yang melibatkan gigi</w:t>
      </w:r>
    </w:p>
    <w:p w:rsidR="00101229" w:rsidRPr="003B0BCE" w:rsidRDefault="003B0BCE" w:rsidP="003B0BCE">
      <w:pPr>
        <w:tabs>
          <w:tab w:val="left" w:pos="720"/>
        </w:tabs>
        <w:spacing w:line="360" w:lineRule="auto"/>
        <w:ind w:left="739" w:right="75" w:hanging="360"/>
        <w:rPr>
          <w:rFonts w:ascii="Arial" w:eastAsia="Arial" w:hAnsi="Arial" w:cs="Arial"/>
          <w:sz w:val="22"/>
          <w:szCs w:val="22"/>
        </w:rPr>
      </w:pPr>
      <w:r w:rsidRPr="003B0BCE">
        <w:rPr>
          <w:rFonts w:ascii="Arial" w:hAnsi="Arial" w:cs="Arial"/>
          <w:sz w:val="22"/>
          <w:szCs w:val="22"/>
        </w:rPr>
        <w:t>-</w:t>
      </w:r>
      <w:r w:rsidRPr="003B0BCE">
        <w:rPr>
          <w:rFonts w:ascii="Arial" w:hAnsi="Arial" w:cs="Arial"/>
          <w:sz w:val="22"/>
          <w:szCs w:val="22"/>
        </w:rPr>
        <w:tab/>
      </w:r>
      <w:r w:rsidRPr="003B0BCE">
        <w:rPr>
          <w:rFonts w:ascii="Arial" w:eastAsia="Arial" w:hAnsi="Arial" w:cs="Arial"/>
          <w:sz w:val="22"/>
          <w:szCs w:val="22"/>
        </w:rPr>
        <w:t xml:space="preserve">prosedur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melibatkan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bayi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prematur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di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mana </w:t>
      </w:r>
      <w:r w:rsidRPr="003B0BCE">
        <w:rPr>
          <w:rFonts w:ascii="Arial" w:eastAsia="Arial" w:hAnsi="Arial" w:cs="Arial"/>
          <w:spacing w:val="23"/>
          <w:sz w:val="22"/>
          <w:szCs w:val="22"/>
        </w:rPr>
        <w:t xml:space="preserve"> </w:t>
      </w:r>
      <w:r w:rsidRPr="003B0BCE">
        <w:rPr>
          <w:rFonts w:ascii="Arial" w:eastAsia="Arial" w:hAnsi="Arial" w:cs="Arial"/>
          <w:sz w:val="22"/>
          <w:szCs w:val="22"/>
        </w:rPr>
        <w:t xml:space="preserve">penandaan </w:t>
      </w:r>
      <w:r w:rsidRPr="003B0BCE">
        <w:rPr>
          <w:rFonts w:ascii="Arial" w:eastAsia="Arial" w:hAnsi="Arial" w:cs="Arial"/>
          <w:spacing w:val="23"/>
          <w:sz w:val="22"/>
          <w:szCs w:val="22"/>
        </w:rPr>
        <w:t xml:space="preserve"> </w:t>
      </w:r>
      <w:r w:rsidRPr="003B0BCE">
        <w:rPr>
          <w:rFonts w:ascii="Arial" w:eastAsia="Arial" w:hAnsi="Arial" w:cs="Arial"/>
          <w:sz w:val="22"/>
          <w:szCs w:val="22"/>
        </w:rPr>
        <w:t>akan menyebabkan tato permanen</w:t>
      </w:r>
    </w:p>
    <w:p w:rsidR="00101229" w:rsidRPr="003B0BCE" w:rsidRDefault="00101229" w:rsidP="003B0BCE">
      <w:pPr>
        <w:spacing w:line="360" w:lineRule="auto"/>
        <w:rPr>
          <w:rFonts w:ascii="Arial" w:hAnsi="Arial" w:cs="Arial"/>
          <w:sz w:val="22"/>
          <w:szCs w:val="22"/>
        </w:rPr>
      </w:pPr>
    </w:p>
    <w:p w:rsidR="00101229" w:rsidRPr="005519FA" w:rsidRDefault="003B0BCE" w:rsidP="005519FA">
      <w:pPr>
        <w:spacing w:line="360" w:lineRule="auto"/>
        <w:ind w:left="379" w:right="75"/>
        <w:jc w:val="both"/>
        <w:rPr>
          <w:rFonts w:ascii="Arial" w:eastAsia="Arial" w:hAnsi="Arial" w:cs="Arial"/>
          <w:sz w:val="22"/>
          <w:szCs w:val="22"/>
          <w:lang w:val="id-ID"/>
        </w:rPr>
      </w:pPr>
      <w:r w:rsidRPr="003B0BCE">
        <w:rPr>
          <w:rFonts w:ascii="Arial" w:eastAsia="Arial" w:hAnsi="Arial" w:cs="Arial"/>
          <w:sz w:val="22"/>
          <w:szCs w:val="22"/>
        </w:rPr>
        <w:t xml:space="preserve">Dalam kasus-kasus di mana tidak dilakukan penandaan, alasan harus dapat dijelaskan dan dipertanggungjawabkan. Sedapat mungkin penandaan harus </w:t>
      </w:r>
      <w:proofErr w:type="gramStart"/>
      <w:r w:rsidRPr="003B0BCE">
        <w:rPr>
          <w:rFonts w:ascii="Arial" w:eastAsia="Arial" w:hAnsi="Arial" w:cs="Arial"/>
          <w:sz w:val="22"/>
          <w:szCs w:val="22"/>
        </w:rPr>
        <w:t>melibatkan  pasien</w:t>
      </w:r>
      <w:proofErr w:type="gramEnd"/>
      <w:r w:rsidRPr="003B0BCE">
        <w:rPr>
          <w:rFonts w:ascii="Arial" w:eastAsia="Arial" w:hAnsi="Arial" w:cs="Arial"/>
          <w:sz w:val="22"/>
          <w:szCs w:val="22"/>
        </w:rPr>
        <w:t xml:space="preserve">  untuk  menghindarkan  kekeliruan.  </w:t>
      </w:r>
      <w:proofErr w:type="gramStart"/>
      <w:r w:rsidRPr="003B0BCE">
        <w:rPr>
          <w:rFonts w:ascii="Arial" w:eastAsia="Arial" w:hAnsi="Arial" w:cs="Arial"/>
          <w:sz w:val="22"/>
          <w:szCs w:val="22"/>
        </w:rPr>
        <w:t>Meskipun  jarang</w:t>
      </w:r>
      <w:proofErr w:type="gramEnd"/>
      <w:r w:rsidRPr="003B0BCE">
        <w:rPr>
          <w:rFonts w:ascii="Arial" w:eastAsia="Arial" w:hAnsi="Arial" w:cs="Arial"/>
          <w:sz w:val="22"/>
          <w:szCs w:val="22"/>
        </w:rPr>
        <w:t xml:space="preserve">, pasien boleh menolak penandaan setelah dijelaskan maksud dan tujuannya. Penandaan harus dibuat menggunakan </w:t>
      </w:r>
      <w:r w:rsidRPr="003B0BCE">
        <w:rPr>
          <w:rFonts w:ascii="Arial" w:eastAsia="Arial" w:hAnsi="Arial" w:cs="Arial"/>
          <w:i/>
          <w:sz w:val="22"/>
          <w:szCs w:val="22"/>
        </w:rPr>
        <w:t xml:space="preserve">surgical marking pen </w:t>
      </w:r>
      <w:r w:rsidRPr="003B0BCE">
        <w:rPr>
          <w:rFonts w:ascii="Arial" w:eastAsia="Arial" w:hAnsi="Arial" w:cs="Arial"/>
          <w:sz w:val="22"/>
          <w:szCs w:val="22"/>
        </w:rPr>
        <w:t>yang tidak hilang bila dicuci saat preparasi lapangan operasi. Untuk pasien dengan warna</w:t>
      </w:r>
      <w:r w:rsidRPr="003B0BCE">
        <w:rPr>
          <w:rFonts w:ascii="Arial" w:eastAsia="Arial" w:hAnsi="Arial" w:cs="Arial"/>
          <w:spacing w:val="16"/>
          <w:sz w:val="22"/>
          <w:szCs w:val="22"/>
        </w:rPr>
        <w:t xml:space="preserve"> </w:t>
      </w:r>
      <w:r w:rsidRPr="003B0BCE">
        <w:rPr>
          <w:rFonts w:ascii="Arial" w:eastAsia="Arial" w:hAnsi="Arial" w:cs="Arial"/>
          <w:sz w:val="22"/>
          <w:szCs w:val="22"/>
        </w:rPr>
        <w:t>kulit</w:t>
      </w:r>
      <w:r w:rsidRPr="003B0BCE">
        <w:rPr>
          <w:rFonts w:ascii="Arial" w:eastAsia="Arial" w:hAnsi="Arial" w:cs="Arial"/>
          <w:spacing w:val="16"/>
          <w:sz w:val="22"/>
          <w:szCs w:val="22"/>
        </w:rPr>
        <w:t xml:space="preserve"> </w:t>
      </w:r>
      <w:r w:rsidRPr="003B0BCE">
        <w:rPr>
          <w:rFonts w:ascii="Arial" w:eastAsia="Arial" w:hAnsi="Arial" w:cs="Arial"/>
          <w:sz w:val="22"/>
          <w:szCs w:val="22"/>
        </w:rPr>
        <w:t>gelap,</w:t>
      </w:r>
      <w:r w:rsidRPr="003B0BCE">
        <w:rPr>
          <w:rFonts w:ascii="Arial" w:eastAsia="Arial" w:hAnsi="Arial" w:cs="Arial"/>
          <w:spacing w:val="16"/>
          <w:sz w:val="22"/>
          <w:szCs w:val="22"/>
        </w:rPr>
        <w:t xml:space="preserve"> </w:t>
      </w:r>
      <w:r w:rsidRPr="003B0BCE">
        <w:rPr>
          <w:rFonts w:ascii="Arial" w:eastAsia="Arial" w:hAnsi="Arial" w:cs="Arial"/>
          <w:sz w:val="22"/>
          <w:szCs w:val="22"/>
        </w:rPr>
        <w:t>boleh</w:t>
      </w:r>
      <w:r w:rsidRPr="003B0BCE">
        <w:rPr>
          <w:rFonts w:ascii="Arial" w:eastAsia="Arial" w:hAnsi="Arial" w:cs="Arial"/>
          <w:spacing w:val="16"/>
          <w:sz w:val="22"/>
          <w:szCs w:val="22"/>
        </w:rPr>
        <w:t xml:space="preserve"> </w:t>
      </w:r>
      <w:r w:rsidRPr="003B0BCE">
        <w:rPr>
          <w:rFonts w:ascii="Arial" w:eastAsia="Arial" w:hAnsi="Arial" w:cs="Arial"/>
          <w:sz w:val="22"/>
          <w:szCs w:val="22"/>
        </w:rPr>
        <w:t>digunakan</w:t>
      </w:r>
      <w:r w:rsidRPr="003B0BCE">
        <w:rPr>
          <w:rFonts w:ascii="Arial" w:eastAsia="Arial" w:hAnsi="Arial" w:cs="Arial"/>
          <w:spacing w:val="16"/>
          <w:sz w:val="22"/>
          <w:szCs w:val="22"/>
        </w:rPr>
        <w:t xml:space="preserve"> </w:t>
      </w:r>
      <w:r w:rsidRPr="003B0BCE">
        <w:rPr>
          <w:rFonts w:ascii="Arial" w:eastAsia="Arial" w:hAnsi="Arial" w:cs="Arial"/>
          <w:sz w:val="22"/>
          <w:szCs w:val="22"/>
        </w:rPr>
        <w:t>warna</w:t>
      </w:r>
      <w:r w:rsidRPr="003B0BCE">
        <w:rPr>
          <w:rFonts w:ascii="Arial" w:eastAsia="Arial" w:hAnsi="Arial" w:cs="Arial"/>
          <w:spacing w:val="16"/>
          <w:sz w:val="22"/>
          <w:szCs w:val="22"/>
        </w:rPr>
        <w:t xml:space="preserve"> </w:t>
      </w:r>
      <w:r w:rsidRPr="003B0BCE">
        <w:rPr>
          <w:rFonts w:ascii="Arial" w:eastAsia="Arial" w:hAnsi="Arial" w:cs="Arial"/>
          <w:sz w:val="22"/>
          <w:szCs w:val="22"/>
        </w:rPr>
        <w:t>selain</w:t>
      </w:r>
      <w:r w:rsidRPr="003B0BCE">
        <w:rPr>
          <w:rFonts w:ascii="Arial" w:eastAsia="Arial" w:hAnsi="Arial" w:cs="Arial"/>
          <w:spacing w:val="16"/>
          <w:sz w:val="22"/>
          <w:szCs w:val="22"/>
        </w:rPr>
        <w:t xml:space="preserve"> </w:t>
      </w:r>
      <w:r w:rsidRPr="003B0BCE">
        <w:rPr>
          <w:rFonts w:ascii="Arial" w:eastAsia="Arial" w:hAnsi="Arial" w:cs="Arial"/>
          <w:sz w:val="22"/>
          <w:szCs w:val="22"/>
        </w:rPr>
        <w:t>hitam</w:t>
      </w:r>
      <w:r w:rsidRPr="003B0BCE">
        <w:rPr>
          <w:rFonts w:ascii="Arial" w:eastAsia="Arial" w:hAnsi="Arial" w:cs="Arial"/>
          <w:spacing w:val="17"/>
          <w:sz w:val="22"/>
          <w:szCs w:val="22"/>
        </w:rPr>
        <w:t xml:space="preserve"> </w:t>
      </w:r>
      <w:r w:rsidRPr="003B0BCE">
        <w:rPr>
          <w:rFonts w:ascii="Arial" w:eastAsia="Arial" w:hAnsi="Arial" w:cs="Arial"/>
          <w:sz w:val="22"/>
          <w:szCs w:val="22"/>
        </w:rPr>
        <w:t>atau</w:t>
      </w:r>
      <w:r w:rsidRPr="003B0BCE">
        <w:rPr>
          <w:rFonts w:ascii="Arial" w:eastAsia="Arial" w:hAnsi="Arial" w:cs="Arial"/>
          <w:spacing w:val="16"/>
          <w:sz w:val="22"/>
          <w:szCs w:val="22"/>
        </w:rPr>
        <w:t xml:space="preserve"> </w:t>
      </w:r>
      <w:r w:rsidRPr="003B0BCE">
        <w:rPr>
          <w:rFonts w:ascii="Arial" w:eastAsia="Arial" w:hAnsi="Arial" w:cs="Arial"/>
          <w:sz w:val="22"/>
          <w:szCs w:val="22"/>
        </w:rPr>
        <w:t>biru</w:t>
      </w:r>
      <w:r w:rsidRPr="003B0BCE">
        <w:rPr>
          <w:rFonts w:ascii="Arial" w:eastAsia="Arial" w:hAnsi="Arial" w:cs="Arial"/>
          <w:spacing w:val="16"/>
          <w:sz w:val="22"/>
          <w:szCs w:val="22"/>
        </w:rPr>
        <w:t xml:space="preserve"> </w:t>
      </w:r>
      <w:r w:rsidRPr="003B0BCE">
        <w:rPr>
          <w:rFonts w:ascii="Arial" w:eastAsia="Arial" w:hAnsi="Arial" w:cs="Arial"/>
          <w:sz w:val="22"/>
          <w:szCs w:val="22"/>
        </w:rPr>
        <w:t>gelap</w:t>
      </w:r>
      <w:r w:rsidRPr="003B0BCE">
        <w:rPr>
          <w:rFonts w:ascii="Arial" w:eastAsia="Arial" w:hAnsi="Arial" w:cs="Arial"/>
          <w:spacing w:val="16"/>
          <w:sz w:val="22"/>
          <w:szCs w:val="22"/>
        </w:rPr>
        <w:t xml:space="preserve"> </w:t>
      </w:r>
      <w:r>
        <w:rPr>
          <w:rFonts w:ascii="Arial" w:eastAsia="Arial" w:hAnsi="Arial" w:cs="Arial"/>
          <w:sz w:val="22"/>
          <w:szCs w:val="22"/>
        </w:rPr>
        <w:t>(bir</w:t>
      </w:r>
      <w:r>
        <w:rPr>
          <w:rFonts w:ascii="Arial" w:eastAsia="Arial" w:hAnsi="Arial" w:cs="Arial"/>
          <w:sz w:val="22"/>
          <w:szCs w:val="22"/>
          <w:lang w:val="id-ID"/>
        </w:rPr>
        <w:t>u</w:t>
      </w:r>
      <w:r w:rsidR="005519FA">
        <w:rPr>
          <w:rFonts w:ascii="Arial" w:eastAsia="Arial" w:hAnsi="Arial" w:cs="Arial"/>
          <w:sz w:val="22"/>
          <w:szCs w:val="22"/>
          <w:lang w:val="id-ID"/>
        </w:rPr>
        <w:t xml:space="preserve"> </w:t>
      </w:r>
      <w:r w:rsidRPr="003B0BCE">
        <w:rPr>
          <w:rFonts w:ascii="Arial" w:eastAsia="Arial" w:hAnsi="Arial" w:cs="Arial"/>
          <w:sz w:val="22"/>
          <w:szCs w:val="22"/>
        </w:rPr>
        <w:t xml:space="preserve">tua) agar penandaan jelas terlihat, misalnya warna merah. Pada kasus- kasus  seperti  operasi  spinal,  dapat  dilakukan  proses  dua  tahap  yang meliputi penandaan preoperatif per level spinal (yang akan dioperasi) dan </w:t>
      </w:r>
      <w:r w:rsidRPr="003B0BCE">
        <w:rPr>
          <w:rFonts w:ascii="Arial" w:eastAsia="Arial" w:hAnsi="Arial" w:cs="Arial"/>
          <w:i/>
          <w:sz w:val="22"/>
          <w:szCs w:val="22"/>
        </w:rPr>
        <w:t xml:space="preserve">interspace </w:t>
      </w:r>
      <w:r w:rsidRPr="003B0BCE">
        <w:rPr>
          <w:rFonts w:ascii="Arial" w:eastAsia="Arial" w:hAnsi="Arial" w:cs="Arial"/>
          <w:sz w:val="22"/>
          <w:szCs w:val="22"/>
        </w:rPr>
        <w:t xml:space="preserve">spesifik intraoperatif menggunakan </w:t>
      </w:r>
      <w:r w:rsidRPr="003B0BCE">
        <w:rPr>
          <w:rFonts w:ascii="Arial" w:eastAsia="Arial" w:hAnsi="Arial" w:cs="Arial"/>
          <w:i/>
          <w:sz w:val="22"/>
          <w:szCs w:val="22"/>
        </w:rPr>
        <w:t>radiographic marking</w:t>
      </w:r>
      <w:r w:rsidRPr="003B0BCE">
        <w:rPr>
          <w:rFonts w:ascii="Arial" w:eastAsia="Arial" w:hAnsi="Arial" w:cs="Arial"/>
          <w:sz w:val="22"/>
          <w:szCs w:val="22"/>
        </w:rPr>
        <w:t>.</w:t>
      </w:r>
    </w:p>
    <w:p w:rsidR="00101229" w:rsidRPr="003B0BCE" w:rsidRDefault="00101229" w:rsidP="003B0BCE">
      <w:pPr>
        <w:spacing w:line="360" w:lineRule="auto"/>
        <w:rPr>
          <w:rFonts w:ascii="Arial" w:hAnsi="Arial" w:cs="Arial"/>
          <w:sz w:val="22"/>
          <w:szCs w:val="22"/>
        </w:rPr>
      </w:pPr>
    </w:p>
    <w:p w:rsidR="00101229"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terdapat beberapa prosedur dalam satu operasi, maka </w:t>
      </w:r>
      <w:r w:rsidRPr="003B0BCE">
        <w:rPr>
          <w:rFonts w:ascii="Arial" w:eastAsia="Arial" w:hAnsi="Arial" w:cs="Arial"/>
          <w:i/>
          <w:sz w:val="22"/>
          <w:szCs w:val="22"/>
        </w:rPr>
        <w:t xml:space="preserve">time-out </w:t>
      </w:r>
      <w:r w:rsidRPr="003B0BCE">
        <w:rPr>
          <w:rFonts w:ascii="Arial" w:eastAsia="Arial" w:hAnsi="Arial" w:cs="Arial"/>
          <w:sz w:val="22"/>
          <w:szCs w:val="22"/>
        </w:rPr>
        <w:t>harus dilakukan sebelum setiap prosedur. Apabila terjadi diskrepansi, prosedur tidak boleh dimulai sebelum tercapai kata sepakat oleh semua anggota tim (dalam</w:t>
      </w:r>
      <w:r w:rsidRPr="003B0BCE">
        <w:rPr>
          <w:rFonts w:ascii="Arial" w:eastAsia="Arial" w:hAnsi="Arial" w:cs="Arial"/>
          <w:spacing w:val="1"/>
          <w:sz w:val="22"/>
          <w:szCs w:val="22"/>
        </w:rPr>
        <w:t xml:space="preserve"> </w:t>
      </w:r>
      <w:r w:rsidRPr="003B0BCE">
        <w:rPr>
          <w:rFonts w:ascii="Arial" w:eastAsia="Arial" w:hAnsi="Arial" w:cs="Arial"/>
          <w:i/>
          <w:sz w:val="22"/>
          <w:szCs w:val="22"/>
        </w:rPr>
        <w:t>time-out</w:t>
      </w:r>
      <w:r w:rsidRPr="003B0BCE">
        <w:rPr>
          <w:rFonts w:ascii="Arial" w:eastAsia="Arial" w:hAnsi="Arial" w:cs="Arial"/>
          <w:sz w:val="22"/>
          <w:szCs w:val="22"/>
        </w:rPr>
        <w:t>) atau sebelum</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semua pertanyaan atau masalah terjawab. </w:t>
      </w:r>
      <w:r w:rsidRPr="003B0BCE">
        <w:rPr>
          <w:rFonts w:ascii="Arial" w:eastAsia="Arial" w:hAnsi="Arial" w:cs="Arial"/>
          <w:i/>
          <w:sz w:val="22"/>
          <w:szCs w:val="22"/>
        </w:rPr>
        <w:t xml:space="preserve">Time-out </w:t>
      </w:r>
      <w:r w:rsidRPr="003B0BCE">
        <w:rPr>
          <w:rFonts w:ascii="Arial" w:eastAsia="Arial" w:hAnsi="Arial" w:cs="Arial"/>
          <w:sz w:val="22"/>
          <w:szCs w:val="22"/>
        </w:rPr>
        <w:t xml:space="preserve">ini harus terdokumentasikan, minimal berbentuk suatu pernyataan bahwa </w:t>
      </w:r>
      <w:r w:rsidRPr="003B0BCE">
        <w:rPr>
          <w:rFonts w:ascii="Arial" w:eastAsia="Arial" w:hAnsi="Arial" w:cs="Arial"/>
          <w:i/>
          <w:sz w:val="22"/>
          <w:szCs w:val="22"/>
        </w:rPr>
        <w:t xml:space="preserve">time-out </w:t>
      </w:r>
      <w:r w:rsidRPr="003B0BCE">
        <w:rPr>
          <w:rFonts w:ascii="Arial" w:eastAsia="Arial" w:hAnsi="Arial" w:cs="Arial"/>
          <w:sz w:val="22"/>
          <w:szCs w:val="22"/>
        </w:rPr>
        <w:t>telah dilakukan dan tercapai kata sepakat.</w:t>
      </w:r>
    </w:p>
    <w:p w:rsidR="006F4B4B" w:rsidRDefault="006F4B4B" w:rsidP="003B0BCE">
      <w:pPr>
        <w:spacing w:line="360" w:lineRule="auto"/>
        <w:ind w:left="379" w:right="75"/>
        <w:jc w:val="both"/>
        <w:rPr>
          <w:rFonts w:ascii="Arial" w:eastAsia="Arial" w:hAnsi="Arial" w:cs="Arial"/>
          <w:sz w:val="22"/>
          <w:szCs w:val="22"/>
        </w:rPr>
      </w:pPr>
    </w:p>
    <w:p w:rsidR="00101229" w:rsidRPr="003B0BCE" w:rsidRDefault="003B0BCE" w:rsidP="003B0BCE">
      <w:pPr>
        <w:spacing w:line="360" w:lineRule="auto"/>
        <w:ind w:left="379"/>
        <w:rPr>
          <w:rFonts w:ascii="Arial" w:eastAsia="Arial" w:hAnsi="Arial" w:cs="Arial"/>
          <w:sz w:val="22"/>
          <w:szCs w:val="22"/>
        </w:rPr>
      </w:pPr>
      <w:r w:rsidRPr="003B0BCE">
        <w:rPr>
          <w:rFonts w:ascii="Arial" w:eastAsia="Arial" w:hAnsi="Arial" w:cs="Arial"/>
          <w:b/>
          <w:sz w:val="22"/>
          <w:szCs w:val="22"/>
        </w:rPr>
        <w:t>Self-Assessment Checklist:</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41" w:right="6689"/>
        <w:jc w:val="center"/>
        <w:rPr>
          <w:rFonts w:ascii="Arial" w:eastAsia="Arial" w:hAnsi="Arial" w:cs="Arial"/>
          <w:sz w:val="22"/>
          <w:szCs w:val="22"/>
        </w:rPr>
      </w:pPr>
      <w:r w:rsidRPr="003B0BCE">
        <w:rPr>
          <w:rFonts w:ascii="Arial" w:eastAsia="Arial" w:hAnsi="Arial" w:cs="Arial"/>
          <w:b/>
          <w:sz w:val="22"/>
          <w:szCs w:val="22"/>
        </w:rPr>
        <w:t>Penjadwalan:</w:t>
      </w: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1.</w:t>
      </w:r>
      <w:r w:rsidRPr="003B0BCE">
        <w:rPr>
          <w:rFonts w:ascii="Arial" w:eastAsia="Arial" w:hAnsi="Arial" w:cs="Arial"/>
          <w:sz w:val="22"/>
          <w:szCs w:val="22"/>
        </w:rPr>
        <w:tab/>
        <w:t xml:space="preserve">Apakah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telah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memiliki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kebijakan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9"/>
          <w:sz w:val="22"/>
          <w:szCs w:val="22"/>
        </w:rPr>
        <w:t xml:space="preserve"> </w:t>
      </w:r>
      <w:r w:rsidRPr="003B0BCE">
        <w:rPr>
          <w:rFonts w:ascii="Arial" w:eastAsia="Arial" w:hAnsi="Arial" w:cs="Arial"/>
          <w:sz w:val="22"/>
          <w:szCs w:val="22"/>
        </w:rPr>
        <w:t>untuk verifikasi deskripsi prosedur (termasuk sisi yang akan dioperasi), setelah ada permintaan untuk menjadwalkan operasi?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2.</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30"/>
          <w:sz w:val="22"/>
          <w:szCs w:val="22"/>
        </w:rPr>
        <w:t xml:space="preserve"> </w:t>
      </w:r>
      <w:r w:rsidRPr="003B0BCE">
        <w:rPr>
          <w:rFonts w:ascii="Arial" w:eastAsia="Arial" w:hAnsi="Arial" w:cs="Arial"/>
          <w:sz w:val="22"/>
          <w:szCs w:val="22"/>
        </w:rPr>
        <w:t>fasilitas</w:t>
      </w:r>
      <w:proofErr w:type="gramEnd"/>
      <w:r w:rsidRPr="003B0BCE">
        <w:rPr>
          <w:rFonts w:ascii="Arial" w:eastAsia="Arial" w:hAnsi="Arial" w:cs="Arial"/>
          <w:sz w:val="22"/>
          <w:szCs w:val="22"/>
        </w:rPr>
        <w:t xml:space="preserve">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menggunakan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formulir </w:t>
      </w:r>
      <w:r w:rsidRPr="003B0BCE">
        <w:rPr>
          <w:rFonts w:ascii="Arial" w:eastAsia="Arial" w:hAnsi="Arial" w:cs="Arial"/>
          <w:spacing w:val="30"/>
          <w:sz w:val="22"/>
          <w:szCs w:val="22"/>
        </w:rPr>
        <w:t xml:space="preserve"> </w:t>
      </w:r>
      <w:r w:rsidRPr="003B0BCE">
        <w:rPr>
          <w:rFonts w:ascii="Arial" w:eastAsia="Arial" w:hAnsi="Arial" w:cs="Arial"/>
          <w:sz w:val="22"/>
          <w:szCs w:val="22"/>
        </w:rPr>
        <w:t xml:space="preserve">terstandardisasi </w:t>
      </w:r>
      <w:r w:rsidRPr="003B0BCE">
        <w:rPr>
          <w:rFonts w:ascii="Arial" w:eastAsia="Arial" w:hAnsi="Arial" w:cs="Arial"/>
          <w:spacing w:val="30"/>
          <w:sz w:val="22"/>
          <w:szCs w:val="22"/>
        </w:rPr>
        <w:t xml:space="preserve"> </w:t>
      </w:r>
      <w:r w:rsidRPr="003B0BCE">
        <w:rPr>
          <w:rFonts w:ascii="Arial" w:eastAsia="Arial" w:hAnsi="Arial" w:cs="Arial"/>
          <w:sz w:val="22"/>
          <w:szCs w:val="22"/>
        </w:rPr>
        <w:t>ketika menjadwalkan suatu kasus operasi?</w:t>
      </w:r>
    </w:p>
    <w:p w:rsidR="00FF40F6" w:rsidRPr="003B0BCE" w:rsidRDefault="00FF40F6" w:rsidP="003B0BCE">
      <w:pPr>
        <w:tabs>
          <w:tab w:val="left" w:pos="720"/>
        </w:tabs>
        <w:spacing w:line="360" w:lineRule="auto"/>
        <w:ind w:left="728" w:right="75" w:hanging="425"/>
        <w:jc w:val="both"/>
        <w:rPr>
          <w:rFonts w:ascii="Arial" w:eastAsia="Arial" w:hAnsi="Arial" w:cs="Arial"/>
          <w:sz w:val="22"/>
          <w:szCs w:val="22"/>
        </w:rPr>
      </w:pP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FF40F6" w:rsidRPr="006F4B4B" w:rsidRDefault="00FF40F6" w:rsidP="006F4B4B">
      <w:pPr>
        <w:spacing w:line="360" w:lineRule="auto"/>
        <w:ind w:left="739"/>
        <w:rPr>
          <w:rFonts w:ascii="Arial" w:eastAsia="Arial" w:hAnsi="Arial" w:cs="Arial"/>
          <w:sz w:val="22"/>
          <w:szCs w:val="22"/>
        </w:rPr>
      </w:pPr>
    </w:p>
    <w:p w:rsidR="00101229" w:rsidRPr="003B0BCE" w:rsidRDefault="003B0BCE" w:rsidP="003B0BCE">
      <w:pPr>
        <w:spacing w:line="360" w:lineRule="auto"/>
        <w:ind w:left="728" w:right="75"/>
        <w:rPr>
          <w:rFonts w:ascii="Arial" w:eastAsia="Arial" w:hAnsi="Arial" w:cs="Arial"/>
          <w:sz w:val="22"/>
          <w:szCs w:val="22"/>
        </w:rPr>
      </w:pPr>
      <w:r w:rsidRPr="003B0BCE">
        <w:rPr>
          <w:rFonts w:ascii="Arial" w:eastAsia="Arial" w:hAnsi="Arial" w:cs="Arial"/>
          <w:sz w:val="22"/>
          <w:szCs w:val="22"/>
        </w:rPr>
        <w:t>Jika</w:t>
      </w:r>
      <w:r w:rsidRPr="003B0BCE">
        <w:rPr>
          <w:rFonts w:ascii="Arial" w:eastAsia="Arial" w:hAnsi="Arial" w:cs="Arial"/>
          <w:spacing w:val="9"/>
          <w:sz w:val="22"/>
          <w:szCs w:val="22"/>
        </w:rPr>
        <w:t xml:space="preserve"> </w:t>
      </w:r>
      <w:r w:rsidRPr="003B0BCE">
        <w:rPr>
          <w:rFonts w:ascii="Arial" w:eastAsia="Arial" w:hAnsi="Arial" w:cs="Arial"/>
          <w:sz w:val="22"/>
          <w:szCs w:val="22"/>
        </w:rPr>
        <w:t>iya,</w:t>
      </w:r>
      <w:r w:rsidRPr="003B0BCE">
        <w:rPr>
          <w:rFonts w:ascii="Arial" w:eastAsia="Arial" w:hAnsi="Arial" w:cs="Arial"/>
          <w:spacing w:val="9"/>
          <w:sz w:val="22"/>
          <w:szCs w:val="22"/>
        </w:rPr>
        <w:t xml:space="preserve"> </w:t>
      </w:r>
      <w:r w:rsidRPr="003B0BCE">
        <w:rPr>
          <w:rFonts w:ascii="Arial" w:eastAsia="Arial" w:hAnsi="Arial" w:cs="Arial"/>
          <w:sz w:val="22"/>
          <w:szCs w:val="22"/>
        </w:rPr>
        <w:t>apakah</w:t>
      </w:r>
      <w:r w:rsidRPr="003B0BCE">
        <w:rPr>
          <w:rFonts w:ascii="Arial" w:eastAsia="Arial" w:hAnsi="Arial" w:cs="Arial"/>
          <w:spacing w:val="9"/>
          <w:sz w:val="22"/>
          <w:szCs w:val="22"/>
        </w:rPr>
        <w:t xml:space="preserve"> </w:t>
      </w:r>
      <w:r w:rsidRPr="003B0BCE">
        <w:rPr>
          <w:rFonts w:ascii="Arial" w:eastAsia="Arial" w:hAnsi="Arial" w:cs="Arial"/>
          <w:sz w:val="22"/>
          <w:szCs w:val="22"/>
        </w:rPr>
        <w:t>formulir</w:t>
      </w:r>
      <w:r w:rsidRPr="003B0BCE">
        <w:rPr>
          <w:rFonts w:ascii="Arial" w:eastAsia="Arial" w:hAnsi="Arial" w:cs="Arial"/>
          <w:spacing w:val="9"/>
          <w:sz w:val="22"/>
          <w:szCs w:val="22"/>
        </w:rPr>
        <w:t xml:space="preserve"> </w:t>
      </w:r>
      <w:r w:rsidRPr="003B0BCE">
        <w:rPr>
          <w:rFonts w:ascii="Arial" w:eastAsia="Arial" w:hAnsi="Arial" w:cs="Arial"/>
          <w:sz w:val="22"/>
          <w:szCs w:val="22"/>
        </w:rPr>
        <w:t>tersebut</w:t>
      </w:r>
      <w:r w:rsidRPr="003B0BCE">
        <w:rPr>
          <w:rFonts w:ascii="Arial" w:eastAsia="Arial" w:hAnsi="Arial" w:cs="Arial"/>
          <w:spacing w:val="9"/>
          <w:sz w:val="22"/>
          <w:szCs w:val="22"/>
        </w:rPr>
        <w:t xml:space="preserve"> </w:t>
      </w:r>
      <w:r w:rsidRPr="003B0BCE">
        <w:rPr>
          <w:rFonts w:ascii="Arial" w:eastAsia="Arial" w:hAnsi="Arial" w:cs="Arial"/>
          <w:sz w:val="22"/>
          <w:szCs w:val="22"/>
        </w:rPr>
        <w:t>mencakup</w:t>
      </w:r>
      <w:r w:rsidRPr="003B0BCE">
        <w:rPr>
          <w:rFonts w:ascii="Arial" w:eastAsia="Arial" w:hAnsi="Arial" w:cs="Arial"/>
          <w:spacing w:val="9"/>
          <w:sz w:val="22"/>
          <w:szCs w:val="22"/>
        </w:rPr>
        <w:t xml:space="preserve"> </w:t>
      </w:r>
      <w:r w:rsidRPr="003B0BCE">
        <w:rPr>
          <w:rFonts w:ascii="Arial" w:eastAsia="Arial" w:hAnsi="Arial" w:cs="Arial"/>
          <w:sz w:val="22"/>
          <w:szCs w:val="22"/>
        </w:rPr>
        <w:t>verifikasi</w:t>
      </w:r>
      <w:r w:rsidRPr="003B0BCE">
        <w:rPr>
          <w:rFonts w:ascii="Arial" w:eastAsia="Arial" w:hAnsi="Arial" w:cs="Arial"/>
          <w:spacing w:val="9"/>
          <w:sz w:val="22"/>
          <w:szCs w:val="22"/>
        </w:rPr>
        <w:t xml:space="preserve"> </w:t>
      </w:r>
      <w:r w:rsidRPr="003B0BCE">
        <w:rPr>
          <w:rFonts w:ascii="Arial" w:eastAsia="Arial" w:hAnsi="Arial" w:cs="Arial"/>
          <w:sz w:val="22"/>
          <w:szCs w:val="22"/>
        </w:rPr>
        <w:t>deskripsi</w:t>
      </w:r>
      <w:r w:rsidRPr="003B0BCE">
        <w:rPr>
          <w:rFonts w:ascii="Arial" w:eastAsia="Arial" w:hAnsi="Arial" w:cs="Arial"/>
          <w:spacing w:val="9"/>
          <w:sz w:val="22"/>
          <w:szCs w:val="22"/>
        </w:rPr>
        <w:t xml:space="preserve"> </w:t>
      </w:r>
      <w:r w:rsidRPr="003B0BCE">
        <w:rPr>
          <w:rFonts w:ascii="Arial" w:eastAsia="Arial" w:hAnsi="Arial" w:cs="Arial"/>
          <w:sz w:val="22"/>
          <w:szCs w:val="22"/>
        </w:rPr>
        <w:t>prosedur dan sisi yang akan dioperasi / situs (jika memungkinkan)?</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6F4B4B" w:rsidRPr="003B0BCE" w:rsidRDefault="006F4B4B" w:rsidP="003B0BCE">
      <w:pPr>
        <w:spacing w:line="360" w:lineRule="auto"/>
        <w:rPr>
          <w:rFonts w:ascii="Arial" w:hAnsi="Arial" w:cs="Arial"/>
          <w:sz w:val="22"/>
          <w:szCs w:val="22"/>
        </w:rPr>
      </w:pPr>
    </w:p>
    <w:p w:rsidR="00101229" w:rsidRPr="005519FA" w:rsidRDefault="006F4B4B" w:rsidP="005519FA">
      <w:pPr>
        <w:spacing w:line="360" w:lineRule="auto"/>
        <w:ind w:left="379"/>
        <w:rPr>
          <w:rFonts w:ascii="Arial" w:eastAsia="Arial" w:hAnsi="Arial" w:cs="Arial"/>
          <w:sz w:val="22"/>
          <w:szCs w:val="22"/>
        </w:rPr>
      </w:pPr>
      <w:r>
        <w:rPr>
          <w:rFonts w:ascii="Arial" w:eastAsia="Arial" w:hAnsi="Arial" w:cs="Arial"/>
          <w:b/>
          <w:sz w:val="22"/>
          <w:szCs w:val="22"/>
          <w:lang w:val="id-ID"/>
        </w:rPr>
        <w:t xml:space="preserve">Perhatian Khusus </w:t>
      </w:r>
      <w:r w:rsidRPr="006F4B4B">
        <w:rPr>
          <w:rFonts w:ascii="Arial" w:eastAsia="Arial" w:hAnsi="Arial" w:cs="Arial"/>
          <w:b/>
          <w:i/>
          <w:sz w:val="22"/>
          <w:szCs w:val="22"/>
          <w:lang w:val="id-ID"/>
        </w:rPr>
        <w:t>(</w:t>
      </w:r>
      <w:r w:rsidR="003B0BCE" w:rsidRPr="006F4B4B">
        <w:rPr>
          <w:rFonts w:ascii="Arial" w:eastAsia="Arial" w:hAnsi="Arial" w:cs="Arial"/>
          <w:b/>
          <w:i/>
          <w:sz w:val="22"/>
          <w:szCs w:val="22"/>
        </w:rPr>
        <w:t>Consent</w:t>
      </w:r>
      <w:r w:rsidRPr="006F4B4B">
        <w:rPr>
          <w:rFonts w:ascii="Arial" w:eastAsia="Arial" w:hAnsi="Arial" w:cs="Arial"/>
          <w:b/>
          <w:i/>
          <w:sz w:val="22"/>
          <w:szCs w:val="22"/>
          <w:lang w:val="id-ID"/>
        </w:rPr>
        <w:t>)</w:t>
      </w:r>
      <w:r>
        <w:rPr>
          <w:rFonts w:ascii="Arial" w:eastAsia="Arial" w:hAnsi="Arial" w:cs="Arial"/>
          <w:b/>
          <w:sz w:val="22"/>
          <w:szCs w:val="22"/>
          <w:lang w:val="id-ID"/>
        </w:rPr>
        <w:t xml:space="preserve"> </w:t>
      </w:r>
      <w:r w:rsidR="003B0BCE" w:rsidRPr="003B0BCE">
        <w:rPr>
          <w:rFonts w:ascii="Arial" w:eastAsia="Arial" w:hAnsi="Arial" w:cs="Arial"/>
          <w:b/>
          <w:sz w:val="22"/>
          <w:szCs w:val="22"/>
        </w:rPr>
        <w:t>:</w:t>
      </w:r>
    </w:p>
    <w:p w:rsidR="005519FA" w:rsidRPr="003B0BCE" w:rsidRDefault="003B0BCE" w:rsidP="00FF40F6">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3.</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dokter bedah untuk mendapatkan consent untuk operasi dari pasien atau wali yang sah sebelum atau pada saat penjadwalan operasi?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4.</w:t>
      </w:r>
      <w:r w:rsidRPr="003B0BCE">
        <w:rPr>
          <w:rFonts w:ascii="Arial" w:eastAsia="Arial" w:hAnsi="Arial" w:cs="Arial"/>
          <w:sz w:val="22"/>
          <w:szCs w:val="22"/>
        </w:rPr>
        <w:tab/>
        <w:t>Apakah</w:t>
      </w:r>
      <w:r w:rsidRPr="003B0BCE">
        <w:rPr>
          <w:rFonts w:ascii="Arial" w:eastAsia="Arial" w:hAnsi="Arial" w:cs="Arial"/>
          <w:spacing w:val="44"/>
          <w:sz w:val="22"/>
          <w:szCs w:val="22"/>
        </w:rPr>
        <w:t xml:space="preserve"> </w:t>
      </w:r>
      <w:r w:rsidRPr="003B0BCE">
        <w:rPr>
          <w:rFonts w:ascii="Arial" w:eastAsia="Arial" w:hAnsi="Arial" w:cs="Arial"/>
          <w:sz w:val="22"/>
          <w:szCs w:val="22"/>
        </w:rPr>
        <w:t>kebijakan</w:t>
      </w:r>
      <w:r w:rsidRPr="003B0BCE">
        <w:rPr>
          <w:rFonts w:ascii="Arial" w:eastAsia="Arial" w:hAnsi="Arial" w:cs="Arial"/>
          <w:spacing w:val="44"/>
          <w:sz w:val="22"/>
          <w:szCs w:val="22"/>
        </w:rPr>
        <w:t xml:space="preserve"> </w:t>
      </w:r>
      <w:r w:rsidRPr="003B0BCE">
        <w:rPr>
          <w:rFonts w:ascii="Arial" w:eastAsia="Arial" w:hAnsi="Arial" w:cs="Arial"/>
          <w:sz w:val="22"/>
          <w:szCs w:val="22"/>
        </w:rPr>
        <w:t>atau</w:t>
      </w:r>
      <w:r w:rsidRPr="003B0BCE">
        <w:rPr>
          <w:rFonts w:ascii="Arial" w:eastAsia="Arial" w:hAnsi="Arial" w:cs="Arial"/>
          <w:spacing w:val="44"/>
          <w:sz w:val="22"/>
          <w:szCs w:val="22"/>
        </w:rPr>
        <w:t xml:space="preserve"> </w:t>
      </w:r>
      <w:r w:rsidRPr="003B0BCE">
        <w:rPr>
          <w:rFonts w:ascii="Arial" w:eastAsia="Arial" w:hAnsi="Arial" w:cs="Arial"/>
          <w:sz w:val="22"/>
          <w:szCs w:val="22"/>
        </w:rPr>
        <w:t>prosedur</w:t>
      </w:r>
      <w:r w:rsidRPr="003B0BCE">
        <w:rPr>
          <w:rFonts w:ascii="Arial" w:eastAsia="Arial" w:hAnsi="Arial" w:cs="Arial"/>
          <w:spacing w:val="44"/>
          <w:sz w:val="22"/>
          <w:szCs w:val="22"/>
        </w:rPr>
        <w:t xml:space="preserve"> </w:t>
      </w:r>
      <w:r w:rsidRPr="003B0BCE">
        <w:rPr>
          <w:rFonts w:ascii="Arial" w:eastAsia="Arial" w:hAnsi="Arial" w:cs="Arial"/>
          <w:sz w:val="22"/>
          <w:szCs w:val="22"/>
        </w:rPr>
        <w:t>Anda</w:t>
      </w:r>
      <w:r w:rsidRPr="003B0BCE">
        <w:rPr>
          <w:rFonts w:ascii="Arial" w:eastAsia="Arial" w:hAnsi="Arial" w:cs="Arial"/>
          <w:spacing w:val="44"/>
          <w:sz w:val="22"/>
          <w:szCs w:val="22"/>
        </w:rPr>
        <w:t xml:space="preserve"> </w:t>
      </w:r>
      <w:r w:rsidRPr="003B0BCE">
        <w:rPr>
          <w:rFonts w:ascii="Arial" w:eastAsia="Arial" w:hAnsi="Arial" w:cs="Arial"/>
          <w:sz w:val="22"/>
          <w:szCs w:val="22"/>
        </w:rPr>
        <w:t>mengharuskan</w:t>
      </w:r>
      <w:r w:rsidRPr="003B0BCE">
        <w:rPr>
          <w:rFonts w:ascii="Arial" w:eastAsia="Arial" w:hAnsi="Arial" w:cs="Arial"/>
          <w:spacing w:val="44"/>
          <w:sz w:val="22"/>
          <w:szCs w:val="22"/>
        </w:rPr>
        <w:t xml:space="preserve"> </w:t>
      </w:r>
      <w:r w:rsidRPr="003B0BCE">
        <w:rPr>
          <w:rFonts w:ascii="Arial" w:eastAsia="Arial" w:hAnsi="Arial" w:cs="Arial"/>
          <w:sz w:val="22"/>
          <w:szCs w:val="22"/>
        </w:rPr>
        <w:t>consent</w:t>
      </w:r>
      <w:r w:rsidRPr="003B0BCE">
        <w:rPr>
          <w:rFonts w:ascii="Arial" w:eastAsia="Arial" w:hAnsi="Arial" w:cs="Arial"/>
          <w:spacing w:val="44"/>
          <w:sz w:val="22"/>
          <w:szCs w:val="22"/>
        </w:rPr>
        <w:t xml:space="preserve"> </w:t>
      </w:r>
      <w:r w:rsidRPr="003B0BCE">
        <w:rPr>
          <w:rFonts w:ascii="Arial" w:eastAsia="Arial" w:hAnsi="Arial" w:cs="Arial"/>
          <w:sz w:val="22"/>
          <w:szCs w:val="22"/>
        </w:rPr>
        <w:t>operasi tersebut mencakup:</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Nama pasien yang benar</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Deskripsi yang benar tentang prosedur</w:t>
      </w:r>
    </w:p>
    <w:p w:rsidR="00101229"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Sisi atau situs yang sesuai (jika memungkinkan)</w:t>
      </w:r>
    </w:p>
    <w:p w:rsidR="006F4B4B" w:rsidRDefault="006F4B4B" w:rsidP="003B0BCE">
      <w:pPr>
        <w:spacing w:line="360" w:lineRule="auto"/>
        <w:ind w:left="739"/>
        <w:rPr>
          <w:rFonts w:ascii="Arial" w:eastAsia="Arial" w:hAnsi="Arial" w:cs="Arial"/>
          <w:sz w:val="22"/>
          <w:szCs w:val="22"/>
        </w:rPr>
      </w:pPr>
    </w:p>
    <w:p w:rsidR="00101229" w:rsidRPr="006F4B4B" w:rsidRDefault="003B0BCE" w:rsidP="006F4B4B">
      <w:pPr>
        <w:spacing w:line="360" w:lineRule="auto"/>
        <w:ind w:left="379"/>
        <w:rPr>
          <w:rFonts w:ascii="Arial" w:eastAsia="Arial" w:hAnsi="Arial" w:cs="Arial"/>
          <w:sz w:val="22"/>
          <w:szCs w:val="22"/>
        </w:rPr>
      </w:pPr>
      <w:r w:rsidRPr="003B0BCE">
        <w:rPr>
          <w:rFonts w:ascii="Arial" w:eastAsia="Arial" w:hAnsi="Arial" w:cs="Arial"/>
          <w:b/>
          <w:sz w:val="22"/>
          <w:szCs w:val="22"/>
        </w:rPr>
        <w:t>Verifikasi Preoperatif:</w:t>
      </w: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5.</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bahwa pasien dijelaskan sebagai bagian dari persiapan preoperatif mereka, bahwa semua tenaga kesehatan memverifikasi informasi berikut ini: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Nama</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Prosedur</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Sisi atau situs (jika memungkinkan)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6.</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bahwa verifikasi dan rekonsiliasi penjadwalan, consent, dan riwayat penyakit, serta pemeriksaan fisik dilakukan pada waktu-waktu di bawah ini?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Saat operasi dijadwalkan</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Saat pemeriksaan </w:t>
      </w:r>
      <w:r w:rsidRPr="003B0BCE">
        <w:rPr>
          <w:rFonts w:ascii="Arial" w:eastAsia="Arial" w:hAnsi="Arial" w:cs="Arial"/>
          <w:i/>
          <w:sz w:val="22"/>
          <w:szCs w:val="22"/>
        </w:rPr>
        <w:t>pre-admission</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Sebelum pasien tiba di area preoperatif</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Sebelum kamar operasi disiapkan untuk prosedur ini</w:t>
      </w:r>
    </w:p>
    <w:p w:rsidR="00101229" w:rsidRDefault="003B0BCE" w:rsidP="005519FA">
      <w:pPr>
        <w:spacing w:line="360" w:lineRule="auto"/>
        <w:ind w:left="109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proofErr w:type="gramStart"/>
      <w:r w:rsidRPr="003B0BCE">
        <w:rPr>
          <w:rFonts w:ascii="Arial" w:eastAsia="Arial" w:hAnsi="Arial" w:cs="Arial"/>
          <w:sz w:val="22"/>
          <w:szCs w:val="22"/>
        </w:rPr>
        <w:t xml:space="preserve">Sebelum </w:t>
      </w:r>
      <w:r w:rsidRPr="003B0BCE">
        <w:rPr>
          <w:rFonts w:ascii="Arial" w:eastAsia="Arial" w:hAnsi="Arial" w:cs="Arial"/>
          <w:spacing w:val="48"/>
          <w:sz w:val="22"/>
          <w:szCs w:val="22"/>
        </w:rPr>
        <w:t xml:space="preserve"> </w:t>
      </w:r>
      <w:r w:rsidRPr="003B0BCE">
        <w:rPr>
          <w:rFonts w:ascii="Arial" w:eastAsia="Arial" w:hAnsi="Arial" w:cs="Arial"/>
          <w:sz w:val="22"/>
          <w:szCs w:val="22"/>
        </w:rPr>
        <w:t>pasien</w:t>
      </w:r>
      <w:proofErr w:type="gramEnd"/>
      <w:r w:rsidRPr="003B0BCE">
        <w:rPr>
          <w:rFonts w:ascii="Arial" w:eastAsia="Arial" w:hAnsi="Arial" w:cs="Arial"/>
          <w:sz w:val="22"/>
          <w:szCs w:val="22"/>
        </w:rPr>
        <w:t xml:space="preserve">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meninggalkan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area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preoperatif </w:t>
      </w:r>
      <w:r w:rsidRPr="003B0BCE">
        <w:rPr>
          <w:rFonts w:ascii="Arial" w:eastAsia="Arial" w:hAnsi="Arial" w:cs="Arial"/>
          <w:spacing w:val="48"/>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48"/>
          <w:sz w:val="22"/>
          <w:szCs w:val="22"/>
        </w:rPr>
        <w:t xml:space="preserve"> </w:t>
      </w:r>
      <w:r w:rsidRPr="003B0BCE">
        <w:rPr>
          <w:rFonts w:ascii="Arial" w:eastAsia="Arial" w:hAnsi="Arial" w:cs="Arial"/>
          <w:sz w:val="22"/>
          <w:szCs w:val="22"/>
        </w:rPr>
        <w:t>memasuki kamar operasi</w:t>
      </w:r>
    </w:p>
    <w:p w:rsidR="005519FA" w:rsidRPr="005519FA" w:rsidRDefault="005519FA" w:rsidP="005519FA">
      <w:pPr>
        <w:spacing w:line="360" w:lineRule="auto"/>
        <w:ind w:left="1099" w:right="75" w:hanging="360"/>
        <w:rPr>
          <w:rFonts w:ascii="Arial" w:eastAsia="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7.</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penggunaan checklist terstandardisasi sebelum hari operasi untuk dokumentasi verifikasi preoperasi dan rekonsiliasi?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728" w:right="75"/>
        <w:rPr>
          <w:rFonts w:ascii="Arial" w:eastAsia="Arial" w:hAnsi="Arial" w:cs="Arial"/>
          <w:sz w:val="22"/>
          <w:szCs w:val="22"/>
        </w:rPr>
      </w:pPr>
      <w:proofErr w:type="gramStart"/>
      <w:r w:rsidRPr="003B0BCE">
        <w:rPr>
          <w:rFonts w:ascii="Arial" w:eastAsia="Arial" w:hAnsi="Arial" w:cs="Arial"/>
          <w:sz w:val="22"/>
          <w:szCs w:val="22"/>
        </w:rPr>
        <w:t xml:space="preserve">Jika </w:t>
      </w:r>
      <w:r w:rsidRPr="003B0BCE">
        <w:rPr>
          <w:rFonts w:ascii="Arial" w:eastAsia="Arial" w:hAnsi="Arial" w:cs="Arial"/>
          <w:spacing w:val="5"/>
          <w:sz w:val="22"/>
          <w:szCs w:val="22"/>
        </w:rPr>
        <w:t xml:space="preserve"> </w:t>
      </w:r>
      <w:r w:rsidRPr="003B0BCE">
        <w:rPr>
          <w:rFonts w:ascii="Arial" w:eastAsia="Arial" w:hAnsi="Arial" w:cs="Arial"/>
          <w:sz w:val="22"/>
          <w:szCs w:val="22"/>
        </w:rPr>
        <w:t>iya</w:t>
      </w:r>
      <w:proofErr w:type="gramEnd"/>
      <w:r w:rsidRPr="003B0BCE">
        <w:rPr>
          <w:rFonts w:ascii="Arial" w:eastAsia="Arial" w:hAnsi="Arial" w:cs="Arial"/>
          <w:sz w:val="22"/>
          <w:szCs w:val="22"/>
        </w:rPr>
        <w:t xml:space="preserve">, </w:t>
      </w:r>
      <w:r w:rsidRPr="003B0BCE">
        <w:rPr>
          <w:rFonts w:ascii="Arial" w:eastAsia="Arial" w:hAnsi="Arial" w:cs="Arial"/>
          <w:spacing w:val="5"/>
          <w:sz w:val="22"/>
          <w:szCs w:val="22"/>
        </w:rPr>
        <w:t xml:space="preserve"> </w:t>
      </w:r>
      <w:r w:rsidRPr="003B0BCE">
        <w:rPr>
          <w:rFonts w:ascii="Arial" w:eastAsia="Arial" w:hAnsi="Arial" w:cs="Arial"/>
          <w:sz w:val="22"/>
          <w:szCs w:val="22"/>
        </w:rPr>
        <w:t xml:space="preserve">apakah </w:t>
      </w:r>
      <w:r w:rsidRPr="003B0BCE">
        <w:rPr>
          <w:rFonts w:ascii="Arial" w:eastAsia="Arial" w:hAnsi="Arial" w:cs="Arial"/>
          <w:spacing w:val="5"/>
          <w:sz w:val="22"/>
          <w:szCs w:val="22"/>
        </w:rPr>
        <w:t xml:space="preserve"> </w:t>
      </w:r>
      <w:r w:rsidRPr="003B0BCE">
        <w:rPr>
          <w:rFonts w:ascii="Arial" w:eastAsia="Arial" w:hAnsi="Arial" w:cs="Arial"/>
          <w:i/>
          <w:sz w:val="22"/>
          <w:szCs w:val="22"/>
        </w:rPr>
        <w:t xml:space="preserve">checklist </w:t>
      </w:r>
      <w:r w:rsidRPr="003B0BCE">
        <w:rPr>
          <w:rFonts w:ascii="Arial" w:eastAsia="Arial" w:hAnsi="Arial" w:cs="Arial"/>
          <w:i/>
          <w:spacing w:val="5"/>
          <w:sz w:val="22"/>
          <w:szCs w:val="22"/>
        </w:rPr>
        <w:t xml:space="preserve"> </w:t>
      </w:r>
      <w:r w:rsidRPr="003B0BCE">
        <w:rPr>
          <w:rFonts w:ascii="Arial" w:eastAsia="Arial" w:hAnsi="Arial" w:cs="Arial"/>
          <w:sz w:val="22"/>
          <w:szCs w:val="22"/>
        </w:rPr>
        <w:t xml:space="preserve">terstandardisasi </w:t>
      </w:r>
      <w:r w:rsidRPr="003B0BCE">
        <w:rPr>
          <w:rFonts w:ascii="Arial" w:eastAsia="Arial" w:hAnsi="Arial" w:cs="Arial"/>
          <w:spacing w:val="5"/>
          <w:sz w:val="22"/>
          <w:szCs w:val="22"/>
        </w:rPr>
        <w:t xml:space="preserve"> </w:t>
      </w:r>
      <w:r w:rsidRPr="003B0BCE">
        <w:rPr>
          <w:rFonts w:ascii="Arial" w:eastAsia="Arial" w:hAnsi="Arial" w:cs="Arial"/>
          <w:sz w:val="22"/>
          <w:szCs w:val="22"/>
        </w:rPr>
        <w:t xml:space="preserve">tersebut </w:t>
      </w:r>
      <w:r w:rsidRPr="003B0BCE">
        <w:rPr>
          <w:rFonts w:ascii="Arial" w:eastAsia="Arial" w:hAnsi="Arial" w:cs="Arial"/>
          <w:spacing w:val="5"/>
          <w:sz w:val="22"/>
          <w:szCs w:val="22"/>
        </w:rPr>
        <w:t xml:space="preserve"> </w:t>
      </w:r>
      <w:r w:rsidRPr="003B0BCE">
        <w:rPr>
          <w:rFonts w:ascii="Arial" w:eastAsia="Arial" w:hAnsi="Arial" w:cs="Arial"/>
          <w:sz w:val="22"/>
          <w:szCs w:val="22"/>
        </w:rPr>
        <w:t xml:space="preserve">meliputi </w:t>
      </w:r>
      <w:r w:rsidRPr="003B0BCE">
        <w:rPr>
          <w:rFonts w:ascii="Arial" w:eastAsia="Arial" w:hAnsi="Arial" w:cs="Arial"/>
          <w:spacing w:val="5"/>
          <w:sz w:val="22"/>
          <w:szCs w:val="22"/>
        </w:rPr>
        <w:t xml:space="preserve"> </w:t>
      </w:r>
      <w:r w:rsidRPr="003B0BCE">
        <w:rPr>
          <w:rFonts w:ascii="Arial" w:eastAsia="Arial" w:hAnsi="Arial" w:cs="Arial"/>
          <w:sz w:val="22"/>
          <w:szCs w:val="22"/>
        </w:rPr>
        <w:t>verifikasi menggunakan item di bawah ini: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6F4B4B" w:rsidRDefault="003B0BCE" w:rsidP="005519FA">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720"/>
        </w:tabs>
        <w:spacing w:line="360" w:lineRule="auto"/>
        <w:ind w:left="728" w:right="75" w:hanging="425"/>
        <w:jc w:val="both"/>
        <w:rPr>
          <w:rFonts w:ascii="Arial" w:eastAsia="Arial" w:hAnsi="Arial" w:cs="Arial"/>
          <w:sz w:val="22"/>
          <w:szCs w:val="22"/>
        </w:rPr>
      </w:pPr>
      <w:r w:rsidRPr="003B0BCE">
        <w:rPr>
          <w:rFonts w:ascii="Arial" w:eastAsia="Arial" w:hAnsi="Arial" w:cs="Arial"/>
          <w:sz w:val="22"/>
          <w:szCs w:val="22"/>
        </w:rPr>
        <w:t>8.</w:t>
      </w:r>
      <w:r w:rsidRPr="003B0BCE">
        <w:rPr>
          <w:rFonts w:ascii="Arial" w:eastAsia="Arial" w:hAnsi="Arial" w:cs="Arial"/>
          <w:sz w:val="22"/>
          <w:szCs w:val="22"/>
        </w:rPr>
        <w:tab/>
      </w:r>
      <w:proofErr w:type="gramStart"/>
      <w:r w:rsidRPr="003B0BCE">
        <w:rPr>
          <w:rFonts w:ascii="Arial" w:eastAsia="Arial" w:hAnsi="Arial" w:cs="Arial"/>
          <w:sz w:val="22"/>
          <w:szCs w:val="22"/>
        </w:rPr>
        <w:t xml:space="preserve">Apakah </w:t>
      </w:r>
      <w:r w:rsidRPr="003B0BCE">
        <w:rPr>
          <w:rFonts w:ascii="Arial" w:eastAsia="Arial" w:hAnsi="Arial" w:cs="Arial"/>
          <w:spacing w:val="16"/>
          <w:sz w:val="22"/>
          <w:szCs w:val="22"/>
        </w:rPr>
        <w:t xml:space="preserve"> </w:t>
      </w:r>
      <w:r w:rsidRPr="003B0BCE">
        <w:rPr>
          <w:rFonts w:ascii="Arial" w:eastAsia="Arial" w:hAnsi="Arial" w:cs="Arial"/>
          <w:sz w:val="22"/>
          <w:szCs w:val="22"/>
        </w:rPr>
        <w:t>kebijakan</w:t>
      </w:r>
      <w:proofErr w:type="gramEnd"/>
      <w:r w:rsidRPr="003B0BCE">
        <w:rPr>
          <w:rFonts w:ascii="Arial" w:eastAsia="Arial" w:hAnsi="Arial" w:cs="Arial"/>
          <w:sz w:val="22"/>
          <w:szCs w:val="22"/>
        </w:rPr>
        <w:t xml:space="preserve">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fasilitas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atau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Anda </w:t>
      </w:r>
      <w:r w:rsidRPr="003B0BCE">
        <w:rPr>
          <w:rFonts w:ascii="Arial" w:eastAsia="Arial" w:hAnsi="Arial" w:cs="Arial"/>
          <w:spacing w:val="16"/>
          <w:sz w:val="22"/>
          <w:szCs w:val="22"/>
        </w:rPr>
        <w:t xml:space="preserve"> </w:t>
      </w:r>
      <w:r w:rsidRPr="003B0BCE">
        <w:rPr>
          <w:rFonts w:ascii="Arial" w:eastAsia="Arial" w:hAnsi="Arial" w:cs="Arial"/>
          <w:sz w:val="22"/>
          <w:szCs w:val="22"/>
        </w:rPr>
        <w:t>mengharuskan bahwa verifikasi dan rekonsiliasi pada hari operasi meliputi hal di bawah ini: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Laporan patologi, radiologi (jika memungkinkan)</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Pasien atau wali yang sah mengerti prosedur tersebut</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9. Apakah kebijakan fasilitas Anda atau prosedur Anda mengharuskan bahwa verifikasi dan rekonsiliasi dilakukan secara terpisah oleh sekurang- kurangnya dua tenaga kesehatan?</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10.  </w:t>
      </w:r>
      <w:proofErr w:type="gramStart"/>
      <w:r w:rsidRPr="003B0BCE">
        <w:rPr>
          <w:rFonts w:ascii="Arial" w:eastAsia="Arial" w:hAnsi="Arial" w:cs="Arial"/>
          <w:sz w:val="22"/>
          <w:szCs w:val="22"/>
        </w:rPr>
        <w:t>Apakah  kebijakan</w:t>
      </w:r>
      <w:proofErr w:type="gramEnd"/>
      <w:r w:rsidRPr="003B0BCE">
        <w:rPr>
          <w:rFonts w:ascii="Arial" w:eastAsia="Arial" w:hAnsi="Arial" w:cs="Arial"/>
          <w:sz w:val="22"/>
          <w:szCs w:val="22"/>
        </w:rPr>
        <w:t xml:space="preserve">  fasilitas  Anda  atau  prosedur  Anda  menentukan tenaga kesehatan yang bertanggung jawab melakukan verifikasi dan rekonsiliasi?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11.  </w:t>
      </w:r>
      <w:proofErr w:type="gramStart"/>
      <w:r w:rsidRPr="003B0BCE">
        <w:rPr>
          <w:rFonts w:ascii="Arial" w:eastAsia="Arial" w:hAnsi="Arial" w:cs="Arial"/>
          <w:sz w:val="22"/>
          <w:szCs w:val="22"/>
        </w:rPr>
        <w:t>Apakah  kebijakan</w:t>
      </w:r>
      <w:proofErr w:type="gramEnd"/>
      <w:r w:rsidRPr="003B0BCE">
        <w:rPr>
          <w:rFonts w:ascii="Arial" w:eastAsia="Arial" w:hAnsi="Arial" w:cs="Arial"/>
          <w:sz w:val="22"/>
          <w:szCs w:val="22"/>
        </w:rPr>
        <w:t xml:space="preserve">  fasilitas  Anda  atau  prosedur  Anda  menentukan tenaga kesehatan yang mana (dari di bawah ini) yang bertugas memberikan verifikasi dan rekonsiliasi: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Perawat preoperatif</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Tenaga anestesi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Dokter bedah (operator)</w:t>
      </w:r>
    </w:p>
    <w:p w:rsidR="00101229" w:rsidRDefault="003B0BCE" w:rsidP="003B0BCE">
      <w:pPr>
        <w:spacing w:line="360" w:lineRule="auto"/>
        <w:ind w:left="739"/>
        <w:rPr>
          <w:rFonts w:ascii="Arial" w:eastAsia="Arial" w:hAnsi="Arial" w:cs="Arial"/>
          <w:i/>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i/>
          <w:sz w:val="22"/>
          <w:szCs w:val="22"/>
        </w:rPr>
        <w:t>Circulating nurse</w:t>
      </w:r>
    </w:p>
    <w:p w:rsidR="006F4B4B" w:rsidRDefault="006F4B4B" w:rsidP="003B0BCE">
      <w:pPr>
        <w:spacing w:line="360" w:lineRule="auto"/>
        <w:ind w:left="739"/>
        <w:rPr>
          <w:rFonts w:ascii="Arial" w:eastAsia="Arial" w:hAnsi="Arial" w:cs="Arial"/>
          <w:i/>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12. Apakah kebijakan fasilitas Anda atau prosedur Anda mengharuskan bila ada ketidaksesuaian (diskrepansi) pada catatan preoperasi, catatan tersebut harus di</w:t>
      </w:r>
      <w:r w:rsidRPr="003B0BCE">
        <w:rPr>
          <w:rFonts w:ascii="Arial" w:eastAsia="Arial" w:hAnsi="Arial" w:cs="Arial"/>
          <w:i/>
          <w:sz w:val="22"/>
          <w:szCs w:val="22"/>
        </w:rPr>
        <w:t xml:space="preserve">review </w:t>
      </w:r>
      <w:r w:rsidRPr="003B0BCE">
        <w:rPr>
          <w:rFonts w:ascii="Arial" w:eastAsia="Arial" w:hAnsi="Arial" w:cs="Arial"/>
          <w:sz w:val="22"/>
          <w:szCs w:val="22"/>
        </w:rPr>
        <w:t>sebelum pasien memasuki kamar operasi?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79" w:right="3587"/>
        <w:jc w:val="both"/>
        <w:rPr>
          <w:rFonts w:ascii="Arial" w:eastAsia="Arial" w:hAnsi="Arial" w:cs="Arial"/>
          <w:sz w:val="22"/>
          <w:szCs w:val="22"/>
        </w:rPr>
      </w:pPr>
      <w:r w:rsidRPr="003B0BCE">
        <w:rPr>
          <w:rFonts w:ascii="Arial" w:eastAsia="Arial" w:hAnsi="Arial" w:cs="Arial"/>
          <w:sz w:val="22"/>
          <w:szCs w:val="22"/>
        </w:rPr>
        <w:t xml:space="preserve">Bila iya, apakah </w:t>
      </w:r>
      <w:r w:rsidRPr="003B0BCE">
        <w:rPr>
          <w:rFonts w:ascii="Arial" w:eastAsia="Arial" w:hAnsi="Arial" w:cs="Arial"/>
          <w:i/>
          <w:sz w:val="22"/>
          <w:szCs w:val="22"/>
        </w:rPr>
        <w:t xml:space="preserve">review </w:t>
      </w:r>
      <w:r w:rsidRPr="003B0BCE">
        <w:rPr>
          <w:rFonts w:ascii="Arial" w:eastAsia="Arial" w:hAnsi="Arial" w:cs="Arial"/>
          <w:sz w:val="22"/>
          <w:szCs w:val="22"/>
        </w:rPr>
        <w:t>tersebut mencakup:</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Laporan patologi, laporan radiologi (jika memungkinkan)</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Catatan kantor</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13.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dokter bedah adalah yang bertanggung jawab untuk menyelesaikan ketidaksesuaian pada </w:t>
      </w:r>
      <w:r w:rsidRPr="003B0BCE">
        <w:rPr>
          <w:rFonts w:ascii="Arial" w:eastAsia="Arial" w:hAnsi="Arial" w:cs="Arial"/>
          <w:i/>
          <w:sz w:val="22"/>
          <w:szCs w:val="22"/>
        </w:rPr>
        <w:t xml:space="preserve">review </w:t>
      </w:r>
      <w:r w:rsidRPr="003B0BCE">
        <w:rPr>
          <w:rFonts w:ascii="Arial" w:eastAsia="Arial" w:hAnsi="Arial" w:cs="Arial"/>
          <w:sz w:val="22"/>
          <w:szCs w:val="22"/>
        </w:rPr>
        <w:t>verifikasi catatan preoperatif?</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79" w:right="6864"/>
        <w:jc w:val="both"/>
        <w:rPr>
          <w:rFonts w:ascii="Arial" w:eastAsia="Arial" w:hAnsi="Arial" w:cs="Arial"/>
          <w:sz w:val="22"/>
          <w:szCs w:val="22"/>
        </w:rPr>
      </w:pPr>
      <w:r w:rsidRPr="003B0BCE">
        <w:rPr>
          <w:rFonts w:ascii="Arial" w:eastAsia="Arial" w:hAnsi="Arial" w:cs="Arial"/>
          <w:b/>
          <w:sz w:val="22"/>
          <w:szCs w:val="22"/>
        </w:rPr>
        <w:t>Penandaan:</w:t>
      </w:r>
    </w:p>
    <w:p w:rsidR="00101229" w:rsidRPr="006F4B4B" w:rsidRDefault="003B0BCE" w:rsidP="006F4B4B">
      <w:pPr>
        <w:spacing w:line="360" w:lineRule="auto"/>
        <w:ind w:left="379" w:right="539"/>
        <w:jc w:val="both"/>
        <w:rPr>
          <w:rFonts w:ascii="Arial" w:eastAsia="Arial" w:hAnsi="Arial" w:cs="Arial"/>
          <w:sz w:val="22"/>
          <w:szCs w:val="22"/>
        </w:rPr>
      </w:pPr>
      <w:r w:rsidRPr="003B0BCE">
        <w:rPr>
          <w:rFonts w:ascii="Arial" w:eastAsia="Arial" w:hAnsi="Arial" w:cs="Arial"/>
          <w:sz w:val="22"/>
          <w:szCs w:val="22"/>
        </w:rPr>
        <w:t>14. Apakah kebijakan fasilitas Anda atau prosedur Anda mengharuskan:</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21"/>
          <w:sz w:val="22"/>
          <w:szCs w:val="22"/>
        </w:rPr>
        <w:t xml:space="preserve"> </w:t>
      </w:r>
      <w:r w:rsidRPr="003B0BCE">
        <w:rPr>
          <w:rFonts w:ascii="Arial" w:eastAsia="Arial" w:hAnsi="Arial" w:cs="Arial"/>
          <w:sz w:val="22"/>
          <w:szCs w:val="22"/>
        </w:rPr>
        <w:t>Situs  atau  bagian  tubuh  yang  akan  dioperasi  ditandai  setelah rekonsiliasi semua catatan yang relevan</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53"/>
          <w:sz w:val="22"/>
          <w:szCs w:val="22"/>
        </w:rPr>
        <w:t xml:space="preserve"> </w:t>
      </w:r>
      <w:r w:rsidRPr="003B0BCE">
        <w:rPr>
          <w:rFonts w:ascii="Arial" w:eastAsia="Arial" w:hAnsi="Arial" w:cs="Arial"/>
          <w:sz w:val="22"/>
          <w:szCs w:val="22"/>
        </w:rPr>
        <w:t>Situs atau bagian tubuh yang akan dioperasi ditandai setelah pasien atau walinya yang sah mengerti penjelasan mengenai prosedur yang akan dilakukan</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13"/>
          <w:sz w:val="22"/>
          <w:szCs w:val="22"/>
        </w:rPr>
        <w:t xml:space="preserve"> </w:t>
      </w:r>
      <w:r w:rsidRPr="003B0BCE">
        <w:rPr>
          <w:rFonts w:ascii="Arial" w:eastAsia="Arial" w:hAnsi="Arial" w:cs="Arial"/>
          <w:sz w:val="22"/>
          <w:szCs w:val="22"/>
        </w:rPr>
        <w:t>Situs atau bagian tubuh yang akan dioperasi ditandai oleh dokter bedah</w:t>
      </w:r>
    </w:p>
    <w:p w:rsidR="00101229"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34"/>
          <w:sz w:val="22"/>
          <w:szCs w:val="22"/>
        </w:rPr>
        <w:t xml:space="preserve"> </w:t>
      </w:r>
      <w:r w:rsidRPr="003B0BCE">
        <w:rPr>
          <w:rFonts w:ascii="Arial" w:eastAsia="Arial" w:hAnsi="Arial" w:cs="Arial"/>
          <w:sz w:val="22"/>
          <w:szCs w:val="22"/>
        </w:rPr>
        <w:t>Situs atau bagian tubuh yang akan dioperasi ditandai oleh perawat preoperatif</w:t>
      </w:r>
    </w:p>
    <w:p w:rsidR="006F4B4B" w:rsidRDefault="006F4B4B" w:rsidP="003B0BCE">
      <w:pPr>
        <w:spacing w:line="360" w:lineRule="auto"/>
        <w:ind w:left="1099" w:right="75" w:hanging="360"/>
        <w:jc w:val="both"/>
        <w:rPr>
          <w:rFonts w:ascii="Arial" w:eastAsia="Arial" w:hAnsi="Arial" w:cs="Arial"/>
          <w:sz w:val="22"/>
          <w:szCs w:val="22"/>
        </w:rPr>
      </w:pPr>
    </w:p>
    <w:p w:rsidR="005519FA" w:rsidRPr="003B0BCE" w:rsidRDefault="003B0BCE" w:rsidP="00FF40F6">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15. Bila kebijakan fasilitas Anda atau prosedur Anda mengharuskan dokter bedah memverifikasi ketepatan penandaan, apakah dokter bedah tersebut diharuskan memverifikasi dengan:</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Pasien yang sadar atau walinya mengerti tentang prosedurnya</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Consent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Jadwal</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Riwayat penyakit dan pemeriksaan fisik</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Laporan patologi, radiologi (jika memungkinkan)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lastRenderedPageBreak/>
        <w:t>16.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penandaan dilakukan sebelum penggunaan anestesi lokal maupun regional?</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17.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tenaga kesehatan yang bertanggung jawab melakukan penandaan telah menerima instruksi tentang bagaimana melakukan penandaan tersebut?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Bila iya, apakah kebijakan fasilitas Anda atau prosedur Anda mengharuskan instruksi tersebut meliputi: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hanya di situs tersebut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tidak boleh ambigu</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menggunakan marker yang cukup permanen</w:t>
      </w:r>
    </w:p>
    <w:p w:rsidR="00101229" w:rsidRPr="005519FA" w:rsidRDefault="003B0BCE" w:rsidP="005519FA">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 harus terlihat setiap saat, termasuk:</w:t>
      </w:r>
    </w:p>
    <w:p w:rsidR="00101229" w:rsidRPr="006F4B4B" w:rsidRDefault="003B0BCE" w:rsidP="006F4B4B">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Setelah memposisikan pasien di meja operasi</w:t>
      </w:r>
    </w:p>
    <w:p w:rsidR="00101229" w:rsidRPr="006F4B4B" w:rsidRDefault="003B0BCE" w:rsidP="006F4B4B">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 xml:space="preserve">Setelah </w:t>
      </w:r>
      <w:r w:rsidRPr="003B0BCE">
        <w:rPr>
          <w:rFonts w:ascii="Arial" w:eastAsia="Arial" w:hAnsi="Arial" w:cs="Arial"/>
          <w:i/>
          <w:sz w:val="22"/>
          <w:szCs w:val="22"/>
        </w:rPr>
        <w:t xml:space="preserve">prepping </w:t>
      </w:r>
      <w:r w:rsidRPr="003B0BCE">
        <w:rPr>
          <w:rFonts w:ascii="Arial" w:eastAsia="Arial" w:hAnsi="Arial" w:cs="Arial"/>
          <w:sz w:val="22"/>
          <w:szCs w:val="22"/>
        </w:rPr>
        <w:t>situs operasi</w:t>
      </w:r>
    </w:p>
    <w:p w:rsidR="00101229" w:rsidRPr="006F4B4B" w:rsidRDefault="003B0BCE" w:rsidP="006F4B4B">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 xml:space="preserve">Setelah </w:t>
      </w:r>
      <w:r w:rsidRPr="003B0BCE">
        <w:rPr>
          <w:rFonts w:ascii="Arial" w:eastAsia="Arial" w:hAnsi="Arial" w:cs="Arial"/>
          <w:i/>
          <w:sz w:val="22"/>
          <w:szCs w:val="22"/>
        </w:rPr>
        <w:t xml:space="preserve">draping </w:t>
      </w:r>
      <w:r w:rsidRPr="003B0BCE">
        <w:rPr>
          <w:rFonts w:ascii="Arial" w:eastAsia="Arial" w:hAnsi="Arial" w:cs="Arial"/>
          <w:sz w:val="22"/>
          <w:szCs w:val="22"/>
        </w:rPr>
        <w:t>pasien</w:t>
      </w:r>
    </w:p>
    <w:p w:rsidR="00101229" w:rsidRDefault="003B0BCE" w:rsidP="003B0BCE">
      <w:pPr>
        <w:spacing w:line="360" w:lineRule="auto"/>
        <w:ind w:left="1459"/>
        <w:rPr>
          <w:rFonts w:ascii="Arial" w:eastAsia="Arial" w:hAnsi="Arial" w:cs="Arial"/>
          <w:sz w:val="22"/>
          <w:szCs w:val="22"/>
        </w:rPr>
      </w:pPr>
      <w:r w:rsidRPr="003B0BCE">
        <w:rPr>
          <w:rFonts w:ascii="Arial" w:eastAsia="Wingdings" w:hAnsi="Arial" w:cs="Arial"/>
          <w:w w:val="50"/>
          <w:sz w:val="22"/>
          <w:szCs w:val="22"/>
        </w:rPr>
        <w:t></w:t>
      </w:r>
      <w:r w:rsidRPr="003B0BCE">
        <w:rPr>
          <w:rFonts w:ascii="Arial" w:eastAsia="Wingdings" w:hAnsi="Arial" w:cs="Arial"/>
          <w:w w:val="50"/>
          <w:sz w:val="22"/>
          <w:szCs w:val="22"/>
        </w:rPr>
        <w:t></w:t>
      </w:r>
      <w:r w:rsidRPr="003B0BCE">
        <w:rPr>
          <w:rFonts w:ascii="Arial" w:hAnsi="Arial" w:cs="Arial"/>
          <w:w w:val="50"/>
          <w:sz w:val="22"/>
          <w:szCs w:val="22"/>
        </w:rPr>
        <w:t xml:space="preserve">    </w:t>
      </w:r>
      <w:r w:rsidRPr="003B0BCE">
        <w:rPr>
          <w:rFonts w:ascii="Arial" w:hAnsi="Arial" w:cs="Arial"/>
          <w:spacing w:val="21"/>
          <w:w w:val="50"/>
          <w:sz w:val="22"/>
          <w:szCs w:val="22"/>
        </w:rPr>
        <w:t xml:space="preserve"> </w:t>
      </w:r>
      <w:r w:rsidRPr="003B0BCE">
        <w:rPr>
          <w:rFonts w:ascii="Arial" w:eastAsia="Arial" w:hAnsi="Arial" w:cs="Arial"/>
          <w:sz w:val="22"/>
          <w:szCs w:val="22"/>
        </w:rPr>
        <w:t>Selama final time out</w:t>
      </w:r>
    </w:p>
    <w:p w:rsidR="006F4B4B" w:rsidRDefault="006F4B4B" w:rsidP="003B0BCE">
      <w:pPr>
        <w:spacing w:line="360" w:lineRule="auto"/>
        <w:ind w:left="1459"/>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18. Apakah fasilitas Anda memiliki kebijakan atau prosedur pada keadaan di mana pasien menolak penandaan dilakukan?</w:t>
      </w:r>
    </w:p>
    <w:p w:rsidR="00101229" w:rsidRPr="006F4B4B" w:rsidRDefault="003B0BCE" w:rsidP="006F4B4B">
      <w:pPr>
        <w:spacing w:line="360" w:lineRule="auto"/>
        <w:ind w:left="426"/>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6F4B4B" w:rsidRDefault="003B0BCE" w:rsidP="006F4B4B">
      <w:pPr>
        <w:spacing w:line="360" w:lineRule="auto"/>
        <w:ind w:left="426"/>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Default="003B0BCE" w:rsidP="006F4B4B">
      <w:pPr>
        <w:spacing w:line="360" w:lineRule="auto"/>
        <w:ind w:left="379" w:right="7105"/>
        <w:jc w:val="both"/>
        <w:rPr>
          <w:rFonts w:ascii="Arial" w:eastAsia="Arial" w:hAnsi="Arial" w:cs="Arial"/>
          <w:b/>
          <w:i/>
          <w:sz w:val="22"/>
          <w:szCs w:val="22"/>
        </w:rPr>
      </w:pPr>
      <w:r w:rsidRPr="003B0BCE">
        <w:rPr>
          <w:rFonts w:ascii="Arial" w:eastAsia="Arial" w:hAnsi="Arial" w:cs="Arial"/>
          <w:b/>
          <w:i/>
          <w:sz w:val="22"/>
          <w:szCs w:val="22"/>
        </w:rPr>
        <w:t>Time Out:</w:t>
      </w:r>
    </w:p>
    <w:p w:rsidR="00E9496A" w:rsidRPr="006F4B4B" w:rsidRDefault="00E9496A" w:rsidP="006F4B4B">
      <w:pPr>
        <w:spacing w:line="360" w:lineRule="auto"/>
        <w:ind w:left="379" w:right="7105"/>
        <w:jc w:val="both"/>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19.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fasilitas  Anda  atau  prosedur  Anda  mengharuskan dokter anestesi ikut serta dalam </w:t>
      </w:r>
      <w:r w:rsidRPr="003B0BCE">
        <w:rPr>
          <w:rFonts w:ascii="Arial" w:eastAsia="Arial" w:hAnsi="Arial" w:cs="Arial"/>
          <w:i/>
          <w:sz w:val="22"/>
          <w:szCs w:val="22"/>
        </w:rPr>
        <w:t>time out</w:t>
      </w:r>
      <w:r w:rsidRPr="003B0BCE">
        <w:rPr>
          <w:rFonts w:ascii="Arial" w:eastAsia="Arial" w:hAnsi="Arial" w:cs="Arial"/>
          <w:sz w:val="22"/>
          <w:szCs w:val="22"/>
        </w:rPr>
        <w:t>, bersama perawat, sebelum memberikan anestesi regional maupun lokal kepada pasien?</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iya, apakah kebijakan fasilitas Anda atau prosedur Anda mengharuskan </w:t>
      </w:r>
      <w:proofErr w:type="gramStart"/>
      <w:r w:rsidRPr="003B0BCE">
        <w:rPr>
          <w:rFonts w:ascii="Arial" w:eastAsia="Arial" w:hAnsi="Arial" w:cs="Arial"/>
          <w:sz w:val="22"/>
          <w:szCs w:val="22"/>
        </w:rPr>
        <w:t>dokter  anestesi</w:t>
      </w:r>
      <w:proofErr w:type="gramEnd"/>
      <w:r w:rsidRPr="003B0BCE">
        <w:rPr>
          <w:rFonts w:ascii="Arial" w:eastAsia="Arial" w:hAnsi="Arial" w:cs="Arial"/>
          <w:sz w:val="22"/>
          <w:szCs w:val="22"/>
        </w:rPr>
        <w:t xml:space="preserve">  mencek  penandaan  tersebut  sebagai  bagian  verifikasi formal </w:t>
      </w:r>
      <w:r w:rsidRPr="003B0BCE">
        <w:rPr>
          <w:rFonts w:ascii="Arial" w:eastAsia="Arial" w:hAnsi="Arial" w:cs="Arial"/>
          <w:i/>
          <w:sz w:val="22"/>
          <w:szCs w:val="22"/>
        </w:rPr>
        <w:t>time out</w:t>
      </w:r>
      <w:r w:rsidRPr="003B0BCE">
        <w:rPr>
          <w:rFonts w:ascii="Arial" w:eastAsia="Arial" w:hAnsi="Arial" w:cs="Arial"/>
          <w:sz w:val="22"/>
          <w:szCs w:val="22"/>
        </w:rPr>
        <w: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lastRenderedPageBreak/>
        <w:t>20.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fasilitas  Anda  atau  prosedur  Anda  mengharuskan dokter  bedah  memimpin  </w:t>
      </w:r>
      <w:r w:rsidRPr="003B0BCE">
        <w:rPr>
          <w:rFonts w:ascii="Arial" w:eastAsia="Arial" w:hAnsi="Arial" w:cs="Arial"/>
          <w:i/>
          <w:sz w:val="22"/>
          <w:szCs w:val="22"/>
        </w:rPr>
        <w:t xml:space="preserve">briefing  </w:t>
      </w:r>
      <w:r w:rsidRPr="003B0BCE">
        <w:rPr>
          <w:rFonts w:ascii="Arial" w:eastAsia="Arial" w:hAnsi="Arial" w:cs="Arial"/>
          <w:sz w:val="22"/>
          <w:szCs w:val="22"/>
        </w:rPr>
        <w:t>preoperatif  sebelum  melakukan penanganan pasien di kamar operasi?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iya, apakah kebijakan fasilitas Anda atau prosedur Anda mengharuskan bahwa </w:t>
      </w:r>
      <w:r w:rsidRPr="003B0BCE">
        <w:rPr>
          <w:rFonts w:ascii="Arial" w:eastAsia="Arial" w:hAnsi="Arial" w:cs="Arial"/>
          <w:i/>
          <w:sz w:val="22"/>
          <w:szCs w:val="22"/>
        </w:rPr>
        <w:t xml:space="preserve">briefing </w:t>
      </w:r>
      <w:r w:rsidRPr="003B0BCE">
        <w:rPr>
          <w:rFonts w:ascii="Arial" w:eastAsia="Arial" w:hAnsi="Arial" w:cs="Arial"/>
          <w:sz w:val="22"/>
          <w:szCs w:val="22"/>
        </w:rPr>
        <w:t>preoperatif meliputi identifikasi:</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Prosedur</w:t>
      </w:r>
    </w:p>
    <w:p w:rsidR="00101229" w:rsidRPr="0008568C" w:rsidRDefault="003B0BCE" w:rsidP="0008568C">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Situs</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Sisi</w:t>
      </w:r>
    </w:p>
    <w:p w:rsidR="00101229"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i/>
          <w:sz w:val="22"/>
          <w:szCs w:val="22"/>
        </w:rPr>
        <w:t>Implan, device</w:t>
      </w:r>
      <w:r w:rsidRPr="003B0BCE">
        <w:rPr>
          <w:rFonts w:ascii="Arial" w:eastAsia="Arial" w:hAnsi="Arial" w:cs="Arial"/>
          <w:sz w:val="22"/>
          <w:szCs w:val="22"/>
        </w:rPr>
        <w:t>, atau alat-alat khusus</w:t>
      </w:r>
    </w:p>
    <w:p w:rsidR="006F4B4B" w:rsidRDefault="006F4B4B" w:rsidP="003B0BCE">
      <w:pPr>
        <w:spacing w:line="360" w:lineRule="auto"/>
        <w:ind w:left="739"/>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21.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dilakukannya verifikasi </w:t>
      </w:r>
      <w:r w:rsidRPr="003B0BCE">
        <w:rPr>
          <w:rFonts w:ascii="Arial" w:eastAsia="Arial" w:hAnsi="Arial" w:cs="Arial"/>
          <w:i/>
          <w:sz w:val="22"/>
          <w:szCs w:val="22"/>
        </w:rPr>
        <w:t xml:space="preserve">final time out </w:t>
      </w:r>
      <w:r w:rsidRPr="003B0BCE">
        <w:rPr>
          <w:rFonts w:ascii="Arial" w:eastAsia="Arial" w:hAnsi="Arial" w:cs="Arial"/>
          <w:sz w:val="22"/>
          <w:szCs w:val="22"/>
        </w:rPr>
        <w:t xml:space="preserve">yang melibatkan seluruh anggota tim bedah, setelah </w:t>
      </w:r>
      <w:r w:rsidRPr="003B0BCE">
        <w:rPr>
          <w:rFonts w:ascii="Arial" w:eastAsia="Arial" w:hAnsi="Arial" w:cs="Arial"/>
          <w:i/>
          <w:sz w:val="22"/>
          <w:szCs w:val="22"/>
        </w:rPr>
        <w:t xml:space="preserve">prepping </w:t>
      </w:r>
      <w:r w:rsidRPr="003B0BCE">
        <w:rPr>
          <w:rFonts w:ascii="Arial" w:eastAsia="Arial" w:hAnsi="Arial" w:cs="Arial"/>
          <w:sz w:val="22"/>
          <w:szCs w:val="22"/>
        </w:rPr>
        <w:t xml:space="preserve">dan </w:t>
      </w:r>
      <w:r w:rsidRPr="003B0BCE">
        <w:rPr>
          <w:rFonts w:ascii="Arial" w:eastAsia="Arial" w:hAnsi="Arial" w:cs="Arial"/>
          <w:i/>
          <w:sz w:val="22"/>
          <w:szCs w:val="22"/>
        </w:rPr>
        <w:t xml:space="preserve">draping </w:t>
      </w:r>
      <w:r w:rsidRPr="003B0BCE">
        <w:rPr>
          <w:rFonts w:ascii="Arial" w:eastAsia="Arial" w:hAnsi="Arial" w:cs="Arial"/>
          <w:sz w:val="22"/>
          <w:szCs w:val="22"/>
        </w:rPr>
        <w:t>sebelum memulai prosedur?</w:t>
      </w:r>
    </w:p>
    <w:p w:rsidR="00101229" w:rsidRPr="006F4B4B" w:rsidRDefault="003B0BCE" w:rsidP="006F4B4B">
      <w:pPr>
        <w:spacing w:line="360" w:lineRule="auto"/>
        <w:ind w:left="739" w:right="7209"/>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Jika iya, apakah kebijakan fasilitas Anda atau prosedur Anda mengharuskan dokter</w:t>
      </w:r>
      <w:r w:rsidRPr="003B0BCE">
        <w:rPr>
          <w:rFonts w:ascii="Arial" w:eastAsia="Arial" w:hAnsi="Arial" w:cs="Arial"/>
          <w:spacing w:val="37"/>
          <w:sz w:val="22"/>
          <w:szCs w:val="22"/>
        </w:rPr>
        <w:t xml:space="preserve"> </w:t>
      </w:r>
      <w:r w:rsidRPr="003B0BCE">
        <w:rPr>
          <w:rFonts w:ascii="Arial" w:eastAsia="Arial" w:hAnsi="Arial" w:cs="Arial"/>
          <w:sz w:val="22"/>
          <w:szCs w:val="22"/>
        </w:rPr>
        <w:t>bedah</w:t>
      </w:r>
      <w:r w:rsidRPr="003B0BCE">
        <w:rPr>
          <w:rFonts w:ascii="Arial" w:eastAsia="Arial" w:hAnsi="Arial" w:cs="Arial"/>
          <w:spacing w:val="37"/>
          <w:sz w:val="22"/>
          <w:szCs w:val="22"/>
        </w:rPr>
        <w:t xml:space="preserve"> </w:t>
      </w:r>
      <w:r w:rsidRPr="003B0BCE">
        <w:rPr>
          <w:rFonts w:ascii="Arial" w:eastAsia="Arial" w:hAnsi="Arial" w:cs="Arial"/>
          <w:sz w:val="22"/>
          <w:szCs w:val="22"/>
        </w:rPr>
        <w:t>memastikan</w:t>
      </w:r>
      <w:r w:rsidRPr="003B0BCE">
        <w:rPr>
          <w:rFonts w:ascii="Arial" w:eastAsia="Arial" w:hAnsi="Arial" w:cs="Arial"/>
          <w:spacing w:val="37"/>
          <w:sz w:val="22"/>
          <w:szCs w:val="22"/>
        </w:rPr>
        <w:t xml:space="preserve"> </w:t>
      </w:r>
      <w:r w:rsidRPr="003B0BCE">
        <w:rPr>
          <w:rFonts w:ascii="Arial" w:eastAsia="Arial" w:hAnsi="Arial" w:cs="Arial"/>
          <w:sz w:val="22"/>
          <w:szCs w:val="22"/>
        </w:rPr>
        <w:t>bahwa</w:t>
      </w:r>
      <w:r w:rsidRPr="003B0BCE">
        <w:rPr>
          <w:rFonts w:ascii="Arial" w:eastAsia="Arial" w:hAnsi="Arial" w:cs="Arial"/>
          <w:spacing w:val="37"/>
          <w:sz w:val="22"/>
          <w:szCs w:val="22"/>
        </w:rPr>
        <w:t xml:space="preserve"> </w:t>
      </w:r>
      <w:r w:rsidRPr="003B0BCE">
        <w:rPr>
          <w:rFonts w:ascii="Arial" w:eastAsia="Arial" w:hAnsi="Arial" w:cs="Arial"/>
          <w:sz w:val="22"/>
          <w:szCs w:val="22"/>
        </w:rPr>
        <w:t>setiap</w:t>
      </w:r>
      <w:r w:rsidRPr="003B0BCE">
        <w:rPr>
          <w:rFonts w:ascii="Arial" w:eastAsia="Arial" w:hAnsi="Arial" w:cs="Arial"/>
          <w:spacing w:val="37"/>
          <w:sz w:val="22"/>
          <w:szCs w:val="22"/>
        </w:rPr>
        <w:t xml:space="preserve"> </w:t>
      </w:r>
      <w:r w:rsidRPr="003B0BCE">
        <w:rPr>
          <w:rFonts w:ascii="Arial" w:eastAsia="Arial" w:hAnsi="Arial" w:cs="Arial"/>
          <w:sz w:val="22"/>
          <w:szCs w:val="22"/>
        </w:rPr>
        <w:t>anggota</w:t>
      </w:r>
      <w:r w:rsidRPr="003B0BCE">
        <w:rPr>
          <w:rFonts w:ascii="Arial" w:eastAsia="Arial" w:hAnsi="Arial" w:cs="Arial"/>
          <w:spacing w:val="37"/>
          <w:sz w:val="22"/>
          <w:szCs w:val="22"/>
        </w:rPr>
        <w:t xml:space="preserve"> </w:t>
      </w:r>
      <w:r w:rsidRPr="003B0BCE">
        <w:rPr>
          <w:rFonts w:ascii="Arial" w:eastAsia="Arial" w:hAnsi="Arial" w:cs="Arial"/>
          <w:sz w:val="22"/>
          <w:szCs w:val="22"/>
        </w:rPr>
        <w:t>tim</w:t>
      </w:r>
      <w:r w:rsidRPr="003B0BCE">
        <w:rPr>
          <w:rFonts w:ascii="Arial" w:eastAsia="Arial" w:hAnsi="Arial" w:cs="Arial"/>
          <w:spacing w:val="37"/>
          <w:sz w:val="22"/>
          <w:szCs w:val="22"/>
        </w:rPr>
        <w:t xml:space="preserve"> </w:t>
      </w:r>
      <w:r w:rsidRPr="003B0BCE">
        <w:rPr>
          <w:rFonts w:ascii="Arial" w:eastAsia="Arial" w:hAnsi="Arial" w:cs="Arial"/>
          <w:sz w:val="22"/>
          <w:szCs w:val="22"/>
        </w:rPr>
        <w:t>bedah</w:t>
      </w:r>
      <w:r w:rsidRPr="003B0BCE">
        <w:rPr>
          <w:rFonts w:ascii="Arial" w:eastAsia="Arial" w:hAnsi="Arial" w:cs="Arial"/>
          <w:spacing w:val="37"/>
          <w:sz w:val="22"/>
          <w:szCs w:val="22"/>
        </w:rPr>
        <w:t xml:space="preserve"> </w:t>
      </w:r>
      <w:r w:rsidRPr="003B0BCE">
        <w:rPr>
          <w:rFonts w:ascii="Arial" w:eastAsia="Arial" w:hAnsi="Arial" w:cs="Arial"/>
          <w:sz w:val="22"/>
          <w:szCs w:val="22"/>
        </w:rPr>
        <w:t>angkat</w:t>
      </w:r>
      <w:r w:rsidRPr="003B0BCE">
        <w:rPr>
          <w:rFonts w:ascii="Arial" w:eastAsia="Arial" w:hAnsi="Arial" w:cs="Arial"/>
          <w:spacing w:val="37"/>
          <w:sz w:val="22"/>
          <w:szCs w:val="22"/>
        </w:rPr>
        <w:t xml:space="preserve"> </w:t>
      </w:r>
      <w:r w:rsidRPr="003B0BCE">
        <w:rPr>
          <w:rFonts w:ascii="Arial" w:eastAsia="Arial" w:hAnsi="Arial" w:cs="Arial"/>
          <w:sz w:val="22"/>
          <w:szCs w:val="22"/>
        </w:rPr>
        <w:t xml:space="preserve">bicara bila pengertian mereka tentang situasinya berbeda dari apa yang dinyatakan saat </w:t>
      </w:r>
      <w:r w:rsidRPr="003B0BCE">
        <w:rPr>
          <w:rFonts w:ascii="Arial" w:eastAsia="Arial" w:hAnsi="Arial" w:cs="Arial"/>
          <w:i/>
          <w:sz w:val="22"/>
          <w:szCs w:val="22"/>
        </w:rPr>
        <w:t>time out</w:t>
      </w:r>
      <w:r w:rsidRPr="003B0BCE">
        <w:rPr>
          <w:rFonts w:ascii="Arial" w:eastAsia="Arial" w:hAnsi="Arial" w:cs="Arial"/>
          <w:sz w:val="22"/>
          <w:szCs w:val="22"/>
        </w:rPr>
        <w:t>?</w:t>
      </w:r>
    </w:p>
    <w:p w:rsidR="00101229" w:rsidRPr="006F4B4B" w:rsidRDefault="003B0BCE" w:rsidP="006F4B4B">
      <w:pPr>
        <w:spacing w:line="360" w:lineRule="auto"/>
        <w:ind w:left="739" w:right="7209"/>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Jika iya, apakah kebijakan fasilitas Anda atau prosedur Anda mengharuskan bahwa  verifikasi  </w:t>
      </w:r>
      <w:r w:rsidRPr="003B0BCE">
        <w:rPr>
          <w:rFonts w:ascii="Arial" w:eastAsia="Arial" w:hAnsi="Arial" w:cs="Arial"/>
          <w:i/>
          <w:sz w:val="22"/>
          <w:szCs w:val="22"/>
        </w:rPr>
        <w:t xml:space="preserve">final  time  out </w:t>
      </w:r>
      <w:r w:rsidRPr="003B0BCE">
        <w:rPr>
          <w:rFonts w:ascii="Arial" w:eastAsia="Arial" w:hAnsi="Arial" w:cs="Arial"/>
          <w:i/>
          <w:spacing w:val="1"/>
          <w:sz w:val="22"/>
          <w:szCs w:val="22"/>
        </w:rPr>
        <w:t xml:space="preserve"> </w:t>
      </w:r>
      <w:r w:rsidRPr="003B0BCE">
        <w:rPr>
          <w:rFonts w:ascii="Arial" w:eastAsia="Arial" w:hAnsi="Arial" w:cs="Arial"/>
          <w:sz w:val="22"/>
          <w:szCs w:val="22"/>
        </w:rPr>
        <w:t>mencakup  prosedur  sekunder  dan  situs (lokasi) nya, ketika lebih dari satu prosedur dilakukan di situs tersebut atau dilakukan prosedur di beberapa situs?</w:t>
      </w:r>
    </w:p>
    <w:p w:rsidR="00101229" w:rsidRPr="006F4B4B" w:rsidRDefault="003B0BCE" w:rsidP="006F4B4B">
      <w:pPr>
        <w:spacing w:line="360" w:lineRule="auto"/>
        <w:ind w:left="739" w:right="7209"/>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22. Apakah kebijakan fasilitas Anda atau prosedur Anda menentukan siapa yang bertanggung jawab untuk memimpin verifikasi </w:t>
      </w:r>
      <w:r w:rsidRPr="003B0BCE">
        <w:rPr>
          <w:rFonts w:ascii="Arial" w:eastAsia="Arial" w:hAnsi="Arial" w:cs="Arial"/>
          <w:i/>
          <w:sz w:val="22"/>
          <w:szCs w:val="22"/>
        </w:rPr>
        <w:t>final time ou</w:t>
      </w:r>
      <w:r w:rsidRPr="003B0BCE">
        <w:rPr>
          <w:rFonts w:ascii="Arial" w:eastAsia="Arial" w:hAnsi="Arial" w:cs="Arial"/>
          <w:i/>
          <w:spacing w:val="1"/>
          <w:sz w:val="22"/>
          <w:szCs w:val="22"/>
        </w:rPr>
        <w:t>t</w:t>
      </w:r>
      <w:r w:rsidRPr="003B0BCE">
        <w:rPr>
          <w:rFonts w:ascii="Arial" w:eastAsia="Arial" w:hAnsi="Arial" w:cs="Arial"/>
          <w:sz w:val="22"/>
          <w:szCs w:val="22"/>
        </w:rPr>
        <w:t>?</w:t>
      </w:r>
    </w:p>
    <w:p w:rsidR="00101229" w:rsidRPr="006F4B4B" w:rsidRDefault="003B0BCE" w:rsidP="006F4B4B">
      <w:pPr>
        <w:spacing w:line="360" w:lineRule="auto"/>
        <w:ind w:left="739" w:right="7209"/>
        <w:jc w:val="both"/>
        <w:rPr>
          <w:rFonts w:ascii="Arial" w:eastAsia="Arial" w:hAnsi="Arial" w:cs="Arial"/>
          <w:sz w:val="22"/>
          <w:szCs w:val="22"/>
        </w:rPr>
      </w:pPr>
      <w:r w:rsidRPr="003B0BCE">
        <w:rPr>
          <w:rFonts w:ascii="Arial" w:eastAsia="Courier New" w:hAnsi="Arial" w:cs="Arial"/>
          <w:position w:val="1"/>
          <w:sz w:val="22"/>
          <w:szCs w:val="22"/>
        </w:rPr>
        <w:t>o</w:t>
      </w:r>
      <w:r w:rsidRPr="003B0BCE">
        <w:rPr>
          <w:rFonts w:ascii="Arial" w:eastAsia="Courier New" w:hAnsi="Arial" w:cs="Arial"/>
          <w:spacing w:val="72"/>
          <w:position w:val="1"/>
          <w:sz w:val="22"/>
          <w:szCs w:val="22"/>
        </w:rPr>
        <w:t xml:space="preserve"> </w:t>
      </w:r>
      <w:r w:rsidRPr="003B0BCE">
        <w:rPr>
          <w:rFonts w:ascii="Arial" w:eastAsia="Arial" w:hAnsi="Arial" w:cs="Arial"/>
          <w:position w:val="1"/>
          <w:sz w:val="22"/>
          <w:szCs w:val="22"/>
        </w:rPr>
        <w:t>Ya</w:t>
      </w:r>
    </w:p>
    <w:p w:rsidR="00101229" w:rsidRPr="003B0BCE" w:rsidRDefault="003B0BCE" w:rsidP="003B0BCE">
      <w:pPr>
        <w:spacing w:line="360" w:lineRule="auto"/>
        <w:ind w:left="739" w:right="6915"/>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6F4B4B" w:rsidRDefault="003B0BCE" w:rsidP="006F4B4B">
      <w:pPr>
        <w:spacing w:line="360" w:lineRule="auto"/>
        <w:ind w:left="379" w:right="5094"/>
        <w:jc w:val="both"/>
        <w:rPr>
          <w:rFonts w:ascii="Arial" w:eastAsia="Arial" w:hAnsi="Arial" w:cs="Arial"/>
          <w:sz w:val="22"/>
          <w:szCs w:val="22"/>
        </w:rPr>
      </w:pPr>
      <w:r w:rsidRPr="003B0BCE">
        <w:rPr>
          <w:rFonts w:ascii="Arial" w:eastAsia="Arial" w:hAnsi="Arial" w:cs="Arial"/>
          <w:sz w:val="22"/>
          <w:szCs w:val="22"/>
        </w:rPr>
        <w:t>Jika iya, siapa yang ditunjuk?</w:t>
      </w:r>
    </w:p>
    <w:p w:rsidR="006F4B4B" w:rsidRDefault="003B0BCE" w:rsidP="003B0BCE">
      <w:pPr>
        <w:spacing w:line="360" w:lineRule="auto"/>
        <w:ind w:left="739" w:right="5695"/>
        <w:jc w:val="both"/>
        <w:rPr>
          <w:rFonts w:ascii="Arial" w:eastAsia="Arial" w:hAnsi="Arial" w:cs="Arial"/>
          <w:i/>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i/>
          <w:sz w:val="22"/>
          <w:szCs w:val="22"/>
        </w:rPr>
        <w:t xml:space="preserve">Circulating nurse </w:t>
      </w:r>
    </w:p>
    <w:p w:rsidR="006F4B4B" w:rsidRDefault="003B0BCE" w:rsidP="003B0BCE">
      <w:pPr>
        <w:spacing w:line="360" w:lineRule="auto"/>
        <w:ind w:left="739" w:right="5695"/>
        <w:jc w:val="both"/>
        <w:rPr>
          <w:rFonts w:ascii="Arial" w:eastAsia="Arial" w:hAnsi="Arial" w:cs="Arial"/>
          <w:sz w:val="22"/>
          <w:szCs w:val="22"/>
        </w:rPr>
      </w:pPr>
      <w:r w:rsidRPr="003B0BCE">
        <w:rPr>
          <w:rFonts w:ascii="Arial" w:eastAsia="Courier New" w:hAnsi="Arial" w:cs="Arial"/>
          <w:sz w:val="22"/>
          <w:szCs w:val="22"/>
        </w:rPr>
        <w:t>o</w:t>
      </w:r>
      <w:r w:rsidR="006F4B4B">
        <w:rPr>
          <w:rFonts w:ascii="Arial" w:eastAsia="Courier New" w:hAnsi="Arial" w:cs="Arial"/>
          <w:spacing w:val="72"/>
          <w:sz w:val="22"/>
          <w:szCs w:val="22"/>
        </w:rPr>
        <w:t xml:space="preserve"> </w:t>
      </w:r>
      <w:r w:rsidRPr="003B0BCE">
        <w:rPr>
          <w:rFonts w:ascii="Arial" w:eastAsia="Arial" w:hAnsi="Arial" w:cs="Arial"/>
          <w:sz w:val="22"/>
          <w:szCs w:val="22"/>
        </w:rPr>
        <w:t xml:space="preserve">Tenaga anestesi </w:t>
      </w:r>
    </w:p>
    <w:p w:rsidR="00101229" w:rsidRPr="003B0BCE" w:rsidRDefault="003B0BCE" w:rsidP="003B0BCE">
      <w:pPr>
        <w:spacing w:line="360" w:lineRule="auto"/>
        <w:ind w:left="739" w:right="5695"/>
        <w:jc w:val="both"/>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Dokter bedah</w:t>
      </w:r>
    </w:p>
    <w:p w:rsidR="00101229" w:rsidRDefault="003B0BCE" w:rsidP="003B0BCE">
      <w:pPr>
        <w:spacing w:line="360" w:lineRule="auto"/>
        <w:ind w:left="739" w:right="5461"/>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Lainnya (sebutkan)</w:t>
      </w:r>
    </w:p>
    <w:p w:rsidR="005519FA" w:rsidRDefault="005519FA" w:rsidP="003B0BCE">
      <w:pPr>
        <w:spacing w:line="360" w:lineRule="auto"/>
        <w:ind w:left="739" w:right="5461"/>
        <w:jc w:val="both"/>
        <w:rPr>
          <w:rFonts w:ascii="Arial" w:eastAsia="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 xml:space="preserve">23. Jika orang yang ditunjuk bukan dokter bedah, apakah kebijakan fasilitas Anda atau prosedur Anda mengharuskan hal-hal di bawah ini selama verifikasi </w:t>
      </w:r>
      <w:r w:rsidRPr="003B0BCE">
        <w:rPr>
          <w:rFonts w:ascii="Arial" w:eastAsia="Arial" w:hAnsi="Arial" w:cs="Arial"/>
          <w:i/>
          <w:sz w:val="22"/>
          <w:szCs w:val="22"/>
        </w:rPr>
        <w:t>final time ou</w:t>
      </w:r>
      <w:r w:rsidRPr="003B0BCE">
        <w:rPr>
          <w:rFonts w:ascii="Arial" w:eastAsia="Arial" w:hAnsi="Arial" w:cs="Arial"/>
          <w:i/>
          <w:spacing w:val="1"/>
          <w:sz w:val="22"/>
          <w:szCs w:val="22"/>
        </w:rPr>
        <w:t>t</w:t>
      </w:r>
      <w:r w:rsidRPr="003B0BCE">
        <w:rPr>
          <w:rFonts w:ascii="Arial" w:eastAsia="Arial" w:hAnsi="Arial" w:cs="Arial"/>
          <w:sz w:val="22"/>
          <w:szCs w:val="22"/>
        </w:rPr>
        <w:t>:</w:t>
      </w:r>
    </w:p>
    <w:p w:rsidR="00101229" w:rsidRPr="006F4B4B" w:rsidRDefault="003B0BCE" w:rsidP="006F4B4B">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Dokter bedah memiliki kesempatan untuk consent</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56"/>
          <w:sz w:val="22"/>
          <w:szCs w:val="22"/>
        </w:rPr>
        <w:t xml:space="preserve"> </w:t>
      </w:r>
      <w:r w:rsidRPr="003B0BCE">
        <w:rPr>
          <w:rFonts w:ascii="Arial" w:eastAsia="Arial" w:hAnsi="Arial" w:cs="Arial"/>
          <w:sz w:val="22"/>
          <w:szCs w:val="22"/>
        </w:rPr>
        <w:t>Dokter bedah menyatakan nama pasien yang benar, prosedur, situs, dan sisi yang sesuai</w:t>
      </w:r>
    </w:p>
    <w:p w:rsidR="00101229" w:rsidRPr="003B0BCE" w:rsidRDefault="003B0BCE" w:rsidP="003B0BCE">
      <w:pPr>
        <w:spacing w:line="360" w:lineRule="auto"/>
        <w:ind w:left="109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65"/>
          <w:sz w:val="22"/>
          <w:szCs w:val="22"/>
        </w:rPr>
        <w:t xml:space="preserve"> </w:t>
      </w:r>
      <w:r w:rsidRPr="003B0BCE">
        <w:rPr>
          <w:rFonts w:ascii="Arial" w:eastAsia="Arial" w:hAnsi="Arial" w:cs="Arial"/>
          <w:sz w:val="22"/>
          <w:szCs w:val="22"/>
        </w:rPr>
        <w:t>Ketepatan pernyataan dokter bedah diverifikasi oleh konfirmasi orang lain yang ditunjuk menggunakan informasi dari jadwal, consent, riwayat, pemeriksaan fisik, dan penandaan</w:t>
      </w: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24.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selama </w:t>
      </w:r>
      <w:r w:rsidRPr="003B0BCE">
        <w:rPr>
          <w:rFonts w:ascii="Arial" w:eastAsia="Arial" w:hAnsi="Arial" w:cs="Arial"/>
          <w:i/>
          <w:sz w:val="22"/>
          <w:szCs w:val="22"/>
        </w:rPr>
        <w:t>time out</w:t>
      </w:r>
      <w:r w:rsidRPr="003B0BCE">
        <w:rPr>
          <w:rFonts w:ascii="Arial" w:eastAsia="Arial" w:hAnsi="Arial" w:cs="Arial"/>
          <w:sz w:val="22"/>
          <w:szCs w:val="22"/>
        </w:rPr>
        <w:t>, semua aktivitas dihentikan, kecuali bantuan pernapasan?</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000754D6">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25.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bahwa bila pasien direposisi di kamar operasi, lokasi dari situs operasi dicek kembali oleh setiap anggota tim bedah?</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26.  Apakah  kebijakan  fasilitas  Anda  atau  prosedur  Anda  mencatat  bila pasien memiliki lebih dari satu prosedur yang akan dilakukan?</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379" w:right="75"/>
        <w:jc w:val="both"/>
        <w:rPr>
          <w:rFonts w:ascii="Arial" w:eastAsia="Arial" w:hAnsi="Arial" w:cs="Arial"/>
          <w:sz w:val="22"/>
          <w:szCs w:val="22"/>
        </w:rPr>
      </w:pPr>
      <w:proofErr w:type="gramStart"/>
      <w:r w:rsidRPr="003B0BCE">
        <w:rPr>
          <w:rFonts w:ascii="Arial" w:eastAsia="Arial" w:hAnsi="Arial" w:cs="Arial"/>
          <w:sz w:val="22"/>
          <w:szCs w:val="22"/>
        </w:rPr>
        <w:t>Bila  iya</w:t>
      </w:r>
      <w:proofErr w:type="gramEnd"/>
      <w:r w:rsidRPr="003B0BCE">
        <w:rPr>
          <w:rFonts w:ascii="Arial" w:eastAsia="Arial" w:hAnsi="Arial" w:cs="Arial"/>
          <w:sz w:val="22"/>
          <w:szCs w:val="22"/>
        </w:rPr>
        <w:t>,  apakah  kebijakan  fasilitas  Anda  atau  prosedur  Anda mengharuskan:</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Verifikasi terpisah dilakukan untuk prosedur yang berbeda</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Penandaaan dilakukan untuk masing-masing prosedur yang berbeda</w:t>
      </w:r>
    </w:p>
    <w:p w:rsidR="00101229" w:rsidRDefault="003B0BCE" w:rsidP="003B0BCE">
      <w:pPr>
        <w:spacing w:line="360" w:lineRule="auto"/>
        <w:ind w:left="739"/>
        <w:rPr>
          <w:rFonts w:ascii="Arial" w:eastAsia="Arial" w:hAnsi="Arial" w:cs="Arial"/>
          <w:sz w:val="22"/>
          <w:szCs w:val="22"/>
          <w:lang w:val="id-ID"/>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Time out yang berbeda dilak</w:t>
      </w:r>
      <w:r w:rsidR="000754D6">
        <w:rPr>
          <w:rFonts w:ascii="Arial" w:eastAsia="Arial" w:hAnsi="Arial" w:cs="Arial"/>
          <w:sz w:val="22"/>
          <w:szCs w:val="22"/>
        </w:rPr>
        <w:t>ukan untuk prosedur yang berbed</w:t>
      </w:r>
      <w:r w:rsidR="00111405">
        <w:rPr>
          <w:rFonts w:ascii="Arial" w:eastAsia="Arial" w:hAnsi="Arial" w:cs="Arial"/>
          <w:sz w:val="22"/>
          <w:szCs w:val="22"/>
          <w:lang w:val="id-ID"/>
        </w:rPr>
        <w:t>a</w:t>
      </w:r>
    </w:p>
    <w:p w:rsidR="005519FA" w:rsidRDefault="005519FA" w:rsidP="003B0BCE">
      <w:pPr>
        <w:spacing w:line="360" w:lineRule="auto"/>
        <w:ind w:left="739"/>
        <w:rPr>
          <w:rFonts w:ascii="Arial" w:eastAsia="Arial" w:hAnsi="Arial" w:cs="Arial"/>
          <w:sz w:val="22"/>
          <w:szCs w:val="22"/>
          <w:lang w:val="id-ID"/>
        </w:rPr>
      </w:pP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27.</w:t>
      </w:r>
      <w:r w:rsidRPr="003B0BCE">
        <w:rPr>
          <w:rFonts w:ascii="Arial" w:eastAsia="Arial" w:hAnsi="Arial" w:cs="Arial"/>
          <w:spacing w:val="58"/>
          <w:sz w:val="22"/>
          <w:szCs w:val="22"/>
        </w:rPr>
        <w:t xml:space="preserve"> </w:t>
      </w:r>
      <w:r w:rsidRPr="003B0BCE">
        <w:rPr>
          <w:rFonts w:ascii="Arial" w:eastAsia="Arial" w:hAnsi="Arial" w:cs="Arial"/>
          <w:sz w:val="22"/>
          <w:szCs w:val="22"/>
        </w:rPr>
        <w:t>Ketika</w:t>
      </w:r>
      <w:r w:rsidRPr="003B0BCE">
        <w:rPr>
          <w:rFonts w:ascii="Arial" w:eastAsia="Arial" w:hAnsi="Arial" w:cs="Arial"/>
          <w:spacing w:val="58"/>
          <w:sz w:val="22"/>
          <w:szCs w:val="22"/>
        </w:rPr>
        <w:t xml:space="preserve"> </w:t>
      </w:r>
      <w:r w:rsidRPr="003B0BCE">
        <w:rPr>
          <w:rFonts w:ascii="Arial" w:eastAsia="Arial" w:hAnsi="Arial" w:cs="Arial"/>
          <w:sz w:val="22"/>
          <w:szCs w:val="22"/>
        </w:rPr>
        <w:t>operasi</w:t>
      </w:r>
      <w:r w:rsidRPr="003B0BCE">
        <w:rPr>
          <w:rFonts w:ascii="Arial" w:eastAsia="Arial" w:hAnsi="Arial" w:cs="Arial"/>
          <w:spacing w:val="58"/>
          <w:sz w:val="22"/>
          <w:szCs w:val="22"/>
        </w:rPr>
        <w:t xml:space="preserve"> </w:t>
      </w:r>
      <w:r w:rsidRPr="003B0BCE">
        <w:rPr>
          <w:rFonts w:ascii="Arial" w:eastAsia="Arial" w:hAnsi="Arial" w:cs="Arial"/>
          <w:sz w:val="22"/>
          <w:szCs w:val="22"/>
        </w:rPr>
        <w:t>akan</w:t>
      </w:r>
      <w:r w:rsidRPr="003B0BCE">
        <w:rPr>
          <w:rFonts w:ascii="Arial" w:eastAsia="Arial" w:hAnsi="Arial" w:cs="Arial"/>
          <w:spacing w:val="58"/>
          <w:sz w:val="22"/>
          <w:szCs w:val="22"/>
        </w:rPr>
        <w:t xml:space="preserve"> </w:t>
      </w:r>
      <w:r w:rsidRPr="003B0BCE">
        <w:rPr>
          <w:rFonts w:ascii="Arial" w:eastAsia="Arial" w:hAnsi="Arial" w:cs="Arial"/>
          <w:sz w:val="22"/>
          <w:szCs w:val="22"/>
        </w:rPr>
        <w:t>dilakukan</w:t>
      </w:r>
      <w:r w:rsidRPr="003B0BCE">
        <w:rPr>
          <w:rFonts w:ascii="Arial" w:eastAsia="Arial" w:hAnsi="Arial" w:cs="Arial"/>
          <w:spacing w:val="58"/>
          <w:sz w:val="22"/>
          <w:szCs w:val="22"/>
        </w:rPr>
        <w:t xml:space="preserve"> </w:t>
      </w:r>
      <w:r w:rsidRPr="003B0BCE">
        <w:rPr>
          <w:rFonts w:ascii="Arial" w:eastAsia="Arial" w:hAnsi="Arial" w:cs="Arial"/>
          <w:sz w:val="22"/>
          <w:szCs w:val="22"/>
        </w:rPr>
        <w:t>pada</w:t>
      </w:r>
      <w:r w:rsidRPr="003B0BCE">
        <w:rPr>
          <w:rFonts w:ascii="Arial" w:eastAsia="Arial" w:hAnsi="Arial" w:cs="Arial"/>
          <w:spacing w:val="58"/>
          <w:sz w:val="22"/>
          <w:szCs w:val="22"/>
        </w:rPr>
        <w:t xml:space="preserve"> </w:t>
      </w:r>
      <w:r w:rsidRPr="003B0BCE">
        <w:rPr>
          <w:rFonts w:ascii="Arial" w:eastAsia="Arial" w:hAnsi="Arial" w:cs="Arial"/>
          <w:sz w:val="22"/>
          <w:szCs w:val="22"/>
        </w:rPr>
        <w:t>level</w:t>
      </w:r>
      <w:r w:rsidRPr="003B0BCE">
        <w:rPr>
          <w:rFonts w:ascii="Arial" w:eastAsia="Arial" w:hAnsi="Arial" w:cs="Arial"/>
          <w:spacing w:val="58"/>
          <w:sz w:val="22"/>
          <w:szCs w:val="22"/>
        </w:rPr>
        <w:t xml:space="preserve"> </w:t>
      </w:r>
      <w:r w:rsidRPr="003B0BCE">
        <w:rPr>
          <w:rFonts w:ascii="Arial" w:eastAsia="Arial" w:hAnsi="Arial" w:cs="Arial"/>
          <w:sz w:val="22"/>
          <w:szCs w:val="22"/>
        </w:rPr>
        <w:t>vertebra</w:t>
      </w:r>
      <w:r w:rsidRPr="003B0BCE">
        <w:rPr>
          <w:rFonts w:ascii="Arial" w:eastAsia="Arial" w:hAnsi="Arial" w:cs="Arial"/>
          <w:spacing w:val="58"/>
          <w:sz w:val="22"/>
          <w:szCs w:val="22"/>
        </w:rPr>
        <w:t xml:space="preserve"> </w:t>
      </w:r>
      <w:r w:rsidRPr="003B0BCE">
        <w:rPr>
          <w:rFonts w:ascii="Arial" w:eastAsia="Arial" w:hAnsi="Arial" w:cs="Arial"/>
          <w:sz w:val="22"/>
          <w:szCs w:val="22"/>
        </w:rPr>
        <w:t>tertentu</w:t>
      </w:r>
      <w:r w:rsidRPr="003B0BCE">
        <w:rPr>
          <w:rFonts w:ascii="Arial" w:eastAsia="Arial" w:hAnsi="Arial" w:cs="Arial"/>
          <w:spacing w:val="58"/>
          <w:sz w:val="22"/>
          <w:szCs w:val="22"/>
        </w:rPr>
        <w:t xml:space="preserve"> </w:t>
      </w:r>
      <w:r w:rsidRPr="003B0BCE">
        <w:rPr>
          <w:rFonts w:ascii="Arial" w:eastAsia="Arial" w:hAnsi="Arial" w:cs="Arial"/>
          <w:sz w:val="22"/>
          <w:szCs w:val="22"/>
        </w:rPr>
        <w:t>atau</w:t>
      </w:r>
      <w:r w:rsidRPr="003B0BCE">
        <w:rPr>
          <w:rFonts w:ascii="Arial" w:eastAsia="Arial" w:hAnsi="Arial" w:cs="Arial"/>
          <w:spacing w:val="58"/>
          <w:sz w:val="22"/>
          <w:szCs w:val="22"/>
        </w:rPr>
        <w:t xml:space="preserve"> </w:t>
      </w:r>
      <w:r w:rsidRPr="003B0BCE">
        <w:rPr>
          <w:rFonts w:ascii="Arial" w:eastAsia="Arial" w:hAnsi="Arial" w:cs="Arial"/>
          <w:sz w:val="22"/>
          <w:szCs w:val="22"/>
        </w:rPr>
        <w:t>iga, apakah kebijakan fasilitas Anda atau prosedur Anda mengharuskan:</w:t>
      </w:r>
    </w:p>
    <w:p w:rsidR="00101229" w:rsidRPr="003B0BCE" w:rsidRDefault="003B0BCE" w:rsidP="003B0BCE">
      <w:pPr>
        <w:spacing w:line="360" w:lineRule="auto"/>
        <w:ind w:left="109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Vertebra</w:t>
      </w:r>
      <w:r w:rsidRPr="003B0BCE">
        <w:rPr>
          <w:rFonts w:ascii="Arial" w:eastAsia="Arial" w:hAnsi="Arial" w:cs="Arial"/>
          <w:spacing w:val="32"/>
          <w:sz w:val="22"/>
          <w:szCs w:val="22"/>
        </w:rPr>
        <w:t xml:space="preserve"> </w:t>
      </w:r>
      <w:r w:rsidRPr="003B0BCE">
        <w:rPr>
          <w:rFonts w:ascii="Arial" w:eastAsia="Arial" w:hAnsi="Arial" w:cs="Arial"/>
          <w:sz w:val="22"/>
          <w:szCs w:val="22"/>
        </w:rPr>
        <w:t>target</w:t>
      </w:r>
      <w:r w:rsidRPr="003B0BCE">
        <w:rPr>
          <w:rFonts w:ascii="Arial" w:eastAsia="Arial" w:hAnsi="Arial" w:cs="Arial"/>
          <w:spacing w:val="32"/>
          <w:sz w:val="22"/>
          <w:szCs w:val="22"/>
        </w:rPr>
        <w:t xml:space="preserve"> </w:t>
      </w:r>
      <w:r w:rsidRPr="003B0BCE">
        <w:rPr>
          <w:rFonts w:ascii="Arial" w:eastAsia="Arial" w:hAnsi="Arial" w:cs="Arial"/>
          <w:sz w:val="22"/>
          <w:szCs w:val="22"/>
        </w:rPr>
        <w:t>atau</w:t>
      </w:r>
      <w:r w:rsidRPr="003B0BCE">
        <w:rPr>
          <w:rFonts w:ascii="Arial" w:eastAsia="Arial" w:hAnsi="Arial" w:cs="Arial"/>
          <w:spacing w:val="32"/>
          <w:sz w:val="22"/>
          <w:szCs w:val="22"/>
        </w:rPr>
        <w:t xml:space="preserve"> </w:t>
      </w:r>
      <w:r w:rsidRPr="003B0BCE">
        <w:rPr>
          <w:rFonts w:ascii="Arial" w:eastAsia="Arial" w:hAnsi="Arial" w:cs="Arial"/>
          <w:sz w:val="22"/>
          <w:szCs w:val="22"/>
        </w:rPr>
        <w:t>iga</w:t>
      </w:r>
      <w:r w:rsidRPr="003B0BCE">
        <w:rPr>
          <w:rFonts w:ascii="Arial" w:eastAsia="Arial" w:hAnsi="Arial" w:cs="Arial"/>
          <w:spacing w:val="32"/>
          <w:sz w:val="22"/>
          <w:szCs w:val="22"/>
        </w:rPr>
        <w:t xml:space="preserve"> </w:t>
      </w:r>
      <w:r w:rsidRPr="003B0BCE">
        <w:rPr>
          <w:rFonts w:ascii="Arial" w:eastAsia="Arial" w:hAnsi="Arial" w:cs="Arial"/>
          <w:sz w:val="22"/>
          <w:szCs w:val="22"/>
        </w:rPr>
        <w:t>ditandai</w:t>
      </w:r>
      <w:r w:rsidRPr="003B0BCE">
        <w:rPr>
          <w:rFonts w:ascii="Arial" w:eastAsia="Arial" w:hAnsi="Arial" w:cs="Arial"/>
          <w:spacing w:val="32"/>
          <w:sz w:val="22"/>
          <w:szCs w:val="22"/>
        </w:rPr>
        <w:t xml:space="preserve"> </w:t>
      </w:r>
      <w:r w:rsidRPr="003B0BCE">
        <w:rPr>
          <w:rFonts w:ascii="Arial" w:eastAsia="Arial" w:hAnsi="Arial" w:cs="Arial"/>
          <w:sz w:val="22"/>
          <w:szCs w:val="22"/>
        </w:rPr>
        <w:t>oleh</w:t>
      </w:r>
      <w:r w:rsidRPr="003B0BCE">
        <w:rPr>
          <w:rFonts w:ascii="Arial" w:eastAsia="Arial" w:hAnsi="Arial" w:cs="Arial"/>
          <w:spacing w:val="32"/>
          <w:sz w:val="22"/>
          <w:szCs w:val="22"/>
        </w:rPr>
        <w:t xml:space="preserve"> </w:t>
      </w:r>
      <w:r w:rsidRPr="003B0BCE">
        <w:rPr>
          <w:rFonts w:ascii="Arial" w:eastAsia="Arial" w:hAnsi="Arial" w:cs="Arial"/>
          <w:sz w:val="22"/>
          <w:szCs w:val="22"/>
        </w:rPr>
        <w:t>marker</w:t>
      </w:r>
      <w:r w:rsidRPr="003B0BCE">
        <w:rPr>
          <w:rFonts w:ascii="Arial" w:eastAsia="Arial" w:hAnsi="Arial" w:cs="Arial"/>
          <w:spacing w:val="32"/>
          <w:sz w:val="22"/>
          <w:szCs w:val="22"/>
        </w:rPr>
        <w:t xml:space="preserve"> </w:t>
      </w:r>
      <w:r w:rsidRPr="003B0BCE">
        <w:rPr>
          <w:rFonts w:ascii="Arial" w:eastAsia="Arial" w:hAnsi="Arial" w:cs="Arial"/>
          <w:sz w:val="22"/>
          <w:szCs w:val="22"/>
        </w:rPr>
        <w:t>radioopak</w:t>
      </w:r>
      <w:r w:rsidRPr="003B0BCE">
        <w:rPr>
          <w:rFonts w:ascii="Arial" w:eastAsia="Arial" w:hAnsi="Arial" w:cs="Arial"/>
          <w:spacing w:val="32"/>
          <w:sz w:val="22"/>
          <w:szCs w:val="22"/>
        </w:rPr>
        <w:t xml:space="preserve"> </w:t>
      </w:r>
      <w:r w:rsidRPr="003B0BCE">
        <w:rPr>
          <w:rFonts w:ascii="Arial" w:eastAsia="Arial" w:hAnsi="Arial" w:cs="Arial"/>
          <w:sz w:val="22"/>
          <w:szCs w:val="22"/>
        </w:rPr>
        <w:t>oleh</w:t>
      </w:r>
      <w:r w:rsidRPr="003B0BCE">
        <w:rPr>
          <w:rFonts w:ascii="Arial" w:eastAsia="Arial" w:hAnsi="Arial" w:cs="Arial"/>
          <w:spacing w:val="32"/>
          <w:sz w:val="22"/>
          <w:szCs w:val="22"/>
        </w:rPr>
        <w:t xml:space="preserve"> </w:t>
      </w:r>
      <w:r w:rsidRPr="003B0BCE">
        <w:rPr>
          <w:rFonts w:ascii="Arial" w:eastAsia="Arial" w:hAnsi="Arial" w:cs="Arial"/>
          <w:sz w:val="22"/>
          <w:szCs w:val="22"/>
        </w:rPr>
        <w:t>dokter bedah</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Vertebra atau iga tersebut diverifikasi oleh fluoroskopi atau </w:t>
      </w:r>
      <w:r w:rsidRPr="003B0BCE">
        <w:rPr>
          <w:rFonts w:ascii="Arial" w:eastAsia="Arial" w:hAnsi="Arial" w:cs="Arial"/>
          <w:i/>
          <w:sz w:val="22"/>
          <w:szCs w:val="22"/>
        </w:rPr>
        <w:t>X-ray</w:t>
      </w:r>
    </w:p>
    <w:p w:rsidR="00101229" w:rsidRPr="003B0BCE" w:rsidRDefault="003B0BCE" w:rsidP="003B0BCE">
      <w:pPr>
        <w:spacing w:line="360" w:lineRule="auto"/>
        <w:ind w:left="109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proofErr w:type="gramStart"/>
      <w:r w:rsidRPr="003B0BCE">
        <w:rPr>
          <w:rFonts w:ascii="Arial" w:eastAsia="Arial" w:hAnsi="Arial" w:cs="Arial"/>
          <w:sz w:val="22"/>
          <w:szCs w:val="22"/>
        </w:rPr>
        <w:t xml:space="preserve">Vertebra </w:t>
      </w:r>
      <w:r w:rsidRPr="003B0BCE">
        <w:rPr>
          <w:rFonts w:ascii="Arial" w:eastAsia="Arial" w:hAnsi="Arial" w:cs="Arial"/>
          <w:spacing w:val="3"/>
          <w:sz w:val="22"/>
          <w:szCs w:val="22"/>
        </w:rPr>
        <w:t xml:space="preserve"> </w:t>
      </w:r>
      <w:r w:rsidRPr="003B0BCE">
        <w:rPr>
          <w:rFonts w:ascii="Arial" w:eastAsia="Arial" w:hAnsi="Arial" w:cs="Arial"/>
          <w:sz w:val="22"/>
          <w:szCs w:val="22"/>
        </w:rPr>
        <w:t>atau</w:t>
      </w:r>
      <w:proofErr w:type="gramEnd"/>
      <w:r w:rsidRPr="003B0BCE">
        <w:rPr>
          <w:rFonts w:ascii="Arial" w:eastAsia="Arial" w:hAnsi="Arial" w:cs="Arial"/>
          <w:sz w:val="22"/>
          <w:szCs w:val="22"/>
        </w:rPr>
        <w:t xml:space="preserve">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iga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tersebut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diverifikasi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oleh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ahli </w:t>
      </w:r>
      <w:r w:rsidRPr="003B0BCE">
        <w:rPr>
          <w:rFonts w:ascii="Arial" w:eastAsia="Arial" w:hAnsi="Arial" w:cs="Arial"/>
          <w:spacing w:val="3"/>
          <w:sz w:val="22"/>
          <w:szCs w:val="22"/>
        </w:rPr>
        <w:t xml:space="preserve"> </w:t>
      </w:r>
      <w:r w:rsidRPr="003B0BCE">
        <w:rPr>
          <w:rFonts w:ascii="Arial" w:eastAsia="Arial" w:hAnsi="Arial" w:cs="Arial"/>
          <w:sz w:val="22"/>
          <w:szCs w:val="22"/>
        </w:rPr>
        <w:t xml:space="preserve">radiologi </w:t>
      </w:r>
      <w:r w:rsidRPr="003B0BCE">
        <w:rPr>
          <w:rFonts w:ascii="Arial" w:eastAsia="Arial" w:hAnsi="Arial" w:cs="Arial"/>
          <w:spacing w:val="3"/>
          <w:sz w:val="22"/>
          <w:szCs w:val="22"/>
        </w:rPr>
        <w:t xml:space="preserve"> </w:t>
      </w:r>
      <w:r w:rsidRPr="003B0BCE">
        <w:rPr>
          <w:rFonts w:ascii="Arial" w:eastAsia="Arial" w:hAnsi="Arial" w:cs="Arial"/>
          <w:sz w:val="22"/>
          <w:szCs w:val="22"/>
        </w:rPr>
        <w:t>sebelum strukturnya ditindak</w:t>
      </w:r>
    </w:p>
    <w:p w:rsidR="00101229" w:rsidRPr="003B0BCE" w:rsidRDefault="00101229" w:rsidP="003B0BCE">
      <w:pPr>
        <w:spacing w:line="360" w:lineRule="auto"/>
        <w:rPr>
          <w:rFonts w:ascii="Arial" w:hAnsi="Arial" w:cs="Arial"/>
          <w:sz w:val="22"/>
          <w:szCs w:val="22"/>
        </w:rPr>
      </w:pPr>
    </w:p>
    <w:p w:rsidR="00101229" w:rsidRPr="000754D6" w:rsidRDefault="003B0BCE" w:rsidP="000754D6">
      <w:pPr>
        <w:spacing w:line="360" w:lineRule="auto"/>
        <w:ind w:left="379"/>
        <w:rPr>
          <w:rFonts w:ascii="Arial" w:eastAsia="Arial" w:hAnsi="Arial" w:cs="Arial"/>
          <w:sz w:val="22"/>
          <w:szCs w:val="22"/>
        </w:rPr>
      </w:pPr>
      <w:r w:rsidRPr="003B0BCE">
        <w:rPr>
          <w:rFonts w:ascii="Arial" w:eastAsia="Arial" w:hAnsi="Arial" w:cs="Arial"/>
          <w:b/>
          <w:sz w:val="22"/>
          <w:szCs w:val="22"/>
        </w:rPr>
        <w:t>Pengambilan Spesimen:</w:t>
      </w: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lastRenderedPageBreak/>
        <w:t>28.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identifikasi spesimen diverifikasi?</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3B0BCE" w:rsidP="003B0BCE">
      <w:pPr>
        <w:spacing w:line="360" w:lineRule="auto"/>
        <w:ind w:left="379" w:right="75"/>
        <w:rPr>
          <w:rFonts w:ascii="Arial" w:eastAsia="Arial" w:hAnsi="Arial" w:cs="Arial"/>
          <w:sz w:val="22"/>
          <w:szCs w:val="22"/>
        </w:rPr>
      </w:pPr>
      <w:r w:rsidRPr="003B0BCE">
        <w:rPr>
          <w:rFonts w:ascii="Arial" w:eastAsia="Arial" w:hAnsi="Arial" w:cs="Arial"/>
          <w:sz w:val="22"/>
          <w:szCs w:val="22"/>
        </w:rPr>
        <w:t>Bila</w:t>
      </w:r>
      <w:r w:rsidRPr="003B0BCE">
        <w:rPr>
          <w:rFonts w:ascii="Arial" w:eastAsia="Arial" w:hAnsi="Arial" w:cs="Arial"/>
          <w:spacing w:val="5"/>
          <w:sz w:val="22"/>
          <w:szCs w:val="22"/>
        </w:rPr>
        <w:t xml:space="preserve"> </w:t>
      </w:r>
      <w:r w:rsidRPr="003B0BCE">
        <w:rPr>
          <w:rFonts w:ascii="Arial" w:eastAsia="Arial" w:hAnsi="Arial" w:cs="Arial"/>
          <w:sz w:val="22"/>
          <w:szCs w:val="22"/>
        </w:rPr>
        <w:t>iya,</w:t>
      </w:r>
      <w:r w:rsidRPr="003B0BCE">
        <w:rPr>
          <w:rFonts w:ascii="Arial" w:eastAsia="Arial" w:hAnsi="Arial" w:cs="Arial"/>
          <w:spacing w:val="5"/>
          <w:sz w:val="22"/>
          <w:szCs w:val="22"/>
        </w:rPr>
        <w:t xml:space="preserve"> </w:t>
      </w:r>
      <w:r w:rsidRPr="003B0BCE">
        <w:rPr>
          <w:rFonts w:ascii="Arial" w:eastAsia="Arial" w:hAnsi="Arial" w:cs="Arial"/>
          <w:sz w:val="22"/>
          <w:szCs w:val="22"/>
        </w:rPr>
        <w:t>apakah</w:t>
      </w:r>
      <w:r w:rsidRPr="003B0BCE">
        <w:rPr>
          <w:rFonts w:ascii="Arial" w:eastAsia="Arial" w:hAnsi="Arial" w:cs="Arial"/>
          <w:spacing w:val="5"/>
          <w:sz w:val="22"/>
          <w:szCs w:val="22"/>
        </w:rPr>
        <w:t xml:space="preserve"> </w:t>
      </w:r>
      <w:r w:rsidRPr="003B0BCE">
        <w:rPr>
          <w:rFonts w:ascii="Arial" w:eastAsia="Arial" w:hAnsi="Arial" w:cs="Arial"/>
          <w:sz w:val="22"/>
          <w:szCs w:val="22"/>
        </w:rPr>
        <w:t>kebijakan</w:t>
      </w:r>
      <w:r w:rsidRPr="003B0BCE">
        <w:rPr>
          <w:rFonts w:ascii="Arial" w:eastAsia="Arial" w:hAnsi="Arial" w:cs="Arial"/>
          <w:spacing w:val="5"/>
          <w:sz w:val="22"/>
          <w:szCs w:val="22"/>
        </w:rPr>
        <w:t xml:space="preserve"> </w:t>
      </w:r>
      <w:r w:rsidRPr="003B0BCE">
        <w:rPr>
          <w:rFonts w:ascii="Arial" w:eastAsia="Arial" w:hAnsi="Arial" w:cs="Arial"/>
          <w:sz w:val="22"/>
          <w:szCs w:val="22"/>
        </w:rPr>
        <w:t>fasilitas</w:t>
      </w:r>
      <w:r w:rsidRPr="003B0BCE">
        <w:rPr>
          <w:rFonts w:ascii="Arial" w:eastAsia="Arial" w:hAnsi="Arial" w:cs="Arial"/>
          <w:spacing w:val="5"/>
          <w:sz w:val="22"/>
          <w:szCs w:val="22"/>
        </w:rPr>
        <w:t xml:space="preserve"> </w:t>
      </w:r>
      <w:r w:rsidRPr="003B0BCE">
        <w:rPr>
          <w:rFonts w:ascii="Arial" w:eastAsia="Arial" w:hAnsi="Arial" w:cs="Arial"/>
          <w:sz w:val="22"/>
          <w:szCs w:val="22"/>
        </w:rPr>
        <w:t>Anda</w:t>
      </w:r>
      <w:r w:rsidRPr="003B0BCE">
        <w:rPr>
          <w:rFonts w:ascii="Arial" w:eastAsia="Arial" w:hAnsi="Arial" w:cs="Arial"/>
          <w:spacing w:val="5"/>
          <w:sz w:val="22"/>
          <w:szCs w:val="22"/>
        </w:rPr>
        <w:t xml:space="preserve"> </w:t>
      </w:r>
      <w:r w:rsidRPr="003B0BCE">
        <w:rPr>
          <w:rFonts w:ascii="Arial" w:eastAsia="Arial" w:hAnsi="Arial" w:cs="Arial"/>
          <w:sz w:val="22"/>
          <w:szCs w:val="22"/>
        </w:rPr>
        <w:t>atau</w:t>
      </w:r>
      <w:r w:rsidRPr="003B0BCE">
        <w:rPr>
          <w:rFonts w:ascii="Arial" w:eastAsia="Arial" w:hAnsi="Arial" w:cs="Arial"/>
          <w:spacing w:val="5"/>
          <w:sz w:val="22"/>
          <w:szCs w:val="22"/>
        </w:rPr>
        <w:t xml:space="preserve"> </w:t>
      </w:r>
      <w:r w:rsidRPr="003B0BCE">
        <w:rPr>
          <w:rFonts w:ascii="Arial" w:eastAsia="Arial" w:hAnsi="Arial" w:cs="Arial"/>
          <w:sz w:val="22"/>
          <w:szCs w:val="22"/>
        </w:rPr>
        <w:t>prosedur</w:t>
      </w:r>
      <w:r w:rsidRPr="003B0BCE">
        <w:rPr>
          <w:rFonts w:ascii="Arial" w:eastAsia="Arial" w:hAnsi="Arial" w:cs="Arial"/>
          <w:spacing w:val="5"/>
          <w:sz w:val="22"/>
          <w:szCs w:val="22"/>
        </w:rPr>
        <w:t xml:space="preserve"> </w:t>
      </w:r>
      <w:r w:rsidRPr="003B0BCE">
        <w:rPr>
          <w:rFonts w:ascii="Arial" w:eastAsia="Arial" w:hAnsi="Arial" w:cs="Arial"/>
          <w:sz w:val="22"/>
          <w:szCs w:val="22"/>
        </w:rPr>
        <w:t>Anda</w:t>
      </w:r>
      <w:r w:rsidRPr="003B0BCE">
        <w:rPr>
          <w:rFonts w:ascii="Arial" w:eastAsia="Arial" w:hAnsi="Arial" w:cs="Arial"/>
          <w:spacing w:val="5"/>
          <w:sz w:val="22"/>
          <w:szCs w:val="22"/>
        </w:rPr>
        <w:t xml:space="preserve"> </w:t>
      </w:r>
      <w:r w:rsidRPr="003B0BCE">
        <w:rPr>
          <w:rFonts w:ascii="Arial" w:eastAsia="Arial" w:hAnsi="Arial" w:cs="Arial"/>
          <w:sz w:val="22"/>
          <w:szCs w:val="22"/>
        </w:rPr>
        <w:t>mengharuskan verifikasi tersebut mencakup:</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position w:val="1"/>
          <w:sz w:val="22"/>
          <w:szCs w:val="22"/>
        </w:rPr>
        <w:t>o</w:t>
      </w:r>
      <w:r w:rsidRPr="003B0BCE">
        <w:rPr>
          <w:rFonts w:ascii="Arial" w:eastAsia="Courier New" w:hAnsi="Arial" w:cs="Arial"/>
          <w:spacing w:val="72"/>
          <w:position w:val="1"/>
          <w:sz w:val="22"/>
          <w:szCs w:val="22"/>
        </w:rPr>
        <w:t xml:space="preserve"> </w:t>
      </w:r>
      <w:r w:rsidRPr="003B0BCE">
        <w:rPr>
          <w:rFonts w:ascii="Arial" w:eastAsia="Arial" w:hAnsi="Arial" w:cs="Arial"/>
          <w:position w:val="1"/>
          <w:sz w:val="22"/>
          <w:szCs w:val="22"/>
        </w:rPr>
        <w:t>Dokter bedah</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Teknisi bedah</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Perawat bedah</w:t>
      </w:r>
    </w:p>
    <w:p w:rsidR="00101229" w:rsidRPr="003B0BCE" w:rsidRDefault="00101229" w:rsidP="003B0BCE">
      <w:pPr>
        <w:spacing w:line="360" w:lineRule="auto"/>
        <w:rPr>
          <w:rFonts w:ascii="Arial" w:hAnsi="Arial" w:cs="Arial"/>
          <w:sz w:val="22"/>
          <w:szCs w:val="22"/>
        </w:rPr>
      </w:pPr>
    </w:p>
    <w:p w:rsidR="00101229" w:rsidRPr="003B0BCE" w:rsidRDefault="000754D6" w:rsidP="003B0BCE">
      <w:pPr>
        <w:spacing w:line="360" w:lineRule="auto"/>
        <w:ind w:left="379" w:right="75"/>
        <w:rPr>
          <w:rFonts w:ascii="Arial" w:eastAsia="Arial" w:hAnsi="Arial" w:cs="Arial"/>
          <w:sz w:val="22"/>
          <w:szCs w:val="22"/>
        </w:rPr>
      </w:pPr>
      <w:r>
        <w:rPr>
          <w:rFonts w:ascii="Arial" w:eastAsia="Arial" w:hAnsi="Arial" w:cs="Arial"/>
          <w:sz w:val="22"/>
          <w:szCs w:val="22"/>
          <w:lang w:val="id-ID"/>
        </w:rPr>
        <w:t>B</w:t>
      </w:r>
      <w:r w:rsidR="003B0BCE" w:rsidRPr="003B0BCE">
        <w:rPr>
          <w:rFonts w:ascii="Arial" w:eastAsia="Arial" w:hAnsi="Arial" w:cs="Arial"/>
          <w:sz w:val="22"/>
          <w:szCs w:val="22"/>
        </w:rPr>
        <w:t>ila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iya,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apakah</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kebijakan</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fasilitas</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Anda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atau</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prosedur</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Anda</w:t>
      </w:r>
      <w:r w:rsidR="003B0BCE" w:rsidRPr="003B0BCE">
        <w:rPr>
          <w:rFonts w:ascii="Arial" w:eastAsia="Arial" w:hAnsi="Arial" w:cs="Arial"/>
          <w:spacing w:val="5"/>
          <w:sz w:val="22"/>
          <w:szCs w:val="22"/>
        </w:rPr>
        <w:t xml:space="preserve"> </w:t>
      </w:r>
      <w:r w:rsidR="003B0BCE" w:rsidRPr="003B0BCE">
        <w:rPr>
          <w:rFonts w:ascii="Arial" w:eastAsia="Arial" w:hAnsi="Arial" w:cs="Arial"/>
          <w:sz w:val="22"/>
          <w:szCs w:val="22"/>
        </w:rPr>
        <w:t>mengharuskan bahwa verifikasi tersebut mencakup:</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Nama pasien</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Tipe jaringan</w:t>
      </w:r>
    </w:p>
    <w:p w:rsidR="00101229"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Lokasi spesifik dari spesimen, termasuk sisi (jika memungkinkan)</w:t>
      </w:r>
    </w:p>
    <w:p w:rsidR="000754D6" w:rsidRDefault="000754D6" w:rsidP="003B0BCE">
      <w:pPr>
        <w:spacing w:line="360" w:lineRule="auto"/>
        <w:ind w:left="739"/>
        <w:rPr>
          <w:rFonts w:ascii="Arial" w:eastAsia="Arial" w:hAnsi="Arial" w:cs="Arial"/>
          <w:sz w:val="22"/>
          <w:szCs w:val="22"/>
        </w:rPr>
      </w:pPr>
    </w:p>
    <w:p w:rsidR="00101229" w:rsidRPr="000754D6" w:rsidRDefault="003B0BCE" w:rsidP="000754D6">
      <w:pPr>
        <w:spacing w:line="360" w:lineRule="auto"/>
        <w:ind w:left="379" w:right="5277"/>
        <w:jc w:val="both"/>
        <w:rPr>
          <w:rFonts w:ascii="Arial" w:eastAsia="Arial" w:hAnsi="Arial" w:cs="Arial"/>
          <w:sz w:val="22"/>
          <w:szCs w:val="22"/>
        </w:rPr>
      </w:pPr>
      <w:r w:rsidRPr="003B0BCE">
        <w:rPr>
          <w:rFonts w:ascii="Arial" w:eastAsia="Arial" w:hAnsi="Arial" w:cs="Arial"/>
          <w:b/>
          <w:sz w:val="22"/>
          <w:szCs w:val="22"/>
        </w:rPr>
        <w:t>Setelah Prosedur Selesai:</w:t>
      </w:r>
    </w:p>
    <w:p w:rsidR="00101229" w:rsidRPr="003B0BCE" w:rsidRDefault="003B0BCE" w:rsidP="003B0BCE">
      <w:pPr>
        <w:spacing w:line="360" w:lineRule="auto"/>
        <w:ind w:left="379" w:right="75"/>
        <w:jc w:val="both"/>
        <w:rPr>
          <w:rFonts w:ascii="Arial" w:eastAsia="Arial" w:hAnsi="Arial" w:cs="Arial"/>
          <w:sz w:val="22"/>
          <w:szCs w:val="22"/>
        </w:rPr>
      </w:pPr>
      <w:r w:rsidRPr="003B0BCE">
        <w:rPr>
          <w:rFonts w:ascii="Arial" w:eastAsia="Arial" w:hAnsi="Arial" w:cs="Arial"/>
          <w:sz w:val="22"/>
          <w:szCs w:val="22"/>
        </w:rPr>
        <w:t>29.  Apakah</w:t>
      </w:r>
      <w:r w:rsidRPr="003B0BCE">
        <w:rPr>
          <w:rFonts w:ascii="Arial" w:eastAsia="Arial" w:hAnsi="Arial" w:cs="Arial"/>
          <w:spacing w:val="66"/>
          <w:sz w:val="22"/>
          <w:szCs w:val="22"/>
        </w:rPr>
        <w:t xml:space="preserve"> </w:t>
      </w:r>
      <w:r w:rsidRPr="003B0BCE">
        <w:rPr>
          <w:rFonts w:ascii="Arial" w:eastAsia="Arial" w:hAnsi="Arial" w:cs="Arial"/>
          <w:sz w:val="22"/>
          <w:szCs w:val="22"/>
        </w:rPr>
        <w:t>kebijakan</w:t>
      </w:r>
      <w:r w:rsidRPr="003B0BCE">
        <w:rPr>
          <w:rFonts w:ascii="Arial" w:eastAsia="Arial" w:hAnsi="Arial" w:cs="Arial"/>
          <w:spacing w:val="66"/>
          <w:sz w:val="22"/>
          <w:szCs w:val="22"/>
        </w:rPr>
        <w:t xml:space="preserve"> </w:t>
      </w:r>
      <w:proofErr w:type="gramStart"/>
      <w:r w:rsidRPr="003B0BCE">
        <w:rPr>
          <w:rFonts w:ascii="Arial" w:eastAsia="Arial" w:hAnsi="Arial" w:cs="Arial"/>
          <w:sz w:val="22"/>
          <w:szCs w:val="22"/>
        </w:rPr>
        <w:t>fasilitas  Anda</w:t>
      </w:r>
      <w:proofErr w:type="gramEnd"/>
      <w:r w:rsidRPr="003B0BCE">
        <w:rPr>
          <w:rFonts w:ascii="Arial" w:eastAsia="Arial" w:hAnsi="Arial" w:cs="Arial"/>
          <w:sz w:val="22"/>
          <w:szCs w:val="22"/>
        </w:rPr>
        <w:t xml:space="preserve">  atau  prosedur  Anda  mengharuskan pemindahan semua informasi catatan pasien dari ruangan setelah pasien meninggalkan ruang operasi dan sebelum pasien berikutnya tiba?</w:t>
      </w:r>
    </w:p>
    <w:p w:rsidR="00101229" w:rsidRPr="000754D6" w:rsidRDefault="003B0BCE" w:rsidP="000754D6">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73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5519FA" w:rsidRDefault="005519FA" w:rsidP="003B0BCE">
      <w:pPr>
        <w:spacing w:line="360" w:lineRule="auto"/>
        <w:ind w:left="739"/>
        <w:rPr>
          <w:rFonts w:ascii="Arial" w:eastAsia="Arial" w:hAnsi="Arial" w:cs="Arial"/>
          <w:sz w:val="22"/>
          <w:szCs w:val="22"/>
        </w:rPr>
      </w:pPr>
    </w:p>
    <w:p w:rsidR="005519FA" w:rsidRPr="003B0BCE" w:rsidRDefault="005519FA" w:rsidP="003B0BCE">
      <w:pPr>
        <w:spacing w:line="360" w:lineRule="auto"/>
        <w:ind w:left="739"/>
        <w:rPr>
          <w:rFonts w:ascii="Arial" w:eastAsia="Arial" w:hAnsi="Arial" w:cs="Arial"/>
          <w:sz w:val="22"/>
          <w:szCs w:val="22"/>
        </w:rPr>
        <w:sectPr w:rsidR="005519FA" w:rsidRPr="003B0BCE" w:rsidSect="0080749F">
          <w:pgSz w:w="12240" w:h="20160" w:code="5"/>
          <w:pgMar w:top="1580" w:right="1580" w:bottom="280" w:left="1701" w:header="0" w:footer="768" w:gutter="0"/>
          <w:cols w:space="720"/>
          <w:docGrid w:linePitch="272"/>
        </w:sectPr>
      </w:pPr>
    </w:p>
    <w:p w:rsidR="00101229" w:rsidRPr="000754D6" w:rsidRDefault="000754D6" w:rsidP="003B0BCE">
      <w:pPr>
        <w:spacing w:line="360" w:lineRule="auto"/>
        <w:ind w:left="119"/>
        <w:rPr>
          <w:rFonts w:ascii="Arial" w:eastAsia="Arial" w:hAnsi="Arial" w:cs="Arial"/>
          <w:sz w:val="22"/>
          <w:szCs w:val="22"/>
          <w:u w:val="single"/>
        </w:rPr>
      </w:pPr>
      <w:r w:rsidRPr="000754D6">
        <w:rPr>
          <w:rFonts w:ascii="Arial" w:eastAsia="Arial" w:hAnsi="Arial" w:cs="Arial"/>
          <w:b/>
          <w:position w:val="-2"/>
          <w:sz w:val="22"/>
          <w:szCs w:val="22"/>
          <w:u w:val="single"/>
        </w:rPr>
        <w:t>MANAJEMEN INTRAOPERATIF</w:t>
      </w:r>
    </w:p>
    <w:p w:rsidR="00101229" w:rsidRPr="003B0BCE" w:rsidRDefault="00101229" w:rsidP="003B0BCE">
      <w:pPr>
        <w:spacing w:line="360" w:lineRule="auto"/>
        <w:rPr>
          <w:rFonts w:ascii="Arial" w:hAnsi="Arial" w:cs="Arial"/>
          <w:sz w:val="22"/>
          <w:szCs w:val="22"/>
        </w:rPr>
      </w:pPr>
    </w:p>
    <w:p w:rsidR="00101229" w:rsidRPr="000754D6" w:rsidRDefault="003B0BCE" w:rsidP="000754D6">
      <w:pPr>
        <w:spacing w:line="360" w:lineRule="auto"/>
        <w:ind w:left="119"/>
        <w:rPr>
          <w:rFonts w:ascii="Arial" w:eastAsia="Arial" w:hAnsi="Arial" w:cs="Arial"/>
          <w:sz w:val="22"/>
          <w:szCs w:val="22"/>
        </w:rPr>
      </w:pPr>
      <w:r w:rsidRPr="003B0BCE">
        <w:rPr>
          <w:rFonts w:ascii="Arial" w:eastAsia="Arial" w:hAnsi="Arial" w:cs="Arial"/>
          <w:b/>
          <w:sz w:val="22"/>
          <w:szCs w:val="22"/>
        </w:rPr>
        <w:t>Monitor Pasien</w:t>
      </w:r>
    </w:p>
    <w:p w:rsidR="00101229" w:rsidRDefault="003B0BCE" w:rsidP="000754D6">
      <w:pPr>
        <w:spacing w:line="360" w:lineRule="auto"/>
        <w:ind w:left="119"/>
        <w:rPr>
          <w:rFonts w:ascii="Arial" w:eastAsia="Arial" w:hAnsi="Arial" w:cs="Arial"/>
          <w:sz w:val="22"/>
          <w:szCs w:val="22"/>
        </w:rPr>
      </w:pPr>
      <w:r w:rsidRPr="003B0BCE">
        <w:rPr>
          <w:rFonts w:ascii="Arial" w:eastAsia="Arial" w:hAnsi="Arial" w:cs="Arial"/>
          <w:b/>
          <w:sz w:val="22"/>
          <w:szCs w:val="22"/>
        </w:rPr>
        <w:t>Monitoring Anestesi dan Sedasi</w:t>
      </w:r>
    </w:p>
    <w:p w:rsidR="000754D6" w:rsidRPr="000754D6" w:rsidRDefault="000754D6" w:rsidP="000754D6">
      <w:pPr>
        <w:spacing w:line="360" w:lineRule="auto"/>
        <w:ind w:left="119"/>
        <w:rPr>
          <w:rFonts w:ascii="Arial" w:eastAsia="Arial" w:hAnsi="Arial" w:cs="Arial"/>
          <w:sz w:val="22"/>
          <w:szCs w:val="22"/>
        </w:rPr>
      </w:pPr>
    </w:p>
    <w:p w:rsidR="00101229" w:rsidRPr="000754D6" w:rsidRDefault="003B0BCE" w:rsidP="000754D6">
      <w:pPr>
        <w:spacing w:line="360" w:lineRule="auto"/>
        <w:ind w:left="119"/>
        <w:rPr>
          <w:rFonts w:ascii="Arial" w:eastAsia="Arial" w:hAnsi="Arial" w:cs="Arial"/>
          <w:sz w:val="22"/>
          <w:szCs w:val="22"/>
        </w:rPr>
      </w:pPr>
      <w:r w:rsidRPr="003B0BCE">
        <w:rPr>
          <w:rFonts w:ascii="Arial" w:eastAsia="Arial" w:hAnsi="Arial" w:cs="Arial"/>
          <w:sz w:val="22"/>
          <w:szCs w:val="22"/>
        </w:rPr>
        <w:t>Hal-hal yang harus diperhatikan oleh tim bedah:</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mengkomunikasikan risiko sebelum memulai prosedur</w:t>
      </w:r>
    </w:p>
    <w:p w:rsidR="00101229" w:rsidRPr="003B0BCE" w:rsidRDefault="003B0BCE" w:rsidP="003B0BCE">
      <w:pPr>
        <w:spacing w:line="360" w:lineRule="auto"/>
        <w:ind w:left="839" w:right="267" w:hanging="360"/>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memastikan kompetensi yang meliputi: memasukkan obat sesuai level anestesi yang diminta, memonitor pasien untuk mempertahankan level anestesinya, memberhentikan anestesi dan menyelamatkan pasien jika mereka masuk ‘terlalu dalam’</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menyiapkan obat-obatan emergensi dan antidotum</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r w:rsidRPr="003B0BCE">
        <w:rPr>
          <w:rFonts w:ascii="Arial" w:eastAsia="Arial" w:hAnsi="Arial" w:cs="Arial"/>
          <w:sz w:val="22"/>
          <w:szCs w:val="22"/>
        </w:rPr>
        <w:t>mempersiapkan efek-efek samping obat (</w:t>
      </w:r>
      <w:r w:rsidRPr="003B0BCE">
        <w:rPr>
          <w:rFonts w:ascii="Arial" w:eastAsia="Arial" w:hAnsi="Arial" w:cs="Arial"/>
          <w:i/>
          <w:sz w:val="22"/>
          <w:szCs w:val="22"/>
        </w:rPr>
        <w:t>medication error</w:t>
      </w:r>
      <w:r w:rsidRPr="003B0BCE">
        <w:rPr>
          <w:rFonts w:ascii="Arial" w:eastAsia="Arial" w:hAnsi="Arial" w:cs="Arial"/>
          <w:sz w:val="22"/>
          <w:szCs w:val="22"/>
        </w:rPr>
        <w:t>)</w:t>
      </w:r>
    </w:p>
    <w:p w:rsidR="00101229" w:rsidRPr="003B0BCE" w:rsidRDefault="003B0BCE" w:rsidP="003B0BCE">
      <w:pPr>
        <w:spacing w:line="360" w:lineRule="auto"/>
        <w:ind w:left="839" w:right="148" w:hanging="360"/>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r w:rsidRPr="003B0BCE">
        <w:rPr>
          <w:rFonts w:ascii="Arial" w:eastAsia="Arial" w:hAnsi="Arial" w:cs="Arial"/>
          <w:sz w:val="22"/>
          <w:szCs w:val="22"/>
        </w:rPr>
        <w:t>memantau tand</w:t>
      </w:r>
      <w:r w:rsidRPr="003B0BCE">
        <w:rPr>
          <w:rFonts w:ascii="Arial" w:eastAsia="Arial" w:hAnsi="Arial" w:cs="Arial"/>
          <w:spacing w:val="-1"/>
          <w:sz w:val="22"/>
          <w:szCs w:val="22"/>
        </w:rPr>
        <w:t>a</w:t>
      </w:r>
      <w:r w:rsidRPr="003B0BCE">
        <w:rPr>
          <w:rFonts w:ascii="Arial" w:eastAsia="Arial" w:hAnsi="Arial" w:cs="Arial"/>
          <w:sz w:val="22"/>
          <w:szCs w:val="22"/>
        </w:rPr>
        <w:t>-tanda vital (tekanan darah, frekuensi denyut jantung dan ritme, frekuensi pernapasan, saturasi oksigen, akses intravena yang adekuat, nyeri)</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6. </w:t>
      </w:r>
      <w:r w:rsidRPr="003B0BCE">
        <w:rPr>
          <w:rFonts w:ascii="Arial" w:eastAsia="Arial" w:hAnsi="Arial" w:cs="Arial"/>
          <w:spacing w:val="27"/>
          <w:sz w:val="22"/>
          <w:szCs w:val="22"/>
        </w:rPr>
        <w:t xml:space="preserve"> </w:t>
      </w:r>
      <w:r w:rsidRPr="003B0BCE">
        <w:rPr>
          <w:rFonts w:ascii="Arial" w:eastAsia="Arial" w:hAnsi="Arial" w:cs="Arial"/>
          <w:sz w:val="22"/>
          <w:szCs w:val="22"/>
        </w:rPr>
        <w:t>mempertimbangkan pemanfaatan teknologi untuk teknik anestesi</w:t>
      </w:r>
    </w:p>
    <w:p w:rsidR="00101229" w:rsidRPr="000754D6" w:rsidRDefault="003B0BCE" w:rsidP="000754D6">
      <w:pPr>
        <w:spacing w:line="360" w:lineRule="auto"/>
        <w:ind w:left="479"/>
        <w:rPr>
          <w:rFonts w:ascii="Arial" w:eastAsia="Arial" w:hAnsi="Arial" w:cs="Arial"/>
          <w:sz w:val="22"/>
          <w:szCs w:val="22"/>
        </w:rPr>
      </w:pPr>
      <w:r w:rsidRPr="003B0BCE">
        <w:rPr>
          <w:rFonts w:ascii="Arial" w:eastAsia="Arial" w:hAnsi="Arial" w:cs="Arial"/>
          <w:sz w:val="22"/>
          <w:szCs w:val="22"/>
        </w:rPr>
        <w:t xml:space="preserve">7. </w:t>
      </w:r>
      <w:r w:rsidRPr="003B0BCE">
        <w:rPr>
          <w:rFonts w:ascii="Arial" w:eastAsia="Arial" w:hAnsi="Arial" w:cs="Arial"/>
          <w:spacing w:val="27"/>
          <w:sz w:val="22"/>
          <w:szCs w:val="22"/>
        </w:rPr>
        <w:t xml:space="preserve"> </w:t>
      </w:r>
      <w:r w:rsidRPr="003B0BCE">
        <w:rPr>
          <w:rFonts w:ascii="Arial" w:eastAsia="Arial" w:hAnsi="Arial" w:cs="Arial"/>
          <w:sz w:val="22"/>
          <w:szCs w:val="22"/>
        </w:rPr>
        <w:t>menggunakan mnemonic:</w:t>
      </w:r>
    </w:p>
    <w:p w:rsidR="00101229" w:rsidRPr="000754D6" w:rsidRDefault="003B0BCE" w:rsidP="000754D6">
      <w:pPr>
        <w:spacing w:line="360" w:lineRule="auto"/>
        <w:ind w:left="1199"/>
        <w:rPr>
          <w:rFonts w:ascii="Arial" w:eastAsia="Arial" w:hAnsi="Arial" w:cs="Arial"/>
          <w:sz w:val="22"/>
          <w:szCs w:val="22"/>
        </w:rPr>
      </w:pPr>
      <w:r w:rsidRPr="003B0BCE">
        <w:rPr>
          <w:rFonts w:ascii="Arial" w:eastAsia="Arial" w:hAnsi="Arial" w:cs="Arial"/>
          <w:sz w:val="22"/>
          <w:szCs w:val="22"/>
        </w:rPr>
        <w:lastRenderedPageBreak/>
        <w:t xml:space="preserve">C </w:t>
      </w:r>
      <w:r w:rsidRPr="003B0BCE">
        <w:rPr>
          <w:rFonts w:ascii="Arial" w:eastAsia="Arial" w:hAnsi="Arial" w:cs="Arial"/>
          <w:i/>
          <w:sz w:val="22"/>
          <w:szCs w:val="22"/>
        </w:rPr>
        <w:t xml:space="preserve">irculation, capnograph, color </w:t>
      </w:r>
      <w:r w:rsidRPr="003B0BCE">
        <w:rPr>
          <w:rFonts w:ascii="Arial" w:eastAsia="Arial" w:hAnsi="Arial" w:cs="Arial"/>
          <w:sz w:val="22"/>
          <w:szCs w:val="22"/>
        </w:rPr>
        <w:t>(saturasi)</w:t>
      </w:r>
    </w:p>
    <w:p w:rsidR="00101229" w:rsidRPr="000754D6" w:rsidRDefault="003B0BCE" w:rsidP="000754D6">
      <w:pPr>
        <w:spacing w:line="360" w:lineRule="auto"/>
        <w:ind w:left="1199"/>
        <w:rPr>
          <w:rFonts w:ascii="Arial" w:eastAsia="Arial" w:hAnsi="Arial" w:cs="Arial"/>
          <w:sz w:val="22"/>
          <w:szCs w:val="22"/>
        </w:rPr>
      </w:pPr>
      <w:r w:rsidRPr="003B0BCE">
        <w:rPr>
          <w:rFonts w:ascii="Arial" w:eastAsia="Arial" w:hAnsi="Arial" w:cs="Arial"/>
          <w:sz w:val="22"/>
          <w:szCs w:val="22"/>
        </w:rPr>
        <w:t>O ksigen</w:t>
      </w:r>
    </w:p>
    <w:p w:rsidR="000754D6" w:rsidRDefault="003B0BCE" w:rsidP="003B0BCE">
      <w:pPr>
        <w:spacing w:line="360" w:lineRule="auto"/>
        <w:ind w:left="1199" w:right="4551"/>
        <w:rPr>
          <w:rFonts w:ascii="Arial" w:eastAsia="Arial" w:hAnsi="Arial" w:cs="Arial"/>
          <w:sz w:val="22"/>
          <w:szCs w:val="22"/>
        </w:rPr>
      </w:pPr>
      <w:r w:rsidRPr="003B0BCE">
        <w:rPr>
          <w:rFonts w:ascii="Arial" w:eastAsia="Arial" w:hAnsi="Arial" w:cs="Arial"/>
          <w:sz w:val="22"/>
          <w:szCs w:val="22"/>
        </w:rPr>
        <w:t xml:space="preserve">V entilasi dan vaporisasi </w:t>
      </w:r>
    </w:p>
    <w:p w:rsidR="00101229" w:rsidRPr="003B0BCE" w:rsidRDefault="003B0BCE" w:rsidP="003B0BCE">
      <w:pPr>
        <w:spacing w:line="360" w:lineRule="auto"/>
        <w:ind w:left="1199" w:right="4551"/>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i/>
          <w:sz w:val="22"/>
          <w:szCs w:val="22"/>
        </w:rPr>
        <w:t>ndotracheal tube</w:t>
      </w:r>
    </w:p>
    <w:p w:rsidR="000754D6" w:rsidRDefault="003B0BCE" w:rsidP="003B0BCE">
      <w:pPr>
        <w:spacing w:line="360" w:lineRule="auto"/>
        <w:ind w:left="1199" w:right="3884"/>
        <w:rPr>
          <w:rFonts w:ascii="Arial" w:eastAsia="Arial" w:hAnsi="Arial" w:cs="Arial"/>
          <w:sz w:val="22"/>
          <w:szCs w:val="22"/>
        </w:rPr>
      </w:pPr>
      <w:r w:rsidRPr="003B0BCE">
        <w:rPr>
          <w:rFonts w:ascii="Arial" w:eastAsia="Arial" w:hAnsi="Arial" w:cs="Arial"/>
          <w:sz w:val="22"/>
          <w:szCs w:val="22"/>
        </w:rPr>
        <w:t xml:space="preserve">R </w:t>
      </w:r>
      <w:r w:rsidRPr="003B0BCE">
        <w:rPr>
          <w:rFonts w:ascii="Arial" w:eastAsia="Arial" w:hAnsi="Arial" w:cs="Arial"/>
          <w:i/>
          <w:sz w:val="22"/>
          <w:szCs w:val="22"/>
        </w:rPr>
        <w:t xml:space="preserve">eview </w:t>
      </w:r>
      <w:r w:rsidRPr="003B0BCE">
        <w:rPr>
          <w:rFonts w:ascii="Arial" w:eastAsia="Arial" w:hAnsi="Arial" w:cs="Arial"/>
          <w:sz w:val="22"/>
          <w:szCs w:val="22"/>
        </w:rPr>
        <w:t xml:space="preserve">monitor dan peralatan </w:t>
      </w:r>
    </w:p>
    <w:p w:rsidR="00101229" w:rsidRPr="003B0BCE" w:rsidRDefault="003B0BCE" w:rsidP="003B0BCE">
      <w:pPr>
        <w:spacing w:line="360" w:lineRule="auto"/>
        <w:ind w:left="1199" w:right="3884"/>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i/>
          <w:sz w:val="22"/>
          <w:szCs w:val="22"/>
        </w:rPr>
        <w:t>irway</w:t>
      </w:r>
    </w:p>
    <w:p w:rsidR="000754D6" w:rsidRDefault="003B0BCE" w:rsidP="003B0BCE">
      <w:pPr>
        <w:spacing w:line="360" w:lineRule="auto"/>
        <w:ind w:left="1199" w:right="5939"/>
        <w:rPr>
          <w:rFonts w:ascii="Arial" w:eastAsia="Arial" w:hAnsi="Arial" w:cs="Arial"/>
          <w:i/>
          <w:sz w:val="22"/>
          <w:szCs w:val="22"/>
        </w:rPr>
      </w:pPr>
      <w:r w:rsidRPr="003B0BCE">
        <w:rPr>
          <w:rFonts w:ascii="Arial" w:eastAsia="Arial" w:hAnsi="Arial" w:cs="Arial"/>
          <w:sz w:val="22"/>
          <w:szCs w:val="22"/>
        </w:rPr>
        <w:t xml:space="preserve">B </w:t>
      </w:r>
      <w:r w:rsidRPr="003B0BCE">
        <w:rPr>
          <w:rFonts w:ascii="Arial" w:eastAsia="Arial" w:hAnsi="Arial" w:cs="Arial"/>
          <w:i/>
          <w:sz w:val="22"/>
          <w:szCs w:val="22"/>
        </w:rPr>
        <w:t xml:space="preserve">reathing </w:t>
      </w:r>
    </w:p>
    <w:p w:rsidR="000754D6" w:rsidRDefault="003B0BCE" w:rsidP="003B0BCE">
      <w:pPr>
        <w:spacing w:line="360" w:lineRule="auto"/>
        <w:ind w:left="1199" w:right="5939"/>
        <w:rPr>
          <w:rFonts w:ascii="Arial" w:eastAsia="Arial" w:hAnsi="Arial" w:cs="Arial"/>
          <w:i/>
          <w:sz w:val="22"/>
          <w:szCs w:val="22"/>
        </w:rPr>
      </w:pPr>
      <w:r w:rsidRPr="003B0BCE">
        <w:rPr>
          <w:rFonts w:ascii="Arial" w:eastAsia="Arial" w:hAnsi="Arial" w:cs="Arial"/>
          <w:sz w:val="22"/>
          <w:szCs w:val="22"/>
        </w:rPr>
        <w:t xml:space="preserve">C </w:t>
      </w:r>
      <w:r w:rsidRPr="003B0BCE">
        <w:rPr>
          <w:rFonts w:ascii="Arial" w:eastAsia="Arial" w:hAnsi="Arial" w:cs="Arial"/>
          <w:i/>
          <w:sz w:val="22"/>
          <w:szCs w:val="22"/>
        </w:rPr>
        <w:t xml:space="preserve">irculation </w:t>
      </w:r>
    </w:p>
    <w:p w:rsidR="00101229" w:rsidRPr="003B0BCE" w:rsidRDefault="003B0BCE" w:rsidP="003B0BCE">
      <w:pPr>
        <w:spacing w:line="360" w:lineRule="auto"/>
        <w:ind w:left="1199" w:right="5939"/>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i/>
          <w:sz w:val="22"/>
          <w:szCs w:val="22"/>
        </w:rPr>
        <w:t>rugs</w:t>
      </w:r>
    </w:p>
    <w:p w:rsidR="00101229" w:rsidRDefault="003B0BCE" w:rsidP="003B0BCE">
      <w:pPr>
        <w:spacing w:line="360" w:lineRule="auto"/>
        <w:ind w:left="1199"/>
        <w:rPr>
          <w:rFonts w:ascii="Arial" w:eastAsia="Arial" w:hAnsi="Arial" w:cs="Arial"/>
          <w:i/>
          <w:sz w:val="22"/>
          <w:szCs w:val="22"/>
        </w:rPr>
      </w:pPr>
      <w:r w:rsidRPr="003B0BCE">
        <w:rPr>
          <w:rFonts w:ascii="Arial" w:eastAsia="Arial" w:hAnsi="Arial" w:cs="Arial"/>
          <w:sz w:val="22"/>
          <w:szCs w:val="22"/>
        </w:rPr>
        <w:t xml:space="preserve">A </w:t>
      </w:r>
      <w:r w:rsidRPr="003B0BCE">
        <w:rPr>
          <w:rFonts w:ascii="Arial" w:eastAsia="Arial" w:hAnsi="Arial" w:cs="Arial"/>
          <w:i/>
          <w:sz w:val="22"/>
          <w:szCs w:val="22"/>
        </w:rPr>
        <w:t>wareness</w:t>
      </w:r>
    </w:p>
    <w:p w:rsidR="00111405" w:rsidRPr="003B0BCE" w:rsidRDefault="00111405"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S </w:t>
      </w:r>
      <w:r w:rsidRPr="003B0BCE">
        <w:rPr>
          <w:rFonts w:ascii="Arial" w:eastAsia="Arial" w:hAnsi="Arial" w:cs="Arial"/>
          <w:i/>
          <w:sz w:val="22"/>
          <w:szCs w:val="22"/>
        </w:rPr>
        <w:t xml:space="preserve">wift check </w:t>
      </w:r>
      <w:r w:rsidRPr="003B0BCE">
        <w:rPr>
          <w:rFonts w:ascii="Arial" w:eastAsia="Arial" w:hAnsi="Arial" w:cs="Arial"/>
          <w:sz w:val="22"/>
          <w:szCs w:val="22"/>
        </w:rPr>
        <w:t>(pasien, dokter bedah, proses, dan respons)</w:t>
      </w:r>
    </w:p>
    <w:p w:rsidR="00111405" w:rsidRDefault="00111405" w:rsidP="003B0BCE">
      <w:pPr>
        <w:spacing w:line="360" w:lineRule="auto"/>
        <w:ind w:left="1199"/>
        <w:rPr>
          <w:rFonts w:ascii="Arial" w:eastAsia="Arial" w:hAnsi="Arial" w:cs="Arial"/>
          <w:sz w:val="22"/>
          <w:szCs w:val="22"/>
        </w:rPr>
      </w:pPr>
    </w:p>
    <w:p w:rsidR="00101229" w:rsidRPr="003B0BCE" w:rsidRDefault="003B0BCE" w:rsidP="003B0BCE">
      <w:pPr>
        <w:spacing w:line="360" w:lineRule="auto"/>
        <w:ind w:left="839" w:right="575" w:hanging="360"/>
        <w:rPr>
          <w:rFonts w:ascii="Arial" w:eastAsia="Arial" w:hAnsi="Arial" w:cs="Arial"/>
          <w:sz w:val="22"/>
          <w:szCs w:val="22"/>
        </w:rPr>
      </w:pPr>
      <w:r w:rsidRPr="003B0BCE">
        <w:rPr>
          <w:rFonts w:ascii="Arial" w:eastAsia="Arial" w:hAnsi="Arial" w:cs="Arial"/>
          <w:sz w:val="22"/>
          <w:szCs w:val="22"/>
        </w:rPr>
        <w:t xml:space="preserve">8. </w:t>
      </w:r>
      <w:r w:rsidRPr="003B0BCE">
        <w:rPr>
          <w:rFonts w:ascii="Arial" w:eastAsia="Arial" w:hAnsi="Arial" w:cs="Arial"/>
          <w:spacing w:val="27"/>
          <w:sz w:val="22"/>
          <w:szCs w:val="22"/>
        </w:rPr>
        <w:t xml:space="preserve"> </w:t>
      </w:r>
      <w:r w:rsidRPr="003B0BCE">
        <w:rPr>
          <w:rFonts w:ascii="Arial" w:eastAsia="Arial" w:hAnsi="Arial" w:cs="Arial"/>
          <w:i/>
          <w:sz w:val="22"/>
          <w:szCs w:val="22"/>
        </w:rPr>
        <w:t xml:space="preserve">awareness </w:t>
      </w:r>
      <w:r w:rsidRPr="003B0BCE">
        <w:rPr>
          <w:rFonts w:ascii="Arial" w:eastAsia="Arial" w:hAnsi="Arial" w:cs="Arial"/>
          <w:sz w:val="22"/>
          <w:szCs w:val="22"/>
        </w:rPr>
        <w:t>anestesi: kasus-kasus di mana pasien bangun di tengah- tengah anestesi (intraoperatif)</w:t>
      </w:r>
    </w:p>
    <w:p w:rsidR="00101229" w:rsidRPr="003B0BCE" w:rsidRDefault="003B0BCE" w:rsidP="003B0BCE">
      <w:pPr>
        <w:spacing w:line="360" w:lineRule="auto"/>
        <w:ind w:left="1199" w:right="2964"/>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mengidentifikasi pasien-pasien berisiko b. </w:t>
      </w:r>
      <w:r w:rsidRPr="003B0BCE">
        <w:rPr>
          <w:rFonts w:ascii="Arial" w:eastAsia="Arial" w:hAnsi="Arial" w:cs="Arial"/>
          <w:spacing w:val="27"/>
          <w:sz w:val="22"/>
          <w:szCs w:val="22"/>
        </w:rPr>
        <w:t xml:space="preserve"> </w:t>
      </w:r>
      <w:r w:rsidRPr="003B0BCE">
        <w:rPr>
          <w:rFonts w:ascii="Arial" w:eastAsia="Arial" w:hAnsi="Arial" w:cs="Arial"/>
          <w:sz w:val="22"/>
          <w:szCs w:val="22"/>
        </w:rPr>
        <w:t>perawatan peralatan</w:t>
      </w:r>
    </w:p>
    <w:p w:rsidR="00101229" w:rsidRDefault="003B0BCE" w:rsidP="003B0BCE">
      <w:pPr>
        <w:spacing w:line="360" w:lineRule="auto"/>
        <w:ind w:left="1199"/>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i/>
          <w:sz w:val="22"/>
          <w:szCs w:val="22"/>
        </w:rPr>
        <w:t xml:space="preserve">monitoring </w:t>
      </w:r>
      <w:r w:rsidRPr="003B0BCE">
        <w:rPr>
          <w:rFonts w:ascii="Arial" w:eastAsia="Arial" w:hAnsi="Arial" w:cs="Arial"/>
          <w:sz w:val="22"/>
          <w:szCs w:val="22"/>
        </w:rPr>
        <w:t>pasien</w:t>
      </w:r>
    </w:p>
    <w:p w:rsidR="0080749F" w:rsidRPr="003B0BCE" w:rsidRDefault="0080749F" w:rsidP="003B0BCE">
      <w:pPr>
        <w:spacing w:line="360" w:lineRule="auto"/>
        <w:ind w:left="1199"/>
        <w:rPr>
          <w:rFonts w:ascii="Arial" w:eastAsia="Arial" w:hAnsi="Arial" w:cs="Arial"/>
          <w:sz w:val="22"/>
          <w:szCs w:val="22"/>
        </w:rPr>
      </w:pPr>
    </w:p>
    <w:p w:rsidR="00101229" w:rsidRPr="003B0BCE" w:rsidRDefault="00101229" w:rsidP="00691B6C">
      <w:pPr>
        <w:spacing w:line="360" w:lineRule="auto"/>
        <w:ind w:left="142" w:hanging="142"/>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Memasukkan Obat</w:t>
      </w: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Hal-hal yang perlu diperhatikan untuk mengurangi risiko:</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mengidentifikasi pasien dan mengkonfirmasi alergi obat yang dimiliki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memverifikasi obat sebelum pemberian obat</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menggunakan perintah verbal terstruktur</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mengidentifikasi penggunaan obat-obatan </w:t>
      </w:r>
      <w:r w:rsidRPr="003B0BCE">
        <w:rPr>
          <w:rFonts w:ascii="Arial" w:eastAsia="Arial" w:hAnsi="Arial" w:cs="Arial"/>
          <w:i/>
          <w:sz w:val="22"/>
          <w:szCs w:val="22"/>
        </w:rPr>
        <w:t>high-alert</w:t>
      </w:r>
    </w:p>
    <w:p w:rsidR="00101229" w:rsidRPr="003B0BCE" w:rsidRDefault="003B0BCE" w:rsidP="003B0BCE">
      <w:pPr>
        <w:spacing w:line="360" w:lineRule="auto"/>
        <w:ind w:left="1559" w:right="362" w:hanging="360"/>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menstandardisasi preparasi obat-obat yang dilarutkan agar siap digunakan</w:t>
      </w:r>
    </w:p>
    <w:p w:rsidR="00101229" w:rsidRPr="003B0BCE" w:rsidRDefault="003B0BCE" w:rsidP="003B0BCE">
      <w:pPr>
        <w:spacing w:line="360" w:lineRule="auto"/>
        <w:ind w:left="1559" w:right="308" w:hanging="360"/>
        <w:rPr>
          <w:rFonts w:ascii="Arial" w:eastAsia="Arial" w:hAnsi="Arial" w:cs="Arial"/>
          <w:sz w:val="22"/>
          <w:szCs w:val="22"/>
        </w:rPr>
      </w:pPr>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menghindari pelarutan obat di lapangan operasi, pelarutan obat- obat sebisa mungkin digunakan oleh apoteker terdaftar</w:t>
      </w:r>
    </w:p>
    <w:p w:rsidR="00101229" w:rsidRP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 xml:space="preserve">menggunakan hanya larutan </w:t>
      </w:r>
      <w:r w:rsidRPr="003B0BCE">
        <w:rPr>
          <w:rFonts w:ascii="Arial" w:eastAsia="Arial" w:hAnsi="Arial" w:cs="Arial"/>
          <w:i/>
          <w:sz w:val="22"/>
          <w:szCs w:val="22"/>
        </w:rPr>
        <w:t>premixed</w:t>
      </w:r>
    </w:p>
    <w:p w:rsidR="00101229" w:rsidRPr="003B0BCE" w:rsidRDefault="003B0BCE" w:rsidP="003B0BCE">
      <w:pPr>
        <w:spacing w:line="360" w:lineRule="auto"/>
        <w:ind w:left="1559" w:right="322" w:hanging="360"/>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klinisi di ruang operasi harus mengkomunikasikan semua dosis obat yang akan dimasukkan dan mengklarifikasi dosis maksimal dengan dokter anestesi dan dokter bedah</w:t>
      </w:r>
    </w:p>
    <w:p w:rsidR="00101229" w:rsidRPr="003B0BCE" w:rsidRDefault="003B0BCE" w:rsidP="003B0BCE">
      <w:pPr>
        <w:spacing w:line="360" w:lineRule="auto"/>
        <w:ind w:left="1559" w:right="281" w:hanging="360"/>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mengedukasi perawat dan anggota lain yang bekerja di ruang operasi tentang penanganan dan pemberian obat-obat </w:t>
      </w:r>
      <w:r w:rsidRPr="003B0BCE">
        <w:rPr>
          <w:rFonts w:ascii="Arial" w:eastAsia="Arial" w:hAnsi="Arial" w:cs="Arial"/>
          <w:i/>
          <w:sz w:val="22"/>
          <w:szCs w:val="22"/>
        </w:rPr>
        <w:t>high alert</w:t>
      </w:r>
    </w:p>
    <w:p w:rsidR="00101229" w:rsidRPr="003B0BCE" w:rsidRDefault="003B0BCE" w:rsidP="003B0BCE">
      <w:pPr>
        <w:tabs>
          <w:tab w:val="left" w:pos="1540"/>
        </w:tabs>
        <w:spacing w:line="360" w:lineRule="auto"/>
        <w:ind w:left="1559" w:right="148" w:hanging="360"/>
        <w:rPr>
          <w:rFonts w:ascii="Arial" w:eastAsia="Arial" w:hAnsi="Arial" w:cs="Arial"/>
          <w:sz w:val="22"/>
          <w:szCs w:val="22"/>
        </w:rPr>
      </w:pPr>
      <w:r w:rsidRPr="003B0BCE">
        <w:rPr>
          <w:rFonts w:ascii="Arial" w:eastAsia="Arial" w:hAnsi="Arial" w:cs="Arial"/>
          <w:sz w:val="22"/>
          <w:szCs w:val="22"/>
        </w:rPr>
        <w:t>f.</w:t>
      </w:r>
      <w:r w:rsidRPr="003B0BCE">
        <w:rPr>
          <w:rFonts w:ascii="Arial" w:eastAsia="Arial" w:hAnsi="Arial" w:cs="Arial"/>
          <w:sz w:val="22"/>
          <w:szCs w:val="22"/>
        </w:rPr>
        <w:tab/>
        <w:t xml:space="preserve">mengkaji dan memvalidasi kompetensi klinis tentang penggunaan dan pemberian obat-obat </w:t>
      </w:r>
      <w:r w:rsidRPr="003B0BCE">
        <w:rPr>
          <w:rFonts w:ascii="Arial" w:eastAsia="Arial" w:hAnsi="Arial" w:cs="Arial"/>
          <w:i/>
          <w:sz w:val="22"/>
          <w:szCs w:val="22"/>
        </w:rPr>
        <w:t>high alert</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Hal-hal lain yang perlu dimonitor secara ketat selama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kadar glukosa</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lastRenderedPageBreak/>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suhu tubuh</w:t>
      </w:r>
    </w:p>
    <w:p w:rsidR="00101229" w:rsidRDefault="003B0BCE" w:rsidP="003B0BCE">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penggunaan darah</w:t>
      </w:r>
    </w:p>
    <w:p w:rsidR="005519FA" w:rsidRDefault="005519FA" w:rsidP="003B0BCE">
      <w:pPr>
        <w:spacing w:line="360" w:lineRule="auto"/>
        <w:ind w:left="479"/>
        <w:rPr>
          <w:rFonts w:ascii="Arial" w:eastAsia="Arial" w:hAnsi="Arial" w:cs="Arial"/>
          <w:sz w:val="22"/>
          <w:szCs w:val="22"/>
        </w:rPr>
      </w:pPr>
    </w:p>
    <w:p w:rsidR="00101229" w:rsidRPr="003B0BCE" w:rsidRDefault="003B0BCE" w:rsidP="00111405">
      <w:pPr>
        <w:spacing w:line="360" w:lineRule="auto"/>
        <w:ind w:left="72" w:right="1112"/>
        <w:rPr>
          <w:rFonts w:ascii="Arial" w:eastAsia="Arial" w:hAnsi="Arial" w:cs="Arial"/>
          <w:sz w:val="22"/>
          <w:szCs w:val="22"/>
        </w:rPr>
      </w:pPr>
      <w:r w:rsidRPr="003B0BCE">
        <w:rPr>
          <w:rFonts w:ascii="Arial" w:eastAsia="Arial" w:hAnsi="Arial" w:cs="Arial"/>
          <w:b/>
          <w:sz w:val="22"/>
          <w:szCs w:val="22"/>
        </w:rPr>
        <w:t>Menghindari Masalah dalam Ruang Operasi</w:t>
      </w:r>
    </w:p>
    <w:p w:rsidR="00101229" w:rsidRPr="003B0BCE" w:rsidRDefault="00101229" w:rsidP="003B0BCE">
      <w:pPr>
        <w:spacing w:line="360" w:lineRule="auto"/>
        <w:rPr>
          <w:rFonts w:ascii="Arial" w:hAnsi="Arial" w:cs="Arial"/>
          <w:sz w:val="22"/>
          <w:szCs w:val="22"/>
        </w:rPr>
      </w:pPr>
    </w:p>
    <w:p w:rsidR="005519FA" w:rsidRPr="003B0BCE" w:rsidRDefault="003B0BCE" w:rsidP="0008568C">
      <w:pPr>
        <w:spacing w:line="360" w:lineRule="auto"/>
        <w:ind w:left="119" w:right="841"/>
        <w:rPr>
          <w:rFonts w:ascii="Arial" w:eastAsia="Arial" w:hAnsi="Arial" w:cs="Arial"/>
          <w:sz w:val="22"/>
          <w:szCs w:val="22"/>
        </w:rPr>
      </w:pPr>
      <w:r w:rsidRPr="003B0BCE">
        <w:rPr>
          <w:rFonts w:ascii="Arial" w:eastAsia="Arial" w:hAnsi="Arial" w:cs="Arial"/>
          <w:sz w:val="22"/>
          <w:szCs w:val="22"/>
        </w:rPr>
        <w:t>Hal-hal yang perlu diperhatikan untuk menghindari masalah dalam ruang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meminimalkan </w:t>
      </w:r>
      <w:r w:rsidRPr="003B0BCE">
        <w:rPr>
          <w:rFonts w:ascii="Arial" w:eastAsia="Arial" w:hAnsi="Arial" w:cs="Arial"/>
          <w:i/>
          <w:sz w:val="22"/>
          <w:szCs w:val="22"/>
        </w:rPr>
        <w:t xml:space="preserve">distraction </w:t>
      </w:r>
      <w:r w:rsidRPr="003B0BCE">
        <w:rPr>
          <w:rFonts w:ascii="Arial" w:eastAsia="Arial" w:hAnsi="Arial" w:cs="Arial"/>
          <w:sz w:val="22"/>
          <w:szCs w:val="22"/>
        </w:rPr>
        <w:t>dan interupsi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mencegah trauma benda tajam</w:t>
      </w:r>
    </w:p>
    <w:p w:rsidR="00101229" w:rsidRPr="003B0BCE" w:rsidRDefault="003B0BCE" w:rsidP="003B0BCE">
      <w:pPr>
        <w:spacing w:line="360" w:lineRule="auto"/>
        <w:ind w:left="1559" w:right="135" w:hanging="360"/>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keselamatan alat (skalpel yang terlindung, jarum berujung tumpul, dll)</w:t>
      </w:r>
    </w:p>
    <w:p w:rsidR="00101229" w:rsidRP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keselamatan teknik</w:t>
      </w:r>
    </w:p>
    <w:p w:rsidR="00101229" w:rsidRPr="003B0BCE" w:rsidRDefault="003B0BCE" w:rsidP="003B0BCE">
      <w:pPr>
        <w:spacing w:line="360" w:lineRule="auto"/>
        <w:ind w:left="2279" w:right="588" w:hanging="300"/>
        <w:rPr>
          <w:rFonts w:ascii="Arial" w:eastAsia="Arial" w:hAnsi="Arial" w:cs="Arial"/>
          <w:sz w:val="22"/>
          <w:szCs w:val="22"/>
        </w:rPr>
      </w:pPr>
      <w:r w:rsidRPr="003B0BCE">
        <w:rPr>
          <w:rFonts w:ascii="Arial" w:eastAsia="Arial" w:hAnsi="Arial" w:cs="Arial"/>
          <w:sz w:val="22"/>
          <w:szCs w:val="22"/>
        </w:rPr>
        <w:t xml:space="preserve">i. </w:t>
      </w:r>
      <w:r w:rsidRPr="003B0BCE">
        <w:rPr>
          <w:rFonts w:ascii="Arial" w:eastAsia="Arial" w:hAnsi="Arial" w:cs="Arial"/>
          <w:spacing w:val="47"/>
          <w:sz w:val="22"/>
          <w:szCs w:val="22"/>
        </w:rPr>
        <w:t xml:space="preserve"> </w:t>
      </w:r>
      <w:r w:rsidRPr="003B0BCE">
        <w:rPr>
          <w:rFonts w:ascii="Arial" w:eastAsia="Arial" w:hAnsi="Arial" w:cs="Arial"/>
          <w:sz w:val="22"/>
          <w:szCs w:val="22"/>
        </w:rPr>
        <w:t>menggunakan zona netral di mana benda-benda tajam ditempatkan tanpa kontak tangan</w:t>
      </w:r>
    </w:p>
    <w:p w:rsidR="00101229" w:rsidRPr="00111405" w:rsidRDefault="003B0BCE" w:rsidP="00111405">
      <w:pPr>
        <w:spacing w:line="360" w:lineRule="auto"/>
        <w:ind w:left="1926"/>
        <w:rPr>
          <w:rFonts w:ascii="Arial" w:eastAsia="Arial" w:hAnsi="Arial" w:cs="Arial"/>
          <w:sz w:val="22"/>
          <w:szCs w:val="22"/>
        </w:rPr>
      </w:pPr>
      <w:r w:rsidRPr="003B0BCE">
        <w:rPr>
          <w:rFonts w:ascii="Arial" w:eastAsia="Arial" w:hAnsi="Arial" w:cs="Arial"/>
          <w:sz w:val="22"/>
          <w:szCs w:val="22"/>
        </w:rPr>
        <w:t xml:space="preserve">ii. </w:t>
      </w:r>
      <w:r w:rsidRPr="003B0BCE">
        <w:rPr>
          <w:rFonts w:ascii="Arial" w:eastAsia="Arial" w:hAnsi="Arial" w:cs="Arial"/>
          <w:spacing w:val="46"/>
          <w:sz w:val="22"/>
          <w:szCs w:val="22"/>
        </w:rPr>
        <w:t xml:space="preserve"> </w:t>
      </w:r>
      <w:r w:rsidRPr="003B0BCE">
        <w:rPr>
          <w:rFonts w:ascii="Arial" w:eastAsia="Arial" w:hAnsi="Arial" w:cs="Arial"/>
          <w:sz w:val="22"/>
          <w:szCs w:val="22"/>
        </w:rPr>
        <w:t>menggunakan teknik tanpa sentuh</w:t>
      </w:r>
    </w:p>
    <w:p w:rsidR="00101229" w:rsidRPr="00111405" w:rsidRDefault="003B0BCE" w:rsidP="00111405">
      <w:pPr>
        <w:spacing w:line="360" w:lineRule="auto"/>
        <w:ind w:left="1873"/>
        <w:rPr>
          <w:rFonts w:ascii="Arial" w:eastAsia="Arial" w:hAnsi="Arial" w:cs="Arial"/>
          <w:sz w:val="22"/>
          <w:szCs w:val="22"/>
        </w:rPr>
      </w:pPr>
      <w:r w:rsidRPr="003B0BCE">
        <w:rPr>
          <w:rFonts w:ascii="Arial" w:eastAsia="Arial" w:hAnsi="Arial" w:cs="Arial"/>
          <w:sz w:val="22"/>
          <w:szCs w:val="22"/>
        </w:rPr>
        <w:t xml:space="preserve">iii. </w:t>
      </w:r>
      <w:r w:rsidRPr="003B0BCE">
        <w:rPr>
          <w:rFonts w:ascii="Arial" w:eastAsia="Arial" w:hAnsi="Arial" w:cs="Arial"/>
          <w:spacing w:val="46"/>
          <w:sz w:val="22"/>
          <w:szCs w:val="22"/>
        </w:rPr>
        <w:t xml:space="preserve"> </w:t>
      </w:r>
      <w:r w:rsidRPr="003B0BCE">
        <w:rPr>
          <w:rFonts w:ascii="Arial" w:eastAsia="Arial" w:hAnsi="Arial" w:cs="Arial"/>
          <w:sz w:val="22"/>
          <w:szCs w:val="22"/>
        </w:rPr>
        <w:t>menggunakan sarung tangan dua rangkap</w:t>
      </w:r>
    </w:p>
    <w:p w:rsidR="005519FA" w:rsidRDefault="003B0BCE" w:rsidP="003B0BCE">
      <w:pPr>
        <w:spacing w:line="360" w:lineRule="auto"/>
        <w:ind w:left="1912" w:right="161" w:hanging="53"/>
        <w:rPr>
          <w:rFonts w:ascii="Arial" w:eastAsia="Arial" w:hAnsi="Arial" w:cs="Arial"/>
          <w:sz w:val="22"/>
          <w:szCs w:val="22"/>
        </w:rPr>
      </w:pPr>
      <w:r w:rsidRPr="003B0BCE">
        <w:rPr>
          <w:rFonts w:ascii="Arial" w:eastAsia="Arial" w:hAnsi="Arial" w:cs="Arial"/>
          <w:sz w:val="22"/>
          <w:szCs w:val="22"/>
        </w:rPr>
        <w:t xml:space="preserve">iv. </w:t>
      </w:r>
      <w:r w:rsidRPr="003B0BCE">
        <w:rPr>
          <w:rFonts w:ascii="Arial" w:eastAsia="Arial" w:hAnsi="Arial" w:cs="Arial"/>
          <w:spacing w:val="47"/>
          <w:sz w:val="22"/>
          <w:szCs w:val="22"/>
        </w:rPr>
        <w:t xml:space="preserve"> </w:t>
      </w:r>
      <w:r w:rsidRPr="003B0BCE">
        <w:rPr>
          <w:rFonts w:ascii="Arial" w:eastAsia="Arial" w:hAnsi="Arial" w:cs="Arial"/>
          <w:sz w:val="22"/>
          <w:szCs w:val="22"/>
        </w:rPr>
        <w:t xml:space="preserve">mempertimbangkan penggunaan sarung tangan anti-robek </w:t>
      </w:r>
    </w:p>
    <w:p w:rsidR="00101229" w:rsidRPr="003B0BCE" w:rsidRDefault="003B0BCE" w:rsidP="003B0BCE">
      <w:pPr>
        <w:spacing w:line="360" w:lineRule="auto"/>
        <w:ind w:left="1912" w:right="161" w:hanging="53"/>
        <w:rPr>
          <w:rFonts w:ascii="Arial" w:eastAsia="Arial" w:hAnsi="Arial" w:cs="Arial"/>
          <w:sz w:val="22"/>
          <w:szCs w:val="22"/>
        </w:rPr>
      </w:pPr>
      <w:r w:rsidRPr="003B0BCE">
        <w:rPr>
          <w:rFonts w:ascii="Arial" w:eastAsia="Arial" w:hAnsi="Arial" w:cs="Arial"/>
          <w:sz w:val="22"/>
          <w:szCs w:val="22"/>
        </w:rPr>
        <w:t xml:space="preserve">v. </w:t>
      </w:r>
      <w:r w:rsidRPr="003B0BCE">
        <w:rPr>
          <w:rFonts w:ascii="Arial" w:eastAsia="Arial" w:hAnsi="Arial" w:cs="Arial"/>
          <w:spacing w:val="47"/>
          <w:sz w:val="22"/>
          <w:szCs w:val="22"/>
        </w:rPr>
        <w:t xml:space="preserve"> </w:t>
      </w:r>
      <w:r w:rsidRPr="003B0BCE">
        <w:rPr>
          <w:rFonts w:ascii="Arial" w:eastAsia="Arial" w:hAnsi="Arial" w:cs="Arial"/>
          <w:sz w:val="22"/>
          <w:szCs w:val="22"/>
        </w:rPr>
        <w:t>mengganti sarung tangan bedah secara rutin</w:t>
      </w:r>
    </w:p>
    <w:p w:rsidR="00101229" w:rsidRPr="00111405" w:rsidRDefault="003B0BCE" w:rsidP="00111405">
      <w:pPr>
        <w:spacing w:line="360" w:lineRule="auto"/>
        <w:ind w:left="1859"/>
        <w:rPr>
          <w:rFonts w:ascii="Arial" w:eastAsia="Arial" w:hAnsi="Arial" w:cs="Arial"/>
          <w:sz w:val="22"/>
          <w:szCs w:val="22"/>
        </w:rPr>
      </w:pPr>
      <w:r w:rsidRPr="003B0BCE">
        <w:rPr>
          <w:rFonts w:ascii="Arial" w:eastAsia="Arial" w:hAnsi="Arial" w:cs="Arial"/>
          <w:sz w:val="22"/>
          <w:szCs w:val="22"/>
        </w:rPr>
        <w:t xml:space="preserve">vi. </w:t>
      </w:r>
      <w:r w:rsidRPr="003B0BCE">
        <w:rPr>
          <w:rFonts w:ascii="Arial" w:eastAsia="Arial" w:hAnsi="Arial" w:cs="Arial"/>
          <w:spacing w:val="46"/>
          <w:sz w:val="22"/>
          <w:szCs w:val="22"/>
        </w:rPr>
        <w:t xml:space="preserve"> </w:t>
      </w:r>
      <w:r w:rsidRPr="003B0BCE">
        <w:rPr>
          <w:rFonts w:ascii="Arial" w:eastAsia="Arial" w:hAnsi="Arial" w:cs="Arial"/>
          <w:sz w:val="22"/>
          <w:szCs w:val="22"/>
        </w:rPr>
        <w:t>menggunakan teknik jahit yang mencegah trauma</w:t>
      </w:r>
    </w:p>
    <w:p w:rsidR="00101229" w:rsidRPr="003B0BCE" w:rsidRDefault="003B0BCE" w:rsidP="003B0BCE">
      <w:pPr>
        <w:spacing w:line="360" w:lineRule="auto"/>
        <w:ind w:left="2279" w:right="148" w:hanging="473"/>
        <w:rPr>
          <w:rFonts w:ascii="Arial" w:eastAsia="Arial" w:hAnsi="Arial" w:cs="Arial"/>
          <w:sz w:val="22"/>
          <w:szCs w:val="22"/>
        </w:rPr>
      </w:pPr>
      <w:r w:rsidRPr="003B0BCE">
        <w:rPr>
          <w:rFonts w:ascii="Arial" w:eastAsia="Arial" w:hAnsi="Arial" w:cs="Arial"/>
          <w:sz w:val="22"/>
          <w:szCs w:val="22"/>
        </w:rPr>
        <w:t xml:space="preserve">vii. </w:t>
      </w:r>
      <w:r w:rsidRPr="003B0BCE">
        <w:rPr>
          <w:rFonts w:ascii="Arial" w:eastAsia="Arial" w:hAnsi="Arial" w:cs="Arial"/>
          <w:spacing w:val="46"/>
          <w:sz w:val="22"/>
          <w:szCs w:val="22"/>
        </w:rPr>
        <w:t xml:space="preserve"> </w:t>
      </w:r>
      <w:r w:rsidRPr="003B0BCE">
        <w:rPr>
          <w:rFonts w:ascii="Arial" w:eastAsia="Arial" w:hAnsi="Arial" w:cs="Arial"/>
          <w:sz w:val="22"/>
          <w:szCs w:val="22"/>
        </w:rPr>
        <w:t>sebisa mungkin menghindari lapangan bedah ketika dokter bedah memotong dan menjahit</w:t>
      </w:r>
    </w:p>
    <w:p w:rsidR="00101229" w:rsidRPr="00111405" w:rsidRDefault="003B0BCE" w:rsidP="00111405">
      <w:pPr>
        <w:spacing w:line="360" w:lineRule="auto"/>
        <w:ind w:left="1714" w:right="2740"/>
        <w:jc w:val="center"/>
        <w:rPr>
          <w:rFonts w:ascii="Arial" w:eastAsia="Arial" w:hAnsi="Arial" w:cs="Arial"/>
          <w:sz w:val="22"/>
          <w:szCs w:val="22"/>
        </w:rPr>
      </w:pPr>
      <w:r w:rsidRPr="003B0BCE">
        <w:rPr>
          <w:rFonts w:ascii="Arial" w:eastAsia="Arial" w:hAnsi="Arial" w:cs="Arial"/>
          <w:sz w:val="22"/>
          <w:szCs w:val="22"/>
        </w:rPr>
        <w:t xml:space="preserve">viii. </w:t>
      </w:r>
      <w:r w:rsidRPr="003B0BCE">
        <w:rPr>
          <w:rFonts w:ascii="Arial" w:eastAsia="Arial" w:hAnsi="Arial" w:cs="Arial"/>
          <w:spacing w:val="46"/>
          <w:sz w:val="22"/>
          <w:szCs w:val="22"/>
        </w:rPr>
        <w:t xml:space="preserve"> </w:t>
      </w:r>
      <w:r w:rsidRPr="003B0BCE">
        <w:rPr>
          <w:rFonts w:ascii="Arial" w:eastAsia="Arial" w:hAnsi="Arial" w:cs="Arial"/>
          <w:sz w:val="22"/>
          <w:szCs w:val="22"/>
        </w:rPr>
        <w:t>memakai alas kaki yang terlindung</w:t>
      </w:r>
    </w:p>
    <w:p w:rsidR="0008568C" w:rsidRDefault="003B0BCE" w:rsidP="003B0BCE">
      <w:pPr>
        <w:spacing w:line="360" w:lineRule="auto"/>
        <w:ind w:left="1199" w:right="4538"/>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 xml:space="preserve">program kontrol pajanan </w:t>
      </w:r>
    </w:p>
    <w:p w:rsidR="00101229" w:rsidRPr="003B0BCE" w:rsidRDefault="003B0BCE" w:rsidP="003B0BCE">
      <w:pPr>
        <w:spacing w:line="360" w:lineRule="auto"/>
        <w:ind w:left="1199" w:right="4538"/>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program edukasi</w:t>
      </w:r>
    </w:p>
    <w:p w:rsidR="00101229" w:rsidRPr="003B0BCE" w:rsidRDefault="003B0BCE" w:rsidP="003B0BCE">
      <w:pPr>
        <w:spacing w:line="360" w:lineRule="auto"/>
        <w:ind w:left="839" w:right="614" w:hanging="360"/>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mencegah tertinggalnya benda-benda di dalam luka operasi dengan metode penghitungan ala</w:t>
      </w:r>
      <w:r w:rsidRPr="003B0BCE">
        <w:rPr>
          <w:rFonts w:ascii="Arial" w:eastAsia="Arial" w:hAnsi="Arial" w:cs="Arial"/>
          <w:spacing w:val="-1"/>
          <w:sz w:val="22"/>
          <w:szCs w:val="22"/>
        </w:rPr>
        <w:t>t</w:t>
      </w:r>
      <w:r w:rsidRPr="003B0BCE">
        <w:rPr>
          <w:rFonts w:ascii="Arial" w:eastAsia="Arial" w:hAnsi="Arial" w:cs="Arial"/>
          <w:sz w:val="22"/>
          <w:szCs w:val="22"/>
        </w:rPr>
        <w:t>-alat</w:t>
      </w:r>
    </w:p>
    <w:p w:rsidR="00101229" w:rsidRPr="003B0BCE" w:rsidRDefault="003B0BCE" w:rsidP="003B0BCE">
      <w:pPr>
        <w:spacing w:line="360" w:lineRule="auto"/>
        <w:ind w:left="839" w:right="815" w:hanging="360"/>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r w:rsidRPr="003B0BCE">
        <w:rPr>
          <w:rFonts w:ascii="Arial" w:eastAsia="Arial" w:hAnsi="Arial" w:cs="Arial"/>
          <w:sz w:val="22"/>
          <w:szCs w:val="22"/>
        </w:rPr>
        <w:t>menangani spesimen secara benar (meliputi kontainer dan alat pengambilan spesimen, identifikasi spesimen, labeling, tranportasi spesimen, komunikasi, pembuangan spesimen)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r w:rsidRPr="003B0BCE">
        <w:rPr>
          <w:rFonts w:ascii="Arial" w:eastAsia="Arial" w:hAnsi="Arial" w:cs="Arial"/>
          <w:sz w:val="22"/>
          <w:szCs w:val="22"/>
        </w:rPr>
        <w:t>mencegah kebakaran</w:t>
      </w:r>
    </w:p>
    <w:p w:rsidR="00101229" w:rsidRP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persiapan pasien</w:t>
      </w:r>
    </w:p>
    <w:p w:rsidR="005519FA" w:rsidRDefault="003B0BCE" w:rsidP="003B0BCE">
      <w:pPr>
        <w:spacing w:line="360" w:lineRule="auto"/>
        <w:ind w:left="1199" w:right="3430"/>
        <w:rPr>
          <w:rFonts w:ascii="Arial" w:eastAsia="Arial" w:hAnsi="Arial" w:cs="Arial"/>
          <w:sz w:val="22"/>
          <w:szCs w:val="22"/>
        </w:rPr>
      </w:pPr>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penggunaan alat-alat secara aman </w:t>
      </w:r>
    </w:p>
    <w:p w:rsidR="00101229" w:rsidRPr="003B0BCE" w:rsidRDefault="003B0BCE" w:rsidP="003B0BCE">
      <w:pPr>
        <w:spacing w:line="360" w:lineRule="auto"/>
        <w:ind w:left="1199" w:right="3430"/>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persiapan alat-alat</w:t>
      </w:r>
    </w:p>
    <w:p w:rsidR="00101229" w:rsidRP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membatasi bahan-bahan yang mudah terbakar</w:t>
      </w:r>
    </w:p>
    <w:p w:rsidR="00101229" w:rsidRDefault="003B0BCE" w:rsidP="003B0BCE">
      <w:pPr>
        <w:spacing w:line="360" w:lineRule="auto"/>
        <w:ind w:left="1199"/>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mengkontrol oksigen</w:t>
      </w:r>
    </w:p>
    <w:p w:rsidR="00101229" w:rsidRPr="003B0BCE" w:rsidRDefault="003B0BCE" w:rsidP="003B0BCE">
      <w:pPr>
        <w:tabs>
          <w:tab w:val="left" w:pos="1440"/>
        </w:tabs>
        <w:spacing w:line="360" w:lineRule="auto"/>
        <w:ind w:left="1459" w:right="1321" w:hanging="360"/>
        <w:rPr>
          <w:rFonts w:ascii="Arial" w:eastAsia="Arial" w:hAnsi="Arial" w:cs="Arial"/>
          <w:sz w:val="22"/>
          <w:szCs w:val="22"/>
        </w:rPr>
      </w:pPr>
      <w:r w:rsidRPr="003B0BCE">
        <w:rPr>
          <w:rFonts w:ascii="Arial" w:eastAsia="Arial" w:hAnsi="Arial" w:cs="Arial"/>
          <w:sz w:val="22"/>
          <w:szCs w:val="22"/>
        </w:rPr>
        <w:t>f.</w:t>
      </w:r>
      <w:r w:rsidRPr="003B0BCE">
        <w:rPr>
          <w:rFonts w:ascii="Arial" w:eastAsia="Arial" w:hAnsi="Arial" w:cs="Arial"/>
          <w:sz w:val="22"/>
          <w:szCs w:val="22"/>
        </w:rPr>
        <w:tab/>
        <w:t>membagi tugas di antara anggota tim bedah mengenai pencegahan kebakaran</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Arial" w:hAnsi="Arial" w:cs="Arial"/>
          <w:sz w:val="22"/>
          <w:szCs w:val="22"/>
        </w:rPr>
        <w:t xml:space="preserve">g. </w:t>
      </w:r>
      <w:r w:rsidRPr="003B0BCE">
        <w:rPr>
          <w:rFonts w:ascii="Arial" w:eastAsia="Arial" w:hAnsi="Arial" w:cs="Arial"/>
          <w:spacing w:val="27"/>
          <w:sz w:val="22"/>
          <w:szCs w:val="22"/>
        </w:rPr>
        <w:t xml:space="preserve"> </w:t>
      </w:r>
      <w:r w:rsidRPr="003B0BCE">
        <w:rPr>
          <w:rFonts w:ascii="Arial" w:eastAsia="Arial" w:hAnsi="Arial" w:cs="Arial"/>
          <w:sz w:val="22"/>
          <w:szCs w:val="22"/>
        </w:rPr>
        <w:t>komunikasi efektif dan kerja tim</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Arial" w:hAnsi="Arial" w:cs="Arial"/>
          <w:sz w:val="22"/>
          <w:szCs w:val="22"/>
        </w:rPr>
        <w:t xml:space="preserve">h. </w:t>
      </w:r>
      <w:r w:rsidRPr="003B0BCE">
        <w:rPr>
          <w:rFonts w:ascii="Arial" w:eastAsia="Arial" w:hAnsi="Arial" w:cs="Arial"/>
          <w:spacing w:val="27"/>
          <w:sz w:val="22"/>
          <w:szCs w:val="22"/>
        </w:rPr>
        <w:t xml:space="preserve"> </w:t>
      </w:r>
      <w:r w:rsidRPr="003B0BCE">
        <w:rPr>
          <w:rFonts w:ascii="Arial" w:eastAsia="Arial" w:hAnsi="Arial" w:cs="Arial"/>
          <w:sz w:val="22"/>
          <w:szCs w:val="22"/>
        </w:rPr>
        <w:t>merespons bila terjadi kebakaran:</w:t>
      </w:r>
    </w:p>
    <w:p w:rsidR="005519FA" w:rsidRDefault="003B0BCE" w:rsidP="003B0BCE">
      <w:pPr>
        <w:spacing w:line="360" w:lineRule="auto"/>
        <w:ind w:left="1826" w:right="1963" w:firstLine="53"/>
        <w:rPr>
          <w:rFonts w:ascii="Arial" w:eastAsia="Arial" w:hAnsi="Arial" w:cs="Arial"/>
          <w:sz w:val="22"/>
          <w:szCs w:val="22"/>
        </w:rPr>
      </w:pPr>
      <w:r w:rsidRPr="003B0BCE">
        <w:rPr>
          <w:rFonts w:ascii="Arial" w:eastAsia="Arial" w:hAnsi="Arial" w:cs="Arial"/>
          <w:sz w:val="22"/>
          <w:szCs w:val="22"/>
        </w:rPr>
        <w:t xml:space="preserve">i. </w:t>
      </w:r>
      <w:r w:rsidRPr="003B0BCE">
        <w:rPr>
          <w:rFonts w:ascii="Arial" w:eastAsia="Arial" w:hAnsi="Arial" w:cs="Arial"/>
          <w:spacing w:val="47"/>
          <w:sz w:val="22"/>
          <w:szCs w:val="22"/>
        </w:rPr>
        <w:t xml:space="preserve"> </w:t>
      </w:r>
      <w:r w:rsidRPr="003B0BCE">
        <w:rPr>
          <w:rFonts w:ascii="Arial" w:eastAsia="Arial" w:hAnsi="Arial" w:cs="Arial"/>
          <w:sz w:val="22"/>
          <w:szCs w:val="22"/>
        </w:rPr>
        <w:t xml:space="preserve">bagaimana memadamkan api secepatnya </w:t>
      </w:r>
    </w:p>
    <w:p w:rsidR="00101229" w:rsidRPr="003B0BCE" w:rsidRDefault="003B0BCE" w:rsidP="003B0BCE">
      <w:pPr>
        <w:spacing w:line="360" w:lineRule="auto"/>
        <w:ind w:left="1826" w:right="1963" w:firstLine="53"/>
        <w:rPr>
          <w:rFonts w:ascii="Arial" w:eastAsia="Arial" w:hAnsi="Arial" w:cs="Arial"/>
          <w:sz w:val="22"/>
          <w:szCs w:val="22"/>
        </w:rPr>
      </w:pPr>
      <w:r w:rsidRPr="003B0BCE">
        <w:rPr>
          <w:rFonts w:ascii="Arial" w:eastAsia="Arial" w:hAnsi="Arial" w:cs="Arial"/>
          <w:sz w:val="22"/>
          <w:szCs w:val="22"/>
        </w:rPr>
        <w:t xml:space="preserve">ii.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 menangani pasien</w:t>
      </w:r>
    </w:p>
    <w:p w:rsidR="00101229" w:rsidRPr="003B0BCE" w:rsidRDefault="003B0BCE" w:rsidP="003B0BCE">
      <w:pPr>
        <w:spacing w:line="360" w:lineRule="auto"/>
        <w:ind w:left="1773"/>
        <w:rPr>
          <w:rFonts w:ascii="Arial" w:eastAsia="Arial" w:hAnsi="Arial" w:cs="Arial"/>
          <w:sz w:val="22"/>
          <w:szCs w:val="22"/>
        </w:rPr>
      </w:pPr>
      <w:r w:rsidRPr="003B0BCE">
        <w:rPr>
          <w:rFonts w:ascii="Arial" w:eastAsia="Arial" w:hAnsi="Arial" w:cs="Arial"/>
          <w:sz w:val="22"/>
          <w:szCs w:val="22"/>
        </w:rPr>
        <w:t xml:space="preserve">iii.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 memindahkan pasien secara aman</w:t>
      </w:r>
    </w:p>
    <w:p w:rsidR="00101229" w:rsidRPr="003B0BCE" w:rsidRDefault="003B0BCE" w:rsidP="003B0BCE">
      <w:pPr>
        <w:spacing w:line="360" w:lineRule="auto"/>
        <w:ind w:left="1759"/>
        <w:rPr>
          <w:rFonts w:ascii="Arial" w:eastAsia="Arial" w:hAnsi="Arial" w:cs="Arial"/>
          <w:sz w:val="22"/>
          <w:szCs w:val="22"/>
        </w:rPr>
      </w:pPr>
      <w:r w:rsidRPr="003B0BCE">
        <w:rPr>
          <w:rFonts w:ascii="Arial" w:eastAsia="Arial" w:hAnsi="Arial" w:cs="Arial"/>
          <w:sz w:val="22"/>
          <w:szCs w:val="22"/>
        </w:rPr>
        <w:lastRenderedPageBreak/>
        <w:t xml:space="preserve">iv. </w:t>
      </w:r>
      <w:r w:rsidRPr="003B0BCE">
        <w:rPr>
          <w:rFonts w:ascii="Arial" w:eastAsia="Arial" w:hAnsi="Arial" w:cs="Arial"/>
          <w:spacing w:val="47"/>
          <w:sz w:val="22"/>
          <w:szCs w:val="22"/>
        </w:rPr>
        <w:t xml:space="preserve"> </w:t>
      </w:r>
      <w:r w:rsidRPr="003B0BCE">
        <w:rPr>
          <w:rFonts w:ascii="Arial" w:eastAsia="Arial" w:hAnsi="Arial" w:cs="Arial"/>
          <w:sz w:val="22"/>
          <w:szCs w:val="22"/>
        </w:rPr>
        <w:t>bagaimana evakuasi ruang operasi secara aman</w:t>
      </w:r>
    </w:p>
    <w:p w:rsidR="0008568C" w:rsidRDefault="003B0BCE" w:rsidP="003B0BCE">
      <w:pPr>
        <w:spacing w:line="360" w:lineRule="auto"/>
        <w:ind w:left="1759" w:right="629" w:firstLine="53"/>
        <w:rPr>
          <w:rFonts w:ascii="Arial" w:eastAsia="Arial" w:hAnsi="Arial" w:cs="Arial"/>
          <w:sz w:val="22"/>
          <w:szCs w:val="22"/>
        </w:rPr>
      </w:pPr>
      <w:r w:rsidRPr="003B0BCE">
        <w:rPr>
          <w:rFonts w:ascii="Arial" w:eastAsia="Arial" w:hAnsi="Arial" w:cs="Arial"/>
          <w:sz w:val="22"/>
          <w:szCs w:val="22"/>
        </w:rPr>
        <w:t xml:space="preserve">v. </w:t>
      </w:r>
      <w:r w:rsidRPr="003B0BCE">
        <w:rPr>
          <w:rFonts w:ascii="Arial" w:eastAsia="Arial" w:hAnsi="Arial" w:cs="Arial"/>
          <w:spacing w:val="47"/>
          <w:sz w:val="22"/>
          <w:szCs w:val="22"/>
        </w:rPr>
        <w:t xml:space="preserve"> </w:t>
      </w:r>
      <w:r w:rsidRPr="003B0BCE">
        <w:rPr>
          <w:rFonts w:ascii="Arial" w:eastAsia="Arial" w:hAnsi="Arial" w:cs="Arial"/>
          <w:sz w:val="22"/>
          <w:szCs w:val="22"/>
        </w:rPr>
        <w:t xml:space="preserve">bagaimana mengaktivasi sistem keamanan kebakaran </w:t>
      </w:r>
    </w:p>
    <w:p w:rsidR="00101229" w:rsidRPr="003B0BCE" w:rsidRDefault="003B0BCE" w:rsidP="003B0BCE">
      <w:pPr>
        <w:spacing w:line="360" w:lineRule="auto"/>
        <w:ind w:left="1759" w:right="629" w:firstLine="53"/>
        <w:rPr>
          <w:rFonts w:ascii="Arial" w:eastAsia="Arial" w:hAnsi="Arial" w:cs="Arial"/>
          <w:sz w:val="22"/>
          <w:szCs w:val="22"/>
        </w:rPr>
      </w:pPr>
      <w:r w:rsidRPr="003B0BCE">
        <w:rPr>
          <w:rFonts w:ascii="Arial" w:eastAsia="Arial" w:hAnsi="Arial" w:cs="Arial"/>
          <w:sz w:val="22"/>
          <w:szCs w:val="22"/>
        </w:rPr>
        <w:t xml:space="preserve">vi.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 mencegah penyebaran asap</w:t>
      </w:r>
    </w:p>
    <w:p w:rsidR="00101229" w:rsidRPr="003B0BCE" w:rsidRDefault="003B0BCE" w:rsidP="003B0BCE">
      <w:pPr>
        <w:spacing w:line="360" w:lineRule="auto"/>
        <w:ind w:left="1706"/>
        <w:rPr>
          <w:rFonts w:ascii="Arial" w:eastAsia="Arial" w:hAnsi="Arial" w:cs="Arial"/>
          <w:sz w:val="22"/>
          <w:szCs w:val="22"/>
        </w:rPr>
      </w:pPr>
      <w:r w:rsidRPr="003B0BCE">
        <w:rPr>
          <w:rFonts w:ascii="Arial" w:eastAsia="Arial" w:hAnsi="Arial" w:cs="Arial"/>
          <w:sz w:val="22"/>
          <w:szCs w:val="22"/>
        </w:rPr>
        <w:t xml:space="preserve">vii.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 menemukan dan menggunakan alat pemadam</w:t>
      </w:r>
    </w:p>
    <w:p w:rsidR="00101229" w:rsidRPr="003B0BCE" w:rsidRDefault="003B0BCE" w:rsidP="003B0BCE">
      <w:pPr>
        <w:spacing w:line="360" w:lineRule="auto"/>
        <w:ind w:left="2179"/>
        <w:rPr>
          <w:rFonts w:ascii="Arial" w:eastAsia="Arial" w:hAnsi="Arial" w:cs="Arial"/>
          <w:sz w:val="22"/>
          <w:szCs w:val="22"/>
        </w:rPr>
      </w:pPr>
      <w:r w:rsidRPr="003B0BCE">
        <w:rPr>
          <w:rFonts w:ascii="Arial" w:eastAsia="Arial" w:hAnsi="Arial" w:cs="Arial"/>
          <w:sz w:val="22"/>
          <w:szCs w:val="22"/>
        </w:rPr>
        <w:t>kebakaran</w:t>
      </w:r>
    </w:p>
    <w:p w:rsidR="00101229" w:rsidRDefault="003B0BCE" w:rsidP="003B0BCE">
      <w:pPr>
        <w:spacing w:line="360" w:lineRule="auto"/>
        <w:ind w:left="1652"/>
        <w:rPr>
          <w:rFonts w:ascii="Arial" w:eastAsia="Arial" w:hAnsi="Arial" w:cs="Arial"/>
          <w:sz w:val="22"/>
          <w:szCs w:val="22"/>
        </w:rPr>
      </w:pPr>
      <w:r w:rsidRPr="003B0BCE">
        <w:rPr>
          <w:rFonts w:ascii="Arial" w:eastAsia="Arial" w:hAnsi="Arial" w:cs="Arial"/>
          <w:sz w:val="22"/>
          <w:szCs w:val="22"/>
        </w:rPr>
        <w:t xml:space="preserve">viii. </w:t>
      </w:r>
      <w:r w:rsidRPr="003B0BCE">
        <w:rPr>
          <w:rFonts w:ascii="Arial" w:eastAsia="Arial" w:hAnsi="Arial" w:cs="Arial"/>
          <w:spacing w:val="46"/>
          <w:sz w:val="22"/>
          <w:szCs w:val="22"/>
        </w:rPr>
        <w:t xml:space="preserve"> </w:t>
      </w:r>
      <w:r w:rsidRPr="003B0BCE">
        <w:rPr>
          <w:rFonts w:ascii="Arial" w:eastAsia="Arial" w:hAnsi="Arial" w:cs="Arial"/>
          <w:sz w:val="22"/>
          <w:szCs w:val="22"/>
        </w:rPr>
        <w:t>bagaimana peran tim pemadam kebakaran dari luar</w:t>
      </w:r>
    </w:p>
    <w:p w:rsidR="00111405" w:rsidRDefault="00111405" w:rsidP="003B0BCE">
      <w:pPr>
        <w:spacing w:line="360" w:lineRule="auto"/>
        <w:ind w:left="1652"/>
        <w:rPr>
          <w:rFonts w:ascii="Arial" w:eastAsia="Arial" w:hAnsi="Arial" w:cs="Arial"/>
          <w:sz w:val="22"/>
          <w:szCs w:val="22"/>
        </w:rPr>
      </w:pPr>
    </w:p>
    <w:p w:rsidR="00111405" w:rsidRPr="003B0BCE" w:rsidRDefault="00111405" w:rsidP="003B0BCE">
      <w:pPr>
        <w:spacing w:line="360" w:lineRule="auto"/>
        <w:ind w:left="1652"/>
        <w:rPr>
          <w:rFonts w:ascii="Arial" w:eastAsia="Arial" w:hAnsi="Arial" w:cs="Arial"/>
          <w:sz w:val="22"/>
          <w:szCs w:val="22"/>
        </w:rPr>
        <w:sectPr w:rsidR="00111405" w:rsidRPr="003B0BCE" w:rsidSect="00691B6C">
          <w:type w:val="continuous"/>
          <w:pgSz w:w="12240" w:h="20160" w:code="5"/>
          <w:pgMar w:top="1580" w:right="1580" w:bottom="280" w:left="1701" w:header="0" w:footer="768" w:gutter="0"/>
          <w:cols w:space="720"/>
          <w:docGrid w:linePitch="272"/>
        </w:sectPr>
      </w:pPr>
    </w:p>
    <w:p w:rsidR="00101229" w:rsidRPr="00111405" w:rsidRDefault="00111405" w:rsidP="003B0BCE">
      <w:pPr>
        <w:spacing w:line="360" w:lineRule="auto"/>
        <w:ind w:left="119"/>
        <w:rPr>
          <w:rFonts w:ascii="Arial" w:eastAsia="Arial" w:hAnsi="Arial" w:cs="Arial"/>
          <w:sz w:val="22"/>
          <w:szCs w:val="22"/>
          <w:u w:val="single"/>
        </w:rPr>
      </w:pPr>
      <w:r w:rsidRPr="00111405">
        <w:rPr>
          <w:rFonts w:ascii="Arial" w:eastAsia="Arial" w:hAnsi="Arial" w:cs="Arial"/>
          <w:b/>
          <w:position w:val="-2"/>
          <w:sz w:val="22"/>
          <w:szCs w:val="22"/>
          <w:u w:val="single"/>
        </w:rPr>
        <w:lastRenderedPageBreak/>
        <w:t>MANAJEMEN POSTOPERATIF</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Membersihkan Lingkungan Operasi</w:t>
      </w: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Hal-hal yang perlu diperhatikan terkait pembersihkan lingkungan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Pembuangan sisa-sisa bekas operasi</w:t>
      </w:r>
    </w:p>
    <w:p w:rsidR="00101229" w:rsidRPr="003B0BCE" w:rsidRDefault="003B0BCE" w:rsidP="003B0BCE">
      <w:pPr>
        <w:spacing w:line="360" w:lineRule="auto"/>
        <w:ind w:left="1559" w:right="75" w:hanging="360"/>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 xml:space="preserve">Sisa </w:t>
      </w:r>
      <w:r w:rsidRPr="003B0BCE">
        <w:rPr>
          <w:rFonts w:ascii="Arial" w:eastAsia="Arial" w:hAnsi="Arial" w:cs="Arial"/>
          <w:spacing w:val="35"/>
          <w:sz w:val="22"/>
          <w:szCs w:val="22"/>
        </w:rPr>
        <w:t xml:space="preserve"> </w:t>
      </w:r>
      <w:r w:rsidRPr="003B0BCE">
        <w:rPr>
          <w:rFonts w:ascii="Arial" w:eastAsia="Arial" w:hAnsi="Arial" w:cs="Arial"/>
          <w:sz w:val="22"/>
          <w:szCs w:val="22"/>
        </w:rPr>
        <w:t>patologi</w:t>
      </w:r>
      <w:proofErr w:type="gramEnd"/>
      <w:r w:rsidRPr="003B0BCE">
        <w:rPr>
          <w:rFonts w:ascii="Arial" w:eastAsia="Arial" w:hAnsi="Arial" w:cs="Arial"/>
          <w:sz w:val="22"/>
          <w:szCs w:val="22"/>
        </w:rPr>
        <w:t xml:space="preserve">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manusia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meliputi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jaringan, </w:t>
      </w:r>
      <w:r w:rsidRPr="003B0BCE">
        <w:rPr>
          <w:rFonts w:ascii="Arial" w:eastAsia="Arial" w:hAnsi="Arial" w:cs="Arial"/>
          <w:spacing w:val="35"/>
          <w:sz w:val="22"/>
          <w:szCs w:val="22"/>
        </w:rPr>
        <w:t xml:space="preserve"> </w:t>
      </w:r>
      <w:r w:rsidRPr="003B0BCE">
        <w:rPr>
          <w:rFonts w:ascii="Arial" w:eastAsia="Arial" w:hAnsi="Arial" w:cs="Arial"/>
          <w:sz w:val="22"/>
          <w:szCs w:val="22"/>
        </w:rPr>
        <w:t xml:space="preserve">organ, </w:t>
      </w:r>
      <w:r w:rsidRPr="003B0BCE">
        <w:rPr>
          <w:rFonts w:ascii="Arial" w:eastAsia="Arial" w:hAnsi="Arial" w:cs="Arial"/>
          <w:spacing w:val="35"/>
          <w:sz w:val="22"/>
          <w:szCs w:val="22"/>
        </w:rPr>
        <w:t xml:space="preserve"> </w:t>
      </w:r>
      <w:r w:rsidRPr="003B0BCE">
        <w:rPr>
          <w:rFonts w:ascii="Arial" w:eastAsia="Arial" w:hAnsi="Arial" w:cs="Arial"/>
          <w:sz w:val="22"/>
          <w:szCs w:val="22"/>
        </w:rPr>
        <w:t>bagian tubuh, dan cairan</w:t>
      </w:r>
    </w:p>
    <w:p w:rsidR="00101229" w:rsidRPr="003B0BCE" w:rsidRDefault="003B0BCE" w:rsidP="003B0BCE">
      <w:pPr>
        <w:spacing w:line="360" w:lineRule="auto"/>
        <w:ind w:left="1559" w:right="75" w:hanging="360"/>
        <w:rPr>
          <w:rFonts w:ascii="Arial" w:eastAsia="Arial" w:hAnsi="Arial" w:cs="Arial"/>
          <w:sz w:val="22"/>
          <w:szCs w:val="22"/>
        </w:rPr>
      </w:pPr>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 xml:space="preserve">Darah </w:t>
      </w:r>
      <w:r w:rsidRPr="003B0BCE">
        <w:rPr>
          <w:rFonts w:ascii="Arial" w:eastAsia="Arial" w:hAnsi="Arial" w:cs="Arial"/>
          <w:spacing w:val="50"/>
          <w:sz w:val="22"/>
          <w:szCs w:val="22"/>
        </w:rPr>
        <w:t xml:space="preserve"> </w:t>
      </w:r>
      <w:r w:rsidRPr="003B0BCE">
        <w:rPr>
          <w:rFonts w:ascii="Arial" w:eastAsia="Arial" w:hAnsi="Arial" w:cs="Arial"/>
          <w:sz w:val="22"/>
          <w:szCs w:val="22"/>
        </w:rPr>
        <w:t>manusia</w:t>
      </w:r>
      <w:proofErr w:type="gramEnd"/>
      <w:r w:rsidRPr="003B0BCE">
        <w:rPr>
          <w:rFonts w:ascii="Arial" w:eastAsia="Arial" w:hAnsi="Arial" w:cs="Arial"/>
          <w:sz w:val="22"/>
          <w:szCs w:val="22"/>
        </w:rPr>
        <w:t xml:space="preserve">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komponen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darah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50"/>
          <w:sz w:val="22"/>
          <w:szCs w:val="22"/>
        </w:rPr>
        <w:t xml:space="preserve"> </w:t>
      </w:r>
      <w:r w:rsidRPr="003B0BCE">
        <w:rPr>
          <w:rFonts w:ascii="Arial" w:eastAsia="Arial" w:hAnsi="Arial" w:cs="Arial"/>
          <w:sz w:val="22"/>
          <w:szCs w:val="22"/>
        </w:rPr>
        <w:t xml:space="preserve">meliputi </w:t>
      </w:r>
      <w:r w:rsidRPr="003B0BCE">
        <w:rPr>
          <w:rFonts w:ascii="Arial" w:eastAsia="Arial" w:hAnsi="Arial" w:cs="Arial"/>
          <w:spacing w:val="50"/>
          <w:sz w:val="22"/>
          <w:szCs w:val="22"/>
        </w:rPr>
        <w:t xml:space="preserve"> </w:t>
      </w:r>
      <w:r w:rsidRPr="003B0BCE">
        <w:rPr>
          <w:rFonts w:ascii="Arial" w:eastAsia="Arial" w:hAnsi="Arial" w:cs="Arial"/>
          <w:sz w:val="22"/>
          <w:szCs w:val="22"/>
        </w:rPr>
        <w:t>serum, plasma, dan komponen darah</w:t>
      </w:r>
    </w:p>
    <w:p w:rsidR="00101229" w:rsidRP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Benda tajam</w:t>
      </w:r>
    </w:p>
    <w:p w:rsidR="00E9496A" w:rsidRDefault="003B0BCE" w:rsidP="003B0BCE">
      <w:pPr>
        <w:spacing w:line="360" w:lineRule="auto"/>
        <w:ind w:left="1199" w:right="1455"/>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Sisa-sisa alat atau benda yang terkontaminasi pasien </w:t>
      </w:r>
    </w:p>
    <w:p w:rsidR="00101229" w:rsidRDefault="003B0BCE" w:rsidP="003B0BCE">
      <w:pPr>
        <w:spacing w:line="360" w:lineRule="auto"/>
        <w:ind w:left="1199" w:right="1455"/>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Benda-benda tajam yang tidak terpakai</w:t>
      </w:r>
    </w:p>
    <w:p w:rsidR="00E9496A" w:rsidRPr="003B0BCE" w:rsidRDefault="00E9496A" w:rsidP="003B0BCE">
      <w:pPr>
        <w:spacing w:line="360" w:lineRule="auto"/>
        <w:ind w:left="1199" w:right="1455"/>
        <w:rPr>
          <w:rFonts w:ascii="Arial" w:eastAsia="Arial" w:hAnsi="Arial" w:cs="Arial"/>
          <w:sz w:val="22"/>
          <w:szCs w:val="22"/>
        </w:rPr>
      </w:pPr>
    </w:p>
    <w:p w:rsidR="00101229" w:rsidRDefault="003B0BCE" w:rsidP="003B0BCE">
      <w:pPr>
        <w:spacing w:line="360" w:lineRule="auto"/>
        <w:ind w:left="839" w:right="75" w:firstLine="360"/>
        <w:jc w:val="both"/>
        <w:rPr>
          <w:rFonts w:ascii="Arial" w:eastAsia="Arial" w:hAnsi="Arial" w:cs="Arial"/>
          <w:sz w:val="22"/>
          <w:szCs w:val="22"/>
        </w:rPr>
      </w:pPr>
      <w:r w:rsidRPr="003B0BCE">
        <w:rPr>
          <w:rFonts w:ascii="Arial" w:eastAsia="Arial" w:hAnsi="Arial" w:cs="Arial"/>
          <w:sz w:val="22"/>
          <w:szCs w:val="22"/>
        </w:rPr>
        <w:t>Ketika menangani sisa-sisa bekas operasi, petugas yang bertugas mengumpulkan termasuk petugas kebersihan harus memakai alat pelindung diri untuk mencegah pajanan. Setelah sisa-sisa tersebut terkumpul, harus ditranspor ke area penyimpanan yang sesuai. Selama transpor harus diperhatikan bahwa benda terkontaminasi tidak kontak dengan alat steril. Untuk mencegah penyebaran infeksi, kereta pembawanya harus dibersihkan dan didesinfeksi sesuai jadwal.</w:t>
      </w:r>
    </w:p>
    <w:p w:rsidR="00111405" w:rsidRPr="003B0BCE" w:rsidRDefault="00111405" w:rsidP="003B0BCE">
      <w:pPr>
        <w:spacing w:line="360" w:lineRule="auto"/>
        <w:ind w:left="839" w:right="75" w:firstLine="360"/>
        <w:jc w:val="both"/>
        <w:rPr>
          <w:rFonts w:ascii="Arial" w:eastAsia="Arial" w:hAnsi="Arial" w:cs="Arial"/>
          <w:sz w:val="22"/>
          <w:szCs w:val="22"/>
        </w:rPr>
      </w:pP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Transportasi </w:t>
      </w:r>
      <w:r w:rsidRPr="003B0BCE">
        <w:rPr>
          <w:rFonts w:ascii="Arial" w:eastAsia="Arial" w:hAnsi="Arial" w:cs="Arial"/>
          <w:i/>
          <w:sz w:val="22"/>
          <w:szCs w:val="22"/>
        </w:rPr>
        <w:t xml:space="preserve">laundry </w:t>
      </w:r>
      <w:r w:rsidRPr="003B0BCE">
        <w:rPr>
          <w:rFonts w:ascii="Arial" w:eastAsia="Arial" w:hAnsi="Arial" w:cs="Arial"/>
          <w:sz w:val="22"/>
          <w:szCs w:val="22"/>
        </w:rPr>
        <w:t>terkontaminasi</w:t>
      </w:r>
    </w:p>
    <w:p w:rsidR="00101229" w:rsidRDefault="003B0BCE" w:rsidP="00111405">
      <w:pPr>
        <w:spacing w:line="360" w:lineRule="auto"/>
        <w:ind w:left="839" w:right="75" w:firstLine="720"/>
        <w:jc w:val="both"/>
        <w:rPr>
          <w:rFonts w:ascii="Arial" w:eastAsia="Arial" w:hAnsi="Arial" w:cs="Arial"/>
          <w:sz w:val="22"/>
          <w:szCs w:val="22"/>
        </w:rPr>
      </w:pPr>
      <w:r w:rsidRPr="003B0BCE">
        <w:rPr>
          <w:rFonts w:ascii="Arial" w:eastAsia="Arial" w:hAnsi="Arial" w:cs="Arial"/>
          <w:sz w:val="22"/>
          <w:szCs w:val="22"/>
        </w:rPr>
        <w:t xml:space="preserve">Sebelum membersihkan ruangan, linen kotor harus diangkat terlebih dahulu. Tekstil, linen, dan kain terkontaminasi harus dipindahkan dengan kontak seminimal mungkin dengan udara, permukaan, dan personel dalam ruangan. Sebelum memindahkan </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dari </w:t>
      </w:r>
      <w:proofErr w:type="gramStart"/>
      <w:r w:rsidRPr="003B0BCE">
        <w:rPr>
          <w:rFonts w:ascii="Arial" w:eastAsia="Arial" w:hAnsi="Arial" w:cs="Arial"/>
          <w:sz w:val="22"/>
          <w:szCs w:val="22"/>
        </w:rPr>
        <w:t xml:space="preserve">permukaan, </w:t>
      </w:r>
      <w:r w:rsidRPr="003B0BCE">
        <w:rPr>
          <w:rFonts w:ascii="Arial" w:eastAsia="Arial" w:hAnsi="Arial" w:cs="Arial"/>
          <w:spacing w:val="1"/>
          <w:sz w:val="22"/>
          <w:szCs w:val="22"/>
        </w:rPr>
        <w:t xml:space="preserve"> </w:t>
      </w:r>
      <w:r w:rsidRPr="003B0BCE">
        <w:rPr>
          <w:rFonts w:ascii="Arial" w:eastAsia="Arial" w:hAnsi="Arial" w:cs="Arial"/>
          <w:sz w:val="22"/>
          <w:szCs w:val="22"/>
        </w:rPr>
        <w:t>harus</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dipastikan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benda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tajam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barang  </w:t>
      </w:r>
      <w:r w:rsidRPr="003B0BCE">
        <w:rPr>
          <w:rFonts w:ascii="Arial" w:eastAsia="Arial" w:hAnsi="Arial" w:cs="Arial"/>
          <w:i/>
          <w:sz w:val="22"/>
          <w:szCs w:val="22"/>
        </w:rPr>
        <w:t xml:space="preserve">nonlaundry </w:t>
      </w:r>
      <w:r w:rsidRPr="003B0BCE">
        <w:rPr>
          <w:rFonts w:ascii="Arial" w:eastAsia="Arial" w:hAnsi="Arial" w:cs="Arial"/>
          <w:sz w:val="22"/>
          <w:szCs w:val="22"/>
        </w:rPr>
        <w:t>lainnya telah dipisahkan untuk memastikan keamanan transportasi dan trauma</w:t>
      </w:r>
      <w:r w:rsidRPr="003B0BCE">
        <w:rPr>
          <w:rFonts w:ascii="Arial" w:eastAsia="Arial" w:hAnsi="Arial" w:cs="Arial"/>
          <w:spacing w:val="66"/>
          <w:sz w:val="22"/>
          <w:szCs w:val="22"/>
        </w:rPr>
        <w:t xml:space="preserve"> </w:t>
      </w:r>
      <w:r w:rsidRPr="003B0BCE">
        <w:rPr>
          <w:rFonts w:ascii="Arial" w:eastAsia="Arial" w:hAnsi="Arial" w:cs="Arial"/>
          <w:sz w:val="22"/>
          <w:szCs w:val="22"/>
        </w:rPr>
        <w:t>benda</w:t>
      </w:r>
      <w:r w:rsidRPr="003B0BCE">
        <w:rPr>
          <w:rFonts w:ascii="Arial" w:eastAsia="Arial" w:hAnsi="Arial" w:cs="Arial"/>
          <w:spacing w:val="66"/>
          <w:sz w:val="22"/>
          <w:szCs w:val="22"/>
        </w:rPr>
        <w:t xml:space="preserve"> </w:t>
      </w:r>
      <w:r w:rsidRPr="003B0BCE">
        <w:rPr>
          <w:rFonts w:ascii="Arial" w:eastAsia="Arial" w:hAnsi="Arial" w:cs="Arial"/>
          <w:sz w:val="22"/>
          <w:szCs w:val="22"/>
        </w:rPr>
        <w:t xml:space="preserve">tajam.  </w:t>
      </w:r>
      <w:proofErr w:type="gramStart"/>
      <w:r w:rsidRPr="003B0BCE">
        <w:rPr>
          <w:rFonts w:ascii="Arial" w:eastAsia="Arial" w:hAnsi="Arial" w:cs="Arial"/>
          <w:sz w:val="22"/>
          <w:szCs w:val="22"/>
        </w:rPr>
        <w:t xml:space="preserve">Dalam </w:t>
      </w:r>
      <w:r w:rsidRPr="003B0BCE">
        <w:rPr>
          <w:rFonts w:ascii="Arial" w:eastAsia="Arial" w:hAnsi="Arial" w:cs="Arial"/>
          <w:spacing w:val="1"/>
          <w:sz w:val="22"/>
          <w:szCs w:val="22"/>
        </w:rPr>
        <w:t xml:space="preserve"> </w:t>
      </w:r>
      <w:r w:rsidRPr="003B0BCE">
        <w:rPr>
          <w:rFonts w:ascii="Arial" w:eastAsia="Arial" w:hAnsi="Arial" w:cs="Arial"/>
          <w:sz w:val="22"/>
          <w:szCs w:val="22"/>
        </w:rPr>
        <w:t>melipat</w:t>
      </w:r>
      <w:proofErr w:type="gramEnd"/>
      <w:r w:rsidRPr="003B0BCE">
        <w:rPr>
          <w:rFonts w:ascii="Arial" w:eastAsia="Arial" w:hAnsi="Arial" w:cs="Arial"/>
          <w:sz w:val="22"/>
          <w:szCs w:val="22"/>
        </w:rPr>
        <w:t xml:space="preserve">  linen,  pastikan  bagian terkontaminasi</w:t>
      </w:r>
      <w:r w:rsidRPr="003B0BCE">
        <w:rPr>
          <w:rFonts w:ascii="Arial" w:eastAsia="Arial" w:hAnsi="Arial" w:cs="Arial"/>
          <w:spacing w:val="24"/>
          <w:sz w:val="22"/>
          <w:szCs w:val="22"/>
        </w:rPr>
        <w:t xml:space="preserve"> </w:t>
      </w:r>
      <w:r w:rsidRPr="003B0BCE">
        <w:rPr>
          <w:rFonts w:ascii="Arial" w:eastAsia="Arial" w:hAnsi="Arial" w:cs="Arial"/>
          <w:sz w:val="22"/>
          <w:szCs w:val="22"/>
        </w:rPr>
        <w:t>berada</w:t>
      </w:r>
      <w:r w:rsidRPr="003B0BCE">
        <w:rPr>
          <w:rFonts w:ascii="Arial" w:eastAsia="Arial" w:hAnsi="Arial" w:cs="Arial"/>
          <w:spacing w:val="24"/>
          <w:sz w:val="22"/>
          <w:szCs w:val="22"/>
        </w:rPr>
        <w:t xml:space="preserve"> </w:t>
      </w:r>
      <w:r w:rsidRPr="003B0BCE">
        <w:rPr>
          <w:rFonts w:ascii="Arial" w:eastAsia="Arial" w:hAnsi="Arial" w:cs="Arial"/>
          <w:sz w:val="22"/>
          <w:szCs w:val="22"/>
        </w:rPr>
        <w:t>di</w:t>
      </w:r>
      <w:r w:rsidRPr="003B0BCE">
        <w:rPr>
          <w:rFonts w:ascii="Arial" w:eastAsia="Arial" w:hAnsi="Arial" w:cs="Arial"/>
          <w:spacing w:val="24"/>
          <w:sz w:val="22"/>
          <w:szCs w:val="22"/>
        </w:rPr>
        <w:t xml:space="preserve"> </w:t>
      </w:r>
      <w:r w:rsidRPr="003B0BCE">
        <w:rPr>
          <w:rFonts w:ascii="Arial" w:eastAsia="Arial" w:hAnsi="Arial" w:cs="Arial"/>
          <w:sz w:val="22"/>
          <w:szCs w:val="22"/>
        </w:rPr>
        <w:t>tengah</w:t>
      </w:r>
      <w:r w:rsidRPr="003B0BCE">
        <w:rPr>
          <w:rFonts w:ascii="Arial" w:eastAsia="Arial" w:hAnsi="Arial" w:cs="Arial"/>
          <w:spacing w:val="24"/>
          <w:sz w:val="22"/>
          <w:szCs w:val="22"/>
        </w:rPr>
        <w:t xml:space="preserve"> </w:t>
      </w:r>
      <w:r w:rsidRPr="003B0BCE">
        <w:rPr>
          <w:rFonts w:ascii="Arial" w:eastAsia="Arial" w:hAnsi="Arial" w:cs="Arial"/>
          <w:sz w:val="22"/>
          <w:szCs w:val="22"/>
        </w:rPr>
        <w:t>sehingga</w:t>
      </w:r>
      <w:r w:rsidRPr="003B0BCE">
        <w:rPr>
          <w:rFonts w:ascii="Arial" w:eastAsia="Arial" w:hAnsi="Arial" w:cs="Arial"/>
          <w:spacing w:val="24"/>
          <w:sz w:val="22"/>
          <w:szCs w:val="22"/>
        </w:rPr>
        <w:t xml:space="preserve"> </w:t>
      </w:r>
      <w:r w:rsidRPr="003B0BCE">
        <w:rPr>
          <w:rFonts w:ascii="Arial" w:eastAsia="Arial" w:hAnsi="Arial" w:cs="Arial"/>
          <w:sz w:val="22"/>
          <w:szCs w:val="22"/>
        </w:rPr>
        <w:t>bagian</w:t>
      </w:r>
      <w:r w:rsidRPr="003B0BCE">
        <w:rPr>
          <w:rFonts w:ascii="Arial" w:eastAsia="Arial" w:hAnsi="Arial" w:cs="Arial"/>
          <w:spacing w:val="24"/>
          <w:sz w:val="22"/>
          <w:szCs w:val="22"/>
        </w:rPr>
        <w:t xml:space="preserve"> </w:t>
      </w:r>
      <w:r w:rsidRPr="003B0BCE">
        <w:rPr>
          <w:rFonts w:ascii="Arial" w:eastAsia="Arial" w:hAnsi="Arial" w:cs="Arial"/>
          <w:sz w:val="22"/>
          <w:szCs w:val="22"/>
        </w:rPr>
        <w:t>yang</w:t>
      </w:r>
      <w:r w:rsidRPr="003B0BCE">
        <w:rPr>
          <w:rFonts w:ascii="Arial" w:eastAsia="Arial" w:hAnsi="Arial" w:cs="Arial"/>
          <w:spacing w:val="24"/>
          <w:sz w:val="22"/>
          <w:szCs w:val="22"/>
        </w:rPr>
        <w:t xml:space="preserve"> </w:t>
      </w:r>
      <w:r w:rsidRPr="003B0BCE">
        <w:rPr>
          <w:rFonts w:ascii="Arial" w:eastAsia="Arial" w:hAnsi="Arial" w:cs="Arial"/>
          <w:sz w:val="22"/>
          <w:szCs w:val="22"/>
        </w:rPr>
        <w:t>bersih</w:t>
      </w:r>
      <w:r w:rsidRPr="003B0BCE">
        <w:rPr>
          <w:rFonts w:ascii="Arial" w:eastAsia="Arial" w:hAnsi="Arial" w:cs="Arial"/>
          <w:spacing w:val="24"/>
          <w:sz w:val="22"/>
          <w:szCs w:val="22"/>
        </w:rPr>
        <w:t xml:space="preserve"> </w:t>
      </w:r>
      <w:r w:rsidRPr="003B0BCE">
        <w:rPr>
          <w:rFonts w:ascii="Arial" w:eastAsia="Arial" w:hAnsi="Arial" w:cs="Arial"/>
          <w:sz w:val="22"/>
          <w:szCs w:val="22"/>
        </w:rPr>
        <w:t>berperan</w:t>
      </w:r>
      <w:r w:rsidR="00111405">
        <w:rPr>
          <w:rFonts w:ascii="Arial" w:eastAsia="Arial" w:hAnsi="Arial" w:cs="Arial"/>
          <w:sz w:val="22"/>
          <w:szCs w:val="22"/>
          <w:lang w:val="id-ID"/>
        </w:rPr>
        <w:t xml:space="preserve"> </w:t>
      </w:r>
      <w:r w:rsidRPr="003B0BCE">
        <w:rPr>
          <w:rFonts w:ascii="Arial" w:eastAsia="Arial" w:hAnsi="Arial" w:cs="Arial"/>
          <w:sz w:val="22"/>
          <w:szCs w:val="22"/>
        </w:rPr>
        <w:t>sebagai</w:t>
      </w:r>
      <w:r w:rsidRPr="003B0BCE">
        <w:rPr>
          <w:rFonts w:ascii="Arial" w:eastAsia="Arial" w:hAnsi="Arial" w:cs="Arial"/>
          <w:spacing w:val="1"/>
          <w:sz w:val="22"/>
          <w:szCs w:val="22"/>
        </w:rPr>
        <w:t xml:space="preserve"> </w:t>
      </w:r>
      <w:r w:rsidRPr="003B0BCE">
        <w:rPr>
          <w:rFonts w:ascii="Arial" w:eastAsia="Arial" w:hAnsi="Arial" w:cs="Arial"/>
          <w:i/>
          <w:sz w:val="22"/>
          <w:szCs w:val="22"/>
        </w:rPr>
        <w:t>barrier</w:t>
      </w:r>
      <w:r w:rsidRPr="003B0BCE">
        <w:rPr>
          <w:rFonts w:ascii="Arial" w:eastAsia="Arial" w:hAnsi="Arial" w:cs="Arial"/>
          <w:i/>
          <w:spacing w:val="1"/>
          <w:sz w:val="22"/>
          <w:szCs w:val="22"/>
        </w:rPr>
        <w:t xml:space="preserve"> </w:t>
      </w:r>
      <w:r w:rsidRPr="003B0BCE">
        <w:rPr>
          <w:rFonts w:ascii="Arial" w:eastAsia="Arial" w:hAnsi="Arial" w:cs="Arial"/>
          <w:sz w:val="22"/>
          <w:szCs w:val="22"/>
        </w:rPr>
        <w:t>terhadap</w:t>
      </w:r>
      <w:r w:rsidRPr="003B0BCE">
        <w:rPr>
          <w:rFonts w:ascii="Arial" w:eastAsia="Arial" w:hAnsi="Arial" w:cs="Arial"/>
          <w:spacing w:val="1"/>
          <w:sz w:val="22"/>
          <w:szCs w:val="22"/>
        </w:rPr>
        <w:t xml:space="preserve"> </w:t>
      </w:r>
      <w:r w:rsidRPr="003B0BCE">
        <w:rPr>
          <w:rFonts w:ascii="Arial" w:eastAsia="Arial" w:hAnsi="Arial" w:cs="Arial"/>
          <w:sz w:val="22"/>
          <w:szCs w:val="22"/>
        </w:rPr>
        <w:t>bagian</w:t>
      </w:r>
      <w:r w:rsidRPr="003B0BCE">
        <w:rPr>
          <w:rFonts w:ascii="Arial" w:eastAsia="Arial" w:hAnsi="Arial" w:cs="Arial"/>
          <w:spacing w:val="1"/>
          <w:sz w:val="22"/>
          <w:szCs w:val="22"/>
        </w:rPr>
        <w:t xml:space="preserve"> </w:t>
      </w:r>
      <w:r w:rsidRPr="003B0BCE">
        <w:rPr>
          <w:rFonts w:ascii="Arial" w:eastAsia="Arial" w:hAnsi="Arial" w:cs="Arial"/>
          <w:sz w:val="22"/>
          <w:szCs w:val="22"/>
        </w:rPr>
        <w:t>yang</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kotor. </w:t>
      </w:r>
      <w:r w:rsidRPr="003B0BCE">
        <w:rPr>
          <w:rFonts w:ascii="Arial" w:eastAsia="Arial" w:hAnsi="Arial" w:cs="Arial"/>
          <w:i/>
          <w:sz w:val="22"/>
          <w:szCs w:val="22"/>
        </w:rPr>
        <w:t>Laundry</w:t>
      </w:r>
      <w:r w:rsidRPr="003B0BCE">
        <w:rPr>
          <w:rFonts w:ascii="Arial" w:eastAsia="Arial" w:hAnsi="Arial" w:cs="Arial"/>
          <w:i/>
          <w:spacing w:val="1"/>
          <w:sz w:val="22"/>
          <w:szCs w:val="22"/>
        </w:rPr>
        <w:t xml:space="preserve"> </w:t>
      </w:r>
      <w:r w:rsidRPr="003B0BCE">
        <w:rPr>
          <w:rFonts w:ascii="Arial" w:eastAsia="Arial" w:hAnsi="Arial" w:cs="Arial"/>
          <w:sz w:val="22"/>
          <w:szCs w:val="22"/>
        </w:rPr>
        <w:t xml:space="preserve">terkontaminasi ditempatkan di kontainer berwarna merah atau yang bertanda </w:t>
      </w:r>
      <w:r w:rsidRPr="003B0BCE">
        <w:rPr>
          <w:rFonts w:ascii="Arial" w:eastAsia="Arial" w:hAnsi="Arial" w:cs="Arial"/>
          <w:i/>
          <w:sz w:val="22"/>
          <w:szCs w:val="22"/>
        </w:rPr>
        <w:t>biohazard</w:t>
      </w:r>
      <w:r w:rsidRPr="003B0BCE">
        <w:rPr>
          <w:rFonts w:ascii="Arial" w:eastAsia="Arial" w:hAnsi="Arial" w:cs="Arial"/>
          <w:sz w:val="22"/>
          <w:szCs w:val="22"/>
        </w:rPr>
        <w:t xml:space="preserve">. </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yang basah harus ditempatkan di kantong-kantong yang anti bocor. Dalam transportasi, personel </w:t>
      </w:r>
      <w:r w:rsidRPr="003B0BCE">
        <w:rPr>
          <w:rFonts w:ascii="Arial" w:eastAsia="Arial" w:hAnsi="Arial" w:cs="Arial"/>
          <w:i/>
          <w:sz w:val="22"/>
          <w:szCs w:val="22"/>
        </w:rPr>
        <w:t xml:space="preserve">laundry </w:t>
      </w:r>
      <w:r w:rsidRPr="003B0BCE">
        <w:rPr>
          <w:rFonts w:ascii="Arial" w:eastAsia="Arial" w:hAnsi="Arial" w:cs="Arial"/>
          <w:sz w:val="22"/>
          <w:szCs w:val="22"/>
        </w:rPr>
        <w:t xml:space="preserve">tidak boleh memegang kantong berisi </w:t>
      </w:r>
      <w:r w:rsidRPr="003B0BCE">
        <w:rPr>
          <w:rFonts w:ascii="Arial" w:eastAsia="Arial" w:hAnsi="Arial" w:cs="Arial"/>
          <w:i/>
          <w:sz w:val="22"/>
          <w:szCs w:val="22"/>
        </w:rPr>
        <w:t xml:space="preserve">laundry </w:t>
      </w:r>
      <w:r w:rsidRPr="003B0BCE">
        <w:rPr>
          <w:rFonts w:ascii="Arial" w:eastAsia="Arial" w:hAnsi="Arial" w:cs="Arial"/>
          <w:sz w:val="22"/>
          <w:szCs w:val="22"/>
        </w:rPr>
        <w:t>terkontaminasi dengan dengan tubuhnya atau meremas kantongnya untuk mencegah tertusuk jarum atau benda tajam lain yang tanpa sengaja tertinggal.</w:t>
      </w:r>
    </w:p>
    <w:p w:rsidR="00111405" w:rsidRPr="003B0BCE" w:rsidRDefault="00111405" w:rsidP="00111405">
      <w:pPr>
        <w:spacing w:line="360" w:lineRule="auto"/>
        <w:ind w:left="839" w:right="75" w:firstLine="720"/>
        <w:jc w:val="both"/>
        <w:rPr>
          <w:rFonts w:ascii="Arial" w:eastAsia="Arial" w:hAnsi="Arial" w:cs="Arial"/>
          <w:sz w:val="22"/>
          <w:szCs w:val="22"/>
        </w:rPr>
      </w:pP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Membersihkan area operasi</w:t>
      </w:r>
    </w:p>
    <w:p w:rsidR="00101229" w:rsidRPr="003B0BCE" w:rsidRDefault="003B0BCE" w:rsidP="003B0BCE">
      <w:pPr>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11"/>
          <w:sz w:val="22"/>
          <w:szCs w:val="22"/>
        </w:rPr>
        <w:t xml:space="preserve"> </w:t>
      </w:r>
      <w:r w:rsidRPr="003B0BCE">
        <w:rPr>
          <w:rFonts w:ascii="Arial" w:eastAsia="Arial" w:hAnsi="Arial" w:cs="Arial"/>
          <w:sz w:val="22"/>
          <w:szCs w:val="22"/>
        </w:rPr>
        <w:t>Kamar operasi minimal harus dibersihkan setiap 24 jam bila tidak ada kegiatan atau ruangan tidak dipakai</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Arial" w:hAnsi="Arial" w:cs="Arial"/>
          <w:sz w:val="22"/>
          <w:szCs w:val="22"/>
        </w:rPr>
        <w:lastRenderedPageBreak/>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Bila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area     </w:t>
      </w:r>
      <w:r w:rsidRPr="003B0BCE">
        <w:rPr>
          <w:rFonts w:ascii="Arial" w:eastAsia="Arial" w:hAnsi="Arial" w:cs="Arial"/>
          <w:spacing w:val="19"/>
          <w:sz w:val="22"/>
          <w:szCs w:val="22"/>
        </w:rPr>
        <w:t xml:space="preserve"> </w:t>
      </w:r>
      <w:proofErr w:type="gramStart"/>
      <w:r w:rsidRPr="003B0BCE">
        <w:rPr>
          <w:rFonts w:ascii="Arial" w:eastAsia="Arial" w:hAnsi="Arial" w:cs="Arial"/>
          <w:sz w:val="22"/>
          <w:szCs w:val="22"/>
        </w:rPr>
        <w:t xml:space="preserve">terkontaminasi,   </w:t>
      </w:r>
      <w:proofErr w:type="gramEnd"/>
      <w:r w:rsidRPr="003B0BCE">
        <w:rPr>
          <w:rFonts w:ascii="Arial" w:eastAsia="Arial" w:hAnsi="Arial" w:cs="Arial"/>
          <w:sz w:val="22"/>
          <w:szCs w:val="22"/>
        </w:rPr>
        <w:t xml:space="preserve">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maka     </w:t>
      </w:r>
      <w:r w:rsidRPr="003B0BCE">
        <w:rPr>
          <w:rFonts w:ascii="Arial" w:eastAsia="Arial" w:hAnsi="Arial" w:cs="Arial"/>
          <w:spacing w:val="19"/>
          <w:sz w:val="22"/>
          <w:szCs w:val="22"/>
        </w:rPr>
        <w:t xml:space="preserve"> </w:t>
      </w:r>
      <w:r w:rsidRPr="003B0BCE">
        <w:rPr>
          <w:rFonts w:ascii="Arial" w:eastAsia="Arial" w:hAnsi="Arial" w:cs="Arial"/>
          <w:sz w:val="22"/>
          <w:szCs w:val="22"/>
        </w:rPr>
        <w:t xml:space="preserve">kontaminasi     </w:t>
      </w:r>
      <w:r w:rsidRPr="003B0BCE">
        <w:rPr>
          <w:rFonts w:ascii="Arial" w:eastAsia="Arial" w:hAnsi="Arial" w:cs="Arial"/>
          <w:spacing w:val="19"/>
          <w:sz w:val="22"/>
          <w:szCs w:val="22"/>
        </w:rPr>
        <w:t xml:space="preserve"> </w:t>
      </w:r>
      <w:r w:rsidRPr="003B0BCE">
        <w:rPr>
          <w:rFonts w:ascii="Arial" w:eastAsia="Arial" w:hAnsi="Arial" w:cs="Arial"/>
          <w:sz w:val="22"/>
          <w:szCs w:val="22"/>
        </w:rPr>
        <w:t>harus</w:t>
      </w:r>
    </w:p>
    <w:p w:rsidR="00101229" w:rsidRPr="003B0BCE" w:rsidRDefault="003B0BCE" w:rsidP="003B0BCE">
      <w:pPr>
        <w:spacing w:line="360" w:lineRule="auto"/>
        <w:ind w:left="1459" w:right="75"/>
        <w:jc w:val="both"/>
        <w:rPr>
          <w:rFonts w:ascii="Arial" w:eastAsia="Arial" w:hAnsi="Arial" w:cs="Arial"/>
          <w:sz w:val="22"/>
          <w:szCs w:val="22"/>
        </w:rPr>
      </w:pPr>
      <w:r w:rsidRPr="003B0BCE">
        <w:rPr>
          <w:rFonts w:ascii="Arial" w:eastAsia="Arial" w:hAnsi="Arial" w:cs="Arial"/>
          <w:sz w:val="22"/>
          <w:szCs w:val="22"/>
        </w:rPr>
        <w:t>dibersihkan/diangkat   terlebih   dahulu   baru   area   dibersihkan dengan desinfektan karena banyak kontaminan menginaktivasi desinfektan</w:t>
      </w:r>
    </w:p>
    <w:p w:rsidR="00101229" w:rsidRPr="003B0BCE" w:rsidRDefault="003B0BCE" w:rsidP="003B0BCE">
      <w:pPr>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16"/>
          <w:sz w:val="22"/>
          <w:szCs w:val="22"/>
        </w:rPr>
        <w:t xml:space="preserve"> </w:t>
      </w:r>
      <w:r w:rsidRPr="003B0BCE">
        <w:rPr>
          <w:rFonts w:ascii="Arial" w:eastAsia="Arial" w:hAnsi="Arial" w:cs="Arial"/>
          <w:sz w:val="22"/>
          <w:szCs w:val="22"/>
        </w:rPr>
        <w:t xml:space="preserve">Bila   kontaminasi   </w:t>
      </w:r>
      <w:proofErr w:type="gramStart"/>
      <w:r w:rsidRPr="003B0BCE">
        <w:rPr>
          <w:rFonts w:ascii="Arial" w:eastAsia="Arial" w:hAnsi="Arial" w:cs="Arial"/>
          <w:sz w:val="22"/>
          <w:szCs w:val="22"/>
        </w:rPr>
        <w:t xml:space="preserve">basah,   </w:t>
      </w:r>
      <w:proofErr w:type="gramEnd"/>
      <w:r w:rsidRPr="003B0BCE">
        <w:rPr>
          <w:rFonts w:ascii="Arial" w:eastAsia="Arial" w:hAnsi="Arial" w:cs="Arial"/>
          <w:sz w:val="22"/>
          <w:szCs w:val="22"/>
        </w:rPr>
        <w:t>luas,   dan   infeksius,   maka   harus diletakkan  kain  yang  bisa  menyerap  cairan  dan  desinfektan dituang ke atas kain tersebut sampai semuanya basah terendam. Dapat juga digunakan bubuk penyerap yang memadatkan cairan</w:t>
      </w:r>
    </w:p>
    <w:p w:rsidR="00101229" w:rsidRPr="003B0BCE" w:rsidRDefault="003B0BCE" w:rsidP="003B0BCE">
      <w:pPr>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d. Bahan</w:t>
      </w:r>
      <w:r w:rsidRPr="003B0BCE">
        <w:rPr>
          <w:rFonts w:ascii="Arial" w:eastAsia="Arial" w:hAnsi="Arial" w:cs="Arial"/>
          <w:spacing w:val="40"/>
          <w:sz w:val="22"/>
          <w:szCs w:val="22"/>
        </w:rPr>
        <w:t xml:space="preserve"> </w:t>
      </w:r>
      <w:r w:rsidRPr="003B0BCE">
        <w:rPr>
          <w:rFonts w:ascii="Arial" w:eastAsia="Arial" w:hAnsi="Arial" w:cs="Arial"/>
          <w:sz w:val="22"/>
          <w:szCs w:val="22"/>
        </w:rPr>
        <w:t>desinfektan</w:t>
      </w:r>
      <w:r w:rsidRPr="003B0BCE">
        <w:rPr>
          <w:rFonts w:ascii="Arial" w:eastAsia="Arial" w:hAnsi="Arial" w:cs="Arial"/>
          <w:spacing w:val="40"/>
          <w:sz w:val="22"/>
          <w:szCs w:val="22"/>
        </w:rPr>
        <w:t xml:space="preserve"> </w:t>
      </w:r>
      <w:r w:rsidRPr="003B0BCE">
        <w:rPr>
          <w:rFonts w:ascii="Arial" w:eastAsia="Arial" w:hAnsi="Arial" w:cs="Arial"/>
          <w:sz w:val="22"/>
          <w:szCs w:val="22"/>
        </w:rPr>
        <w:t>terhadap</w:t>
      </w:r>
      <w:r w:rsidRPr="003B0BCE">
        <w:rPr>
          <w:rFonts w:ascii="Arial" w:eastAsia="Arial" w:hAnsi="Arial" w:cs="Arial"/>
          <w:spacing w:val="40"/>
          <w:sz w:val="22"/>
          <w:szCs w:val="22"/>
        </w:rPr>
        <w:t xml:space="preserve"> </w:t>
      </w:r>
      <w:r w:rsidRPr="003B0BCE">
        <w:rPr>
          <w:rFonts w:ascii="Arial" w:eastAsia="Arial" w:hAnsi="Arial" w:cs="Arial"/>
          <w:sz w:val="22"/>
          <w:szCs w:val="22"/>
        </w:rPr>
        <w:t>darah</w:t>
      </w:r>
      <w:r w:rsidRPr="003B0BCE">
        <w:rPr>
          <w:rFonts w:ascii="Arial" w:eastAsia="Arial" w:hAnsi="Arial" w:cs="Arial"/>
          <w:spacing w:val="40"/>
          <w:sz w:val="22"/>
          <w:szCs w:val="22"/>
        </w:rPr>
        <w:t xml:space="preserve"> </w:t>
      </w:r>
      <w:r w:rsidRPr="003B0BCE">
        <w:rPr>
          <w:rFonts w:ascii="Arial" w:eastAsia="Arial" w:hAnsi="Arial" w:cs="Arial"/>
          <w:sz w:val="22"/>
          <w:szCs w:val="22"/>
        </w:rPr>
        <w:t>dan</w:t>
      </w:r>
      <w:r w:rsidRPr="003B0BCE">
        <w:rPr>
          <w:rFonts w:ascii="Arial" w:eastAsia="Arial" w:hAnsi="Arial" w:cs="Arial"/>
          <w:spacing w:val="40"/>
          <w:sz w:val="22"/>
          <w:szCs w:val="22"/>
        </w:rPr>
        <w:t xml:space="preserve"> </w:t>
      </w:r>
      <w:r w:rsidRPr="003B0BCE">
        <w:rPr>
          <w:rFonts w:ascii="Arial" w:eastAsia="Arial" w:hAnsi="Arial" w:cs="Arial"/>
          <w:sz w:val="22"/>
          <w:szCs w:val="22"/>
        </w:rPr>
        <w:t>cairan</w:t>
      </w:r>
      <w:r w:rsidRPr="003B0BCE">
        <w:rPr>
          <w:rFonts w:ascii="Arial" w:eastAsia="Arial" w:hAnsi="Arial" w:cs="Arial"/>
          <w:spacing w:val="40"/>
          <w:sz w:val="22"/>
          <w:szCs w:val="22"/>
        </w:rPr>
        <w:t xml:space="preserve"> </w:t>
      </w:r>
      <w:r w:rsidRPr="003B0BCE">
        <w:rPr>
          <w:rFonts w:ascii="Arial" w:eastAsia="Arial" w:hAnsi="Arial" w:cs="Arial"/>
          <w:sz w:val="22"/>
          <w:szCs w:val="22"/>
        </w:rPr>
        <w:t>tubuh</w:t>
      </w:r>
      <w:r w:rsidRPr="003B0BCE">
        <w:rPr>
          <w:rFonts w:ascii="Arial" w:eastAsia="Arial" w:hAnsi="Arial" w:cs="Arial"/>
          <w:spacing w:val="40"/>
          <w:sz w:val="22"/>
          <w:szCs w:val="22"/>
        </w:rPr>
        <w:t xml:space="preserve"> </w:t>
      </w:r>
      <w:r w:rsidRPr="003B0BCE">
        <w:rPr>
          <w:rFonts w:ascii="Arial" w:eastAsia="Arial" w:hAnsi="Arial" w:cs="Arial"/>
          <w:sz w:val="22"/>
          <w:szCs w:val="22"/>
        </w:rPr>
        <w:t>yang direkomendasikan adalah yang efektif terhadap virus hepatitis B dan HIV, tuberkulosis, dan yang cocok untuk segala jenis permukaan, misalnya berpori maupun non-pori</w:t>
      </w:r>
    </w:p>
    <w:p w:rsidR="00101229" w:rsidRPr="003B0BCE" w:rsidRDefault="003B0BCE" w:rsidP="003B0BCE">
      <w:pPr>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e.  Debu</w:t>
      </w:r>
      <w:r w:rsidRPr="003B0BCE">
        <w:rPr>
          <w:rFonts w:ascii="Arial" w:eastAsia="Arial" w:hAnsi="Arial" w:cs="Arial"/>
          <w:spacing w:val="29"/>
          <w:sz w:val="22"/>
          <w:szCs w:val="22"/>
        </w:rPr>
        <w:t xml:space="preserve"> </w:t>
      </w:r>
      <w:r w:rsidRPr="003B0BCE">
        <w:rPr>
          <w:rFonts w:ascii="Arial" w:eastAsia="Arial" w:hAnsi="Arial" w:cs="Arial"/>
          <w:sz w:val="22"/>
          <w:szCs w:val="22"/>
        </w:rPr>
        <w:t>harus</w:t>
      </w:r>
      <w:r w:rsidRPr="003B0BCE">
        <w:rPr>
          <w:rFonts w:ascii="Arial" w:eastAsia="Arial" w:hAnsi="Arial" w:cs="Arial"/>
          <w:spacing w:val="29"/>
          <w:sz w:val="22"/>
          <w:szCs w:val="22"/>
        </w:rPr>
        <w:t xml:space="preserve"> </w:t>
      </w:r>
      <w:r w:rsidRPr="003B0BCE">
        <w:rPr>
          <w:rFonts w:ascii="Arial" w:eastAsia="Arial" w:hAnsi="Arial" w:cs="Arial"/>
          <w:sz w:val="22"/>
          <w:szCs w:val="22"/>
        </w:rPr>
        <w:t>ditangani</w:t>
      </w:r>
      <w:r w:rsidRPr="003B0BCE">
        <w:rPr>
          <w:rFonts w:ascii="Arial" w:eastAsia="Arial" w:hAnsi="Arial" w:cs="Arial"/>
          <w:spacing w:val="29"/>
          <w:sz w:val="22"/>
          <w:szCs w:val="22"/>
        </w:rPr>
        <w:t xml:space="preserve"> </w:t>
      </w:r>
      <w:r w:rsidRPr="003B0BCE">
        <w:rPr>
          <w:rFonts w:ascii="Arial" w:eastAsia="Arial" w:hAnsi="Arial" w:cs="Arial"/>
          <w:sz w:val="22"/>
          <w:szCs w:val="22"/>
        </w:rPr>
        <w:t>dengan</w:t>
      </w:r>
      <w:r w:rsidRPr="003B0BCE">
        <w:rPr>
          <w:rFonts w:ascii="Arial" w:eastAsia="Arial" w:hAnsi="Arial" w:cs="Arial"/>
          <w:spacing w:val="29"/>
          <w:sz w:val="22"/>
          <w:szCs w:val="22"/>
        </w:rPr>
        <w:t xml:space="preserve"> </w:t>
      </w:r>
      <w:r w:rsidRPr="003B0BCE">
        <w:rPr>
          <w:rFonts w:ascii="Arial" w:eastAsia="Arial" w:hAnsi="Arial" w:cs="Arial"/>
          <w:sz w:val="22"/>
          <w:szCs w:val="22"/>
        </w:rPr>
        <w:t>menggunakan</w:t>
      </w:r>
      <w:r w:rsidRPr="003B0BCE">
        <w:rPr>
          <w:rFonts w:ascii="Arial" w:eastAsia="Arial" w:hAnsi="Arial" w:cs="Arial"/>
          <w:spacing w:val="29"/>
          <w:sz w:val="22"/>
          <w:szCs w:val="22"/>
        </w:rPr>
        <w:t xml:space="preserve"> </w:t>
      </w:r>
      <w:r w:rsidRPr="003B0BCE">
        <w:rPr>
          <w:rFonts w:ascii="Arial" w:eastAsia="Arial" w:hAnsi="Arial" w:cs="Arial"/>
          <w:sz w:val="22"/>
          <w:szCs w:val="22"/>
        </w:rPr>
        <w:t>kain</w:t>
      </w:r>
      <w:r w:rsidRPr="003B0BCE">
        <w:rPr>
          <w:rFonts w:ascii="Arial" w:eastAsia="Arial" w:hAnsi="Arial" w:cs="Arial"/>
          <w:spacing w:val="29"/>
          <w:sz w:val="22"/>
          <w:szCs w:val="22"/>
        </w:rPr>
        <w:t xml:space="preserve"> </w:t>
      </w:r>
      <w:r w:rsidRPr="003B0BCE">
        <w:rPr>
          <w:rFonts w:ascii="Arial" w:eastAsia="Arial" w:hAnsi="Arial" w:cs="Arial"/>
          <w:sz w:val="22"/>
          <w:szCs w:val="22"/>
        </w:rPr>
        <w:t>khusus</w:t>
      </w:r>
      <w:r w:rsidRPr="003B0BCE">
        <w:rPr>
          <w:rFonts w:ascii="Arial" w:eastAsia="Arial" w:hAnsi="Arial" w:cs="Arial"/>
          <w:spacing w:val="29"/>
          <w:sz w:val="22"/>
          <w:szCs w:val="22"/>
        </w:rPr>
        <w:t xml:space="preserve"> </w:t>
      </w:r>
      <w:r w:rsidRPr="003B0BCE">
        <w:rPr>
          <w:rFonts w:ascii="Arial" w:eastAsia="Arial" w:hAnsi="Arial" w:cs="Arial"/>
          <w:sz w:val="22"/>
          <w:szCs w:val="22"/>
        </w:rPr>
        <w:t>debu atau alat pel yang mencegah terbangnya debu. Untuk area yang lebih</w:t>
      </w:r>
      <w:r w:rsidRPr="003B0BCE">
        <w:rPr>
          <w:rFonts w:ascii="Arial" w:eastAsia="Arial" w:hAnsi="Arial" w:cs="Arial"/>
          <w:spacing w:val="52"/>
          <w:sz w:val="22"/>
          <w:szCs w:val="22"/>
        </w:rPr>
        <w:t xml:space="preserve"> </w:t>
      </w:r>
      <w:r w:rsidRPr="003B0BCE">
        <w:rPr>
          <w:rFonts w:ascii="Arial" w:eastAsia="Arial" w:hAnsi="Arial" w:cs="Arial"/>
          <w:sz w:val="22"/>
          <w:szCs w:val="22"/>
        </w:rPr>
        <w:t>tinggi</w:t>
      </w:r>
      <w:r w:rsidRPr="003B0BCE">
        <w:rPr>
          <w:rFonts w:ascii="Arial" w:eastAsia="Arial" w:hAnsi="Arial" w:cs="Arial"/>
          <w:spacing w:val="52"/>
          <w:sz w:val="22"/>
          <w:szCs w:val="22"/>
        </w:rPr>
        <w:t xml:space="preserve"> </w:t>
      </w:r>
      <w:r w:rsidRPr="003B0BCE">
        <w:rPr>
          <w:rFonts w:ascii="Arial" w:eastAsia="Arial" w:hAnsi="Arial" w:cs="Arial"/>
          <w:sz w:val="22"/>
          <w:szCs w:val="22"/>
        </w:rPr>
        <w:t>dari</w:t>
      </w:r>
      <w:r w:rsidRPr="003B0BCE">
        <w:rPr>
          <w:rFonts w:ascii="Arial" w:eastAsia="Arial" w:hAnsi="Arial" w:cs="Arial"/>
          <w:spacing w:val="52"/>
          <w:sz w:val="22"/>
          <w:szCs w:val="22"/>
        </w:rPr>
        <w:t xml:space="preserve"> </w:t>
      </w:r>
      <w:r w:rsidRPr="003B0BCE">
        <w:rPr>
          <w:rFonts w:ascii="Arial" w:eastAsia="Arial" w:hAnsi="Arial" w:cs="Arial"/>
          <w:sz w:val="22"/>
          <w:szCs w:val="22"/>
        </w:rPr>
        <w:t>bahu,</w:t>
      </w:r>
      <w:r w:rsidRPr="003B0BCE">
        <w:rPr>
          <w:rFonts w:ascii="Arial" w:eastAsia="Arial" w:hAnsi="Arial" w:cs="Arial"/>
          <w:spacing w:val="52"/>
          <w:sz w:val="22"/>
          <w:szCs w:val="22"/>
        </w:rPr>
        <w:t xml:space="preserve"> </w:t>
      </w:r>
      <w:r w:rsidRPr="003B0BCE">
        <w:rPr>
          <w:rFonts w:ascii="Arial" w:eastAsia="Arial" w:hAnsi="Arial" w:cs="Arial"/>
          <w:sz w:val="22"/>
          <w:szCs w:val="22"/>
        </w:rPr>
        <w:t>petugas</w:t>
      </w:r>
      <w:r w:rsidRPr="003B0BCE">
        <w:rPr>
          <w:rFonts w:ascii="Arial" w:eastAsia="Arial" w:hAnsi="Arial" w:cs="Arial"/>
          <w:spacing w:val="52"/>
          <w:sz w:val="22"/>
          <w:szCs w:val="22"/>
        </w:rPr>
        <w:t xml:space="preserve"> </w:t>
      </w:r>
      <w:r w:rsidRPr="003B0BCE">
        <w:rPr>
          <w:rFonts w:ascii="Arial" w:eastAsia="Arial" w:hAnsi="Arial" w:cs="Arial"/>
          <w:sz w:val="22"/>
          <w:szCs w:val="22"/>
        </w:rPr>
        <w:t>kebersihan</w:t>
      </w:r>
      <w:r w:rsidRPr="003B0BCE">
        <w:rPr>
          <w:rFonts w:ascii="Arial" w:eastAsia="Arial" w:hAnsi="Arial" w:cs="Arial"/>
          <w:spacing w:val="52"/>
          <w:sz w:val="22"/>
          <w:szCs w:val="22"/>
        </w:rPr>
        <w:t xml:space="preserve"> </w:t>
      </w:r>
      <w:r w:rsidRPr="003B0BCE">
        <w:rPr>
          <w:rFonts w:ascii="Arial" w:eastAsia="Arial" w:hAnsi="Arial" w:cs="Arial"/>
          <w:sz w:val="22"/>
          <w:szCs w:val="22"/>
        </w:rPr>
        <w:t>harus</w:t>
      </w:r>
      <w:r w:rsidRPr="003B0BCE">
        <w:rPr>
          <w:rFonts w:ascii="Arial" w:eastAsia="Arial" w:hAnsi="Arial" w:cs="Arial"/>
          <w:spacing w:val="52"/>
          <w:sz w:val="22"/>
          <w:szCs w:val="22"/>
        </w:rPr>
        <w:t xml:space="preserve"> </w:t>
      </w:r>
      <w:r w:rsidRPr="003B0BCE">
        <w:rPr>
          <w:rFonts w:ascii="Arial" w:eastAsia="Arial" w:hAnsi="Arial" w:cs="Arial"/>
          <w:sz w:val="22"/>
          <w:szCs w:val="22"/>
        </w:rPr>
        <w:t>menggunakan alat yang khusus didesain untuk permukaan tinggi. Alat pembersih debu tidak boleh digoyang-goyangkan karena spora jamur bisa beterbangan di udara</w:t>
      </w:r>
    </w:p>
    <w:p w:rsidR="00101229" w:rsidRPr="003B0BCE" w:rsidRDefault="003B0BCE" w:rsidP="003B0BCE">
      <w:pPr>
        <w:tabs>
          <w:tab w:val="left" w:pos="1440"/>
        </w:tabs>
        <w:spacing w:line="360" w:lineRule="auto"/>
        <w:ind w:left="1459" w:right="75" w:hanging="360"/>
        <w:jc w:val="both"/>
        <w:rPr>
          <w:rFonts w:ascii="Arial" w:eastAsia="Arial" w:hAnsi="Arial" w:cs="Arial"/>
          <w:sz w:val="22"/>
          <w:szCs w:val="22"/>
        </w:rPr>
      </w:pPr>
      <w:r w:rsidRPr="003B0BCE">
        <w:rPr>
          <w:rFonts w:ascii="Arial" w:eastAsia="Arial" w:hAnsi="Arial" w:cs="Arial"/>
          <w:sz w:val="22"/>
          <w:szCs w:val="22"/>
        </w:rPr>
        <w:t>f.</w:t>
      </w:r>
      <w:r w:rsidRPr="003B0BCE">
        <w:rPr>
          <w:rFonts w:ascii="Arial" w:eastAsia="Arial" w:hAnsi="Arial" w:cs="Arial"/>
          <w:sz w:val="22"/>
          <w:szCs w:val="22"/>
        </w:rPr>
        <w:tab/>
        <w:t>Untuk</w:t>
      </w:r>
      <w:r w:rsidRPr="003B0BCE">
        <w:rPr>
          <w:rFonts w:ascii="Arial" w:eastAsia="Arial" w:hAnsi="Arial" w:cs="Arial"/>
          <w:spacing w:val="18"/>
          <w:sz w:val="22"/>
          <w:szCs w:val="22"/>
        </w:rPr>
        <w:t xml:space="preserve"> </w:t>
      </w:r>
      <w:r w:rsidRPr="003B0BCE">
        <w:rPr>
          <w:rFonts w:ascii="Arial" w:eastAsia="Arial" w:hAnsi="Arial" w:cs="Arial"/>
          <w:sz w:val="22"/>
          <w:szCs w:val="22"/>
        </w:rPr>
        <w:t>menghindari</w:t>
      </w:r>
      <w:r w:rsidRPr="003B0BCE">
        <w:rPr>
          <w:rFonts w:ascii="Arial" w:eastAsia="Arial" w:hAnsi="Arial" w:cs="Arial"/>
          <w:spacing w:val="18"/>
          <w:sz w:val="22"/>
          <w:szCs w:val="22"/>
        </w:rPr>
        <w:t xml:space="preserve"> </w:t>
      </w:r>
      <w:r w:rsidRPr="003B0BCE">
        <w:rPr>
          <w:rFonts w:ascii="Arial" w:eastAsia="Arial" w:hAnsi="Arial" w:cs="Arial"/>
          <w:sz w:val="22"/>
          <w:szCs w:val="22"/>
        </w:rPr>
        <w:t>terpeleset</w:t>
      </w:r>
      <w:r w:rsidRPr="003B0BCE">
        <w:rPr>
          <w:rFonts w:ascii="Arial" w:eastAsia="Arial" w:hAnsi="Arial" w:cs="Arial"/>
          <w:spacing w:val="18"/>
          <w:sz w:val="22"/>
          <w:szCs w:val="22"/>
        </w:rPr>
        <w:t xml:space="preserve"> </w:t>
      </w:r>
      <w:r w:rsidRPr="003B0BCE">
        <w:rPr>
          <w:rFonts w:ascii="Arial" w:eastAsia="Arial" w:hAnsi="Arial" w:cs="Arial"/>
          <w:sz w:val="22"/>
          <w:szCs w:val="22"/>
        </w:rPr>
        <w:t>atau</w:t>
      </w:r>
      <w:r w:rsidRPr="003B0BCE">
        <w:rPr>
          <w:rFonts w:ascii="Arial" w:eastAsia="Arial" w:hAnsi="Arial" w:cs="Arial"/>
          <w:spacing w:val="18"/>
          <w:sz w:val="22"/>
          <w:szCs w:val="22"/>
        </w:rPr>
        <w:t xml:space="preserve"> </w:t>
      </w:r>
      <w:r w:rsidRPr="003B0BCE">
        <w:rPr>
          <w:rFonts w:ascii="Arial" w:eastAsia="Arial" w:hAnsi="Arial" w:cs="Arial"/>
          <w:sz w:val="22"/>
          <w:szCs w:val="22"/>
        </w:rPr>
        <w:t>tersandung,</w:t>
      </w:r>
      <w:r w:rsidRPr="003B0BCE">
        <w:rPr>
          <w:rFonts w:ascii="Arial" w:eastAsia="Arial" w:hAnsi="Arial" w:cs="Arial"/>
          <w:spacing w:val="18"/>
          <w:sz w:val="22"/>
          <w:szCs w:val="22"/>
        </w:rPr>
        <w:t xml:space="preserve"> </w:t>
      </w:r>
      <w:r w:rsidRPr="003B0BCE">
        <w:rPr>
          <w:rFonts w:ascii="Arial" w:eastAsia="Arial" w:hAnsi="Arial" w:cs="Arial"/>
          <w:sz w:val="22"/>
          <w:szCs w:val="22"/>
        </w:rPr>
        <w:t>ada</w:t>
      </w:r>
      <w:r w:rsidRPr="003B0BCE">
        <w:rPr>
          <w:rFonts w:ascii="Arial" w:eastAsia="Arial" w:hAnsi="Arial" w:cs="Arial"/>
          <w:spacing w:val="18"/>
          <w:sz w:val="22"/>
          <w:szCs w:val="22"/>
        </w:rPr>
        <w:t xml:space="preserve"> </w:t>
      </w:r>
      <w:r w:rsidRPr="003B0BCE">
        <w:rPr>
          <w:rFonts w:ascii="Arial" w:eastAsia="Arial" w:hAnsi="Arial" w:cs="Arial"/>
          <w:sz w:val="22"/>
          <w:szCs w:val="22"/>
        </w:rPr>
        <w:t>beberapa</w:t>
      </w:r>
      <w:r w:rsidRPr="003B0BCE">
        <w:rPr>
          <w:rFonts w:ascii="Arial" w:eastAsia="Arial" w:hAnsi="Arial" w:cs="Arial"/>
          <w:spacing w:val="18"/>
          <w:sz w:val="22"/>
          <w:szCs w:val="22"/>
        </w:rPr>
        <w:t xml:space="preserve"> </w:t>
      </w:r>
      <w:r w:rsidRPr="003B0BCE">
        <w:rPr>
          <w:rFonts w:ascii="Arial" w:eastAsia="Arial" w:hAnsi="Arial" w:cs="Arial"/>
          <w:sz w:val="22"/>
          <w:szCs w:val="22"/>
        </w:rPr>
        <w:t>hal yang harus diperhatikan:</w:t>
      </w:r>
    </w:p>
    <w:p w:rsidR="00111405" w:rsidRDefault="003B0BCE" w:rsidP="00111405">
      <w:pPr>
        <w:spacing w:line="360" w:lineRule="auto"/>
        <w:ind w:left="2179" w:right="75" w:hanging="300"/>
        <w:rPr>
          <w:rFonts w:ascii="Arial" w:eastAsia="Arial" w:hAnsi="Arial" w:cs="Arial"/>
          <w:sz w:val="22"/>
          <w:szCs w:val="22"/>
        </w:rPr>
      </w:pPr>
      <w:r w:rsidRPr="003B0BCE">
        <w:rPr>
          <w:rFonts w:ascii="Arial" w:eastAsia="Arial" w:hAnsi="Arial" w:cs="Arial"/>
          <w:sz w:val="22"/>
          <w:szCs w:val="22"/>
        </w:rPr>
        <w:t xml:space="preserve">i. </w:t>
      </w:r>
      <w:r w:rsidRPr="003B0BCE">
        <w:rPr>
          <w:rFonts w:ascii="Arial" w:eastAsia="Arial" w:hAnsi="Arial" w:cs="Arial"/>
          <w:spacing w:val="47"/>
          <w:sz w:val="22"/>
          <w:szCs w:val="22"/>
        </w:rPr>
        <w:t xml:space="preserve"> </w:t>
      </w:r>
      <w:r w:rsidRPr="003B0BCE">
        <w:rPr>
          <w:rFonts w:ascii="Arial" w:eastAsia="Arial" w:hAnsi="Arial" w:cs="Arial"/>
          <w:sz w:val="22"/>
          <w:szCs w:val="22"/>
        </w:rPr>
        <w:t>Area</w:t>
      </w:r>
      <w:r w:rsidRPr="003B0BCE">
        <w:rPr>
          <w:rFonts w:ascii="Arial" w:eastAsia="Arial" w:hAnsi="Arial" w:cs="Arial"/>
          <w:spacing w:val="3"/>
          <w:sz w:val="22"/>
          <w:szCs w:val="22"/>
        </w:rPr>
        <w:t xml:space="preserve"> </w:t>
      </w:r>
      <w:r w:rsidRPr="003B0BCE">
        <w:rPr>
          <w:rFonts w:ascii="Arial" w:eastAsia="Arial" w:hAnsi="Arial" w:cs="Arial"/>
          <w:sz w:val="22"/>
          <w:szCs w:val="22"/>
        </w:rPr>
        <w:t>yang</w:t>
      </w:r>
      <w:r w:rsidRPr="003B0BCE">
        <w:rPr>
          <w:rFonts w:ascii="Arial" w:eastAsia="Arial" w:hAnsi="Arial" w:cs="Arial"/>
          <w:spacing w:val="3"/>
          <w:sz w:val="22"/>
          <w:szCs w:val="22"/>
        </w:rPr>
        <w:t xml:space="preserve"> </w:t>
      </w:r>
      <w:r w:rsidRPr="003B0BCE">
        <w:rPr>
          <w:rFonts w:ascii="Arial" w:eastAsia="Arial" w:hAnsi="Arial" w:cs="Arial"/>
          <w:sz w:val="22"/>
          <w:szCs w:val="22"/>
        </w:rPr>
        <w:t>licin</w:t>
      </w:r>
      <w:r w:rsidRPr="003B0BCE">
        <w:rPr>
          <w:rFonts w:ascii="Arial" w:eastAsia="Arial" w:hAnsi="Arial" w:cs="Arial"/>
          <w:spacing w:val="3"/>
          <w:sz w:val="22"/>
          <w:szCs w:val="22"/>
        </w:rPr>
        <w:t xml:space="preserve"> </w:t>
      </w:r>
      <w:r w:rsidRPr="003B0BCE">
        <w:rPr>
          <w:rFonts w:ascii="Arial" w:eastAsia="Arial" w:hAnsi="Arial" w:cs="Arial"/>
          <w:sz w:val="22"/>
          <w:szCs w:val="22"/>
        </w:rPr>
        <w:t>harus</w:t>
      </w:r>
      <w:r w:rsidRPr="003B0BCE">
        <w:rPr>
          <w:rFonts w:ascii="Arial" w:eastAsia="Arial" w:hAnsi="Arial" w:cs="Arial"/>
          <w:spacing w:val="3"/>
          <w:sz w:val="22"/>
          <w:szCs w:val="22"/>
        </w:rPr>
        <w:t xml:space="preserve"> </w:t>
      </w:r>
      <w:r w:rsidRPr="003B0BCE">
        <w:rPr>
          <w:rFonts w:ascii="Arial" w:eastAsia="Arial" w:hAnsi="Arial" w:cs="Arial"/>
          <w:sz w:val="22"/>
          <w:szCs w:val="22"/>
        </w:rPr>
        <w:t>ditutup</w:t>
      </w:r>
      <w:r w:rsidRPr="003B0BCE">
        <w:rPr>
          <w:rFonts w:ascii="Arial" w:eastAsia="Arial" w:hAnsi="Arial" w:cs="Arial"/>
          <w:spacing w:val="3"/>
          <w:sz w:val="22"/>
          <w:szCs w:val="22"/>
        </w:rPr>
        <w:t xml:space="preserve"> </w:t>
      </w:r>
      <w:r w:rsidRPr="003B0BCE">
        <w:rPr>
          <w:rFonts w:ascii="Arial" w:eastAsia="Arial" w:hAnsi="Arial" w:cs="Arial"/>
          <w:sz w:val="22"/>
          <w:szCs w:val="22"/>
        </w:rPr>
        <w:t>untuk</w:t>
      </w:r>
      <w:r w:rsidRPr="003B0BCE">
        <w:rPr>
          <w:rFonts w:ascii="Arial" w:eastAsia="Arial" w:hAnsi="Arial" w:cs="Arial"/>
          <w:spacing w:val="3"/>
          <w:sz w:val="22"/>
          <w:szCs w:val="22"/>
        </w:rPr>
        <w:t xml:space="preserve"> </w:t>
      </w:r>
      <w:r w:rsidRPr="003B0BCE">
        <w:rPr>
          <w:rFonts w:ascii="Arial" w:eastAsia="Arial" w:hAnsi="Arial" w:cs="Arial"/>
          <w:sz w:val="22"/>
          <w:szCs w:val="22"/>
        </w:rPr>
        <w:t>sementara</w:t>
      </w:r>
      <w:r w:rsidRPr="003B0BCE">
        <w:rPr>
          <w:rFonts w:ascii="Arial" w:eastAsia="Arial" w:hAnsi="Arial" w:cs="Arial"/>
          <w:spacing w:val="3"/>
          <w:sz w:val="22"/>
          <w:szCs w:val="22"/>
        </w:rPr>
        <w:t xml:space="preserve"> </w:t>
      </w:r>
      <w:r w:rsidRPr="003B0BCE">
        <w:rPr>
          <w:rFonts w:ascii="Arial" w:eastAsia="Arial" w:hAnsi="Arial" w:cs="Arial"/>
          <w:sz w:val="22"/>
          <w:szCs w:val="22"/>
        </w:rPr>
        <w:t>untuk</w:t>
      </w:r>
      <w:r w:rsidRPr="003B0BCE">
        <w:rPr>
          <w:rFonts w:ascii="Arial" w:eastAsia="Arial" w:hAnsi="Arial" w:cs="Arial"/>
          <w:spacing w:val="3"/>
          <w:sz w:val="22"/>
          <w:szCs w:val="22"/>
        </w:rPr>
        <w:t xml:space="preserve"> </w:t>
      </w:r>
      <w:r w:rsidRPr="003B0BCE">
        <w:rPr>
          <w:rFonts w:ascii="Arial" w:eastAsia="Arial" w:hAnsi="Arial" w:cs="Arial"/>
          <w:sz w:val="22"/>
          <w:szCs w:val="22"/>
        </w:rPr>
        <w:t>semua karyawan, kecuali petugas kebersihan</w:t>
      </w:r>
    </w:p>
    <w:p w:rsidR="00101229" w:rsidRPr="00111405" w:rsidRDefault="003B0BCE" w:rsidP="00111405">
      <w:pPr>
        <w:spacing w:line="360" w:lineRule="auto"/>
        <w:ind w:left="1926"/>
        <w:rPr>
          <w:rFonts w:ascii="Arial" w:eastAsia="Arial" w:hAnsi="Arial" w:cs="Arial"/>
          <w:sz w:val="22"/>
          <w:szCs w:val="22"/>
        </w:rPr>
      </w:pPr>
      <w:r w:rsidRPr="003B0BCE">
        <w:rPr>
          <w:rFonts w:ascii="Arial" w:eastAsia="Arial" w:hAnsi="Arial" w:cs="Arial"/>
          <w:sz w:val="22"/>
          <w:szCs w:val="22"/>
        </w:rPr>
        <w:t xml:space="preserve">ii. </w:t>
      </w:r>
      <w:r w:rsidRPr="003B0BCE">
        <w:rPr>
          <w:rFonts w:ascii="Arial" w:eastAsia="Arial" w:hAnsi="Arial" w:cs="Arial"/>
          <w:spacing w:val="46"/>
          <w:sz w:val="22"/>
          <w:szCs w:val="22"/>
        </w:rPr>
        <w:t xml:space="preserve"> </w:t>
      </w:r>
      <w:r w:rsidRPr="003B0BCE">
        <w:rPr>
          <w:rFonts w:ascii="Arial" w:eastAsia="Arial" w:hAnsi="Arial" w:cs="Arial"/>
          <w:sz w:val="22"/>
          <w:szCs w:val="22"/>
        </w:rPr>
        <w:t>Tutup pintu dan tempatkan tanda dilarang masuk</w:t>
      </w:r>
    </w:p>
    <w:p w:rsidR="00101229" w:rsidRPr="003B0BCE" w:rsidRDefault="003B0BCE" w:rsidP="003B0BCE">
      <w:pPr>
        <w:spacing w:line="360" w:lineRule="auto"/>
        <w:ind w:left="2279" w:right="75" w:hanging="407"/>
        <w:jc w:val="both"/>
        <w:rPr>
          <w:rFonts w:ascii="Arial" w:eastAsia="Arial" w:hAnsi="Arial" w:cs="Arial"/>
          <w:sz w:val="22"/>
          <w:szCs w:val="22"/>
        </w:rPr>
      </w:pPr>
      <w:r w:rsidRPr="003B0BCE">
        <w:rPr>
          <w:rFonts w:ascii="Arial" w:eastAsia="Arial" w:hAnsi="Arial" w:cs="Arial"/>
          <w:sz w:val="22"/>
          <w:szCs w:val="22"/>
        </w:rPr>
        <w:t xml:space="preserve">iii. </w:t>
      </w:r>
      <w:r w:rsidRPr="003B0BCE">
        <w:rPr>
          <w:rFonts w:ascii="Arial" w:eastAsia="Arial" w:hAnsi="Arial" w:cs="Arial"/>
          <w:spacing w:val="11"/>
          <w:sz w:val="22"/>
          <w:szCs w:val="22"/>
        </w:rPr>
        <w:t xml:space="preserve"> </w:t>
      </w:r>
      <w:r w:rsidRPr="003B0BCE">
        <w:rPr>
          <w:rFonts w:ascii="Arial" w:eastAsia="Arial" w:hAnsi="Arial" w:cs="Arial"/>
          <w:sz w:val="22"/>
          <w:szCs w:val="22"/>
        </w:rPr>
        <w:t>Mulai dari area yang paling bersih ke daerah yang paling kotor</w:t>
      </w:r>
    </w:p>
    <w:p w:rsidR="00101229" w:rsidRPr="003B0BCE" w:rsidRDefault="003B0BCE" w:rsidP="003B0BCE">
      <w:pPr>
        <w:spacing w:line="360" w:lineRule="auto"/>
        <w:ind w:left="2279" w:right="75" w:hanging="420"/>
        <w:jc w:val="both"/>
        <w:rPr>
          <w:rFonts w:ascii="Arial" w:eastAsia="Arial" w:hAnsi="Arial" w:cs="Arial"/>
          <w:sz w:val="22"/>
          <w:szCs w:val="22"/>
        </w:rPr>
      </w:pPr>
      <w:r w:rsidRPr="003B0BCE">
        <w:rPr>
          <w:rFonts w:ascii="Arial" w:eastAsia="Arial" w:hAnsi="Arial" w:cs="Arial"/>
          <w:sz w:val="22"/>
          <w:szCs w:val="22"/>
        </w:rPr>
        <w:t>iv. Gunakan</w:t>
      </w:r>
      <w:r w:rsidRPr="003B0BCE">
        <w:rPr>
          <w:rFonts w:ascii="Arial" w:eastAsia="Arial" w:hAnsi="Arial" w:cs="Arial"/>
          <w:spacing w:val="12"/>
          <w:sz w:val="22"/>
          <w:szCs w:val="22"/>
        </w:rPr>
        <w:t xml:space="preserve"> </w:t>
      </w:r>
      <w:r w:rsidRPr="003B0BCE">
        <w:rPr>
          <w:rFonts w:ascii="Arial" w:eastAsia="Arial" w:hAnsi="Arial" w:cs="Arial"/>
          <w:sz w:val="22"/>
          <w:szCs w:val="22"/>
        </w:rPr>
        <w:t>wax</w:t>
      </w:r>
      <w:r w:rsidRPr="003B0BCE">
        <w:rPr>
          <w:rFonts w:ascii="Arial" w:eastAsia="Arial" w:hAnsi="Arial" w:cs="Arial"/>
          <w:spacing w:val="12"/>
          <w:sz w:val="22"/>
          <w:szCs w:val="22"/>
        </w:rPr>
        <w:t xml:space="preserve"> </w:t>
      </w:r>
      <w:r w:rsidRPr="003B0BCE">
        <w:rPr>
          <w:rFonts w:ascii="Arial" w:eastAsia="Arial" w:hAnsi="Arial" w:cs="Arial"/>
          <w:sz w:val="22"/>
          <w:szCs w:val="22"/>
        </w:rPr>
        <w:t>atau</w:t>
      </w:r>
      <w:r w:rsidRPr="003B0BCE">
        <w:rPr>
          <w:rFonts w:ascii="Arial" w:eastAsia="Arial" w:hAnsi="Arial" w:cs="Arial"/>
          <w:spacing w:val="12"/>
          <w:sz w:val="22"/>
          <w:szCs w:val="22"/>
        </w:rPr>
        <w:t xml:space="preserve"> </w:t>
      </w:r>
      <w:r w:rsidRPr="003B0BCE">
        <w:rPr>
          <w:rFonts w:ascii="Arial" w:eastAsia="Arial" w:hAnsi="Arial" w:cs="Arial"/>
          <w:sz w:val="22"/>
          <w:szCs w:val="22"/>
        </w:rPr>
        <w:t>alas</w:t>
      </w:r>
      <w:r w:rsidRPr="003B0BCE">
        <w:rPr>
          <w:rFonts w:ascii="Arial" w:eastAsia="Arial" w:hAnsi="Arial" w:cs="Arial"/>
          <w:spacing w:val="12"/>
          <w:sz w:val="22"/>
          <w:szCs w:val="22"/>
        </w:rPr>
        <w:t xml:space="preserve"> </w:t>
      </w:r>
      <w:r w:rsidRPr="003B0BCE">
        <w:rPr>
          <w:rFonts w:ascii="Arial" w:eastAsia="Arial" w:hAnsi="Arial" w:cs="Arial"/>
          <w:sz w:val="22"/>
          <w:szCs w:val="22"/>
        </w:rPr>
        <w:t>bergerigi</w:t>
      </w:r>
      <w:r w:rsidRPr="003B0BCE">
        <w:rPr>
          <w:rFonts w:ascii="Arial" w:eastAsia="Arial" w:hAnsi="Arial" w:cs="Arial"/>
          <w:spacing w:val="12"/>
          <w:sz w:val="22"/>
          <w:szCs w:val="22"/>
        </w:rPr>
        <w:t xml:space="preserve"> </w:t>
      </w:r>
      <w:r w:rsidRPr="003B0BCE">
        <w:rPr>
          <w:rFonts w:ascii="Arial" w:eastAsia="Arial" w:hAnsi="Arial" w:cs="Arial"/>
          <w:sz w:val="22"/>
          <w:szCs w:val="22"/>
        </w:rPr>
        <w:t>untuk</w:t>
      </w:r>
      <w:r w:rsidRPr="003B0BCE">
        <w:rPr>
          <w:rFonts w:ascii="Arial" w:eastAsia="Arial" w:hAnsi="Arial" w:cs="Arial"/>
          <w:spacing w:val="12"/>
          <w:sz w:val="22"/>
          <w:szCs w:val="22"/>
        </w:rPr>
        <w:t xml:space="preserve"> </w:t>
      </w:r>
      <w:r w:rsidRPr="003B0BCE">
        <w:rPr>
          <w:rFonts w:ascii="Arial" w:eastAsia="Arial" w:hAnsi="Arial" w:cs="Arial"/>
          <w:sz w:val="22"/>
          <w:szCs w:val="22"/>
        </w:rPr>
        <w:t>menciptakan permukaan anti slip</w:t>
      </w:r>
    </w:p>
    <w:p w:rsidR="00101229" w:rsidRPr="003B0BCE" w:rsidRDefault="003B0BCE" w:rsidP="003B0BCE">
      <w:pPr>
        <w:spacing w:line="360" w:lineRule="auto"/>
        <w:ind w:left="2279" w:right="75" w:hanging="367"/>
        <w:jc w:val="both"/>
        <w:rPr>
          <w:rFonts w:ascii="Arial" w:eastAsia="Arial" w:hAnsi="Arial" w:cs="Arial"/>
          <w:sz w:val="22"/>
          <w:szCs w:val="22"/>
        </w:rPr>
      </w:pPr>
      <w:r w:rsidRPr="003B0BCE">
        <w:rPr>
          <w:rFonts w:ascii="Arial" w:eastAsia="Arial" w:hAnsi="Arial" w:cs="Arial"/>
          <w:sz w:val="22"/>
          <w:szCs w:val="22"/>
        </w:rPr>
        <w:t>v.  Pindahkan</w:t>
      </w:r>
      <w:r w:rsidRPr="003B0BCE">
        <w:rPr>
          <w:rFonts w:ascii="Arial" w:eastAsia="Arial" w:hAnsi="Arial" w:cs="Arial"/>
          <w:spacing w:val="15"/>
          <w:sz w:val="22"/>
          <w:szCs w:val="22"/>
        </w:rPr>
        <w:t xml:space="preserve"> </w:t>
      </w:r>
      <w:r w:rsidRPr="003B0BCE">
        <w:rPr>
          <w:rFonts w:ascii="Arial" w:eastAsia="Arial" w:hAnsi="Arial" w:cs="Arial"/>
          <w:sz w:val="22"/>
          <w:szCs w:val="22"/>
        </w:rPr>
        <w:t>penghalang</w:t>
      </w:r>
      <w:r w:rsidRPr="003B0BCE">
        <w:rPr>
          <w:rFonts w:ascii="Arial" w:eastAsia="Arial" w:hAnsi="Arial" w:cs="Arial"/>
          <w:spacing w:val="15"/>
          <w:sz w:val="22"/>
          <w:szCs w:val="22"/>
        </w:rPr>
        <w:t xml:space="preserve"> </w:t>
      </w:r>
      <w:r w:rsidRPr="003B0BCE">
        <w:rPr>
          <w:rFonts w:ascii="Arial" w:eastAsia="Arial" w:hAnsi="Arial" w:cs="Arial"/>
          <w:sz w:val="22"/>
          <w:szCs w:val="22"/>
        </w:rPr>
        <w:t>atau</w:t>
      </w:r>
      <w:r w:rsidRPr="003B0BCE">
        <w:rPr>
          <w:rFonts w:ascii="Arial" w:eastAsia="Arial" w:hAnsi="Arial" w:cs="Arial"/>
          <w:spacing w:val="15"/>
          <w:sz w:val="22"/>
          <w:szCs w:val="22"/>
        </w:rPr>
        <w:t xml:space="preserve"> </w:t>
      </w:r>
      <w:r w:rsidRPr="003B0BCE">
        <w:rPr>
          <w:rFonts w:ascii="Arial" w:eastAsia="Arial" w:hAnsi="Arial" w:cs="Arial"/>
          <w:sz w:val="22"/>
          <w:szCs w:val="22"/>
        </w:rPr>
        <w:t>tanda-tanda</w:t>
      </w:r>
      <w:r w:rsidRPr="003B0BCE">
        <w:rPr>
          <w:rFonts w:ascii="Arial" w:eastAsia="Arial" w:hAnsi="Arial" w:cs="Arial"/>
          <w:spacing w:val="15"/>
          <w:sz w:val="22"/>
          <w:szCs w:val="22"/>
        </w:rPr>
        <w:t xml:space="preserve"> </w:t>
      </w:r>
      <w:r w:rsidRPr="003B0BCE">
        <w:rPr>
          <w:rFonts w:ascii="Arial" w:eastAsia="Arial" w:hAnsi="Arial" w:cs="Arial"/>
          <w:sz w:val="22"/>
          <w:szCs w:val="22"/>
        </w:rPr>
        <w:t>dilarang</w:t>
      </w:r>
      <w:r w:rsidRPr="003B0BCE">
        <w:rPr>
          <w:rFonts w:ascii="Arial" w:eastAsia="Arial" w:hAnsi="Arial" w:cs="Arial"/>
          <w:spacing w:val="15"/>
          <w:sz w:val="22"/>
          <w:szCs w:val="22"/>
        </w:rPr>
        <w:t xml:space="preserve"> </w:t>
      </w:r>
      <w:r w:rsidRPr="003B0BCE">
        <w:rPr>
          <w:rFonts w:ascii="Arial" w:eastAsia="Arial" w:hAnsi="Arial" w:cs="Arial"/>
          <w:sz w:val="22"/>
          <w:szCs w:val="22"/>
        </w:rPr>
        <w:t>masuk hanya setelah lantai kering sempurna</w:t>
      </w:r>
    </w:p>
    <w:p w:rsidR="00101229" w:rsidRPr="0008568C" w:rsidRDefault="003B0BCE" w:rsidP="0008568C">
      <w:pPr>
        <w:spacing w:line="360" w:lineRule="auto"/>
        <w:ind w:left="1859"/>
        <w:rPr>
          <w:rFonts w:ascii="Arial" w:eastAsia="Arial" w:hAnsi="Arial" w:cs="Arial"/>
          <w:sz w:val="22"/>
          <w:szCs w:val="22"/>
        </w:rPr>
      </w:pPr>
      <w:r w:rsidRPr="003B0BCE">
        <w:rPr>
          <w:rFonts w:ascii="Arial" w:eastAsia="Arial" w:hAnsi="Arial" w:cs="Arial"/>
          <w:sz w:val="22"/>
          <w:szCs w:val="22"/>
        </w:rPr>
        <w:t xml:space="preserve">vi. </w:t>
      </w:r>
      <w:r w:rsidRPr="003B0BCE">
        <w:rPr>
          <w:rFonts w:ascii="Arial" w:eastAsia="Arial" w:hAnsi="Arial" w:cs="Arial"/>
          <w:spacing w:val="46"/>
          <w:sz w:val="22"/>
          <w:szCs w:val="22"/>
        </w:rPr>
        <w:t xml:space="preserve"> </w:t>
      </w:r>
      <w:r w:rsidRPr="003B0BCE">
        <w:rPr>
          <w:rFonts w:ascii="Arial" w:eastAsia="Arial" w:hAnsi="Arial" w:cs="Arial"/>
          <w:sz w:val="22"/>
          <w:szCs w:val="22"/>
        </w:rPr>
        <w:t>Tim bedah harus menggunakan alas kaki anti slip</w:t>
      </w:r>
    </w:p>
    <w:p w:rsidR="00101229" w:rsidRPr="003B0BCE" w:rsidRDefault="003B0BCE" w:rsidP="003B0BCE">
      <w:pPr>
        <w:spacing w:line="360" w:lineRule="auto"/>
        <w:ind w:left="2279" w:right="75" w:hanging="473"/>
        <w:jc w:val="both"/>
        <w:rPr>
          <w:rFonts w:ascii="Arial" w:eastAsia="Arial" w:hAnsi="Arial" w:cs="Arial"/>
          <w:sz w:val="22"/>
          <w:szCs w:val="22"/>
        </w:rPr>
      </w:pPr>
      <w:r w:rsidRPr="003B0BCE">
        <w:rPr>
          <w:rFonts w:ascii="Arial" w:eastAsia="Arial" w:hAnsi="Arial" w:cs="Arial"/>
          <w:sz w:val="22"/>
          <w:szCs w:val="22"/>
        </w:rPr>
        <w:t xml:space="preserve">vii. </w:t>
      </w:r>
      <w:r w:rsidRPr="003B0BCE">
        <w:rPr>
          <w:rFonts w:ascii="Arial" w:eastAsia="Arial" w:hAnsi="Arial" w:cs="Arial"/>
          <w:spacing w:val="23"/>
          <w:sz w:val="22"/>
          <w:szCs w:val="22"/>
        </w:rPr>
        <w:t xml:space="preserve"> </w:t>
      </w:r>
      <w:proofErr w:type="gramStart"/>
      <w:r w:rsidRPr="003B0BCE">
        <w:rPr>
          <w:rFonts w:ascii="Arial" w:eastAsia="Arial" w:hAnsi="Arial" w:cs="Arial"/>
          <w:sz w:val="22"/>
          <w:szCs w:val="22"/>
        </w:rPr>
        <w:t>Keset  harus</w:t>
      </w:r>
      <w:proofErr w:type="gramEnd"/>
      <w:r w:rsidRPr="003B0BCE">
        <w:rPr>
          <w:rFonts w:ascii="Arial" w:eastAsia="Arial" w:hAnsi="Arial" w:cs="Arial"/>
          <w:sz w:val="22"/>
          <w:szCs w:val="22"/>
        </w:rPr>
        <w:t xml:space="preserve">  tahan  slip  dan  bila  keset  tersaturasi  oleh cairan, harus segera diganti</w:t>
      </w:r>
    </w:p>
    <w:p w:rsidR="00101229" w:rsidRPr="00111405" w:rsidRDefault="003B0BCE" w:rsidP="00111405">
      <w:pPr>
        <w:spacing w:line="360" w:lineRule="auto"/>
        <w:ind w:left="1752"/>
        <w:rPr>
          <w:rFonts w:ascii="Arial" w:eastAsia="Arial" w:hAnsi="Arial" w:cs="Arial"/>
          <w:sz w:val="22"/>
          <w:szCs w:val="22"/>
        </w:rPr>
      </w:pPr>
      <w:r w:rsidRPr="003B0BCE">
        <w:rPr>
          <w:rFonts w:ascii="Arial" w:eastAsia="Arial" w:hAnsi="Arial" w:cs="Arial"/>
          <w:sz w:val="22"/>
          <w:szCs w:val="22"/>
        </w:rPr>
        <w:t xml:space="preserve">viii. </w:t>
      </w:r>
      <w:r w:rsidRPr="003B0BCE">
        <w:rPr>
          <w:rFonts w:ascii="Arial" w:eastAsia="Arial" w:hAnsi="Arial" w:cs="Arial"/>
          <w:spacing w:val="46"/>
          <w:sz w:val="22"/>
          <w:szCs w:val="22"/>
        </w:rPr>
        <w:t xml:space="preserve"> </w:t>
      </w:r>
      <w:r w:rsidRPr="003B0BCE">
        <w:rPr>
          <w:rFonts w:ascii="Arial" w:eastAsia="Arial" w:hAnsi="Arial" w:cs="Arial"/>
          <w:sz w:val="22"/>
          <w:szCs w:val="22"/>
        </w:rPr>
        <w:t>Pastikan</w:t>
      </w:r>
      <w:r w:rsidRPr="003B0BCE">
        <w:rPr>
          <w:rFonts w:ascii="Arial" w:eastAsia="Arial" w:hAnsi="Arial" w:cs="Arial"/>
          <w:spacing w:val="11"/>
          <w:sz w:val="22"/>
          <w:szCs w:val="22"/>
        </w:rPr>
        <w:t xml:space="preserve"> </w:t>
      </w:r>
      <w:r w:rsidRPr="003B0BCE">
        <w:rPr>
          <w:rFonts w:ascii="Arial" w:eastAsia="Arial" w:hAnsi="Arial" w:cs="Arial"/>
          <w:sz w:val="22"/>
          <w:szCs w:val="22"/>
        </w:rPr>
        <w:t>kabel-kabel</w:t>
      </w:r>
      <w:r w:rsidRPr="003B0BCE">
        <w:rPr>
          <w:rFonts w:ascii="Arial" w:eastAsia="Arial" w:hAnsi="Arial" w:cs="Arial"/>
          <w:spacing w:val="11"/>
          <w:sz w:val="22"/>
          <w:szCs w:val="22"/>
        </w:rPr>
        <w:t xml:space="preserve"> </w:t>
      </w:r>
      <w:r w:rsidRPr="003B0BCE">
        <w:rPr>
          <w:rFonts w:ascii="Arial" w:eastAsia="Arial" w:hAnsi="Arial" w:cs="Arial"/>
          <w:sz w:val="22"/>
          <w:szCs w:val="22"/>
        </w:rPr>
        <w:t>tidak</w:t>
      </w:r>
      <w:r w:rsidRPr="003B0BCE">
        <w:rPr>
          <w:rFonts w:ascii="Arial" w:eastAsia="Arial" w:hAnsi="Arial" w:cs="Arial"/>
          <w:spacing w:val="11"/>
          <w:sz w:val="22"/>
          <w:szCs w:val="22"/>
        </w:rPr>
        <w:t xml:space="preserve"> </w:t>
      </w:r>
      <w:r w:rsidRPr="003B0BCE">
        <w:rPr>
          <w:rFonts w:ascii="Arial" w:eastAsia="Arial" w:hAnsi="Arial" w:cs="Arial"/>
          <w:sz w:val="22"/>
          <w:szCs w:val="22"/>
        </w:rPr>
        <w:t>melintang</w:t>
      </w:r>
      <w:r w:rsidRPr="003B0BCE">
        <w:rPr>
          <w:rFonts w:ascii="Arial" w:eastAsia="Arial" w:hAnsi="Arial" w:cs="Arial"/>
          <w:spacing w:val="11"/>
          <w:sz w:val="22"/>
          <w:szCs w:val="22"/>
        </w:rPr>
        <w:t xml:space="preserve"> </w:t>
      </w:r>
      <w:r w:rsidRPr="003B0BCE">
        <w:rPr>
          <w:rFonts w:ascii="Arial" w:eastAsia="Arial" w:hAnsi="Arial" w:cs="Arial"/>
          <w:sz w:val="22"/>
          <w:szCs w:val="22"/>
        </w:rPr>
        <w:t>di</w:t>
      </w:r>
      <w:r w:rsidRPr="003B0BCE">
        <w:rPr>
          <w:rFonts w:ascii="Arial" w:eastAsia="Arial" w:hAnsi="Arial" w:cs="Arial"/>
          <w:spacing w:val="11"/>
          <w:sz w:val="22"/>
          <w:szCs w:val="22"/>
        </w:rPr>
        <w:t xml:space="preserve"> </w:t>
      </w:r>
      <w:r w:rsidRPr="003B0BCE">
        <w:rPr>
          <w:rFonts w:ascii="Arial" w:eastAsia="Arial" w:hAnsi="Arial" w:cs="Arial"/>
          <w:sz w:val="22"/>
          <w:szCs w:val="22"/>
        </w:rPr>
        <w:t>tengah</w:t>
      </w:r>
      <w:r w:rsidRPr="003B0BCE">
        <w:rPr>
          <w:rFonts w:ascii="Arial" w:eastAsia="Arial" w:hAnsi="Arial" w:cs="Arial"/>
          <w:spacing w:val="11"/>
          <w:sz w:val="22"/>
          <w:szCs w:val="22"/>
        </w:rPr>
        <w:t xml:space="preserve"> </w:t>
      </w:r>
      <w:r w:rsidRPr="003B0BCE">
        <w:rPr>
          <w:rFonts w:ascii="Arial" w:eastAsia="Arial" w:hAnsi="Arial" w:cs="Arial"/>
          <w:sz w:val="22"/>
          <w:szCs w:val="22"/>
        </w:rPr>
        <w:t>jalan.</w:t>
      </w:r>
      <w:r w:rsidRPr="003B0BCE">
        <w:rPr>
          <w:rFonts w:ascii="Arial" w:eastAsia="Arial" w:hAnsi="Arial" w:cs="Arial"/>
          <w:spacing w:val="11"/>
          <w:sz w:val="22"/>
          <w:szCs w:val="22"/>
        </w:rPr>
        <w:t xml:space="preserve"> </w:t>
      </w:r>
      <w:r w:rsidRPr="003B0BCE">
        <w:rPr>
          <w:rFonts w:ascii="Arial" w:eastAsia="Arial" w:hAnsi="Arial" w:cs="Arial"/>
          <w:sz w:val="22"/>
          <w:szCs w:val="22"/>
        </w:rPr>
        <w:t>Kabel</w:t>
      </w:r>
    </w:p>
    <w:p w:rsidR="00101229" w:rsidRPr="003B0BCE" w:rsidRDefault="003B0BCE" w:rsidP="003B0BCE">
      <w:pPr>
        <w:spacing w:line="360" w:lineRule="auto"/>
        <w:ind w:left="2279" w:right="75"/>
        <w:rPr>
          <w:rFonts w:ascii="Arial" w:eastAsia="Arial" w:hAnsi="Arial" w:cs="Arial"/>
          <w:sz w:val="22"/>
          <w:szCs w:val="22"/>
        </w:rPr>
      </w:pPr>
      <w:r w:rsidRPr="003B0BCE">
        <w:rPr>
          <w:rFonts w:ascii="Arial" w:eastAsia="Arial" w:hAnsi="Arial" w:cs="Arial"/>
          <w:sz w:val="22"/>
          <w:szCs w:val="22"/>
        </w:rPr>
        <w:t xml:space="preserve">harus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dibundel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sebaiknya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di    </w:t>
      </w:r>
      <w:r w:rsidRPr="003B0BCE">
        <w:rPr>
          <w:rFonts w:ascii="Arial" w:eastAsia="Arial" w:hAnsi="Arial" w:cs="Arial"/>
          <w:spacing w:val="63"/>
          <w:sz w:val="22"/>
          <w:szCs w:val="22"/>
        </w:rPr>
        <w:t xml:space="preserve"> </w:t>
      </w:r>
      <w:r w:rsidRPr="003B0BCE">
        <w:rPr>
          <w:rFonts w:ascii="Arial" w:eastAsia="Arial" w:hAnsi="Arial" w:cs="Arial"/>
          <w:sz w:val="22"/>
          <w:szCs w:val="22"/>
        </w:rPr>
        <w:t xml:space="preserve">langit-langit    </w:t>
      </w:r>
      <w:r w:rsidRPr="003B0BCE">
        <w:rPr>
          <w:rFonts w:ascii="Arial" w:eastAsia="Arial" w:hAnsi="Arial" w:cs="Arial"/>
          <w:spacing w:val="63"/>
          <w:sz w:val="22"/>
          <w:szCs w:val="22"/>
        </w:rPr>
        <w:t xml:space="preserve"> </w:t>
      </w:r>
      <w:r w:rsidRPr="003B0BCE">
        <w:rPr>
          <w:rFonts w:ascii="Arial" w:eastAsia="Arial" w:hAnsi="Arial" w:cs="Arial"/>
          <w:sz w:val="22"/>
          <w:szCs w:val="22"/>
        </w:rPr>
        <w:t>jika memungkinkan</w:t>
      </w:r>
    </w:p>
    <w:p w:rsidR="00101229" w:rsidRPr="003B0BCE" w:rsidRDefault="003B0BCE" w:rsidP="003B0BCE">
      <w:pPr>
        <w:spacing w:line="360" w:lineRule="auto"/>
        <w:ind w:left="2279" w:right="75" w:hanging="420"/>
        <w:jc w:val="both"/>
        <w:rPr>
          <w:rFonts w:ascii="Arial" w:eastAsia="Arial" w:hAnsi="Arial" w:cs="Arial"/>
          <w:sz w:val="22"/>
          <w:szCs w:val="22"/>
        </w:rPr>
      </w:pPr>
      <w:r w:rsidRPr="003B0BCE">
        <w:rPr>
          <w:rFonts w:ascii="Arial" w:eastAsia="Arial" w:hAnsi="Arial" w:cs="Arial"/>
          <w:sz w:val="22"/>
          <w:szCs w:val="22"/>
        </w:rPr>
        <w:t xml:space="preserve">ix. </w:t>
      </w:r>
      <w:r w:rsidRPr="003B0BCE">
        <w:rPr>
          <w:rFonts w:ascii="Arial" w:eastAsia="Arial" w:hAnsi="Arial" w:cs="Arial"/>
          <w:spacing w:val="4"/>
          <w:sz w:val="22"/>
          <w:szCs w:val="22"/>
        </w:rPr>
        <w:t xml:space="preserve"> </w:t>
      </w:r>
      <w:r w:rsidRPr="003B0BCE">
        <w:rPr>
          <w:rFonts w:ascii="Arial" w:eastAsia="Arial" w:hAnsi="Arial" w:cs="Arial"/>
          <w:sz w:val="22"/>
          <w:szCs w:val="22"/>
        </w:rPr>
        <w:t xml:space="preserve">Alat-alat dan monitor harus ditempatkan sedemikian rupa </w:t>
      </w:r>
      <w:proofErr w:type="gramStart"/>
      <w:r w:rsidRPr="003B0BCE">
        <w:rPr>
          <w:rFonts w:ascii="Arial" w:eastAsia="Arial" w:hAnsi="Arial" w:cs="Arial"/>
          <w:sz w:val="22"/>
          <w:szCs w:val="22"/>
        </w:rPr>
        <w:t>sehingga  akses</w:t>
      </w:r>
      <w:proofErr w:type="gramEnd"/>
      <w:r w:rsidRPr="003B0BCE">
        <w:rPr>
          <w:rFonts w:ascii="Arial" w:eastAsia="Arial" w:hAnsi="Arial" w:cs="Arial"/>
          <w:sz w:val="22"/>
          <w:szCs w:val="22"/>
        </w:rPr>
        <w:t xml:space="preserve">  jalan  tidak  terhalang  dan  lantai  dapat terlihat</w:t>
      </w:r>
    </w:p>
    <w:p w:rsidR="00101229" w:rsidRPr="003B0BCE" w:rsidRDefault="003B0BCE" w:rsidP="003B0BCE">
      <w:pPr>
        <w:spacing w:line="360" w:lineRule="auto"/>
        <w:ind w:left="2279" w:right="75" w:hanging="367"/>
        <w:jc w:val="both"/>
        <w:rPr>
          <w:rFonts w:ascii="Arial" w:eastAsia="Arial" w:hAnsi="Arial" w:cs="Arial"/>
          <w:sz w:val="22"/>
          <w:szCs w:val="22"/>
        </w:rPr>
      </w:pPr>
      <w:r w:rsidRPr="003B0BCE">
        <w:rPr>
          <w:rFonts w:ascii="Arial" w:eastAsia="Arial" w:hAnsi="Arial" w:cs="Arial"/>
          <w:sz w:val="22"/>
          <w:szCs w:val="22"/>
        </w:rPr>
        <w:t xml:space="preserve">x. </w:t>
      </w:r>
      <w:r w:rsidRPr="003B0BCE">
        <w:rPr>
          <w:rFonts w:ascii="Arial" w:eastAsia="Arial" w:hAnsi="Arial" w:cs="Arial"/>
          <w:spacing w:val="31"/>
          <w:sz w:val="22"/>
          <w:szCs w:val="22"/>
        </w:rPr>
        <w:t xml:space="preserve"> </w:t>
      </w:r>
      <w:r w:rsidRPr="003B0BCE">
        <w:rPr>
          <w:rFonts w:ascii="Arial" w:eastAsia="Arial" w:hAnsi="Arial" w:cs="Arial"/>
          <w:sz w:val="22"/>
          <w:szCs w:val="22"/>
        </w:rPr>
        <w:t>Pencahayaan harus diatur dengan baik agar dapat melihat dengan jelas di dalam ruang operasi</w:t>
      </w:r>
    </w:p>
    <w:p w:rsidR="00101229" w:rsidRDefault="00101229" w:rsidP="003B0BCE">
      <w:pPr>
        <w:spacing w:line="360" w:lineRule="auto"/>
        <w:rPr>
          <w:rFonts w:ascii="Arial" w:hAnsi="Arial" w:cs="Arial"/>
          <w:sz w:val="22"/>
          <w:szCs w:val="22"/>
        </w:rPr>
      </w:pPr>
    </w:p>
    <w:p w:rsidR="00232AE8" w:rsidRDefault="00232AE8" w:rsidP="003B0BCE">
      <w:pPr>
        <w:spacing w:line="360" w:lineRule="auto"/>
        <w:rPr>
          <w:rFonts w:ascii="Arial" w:hAnsi="Arial" w:cs="Arial"/>
          <w:sz w:val="22"/>
          <w:szCs w:val="22"/>
        </w:rPr>
      </w:pPr>
    </w:p>
    <w:p w:rsidR="00232AE8" w:rsidRDefault="00232AE8" w:rsidP="003B0BCE">
      <w:pPr>
        <w:spacing w:line="360" w:lineRule="auto"/>
        <w:rPr>
          <w:rFonts w:ascii="Arial" w:hAnsi="Arial" w:cs="Arial"/>
          <w:sz w:val="22"/>
          <w:szCs w:val="22"/>
        </w:rPr>
      </w:pPr>
    </w:p>
    <w:p w:rsidR="00232AE8" w:rsidRDefault="00232AE8" w:rsidP="003B0BCE">
      <w:pPr>
        <w:spacing w:line="360" w:lineRule="auto"/>
        <w:rPr>
          <w:rFonts w:ascii="Arial" w:hAnsi="Arial" w:cs="Arial"/>
          <w:sz w:val="22"/>
          <w:szCs w:val="22"/>
        </w:rPr>
      </w:pPr>
    </w:p>
    <w:p w:rsidR="00232AE8" w:rsidRPr="003B0BCE" w:rsidRDefault="00232AE8"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i/>
          <w:sz w:val="22"/>
          <w:szCs w:val="22"/>
        </w:rPr>
        <w:t>Postoperative Care</w:t>
      </w:r>
    </w:p>
    <w:p w:rsidR="00101229" w:rsidRPr="003B0BCE" w:rsidRDefault="003B0BCE" w:rsidP="003B0BCE">
      <w:pPr>
        <w:spacing w:line="360" w:lineRule="auto"/>
        <w:ind w:left="839" w:right="75" w:hanging="360"/>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Mengkaji</w:t>
      </w:r>
      <w:r w:rsidRPr="003B0BCE">
        <w:rPr>
          <w:rFonts w:ascii="Arial" w:eastAsia="Arial" w:hAnsi="Arial" w:cs="Arial"/>
          <w:spacing w:val="61"/>
          <w:sz w:val="22"/>
          <w:szCs w:val="22"/>
        </w:rPr>
        <w:t xml:space="preserve"> </w:t>
      </w:r>
      <w:r w:rsidRPr="003B0BCE">
        <w:rPr>
          <w:rFonts w:ascii="Arial" w:eastAsia="Arial" w:hAnsi="Arial" w:cs="Arial"/>
          <w:sz w:val="22"/>
          <w:szCs w:val="22"/>
        </w:rPr>
        <w:t>status</w:t>
      </w:r>
      <w:r w:rsidRPr="003B0BCE">
        <w:rPr>
          <w:rFonts w:ascii="Arial" w:eastAsia="Arial" w:hAnsi="Arial" w:cs="Arial"/>
          <w:spacing w:val="61"/>
          <w:sz w:val="22"/>
          <w:szCs w:val="22"/>
        </w:rPr>
        <w:t xml:space="preserve"> </w:t>
      </w:r>
      <w:r w:rsidRPr="003B0BCE">
        <w:rPr>
          <w:rFonts w:ascii="Arial" w:eastAsia="Arial" w:hAnsi="Arial" w:cs="Arial"/>
          <w:sz w:val="22"/>
          <w:szCs w:val="22"/>
        </w:rPr>
        <w:t>mental</w:t>
      </w:r>
      <w:r w:rsidRPr="003B0BCE">
        <w:rPr>
          <w:rFonts w:ascii="Arial" w:eastAsia="Arial" w:hAnsi="Arial" w:cs="Arial"/>
          <w:spacing w:val="61"/>
          <w:sz w:val="22"/>
          <w:szCs w:val="22"/>
        </w:rPr>
        <w:t xml:space="preserve"> </w:t>
      </w:r>
      <w:r w:rsidRPr="003B0BCE">
        <w:rPr>
          <w:rFonts w:ascii="Arial" w:eastAsia="Arial" w:hAnsi="Arial" w:cs="Arial"/>
          <w:sz w:val="22"/>
          <w:szCs w:val="22"/>
        </w:rPr>
        <w:t>pasien,</w:t>
      </w:r>
      <w:r w:rsidRPr="003B0BCE">
        <w:rPr>
          <w:rFonts w:ascii="Arial" w:eastAsia="Arial" w:hAnsi="Arial" w:cs="Arial"/>
          <w:spacing w:val="61"/>
          <w:sz w:val="22"/>
          <w:szCs w:val="22"/>
        </w:rPr>
        <w:t xml:space="preserve"> </w:t>
      </w:r>
      <w:r w:rsidRPr="003B0BCE">
        <w:rPr>
          <w:rFonts w:ascii="Arial" w:eastAsia="Arial" w:hAnsi="Arial" w:cs="Arial"/>
          <w:sz w:val="22"/>
          <w:szCs w:val="22"/>
        </w:rPr>
        <w:t>dapat</w:t>
      </w:r>
      <w:r w:rsidRPr="003B0BCE">
        <w:rPr>
          <w:rFonts w:ascii="Arial" w:eastAsia="Arial" w:hAnsi="Arial" w:cs="Arial"/>
          <w:spacing w:val="61"/>
          <w:sz w:val="22"/>
          <w:szCs w:val="22"/>
        </w:rPr>
        <w:t xml:space="preserve"> </w:t>
      </w:r>
      <w:r w:rsidRPr="003B0BCE">
        <w:rPr>
          <w:rFonts w:ascii="Arial" w:eastAsia="Arial" w:hAnsi="Arial" w:cs="Arial"/>
          <w:sz w:val="22"/>
          <w:szCs w:val="22"/>
        </w:rPr>
        <w:t>dilakukan</w:t>
      </w:r>
      <w:r w:rsidRPr="003B0BCE">
        <w:rPr>
          <w:rFonts w:ascii="Arial" w:eastAsia="Arial" w:hAnsi="Arial" w:cs="Arial"/>
          <w:spacing w:val="61"/>
          <w:sz w:val="22"/>
          <w:szCs w:val="22"/>
        </w:rPr>
        <w:t xml:space="preserve"> </w:t>
      </w:r>
      <w:r w:rsidRPr="003B0BCE">
        <w:rPr>
          <w:rFonts w:ascii="Arial" w:eastAsia="Arial" w:hAnsi="Arial" w:cs="Arial"/>
          <w:sz w:val="22"/>
          <w:szCs w:val="22"/>
        </w:rPr>
        <w:t>dengan</w:t>
      </w:r>
      <w:r w:rsidRPr="003B0BCE">
        <w:rPr>
          <w:rFonts w:ascii="Arial" w:eastAsia="Arial" w:hAnsi="Arial" w:cs="Arial"/>
          <w:spacing w:val="61"/>
          <w:sz w:val="22"/>
          <w:szCs w:val="22"/>
        </w:rPr>
        <w:t xml:space="preserve"> </w:t>
      </w:r>
      <w:r w:rsidRPr="003B0BCE">
        <w:rPr>
          <w:rFonts w:ascii="Arial" w:eastAsia="Arial" w:hAnsi="Arial" w:cs="Arial"/>
          <w:sz w:val="22"/>
          <w:szCs w:val="22"/>
        </w:rPr>
        <w:t>menanyakan kepada pasien:</w:t>
      </w:r>
    </w:p>
    <w:p w:rsidR="00111405" w:rsidRDefault="003B0BCE" w:rsidP="003B0BCE">
      <w:pPr>
        <w:spacing w:line="360" w:lineRule="auto"/>
        <w:ind w:left="1199" w:right="5459"/>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Tanggal hari ini </w:t>
      </w:r>
    </w:p>
    <w:p w:rsidR="00101229" w:rsidRPr="003B0BCE" w:rsidRDefault="003B0BCE" w:rsidP="003B0BCE">
      <w:pPr>
        <w:spacing w:line="360" w:lineRule="auto"/>
        <w:ind w:left="1199" w:right="5459"/>
        <w:rPr>
          <w:rFonts w:ascii="Arial" w:eastAsia="Arial" w:hAnsi="Arial" w:cs="Arial"/>
          <w:sz w:val="22"/>
          <w:szCs w:val="22"/>
        </w:rPr>
      </w:pPr>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Hari apa hari ini</w:t>
      </w:r>
    </w:p>
    <w:p w:rsidR="00111405" w:rsidRDefault="003B0BCE" w:rsidP="003B0BCE">
      <w:pPr>
        <w:spacing w:line="360" w:lineRule="auto"/>
        <w:ind w:left="1199" w:right="3804"/>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r w:rsidRPr="003B0BCE">
        <w:rPr>
          <w:rFonts w:ascii="Arial" w:eastAsia="Arial" w:hAnsi="Arial" w:cs="Arial"/>
          <w:sz w:val="22"/>
          <w:szCs w:val="22"/>
        </w:rPr>
        <w:t xml:space="preserve">Nama tempat ia berada saat ini </w:t>
      </w:r>
    </w:p>
    <w:p w:rsidR="00101229" w:rsidRPr="003B0BCE" w:rsidRDefault="003B0BCE" w:rsidP="003B0BCE">
      <w:pPr>
        <w:spacing w:line="360" w:lineRule="auto"/>
        <w:ind w:left="1199" w:right="3804"/>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Nomor teleponnya</w:t>
      </w:r>
    </w:p>
    <w:p w:rsidR="00111405" w:rsidRDefault="003B0BCE" w:rsidP="003B0BCE">
      <w:pPr>
        <w:spacing w:line="360" w:lineRule="auto"/>
        <w:ind w:left="1199" w:right="3964"/>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Nama jalan tempat tinggalnya </w:t>
      </w:r>
    </w:p>
    <w:p w:rsidR="00101229" w:rsidRPr="003B0BCE" w:rsidRDefault="003B0BCE" w:rsidP="003B0BCE">
      <w:pPr>
        <w:spacing w:line="360" w:lineRule="auto"/>
        <w:ind w:left="1199" w:right="3964"/>
        <w:rPr>
          <w:rFonts w:ascii="Arial" w:eastAsia="Arial" w:hAnsi="Arial" w:cs="Arial"/>
          <w:sz w:val="22"/>
          <w:szCs w:val="22"/>
        </w:rPr>
      </w:pPr>
      <w:r w:rsidRPr="003B0BCE">
        <w:rPr>
          <w:rFonts w:ascii="Arial" w:eastAsia="Arial" w:hAnsi="Arial" w:cs="Arial"/>
          <w:sz w:val="22"/>
          <w:szCs w:val="22"/>
        </w:rPr>
        <w:t xml:space="preserve">f.  </w:t>
      </w:r>
      <w:r w:rsidRPr="003B0BCE">
        <w:rPr>
          <w:rFonts w:ascii="Arial" w:eastAsia="Arial" w:hAnsi="Arial" w:cs="Arial"/>
          <w:spacing w:val="27"/>
          <w:sz w:val="22"/>
          <w:szCs w:val="22"/>
        </w:rPr>
        <w:t xml:space="preserve"> </w:t>
      </w:r>
      <w:r w:rsidRPr="003B0BCE">
        <w:rPr>
          <w:rFonts w:ascii="Arial" w:eastAsia="Arial" w:hAnsi="Arial" w:cs="Arial"/>
          <w:sz w:val="22"/>
          <w:szCs w:val="22"/>
        </w:rPr>
        <w:t>Berapa umurnya</w:t>
      </w:r>
    </w:p>
    <w:p w:rsidR="00101229" w:rsidRP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g. </w:t>
      </w:r>
      <w:r w:rsidRPr="003B0BCE">
        <w:rPr>
          <w:rFonts w:ascii="Arial" w:eastAsia="Arial" w:hAnsi="Arial" w:cs="Arial"/>
          <w:spacing w:val="27"/>
          <w:sz w:val="22"/>
          <w:szCs w:val="22"/>
        </w:rPr>
        <w:t xml:space="preserve"> </w:t>
      </w:r>
      <w:r w:rsidRPr="003B0BCE">
        <w:rPr>
          <w:rFonts w:ascii="Arial" w:eastAsia="Arial" w:hAnsi="Arial" w:cs="Arial"/>
          <w:sz w:val="22"/>
          <w:szCs w:val="22"/>
        </w:rPr>
        <w:t>Kapan ia dilahirkan</w:t>
      </w:r>
    </w:p>
    <w:p w:rsidR="00111405" w:rsidRDefault="003B0BCE" w:rsidP="00111405">
      <w:pPr>
        <w:spacing w:line="360" w:lineRule="auto"/>
        <w:ind w:left="1199"/>
        <w:rPr>
          <w:rFonts w:ascii="Arial" w:eastAsia="Arial" w:hAnsi="Arial" w:cs="Arial"/>
          <w:sz w:val="22"/>
          <w:szCs w:val="22"/>
        </w:rPr>
      </w:pPr>
      <w:r w:rsidRPr="003B0BCE">
        <w:rPr>
          <w:rFonts w:ascii="Arial" w:eastAsia="Arial" w:hAnsi="Arial" w:cs="Arial"/>
          <w:sz w:val="22"/>
          <w:szCs w:val="22"/>
        </w:rPr>
        <w:t xml:space="preserve">h. </w:t>
      </w:r>
      <w:r w:rsidRPr="003B0BCE">
        <w:rPr>
          <w:rFonts w:ascii="Arial" w:eastAsia="Arial" w:hAnsi="Arial" w:cs="Arial"/>
          <w:spacing w:val="27"/>
          <w:sz w:val="22"/>
          <w:szCs w:val="22"/>
        </w:rPr>
        <w:t xml:space="preserve"> </w:t>
      </w:r>
      <w:r w:rsidRPr="003B0BCE">
        <w:rPr>
          <w:rFonts w:ascii="Arial" w:eastAsia="Arial" w:hAnsi="Arial" w:cs="Arial"/>
          <w:sz w:val="22"/>
          <w:szCs w:val="22"/>
        </w:rPr>
        <w:t>Siapa nama gadis ibu kandungnya</w:t>
      </w:r>
    </w:p>
    <w:p w:rsidR="00101229" w:rsidRDefault="003B0BCE" w:rsidP="003B0BCE">
      <w:pPr>
        <w:tabs>
          <w:tab w:val="left" w:pos="1440"/>
        </w:tabs>
        <w:spacing w:line="360" w:lineRule="auto"/>
        <w:ind w:left="1459" w:right="75" w:hanging="360"/>
        <w:rPr>
          <w:rFonts w:ascii="Arial" w:eastAsia="Arial" w:hAnsi="Arial" w:cs="Arial"/>
          <w:sz w:val="22"/>
          <w:szCs w:val="22"/>
        </w:rPr>
      </w:pPr>
      <w:r w:rsidRPr="003B0BCE">
        <w:rPr>
          <w:rFonts w:ascii="Arial" w:eastAsia="Arial" w:hAnsi="Arial" w:cs="Arial"/>
          <w:sz w:val="22"/>
          <w:szCs w:val="22"/>
        </w:rPr>
        <w:t>i.</w:t>
      </w:r>
      <w:r w:rsidRPr="003B0BCE">
        <w:rPr>
          <w:rFonts w:ascii="Arial" w:eastAsia="Arial" w:hAnsi="Arial" w:cs="Arial"/>
          <w:sz w:val="22"/>
          <w:szCs w:val="22"/>
        </w:rPr>
        <w:tab/>
        <w:t xml:space="preserve">Berapa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hasil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20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dikurang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3,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lalu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hasilnya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dikurang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3 </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lagi, </w:t>
      </w:r>
      <w:r w:rsidRPr="003B0BCE">
        <w:rPr>
          <w:rFonts w:ascii="Arial" w:eastAsia="Arial" w:hAnsi="Arial" w:cs="Arial"/>
          <w:spacing w:val="1"/>
          <w:sz w:val="22"/>
          <w:szCs w:val="22"/>
        </w:rPr>
        <w:t xml:space="preserve"> </w:t>
      </w:r>
      <w:r w:rsidRPr="003B0BCE">
        <w:rPr>
          <w:rFonts w:ascii="Arial" w:eastAsia="Arial" w:hAnsi="Arial" w:cs="Arial"/>
          <w:sz w:val="22"/>
          <w:szCs w:val="22"/>
        </w:rPr>
        <w:t>dst sampai beberapa kali</w:t>
      </w:r>
    </w:p>
    <w:p w:rsidR="00111405" w:rsidRPr="003B0BCE" w:rsidRDefault="00111405" w:rsidP="003B0BCE">
      <w:pPr>
        <w:tabs>
          <w:tab w:val="left" w:pos="1440"/>
        </w:tabs>
        <w:spacing w:line="360" w:lineRule="auto"/>
        <w:ind w:left="1459" w:right="75" w:hanging="360"/>
        <w:rPr>
          <w:rFonts w:ascii="Arial" w:eastAsia="Arial" w:hAnsi="Arial" w:cs="Arial"/>
          <w:sz w:val="22"/>
          <w:szCs w:val="22"/>
        </w:rPr>
      </w:pP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Mengkaji</w:t>
      </w:r>
      <w:r w:rsidRPr="003B0BCE">
        <w:rPr>
          <w:rFonts w:ascii="Arial" w:eastAsia="Arial" w:hAnsi="Arial" w:cs="Arial"/>
          <w:spacing w:val="34"/>
          <w:sz w:val="22"/>
          <w:szCs w:val="22"/>
        </w:rPr>
        <w:t xml:space="preserve"> </w:t>
      </w:r>
      <w:r w:rsidRPr="003B0BCE">
        <w:rPr>
          <w:rFonts w:ascii="Arial" w:eastAsia="Arial" w:hAnsi="Arial" w:cs="Arial"/>
          <w:sz w:val="22"/>
          <w:szCs w:val="22"/>
        </w:rPr>
        <w:t>status</w:t>
      </w:r>
      <w:r w:rsidRPr="003B0BCE">
        <w:rPr>
          <w:rFonts w:ascii="Arial" w:eastAsia="Arial" w:hAnsi="Arial" w:cs="Arial"/>
          <w:spacing w:val="34"/>
          <w:sz w:val="22"/>
          <w:szCs w:val="22"/>
        </w:rPr>
        <w:t xml:space="preserve"> </w:t>
      </w:r>
      <w:r w:rsidRPr="003B0BCE">
        <w:rPr>
          <w:rFonts w:ascii="Arial" w:eastAsia="Arial" w:hAnsi="Arial" w:cs="Arial"/>
          <w:sz w:val="22"/>
          <w:szCs w:val="22"/>
        </w:rPr>
        <w:t>fisik</w:t>
      </w:r>
      <w:r w:rsidRPr="003B0BCE">
        <w:rPr>
          <w:rFonts w:ascii="Arial" w:eastAsia="Arial" w:hAnsi="Arial" w:cs="Arial"/>
          <w:spacing w:val="34"/>
          <w:sz w:val="22"/>
          <w:szCs w:val="22"/>
        </w:rPr>
        <w:t xml:space="preserve"> </w:t>
      </w:r>
      <w:r w:rsidRPr="003B0BCE">
        <w:rPr>
          <w:rFonts w:ascii="Arial" w:eastAsia="Arial" w:hAnsi="Arial" w:cs="Arial"/>
          <w:sz w:val="22"/>
          <w:szCs w:val="22"/>
        </w:rPr>
        <w:t>pasien,</w:t>
      </w:r>
      <w:r w:rsidRPr="003B0BCE">
        <w:rPr>
          <w:rFonts w:ascii="Arial" w:eastAsia="Arial" w:hAnsi="Arial" w:cs="Arial"/>
          <w:spacing w:val="34"/>
          <w:sz w:val="22"/>
          <w:szCs w:val="22"/>
        </w:rPr>
        <w:t xml:space="preserve"> </w:t>
      </w:r>
      <w:r w:rsidRPr="003B0BCE">
        <w:rPr>
          <w:rFonts w:ascii="Arial" w:eastAsia="Arial" w:hAnsi="Arial" w:cs="Arial"/>
          <w:sz w:val="22"/>
          <w:szCs w:val="22"/>
        </w:rPr>
        <w:t>dapat</w:t>
      </w:r>
      <w:r w:rsidRPr="003B0BCE">
        <w:rPr>
          <w:rFonts w:ascii="Arial" w:eastAsia="Arial" w:hAnsi="Arial" w:cs="Arial"/>
          <w:spacing w:val="34"/>
          <w:sz w:val="22"/>
          <w:szCs w:val="22"/>
        </w:rPr>
        <w:t xml:space="preserve"> </w:t>
      </w:r>
      <w:r w:rsidRPr="003B0BCE">
        <w:rPr>
          <w:rFonts w:ascii="Arial" w:eastAsia="Arial" w:hAnsi="Arial" w:cs="Arial"/>
          <w:sz w:val="22"/>
          <w:szCs w:val="22"/>
        </w:rPr>
        <w:t>dilakukan</w:t>
      </w:r>
      <w:r w:rsidRPr="003B0BCE">
        <w:rPr>
          <w:rFonts w:ascii="Arial" w:eastAsia="Arial" w:hAnsi="Arial" w:cs="Arial"/>
          <w:spacing w:val="34"/>
          <w:sz w:val="22"/>
          <w:szCs w:val="22"/>
        </w:rPr>
        <w:t xml:space="preserve"> </w:t>
      </w:r>
      <w:r w:rsidRPr="003B0BCE">
        <w:rPr>
          <w:rFonts w:ascii="Arial" w:eastAsia="Arial" w:hAnsi="Arial" w:cs="Arial"/>
          <w:sz w:val="22"/>
          <w:szCs w:val="22"/>
        </w:rPr>
        <w:t>dengan</w:t>
      </w:r>
      <w:r w:rsidRPr="003B0BCE">
        <w:rPr>
          <w:rFonts w:ascii="Arial" w:eastAsia="Arial" w:hAnsi="Arial" w:cs="Arial"/>
          <w:spacing w:val="34"/>
          <w:sz w:val="22"/>
          <w:szCs w:val="22"/>
        </w:rPr>
        <w:t xml:space="preserve"> </w:t>
      </w:r>
      <w:r w:rsidRPr="003B0BCE">
        <w:rPr>
          <w:rFonts w:ascii="Arial" w:eastAsia="Arial" w:hAnsi="Arial" w:cs="Arial"/>
          <w:sz w:val="22"/>
          <w:szCs w:val="22"/>
        </w:rPr>
        <w:t>memeriksa</w:t>
      </w:r>
      <w:r w:rsidRPr="003B0BCE">
        <w:rPr>
          <w:rFonts w:ascii="Arial" w:eastAsia="Arial" w:hAnsi="Arial" w:cs="Arial"/>
          <w:spacing w:val="34"/>
          <w:sz w:val="22"/>
          <w:szCs w:val="22"/>
        </w:rPr>
        <w:t xml:space="preserve"> </w:t>
      </w:r>
      <w:r w:rsidRPr="003B0BCE">
        <w:rPr>
          <w:rFonts w:ascii="Arial" w:eastAsia="Arial" w:hAnsi="Arial" w:cs="Arial"/>
          <w:sz w:val="22"/>
          <w:szCs w:val="22"/>
        </w:rPr>
        <w:t>tanda</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vital,</w:t>
      </w:r>
      <w:r w:rsidRPr="003B0BCE">
        <w:rPr>
          <w:rFonts w:ascii="Arial" w:eastAsia="Arial" w:hAnsi="Arial" w:cs="Arial"/>
          <w:spacing w:val="65"/>
          <w:sz w:val="22"/>
          <w:szCs w:val="22"/>
        </w:rPr>
        <w:t xml:space="preserve"> </w:t>
      </w:r>
      <w:r w:rsidRPr="003B0BCE">
        <w:rPr>
          <w:rFonts w:ascii="Arial" w:eastAsia="Arial" w:hAnsi="Arial" w:cs="Arial"/>
          <w:sz w:val="22"/>
          <w:szCs w:val="22"/>
        </w:rPr>
        <w:t>derajat</w:t>
      </w:r>
      <w:r w:rsidRPr="003B0BCE">
        <w:rPr>
          <w:rFonts w:ascii="Arial" w:eastAsia="Arial" w:hAnsi="Arial" w:cs="Arial"/>
          <w:spacing w:val="65"/>
          <w:sz w:val="22"/>
          <w:szCs w:val="22"/>
        </w:rPr>
        <w:t xml:space="preserve"> </w:t>
      </w:r>
      <w:r w:rsidRPr="003B0BCE">
        <w:rPr>
          <w:rFonts w:ascii="Arial" w:eastAsia="Arial" w:hAnsi="Arial" w:cs="Arial"/>
          <w:sz w:val="22"/>
          <w:szCs w:val="22"/>
        </w:rPr>
        <w:t>nyeri,</w:t>
      </w:r>
      <w:r w:rsidRPr="003B0BCE">
        <w:rPr>
          <w:rFonts w:ascii="Arial" w:eastAsia="Arial" w:hAnsi="Arial" w:cs="Arial"/>
          <w:spacing w:val="65"/>
          <w:sz w:val="22"/>
          <w:szCs w:val="22"/>
        </w:rPr>
        <w:t xml:space="preserve"> </w:t>
      </w:r>
      <w:r w:rsidRPr="003B0BCE">
        <w:rPr>
          <w:rFonts w:ascii="Arial" w:eastAsia="Arial" w:hAnsi="Arial" w:cs="Arial"/>
          <w:sz w:val="22"/>
          <w:szCs w:val="22"/>
        </w:rPr>
        <w:t>adanya</w:t>
      </w:r>
      <w:r w:rsidRPr="003B0BCE">
        <w:rPr>
          <w:rFonts w:ascii="Arial" w:eastAsia="Arial" w:hAnsi="Arial" w:cs="Arial"/>
          <w:spacing w:val="65"/>
          <w:sz w:val="22"/>
          <w:szCs w:val="22"/>
        </w:rPr>
        <w:t xml:space="preserve"> </w:t>
      </w:r>
      <w:r w:rsidRPr="003B0BCE">
        <w:rPr>
          <w:rFonts w:ascii="Arial" w:eastAsia="Arial" w:hAnsi="Arial" w:cs="Arial"/>
          <w:sz w:val="22"/>
          <w:szCs w:val="22"/>
        </w:rPr>
        <w:t>pembengkakan,</w:t>
      </w:r>
      <w:r w:rsidRPr="003B0BCE">
        <w:rPr>
          <w:rFonts w:ascii="Arial" w:eastAsia="Arial" w:hAnsi="Arial" w:cs="Arial"/>
          <w:spacing w:val="65"/>
          <w:sz w:val="22"/>
          <w:szCs w:val="22"/>
        </w:rPr>
        <w:t xml:space="preserve"> </w:t>
      </w:r>
      <w:proofErr w:type="gramStart"/>
      <w:r w:rsidRPr="003B0BCE">
        <w:rPr>
          <w:rFonts w:ascii="Arial" w:eastAsia="Arial" w:hAnsi="Arial" w:cs="Arial"/>
          <w:sz w:val="22"/>
          <w:szCs w:val="22"/>
        </w:rPr>
        <w:t>fungsi  respirasi</w:t>
      </w:r>
      <w:proofErr w:type="gramEnd"/>
      <w:r w:rsidRPr="003B0BCE">
        <w:rPr>
          <w:rFonts w:ascii="Arial" w:eastAsia="Arial" w:hAnsi="Arial" w:cs="Arial"/>
          <w:sz w:val="22"/>
          <w:szCs w:val="22"/>
        </w:rPr>
        <w:t>,</w:t>
      </w:r>
      <w:r w:rsidRPr="003B0BCE">
        <w:rPr>
          <w:rFonts w:ascii="Arial" w:eastAsia="Arial" w:hAnsi="Arial" w:cs="Arial"/>
          <w:spacing w:val="65"/>
          <w:sz w:val="22"/>
          <w:szCs w:val="22"/>
        </w:rPr>
        <w:t xml:space="preserve"> </w:t>
      </w:r>
      <w:r w:rsidRPr="003B0BCE">
        <w:rPr>
          <w:rFonts w:ascii="Arial" w:eastAsia="Arial" w:hAnsi="Arial" w:cs="Arial"/>
          <w:i/>
          <w:sz w:val="22"/>
          <w:szCs w:val="22"/>
        </w:rPr>
        <w:t>drainage</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Arial" w:hAnsi="Arial" w:cs="Arial"/>
          <w:sz w:val="22"/>
          <w:szCs w:val="22"/>
        </w:rPr>
        <w:t xml:space="preserve">luka, efek samping anestesi, atau </w:t>
      </w:r>
      <w:r w:rsidRPr="003B0BCE">
        <w:rPr>
          <w:rFonts w:ascii="Arial" w:eastAsia="Arial" w:hAnsi="Arial" w:cs="Arial"/>
          <w:i/>
          <w:sz w:val="22"/>
          <w:szCs w:val="22"/>
        </w:rPr>
        <w:t>deep vein thrombosis</w:t>
      </w:r>
    </w:p>
    <w:p w:rsidR="00101229" w:rsidRPr="003B0BCE" w:rsidRDefault="00101229" w:rsidP="003B0BCE">
      <w:pPr>
        <w:spacing w:line="360" w:lineRule="auto"/>
        <w:rPr>
          <w:rFonts w:ascii="Arial" w:hAnsi="Arial" w:cs="Arial"/>
          <w:sz w:val="22"/>
          <w:szCs w:val="22"/>
        </w:rPr>
      </w:pPr>
    </w:p>
    <w:p w:rsidR="00101229" w:rsidRDefault="003B0BCE" w:rsidP="003B0BCE">
      <w:pPr>
        <w:spacing w:line="360" w:lineRule="auto"/>
        <w:ind w:left="739" w:right="75" w:hanging="360"/>
        <w:jc w:val="both"/>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5"/>
          <w:sz w:val="22"/>
          <w:szCs w:val="22"/>
        </w:rPr>
        <w:t xml:space="preserve"> </w:t>
      </w:r>
      <w:r w:rsidRPr="003B0BCE">
        <w:rPr>
          <w:rFonts w:ascii="Arial" w:eastAsia="Arial" w:hAnsi="Arial" w:cs="Arial"/>
          <w:sz w:val="22"/>
          <w:szCs w:val="22"/>
        </w:rPr>
        <w:t>Mengkaji</w:t>
      </w:r>
      <w:r w:rsidRPr="003B0BCE">
        <w:rPr>
          <w:rFonts w:ascii="Arial" w:eastAsia="Arial" w:hAnsi="Arial" w:cs="Arial"/>
          <w:spacing w:val="1"/>
          <w:sz w:val="22"/>
          <w:szCs w:val="22"/>
        </w:rPr>
        <w:t xml:space="preserve"> </w:t>
      </w:r>
      <w:r w:rsidRPr="003B0BCE">
        <w:rPr>
          <w:rFonts w:ascii="Arial" w:eastAsia="Arial" w:hAnsi="Arial" w:cs="Arial"/>
          <w:sz w:val="22"/>
          <w:szCs w:val="22"/>
        </w:rPr>
        <w:t>obat-obatan</w:t>
      </w:r>
      <w:r w:rsidRPr="003B0BCE">
        <w:rPr>
          <w:rFonts w:ascii="Arial" w:eastAsia="Arial" w:hAnsi="Arial" w:cs="Arial"/>
          <w:spacing w:val="1"/>
          <w:sz w:val="22"/>
          <w:szCs w:val="22"/>
        </w:rPr>
        <w:t xml:space="preserve"> </w:t>
      </w:r>
      <w:r w:rsidRPr="003B0BCE">
        <w:rPr>
          <w:rFonts w:ascii="Arial" w:eastAsia="Arial" w:hAnsi="Arial" w:cs="Arial"/>
          <w:sz w:val="22"/>
          <w:szCs w:val="22"/>
        </w:rPr>
        <w:t>yang</w:t>
      </w:r>
      <w:r w:rsidRPr="003B0BCE">
        <w:rPr>
          <w:rFonts w:ascii="Arial" w:eastAsia="Arial" w:hAnsi="Arial" w:cs="Arial"/>
          <w:spacing w:val="1"/>
          <w:sz w:val="22"/>
          <w:szCs w:val="22"/>
        </w:rPr>
        <w:t xml:space="preserve"> </w:t>
      </w:r>
      <w:r w:rsidRPr="003B0BCE">
        <w:rPr>
          <w:rFonts w:ascii="Arial" w:eastAsia="Arial" w:hAnsi="Arial" w:cs="Arial"/>
          <w:sz w:val="22"/>
          <w:szCs w:val="22"/>
        </w:rPr>
        <w:t>dibutuhkan, hal ini meliputi obat-obatan</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apa yang harus diteruskan dari operasi, atau mana yang harus distop atau obat-obat baru, termasuk darah dan komponen-komponen darah yang diperlukan.  </w:t>
      </w:r>
      <w:proofErr w:type="gramStart"/>
      <w:r w:rsidRPr="003B0BCE">
        <w:rPr>
          <w:rFonts w:ascii="Arial" w:eastAsia="Arial" w:hAnsi="Arial" w:cs="Arial"/>
          <w:sz w:val="22"/>
          <w:szCs w:val="22"/>
        </w:rPr>
        <w:t>Peresepan  dan</w:t>
      </w:r>
      <w:proofErr w:type="gramEnd"/>
      <w:r w:rsidRPr="003B0BCE">
        <w:rPr>
          <w:rFonts w:ascii="Arial" w:eastAsia="Arial" w:hAnsi="Arial" w:cs="Arial"/>
          <w:sz w:val="22"/>
          <w:szCs w:val="22"/>
        </w:rPr>
        <w:t xml:space="preserve">  pemberian  obat-obatan  tersebut  harus dicatat dengan baik sesuai urutannya, semua perintah verbal diulang kembali, dan dilabel secara benar. Dapat dipikirkan pemanfaatan teknologi komputer untuk pendokumentasian maupun pengingat</w:t>
      </w:r>
    </w:p>
    <w:p w:rsidR="00111405" w:rsidRPr="003B0BCE" w:rsidRDefault="00111405" w:rsidP="003B0BCE">
      <w:pPr>
        <w:spacing w:line="360" w:lineRule="auto"/>
        <w:ind w:left="739" w:right="75" w:hanging="360"/>
        <w:jc w:val="both"/>
        <w:rPr>
          <w:rFonts w:ascii="Arial" w:eastAsia="Arial" w:hAnsi="Arial" w:cs="Arial"/>
          <w:sz w:val="22"/>
          <w:szCs w:val="22"/>
        </w:rPr>
      </w:pPr>
    </w:p>
    <w:p w:rsidR="00101229" w:rsidRPr="003B0BCE" w:rsidRDefault="003B0BCE" w:rsidP="003B0BCE">
      <w:pPr>
        <w:spacing w:line="360" w:lineRule="auto"/>
        <w:ind w:left="739" w:right="75" w:hanging="360"/>
        <w:jc w:val="both"/>
        <w:rPr>
          <w:rFonts w:ascii="Arial" w:eastAsia="Arial" w:hAnsi="Arial" w:cs="Arial"/>
          <w:sz w:val="22"/>
          <w:szCs w:val="22"/>
        </w:rPr>
      </w:pPr>
      <w:r w:rsidRPr="003B0BCE">
        <w:rPr>
          <w:rFonts w:ascii="Arial" w:eastAsia="Arial" w:hAnsi="Arial" w:cs="Arial"/>
          <w:sz w:val="22"/>
          <w:szCs w:val="22"/>
        </w:rPr>
        <w:t>4.  Mencegah</w:t>
      </w:r>
      <w:r w:rsidRPr="003B0BCE">
        <w:rPr>
          <w:rFonts w:ascii="Arial" w:eastAsia="Arial" w:hAnsi="Arial" w:cs="Arial"/>
          <w:spacing w:val="2"/>
          <w:sz w:val="22"/>
          <w:szCs w:val="22"/>
        </w:rPr>
        <w:t xml:space="preserve"> </w:t>
      </w:r>
      <w:r w:rsidRPr="003B0BCE">
        <w:rPr>
          <w:rFonts w:ascii="Arial" w:eastAsia="Arial" w:hAnsi="Arial" w:cs="Arial"/>
          <w:sz w:val="22"/>
          <w:szCs w:val="22"/>
        </w:rPr>
        <w:t>infeksi</w:t>
      </w:r>
      <w:r w:rsidRPr="003B0BCE">
        <w:rPr>
          <w:rFonts w:ascii="Arial" w:eastAsia="Arial" w:hAnsi="Arial" w:cs="Arial"/>
          <w:spacing w:val="2"/>
          <w:sz w:val="22"/>
          <w:szCs w:val="22"/>
        </w:rPr>
        <w:t xml:space="preserve"> </w:t>
      </w:r>
      <w:r w:rsidRPr="003B0BCE">
        <w:rPr>
          <w:rFonts w:ascii="Arial" w:eastAsia="Arial" w:hAnsi="Arial" w:cs="Arial"/>
          <w:sz w:val="22"/>
          <w:szCs w:val="22"/>
        </w:rPr>
        <w:t>(khususnya</w:t>
      </w:r>
      <w:r w:rsidRPr="003B0BCE">
        <w:rPr>
          <w:rFonts w:ascii="Arial" w:eastAsia="Arial" w:hAnsi="Arial" w:cs="Arial"/>
          <w:spacing w:val="2"/>
          <w:sz w:val="22"/>
          <w:szCs w:val="22"/>
        </w:rPr>
        <w:t xml:space="preserve"> </w:t>
      </w:r>
      <w:r w:rsidRPr="003B0BCE">
        <w:rPr>
          <w:rFonts w:ascii="Arial" w:eastAsia="Arial" w:hAnsi="Arial" w:cs="Arial"/>
          <w:sz w:val="22"/>
          <w:szCs w:val="22"/>
        </w:rPr>
        <w:t>dari</w:t>
      </w:r>
      <w:r w:rsidRPr="003B0BCE">
        <w:rPr>
          <w:rFonts w:ascii="Arial" w:eastAsia="Arial" w:hAnsi="Arial" w:cs="Arial"/>
          <w:spacing w:val="2"/>
          <w:sz w:val="22"/>
          <w:szCs w:val="22"/>
        </w:rPr>
        <w:t xml:space="preserve"> </w:t>
      </w:r>
      <w:r w:rsidRPr="003B0BCE">
        <w:rPr>
          <w:rFonts w:ascii="Arial" w:eastAsia="Arial" w:hAnsi="Arial" w:cs="Arial"/>
          <w:i/>
          <w:sz w:val="22"/>
          <w:szCs w:val="22"/>
        </w:rPr>
        <w:t>surgical</w:t>
      </w:r>
      <w:r w:rsidRPr="003B0BCE">
        <w:rPr>
          <w:rFonts w:ascii="Arial" w:eastAsia="Arial" w:hAnsi="Arial" w:cs="Arial"/>
          <w:i/>
          <w:spacing w:val="2"/>
          <w:sz w:val="22"/>
          <w:szCs w:val="22"/>
        </w:rPr>
        <w:t xml:space="preserve"> </w:t>
      </w:r>
      <w:r w:rsidRPr="003B0BCE">
        <w:rPr>
          <w:rFonts w:ascii="Arial" w:eastAsia="Arial" w:hAnsi="Arial" w:cs="Arial"/>
          <w:i/>
          <w:sz w:val="22"/>
          <w:szCs w:val="22"/>
        </w:rPr>
        <w:t>site</w:t>
      </w:r>
      <w:r w:rsidRPr="003B0BCE">
        <w:rPr>
          <w:rFonts w:ascii="Arial" w:eastAsia="Arial" w:hAnsi="Arial" w:cs="Arial"/>
          <w:sz w:val="22"/>
          <w:szCs w:val="22"/>
        </w:rPr>
        <w:t>,</w:t>
      </w:r>
      <w:r w:rsidRPr="003B0BCE">
        <w:rPr>
          <w:rFonts w:ascii="Arial" w:eastAsia="Arial" w:hAnsi="Arial" w:cs="Arial"/>
          <w:spacing w:val="2"/>
          <w:sz w:val="22"/>
          <w:szCs w:val="22"/>
        </w:rPr>
        <w:t xml:space="preserve"> </w:t>
      </w:r>
      <w:r w:rsidRPr="003B0BCE">
        <w:rPr>
          <w:rFonts w:ascii="Arial" w:eastAsia="Arial" w:hAnsi="Arial" w:cs="Arial"/>
          <w:sz w:val="22"/>
          <w:szCs w:val="22"/>
        </w:rPr>
        <w:t>kateter</w:t>
      </w:r>
      <w:r w:rsidRPr="003B0BCE">
        <w:rPr>
          <w:rFonts w:ascii="Arial" w:eastAsia="Arial" w:hAnsi="Arial" w:cs="Arial"/>
          <w:spacing w:val="2"/>
          <w:sz w:val="22"/>
          <w:szCs w:val="22"/>
        </w:rPr>
        <w:t xml:space="preserve"> </w:t>
      </w:r>
      <w:r w:rsidRPr="003B0BCE">
        <w:rPr>
          <w:rFonts w:ascii="Arial" w:eastAsia="Arial" w:hAnsi="Arial" w:cs="Arial"/>
          <w:sz w:val="22"/>
          <w:szCs w:val="22"/>
        </w:rPr>
        <w:t>urin,</w:t>
      </w:r>
      <w:r w:rsidRPr="003B0BCE">
        <w:rPr>
          <w:rFonts w:ascii="Arial" w:eastAsia="Arial" w:hAnsi="Arial" w:cs="Arial"/>
          <w:spacing w:val="2"/>
          <w:sz w:val="22"/>
          <w:szCs w:val="22"/>
        </w:rPr>
        <w:t xml:space="preserve"> </w:t>
      </w:r>
      <w:r w:rsidRPr="003B0BCE">
        <w:rPr>
          <w:rFonts w:ascii="Arial" w:eastAsia="Arial" w:hAnsi="Arial" w:cs="Arial"/>
          <w:sz w:val="22"/>
          <w:szCs w:val="22"/>
        </w:rPr>
        <w:t>dan</w:t>
      </w:r>
      <w:r w:rsidRPr="003B0BCE">
        <w:rPr>
          <w:rFonts w:ascii="Arial" w:eastAsia="Arial" w:hAnsi="Arial" w:cs="Arial"/>
          <w:spacing w:val="2"/>
          <w:sz w:val="22"/>
          <w:szCs w:val="22"/>
        </w:rPr>
        <w:t xml:space="preserve"> </w:t>
      </w:r>
      <w:r w:rsidRPr="003B0BCE">
        <w:rPr>
          <w:rFonts w:ascii="Arial" w:eastAsia="Arial" w:hAnsi="Arial" w:cs="Arial"/>
          <w:sz w:val="22"/>
          <w:szCs w:val="22"/>
        </w:rPr>
        <w:t>akses intravena)</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Arial" w:hAnsi="Arial" w:cs="Arial"/>
          <w:sz w:val="22"/>
          <w:szCs w:val="22"/>
        </w:rPr>
        <w:t xml:space="preserve">a. </w:t>
      </w:r>
      <w:r w:rsidRPr="003B0BCE">
        <w:rPr>
          <w:rFonts w:ascii="Arial" w:eastAsia="Arial" w:hAnsi="Arial" w:cs="Arial"/>
          <w:spacing w:val="27"/>
          <w:sz w:val="22"/>
          <w:szCs w:val="22"/>
        </w:rPr>
        <w:t xml:space="preserve"> </w:t>
      </w:r>
      <w:proofErr w:type="gramStart"/>
      <w:r w:rsidRPr="003B0BCE">
        <w:rPr>
          <w:rFonts w:ascii="Arial" w:eastAsia="Arial" w:hAnsi="Arial" w:cs="Arial"/>
          <w:sz w:val="22"/>
          <w:szCs w:val="22"/>
        </w:rPr>
        <w:t xml:space="preserve">Monitor </w:t>
      </w:r>
      <w:r w:rsidRPr="003B0BCE">
        <w:rPr>
          <w:rFonts w:ascii="Arial" w:eastAsia="Arial" w:hAnsi="Arial" w:cs="Arial"/>
          <w:spacing w:val="66"/>
          <w:sz w:val="22"/>
          <w:szCs w:val="22"/>
        </w:rPr>
        <w:t xml:space="preserve"> </w:t>
      </w:r>
      <w:r w:rsidRPr="003B0BCE">
        <w:rPr>
          <w:rFonts w:ascii="Arial" w:eastAsia="Arial" w:hAnsi="Arial" w:cs="Arial"/>
          <w:sz w:val="22"/>
          <w:szCs w:val="22"/>
        </w:rPr>
        <w:t>ketat</w:t>
      </w:r>
      <w:proofErr w:type="gramEnd"/>
      <w:r w:rsidRPr="003B0BCE">
        <w:rPr>
          <w:rFonts w:ascii="Arial" w:eastAsia="Arial" w:hAnsi="Arial" w:cs="Arial"/>
          <w:sz w:val="22"/>
          <w:szCs w:val="22"/>
        </w:rPr>
        <w:t xml:space="preserve"> </w:t>
      </w:r>
      <w:r w:rsidRPr="003B0BCE">
        <w:rPr>
          <w:rFonts w:ascii="Arial" w:eastAsia="Arial" w:hAnsi="Arial" w:cs="Arial"/>
          <w:spacing w:val="66"/>
          <w:sz w:val="22"/>
          <w:szCs w:val="22"/>
        </w:rPr>
        <w:t xml:space="preserve"> </w:t>
      </w:r>
      <w:r w:rsidRPr="003B0BCE">
        <w:rPr>
          <w:rFonts w:ascii="Arial" w:eastAsia="Arial" w:hAnsi="Arial" w:cs="Arial"/>
          <w:sz w:val="22"/>
          <w:szCs w:val="22"/>
        </w:rPr>
        <w:t>suhu   tubuh   dan   kadar   glukosa   darah   untuk</w:t>
      </w:r>
    </w:p>
    <w:p w:rsidR="00101229" w:rsidRPr="00111405" w:rsidRDefault="003B0BCE" w:rsidP="00111405">
      <w:pPr>
        <w:spacing w:line="360" w:lineRule="auto"/>
        <w:ind w:left="1459"/>
        <w:rPr>
          <w:rFonts w:ascii="Arial" w:eastAsia="Arial" w:hAnsi="Arial" w:cs="Arial"/>
          <w:sz w:val="22"/>
          <w:szCs w:val="22"/>
        </w:rPr>
      </w:pPr>
      <w:r w:rsidRPr="003B0BCE">
        <w:rPr>
          <w:rFonts w:ascii="Arial" w:eastAsia="Arial" w:hAnsi="Arial" w:cs="Arial"/>
          <w:sz w:val="22"/>
          <w:szCs w:val="22"/>
        </w:rPr>
        <w:t xml:space="preserve">mengurangi risiko infeksi postoperatif dari </w:t>
      </w:r>
      <w:r w:rsidRPr="003B0BCE">
        <w:rPr>
          <w:rFonts w:ascii="Arial" w:eastAsia="Arial" w:hAnsi="Arial" w:cs="Arial"/>
          <w:i/>
          <w:sz w:val="22"/>
          <w:szCs w:val="22"/>
        </w:rPr>
        <w:t>surgical site</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Arial" w:hAnsi="Arial" w:cs="Arial"/>
          <w:sz w:val="22"/>
          <w:szCs w:val="22"/>
        </w:rPr>
        <w:t xml:space="preserve">b. </w:t>
      </w:r>
      <w:r w:rsidRPr="003B0BCE">
        <w:rPr>
          <w:rFonts w:ascii="Arial" w:eastAsia="Arial" w:hAnsi="Arial" w:cs="Arial"/>
          <w:spacing w:val="27"/>
          <w:sz w:val="22"/>
          <w:szCs w:val="22"/>
        </w:rPr>
        <w:t xml:space="preserve"> </w:t>
      </w:r>
      <w:r w:rsidRPr="003B0BCE">
        <w:rPr>
          <w:rFonts w:ascii="Arial" w:eastAsia="Arial" w:hAnsi="Arial" w:cs="Arial"/>
          <w:sz w:val="22"/>
          <w:szCs w:val="22"/>
        </w:rPr>
        <w:t>Gunakan kateter urin hanya bila diperlukan</w:t>
      </w:r>
    </w:p>
    <w:p w:rsidR="00101229" w:rsidRPr="003B0BCE" w:rsidRDefault="003B0BCE" w:rsidP="003B0BCE">
      <w:pPr>
        <w:spacing w:line="360" w:lineRule="auto"/>
        <w:ind w:left="1459" w:right="75" w:hanging="360"/>
        <w:rPr>
          <w:rFonts w:ascii="Arial" w:eastAsia="Arial" w:hAnsi="Arial" w:cs="Arial"/>
          <w:sz w:val="22"/>
          <w:szCs w:val="22"/>
        </w:rPr>
      </w:pPr>
      <w:r w:rsidRPr="003B0BCE">
        <w:rPr>
          <w:rFonts w:ascii="Arial" w:eastAsia="Arial" w:hAnsi="Arial" w:cs="Arial"/>
          <w:sz w:val="22"/>
          <w:szCs w:val="22"/>
        </w:rPr>
        <w:t xml:space="preserve">c. </w:t>
      </w:r>
      <w:r w:rsidRPr="003B0BCE">
        <w:rPr>
          <w:rFonts w:ascii="Arial" w:eastAsia="Arial" w:hAnsi="Arial" w:cs="Arial"/>
          <w:spacing w:val="40"/>
          <w:sz w:val="22"/>
          <w:szCs w:val="22"/>
        </w:rPr>
        <w:t xml:space="preserve"> </w:t>
      </w:r>
      <w:proofErr w:type="gramStart"/>
      <w:r w:rsidRPr="003B0BCE">
        <w:rPr>
          <w:rFonts w:ascii="Arial" w:eastAsia="Arial" w:hAnsi="Arial" w:cs="Arial"/>
          <w:sz w:val="22"/>
          <w:szCs w:val="22"/>
        </w:rPr>
        <w:t xml:space="preserve">Kurangi </w:t>
      </w:r>
      <w:r w:rsidRPr="003B0BCE">
        <w:rPr>
          <w:rFonts w:ascii="Arial" w:eastAsia="Arial" w:hAnsi="Arial" w:cs="Arial"/>
          <w:spacing w:val="22"/>
          <w:sz w:val="22"/>
          <w:szCs w:val="22"/>
        </w:rPr>
        <w:t xml:space="preserve"> </w:t>
      </w:r>
      <w:r w:rsidRPr="003B0BCE">
        <w:rPr>
          <w:rFonts w:ascii="Arial" w:eastAsia="Arial" w:hAnsi="Arial" w:cs="Arial"/>
          <w:sz w:val="22"/>
          <w:szCs w:val="22"/>
        </w:rPr>
        <w:t>waktu</w:t>
      </w:r>
      <w:proofErr w:type="gramEnd"/>
      <w:r w:rsidRPr="003B0BCE">
        <w:rPr>
          <w:rFonts w:ascii="Arial" w:eastAsia="Arial" w:hAnsi="Arial" w:cs="Arial"/>
          <w:sz w:val="22"/>
          <w:szCs w:val="22"/>
        </w:rPr>
        <w:t xml:space="preserve">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penggunaan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kateter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urin,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kateter </w:t>
      </w:r>
      <w:r w:rsidRPr="003B0BCE">
        <w:rPr>
          <w:rFonts w:ascii="Arial" w:eastAsia="Arial" w:hAnsi="Arial" w:cs="Arial"/>
          <w:spacing w:val="22"/>
          <w:sz w:val="22"/>
          <w:szCs w:val="22"/>
        </w:rPr>
        <w:t xml:space="preserve"> </w:t>
      </w:r>
      <w:r w:rsidRPr="003B0BCE">
        <w:rPr>
          <w:rFonts w:ascii="Arial" w:eastAsia="Arial" w:hAnsi="Arial" w:cs="Arial"/>
          <w:sz w:val="22"/>
          <w:szCs w:val="22"/>
        </w:rPr>
        <w:t xml:space="preserve">harus </w:t>
      </w:r>
      <w:r w:rsidRPr="003B0BCE">
        <w:rPr>
          <w:rFonts w:ascii="Arial" w:eastAsia="Arial" w:hAnsi="Arial" w:cs="Arial"/>
          <w:spacing w:val="22"/>
          <w:sz w:val="22"/>
          <w:szCs w:val="22"/>
        </w:rPr>
        <w:t xml:space="preserve"> </w:t>
      </w:r>
      <w:r w:rsidRPr="003B0BCE">
        <w:rPr>
          <w:rFonts w:ascii="Arial" w:eastAsia="Arial" w:hAnsi="Arial" w:cs="Arial"/>
          <w:sz w:val="22"/>
          <w:szCs w:val="22"/>
        </w:rPr>
        <w:t>sering diganti secara berkala</w:t>
      </w:r>
    </w:p>
    <w:p w:rsidR="00111405" w:rsidRDefault="003B0BCE" w:rsidP="003B0BCE">
      <w:pPr>
        <w:spacing w:line="360" w:lineRule="auto"/>
        <w:ind w:left="1099" w:right="1135"/>
        <w:rPr>
          <w:rFonts w:ascii="Arial" w:eastAsia="Arial" w:hAnsi="Arial" w:cs="Arial"/>
          <w:sz w:val="22"/>
          <w:szCs w:val="22"/>
        </w:rPr>
      </w:pPr>
      <w:r w:rsidRPr="003B0BCE">
        <w:rPr>
          <w:rFonts w:ascii="Arial" w:eastAsia="Arial" w:hAnsi="Arial" w:cs="Arial"/>
          <w:sz w:val="22"/>
          <w:szCs w:val="22"/>
        </w:rPr>
        <w:t xml:space="preserve">d.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Gunakan teknik yang benar untuk insersi dan perawatan </w:t>
      </w:r>
    </w:p>
    <w:p w:rsidR="00101229" w:rsidRPr="003B0BCE" w:rsidRDefault="003B0BCE" w:rsidP="003B0BCE">
      <w:pPr>
        <w:spacing w:line="360" w:lineRule="auto"/>
        <w:ind w:left="1099" w:right="1135"/>
        <w:rPr>
          <w:rFonts w:ascii="Arial" w:eastAsia="Arial" w:hAnsi="Arial" w:cs="Arial"/>
          <w:sz w:val="22"/>
          <w:szCs w:val="22"/>
        </w:rPr>
      </w:pPr>
      <w:r w:rsidRPr="003B0BCE">
        <w:rPr>
          <w:rFonts w:ascii="Arial" w:eastAsia="Arial" w:hAnsi="Arial" w:cs="Arial"/>
          <w:sz w:val="22"/>
          <w:szCs w:val="22"/>
        </w:rPr>
        <w:t xml:space="preserve">e. </w:t>
      </w:r>
      <w:r w:rsidRPr="003B0BCE">
        <w:rPr>
          <w:rFonts w:ascii="Arial" w:eastAsia="Arial" w:hAnsi="Arial" w:cs="Arial"/>
          <w:spacing w:val="27"/>
          <w:sz w:val="22"/>
          <w:szCs w:val="22"/>
        </w:rPr>
        <w:t xml:space="preserve"> </w:t>
      </w:r>
      <w:r w:rsidRPr="003B0BCE">
        <w:rPr>
          <w:rFonts w:ascii="Arial" w:eastAsia="Arial" w:hAnsi="Arial" w:cs="Arial"/>
          <w:sz w:val="22"/>
          <w:szCs w:val="22"/>
        </w:rPr>
        <w:t>Catat semua penggunaan kateter urin</w:t>
      </w:r>
    </w:p>
    <w:p w:rsidR="00101229" w:rsidRDefault="003B0BCE" w:rsidP="003B0BCE">
      <w:pPr>
        <w:spacing w:line="360" w:lineRule="auto"/>
        <w:ind w:left="1099"/>
        <w:rPr>
          <w:rFonts w:ascii="Arial" w:eastAsia="Arial" w:hAnsi="Arial" w:cs="Arial"/>
          <w:sz w:val="22"/>
          <w:szCs w:val="22"/>
        </w:rPr>
      </w:pPr>
      <w:r w:rsidRPr="003B0BCE">
        <w:rPr>
          <w:rFonts w:ascii="Arial" w:eastAsia="Arial" w:hAnsi="Arial" w:cs="Arial"/>
          <w:sz w:val="22"/>
          <w:szCs w:val="22"/>
        </w:rPr>
        <w:t xml:space="preserve">f.  </w:t>
      </w:r>
      <w:r w:rsidRPr="003B0BCE">
        <w:rPr>
          <w:rFonts w:ascii="Arial" w:eastAsia="Arial" w:hAnsi="Arial" w:cs="Arial"/>
          <w:spacing w:val="27"/>
          <w:sz w:val="22"/>
          <w:szCs w:val="22"/>
        </w:rPr>
        <w:t xml:space="preserve"> </w:t>
      </w:r>
      <w:r w:rsidRPr="003B0BCE">
        <w:rPr>
          <w:rFonts w:ascii="Arial" w:eastAsia="Arial" w:hAnsi="Arial" w:cs="Arial"/>
          <w:sz w:val="22"/>
          <w:szCs w:val="22"/>
        </w:rPr>
        <w:t xml:space="preserve">Berikut ini contoh </w:t>
      </w:r>
      <w:r w:rsidRPr="003B0BCE">
        <w:rPr>
          <w:rFonts w:ascii="Arial" w:eastAsia="Arial" w:hAnsi="Arial" w:cs="Arial"/>
          <w:i/>
          <w:sz w:val="22"/>
          <w:szCs w:val="22"/>
        </w:rPr>
        <w:t xml:space="preserve">checklist </w:t>
      </w:r>
      <w:r w:rsidRPr="003B0BCE">
        <w:rPr>
          <w:rFonts w:ascii="Arial" w:eastAsia="Arial" w:hAnsi="Arial" w:cs="Arial"/>
          <w:sz w:val="22"/>
          <w:szCs w:val="22"/>
        </w:rPr>
        <w:t>untuk insersi akses sentral</w:t>
      </w:r>
    </w:p>
    <w:p w:rsidR="00111405" w:rsidRDefault="00111405" w:rsidP="003B0BCE">
      <w:pPr>
        <w:spacing w:line="360" w:lineRule="auto"/>
        <w:ind w:left="739"/>
        <w:rPr>
          <w:rFonts w:ascii="Arial" w:eastAsia="Arial" w:hAnsi="Arial" w:cs="Arial"/>
          <w:b/>
          <w:position w:val="-1"/>
          <w:sz w:val="22"/>
          <w:szCs w:val="22"/>
          <w:u w:val="single" w:color="000000"/>
        </w:rPr>
      </w:pPr>
    </w:p>
    <w:p w:rsidR="00232AE8" w:rsidRDefault="00232AE8" w:rsidP="003B0BCE">
      <w:pPr>
        <w:spacing w:line="360" w:lineRule="auto"/>
        <w:ind w:left="739"/>
        <w:rPr>
          <w:rFonts w:ascii="Arial" w:eastAsia="Arial" w:hAnsi="Arial" w:cs="Arial"/>
          <w:b/>
          <w:position w:val="-1"/>
          <w:sz w:val="22"/>
          <w:szCs w:val="22"/>
          <w:u w:val="single" w:color="000000"/>
        </w:rPr>
      </w:pPr>
    </w:p>
    <w:p w:rsidR="00232AE8" w:rsidRDefault="00232AE8" w:rsidP="003B0BCE">
      <w:pPr>
        <w:spacing w:line="360" w:lineRule="auto"/>
        <w:ind w:left="739"/>
        <w:rPr>
          <w:rFonts w:ascii="Arial" w:eastAsia="Arial" w:hAnsi="Arial" w:cs="Arial"/>
          <w:b/>
          <w:position w:val="-1"/>
          <w:sz w:val="22"/>
          <w:szCs w:val="22"/>
          <w:u w:val="single" w:color="000000"/>
        </w:rPr>
      </w:pPr>
    </w:p>
    <w:p w:rsidR="00232AE8" w:rsidRDefault="00232AE8" w:rsidP="003B0BCE">
      <w:pPr>
        <w:spacing w:line="360" w:lineRule="auto"/>
        <w:ind w:left="739"/>
        <w:rPr>
          <w:rFonts w:ascii="Arial" w:eastAsia="Arial" w:hAnsi="Arial" w:cs="Arial"/>
          <w:b/>
          <w:position w:val="-1"/>
          <w:sz w:val="22"/>
          <w:szCs w:val="22"/>
          <w:u w:val="single" w:color="000000"/>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Checklist untuk akses vena sentral</w:t>
      </w:r>
    </w:p>
    <w:p w:rsidR="00E9496A" w:rsidRDefault="00E9496A" w:rsidP="00E9496A">
      <w:pPr>
        <w:spacing w:line="360" w:lineRule="auto"/>
        <w:ind w:right="6567"/>
        <w:jc w:val="center"/>
        <w:rPr>
          <w:rFonts w:ascii="Arial" w:eastAsia="Arial" w:hAnsi="Arial" w:cs="Arial"/>
          <w:sz w:val="22"/>
          <w:szCs w:val="22"/>
        </w:rPr>
      </w:pPr>
    </w:p>
    <w:p w:rsidR="00101229" w:rsidRPr="00111405" w:rsidRDefault="003B0BCE" w:rsidP="00E9496A">
      <w:pPr>
        <w:spacing w:line="360" w:lineRule="auto"/>
        <w:ind w:right="6567"/>
        <w:jc w:val="center"/>
        <w:rPr>
          <w:rFonts w:ascii="Arial" w:eastAsia="Arial" w:hAnsi="Arial" w:cs="Arial"/>
          <w:sz w:val="22"/>
          <w:szCs w:val="22"/>
        </w:rPr>
      </w:pPr>
      <w:r w:rsidRPr="003B0BCE">
        <w:rPr>
          <w:rFonts w:ascii="Arial" w:eastAsia="Arial" w:hAnsi="Arial" w:cs="Arial"/>
          <w:sz w:val="22"/>
          <w:szCs w:val="22"/>
        </w:rPr>
        <w:t>Tipe kateter:</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i/>
          <w:sz w:val="22"/>
          <w:szCs w:val="22"/>
        </w:rPr>
        <w:t>Arrow</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i/>
          <w:sz w:val="22"/>
          <w:szCs w:val="22"/>
        </w:rPr>
        <w:t>Cook antibiotic coated</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Apakah ini adalah akses baru:</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11405" w:rsidRDefault="003B0BCE" w:rsidP="00111405">
      <w:pPr>
        <w:spacing w:line="360" w:lineRule="auto"/>
        <w:ind w:left="993" w:right="2828" w:firstLine="62"/>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Tidak </w:t>
      </w:r>
    </w:p>
    <w:p w:rsidR="00111405" w:rsidRDefault="003B0BCE" w:rsidP="00111405">
      <w:pPr>
        <w:spacing w:line="360" w:lineRule="auto"/>
        <w:ind w:right="2828" w:firstLine="720"/>
        <w:rPr>
          <w:rFonts w:ascii="Arial" w:eastAsia="Arial" w:hAnsi="Arial" w:cs="Arial"/>
          <w:sz w:val="22"/>
          <w:szCs w:val="22"/>
        </w:rPr>
      </w:pPr>
      <w:r w:rsidRPr="003B0BCE">
        <w:rPr>
          <w:rFonts w:ascii="Arial" w:eastAsia="Arial" w:hAnsi="Arial" w:cs="Arial"/>
          <w:sz w:val="22"/>
          <w:szCs w:val="22"/>
        </w:rPr>
        <w:t xml:space="preserve">Prosedur ini: </w:t>
      </w:r>
    </w:p>
    <w:p w:rsidR="00101229" w:rsidRPr="003B0BCE" w:rsidRDefault="003B0BCE" w:rsidP="00111405">
      <w:pPr>
        <w:spacing w:line="360" w:lineRule="auto"/>
        <w:ind w:left="379" w:right="2828" w:firstLine="72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Elektif</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position w:val="2"/>
          <w:sz w:val="22"/>
          <w:szCs w:val="22"/>
        </w:rPr>
        <w:t>o</w:t>
      </w:r>
      <w:r w:rsidRPr="003B0BCE">
        <w:rPr>
          <w:rFonts w:ascii="Arial" w:eastAsia="Courier New" w:hAnsi="Arial" w:cs="Arial"/>
          <w:spacing w:val="72"/>
          <w:position w:val="2"/>
          <w:sz w:val="22"/>
          <w:szCs w:val="22"/>
        </w:rPr>
        <w:t xml:space="preserve"> </w:t>
      </w:r>
      <w:r w:rsidRPr="003B0BCE">
        <w:rPr>
          <w:rFonts w:ascii="Arial" w:eastAsia="Arial" w:hAnsi="Arial" w:cs="Arial"/>
          <w:position w:val="2"/>
          <w:sz w:val="22"/>
          <w:szCs w:val="22"/>
        </w:rPr>
        <w:t>Emergensi</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Lokasi:</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IGD</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Kamar operasi</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Ruang rawat</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Sebelum Tindakan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Sebelum melakukan prosedur apakah petugas kesehatan melakukan: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i/>
          <w:sz w:val="22"/>
          <w:szCs w:val="22"/>
        </w:rPr>
        <w:t>Procedural pause:</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Konfirmasi identitas pasien 2 kali:</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Mengumumkan prosedur yang akan dilakukan:</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Menandai tempat akan dipasangnya:</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00111405">
        <w:rPr>
          <w:rFonts w:ascii="Arial" w:eastAsia="Arial" w:hAnsi="Arial" w:cs="Arial"/>
          <w:sz w:val="22"/>
          <w:szCs w:val="22"/>
        </w:rPr>
        <w:t>Ya</w:t>
      </w:r>
    </w:p>
    <w:p w:rsidR="00101229"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Default="00111405" w:rsidP="003B0BCE">
      <w:pPr>
        <w:spacing w:line="360" w:lineRule="auto"/>
        <w:ind w:left="1099"/>
        <w:rPr>
          <w:rFonts w:ascii="Arial" w:eastAsia="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Mencuci tangan (tanyakan bila ragu):</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Menggunakan </w:t>
      </w:r>
      <w:r w:rsidRPr="003B0BCE">
        <w:rPr>
          <w:rFonts w:ascii="Arial" w:eastAsia="Arial" w:hAnsi="Arial" w:cs="Arial"/>
          <w:i/>
          <w:sz w:val="22"/>
          <w:szCs w:val="22"/>
        </w:rPr>
        <w:t xml:space="preserve">drape </w:t>
      </w:r>
      <w:r w:rsidRPr="003B0BCE">
        <w:rPr>
          <w:rFonts w:ascii="Arial" w:eastAsia="Arial" w:hAnsi="Arial" w:cs="Arial"/>
          <w:sz w:val="22"/>
          <w:szCs w:val="22"/>
        </w:rPr>
        <w:t xml:space="preserve">besar untuk </w:t>
      </w:r>
      <w:r w:rsidRPr="003B0BCE">
        <w:rPr>
          <w:rFonts w:ascii="Arial" w:eastAsia="Arial" w:hAnsi="Arial" w:cs="Arial"/>
          <w:i/>
          <w:sz w:val="22"/>
          <w:szCs w:val="22"/>
        </w:rPr>
        <w:t xml:space="preserve">cover </w:t>
      </w:r>
      <w:r w:rsidRPr="003B0BCE">
        <w:rPr>
          <w:rFonts w:ascii="Arial" w:eastAsia="Arial" w:hAnsi="Arial" w:cs="Arial"/>
          <w:sz w:val="22"/>
          <w:szCs w:val="22"/>
        </w:rPr>
        <w:t>pasien secara steril:</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Selama Tindakan</w:t>
      </w:r>
    </w:p>
    <w:p w:rsidR="00101229" w:rsidRPr="003B0BCE" w:rsidRDefault="003B0BCE" w:rsidP="003B0BCE">
      <w:pPr>
        <w:spacing w:line="360" w:lineRule="auto"/>
        <w:ind w:left="739" w:right="561"/>
        <w:rPr>
          <w:rFonts w:ascii="Arial" w:eastAsia="Arial" w:hAnsi="Arial" w:cs="Arial"/>
          <w:sz w:val="22"/>
          <w:szCs w:val="22"/>
        </w:rPr>
      </w:pPr>
      <w:r w:rsidRPr="003B0BCE">
        <w:rPr>
          <w:rFonts w:ascii="Arial" w:eastAsia="Arial" w:hAnsi="Arial" w:cs="Arial"/>
          <w:sz w:val="22"/>
          <w:szCs w:val="22"/>
        </w:rPr>
        <w:t>Selama melakukan prosedur apakah petugas kesehatan melakukan: Mengenakan sarung tangan steril selama memasang kateter:</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Pr="003B0BCE" w:rsidRDefault="00111405"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Mengenakan topi, masker, dan gaun steril:</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Mempertahankan lapang steril:</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739" w:right="75"/>
        <w:rPr>
          <w:rFonts w:ascii="Arial" w:eastAsia="Arial" w:hAnsi="Arial" w:cs="Arial"/>
          <w:sz w:val="22"/>
          <w:szCs w:val="22"/>
        </w:rPr>
      </w:pPr>
      <w:r w:rsidRPr="003B0BCE">
        <w:rPr>
          <w:rFonts w:ascii="Arial" w:eastAsia="Arial" w:hAnsi="Arial" w:cs="Arial"/>
          <w:sz w:val="22"/>
          <w:szCs w:val="22"/>
        </w:rPr>
        <w:t xml:space="preserve">Apakah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semua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dokter  </w:t>
      </w:r>
      <w:r w:rsidRPr="003B0BCE">
        <w:rPr>
          <w:rFonts w:ascii="Arial" w:eastAsia="Arial" w:hAnsi="Arial" w:cs="Arial"/>
          <w:spacing w:val="11"/>
          <w:sz w:val="22"/>
          <w:szCs w:val="22"/>
        </w:rPr>
        <w:t xml:space="preserve"> </w:t>
      </w:r>
      <w:proofErr w:type="gramStart"/>
      <w:r w:rsidRPr="003B0BCE">
        <w:rPr>
          <w:rFonts w:ascii="Arial" w:eastAsia="Arial" w:hAnsi="Arial" w:cs="Arial"/>
          <w:sz w:val="22"/>
          <w:szCs w:val="22"/>
        </w:rPr>
        <w:t xml:space="preserve">anestesi,  </w:t>
      </w:r>
      <w:r w:rsidRPr="003B0BCE">
        <w:rPr>
          <w:rFonts w:ascii="Arial" w:eastAsia="Arial" w:hAnsi="Arial" w:cs="Arial"/>
          <w:spacing w:val="11"/>
          <w:sz w:val="22"/>
          <w:szCs w:val="22"/>
        </w:rPr>
        <w:t xml:space="preserve"> </w:t>
      </w:r>
      <w:proofErr w:type="gramEnd"/>
      <w:r w:rsidRPr="003B0BCE">
        <w:rPr>
          <w:rFonts w:ascii="Arial" w:eastAsia="Arial" w:hAnsi="Arial" w:cs="Arial"/>
          <w:sz w:val="22"/>
          <w:szCs w:val="22"/>
        </w:rPr>
        <w:t xml:space="preserve">dokter,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11"/>
          <w:sz w:val="22"/>
          <w:szCs w:val="22"/>
        </w:rPr>
        <w:t xml:space="preserve"> </w:t>
      </w:r>
      <w:r w:rsidRPr="003B0BCE">
        <w:rPr>
          <w:rFonts w:ascii="Arial" w:eastAsia="Arial" w:hAnsi="Arial" w:cs="Arial"/>
          <w:sz w:val="22"/>
          <w:szCs w:val="22"/>
        </w:rPr>
        <w:t xml:space="preserve">perawat  </w:t>
      </w:r>
      <w:r w:rsidRPr="003B0BCE">
        <w:rPr>
          <w:rFonts w:ascii="Arial" w:eastAsia="Arial" w:hAnsi="Arial" w:cs="Arial"/>
          <w:spacing w:val="11"/>
          <w:sz w:val="22"/>
          <w:szCs w:val="22"/>
        </w:rPr>
        <w:t xml:space="preserve"> </w:t>
      </w:r>
      <w:r w:rsidRPr="003B0BCE">
        <w:rPr>
          <w:rFonts w:ascii="Arial" w:eastAsia="Arial" w:hAnsi="Arial" w:cs="Arial"/>
          <w:sz w:val="22"/>
          <w:szCs w:val="22"/>
        </w:rPr>
        <w:t>melakukan precaution yang sama (cuci tangan, masker, sarung tangan, gaun):</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Apakah semua staf dan pasien di ruangan yang sama memakai masker:</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b/>
          <w:position w:val="-1"/>
          <w:sz w:val="22"/>
          <w:szCs w:val="22"/>
          <w:u w:val="single" w:color="000000"/>
        </w:rPr>
        <w:t>Setelah Tindakan</w:t>
      </w: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t xml:space="preserve">Usai melakukan prosedur, apakah </w:t>
      </w:r>
      <w:r w:rsidRPr="003B0BCE">
        <w:rPr>
          <w:rFonts w:ascii="Arial" w:eastAsia="Arial" w:hAnsi="Arial" w:cs="Arial"/>
          <w:i/>
          <w:sz w:val="22"/>
          <w:szCs w:val="22"/>
        </w:rPr>
        <w:t xml:space="preserve">dressing </w:t>
      </w:r>
      <w:r w:rsidRPr="003B0BCE">
        <w:rPr>
          <w:rFonts w:ascii="Arial" w:eastAsia="Arial" w:hAnsi="Arial" w:cs="Arial"/>
          <w:sz w:val="22"/>
          <w:szCs w:val="22"/>
        </w:rPr>
        <w:t>menggunakan teknik steril:</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Default="00111405" w:rsidP="003B0BCE">
      <w:pPr>
        <w:spacing w:line="360" w:lineRule="auto"/>
        <w:ind w:left="1099"/>
        <w:rPr>
          <w:rFonts w:ascii="Arial" w:eastAsia="Arial" w:hAnsi="Arial" w:cs="Arial"/>
          <w:sz w:val="22"/>
          <w:szCs w:val="22"/>
        </w:rPr>
      </w:pPr>
    </w:p>
    <w:p w:rsidR="00E9496A" w:rsidRDefault="00E9496A" w:rsidP="003B0BCE">
      <w:pPr>
        <w:spacing w:line="360" w:lineRule="auto"/>
        <w:ind w:left="1099"/>
        <w:rPr>
          <w:rFonts w:ascii="Arial" w:eastAsia="Arial" w:hAnsi="Arial" w:cs="Arial"/>
          <w:sz w:val="22"/>
          <w:szCs w:val="22"/>
        </w:rPr>
      </w:pPr>
    </w:p>
    <w:p w:rsidR="00E9496A" w:rsidRDefault="00E9496A" w:rsidP="003B0BCE">
      <w:pPr>
        <w:spacing w:line="360" w:lineRule="auto"/>
        <w:ind w:left="1099"/>
        <w:rPr>
          <w:rFonts w:ascii="Arial" w:eastAsia="Arial" w:hAnsi="Arial" w:cs="Arial"/>
          <w:sz w:val="22"/>
          <w:szCs w:val="22"/>
        </w:rPr>
      </w:pPr>
    </w:p>
    <w:p w:rsidR="00101229" w:rsidRPr="00111405" w:rsidRDefault="003B0BCE" w:rsidP="00111405">
      <w:pPr>
        <w:spacing w:line="360" w:lineRule="auto"/>
        <w:ind w:left="739"/>
        <w:rPr>
          <w:rFonts w:ascii="Arial" w:eastAsia="Arial" w:hAnsi="Arial" w:cs="Arial"/>
          <w:sz w:val="22"/>
          <w:szCs w:val="22"/>
        </w:rPr>
      </w:pPr>
      <w:r w:rsidRPr="003B0BCE">
        <w:rPr>
          <w:rFonts w:ascii="Arial" w:eastAsia="Arial" w:hAnsi="Arial" w:cs="Arial"/>
          <w:sz w:val="22"/>
          <w:szCs w:val="22"/>
        </w:rPr>
        <w:lastRenderedPageBreak/>
        <w:t xml:space="preserve">Apakah </w:t>
      </w:r>
      <w:r w:rsidRPr="003B0BCE">
        <w:rPr>
          <w:rFonts w:ascii="Arial" w:eastAsia="Arial" w:hAnsi="Arial" w:cs="Arial"/>
          <w:i/>
          <w:sz w:val="22"/>
          <w:szCs w:val="22"/>
        </w:rPr>
        <w:t xml:space="preserve">dressing </w:t>
      </w:r>
      <w:r w:rsidRPr="003B0BCE">
        <w:rPr>
          <w:rFonts w:ascii="Arial" w:eastAsia="Arial" w:hAnsi="Arial" w:cs="Arial"/>
          <w:sz w:val="22"/>
          <w:szCs w:val="22"/>
        </w:rPr>
        <w:t>dicatat tanggalnya:</w:t>
      </w:r>
    </w:p>
    <w:p w:rsidR="00101229" w:rsidRPr="00111405" w:rsidRDefault="003B0BCE" w:rsidP="00111405">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10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setelah diingatkan</w:t>
      </w:r>
    </w:p>
    <w:p w:rsidR="00111405" w:rsidRDefault="00111405" w:rsidP="003B0BCE">
      <w:pPr>
        <w:spacing w:line="360" w:lineRule="auto"/>
        <w:ind w:left="1099"/>
        <w:rPr>
          <w:rFonts w:ascii="Arial" w:eastAsia="Arial" w:hAnsi="Arial" w:cs="Arial"/>
          <w:sz w:val="22"/>
          <w:szCs w:val="22"/>
        </w:rPr>
      </w:pPr>
    </w:p>
    <w:p w:rsidR="0080749F" w:rsidRDefault="0080749F" w:rsidP="003B0BCE">
      <w:pPr>
        <w:spacing w:line="360" w:lineRule="auto"/>
        <w:ind w:left="1099"/>
        <w:rPr>
          <w:rFonts w:ascii="Arial" w:eastAsia="Arial" w:hAnsi="Arial" w:cs="Arial"/>
          <w:sz w:val="22"/>
          <w:szCs w:val="22"/>
        </w:rPr>
      </w:pPr>
    </w:p>
    <w:p w:rsidR="0080749F" w:rsidRDefault="0080749F" w:rsidP="003B0BCE">
      <w:pPr>
        <w:spacing w:line="360" w:lineRule="auto"/>
        <w:ind w:left="1099"/>
        <w:rPr>
          <w:rFonts w:ascii="Arial" w:eastAsia="Arial" w:hAnsi="Arial" w:cs="Arial"/>
          <w:sz w:val="22"/>
          <w:szCs w:val="22"/>
        </w:rPr>
      </w:pPr>
    </w:p>
    <w:p w:rsidR="0080749F" w:rsidRDefault="0080749F" w:rsidP="003B0BCE">
      <w:pPr>
        <w:spacing w:line="360" w:lineRule="auto"/>
        <w:ind w:left="1099"/>
        <w:rPr>
          <w:rFonts w:ascii="Arial" w:eastAsia="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Proses Pemulangan Pasien</w:t>
      </w: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sz w:val="22"/>
          <w:szCs w:val="22"/>
        </w:rPr>
        <w:t>Beberapa poin kunci dalam pemulangan pasien: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komunikasi sedini mungkin dan sesering mungkin dengan pasien</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8"/>
          <w:sz w:val="22"/>
          <w:szCs w:val="22"/>
        </w:rPr>
        <w:t xml:space="preserve"> </w:t>
      </w:r>
      <w:proofErr w:type="gramStart"/>
      <w:r w:rsidRPr="003B0BCE">
        <w:rPr>
          <w:rFonts w:ascii="Arial" w:eastAsia="Arial" w:hAnsi="Arial" w:cs="Arial"/>
          <w:sz w:val="22"/>
          <w:szCs w:val="22"/>
        </w:rPr>
        <w:t>koordinasi  proses</w:t>
      </w:r>
      <w:proofErr w:type="gramEnd"/>
      <w:r w:rsidRPr="003B0BCE">
        <w:rPr>
          <w:rFonts w:ascii="Arial" w:eastAsia="Arial" w:hAnsi="Arial" w:cs="Arial"/>
          <w:sz w:val="22"/>
          <w:szCs w:val="22"/>
        </w:rPr>
        <w:t xml:space="preserve">  pemulangan  (bukan  hanya  di  hari  terakhir,  tetapi selama perawatan di rumah sakit)</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mengatur proses secara sistematik</w:t>
      </w:r>
    </w:p>
    <w:p w:rsidR="00101229" w:rsidRPr="0008568C" w:rsidRDefault="003B0BCE" w:rsidP="0008568C">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r w:rsidRPr="003B0BCE">
        <w:rPr>
          <w:rFonts w:ascii="Arial" w:eastAsia="Arial" w:hAnsi="Arial" w:cs="Arial"/>
          <w:sz w:val="22"/>
          <w:szCs w:val="22"/>
        </w:rPr>
        <w:t>melibatkan pasien dalam proses perencanaan pemulangan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r w:rsidRPr="003B0BCE">
        <w:rPr>
          <w:rFonts w:ascii="Arial" w:eastAsia="Arial" w:hAnsi="Arial" w:cs="Arial"/>
          <w:sz w:val="22"/>
          <w:szCs w:val="22"/>
        </w:rPr>
        <w:t>edukasi pasien dan keluarganya</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6. berbagi</w:t>
      </w:r>
      <w:r w:rsidRPr="003B0BCE">
        <w:rPr>
          <w:rFonts w:ascii="Arial" w:eastAsia="Arial" w:hAnsi="Arial" w:cs="Arial"/>
          <w:spacing w:val="31"/>
          <w:sz w:val="22"/>
          <w:szCs w:val="22"/>
        </w:rPr>
        <w:t xml:space="preserve"> </w:t>
      </w:r>
      <w:r w:rsidRPr="003B0BCE">
        <w:rPr>
          <w:rFonts w:ascii="Arial" w:eastAsia="Arial" w:hAnsi="Arial" w:cs="Arial"/>
          <w:sz w:val="22"/>
          <w:szCs w:val="22"/>
        </w:rPr>
        <w:t>sumber</w:t>
      </w:r>
      <w:r w:rsidRPr="003B0BCE">
        <w:rPr>
          <w:rFonts w:ascii="Arial" w:eastAsia="Arial" w:hAnsi="Arial" w:cs="Arial"/>
          <w:spacing w:val="31"/>
          <w:sz w:val="22"/>
          <w:szCs w:val="22"/>
        </w:rPr>
        <w:t xml:space="preserve"> </w:t>
      </w:r>
      <w:r w:rsidRPr="003B0BCE">
        <w:rPr>
          <w:rFonts w:ascii="Arial" w:eastAsia="Arial" w:hAnsi="Arial" w:cs="Arial"/>
          <w:sz w:val="22"/>
          <w:szCs w:val="22"/>
        </w:rPr>
        <w:t>dengan</w:t>
      </w:r>
      <w:r w:rsidRPr="003B0BCE">
        <w:rPr>
          <w:rFonts w:ascii="Arial" w:eastAsia="Arial" w:hAnsi="Arial" w:cs="Arial"/>
          <w:spacing w:val="31"/>
          <w:sz w:val="22"/>
          <w:szCs w:val="22"/>
        </w:rPr>
        <w:t xml:space="preserve"> </w:t>
      </w:r>
      <w:r w:rsidRPr="003B0BCE">
        <w:rPr>
          <w:rFonts w:ascii="Arial" w:eastAsia="Arial" w:hAnsi="Arial" w:cs="Arial"/>
          <w:sz w:val="22"/>
          <w:szCs w:val="22"/>
        </w:rPr>
        <w:t>pasien,</w:t>
      </w:r>
      <w:r w:rsidRPr="003B0BCE">
        <w:rPr>
          <w:rFonts w:ascii="Arial" w:eastAsia="Arial" w:hAnsi="Arial" w:cs="Arial"/>
          <w:spacing w:val="31"/>
          <w:sz w:val="22"/>
          <w:szCs w:val="22"/>
        </w:rPr>
        <w:t xml:space="preserve"> </w:t>
      </w:r>
      <w:r w:rsidRPr="003B0BCE">
        <w:rPr>
          <w:rFonts w:ascii="Arial" w:eastAsia="Arial" w:hAnsi="Arial" w:cs="Arial"/>
          <w:sz w:val="22"/>
          <w:szCs w:val="22"/>
        </w:rPr>
        <w:t>misalnya</w:t>
      </w:r>
      <w:r w:rsidRPr="003B0BCE">
        <w:rPr>
          <w:rFonts w:ascii="Arial" w:eastAsia="Arial" w:hAnsi="Arial" w:cs="Arial"/>
          <w:spacing w:val="31"/>
          <w:sz w:val="22"/>
          <w:szCs w:val="22"/>
        </w:rPr>
        <w:t xml:space="preserve"> </w:t>
      </w:r>
      <w:r w:rsidRPr="003B0BCE">
        <w:rPr>
          <w:rFonts w:ascii="Arial" w:eastAsia="Arial" w:hAnsi="Arial" w:cs="Arial"/>
          <w:sz w:val="22"/>
          <w:szCs w:val="22"/>
        </w:rPr>
        <w:t>tentang</w:t>
      </w:r>
      <w:r w:rsidRPr="003B0BCE">
        <w:rPr>
          <w:rFonts w:ascii="Arial" w:eastAsia="Arial" w:hAnsi="Arial" w:cs="Arial"/>
          <w:spacing w:val="31"/>
          <w:sz w:val="22"/>
          <w:szCs w:val="22"/>
        </w:rPr>
        <w:t xml:space="preserve"> </w:t>
      </w:r>
      <w:r w:rsidRPr="003B0BCE">
        <w:rPr>
          <w:rFonts w:ascii="Arial" w:eastAsia="Arial" w:hAnsi="Arial" w:cs="Arial"/>
          <w:sz w:val="22"/>
          <w:szCs w:val="22"/>
        </w:rPr>
        <w:t>layanan</w:t>
      </w:r>
      <w:r w:rsidRPr="003B0BCE">
        <w:rPr>
          <w:rFonts w:ascii="Arial" w:eastAsia="Arial" w:hAnsi="Arial" w:cs="Arial"/>
          <w:spacing w:val="31"/>
          <w:sz w:val="22"/>
          <w:szCs w:val="22"/>
        </w:rPr>
        <w:t xml:space="preserve"> </w:t>
      </w:r>
      <w:r w:rsidRPr="003B0BCE">
        <w:rPr>
          <w:rFonts w:ascii="Arial" w:eastAsia="Arial" w:hAnsi="Arial" w:cs="Arial"/>
          <w:sz w:val="22"/>
          <w:szCs w:val="22"/>
        </w:rPr>
        <w:t>rumah pemesanan makanan dan transportasi di komunitas</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7. membuat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perjanjian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dengan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pasien  </w:t>
      </w:r>
      <w:r w:rsidRPr="003B0BCE">
        <w:rPr>
          <w:rFonts w:ascii="Arial" w:eastAsia="Arial" w:hAnsi="Arial" w:cs="Arial"/>
          <w:spacing w:val="54"/>
          <w:sz w:val="22"/>
          <w:szCs w:val="22"/>
        </w:rPr>
        <w:t xml:space="preserve"> </w:t>
      </w:r>
      <w:r w:rsidRPr="003B0BCE">
        <w:rPr>
          <w:rFonts w:ascii="Arial" w:eastAsia="Arial" w:hAnsi="Arial" w:cs="Arial"/>
          <w:sz w:val="22"/>
          <w:szCs w:val="22"/>
        </w:rPr>
        <w:t xml:space="preserve">dan  </w:t>
      </w:r>
      <w:r w:rsidRPr="003B0BCE">
        <w:rPr>
          <w:rFonts w:ascii="Arial" w:eastAsia="Arial" w:hAnsi="Arial" w:cs="Arial"/>
          <w:spacing w:val="54"/>
          <w:sz w:val="22"/>
          <w:szCs w:val="22"/>
        </w:rPr>
        <w:t xml:space="preserve"> </w:t>
      </w:r>
      <w:proofErr w:type="gramStart"/>
      <w:r w:rsidRPr="003B0BCE">
        <w:rPr>
          <w:rFonts w:ascii="Arial" w:eastAsia="Arial" w:hAnsi="Arial" w:cs="Arial"/>
          <w:sz w:val="22"/>
          <w:szCs w:val="22"/>
        </w:rPr>
        <w:t xml:space="preserve">keluarganya,  </w:t>
      </w:r>
      <w:r w:rsidRPr="003B0BCE">
        <w:rPr>
          <w:rFonts w:ascii="Arial" w:eastAsia="Arial" w:hAnsi="Arial" w:cs="Arial"/>
          <w:spacing w:val="54"/>
          <w:sz w:val="22"/>
          <w:szCs w:val="22"/>
        </w:rPr>
        <w:t xml:space="preserve"> </w:t>
      </w:r>
      <w:proofErr w:type="gramEnd"/>
      <w:r w:rsidRPr="003B0BCE">
        <w:rPr>
          <w:rFonts w:ascii="Arial" w:eastAsia="Arial" w:hAnsi="Arial" w:cs="Arial"/>
          <w:sz w:val="22"/>
          <w:szCs w:val="22"/>
        </w:rPr>
        <w:t>bila memungkinkan,</w:t>
      </w:r>
      <w:r w:rsidRPr="003B0BCE">
        <w:rPr>
          <w:rFonts w:ascii="Arial" w:eastAsia="Arial" w:hAnsi="Arial" w:cs="Arial"/>
          <w:spacing w:val="49"/>
          <w:sz w:val="22"/>
          <w:szCs w:val="22"/>
        </w:rPr>
        <w:t xml:space="preserve"> </w:t>
      </w:r>
      <w:r w:rsidRPr="003B0BCE">
        <w:rPr>
          <w:rFonts w:ascii="Arial" w:eastAsia="Arial" w:hAnsi="Arial" w:cs="Arial"/>
          <w:sz w:val="22"/>
          <w:szCs w:val="22"/>
        </w:rPr>
        <w:t>untuk</w:t>
      </w:r>
      <w:r w:rsidRPr="003B0BCE">
        <w:rPr>
          <w:rFonts w:ascii="Arial" w:eastAsia="Arial" w:hAnsi="Arial" w:cs="Arial"/>
          <w:spacing w:val="49"/>
          <w:sz w:val="22"/>
          <w:szCs w:val="22"/>
        </w:rPr>
        <w:t xml:space="preserve"> </w:t>
      </w:r>
      <w:r w:rsidRPr="003B0BCE">
        <w:rPr>
          <w:rFonts w:ascii="Arial" w:eastAsia="Arial" w:hAnsi="Arial" w:cs="Arial"/>
          <w:i/>
          <w:sz w:val="22"/>
          <w:szCs w:val="22"/>
        </w:rPr>
        <w:t>follow</w:t>
      </w:r>
      <w:r w:rsidRPr="003B0BCE">
        <w:rPr>
          <w:rFonts w:ascii="Arial" w:eastAsia="Arial" w:hAnsi="Arial" w:cs="Arial"/>
          <w:i/>
          <w:spacing w:val="49"/>
          <w:sz w:val="22"/>
          <w:szCs w:val="22"/>
        </w:rPr>
        <w:t xml:space="preserve"> </w:t>
      </w:r>
      <w:r w:rsidRPr="003B0BCE">
        <w:rPr>
          <w:rFonts w:ascii="Arial" w:eastAsia="Arial" w:hAnsi="Arial" w:cs="Arial"/>
          <w:i/>
          <w:sz w:val="22"/>
          <w:szCs w:val="22"/>
        </w:rPr>
        <w:t>up</w:t>
      </w:r>
      <w:r w:rsidRPr="003B0BCE">
        <w:rPr>
          <w:rFonts w:ascii="Arial" w:eastAsia="Arial" w:hAnsi="Arial" w:cs="Arial"/>
          <w:sz w:val="22"/>
          <w:szCs w:val="22"/>
        </w:rPr>
        <w:t>.</w:t>
      </w:r>
      <w:r w:rsidRPr="003B0BCE">
        <w:rPr>
          <w:rFonts w:ascii="Arial" w:eastAsia="Arial" w:hAnsi="Arial" w:cs="Arial"/>
          <w:spacing w:val="49"/>
          <w:sz w:val="22"/>
          <w:szCs w:val="22"/>
        </w:rPr>
        <w:t xml:space="preserve"> </w:t>
      </w:r>
      <w:r w:rsidRPr="003B0BCE">
        <w:rPr>
          <w:rFonts w:ascii="Arial" w:eastAsia="Arial" w:hAnsi="Arial" w:cs="Arial"/>
          <w:sz w:val="22"/>
          <w:szCs w:val="22"/>
        </w:rPr>
        <w:t>Berikan</w:t>
      </w:r>
      <w:r w:rsidRPr="003B0BCE">
        <w:rPr>
          <w:rFonts w:ascii="Arial" w:eastAsia="Arial" w:hAnsi="Arial" w:cs="Arial"/>
          <w:spacing w:val="49"/>
          <w:sz w:val="22"/>
          <w:szCs w:val="22"/>
        </w:rPr>
        <w:t xml:space="preserve"> </w:t>
      </w:r>
      <w:r w:rsidRPr="003B0BCE">
        <w:rPr>
          <w:rFonts w:ascii="Arial" w:eastAsia="Arial" w:hAnsi="Arial" w:cs="Arial"/>
          <w:sz w:val="22"/>
          <w:szCs w:val="22"/>
        </w:rPr>
        <w:t>catatan</w:t>
      </w:r>
      <w:r w:rsidRPr="003B0BCE">
        <w:rPr>
          <w:rFonts w:ascii="Arial" w:eastAsia="Arial" w:hAnsi="Arial" w:cs="Arial"/>
          <w:spacing w:val="49"/>
          <w:sz w:val="22"/>
          <w:szCs w:val="22"/>
        </w:rPr>
        <w:t xml:space="preserve"> </w:t>
      </w:r>
      <w:r w:rsidRPr="003B0BCE">
        <w:rPr>
          <w:rFonts w:ascii="Arial" w:eastAsia="Arial" w:hAnsi="Arial" w:cs="Arial"/>
          <w:sz w:val="22"/>
          <w:szCs w:val="22"/>
        </w:rPr>
        <w:t>berisi</w:t>
      </w:r>
      <w:r w:rsidRPr="003B0BCE">
        <w:rPr>
          <w:rFonts w:ascii="Arial" w:eastAsia="Arial" w:hAnsi="Arial" w:cs="Arial"/>
          <w:spacing w:val="49"/>
          <w:sz w:val="22"/>
          <w:szCs w:val="22"/>
        </w:rPr>
        <w:t xml:space="preserve"> </w:t>
      </w:r>
      <w:r w:rsidRPr="003B0BCE">
        <w:rPr>
          <w:rFonts w:ascii="Arial" w:eastAsia="Arial" w:hAnsi="Arial" w:cs="Arial"/>
          <w:sz w:val="22"/>
          <w:szCs w:val="22"/>
        </w:rPr>
        <w:t>nama,</w:t>
      </w:r>
      <w:r w:rsidRPr="003B0BCE">
        <w:rPr>
          <w:rFonts w:ascii="Arial" w:eastAsia="Arial" w:hAnsi="Arial" w:cs="Arial"/>
          <w:spacing w:val="49"/>
          <w:sz w:val="22"/>
          <w:szCs w:val="22"/>
        </w:rPr>
        <w:t xml:space="preserve"> </w:t>
      </w:r>
      <w:r w:rsidRPr="003B0BCE">
        <w:rPr>
          <w:rFonts w:ascii="Arial" w:eastAsia="Arial" w:hAnsi="Arial" w:cs="Arial"/>
          <w:sz w:val="22"/>
          <w:szCs w:val="22"/>
        </w:rPr>
        <w:t>alamat, dan telepon yang bisa dihubungi</w:t>
      </w:r>
    </w:p>
    <w:p w:rsidR="00101229" w:rsidRPr="003B0BCE" w:rsidRDefault="003B0BCE" w:rsidP="003B0BCE">
      <w:pPr>
        <w:spacing w:line="360" w:lineRule="auto"/>
        <w:ind w:left="839" w:right="75" w:hanging="360"/>
        <w:jc w:val="both"/>
        <w:rPr>
          <w:rFonts w:ascii="Arial" w:eastAsia="Arial" w:hAnsi="Arial" w:cs="Arial"/>
          <w:sz w:val="22"/>
          <w:szCs w:val="22"/>
        </w:rPr>
      </w:pPr>
      <w:r w:rsidRPr="003B0BCE">
        <w:rPr>
          <w:rFonts w:ascii="Arial" w:eastAsia="Arial" w:hAnsi="Arial" w:cs="Arial"/>
          <w:sz w:val="22"/>
          <w:szCs w:val="22"/>
        </w:rPr>
        <w:t xml:space="preserve">8.  rekonsiliasi  </w:t>
      </w:r>
      <w:r w:rsidRPr="003B0BCE">
        <w:rPr>
          <w:rFonts w:ascii="Arial" w:eastAsia="Arial" w:hAnsi="Arial" w:cs="Arial"/>
          <w:spacing w:val="1"/>
          <w:sz w:val="22"/>
          <w:szCs w:val="22"/>
        </w:rPr>
        <w:t xml:space="preserve"> </w:t>
      </w:r>
      <w:proofErr w:type="gramStart"/>
      <w:r w:rsidRPr="003B0BCE">
        <w:rPr>
          <w:rFonts w:ascii="Arial" w:eastAsia="Arial" w:hAnsi="Arial" w:cs="Arial"/>
          <w:sz w:val="22"/>
          <w:szCs w:val="22"/>
        </w:rPr>
        <w:t xml:space="preserve">pengobatan,  </w:t>
      </w:r>
      <w:r w:rsidRPr="003B0BCE">
        <w:rPr>
          <w:rFonts w:ascii="Arial" w:eastAsia="Arial" w:hAnsi="Arial" w:cs="Arial"/>
          <w:spacing w:val="1"/>
          <w:sz w:val="22"/>
          <w:szCs w:val="22"/>
        </w:rPr>
        <w:t xml:space="preserve"> </w:t>
      </w:r>
      <w:proofErr w:type="gramEnd"/>
      <w:r w:rsidRPr="003B0BCE">
        <w:rPr>
          <w:rFonts w:ascii="Arial" w:eastAsia="Arial" w:hAnsi="Arial" w:cs="Arial"/>
          <w:sz w:val="22"/>
          <w:szCs w:val="22"/>
        </w:rPr>
        <w:t xml:space="preserve">lakukan  </w:t>
      </w:r>
      <w:r w:rsidRPr="003B0BCE">
        <w:rPr>
          <w:rFonts w:ascii="Arial" w:eastAsia="Arial" w:hAnsi="Arial" w:cs="Arial"/>
          <w:spacing w:val="1"/>
          <w:sz w:val="22"/>
          <w:szCs w:val="22"/>
        </w:rPr>
        <w:t xml:space="preserve"> </w:t>
      </w:r>
      <w:r w:rsidRPr="003B0BCE">
        <w:rPr>
          <w:rFonts w:ascii="Arial" w:eastAsia="Arial" w:hAnsi="Arial" w:cs="Arial"/>
          <w:i/>
          <w:sz w:val="22"/>
          <w:szCs w:val="22"/>
        </w:rPr>
        <w:t xml:space="preserve">double-check  </w:t>
      </w:r>
      <w:r w:rsidRPr="003B0BCE">
        <w:rPr>
          <w:rFonts w:ascii="Arial" w:eastAsia="Arial" w:hAnsi="Arial" w:cs="Arial"/>
          <w:i/>
          <w:spacing w:val="1"/>
          <w:sz w:val="22"/>
          <w:szCs w:val="22"/>
        </w:rPr>
        <w:t xml:space="preserve"> </w:t>
      </w:r>
      <w:r w:rsidRPr="003B0BCE">
        <w:rPr>
          <w:rFonts w:ascii="Arial" w:eastAsia="Arial" w:hAnsi="Arial" w:cs="Arial"/>
          <w:sz w:val="22"/>
          <w:szCs w:val="22"/>
        </w:rPr>
        <w:t xml:space="preserve">untuk  </w:t>
      </w:r>
      <w:r w:rsidRPr="003B0BCE">
        <w:rPr>
          <w:rFonts w:ascii="Arial" w:eastAsia="Arial" w:hAnsi="Arial" w:cs="Arial"/>
          <w:spacing w:val="1"/>
          <w:sz w:val="22"/>
          <w:szCs w:val="22"/>
        </w:rPr>
        <w:t xml:space="preserve"> </w:t>
      </w:r>
      <w:r w:rsidRPr="003B0BCE">
        <w:rPr>
          <w:rFonts w:ascii="Arial" w:eastAsia="Arial" w:hAnsi="Arial" w:cs="Arial"/>
          <w:sz w:val="22"/>
          <w:szCs w:val="22"/>
        </w:rPr>
        <w:t>obat-obatan terakhir yang diberikan untuk di rumah. Berikan kepada pasien daftar obat-obat yang akan ia konsumsi di rumah, daftar tersebut harus mencakup deskripsi obat, indikasi, dosis, jadwal pemberian, dan efek samping yang mungkin ditimbulkan. Hal ini bersama dengan pengertian pasien</w:t>
      </w:r>
      <w:r w:rsidRPr="003B0BCE">
        <w:rPr>
          <w:rFonts w:ascii="Arial" w:eastAsia="Arial" w:hAnsi="Arial" w:cs="Arial"/>
          <w:spacing w:val="1"/>
          <w:sz w:val="22"/>
          <w:szCs w:val="22"/>
        </w:rPr>
        <w:t xml:space="preserve"> </w:t>
      </w:r>
      <w:r w:rsidRPr="003B0BCE">
        <w:rPr>
          <w:rFonts w:ascii="Arial" w:eastAsia="Arial" w:hAnsi="Arial" w:cs="Arial"/>
          <w:sz w:val="22"/>
          <w:szCs w:val="22"/>
        </w:rPr>
        <w:t>harus</w:t>
      </w:r>
      <w:r w:rsidRPr="003B0BCE">
        <w:rPr>
          <w:rFonts w:ascii="Arial" w:eastAsia="Arial" w:hAnsi="Arial" w:cs="Arial"/>
          <w:spacing w:val="1"/>
          <w:sz w:val="22"/>
          <w:szCs w:val="22"/>
        </w:rPr>
        <w:t xml:space="preserve"> </w:t>
      </w:r>
      <w:r w:rsidRPr="003B0BCE">
        <w:rPr>
          <w:rFonts w:ascii="Arial" w:eastAsia="Arial" w:hAnsi="Arial" w:cs="Arial"/>
          <w:sz w:val="22"/>
          <w:szCs w:val="22"/>
        </w:rPr>
        <w:t>selalu</w:t>
      </w:r>
      <w:r w:rsidRPr="003B0BCE">
        <w:rPr>
          <w:rFonts w:ascii="Arial" w:eastAsia="Arial" w:hAnsi="Arial" w:cs="Arial"/>
          <w:spacing w:val="1"/>
          <w:sz w:val="22"/>
          <w:szCs w:val="22"/>
        </w:rPr>
        <w:t xml:space="preserve"> </w:t>
      </w:r>
      <w:r w:rsidRPr="003B0BCE">
        <w:rPr>
          <w:rFonts w:ascii="Arial" w:eastAsia="Arial" w:hAnsi="Arial" w:cs="Arial"/>
          <w:sz w:val="22"/>
          <w:szCs w:val="22"/>
        </w:rPr>
        <w:t>direkonfirmasi</w:t>
      </w:r>
      <w:r w:rsidRPr="003B0BCE">
        <w:rPr>
          <w:rFonts w:ascii="Arial" w:eastAsia="Arial" w:hAnsi="Arial" w:cs="Arial"/>
          <w:spacing w:val="1"/>
          <w:sz w:val="22"/>
          <w:szCs w:val="22"/>
        </w:rPr>
        <w:t xml:space="preserve"> </w:t>
      </w:r>
      <w:r w:rsidRPr="003B0BCE">
        <w:rPr>
          <w:rFonts w:ascii="Arial" w:eastAsia="Arial" w:hAnsi="Arial" w:cs="Arial"/>
          <w:sz w:val="22"/>
          <w:szCs w:val="22"/>
        </w:rPr>
        <w:t>oleh</w:t>
      </w:r>
      <w:r w:rsidRPr="003B0BCE">
        <w:rPr>
          <w:rFonts w:ascii="Arial" w:eastAsia="Arial" w:hAnsi="Arial" w:cs="Arial"/>
          <w:spacing w:val="1"/>
          <w:sz w:val="22"/>
          <w:szCs w:val="22"/>
        </w:rPr>
        <w:t xml:space="preserve"> </w:t>
      </w:r>
      <w:r w:rsidRPr="003B0BCE">
        <w:rPr>
          <w:rFonts w:ascii="Arial" w:eastAsia="Arial" w:hAnsi="Arial" w:cs="Arial"/>
          <w:sz w:val="22"/>
          <w:szCs w:val="22"/>
        </w:rPr>
        <w:t>tenaga</w:t>
      </w:r>
      <w:r w:rsidRPr="003B0BCE">
        <w:rPr>
          <w:rFonts w:ascii="Arial" w:eastAsia="Arial" w:hAnsi="Arial" w:cs="Arial"/>
          <w:spacing w:val="1"/>
          <w:sz w:val="22"/>
          <w:szCs w:val="22"/>
        </w:rPr>
        <w:t xml:space="preserve"> </w:t>
      </w:r>
      <w:r w:rsidRPr="003B0BCE">
        <w:rPr>
          <w:rFonts w:ascii="Arial" w:eastAsia="Arial" w:hAnsi="Arial" w:cs="Arial"/>
          <w:sz w:val="22"/>
          <w:szCs w:val="22"/>
        </w:rPr>
        <w:t xml:space="preserve">kesehatan. Pasien </w:t>
      </w:r>
      <w:proofErr w:type="gramStart"/>
      <w:r w:rsidRPr="003B0BCE">
        <w:rPr>
          <w:rFonts w:ascii="Arial" w:eastAsia="Arial" w:hAnsi="Arial" w:cs="Arial"/>
          <w:sz w:val="22"/>
          <w:szCs w:val="22"/>
        </w:rPr>
        <w:t>dianjurkan  untuk</w:t>
      </w:r>
      <w:proofErr w:type="gramEnd"/>
      <w:r w:rsidRPr="003B0BCE">
        <w:rPr>
          <w:rFonts w:ascii="Arial" w:eastAsia="Arial" w:hAnsi="Arial" w:cs="Arial"/>
          <w:sz w:val="22"/>
          <w:szCs w:val="22"/>
        </w:rPr>
        <w:t xml:space="preserve">  selalu  membawa  daftar  obatnya,  termasuk  ketika kontrol berobat</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Arial" w:hAnsi="Arial" w:cs="Arial"/>
          <w:sz w:val="22"/>
          <w:szCs w:val="22"/>
        </w:rPr>
        <w:t xml:space="preserve">9. </w:t>
      </w:r>
      <w:r w:rsidRPr="003B0BCE">
        <w:rPr>
          <w:rFonts w:ascii="Arial" w:eastAsia="Arial" w:hAnsi="Arial" w:cs="Arial"/>
          <w:spacing w:val="27"/>
          <w:sz w:val="22"/>
          <w:szCs w:val="22"/>
        </w:rPr>
        <w:t xml:space="preserve"> </w:t>
      </w:r>
      <w:r w:rsidRPr="003B0BCE">
        <w:rPr>
          <w:rFonts w:ascii="Arial" w:eastAsia="Arial" w:hAnsi="Arial" w:cs="Arial"/>
          <w:sz w:val="22"/>
          <w:szCs w:val="22"/>
        </w:rPr>
        <w:t>kolaborasi dengan layanan komunitas</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111405">
        <w:rPr>
          <w:rFonts w:ascii="Arial" w:eastAsia="Arial" w:hAnsi="Arial" w:cs="Arial"/>
          <w:b/>
          <w:i/>
          <w:sz w:val="22"/>
          <w:szCs w:val="22"/>
        </w:rPr>
        <w:t xml:space="preserve">Summary </w:t>
      </w:r>
      <w:r w:rsidRPr="00111405">
        <w:rPr>
          <w:rFonts w:ascii="Arial" w:eastAsia="Arial" w:hAnsi="Arial" w:cs="Arial"/>
          <w:b/>
          <w:sz w:val="22"/>
          <w:szCs w:val="22"/>
        </w:rPr>
        <w:t>pemulangan</w:t>
      </w:r>
      <w:r w:rsidRPr="003B0BCE">
        <w:rPr>
          <w:rFonts w:ascii="Arial" w:eastAsia="Arial" w:hAnsi="Arial" w:cs="Arial"/>
          <w:sz w:val="22"/>
          <w:szCs w:val="22"/>
        </w:rPr>
        <w:t>:</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27"/>
          <w:sz w:val="22"/>
          <w:szCs w:val="22"/>
        </w:rPr>
        <w:t xml:space="preserve"> </w:t>
      </w:r>
      <w:r w:rsidRPr="003B0BCE">
        <w:rPr>
          <w:rFonts w:ascii="Arial" w:eastAsia="Arial" w:hAnsi="Arial" w:cs="Arial"/>
          <w:sz w:val="22"/>
          <w:szCs w:val="22"/>
        </w:rPr>
        <w:t>diagnosis utama dan tambahan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27"/>
          <w:sz w:val="22"/>
          <w:szCs w:val="22"/>
        </w:rPr>
        <w:t xml:space="preserve"> </w:t>
      </w:r>
      <w:r w:rsidRPr="003B0BCE">
        <w:rPr>
          <w:rFonts w:ascii="Arial" w:eastAsia="Arial" w:hAnsi="Arial" w:cs="Arial"/>
          <w:sz w:val="22"/>
          <w:szCs w:val="22"/>
        </w:rPr>
        <w:t>riwayat pengobatan yang temuan fisik yang menunjang</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27"/>
          <w:sz w:val="22"/>
          <w:szCs w:val="22"/>
        </w:rPr>
        <w:t xml:space="preserve"> </w:t>
      </w:r>
      <w:r w:rsidRPr="003B0BCE">
        <w:rPr>
          <w:rFonts w:ascii="Arial" w:eastAsia="Arial" w:hAnsi="Arial" w:cs="Arial"/>
          <w:sz w:val="22"/>
          <w:szCs w:val="22"/>
        </w:rPr>
        <w:t>tanggal operasi atau tindakan invasif dan perawatan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27"/>
          <w:sz w:val="22"/>
          <w:szCs w:val="22"/>
        </w:rPr>
        <w:t xml:space="preserve"> </w:t>
      </w:r>
      <w:r w:rsidRPr="003B0BCE">
        <w:rPr>
          <w:rFonts w:ascii="Arial" w:eastAsia="Arial" w:hAnsi="Arial" w:cs="Arial"/>
          <w:sz w:val="22"/>
          <w:szCs w:val="22"/>
        </w:rPr>
        <w:t>prosedur yang dilakukan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27"/>
          <w:sz w:val="22"/>
          <w:szCs w:val="22"/>
        </w:rPr>
        <w:t xml:space="preserve"> </w:t>
      </w:r>
      <w:r w:rsidRPr="003B0BCE">
        <w:rPr>
          <w:rFonts w:ascii="Arial" w:eastAsia="Arial" w:hAnsi="Arial" w:cs="Arial"/>
          <w:sz w:val="22"/>
          <w:szCs w:val="22"/>
        </w:rPr>
        <w:t>hasil prosedur dan hasil laboratorium yang dilakukan</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6. </w:t>
      </w:r>
      <w:r w:rsidRPr="003B0BCE">
        <w:rPr>
          <w:rFonts w:ascii="Arial" w:eastAsia="Arial" w:hAnsi="Arial" w:cs="Arial"/>
          <w:spacing w:val="27"/>
          <w:sz w:val="22"/>
          <w:szCs w:val="22"/>
        </w:rPr>
        <w:t xml:space="preserve"> </w:t>
      </w:r>
      <w:r w:rsidRPr="003B0BCE">
        <w:rPr>
          <w:rFonts w:ascii="Arial" w:eastAsia="Arial" w:hAnsi="Arial" w:cs="Arial"/>
          <w:sz w:val="22"/>
          <w:szCs w:val="22"/>
        </w:rPr>
        <w:t>rekomendasi konsultan subspesialis</w:t>
      </w:r>
    </w:p>
    <w:p w:rsid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7. </w:t>
      </w:r>
      <w:r w:rsidRPr="003B0BCE">
        <w:rPr>
          <w:rFonts w:ascii="Arial" w:eastAsia="Arial" w:hAnsi="Arial" w:cs="Arial"/>
          <w:spacing w:val="27"/>
          <w:sz w:val="22"/>
          <w:szCs w:val="22"/>
        </w:rPr>
        <w:t xml:space="preserve"> </w:t>
      </w:r>
      <w:r w:rsidRPr="003B0BCE">
        <w:rPr>
          <w:rFonts w:ascii="Arial" w:eastAsia="Arial" w:hAnsi="Arial" w:cs="Arial"/>
          <w:sz w:val="22"/>
          <w:szCs w:val="22"/>
        </w:rPr>
        <w:t>informasi yang diberikan kepada pasien dan keluarganya</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 xml:space="preserve">8. </w:t>
      </w:r>
      <w:r w:rsidRPr="003B0BCE">
        <w:rPr>
          <w:rFonts w:ascii="Arial" w:eastAsia="Arial" w:hAnsi="Arial" w:cs="Arial"/>
          <w:spacing w:val="27"/>
          <w:sz w:val="22"/>
          <w:szCs w:val="22"/>
        </w:rPr>
        <w:t xml:space="preserve"> </w:t>
      </w:r>
      <w:r w:rsidRPr="003B0BCE">
        <w:rPr>
          <w:rFonts w:ascii="Arial" w:eastAsia="Arial" w:hAnsi="Arial" w:cs="Arial"/>
          <w:sz w:val="22"/>
          <w:szCs w:val="22"/>
        </w:rPr>
        <w:t>kondisi pasien dan status fungsional saat pemulangan</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lastRenderedPageBreak/>
        <w:t xml:space="preserve">9. </w:t>
      </w:r>
      <w:r w:rsidRPr="003B0BCE">
        <w:rPr>
          <w:rFonts w:ascii="Arial" w:eastAsia="Arial" w:hAnsi="Arial" w:cs="Arial"/>
          <w:spacing w:val="27"/>
          <w:sz w:val="22"/>
          <w:szCs w:val="22"/>
        </w:rPr>
        <w:t xml:space="preserve"> </w:t>
      </w:r>
      <w:r w:rsidRPr="003B0BCE">
        <w:rPr>
          <w:rFonts w:ascii="Arial" w:eastAsia="Arial" w:hAnsi="Arial" w:cs="Arial"/>
          <w:sz w:val="22"/>
          <w:szCs w:val="22"/>
        </w:rPr>
        <w:t>obat-obat yang diberikan setelah pulang</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10.</w:t>
      </w:r>
      <w:r w:rsidRPr="003B0BCE">
        <w:rPr>
          <w:rFonts w:ascii="Arial" w:eastAsia="Arial" w:hAnsi="Arial" w:cs="Arial"/>
          <w:spacing w:val="-40"/>
          <w:sz w:val="22"/>
          <w:szCs w:val="22"/>
        </w:rPr>
        <w:t xml:space="preserve"> </w:t>
      </w:r>
      <w:r w:rsidRPr="003B0BCE">
        <w:rPr>
          <w:rFonts w:ascii="Arial" w:eastAsia="Arial" w:hAnsi="Arial" w:cs="Arial"/>
          <w:sz w:val="22"/>
          <w:szCs w:val="22"/>
        </w:rPr>
        <w:t>alasan penggantian obat</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11.</w:t>
      </w:r>
      <w:r w:rsidRPr="003B0BCE">
        <w:rPr>
          <w:rFonts w:ascii="Arial" w:eastAsia="Arial" w:hAnsi="Arial" w:cs="Arial"/>
          <w:spacing w:val="-40"/>
          <w:sz w:val="22"/>
          <w:szCs w:val="22"/>
        </w:rPr>
        <w:t xml:space="preserve"> </w:t>
      </w:r>
      <w:r w:rsidRPr="003B0BCE">
        <w:rPr>
          <w:rFonts w:ascii="Arial" w:eastAsia="Arial" w:hAnsi="Arial" w:cs="Arial"/>
          <w:sz w:val="22"/>
          <w:szCs w:val="22"/>
        </w:rPr>
        <w:t xml:space="preserve">janji untuk </w:t>
      </w:r>
      <w:r w:rsidRPr="003B0BCE">
        <w:rPr>
          <w:rFonts w:ascii="Arial" w:eastAsia="Arial" w:hAnsi="Arial" w:cs="Arial"/>
          <w:i/>
          <w:sz w:val="22"/>
          <w:szCs w:val="22"/>
        </w:rPr>
        <w:t>follow up</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12.</w:t>
      </w:r>
      <w:r w:rsidRPr="003B0BCE">
        <w:rPr>
          <w:rFonts w:ascii="Arial" w:eastAsia="Arial" w:hAnsi="Arial" w:cs="Arial"/>
          <w:spacing w:val="-40"/>
          <w:sz w:val="22"/>
          <w:szCs w:val="22"/>
        </w:rPr>
        <w:t xml:space="preserve"> </w:t>
      </w:r>
      <w:r w:rsidRPr="003B0BCE">
        <w:rPr>
          <w:rFonts w:ascii="Arial" w:eastAsia="Arial" w:hAnsi="Arial" w:cs="Arial"/>
          <w:sz w:val="22"/>
          <w:szCs w:val="22"/>
        </w:rPr>
        <w:t>hasil tes yang masih menunggu saat pemulangan</w:t>
      </w:r>
    </w:p>
    <w:p w:rsidR="00101229" w:rsidRPr="00111405" w:rsidRDefault="003B0BCE" w:rsidP="00111405">
      <w:pPr>
        <w:spacing w:line="360" w:lineRule="auto"/>
        <w:ind w:left="379"/>
        <w:rPr>
          <w:rFonts w:ascii="Arial" w:eastAsia="Arial" w:hAnsi="Arial" w:cs="Arial"/>
          <w:sz w:val="22"/>
          <w:szCs w:val="22"/>
        </w:rPr>
      </w:pPr>
      <w:r w:rsidRPr="003B0BCE">
        <w:rPr>
          <w:rFonts w:ascii="Arial" w:eastAsia="Arial" w:hAnsi="Arial" w:cs="Arial"/>
          <w:sz w:val="22"/>
          <w:szCs w:val="22"/>
        </w:rPr>
        <w:t>13.</w:t>
      </w:r>
      <w:r w:rsidRPr="003B0BCE">
        <w:rPr>
          <w:rFonts w:ascii="Arial" w:eastAsia="Arial" w:hAnsi="Arial" w:cs="Arial"/>
          <w:spacing w:val="-40"/>
          <w:sz w:val="22"/>
          <w:szCs w:val="22"/>
        </w:rPr>
        <w:t xml:space="preserve"> </w:t>
      </w:r>
      <w:r w:rsidRPr="003B0BCE">
        <w:rPr>
          <w:rFonts w:ascii="Arial" w:eastAsia="Arial" w:hAnsi="Arial" w:cs="Arial"/>
          <w:sz w:val="22"/>
          <w:szCs w:val="22"/>
        </w:rPr>
        <w:t xml:space="preserve">detail mengenai rencana </w:t>
      </w:r>
      <w:r w:rsidRPr="003B0BCE">
        <w:rPr>
          <w:rFonts w:ascii="Arial" w:eastAsia="Arial" w:hAnsi="Arial" w:cs="Arial"/>
          <w:i/>
          <w:sz w:val="22"/>
          <w:szCs w:val="22"/>
        </w:rPr>
        <w:t>follow up</w:t>
      </w:r>
    </w:p>
    <w:p w:rsidR="00101229" w:rsidRDefault="003B0BCE" w:rsidP="003B0BCE">
      <w:pPr>
        <w:spacing w:line="360" w:lineRule="auto"/>
        <w:ind w:left="379"/>
        <w:rPr>
          <w:rFonts w:ascii="Arial" w:eastAsia="Arial" w:hAnsi="Arial" w:cs="Arial"/>
          <w:sz w:val="22"/>
          <w:szCs w:val="22"/>
        </w:rPr>
      </w:pPr>
      <w:r w:rsidRPr="003B0BCE">
        <w:rPr>
          <w:rFonts w:ascii="Arial" w:eastAsia="Arial" w:hAnsi="Arial" w:cs="Arial"/>
          <w:sz w:val="22"/>
          <w:szCs w:val="22"/>
        </w:rPr>
        <w:t>14.</w:t>
      </w:r>
      <w:r w:rsidRPr="003B0BCE">
        <w:rPr>
          <w:rFonts w:ascii="Arial" w:eastAsia="Arial" w:hAnsi="Arial" w:cs="Arial"/>
          <w:spacing w:val="-40"/>
          <w:sz w:val="22"/>
          <w:szCs w:val="22"/>
        </w:rPr>
        <w:t xml:space="preserve"> </w:t>
      </w:r>
      <w:r w:rsidRPr="003B0BCE">
        <w:rPr>
          <w:rFonts w:ascii="Arial" w:eastAsia="Arial" w:hAnsi="Arial" w:cs="Arial"/>
          <w:sz w:val="22"/>
          <w:szCs w:val="22"/>
        </w:rPr>
        <w:t>nama dan kontak dokter bedah yang bertanggung jawab</w:t>
      </w:r>
    </w:p>
    <w:p w:rsidR="008059CA" w:rsidRDefault="008059CA" w:rsidP="00111405">
      <w:pPr>
        <w:spacing w:line="360" w:lineRule="auto"/>
        <w:ind w:left="119"/>
        <w:jc w:val="center"/>
        <w:rPr>
          <w:rFonts w:ascii="Arial" w:eastAsia="Arial" w:hAnsi="Arial" w:cs="Arial"/>
          <w:b/>
          <w:spacing w:val="-5"/>
          <w:position w:val="-1"/>
          <w:sz w:val="22"/>
          <w:szCs w:val="22"/>
          <w:lang w:val="id-ID"/>
        </w:rPr>
      </w:pPr>
      <w:r>
        <w:rPr>
          <w:rFonts w:ascii="Arial" w:eastAsia="Arial" w:hAnsi="Arial" w:cs="Arial"/>
          <w:b/>
          <w:spacing w:val="-5"/>
          <w:position w:val="-1"/>
          <w:sz w:val="22"/>
          <w:szCs w:val="22"/>
          <w:lang w:val="id-ID"/>
        </w:rPr>
        <w:t>BAB IV</w:t>
      </w:r>
    </w:p>
    <w:p w:rsidR="008059CA" w:rsidRDefault="008059CA" w:rsidP="00111405">
      <w:pPr>
        <w:spacing w:line="360" w:lineRule="auto"/>
        <w:ind w:left="119"/>
        <w:jc w:val="center"/>
        <w:rPr>
          <w:rFonts w:ascii="Arial" w:eastAsia="Arial" w:hAnsi="Arial" w:cs="Arial"/>
          <w:b/>
          <w:spacing w:val="-5"/>
          <w:position w:val="-1"/>
          <w:sz w:val="22"/>
          <w:szCs w:val="22"/>
          <w:lang w:val="id-ID"/>
        </w:rPr>
      </w:pPr>
      <w:r>
        <w:rPr>
          <w:rFonts w:ascii="Arial" w:eastAsia="Arial" w:hAnsi="Arial" w:cs="Arial"/>
          <w:b/>
          <w:spacing w:val="-5"/>
          <w:position w:val="-1"/>
          <w:sz w:val="22"/>
          <w:szCs w:val="22"/>
          <w:lang w:val="id-ID"/>
        </w:rPr>
        <w:t>DOKUMENTASI</w:t>
      </w:r>
    </w:p>
    <w:p w:rsidR="008059CA" w:rsidRPr="008059CA" w:rsidRDefault="008059CA" w:rsidP="00111405">
      <w:pPr>
        <w:spacing w:line="360" w:lineRule="auto"/>
        <w:ind w:left="119"/>
        <w:jc w:val="center"/>
        <w:rPr>
          <w:rFonts w:ascii="Arial" w:eastAsia="Arial" w:hAnsi="Arial" w:cs="Arial"/>
          <w:b/>
          <w:spacing w:val="-5"/>
          <w:position w:val="-1"/>
          <w:sz w:val="22"/>
          <w:szCs w:val="22"/>
          <w:lang w:val="id-ID"/>
        </w:rPr>
      </w:pPr>
    </w:p>
    <w:p w:rsidR="00101229" w:rsidRPr="00111405" w:rsidRDefault="00111405" w:rsidP="00111405">
      <w:pPr>
        <w:spacing w:line="360" w:lineRule="auto"/>
        <w:ind w:left="119"/>
        <w:jc w:val="center"/>
        <w:rPr>
          <w:rFonts w:ascii="Arial" w:eastAsia="Arial" w:hAnsi="Arial" w:cs="Arial"/>
          <w:sz w:val="22"/>
          <w:szCs w:val="22"/>
        </w:rPr>
      </w:pPr>
      <w:r w:rsidRPr="00111405">
        <w:rPr>
          <w:rFonts w:ascii="Arial" w:eastAsia="Arial" w:hAnsi="Arial" w:cs="Arial"/>
          <w:b/>
          <w:spacing w:val="-5"/>
          <w:position w:val="-1"/>
          <w:sz w:val="22"/>
          <w:szCs w:val="22"/>
        </w:rPr>
        <w:t>SEPULUH PRINSIP PELAYANAN BEDAH</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 xml:space="preserve">1)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mengoperasi pasien yang benar pada lokasi tubuh (situs)</w:t>
      </w:r>
    </w:p>
    <w:p w:rsidR="00101229" w:rsidRPr="00111405" w:rsidRDefault="003B0BCE" w:rsidP="00111405">
      <w:pPr>
        <w:spacing w:line="360" w:lineRule="auto"/>
        <w:ind w:left="839"/>
        <w:rPr>
          <w:rFonts w:ascii="Arial" w:eastAsia="Arial" w:hAnsi="Arial" w:cs="Arial"/>
          <w:sz w:val="22"/>
          <w:szCs w:val="22"/>
        </w:rPr>
      </w:pPr>
      <w:r w:rsidRPr="003B0BCE">
        <w:rPr>
          <w:rFonts w:ascii="Arial" w:eastAsia="Arial" w:hAnsi="Arial" w:cs="Arial"/>
          <w:sz w:val="22"/>
          <w:szCs w:val="22"/>
        </w:rPr>
        <w:t>yang tepat</w:t>
      </w:r>
    </w:p>
    <w:p w:rsidR="00101229" w:rsidRPr="003B0BCE" w:rsidRDefault="003B0BCE" w:rsidP="003B0BCE">
      <w:pPr>
        <w:spacing w:line="360" w:lineRule="auto"/>
        <w:ind w:left="839" w:right="241" w:hanging="360"/>
        <w:rPr>
          <w:rFonts w:ascii="Arial" w:eastAsia="Arial" w:hAnsi="Arial" w:cs="Arial"/>
          <w:sz w:val="22"/>
          <w:szCs w:val="22"/>
        </w:rPr>
      </w:pPr>
      <w:r w:rsidRPr="003B0BCE">
        <w:rPr>
          <w:rFonts w:ascii="Arial" w:eastAsia="Arial" w:hAnsi="Arial" w:cs="Arial"/>
          <w:sz w:val="22"/>
          <w:szCs w:val="22"/>
        </w:rPr>
        <w:t xml:space="preserve">2)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menggunakan cara-cara yang tepat untuk mencegah hal-hal yang membahayakan yang diakibatkan penggunaan anestesi dalam melindungi pasien dari nyeri</w:t>
      </w:r>
    </w:p>
    <w:p w:rsidR="00101229" w:rsidRPr="003B0BCE" w:rsidRDefault="003B0BCE" w:rsidP="003B0BCE">
      <w:pPr>
        <w:spacing w:line="360" w:lineRule="auto"/>
        <w:ind w:left="839" w:right="454" w:hanging="360"/>
        <w:rPr>
          <w:rFonts w:ascii="Arial" w:eastAsia="Arial" w:hAnsi="Arial" w:cs="Arial"/>
          <w:sz w:val="22"/>
          <w:szCs w:val="22"/>
        </w:rPr>
      </w:pPr>
      <w:r w:rsidRPr="003B0BCE">
        <w:rPr>
          <w:rFonts w:ascii="Arial" w:eastAsia="Arial" w:hAnsi="Arial" w:cs="Arial"/>
          <w:sz w:val="22"/>
          <w:szCs w:val="22"/>
        </w:rPr>
        <w:t xml:space="preserve">3)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mengenali dan siap secara efektif menangani terhadap keadaan-keadaan jalan napas atau fungsi respirasi yang mengancam nyawa</w:t>
      </w:r>
    </w:p>
    <w:p w:rsidR="00101229" w:rsidRPr="003B0BCE" w:rsidRDefault="003B0BCE" w:rsidP="003B0BCE">
      <w:pPr>
        <w:spacing w:line="360" w:lineRule="auto"/>
        <w:ind w:left="839" w:right="428" w:hanging="360"/>
        <w:rPr>
          <w:rFonts w:ascii="Arial" w:eastAsia="Arial" w:hAnsi="Arial" w:cs="Arial"/>
          <w:sz w:val="22"/>
          <w:szCs w:val="22"/>
        </w:rPr>
      </w:pPr>
      <w:r w:rsidRPr="003B0BCE">
        <w:rPr>
          <w:rFonts w:ascii="Arial" w:eastAsia="Arial" w:hAnsi="Arial" w:cs="Arial"/>
          <w:sz w:val="22"/>
          <w:szCs w:val="22"/>
        </w:rPr>
        <w:t xml:space="preserve">4)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mengenali dan siap secara efektif menangani risiko pasien kehilangan darah masif</w:t>
      </w:r>
    </w:p>
    <w:p w:rsidR="00101229" w:rsidRPr="003B0BCE" w:rsidRDefault="003B0BCE" w:rsidP="003B0BCE">
      <w:pPr>
        <w:spacing w:line="360" w:lineRule="auto"/>
        <w:ind w:left="839" w:right="455" w:hanging="360"/>
        <w:rPr>
          <w:rFonts w:ascii="Arial" w:eastAsia="Arial" w:hAnsi="Arial" w:cs="Arial"/>
          <w:sz w:val="22"/>
          <w:szCs w:val="22"/>
        </w:rPr>
      </w:pPr>
      <w:r w:rsidRPr="003B0BCE">
        <w:rPr>
          <w:rFonts w:ascii="Arial" w:eastAsia="Arial" w:hAnsi="Arial" w:cs="Arial"/>
          <w:sz w:val="22"/>
          <w:szCs w:val="22"/>
        </w:rPr>
        <w:t xml:space="preserve">5)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menghindari mencetuskan reaksi alergi atau efek samping obat di mana pasien telah diketahui memiliki risiko</w:t>
      </w:r>
    </w:p>
    <w:p w:rsidR="00101229" w:rsidRPr="003B0BCE" w:rsidRDefault="003B0BCE" w:rsidP="003B0BCE">
      <w:pPr>
        <w:spacing w:line="360" w:lineRule="auto"/>
        <w:ind w:left="839" w:right="348" w:hanging="360"/>
        <w:rPr>
          <w:rFonts w:ascii="Arial" w:eastAsia="Arial" w:hAnsi="Arial" w:cs="Arial"/>
          <w:sz w:val="22"/>
          <w:szCs w:val="22"/>
        </w:rPr>
      </w:pPr>
      <w:r w:rsidRPr="003B0BCE">
        <w:rPr>
          <w:rFonts w:ascii="Arial" w:eastAsia="Arial" w:hAnsi="Arial" w:cs="Arial"/>
          <w:sz w:val="22"/>
          <w:szCs w:val="22"/>
        </w:rPr>
        <w:t xml:space="preserve">6)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secara konsisten menggunakan cara-cara yang tepat untuk meminimalisasi risiko infeksi di lokasi/lapangan operasi</w:t>
      </w:r>
    </w:p>
    <w:p w:rsidR="00101229" w:rsidRPr="003B0BCE" w:rsidRDefault="003B0BCE" w:rsidP="003B0BCE">
      <w:pPr>
        <w:spacing w:line="360" w:lineRule="auto"/>
        <w:ind w:left="839" w:right="814" w:hanging="360"/>
        <w:rPr>
          <w:rFonts w:ascii="Arial" w:eastAsia="Arial" w:hAnsi="Arial" w:cs="Arial"/>
          <w:sz w:val="22"/>
          <w:szCs w:val="22"/>
        </w:rPr>
      </w:pPr>
      <w:r w:rsidRPr="003B0BCE">
        <w:rPr>
          <w:rFonts w:ascii="Arial" w:eastAsia="Arial" w:hAnsi="Arial" w:cs="Arial"/>
          <w:sz w:val="22"/>
          <w:szCs w:val="22"/>
        </w:rPr>
        <w:t xml:space="preserve">7)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mencegah ketidaksengajaan meninggalkan kassa atau instrumen bedah di dalam luka operasi</w:t>
      </w:r>
    </w:p>
    <w:p w:rsidR="00101229" w:rsidRPr="003B0BCE" w:rsidRDefault="003B0BCE" w:rsidP="003B0BCE">
      <w:pPr>
        <w:spacing w:line="360" w:lineRule="auto"/>
        <w:ind w:left="839" w:right="508" w:hanging="360"/>
        <w:rPr>
          <w:rFonts w:ascii="Arial" w:eastAsia="Arial" w:hAnsi="Arial" w:cs="Arial"/>
          <w:sz w:val="22"/>
          <w:szCs w:val="22"/>
        </w:rPr>
      </w:pPr>
      <w:r w:rsidRPr="003B0BCE">
        <w:rPr>
          <w:rFonts w:ascii="Arial" w:eastAsia="Arial" w:hAnsi="Arial" w:cs="Arial"/>
          <w:sz w:val="22"/>
          <w:szCs w:val="22"/>
        </w:rPr>
        <w:t xml:space="preserve">8)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mengamankan dan mengidentifikasi secara akurat semua spesimen bedah</w:t>
      </w:r>
    </w:p>
    <w:p w:rsidR="00101229" w:rsidRPr="003B0BCE" w:rsidRDefault="003B0BCE" w:rsidP="003B0BCE">
      <w:pPr>
        <w:spacing w:line="360" w:lineRule="auto"/>
        <w:ind w:left="839" w:right="308" w:hanging="360"/>
        <w:rPr>
          <w:rFonts w:ascii="Arial" w:eastAsia="Arial" w:hAnsi="Arial" w:cs="Arial"/>
          <w:sz w:val="22"/>
          <w:szCs w:val="22"/>
        </w:rPr>
      </w:pPr>
      <w:r w:rsidRPr="003B0BCE">
        <w:rPr>
          <w:rFonts w:ascii="Arial" w:eastAsia="Arial" w:hAnsi="Arial" w:cs="Arial"/>
          <w:sz w:val="22"/>
          <w:szCs w:val="22"/>
        </w:rPr>
        <w:t xml:space="preserve">9) </w:t>
      </w:r>
      <w:r w:rsidRPr="003B0BCE">
        <w:rPr>
          <w:rFonts w:ascii="Arial" w:eastAsia="Arial" w:hAnsi="Arial" w:cs="Arial"/>
          <w:spacing w:val="14"/>
          <w:sz w:val="22"/>
          <w:szCs w:val="22"/>
        </w:rPr>
        <w:t xml:space="preserve"> </w:t>
      </w:r>
      <w:r w:rsidRPr="003B0BCE">
        <w:rPr>
          <w:rFonts w:ascii="Arial" w:eastAsia="Arial" w:hAnsi="Arial" w:cs="Arial"/>
          <w:sz w:val="22"/>
          <w:szCs w:val="22"/>
        </w:rPr>
        <w:t>Tim bedah mengkomunikasikan secara efektif segala informasi penting yang diperlukan demi keamanan penanganan operasi</w:t>
      </w:r>
    </w:p>
    <w:p w:rsidR="00101229" w:rsidRPr="00111405" w:rsidRDefault="003B0BCE" w:rsidP="00111405">
      <w:pPr>
        <w:spacing w:line="360" w:lineRule="auto"/>
        <w:ind w:left="479"/>
        <w:rPr>
          <w:rFonts w:ascii="Arial" w:eastAsia="Arial" w:hAnsi="Arial" w:cs="Arial"/>
          <w:sz w:val="22"/>
          <w:szCs w:val="22"/>
        </w:rPr>
      </w:pPr>
      <w:r w:rsidRPr="003B0BCE">
        <w:rPr>
          <w:rFonts w:ascii="Arial" w:eastAsia="Arial" w:hAnsi="Arial" w:cs="Arial"/>
          <w:sz w:val="22"/>
          <w:szCs w:val="22"/>
        </w:rPr>
        <w:t>10</w:t>
      </w:r>
      <w:r w:rsidRPr="003B0BCE">
        <w:rPr>
          <w:rFonts w:ascii="Arial" w:eastAsia="Arial" w:hAnsi="Arial" w:cs="Arial"/>
          <w:spacing w:val="13"/>
          <w:sz w:val="22"/>
          <w:szCs w:val="22"/>
        </w:rPr>
        <w:t>)</w:t>
      </w:r>
      <w:r w:rsidRPr="003B0BCE">
        <w:rPr>
          <w:rFonts w:ascii="Arial" w:eastAsia="Arial" w:hAnsi="Arial" w:cs="Arial"/>
          <w:sz w:val="22"/>
          <w:szCs w:val="22"/>
        </w:rPr>
        <w:t>Rumah sakit dan sistem kesehatan menetapkan surveilans rutin tentang</w:t>
      </w:r>
    </w:p>
    <w:p w:rsidR="00101229" w:rsidRPr="003B0BCE" w:rsidRDefault="003B0BCE" w:rsidP="003B0BCE">
      <w:pPr>
        <w:spacing w:line="360" w:lineRule="auto"/>
        <w:ind w:left="839"/>
        <w:rPr>
          <w:rFonts w:ascii="Arial" w:eastAsia="Arial" w:hAnsi="Arial" w:cs="Arial"/>
          <w:sz w:val="22"/>
          <w:szCs w:val="22"/>
        </w:rPr>
      </w:pPr>
      <w:r w:rsidRPr="003B0BCE">
        <w:rPr>
          <w:rFonts w:ascii="Arial" w:eastAsia="Arial" w:hAnsi="Arial" w:cs="Arial"/>
          <w:i/>
          <w:sz w:val="22"/>
          <w:szCs w:val="22"/>
        </w:rPr>
        <w:t>surgical capacity, volume</w:t>
      </w:r>
      <w:r w:rsidRPr="003B0BCE">
        <w:rPr>
          <w:rFonts w:ascii="Arial" w:eastAsia="Arial" w:hAnsi="Arial" w:cs="Arial"/>
          <w:sz w:val="22"/>
          <w:szCs w:val="22"/>
        </w:rPr>
        <w:t xml:space="preserve">, dan </w:t>
      </w:r>
      <w:r w:rsidRPr="003B0BCE">
        <w:rPr>
          <w:rFonts w:ascii="Arial" w:eastAsia="Arial" w:hAnsi="Arial" w:cs="Arial"/>
          <w:i/>
          <w:sz w:val="22"/>
          <w:szCs w:val="22"/>
        </w:rPr>
        <w:t>results</w:t>
      </w:r>
    </w:p>
    <w:p w:rsidR="00101229" w:rsidRPr="003B0BCE" w:rsidRDefault="00101229" w:rsidP="003B0BCE">
      <w:pPr>
        <w:spacing w:line="360" w:lineRule="auto"/>
        <w:rPr>
          <w:rFonts w:ascii="Arial" w:hAnsi="Arial" w:cs="Arial"/>
          <w:sz w:val="22"/>
          <w:szCs w:val="22"/>
        </w:rPr>
      </w:pPr>
    </w:p>
    <w:p w:rsidR="00101229" w:rsidRPr="00111405" w:rsidRDefault="003B0BCE" w:rsidP="00111405">
      <w:pPr>
        <w:spacing w:line="360" w:lineRule="auto"/>
        <w:ind w:left="119"/>
        <w:rPr>
          <w:rFonts w:ascii="Arial" w:eastAsia="Arial" w:hAnsi="Arial" w:cs="Arial"/>
          <w:sz w:val="22"/>
          <w:szCs w:val="22"/>
        </w:rPr>
      </w:pPr>
      <w:r w:rsidRPr="003B0BCE">
        <w:rPr>
          <w:rFonts w:ascii="Arial" w:eastAsia="Arial" w:hAnsi="Arial" w:cs="Arial"/>
          <w:b/>
          <w:sz w:val="22"/>
          <w:szCs w:val="22"/>
        </w:rPr>
        <w:t>Prinsip pertama</w:t>
      </w:r>
    </w:p>
    <w:p w:rsidR="00101229" w:rsidRPr="0006396C" w:rsidRDefault="003B0BCE" w:rsidP="0006396C">
      <w:pPr>
        <w:pStyle w:val="ListParagraph"/>
        <w:numPr>
          <w:ilvl w:val="0"/>
          <w:numId w:val="2"/>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Mengidentifikasi</w:t>
      </w:r>
      <w:r w:rsidRPr="0006396C">
        <w:rPr>
          <w:rFonts w:ascii="Arial" w:eastAsia="Arial" w:hAnsi="Arial" w:cs="Arial"/>
          <w:spacing w:val="3"/>
          <w:sz w:val="22"/>
          <w:szCs w:val="22"/>
        </w:rPr>
        <w:t xml:space="preserve"> </w:t>
      </w:r>
      <w:r w:rsidRPr="0006396C">
        <w:rPr>
          <w:rFonts w:ascii="Arial" w:eastAsia="Arial" w:hAnsi="Arial" w:cs="Arial"/>
          <w:sz w:val="22"/>
          <w:szCs w:val="22"/>
        </w:rPr>
        <w:t>pasien</w:t>
      </w:r>
      <w:r w:rsidRPr="0006396C">
        <w:rPr>
          <w:rFonts w:ascii="Arial" w:eastAsia="Arial" w:hAnsi="Arial" w:cs="Arial"/>
          <w:spacing w:val="3"/>
          <w:sz w:val="22"/>
          <w:szCs w:val="22"/>
        </w:rPr>
        <w:t xml:space="preserve"> </w:t>
      </w:r>
      <w:r w:rsidRPr="0006396C">
        <w:rPr>
          <w:rFonts w:ascii="Arial" w:eastAsia="Arial" w:hAnsi="Arial" w:cs="Arial"/>
          <w:sz w:val="22"/>
          <w:szCs w:val="22"/>
        </w:rPr>
        <w:t>dengan</w:t>
      </w:r>
      <w:r w:rsidRPr="0006396C">
        <w:rPr>
          <w:rFonts w:ascii="Arial" w:eastAsia="Arial" w:hAnsi="Arial" w:cs="Arial"/>
          <w:spacing w:val="3"/>
          <w:sz w:val="22"/>
          <w:szCs w:val="22"/>
        </w:rPr>
        <w:t xml:space="preserve"> </w:t>
      </w:r>
      <w:r w:rsidRPr="0006396C">
        <w:rPr>
          <w:rFonts w:ascii="Arial" w:eastAsia="Arial" w:hAnsi="Arial" w:cs="Arial"/>
          <w:sz w:val="22"/>
          <w:szCs w:val="22"/>
        </w:rPr>
        <w:t>pasien</w:t>
      </w:r>
      <w:r w:rsidRPr="0006396C">
        <w:rPr>
          <w:rFonts w:ascii="Arial" w:eastAsia="Arial" w:hAnsi="Arial" w:cs="Arial"/>
          <w:spacing w:val="3"/>
          <w:sz w:val="22"/>
          <w:szCs w:val="22"/>
        </w:rPr>
        <w:t xml:space="preserve"> </w:t>
      </w:r>
      <w:r w:rsidRPr="0006396C">
        <w:rPr>
          <w:rFonts w:ascii="Arial" w:eastAsia="Arial" w:hAnsi="Arial" w:cs="Arial"/>
          <w:sz w:val="22"/>
          <w:szCs w:val="22"/>
        </w:rPr>
        <w:t>sendiri</w:t>
      </w:r>
      <w:r w:rsidRPr="0006396C">
        <w:rPr>
          <w:rFonts w:ascii="Arial" w:eastAsia="Arial" w:hAnsi="Arial" w:cs="Arial"/>
          <w:spacing w:val="3"/>
          <w:sz w:val="22"/>
          <w:szCs w:val="22"/>
        </w:rPr>
        <w:t xml:space="preserve"> </w:t>
      </w:r>
      <w:r w:rsidRPr="0006396C">
        <w:rPr>
          <w:rFonts w:ascii="Arial" w:eastAsia="Arial" w:hAnsi="Arial" w:cs="Arial"/>
          <w:sz w:val="22"/>
          <w:szCs w:val="22"/>
        </w:rPr>
        <w:t>(atau</w:t>
      </w:r>
      <w:r w:rsidRPr="0006396C">
        <w:rPr>
          <w:rFonts w:ascii="Arial" w:eastAsia="Arial" w:hAnsi="Arial" w:cs="Arial"/>
          <w:spacing w:val="2"/>
          <w:sz w:val="22"/>
          <w:szCs w:val="22"/>
        </w:rPr>
        <w:t xml:space="preserve"> </w:t>
      </w:r>
      <w:r w:rsidRPr="0006396C">
        <w:rPr>
          <w:rFonts w:ascii="Arial" w:eastAsia="Arial" w:hAnsi="Arial" w:cs="Arial"/>
          <w:i/>
          <w:sz w:val="22"/>
          <w:szCs w:val="22"/>
        </w:rPr>
        <w:t>caregiver</w:t>
      </w:r>
      <w:r w:rsidRPr="0006396C">
        <w:rPr>
          <w:rFonts w:ascii="Arial" w:eastAsia="Arial" w:hAnsi="Arial" w:cs="Arial"/>
          <w:sz w:val="22"/>
          <w:szCs w:val="22"/>
        </w:rPr>
        <w:t>),</w:t>
      </w:r>
      <w:r w:rsidRPr="0006396C">
        <w:rPr>
          <w:rFonts w:ascii="Arial" w:eastAsia="Arial" w:hAnsi="Arial" w:cs="Arial"/>
          <w:spacing w:val="3"/>
          <w:sz w:val="22"/>
          <w:szCs w:val="22"/>
        </w:rPr>
        <w:t xml:space="preserve"> </w:t>
      </w:r>
      <w:r w:rsidRPr="0006396C">
        <w:rPr>
          <w:rFonts w:ascii="Arial" w:eastAsia="Arial" w:hAnsi="Arial" w:cs="Arial"/>
          <w:sz w:val="22"/>
          <w:szCs w:val="22"/>
        </w:rPr>
        <w:t>label</w:t>
      </w:r>
      <w:r w:rsidRPr="0006396C">
        <w:rPr>
          <w:rFonts w:ascii="Arial" w:eastAsia="Arial" w:hAnsi="Arial" w:cs="Arial"/>
          <w:spacing w:val="3"/>
          <w:sz w:val="22"/>
          <w:szCs w:val="22"/>
        </w:rPr>
        <w:t xml:space="preserve"> </w:t>
      </w:r>
      <w:r w:rsidRPr="0006396C">
        <w:rPr>
          <w:rFonts w:ascii="Arial" w:eastAsia="Arial" w:hAnsi="Arial" w:cs="Arial"/>
          <w:sz w:val="22"/>
          <w:szCs w:val="22"/>
        </w:rPr>
        <w:t xml:space="preserve">dan </w:t>
      </w:r>
      <w:r w:rsidRPr="0006396C">
        <w:rPr>
          <w:rFonts w:ascii="Arial" w:eastAsia="Arial" w:hAnsi="Arial" w:cs="Arial"/>
          <w:i/>
          <w:sz w:val="22"/>
          <w:szCs w:val="22"/>
        </w:rPr>
        <w:t>informed</w:t>
      </w:r>
      <w:r w:rsidRPr="0006396C">
        <w:rPr>
          <w:rFonts w:ascii="Arial" w:eastAsia="Arial" w:hAnsi="Arial" w:cs="Arial"/>
          <w:i/>
          <w:spacing w:val="40"/>
          <w:sz w:val="22"/>
          <w:szCs w:val="22"/>
        </w:rPr>
        <w:t xml:space="preserve"> </w:t>
      </w:r>
      <w:r w:rsidRPr="0006396C">
        <w:rPr>
          <w:rFonts w:ascii="Arial" w:eastAsia="Arial" w:hAnsi="Arial" w:cs="Arial"/>
          <w:i/>
          <w:sz w:val="22"/>
          <w:szCs w:val="22"/>
        </w:rPr>
        <w:t>consent</w:t>
      </w:r>
      <w:r w:rsidRPr="0006396C">
        <w:rPr>
          <w:rFonts w:ascii="Arial" w:eastAsia="Arial" w:hAnsi="Arial" w:cs="Arial"/>
          <w:i/>
          <w:spacing w:val="40"/>
          <w:sz w:val="22"/>
          <w:szCs w:val="22"/>
        </w:rPr>
        <w:t xml:space="preserve"> </w:t>
      </w:r>
      <w:r w:rsidRPr="0006396C">
        <w:rPr>
          <w:rFonts w:ascii="Arial" w:eastAsia="Arial" w:hAnsi="Arial" w:cs="Arial"/>
          <w:sz w:val="22"/>
          <w:szCs w:val="22"/>
        </w:rPr>
        <w:t>(tidak</w:t>
      </w:r>
      <w:r w:rsidRPr="0006396C">
        <w:rPr>
          <w:rFonts w:ascii="Arial" w:eastAsia="Arial" w:hAnsi="Arial" w:cs="Arial"/>
          <w:spacing w:val="40"/>
          <w:sz w:val="22"/>
          <w:szCs w:val="22"/>
        </w:rPr>
        <w:t xml:space="preserve"> </w:t>
      </w:r>
      <w:r w:rsidRPr="0006396C">
        <w:rPr>
          <w:rFonts w:ascii="Arial" w:eastAsia="Arial" w:hAnsi="Arial" w:cs="Arial"/>
          <w:sz w:val="22"/>
          <w:szCs w:val="22"/>
        </w:rPr>
        <w:t>hanya</w:t>
      </w:r>
      <w:r w:rsidRPr="0006396C">
        <w:rPr>
          <w:rFonts w:ascii="Arial" w:eastAsia="Arial" w:hAnsi="Arial" w:cs="Arial"/>
          <w:spacing w:val="40"/>
          <w:sz w:val="22"/>
          <w:szCs w:val="22"/>
        </w:rPr>
        <w:t xml:space="preserve"> </w:t>
      </w:r>
      <w:r w:rsidRPr="0006396C">
        <w:rPr>
          <w:rFonts w:ascii="Arial" w:eastAsia="Arial" w:hAnsi="Arial" w:cs="Arial"/>
          <w:sz w:val="22"/>
          <w:szCs w:val="22"/>
        </w:rPr>
        <w:t>nama,</w:t>
      </w:r>
      <w:r w:rsidRPr="0006396C">
        <w:rPr>
          <w:rFonts w:ascii="Arial" w:eastAsia="Arial" w:hAnsi="Arial" w:cs="Arial"/>
          <w:spacing w:val="40"/>
          <w:sz w:val="22"/>
          <w:szCs w:val="22"/>
        </w:rPr>
        <w:t xml:space="preserve"> </w:t>
      </w:r>
      <w:r w:rsidRPr="0006396C">
        <w:rPr>
          <w:rFonts w:ascii="Arial" w:eastAsia="Arial" w:hAnsi="Arial" w:cs="Arial"/>
          <w:sz w:val="22"/>
          <w:szCs w:val="22"/>
        </w:rPr>
        <w:t>tetapi</w:t>
      </w:r>
      <w:r w:rsidRPr="0006396C">
        <w:rPr>
          <w:rFonts w:ascii="Arial" w:eastAsia="Arial" w:hAnsi="Arial" w:cs="Arial"/>
          <w:spacing w:val="40"/>
          <w:sz w:val="22"/>
          <w:szCs w:val="22"/>
        </w:rPr>
        <w:t xml:space="preserve"> </w:t>
      </w:r>
      <w:r w:rsidRPr="0006396C">
        <w:rPr>
          <w:rFonts w:ascii="Arial" w:eastAsia="Arial" w:hAnsi="Arial" w:cs="Arial"/>
          <w:sz w:val="22"/>
          <w:szCs w:val="22"/>
        </w:rPr>
        <w:t>juga</w:t>
      </w:r>
      <w:r w:rsidRPr="0006396C">
        <w:rPr>
          <w:rFonts w:ascii="Arial" w:eastAsia="Arial" w:hAnsi="Arial" w:cs="Arial"/>
          <w:spacing w:val="40"/>
          <w:sz w:val="22"/>
          <w:szCs w:val="22"/>
        </w:rPr>
        <w:t xml:space="preserve"> </w:t>
      </w:r>
      <w:r w:rsidRPr="0006396C">
        <w:rPr>
          <w:rFonts w:ascii="Arial" w:eastAsia="Arial" w:hAnsi="Arial" w:cs="Arial"/>
          <w:sz w:val="22"/>
          <w:szCs w:val="22"/>
        </w:rPr>
        <w:t>tanggal</w:t>
      </w:r>
      <w:r w:rsidRPr="0006396C">
        <w:rPr>
          <w:rFonts w:ascii="Arial" w:eastAsia="Arial" w:hAnsi="Arial" w:cs="Arial"/>
          <w:spacing w:val="40"/>
          <w:sz w:val="22"/>
          <w:szCs w:val="22"/>
        </w:rPr>
        <w:t xml:space="preserve"> </w:t>
      </w:r>
      <w:r w:rsidRPr="0006396C">
        <w:rPr>
          <w:rFonts w:ascii="Arial" w:eastAsia="Arial" w:hAnsi="Arial" w:cs="Arial"/>
          <w:sz w:val="22"/>
          <w:szCs w:val="22"/>
        </w:rPr>
        <w:t>lahir,</w:t>
      </w:r>
      <w:r w:rsidRPr="0006396C">
        <w:rPr>
          <w:rFonts w:ascii="Arial" w:eastAsia="Arial" w:hAnsi="Arial" w:cs="Arial"/>
          <w:spacing w:val="40"/>
          <w:sz w:val="22"/>
          <w:szCs w:val="22"/>
        </w:rPr>
        <w:t xml:space="preserve"> </w:t>
      </w:r>
      <w:r w:rsidRPr="0006396C">
        <w:rPr>
          <w:rFonts w:ascii="Arial" w:eastAsia="Arial" w:hAnsi="Arial" w:cs="Arial"/>
          <w:sz w:val="22"/>
          <w:szCs w:val="22"/>
        </w:rPr>
        <w:t xml:space="preserve">alamat, dan nomer induk </w:t>
      </w:r>
      <w:r w:rsidRPr="0006396C">
        <w:rPr>
          <w:rFonts w:ascii="Arial" w:eastAsia="Arial" w:hAnsi="Arial" w:cs="Arial"/>
          <w:sz w:val="22"/>
          <w:szCs w:val="22"/>
        </w:rPr>
        <w:lastRenderedPageBreak/>
        <w:t>pasien), bagian (sisi) tubuh yang akan dioperasi, dan mencek rekam medis pasien dan hasil radiologi</w:t>
      </w:r>
    </w:p>
    <w:p w:rsidR="008059CA" w:rsidRDefault="003B0BCE" w:rsidP="008059CA">
      <w:pPr>
        <w:spacing w:line="360" w:lineRule="auto"/>
        <w:ind w:left="155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proofErr w:type="gramStart"/>
      <w:r w:rsidRPr="003B0BCE">
        <w:rPr>
          <w:rFonts w:ascii="Arial" w:eastAsia="Arial" w:hAnsi="Arial" w:cs="Arial"/>
          <w:sz w:val="22"/>
          <w:szCs w:val="22"/>
        </w:rPr>
        <w:t xml:space="preserve">Identifikasi </w:t>
      </w:r>
      <w:r w:rsidRPr="003B0BCE">
        <w:rPr>
          <w:rFonts w:ascii="Arial" w:eastAsia="Arial" w:hAnsi="Arial" w:cs="Arial"/>
          <w:spacing w:val="13"/>
          <w:sz w:val="22"/>
          <w:szCs w:val="22"/>
        </w:rPr>
        <w:t xml:space="preserve"> </w:t>
      </w:r>
      <w:r w:rsidRPr="003B0BCE">
        <w:rPr>
          <w:rFonts w:ascii="Arial" w:eastAsia="Arial" w:hAnsi="Arial" w:cs="Arial"/>
          <w:sz w:val="22"/>
          <w:szCs w:val="22"/>
        </w:rPr>
        <w:t>dilakukan</w:t>
      </w:r>
      <w:proofErr w:type="gramEnd"/>
      <w:r w:rsidRPr="003B0BCE">
        <w:rPr>
          <w:rFonts w:ascii="Arial" w:eastAsia="Arial" w:hAnsi="Arial" w:cs="Arial"/>
          <w:sz w:val="22"/>
          <w:szCs w:val="22"/>
        </w:rPr>
        <w:t xml:space="preserve">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ketika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prosedur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akan </w:t>
      </w:r>
      <w:r w:rsidRPr="003B0BCE">
        <w:rPr>
          <w:rFonts w:ascii="Arial" w:eastAsia="Arial" w:hAnsi="Arial" w:cs="Arial"/>
          <w:spacing w:val="13"/>
          <w:sz w:val="22"/>
          <w:szCs w:val="22"/>
        </w:rPr>
        <w:t xml:space="preserve"> </w:t>
      </w:r>
      <w:r w:rsidRPr="003B0BCE">
        <w:rPr>
          <w:rFonts w:ascii="Arial" w:eastAsia="Arial" w:hAnsi="Arial" w:cs="Arial"/>
          <w:sz w:val="22"/>
          <w:szCs w:val="22"/>
        </w:rPr>
        <w:t xml:space="preserve">dijadwalkan, </w:t>
      </w:r>
      <w:r w:rsidRPr="003B0BCE">
        <w:rPr>
          <w:rFonts w:ascii="Arial" w:eastAsia="Arial" w:hAnsi="Arial" w:cs="Arial"/>
          <w:spacing w:val="13"/>
          <w:sz w:val="22"/>
          <w:szCs w:val="22"/>
        </w:rPr>
        <w:t xml:space="preserve"> </w:t>
      </w:r>
      <w:r w:rsidRPr="003B0BCE">
        <w:rPr>
          <w:rFonts w:ascii="Arial" w:eastAsia="Arial" w:hAnsi="Arial" w:cs="Arial"/>
          <w:sz w:val="22"/>
          <w:szCs w:val="22"/>
        </w:rPr>
        <w:t>ketika perawatan</w:t>
      </w:r>
      <w:r w:rsidRPr="003B0BCE">
        <w:rPr>
          <w:rFonts w:ascii="Arial" w:eastAsia="Arial" w:hAnsi="Arial" w:cs="Arial"/>
          <w:spacing w:val="48"/>
          <w:sz w:val="22"/>
          <w:szCs w:val="22"/>
        </w:rPr>
        <w:t xml:space="preserve"> </w:t>
      </w:r>
      <w:r w:rsidRPr="003B0BCE">
        <w:rPr>
          <w:rFonts w:ascii="Arial" w:eastAsia="Arial" w:hAnsi="Arial" w:cs="Arial"/>
          <w:sz w:val="22"/>
          <w:szCs w:val="22"/>
        </w:rPr>
        <w:t>pasien</w:t>
      </w:r>
      <w:r w:rsidRPr="003B0BCE">
        <w:rPr>
          <w:rFonts w:ascii="Arial" w:eastAsia="Arial" w:hAnsi="Arial" w:cs="Arial"/>
          <w:spacing w:val="48"/>
          <w:sz w:val="22"/>
          <w:szCs w:val="22"/>
        </w:rPr>
        <w:t xml:space="preserve"> </w:t>
      </w:r>
      <w:r w:rsidRPr="003B0BCE">
        <w:rPr>
          <w:rFonts w:ascii="Arial" w:eastAsia="Arial" w:hAnsi="Arial" w:cs="Arial"/>
          <w:sz w:val="22"/>
          <w:szCs w:val="22"/>
        </w:rPr>
        <w:t>dipindahtangankan/ditransfer,</w:t>
      </w:r>
      <w:r w:rsidRPr="003B0BCE">
        <w:rPr>
          <w:rFonts w:ascii="Arial" w:eastAsia="Arial" w:hAnsi="Arial" w:cs="Arial"/>
          <w:spacing w:val="48"/>
          <w:sz w:val="22"/>
          <w:szCs w:val="22"/>
        </w:rPr>
        <w:t xml:space="preserve"> </w:t>
      </w:r>
      <w:r w:rsidRPr="003B0BCE">
        <w:rPr>
          <w:rFonts w:ascii="Arial" w:eastAsia="Arial" w:hAnsi="Arial" w:cs="Arial"/>
          <w:sz w:val="22"/>
          <w:szCs w:val="22"/>
        </w:rPr>
        <w:t>sebelum</w:t>
      </w:r>
      <w:r w:rsidRPr="003B0BCE">
        <w:rPr>
          <w:rFonts w:ascii="Arial" w:eastAsia="Arial" w:hAnsi="Arial" w:cs="Arial"/>
          <w:spacing w:val="48"/>
          <w:sz w:val="22"/>
          <w:szCs w:val="22"/>
        </w:rPr>
        <w:t xml:space="preserve"> </w:t>
      </w:r>
      <w:r w:rsidRPr="003B0BCE">
        <w:rPr>
          <w:rFonts w:ascii="Arial" w:eastAsia="Arial" w:hAnsi="Arial" w:cs="Arial"/>
          <w:sz w:val="22"/>
          <w:szCs w:val="22"/>
        </w:rPr>
        <w:t>pasien</w:t>
      </w:r>
    </w:p>
    <w:p w:rsidR="00101229" w:rsidRPr="003B0BCE" w:rsidRDefault="003B0BCE" w:rsidP="003B0BCE">
      <w:pPr>
        <w:spacing w:line="360" w:lineRule="auto"/>
        <w:ind w:left="1559" w:right="75"/>
        <w:rPr>
          <w:rFonts w:ascii="Arial" w:eastAsia="Arial" w:hAnsi="Arial" w:cs="Arial"/>
          <w:sz w:val="22"/>
          <w:szCs w:val="22"/>
        </w:rPr>
      </w:pPr>
      <w:r w:rsidRPr="003B0BCE">
        <w:rPr>
          <w:rFonts w:ascii="Arial" w:eastAsia="Arial" w:hAnsi="Arial" w:cs="Arial"/>
          <w:sz w:val="22"/>
          <w:szCs w:val="22"/>
        </w:rPr>
        <w:t>memasuki</w:t>
      </w:r>
      <w:r w:rsidRPr="003B0BCE">
        <w:rPr>
          <w:rFonts w:ascii="Arial" w:eastAsia="Arial" w:hAnsi="Arial" w:cs="Arial"/>
          <w:spacing w:val="1"/>
          <w:sz w:val="22"/>
          <w:szCs w:val="22"/>
        </w:rPr>
        <w:t xml:space="preserve"> </w:t>
      </w:r>
      <w:r w:rsidRPr="003B0BCE">
        <w:rPr>
          <w:rFonts w:ascii="Arial" w:eastAsia="Arial" w:hAnsi="Arial" w:cs="Arial"/>
          <w:sz w:val="22"/>
          <w:szCs w:val="22"/>
        </w:rPr>
        <w:t>kamar</w:t>
      </w:r>
      <w:r w:rsidRPr="003B0BCE">
        <w:rPr>
          <w:rFonts w:ascii="Arial" w:eastAsia="Arial" w:hAnsi="Arial" w:cs="Arial"/>
          <w:spacing w:val="1"/>
          <w:sz w:val="22"/>
          <w:szCs w:val="22"/>
        </w:rPr>
        <w:t xml:space="preserve"> </w:t>
      </w:r>
      <w:r w:rsidRPr="003B0BCE">
        <w:rPr>
          <w:rFonts w:ascii="Arial" w:eastAsia="Arial" w:hAnsi="Arial" w:cs="Arial"/>
          <w:sz w:val="22"/>
          <w:szCs w:val="22"/>
        </w:rPr>
        <w:t>operasi/tindakan,</w:t>
      </w:r>
      <w:r w:rsidRPr="003B0BCE">
        <w:rPr>
          <w:rFonts w:ascii="Arial" w:eastAsia="Arial" w:hAnsi="Arial" w:cs="Arial"/>
          <w:spacing w:val="1"/>
          <w:sz w:val="22"/>
          <w:szCs w:val="22"/>
        </w:rPr>
        <w:t xml:space="preserve"> </w:t>
      </w:r>
      <w:r w:rsidRPr="003B0BCE">
        <w:rPr>
          <w:rFonts w:ascii="Arial" w:eastAsia="Arial" w:hAnsi="Arial" w:cs="Arial"/>
          <w:sz w:val="22"/>
          <w:szCs w:val="22"/>
        </w:rPr>
        <w:t>dan</w:t>
      </w:r>
      <w:r w:rsidRPr="003B0BCE">
        <w:rPr>
          <w:rFonts w:ascii="Arial" w:eastAsia="Arial" w:hAnsi="Arial" w:cs="Arial"/>
          <w:spacing w:val="1"/>
          <w:sz w:val="22"/>
          <w:szCs w:val="22"/>
        </w:rPr>
        <w:t xml:space="preserve"> </w:t>
      </w:r>
      <w:r w:rsidRPr="003B0BCE">
        <w:rPr>
          <w:rFonts w:ascii="Arial" w:eastAsia="Arial" w:hAnsi="Arial" w:cs="Arial"/>
          <w:sz w:val="22"/>
          <w:szCs w:val="22"/>
        </w:rPr>
        <w:t>sebelum</w:t>
      </w:r>
      <w:r w:rsidRPr="003B0BCE">
        <w:rPr>
          <w:rFonts w:ascii="Arial" w:eastAsia="Arial" w:hAnsi="Arial" w:cs="Arial"/>
          <w:spacing w:val="1"/>
          <w:sz w:val="22"/>
          <w:szCs w:val="22"/>
        </w:rPr>
        <w:t xml:space="preserve"> </w:t>
      </w:r>
      <w:r w:rsidRPr="003B0BCE">
        <w:rPr>
          <w:rFonts w:ascii="Arial" w:eastAsia="Arial" w:hAnsi="Arial" w:cs="Arial"/>
          <w:sz w:val="22"/>
          <w:szCs w:val="22"/>
        </w:rPr>
        <w:t>dilakukan</w:t>
      </w:r>
      <w:r w:rsidRPr="003B0BCE">
        <w:rPr>
          <w:rFonts w:ascii="Arial" w:eastAsia="Arial" w:hAnsi="Arial" w:cs="Arial"/>
          <w:spacing w:val="1"/>
          <w:sz w:val="22"/>
          <w:szCs w:val="22"/>
        </w:rPr>
        <w:t xml:space="preserve"> </w:t>
      </w:r>
      <w:r w:rsidRPr="003B0BCE">
        <w:rPr>
          <w:rFonts w:ascii="Arial" w:eastAsia="Arial" w:hAnsi="Arial" w:cs="Arial"/>
          <w:sz w:val="22"/>
          <w:szCs w:val="22"/>
        </w:rPr>
        <w:t>induksi anestesi</w:t>
      </w:r>
    </w:p>
    <w:p w:rsidR="00101229" w:rsidRPr="0006396C" w:rsidRDefault="003B0BCE" w:rsidP="0006396C">
      <w:pPr>
        <w:pStyle w:val="ListParagraph"/>
        <w:numPr>
          <w:ilvl w:val="0"/>
          <w:numId w:val="2"/>
        </w:numPr>
        <w:spacing w:line="360" w:lineRule="auto"/>
        <w:rPr>
          <w:rFonts w:ascii="Arial" w:eastAsia="Arial" w:hAnsi="Arial" w:cs="Arial"/>
          <w:sz w:val="22"/>
          <w:szCs w:val="22"/>
        </w:rPr>
      </w:pPr>
      <w:r w:rsidRPr="0006396C">
        <w:rPr>
          <w:rFonts w:ascii="Arial" w:eastAsia="Arial" w:hAnsi="Arial" w:cs="Arial"/>
          <w:sz w:val="22"/>
          <w:szCs w:val="22"/>
        </w:rPr>
        <w:t>Menandai bagian tubuh (sisi) yang akan dioperasi</w:t>
      </w:r>
    </w:p>
    <w:p w:rsidR="00101229" w:rsidRPr="003B0BCE" w:rsidRDefault="003B0BCE" w:rsidP="003B0BCE">
      <w:pPr>
        <w:spacing w:line="360" w:lineRule="auto"/>
        <w:ind w:left="155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Penandaan</w:t>
      </w:r>
      <w:r w:rsidRPr="003B0BCE">
        <w:rPr>
          <w:rFonts w:ascii="Arial" w:eastAsia="Arial" w:hAnsi="Arial" w:cs="Arial"/>
          <w:spacing w:val="56"/>
          <w:sz w:val="22"/>
          <w:szCs w:val="22"/>
        </w:rPr>
        <w:t xml:space="preserve"> </w:t>
      </w:r>
      <w:r w:rsidRPr="003B0BCE">
        <w:rPr>
          <w:rFonts w:ascii="Arial" w:eastAsia="Arial" w:hAnsi="Arial" w:cs="Arial"/>
          <w:sz w:val="22"/>
          <w:szCs w:val="22"/>
        </w:rPr>
        <w:t>harus</w:t>
      </w:r>
      <w:r w:rsidRPr="003B0BCE">
        <w:rPr>
          <w:rFonts w:ascii="Arial" w:eastAsia="Arial" w:hAnsi="Arial" w:cs="Arial"/>
          <w:spacing w:val="56"/>
          <w:sz w:val="22"/>
          <w:szCs w:val="22"/>
        </w:rPr>
        <w:t xml:space="preserve"> </w:t>
      </w:r>
      <w:r w:rsidRPr="003B0BCE">
        <w:rPr>
          <w:rFonts w:ascii="Arial" w:eastAsia="Arial" w:hAnsi="Arial" w:cs="Arial"/>
          <w:sz w:val="22"/>
          <w:szCs w:val="22"/>
        </w:rPr>
        <w:t>dilakukan</w:t>
      </w:r>
      <w:r w:rsidRPr="003B0BCE">
        <w:rPr>
          <w:rFonts w:ascii="Arial" w:eastAsia="Arial" w:hAnsi="Arial" w:cs="Arial"/>
          <w:spacing w:val="56"/>
          <w:sz w:val="22"/>
          <w:szCs w:val="22"/>
        </w:rPr>
        <w:t xml:space="preserve"> </w:t>
      </w:r>
      <w:r w:rsidRPr="003B0BCE">
        <w:rPr>
          <w:rFonts w:ascii="Arial" w:eastAsia="Arial" w:hAnsi="Arial" w:cs="Arial"/>
          <w:sz w:val="22"/>
          <w:szCs w:val="22"/>
        </w:rPr>
        <w:t>oleh</w:t>
      </w:r>
      <w:r w:rsidRPr="003B0BCE">
        <w:rPr>
          <w:rFonts w:ascii="Arial" w:eastAsia="Arial" w:hAnsi="Arial" w:cs="Arial"/>
          <w:spacing w:val="56"/>
          <w:sz w:val="22"/>
          <w:szCs w:val="22"/>
        </w:rPr>
        <w:t xml:space="preserve"> </w:t>
      </w:r>
      <w:r w:rsidRPr="003B0BCE">
        <w:rPr>
          <w:rFonts w:ascii="Arial" w:eastAsia="Arial" w:hAnsi="Arial" w:cs="Arial"/>
          <w:sz w:val="22"/>
          <w:szCs w:val="22"/>
        </w:rPr>
        <w:t>dokter</w:t>
      </w:r>
      <w:r w:rsidRPr="003B0BCE">
        <w:rPr>
          <w:rFonts w:ascii="Arial" w:eastAsia="Arial" w:hAnsi="Arial" w:cs="Arial"/>
          <w:spacing w:val="56"/>
          <w:sz w:val="22"/>
          <w:szCs w:val="22"/>
        </w:rPr>
        <w:t xml:space="preserve"> </w:t>
      </w:r>
      <w:r w:rsidRPr="003B0BCE">
        <w:rPr>
          <w:rFonts w:ascii="Arial" w:eastAsia="Arial" w:hAnsi="Arial" w:cs="Arial"/>
          <w:sz w:val="22"/>
          <w:szCs w:val="22"/>
        </w:rPr>
        <w:t>bedah</w:t>
      </w:r>
      <w:r w:rsidRPr="003B0BCE">
        <w:rPr>
          <w:rFonts w:ascii="Arial" w:eastAsia="Arial" w:hAnsi="Arial" w:cs="Arial"/>
          <w:spacing w:val="56"/>
          <w:sz w:val="22"/>
          <w:szCs w:val="22"/>
        </w:rPr>
        <w:t xml:space="preserve"> </w:t>
      </w:r>
      <w:r w:rsidRPr="003B0BCE">
        <w:rPr>
          <w:rFonts w:ascii="Arial" w:eastAsia="Arial" w:hAnsi="Arial" w:cs="Arial"/>
          <w:sz w:val="22"/>
          <w:szCs w:val="22"/>
        </w:rPr>
        <w:t>atau</w:t>
      </w:r>
      <w:r w:rsidRPr="003B0BCE">
        <w:rPr>
          <w:rFonts w:ascii="Arial" w:eastAsia="Arial" w:hAnsi="Arial" w:cs="Arial"/>
          <w:spacing w:val="56"/>
          <w:sz w:val="22"/>
          <w:szCs w:val="22"/>
        </w:rPr>
        <w:t xml:space="preserve"> </w:t>
      </w:r>
      <w:r w:rsidRPr="003B0BCE">
        <w:rPr>
          <w:rFonts w:ascii="Arial" w:eastAsia="Arial" w:hAnsi="Arial" w:cs="Arial"/>
          <w:sz w:val="22"/>
          <w:szCs w:val="22"/>
        </w:rPr>
        <w:t>diwakilkan oleh orang yang pasti hadir dalam ruang operasi saat insisi</w:t>
      </w:r>
    </w:p>
    <w:p w:rsidR="00101229" w:rsidRPr="003B0BCE" w:rsidRDefault="003B0BCE" w:rsidP="003B0BCE">
      <w:pPr>
        <w:spacing w:line="360" w:lineRule="auto"/>
        <w:ind w:left="155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34"/>
          <w:sz w:val="22"/>
          <w:szCs w:val="22"/>
        </w:rPr>
        <w:t xml:space="preserve"> </w:t>
      </w:r>
      <w:r w:rsidRPr="003B0BCE">
        <w:rPr>
          <w:rFonts w:ascii="Arial" w:eastAsia="Arial" w:hAnsi="Arial" w:cs="Arial"/>
          <w:sz w:val="22"/>
          <w:szCs w:val="22"/>
        </w:rPr>
        <w:t xml:space="preserve">Penandaan harus dilakukan saat pasien sadar agar pasien bisa dilibatkan untuk konfirmasi atau jika tidak memungkinkan dapat diwakilkan oleh </w:t>
      </w:r>
      <w:r w:rsidRPr="003B0BCE">
        <w:rPr>
          <w:rFonts w:ascii="Arial" w:eastAsia="Arial" w:hAnsi="Arial" w:cs="Arial"/>
          <w:i/>
          <w:sz w:val="22"/>
          <w:szCs w:val="22"/>
        </w:rPr>
        <w:t>caregiver</w:t>
      </w:r>
    </w:p>
    <w:p w:rsidR="00101229" w:rsidRDefault="003B0BCE" w:rsidP="003B0BCE">
      <w:pPr>
        <w:spacing w:line="360" w:lineRule="auto"/>
        <w:ind w:left="155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18"/>
          <w:sz w:val="22"/>
          <w:szCs w:val="22"/>
        </w:rPr>
        <w:t xml:space="preserve"> </w:t>
      </w:r>
      <w:r w:rsidRPr="003B0BCE">
        <w:rPr>
          <w:rFonts w:ascii="Arial" w:eastAsia="Arial" w:hAnsi="Arial" w:cs="Arial"/>
          <w:sz w:val="22"/>
          <w:szCs w:val="22"/>
        </w:rPr>
        <w:t>Penandaan harus jelas dengan spidol/penanda permanen, bisa dengan anak panah dengan ujung mengarah pada titik yang akan dioperasi atau dengan memberikan inisial/tanda tangan dokter bedahnya</w:t>
      </w:r>
    </w:p>
    <w:p w:rsidR="0006396C" w:rsidRPr="003B0BCE" w:rsidRDefault="0006396C" w:rsidP="003B0BCE">
      <w:pPr>
        <w:spacing w:line="360" w:lineRule="auto"/>
        <w:ind w:left="1559" w:right="75" w:hanging="360"/>
        <w:jc w:val="both"/>
        <w:rPr>
          <w:rFonts w:ascii="Arial" w:eastAsia="Arial" w:hAnsi="Arial" w:cs="Arial"/>
          <w:sz w:val="22"/>
          <w:szCs w:val="22"/>
        </w:rPr>
      </w:pPr>
    </w:p>
    <w:p w:rsidR="00101229" w:rsidRPr="0006396C" w:rsidRDefault="003B0BCE" w:rsidP="005519FA">
      <w:pPr>
        <w:pStyle w:val="ListParagraph"/>
        <w:numPr>
          <w:ilvl w:val="0"/>
          <w:numId w:val="2"/>
        </w:numPr>
        <w:spacing w:line="360" w:lineRule="auto"/>
        <w:rPr>
          <w:rFonts w:ascii="Arial" w:hAnsi="Arial" w:cs="Arial"/>
          <w:sz w:val="22"/>
          <w:szCs w:val="22"/>
        </w:rPr>
      </w:pPr>
      <w:r w:rsidRPr="0006396C">
        <w:rPr>
          <w:rFonts w:ascii="Arial" w:eastAsia="Arial" w:hAnsi="Arial" w:cs="Arial"/>
          <w:sz w:val="22"/>
          <w:szCs w:val="22"/>
        </w:rPr>
        <w:t xml:space="preserve">Melakukan </w:t>
      </w:r>
      <w:r w:rsidRPr="0006396C">
        <w:rPr>
          <w:rFonts w:ascii="Arial" w:eastAsia="Arial" w:hAnsi="Arial" w:cs="Arial"/>
          <w:i/>
          <w:sz w:val="22"/>
          <w:szCs w:val="22"/>
        </w:rPr>
        <w:t xml:space="preserve">time-out </w:t>
      </w:r>
      <w:r w:rsidRPr="0006396C">
        <w:rPr>
          <w:rFonts w:ascii="Arial" w:eastAsia="Arial" w:hAnsi="Arial" w:cs="Arial"/>
          <w:sz w:val="22"/>
          <w:szCs w:val="22"/>
        </w:rPr>
        <w:t xml:space="preserve">atau </w:t>
      </w:r>
      <w:r w:rsidRPr="0006396C">
        <w:rPr>
          <w:rFonts w:ascii="Arial" w:eastAsia="Arial" w:hAnsi="Arial" w:cs="Arial"/>
          <w:i/>
          <w:sz w:val="22"/>
          <w:szCs w:val="22"/>
        </w:rPr>
        <w:t xml:space="preserve">surgical pause </w:t>
      </w:r>
      <w:r w:rsidRPr="0006396C">
        <w:rPr>
          <w:rFonts w:ascii="Arial" w:eastAsia="Arial" w:hAnsi="Arial" w:cs="Arial"/>
          <w:sz w:val="22"/>
          <w:szCs w:val="22"/>
        </w:rPr>
        <w:t>sesaat sebelum insisi</w:t>
      </w:r>
    </w:p>
    <w:p w:rsidR="00101229" w:rsidRPr="008059CA" w:rsidRDefault="003B0BCE" w:rsidP="008059CA">
      <w:pPr>
        <w:spacing w:line="360" w:lineRule="auto"/>
        <w:ind w:left="155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31"/>
          <w:sz w:val="22"/>
          <w:szCs w:val="22"/>
        </w:rPr>
        <w:t xml:space="preserve"> </w:t>
      </w:r>
      <w:r w:rsidRPr="003B0BCE">
        <w:rPr>
          <w:rFonts w:ascii="Arial" w:eastAsia="Arial" w:hAnsi="Arial" w:cs="Arial"/>
          <w:sz w:val="22"/>
          <w:szCs w:val="22"/>
        </w:rPr>
        <w:t>Dokter  bedah  menyatakan  dengan  jelas  nama  pasien,  jenis operasi yang akan dilakukan, dan sisi lokasi yang akan dioperasi. Perawat dan penata/dokter anestesi harus mengkonfirmasi bahwa informasi yang dinyatakan benar</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z w:val="22"/>
          <w:szCs w:val="22"/>
        </w:rPr>
        <w:t>Prinsip Kedua</w:t>
      </w:r>
    </w:p>
    <w:p w:rsidR="00101229" w:rsidRPr="0006396C" w:rsidRDefault="003B0BCE" w:rsidP="0006396C">
      <w:pPr>
        <w:pStyle w:val="ListParagraph"/>
        <w:numPr>
          <w:ilvl w:val="0"/>
          <w:numId w:val="7"/>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Penata/dokter</w:t>
      </w:r>
      <w:r w:rsidRPr="0006396C">
        <w:rPr>
          <w:rFonts w:ascii="Arial" w:eastAsia="Arial" w:hAnsi="Arial" w:cs="Arial"/>
          <w:spacing w:val="19"/>
          <w:sz w:val="22"/>
          <w:szCs w:val="22"/>
        </w:rPr>
        <w:t xml:space="preserve"> </w:t>
      </w:r>
      <w:r w:rsidRPr="0006396C">
        <w:rPr>
          <w:rFonts w:ascii="Arial" w:eastAsia="Arial" w:hAnsi="Arial" w:cs="Arial"/>
          <w:sz w:val="22"/>
          <w:szCs w:val="22"/>
        </w:rPr>
        <w:t>anestesi</w:t>
      </w:r>
      <w:r w:rsidRPr="0006396C">
        <w:rPr>
          <w:rFonts w:ascii="Arial" w:eastAsia="Arial" w:hAnsi="Arial" w:cs="Arial"/>
          <w:spacing w:val="19"/>
          <w:sz w:val="22"/>
          <w:szCs w:val="22"/>
        </w:rPr>
        <w:t xml:space="preserve"> </w:t>
      </w:r>
      <w:r w:rsidRPr="0006396C">
        <w:rPr>
          <w:rFonts w:ascii="Arial" w:eastAsia="Arial" w:hAnsi="Arial" w:cs="Arial"/>
          <w:sz w:val="22"/>
          <w:szCs w:val="22"/>
        </w:rPr>
        <w:t>mengecek</w:t>
      </w:r>
      <w:r w:rsidRPr="0006396C">
        <w:rPr>
          <w:rFonts w:ascii="Arial" w:eastAsia="Arial" w:hAnsi="Arial" w:cs="Arial"/>
          <w:spacing w:val="19"/>
          <w:sz w:val="22"/>
          <w:szCs w:val="22"/>
        </w:rPr>
        <w:t xml:space="preserve"> </w:t>
      </w:r>
      <w:r w:rsidRPr="0006396C">
        <w:rPr>
          <w:rFonts w:ascii="Arial" w:eastAsia="Arial" w:hAnsi="Arial" w:cs="Arial"/>
          <w:sz w:val="22"/>
          <w:szCs w:val="22"/>
        </w:rPr>
        <w:t>kelengkapan</w:t>
      </w:r>
      <w:r w:rsidRPr="0006396C">
        <w:rPr>
          <w:rFonts w:ascii="Arial" w:eastAsia="Arial" w:hAnsi="Arial" w:cs="Arial"/>
          <w:spacing w:val="19"/>
          <w:sz w:val="22"/>
          <w:szCs w:val="22"/>
        </w:rPr>
        <w:t xml:space="preserve"> </w:t>
      </w:r>
      <w:r w:rsidRPr="0006396C">
        <w:rPr>
          <w:rFonts w:ascii="Arial" w:eastAsia="Arial" w:hAnsi="Arial" w:cs="Arial"/>
          <w:sz w:val="22"/>
          <w:szCs w:val="22"/>
        </w:rPr>
        <w:t>peralatan</w:t>
      </w:r>
      <w:r w:rsidRPr="0006396C">
        <w:rPr>
          <w:rFonts w:ascii="Arial" w:eastAsia="Arial" w:hAnsi="Arial" w:cs="Arial"/>
          <w:spacing w:val="19"/>
          <w:sz w:val="22"/>
          <w:szCs w:val="22"/>
        </w:rPr>
        <w:t xml:space="preserve"> </w:t>
      </w:r>
      <w:r w:rsidRPr="0006396C">
        <w:rPr>
          <w:rFonts w:ascii="Arial" w:eastAsia="Arial" w:hAnsi="Arial" w:cs="Arial"/>
          <w:sz w:val="22"/>
          <w:szCs w:val="22"/>
        </w:rPr>
        <w:t>anestesi</w:t>
      </w:r>
      <w:r w:rsidRPr="0006396C">
        <w:rPr>
          <w:rFonts w:ascii="Arial" w:eastAsia="Arial" w:hAnsi="Arial" w:cs="Arial"/>
          <w:spacing w:val="19"/>
          <w:sz w:val="22"/>
          <w:szCs w:val="22"/>
        </w:rPr>
        <w:t xml:space="preserve"> </w:t>
      </w:r>
      <w:r w:rsidRPr="0006396C">
        <w:rPr>
          <w:rFonts w:ascii="Arial" w:eastAsia="Arial" w:hAnsi="Arial" w:cs="Arial"/>
          <w:sz w:val="22"/>
          <w:szCs w:val="22"/>
        </w:rPr>
        <w:t>yang meliputi:</w:t>
      </w:r>
    </w:p>
    <w:p w:rsidR="00101229" w:rsidRPr="003B0BCE" w:rsidRDefault="003B0BCE" w:rsidP="003B0BCE">
      <w:pPr>
        <w:spacing w:line="360" w:lineRule="auto"/>
        <w:ind w:left="1559" w:right="75" w:hanging="360"/>
        <w:jc w:val="both"/>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mesin</w:t>
      </w:r>
      <w:r w:rsidRPr="003B0BCE">
        <w:rPr>
          <w:rFonts w:ascii="Arial" w:eastAsia="Arial" w:hAnsi="Arial" w:cs="Arial"/>
          <w:spacing w:val="45"/>
          <w:sz w:val="22"/>
          <w:szCs w:val="22"/>
        </w:rPr>
        <w:t xml:space="preserve"> </w:t>
      </w:r>
      <w:r w:rsidRPr="003B0BCE">
        <w:rPr>
          <w:rFonts w:ascii="Arial" w:eastAsia="Arial" w:hAnsi="Arial" w:cs="Arial"/>
          <w:sz w:val="22"/>
          <w:szCs w:val="22"/>
        </w:rPr>
        <w:t>atau</w:t>
      </w:r>
      <w:r w:rsidRPr="003B0BCE">
        <w:rPr>
          <w:rFonts w:ascii="Arial" w:eastAsia="Arial" w:hAnsi="Arial" w:cs="Arial"/>
          <w:spacing w:val="45"/>
          <w:sz w:val="22"/>
          <w:szCs w:val="22"/>
        </w:rPr>
        <w:t xml:space="preserve"> </w:t>
      </w:r>
      <w:r w:rsidRPr="003B0BCE">
        <w:rPr>
          <w:rFonts w:ascii="Arial" w:eastAsia="Arial" w:hAnsi="Arial" w:cs="Arial"/>
          <w:sz w:val="22"/>
          <w:szCs w:val="22"/>
        </w:rPr>
        <w:t>apparatus</w:t>
      </w:r>
      <w:r w:rsidRPr="003B0BCE">
        <w:rPr>
          <w:rFonts w:ascii="Arial" w:eastAsia="Arial" w:hAnsi="Arial" w:cs="Arial"/>
          <w:spacing w:val="45"/>
          <w:sz w:val="22"/>
          <w:szCs w:val="22"/>
        </w:rPr>
        <w:t xml:space="preserve"> </w:t>
      </w:r>
      <w:r w:rsidRPr="003B0BCE">
        <w:rPr>
          <w:rFonts w:ascii="Arial" w:eastAsia="Arial" w:hAnsi="Arial" w:cs="Arial"/>
          <w:sz w:val="22"/>
          <w:szCs w:val="22"/>
        </w:rPr>
        <w:t>yang</w:t>
      </w:r>
      <w:r w:rsidRPr="003B0BCE">
        <w:rPr>
          <w:rFonts w:ascii="Arial" w:eastAsia="Arial" w:hAnsi="Arial" w:cs="Arial"/>
          <w:spacing w:val="45"/>
          <w:sz w:val="22"/>
          <w:szCs w:val="22"/>
        </w:rPr>
        <w:t xml:space="preserve"> </w:t>
      </w:r>
      <w:r w:rsidRPr="003B0BCE">
        <w:rPr>
          <w:rFonts w:ascii="Arial" w:eastAsia="Arial" w:hAnsi="Arial" w:cs="Arial"/>
          <w:sz w:val="22"/>
          <w:szCs w:val="22"/>
        </w:rPr>
        <w:t>mensuplai</w:t>
      </w:r>
      <w:r w:rsidRPr="003B0BCE">
        <w:rPr>
          <w:rFonts w:ascii="Arial" w:eastAsia="Arial" w:hAnsi="Arial" w:cs="Arial"/>
          <w:spacing w:val="45"/>
          <w:sz w:val="22"/>
          <w:szCs w:val="22"/>
        </w:rPr>
        <w:t xml:space="preserve"> </w:t>
      </w:r>
      <w:r w:rsidRPr="003B0BCE">
        <w:rPr>
          <w:rFonts w:ascii="Arial" w:eastAsia="Arial" w:hAnsi="Arial" w:cs="Arial"/>
          <w:sz w:val="22"/>
          <w:szCs w:val="22"/>
        </w:rPr>
        <w:t>gas,</w:t>
      </w:r>
      <w:r w:rsidRPr="003B0BCE">
        <w:rPr>
          <w:rFonts w:ascii="Arial" w:eastAsia="Arial" w:hAnsi="Arial" w:cs="Arial"/>
          <w:spacing w:val="45"/>
          <w:sz w:val="22"/>
          <w:szCs w:val="22"/>
        </w:rPr>
        <w:t xml:space="preserve"> </w:t>
      </w:r>
      <w:r w:rsidRPr="003B0BCE">
        <w:rPr>
          <w:rFonts w:ascii="Arial" w:eastAsia="Arial" w:hAnsi="Arial" w:cs="Arial"/>
          <w:sz w:val="22"/>
          <w:szCs w:val="22"/>
        </w:rPr>
        <w:t>uap,</w:t>
      </w:r>
      <w:r w:rsidRPr="003B0BCE">
        <w:rPr>
          <w:rFonts w:ascii="Arial" w:eastAsia="Arial" w:hAnsi="Arial" w:cs="Arial"/>
          <w:spacing w:val="45"/>
          <w:sz w:val="22"/>
          <w:szCs w:val="22"/>
        </w:rPr>
        <w:t xml:space="preserve"> </w:t>
      </w:r>
      <w:r w:rsidRPr="003B0BCE">
        <w:rPr>
          <w:rFonts w:ascii="Arial" w:eastAsia="Arial" w:hAnsi="Arial" w:cs="Arial"/>
          <w:sz w:val="22"/>
          <w:szCs w:val="22"/>
        </w:rPr>
        <w:t>anestesi</w:t>
      </w:r>
      <w:r w:rsidRPr="003B0BCE">
        <w:rPr>
          <w:rFonts w:ascii="Arial" w:eastAsia="Arial" w:hAnsi="Arial" w:cs="Arial"/>
          <w:spacing w:val="45"/>
          <w:sz w:val="22"/>
          <w:szCs w:val="22"/>
        </w:rPr>
        <w:t xml:space="preserve"> </w:t>
      </w:r>
      <w:r w:rsidRPr="003B0BCE">
        <w:rPr>
          <w:rFonts w:ascii="Arial" w:eastAsia="Arial" w:hAnsi="Arial" w:cs="Arial"/>
          <w:sz w:val="22"/>
          <w:szCs w:val="22"/>
        </w:rPr>
        <w:t>lokal, atau intravena untuk menginduksi maupun mempertahankan anestesi</w:t>
      </w:r>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alat-alat yang diperlukan untuk patensi jalan napas</w:t>
      </w:r>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mesin monitor yang diperlukan untuk evaluasi kontinyu pasien</w:t>
      </w:r>
    </w:p>
    <w:p w:rsidR="00101229" w:rsidRPr="0006396C" w:rsidRDefault="003B0BCE" w:rsidP="0006396C">
      <w:pPr>
        <w:pStyle w:val="ListParagraph"/>
        <w:numPr>
          <w:ilvl w:val="0"/>
          <w:numId w:val="7"/>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Pengecekan</w:t>
      </w:r>
      <w:r w:rsidRPr="0006396C">
        <w:rPr>
          <w:rFonts w:ascii="Arial" w:eastAsia="Arial" w:hAnsi="Arial" w:cs="Arial"/>
          <w:spacing w:val="36"/>
          <w:sz w:val="22"/>
          <w:szCs w:val="22"/>
        </w:rPr>
        <w:t xml:space="preserve"> </w:t>
      </w:r>
      <w:r w:rsidRPr="0006396C">
        <w:rPr>
          <w:rFonts w:ascii="Arial" w:eastAsia="Arial" w:hAnsi="Arial" w:cs="Arial"/>
          <w:sz w:val="22"/>
          <w:szCs w:val="22"/>
        </w:rPr>
        <w:t>ini</w:t>
      </w:r>
      <w:r w:rsidRPr="0006396C">
        <w:rPr>
          <w:rFonts w:ascii="Arial" w:eastAsia="Arial" w:hAnsi="Arial" w:cs="Arial"/>
          <w:spacing w:val="36"/>
          <w:sz w:val="22"/>
          <w:szCs w:val="22"/>
        </w:rPr>
        <w:t xml:space="preserve"> </w:t>
      </w:r>
      <w:r w:rsidRPr="0006396C">
        <w:rPr>
          <w:rFonts w:ascii="Arial" w:eastAsia="Arial" w:hAnsi="Arial" w:cs="Arial"/>
          <w:sz w:val="22"/>
          <w:szCs w:val="22"/>
        </w:rPr>
        <w:t>dilakukan</w:t>
      </w:r>
      <w:r w:rsidRPr="0006396C">
        <w:rPr>
          <w:rFonts w:ascii="Arial" w:eastAsia="Arial" w:hAnsi="Arial" w:cs="Arial"/>
          <w:spacing w:val="36"/>
          <w:sz w:val="22"/>
          <w:szCs w:val="22"/>
        </w:rPr>
        <w:t xml:space="preserve"> </w:t>
      </w:r>
      <w:r w:rsidRPr="0006396C">
        <w:rPr>
          <w:rFonts w:ascii="Arial" w:eastAsia="Arial" w:hAnsi="Arial" w:cs="Arial"/>
          <w:sz w:val="22"/>
          <w:szCs w:val="22"/>
        </w:rPr>
        <w:t>setiap</w:t>
      </w:r>
      <w:r w:rsidRPr="0006396C">
        <w:rPr>
          <w:rFonts w:ascii="Arial" w:eastAsia="Arial" w:hAnsi="Arial" w:cs="Arial"/>
          <w:spacing w:val="36"/>
          <w:sz w:val="22"/>
          <w:szCs w:val="22"/>
        </w:rPr>
        <w:t xml:space="preserve"> </w:t>
      </w:r>
      <w:r w:rsidRPr="0006396C">
        <w:rPr>
          <w:rFonts w:ascii="Arial" w:eastAsia="Arial" w:hAnsi="Arial" w:cs="Arial"/>
          <w:sz w:val="22"/>
          <w:szCs w:val="22"/>
        </w:rPr>
        <w:t>harinya</w:t>
      </w:r>
      <w:r w:rsidRPr="0006396C">
        <w:rPr>
          <w:rFonts w:ascii="Arial" w:eastAsia="Arial" w:hAnsi="Arial" w:cs="Arial"/>
          <w:spacing w:val="36"/>
          <w:sz w:val="22"/>
          <w:szCs w:val="22"/>
        </w:rPr>
        <w:t xml:space="preserve"> </w:t>
      </w:r>
      <w:r w:rsidRPr="0006396C">
        <w:rPr>
          <w:rFonts w:ascii="Arial" w:eastAsia="Arial" w:hAnsi="Arial" w:cs="Arial"/>
          <w:sz w:val="22"/>
          <w:szCs w:val="22"/>
        </w:rPr>
        <w:t>di</w:t>
      </w:r>
      <w:r w:rsidRPr="0006396C">
        <w:rPr>
          <w:rFonts w:ascii="Arial" w:eastAsia="Arial" w:hAnsi="Arial" w:cs="Arial"/>
          <w:spacing w:val="36"/>
          <w:sz w:val="22"/>
          <w:szCs w:val="22"/>
        </w:rPr>
        <w:t xml:space="preserve"> </w:t>
      </w:r>
      <w:r w:rsidRPr="0006396C">
        <w:rPr>
          <w:rFonts w:ascii="Arial" w:eastAsia="Arial" w:hAnsi="Arial" w:cs="Arial"/>
          <w:sz w:val="22"/>
          <w:szCs w:val="22"/>
        </w:rPr>
        <w:t>awal</w:t>
      </w:r>
      <w:r w:rsidRPr="0006396C">
        <w:rPr>
          <w:rFonts w:ascii="Arial" w:eastAsia="Arial" w:hAnsi="Arial" w:cs="Arial"/>
          <w:spacing w:val="36"/>
          <w:sz w:val="22"/>
          <w:szCs w:val="22"/>
        </w:rPr>
        <w:t xml:space="preserve"> </w:t>
      </w:r>
      <w:r w:rsidRPr="0006396C">
        <w:rPr>
          <w:rFonts w:ascii="Arial" w:eastAsia="Arial" w:hAnsi="Arial" w:cs="Arial"/>
          <w:sz w:val="22"/>
          <w:szCs w:val="22"/>
        </w:rPr>
        <w:t>hari</w:t>
      </w:r>
      <w:r w:rsidRPr="0006396C">
        <w:rPr>
          <w:rFonts w:ascii="Arial" w:eastAsia="Arial" w:hAnsi="Arial" w:cs="Arial"/>
          <w:spacing w:val="36"/>
          <w:sz w:val="22"/>
          <w:szCs w:val="22"/>
        </w:rPr>
        <w:t xml:space="preserve"> </w:t>
      </w:r>
      <w:r w:rsidRPr="0006396C">
        <w:rPr>
          <w:rFonts w:ascii="Arial" w:eastAsia="Arial" w:hAnsi="Arial" w:cs="Arial"/>
          <w:sz w:val="22"/>
          <w:szCs w:val="22"/>
        </w:rPr>
        <w:t>operasi,</w:t>
      </w:r>
      <w:r w:rsidRPr="0006396C">
        <w:rPr>
          <w:rFonts w:ascii="Arial" w:eastAsia="Arial" w:hAnsi="Arial" w:cs="Arial"/>
          <w:spacing w:val="36"/>
          <w:sz w:val="22"/>
          <w:szCs w:val="22"/>
        </w:rPr>
        <w:t xml:space="preserve"> </w:t>
      </w:r>
      <w:r w:rsidRPr="0006396C">
        <w:rPr>
          <w:rFonts w:ascii="Arial" w:eastAsia="Arial" w:hAnsi="Arial" w:cs="Arial"/>
          <w:sz w:val="22"/>
          <w:szCs w:val="22"/>
        </w:rPr>
        <w:t>sebelum melakukan   setiap   tindakan   anestesi,   dan   setelah   setiap   adanya perbaikan atau pemeliharaan, atau setiap pembelian alat baru</w:t>
      </w:r>
    </w:p>
    <w:p w:rsidR="008059CA" w:rsidRPr="008059CA" w:rsidRDefault="003B0BCE" w:rsidP="008059CA">
      <w:pPr>
        <w:pStyle w:val="ListParagraph"/>
        <w:numPr>
          <w:ilvl w:val="0"/>
          <w:numId w:val="7"/>
        </w:numPr>
        <w:tabs>
          <w:tab w:val="left" w:pos="820"/>
        </w:tabs>
        <w:spacing w:line="360" w:lineRule="auto"/>
        <w:ind w:right="75"/>
        <w:jc w:val="both"/>
        <w:rPr>
          <w:rFonts w:ascii="Arial" w:eastAsia="Arial" w:hAnsi="Arial" w:cs="Arial"/>
          <w:sz w:val="22"/>
          <w:szCs w:val="22"/>
        </w:rPr>
      </w:pPr>
      <w:r w:rsidRPr="0006396C">
        <w:rPr>
          <w:rFonts w:ascii="Arial" w:eastAsia="Arial" w:hAnsi="Arial" w:cs="Arial"/>
          <w:sz w:val="22"/>
          <w:szCs w:val="22"/>
        </w:rPr>
        <w:t>Penata/dokter</w:t>
      </w:r>
      <w:r w:rsidRPr="0006396C">
        <w:rPr>
          <w:rFonts w:ascii="Arial" w:eastAsia="Arial" w:hAnsi="Arial" w:cs="Arial"/>
          <w:spacing w:val="36"/>
          <w:sz w:val="22"/>
          <w:szCs w:val="22"/>
        </w:rPr>
        <w:t xml:space="preserve"> </w:t>
      </w:r>
      <w:r w:rsidRPr="0006396C">
        <w:rPr>
          <w:rFonts w:ascii="Arial" w:eastAsia="Arial" w:hAnsi="Arial" w:cs="Arial"/>
          <w:sz w:val="22"/>
          <w:szCs w:val="22"/>
        </w:rPr>
        <w:t>anestesi</w:t>
      </w:r>
      <w:r w:rsidRPr="0006396C">
        <w:rPr>
          <w:rFonts w:ascii="Arial" w:eastAsia="Arial" w:hAnsi="Arial" w:cs="Arial"/>
          <w:spacing w:val="36"/>
          <w:sz w:val="22"/>
          <w:szCs w:val="22"/>
        </w:rPr>
        <w:t xml:space="preserve"> </w:t>
      </w:r>
      <w:r w:rsidRPr="0006396C">
        <w:rPr>
          <w:rFonts w:ascii="Arial" w:eastAsia="Arial" w:hAnsi="Arial" w:cs="Arial"/>
          <w:sz w:val="22"/>
          <w:szCs w:val="22"/>
        </w:rPr>
        <w:t>memastikan</w:t>
      </w:r>
      <w:r w:rsidRPr="0006396C">
        <w:rPr>
          <w:rFonts w:ascii="Arial" w:eastAsia="Arial" w:hAnsi="Arial" w:cs="Arial"/>
          <w:spacing w:val="36"/>
          <w:sz w:val="22"/>
          <w:szCs w:val="22"/>
        </w:rPr>
        <w:t xml:space="preserve"> </w:t>
      </w:r>
      <w:r w:rsidRPr="0006396C">
        <w:rPr>
          <w:rFonts w:ascii="Arial" w:eastAsia="Arial" w:hAnsi="Arial" w:cs="Arial"/>
          <w:sz w:val="22"/>
          <w:szCs w:val="22"/>
        </w:rPr>
        <w:t>oksimeter</w:t>
      </w:r>
      <w:r w:rsidRPr="0006396C">
        <w:rPr>
          <w:rFonts w:ascii="Arial" w:eastAsia="Arial" w:hAnsi="Arial" w:cs="Arial"/>
          <w:spacing w:val="36"/>
          <w:sz w:val="22"/>
          <w:szCs w:val="22"/>
        </w:rPr>
        <w:t xml:space="preserve"> </w:t>
      </w:r>
      <w:r w:rsidRPr="0006396C">
        <w:rPr>
          <w:rFonts w:ascii="Arial" w:eastAsia="Arial" w:hAnsi="Arial" w:cs="Arial"/>
          <w:sz w:val="22"/>
          <w:szCs w:val="22"/>
        </w:rPr>
        <w:t>denyut</w:t>
      </w:r>
      <w:r w:rsidRPr="0006396C">
        <w:rPr>
          <w:rFonts w:ascii="Arial" w:eastAsia="Arial" w:hAnsi="Arial" w:cs="Arial"/>
          <w:spacing w:val="36"/>
          <w:sz w:val="22"/>
          <w:szCs w:val="22"/>
        </w:rPr>
        <w:t xml:space="preserve"> </w:t>
      </w:r>
      <w:r w:rsidRPr="0006396C">
        <w:rPr>
          <w:rFonts w:ascii="Arial" w:eastAsia="Arial" w:hAnsi="Arial" w:cs="Arial"/>
          <w:sz w:val="22"/>
          <w:szCs w:val="22"/>
        </w:rPr>
        <w:t>sudah</w:t>
      </w:r>
      <w:r w:rsidRPr="0006396C">
        <w:rPr>
          <w:rFonts w:ascii="Arial" w:eastAsia="Arial" w:hAnsi="Arial" w:cs="Arial"/>
          <w:spacing w:val="36"/>
          <w:sz w:val="22"/>
          <w:szCs w:val="22"/>
        </w:rPr>
        <w:t xml:space="preserve"> </w:t>
      </w:r>
      <w:r w:rsidRPr="0006396C">
        <w:rPr>
          <w:rFonts w:ascii="Arial" w:eastAsia="Arial" w:hAnsi="Arial" w:cs="Arial"/>
          <w:sz w:val="22"/>
          <w:szCs w:val="22"/>
        </w:rPr>
        <w:t>terpasang dengan baik pada pasien</w:t>
      </w:r>
    </w:p>
    <w:p w:rsidR="00101229" w:rsidRPr="0006396C" w:rsidRDefault="003B0BCE" w:rsidP="0006396C">
      <w:pPr>
        <w:pStyle w:val="ListParagraph"/>
        <w:numPr>
          <w:ilvl w:val="0"/>
          <w:numId w:val="2"/>
        </w:numPr>
        <w:tabs>
          <w:tab w:val="left" w:pos="820"/>
        </w:tabs>
        <w:spacing w:line="360" w:lineRule="auto"/>
        <w:ind w:right="1075"/>
        <w:jc w:val="both"/>
        <w:rPr>
          <w:rFonts w:ascii="Arial" w:eastAsia="Arial" w:hAnsi="Arial" w:cs="Arial"/>
          <w:sz w:val="22"/>
          <w:szCs w:val="22"/>
        </w:rPr>
      </w:pPr>
      <w:r w:rsidRPr="0006396C">
        <w:rPr>
          <w:rFonts w:ascii="Arial" w:eastAsia="Arial" w:hAnsi="Arial" w:cs="Arial"/>
          <w:sz w:val="22"/>
          <w:szCs w:val="22"/>
        </w:rPr>
        <w:t>Penyediaan</w:t>
      </w:r>
      <w:r w:rsidRPr="0006396C">
        <w:rPr>
          <w:rFonts w:ascii="Arial" w:eastAsia="Arial" w:hAnsi="Arial" w:cs="Arial"/>
          <w:spacing w:val="7"/>
          <w:sz w:val="22"/>
          <w:szCs w:val="22"/>
        </w:rPr>
        <w:t xml:space="preserve"> </w:t>
      </w:r>
      <w:r w:rsidRPr="0006396C">
        <w:rPr>
          <w:rFonts w:ascii="Arial" w:eastAsia="Arial" w:hAnsi="Arial" w:cs="Arial"/>
          <w:sz w:val="22"/>
          <w:szCs w:val="22"/>
        </w:rPr>
        <w:t>suplai</w:t>
      </w:r>
      <w:r w:rsidRPr="0006396C">
        <w:rPr>
          <w:rFonts w:ascii="Arial" w:eastAsia="Arial" w:hAnsi="Arial" w:cs="Arial"/>
          <w:spacing w:val="7"/>
          <w:sz w:val="22"/>
          <w:szCs w:val="22"/>
        </w:rPr>
        <w:t xml:space="preserve"> </w:t>
      </w:r>
      <w:r w:rsidRPr="0006396C">
        <w:rPr>
          <w:rFonts w:ascii="Arial" w:eastAsia="Arial" w:hAnsi="Arial" w:cs="Arial"/>
          <w:sz w:val="22"/>
          <w:szCs w:val="22"/>
        </w:rPr>
        <w:t>dan</w:t>
      </w:r>
      <w:r w:rsidRPr="0006396C">
        <w:rPr>
          <w:rFonts w:ascii="Arial" w:eastAsia="Arial" w:hAnsi="Arial" w:cs="Arial"/>
          <w:spacing w:val="7"/>
          <w:sz w:val="22"/>
          <w:szCs w:val="22"/>
        </w:rPr>
        <w:t xml:space="preserve"> </w:t>
      </w:r>
      <w:r w:rsidRPr="0006396C">
        <w:rPr>
          <w:rFonts w:ascii="Arial" w:eastAsia="Arial" w:hAnsi="Arial" w:cs="Arial"/>
          <w:sz w:val="22"/>
          <w:szCs w:val="22"/>
        </w:rPr>
        <w:t>pemeliharaan</w:t>
      </w:r>
      <w:r w:rsidRPr="0006396C">
        <w:rPr>
          <w:rFonts w:ascii="Arial" w:eastAsia="Arial" w:hAnsi="Arial" w:cs="Arial"/>
          <w:spacing w:val="7"/>
          <w:sz w:val="22"/>
          <w:szCs w:val="22"/>
        </w:rPr>
        <w:t xml:space="preserve"> </w:t>
      </w:r>
      <w:r w:rsidRPr="0006396C">
        <w:rPr>
          <w:rFonts w:ascii="Arial" w:eastAsia="Arial" w:hAnsi="Arial" w:cs="Arial"/>
          <w:sz w:val="22"/>
          <w:szCs w:val="22"/>
        </w:rPr>
        <w:t>mesin,</w:t>
      </w:r>
      <w:r w:rsidRPr="0006396C">
        <w:rPr>
          <w:rFonts w:ascii="Arial" w:eastAsia="Arial" w:hAnsi="Arial" w:cs="Arial"/>
          <w:spacing w:val="7"/>
          <w:sz w:val="22"/>
          <w:szCs w:val="22"/>
        </w:rPr>
        <w:t xml:space="preserve"> </w:t>
      </w:r>
      <w:r w:rsidRPr="0006396C">
        <w:rPr>
          <w:rFonts w:ascii="Arial" w:eastAsia="Arial" w:hAnsi="Arial" w:cs="Arial"/>
          <w:sz w:val="22"/>
          <w:szCs w:val="22"/>
        </w:rPr>
        <w:t>perlengkapan</w:t>
      </w:r>
      <w:r w:rsidRPr="0006396C">
        <w:rPr>
          <w:rFonts w:ascii="Arial" w:eastAsia="Arial" w:hAnsi="Arial" w:cs="Arial"/>
          <w:spacing w:val="7"/>
          <w:sz w:val="22"/>
          <w:szCs w:val="22"/>
        </w:rPr>
        <w:t xml:space="preserve"> </w:t>
      </w:r>
      <w:r w:rsidRPr="0006396C">
        <w:rPr>
          <w:rFonts w:ascii="Arial" w:eastAsia="Arial" w:hAnsi="Arial" w:cs="Arial"/>
          <w:sz w:val="22"/>
          <w:szCs w:val="22"/>
        </w:rPr>
        <w:t>anestesi,</w:t>
      </w:r>
      <w:r w:rsidRPr="0006396C">
        <w:rPr>
          <w:rFonts w:ascii="Arial" w:eastAsia="Arial" w:hAnsi="Arial" w:cs="Arial"/>
          <w:spacing w:val="7"/>
          <w:sz w:val="22"/>
          <w:szCs w:val="22"/>
        </w:rPr>
        <w:t xml:space="preserve"> </w:t>
      </w:r>
      <w:r w:rsidRPr="0006396C">
        <w:rPr>
          <w:rFonts w:ascii="Arial" w:eastAsia="Arial" w:hAnsi="Arial" w:cs="Arial"/>
          <w:sz w:val="22"/>
          <w:szCs w:val="22"/>
        </w:rPr>
        <w:t>dan obat-obatan anestesi adalah tanggung jawab pihak manajemen rumah sakit</w:t>
      </w:r>
    </w:p>
    <w:p w:rsidR="00101229" w:rsidRDefault="003B0BCE" w:rsidP="0006396C">
      <w:pPr>
        <w:pStyle w:val="ListParagraph"/>
        <w:numPr>
          <w:ilvl w:val="0"/>
          <w:numId w:val="2"/>
        </w:numPr>
        <w:spacing w:line="360" w:lineRule="auto"/>
        <w:rPr>
          <w:rFonts w:ascii="Arial" w:eastAsia="Arial" w:hAnsi="Arial" w:cs="Arial"/>
          <w:sz w:val="22"/>
          <w:szCs w:val="22"/>
        </w:rPr>
      </w:pPr>
      <w:r w:rsidRPr="0006396C">
        <w:rPr>
          <w:rFonts w:ascii="Arial" w:eastAsia="Arial" w:hAnsi="Arial" w:cs="Arial"/>
          <w:sz w:val="22"/>
          <w:szCs w:val="22"/>
        </w:rPr>
        <w:t xml:space="preserve">Penata/dokter anestesi dipastikan sudah mengisi </w:t>
      </w:r>
      <w:r w:rsidRPr="0006396C">
        <w:rPr>
          <w:rFonts w:ascii="Arial" w:eastAsia="Arial" w:hAnsi="Arial" w:cs="Arial"/>
          <w:i/>
          <w:sz w:val="22"/>
          <w:szCs w:val="22"/>
        </w:rPr>
        <w:t xml:space="preserve">checklist </w:t>
      </w:r>
      <w:r w:rsidRPr="0006396C">
        <w:rPr>
          <w:rFonts w:ascii="Arial" w:eastAsia="Arial" w:hAnsi="Arial" w:cs="Arial"/>
          <w:sz w:val="22"/>
          <w:szCs w:val="22"/>
        </w:rPr>
        <w:t>di bawah ini</w:t>
      </w:r>
    </w:p>
    <w:p w:rsidR="00101229" w:rsidRPr="003B0BCE" w:rsidRDefault="00101229" w:rsidP="003B0BCE">
      <w:pPr>
        <w:spacing w:line="360" w:lineRule="auto"/>
        <w:rPr>
          <w:rFonts w:ascii="Arial" w:hAnsi="Arial" w:cs="Arial"/>
          <w:sz w:val="22"/>
          <w:szCs w:val="22"/>
        </w:rPr>
      </w:pPr>
    </w:p>
    <w:p w:rsidR="00101229" w:rsidRPr="003B0BCE" w:rsidRDefault="001F7951" w:rsidP="008059CA">
      <w:pPr>
        <w:spacing w:line="360" w:lineRule="auto"/>
        <w:rPr>
          <w:rFonts w:ascii="Arial" w:hAnsi="Arial" w:cs="Arial"/>
          <w:sz w:val="22"/>
          <w:szCs w:val="22"/>
        </w:rPr>
        <w:sectPr w:rsidR="00101229" w:rsidRPr="003B0BCE" w:rsidSect="00232AE8">
          <w:pgSz w:w="12242" w:h="18722" w:code="10000"/>
          <w:pgMar w:top="1580" w:right="1268" w:bottom="280" w:left="1701" w:header="0" w:footer="768" w:gutter="0"/>
          <w:cols w:space="720"/>
          <w:docGrid w:linePitch="272"/>
        </w:sectPr>
      </w:pPr>
      <w:r>
        <w:rPr>
          <w:rFonts w:ascii="Arial" w:hAnsi="Arial" w:cs="Arial"/>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pt;height:472.2pt">
            <v:imagedata r:id="rId9" o:title=""/>
          </v:shape>
        </w:pict>
      </w:r>
    </w:p>
    <w:p w:rsidR="00E9496A" w:rsidRDefault="00E9496A" w:rsidP="0006396C">
      <w:pPr>
        <w:spacing w:line="360" w:lineRule="auto"/>
        <w:ind w:left="119"/>
        <w:rPr>
          <w:rFonts w:ascii="Arial" w:eastAsia="Arial" w:hAnsi="Arial" w:cs="Arial"/>
          <w:b/>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z w:val="22"/>
          <w:szCs w:val="22"/>
        </w:rPr>
        <w:t>Prinsip</w:t>
      </w:r>
      <w:r w:rsidRPr="003B0BCE">
        <w:rPr>
          <w:rFonts w:ascii="Arial" w:eastAsia="Arial" w:hAnsi="Arial" w:cs="Arial"/>
          <w:b/>
          <w:spacing w:val="-8"/>
          <w:sz w:val="22"/>
          <w:szCs w:val="22"/>
        </w:rPr>
        <w:t xml:space="preserve"> </w:t>
      </w:r>
      <w:r w:rsidRPr="003B0BCE">
        <w:rPr>
          <w:rFonts w:ascii="Arial" w:eastAsia="Arial" w:hAnsi="Arial" w:cs="Arial"/>
          <w:b/>
          <w:sz w:val="22"/>
          <w:szCs w:val="22"/>
        </w:rPr>
        <w:t>Ketiga</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dievaluas</w:t>
      </w:r>
      <w:r w:rsidRPr="003B0BCE">
        <w:rPr>
          <w:rFonts w:ascii="Arial" w:eastAsia="Arial" w:hAnsi="Arial" w:cs="Arial"/>
          <w:sz w:val="22"/>
          <w:szCs w:val="22"/>
        </w:rPr>
        <w:t>i</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jala</w:t>
      </w:r>
      <w:r w:rsidRPr="003B0BCE">
        <w:rPr>
          <w:rFonts w:ascii="Arial" w:eastAsia="Arial" w:hAnsi="Arial" w:cs="Arial"/>
          <w:sz w:val="22"/>
          <w:szCs w:val="22"/>
        </w:rPr>
        <w:t>n</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napasny</w:t>
      </w:r>
      <w:r w:rsidRPr="003B0BCE">
        <w:rPr>
          <w:rFonts w:ascii="Arial" w:eastAsia="Arial" w:hAnsi="Arial" w:cs="Arial"/>
          <w:sz w:val="22"/>
          <w:szCs w:val="22"/>
        </w:rPr>
        <w:t>a</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induks</w:t>
      </w:r>
      <w:r w:rsidRPr="003B0BCE">
        <w:rPr>
          <w:rFonts w:ascii="Arial" w:eastAsia="Arial" w:hAnsi="Arial" w:cs="Arial"/>
          <w:sz w:val="22"/>
          <w:szCs w:val="22"/>
        </w:rPr>
        <w:t>i</w:t>
      </w:r>
      <w:r w:rsidRPr="003B0BCE">
        <w:rPr>
          <w:rFonts w:ascii="Arial" w:eastAsia="Arial" w:hAnsi="Arial" w:cs="Arial"/>
          <w:spacing w:val="28"/>
          <w:sz w:val="22"/>
          <w:szCs w:val="22"/>
        </w:rPr>
        <w:t xml:space="preserve"> </w:t>
      </w:r>
      <w:r w:rsidRPr="003B0BCE">
        <w:rPr>
          <w:rFonts w:ascii="Arial" w:eastAsia="Arial" w:hAnsi="Arial" w:cs="Arial"/>
          <w:spacing w:val="-5"/>
          <w:sz w:val="22"/>
          <w:szCs w:val="22"/>
        </w:rPr>
        <w:t>anestesi, 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menila</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potensia</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bahaya</w:t>
      </w:r>
    </w:p>
    <w:p w:rsidR="00101229" w:rsidRPr="003B0BCE" w:rsidRDefault="003B0BCE" w:rsidP="003B0BCE">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Penata/dokte</w:t>
      </w:r>
      <w:r w:rsidRPr="003B0BCE">
        <w:rPr>
          <w:rFonts w:ascii="Arial" w:eastAsia="Arial" w:hAnsi="Arial" w:cs="Arial"/>
          <w:sz w:val="22"/>
          <w:szCs w:val="22"/>
        </w:rPr>
        <w:t xml:space="preserve">r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memilik</w:t>
      </w:r>
      <w:r w:rsidRPr="003B0BCE">
        <w:rPr>
          <w:rFonts w:ascii="Arial" w:eastAsia="Arial" w:hAnsi="Arial" w:cs="Arial"/>
          <w:sz w:val="22"/>
          <w:szCs w:val="22"/>
        </w:rPr>
        <w:t xml:space="preserve">i </w:t>
      </w:r>
      <w:r w:rsidRPr="003B0BCE">
        <w:rPr>
          <w:rFonts w:ascii="Arial" w:eastAsia="Arial" w:hAnsi="Arial" w:cs="Arial"/>
          <w:spacing w:val="-5"/>
          <w:sz w:val="22"/>
          <w:szCs w:val="22"/>
        </w:rPr>
        <w:t>strateg</w:t>
      </w:r>
      <w:r w:rsidRPr="003B0BCE">
        <w:rPr>
          <w:rFonts w:ascii="Arial" w:eastAsia="Arial" w:hAnsi="Arial" w:cs="Arial"/>
          <w:sz w:val="22"/>
          <w:szCs w:val="22"/>
        </w:rPr>
        <w:t xml:space="preserve">i </w:t>
      </w:r>
      <w:r w:rsidRPr="003B0BCE">
        <w:rPr>
          <w:rFonts w:ascii="Arial" w:eastAsia="Arial" w:hAnsi="Arial" w:cs="Arial"/>
          <w:spacing w:val="-5"/>
          <w:sz w:val="22"/>
          <w:szCs w:val="22"/>
        </w:rPr>
        <w:t>penangana</w:t>
      </w:r>
      <w:r w:rsidRPr="003B0BCE">
        <w:rPr>
          <w:rFonts w:ascii="Arial" w:eastAsia="Arial" w:hAnsi="Arial" w:cs="Arial"/>
          <w:sz w:val="22"/>
          <w:szCs w:val="22"/>
        </w:rPr>
        <w:t xml:space="preserve">n </w:t>
      </w:r>
      <w:r w:rsidRPr="003B0BCE">
        <w:rPr>
          <w:rFonts w:ascii="Arial" w:eastAsia="Arial" w:hAnsi="Arial" w:cs="Arial"/>
          <w:spacing w:val="-5"/>
          <w:sz w:val="22"/>
          <w:szCs w:val="22"/>
        </w:rPr>
        <w:t>jala</w:t>
      </w:r>
      <w:r w:rsidRPr="003B0BCE">
        <w:rPr>
          <w:rFonts w:ascii="Arial" w:eastAsia="Arial" w:hAnsi="Arial" w:cs="Arial"/>
          <w:sz w:val="22"/>
          <w:szCs w:val="22"/>
        </w:rPr>
        <w:t xml:space="preserve">n </w:t>
      </w:r>
      <w:r w:rsidRPr="003B0BCE">
        <w:rPr>
          <w:rFonts w:ascii="Arial" w:eastAsia="Arial" w:hAnsi="Arial" w:cs="Arial"/>
          <w:spacing w:val="-5"/>
          <w:sz w:val="22"/>
          <w:szCs w:val="22"/>
        </w:rPr>
        <w:t>napa</w:t>
      </w:r>
      <w:r w:rsidRPr="003B0BCE">
        <w:rPr>
          <w:rFonts w:ascii="Arial" w:eastAsia="Arial" w:hAnsi="Arial" w:cs="Arial"/>
          <w:sz w:val="22"/>
          <w:szCs w:val="22"/>
        </w:rPr>
        <w:t xml:space="preserve">s </w:t>
      </w:r>
      <w:r w:rsidRPr="003B0BCE">
        <w:rPr>
          <w:rFonts w:ascii="Arial" w:eastAsia="Arial" w:hAnsi="Arial" w:cs="Arial"/>
          <w:spacing w:val="-5"/>
          <w:sz w:val="22"/>
          <w:szCs w:val="22"/>
        </w:rPr>
        <w:t>dan sia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melakukanny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saat-saa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diperlukan</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Apabil</w:t>
      </w:r>
      <w:r w:rsidRPr="003B0BCE">
        <w:rPr>
          <w:rFonts w:ascii="Arial" w:eastAsia="Arial" w:hAnsi="Arial" w:cs="Arial"/>
          <w:sz w:val="22"/>
          <w:szCs w:val="22"/>
        </w:rPr>
        <w:t>a</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ditemuka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kasu</w:t>
      </w:r>
      <w:r w:rsidRPr="003B0BCE">
        <w:rPr>
          <w:rFonts w:ascii="Arial" w:eastAsia="Arial" w:hAnsi="Arial" w:cs="Arial"/>
          <w:sz w:val="22"/>
          <w:szCs w:val="22"/>
        </w:rPr>
        <w:t>s</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suli</w:t>
      </w:r>
      <w:r w:rsidRPr="003B0BCE">
        <w:rPr>
          <w:rFonts w:ascii="Arial" w:eastAsia="Arial" w:hAnsi="Arial" w:cs="Arial"/>
          <w:sz w:val="22"/>
          <w:szCs w:val="22"/>
        </w:rPr>
        <w:t>t</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jala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napas</w:t>
      </w:r>
      <w:r w:rsidRPr="003B0BCE">
        <w:rPr>
          <w:rFonts w:ascii="Arial" w:eastAsia="Arial" w:hAnsi="Arial" w:cs="Arial"/>
          <w:sz w:val="22"/>
          <w:szCs w:val="22"/>
        </w:rPr>
        <w:t>,</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tersedi</w:t>
      </w:r>
      <w:r w:rsidRPr="003B0BCE">
        <w:rPr>
          <w:rFonts w:ascii="Arial" w:eastAsia="Arial" w:hAnsi="Arial" w:cs="Arial"/>
          <w:sz w:val="22"/>
          <w:szCs w:val="22"/>
        </w:rPr>
        <w:t>a</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asiste</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(atau oran</w:t>
      </w:r>
      <w:r w:rsidRPr="003B0BCE">
        <w:rPr>
          <w:rFonts w:ascii="Arial" w:eastAsia="Arial" w:hAnsi="Arial" w:cs="Arial"/>
          <w:sz w:val="22"/>
          <w:szCs w:val="22"/>
        </w:rPr>
        <w:t>g</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kedua</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seger</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membant</w:t>
      </w:r>
      <w:r w:rsidRPr="003B0BCE">
        <w:rPr>
          <w:rFonts w:ascii="Arial" w:eastAsia="Arial" w:hAnsi="Arial" w:cs="Arial"/>
          <w:sz w:val="22"/>
          <w:szCs w:val="22"/>
        </w:rPr>
        <w:t>u</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selal</w:t>
      </w:r>
      <w:r w:rsidRPr="003B0BCE">
        <w:rPr>
          <w:rFonts w:ascii="Arial" w:eastAsia="Arial" w:hAnsi="Arial" w:cs="Arial"/>
          <w:sz w:val="22"/>
          <w:szCs w:val="22"/>
        </w:rPr>
        <w:t>u</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rencan</w:t>
      </w:r>
      <w:r w:rsidRPr="003B0BCE">
        <w:rPr>
          <w:rFonts w:ascii="Arial" w:eastAsia="Arial" w:hAnsi="Arial" w:cs="Arial"/>
          <w:sz w:val="22"/>
          <w:szCs w:val="22"/>
        </w:rPr>
        <w:t xml:space="preserve">a </w:t>
      </w:r>
      <w:r w:rsidRPr="003B0BCE">
        <w:rPr>
          <w:rFonts w:ascii="Arial" w:eastAsia="Arial" w:hAnsi="Arial" w:cs="Arial"/>
          <w:i/>
          <w:spacing w:val="-5"/>
          <w:sz w:val="22"/>
          <w:szCs w:val="22"/>
        </w:rPr>
        <w:t>back up</w:t>
      </w:r>
      <w:r w:rsidRPr="003B0BCE">
        <w:rPr>
          <w:rFonts w:ascii="Arial" w:eastAsia="Arial" w:hAnsi="Arial" w:cs="Arial"/>
          <w:i/>
          <w:sz w:val="22"/>
          <w:szCs w:val="22"/>
        </w:rPr>
        <w:t xml:space="preserve">,  </w:t>
      </w:r>
      <w:r w:rsidRPr="003B0BCE">
        <w:rPr>
          <w:rFonts w:ascii="Arial" w:eastAsia="Arial" w:hAnsi="Arial" w:cs="Arial"/>
          <w:spacing w:val="-5"/>
          <w:sz w:val="22"/>
          <w:szCs w:val="22"/>
        </w:rPr>
        <w:t>sepert</w:t>
      </w:r>
      <w:r w:rsidRPr="003B0BCE">
        <w:rPr>
          <w:rFonts w:ascii="Arial" w:eastAsia="Arial" w:hAnsi="Arial" w:cs="Arial"/>
          <w:sz w:val="22"/>
          <w:szCs w:val="22"/>
        </w:rPr>
        <w:t xml:space="preserve">i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5"/>
          <w:sz w:val="22"/>
          <w:szCs w:val="22"/>
        </w:rPr>
        <w:t>regiona</w:t>
      </w:r>
      <w:r w:rsidRPr="003B0BCE">
        <w:rPr>
          <w:rFonts w:ascii="Arial" w:eastAsia="Arial" w:hAnsi="Arial" w:cs="Arial"/>
          <w:sz w:val="22"/>
          <w:szCs w:val="22"/>
        </w:rPr>
        <w:t xml:space="preserve">l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intubas</w:t>
      </w:r>
      <w:r w:rsidRPr="003B0BCE">
        <w:rPr>
          <w:rFonts w:ascii="Arial" w:eastAsia="Arial" w:hAnsi="Arial" w:cs="Arial"/>
          <w:sz w:val="22"/>
          <w:szCs w:val="22"/>
        </w:rPr>
        <w:t xml:space="preserve">i  </w:t>
      </w:r>
      <w:r w:rsidRPr="003B0BCE">
        <w:rPr>
          <w:rFonts w:ascii="Arial" w:eastAsia="Arial" w:hAnsi="Arial" w:cs="Arial"/>
          <w:spacing w:val="-5"/>
          <w:sz w:val="22"/>
          <w:szCs w:val="22"/>
        </w:rPr>
        <w:t>sada</w:t>
      </w:r>
      <w:r w:rsidRPr="003B0BCE">
        <w:rPr>
          <w:rFonts w:ascii="Arial" w:eastAsia="Arial" w:hAnsi="Arial" w:cs="Arial"/>
          <w:sz w:val="22"/>
          <w:szCs w:val="22"/>
        </w:rPr>
        <w:t xml:space="preserve">r  </w:t>
      </w:r>
      <w:r w:rsidRPr="003B0BCE">
        <w:rPr>
          <w:rFonts w:ascii="Arial" w:eastAsia="Arial" w:hAnsi="Arial" w:cs="Arial"/>
          <w:spacing w:val="-5"/>
          <w:sz w:val="22"/>
          <w:szCs w:val="22"/>
        </w:rPr>
        <w:t>d</w:t>
      </w:r>
      <w:r w:rsidRPr="003B0BCE">
        <w:rPr>
          <w:rFonts w:ascii="Arial" w:eastAsia="Arial" w:hAnsi="Arial" w:cs="Arial"/>
          <w:sz w:val="22"/>
          <w:szCs w:val="22"/>
        </w:rPr>
        <w:t xml:space="preserve">i  </w:t>
      </w:r>
      <w:r w:rsidRPr="003B0BCE">
        <w:rPr>
          <w:rFonts w:ascii="Arial" w:eastAsia="Arial" w:hAnsi="Arial" w:cs="Arial"/>
          <w:spacing w:val="-5"/>
          <w:sz w:val="22"/>
          <w:szCs w:val="22"/>
        </w:rPr>
        <w:t>bawa</w:t>
      </w:r>
      <w:r w:rsidRPr="003B0BCE">
        <w:rPr>
          <w:rFonts w:ascii="Arial" w:eastAsia="Arial" w:hAnsi="Arial" w:cs="Arial"/>
          <w:sz w:val="22"/>
          <w:szCs w:val="22"/>
        </w:rPr>
        <w:t xml:space="preserve">h  </w:t>
      </w:r>
      <w:r w:rsidRPr="003B0BCE">
        <w:rPr>
          <w:rFonts w:ascii="Arial" w:eastAsia="Arial" w:hAnsi="Arial" w:cs="Arial"/>
          <w:spacing w:val="-5"/>
          <w:sz w:val="22"/>
          <w:szCs w:val="22"/>
        </w:rPr>
        <w:t>pengaruh anestes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lokal</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Seluru</w:t>
      </w:r>
      <w:r w:rsidRPr="003B0BCE">
        <w:rPr>
          <w:rFonts w:ascii="Arial" w:eastAsia="Arial" w:hAnsi="Arial" w:cs="Arial"/>
          <w:sz w:val="22"/>
          <w:szCs w:val="22"/>
        </w:rPr>
        <w:t xml:space="preserve">h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 xml:space="preserve">r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teru</w:t>
      </w:r>
      <w:r w:rsidRPr="003B0BCE">
        <w:rPr>
          <w:rFonts w:ascii="Arial" w:eastAsia="Arial" w:hAnsi="Arial" w:cs="Arial"/>
          <w:sz w:val="22"/>
          <w:szCs w:val="22"/>
        </w:rPr>
        <w:t xml:space="preserve">s  </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mempertahanka</w:t>
      </w:r>
      <w:r w:rsidRPr="003B0BCE">
        <w:rPr>
          <w:rFonts w:ascii="Arial" w:eastAsia="Arial" w:hAnsi="Arial" w:cs="Arial"/>
          <w:sz w:val="22"/>
          <w:szCs w:val="22"/>
        </w:rPr>
        <w:t xml:space="preserve">n  </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dan meningkatka</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kemampuann</w:t>
      </w:r>
      <w:r w:rsidRPr="003B0BCE">
        <w:rPr>
          <w:rFonts w:ascii="Arial" w:eastAsia="Arial" w:hAnsi="Arial" w:cs="Arial"/>
          <w:spacing w:val="-6"/>
          <w:sz w:val="22"/>
          <w:szCs w:val="22"/>
        </w:rPr>
        <w:t>y</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ha</w:t>
      </w:r>
      <w:r w:rsidRPr="003B0BCE">
        <w:rPr>
          <w:rFonts w:ascii="Arial" w:eastAsia="Arial" w:hAnsi="Arial" w:cs="Arial"/>
          <w:sz w:val="22"/>
          <w:szCs w:val="22"/>
        </w:rPr>
        <w:t>l</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tat</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laksan</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jala</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napas</w:t>
      </w:r>
      <w:r w:rsidRPr="003B0BCE">
        <w:rPr>
          <w:rFonts w:ascii="Arial" w:eastAsia="Arial" w:hAnsi="Arial" w:cs="Arial"/>
          <w:sz w:val="22"/>
          <w:szCs w:val="22"/>
        </w:rPr>
        <w:t>,</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terutama 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kasus-kasu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sulit</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Setela</w:t>
      </w:r>
      <w:r w:rsidRPr="003B0BCE">
        <w:rPr>
          <w:rFonts w:ascii="Arial" w:eastAsia="Arial" w:hAnsi="Arial" w:cs="Arial"/>
          <w:sz w:val="22"/>
          <w:szCs w:val="22"/>
        </w:rPr>
        <w:t>h</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intubasi</w:t>
      </w:r>
      <w:r w:rsidRPr="003B0BCE">
        <w:rPr>
          <w:rFonts w:ascii="Arial" w:eastAsia="Arial" w:hAnsi="Arial" w:cs="Arial"/>
          <w:sz w:val="22"/>
          <w:szCs w:val="22"/>
        </w:rPr>
        <w:t>,</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selal</w:t>
      </w:r>
      <w:r w:rsidRPr="003B0BCE">
        <w:rPr>
          <w:rFonts w:ascii="Arial" w:eastAsia="Arial" w:hAnsi="Arial" w:cs="Arial"/>
          <w:sz w:val="22"/>
          <w:szCs w:val="22"/>
        </w:rPr>
        <w:t>u</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mence</w:t>
      </w:r>
      <w:r w:rsidRPr="003B0BCE">
        <w:rPr>
          <w:rFonts w:ascii="Arial" w:eastAsia="Arial" w:hAnsi="Arial" w:cs="Arial"/>
          <w:sz w:val="22"/>
          <w:szCs w:val="22"/>
        </w:rPr>
        <w:t>k</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penempatan ET</w:t>
      </w:r>
      <w:r w:rsidRPr="003B0BCE">
        <w:rPr>
          <w:rFonts w:ascii="Arial" w:eastAsia="Arial" w:hAnsi="Arial" w:cs="Arial"/>
          <w:sz w:val="22"/>
          <w:szCs w:val="22"/>
        </w:rPr>
        <w:t xml:space="preserve">T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mendengarka</w:t>
      </w:r>
      <w:r w:rsidRPr="003B0BCE">
        <w:rPr>
          <w:rFonts w:ascii="Arial" w:eastAsia="Arial" w:hAnsi="Arial" w:cs="Arial"/>
          <w:sz w:val="22"/>
          <w:szCs w:val="22"/>
        </w:rPr>
        <w:t xml:space="preserve">n </w:t>
      </w:r>
      <w:r w:rsidRPr="003B0BCE">
        <w:rPr>
          <w:rFonts w:ascii="Arial" w:eastAsia="Arial" w:hAnsi="Arial" w:cs="Arial"/>
          <w:spacing w:val="-5"/>
          <w:sz w:val="22"/>
          <w:szCs w:val="22"/>
        </w:rPr>
        <w:t>suar</w:t>
      </w:r>
      <w:r w:rsidRPr="003B0BCE">
        <w:rPr>
          <w:rFonts w:ascii="Arial" w:eastAsia="Arial" w:hAnsi="Arial" w:cs="Arial"/>
          <w:sz w:val="22"/>
          <w:szCs w:val="22"/>
        </w:rPr>
        <w:t xml:space="preserve">a </w:t>
      </w:r>
      <w:r w:rsidRPr="003B0BCE">
        <w:rPr>
          <w:rFonts w:ascii="Arial" w:eastAsia="Arial" w:hAnsi="Arial" w:cs="Arial"/>
          <w:spacing w:val="-5"/>
          <w:sz w:val="22"/>
          <w:szCs w:val="22"/>
        </w:rPr>
        <w:t>napa</w:t>
      </w:r>
      <w:r w:rsidRPr="003B0BCE">
        <w:rPr>
          <w:rFonts w:ascii="Arial" w:eastAsia="Arial" w:hAnsi="Arial" w:cs="Arial"/>
          <w:sz w:val="22"/>
          <w:szCs w:val="22"/>
        </w:rPr>
        <w:t xml:space="preserve">s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simetri</w:t>
      </w:r>
      <w:r w:rsidRPr="003B0BCE">
        <w:rPr>
          <w:rFonts w:ascii="Arial" w:eastAsia="Arial" w:hAnsi="Arial" w:cs="Arial"/>
          <w:sz w:val="22"/>
          <w:szCs w:val="22"/>
        </w:rPr>
        <w:t xml:space="preserve">s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ventilasi lambung</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sert</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memanta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oksigenas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oksimete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denyut</w:t>
      </w:r>
    </w:p>
    <w:p w:rsidR="00101229" w:rsidRPr="0006396C" w:rsidRDefault="003B0BCE" w:rsidP="0006396C">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menjalan</w:t>
      </w:r>
      <w:r w:rsidRPr="003B0BCE">
        <w:rPr>
          <w:rFonts w:ascii="Arial" w:eastAsia="Arial" w:hAnsi="Arial" w:cs="Arial"/>
          <w:sz w:val="22"/>
          <w:szCs w:val="22"/>
        </w:rPr>
        <w:t>i</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elekti</w:t>
      </w:r>
      <w:r w:rsidRPr="003B0BCE">
        <w:rPr>
          <w:rFonts w:ascii="Arial" w:eastAsia="Arial" w:hAnsi="Arial" w:cs="Arial"/>
          <w:sz w:val="22"/>
          <w:szCs w:val="22"/>
        </w:rPr>
        <w:t>f</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dipuasaka</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5"/>
          <w:sz w:val="22"/>
          <w:szCs w:val="22"/>
        </w:rPr>
        <w:t xml:space="preserve"> </w:t>
      </w:r>
      <w:r w:rsidRPr="003B0BCE">
        <w:rPr>
          <w:rFonts w:ascii="Arial" w:eastAsia="Arial" w:hAnsi="Arial" w:cs="Arial"/>
          <w:spacing w:val="-5"/>
          <w:sz w:val="22"/>
          <w:szCs w:val="22"/>
        </w:rPr>
        <w:t>untuk pasie</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berisik</w:t>
      </w:r>
      <w:r w:rsidRPr="003B0BCE">
        <w:rPr>
          <w:rFonts w:ascii="Arial" w:eastAsia="Arial" w:hAnsi="Arial" w:cs="Arial"/>
          <w:sz w:val="22"/>
          <w:szCs w:val="22"/>
        </w:rPr>
        <w:t>o</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aspiras</w:t>
      </w:r>
      <w:r w:rsidRPr="003B0BCE">
        <w:rPr>
          <w:rFonts w:ascii="Arial" w:eastAsia="Arial" w:hAnsi="Arial" w:cs="Arial"/>
          <w:sz w:val="22"/>
          <w:szCs w:val="22"/>
        </w:rPr>
        <w:t>i</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diberika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t</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mengurang</w:t>
      </w:r>
      <w:r w:rsidRPr="003B0BCE">
        <w:rPr>
          <w:rFonts w:ascii="Arial" w:eastAsia="Arial" w:hAnsi="Arial" w:cs="Arial"/>
          <w:sz w:val="22"/>
          <w:szCs w:val="22"/>
        </w:rPr>
        <w:t>i</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sekresi lambun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meningkatka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pH</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Keempat</w:t>
      </w:r>
    </w:p>
    <w:p w:rsidR="00101229" w:rsidRPr="003B0BCE" w:rsidRDefault="003B0BCE" w:rsidP="0006396C">
      <w:pPr>
        <w:tabs>
          <w:tab w:val="left" w:pos="820"/>
          <w:tab w:val="left" w:pos="851"/>
        </w:tabs>
        <w:spacing w:line="360" w:lineRule="auto"/>
        <w:ind w:left="839" w:right="7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induks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anestesi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mempertimbangkan kemungkina</w:t>
      </w:r>
      <w:r w:rsidRPr="003B0BCE">
        <w:rPr>
          <w:rFonts w:ascii="Arial" w:eastAsia="Arial" w:hAnsi="Arial" w:cs="Arial"/>
          <w:sz w:val="22"/>
          <w:szCs w:val="22"/>
        </w:rPr>
        <w:t xml:space="preserve">n </w:t>
      </w:r>
      <w:r w:rsidRPr="003B0BCE">
        <w:rPr>
          <w:rFonts w:ascii="Arial" w:eastAsia="Arial" w:hAnsi="Arial" w:cs="Arial"/>
          <w:spacing w:val="-5"/>
          <w:sz w:val="22"/>
          <w:szCs w:val="22"/>
        </w:rPr>
        <w:t>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 xml:space="preserve">h </w:t>
      </w:r>
      <w:r w:rsidRPr="003B0BCE">
        <w:rPr>
          <w:rFonts w:ascii="Arial" w:eastAsia="Arial" w:hAnsi="Arial" w:cs="Arial"/>
          <w:spacing w:val="-5"/>
          <w:sz w:val="22"/>
          <w:szCs w:val="22"/>
        </w:rPr>
        <w:t>masi</w:t>
      </w:r>
      <w:r w:rsidRPr="003B0BCE">
        <w:rPr>
          <w:rFonts w:ascii="Arial" w:eastAsia="Arial" w:hAnsi="Arial" w:cs="Arial"/>
          <w:sz w:val="22"/>
          <w:szCs w:val="22"/>
        </w:rPr>
        <w:t>f</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ha</w:t>
      </w:r>
      <w:r w:rsidRPr="003B0BCE">
        <w:rPr>
          <w:rFonts w:ascii="Arial" w:eastAsia="Arial" w:hAnsi="Arial" w:cs="Arial"/>
          <w:sz w:val="22"/>
          <w:szCs w:val="22"/>
        </w:rPr>
        <w:t xml:space="preserve">l </w:t>
      </w:r>
      <w:r w:rsidRPr="003B0BCE">
        <w:rPr>
          <w:rFonts w:ascii="Arial" w:eastAsia="Arial" w:hAnsi="Arial" w:cs="Arial"/>
          <w:spacing w:val="-5"/>
          <w:sz w:val="22"/>
          <w:szCs w:val="22"/>
        </w:rPr>
        <w:t>it</w:t>
      </w:r>
      <w:r w:rsidRPr="003B0BCE">
        <w:rPr>
          <w:rFonts w:ascii="Arial" w:eastAsia="Arial" w:hAnsi="Arial" w:cs="Arial"/>
          <w:sz w:val="22"/>
          <w:szCs w:val="22"/>
        </w:rPr>
        <w:t>u</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termasu</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berisiko, haru</w:t>
      </w:r>
      <w:r w:rsidRPr="003B0BCE">
        <w:rPr>
          <w:rFonts w:ascii="Arial" w:eastAsia="Arial" w:hAnsi="Arial" w:cs="Arial"/>
          <w:sz w:val="22"/>
          <w:szCs w:val="22"/>
        </w:rPr>
        <w:t xml:space="preserve">s </w:t>
      </w:r>
      <w:r w:rsidRPr="003B0BCE">
        <w:rPr>
          <w:rFonts w:ascii="Arial" w:eastAsia="Arial" w:hAnsi="Arial" w:cs="Arial"/>
          <w:spacing w:val="-5"/>
          <w:sz w:val="22"/>
          <w:szCs w:val="22"/>
        </w:rPr>
        <w:t>dipersiapka</w:t>
      </w:r>
      <w:r w:rsidRPr="003B0BCE">
        <w:rPr>
          <w:rFonts w:ascii="Arial" w:eastAsia="Arial" w:hAnsi="Arial" w:cs="Arial"/>
          <w:sz w:val="22"/>
          <w:szCs w:val="22"/>
        </w:rPr>
        <w:t xml:space="preserve">n </w:t>
      </w:r>
      <w:r w:rsidRPr="003B0BCE">
        <w:rPr>
          <w:rFonts w:ascii="Arial" w:eastAsia="Arial" w:hAnsi="Arial" w:cs="Arial"/>
          <w:spacing w:val="-5"/>
          <w:sz w:val="22"/>
          <w:szCs w:val="22"/>
        </w:rPr>
        <w:t>secar</w:t>
      </w:r>
      <w:r w:rsidRPr="003B0BCE">
        <w:rPr>
          <w:rFonts w:ascii="Arial" w:eastAsia="Arial" w:hAnsi="Arial" w:cs="Arial"/>
          <w:sz w:val="22"/>
          <w:szCs w:val="22"/>
        </w:rPr>
        <w:t xml:space="preserve">a </w:t>
      </w:r>
      <w:r w:rsidRPr="003B0BCE">
        <w:rPr>
          <w:rFonts w:ascii="Arial" w:eastAsia="Arial" w:hAnsi="Arial" w:cs="Arial"/>
          <w:spacing w:val="-5"/>
          <w:sz w:val="22"/>
          <w:szCs w:val="22"/>
        </w:rPr>
        <w:t>matang</w:t>
      </w:r>
      <w:r w:rsidRPr="003B0BCE">
        <w:rPr>
          <w:rFonts w:ascii="Arial" w:eastAsia="Arial" w:hAnsi="Arial" w:cs="Arial"/>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risik</w:t>
      </w:r>
      <w:r w:rsidRPr="003B0BCE">
        <w:rPr>
          <w:rFonts w:ascii="Arial" w:eastAsia="Arial" w:hAnsi="Arial" w:cs="Arial"/>
          <w:sz w:val="22"/>
          <w:szCs w:val="22"/>
        </w:rPr>
        <w:t xml:space="preserve">o </w:t>
      </w:r>
      <w:r w:rsidRPr="003B0BCE">
        <w:rPr>
          <w:rFonts w:ascii="Arial" w:eastAsia="Arial" w:hAnsi="Arial" w:cs="Arial"/>
          <w:spacing w:val="-5"/>
          <w:sz w:val="22"/>
          <w:szCs w:val="22"/>
        </w:rPr>
        <w:t>tida</w:t>
      </w:r>
      <w:r w:rsidRPr="003B0BCE">
        <w:rPr>
          <w:rFonts w:ascii="Arial" w:eastAsia="Arial" w:hAnsi="Arial" w:cs="Arial"/>
          <w:sz w:val="22"/>
          <w:szCs w:val="22"/>
        </w:rPr>
        <w:t xml:space="preserve">k </w:t>
      </w:r>
      <w:r w:rsidRPr="003B0BCE">
        <w:rPr>
          <w:rFonts w:ascii="Arial" w:eastAsia="Arial" w:hAnsi="Arial" w:cs="Arial"/>
          <w:spacing w:val="-5"/>
          <w:sz w:val="22"/>
          <w:szCs w:val="22"/>
        </w:rPr>
        <w:t>diketahui</w:t>
      </w:r>
      <w:r w:rsidRPr="003B0BCE">
        <w:rPr>
          <w:rFonts w:ascii="Arial" w:eastAsia="Arial" w:hAnsi="Arial" w:cs="Arial"/>
          <w:sz w:val="22"/>
          <w:szCs w:val="22"/>
        </w:rPr>
        <w:t xml:space="preserve">, </w:t>
      </w:r>
      <w:r w:rsidRPr="003B0BCE">
        <w:rPr>
          <w:rFonts w:ascii="Arial" w:eastAsia="Arial" w:hAnsi="Arial" w:cs="Arial"/>
          <w:spacing w:val="-5"/>
          <w:sz w:val="22"/>
          <w:szCs w:val="22"/>
        </w:rPr>
        <w:t>penata/dokter anestes</w:t>
      </w:r>
      <w:r w:rsidRPr="003B0BCE">
        <w:rPr>
          <w:rFonts w:ascii="Arial" w:eastAsia="Arial" w:hAnsi="Arial" w:cs="Arial"/>
          <w:sz w:val="22"/>
          <w:szCs w:val="22"/>
        </w:rPr>
        <w:t>i</w:t>
      </w:r>
      <w:r w:rsidRPr="003B0BCE">
        <w:rPr>
          <w:rFonts w:ascii="Arial" w:eastAsia="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mengkomunikasika</w:t>
      </w:r>
      <w:r w:rsidRPr="003B0BCE">
        <w:rPr>
          <w:rFonts w:ascii="Arial" w:eastAsia="Arial" w:hAnsi="Arial" w:cs="Arial"/>
          <w:sz w:val="22"/>
          <w:szCs w:val="22"/>
        </w:rPr>
        <w:t xml:space="preserve">n  </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ha</w:t>
      </w:r>
      <w:r w:rsidRPr="003B0BCE">
        <w:rPr>
          <w:rFonts w:ascii="Arial" w:eastAsia="Arial" w:hAnsi="Arial" w:cs="Arial"/>
          <w:sz w:val="22"/>
          <w:szCs w:val="22"/>
        </w:rPr>
        <w:t xml:space="preserve">l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in</w:t>
      </w:r>
      <w:r w:rsidRPr="003B0BCE">
        <w:rPr>
          <w:rFonts w:ascii="Arial" w:eastAsia="Arial" w:hAnsi="Arial" w:cs="Arial"/>
          <w:sz w:val="22"/>
          <w:szCs w:val="22"/>
        </w:rPr>
        <w:t xml:space="preserve">i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bedah sehubunga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kemungkina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terjadinya</w:t>
      </w:r>
    </w:p>
    <w:p w:rsidR="00101229" w:rsidRPr="003B0BCE" w:rsidRDefault="003B0BCE" w:rsidP="003B0BCE">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proofErr w:type="gramEnd"/>
      <w:r w:rsidRPr="003B0BCE">
        <w:rPr>
          <w:rFonts w:ascii="Arial" w:eastAsia="Arial" w:hAnsi="Arial" w:cs="Arial"/>
          <w:sz w:val="22"/>
          <w:szCs w:val="22"/>
        </w:rPr>
        <w:t xml:space="preserve">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kulit</w:t>
      </w:r>
      <w:r w:rsidRPr="003B0BCE">
        <w:rPr>
          <w:rFonts w:ascii="Arial" w:eastAsia="Arial" w:hAnsi="Arial" w:cs="Arial"/>
          <w:sz w:val="22"/>
          <w:szCs w:val="22"/>
        </w:rPr>
        <w:t xml:space="preserve">,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ti</w:t>
      </w:r>
      <w:r w:rsidRPr="003B0BCE">
        <w:rPr>
          <w:rFonts w:ascii="Arial" w:eastAsia="Arial" w:hAnsi="Arial" w:cs="Arial"/>
          <w:sz w:val="22"/>
          <w:szCs w:val="22"/>
        </w:rPr>
        <w:t xml:space="preserve">m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mendiskusika</w:t>
      </w:r>
      <w:r w:rsidRPr="003B0BCE">
        <w:rPr>
          <w:rFonts w:ascii="Arial" w:eastAsia="Arial" w:hAnsi="Arial" w:cs="Arial"/>
          <w:sz w:val="22"/>
          <w:szCs w:val="22"/>
        </w:rPr>
        <w:t xml:space="preserve">n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tentan</w:t>
      </w:r>
      <w:r w:rsidRPr="003B0BCE">
        <w:rPr>
          <w:rFonts w:ascii="Arial" w:eastAsia="Arial" w:hAnsi="Arial" w:cs="Arial"/>
          <w:sz w:val="22"/>
          <w:szCs w:val="22"/>
        </w:rPr>
        <w:t xml:space="preserve">g </w:t>
      </w:r>
      <w:r w:rsidRPr="003B0BCE">
        <w:rPr>
          <w:rFonts w:ascii="Arial" w:eastAsia="Arial" w:hAnsi="Arial" w:cs="Arial"/>
          <w:spacing w:val="57"/>
          <w:sz w:val="22"/>
          <w:szCs w:val="22"/>
        </w:rPr>
        <w:t xml:space="preserve"> </w:t>
      </w:r>
      <w:r w:rsidRPr="003B0BCE">
        <w:rPr>
          <w:rFonts w:ascii="Arial" w:eastAsia="Arial" w:hAnsi="Arial" w:cs="Arial"/>
          <w:spacing w:val="-5"/>
          <w:sz w:val="22"/>
          <w:szCs w:val="22"/>
        </w:rPr>
        <w:t>risiko 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 xml:space="preserve">h </w:t>
      </w:r>
      <w:r w:rsidRPr="003B0BCE">
        <w:rPr>
          <w:rFonts w:ascii="Arial" w:eastAsia="Arial" w:hAnsi="Arial" w:cs="Arial"/>
          <w:spacing w:val="-5"/>
          <w:sz w:val="22"/>
          <w:szCs w:val="22"/>
        </w:rPr>
        <w:t>masi</w:t>
      </w:r>
      <w:r w:rsidRPr="003B0BCE">
        <w:rPr>
          <w:rFonts w:ascii="Arial" w:eastAsia="Arial" w:hAnsi="Arial" w:cs="Arial"/>
          <w:sz w:val="22"/>
          <w:szCs w:val="22"/>
        </w:rPr>
        <w:t xml:space="preserve">f </w:t>
      </w:r>
      <w:r w:rsidRPr="003B0BCE">
        <w:rPr>
          <w:rFonts w:ascii="Arial" w:eastAsia="Arial" w:hAnsi="Arial" w:cs="Arial"/>
          <w:spacing w:val="-5"/>
          <w:sz w:val="22"/>
          <w:szCs w:val="22"/>
        </w:rPr>
        <w:t>in</w:t>
      </w:r>
      <w:r w:rsidRPr="003B0BCE">
        <w:rPr>
          <w:rFonts w:ascii="Arial" w:eastAsia="Arial" w:hAnsi="Arial" w:cs="Arial"/>
          <w:sz w:val="22"/>
          <w:szCs w:val="22"/>
        </w:rPr>
        <w:t xml:space="preserve">i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memastika</w:t>
      </w:r>
      <w:r w:rsidRPr="003B0BCE">
        <w:rPr>
          <w:rFonts w:ascii="Arial" w:eastAsia="Arial" w:hAnsi="Arial" w:cs="Arial"/>
          <w:sz w:val="22"/>
          <w:szCs w:val="22"/>
        </w:rPr>
        <w:t xml:space="preserve">n </w:t>
      </w:r>
      <w:r w:rsidRPr="003B0BCE">
        <w:rPr>
          <w:rFonts w:ascii="Arial" w:eastAsia="Arial" w:hAnsi="Arial" w:cs="Arial"/>
          <w:spacing w:val="-5"/>
          <w:sz w:val="22"/>
          <w:szCs w:val="22"/>
        </w:rPr>
        <w:t>akse</w:t>
      </w:r>
      <w:r w:rsidRPr="003B0BCE">
        <w:rPr>
          <w:rFonts w:ascii="Arial" w:eastAsia="Arial" w:hAnsi="Arial" w:cs="Arial"/>
          <w:sz w:val="22"/>
          <w:szCs w:val="22"/>
        </w:rPr>
        <w:t xml:space="preserve">s </w:t>
      </w:r>
      <w:r w:rsidRPr="003B0BCE">
        <w:rPr>
          <w:rFonts w:ascii="Arial" w:eastAsia="Arial" w:hAnsi="Arial" w:cs="Arial"/>
          <w:spacing w:val="-5"/>
          <w:sz w:val="22"/>
          <w:szCs w:val="22"/>
        </w:rPr>
        <w:t>intraven</w:t>
      </w:r>
      <w:r w:rsidRPr="003B0BCE">
        <w:rPr>
          <w:rFonts w:ascii="Arial" w:eastAsia="Arial" w:hAnsi="Arial" w:cs="Arial"/>
          <w:sz w:val="22"/>
          <w:szCs w:val="22"/>
        </w:rPr>
        <w:t xml:space="preserve">a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adekuat 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mengatasinya</w:t>
      </w:r>
    </w:p>
    <w:p w:rsidR="00101229" w:rsidRPr="003B0BCE" w:rsidRDefault="003B0BCE" w:rsidP="003B0BCE">
      <w:pPr>
        <w:tabs>
          <w:tab w:val="left" w:pos="820"/>
        </w:tabs>
        <w:spacing w:line="360" w:lineRule="auto"/>
        <w:ind w:left="839" w:right="76" w:hanging="360"/>
        <w:jc w:val="both"/>
        <w:rPr>
          <w:rFonts w:ascii="Arial" w:eastAsia="Arial" w:hAnsi="Arial" w:cs="Arial"/>
          <w:sz w:val="22"/>
          <w:szCs w:val="22"/>
        </w:rPr>
        <w:sectPr w:rsidR="00101229" w:rsidRPr="003B0BCE" w:rsidSect="00232AE8">
          <w:pgSz w:w="12240" w:h="20160" w:code="5"/>
          <w:pgMar w:top="1580" w:right="1580" w:bottom="280" w:left="1580" w:header="0" w:footer="768" w:gutter="0"/>
          <w:cols w:space="720"/>
        </w:sect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Seoran</w:t>
      </w:r>
      <w:r w:rsidRPr="003B0BCE">
        <w:rPr>
          <w:rFonts w:ascii="Arial" w:eastAsia="Arial" w:hAnsi="Arial" w:cs="Arial"/>
          <w:sz w:val="22"/>
          <w:szCs w:val="22"/>
        </w:rPr>
        <w:t>g</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anggot</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dar</w:t>
      </w:r>
      <w:r w:rsidRPr="003B0BCE">
        <w:rPr>
          <w:rFonts w:ascii="Arial" w:eastAsia="Arial" w:hAnsi="Arial" w:cs="Arial"/>
          <w:sz w:val="22"/>
          <w:szCs w:val="22"/>
        </w:rPr>
        <w:t>i</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i</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ketersediaan dara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jik</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sewaktu-wakt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diperluka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berlangsung</w:t>
      </w:r>
    </w:p>
    <w:p w:rsidR="00E9496A" w:rsidRDefault="00E9496A" w:rsidP="008059CA">
      <w:pPr>
        <w:spacing w:line="360" w:lineRule="auto"/>
        <w:ind w:left="119"/>
        <w:rPr>
          <w:rFonts w:ascii="Arial" w:eastAsia="Arial" w:hAnsi="Arial" w:cs="Arial"/>
          <w:b/>
          <w:spacing w:val="-5"/>
          <w:sz w:val="22"/>
          <w:szCs w:val="22"/>
        </w:rPr>
      </w:pPr>
    </w:p>
    <w:p w:rsidR="00101229" w:rsidRPr="008059CA" w:rsidRDefault="003B0BCE" w:rsidP="008059CA">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Kelima</w:t>
      </w:r>
    </w:p>
    <w:p w:rsidR="00101229" w:rsidRPr="003B0BCE" w:rsidRDefault="003B0BCE" w:rsidP="003B0BCE">
      <w:pPr>
        <w:tabs>
          <w:tab w:val="left" w:pos="820"/>
        </w:tabs>
        <w:spacing w:line="360" w:lineRule="auto"/>
        <w:ind w:left="839" w:right="111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sepenuhny</w:t>
      </w:r>
      <w:r w:rsidRPr="003B0BCE">
        <w:rPr>
          <w:rFonts w:ascii="Arial" w:eastAsia="Arial" w:hAnsi="Arial" w:cs="Arial"/>
          <w:sz w:val="22"/>
          <w:szCs w:val="22"/>
        </w:rPr>
        <w:t>a</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memaham</w:t>
      </w:r>
      <w:r w:rsidRPr="003B0BCE">
        <w:rPr>
          <w:rFonts w:ascii="Arial" w:eastAsia="Arial" w:hAnsi="Arial" w:cs="Arial"/>
          <w:sz w:val="22"/>
          <w:szCs w:val="22"/>
        </w:rPr>
        <w:t>i</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farmakolog</w:t>
      </w:r>
      <w:r w:rsidRPr="003B0BCE">
        <w:rPr>
          <w:rFonts w:ascii="Arial" w:eastAsia="Arial" w:hAnsi="Arial" w:cs="Arial"/>
          <w:sz w:val="22"/>
          <w:szCs w:val="22"/>
        </w:rPr>
        <w:t>i</w:t>
      </w:r>
      <w:r w:rsidRPr="003B0BCE">
        <w:rPr>
          <w:rFonts w:ascii="Arial" w:eastAsia="Arial" w:hAnsi="Arial" w:cs="Arial"/>
          <w:spacing w:val="63"/>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 xml:space="preserve">- </w:t>
      </w:r>
      <w:r w:rsidRPr="003B0BCE">
        <w:rPr>
          <w:rFonts w:ascii="Arial" w:eastAsia="Arial" w:hAnsi="Arial" w:cs="Arial"/>
          <w:spacing w:val="-5"/>
          <w:sz w:val="22"/>
          <w:szCs w:val="22"/>
        </w:rPr>
        <w:t>obata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berikan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termasu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toksisitasnya</w:t>
      </w:r>
    </w:p>
    <w:p w:rsidR="00101229" w:rsidRPr="003B0BCE" w:rsidRDefault="003B0BCE" w:rsidP="003B0BCE">
      <w:pPr>
        <w:tabs>
          <w:tab w:val="left" w:pos="820"/>
        </w:tabs>
        <w:spacing w:line="360" w:lineRule="auto"/>
        <w:ind w:left="839" w:right="111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Setia</w:t>
      </w:r>
      <w:r w:rsidRPr="003B0BCE">
        <w:rPr>
          <w:rFonts w:ascii="Arial" w:eastAsia="Arial" w:hAnsi="Arial" w:cs="Arial"/>
          <w:sz w:val="22"/>
          <w:szCs w:val="22"/>
        </w:rPr>
        <w:t>p</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diberika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sebelumny</w:t>
      </w:r>
      <w:r w:rsidRPr="003B0BCE">
        <w:rPr>
          <w:rFonts w:ascii="Arial" w:eastAsia="Arial" w:hAnsi="Arial" w:cs="Arial"/>
          <w:sz w:val="22"/>
          <w:szCs w:val="22"/>
        </w:rPr>
        <w:t>a</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diidentifikasi secar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jela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eksplisi</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oran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memberika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obat</w:t>
      </w:r>
    </w:p>
    <w:p w:rsidR="00101229" w:rsidRPr="003B0BCE" w:rsidRDefault="003B0BCE" w:rsidP="003B0BCE">
      <w:pPr>
        <w:tabs>
          <w:tab w:val="left" w:pos="820"/>
        </w:tabs>
        <w:spacing w:line="360" w:lineRule="auto"/>
        <w:ind w:left="839" w:right="1118"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Identifikas</w:t>
      </w:r>
      <w:r w:rsidRPr="003B0BCE">
        <w:rPr>
          <w:rFonts w:ascii="Arial" w:eastAsia="Arial" w:hAnsi="Arial" w:cs="Arial"/>
          <w:sz w:val="22"/>
          <w:szCs w:val="22"/>
        </w:rPr>
        <w:t xml:space="preserve">i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meliput</w:t>
      </w:r>
      <w:r w:rsidRPr="003B0BCE">
        <w:rPr>
          <w:rFonts w:ascii="Arial" w:eastAsia="Arial" w:hAnsi="Arial" w:cs="Arial"/>
          <w:sz w:val="22"/>
          <w:szCs w:val="22"/>
        </w:rPr>
        <w:t xml:space="preserve">i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riwaya</w:t>
      </w:r>
      <w:r w:rsidRPr="003B0BCE">
        <w:rPr>
          <w:rFonts w:ascii="Arial" w:eastAsia="Arial" w:hAnsi="Arial" w:cs="Arial"/>
          <w:sz w:val="22"/>
          <w:szCs w:val="22"/>
        </w:rPr>
        <w:t xml:space="preserve">t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penggunaa</w:t>
      </w:r>
      <w:r w:rsidRPr="003B0BCE">
        <w:rPr>
          <w:rFonts w:ascii="Arial" w:eastAsia="Arial" w:hAnsi="Arial" w:cs="Arial"/>
          <w:sz w:val="22"/>
          <w:szCs w:val="22"/>
        </w:rPr>
        <w:t xml:space="preserve">n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 xml:space="preserve">t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jelas</w:t>
      </w:r>
      <w:r w:rsidRPr="003B0BCE">
        <w:rPr>
          <w:rFonts w:ascii="Arial" w:eastAsia="Arial" w:hAnsi="Arial" w:cs="Arial"/>
          <w:sz w:val="22"/>
          <w:szCs w:val="22"/>
        </w:rPr>
        <w:t xml:space="preserve">,  </w:t>
      </w:r>
      <w:r w:rsidRPr="003B0BCE">
        <w:rPr>
          <w:rFonts w:ascii="Arial" w:eastAsia="Arial" w:hAnsi="Arial" w:cs="Arial"/>
          <w:spacing w:val="11"/>
          <w:sz w:val="22"/>
          <w:szCs w:val="22"/>
        </w:rPr>
        <w:t xml:space="preserve"> </w:t>
      </w:r>
      <w:r w:rsidRPr="003B0BCE">
        <w:rPr>
          <w:rFonts w:ascii="Arial" w:eastAsia="Arial" w:hAnsi="Arial" w:cs="Arial"/>
          <w:spacing w:val="-5"/>
          <w:sz w:val="22"/>
          <w:szCs w:val="22"/>
        </w:rPr>
        <w:t>informasi mengena</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alerg</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reaks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hipersensitivita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lainnya</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Obat-obata</w:t>
      </w:r>
      <w:r w:rsidRPr="003B0BCE">
        <w:rPr>
          <w:rFonts w:ascii="Arial" w:eastAsia="Arial" w:hAnsi="Arial" w:cs="Arial"/>
          <w:sz w:val="22"/>
          <w:szCs w:val="22"/>
        </w:rPr>
        <w:t>n</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berlabe</w:t>
      </w:r>
      <w:r w:rsidRPr="003B0BCE">
        <w:rPr>
          <w:rFonts w:ascii="Arial" w:eastAsia="Arial" w:hAnsi="Arial" w:cs="Arial"/>
          <w:sz w:val="22"/>
          <w:szCs w:val="22"/>
        </w:rPr>
        <w:t>l</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(mencaku</w:t>
      </w:r>
      <w:r w:rsidRPr="003B0BCE">
        <w:rPr>
          <w:rFonts w:ascii="Arial" w:eastAsia="Arial" w:hAnsi="Arial" w:cs="Arial"/>
          <w:sz w:val="22"/>
          <w:szCs w:val="22"/>
        </w:rPr>
        <w:t>p</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konsentrasi</w:t>
      </w:r>
      <w:r w:rsidRPr="003B0BCE">
        <w:rPr>
          <w:rFonts w:ascii="Arial" w:eastAsia="Arial" w:hAnsi="Arial" w:cs="Arial"/>
          <w:sz w:val="22"/>
          <w:szCs w:val="22"/>
        </w:rPr>
        <w:t>,</w:t>
      </w:r>
      <w:r w:rsidRPr="003B0BCE">
        <w:rPr>
          <w:rFonts w:ascii="Arial" w:eastAsia="Arial" w:hAnsi="Arial" w:cs="Arial"/>
          <w:spacing w:val="56"/>
          <w:sz w:val="22"/>
          <w:szCs w:val="22"/>
        </w:rPr>
        <w:t xml:space="preserve"> </w:t>
      </w:r>
      <w:r w:rsidRPr="003B0BCE">
        <w:rPr>
          <w:rFonts w:ascii="Arial" w:eastAsia="Arial" w:hAnsi="Arial" w:cs="Arial"/>
          <w:spacing w:val="-5"/>
          <w:sz w:val="22"/>
          <w:szCs w:val="22"/>
        </w:rPr>
        <w:t>tanggal kadaluwarsa</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diperiks</w:t>
      </w:r>
      <w:r w:rsidRPr="003B0BCE">
        <w:rPr>
          <w:rFonts w:ascii="Arial" w:eastAsia="Arial" w:hAnsi="Arial" w:cs="Arial"/>
          <w:sz w:val="22"/>
          <w:szCs w:val="22"/>
        </w:rPr>
        <w:t xml:space="preserve">a </w:t>
      </w:r>
      <w:r w:rsidRPr="003B0BCE">
        <w:rPr>
          <w:rFonts w:ascii="Arial" w:eastAsia="Arial" w:hAnsi="Arial" w:cs="Arial"/>
          <w:spacing w:val="-5"/>
          <w:sz w:val="22"/>
          <w:szCs w:val="22"/>
        </w:rPr>
        <w:t>kesesuaianny</w:t>
      </w:r>
      <w:r w:rsidRPr="003B0BCE">
        <w:rPr>
          <w:rFonts w:ascii="Arial" w:eastAsia="Arial" w:hAnsi="Arial" w:cs="Arial"/>
          <w:sz w:val="22"/>
          <w:szCs w:val="22"/>
        </w:rPr>
        <w:t xml:space="preserve">a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dice</w:t>
      </w:r>
      <w:r w:rsidRPr="003B0BCE">
        <w:rPr>
          <w:rFonts w:ascii="Arial" w:eastAsia="Arial" w:hAnsi="Arial" w:cs="Arial"/>
          <w:sz w:val="22"/>
          <w:szCs w:val="22"/>
        </w:rPr>
        <w:t xml:space="preserve">k </w:t>
      </w:r>
      <w:r w:rsidRPr="003B0BCE">
        <w:rPr>
          <w:rFonts w:ascii="Arial" w:eastAsia="Arial" w:hAnsi="Arial" w:cs="Arial"/>
          <w:spacing w:val="-5"/>
          <w:sz w:val="22"/>
          <w:szCs w:val="22"/>
        </w:rPr>
        <w:t>ulang 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pemberian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terlebi</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dimasukka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w:t>
      </w:r>
      <w:r w:rsidRPr="003B0BCE">
        <w:rPr>
          <w:rFonts w:ascii="Arial" w:eastAsia="Arial" w:hAnsi="Arial" w:cs="Arial"/>
          <w:sz w:val="22"/>
          <w:szCs w:val="22"/>
        </w:rPr>
        <w:t>e</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jaru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suntik</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proofErr w:type="gramStart"/>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49"/>
          <w:sz w:val="22"/>
          <w:szCs w:val="22"/>
        </w:rPr>
        <w:t xml:space="preserve"> </w:t>
      </w:r>
      <w:r w:rsidRPr="003B0BCE">
        <w:rPr>
          <w:rFonts w:ascii="Arial" w:eastAsia="Arial" w:hAnsi="Arial" w:cs="Arial"/>
          <w:spacing w:val="-5"/>
          <w:sz w:val="22"/>
          <w:szCs w:val="22"/>
        </w:rPr>
        <w:t>setia</w:t>
      </w:r>
      <w:r w:rsidRPr="003B0BCE">
        <w:rPr>
          <w:rFonts w:ascii="Arial" w:eastAsia="Arial" w:hAnsi="Arial" w:cs="Arial"/>
          <w:sz w:val="22"/>
          <w:szCs w:val="22"/>
        </w:rPr>
        <w:t>p</w:t>
      </w:r>
      <w:proofErr w:type="gramEnd"/>
      <w:r w:rsidRPr="003B0BCE">
        <w:rPr>
          <w:rFonts w:ascii="Arial" w:eastAsia="Arial" w:hAnsi="Arial" w:cs="Arial"/>
          <w:sz w:val="22"/>
          <w:szCs w:val="22"/>
        </w:rPr>
        <w:t xml:space="preserve">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 xml:space="preserve">n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obat</w:t>
      </w:r>
      <w:r w:rsidRPr="003B0BCE">
        <w:rPr>
          <w:rFonts w:ascii="Arial" w:eastAsia="Arial" w:hAnsi="Arial" w:cs="Arial"/>
          <w:sz w:val="22"/>
          <w:szCs w:val="22"/>
        </w:rPr>
        <w:t xml:space="preserve">, </w:t>
      </w:r>
      <w:r w:rsidRPr="003B0BCE">
        <w:rPr>
          <w:rFonts w:ascii="Arial" w:eastAsia="Arial" w:hAnsi="Arial" w:cs="Arial"/>
          <w:spacing w:val="4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dikomunikasika</w:t>
      </w:r>
      <w:r w:rsidRPr="003B0BCE">
        <w:rPr>
          <w:rFonts w:ascii="Arial" w:eastAsia="Arial" w:hAnsi="Arial" w:cs="Arial"/>
          <w:sz w:val="22"/>
          <w:szCs w:val="22"/>
        </w:rPr>
        <w:t xml:space="preserve">n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aga</w:t>
      </w:r>
      <w:r w:rsidRPr="003B0BCE">
        <w:rPr>
          <w:rFonts w:ascii="Arial" w:eastAsia="Arial" w:hAnsi="Arial" w:cs="Arial"/>
          <w:sz w:val="22"/>
          <w:szCs w:val="22"/>
        </w:rPr>
        <w:t xml:space="preserve">r </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terjadi kesesuaia</w:t>
      </w:r>
      <w:r w:rsidRPr="003B0BCE">
        <w:rPr>
          <w:rFonts w:ascii="Arial" w:eastAsia="Arial" w:hAnsi="Arial" w:cs="Arial"/>
          <w:sz w:val="22"/>
          <w:szCs w:val="22"/>
        </w:rPr>
        <w:t xml:space="preserve">n </w:t>
      </w:r>
      <w:r w:rsidRPr="003B0BCE">
        <w:rPr>
          <w:rFonts w:ascii="Arial" w:eastAsia="Arial" w:hAnsi="Arial" w:cs="Arial"/>
          <w:spacing w:val="-5"/>
          <w:sz w:val="22"/>
          <w:szCs w:val="22"/>
        </w:rPr>
        <w:t>pemahama</w:t>
      </w:r>
      <w:r w:rsidRPr="003B0BCE">
        <w:rPr>
          <w:rFonts w:ascii="Arial" w:eastAsia="Arial" w:hAnsi="Arial" w:cs="Arial"/>
          <w:sz w:val="22"/>
          <w:szCs w:val="22"/>
        </w:rPr>
        <w:t xml:space="preserve">n </w:t>
      </w:r>
      <w:r w:rsidRPr="003B0BCE">
        <w:rPr>
          <w:rFonts w:ascii="Arial" w:eastAsia="Arial" w:hAnsi="Arial" w:cs="Arial"/>
          <w:spacing w:val="-5"/>
          <w:sz w:val="22"/>
          <w:szCs w:val="22"/>
        </w:rPr>
        <w:t>mengena</w:t>
      </w:r>
      <w:r w:rsidRPr="003B0BCE">
        <w:rPr>
          <w:rFonts w:ascii="Arial" w:eastAsia="Arial" w:hAnsi="Arial" w:cs="Arial"/>
          <w:sz w:val="22"/>
          <w:szCs w:val="22"/>
        </w:rPr>
        <w:t xml:space="preserve">i </w:t>
      </w:r>
      <w:r w:rsidRPr="003B0BCE">
        <w:rPr>
          <w:rFonts w:ascii="Arial" w:eastAsia="Arial" w:hAnsi="Arial" w:cs="Arial"/>
          <w:spacing w:val="-5"/>
          <w:sz w:val="22"/>
          <w:szCs w:val="22"/>
        </w:rPr>
        <w:t>indikasi</w:t>
      </w:r>
      <w:r w:rsidRPr="003B0BCE">
        <w:rPr>
          <w:rFonts w:ascii="Arial" w:eastAsia="Arial" w:hAnsi="Arial" w:cs="Arial"/>
          <w:sz w:val="22"/>
          <w:szCs w:val="22"/>
        </w:rPr>
        <w:t xml:space="preserve">, </w:t>
      </w:r>
      <w:r w:rsidRPr="003B0BCE">
        <w:rPr>
          <w:rFonts w:ascii="Arial" w:eastAsia="Arial" w:hAnsi="Arial" w:cs="Arial"/>
          <w:spacing w:val="-5"/>
          <w:sz w:val="22"/>
          <w:szCs w:val="22"/>
        </w:rPr>
        <w:t>kontraindikasi</w:t>
      </w:r>
      <w:r w:rsidRPr="003B0BCE">
        <w:rPr>
          <w:rFonts w:ascii="Arial" w:eastAsia="Arial" w:hAnsi="Arial" w:cs="Arial"/>
          <w:sz w:val="22"/>
          <w:szCs w:val="22"/>
        </w:rPr>
        <w:t xml:space="preserve">, </w:t>
      </w:r>
      <w:r w:rsidRPr="003B0BCE">
        <w:rPr>
          <w:rFonts w:ascii="Arial" w:eastAsia="Arial" w:hAnsi="Arial" w:cs="Arial"/>
          <w:spacing w:val="-5"/>
          <w:sz w:val="22"/>
          <w:szCs w:val="22"/>
        </w:rPr>
        <w:t>d</w:t>
      </w:r>
      <w:r w:rsidRPr="003B0BCE">
        <w:rPr>
          <w:rFonts w:ascii="Arial" w:eastAsia="Arial" w:hAnsi="Arial" w:cs="Arial"/>
          <w:spacing w:val="-4"/>
          <w:sz w:val="22"/>
          <w:szCs w:val="22"/>
        </w:rPr>
        <w:t>a</w:t>
      </w:r>
      <w:r w:rsidRPr="003B0BCE">
        <w:rPr>
          <w:rFonts w:ascii="Arial" w:eastAsia="Arial" w:hAnsi="Arial" w:cs="Arial"/>
          <w:sz w:val="22"/>
          <w:szCs w:val="22"/>
        </w:rPr>
        <w:t xml:space="preserve">n </w:t>
      </w:r>
      <w:r w:rsidRPr="003B0BCE">
        <w:rPr>
          <w:rFonts w:ascii="Arial" w:eastAsia="Arial" w:hAnsi="Arial" w:cs="Arial"/>
          <w:spacing w:val="-5"/>
          <w:sz w:val="22"/>
          <w:szCs w:val="22"/>
        </w:rPr>
        <w:t>informasi lainny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relevan</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dipastika</w:t>
      </w:r>
      <w:r w:rsidRPr="003B0BCE">
        <w:rPr>
          <w:rFonts w:ascii="Arial" w:eastAsia="Arial" w:hAnsi="Arial" w:cs="Arial"/>
          <w:sz w:val="22"/>
          <w:szCs w:val="22"/>
        </w:rPr>
        <w:t>n</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kesalaha</w:t>
      </w:r>
      <w:r w:rsidRPr="003B0BCE">
        <w:rPr>
          <w:rFonts w:ascii="Arial" w:eastAsia="Arial" w:hAnsi="Arial" w:cs="Arial"/>
          <w:sz w:val="22"/>
          <w:szCs w:val="22"/>
        </w:rPr>
        <w:t>n</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n</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t</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bai</w:t>
      </w:r>
      <w:r w:rsidRPr="003B0BCE">
        <w:rPr>
          <w:rFonts w:ascii="Arial" w:eastAsia="Arial" w:hAnsi="Arial" w:cs="Arial"/>
          <w:sz w:val="22"/>
          <w:szCs w:val="22"/>
        </w:rPr>
        <w:t>k</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karen</w:t>
      </w:r>
      <w:r w:rsidRPr="003B0BCE">
        <w:rPr>
          <w:rFonts w:ascii="Arial" w:eastAsia="Arial" w:hAnsi="Arial" w:cs="Arial"/>
          <w:sz w:val="22"/>
          <w:szCs w:val="22"/>
        </w:rPr>
        <w:t>a</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tertukar ata</w:t>
      </w:r>
      <w:r w:rsidRPr="003B0BCE">
        <w:rPr>
          <w:rFonts w:ascii="Arial" w:eastAsia="Arial" w:hAnsi="Arial" w:cs="Arial"/>
          <w:sz w:val="22"/>
          <w:szCs w:val="22"/>
        </w:rPr>
        <w:t xml:space="preserve">u </w:t>
      </w:r>
      <w:r w:rsidRPr="003B0BCE">
        <w:rPr>
          <w:rFonts w:ascii="Arial" w:eastAsia="Arial" w:hAnsi="Arial" w:cs="Arial"/>
          <w:spacing w:val="-5"/>
          <w:sz w:val="22"/>
          <w:szCs w:val="22"/>
        </w:rPr>
        <w:t>nam</w:t>
      </w:r>
      <w:r w:rsidRPr="003B0BCE">
        <w:rPr>
          <w:rFonts w:ascii="Arial" w:eastAsia="Arial" w:hAnsi="Arial" w:cs="Arial"/>
          <w:sz w:val="22"/>
          <w:szCs w:val="22"/>
        </w:rPr>
        <w:t xml:space="preserve">a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miri</w:t>
      </w:r>
      <w:r w:rsidRPr="003B0BCE">
        <w:rPr>
          <w:rFonts w:ascii="Arial" w:eastAsia="Arial" w:hAnsi="Arial" w:cs="Arial"/>
          <w:sz w:val="22"/>
          <w:szCs w:val="22"/>
        </w:rPr>
        <w:t xml:space="preserve">p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kemasa</w:t>
      </w:r>
      <w:r w:rsidRPr="003B0BCE">
        <w:rPr>
          <w:rFonts w:ascii="Arial" w:eastAsia="Arial" w:hAnsi="Arial" w:cs="Arial"/>
          <w:sz w:val="22"/>
          <w:szCs w:val="22"/>
        </w:rPr>
        <w:t xml:space="preserve">n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serupa</w:t>
      </w:r>
      <w:r w:rsidRPr="003B0BCE">
        <w:rPr>
          <w:rFonts w:ascii="Arial" w:eastAsia="Arial" w:hAnsi="Arial" w:cs="Arial"/>
          <w:sz w:val="22"/>
          <w:szCs w:val="22"/>
        </w:rPr>
        <w:t xml:space="preserve">. </w:t>
      </w:r>
      <w:r w:rsidRPr="003B0BCE">
        <w:rPr>
          <w:rFonts w:ascii="Arial" w:eastAsia="Arial" w:hAnsi="Arial" w:cs="Arial"/>
          <w:spacing w:val="-5"/>
          <w:sz w:val="22"/>
          <w:szCs w:val="22"/>
        </w:rPr>
        <w:t>Obat-obata</w:t>
      </w:r>
      <w:r w:rsidRPr="003B0BCE">
        <w:rPr>
          <w:rFonts w:ascii="Arial" w:eastAsia="Arial" w:hAnsi="Arial" w:cs="Arial"/>
          <w:sz w:val="22"/>
          <w:szCs w:val="22"/>
        </w:rPr>
        <w:t xml:space="preserve">n </w:t>
      </w:r>
      <w:r w:rsidRPr="003B0BCE">
        <w:rPr>
          <w:rFonts w:ascii="Arial" w:eastAsia="Arial" w:hAnsi="Arial" w:cs="Arial"/>
          <w:spacing w:val="-5"/>
          <w:sz w:val="22"/>
          <w:szCs w:val="22"/>
        </w:rPr>
        <w:t>yang berbahay</w:t>
      </w:r>
      <w:r w:rsidRPr="003B0BCE">
        <w:rPr>
          <w:rFonts w:ascii="Arial" w:eastAsia="Arial" w:hAnsi="Arial" w:cs="Arial"/>
          <w:sz w:val="22"/>
          <w:szCs w:val="22"/>
        </w:rPr>
        <w:t xml:space="preserve">a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dipisahka</w:t>
      </w:r>
      <w:r w:rsidRPr="003B0BCE">
        <w:rPr>
          <w:rFonts w:ascii="Arial" w:eastAsia="Arial" w:hAnsi="Arial" w:cs="Arial"/>
          <w:sz w:val="22"/>
          <w:szCs w:val="22"/>
        </w:rPr>
        <w:t xml:space="preserve">n </w:t>
      </w:r>
      <w:r w:rsidRPr="003B0BCE">
        <w:rPr>
          <w:rFonts w:ascii="Arial" w:eastAsia="Arial" w:hAnsi="Arial" w:cs="Arial"/>
          <w:spacing w:val="-5"/>
          <w:sz w:val="22"/>
          <w:szCs w:val="22"/>
        </w:rPr>
        <w:t>tempa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penyimpananny</w:t>
      </w:r>
      <w:r w:rsidRPr="003B0BCE">
        <w:rPr>
          <w:rFonts w:ascii="Arial" w:eastAsia="Arial" w:hAnsi="Arial" w:cs="Arial"/>
          <w:sz w:val="22"/>
          <w:szCs w:val="22"/>
        </w:rPr>
        <w:t xml:space="preserve">a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disusun secar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sistematik</w:t>
      </w:r>
    </w:p>
    <w:p w:rsidR="00101229" w:rsidRPr="003B0BCE" w:rsidRDefault="003B0BCE" w:rsidP="003B0BCE">
      <w:pPr>
        <w:tabs>
          <w:tab w:val="left" w:pos="820"/>
        </w:tabs>
        <w:spacing w:line="360" w:lineRule="auto"/>
        <w:ind w:left="839" w:right="111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Setia</w:t>
      </w:r>
      <w:r w:rsidRPr="003B0BCE">
        <w:rPr>
          <w:rFonts w:ascii="Arial" w:eastAsia="Arial" w:hAnsi="Arial" w:cs="Arial"/>
          <w:sz w:val="22"/>
          <w:szCs w:val="22"/>
        </w:rPr>
        <w:t xml:space="preserve">p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kesalaha</w:t>
      </w:r>
      <w:r w:rsidRPr="003B0BCE">
        <w:rPr>
          <w:rFonts w:ascii="Arial" w:eastAsia="Arial" w:hAnsi="Arial" w:cs="Arial"/>
          <w:sz w:val="22"/>
          <w:szCs w:val="22"/>
        </w:rPr>
        <w:t>n</w:t>
      </w:r>
      <w:proofErr w:type="gramEnd"/>
      <w:r w:rsidRPr="003B0BCE">
        <w:rPr>
          <w:rFonts w:ascii="Arial" w:eastAsia="Arial" w:hAnsi="Arial" w:cs="Arial"/>
          <w:sz w:val="22"/>
          <w:szCs w:val="22"/>
        </w:rPr>
        <w:t xml:space="preserve">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 xml:space="preserve">n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 xml:space="preserve">t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 xml:space="preserve">i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 xml:space="preserve">a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 xml:space="preserve">i </w:t>
      </w:r>
      <w:r w:rsidRPr="003B0BCE">
        <w:rPr>
          <w:rFonts w:ascii="Arial" w:eastAsia="Arial" w:hAnsi="Arial" w:cs="Arial"/>
          <w:spacing w:val="19"/>
          <w:sz w:val="22"/>
          <w:szCs w:val="22"/>
        </w:rPr>
        <w:t xml:space="preserve"> </w:t>
      </w:r>
      <w:r w:rsidRPr="003B0BCE">
        <w:rPr>
          <w:rFonts w:ascii="Arial" w:eastAsia="Arial" w:hAnsi="Arial" w:cs="Arial"/>
          <w:spacing w:val="-5"/>
          <w:sz w:val="22"/>
          <w:szCs w:val="22"/>
        </w:rPr>
        <w:t>harus dilaporka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dibahas</w:t>
      </w:r>
    </w:p>
    <w:p w:rsidR="00E9496A" w:rsidRPr="003B0BCE" w:rsidRDefault="00E9496A" w:rsidP="003B0BCE">
      <w:pPr>
        <w:spacing w:line="360" w:lineRule="auto"/>
        <w:rPr>
          <w:rFonts w:ascii="Arial" w:hAnsi="Arial" w:cs="Arial"/>
          <w:sz w:val="22"/>
          <w:szCs w:val="22"/>
        </w:rPr>
      </w:pPr>
    </w:p>
    <w:p w:rsidR="00101229" w:rsidRPr="008059CA" w:rsidRDefault="003B0BCE" w:rsidP="008059CA">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Keenam</w:t>
      </w:r>
    </w:p>
    <w:p w:rsidR="00101229" w:rsidRPr="003B0BCE" w:rsidRDefault="001F7951" w:rsidP="003B0BCE">
      <w:pPr>
        <w:spacing w:line="360" w:lineRule="auto"/>
        <w:ind w:left="119"/>
        <w:rPr>
          <w:rFonts w:ascii="Arial" w:hAnsi="Arial" w:cs="Arial"/>
          <w:sz w:val="22"/>
          <w:szCs w:val="22"/>
        </w:rPr>
        <w:sectPr w:rsidR="00101229" w:rsidRPr="003B0BCE" w:rsidSect="00691B6C">
          <w:type w:val="continuous"/>
          <w:pgSz w:w="12240" w:h="20160" w:code="5"/>
          <w:pgMar w:top="1580" w:right="540" w:bottom="280" w:left="1580" w:header="0" w:footer="768" w:gutter="0"/>
          <w:cols w:space="720"/>
          <w:docGrid w:linePitch="272"/>
        </w:sectPr>
      </w:pPr>
      <w:r>
        <w:rPr>
          <w:rFonts w:ascii="Arial" w:hAnsi="Arial" w:cs="Arial"/>
          <w:sz w:val="22"/>
          <w:szCs w:val="22"/>
        </w:rPr>
        <w:pict>
          <v:shape id="_x0000_i1026" type="#_x0000_t75" style="width:445.1pt;height:157.1pt">
            <v:imagedata r:id="rId10" o:title=""/>
          </v:shape>
        </w:pict>
      </w:r>
    </w:p>
    <w:p w:rsidR="00101229" w:rsidRPr="003B0BCE" w:rsidRDefault="003B0BCE" w:rsidP="003B0BCE">
      <w:pPr>
        <w:tabs>
          <w:tab w:val="left" w:pos="720"/>
        </w:tabs>
        <w:spacing w:line="360" w:lineRule="auto"/>
        <w:ind w:left="739" w:right="73"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Antibioti</w:t>
      </w:r>
      <w:r w:rsidRPr="003B0BCE">
        <w:rPr>
          <w:rFonts w:ascii="Arial" w:eastAsia="Arial" w:hAnsi="Arial" w:cs="Arial"/>
          <w:sz w:val="22"/>
          <w:szCs w:val="22"/>
        </w:rPr>
        <w:t>k</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s</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diberika</w:t>
      </w:r>
      <w:r w:rsidRPr="003B0BCE">
        <w:rPr>
          <w:rFonts w:ascii="Arial" w:eastAsia="Arial" w:hAnsi="Arial" w:cs="Arial"/>
          <w:sz w:val="22"/>
          <w:szCs w:val="22"/>
        </w:rPr>
        <w:t>n</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secar</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ruti</w:t>
      </w:r>
      <w:r w:rsidRPr="003B0BCE">
        <w:rPr>
          <w:rFonts w:ascii="Arial" w:eastAsia="Arial" w:hAnsi="Arial" w:cs="Arial"/>
          <w:sz w:val="22"/>
          <w:szCs w:val="22"/>
        </w:rPr>
        <w:t>n</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kasu</w:t>
      </w:r>
      <w:r w:rsidRPr="003B0BCE">
        <w:rPr>
          <w:rFonts w:ascii="Arial" w:eastAsia="Arial" w:hAnsi="Arial" w:cs="Arial"/>
          <w:sz w:val="22"/>
          <w:szCs w:val="22"/>
        </w:rPr>
        <w:t>s</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yang memilik</w:t>
      </w:r>
      <w:r w:rsidRPr="003B0BCE">
        <w:rPr>
          <w:rFonts w:ascii="Arial" w:eastAsia="Arial" w:hAnsi="Arial" w:cs="Arial"/>
          <w:sz w:val="22"/>
          <w:szCs w:val="22"/>
        </w:rPr>
        <w:t xml:space="preserve">i </w:t>
      </w:r>
      <w:r w:rsidRPr="003B0BCE">
        <w:rPr>
          <w:rFonts w:ascii="Arial" w:eastAsia="Arial" w:hAnsi="Arial" w:cs="Arial"/>
          <w:spacing w:val="-5"/>
          <w:sz w:val="22"/>
          <w:szCs w:val="22"/>
        </w:rPr>
        <w:t>kemungkina</w:t>
      </w:r>
      <w:r w:rsidRPr="003B0BCE">
        <w:rPr>
          <w:rFonts w:ascii="Arial" w:eastAsia="Arial" w:hAnsi="Arial" w:cs="Arial"/>
          <w:sz w:val="22"/>
          <w:szCs w:val="22"/>
        </w:rPr>
        <w:t xml:space="preserve">n </w:t>
      </w:r>
      <w:r w:rsidRPr="003B0BCE">
        <w:rPr>
          <w:rFonts w:ascii="Arial" w:eastAsia="Arial" w:hAnsi="Arial" w:cs="Arial"/>
          <w:spacing w:val="-5"/>
          <w:sz w:val="22"/>
          <w:szCs w:val="22"/>
        </w:rPr>
        <w:t>terkontaminas</w:t>
      </w:r>
      <w:r w:rsidRPr="003B0BCE">
        <w:rPr>
          <w:rFonts w:ascii="Arial" w:eastAsia="Arial" w:hAnsi="Arial" w:cs="Arial"/>
          <w:sz w:val="22"/>
          <w:szCs w:val="22"/>
        </w:rPr>
        <w:t xml:space="preserve">i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dipertimbangka</w:t>
      </w:r>
      <w:r w:rsidRPr="003B0BCE">
        <w:rPr>
          <w:rFonts w:ascii="Arial" w:eastAsia="Arial" w:hAnsi="Arial" w:cs="Arial"/>
          <w:sz w:val="22"/>
          <w:szCs w:val="22"/>
        </w:rPr>
        <w:t xml:space="preserve">n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
          <w:sz w:val="22"/>
          <w:szCs w:val="22"/>
        </w:rPr>
        <w:t>kasus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tanp</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kontaminasi</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Pemberia</w:t>
      </w:r>
      <w:r w:rsidRPr="003B0BCE">
        <w:rPr>
          <w:rFonts w:ascii="Arial" w:eastAsia="Arial" w:hAnsi="Arial" w:cs="Arial"/>
          <w:sz w:val="22"/>
          <w:szCs w:val="22"/>
        </w:rPr>
        <w:t>n</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antibioti</w:t>
      </w:r>
      <w:r w:rsidRPr="003B0BCE">
        <w:rPr>
          <w:rFonts w:ascii="Arial" w:eastAsia="Arial" w:hAnsi="Arial" w:cs="Arial"/>
          <w:sz w:val="22"/>
          <w:szCs w:val="22"/>
        </w:rPr>
        <w:t>k</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s</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kuru</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wakt</w:t>
      </w:r>
      <w:r w:rsidRPr="003B0BCE">
        <w:rPr>
          <w:rFonts w:ascii="Arial" w:eastAsia="Arial" w:hAnsi="Arial" w:cs="Arial"/>
          <w:sz w:val="22"/>
          <w:szCs w:val="22"/>
        </w:rPr>
        <w:t>u</w:t>
      </w:r>
      <w:r w:rsidRPr="003B0BCE">
        <w:rPr>
          <w:rFonts w:ascii="Arial" w:eastAsia="Arial" w:hAnsi="Arial" w:cs="Arial"/>
          <w:spacing w:val="48"/>
          <w:sz w:val="22"/>
          <w:szCs w:val="22"/>
        </w:rPr>
        <w:t xml:space="preserve"> </w:t>
      </w:r>
      <w:r w:rsidRPr="003B0BCE">
        <w:rPr>
          <w:rFonts w:ascii="Arial" w:eastAsia="Arial" w:hAnsi="Arial" w:cs="Arial"/>
          <w:sz w:val="22"/>
          <w:szCs w:val="22"/>
        </w:rPr>
        <w:t>1</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insisi dilakuka</w:t>
      </w:r>
      <w:r w:rsidRPr="003B0BCE">
        <w:rPr>
          <w:rFonts w:ascii="Arial" w:eastAsia="Arial" w:hAnsi="Arial" w:cs="Arial"/>
          <w:sz w:val="22"/>
          <w:szCs w:val="22"/>
        </w:rPr>
        <w:t xml:space="preserve">n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diberika</w:t>
      </w:r>
      <w:r w:rsidRPr="003B0BCE">
        <w:rPr>
          <w:rFonts w:ascii="Arial" w:eastAsia="Arial" w:hAnsi="Arial" w:cs="Arial"/>
          <w:sz w:val="22"/>
          <w:szCs w:val="22"/>
        </w:rPr>
        <w:t xml:space="preserve">n </w:t>
      </w:r>
      <w:r w:rsidRPr="003B0BCE">
        <w:rPr>
          <w:rFonts w:ascii="Arial" w:eastAsia="Arial" w:hAnsi="Arial" w:cs="Arial"/>
          <w:spacing w:val="-5"/>
          <w:sz w:val="22"/>
          <w:szCs w:val="22"/>
        </w:rPr>
        <w:t>dala</w:t>
      </w:r>
      <w:r w:rsidRPr="003B0BCE">
        <w:rPr>
          <w:rFonts w:ascii="Arial" w:eastAsia="Arial" w:hAnsi="Arial" w:cs="Arial"/>
          <w:sz w:val="22"/>
          <w:szCs w:val="22"/>
        </w:rPr>
        <w:t xml:space="preserve">m </w:t>
      </w:r>
      <w:r w:rsidRPr="003B0BCE">
        <w:rPr>
          <w:rFonts w:ascii="Arial" w:eastAsia="Arial" w:hAnsi="Arial" w:cs="Arial"/>
          <w:spacing w:val="-5"/>
          <w:sz w:val="22"/>
          <w:szCs w:val="22"/>
        </w:rPr>
        <w:t>dosi</w:t>
      </w:r>
      <w:r w:rsidRPr="003B0BCE">
        <w:rPr>
          <w:rFonts w:ascii="Arial" w:eastAsia="Arial" w:hAnsi="Arial" w:cs="Arial"/>
          <w:sz w:val="22"/>
          <w:szCs w:val="22"/>
        </w:rPr>
        <w:t xml:space="preserve">s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sesua</w:t>
      </w:r>
      <w:r w:rsidRPr="003B0BCE">
        <w:rPr>
          <w:rFonts w:ascii="Arial" w:eastAsia="Arial" w:hAnsi="Arial" w:cs="Arial"/>
          <w:sz w:val="22"/>
          <w:szCs w:val="22"/>
        </w:rPr>
        <w:t xml:space="preserve">i </w:t>
      </w:r>
      <w:r w:rsidRPr="003B0BCE">
        <w:rPr>
          <w:rFonts w:ascii="Arial" w:eastAsia="Arial" w:hAnsi="Arial" w:cs="Arial"/>
          <w:spacing w:val="-5"/>
          <w:sz w:val="22"/>
          <w:szCs w:val="22"/>
        </w:rPr>
        <w:t>untu</w:t>
      </w:r>
      <w:r w:rsidRPr="003B0BCE">
        <w:rPr>
          <w:rFonts w:ascii="Arial" w:eastAsia="Arial" w:hAnsi="Arial" w:cs="Arial"/>
          <w:sz w:val="22"/>
          <w:szCs w:val="22"/>
        </w:rPr>
        <w:t xml:space="preserve">k </w:t>
      </w:r>
      <w:r w:rsidRPr="003B0BCE">
        <w:rPr>
          <w:rFonts w:ascii="Arial" w:eastAsia="Arial" w:hAnsi="Arial" w:cs="Arial"/>
          <w:spacing w:val="-5"/>
          <w:sz w:val="22"/>
          <w:szCs w:val="22"/>
        </w:rPr>
        <w:t>patoge</w:t>
      </w:r>
      <w:r w:rsidRPr="003B0BCE">
        <w:rPr>
          <w:rFonts w:ascii="Arial" w:eastAsia="Arial" w:hAnsi="Arial" w:cs="Arial"/>
          <w:sz w:val="22"/>
          <w:szCs w:val="22"/>
        </w:rPr>
        <w:t xml:space="preserve">n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biasa mengkontaminas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tersebut</w:t>
      </w:r>
    </w:p>
    <w:p w:rsidR="00101229" w:rsidRPr="003B0BCE" w:rsidRDefault="003B0BCE" w:rsidP="003B0BCE">
      <w:pPr>
        <w:tabs>
          <w:tab w:val="left" w:pos="720"/>
        </w:tabs>
        <w:spacing w:line="360" w:lineRule="auto"/>
        <w:ind w:left="739" w:right="7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kulit</w:t>
      </w:r>
      <w:r w:rsidRPr="003B0BCE">
        <w:rPr>
          <w:rFonts w:ascii="Arial" w:eastAsia="Arial" w:hAnsi="Arial" w:cs="Arial"/>
          <w:sz w:val="22"/>
          <w:szCs w:val="22"/>
        </w:rPr>
        <w:t>,</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i</w:t>
      </w:r>
      <w:r w:rsidRPr="003B0BCE">
        <w:rPr>
          <w:rFonts w:ascii="Arial" w:eastAsia="Arial" w:hAnsi="Arial" w:cs="Arial"/>
          <w:spacing w:val="25"/>
          <w:sz w:val="22"/>
          <w:szCs w:val="22"/>
        </w:rPr>
        <w:t xml:space="preserve"> </w:t>
      </w:r>
      <w:r w:rsidRPr="003B0BCE">
        <w:rPr>
          <w:rFonts w:ascii="Arial" w:eastAsia="Arial" w:hAnsi="Arial" w:cs="Arial"/>
          <w:spacing w:val="-5"/>
          <w:sz w:val="22"/>
          <w:szCs w:val="22"/>
        </w:rPr>
        <w:t>pemberia</w:t>
      </w:r>
      <w:r w:rsidRPr="003B0BCE">
        <w:rPr>
          <w:rFonts w:ascii="Arial" w:eastAsia="Arial" w:hAnsi="Arial" w:cs="Arial"/>
          <w:sz w:val="22"/>
          <w:szCs w:val="22"/>
        </w:rPr>
        <w:t>n</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antibiotik profilaksi</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tersebu</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suda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 xml:space="preserve">n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z w:val="22"/>
          <w:szCs w:val="22"/>
        </w:rPr>
        <w:t>1</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sebelumnya</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Untuk pemberia</w:t>
      </w:r>
      <w:r w:rsidRPr="003B0BCE">
        <w:rPr>
          <w:rFonts w:ascii="Arial" w:eastAsia="Arial" w:hAnsi="Arial" w:cs="Arial"/>
          <w:sz w:val="22"/>
          <w:szCs w:val="22"/>
        </w:rPr>
        <w:t xml:space="preserve">n </w:t>
      </w:r>
      <w:r w:rsidRPr="003B0BCE">
        <w:rPr>
          <w:rFonts w:ascii="Arial" w:eastAsia="Arial" w:hAnsi="Arial" w:cs="Arial"/>
          <w:spacing w:val="-5"/>
          <w:sz w:val="22"/>
          <w:szCs w:val="22"/>
        </w:rPr>
        <w:t>vancomycin</w:t>
      </w:r>
      <w:r w:rsidRPr="003B0BCE">
        <w:rPr>
          <w:rFonts w:ascii="Arial" w:eastAsia="Arial" w:hAnsi="Arial" w:cs="Arial"/>
          <w:sz w:val="22"/>
          <w:szCs w:val="22"/>
        </w:rPr>
        <w:t xml:space="preserve">, </w:t>
      </w:r>
      <w:r w:rsidRPr="003B0BCE">
        <w:rPr>
          <w:rFonts w:ascii="Arial" w:eastAsia="Arial" w:hAnsi="Arial" w:cs="Arial"/>
          <w:spacing w:val="-5"/>
          <w:sz w:val="22"/>
          <w:szCs w:val="22"/>
        </w:rPr>
        <w:t>infu</w:t>
      </w:r>
      <w:r w:rsidRPr="003B0BCE">
        <w:rPr>
          <w:rFonts w:ascii="Arial" w:eastAsia="Arial" w:hAnsi="Arial" w:cs="Arial"/>
          <w:sz w:val="22"/>
          <w:szCs w:val="22"/>
        </w:rPr>
        <w:t xml:space="preserve">s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suda</w:t>
      </w:r>
      <w:r w:rsidRPr="003B0BCE">
        <w:rPr>
          <w:rFonts w:ascii="Arial" w:eastAsia="Arial" w:hAnsi="Arial" w:cs="Arial"/>
          <w:sz w:val="22"/>
          <w:szCs w:val="22"/>
        </w:rPr>
        <w:t xml:space="preserve">h </w:t>
      </w:r>
      <w:r w:rsidRPr="003B0BCE">
        <w:rPr>
          <w:rFonts w:ascii="Arial" w:eastAsia="Arial" w:hAnsi="Arial" w:cs="Arial"/>
          <w:spacing w:val="-5"/>
          <w:sz w:val="22"/>
          <w:szCs w:val="22"/>
        </w:rPr>
        <w:t>selesai/rampun</w:t>
      </w:r>
      <w:r w:rsidRPr="003B0BCE">
        <w:rPr>
          <w:rFonts w:ascii="Arial" w:eastAsia="Arial" w:hAnsi="Arial" w:cs="Arial"/>
          <w:sz w:val="22"/>
          <w:szCs w:val="22"/>
        </w:rPr>
        <w:t xml:space="preserve">g </w:t>
      </w:r>
      <w:r w:rsidRPr="003B0BCE">
        <w:rPr>
          <w:rFonts w:ascii="Arial" w:eastAsia="Arial" w:hAnsi="Arial" w:cs="Arial"/>
          <w:spacing w:val="-5"/>
          <w:sz w:val="22"/>
          <w:szCs w:val="22"/>
        </w:rPr>
        <w:t>sekurang</w:t>
      </w:r>
      <w:r w:rsidRPr="003B0BCE">
        <w:rPr>
          <w:rFonts w:ascii="Arial" w:eastAsia="Arial" w:hAnsi="Arial" w:cs="Arial"/>
          <w:sz w:val="22"/>
          <w:szCs w:val="22"/>
        </w:rPr>
        <w:t xml:space="preserve">- </w:t>
      </w:r>
      <w:r w:rsidRPr="003B0BCE">
        <w:rPr>
          <w:rFonts w:ascii="Arial" w:eastAsia="Arial" w:hAnsi="Arial" w:cs="Arial"/>
          <w:spacing w:val="-5"/>
          <w:sz w:val="22"/>
          <w:szCs w:val="22"/>
        </w:rPr>
        <w:t>kurangny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z w:val="22"/>
          <w:szCs w:val="22"/>
        </w:rPr>
        <w:t>1</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dilakukan</w:t>
      </w:r>
    </w:p>
    <w:p w:rsidR="00101229" w:rsidRPr="003B0BCE" w:rsidRDefault="003B0BCE" w:rsidP="003B0BCE">
      <w:pPr>
        <w:tabs>
          <w:tab w:val="left" w:pos="720"/>
        </w:tabs>
        <w:spacing w:line="360" w:lineRule="auto"/>
        <w:ind w:left="739" w:right="7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siste</w:t>
      </w:r>
      <w:r w:rsidRPr="003B0BCE">
        <w:rPr>
          <w:rFonts w:ascii="Arial" w:eastAsia="Arial" w:hAnsi="Arial" w:cs="Arial"/>
          <w:sz w:val="22"/>
          <w:szCs w:val="22"/>
        </w:rPr>
        <w:t>m</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sterilisas</w:t>
      </w:r>
      <w:r w:rsidRPr="003B0BCE">
        <w:rPr>
          <w:rFonts w:ascii="Arial" w:eastAsia="Arial" w:hAnsi="Arial" w:cs="Arial"/>
          <w:sz w:val="22"/>
          <w:szCs w:val="22"/>
        </w:rPr>
        <w:t>i</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ruti</w:t>
      </w:r>
      <w:r w:rsidRPr="003B0BCE">
        <w:rPr>
          <w:rFonts w:ascii="Arial" w:eastAsia="Arial" w:hAnsi="Arial" w:cs="Arial"/>
          <w:sz w:val="22"/>
          <w:szCs w:val="22"/>
        </w:rPr>
        <w:t>n</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peralata</w:t>
      </w:r>
      <w:r w:rsidRPr="003B0BCE">
        <w:rPr>
          <w:rFonts w:ascii="Arial" w:eastAsia="Arial" w:hAnsi="Arial" w:cs="Arial"/>
          <w:sz w:val="22"/>
          <w:szCs w:val="22"/>
        </w:rPr>
        <w:t>n</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52"/>
          <w:sz w:val="22"/>
          <w:szCs w:val="22"/>
        </w:rPr>
        <w:t xml:space="preserve"> </w:t>
      </w:r>
      <w:r w:rsidRPr="003B0BCE">
        <w:rPr>
          <w:rFonts w:ascii="Arial" w:eastAsia="Arial" w:hAnsi="Arial" w:cs="Arial"/>
          <w:spacing w:val="-5"/>
          <w:sz w:val="22"/>
          <w:szCs w:val="22"/>
        </w:rPr>
        <w:t>dengan indikato</w:t>
      </w:r>
      <w:r w:rsidRPr="003B0BCE">
        <w:rPr>
          <w:rFonts w:ascii="Arial" w:eastAsia="Arial" w:hAnsi="Arial" w:cs="Arial"/>
          <w:sz w:val="22"/>
          <w:szCs w:val="22"/>
        </w:rPr>
        <w:t xml:space="preserve">r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dapa</w:t>
      </w:r>
      <w:r w:rsidRPr="003B0BCE">
        <w:rPr>
          <w:rFonts w:ascii="Arial" w:eastAsia="Arial" w:hAnsi="Arial" w:cs="Arial"/>
          <w:sz w:val="22"/>
          <w:szCs w:val="22"/>
        </w:rPr>
        <w:t xml:space="preserve">t </w:t>
      </w:r>
      <w:r w:rsidRPr="003B0BCE">
        <w:rPr>
          <w:rFonts w:ascii="Arial" w:eastAsia="Arial" w:hAnsi="Arial" w:cs="Arial"/>
          <w:spacing w:val="-5"/>
          <w:sz w:val="22"/>
          <w:szCs w:val="22"/>
        </w:rPr>
        <w:t>diperiks</w:t>
      </w:r>
      <w:r w:rsidRPr="003B0BCE">
        <w:rPr>
          <w:rFonts w:ascii="Arial" w:eastAsia="Arial" w:hAnsi="Arial" w:cs="Arial"/>
          <w:sz w:val="22"/>
          <w:szCs w:val="22"/>
        </w:rPr>
        <w:t xml:space="preserve">a </w:t>
      </w:r>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5"/>
          <w:sz w:val="22"/>
          <w:szCs w:val="22"/>
        </w:rPr>
        <w:t>alat-ala</w:t>
      </w:r>
      <w:r w:rsidRPr="003B0BCE">
        <w:rPr>
          <w:rFonts w:ascii="Arial" w:eastAsia="Arial" w:hAnsi="Arial" w:cs="Arial"/>
          <w:sz w:val="22"/>
          <w:szCs w:val="22"/>
        </w:rPr>
        <w:t xml:space="preserve">t </w:t>
      </w:r>
      <w:r w:rsidRPr="003B0BCE">
        <w:rPr>
          <w:rFonts w:ascii="Arial" w:eastAsia="Arial" w:hAnsi="Arial" w:cs="Arial"/>
          <w:spacing w:val="-5"/>
          <w:sz w:val="22"/>
          <w:szCs w:val="22"/>
        </w:rPr>
        <w:t>diletakka</w:t>
      </w:r>
      <w:r w:rsidRPr="003B0BCE">
        <w:rPr>
          <w:rFonts w:ascii="Arial" w:eastAsia="Arial" w:hAnsi="Arial" w:cs="Arial"/>
          <w:sz w:val="22"/>
          <w:szCs w:val="22"/>
        </w:rPr>
        <w:t xml:space="preserve">n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
          <w:sz w:val="22"/>
          <w:szCs w:val="22"/>
        </w:rPr>
        <w:t>tempat</w:t>
      </w:r>
      <w:r w:rsidRPr="003B0BCE">
        <w:rPr>
          <w:rFonts w:ascii="Arial" w:eastAsia="Arial" w:hAnsi="Arial" w:cs="Arial"/>
          <w:sz w:val="22"/>
          <w:szCs w:val="22"/>
        </w:rPr>
        <w:t xml:space="preserve">- </w:t>
      </w:r>
      <w:r w:rsidRPr="003B0BCE">
        <w:rPr>
          <w:rFonts w:ascii="Arial" w:eastAsia="Arial" w:hAnsi="Arial" w:cs="Arial"/>
          <w:spacing w:val="-5"/>
          <w:sz w:val="22"/>
          <w:szCs w:val="22"/>
        </w:rPr>
        <w:t>tempa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steril</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induks</w:t>
      </w:r>
      <w:r w:rsidRPr="003B0BCE">
        <w:rPr>
          <w:rFonts w:ascii="Arial" w:eastAsia="Arial" w:hAnsi="Arial" w:cs="Arial"/>
          <w:sz w:val="22"/>
          <w:szCs w:val="22"/>
        </w:rPr>
        <w:t>i</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anestesi</w:t>
      </w:r>
      <w:r w:rsidRPr="003B0BCE">
        <w:rPr>
          <w:rFonts w:ascii="Arial" w:eastAsia="Arial" w:hAnsi="Arial" w:cs="Arial"/>
          <w:sz w:val="22"/>
          <w:szCs w:val="22"/>
        </w:rPr>
        <w:t>,</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perawa</w:t>
      </w:r>
      <w:r w:rsidRPr="003B0BCE">
        <w:rPr>
          <w:rFonts w:ascii="Arial" w:eastAsia="Arial" w:hAnsi="Arial" w:cs="Arial"/>
          <w:sz w:val="22"/>
          <w:szCs w:val="22"/>
        </w:rPr>
        <w:t>t</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bertanggun</w:t>
      </w:r>
      <w:r w:rsidRPr="003B0BCE">
        <w:rPr>
          <w:rFonts w:ascii="Arial" w:eastAsia="Arial" w:hAnsi="Arial" w:cs="Arial"/>
          <w:sz w:val="22"/>
          <w:szCs w:val="22"/>
        </w:rPr>
        <w:t>g</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jawa</w:t>
      </w:r>
      <w:r w:rsidRPr="003B0BCE">
        <w:rPr>
          <w:rFonts w:ascii="Arial" w:eastAsia="Arial" w:hAnsi="Arial" w:cs="Arial"/>
          <w:sz w:val="22"/>
          <w:szCs w:val="22"/>
        </w:rPr>
        <w:t>b</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untuk menyiapka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tempa</w:t>
      </w:r>
      <w:r w:rsidRPr="003B0BCE">
        <w:rPr>
          <w:rFonts w:ascii="Arial" w:eastAsia="Arial" w:hAnsi="Arial" w:cs="Arial"/>
          <w:sz w:val="22"/>
          <w:szCs w:val="22"/>
        </w:rPr>
        <w:t xml:space="preserve">t </w:t>
      </w:r>
      <w:r w:rsidRPr="003B0BCE">
        <w:rPr>
          <w:rFonts w:ascii="Arial" w:eastAsia="Arial" w:hAnsi="Arial" w:cs="Arial"/>
          <w:spacing w:val="-5"/>
          <w:sz w:val="22"/>
          <w:szCs w:val="22"/>
        </w:rPr>
        <w:t>ala</w:t>
      </w:r>
      <w:r w:rsidRPr="003B0BCE">
        <w:rPr>
          <w:rFonts w:ascii="Arial" w:eastAsia="Arial" w:hAnsi="Arial" w:cs="Arial"/>
          <w:spacing w:val="-6"/>
          <w:sz w:val="22"/>
          <w:szCs w:val="22"/>
        </w:rPr>
        <w:t>t</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 xml:space="preserve">i </w:t>
      </w:r>
      <w:r w:rsidRPr="003B0BCE">
        <w:rPr>
          <w:rFonts w:ascii="Arial" w:eastAsia="Arial" w:hAnsi="Arial" w:cs="Arial"/>
          <w:spacing w:val="-5"/>
          <w:sz w:val="22"/>
          <w:szCs w:val="22"/>
        </w:rPr>
        <w:t>sterilita</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w:t>
      </w:r>
      <w:r w:rsidRPr="003B0BCE">
        <w:rPr>
          <w:rFonts w:ascii="Arial" w:eastAsia="Arial" w:hAnsi="Arial" w:cs="Arial"/>
          <w:spacing w:val="-6"/>
          <w:sz w:val="22"/>
          <w:szCs w:val="22"/>
        </w:rPr>
        <w:t>t</w:t>
      </w:r>
      <w:r w:rsidRPr="003B0BCE">
        <w:rPr>
          <w:rFonts w:ascii="Arial" w:eastAsia="Arial" w:hAnsi="Arial" w:cs="Arial"/>
          <w:spacing w:val="-5"/>
          <w:sz w:val="22"/>
          <w:szCs w:val="22"/>
        </w:rPr>
        <w:t>-alat denga</w:t>
      </w:r>
      <w:r w:rsidRPr="003B0BCE">
        <w:rPr>
          <w:rFonts w:ascii="Arial" w:eastAsia="Arial" w:hAnsi="Arial" w:cs="Arial"/>
          <w:sz w:val="22"/>
          <w:szCs w:val="22"/>
        </w:rPr>
        <w:t xml:space="preserve">n </w:t>
      </w:r>
      <w:r w:rsidRPr="003B0BCE">
        <w:rPr>
          <w:rFonts w:ascii="Arial" w:eastAsia="Arial" w:hAnsi="Arial" w:cs="Arial"/>
          <w:spacing w:val="-5"/>
          <w:sz w:val="22"/>
          <w:szCs w:val="22"/>
        </w:rPr>
        <w:t>mengevaluas</w:t>
      </w:r>
      <w:r w:rsidRPr="003B0BCE">
        <w:rPr>
          <w:rFonts w:ascii="Arial" w:eastAsia="Arial" w:hAnsi="Arial" w:cs="Arial"/>
          <w:sz w:val="22"/>
          <w:szCs w:val="22"/>
        </w:rPr>
        <w:t xml:space="preserve">i </w:t>
      </w:r>
      <w:r w:rsidRPr="003B0BCE">
        <w:rPr>
          <w:rFonts w:ascii="Arial" w:eastAsia="Arial" w:hAnsi="Arial" w:cs="Arial"/>
          <w:spacing w:val="-5"/>
          <w:sz w:val="22"/>
          <w:szCs w:val="22"/>
        </w:rPr>
        <w:t>indikato</w:t>
      </w:r>
      <w:r w:rsidRPr="003B0BCE">
        <w:rPr>
          <w:rFonts w:ascii="Arial" w:eastAsia="Arial" w:hAnsi="Arial" w:cs="Arial"/>
          <w:sz w:val="22"/>
          <w:szCs w:val="22"/>
        </w:rPr>
        <w:t xml:space="preserve">r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memberitahuka</w:t>
      </w:r>
      <w:r w:rsidRPr="003B0BCE">
        <w:rPr>
          <w:rFonts w:ascii="Arial" w:eastAsia="Arial" w:hAnsi="Arial" w:cs="Arial"/>
          <w:sz w:val="22"/>
          <w:szCs w:val="22"/>
        </w:rPr>
        <w:t xml:space="preserve">n </w:t>
      </w:r>
      <w:r w:rsidRPr="003B0BCE">
        <w:rPr>
          <w:rFonts w:ascii="Arial" w:eastAsia="Arial" w:hAnsi="Arial" w:cs="Arial"/>
          <w:spacing w:val="-5"/>
          <w:sz w:val="22"/>
          <w:szCs w:val="22"/>
        </w:rPr>
        <w:t>kepad</w:t>
      </w:r>
      <w:r w:rsidRPr="003B0BCE">
        <w:rPr>
          <w:rFonts w:ascii="Arial" w:eastAsia="Arial" w:hAnsi="Arial" w:cs="Arial"/>
          <w:sz w:val="22"/>
          <w:szCs w:val="22"/>
        </w:rPr>
        <w:t xml:space="preserve">a </w:t>
      </w:r>
      <w:r w:rsidRPr="003B0BCE">
        <w:rPr>
          <w:rFonts w:ascii="Arial" w:eastAsia="Arial" w:hAnsi="Arial" w:cs="Arial"/>
          <w:spacing w:val="-5"/>
          <w:sz w:val="22"/>
          <w:szCs w:val="22"/>
        </w:rPr>
        <w:t>dokter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masalah</w:t>
      </w:r>
    </w:p>
    <w:p w:rsidR="00101229" w:rsidRPr="003B0BCE" w:rsidRDefault="003B0BCE" w:rsidP="003B0BCE">
      <w:pPr>
        <w:tabs>
          <w:tab w:val="left" w:pos="720"/>
        </w:tabs>
        <w:spacing w:line="360" w:lineRule="auto"/>
        <w:ind w:left="739" w:right="7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Pemberia</w:t>
      </w:r>
      <w:r w:rsidRPr="003B0BCE">
        <w:rPr>
          <w:rFonts w:ascii="Arial" w:eastAsia="Arial" w:hAnsi="Arial" w:cs="Arial"/>
          <w:sz w:val="22"/>
          <w:szCs w:val="22"/>
        </w:rPr>
        <w:t xml:space="preserve">n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dosi</w:t>
      </w:r>
      <w:r w:rsidRPr="003B0BCE">
        <w:rPr>
          <w:rFonts w:ascii="Arial" w:eastAsia="Arial" w:hAnsi="Arial" w:cs="Arial"/>
          <w:sz w:val="22"/>
          <w:szCs w:val="22"/>
        </w:rPr>
        <w:t>s</w:t>
      </w:r>
      <w:proofErr w:type="gramEnd"/>
      <w:r w:rsidRPr="003B0BCE">
        <w:rPr>
          <w:rFonts w:ascii="Arial" w:eastAsia="Arial" w:hAnsi="Arial" w:cs="Arial"/>
          <w:sz w:val="22"/>
          <w:szCs w:val="22"/>
        </w:rPr>
        <w:t xml:space="preserve">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ulan</w:t>
      </w:r>
      <w:r w:rsidRPr="003B0BCE">
        <w:rPr>
          <w:rFonts w:ascii="Arial" w:eastAsia="Arial" w:hAnsi="Arial" w:cs="Arial"/>
          <w:sz w:val="22"/>
          <w:szCs w:val="22"/>
        </w:rPr>
        <w:t xml:space="preserve">g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antibioti</w:t>
      </w:r>
      <w:r w:rsidRPr="003B0BCE">
        <w:rPr>
          <w:rFonts w:ascii="Arial" w:eastAsia="Arial" w:hAnsi="Arial" w:cs="Arial"/>
          <w:sz w:val="22"/>
          <w:szCs w:val="22"/>
        </w:rPr>
        <w:t xml:space="preserve">k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 xml:space="preserve">s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dipertimbangka</w:t>
      </w:r>
      <w:r w:rsidRPr="003B0BCE">
        <w:rPr>
          <w:rFonts w:ascii="Arial" w:eastAsia="Arial" w:hAnsi="Arial" w:cs="Arial"/>
          <w:sz w:val="22"/>
          <w:szCs w:val="22"/>
        </w:rPr>
        <w:t xml:space="preserve">n </w:t>
      </w:r>
      <w:r w:rsidRPr="003B0BCE">
        <w:rPr>
          <w:rFonts w:ascii="Arial" w:eastAsia="Arial" w:hAnsi="Arial" w:cs="Arial"/>
          <w:spacing w:val="9"/>
          <w:sz w:val="22"/>
          <w:szCs w:val="22"/>
        </w:rPr>
        <w:t xml:space="preserve"> </w:t>
      </w:r>
      <w:r w:rsidRPr="003B0BCE">
        <w:rPr>
          <w:rFonts w:ascii="Arial" w:eastAsia="Arial" w:hAnsi="Arial" w:cs="Arial"/>
          <w:spacing w:val="-5"/>
          <w:sz w:val="22"/>
          <w:szCs w:val="22"/>
        </w:rPr>
        <w:t>bila prosedu</w:t>
      </w:r>
      <w:r w:rsidRPr="003B0BCE">
        <w:rPr>
          <w:rFonts w:ascii="Arial" w:eastAsia="Arial" w:hAnsi="Arial" w:cs="Arial"/>
          <w:sz w:val="22"/>
          <w:szCs w:val="22"/>
        </w:rPr>
        <w:t xml:space="preserve">r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5"/>
          <w:sz w:val="22"/>
          <w:szCs w:val="22"/>
        </w:rPr>
        <w:t>memerluka</w:t>
      </w:r>
      <w:r w:rsidRPr="003B0BCE">
        <w:rPr>
          <w:rFonts w:ascii="Arial" w:eastAsia="Arial" w:hAnsi="Arial" w:cs="Arial"/>
          <w:sz w:val="22"/>
          <w:szCs w:val="22"/>
        </w:rPr>
        <w:t xml:space="preserve">n </w:t>
      </w:r>
      <w:r w:rsidRPr="003B0BCE">
        <w:rPr>
          <w:rFonts w:ascii="Arial" w:eastAsia="Arial" w:hAnsi="Arial" w:cs="Arial"/>
          <w:spacing w:val="-5"/>
          <w:sz w:val="22"/>
          <w:szCs w:val="22"/>
        </w:rPr>
        <w:t>wakt</w:t>
      </w:r>
      <w:r w:rsidRPr="003B0BCE">
        <w:rPr>
          <w:rFonts w:ascii="Arial" w:eastAsia="Arial" w:hAnsi="Arial" w:cs="Arial"/>
          <w:sz w:val="22"/>
          <w:szCs w:val="22"/>
        </w:rPr>
        <w:t xml:space="preserve">u </w:t>
      </w:r>
      <w:r w:rsidRPr="003B0BCE">
        <w:rPr>
          <w:rFonts w:ascii="Arial" w:eastAsia="Arial" w:hAnsi="Arial" w:cs="Arial"/>
          <w:spacing w:val="-5"/>
          <w:sz w:val="22"/>
          <w:szCs w:val="22"/>
        </w:rPr>
        <w:t>lebi</w:t>
      </w:r>
      <w:r w:rsidRPr="003B0BCE">
        <w:rPr>
          <w:rFonts w:ascii="Arial" w:eastAsia="Arial" w:hAnsi="Arial" w:cs="Arial"/>
          <w:sz w:val="22"/>
          <w:szCs w:val="22"/>
        </w:rPr>
        <w:t xml:space="preserve">h </w:t>
      </w:r>
      <w:r w:rsidRPr="003B0BCE">
        <w:rPr>
          <w:rFonts w:ascii="Arial" w:eastAsia="Arial" w:hAnsi="Arial" w:cs="Arial"/>
          <w:spacing w:val="-5"/>
          <w:sz w:val="22"/>
          <w:szCs w:val="22"/>
        </w:rPr>
        <w:t>dar</w:t>
      </w:r>
      <w:r w:rsidRPr="003B0BCE">
        <w:rPr>
          <w:rFonts w:ascii="Arial" w:eastAsia="Arial" w:hAnsi="Arial" w:cs="Arial"/>
          <w:sz w:val="22"/>
          <w:szCs w:val="22"/>
        </w:rPr>
        <w:t xml:space="preserve">i 4 </w:t>
      </w:r>
      <w:r w:rsidRPr="003B0BCE">
        <w:rPr>
          <w:rFonts w:ascii="Arial" w:eastAsia="Arial" w:hAnsi="Arial" w:cs="Arial"/>
          <w:spacing w:val="-5"/>
          <w:sz w:val="22"/>
          <w:szCs w:val="22"/>
        </w:rPr>
        <w:t>ja</w:t>
      </w:r>
      <w:r w:rsidRPr="003B0BCE">
        <w:rPr>
          <w:rFonts w:ascii="Arial" w:eastAsia="Arial" w:hAnsi="Arial" w:cs="Arial"/>
          <w:sz w:val="22"/>
          <w:szCs w:val="22"/>
        </w:rPr>
        <w:t xml:space="preserve">m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jik</w:t>
      </w:r>
      <w:r w:rsidRPr="003B0BCE">
        <w:rPr>
          <w:rFonts w:ascii="Arial" w:eastAsia="Arial" w:hAnsi="Arial" w:cs="Arial"/>
          <w:sz w:val="22"/>
          <w:szCs w:val="22"/>
        </w:rPr>
        <w:t xml:space="preserve">a </w:t>
      </w:r>
      <w:r w:rsidRPr="003B0BCE">
        <w:rPr>
          <w:rFonts w:ascii="Arial" w:eastAsia="Arial" w:hAnsi="Arial" w:cs="Arial"/>
          <w:spacing w:val="-5"/>
          <w:sz w:val="22"/>
          <w:szCs w:val="22"/>
        </w:rPr>
        <w:t>ad</w:t>
      </w:r>
      <w:r w:rsidRPr="003B0BCE">
        <w:rPr>
          <w:rFonts w:ascii="Arial" w:eastAsia="Arial" w:hAnsi="Arial" w:cs="Arial"/>
          <w:sz w:val="22"/>
          <w:szCs w:val="22"/>
        </w:rPr>
        <w:t xml:space="preserve">a </w:t>
      </w:r>
      <w:r w:rsidRPr="003B0BCE">
        <w:rPr>
          <w:rFonts w:ascii="Arial" w:eastAsia="Arial" w:hAnsi="Arial" w:cs="Arial"/>
          <w:spacing w:val="-5"/>
          <w:sz w:val="22"/>
          <w:szCs w:val="22"/>
        </w:rPr>
        <w:t>bukti perdaraha</w:t>
      </w:r>
      <w:r w:rsidRPr="003B0BCE">
        <w:rPr>
          <w:rFonts w:ascii="Arial" w:eastAsia="Arial" w:hAnsi="Arial" w:cs="Arial"/>
          <w:sz w:val="22"/>
          <w:szCs w:val="22"/>
        </w:rPr>
        <w:t xml:space="preserve">n </w:t>
      </w:r>
      <w:r w:rsidRPr="003B0BCE">
        <w:rPr>
          <w:rFonts w:ascii="Arial" w:eastAsia="Arial" w:hAnsi="Arial" w:cs="Arial"/>
          <w:spacing w:val="-5"/>
          <w:sz w:val="22"/>
          <w:szCs w:val="22"/>
        </w:rPr>
        <w:t>masi</w:t>
      </w:r>
      <w:r w:rsidRPr="003B0BCE">
        <w:rPr>
          <w:rFonts w:ascii="Arial" w:eastAsia="Arial" w:hAnsi="Arial" w:cs="Arial"/>
          <w:sz w:val="22"/>
          <w:szCs w:val="22"/>
        </w:rPr>
        <w:t xml:space="preserve">f </w:t>
      </w:r>
      <w:r w:rsidRPr="003B0BCE">
        <w:rPr>
          <w:rFonts w:ascii="Arial" w:eastAsia="Arial" w:hAnsi="Arial" w:cs="Arial"/>
          <w:spacing w:val="-5"/>
          <w:sz w:val="22"/>
          <w:szCs w:val="22"/>
        </w:rPr>
        <w:t>intraoperatif</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digunaka</w:t>
      </w:r>
      <w:r w:rsidRPr="003B0BCE">
        <w:rPr>
          <w:rFonts w:ascii="Arial" w:eastAsia="Arial" w:hAnsi="Arial" w:cs="Arial"/>
          <w:sz w:val="22"/>
          <w:szCs w:val="22"/>
        </w:rPr>
        <w:t xml:space="preserve">n </w:t>
      </w:r>
      <w:r w:rsidRPr="003B0BCE">
        <w:rPr>
          <w:rFonts w:ascii="Arial" w:eastAsia="Arial" w:hAnsi="Arial" w:cs="Arial"/>
          <w:spacing w:val="-5"/>
          <w:sz w:val="22"/>
          <w:szCs w:val="22"/>
        </w:rPr>
        <w:t>vancomycin</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diperlukan pemberia</w:t>
      </w:r>
      <w:r w:rsidRPr="003B0BCE">
        <w:rPr>
          <w:rFonts w:ascii="Arial" w:eastAsia="Arial" w:hAnsi="Arial" w:cs="Arial"/>
          <w:sz w:val="22"/>
          <w:szCs w:val="22"/>
        </w:rPr>
        <w:t>n</w:t>
      </w:r>
      <w:r w:rsidRPr="003B0BCE">
        <w:rPr>
          <w:rFonts w:ascii="Arial" w:eastAsia="Arial" w:hAnsi="Arial" w:cs="Arial"/>
          <w:spacing w:val="-5"/>
          <w:sz w:val="22"/>
          <w:szCs w:val="22"/>
        </w:rPr>
        <w:t xml:space="preserve"> dosi</w:t>
      </w:r>
      <w:r w:rsidRPr="003B0BCE">
        <w:rPr>
          <w:rFonts w:ascii="Arial" w:eastAsia="Arial" w:hAnsi="Arial" w:cs="Arial"/>
          <w:sz w:val="22"/>
          <w:szCs w:val="22"/>
        </w:rPr>
        <w:t>s</w:t>
      </w:r>
      <w:r w:rsidRPr="003B0BCE">
        <w:rPr>
          <w:rFonts w:ascii="Arial" w:eastAsia="Arial" w:hAnsi="Arial" w:cs="Arial"/>
          <w:spacing w:val="-5"/>
          <w:sz w:val="22"/>
          <w:szCs w:val="22"/>
        </w:rPr>
        <w:t xml:space="preserve"> ulan</w:t>
      </w:r>
      <w:r w:rsidRPr="003B0BCE">
        <w:rPr>
          <w:rFonts w:ascii="Arial" w:eastAsia="Arial" w:hAnsi="Arial" w:cs="Arial"/>
          <w:sz w:val="22"/>
          <w:szCs w:val="22"/>
        </w:rPr>
        <w:t>g</w:t>
      </w:r>
      <w:r w:rsidRPr="003B0BCE">
        <w:rPr>
          <w:rFonts w:ascii="Arial" w:eastAsia="Arial" w:hAnsi="Arial" w:cs="Arial"/>
          <w:spacing w:val="-5"/>
          <w:sz w:val="22"/>
          <w:szCs w:val="22"/>
        </w:rPr>
        <w:t xml:space="preserve"> kecual</w:t>
      </w:r>
      <w:r w:rsidRPr="003B0BCE">
        <w:rPr>
          <w:rFonts w:ascii="Arial" w:eastAsia="Arial" w:hAnsi="Arial" w:cs="Arial"/>
          <w:sz w:val="22"/>
          <w:szCs w:val="22"/>
        </w:rPr>
        <w:t>i</w:t>
      </w:r>
      <w:r w:rsidRPr="003B0BCE">
        <w:rPr>
          <w:rFonts w:ascii="Arial" w:eastAsia="Arial" w:hAnsi="Arial" w:cs="Arial"/>
          <w:spacing w:val="-5"/>
          <w:sz w:val="22"/>
          <w:szCs w:val="22"/>
        </w:rPr>
        <w:t xml:space="preserve"> prosedu</w:t>
      </w:r>
      <w:r w:rsidRPr="003B0BCE">
        <w:rPr>
          <w:rFonts w:ascii="Arial" w:eastAsia="Arial" w:hAnsi="Arial" w:cs="Arial"/>
          <w:sz w:val="22"/>
          <w:szCs w:val="22"/>
        </w:rPr>
        <w:t>r</w:t>
      </w:r>
      <w:r w:rsidRPr="003B0BCE">
        <w:rPr>
          <w:rFonts w:ascii="Arial" w:eastAsia="Arial" w:hAnsi="Arial" w:cs="Arial"/>
          <w:spacing w:val="-5"/>
          <w:sz w:val="22"/>
          <w:szCs w:val="22"/>
        </w:rPr>
        <w:t xml:space="preserve"> beda</w:t>
      </w:r>
      <w:r w:rsidRPr="003B0BCE">
        <w:rPr>
          <w:rFonts w:ascii="Arial" w:eastAsia="Arial" w:hAnsi="Arial" w:cs="Arial"/>
          <w:sz w:val="22"/>
          <w:szCs w:val="22"/>
        </w:rPr>
        <w:t>h</w:t>
      </w:r>
      <w:r w:rsidRPr="003B0BCE">
        <w:rPr>
          <w:rFonts w:ascii="Arial" w:eastAsia="Arial" w:hAnsi="Arial" w:cs="Arial"/>
          <w:spacing w:val="-5"/>
          <w:sz w:val="22"/>
          <w:szCs w:val="22"/>
        </w:rPr>
        <w:t xml:space="preserve"> memerluka</w:t>
      </w:r>
      <w:r w:rsidRPr="003B0BCE">
        <w:rPr>
          <w:rFonts w:ascii="Arial" w:eastAsia="Arial" w:hAnsi="Arial" w:cs="Arial"/>
          <w:sz w:val="22"/>
          <w:szCs w:val="22"/>
        </w:rPr>
        <w:t>n</w:t>
      </w:r>
      <w:r w:rsidRPr="003B0BCE">
        <w:rPr>
          <w:rFonts w:ascii="Arial" w:eastAsia="Arial" w:hAnsi="Arial" w:cs="Arial"/>
          <w:spacing w:val="-5"/>
          <w:sz w:val="22"/>
          <w:szCs w:val="22"/>
        </w:rPr>
        <w:t xml:space="preserve"> wakt</w:t>
      </w:r>
      <w:r w:rsidRPr="003B0BCE">
        <w:rPr>
          <w:rFonts w:ascii="Arial" w:eastAsia="Arial" w:hAnsi="Arial" w:cs="Arial"/>
          <w:sz w:val="22"/>
          <w:szCs w:val="22"/>
        </w:rPr>
        <w:t>u</w:t>
      </w:r>
      <w:r w:rsidRPr="003B0BCE">
        <w:rPr>
          <w:rFonts w:ascii="Arial" w:eastAsia="Arial" w:hAnsi="Arial" w:cs="Arial"/>
          <w:spacing w:val="-5"/>
          <w:sz w:val="22"/>
          <w:szCs w:val="22"/>
        </w:rPr>
        <w:t xml:space="preserve"> lebi</w:t>
      </w:r>
      <w:r w:rsidRPr="003B0BCE">
        <w:rPr>
          <w:rFonts w:ascii="Arial" w:eastAsia="Arial" w:hAnsi="Arial" w:cs="Arial"/>
          <w:sz w:val="22"/>
          <w:szCs w:val="22"/>
        </w:rPr>
        <w:t>h</w:t>
      </w:r>
      <w:r w:rsidRPr="003B0BCE">
        <w:rPr>
          <w:rFonts w:ascii="Arial" w:eastAsia="Arial" w:hAnsi="Arial" w:cs="Arial"/>
          <w:spacing w:val="-5"/>
          <w:sz w:val="22"/>
          <w:szCs w:val="22"/>
        </w:rPr>
        <w:t xml:space="preserve"> dari</w:t>
      </w:r>
    </w:p>
    <w:p w:rsidR="00101229" w:rsidRPr="003B0BCE" w:rsidRDefault="003B0BCE" w:rsidP="003B0BCE">
      <w:pPr>
        <w:spacing w:line="360" w:lineRule="auto"/>
        <w:ind w:left="739"/>
        <w:rPr>
          <w:rFonts w:ascii="Arial" w:eastAsia="Arial" w:hAnsi="Arial" w:cs="Arial"/>
          <w:sz w:val="22"/>
          <w:szCs w:val="22"/>
        </w:rPr>
      </w:pPr>
      <w:r w:rsidRPr="003B0BCE">
        <w:rPr>
          <w:rFonts w:ascii="Arial" w:eastAsia="Arial" w:hAnsi="Arial" w:cs="Arial"/>
          <w:spacing w:val="-5"/>
          <w:sz w:val="22"/>
          <w:szCs w:val="22"/>
        </w:rPr>
        <w:t>1</w:t>
      </w:r>
      <w:r w:rsidRPr="003B0BCE">
        <w:rPr>
          <w:rFonts w:ascii="Arial" w:eastAsia="Arial" w:hAnsi="Arial" w:cs="Arial"/>
          <w:sz w:val="22"/>
          <w:szCs w:val="22"/>
        </w:rPr>
        <w:t>0</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jam</w:t>
      </w:r>
    </w:p>
    <w:p w:rsidR="00101229" w:rsidRPr="003B0BCE" w:rsidRDefault="003B0BCE" w:rsidP="003B0BCE">
      <w:pPr>
        <w:spacing w:line="360" w:lineRule="auto"/>
        <w:ind w:left="3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Antibioti</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profilaksi</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disto</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2</w:t>
      </w:r>
      <w:r w:rsidRPr="003B0BCE">
        <w:rPr>
          <w:rFonts w:ascii="Arial" w:eastAsia="Arial" w:hAnsi="Arial" w:cs="Arial"/>
          <w:sz w:val="22"/>
          <w:szCs w:val="22"/>
        </w:rPr>
        <w:t>4</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setela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spacing w:line="360" w:lineRule="auto"/>
        <w:ind w:left="3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Rambu</w:t>
      </w:r>
      <w:r w:rsidRPr="003B0BCE">
        <w:rPr>
          <w:rFonts w:ascii="Arial" w:eastAsia="Arial" w:hAnsi="Arial" w:cs="Arial"/>
          <w:sz w:val="22"/>
          <w:szCs w:val="22"/>
        </w:rPr>
        <w:t>t</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dipoton</w:t>
      </w:r>
      <w:r w:rsidRPr="003B0BCE">
        <w:rPr>
          <w:rFonts w:ascii="Arial" w:eastAsia="Arial" w:hAnsi="Arial" w:cs="Arial"/>
          <w:sz w:val="22"/>
          <w:szCs w:val="22"/>
        </w:rPr>
        <w:t>g</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kecual</w:t>
      </w:r>
      <w:r w:rsidRPr="003B0BCE">
        <w:rPr>
          <w:rFonts w:ascii="Arial" w:eastAsia="Arial" w:hAnsi="Arial" w:cs="Arial"/>
          <w:sz w:val="22"/>
          <w:szCs w:val="22"/>
        </w:rPr>
        <w:t>i</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n</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menggangg</w:t>
      </w:r>
      <w:r w:rsidRPr="003B0BCE">
        <w:rPr>
          <w:rFonts w:ascii="Arial" w:eastAsia="Arial" w:hAnsi="Arial" w:cs="Arial"/>
          <w:sz w:val="22"/>
          <w:szCs w:val="22"/>
        </w:rPr>
        <w:t>u</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tindaka</w:t>
      </w:r>
      <w:r w:rsidRPr="003B0BCE">
        <w:rPr>
          <w:rFonts w:ascii="Arial" w:eastAsia="Arial" w:hAnsi="Arial" w:cs="Arial"/>
          <w:sz w:val="22"/>
          <w:szCs w:val="22"/>
        </w:rPr>
        <w:t>n</w:t>
      </w:r>
      <w:r w:rsidRPr="003B0BCE">
        <w:rPr>
          <w:rFonts w:ascii="Arial" w:eastAsia="Arial" w:hAnsi="Arial" w:cs="Arial"/>
          <w:spacing w:val="27"/>
          <w:sz w:val="22"/>
          <w:szCs w:val="22"/>
        </w:rPr>
        <w:t xml:space="preserve"> </w:t>
      </w:r>
      <w:r w:rsidRPr="003B0BCE">
        <w:rPr>
          <w:rFonts w:ascii="Arial" w:eastAsia="Arial" w:hAnsi="Arial" w:cs="Arial"/>
          <w:spacing w:val="-5"/>
          <w:sz w:val="22"/>
          <w:szCs w:val="22"/>
        </w:rPr>
        <w:t>operasi.</w:t>
      </w:r>
    </w:p>
    <w:p w:rsidR="00101229" w:rsidRPr="003B0BCE" w:rsidRDefault="003B0BCE" w:rsidP="003B0BCE">
      <w:pPr>
        <w:spacing w:line="360" w:lineRule="auto"/>
        <w:ind w:left="739" w:right="75"/>
        <w:rPr>
          <w:rFonts w:ascii="Arial" w:eastAsia="Arial" w:hAnsi="Arial" w:cs="Arial"/>
          <w:sz w:val="22"/>
          <w:szCs w:val="22"/>
        </w:rPr>
      </w:pP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diperlukan</w:t>
      </w:r>
      <w:r w:rsidRPr="003B0BCE">
        <w:rPr>
          <w:rFonts w:ascii="Arial" w:eastAsia="Arial" w:hAnsi="Arial" w:cs="Arial"/>
          <w:sz w:val="22"/>
          <w:szCs w:val="22"/>
        </w:rPr>
        <w:t>,</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pemotonga</w:t>
      </w:r>
      <w:r w:rsidRPr="003B0BCE">
        <w:rPr>
          <w:rFonts w:ascii="Arial" w:eastAsia="Arial" w:hAnsi="Arial" w:cs="Arial"/>
          <w:sz w:val="22"/>
          <w:szCs w:val="22"/>
        </w:rPr>
        <w:t>n</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wakt</w:t>
      </w:r>
      <w:r w:rsidRPr="003B0BCE">
        <w:rPr>
          <w:rFonts w:ascii="Arial" w:eastAsia="Arial" w:hAnsi="Arial" w:cs="Arial"/>
          <w:sz w:val="22"/>
          <w:szCs w:val="22"/>
        </w:rPr>
        <w:t>u</w:t>
      </w:r>
      <w:r w:rsidRPr="003B0BCE">
        <w:rPr>
          <w:rFonts w:ascii="Arial" w:eastAsia="Arial" w:hAnsi="Arial" w:cs="Arial"/>
          <w:spacing w:val="23"/>
          <w:sz w:val="22"/>
          <w:szCs w:val="22"/>
        </w:rPr>
        <w:t xml:space="preserve"> </w:t>
      </w:r>
      <w:r w:rsidRPr="003B0BCE">
        <w:rPr>
          <w:rFonts w:ascii="Arial" w:eastAsia="Arial" w:hAnsi="Arial" w:cs="Arial"/>
          <w:sz w:val="22"/>
          <w:szCs w:val="22"/>
        </w:rPr>
        <w:t>2</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ja</w:t>
      </w:r>
      <w:r w:rsidRPr="003B0BCE">
        <w:rPr>
          <w:rFonts w:ascii="Arial" w:eastAsia="Arial" w:hAnsi="Arial" w:cs="Arial"/>
          <w:sz w:val="22"/>
          <w:szCs w:val="22"/>
        </w:rPr>
        <w:t>m</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sebelum operasi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Pencukura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dianjurka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karen</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meningkatka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risik</w:t>
      </w:r>
      <w:r w:rsidRPr="003B0BCE">
        <w:rPr>
          <w:rFonts w:ascii="Arial" w:eastAsia="Arial" w:hAnsi="Arial" w:cs="Arial"/>
          <w:sz w:val="22"/>
          <w:szCs w:val="22"/>
        </w:rPr>
        <w:t>o</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infeksi</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mendapatka</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oksige</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perioperas</w:t>
      </w:r>
      <w:r w:rsidRPr="003B0BCE">
        <w:rPr>
          <w:rFonts w:ascii="Arial" w:eastAsia="Arial" w:hAnsi="Arial" w:cs="Arial"/>
          <w:sz w:val="22"/>
          <w:szCs w:val="22"/>
        </w:rPr>
        <w:t>i</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sesua</w:t>
      </w:r>
      <w:r w:rsidRPr="003B0BCE">
        <w:rPr>
          <w:rFonts w:ascii="Arial" w:eastAsia="Arial" w:hAnsi="Arial" w:cs="Arial"/>
          <w:sz w:val="22"/>
          <w:szCs w:val="22"/>
        </w:rPr>
        <w:t>i</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kebutuhan masing-masing</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Suh</w:t>
      </w:r>
      <w:r w:rsidRPr="003B0BCE">
        <w:rPr>
          <w:rFonts w:ascii="Arial" w:eastAsia="Arial" w:hAnsi="Arial" w:cs="Arial"/>
          <w:sz w:val="22"/>
          <w:szCs w:val="22"/>
        </w:rPr>
        <w:t>u</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int</w:t>
      </w:r>
      <w:r w:rsidRPr="003B0BCE">
        <w:rPr>
          <w:rFonts w:ascii="Arial" w:eastAsia="Arial" w:hAnsi="Arial" w:cs="Arial"/>
          <w:sz w:val="22"/>
          <w:szCs w:val="22"/>
        </w:rPr>
        <w:t>i</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tubu</w:t>
      </w:r>
      <w:r w:rsidRPr="003B0BCE">
        <w:rPr>
          <w:rFonts w:ascii="Arial" w:eastAsia="Arial" w:hAnsi="Arial" w:cs="Arial"/>
          <w:sz w:val="22"/>
          <w:szCs w:val="22"/>
        </w:rPr>
        <w:t>h</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dipanta</w:t>
      </w:r>
      <w:r w:rsidRPr="003B0BCE">
        <w:rPr>
          <w:rFonts w:ascii="Arial" w:eastAsia="Arial" w:hAnsi="Arial" w:cs="Arial"/>
          <w:sz w:val="22"/>
          <w:szCs w:val="22"/>
        </w:rPr>
        <w:t>u</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dipertahanka</w:t>
      </w:r>
      <w:r w:rsidRPr="003B0BCE">
        <w:rPr>
          <w:rFonts w:ascii="Arial" w:eastAsia="Arial" w:hAnsi="Arial" w:cs="Arial"/>
          <w:sz w:val="22"/>
          <w:szCs w:val="22"/>
        </w:rPr>
        <w:t>n</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normotermi</w:t>
      </w:r>
      <w:r w:rsidRPr="003B0BCE">
        <w:rPr>
          <w:rFonts w:ascii="Arial" w:eastAsia="Arial" w:hAnsi="Arial" w:cs="Arial"/>
          <w:sz w:val="22"/>
          <w:szCs w:val="22"/>
        </w:rPr>
        <w:t>a</w:t>
      </w:r>
      <w:r w:rsidRPr="003B0BCE">
        <w:rPr>
          <w:rFonts w:ascii="Arial" w:eastAsia="Arial" w:hAnsi="Arial" w:cs="Arial"/>
          <w:spacing w:val="59"/>
          <w:sz w:val="22"/>
          <w:szCs w:val="22"/>
        </w:rPr>
        <w:t xml:space="preserve"> </w:t>
      </w:r>
      <w:r w:rsidRPr="003B0BCE">
        <w:rPr>
          <w:rFonts w:ascii="Arial" w:eastAsia="Arial" w:hAnsi="Arial" w:cs="Arial"/>
          <w:spacing w:val="-5"/>
          <w:sz w:val="22"/>
          <w:szCs w:val="22"/>
        </w:rPr>
        <w:t>selama perioperatif</w:t>
      </w:r>
    </w:p>
    <w:p w:rsidR="00101229" w:rsidRPr="00E9496A" w:rsidRDefault="003B0BCE" w:rsidP="00E9496A">
      <w:pPr>
        <w:tabs>
          <w:tab w:val="left" w:pos="720"/>
        </w:tabs>
        <w:spacing w:line="360" w:lineRule="auto"/>
        <w:ind w:left="739" w:right="75" w:hanging="360"/>
        <w:jc w:val="both"/>
        <w:rPr>
          <w:rFonts w:ascii="Arial" w:eastAsia="Arial" w:hAnsi="Arial" w:cs="Arial"/>
          <w:spacing w:val="-5"/>
          <w:sz w:val="22"/>
          <w:szCs w:val="22"/>
          <w:lang w:val="id-ID"/>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Seluru</w:t>
      </w:r>
      <w:r w:rsidRPr="003B0BCE">
        <w:rPr>
          <w:rFonts w:ascii="Arial" w:eastAsia="Arial" w:hAnsi="Arial" w:cs="Arial"/>
          <w:sz w:val="22"/>
          <w:szCs w:val="22"/>
        </w:rPr>
        <w:t xml:space="preserve">h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kuli</w:t>
      </w:r>
      <w:r w:rsidRPr="003B0BCE">
        <w:rPr>
          <w:rFonts w:ascii="Arial" w:eastAsia="Arial" w:hAnsi="Arial" w:cs="Arial"/>
          <w:sz w:val="22"/>
          <w:szCs w:val="22"/>
        </w:rPr>
        <w:t xml:space="preserve">t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 xml:space="preserve">n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aka</w:t>
      </w:r>
      <w:r w:rsidRPr="003B0BCE">
        <w:rPr>
          <w:rFonts w:ascii="Arial" w:eastAsia="Arial" w:hAnsi="Arial" w:cs="Arial"/>
          <w:sz w:val="22"/>
          <w:szCs w:val="22"/>
        </w:rPr>
        <w:t xml:space="preserve">n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dioperas</w:t>
      </w:r>
      <w:r w:rsidRPr="003B0BCE">
        <w:rPr>
          <w:rFonts w:ascii="Arial" w:eastAsia="Arial" w:hAnsi="Arial" w:cs="Arial"/>
          <w:sz w:val="22"/>
          <w:szCs w:val="22"/>
        </w:rPr>
        <w:t xml:space="preserve">i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dipersiapka</w:t>
      </w:r>
      <w:r w:rsidRPr="003B0BCE">
        <w:rPr>
          <w:rFonts w:ascii="Arial" w:eastAsia="Arial" w:hAnsi="Arial" w:cs="Arial"/>
          <w:sz w:val="22"/>
          <w:szCs w:val="22"/>
        </w:rPr>
        <w:t xml:space="preserve">n </w:t>
      </w:r>
      <w:r w:rsidRPr="003B0BCE">
        <w:rPr>
          <w:rFonts w:ascii="Arial" w:eastAsia="Arial" w:hAnsi="Arial" w:cs="Arial"/>
          <w:spacing w:val="29"/>
          <w:sz w:val="22"/>
          <w:szCs w:val="22"/>
        </w:rPr>
        <w:t xml:space="preserve"> </w:t>
      </w:r>
      <w:r w:rsidRPr="003B0BCE">
        <w:rPr>
          <w:rFonts w:ascii="Arial" w:eastAsia="Arial" w:hAnsi="Arial" w:cs="Arial"/>
          <w:spacing w:val="-5"/>
          <w:sz w:val="22"/>
          <w:szCs w:val="22"/>
        </w:rPr>
        <w:t>dengan antisepti</w:t>
      </w:r>
      <w:r w:rsidRPr="003B0BCE">
        <w:rPr>
          <w:rFonts w:ascii="Arial" w:eastAsia="Arial" w:hAnsi="Arial" w:cs="Arial"/>
          <w:sz w:val="22"/>
          <w:szCs w:val="22"/>
        </w:rPr>
        <w:t>k</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sesua</w:t>
      </w:r>
      <w:r w:rsidRPr="003B0BCE">
        <w:rPr>
          <w:rFonts w:ascii="Arial" w:eastAsia="Arial" w:hAnsi="Arial" w:cs="Arial"/>
          <w:sz w:val="22"/>
          <w:szCs w:val="22"/>
        </w:rPr>
        <w:t>i</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operasi</w:t>
      </w:r>
      <w:r w:rsidRPr="003B0BCE">
        <w:rPr>
          <w:rFonts w:ascii="Arial" w:eastAsia="Arial" w:hAnsi="Arial" w:cs="Arial"/>
          <w:sz w:val="22"/>
          <w:szCs w:val="22"/>
        </w:rPr>
        <w:t>.</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Age</w:t>
      </w:r>
      <w:r w:rsidRPr="003B0BCE">
        <w:rPr>
          <w:rFonts w:ascii="Arial" w:eastAsia="Arial" w:hAnsi="Arial" w:cs="Arial"/>
          <w:sz w:val="22"/>
          <w:szCs w:val="22"/>
        </w:rPr>
        <w:t>n</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antimikrob</w:t>
      </w:r>
      <w:r w:rsidRPr="003B0BCE">
        <w:rPr>
          <w:rFonts w:ascii="Arial" w:eastAsia="Arial" w:hAnsi="Arial" w:cs="Arial"/>
          <w:sz w:val="22"/>
          <w:szCs w:val="22"/>
        </w:rPr>
        <w:t>a</w:t>
      </w:r>
      <w:r w:rsidRPr="003B0BCE">
        <w:rPr>
          <w:rFonts w:ascii="Arial" w:eastAsia="Arial" w:hAnsi="Arial" w:cs="Arial"/>
          <w:spacing w:val="6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64"/>
          <w:sz w:val="22"/>
          <w:szCs w:val="22"/>
        </w:rPr>
        <w:t xml:space="preserve"> </w:t>
      </w:r>
      <w:r w:rsidR="00E9496A">
        <w:rPr>
          <w:rFonts w:ascii="Arial" w:eastAsia="Arial" w:hAnsi="Arial" w:cs="Arial"/>
          <w:spacing w:val="-5"/>
          <w:sz w:val="22"/>
          <w:szCs w:val="22"/>
        </w:rPr>
        <w:t>dipili</w:t>
      </w:r>
      <w:r w:rsidR="00E9496A">
        <w:rPr>
          <w:rFonts w:ascii="Arial" w:eastAsia="Arial" w:hAnsi="Arial" w:cs="Arial"/>
          <w:spacing w:val="-5"/>
          <w:sz w:val="22"/>
          <w:szCs w:val="22"/>
          <w:lang w:val="id-ID"/>
        </w:rPr>
        <w:t xml:space="preserve">h </w:t>
      </w:r>
      <w:proofErr w:type="gramStart"/>
      <w:r w:rsidRPr="003B0BCE">
        <w:rPr>
          <w:rFonts w:ascii="Arial" w:eastAsia="Arial" w:hAnsi="Arial" w:cs="Arial"/>
          <w:spacing w:val="-5"/>
          <w:sz w:val="22"/>
          <w:szCs w:val="22"/>
        </w:rPr>
        <w:t>berdasarka</w:t>
      </w:r>
      <w:r w:rsidRPr="003B0BCE">
        <w:rPr>
          <w:rFonts w:ascii="Arial" w:eastAsia="Arial" w:hAnsi="Arial" w:cs="Arial"/>
          <w:sz w:val="22"/>
          <w:szCs w:val="22"/>
        </w:rPr>
        <w:t xml:space="preserve">n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kemampuanny</w:t>
      </w:r>
      <w:r w:rsidRPr="003B0BCE">
        <w:rPr>
          <w:rFonts w:ascii="Arial" w:eastAsia="Arial" w:hAnsi="Arial" w:cs="Arial"/>
          <w:sz w:val="22"/>
          <w:szCs w:val="22"/>
        </w:rPr>
        <w:t>a</w:t>
      </w:r>
      <w:proofErr w:type="gramEnd"/>
      <w:r w:rsidRPr="003B0BCE">
        <w:rPr>
          <w:rFonts w:ascii="Arial" w:eastAsia="Arial" w:hAnsi="Arial" w:cs="Arial"/>
          <w:sz w:val="22"/>
          <w:szCs w:val="22"/>
        </w:rPr>
        <w:t xml:space="preserve">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menurunka</w:t>
      </w:r>
      <w:r w:rsidRPr="003B0BCE">
        <w:rPr>
          <w:rFonts w:ascii="Arial" w:eastAsia="Arial" w:hAnsi="Arial" w:cs="Arial"/>
          <w:sz w:val="22"/>
          <w:szCs w:val="22"/>
        </w:rPr>
        <w:t xml:space="preserve">n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jumla</w:t>
      </w:r>
      <w:r w:rsidRPr="003B0BCE">
        <w:rPr>
          <w:rFonts w:ascii="Arial" w:eastAsia="Arial" w:hAnsi="Arial" w:cs="Arial"/>
          <w:sz w:val="22"/>
          <w:szCs w:val="22"/>
        </w:rPr>
        <w:t xml:space="preserve">h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mikrob</w:t>
      </w:r>
      <w:r w:rsidRPr="003B0BCE">
        <w:rPr>
          <w:rFonts w:ascii="Arial" w:eastAsia="Arial" w:hAnsi="Arial" w:cs="Arial"/>
          <w:sz w:val="22"/>
          <w:szCs w:val="22"/>
        </w:rPr>
        <w:t xml:space="preserve">a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kulit 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cepa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kemanjuranny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1F7951" w:rsidP="003B0BCE">
      <w:pPr>
        <w:spacing w:line="360" w:lineRule="auto"/>
        <w:ind w:left="119"/>
        <w:rPr>
          <w:rFonts w:ascii="Arial" w:hAnsi="Arial" w:cs="Arial"/>
          <w:sz w:val="22"/>
          <w:szCs w:val="22"/>
        </w:rPr>
      </w:pPr>
      <w:r>
        <w:rPr>
          <w:rFonts w:ascii="Arial" w:hAnsi="Arial" w:cs="Arial"/>
          <w:sz w:val="22"/>
          <w:szCs w:val="22"/>
        </w:rPr>
        <w:pict>
          <v:shape id="_x0000_i1027" type="#_x0000_t75" style="width:445.1pt;height:134.65pt">
            <v:imagedata r:id="rId11" o:title=""/>
          </v:shape>
        </w:pict>
      </w:r>
    </w:p>
    <w:p w:rsidR="00101229" w:rsidRPr="003B0BCE" w:rsidRDefault="00101229" w:rsidP="003B0BCE">
      <w:pPr>
        <w:spacing w:line="360" w:lineRule="auto"/>
        <w:rPr>
          <w:rFonts w:ascii="Arial" w:hAnsi="Arial" w:cs="Arial"/>
          <w:sz w:val="22"/>
          <w:szCs w:val="22"/>
        </w:rPr>
      </w:pPr>
    </w:p>
    <w:p w:rsidR="00101229" w:rsidRPr="003B0BCE" w:rsidRDefault="003B0BCE" w:rsidP="003B0BCE">
      <w:pPr>
        <w:tabs>
          <w:tab w:val="left" w:pos="820"/>
        </w:tabs>
        <w:spacing w:line="360" w:lineRule="auto"/>
        <w:ind w:left="839" w:right="109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Antisepti</w:t>
      </w:r>
      <w:r w:rsidRPr="003B0BCE">
        <w:rPr>
          <w:rFonts w:ascii="Arial" w:eastAsia="Arial" w:hAnsi="Arial" w:cs="Arial"/>
          <w:sz w:val="22"/>
          <w:szCs w:val="22"/>
        </w:rPr>
        <w:t>k</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tanga</w:t>
      </w:r>
      <w:r w:rsidRPr="003B0BCE">
        <w:rPr>
          <w:rFonts w:ascii="Arial" w:eastAsia="Arial" w:hAnsi="Arial" w:cs="Arial"/>
          <w:sz w:val="22"/>
          <w:szCs w:val="22"/>
        </w:rPr>
        <w:t>n</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pembeda</w:t>
      </w:r>
      <w:r w:rsidRPr="003B0BCE">
        <w:rPr>
          <w:rFonts w:ascii="Arial" w:eastAsia="Arial" w:hAnsi="Arial" w:cs="Arial"/>
          <w:sz w:val="22"/>
          <w:szCs w:val="22"/>
        </w:rPr>
        <w:t>h</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menggunaka</w:t>
      </w:r>
      <w:r w:rsidRPr="003B0BCE">
        <w:rPr>
          <w:rFonts w:ascii="Arial" w:eastAsia="Arial" w:hAnsi="Arial" w:cs="Arial"/>
          <w:sz w:val="22"/>
          <w:szCs w:val="22"/>
        </w:rPr>
        <w:t>n</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sabu</w:t>
      </w:r>
      <w:r w:rsidRPr="003B0BCE">
        <w:rPr>
          <w:rFonts w:ascii="Arial" w:eastAsia="Arial" w:hAnsi="Arial" w:cs="Arial"/>
          <w:sz w:val="22"/>
          <w:szCs w:val="22"/>
        </w:rPr>
        <w:t>n</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antiseptik</w:t>
      </w:r>
      <w:r w:rsidRPr="003B0BCE">
        <w:rPr>
          <w:rFonts w:ascii="Arial" w:eastAsia="Arial" w:hAnsi="Arial" w:cs="Arial"/>
          <w:sz w:val="22"/>
          <w:szCs w:val="22"/>
        </w:rPr>
        <w:t>.</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Tangan da</w:t>
      </w:r>
      <w:r w:rsidRPr="003B0BCE">
        <w:rPr>
          <w:rFonts w:ascii="Arial" w:eastAsia="Arial" w:hAnsi="Arial" w:cs="Arial"/>
          <w:sz w:val="22"/>
          <w:szCs w:val="22"/>
        </w:rPr>
        <w:t xml:space="preserve">n </w:t>
      </w:r>
      <w:r w:rsidRPr="003B0BCE">
        <w:rPr>
          <w:rFonts w:ascii="Arial" w:eastAsia="Arial" w:hAnsi="Arial" w:cs="Arial"/>
          <w:spacing w:val="-5"/>
          <w:sz w:val="22"/>
          <w:szCs w:val="22"/>
        </w:rPr>
        <w:t>lenga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digoso</w:t>
      </w:r>
      <w:r w:rsidRPr="003B0BCE">
        <w:rPr>
          <w:rFonts w:ascii="Arial" w:eastAsia="Arial" w:hAnsi="Arial" w:cs="Arial"/>
          <w:sz w:val="22"/>
          <w:szCs w:val="22"/>
        </w:rPr>
        <w:t xml:space="preserve">k </w:t>
      </w:r>
      <w:r w:rsidRPr="003B0BCE">
        <w:rPr>
          <w:rFonts w:ascii="Arial" w:eastAsia="Arial" w:hAnsi="Arial" w:cs="Arial"/>
          <w:spacing w:val="-6"/>
          <w:sz w:val="22"/>
          <w:szCs w:val="22"/>
        </w:rPr>
        <w:t>2</w:t>
      </w:r>
      <w:r w:rsidRPr="003B0BCE">
        <w:rPr>
          <w:rFonts w:ascii="Arial" w:eastAsia="Arial" w:hAnsi="Arial" w:cs="Arial"/>
          <w:spacing w:val="-5"/>
          <w:sz w:val="22"/>
          <w:szCs w:val="22"/>
        </w:rPr>
        <w:t>-</w:t>
      </w:r>
      <w:r w:rsidRPr="003B0BCE">
        <w:rPr>
          <w:rFonts w:ascii="Arial" w:eastAsia="Arial" w:hAnsi="Arial" w:cs="Arial"/>
          <w:sz w:val="22"/>
          <w:szCs w:val="22"/>
        </w:rPr>
        <w:t xml:space="preserve">5 </w:t>
      </w:r>
      <w:r w:rsidRPr="003B0BCE">
        <w:rPr>
          <w:rFonts w:ascii="Arial" w:eastAsia="Arial" w:hAnsi="Arial" w:cs="Arial"/>
          <w:spacing w:val="-5"/>
          <w:sz w:val="22"/>
          <w:szCs w:val="22"/>
        </w:rPr>
        <w:t>menit</w:t>
      </w:r>
      <w:r w:rsidRPr="003B0BCE">
        <w:rPr>
          <w:rFonts w:ascii="Arial" w:eastAsia="Arial" w:hAnsi="Arial" w:cs="Arial"/>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tanga</w:t>
      </w:r>
      <w:r w:rsidRPr="003B0BCE">
        <w:rPr>
          <w:rFonts w:ascii="Arial" w:eastAsia="Arial" w:hAnsi="Arial" w:cs="Arial"/>
          <w:sz w:val="22"/>
          <w:szCs w:val="22"/>
        </w:rPr>
        <w:t xml:space="preserve">n </w:t>
      </w:r>
      <w:r w:rsidRPr="003B0BCE">
        <w:rPr>
          <w:rFonts w:ascii="Arial" w:eastAsia="Arial" w:hAnsi="Arial" w:cs="Arial"/>
          <w:spacing w:val="-5"/>
          <w:sz w:val="22"/>
          <w:szCs w:val="22"/>
        </w:rPr>
        <w:t>suda</w:t>
      </w:r>
      <w:r w:rsidRPr="003B0BCE">
        <w:rPr>
          <w:rFonts w:ascii="Arial" w:eastAsia="Arial" w:hAnsi="Arial" w:cs="Arial"/>
          <w:sz w:val="22"/>
          <w:szCs w:val="22"/>
        </w:rPr>
        <w:t xml:space="preserve">h </w:t>
      </w:r>
      <w:r w:rsidRPr="003B0BCE">
        <w:rPr>
          <w:rFonts w:ascii="Arial" w:eastAsia="Arial" w:hAnsi="Arial" w:cs="Arial"/>
          <w:spacing w:val="-5"/>
          <w:sz w:val="22"/>
          <w:szCs w:val="22"/>
        </w:rPr>
        <w:t>bersih</w:t>
      </w:r>
      <w:r w:rsidRPr="003B0BCE">
        <w:rPr>
          <w:rFonts w:ascii="Arial" w:eastAsia="Arial" w:hAnsi="Arial" w:cs="Arial"/>
          <w:sz w:val="22"/>
          <w:szCs w:val="22"/>
        </w:rPr>
        <w:t xml:space="preserve">, </w:t>
      </w:r>
      <w:r w:rsidRPr="003B0BCE">
        <w:rPr>
          <w:rFonts w:ascii="Arial" w:eastAsia="Arial" w:hAnsi="Arial" w:cs="Arial"/>
          <w:spacing w:val="-5"/>
          <w:sz w:val="22"/>
          <w:szCs w:val="22"/>
        </w:rPr>
        <w:t>dapat menggunaka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alkoho</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antiseptik</w:t>
      </w:r>
    </w:p>
    <w:p w:rsidR="00101229" w:rsidRPr="003B0BCE" w:rsidRDefault="003B0BCE" w:rsidP="003B0BCE">
      <w:pPr>
        <w:tabs>
          <w:tab w:val="left" w:pos="820"/>
        </w:tabs>
        <w:spacing w:line="360" w:lineRule="auto"/>
        <w:ind w:left="839" w:right="109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menu</w:t>
      </w:r>
      <w:r w:rsidRPr="003B0BCE">
        <w:rPr>
          <w:rFonts w:ascii="Arial" w:eastAsia="Arial" w:hAnsi="Arial" w:cs="Arial"/>
          <w:spacing w:val="-4"/>
          <w:sz w:val="22"/>
          <w:szCs w:val="22"/>
        </w:rPr>
        <w:t>t</w:t>
      </w:r>
      <w:r w:rsidRPr="003B0BCE">
        <w:rPr>
          <w:rFonts w:ascii="Arial" w:eastAsia="Arial" w:hAnsi="Arial" w:cs="Arial"/>
          <w:spacing w:val="-5"/>
          <w:sz w:val="22"/>
          <w:szCs w:val="22"/>
        </w:rPr>
        <w:t>u</w:t>
      </w:r>
      <w:r w:rsidRPr="003B0BCE">
        <w:rPr>
          <w:rFonts w:ascii="Arial" w:eastAsia="Arial" w:hAnsi="Arial" w:cs="Arial"/>
          <w:sz w:val="22"/>
          <w:szCs w:val="22"/>
        </w:rPr>
        <w:t>p</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rambu</w:t>
      </w:r>
      <w:r w:rsidRPr="003B0BCE">
        <w:rPr>
          <w:rFonts w:ascii="Arial" w:eastAsia="Arial" w:hAnsi="Arial" w:cs="Arial"/>
          <w:sz w:val="22"/>
          <w:szCs w:val="22"/>
        </w:rPr>
        <w:t>t</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memaka</w:t>
      </w:r>
      <w:r w:rsidRPr="003B0BCE">
        <w:rPr>
          <w:rFonts w:ascii="Arial" w:eastAsia="Arial" w:hAnsi="Arial" w:cs="Arial"/>
          <w:sz w:val="22"/>
          <w:szCs w:val="22"/>
        </w:rPr>
        <w:t>i</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gau</w:t>
      </w:r>
      <w:r w:rsidRPr="003B0BCE">
        <w:rPr>
          <w:rFonts w:ascii="Arial" w:eastAsia="Arial" w:hAnsi="Arial" w:cs="Arial"/>
          <w:sz w:val="22"/>
          <w:szCs w:val="22"/>
        </w:rPr>
        <w:t>n</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steri</w:t>
      </w:r>
      <w:r w:rsidRPr="003B0BCE">
        <w:rPr>
          <w:rFonts w:ascii="Arial" w:eastAsia="Arial" w:hAnsi="Arial" w:cs="Arial"/>
          <w:sz w:val="22"/>
          <w:szCs w:val="22"/>
        </w:rPr>
        <w:t>l</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4"/>
          <w:sz w:val="22"/>
          <w:szCs w:val="22"/>
        </w:rPr>
        <w:t xml:space="preserve"> </w:t>
      </w:r>
      <w:r w:rsidRPr="003B0BCE">
        <w:rPr>
          <w:rFonts w:ascii="Arial" w:eastAsia="Arial" w:hAnsi="Arial" w:cs="Arial"/>
          <w:spacing w:val="-5"/>
          <w:sz w:val="22"/>
          <w:szCs w:val="22"/>
        </w:rPr>
        <w:t>sarung tanga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steri</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impermeabel</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maske</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tabs>
          <w:tab w:val="left" w:pos="820"/>
        </w:tabs>
        <w:spacing w:line="360" w:lineRule="auto"/>
        <w:ind w:left="839" w:right="1097"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Roko</w:t>
      </w:r>
      <w:r w:rsidRPr="003B0BCE">
        <w:rPr>
          <w:rFonts w:ascii="Arial" w:eastAsia="Arial" w:hAnsi="Arial" w:cs="Arial"/>
          <w:sz w:val="22"/>
          <w:szCs w:val="22"/>
        </w:rPr>
        <w:t>k</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disto</w:t>
      </w:r>
      <w:r w:rsidRPr="003B0BCE">
        <w:rPr>
          <w:rFonts w:ascii="Arial" w:eastAsia="Arial" w:hAnsi="Arial" w:cs="Arial"/>
          <w:sz w:val="22"/>
          <w:szCs w:val="22"/>
        </w:rPr>
        <w:t>p</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setidak-tidakny</w:t>
      </w:r>
      <w:r w:rsidRPr="003B0BCE">
        <w:rPr>
          <w:rFonts w:ascii="Arial" w:eastAsia="Arial" w:hAnsi="Arial" w:cs="Arial"/>
          <w:sz w:val="22"/>
          <w:szCs w:val="22"/>
        </w:rPr>
        <w:t>a</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3</w:t>
      </w:r>
      <w:r w:rsidRPr="003B0BCE">
        <w:rPr>
          <w:rFonts w:ascii="Arial" w:eastAsia="Arial" w:hAnsi="Arial" w:cs="Arial"/>
          <w:sz w:val="22"/>
          <w:szCs w:val="22"/>
        </w:rPr>
        <w:t>0</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har</w:t>
      </w:r>
      <w:r w:rsidRPr="003B0BCE">
        <w:rPr>
          <w:rFonts w:ascii="Arial" w:eastAsia="Arial" w:hAnsi="Arial" w:cs="Arial"/>
          <w:sz w:val="22"/>
          <w:szCs w:val="22"/>
        </w:rPr>
        <w:t>i</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3"/>
          <w:sz w:val="22"/>
          <w:szCs w:val="22"/>
        </w:rPr>
        <w:t xml:space="preserve"> </w:t>
      </w:r>
      <w:r w:rsidRPr="003B0BCE">
        <w:rPr>
          <w:rFonts w:ascii="Arial" w:eastAsia="Arial" w:hAnsi="Arial" w:cs="Arial"/>
          <w:spacing w:val="-5"/>
          <w:sz w:val="22"/>
          <w:szCs w:val="22"/>
        </w:rPr>
        <w:t>elekti</w:t>
      </w:r>
      <w:r w:rsidRPr="003B0BCE">
        <w:rPr>
          <w:rFonts w:ascii="Arial" w:eastAsia="Arial" w:hAnsi="Arial" w:cs="Arial"/>
          <w:sz w:val="22"/>
          <w:szCs w:val="22"/>
        </w:rPr>
        <w:t>f</w:t>
      </w:r>
      <w:r w:rsidRPr="003B0BCE">
        <w:rPr>
          <w:rFonts w:ascii="Arial" w:eastAsia="Arial" w:hAnsi="Arial" w:cs="Arial"/>
          <w:spacing w:val="-2"/>
          <w:sz w:val="22"/>
          <w:szCs w:val="22"/>
        </w:rPr>
        <w:t xml:space="preserve"> </w:t>
      </w:r>
      <w:r w:rsidRPr="003B0BCE">
        <w:rPr>
          <w:rFonts w:ascii="Arial" w:eastAsia="Arial" w:hAnsi="Arial" w:cs="Arial"/>
          <w:spacing w:val="-5"/>
          <w:sz w:val="22"/>
          <w:szCs w:val="22"/>
        </w:rPr>
        <w:t>bila memungkinkan</w:t>
      </w:r>
    </w:p>
    <w:p w:rsidR="00101229" w:rsidRPr="003B0BCE" w:rsidRDefault="003B0BCE" w:rsidP="003B0BCE">
      <w:pPr>
        <w:tabs>
          <w:tab w:val="left" w:pos="820"/>
        </w:tabs>
        <w:spacing w:line="360" w:lineRule="auto"/>
        <w:ind w:left="839" w:right="109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Penutu</w:t>
      </w:r>
      <w:r w:rsidRPr="003B0BCE">
        <w:rPr>
          <w:rFonts w:ascii="Arial" w:eastAsia="Arial" w:hAnsi="Arial" w:cs="Arial"/>
          <w:sz w:val="22"/>
          <w:szCs w:val="22"/>
        </w:rPr>
        <w:t xml:space="preserve">p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steri</w:t>
      </w:r>
      <w:r w:rsidRPr="003B0BCE">
        <w:rPr>
          <w:rFonts w:ascii="Arial" w:eastAsia="Arial" w:hAnsi="Arial" w:cs="Arial"/>
          <w:sz w:val="22"/>
          <w:szCs w:val="22"/>
        </w:rPr>
        <w:t>l</w:t>
      </w:r>
      <w:proofErr w:type="gramEnd"/>
      <w:r w:rsidRPr="003B0BCE">
        <w:rPr>
          <w:rFonts w:ascii="Arial" w:eastAsia="Arial" w:hAnsi="Arial" w:cs="Arial"/>
          <w:sz w:val="22"/>
          <w:szCs w:val="22"/>
        </w:rPr>
        <w:t xml:space="preserve">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setela</w:t>
      </w:r>
      <w:r w:rsidRPr="003B0BCE">
        <w:rPr>
          <w:rFonts w:ascii="Arial" w:eastAsia="Arial" w:hAnsi="Arial" w:cs="Arial"/>
          <w:sz w:val="22"/>
          <w:szCs w:val="22"/>
        </w:rPr>
        <w:t xml:space="preserve">h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pembedaha</w:t>
      </w:r>
      <w:r w:rsidRPr="003B0BCE">
        <w:rPr>
          <w:rFonts w:ascii="Arial" w:eastAsia="Arial" w:hAnsi="Arial" w:cs="Arial"/>
          <w:sz w:val="22"/>
          <w:szCs w:val="22"/>
        </w:rPr>
        <w:t xml:space="preserve">n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dipertahanka</w:t>
      </w:r>
      <w:r w:rsidRPr="003B0BCE">
        <w:rPr>
          <w:rFonts w:ascii="Arial" w:eastAsia="Arial" w:hAnsi="Arial" w:cs="Arial"/>
          <w:sz w:val="22"/>
          <w:szCs w:val="22"/>
        </w:rPr>
        <w:t xml:space="preserve">n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 xml:space="preserve">i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 xml:space="preserve">s </w:t>
      </w:r>
      <w:r w:rsidRPr="003B0BCE">
        <w:rPr>
          <w:rFonts w:ascii="Arial" w:eastAsia="Arial" w:hAnsi="Arial" w:cs="Arial"/>
          <w:spacing w:val="24"/>
          <w:sz w:val="22"/>
          <w:szCs w:val="22"/>
        </w:rPr>
        <w:t xml:space="preserve"> </w:t>
      </w:r>
      <w:r w:rsidRPr="003B0BCE">
        <w:rPr>
          <w:rFonts w:ascii="Arial" w:eastAsia="Arial" w:hAnsi="Arial" w:cs="Arial"/>
          <w:spacing w:val="-5"/>
          <w:sz w:val="22"/>
          <w:szCs w:val="22"/>
        </w:rPr>
        <w:t>luka 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24-4</w:t>
      </w:r>
      <w:r w:rsidRPr="003B0BCE">
        <w:rPr>
          <w:rFonts w:ascii="Arial" w:eastAsia="Arial" w:hAnsi="Arial" w:cs="Arial"/>
          <w:sz w:val="22"/>
          <w:szCs w:val="22"/>
        </w:rPr>
        <w:t>8</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jam</w:t>
      </w:r>
    </w:p>
    <w:p w:rsidR="00101229" w:rsidRPr="003B0BCE" w:rsidRDefault="003B0BCE" w:rsidP="003B0BCE">
      <w:pPr>
        <w:tabs>
          <w:tab w:val="left" w:pos="820"/>
        </w:tabs>
        <w:spacing w:line="360" w:lineRule="auto"/>
        <w:ind w:left="839" w:right="109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surveilan</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akti</w:t>
      </w:r>
      <w:r w:rsidRPr="003B0BCE">
        <w:rPr>
          <w:rFonts w:ascii="Arial" w:eastAsia="Arial" w:hAnsi="Arial" w:cs="Arial"/>
          <w:sz w:val="22"/>
          <w:szCs w:val="22"/>
        </w:rPr>
        <w:t>f</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infeks</w:t>
      </w:r>
      <w:r w:rsidRPr="003B0BCE">
        <w:rPr>
          <w:rFonts w:ascii="Arial" w:eastAsia="Arial" w:hAnsi="Arial" w:cs="Arial"/>
          <w:sz w:val="22"/>
          <w:szCs w:val="22"/>
        </w:rPr>
        <w:t>i</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tenag</w:t>
      </w:r>
      <w:r w:rsidRPr="003B0BCE">
        <w:rPr>
          <w:rFonts w:ascii="Arial" w:eastAsia="Arial" w:hAnsi="Arial" w:cs="Arial"/>
          <w:sz w:val="22"/>
          <w:szCs w:val="22"/>
        </w:rPr>
        <w:t>a</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kontro</w:t>
      </w:r>
      <w:r w:rsidRPr="003B0BCE">
        <w:rPr>
          <w:rFonts w:ascii="Arial" w:eastAsia="Arial" w:hAnsi="Arial" w:cs="Arial"/>
          <w:sz w:val="22"/>
          <w:szCs w:val="22"/>
        </w:rPr>
        <w:t>l</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infeksi terlati</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informas</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diperole</w:t>
      </w:r>
      <w:r w:rsidRPr="003B0BCE">
        <w:rPr>
          <w:rFonts w:ascii="Arial" w:eastAsia="Arial" w:hAnsi="Arial" w:cs="Arial"/>
          <w:sz w:val="22"/>
          <w:szCs w:val="22"/>
        </w:rPr>
        <w:t xml:space="preserve">h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dilaporka</w:t>
      </w:r>
      <w:r w:rsidRPr="003B0BCE">
        <w:rPr>
          <w:rFonts w:ascii="Arial" w:eastAsia="Arial" w:hAnsi="Arial" w:cs="Arial"/>
          <w:sz w:val="22"/>
          <w:szCs w:val="22"/>
        </w:rPr>
        <w:t xml:space="preserve">n </w:t>
      </w:r>
      <w:r w:rsidRPr="003B0BCE">
        <w:rPr>
          <w:rFonts w:ascii="Arial" w:eastAsia="Arial" w:hAnsi="Arial" w:cs="Arial"/>
          <w:spacing w:val="-5"/>
          <w:sz w:val="22"/>
          <w:szCs w:val="22"/>
        </w:rPr>
        <w:t>kepad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r</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dan administras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bersangkutan</w:t>
      </w:r>
    </w:p>
    <w:p w:rsidR="00101229" w:rsidRPr="0006396C" w:rsidRDefault="003B0BCE" w:rsidP="0006396C">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Perl</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dipertahanka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alira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udar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bertekana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positi</w:t>
      </w:r>
      <w:r w:rsidRPr="003B0BCE">
        <w:rPr>
          <w:rFonts w:ascii="Arial" w:eastAsia="Arial" w:hAnsi="Arial" w:cs="Arial"/>
          <w:sz w:val="22"/>
          <w:szCs w:val="22"/>
        </w:rPr>
        <w:t>f</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kama</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tabs>
          <w:tab w:val="left" w:pos="820"/>
        </w:tabs>
        <w:spacing w:line="360" w:lineRule="auto"/>
        <w:ind w:left="839" w:right="109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Kama</w:t>
      </w:r>
      <w:r w:rsidRPr="003B0BCE">
        <w:rPr>
          <w:rFonts w:ascii="Arial" w:eastAsia="Arial" w:hAnsi="Arial" w:cs="Arial"/>
          <w:sz w:val="22"/>
          <w:szCs w:val="22"/>
        </w:rPr>
        <w:t>r</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dibersihka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seksam</w:t>
      </w:r>
      <w:r w:rsidRPr="003B0BCE">
        <w:rPr>
          <w:rFonts w:ascii="Arial" w:eastAsia="Arial" w:hAnsi="Arial" w:cs="Arial"/>
          <w:sz w:val="22"/>
          <w:szCs w:val="22"/>
        </w:rPr>
        <w:t>a</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setela</w:t>
      </w:r>
      <w:r w:rsidRPr="003B0BCE">
        <w:rPr>
          <w:rFonts w:ascii="Arial" w:eastAsia="Arial" w:hAnsi="Arial" w:cs="Arial"/>
          <w:sz w:val="22"/>
          <w:szCs w:val="22"/>
        </w:rPr>
        <w:t>h</w:t>
      </w:r>
      <w:r w:rsidRPr="003B0BCE">
        <w:rPr>
          <w:rFonts w:ascii="Arial" w:eastAsia="Arial" w:hAnsi="Arial" w:cs="Arial"/>
          <w:spacing w:val="55"/>
          <w:sz w:val="22"/>
          <w:szCs w:val="22"/>
        </w:rPr>
        <w:t xml:space="preserve"> </w:t>
      </w:r>
      <w:r w:rsidRPr="003B0BCE">
        <w:rPr>
          <w:rFonts w:ascii="Arial" w:eastAsia="Arial" w:hAnsi="Arial" w:cs="Arial"/>
          <w:spacing w:val="-5"/>
          <w:sz w:val="22"/>
          <w:szCs w:val="22"/>
        </w:rPr>
        <w:t>kasu</w:t>
      </w:r>
      <w:r w:rsidRPr="003B0BCE">
        <w:rPr>
          <w:rFonts w:ascii="Arial" w:eastAsia="Arial" w:hAnsi="Arial" w:cs="Arial"/>
          <w:spacing w:val="-4"/>
          <w:sz w:val="22"/>
          <w:szCs w:val="22"/>
        </w:rPr>
        <w:t>s</w:t>
      </w:r>
      <w:r w:rsidRPr="003B0BCE">
        <w:rPr>
          <w:rFonts w:ascii="Arial" w:eastAsia="Arial" w:hAnsi="Arial" w:cs="Arial"/>
          <w:spacing w:val="-5"/>
          <w:sz w:val="22"/>
          <w:szCs w:val="22"/>
        </w:rPr>
        <w:t>-kasus infeks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koto</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setia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akhi</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06396C" w:rsidRDefault="003B0BCE" w:rsidP="00E9496A">
      <w:pPr>
        <w:tabs>
          <w:tab w:val="left" w:pos="820"/>
        </w:tabs>
        <w:spacing w:line="360" w:lineRule="auto"/>
        <w:ind w:left="839" w:right="109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Perl</w:t>
      </w:r>
      <w:r w:rsidRPr="003B0BCE">
        <w:rPr>
          <w:rFonts w:ascii="Arial" w:eastAsia="Arial" w:hAnsi="Arial" w:cs="Arial"/>
          <w:sz w:val="22"/>
          <w:szCs w:val="22"/>
        </w:rPr>
        <w:t xml:space="preserve">u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proofErr w:type="gramEnd"/>
      <w:r w:rsidRPr="003B0BCE">
        <w:rPr>
          <w:rFonts w:ascii="Arial" w:eastAsia="Arial" w:hAnsi="Arial" w:cs="Arial"/>
          <w:sz w:val="22"/>
          <w:szCs w:val="22"/>
        </w:rPr>
        <w:t xml:space="preserve">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penyuluha</w:t>
      </w:r>
      <w:r w:rsidRPr="003B0BCE">
        <w:rPr>
          <w:rFonts w:ascii="Arial" w:eastAsia="Arial" w:hAnsi="Arial" w:cs="Arial"/>
          <w:sz w:val="22"/>
          <w:szCs w:val="22"/>
        </w:rPr>
        <w:t xml:space="preserve">n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mengena</w:t>
      </w:r>
      <w:r w:rsidRPr="003B0BCE">
        <w:rPr>
          <w:rFonts w:ascii="Arial" w:eastAsia="Arial" w:hAnsi="Arial" w:cs="Arial"/>
          <w:sz w:val="22"/>
          <w:szCs w:val="22"/>
        </w:rPr>
        <w:t xml:space="preserve">i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kontro</w:t>
      </w:r>
      <w:r w:rsidRPr="003B0BCE">
        <w:rPr>
          <w:rFonts w:ascii="Arial" w:eastAsia="Arial" w:hAnsi="Arial" w:cs="Arial"/>
          <w:sz w:val="22"/>
          <w:szCs w:val="22"/>
        </w:rPr>
        <w:t xml:space="preserve">l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pencegaha</w:t>
      </w:r>
      <w:r w:rsidRPr="003B0BCE">
        <w:rPr>
          <w:rFonts w:ascii="Arial" w:eastAsia="Arial" w:hAnsi="Arial" w:cs="Arial"/>
          <w:sz w:val="22"/>
          <w:szCs w:val="22"/>
        </w:rPr>
        <w:t xml:space="preserve">n </w:t>
      </w:r>
      <w:r w:rsidRPr="003B0BCE">
        <w:rPr>
          <w:rFonts w:ascii="Arial" w:eastAsia="Arial" w:hAnsi="Arial" w:cs="Arial"/>
          <w:spacing w:val="17"/>
          <w:sz w:val="22"/>
          <w:szCs w:val="22"/>
        </w:rPr>
        <w:t xml:space="preserve"> </w:t>
      </w:r>
      <w:r w:rsidRPr="003B0BCE">
        <w:rPr>
          <w:rFonts w:ascii="Arial" w:eastAsia="Arial" w:hAnsi="Arial" w:cs="Arial"/>
          <w:spacing w:val="-5"/>
          <w:sz w:val="22"/>
          <w:szCs w:val="22"/>
        </w:rPr>
        <w:t>infeksi setidakny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setahu</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sekali</w:t>
      </w:r>
    </w:p>
    <w:p w:rsidR="00E9496A" w:rsidRPr="00E9496A" w:rsidRDefault="00E9496A" w:rsidP="00E9496A">
      <w:pPr>
        <w:tabs>
          <w:tab w:val="left" w:pos="820"/>
        </w:tabs>
        <w:spacing w:line="360" w:lineRule="auto"/>
        <w:ind w:left="839" w:right="1096" w:hanging="360"/>
        <w:jc w:val="both"/>
        <w:rPr>
          <w:rFonts w:ascii="Arial" w:eastAsia="Arial" w:hAnsi="Arial" w:cs="Arial"/>
          <w:sz w:val="22"/>
          <w:szCs w:val="22"/>
        </w:rPr>
      </w:pPr>
    </w:p>
    <w:p w:rsidR="00101229" w:rsidRPr="00E9496A" w:rsidRDefault="003B0BCE" w:rsidP="00E9496A">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Ketujuh</w:t>
      </w:r>
    </w:p>
    <w:p w:rsidR="00101229" w:rsidRDefault="003B0BCE" w:rsidP="003B0BCE">
      <w:pPr>
        <w:tabs>
          <w:tab w:val="left" w:pos="820"/>
        </w:tabs>
        <w:spacing w:line="360" w:lineRule="auto"/>
        <w:ind w:left="839" w:right="1095" w:hanging="360"/>
        <w:jc w:val="both"/>
        <w:rPr>
          <w:rFonts w:ascii="Arial" w:eastAsia="Arial" w:hAnsi="Arial" w:cs="Arial"/>
          <w:spacing w:val="-5"/>
          <w:sz w:val="22"/>
          <w:szCs w:val="22"/>
        </w:rPr>
      </w:pPr>
      <w:r w:rsidRPr="003B0BCE">
        <w:rPr>
          <w:rFonts w:ascii="Arial" w:hAnsi="Arial" w:cs="Arial"/>
          <w:w w:val="131"/>
          <w:sz w:val="22"/>
          <w:szCs w:val="22"/>
        </w:rPr>
        <w:t>•</w:t>
      </w:r>
      <w:r w:rsidRPr="003B0BCE">
        <w:rPr>
          <w:rFonts w:ascii="Arial" w:hAnsi="Arial" w:cs="Arial"/>
          <w:sz w:val="22"/>
          <w:szCs w:val="22"/>
        </w:rPr>
        <w:tab/>
      </w:r>
      <w:proofErr w:type="gramStart"/>
      <w:r w:rsidRPr="003B0BCE">
        <w:rPr>
          <w:rFonts w:ascii="Arial" w:eastAsia="Arial" w:hAnsi="Arial" w:cs="Arial"/>
          <w:spacing w:val="-5"/>
          <w:sz w:val="22"/>
          <w:szCs w:val="22"/>
        </w:rPr>
        <w:t>Setela</w:t>
      </w:r>
      <w:r w:rsidRPr="003B0BCE">
        <w:rPr>
          <w:rFonts w:ascii="Arial" w:eastAsia="Arial" w:hAnsi="Arial" w:cs="Arial"/>
          <w:sz w:val="22"/>
          <w:szCs w:val="22"/>
        </w:rPr>
        <w:t xml:space="preserve">h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proofErr w:type="gramEnd"/>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selesai</w:t>
      </w:r>
      <w:r w:rsidRPr="003B0BCE">
        <w:rPr>
          <w:rFonts w:ascii="Arial" w:eastAsia="Arial" w:hAnsi="Arial" w:cs="Arial"/>
          <w:sz w:val="22"/>
          <w:szCs w:val="22"/>
        </w:rPr>
        <w:t xml:space="preserve">,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melakuka</w:t>
      </w:r>
      <w:r w:rsidRPr="003B0BCE">
        <w:rPr>
          <w:rFonts w:ascii="Arial" w:eastAsia="Arial" w:hAnsi="Arial" w:cs="Arial"/>
          <w:sz w:val="22"/>
          <w:szCs w:val="22"/>
        </w:rPr>
        <w:t xml:space="preserve">n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eksploras</w:t>
      </w:r>
      <w:r w:rsidRPr="003B0BCE">
        <w:rPr>
          <w:rFonts w:ascii="Arial" w:eastAsia="Arial" w:hAnsi="Arial" w:cs="Arial"/>
          <w:sz w:val="22"/>
          <w:szCs w:val="22"/>
        </w:rPr>
        <w:t xml:space="preserve">i </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alat secar</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beruruta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menutu</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kavita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lapan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p>
    <w:p w:rsidR="00101229" w:rsidRPr="003B0BCE" w:rsidRDefault="003B0BCE" w:rsidP="003B0BCE">
      <w:pPr>
        <w:tabs>
          <w:tab w:val="left" w:pos="720"/>
        </w:tabs>
        <w:spacing w:line="360" w:lineRule="auto"/>
        <w:ind w:left="739" w:right="7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awa</w:t>
      </w:r>
      <w:r w:rsidRPr="003B0BCE">
        <w:rPr>
          <w:rFonts w:ascii="Arial" w:eastAsia="Arial" w:hAnsi="Arial" w:cs="Arial"/>
          <w:sz w:val="22"/>
          <w:szCs w:val="22"/>
        </w:rPr>
        <w:t>l</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akhi</w:t>
      </w:r>
      <w:r w:rsidRPr="003B0BCE">
        <w:rPr>
          <w:rFonts w:ascii="Arial" w:eastAsia="Arial" w:hAnsi="Arial" w:cs="Arial"/>
          <w:sz w:val="22"/>
          <w:szCs w:val="22"/>
        </w:rPr>
        <w:t>r</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35"/>
          <w:sz w:val="22"/>
          <w:szCs w:val="22"/>
        </w:rPr>
        <w:t xml:space="preserve"> </w:t>
      </w:r>
      <w:r w:rsidRPr="003B0BCE">
        <w:rPr>
          <w:rFonts w:ascii="Arial" w:eastAsia="Arial" w:hAnsi="Arial" w:cs="Arial"/>
          <w:spacing w:val="-5"/>
          <w:sz w:val="22"/>
          <w:szCs w:val="22"/>
        </w:rPr>
        <w:t>lengka</w:t>
      </w:r>
      <w:r w:rsidRPr="003B0BCE">
        <w:rPr>
          <w:rFonts w:ascii="Arial" w:eastAsia="Arial" w:hAnsi="Arial" w:cs="Arial"/>
          <w:sz w:val="22"/>
          <w:szCs w:val="22"/>
        </w:rPr>
        <w:t>p</w:t>
      </w:r>
      <w:r w:rsidRPr="003B0BCE">
        <w:rPr>
          <w:rFonts w:ascii="Arial" w:eastAsia="Arial" w:hAnsi="Arial" w:cs="Arial"/>
          <w:spacing w:val="35"/>
          <w:sz w:val="22"/>
          <w:szCs w:val="22"/>
        </w:rPr>
        <w:t xml:space="preserve"> </w:t>
      </w:r>
      <w:r w:rsidRPr="003B0BCE">
        <w:rPr>
          <w:rFonts w:ascii="Arial" w:eastAsia="Arial" w:hAnsi="Arial" w:cs="Arial"/>
          <w:spacing w:val="-3"/>
          <w:sz w:val="22"/>
          <w:szCs w:val="22"/>
        </w:rPr>
        <w:t>(</w:t>
      </w:r>
      <w:r w:rsidRPr="003B0BCE">
        <w:rPr>
          <w:rFonts w:ascii="Arial" w:eastAsia="Arial" w:hAnsi="Arial" w:cs="Arial"/>
          <w:i/>
          <w:spacing w:val="-5"/>
          <w:sz w:val="22"/>
          <w:szCs w:val="22"/>
        </w:rPr>
        <w:t>ful</w:t>
      </w:r>
      <w:r w:rsidRPr="003B0BCE">
        <w:rPr>
          <w:rFonts w:ascii="Arial" w:eastAsia="Arial" w:hAnsi="Arial" w:cs="Arial"/>
          <w:i/>
          <w:sz w:val="22"/>
          <w:szCs w:val="22"/>
        </w:rPr>
        <w:t>l</w:t>
      </w:r>
      <w:r w:rsidRPr="003B0BCE">
        <w:rPr>
          <w:rFonts w:ascii="Arial" w:eastAsia="Arial" w:hAnsi="Arial" w:cs="Arial"/>
          <w:i/>
          <w:spacing w:val="36"/>
          <w:sz w:val="22"/>
          <w:szCs w:val="22"/>
        </w:rPr>
        <w:t xml:space="preserve"> </w:t>
      </w:r>
      <w:r w:rsidRPr="003B0BCE">
        <w:rPr>
          <w:rFonts w:ascii="Arial" w:eastAsia="Arial" w:hAnsi="Arial" w:cs="Arial"/>
          <w:i/>
          <w:spacing w:val="-5"/>
          <w:sz w:val="22"/>
          <w:szCs w:val="22"/>
        </w:rPr>
        <w:t>count</w:t>
      </w:r>
      <w:r w:rsidRPr="003B0BCE">
        <w:rPr>
          <w:rFonts w:ascii="Arial" w:eastAsia="Arial" w:hAnsi="Arial" w:cs="Arial"/>
          <w:sz w:val="22"/>
          <w:szCs w:val="22"/>
        </w:rPr>
        <w:t xml:space="preserve">) </w:t>
      </w:r>
      <w:r w:rsidRPr="003B0BCE">
        <w:rPr>
          <w:rFonts w:ascii="Arial" w:eastAsia="Arial" w:hAnsi="Arial" w:cs="Arial"/>
          <w:spacing w:val="-5"/>
          <w:sz w:val="22"/>
          <w:szCs w:val="22"/>
        </w:rPr>
        <w:t>kassa</w:t>
      </w:r>
      <w:r w:rsidRPr="003B0BCE">
        <w:rPr>
          <w:rFonts w:ascii="Arial" w:eastAsia="Arial" w:hAnsi="Arial" w:cs="Arial"/>
          <w:sz w:val="22"/>
          <w:szCs w:val="22"/>
        </w:rPr>
        <w:t xml:space="preserve">, </w:t>
      </w:r>
      <w:r w:rsidRPr="003B0BCE">
        <w:rPr>
          <w:rFonts w:ascii="Arial" w:eastAsia="Arial" w:hAnsi="Arial" w:cs="Arial"/>
          <w:spacing w:val="-5"/>
          <w:sz w:val="22"/>
          <w:szCs w:val="22"/>
        </w:rPr>
        <w:t>alat-ala</w:t>
      </w:r>
      <w:r w:rsidRPr="003B0BCE">
        <w:rPr>
          <w:rFonts w:ascii="Arial" w:eastAsia="Arial" w:hAnsi="Arial" w:cs="Arial"/>
          <w:sz w:val="22"/>
          <w:szCs w:val="22"/>
        </w:rPr>
        <w:t xml:space="preserve">t </w:t>
      </w:r>
      <w:r w:rsidRPr="003B0BCE">
        <w:rPr>
          <w:rFonts w:ascii="Arial" w:eastAsia="Arial" w:hAnsi="Arial" w:cs="Arial"/>
          <w:spacing w:val="-5"/>
          <w:sz w:val="22"/>
          <w:szCs w:val="22"/>
        </w:rPr>
        <w:t>tajam</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instrume</w:t>
      </w:r>
      <w:r w:rsidRPr="003B0BCE">
        <w:rPr>
          <w:rFonts w:ascii="Arial" w:eastAsia="Arial" w:hAnsi="Arial" w:cs="Arial"/>
          <w:sz w:val="22"/>
          <w:szCs w:val="22"/>
        </w:rPr>
        <w:t xml:space="preserve">n </w:t>
      </w:r>
      <w:r w:rsidRPr="003B0BCE">
        <w:rPr>
          <w:rFonts w:ascii="Arial" w:eastAsia="Arial" w:hAnsi="Arial" w:cs="Arial"/>
          <w:spacing w:val="-5"/>
          <w:sz w:val="22"/>
          <w:szCs w:val="22"/>
        </w:rPr>
        <w:t>(plester</w:t>
      </w:r>
      <w:r w:rsidRPr="003B0BCE">
        <w:rPr>
          <w:rFonts w:ascii="Arial" w:eastAsia="Arial" w:hAnsi="Arial" w:cs="Arial"/>
          <w:sz w:val="22"/>
          <w:szCs w:val="22"/>
        </w:rPr>
        <w:t xml:space="preserve">, </w:t>
      </w:r>
      <w:r w:rsidRPr="003B0BCE">
        <w:rPr>
          <w:rFonts w:ascii="Arial" w:eastAsia="Arial" w:hAnsi="Arial" w:cs="Arial"/>
          <w:spacing w:val="-5"/>
          <w:sz w:val="22"/>
          <w:szCs w:val="22"/>
        </w:rPr>
        <w:t>klip</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lain-lain)</w:t>
      </w:r>
      <w:r w:rsidRPr="003B0BCE">
        <w:rPr>
          <w:rFonts w:ascii="Arial" w:eastAsia="Arial" w:hAnsi="Arial" w:cs="Arial"/>
          <w:sz w:val="22"/>
          <w:szCs w:val="22"/>
        </w:rPr>
        <w:t xml:space="preserve">, </w:t>
      </w:r>
      <w:r w:rsidRPr="003B0BCE">
        <w:rPr>
          <w:rFonts w:ascii="Arial" w:eastAsia="Arial" w:hAnsi="Arial" w:cs="Arial"/>
          <w:spacing w:val="-5"/>
          <w:sz w:val="22"/>
          <w:szCs w:val="22"/>
        </w:rPr>
        <w:t>terutam</w:t>
      </w:r>
      <w:r w:rsidRPr="003B0BCE">
        <w:rPr>
          <w:rFonts w:ascii="Arial" w:eastAsia="Arial" w:hAnsi="Arial" w:cs="Arial"/>
          <w:sz w:val="22"/>
          <w:szCs w:val="22"/>
        </w:rPr>
        <w:t xml:space="preserve">a </w:t>
      </w:r>
      <w:r w:rsidRPr="003B0BCE">
        <w:rPr>
          <w:rFonts w:ascii="Arial" w:eastAsia="Arial" w:hAnsi="Arial" w:cs="Arial"/>
          <w:spacing w:val="-5"/>
          <w:sz w:val="22"/>
          <w:szCs w:val="22"/>
        </w:rPr>
        <w:t>bila 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melibatka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kavita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peritoneal</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retroperitoneal</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pelvis</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toraks</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sekurang-kurangny</w:t>
      </w:r>
      <w:r w:rsidRPr="003B0BCE">
        <w:rPr>
          <w:rFonts w:ascii="Arial" w:eastAsia="Arial" w:hAnsi="Arial" w:cs="Arial"/>
          <w:sz w:val="22"/>
          <w:szCs w:val="22"/>
        </w:rPr>
        <w:t>a</w:t>
      </w:r>
      <w:r w:rsidRPr="003B0BCE">
        <w:rPr>
          <w:rFonts w:ascii="Arial" w:eastAsia="Arial" w:hAnsi="Arial" w:cs="Arial"/>
          <w:spacing w:val="46"/>
          <w:sz w:val="22"/>
          <w:szCs w:val="22"/>
        </w:rPr>
        <w:t xml:space="preserve"> </w:t>
      </w:r>
      <w:r w:rsidRPr="003B0BCE">
        <w:rPr>
          <w:rFonts w:ascii="Arial" w:eastAsia="Arial" w:hAnsi="Arial" w:cs="Arial"/>
          <w:sz w:val="22"/>
          <w:szCs w:val="22"/>
        </w:rPr>
        <w:t>2</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oran</w:t>
      </w:r>
      <w:r w:rsidRPr="003B0BCE">
        <w:rPr>
          <w:rFonts w:ascii="Arial" w:eastAsia="Arial" w:hAnsi="Arial" w:cs="Arial"/>
          <w:sz w:val="22"/>
          <w:szCs w:val="22"/>
        </w:rPr>
        <w:t>g</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perawa</w:t>
      </w:r>
      <w:r w:rsidRPr="003B0BCE">
        <w:rPr>
          <w:rFonts w:ascii="Arial" w:eastAsia="Arial" w:hAnsi="Arial" w:cs="Arial"/>
          <w:sz w:val="22"/>
          <w:szCs w:val="22"/>
        </w:rPr>
        <w:t>t</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yang sama</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penghitun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otomati</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(jik</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ada)</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selesai</w:t>
      </w:r>
      <w:r w:rsidRPr="003B0BCE">
        <w:rPr>
          <w:rFonts w:ascii="Arial" w:eastAsia="Arial" w:hAnsi="Arial" w:cs="Arial"/>
          <w:sz w:val="22"/>
          <w:szCs w:val="22"/>
        </w:rPr>
        <w: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bole</w:t>
      </w:r>
      <w:r w:rsidRPr="003B0BCE">
        <w:rPr>
          <w:rFonts w:ascii="Arial" w:eastAsia="Arial" w:hAnsi="Arial" w:cs="Arial"/>
          <w:sz w:val="22"/>
          <w:szCs w:val="22"/>
        </w:rPr>
        <w:t>h</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mengeluarka</w:t>
      </w:r>
      <w:r w:rsidRPr="003B0BCE">
        <w:rPr>
          <w:rFonts w:ascii="Arial" w:eastAsia="Arial" w:hAnsi="Arial" w:cs="Arial"/>
          <w:sz w:val="22"/>
          <w:szCs w:val="22"/>
        </w:rPr>
        <w:t>n</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dar</w:t>
      </w:r>
      <w:r w:rsidRPr="003B0BCE">
        <w:rPr>
          <w:rFonts w:ascii="Arial" w:eastAsia="Arial" w:hAnsi="Arial" w:cs="Arial"/>
          <w:sz w:val="22"/>
          <w:szCs w:val="22"/>
        </w:rPr>
        <w:t>i</w:t>
      </w:r>
      <w:r w:rsidRPr="003B0BCE">
        <w:rPr>
          <w:rFonts w:ascii="Arial" w:eastAsia="Arial" w:hAnsi="Arial" w:cs="Arial"/>
          <w:spacing w:val="31"/>
          <w:sz w:val="22"/>
          <w:szCs w:val="22"/>
        </w:rPr>
        <w:t xml:space="preserve"> </w:t>
      </w:r>
      <w:r w:rsidRPr="003B0BCE">
        <w:rPr>
          <w:rFonts w:ascii="Arial" w:eastAsia="Arial" w:hAnsi="Arial" w:cs="Arial"/>
          <w:spacing w:val="-5"/>
          <w:sz w:val="22"/>
          <w:szCs w:val="22"/>
        </w:rPr>
        <w:t>dalam kama</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meskipu</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terjatu</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w:t>
      </w:r>
      <w:r w:rsidRPr="003B0BCE">
        <w:rPr>
          <w:rFonts w:ascii="Arial" w:eastAsia="Arial" w:hAnsi="Arial" w:cs="Arial"/>
          <w:sz w:val="22"/>
          <w:szCs w:val="22"/>
        </w:rPr>
        <w:t>e</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lantai</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karen</w:t>
      </w:r>
      <w:r w:rsidRPr="003B0BCE">
        <w:rPr>
          <w:rFonts w:ascii="Arial" w:eastAsia="Arial" w:hAnsi="Arial" w:cs="Arial"/>
          <w:sz w:val="22"/>
          <w:szCs w:val="22"/>
        </w:rPr>
        <w:t>a</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sat</w:t>
      </w:r>
      <w:r w:rsidRPr="003B0BCE">
        <w:rPr>
          <w:rFonts w:ascii="Arial" w:eastAsia="Arial" w:hAnsi="Arial" w:cs="Arial"/>
          <w:sz w:val="22"/>
          <w:szCs w:val="22"/>
        </w:rPr>
        <w:t>u</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lai</w:t>
      </w:r>
      <w:r w:rsidRPr="003B0BCE">
        <w:rPr>
          <w:rFonts w:ascii="Arial" w:eastAsia="Arial" w:hAnsi="Arial" w:cs="Arial"/>
          <w:sz w:val="22"/>
          <w:szCs w:val="22"/>
        </w:rPr>
        <w:t>n</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ha</w:t>
      </w:r>
      <w:r w:rsidRPr="003B0BCE">
        <w:rPr>
          <w:rFonts w:ascii="Arial" w:eastAsia="Arial" w:hAnsi="Arial" w:cs="Arial"/>
          <w:sz w:val="22"/>
          <w:szCs w:val="22"/>
        </w:rPr>
        <w:t>l</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terputus</w:t>
      </w:r>
      <w:r w:rsidRPr="003B0BCE">
        <w:rPr>
          <w:rFonts w:ascii="Arial" w:eastAsia="Arial" w:hAnsi="Arial" w:cs="Arial"/>
          <w:sz w:val="22"/>
          <w:szCs w:val="22"/>
        </w:rPr>
        <w:t>,</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mula</w:t>
      </w:r>
      <w:r w:rsidRPr="003B0BCE">
        <w:rPr>
          <w:rFonts w:ascii="Arial" w:eastAsia="Arial" w:hAnsi="Arial" w:cs="Arial"/>
          <w:sz w:val="22"/>
          <w:szCs w:val="22"/>
        </w:rPr>
        <w:t>i</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lag</w:t>
      </w:r>
      <w:r w:rsidRPr="003B0BCE">
        <w:rPr>
          <w:rFonts w:ascii="Arial" w:eastAsia="Arial" w:hAnsi="Arial" w:cs="Arial"/>
          <w:sz w:val="22"/>
          <w:szCs w:val="22"/>
        </w:rPr>
        <w:t>i</w:t>
      </w:r>
      <w:r w:rsidRPr="003B0BCE">
        <w:rPr>
          <w:rFonts w:ascii="Arial" w:eastAsia="Arial" w:hAnsi="Arial" w:cs="Arial"/>
          <w:spacing w:val="-7"/>
          <w:sz w:val="22"/>
          <w:szCs w:val="22"/>
        </w:rPr>
        <w:t xml:space="preserve"> </w:t>
      </w:r>
      <w:r w:rsidRPr="003B0BCE">
        <w:rPr>
          <w:rFonts w:ascii="Arial" w:eastAsia="Arial" w:hAnsi="Arial" w:cs="Arial"/>
          <w:spacing w:val="-5"/>
          <w:sz w:val="22"/>
          <w:szCs w:val="22"/>
        </w:rPr>
        <w:t>penghitungan dar</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awal</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Idealny</w:t>
      </w:r>
      <w:r w:rsidRPr="003B0BCE">
        <w:rPr>
          <w:rFonts w:ascii="Arial" w:eastAsia="Arial" w:hAnsi="Arial" w:cs="Arial"/>
          <w:sz w:val="22"/>
          <w:szCs w:val="22"/>
        </w:rPr>
        <w:t>a</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hasi</w:t>
      </w:r>
      <w:r w:rsidRPr="003B0BCE">
        <w:rPr>
          <w:rFonts w:ascii="Arial" w:eastAsia="Arial" w:hAnsi="Arial" w:cs="Arial"/>
          <w:sz w:val="22"/>
          <w:szCs w:val="22"/>
        </w:rPr>
        <w:t>l</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dicata</w:t>
      </w:r>
      <w:r w:rsidRPr="003B0BCE">
        <w:rPr>
          <w:rFonts w:ascii="Arial" w:eastAsia="Arial" w:hAnsi="Arial" w:cs="Arial"/>
          <w:sz w:val="22"/>
          <w:szCs w:val="22"/>
        </w:rPr>
        <w:t>t</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disertaka</w:t>
      </w:r>
      <w:r w:rsidRPr="003B0BCE">
        <w:rPr>
          <w:rFonts w:ascii="Arial" w:eastAsia="Arial" w:hAnsi="Arial" w:cs="Arial"/>
          <w:sz w:val="22"/>
          <w:szCs w:val="22"/>
        </w:rPr>
        <w:t>n</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statu</w:t>
      </w:r>
      <w:r w:rsidRPr="003B0BCE">
        <w:rPr>
          <w:rFonts w:ascii="Arial" w:eastAsia="Arial" w:hAnsi="Arial" w:cs="Arial"/>
          <w:sz w:val="22"/>
          <w:szCs w:val="22"/>
        </w:rPr>
        <w:t>s</w:t>
      </w:r>
      <w:r w:rsidRPr="003B0BCE">
        <w:rPr>
          <w:rFonts w:ascii="Arial" w:eastAsia="Arial" w:hAnsi="Arial" w:cs="Arial"/>
          <w:spacing w:val="48"/>
          <w:sz w:val="22"/>
          <w:szCs w:val="22"/>
        </w:rPr>
        <w:t xml:space="preserve"> </w:t>
      </w:r>
      <w:r w:rsidRPr="003B0BCE">
        <w:rPr>
          <w:rFonts w:ascii="Arial" w:eastAsia="Arial" w:hAnsi="Arial" w:cs="Arial"/>
          <w:spacing w:val="-5"/>
          <w:sz w:val="22"/>
          <w:szCs w:val="22"/>
        </w:rPr>
        <w:t>pasien, dapa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jug</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 xml:space="preserve">n </w:t>
      </w:r>
      <w:r w:rsidRPr="003B0BCE">
        <w:rPr>
          <w:rFonts w:ascii="Arial" w:eastAsia="Arial" w:hAnsi="Arial" w:cs="Arial"/>
          <w:spacing w:val="-5"/>
          <w:sz w:val="22"/>
          <w:szCs w:val="22"/>
        </w:rPr>
        <w:t>menggunaka</w:t>
      </w:r>
      <w:r w:rsidRPr="003B0BCE">
        <w:rPr>
          <w:rFonts w:ascii="Arial" w:eastAsia="Arial" w:hAnsi="Arial" w:cs="Arial"/>
          <w:sz w:val="22"/>
          <w:szCs w:val="22"/>
        </w:rPr>
        <w:t xml:space="preserve">n </w:t>
      </w:r>
      <w:r w:rsidRPr="003B0BCE">
        <w:rPr>
          <w:rFonts w:ascii="Arial" w:eastAsia="Arial" w:hAnsi="Arial" w:cs="Arial"/>
          <w:spacing w:val="-5"/>
          <w:sz w:val="22"/>
          <w:szCs w:val="22"/>
        </w:rPr>
        <w:t>whiteboard</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tetapi hasilny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teta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dicantumka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statu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Kass</w:t>
      </w:r>
      <w:r w:rsidRPr="003B0BCE">
        <w:rPr>
          <w:rFonts w:ascii="Arial" w:eastAsia="Arial" w:hAnsi="Arial" w:cs="Arial"/>
          <w:sz w:val="22"/>
          <w:szCs w:val="22"/>
        </w:rPr>
        <w:t xml:space="preserve">a </w:t>
      </w:r>
      <w:r w:rsidRPr="003B0BCE">
        <w:rPr>
          <w:rFonts w:ascii="Arial" w:eastAsia="Arial" w:hAnsi="Arial" w:cs="Arial"/>
          <w:spacing w:val="-5"/>
          <w:sz w:val="22"/>
          <w:szCs w:val="22"/>
        </w:rPr>
        <w:t>dipa</w:t>
      </w:r>
      <w:r w:rsidRPr="003B0BCE">
        <w:rPr>
          <w:rFonts w:ascii="Arial" w:eastAsia="Arial" w:hAnsi="Arial" w:cs="Arial"/>
          <w:sz w:val="22"/>
          <w:szCs w:val="22"/>
        </w:rPr>
        <w:t xml:space="preserve">k </w:t>
      </w:r>
      <w:r w:rsidRPr="003B0BCE">
        <w:rPr>
          <w:rFonts w:ascii="Arial" w:eastAsia="Arial" w:hAnsi="Arial" w:cs="Arial"/>
          <w:spacing w:val="-5"/>
          <w:sz w:val="22"/>
          <w:szCs w:val="22"/>
        </w:rPr>
        <w:t>pe</w:t>
      </w:r>
      <w:r w:rsidRPr="003B0BCE">
        <w:rPr>
          <w:rFonts w:ascii="Arial" w:eastAsia="Arial" w:hAnsi="Arial" w:cs="Arial"/>
          <w:sz w:val="22"/>
          <w:szCs w:val="22"/>
        </w:rPr>
        <w:t xml:space="preserve">r 5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10</w:t>
      </w:r>
      <w:r w:rsidRPr="003B0BCE">
        <w:rPr>
          <w:rFonts w:ascii="Arial" w:eastAsia="Arial" w:hAnsi="Arial" w:cs="Arial"/>
          <w:sz w:val="22"/>
          <w:szCs w:val="22"/>
        </w:rPr>
        <w:t xml:space="preserve">. </w:t>
      </w:r>
      <w:r w:rsidRPr="003B0BCE">
        <w:rPr>
          <w:rFonts w:ascii="Arial" w:eastAsia="Arial" w:hAnsi="Arial" w:cs="Arial"/>
          <w:spacing w:val="-5"/>
          <w:sz w:val="22"/>
          <w:szCs w:val="22"/>
        </w:rPr>
        <w:t>Pa</w:t>
      </w:r>
      <w:r w:rsidRPr="003B0BCE">
        <w:rPr>
          <w:rFonts w:ascii="Arial" w:eastAsia="Arial" w:hAnsi="Arial" w:cs="Arial"/>
          <w:sz w:val="22"/>
          <w:szCs w:val="22"/>
        </w:rPr>
        <w:t xml:space="preserve">k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ternyat</w:t>
      </w:r>
      <w:r w:rsidRPr="003B0BCE">
        <w:rPr>
          <w:rFonts w:ascii="Arial" w:eastAsia="Arial" w:hAnsi="Arial" w:cs="Arial"/>
          <w:sz w:val="22"/>
          <w:szCs w:val="22"/>
        </w:rPr>
        <w:t xml:space="preserve">a </w:t>
      </w:r>
      <w:r w:rsidRPr="003B0BCE">
        <w:rPr>
          <w:rFonts w:ascii="Arial" w:eastAsia="Arial" w:hAnsi="Arial" w:cs="Arial"/>
          <w:spacing w:val="-5"/>
          <w:sz w:val="22"/>
          <w:szCs w:val="22"/>
        </w:rPr>
        <w:t>ditemuka</w:t>
      </w:r>
      <w:r w:rsidRPr="003B0BCE">
        <w:rPr>
          <w:rFonts w:ascii="Arial" w:eastAsia="Arial" w:hAnsi="Arial" w:cs="Arial"/>
          <w:sz w:val="22"/>
          <w:szCs w:val="22"/>
        </w:rPr>
        <w:t xml:space="preserve">n </w:t>
      </w:r>
      <w:r w:rsidRPr="003B0BCE">
        <w:rPr>
          <w:rFonts w:ascii="Arial" w:eastAsia="Arial" w:hAnsi="Arial" w:cs="Arial"/>
          <w:spacing w:val="-5"/>
          <w:sz w:val="22"/>
          <w:szCs w:val="22"/>
        </w:rPr>
        <w:t>tida</w:t>
      </w:r>
      <w:r w:rsidRPr="003B0BCE">
        <w:rPr>
          <w:rFonts w:ascii="Arial" w:eastAsia="Arial" w:hAnsi="Arial" w:cs="Arial"/>
          <w:sz w:val="22"/>
          <w:szCs w:val="22"/>
        </w:rPr>
        <w:t xml:space="preserve">k </w:t>
      </w:r>
      <w:r w:rsidRPr="003B0BCE">
        <w:rPr>
          <w:rFonts w:ascii="Arial" w:eastAsia="Arial" w:hAnsi="Arial" w:cs="Arial"/>
          <w:spacing w:val="-5"/>
          <w:sz w:val="22"/>
          <w:szCs w:val="22"/>
        </w:rPr>
        <w:t>sesua</w:t>
      </w:r>
      <w:r w:rsidRPr="003B0BCE">
        <w:rPr>
          <w:rFonts w:ascii="Arial" w:eastAsia="Arial" w:hAnsi="Arial" w:cs="Arial"/>
          <w:sz w:val="22"/>
          <w:szCs w:val="22"/>
        </w:rPr>
        <w:t xml:space="preserve">i </w:t>
      </w:r>
      <w:r w:rsidRPr="003B0BCE">
        <w:rPr>
          <w:rFonts w:ascii="Arial" w:eastAsia="Arial" w:hAnsi="Arial" w:cs="Arial"/>
          <w:spacing w:val="-5"/>
          <w:sz w:val="22"/>
          <w:szCs w:val="22"/>
        </w:rPr>
        <w:t>harus ditandai</w:t>
      </w:r>
      <w:r w:rsidRPr="003B0BCE">
        <w:rPr>
          <w:rFonts w:ascii="Arial" w:eastAsia="Arial" w:hAnsi="Arial" w:cs="Arial"/>
          <w:sz w:val="22"/>
          <w:szCs w:val="22"/>
        </w:rPr>
        <w:t xml:space="preserve">, </w:t>
      </w:r>
      <w:r w:rsidRPr="003B0BCE">
        <w:rPr>
          <w:rFonts w:ascii="Arial" w:eastAsia="Arial" w:hAnsi="Arial" w:cs="Arial"/>
          <w:spacing w:val="-5"/>
          <w:sz w:val="22"/>
          <w:szCs w:val="22"/>
        </w:rPr>
        <w:t>dipa</w:t>
      </w:r>
      <w:r w:rsidRPr="003B0BCE">
        <w:rPr>
          <w:rFonts w:ascii="Arial" w:eastAsia="Arial" w:hAnsi="Arial" w:cs="Arial"/>
          <w:sz w:val="22"/>
          <w:szCs w:val="22"/>
        </w:rPr>
        <w:t xml:space="preserve">k </w:t>
      </w:r>
      <w:r w:rsidRPr="003B0BCE">
        <w:rPr>
          <w:rFonts w:ascii="Arial" w:eastAsia="Arial" w:hAnsi="Arial" w:cs="Arial"/>
          <w:spacing w:val="-5"/>
          <w:sz w:val="22"/>
          <w:szCs w:val="22"/>
        </w:rPr>
        <w:t>ulang</w:t>
      </w:r>
      <w:r w:rsidRPr="003B0BCE">
        <w:rPr>
          <w:rFonts w:ascii="Arial" w:eastAsia="Arial" w:hAnsi="Arial" w:cs="Arial"/>
          <w:sz w:val="22"/>
          <w:szCs w:val="22"/>
        </w:rPr>
        <w:t xml:space="preserve">, </w:t>
      </w:r>
      <w:r w:rsidRPr="003B0BCE">
        <w:rPr>
          <w:rFonts w:ascii="Arial" w:eastAsia="Arial" w:hAnsi="Arial" w:cs="Arial"/>
          <w:spacing w:val="-5"/>
          <w:sz w:val="22"/>
          <w:szCs w:val="22"/>
        </w:rPr>
        <w:t>dipindahka</w:t>
      </w:r>
      <w:r w:rsidRPr="003B0BCE">
        <w:rPr>
          <w:rFonts w:ascii="Arial" w:eastAsia="Arial" w:hAnsi="Arial" w:cs="Arial"/>
          <w:sz w:val="22"/>
          <w:szCs w:val="22"/>
        </w:rPr>
        <w:t xml:space="preserve">n </w:t>
      </w:r>
      <w:r w:rsidRPr="003B0BCE">
        <w:rPr>
          <w:rFonts w:ascii="Arial" w:eastAsia="Arial" w:hAnsi="Arial" w:cs="Arial"/>
          <w:spacing w:val="-5"/>
          <w:sz w:val="22"/>
          <w:szCs w:val="22"/>
        </w:rPr>
        <w:t>dar</w:t>
      </w:r>
      <w:r w:rsidRPr="003B0BCE">
        <w:rPr>
          <w:rFonts w:ascii="Arial" w:eastAsia="Arial" w:hAnsi="Arial" w:cs="Arial"/>
          <w:sz w:val="22"/>
          <w:szCs w:val="22"/>
        </w:rPr>
        <w:t xml:space="preserve">i </w:t>
      </w:r>
      <w:r w:rsidRPr="003B0BCE">
        <w:rPr>
          <w:rFonts w:ascii="Arial" w:eastAsia="Arial" w:hAnsi="Arial" w:cs="Arial"/>
          <w:spacing w:val="-5"/>
          <w:sz w:val="22"/>
          <w:szCs w:val="22"/>
        </w:rPr>
        <w:t>lapan</w:t>
      </w:r>
      <w:r w:rsidRPr="003B0BCE">
        <w:rPr>
          <w:rFonts w:ascii="Arial" w:eastAsia="Arial" w:hAnsi="Arial" w:cs="Arial"/>
          <w:sz w:val="22"/>
          <w:szCs w:val="22"/>
        </w:rPr>
        <w:t xml:space="preserve">g </w:t>
      </w:r>
      <w:r w:rsidRPr="003B0BCE">
        <w:rPr>
          <w:rFonts w:ascii="Arial" w:eastAsia="Arial" w:hAnsi="Arial" w:cs="Arial"/>
          <w:spacing w:val="-5"/>
          <w:sz w:val="22"/>
          <w:szCs w:val="22"/>
        </w:rPr>
        <w:t>steril</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d</w:t>
      </w:r>
      <w:r w:rsidRPr="003B0BCE">
        <w:rPr>
          <w:rFonts w:ascii="Arial" w:eastAsia="Arial" w:hAnsi="Arial" w:cs="Arial"/>
          <w:spacing w:val="-6"/>
          <w:sz w:val="22"/>
          <w:szCs w:val="22"/>
        </w:rPr>
        <w:t>i</w:t>
      </w:r>
      <w:r w:rsidRPr="003B0BCE">
        <w:rPr>
          <w:rFonts w:ascii="Arial" w:eastAsia="Arial" w:hAnsi="Arial" w:cs="Arial"/>
          <w:spacing w:val="-5"/>
          <w:sz w:val="22"/>
          <w:szCs w:val="22"/>
        </w:rPr>
        <w:t>pisahka</w:t>
      </w:r>
      <w:r w:rsidRPr="003B0BCE">
        <w:rPr>
          <w:rFonts w:ascii="Arial" w:eastAsia="Arial" w:hAnsi="Arial" w:cs="Arial"/>
          <w:sz w:val="22"/>
          <w:szCs w:val="22"/>
        </w:rPr>
        <w:t xml:space="preserve">n </w:t>
      </w:r>
      <w:r w:rsidRPr="003B0BCE">
        <w:rPr>
          <w:rFonts w:ascii="Arial" w:eastAsia="Arial" w:hAnsi="Arial" w:cs="Arial"/>
          <w:spacing w:val="-5"/>
          <w:sz w:val="22"/>
          <w:szCs w:val="22"/>
        </w:rPr>
        <w:t>dari kass</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w:t>
      </w:r>
    </w:p>
    <w:p w:rsidR="00101229" w:rsidRPr="003B0BCE" w:rsidRDefault="003B0BCE" w:rsidP="003B0BCE">
      <w:pPr>
        <w:tabs>
          <w:tab w:val="left" w:pos="720"/>
        </w:tabs>
        <w:spacing w:line="360" w:lineRule="auto"/>
        <w:ind w:left="739" w:right="74"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Jaru</w:t>
      </w:r>
      <w:r w:rsidRPr="003B0BCE">
        <w:rPr>
          <w:rFonts w:ascii="Arial" w:eastAsia="Arial" w:hAnsi="Arial" w:cs="Arial"/>
          <w:sz w:val="22"/>
          <w:szCs w:val="22"/>
        </w:rPr>
        <w:t>m</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jahi</w:t>
      </w:r>
      <w:r w:rsidRPr="003B0BCE">
        <w:rPr>
          <w:rFonts w:ascii="Arial" w:eastAsia="Arial" w:hAnsi="Arial" w:cs="Arial"/>
          <w:sz w:val="22"/>
          <w:szCs w:val="22"/>
        </w:rPr>
        <w:t>t</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dihitun</w:t>
      </w:r>
      <w:r w:rsidRPr="003B0BCE">
        <w:rPr>
          <w:rFonts w:ascii="Arial" w:eastAsia="Arial" w:hAnsi="Arial" w:cs="Arial"/>
          <w:sz w:val="22"/>
          <w:szCs w:val="22"/>
        </w:rPr>
        <w:t>g</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berdasarka</w:t>
      </w:r>
      <w:r w:rsidRPr="003B0BCE">
        <w:rPr>
          <w:rFonts w:ascii="Arial" w:eastAsia="Arial" w:hAnsi="Arial" w:cs="Arial"/>
          <w:sz w:val="22"/>
          <w:szCs w:val="22"/>
        </w:rPr>
        <w:t>n</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jumla</w:t>
      </w:r>
      <w:r w:rsidRPr="003B0BCE">
        <w:rPr>
          <w:rFonts w:ascii="Arial" w:eastAsia="Arial" w:hAnsi="Arial" w:cs="Arial"/>
          <w:sz w:val="22"/>
          <w:szCs w:val="22"/>
        </w:rPr>
        <w:t>h</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terter</w:t>
      </w:r>
      <w:r w:rsidRPr="003B0BCE">
        <w:rPr>
          <w:rFonts w:ascii="Arial" w:eastAsia="Arial" w:hAnsi="Arial" w:cs="Arial"/>
          <w:sz w:val="22"/>
          <w:szCs w:val="22"/>
        </w:rPr>
        <w:t>a</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kemasa</w:t>
      </w:r>
      <w:r w:rsidRPr="003B0BCE">
        <w:rPr>
          <w:rFonts w:ascii="Arial" w:eastAsia="Arial" w:hAnsi="Arial" w:cs="Arial"/>
          <w:sz w:val="22"/>
          <w:szCs w:val="22"/>
        </w:rPr>
        <w:t>n</w:t>
      </w:r>
      <w:r w:rsidRPr="003B0BCE">
        <w:rPr>
          <w:rFonts w:ascii="Arial" w:eastAsia="Arial" w:hAnsi="Arial" w:cs="Arial"/>
          <w:spacing w:val="36"/>
          <w:sz w:val="22"/>
          <w:szCs w:val="22"/>
        </w:rPr>
        <w:t xml:space="preserve"> </w:t>
      </w:r>
      <w:r w:rsidRPr="003B0BCE">
        <w:rPr>
          <w:rFonts w:ascii="Arial" w:eastAsia="Arial" w:hAnsi="Arial" w:cs="Arial"/>
          <w:spacing w:val="-5"/>
          <w:sz w:val="22"/>
          <w:szCs w:val="22"/>
        </w:rPr>
        <w:t>dan haru</w:t>
      </w:r>
      <w:r w:rsidRPr="003B0BCE">
        <w:rPr>
          <w:rFonts w:ascii="Arial" w:eastAsia="Arial" w:hAnsi="Arial" w:cs="Arial"/>
          <w:sz w:val="22"/>
          <w:szCs w:val="22"/>
        </w:rPr>
        <w:t xml:space="preserve">s </w:t>
      </w:r>
      <w:r w:rsidRPr="003B0BCE">
        <w:rPr>
          <w:rFonts w:ascii="Arial" w:eastAsia="Arial" w:hAnsi="Arial" w:cs="Arial"/>
          <w:spacing w:val="-5"/>
          <w:sz w:val="22"/>
          <w:szCs w:val="22"/>
        </w:rPr>
        <w:t>diverifikasi</w:t>
      </w:r>
      <w:r w:rsidRPr="003B0BCE">
        <w:rPr>
          <w:rFonts w:ascii="Arial" w:eastAsia="Arial" w:hAnsi="Arial" w:cs="Arial"/>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 xml:space="preserve">k </w:t>
      </w:r>
      <w:r w:rsidRPr="003B0BCE">
        <w:rPr>
          <w:rFonts w:ascii="Arial" w:eastAsia="Arial" w:hAnsi="Arial" w:cs="Arial"/>
          <w:spacing w:val="-5"/>
          <w:sz w:val="22"/>
          <w:szCs w:val="22"/>
        </w:rPr>
        <w:t>bole</w:t>
      </w:r>
      <w:r w:rsidRPr="003B0BCE">
        <w:rPr>
          <w:rFonts w:ascii="Arial" w:eastAsia="Arial" w:hAnsi="Arial" w:cs="Arial"/>
          <w:sz w:val="22"/>
          <w:szCs w:val="22"/>
        </w:rPr>
        <w:t xml:space="preserve">h </w:t>
      </w:r>
      <w:r w:rsidRPr="003B0BCE">
        <w:rPr>
          <w:rFonts w:ascii="Arial" w:eastAsia="Arial" w:hAnsi="Arial" w:cs="Arial"/>
          <w:spacing w:val="-5"/>
          <w:sz w:val="22"/>
          <w:szCs w:val="22"/>
        </w:rPr>
        <w:t>meletakka</w:t>
      </w:r>
      <w:r w:rsidRPr="003B0BCE">
        <w:rPr>
          <w:rFonts w:ascii="Arial" w:eastAsia="Arial" w:hAnsi="Arial" w:cs="Arial"/>
          <w:sz w:val="22"/>
          <w:szCs w:val="22"/>
        </w:rPr>
        <w:t xml:space="preserve">n </w:t>
      </w:r>
      <w:r w:rsidRPr="003B0BCE">
        <w:rPr>
          <w:rFonts w:ascii="Arial" w:eastAsia="Arial" w:hAnsi="Arial" w:cs="Arial"/>
          <w:spacing w:val="-5"/>
          <w:sz w:val="22"/>
          <w:szCs w:val="22"/>
        </w:rPr>
        <w:t>jaru</w:t>
      </w:r>
      <w:r w:rsidRPr="003B0BCE">
        <w:rPr>
          <w:rFonts w:ascii="Arial" w:eastAsia="Arial" w:hAnsi="Arial" w:cs="Arial"/>
          <w:sz w:val="22"/>
          <w:szCs w:val="22"/>
        </w:rPr>
        <w:t xml:space="preserve">m </w:t>
      </w:r>
      <w:r w:rsidRPr="003B0BCE">
        <w:rPr>
          <w:rFonts w:ascii="Arial" w:eastAsia="Arial" w:hAnsi="Arial" w:cs="Arial"/>
          <w:spacing w:val="-5"/>
          <w:sz w:val="22"/>
          <w:szCs w:val="22"/>
        </w:rPr>
        <w:t>dala</w:t>
      </w:r>
      <w:r w:rsidRPr="003B0BCE">
        <w:rPr>
          <w:rFonts w:ascii="Arial" w:eastAsia="Arial" w:hAnsi="Arial" w:cs="Arial"/>
          <w:sz w:val="22"/>
          <w:szCs w:val="22"/>
        </w:rPr>
        <w:t xml:space="preserve">m </w:t>
      </w:r>
      <w:r w:rsidRPr="003B0BCE">
        <w:rPr>
          <w:rFonts w:ascii="Arial" w:eastAsia="Arial" w:hAnsi="Arial" w:cs="Arial"/>
          <w:spacing w:val="-5"/>
          <w:sz w:val="22"/>
          <w:szCs w:val="22"/>
        </w:rPr>
        <w:t>keadaa</w:t>
      </w:r>
      <w:r w:rsidRPr="003B0BCE">
        <w:rPr>
          <w:rFonts w:ascii="Arial" w:eastAsia="Arial" w:hAnsi="Arial" w:cs="Arial"/>
          <w:sz w:val="22"/>
          <w:szCs w:val="22"/>
        </w:rPr>
        <w:t xml:space="preserve">n </w:t>
      </w:r>
      <w:r w:rsidRPr="003B0BCE">
        <w:rPr>
          <w:rFonts w:ascii="Arial" w:eastAsia="Arial" w:hAnsi="Arial" w:cs="Arial"/>
          <w:spacing w:val="-5"/>
          <w:sz w:val="22"/>
          <w:szCs w:val="22"/>
        </w:rPr>
        <w:t>beba</w:t>
      </w:r>
      <w:r w:rsidRPr="003B0BCE">
        <w:rPr>
          <w:rFonts w:ascii="Arial" w:eastAsia="Arial" w:hAnsi="Arial" w:cs="Arial"/>
          <w:sz w:val="22"/>
          <w:szCs w:val="22"/>
        </w:rPr>
        <w:t xml:space="preserve">s </w:t>
      </w:r>
      <w:r w:rsidRPr="003B0BCE">
        <w:rPr>
          <w:rFonts w:ascii="Arial" w:eastAsia="Arial" w:hAnsi="Arial" w:cs="Arial"/>
          <w:spacing w:val="-5"/>
          <w:sz w:val="22"/>
          <w:szCs w:val="22"/>
        </w:rPr>
        <w:t>di ata</w:t>
      </w:r>
      <w:r w:rsidRPr="003B0BCE">
        <w:rPr>
          <w:rFonts w:ascii="Arial" w:eastAsia="Arial" w:hAnsi="Arial" w:cs="Arial"/>
          <w:sz w:val="22"/>
          <w:szCs w:val="22"/>
        </w:rPr>
        <w:t xml:space="preserve">s </w:t>
      </w:r>
      <w:r w:rsidRPr="003B0BCE">
        <w:rPr>
          <w:rFonts w:ascii="Arial" w:eastAsia="Arial" w:hAnsi="Arial" w:cs="Arial"/>
          <w:spacing w:val="-5"/>
          <w:sz w:val="22"/>
          <w:szCs w:val="22"/>
        </w:rPr>
        <w:t>meja</w:t>
      </w:r>
      <w:r w:rsidRPr="003B0BCE">
        <w:rPr>
          <w:rFonts w:ascii="Arial" w:eastAsia="Arial" w:hAnsi="Arial" w:cs="Arial"/>
          <w:sz w:val="22"/>
          <w:szCs w:val="22"/>
        </w:rPr>
        <w:t xml:space="preserve">, </w:t>
      </w:r>
      <w:r w:rsidRPr="003B0BCE">
        <w:rPr>
          <w:rFonts w:ascii="Arial" w:eastAsia="Arial" w:hAnsi="Arial" w:cs="Arial"/>
          <w:spacing w:val="-5"/>
          <w:sz w:val="22"/>
          <w:szCs w:val="22"/>
        </w:rPr>
        <w:t>jaru</w:t>
      </w:r>
      <w:r w:rsidRPr="003B0BCE">
        <w:rPr>
          <w:rFonts w:ascii="Arial" w:eastAsia="Arial" w:hAnsi="Arial" w:cs="Arial"/>
          <w:sz w:val="22"/>
          <w:szCs w:val="22"/>
        </w:rPr>
        <w:t xml:space="preserve">m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selal</w:t>
      </w:r>
      <w:r w:rsidRPr="003B0BCE">
        <w:rPr>
          <w:rFonts w:ascii="Arial" w:eastAsia="Arial" w:hAnsi="Arial" w:cs="Arial"/>
          <w:sz w:val="22"/>
          <w:szCs w:val="22"/>
        </w:rPr>
        <w:t xml:space="preserve">u </w:t>
      </w:r>
      <w:r w:rsidRPr="003B0BCE">
        <w:rPr>
          <w:rFonts w:ascii="Arial" w:eastAsia="Arial" w:hAnsi="Arial" w:cs="Arial"/>
          <w:spacing w:val="-5"/>
          <w:sz w:val="22"/>
          <w:szCs w:val="22"/>
        </w:rPr>
        <w:t>berad</w:t>
      </w:r>
      <w:r w:rsidRPr="003B0BCE">
        <w:rPr>
          <w:rFonts w:ascii="Arial" w:eastAsia="Arial" w:hAnsi="Arial" w:cs="Arial"/>
          <w:sz w:val="22"/>
          <w:szCs w:val="22"/>
        </w:rPr>
        <w:t xml:space="preserve">a </w:t>
      </w:r>
      <w:r w:rsidRPr="003B0BCE">
        <w:rPr>
          <w:rFonts w:ascii="Arial" w:eastAsia="Arial" w:hAnsi="Arial" w:cs="Arial"/>
          <w:spacing w:val="-5"/>
          <w:sz w:val="22"/>
          <w:szCs w:val="22"/>
        </w:rPr>
        <w:t>pad</w:t>
      </w:r>
      <w:r w:rsidRPr="003B0BCE">
        <w:rPr>
          <w:rFonts w:ascii="Arial" w:eastAsia="Arial" w:hAnsi="Arial" w:cs="Arial"/>
          <w:sz w:val="22"/>
          <w:szCs w:val="22"/>
        </w:rPr>
        <w:t xml:space="preserve">a </w:t>
      </w:r>
      <w:r w:rsidRPr="003B0BCE">
        <w:rPr>
          <w:rFonts w:ascii="Arial" w:eastAsia="Arial" w:hAnsi="Arial" w:cs="Arial"/>
          <w:spacing w:val="-5"/>
          <w:sz w:val="22"/>
          <w:szCs w:val="22"/>
        </w:rPr>
        <w:t>ala</w:t>
      </w:r>
      <w:r w:rsidRPr="003B0BCE">
        <w:rPr>
          <w:rFonts w:ascii="Arial" w:eastAsia="Arial" w:hAnsi="Arial" w:cs="Arial"/>
          <w:sz w:val="22"/>
          <w:szCs w:val="22"/>
        </w:rPr>
        <w:t xml:space="preserve">t </w:t>
      </w:r>
      <w:r w:rsidRPr="003B0BCE">
        <w:rPr>
          <w:rFonts w:ascii="Arial" w:eastAsia="Arial" w:hAnsi="Arial" w:cs="Arial"/>
          <w:spacing w:val="-5"/>
          <w:sz w:val="22"/>
          <w:szCs w:val="22"/>
        </w:rPr>
        <w:t>pemegan</w:t>
      </w:r>
      <w:r w:rsidRPr="003B0BCE">
        <w:rPr>
          <w:rFonts w:ascii="Arial" w:eastAsia="Arial" w:hAnsi="Arial" w:cs="Arial"/>
          <w:sz w:val="22"/>
          <w:szCs w:val="22"/>
        </w:rPr>
        <w:t xml:space="preserve">g </w:t>
      </w:r>
      <w:r w:rsidRPr="003B0BCE">
        <w:rPr>
          <w:rFonts w:ascii="Arial" w:eastAsia="Arial" w:hAnsi="Arial" w:cs="Arial"/>
          <w:spacing w:val="-5"/>
          <w:sz w:val="22"/>
          <w:szCs w:val="22"/>
        </w:rPr>
        <w:t>jaru</w:t>
      </w:r>
      <w:r w:rsidRPr="003B0BCE">
        <w:rPr>
          <w:rFonts w:ascii="Arial" w:eastAsia="Arial" w:hAnsi="Arial" w:cs="Arial"/>
          <w:sz w:val="22"/>
          <w:szCs w:val="22"/>
        </w:rPr>
        <w:t xml:space="preserve">m </w:t>
      </w:r>
      <w:r w:rsidRPr="003B0BCE">
        <w:rPr>
          <w:rFonts w:ascii="Arial" w:eastAsia="Arial" w:hAnsi="Arial" w:cs="Arial"/>
          <w:spacing w:val="-6"/>
          <w:sz w:val="22"/>
          <w:szCs w:val="22"/>
        </w:rPr>
        <w:t>(</w:t>
      </w:r>
      <w:r w:rsidRPr="003B0BCE">
        <w:rPr>
          <w:rFonts w:ascii="Arial" w:eastAsia="Arial" w:hAnsi="Arial" w:cs="Arial"/>
          <w:i/>
          <w:spacing w:val="-5"/>
          <w:sz w:val="22"/>
          <w:szCs w:val="22"/>
        </w:rPr>
        <w:t>needle holder</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kemasannya</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tempa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jarum/kontainer</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dihitun</w:t>
      </w:r>
      <w:r w:rsidRPr="003B0BCE">
        <w:rPr>
          <w:rFonts w:ascii="Arial" w:eastAsia="Arial" w:hAnsi="Arial" w:cs="Arial"/>
          <w:sz w:val="22"/>
          <w:szCs w:val="22"/>
        </w:rPr>
        <w:t>g</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pe</w:t>
      </w:r>
      <w:r w:rsidRPr="003B0BCE">
        <w:rPr>
          <w:rFonts w:ascii="Arial" w:eastAsia="Arial" w:hAnsi="Arial" w:cs="Arial"/>
          <w:sz w:val="22"/>
          <w:szCs w:val="22"/>
        </w:rPr>
        <w:t>r</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jeni</w:t>
      </w:r>
      <w:r w:rsidRPr="003B0BCE">
        <w:rPr>
          <w:rFonts w:ascii="Arial" w:eastAsia="Arial" w:hAnsi="Arial" w:cs="Arial"/>
          <w:sz w:val="22"/>
          <w:szCs w:val="22"/>
        </w:rPr>
        <w:t>s</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itemnya</w:t>
      </w:r>
      <w:r w:rsidRPr="003B0BCE">
        <w:rPr>
          <w:rFonts w:ascii="Arial" w:eastAsia="Arial" w:hAnsi="Arial" w:cs="Arial"/>
          <w:sz w:val="22"/>
          <w:szCs w:val="22"/>
        </w:rPr>
        <w:t>.</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Demikia</w:t>
      </w:r>
      <w:r w:rsidRPr="003B0BCE">
        <w:rPr>
          <w:rFonts w:ascii="Arial" w:eastAsia="Arial" w:hAnsi="Arial" w:cs="Arial"/>
          <w:sz w:val="22"/>
          <w:szCs w:val="22"/>
        </w:rPr>
        <w:t>n</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pul</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32"/>
          <w:sz w:val="22"/>
          <w:szCs w:val="22"/>
        </w:rPr>
        <w:t xml:space="preserve"> </w:t>
      </w:r>
      <w:r w:rsidRPr="003B0BCE">
        <w:rPr>
          <w:rFonts w:ascii="Arial" w:eastAsia="Arial" w:hAnsi="Arial" w:cs="Arial"/>
          <w:spacing w:val="-5"/>
          <w:sz w:val="22"/>
          <w:szCs w:val="22"/>
        </w:rPr>
        <w:t>alat 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rusak</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miskalkulasi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hilan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dicar</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(misalny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lantai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tong sampah</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kain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tubu</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sekita</w:t>
      </w:r>
      <w:r w:rsidRPr="003B0BCE">
        <w:rPr>
          <w:rFonts w:ascii="Arial" w:eastAsia="Arial" w:hAnsi="Arial" w:cs="Arial"/>
          <w:sz w:val="22"/>
          <w:szCs w:val="22"/>
        </w:rPr>
        <w:t>r</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mej</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operasi</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w:t>
      </w:r>
      <w:r w:rsidRPr="003B0BCE">
        <w:rPr>
          <w:rFonts w:ascii="Arial" w:eastAsia="Arial" w:hAnsi="Arial" w:cs="Arial"/>
          <w:spacing w:val="-6"/>
          <w:sz w:val="22"/>
          <w:szCs w:val="22"/>
        </w:rPr>
        <w:t>n</w:t>
      </w:r>
      <w:r w:rsidRPr="003B0BCE">
        <w:rPr>
          <w:rFonts w:ascii="Arial" w:eastAsia="Arial" w:hAnsi="Arial" w:cs="Arial"/>
          <w:spacing w:val="-5"/>
          <w:sz w:val="22"/>
          <w:szCs w:val="22"/>
        </w:rPr>
        <w:t>-lain)</w:t>
      </w:r>
    </w:p>
    <w:p w:rsidR="00101229" w:rsidRPr="003B0BCE" w:rsidRDefault="003B0BCE" w:rsidP="003B0BCE">
      <w:pPr>
        <w:tabs>
          <w:tab w:val="left" w:pos="720"/>
        </w:tabs>
        <w:spacing w:line="360" w:lineRule="auto"/>
        <w:ind w:left="7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ala</w:t>
      </w:r>
      <w:r w:rsidRPr="003B0BCE">
        <w:rPr>
          <w:rFonts w:ascii="Arial" w:eastAsia="Arial" w:hAnsi="Arial" w:cs="Arial"/>
          <w:sz w:val="22"/>
          <w:szCs w:val="22"/>
        </w:rPr>
        <w:t>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hilan</w:t>
      </w:r>
      <w:r w:rsidRPr="003B0BCE">
        <w:rPr>
          <w:rFonts w:ascii="Arial" w:eastAsia="Arial" w:hAnsi="Arial" w:cs="Arial"/>
          <w:sz w:val="22"/>
          <w:szCs w:val="22"/>
        </w:rPr>
        <w:t>g</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masi</w:t>
      </w:r>
      <w:r w:rsidRPr="003B0BCE">
        <w:rPr>
          <w:rFonts w:ascii="Arial" w:eastAsia="Arial" w:hAnsi="Arial" w:cs="Arial"/>
          <w:sz w:val="22"/>
          <w:szCs w:val="22"/>
        </w:rPr>
        <w:t>h</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dapa</w:t>
      </w:r>
      <w:r w:rsidRPr="003B0BCE">
        <w:rPr>
          <w:rFonts w:ascii="Arial" w:eastAsia="Arial" w:hAnsi="Arial" w:cs="Arial"/>
          <w:sz w:val="22"/>
          <w:szCs w:val="22"/>
        </w:rPr>
        <w:t>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ditemukan</w:t>
      </w:r>
      <w:r w:rsidRPr="003B0BCE">
        <w:rPr>
          <w:rFonts w:ascii="Arial" w:eastAsia="Arial" w:hAnsi="Arial" w:cs="Arial"/>
          <w:sz w:val="22"/>
          <w:szCs w:val="22"/>
        </w:rPr>
        <w: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lakuka</w:t>
      </w:r>
      <w:r w:rsidRPr="003B0BCE">
        <w:rPr>
          <w:rFonts w:ascii="Arial" w:eastAsia="Arial" w:hAnsi="Arial" w:cs="Arial"/>
          <w:sz w:val="22"/>
          <w:szCs w:val="22"/>
        </w:rPr>
        <w:t>n</w:t>
      </w:r>
      <w:r w:rsidRPr="003B0BCE">
        <w:rPr>
          <w:rFonts w:ascii="Arial" w:eastAsia="Arial" w:hAnsi="Arial" w:cs="Arial"/>
          <w:spacing w:val="5"/>
          <w:sz w:val="22"/>
          <w:szCs w:val="22"/>
        </w:rPr>
        <w:t xml:space="preserve"> </w:t>
      </w:r>
      <w:r w:rsidRPr="003B0BCE">
        <w:rPr>
          <w:rFonts w:ascii="Arial" w:eastAsia="Arial" w:hAnsi="Arial" w:cs="Arial"/>
          <w:i/>
          <w:spacing w:val="-5"/>
          <w:sz w:val="22"/>
          <w:szCs w:val="22"/>
        </w:rPr>
        <w:t>X-ray</w:t>
      </w:r>
      <w:r w:rsidRPr="003B0BCE">
        <w:rPr>
          <w:rFonts w:ascii="Arial" w:eastAsia="Arial" w:hAnsi="Arial" w:cs="Arial"/>
          <w:sz w:val="22"/>
          <w:szCs w:val="22"/>
        </w:rPr>
        <w:t>.</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Demikian pul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bil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kelupaa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menghitung</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i/>
          <w:spacing w:val="-5"/>
          <w:sz w:val="22"/>
          <w:szCs w:val="22"/>
        </w:rPr>
        <w:t>X-ray</w:t>
      </w:r>
    </w:p>
    <w:p w:rsidR="00101229" w:rsidRPr="003B0BCE" w:rsidRDefault="003B0BCE" w:rsidP="003B0BCE">
      <w:pPr>
        <w:tabs>
          <w:tab w:val="left" w:pos="720"/>
        </w:tabs>
        <w:spacing w:line="360" w:lineRule="auto"/>
        <w:ind w:left="7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Alasa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dilakuka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penghitunga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hasi</w:t>
      </w:r>
      <w:r w:rsidRPr="003B0BCE">
        <w:rPr>
          <w:rFonts w:ascii="Arial" w:eastAsia="Arial" w:hAnsi="Arial" w:cs="Arial"/>
          <w:sz w:val="22"/>
          <w:szCs w:val="22"/>
        </w:rPr>
        <w:t>l</w:t>
      </w:r>
      <w:r w:rsidRPr="003B0BCE">
        <w:rPr>
          <w:rFonts w:ascii="Arial" w:eastAsia="Arial" w:hAnsi="Arial" w:cs="Arial"/>
          <w:spacing w:val="43"/>
          <w:sz w:val="22"/>
          <w:szCs w:val="22"/>
        </w:rPr>
        <w:t xml:space="preserve"> </w:t>
      </w:r>
      <w:r w:rsidRPr="003B0BCE">
        <w:rPr>
          <w:rFonts w:ascii="Arial" w:eastAsia="Arial" w:hAnsi="Arial" w:cs="Arial"/>
          <w:i/>
          <w:spacing w:val="-5"/>
          <w:sz w:val="22"/>
          <w:szCs w:val="22"/>
        </w:rPr>
        <w:t>X-ra</w:t>
      </w:r>
      <w:r w:rsidRPr="003B0BCE">
        <w:rPr>
          <w:rFonts w:ascii="Arial" w:eastAsia="Arial" w:hAnsi="Arial" w:cs="Arial"/>
          <w:i/>
          <w:sz w:val="22"/>
          <w:szCs w:val="22"/>
        </w:rPr>
        <w:t>y</w:t>
      </w:r>
      <w:r w:rsidRPr="003B0BCE">
        <w:rPr>
          <w:rFonts w:ascii="Arial" w:eastAsia="Arial" w:hAnsi="Arial" w:cs="Arial"/>
          <w:i/>
          <w:spacing w:val="42"/>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42"/>
          <w:sz w:val="22"/>
          <w:szCs w:val="22"/>
        </w:rPr>
        <w:t xml:space="preserve"> </w:t>
      </w:r>
      <w:r w:rsidRPr="003B0BCE">
        <w:rPr>
          <w:rFonts w:ascii="Arial" w:eastAsia="Arial" w:hAnsi="Arial" w:cs="Arial"/>
          <w:spacing w:val="-5"/>
          <w:sz w:val="22"/>
          <w:szCs w:val="22"/>
        </w:rPr>
        <w:t>disertaka</w:t>
      </w:r>
      <w:r w:rsidRPr="003B0BCE">
        <w:rPr>
          <w:rFonts w:ascii="Arial" w:eastAsia="Arial" w:hAnsi="Arial" w:cs="Arial"/>
          <w:sz w:val="22"/>
          <w:szCs w:val="22"/>
        </w:rPr>
        <w:t>n</w:t>
      </w:r>
      <w:r w:rsidRPr="003B0BCE">
        <w:rPr>
          <w:rFonts w:ascii="Arial" w:eastAsia="Arial" w:hAnsi="Arial" w:cs="Arial"/>
          <w:spacing w:val="41"/>
          <w:sz w:val="22"/>
          <w:szCs w:val="22"/>
        </w:rPr>
        <w:t xml:space="preserve"> </w:t>
      </w:r>
      <w:r w:rsidRPr="003B0BCE">
        <w:rPr>
          <w:rFonts w:ascii="Arial" w:eastAsia="Arial" w:hAnsi="Arial" w:cs="Arial"/>
          <w:spacing w:val="-5"/>
          <w:sz w:val="22"/>
          <w:szCs w:val="22"/>
        </w:rPr>
        <w:t>di statu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pasien</w:t>
      </w:r>
    </w:p>
    <w:p w:rsidR="00101229" w:rsidRPr="0006396C" w:rsidRDefault="003B0BCE" w:rsidP="0006396C">
      <w:pPr>
        <w:spacing w:line="360" w:lineRule="auto"/>
        <w:ind w:left="3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Dipertimbangka</w:t>
      </w:r>
      <w:r w:rsidRPr="003B0BCE">
        <w:rPr>
          <w:rFonts w:ascii="Arial" w:eastAsia="Arial" w:hAnsi="Arial" w:cs="Arial"/>
          <w:sz w:val="22"/>
          <w:szCs w:val="22"/>
        </w:rPr>
        <w:t>n</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penggunaa</w:t>
      </w:r>
      <w:r w:rsidRPr="003B0BCE">
        <w:rPr>
          <w:rFonts w:ascii="Arial" w:eastAsia="Arial" w:hAnsi="Arial" w:cs="Arial"/>
          <w:sz w:val="22"/>
          <w:szCs w:val="22"/>
        </w:rPr>
        <w:t>n</w:t>
      </w:r>
      <w:r w:rsidRPr="003B0BCE">
        <w:rPr>
          <w:rFonts w:ascii="Arial" w:eastAsia="Arial" w:hAnsi="Arial" w:cs="Arial"/>
          <w:spacing w:val="33"/>
          <w:sz w:val="22"/>
          <w:szCs w:val="22"/>
        </w:rPr>
        <w:t xml:space="preserve"> </w:t>
      </w:r>
      <w:r w:rsidRPr="003B0BCE">
        <w:rPr>
          <w:rFonts w:ascii="Arial" w:eastAsia="Arial" w:hAnsi="Arial" w:cs="Arial"/>
          <w:spacing w:val="-5"/>
          <w:sz w:val="22"/>
          <w:szCs w:val="22"/>
        </w:rPr>
        <w:t>alat-ala</w:t>
      </w:r>
      <w:r w:rsidRPr="003B0BCE">
        <w:rPr>
          <w:rFonts w:ascii="Arial" w:eastAsia="Arial" w:hAnsi="Arial" w:cs="Arial"/>
          <w:sz w:val="22"/>
          <w:szCs w:val="22"/>
        </w:rPr>
        <w:t>t</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bis</w:t>
      </w:r>
      <w:r w:rsidRPr="003B0BCE">
        <w:rPr>
          <w:rFonts w:ascii="Arial" w:eastAsia="Arial" w:hAnsi="Arial" w:cs="Arial"/>
          <w:sz w:val="22"/>
          <w:szCs w:val="22"/>
        </w:rPr>
        <w:t>a</w:t>
      </w:r>
      <w:r w:rsidRPr="003B0BCE">
        <w:rPr>
          <w:rFonts w:ascii="Arial" w:eastAsia="Arial" w:hAnsi="Arial" w:cs="Arial"/>
          <w:spacing w:val="34"/>
          <w:sz w:val="22"/>
          <w:szCs w:val="22"/>
        </w:rPr>
        <w:t xml:space="preserve"> </w:t>
      </w:r>
      <w:r w:rsidRPr="003B0BCE">
        <w:rPr>
          <w:rFonts w:ascii="Arial" w:eastAsia="Arial" w:hAnsi="Arial" w:cs="Arial"/>
          <w:spacing w:val="-5"/>
          <w:sz w:val="22"/>
          <w:szCs w:val="22"/>
        </w:rPr>
        <w:t>terdeteks</w:t>
      </w:r>
      <w:r w:rsidRPr="003B0BCE">
        <w:rPr>
          <w:rFonts w:ascii="Arial" w:eastAsia="Arial" w:hAnsi="Arial" w:cs="Arial"/>
          <w:sz w:val="22"/>
          <w:szCs w:val="22"/>
        </w:rPr>
        <w:t>i</w:t>
      </w:r>
      <w:r w:rsidRPr="003B0BCE">
        <w:rPr>
          <w:rFonts w:ascii="Arial" w:eastAsia="Arial" w:hAnsi="Arial" w:cs="Arial"/>
          <w:spacing w:val="33"/>
          <w:sz w:val="22"/>
          <w:szCs w:val="22"/>
        </w:rPr>
        <w:t xml:space="preserve"> </w:t>
      </w:r>
      <w:r w:rsidRPr="003B0BCE">
        <w:rPr>
          <w:rFonts w:ascii="Arial" w:eastAsia="Arial" w:hAnsi="Arial" w:cs="Arial"/>
          <w:i/>
          <w:spacing w:val="-5"/>
          <w:sz w:val="22"/>
          <w:szCs w:val="22"/>
        </w:rPr>
        <w:t>X-ray</w:t>
      </w:r>
    </w:p>
    <w:p w:rsidR="00101229" w:rsidRDefault="003B0BCE" w:rsidP="003B0BCE">
      <w:pPr>
        <w:spacing w:line="360" w:lineRule="auto"/>
        <w:ind w:left="739"/>
        <w:rPr>
          <w:rFonts w:ascii="Arial" w:eastAsia="Arial" w:hAnsi="Arial" w:cs="Arial"/>
          <w:spacing w:val="-5"/>
          <w:sz w:val="22"/>
          <w:szCs w:val="22"/>
        </w:rPr>
      </w:pPr>
      <w:r w:rsidRPr="003B0BCE">
        <w:rPr>
          <w:rFonts w:ascii="Arial" w:eastAsia="Arial" w:hAnsi="Arial" w:cs="Arial"/>
          <w:spacing w:val="-5"/>
          <w:sz w:val="22"/>
          <w:szCs w:val="22"/>
        </w:rPr>
        <w:t>(misalny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barcod</w:t>
      </w:r>
      <w:r w:rsidRPr="003B0BCE">
        <w:rPr>
          <w:rFonts w:ascii="Arial" w:eastAsia="Arial" w:hAnsi="Arial" w:cs="Arial"/>
          <w:sz w:val="22"/>
          <w:szCs w:val="22"/>
        </w:rPr>
        <w:t>e</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ata</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radio-label)</w:t>
      </w:r>
    </w:p>
    <w:p w:rsidR="00E9496A" w:rsidRDefault="00E9496A" w:rsidP="003B0BCE">
      <w:pPr>
        <w:spacing w:line="360" w:lineRule="auto"/>
        <w:ind w:left="739"/>
        <w:rPr>
          <w:rFonts w:ascii="Arial" w:eastAsia="Arial" w:hAnsi="Arial" w:cs="Arial"/>
          <w:spacing w:val="-5"/>
          <w:sz w:val="22"/>
          <w:szCs w:val="22"/>
        </w:rPr>
      </w:pPr>
    </w:p>
    <w:p w:rsidR="00E9496A" w:rsidRPr="003B0BCE" w:rsidRDefault="00E9496A" w:rsidP="003B0BCE">
      <w:pPr>
        <w:spacing w:line="360" w:lineRule="auto"/>
        <w:ind w:left="739"/>
        <w:rPr>
          <w:rFonts w:ascii="Arial" w:eastAsia="Arial" w:hAnsi="Arial" w:cs="Arial"/>
          <w:sz w:val="22"/>
          <w:szCs w:val="22"/>
        </w:rPr>
        <w:sectPr w:rsidR="00E9496A" w:rsidRPr="003B0BCE" w:rsidSect="00691B6C">
          <w:type w:val="continuous"/>
          <w:pgSz w:w="12240" w:h="20160" w:code="5"/>
          <w:pgMar w:top="1580" w:right="1580" w:bottom="280" w:left="1680" w:header="0" w:footer="768" w:gutter="0"/>
          <w:cols w:space="720"/>
          <w:docGrid w:linePitch="272"/>
        </w:sect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Kedelapan</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40"/>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mengkonfirmas</w:t>
      </w:r>
      <w:r w:rsidRPr="003B0BCE">
        <w:rPr>
          <w:rFonts w:ascii="Arial" w:eastAsia="Arial" w:hAnsi="Arial" w:cs="Arial"/>
          <w:sz w:val="22"/>
          <w:szCs w:val="22"/>
        </w:rPr>
        <w:t>i</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bahw</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semu</w:t>
      </w:r>
      <w:r w:rsidRPr="003B0BCE">
        <w:rPr>
          <w:rFonts w:ascii="Arial" w:eastAsia="Arial" w:hAnsi="Arial" w:cs="Arial"/>
          <w:sz w:val="22"/>
          <w:szCs w:val="22"/>
        </w:rPr>
        <w:t>a</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spesime</w:t>
      </w:r>
      <w:r w:rsidRPr="003B0BCE">
        <w:rPr>
          <w:rFonts w:ascii="Arial" w:eastAsia="Arial" w:hAnsi="Arial" w:cs="Arial"/>
          <w:sz w:val="22"/>
          <w:szCs w:val="22"/>
        </w:rPr>
        <w:t>n</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h</w:t>
      </w:r>
      <w:r w:rsidRPr="003B0BCE">
        <w:rPr>
          <w:rFonts w:ascii="Arial" w:eastAsia="Arial" w:hAnsi="Arial" w:cs="Arial"/>
          <w:spacing w:val="39"/>
          <w:sz w:val="22"/>
          <w:szCs w:val="22"/>
        </w:rPr>
        <w:t xml:space="preserve"> </w:t>
      </w:r>
      <w:r w:rsidRPr="003B0BCE">
        <w:rPr>
          <w:rFonts w:ascii="Arial" w:eastAsia="Arial" w:hAnsi="Arial" w:cs="Arial"/>
          <w:spacing w:val="-5"/>
          <w:sz w:val="22"/>
          <w:szCs w:val="22"/>
        </w:rPr>
        <w:t>dilabel denga</w:t>
      </w:r>
      <w:r w:rsidRPr="003B0BCE">
        <w:rPr>
          <w:rFonts w:ascii="Arial" w:eastAsia="Arial" w:hAnsi="Arial" w:cs="Arial"/>
          <w:sz w:val="22"/>
          <w:szCs w:val="22"/>
        </w:rPr>
        <w:t>n</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bena</w:t>
      </w:r>
      <w:r w:rsidRPr="003B0BCE">
        <w:rPr>
          <w:rFonts w:ascii="Arial" w:eastAsia="Arial" w:hAnsi="Arial" w:cs="Arial"/>
          <w:sz w:val="22"/>
          <w:szCs w:val="22"/>
        </w:rPr>
        <w:t>r</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mencantumka</w:t>
      </w:r>
      <w:r w:rsidRPr="003B0BCE">
        <w:rPr>
          <w:rFonts w:ascii="Arial" w:eastAsia="Arial" w:hAnsi="Arial" w:cs="Arial"/>
          <w:sz w:val="22"/>
          <w:szCs w:val="22"/>
        </w:rPr>
        <w:t>n</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identita</w:t>
      </w:r>
      <w:r w:rsidRPr="003B0BCE">
        <w:rPr>
          <w:rFonts w:ascii="Arial" w:eastAsia="Arial" w:hAnsi="Arial" w:cs="Arial"/>
          <w:sz w:val="22"/>
          <w:szCs w:val="22"/>
        </w:rPr>
        <w:t>s</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50"/>
          <w:sz w:val="22"/>
          <w:szCs w:val="22"/>
        </w:rPr>
        <w:t xml:space="preserve"> </w:t>
      </w:r>
      <w:r w:rsidRPr="003B0BCE">
        <w:rPr>
          <w:rFonts w:ascii="Arial" w:eastAsia="Arial" w:hAnsi="Arial" w:cs="Arial"/>
          <w:spacing w:val="-5"/>
          <w:sz w:val="22"/>
          <w:szCs w:val="22"/>
        </w:rPr>
        <w:t>s</w:t>
      </w:r>
      <w:r w:rsidRPr="003B0BCE">
        <w:rPr>
          <w:rFonts w:ascii="Arial" w:eastAsia="Arial" w:hAnsi="Arial" w:cs="Arial"/>
          <w:spacing w:val="-6"/>
          <w:sz w:val="22"/>
          <w:szCs w:val="22"/>
        </w:rPr>
        <w:t>p</w:t>
      </w:r>
      <w:r w:rsidRPr="003B0BCE">
        <w:rPr>
          <w:rFonts w:ascii="Arial" w:eastAsia="Arial" w:hAnsi="Arial" w:cs="Arial"/>
          <w:spacing w:val="-5"/>
          <w:sz w:val="22"/>
          <w:szCs w:val="22"/>
        </w:rPr>
        <w:t>esimen, 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lokas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asa</w:t>
      </w:r>
      <w:r w:rsidRPr="003B0BCE">
        <w:rPr>
          <w:rFonts w:ascii="Arial" w:eastAsia="Arial" w:hAnsi="Arial" w:cs="Arial"/>
          <w:sz w:val="22"/>
          <w:szCs w:val="22"/>
        </w:rPr>
        <w:t>l</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diambilnya</w:t>
      </w:r>
    </w:p>
    <w:p w:rsidR="00101229" w:rsidRPr="0006396C" w:rsidRDefault="003B0BCE" w:rsidP="0006396C">
      <w:pPr>
        <w:tabs>
          <w:tab w:val="left" w:pos="820"/>
        </w:tabs>
        <w:spacing w:line="360" w:lineRule="auto"/>
        <w:ind w:left="839" w:right="76"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w:t>
      </w:r>
      <w:r w:rsidRPr="003B0BCE">
        <w:rPr>
          <w:rFonts w:ascii="Arial" w:eastAsia="Arial" w:hAnsi="Arial" w:cs="Arial"/>
          <w:sz w:val="22"/>
          <w:szCs w:val="22"/>
        </w:rPr>
        <w:t>l</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tersebu</w:t>
      </w:r>
      <w:r w:rsidRPr="003B0BCE">
        <w:rPr>
          <w:rFonts w:ascii="Arial" w:eastAsia="Arial" w:hAnsi="Arial" w:cs="Arial"/>
          <w:sz w:val="22"/>
          <w:szCs w:val="22"/>
        </w:rPr>
        <w:t>t</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dibacaka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n</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jela</w:t>
      </w:r>
      <w:r w:rsidRPr="003B0BCE">
        <w:rPr>
          <w:rFonts w:ascii="Arial" w:eastAsia="Arial" w:hAnsi="Arial" w:cs="Arial"/>
          <w:sz w:val="22"/>
          <w:szCs w:val="22"/>
        </w:rPr>
        <w:t>s</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ole</w:t>
      </w:r>
      <w:r w:rsidRPr="003B0BCE">
        <w:rPr>
          <w:rFonts w:ascii="Arial" w:eastAsia="Arial" w:hAnsi="Arial" w:cs="Arial"/>
          <w:sz w:val="22"/>
          <w:szCs w:val="22"/>
        </w:rPr>
        <w:t>h</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sala</w:t>
      </w:r>
      <w:r w:rsidRPr="003B0BCE">
        <w:rPr>
          <w:rFonts w:ascii="Arial" w:eastAsia="Arial" w:hAnsi="Arial" w:cs="Arial"/>
          <w:sz w:val="22"/>
          <w:szCs w:val="22"/>
        </w:rPr>
        <w:t>h</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seoran</w:t>
      </w:r>
      <w:r w:rsidRPr="003B0BCE">
        <w:rPr>
          <w:rFonts w:ascii="Arial" w:eastAsia="Arial" w:hAnsi="Arial" w:cs="Arial"/>
          <w:sz w:val="22"/>
          <w:szCs w:val="22"/>
        </w:rPr>
        <w:t>g</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anggot</w:t>
      </w:r>
      <w:r w:rsidRPr="003B0BCE">
        <w:rPr>
          <w:rFonts w:ascii="Arial" w:eastAsia="Arial" w:hAnsi="Arial" w:cs="Arial"/>
          <w:sz w:val="22"/>
          <w:szCs w:val="22"/>
        </w:rPr>
        <w:t>a</w:t>
      </w:r>
      <w:r w:rsidRPr="003B0BCE">
        <w:rPr>
          <w:rFonts w:ascii="Arial" w:eastAsia="Arial" w:hAnsi="Arial" w:cs="Arial"/>
          <w:spacing w:val="8"/>
          <w:sz w:val="22"/>
          <w:szCs w:val="22"/>
        </w:rPr>
        <w:t xml:space="preserve"> </w:t>
      </w:r>
      <w:r w:rsidRPr="003B0BCE">
        <w:rPr>
          <w:rFonts w:ascii="Arial" w:eastAsia="Arial" w:hAnsi="Arial" w:cs="Arial"/>
          <w:spacing w:val="-5"/>
          <w:sz w:val="22"/>
          <w:szCs w:val="22"/>
        </w:rPr>
        <w:t>tim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sat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oran</w:t>
      </w:r>
      <w:r w:rsidRPr="003B0BCE">
        <w:rPr>
          <w:rFonts w:ascii="Arial" w:eastAsia="Arial" w:hAnsi="Arial" w:cs="Arial"/>
          <w:sz w:val="22"/>
          <w:szCs w:val="22"/>
        </w:rPr>
        <w:t>g</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mengkonfirmasi/menyetu</w:t>
      </w:r>
      <w:r w:rsidRPr="003B0BCE">
        <w:rPr>
          <w:rFonts w:ascii="Arial" w:eastAsia="Arial" w:hAnsi="Arial" w:cs="Arial"/>
          <w:spacing w:val="-6"/>
          <w:sz w:val="22"/>
          <w:szCs w:val="22"/>
        </w:rPr>
        <w:t>j</w:t>
      </w:r>
      <w:r w:rsidRPr="003B0BCE">
        <w:rPr>
          <w:rFonts w:ascii="Arial" w:eastAsia="Arial" w:hAnsi="Arial" w:cs="Arial"/>
          <w:spacing w:val="-5"/>
          <w:sz w:val="22"/>
          <w:szCs w:val="22"/>
        </w:rPr>
        <w:t>ui</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Kesembilan</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m</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insis</w:t>
      </w:r>
      <w:r w:rsidRPr="003B0BCE">
        <w:rPr>
          <w:rFonts w:ascii="Arial" w:eastAsia="Arial" w:hAnsi="Arial" w:cs="Arial"/>
          <w:sz w:val="22"/>
          <w:szCs w:val="22"/>
        </w:rPr>
        <w:t>i</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kulit</w:t>
      </w:r>
      <w:r w:rsidRPr="003B0BCE">
        <w:rPr>
          <w:rFonts w:ascii="Arial" w:eastAsia="Arial" w:hAnsi="Arial" w:cs="Arial"/>
          <w:sz w:val="22"/>
          <w:szCs w:val="22"/>
        </w:rPr>
        <w:t>,</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r</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bedah</w:t>
      </w:r>
      <w:r w:rsidRPr="003B0BCE">
        <w:rPr>
          <w:rFonts w:ascii="Arial" w:eastAsia="Arial" w:hAnsi="Arial" w:cs="Arial"/>
          <w:sz w:val="22"/>
          <w:szCs w:val="22"/>
        </w:rPr>
        <w:t>,</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perawat</w:t>
      </w:r>
      <w:r w:rsidRPr="003B0BCE">
        <w:rPr>
          <w:rFonts w:ascii="Arial" w:eastAsia="Arial" w:hAnsi="Arial" w:cs="Arial"/>
          <w:sz w:val="22"/>
          <w:szCs w:val="22"/>
        </w:rPr>
        <w:t>,</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58"/>
          <w:sz w:val="22"/>
          <w:szCs w:val="22"/>
        </w:rPr>
        <w:t xml:space="preserve"> </w:t>
      </w:r>
      <w:r w:rsidRPr="003B0BCE">
        <w:rPr>
          <w:rFonts w:ascii="Arial" w:eastAsia="Arial" w:hAnsi="Arial" w:cs="Arial"/>
          <w:spacing w:val="-5"/>
          <w:sz w:val="22"/>
          <w:szCs w:val="22"/>
        </w:rPr>
        <w:t>anestesi haru</w:t>
      </w:r>
      <w:r w:rsidRPr="003B0BCE">
        <w:rPr>
          <w:rFonts w:ascii="Arial" w:eastAsia="Arial" w:hAnsi="Arial" w:cs="Arial"/>
          <w:sz w:val="22"/>
          <w:szCs w:val="22"/>
        </w:rPr>
        <w:t xml:space="preserve">s </w:t>
      </w:r>
      <w:r w:rsidRPr="003B0BCE">
        <w:rPr>
          <w:rFonts w:ascii="Arial" w:eastAsia="Arial" w:hAnsi="Arial" w:cs="Arial"/>
          <w:spacing w:val="-5"/>
          <w:sz w:val="22"/>
          <w:szCs w:val="22"/>
        </w:rPr>
        <w:t>menginformasika</w:t>
      </w:r>
      <w:r w:rsidRPr="003B0BCE">
        <w:rPr>
          <w:rFonts w:ascii="Arial" w:eastAsia="Arial" w:hAnsi="Arial" w:cs="Arial"/>
          <w:sz w:val="22"/>
          <w:szCs w:val="22"/>
        </w:rPr>
        <w:t xml:space="preserve">n </w:t>
      </w:r>
      <w:r w:rsidRPr="003B0BCE">
        <w:rPr>
          <w:rFonts w:ascii="Arial" w:eastAsia="Arial" w:hAnsi="Arial" w:cs="Arial"/>
          <w:spacing w:val="-5"/>
          <w:sz w:val="22"/>
          <w:szCs w:val="22"/>
        </w:rPr>
        <w:t>hal-ha</w:t>
      </w:r>
      <w:r w:rsidRPr="003B0BCE">
        <w:rPr>
          <w:rFonts w:ascii="Arial" w:eastAsia="Arial" w:hAnsi="Arial" w:cs="Arial"/>
          <w:sz w:val="22"/>
          <w:szCs w:val="22"/>
        </w:rPr>
        <w:t xml:space="preserve">l </w:t>
      </w:r>
      <w:r w:rsidRPr="003B0BCE">
        <w:rPr>
          <w:rFonts w:ascii="Arial" w:eastAsia="Arial" w:hAnsi="Arial" w:cs="Arial"/>
          <w:spacing w:val="-5"/>
          <w:sz w:val="22"/>
          <w:szCs w:val="22"/>
        </w:rPr>
        <w:t>khusu</w:t>
      </w:r>
      <w:r w:rsidRPr="003B0BCE">
        <w:rPr>
          <w:rFonts w:ascii="Arial" w:eastAsia="Arial" w:hAnsi="Arial" w:cs="Arial"/>
          <w:sz w:val="22"/>
          <w:szCs w:val="22"/>
        </w:rPr>
        <w:t xml:space="preserve">s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pentin</w:t>
      </w:r>
      <w:r w:rsidRPr="003B0BCE">
        <w:rPr>
          <w:rFonts w:ascii="Arial" w:eastAsia="Arial" w:hAnsi="Arial" w:cs="Arial"/>
          <w:sz w:val="22"/>
          <w:szCs w:val="22"/>
        </w:rPr>
        <w:t xml:space="preserve">g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berbed</w:t>
      </w:r>
      <w:r w:rsidRPr="003B0BCE">
        <w:rPr>
          <w:rFonts w:ascii="Arial" w:eastAsia="Arial" w:hAnsi="Arial" w:cs="Arial"/>
          <w:sz w:val="22"/>
          <w:szCs w:val="22"/>
        </w:rPr>
        <w:t xml:space="preserve">a </w:t>
      </w:r>
      <w:r w:rsidRPr="003B0BCE">
        <w:rPr>
          <w:rFonts w:ascii="Arial" w:eastAsia="Arial" w:hAnsi="Arial" w:cs="Arial"/>
          <w:spacing w:val="-5"/>
          <w:sz w:val="22"/>
          <w:szCs w:val="22"/>
        </w:rPr>
        <w:t>dari operas</w:t>
      </w:r>
      <w:r w:rsidRPr="003B0BCE">
        <w:rPr>
          <w:rFonts w:ascii="Arial" w:eastAsia="Arial" w:hAnsi="Arial" w:cs="Arial"/>
          <w:sz w:val="22"/>
          <w:szCs w:val="22"/>
        </w:rPr>
        <w:t xml:space="preserve">i </w:t>
      </w:r>
      <w:r w:rsidRPr="003B0BCE">
        <w:rPr>
          <w:rFonts w:ascii="Arial" w:eastAsia="Arial" w:hAnsi="Arial" w:cs="Arial"/>
          <w:spacing w:val="-5"/>
          <w:sz w:val="22"/>
          <w:szCs w:val="22"/>
        </w:rPr>
        <w:t>biasa</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sepert</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risik</w:t>
      </w:r>
      <w:r w:rsidRPr="003B0BCE">
        <w:rPr>
          <w:rFonts w:ascii="Arial" w:eastAsia="Arial" w:hAnsi="Arial" w:cs="Arial"/>
          <w:sz w:val="22"/>
          <w:szCs w:val="22"/>
        </w:rPr>
        <w:t>o</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masif</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alat-ala</w:t>
      </w:r>
      <w:r w:rsidRPr="003B0BCE">
        <w:rPr>
          <w:rFonts w:ascii="Arial" w:eastAsia="Arial" w:hAnsi="Arial" w:cs="Arial"/>
          <w:sz w:val="22"/>
          <w:szCs w:val="22"/>
        </w:rPr>
        <w:t>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khusu</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yang aka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digunakan</w:t>
      </w:r>
      <w:r w:rsidRPr="003B0BCE">
        <w:rPr>
          <w:rFonts w:ascii="Arial" w:eastAsia="Arial" w:hAnsi="Arial" w:cs="Arial"/>
          <w:sz w:val="22"/>
          <w:szCs w:val="22"/>
        </w:rPr>
        <w:t>,</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komorbidita</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lainnya</w:t>
      </w:r>
    </w:p>
    <w:p w:rsidR="00101229" w:rsidRPr="003B0BCE" w:rsidRDefault="003B0BCE" w:rsidP="003B0BCE">
      <w:pPr>
        <w:tabs>
          <w:tab w:val="left" w:pos="82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kasus-kasu</w:t>
      </w:r>
      <w:r w:rsidRPr="003B0BCE">
        <w:rPr>
          <w:rFonts w:ascii="Arial" w:eastAsia="Arial" w:hAnsi="Arial" w:cs="Arial"/>
          <w:sz w:val="22"/>
          <w:szCs w:val="22"/>
        </w:rPr>
        <w:t>s</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tertent</w:t>
      </w:r>
      <w:r w:rsidRPr="003B0BCE">
        <w:rPr>
          <w:rFonts w:ascii="Arial" w:eastAsia="Arial" w:hAnsi="Arial" w:cs="Arial"/>
          <w:sz w:val="22"/>
          <w:szCs w:val="22"/>
        </w:rPr>
        <w:t>u</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man</w:t>
      </w:r>
      <w:r w:rsidRPr="003B0BCE">
        <w:rPr>
          <w:rFonts w:ascii="Arial" w:eastAsia="Arial" w:hAnsi="Arial" w:cs="Arial"/>
          <w:sz w:val="22"/>
          <w:szCs w:val="22"/>
        </w:rPr>
        <w:t>a</w:t>
      </w:r>
      <w:r w:rsidRPr="003B0BCE">
        <w:rPr>
          <w:rFonts w:ascii="Arial" w:eastAsia="Arial" w:hAnsi="Arial" w:cs="Arial"/>
          <w:spacing w:val="47"/>
          <w:sz w:val="22"/>
          <w:szCs w:val="22"/>
        </w:rPr>
        <w:t xml:space="preserve"> </w:t>
      </w:r>
      <w:r w:rsidRPr="003B0BCE">
        <w:rPr>
          <w:rFonts w:ascii="Arial" w:eastAsia="Arial" w:hAnsi="Arial" w:cs="Arial"/>
          <w:spacing w:val="-5"/>
          <w:sz w:val="22"/>
          <w:szCs w:val="22"/>
        </w:rPr>
        <w:t>pencitraa</w:t>
      </w:r>
      <w:r w:rsidRPr="003B0BCE">
        <w:rPr>
          <w:rFonts w:ascii="Arial" w:eastAsia="Arial" w:hAnsi="Arial" w:cs="Arial"/>
          <w:sz w:val="22"/>
          <w:szCs w:val="22"/>
        </w:rPr>
        <w:t>n</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radiolog</w:t>
      </w:r>
      <w:r w:rsidRPr="003B0BCE">
        <w:rPr>
          <w:rFonts w:ascii="Arial" w:eastAsia="Arial" w:hAnsi="Arial" w:cs="Arial"/>
          <w:sz w:val="22"/>
          <w:szCs w:val="22"/>
        </w:rPr>
        <w:t>i</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dibutuhkan</w:t>
      </w:r>
      <w:r w:rsidRPr="003B0BCE">
        <w:rPr>
          <w:rFonts w:ascii="Arial" w:eastAsia="Arial" w:hAnsi="Arial" w:cs="Arial"/>
          <w:sz w:val="22"/>
          <w:szCs w:val="22"/>
        </w:rPr>
        <w:t>,</w:t>
      </w:r>
      <w:r w:rsidRPr="003B0BCE">
        <w:rPr>
          <w:rFonts w:ascii="Arial" w:eastAsia="Arial" w:hAnsi="Arial" w:cs="Arial"/>
          <w:spacing w:val="46"/>
          <w:sz w:val="22"/>
          <w:szCs w:val="22"/>
        </w:rPr>
        <w:t xml:space="preserve"> </w:t>
      </w:r>
      <w:r w:rsidRPr="003B0BCE">
        <w:rPr>
          <w:rFonts w:ascii="Arial" w:eastAsia="Arial" w:hAnsi="Arial" w:cs="Arial"/>
          <w:spacing w:val="-5"/>
          <w:sz w:val="22"/>
          <w:szCs w:val="22"/>
        </w:rPr>
        <w:t>tim beda</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memastika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peralata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sia</w:t>
      </w:r>
      <w:r w:rsidRPr="003B0BCE">
        <w:rPr>
          <w:rFonts w:ascii="Arial" w:eastAsia="Arial" w:hAnsi="Arial" w:cs="Arial"/>
          <w:sz w:val="22"/>
          <w:szCs w:val="22"/>
        </w:rPr>
        <w:t>p</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sedia</w:t>
      </w:r>
    </w:p>
    <w:p w:rsidR="00101229" w:rsidRPr="003B0BCE" w:rsidRDefault="003B0BCE" w:rsidP="003B0BCE">
      <w:pPr>
        <w:tabs>
          <w:tab w:val="left" w:pos="820"/>
        </w:tabs>
        <w:spacing w:line="360" w:lineRule="auto"/>
        <w:ind w:left="839" w:right="72"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Sebelu</w:t>
      </w:r>
      <w:r w:rsidRPr="003B0BCE">
        <w:rPr>
          <w:rFonts w:ascii="Arial" w:eastAsia="Arial" w:hAnsi="Arial" w:cs="Arial"/>
          <w:sz w:val="22"/>
          <w:szCs w:val="22"/>
        </w:rPr>
        <w:t xml:space="preserve">m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 xml:space="preserve">n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meninggalka</w:t>
      </w:r>
      <w:r w:rsidRPr="003B0BCE">
        <w:rPr>
          <w:rFonts w:ascii="Arial" w:eastAsia="Arial" w:hAnsi="Arial" w:cs="Arial"/>
          <w:sz w:val="22"/>
          <w:szCs w:val="22"/>
        </w:rPr>
        <w:t xml:space="preserve">n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ruan</w:t>
      </w:r>
      <w:r w:rsidRPr="003B0BCE">
        <w:rPr>
          <w:rFonts w:ascii="Arial" w:eastAsia="Arial" w:hAnsi="Arial" w:cs="Arial"/>
          <w:sz w:val="22"/>
          <w:szCs w:val="22"/>
        </w:rPr>
        <w:t xml:space="preserve">g  </w:t>
      </w:r>
      <w:r w:rsidRPr="003B0BCE">
        <w:rPr>
          <w:rFonts w:ascii="Arial" w:eastAsia="Arial" w:hAnsi="Arial" w:cs="Arial"/>
          <w:spacing w:val="26"/>
          <w:sz w:val="22"/>
          <w:szCs w:val="22"/>
        </w:rPr>
        <w:t xml:space="preserve"> </w:t>
      </w:r>
      <w:proofErr w:type="gramStart"/>
      <w:r w:rsidRPr="003B0BCE">
        <w:rPr>
          <w:rFonts w:ascii="Arial" w:eastAsia="Arial" w:hAnsi="Arial" w:cs="Arial"/>
          <w:spacing w:val="-5"/>
          <w:sz w:val="22"/>
          <w:szCs w:val="22"/>
        </w:rPr>
        <w:t>bedah</w:t>
      </w:r>
      <w:r w:rsidRPr="003B0BCE">
        <w:rPr>
          <w:rFonts w:ascii="Arial" w:eastAsia="Arial" w:hAnsi="Arial" w:cs="Arial"/>
          <w:sz w:val="22"/>
          <w:szCs w:val="22"/>
        </w:rPr>
        <w:t xml:space="preserve">,  </w:t>
      </w:r>
      <w:r w:rsidRPr="003B0BCE">
        <w:rPr>
          <w:rFonts w:ascii="Arial" w:eastAsia="Arial" w:hAnsi="Arial" w:cs="Arial"/>
          <w:spacing w:val="26"/>
          <w:sz w:val="22"/>
          <w:szCs w:val="22"/>
        </w:rPr>
        <w:t xml:space="preserve"> </w:t>
      </w:r>
      <w:proofErr w:type="gramEnd"/>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beda</w:t>
      </w:r>
      <w:r w:rsidRPr="003B0BCE">
        <w:rPr>
          <w:rFonts w:ascii="Arial" w:eastAsia="Arial" w:hAnsi="Arial" w:cs="Arial"/>
          <w:sz w:val="22"/>
          <w:szCs w:val="22"/>
        </w:rPr>
        <w:t xml:space="preserve">h  </w:t>
      </w:r>
      <w:r w:rsidRPr="003B0BCE">
        <w:rPr>
          <w:rFonts w:ascii="Arial" w:eastAsia="Arial" w:hAnsi="Arial" w:cs="Arial"/>
          <w:spacing w:val="26"/>
          <w:sz w:val="22"/>
          <w:szCs w:val="22"/>
        </w:rPr>
        <w:t xml:space="preserve"> </w:t>
      </w:r>
      <w:r w:rsidRPr="003B0BCE">
        <w:rPr>
          <w:rFonts w:ascii="Arial" w:eastAsia="Arial" w:hAnsi="Arial" w:cs="Arial"/>
          <w:spacing w:val="-5"/>
          <w:sz w:val="22"/>
          <w:szCs w:val="22"/>
        </w:rPr>
        <w:t>harus menginformasika</w:t>
      </w:r>
      <w:r w:rsidRPr="003B0BCE">
        <w:rPr>
          <w:rFonts w:ascii="Arial" w:eastAsia="Arial" w:hAnsi="Arial" w:cs="Arial"/>
          <w:sz w:val="22"/>
          <w:szCs w:val="22"/>
        </w:rPr>
        <w:t xml:space="preserve">n </w:t>
      </w:r>
      <w:r w:rsidRPr="003B0BCE">
        <w:rPr>
          <w:rFonts w:ascii="Arial" w:eastAsia="Arial" w:hAnsi="Arial" w:cs="Arial"/>
          <w:spacing w:val="-5"/>
          <w:sz w:val="22"/>
          <w:szCs w:val="22"/>
        </w:rPr>
        <w:t>anggot</w:t>
      </w:r>
      <w:r w:rsidRPr="003B0BCE">
        <w:rPr>
          <w:rFonts w:ascii="Arial" w:eastAsia="Arial" w:hAnsi="Arial" w:cs="Arial"/>
          <w:sz w:val="22"/>
          <w:szCs w:val="22"/>
        </w:rPr>
        <w:t xml:space="preserve">a </w:t>
      </w:r>
      <w:r w:rsidRPr="003B0BCE">
        <w:rPr>
          <w:rFonts w:ascii="Arial" w:eastAsia="Arial" w:hAnsi="Arial" w:cs="Arial"/>
          <w:spacing w:val="-5"/>
          <w:sz w:val="22"/>
          <w:szCs w:val="22"/>
        </w:rPr>
        <w:t>ti</w:t>
      </w:r>
      <w:r w:rsidRPr="003B0BCE">
        <w:rPr>
          <w:rFonts w:ascii="Arial" w:eastAsia="Arial" w:hAnsi="Arial" w:cs="Arial"/>
          <w:sz w:val="22"/>
          <w:szCs w:val="22"/>
        </w:rPr>
        <w:t xml:space="preserve">m </w:t>
      </w:r>
      <w:r w:rsidRPr="003B0BCE">
        <w:rPr>
          <w:rFonts w:ascii="Arial" w:eastAsia="Arial" w:hAnsi="Arial" w:cs="Arial"/>
          <w:spacing w:val="-5"/>
          <w:sz w:val="22"/>
          <w:szCs w:val="22"/>
        </w:rPr>
        <w:t>lainny</w:t>
      </w:r>
      <w:r w:rsidRPr="003B0BCE">
        <w:rPr>
          <w:rFonts w:ascii="Arial" w:eastAsia="Arial" w:hAnsi="Arial" w:cs="Arial"/>
          <w:sz w:val="22"/>
          <w:szCs w:val="22"/>
        </w:rPr>
        <w:t xml:space="preserve">a </w:t>
      </w:r>
      <w:r w:rsidRPr="003B0BCE">
        <w:rPr>
          <w:rFonts w:ascii="Arial" w:eastAsia="Arial" w:hAnsi="Arial" w:cs="Arial"/>
          <w:spacing w:val="-5"/>
          <w:sz w:val="22"/>
          <w:szCs w:val="22"/>
        </w:rPr>
        <w:t>mengena</w:t>
      </w:r>
      <w:r w:rsidRPr="003B0BCE">
        <w:rPr>
          <w:rFonts w:ascii="Arial" w:eastAsia="Arial" w:hAnsi="Arial" w:cs="Arial"/>
          <w:sz w:val="22"/>
          <w:szCs w:val="22"/>
        </w:rPr>
        <w:t xml:space="preserve">i </w:t>
      </w:r>
      <w:r w:rsidRPr="003B0BCE">
        <w:rPr>
          <w:rFonts w:ascii="Arial" w:eastAsia="Arial" w:hAnsi="Arial" w:cs="Arial"/>
          <w:spacing w:val="-5"/>
          <w:sz w:val="22"/>
          <w:szCs w:val="22"/>
        </w:rPr>
        <w:t>alteras</w:t>
      </w:r>
      <w:r w:rsidRPr="003B0BCE">
        <w:rPr>
          <w:rFonts w:ascii="Arial" w:eastAsia="Arial" w:hAnsi="Arial" w:cs="Arial"/>
          <w:sz w:val="22"/>
          <w:szCs w:val="22"/>
        </w:rPr>
        <w:t xml:space="preserve">i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dilakukan, masala</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mungki</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terjad</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pad</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period</w:t>
      </w:r>
      <w:r w:rsidRPr="003B0BCE">
        <w:rPr>
          <w:rFonts w:ascii="Arial" w:eastAsia="Arial" w:hAnsi="Arial" w:cs="Arial"/>
          <w:sz w:val="22"/>
          <w:szCs w:val="22"/>
        </w:rPr>
        <w:t>e</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postoperati</w:t>
      </w:r>
      <w:r w:rsidRPr="003B0BCE">
        <w:rPr>
          <w:rFonts w:ascii="Arial" w:eastAsia="Arial" w:hAnsi="Arial" w:cs="Arial"/>
          <w:sz w:val="22"/>
          <w:szCs w:val="22"/>
        </w:rPr>
        <w:t xml:space="preserve">f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rencana penatalaksanaannya</w:t>
      </w:r>
    </w:p>
    <w:p w:rsidR="00101229" w:rsidRPr="003B0BCE" w:rsidRDefault="003B0BCE" w:rsidP="003B0BCE">
      <w:pPr>
        <w:tabs>
          <w:tab w:val="left" w:pos="820"/>
        </w:tabs>
        <w:spacing w:line="360" w:lineRule="auto"/>
        <w:ind w:left="839" w:right="71" w:hanging="360"/>
        <w:jc w:val="both"/>
        <w:rPr>
          <w:rFonts w:ascii="Arial" w:eastAsia="Arial" w:hAnsi="Arial" w:cs="Arial"/>
          <w:sz w:val="22"/>
          <w:szCs w:val="22"/>
        </w:rPr>
      </w:pPr>
      <w:r w:rsidRPr="003B0BCE">
        <w:rPr>
          <w:rFonts w:ascii="Arial" w:hAnsi="Arial" w:cs="Arial"/>
          <w:w w:val="131"/>
          <w:sz w:val="22"/>
          <w:szCs w:val="22"/>
        </w:rPr>
        <w:lastRenderedPageBreak/>
        <w:t>•</w:t>
      </w:r>
      <w:r w:rsidRPr="003B0BCE">
        <w:rPr>
          <w:rFonts w:ascii="Arial" w:hAnsi="Arial" w:cs="Arial"/>
          <w:sz w:val="22"/>
          <w:szCs w:val="22"/>
        </w:rPr>
        <w:tab/>
      </w:r>
      <w:r w:rsidRPr="003B0BCE">
        <w:rPr>
          <w:rFonts w:ascii="Arial" w:eastAsia="Arial" w:hAnsi="Arial" w:cs="Arial"/>
          <w:spacing w:val="-5"/>
          <w:sz w:val="22"/>
          <w:szCs w:val="22"/>
        </w:rPr>
        <w:t>Penata/dokte</w:t>
      </w:r>
      <w:r w:rsidRPr="003B0BCE">
        <w:rPr>
          <w:rFonts w:ascii="Arial" w:eastAsia="Arial" w:hAnsi="Arial" w:cs="Arial"/>
          <w:sz w:val="22"/>
          <w:szCs w:val="22"/>
        </w:rPr>
        <w:t>r</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anestes</w:t>
      </w:r>
      <w:r w:rsidRPr="003B0BCE">
        <w:rPr>
          <w:rFonts w:ascii="Arial" w:eastAsia="Arial" w:hAnsi="Arial" w:cs="Arial"/>
          <w:sz w:val="22"/>
          <w:szCs w:val="22"/>
        </w:rPr>
        <w:t>i</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menyimpulka</w:t>
      </w:r>
      <w:r w:rsidRPr="003B0BCE">
        <w:rPr>
          <w:rFonts w:ascii="Arial" w:eastAsia="Arial" w:hAnsi="Arial" w:cs="Arial"/>
          <w:sz w:val="22"/>
          <w:szCs w:val="22"/>
        </w:rPr>
        <w:t>n</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keadaa</w:t>
      </w:r>
      <w:r w:rsidRPr="003B0BCE">
        <w:rPr>
          <w:rFonts w:ascii="Arial" w:eastAsia="Arial" w:hAnsi="Arial" w:cs="Arial"/>
          <w:sz w:val="22"/>
          <w:szCs w:val="22"/>
        </w:rPr>
        <w:t>n</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klini</w:t>
      </w:r>
      <w:r w:rsidRPr="003B0BCE">
        <w:rPr>
          <w:rFonts w:ascii="Arial" w:eastAsia="Arial" w:hAnsi="Arial" w:cs="Arial"/>
          <w:sz w:val="22"/>
          <w:szCs w:val="22"/>
        </w:rPr>
        <w:t>s</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8"/>
          <w:sz w:val="22"/>
          <w:szCs w:val="22"/>
        </w:rPr>
        <w:t xml:space="preserve"> </w:t>
      </w:r>
      <w:r w:rsidRPr="003B0BCE">
        <w:rPr>
          <w:rFonts w:ascii="Arial" w:eastAsia="Arial" w:hAnsi="Arial" w:cs="Arial"/>
          <w:spacing w:val="-5"/>
          <w:sz w:val="22"/>
          <w:szCs w:val="22"/>
        </w:rPr>
        <w:t>selam</w:t>
      </w:r>
      <w:r w:rsidRPr="003B0BCE">
        <w:rPr>
          <w:rFonts w:ascii="Arial" w:eastAsia="Arial" w:hAnsi="Arial" w:cs="Arial"/>
          <w:sz w:val="22"/>
          <w:szCs w:val="22"/>
        </w:rPr>
        <w:t xml:space="preserve">a </w:t>
      </w:r>
      <w:r w:rsidRPr="003B0BCE">
        <w:rPr>
          <w:rFonts w:ascii="Arial" w:eastAsia="Arial" w:hAnsi="Arial" w:cs="Arial"/>
          <w:spacing w:val="-5"/>
          <w:sz w:val="22"/>
          <w:szCs w:val="22"/>
        </w:rPr>
        <w:t>operas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memberitahuka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instruks</w:t>
      </w:r>
      <w:r w:rsidRPr="003B0BCE">
        <w:rPr>
          <w:rFonts w:ascii="Arial" w:eastAsia="Arial" w:hAnsi="Arial" w:cs="Arial"/>
          <w:sz w:val="22"/>
          <w:szCs w:val="22"/>
        </w:rPr>
        <w:t>i</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tat</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laksan</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selanjutnya</w:t>
      </w:r>
    </w:p>
    <w:p w:rsidR="00101229" w:rsidRPr="003B0BCE" w:rsidRDefault="003B0BCE" w:rsidP="003B0BCE">
      <w:pPr>
        <w:tabs>
          <w:tab w:val="left" w:pos="820"/>
          <w:tab w:val="left" w:pos="2460"/>
        </w:tabs>
        <w:spacing w:line="360" w:lineRule="auto"/>
        <w:ind w:left="839" w:right="75"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dibua</w:t>
      </w:r>
      <w:r w:rsidRPr="003B0BCE">
        <w:rPr>
          <w:rFonts w:ascii="Arial" w:eastAsia="Arial" w:hAnsi="Arial" w:cs="Arial"/>
          <w:sz w:val="22"/>
          <w:szCs w:val="22"/>
        </w:rPr>
        <w:t xml:space="preserve">t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lapora</w:t>
      </w:r>
      <w:r w:rsidRPr="003B0BCE">
        <w:rPr>
          <w:rFonts w:ascii="Arial" w:eastAsia="Arial" w:hAnsi="Arial" w:cs="Arial"/>
          <w:sz w:val="22"/>
          <w:szCs w:val="22"/>
        </w:rPr>
        <w:t xml:space="preserve">n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pembedaha</w:t>
      </w:r>
      <w:r w:rsidRPr="003B0BCE">
        <w:rPr>
          <w:rFonts w:ascii="Arial" w:eastAsia="Arial" w:hAnsi="Arial" w:cs="Arial"/>
          <w:sz w:val="22"/>
          <w:szCs w:val="22"/>
        </w:rPr>
        <w:t xml:space="preserve">n </w:t>
      </w:r>
      <w:r w:rsidRPr="003B0BCE">
        <w:rPr>
          <w:rFonts w:ascii="Arial" w:eastAsia="Arial" w:hAnsi="Arial" w:cs="Arial"/>
          <w:spacing w:val="15"/>
          <w:sz w:val="22"/>
          <w:szCs w:val="22"/>
        </w:rPr>
        <w:t xml:space="preserve">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sekurang-kurangny</w:t>
      </w:r>
      <w:r w:rsidRPr="003B0BCE">
        <w:rPr>
          <w:rFonts w:ascii="Arial" w:eastAsia="Arial" w:hAnsi="Arial" w:cs="Arial"/>
          <w:sz w:val="22"/>
          <w:szCs w:val="22"/>
        </w:rPr>
        <w:t xml:space="preserve">a </w:t>
      </w:r>
      <w:r w:rsidRPr="003B0BCE">
        <w:rPr>
          <w:rFonts w:ascii="Arial" w:eastAsia="Arial" w:hAnsi="Arial" w:cs="Arial"/>
          <w:spacing w:val="16"/>
          <w:sz w:val="22"/>
          <w:szCs w:val="22"/>
        </w:rPr>
        <w:t xml:space="preserve"> </w:t>
      </w:r>
      <w:r w:rsidRPr="003B0BCE">
        <w:rPr>
          <w:rFonts w:ascii="Arial" w:eastAsia="Arial" w:hAnsi="Arial" w:cs="Arial"/>
          <w:spacing w:val="-5"/>
          <w:sz w:val="22"/>
          <w:szCs w:val="22"/>
        </w:rPr>
        <w:t>dokter beda</w:t>
      </w:r>
      <w:r w:rsidRPr="003B0BCE">
        <w:rPr>
          <w:rFonts w:ascii="Arial" w:eastAsia="Arial" w:hAnsi="Arial" w:cs="Arial"/>
          <w:sz w:val="22"/>
          <w:szCs w:val="22"/>
        </w:rPr>
        <w:t xml:space="preserve">h </w:t>
      </w:r>
      <w:r w:rsidRPr="003B0BCE">
        <w:rPr>
          <w:rFonts w:ascii="Arial" w:eastAsia="Arial" w:hAnsi="Arial" w:cs="Arial"/>
          <w:spacing w:val="-5"/>
          <w:sz w:val="22"/>
          <w:szCs w:val="22"/>
        </w:rPr>
        <w:t>mencantumka</w:t>
      </w:r>
      <w:r w:rsidRPr="003B0BCE">
        <w:rPr>
          <w:rFonts w:ascii="Arial" w:eastAsia="Arial" w:hAnsi="Arial" w:cs="Arial"/>
          <w:sz w:val="22"/>
          <w:szCs w:val="22"/>
        </w:rPr>
        <w:t xml:space="preserve">n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prosedu</w:t>
      </w:r>
      <w:r w:rsidRPr="003B0BCE">
        <w:rPr>
          <w:rFonts w:ascii="Arial" w:eastAsia="Arial" w:hAnsi="Arial" w:cs="Arial"/>
          <w:sz w:val="22"/>
          <w:szCs w:val="22"/>
        </w:rPr>
        <w:t xml:space="preserve">r </w:t>
      </w:r>
      <w:r w:rsidRPr="003B0BCE">
        <w:rPr>
          <w:rFonts w:ascii="Arial" w:eastAsia="Arial" w:hAnsi="Arial" w:cs="Arial"/>
          <w:spacing w:val="-5"/>
          <w:sz w:val="22"/>
          <w:szCs w:val="22"/>
        </w:rPr>
        <w:t>(utam</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tambahan)</w:t>
      </w:r>
      <w:r w:rsidRPr="003B0BCE">
        <w:rPr>
          <w:rFonts w:ascii="Arial" w:eastAsia="Arial" w:hAnsi="Arial" w:cs="Arial"/>
          <w:sz w:val="22"/>
          <w:szCs w:val="22"/>
        </w:rPr>
        <w:t xml:space="preserve">, </w:t>
      </w:r>
      <w:r w:rsidRPr="003B0BCE">
        <w:rPr>
          <w:rFonts w:ascii="Arial" w:eastAsia="Arial" w:hAnsi="Arial" w:cs="Arial"/>
          <w:spacing w:val="-5"/>
          <w:sz w:val="22"/>
          <w:szCs w:val="22"/>
        </w:rPr>
        <w:t>nama asisten</w:t>
      </w:r>
      <w:r w:rsidRPr="003B0BCE">
        <w:rPr>
          <w:rFonts w:ascii="Arial" w:eastAsia="Arial" w:hAnsi="Arial" w:cs="Arial"/>
          <w:sz w:val="22"/>
          <w:szCs w:val="22"/>
        </w:rPr>
        <w:t xml:space="preserve">, </w:t>
      </w:r>
      <w:r w:rsidRPr="003B0BCE">
        <w:rPr>
          <w:rFonts w:ascii="Arial" w:eastAsia="Arial" w:hAnsi="Arial" w:cs="Arial"/>
          <w:spacing w:val="-5"/>
          <w:sz w:val="22"/>
          <w:szCs w:val="22"/>
        </w:rPr>
        <w:t>detai</w:t>
      </w:r>
      <w:r w:rsidRPr="003B0BCE">
        <w:rPr>
          <w:rFonts w:ascii="Arial" w:eastAsia="Arial" w:hAnsi="Arial" w:cs="Arial"/>
          <w:sz w:val="22"/>
          <w:szCs w:val="22"/>
        </w:rPr>
        <w:t xml:space="preserve">l </w:t>
      </w:r>
      <w:r w:rsidRPr="003B0BCE">
        <w:rPr>
          <w:rFonts w:ascii="Arial" w:eastAsia="Arial" w:hAnsi="Arial" w:cs="Arial"/>
          <w:spacing w:val="-5"/>
          <w:sz w:val="22"/>
          <w:szCs w:val="22"/>
        </w:rPr>
        <w:t>prosedur</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kehilanga</w:t>
      </w:r>
      <w:r w:rsidRPr="003B0BCE">
        <w:rPr>
          <w:rFonts w:ascii="Arial" w:eastAsia="Arial" w:hAnsi="Arial" w:cs="Arial"/>
          <w:sz w:val="22"/>
          <w:szCs w:val="22"/>
        </w:rPr>
        <w:t xml:space="preserve">n </w:t>
      </w:r>
      <w:r w:rsidRPr="003B0BCE">
        <w:rPr>
          <w:rFonts w:ascii="Arial" w:eastAsia="Arial" w:hAnsi="Arial" w:cs="Arial"/>
          <w:spacing w:val="-5"/>
          <w:sz w:val="22"/>
          <w:szCs w:val="22"/>
        </w:rPr>
        <w:t>dara</w:t>
      </w:r>
      <w:r w:rsidRPr="003B0BCE">
        <w:rPr>
          <w:rFonts w:ascii="Arial" w:eastAsia="Arial" w:hAnsi="Arial" w:cs="Arial"/>
          <w:sz w:val="22"/>
          <w:szCs w:val="22"/>
        </w:rPr>
        <w:t xml:space="preserve">h </w:t>
      </w:r>
      <w:r w:rsidRPr="003B0BCE">
        <w:rPr>
          <w:rFonts w:ascii="Arial" w:eastAsia="Arial" w:hAnsi="Arial" w:cs="Arial"/>
          <w:spacing w:val="-5"/>
          <w:sz w:val="22"/>
          <w:szCs w:val="22"/>
        </w:rPr>
        <w:t>intraoperatif</w:t>
      </w:r>
      <w:r w:rsidRPr="003B0BCE">
        <w:rPr>
          <w:rFonts w:ascii="Arial" w:eastAsia="Arial" w:hAnsi="Arial" w:cs="Arial"/>
          <w:sz w:val="22"/>
          <w:szCs w:val="22"/>
        </w:rPr>
        <w:t xml:space="preserve">; </w:t>
      </w:r>
      <w:r w:rsidRPr="003B0BCE">
        <w:rPr>
          <w:rFonts w:ascii="Arial" w:eastAsia="Arial" w:hAnsi="Arial" w:cs="Arial"/>
          <w:spacing w:val="-5"/>
          <w:sz w:val="22"/>
          <w:szCs w:val="22"/>
        </w:rPr>
        <w:t>dokte</w:t>
      </w:r>
      <w:r w:rsidRPr="003B0BCE">
        <w:rPr>
          <w:rFonts w:ascii="Arial" w:eastAsia="Arial" w:hAnsi="Arial" w:cs="Arial"/>
          <w:sz w:val="22"/>
          <w:szCs w:val="22"/>
        </w:rPr>
        <w:t xml:space="preserve">r </w:t>
      </w:r>
      <w:r w:rsidRPr="003B0BCE">
        <w:rPr>
          <w:rFonts w:ascii="Arial" w:eastAsia="Arial" w:hAnsi="Arial" w:cs="Arial"/>
          <w:spacing w:val="-5"/>
          <w:sz w:val="22"/>
          <w:szCs w:val="22"/>
        </w:rPr>
        <w:t>anestesi mencantumka</w:t>
      </w:r>
      <w:r w:rsidRPr="003B0BCE">
        <w:rPr>
          <w:rFonts w:ascii="Arial" w:eastAsia="Arial" w:hAnsi="Arial" w:cs="Arial"/>
          <w:sz w:val="22"/>
          <w:szCs w:val="22"/>
        </w:rPr>
        <w:t xml:space="preserve">n </w:t>
      </w:r>
      <w:r w:rsidRPr="003B0BCE">
        <w:rPr>
          <w:rFonts w:ascii="Arial" w:eastAsia="Arial" w:hAnsi="Arial" w:cs="Arial"/>
          <w:spacing w:val="-5"/>
          <w:sz w:val="22"/>
          <w:szCs w:val="22"/>
        </w:rPr>
        <w:t>tand</w:t>
      </w:r>
      <w:r w:rsidRPr="003B0BCE">
        <w:rPr>
          <w:rFonts w:ascii="Arial" w:eastAsia="Arial" w:hAnsi="Arial" w:cs="Arial"/>
          <w:spacing w:val="-6"/>
          <w:sz w:val="22"/>
          <w:szCs w:val="22"/>
        </w:rPr>
        <w:t>a</w:t>
      </w:r>
      <w:r w:rsidRPr="003B0BCE">
        <w:rPr>
          <w:rFonts w:ascii="Arial" w:eastAsia="Arial" w:hAnsi="Arial" w:cs="Arial"/>
          <w:spacing w:val="-5"/>
          <w:sz w:val="22"/>
          <w:szCs w:val="22"/>
        </w:rPr>
        <w:t>-tand</w:t>
      </w:r>
      <w:r w:rsidRPr="003B0BCE">
        <w:rPr>
          <w:rFonts w:ascii="Arial" w:eastAsia="Arial" w:hAnsi="Arial" w:cs="Arial"/>
          <w:sz w:val="22"/>
          <w:szCs w:val="22"/>
        </w:rPr>
        <w:t xml:space="preserve">a </w:t>
      </w:r>
      <w:r w:rsidRPr="003B0BCE">
        <w:rPr>
          <w:rFonts w:ascii="Arial" w:eastAsia="Arial" w:hAnsi="Arial" w:cs="Arial"/>
          <w:spacing w:val="-5"/>
          <w:sz w:val="22"/>
          <w:szCs w:val="22"/>
        </w:rPr>
        <w:t>vita</w:t>
      </w:r>
      <w:r w:rsidRPr="003B0BCE">
        <w:rPr>
          <w:rFonts w:ascii="Arial" w:eastAsia="Arial" w:hAnsi="Arial" w:cs="Arial"/>
          <w:sz w:val="22"/>
          <w:szCs w:val="22"/>
        </w:rPr>
        <w:t xml:space="preserve">l </w:t>
      </w:r>
      <w:r w:rsidRPr="003B0BCE">
        <w:rPr>
          <w:rFonts w:ascii="Arial" w:eastAsia="Arial" w:hAnsi="Arial" w:cs="Arial"/>
          <w:spacing w:val="-5"/>
          <w:sz w:val="22"/>
          <w:szCs w:val="22"/>
        </w:rPr>
        <w:t>intraoperatif</w:t>
      </w:r>
      <w:r w:rsidRPr="003B0BCE">
        <w:rPr>
          <w:rFonts w:ascii="Arial" w:eastAsia="Arial" w:hAnsi="Arial" w:cs="Arial"/>
          <w:sz w:val="22"/>
          <w:szCs w:val="22"/>
        </w:rPr>
        <w:t xml:space="preserve">, </w:t>
      </w:r>
      <w:r w:rsidRPr="003B0BCE">
        <w:rPr>
          <w:rFonts w:ascii="Arial" w:eastAsia="Arial" w:hAnsi="Arial" w:cs="Arial"/>
          <w:spacing w:val="-5"/>
          <w:sz w:val="22"/>
          <w:szCs w:val="22"/>
        </w:rPr>
        <w:t>oba</w:t>
      </w:r>
      <w:r w:rsidRPr="003B0BCE">
        <w:rPr>
          <w:rFonts w:ascii="Arial" w:eastAsia="Arial" w:hAnsi="Arial" w:cs="Arial"/>
          <w:sz w:val="22"/>
          <w:szCs w:val="22"/>
        </w:rPr>
        <w:t xml:space="preserve">t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caira</w:t>
      </w:r>
      <w:r w:rsidRPr="003B0BCE">
        <w:rPr>
          <w:rFonts w:ascii="Arial" w:eastAsia="Arial" w:hAnsi="Arial" w:cs="Arial"/>
          <w:sz w:val="22"/>
          <w:szCs w:val="22"/>
        </w:rPr>
        <w:t xml:space="preserve">n </w:t>
      </w:r>
      <w:r w:rsidRPr="003B0BCE">
        <w:rPr>
          <w:rFonts w:ascii="Arial" w:eastAsia="Arial" w:hAnsi="Arial" w:cs="Arial"/>
          <w:spacing w:val="-5"/>
          <w:sz w:val="22"/>
          <w:szCs w:val="22"/>
        </w:rPr>
        <w:t>yang dimasukkan</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kejadia</w:t>
      </w:r>
      <w:r w:rsidRPr="003B0BCE">
        <w:rPr>
          <w:rFonts w:ascii="Arial" w:eastAsia="Arial" w:hAnsi="Arial" w:cs="Arial"/>
          <w:sz w:val="22"/>
          <w:szCs w:val="22"/>
        </w:rPr>
        <w:t xml:space="preserve">n </w:t>
      </w:r>
      <w:r w:rsidRPr="003B0BCE">
        <w:rPr>
          <w:rFonts w:ascii="Arial" w:eastAsia="Arial" w:hAnsi="Arial" w:cs="Arial"/>
          <w:spacing w:val="-5"/>
          <w:sz w:val="22"/>
          <w:szCs w:val="22"/>
        </w:rPr>
        <w:t>instabilita</w:t>
      </w:r>
      <w:r w:rsidRPr="003B0BCE">
        <w:rPr>
          <w:rFonts w:ascii="Arial" w:eastAsia="Arial" w:hAnsi="Arial" w:cs="Arial"/>
          <w:sz w:val="22"/>
          <w:szCs w:val="22"/>
        </w:rPr>
        <w:t xml:space="preserve">s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ada)</w:t>
      </w:r>
      <w:r w:rsidRPr="003B0BCE">
        <w:rPr>
          <w:rFonts w:ascii="Arial" w:eastAsia="Arial" w:hAnsi="Arial" w:cs="Arial"/>
          <w:sz w:val="22"/>
          <w:szCs w:val="22"/>
        </w:rPr>
        <w:t xml:space="preserve">; </w:t>
      </w:r>
      <w:r w:rsidRPr="003B0BCE">
        <w:rPr>
          <w:rFonts w:ascii="Arial" w:eastAsia="Arial" w:hAnsi="Arial" w:cs="Arial"/>
          <w:spacing w:val="-5"/>
          <w:sz w:val="22"/>
          <w:szCs w:val="22"/>
        </w:rPr>
        <w:t>perawa</w:t>
      </w:r>
      <w:r w:rsidRPr="003B0BCE">
        <w:rPr>
          <w:rFonts w:ascii="Arial" w:eastAsia="Arial" w:hAnsi="Arial" w:cs="Arial"/>
          <w:sz w:val="22"/>
          <w:szCs w:val="22"/>
        </w:rPr>
        <w:t xml:space="preserve">t </w:t>
      </w:r>
      <w:r w:rsidRPr="003B0BCE">
        <w:rPr>
          <w:rFonts w:ascii="Arial" w:eastAsia="Arial" w:hAnsi="Arial" w:cs="Arial"/>
          <w:spacing w:val="-5"/>
          <w:sz w:val="22"/>
          <w:szCs w:val="22"/>
        </w:rPr>
        <w:t>mencantumkan penghitunga</w:t>
      </w:r>
      <w:r w:rsidR="00E9496A">
        <w:rPr>
          <w:rFonts w:ascii="Arial" w:eastAsia="Arial" w:hAnsi="Arial" w:cs="Arial"/>
          <w:sz w:val="22"/>
          <w:szCs w:val="22"/>
        </w:rPr>
        <w:t xml:space="preserve">n </w:t>
      </w:r>
      <w:r w:rsidRPr="003B0BCE">
        <w:rPr>
          <w:rFonts w:ascii="Arial" w:eastAsia="Arial" w:hAnsi="Arial" w:cs="Arial"/>
          <w:spacing w:val="-5"/>
          <w:sz w:val="22"/>
          <w:szCs w:val="22"/>
        </w:rPr>
        <w:t>alat/instrumen</w:t>
      </w:r>
      <w:r w:rsidRPr="003B0BCE">
        <w:rPr>
          <w:rFonts w:ascii="Arial" w:eastAsia="Arial" w:hAnsi="Arial" w:cs="Arial"/>
          <w:sz w:val="22"/>
          <w:szCs w:val="22"/>
        </w:rPr>
        <w:t xml:space="preserve">,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 xml:space="preserve">a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penghitung</w:t>
      </w:r>
      <w:r w:rsidRPr="003B0BCE">
        <w:rPr>
          <w:rFonts w:ascii="Arial" w:eastAsia="Arial" w:hAnsi="Arial" w:cs="Arial"/>
          <w:sz w:val="22"/>
          <w:szCs w:val="22"/>
        </w:rPr>
        <w:t xml:space="preserve">,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alat-alat/kass</w:t>
      </w:r>
      <w:r w:rsidRPr="003B0BCE">
        <w:rPr>
          <w:rFonts w:ascii="Arial" w:eastAsia="Arial" w:hAnsi="Arial" w:cs="Arial"/>
          <w:sz w:val="22"/>
          <w:szCs w:val="22"/>
        </w:rPr>
        <w:t xml:space="preserve">a  </w:t>
      </w:r>
      <w:r w:rsidRPr="003B0BCE">
        <w:rPr>
          <w:rFonts w:ascii="Arial" w:eastAsia="Arial" w:hAnsi="Arial" w:cs="Arial"/>
          <w:spacing w:val="23"/>
          <w:sz w:val="22"/>
          <w:szCs w:val="22"/>
        </w:rPr>
        <w:t xml:space="preserve"> </w:t>
      </w:r>
      <w:r w:rsidRPr="003B0BCE">
        <w:rPr>
          <w:rFonts w:ascii="Arial" w:eastAsia="Arial" w:hAnsi="Arial" w:cs="Arial"/>
          <w:spacing w:val="-5"/>
          <w:sz w:val="22"/>
          <w:szCs w:val="22"/>
        </w:rPr>
        <w:t>yang sengaj</w:t>
      </w:r>
      <w:r w:rsidRPr="003B0BCE">
        <w:rPr>
          <w:rFonts w:ascii="Arial" w:eastAsia="Arial" w:hAnsi="Arial" w:cs="Arial"/>
          <w:sz w:val="22"/>
          <w:szCs w:val="22"/>
        </w:rPr>
        <w:t xml:space="preserve">a </w:t>
      </w:r>
      <w:r w:rsidRPr="003B0BCE">
        <w:rPr>
          <w:rFonts w:ascii="Arial" w:eastAsia="Arial" w:hAnsi="Arial" w:cs="Arial"/>
          <w:spacing w:val="-5"/>
          <w:sz w:val="22"/>
          <w:szCs w:val="22"/>
        </w:rPr>
        <w:t>ditinggalka</w:t>
      </w:r>
      <w:r w:rsidRPr="003B0BCE">
        <w:rPr>
          <w:rFonts w:ascii="Arial" w:eastAsia="Arial" w:hAnsi="Arial" w:cs="Arial"/>
          <w:sz w:val="22"/>
          <w:szCs w:val="22"/>
        </w:rPr>
        <w:t xml:space="preserve">n </w:t>
      </w:r>
      <w:r w:rsidRPr="003B0BCE">
        <w:rPr>
          <w:rFonts w:ascii="Arial" w:eastAsia="Arial" w:hAnsi="Arial" w:cs="Arial"/>
          <w:spacing w:val="-5"/>
          <w:sz w:val="22"/>
          <w:szCs w:val="22"/>
        </w:rPr>
        <w:t>d</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dala</w:t>
      </w:r>
      <w:r w:rsidRPr="003B0BCE">
        <w:rPr>
          <w:rFonts w:ascii="Arial" w:eastAsia="Arial" w:hAnsi="Arial" w:cs="Arial"/>
          <w:sz w:val="22"/>
          <w:szCs w:val="22"/>
        </w:rPr>
        <w:t>m</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tubu</w:t>
      </w:r>
      <w:r w:rsidRPr="003B0BCE">
        <w:rPr>
          <w:rFonts w:ascii="Arial" w:eastAsia="Arial" w:hAnsi="Arial" w:cs="Arial"/>
          <w:sz w:val="22"/>
          <w:szCs w:val="22"/>
        </w:rPr>
        <w:t>h</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pasien</w:t>
      </w:r>
      <w:r w:rsidRPr="003B0BCE">
        <w:rPr>
          <w:rFonts w:ascii="Arial" w:eastAsia="Arial" w:hAnsi="Arial" w:cs="Arial"/>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alasa</w:t>
      </w:r>
      <w:r w:rsidRPr="003B0BCE">
        <w:rPr>
          <w:rFonts w:ascii="Arial" w:eastAsia="Arial" w:hAnsi="Arial" w:cs="Arial"/>
          <w:sz w:val="22"/>
          <w:szCs w:val="22"/>
        </w:rPr>
        <w:t xml:space="preserve">n </w:t>
      </w:r>
      <w:r w:rsidRPr="003B0BCE">
        <w:rPr>
          <w:rFonts w:ascii="Arial" w:eastAsia="Arial" w:hAnsi="Arial" w:cs="Arial"/>
          <w:spacing w:val="-5"/>
          <w:sz w:val="22"/>
          <w:szCs w:val="22"/>
        </w:rPr>
        <w:t>bil</w:t>
      </w:r>
      <w:r w:rsidRPr="003B0BCE">
        <w:rPr>
          <w:rFonts w:ascii="Arial" w:eastAsia="Arial" w:hAnsi="Arial" w:cs="Arial"/>
          <w:sz w:val="22"/>
          <w:szCs w:val="22"/>
        </w:rPr>
        <w:t xml:space="preserve">a </w:t>
      </w:r>
      <w:r w:rsidRPr="003B0BCE">
        <w:rPr>
          <w:rFonts w:ascii="Arial" w:eastAsia="Arial" w:hAnsi="Arial" w:cs="Arial"/>
          <w:spacing w:val="-5"/>
          <w:sz w:val="22"/>
          <w:szCs w:val="22"/>
        </w:rPr>
        <w:t>tida</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dilakukan penghitungan</w:t>
      </w:r>
    </w:p>
    <w:p w:rsidR="00101229" w:rsidRPr="003B0BCE" w:rsidRDefault="003B0BCE" w:rsidP="0006396C">
      <w:pPr>
        <w:tabs>
          <w:tab w:val="left" w:pos="820"/>
        </w:tabs>
        <w:spacing w:line="360" w:lineRule="auto"/>
        <w:ind w:left="839" w:right="67"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Reka</w:t>
      </w:r>
      <w:r w:rsidRPr="003B0BCE">
        <w:rPr>
          <w:rFonts w:ascii="Arial" w:eastAsia="Arial" w:hAnsi="Arial" w:cs="Arial"/>
          <w:sz w:val="22"/>
          <w:szCs w:val="22"/>
        </w:rPr>
        <w:t>m</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medi</w:t>
      </w:r>
      <w:r w:rsidRPr="003B0BCE">
        <w:rPr>
          <w:rFonts w:ascii="Arial" w:eastAsia="Arial" w:hAnsi="Arial" w:cs="Arial"/>
          <w:sz w:val="22"/>
          <w:szCs w:val="22"/>
        </w:rPr>
        <w:t>s</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jela</w:t>
      </w:r>
      <w:r w:rsidRPr="003B0BCE">
        <w:rPr>
          <w:rFonts w:ascii="Arial" w:eastAsia="Arial" w:hAnsi="Arial" w:cs="Arial"/>
          <w:sz w:val="22"/>
          <w:szCs w:val="22"/>
        </w:rPr>
        <w:t>s</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mencantumka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nome</w:t>
      </w:r>
      <w:r w:rsidRPr="003B0BCE">
        <w:rPr>
          <w:rFonts w:ascii="Arial" w:eastAsia="Arial" w:hAnsi="Arial" w:cs="Arial"/>
          <w:sz w:val="22"/>
          <w:szCs w:val="22"/>
        </w:rPr>
        <w:t>r</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pasie</w:t>
      </w:r>
      <w:r w:rsidRPr="003B0BCE">
        <w:rPr>
          <w:rFonts w:ascii="Arial" w:eastAsia="Arial" w:hAnsi="Arial" w:cs="Arial"/>
          <w:sz w:val="22"/>
          <w:szCs w:val="22"/>
        </w:rPr>
        <w:t>n</w:t>
      </w:r>
      <w:r w:rsidRPr="003B0BCE">
        <w:rPr>
          <w:rFonts w:ascii="Arial" w:eastAsia="Arial" w:hAnsi="Arial" w:cs="Arial"/>
          <w:spacing w:val="-6"/>
          <w:sz w:val="22"/>
          <w:szCs w:val="22"/>
        </w:rPr>
        <w:t xml:space="preserve"> </w:t>
      </w:r>
      <w:r w:rsidRPr="003B0BCE">
        <w:rPr>
          <w:rFonts w:ascii="Arial" w:eastAsia="Arial" w:hAnsi="Arial" w:cs="Arial"/>
          <w:spacing w:val="-5"/>
          <w:sz w:val="22"/>
          <w:szCs w:val="22"/>
        </w:rPr>
        <w:t>di setia</w:t>
      </w:r>
      <w:r w:rsidRPr="003B0BCE">
        <w:rPr>
          <w:rFonts w:ascii="Arial" w:eastAsia="Arial" w:hAnsi="Arial" w:cs="Arial"/>
          <w:sz w:val="22"/>
          <w:szCs w:val="22"/>
        </w:rPr>
        <w:t xml:space="preserve">p </w:t>
      </w:r>
      <w:r w:rsidRPr="003B0BCE">
        <w:rPr>
          <w:rFonts w:ascii="Arial" w:eastAsia="Arial" w:hAnsi="Arial" w:cs="Arial"/>
          <w:spacing w:val="-5"/>
          <w:sz w:val="22"/>
          <w:szCs w:val="22"/>
        </w:rPr>
        <w:t>halamannya</w:t>
      </w:r>
      <w:r w:rsidRPr="003B0BCE">
        <w:rPr>
          <w:rFonts w:ascii="Arial" w:eastAsia="Arial" w:hAnsi="Arial" w:cs="Arial"/>
          <w:sz w:val="22"/>
          <w:szCs w:val="22"/>
        </w:rPr>
        <w:t xml:space="preserve">, </w:t>
      </w:r>
      <w:r w:rsidRPr="003B0BCE">
        <w:rPr>
          <w:rFonts w:ascii="Arial" w:eastAsia="Arial" w:hAnsi="Arial" w:cs="Arial"/>
          <w:spacing w:val="-5"/>
          <w:sz w:val="22"/>
          <w:szCs w:val="22"/>
        </w:rPr>
        <w:t>dituli</w:t>
      </w:r>
      <w:r w:rsidRPr="003B0BCE">
        <w:rPr>
          <w:rFonts w:ascii="Arial" w:eastAsia="Arial" w:hAnsi="Arial" w:cs="Arial"/>
          <w:sz w:val="22"/>
          <w:szCs w:val="22"/>
        </w:rPr>
        <w:t xml:space="preserve">s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diketi</w:t>
      </w:r>
      <w:r w:rsidRPr="003B0BCE">
        <w:rPr>
          <w:rFonts w:ascii="Arial" w:eastAsia="Arial" w:hAnsi="Arial" w:cs="Arial"/>
          <w:sz w:val="22"/>
          <w:szCs w:val="22"/>
        </w:rPr>
        <w:t xml:space="preserve">k </w:t>
      </w:r>
      <w:r w:rsidRPr="003B0BCE">
        <w:rPr>
          <w:rFonts w:ascii="Arial" w:eastAsia="Arial" w:hAnsi="Arial" w:cs="Arial"/>
          <w:spacing w:val="-5"/>
          <w:sz w:val="22"/>
          <w:szCs w:val="22"/>
        </w:rPr>
        <w:t>lengka</w:t>
      </w:r>
      <w:r w:rsidRPr="003B0BCE">
        <w:rPr>
          <w:rFonts w:ascii="Arial" w:eastAsia="Arial" w:hAnsi="Arial" w:cs="Arial"/>
          <w:sz w:val="22"/>
          <w:szCs w:val="22"/>
        </w:rPr>
        <w:t xml:space="preserve">p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tangga</w:t>
      </w:r>
      <w:r w:rsidRPr="003B0BCE">
        <w:rPr>
          <w:rFonts w:ascii="Arial" w:eastAsia="Arial" w:hAnsi="Arial" w:cs="Arial"/>
          <w:sz w:val="22"/>
          <w:szCs w:val="22"/>
        </w:rPr>
        <w:t xml:space="preserve">l </w:t>
      </w:r>
      <w:r w:rsidRPr="003B0BCE">
        <w:rPr>
          <w:rFonts w:ascii="Arial" w:eastAsia="Arial" w:hAnsi="Arial" w:cs="Arial"/>
          <w:spacing w:val="-5"/>
          <w:sz w:val="22"/>
          <w:szCs w:val="22"/>
        </w:rPr>
        <w:t>da</w:t>
      </w:r>
      <w:r w:rsidRPr="003B0BCE">
        <w:rPr>
          <w:rFonts w:ascii="Arial" w:eastAsia="Arial" w:hAnsi="Arial" w:cs="Arial"/>
          <w:sz w:val="22"/>
          <w:szCs w:val="22"/>
        </w:rPr>
        <w:t xml:space="preserve">n </w:t>
      </w:r>
      <w:r w:rsidRPr="003B0BCE">
        <w:rPr>
          <w:rFonts w:ascii="Arial" w:eastAsia="Arial" w:hAnsi="Arial" w:cs="Arial"/>
          <w:spacing w:val="-5"/>
          <w:sz w:val="22"/>
          <w:szCs w:val="22"/>
        </w:rPr>
        <w:t>waktu, objekti</w:t>
      </w:r>
      <w:r w:rsidRPr="003B0BCE">
        <w:rPr>
          <w:rFonts w:ascii="Arial" w:eastAsia="Arial" w:hAnsi="Arial" w:cs="Arial"/>
          <w:sz w:val="22"/>
          <w:szCs w:val="22"/>
        </w:rPr>
        <w:t xml:space="preserve">f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sesua</w:t>
      </w:r>
      <w:r w:rsidRPr="003B0BCE">
        <w:rPr>
          <w:rFonts w:ascii="Arial" w:eastAsia="Arial" w:hAnsi="Arial" w:cs="Arial"/>
          <w:sz w:val="22"/>
          <w:szCs w:val="22"/>
        </w:rPr>
        <w:t xml:space="preserve">i </w:t>
      </w:r>
      <w:r w:rsidRPr="003B0BCE">
        <w:rPr>
          <w:rFonts w:ascii="Arial" w:eastAsia="Arial" w:hAnsi="Arial" w:cs="Arial"/>
          <w:spacing w:val="-5"/>
          <w:sz w:val="22"/>
          <w:szCs w:val="22"/>
        </w:rPr>
        <w:t>denga</w:t>
      </w:r>
      <w:r w:rsidRPr="003B0BCE">
        <w:rPr>
          <w:rFonts w:ascii="Arial" w:eastAsia="Arial" w:hAnsi="Arial" w:cs="Arial"/>
          <w:sz w:val="22"/>
          <w:szCs w:val="22"/>
        </w:rPr>
        <w:t xml:space="preserve">n </w:t>
      </w:r>
      <w:r w:rsidRPr="003B0BCE">
        <w:rPr>
          <w:rFonts w:ascii="Arial" w:eastAsia="Arial" w:hAnsi="Arial" w:cs="Arial"/>
          <w:spacing w:val="-5"/>
          <w:sz w:val="22"/>
          <w:szCs w:val="22"/>
        </w:rPr>
        <w:t>fakta</w:t>
      </w:r>
      <w:r w:rsidRPr="003B0BCE">
        <w:rPr>
          <w:rFonts w:ascii="Arial" w:eastAsia="Arial" w:hAnsi="Arial" w:cs="Arial"/>
          <w:sz w:val="22"/>
          <w:szCs w:val="22"/>
        </w:rPr>
        <w:t xml:space="preserve">, </w:t>
      </w:r>
      <w:r w:rsidRPr="003B0BCE">
        <w:rPr>
          <w:rFonts w:ascii="Arial" w:eastAsia="Arial" w:hAnsi="Arial" w:cs="Arial"/>
          <w:spacing w:val="-5"/>
          <w:sz w:val="22"/>
          <w:szCs w:val="22"/>
        </w:rPr>
        <w:t>kontempore</w:t>
      </w:r>
      <w:r w:rsidRPr="003B0BCE">
        <w:rPr>
          <w:rFonts w:ascii="Arial" w:eastAsia="Arial" w:hAnsi="Arial" w:cs="Arial"/>
          <w:sz w:val="22"/>
          <w:szCs w:val="22"/>
        </w:rPr>
        <w:t xml:space="preserve">r </w:t>
      </w:r>
      <w:r w:rsidRPr="003B0BCE">
        <w:rPr>
          <w:rFonts w:ascii="Arial" w:eastAsia="Arial" w:hAnsi="Arial" w:cs="Arial"/>
          <w:spacing w:val="-5"/>
          <w:sz w:val="22"/>
          <w:szCs w:val="22"/>
        </w:rPr>
        <w:t>ata</w:t>
      </w:r>
      <w:r w:rsidRPr="003B0BCE">
        <w:rPr>
          <w:rFonts w:ascii="Arial" w:eastAsia="Arial" w:hAnsi="Arial" w:cs="Arial"/>
          <w:sz w:val="22"/>
          <w:szCs w:val="22"/>
        </w:rPr>
        <w:t xml:space="preserve">u </w:t>
      </w:r>
      <w:r w:rsidRPr="003B0BCE">
        <w:rPr>
          <w:rFonts w:ascii="Arial" w:eastAsia="Arial" w:hAnsi="Arial" w:cs="Arial"/>
          <w:spacing w:val="-5"/>
          <w:sz w:val="22"/>
          <w:szCs w:val="22"/>
        </w:rPr>
        <w:t>dicata</w:t>
      </w:r>
      <w:r w:rsidRPr="003B0BCE">
        <w:rPr>
          <w:rFonts w:ascii="Arial" w:eastAsia="Arial" w:hAnsi="Arial" w:cs="Arial"/>
          <w:sz w:val="22"/>
          <w:szCs w:val="22"/>
        </w:rPr>
        <w:t xml:space="preserve">t </w:t>
      </w:r>
      <w:r w:rsidRPr="003B0BCE">
        <w:rPr>
          <w:rFonts w:ascii="Arial" w:eastAsia="Arial" w:hAnsi="Arial" w:cs="Arial"/>
          <w:spacing w:val="-5"/>
          <w:sz w:val="22"/>
          <w:szCs w:val="22"/>
        </w:rPr>
        <w:t>sesegera mungki</w:t>
      </w:r>
      <w:r w:rsidRPr="003B0BCE">
        <w:rPr>
          <w:rFonts w:ascii="Arial" w:eastAsia="Arial" w:hAnsi="Arial" w:cs="Arial"/>
          <w:sz w:val="22"/>
          <w:szCs w:val="22"/>
        </w:rPr>
        <w:t>n</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tanp</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ditunda</w:t>
      </w:r>
      <w:r w:rsidRPr="003B0BCE">
        <w:rPr>
          <w:rFonts w:ascii="Arial" w:eastAsia="Arial" w:hAnsi="Arial" w:cs="Arial"/>
          <w:sz w:val="22"/>
          <w:szCs w:val="22"/>
        </w:rPr>
        <w:t>,</w:t>
      </w:r>
      <w:r w:rsidRPr="003B0BCE">
        <w:rPr>
          <w:rFonts w:ascii="Arial" w:eastAsia="Arial" w:hAnsi="Arial" w:cs="Arial"/>
          <w:spacing w:val="4"/>
          <w:sz w:val="22"/>
          <w:szCs w:val="22"/>
        </w:rPr>
        <w:t xml:space="preserve"> </w:t>
      </w:r>
      <w:r w:rsidRPr="003B0BCE">
        <w:rPr>
          <w:rFonts w:ascii="Arial" w:eastAsia="Arial" w:hAnsi="Arial" w:cs="Arial"/>
          <w:spacing w:val="-5"/>
          <w:sz w:val="22"/>
          <w:szCs w:val="22"/>
        </w:rPr>
        <w:t>muda</w:t>
      </w:r>
      <w:r w:rsidRPr="003B0BCE">
        <w:rPr>
          <w:rFonts w:ascii="Arial" w:eastAsia="Arial" w:hAnsi="Arial" w:cs="Arial"/>
          <w:sz w:val="22"/>
          <w:szCs w:val="22"/>
        </w:rPr>
        <w:t>h</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dilacak</w:t>
      </w:r>
      <w:r w:rsidRPr="003B0BCE">
        <w:rPr>
          <w:rFonts w:ascii="Arial" w:eastAsia="Arial" w:hAnsi="Arial" w:cs="Arial"/>
          <w:sz w:val="22"/>
          <w:szCs w:val="22"/>
        </w:rPr>
        <w:t>,</w:t>
      </w:r>
      <w:r w:rsidRPr="003B0BCE">
        <w:rPr>
          <w:rFonts w:ascii="Arial" w:eastAsia="Arial" w:hAnsi="Arial" w:cs="Arial"/>
          <w:spacing w:val="4"/>
          <w:sz w:val="22"/>
          <w:szCs w:val="22"/>
        </w:rPr>
        <w:t xml:space="preserve"> </w:t>
      </w:r>
      <w:r w:rsidRPr="003B0BCE">
        <w:rPr>
          <w:rFonts w:ascii="Arial" w:eastAsia="Arial" w:hAnsi="Arial" w:cs="Arial"/>
          <w:spacing w:val="-5"/>
          <w:sz w:val="22"/>
          <w:szCs w:val="22"/>
        </w:rPr>
        <w:t>asl</w:t>
      </w:r>
      <w:r w:rsidRPr="003B0BCE">
        <w:rPr>
          <w:rFonts w:ascii="Arial" w:eastAsia="Arial" w:hAnsi="Arial" w:cs="Arial"/>
          <w:sz w:val="22"/>
          <w:szCs w:val="22"/>
        </w:rPr>
        <w:t>i</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jik</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ad</w:t>
      </w:r>
      <w:r w:rsidRPr="003B0BCE">
        <w:rPr>
          <w:rFonts w:ascii="Arial" w:eastAsia="Arial" w:hAnsi="Arial" w:cs="Arial"/>
          <w:sz w:val="22"/>
          <w:szCs w:val="22"/>
        </w:rPr>
        <w:t>a</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g</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sala</w:t>
      </w:r>
      <w:r w:rsidRPr="003B0BCE">
        <w:rPr>
          <w:rFonts w:ascii="Arial" w:eastAsia="Arial" w:hAnsi="Arial" w:cs="Arial"/>
          <w:sz w:val="22"/>
          <w:szCs w:val="22"/>
        </w:rPr>
        <w:t>h</w:t>
      </w:r>
      <w:r w:rsidRPr="003B0BCE">
        <w:rPr>
          <w:rFonts w:ascii="Arial" w:eastAsia="Arial" w:hAnsi="Arial" w:cs="Arial"/>
          <w:spacing w:val="5"/>
          <w:sz w:val="22"/>
          <w:szCs w:val="22"/>
        </w:rPr>
        <w:t xml:space="preserve"> </w:t>
      </w:r>
      <w:r w:rsidRPr="003B0BCE">
        <w:rPr>
          <w:rFonts w:ascii="Arial" w:eastAsia="Arial" w:hAnsi="Arial" w:cs="Arial"/>
          <w:spacing w:val="-5"/>
          <w:sz w:val="22"/>
          <w:szCs w:val="22"/>
        </w:rPr>
        <w:t>seger</w:t>
      </w:r>
      <w:r w:rsidRPr="003B0BCE">
        <w:rPr>
          <w:rFonts w:ascii="Arial" w:eastAsia="Arial" w:hAnsi="Arial" w:cs="Arial"/>
          <w:sz w:val="22"/>
          <w:szCs w:val="22"/>
        </w:rPr>
        <w:t>a</w:t>
      </w:r>
      <w:r w:rsidR="0006396C">
        <w:rPr>
          <w:rFonts w:ascii="Arial" w:eastAsia="Arial" w:hAnsi="Arial" w:cs="Arial"/>
          <w:sz w:val="22"/>
          <w:szCs w:val="22"/>
          <w:lang w:val="id-ID"/>
        </w:rPr>
        <w:t xml:space="preserve"> </w:t>
      </w:r>
      <w:r w:rsidRPr="003B0BCE">
        <w:rPr>
          <w:rFonts w:ascii="Arial" w:eastAsia="Arial" w:hAnsi="Arial" w:cs="Arial"/>
          <w:spacing w:val="-5"/>
          <w:sz w:val="22"/>
          <w:szCs w:val="22"/>
        </w:rPr>
        <w:t>dikoreksi</w:t>
      </w:r>
      <w:r w:rsidRPr="003B0BCE">
        <w:rPr>
          <w:rFonts w:ascii="Arial" w:eastAsia="Arial" w:hAnsi="Arial" w:cs="Arial"/>
          <w:sz w:val="22"/>
          <w:szCs w:val="22"/>
        </w:rPr>
        <w:t xml:space="preserve">, </w:t>
      </w:r>
      <w:r w:rsidRPr="003B0BCE">
        <w:rPr>
          <w:rFonts w:ascii="Arial" w:eastAsia="Arial" w:hAnsi="Arial" w:cs="Arial"/>
          <w:spacing w:val="-5"/>
          <w:sz w:val="22"/>
          <w:szCs w:val="22"/>
        </w:rPr>
        <w:t>setia</w:t>
      </w:r>
      <w:r w:rsidRPr="003B0BCE">
        <w:rPr>
          <w:rFonts w:ascii="Arial" w:eastAsia="Arial" w:hAnsi="Arial" w:cs="Arial"/>
          <w:sz w:val="22"/>
          <w:szCs w:val="22"/>
        </w:rPr>
        <w:t xml:space="preserve">p </w:t>
      </w:r>
      <w:r w:rsidRPr="003B0BCE">
        <w:rPr>
          <w:rFonts w:ascii="Arial" w:eastAsia="Arial" w:hAnsi="Arial" w:cs="Arial"/>
          <w:spacing w:val="-5"/>
          <w:sz w:val="22"/>
          <w:szCs w:val="22"/>
        </w:rPr>
        <w:t>perubaha</w:t>
      </w:r>
      <w:r w:rsidRPr="003B0BCE">
        <w:rPr>
          <w:rFonts w:ascii="Arial" w:eastAsia="Arial" w:hAnsi="Arial" w:cs="Arial"/>
          <w:sz w:val="22"/>
          <w:szCs w:val="22"/>
        </w:rPr>
        <w:t xml:space="preserve">n </w:t>
      </w:r>
      <w:r w:rsidRPr="003B0BCE">
        <w:rPr>
          <w:rFonts w:ascii="Arial" w:eastAsia="Arial" w:hAnsi="Arial" w:cs="Arial"/>
          <w:spacing w:val="-5"/>
          <w:sz w:val="22"/>
          <w:szCs w:val="22"/>
        </w:rPr>
        <w:t>haru</w:t>
      </w:r>
      <w:r w:rsidRPr="003B0BCE">
        <w:rPr>
          <w:rFonts w:ascii="Arial" w:eastAsia="Arial" w:hAnsi="Arial" w:cs="Arial"/>
          <w:sz w:val="22"/>
          <w:szCs w:val="22"/>
        </w:rPr>
        <w:t xml:space="preserve">s </w:t>
      </w:r>
      <w:r w:rsidRPr="003B0BCE">
        <w:rPr>
          <w:rFonts w:ascii="Arial" w:eastAsia="Arial" w:hAnsi="Arial" w:cs="Arial"/>
          <w:spacing w:val="-5"/>
          <w:sz w:val="22"/>
          <w:szCs w:val="22"/>
        </w:rPr>
        <w:t>mencantumka</w:t>
      </w:r>
      <w:r w:rsidRPr="003B0BCE">
        <w:rPr>
          <w:rFonts w:ascii="Arial" w:eastAsia="Arial" w:hAnsi="Arial" w:cs="Arial"/>
          <w:sz w:val="22"/>
          <w:szCs w:val="22"/>
        </w:rPr>
        <w:t xml:space="preserve">n </w:t>
      </w:r>
      <w:r w:rsidRPr="003B0BCE">
        <w:rPr>
          <w:rFonts w:ascii="Arial" w:eastAsia="Arial" w:hAnsi="Arial" w:cs="Arial"/>
          <w:spacing w:val="-5"/>
          <w:sz w:val="22"/>
          <w:szCs w:val="22"/>
        </w:rPr>
        <w:t>tangga</w:t>
      </w:r>
      <w:r w:rsidRPr="003B0BCE">
        <w:rPr>
          <w:rFonts w:ascii="Arial" w:eastAsia="Arial" w:hAnsi="Arial" w:cs="Arial"/>
          <w:sz w:val="22"/>
          <w:szCs w:val="22"/>
        </w:rPr>
        <w:t xml:space="preserve">l </w:t>
      </w:r>
      <w:r w:rsidRPr="003B0BCE">
        <w:rPr>
          <w:rFonts w:ascii="Arial" w:eastAsia="Arial" w:hAnsi="Arial" w:cs="Arial"/>
          <w:spacing w:val="-5"/>
          <w:sz w:val="22"/>
          <w:szCs w:val="22"/>
        </w:rPr>
        <w:t>dan ditandatangan</w:t>
      </w:r>
      <w:r w:rsidRPr="003B0BCE">
        <w:rPr>
          <w:rFonts w:ascii="Arial" w:eastAsia="Arial" w:hAnsi="Arial" w:cs="Arial"/>
          <w:sz w:val="22"/>
          <w:szCs w:val="22"/>
        </w:rPr>
        <w:t xml:space="preserve">i </w:t>
      </w:r>
      <w:r w:rsidRPr="003B0BCE">
        <w:rPr>
          <w:rFonts w:ascii="Arial" w:eastAsia="Arial" w:hAnsi="Arial" w:cs="Arial"/>
          <w:spacing w:val="-5"/>
          <w:sz w:val="22"/>
          <w:szCs w:val="22"/>
        </w:rPr>
        <w:t>da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menyertaka</w:t>
      </w:r>
      <w:r w:rsidRPr="003B0BCE">
        <w:rPr>
          <w:rFonts w:ascii="Arial" w:eastAsia="Arial" w:hAnsi="Arial" w:cs="Arial"/>
          <w:sz w:val="22"/>
          <w:szCs w:val="22"/>
        </w:rPr>
        <w:t xml:space="preserve">n </w:t>
      </w:r>
      <w:r w:rsidRPr="003B0BCE">
        <w:rPr>
          <w:rFonts w:ascii="Arial" w:eastAsia="Arial" w:hAnsi="Arial" w:cs="Arial"/>
          <w:spacing w:val="-5"/>
          <w:sz w:val="22"/>
          <w:szCs w:val="22"/>
        </w:rPr>
        <w:t>catata</w:t>
      </w:r>
      <w:r w:rsidRPr="003B0BCE">
        <w:rPr>
          <w:rFonts w:ascii="Arial" w:eastAsia="Arial" w:hAnsi="Arial" w:cs="Arial"/>
          <w:sz w:val="22"/>
          <w:szCs w:val="22"/>
        </w:rPr>
        <w:t>n</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yan</w:t>
      </w:r>
      <w:r w:rsidRPr="003B0BCE">
        <w:rPr>
          <w:rFonts w:ascii="Arial" w:eastAsia="Arial" w:hAnsi="Arial" w:cs="Arial"/>
          <w:sz w:val="22"/>
          <w:szCs w:val="22"/>
        </w:rPr>
        <w:t xml:space="preserve">g </w:t>
      </w:r>
      <w:r w:rsidRPr="003B0BCE">
        <w:rPr>
          <w:rFonts w:ascii="Arial" w:eastAsia="Arial" w:hAnsi="Arial" w:cs="Arial"/>
          <w:spacing w:val="-5"/>
          <w:sz w:val="22"/>
          <w:szCs w:val="22"/>
        </w:rPr>
        <w:t>menjelaska</w:t>
      </w:r>
      <w:r w:rsidRPr="003B0BCE">
        <w:rPr>
          <w:rFonts w:ascii="Arial" w:eastAsia="Arial" w:hAnsi="Arial" w:cs="Arial"/>
          <w:sz w:val="22"/>
          <w:szCs w:val="22"/>
        </w:rPr>
        <w:t xml:space="preserve">n </w:t>
      </w:r>
      <w:r w:rsidRPr="003B0BCE">
        <w:rPr>
          <w:rFonts w:ascii="Arial" w:eastAsia="Arial" w:hAnsi="Arial" w:cs="Arial"/>
          <w:spacing w:val="-5"/>
          <w:sz w:val="22"/>
          <w:szCs w:val="22"/>
        </w:rPr>
        <w:t>mengapa perubaha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it</w:t>
      </w:r>
      <w:r w:rsidRPr="003B0BCE">
        <w:rPr>
          <w:rFonts w:ascii="Arial" w:eastAsia="Arial" w:hAnsi="Arial" w:cs="Arial"/>
          <w:sz w:val="22"/>
          <w:szCs w:val="22"/>
        </w:rPr>
        <w:t>u</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terjadi</w:t>
      </w:r>
    </w:p>
    <w:p w:rsidR="00101229" w:rsidRPr="003B0BCE" w:rsidRDefault="003B0BCE" w:rsidP="003B0BCE">
      <w:pPr>
        <w:spacing w:line="360" w:lineRule="auto"/>
        <w:ind w:left="479"/>
        <w:rPr>
          <w:rFonts w:ascii="Arial" w:eastAsia="Arial" w:hAnsi="Arial" w:cs="Arial"/>
          <w:sz w:val="22"/>
          <w:szCs w:val="22"/>
        </w:rPr>
      </w:pPr>
      <w:r w:rsidRPr="003B0BCE">
        <w:rPr>
          <w:rFonts w:ascii="Arial" w:hAnsi="Arial" w:cs="Arial"/>
          <w:w w:val="131"/>
          <w:sz w:val="22"/>
          <w:szCs w:val="22"/>
        </w:rPr>
        <w:t xml:space="preserve">•  </w:t>
      </w:r>
      <w:r w:rsidRPr="003B0BCE">
        <w:rPr>
          <w:rFonts w:ascii="Arial" w:hAnsi="Arial" w:cs="Arial"/>
          <w:spacing w:val="14"/>
          <w:w w:val="131"/>
          <w:sz w:val="22"/>
          <w:szCs w:val="22"/>
        </w:rPr>
        <w:t xml:space="preserve"> </w:t>
      </w:r>
      <w:r w:rsidRPr="003B0BCE">
        <w:rPr>
          <w:rFonts w:ascii="Arial" w:eastAsia="Arial" w:hAnsi="Arial" w:cs="Arial"/>
          <w:spacing w:val="-5"/>
          <w:sz w:val="22"/>
          <w:szCs w:val="22"/>
        </w:rPr>
        <w:t>Sebaikny</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dicantumka</w:t>
      </w:r>
      <w:r w:rsidRPr="003B0BCE">
        <w:rPr>
          <w:rFonts w:ascii="Arial" w:eastAsia="Arial" w:hAnsi="Arial" w:cs="Arial"/>
          <w:sz w:val="22"/>
          <w:szCs w:val="22"/>
        </w:rPr>
        <w:t>n</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pul</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seluru</w:t>
      </w:r>
      <w:r w:rsidRPr="003B0BCE">
        <w:rPr>
          <w:rFonts w:ascii="Arial" w:eastAsia="Arial" w:hAnsi="Arial" w:cs="Arial"/>
          <w:sz w:val="22"/>
          <w:szCs w:val="22"/>
        </w:rPr>
        <w:t>h</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nam</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anggot</w:t>
      </w:r>
      <w:r w:rsidRPr="003B0BCE">
        <w:rPr>
          <w:rFonts w:ascii="Arial" w:eastAsia="Arial" w:hAnsi="Arial" w:cs="Arial"/>
          <w:sz w:val="22"/>
          <w:szCs w:val="22"/>
        </w:rPr>
        <w:t>a</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ti</w:t>
      </w:r>
      <w:r w:rsidRPr="003B0BCE">
        <w:rPr>
          <w:rFonts w:ascii="Arial" w:eastAsia="Arial" w:hAnsi="Arial" w:cs="Arial"/>
          <w:sz w:val="22"/>
          <w:szCs w:val="22"/>
        </w:rPr>
        <w:t>m</w:t>
      </w:r>
      <w:r w:rsidRPr="003B0BCE">
        <w:rPr>
          <w:rFonts w:ascii="Arial" w:eastAsia="Arial" w:hAnsi="Arial" w:cs="Arial"/>
          <w:spacing w:val="-10"/>
          <w:sz w:val="22"/>
          <w:szCs w:val="22"/>
        </w:rPr>
        <w:t xml:space="preserve"> </w:t>
      </w:r>
      <w:r w:rsidRPr="003B0BCE">
        <w:rPr>
          <w:rFonts w:ascii="Arial" w:eastAsia="Arial" w:hAnsi="Arial" w:cs="Arial"/>
          <w:spacing w:val="-5"/>
          <w:sz w:val="22"/>
          <w:szCs w:val="22"/>
        </w:rPr>
        <w:t>bedah</w:t>
      </w:r>
    </w:p>
    <w:p w:rsidR="0006396C" w:rsidRPr="003B0BCE" w:rsidRDefault="0006396C" w:rsidP="003B0BCE">
      <w:pPr>
        <w:spacing w:line="360" w:lineRule="auto"/>
        <w:rPr>
          <w:rFonts w:ascii="Arial" w:hAnsi="Arial" w:cs="Arial"/>
          <w:sz w:val="22"/>
          <w:szCs w:val="22"/>
        </w:rPr>
      </w:pPr>
    </w:p>
    <w:p w:rsidR="00101229" w:rsidRPr="003B0BCE" w:rsidRDefault="003B0BCE" w:rsidP="003B0BCE">
      <w:pPr>
        <w:spacing w:line="360" w:lineRule="auto"/>
        <w:ind w:left="119"/>
        <w:rPr>
          <w:rFonts w:ascii="Arial" w:eastAsia="Arial" w:hAnsi="Arial" w:cs="Arial"/>
          <w:sz w:val="22"/>
          <w:szCs w:val="22"/>
        </w:rPr>
      </w:pPr>
      <w:r w:rsidRPr="003B0BCE">
        <w:rPr>
          <w:rFonts w:ascii="Arial" w:eastAsia="Arial" w:hAnsi="Arial" w:cs="Arial"/>
          <w:b/>
          <w:spacing w:val="-5"/>
          <w:sz w:val="22"/>
          <w:szCs w:val="22"/>
        </w:rPr>
        <w:t>Prinsi</w:t>
      </w:r>
      <w:r w:rsidRPr="003B0BCE">
        <w:rPr>
          <w:rFonts w:ascii="Arial" w:eastAsia="Arial" w:hAnsi="Arial" w:cs="Arial"/>
          <w:b/>
          <w:sz w:val="22"/>
          <w:szCs w:val="22"/>
        </w:rPr>
        <w:t>p</w:t>
      </w:r>
      <w:r w:rsidRPr="003B0BCE">
        <w:rPr>
          <w:rFonts w:ascii="Arial" w:eastAsia="Arial" w:hAnsi="Arial" w:cs="Arial"/>
          <w:b/>
          <w:spacing w:val="-10"/>
          <w:sz w:val="22"/>
          <w:szCs w:val="22"/>
        </w:rPr>
        <w:t xml:space="preserve"> </w:t>
      </w:r>
      <w:r w:rsidRPr="003B0BCE">
        <w:rPr>
          <w:rFonts w:ascii="Arial" w:eastAsia="Arial" w:hAnsi="Arial" w:cs="Arial"/>
          <w:b/>
          <w:spacing w:val="-5"/>
          <w:sz w:val="22"/>
          <w:szCs w:val="22"/>
        </w:rPr>
        <w:t>Kesepuluh</w:t>
      </w:r>
    </w:p>
    <w:p w:rsidR="00101229" w:rsidRPr="003B0BCE" w:rsidRDefault="003B0BCE" w:rsidP="003B0BCE">
      <w:pPr>
        <w:tabs>
          <w:tab w:val="left" w:pos="820"/>
        </w:tabs>
        <w:spacing w:line="360" w:lineRule="auto"/>
        <w:ind w:left="839" w:right="1090" w:hanging="360"/>
        <w:jc w:val="both"/>
        <w:rPr>
          <w:rFonts w:ascii="Arial" w:eastAsia="Arial" w:hAnsi="Arial" w:cs="Arial"/>
          <w:sz w:val="22"/>
          <w:szCs w:val="22"/>
        </w:rPr>
      </w:pPr>
      <w:r w:rsidRPr="003B0BCE">
        <w:rPr>
          <w:rFonts w:ascii="Arial" w:hAnsi="Arial" w:cs="Arial"/>
          <w:w w:val="131"/>
          <w:sz w:val="22"/>
          <w:szCs w:val="22"/>
        </w:rPr>
        <w:t>•</w:t>
      </w:r>
      <w:r w:rsidRPr="003B0BCE">
        <w:rPr>
          <w:rFonts w:ascii="Arial" w:hAnsi="Arial" w:cs="Arial"/>
          <w:sz w:val="22"/>
          <w:szCs w:val="22"/>
        </w:rPr>
        <w:tab/>
      </w:r>
      <w:r w:rsidRPr="003B0BCE">
        <w:rPr>
          <w:rFonts w:ascii="Arial" w:eastAsia="Arial" w:hAnsi="Arial" w:cs="Arial"/>
          <w:spacing w:val="-5"/>
          <w:sz w:val="22"/>
          <w:szCs w:val="22"/>
        </w:rPr>
        <w:t>Untu</w:t>
      </w:r>
      <w:r w:rsidRPr="003B0BCE">
        <w:rPr>
          <w:rFonts w:ascii="Arial" w:eastAsia="Arial" w:hAnsi="Arial" w:cs="Arial"/>
          <w:sz w:val="22"/>
          <w:szCs w:val="22"/>
        </w:rPr>
        <w:t>k</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surveilan</w:t>
      </w:r>
      <w:r w:rsidRPr="003B0BCE">
        <w:rPr>
          <w:rFonts w:ascii="Arial" w:eastAsia="Arial" w:hAnsi="Arial" w:cs="Arial"/>
          <w:sz w:val="22"/>
          <w:szCs w:val="22"/>
        </w:rPr>
        <w:t>s</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tingka</w:t>
      </w:r>
      <w:r w:rsidRPr="003B0BCE">
        <w:rPr>
          <w:rFonts w:ascii="Arial" w:eastAsia="Arial" w:hAnsi="Arial" w:cs="Arial"/>
          <w:sz w:val="22"/>
          <w:szCs w:val="22"/>
        </w:rPr>
        <w:t>t</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ruma</w:t>
      </w:r>
      <w:r w:rsidRPr="003B0BCE">
        <w:rPr>
          <w:rFonts w:ascii="Arial" w:eastAsia="Arial" w:hAnsi="Arial" w:cs="Arial"/>
          <w:sz w:val="22"/>
          <w:szCs w:val="22"/>
        </w:rPr>
        <w:t>h</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sakit</w:t>
      </w:r>
      <w:r w:rsidRPr="003B0BCE">
        <w:rPr>
          <w:rFonts w:ascii="Arial" w:eastAsia="Arial" w:hAnsi="Arial" w:cs="Arial"/>
          <w:sz w:val="22"/>
          <w:szCs w:val="22"/>
        </w:rPr>
        <w:t>,</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haru</w:t>
      </w:r>
      <w:r w:rsidRPr="003B0BCE">
        <w:rPr>
          <w:rFonts w:ascii="Arial" w:eastAsia="Arial" w:hAnsi="Arial" w:cs="Arial"/>
          <w:sz w:val="22"/>
          <w:szCs w:val="22"/>
        </w:rPr>
        <w:t>s</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mengumpulka</w:t>
      </w:r>
      <w:r w:rsidRPr="003B0BCE">
        <w:rPr>
          <w:rFonts w:ascii="Arial" w:eastAsia="Arial" w:hAnsi="Arial" w:cs="Arial"/>
          <w:sz w:val="22"/>
          <w:szCs w:val="22"/>
        </w:rPr>
        <w:t>n</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dat</w:t>
      </w:r>
      <w:r w:rsidRPr="003B0BCE">
        <w:rPr>
          <w:rFonts w:ascii="Arial" w:eastAsia="Arial" w:hAnsi="Arial" w:cs="Arial"/>
          <w:sz w:val="22"/>
          <w:szCs w:val="22"/>
        </w:rPr>
        <w:t>a</w:t>
      </w:r>
      <w:r w:rsidRPr="003B0BCE">
        <w:rPr>
          <w:rFonts w:ascii="Arial" w:eastAsia="Arial" w:hAnsi="Arial" w:cs="Arial"/>
          <w:spacing w:val="53"/>
          <w:sz w:val="22"/>
          <w:szCs w:val="22"/>
        </w:rPr>
        <w:t xml:space="preserve"> </w:t>
      </w:r>
      <w:r w:rsidRPr="003B0BCE">
        <w:rPr>
          <w:rFonts w:ascii="Arial" w:eastAsia="Arial" w:hAnsi="Arial" w:cs="Arial"/>
          <w:spacing w:val="-5"/>
          <w:sz w:val="22"/>
          <w:szCs w:val="22"/>
        </w:rPr>
        <w:t>secara sistemati</w:t>
      </w:r>
      <w:r w:rsidRPr="003B0BCE">
        <w:rPr>
          <w:rFonts w:ascii="Arial" w:eastAsia="Arial" w:hAnsi="Arial" w:cs="Arial"/>
          <w:sz w:val="22"/>
          <w:szCs w:val="22"/>
        </w:rPr>
        <w:t>k</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mengena</w:t>
      </w:r>
      <w:r w:rsidRPr="003B0BCE">
        <w:rPr>
          <w:rFonts w:ascii="Arial" w:eastAsia="Arial" w:hAnsi="Arial" w:cs="Arial"/>
          <w:sz w:val="22"/>
          <w:szCs w:val="22"/>
        </w:rPr>
        <w:t>i</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angk</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mortalita</w:t>
      </w:r>
      <w:r w:rsidRPr="003B0BCE">
        <w:rPr>
          <w:rFonts w:ascii="Arial" w:eastAsia="Arial" w:hAnsi="Arial" w:cs="Arial"/>
          <w:sz w:val="22"/>
          <w:szCs w:val="22"/>
        </w:rPr>
        <w:t xml:space="preserve">s </w:t>
      </w:r>
      <w:r w:rsidRPr="003B0BCE">
        <w:rPr>
          <w:rFonts w:ascii="Arial" w:eastAsia="Arial" w:hAnsi="Arial" w:cs="Arial"/>
          <w:i/>
          <w:spacing w:val="-5"/>
          <w:sz w:val="22"/>
          <w:szCs w:val="22"/>
        </w:rPr>
        <w:t>day-of-surgery</w:t>
      </w:r>
      <w:r w:rsidRPr="003B0BCE">
        <w:rPr>
          <w:rFonts w:ascii="Arial" w:eastAsia="Arial" w:hAnsi="Arial" w:cs="Arial"/>
          <w:sz w:val="22"/>
          <w:szCs w:val="22"/>
        </w:rPr>
        <w:t>,</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angk</w:t>
      </w:r>
      <w:r w:rsidRPr="003B0BCE">
        <w:rPr>
          <w:rFonts w:ascii="Arial" w:eastAsia="Arial" w:hAnsi="Arial" w:cs="Arial"/>
          <w:sz w:val="22"/>
          <w:szCs w:val="22"/>
        </w:rPr>
        <w:t>a</w:t>
      </w:r>
      <w:r w:rsidRPr="003B0BCE">
        <w:rPr>
          <w:rFonts w:ascii="Arial" w:eastAsia="Arial" w:hAnsi="Arial" w:cs="Arial"/>
          <w:spacing w:val="1"/>
          <w:sz w:val="22"/>
          <w:szCs w:val="22"/>
        </w:rPr>
        <w:t xml:space="preserve"> </w:t>
      </w:r>
      <w:r w:rsidRPr="003B0BCE">
        <w:rPr>
          <w:rFonts w:ascii="Arial" w:eastAsia="Arial" w:hAnsi="Arial" w:cs="Arial"/>
          <w:spacing w:val="-5"/>
          <w:sz w:val="22"/>
          <w:szCs w:val="22"/>
        </w:rPr>
        <w:t>mortalita</w:t>
      </w:r>
      <w:r w:rsidRPr="003B0BCE">
        <w:rPr>
          <w:rFonts w:ascii="Arial" w:eastAsia="Arial" w:hAnsi="Arial" w:cs="Arial"/>
          <w:sz w:val="22"/>
          <w:szCs w:val="22"/>
        </w:rPr>
        <w:t>s</w:t>
      </w:r>
      <w:r w:rsidRPr="003B0BCE">
        <w:rPr>
          <w:rFonts w:ascii="Arial" w:eastAsia="Arial" w:hAnsi="Arial" w:cs="Arial"/>
          <w:spacing w:val="1"/>
          <w:sz w:val="22"/>
          <w:szCs w:val="22"/>
        </w:rPr>
        <w:t xml:space="preserve"> </w:t>
      </w:r>
      <w:r w:rsidRPr="003B0BCE">
        <w:rPr>
          <w:rFonts w:ascii="Arial" w:eastAsia="Arial" w:hAnsi="Arial" w:cs="Arial"/>
          <w:i/>
          <w:spacing w:val="-5"/>
          <w:sz w:val="22"/>
          <w:szCs w:val="22"/>
        </w:rPr>
        <w:t>in</w:t>
      </w:r>
      <w:r w:rsidRPr="003B0BCE">
        <w:rPr>
          <w:rFonts w:ascii="Arial" w:eastAsia="Arial" w:hAnsi="Arial" w:cs="Arial"/>
          <w:i/>
          <w:sz w:val="22"/>
          <w:szCs w:val="22"/>
        </w:rPr>
        <w:t xml:space="preserve">- </w:t>
      </w:r>
      <w:r w:rsidRPr="003B0BCE">
        <w:rPr>
          <w:rFonts w:ascii="Arial" w:eastAsia="Arial" w:hAnsi="Arial" w:cs="Arial"/>
          <w:i/>
          <w:spacing w:val="-5"/>
          <w:sz w:val="22"/>
          <w:szCs w:val="22"/>
        </w:rPr>
        <w:t>hospita</w:t>
      </w:r>
      <w:r w:rsidRPr="003B0BCE">
        <w:rPr>
          <w:rFonts w:ascii="Arial" w:eastAsia="Arial" w:hAnsi="Arial" w:cs="Arial"/>
          <w:i/>
          <w:sz w:val="22"/>
          <w:szCs w:val="22"/>
        </w:rPr>
        <w:t xml:space="preserve">l </w:t>
      </w:r>
      <w:r w:rsidRPr="003B0BCE">
        <w:rPr>
          <w:rFonts w:ascii="Arial" w:eastAsia="Arial" w:hAnsi="Arial" w:cs="Arial"/>
          <w:spacing w:val="-5"/>
          <w:sz w:val="22"/>
          <w:szCs w:val="22"/>
        </w:rPr>
        <w:t>postoperatif</w:t>
      </w:r>
      <w:r w:rsidRPr="003B0BCE">
        <w:rPr>
          <w:rFonts w:ascii="Arial" w:eastAsia="Arial" w:hAnsi="Arial" w:cs="Arial"/>
          <w:sz w:val="22"/>
          <w:szCs w:val="22"/>
        </w:rPr>
        <w:t xml:space="preserve">, </w:t>
      </w:r>
      <w:r w:rsidRPr="003B0BCE">
        <w:rPr>
          <w:rFonts w:ascii="Arial" w:eastAsia="Arial" w:hAnsi="Arial" w:cs="Arial"/>
          <w:spacing w:val="-5"/>
          <w:sz w:val="22"/>
          <w:szCs w:val="22"/>
        </w:rPr>
        <w:t>angk</w:t>
      </w:r>
      <w:r w:rsidRPr="003B0BCE">
        <w:rPr>
          <w:rFonts w:ascii="Arial" w:eastAsia="Arial" w:hAnsi="Arial" w:cs="Arial"/>
          <w:sz w:val="22"/>
          <w:szCs w:val="22"/>
        </w:rPr>
        <w:t xml:space="preserve">a </w:t>
      </w:r>
      <w:r w:rsidRPr="003B0BCE">
        <w:rPr>
          <w:rFonts w:ascii="Arial" w:eastAsia="Arial" w:hAnsi="Arial" w:cs="Arial"/>
          <w:spacing w:val="-5"/>
          <w:sz w:val="22"/>
          <w:szCs w:val="22"/>
        </w:rPr>
        <w:t>infeks</w:t>
      </w:r>
      <w:r w:rsidRPr="003B0BCE">
        <w:rPr>
          <w:rFonts w:ascii="Arial" w:eastAsia="Arial" w:hAnsi="Arial" w:cs="Arial"/>
          <w:sz w:val="22"/>
          <w:szCs w:val="22"/>
        </w:rPr>
        <w:t xml:space="preserve">i </w:t>
      </w:r>
      <w:r w:rsidRPr="003B0BCE">
        <w:rPr>
          <w:rFonts w:ascii="Arial" w:eastAsia="Arial" w:hAnsi="Arial" w:cs="Arial"/>
          <w:spacing w:val="-5"/>
          <w:sz w:val="22"/>
          <w:szCs w:val="22"/>
        </w:rPr>
        <w:t>d</w:t>
      </w:r>
      <w:r w:rsidRPr="003B0BCE">
        <w:rPr>
          <w:rFonts w:ascii="Arial" w:eastAsia="Arial" w:hAnsi="Arial" w:cs="Arial"/>
          <w:sz w:val="22"/>
          <w:szCs w:val="22"/>
        </w:rPr>
        <w:t xml:space="preserve">i </w:t>
      </w:r>
      <w:r w:rsidRPr="003B0BCE">
        <w:rPr>
          <w:rFonts w:ascii="Arial" w:eastAsia="Arial" w:hAnsi="Arial" w:cs="Arial"/>
          <w:spacing w:val="-5"/>
          <w:sz w:val="22"/>
          <w:szCs w:val="22"/>
        </w:rPr>
        <w:t>situ</w:t>
      </w:r>
      <w:r w:rsidRPr="003B0BCE">
        <w:rPr>
          <w:rFonts w:ascii="Arial" w:eastAsia="Arial" w:hAnsi="Arial" w:cs="Arial"/>
          <w:sz w:val="22"/>
          <w:szCs w:val="22"/>
        </w:rPr>
        <w:t xml:space="preserve">s </w:t>
      </w:r>
      <w:r w:rsidRPr="003B0BCE">
        <w:rPr>
          <w:rFonts w:ascii="Arial" w:eastAsia="Arial" w:hAnsi="Arial" w:cs="Arial"/>
          <w:spacing w:val="-5"/>
          <w:sz w:val="22"/>
          <w:szCs w:val="22"/>
        </w:rPr>
        <w:t>operas</w:t>
      </w:r>
      <w:r w:rsidRPr="003B0BCE">
        <w:rPr>
          <w:rFonts w:ascii="Arial" w:eastAsia="Arial" w:hAnsi="Arial" w:cs="Arial"/>
          <w:sz w:val="22"/>
          <w:szCs w:val="22"/>
        </w:rPr>
        <w:t xml:space="preserve">i </w:t>
      </w:r>
      <w:r w:rsidRPr="003B0BCE">
        <w:rPr>
          <w:rFonts w:ascii="Arial" w:eastAsia="Arial" w:hAnsi="Arial" w:cs="Arial"/>
          <w:spacing w:val="-5"/>
          <w:sz w:val="22"/>
          <w:szCs w:val="22"/>
        </w:rPr>
        <w:t>(</w:t>
      </w:r>
      <w:r w:rsidRPr="003B0BCE">
        <w:rPr>
          <w:rFonts w:ascii="Arial" w:eastAsia="Arial" w:hAnsi="Arial" w:cs="Arial"/>
          <w:i/>
          <w:spacing w:val="-5"/>
          <w:sz w:val="22"/>
          <w:szCs w:val="22"/>
        </w:rPr>
        <w:t>surgica</w:t>
      </w:r>
      <w:r w:rsidRPr="003B0BCE">
        <w:rPr>
          <w:rFonts w:ascii="Arial" w:eastAsia="Arial" w:hAnsi="Arial" w:cs="Arial"/>
          <w:i/>
          <w:sz w:val="22"/>
          <w:szCs w:val="22"/>
        </w:rPr>
        <w:t xml:space="preserve">l </w:t>
      </w:r>
      <w:r w:rsidRPr="003B0BCE">
        <w:rPr>
          <w:rFonts w:ascii="Arial" w:eastAsia="Arial" w:hAnsi="Arial" w:cs="Arial"/>
          <w:i/>
          <w:spacing w:val="-5"/>
          <w:sz w:val="22"/>
          <w:szCs w:val="22"/>
        </w:rPr>
        <w:t>site</w:t>
      </w:r>
      <w:r w:rsidRPr="003B0BCE">
        <w:rPr>
          <w:rFonts w:ascii="Arial" w:eastAsia="Arial" w:hAnsi="Arial" w:cs="Arial"/>
          <w:spacing w:val="-5"/>
          <w:sz w:val="22"/>
          <w:szCs w:val="22"/>
        </w:rPr>
        <w:t>)</w:t>
      </w:r>
      <w:r w:rsidRPr="003B0BCE">
        <w:rPr>
          <w:rFonts w:ascii="Arial" w:eastAsia="Arial" w:hAnsi="Arial" w:cs="Arial"/>
          <w:sz w:val="22"/>
          <w:szCs w:val="22"/>
        </w:rPr>
        <w:t xml:space="preserve">, </w:t>
      </w:r>
      <w:r w:rsidRPr="003B0BCE">
        <w:rPr>
          <w:rFonts w:ascii="Arial" w:eastAsia="Arial" w:hAnsi="Arial" w:cs="Arial"/>
          <w:spacing w:val="-5"/>
          <w:sz w:val="22"/>
          <w:szCs w:val="22"/>
        </w:rPr>
        <w:t xml:space="preserve">dan </w:t>
      </w:r>
      <w:r w:rsidRPr="003B0BCE">
        <w:rPr>
          <w:rFonts w:ascii="Arial" w:eastAsia="Arial" w:hAnsi="Arial" w:cs="Arial"/>
          <w:i/>
          <w:spacing w:val="-5"/>
          <w:sz w:val="22"/>
          <w:szCs w:val="22"/>
        </w:rPr>
        <w:t>surgica</w:t>
      </w:r>
      <w:r w:rsidRPr="003B0BCE">
        <w:rPr>
          <w:rFonts w:ascii="Arial" w:eastAsia="Arial" w:hAnsi="Arial" w:cs="Arial"/>
          <w:i/>
          <w:sz w:val="22"/>
          <w:szCs w:val="22"/>
        </w:rPr>
        <w:t>l</w:t>
      </w:r>
      <w:r w:rsidRPr="003B0BCE">
        <w:rPr>
          <w:rFonts w:ascii="Arial" w:eastAsia="Arial" w:hAnsi="Arial" w:cs="Arial"/>
          <w:i/>
          <w:spacing w:val="-10"/>
          <w:sz w:val="22"/>
          <w:szCs w:val="22"/>
        </w:rPr>
        <w:t xml:space="preserve"> </w:t>
      </w:r>
      <w:r w:rsidRPr="003B0BCE">
        <w:rPr>
          <w:rFonts w:ascii="Arial" w:eastAsia="Arial" w:hAnsi="Arial" w:cs="Arial"/>
          <w:i/>
          <w:spacing w:val="-5"/>
          <w:sz w:val="22"/>
          <w:szCs w:val="22"/>
        </w:rPr>
        <w:t>Apga</w:t>
      </w:r>
      <w:r w:rsidRPr="003B0BCE">
        <w:rPr>
          <w:rFonts w:ascii="Arial" w:eastAsia="Arial" w:hAnsi="Arial" w:cs="Arial"/>
          <w:i/>
          <w:sz w:val="22"/>
          <w:szCs w:val="22"/>
        </w:rPr>
        <w:t>r</w:t>
      </w:r>
      <w:r w:rsidRPr="003B0BCE">
        <w:rPr>
          <w:rFonts w:ascii="Arial" w:eastAsia="Arial" w:hAnsi="Arial" w:cs="Arial"/>
          <w:i/>
          <w:spacing w:val="-10"/>
          <w:sz w:val="22"/>
          <w:szCs w:val="22"/>
        </w:rPr>
        <w:t xml:space="preserve"> </w:t>
      </w:r>
      <w:r w:rsidRPr="003B0BCE">
        <w:rPr>
          <w:rFonts w:ascii="Arial" w:eastAsia="Arial" w:hAnsi="Arial" w:cs="Arial"/>
          <w:i/>
          <w:spacing w:val="-5"/>
          <w:sz w:val="22"/>
          <w:szCs w:val="22"/>
        </w:rPr>
        <w:t>score</w:t>
      </w:r>
    </w:p>
    <w:p w:rsidR="00101229" w:rsidRPr="003B0BCE" w:rsidRDefault="001F7951" w:rsidP="003B0BCE">
      <w:pPr>
        <w:spacing w:line="360" w:lineRule="auto"/>
        <w:ind w:left="479"/>
        <w:rPr>
          <w:rFonts w:ascii="Arial" w:hAnsi="Arial" w:cs="Arial"/>
          <w:sz w:val="22"/>
          <w:szCs w:val="22"/>
        </w:rPr>
      </w:pPr>
      <w:r>
        <w:rPr>
          <w:rFonts w:ascii="Arial" w:hAnsi="Arial" w:cs="Arial"/>
          <w:sz w:val="22"/>
          <w:szCs w:val="22"/>
        </w:rPr>
        <w:pict>
          <v:shape id="_x0000_i1028" type="#_x0000_t75" style="width:422.65pt;height:195.45pt">
            <v:imagedata r:id="rId12" o:title=""/>
          </v:shape>
        </w:pict>
      </w:r>
    </w:p>
    <w:p w:rsidR="00101229" w:rsidRDefault="00101229" w:rsidP="003B0BCE">
      <w:pPr>
        <w:spacing w:line="360" w:lineRule="auto"/>
        <w:rPr>
          <w:rFonts w:ascii="Arial" w:hAnsi="Arial" w:cs="Arial"/>
          <w:sz w:val="22"/>
          <w:szCs w:val="22"/>
        </w:rPr>
      </w:pPr>
    </w:p>
    <w:p w:rsidR="00101229" w:rsidRPr="0006396C" w:rsidRDefault="0006396C" w:rsidP="003B0BCE">
      <w:pPr>
        <w:spacing w:line="360" w:lineRule="auto"/>
        <w:rPr>
          <w:rFonts w:ascii="Arial" w:hAnsi="Arial" w:cs="Arial"/>
          <w:b/>
          <w:i/>
          <w:sz w:val="22"/>
          <w:szCs w:val="22"/>
          <w:lang w:val="id-ID"/>
        </w:rPr>
      </w:pPr>
      <w:r w:rsidRPr="0006396C">
        <w:rPr>
          <w:rFonts w:ascii="Arial" w:hAnsi="Arial" w:cs="Arial"/>
          <w:b/>
          <w:i/>
          <w:sz w:val="22"/>
          <w:szCs w:val="22"/>
          <w:lang w:val="id-ID"/>
        </w:rPr>
        <w:t>Checklist</w:t>
      </w:r>
    </w:p>
    <w:p w:rsidR="00101229" w:rsidRPr="003B0BCE" w:rsidRDefault="001F7951" w:rsidP="003B0BCE">
      <w:pPr>
        <w:spacing w:line="360" w:lineRule="auto"/>
        <w:rPr>
          <w:rFonts w:ascii="Arial" w:hAnsi="Arial" w:cs="Arial"/>
          <w:sz w:val="22"/>
          <w:szCs w:val="22"/>
        </w:rPr>
      </w:pPr>
      <w:r>
        <w:rPr>
          <w:rFonts w:ascii="Arial" w:hAnsi="Arial" w:cs="Arial"/>
          <w:sz w:val="22"/>
          <w:szCs w:val="22"/>
        </w:rPr>
        <w:pict>
          <v:shape id="_x0000_s1026" type="#_x0000_t75" style="position:absolute;margin-left:79.05pt;margin-top:2.95pt;width:404pt;height:283.25pt;z-index:-251658752;mso-position-horizontal-relative:page">
            <v:imagedata r:id="rId13" o:title=""/>
            <w10:wrap anchorx="page"/>
          </v:shape>
        </w:pict>
      </w:r>
    </w:p>
    <w:p w:rsidR="00101229" w:rsidRPr="003B0BCE" w:rsidRDefault="00101229" w:rsidP="003B0BCE">
      <w:pPr>
        <w:spacing w:line="360" w:lineRule="auto"/>
        <w:ind w:left="119"/>
        <w:rPr>
          <w:rFonts w:ascii="Arial" w:eastAsia="Arial" w:hAnsi="Arial" w:cs="Arial"/>
          <w:sz w:val="22"/>
          <w:szCs w:val="22"/>
        </w:rPr>
        <w:sectPr w:rsidR="00101229" w:rsidRPr="003B0BCE" w:rsidSect="00691B6C">
          <w:type w:val="continuous"/>
          <w:pgSz w:w="12240" w:h="20160" w:code="5"/>
          <w:pgMar w:top="1580" w:right="560" w:bottom="280" w:left="1580" w:header="0" w:footer="768" w:gutter="0"/>
          <w:cols w:space="720"/>
          <w:docGrid w:linePitch="272"/>
        </w:sect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E9496A" w:rsidRDefault="00E9496A" w:rsidP="003B0BCE">
      <w:pPr>
        <w:spacing w:line="360" w:lineRule="auto"/>
        <w:ind w:left="119"/>
        <w:rPr>
          <w:rFonts w:ascii="Arial" w:eastAsia="Arial" w:hAnsi="Arial" w:cs="Arial"/>
          <w:b/>
          <w:i/>
          <w:spacing w:val="1"/>
          <w:sz w:val="22"/>
          <w:szCs w:val="22"/>
        </w:rPr>
      </w:pPr>
    </w:p>
    <w:p w:rsidR="002C28BA" w:rsidRDefault="002C28BA" w:rsidP="003B0BCE">
      <w:pPr>
        <w:spacing w:line="360" w:lineRule="auto"/>
        <w:ind w:left="119"/>
        <w:rPr>
          <w:rFonts w:ascii="Arial" w:eastAsia="Arial" w:hAnsi="Arial" w:cs="Arial"/>
          <w:b/>
          <w:i/>
          <w:spacing w:val="1"/>
          <w:sz w:val="22"/>
          <w:szCs w:val="22"/>
        </w:rPr>
      </w:pPr>
    </w:p>
    <w:p w:rsidR="00101229" w:rsidRPr="003B0BCE" w:rsidRDefault="003B0BCE" w:rsidP="003B0BCE">
      <w:pPr>
        <w:spacing w:line="360" w:lineRule="auto"/>
        <w:ind w:left="119"/>
        <w:rPr>
          <w:rFonts w:ascii="Arial" w:eastAsia="Arial" w:hAnsi="Arial" w:cs="Arial"/>
          <w:sz w:val="22"/>
          <w:szCs w:val="22"/>
        </w:rPr>
      </w:pPr>
      <w:proofErr w:type="gramStart"/>
      <w:r w:rsidRPr="003B0BCE">
        <w:rPr>
          <w:rFonts w:ascii="Arial" w:eastAsia="Arial" w:hAnsi="Arial" w:cs="Arial"/>
          <w:b/>
          <w:i/>
          <w:spacing w:val="1"/>
          <w:sz w:val="22"/>
          <w:szCs w:val="22"/>
        </w:rPr>
        <w:t>Check</w:t>
      </w:r>
      <w:r w:rsidRPr="003B0BCE">
        <w:rPr>
          <w:rFonts w:ascii="Arial" w:eastAsia="Arial" w:hAnsi="Arial" w:cs="Arial"/>
          <w:b/>
          <w:i/>
          <w:sz w:val="22"/>
          <w:szCs w:val="22"/>
        </w:rPr>
        <w:t>li</w:t>
      </w:r>
      <w:r w:rsidRPr="003B0BCE">
        <w:rPr>
          <w:rFonts w:ascii="Arial" w:eastAsia="Arial" w:hAnsi="Arial" w:cs="Arial"/>
          <w:b/>
          <w:i/>
          <w:spacing w:val="1"/>
          <w:sz w:val="22"/>
          <w:szCs w:val="22"/>
        </w:rPr>
        <w:t>s</w:t>
      </w:r>
      <w:r w:rsidRPr="003B0BCE">
        <w:rPr>
          <w:rFonts w:ascii="Arial" w:eastAsia="Arial" w:hAnsi="Arial" w:cs="Arial"/>
          <w:b/>
          <w:i/>
          <w:sz w:val="22"/>
          <w:szCs w:val="22"/>
        </w:rPr>
        <w:t>t</w:t>
      </w:r>
      <w:r w:rsidRPr="003B0BCE">
        <w:rPr>
          <w:rFonts w:ascii="Arial" w:eastAsia="Arial" w:hAnsi="Arial" w:cs="Arial"/>
          <w:b/>
          <w:i/>
          <w:spacing w:val="-21"/>
          <w:sz w:val="22"/>
          <w:szCs w:val="22"/>
        </w:rPr>
        <w:t xml:space="preserve"> </w:t>
      </w:r>
      <w:r w:rsidR="0006396C">
        <w:rPr>
          <w:rFonts w:ascii="Arial" w:eastAsia="Arial" w:hAnsi="Arial" w:cs="Arial"/>
          <w:b/>
          <w:i/>
          <w:spacing w:val="-21"/>
          <w:sz w:val="22"/>
          <w:szCs w:val="22"/>
          <w:lang w:val="id-ID"/>
        </w:rPr>
        <w:t xml:space="preserve"> </w:t>
      </w:r>
      <w:r w:rsidRPr="003B0BCE">
        <w:rPr>
          <w:rFonts w:ascii="Arial" w:eastAsia="Arial" w:hAnsi="Arial" w:cs="Arial"/>
          <w:b/>
          <w:spacing w:val="1"/>
          <w:sz w:val="22"/>
          <w:szCs w:val="22"/>
        </w:rPr>
        <w:t>Pandua</w:t>
      </w:r>
      <w:r w:rsidRPr="003B0BCE">
        <w:rPr>
          <w:rFonts w:ascii="Arial" w:eastAsia="Arial" w:hAnsi="Arial" w:cs="Arial"/>
          <w:b/>
          <w:sz w:val="22"/>
          <w:szCs w:val="22"/>
        </w:rPr>
        <w:t>n</w:t>
      </w:r>
      <w:proofErr w:type="gramEnd"/>
      <w:r w:rsidRPr="003B0BCE">
        <w:rPr>
          <w:rFonts w:ascii="Arial" w:eastAsia="Arial" w:hAnsi="Arial" w:cs="Arial"/>
          <w:b/>
          <w:spacing w:val="-20"/>
          <w:sz w:val="22"/>
          <w:szCs w:val="22"/>
        </w:rPr>
        <w:t xml:space="preserve"> </w:t>
      </w:r>
      <w:r w:rsidRPr="003B0BCE">
        <w:rPr>
          <w:rFonts w:ascii="Arial" w:eastAsia="Arial" w:hAnsi="Arial" w:cs="Arial"/>
          <w:b/>
          <w:spacing w:val="1"/>
          <w:sz w:val="22"/>
          <w:szCs w:val="22"/>
        </w:rPr>
        <w:t>Bedah</w:t>
      </w:r>
    </w:p>
    <w:p w:rsidR="00101229" w:rsidRPr="0006396C" w:rsidRDefault="003B0BCE" w:rsidP="0006396C">
      <w:pPr>
        <w:spacing w:line="360" w:lineRule="auto"/>
        <w:ind w:left="119" w:right="75"/>
        <w:rPr>
          <w:rFonts w:ascii="Arial" w:eastAsia="Arial" w:hAnsi="Arial" w:cs="Arial"/>
          <w:sz w:val="22"/>
          <w:szCs w:val="22"/>
        </w:rPr>
      </w:pPr>
      <w:proofErr w:type="gramStart"/>
      <w:r w:rsidRPr="0006396C">
        <w:rPr>
          <w:rFonts w:ascii="Arial" w:eastAsia="Arial" w:hAnsi="Arial" w:cs="Arial"/>
          <w:b/>
          <w:sz w:val="22"/>
          <w:szCs w:val="22"/>
        </w:rPr>
        <w:t xml:space="preserve">Sebelum </w:t>
      </w:r>
      <w:r w:rsidRPr="0006396C">
        <w:rPr>
          <w:rFonts w:ascii="Arial" w:eastAsia="Arial" w:hAnsi="Arial" w:cs="Arial"/>
          <w:b/>
          <w:spacing w:val="54"/>
          <w:sz w:val="22"/>
          <w:szCs w:val="22"/>
        </w:rPr>
        <w:t xml:space="preserve"> </w:t>
      </w:r>
      <w:r w:rsidRPr="0006396C">
        <w:rPr>
          <w:rFonts w:ascii="Arial" w:eastAsia="Arial" w:hAnsi="Arial" w:cs="Arial"/>
          <w:b/>
          <w:sz w:val="22"/>
          <w:szCs w:val="22"/>
        </w:rPr>
        <w:t>induksi</w:t>
      </w:r>
      <w:proofErr w:type="gramEnd"/>
      <w:r w:rsidRPr="0006396C">
        <w:rPr>
          <w:rFonts w:ascii="Arial" w:eastAsia="Arial" w:hAnsi="Arial" w:cs="Arial"/>
          <w:b/>
          <w:sz w:val="22"/>
          <w:szCs w:val="22"/>
        </w:rPr>
        <w:t xml:space="preserve">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anestesi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(minimal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oleh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perawat </w:t>
      </w:r>
      <w:r w:rsidRPr="0006396C">
        <w:rPr>
          <w:rFonts w:ascii="Arial" w:eastAsia="Arial" w:hAnsi="Arial" w:cs="Arial"/>
          <w:b/>
          <w:spacing w:val="54"/>
          <w:sz w:val="22"/>
          <w:szCs w:val="22"/>
        </w:rPr>
        <w:t xml:space="preserve"> </w:t>
      </w:r>
      <w:r w:rsidRPr="0006396C">
        <w:rPr>
          <w:rFonts w:ascii="Arial" w:eastAsia="Arial" w:hAnsi="Arial" w:cs="Arial"/>
          <w:b/>
          <w:sz w:val="22"/>
          <w:szCs w:val="22"/>
        </w:rPr>
        <w:t xml:space="preserve">dan </w:t>
      </w:r>
      <w:r w:rsidRPr="0006396C">
        <w:rPr>
          <w:rFonts w:ascii="Arial" w:eastAsia="Arial" w:hAnsi="Arial" w:cs="Arial"/>
          <w:b/>
          <w:spacing w:val="54"/>
          <w:sz w:val="22"/>
          <w:szCs w:val="22"/>
        </w:rPr>
        <w:t xml:space="preserve"> </w:t>
      </w:r>
      <w:r w:rsidRPr="0006396C">
        <w:rPr>
          <w:rFonts w:ascii="Arial" w:eastAsia="Arial" w:hAnsi="Arial" w:cs="Arial"/>
          <w:b/>
          <w:sz w:val="22"/>
          <w:szCs w:val="22"/>
        </w:rPr>
        <w:t>penata/dokter anestesi)</w:t>
      </w: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w:t>
      </w:r>
      <w:r w:rsidRPr="003B0BCE">
        <w:rPr>
          <w:rFonts w:ascii="Arial" w:eastAsia="Arial" w:hAnsi="Arial" w:cs="Arial"/>
          <w:spacing w:val="18"/>
          <w:sz w:val="22"/>
          <w:szCs w:val="22"/>
        </w:rPr>
        <w:t xml:space="preserve"> </w:t>
      </w:r>
      <w:r w:rsidRPr="003B0BCE">
        <w:rPr>
          <w:rFonts w:ascii="Arial" w:eastAsia="Arial" w:hAnsi="Arial" w:cs="Arial"/>
          <w:sz w:val="22"/>
          <w:szCs w:val="22"/>
        </w:rPr>
        <w:t>pasien</w:t>
      </w:r>
      <w:r w:rsidRPr="003B0BCE">
        <w:rPr>
          <w:rFonts w:ascii="Arial" w:eastAsia="Arial" w:hAnsi="Arial" w:cs="Arial"/>
          <w:spacing w:val="18"/>
          <w:sz w:val="22"/>
          <w:szCs w:val="22"/>
        </w:rPr>
        <w:t xml:space="preserve"> </w:t>
      </w:r>
      <w:r w:rsidRPr="003B0BCE">
        <w:rPr>
          <w:rFonts w:ascii="Arial" w:eastAsia="Arial" w:hAnsi="Arial" w:cs="Arial"/>
          <w:sz w:val="22"/>
          <w:szCs w:val="22"/>
        </w:rPr>
        <w:t>sudah</w:t>
      </w:r>
      <w:r w:rsidRPr="003B0BCE">
        <w:rPr>
          <w:rFonts w:ascii="Arial" w:eastAsia="Arial" w:hAnsi="Arial" w:cs="Arial"/>
          <w:spacing w:val="17"/>
          <w:sz w:val="22"/>
          <w:szCs w:val="22"/>
        </w:rPr>
        <w:t xml:space="preserve"> </w:t>
      </w:r>
      <w:r w:rsidRPr="003B0BCE">
        <w:rPr>
          <w:rFonts w:ascii="Arial" w:eastAsia="Arial" w:hAnsi="Arial" w:cs="Arial"/>
          <w:sz w:val="22"/>
          <w:szCs w:val="22"/>
        </w:rPr>
        <w:t>dikonfirmasi</w:t>
      </w:r>
      <w:r w:rsidRPr="003B0BCE">
        <w:rPr>
          <w:rFonts w:ascii="Arial" w:eastAsia="Arial" w:hAnsi="Arial" w:cs="Arial"/>
          <w:spacing w:val="18"/>
          <w:sz w:val="22"/>
          <w:szCs w:val="22"/>
        </w:rPr>
        <w:t xml:space="preserve"> </w:t>
      </w:r>
      <w:r w:rsidRPr="003B0BCE">
        <w:rPr>
          <w:rFonts w:ascii="Arial" w:eastAsia="Arial" w:hAnsi="Arial" w:cs="Arial"/>
          <w:sz w:val="22"/>
          <w:szCs w:val="22"/>
        </w:rPr>
        <w:t>mengenai</w:t>
      </w:r>
      <w:r w:rsidRPr="003B0BCE">
        <w:rPr>
          <w:rFonts w:ascii="Arial" w:eastAsia="Arial" w:hAnsi="Arial" w:cs="Arial"/>
          <w:spacing w:val="18"/>
          <w:sz w:val="22"/>
          <w:szCs w:val="22"/>
        </w:rPr>
        <w:t xml:space="preserve"> </w:t>
      </w:r>
      <w:r w:rsidRPr="003B0BCE">
        <w:rPr>
          <w:rFonts w:ascii="Arial" w:eastAsia="Arial" w:hAnsi="Arial" w:cs="Arial"/>
          <w:sz w:val="22"/>
          <w:szCs w:val="22"/>
        </w:rPr>
        <w:t>identitasnya,</w:t>
      </w:r>
      <w:r w:rsidRPr="003B0BCE">
        <w:rPr>
          <w:rFonts w:ascii="Arial" w:eastAsia="Arial" w:hAnsi="Arial" w:cs="Arial"/>
          <w:spacing w:val="17"/>
          <w:sz w:val="22"/>
          <w:szCs w:val="22"/>
        </w:rPr>
        <w:t xml:space="preserve"> </w:t>
      </w:r>
      <w:r w:rsidRPr="003B0BCE">
        <w:rPr>
          <w:rFonts w:ascii="Arial" w:eastAsia="Arial" w:hAnsi="Arial" w:cs="Arial"/>
          <w:sz w:val="22"/>
          <w:szCs w:val="22"/>
        </w:rPr>
        <w:t>bagian</w:t>
      </w:r>
      <w:r w:rsidRPr="003B0BCE">
        <w:rPr>
          <w:rFonts w:ascii="Arial" w:eastAsia="Arial" w:hAnsi="Arial" w:cs="Arial"/>
          <w:spacing w:val="18"/>
          <w:sz w:val="22"/>
          <w:szCs w:val="22"/>
        </w:rPr>
        <w:t xml:space="preserve"> </w:t>
      </w:r>
      <w:r w:rsidRPr="003B0BCE">
        <w:rPr>
          <w:rFonts w:ascii="Arial" w:eastAsia="Arial" w:hAnsi="Arial" w:cs="Arial"/>
          <w:sz w:val="22"/>
          <w:szCs w:val="22"/>
        </w:rPr>
        <w:t>tubuh</w:t>
      </w:r>
      <w:r w:rsidRPr="003B0BCE">
        <w:rPr>
          <w:rFonts w:ascii="Arial" w:eastAsia="Arial" w:hAnsi="Arial" w:cs="Arial"/>
          <w:spacing w:val="18"/>
          <w:sz w:val="22"/>
          <w:szCs w:val="22"/>
        </w:rPr>
        <w:t xml:space="preserve"> </w:t>
      </w:r>
      <w:r w:rsidRPr="003B0BCE">
        <w:rPr>
          <w:rFonts w:ascii="Arial" w:eastAsia="Arial" w:hAnsi="Arial" w:cs="Arial"/>
          <w:sz w:val="22"/>
          <w:szCs w:val="22"/>
        </w:rPr>
        <w:t>(situs)</w:t>
      </w: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yang akan dioperasi, prosedurnya, dan persetujuan tindakan operasi?</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 bagian tubuh yang akan dioperasi telah ditandai?</w:t>
      </w:r>
    </w:p>
    <w:p w:rsidR="00101229" w:rsidRPr="0006396C" w:rsidRDefault="003B0BCE" w:rsidP="0006396C">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 memungkinkan untuk ditandai</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 mesin anestesi dan obat-obatan sudah dicek lengkap?</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119" w:right="75"/>
        <w:rPr>
          <w:rFonts w:ascii="Arial" w:eastAsia="Arial" w:hAnsi="Arial" w:cs="Arial"/>
          <w:sz w:val="22"/>
          <w:szCs w:val="22"/>
        </w:rPr>
      </w:pPr>
      <w:r w:rsidRPr="003B0BCE">
        <w:rPr>
          <w:rFonts w:ascii="Arial" w:eastAsia="Arial" w:hAnsi="Arial" w:cs="Arial"/>
          <w:sz w:val="22"/>
          <w:szCs w:val="22"/>
        </w:rPr>
        <w:t>Apakah</w:t>
      </w:r>
      <w:r w:rsidRPr="003B0BCE">
        <w:rPr>
          <w:rFonts w:ascii="Arial" w:eastAsia="Arial" w:hAnsi="Arial" w:cs="Arial"/>
          <w:spacing w:val="20"/>
          <w:sz w:val="22"/>
          <w:szCs w:val="22"/>
        </w:rPr>
        <w:t xml:space="preserve"> </w:t>
      </w:r>
      <w:r w:rsidRPr="003B0BCE">
        <w:rPr>
          <w:rFonts w:ascii="Arial" w:eastAsia="Arial" w:hAnsi="Arial" w:cs="Arial"/>
          <w:sz w:val="22"/>
          <w:szCs w:val="22"/>
        </w:rPr>
        <w:t>oksimeter</w:t>
      </w:r>
      <w:r w:rsidRPr="003B0BCE">
        <w:rPr>
          <w:rFonts w:ascii="Arial" w:eastAsia="Arial" w:hAnsi="Arial" w:cs="Arial"/>
          <w:spacing w:val="20"/>
          <w:sz w:val="22"/>
          <w:szCs w:val="22"/>
        </w:rPr>
        <w:t xml:space="preserve"> </w:t>
      </w:r>
      <w:r w:rsidRPr="003B0BCE">
        <w:rPr>
          <w:rFonts w:ascii="Arial" w:eastAsia="Arial" w:hAnsi="Arial" w:cs="Arial"/>
          <w:sz w:val="22"/>
          <w:szCs w:val="22"/>
        </w:rPr>
        <w:t>denyut</w:t>
      </w:r>
      <w:r w:rsidRPr="003B0BCE">
        <w:rPr>
          <w:rFonts w:ascii="Arial" w:eastAsia="Arial" w:hAnsi="Arial" w:cs="Arial"/>
          <w:spacing w:val="20"/>
          <w:sz w:val="22"/>
          <w:szCs w:val="22"/>
        </w:rPr>
        <w:t xml:space="preserve"> </w:t>
      </w:r>
      <w:r w:rsidRPr="003B0BCE">
        <w:rPr>
          <w:rFonts w:ascii="Arial" w:eastAsia="Arial" w:hAnsi="Arial" w:cs="Arial"/>
          <w:sz w:val="22"/>
          <w:szCs w:val="22"/>
        </w:rPr>
        <w:t>sudah</w:t>
      </w:r>
      <w:r w:rsidRPr="003B0BCE">
        <w:rPr>
          <w:rFonts w:ascii="Arial" w:eastAsia="Arial" w:hAnsi="Arial" w:cs="Arial"/>
          <w:spacing w:val="20"/>
          <w:sz w:val="22"/>
          <w:szCs w:val="22"/>
        </w:rPr>
        <w:t xml:space="preserve"> </w:t>
      </w:r>
      <w:r w:rsidRPr="003B0BCE">
        <w:rPr>
          <w:rFonts w:ascii="Arial" w:eastAsia="Arial" w:hAnsi="Arial" w:cs="Arial"/>
          <w:sz w:val="22"/>
          <w:szCs w:val="22"/>
        </w:rPr>
        <w:t>terpasang</w:t>
      </w:r>
      <w:r w:rsidRPr="003B0BCE">
        <w:rPr>
          <w:rFonts w:ascii="Arial" w:eastAsia="Arial" w:hAnsi="Arial" w:cs="Arial"/>
          <w:spacing w:val="20"/>
          <w:sz w:val="22"/>
          <w:szCs w:val="22"/>
        </w:rPr>
        <w:t xml:space="preserve"> </w:t>
      </w:r>
      <w:r w:rsidRPr="003B0BCE">
        <w:rPr>
          <w:rFonts w:ascii="Arial" w:eastAsia="Arial" w:hAnsi="Arial" w:cs="Arial"/>
          <w:sz w:val="22"/>
          <w:szCs w:val="22"/>
        </w:rPr>
        <w:t>pada</w:t>
      </w:r>
      <w:r w:rsidRPr="003B0BCE">
        <w:rPr>
          <w:rFonts w:ascii="Arial" w:eastAsia="Arial" w:hAnsi="Arial" w:cs="Arial"/>
          <w:spacing w:val="20"/>
          <w:sz w:val="22"/>
          <w:szCs w:val="22"/>
        </w:rPr>
        <w:t xml:space="preserve"> </w:t>
      </w:r>
      <w:r w:rsidRPr="003B0BCE">
        <w:rPr>
          <w:rFonts w:ascii="Arial" w:eastAsia="Arial" w:hAnsi="Arial" w:cs="Arial"/>
          <w:sz w:val="22"/>
          <w:szCs w:val="22"/>
        </w:rPr>
        <w:t>pasien</w:t>
      </w:r>
      <w:r w:rsidRPr="003B0BCE">
        <w:rPr>
          <w:rFonts w:ascii="Arial" w:eastAsia="Arial" w:hAnsi="Arial" w:cs="Arial"/>
          <w:spacing w:val="20"/>
          <w:sz w:val="22"/>
          <w:szCs w:val="22"/>
        </w:rPr>
        <w:t xml:space="preserve"> </w:t>
      </w:r>
      <w:r w:rsidRPr="003B0BCE">
        <w:rPr>
          <w:rFonts w:ascii="Arial" w:eastAsia="Arial" w:hAnsi="Arial" w:cs="Arial"/>
          <w:sz w:val="22"/>
          <w:szCs w:val="22"/>
        </w:rPr>
        <w:t>dan</w:t>
      </w:r>
      <w:r w:rsidRPr="003B0BCE">
        <w:rPr>
          <w:rFonts w:ascii="Arial" w:eastAsia="Arial" w:hAnsi="Arial" w:cs="Arial"/>
          <w:spacing w:val="20"/>
          <w:sz w:val="22"/>
          <w:szCs w:val="22"/>
        </w:rPr>
        <w:t xml:space="preserve"> </w:t>
      </w:r>
      <w:r w:rsidRPr="003B0BCE">
        <w:rPr>
          <w:rFonts w:ascii="Arial" w:eastAsia="Arial" w:hAnsi="Arial" w:cs="Arial"/>
          <w:sz w:val="22"/>
          <w:szCs w:val="22"/>
        </w:rPr>
        <w:t>berfungsi</w:t>
      </w:r>
      <w:r w:rsidRPr="003B0BCE">
        <w:rPr>
          <w:rFonts w:ascii="Arial" w:eastAsia="Arial" w:hAnsi="Arial" w:cs="Arial"/>
          <w:spacing w:val="20"/>
          <w:sz w:val="22"/>
          <w:szCs w:val="22"/>
        </w:rPr>
        <w:t xml:space="preserve"> </w:t>
      </w:r>
      <w:r w:rsidRPr="003B0BCE">
        <w:rPr>
          <w:rFonts w:ascii="Arial" w:eastAsia="Arial" w:hAnsi="Arial" w:cs="Arial"/>
          <w:sz w:val="22"/>
          <w:szCs w:val="22"/>
        </w:rPr>
        <w:t>dengan baik?</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2C28BA" w:rsidRDefault="003B0BCE" w:rsidP="003B0BCE">
      <w:pPr>
        <w:spacing w:line="360" w:lineRule="auto"/>
        <w:ind w:left="479" w:right="4964" w:hanging="360"/>
        <w:rPr>
          <w:rFonts w:ascii="Arial" w:eastAsia="Arial" w:hAnsi="Arial" w:cs="Arial"/>
          <w:sz w:val="22"/>
          <w:szCs w:val="22"/>
        </w:rPr>
      </w:pPr>
      <w:r w:rsidRPr="003B0BCE">
        <w:rPr>
          <w:rFonts w:ascii="Arial" w:eastAsia="Arial" w:hAnsi="Arial" w:cs="Arial"/>
          <w:sz w:val="22"/>
          <w:szCs w:val="22"/>
        </w:rPr>
        <w:t xml:space="preserve">Apakah pasien diketahui memiliki: </w:t>
      </w:r>
    </w:p>
    <w:p w:rsidR="00101229" w:rsidRPr="003B0BCE" w:rsidRDefault="003B0BCE" w:rsidP="002C28BA">
      <w:pPr>
        <w:spacing w:line="360" w:lineRule="auto"/>
        <w:ind w:left="479" w:right="4964"/>
        <w:rPr>
          <w:rFonts w:ascii="Arial" w:eastAsia="Arial" w:hAnsi="Arial" w:cs="Arial"/>
          <w:sz w:val="22"/>
          <w:szCs w:val="22"/>
        </w:rPr>
      </w:pPr>
      <w:proofErr w:type="gramStart"/>
      <w:r w:rsidRPr="003B0BCE">
        <w:rPr>
          <w:rFonts w:ascii="Arial" w:eastAsia="Arial" w:hAnsi="Arial" w:cs="Arial"/>
          <w:sz w:val="22"/>
          <w:szCs w:val="22"/>
        </w:rPr>
        <w:t>Alergi</w:t>
      </w:r>
      <w:r w:rsidR="0006396C">
        <w:rPr>
          <w:rFonts w:ascii="Arial" w:eastAsia="Arial" w:hAnsi="Arial" w:cs="Arial"/>
          <w:sz w:val="22"/>
          <w:szCs w:val="22"/>
          <w:lang w:val="id-ID"/>
        </w:rPr>
        <w:t xml:space="preserve"> </w:t>
      </w:r>
      <w:r w:rsidRPr="003B0BCE">
        <w:rPr>
          <w:rFonts w:ascii="Arial" w:eastAsia="Arial" w:hAnsi="Arial" w:cs="Arial"/>
          <w:sz w:val="22"/>
          <w:szCs w:val="22"/>
        </w:rPr>
        <w:t>?</w:t>
      </w:r>
      <w:proofErr w:type="gramEnd"/>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3B0BCE" w:rsidP="003B0BCE">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479"/>
        <w:rPr>
          <w:rFonts w:ascii="Arial" w:eastAsia="Arial" w:hAnsi="Arial" w:cs="Arial"/>
          <w:sz w:val="22"/>
          <w:szCs w:val="22"/>
        </w:rPr>
      </w:pPr>
      <w:r w:rsidRPr="003B0BCE">
        <w:rPr>
          <w:rFonts w:ascii="Arial" w:eastAsia="Arial" w:hAnsi="Arial" w:cs="Arial"/>
          <w:sz w:val="22"/>
          <w:szCs w:val="22"/>
        </w:rPr>
        <w:t xml:space="preserve">Jalan napas sulit atau risiko </w:t>
      </w:r>
      <w:proofErr w:type="gramStart"/>
      <w:r w:rsidRPr="003B0BCE">
        <w:rPr>
          <w:rFonts w:ascii="Arial" w:eastAsia="Arial" w:hAnsi="Arial" w:cs="Arial"/>
          <w:sz w:val="22"/>
          <w:szCs w:val="22"/>
        </w:rPr>
        <w:t>aspirasi</w:t>
      </w:r>
      <w:r w:rsidR="0006396C">
        <w:rPr>
          <w:rFonts w:ascii="Arial" w:eastAsia="Arial" w:hAnsi="Arial" w:cs="Arial"/>
          <w:sz w:val="22"/>
          <w:szCs w:val="22"/>
          <w:lang w:val="id-ID"/>
        </w:rPr>
        <w:t xml:space="preserve"> </w:t>
      </w:r>
      <w:r w:rsidRPr="003B0BCE">
        <w:rPr>
          <w:rFonts w:ascii="Arial" w:eastAsia="Arial" w:hAnsi="Arial" w:cs="Arial"/>
          <w:sz w:val="22"/>
          <w:szCs w:val="22"/>
        </w:rPr>
        <w:t>?</w:t>
      </w:r>
      <w:proofErr w:type="gramEnd"/>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Pr="003B0BCE" w:rsidRDefault="003B0BCE" w:rsidP="003B0BCE">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 dan perlengkapan penunjang untuk mengatasi sudah tersedia</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453"/>
        <w:rPr>
          <w:rFonts w:ascii="Arial" w:eastAsia="Arial" w:hAnsi="Arial" w:cs="Arial"/>
          <w:sz w:val="22"/>
          <w:szCs w:val="22"/>
        </w:rPr>
      </w:pPr>
      <w:r w:rsidRPr="003B0BCE">
        <w:rPr>
          <w:rFonts w:ascii="Arial" w:eastAsia="Arial" w:hAnsi="Arial" w:cs="Arial"/>
          <w:sz w:val="22"/>
          <w:szCs w:val="22"/>
        </w:rPr>
        <w:t>Risiko kehilangan darah &gt;500 ml (7ml/kg untuk pasien anak)?</w:t>
      </w:r>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w:t>
      </w:r>
    </w:p>
    <w:p w:rsidR="00101229" w:rsidRDefault="003B0BCE" w:rsidP="003B0BCE">
      <w:pPr>
        <w:spacing w:line="360" w:lineRule="auto"/>
        <w:ind w:left="155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r w:rsidRPr="003B0BCE">
        <w:rPr>
          <w:rFonts w:ascii="Arial" w:eastAsia="Arial" w:hAnsi="Arial" w:cs="Arial"/>
          <w:spacing w:val="36"/>
          <w:sz w:val="22"/>
          <w:szCs w:val="22"/>
        </w:rPr>
        <w:t xml:space="preserve"> </w:t>
      </w:r>
      <w:r w:rsidRPr="003B0BCE">
        <w:rPr>
          <w:rFonts w:ascii="Arial" w:eastAsia="Arial" w:hAnsi="Arial" w:cs="Arial"/>
          <w:sz w:val="22"/>
          <w:szCs w:val="22"/>
        </w:rPr>
        <w:t>dan</w:t>
      </w:r>
      <w:r w:rsidRPr="003B0BCE">
        <w:rPr>
          <w:rFonts w:ascii="Arial" w:eastAsia="Arial" w:hAnsi="Arial" w:cs="Arial"/>
          <w:spacing w:val="36"/>
          <w:sz w:val="22"/>
          <w:szCs w:val="22"/>
        </w:rPr>
        <w:t xml:space="preserve"> </w:t>
      </w:r>
      <w:r w:rsidRPr="003B0BCE">
        <w:rPr>
          <w:rFonts w:ascii="Arial" w:eastAsia="Arial" w:hAnsi="Arial" w:cs="Arial"/>
          <w:sz w:val="22"/>
          <w:szCs w:val="22"/>
        </w:rPr>
        <w:t>2</w:t>
      </w:r>
      <w:r w:rsidRPr="003B0BCE">
        <w:rPr>
          <w:rFonts w:ascii="Arial" w:eastAsia="Arial" w:hAnsi="Arial" w:cs="Arial"/>
          <w:spacing w:val="36"/>
          <w:sz w:val="22"/>
          <w:szCs w:val="22"/>
        </w:rPr>
        <w:t xml:space="preserve"> </w:t>
      </w:r>
      <w:r w:rsidRPr="003B0BCE">
        <w:rPr>
          <w:rFonts w:ascii="Arial" w:eastAsia="Arial" w:hAnsi="Arial" w:cs="Arial"/>
          <w:sz w:val="22"/>
          <w:szCs w:val="22"/>
        </w:rPr>
        <w:t>akses</w:t>
      </w:r>
      <w:r w:rsidRPr="003B0BCE">
        <w:rPr>
          <w:rFonts w:ascii="Arial" w:eastAsia="Arial" w:hAnsi="Arial" w:cs="Arial"/>
          <w:spacing w:val="36"/>
          <w:sz w:val="22"/>
          <w:szCs w:val="22"/>
        </w:rPr>
        <w:t xml:space="preserve"> </w:t>
      </w:r>
      <w:r w:rsidRPr="003B0BCE">
        <w:rPr>
          <w:rFonts w:ascii="Arial" w:eastAsia="Arial" w:hAnsi="Arial" w:cs="Arial"/>
          <w:sz w:val="22"/>
          <w:szCs w:val="22"/>
        </w:rPr>
        <w:t>intravena</w:t>
      </w:r>
      <w:r w:rsidRPr="003B0BCE">
        <w:rPr>
          <w:rFonts w:ascii="Arial" w:eastAsia="Arial" w:hAnsi="Arial" w:cs="Arial"/>
          <w:spacing w:val="36"/>
          <w:sz w:val="22"/>
          <w:szCs w:val="22"/>
        </w:rPr>
        <w:t xml:space="preserve"> </w:t>
      </w:r>
      <w:r w:rsidRPr="003B0BCE">
        <w:rPr>
          <w:rFonts w:ascii="Arial" w:eastAsia="Arial" w:hAnsi="Arial" w:cs="Arial"/>
          <w:sz w:val="22"/>
          <w:szCs w:val="22"/>
        </w:rPr>
        <w:t>atau</w:t>
      </w:r>
      <w:r w:rsidRPr="003B0BCE">
        <w:rPr>
          <w:rFonts w:ascii="Arial" w:eastAsia="Arial" w:hAnsi="Arial" w:cs="Arial"/>
          <w:spacing w:val="36"/>
          <w:sz w:val="22"/>
          <w:szCs w:val="22"/>
        </w:rPr>
        <w:t xml:space="preserve"> </w:t>
      </w:r>
      <w:r w:rsidRPr="003B0BCE">
        <w:rPr>
          <w:rFonts w:ascii="Arial" w:eastAsia="Arial" w:hAnsi="Arial" w:cs="Arial"/>
          <w:sz w:val="22"/>
          <w:szCs w:val="22"/>
        </w:rPr>
        <w:t>akses</w:t>
      </w:r>
      <w:r w:rsidRPr="003B0BCE">
        <w:rPr>
          <w:rFonts w:ascii="Arial" w:eastAsia="Arial" w:hAnsi="Arial" w:cs="Arial"/>
          <w:spacing w:val="36"/>
          <w:sz w:val="22"/>
          <w:szCs w:val="22"/>
        </w:rPr>
        <w:t xml:space="preserve"> </w:t>
      </w:r>
      <w:r w:rsidRPr="003B0BCE">
        <w:rPr>
          <w:rFonts w:ascii="Arial" w:eastAsia="Arial" w:hAnsi="Arial" w:cs="Arial"/>
          <w:sz w:val="22"/>
          <w:szCs w:val="22"/>
        </w:rPr>
        <w:t>sentral</w:t>
      </w:r>
      <w:r w:rsidRPr="003B0BCE">
        <w:rPr>
          <w:rFonts w:ascii="Arial" w:eastAsia="Arial" w:hAnsi="Arial" w:cs="Arial"/>
          <w:spacing w:val="36"/>
          <w:sz w:val="22"/>
          <w:szCs w:val="22"/>
        </w:rPr>
        <w:t xml:space="preserve"> </w:t>
      </w:r>
      <w:r w:rsidRPr="003B0BCE">
        <w:rPr>
          <w:rFonts w:ascii="Arial" w:eastAsia="Arial" w:hAnsi="Arial" w:cs="Arial"/>
          <w:sz w:val="22"/>
          <w:szCs w:val="22"/>
        </w:rPr>
        <w:t>dan</w:t>
      </w:r>
      <w:r w:rsidRPr="003B0BCE">
        <w:rPr>
          <w:rFonts w:ascii="Arial" w:eastAsia="Arial" w:hAnsi="Arial" w:cs="Arial"/>
          <w:spacing w:val="36"/>
          <w:sz w:val="22"/>
          <w:szCs w:val="22"/>
        </w:rPr>
        <w:t xml:space="preserve"> </w:t>
      </w:r>
      <w:r w:rsidRPr="003B0BCE">
        <w:rPr>
          <w:rFonts w:ascii="Arial" w:eastAsia="Arial" w:hAnsi="Arial" w:cs="Arial"/>
          <w:sz w:val="22"/>
          <w:szCs w:val="22"/>
        </w:rPr>
        <w:t>cairan</w:t>
      </w:r>
      <w:r w:rsidRPr="003B0BCE">
        <w:rPr>
          <w:rFonts w:ascii="Arial" w:eastAsia="Arial" w:hAnsi="Arial" w:cs="Arial"/>
          <w:spacing w:val="36"/>
          <w:sz w:val="22"/>
          <w:szCs w:val="22"/>
        </w:rPr>
        <w:t xml:space="preserve"> </w:t>
      </w:r>
      <w:r w:rsidRPr="003B0BCE">
        <w:rPr>
          <w:rFonts w:ascii="Arial" w:eastAsia="Arial" w:hAnsi="Arial" w:cs="Arial"/>
          <w:sz w:val="22"/>
          <w:szCs w:val="22"/>
        </w:rPr>
        <w:t>sudah terencana</w:t>
      </w:r>
    </w:p>
    <w:p w:rsidR="002C28BA" w:rsidRDefault="002C28BA" w:rsidP="003B0BCE">
      <w:pPr>
        <w:spacing w:line="360" w:lineRule="auto"/>
        <w:ind w:left="1559" w:right="75" w:hanging="360"/>
        <w:rPr>
          <w:rFonts w:ascii="Arial" w:eastAsia="Arial" w:hAnsi="Arial" w:cs="Arial"/>
          <w:sz w:val="22"/>
          <w:szCs w:val="22"/>
        </w:rPr>
      </w:pPr>
    </w:p>
    <w:p w:rsidR="002C28BA" w:rsidRPr="003B0BCE" w:rsidRDefault="002C28BA" w:rsidP="003B0BCE">
      <w:pPr>
        <w:spacing w:line="360" w:lineRule="auto"/>
        <w:ind w:left="1559" w:right="75" w:hanging="360"/>
        <w:rPr>
          <w:rFonts w:ascii="Arial" w:eastAsia="Arial" w:hAnsi="Arial" w:cs="Arial"/>
          <w:sz w:val="22"/>
          <w:szCs w:val="22"/>
        </w:rPr>
        <w:sectPr w:rsidR="002C28BA" w:rsidRPr="003B0BCE" w:rsidSect="00691B6C">
          <w:type w:val="continuous"/>
          <w:pgSz w:w="12240" w:h="20160" w:code="5"/>
          <w:pgMar w:top="1580" w:right="1580" w:bottom="280" w:left="1580" w:header="0" w:footer="768" w:gutter="0"/>
          <w:cols w:space="720"/>
          <w:docGrid w:linePitch="272"/>
        </w:sectPr>
      </w:pPr>
    </w:p>
    <w:p w:rsidR="00101229" w:rsidRPr="0006396C" w:rsidRDefault="003B0BCE" w:rsidP="0006396C">
      <w:pPr>
        <w:spacing w:line="360" w:lineRule="auto"/>
        <w:ind w:left="119"/>
        <w:rPr>
          <w:rFonts w:ascii="Arial" w:eastAsia="Arial" w:hAnsi="Arial" w:cs="Arial"/>
          <w:sz w:val="22"/>
          <w:szCs w:val="22"/>
        </w:rPr>
      </w:pPr>
      <w:r w:rsidRPr="0006396C">
        <w:rPr>
          <w:rFonts w:ascii="Arial" w:eastAsia="Arial" w:hAnsi="Arial" w:cs="Arial"/>
          <w:b/>
          <w:sz w:val="22"/>
          <w:szCs w:val="22"/>
        </w:rPr>
        <w:t>Sebelum</w:t>
      </w:r>
      <w:r w:rsidRPr="0006396C">
        <w:rPr>
          <w:rFonts w:ascii="Arial" w:eastAsia="Arial" w:hAnsi="Arial" w:cs="Arial"/>
          <w:b/>
          <w:spacing w:val="47"/>
          <w:sz w:val="22"/>
          <w:szCs w:val="22"/>
        </w:rPr>
        <w:t xml:space="preserve"> </w:t>
      </w:r>
      <w:r w:rsidRPr="0006396C">
        <w:rPr>
          <w:rFonts w:ascii="Arial" w:eastAsia="Arial" w:hAnsi="Arial" w:cs="Arial"/>
          <w:b/>
          <w:sz w:val="22"/>
          <w:szCs w:val="22"/>
        </w:rPr>
        <w:t>insisi</w:t>
      </w:r>
      <w:r w:rsidRPr="0006396C">
        <w:rPr>
          <w:rFonts w:ascii="Arial" w:eastAsia="Arial" w:hAnsi="Arial" w:cs="Arial"/>
          <w:b/>
          <w:spacing w:val="47"/>
          <w:sz w:val="22"/>
          <w:szCs w:val="22"/>
        </w:rPr>
        <w:t xml:space="preserve"> </w:t>
      </w:r>
      <w:r w:rsidRPr="0006396C">
        <w:rPr>
          <w:rFonts w:ascii="Arial" w:eastAsia="Arial" w:hAnsi="Arial" w:cs="Arial"/>
          <w:b/>
          <w:sz w:val="22"/>
          <w:szCs w:val="22"/>
        </w:rPr>
        <w:t>kulit</w:t>
      </w:r>
      <w:r w:rsidRPr="0006396C">
        <w:rPr>
          <w:rFonts w:ascii="Arial" w:eastAsia="Arial" w:hAnsi="Arial" w:cs="Arial"/>
          <w:b/>
          <w:spacing w:val="47"/>
          <w:sz w:val="22"/>
          <w:szCs w:val="22"/>
        </w:rPr>
        <w:t xml:space="preserve"> </w:t>
      </w:r>
      <w:r w:rsidRPr="0006396C">
        <w:rPr>
          <w:rFonts w:ascii="Arial" w:eastAsia="Arial" w:hAnsi="Arial" w:cs="Arial"/>
          <w:b/>
          <w:sz w:val="22"/>
          <w:szCs w:val="22"/>
        </w:rPr>
        <w:t>(minimal</w:t>
      </w:r>
      <w:r w:rsidRPr="0006396C">
        <w:rPr>
          <w:rFonts w:ascii="Arial" w:eastAsia="Arial" w:hAnsi="Arial" w:cs="Arial"/>
          <w:b/>
          <w:spacing w:val="47"/>
          <w:sz w:val="22"/>
          <w:szCs w:val="22"/>
        </w:rPr>
        <w:t xml:space="preserve"> </w:t>
      </w:r>
      <w:r w:rsidRPr="0006396C">
        <w:rPr>
          <w:rFonts w:ascii="Arial" w:eastAsia="Arial" w:hAnsi="Arial" w:cs="Arial"/>
          <w:b/>
          <w:sz w:val="22"/>
          <w:szCs w:val="22"/>
        </w:rPr>
        <w:t>oleh</w:t>
      </w:r>
      <w:r w:rsidRPr="0006396C">
        <w:rPr>
          <w:rFonts w:ascii="Arial" w:eastAsia="Arial" w:hAnsi="Arial" w:cs="Arial"/>
          <w:b/>
          <w:spacing w:val="47"/>
          <w:sz w:val="22"/>
          <w:szCs w:val="22"/>
        </w:rPr>
        <w:t xml:space="preserve"> </w:t>
      </w:r>
      <w:r w:rsidRPr="0006396C">
        <w:rPr>
          <w:rFonts w:ascii="Arial" w:eastAsia="Arial" w:hAnsi="Arial" w:cs="Arial"/>
          <w:b/>
          <w:sz w:val="22"/>
          <w:szCs w:val="22"/>
        </w:rPr>
        <w:t>perawat,</w:t>
      </w:r>
      <w:r w:rsidRPr="0006396C">
        <w:rPr>
          <w:rFonts w:ascii="Arial" w:eastAsia="Arial" w:hAnsi="Arial" w:cs="Arial"/>
          <w:b/>
          <w:spacing w:val="47"/>
          <w:sz w:val="22"/>
          <w:szCs w:val="22"/>
        </w:rPr>
        <w:t xml:space="preserve"> </w:t>
      </w:r>
      <w:r w:rsidRPr="0006396C">
        <w:rPr>
          <w:rFonts w:ascii="Arial" w:eastAsia="Arial" w:hAnsi="Arial" w:cs="Arial"/>
          <w:b/>
          <w:sz w:val="22"/>
          <w:szCs w:val="22"/>
        </w:rPr>
        <w:t>penata/dokter</w:t>
      </w:r>
      <w:r w:rsidRPr="0006396C">
        <w:rPr>
          <w:rFonts w:ascii="Arial" w:eastAsia="Arial" w:hAnsi="Arial" w:cs="Arial"/>
          <w:b/>
          <w:spacing w:val="47"/>
          <w:sz w:val="22"/>
          <w:szCs w:val="22"/>
        </w:rPr>
        <w:t xml:space="preserve"> </w:t>
      </w:r>
      <w:r w:rsidRPr="0006396C">
        <w:rPr>
          <w:rFonts w:ascii="Arial" w:eastAsia="Arial" w:hAnsi="Arial" w:cs="Arial"/>
          <w:b/>
          <w:sz w:val="22"/>
          <w:szCs w:val="22"/>
        </w:rPr>
        <w:t>anestesi,</w:t>
      </w:r>
      <w:r w:rsidRPr="0006396C">
        <w:rPr>
          <w:rFonts w:ascii="Arial" w:eastAsia="Arial" w:hAnsi="Arial" w:cs="Arial"/>
          <w:b/>
          <w:spacing w:val="47"/>
          <w:sz w:val="22"/>
          <w:szCs w:val="22"/>
        </w:rPr>
        <w:t xml:space="preserve"> </w:t>
      </w:r>
      <w:r w:rsidRPr="0006396C">
        <w:rPr>
          <w:rFonts w:ascii="Arial" w:eastAsia="Arial" w:hAnsi="Arial" w:cs="Arial"/>
          <w:b/>
          <w:sz w:val="22"/>
          <w:szCs w:val="22"/>
        </w:rPr>
        <w:t>dan</w:t>
      </w:r>
    </w:p>
    <w:p w:rsidR="00101229" w:rsidRPr="0006396C" w:rsidRDefault="003B0BCE" w:rsidP="0006396C">
      <w:pPr>
        <w:spacing w:line="360" w:lineRule="auto"/>
        <w:ind w:left="119"/>
        <w:rPr>
          <w:rFonts w:ascii="Arial" w:eastAsia="Arial" w:hAnsi="Arial" w:cs="Arial"/>
          <w:sz w:val="22"/>
          <w:szCs w:val="22"/>
        </w:rPr>
      </w:pPr>
      <w:r w:rsidRPr="0006396C">
        <w:rPr>
          <w:rFonts w:ascii="Arial" w:eastAsia="Arial" w:hAnsi="Arial" w:cs="Arial"/>
          <w:b/>
          <w:position w:val="-1"/>
          <w:sz w:val="22"/>
          <w:szCs w:val="22"/>
        </w:rPr>
        <w:t>dokter bedah)</w:t>
      </w:r>
    </w:p>
    <w:p w:rsidR="00101229" w:rsidRPr="003B0BCE" w:rsidRDefault="003B0BCE" w:rsidP="003B0BCE">
      <w:pPr>
        <w:spacing w:line="360" w:lineRule="auto"/>
        <w:ind w:left="839" w:right="75" w:hanging="360"/>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Mengkonfirmasi</w:t>
      </w:r>
      <w:r w:rsidRPr="003B0BCE">
        <w:rPr>
          <w:rFonts w:ascii="Arial" w:eastAsia="Arial" w:hAnsi="Arial" w:cs="Arial"/>
          <w:spacing w:val="52"/>
          <w:sz w:val="22"/>
          <w:szCs w:val="22"/>
        </w:rPr>
        <w:t xml:space="preserve"> </w:t>
      </w:r>
      <w:r w:rsidRPr="003B0BCE">
        <w:rPr>
          <w:rFonts w:ascii="Arial" w:eastAsia="Arial" w:hAnsi="Arial" w:cs="Arial"/>
          <w:sz w:val="22"/>
          <w:szCs w:val="22"/>
        </w:rPr>
        <w:t>semua</w:t>
      </w:r>
      <w:r w:rsidRPr="003B0BCE">
        <w:rPr>
          <w:rFonts w:ascii="Arial" w:eastAsia="Arial" w:hAnsi="Arial" w:cs="Arial"/>
          <w:spacing w:val="52"/>
          <w:sz w:val="22"/>
          <w:szCs w:val="22"/>
        </w:rPr>
        <w:t xml:space="preserve"> </w:t>
      </w:r>
      <w:r w:rsidRPr="003B0BCE">
        <w:rPr>
          <w:rFonts w:ascii="Arial" w:eastAsia="Arial" w:hAnsi="Arial" w:cs="Arial"/>
          <w:sz w:val="22"/>
          <w:szCs w:val="22"/>
        </w:rPr>
        <w:t>anggota</w:t>
      </w:r>
      <w:r w:rsidRPr="003B0BCE">
        <w:rPr>
          <w:rFonts w:ascii="Arial" w:eastAsia="Arial" w:hAnsi="Arial" w:cs="Arial"/>
          <w:spacing w:val="52"/>
          <w:sz w:val="22"/>
          <w:szCs w:val="22"/>
        </w:rPr>
        <w:t xml:space="preserve"> </w:t>
      </w:r>
      <w:r w:rsidRPr="003B0BCE">
        <w:rPr>
          <w:rFonts w:ascii="Arial" w:eastAsia="Arial" w:hAnsi="Arial" w:cs="Arial"/>
          <w:sz w:val="22"/>
          <w:szCs w:val="22"/>
        </w:rPr>
        <w:t>tim</w:t>
      </w:r>
      <w:r w:rsidRPr="003B0BCE">
        <w:rPr>
          <w:rFonts w:ascii="Arial" w:eastAsia="Arial" w:hAnsi="Arial" w:cs="Arial"/>
          <w:spacing w:val="52"/>
          <w:sz w:val="22"/>
          <w:szCs w:val="22"/>
        </w:rPr>
        <w:t xml:space="preserve"> </w:t>
      </w:r>
      <w:r w:rsidRPr="003B0BCE">
        <w:rPr>
          <w:rFonts w:ascii="Arial" w:eastAsia="Arial" w:hAnsi="Arial" w:cs="Arial"/>
          <w:sz w:val="22"/>
          <w:szCs w:val="22"/>
        </w:rPr>
        <w:t>bedah</w:t>
      </w:r>
      <w:r w:rsidRPr="003B0BCE">
        <w:rPr>
          <w:rFonts w:ascii="Arial" w:eastAsia="Arial" w:hAnsi="Arial" w:cs="Arial"/>
          <w:spacing w:val="52"/>
          <w:sz w:val="22"/>
          <w:szCs w:val="22"/>
        </w:rPr>
        <w:t xml:space="preserve"> </w:t>
      </w:r>
      <w:r w:rsidRPr="003B0BCE">
        <w:rPr>
          <w:rFonts w:ascii="Arial" w:eastAsia="Arial" w:hAnsi="Arial" w:cs="Arial"/>
          <w:sz w:val="22"/>
          <w:szCs w:val="22"/>
        </w:rPr>
        <w:t>telah</w:t>
      </w:r>
      <w:r w:rsidRPr="003B0BCE">
        <w:rPr>
          <w:rFonts w:ascii="Arial" w:eastAsia="Arial" w:hAnsi="Arial" w:cs="Arial"/>
          <w:spacing w:val="52"/>
          <w:sz w:val="22"/>
          <w:szCs w:val="22"/>
        </w:rPr>
        <w:t xml:space="preserve"> </w:t>
      </w:r>
      <w:r w:rsidRPr="003B0BCE">
        <w:rPr>
          <w:rFonts w:ascii="Arial" w:eastAsia="Arial" w:hAnsi="Arial" w:cs="Arial"/>
          <w:sz w:val="22"/>
          <w:szCs w:val="22"/>
        </w:rPr>
        <w:t>memperkenalkan</w:t>
      </w:r>
      <w:r w:rsidRPr="003B0BCE">
        <w:rPr>
          <w:rFonts w:ascii="Arial" w:eastAsia="Arial" w:hAnsi="Arial" w:cs="Arial"/>
          <w:spacing w:val="52"/>
          <w:sz w:val="22"/>
          <w:szCs w:val="22"/>
        </w:rPr>
        <w:t xml:space="preserve"> </w:t>
      </w:r>
      <w:r w:rsidRPr="003B0BCE">
        <w:rPr>
          <w:rFonts w:ascii="Arial" w:eastAsia="Arial" w:hAnsi="Arial" w:cs="Arial"/>
          <w:sz w:val="22"/>
          <w:szCs w:val="22"/>
        </w:rPr>
        <w:t>diri dengan menyebut nama dan tugas/peran masing-masing</w:t>
      </w:r>
    </w:p>
    <w:p w:rsidR="00101229" w:rsidRPr="003B0BCE" w:rsidRDefault="003B0BCE" w:rsidP="003B0BCE">
      <w:pPr>
        <w:spacing w:line="360" w:lineRule="auto"/>
        <w:ind w:left="83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Mengkonfirmasi</w:t>
      </w:r>
      <w:r w:rsidRPr="003B0BCE">
        <w:rPr>
          <w:rFonts w:ascii="Arial" w:eastAsia="Arial" w:hAnsi="Arial" w:cs="Arial"/>
          <w:spacing w:val="41"/>
          <w:sz w:val="22"/>
          <w:szCs w:val="22"/>
        </w:rPr>
        <w:t xml:space="preserve"> </w:t>
      </w:r>
      <w:r w:rsidRPr="003B0BCE">
        <w:rPr>
          <w:rFonts w:ascii="Arial" w:eastAsia="Arial" w:hAnsi="Arial" w:cs="Arial"/>
          <w:sz w:val="22"/>
          <w:szCs w:val="22"/>
        </w:rPr>
        <w:t>nama</w:t>
      </w:r>
      <w:r w:rsidRPr="003B0BCE">
        <w:rPr>
          <w:rFonts w:ascii="Arial" w:eastAsia="Arial" w:hAnsi="Arial" w:cs="Arial"/>
          <w:spacing w:val="41"/>
          <w:sz w:val="22"/>
          <w:szCs w:val="22"/>
        </w:rPr>
        <w:t xml:space="preserve"> </w:t>
      </w:r>
      <w:r w:rsidRPr="003B0BCE">
        <w:rPr>
          <w:rFonts w:ascii="Arial" w:eastAsia="Arial" w:hAnsi="Arial" w:cs="Arial"/>
          <w:sz w:val="22"/>
          <w:szCs w:val="22"/>
        </w:rPr>
        <w:t>pasien,</w:t>
      </w:r>
      <w:r w:rsidRPr="003B0BCE">
        <w:rPr>
          <w:rFonts w:ascii="Arial" w:eastAsia="Arial" w:hAnsi="Arial" w:cs="Arial"/>
          <w:spacing w:val="41"/>
          <w:sz w:val="22"/>
          <w:szCs w:val="22"/>
        </w:rPr>
        <w:t xml:space="preserve"> </w:t>
      </w:r>
      <w:r w:rsidRPr="003B0BCE">
        <w:rPr>
          <w:rFonts w:ascii="Arial" w:eastAsia="Arial" w:hAnsi="Arial" w:cs="Arial"/>
          <w:sz w:val="22"/>
          <w:szCs w:val="22"/>
        </w:rPr>
        <w:t>prosedur/tindakan</w:t>
      </w:r>
      <w:r w:rsidRPr="003B0BCE">
        <w:rPr>
          <w:rFonts w:ascii="Arial" w:eastAsia="Arial" w:hAnsi="Arial" w:cs="Arial"/>
          <w:spacing w:val="41"/>
          <w:sz w:val="22"/>
          <w:szCs w:val="22"/>
        </w:rPr>
        <w:t xml:space="preserve"> </w:t>
      </w:r>
      <w:r w:rsidRPr="003B0BCE">
        <w:rPr>
          <w:rFonts w:ascii="Arial" w:eastAsia="Arial" w:hAnsi="Arial" w:cs="Arial"/>
          <w:sz w:val="22"/>
          <w:szCs w:val="22"/>
        </w:rPr>
        <w:t>operasi,</w:t>
      </w:r>
      <w:r w:rsidRPr="003B0BCE">
        <w:rPr>
          <w:rFonts w:ascii="Arial" w:eastAsia="Arial" w:hAnsi="Arial" w:cs="Arial"/>
          <w:spacing w:val="41"/>
          <w:sz w:val="22"/>
          <w:szCs w:val="22"/>
        </w:rPr>
        <w:t xml:space="preserve"> </w:t>
      </w:r>
      <w:r w:rsidRPr="003B0BCE">
        <w:rPr>
          <w:rFonts w:ascii="Arial" w:eastAsia="Arial" w:hAnsi="Arial" w:cs="Arial"/>
          <w:sz w:val="22"/>
          <w:szCs w:val="22"/>
        </w:rPr>
        <w:t>dan</w:t>
      </w:r>
      <w:r w:rsidRPr="003B0BCE">
        <w:rPr>
          <w:rFonts w:ascii="Arial" w:eastAsia="Arial" w:hAnsi="Arial" w:cs="Arial"/>
          <w:spacing w:val="41"/>
          <w:sz w:val="22"/>
          <w:szCs w:val="22"/>
        </w:rPr>
        <w:t xml:space="preserve"> </w:t>
      </w:r>
      <w:r w:rsidRPr="003B0BCE">
        <w:rPr>
          <w:rFonts w:ascii="Arial" w:eastAsia="Arial" w:hAnsi="Arial" w:cs="Arial"/>
          <w:sz w:val="22"/>
          <w:szCs w:val="22"/>
        </w:rPr>
        <w:t>di</w:t>
      </w:r>
      <w:r w:rsidRPr="003B0BCE">
        <w:rPr>
          <w:rFonts w:ascii="Arial" w:eastAsia="Arial" w:hAnsi="Arial" w:cs="Arial"/>
          <w:spacing w:val="41"/>
          <w:sz w:val="22"/>
          <w:szCs w:val="22"/>
        </w:rPr>
        <w:t xml:space="preserve"> </w:t>
      </w:r>
      <w:r w:rsidRPr="003B0BCE">
        <w:rPr>
          <w:rFonts w:ascii="Arial" w:eastAsia="Arial" w:hAnsi="Arial" w:cs="Arial"/>
          <w:sz w:val="22"/>
          <w:szCs w:val="22"/>
        </w:rPr>
        <w:t>mana insisi akan dilakukan</w:t>
      </w:r>
    </w:p>
    <w:p w:rsidR="00101229" w:rsidRPr="003B0BCE" w:rsidRDefault="00101229"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Apakah antibiotik profilaksis telah diberikan dalam kurun waktu 60 menit?</w:t>
      </w:r>
    </w:p>
    <w:p w:rsidR="00101229" w:rsidRPr="0006396C" w:rsidRDefault="003B0BCE" w:rsidP="0006396C">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 memungkinkan untuk dilakukan</w:t>
      </w:r>
    </w:p>
    <w:p w:rsidR="00101229" w:rsidRDefault="00101229" w:rsidP="003B0BCE">
      <w:pPr>
        <w:spacing w:line="360" w:lineRule="auto"/>
        <w:rPr>
          <w:rFonts w:ascii="Arial" w:hAnsi="Arial" w:cs="Arial"/>
          <w:sz w:val="22"/>
          <w:szCs w:val="22"/>
        </w:rPr>
      </w:pPr>
    </w:p>
    <w:p w:rsidR="002C28BA" w:rsidRDefault="002C28BA" w:rsidP="003B0BCE">
      <w:pPr>
        <w:spacing w:line="360" w:lineRule="auto"/>
        <w:rPr>
          <w:rFonts w:ascii="Arial" w:hAnsi="Arial" w:cs="Arial"/>
          <w:sz w:val="22"/>
          <w:szCs w:val="22"/>
        </w:rPr>
      </w:pPr>
    </w:p>
    <w:p w:rsidR="002C28BA" w:rsidRPr="003B0BCE" w:rsidRDefault="002C28BA" w:rsidP="003B0BCE">
      <w:pPr>
        <w:spacing w:line="360" w:lineRule="auto"/>
        <w:rPr>
          <w:rFonts w:ascii="Arial" w:hAnsi="Arial" w:cs="Arial"/>
          <w:sz w:val="22"/>
          <w:szCs w:val="22"/>
        </w:rPr>
      </w:pPr>
    </w:p>
    <w:p w:rsidR="00101229" w:rsidRPr="0006396C" w:rsidRDefault="003B0BCE" w:rsidP="0006396C">
      <w:pPr>
        <w:spacing w:line="360" w:lineRule="auto"/>
        <w:ind w:left="119"/>
        <w:rPr>
          <w:rFonts w:ascii="Arial" w:eastAsia="Arial" w:hAnsi="Arial" w:cs="Arial"/>
          <w:sz w:val="22"/>
          <w:szCs w:val="22"/>
        </w:rPr>
      </w:pPr>
      <w:r w:rsidRPr="003B0BCE">
        <w:rPr>
          <w:rFonts w:ascii="Arial" w:eastAsia="Arial" w:hAnsi="Arial" w:cs="Arial"/>
          <w:sz w:val="22"/>
          <w:szCs w:val="22"/>
        </w:rPr>
        <w:t>Mengantisipasi Situasi Kritis</w:t>
      </w:r>
    </w:p>
    <w:p w:rsidR="00101229" w:rsidRPr="009724D6" w:rsidRDefault="003B0BCE" w:rsidP="0006396C">
      <w:pPr>
        <w:spacing w:line="360" w:lineRule="auto"/>
        <w:ind w:left="839"/>
        <w:rPr>
          <w:rFonts w:ascii="Arial" w:eastAsia="Arial" w:hAnsi="Arial" w:cs="Arial"/>
          <w:b/>
          <w:sz w:val="22"/>
          <w:szCs w:val="22"/>
        </w:rPr>
      </w:pPr>
      <w:r w:rsidRPr="009724D6">
        <w:rPr>
          <w:rFonts w:ascii="Arial" w:eastAsia="Arial" w:hAnsi="Arial" w:cs="Arial"/>
          <w:b/>
          <w:sz w:val="22"/>
          <w:szCs w:val="22"/>
        </w:rPr>
        <w:t>Untuk dokter bedah:</w:t>
      </w:r>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Apa saja langkah-langkah non-rutin atau untuk situasi kritis?</w:t>
      </w:r>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Berapa lama kasus ini akan tertangani?</w:t>
      </w:r>
    </w:p>
    <w:p w:rsidR="0006396C" w:rsidRDefault="003B0BCE" w:rsidP="003B0BCE">
      <w:pPr>
        <w:spacing w:line="360" w:lineRule="auto"/>
        <w:ind w:left="839" w:right="3857" w:firstLine="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Berapa </w:t>
      </w:r>
      <w:r w:rsidRPr="003B0BCE">
        <w:rPr>
          <w:rFonts w:ascii="Arial" w:eastAsia="Arial" w:hAnsi="Arial" w:cs="Arial"/>
          <w:i/>
          <w:sz w:val="22"/>
          <w:szCs w:val="22"/>
        </w:rPr>
        <w:t>anticipated blood loss</w:t>
      </w:r>
      <w:r w:rsidRPr="003B0BCE">
        <w:rPr>
          <w:rFonts w:ascii="Arial" w:eastAsia="Arial" w:hAnsi="Arial" w:cs="Arial"/>
          <w:sz w:val="22"/>
          <w:szCs w:val="22"/>
        </w:rPr>
        <w:t xml:space="preserve">? </w:t>
      </w:r>
    </w:p>
    <w:p w:rsidR="00101229" w:rsidRPr="009724D6" w:rsidRDefault="003B0BCE" w:rsidP="009724D6">
      <w:pPr>
        <w:spacing w:line="360" w:lineRule="auto"/>
        <w:ind w:right="3857" w:firstLine="720"/>
        <w:rPr>
          <w:rFonts w:ascii="Arial" w:eastAsia="Arial" w:hAnsi="Arial" w:cs="Arial"/>
          <w:b/>
          <w:sz w:val="22"/>
          <w:szCs w:val="22"/>
        </w:rPr>
      </w:pPr>
      <w:r w:rsidRPr="009724D6">
        <w:rPr>
          <w:rFonts w:ascii="Arial" w:eastAsia="Arial" w:hAnsi="Arial" w:cs="Arial"/>
          <w:b/>
          <w:sz w:val="22"/>
          <w:szCs w:val="22"/>
        </w:rPr>
        <w:t>Untuk penata/dokter anestesi:</w:t>
      </w:r>
    </w:p>
    <w:p w:rsidR="0006396C" w:rsidRDefault="003B0BCE" w:rsidP="003B0BCE">
      <w:pPr>
        <w:spacing w:line="360" w:lineRule="auto"/>
        <w:ind w:left="839" w:right="641" w:firstLine="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Apakah ada perhatian khusus yang spesifik untuk pasien ini? </w:t>
      </w:r>
    </w:p>
    <w:p w:rsidR="00101229" w:rsidRPr="009724D6" w:rsidRDefault="003B0BCE" w:rsidP="0006396C">
      <w:pPr>
        <w:spacing w:line="360" w:lineRule="auto"/>
        <w:ind w:right="641" w:firstLine="720"/>
        <w:rPr>
          <w:rFonts w:ascii="Arial" w:eastAsia="Arial" w:hAnsi="Arial" w:cs="Arial"/>
          <w:b/>
          <w:sz w:val="22"/>
          <w:szCs w:val="22"/>
        </w:rPr>
      </w:pPr>
      <w:r w:rsidRPr="009724D6">
        <w:rPr>
          <w:rFonts w:ascii="Arial" w:eastAsia="Arial" w:hAnsi="Arial" w:cs="Arial"/>
          <w:b/>
          <w:sz w:val="22"/>
          <w:szCs w:val="22"/>
        </w:rPr>
        <w:t>Untuk tim perawat:</w:t>
      </w:r>
    </w:p>
    <w:p w:rsidR="00101229" w:rsidRPr="0006396C" w:rsidRDefault="003B0BCE" w:rsidP="0006396C">
      <w:pPr>
        <w:spacing w:line="360" w:lineRule="auto"/>
        <w:ind w:left="119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Apakah sterilitas (termasuk hasil indikator) telah dikonfirmasi?</w:t>
      </w:r>
    </w:p>
    <w:p w:rsidR="00101229" w:rsidRPr="003B0BCE" w:rsidRDefault="003B0BCE" w:rsidP="003B0BCE">
      <w:pPr>
        <w:spacing w:line="360" w:lineRule="auto"/>
        <w:ind w:left="155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Apakah</w:t>
      </w:r>
      <w:r w:rsidRPr="003B0BCE">
        <w:rPr>
          <w:rFonts w:ascii="Arial" w:eastAsia="Arial" w:hAnsi="Arial" w:cs="Arial"/>
          <w:spacing w:val="35"/>
          <w:sz w:val="22"/>
          <w:szCs w:val="22"/>
        </w:rPr>
        <w:t xml:space="preserve"> </w:t>
      </w:r>
      <w:r w:rsidRPr="003B0BCE">
        <w:rPr>
          <w:rFonts w:ascii="Arial" w:eastAsia="Arial" w:hAnsi="Arial" w:cs="Arial"/>
          <w:sz w:val="22"/>
          <w:szCs w:val="22"/>
        </w:rPr>
        <w:t>ada</w:t>
      </w:r>
      <w:r w:rsidRPr="003B0BCE">
        <w:rPr>
          <w:rFonts w:ascii="Arial" w:eastAsia="Arial" w:hAnsi="Arial" w:cs="Arial"/>
          <w:spacing w:val="35"/>
          <w:sz w:val="22"/>
          <w:szCs w:val="22"/>
        </w:rPr>
        <w:t xml:space="preserve"> </w:t>
      </w:r>
      <w:r w:rsidRPr="003B0BCE">
        <w:rPr>
          <w:rFonts w:ascii="Arial" w:eastAsia="Arial" w:hAnsi="Arial" w:cs="Arial"/>
          <w:sz w:val="22"/>
          <w:szCs w:val="22"/>
        </w:rPr>
        <w:t>hal-hal</w:t>
      </w:r>
      <w:r w:rsidRPr="003B0BCE">
        <w:rPr>
          <w:rFonts w:ascii="Arial" w:eastAsia="Arial" w:hAnsi="Arial" w:cs="Arial"/>
          <w:spacing w:val="35"/>
          <w:sz w:val="22"/>
          <w:szCs w:val="22"/>
        </w:rPr>
        <w:t xml:space="preserve"> </w:t>
      </w:r>
      <w:r w:rsidRPr="003B0BCE">
        <w:rPr>
          <w:rFonts w:ascii="Arial" w:eastAsia="Arial" w:hAnsi="Arial" w:cs="Arial"/>
          <w:sz w:val="22"/>
          <w:szCs w:val="22"/>
        </w:rPr>
        <w:t>yang</w:t>
      </w:r>
      <w:r w:rsidRPr="003B0BCE">
        <w:rPr>
          <w:rFonts w:ascii="Arial" w:eastAsia="Arial" w:hAnsi="Arial" w:cs="Arial"/>
          <w:spacing w:val="35"/>
          <w:sz w:val="22"/>
          <w:szCs w:val="22"/>
        </w:rPr>
        <w:t xml:space="preserve"> </w:t>
      </w:r>
      <w:r w:rsidRPr="003B0BCE">
        <w:rPr>
          <w:rFonts w:ascii="Arial" w:eastAsia="Arial" w:hAnsi="Arial" w:cs="Arial"/>
          <w:sz w:val="22"/>
          <w:szCs w:val="22"/>
        </w:rPr>
        <w:t>perlu</w:t>
      </w:r>
      <w:r w:rsidRPr="003B0BCE">
        <w:rPr>
          <w:rFonts w:ascii="Arial" w:eastAsia="Arial" w:hAnsi="Arial" w:cs="Arial"/>
          <w:spacing w:val="35"/>
          <w:sz w:val="22"/>
          <w:szCs w:val="22"/>
        </w:rPr>
        <w:t xml:space="preserve"> </w:t>
      </w:r>
      <w:r w:rsidRPr="003B0BCE">
        <w:rPr>
          <w:rFonts w:ascii="Arial" w:eastAsia="Arial" w:hAnsi="Arial" w:cs="Arial"/>
          <w:sz w:val="22"/>
          <w:szCs w:val="22"/>
        </w:rPr>
        <w:t>diperhatikan</w:t>
      </w:r>
      <w:r w:rsidRPr="003B0BCE">
        <w:rPr>
          <w:rFonts w:ascii="Arial" w:eastAsia="Arial" w:hAnsi="Arial" w:cs="Arial"/>
          <w:spacing w:val="35"/>
          <w:sz w:val="22"/>
          <w:szCs w:val="22"/>
        </w:rPr>
        <w:t xml:space="preserve"> </w:t>
      </w:r>
      <w:r w:rsidRPr="003B0BCE">
        <w:rPr>
          <w:rFonts w:ascii="Arial" w:eastAsia="Arial" w:hAnsi="Arial" w:cs="Arial"/>
          <w:sz w:val="22"/>
          <w:szCs w:val="22"/>
        </w:rPr>
        <w:t>mengenai</w:t>
      </w:r>
      <w:r w:rsidRPr="003B0BCE">
        <w:rPr>
          <w:rFonts w:ascii="Arial" w:eastAsia="Arial" w:hAnsi="Arial" w:cs="Arial"/>
          <w:spacing w:val="35"/>
          <w:sz w:val="22"/>
          <w:szCs w:val="22"/>
        </w:rPr>
        <w:t xml:space="preserve"> </w:t>
      </w:r>
      <w:r w:rsidRPr="003B0BCE">
        <w:rPr>
          <w:rFonts w:ascii="Arial" w:eastAsia="Arial" w:hAnsi="Arial" w:cs="Arial"/>
          <w:sz w:val="22"/>
          <w:szCs w:val="22"/>
        </w:rPr>
        <w:t>peralatan atau hal lainnya?</w:t>
      </w:r>
    </w:p>
    <w:p w:rsidR="00101229" w:rsidRPr="003B0BCE" w:rsidRDefault="00101229" w:rsidP="003B0BCE">
      <w:pPr>
        <w:spacing w:line="360" w:lineRule="auto"/>
        <w:rPr>
          <w:rFonts w:ascii="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sz w:val="22"/>
          <w:szCs w:val="22"/>
        </w:rPr>
        <w:t>Apakah hasil radiologi ditampilkan/ditayangkan?</w:t>
      </w:r>
    </w:p>
    <w:p w:rsidR="00101229" w:rsidRPr="009724D6" w:rsidRDefault="003B0BCE" w:rsidP="009724D6">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Ya</w:t>
      </w:r>
    </w:p>
    <w:p w:rsidR="00101229"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Tidak memungkinkan untuk dilakukan</w:t>
      </w:r>
    </w:p>
    <w:p w:rsidR="009724D6" w:rsidRDefault="009724D6" w:rsidP="003B0BCE">
      <w:pPr>
        <w:spacing w:line="360" w:lineRule="auto"/>
        <w:ind w:left="479"/>
        <w:rPr>
          <w:rFonts w:ascii="Arial" w:eastAsia="Arial" w:hAnsi="Arial" w:cs="Arial"/>
          <w:sz w:val="22"/>
          <w:szCs w:val="22"/>
        </w:rPr>
      </w:pPr>
    </w:p>
    <w:p w:rsidR="00101229" w:rsidRDefault="003B0BCE" w:rsidP="009724D6">
      <w:pPr>
        <w:spacing w:line="360" w:lineRule="auto"/>
        <w:ind w:left="119" w:right="75"/>
        <w:rPr>
          <w:rFonts w:ascii="Arial" w:eastAsia="Arial" w:hAnsi="Arial" w:cs="Arial"/>
          <w:b/>
          <w:sz w:val="22"/>
          <w:szCs w:val="22"/>
        </w:rPr>
      </w:pPr>
      <w:proofErr w:type="gramStart"/>
      <w:r w:rsidRPr="009724D6">
        <w:rPr>
          <w:rFonts w:ascii="Arial" w:eastAsia="Arial" w:hAnsi="Arial" w:cs="Arial"/>
          <w:b/>
          <w:sz w:val="22"/>
          <w:szCs w:val="22"/>
        </w:rPr>
        <w:t xml:space="preserve">Sebelum </w:t>
      </w:r>
      <w:r w:rsidRPr="009724D6">
        <w:rPr>
          <w:rFonts w:ascii="Arial" w:eastAsia="Arial" w:hAnsi="Arial" w:cs="Arial"/>
          <w:b/>
          <w:spacing w:val="26"/>
          <w:sz w:val="22"/>
          <w:szCs w:val="22"/>
        </w:rPr>
        <w:t xml:space="preserve"> </w:t>
      </w:r>
      <w:r w:rsidRPr="009724D6">
        <w:rPr>
          <w:rFonts w:ascii="Arial" w:eastAsia="Arial" w:hAnsi="Arial" w:cs="Arial"/>
          <w:b/>
          <w:sz w:val="22"/>
          <w:szCs w:val="22"/>
        </w:rPr>
        <w:t>pasien</w:t>
      </w:r>
      <w:proofErr w:type="gramEnd"/>
      <w:r w:rsidRPr="009724D6">
        <w:rPr>
          <w:rFonts w:ascii="Arial" w:eastAsia="Arial" w:hAnsi="Arial" w:cs="Arial"/>
          <w:b/>
          <w:sz w:val="22"/>
          <w:szCs w:val="22"/>
        </w:rPr>
        <w:t xml:space="preserve">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meninggalkan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kamar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operasi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(minimal </w:t>
      </w:r>
      <w:r w:rsidRPr="009724D6">
        <w:rPr>
          <w:rFonts w:ascii="Arial" w:eastAsia="Arial" w:hAnsi="Arial" w:cs="Arial"/>
          <w:b/>
          <w:spacing w:val="26"/>
          <w:sz w:val="22"/>
          <w:szCs w:val="22"/>
        </w:rPr>
        <w:t xml:space="preserve"> </w:t>
      </w:r>
      <w:r w:rsidRPr="009724D6">
        <w:rPr>
          <w:rFonts w:ascii="Arial" w:eastAsia="Arial" w:hAnsi="Arial" w:cs="Arial"/>
          <w:b/>
          <w:sz w:val="22"/>
          <w:szCs w:val="22"/>
        </w:rPr>
        <w:t xml:space="preserve">oleh </w:t>
      </w:r>
      <w:r w:rsidRPr="009724D6">
        <w:rPr>
          <w:rFonts w:ascii="Arial" w:eastAsia="Arial" w:hAnsi="Arial" w:cs="Arial"/>
          <w:b/>
          <w:spacing w:val="26"/>
          <w:sz w:val="22"/>
          <w:szCs w:val="22"/>
        </w:rPr>
        <w:t xml:space="preserve"> </w:t>
      </w:r>
      <w:r w:rsidRPr="009724D6">
        <w:rPr>
          <w:rFonts w:ascii="Arial" w:eastAsia="Arial" w:hAnsi="Arial" w:cs="Arial"/>
          <w:b/>
          <w:sz w:val="22"/>
          <w:szCs w:val="22"/>
        </w:rPr>
        <w:t>perawat, penata/dokter anestesi, dan dokter bedah)</w:t>
      </w:r>
    </w:p>
    <w:p w:rsidR="002C28BA" w:rsidRPr="009724D6" w:rsidRDefault="002C28BA" w:rsidP="009724D6">
      <w:pPr>
        <w:spacing w:line="360" w:lineRule="auto"/>
        <w:ind w:left="119" w:right="75"/>
        <w:rPr>
          <w:rFonts w:ascii="Arial" w:eastAsia="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sz w:val="22"/>
          <w:szCs w:val="22"/>
        </w:rPr>
        <w:t>Perawat (secara verbal) mengkonfirmasi:</w:t>
      </w:r>
    </w:p>
    <w:p w:rsidR="00101229" w:rsidRPr="009724D6" w:rsidRDefault="003B0BCE" w:rsidP="009724D6">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Nama/jenis prosedur</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Tuntas menghitung alat, kassa, dan jarum</w:t>
      </w:r>
    </w:p>
    <w:p w:rsidR="00101229" w:rsidRPr="003B0BCE" w:rsidRDefault="00101229" w:rsidP="003B0BCE">
      <w:pPr>
        <w:spacing w:line="360" w:lineRule="auto"/>
        <w:rPr>
          <w:rFonts w:ascii="Arial" w:hAnsi="Arial" w:cs="Arial"/>
          <w:sz w:val="22"/>
          <w:szCs w:val="22"/>
        </w:rPr>
      </w:pPr>
    </w:p>
    <w:p w:rsidR="00101229" w:rsidRPr="003B0BCE" w:rsidRDefault="003B0BCE" w:rsidP="003B0BCE">
      <w:pPr>
        <w:spacing w:line="360" w:lineRule="auto"/>
        <w:ind w:left="839" w:right="75" w:hanging="360"/>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Label</w:t>
      </w:r>
      <w:r w:rsidRPr="003B0BCE">
        <w:rPr>
          <w:rFonts w:ascii="Arial" w:eastAsia="Arial" w:hAnsi="Arial" w:cs="Arial"/>
          <w:spacing w:val="30"/>
          <w:sz w:val="22"/>
          <w:szCs w:val="22"/>
        </w:rPr>
        <w:t xml:space="preserve"> </w:t>
      </w:r>
      <w:r w:rsidRPr="003B0BCE">
        <w:rPr>
          <w:rFonts w:ascii="Arial" w:eastAsia="Arial" w:hAnsi="Arial" w:cs="Arial"/>
          <w:sz w:val="22"/>
          <w:szCs w:val="22"/>
        </w:rPr>
        <w:t>spesimen</w:t>
      </w:r>
      <w:r w:rsidRPr="003B0BCE">
        <w:rPr>
          <w:rFonts w:ascii="Arial" w:eastAsia="Arial" w:hAnsi="Arial" w:cs="Arial"/>
          <w:spacing w:val="30"/>
          <w:sz w:val="22"/>
          <w:szCs w:val="22"/>
        </w:rPr>
        <w:t xml:space="preserve"> </w:t>
      </w:r>
      <w:r w:rsidRPr="003B0BCE">
        <w:rPr>
          <w:rFonts w:ascii="Arial" w:eastAsia="Arial" w:hAnsi="Arial" w:cs="Arial"/>
          <w:sz w:val="22"/>
          <w:szCs w:val="22"/>
        </w:rPr>
        <w:t>(membaca</w:t>
      </w:r>
      <w:r w:rsidRPr="003B0BCE">
        <w:rPr>
          <w:rFonts w:ascii="Arial" w:eastAsia="Arial" w:hAnsi="Arial" w:cs="Arial"/>
          <w:spacing w:val="30"/>
          <w:sz w:val="22"/>
          <w:szCs w:val="22"/>
        </w:rPr>
        <w:t xml:space="preserve"> </w:t>
      </w:r>
      <w:r w:rsidRPr="003B0BCE">
        <w:rPr>
          <w:rFonts w:ascii="Arial" w:eastAsia="Arial" w:hAnsi="Arial" w:cs="Arial"/>
          <w:sz w:val="22"/>
          <w:szCs w:val="22"/>
        </w:rPr>
        <w:t>lantang</w:t>
      </w:r>
      <w:r w:rsidRPr="003B0BCE">
        <w:rPr>
          <w:rFonts w:ascii="Arial" w:eastAsia="Arial" w:hAnsi="Arial" w:cs="Arial"/>
          <w:spacing w:val="30"/>
          <w:sz w:val="22"/>
          <w:szCs w:val="22"/>
        </w:rPr>
        <w:t xml:space="preserve"> </w:t>
      </w:r>
      <w:r w:rsidRPr="003B0BCE">
        <w:rPr>
          <w:rFonts w:ascii="Arial" w:eastAsia="Arial" w:hAnsi="Arial" w:cs="Arial"/>
          <w:sz w:val="22"/>
          <w:szCs w:val="22"/>
        </w:rPr>
        <w:t>label</w:t>
      </w:r>
      <w:r w:rsidRPr="003B0BCE">
        <w:rPr>
          <w:rFonts w:ascii="Arial" w:eastAsia="Arial" w:hAnsi="Arial" w:cs="Arial"/>
          <w:spacing w:val="30"/>
          <w:sz w:val="22"/>
          <w:szCs w:val="22"/>
        </w:rPr>
        <w:t xml:space="preserve"> </w:t>
      </w:r>
      <w:r w:rsidRPr="003B0BCE">
        <w:rPr>
          <w:rFonts w:ascii="Arial" w:eastAsia="Arial" w:hAnsi="Arial" w:cs="Arial"/>
          <w:sz w:val="22"/>
          <w:szCs w:val="22"/>
        </w:rPr>
        <w:t>spesimennya,</w:t>
      </w:r>
      <w:r w:rsidRPr="003B0BCE">
        <w:rPr>
          <w:rFonts w:ascii="Arial" w:eastAsia="Arial" w:hAnsi="Arial" w:cs="Arial"/>
          <w:spacing w:val="30"/>
          <w:sz w:val="22"/>
          <w:szCs w:val="22"/>
        </w:rPr>
        <w:t xml:space="preserve"> </w:t>
      </w:r>
      <w:r w:rsidRPr="003B0BCE">
        <w:rPr>
          <w:rFonts w:ascii="Arial" w:eastAsia="Arial" w:hAnsi="Arial" w:cs="Arial"/>
          <w:sz w:val="22"/>
          <w:szCs w:val="22"/>
        </w:rPr>
        <w:t>termasuk</w:t>
      </w:r>
      <w:r w:rsidRPr="003B0BCE">
        <w:rPr>
          <w:rFonts w:ascii="Arial" w:eastAsia="Arial" w:hAnsi="Arial" w:cs="Arial"/>
          <w:spacing w:val="30"/>
          <w:sz w:val="22"/>
          <w:szCs w:val="22"/>
        </w:rPr>
        <w:t xml:space="preserve"> </w:t>
      </w:r>
      <w:r w:rsidRPr="003B0BCE">
        <w:rPr>
          <w:rFonts w:ascii="Arial" w:eastAsia="Arial" w:hAnsi="Arial" w:cs="Arial"/>
          <w:sz w:val="22"/>
          <w:szCs w:val="22"/>
        </w:rPr>
        <w:t>nama pasien)</w:t>
      </w:r>
    </w:p>
    <w:p w:rsidR="00101229" w:rsidRPr="003B0BCE" w:rsidRDefault="003B0BCE" w:rsidP="003B0BCE">
      <w:pPr>
        <w:spacing w:line="360" w:lineRule="auto"/>
        <w:ind w:left="479"/>
        <w:rPr>
          <w:rFonts w:ascii="Arial" w:eastAsia="Arial" w:hAnsi="Arial" w:cs="Arial"/>
          <w:sz w:val="22"/>
          <w:szCs w:val="22"/>
        </w:rPr>
      </w:pPr>
      <w:r w:rsidRPr="003B0BCE">
        <w:rPr>
          <w:rFonts w:ascii="Arial" w:eastAsia="Courier New" w:hAnsi="Arial" w:cs="Arial"/>
          <w:sz w:val="22"/>
          <w:szCs w:val="22"/>
        </w:rPr>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Ada tidaknya masalah peralatan yang perlu disebutkan</w:t>
      </w:r>
    </w:p>
    <w:p w:rsidR="00101229" w:rsidRPr="003B0BCE" w:rsidRDefault="00101229" w:rsidP="003B0BCE">
      <w:pPr>
        <w:spacing w:line="360" w:lineRule="auto"/>
        <w:rPr>
          <w:rFonts w:ascii="Arial" w:hAnsi="Arial" w:cs="Arial"/>
          <w:sz w:val="22"/>
          <w:szCs w:val="22"/>
        </w:rPr>
      </w:pPr>
    </w:p>
    <w:p w:rsidR="00101229" w:rsidRPr="009724D6" w:rsidRDefault="003B0BCE" w:rsidP="009724D6">
      <w:pPr>
        <w:spacing w:line="360" w:lineRule="auto"/>
        <w:ind w:left="119"/>
        <w:rPr>
          <w:rFonts w:ascii="Arial" w:eastAsia="Arial" w:hAnsi="Arial" w:cs="Arial"/>
          <w:sz w:val="22"/>
          <w:szCs w:val="22"/>
        </w:rPr>
      </w:pPr>
      <w:r w:rsidRPr="003B0BCE">
        <w:rPr>
          <w:rFonts w:ascii="Arial" w:eastAsia="Arial" w:hAnsi="Arial" w:cs="Arial"/>
          <w:sz w:val="22"/>
          <w:szCs w:val="22"/>
        </w:rPr>
        <w:t>Untuk dokter bedah, penata/dokter anestesi, dan perawat:</w:t>
      </w:r>
    </w:p>
    <w:p w:rsidR="00101229" w:rsidRDefault="003B0BCE" w:rsidP="003B0BCE">
      <w:pPr>
        <w:spacing w:line="360" w:lineRule="auto"/>
        <w:ind w:left="839" w:right="75" w:hanging="360"/>
        <w:rPr>
          <w:rFonts w:ascii="Arial" w:eastAsia="Arial" w:hAnsi="Arial" w:cs="Arial"/>
          <w:sz w:val="22"/>
          <w:szCs w:val="22"/>
        </w:rPr>
      </w:pPr>
      <w:r w:rsidRPr="003B0BCE">
        <w:rPr>
          <w:rFonts w:ascii="Arial" w:eastAsia="Courier New" w:hAnsi="Arial" w:cs="Arial"/>
          <w:sz w:val="22"/>
          <w:szCs w:val="22"/>
        </w:rPr>
        <w:lastRenderedPageBreak/>
        <w:t>o</w:t>
      </w:r>
      <w:r w:rsidRPr="003B0BCE">
        <w:rPr>
          <w:rFonts w:ascii="Arial" w:eastAsia="Courier New" w:hAnsi="Arial" w:cs="Arial"/>
          <w:spacing w:val="72"/>
          <w:sz w:val="22"/>
          <w:szCs w:val="22"/>
        </w:rPr>
        <w:t xml:space="preserve"> </w:t>
      </w:r>
      <w:r w:rsidRPr="003B0BCE">
        <w:rPr>
          <w:rFonts w:ascii="Arial" w:eastAsia="Arial" w:hAnsi="Arial" w:cs="Arial"/>
          <w:sz w:val="22"/>
          <w:szCs w:val="22"/>
        </w:rPr>
        <w:t xml:space="preserve">Hal-hal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apa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saja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yang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perlu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diperhatikan  </w:t>
      </w:r>
      <w:r w:rsidRPr="003B0BCE">
        <w:rPr>
          <w:rFonts w:ascii="Arial" w:eastAsia="Arial" w:hAnsi="Arial" w:cs="Arial"/>
          <w:spacing w:val="39"/>
          <w:sz w:val="22"/>
          <w:szCs w:val="22"/>
        </w:rPr>
        <w:t xml:space="preserve"> </w:t>
      </w:r>
      <w:r w:rsidRPr="003B0BCE">
        <w:rPr>
          <w:rFonts w:ascii="Arial" w:eastAsia="Arial" w:hAnsi="Arial" w:cs="Arial"/>
          <w:sz w:val="22"/>
          <w:szCs w:val="22"/>
        </w:rPr>
        <w:t xml:space="preserve">untuk  </w:t>
      </w:r>
      <w:r w:rsidRPr="003B0BCE">
        <w:rPr>
          <w:rFonts w:ascii="Arial" w:eastAsia="Arial" w:hAnsi="Arial" w:cs="Arial"/>
          <w:spacing w:val="39"/>
          <w:sz w:val="22"/>
          <w:szCs w:val="22"/>
        </w:rPr>
        <w:t xml:space="preserve"> </w:t>
      </w:r>
      <w:r w:rsidRPr="003B0BCE">
        <w:rPr>
          <w:rFonts w:ascii="Arial" w:eastAsia="Arial" w:hAnsi="Arial" w:cs="Arial"/>
          <w:i/>
          <w:sz w:val="22"/>
          <w:szCs w:val="22"/>
        </w:rPr>
        <w:t xml:space="preserve">recovery  </w:t>
      </w:r>
      <w:r w:rsidRPr="003B0BCE">
        <w:rPr>
          <w:rFonts w:ascii="Arial" w:eastAsia="Arial" w:hAnsi="Arial" w:cs="Arial"/>
          <w:i/>
          <w:spacing w:val="39"/>
          <w:sz w:val="22"/>
          <w:szCs w:val="22"/>
        </w:rPr>
        <w:t xml:space="preserve"> </w:t>
      </w:r>
      <w:r w:rsidRPr="003B0BCE">
        <w:rPr>
          <w:rFonts w:ascii="Arial" w:eastAsia="Arial" w:hAnsi="Arial" w:cs="Arial"/>
          <w:sz w:val="22"/>
          <w:szCs w:val="22"/>
        </w:rPr>
        <w:t>dan penatalaksanaan pasien ini</w:t>
      </w:r>
    </w:p>
    <w:sectPr w:rsidR="00101229" w:rsidSect="00E9496A">
      <w:type w:val="continuous"/>
      <w:pgSz w:w="12240" w:h="20160" w:code="5"/>
      <w:pgMar w:top="1580" w:right="1580" w:bottom="3261" w:left="1701" w:header="0" w:footer="76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951" w:rsidRDefault="001F7951">
      <w:r>
        <w:separator/>
      </w:r>
    </w:p>
  </w:endnote>
  <w:endnote w:type="continuationSeparator" w:id="0">
    <w:p w:rsidR="001F7951" w:rsidRDefault="001F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B6C" w:rsidRDefault="00691B6C">
    <w:pPr>
      <w:pStyle w:val="Footer"/>
      <w:pBdr>
        <w:top w:val="thinThickSmallGap" w:sz="24" w:space="1" w:color="622423" w:themeColor="accent2" w:themeShade="7F"/>
      </w:pBdr>
      <w:rPr>
        <w:rFonts w:asciiTheme="majorHAnsi" w:hAnsiTheme="majorHAnsi"/>
        <w:noProof/>
      </w:rPr>
    </w:pPr>
    <w:r w:rsidRPr="00691B6C">
      <w:rPr>
        <w:rFonts w:ascii="Arial" w:hAnsi="Arial" w:cs="Arial"/>
        <w:i/>
        <w:sz w:val="18"/>
        <w:szCs w:val="18"/>
        <w:lang w:val="id-ID"/>
      </w:rPr>
      <w:t>Panduan Pelayanan IBS RSUD dr. Murjani Sampit</w:t>
    </w:r>
    <w:r>
      <w:rPr>
        <w:rFonts w:asciiTheme="majorHAnsi" w:hAnsiTheme="majorHAnsi"/>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3722A4" w:rsidRPr="003722A4">
      <w:rPr>
        <w:rFonts w:asciiTheme="majorHAnsi" w:hAnsiTheme="majorHAnsi"/>
        <w:noProof/>
      </w:rPr>
      <w:t>21</w:t>
    </w:r>
    <w:r>
      <w:rPr>
        <w:rFonts w:asciiTheme="majorHAnsi" w:hAnsiTheme="majorHAnsi"/>
        <w:noProof/>
      </w:rPr>
      <w:fldChar w:fldCharType="end"/>
    </w: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noProof/>
      </w:rPr>
    </w:pPr>
  </w:p>
  <w:p w:rsidR="00E9496A" w:rsidRDefault="00E9496A">
    <w:pPr>
      <w:pStyle w:val="Footer"/>
      <w:pBdr>
        <w:top w:val="thinThickSmallGap" w:sz="24" w:space="1" w:color="622423" w:themeColor="accent2" w:themeShade="7F"/>
      </w:pBdr>
      <w:rPr>
        <w:rFonts w:asciiTheme="majorHAnsi" w:hAnsiTheme="majorHAnsi"/>
      </w:rPr>
    </w:pPr>
  </w:p>
  <w:p w:rsidR="00691B6C" w:rsidRDefault="00691B6C">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951" w:rsidRDefault="001F7951">
      <w:r>
        <w:separator/>
      </w:r>
    </w:p>
  </w:footnote>
  <w:footnote w:type="continuationSeparator" w:id="0">
    <w:p w:rsidR="001F7951" w:rsidRDefault="001F7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2A4" w:rsidRDefault="003722A4">
    <w:pPr>
      <w:pStyle w:val="Header"/>
    </w:pPr>
    <w:r w:rsidRPr="00EB4131">
      <w:rPr>
        <w:rFonts w:ascii="Arial" w:hAnsi="Arial" w:cs="Arial"/>
        <w:noProof/>
        <w:lang w:val="en-ID" w:eastAsia="en-ID"/>
      </w:rPr>
      <w:drawing>
        <wp:anchor distT="0" distB="0" distL="114300" distR="114300" simplePos="0" relativeHeight="251658240" behindDoc="0" locked="0" layoutInCell="1" allowOverlap="1">
          <wp:simplePos x="0" y="0"/>
          <wp:positionH relativeFrom="margin">
            <wp:align>left</wp:align>
          </wp:positionH>
          <wp:positionV relativeFrom="paragraph">
            <wp:posOffset>249382</wp:posOffset>
          </wp:positionV>
          <wp:extent cx="5673725" cy="102870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5702" t="38027" r="29612" b="47562"/>
                  <a:stretch/>
                </pic:blipFill>
                <pic:spPr bwMode="auto">
                  <a:xfrm>
                    <a:off x="0" y="0"/>
                    <a:ext cx="5673725" cy="10287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C2FC9"/>
    <w:multiLevelType w:val="hybridMultilevel"/>
    <w:tmpl w:val="741A6E0C"/>
    <w:lvl w:ilvl="0" w:tplc="F9446A32">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abstractNum w:abstractNumId="1" w15:restartNumberingAfterBreak="0">
    <w:nsid w:val="35FB1B42"/>
    <w:multiLevelType w:val="hybridMultilevel"/>
    <w:tmpl w:val="ED1AB34A"/>
    <w:lvl w:ilvl="0" w:tplc="8D64A3F8">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abstractNum w:abstractNumId="2" w15:restartNumberingAfterBreak="0">
    <w:nsid w:val="4158015F"/>
    <w:multiLevelType w:val="multilevel"/>
    <w:tmpl w:val="AD1A54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496323D2"/>
    <w:multiLevelType w:val="hybridMultilevel"/>
    <w:tmpl w:val="0ABC4120"/>
    <w:lvl w:ilvl="0" w:tplc="23468902">
      <w:start w:val="1"/>
      <w:numFmt w:val="decimal"/>
      <w:lvlText w:val="%1."/>
      <w:lvlJc w:val="left"/>
      <w:pPr>
        <w:ind w:left="1199" w:hanging="360"/>
      </w:pPr>
      <w:rPr>
        <w:rFonts w:hint="default"/>
      </w:rPr>
    </w:lvl>
    <w:lvl w:ilvl="1" w:tplc="BEEC0B24">
      <w:numFmt w:val="bullet"/>
      <w:lvlText w:val="•"/>
      <w:lvlJc w:val="left"/>
      <w:pPr>
        <w:ind w:left="1440" w:hanging="360"/>
      </w:pPr>
      <w:rPr>
        <w:rFonts w:ascii="Arial" w:eastAsia="Times New Roman" w:hAnsi="Arial" w:cs="Arial" w:hint="default"/>
        <w:w w:val="131"/>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1B1E65"/>
    <w:multiLevelType w:val="hybridMultilevel"/>
    <w:tmpl w:val="153637D0"/>
    <w:lvl w:ilvl="0" w:tplc="42B81976">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abstractNum w:abstractNumId="5" w15:restartNumberingAfterBreak="0">
    <w:nsid w:val="516544AF"/>
    <w:multiLevelType w:val="hybridMultilevel"/>
    <w:tmpl w:val="6A7802F0"/>
    <w:lvl w:ilvl="0" w:tplc="0421000F">
      <w:start w:val="1"/>
      <w:numFmt w:val="decimal"/>
      <w:lvlText w:val="%1."/>
      <w:lvlJc w:val="left"/>
      <w:pPr>
        <w:ind w:left="1199" w:hanging="360"/>
      </w:pPr>
    </w:lvl>
    <w:lvl w:ilvl="1" w:tplc="04210019" w:tentative="1">
      <w:start w:val="1"/>
      <w:numFmt w:val="lowerLetter"/>
      <w:lvlText w:val="%2."/>
      <w:lvlJc w:val="left"/>
      <w:pPr>
        <w:ind w:left="1919" w:hanging="360"/>
      </w:pPr>
    </w:lvl>
    <w:lvl w:ilvl="2" w:tplc="0421001B" w:tentative="1">
      <w:start w:val="1"/>
      <w:numFmt w:val="lowerRoman"/>
      <w:lvlText w:val="%3."/>
      <w:lvlJc w:val="right"/>
      <w:pPr>
        <w:ind w:left="2639" w:hanging="180"/>
      </w:pPr>
    </w:lvl>
    <w:lvl w:ilvl="3" w:tplc="0421000F" w:tentative="1">
      <w:start w:val="1"/>
      <w:numFmt w:val="decimal"/>
      <w:lvlText w:val="%4."/>
      <w:lvlJc w:val="left"/>
      <w:pPr>
        <w:ind w:left="3359" w:hanging="360"/>
      </w:pPr>
    </w:lvl>
    <w:lvl w:ilvl="4" w:tplc="04210019" w:tentative="1">
      <w:start w:val="1"/>
      <w:numFmt w:val="lowerLetter"/>
      <w:lvlText w:val="%5."/>
      <w:lvlJc w:val="left"/>
      <w:pPr>
        <w:ind w:left="4079" w:hanging="360"/>
      </w:pPr>
    </w:lvl>
    <w:lvl w:ilvl="5" w:tplc="0421001B" w:tentative="1">
      <w:start w:val="1"/>
      <w:numFmt w:val="lowerRoman"/>
      <w:lvlText w:val="%6."/>
      <w:lvlJc w:val="right"/>
      <w:pPr>
        <w:ind w:left="4799" w:hanging="180"/>
      </w:pPr>
    </w:lvl>
    <w:lvl w:ilvl="6" w:tplc="0421000F" w:tentative="1">
      <w:start w:val="1"/>
      <w:numFmt w:val="decimal"/>
      <w:lvlText w:val="%7."/>
      <w:lvlJc w:val="left"/>
      <w:pPr>
        <w:ind w:left="5519" w:hanging="360"/>
      </w:pPr>
    </w:lvl>
    <w:lvl w:ilvl="7" w:tplc="04210019" w:tentative="1">
      <w:start w:val="1"/>
      <w:numFmt w:val="lowerLetter"/>
      <w:lvlText w:val="%8."/>
      <w:lvlJc w:val="left"/>
      <w:pPr>
        <w:ind w:left="6239" w:hanging="360"/>
      </w:pPr>
    </w:lvl>
    <w:lvl w:ilvl="8" w:tplc="0421001B" w:tentative="1">
      <w:start w:val="1"/>
      <w:numFmt w:val="lowerRoman"/>
      <w:lvlText w:val="%9."/>
      <w:lvlJc w:val="right"/>
      <w:pPr>
        <w:ind w:left="6959" w:hanging="180"/>
      </w:pPr>
    </w:lvl>
  </w:abstractNum>
  <w:abstractNum w:abstractNumId="6" w15:restartNumberingAfterBreak="0">
    <w:nsid w:val="69D3117E"/>
    <w:multiLevelType w:val="hybridMultilevel"/>
    <w:tmpl w:val="17708BD4"/>
    <w:lvl w:ilvl="0" w:tplc="5CE67DBC">
      <w:numFmt w:val="bullet"/>
      <w:lvlText w:val="•"/>
      <w:lvlJc w:val="left"/>
      <w:pPr>
        <w:ind w:left="839" w:hanging="360"/>
      </w:pPr>
      <w:rPr>
        <w:rFonts w:ascii="Arial" w:eastAsia="Times New Roman" w:hAnsi="Arial" w:cs="Arial" w:hint="default"/>
        <w:w w:val="131"/>
      </w:rPr>
    </w:lvl>
    <w:lvl w:ilvl="1" w:tplc="04210003" w:tentative="1">
      <w:start w:val="1"/>
      <w:numFmt w:val="bullet"/>
      <w:lvlText w:val="o"/>
      <w:lvlJc w:val="left"/>
      <w:pPr>
        <w:ind w:left="1559" w:hanging="360"/>
      </w:pPr>
      <w:rPr>
        <w:rFonts w:ascii="Courier New" w:hAnsi="Courier New" w:cs="Courier New" w:hint="default"/>
      </w:rPr>
    </w:lvl>
    <w:lvl w:ilvl="2" w:tplc="04210005" w:tentative="1">
      <w:start w:val="1"/>
      <w:numFmt w:val="bullet"/>
      <w:lvlText w:val=""/>
      <w:lvlJc w:val="left"/>
      <w:pPr>
        <w:ind w:left="2279" w:hanging="360"/>
      </w:pPr>
      <w:rPr>
        <w:rFonts w:ascii="Wingdings" w:hAnsi="Wingdings" w:hint="default"/>
      </w:rPr>
    </w:lvl>
    <w:lvl w:ilvl="3" w:tplc="04210001" w:tentative="1">
      <w:start w:val="1"/>
      <w:numFmt w:val="bullet"/>
      <w:lvlText w:val=""/>
      <w:lvlJc w:val="left"/>
      <w:pPr>
        <w:ind w:left="2999" w:hanging="360"/>
      </w:pPr>
      <w:rPr>
        <w:rFonts w:ascii="Symbol" w:hAnsi="Symbol" w:hint="default"/>
      </w:rPr>
    </w:lvl>
    <w:lvl w:ilvl="4" w:tplc="04210003" w:tentative="1">
      <w:start w:val="1"/>
      <w:numFmt w:val="bullet"/>
      <w:lvlText w:val="o"/>
      <w:lvlJc w:val="left"/>
      <w:pPr>
        <w:ind w:left="3719" w:hanging="360"/>
      </w:pPr>
      <w:rPr>
        <w:rFonts w:ascii="Courier New" w:hAnsi="Courier New" w:cs="Courier New" w:hint="default"/>
      </w:rPr>
    </w:lvl>
    <w:lvl w:ilvl="5" w:tplc="04210005" w:tentative="1">
      <w:start w:val="1"/>
      <w:numFmt w:val="bullet"/>
      <w:lvlText w:val=""/>
      <w:lvlJc w:val="left"/>
      <w:pPr>
        <w:ind w:left="4439" w:hanging="360"/>
      </w:pPr>
      <w:rPr>
        <w:rFonts w:ascii="Wingdings" w:hAnsi="Wingdings" w:hint="default"/>
      </w:rPr>
    </w:lvl>
    <w:lvl w:ilvl="6" w:tplc="04210001" w:tentative="1">
      <w:start w:val="1"/>
      <w:numFmt w:val="bullet"/>
      <w:lvlText w:val=""/>
      <w:lvlJc w:val="left"/>
      <w:pPr>
        <w:ind w:left="5159" w:hanging="360"/>
      </w:pPr>
      <w:rPr>
        <w:rFonts w:ascii="Symbol" w:hAnsi="Symbol" w:hint="default"/>
      </w:rPr>
    </w:lvl>
    <w:lvl w:ilvl="7" w:tplc="04210003" w:tentative="1">
      <w:start w:val="1"/>
      <w:numFmt w:val="bullet"/>
      <w:lvlText w:val="o"/>
      <w:lvlJc w:val="left"/>
      <w:pPr>
        <w:ind w:left="5879" w:hanging="360"/>
      </w:pPr>
      <w:rPr>
        <w:rFonts w:ascii="Courier New" w:hAnsi="Courier New" w:cs="Courier New" w:hint="default"/>
      </w:rPr>
    </w:lvl>
    <w:lvl w:ilvl="8" w:tplc="04210005" w:tentative="1">
      <w:start w:val="1"/>
      <w:numFmt w:val="bullet"/>
      <w:lvlText w:val=""/>
      <w:lvlJc w:val="left"/>
      <w:pPr>
        <w:ind w:left="6599"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29"/>
    <w:rsid w:val="0000151E"/>
    <w:rsid w:val="0006396C"/>
    <w:rsid w:val="000754D6"/>
    <w:rsid w:val="00083071"/>
    <w:rsid w:val="0008568C"/>
    <w:rsid w:val="00101229"/>
    <w:rsid w:val="00111405"/>
    <w:rsid w:val="001F7951"/>
    <w:rsid w:val="00232AE8"/>
    <w:rsid w:val="00276A82"/>
    <w:rsid w:val="002C28BA"/>
    <w:rsid w:val="003722A4"/>
    <w:rsid w:val="003B0BCE"/>
    <w:rsid w:val="005519FA"/>
    <w:rsid w:val="00691B6C"/>
    <w:rsid w:val="006D670D"/>
    <w:rsid w:val="006F4B4B"/>
    <w:rsid w:val="008059CA"/>
    <w:rsid w:val="0080749F"/>
    <w:rsid w:val="009724D6"/>
    <w:rsid w:val="00E9496A"/>
    <w:rsid w:val="00FA4E30"/>
    <w:rsid w:val="00FF40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ED3146-0B89-49A0-B0DB-45E12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B0BCE"/>
    <w:pPr>
      <w:tabs>
        <w:tab w:val="center" w:pos="4513"/>
        <w:tab w:val="right" w:pos="9026"/>
      </w:tabs>
    </w:pPr>
  </w:style>
  <w:style w:type="character" w:customStyle="1" w:styleId="HeaderChar">
    <w:name w:val="Header Char"/>
    <w:basedOn w:val="DefaultParagraphFont"/>
    <w:link w:val="Header"/>
    <w:uiPriority w:val="99"/>
    <w:rsid w:val="003B0BCE"/>
  </w:style>
  <w:style w:type="paragraph" w:styleId="Footer">
    <w:name w:val="footer"/>
    <w:basedOn w:val="Normal"/>
    <w:link w:val="FooterChar"/>
    <w:uiPriority w:val="99"/>
    <w:unhideWhenUsed/>
    <w:rsid w:val="003B0BCE"/>
    <w:pPr>
      <w:tabs>
        <w:tab w:val="center" w:pos="4513"/>
        <w:tab w:val="right" w:pos="9026"/>
      </w:tabs>
    </w:pPr>
  </w:style>
  <w:style w:type="character" w:customStyle="1" w:styleId="FooterChar">
    <w:name w:val="Footer Char"/>
    <w:basedOn w:val="DefaultParagraphFont"/>
    <w:link w:val="Footer"/>
    <w:uiPriority w:val="99"/>
    <w:rsid w:val="003B0BCE"/>
  </w:style>
  <w:style w:type="paragraph" w:styleId="ListParagraph">
    <w:name w:val="List Paragraph"/>
    <w:basedOn w:val="Normal"/>
    <w:uiPriority w:val="34"/>
    <w:qFormat/>
    <w:rsid w:val="00111405"/>
    <w:pPr>
      <w:ind w:left="720"/>
      <w:contextualSpacing/>
    </w:pPr>
  </w:style>
  <w:style w:type="paragraph" w:styleId="BalloonText">
    <w:name w:val="Balloon Text"/>
    <w:basedOn w:val="Normal"/>
    <w:link w:val="BalloonTextChar"/>
    <w:uiPriority w:val="99"/>
    <w:semiHidden/>
    <w:unhideWhenUsed/>
    <w:rsid w:val="00691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B6C"/>
    <w:rPr>
      <w:rFonts w:ascii="Segoe UI" w:hAnsi="Segoe UI" w:cs="Segoe UI"/>
      <w:sz w:val="18"/>
      <w:szCs w:val="18"/>
    </w:rPr>
  </w:style>
  <w:style w:type="paragraph" w:styleId="PlainText">
    <w:name w:val="Plain Text"/>
    <w:basedOn w:val="Normal"/>
    <w:link w:val="PlainTextChar"/>
    <w:uiPriority w:val="99"/>
    <w:unhideWhenUsed/>
    <w:rsid w:val="00E9496A"/>
    <w:rPr>
      <w:rFonts w:ascii="Consolas" w:eastAsia="Calibri" w:hAnsi="Consolas"/>
      <w:sz w:val="21"/>
      <w:szCs w:val="21"/>
      <w:lang w:bidi="en-US"/>
    </w:rPr>
  </w:style>
  <w:style w:type="character" w:customStyle="1" w:styleId="PlainTextChar">
    <w:name w:val="Plain Text Char"/>
    <w:basedOn w:val="DefaultParagraphFont"/>
    <w:link w:val="PlainText"/>
    <w:uiPriority w:val="99"/>
    <w:rsid w:val="00E9496A"/>
    <w:rPr>
      <w:rFonts w:ascii="Consolas" w:eastAsia="Calibri" w:hAnsi="Consolas"/>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7491</Words>
  <Characters>42704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cp:revision>
  <cp:lastPrinted>2018-10-04T01:29:00Z</cp:lastPrinted>
  <dcterms:created xsi:type="dcterms:W3CDTF">2018-10-04T01:38:00Z</dcterms:created>
  <dcterms:modified xsi:type="dcterms:W3CDTF">2018-10-04T01:38:00Z</dcterms:modified>
</cp:coreProperties>
</file>