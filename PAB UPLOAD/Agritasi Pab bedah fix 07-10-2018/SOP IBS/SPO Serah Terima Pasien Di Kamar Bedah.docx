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E8A" w:rsidRDefault="00342E8A">
      <w:pPr>
        <w:spacing w:line="80" w:lineRule="exact"/>
        <w:rPr>
          <w:sz w:val="9"/>
          <w:szCs w:val="9"/>
        </w:rPr>
      </w:pPr>
    </w:p>
    <w:tbl>
      <w:tblPr>
        <w:tblW w:w="10713" w:type="dxa"/>
        <w:tblInd w:w="-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3"/>
        <w:gridCol w:w="3780"/>
        <w:gridCol w:w="1980"/>
        <w:gridCol w:w="2520"/>
      </w:tblGrid>
      <w:tr w:rsidR="00342E8A" w:rsidRPr="001D4D5E" w:rsidTr="009D76FA">
        <w:trPr>
          <w:trHeight w:hRule="exact" w:val="829"/>
        </w:trPr>
        <w:tc>
          <w:tcPr>
            <w:tcW w:w="243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42E8A" w:rsidRPr="001D4D5E" w:rsidRDefault="001D4D5E">
            <w:pPr>
              <w:spacing w:before="7" w:line="100" w:lineRule="exact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48512" behindDoc="0" locked="0" layoutInCell="1" allowOverlap="1" wp14:anchorId="4A82DFF4" wp14:editId="19D66A7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-2540</wp:posOffset>
                  </wp:positionV>
                  <wp:extent cx="1440180" cy="1446530"/>
                  <wp:effectExtent l="0" t="0" r="0" b="0"/>
                  <wp:wrapSquare wrapText="bothSides"/>
                  <wp:docPr id="3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440180" cy="144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42E8A" w:rsidRPr="001D4D5E" w:rsidRDefault="001D4D5E" w:rsidP="001D4D5E">
            <w:pPr>
              <w:ind w:left="32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  <w:p w:rsidR="009103B8" w:rsidRPr="001D4D5E" w:rsidRDefault="009103B8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342E8A" w:rsidP="009103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8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42E8A" w:rsidRPr="001D4D5E" w:rsidRDefault="00342E8A">
            <w:pPr>
              <w:spacing w:before="18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E3232E">
            <w:pPr>
              <w:ind w:left="829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b/>
                <w:sz w:val="22"/>
                <w:szCs w:val="22"/>
              </w:rPr>
              <w:t>SE</w:t>
            </w:r>
            <w:r w:rsidRPr="001D4D5E">
              <w:rPr>
                <w:rFonts w:ascii="Arial" w:hAnsi="Arial" w:cs="Arial"/>
                <w:b/>
                <w:spacing w:val="-1"/>
                <w:sz w:val="22"/>
                <w:szCs w:val="22"/>
              </w:rPr>
              <w:t>RA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9D76FA" w:rsidRPr="001D4D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TE</w:t>
            </w:r>
            <w:r w:rsidRPr="001D4D5E">
              <w:rPr>
                <w:rFonts w:ascii="Arial" w:hAnsi="Arial" w:cs="Arial"/>
                <w:b/>
                <w:spacing w:val="-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b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b/>
                <w:spacing w:val="1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9D76FA" w:rsidRPr="001D4D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b/>
                <w:spacing w:val="-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b/>
                <w:spacing w:val="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="009D76FA" w:rsidRPr="001D4D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b/>
                <w:spacing w:val="-3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b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b/>
                <w:spacing w:val="1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9D76FA" w:rsidRPr="001D4D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30D5F" w:rsidRPr="001D4D5E">
              <w:rPr>
                <w:rFonts w:ascii="Arial" w:hAnsi="Arial" w:cs="Arial"/>
                <w:b/>
                <w:w w:val="101"/>
                <w:sz w:val="22"/>
                <w:szCs w:val="22"/>
              </w:rPr>
              <w:t>OPERASI</w:t>
            </w:r>
          </w:p>
        </w:tc>
      </w:tr>
      <w:tr w:rsidR="00342E8A" w:rsidRPr="001D4D5E" w:rsidTr="001D4D5E">
        <w:trPr>
          <w:trHeight w:hRule="exact" w:val="2506"/>
        </w:trPr>
        <w:tc>
          <w:tcPr>
            <w:tcW w:w="243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342E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342E8A" w:rsidRPr="001D4D5E" w:rsidRDefault="00342E8A">
            <w:pPr>
              <w:spacing w:before="19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E3232E">
            <w:pPr>
              <w:ind w:left="900" w:right="898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omor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z w:val="22"/>
                <w:szCs w:val="22"/>
              </w:rPr>
              <w:t>okum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342E8A" w:rsidRPr="001D4D5E" w:rsidRDefault="00342E8A">
            <w:pPr>
              <w:spacing w:before="5" w:line="260" w:lineRule="exact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  <w:p w:rsidR="00342E8A" w:rsidRPr="001D4D5E" w:rsidRDefault="00342E8A">
            <w:pPr>
              <w:ind w:left="449" w:right="45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42E8A" w:rsidRPr="001D4D5E" w:rsidRDefault="00342E8A">
            <w:pPr>
              <w:spacing w:before="14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E3232E">
            <w:pPr>
              <w:ind w:left="84" w:right="82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omor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Re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342E8A" w:rsidRPr="001D4D5E" w:rsidRDefault="00342E8A">
            <w:pPr>
              <w:spacing w:before="5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E3232E">
            <w:pPr>
              <w:ind w:left="725" w:right="7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342E8A">
            <w:pPr>
              <w:spacing w:before="14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E3232E">
            <w:pPr>
              <w:ind w:left="476" w:right="467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342E8A" w:rsidRPr="001D4D5E" w:rsidRDefault="00342E8A">
            <w:pPr>
              <w:spacing w:before="5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93024C">
            <w:pPr>
              <w:ind w:left="794" w:right="78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1</w:t>
            </w:r>
          </w:p>
        </w:tc>
      </w:tr>
      <w:tr w:rsidR="00342E8A" w:rsidRPr="001D4D5E" w:rsidTr="009D76FA">
        <w:trPr>
          <w:trHeight w:hRule="exact" w:val="1983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342E8A">
            <w:pPr>
              <w:spacing w:before="1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342E8A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342E8A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E3232E">
            <w:pPr>
              <w:spacing w:line="245" w:lineRule="auto"/>
              <w:ind w:left="261" w:right="262" w:hanging="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b/>
                <w:w w:val="102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TA</w:t>
            </w:r>
            <w:r w:rsidRPr="001D4D5E">
              <w:rPr>
                <w:rFonts w:ascii="Arial" w:hAnsi="Arial" w:cs="Arial"/>
                <w:b/>
                <w:spacing w:val="-2"/>
                <w:w w:val="10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DA</w:t>
            </w:r>
            <w:r w:rsidRPr="001D4D5E">
              <w:rPr>
                <w:rFonts w:ascii="Arial" w:hAnsi="Arial" w:cs="Arial"/>
                <w:b/>
                <w:w w:val="102"/>
                <w:sz w:val="22"/>
                <w:szCs w:val="22"/>
              </w:rPr>
              <w:t xml:space="preserve">R </w:t>
            </w:r>
            <w:r w:rsidRPr="001D4D5E">
              <w:rPr>
                <w:rFonts w:ascii="Arial" w:hAnsi="Arial" w:cs="Arial"/>
                <w:b/>
                <w:spacing w:val="2"/>
                <w:w w:val="10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b/>
                <w:spacing w:val="-2"/>
                <w:w w:val="102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b/>
                <w:spacing w:val="3"/>
                <w:w w:val="102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b/>
                <w:spacing w:val="-3"/>
                <w:w w:val="102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EDU</w:t>
            </w:r>
            <w:r w:rsidRPr="001D4D5E">
              <w:rPr>
                <w:rFonts w:ascii="Arial" w:hAnsi="Arial" w:cs="Arial"/>
                <w:b/>
                <w:w w:val="102"/>
                <w:sz w:val="22"/>
                <w:szCs w:val="22"/>
              </w:rPr>
              <w:t>R O</w:t>
            </w:r>
            <w:r w:rsidRPr="001D4D5E">
              <w:rPr>
                <w:rFonts w:ascii="Arial" w:hAnsi="Arial" w:cs="Arial"/>
                <w:b/>
                <w:spacing w:val="-1"/>
                <w:w w:val="10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ERA</w:t>
            </w:r>
            <w:r w:rsidRPr="001D4D5E">
              <w:rPr>
                <w:rFonts w:ascii="Arial" w:hAnsi="Arial" w:cs="Arial"/>
                <w:b/>
                <w:w w:val="102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b/>
                <w:spacing w:val="-1"/>
                <w:w w:val="10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b/>
                <w:spacing w:val="3"/>
                <w:w w:val="102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b/>
                <w:spacing w:val="-2"/>
                <w:w w:val="10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b/>
                <w:w w:val="102"/>
                <w:sz w:val="22"/>
                <w:szCs w:val="22"/>
              </w:rPr>
              <w:t>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5" w:space="0" w:color="000000"/>
              <w:bottom w:val="nil"/>
              <w:right w:val="single" w:sz="5" w:space="0" w:color="000000"/>
            </w:tcBorders>
          </w:tcPr>
          <w:p w:rsidR="00342E8A" w:rsidRPr="001D4D5E" w:rsidRDefault="00342E8A">
            <w:pPr>
              <w:spacing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E3232E">
            <w:pPr>
              <w:ind w:left="1080" w:right="1075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w w:val="102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bit</w:t>
            </w:r>
            <w:proofErr w:type="spellEnd"/>
          </w:p>
          <w:p w:rsidR="00342E8A" w:rsidRPr="001D4D5E" w:rsidRDefault="00342E8A">
            <w:pPr>
              <w:spacing w:before="5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342E8A" w:rsidP="0093024C">
            <w:pPr>
              <w:ind w:left="1233" w:right="1229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6531" w:rsidRPr="001D4D5E" w:rsidRDefault="00CC6531" w:rsidP="00CC65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Ditetapkan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CC6531" w:rsidRPr="001D4D5E" w:rsidRDefault="00CC6531" w:rsidP="00CC65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Direktur</w:t>
            </w:r>
            <w:proofErr w:type="spellEnd"/>
          </w:p>
          <w:p w:rsidR="00CC6531" w:rsidRPr="001D4D5E" w:rsidRDefault="00CC6531" w:rsidP="00CC653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C6531" w:rsidRPr="001D4D5E" w:rsidRDefault="00CC6531" w:rsidP="00CC653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C6531" w:rsidRPr="001D4D5E" w:rsidRDefault="00CC6531" w:rsidP="00CC65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dr. Denny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Muda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Perdana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Sp.Rad</w:t>
            </w:r>
            <w:proofErr w:type="spellEnd"/>
          </w:p>
          <w:p w:rsidR="00CC6531" w:rsidRPr="001D4D5E" w:rsidRDefault="00CC6531" w:rsidP="00CC65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Pembina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Utama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Muda</w:t>
            </w:r>
            <w:proofErr w:type="spellEnd"/>
          </w:p>
          <w:p w:rsidR="0093024C" w:rsidRPr="001D4D5E" w:rsidRDefault="009D76FA" w:rsidP="00CC6531">
            <w:pPr>
              <w:ind w:left="430" w:right="421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w w:val="90"/>
                <w:sz w:val="22"/>
                <w:szCs w:val="22"/>
              </w:rPr>
              <w:t xml:space="preserve">                  </w:t>
            </w:r>
            <w:r w:rsidR="00CC6531" w:rsidRPr="001D4D5E">
              <w:rPr>
                <w:rFonts w:ascii="Arial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342E8A" w:rsidRPr="001D4D5E" w:rsidTr="009D76FA">
        <w:trPr>
          <w:trHeight w:hRule="exact" w:val="1170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E3232E">
            <w:pPr>
              <w:spacing w:before="3"/>
              <w:ind w:left="9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8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E3232E">
            <w:pPr>
              <w:spacing w:before="3" w:line="286" w:lineRule="auto"/>
              <w:ind w:left="97" w:right="5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r w:rsidR="00DF45E2" w:rsidRPr="001D4D5E">
              <w:rPr>
                <w:rFonts w:ascii="Arial" w:hAnsi="Arial" w:cs="Arial"/>
                <w:sz w:val="22"/>
                <w:szCs w:val="22"/>
              </w:rPr>
              <w:t>an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r w:rsidR="00DF45E2" w:rsidRPr="001D4D5E">
              <w:rPr>
                <w:rFonts w:ascii="Arial" w:hAnsi="Arial" w:cs="Arial"/>
                <w:sz w:val="22"/>
                <w:szCs w:val="22"/>
              </w:rPr>
              <w:t>an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="00DF45E2" w:rsidRPr="001D4D5E">
              <w:rPr>
                <w:rFonts w:ascii="Arial" w:hAnsi="Arial" w:cs="Arial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i 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4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proofErr w:type="gram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l</w:t>
            </w:r>
            <w:proofErr w:type="spellEnd"/>
            <w:r w:rsidR="00DF45E2" w:rsidRPr="001D4D5E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ima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>okk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z w:val="22"/>
                <w:szCs w:val="22"/>
              </w:rPr>
              <w:t>um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kuk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2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nd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  <w:r w:rsidR="00DF45E2" w:rsidRPr="001D4D5E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kn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4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DF45E2"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1D4D5E">
              <w:rPr>
                <w:rFonts w:ascii="Arial" w:hAnsi="Arial" w:cs="Arial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.</w:t>
            </w:r>
          </w:p>
        </w:tc>
      </w:tr>
      <w:tr w:rsidR="00342E8A" w:rsidRPr="001D4D5E" w:rsidTr="009D76FA">
        <w:trPr>
          <w:trHeight w:hRule="exact" w:val="450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E3232E">
            <w:pPr>
              <w:spacing w:line="220" w:lineRule="exact"/>
              <w:ind w:left="9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2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ju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8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E3232E">
            <w:pPr>
              <w:spacing w:line="220" w:lineRule="exact"/>
              <w:ind w:left="9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-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ng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ma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di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30D5F"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operasi</w:t>
            </w:r>
            <w:proofErr w:type="spellEnd"/>
          </w:p>
        </w:tc>
      </w:tr>
      <w:tr w:rsidR="00342E8A" w:rsidRPr="001D4D5E" w:rsidTr="009D76FA">
        <w:trPr>
          <w:trHeight w:hRule="exact" w:val="283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E3232E">
            <w:pPr>
              <w:spacing w:line="220" w:lineRule="exact"/>
              <w:ind w:left="9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ij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8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E3232E">
            <w:pPr>
              <w:spacing w:line="220" w:lineRule="exact"/>
              <w:ind w:left="9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>:</w:t>
            </w:r>
            <w:r w:rsidR="00BA5BAC"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……………………………..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ng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y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30D5F"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operasi</w:t>
            </w:r>
            <w:proofErr w:type="spellEnd"/>
          </w:p>
        </w:tc>
      </w:tr>
      <w:tr w:rsidR="00342E8A" w:rsidRPr="001D4D5E" w:rsidTr="009D76FA">
        <w:trPr>
          <w:trHeight w:hRule="exact" w:val="8346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E3232E">
            <w:pPr>
              <w:spacing w:line="220" w:lineRule="exact"/>
              <w:ind w:left="9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dur</w:t>
            </w:r>
            <w:proofErr w:type="spellEnd"/>
          </w:p>
        </w:tc>
        <w:tc>
          <w:tcPr>
            <w:tcW w:w="8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E3232E">
            <w:pPr>
              <w:spacing w:line="240" w:lineRule="exact"/>
              <w:ind w:left="97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1. 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30D5F" w:rsidRPr="001D4D5E">
              <w:rPr>
                <w:rFonts w:ascii="Arial" w:hAnsi="Arial" w:cs="Arial"/>
                <w:spacing w:val="1"/>
                <w:sz w:val="22"/>
                <w:szCs w:val="22"/>
              </w:rPr>
              <w:t>Operasi</w:t>
            </w:r>
            <w:proofErr w:type="spellEnd"/>
            <w:r w:rsidR="004E32C3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z w:val="22"/>
                <w:szCs w:val="22"/>
              </w:rPr>
              <w:t>y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g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z w:val="22"/>
                <w:szCs w:val="22"/>
              </w:rPr>
              <w:t>in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t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saa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z w:val="22"/>
                <w:szCs w:val="22"/>
              </w:rPr>
              <w:t>u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lpon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aw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  <w:proofErr w:type="spellEnd"/>
          </w:p>
          <w:p w:rsidR="00342E8A" w:rsidRPr="001D4D5E" w:rsidRDefault="00E3232E">
            <w:pPr>
              <w:spacing w:before="39" w:line="285" w:lineRule="auto"/>
              <w:ind w:left="436" w:right="6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Ra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tin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/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>U</w:t>
            </w:r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z w:val="22"/>
                <w:szCs w:val="22"/>
              </w:rPr>
              <w:t>nt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im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z w:val="22"/>
                <w:szCs w:val="22"/>
              </w:rPr>
              <w:t>y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g</w:t>
            </w:r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og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z w:val="22"/>
                <w:szCs w:val="22"/>
              </w:rPr>
              <w:t>30</w:t>
            </w:r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nit</w:t>
            </w:r>
            <w:proofErr w:type="spellEnd"/>
            <w:r w:rsidR="004E32C3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j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op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y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proofErr w:type="spellEnd"/>
            <w:r w:rsidR="004E32C3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nt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</w:p>
          <w:p w:rsidR="00342E8A" w:rsidRPr="001D4D5E" w:rsidRDefault="00E3232E">
            <w:pPr>
              <w:spacing w:line="240" w:lineRule="exact"/>
              <w:ind w:left="97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2. 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in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mp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z w:val="22"/>
                <w:szCs w:val="22"/>
              </w:rPr>
              <w:t>y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g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di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op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se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h</w:t>
            </w:r>
            <w:proofErr w:type="spellEnd"/>
          </w:p>
          <w:p w:rsidR="00342E8A" w:rsidRPr="001D4D5E" w:rsidRDefault="004E32C3">
            <w:pPr>
              <w:spacing w:before="41"/>
              <w:ind w:left="436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="00E3232E"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="00E3232E"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="00E3232E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E3232E"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="00E3232E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3232E"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="00E3232E"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="00E3232E"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pon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3232E"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="00E3232E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E3232E"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3232E"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u</w:t>
            </w:r>
            <w:r w:rsidR="00E3232E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E3232E" w:rsidRPr="001D4D5E">
              <w:rPr>
                <w:rFonts w:ascii="Arial" w:hAnsi="Arial" w:cs="Arial"/>
                <w:spacing w:val="-3"/>
                <w:sz w:val="22"/>
                <w:szCs w:val="22"/>
              </w:rPr>
              <w:t>n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3232E"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="00E3232E"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="00E3232E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3232E" w:rsidRPr="001D4D5E">
              <w:rPr>
                <w:rFonts w:ascii="Arial" w:hAnsi="Arial" w:cs="Arial"/>
                <w:sz w:val="22"/>
                <w:szCs w:val="22"/>
              </w:rPr>
              <w:t>b</w:t>
            </w:r>
            <w:r w:rsidR="00E3232E"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="00E3232E"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="00E3232E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3232E" w:rsidRPr="001D4D5E">
              <w:rPr>
                <w:rFonts w:ascii="Arial" w:hAnsi="Arial" w:cs="Arial"/>
                <w:spacing w:val="2"/>
                <w:sz w:val="22"/>
                <w:szCs w:val="22"/>
              </w:rPr>
              <w:t>y</w:t>
            </w:r>
            <w:r w:rsidR="00E3232E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E3232E"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3232E"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="00E3232E"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="00E3232E" w:rsidRPr="001D4D5E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="00E3232E" w:rsidRPr="001D4D5E">
              <w:rPr>
                <w:rFonts w:ascii="Arial" w:hAnsi="Arial" w:cs="Arial"/>
                <w:spacing w:val="-3"/>
                <w:sz w:val="22"/>
                <w:szCs w:val="22"/>
              </w:rPr>
              <w:t>u</w:t>
            </w:r>
            <w:r w:rsidR="00E3232E"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="00E3232E"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E3232E" w:rsidRPr="001D4D5E">
              <w:rPr>
                <w:rFonts w:ascii="Arial" w:hAnsi="Arial" w:cs="Arial"/>
                <w:w w:val="103"/>
                <w:sz w:val="22"/>
                <w:szCs w:val="22"/>
              </w:rPr>
              <w:t>:</w:t>
            </w:r>
          </w:p>
          <w:p w:rsidR="00342E8A" w:rsidRPr="001D4D5E" w:rsidRDefault="00E3232E">
            <w:pPr>
              <w:spacing w:before="46"/>
              <w:ind w:left="429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ku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ce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kum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nt</w:t>
            </w:r>
            <w:proofErr w:type="spellEnd"/>
          </w:p>
          <w:p w:rsidR="00342E8A" w:rsidRPr="001D4D5E" w:rsidRDefault="00E3232E">
            <w:pPr>
              <w:spacing w:before="40"/>
              <w:ind w:left="719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eastAsia="Calibri" w:hAnsi="Arial" w:cs="Arial"/>
                <w:sz w:val="22"/>
                <w:szCs w:val="22"/>
              </w:rPr>
              <w:t xml:space="preserve">–    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1D4D5E">
              <w:rPr>
                <w:rFonts w:ascii="Arial" w:hAnsi="Arial" w:cs="Arial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>on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se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nt   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y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g</w:t>
            </w:r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ng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p: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f</w:t>
            </w:r>
            <w:r w:rsidRPr="001D4D5E">
              <w:rPr>
                <w:rFonts w:ascii="Arial" w:hAnsi="Arial" w:cs="Arial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4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nt</w:t>
            </w:r>
          </w:p>
          <w:p w:rsidR="00342E8A" w:rsidRPr="001D4D5E" w:rsidRDefault="00E3232E">
            <w:pPr>
              <w:spacing w:before="35"/>
              <w:ind w:left="1022" w:right="445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Be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proofErr w:type="spellEnd"/>
          </w:p>
          <w:p w:rsidR="00380834" w:rsidRDefault="00E3232E">
            <w:pPr>
              <w:spacing w:before="42" w:line="272" w:lineRule="auto"/>
              <w:ind w:left="428" w:right="1624" w:firstLine="290"/>
              <w:rPr>
                <w:rFonts w:ascii="Arial" w:hAnsi="Arial" w:cs="Arial"/>
                <w:w w:val="103"/>
                <w:sz w:val="22"/>
                <w:szCs w:val="22"/>
              </w:rPr>
            </w:pPr>
            <w:r w:rsidRPr="001D4D5E">
              <w:rPr>
                <w:rFonts w:ascii="Arial" w:eastAsia="Calibri" w:hAnsi="Arial" w:cs="Arial"/>
                <w:sz w:val="22"/>
                <w:szCs w:val="22"/>
              </w:rPr>
              <w:t xml:space="preserve">–    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y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g</w:t>
            </w:r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ng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p</w:t>
            </w:r>
            <w:proofErr w:type="spellEnd"/>
          </w:p>
          <w:p w:rsidR="00342E8A" w:rsidRPr="001D4D5E" w:rsidRDefault="00E3232E">
            <w:pPr>
              <w:spacing w:before="42" w:line="272" w:lineRule="auto"/>
              <w:ind w:left="428" w:right="1624" w:firstLine="290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ku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1D4D5E">
              <w:rPr>
                <w:rFonts w:ascii="Arial" w:hAnsi="Arial" w:cs="Arial"/>
                <w:sz w:val="22"/>
                <w:szCs w:val="22"/>
              </w:rPr>
              <w:t>ik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</w:p>
          <w:p w:rsidR="00342E8A" w:rsidRPr="001D4D5E" w:rsidRDefault="00E3232E">
            <w:pPr>
              <w:spacing w:before="13"/>
              <w:ind w:left="429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mpin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`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rs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z w:val="22"/>
                <w:szCs w:val="22"/>
              </w:rPr>
              <w:t>um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ke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op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proofErr w:type="spellEnd"/>
          </w:p>
          <w:p w:rsidR="00342E8A" w:rsidRPr="001D4D5E" w:rsidRDefault="00E3232E" w:rsidP="0065275F">
            <w:pPr>
              <w:spacing w:before="43" w:line="282" w:lineRule="auto"/>
              <w:ind w:left="719" w:right="64" w:hanging="290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d. 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tin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4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proofErr w:type="spellEnd"/>
            <w:r w:rsidR="00380834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mp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z w:val="22"/>
                <w:szCs w:val="22"/>
              </w:rPr>
              <w:t>id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i</w:t>
            </w:r>
            <w:r w:rsidR="0065275F"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en</w:t>
            </w:r>
            <w:proofErr w:type="spellEnd"/>
          </w:p>
          <w:p w:rsidR="00342E8A" w:rsidRPr="001D4D5E" w:rsidRDefault="00E3232E">
            <w:pPr>
              <w:spacing w:before="7" w:line="277" w:lineRule="auto"/>
              <w:ind w:left="436" w:right="64" w:hanging="338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4. 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aw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4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a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a</w:t>
            </w:r>
            <w:proofErr w:type="spellEnd"/>
            <w:r w:rsidR="00380834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upa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y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g</w:t>
            </w:r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wa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nt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.</w:t>
            </w:r>
          </w:p>
          <w:p w:rsidR="00342E8A" w:rsidRPr="001D4D5E" w:rsidRDefault="00E3232E">
            <w:pPr>
              <w:spacing w:before="7" w:line="277" w:lineRule="auto"/>
              <w:ind w:left="436" w:right="61" w:hanging="338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5. 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Ra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in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30D5F" w:rsidRPr="001D4D5E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5275F" w:rsidRPr="001D4D5E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5275F" w:rsidRPr="001D4D5E">
              <w:rPr>
                <w:rFonts w:ascii="Arial" w:hAnsi="Arial" w:cs="Arial"/>
                <w:sz w:val="22"/>
                <w:szCs w:val="22"/>
              </w:rPr>
              <w:t>penata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5275F" w:rsidRPr="001D4D5E">
              <w:rPr>
                <w:rFonts w:ascii="Arial" w:hAnsi="Arial" w:cs="Arial"/>
                <w:sz w:val="22"/>
                <w:szCs w:val="22"/>
              </w:rPr>
              <w:t>anastesi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kuk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ima</w:t>
            </w:r>
            <w:proofErr w:type="spellEnd"/>
            <w:r w:rsidR="00380834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="00D30D5F" w:rsidRPr="001D4D5E">
              <w:rPr>
                <w:rFonts w:ascii="Arial" w:hAnsi="Arial" w:cs="Arial"/>
                <w:w w:val="103"/>
                <w:sz w:val="22"/>
                <w:szCs w:val="22"/>
              </w:rPr>
              <w:t>pasien</w:t>
            </w:r>
            <w:proofErr w:type="spellEnd"/>
            <w:r w:rsidR="00380834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="00D30D5F" w:rsidRPr="001D4D5E">
              <w:rPr>
                <w:rFonts w:ascii="Arial" w:hAnsi="Arial" w:cs="Arial"/>
                <w:w w:val="103"/>
                <w:sz w:val="22"/>
                <w:szCs w:val="22"/>
              </w:rPr>
              <w:t>dan</w:t>
            </w:r>
            <w:proofErr w:type="spellEnd"/>
            <w:r w:rsidR="00380834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r w:rsidR="00380834">
              <w:rPr>
                <w:rFonts w:ascii="Arial" w:hAnsi="Arial" w:cs="Arial"/>
                <w:sz w:val="22"/>
                <w:szCs w:val="22"/>
              </w:rPr>
              <w:t xml:space="preserve">document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dik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3808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puti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:</w:t>
            </w:r>
          </w:p>
          <w:p w:rsidR="00342E8A" w:rsidRPr="001D4D5E" w:rsidRDefault="00E3232E">
            <w:pPr>
              <w:spacing w:before="9" w:line="288" w:lineRule="auto"/>
              <w:ind w:left="416" w:right="963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.  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ti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proofErr w:type="gram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id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,p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se</w:t>
            </w:r>
            <w:r w:rsidRPr="001D4D5E">
              <w:rPr>
                <w:rFonts w:ascii="Arial" w:hAnsi="Arial" w:cs="Arial"/>
                <w:sz w:val="22"/>
                <w:szCs w:val="22"/>
              </w:rPr>
              <w:t>dur</w:t>
            </w:r>
            <w:proofErr w:type="spell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 xml:space="preserve">. </w:t>
            </w:r>
            <w:proofErr w:type="gramStart"/>
            <w:r w:rsidRPr="001D4D5E">
              <w:rPr>
                <w:rFonts w:ascii="Arial" w:hAnsi="Arial" w:cs="Arial"/>
                <w:sz w:val="22"/>
                <w:szCs w:val="22"/>
              </w:rPr>
              <w:t xml:space="preserve">b. 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Su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proofErr w:type="gram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1D4D5E">
              <w:rPr>
                <w:rFonts w:ascii="Arial" w:hAnsi="Arial" w:cs="Arial"/>
                <w:sz w:val="22"/>
                <w:szCs w:val="22"/>
              </w:rPr>
              <w:t>in</w:t>
            </w:r>
            <w:proofErr w:type="spell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op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es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es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.</w:t>
            </w:r>
          </w:p>
          <w:p w:rsidR="00342E8A" w:rsidRPr="001D4D5E" w:rsidRDefault="00E3232E">
            <w:pPr>
              <w:spacing w:line="220" w:lineRule="exact"/>
              <w:ind w:left="417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. 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4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h</w:t>
            </w:r>
            <w:proofErr w:type="spellEnd"/>
          </w:p>
          <w:p w:rsidR="00342E8A" w:rsidRPr="001D4D5E" w:rsidRDefault="00E3232E">
            <w:pPr>
              <w:spacing w:before="43"/>
              <w:ind w:left="417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d. 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di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z w:val="22"/>
                <w:szCs w:val="22"/>
              </w:rPr>
              <w:t>j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</w:p>
          <w:p w:rsidR="00342E8A" w:rsidRPr="001D4D5E" w:rsidRDefault="00E3232E">
            <w:pPr>
              <w:spacing w:before="43"/>
              <w:ind w:left="417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.  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ni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ivit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ign</w:t>
            </w:r>
            <w:proofErr w:type="spellEnd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(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,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HR</w:t>
            </w:r>
            <w:r w:rsidRPr="001D4D5E">
              <w:rPr>
                <w:rFonts w:ascii="Arial" w:hAnsi="Arial" w:cs="Arial"/>
                <w:sz w:val="22"/>
                <w:szCs w:val="22"/>
              </w:rPr>
              <w:t>,S,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RR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)</w:t>
            </w:r>
          </w:p>
          <w:p w:rsidR="00342E8A" w:rsidRPr="001D4D5E" w:rsidRDefault="00E3232E">
            <w:pPr>
              <w:spacing w:before="41"/>
              <w:ind w:left="417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. 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Pu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proofErr w:type="gram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z w:val="22"/>
                <w:szCs w:val="22"/>
              </w:rPr>
              <w:t>j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?</w:t>
            </w:r>
          </w:p>
          <w:p w:rsidR="00342E8A" w:rsidRPr="001D4D5E" w:rsidRDefault="00E3232E">
            <w:pPr>
              <w:spacing w:before="46"/>
              <w:ind w:left="417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g.  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nt</w:t>
            </w:r>
            <w:proofErr w:type="spellEnd"/>
            <w:r w:rsidR="002E244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ing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proofErr w:type="spellEnd"/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/</w:t>
            </w:r>
            <w:proofErr w:type="spellStart"/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nd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h</w:t>
            </w:r>
            <w:proofErr w:type="spellEnd"/>
          </w:p>
        </w:tc>
      </w:tr>
    </w:tbl>
    <w:p w:rsidR="00342E8A" w:rsidRPr="001D4D5E" w:rsidRDefault="00342E8A">
      <w:pPr>
        <w:rPr>
          <w:rFonts w:ascii="Arial" w:hAnsi="Arial" w:cs="Arial"/>
          <w:sz w:val="22"/>
          <w:szCs w:val="22"/>
        </w:rPr>
      </w:pPr>
    </w:p>
    <w:p w:rsidR="009103B8" w:rsidRPr="001D4D5E" w:rsidRDefault="009103B8">
      <w:pPr>
        <w:rPr>
          <w:rFonts w:ascii="Arial" w:hAnsi="Arial" w:cs="Arial"/>
          <w:sz w:val="22"/>
          <w:szCs w:val="22"/>
        </w:rPr>
      </w:pPr>
    </w:p>
    <w:p w:rsidR="009103B8" w:rsidRPr="001D4D5E" w:rsidRDefault="009103B8">
      <w:pPr>
        <w:rPr>
          <w:rFonts w:ascii="Arial" w:hAnsi="Arial" w:cs="Arial"/>
          <w:sz w:val="22"/>
          <w:szCs w:val="22"/>
        </w:rPr>
      </w:pPr>
    </w:p>
    <w:p w:rsidR="009103B8" w:rsidRPr="001D4D5E" w:rsidRDefault="009103B8">
      <w:pPr>
        <w:rPr>
          <w:rFonts w:ascii="Arial" w:hAnsi="Arial" w:cs="Arial"/>
          <w:sz w:val="22"/>
          <w:szCs w:val="22"/>
        </w:rPr>
      </w:pPr>
    </w:p>
    <w:p w:rsidR="001D4D5E" w:rsidRPr="001D4D5E" w:rsidRDefault="001D4D5E">
      <w:pPr>
        <w:rPr>
          <w:rFonts w:ascii="Arial" w:hAnsi="Arial" w:cs="Arial"/>
          <w:sz w:val="22"/>
          <w:szCs w:val="22"/>
        </w:rPr>
      </w:pPr>
    </w:p>
    <w:p w:rsidR="001D4D5E" w:rsidRPr="001D4D5E" w:rsidRDefault="001D4D5E">
      <w:pPr>
        <w:rPr>
          <w:rFonts w:ascii="Arial" w:hAnsi="Arial" w:cs="Arial"/>
          <w:sz w:val="22"/>
          <w:szCs w:val="22"/>
        </w:rPr>
      </w:pPr>
    </w:p>
    <w:p w:rsidR="001D4D5E" w:rsidRDefault="001D4D5E">
      <w:pPr>
        <w:rPr>
          <w:rFonts w:ascii="Arial" w:hAnsi="Arial" w:cs="Arial"/>
          <w:sz w:val="22"/>
          <w:szCs w:val="22"/>
        </w:rPr>
      </w:pPr>
    </w:p>
    <w:p w:rsidR="004E32C3" w:rsidRPr="001D4D5E" w:rsidRDefault="004E32C3">
      <w:pPr>
        <w:rPr>
          <w:rFonts w:ascii="Arial" w:hAnsi="Arial" w:cs="Arial"/>
          <w:sz w:val="22"/>
          <w:szCs w:val="22"/>
        </w:rPr>
      </w:pPr>
    </w:p>
    <w:p w:rsidR="001D4D5E" w:rsidRPr="001D4D5E" w:rsidRDefault="001D4D5E">
      <w:pPr>
        <w:rPr>
          <w:rFonts w:ascii="Arial" w:hAnsi="Arial" w:cs="Arial"/>
          <w:sz w:val="22"/>
          <w:szCs w:val="22"/>
        </w:rPr>
      </w:pPr>
    </w:p>
    <w:p w:rsidR="001D4D5E" w:rsidRPr="001D4D5E" w:rsidRDefault="001D4D5E">
      <w:pPr>
        <w:rPr>
          <w:rFonts w:ascii="Arial" w:hAnsi="Arial" w:cs="Arial"/>
          <w:sz w:val="22"/>
          <w:szCs w:val="22"/>
        </w:rPr>
      </w:pPr>
    </w:p>
    <w:p w:rsidR="001D4D5E" w:rsidRPr="001D4D5E" w:rsidRDefault="001D4D5E">
      <w:pPr>
        <w:rPr>
          <w:rFonts w:ascii="Arial" w:hAnsi="Arial" w:cs="Arial"/>
          <w:sz w:val="22"/>
          <w:szCs w:val="22"/>
        </w:rPr>
      </w:pPr>
    </w:p>
    <w:p w:rsidR="009103B8" w:rsidRPr="001D4D5E" w:rsidRDefault="009103B8">
      <w:pPr>
        <w:rPr>
          <w:rFonts w:ascii="Arial" w:hAnsi="Arial" w:cs="Arial"/>
          <w:sz w:val="22"/>
          <w:szCs w:val="22"/>
        </w:rPr>
      </w:pPr>
    </w:p>
    <w:tbl>
      <w:tblPr>
        <w:tblW w:w="10612" w:type="dxa"/>
        <w:tblInd w:w="-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3"/>
        <w:gridCol w:w="3690"/>
        <w:gridCol w:w="2160"/>
        <w:gridCol w:w="2329"/>
      </w:tblGrid>
      <w:tr w:rsidR="009103B8" w:rsidRPr="001D4D5E" w:rsidTr="009D76FA">
        <w:trPr>
          <w:trHeight w:hRule="exact" w:val="859"/>
        </w:trPr>
        <w:tc>
          <w:tcPr>
            <w:tcW w:w="243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103B8" w:rsidRPr="001D4D5E" w:rsidRDefault="009103B8" w:rsidP="00AC215E">
            <w:pPr>
              <w:spacing w:before="7" w:line="100" w:lineRule="exact"/>
              <w:rPr>
                <w:rFonts w:ascii="Arial" w:hAnsi="Arial" w:cs="Arial"/>
                <w:sz w:val="22"/>
                <w:szCs w:val="22"/>
              </w:rPr>
            </w:pPr>
          </w:p>
          <w:p w:rsidR="009D76FA" w:rsidRPr="001D4D5E" w:rsidRDefault="009D76FA" w:rsidP="009D76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50560" behindDoc="0" locked="0" layoutInCell="1" allowOverlap="1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-816610</wp:posOffset>
                  </wp:positionV>
                  <wp:extent cx="1490400" cy="1472400"/>
                  <wp:effectExtent l="0" t="0" r="0" b="0"/>
                  <wp:wrapSquare wrapText="bothSides"/>
                  <wp:docPr id="4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490400" cy="147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D4D5E" w:rsidRPr="001D4D5E" w:rsidRDefault="001D4D5E" w:rsidP="001D4D5E">
            <w:pPr>
              <w:ind w:left="32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  <w:p w:rsidR="009103B8" w:rsidRPr="001D4D5E" w:rsidRDefault="009103B8" w:rsidP="00AC215E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9103B8" w:rsidRPr="001D4D5E" w:rsidRDefault="009103B8" w:rsidP="00AC215E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9103B8" w:rsidRPr="001D4D5E" w:rsidRDefault="009103B8" w:rsidP="00AC21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9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103B8" w:rsidRPr="001D4D5E" w:rsidRDefault="009103B8" w:rsidP="00AC215E">
            <w:pPr>
              <w:spacing w:before="18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9103B8" w:rsidRPr="001D4D5E" w:rsidRDefault="009103B8" w:rsidP="00AC215E">
            <w:pPr>
              <w:ind w:left="829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b/>
                <w:sz w:val="22"/>
                <w:szCs w:val="22"/>
              </w:rPr>
              <w:t>SE</w:t>
            </w:r>
            <w:r w:rsidRPr="001D4D5E">
              <w:rPr>
                <w:rFonts w:ascii="Arial" w:hAnsi="Arial" w:cs="Arial"/>
                <w:b/>
                <w:spacing w:val="-1"/>
                <w:sz w:val="22"/>
                <w:szCs w:val="22"/>
              </w:rPr>
              <w:t>RA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9D76FA" w:rsidRPr="001D4D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TE</w:t>
            </w:r>
            <w:r w:rsidRPr="001D4D5E">
              <w:rPr>
                <w:rFonts w:ascii="Arial" w:hAnsi="Arial" w:cs="Arial"/>
                <w:b/>
                <w:spacing w:val="-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b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b/>
                <w:spacing w:val="1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9D76FA" w:rsidRPr="001D4D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b/>
                <w:spacing w:val="-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b/>
                <w:spacing w:val="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="009D76FA" w:rsidRPr="001D4D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b/>
                <w:spacing w:val="-3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b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b/>
                <w:spacing w:val="1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9D76FA" w:rsidRPr="001D4D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b/>
                <w:w w:val="101"/>
                <w:sz w:val="22"/>
                <w:szCs w:val="22"/>
              </w:rPr>
              <w:t>OPERASI</w:t>
            </w:r>
          </w:p>
        </w:tc>
      </w:tr>
      <w:tr w:rsidR="009D76FA" w:rsidRPr="001D4D5E" w:rsidTr="001D4D5E">
        <w:trPr>
          <w:trHeight w:hRule="exact" w:val="2693"/>
        </w:trPr>
        <w:tc>
          <w:tcPr>
            <w:tcW w:w="243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103B8" w:rsidRPr="001D4D5E" w:rsidRDefault="009103B8" w:rsidP="00AC215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103B8" w:rsidRPr="001D4D5E" w:rsidRDefault="009103B8" w:rsidP="00AC215E">
            <w:pPr>
              <w:spacing w:before="19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9103B8" w:rsidRPr="001D4D5E" w:rsidRDefault="009103B8" w:rsidP="00AC215E">
            <w:pPr>
              <w:ind w:left="900" w:right="898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omor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z w:val="22"/>
                <w:szCs w:val="22"/>
              </w:rPr>
              <w:t>okum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9103B8" w:rsidRPr="001D4D5E" w:rsidRDefault="009103B8" w:rsidP="00AC215E">
            <w:pPr>
              <w:spacing w:before="5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9103B8" w:rsidRPr="001D4D5E" w:rsidRDefault="009103B8" w:rsidP="00AC215E">
            <w:pPr>
              <w:ind w:left="449" w:right="45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103B8" w:rsidRPr="001D4D5E" w:rsidRDefault="009103B8" w:rsidP="00AC215E">
            <w:pPr>
              <w:spacing w:before="14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9103B8" w:rsidRPr="001D4D5E" w:rsidRDefault="009103B8" w:rsidP="00AC215E">
            <w:pPr>
              <w:ind w:left="84" w:right="82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omor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Re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9103B8" w:rsidRPr="001D4D5E" w:rsidRDefault="009103B8" w:rsidP="00AC215E">
            <w:pPr>
              <w:spacing w:before="5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9103B8" w:rsidRPr="001D4D5E" w:rsidRDefault="009103B8" w:rsidP="00AC215E">
            <w:pPr>
              <w:ind w:left="725" w:right="7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103B8" w:rsidRPr="001D4D5E" w:rsidRDefault="009103B8" w:rsidP="00AC215E">
            <w:pPr>
              <w:spacing w:before="14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9103B8" w:rsidRPr="001D4D5E" w:rsidRDefault="009103B8" w:rsidP="00AC215E">
            <w:pPr>
              <w:ind w:left="476" w:right="467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9103B8" w:rsidRPr="001D4D5E" w:rsidRDefault="009103B8" w:rsidP="00AC215E">
            <w:pPr>
              <w:spacing w:before="5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9103B8" w:rsidRPr="001D4D5E" w:rsidRDefault="009103B8" w:rsidP="00AC215E">
            <w:pPr>
              <w:ind w:left="794" w:right="78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2/2</w:t>
            </w:r>
          </w:p>
        </w:tc>
      </w:tr>
      <w:tr w:rsidR="009D76FA" w:rsidRPr="001D4D5E" w:rsidTr="009D76FA">
        <w:trPr>
          <w:trHeight w:hRule="exact" w:val="1897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103B8" w:rsidRPr="001D4D5E" w:rsidRDefault="009103B8" w:rsidP="00AC215E">
            <w:pPr>
              <w:spacing w:before="1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9103B8" w:rsidRPr="001D4D5E" w:rsidRDefault="009103B8" w:rsidP="00AC215E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9103B8" w:rsidRPr="001D4D5E" w:rsidRDefault="009103B8" w:rsidP="00AC215E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9103B8" w:rsidRPr="001D4D5E" w:rsidRDefault="009103B8" w:rsidP="00AC215E">
            <w:pPr>
              <w:spacing w:line="245" w:lineRule="auto"/>
              <w:ind w:left="261" w:right="262" w:hanging="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b/>
                <w:w w:val="102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TA</w:t>
            </w:r>
            <w:r w:rsidRPr="001D4D5E">
              <w:rPr>
                <w:rFonts w:ascii="Arial" w:hAnsi="Arial" w:cs="Arial"/>
                <w:b/>
                <w:spacing w:val="-2"/>
                <w:w w:val="10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DA</w:t>
            </w:r>
            <w:r w:rsidRPr="001D4D5E">
              <w:rPr>
                <w:rFonts w:ascii="Arial" w:hAnsi="Arial" w:cs="Arial"/>
                <w:b/>
                <w:w w:val="102"/>
                <w:sz w:val="22"/>
                <w:szCs w:val="22"/>
              </w:rPr>
              <w:t xml:space="preserve">R </w:t>
            </w:r>
            <w:r w:rsidRPr="001D4D5E">
              <w:rPr>
                <w:rFonts w:ascii="Arial" w:hAnsi="Arial" w:cs="Arial"/>
                <w:b/>
                <w:spacing w:val="2"/>
                <w:w w:val="10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b/>
                <w:spacing w:val="-2"/>
                <w:w w:val="102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b/>
                <w:spacing w:val="3"/>
                <w:w w:val="102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b/>
                <w:spacing w:val="-3"/>
                <w:w w:val="102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EDU</w:t>
            </w:r>
            <w:r w:rsidRPr="001D4D5E">
              <w:rPr>
                <w:rFonts w:ascii="Arial" w:hAnsi="Arial" w:cs="Arial"/>
                <w:b/>
                <w:w w:val="102"/>
                <w:sz w:val="22"/>
                <w:szCs w:val="22"/>
              </w:rPr>
              <w:t>R O</w:t>
            </w:r>
            <w:r w:rsidRPr="001D4D5E">
              <w:rPr>
                <w:rFonts w:ascii="Arial" w:hAnsi="Arial" w:cs="Arial"/>
                <w:b/>
                <w:spacing w:val="-1"/>
                <w:w w:val="10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ERA</w:t>
            </w:r>
            <w:r w:rsidRPr="001D4D5E">
              <w:rPr>
                <w:rFonts w:ascii="Arial" w:hAnsi="Arial" w:cs="Arial"/>
                <w:b/>
                <w:w w:val="102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b/>
                <w:spacing w:val="-1"/>
                <w:w w:val="10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b/>
                <w:spacing w:val="3"/>
                <w:w w:val="102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b/>
                <w:spacing w:val="-2"/>
                <w:w w:val="10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b/>
                <w:w w:val="102"/>
                <w:sz w:val="22"/>
                <w:szCs w:val="22"/>
              </w:rPr>
              <w:t>L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5" w:space="0" w:color="000000"/>
              <w:bottom w:val="nil"/>
              <w:right w:val="single" w:sz="5" w:space="0" w:color="000000"/>
            </w:tcBorders>
          </w:tcPr>
          <w:p w:rsidR="009103B8" w:rsidRPr="001D4D5E" w:rsidRDefault="009103B8" w:rsidP="009103B8">
            <w:pPr>
              <w:ind w:left="1080" w:right="1075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w w:val="102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bit</w:t>
            </w:r>
            <w:proofErr w:type="spellEnd"/>
          </w:p>
        </w:tc>
        <w:tc>
          <w:tcPr>
            <w:tcW w:w="4489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6531" w:rsidRPr="001D4D5E" w:rsidRDefault="00CC6531" w:rsidP="00CC65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Ditetapkan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CC6531" w:rsidRPr="001D4D5E" w:rsidRDefault="00CC6531" w:rsidP="00CC65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Direktur</w:t>
            </w:r>
            <w:proofErr w:type="spellEnd"/>
          </w:p>
          <w:p w:rsidR="00CC6531" w:rsidRPr="001D4D5E" w:rsidRDefault="00CC6531" w:rsidP="00CC653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C6531" w:rsidRPr="001D4D5E" w:rsidRDefault="00CC6531" w:rsidP="00CC653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C6531" w:rsidRPr="001D4D5E" w:rsidRDefault="00CC6531" w:rsidP="00CC65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dr. Denny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Muda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Perdana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Sp.Rad</w:t>
            </w:r>
            <w:proofErr w:type="spellEnd"/>
          </w:p>
          <w:p w:rsidR="00CC6531" w:rsidRPr="001D4D5E" w:rsidRDefault="00CC6531" w:rsidP="00CC65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Pembina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Utama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Muda</w:t>
            </w:r>
            <w:proofErr w:type="spellEnd"/>
          </w:p>
          <w:p w:rsidR="009103B8" w:rsidRPr="001D4D5E" w:rsidRDefault="009D76FA" w:rsidP="00CC6531">
            <w:pPr>
              <w:ind w:left="430" w:right="421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w w:val="90"/>
                <w:sz w:val="22"/>
                <w:szCs w:val="22"/>
              </w:rPr>
              <w:t xml:space="preserve">                  </w:t>
            </w:r>
            <w:r w:rsidR="00CC6531" w:rsidRPr="001D4D5E">
              <w:rPr>
                <w:rFonts w:ascii="Arial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9103B8" w:rsidRPr="001D4D5E" w:rsidTr="004E32C3">
        <w:trPr>
          <w:trHeight w:hRule="exact" w:val="11708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103B8" w:rsidRPr="001D4D5E" w:rsidRDefault="009103B8" w:rsidP="00AC215E">
            <w:pPr>
              <w:spacing w:line="220" w:lineRule="exact"/>
              <w:ind w:left="9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dur</w:t>
            </w:r>
            <w:proofErr w:type="spellEnd"/>
          </w:p>
        </w:tc>
        <w:tc>
          <w:tcPr>
            <w:tcW w:w="817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103B8" w:rsidRPr="001D4D5E" w:rsidRDefault="009103B8" w:rsidP="009103B8">
            <w:pPr>
              <w:spacing w:before="4"/>
              <w:ind w:left="417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h.  </w:t>
            </w:r>
            <w:proofErr w:type="spellStart"/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r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 xml:space="preserve"> (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dilakukan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 xml:space="preserve"> di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ruanganperawatan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 xml:space="preserve"> )</w:t>
            </w:r>
          </w:p>
          <w:p w:rsidR="009103B8" w:rsidRPr="001D4D5E" w:rsidRDefault="009103B8" w:rsidP="009103B8">
            <w:pPr>
              <w:spacing w:before="43" w:line="285" w:lineRule="auto"/>
              <w:ind w:left="416" w:right="376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. 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esa</w:t>
            </w:r>
            <w:proofErr w:type="spellEnd"/>
            <w:proofErr w:type="gramEnd"/>
            <w:r w:rsidRPr="001D4D5E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u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hi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.  </w:t>
            </w:r>
            <w:proofErr w:type="spellStart"/>
            <w:r w:rsidRPr="001D4D5E">
              <w:rPr>
                <w:rFonts w:ascii="Arial" w:hAnsi="Arial" w:cs="Arial"/>
                <w:spacing w:val="-2"/>
                <w:w w:val="10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-5"/>
                <w:w w:val="103"/>
                <w:sz w:val="22"/>
                <w:szCs w:val="22"/>
              </w:rPr>
              <w:t>m</w:t>
            </w:r>
            <w:proofErr w:type="spellEnd"/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/</w:t>
            </w:r>
            <w:proofErr w:type="spellStart"/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ont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/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ekg</w:t>
            </w:r>
            <w:proofErr w:type="spellEnd"/>
          </w:p>
          <w:p w:rsidR="009103B8" w:rsidRPr="001D4D5E" w:rsidRDefault="009103B8" w:rsidP="009103B8">
            <w:pPr>
              <w:spacing w:before="1"/>
              <w:ind w:left="417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k.  </w:t>
            </w:r>
            <w:r w:rsidRPr="001D4D5E">
              <w:rPr>
                <w:rFonts w:ascii="Arial" w:hAnsi="Arial" w:cs="Arial"/>
                <w:spacing w:val="-2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f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e</w:t>
            </w:r>
          </w:p>
          <w:p w:rsidR="009103B8" w:rsidRPr="001D4D5E" w:rsidRDefault="009103B8" w:rsidP="009103B8">
            <w:pPr>
              <w:spacing w:before="43" w:line="282" w:lineRule="auto"/>
              <w:ind w:left="417" w:right="3684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. 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nis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-4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e</w:t>
            </w:r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v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no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m.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Ka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ine</w:t>
            </w:r>
            <w:proofErr w:type="spellEnd"/>
          </w:p>
          <w:p w:rsidR="009103B8" w:rsidRPr="001D4D5E" w:rsidRDefault="009103B8" w:rsidP="009103B8">
            <w:pPr>
              <w:spacing w:before="4"/>
              <w:ind w:left="417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n. 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  <w:proofErr w:type="spellEnd"/>
          </w:p>
          <w:p w:rsidR="009103B8" w:rsidRPr="001D4D5E" w:rsidRDefault="009103B8" w:rsidP="009103B8">
            <w:pPr>
              <w:spacing w:before="46"/>
              <w:ind w:left="417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o. 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y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</w:p>
          <w:p w:rsidR="009103B8" w:rsidRPr="001D4D5E" w:rsidRDefault="009D76FA" w:rsidP="009103B8">
            <w:pPr>
              <w:spacing w:line="279" w:lineRule="auto"/>
              <w:ind w:left="436" w:right="62" w:hanging="33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6.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wa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tin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penata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anastesi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b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ik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da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g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n</w:t>
            </w:r>
            <w:r w:rsidR="009103B8"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w w:val="103"/>
                <w:sz w:val="22"/>
                <w:szCs w:val="22"/>
              </w:rPr>
              <w:t>ma</w:t>
            </w:r>
            <w:proofErr w:type="spellEnd"/>
            <w:r w:rsidR="00677E2F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ng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p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h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c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li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se</w:t>
            </w:r>
            <w:r w:rsidR="009103B8"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ima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w w:val="103"/>
                <w:sz w:val="22"/>
                <w:szCs w:val="22"/>
              </w:rPr>
              <w:t>p</w:t>
            </w:r>
            <w:r w:rsidR="009103B8"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as</w:t>
            </w:r>
            <w:r w:rsidR="009103B8"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r w:rsidR="009103B8"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  <w:r w:rsidR="009103B8" w:rsidRPr="001D4D5E">
              <w:rPr>
                <w:rFonts w:ascii="Arial" w:hAnsi="Arial" w:cs="Arial"/>
                <w:w w:val="103"/>
                <w:sz w:val="22"/>
                <w:szCs w:val="22"/>
              </w:rPr>
              <w:t>.</w:t>
            </w:r>
          </w:p>
          <w:p w:rsidR="009103B8" w:rsidRPr="001D4D5E" w:rsidRDefault="004E32C3" w:rsidP="009103B8">
            <w:pPr>
              <w:spacing w:before="5" w:line="277" w:lineRule="auto"/>
              <w:ind w:left="436" w:right="62" w:hanging="33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7.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17"/>
                <w:sz w:val="22"/>
                <w:szCs w:val="22"/>
              </w:rPr>
              <w:t>dan</w:t>
            </w:r>
            <w:proofErr w:type="spellEnd"/>
            <w:r w:rsidR="00677E2F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17"/>
                <w:sz w:val="22"/>
                <w:szCs w:val="22"/>
              </w:rPr>
              <w:t>penata</w:t>
            </w:r>
            <w:proofErr w:type="spellEnd"/>
            <w:r w:rsidR="00677E2F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17"/>
                <w:sz w:val="22"/>
                <w:szCs w:val="22"/>
              </w:rPr>
              <w:t>anastesi</w:t>
            </w:r>
            <w:proofErr w:type="spellEnd"/>
            <w:r w:rsidR="00677E2F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pacing w:val="4"/>
                <w:sz w:val="22"/>
                <w:szCs w:val="22"/>
              </w:rPr>
              <w:t>n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y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="009103B8" w:rsidRPr="001D4D5E">
              <w:rPr>
                <w:rFonts w:ascii="Arial" w:hAnsi="Arial" w:cs="Arial"/>
                <w:spacing w:val="5"/>
                <w:sz w:val="22"/>
                <w:szCs w:val="22"/>
              </w:rPr>
              <w:t>p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="009103B8"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="009103B8" w:rsidRPr="001D4D5E">
              <w:rPr>
                <w:rFonts w:ascii="Arial" w:hAnsi="Arial" w:cs="Arial"/>
                <w:spacing w:val="-2"/>
                <w:sz w:val="22"/>
                <w:szCs w:val="22"/>
              </w:rPr>
              <w:t>r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da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5"/>
                <w:sz w:val="22"/>
                <w:szCs w:val="22"/>
              </w:rPr>
              <w:t>p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="009103B8"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w w:val="103"/>
                <w:sz w:val="22"/>
                <w:szCs w:val="22"/>
              </w:rPr>
              <w:t>d</w:t>
            </w:r>
            <w:r w:rsidR="009103B8"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="009103B8"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n</w:t>
            </w:r>
            <w:r w:rsidR="009103B8"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g</w:t>
            </w:r>
            <w:r w:rsidR="009103B8"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d</w:t>
            </w:r>
            <w:r w:rsidR="009103B8"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</w:t>
            </w:r>
            <w:r w:rsidR="009103B8" w:rsidRPr="001D4D5E">
              <w:rPr>
                <w:rFonts w:ascii="Arial" w:hAnsi="Arial" w:cs="Arial"/>
                <w:w w:val="103"/>
                <w:sz w:val="22"/>
                <w:szCs w:val="22"/>
              </w:rPr>
              <w:t>op</w:t>
            </w:r>
            <w:r w:rsidR="009103B8"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  <w:r w:rsidR="009103B8" w:rsidRPr="001D4D5E">
              <w:rPr>
                <w:rFonts w:ascii="Arial" w:hAnsi="Arial" w:cs="Arial"/>
                <w:w w:val="103"/>
                <w:sz w:val="22"/>
                <w:szCs w:val="22"/>
              </w:rPr>
              <w:t>.</w:t>
            </w:r>
          </w:p>
          <w:p w:rsidR="009103B8" w:rsidRPr="001D4D5E" w:rsidRDefault="009103B8" w:rsidP="009103B8">
            <w:pPr>
              <w:spacing w:before="7" w:line="281" w:lineRule="auto"/>
              <w:ind w:left="436" w:right="60" w:hanging="33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8.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sama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 team</w:t>
            </w:r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mi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ah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mp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  <w:proofErr w:type="spellEnd"/>
            <w:r w:rsidR="00677E2F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proofErr w:type="spellEnd"/>
            <w:r w:rsidR="00677E2F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677E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operasi</w:t>
            </w:r>
            <w:proofErr w:type="spellEnd"/>
          </w:p>
          <w:p w:rsidR="009103B8" w:rsidRPr="001D4D5E" w:rsidRDefault="009103B8" w:rsidP="009103B8">
            <w:pPr>
              <w:spacing w:before="1" w:line="279" w:lineRule="auto"/>
              <w:ind w:left="436" w:right="62" w:hanging="33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9. 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tin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ba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lu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mp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z w:val="22"/>
                <w:szCs w:val="22"/>
              </w:rPr>
              <w:t>ur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mp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5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da</w:t>
            </w:r>
            <w:proofErr w:type="spellEnd"/>
            <w:r w:rsidR="009D0CE2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0CE2">
              <w:rPr>
                <w:rFonts w:ascii="Arial" w:hAnsi="Arial" w:cs="Arial"/>
                <w:spacing w:val="2"/>
                <w:sz w:val="22"/>
                <w:szCs w:val="22"/>
              </w:rPr>
              <w:t>parker</w:t>
            </w:r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mp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tidur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9D0CE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4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m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.</w:t>
            </w:r>
          </w:p>
          <w:p w:rsidR="009103B8" w:rsidRPr="001D4D5E" w:rsidRDefault="009103B8" w:rsidP="009103B8">
            <w:pPr>
              <w:spacing w:before="2" w:line="279" w:lineRule="auto"/>
              <w:ind w:left="436" w:right="60" w:hanging="33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10.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di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g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mu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z w:val="22"/>
                <w:szCs w:val="22"/>
              </w:rPr>
              <w:t>ih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bil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en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ata</w:t>
            </w:r>
            <w:proofErr w:type="spellEnd"/>
            <w:r w:rsidR="004E32C3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anastesi</w:t>
            </w:r>
            <w:proofErr w:type="spellEnd"/>
            <w:r w:rsidR="004E32C3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ng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in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/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>Uun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ng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mbil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5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.</w:t>
            </w:r>
          </w:p>
          <w:p w:rsidR="009103B8" w:rsidRPr="001D4D5E" w:rsidRDefault="009103B8" w:rsidP="009103B8">
            <w:pPr>
              <w:spacing w:before="5" w:line="279" w:lineRule="auto"/>
              <w:ind w:left="436" w:right="63" w:hanging="33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11.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>/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U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z w:val="22"/>
                <w:szCs w:val="22"/>
              </w:rPr>
              <w:t>uk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ke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g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mul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d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ng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uc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m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.</w:t>
            </w:r>
          </w:p>
          <w:p w:rsidR="009103B8" w:rsidRPr="001D4D5E" w:rsidRDefault="009103B8" w:rsidP="009103B8">
            <w:pPr>
              <w:spacing w:before="2" w:line="279" w:lineRule="auto"/>
              <w:ind w:left="436" w:right="61" w:hanging="33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12.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aw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>/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U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uk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a 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proofErr w:type="gram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ima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upa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is</w:t>
            </w:r>
            <w:proofErr w:type="spellEnd"/>
            <w:r w:rsidR="004E32C3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z w:val="22"/>
                <w:szCs w:val="22"/>
              </w:rPr>
              <w:t>y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ng</w:t>
            </w:r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wa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na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i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.</w:t>
            </w:r>
          </w:p>
          <w:p w:rsidR="009103B8" w:rsidRPr="001D4D5E" w:rsidRDefault="009103B8" w:rsidP="009103B8">
            <w:pPr>
              <w:spacing w:before="2" w:line="279" w:lineRule="auto"/>
              <w:ind w:left="436" w:right="60" w:hanging="33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>13.P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 xml:space="preserve">nata </w:t>
            </w: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anastesi</w:t>
            </w:r>
            <w:proofErr w:type="spellEnd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 xml:space="preserve">,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wa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>/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U 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sama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 team</w:t>
            </w:r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nd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keb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</w:p>
          <w:p w:rsidR="009103B8" w:rsidRPr="001D4D5E" w:rsidRDefault="009103B8" w:rsidP="009103B8">
            <w:pPr>
              <w:spacing w:before="2" w:line="279" w:lineRule="auto"/>
              <w:ind w:left="436" w:right="62" w:hanging="338"/>
              <w:jc w:val="both"/>
              <w:rPr>
                <w:rFonts w:ascii="Arial" w:hAnsi="Arial" w:cs="Arial"/>
                <w:w w:val="103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>14.P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anastesi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wa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wa</w:t>
            </w:r>
            <w:r w:rsidRPr="001D4D5E">
              <w:rPr>
                <w:rFonts w:ascii="Arial" w:hAnsi="Arial" w:cs="Arial"/>
                <w:sz w:val="22"/>
                <w:szCs w:val="22"/>
              </w:rPr>
              <w:t>tin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kuk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se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a</w:t>
            </w:r>
            <w:proofErr w:type="spellEnd"/>
            <w:r w:rsidR="004E32C3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paien</w:t>
            </w:r>
            <w:proofErr w:type="spellEnd"/>
            <w:r w:rsidR="004E32C3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dan</w:t>
            </w:r>
            <w:proofErr w:type="spellEnd"/>
            <w:r w:rsidR="004E32C3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dok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dik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puti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:</w:t>
            </w:r>
          </w:p>
          <w:p w:rsidR="009103B8" w:rsidRPr="001D4D5E" w:rsidRDefault="009103B8" w:rsidP="009103B8">
            <w:pPr>
              <w:spacing w:before="7"/>
              <w:ind w:left="436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.   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Tanda</w:t>
            </w:r>
            <w:proofErr w:type="spellEnd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 xml:space="preserve"> Vital 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pasien</w:t>
            </w:r>
            <w:proofErr w:type="spellEnd"/>
          </w:p>
          <w:p w:rsidR="004E32C3" w:rsidRDefault="009103B8" w:rsidP="009103B8">
            <w:pPr>
              <w:spacing w:before="28" w:line="285" w:lineRule="auto"/>
              <w:ind w:left="436" w:right="4852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b.  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="004E32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esa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proofErr w:type="spellEnd"/>
            <w:r w:rsidR="004E32C3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r w:rsidR="004E32C3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9103B8" w:rsidRPr="001D4D5E" w:rsidRDefault="004E32C3" w:rsidP="009103B8">
            <w:pPr>
              <w:spacing w:before="28" w:line="285" w:lineRule="auto"/>
              <w:ind w:left="436" w:right="485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c.   </w:t>
            </w:r>
            <w:proofErr w:type="spellStart"/>
            <w:r w:rsidR="009103B8" w:rsidRPr="001D4D5E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="009103B8"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103B8"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r w:rsidR="009103B8"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spacing w:val="3"/>
                <w:w w:val="103"/>
                <w:sz w:val="22"/>
                <w:szCs w:val="22"/>
              </w:rPr>
              <w:t>f</w:t>
            </w:r>
            <w:r w:rsidR="009103B8"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="009103B8" w:rsidRPr="001D4D5E">
              <w:rPr>
                <w:rFonts w:ascii="Arial" w:hAnsi="Arial" w:cs="Arial"/>
                <w:w w:val="103"/>
                <w:sz w:val="22"/>
                <w:szCs w:val="22"/>
              </w:rPr>
              <w:t>s</w:t>
            </w:r>
            <w:proofErr w:type="spellEnd"/>
          </w:p>
          <w:p w:rsidR="009103B8" w:rsidRPr="001D4D5E" w:rsidRDefault="009103B8" w:rsidP="009103B8">
            <w:pPr>
              <w:spacing w:before="1" w:line="282" w:lineRule="auto"/>
              <w:ind w:left="436" w:right="4483"/>
              <w:rPr>
                <w:rFonts w:ascii="Arial" w:hAnsi="Arial" w:cs="Arial"/>
                <w:w w:val="103"/>
                <w:sz w:val="22"/>
                <w:szCs w:val="22"/>
              </w:rPr>
            </w:pPr>
            <w:proofErr w:type="gramStart"/>
            <w:r w:rsidRPr="001D4D5E">
              <w:rPr>
                <w:rFonts w:ascii="Arial" w:hAnsi="Arial" w:cs="Arial"/>
                <w:sz w:val="22"/>
                <w:szCs w:val="22"/>
              </w:rPr>
              <w:t xml:space="preserve">d. 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na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nt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z w:val="22"/>
                <w:szCs w:val="22"/>
              </w:rPr>
              <w:t>or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kulit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proofErr w:type="spellEnd"/>
            <w:proofErr w:type="gramEnd"/>
            <w:r w:rsidRPr="001D4D5E">
              <w:rPr>
                <w:rFonts w:ascii="Arial" w:hAnsi="Arial" w:cs="Arial"/>
                <w:sz w:val="22"/>
                <w:szCs w:val="22"/>
              </w:rPr>
              <w:t xml:space="preserve">.   </w:t>
            </w:r>
            <w:proofErr w:type="spellStart"/>
            <w:r w:rsidRPr="001D4D5E">
              <w:rPr>
                <w:rFonts w:ascii="Arial" w:hAnsi="Arial" w:cs="Arial"/>
                <w:spacing w:val="-4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4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proofErr w:type="spellEnd"/>
          </w:p>
          <w:p w:rsidR="009103B8" w:rsidRPr="001D4D5E" w:rsidRDefault="009103B8" w:rsidP="009103B8">
            <w:pPr>
              <w:spacing w:before="6" w:line="285" w:lineRule="auto"/>
              <w:ind w:left="436" w:right="4370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.  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in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nj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ca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g</w:t>
            </w:r>
            <w:proofErr w:type="spellEnd"/>
            <w:r w:rsidRPr="001D4D5E">
              <w:rPr>
                <w:rFonts w:ascii="Arial" w:hAnsi="Arial" w:cs="Arial"/>
                <w:sz w:val="22"/>
                <w:szCs w:val="22"/>
              </w:rPr>
              <w:t xml:space="preserve">.  </w:t>
            </w:r>
            <w:proofErr w:type="spellStart"/>
            <w:r w:rsidRPr="001D4D5E">
              <w:rPr>
                <w:rFonts w:ascii="Arial" w:hAnsi="Arial" w:cs="Arial"/>
                <w:spacing w:val="-2"/>
                <w:w w:val="10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f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danjumlahtetesan</w:t>
            </w:r>
            <w:proofErr w:type="spellEnd"/>
          </w:p>
          <w:p w:rsidR="009103B8" w:rsidRPr="001D4D5E" w:rsidRDefault="009103B8" w:rsidP="009103B8">
            <w:pPr>
              <w:spacing w:before="6" w:line="285" w:lineRule="auto"/>
              <w:ind w:left="436" w:right="4370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 xml:space="preserve">h.   </w:t>
            </w:r>
            <w:proofErr w:type="spellStart"/>
            <w:r w:rsidRPr="001D4D5E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darah</w:t>
            </w:r>
            <w:proofErr w:type="spellEnd"/>
          </w:p>
          <w:p w:rsidR="009103B8" w:rsidRPr="001D4D5E" w:rsidRDefault="009103B8" w:rsidP="009103B8">
            <w:pPr>
              <w:spacing w:before="46"/>
              <w:ind w:left="417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i.</w:t>
            </w:r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LaporanAnasthesidanlaporan</w:t>
            </w:r>
            <w:proofErr w:type="spellEnd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3"/>
                <w:sz w:val="22"/>
                <w:szCs w:val="22"/>
              </w:rPr>
              <w:t>operasi</w:t>
            </w:r>
            <w:proofErr w:type="spellEnd"/>
          </w:p>
        </w:tc>
      </w:tr>
    </w:tbl>
    <w:p w:rsidR="00342E8A" w:rsidRPr="001D4D5E" w:rsidRDefault="00342E8A">
      <w:pPr>
        <w:rPr>
          <w:rFonts w:ascii="Arial" w:hAnsi="Arial" w:cs="Arial"/>
          <w:sz w:val="22"/>
          <w:szCs w:val="22"/>
        </w:rPr>
        <w:sectPr w:rsidR="00342E8A" w:rsidRPr="001D4D5E" w:rsidSect="001D4D5E">
          <w:pgSz w:w="12242" w:h="20163" w:code="5"/>
          <w:pgMar w:top="357" w:right="1179" w:bottom="289" w:left="1400" w:header="720" w:footer="720" w:gutter="0"/>
          <w:cols w:space="720"/>
        </w:sectPr>
      </w:pPr>
    </w:p>
    <w:p w:rsidR="00342E8A" w:rsidRPr="001D4D5E" w:rsidRDefault="00342E8A">
      <w:pPr>
        <w:spacing w:before="9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3938"/>
        <w:gridCol w:w="1645"/>
        <w:gridCol w:w="2602"/>
      </w:tblGrid>
      <w:tr w:rsidR="00342E8A" w:rsidRPr="001D4D5E" w:rsidTr="001D4D5E">
        <w:trPr>
          <w:trHeight w:hRule="exact" w:val="830"/>
        </w:trPr>
        <w:tc>
          <w:tcPr>
            <w:tcW w:w="24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42E8A" w:rsidRPr="001D4D5E" w:rsidRDefault="001D4D5E">
            <w:pPr>
              <w:spacing w:before="9" w:line="100" w:lineRule="exact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67968" behindDoc="0" locked="0" layoutInCell="1" allowOverlap="1" wp14:anchorId="4DDDA81F" wp14:editId="4B879E67">
                  <wp:simplePos x="0" y="0"/>
                  <wp:positionH relativeFrom="column">
                    <wp:posOffset>192334</wp:posOffset>
                  </wp:positionH>
                  <wp:positionV relativeFrom="paragraph">
                    <wp:posOffset>66088</wp:posOffset>
                  </wp:positionV>
                  <wp:extent cx="1360800" cy="1450800"/>
                  <wp:effectExtent l="0" t="0" r="0" b="0"/>
                  <wp:wrapSquare wrapText="bothSides"/>
                  <wp:docPr id="5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360800" cy="145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D4D5E" w:rsidRPr="001D4D5E" w:rsidRDefault="001D4D5E" w:rsidP="001D4D5E">
            <w:pPr>
              <w:ind w:left="32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1D4D5E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  <w:p w:rsidR="001D4D5E" w:rsidRPr="001D4D5E" w:rsidRDefault="001D4D5E" w:rsidP="001D4D5E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342E8A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1D4D5E" w:rsidRPr="001D4D5E" w:rsidRDefault="001D4D5E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1D4D5E" w:rsidRPr="001D4D5E" w:rsidRDefault="001D4D5E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1D4D5E" w:rsidRPr="001D4D5E" w:rsidRDefault="001D4D5E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1D4D5E" w:rsidRPr="001D4D5E" w:rsidRDefault="001D4D5E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1D4D5E" w:rsidRPr="001D4D5E" w:rsidRDefault="001D4D5E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1D4D5E" w:rsidRPr="001D4D5E" w:rsidRDefault="001D4D5E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1D4D5E" w:rsidRPr="001D4D5E" w:rsidRDefault="001D4D5E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1D4D5E" w:rsidRPr="001D4D5E" w:rsidRDefault="001D4D5E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1D4D5E" w:rsidRPr="001D4D5E" w:rsidRDefault="001D4D5E">
            <w:pPr>
              <w:ind w:left="321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342E8A">
            <w:pPr>
              <w:spacing w:before="14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342E8A">
            <w:pPr>
              <w:spacing w:line="245" w:lineRule="auto"/>
              <w:ind w:left="182" w:right="182" w:hanging="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06DC7" w:rsidRPr="001D4D5E" w:rsidRDefault="00106DC7" w:rsidP="00106DC7">
            <w:pPr>
              <w:spacing w:line="245" w:lineRule="auto"/>
              <w:ind w:left="182" w:right="182" w:hanging="3"/>
              <w:jc w:val="center"/>
              <w:rPr>
                <w:rFonts w:ascii="Arial" w:hAnsi="Arial" w:cs="Arial"/>
                <w:b/>
                <w:spacing w:val="1"/>
                <w:sz w:val="22"/>
                <w:szCs w:val="22"/>
                <w:lang w:val="id-ID"/>
              </w:rPr>
            </w:pPr>
          </w:p>
          <w:p w:rsidR="001D4D5E" w:rsidRPr="001D4D5E" w:rsidRDefault="001D4D5E" w:rsidP="00106DC7">
            <w:pPr>
              <w:spacing w:line="245" w:lineRule="auto"/>
              <w:ind w:left="182" w:right="182" w:hanging="3"/>
              <w:jc w:val="center"/>
              <w:rPr>
                <w:rFonts w:ascii="Arial" w:hAnsi="Arial" w:cs="Arial"/>
                <w:b/>
                <w:spacing w:val="1"/>
                <w:sz w:val="22"/>
                <w:szCs w:val="22"/>
                <w:lang w:val="id-ID"/>
              </w:rPr>
            </w:pPr>
          </w:p>
          <w:p w:rsidR="001D4D5E" w:rsidRPr="001D4D5E" w:rsidRDefault="001D4D5E" w:rsidP="00106DC7">
            <w:pPr>
              <w:spacing w:line="245" w:lineRule="auto"/>
              <w:ind w:left="182" w:right="182" w:hanging="3"/>
              <w:jc w:val="center"/>
              <w:rPr>
                <w:rFonts w:ascii="Arial" w:hAnsi="Arial" w:cs="Arial"/>
                <w:b/>
                <w:spacing w:val="1"/>
                <w:sz w:val="22"/>
                <w:szCs w:val="22"/>
                <w:lang w:val="id-ID"/>
              </w:rPr>
            </w:pPr>
          </w:p>
          <w:p w:rsidR="001D4D5E" w:rsidRPr="001D4D5E" w:rsidRDefault="001D4D5E" w:rsidP="00106DC7">
            <w:pPr>
              <w:spacing w:line="245" w:lineRule="auto"/>
              <w:ind w:left="182" w:right="182" w:hanging="3"/>
              <w:jc w:val="center"/>
              <w:rPr>
                <w:rFonts w:ascii="Arial" w:hAnsi="Arial" w:cs="Arial"/>
                <w:b/>
                <w:spacing w:val="1"/>
                <w:sz w:val="22"/>
                <w:szCs w:val="22"/>
                <w:lang w:val="id-ID"/>
              </w:rPr>
            </w:pPr>
          </w:p>
          <w:p w:rsidR="00106DC7" w:rsidRPr="001D4D5E" w:rsidRDefault="00106DC7" w:rsidP="001D4D5E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185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42E8A" w:rsidRPr="001D4D5E" w:rsidRDefault="00342E8A">
            <w:pPr>
              <w:spacing w:before="18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E3232E">
            <w:pPr>
              <w:ind w:left="829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b/>
                <w:sz w:val="22"/>
                <w:szCs w:val="22"/>
              </w:rPr>
              <w:t>SE</w:t>
            </w:r>
            <w:r w:rsidRPr="001D4D5E">
              <w:rPr>
                <w:rFonts w:ascii="Arial" w:hAnsi="Arial" w:cs="Arial"/>
                <w:b/>
                <w:spacing w:val="-1"/>
                <w:sz w:val="22"/>
                <w:szCs w:val="22"/>
              </w:rPr>
              <w:t>RA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9D76FA" w:rsidRPr="001D4D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TE</w:t>
            </w:r>
            <w:r w:rsidRPr="001D4D5E">
              <w:rPr>
                <w:rFonts w:ascii="Arial" w:hAnsi="Arial" w:cs="Arial"/>
                <w:b/>
                <w:spacing w:val="-3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b/>
                <w:spacing w:val="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b/>
                <w:spacing w:val="1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9D76FA" w:rsidRPr="001D4D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b/>
                <w:spacing w:val="-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b/>
                <w:spacing w:val="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="009D76FA" w:rsidRPr="001D4D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b/>
                <w:spacing w:val="-3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b/>
                <w:spacing w:val="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b/>
                <w:spacing w:val="1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9D76FA" w:rsidRPr="001D4D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F1920" w:rsidRPr="001D4D5E">
              <w:rPr>
                <w:rFonts w:ascii="Arial" w:hAnsi="Arial" w:cs="Arial"/>
                <w:b/>
                <w:w w:val="101"/>
                <w:sz w:val="22"/>
                <w:szCs w:val="22"/>
              </w:rPr>
              <w:t>OPERASI</w:t>
            </w:r>
          </w:p>
        </w:tc>
      </w:tr>
      <w:tr w:rsidR="00342E8A" w:rsidRPr="001D4D5E" w:rsidTr="001D4D5E">
        <w:trPr>
          <w:trHeight w:hRule="exact" w:val="3489"/>
        </w:trPr>
        <w:tc>
          <w:tcPr>
            <w:tcW w:w="24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342E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342E8A" w:rsidRPr="001D4D5E" w:rsidRDefault="00342E8A">
            <w:pPr>
              <w:spacing w:before="18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E3232E">
            <w:pPr>
              <w:ind w:left="900" w:right="898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omor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z w:val="22"/>
                <w:szCs w:val="22"/>
              </w:rPr>
              <w:t>okum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342E8A" w:rsidRPr="001D4D5E" w:rsidRDefault="00342E8A">
            <w:pPr>
              <w:spacing w:before="5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342E8A">
            <w:pPr>
              <w:ind w:left="358" w:right="35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42E8A" w:rsidRPr="001D4D5E" w:rsidRDefault="00342E8A">
            <w:pPr>
              <w:spacing w:before="12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E3232E">
            <w:pPr>
              <w:ind w:left="84" w:right="82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omor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Re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342E8A" w:rsidRPr="001D4D5E" w:rsidRDefault="00342E8A">
            <w:pPr>
              <w:spacing w:before="5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E3232E">
            <w:pPr>
              <w:ind w:left="725" w:right="7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342E8A">
            <w:pPr>
              <w:spacing w:before="12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E3232E">
            <w:pPr>
              <w:ind w:left="476" w:right="473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342E8A" w:rsidRPr="001D4D5E" w:rsidRDefault="00342E8A">
            <w:pPr>
              <w:spacing w:before="5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342E8A" w:rsidRPr="001D4D5E" w:rsidRDefault="00E3232E">
            <w:pPr>
              <w:ind w:left="794" w:right="79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3/3</w:t>
            </w:r>
          </w:p>
        </w:tc>
      </w:tr>
      <w:tr w:rsidR="00342E8A" w:rsidRPr="001D4D5E" w:rsidTr="001D4D5E">
        <w:trPr>
          <w:trHeight w:hRule="exact" w:val="1202"/>
        </w:trPr>
        <w:tc>
          <w:tcPr>
            <w:tcW w:w="2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E3232E">
            <w:pPr>
              <w:spacing w:line="240" w:lineRule="exact"/>
              <w:ind w:left="9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3"/>
                <w:w w:val="10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o</w:t>
            </w:r>
            <w:r w:rsidRPr="001D4D5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se</w:t>
            </w: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dur</w:t>
            </w:r>
            <w:proofErr w:type="spellEnd"/>
          </w:p>
        </w:tc>
        <w:tc>
          <w:tcPr>
            <w:tcW w:w="818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E3232E">
            <w:pPr>
              <w:spacing w:before="3" w:line="282" w:lineRule="auto"/>
              <w:ind w:left="436" w:right="58" w:hanging="338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>15</w:t>
            </w:r>
            <w:proofErr w:type="gramStart"/>
            <w:r w:rsidRPr="001D4D5E">
              <w:rPr>
                <w:rFonts w:ascii="Arial" w:hAnsi="Arial" w:cs="Arial"/>
                <w:sz w:val="22"/>
                <w:szCs w:val="22"/>
              </w:rPr>
              <w:t>.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awa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gram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4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63C6D" w:rsidRPr="001D4D5E">
              <w:rPr>
                <w:rFonts w:ascii="Arial" w:hAnsi="Arial" w:cs="Arial"/>
                <w:spacing w:val="-2"/>
                <w:sz w:val="22"/>
                <w:szCs w:val="22"/>
              </w:rPr>
              <w:t>penata</w:t>
            </w:r>
            <w:proofErr w:type="spellEnd"/>
            <w:r w:rsidR="001D4D5E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="00063C6D" w:rsidRPr="001D4D5E">
              <w:rPr>
                <w:rFonts w:ascii="Arial" w:hAnsi="Arial" w:cs="Arial"/>
                <w:spacing w:val="-2"/>
                <w:sz w:val="22"/>
                <w:szCs w:val="22"/>
              </w:rPr>
              <w:t>anastesi</w:t>
            </w:r>
            <w:proofErr w:type="spellEnd"/>
            <w:r w:rsidR="001D4D5E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ik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nda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a</w:t>
            </w:r>
            <w:proofErr w:type="spellEnd"/>
            <w:r w:rsidR="001D4D5E">
              <w:rPr>
                <w:rFonts w:ascii="Arial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ng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da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ima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as</w:t>
            </w:r>
            <w:r w:rsidRPr="001D4D5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3"/>
                <w:w w:val="10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n</w:t>
            </w:r>
            <w:proofErr w:type="spellEnd"/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.</w:t>
            </w:r>
          </w:p>
          <w:p w:rsidR="00342E8A" w:rsidRPr="001D4D5E" w:rsidRDefault="00E3232E">
            <w:pPr>
              <w:spacing w:before="1" w:line="284" w:lineRule="auto"/>
              <w:ind w:left="436" w:right="57" w:hanging="338"/>
              <w:rPr>
                <w:rFonts w:ascii="Arial" w:hAnsi="Arial" w:cs="Arial"/>
                <w:sz w:val="22"/>
                <w:szCs w:val="22"/>
              </w:rPr>
            </w:pPr>
            <w:r w:rsidRPr="001D4D5E">
              <w:rPr>
                <w:rFonts w:ascii="Arial" w:hAnsi="Arial" w:cs="Arial"/>
                <w:sz w:val="22"/>
                <w:szCs w:val="22"/>
              </w:rPr>
              <w:t>16</w:t>
            </w:r>
            <w:proofErr w:type="gramStart"/>
            <w:r w:rsidRPr="001D4D5E">
              <w:rPr>
                <w:rFonts w:ascii="Arial" w:hAnsi="Arial" w:cs="Arial"/>
                <w:sz w:val="22"/>
                <w:szCs w:val="22"/>
              </w:rPr>
              <w:t>.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awa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gram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w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/</w:t>
            </w:r>
            <w:r w:rsidRPr="001D4D5E">
              <w:rPr>
                <w:rFonts w:ascii="Arial" w:hAnsi="Arial" w:cs="Arial"/>
                <w:spacing w:val="-3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z w:val="22"/>
                <w:szCs w:val="22"/>
              </w:rPr>
              <w:t xml:space="preserve">U  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z w:val="22"/>
                <w:szCs w:val="22"/>
              </w:rPr>
              <w:t>g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mul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h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3"/>
                <w:w w:val="10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proofErr w:type="spellEnd"/>
            <w:r w:rsidR="001D4D5E">
              <w:rPr>
                <w:rFonts w:ascii="Arial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ca</w:t>
            </w:r>
            <w:r w:rsidRPr="001D4D5E">
              <w:rPr>
                <w:rFonts w:ascii="Arial" w:hAnsi="Arial" w:cs="Arial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4"/>
                <w:w w:val="102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3"/>
                <w:w w:val="10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m</w:t>
            </w:r>
            <w:proofErr w:type="spellEnd"/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.</w:t>
            </w:r>
          </w:p>
        </w:tc>
      </w:tr>
      <w:tr w:rsidR="00342E8A" w:rsidRPr="001D4D5E" w:rsidTr="001D4D5E">
        <w:trPr>
          <w:trHeight w:hRule="exact" w:val="401"/>
        </w:trPr>
        <w:tc>
          <w:tcPr>
            <w:tcW w:w="2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E3232E">
            <w:pPr>
              <w:spacing w:line="240" w:lineRule="exact"/>
              <w:ind w:left="9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3"/>
                <w:w w:val="10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it</w:t>
            </w:r>
            <w:proofErr w:type="spellEnd"/>
          </w:p>
        </w:tc>
        <w:tc>
          <w:tcPr>
            <w:tcW w:w="81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1D4D5E" w:rsidRDefault="00E3232E">
            <w:pPr>
              <w:spacing w:line="240" w:lineRule="exact"/>
              <w:ind w:left="9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1D4D5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awa</w:t>
            </w:r>
            <w:r w:rsidRPr="001D4D5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1D4D5E">
              <w:rPr>
                <w:rFonts w:ascii="Arial" w:hAnsi="Arial" w:cs="Arial"/>
                <w:sz w:val="22"/>
                <w:szCs w:val="22"/>
              </w:rPr>
              <w:t>,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z w:val="22"/>
                <w:szCs w:val="22"/>
              </w:rPr>
              <w:t>S,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C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1D4D5E">
              <w:rPr>
                <w:rFonts w:ascii="Arial" w:hAnsi="Arial" w:cs="Arial"/>
                <w:sz w:val="22"/>
                <w:szCs w:val="22"/>
              </w:rPr>
              <w:t>,</w:t>
            </w:r>
            <w:r w:rsidRPr="001D4D5E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D</w:t>
            </w:r>
            <w:r w:rsidRPr="001D4D5E">
              <w:rPr>
                <w:rFonts w:ascii="Arial" w:hAnsi="Arial" w:cs="Arial"/>
                <w:sz w:val="22"/>
                <w:szCs w:val="22"/>
              </w:rPr>
              <w:t>,</w:t>
            </w:r>
            <w:r w:rsidRPr="001D4D5E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1D4D5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m</w:t>
            </w:r>
            <w:r w:rsidRPr="001D4D5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1D4D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4D5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B</w:t>
            </w:r>
            <w:r w:rsidRPr="001D4D5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</w:t>
            </w:r>
            <w:r w:rsidRPr="001D4D5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rs</w:t>
            </w:r>
            <w:r w:rsidRPr="001D4D5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1D4D5E">
              <w:rPr>
                <w:rFonts w:ascii="Arial" w:hAnsi="Arial" w:cs="Arial"/>
                <w:spacing w:val="2"/>
                <w:w w:val="102"/>
                <w:sz w:val="22"/>
                <w:szCs w:val="22"/>
              </w:rPr>
              <w:t>l</w:t>
            </w:r>
            <w:r w:rsidRPr="001D4D5E">
              <w:rPr>
                <w:rFonts w:ascii="Arial" w:hAnsi="Arial" w:cs="Arial"/>
                <w:w w:val="102"/>
                <w:sz w:val="22"/>
                <w:szCs w:val="22"/>
              </w:rPr>
              <w:t>in</w:t>
            </w:r>
            <w:proofErr w:type="spellEnd"/>
          </w:p>
        </w:tc>
      </w:tr>
    </w:tbl>
    <w:p w:rsidR="004A55A0" w:rsidRPr="001D4D5E" w:rsidRDefault="004A55A0">
      <w:pPr>
        <w:rPr>
          <w:rFonts w:ascii="Arial" w:hAnsi="Arial" w:cs="Arial"/>
          <w:sz w:val="22"/>
          <w:szCs w:val="22"/>
        </w:rPr>
      </w:pPr>
    </w:p>
    <w:sectPr w:rsidR="004A55A0" w:rsidRPr="001D4D5E" w:rsidSect="009D76FA">
      <w:pgSz w:w="12240" w:h="15840"/>
      <w:pgMar w:top="540" w:right="63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C2572"/>
    <w:multiLevelType w:val="multilevel"/>
    <w:tmpl w:val="ED6C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2E8A"/>
    <w:rsid w:val="00063C6D"/>
    <w:rsid w:val="00106DC7"/>
    <w:rsid w:val="00133BAF"/>
    <w:rsid w:val="001D4D5E"/>
    <w:rsid w:val="00207553"/>
    <w:rsid w:val="002E244A"/>
    <w:rsid w:val="00342E8A"/>
    <w:rsid w:val="00380834"/>
    <w:rsid w:val="004A55A0"/>
    <w:rsid w:val="004E32C3"/>
    <w:rsid w:val="00580A62"/>
    <w:rsid w:val="00604088"/>
    <w:rsid w:val="0065275F"/>
    <w:rsid w:val="00677E2F"/>
    <w:rsid w:val="008A429F"/>
    <w:rsid w:val="008F3DDF"/>
    <w:rsid w:val="009103B8"/>
    <w:rsid w:val="0093024C"/>
    <w:rsid w:val="00946A68"/>
    <w:rsid w:val="009B2202"/>
    <w:rsid w:val="009D0CE2"/>
    <w:rsid w:val="009D76FA"/>
    <w:rsid w:val="00A65A72"/>
    <w:rsid w:val="00B53BE5"/>
    <w:rsid w:val="00B97295"/>
    <w:rsid w:val="00BA5BAC"/>
    <w:rsid w:val="00C64235"/>
    <w:rsid w:val="00CC6531"/>
    <w:rsid w:val="00D30D5F"/>
    <w:rsid w:val="00DF0AA3"/>
    <w:rsid w:val="00DF45E2"/>
    <w:rsid w:val="00E3232E"/>
    <w:rsid w:val="00EF1920"/>
    <w:rsid w:val="00F10AF4"/>
    <w:rsid w:val="00F70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0A4CF2-CFA4-479C-A34D-E77EC163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35EF9-5382-4753-A28A-80C4BA018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27</cp:revision>
  <cp:lastPrinted>2018-03-01T04:07:00Z</cp:lastPrinted>
  <dcterms:created xsi:type="dcterms:W3CDTF">2016-06-16T04:31:00Z</dcterms:created>
  <dcterms:modified xsi:type="dcterms:W3CDTF">2018-10-09T11:06:00Z</dcterms:modified>
</cp:coreProperties>
</file>