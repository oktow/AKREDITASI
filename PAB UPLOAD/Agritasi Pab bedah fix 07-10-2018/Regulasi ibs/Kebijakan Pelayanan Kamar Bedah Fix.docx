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C0" w:rsidRPr="00CA7528" w:rsidRDefault="004761C0" w:rsidP="004761C0">
      <w:pPr>
        <w:ind w:right="1"/>
        <w:jc w:val="center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  <w:r w:rsidRPr="00CA7528">
        <w:rPr>
          <w:rFonts w:ascii="Arial" w:hAnsi="Arial" w:cs="Arial"/>
          <w:bCs/>
          <w:sz w:val="22"/>
          <w:szCs w:val="22"/>
        </w:rPr>
        <w:t xml:space="preserve">PERATURAN DIREKTUR RSUD </w:t>
      </w:r>
      <w:proofErr w:type="spellStart"/>
      <w:r w:rsidRPr="00CA7528">
        <w:rPr>
          <w:rFonts w:ascii="Arial" w:hAnsi="Arial" w:cs="Arial"/>
          <w:bCs/>
          <w:sz w:val="22"/>
          <w:szCs w:val="22"/>
        </w:rPr>
        <w:t>dr.MURJANI</w:t>
      </w:r>
      <w:proofErr w:type="spellEnd"/>
      <w:r w:rsidRPr="00CA7528">
        <w:rPr>
          <w:rFonts w:ascii="Arial" w:hAnsi="Arial" w:cs="Arial"/>
          <w:bCs/>
          <w:sz w:val="22"/>
          <w:szCs w:val="22"/>
        </w:rPr>
        <w:t xml:space="preserve"> SAMPIT</w:t>
      </w:r>
    </w:p>
    <w:p w:rsidR="004761C0" w:rsidRPr="00CA7528" w:rsidRDefault="004761C0" w:rsidP="004761C0">
      <w:pPr>
        <w:ind w:right="1"/>
        <w:jc w:val="center"/>
        <w:rPr>
          <w:rFonts w:ascii="Arial" w:hAnsi="Arial" w:cs="Arial"/>
          <w:bCs/>
          <w:sz w:val="22"/>
          <w:szCs w:val="22"/>
        </w:rPr>
      </w:pPr>
      <w:proofErr w:type="gramStart"/>
      <w:r w:rsidRPr="00CA7528">
        <w:rPr>
          <w:rFonts w:ascii="Arial" w:hAnsi="Arial" w:cs="Arial"/>
          <w:bCs/>
          <w:sz w:val="22"/>
          <w:szCs w:val="22"/>
        </w:rPr>
        <w:t>NOMOR :001</w:t>
      </w:r>
      <w:proofErr w:type="gramEnd"/>
      <w:r w:rsidRPr="00CA7528">
        <w:rPr>
          <w:rFonts w:ascii="Arial" w:hAnsi="Arial" w:cs="Arial"/>
          <w:bCs/>
          <w:sz w:val="22"/>
          <w:szCs w:val="22"/>
        </w:rPr>
        <w:t>/PER/DIR/RSUD-DM/I/2018</w:t>
      </w:r>
    </w:p>
    <w:p w:rsidR="004761C0" w:rsidRPr="00CA7528" w:rsidRDefault="004761C0" w:rsidP="004761C0">
      <w:pPr>
        <w:ind w:right="1"/>
        <w:jc w:val="center"/>
        <w:rPr>
          <w:rFonts w:ascii="Arial" w:hAnsi="Arial" w:cs="Arial"/>
          <w:bCs/>
          <w:sz w:val="22"/>
          <w:szCs w:val="22"/>
        </w:rPr>
      </w:pPr>
    </w:p>
    <w:p w:rsidR="004761C0" w:rsidRPr="00CA7528" w:rsidRDefault="004761C0" w:rsidP="004761C0">
      <w:pPr>
        <w:ind w:right="1"/>
        <w:jc w:val="center"/>
        <w:rPr>
          <w:rFonts w:ascii="Arial" w:hAnsi="Arial" w:cs="Arial"/>
          <w:bCs/>
          <w:sz w:val="22"/>
          <w:szCs w:val="22"/>
        </w:rPr>
      </w:pPr>
      <w:proofErr w:type="spellStart"/>
      <w:r w:rsidRPr="00CA7528">
        <w:rPr>
          <w:rFonts w:ascii="Arial" w:hAnsi="Arial" w:cs="Arial"/>
          <w:bCs/>
          <w:sz w:val="22"/>
          <w:szCs w:val="22"/>
        </w:rPr>
        <w:t>Tentang</w:t>
      </w:r>
      <w:proofErr w:type="spellEnd"/>
    </w:p>
    <w:p w:rsidR="004761C0" w:rsidRPr="00CA7528" w:rsidRDefault="004761C0" w:rsidP="004761C0">
      <w:pPr>
        <w:ind w:right="1"/>
        <w:jc w:val="center"/>
        <w:rPr>
          <w:rFonts w:ascii="Arial" w:hAnsi="Arial" w:cs="Arial"/>
          <w:bCs/>
          <w:sz w:val="22"/>
          <w:szCs w:val="22"/>
        </w:rPr>
      </w:pPr>
    </w:p>
    <w:p w:rsidR="004761C0" w:rsidRPr="00CA7528" w:rsidRDefault="004761C0" w:rsidP="004761C0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  <w:proofErr w:type="gramStart"/>
      <w:r w:rsidRPr="00CA7528">
        <w:rPr>
          <w:rFonts w:ascii="Arial" w:hAnsi="Arial" w:cs="Arial"/>
          <w:bCs/>
          <w:sz w:val="22"/>
          <w:szCs w:val="22"/>
        </w:rPr>
        <w:t>KEBIJAKAN  PENYELENGGARAAN</w:t>
      </w:r>
      <w:proofErr w:type="gramEnd"/>
      <w:r w:rsidRPr="00CA7528">
        <w:rPr>
          <w:rFonts w:ascii="Arial" w:hAnsi="Arial" w:cs="Arial"/>
          <w:bCs/>
          <w:sz w:val="22"/>
          <w:szCs w:val="22"/>
        </w:rPr>
        <w:t xml:space="preserve"> PELAYANAN KAMAR</w:t>
      </w:r>
    </w:p>
    <w:p w:rsidR="004761C0" w:rsidRPr="00CA7528" w:rsidRDefault="004761C0" w:rsidP="004761C0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  <w:r w:rsidRPr="00CA7528">
        <w:rPr>
          <w:rFonts w:ascii="Arial" w:hAnsi="Arial" w:cs="Arial"/>
          <w:bCs/>
          <w:sz w:val="22"/>
          <w:szCs w:val="22"/>
        </w:rPr>
        <w:t xml:space="preserve"> BEDAH SENTRALDI RSUD </w:t>
      </w:r>
      <w:proofErr w:type="spellStart"/>
      <w:r w:rsidRPr="00CA7528">
        <w:rPr>
          <w:rFonts w:ascii="Arial" w:hAnsi="Arial" w:cs="Arial"/>
          <w:bCs/>
          <w:sz w:val="22"/>
          <w:szCs w:val="22"/>
        </w:rPr>
        <w:t>dr.MURJANI</w:t>
      </w:r>
      <w:proofErr w:type="spellEnd"/>
      <w:r w:rsidRPr="00CA7528">
        <w:rPr>
          <w:rFonts w:ascii="Arial" w:hAnsi="Arial" w:cs="Arial"/>
          <w:bCs/>
          <w:sz w:val="22"/>
          <w:szCs w:val="22"/>
        </w:rPr>
        <w:t xml:space="preserve"> SAMPIT</w:t>
      </w:r>
    </w:p>
    <w:p w:rsidR="004761C0" w:rsidRPr="00CA7528" w:rsidRDefault="004761C0" w:rsidP="004761C0">
      <w:pPr>
        <w:rPr>
          <w:rFonts w:ascii="Arial" w:hAnsi="Arial" w:cs="Arial"/>
          <w:b/>
          <w:sz w:val="22"/>
          <w:szCs w:val="22"/>
        </w:rPr>
      </w:pPr>
    </w:p>
    <w:p w:rsidR="00B977D9" w:rsidRDefault="00B977D9">
      <w:pPr>
        <w:spacing w:before="7" w:line="180" w:lineRule="exact"/>
        <w:rPr>
          <w:sz w:val="19"/>
          <w:szCs w:val="19"/>
        </w:rPr>
      </w:pPr>
    </w:p>
    <w:p w:rsidR="00B977D9" w:rsidRDefault="00B977D9">
      <w:pPr>
        <w:spacing w:line="200" w:lineRule="exact"/>
      </w:pPr>
    </w:p>
    <w:p w:rsidR="00B977D9" w:rsidRDefault="00B977D9">
      <w:pPr>
        <w:spacing w:line="200" w:lineRule="exact"/>
      </w:pPr>
    </w:p>
    <w:p w:rsidR="00B977D9" w:rsidRDefault="00B977D9">
      <w:pPr>
        <w:spacing w:line="200" w:lineRule="exact"/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297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9"/>
        <w:gridCol w:w="3417"/>
        <w:gridCol w:w="2358"/>
        <w:gridCol w:w="1843"/>
        <w:gridCol w:w="1417"/>
      </w:tblGrid>
      <w:tr w:rsidR="004761C0" w:rsidRPr="00CA7528" w:rsidTr="00AE2043">
        <w:tc>
          <w:tcPr>
            <w:tcW w:w="1279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240" w:after="36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CA752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Tindakan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4761C0" w:rsidRPr="00CA7528" w:rsidRDefault="004761C0" w:rsidP="00AE2043">
            <w:pPr>
              <w:pStyle w:val="TOC1"/>
              <w:spacing w:before="240" w:after="360"/>
              <w:jc w:val="center"/>
              <w:rPr>
                <w:rFonts w:ascii="Arial" w:hAnsi="Arial" w:cs="Arial"/>
                <w:b/>
                <w:lang w:val="sv-SE"/>
              </w:rPr>
            </w:pPr>
            <w:r w:rsidRPr="00CA7528">
              <w:rPr>
                <w:rFonts w:ascii="Arial" w:hAnsi="Arial" w:cs="Arial"/>
                <w:b/>
                <w:lang w:val="sv-SE"/>
              </w:rPr>
              <w:t>Nama</w:t>
            </w:r>
          </w:p>
        </w:tc>
        <w:tc>
          <w:tcPr>
            <w:tcW w:w="2358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240" w:after="360"/>
              <w:jc w:val="center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CA7528">
              <w:rPr>
                <w:rFonts w:ascii="Arial" w:hAnsi="Arial" w:cs="Arial"/>
                <w:b/>
                <w:sz w:val="24"/>
                <w:szCs w:val="24"/>
                <w:lang w:val="sv-SE"/>
              </w:rPr>
              <w:t>Jabatan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761C0" w:rsidRPr="00CA7528" w:rsidRDefault="004761C0" w:rsidP="00AE2043">
            <w:pPr>
              <w:pStyle w:val="Header"/>
              <w:spacing w:before="240" w:after="360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CA7528">
              <w:rPr>
                <w:rFonts w:ascii="Arial" w:hAnsi="Arial" w:cs="Arial"/>
                <w:b/>
                <w:sz w:val="24"/>
                <w:szCs w:val="24"/>
                <w:lang w:val="sv-SE"/>
              </w:rPr>
              <w:t>Tandatangan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61C0" w:rsidRPr="00CA7528" w:rsidRDefault="004761C0" w:rsidP="00AE2043">
            <w:pPr>
              <w:pStyle w:val="Header"/>
              <w:spacing w:before="240" w:after="360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CA7528">
              <w:rPr>
                <w:rFonts w:ascii="Arial" w:hAnsi="Arial" w:cs="Arial"/>
                <w:b/>
                <w:sz w:val="24"/>
                <w:szCs w:val="24"/>
                <w:lang w:val="sv-SE"/>
              </w:rPr>
              <w:t>Tanggal</w:t>
            </w:r>
          </w:p>
        </w:tc>
      </w:tr>
      <w:tr w:rsidR="004761C0" w:rsidRPr="00CA7528" w:rsidTr="00AE2043">
        <w:trPr>
          <w:trHeight w:val="850"/>
        </w:trPr>
        <w:tc>
          <w:tcPr>
            <w:tcW w:w="1279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after="360"/>
              <w:jc w:val="center"/>
              <w:rPr>
                <w:rFonts w:ascii="Arial" w:hAnsi="Arial" w:cs="Arial"/>
                <w:bCs/>
                <w:lang w:val="sv-SE"/>
              </w:rPr>
            </w:pPr>
            <w:r w:rsidRPr="00CA7528">
              <w:rPr>
                <w:rFonts w:ascii="Arial" w:hAnsi="Arial" w:cs="Arial"/>
                <w:bCs/>
                <w:lang w:val="sv-SE"/>
              </w:rPr>
              <w:t>Disiapkan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60" w:after="360"/>
              <w:rPr>
                <w:rFonts w:ascii="Arial" w:hAnsi="Arial" w:cs="Arial"/>
                <w:color w:val="000000"/>
                <w:lang w:val="sv-SE"/>
              </w:rPr>
            </w:pPr>
          </w:p>
        </w:tc>
        <w:tc>
          <w:tcPr>
            <w:tcW w:w="2358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60" w:after="360"/>
              <w:rPr>
                <w:rFonts w:ascii="Arial" w:hAnsi="Arial" w:cs="Arial"/>
                <w:color w:val="000000"/>
                <w:lang w:val="sv-S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60" w:after="360"/>
              <w:jc w:val="center"/>
              <w:rPr>
                <w:rFonts w:ascii="Arial" w:hAnsi="Arial" w:cs="Arial"/>
                <w:color w:val="000000"/>
                <w:lang w:val="sv-SE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60" w:after="100" w:afterAutospacing="1"/>
              <w:jc w:val="center"/>
              <w:rPr>
                <w:rFonts w:ascii="Arial" w:hAnsi="Arial" w:cs="Arial"/>
                <w:color w:val="000000"/>
                <w:lang w:val="sv-SE"/>
              </w:rPr>
            </w:pPr>
            <w:r w:rsidRPr="00CA7528">
              <w:rPr>
                <w:rFonts w:ascii="Arial" w:hAnsi="Arial" w:cs="Arial"/>
                <w:color w:val="000000"/>
                <w:lang w:val="sv-SE"/>
              </w:rPr>
              <w:t>Januari 2018</w:t>
            </w:r>
          </w:p>
        </w:tc>
      </w:tr>
      <w:tr w:rsidR="004761C0" w:rsidRPr="00CA7528" w:rsidTr="00AE2043">
        <w:trPr>
          <w:trHeight w:val="850"/>
        </w:trPr>
        <w:tc>
          <w:tcPr>
            <w:tcW w:w="1279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after="360"/>
              <w:jc w:val="center"/>
              <w:rPr>
                <w:rFonts w:ascii="Arial" w:hAnsi="Arial" w:cs="Arial"/>
                <w:bCs/>
                <w:lang w:val="sv-SE"/>
              </w:rPr>
            </w:pPr>
            <w:r w:rsidRPr="00CA7528">
              <w:rPr>
                <w:rFonts w:ascii="Arial" w:hAnsi="Arial" w:cs="Arial"/>
                <w:bCs/>
                <w:lang w:val="sv-SE"/>
              </w:rPr>
              <w:t>Diperiksa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60" w:after="36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58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60" w:after="36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60" w:after="360"/>
              <w:jc w:val="center"/>
              <w:rPr>
                <w:rFonts w:ascii="Arial" w:hAnsi="Arial" w:cs="Arial"/>
                <w:color w:val="000000"/>
                <w:lang w:val="sv-SE"/>
              </w:rPr>
            </w:pPr>
          </w:p>
          <w:p w:rsidR="004761C0" w:rsidRPr="00CA7528" w:rsidRDefault="004761C0" w:rsidP="00AE2043">
            <w:pPr>
              <w:spacing w:before="60" w:after="360"/>
              <w:jc w:val="center"/>
              <w:rPr>
                <w:rFonts w:ascii="Arial" w:hAnsi="Arial" w:cs="Arial"/>
                <w:color w:val="000000"/>
                <w:lang w:val="sv-SE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after="100" w:afterAutospacing="1"/>
              <w:jc w:val="center"/>
              <w:rPr>
                <w:rFonts w:ascii="Arial" w:hAnsi="Arial" w:cs="Arial"/>
              </w:rPr>
            </w:pPr>
            <w:r w:rsidRPr="00CA7528">
              <w:rPr>
                <w:rFonts w:ascii="Arial" w:hAnsi="Arial" w:cs="Arial"/>
                <w:color w:val="000000"/>
                <w:lang w:val="sv-SE"/>
              </w:rPr>
              <w:t>Januari 2018</w:t>
            </w:r>
          </w:p>
        </w:tc>
      </w:tr>
      <w:tr w:rsidR="004761C0" w:rsidRPr="00CA7528" w:rsidTr="00AE2043">
        <w:trPr>
          <w:trHeight w:val="850"/>
        </w:trPr>
        <w:tc>
          <w:tcPr>
            <w:tcW w:w="1279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after="36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CA7528">
              <w:rPr>
                <w:rFonts w:ascii="Arial" w:hAnsi="Arial" w:cs="Arial"/>
                <w:bCs/>
              </w:rPr>
              <w:t>Disetujui</w:t>
            </w:r>
            <w:proofErr w:type="spellEnd"/>
          </w:p>
        </w:tc>
        <w:tc>
          <w:tcPr>
            <w:tcW w:w="3417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60" w:after="36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58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60" w:after="36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60" w:after="36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4761C0" w:rsidRPr="00CA7528" w:rsidRDefault="004761C0" w:rsidP="00AE2043">
            <w:pPr>
              <w:spacing w:before="60" w:after="360"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761C0" w:rsidRPr="00CA7528" w:rsidRDefault="004761C0" w:rsidP="00AE2043">
            <w:pPr>
              <w:spacing w:before="60" w:after="100" w:afterAutospacing="1"/>
              <w:jc w:val="center"/>
              <w:rPr>
                <w:rFonts w:ascii="Arial" w:hAnsi="Arial" w:cs="Arial"/>
                <w:color w:val="000000"/>
                <w:lang w:val="sv-SE"/>
              </w:rPr>
            </w:pPr>
            <w:r w:rsidRPr="00CA7528">
              <w:rPr>
                <w:rFonts w:ascii="Arial" w:hAnsi="Arial" w:cs="Arial"/>
                <w:color w:val="000000"/>
                <w:lang w:val="sv-SE"/>
              </w:rPr>
              <w:t>Januari 2018</w:t>
            </w:r>
          </w:p>
        </w:tc>
      </w:tr>
    </w:tbl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spacing w:before="7" w:line="240" w:lineRule="exact"/>
        <w:rPr>
          <w:rFonts w:ascii="Arial" w:hAnsi="Arial" w:cs="Arial"/>
          <w:sz w:val="24"/>
          <w:szCs w:val="24"/>
        </w:rPr>
      </w:pPr>
    </w:p>
    <w:p w:rsidR="00B977D9" w:rsidRPr="00CA7528" w:rsidRDefault="00B977D9">
      <w:pPr>
        <w:rPr>
          <w:rFonts w:ascii="Arial" w:hAnsi="Arial" w:cs="Arial"/>
          <w:sz w:val="24"/>
          <w:szCs w:val="24"/>
        </w:rPr>
        <w:sectPr w:rsidR="00B977D9" w:rsidRPr="00CA7528" w:rsidSect="0042282D">
          <w:headerReference w:type="default" r:id="rId7"/>
          <w:pgSz w:w="12242" w:h="20163" w:code="5"/>
          <w:pgMar w:top="1480" w:right="879" w:bottom="289" w:left="1599" w:header="720" w:footer="720" w:gutter="0"/>
          <w:cols w:space="720"/>
        </w:sectPr>
      </w:pPr>
    </w:p>
    <w:p w:rsidR="004765A9" w:rsidRPr="004761C0" w:rsidRDefault="004765A9" w:rsidP="004765A9">
      <w:pPr>
        <w:pStyle w:val="Header"/>
        <w:tabs>
          <w:tab w:val="clear" w:pos="4680"/>
          <w:tab w:val="clear" w:pos="9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</w:p>
    <w:p w:rsidR="004761C0" w:rsidRPr="00CA7528" w:rsidRDefault="004761C0" w:rsidP="004761C0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>PERATURAN DIREKTUR RSUD Dr. MURJANI SAMPIT</w:t>
      </w:r>
    </w:p>
    <w:p w:rsidR="004761C0" w:rsidRPr="00CA7528" w:rsidRDefault="004761C0" w:rsidP="004761C0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sz w:val="22"/>
          <w:szCs w:val="22"/>
        </w:rPr>
        <w:t>NOMOR  :</w:t>
      </w:r>
      <w:proofErr w:type="gramEnd"/>
      <w:r w:rsidRPr="00CA7528">
        <w:rPr>
          <w:rFonts w:ascii="Arial" w:hAnsi="Arial" w:cs="Arial"/>
          <w:sz w:val="22"/>
          <w:szCs w:val="22"/>
        </w:rPr>
        <w:t xml:space="preserve"> 001/PER/DIR/RSUD-DM/I/2018</w:t>
      </w:r>
    </w:p>
    <w:p w:rsidR="004761C0" w:rsidRPr="00CA7528" w:rsidRDefault="004761C0" w:rsidP="004761C0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4761C0" w:rsidRPr="00CA7528" w:rsidRDefault="004761C0" w:rsidP="004761C0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>T E N T A N G</w:t>
      </w:r>
    </w:p>
    <w:p w:rsidR="004761C0" w:rsidRPr="00CA7528" w:rsidRDefault="004761C0" w:rsidP="004761C0">
      <w:pPr>
        <w:pStyle w:val="PlainText"/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  <w:lang w:val="id-ID"/>
        </w:rPr>
        <w:t xml:space="preserve">KEBIJAKAN </w:t>
      </w:r>
      <w:r w:rsidRPr="00CA7528">
        <w:rPr>
          <w:rFonts w:ascii="Arial" w:hAnsi="Arial" w:cs="Arial"/>
          <w:sz w:val="22"/>
          <w:szCs w:val="22"/>
        </w:rPr>
        <w:t>PENYELENGGARAAN PELAYANAN KAMAR</w:t>
      </w:r>
    </w:p>
    <w:p w:rsidR="004761C0" w:rsidRPr="00CA7528" w:rsidRDefault="004761C0" w:rsidP="004761C0">
      <w:pPr>
        <w:pStyle w:val="PlainText"/>
        <w:spacing w:line="276" w:lineRule="auto"/>
        <w:jc w:val="center"/>
        <w:rPr>
          <w:rFonts w:ascii="Arial" w:hAnsi="Arial" w:cs="Arial"/>
          <w:sz w:val="22"/>
          <w:szCs w:val="22"/>
          <w:lang w:val="sv-SE"/>
        </w:rPr>
      </w:pPr>
      <w:r w:rsidRPr="00CA7528">
        <w:rPr>
          <w:rFonts w:ascii="Arial" w:hAnsi="Arial" w:cs="Arial"/>
          <w:sz w:val="22"/>
          <w:szCs w:val="22"/>
        </w:rPr>
        <w:t>BEDAH SENTRAL</w:t>
      </w:r>
      <w:r w:rsidRPr="00CA7528">
        <w:rPr>
          <w:rFonts w:ascii="Arial" w:hAnsi="Arial" w:cs="Arial"/>
          <w:sz w:val="22"/>
          <w:szCs w:val="22"/>
          <w:lang w:val="sv-SE"/>
        </w:rPr>
        <w:t>DI RSUDdr. MURJANI SAMPIT</w:t>
      </w: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before="7" w:line="24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9" w:lineRule="auto"/>
        <w:ind w:left="3292" w:right="813" w:hanging="24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1"/>
          <w:sz w:val="22"/>
          <w:szCs w:val="22"/>
        </w:rPr>
        <w:t>M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pacing w:val="1"/>
          <w:sz w:val="22"/>
          <w:szCs w:val="22"/>
        </w:rPr>
        <w:t>N</w:t>
      </w:r>
      <w:r w:rsidRPr="00CA7528">
        <w:rPr>
          <w:rFonts w:ascii="Arial" w:hAnsi="Arial" w:cs="Arial"/>
          <w:spacing w:val="-1"/>
          <w:sz w:val="22"/>
          <w:szCs w:val="22"/>
        </w:rPr>
        <w:t>IM</w:t>
      </w:r>
      <w:r w:rsidRPr="00CA7528">
        <w:rPr>
          <w:rFonts w:ascii="Arial" w:hAnsi="Arial" w:cs="Arial"/>
          <w:spacing w:val="1"/>
          <w:sz w:val="22"/>
          <w:szCs w:val="22"/>
        </w:rPr>
        <w:t>BAN</w:t>
      </w:r>
      <w:r w:rsidRPr="00CA7528">
        <w:rPr>
          <w:rFonts w:ascii="Arial" w:hAnsi="Arial" w:cs="Arial"/>
          <w:sz w:val="22"/>
          <w:szCs w:val="22"/>
        </w:rPr>
        <w:t xml:space="preserve">G        : 1.   </w:t>
      </w:r>
      <w:proofErr w:type="spellStart"/>
      <w:proofErr w:type="gramStart"/>
      <w:r w:rsidRPr="00CA7528">
        <w:rPr>
          <w:rFonts w:ascii="Arial" w:hAnsi="Arial" w:cs="Arial"/>
          <w:spacing w:val="1"/>
          <w:sz w:val="22"/>
          <w:szCs w:val="22"/>
        </w:rPr>
        <w:t>Ba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w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proofErr w:type="gram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y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dokt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es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4"/>
          <w:sz w:val="22"/>
          <w:szCs w:val="22"/>
        </w:rPr>
        <w:t>r</w:t>
      </w:r>
      <w:r w:rsidRPr="00CA7528">
        <w:rPr>
          <w:rFonts w:ascii="Arial" w:hAnsi="Arial" w:cs="Arial"/>
          <w:spacing w:val="5"/>
          <w:sz w:val="22"/>
          <w:szCs w:val="22"/>
        </w:rPr>
        <w:t>j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ma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w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ma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s</w:t>
      </w:r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h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mul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e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, </w:t>
      </w:r>
      <w:r w:rsidRPr="00CA7528">
        <w:rPr>
          <w:rFonts w:ascii="Arial" w:hAnsi="Arial" w:cs="Arial"/>
          <w:sz w:val="22"/>
          <w:szCs w:val="22"/>
        </w:rPr>
        <w:t>in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a</w:t>
      </w:r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po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w w:val="102"/>
          <w:sz w:val="22"/>
          <w:szCs w:val="22"/>
        </w:rPr>
        <w:t>op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4" w:line="368" w:lineRule="auto"/>
        <w:ind w:left="3292" w:right="813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2.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Ba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w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mpun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proofErr w:type="gram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tuk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kan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butuhk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3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inis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bu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uh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.P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ik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us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nuhi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on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j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und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- </w:t>
      </w:r>
      <w:proofErr w:type="spellStart"/>
      <w:r w:rsidRPr="00CA7528">
        <w:rPr>
          <w:rFonts w:ascii="Arial" w:hAnsi="Arial" w:cs="Arial"/>
          <w:sz w:val="22"/>
          <w:szCs w:val="22"/>
        </w:rPr>
        <w:t>und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t</w:t>
      </w:r>
      <w:r w:rsidRPr="00CA7528">
        <w:rPr>
          <w:rFonts w:ascii="Arial" w:hAnsi="Arial" w:cs="Arial"/>
          <w:w w:val="102"/>
          <w:sz w:val="22"/>
          <w:szCs w:val="22"/>
        </w:rPr>
        <w:t>u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7"/>
        <w:ind w:left="2954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3.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Ba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w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mb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ud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1</w:t>
      </w:r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8" w:lineRule="auto"/>
        <w:ind w:left="3292" w:right="813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2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lu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-3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j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g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</w:t>
      </w:r>
      <w:r w:rsid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1"/>
          <w:sz w:val="22"/>
          <w:szCs w:val="22"/>
        </w:rPr>
        <w:t>R</w:t>
      </w:r>
      <w:r w:rsidR="0083026C" w:rsidRPr="00CA7528">
        <w:rPr>
          <w:rFonts w:ascii="Arial" w:hAnsi="Arial" w:cs="Arial"/>
          <w:sz w:val="22"/>
          <w:szCs w:val="22"/>
        </w:rPr>
        <w:t xml:space="preserve">SUD </w:t>
      </w:r>
      <w:proofErr w:type="spellStart"/>
      <w:r w:rsidR="0083026C" w:rsidRPr="00CA7528">
        <w:rPr>
          <w:rFonts w:ascii="Arial" w:hAnsi="Arial" w:cs="Arial"/>
          <w:sz w:val="22"/>
          <w:szCs w:val="22"/>
        </w:rPr>
        <w:t>Dr</w:t>
      </w:r>
      <w:proofErr w:type="spellEnd"/>
      <w:r w:rsidR="0083026C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026C" w:rsidRPr="00CA7528">
        <w:rPr>
          <w:rFonts w:ascii="Arial" w:hAnsi="Arial" w:cs="Arial"/>
          <w:sz w:val="22"/>
          <w:szCs w:val="22"/>
        </w:rPr>
        <w:t>Murjani</w:t>
      </w:r>
      <w:proofErr w:type="spellEnd"/>
      <w:r w:rsidR="0083026C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026C" w:rsidRPr="00CA7528">
        <w:rPr>
          <w:rFonts w:ascii="Arial" w:hAnsi="Arial" w:cs="Arial"/>
          <w:sz w:val="22"/>
          <w:szCs w:val="22"/>
        </w:rPr>
        <w:t>sampit</w:t>
      </w:r>
      <w:proofErr w:type="spellEnd"/>
    </w:p>
    <w:p w:rsidR="00B977D9" w:rsidRPr="00CA7528" w:rsidRDefault="00B977D9">
      <w:pPr>
        <w:spacing w:before="4" w:line="18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854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1"/>
          <w:sz w:val="22"/>
          <w:szCs w:val="22"/>
        </w:rPr>
        <w:t>M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pacing w:val="1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-1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NGA</w:t>
      </w:r>
      <w:r w:rsidRPr="00CA7528">
        <w:rPr>
          <w:rFonts w:ascii="Arial" w:hAnsi="Arial" w:cs="Arial"/>
          <w:sz w:val="22"/>
          <w:szCs w:val="22"/>
        </w:rPr>
        <w:t>T         : 1</w:t>
      </w:r>
      <w:proofErr w:type="gramStart"/>
      <w:r w:rsidRPr="00CA7528"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U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proofErr w:type="gramEnd"/>
      <w:r w:rsidRPr="00CA7528">
        <w:rPr>
          <w:rFonts w:ascii="Arial" w:hAnsi="Arial" w:cs="Arial"/>
          <w:spacing w:val="-1"/>
          <w:sz w:val="22"/>
          <w:szCs w:val="22"/>
        </w:rPr>
        <w:t>-</w:t>
      </w:r>
      <w:r w:rsidRPr="00CA7528">
        <w:rPr>
          <w:rFonts w:ascii="Arial" w:hAnsi="Arial" w:cs="Arial"/>
          <w:sz w:val="22"/>
          <w:szCs w:val="22"/>
        </w:rPr>
        <w:t>und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omor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36</w:t>
      </w:r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hun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2009</w:t>
      </w:r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ese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2954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2.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U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-1"/>
          <w:sz w:val="22"/>
          <w:szCs w:val="22"/>
        </w:rPr>
        <w:t>-</w:t>
      </w:r>
      <w:r w:rsidRPr="00CA7528">
        <w:rPr>
          <w:rFonts w:ascii="Arial" w:hAnsi="Arial" w:cs="Arial"/>
          <w:spacing w:val="1"/>
          <w:sz w:val="22"/>
          <w:szCs w:val="22"/>
        </w:rPr>
        <w:t>U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3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g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or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44</w:t>
      </w:r>
      <w:r w:rsidRPr="00CA7528">
        <w:rPr>
          <w:rFonts w:ascii="Arial" w:hAnsi="Arial" w:cs="Arial"/>
          <w:spacing w:val="-3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hun2009</w:t>
      </w:r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proofErr w:type="spellEnd"/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2954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3.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U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-1"/>
          <w:sz w:val="22"/>
          <w:szCs w:val="22"/>
        </w:rPr>
        <w:t>-</w:t>
      </w:r>
      <w:r w:rsidRPr="00CA7528">
        <w:rPr>
          <w:rFonts w:ascii="Arial" w:hAnsi="Arial" w:cs="Arial"/>
          <w:sz w:val="22"/>
          <w:szCs w:val="22"/>
        </w:rPr>
        <w:t>und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omor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29</w:t>
      </w:r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hun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2009</w:t>
      </w:r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k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4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dok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 w:rsidP="005961AC">
      <w:pPr>
        <w:spacing w:line="368" w:lineRule="auto"/>
        <w:ind w:left="3292" w:right="816" w:hanging="338"/>
        <w:jc w:val="both"/>
        <w:rPr>
          <w:rFonts w:ascii="Arial" w:hAnsi="Arial" w:cs="Arial"/>
          <w:sz w:val="22"/>
          <w:szCs w:val="22"/>
        </w:rPr>
        <w:sectPr w:rsidR="00B977D9" w:rsidRPr="00CA7528">
          <w:pgSz w:w="12240" w:h="15840"/>
          <w:pgMar w:top="560" w:right="800" w:bottom="280" w:left="1040" w:header="720" w:footer="720" w:gutter="0"/>
          <w:cols w:space="720"/>
        </w:sectPr>
      </w:pPr>
    </w:p>
    <w:p w:rsidR="00B977D9" w:rsidRPr="00CA7528" w:rsidRDefault="00C8541D">
      <w:pPr>
        <w:spacing w:before="70" w:line="240" w:lineRule="exact"/>
        <w:ind w:left="3701" w:right="3589"/>
        <w:jc w:val="center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1"/>
          <w:w w:val="102"/>
          <w:position w:val="-1"/>
          <w:sz w:val="22"/>
          <w:szCs w:val="22"/>
          <w:u w:val="single" w:color="000000"/>
        </w:rPr>
        <w:lastRenderedPageBreak/>
        <w:t>M</w:t>
      </w:r>
      <w:r w:rsidRPr="00CA7528">
        <w:rPr>
          <w:rFonts w:ascii="Arial" w:hAnsi="Arial" w:cs="Arial"/>
          <w:spacing w:val="-1"/>
          <w:w w:val="102"/>
          <w:position w:val="-1"/>
          <w:sz w:val="22"/>
          <w:szCs w:val="22"/>
          <w:u w:val="single" w:color="000000"/>
        </w:rPr>
        <w:t>E</w:t>
      </w:r>
      <w:r w:rsidRPr="00CA7528">
        <w:rPr>
          <w:rFonts w:ascii="Arial" w:hAnsi="Arial" w:cs="Arial"/>
          <w:spacing w:val="1"/>
          <w:w w:val="102"/>
          <w:position w:val="-1"/>
          <w:sz w:val="22"/>
          <w:szCs w:val="22"/>
          <w:u w:val="single" w:color="000000"/>
        </w:rPr>
        <w:t>M</w:t>
      </w:r>
      <w:r w:rsidRPr="00CA7528">
        <w:rPr>
          <w:rFonts w:ascii="Arial" w:hAnsi="Arial" w:cs="Arial"/>
          <w:spacing w:val="-2"/>
          <w:w w:val="102"/>
          <w:position w:val="-1"/>
          <w:sz w:val="22"/>
          <w:szCs w:val="22"/>
          <w:u w:val="single" w:color="000000"/>
        </w:rPr>
        <w:t>U</w:t>
      </w:r>
      <w:r w:rsidRPr="00CA7528">
        <w:rPr>
          <w:rFonts w:ascii="Arial" w:hAnsi="Arial" w:cs="Arial"/>
          <w:spacing w:val="2"/>
          <w:w w:val="102"/>
          <w:position w:val="-1"/>
          <w:sz w:val="22"/>
          <w:szCs w:val="22"/>
          <w:u w:val="single" w:color="000000"/>
        </w:rPr>
        <w:t>T</w:t>
      </w:r>
      <w:r w:rsidRPr="00CA7528">
        <w:rPr>
          <w:rFonts w:ascii="Arial" w:hAnsi="Arial" w:cs="Arial"/>
          <w:spacing w:val="1"/>
          <w:w w:val="102"/>
          <w:position w:val="-1"/>
          <w:sz w:val="22"/>
          <w:szCs w:val="22"/>
          <w:u w:val="single" w:color="000000"/>
        </w:rPr>
        <w:t>U</w:t>
      </w:r>
      <w:r w:rsidRPr="00CA7528">
        <w:rPr>
          <w:rFonts w:ascii="Arial" w:hAnsi="Arial" w:cs="Arial"/>
          <w:w w:val="102"/>
          <w:position w:val="-1"/>
          <w:sz w:val="22"/>
          <w:szCs w:val="22"/>
          <w:u w:val="single" w:color="000000"/>
        </w:rPr>
        <w:t>S</w:t>
      </w:r>
      <w:r w:rsidRPr="00CA7528">
        <w:rPr>
          <w:rFonts w:ascii="Arial" w:hAnsi="Arial" w:cs="Arial"/>
          <w:spacing w:val="1"/>
          <w:w w:val="102"/>
          <w:position w:val="-1"/>
          <w:sz w:val="22"/>
          <w:szCs w:val="22"/>
          <w:u w:val="single" w:color="000000"/>
        </w:rPr>
        <w:t>KA</w:t>
      </w:r>
      <w:r w:rsidRPr="00CA7528">
        <w:rPr>
          <w:rFonts w:ascii="Arial" w:hAnsi="Arial" w:cs="Arial"/>
          <w:w w:val="102"/>
          <w:position w:val="-1"/>
          <w:sz w:val="22"/>
          <w:szCs w:val="22"/>
          <w:u w:val="single" w:color="000000"/>
        </w:rPr>
        <w:t>N</w:t>
      </w: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before="12" w:line="28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before="36"/>
        <w:ind w:left="174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1"/>
          <w:sz w:val="22"/>
          <w:szCs w:val="22"/>
        </w:rPr>
        <w:t>M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pacing w:val="1"/>
          <w:sz w:val="22"/>
          <w:szCs w:val="22"/>
        </w:rPr>
        <w:t>N</w:t>
      </w:r>
      <w:r w:rsidRPr="00CA7528">
        <w:rPr>
          <w:rFonts w:ascii="Arial" w:hAnsi="Arial" w:cs="Arial"/>
          <w:spacing w:val="-1"/>
          <w:sz w:val="22"/>
          <w:szCs w:val="22"/>
        </w:rPr>
        <w:t>ET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P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     </w:t>
      </w:r>
      <w:r w:rsidRPr="00CA7528">
        <w:rPr>
          <w:rFonts w:ascii="Arial" w:hAnsi="Arial" w:cs="Arial"/>
          <w:w w:val="102"/>
          <w:sz w:val="22"/>
          <w:szCs w:val="22"/>
        </w:rPr>
        <w:t>:</w:t>
      </w:r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 w:rsidP="00CA7528">
      <w:pPr>
        <w:spacing w:line="368" w:lineRule="auto"/>
        <w:ind w:left="2410" w:right="75" w:hanging="2236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2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S</w:t>
      </w:r>
      <w:r w:rsidRPr="00CA7528">
        <w:rPr>
          <w:rFonts w:ascii="Arial" w:hAnsi="Arial" w:cs="Arial"/>
          <w:spacing w:val="-2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="004761C0" w:rsidRPr="00CA7528">
        <w:rPr>
          <w:rFonts w:ascii="Arial" w:hAnsi="Arial" w:cs="Arial"/>
          <w:sz w:val="22"/>
          <w:szCs w:val="22"/>
        </w:rPr>
        <w:t xml:space="preserve">U              </w:t>
      </w:r>
      <w:r w:rsidRPr="00CA7528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bi</w:t>
      </w:r>
      <w:r w:rsidRPr="00CA7528">
        <w:rPr>
          <w:rFonts w:ascii="Arial" w:hAnsi="Arial" w:cs="Arial"/>
          <w:spacing w:val="5"/>
          <w:sz w:val="22"/>
          <w:szCs w:val="22"/>
        </w:rPr>
        <w:t>j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gg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ng</w:t>
      </w:r>
      <w:r w:rsidR="00042405" w:rsidRPr="00CA7528">
        <w:rPr>
          <w:rFonts w:ascii="Arial" w:hAnsi="Arial" w:cs="Arial"/>
          <w:spacing w:val="-2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lol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4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pacing w:val="-1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gram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1"/>
          <w:sz w:val="22"/>
          <w:szCs w:val="22"/>
        </w:rPr>
        <w:t>R</w:t>
      </w:r>
      <w:r w:rsidR="004761C0" w:rsidRPr="00CA7528">
        <w:rPr>
          <w:rFonts w:ascii="Arial" w:hAnsi="Arial" w:cs="Arial"/>
          <w:sz w:val="22"/>
          <w:szCs w:val="22"/>
        </w:rPr>
        <w:t xml:space="preserve">SUD </w:t>
      </w:r>
      <w:r w:rsidR="00042405" w:rsidRPr="00CA7528">
        <w:rPr>
          <w:rFonts w:ascii="Arial" w:hAnsi="Arial" w:cs="Arial"/>
          <w:sz w:val="22"/>
          <w:szCs w:val="22"/>
        </w:rPr>
        <w:t xml:space="preserve">Dr. </w:t>
      </w:r>
      <w:proofErr w:type="spellStart"/>
      <w:r w:rsidR="00042405" w:rsidRPr="00CA7528">
        <w:rPr>
          <w:rFonts w:ascii="Arial" w:hAnsi="Arial" w:cs="Arial"/>
          <w:sz w:val="22"/>
          <w:szCs w:val="22"/>
        </w:rPr>
        <w:t>Murjani</w:t>
      </w:r>
      <w:proofErr w:type="spellEnd"/>
      <w:r w:rsidR="00042405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42405" w:rsidRPr="00CA7528">
        <w:rPr>
          <w:rFonts w:ascii="Arial" w:hAnsi="Arial" w:cs="Arial"/>
          <w:sz w:val="22"/>
          <w:szCs w:val="22"/>
        </w:rPr>
        <w:t>Sampit</w:t>
      </w:r>
      <w:proofErr w:type="spell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mpir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m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bij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ni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A003D6" w:rsidRDefault="00C8541D" w:rsidP="00CA7528">
      <w:pPr>
        <w:spacing w:before="7" w:line="368" w:lineRule="auto"/>
        <w:ind w:left="2268" w:right="75" w:hanging="2094"/>
        <w:jc w:val="both"/>
        <w:rPr>
          <w:rFonts w:ascii="Arial" w:hAnsi="Arial" w:cs="Arial"/>
          <w:w w:val="102"/>
          <w:sz w:val="22"/>
          <w:szCs w:val="22"/>
        </w:rPr>
      </w:pP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2"/>
          <w:sz w:val="22"/>
          <w:szCs w:val="22"/>
        </w:rPr>
        <w:t>E</w:t>
      </w:r>
      <w:r w:rsidRPr="00CA7528">
        <w:rPr>
          <w:rFonts w:ascii="Arial" w:hAnsi="Arial" w:cs="Arial"/>
          <w:spacing w:val="1"/>
          <w:sz w:val="22"/>
          <w:szCs w:val="22"/>
        </w:rPr>
        <w:t>D</w:t>
      </w:r>
      <w:r w:rsidRPr="00CA7528">
        <w:rPr>
          <w:rFonts w:ascii="Arial" w:hAnsi="Arial" w:cs="Arial"/>
          <w:spacing w:val="-2"/>
          <w:sz w:val="22"/>
          <w:szCs w:val="22"/>
        </w:rPr>
        <w:t>U</w:t>
      </w:r>
      <w:r w:rsidR="004761C0" w:rsidRPr="00CA7528">
        <w:rPr>
          <w:rFonts w:ascii="Arial" w:hAnsi="Arial" w:cs="Arial"/>
          <w:sz w:val="22"/>
          <w:szCs w:val="22"/>
        </w:rPr>
        <w:t xml:space="preserve">A           </w:t>
      </w:r>
      <w:r w:rsidR="004761C0" w:rsidRPr="00CA7528">
        <w:rPr>
          <w:rFonts w:ascii="Arial" w:hAnsi="Arial" w:cs="Arial"/>
          <w:sz w:val="22"/>
          <w:szCs w:val="22"/>
        </w:rPr>
        <w:tab/>
      </w:r>
      <w:r w:rsidRPr="00CA7528">
        <w:rPr>
          <w:rFonts w:ascii="Arial" w:hAnsi="Arial" w:cs="Arial"/>
          <w:sz w:val="22"/>
          <w:szCs w:val="22"/>
        </w:rPr>
        <w:t>:</w:t>
      </w:r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bi</w:t>
      </w:r>
      <w:r w:rsidRPr="00CA7528">
        <w:rPr>
          <w:rFonts w:ascii="Arial" w:hAnsi="Arial" w:cs="Arial"/>
          <w:spacing w:val="5"/>
          <w:sz w:val="22"/>
          <w:szCs w:val="22"/>
        </w:rPr>
        <w:t>j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ini</w:t>
      </w:r>
      <w:proofErr w:type="spell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</w:t>
      </w:r>
      <w:proofErr w:type="spell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2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j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proofErr w:type="spell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gg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proofErr w:type="spell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bit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v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u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4"/>
          <w:w w:val="102"/>
          <w:sz w:val="22"/>
          <w:szCs w:val="22"/>
        </w:rPr>
        <w:t>s</w:t>
      </w:r>
      <w:r w:rsidR="00A003D6">
        <w:rPr>
          <w:rFonts w:ascii="Arial" w:hAnsi="Arial" w:cs="Arial"/>
          <w:w w:val="102"/>
          <w:sz w:val="22"/>
          <w:szCs w:val="22"/>
        </w:rPr>
        <w:t>i</w:t>
      </w:r>
      <w:proofErr w:type="spellEnd"/>
    </w:p>
    <w:p w:rsidR="00B977D9" w:rsidRPr="00CA7528" w:rsidRDefault="00A003D6" w:rsidP="00A003D6">
      <w:pPr>
        <w:spacing w:before="7" w:line="368" w:lineRule="auto"/>
        <w:ind w:left="2268" w:right="7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102"/>
          <w:sz w:val="22"/>
          <w:szCs w:val="22"/>
        </w:rPr>
        <w:t xml:space="preserve">  </w:t>
      </w:r>
      <w:proofErr w:type="spellStart"/>
      <w:proofErr w:type="gramStart"/>
      <w:r w:rsidR="00C8541D" w:rsidRPr="00CA7528">
        <w:rPr>
          <w:rFonts w:ascii="Arial" w:hAnsi="Arial" w:cs="Arial"/>
          <w:spacing w:val="1"/>
          <w:sz w:val="22"/>
          <w:szCs w:val="22"/>
        </w:rPr>
        <w:t>se</w:t>
      </w:r>
      <w:r w:rsidR="00C8541D" w:rsidRPr="00CA7528">
        <w:rPr>
          <w:rFonts w:ascii="Arial" w:hAnsi="Arial" w:cs="Arial"/>
          <w:sz w:val="22"/>
          <w:szCs w:val="22"/>
        </w:rPr>
        <w:t>ti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p</w:t>
      </w:r>
      <w:proofErr w:type="spellEnd"/>
      <w:proofErr w:type="gramEnd"/>
      <w:r w:rsidR="004761C0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w w:val="102"/>
          <w:sz w:val="22"/>
          <w:szCs w:val="22"/>
        </w:rPr>
        <w:t>hunn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="00C8541D" w:rsidRPr="00CA7528">
        <w:rPr>
          <w:rFonts w:ascii="Arial" w:hAnsi="Arial" w:cs="Arial"/>
          <w:w w:val="102"/>
          <w:sz w:val="22"/>
          <w:szCs w:val="22"/>
        </w:rPr>
        <w:t>a</w:t>
      </w:r>
      <w:proofErr w:type="spellEnd"/>
    </w:p>
    <w:p w:rsidR="00B977D9" w:rsidRPr="00CA7528" w:rsidRDefault="00C8541D">
      <w:pPr>
        <w:spacing w:before="5"/>
        <w:ind w:left="174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-1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 xml:space="preserve">A                 :  </w:t>
      </w:r>
      <w:r w:rsidR="00A003D6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bi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il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v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lu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proofErr w:type="gram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han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,</w:t>
      </w:r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A003D6">
      <w:pPr>
        <w:spacing w:line="240" w:lineRule="exact"/>
        <w:ind w:left="227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position w:val="-1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position w:val="-1"/>
          <w:sz w:val="22"/>
          <w:szCs w:val="22"/>
        </w:rPr>
        <w:t>M</w:t>
      </w:r>
      <w:r w:rsidR="00C8541D" w:rsidRPr="00CA7528">
        <w:rPr>
          <w:rFonts w:ascii="Arial" w:hAnsi="Arial" w:cs="Arial"/>
          <w:spacing w:val="3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ka</w:t>
      </w:r>
      <w:proofErr w:type="spellEnd"/>
      <w:r>
        <w:rPr>
          <w:rFonts w:ascii="Arial" w:hAnsi="Arial" w:cs="Arial"/>
          <w:position w:val="-1"/>
          <w:sz w:val="22"/>
          <w:szCs w:val="22"/>
        </w:rPr>
        <w:t xml:space="preserve"> </w:t>
      </w:r>
      <w:proofErr w:type="spellStart"/>
      <w:proofErr w:type="gramStart"/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spacing w:val="-2"/>
          <w:position w:val="-1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n</w:t>
      </w:r>
      <w:proofErr w:type="spellEnd"/>
      <w:proofErr w:type="gramEnd"/>
      <w:r>
        <w:rPr>
          <w:rFonts w:ascii="Arial" w:hAnsi="Arial" w:cs="Arial"/>
          <w:position w:val="-1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position w:val="-1"/>
          <w:sz w:val="22"/>
          <w:szCs w:val="22"/>
        </w:rPr>
        <w:t>di</w:t>
      </w:r>
      <w:r w:rsidR="00C8541D" w:rsidRPr="00CA7528">
        <w:rPr>
          <w:rFonts w:ascii="Arial" w:hAnsi="Arial" w:cs="Arial"/>
          <w:spacing w:val="-2"/>
          <w:position w:val="-1"/>
          <w:sz w:val="22"/>
          <w:szCs w:val="22"/>
        </w:rPr>
        <w:t>l</w:t>
      </w:r>
      <w:r w:rsidR="00C8541D" w:rsidRPr="00CA7528">
        <w:rPr>
          <w:rFonts w:ascii="Arial" w:hAnsi="Arial" w:cs="Arial"/>
          <w:spacing w:val="3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kuk</w:t>
      </w:r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n</w:t>
      </w:r>
      <w:proofErr w:type="spellEnd"/>
      <w:r>
        <w:rPr>
          <w:rFonts w:ascii="Arial" w:hAnsi="Arial" w:cs="Arial"/>
          <w:position w:val="-1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position w:val="-1"/>
          <w:sz w:val="22"/>
          <w:szCs w:val="22"/>
        </w:rPr>
        <w:t>p</w:t>
      </w:r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3"/>
          <w:position w:val="-1"/>
          <w:sz w:val="22"/>
          <w:szCs w:val="22"/>
        </w:rPr>
        <w:t>r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ub</w:t>
      </w:r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h</w:t>
      </w:r>
      <w:r w:rsidR="00C8541D" w:rsidRPr="00CA7528">
        <w:rPr>
          <w:rFonts w:ascii="Arial" w:hAnsi="Arial" w:cs="Arial"/>
          <w:spacing w:val="3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n</w:t>
      </w:r>
      <w:proofErr w:type="spellEnd"/>
      <w:r>
        <w:rPr>
          <w:rFonts w:ascii="Arial" w:hAnsi="Arial" w:cs="Arial"/>
          <w:position w:val="-1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position w:val="-1"/>
          <w:sz w:val="22"/>
          <w:szCs w:val="22"/>
        </w:rPr>
        <w:t>d</w:t>
      </w:r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n</w:t>
      </w:r>
      <w:proofErr w:type="spellEnd"/>
      <w:r>
        <w:rPr>
          <w:rFonts w:ascii="Arial" w:hAnsi="Arial" w:cs="Arial"/>
          <w:position w:val="-1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position w:val="-1"/>
          <w:sz w:val="22"/>
          <w:szCs w:val="22"/>
        </w:rPr>
        <w:t>p</w:t>
      </w:r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position w:val="-1"/>
          <w:sz w:val="22"/>
          <w:szCs w:val="22"/>
        </w:rPr>
        <w:t>r</w:t>
      </w:r>
      <w:r w:rsidR="00C8541D" w:rsidRPr="00CA7528">
        <w:rPr>
          <w:rFonts w:ascii="Arial" w:hAnsi="Arial" w:cs="Arial"/>
          <w:spacing w:val="-2"/>
          <w:position w:val="-1"/>
          <w:sz w:val="22"/>
          <w:szCs w:val="22"/>
        </w:rPr>
        <w:t>b</w:t>
      </w:r>
      <w:r w:rsidR="00C8541D" w:rsidRPr="00CA7528">
        <w:rPr>
          <w:rFonts w:ascii="Arial" w:hAnsi="Arial" w:cs="Arial"/>
          <w:spacing w:val="3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i</w:t>
      </w:r>
      <w:r w:rsidR="00C8541D" w:rsidRPr="00CA7528">
        <w:rPr>
          <w:rFonts w:ascii="Arial" w:hAnsi="Arial" w:cs="Arial"/>
          <w:spacing w:val="-2"/>
          <w:position w:val="-1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n</w:t>
      </w:r>
      <w:proofErr w:type="spellEnd"/>
      <w:r>
        <w:rPr>
          <w:rFonts w:ascii="Arial" w:hAnsi="Arial" w:cs="Arial"/>
          <w:position w:val="-1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1"/>
          <w:position w:val="-1"/>
          <w:sz w:val="22"/>
          <w:szCs w:val="22"/>
        </w:rPr>
        <w:t>s</w:t>
      </w:r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e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b</w:t>
      </w:r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spacing w:val="-2"/>
          <w:position w:val="-1"/>
          <w:sz w:val="22"/>
          <w:szCs w:val="22"/>
        </w:rPr>
        <w:t>g</w:t>
      </w:r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spacing w:val="2"/>
          <w:position w:val="-1"/>
          <w:sz w:val="22"/>
          <w:szCs w:val="22"/>
        </w:rPr>
        <w:t>i</w:t>
      </w:r>
      <w:proofErr w:type="spellEnd"/>
      <w:r>
        <w:rPr>
          <w:rFonts w:ascii="Arial" w:hAnsi="Arial" w:cs="Arial"/>
          <w:spacing w:val="2"/>
          <w:position w:val="-1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position w:val="-1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position w:val="-1"/>
          <w:sz w:val="22"/>
          <w:szCs w:val="22"/>
        </w:rPr>
        <w:t>a</w:t>
      </w:r>
      <w:r w:rsidR="00C8541D" w:rsidRPr="00CA7528">
        <w:rPr>
          <w:rFonts w:ascii="Arial" w:hAnsi="Arial" w:cs="Arial"/>
          <w:spacing w:val="-2"/>
          <w:position w:val="-1"/>
          <w:sz w:val="22"/>
          <w:szCs w:val="22"/>
        </w:rPr>
        <w:t>n</w:t>
      </w:r>
      <w:r w:rsidR="00C8541D" w:rsidRPr="00CA7528">
        <w:rPr>
          <w:rFonts w:ascii="Arial" w:hAnsi="Arial" w:cs="Arial"/>
          <w:position w:val="-1"/>
          <w:sz w:val="22"/>
          <w:szCs w:val="22"/>
        </w:rPr>
        <w:t>a</w:t>
      </w:r>
      <w:proofErr w:type="spellEnd"/>
      <w:r>
        <w:rPr>
          <w:rFonts w:ascii="Arial" w:hAnsi="Arial" w:cs="Arial"/>
          <w:position w:val="-1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w w:val="102"/>
          <w:position w:val="-1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w w:val="102"/>
          <w:position w:val="-1"/>
          <w:sz w:val="22"/>
          <w:szCs w:val="22"/>
        </w:rPr>
        <w:t>es</w:t>
      </w:r>
      <w:r w:rsidR="00C8541D" w:rsidRPr="00CA7528">
        <w:rPr>
          <w:rFonts w:ascii="Arial" w:hAnsi="Arial" w:cs="Arial"/>
          <w:w w:val="102"/>
          <w:position w:val="-1"/>
          <w:sz w:val="22"/>
          <w:szCs w:val="22"/>
        </w:rPr>
        <w:t>tin</w:t>
      </w:r>
      <w:r w:rsidR="00C8541D" w:rsidRPr="00CA7528">
        <w:rPr>
          <w:rFonts w:ascii="Arial" w:hAnsi="Arial" w:cs="Arial"/>
          <w:spacing w:val="-2"/>
          <w:w w:val="102"/>
          <w:position w:val="-1"/>
          <w:sz w:val="22"/>
          <w:szCs w:val="22"/>
        </w:rPr>
        <w:t>y</w:t>
      </w:r>
      <w:r w:rsidR="00C8541D" w:rsidRPr="00CA7528">
        <w:rPr>
          <w:rFonts w:ascii="Arial" w:hAnsi="Arial" w:cs="Arial"/>
          <w:w w:val="102"/>
          <w:position w:val="-1"/>
          <w:sz w:val="22"/>
          <w:szCs w:val="22"/>
        </w:rPr>
        <w:t>a</w:t>
      </w:r>
      <w:proofErr w:type="spellEnd"/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 w:rsidP="004765A9">
      <w:pPr>
        <w:spacing w:line="360" w:lineRule="auto"/>
        <w:ind w:left="3960"/>
        <w:rPr>
          <w:rFonts w:ascii="Arial" w:hAnsi="Arial" w:cs="Arial"/>
          <w:sz w:val="22"/>
          <w:szCs w:val="22"/>
        </w:rPr>
      </w:pPr>
    </w:p>
    <w:p w:rsidR="004765A9" w:rsidRDefault="004765A9" w:rsidP="004765A9">
      <w:pPr>
        <w:spacing w:line="360" w:lineRule="auto"/>
        <w:ind w:left="3960"/>
        <w:rPr>
          <w:rFonts w:ascii="Arial" w:hAnsi="Arial" w:cs="Arial"/>
          <w:sz w:val="22"/>
          <w:szCs w:val="22"/>
        </w:rPr>
      </w:pPr>
    </w:p>
    <w:p w:rsidR="00A003D6" w:rsidRDefault="00A003D6" w:rsidP="004765A9">
      <w:pPr>
        <w:spacing w:line="360" w:lineRule="auto"/>
        <w:ind w:left="3960"/>
        <w:rPr>
          <w:rFonts w:ascii="Arial" w:hAnsi="Arial" w:cs="Arial"/>
          <w:sz w:val="22"/>
          <w:szCs w:val="22"/>
        </w:rPr>
      </w:pPr>
    </w:p>
    <w:p w:rsidR="00A003D6" w:rsidRDefault="00A003D6" w:rsidP="004765A9">
      <w:pPr>
        <w:spacing w:line="360" w:lineRule="auto"/>
        <w:ind w:left="3960"/>
        <w:rPr>
          <w:rFonts w:ascii="Arial" w:hAnsi="Arial" w:cs="Arial"/>
          <w:sz w:val="22"/>
          <w:szCs w:val="22"/>
        </w:rPr>
      </w:pPr>
    </w:p>
    <w:p w:rsidR="00A003D6" w:rsidRPr="00CA7528" w:rsidRDefault="00A003D6" w:rsidP="004765A9">
      <w:pPr>
        <w:spacing w:line="360" w:lineRule="auto"/>
        <w:ind w:left="3960"/>
        <w:rPr>
          <w:rFonts w:ascii="Arial" w:hAnsi="Arial" w:cs="Arial"/>
          <w:sz w:val="22"/>
          <w:szCs w:val="22"/>
        </w:rPr>
      </w:pPr>
    </w:p>
    <w:p w:rsidR="004765A9" w:rsidRPr="00CA7528" w:rsidRDefault="004765A9" w:rsidP="004765A9">
      <w:pPr>
        <w:spacing w:line="360" w:lineRule="auto"/>
        <w:ind w:left="3960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z w:val="22"/>
          <w:szCs w:val="22"/>
        </w:rPr>
        <w:t>Ditetapkan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di</w:t>
      </w:r>
      <w:r w:rsidRPr="00CA7528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CA7528">
        <w:rPr>
          <w:rFonts w:ascii="Arial" w:hAnsi="Arial" w:cs="Arial"/>
          <w:sz w:val="22"/>
          <w:szCs w:val="22"/>
        </w:rPr>
        <w:t>Sampit</w:t>
      </w:r>
      <w:proofErr w:type="spellEnd"/>
    </w:p>
    <w:p w:rsidR="004765A9" w:rsidRPr="00CA7528" w:rsidRDefault="004765A9" w:rsidP="004765A9">
      <w:pPr>
        <w:pStyle w:val="NoSpacing"/>
        <w:spacing w:line="360" w:lineRule="auto"/>
        <w:ind w:left="3960"/>
        <w:rPr>
          <w:rFonts w:ascii="Arial" w:hAnsi="Arial" w:cs="Arial"/>
        </w:rPr>
      </w:pPr>
      <w:proofErr w:type="spellStart"/>
      <w:r w:rsidRPr="00CA7528">
        <w:rPr>
          <w:rFonts w:ascii="Arial" w:hAnsi="Arial" w:cs="Arial"/>
        </w:rPr>
        <w:t>Tanggal</w:t>
      </w:r>
      <w:proofErr w:type="spellEnd"/>
      <w:r w:rsidRPr="00CA7528">
        <w:rPr>
          <w:rFonts w:ascii="Arial" w:hAnsi="Arial" w:cs="Arial"/>
        </w:rPr>
        <w:tab/>
      </w:r>
      <w:r w:rsidRPr="00CA7528">
        <w:rPr>
          <w:rFonts w:ascii="Arial" w:hAnsi="Arial" w:cs="Arial"/>
        </w:rPr>
        <w:tab/>
        <w:t xml:space="preserve">: …  </w:t>
      </w:r>
      <w:proofErr w:type="spellStart"/>
      <w:r w:rsidRPr="00CA7528">
        <w:rPr>
          <w:rFonts w:ascii="Arial" w:hAnsi="Arial" w:cs="Arial"/>
          <w:u w:val="single"/>
        </w:rPr>
        <w:t>Januari</w:t>
      </w:r>
      <w:proofErr w:type="spellEnd"/>
      <w:r w:rsidRPr="00CA7528">
        <w:rPr>
          <w:rFonts w:ascii="Arial" w:hAnsi="Arial" w:cs="Arial"/>
          <w:u w:val="single"/>
        </w:rPr>
        <w:t xml:space="preserve"> 2018</w:t>
      </w:r>
    </w:p>
    <w:p w:rsidR="004765A9" w:rsidRPr="00CA7528" w:rsidRDefault="004765A9" w:rsidP="004765A9">
      <w:pPr>
        <w:pStyle w:val="NoSpacing"/>
        <w:spacing w:line="360" w:lineRule="auto"/>
        <w:ind w:left="3326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9"/>
        <w:gridCol w:w="5074"/>
      </w:tblGrid>
      <w:tr w:rsidR="004765A9" w:rsidRPr="00CA7528" w:rsidTr="00AE2043">
        <w:trPr>
          <w:trHeight w:val="2282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4765A9" w:rsidRPr="00CA7528" w:rsidRDefault="004765A9" w:rsidP="00AE20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</w:tcPr>
          <w:p w:rsidR="004765A9" w:rsidRPr="00A003D6" w:rsidRDefault="004765A9" w:rsidP="00AE204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003D6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</w:p>
          <w:p w:rsidR="004765A9" w:rsidRPr="00A003D6" w:rsidRDefault="004765A9" w:rsidP="00AE204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765A9" w:rsidRPr="00A003D6" w:rsidRDefault="004765A9" w:rsidP="00AE204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765A9" w:rsidRPr="00A003D6" w:rsidRDefault="004765A9" w:rsidP="00AE204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765A9" w:rsidRPr="00A003D6" w:rsidRDefault="004765A9" w:rsidP="00AE204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003D6">
              <w:rPr>
                <w:rFonts w:ascii="Arial" w:hAnsi="Arial" w:cs="Arial"/>
                <w:bCs/>
                <w:sz w:val="22"/>
                <w:szCs w:val="22"/>
              </w:rPr>
              <w:t>dr. DENNY MUDA PERDANA,Sp.Rad</w:t>
            </w:r>
          </w:p>
          <w:p w:rsidR="004765A9" w:rsidRPr="00A003D6" w:rsidRDefault="004765A9" w:rsidP="00AE20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3D6">
              <w:rPr>
                <w:rFonts w:ascii="Arial" w:hAnsi="Arial" w:cs="Arial"/>
                <w:sz w:val="22"/>
                <w:szCs w:val="22"/>
              </w:rPr>
              <w:t>Pembina UtamaMuda</w:t>
            </w:r>
          </w:p>
          <w:p w:rsidR="004765A9" w:rsidRPr="00CA7528" w:rsidRDefault="004765A9" w:rsidP="00AE20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3D6">
              <w:rPr>
                <w:rFonts w:ascii="Arial" w:hAnsi="Arial" w:cs="Arial"/>
                <w:sz w:val="22"/>
                <w:szCs w:val="22"/>
              </w:rPr>
              <w:t>NIP. 19621121 199610 1 001</w:t>
            </w:r>
          </w:p>
        </w:tc>
      </w:tr>
    </w:tbl>
    <w:p w:rsidR="00C8541D" w:rsidRPr="00CA7528" w:rsidRDefault="00C8541D" w:rsidP="00C8541D">
      <w:pPr>
        <w:spacing w:line="200" w:lineRule="exact"/>
        <w:rPr>
          <w:rFonts w:ascii="Arial" w:hAnsi="Arial" w:cs="Arial"/>
          <w:sz w:val="22"/>
          <w:szCs w:val="22"/>
        </w:rPr>
      </w:pPr>
    </w:p>
    <w:p w:rsidR="00C8541D" w:rsidRPr="00CA7528" w:rsidRDefault="00C8541D" w:rsidP="00C8541D">
      <w:pPr>
        <w:spacing w:line="200" w:lineRule="exact"/>
        <w:rPr>
          <w:rFonts w:ascii="Arial" w:hAnsi="Arial" w:cs="Arial"/>
          <w:sz w:val="22"/>
          <w:szCs w:val="22"/>
        </w:rPr>
      </w:pPr>
    </w:p>
    <w:p w:rsidR="00C8541D" w:rsidRPr="00CA7528" w:rsidRDefault="00C8541D" w:rsidP="00C8541D">
      <w:pPr>
        <w:spacing w:before="10" w:line="220" w:lineRule="exact"/>
        <w:rPr>
          <w:rFonts w:ascii="Arial" w:hAnsi="Arial" w:cs="Arial"/>
          <w:sz w:val="22"/>
          <w:szCs w:val="22"/>
        </w:rPr>
      </w:pPr>
    </w:p>
    <w:p w:rsidR="00C8541D" w:rsidRPr="00CA7528" w:rsidRDefault="00C8541D" w:rsidP="00C8541D">
      <w:pPr>
        <w:spacing w:before="1" w:line="280" w:lineRule="exact"/>
        <w:rPr>
          <w:rFonts w:ascii="Arial" w:hAnsi="Arial" w:cs="Arial"/>
          <w:sz w:val="22"/>
          <w:szCs w:val="22"/>
        </w:rPr>
      </w:pPr>
    </w:p>
    <w:p w:rsidR="00C8541D" w:rsidRPr="00CA7528" w:rsidRDefault="00C8541D" w:rsidP="00C8541D">
      <w:pPr>
        <w:ind w:left="532"/>
        <w:rPr>
          <w:rFonts w:ascii="Arial" w:eastAsia="Calibri" w:hAnsi="Arial" w:cs="Arial"/>
          <w:sz w:val="22"/>
          <w:szCs w:val="22"/>
        </w:rPr>
      </w:pPr>
      <w:proofErr w:type="spellStart"/>
      <w:r w:rsidRPr="00CA7528">
        <w:rPr>
          <w:rFonts w:ascii="Arial" w:eastAsia="Calibri" w:hAnsi="Arial" w:cs="Arial"/>
          <w:spacing w:val="1"/>
          <w:w w:val="102"/>
          <w:sz w:val="22"/>
          <w:szCs w:val="22"/>
          <w:u w:val="single" w:color="000000"/>
        </w:rPr>
        <w:t>T</w:t>
      </w:r>
      <w:r w:rsidRPr="00CA7528">
        <w:rPr>
          <w:rFonts w:ascii="Arial" w:eastAsia="Calibri" w:hAnsi="Arial" w:cs="Arial"/>
          <w:spacing w:val="3"/>
          <w:w w:val="102"/>
          <w:sz w:val="22"/>
          <w:szCs w:val="22"/>
          <w:u w:val="single" w:color="000000"/>
        </w:rPr>
        <w:t>E</w:t>
      </w:r>
      <w:r w:rsidRPr="00CA7528">
        <w:rPr>
          <w:rFonts w:ascii="Arial" w:eastAsia="Calibri" w:hAnsi="Arial" w:cs="Arial"/>
          <w:spacing w:val="-3"/>
          <w:w w:val="102"/>
          <w:sz w:val="22"/>
          <w:szCs w:val="22"/>
          <w:u w:val="single" w:color="000000"/>
        </w:rPr>
        <w:t>M</w:t>
      </w:r>
      <w:r w:rsidRPr="00CA7528">
        <w:rPr>
          <w:rFonts w:ascii="Arial" w:eastAsia="Calibri" w:hAnsi="Arial" w:cs="Arial"/>
          <w:w w:val="102"/>
          <w:sz w:val="22"/>
          <w:szCs w:val="22"/>
          <w:u w:val="single" w:color="000000"/>
        </w:rPr>
        <w:t>BU</w:t>
      </w:r>
      <w:r w:rsidRPr="00CA7528">
        <w:rPr>
          <w:rFonts w:ascii="Arial" w:eastAsia="Calibri" w:hAnsi="Arial" w:cs="Arial"/>
          <w:spacing w:val="2"/>
          <w:w w:val="102"/>
          <w:sz w:val="22"/>
          <w:szCs w:val="22"/>
          <w:u w:val="single" w:color="000000"/>
        </w:rPr>
        <w:t>S</w:t>
      </w:r>
      <w:r w:rsidRPr="00CA7528">
        <w:rPr>
          <w:rFonts w:ascii="Arial" w:eastAsia="Calibri" w:hAnsi="Arial" w:cs="Arial"/>
          <w:spacing w:val="-3"/>
          <w:w w:val="102"/>
          <w:sz w:val="22"/>
          <w:szCs w:val="22"/>
          <w:u w:val="single" w:color="000000"/>
        </w:rPr>
        <w:t>A</w:t>
      </w:r>
      <w:r w:rsidRPr="00CA7528">
        <w:rPr>
          <w:rFonts w:ascii="Arial" w:eastAsia="Calibri" w:hAnsi="Arial" w:cs="Arial"/>
          <w:w w:val="102"/>
          <w:sz w:val="22"/>
          <w:szCs w:val="22"/>
          <w:u w:val="single" w:color="000000"/>
        </w:rPr>
        <w:t>N</w:t>
      </w:r>
      <w:r w:rsidRPr="00CA7528">
        <w:rPr>
          <w:rFonts w:ascii="Arial" w:eastAsia="Calibri" w:hAnsi="Arial" w:cs="Arial"/>
          <w:spacing w:val="1"/>
          <w:sz w:val="22"/>
          <w:szCs w:val="22"/>
          <w:u w:val="single" w:color="000000"/>
        </w:rPr>
        <w:t>Y</w:t>
      </w:r>
      <w:r w:rsidRPr="00CA7528">
        <w:rPr>
          <w:rFonts w:ascii="Arial" w:eastAsia="Calibri" w:hAnsi="Arial" w:cs="Arial"/>
          <w:spacing w:val="-1"/>
          <w:sz w:val="22"/>
          <w:szCs w:val="22"/>
          <w:u w:val="single" w:color="000000"/>
        </w:rPr>
        <w:t>t</w:t>
      </w:r>
      <w:r w:rsidRPr="00CA7528">
        <w:rPr>
          <w:rFonts w:ascii="Arial" w:eastAsia="Calibri" w:hAnsi="Arial" w:cs="Arial"/>
          <w:sz w:val="22"/>
          <w:szCs w:val="22"/>
          <w:u w:val="single" w:color="000000"/>
        </w:rPr>
        <w:t>h</w:t>
      </w:r>
      <w:proofErr w:type="spellEnd"/>
      <w:r w:rsidRPr="00CA7528">
        <w:rPr>
          <w:rFonts w:ascii="Arial" w:eastAsia="Calibri" w:hAnsi="Arial" w:cs="Arial"/>
          <w:w w:val="102"/>
          <w:sz w:val="22"/>
          <w:szCs w:val="22"/>
          <w:u w:val="single" w:color="000000"/>
        </w:rPr>
        <w:t>:</w:t>
      </w:r>
    </w:p>
    <w:p w:rsidR="00C8541D" w:rsidRPr="00CA7528" w:rsidRDefault="00C8541D" w:rsidP="00C8541D">
      <w:pPr>
        <w:spacing w:before="7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1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eastAsia="Calibri" w:hAnsi="Arial" w:cs="Arial"/>
          <w:sz w:val="22"/>
          <w:szCs w:val="22"/>
        </w:rPr>
        <w:t>Direktur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P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el</w:t>
      </w:r>
      <w:r w:rsidRPr="00CA7528">
        <w:rPr>
          <w:rFonts w:ascii="Arial" w:eastAsia="Calibri" w:hAnsi="Arial" w:cs="Arial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y</w:t>
      </w:r>
      <w:r w:rsidRPr="00CA7528">
        <w:rPr>
          <w:rFonts w:ascii="Arial" w:eastAsia="Calibri" w:hAnsi="Arial" w:cs="Arial"/>
          <w:spacing w:val="3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-3"/>
          <w:sz w:val="22"/>
          <w:szCs w:val="22"/>
        </w:rPr>
        <w:t>n</w:t>
      </w:r>
      <w:r w:rsidRPr="00CA7528">
        <w:rPr>
          <w:rFonts w:ascii="Arial" w:eastAsia="Calibri" w:hAnsi="Arial" w:cs="Arial"/>
          <w:spacing w:val="3"/>
          <w:sz w:val="22"/>
          <w:szCs w:val="22"/>
        </w:rPr>
        <w:t>a</w:t>
      </w:r>
      <w:r w:rsidRPr="00CA7528">
        <w:rPr>
          <w:rFonts w:ascii="Arial" w:eastAsia="Calibri" w:hAnsi="Arial" w:cs="Arial"/>
          <w:sz w:val="22"/>
          <w:szCs w:val="22"/>
        </w:rPr>
        <w:t>n</w:t>
      </w:r>
      <w:r w:rsidRPr="00CA7528">
        <w:rPr>
          <w:rFonts w:ascii="Arial" w:eastAsia="Calibri" w:hAnsi="Arial" w:cs="Arial"/>
          <w:w w:val="102"/>
          <w:sz w:val="22"/>
          <w:szCs w:val="22"/>
        </w:rPr>
        <w:t>M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CA7528">
        <w:rPr>
          <w:rFonts w:ascii="Arial" w:eastAsia="Calibri" w:hAnsi="Arial" w:cs="Arial"/>
          <w:w w:val="102"/>
          <w:sz w:val="22"/>
          <w:szCs w:val="22"/>
        </w:rPr>
        <w:t>s</w:t>
      </w:r>
      <w:proofErr w:type="spellEnd"/>
    </w:p>
    <w:p w:rsidR="00C8541D" w:rsidRPr="00CA7528" w:rsidRDefault="00C8541D" w:rsidP="00C8541D">
      <w:pPr>
        <w:spacing w:before="7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2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eastAsia="Calibri" w:hAnsi="Arial" w:cs="Arial"/>
          <w:sz w:val="22"/>
          <w:szCs w:val="22"/>
        </w:rPr>
        <w:t>Kabid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P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e</w:t>
      </w:r>
      <w:r w:rsidRPr="00CA7528">
        <w:rPr>
          <w:rFonts w:ascii="Arial" w:eastAsia="Calibri" w:hAnsi="Arial" w:cs="Arial"/>
          <w:spacing w:val="2"/>
          <w:sz w:val="22"/>
          <w:szCs w:val="22"/>
        </w:rPr>
        <w:t>n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u</w:t>
      </w:r>
      <w:r w:rsidRPr="00CA7528">
        <w:rPr>
          <w:rFonts w:ascii="Arial" w:eastAsia="Calibri" w:hAnsi="Arial" w:cs="Arial"/>
          <w:spacing w:val="2"/>
          <w:sz w:val="22"/>
          <w:szCs w:val="22"/>
        </w:rPr>
        <w:t>n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j</w:t>
      </w:r>
      <w:r w:rsidRPr="00CA7528">
        <w:rPr>
          <w:rFonts w:ascii="Arial" w:eastAsia="Calibri" w:hAnsi="Arial" w:cs="Arial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2"/>
          <w:sz w:val="22"/>
          <w:szCs w:val="22"/>
        </w:rPr>
        <w:t>n</w:t>
      </w:r>
      <w:r w:rsidRPr="00CA7528">
        <w:rPr>
          <w:rFonts w:ascii="Arial" w:eastAsia="Calibri" w:hAnsi="Arial" w:cs="Arial"/>
          <w:sz w:val="22"/>
          <w:szCs w:val="22"/>
        </w:rPr>
        <w:t>g</w:t>
      </w:r>
      <w:r w:rsidRPr="00CA7528">
        <w:rPr>
          <w:rFonts w:ascii="Arial" w:eastAsia="Calibri" w:hAnsi="Arial" w:cs="Arial"/>
          <w:w w:val="102"/>
          <w:sz w:val="22"/>
          <w:szCs w:val="22"/>
        </w:rPr>
        <w:t>M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eastAsia="Calibri" w:hAnsi="Arial" w:cs="Arial"/>
          <w:spacing w:val="2"/>
          <w:w w:val="102"/>
          <w:sz w:val="22"/>
          <w:szCs w:val="22"/>
        </w:rPr>
        <w:t>d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CA7528">
        <w:rPr>
          <w:rFonts w:ascii="Arial" w:eastAsia="Calibri" w:hAnsi="Arial" w:cs="Arial"/>
          <w:w w:val="102"/>
          <w:sz w:val="22"/>
          <w:szCs w:val="22"/>
        </w:rPr>
        <w:t>s</w:t>
      </w:r>
      <w:proofErr w:type="spellEnd"/>
    </w:p>
    <w:p w:rsidR="00C8541D" w:rsidRPr="00CA7528" w:rsidRDefault="00C8541D" w:rsidP="00C8541D">
      <w:pPr>
        <w:spacing w:before="5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3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eastAsia="Calibri" w:hAnsi="Arial" w:cs="Arial"/>
          <w:spacing w:val="1"/>
          <w:sz w:val="22"/>
          <w:szCs w:val="22"/>
        </w:rPr>
        <w:t>Ke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p</w:t>
      </w:r>
      <w:r w:rsidRPr="00CA7528">
        <w:rPr>
          <w:rFonts w:ascii="Arial" w:eastAsia="Calibri" w:hAnsi="Arial" w:cs="Arial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l</w:t>
      </w:r>
      <w:r w:rsidRPr="00CA7528">
        <w:rPr>
          <w:rFonts w:ascii="Arial" w:eastAsia="Calibri" w:hAnsi="Arial" w:cs="Arial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I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n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s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t</w:t>
      </w:r>
      <w:r w:rsidRPr="00CA7528">
        <w:rPr>
          <w:rFonts w:ascii="Arial" w:eastAsia="Calibri" w:hAnsi="Arial" w:cs="Arial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l</w:t>
      </w:r>
      <w:r w:rsidRPr="00CA7528">
        <w:rPr>
          <w:rFonts w:ascii="Arial" w:eastAsia="Calibri" w:hAnsi="Arial" w:cs="Arial"/>
          <w:spacing w:val="3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-2"/>
          <w:sz w:val="22"/>
          <w:szCs w:val="22"/>
        </w:rPr>
        <w:t>s</w:t>
      </w:r>
      <w:r w:rsidRPr="00CA7528">
        <w:rPr>
          <w:rFonts w:ascii="Arial" w:eastAsia="Calibri" w:hAnsi="Arial" w:cs="Arial"/>
          <w:sz w:val="22"/>
          <w:szCs w:val="22"/>
        </w:rPr>
        <w:t>i</w:t>
      </w:r>
      <w:r w:rsidRPr="00CA7528">
        <w:rPr>
          <w:rFonts w:ascii="Arial" w:eastAsia="Calibri" w:hAnsi="Arial" w:cs="Arial"/>
          <w:w w:val="102"/>
          <w:sz w:val="22"/>
          <w:szCs w:val="22"/>
        </w:rPr>
        <w:t>Fa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CA7528">
        <w:rPr>
          <w:rFonts w:ascii="Arial" w:eastAsia="Calibri" w:hAnsi="Arial" w:cs="Arial"/>
          <w:w w:val="102"/>
          <w:sz w:val="22"/>
          <w:szCs w:val="22"/>
        </w:rPr>
        <w:t>ma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CA7528">
        <w:rPr>
          <w:rFonts w:ascii="Arial" w:eastAsia="Calibri" w:hAnsi="Arial" w:cs="Arial"/>
          <w:w w:val="102"/>
          <w:sz w:val="22"/>
          <w:szCs w:val="22"/>
        </w:rPr>
        <w:t>i</w:t>
      </w:r>
      <w:proofErr w:type="spellEnd"/>
    </w:p>
    <w:p w:rsidR="00C8541D" w:rsidRPr="00CA7528" w:rsidRDefault="00C8541D" w:rsidP="00C8541D">
      <w:pPr>
        <w:spacing w:before="7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4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eastAsia="Calibri" w:hAnsi="Arial" w:cs="Arial"/>
          <w:sz w:val="22"/>
          <w:szCs w:val="22"/>
        </w:rPr>
        <w:t>Kabid</w:t>
      </w:r>
      <w:r w:rsidRPr="00CA7528">
        <w:rPr>
          <w:rFonts w:ascii="Arial" w:eastAsia="Calibri" w:hAnsi="Arial" w:cs="Arial"/>
          <w:spacing w:val="-2"/>
          <w:w w:val="102"/>
          <w:sz w:val="22"/>
          <w:szCs w:val="22"/>
        </w:rPr>
        <w:t>K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CA7528">
        <w:rPr>
          <w:rFonts w:ascii="Arial" w:eastAsia="Calibri" w:hAnsi="Arial" w:cs="Arial"/>
          <w:w w:val="102"/>
          <w:sz w:val="22"/>
          <w:szCs w:val="22"/>
        </w:rPr>
        <w:t>aw</w:t>
      </w:r>
      <w:r w:rsidRPr="00CA7528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CA7528">
        <w:rPr>
          <w:rFonts w:ascii="Arial" w:eastAsia="Calibri" w:hAnsi="Arial" w:cs="Arial"/>
          <w:w w:val="102"/>
          <w:sz w:val="22"/>
          <w:szCs w:val="22"/>
        </w:rPr>
        <w:t>an</w:t>
      </w:r>
      <w:proofErr w:type="spellEnd"/>
    </w:p>
    <w:p w:rsidR="00C8541D" w:rsidRPr="00CA7528" w:rsidRDefault="00C8541D" w:rsidP="00C8541D">
      <w:pPr>
        <w:spacing w:before="7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5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eastAsia="Calibri" w:hAnsi="Arial" w:cs="Arial"/>
          <w:spacing w:val="1"/>
          <w:sz w:val="22"/>
          <w:szCs w:val="22"/>
        </w:rPr>
        <w:t>Ko</w:t>
      </w:r>
      <w:r w:rsidRPr="00CA7528">
        <w:rPr>
          <w:rFonts w:ascii="Arial" w:eastAsia="Calibri" w:hAnsi="Arial" w:cs="Arial"/>
          <w:sz w:val="22"/>
          <w:szCs w:val="22"/>
        </w:rPr>
        <w:t>m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i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t</w:t>
      </w:r>
      <w:r w:rsidRPr="00CA7528">
        <w:rPr>
          <w:rFonts w:ascii="Arial" w:eastAsia="Calibri" w:hAnsi="Arial" w:cs="Arial"/>
          <w:sz w:val="22"/>
          <w:szCs w:val="22"/>
        </w:rPr>
        <w:t>e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Ke</w:t>
      </w:r>
      <w:r w:rsidRPr="00CA7528">
        <w:rPr>
          <w:rFonts w:ascii="Arial" w:eastAsia="Calibri" w:hAnsi="Arial" w:cs="Arial"/>
          <w:spacing w:val="-2"/>
          <w:sz w:val="22"/>
          <w:szCs w:val="22"/>
        </w:rPr>
        <w:t>s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el</w:t>
      </w:r>
      <w:r w:rsidRPr="00CA7528">
        <w:rPr>
          <w:rFonts w:ascii="Arial" w:eastAsia="Calibri" w:hAnsi="Arial" w:cs="Arial"/>
          <w:sz w:val="22"/>
          <w:szCs w:val="22"/>
        </w:rPr>
        <w:t>ama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t</w:t>
      </w:r>
      <w:r w:rsidRPr="00CA7528">
        <w:rPr>
          <w:rFonts w:ascii="Arial" w:eastAsia="Calibri" w:hAnsi="Arial" w:cs="Arial"/>
          <w:sz w:val="22"/>
          <w:szCs w:val="22"/>
        </w:rPr>
        <w:t>an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P</w:t>
      </w:r>
      <w:r w:rsidRPr="00CA7528">
        <w:rPr>
          <w:rFonts w:ascii="Arial" w:eastAsia="Calibri" w:hAnsi="Arial" w:cs="Arial"/>
          <w:w w:val="102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sie</w:t>
      </w:r>
      <w:r w:rsidRPr="00CA7528">
        <w:rPr>
          <w:rFonts w:ascii="Arial" w:eastAsia="Calibri" w:hAnsi="Arial" w:cs="Arial"/>
          <w:w w:val="102"/>
          <w:sz w:val="22"/>
          <w:szCs w:val="22"/>
        </w:rPr>
        <w:t>n</w:t>
      </w:r>
      <w:proofErr w:type="spellEnd"/>
    </w:p>
    <w:p w:rsidR="00C8541D" w:rsidRPr="00CA7528" w:rsidRDefault="00C8541D" w:rsidP="00C8541D">
      <w:pPr>
        <w:spacing w:before="5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6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eastAsia="Calibri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rs</w:t>
      </w:r>
      <w:r w:rsidRPr="00CA7528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CA7528">
        <w:rPr>
          <w:rFonts w:ascii="Arial" w:eastAsia="Calibri" w:hAnsi="Arial" w:cs="Arial"/>
          <w:w w:val="102"/>
          <w:sz w:val="22"/>
          <w:szCs w:val="22"/>
        </w:rPr>
        <w:t>p</w:t>
      </w:r>
      <w:proofErr w:type="spellEnd"/>
    </w:p>
    <w:p w:rsidR="00C8541D" w:rsidRPr="00CA7528" w:rsidRDefault="00C8541D" w:rsidP="00C8541D">
      <w:pPr>
        <w:rPr>
          <w:rFonts w:ascii="Arial" w:eastAsia="Calibri" w:hAnsi="Arial" w:cs="Arial"/>
          <w:sz w:val="22"/>
          <w:szCs w:val="22"/>
        </w:rPr>
        <w:sectPr w:rsidR="00C8541D" w:rsidRPr="00CA7528" w:rsidSect="004761C0">
          <w:pgSz w:w="12240" w:h="15840"/>
          <w:pgMar w:top="1480" w:right="1080" w:bottom="280" w:left="1720" w:header="720" w:footer="720" w:gutter="0"/>
          <w:cols w:space="720"/>
        </w:sectPr>
      </w:pPr>
    </w:p>
    <w:p w:rsidR="00B977D9" w:rsidRPr="00CA7528" w:rsidRDefault="00B977D9">
      <w:pPr>
        <w:spacing w:before="10" w:line="28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before="70"/>
        <w:ind w:left="933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7528">
        <w:rPr>
          <w:rFonts w:ascii="Arial" w:hAnsi="Arial" w:cs="Arial"/>
          <w:spacing w:val="-3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pi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4765A9" w:rsidRPr="00CA7528">
        <w:rPr>
          <w:rFonts w:ascii="Arial" w:hAnsi="Arial" w:cs="Arial"/>
          <w:sz w:val="22"/>
          <w:szCs w:val="22"/>
        </w:rPr>
        <w:t xml:space="preserve"> :</w:t>
      </w:r>
      <w:proofErr w:type="gramEnd"/>
      <w:r w:rsidR="004765A9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-3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j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4765A9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ktur</w:t>
      </w:r>
      <w:r w:rsidRPr="00CA7528">
        <w:rPr>
          <w:rFonts w:ascii="Arial" w:hAnsi="Arial" w:cs="Arial"/>
          <w:spacing w:val="1"/>
          <w:sz w:val="22"/>
          <w:szCs w:val="22"/>
        </w:rPr>
        <w:t>R</w:t>
      </w:r>
      <w:r w:rsidR="00967DDF" w:rsidRPr="00CA7528">
        <w:rPr>
          <w:rFonts w:ascii="Arial" w:hAnsi="Arial" w:cs="Arial"/>
          <w:sz w:val="22"/>
          <w:szCs w:val="22"/>
        </w:rPr>
        <w:t>SUD</w:t>
      </w:r>
      <w:proofErr w:type="spellEnd"/>
      <w:r w:rsidR="00967DDF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7DDF" w:rsidRPr="00CA7528">
        <w:rPr>
          <w:rFonts w:ascii="Arial" w:hAnsi="Arial" w:cs="Arial"/>
          <w:sz w:val="22"/>
          <w:szCs w:val="22"/>
        </w:rPr>
        <w:t>Dr</w:t>
      </w:r>
      <w:proofErr w:type="spellEnd"/>
      <w:r w:rsidR="00967DDF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7DDF" w:rsidRPr="00CA7528">
        <w:rPr>
          <w:rFonts w:ascii="Arial" w:hAnsi="Arial" w:cs="Arial"/>
          <w:sz w:val="22"/>
          <w:szCs w:val="22"/>
        </w:rPr>
        <w:t>Murjani</w:t>
      </w:r>
      <w:proofErr w:type="spellEnd"/>
      <w:r w:rsidR="00967DDF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7DDF" w:rsidRPr="00CA7528">
        <w:rPr>
          <w:rFonts w:ascii="Arial" w:hAnsi="Arial" w:cs="Arial"/>
          <w:sz w:val="22"/>
          <w:szCs w:val="22"/>
        </w:rPr>
        <w:t>Sampit</w:t>
      </w:r>
      <w:proofErr w:type="spellEnd"/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932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or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 :</w:t>
      </w:r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933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7528">
        <w:rPr>
          <w:rFonts w:ascii="Arial" w:hAnsi="Arial" w:cs="Arial"/>
          <w:spacing w:val="-1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:</w:t>
      </w:r>
      <w:proofErr w:type="gramEnd"/>
      <w:r w:rsidR="004765A9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pacing w:val="-2"/>
          <w:sz w:val="22"/>
          <w:szCs w:val="22"/>
        </w:rPr>
        <w:t>K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bijakan</w:t>
      </w:r>
      <w:proofErr w:type="spellEnd"/>
      <w:r w:rsidR="004765A9" w:rsidRPr="00CA752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pacing w:val="2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ng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lo</w:t>
      </w:r>
      <w:r w:rsidRPr="00CA7528">
        <w:rPr>
          <w:rFonts w:ascii="Arial" w:hAnsi="Arial" w:cs="Arial"/>
          <w:b/>
          <w:spacing w:val="2"/>
          <w:sz w:val="22"/>
          <w:szCs w:val="22"/>
        </w:rPr>
        <w:t>l</w:t>
      </w:r>
      <w:r w:rsidRPr="00CA7528">
        <w:rPr>
          <w:rFonts w:ascii="Arial" w:hAnsi="Arial" w:cs="Arial"/>
          <w:b/>
          <w:sz w:val="22"/>
          <w:szCs w:val="22"/>
        </w:rPr>
        <w:t>a</w:t>
      </w:r>
      <w:r w:rsidRPr="00CA7528">
        <w:rPr>
          <w:rFonts w:ascii="Arial" w:hAnsi="Arial" w:cs="Arial"/>
          <w:b/>
          <w:spacing w:val="-2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n</w:t>
      </w:r>
      <w:proofErr w:type="spellEnd"/>
      <w:r w:rsidR="004765A9" w:rsidRPr="00CA752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pacing w:val="-1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pacing w:val="2"/>
          <w:sz w:val="22"/>
          <w:szCs w:val="22"/>
        </w:rPr>
        <w:t>l</w:t>
      </w:r>
      <w:r w:rsidRPr="00CA7528">
        <w:rPr>
          <w:rFonts w:ascii="Arial" w:hAnsi="Arial" w:cs="Arial"/>
          <w:b/>
          <w:sz w:val="22"/>
          <w:szCs w:val="22"/>
        </w:rPr>
        <w:t>aya</w:t>
      </w:r>
      <w:r w:rsidRPr="00CA7528">
        <w:rPr>
          <w:rFonts w:ascii="Arial" w:hAnsi="Arial" w:cs="Arial"/>
          <w:b/>
          <w:spacing w:val="-3"/>
          <w:sz w:val="22"/>
          <w:szCs w:val="22"/>
        </w:rPr>
        <w:t>n</w:t>
      </w:r>
      <w:r w:rsidRPr="00CA7528">
        <w:rPr>
          <w:rFonts w:ascii="Arial" w:hAnsi="Arial" w:cs="Arial"/>
          <w:b/>
          <w:sz w:val="22"/>
          <w:szCs w:val="22"/>
        </w:rPr>
        <w:t>an</w:t>
      </w:r>
      <w:proofErr w:type="spellEnd"/>
      <w:r w:rsidR="004765A9" w:rsidRPr="00CA752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z w:val="22"/>
          <w:szCs w:val="22"/>
        </w:rPr>
        <w:t>Ka</w:t>
      </w:r>
      <w:r w:rsidRPr="00CA7528">
        <w:rPr>
          <w:rFonts w:ascii="Arial" w:hAnsi="Arial" w:cs="Arial"/>
          <w:b/>
          <w:spacing w:val="-3"/>
          <w:sz w:val="22"/>
          <w:szCs w:val="22"/>
        </w:rPr>
        <w:t>m</w:t>
      </w:r>
      <w:r w:rsidRPr="00CA7528">
        <w:rPr>
          <w:rFonts w:ascii="Arial" w:hAnsi="Arial" w:cs="Arial"/>
          <w:b/>
          <w:sz w:val="22"/>
          <w:szCs w:val="22"/>
        </w:rPr>
        <w:t>ar</w:t>
      </w:r>
      <w:proofErr w:type="spellEnd"/>
      <w:r w:rsidR="004765A9" w:rsidRPr="00CA752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B</w:t>
      </w:r>
      <w:r w:rsidRPr="00CA7528">
        <w:rPr>
          <w:rFonts w:ascii="Arial" w:hAnsi="Arial" w:cs="Arial"/>
          <w:b/>
          <w:spacing w:val="-1"/>
          <w:w w:val="102"/>
          <w:sz w:val="22"/>
          <w:szCs w:val="22"/>
        </w:rPr>
        <w:t>e</w:t>
      </w:r>
      <w:r w:rsidRPr="00CA7528">
        <w:rPr>
          <w:rFonts w:ascii="Arial" w:hAnsi="Arial" w:cs="Arial"/>
          <w:b/>
          <w:w w:val="102"/>
          <w:sz w:val="22"/>
          <w:szCs w:val="22"/>
        </w:rPr>
        <w:t>dah</w:t>
      </w:r>
      <w:proofErr w:type="spellEnd"/>
    </w:p>
    <w:p w:rsidR="00B977D9" w:rsidRPr="00CA7528" w:rsidRDefault="00B977D9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933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pacing w:val="-1"/>
          <w:sz w:val="22"/>
          <w:szCs w:val="22"/>
        </w:rPr>
        <w:t>I</w:t>
      </w:r>
      <w:r w:rsidRPr="00CA7528">
        <w:rPr>
          <w:rFonts w:ascii="Arial" w:hAnsi="Arial" w:cs="Arial"/>
          <w:b/>
          <w:sz w:val="22"/>
          <w:szCs w:val="22"/>
        </w:rPr>
        <w:t xml:space="preserve">.        </w:t>
      </w:r>
      <w:r w:rsidRPr="00CA7528">
        <w:rPr>
          <w:rFonts w:ascii="Arial" w:hAnsi="Arial" w:cs="Arial"/>
          <w:b/>
          <w:spacing w:val="-1"/>
          <w:sz w:val="22"/>
          <w:szCs w:val="22"/>
        </w:rPr>
        <w:t>F</w:t>
      </w:r>
      <w:r w:rsidRPr="00CA7528">
        <w:rPr>
          <w:rFonts w:ascii="Arial" w:hAnsi="Arial" w:cs="Arial"/>
          <w:b/>
          <w:spacing w:val="1"/>
          <w:sz w:val="22"/>
          <w:szCs w:val="22"/>
        </w:rPr>
        <w:t>AL</w:t>
      </w:r>
      <w:r w:rsidRPr="00CA7528">
        <w:rPr>
          <w:rFonts w:ascii="Arial" w:hAnsi="Arial" w:cs="Arial"/>
          <w:b/>
          <w:spacing w:val="-3"/>
          <w:sz w:val="22"/>
          <w:szCs w:val="22"/>
        </w:rPr>
        <w:t>S</w:t>
      </w:r>
      <w:r w:rsidRPr="00CA7528">
        <w:rPr>
          <w:rFonts w:ascii="Arial" w:hAnsi="Arial" w:cs="Arial"/>
          <w:b/>
          <w:spacing w:val="1"/>
          <w:sz w:val="22"/>
          <w:szCs w:val="22"/>
        </w:rPr>
        <w:t>A</w:t>
      </w:r>
      <w:r w:rsidRPr="00CA7528">
        <w:rPr>
          <w:rFonts w:ascii="Arial" w:hAnsi="Arial" w:cs="Arial"/>
          <w:b/>
          <w:spacing w:val="2"/>
          <w:sz w:val="22"/>
          <w:szCs w:val="22"/>
        </w:rPr>
        <w:t>F</w:t>
      </w:r>
      <w:r w:rsidRPr="00CA7528">
        <w:rPr>
          <w:rFonts w:ascii="Arial" w:hAnsi="Arial" w:cs="Arial"/>
          <w:b/>
          <w:spacing w:val="-2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H</w:t>
      </w:r>
      <w:r w:rsidR="004765A9" w:rsidRPr="00CA7528">
        <w:rPr>
          <w:rFonts w:ascii="Arial" w:hAnsi="Arial" w:cs="Arial"/>
          <w:b/>
          <w:sz w:val="22"/>
          <w:szCs w:val="22"/>
        </w:rPr>
        <w:t xml:space="preserve"> </w:t>
      </w:r>
      <w:r w:rsidRPr="00CA7528">
        <w:rPr>
          <w:rFonts w:ascii="Arial" w:hAnsi="Arial" w:cs="Arial"/>
          <w:b/>
          <w:spacing w:val="-1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ELAY</w:t>
      </w:r>
      <w:r w:rsidRPr="00CA7528">
        <w:rPr>
          <w:rFonts w:ascii="Arial" w:hAnsi="Arial" w:cs="Arial"/>
          <w:b/>
          <w:spacing w:val="-2"/>
          <w:sz w:val="22"/>
          <w:szCs w:val="22"/>
        </w:rPr>
        <w:t>A</w:t>
      </w:r>
      <w:r w:rsidRPr="00CA7528">
        <w:rPr>
          <w:rFonts w:ascii="Arial" w:hAnsi="Arial" w:cs="Arial"/>
          <w:b/>
          <w:spacing w:val="1"/>
          <w:sz w:val="22"/>
          <w:szCs w:val="22"/>
        </w:rPr>
        <w:t>NA</w:t>
      </w:r>
      <w:r w:rsidRPr="00CA7528">
        <w:rPr>
          <w:rFonts w:ascii="Arial" w:hAnsi="Arial" w:cs="Arial"/>
          <w:b/>
          <w:sz w:val="22"/>
          <w:szCs w:val="22"/>
        </w:rPr>
        <w:t>N</w:t>
      </w:r>
      <w:r w:rsidR="004765A9" w:rsidRPr="00CA7528">
        <w:rPr>
          <w:rFonts w:ascii="Arial" w:hAnsi="Arial" w:cs="Arial"/>
          <w:b/>
          <w:sz w:val="22"/>
          <w:szCs w:val="22"/>
        </w:rPr>
        <w:t xml:space="preserve"> </w:t>
      </w:r>
      <w:r w:rsidRPr="00CA7528">
        <w:rPr>
          <w:rFonts w:ascii="Arial" w:hAnsi="Arial" w:cs="Arial"/>
          <w:b/>
          <w:sz w:val="22"/>
          <w:szCs w:val="22"/>
        </w:rPr>
        <w:t>K</w:t>
      </w:r>
      <w:r w:rsidRPr="00CA7528">
        <w:rPr>
          <w:rFonts w:ascii="Arial" w:hAnsi="Arial" w:cs="Arial"/>
          <w:b/>
          <w:spacing w:val="1"/>
          <w:sz w:val="22"/>
          <w:szCs w:val="22"/>
        </w:rPr>
        <w:t>AMA</w:t>
      </w:r>
      <w:r w:rsidRPr="00CA7528">
        <w:rPr>
          <w:rFonts w:ascii="Arial" w:hAnsi="Arial" w:cs="Arial"/>
          <w:b/>
          <w:sz w:val="22"/>
          <w:szCs w:val="22"/>
        </w:rPr>
        <w:t>R</w:t>
      </w:r>
      <w:r w:rsidR="004765A9" w:rsidRPr="00CA7528">
        <w:rPr>
          <w:rFonts w:ascii="Arial" w:hAnsi="Arial" w:cs="Arial"/>
          <w:b/>
          <w:sz w:val="22"/>
          <w:szCs w:val="22"/>
        </w:rPr>
        <w:t xml:space="preserve"> </w:t>
      </w:r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BED</w:t>
      </w:r>
      <w:r w:rsidRPr="00CA7528">
        <w:rPr>
          <w:rFonts w:ascii="Arial" w:hAnsi="Arial" w:cs="Arial"/>
          <w:b/>
          <w:spacing w:val="-2"/>
          <w:w w:val="102"/>
          <w:sz w:val="22"/>
          <w:szCs w:val="22"/>
        </w:rPr>
        <w:t>A</w:t>
      </w:r>
      <w:r w:rsidRPr="00CA7528">
        <w:rPr>
          <w:rFonts w:ascii="Arial" w:hAnsi="Arial" w:cs="Arial"/>
          <w:b/>
          <w:w w:val="102"/>
          <w:sz w:val="22"/>
          <w:szCs w:val="22"/>
        </w:rPr>
        <w:t>H</w:t>
      </w:r>
    </w:p>
    <w:p w:rsidR="00B977D9" w:rsidRPr="00CA7528" w:rsidRDefault="00B977D9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9" w:lineRule="auto"/>
        <w:ind w:left="1609" w:right="367" w:firstLine="922"/>
        <w:jc w:val="both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b/>
          <w:spacing w:val="2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layanan</w:t>
      </w:r>
      <w:proofErr w:type="spellEnd"/>
      <w:r w:rsidRPr="00CA7528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b/>
          <w:spacing w:val="1"/>
          <w:sz w:val="22"/>
          <w:szCs w:val="22"/>
        </w:rPr>
        <w:t>A</w:t>
      </w:r>
      <w:r w:rsidRPr="00CA7528">
        <w:rPr>
          <w:rFonts w:ascii="Arial" w:hAnsi="Arial" w:cs="Arial"/>
          <w:b/>
          <w:spacing w:val="-3"/>
          <w:sz w:val="22"/>
          <w:szCs w:val="22"/>
        </w:rPr>
        <w:t>n</w:t>
      </w:r>
      <w:r w:rsidR="00042405" w:rsidRPr="00CA7528">
        <w:rPr>
          <w:rFonts w:ascii="Arial" w:hAnsi="Arial" w:cs="Arial"/>
          <w:b/>
          <w:sz w:val="22"/>
          <w:szCs w:val="22"/>
        </w:rPr>
        <w:t>e</w:t>
      </w:r>
      <w:r w:rsidRPr="00CA7528">
        <w:rPr>
          <w:rFonts w:ascii="Arial" w:hAnsi="Arial" w:cs="Arial"/>
          <w:b/>
          <w:spacing w:val="1"/>
          <w:sz w:val="22"/>
          <w:szCs w:val="22"/>
        </w:rPr>
        <w:t>s</w:t>
      </w:r>
      <w:r w:rsidRPr="00CA7528">
        <w:rPr>
          <w:rFonts w:ascii="Arial" w:hAnsi="Arial" w:cs="Arial"/>
          <w:b/>
          <w:spacing w:val="-1"/>
          <w:sz w:val="22"/>
          <w:szCs w:val="22"/>
        </w:rPr>
        <w:t>t</w:t>
      </w:r>
      <w:r w:rsidRPr="00CA7528">
        <w:rPr>
          <w:rFonts w:ascii="Arial" w:hAnsi="Arial" w:cs="Arial"/>
          <w:b/>
          <w:spacing w:val="1"/>
          <w:sz w:val="22"/>
          <w:szCs w:val="22"/>
        </w:rPr>
        <w:t>es</w:t>
      </w:r>
      <w:r w:rsidRPr="00CA7528">
        <w:rPr>
          <w:rFonts w:ascii="Arial" w:hAnsi="Arial" w:cs="Arial"/>
          <w:b/>
          <w:sz w:val="22"/>
          <w:szCs w:val="22"/>
        </w:rPr>
        <w:t>io</w:t>
      </w:r>
      <w:r w:rsidRPr="00CA7528">
        <w:rPr>
          <w:rFonts w:ascii="Arial" w:hAnsi="Arial" w:cs="Arial"/>
          <w:b/>
          <w:spacing w:val="2"/>
          <w:sz w:val="22"/>
          <w:szCs w:val="22"/>
        </w:rPr>
        <w:t>l</w:t>
      </w:r>
      <w:r w:rsidRPr="00CA7528">
        <w:rPr>
          <w:rFonts w:ascii="Arial" w:hAnsi="Arial" w:cs="Arial"/>
          <w:b/>
          <w:sz w:val="22"/>
          <w:szCs w:val="22"/>
        </w:rPr>
        <w:t>ogi</w:t>
      </w:r>
      <w:proofErr w:type="spellEnd"/>
      <w:r w:rsidRPr="00CA752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pacing w:val="-3"/>
          <w:sz w:val="22"/>
          <w:szCs w:val="22"/>
        </w:rPr>
        <w:t>d</w:t>
      </w:r>
      <w:r w:rsidRPr="00CA7528">
        <w:rPr>
          <w:rFonts w:ascii="Arial" w:hAnsi="Arial" w:cs="Arial"/>
          <w:b/>
          <w:sz w:val="22"/>
          <w:szCs w:val="22"/>
        </w:rPr>
        <w:t>anS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da</w:t>
      </w:r>
      <w:r w:rsidRPr="00CA7528">
        <w:rPr>
          <w:rFonts w:ascii="Arial" w:hAnsi="Arial" w:cs="Arial"/>
          <w:b/>
          <w:spacing w:val="1"/>
          <w:sz w:val="22"/>
          <w:szCs w:val="22"/>
        </w:rPr>
        <w:t>s</w:t>
      </w:r>
      <w:r w:rsidRPr="00CA7528">
        <w:rPr>
          <w:rFonts w:ascii="Arial" w:hAnsi="Arial" w:cs="Arial"/>
          <w:b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da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tnya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us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="00A003D6">
        <w:rPr>
          <w:rFonts w:ascii="Arial" w:hAnsi="Arial" w:cs="Arial"/>
          <w:sz w:val="22"/>
          <w:szCs w:val="22"/>
        </w:rPr>
        <w:t xml:space="preserve">bias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dis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,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fe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f</w:t>
      </w:r>
      <w:r w:rsidRPr="00CA7528">
        <w:rPr>
          <w:rFonts w:ascii="Arial" w:hAnsi="Arial" w:cs="Arial"/>
          <w:sz w:val="22"/>
          <w:szCs w:val="22"/>
        </w:rPr>
        <w:t>,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pacing w:val="2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nu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mu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dok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mu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khir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olo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una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Su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Da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sa</w:t>
      </w:r>
      <w:r w:rsidRPr="00CA7528">
        <w:rPr>
          <w:rFonts w:ascii="Arial" w:hAnsi="Arial" w:cs="Arial"/>
          <w:sz w:val="22"/>
          <w:szCs w:val="22"/>
        </w:rPr>
        <w:t>ni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1"/>
          <w:sz w:val="22"/>
          <w:szCs w:val="22"/>
        </w:rPr>
        <w:t>(</w:t>
      </w:r>
      <w:r w:rsidRPr="00CA7528">
        <w:rPr>
          <w:rFonts w:ascii="Arial" w:hAnsi="Arial" w:cs="Arial"/>
          <w:sz w:val="22"/>
          <w:szCs w:val="22"/>
        </w:rPr>
        <w:t>S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-1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 xml:space="preserve">) 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komp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2"/>
          <w:sz w:val="22"/>
          <w:szCs w:val="22"/>
        </w:rPr>
        <w:t>f</w:t>
      </w:r>
      <w:r w:rsidRPr="00CA7528">
        <w:rPr>
          <w:rFonts w:ascii="Arial" w:hAnsi="Arial" w:cs="Arial"/>
          <w:spacing w:val="1"/>
          <w:sz w:val="22"/>
          <w:szCs w:val="22"/>
        </w:rPr>
        <w:t>es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gg</w:t>
      </w:r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3"/>
          <w:sz w:val="22"/>
          <w:szCs w:val="22"/>
        </w:rPr>
        <w:t>ka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ob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-1"/>
          <w:sz w:val="22"/>
          <w:szCs w:val="22"/>
        </w:rPr>
        <w:t>-</w:t>
      </w:r>
      <w:r w:rsidRPr="00CA7528">
        <w:rPr>
          <w:rFonts w:ascii="Arial" w:hAnsi="Arial" w:cs="Arial"/>
          <w:sz w:val="22"/>
          <w:szCs w:val="22"/>
        </w:rPr>
        <w:t>ob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ses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>,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do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kom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1"/>
          <w:sz w:val="22"/>
          <w:szCs w:val="22"/>
        </w:rPr>
        <w:t>f</w:t>
      </w:r>
      <w:r w:rsidRPr="00CA7528">
        <w:rPr>
          <w:rFonts w:ascii="Arial" w:hAnsi="Arial" w:cs="Arial"/>
          <w:spacing w:val="1"/>
          <w:sz w:val="22"/>
          <w:szCs w:val="22"/>
        </w:rPr>
        <w:t>es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io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f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ndon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es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B977D9">
      <w:pPr>
        <w:spacing w:before="9" w:line="18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8" w:lineRule="auto"/>
        <w:ind w:left="1609" w:right="370" w:hanging="677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pacing w:val="-1"/>
          <w:sz w:val="22"/>
          <w:szCs w:val="22"/>
        </w:rPr>
        <w:t>I</w:t>
      </w:r>
      <w:r w:rsidRPr="00CA7528">
        <w:rPr>
          <w:rFonts w:ascii="Arial" w:hAnsi="Arial" w:cs="Arial"/>
          <w:b/>
          <w:spacing w:val="1"/>
          <w:sz w:val="22"/>
          <w:szCs w:val="22"/>
        </w:rPr>
        <w:t>I</w:t>
      </w:r>
      <w:r w:rsidRPr="00CA7528">
        <w:rPr>
          <w:rFonts w:ascii="Arial" w:hAnsi="Arial" w:cs="Arial"/>
          <w:b/>
          <w:sz w:val="22"/>
          <w:szCs w:val="22"/>
        </w:rPr>
        <w:t xml:space="preserve">.       </w:t>
      </w:r>
      <w:r w:rsidRPr="00CA7528">
        <w:rPr>
          <w:rFonts w:ascii="Arial" w:hAnsi="Arial" w:cs="Arial"/>
          <w:b/>
          <w:spacing w:val="-1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EN</w:t>
      </w:r>
      <w:r w:rsidRPr="00CA7528">
        <w:rPr>
          <w:rFonts w:ascii="Arial" w:hAnsi="Arial" w:cs="Arial"/>
          <w:b/>
          <w:sz w:val="22"/>
          <w:szCs w:val="22"/>
        </w:rPr>
        <w:t>G</w:t>
      </w:r>
      <w:r w:rsidRPr="00CA7528">
        <w:rPr>
          <w:rFonts w:ascii="Arial" w:hAnsi="Arial" w:cs="Arial"/>
          <w:b/>
          <w:spacing w:val="1"/>
          <w:sz w:val="22"/>
          <w:szCs w:val="22"/>
        </w:rPr>
        <w:t>ERT</w:t>
      </w:r>
      <w:r w:rsidRPr="00CA7528">
        <w:rPr>
          <w:rFonts w:ascii="Arial" w:hAnsi="Arial" w:cs="Arial"/>
          <w:b/>
          <w:spacing w:val="-1"/>
          <w:sz w:val="22"/>
          <w:szCs w:val="22"/>
        </w:rPr>
        <w:t>I</w:t>
      </w:r>
      <w:r w:rsidRPr="00CA7528">
        <w:rPr>
          <w:rFonts w:ascii="Arial" w:hAnsi="Arial" w:cs="Arial"/>
          <w:b/>
          <w:spacing w:val="1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 xml:space="preserve">N </w:t>
      </w:r>
      <w:r w:rsidRPr="00CA7528">
        <w:rPr>
          <w:rFonts w:ascii="Arial" w:hAnsi="Arial" w:cs="Arial"/>
          <w:b/>
          <w:spacing w:val="-1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EL</w:t>
      </w:r>
      <w:r w:rsidRPr="00CA7528">
        <w:rPr>
          <w:rFonts w:ascii="Arial" w:hAnsi="Arial" w:cs="Arial"/>
          <w:b/>
          <w:spacing w:val="-2"/>
          <w:sz w:val="22"/>
          <w:szCs w:val="22"/>
        </w:rPr>
        <w:t>AY</w:t>
      </w:r>
      <w:r w:rsidRPr="00CA7528">
        <w:rPr>
          <w:rFonts w:ascii="Arial" w:hAnsi="Arial" w:cs="Arial"/>
          <w:b/>
          <w:spacing w:val="1"/>
          <w:sz w:val="22"/>
          <w:szCs w:val="22"/>
        </w:rPr>
        <w:t>AN</w:t>
      </w:r>
      <w:r w:rsidRPr="00CA7528">
        <w:rPr>
          <w:rFonts w:ascii="Arial" w:hAnsi="Arial" w:cs="Arial"/>
          <w:b/>
          <w:spacing w:val="-2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NK</w:t>
      </w:r>
      <w:r w:rsidRPr="00CA7528">
        <w:rPr>
          <w:rFonts w:ascii="Arial" w:hAnsi="Arial" w:cs="Arial"/>
          <w:b/>
          <w:spacing w:val="1"/>
          <w:sz w:val="22"/>
          <w:szCs w:val="22"/>
        </w:rPr>
        <w:t>AMA</w:t>
      </w:r>
      <w:r w:rsidRPr="00CA7528">
        <w:rPr>
          <w:rFonts w:ascii="Arial" w:hAnsi="Arial" w:cs="Arial"/>
          <w:b/>
          <w:sz w:val="22"/>
          <w:szCs w:val="22"/>
        </w:rPr>
        <w:t xml:space="preserve">R </w:t>
      </w:r>
      <w:r w:rsidRPr="00CA7528">
        <w:rPr>
          <w:rFonts w:ascii="Arial" w:hAnsi="Arial" w:cs="Arial"/>
          <w:b/>
          <w:spacing w:val="1"/>
          <w:sz w:val="22"/>
          <w:szCs w:val="22"/>
        </w:rPr>
        <w:t>BEDA</w:t>
      </w:r>
      <w:r w:rsidRPr="00CA7528">
        <w:rPr>
          <w:rFonts w:ascii="Arial" w:hAnsi="Arial" w:cs="Arial"/>
          <w:b/>
          <w:sz w:val="22"/>
          <w:szCs w:val="22"/>
        </w:rPr>
        <w:t xml:space="preserve">H </w:t>
      </w:r>
      <w:r w:rsidRPr="00CA7528">
        <w:rPr>
          <w:rFonts w:ascii="Arial" w:hAnsi="Arial" w:cs="Arial"/>
          <w:b/>
          <w:spacing w:val="-2"/>
          <w:sz w:val="22"/>
          <w:szCs w:val="22"/>
        </w:rPr>
        <w:t>R</w:t>
      </w:r>
      <w:r w:rsidR="002C5E3F" w:rsidRPr="00CA7528">
        <w:rPr>
          <w:rFonts w:ascii="Arial" w:hAnsi="Arial" w:cs="Arial"/>
          <w:b/>
          <w:spacing w:val="1"/>
          <w:sz w:val="22"/>
          <w:szCs w:val="22"/>
        </w:rPr>
        <w:t xml:space="preserve">SUD </w:t>
      </w:r>
      <w:proofErr w:type="spellStart"/>
      <w:r w:rsidR="002C5E3F" w:rsidRPr="00CA7528">
        <w:rPr>
          <w:rFonts w:ascii="Arial" w:hAnsi="Arial" w:cs="Arial"/>
          <w:b/>
          <w:spacing w:val="1"/>
          <w:sz w:val="22"/>
          <w:szCs w:val="22"/>
        </w:rPr>
        <w:t>Dr</w:t>
      </w:r>
      <w:proofErr w:type="spellEnd"/>
      <w:r w:rsidR="002C5E3F" w:rsidRPr="00CA7528">
        <w:rPr>
          <w:rFonts w:ascii="Arial" w:hAnsi="Arial" w:cs="Arial"/>
          <w:b/>
          <w:spacing w:val="1"/>
          <w:sz w:val="22"/>
          <w:szCs w:val="22"/>
        </w:rPr>
        <w:t xml:space="preserve"> </w:t>
      </w:r>
      <w:proofErr w:type="spellStart"/>
      <w:r w:rsidR="002C5E3F" w:rsidRPr="00CA7528">
        <w:rPr>
          <w:rFonts w:ascii="Arial" w:hAnsi="Arial" w:cs="Arial"/>
          <w:b/>
          <w:spacing w:val="1"/>
          <w:sz w:val="22"/>
          <w:szCs w:val="22"/>
        </w:rPr>
        <w:t>Murjani</w:t>
      </w:r>
      <w:proofErr w:type="spellEnd"/>
      <w:r w:rsidR="002C5E3F" w:rsidRPr="00CA7528">
        <w:rPr>
          <w:rFonts w:ascii="Arial" w:hAnsi="Arial" w:cs="Arial"/>
          <w:b/>
          <w:spacing w:val="1"/>
          <w:sz w:val="22"/>
          <w:szCs w:val="22"/>
        </w:rPr>
        <w:t xml:space="preserve"> </w:t>
      </w:r>
      <w:proofErr w:type="spellStart"/>
      <w:r w:rsidR="002C5E3F" w:rsidRPr="00CA7528">
        <w:rPr>
          <w:rFonts w:ascii="Arial" w:hAnsi="Arial" w:cs="Arial"/>
          <w:b/>
          <w:spacing w:val="1"/>
          <w:sz w:val="22"/>
          <w:szCs w:val="22"/>
        </w:rPr>
        <w:t>Sampit</w:t>
      </w:r>
      <w:proofErr w:type="spellEnd"/>
    </w:p>
    <w:p w:rsidR="00B977D9" w:rsidRPr="00CA7528" w:rsidRDefault="00B977D9">
      <w:pPr>
        <w:spacing w:before="9" w:line="18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8" w:lineRule="auto"/>
        <w:ind w:left="1948" w:right="368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-2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tin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is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CA7528">
        <w:rPr>
          <w:rFonts w:ascii="Arial" w:hAnsi="Arial" w:cs="Arial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-1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proofErr w:type="gram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w w:val="102"/>
          <w:sz w:val="22"/>
          <w:szCs w:val="22"/>
        </w:rPr>
        <w:t xml:space="preserve">di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io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ma24</w:t>
      </w:r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j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7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m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tu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in</w:t>
      </w:r>
      <w:r w:rsidRPr="00CA7528">
        <w:rPr>
          <w:rFonts w:ascii="Arial" w:hAnsi="Arial" w:cs="Arial"/>
          <w:spacing w:val="-2"/>
          <w:sz w:val="22"/>
          <w:szCs w:val="22"/>
        </w:rPr>
        <w:t>gg</w:t>
      </w:r>
      <w:r w:rsidRPr="00CA7528">
        <w:rPr>
          <w:rFonts w:ascii="Arial" w:hAnsi="Arial" w:cs="Arial"/>
          <w:sz w:val="22"/>
          <w:szCs w:val="22"/>
        </w:rPr>
        <w:t>u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3</w:t>
      </w:r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f</w:t>
      </w:r>
      <w:r w:rsidRPr="00CA7528">
        <w:rPr>
          <w:rFonts w:ascii="Arial" w:hAnsi="Arial" w:cs="Arial"/>
          <w:sz w:val="22"/>
          <w:szCs w:val="22"/>
        </w:rPr>
        <w:t xml:space="preserve">t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ja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w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tu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gi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m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5" w:line="368" w:lineRule="auto"/>
        <w:ind w:left="1948" w:right="368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1"/>
          <w:sz w:val="22"/>
          <w:szCs w:val="22"/>
        </w:rPr>
        <w:t>B</w:t>
      </w:r>
      <w:r w:rsidRPr="00CA7528">
        <w:rPr>
          <w:rFonts w:ascii="Arial" w:hAnsi="Arial" w:cs="Arial"/>
          <w:sz w:val="22"/>
          <w:szCs w:val="22"/>
        </w:rPr>
        <w:t xml:space="preserve">. </w:t>
      </w:r>
      <w:r w:rsidRPr="00CA7528">
        <w:rPr>
          <w:rFonts w:ascii="Arial" w:hAnsi="Arial" w:cs="Arial"/>
          <w:spacing w:val="-1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im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lo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ti</w:t>
      </w:r>
      <w:r w:rsidRPr="00CA7528">
        <w:rPr>
          <w:rFonts w:ascii="Arial" w:hAnsi="Arial" w:cs="Arial"/>
          <w:sz w:val="22"/>
          <w:szCs w:val="22"/>
        </w:rPr>
        <w:t>m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pimp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ol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dokt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lis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gg</w:t>
      </w:r>
      <w:r w:rsidRPr="00CA7528">
        <w:rPr>
          <w:rFonts w:ascii="Arial" w:hAnsi="Arial" w:cs="Arial"/>
          <w:sz w:val="22"/>
          <w:szCs w:val="22"/>
        </w:rPr>
        <w:t>ot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dokt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w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proofErr w:type="spellEnd"/>
      <w:proofErr w:type="gram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upun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 w:rsidP="00A003D6">
      <w:pPr>
        <w:spacing w:before="5" w:line="368" w:lineRule="auto"/>
        <w:ind w:left="2127" w:right="369" w:hanging="517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1"/>
          <w:sz w:val="22"/>
          <w:szCs w:val="22"/>
        </w:rPr>
        <w:t>C</w:t>
      </w:r>
      <w:r w:rsidR="00A003D6"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awa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w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h</w:t>
      </w:r>
      <w:r w:rsidRPr="00CA7528">
        <w:rPr>
          <w:rFonts w:ascii="Arial" w:hAnsi="Arial" w:cs="Arial"/>
          <w:sz w:val="22"/>
          <w:szCs w:val="22"/>
        </w:rPr>
        <w:t>an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 </w:t>
      </w:r>
      <w:r w:rsidR="00A003D6">
        <w:rPr>
          <w:rFonts w:ascii="Arial" w:hAnsi="Arial" w:cs="Arial"/>
          <w:spacing w:val="1"/>
          <w:sz w:val="22"/>
          <w:szCs w:val="22"/>
        </w:rPr>
        <w:t>anesthesia</w:t>
      </w:r>
      <w:proofErr w:type="gram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7" w:line="366" w:lineRule="auto"/>
        <w:ind w:left="1948" w:right="368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z w:val="22"/>
          <w:szCs w:val="22"/>
        </w:rPr>
        <w:t>ol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bo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ind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dok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aw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in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kup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4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o</w:t>
      </w:r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as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i</w:t>
      </w:r>
      <w:proofErr w:type="spellEnd"/>
      <w:proofErr w:type="gramStart"/>
      <w:r w:rsidRPr="00CA7528">
        <w:rPr>
          <w:rFonts w:ascii="Arial" w:hAnsi="Arial" w:cs="Arial"/>
          <w:spacing w:val="1"/>
          <w:w w:val="102"/>
          <w:sz w:val="22"/>
          <w:szCs w:val="22"/>
        </w:rPr>
        <w:t>.</w:t>
      </w:r>
      <w:r w:rsidRPr="00CA7528">
        <w:rPr>
          <w:rFonts w:ascii="Arial" w:hAnsi="Arial" w:cs="Arial"/>
          <w:w w:val="102"/>
          <w:sz w:val="22"/>
          <w:szCs w:val="22"/>
        </w:rPr>
        <w:t>.</w:t>
      </w:r>
      <w:proofErr w:type="gramEnd"/>
    </w:p>
    <w:p w:rsidR="00B977D9" w:rsidRPr="00CA7528" w:rsidRDefault="00C8541D">
      <w:pPr>
        <w:spacing w:before="10" w:line="368" w:lineRule="auto"/>
        <w:ind w:left="1948" w:right="369" w:hanging="338"/>
        <w:jc w:val="both"/>
        <w:rPr>
          <w:rFonts w:ascii="Arial" w:hAnsi="Arial" w:cs="Arial"/>
          <w:sz w:val="22"/>
          <w:szCs w:val="22"/>
        </w:rPr>
        <w:sectPr w:rsidR="00B977D9" w:rsidRPr="00CA7528">
          <w:pgSz w:w="12240" w:h="15840"/>
          <w:pgMar w:top="1260" w:right="1720" w:bottom="280" w:left="1720" w:header="720" w:footer="720" w:gutter="0"/>
          <w:cols w:space="720"/>
        </w:sectPr>
      </w:pP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ewe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z w:val="22"/>
          <w:szCs w:val="22"/>
        </w:rPr>
        <w:t>klin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proofErr w:type="gramEnd"/>
      <w:r w:rsidRPr="00CA7528">
        <w:rPr>
          <w:rFonts w:ascii="Arial" w:hAnsi="Arial" w:cs="Arial"/>
          <w:sz w:val="22"/>
          <w:szCs w:val="22"/>
        </w:rPr>
        <w:t xml:space="preserve"> 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z w:val="22"/>
          <w:szCs w:val="22"/>
        </w:rPr>
        <w:t xml:space="preserve">s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ga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ese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di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z w:val="22"/>
          <w:szCs w:val="22"/>
        </w:rPr>
        <w:t>it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uk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ik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is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u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es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tu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in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70" w:line="368" w:lineRule="auto"/>
        <w:ind w:left="1948" w:right="366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-3"/>
          <w:sz w:val="22"/>
          <w:szCs w:val="22"/>
        </w:rPr>
        <w:lastRenderedPageBreak/>
        <w:t>F</w:t>
      </w:r>
      <w:r w:rsidRPr="00CA752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nil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ko</w:t>
      </w:r>
      <w:r w:rsidRPr="00CA7528">
        <w:rPr>
          <w:rFonts w:ascii="Arial" w:hAnsi="Arial" w:cs="Arial"/>
          <w:spacing w:val="2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pacing w:val="2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/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pu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(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peng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hu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2"/>
          <w:sz w:val="22"/>
          <w:szCs w:val="22"/>
        </w:rPr>
        <w:t>f</w:t>
      </w:r>
      <w:r w:rsidRPr="00CA7528">
        <w:rPr>
          <w:rFonts w:ascii="Arial" w:hAnsi="Arial" w:cs="Arial"/>
          <w:spacing w:val="1"/>
          <w:sz w:val="22"/>
          <w:szCs w:val="22"/>
        </w:rPr>
        <w:t>es</w:t>
      </w:r>
      <w:r w:rsidRPr="00CA7528">
        <w:rPr>
          <w:rFonts w:ascii="Arial" w:hAnsi="Arial" w:cs="Arial"/>
          <w:sz w:val="22"/>
          <w:szCs w:val="22"/>
        </w:rPr>
        <w:t>io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1"/>
          <w:sz w:val="22"/>
          <w:szCs w:val="22"/>
        </w:rPr>
        <w:t>f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it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a</w:t>
      </w:r>
      <w:proofErr w:type="spellEnd"/>
      <w:proofErr w:type="gram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Pr="00CA7528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j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untuk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v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2"/>
          <w:sz w:val="22"/>
          <w:szCs w:val="22"/>
        </w:rPr>
        <w:t>if</w:t>
      </w:r>
      <w:r w:rsidRPr="00CA7528">
        <w:rPr>
          <w:rFonts w:ascii="Arial" w:hAnsi="Arial" w:cs="Arial"/>
          <w:sz w:val="22"/>
          <w:szCs w:val="22"/>
        </w:rPr>
        <w:t>ik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2"/>
          <w:sz w:val="22"/>
          <w:szCs w:val="22"/>
        </w:rPr>
        <w:t>f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v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lu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w w:val="102"/>
          <w:sz w:val="22"/>
          <w:szCs w:val="22"/>
        </w:rPr>
        <w:t>ses</w:t>
      </w:r>
      <w:r w:rsidRPr="00CA7528">
        <w:rPr>
          <w:rFonts w:ascii="Arial" w:hAnsi="Arial" w:cs="Arial"/>
          <w:w w:val="102"/>
          <w:sz w:val="22"/>
          <w:szCs w:val="22"/>
        </w:rPr>
        <w:t>o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ng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in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u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4"/>
          <w:sz w:val="22"/>
          <w:szCs w:val="22"/>
        </w:rPr>
        <w:t>w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kl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ni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k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7" w:line="368" w:lineRule="auto"/>
        <w:ind w:left="1948" w:right="368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S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dur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on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2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u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nt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uk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="00A003D6">
        <w:rPr>
          <w:rFonts w:ascii="Arial" w:hAnsi="Arial" w:cs="Arial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/</w:t>
      </w:r>
      <w:r w:rsidR="00A003D6">
        <w:rPr>
          <w:rFonts w:ascii="Arial" w:hAnsi="Arial" w:cs="Arial"/>
          <w:spacing w:val="-2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r w:rsidRPr="00CA7528">
        <w:rPr>
          <w:rFonts w:ascii="Arial" w:hAnsi="Arial" w:cs="Arial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- </w:t>
      </w:r>
      <w:proofErr w:type="spellStart"/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uk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tu</w:t>
      </w:r>
      <w:proofErr w:type="spellEnd"/>
      <w:r w:rsidR="00A003D6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z w:val="22"/>
          <w:szCs w:val="22"/>
        </w:rPr>
        <w:t>s</w:t>
      </w:r>
      <w:r w:rsidR="00A003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ja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utin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-2"/>
          <w:sz w:val="22"/>
          <w:szCs w:val="22"/>
        </w:rPr>
        <w:t>u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kom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proofErr w:type="spellEnd"/>
      <w:proofErr w:type="gramEnd"/>
      <w:r w:rsidRPr="00CA752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3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dokt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do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io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pk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o</w:t>
      </w:r>
      <w:r w:rsidRPr="00CA7528">
        <w:rPr>
          <w:rFonts w:ascii="Arial" w:hAnsi="Arial" w:cs="Arial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1"/>
          <w:sz w:val="22"/>
          <w:szCs w:val="22"/>
        </w:rPr>
        <w:t>R</w:t>
      </w:r>
      <w:r w:rsidR="003B4C1B" w:rsidRPr="00CA7528">
        <w:rPr>
          <w:rFonts w:ascii="Arial" w:hAnsi="Arial" w:cs="Arial"/>
          <w:sz w:val="22"/>
          <w:szCs w:val="22"/>
        </w:rPr>
        <w:t xml:space="preserve">SUD </w:t>
      </w:r>
      <w:proofErr w:type="spellStart"/>
      <w:r w:rsidR="003B4C1B" w:rsidRPr="00CA7528">
        <w:rPr>
          <w:rFonts w:ascii="Arial" w:hAnsi="Arial" w:cs="Arial"/>
          <w:sz w:val="22"/>
          <w:szCs w:val="22"/>
        </w:rPr>
        <w:t>Dr</w:t>
      </w:r>
      <w:proofErr w:type="spellEnd"/>
      <w:r w:rsidR="003B4C1B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4C1B" w:rsidRPr="00CA7528">
        <w:rPr>
          <w:rFonts w:ascii="Arial" w:hAnsi="Arial" w:cs="Arial"/>
          <w:sz w:val="22"/>
          <w:szCs w:val="22"/>
        </w:rPr>
        <w:t>Murjani</w:t>
      </w:r>
      <w:proofErr w:type="spellEnd"/>
      <w:r w:rsidR="003B4C1B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4C1B" w:rsidRPr="00CA7528">
        <w:rPr>
          <w:rFonts w:ascii="Arial" w:hAnsi="Arial" w:cs="Arial"/>
          <w:sz w:val="22"/>
          <w:szCs w:val="22"/>
        </w:rPr>
        <w:t>Sampit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en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tik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um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Pr="00CA7528">
        <w:rPr>
          <w:rFonts w:ascii="Arial" w:hAnsi="Arial" w:cs="Arial"/>
          <w:w w:val="102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nu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,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,p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ed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B977D9">
      <w:pPr>
        <w:spacing w:before="2" w:line="18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6" w:lineRule="auto"/>
        <w:ind w:left="1609" w:right="370" w:hanging="677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pacing w:val="-1"/>
          <w:sz w:val="22"/>
          <w:szCs w:val="22"/>
        </w:rPr>
        <w:t>I</w:t>
      </w:r>
      <w:r w:rsidRPr="00CA7528">
        <w:rPr>
          <w:rFonts w:ascii="Arial" w:hAnsi="Arial" w:cs="Arial"/>
          <w:b/>
          <w:spacing w:val="1"/>
          <w:sz w:val="22"/>
          <w:szCs w:val="22"/>
        </w:rPr>
        <w:t>II</w:t>
      </w:r>
      <w:r w:rsidRPr="00CA7528">
        <w:rPr>
          <w:rFonts w:ascii="Arial" w:hAnsi="Arial" w:cs="Arial"/>
          <w:b/>
          <w:sz w:val="22"/>
          <w:szCs w:val="22"/>
        </w:rPr>
        <w:t xml:space="preserve">.     </w:t>
      </w:r>
      <w:r w:rsidRPr="00CA7528">
        <w:rPr>
          <w:rFonts w:ascii="Arial" w:hAnsi="Arial" w:cs="Arial"/>
          <w:b/>
          <w:spacing w:val="1"/>
          <w:sz w:val="22"/>
          <w:szCs w:val="22"/>
        </w:rPr>
        <w:t>T</w:t>
      </w:r>
      <w:r w:rsidRPr="00CA7528">
        <w:rPr>
          <w:rFonts w:ascii="Arial" w:hAnsi="Arial" w:cs="Arial"/>
          <w:b/>
          <w:spacing w:val="-2"/>
          <w:sz w:val="22"/>
          <w:szCs w:val="22"/>
        </w:rPr>
        <w:t>U</w:t>
      </w:r>
      <w:r w:rsidRPr="00CA7528">
        <w:rPr>
          <w:rFonts w:ascii="Arial" w:hAnsi="Arial" w:cs="Arial"/>
          <w:b/>
          <w:sz w:val="22"/>
          <w:szCs w:val="22"/>
        </w:rPr>
        <w:t>J</w:t>
      </w:r>
      <w:r w:rsidRPr="00CA7528">
        <w:rPr>
          <w:rFonts w:ascii="Arial" w:hAnsi="Arial" w:cs="Arial"/>
          <w:b/>
          <w:spacing w:val="1"/>
          <w:sz w:val="22"/>
          <w:szCs w:val="22"/>
        </w:rPr>
        <w:t>UA</w:t>
      </w:r>
      <w:r w:rsidRPr="00CA7528">
        <w:rPr>
          <w:rFonts w:ascii="Arial" w:hAnsi="Arial" w:cs="Arial"/>
          <w:b/>
          <w:sz w:val="22"/>
          <w:szCs w:val="22"/>
        </w:rPr>
        <w:t>N</w:t>
      </w:r>
      <w:r w:rsidR="00AE2043">
        <w:rPr>
          <w:rFonts w:ascii="Arial" w:hAnsi="Arial" w:cs="Arial"/>
          <w:b/>
          <w:sz w:val="22"/>
          <w:szCs w:val="22"/>
        </w:rPr>
        <w:t xml:space="preserve"> </w:t>
      </w:r>
      <w:r w:rsidRPr="00CA7528">
        <w:rPr>
          <w:rFonts w:ascii="Arial" w:hAnsi="Arial" w:cs="Arial"/>
          <w:b/>
          <w:spacing w:val="2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EL</w:t>
      </w:r>
      <w:r w:rsidRPr="00CA7528">
        <w:rPr>
          <w:rFonts w:ascii="Arial" w:hAnsi="Arial" w:cs="Arial"/>
          <w:b/>
          <w:spacing w:val="-2"/>
          <w:sz w:val="22"/>
          <w:szCs w:val="22"/>
        </w:rPr>
        <w:t>A</w:t>
      </w:r>
      <w:r w:rsidRPr="00CA7528">
        <w:rPr>
          <w:rFonts w:ascii="Arial" w:hAnsi="Arial" w:cs="Arial"/>
          <w:b/>
          <w:spacing w:val="1"/>
          <w:sz w:val="22"/>
          <w:szCs w:val="22"/>
        </w:rPr>
        <w:t>YA</w:t>
      </w:r>
      <w:r w:rsidRPr="00CA7528">
        <w:rPr>
          <w:rFonts w:ascii="Arial" w:hAnsi="Arial" w:cs="Arial"/>
          <w:b/>
          <w:spacing w:val="-2"/>
          <w:sz w:val="22"/>
          <w:szCs w:val="22"/>
        </w:rPr>
        <w:t>N</w:t>
      </w:r>
      <w:r w:rsidRPr="00CA7528">
        <w:rPr>
          <w:rFonts w:ascii="Arial" w:hAnsi="Arial" w:cs="Arial"/>
          <w:b/>
          <w:spacing w:val="3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N</w:t>
      </w:r>
      <w:r w:rsidR="00AE2043">
        <w:rPr>
          <w:rFonts w:ascii="Arial" w:hAnsi="Arial" w:cs="Arial"/>
          <w:b/>
          <w:sz w:val="22"/>
          <w:szCs w:val="22"/>
        </w:rPr>
        <w:t xml:space="preserve"> </w:t>
      </w:r>
      <w:r w:rsidRPr="00CA7528">
        <w:rPr>
          <w:rFonts w:ascii="Arial" w:hAnsi="Arial" w:cs="Arial"/>
          <w:b/>
          <w:sz w:val="22"/>
          <w:szCs w:val="22"/>
        </w:rPr>
        <w:t>K</w:t>
      </w:r>
      <w:r w:rsidRPr="00CA7528">
        <w:rPr>
          <w:rFonts w:ascii="Arial" w:hAnsi="Arial" w:cs="Arial"/>
          <w:b/>
          <w:spacing w:val="1"/>
          <w:sz w:val="22"/>
          <w:szCs w:val="22"/>
        </w:rPr>
        <w:t>AMA</w:t>
      </w:r>
      <w:r w:rsidRPr="00CA7528">
        <w:rPr>
          <w:rFonts w:ascii="Arial" w:hAnsi="Arial" w:cs="Arial"/>
          <w:b/>
          <w:sz w:val="22"/>
          <w:szCs w:val="22"/>
        </w:rPr>
        <w:t>R</w:t>
      </w:r>
      <w:r w:rsidR="00AE2043">
        <w:rPr>
          <w:rFonts w:ascii="Arial" w:hAnsi="Arial" w:cs="Arial"/>
          <w:b/>
          <w:sz w:val="22"/>
          <w:szCs w:val="22"/>
        </w:rPr>
        <w:t xml:space="preserve"> </w:t>
      </w:r>
      <w:r w:rsidRPr="00CA7528">
        <w:rPr>
          <w:rFonts w:ascii="Arial" w:hAnsi="Arial" w:cs="Arial"/>
          <w:b/>
          <w:spacing w:val="1"/>
          <w:sz w:val="22"/>
          <w:szCs w:val="22"/>
        </w:rPr>
        <w:t>BEDA</w:t>
      </w:r>
      <w:r w:rsidRPr="00CA7528">
        <w:rPr>
          <w:rFonts w:ascii="Arial" w:hAnsi="Arial" w:cs="Arial"/>
          <w:b/>
          <w:sz w:val="22"/>
          <w:szCs w:val="22"/>
        </w:rPr>
        <w:t>H</w:t>
      </w:r>
      <w:r w:rsidR="00AE2043">
        <w:rPr>
          <w:rFonts w:ascii="Arial" w:hAnsi="Arial" w:cs="Arial"/>
          <w:b/>
          <w:sz w:val="22"/>
          <w:szCs w:val="22"/>
        </w:rPr>
        <w:t xml:space="preserve"> </w:t>
      </w:r>
      <w:r w:rsidR="003D063E" w:rsidRPr="00CA7528">
        <w:rPr>
          <w:rFonts w:ascii="Arial" w:hAnsi="Arial" w:cs="Arial"/>
          <w:b/>
          <w:spacing w:val="-2"/>
          <w:sz w:val="22"/>
          <w:szCs w:val="22"/>
        </w:rPr>
        <w:t xml:space="preserve">RSUD </w:t>
      </w:r>
      <w:proofErr w:type="spellStart"/>
      <w:r w:rsidR="003D063E" w:rsidRPr="00CA7528">
        <w:rPr>
          <w:rFonts w:ascii="Arial" w:hAnsi="Arial" w:cs="Arial"/>
          <w:b/>
          <w:spacing w:val="-2"/>
          <w:sz w:val="22"/>
          <w:szCs w:val="22"/>
        </w:rPr>
        <w:t>Dr</w:t>
      </w:r>
      <w:proofErr w:type="spellEnd"/>
      <w:r w:rsidR="003D063E" w:rsidRPr="00CA7528">
        <w:rPr>
          <w:rFonts w:ascii="Arial" w:hAnsi="Arial" w:cs="Arial"/>
          <w:b/>
          <w:spacing w:val="-2"/>
          <w:sz w:val="22"/>
          <w:szCs w:val="22"/>
        </w:rPr>
        <w:t xml:space="preserve"> MURJANI SAMPIT</w:t>
      </w:r>
    </w:p>
    <w:p w:rsidR="00B977D9" w:rsidRPr="00CA7528" w:rsidRDefault="00B977D9">
      <w:pPr>
        <w:spacing w:before="1" w:line="18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9" w:lineRule="auto"/>
        <w:ind w:left="1948" w:right="369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1. 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nin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u</w:t>
      </w:r>
      <w:r w:rsidRPr="00CA7528">
        <w:rPr>
          <w:rFonts w:ascii="Arial" w:hAnsi="Arial" w:cs="Arial"/>
          <w:sz w:val="22"/>
          <w:szCs w:val="22"/>
        </w:rPr>
        <w:t>tu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proofErr w:type="gram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eca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komp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if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tu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24</w:t>
      </w:r>
      <w:r w:rsidR="00AE2043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2"/>
          <w:sz w:val="22"/>
          <w:szCs w:val="22"/>
        </w:rPr>
        <w:t>j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4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hin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gg</w:t>
      </w:r>
      <w:r w:rsidRPr="00CA7528">
        <w:rPr>
          <w:rFonts w:ascii="Arial" w:hAnsi="Arial" w:cs="Arial"/>
          <w:w w:val="102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c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ce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du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h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p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eop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k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c</w:t>
      </w:r>
      <w:r w:rsidRPr="00CA7528">
        <w:rPr>
          <w:rFonts w:ascii="Arial" w:hAnsi="Arial" w:cs="Arial"/>
          <w:sz w:val="22"/>
          <w:szCs w:val="22"/>
        </w:rPr>
        <w:t>ito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upun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k</w:t>
      </w:r>
      <w:r w:rsidRPr="00CA7528">
        <w:rPr>
          <w:rFonts w:ascii="Arial" w:hAnsi="Arial" w:cs="Arial"/>
          <w:w w:val="102"/>
          <w:sz w:val="22"/>
          <w:szCs w:val="22"/>
        </w:rPr>
        <w:t>ti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f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4" w:line="368" w:lineRule="auto"/>
        <w:ind w:left="1948" w:right="705" w:hanging="338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2. 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re</w:t>
      </w:r>
      <w:proofErr w:type="gramStart"/>
      <w:r w:rsidRPr="00CA7528">
        <w:rPr>
          <w:rFonts w:ascii="Arial" w:hAnsi="Arial" w:cs="Arial"/>
          <w:sz w:val="22"/>
          <w:szCs w:val="22"/>
        </w:rPr>
        <w:t>,du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nte</w:t>
      </w:r>
      <w:proofErr w:type="spellEnd"/>
      <w:proofErr w:type="gram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1"/>
          <w:sz w:val="22"/>
          <w:szCs w:val="22"/>
        </w:rPr>
        <w:t>c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es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AE2043">
      <w:pPr>
        <w:spacing w:before="5" w:line="368" w:lineRule="auto"/>
        <w:ind w:left="1948" w:right="368" w:hanging="3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 </w:t>
      </w:r>
      <w:proofErr w:type="spellStart"/>
      <w:r w:rsidR="00C8541D" w:rsidRPr="00CA7528">
        <w:rPr>
          <w:rFonts w:ascii="Arial" w:hAnsi="Arial" w:cs="Arial"/>
          <w:spacing w:val="-1"/>
          <w:sz w:val="22"/>
          <w:szCs w:val="22"/>
        </w:rPr>
        <w:t>M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sz w:val="22"/>
          <w:szCs w:val="22"/>
        </w:rPr>
        <w:t>as</w:t>
      </w:r>
      <w:r w:rsidR="00C8541D" w:rsidRPr="00CA7528">
        <w:rPr>
          <w:rFonts w:ascii="Arial" w:hAnsi="Arial" w:cs="Arial"/>
          <w:sz w:val="22"/>
          <w:szCs w:val="22"/>
        </w:rPr>
        <w:t>t</w:t>
      </w:r>
      <w:r w:rsidR="00C8541D" w:rsidRPr="00CA7528">
        <w:rPr>
          <w:rFonts w:ascii="Arial" w:hAnsi="Arial" w:cs="Arial"/>
          <w:spacing w:val="2"/>
          <w:sz w:val="22"/>
          <w:szCs w:val="22"/>
        </w:rPr>
        <w:t>i</w:t>
      </w:r>
      <w:r w:rsidR="00C8541D" w:rsidRPr="00CA7528">
        <w:rPr>
          <w:rFonts w:ascii="Arial" w:hAnsi="Arial" w:cs="Arial"/>
          <w:spacing w:val="-2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2"/>
          <w:sz w:val="22"/>
          <w:szCs w:val="22"/>
        </w:rPr>
        <w:t>t</w:t>
      </w:r>
      <w:r w:rsidR="00C8541D" w:rsidRPr="00CA7528">
        <w:rPr>
          <w:rFonts w:ascii="Arial" w:hAnsi="Arial" w:cs="Arial"/>
          <w:sz w:val="22"/>
          <w:szCs w:val="22"/>
        </w:rPr>
        <w:t>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dis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sz w:val="22"/>
          <w:szCs w:val="22"/>
        </w:rPr>
        <w:t>d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p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pacing w:val="1"/>
          <w:sz w:val="22"/>
          <w:szCs w:val="22"/>
        </w:rPr>
        <w:t>aw</w:t>
      </w:r>
      <w:r w:rsidR="00C8541D" w:rsidRPr="00CA7528">
        <w:rPr>
          <w:rFonts w:ascii="Arial" w:hAnsi="Arial" w:cs="Arial"/>
          <w:spacing w:val="-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t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-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m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sz w:val="22"/>
          <w:szCs w:val="22"/>
        </w:rPr>
        <w:t>b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d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sz w:val="22"/>
          <w:szCs w:val="22"/>
        </w:rPr>
        <w:t>m</w:t>
      </w:r>
      <w:r w:rsidR="00C8541D" w:rsidRPr="00CA7528">
        <w:rPr>
          <w:rFonts w:ascii="Arial" w:hAnsi="Arial" w:cs="Arial"/>
          <w:sz w:val="22"/>
          <w:szCs w:val="22"/>
        </w:rPr>
        <w:t>eng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t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hui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="00C8541D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h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mi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t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n</w:t>
      </w:r>
      <w:r w:rsidR="00C8541D" w:rsidRPr="00CA7528">
        <w:rPr>
          <w:rFonts w:ascii="Arial" w:hAnsi="Arial" w:cs="Arial"/>
          <w:spacing w:val="2"/>
          <w:sz w:val="22"/>
          <w:szCs w:val="22"/>
        </w:rPr>
        <w:t>t</w:t>
      </w:r>
      <w:r w:rsidR="00C8541D" w:rsidRPr="00CA7528">
        <w:rPr>
          <w:rFonts w:ascii="Arial" w:hAnsi="Arial" w:cs="Arial"/>
          <w:spacing w:val="-2"/>
          <w:sz w:val="22"/>
          <w:szCs w:val="22"/>
        </w:rPr>
        <w:t>u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p</w:t>
      </w:r>
      <w:r w:rsidR="00C8541D" w:rsidRPr="00CA7528">
        <w:rPr>
          <w:rFonts w:ascii="Arial" w:hAnsi="Arial" w:cs="Arial"/>
          <w:spacing w:val="-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p</w:t>
      </w:r>
      <w:r w:rsidR="00C8541D" w:rsidRPr="00CA7528">
        <w:rPr>
          <w:rFonts w:ascii="Arial" w:hAnsi="Arial" w:cs="Arial"/>
          <w:spacing w:val="1"/>
          <w:sz w:val="22"/>
          <w:szCs w:val="22"/>
        </w:rPr>
        <w:t>as</w:t>
      </w:r>
      <w:r w:rsidR="00C8541D" w:rsidRPr="00CA7528">
        <w:rPr>
          <w:rFonts w:ascii="Arial" w:hAnsi="Arial" w:cs="Arial"/>
          <w:spacing w:val="-2"/>
          <w:sz w:val="22"/>
          <w:szCs w:val="22"/>
        </w:rPr>
        <w:t>i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C8541D" w:rsidRPr="00CA7528">
        <w:rPr>
          <w:rFonts w:ascii="Arial" w:hAnsi="Arial" w:cs="Arial"/>
          <w:spacing w:val="-2"/>
          <w:sz w:val="22"/>
          <w:szCs w:val="22"/>
        </w:rPr>
        <w:t>y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proofErr w:type="gramStart"/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di</w:t>
      </w:r>
      <w:r w:rsidR="00C8541D" w:rsidRPr="00CA7528">
        <w:rPr>
          <w:rFonts w:ascii="Arial" w:hAnsi="Arial" w:cs="Arial"/>
          <w:spacing w:val="2"/>
          <w:sz w:val="22"/>
          <w:szCs w:val="22"/>
        </w:rPr>
        <w:t>l</w:t>
      </w:r>
      <w:r w:rsidR="00C8541D" w:rsidRPr="00CA7528">
        <w:rPr>
          <w:rFonts w:ascii="Arial" w:hAnsi="Arial" w:cs="Arial"/>
          <w:spacing w:val="-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kuk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op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C8541D" w:rsidRPr="00CA7528">
        <w:rPr>
          <w:rFonts w:ascii="Arial" w:hAnsi="Arial" w:cs="Arial"/>
          <w:sz w:val="22"/>
          <w:szCs w:val="22"/>
        </w:rPr>
        <w:t xml:space="preserve">di </w:t>
      </w:r>
      <w:r w:rsidR="00C8541D" w:rsidRPr="00CA7528">
        <w:rPr>
          <w:rFonts w:ascii="Arial" w:hAnsi="Arial" w:cs="Arial"/>
          <w:w w:val="102"/>
          <w:sz w:val="22"/>
          <w:szCs w:val="22"/>
        </w:rPr>
        <w:t>un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i</w:t>
      </w:r>
      <w:r w:rsidR="00C8541D" w:rsidRPr="00CA7528">
        <w:rPr>
          <w:rFonts w:ascii="Arial" w:hAnsi="Arial" w:cs="Arial"/>
          <w:w w:val="102"/>
          <w:sz w:val="22"/>
          <w:szCs w:val="22"/>
        </w:rPr>
        <w:t xml:space="preserve">t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m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b</w:t>
      </w:r>
      <w:r w:rsidR="00C8541D"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="00C8541D" w:rsidRPr="00CA7528">
        <w:rPr>
          <w:rFonts w:ascii="Arial" w:hAnsi="Arial" w:cs="Arial"/>
          <w:w w:val="102"/>
          <w:sz w:val="22"/>
          <w:szCs w:val="22"/>
        </w:rPr>
        <w:t>d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proofErr w:type="spellEnd"/>
      <w:r w:rsidR="00C8541D"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5" w:line="368" w:lineRule="auto"/>
        <w:ind w:left="1948" w:right="1023" w:hanging="338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4. 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-2"/>
          <w:sz w:val="22"/>
          <w:szCs w:val="22"/>
        </w:rPr>
        <w:t>w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dur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gramStart"/>
      <w:r w:rsidRPr="00CA7528">
        <w:rPr>
          <w:rFonts w:ascii="Arial" w:hAnsi="Arial" w:cs="Arial"/>
          <w:sz w:val="22"/>
          <w:szCs w:val="22"/>
        </w:rPr>
        <w:t>,b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rlok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4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,</w:t>
      </w:r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ta</w:t>
      </w:r>
      <w:proofErr w:type="spellEnd"/>
      <w:proofErr w:type="gram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tin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o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se</w:t>
      </w:r>
      <w:r w:rsidRPr="00CA7528">
        <w:rPr>
          <w:rFonts w:ascii="Arial" w:hAnsi="Arial" w:cs="Arial"/>
          <w:w w:val="102"/>
          <w:sz w:val="22"/>
          <w:szCs w:val="22"/>
        </w:rPr>
        <w:t>dur</w:t>
      </w:r>
      <w:proofErr w:type="spellEnd"/>
    </w:p>
    <w:p w:rsidR="00B977D9" w:rsidRPr="00CA7528" w:rsidRDefault="00B977D9">
      <w:pPr>
        <w:spacing w:before="10" w:line="18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933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pacing w:val="-1"/>
          <w:sz w:val="22"/>
          <w:szCs w:val="22"/>
        </w:rPr>
        <w:t>I</w:t>
      </w:r>
      <w:r w:rsidRPr="00CA7528">
        <w:rPr>
          <w:rFonts w:ascii="Arial" w:hAnsi="Arial" w:cs="Arial"/>
          <w:b/>
          <w:spacing w:val="1"/>
          <w:sz w:val="22"/>
          <w:szCs w:val="22"/>
        </w:rPr>
        <w:t>V</w:t>
      </w:r>
      <w:r w:rsidRPr="00CA7528">
        <w:rPr>
          <w:rFonts w:ascii="Arial" w:hAnsi="Arial" w:cs="Arial"/>
          <w:b/>
          <w:sz w:val="22"/>
          <w:szCs w:val="22"/>
        </w:rPr>
        <w:t xml:space="preserve">.     </w:t>
      </w:r>
      <w:r w:rsidRPr="00CA7528">
        <w:rPr>
          <w:rFonts w:ascii="Arial" w:hAnsi="Arial" w:cs="Arial"/>
          <w:b/>
          <w:w w:val="102"/>
          <w:sz w:val="22"/>
          <w:szCs w:val="22"/>
        </w:rPr>
        <w:t>K</w:t>
      </w:r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EBI</w:t>
      </w:r>
      <w:r w:rsidRPr="00CA7528">
        <w:rPr>
          <w:rFonts w:ascii="Arial" w:hAnsi="Arial" w:cs="Arial"/>
          <w:b/>
          <w:w w:val="102"/>
          <w:sz w:val="22"/>
          <w:szCs w:val="22"/>
        </w:rPr>
        <w:t>J</w:t>
      </w:r>
      <w:r w:rsidRPr="00CA7528">
        <w:rPr>
          <w:rFonts w:ascii="Arial" w:hAnsi="Arial" w:cs="Arial"/>
          <w:b/>
          <w:spacing w:val="-2"/>
          <w:w w:val="102"/>
          <w:sz w:val="22"/>
          <w:szCs w:val="22"/>
        </w:rPr>
        <w:t>A</w:t>
      </w:r>
      <w:r w:rsidRPr="00CA7528">
        <w:rPr>
          <w:rFonts w:ascii="Arial" w:hAnsi="Arial" w:cs="Arial"/>
          <w:b/>
          <w:spacing w:val="3"/>
          <w:w w:val="102"/>
          <w:sz w:val="22"/>
          <w:szCs w:val="22"/>
        </w:rPr>
        <w:t>K</w:t>
      </w:r>
      <w:r w:rsidRPr="00CA7528">
        <w:rPr>
          <w:rFonts w:ascii="Arial" w:hAnsi="Arial" w:cs="Arial"/>
          <w:b/>
          <w:spacing w:val="-2"/>
          <w:w w:val="102"/>
          <w:sz w:val="22"/>
          <w:szCs w:val="22"/>
        </w:rPr>
        <w:t>A</w:t>
      </w:r>
      <w:r w:rsidRPr="00CA7528">
        <w:rPr>
          <w:rFonts w:ascii="Arial" w:hAnsi="Arial" w:cs="Arial"/>
          <w:b/>
          <w:w w:val="102"/>
          <w:sz w:val="22"/>
          <w:szCs w:val="22"/>
        </w:rPr>
        <w:t>N</w:t>
      </w:r>
    </w:p>
    <w:p w:rsidR="00B977D9" w:rsidRPr="00CA7528" w:rsidRDefault="00B977D9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 w:rsidP="00AE2043">
      <w:pPr>
        <w:spacing w:line="368" w:lineRule="auto"/>
        <w:ind w:left="1948" w:right="368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1.  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j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wa</w:t>
      </w:r>
      <w:r w:rsidRPr="00CA7528">
        <w:rPr>
          <w:rFonts w:ascii="Arial" w:hAnsi="Arial" w:cs="Arial"/>
          <w:sz w:val="22"/>
          <w:szCs w:val="22"/>
        </w:rPr>
        <w:t>l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2"/>
          <w:sz w:val="22"/>
          <w:szCs w:val="22"/>
        </w:rPr>
        <w:t>u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u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c</w:t>
      </w:r>
      <w:r w:rsidRPr="00CA7528">
        <w:rPr>
          <w:rFonts w:ascii="Arial" w:hAnsi="Arial" w:cs="Arial"/>
          <w:sz w:val="22"/>
          <w:szCs w:val="22"/>
        </w:rPr>
        <w:t>y/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c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o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ec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v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,</w:t>
      </w:r>
      <w:r w:rsidRPr="00CA7528">
        <w:rPr>
          <w:rFonts w:ascii="Arial" w:hAnsi="Arial" w:cs="Arial"/>
          <w:spacing w:val="-2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tim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tur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j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wa</w:t>
      </w:r>
      <w:r w:rsidRPr="00CA7528">
        <w:rPr>
          <w:rFonts w:ascii="Arial" w:hAnsi="Arial" w:cs="Arial"/>
          <w:sz w:val="22"/>
          <w:szCs w:val="22"/>
        </w:rPr>
        <w:t>l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w w:val="102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re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c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4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c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-2"/>
          <w:sz w:val="22"/>
          <w:szCs w:val="22"/>
        </w:rPr>
        <w:t>o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,  </w:t>
      </w:r>
      <w:r w:rsidRPr="00CA7528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op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as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1"/>
          <w:sz w:val="22"/>
          <w:szCs w:val="22"/>
        </w:rPr>
        <w:t>ec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pacing w:val="1"/>
          <w:sz w:val="22"/>
          <w:szCs w:val="22"/>
        </w:rPr>
        <w:t>c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f</w:t>
      </w:r>
      <w:r w:rsidRPr="00CA7528">
        <w:rPr>
          <w:rFonts w:ascii="Arial" w:hAnsi="Arial" w:cs="Arial"/>
          <w:sz w:val="22"/>
          <w:szCs w:val="22"/>
        </w:rPr>
        <w:t>e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sa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u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h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umn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m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c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ses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j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w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f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lu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m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5" w:line="369" w:lineRule="auto"/>
        <w:ind w:left="1948" w:right="368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2.  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ti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p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z w:val="22"/>
          <w:szCs w:val="22"/>
        </w:rPr>
        <w:t>dur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3"/>
          <w:sz w:val="22"/>
          <w:szCs w:val="22"/>
        </w:rPr>
        <w:t>h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sa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ol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tu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us</w:t>
      </w:r>
      <w:proofErr w:type="spellEnd"/>
      <w:r w:rsidRPr="00CA7528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ima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f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pacing w:val="-1"/>
          <w:sz w:val="22"/>
          <w:szCs w:val="22"/>
        </w:rPr>
        <w:t>c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c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k</w:t>
      </w:r>
      <w:proofErr w:type="spellEnd"/>
      <w:proofErr w:type="gram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lu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ntit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a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ra</w:t>
      </w:r>
      <w:r w:rsidRPr="00CA7528">
        <w:rPr>
          <w:rFonts w:ascii="Arial" w:hAnsi="Arial" w:cs="Arial"/>
          <w:w w:val="102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diop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ta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hnik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a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in</w:t>
      </w:r>
      <w:r w:rsidRPr="00CA7528">
        <w:rPr>
          <w:rFonts w:ascii="Arial" w:hAnsi="Arial" w:cs="Arial"/>
          <w:spacing w:val="2"/>
          <w:sz w:val="22"/>
          <w:szCs w:val="22"/>
        </w:rPr>
        <w:t>f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 xml:space="preserve">m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c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c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bu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z w:val="22"/>
          <w:szCs w:val="22"/>
        </w:rPr>
        <w:t>ol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pi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k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lu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u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u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p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nu</w:t>
      </w:r>
      <w:r w:rsidRPr="00CA7528">
        <w:rPr>
          <w:rFonts w:ascii="Arial" w:hAnsi="Arial" w:cs="Arial"/>
          <w:spacing w:val="-2"/>
          <w:sz w:val="22"/>
          <w:szCs w:val="22"/>
        </w:rPr>
        <w:t>h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ra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bukti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1"/>
          <w:sz w:val="22"/>
          <w:szCs w:val="22"/>
        </w:rPr>
        <w:t>c</w:t>
      </w:r>
      <w:r w:rsidRPr="00CA7528">
        <w:rPr>
          <w:rFonts w:ascii="Arial" w:hAnsi="Arial" w:cs="Arial"/>
          <w:spacing w:val="-2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3"/>
          <w:sz w:val="22"/>
          <w:szCs w:val="22"/>
        </w:rPr>
        <w:t>c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ri</w:t>
      </w:r>
      <w:r w:rsidRPr="00CA7528">
        <w:rPr>
          <w:rFonts w:ascii="Arial" w:hAnsi="Arial" w:cs="Arial"/>
          <w:sz w:val="22"/>
          <w:szCs w:val="22"/>
        </w:rPr>
        <w:t>ma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4" w:line="368" w:lineRule="auto"/>
        <w:ind w:left="1948" w:right="368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3. 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ti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p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4"/>
          <w:sz w:val="22"/>
          <w:szCs w:val="22"/>
        </w:rPr>
        <w:t>s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z w:val="22"/>
          <w:szCs w:val="22"/>
        </w:rPr>
        <w:t>s</w:t>
      </w:r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us</w:t>
      </w:r>
      <w:proofErr w:type="spellEnd"/>
      <w:proofErr w:type="gram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dil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ku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v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fi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ng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ng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r w:rsidRPr="00CA7528">
        <w:rPr>
          <w:rFonts w:ascii="Arial" w:hAnsi="Arial" w:cs="Arial"/>
          <w:i/>
          <w:spacing w:val="1"/>
          <w:sz w:val="22"/>
          <w:szCs w:val="22"/>
        </w:rPr>
        <w:t>s</w:t>
      </w:r>
      <w:r w:rsidRPr="00CA7528">
        <w:rPr>
          <w:rFonts w:ascii="Arial" w:hAnsi="Arial" w:cs="Arial"/>
          <w:i/>
          <w:sz w:val="22"/>
          <w:szCs w:val="22"/>
        </w:rPr>
        <w:t>u</w:t>
      </w:r>
      <w:r w:rsidRPr="00CA7528">
        <w:rPr>
          <w:rFonts w:ascii="Arial" w:hAnsi="Arial" w:cs="Arial"/>
          <w:i/>
          <w:spacing w:val="-1"/>
          <w:sz w:val="22"/>
          <w:szCs w:val="22"/>
        </w:rPr>
        <w:t>r</w:t>
      </w:r>
      <w:r w:rsidRPr="00CA7528">
        <w:rPr>
          <w:rFonts w:ascii="Arial" w:hAnsi="Arial" w:cs="Arial"/>
          <w:i/>
          <w:sz w:val="22"/>
          <w:szCs w:val="22"/>
        </w:rPr>
        <w:t>g</w:t>
      </w:r>
      <w:r w:rsidRPr="00CA7528">
        <w:rPr>
          <w:rFonts w:ascii="Arial" w:hAnsi="Arial" w:cs="Arial"/>
          <w:i/>
          <w:spacing w:val="2"/>
          <w:sz w:val="22"/>
          <w:szCs w:val="22"/>
        </w:rPr>
        <w:t>i</w:t>
      </w:r>
      <w:r w:rsidRPr="00CA7528">
        <w:rPr>
          <w:rFonts w:ascii="Arial" w:hAnsi="Arial" w:cs="Arial"/>
          <w:i/>
          <w:spacing w:val="1"/>
          <w:sz w:val="22"/>
          <w:szCs w:val="22"/>
        </w:rPr>
        <w:t>c</w:t>
      </w:r>
      <w:r w:rsidRPr="00CA7528">
        <w:rPr>
          <w:rFonts w:ascii="Arial" w:hAnsi="Arial" w:cs="Arial"/>
          <w:i/>
          <w:sz w:val="22"/>
          <w:szCs w:val="22"/>
        </w:rPr>
        <w:t xml:space="preserve">al </w:t>
      </w:r>
      <w:r w:rsidRPr="00CA7528">
        <w:rPr>
          <w:rFonts w:ascii="Arial" w:hAnsi="Arial" w:cs="Arial"/>
          <w:i/>
          <w:spacing w:val="1"/>
          <w:sz w:val="22"/>
          <w:szCs w:val="22"/>
        </w:rPr>
        <w:t>s</w:t>
      </w:r>
      <w:r w:rsidRPr="00CA7528">
        <w:rPr>
          <w:rFonts w:ascii="Arial" w:hAnsi="Arial" w:cs="Arial"/>
          <w:i/>
          <w:sz w:val="22"/>
          <w:szCs w:val="22"/>
        </w:rPr>
        <w:t>a</w:t>
      </w:r>
      <w:r w:rsidRPr="00CA7528">
        <w:rPr>
          <w:rFonts w:ascii="Arial" w:hAnsi="Arial" w:cs="Arial"/>
          <w:i/>
          <w:spacing w:val="-2"/>
          <w:sz w:val="22"/>
          <w:szCs w:val="22"/>
        </w:rPr>
        <w:t>f</w:t>
      </w:r>
      <w:r w:rsidRPr="00CA7528">
        <w:rPr>
          <w:rFonts w:ascii="Arial" w:hAnsi="Arial" w:cs="Arial"/>
          <w:i/>
          <w:spacing w:val="3"/>
          <w:sz w:val="22"/>
          <w:szCs w:val="22"/>
        </w:rPr>
        <w:t>e</w:t>
      </w:r>
      <w:r w:rsidRPr="00CA7528">
        <w:rPr>
          <w:rFonts w:ascii="Arial" w:hAnsi="Arial" w:cs="Arial"/>
          <w:i/>
          <w:sz w:val="22"/>
          <w:szCs w:val="22"/>
        </w:rPr>
        <w:t xml:space="preserve">ty </w:t>
      </w:r>
      <w:r w:rsidRPr="00CA7528">
        <w:rPr>
          <w:rFonts w:ascii="Arial" w:hAnsi="Arial" w:cs="Arial"/>
          <w:i/>
          <w:spacing w:val="3"/>
          <w:w w:val="102"/>
          <w:sz w:val="22"/>
          <w:szCs w:val="22"/>
        </w:rPr>
        <w:t>c</w:t>
      </w:r>
      <w:r w:rsidRPr="00CA7528">
        <w:rPr>
          <w:rFonts w:ascii="Arial" w:hAnsi="Arial" w:cs="Arial"/>
          <w:i/>
          <w:w w:val="102"/>
          <w:sz w:val="22"/>
          <w:szCs w:val="22"/>
        </w:rPr>
        <w:t>h</w:t>
      </w:r>
      <w:r w:rsidRPr="00CA7528">
        <w:rPr>
          <w:rFonts w:ascii="Arial" w:hAnsi="Arial" w:cs="Arial"/>
          <w:i/>
          <w:spacing w:val="-1"/>
          <w:w w:val="102"/>
          <w:sz w:val="22"/>
          <w:szCs w:val="22"/>
        </w:rPr>
        <w:t>ec</w:t>
      </w:r>
      <w:r w:rsidRPr="00CA7528">
        <w:rPr>
          <w:rFonts w:ascii="Arial" w:hAnsi="Arial" w:cs="Arial"/>
          <w:i/>
          <w:spacing w:val="3"/>
          <w:w w:val="102"/>
          <w:sz w:val="22"/>
          <w:szCs w:val="22"/>
        </w:rPr>
        <w:t>k</w:t>
      </w:r>
      <w:r w:rsidRPr="00CA7528">
        <w:rPr>
          <w:rFonts w:ascii="Arial" w:hAnsi="Arial" w:cs="Arial"/>
          <w:i/>
          <w:w w:val="102"/>
          <w:sz w:val="22"/>
          <w:szCs w:val="22"/>
        </w:rPr>
        <w:t>li</w:t>
      </w:r>
      <w:r w:rsidRPr="00CA7528">
        <w:rPr>
          <w:rFonts w:ascii="Arial" w:hAnsi="Arial" w:cs="Arial"/>
          <w:i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i/>
          <w:w w:val="102"/>
          <w:sz w:val="22"/>
          <w:szCs w:val="22"/>
        </w:rPr>
        <w:t xml:space="preserve">t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upa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:</w:t>
      </w:r>
    </w:p>
    <w:p w:rsidR="00B977D9" w:rsidRPr="00CA7528" w:rsidRDefault="00C8541D">
      <w:pPr>
        <w:spacing w:before="7"/>
        <w:ind w:left="1936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hAnsi="Arial" w:cs="Arial"/>
          <w:sz w:val="22"/>
          <w:szCs w:val="22"/>
        </w:rPr>
        <w:t>Si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w w:val="102"/>
          <w:sz w:val="22"/>
          <w:szCs w:val="22"/>
        </w:rPr>
        <w:t>in</w:t>
      </w:r>
      <w:proofErr w:type="spellEnd"/>
      <w:proofErr w:type="gramEnd"/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8" w:lineRule="auto"/>
        <w:ind w:left="2274" w:right="368" w:hanging="10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Ya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tu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il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p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lum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nduk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es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ol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h</w:t>
      </w:r>
      <w:r w:rsidRPr="00CA7528">
        <w:rPr>
          <w:rFonts w:ascii="Arial" w:hAnsi="Arial" w:cs="Arial"/>
          <w:sz w:val="22"/>
          <w:szCs w:val="22"/>
        </w:rPr>
        <w:t>li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es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5"/>
        <w:ind w:left="1936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sz w:val="22"/>
          <w:szCs w:val="22"/>
        </w:rPr>
        <w:t xml:space="preserve">b.  </w:t>
      </w:r>
      <w:r w:rsidRPr="00CA7528">
        <w:rPr>
          <w:rFonts w:ascii="Arial" w:hAnsi="Arial" w:cs="Arial"/>
          <w:spacing w:val="-1"/>
          <w:sz w:val="22"/>
          <w:szCs w:val="22"/>
        </w:rPr>
        <w:t>T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me</w:t>
      </w:r>
      <w:r w:rsidRPr="00CA7528">
        <w:rPr>
          <w:rFonts w:ascii="Arial" w:hAnsi="Arial" w:cs="Arial"/>
          <w:w w:val="102"/>
          <w:sz w:val="22"/>
          <w:szCs w:val="22"/>
        </w:rPr>
        <w:t>out</w:t>
      </w:r>
      <w:proofErr w:type="gramEnd"/>
    </w:p>
    <w:p w:rsidR="00B977D9" w:rsidRPr="00CA7528" w:rsidRDefault="00B977D9">
      <w:pPr>
        <w:spacing w:before="8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6" w:lineRule="auto"/>
        <w:ind w:left="2274" w:right="369" w:hanging="10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Ya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tu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p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um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it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o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9"/>
        <w:ind w:left="1936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spacing w:val="-1"/>
          <w:sz w:val="22"/>
          <w:szCs w:val="22"/>
        </w:rPr>
        <w:t>c</w:t>
      </w:r>
      <w:r w:rsidRPr="00CA7528"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hAnsi="Arial" w:cs="Arial"/>
          <w:sz w:val="22"/>
          <w:szCs w:val="22"/>
        </w:rPr>
        <w:t>Si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w w:val="102"/>
          <w:sz w:val="22"/>
          <w:szCs w:val="22"/>
        </w:rPr>
        <w:t>out</w:t>
      </w:r>
      <w:proofErr w:type="spellEnd"/>
      <w:proofErr w:type="gramEnd"/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8" w:lineRule="auto"/>
        <w:ind w:left="2274" w:right="368" w:hanging="10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Ya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tu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nil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p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um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ing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kan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r</w:t>
      </w:r>
      <w:proofErr w:type="spellEnd"/>
      <w:proofErr w:type="gram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op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740A4A">
      <w:pPr>
        <w:spacing w:before="5" w:line="368" w:lineRule="auto"/>
        <w:ind w:left="1948" w:right="367" w:hanging="3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  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S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2"/>
          <w:sz w:val="22"/>
          <w:szCs w:val="22"/>
        </w:rPr>
        <w:t>t</w:t>
      </w:r>
      <w:r w:rsidR="00C8541D" w:rsidRPr="00CA7528">
        <w:rPr>
          <w:rFonts w:ascii="Arial" w:hAnsi="Arial" w:cs="Arial"/>
          <w:sz w:val="22"/>
          <w:szCs w:val="22"/>
        </w:rPr>
        <w:t>i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p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l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i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l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ku</w:t>
      </w:r>
      <w:r w:rsidR="00C8541D" w:rsidRPr="00CA7528">
        <w:rPr>
          <w:rFonts w:ascii="Arial" w:hAnsi="Arial" w:cs="Arial"/>
          <w:spacing w:val="-2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tin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d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p</w:t>
      </w:r>
      <w:r w:rsidR="00C8541D" w:rsidRPr="00CA7528">
        <w:rPr>
          <w:rFonts w:ascii="Arial" w:hAnsi="Arial" w:cs="Arial"/>
          <w:spacing w:val="-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mb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d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h</w:t>
      </w:r>
      <w:r w:rsidR="00C8541D" w:rsidRPr="00CA7528">
        <w:rPr>
          <w:rFonts w:ascii="Arial" w:hAnsi="Arial" w:cs="Arial"/>
          <w:spacing w:val="-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hli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C8541D" w:rsidRPr="00CA7528">
        <w:rPr>
          <w:rFonts w:ascii="Arial" w:hAnsi="Arial" w:cs="Arial"/>
          <w:sz w:val="22"/>
          <w:szCs w:val="22"/>
        </w:rPr>
        <w:t>b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d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h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r w:rsidR="00C8541D"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="00C8541D" w:rsidRPr="00CA7528">
        <w:rPr>
          <w:rFonts w:ascii="Arial" w:hAnsi="Arial" w:cs="Arial"/>
          <w:w w:val="102"/>
          <w:sz w:val="22"/>
          <w:szCs w:val="22"/>
        </w:rPr>
        <w:t>us</w:t>
      </w:r>
      <w:proofErr w:type="spellEnd"/>
      <w:proofErr w:type="gramEnd"/>
      <w:r w:rsidR="00C8541D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nu</w:t>
      </w:r>
      <w:r w:rsidR="00C8541D" w:rsidRPr="00CA7528">
        <w:rPr>
          <w:rFonts w:ascii="Arial" w:hAnsi="Arial" w:cs="Arial"/>
          <w:spacing w:val="2"/>
          <w:sz w:val="22"/>
          <w:szCs w:val="22"/>
        </w:rPr>
        <w:t>l</w:t>
      </w:r>
      <w:r w:rsidR="00C8541D" w:rsidRPr="00CA7528">
        <w:rPr>
          <w:rFonts w:ascii="Arial" w:hAnsi="Arial" w:cs="Arial"/>
          <w:sz w:val="22"/>
          <w:szCs w:val="22"/>
        </w:rPr>
        <w:t>is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l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po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o</w:t>
      </w:r>
      <w:r w:rsidR="00C8541D" w:rsidRPr="00CA7528">
        <w:rPr>
          <w:rFonts w:ascii="Arial" w:hAnsi="Arial" w:cs="Arial"/>
          <w:spacing w:val="-2"/>
          <w:sz w:val="22"/>
          <w:szCs w:val="22"/>
        </w:rPr>
        <w:t>p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z w:val="22"/>
          <w:szCs w:val="22"/>
        </w:rPr>
        <w:t>i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c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z w:val="22"/>
          <w:szCs w:val="22"/>
        </w:rPr>
        <w:t>a</w:t>
      </w:r>
      <w:proofErr w:type="spellEnd"/>
      <w:r w:rsidR="00AE20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z w:val="22"/>
          <w:szCs w:val="22"/>
        </w:rPr>
        <w:t>i</w:t>
      </w:r>
      <w:r w:rsidR="00C8541D" w:rsidRPr="00CA7528">
        <w:rPr>
          <w:rFonts w:ascii="Arial" w:hAnsi="Arial" w:cs="Arial"/>
          <w:spacing w:val="-2"/>
          <w:sz w:val="22"/>
          <w:szCs w:val="22"/>
        </w:rPr>
        <w:t>n</w:t>
      </w:r>
      <w:r w:rsidR="00C8541D" w:rsidRPr="00CA7528">
        <w:rPr>
          <w:rFonts w:ascii="Arial" w:hAnsi="Arial" w:cs="Arial"/>
          <w:spacing w:val="1"/>
          <w:sz w:val="22"/>
          <w:szCs w:val="22"/>
        </w:rPr>
        <w:t>c</w:t>
      </w:r>
      <w:r w:rsidR="00C8541D" w:rsidRPr="00CA7528">
        <w:rPr>
          <w:rFonts w:ascii="Arial" w:hAnsi="Arial" w:cs="Arial"/>
          <w:sz w:val="22"/>
          <w:szCs w:val="22"/>
        </w:rPr>
        <w:t>i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8541D" w:rsidRPr="00CA7528">
        <w:rPr>
          <w:rFonts w:ascii="Arial" w:hAnsi="Arial" w:cs="Arial"/>
          <w:spacing w:val="-2"/>
          <w:sz w:val="22"/>
          <w:szCs w:val="22"/>
        </w:rPr>
        <w:t>t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m</w:t>
      </w:r>
      <w:r w:rsidR="00C8541D" w:rsidRPr="00CA7528">
        <w:rPr>
          <w:rFonts w:ascii="Arial" w:hAnsi="Arial" w:cs="Arial"/>
          <w:spacing w:val="-2"/>
          <w:sz w:val="22"/>
          <w:szCs w:val="22"/>
        </w:rPr>
        <w:t>u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 w:rsidR="008D0A9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1"/>
          <w:sz w:val="22"/>
          <w:szCs w:val="22"/>
        </w:rPr>
        <w:t>se</w:t>
      </w:r>
      <w:r w:rsidR="00C8541D" w:rsidRPr="00CA7528">
        <w:rPr>
          <w:rFonts w:ascii="Arial" w:hAnsi="Arial" w:cs="Arial"/>
          <w:sz w:val="22"/>
          <w:szCs w:val="22"/>
        </w:rPr>
        <w:t>l</w:t>
      </w:r>
      <w:r w:rsidR="00C8541D" w:rsidRPr="00CA7528">
        <w:rPr>
          <w:rFonts w:ascii="Arial" w:hAnsi="Arial" w:cs="Arial"/>
          <w:spacing w:val="-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ma</w:t>
      </w:r>
      <w:proofErr w:type="spellEnd"/>
      <w:r w:rsidR="008D0A9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op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3"/>
          <w:sz w:val="22"/>
          <w:szCs w:val="22"/>
        </w:rPr>
        <w:t>r</w:t>
      </w:r>
      <w:r w:rsidR="00C8541D" w:rsidRPr="00CA7528">
        <w:rPr>
          <w:rFonts w:ascii="Arial" w:hAnsi="Arial" w:cs="Arial"/>
          <w:spacing w:val="1"/>
          <w:sz w:val="22"/>
          <w:szCs w:val="22"/>
        </w:rPr>
        <w:t>as</w:t>
      </w:r>
      <w:r w:rsidR="00C8541D" w:rsidRPr="00CA7528">
        <w:rPr>
          <w:rFonts w:ascii="Arial" w:hAnsi="Arial" w:cs="Arial"/>
          <w:spacing w:val="-2"/>
          <w:sz w:val="22"/>
          <w:szCs w:val="22"/>
        </w:rPr>
        <w:t>i</w:t>
      </w:r>
      <w:r w:rsidR="00C8541D" w:rsidRPr="00CA7528">
        <w:rPr>
          <w:rFonts w:ascii="Arial" w:hAnsi="Arial" w:cs="Arial"/>
          <w:sz w:val="22"/>
          <w:szCs w:val="22"/>
        </w:rPr>
        <w:t>,</w:t>
      </w:r>
      <w:r w:rsidR="00C8541D" w:rsidRPr="00CA7528">
        <w:rPr>
          <w:rFonts w:ascii="Arial" w:hAnsi="Arial" w:cs="Arial"/>
          <w:w w:val="102"/>
          <w:sz w:val="22"/>
          <w:szCs w:val="22"/>
        </w:rPr>
        <w:t>in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="00C8541D" w:rsidRPr="00CA7528">
        <w:rPr>
          <w:rFonts w:ascii="Arial" w:hAnsi="Arial" w:cs="Arial"/>
          <w:w w:val="102"/>
          <w:sz w:val="22"/>
          <w:szCs w:val="22"/>
        </w:rPr>
        <w:t>t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="00C8541D" w:rsidRPr="00CA7528">
        <w:rPr>
          <w:rFonts w:ascii="Arial" w:hAnsi="Arial" w:cs="Arial"/>
          <w:w w:val="102"/>
          <w:sz w:val="22"/>
          <w:szCs w:val="22"/>
        </w:rPr>
        <w:t>uk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s</w:t>
      </w:r>
      <w:r w:rsidR="00C8541D"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="00C8541D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t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2"/>
          <w:sz w:val="22"/>
          <w:szCs w:val="22"/>
        </w:rPr>
        <w:t>l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h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o</w:t>
      </w:r>
      <w:r w:rsidR="00C8541D" w:rsidRPr="00CA7528">
        <w:rPr>
          <w:rFonts w:ascii="Arial" w:hAnsi="Arial" w:cs="Arial"/>
          <w:spacing w:val="-2"/>
          <w:sz w:val="22"/>
          <w:szCs w:val="22"/>
        </w:rPr>
        <w:t>p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z w:val="22"/>
          <w:szCs w:val="22"/>
        </w:rPr>
        <w:t>i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d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 w:rsidR="008D0A9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m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n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nd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t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ni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mua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 </w:t>
      </w:r>
      <w:r w:rsidR="00C8541D" w:rsidRPr="00CA7528">
        <w:rPr>
          <w:rFonts w:ascii="Arial" w:hAnsi="Arial" w:cs="Arial"/>
          <w:spacing w:val="1"/>
          <w:sz w:val="22"/>
          <w:szCs w:val="22"/>
        </w:rPr>
        <w:t>c</w:t>
      </w:r>
      <w:r w:rsidR="00C8541D" w:rsidRPr="00CA7528">
        <w:rPr>
          <w:rFonts w:ascii="Arial" w:hAnsi="Arial" w:cs="Arial"/>
          <w:spacing w:val="-2"/>
          <w:sz w:val="22"/>
          <w:szCs w:val="22"/>
        </w:rPr>
        <w:t>h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c</w:t>
      </w:r>
      <w:r w:rsidR="00C8541D" w:rsidRPr="00CA7528">
        <w:rPr>
          <w:rFonts w:ascii="Arial" w:hAnsi="Arial" w:cs="Arial"/>
          <w:sz w:val="22"/>
          <w:szCs w:val="22"/>
        </w:rPr>
        <w:t>kl</w:t>
      </w:r>
      <w:r w:rsidR="00C8541D" w:rsidRPr="00CA7528">
        <w:rPr>
          <w:rFonts w:ascii="Arial" w:hAnsi="Arial" w:cs="Arial"/>
          <w:spacing w:val="2"/>
          <w:sz w:val="22"/>
          <w:szCs w:val="22"/>
        </w:rPr>
        <w:t>i</w:t>
      </w:r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z w:val="22"/>
          <w:szCs w:val="22"/>
        </w:rPr>
        <w:t xml:space="preserve">t </w:t>
      </w:r>
      <w:r w:rsidR="00C8541D" w:rsidRPr="00CA7528">
        <w:rPr>
          <w:rFonts w:ascii="Arial" w:hAnsi="Arial" w:cs="Arial"/>
          <w:spacing w:val="-2"/>
          <w:sz w:val="22"/>
          <w:szCs w:val="22"/>
        </w:rPr>
        <w:t>y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ng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w w:val="102"/>
          <w:sz w:val="22"/>
          <w:szCs w:val="22"/>
        </w:rPr>
        <w:t>b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="00C8541D" w:rsidRPr="00CA7528">
        <w:rPr>
          <w:rFonts w:ascii="Arial" w:hAnsi="Arial" w:cs="Arial"/>
          <w:w w:val="102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="00C8541D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d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C8541D" w:rsidRPr="00CA7528">
        <w:rPr>
          <w:rFonts w:ascii="Arial" w:hAnsi="Arial" w:cs="Arial"/>
          <w:spacing w:val="1"/>
          <w:sz w:val="22"/>
          <w:szCs w:val="22"/>
        </w:rPr>
        <w:t>s</w:t>
      </w:r>
      <w:r w:rsidR="00C8541D" w:rsidRPr="00CA7528">
        <w:rPr>
          <w:rFonts w:ascii="Arial" w:hAnsi="Arial" w:cs="Arial"/>
          <w:sz w:val="22"/>
          <w:szCs w:val="22"/>
        </w:rPr>
        <w:t>u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z w:val="22"/>
          <w:szCs w:val="22"/>
        </w:rPr>
        <w:t>i</w:t>
      </w:r>
      <w:r w:rsidR="00C8541D" w:rsidRPr="00CA7528">
        <w:rPr>
          <w:rFonts w:ascii="Arial" w:hAnsi="Arial" w:cs="Arial"/>
          <w:spacing w:val="3"/>
          <w:sz w:val="22"/>
          <w:szCs w:val="22"/>
        </w:rPr>
        <w:t>c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</w:t>
      </w:r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pacing w:val="-1"/>
          <w:sz w:val="22"/>
          <w:szCs w:val="22"/>
        </w:rPr>
        <w:t>f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 xml:space="preserve">ty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p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z w:val="22"/>
          <w:szCs w:val="22"/>
        </w:rPr>
        <w:t>o</w:t>
      </w:r>
      <w:r w:rsidR="00C8541D" w:rsidRPr="00CA7528">
        <w:rPr>
          <w:rFonts w:ascii="Arial" w:hAnsi="Arial" w:cs="Arial"/>
          <w:spacing w:val="1"/>
          <w:sz w:val="22"/>
          <w:szCs w:val="22"/>
        </w:rPr>
        <w:t>se</w:t>
      </w:r>
      <w:r w:rsidR="00C8541D" w:rsidRPr="00CA7528">
        <w:rPr>
          <w:rFonts w:ascii="Arial" w:hAnsi="Arial" w:cs="Arial"/>
          <w:sz w:val="22"/>
          <w:szCs w:val="22"/>
        </w:rPr>
        <w:t>dur</w:t>
      </w:r>
      <w:proofErr w:type="spellEnd"/>
      <w:r w:rsidR="00C8541D" w:rsidRPr="00CA7528">
        <w:rPr>
          <w:rFonts w:ascii="Arial" w:hAnsi="Arial" w:cs="Arial"/>
          <w:spacing w:val="-1"/>
          <w:sz w:val="22"/>
          <w:szCs w:val="22"/>
        </w:rPr>
        <w:t>(</w:t>
      </w:r>
      <w:r w:rsidR="00C8541D" w:rsidRPr="00CA7528">
        <w:rPr>
          <w:rFonts w:ascii="Arial" w:hAnsi="Arial" w:cs="Arial"/>
          <w:spacing w:val="1"/>
          <w:sz w:val="22"/>
          <w:szCs w:val="22"/>
        </w:rPr>
        <w:t>s</w:t>
      </w:r>
      <w:r w:rsidR="00C8541D" w:rsidRPr="00CA7528">
        <w:rPr>
          <w:rFonts w:ascii="Arial" w:hAnsi="Arial" w:cs="Arial"/>
          <w:sz w:val="22"/>
          <w:szCs w:val="22"/>
        </w:rPr>
        <w:t>u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2"/>
          <w:sz w:val="22"/>
          <w:szCs w:val="22"/>
        </w:rPr>
        <w:t>r</w:t>
      </w:r>
      <w:r w:rsidR="00C8541D" w:rsidRPr="00CA7528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</w:t>
      </w:r>
      <w:r w:rsidR="00C8541D" w:rsidRPr="00CA7528">
        <w:rPr>
          <w:rFonts w:ascii="Arial" w:hAnsi="Arial" w:cs="Arial"/>
          <w:spacing w:val="1"/>
          <w:sz w:val="22"/>
          <w:szCs w:val="22"/>
        </w:rPr>
        <w:t>sa</w:t>
      </w:r>
      <w:r w:rsidR="00C8541D" w:rsidRPr="00CA7528">
        <w:rPr>
          <w:rFonts w:ascii="Arial" w:hAnsi="Arial" w:cs="Arial"/>
          <w:spacing w:val="2"/>
          <w:sz w:val="22"/>
          <w:szCs w:val="22"/>
        </w:rPr>
        <w:t>f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 xml:space="preserve">ty </w:t>
      </w:r>
      <w:proofErr w:type="spellStart"/>
      <w:r w:rsidR="00C8541D" w:rsidRPr="00CA7528">
        <w:rPr>
          <w:rFonts w:ascii="Arial" w:hAnsi="Arial" w:cs="Arial"/>
          <w:spacing w:val="1"/>
          <w:sz w:val="22"/>
          <w:szCs w:val="22"/>
        </w:rPr>
        <w:t>c</w:t>
      </w:r>
      <w:r w:rsidR="00C8541D" w:rsidRPr="00CA7528">
        <w:rPr>
          <w:rFonts w:ascii="Arial" w:hAnsi="Arial" w:cs="Arial"/>
          <w:sz w:val="22"/>
          <w:szCs w:val="22"/>
        </w:rPr>
        <w:t>h</w:t>
      </w:r>
      <w:r w:rsidR="00C8541D" w:rsidRPr="00CA7528">
        <w:rPr>
          <w:rFonts w:ascii="Arial" w:hAnsi="Arial" w:cs="Arial"/>
          <w:spacing w:val="1"/>
          <w:sz w:val="22"/>
          <w:szCs w:val="22"/>
        </w:rPr>
        <w:t>ec</w:t>
      </w:r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2"/>
          <w:sz w:val="22"/>
          <w:szCs w:val="22"/>
        </w:rPr>
        <w:t>l</w:t>
      </w:r>
      <w:r w:rsidR="00C8541D" w:rsidRPr="00CA7528">
        <w:rPr>
          <w:rFonts w:ascii="Arial" w:hAnsi="Arial" w:cs="Arial"/>
          <w:spacing w:val="-2"/>
          <w:sz w:val="22"/>
          <w:szCs w:val="22"/>
        </w:rPr>
        <w:t>i</w:t>
      </w:r>
      <w:r w:rsidR="00C8541D" w:rsidRPr="00CA7528">
        <w:rPr>
          <w:rFonts w:ascii="Arial" w:hAnsi="Arial" w:cs="Arial"/>
          <w:spacing w:val="1"/>
          <w:sz w:val="22"/>
          <w:szCs w:val="22"/>
        </w:rPr>
        <w:t>s</w:t>
      </w:r>
      <w:r w:rsidR="00C8541D" w:rsidRPr="00CA7528">
        <w:rPr>
          <w:rFonts w:ascii="Arial" w:hAnsi="Arial" w:cs="Arial"/>
          <w:spacing w:val="-2"/>
          <w:sz w:val="22"/>
          <w:szCs w:val="22"/>
        </w:rPr>
        <w:t>t</w:t>
      </w:r>
      <w:r w:rsidR="00C8541D" w:rsidRPr="00CA7528">
        <w:rPr>
          <w:rFonts w:ascii="Arial" w:hAnsi="Arial" w:cs="Arial"/>
          <w:sz w:val="22"/>
          <w:szCs w:val="22"/>
        </w:rPr>
        <w:t>,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c</w:t>
      </w:r>
      <w:r w:rsidR="00C8541D" w:rsidRPr="00CA7528">
        <w:rPr>
          <w:rFonts w:ascii="Arial" w:hAnsi="Arial" w:cs="Arial"/>
          <w:w w:val="102"/>
          <w:sz w:val="22"/>
          <w:szCs w:val="22"/>
        </w:rPr>
        <w:t>h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e</w:t>
      </w:r>
      <w:r w:rsidR="00C8541D" w:rsidRPr="00CA7528">
        <w:rPr>
          <w:rFonts w:ascii="Arial" w:hAnsi="Arial" w:cs="Arial"/>
          <w:spacing w:val="3"/>
          <w:w w:val="102"/>
          <w:sz w:val="22"/>
          <w:szCs w:val="22"/>
        </w:rPr>
        <w:t>c</w:t>
      </w:r>
      <w:r w:rsidR="00C8541D" w:rsidRPr="00CA7528">
        <w:rPr>
          <w:rFonts w:ascii="Arial" w:hAnsi="Arial" w:cs="Arial"/>
          <w:w w:val="102"/>
          <w:sz w:val="22"/>
          <w:szCs w:val="22"/>
        </w:rPr>
        <w:t>kl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i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="00C8541D" w:rsidRPr="00CA7528">
        <w:rPr>
          <w:rFonts w:ascii="Arial" w:hAnsi="Arial" w:cs="Arial"/>
          <w:w w:val="102"/>
          <w:sz w:val="22"/>
          <w:szCs w:val="22"/>
        </w:rPr>
        <w:t>t</w:t>
      </w:r>
      <w:proofErr w:type="spellEnd"/>
      <w:r w:rsidR="00C8541D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p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z w:val="22"/>
          <w:szCs w:val="22"/>
        </w:rPr>
        <w:t>hi</w:t>
      </w:r>
      <w:r w:rsidR="00C8541D" w:rsidRPr="00CA7528">
        <w:rPr>
          <w:rFonts w:ascii="Arial" w:hAnsi="Arial" w:cs="Arial"/>
          <w:spacing w:val="2"/>
          <w:sz w:val="22"/>
          <w:szCs w:val="22"/>
        </w:rPr>
        <w:t>t</w:t>
      </w:r>
      <w:r w:rsidR="00C8541D" w:rsidRPr="00CA7528">
        <w:rPr>
          <w:rFonts w:ascii="Arial" w:hAnsi="Arial" w:cs="Arial"/>
          <w:sz w:val="22"/>
          <w:szCs w:val="22"/>
        </w:rPr>
        <w:t>un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l</w:t>
      </w:r>
      <w:r w:rsidR="00C8541D"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w w:val="102"/>
          <w:sz w:val="22"/>
          <w:szCs w:val="22"/>
        </w:rPr>
        <w:t>t</w:t>
      </w:r>
      <w:proofErr w:type="spellEnd"/>
      <w:r w:rsidR="00C8541D" w:rsidRPr="00CA7528">
        <w:rPr>
          <w:rFonts w:ascii="Arial" w:hAnsi="Arial" w:cs="Arial"/>
          <w:spacing w:val="-3"/>
          <w:w w:val="102"/>
          <w:sz w:val="22"/>
          <w:szCs w:val="22"/>
        </w:rPr>
        <w:t>)</w:t>
      </w:r>
      <w:r w:rsidR="00C8541D"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before="3"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before="3"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before="3"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6" w:lineRule="auto"/>
        <w:ind w:left="1609" w:right="370" w:hanging="677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pacing w:val="-2"/>
          <w:sz w:val="22"/>
          <w:szCs w:val="22"/>
        </w:rPr>
        <w:t>V</w:t>
      </w:r>
      <w:r w:rsidRPr="00CA7528">
        <w:rPr>
          <w:rFonts w:ascii="Arial" w:hAnsi="Arial" w:cs="Arial"/>
          <w:b/>
          <w:sz w:val="22"/>
          <w:szCs w:val="22"/>
        </w:rPr>
        <w:t xml:space="preserve">.       </w:t>
      </w:r>
      <w:r w:rsidRPr="00CA7528">
        <w:rPr>
          <w:rFonts w:ascii="Arial" w:hAnsi="Arial" w:cs="Arial"/>
          <w:b/>
          <w:spacing w:val="1"/>
          <w:sz w:val="22"/>
          <w:szCs w:val="22"/>
        </w:rPr>
        <w:t>L</w:t>
      </w:r>
      <w:r w:rsidRPr="00CA7528">
        <w:rPr>
          <w:rFonts w:ascii="Arial" w:hAnsi="Arial" w:cs="Arial"/>
          <w:b/>
          <w:spacing w:val="-1"/>
          <w:sz w:val="22"/>
          <w:szCs w:val="22"/>
        </w:rPr>
        <w:t>I</w:t>
      </w:r>
      <w:r w:rsidRPr="00CA7528">
        <w:rPr>
          <w:rFonts w:ascii="Arial" w:hAnsi="Arial" w:cs="Arial"/>
          <w:b/>
          <w:spacing w:val="1"/>
          <w:sz w:val="22"/>
          <w:szCs w:val="22"/>
        </w:rPr>
        <w:t>N</w:t>
      </w:r>
      <w:r w:rsidRPr="00CA7528">
        <w:rPr>
          <w:rFonts w:ascii="Arial" w:hAnsi="Arial" w:cs="Arial"/>
          <w:b/>
          <w:sz w:val="22"/>
          <w:szCs w:val="22"/>
        </w:rPr>
        <w:t>G</w:t>
      </w:r>
      <w:r w:rsidRPr="00CA7528">
        <w:rPr>
          <w:rFonts w:ascii="Arial" w:hAnsi="Arial" w:cs="Arial"/>
          <w:b/>
          <w:spacing w:val="3"/>
          <w:sz w:val="22"/>
          <w:szCs w:val="22"/>
        </w:rPr>
        <w:t>K</w:t>
      </w:r>
      <w:r w:rsidRPr="00CA7528">
        <w:rPr>
          <w:rFonts w:ascii="Arial" w:hAnsi="Arial" w:cs="Arial"/>
          <w:b/>
          <w:spacing w:val="-2"/>
          <w:sz w:val="22"/>
          <w:szCs w:val="22"/>
        </w:rPr>
        <w:t>U</w:t>
      </w:r>
      <w:r w:rsidRPr="00CA7528">
        <w:rPr>
          <w:rFonts w:ascii="Arial" w:hAnsi="Arial" w:cs="Arial"/>
          <w:b/>
          <w:sz w:val="22"/>
          <w:szCs w:val="22"/>
        </w:rPr>
        <w:t xml:space="preserve">P   </w:t>
      </w:r>
      <w:r w:rsidRPr="00CA7528">
        <w:rPr>
          <w:rFonts w:ascii="Arial" w:hAnsi="Arial" w:cs="Arial"/>
          <w:b/>
          <w:spacing w:val="2"/>
          <w:sz w:val="22"/>
          <w:szCs w:val="22"/>
        </w:rPr>
        <w:t>P</w:t>
      </w:r>
      <w:r w:rsidRPr="00CA7528">
        <w:rPr>
          <w:rFonts w:ascii="Arial" w:hAnsi="Arial" w:cs="Arial"/>
          <w:b/>
          <w:spacing w:val="-1"/>
          <w:sz w:val="22"/>
          <w:szCs w:val="22"/>
        </w:rPr>
        <w:t>E</w:t>
      </w:r>
      <w:r w:rsidRPr="00CA7528">
        <w:rPr>
          <w:rFonts w:ascii="Arial" w:hAnsi="Arial" w:cs="Arial"/>
          <w:b/>
          <w:spacing w:val="1"/>
          <w:sz w:val="22"/>
          <w:szCs w:val="22"/>
        </w:rPr>
        <w:t>LAYA</w:t>
      </w:r>
      <w:r w:rsidRPr="00CA7528">
        <w:rPr>
          <w:rFonts w:ascii="Arial" w:hAnsi="Arial" w:cs="Arial"/>
          <w:b/>
          <w:spacing w:val="-2"/>
          <w:sz w:val="22"/>
          <w:szCs w:val="22"/>
        </w:rPr>
        <w:t>N</w:t>
      </w:r>
      <w:r w:rsidRPr="00CA7528">
        <w:rPr>
          <w:rFonts w:ascii="Arial" w:hAnsi="Arial" w:cs="Arial"/>
          <w:b/>
          <w:spacing w:val="1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N   K</w:t>
      </w:r>
      <w:r w:rsidRPr="00CA7528">
        <w:rPr>
          <w:rFonts w:ascii="Arial" w:hAnsi="Arial" w:cs="Arial"/>
          <w:b/>
          <w:spacing w:val="1"/>
          <w:sz w:val="22"/>
          <w:szCs w:val="22"/>
        </w:rPr>
        <w:t>AMA</w:t>
      </w:r>
      <w:r w:rsidRPr="00CA7528">
        <w:rPr>
          <w:rFonts w:ascii="Arial" w:hAnsi="Arial" w:cs="Arial"/>
          <w:b/>
          <w:sz w:val="22"/>
          <w:szCs w:val="22"/>
        </w:rPr>
        <w:t xml:space="preserve">R   </w:t>
      </w:r>
      <w:r w:rsidRPr="00CA7528">
        <w:rPr>
          <w:rFonts w:ascii="Arial" w:hAnsi="Arial" w:cs="Arial"/>
          <w:b/>
          <w:spacing w:val="1"/>
          <w:sz w:val="22"/>
          <w:szCs w:val="22"/>
        </w:rPr>
        <w:t>BED</w:t>
      </w:r>
      <w:r w:rsidRPr="00CA7528">
        <w:rPr>
          <w:rFonts w:ascii="Arial" w:hAnsi="Arial" w:cs="Arial"/>
          <w:b/>
          <w:spacing w:val="-2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 xml:space="preserve">H   </w:t>
      </w:r>
      <w:r w:rsidRPr="00CA7528">
        <w:rPr>
          <w:rFonts w:ascii="Arial" w:hAnsi="Arial" w:cs="Arial"/>
          <w:b/>
          <w:spacing w:val="1"/>
          <w:sz w:val="22"/>
          <w:szCs w:val="22"/>
        </w:rPr>
        <w:t>R</w:t>
      </w:r>
      <w:r w:rsidRPr="00CA7528">
        <w:rPr>
          <w:rFonts w:ascii="Arial" w:hAnsi="Arial" w:cs="Arial"/>
          <w:b/>
          <w:spacing w:val="-2"/>
          <w:sz w:val="22"/>
          <w:szCs w:val="22"/>
        </w:rPr>
        <w:t>U</w:t>
      </w:r>
      <w:r w:rsidRPr="00CA7528">
        <w:rPr>
          <w:rFonts w:ascii="Arial" w:hAnsi="Arial" w:cs="Arial"/>
          <w:b/>
          <w:spacing w:val="4"/>
          <w:sz w:val="22"/>
          <w:szCs w:val="22"/>
        </w:rPr>
        <w:t>M</w:t>
      </w:r>
      <w:r w:rsidRPr="00CA7528">
        <w:rPr>
          <w:rFonts w:ascii="Arial" w:hAnsi="Arial" w:cs="Arial"/>
          <w:b/>
          <w:spacing w:val="-2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 xml:space="preserve">H   </w:t>
      </w:r>
      <w:r w:rsidRPr="00CA7528">
        <w:rPr>
          <w:rFonts w:ascii="Arial" w:hAnsi="Arial" w:cs="Arial"/>
          <w:b/>
          <w:w w:val="102"/>
          <w:sz w:val="22"/>
          <w:szCs w:val="22"/>
        </w:rPr>
        <w:t>S</w:t>
      </w:r>
      <w:r w:rsidRPr="00CA7528">
        <w:rPr>
          <w:rFonts w:ascii="Arial" w:hAnsi="Arial" w:cs="Arial"/>
          <w:b/>
          <w:spacing w:val="-2"/>
          <w:w w:val="102"/>
          <w:sz w:val="22"/>
          <w:szCs w:val="22"/>
        </w:rPr>
        <w:t>A</w:t>
      </w:r>
      <w:r w:rsidRPr="00CA7528">
        <w:rPr>
          <w:rFonts w:ascii="Arial" w:hAnsi="Arial" w:cs="Arial"/>
          <w:b/>
          <w:spacing w:val="3"/>
          <w:w w:val="102"/>
          <w:sz w:val="22"/>
          <w:szCs w:val="22"/>
        </w:rPr>
        <w:t>K</w:t>
      </w:r>
      <w:r w:rsidRPr="00CA7528">
        <w:rPr>
          <w:rFonts w:ascii="Arial" w:hAnsi="Arial" w:cs="Arial"/>
          <w:b/>
          <w:spacing w:val="-4"/>
          <w:w w:val="102"/>
          <w:sz w:val="22"/>
          <w:szCs w:val="22"/>
        </w:rPr>
        <w:t>I</w:t>
      </w:r>
      <w:r w:rsidRPr="00CA7528">
        <w:rPr>
          <w:rFonts w:ascii="Arial" w:hAnsi="Arial" w:cs="Arial"/>
          <w:b/>
          <w:w w:val="102"/>
          <w:sz w:val="22"/>
          <w:szCs w:val="22"/>
        </w:rPr>
        <w:t xml:space="preserve">T </w:t>
      </w:r>
      <w:proofErr w:type="gramStart"/>
      <w:r w:rsidR="004E56F1" w:rsidRPr="00CA7528">
        <w:rPr>
          <w:rFonts w:ascii="Arial" w:hAnsi="Arial" w:cs="Arial"/>
          <w:b/>
          <w:spacing w:val="-1"/>
          <w:sz w:val="22"/>
          <w:szCs w:val="22"/>
        </w:rPr>
        <w:t>UMUM  DAERAH</w:t>
      </w:r>
      <w:proofErr w:type="gramEnd"/>
      <w:r w:rsidR="004E56F1" w:rsidRPr="00CA7528">
        <w:rPr>
          <w:rFonts w:ascii="Arial" w:hAnsi="Arial" w:cs="Arial"/>
          <w:b/>
          <w:spacing w:val="-1"/>
          <w:sz w:val="22"/>
          <w:szCs w:val="22"/>
        </w:rPr>
        <w:t xml:space="preserve"> </w:t>
      </w:r>
      <w:proofErr w:type="spellStart"/>
      <w:r w:rsidR="004E56F1" w:rsidRPr="00CA7528">
        <w:rPr>
          <w:rFonts w:ascii="Arial" w:hAnsi="Arial" w:cs="Arial"/>
          <w:b/>
          <w:spacing w:val="-1"/>
          <w:sz w:val="22"/>
          <w:szCs w:val="22"/>
        </w:rPr>
        <w:t>Dr</w:t>
      </w:r>
      <w:proofErr w:type="spellEnd"/>
      <w:r w:rsidR="004E56F1" w:rsidRPr="00CA7528">
        <w:rPr>
          <w:rFonts w:ascii="Arial" w:hAnsi="Arial" w:cs="Arial"/>
          <w:b/>
          <w:spacing w:val="-1"/>
          <w:sz w:val="22"/>
          <w:szCs w:val="22"/>
        </w:rPr>
        <w:t xml:space="preserve"> MURJANI SAMPIT</w:t>
      </w:r>
    </w:p>
    <w:p w:rsidR="00740A4A" w:rsidRDefault="00C8541D" w:rsidP="00740A4A">
      <w:pPr>
        <w:spacing w:before="2" w:line="368" w:lineRule="auto"/>
        <w:ind w:left="1609" w:right="368" w:firstLine="922"/>
        <w:rPr>
          <w:rFonts w:ascii="Arial" w:hAnsi="Arial" w:cs="Arial"/>
          <w:w w:val="102"/>
          <w:sz w:val="22"/>
          <w:szCs w:val="22"/>
        </w:rPr>
      </w:pP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3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kup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mul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f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it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 w:rsidP="00740A4A">
      <w:pPr>
        <w:spacing w:before="2" w:line="368" w:lineRule="auto"/>
        <w:ind w:left="889" w:right="368" w:firstLine="720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pacing w:val="-2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 xml:space="preserve">. </w:t>
      </w:r>
      <w:proofErr w:type="spellStart"/>
      <w:r w:rsidRPr="00CA7528">
        <w:rPr>
          <w:rFonts w:ascii="Arial" w:hAnsi="Arial" w:cs="Arial"/>
          <w:b/>
          <w:spacing w:val="-1"/>
          <w:sz w:val="22"/>
          <w:szCs w:val="22"/>
        </w:rPr>
        <w:t>F</w:t>
      </w:r>
      <w:r w:rsidRPr="00CA7528">
        <w:rPr>
          <w:rFonts w:ascii="Arial" w:hAnsi="Arial" w:cs="Arial"/>
          <w:b/>
          <w:sz w:val="22"/>
          <w:szCs w:val="22"/>
        </w:rPr>
        <w:t>a</w:t>
      </w:r>
      <w:r w:rsidRPr="00CA7528">
        <w:rPr>
          <w:rFonts w:ascii="Arial" w:hAnsi="Arial" w:cs="Arial"/>
          <w:b/>
          <w:spacing w:val="1"/>
          <w:sz w:val="22"/>
          <w:szCs w:val="22"/>
        </w:rPr>
        <w:t>s</w:t>
      </w:r>
      <w:r w:rsidRPr="00CA7528">
        <w:rPr>
          <w:rFonts w:ascii="Arial" w:hAnsi="Arial" w:cs="Arial"/>
          <w:b/>
          <w:sz w:val="22"/>
          <w:szCs w:val="22"/>
        </w:rPr>
        <w:t>il</w:t>
      </w:r>
      <w:r w:rsidRPr="00CA7528">
        <w:rPr>
          <w:rFonts w:ascii="Arial" w:hAnsi="Arial" w:cs="Arial"/>
          <w:b/>
          <w:spacing w:val="2"/>
          <w:sz w:val="22"/>
          <w:szCs w:val="22"/>
        </w:rPr>
        <w:t>i</w:t>
      </w:r>
      <w:r w:rsidRPr="00CA7528">
        <w:rPr>
          <w:rFonts w:ascii="Arial" w:hAnsi="Arial" w:cs="Arial"/>
          <w:b/>
          <w:spacing w:val="-1"/>
          <w:sz w:val="22"/>
          <w:szCs w:val="22"/>
        </w:rPr>
        <w:t>t</w:t>
      </w:r>
      <w:r w:rsidRPr="00CA7528">
        <w:rPr>
          <w:rFonts w:ascii="Arial" w:hAnsi="Arial" w:cs="Arial"/>
          <w:b/>
          <w:sz w:val="22"/>
          <w:szCs w:val="22"/>
        </w:rPr>
        <w:t>as</w:t>
      </w:r>
      <w:proofErr w:type="spellEnd"/>
      <w:r w:rsidR="00740A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z w:val="22"/>
          <w:szCs w:val="22"/>
        </w:rPr>
        <w:t>Ka</w:t>
      </w:r>
      <w:r w:rsidRPr="00CA7528">
        <w:rPr>
          <w:rFonts w:ascii="Arial" w:hAnsi="Arial" w:cs="Arial"/>
          <w:b/>
          <w:spacing w:val="-3"/>
          <w:sz w:val="22"/>
          <w:szCs w:val="22"/>
        </w:rPr>
        <w:t>m</w:t>
      </w:r>
      <w:r w:rsidRPr="00CA7528">
        <w:rPr>
          <w:rFonts w:ascii="Arial" w:hAnsi="Arial" w:cs="Arial"/>
          <w:b/>
          <w:sz w:val="22"/>
          <w:szCs w:val="22"/>
        </w:rPr>
        <w:t>ar</w:t>
      </w:r>
      <w:proofErr w:type="spellEnd"/>
      <w:r w:rsidR="00740A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pacing w:val="-1"/>
          <w:w w:val="102"/>
          <w:sz w:val="22"/>
          <w:szCs w:val="22"/>
        </w:rPr>
        <w:t>B</w:t>
      </w:r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b/>
          <w:w w:val="102"/>
          <w:sz w:val="22"/>
          <w:szCs w:val="22"/>
        </w:rPr>
        <w:t>dah</w:t>
      </w:r>
      <w:proofErr w:type="spellEnd"/>
    </w:p>
    <w:p w:rsidR="00B977D9" w:rsidRPr="00CA7528" w:rsidRDefault="00B977D9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9" w:lineRule="auto"/>
        <w:ind w:left="1948" w:right="368" w:firstLine="850"/>
        <w:jc w:val="both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-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f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pacing w:val="-2"/>
          <w:sz w:val="22"/>
          <w:szCs w:val="22"/>
        </w:rPr>
        <w:t>o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proofErr w:type="gram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e in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 xml:space="preserve">a 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1"/>
          <w:sz w:val="22"/>
          <w:szCs w:val="22"/>
        </w:rPr>
        <w:t>c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o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v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mant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u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lola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asa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mult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="00740A4A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-1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A7528">
        <w:rPr>
          <w:rFonts w:ascii="Arial" w:hAnsi="Arial" w:cs="Arial"/>
          <w:spacing w:val="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um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kit</w:t>
      </w:r>
      <w:r w:rsidR="0032365A" w:rsidRPr="00CA7528">
        <w:rPr>
          <w:rFonts w:ascii="Arial" w:hAnsi="Arial" w:cs="Arial"/>
          <w:spacing w:val="14"/>
          <w:sz w:val="22"/>
          <w:szCs w:val="22"/>
        </w:rPr>
        <w:t>Umum</w:t>
      </w:r>
      <w:proofErr w:type="spellEnd"/>
      <w:r w:rsidR="0032365A" w:rsidRPr="00CA7528">
        <w:rPr>
          <w:rFonts w:ascii="Arial" w:hAnsi="Arial" w:cs="Arial"/>
          <w:spacing w:val="14"/>
          <w:sz w:val="22"/>
          <w:szCs w:val="22"/>
        </w:rPr>
        <w:t xml:space="preserve"> </w:t>
      </w:r>
      <w:r w:rsidR="00C44D88" w:rsidRPr="00CA7528">
        <w:rPr>
          <w:rFonts w:ascii="Arial" w:hAnsi="Arial" w:cs="Arial"/>
          <w:spacing w:val="14"/>
          <w:sz w:val="22"/>
          <w:szCs w:val="22"/>
        </w:rPr>
        <w:t xml:space="preserve">Daerah </w:t>
      </w:r>
      <w:proofErr w:type="spellStart"/>
      <w:r w:rsidR="00C44D88" w:rsidRPr="00CA7528">
        <w:rPr>
          <w:rFonts w:ascii="Arial" w:hAnsi="Arial" w:cs="Arial"/>
          <w:spacing w:val="14"/>
          <w:sz w:val="22"/>
          <w:szCs w:val="22"/>
        </w:rPr>
        <w:t>Dr</w:t>
      </w:r>
      <w:proofErr w:type="spellEnd"/>
      <w:r w:rsidR="00C44D88" w:rsidRPr="00CA7528">
        <w:rPr>
          <w:rFonts w:ascii="Arial" w:hAnsi="Arial" w:cs="Arial"/>
          <w:spacing w:val="14"/>
          <w:sz w:val="22"/>
          <w:szCs w:val="22"/>
        </w:rPr>
        <w:t xml:space="preserve"> </w:t>
      </w:r>
      <w:proofErr w:type="spellStart"/>
      <w:r w:rsidR="00C44D88" w:rsidRPr="00CA7528">
        <w:rPr>
          <w:rFonts w:ascii="Arial" w:hAnsi="Arial" w:cs="Arial"/>
          <w:spacing w:val="14"/>
          <w:sz w:val="22"/>
          <w:szCs w:val="22"/>
        </w:rPr>
        <w:t>Murjani</w:t>
      </w:r>
      <w:proofErr w:type="spellEnd"/>
      <w:r w:rsidR="00C44D88" w:rsidRPr="00CA7528">
        <w:rPr>
          <w:rFonts w:ascii="Arial" w:hAnsi="Arial" w:cs="Arial"/>
          <w:spacing w:val="14"/>
          <w:sz w:val="22"/>
          <w:szCs w:val="22"/>
        </w:rPr>
        <w:t xml:space="preserve"> </w:t>
      </w:r>
      <w:proofErr w:type="spellStart"/>
      <w:r w:rsidR="00C44D88" w:rsidRPr="00CA7528">
        <w:rPr>
          <w:rFonts w:ascii="Arial" w:hAnsi="Arial" w:cs="Arial"/>
          <w:spacing w:val="14"/>
          <w:sz w:val="22"/>
          <w:szCs w:val="22"/>
        </w:rPr>
        <w:t>Sampit</w:t>
      </w:r>
      <w:proofErr w:type="spellEnd"/>
      <w:r w:rsidR="00C44D88" w:rsidRPr="00CA7528">
        <w:rPr>
          <w:rFonts w:ascii="Arial" w:hAnsi="Arial" w:cs="Arial"/>
          <w:spacing w:val="14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ki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:</w:t>
      </w: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1996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z w:val="22"/>
          <w:szCs w:val="22"/>
        </w:rPr>
        <w:t xml:space="preserve">1. </w:t>
      </w:r>
      <w:proofErr w:type="spellStart"/>
      <w:r w:rsidRPr="00CA7528">
        <w:rPr>
          <w:rFonts w:ascii="Arial" w:hAnsi="Arial" w:cs="Arial"/>
          <w:b/>
          <w:spacing w:val="-2"/>
          <w:sz w:val="22"/>
          <w:szCs w:val="22"/>
        </w:rPr>
        <w:t>R</w:t>
      </w:r>
      <w:r w:rsidRPr="00CA7528">
        <w:rPr>
          <w:rFonts w:ascii="Arial" w:hAnsi="Arial" w:cs="Arial"/>
          <w:b/>
          <w:sz w:val="22"/>
          <w:szCs w:val="22"/>
        </w:rPr>
        <w:t>uang</w:t>
      </w:r>
      <w:r w:rsidRPr="00CA7528">
        <w:rPr>
          <w:rFonts w:ascii="Arial" w:hAnsi="Arial" w:cs="Arial"/>
          <w:b/>
          <w:spacing w:val="3"/>
          <w:w w:val="102"/>
          <w:sz w:val="22"/>
          <w:szCs w:val="22"/>
        </w:rPr>
        <w:t>O</w:t>
      </w:r>
      <w:r w:rsidRPr="00CA7528">
        <w:rPr>
          <w:rFonts w:ascii="Arial" w:hAnsi="Arial" w:cs="Arial"/>
          <w:b/>
          <w:spacing w:val="-3"/>
          <w:w w:val="102"/>
          <w:sz w:val="22"/>
          <w:szCs w:val="22"/>
        </w:rPr>
        <w:t>p</w:t>
      </w:r>
      <w:r w:rsidRPr="00CA7528">
        <w:rPr>
          <w:rFonts w:ascii="Arial" w:hAnsi="Arial" w:cs="Arial"/>
          <w:b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r</w:t>
      </w:r>
      <w:r w:rsidRPr="00CA7528">
        <w:rPr>
          <w:rFonts w:ascii="Arial" w:hAnsi="Arial" w:cs="Arial"/>
          <w:b/>
          <w:w w:val="102"/>
          <w:sz w:val="22"/>
          <w:szCs w:val="22"/>
        </w:rPr>
        <w:t>a</w:t>
      </w:r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s</w:t>
      </w:r>
      <w:r w:rsidRPr="00CA7528">
        <w:rPr>
          <w:rFonts w:ascii="Arial" w:hAnsi="Arial" w:cs="Arial"/>
          <w:b/>
          <w:w w:val="102"/>
          <w:sz w:val="22"/>
          <w:szCs w:val="22"/>
        </w:rPr>
        <w:t>i</w:t>
      </w:r>
      <w:proofErr w:type="spellEnd"/>
    </w:p>
    <w:p w:rsidR="00B977D9" w:rsidRPr="00CA7528" w:rsidRDefault="00B977D9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740A4A">
      <w:pPr>
        <w:spacing w:line="368" w:lineRule="auto"/>
        <w:ind w:left="2264" w:right="793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mpun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y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C8541D" w:rsidRPr="00CA75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z w:val="22"/>
          <w:szCs w:val="22"/>
        </w:rPr>
        <w:t>u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o</w:t>
      </w:r>
      <w:r w:rsidR="00C8541D" w:rsidRPr="00CA7528">
        <w:rPr>
          <w:rFonts w:ascii="Arial" w:hAnsi="Arial" w:cs="Arial"/>
          <w:spacing w:val="-2"/>
          <w:sz w:val="22"/>
          <w:szCs w:val="22"/>
        </w:rPr>
        <w:t>p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pacing w:val="1"/>
          <w:sz w:val="22"/>
          <w:szCs w:val="22"/>
        </w:rPr>
        <w:t>as</w:t>
      </w:r>
      <w:r w:rsidR="00C8541D" w:rsidRPr="00CA7528"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sz w:val="22"/>
          <w:szCs w:val="22"/>
        </w:rPr>
        <w:t>m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pacing w:val="2"/>
          <w:sz w:val="22"/>
          <w:szCs w:val="22"/>
        </w:rPr>
        <w:t>i</w:t>
      </w:r>
      <w:r w:rsidR="00C8541D" w:rsidRPr="00CA7528">
        <w:rPr>
          <w:rFonts w:ascii="Arial" w:hAnsi="Arial" w:cs="Arial"/>
          <w:sz w:val="22"/>
          <w:szCs w:val="22"/>
        </w:rPr>
        <w:t>ng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>–</w:t>
      </w:r>
      <w:proofErr w:type="spellStart"/>
      <w:r w:rsidR="00C8541D" w:rsidRPr="00CA7528">
        <w:rPr>
          <w:rFonts w:ascii="Arial" w:hAnsi="Arial" w:cs="Arial"/>
          <w:spacing w:val="-2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sz w:val="22"/>
          <w:szCs w:val="22"/>
        </w:rPr>
        <w:t>as</w:t>
      </w:r>
      <w:r w:rsidR="00C8541D" w:rsidRPr="00CA7528">
        <w:rPr>
          <w:rFonts w:ascii="Arial" w:hAnsi="Arial" w:cs="Arial"/>
          <w:sz w:val="22"/>
          <w:szCs w:val="22"/>
        </w:rPr>
        <w:t>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di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z w:val="22"/>
          <w:szCs w:val="22"/>
        </w:rPr>
        <w:t>un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es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u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="00C8541D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d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w w:val="102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="00C8541D" w:rsidRPr="00CA7528">
        <w:rPr>
          <w:rFonts w:ascii="Arial" w:hAnsi="Arial" w:cs="Arial"/>
          <w:w w:val="102"/>
          <w:sz w:val="22"/>
          <w:szCs w:val="22"/>
        </w:rPr>
        <w:t>u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proofErr w:type="spellEnd"/>
      <w:r w:rsidR="00C8541D"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5" w:line="371" w:lineRule="auto"/>
        <w:ind w:left="2531" w:right="368" w:hanging="266"/>
        <w:jc w:val="both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proofErr w:type="gram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O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1</w:t>
      </w:r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2:</w:t>
      </w:r>
      <w:r w:rsidRPr="00CA7528">
        <w:rPr>
          <w:rFonts w:ascii="Arial" w:hAnsi="Arial" w:cs="Arial"/>
          <w:spacing w:val="1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uk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tin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w w:val="102"/>
          <w:sz w:val="22"/>
          <w:szCs w:val="22"/>
        </w:rPr>
        <w:t xml:space="preserve">i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c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to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kotor</w:t>
      </w:r>
      <w:proofErr w:type="spellEnd"/>
    </w:p>
    <w:p w:rsidR="00B977D9" w:rsidRPr="00CA7528" w:rsidRDefault="00C8541D">
      <w:pPr>
        <w:spacing w:line="371" w:lineRule="auto"/>
        <w:ind w:left="2531" w:right="369" w:hanging="266"/>
        <w:jc w:val="both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z w:val="22"/>
          <w:szCs w:val="22"/>
        </w:rPr>
        <w:t>b.</w:t>
      </w:r>
      <w:r w:rsidRPr="00CA7528">
        <w:rPr>
          <w:rFonts w:ascii="Arial" w:hAnsi="Arial" w:cs="Arial"/>
          <w:spacing w:val="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O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 xml:space="preserve">i3   :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untuk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tind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Pr="00CA7528">
        <w:rPr>
          <w:rFonts w:ascii="Arial" w:hAnsi="Arial" w:cs="Arial"/>
          <w:w w:val="102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us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4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K</w:t>
      </w:r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ec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io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Ceca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proofErr w:type="gramStart"/>
      <w:r w:rsidRPr="00CA7528">
        <w:rPr>
          <w:rFonts w:ascii="Arial" w:hAnsi="Arial" w:cs="Arial"/>
          <w:sz w:val="22"/>
          <w:szCs w:val="22"/>
        </w:rPr>
        <w:t>,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C</w:t>
      </w:r>
      <w:r w:rsidRPr="00CA7528">
        <w:rPr>
          <w:rFonts w:ascii="Arial" w:hAnsi="Arial" w:cs="Arial"/>
          <w:w w:val="102"/>
          <w:sz w:val="22"/>
          <w:szCs w:val="22"/>
        </w:rPr>
        <w:t>u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proofErr w:type="spellEnd"/>
      <w:proofErr w:type="gram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2" w:line="368" w:lineRule="auto"/>
        <w:ind w:left="2531" w:right="369" w:hanging="266"/>
        <w:jc w:val="both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b/>
          <w:spacing w:val="1"/>
          <w:sz w:val="22"/>
          <w:szCs w:val="22"/>
        </w:rPr>
        <w:t>c</w:t>
      </w:r>
      <w:r w:rsidRPr="00CA7528">
        <w:rPr>
          <w:rFonts w:ascii="Arial" w:hAnsi="Arial" w:cs="Arial"/>
          <w:b/>
          <w:sz w:val="22"/>
          <w:szCs w:val="22"/>
        </w:rPr>
        <w:t xml:space="preserve">. 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proofErr w:type="gram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r w:rsidR="0032365A" w:rsidRPr="00CA7528">
        <w:rPr>
          <w:rFonts w:ascii="Arial" w:hAnsi="Arial" w:cs="Arial"/>
          <w:sz w:val="22"/>
          <w:szCs w:val="22"/>
        </w:rPr>
        <w:t xml:space="preserve">4 </w:t>
      </w:r>
      <w:r w:rsidRPr="00CA7528">
        <w:rPr>
          <w:rFonts w:ascii="Arial" w:hAnsi="Arial" w:cs="Arial"/>
          <w:sz w:val="22"/>
          <w:szCs w:val="22"/>
        </w:rPr>
        <w:t>: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u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untuk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in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kotor</w:t>
      </w:r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kon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mo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c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om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pacing w:val="1"/>
          <w:sz w:val="22"/>
          <w:szCs w:val="22"/>
        </w:rPr>
        <w:t>,</w:t>
      </w:r>
      <w:r w:rsidR="00740A4A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f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tu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ec</w:t>
      </w:r>
      <w:r w:rsidRPr="00CA7528">
        <w:rPr>
          <w:rFonts w:ascii="Arial" w:hAnsi="Arial" w:cs="Arial"/>
          <w:sz w:val="22"/>
          <w:szCs w:val="22"/>
        </w:rPr>
        <w:t>tomi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,  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w w:val="102"/>
          <w:sz w:val="22"/>
          <w:szCs w:val="22"/>
        </w:rPr>
        <w:t xml:space="preserve">, </w:t>
      </w:r>
      <w:r w:rsidRPr="00CA7528">
        <w:rPr>
          <w:rFonts w:ascii="Arial" w:hAnsi="Arial" w:cs="Arial"/>
          <w:spacing w:val="1"/>
          <w:sz w:val="22"/>
          <w:szCs w:val="22"/>
        </w:rPr>
        <w:t>UR</w:t>
      </w:r>
      <w:r w:rsidRPr="00CA7528">
        <w:rPr>
          <w:rFonts w:ascii="Arial" w:hAnsi="Arial" w:cs="Arial"/>
          <w:sz w:val="22"/>
          <w:szCs w:val="22"/>
        </w:rPr>
        <w:t>S</w:t>
      </w:r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dll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before="1"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1959" w:right="4742"/>
        <w:jc w:val="center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z w:val="22"/>
          <w:szCs w:val="22"/>
        </w:rPr>
        <w:t xml:space="preserve">2. </w:t>
      </w:r>
      <w:proofErr w:type="spellStart"/>
      <w:r w:rsidRPr="00CA7528">
        <w:rPr>
          <w:rFonts w:ascii="Arial" w:hAnsi="Arial" w:cs="Arial"/>
          <w:b/>
          <w:spacing w:val="-2"/>
          <w:sz w:val="22"/>
          <w:szCs w:val="22"/>
        </w:rPr>
        <w:t>R</w:t>
      </w:r>
      <w:r w:rsidRPr="00CA7528">
        <w:rPr>
          <w:rFonts w:ascii="Arial" w:hAnsi="Arial" w:cs="Arial"/>
          <w:b/>
          <w:sz w:val="22"/>
          <w:szCs w:val="22"/>
        </w:rPr>
        <w:t>uang</w:t>
      </w:r>
      <w:r w:rsidRPr="00CA7528">
        <w:rPr>
          <w:rFonts w:ascii="Arial" w:hAnsi="Arial" w:cs="Arial"/>
          <w:b/>
          <w:spacing w:val="2"/>
          <w:w w:val="102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b/>
          <w:w w:val="102"/>
          <w:sz w:val="22"/>
          <w:szCs w:val="22"/>
        </w:rPr>
        <w:t>nu</w:t>
      </w:r>
      <w:r w:rsidRPr="00CA7528">
        <w:rPr>
          <w:rFonts w:ascii="Arial" w:hAnsi="Arial" w:cs="Arial"/>
          <w:b/>
          <w:spacing w:val="-1"/>
          <w:w w:val="102"/>
          <w:sz w:val="22"/>
          <w:szCs w:val="22"/>
        </w:rPr>
        <w:t>n</w:t>
      </w:r>
      <w:r w:rsidRPr="00CA7528">
        <w:rPr>
          <w:rFonts w:ascii="Arial" w:hAnsi="Arial" w:cs="Arial"/>
          <w:b/>
          <w:w w:val="102"/>
          <w:sz w:val="22"/>
          <w:szCs w:val="22"/>
        </w:rPr>
        <w:t>j</w:t>
      </w:r>
      <w:r w:rsidRPr="00CA7528">
        <w:rPr>
          <w:rFonts w:ascii="Arial" w:hAnsi="Arial" w:cs="Arial"/>
          <w:b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b/>
          <w:w w:val="102"/>
          <w:sz w:val="22"/>
          <w:szCs w:val="22"/>
        </w:rPr>
        <w:t>ng</w:t>
      </w:r>
      <w:proofErr w:type="spellEnd"/>
    </w:p>
    <w:p w:rsidR="00B977D9" w:rsidRPr="00CA7528" w:rsidRDefault="00B977D9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2264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7528">
        <w:rPr>
          <w:rFonts w:ascii="Arial" w:hAnsi="Arial" w:cs="Arial"/>
          <w:b/>
          <w:sz w:val="22"/>
          <w:szCs w:val="22"/>
        </w:rPr>
        <w:t>a.</w:t>
      </w:r>
      <w:r w:rsidRPr="00CA7528">
        <w:rPr>
          <w:rFonts w:ascii="Arial" w:hAnsi="Arial" w:cs="Arial"/>
          <w:spacing w:val="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proofErr w:type="gram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mulih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>(</w:t>
      </w:r>
      <w:r w:rsidRPr="00CA7528">
        <w:rPr>
          <w:rFonts w:ascii="Arial" w:hAnsi="Arial" w:cs="Arial"/>
          <w:spacing w:val="1"/>
          <w:sz w:val="22"/>
          <w:szCs w:val="22"/>
        </w:rPr>
        <w:t xml:space="preserve"> R</w:t>
      </w:r>
      <w:r w:rsidRPr="00CA7528">
        <w:rPr>
          <w:rFonts w:ascii="Arial" w:hAnsi="Arial" w:cs="Arial"/>
          <w:sz w:val="22"/>
          <w:szCs w:val="22"/>
        </w:rPr>
        <w:t>R</w:t>
      </w:r>
      <w:r w:rsidRPr="00CA7528">
        <w:rPr>
          <w:rFonts w:ascii="Arial" w:hAnsi="Arial" w:cs="Arial"/>
          <w:b/>
          <w:w w:val="102"/>
          <w:sz w:val="22"/>
          <w:szCs w:val="22"/>
        </w:rPr>
        <w:t>)</w:t>
      </w:r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8" w:lineRule="auto"/>
        <w:ind w:left="2531" w:right="368"/>
        <w:jc w:val="both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Me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up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gramStart"/>
      <w:r w:rsidRPr="00CA7528">
        <w:rPr>
          <w:rFonts w:ascii="Arial" w:hAnsi="Arial" w:cs="Arial"/>
          <w:sz w:val="22"/>
          <w:szCs w:val="22"/>
        </w:rPr>
        <w:t xml:space="preserve">di 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proofErr w:type="gram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untuk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ku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awasa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v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lu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da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po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i,</w:t>
      </w:r>
      <w:r w:rsidRPr="00CA7528">
        <w:rPr>
          <w:rFonts w:ascii="Arial" w:hAnsi="Arial" w:cs="Arial"/>
          <w:spacing w:val="-4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w w:val="102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awasa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O</w:t>
      </w:r>
      <w:r w:rsidRPr="00CA7528">
        <w:rPr>
          <w:rFonts w:ascii="Arial" w:hAnsi="Arial" w:cs="Arial"/>
          <w:spacing w:val="1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S</w:t>
      </w:r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o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si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5"/>
        <w:ind w:left="2264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7528">
        <w:rPr>
          <w:rFonts w:ascii="Arial" w:hAnsi="Arial" w:cs="Arial"/>
          <w:sz w:val="22"/>
          <w:szCs w:val="22"/>
        </w:rPr>
        <w:t>b.</w:t>
      </w:r>
      <w:r w:rsidRPr="00CA7528">
        <w:rPr>
          <w:rFonts w:ascii="Arial" w:hAnsi="Arial" w:cs="Arial"/>
          <w:spacing w:val="1"/>
          <w:sz w:val="22"/>
          <w:szCs w:val="22"/>
        </w:rPr>
        <w:t>De</w:t>
      </w:r>
      <w:r w:rsidRPr="00CA7528">
        <w:rPr>
          <w:rFonts w:ascii="Arial" w:hAnsi="Arial" w:cs="Arial"/>
          <w:sz w:val="22"/>
          <w:szCs w:val="22"/>
        </w:rPr>
        <w:t>po</w:t>
      </w:r>
      <w:proofErr w:type="spellEnd"/>
      <w:proofErr w:type="gram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3"/>
          <w:w w:val="102"/>
          <w:sz w:val="22"/>
          <w:szCs w:val="22"/>
        </w:rPr>
        <w:t>F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as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</w:p>
    <w:p w:rsidR="00B977D9" w:rsidRPr="00CA7528" w:rsidRDefault="00B977D9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B977D9" w:rsidRDefault="00C8541D">
      <w:pPr>
        <w:spacing w:line="368" w:lineRule="auto"/>
        <w:ind w:left="2531" w:right="367"/>
        <w:jc w:val="both"/>
        <w:rPr>
          <w:rFonts w:ascii="Arial" w:hAnsi="Arial" w:cs="Arial"/>
          <w:w w:val="102"/>
          <w:sz w:val="22"/>
          <w:szCs w:val="22"/>
        </w:rPr>
      </w:pP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Me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up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gramStart"/>
      <w:r w:rsidRPr="00CA7528">
        <w:rPr>
          <w:rFonts w:ascii="Arial" w:hAnsi="Arial" w:cs="Arial"/>
          <w:sz w:val="22"/>
          <w:szCs w:val="22"/>
        </w:rPr>
        <w:t xml:space="preserve">di 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proofErr w:type="gram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uk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mp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4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upun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ob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-1"/>
          <w:sz w:val="22"/>
          <w:szCs w:val="22"/>
        </w:rPr>
        <w:t>-</w:t>
      </w:r>
      <w:r w:rsidRPr="00CA7528">
        <w:rPr>
          <w:rFonts w:ascii="Arial" w:hAnsi="Arial" w:cs="Arial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untuk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o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 xml:space="preserve">s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op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as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740A4A" w:rsidRPr="00CA7528" w:rsidRDefault="00740A4A">
      <w:pPr>
        <w:spacing w:line="368" w:lineRule="auto"/>
        <w:ind w:left="2531" w:right="367"/>
        <w:jc w:val="both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before="5"/>
        <w:ind w:left="2264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spacing w:val="1"/>
          <w:sz w:val="22"/>
          <w:szCs w:val="22"/>
        </w:rPr>
        <w:lastRenderedPageBreak/>
        <w:t>c</w:t>
      </w:r>
      <w:proofErr w:type="gramEnd"/>
      <w:r w:rsidRPr="00CA752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C</w:t>
      </w:r>
      <w:r w:rsidRPr="00CA7528">
        <w:rPr>
          <w:rFonts w:ascii="Arial" w:hAnsi="Arial" w:cs="Arial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-3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D</w:t>
      </w:r>
    </w:p>
    <w:p w:rsidR="00B977D9" w:rsidRPr="00CA7528" w:rsidRDefault="00B977D9">
      <w:pPr>
        <w:spacing w:before="8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8" w:lineRule="auto"/>
        <w:ind w:left="2531" w:right="369"/>
        <w:jc w:val="both"/>
        <w:rPr>
          <w:rFonts w:ascii="Arial" w:hAnsi="Arial" w:cs="Arial"/>
          <w:sz w:val="22"/>
          <w:szCs w:val="22"/>
        </w:rPr>
        <w:sectPr w:rsidR="00B977D9" w:rsidRPr="00CA7528">
          <w:pgSz w:w="12240" w:h="15840"/>
          <w:pgMar w:top="1260" w:right="1720" w:bottom="280" w:left="1720" w:header="720" w:footer="720" w:gutter="0"/>
          <w:cols w:space="720"/>
        </w:sectPr>
      </w:pP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2"/>
          <w:sz w:val="22"/>
          <w:szCs w:val="22"/>
        </w:rPr>
        <w:t>f</w:t>
      </w:r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untuk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ku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il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4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in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nt</w:t>
      </w:r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upun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 xml:space="preserve">di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B379B" w:rsidRPr="00CA7528">
        <w:rPr>
          <w:rFonts w:ascii="Arial" w:hAnsi="Arial" w:cs="Arial"/>
          <w:w w:val="102"/>
          <w:sz w:val="22"/>
          <w:szCs w:val="22"/>
        </w:rPr>
        <w:t>untu</w:t>
      </w:r>
      <w:r w:rsidRPr="00CA7528">
        <w:rPr>
          <w:rFonts w:ascii="Arial" w:hAnsi="Arial" w:cs="Arial"/>
          <w:w w:val="102"/>
          <w:sz w:val="22"/>
          <w:szCs w:val="22"/>
        </w:rPr>
        <w:t>k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op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5"/>
          <w:sz w:val="22"/>
          <w:szCs w:val="22"/>
        </w:rPr>
        <w:t>j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uk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iun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spacing w:val="-1"/>
          <w:sz w:val="22"/>
          <w:szCs w:val="22"/>
        </w:rPr>
        <w:t>-</w:t>
      </w:r>
      <w:r w:rsidRPr="00CA7528">
        <w:rPr>
          <w:rFonts w:ascii="Arial" w:hAnsi="Arial" w:cs="Arial"/>
          <w:sz w:val="22"/>
          <w:szCs w:val="22"/>
        </w:rPr>
        <w:t>unit</w:t>
      </w:r>
      <w:r w:rsidR="00740A4A">
        <w:rPr>
          <w:rFonts w:ascii="Arial" w:hAnsi="Arial" w:cs="Arial"/>
          <w:sz w:val="22"/>
          <w:szCs w:val="22"/>
        </w:rPr>
        <w:t xml:space="preserve"> IBS</w:t>
      </w:r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 w:rsidP="00740A4A">
      <w:pPr>
        <w:spacing w:before="77"/>
        <w:ind w:left="1134" w:right="4535"/>
        <w:jc w:val="center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pacing w:val="1"/>
          <w:sz w:val="22"/>
          <w:szCs w:val="22"/>
        </w:rPr>
        <w:lastRenderedPageBreak/>
        <w:t>B</w:t>
      </w:r>
      <w:r w:rsidRPr="00CA7528">
        <w:rPr>
          <w:rFonts w:ascii="Arial" w:hAnsi="Arial" w:cs="Arial"/>
          <w:b/>
          <w:sz w:val="22"/>
          <w:szCs w:val="22"/>
        </w:rPr>
        <w:t xml:space="preserve">. </w:t>
      </w:r>
      <w:proofErr w:type="spellStart"/>
      <w:r w:rsidRPr="00CA7528">
        <w:rPr>
          <w:rFonts w:ascii="Arial" w:hAnsi="Arial" w:cs="Arial"/>
          <w:b/>
          <w:sz w:val="22"/>
          <w:szCs w:val="22"/>
        </w:rPr>
        <w:t>J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nis</w:t>
      </w:r>
      <w:proofErr w:type="spellEnd"/>
      <w:r w:rsidR="00740A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pacing w:val="1"/>
          <w:sz w:val="22"/>
          <w:szCs w:val="22"/>
        </w:rPr>
        <w:t>B</w:t>
      </w:r>
      <w:r w:rsidRPr="00CA7528">
        <w:rPr>
          <w:rFonts w:ascii="Arial" w:hAnsi="Arial" w:cs="Arial"/>
          <w:b/>
          <w:spacing w:val="2"/>
          <w:sz w:val="22"/>
          <w:szCs w:val="22"/>
        </w:rPr>
        <w:t>i</w:t>
      </w:r>
      <w:r w:rsidRPr="00CA7528">
        <w:rPr>
          <w:rFonts w:ascii="Arial" w:hAnsi="Arial" w:cs="Arial"/>
          <w:b/>
          <w:spacing w:val="-3"/>
          <w:sz w:val="22"/>
          <w:szCs w:val="22"/>
        </w:rPr>
        <w:t>d</w:t>
      </w:r>
      <w:r w:rsidR="00740A4A">
        <w:rPr>
          <w:rFonts w:ascii="Arial" w:hAnsi="Arial" w:cs="Arial"/>
          <w:b/>
          <w:sz w:val="22"/>
          <w:szCs w:val="22"/>
        </w:rPr>
        <w:t>ang</w:t>
      </w:r>
      <w:proofErr w:type="spellEnd"/>
      <w:r w:rsidR="00740A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w w:val="102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b/>
          <w:spacing w:val="2"/>
          <w:w w:val="102"/>
          <w:sz w:val="22"/>
          <w:szCs w:val="22"/>
        </w:rPr>
        <w:t>l</w:t>
      </w:r>
      <w:r w:rsidR="00740A4A">
        <w:rPr>
          <w:rFonts w:ascii="Arial" w:hAnsi="Arial" w:cs="Arial"/>
          <w:b/>
          <w:w w:val="102"/>
          <w:sz w:val="22"/>
          <w:szCs w:val="22"/>
        </w:rPr>
        <w:t>ayanan</w:t>
      </w:r>
      <w:proofErr w:type="spellEnd"/>
    </w:p>
    <w:p w:rsidR="00B977D9" w:rsidRPr="00CA7528" w:rsidRDefault="00B977D9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8" w:lineRule="auto"/>
        <w:ind w:left="1996" w:right="370" w:firstLine="802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proofErr w:type="gram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liputi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z w:val="22"/>
          <w:szCs w:val="22"/>
        </w:rPr>
        <w:t>tind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m</w:t>
      </w:r>
      <w:r w:rsidRPr="00CA7528">
        <w:rPr>
          <w:rFonts w:ascii="Arial" w:hAnsi="Arial" w:cs="Arial"/>
          <w:w w:val="102"/>
          <w:sz w:val="22"/>
          <w:szCs w:val="22"/>
        </w:rPr>
        <w:t>ino</w:t>
      </w:r>
      <w:r w:rsidRPr="00CA7528">
        <w:rPr>
          <w:rFonts w:ascii="Arial" w:hAnsi="Arial" w:cs="Arial"/>
          <w:spacing w:val="-4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in</w:t>
      </w:r>
      <w:r w:rsidRPr="00CA7528">
        <w:rPr>
          <w:rFonts w:ascii="Arial" w:hAnsi="Arial" w:cs="Arial"/>
          <w:spacing w:val="-2"/>
          <w:sz w:val="22"/>
          <w:szCs w:val="22"/>
        </w:rPr>
        <w:t>v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v</w:t>
      </w:r>
      <w:r w:rsidRPr="00CA7528">
        <w:rPr>
          <w:rFonts w:ascii="Arial" w:hAnsi="Arial" w:cs="Arial"/>
          <w:sz w:val="22"/>
          <w:szCs w:val="22"/>
        </w:rPr>
        <w:t>e</w:t>
      </w:r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khu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4"/>
          <w:sz w:val="22"/>
          <w:szCs w:val="22"/>
        </w:rPr>
        <w:t>.</w:t>
      </w:r>
      <w:r w:rsidRPr="00CA7528">
        <w:rPr>
          <w:rFonts w:ascii="Arial" w:hAnsi="Arial" w:cs="Arial"/>
          <w:spacing w:val="-3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ind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dik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1"/>
          <w:sz w:val="22"/>
          <w:szCs w:val="22"/>
        </w:rPr>
        <w:t>R</w:t>
      </w:r>
      <w:r w:rsidRPr="00CA7528">
        <w:rPr>
          <w:rFonts w:ascii="Arial" w:hAnsi="Arial" w:cs="Arial"/>
          <w:spacing w:val="-3"/>
          <w:sz w:val="22"/>
          <w:szCs w:val="22"/>
        </w:rPr>
        <w:t>S</w:t>
      </w:r>
      <w:r w:rsidR="008420E2" w:rsidRPr="00CA7528">
        <w:rPr>
          <w:rFonts w:ascii="Arial" w:hAnsi="Arial" w:cs="Arial"/>
          <w:sz w:val="22"/>
          <w:szCs w:val="22"/>
        </w:rPr>
        <w:t xml:space="preserve">UD </w:t>
      </w:r>
      <w:proofErr w:type="spellStart"/>
      <w:r w:rsidR="008420E2" w:rsidRPr="00CA7528">
        <w:rPr>
          <w:rFonts w:ascii="Arial" w:hAnsi="Arial" w:cs="Arial"/>
          <w:sz w:val="22"/>
          <w:szCs w:val="22"/>
        </w:rPr>
        <w:t>Dr</w:t>
      </w:r>
      <w:proofErr w:type="spellEnd"/>
      <w:r w:rsidR="008420E2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420E2" w:rsidRPr="00CA7528">
        <w:rPr>
          <w:rFonts w:ascii="Arial" w:hAnsi="Arial" w:cs="Arial"/>
          <w:sz w:val="22"/>
          <w:szCs w:val="22"/>
        </w:rPr>
        <w:t>Murjani</w:t>
      </w:r>
      <w:proofErr w:type="spellEnd"/>
      <w:r w:rsidR="008420E2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420E2" w:rsidRPr="00CA7528">
        <w:rPr>
          <w:rFonts w:ascii="Arial" w:hAnsi="Arial" w:cs="Arial"/>
          <w:sz w:val="22"/>
          <w:szCs w:val="22"/>
        </w:rPr>
        <w:t>Sampit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ni</w:t>
      </w:r>
      <w:proofErr w:type="spellEnd"/>
      <w:r w:rsidR="00740A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dib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:</w:t>
      </w:r>
    </w:p>
    <w:p w:rsidR="00B977D9" w:rsidRPr="00CA7528" w:rsidRDefault="00C8541D">
      <w:pPr>
        <w:spacing w:before="7"/>
        <w:ind w:left="1996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spacing w:val="1"/>
          <w:sz w:val="22"/>
          <w:szCs w:val="22"/>
        </w:rPr>
        <w:t>a</w:t>
      </w:r>
      <w:proofErr w:type="gramEnd"/>
      <w:r w:rsidRPr="00CA7528">
        <w:rPr>
          <w:rFonts w:ascii="Arial" w:hAnsi="Arial" w:cs="Arial"/>
          <w:sz w:val="22"/>
          <w:szCs w:val="22"/>
        </w:rPr>
        <w:t xml:space="preserve">. 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Be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w w:val="102"/>
          <w:sz w:val="22"/>
          <w:szCs w:val="22"/>
        </w:rPr>
        <w:t>U</w:t>
      </w:r>
      <w:r w:rsidRPr="00CA7528">
        <w:rPr>
          <w:rFonts w:ascii="Arial" w:hAnsi="Arial" w:cs="Arial"/>
          <w:w w:val="102"/>
          <w:sz w:val="22"/>
          <w:szCs w:val="22"/>
        </w:rPr>
        <w:t>mum</w:t>
      </w:r>
      <w:proofErr w:type="spellEnd"/>
    </w:p>
    <w:p w:rsidR="00B977D9" w:rsidRPr="00CA7528" w:rsidRDefault="00B977D9">
      <w:pPr>
        <w:spacing w:before="3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 w:rsidP="006321BC">
      <w:pPr>
        <w:spacing w:before="2" w:line="368" w:lineRule="auto"/>
        <w:ind w:left="1996" w:right="4972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sz w:val="22"/>
          <w:szCs w:val="22"/>
        </w:rPr>
        <w:t>d</w:t>
      </w:r>
      <w:proofErr w:type="gramEnd"/>
      <w:r w:rsidRPr="00CA7528">
        <w:rPr>
          <w:rFonts w:ascii="Arial" w:hAnsi="Arial" w:cs="Arial"/>
          <w:sz w:val="22"/>
          <w:szCs w:val="22"/>
        </w:rPr>
        <w:t xml:space="preserve">. 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Be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w w:val="102"/>
          <w:sz w:val="22"/>
          <w:szCs w:val="22"/>
        </w:rPr>
        <w:t>O</w:t>
      </w:r>
      <w:r w:rsidRPr="00CA7528">
        <w:rPr>
          <w:rFonts w:ascii="Arial" w:hAnsi="Arial" w:cs="Arial"/>
          <w:w w:val="102"/>
          <w:sz w:val="22"/>
          <w:szCs w:val="22"/>
        </w:rPr>
        <w:t>bg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="00741601" w:rsidRPr="00CA7528">
        <w:rPr>
          <w:rFonts w:ascii="Arial" w:hAnsi="Arial" w:cs="Arial"/>
          <w:spacing w:val="1"/>
          <w:sz w:val="22"/>
          <w:szCs w:val="22"/>
        </w:rPr>
        <w:t>c</w:t>
      </w:r>
      <w:r w:rsidRPr="00CA7528">
        <w:rPr>
          <w:rFonts w:ascii="Arial" w:hAnsi="Arial" w:cs="Arial"/>
          <w:sz w:val="22"/>
          <w:szCs w:val="22"/>
        </w:rPr>
        <w:t xml:space="preserve">.  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Be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Ma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w w:val="102"/>
          <w:sz w:val="22"/>
          <w:szCs w:val="22"/>
        </w:rPr>
        <w:t>a</w:t>
      </w:r>
    </w:p>
    <w:p w:rsidR="00B977D9" w:rsidRPr="00CA7528" w:rsidRDefault="00741601" w:rsidP="006321BC">
      <w:pPr>
        <w:spacing w:before="9" w:line="368" w:lineRule="auto"/>
        <w:ind w:left="1996" w:right="4689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spacing w:val="2"/>
          <w:sz w:val="22"/>
          <w:szCs w:val="22"/>
        </w:rPr>
        <w:t>d</w:t>
      </w:r>
      <w:proofErr w:type="gramEnd"/>
      <w:r w:rsidR="00C8541D" w:rsidRPr="00CA7528">
        <w:rPr>
          <w:rFonts w:ascii="Arial" w:hAnsi="Arial" w:cs="Arial"/>
          <w:sz w:val="22"/>
          <w:szCs w:val="22"/>
        </w:rPr>
        <w:t xml:space="preserve">.    </w:t>
      </w:r>
      <w:proofErr w:type="spellStart"/>
      <w:r w:rsidR="00C8541D" w:rsidRPr="00CA7528">
        <w:rPr>
          <w:rFonts w:ascii="Arial" w:hAnsi="Arial" w:cs="Arial"/>
          <w:spacing w:val="1"/>
          <w:sz w:val="22"/>
          <w:szCs w:val="22"/>
        </w:rPr>
        <w:t>Be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d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h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D</w:t>
      </w:r>
      <w:r w:rsidR="00C8541D" w:rsidRPr="00CA7528">
        <w:rPr>
          <w:rFonts w:ascii="Arial" w:hAnsi="Arial" w:cs="Arial"/>
          <w:w w:val="102"/>
          <w:sz w:val="22"/>
          <w:szCs w:val="22"/>
        </w:rPr>
        <w:t>i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es</w:t>
      </w:r>
      <w:r w:rsidR="00C8541D" w:rsidRPr="00CA7528">
        <w:rPr>
          <w:rFonts w:ascii="Arial" w:hAnsi="Arial" w:cs="Arial"/>
          <w:w w:val="102"/>
          <w:sz w:val="22"/>
          <w:szCs w:val="22"/>
        </w:rPr>
        <w:t>t</w:t>
      </w:r>
      <w:r w:rsidR="00C8541D"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="00C8541D" w:rsidRPr="00CA7528">
        <w:rPr>
          <w:rFonts w:ascii="Arial" w:hAnsi="Arial" w:cs="Arial"/>
          <w:w w:val="102"/>
          <w:sz w:val="22"/>
          <w:szCs w:val="22"/>
        </w:rPr>
        <w:t>f</w:t>
      </w:r>
      <w:proofErr w:type="spellEnd"/>
    </w:p>
    <w:p w:rsidR="00B977D9" w:rsidRPr="00CA7528" w:rsidRDefault="00741601">
      <w:pPr>
        <w:spacing w:before="5" w:line="368" w:lineRule="auto"/>
        <w:ind w:left="1996" w:right="4773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spacing w:val="2"/>
          <w:sz w:val="22"/>
          <w:szCs w:val="22"/>
        </w:rPr>
        <w:t>e</w:t>
      </w:r>
      <w:proofErr w:type="gramEnd"/>
      <w:r w:rsidR="00C8541D" w:rsidRPr="00CA7528">
        <w:rPr>
          <w:rFonts w:ascii="Arial" w:hAnsi="Arial" w:cs="Arial"/>
          <w:sz w:val="22"/>
          <w:szCs w:val="22"/>
        </w:rPr>
        <w:t xml:space="preserve">.    </w:t>
      </w:r>
      <w:proofErr w:type="spellStart"/>
      <w:r w:rsidR="00C8541D" w:rsidRPr="00CA7528">
        <w:rPr>
          <w:rFonts w:ascii="Arial" w:hAnsi="Arial" w:cs="Arial"/>
          <w:spacing w:val="1"/>
          <w:sz w:val="22"/>
          <w:szCs w:val="22"/>
        </w:rPr>
        <w:t>Be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d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h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T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H</w:t>
      </w:r>
      <w:r w:rsidR="00C8541D" w:rsidRPr="00CA7528">
        <w:rPr>
          <w:rFonts w:ascii="Arial" w:hAnsi="Arial" w:cs="Arial"/>
          <w:w w:val="102"/>
          <w:sz w:val="22"/>
          <w:szCs w:val="22"/>
        </w:rPr>
        <w:t>T</w:t>
      </w: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before="1"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896" w:right="3716"/>
        <w:jc w:val="center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pacing w:val="-2"/>
          <w:sz w:val="22"/>
          <w:szCs w:val="22"/>
        </w:rPr>
        <w:t>V</w:t>
      </w:r>
      <w:r w:rsidRPr="00CA7528">
        <w:rPr>
          <w:rFonts w:ascii="Arial" w:hAnsi="Arial" w:cs="Arial"/>
          <w:b/>
          <w:spacing w:val="1"/>
          <w:sz w:val="22"/>
          <w:szCs w:val="22"/>
        </w:rPr>
        <w:t>I</w:t>
      </w:r>
      <w:r w:rsidRPr="00CA7528">
        <w:rPr>
          <w:rFonts w:ascii="Arial" w:hAnsi="Arial" w:cs="Arial"/>
          <w:b/>
          <w:sz w:val="22"/>
          <w:szCs w:val="22"/>
        </w:rPr>
        <w:t xml:space="preserve">.     </w:t>
      </w:r>
      <w:r w:rsidRPr="00CA7528">
        <w:rPr>
          <w:rFonts w:ascii="Arial" w:hAnsi="Arial" w:cs="Arial"/>
          <w:b/>
          <w:spacing w:val="-1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EN</w:t>
      </w:r>
      <w:r w:rsidRPr="00CA7528">
        <w:rPr>
          <w:rFonts w:ascii="Arial" w:hAnsi="Arial" w:cs="Arial"/>
          <w:b/>
          <w:sz w:val="22"/>
          <w:szCs w:val="22"/>
        </w:rPr>
        <w:t>G</w:t>
      </w:r>
      <w:r w:rsidRPr="00CA7528">
        <w:rPr>
          <w:rFonts w:ascii="Arial" w:hAnsi="Arial" w:cs="Arial"/>
          <w:b/>
          <w:spacing w:val="1"/>
          <w:sz w:val="22"/>
          <w:szCs w:val="22"/>
        </w:rPr>
        <w:t>EMBAN</w:t>
      </w:r>
      <w:r w:rsidRPr="00CA7528">
        <w:rPr>
          <w:rFonts w:ascii="Arial" w:hAnsi="Arial" w:cs="Arial"/>
          <w:b/>
          <w:sz w:val="22"/>
          <w:szCs w:val="22"/>
        </w:rPr>
        <w:t>G</w:t>
      </w:r>
      <w:r w:rsidRPr="00CA7528">
        <w:rPr>
          <w:rFonts w:ascii="Arial" w:hAnsi="Arial" w:cs="Arial"/>
          <w:b/>
          <w:spacing w:val="1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N</w:t>
      </w:r>
      <w:r w:rsidR="006321BC">
        <w:rPr>
          <w:rFonts w:ascii="Arial" w:hAnsi="Arial" w:cs="Arial"/>
          <w:b/>
          <w:sz w:val="22"/>
          <w:szCs w:val="22"/>
        </w:rPr>
        <w:t xml:space="preserve"> </w:t>
      </w:r>
      <w:r w:rsidRPr="00CA7528">
        <w:rPr>
          <w:rFonts w:ascii="Arial" w:hAnsi="Arial" w:cs="Arial"/>
          <w:b/>
          <w:spacing w:val="-3"/>
          <w:w w:val="102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ELAY</w:t>
      </w:r>
      <w:r w:rsidRPr="00CA7528">
        <w:rPr>
          <w:rFonts w:ascii="Arial" w:hAnsi="Arial" w:cs="Arial"/>
          <w:b/>
          <w:spacing w:val="-2"/>
          <w:w w:val="102"/>
          <w:sz w:val="22"/>
          <w:szCs w:val="22"/>
        </w:rPr>
        <w:t>A</w:t>
      </w:r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NA</w:t>
      </w:r>
      <w:r w:rsidRPr="00CA7528">
        <w:rPr>
          <w:rFonts w:ascii="Arial" w:hAnsi="Arial" w:cs="Arial"/>
          <w:b/>
          <w:w w:val="102"/>
          <w:sz w:val="22"/>
          <w:szCs w:val="22"/>
        </w:rPr>
        <w:t>N</w:t>
      </w:r>
    </w:p>
    <w:p w:rsidR="00B977D9" w:rsidRPr="00CA7528" w:rsidRDefault="00B977D9">
      <w:pPr>
        <w:spacing w:before="5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1609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pacing w:val="-2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 xml:space="preserve">. </w:t>
      </w:r>
      <w:proofErr w:type="spellStart"/>
      <w:r w:rsidRPr="00CA7528">
        <w:rPr>
          <w:rFonts w:ascii="Arial" w:hAnsi="Arial" w:cs="Arial"/>
          <w:b/>
          <w:spacing w:val="-1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ng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m</w:t>
      </w:r>
      <w:r w:rsidRPr="00CA7528">
        <w:rPr>
          <w:rFonts w:ascii="Arial" w:hAnsi="Arial" w:cs="Arial"/>
          <w:b/>
          <w:spacing w:val="-3"/>
          <w:sz w:val="22"/>
          <w:szCs w:val="22"/>
        </w:rPr>
        <w:t>b</w:t>
      </w:r>
      <w:r w:rsidRPr="00CA7528">
        <w:rPr>
          <w:rFonts w:ascii="Arial" w:hAnsi="Arial" w:cs="Arial"/>
          <w:b/>
          <w:spacing w:val="3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ng</w:t>
      </w:r>
      <w:r w:rsidRPr="00CA7528">
        <w:rPr>
          <w:rFonts w:ascii="Arial" w:hAnsi="Arial" w:cs="Arial"/>
          <w:b/>
          <w:spacing w:val="3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n</w:t>
      </w:r>
      <w:proofErr w:type="spellEnd"/>
      <w:r w:rsidR="006321B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z w:val="22"/>
          <w:szCs w:val="22"/>
        </w:rPr>
        <w:t>Sumb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r</w:t>
      </w:r>
      <w:proofErr w:type="spellEnd"/>
      <w:r w:rsidR="006321B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pacing w:val="1"/>
          <w:sz w:val="22"/>
          <w:szCs w:val="22"/>
        </w:rPr>
        <w:t>D</w:t>
      </w:r>
      <w:r w:rsidRPr="00CA7528">
        <w:rPr>
          <w:rFonts w:ascii="Arial" w:hAnsi="Arial" w:cs="Arial"/>
          <w:b/>
          <w:sz w:val="22"/>
          <w:szCs w:val="22"/>
        </w:rPr>
        <w:t>aya</w:t>
      </w:r>
      <w:proofErr w:type="spellEnd"/>
      <w:r w:rsidR="006321B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I</w:t>
      </w:r>
      <w:r w:rsidRPr="00CA7528">
        <w:rPr>
          <w:rFonts w:ascii="Arial" w:hAnsi="Arial" w:cs="Arial"/>
          <w:b/>
          <w:w w:val="102"/>
          <w:sz w:val="22"/>
          <w:szCs w:val="22"/>
        </w:rPr>
        <w:t>n</w:t>
      </w:r>
      <w:r w:rsidRPr="00CA7528">
        <w:rPr>
          <w:rFonts w:ascii="Arial" w:hAnsi="Arial" w:cs="Arial"/>
          <w:b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b/>
          <w:w w:val="102"/>
          <w:sz w:val="22"/>
          <w:szCs w:val="22"/>
        </w:rPr>
        <w:t>ani</w:t>
      </w:r>
      <w:proofErr w:type="spellEnd"/>
    </w:p>
    <w:p w:rsidR="00B977D9" w:rsidRPr="00CA7528" w:rsidRDefault="00B977D9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8" w:lineRule="auto"/>
        <w:ind w:left="1948" w:right="368" w:firstLine="850"/>
        <w:jc w:val="both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2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ya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in</w:t>
      </w:r>
      <w:r w:rsidRPr="00CA7528">
        <w:rPr>
          <w:rFonts w:ascii="Arial" w:hAnsi="Arial" w:cs="Arial"/>
          <w:spacing w:val="1"/>
          <w:sz w:val="22"/>
          <w:szCs w:val="22"/>
        </w:rPr>
        <w:t>sa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nu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1"/>
          <w:sz w:val="22"/>
          <w:szCs w:val="22"/>
        </w:rPr>
        <w:t>(</w:t>
      </w:r>
      <w:proofErr w:type="spellStart"/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proofErr w:type="spellEnd"/>
      <w:r w:rsidRPr="00CA7528">
        <w:rPr>
          <w:rFonts w:ascii="Arial" w:hAnsi="Arial" w:cs="Arial"/>
          <w:sz w:val="22"/>
          <w:szCs w:val="22"/>
        </w:rPr>
        <w:t>)</w:t>
      </w:r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nin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ng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h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ra</w:t>
      </w:r>
      <w:r w:rsidRPr="00CA7528">
        <w:rPr>
          <w:rFonts w:ascii="Arial" w:hAnsi="Arial" w:cs="Arial"/>
          <w:w w:val="102"/>
          <w:sz w:val="22"/>
          <w:szCs w:val="22"/>
        </w:rPr>
        <w:t>mp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(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ku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as</w:t>
      </w:r>
      <w:proofErr w:type="spellEnd"/>
      <w:r w:rsidRPr="00CA7528">
        <w:rPr>
          <w:rFonts w:ascii="Arial" w:hAnsi="Arial" w:cs="Arial"/>
          <w:spacing w:val="-1"/>
          <w:w w:val="102"/>
          <w:sz w:val="22"/>
          <w:szCs w:val="22"/>
        </w:rPr>
        <w:t>)</w:t>
      </w:r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5" w:line="368" w:lineRule="auto"/>
        <w:ind w:left="1948" w:right="368" w:firstLine="850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/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m</w:t>
      </w:r>
      <w:proofErr w:type="spellEnd"/>
      <w:r w:rsidR="006321BC">
        <w:rPr>
          <w:rFonts w:ascii="Arial" w:hAnsi="Arial" w:cs="Arial"/>
          <w:spacing w:val="2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2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w w:val="102"/>
          <w:sz w:val="22"/>
          <w:szCs w:val="22"/>
        </w:rPr>
        <w:t>I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;</w:t>
      </w:r>
    </w:p>
    <w:p w:rsidR="00B977D9" w:rsidRPr="00CA7528" w:rsidRDefault="00C8541D">
      <w:pPr>
        <w:spacing w:before="5" w:line="368" w:lineRule="auto"/>
        <w:ind w:left="2264" w:right="368" w:hanging="269"/>
        <w:jc w:val="both"/>
        <w:rPr>
          <w:rFonts w:ascii="Arial" w:hAnsi="Arial" w:cs="Arial"/>
          <w:sz w:val="22"/>
          <w:szCs w:val="22"/>
        </w:rPr>
      </w:pPr>
      <w:proofErr w:type="gramStart"/>
      <w:r w:rsidRPr="00CA7528">
        <w:rPr>
          <w:rFonts w:ascii="Arial" w:hAnsi="Arial" w:cs="Arial"/>
          <w:sz w:val="22"/>
          <w:szCs w:val="22"/>
        </w:rPr>
        <w:t>1.</w:t>
      </w:r>
      <w:r w:rsidRPr="00CA7528">
        <w:rPr>
          <w:rFonts w:ascii="Arial" w:hAnsi="Arial" w:cs="Arial"/>
          <w:spacing w:val="1"/>
          <w:sz w:val="22"/>
          <w:szCs w:val="22"/>
        </w:rPr>
        <w:t>Me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pi</w:t>
      </w:r>
      <w:proofErr w:type="gram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5"/>
          <w:sz w:val="22"/>
          <w:szCs w:val="22"/>
        </w:rPr>
        <w:t>j</w:t>
      </w:r>
      <w:r w:rsidRPr="00CA7528">
        <w:rPr>
          <w:rFonts w:ascii="Arial" w:hAnsi="Arial" w:cs="Arial"/>
          <w:spacing w:val="-2"/>
          <w:sz w:val="22"/>
          <w:szCs w:val="22"/>
        </w:rPr>
        <w:t>u</w:t>
      </w:r>
      <w:r w:rsidRPr="00CA7528">
        <w:rPr>
          <w:rFonts w:ascii="Arial" w:hAnsi="Arial" w:cs="Arial"/>
          <w:sz w:val="22"/>
          <w:szCs w:val="22"/>
        </w:rPr>
        <w:t>ml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li</w:t>
      </w:r>
      <w:r w:rsidRPr="00CA7528">
        <w:rPr>
          <w:rFonts w:ascii="Arial" w:hAnsi="Arial" w:cs="Arial"/>
          <w:spacing w:val="-1"/>
          <w:sz w:val="22"/>
          <w:szCs w:val="22"/>
        </w:rPr>
        <w:t>f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luk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es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u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kl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f</w:t>
      </w:r>
      <w:r w:rsidRPr="00CA7528">
        <w:rPr>
          <w:rFonts w:ascii="Arial" w:hAnsi="Arial" w:cs="Arial"/>
          <w:sz w:val="22"/>
          <w:szCs w:val="22"/>
        </w:rPr>
        <w:t>ik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di</w:t>
      </w:r>
      <w:r w:rsidR="006321BC">
        <w:rPr>
          <w:rFonts w:ascii="Arial" w:hAnsi="Arial" w:cs="Arial"/>
          <w:sz w:val="22"/>
          <w:szCs w:val="22"/>
        </w:rPr>
        <w:t xml:space="preserve"> </w:t>
      </w:r>
      <w:r w:rsidR="001904EE" w:rsidRPr="00CA7528">
        <w:rPr>
          <w:rFonts w:ascii="Arial" w:hAnsi="Arial" w:cs="Arial"/>
          <w:spacing w:val="-1"/>
          <w:sz w:val="22"/>
          <w:szCs w:val="22"/>
        </w:rPr>
        <w:t xml:space="preserve">RSUD </w:t>
      </w:r>
      <w:proofErr w:type="spellStart"/>
      <w:r w:rsidR="001904EE" w:rsidRPr="00CA7528">
        <w:rPr>
          <w:rFonts w:ascii="Arial" w:hAnsi="Arial" w:cs="Arial"/>
          <w:spacing w:val="-1"/>
          <w:sz w:val="22"/>
          <w:szCs w:val="22"/>
        </w:rPr>
        <w:t>Dr</w:t>
      </w:r>
      <w:proofErr w:type="spellEnd"/>
      <w:r w:rsidR="001904EE" w:rsidRPr="00CA7528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="001904EE" w:rsidRPr="00CA7528">
        <w:rPr>
          <w:rFonts w:ascii="Arial" w:hAnsi="Arial" w:cs="Arial"/>
          <w:spacing w:val="-1"/>
          <w:sz w:val="22"/>
          <w:szCs w:val="22"/>
        </w:rPr>
        <w:t>Murjani</w:t>
      </w:r>
      <w:proofErr w:type="spellEnd"/>
      <w:r w:rsidR="001904EE" w:rsidRPr="00CA7528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="001904EE" w:rsidRPr="00CA7528">
        <w:rPr>
          <w:rFonts w:ascii="Arial" w:hAnsi="Arial" w:cs="Arial"/>
          <w:spacing w:val="-1"/>
          <w:sz w:val="22"/>
          <w:szCs w:val="22"/>
        </w:rPr>
        <w:t>Sampit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7" w:line="368" w:lineRule="auto"/>
        <w:ind w:left="2264" w:right="368" w:hanging="269"/>
        <w:jc w:val="both"/>
        <w:rPr>
          <w:rFonts w:ascii="Arial" w:hAnsi="Arial" w:cs="Arial"/>
          <w:sz w:val="22"/>
          <w:szCs w:val="22"/>
        </w:rPr>
        <w:sectPr w:rsidR="00B977D9" w:rsidRPr="00CA7528">
          <w:pgSz w:w="12240" w:h="15840"/>
          <w:pgMar w:top="1260" w:right="1720" w:bottom="280" w:left="1720" w:header="720" w:footer="720" w:gutter="0"/>
          <w:cols w:space="720"/>
        </w:sectPr>
      </w:pPr>
      <w:proofErr w:type="gramStart"/>
      <w:r w:rsidRPr="00CA7528">
        <w:rPr>
          <w:rFonts w:ascii="Arial" w:hAnsi="Arial" w:cs="Arial"/>
          <w:sz w:val="22"/>
          <w:szCs w:val="22"/>
        </w:rPr>
        <w:t>2.</w:t>
      </w:r>
      <w:r w:rsidRPr="00CA7528">
        <w:rPr>
          <w:rFonts w:ascii="Arial" w:hAnsi="Arial" w:cs="Arial"/>
          <w:spacing w:val="1"/>
          <w:sz w:val="22"/>
          <w:szCs w:val="22"/>
        </w:rPr>
        <w:t>Me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kuk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gram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kl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knis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f</w:t>
      </w:r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ion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l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ga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-1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w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h</w:t>
      </w:r>
      <w:r w:rsidRPr="00CA7528">
        <w:rPr>
          <w:rFonts w:ascii="Arial" w:hAnsi="Arial" w:cs="Arial"/>
          <w:sz w:val="22"/>
          <w:szCs w:val="22"/>
        </w:rPr>
        <w:t>.S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ti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p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2"/>
          <w:sz w:val="22"/>
          <w:szCs w:val="22"/>
        </w:rPr>
        <w:t>um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rd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in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ni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da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ew</w:t>
      </w:r>
      <w:r w:rsidRPr="00CA7528">
        <w:rPr>
          <w:rFonts w:ascii="Arial" w:hAnsi="Arial" w:cs="Arial"/>
          <w:spacing w:val="-2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j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uk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nti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nin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m</w:t>
      </w:r>
      <w:r w:rsidRPr="00CA7528">
        <w:rPr>
          <w:rFonts w:ascii="Arial" w:hAnsi="Arial" w:cs="Arial"/>
          <w:w w:val="102"/>
          <w:sz w:val="22"/>
          <w:szCs w:val="22"/>
        </w:rPr>
        <w:t>u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r w:rsidRPr="00CA7528">
        <w:rPr>
          <w:rFonts w:ascii="Arial" w:hAnsi="Arial" w:cs="Arial"/>
          <w:spacing w:val="-2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mpi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1"/>
          <w:sz w:val="22"/>
          <w:szCs w:val="22"/>
        </w:rPr>
        <w:t>e</w:t>
      </w:r>
      <w:r w:rsidRPr="00CA7528">
        <w:rPr>
          <w:rFonts w:ascii="Arial" w:hAnsi="Arial" w:cs="Arial"/>
          <w:spacing w:val="3"/>
          <w:sz w:val="22"/>
          <w:szCs w:val="22"/>
        </w:rPr>
        <w:t>c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up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u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iku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id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ih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1"/>
          <w:sz w:val="22"/>
          <w:szCs w:val="22"/>
        </w:rPr>
        <w:t>se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ol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proofErr w:type="spellEnd"/>
      <w:r w:rsidR="006321BC">
        <w:rPr>
          <w:rFonts w:ascii="Arial" w:hAnsi="Arial" w:cs="Arial"/>
          <w:spacing w:val="1"/>
          <w:sz w:val="22"/>
          <w:szCs w:val="22"/>
        </w:rPr>
        <w:t xml:space="preserve"> </w:t>
      </w:r>
      <w:r w:rsidR="006321BC">
        <w:rPr>
          <w:rFonts w:ascii="Arial" w:hAnsi="Arial" w:cs="Arial"/>
          <w:spacing w:val="-1"/>
          <w:sz w:val="22"/>
          <w:szCs w:val="22"/>
        </w:rPr>
        <w:t xml:space="preserve">– </w:t>
      </w:r>
      <w:proofErr w:type="spellStart"/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 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-2"/>
          <w:sz w:val="22"/>
          <w:szCs w:val="22"/>
        </w:rPr>
        <w:t>w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2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dit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u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</w:p>
    <w:p w:rsidR="00B977D9" w:rsidRPr="00CA7528" w:rsidRDefault="006321BC">
      <w:pPr>
        <w:spacing w:before="70" w:line="369" w:lineRule="auto"/>
        <w:ind w:left="2264" w:right="366"/>
        <w:jc w:val="both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z w:val="22"/>
          <w:szCs w:val="22"/>
        </w:rPr>
        <w:lastRenderedPageBreak/>
        <w:t>K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t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n</w:t>
      </w:r>
      <w:r w:rsidR="00C8541D" w:rsidRPr="00CA7528">
        <w:rPr>
          <w:rFonts w:ascii="Arial" w:hAnsi="Arial" w:cs="Arial"/>
          <w:spacing w:val="2"/>
          <w:sz w:val="22"/>
          <w:szCs w:val="22"/>
        </w:rPr>
        <w:t>t</w:t>
      </w:r>
      <w:r w:rsidR="00C8541D" w:rsidRPr="00CA7528">
        <w:rPr>
          <w:rFonts w:ascii="Arial" w:hAnsi="Arial" w:cs="Arial"/>
          <w:sz w:val="22"/>
          <w:szCs w:val="22"/>
        </w:rPr>
        <w:t>u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p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3"/>
          <w:sz w:val="22"/>
          <w:szCs w:val="22"/>
        </w:rPr>
        <w:t>r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pacing w:val="2"/>
          <w:sz w:val="22"/>
          <w:szCs w:val="22"/>
        </w:rPr>
        <w:t>t</w:t>
      </w:r>
      <w:r w:rsidR="00C8541D" w:rsidRPr="00CA7528">
        <w:rPr>
          <w:rFonts w:ascii="Arial" w:hAnsi="Arial" w:cs="Arial"/>
          <w:sz w:val="22"/>
          <w:szCs w:val="22"/>
        </w:rPr>
        <w:t>u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 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p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z w:val="22"/>
          <w:szCs w:val="22"/>
        </w:rPr>
        <w:t>und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pacing w:val="-1"/>
          <w:sz w:val="22"/>
          <w:szCs w:val="22"/>
        </w:rPr>
        <w:t>-</w:t>
      </w:r>
      <w:r w:rsidR="00C8541D" w:rsidRPr="00CA7528">
        <w:rPr>
          <w:rFonts w:ascii="Arial" w:hAnsi="Arial" w:cs="Arial"/>
          <w:sz w:val="22"/>
          <w:szCs w:val="22"/>
        </w:rPr>
        <w:t>und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ng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.  </w:t>
      </w:r>
      <w:proofErr w:type="spellStart"/>
      <w:proofErr w:type="gramStart"/>
      <w:r w:rsidR="00C8541D" w:rsidRPr="00CA7528">
        <w:rPr>
          <w:rFonts w:ascii="Arial" w:hAnsi="Arial" w:cs="Arial"/>
          <w:spacing w:val="-2"/>
          <w:sz w:val="22"/>
          <w:szCs w:val="22"/>
        </w:rPr>
        <w:t>D</w:t>
      </w:r>
      <w:r w:rsidR="00C8541D" w:rsidRPr="00CA7528">
        <w:rPr>
          <w:rFonts w:ascii="Arial" w:hAnsi="Arial" w:cs="Arial"/>
          <w:sz w:val="22"/>
          <w:szCs w:val="22"/>
        </w:rPr>
        <w:t>ukun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C8541D"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w w:val="102"/>
          <w:sz w:val="22"/>
          <w:szCs w:val="22"/>
        </w:rPr>
        <w:t>n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gg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proofErr w:type="gramEnd"/>
      <w:r w:rsidR="00C8541D" w:rsidRPr="00CA7528">
        <w:rPr>
          <w:rFonts w:ascii="Arial" w:hAnsi="Arial" w:cs="Arial"/>
          <w:w w:val="102"/>
          <w:sz w:val="22"/>
          <w:szCs w:val="22"/>
        </w:rPr>
        <w:t xml:space="preserve"> </w:t>
      </w:r>
      <w:r w:rsidR="00C8541D" w:rsidRPr="00CA7528">
        <w:rPr>
          <w:rFonts w:ascii="Arial" w:hAnsi="Arial" w:cs="Arial"/>
          <w:spacing w:val="-2"/>
          <w:sz w:val="22"/>
          <w:szCs w:val="22"/>
        </w:rPr>
        <w:t>y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3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d</w:t>
      </w:r>
      <w:r w:rsidR="00C8541D" w:rsidRPr="00CA7528">
        <w:rPr>
          <w:rFonts w:ascii="Arial" w:hAnsi="Arial" w:cs="Arial"/>
          <w:spacing w:val="-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4"/>
          <w:sz w:val="22"/>
          <w:szCs w:val="22"/>
        </w:rPr>
        <w:t>s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dibutuhk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sz w:val="22"/>
          <w:szCs w:val="22"/>
        </w:rPr>
        <w:t>m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nin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pacing w:val="2"/>
          <w:sz w:val="22"/>
          <w:szCs w:val="22"/>
        </w:rPr>
        <w:t>t</w:t>
      </w:r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w w:val="102"/>
          <w:sz w:val="22"/>
          <w:szCs w:val="22"/>
        </w:rPr>
        <w:t>kom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p</w:t>
      </w:r>
      <w:r w:rsidR="00C8541D"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="00C8541D" w:rsidRPr="00CA7528">
        <w:rPr>
          <w:rFonts w:ascii="Arial" w:hAnsi="Arial" w:cs="Arial"/>
          <w:w w:val="102"/>
          <w:sz w:val="22"/>
          <w:szCs w:val="22"/>
        </w:rPr>
        <w:t>n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="00C8541D"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="00C8541D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1"/>
          <w:sz w:val="22"/>
          <w:szCs w:val="22"/>
        </w:rPr>
        <w:t>s</w:t>
      </w:r>
      <w:r w:rsidR="00C8541D" w:rsidRPr="00CA7528">
        <w:rPr>
          <w:rFonts w:ascii="Arial" w:hAnsi="Arial" w:cs="Arial"/>
          <w:sz w:val="22"/>
          <w:szCs w:val="22"/>
        </w:rPr>
        <w:t>umb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d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pacing w:val="-2"/>
          <w:sz w:val="22"/>
          <w:szCs w:val="22"/>
        </w:rPr>
        <w:t>y</w:t>
      </w:r>
      <w:r w:rsidR="00C8541D" w:rsidRPr="00CA7528">
        <w:rPr>
          <w:rFonts w:ascii="Arial" w:hAnsi="Arial" w:cs="Arial"/>
          <w:sz w:val="22"/>
          <w:szCs w:val="22"/>
        </w:rPr>
        <w:t>a</w:t>
      </w:r>
      <w:proofErr w:type="spellEnd"/>
      <w:r w:rsidR="00C8541D"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sz w:val="22"/>
          <w:szCs w:val="22"/>
        </w:rPr>
        <w:t>m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nu</w:t>
      </w:r>
      <w:r w:rsidR="00C8541D" w:rsidRPr="00CA7528">
        <w:rPr>
          <w:rFonts w:ascii="Arial" w:hAnsi="Arial" w:cs="Arial"/>
          <w:spacing w:val="1"/>
          <w:sz w:val="22"/>
          <w:szCs w:val="22"/>
        </w:rPr>
        <w:t>s</w:t>
      </w:r>
      <w:r w:rsidR="00C8541D" w:rsidRPr="00CA7528">
        <w:rPr>
          <w:rFonts w:ascii="Arial" w:hAnsi="Arial" w:cs="Arial"/>
          <w:spacing w:val="-2"/>
          <w:sz w:val="22"/>
          <w:szCs w:val="22"/>
        </w:rPr>
        <w:t>i</w:t>
      </w:r>
      <w:r w:rsidR="00C8541D" w:rsidRPr="00CA7528">
        <w:rPr>
          <w:rFonts w:ascii="Arial" w:hAnsi="Arial" w:cs="Arial"/>
          <w:sz w:val="22"/>
          <w:szCs w:val="22"/>
        </w:rPr>
        <w:t>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pacing w:val="1"/>
          <w:sz w:val="22"/>
          <w:szCs w:val="22"/>
        </w:rPr>
        <w:t>eca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z w:val="22"/>
          <w:szCs w:val="22"/>
        </w:rPr>
        <w:t>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2"/>
          <w:sz w:val="22"/>
          <w:szCs w:val="22"/>
        </w:rPr>
        <w:t>b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2"/>
          <w:sz w:val="22"/>
          <w:szCs w:val="22"/>
        </w:rPr>
        <w:t>r</w:t>
      </w:r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z w:val="22"/>
          <w:szCs w:val="22"/>
        </w:rPr>
        <w:t>in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mbung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j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l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w w:val="102"/>
          <w:sz w:val="22"/>
          <w:szCs w:val="22"/>
        </w:rPr>
        <w:t>d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="00C8541D" w:rsidRPr="00CA7528">
        <w:rPr>
          <w:rFonts w:ascii="Arial" w:hAnsi="Arial" w:cs="Arial"/>
          <w:w w:val="102"/>
          <w:sz w:val="22"/>
          <w:szCs w:val="22"/>
        </w:rPr>
        <w:t>n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r w:rsidR="00C8541D"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="00C8541D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p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s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tn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y</w:t>
      </w:r>
      <w:r w:rsidR="00C8541D" w:rsidRPr="00CA7528">
        <w:rPr>
          <w:rFonts w:ascii="Arial" w:hAnsi="Arial" w:cs="Arial"/>
          <w:sz w:val="22"/>
          <w:szCs w:val="22"/>
        </w:rPr>
        <w:t>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p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5B379B" w:rsidRPr="00CA7528">
        <w:rPr>
          <w:rFonts w:ascii="Arial" w:hAnsi="Arial" w:cs="Arial"/>
          <w:spacing w:val="1"/>
          <w:sz w:val="22"/>
          <w:szCs w:val="22"/>
        </w:rPr>
        <w:t>r</w:t>
      </w:r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m</w:t>
      </w:r>
      <w:r w:rsidR="00C8541D" w:rsidRPr="00CA7528">
        <w:rPr>
          <w:rFonts w:ascii="Arial" w:hAnsi="Arial" w:cs="Arial"/>
          <w:spacing w:val="-2"/>
          <w:sz w:val="22"/>
          <w:szCs w:val="22"/>
        </w:rPr>
        <w:t>b</w:t>
      </w:r>
      <w:r w:rsidR="00C8541D" w:rsidRPr="00CA7528">
        <w:rPr>
          <w:rFonts w:ascii="Arial" w:hAnsi="Arial" w:cs="Arial"/>
          <w:spacing w:val="1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il</w:t>
      </w:r>
      <w:r w:rsidR="00C8541D" w:rsidRPr="00CA7528">
        <w:rPr>
          <w:rFonts w:ascii="Arial" w:hAnsi="Arial" w:cs="Arial"/>
          <w:spacing w:val="3"/>
          <w:sz w:val="22"/>
          <w:szCs w:val="22"/>
        </w:rPr>
        <w:t>m</w:t>
      </w:r>
      <w:r w:rsidR="00C8541D" w:rsidRPr="00CA7528">
        <w:rPr>
          <w:rFonts w:ascii="Arial" w:hAnsi="Arial" w:cs="Arial"/>
          <w:sz w:val="22"/>
          <w:szCs w:val="22"/>
        </w:rPr>
        <w:t>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d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pacing w:val="2"/>
          <w:sz w:val="22"/>
          <w:szCs w:val="22"/>
        </w:rPr>
        <w:t>t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z w:val="22"/>
          <w:szCs w:val="22"/>
        </w:rPr>
        <w:t>konolo</w:t>
      </w:r>
      <w:r w:rsidR="00C8541D" w:rsidRPr="00CA7528">
        <w:rPr>
          <w:rFonts w:ascii="Arial" w:hAnsi="Arial" w:cs="Arial"/>
          <w:spacing w:val="-2"/>
          <w:sz w:val="22"/>
          <w:szCs w:val="22"/>
        </w:rPr>
        <w:t>g</w:t>
      </w:r>
      <w:r w:rsidR="00C8541D" w:rsidRPr="00CA7528"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sz w:val="22"/>
          <w:szCs w:val="22"/>
        </w:rPr>
        <w:t>k</w:t>
      </w:r>
      <w:r w:rsidR="00C8541D" w:rsidRPr="00CA7528">
        <w:rPr>
          <w:rFonts w:ascii="Arial" w:hAnsi="Arial" w:cs="Arial"/>
          <w:spacing w:val="3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sz w:val="22"/>
          <w:szCs w:val="22"/>
        </w:rPr>
        <w:t>d</w:t>
      </w:r>
      <w:r w:rsidR="00C8541D" w:rsidRPr="00CA7528">
        <w:rPr>
          <w:rFonts w:ascii="Arial" w:hAnsi="Arial" w:cs="Arial"/>
          <w:sz w:val="22"/>
          <w:szCs w:val="22"/>
        </w:rPr>
        <w:t>okt</w:t>
      </w:r>
      <w:r w:rsidR="00C8541D" w:rsidRPr="00CA7528">
        <w:rPr>
          <w:rFonts w:ascii="Arial" w:hAnsi="Arial" w:cs="Arial"/>
          <w:spacing w:val="1"/>
          <w:sz w:val="22"/>
          <w:szCs w:val="22"/>
        </w:rPr>
        <w:t>e</w:t>
      </w:r>
      <w:r w:rsidR="00C8541D" w:rsidRPr="00CA7528">
        <w:rPr>
          <w:rFonts w:ascii="Arial" w:hAnsi="Arial" w:cs="Arial"/>
          <w:spacing w:val="-1"/>
          <w:sz w:val="22"/>
          <w:szCs w:val="22"/>
        </w:rPr>
        <w:t>r</w:t>
      </w:r>
      <w:r w:rsidR="00C8541D" w:rsidRPr="00CA7528">
        <w:rPr>
          <w:rFonts w:ascii="Arial" w:hAnsi="Arial" w:cs="Arial"/>
          <w:spacing w:val="3"/>
          <w:sz w:val="22"/>
          <w:szCs w:val="22"/>
        </w:rPr>
        <w:t>a</w:t>
      </w:r>
      <w:r w:rsidR="00C8541D" w:rsidRPr="00CA7528"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C8541D" w:rsidRPr="00CA7528">
        <w:rPr>
          <w:rFonts w:ascii="Arial" w:hAnsi="Arial" w:cs="Arial"/>
          <w:sz w:val="22"/>
          <w:szCs w:val="22"/>
        </w:rPr>
        <w:t xml:space="preserve">di </w:t>
      </w:r>
      <w:proofErr w:type="spellStart"/>
      <w:r w:rsidR="00C8541D" w:rsidRPr="00CA7528">
        <w:rPr>
          <w:rFonts w:ascii="Arial" w:hAnsi="Arial" w:cs="Arial"/>
          <w:w w:val="102"/>
          <w:sz w:val="22"/>
          <w:szCs w:val="22"/>
        </w:rPr>
        <w:t>bid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w w:val="102"/>
          <w:sz w:val="22"/>
          <w:szCs w:val="22"/>
        </w:rPr>
        <w:t>ng</w:t>
      </w:r>
      <w:proofErr w:type="spellEnd"/>
      <w:r w:rsidR="00C8541D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C8541D" w:rsidRPr="00CA7528">
        <w:rPr>
          <w:rFonts w:ascii="Arial" w:hAnsi="Arial" w:cs="Arial"/>
          <w:w w:val="102"/>
          <w:sz w:val="22"/>
          <w:szCs w:val="22"/>
        </w:rPr>
        <w:t>p</w:t>
      </w:r>
      <w:r w:rsidR="00C8541D"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="00C8541D" w:rsidRPr="00CA7528">
        <w:rPr>
          <w:rFonts w:ascii="Arial" w:hAnsi="Arial" w:cs="Arial"/>
          <w:w w:val="102"/>
          <w:sz w:val="22"/>
          <w:szCs w:val="22"/>
        </w:rPr>
        <w:t>mb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d</w:t>
      </w:r>
      <w:r w:rsidR="00C8541D"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r w:rsidR="00C8541D"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="00C8541D" w:rsidRPr="00CA7528">
        <w:rPr>
          <w:rFonts w:ascii="Arial" w:hAnsi="Arial" w:cs="Arial"/>
          <w:spacing w:val="-2"/>
          <w:w w:val="102"/>
          <w:sz w:val="22"/>
          <w:szCs w:val="22"/>
        </w:rPr>
        <w:t>n</w:t>
      </w:r>
      <w:proofErr w:type="spellEnd"/>
      <w:r w:rsidR="00C8541D"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1609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pacing w:val="1"/>
          <w:sz w:val="22"/>
          <w:szCs w:val="22"/>
        </w:rPr>
        <w:t>B</w:t>
      </w:r>
      <w:r w:rsidRPr="00CA7528">
        <w:rPr>
          <w:rFonts w:ascii="Arial" w:hAnsi="Arial" w:cs="Arial"/>
          <w:b/>
          <w:sz w:val="22"/>
          <w:szCs w:val="22"/>
        </w:rPr>
        <w:t xml:space="preserve">. </w:t>
      </w:r>
      <w:proofErr w:type="spellStart"/>
      <w:r w:rsidRPr="00CA7528">
        <w:rPr>
          <w:rFonts w:ascii="Arial" w:hAnsi="Arial" w:cs="Arial"/>
          <w:b/>
          <w:spacing w:val="-1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ng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m</w:t>
      </w:r>
      <w:r w:rsidRPr="00CA7528">
        <w:rPr>
          <w:rFonts w:ascii="Arial" w:hAnsi="Arial" w:cs="Arial"/>
          <w:b/>
          <w:spacing w:val="-3"/>
          <w:sz w:val="22"/>
          <w:szCs w:val="22"/>
        </w:rPr>
        <w:t>b</w:t>
      </w:r>
      <w:r w:rsidRPr="00CA7528">
        <w:rPr>
          <w:rFonts w:ascii="Arial" w:hAnsi="Arial" w:cs="Arial"/>
          <w:b/>
          <w:spacing w:val="3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ng</w:t>
      </w:r>
      <w:r w:rsidRPr="00CA7528">
        <w:rPr>
          <w:rFonts w:ascii="Arial" w:hAnsi="Arial" w:cs="Arial"/>
          <w:b/>
          <w:spacing w:val="3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n</w:t>
      </w:r>
      <w:proofErr w:type="spellEnd"/>
      <w:r w:rsidR="006321B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b/>
          <w:sz w:val="22"/>
          <w:szCs w:val="22"/>
        </w:rPr>
        <w:t>Sa</w:t>
      </w:r>
      <w:r w:rsidRPr="00CA7528">
        <w:rPr>
          <w:rFonts w:ascii="Arial" w:hAnsi="Arial" w:cs="Arial"/>
          <w:b/>
          <w:spacing w:val="1"/>
          <w:sz w:val="22"/>
          <w:szCs w:val="22"/>
        </w:rPr>
        <w:t>r</w:t>
      </w:r>
      <w:r w:rsidRPr="00CA7528">
        <w:rPr>
          <w:rFonts w:ascii="Arial" w:hAnsi="Arial" w:cs="Arial"/>
          <w:b/>
          <w:sz w:val="22"/>
          <w:szCs w:val="22"/>
        </w:rPr>
        <w:t>ana</w:t>
      </w:r>
      <w:proofErr w:type="gramStart"/>
      <w:r w:rsidRPr="00CA7528">
        <w:rPr>
          <w:rFonts w:ascii="Arial" w:hAnsi="Arial" w:cs="Arial"/>
          <w:b/>
          <w:sz w:val="22"/>
          <w:szCs w:val="22"/>
        </w:rPr>
        <w:t>,</w:t>
      </w:r>
      <w:r w:rsidRPr="00CA7528">
        <w:rPr>
          <w:rFonts w:ascii="Arial" w:hAnsi="Arial" w:cs="Arial"/>
          <w:b/>
          <w:spacing w:val="-3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r</w:t>
      </w:r>
      <w:r w:rsidRPr="00CA7528">
        <w:rPr>
          <w:rFonts w:ascii="Arial" w:hAnsi="Arial" w:cs="Arial"/>
          <w:b/>
          <w:sz w:val="22"/>
          <w:szCs w:val="22"/>
        </w:rPr>
        <w:t>a</w:t>
      </w:r>
      <w:r w:rsidRPr="00CA7528">
        <w:rPr>
          <w:rFonts w:ascii="Arial" w:hAnsi="Arial" w:cs="Arial"/>
          <w:b/>
          <w:spacing w:val="1"/>
          <w:sz w:val="22"/>
          <w:szCs w:val="22"/>
        </w:rPr>
        <w:t>s</w:t>
      </w:r>
      <w:r w:rsidRPr="00CA7528">
        <w:rPr>
          <w:rFonts w:ascii="Arial" w:hAnsi="Arial" w:cs="Arial"/>
          <w:b/>
          <w:sz w:val="22"/>
          <w:szCs w:val="22"/>
        </w:rPr>
        <w:t>a</w:t>
      </w:r>
      <w:r w:rsidRPr="00CA7528">
        <w:rPr>
          <w:rFonts w:ascii="Arial" w:hAnsi="Arial" w:cs="Arial"/>
          <w:b/>
          <w:spacing w:val="1"/>
          <w:sz w:val="22"/>
          <w:szCs w:val="22"/>
        </w:rPr>
        <w:t>r</w:t>
      </w:r>
      <w:r w:rsidRPr="00CA7528">
        <w:rPr>
          <w:rFonts w:ascii="Arial" w:hAnsi="Arial" w:cs="Arial"/>
          <w:b/>
          <w:sz w:val="22"/>
          <w:szCs w:val="22"/>
        </w:rPr>
        <w:t>anadan</w:t>
      </w:r>
      <w:r w:rsidRPr="00CA7528">
        <w:rPr>
          <w:rFonts w:ascii="Arial" w:hAnsi="Arial" w:cs="Arial"/>
          <w:b/>
          <w:spacing w:val="2"/>
          <w:w w:val="102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er</w:t>
      </w:r>
      <w:r w:rsidRPr="00CA7528">
        <w:rPr>
          <w:rFonts w:ascii="Arial" w:hAnsi="Arial" w:cs="Arial"/>
          <w:b/>
          <w:spacing w:val="-2"/>
          <w:w w:val="102"/>
          <w:sz w:val="22"/>
          <w:szCs w:val="22"/>
        </w:rPr>
        <w:t>a</w:t>
      </w:r>
      <w:r w:rsidRPr="00CA7528">
        <w:rPr>
          <w:rFonts w:ascii="Arial" w:hAnsi="Arial" w:cs="Arial"/>
          <w:b/>
          <w:spacing w:val="2"/>
          <w:w w:val="102"/>
          <w:sz w:val="22"/>
          <w:szCs w:val="22"/>
        </w:rPr>
        <w:t>l</w:t>
      </w:r>
      <w:r w:rsidRPr="00CA7528">
        <w:rPr>
          <w:rFonts w:ascii="Arial" w:hAnsi="Arial" w:cs="Arial"/>
          <w:b/>
          <w:w w:val="102"/>
          <w:sz w:val="22"/>
          <w:szCs w:val="22"/>
        </w:rPr>
        <w:t>a</w:t>
      </w:r>
      <w:r w:rsidRPr="00CA7528">
        <w:rPr>
          <w:rFonts w:ascii="Arial" w:hAnsi="Arial" w:cs="Arial"/>
          <w:b/>
          <w:spacing w:val="-1"/>
          <w:w w:val="102"/>
          <w:sz w:val="22"/>
          <w:szCs w:val="22"/>
        </w:rPr>
        <w:t>t</w:t>
      </w:r>
      <w:r w:rsidRPr="00CA7528">
        <w:rPr>
          <w:rFonts w:ascii="Arial" w:hAnsi="Arial" w:cs="Arial"/>
          <w:b/>
          <w:w w:val="102"/>
          <w:sz w:val="22"/>
          <w:szCs w:val="22"/>
        </w:rPr>
        <w:t>an</w:t>
      </w:r>
      <w:proofErr w:type="spellEnd"/>
      <w:proofErr w:type="gramEnd"/>
    </w:p>
    <w:p w:rsidR="00B977D9" w:rsidRPr="00CA7528" w:rsidRDefault="00B977D9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spacing w:line="368" w:lineRule="auto"/>
        <w:ind w:left="1948" w:right="369" w:firstLine="850"/>
        <w:jc w:val="both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ses</w:t>
      </w:r>
      <w:r w:rsidRPr="00CA7528">
        <w:rPr>
          <w:rFonts w:ascii="Arial" w:hAnsi="Arial" w:cs="Arial"/>
          <w:sz w:val="22"/>
          <w:szCs w:val="22"/>
        </w:rPr>
        <w:t>u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pacing w:val="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in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fi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j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nis</w:t>
      </w:r>
      <w:proofErr w:type="spellEnd"/>
      <w:proofErr w:type="gram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pe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="00763402" w:rsidRPr="00CA7528">
        <w:rPr>
          <w:rFonts w:ascii="Arial" w:hAnsi="Arial" w:cs="Arial"/>
          <w:w w:val="102"/>
          <w:sz w:val="22"/>
          <w:szCs w:val="22"/>
        </w:rPr>
        <w:t xml:space="preserve"> di RSUD </w:t>
      </w:r>
      <w:proofErr w:type="spellStart"/>
      <w:r w:rsidR="00763402" w:rsidRPr="00CA7528">
        <w:rPr>
          <w:rFonts w:ascii="Arial" w:hAnsi="Arial" w:cs="Arial"/>
          <w:w w:val="102"/>
          <w:sz w:val="22"/>
          <w:szCs w:val="22"/>
        </w:rPr>
        <w:t>Dr</w:t>
      </w:r>
      <w:proofErr w:type="spellEnd"/>
      <w:r w:rsidR="00763402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763402" w:rsidRPr="00CA7528">
        <w:rPr>
          <w:rFonts w:ascii="Arial" w:hAnsi="Arial" w:cs="Arial"/>
          <w:w w:val="102"/>
          <w:sz w:val="22"/>
          <w:szCs w:val="22"/>
        </w:rPr>
        <w:t>Murjani</w:t>
      </w:r>
      <w:proofErr w:type="spellEnd"/>
      <w:r w:rsidR="00763402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763402" w:rsidRPr="00CA7528">
        <w:rPr>
          <w:rFonts w:ascii="Arial" w:hAnsi="Arial" w:cs="Arial"/>
          <w:w w:val="102"/>
          <w:sz w:val="22"/>
          <w:szCs w:val="22"/>
        </w:rPr>
        <w:t>Sampit</w:t>
      </w:r>
      <w:proofErr w:type="spellEnd"/>
      <w:r w:rsidRPr="00CA7528">
        <w:rPr>
          <w:rFonts w:ascii="Arial" w:hAnsi="Arial" w:cs="Arial"/>
          <w:sz w:val="22"/>
          <w:szCs w:val="22"/>
        </w:rPr>
        <w:t>.</w:t>
      </w:r>
      <w:r w:rsidR="006321BC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o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2"/>
          <w:sz w:val="22"/>
          <w:szCs w:val="22"/>
        </w:rPr>
        <w:t>/</w:t>
      </w:r>
      <w:proofErr w:type="spellStart"/>
      <w:proofErr w:type="gram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gi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r w:rsidRPr="00CA7528">
        <w:rPr>
          <w:rFonts w:ascii="Arial" w:hAnsi="Arial" w:cs="Arial"/>
          <w:spacing w:val="-3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ng</w:t>
      </w:r>
      <w:proofErr w:type="gram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w w:val="102"/>
          <w:sz w:val="22"/>
          <w:szCs w:val="22"/>
        </w:rPr>
        <w:t>k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i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nuh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,p</w:t>
      </w:r>
      <w:r w:rsidRPr="00CA7528">
        <w:rPr>
          <w:rFonts w:ascii="Arial" w:hAnsi="Arial" w:cs="Arial"/>
          <w:spacing w:val="2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l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:</w:t>
      </w:r>
    </w:p>
    <w:p w:rsidR="00B977D9" w:rsidRPr="00CA7528" w:rsidRDefault="00C8541D">
      <w:pPr>
        <w:spacing w:before="7" w:line="366" w:lineRule="auto"/>
        <w:ind w:left="2286" w:right="368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 xml:space="preserve">1.  </w:t>
      </w:r>
      <w:r w:rsidRPr="00CA7528">
        <w:rPr>
          <w:rFonts w:ascii="Arial" w:hAnsi="Arial" w:cs="Arial"/>
          <w:spacing w:val="-3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un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f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s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kam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b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d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h</w:t>
      </w:r>
      <w:proofErr w:type="spellEnd"/>
      <w:r w:rsidR="006321BC">
        <w:rPr>
          <w:rFonts w:ascii="Arial" w:hAnsi="Arial" w:cs="Arial"/>
          <w:spacing w:val="-2"/>
          <w:w w:val="102"/>
          <w:sz w:val="22"/>
          <w:szCs w:val="22"/>
        </w:rPr>
        <w:t xml:space="preserve"> </w:t>
      </w:r>
      <w:r w:rsidRPr="00CA7528">
        <w:rPr>
          <w:rFonts w:ascii="Arial" w:hAnsi="Arial" w:cs="Arial"/>
          <w:sz w:val="22"/>
          <w:szCs w:val="22"/>
        </w:rPr>
        <w:t>di</w:t>
      </w:r>
      <w:r w:rsidR="006321BC">
        <w:rPr>
          <w:rFonts w:ascii="Arial" w:hAnsi="Arial" w:cs="Arial"/>
          <w:sz w:val="22"/>
          <w:szCs w:val="22"/>
        </w:rPr>
        <w:t xml:space="preserve"> </w:t>
      </w:r>
      <w:r w:rsidR="00057344" w:rsidRPr="00CA7528">
        <w:rPr>
          <w:rFonts w:ascii="Arial" w:hAnsi="Arial" w:cs="Arial"/>
          <w:spacing w:val="1"/>
          <w:sz w:val="22"/>
          <w:szCs w:val="22"/>
        </w:rPr>
        <w:t xml:space="preserve">RSUD </w:t>
      </w:r>
      <w:proofErr w:type="spellStart"/>
      <w:r w:rsidR="00057344" w:rsidRPr="00CA7528">
        <w:rPr>
          <w:rFonts w:ascii="Arial" w:hAnsi="Arial" w:cs="Arial"/>
          <w:spacing w:val="1"/>
          <w:sz w:val="22"/>
          <w:szCs w:val="22"/>
        </w:rPr>
        <w:t>Dr</w:t>
      </w:r>
      <w:proofErr w:type="spellEnd"/>
      <w:r w:rsidR="00057344" w:rsidRPr="00CA7528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="00057344" w:rsidRPr="00CA7528">
        <w:rPr>
          <w:rFonts w:ascii="Arial" w:hAnsi="Arial" w:cs="Arial"/>
          <w:spacing w:val="1"/>
          <w:sz w:val="22"/>
          <w:szCs w:val="22"/>
        </w:rPr>
        <w:t>Murjani</w:t>
      </w:r>
      <w:proofErr w:type="spellEnd"/>
      <w:r w:rsidR="00057344" w:rsidRPr="00CA7528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="00057344" w:rsidRPr="00CA7528">
        <w:rPr>
          <w:rFonts w:ascii="Arial" w:hAnsi="Arial" w:cs="Arial"/>
          <w:spacing w:val="1"/>
          <w:sz w:val="22"/>
          <w:szCs w:val="22"/>
        </w:rPr>
        <w:t>Sampit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B977D9" w:rsidRPr="00CA7528" w:rsidRDefault="00C8541D">
      <w:pPr>
        <w:spacing w:before="9" w:line="368" w:lineRule="auto"/>
        <w:ind w:left="2286" w:right="369" w:hanging="338"/>
        <w:jc w:val="both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sz w:val="22"/>
          <w:szCs w:val="22"/>
        </w:rPr>
        <w:t>2.</w:t>
      </w:r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3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p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untuk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-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proofErr w:type="gramEnd"/>
      <w:r w:rsidRPr="00CA7528">
        <w:rPr>
          <w:rFonts w:ascii="Arial" w:hAnsi="Arial" w:cs="Arial"/>
          <w:sz w:val="22"/>
          <w:szCs w:val="22"/>
        </w:rPr>
        <w:t xml:space="preserve">  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Pr="00CA7528">
        <w:rPr>
          <w:rFonts w:ascii="Arial" w:hAnsi="Arial" w:cs="Arial"/>
          <w:w w:val="102"/>
          <w:sz w:val="22"/>
          <w:szCs w:val="22"/>
        </w:rPr>
        <w:t xml:space="preserve">ang </w:t>
      </w:r>
      <w:proofErr w:type="spellStart"/>
      <w:r w:rsidRPr="00CA7528">
        <w:rPr>
          <w:rFonts w:ascii="Arial" w:hAnsi="Arial" w:cs="Arial"/>
          <w:sz w:val="22"/>
          <w:szCs w:val="22"/>
        </w:rPr>
        <w:t>dip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z w:val="22"/>
          <w:szCs w:val="22"/>
        </w:rPr>
        <w:t>uk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o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dok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in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-3"/>
          <w:sz w:val="22"/>
          <w:szCs w:val="22"/>
        </w:rPr>
        <w:t>t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pacing w:val="2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r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m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u</w:t>
      </w:r>
      <w:r w:rsidRPr="00CA7528">
        <w:rPr>
          <w:rFonts w:ascii="Arial" w:hAnsi="Arial" w:cs="Arial"/>
          <w:w w:val="102"/>
          <w:sz w:val="22"/>
          <w:szCs w:val="22"/>
        </w:rPr>
        <w:t>k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p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w w:val="102"/>
          <w:sz w:val="22"/>
          <w:szCs w:val="22"/>
        </w:rPr>
        <w:t>nu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2"/>
          <w:w w:val="102"/>
          <w:sz w:val="22"/>
          <w:szCs w:val="22"/>
        </w:rPr>
        <w:t>j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r w:rsidRPr="00CA7528">
        <w:rPr>
          <w:rFonts w:ascii="Arial" w:hAnsi="Arial" w:cs="Arial"/>
          <w:w w:val="102"/>
          <w:sz w:val="22"/>
          <w:szCs w:val="22"/>
        </w:rPr>
        <w:t>n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y</w:t>
      </w:r>
      <w:r w:rsidRPr="00CA7528">
        <w:rPr>
          <w:rFonts w:ascii="Arial" w:hAnsi="Arial" w:cs="Arial"/>
          <w:w w:val="102"/>
          <w:sz w:val="22"/>
          <w:szCs w:val="22"/>
        </w:rPr>
        <w:t>a</w:t>
      </w:r>
      <w:proofErr w:type="spellEnd"/>
    </w:p>
    <w:p w:rsidR="00B977D9" w:rsidRPr="00CA7528" w:rsidRDefault="00B977D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6321BC" w:rsidRDefault="006321BC">
      <w:pPr>
        <w:spacing w:line="200" w:lineRule="exact"/>
        <w:rPr>
          <w:rFonts w:ascii="Arial" w:hAnsi="Arial" w:cs="Arial"/>
          <w:sz w:val="22"/>
          <w:szCs w:val="22"/>
        </w:rPr>
      </w:pPr>
    </w:p>
    <w:p w:rsidR="006321BC" w:rsidRPr="00CA7528" w:rsidRDefault="006321BC">
      <w:pPr>
        <w:spacing w:line="200" w:lineRule="exact"/>
        <w:rPr>
          <w:rFonts w:ascii="Arial" w:hAnsi="Arial" w:cs="Arial"/>
          <w:sz w:val="22"/>
          <w:szCs w:val="22"/>
        </w:rPr>
      </w:pPr>
    </w:p>
    <w:p w:rsidR="004765A9" w:rsidRPr="00CA7528" w:rsidRDefault="004765A9">
      <w:pPr>
        <w:spacing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B977D9">
      <w:pPr>
        <w:spacing w:before="1" w:line="20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>
      <w:pPr>
        <w:ind w:left="1609"/>
        <w:rPr>
          <w:rFonts w:ascii="Arial" w:hAnsi="Arial" w:cs="Arial"/>
          <w:sz w:val="22"/>
          <w:szCs w:val="22"/>
        </w:rPr>
      </w:pPr>
      <w:r w:rsidRPr="00CA7528">
        <w:rPr>
          <w:rFonts w:ascii="Arial" w:hAnsi="Arial" w:cs="Arial"/>
          <w:b/>
          <w:spacing w:val="-2"/>
          <w:sz w:val="22"/>
          <w:szCs w:val="22"/>
        </w:rPr>
        <w:lastRenderedPageBreak/>
        <w:t>C</w:t>
      </w:r>
      <w:r w:rsidRPr="00CA7528">
        <w:rPr>
          <w:rFonts w:ascii="Arial" w:hAnsi="Arial" w:cs="Arial"/>
          <w:b/>
          <w:sz w:val="22"/>
          <w:szCs w:val="22"/>
        </w:rPr>
        <w:t xml:space="preserve">. </w:t>
      </w:r>
      <w:proofErr w:type="spellStart"/>
      <w:r w:rsidRPr="00CA7528">
        <w:rPr>
          <w:rFonts w:ascii="Arial" w:hAnsi="Arial" w:cs="Arial"/>
          <w:b/>
          <w:spacing w:val="-1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ng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m</w:t>
      </w:r>
      <w:r w:rsidRPr="00CA7528">
        <w:rPr>
          <w:rFonts w:ascii="Arial" w:hAnsi="Arial" w:cs="Arial"/>
          <w:b/>
          <w:spacing w:val="-3"/>
          <w:sz w:val="22"/>
          <w:szCs w:val="22"/>
        </w:rPr>
        <w:t>b</w:t>
      </w:r>
      <w:r w:rsidRPr="00CA7528">
        <w:rPr>
          <w:rFonts w:ascii="Arial" w:hAnsi="Arial" w:cs="Arial"/>
          <w:b/>
          <w:spacing w:val="3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ng</w:t>
      </w:r>
      <w:r w:rsidRPr="00CA7528">
        <w:rPr>
          <w:rFonts w:ascii="Arial" w:hAnsi="Arial" w:cs="Arial"/>
          <w:b/>
          <w:spacing w:val="3"/>
          <w:sz w:val="22"/>
          <w:szCs w:val="22"/>
        </w:rPr>
        <w:t>a</w:t>
      </w:r>
      <w:r w:rsidRPr="00CA7528">
        <w:rPr>
          <w:rFonts w:ascii="Arial" w:hAnsi="Arial" w:cs="Arial"/>
          <w:b/>
          <w:sz w:val="22"/>
          <w:szCs w:val="22"/>
        </w:rPr>
        <w:t>nJ</w:t>
      </w:r>
      <w:r w:rsidRPr="00CA7528">
        <w:rPr>
          <w:rFonts w:ascii="Arial" w:hAnsi="Arial" w:cs="Arial"/>
          <w:b/>
          <w:spacing w:val="1"/>
          <w:sz w:val="22"/>
          <w:szCs w:val="22"/>
        </w:rPr>
        <w:t>e</w:t>
      </w:r>
      <w:r w:rsidRPr="00CA7528">
        <w:rPr>
          <w:rFonts w:ascii="Arial" w:hAnsi="Arial" w:cs="Arial"/>
          <w:b/>
          <w:sz w:val="22"/>
          <w:szCs w:val="22"/>
        </w:rPr>
        <w:t>nis</w:t>
      </w:r>
      <w:r w:rsidRPr="00CA7528">
        <w:rPr>
          <w:rFonts w:ascii="Arial" w:hAnsi="Arial" w:cs="Arial"/>
          <w:b/>
          <w:spacing w:val="-1"/>
          <w:w w:val="102"/>
          <w:sz w:val="22"/>
          <w:szCs w:val="22"/>
        </w:rPr>
        <w:t>P</w:t>
      </w:r>
      <w:r w:rsidRPr="00CA7528">
        <w:rPr>
          <w:rFonts w:ascii="Arial" w:hAnsi="Arial" w:cs="Arial"/>
          <w:b/>
          <w:spacing w:val="1"/>
          <w:w w:val="102"/>
          <w:sz w:val="22"/>
          <w:szCs w:val="22"/>
        </w:rPr>
        <w:t>e</w:t>
      </w:r>
      <w:r w:rsidRPr="00CA7528">
        <w:rPr>
          <w:rFonts w:ascii="Arial" w:hAnsi="Arial" w:cs="Arial"/>
          <w:b/>
          <w:w w:val="102"/>
          <w:sz w:val="22"/>
          <w:szCs w:val="22"/>
        </w:rPr>
        <w:t>layanan</w:t>
      </w:r>
      <w:proofErr w:type="spellEnd"/>
    </w:p>
    <w:p w:rsidR="00B977D9" w:rsidRPr="00CA7528" w:rsidRDefault="00B977D9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B977D9" w:rsidRPr="00CA7528" w:rsidRDefault="00C8541D" w:rsidP="00C8541D">
      <w:pPr>
        <w:spacing w:line="369" w:lineRule="auto"/>
        <w:ind w:left="1948" w:right="368" w:firstLine="850"/>
        <w:jc w:val="both"/>
        <w:rPr>
          <w:rFonts w:ascii="Arial" w:hAnsi="Arial" w:cs="Arial"/>
          <w:w w:val="102"/>
          <w:sz w:val="22"/>
          <w:szCs w:val="22"/>
        </w:rPr>
      </w:pPr>
      <w:proofErr w:type="spellStart"/>
      <w:proofErr w:type="gramStart"/>
      <w:r w:rsidRPr="00CA7528">
        <w:rPr>
          <w:rFonts w:ascii="Arial" w:hAnsi="Arial" w:cs="Arial"/>
          <w:spacing w:val="1"/>
          <w:sz w:val="22"/>
          <w:szCs w:val="22"/>
        </w:rPr>
        <w:t>Je</w:t>
      </w:r>
      <w:r w:rsidRPr="00CA7528">
        <w:rPr>
          <w:rFonts w:ascii="Arial" w:hAnsi="Arial" w:cs="Arial"/>
          <w:sz w:val="22"/>
          <w:szCs w:val="22"/>
        </w:rPr>
        <w:t>nis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proofErr w:type="gram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m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A7528">
        <w:rPr>
          <w:rFonts w:ascii="Arial" w:hAnsi="Arial" w:cs="Arial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h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di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w w:val="102"/>
          <w:sz w:val="22"/>
          <w:szCs w:val="22"/>
        </w:rPr>
        <w:t>s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es</w:t>
      </w:r>
      <w:r w:rsidRPr="00CA7528">
        <w:rPr>
          <w:rFonts w:ascii="Arial" w:hAnsi="Arial" w:cs="Arial"/>
          <w:w w:val="102"/>
          <w:sz w:val="22"/>
          <w:szCs w:val="22"/>
        </w:rPr>
        <w:t>u</w:t>
      </w:r>
      <w:r w:rsidRPr="00CA7528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butuh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1"/>
          <w:sz w:val="22"/>
          <w:szCs w:val="22"/>
        </w:rPr>
        <w:t>as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t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m</w:t>
      </w:r>
      <w:r w:rsidRPr="00CA7528">
        <w:rPr>
          <w:rFonts w:ascii="Arial" w:hAnsi="Arial" w:cs="Arial"/>
          <w:spacing w:val="-2"/>
          <w:sz w:val="22"/>
          <w:szCs w:val="22"/>
        </w:rPr>
        <w:t>b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z w:val="22"/>
          <w:szCs w:val="22"/>
        </w:rPr>
        <w:t>l</w:t>
      </w:r>
      <w:r w:rsidRPr="00CA7528">
        <w:rPr>
          <w:rFonts w:ascii="Arial" w:hAnsi="Arial" w:cs="Arial"/>
          <w:spacing w:val="3"/>
          <w:sz w:val="22"/>
          <w:szCs w:val="22"/>
        </w:rPr>
        <w:t>m</w:t>
      </w:r>
      <w:r w:rsidRPr="00CA7528">
        <w:rPr>
          <w:rFonts w:ascii="Arial" w:hAnsi="Arial" w:cs="Arial"/>
          <w:sz w:val="22"/>
          <w:szCs w:val="22"/>
        </w:rPr>
        <w:t>u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t</w:t>
      </w:r>
      <w:r w:rsidRPr="00CA7528">
        <w:rPr>
          <w:rFonts w:ascii="Arial" w:hAnsi="Arial" w:cs="Arial"/>
          <w:spacing w:val="3"/>
          <w:w w:val="102"/>
          <w:sz w:val="22"/>
          <w:szCs w:val="22"/>
        </w:rPr>
        <w:t>e</w:t>
      </w:r>
      <w:r w:rsidR="005B379B" w:rsidRPr="00CA7528">
        <w:rPr>
          <w:rFonts w:ascii="Arial" w:hAnsi="Arial" w:cs="Arial"/>
          <w:w w:val="102"/>
          <w:sz w:val="22"/>
          <w:szCs w:val="22"/>
        </w:rPr>
        <w:t>k</w:t>
      </w:r>
      <w:r w:rsidRPr="00CA7528">
        <w:rPr>
          <w:rFonts w:ascii="Arial" w:hAnsi="Arial" w:cs="Arial"/>
          <w:w w:val="102"/>
          <w:sz w:val="22"/>
          <w:szCs w:val="22"/>
        </w:rPr>
        <w:t>nolo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g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dokt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pacing w:val="-3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ses</w:t>
      </w:r>
      <w:r w:rsidRPr="00CA7528">
        <w:rPr>
          <w:rFonts w:ascii="Arial" w:hAnsi="Arial" w:cs="Arial"/>
          <w:spacing w:val="-2"/>
          <w:sz w:val="22"/>
          <w:szCs w:val="22"/>
        </w:rPr>
        <w:t>u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ik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n</w:t>
      </w:r>
      <w:r w:rsidRPr="00CA7528">
        <w:rPr>
          <w:rFonts w:ascii="Arial" w:hAnsi="Arial" w:cs="Arial"/>
          <w:spacing w:val="-2"/>
          <w:sz w:val="22"/>
          <w:szCs w:val="22"/>
        </w:rPr>
        <w:t>g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k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rs</w:t>
      </w:r>
      <w:r w:rsidRPr="00CA7528">
        <w:rPr>
          <w:rFonts w:ascii="Arial" w:hAnsi="Arial" w:cs="Arial"/>
          <w:spacing w:val="3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-2"/>
          <w:sz w:val="22"/>
          <w:szCs w:val="22"/>
        </w:rPr>
        <w:t>i</w:t>
      </w:r>
      <w:r w:rsidRPr="00CA7528">
        <w:rPr>
          <w:rFonts w:ascii="Arial" w:hAnsi="Arial" w:cs="Arial"/>
          <w:spacing w:val="1"/>
          <w:sz w:val="22"/>
          <w:szCs w:val="22"/>
        </w:rPr>
        <w:t>aa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z w:val="22"/>
          <w:szCs w:val="22"/>
        </w:rPr>
        <w:t>umb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r</w:t>
      </w:r>
      <w:proofErr w:type="spellEnd"/>
      <w:r w:rsidR="006321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-2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w w:val="102"/>
          <w:sz w:val="22"/>
          <w:szCs w:val="22"/>
        </w:rPr>
        <w:t>in</w:t>
      </w:r>
      <w:r w:rsidRPr="00CA7528">
        <w:rPr>
          <w:rFonts w:ascii="Arial" w:hAnsi="Arial" w:cs="Arial"/>
          <w:spacing w:val="1"/>
          <w:w w:val="102"/>
          <w:sz w:val="22"/>
          <w:szCs w:val="22"/>
        </w:rPr>
        <w:t>sa</w:t>
      </w:r>
      <w:r w:rsidRPr="00CA7528">
        <w:rPr>
          <w:rFonts w:ascii="Arial" w:hAnsi="Arial" w:cs="Arial"/>
          <w:spacing w:val="-2"/>
          <w:w w:val="102"/>
          <w:sz w:val="22"/>
          <w:szCs w:val="22"/>
        </w:rPr>
        <w:t>n</w:t>
      </w:r>
      <w:r w:rsidRPr="00CA7528">
        <w:rPr>
          <w:rFonts w:ascii="Arial" w:hAnsi="Arial" w:cs="Arial"/>
          <w:w w:val="102"/>
          <w:sz w:val="22"/>
          <w:szCs w:val="22"/>
        </w:rPr>
        <w:t>i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 xml:space="preserve">, </w:t>
      </w:r>
      <w:proofErr w:type="spellStart"/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d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s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1"/>
          <w:sz w:val="22"/>
          <w:szCs w:val="22"/>
        </w:rPr>
        <w:t>r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n</w:t>
      </w:r>
      <w:r w:rsidRPr="00CA7528">
        <w:rPr>
          <w:rFonts w:ascii="Arial" w:hAnsi="Arial" w:cs="Arial"/>
          <w:sz w:val="22"/>
          <w:szCs w:val="22"/>
        </w:rPr>
        <w:t>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pacing w:val="1"/>
          <w:sz w:val="22"/>
          <w:szCs w:val="22"/>
        </w:rPr>
        <w:t>s</w:t>
      </w:r>
      <w:r w:rsidRPr="00CA7528">
        <w:rPr>
          <w:rFonts w:ascii="Arial" w:hAnsi="Arial" w:cs="Arial"/>
          <w:spacing w:val="-1"/>
          <w:sz w:val="22"/>
          <w:szCs w:val="22"/>
        </w:rPr>
        <w:t>er</w:t>
      </w:r>
      <w:r w:rsidRPr="00CA7528">
        <w:rPr>
          <w:rFonts w:ascii="Arial" w:hAnsi="Arial" w:cs="Arial"/>
          <w:sz w:val="22"/>
          <w:szCs w:val="22"/>
        </w:rPr>
        <w:t>ta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7528">
        <w:rPr>
          <w:rFonts w:ascii="Arial" w:hAnsi="Arial" w:cs="Arial"/>
          <w:sz w:val="22"/>
          <w:szCs w:val="22"/>
        </w:rPr>
        <w:t>p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ra</w:t>
      </w:r>
      <w:r w:rsidRPr="00CA7528">
        <w:rPr>
          <w:rFonts w:ascii="Arial" w:hAnsi="Arial" w:cs="Arial"/>
          <w:spacing w:val="2"/>
          <w:sz w:val="22"/>
          <w:szCs w:val="22"/>
        </w:rPr>
        <w:t>l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pacing w:val="-2"/>
          <w:sz w:val="22"/>
          <w:szCs w:val="22"/>
        </w:rPr>
        <w:t>t</w:t>
      </w:r>
      <w:r w:rsidRPr="00CA7528">
        <w:rPr>
          <w:rFonts w:ascii="Arial" w:hAnsi="Arial" w:cs="Arial"/>
          <w:spacing w:val="3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>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</w:t>
      </w:r>
      <w:r w:rsidRPr="00CA7528">
        <w:rPr>
          <w:rFonts w:ascii="Arial" w:hAnsi="Arial" w:cs="Arial"/>
          <w:spacing w:val="-2"/>
          <w:sz w:val="22"/>
          <w:szCs w:val="22"/>
        </w:rPr>
        <w:t>y</w:t>
      </w:r>
      <w:r w:rsidRPr="00CA7528">
        <w:rPr>
          <w:rFonts w:ascii="Arial" w:hAnsi="Arial" w:cs="Arial"/>
          <w:spacing w:val="1"/>
          <w:sz w:val="22"/>
          <w:szCs w:val="22"/>
        </w:rPr>
        <w:t>a</w:t>
      </w:r>
      <w:r w:rsidRPr="00CA7528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CA7528">
        <w:rPr>
          <w:rFonts w:ascii="Arial" w:hAnsi="Arial" w:cs="Arial"/>
          <w:spacing w:val="2"/>
          <w:sz w:val="22"/>
          <w:szCs w:val="22"/>
        </w:rPr>
        <w:t>t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pacing w:val="-1"/>
          <w:sz w:val="22"/>
          <w:szCs w:val="22"/>
        </w:rPr>
        <w:t>rs</w:t>
      </w:r>
      <w:r w:rsidRPr="00CA7528">
        <w:rPr>
          <w:rFonts w:ascii="Arial" w:hAnsi="Arial" w:cs="Arial"/>
          <w:spacing w:val="1"/>
          <w:sz w:val="22"/>
          <w:szCs w:val="22"/>
        </w:rPr>
        <w:t>e</w:t>
      </w:r>
      <w:r w:rsidRPr="00CA7528">
        <w:rPr>
          <w:rFonts w:ascii="Arial" w:hAnsi="Arial" w:cs="Arial"/>
          <w:sz w:val="22"/>
          <w:szCs w:val="22"/>
        </w:rPr>
        <w:t>dia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di  </w:t>
      </w:r>
      <w:r w:rsidR="00DC44AF" w:rsidRPr="00CA7528">
        <w:rPr>
          <w:rFonts w:ascii="Arial" w:hAnsi="Arial" w:cs="Arial"/>
          <w:w w:val="102"/>
          <w:sz w:val="22"/>
          <w:szCs w:val="22"/>
        </w:rPr>
        <w:t xml:space="preserve">RSUD </w:t>
      </w:r>
      <w:proofErr w:type="spellStart"/>
      <w:r w:rsidR="00DC44AF" w:rsidRPr="00CA7528">
        <w:rPr>
          <w:rFonts w:ascii="Arial" w:hAnsi="Arial" w:cs="Arial"/>
          <w:w w:val="102"/>
          <w:sz w:val="22"/>
          <w:szCs w:val="22"/>
        </w:rPr>
        <w:t>Dr</w:t>
      </w:r>
      <w:proofErr w:type="spellEnd"/>
      <w:r w:rsidR="00DC44AF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DC44AF" w:rsidRPr="00CA7528">
        <w:rPr>
          <w:rFonts w:ascii="Arial" w:hAnsi="Arial" w:cs="Arial"/>
          <w:w w:val="102"/>
          <w:sz w:val="22"/>
          <w:szCs w:val="22"/>
        </w:rPr>
        <w:t>Murjani</w:t>
      </w:r>
      <w:proofErr w:type="spellEnd"/>
      <w:r w:rsidR="00DC44AF" w:rsidRPr="00CA7528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="00DC44AF" w:rsidRPr="00CA7528">
        <w:rPr>
          <w:rFonts w:ascii="Arial" w:hAnsi="Arial" w:cs="Arial"/>
          <w:w w:val="102"/>
          <w:sz w:val="22"/>
          <w:szCs w:val="22"/>
        </w:rPr>
        <w:t>Sampit</w:t>
      </w:r>
      <w:proofErr w:type="spellEnd"/>
      <w:r w:rsidRPr="00CA7528">
        <w:rPr>
          <w:rFonts w:ascii="Arial" w:hAnsi="Arial" w:cs="Arial"/>
          <w:w w:val="102"/>
          <w:sz w:val="22"/>
          <w:szCs w:val="22"/>
        </w:rPr>
        <w:t>.</w:t>
      </w:r>
    </w:p>
    <w:p w:rsidR="004765A9" w:rsidRPr="00CA7528" w:rsidRDefault="004765A9" w:rsidP="00C8541D">
      <w:pPr>
        <w:spacing w:line="369" w:lineRule="auto"/>
        <w:ind w:left="1948" w:right="368" w:firstLine="850"/>
        <w:jc w:val="both"/>
        <w:rPr>
          <w:rFonts w:ascii="Arial" w:hAnsi="Arial" w:cs="Arial"/>
          <w:w w:val="102"/>
          <w:sz w:val="22"/>
          <w:szCs w:val="22"/>
        </w:rPr>
      </w:pPr>
    </w:p>
    <w:p w:rsidR="004765A9" w:rsidRPr="00CA7528" w:rsidRDefault="004765A9" w:rsidP="00C8541D">
      <w:pPr>
        <w:spacing w:line="369" w:lineRule="auto"/>
        <w:ind w:left="1948" w:right="368" w:firstLine="850"/>
        <w:jc w:val="both"/>
        <w:rPr>
          <w:rFonts w:ascii="Arial" w:hAnsi="Arial" w:cs="Arial"/>
          <w:w w:val="102"/>
          <w:sz w:val="22"/>
          <w:szCs w:val="22"/>
        </w:rPr>
      </w:pPr>
    </w:p>
    <w:p w:rsidR="004765A9" w:rsidRPr="00CA7528" w:rsidRDefault="004765A9" w:rsidP="00C8541D">
      <w:pPr>
        <w:spacing w:line="369" w:lineRule="auto"/>
        <w:ind w:left="1948" w:right="368" w:firstLine="850"/>
        <w:jc w:val="both"/>
        <w:rPr>
          <w:rFonts w:ascii="Arial" w:hAnsi="Arial" w:cs="Arial"/>
          <w:w w:val="102"/>
          <w:sz w:val="22"/>
          <w:szCs w:val="22"/>
        </w:rPr>
      </w:pPr>
    </w:p>
    <w:p w:rsidR="004765A9" w:rsidRPr="00CA7528" w:rsidRDefault="004765A9" w:rsidP="00C8541D">
      <w:pPr>
        <w:spacing w:line="369" w:lineRule="auto"/>
        <w:ind w:left="1948" w:right="368" w:firstLine="850"/>
        <w:jc w:val="both"/>
        <w:rPr>
          <w:rFonts w:ascii="Arial" w:hAnsi="Arial" w:cs="Arial"/>
          <w:sz w:val="22"/>
          <w:szCs w:val="22"/>
        </w:rPr>
      </w:pPr>
    </w:p>
    <w:p w:rsidR="004765A9" w:rsidRPr="00CA7528" w:rsidRDefault="004765A9" w:rsidP="004765A9">
      <w:pPr>
        <w:spacing w:line="360" w:lineRule="auto"/>
        <w:ind w:left="3960"/>
        <w:rPr>
          <w:rFonts w:ascii="Arial" w:hAnsi="Arial" w:cs="Arial"/>
          <w:sz w:val="22"/>
          <w:szCs w:val="22"/>
        </w:rPr>
      </w:pPr>
      <w:proofErr w:type="spellStart"/>
      <w:r w:rsidRPr="00CA7528">
        <w:rPr>
          <w:rFonts w:ascii="Arial" w:hAnsi="Arial" w:cs="Arial"/>
          <w:sz w:val="22"/>
          <w:szCs w:val="22"/>
        </w:rPr>
        <w:t>Ditetapkan</w:t>
      </w:r>
      <w:proofErr w:type="spellEnd"/>
      <w:r w:rsidRPr="00CA7528">
        <w:rPr>
          <w:rFonts w:ascii="Arial" w:hAnsi="Arial" w:cs="Arial"/>
          <w:sz w:val="22"/>
          <w:szCs w:val="22"/>
        </w:rPr>
        <w:t xml:space="preserve"> di</w:t>
      </w:r>
      <w:r w:rsidRPr="00CA7528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CA7528">
        <w:rPr>
          <w:rFonts w:ascii="Arial" w:hAnsi="Arial" w:cs="Arial"/>
          <w:sz w:val="22"/>
          <w:szCs w:val="22"/>
        </w:rPr>
        <w:t>Sampit</w:t>
      </w:r>
      <w:proofErr w:type="spellEnd"/>
    </w:p>
    <w:p w:rsidR="004765A9" w:rsidRPr="00CA7528" w:rsidRDefault="004765A9" w:rsidP="004765A9">
      <w:pPr>
        <w:pStyle w:val="NoSpacing"/>
        <w:spacing w:line="360" w:lineRule="auto"/>
        <w:ind w:left="3960"/>
        <w:rPr>
          <w:rFonts w:ascii="Arial" w:hAnsi="Arial" w:cs="Arial"/>
        </w:rPr>
      </w:pPr>
      <w:proofErr w:type="spellStart"/>
      <w:r w:rsidRPr="00CA7528">
        <w:rPr>
          <w:rFonts w:ascii="Arial" w:hAnsi="Arial" w:cs="Arial"/>
        </w:rPr>
        <w:t>Tanggal</w:t>
      </w:r>
      <w:proofErr w:type="spellEnd"/>
      <w:r w:rsidRPr="00CA7528">
        <w:rPr>
          <w:rFonts w:ascii="Arial" w:hAnsi="Arial" w:cs="Arial"/>
        </w:rPr>
        <w:tab/>
      </w:r>
      <w:r w:rsidRPr="00CA7528">
        <w:rPr>
          <w:rFonts w:ascii="Arial" w:hAnsi="Arial" w:cs="Arial"/>
        </w:rPr>
        <w:tab/>
        <w:t xml:space="preserve">: …  </w:t>
      </w:r>
      <w:proofErr w:type="spellStart"/>
      <w:r w:rsidRPr="00CA7528">
        <w:rPr>
          <w:rFonts w:ascii="Arial" w:hAnsi="Arial" w:cs="Arial"/>
          <w:u w:val="single"/>
        </w:rPr>
        <w:t>Januari</w:t>
      </w:r>
      <w:proofErr w:type="spellEnd"/>
      <w:r w:rsidRPr="00CA7528">
        <w:rPr>
          <w:rFonts w:ascii="Arial" w:hAnsi="Arial" w:cs="Arial"/>
          <w:u w:val="single"/>
        </w:rPr>
        <w:t xml:space="preserve"> 2018</w:t>
      </w:r>
    </w:p>
    <w:p w:rsidR="004765A9" w:rsidRPr="00CA7528" w:rsidRDefault="004765A9" w:rsidP="004765A9">
      <w:pPr>
        <w:pStyle w:val="NoSpacing"/>
        <w:spacing w:line="360" w:lineRule="auto"/>
        <w:ind w:left="3326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2"/>
        <w:gridCol w:w="4964"/>
      </w:tblGrid>
      <w:tr w:rsidR="004765A9" w:rsidRPr="00CA7528" w:rsidTr="00AE2043">
        <w:trPr>
          <w:trHeight w:val="2282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4765A9" w:rsidRPr="00CA7528" w:rsidRDefault="004765A9" w:rsidP="00AE20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</w:tcPr>
          <w:p w:rsidR="004765A9" w:rsidRPr="006321BC" w:rsidRDefault="004765A9" w:rsidP="00AE204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6321BC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</w:p>
          <w:p w:rsidR="004765A9" w:rsidRPr="006321BC" w:rsidRDefault="004765A9" w:rsidP="00AE204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765A9" w:rsidRPr="006321BC" w:rsidRDefault="004765A9" w:rsidP="00AE204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765A9" w:rsidRPr="006321BC" w:rsidRDefault="004765A9" w:rsidP="00AE204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765A9" w:rsidRPr="006321BC" w:rsidRDefault="004765A9" w:rsidP="00AE204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6321BC">
              <w:rPr>
                <w:rFonts w:ascii="Arial" w:hAnsi="Arial" w:cs="Arial"/>
                <w:bCs/>
                <w:sz w:val="22"/>
                <w:szCs w:val="22"/>
              </w:rPr>
              <w:t>dr. DENNY MUDA PERDANA,Sp.Rad</w:t>
            </w:r>
          </w:p>
          <w:p w:rsidR="004765A9" w:rsidRPr="00CA7528" w:rsidRDefault="004765A9" w:rsidP="00AE20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28">
              <w:rPr>
                <w:rFonts w:ascii="Arial" w:hAnsi="Arial" w:cs="Arial"/>
                <w:sz w:val="22"/>
                <w:szCs w:val="22"/>
              </w:rPr>
              <w:t>Pembina UtamaMuda</w:t>
            </w:r>
          </w:p>
          <w:p w:rsidR="004765A9" w:rsidRPr="00CA7528" w:rsidRDefault="004765A9" w:rsidP="00AE20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28">
              <w:rPr>
                <w:rFonts w:ascii="Arial" w:hAnsi="Arial" w:cs="Arial"/>
                <w:sz w:val="22"/>
                <w:szCs w:val="22"/>
              </w:rPr>
              <w:t>NIP. 19621121 199610 1 001</w:t>
            </w:r>
          </w:p>
        </w:tc>
      </w:tr>
    </w:tbl>
    <w:p w:rsidR="00C8541D" w:rsidRPr="00CA7528" w:rsidRDefault="00C8541D" w:rsidP="00C8541D">
      <w:pPr>
        <w:spacing w:line="200" w:lineRule="exact"/>
        <w:rPr>
          <w:rFonts w:ascii="Arial" w:hAnsi="Arial" w:cs="Arial"/>
          <w:sz w:val="22"/>
          <w:szCs w:val="22"/>
        </w:rPr>
      </w:pPr>
    </w:p>
    <w:p w:rsidR="00C8541D" w:rsidRPr="00CA7528" w:rsidRDefault="00C8541D" w:rsidP="00C8541D">
      <w:pPr>
        <w:spacing w:line="200" w:lineRule="exact"/>
        <w:rPr>
          <w:rFonts w:ascii="Arial" w:hAnsi="Arial" w:cs="Arial"/>
          <w:sz w:val="22"/>
          <w:szCs w:val="22"/>
        </w:rPr>
      </w:pPr>
    </w:p>
    <w:p w:rsidR="00C8541D" w:rsidRPr="00CA7528" w:rsidRDefault="00C8541D" w:rsidP="00C8541D">
      <w:pPr>
        <w:spacing w:before="10" w:line="220" w:lineRule="exact"/>
        <w:rPr>
          <w:rFonts w:ascii="Arial" w:hAnsi="Arial" w:cs="Arial"/>
          <w:sz w:val="22"/>
          <w:szCs w:val="22"/>
        </w:rPr>
      </w:pPr>
    </w:p>
    <w:p w:rsidR="00C8541D" w:rsidRPr="00CA7528" w:rsidRDefault="00C8541D" w:rsidP="00C8541D">
      <w:pPr>
        <w:spacing w:before="1" w:line="280" w:lineRule="exact"/>
        <w:rPr>
          <w:rFonts w:ascii="Arial" w:hAnsi="Arial" w:cs="Arial"/>
          <w:sz w:val="22"/>
          <w:szCs w:val="22"/>
        </w:rPr>
      </w:pPr>
    </w:p>
    <w:p w:rsidR="00C8541D" w:rsidRPr="00CA7528" w:rsidRDefault="00C8541D" w:rsidP="00C8541D">
      <w:pPr>
        <w:ind w:left="532"/>
        <w:rPr>
          <w:rFonts w:ascii="Arial" w:eastAsia="Calibri" w:hAnsi="Arial" w:cs="Arial"/>
          <w:sz w:val="22"/>
          <w:szCs w:val="22"/>
        </w:rPr>
      </w:pPr>
      <w:proofErr w:type="spellStart"/>
      <w:r w:rsidRPr="00CA7528">
        <w:rPr>
          <w:rFonts w:ascii="Arial" w:eastAsia="Calibri" w:hAnsi="Arial" w:cs="Arial"/>
          <w:spacing w:val="1"/>
          <w:w w:val="102"/>
          <w:sz w:val="22"/>
          <w:szCs w:val="22"/>
          <w:u w:val="single" w:color="000000"/>
        </w:rPr>
        <w:t>T</w:t>
      </w:r>
      <w:r w:rsidRPr="00CA7528">
        <w:rPr>
          <w:rFonts w:ascii="Arial" w:eastAsia="Calibri" w:hAnsi="Arial" w:cs="Arial"/>
          <w:spacing w:val="3"/>
          <w:w w:val="102"/>
          <w:sz w:val="22"/>
          <w:szCs w:val="22"/>
          <w:u w:val="single" w:color="000000"/>
        </w:rPr>
        <w:t>E</w:t>
      </w:r>
      <w:r w:rsidRPr="00CA7528">
        <w:rPr>
          <w:rFonts w:ascii="Arial" w:eastAsia="Calibri" w:hAnsi="Arial" w:cs="Arial"/>
          <w:spacing w:val="-3"/>
          <w:w w:val="102"/>
          <w:sz w:val="22"/>
          <w:szCs w:val="22"/>
          <w:u w:val="single" w:color="000000"/>
        </w:rPr>
        <w:t>M</w:t>
      </w:r>
      <w:r w:rsidRPr="00CA7528">
        <w:rPr>
          <w:rFonts w:ascii="Arial" w:eastAsia="Calibri" w:hAnsi="Arial" w:cs="Arial"/>
          <w:w w:val="102"/>
          <w:sz w:val="22"/>
          <w:szCs w:val="22"/>
          <w:u w:val="single" w:color="000000"/>
        </w:rPr>
        <w:t>BU</w:t>
      </w:r>
      <w:r w:rsidRPr="00CA7528">
        <w:rPr>
          <w:rFonts w:ascii="Arial" w:eastAsia="Calibri" w:hAnsi="Arial" w:cs="Arial"/>
          <w:spacing w:val="2"/>
          <w:w w:val="102"/>
          <w:sz w:val="22"/>
          <w:szCs w:val="22"/>
          <w:u w:val="single" w:color="000000"/>
        </w:rPr>
        <w:t>S</w:t>
      </w:r>
      <w:r w:rsidRPr="00CA7528">
        <w:rPr>
          <w:rFonts w:ascii="Arial" w:eastAsia="Calibri" w:hAnsi="Arial" w:cs="Arial"/>
          <w:spacing w:val="-3"/>
          <w:w w:val="102"/>
          <w:sz w:val="22"/>
          <w:szCs w:val="22"/>
          <w:u w:val="single" w:color="000000"/>
        </w:rPr>
        <w:t>A</w:t>
      </w:r>
      <w:r w:rsidRPr="00CA7528">
        <w:rPr>
          <w:rFonts w:ascii="Arial" w:eastAsia="Calibri" w:hAnsi="Arial" w:cs="Arial"/>
          <w:w w:val="102"/>
          <w:sz w:val="22"/>
          <w:szCs w:val="22"/>
          <w:u w:val="single" w:color="000000"/>
        </w:rPr>
        <w:t>N</w:t>
      </w:r>
      <w:r w:rsidRPr="00CA7528">
        <w:rPr>
          <w:rFonts w:ascii="Arial" w:eastAsia="Calibri" w:hAnsi="Arial" w:cs="Arial"/>
          <w:spacing w:val="1"/>
          <w:sz w:val="22"/>
          <w:szCs w:val="22"/>
          <w:u w:val="single" w:color="000000"/>
        </w:rPr>
        <w:t>Y</w:t>
      </w:r>
      <w:r w:rsidRPr="00CA7528">
        <w:rPr>
          <w:rFonts w:ascii="Arial" w:eastAsia="Calibri" w:hAnsi="Arial" w:cs="Arial"/>
          <w:spacing w:val="-1"/>
          <w:sz w:val="22"/>
          <w:szCs w:val="22"/>
          <w:u w:val="single" w:color="000000"/>
        </w:rPr>
        <w:t>t</w:t>
      </w:r>
      <w:r w:rsidRPr="00CA7528">
        <w:rPr>
          <w:rFonts w:ascii="Arial" w:eastAsia="Calibri" w:hAnsi="Arial" w:cs="Arial"/>
          <w:sz w:val="22"/>
          <w:szCs w:val="22"/>
          <w:u w:val="single" w:color="000000"/>
        </w:rPr>
        <w:t>h</w:t>
      </w:r>
      <w:proofErr w:type="spellEnd"/>
      <w:r w:rsidRPr="00CA7528">
        <w:rPr>
          <w:rFonts w:ascii="Arial" w:eastAsia="Calibri" w:hAnsi="Arial" w:cs="Arial"/>
          <w:w w:val="102"/>
          <w:sz w:val="22"/>
          <w:szCs w:val="22"/>
          <w:u w:val="single" w:color="000000"/>
        </w:rPr>
        <w:t>:</w:t>
      </w:r>
    </w:p>
    <w:p w:rsidR="00C8541D" w:rsidRPr="00CA7528" w:rsidRDefault="00C8541D" w:rsidP="00C8541D">
      <w:pPr>
        <w:spacing w:before="7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1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="00D83F58" w:rsidRPr="00CA7528">
        <w:rPr>
          <w:rFonts w:ascii="Arial" w:eastAsia="Calibri" w:hAnsi="Arial" w:cs="Arial"/>
          <w:sz w:val="22"/>
          <w:szCs w:val="22"/>
        </w:rPr>
        <w:t>Wadir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P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el</w:t>
      </w:r>
      <w:r w:rsidRPr="00CA7528">
        <w:rPr>
          <w:rFonts w:ascii="Arial" w:eastAsia="Calibri" w:hAnsi="Arial" w:cs="Arial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y</w:t>
      </w:r>
      <w:r w:rsidRPr="00CA7528">
        <w:rPr>
          <w:rFonts w:ascii="Arial" w:eastAsia="Calibri" w:hAnsi="Arial" w:cs="Arial"/>
          <w:spacing w:val="3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-3"/>
          <w:sz w:val="22"/>
          <w:szCs w:val="22"/>
        </w:rPr>
        <w:t>n</w:t>
      </w:r>
      <w:r w:rsidRPr="00CA7528">
        <w:rPr>
          <w:rFonts w:ascii="Arial" w:eastAsia="Calibri" w:hAnsi="Arial" w:cs="Arial"/>
          <w:spacing w:val="3"/>
          <w:sz w:val="22"/>
          <w:szCs w:val="22"/>
        </w:rPr>
        <w:t>a</w:t>
      </w:r>
      <w:r w:rsidRPr="00CA7528">
        <w:rPr>
          <w:rFonts w:ascii="Arial" w:eastAsia="Calibri" w:hAnsi="Arial" w:cs="Arial"/>
          <w:sz w:val="22"/>
          <w:szCs w:val="22"/>
        </w:rPr>
        <w:t>n</w:t>
      </w:r>
      <w:r w:rsidRPr="00CA7528">
        <w:rPr>
          <w:rFonts w:ascii="Arial" w:eastAsia="Calibri" w:hAnsi="Arial" w:cs="Arial"/>
          <w:w w:val="102"/>
          <w:sz w:val="22"/>
          <w:szCs w:val="22"/>
        </w:rPr>
        <w:t>M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CA7528">
        <w:rPr>
          <w:rFonts w:ascii="Arial" w:eastAsia="Calibri" w:hAnsi="Arial" w:cs="Arial"/>
          <w:w w:val="102"/>
          <w:sz w:val="22"/>
          <w:szCs w:val="22"/>
        </w:rPr>
        <w:t>s</w:t>
      </w:r>
      <w:proofErr w:type="spellEnd"/>
    </w:p>
    <w:p w:rsidR="00C8541D" w:rsidRPr="00CA7528" w:rsidRDefault="00C8541D" w:rsidP="00C8541D">
      <w:pPr>
        <w:spacing w:before="7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2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eastAsia="Calibri" w:hAnsi="Arial" w:cs="Arial"/>
          <w:sz w:val="22"/>
          <w:szCs w:val="22"/>
        </w:rPr>
        <w:t>Kabid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P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e</w:t>
      </w:r>
      <w:r w:rsidRPr="00CA7528">
        <w:rPr>
          <w:rFonts w:ascii="Arial" w:eastAsia="Calibri" w:hAnsi="Arial" w:cs="Arial"/>
          <w:spacing w:val="2"/>
          <w:sz w:val="22"/>
          <w:szCs w:val="22"/>
        </w:rPr>
        <w:t>n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u</w:t>
      </w:r>
      <w:r w:rsidRPr="00CA7528">
        <w:rPr>
          <w:rFonts w:ascii="Arial" w:eastAsia="Calibri" w:hAnsi="Arial" w:cs="Arial"/>
          <w:spacing w:val="2"/>
          <w:sz w:val="22"/>
          <w:szCs w:val="22"/>
        </w:rPr>
        <w:t>n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j</w:t>
      </w:r>
      <w:r w:rsidRPr="00CA7528">
        <w:rPr>
          <w:rFonts w:ascii="Arial" w:eastAsia="Calibri" w:hAnsi="Arial" w:cs="Arial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2"/>
          <w:sz w:val="22"/>
          <w:szCs w:val="22"/>
        </w:rPr>
        <w:t>n</w:t>
      </w:r>
      <w:r w:rsidRPr="00CA7528">
        <w:rPr>
          <w:rFonts w:ascii="Arial" w:eastAsia="Calibri" w:hAnsi="Arial" w:cs="Arial"/>
          <w:sz w:val="22"/>
          <w:szCs w:val="22"/>
        </w:rPr>
        <w:t>g</w:t>
      </w:r>
      <w:r w:rsidRPr="00CA7528">
        <w:rPr>
          <w:rFonts w:ascii="Arial" w:eastAsia="Calibri" w:hAnsi="Arial" w:cs="Arial"/>
          <w:w w:val="102"/>
          <w:sz w:val="22"/>
          <w:szCs w:val="22"/>
        </w:rPr>
        <w:t>M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eastAsia="Calibri" w:hAnsi="Arial" w:cs="Arial"/>
          <w:spacing w:val="2"/>
          <w:w w:val="102"/>
          <w:sz w:val="22"/>
          <w:szCs w:val="22"/>
        </w:rPr>
        <w:t>d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CA7528">
        <w:rPr>
          <w:rFonts w:ascii="Arial" w:eastAsia="Calibri" w:hAnsi="Arial" w:cs="Arial"/>
          <w:w w:val="102"/>
          <w:sz w:val="22"/>
          <w:szCs w:val="22"/>
        </w:rPr>
        <w:t>s</w:t>
      </w:r>
      <w:proofErr w:type="spellEnd"/>
    </w:p>
    <w:p w:rsidR="00C8541D" w:rsidRPr="00CA7528" w:rsidRDefault="00C8541D" w:rsidP="00C8541D">
      <w:pPr>
        <w:spacing w:before="5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3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eastAsia="Calibri" w:hAnsi="Arial" w:cs="Arial"/>
          <w:spacing w:val="1"/>
          <w:sz w:val="22"/>
          <w:szCs w:val="22"/>
        </w:rPr>
        <w:t>Ke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p</w:t>
      </w:r>
      <w:r w:rsidRPr="00CA7528">
        <w:rPr>
          <w:rFonts w:ascii="Arial" w:eastAsia="Calibri" w:hAnsi="Arial" w:cs="Arial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l</w:t>
      </w:r>
      <w:r w:rsidRPr="00CA7528">
        <w:rPr>
          <w:rFonts w:ascii="Arial" w:eastAsia="Calibri" w:hAnsi="Arial" w:cs="Arial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I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n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s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t</w:t>
      </w:r>
      <w:r w:rsidRPr="00CA7528">
        <w:rPr>
          <w:rFonts w:ascii="Arial" w:eastAsia="Calibri" w:hAnsi="Arial" w:cs="Arial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l</w:t>
      </w:r>
      <w:r w:rsidRPr="00CA7528">
        <w:rPr>
          <w:rFonts w:ascii="Arial" w:eastAsia="Calibri" w:hAnsi="Arial" w:cs="Arial"/>
          <w:spacing w:val="3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-2"/>
          <w:sz w:val="22"/>
          <w:szCs w:val="22"/>
        </w:rPr>
        <w:t>s</w:t>
      </w:r>
      <w:r w:rsidRPr="00CA7528">
        <w:rPr>
          <w:rFonts w:ascii="Arial" w:eastAsia="Calibri" w:hAnsi="Arial" w:cs="Arial"/>
          <w:sz w:val="22"/>
          <w:szCs w:val="22"/>
        </w:rPr>
        <w:t>i</w:t>
      </w:r>
      <w:r w:rsidRPr="00CA7528">
        <w:rPr>
          <w:rFonts w:ascii="Arial" w:eastAsia="Calibri" w:hAnsi="Arial" w:cs="Arial"/>
          <w:w w:val="102"/>
          <w:sz w:val="22"/>
          <w:szCs w:val="22"/>
        </w:rPr>
        <w:t>Fa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CA7528">
        <w:rPr>
          <w:rFonts w:ascii="Arial" w:eastAsia="Calibri" w:hAnsi="Arial" w:cs="Arial"/>
          <w:w w:val="102"/>
          <w:sz w:val="22"/>
          <w:szCs w:val="22"/>
        </w:rPr>
        <w:t>ma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CA7528">
        <w:rPr>
          <w:rFonts w:ascii="Arial" w:eastAsia="Calibri" w:hAnsi="Arial" w:cs="Arial"/>
          <w:w w:val="102"/>
          <w:sz w:val="22"/>
          <w:szCs w:val="22"/>
        </w:rPr>
        <w:t>i</w:t>
      </w:r>
      <w:proofErr w:type="spellEnd"/>
    </w:p>
    <w:p w:rsidR="00C8541D" w:rsidRPr="00CA7528" w:rsidRDefault="00C8541D" w:rsidP="00C8541D">
      <w:pPr>
        <w:spacing w:before="7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4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eastAsia="Calibri" w:hAnsi="Arial" w:cs="Arial"/>
          <w:sz w:val="22"/>
          <w:szCs w:val="22"/>
        </w:rPr>
        <w:t>Kabid</w:t>
      </w:r>
      <w:r w:rsidRPr="00CA7528">
        <w:rPr>
          <w:rFonts w:ascii="Arial" w:eastAsia="Calibri" w:hAnsi="Arial" w:cs="Arial"/>
          <w:spacing w:val="-2"/>
          <w:w w:val="102"/>
          <w:sz w:val="22"/>
          <w:szCs w:val="22"/>
        </w:rPr>
        <w:t>K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CA7528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CA7528">
        <w:rPr>
          <w:rFonts w:ascii="Arial" w:eastAsia="Calibri" w:hAnsi="Arial" w:cs="Arial"/>
          <w:w w:val="102"/>
          <w:sz w:val="22"/>
          <w:szCs w:val="22"/>
        </w:rPr>
        <w:t>aw</w:t>
      </w:r>
      <w:r w:rsidRPr="00CA7528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CA7528">
        <w:rPr>
          <w:rFonts w:ascii="Arial" w:eastAsia="Calibri" w:hAnsi="Arial" w:cs="Arial"/>
          <w:w w:val="102"/>
          <w:sz w:val="22"/>
          <w:szCs w:val="22"/>
        </w:rPr>
        <w:t>an</w:t>
      </w:r>
      <w:proofErr w:type="spellEnd"/>
    </w:p>
    <w:p w:rsidR="00C8541D" w:rsidRPr="00CA7528" w:rsidRDefault="00C8541D" w:rsidP="00C8541D">
      <w:pPr>
        <w:spacing w:before="7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5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eastAsia="Calibri" w:hAnsi="Arial" w:cs="Arial"/>
          <w:spacing w:val="1"/>
          <w:sz w:val="22"/>
          <w:szCs w:val="22"/>
        </w:rPr>
        <w:t>Ko</w:t>
      </w:r>
      <w:r w:rsidRPr="00CA7528">
        <w:rPr>
          <w:rFonts w:ascii="Arial" w:eastAsia="Calibri" w:hAnsi="Arial" w:cs="Arial"/>
          <w:sz w:val="22"/>
          <w:szCs w:val="22"/>
        </w:rPr>
        <w:t>m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i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t</w:t>
      </w:r>
      <w:r w:rsidRPr="00CA7528">
        <w:rPr>
          <w:rFonts w:ascii="Arial" w:eastAsia="Calibri" w:hAnsi="Arial" w:cs="Arial"/>
          <w:sz w:val="22"/>
          <w:szCs w:val="22"/>
        </w:rPr>
        <w:t>e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Ke</w:t>
      </w:r>
      <w:r w:rsidRPr="00CA7528">
        <w:rPr>
          <w:rFonts w:ascii="Arial" w:eastAsia="Calibri" w:hAnsi="Arial" w:cs="Arial"/>
          <w:spacing w:val="-2"/>
          <w:sz w:val="22"/>
          <w:szCs w:val="22"/>
        </w:rPr>
        <w:t>s</w:t>
      </w:r>
      <w:r w:rsidRPr="00CA7528">
        <w:rPr>
          <w:rFonts w:ascii="Arial" w:eastAsia="Calibri" w:hAnsi="Arial" w:cs="Arial"/>
          <w:spacing w:val="1"/>
          <w:sz w:val="22"/>
          <w:szCs w:val="22"/>
        </w:rPr>
        <w:t>el</w:t>
      </w:r>
      <w:r w:rsidRPr="00CA7528">
        <w:rPr>
          <w:rFonts w:ascii="Arial" w:eastAsia="Calibri" w:hAnsi="Arial" w:cs="Arial"/>
          <w:sz w:val="22"/>
          <w:szCs w:val="22"/>
        </w:rPr>
        <w:t>ama</w:t>
      </w:r>
      <w:r w:rsidRPr="00CA7528">
        <w:rPr>
          <w:rFonts w:ascii="Arial" w:eastAsia="Calibri" w:hAnsi="Arial" w:cs="Arial"/>
          <w:spacing w:val="-1"/>
          <w:sz w:val="22"/>
          <w:szCs w:val="22"/>
        </w:rPr>
        <w:t>t</w:t>
      </w:r>
      <w:r w:rsidRPr="00CA7528">
        <w:rPr>
          <w:rFonts w:ascii="Arial" w:eastAsia="Calibri" w:hAnsi="Arial" w:cs="Arial"/>
          <w:sz w:val="22"/>
          <w:szCs w:val="22"/>
        </w:rPr>
        <w:t>an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P</w:t>
      </w:r>
      <w:r w:rsidRPr="00CA7528">
        <w:rPr>
          <w:rFonts w:ascii="Arial" w:eastAsia="Calibri" w:hAnsi="Arial" w:cs="Arial"/>
          <w:w w:val="102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sie</w:t>
      </w:r>
      <w:r w:rsidRPr="00CA7528">
        <w:rPr>
          <w:rFonts w:ascii="Arial" w:eastAsia="Calibri" w:hAnsi="Arial" w:cs="Arial"/>
          <w:w w:val="102"/>
          <w:sz w:val="22"/>
          <w:szCs w:val="22"/>
        </w:rPr>
        <w:t>n</w:t>
      </w:r>
      <w:proofErr w:type="spellEnd"/>
    </w:p>
    <w:p w:rsidR="00C8541D" w:rsidRPr="00CA7528" w:rsidRDefault="00C8541D" w:rsidP="00C8541D">
      <w:pPr>
        <w:spacing w:before="5"/>
        <w:ind w:left="532"/>
        <w:rPr>
          <w:rFonts w:ascii="Arial" w:eastAsia="Calibri" w:hAnsi="Arial" w:cs="Arial"/>
          <w:sz w:val="22"/>
          <w:szCs w:val="22"/>
        </w:rPr>
      </w:pPr>
      <w:r w:rsidRPr="00CA7528">
        <w:rPr>
          <w:rFonts w:ascii="Arial" w:eastAsia="Calibri" w:hAnsi="Arial" w:cs="Arial"/>
          <w:spacing w:val="1"/>
          <w:sz w:val="22"/>
          <w:szCs w:val="22"/>
        </w:rPr>
        <w:t>6</w:t>
      </w:r>
      <w:r w:rsidRPr="00CA7528">
        <w:rPr>
          <w:rFonts w:ascii="Arial" w:eastAsia="Calibri" w:hAnsi="Arial" w:cs="Arial"/>
          <w:sz w:val="22"/>
          <w:szCs w:val="22"/>
        </w:rPr>
        <w:t xml:space="preserve">.  </w:t>
      </w:r>
      <w:proofErr w:type="spellStart"/>
      <w:r w:rsidRPr="00CA7528">
        <w:rPr>
          <w:rFonts w:ascii="Arial" w:eastAsia="Calibri" w:hAnsi="Arial" w:cs="Arial"/>
          <w:spacing w:val="-1"/>
          <w:w w:val="102"/>
          <w:sz w:val="22"/>
          <w:szCs w:val="22"/>
        </w:rPr>
        <w:t>A</w:t>
      </w:r>
      <w:r w:rsidRPr="00CA7528">
        <w:rPr>
          <w:rFonts w:ascii="Arial" w:eastAsia="Calibri" w:hAnsi="Arial" w:cs="Arial"/>
          <w:spacing w:val="1"/>
          <w:w w:val="102"/>
          <w:sz w:val="22"/>
          <w:szCs w:val="22"/>
        </w:rPr>
        <w:t>rs</w:t>
      </w:r>
      <w:r w:rsidRPr="00CA7528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CA7528">
        <w:rPr>
          <w:rFonts w:ascii="Arial" w:eastAsia="Calibri" w:hAnsi="Arial" w:cs="Arial"/>
          <w:w w:val="102"/>
          <w:sz w:val="22"/>
          <w:szCs w:val="22"/>
        </w:rPr>
        <w:t>p</w:t>
      </w:r>
      <w:proofErr w:type="spellEnd"/>
    </w:p>
    <w:sectPr w:rsidR="00C8541D" w:rsidRPr="00CA7528" w:rsidSect="00B977D9">
      <w:pgSz w:w="12240" w:h="15840"/>
      <w:pgMar w:top="126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4D4" w:rsidRDefault="00EC44D4" w:rsidP="004765A9">
      <w:r>
        <w:separator/>
      </w:r>
    </w:p>
  </w:endnote>
  <w:endnote w:type="continuationSeparator" w:id="0">
    <w:p w:rsidR="00EC44D4" w:rsidRDefault="00EC44D4" w:rsidP="00476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4D4" w:rsidRDefault="00EC44D4" w:rsidP="004765A9">
      <w:r>
        <w:separator/>
      </w:r>
    </w:p>
  </w:footnote>
  <w:footnote w:type="continuationSeparator" w:id="0">
    <w:p w:rsidR="00EC44D4" w:rsidRDefault="00EC44D4" w:rsidP="00476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043" w:rsidRDefault="00AE2043">
    <w:pPr>
      <w:pStyle w:val="Header"/>
    </w:pPr>
    <w:r w:rsidRPr="004765A9">
      <w:rPr>
        <w:noProof/>
      </w:rPr>
      <w:drawing>
        <wp:inline distT="0" distB="0" distL="0" distR="0">
          <wp:extent cx="5565775" cy="1009128"/>
          <wp:effectExtent l="1905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5702" t="38027" r="29612" b="47562"/>
                  <a:stretch/>
                </pic:blipFill>
                <pic:spPr bwMode="auto">
                  <a:xfrm>
                    <a:off x="0" y="0"/>
                    <a:ext cx="5565775" cy="10091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5C34"/>
    <w:multiLevelType w:val="multilevel"/>
    <w:tmpl w:val="98A6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77D9"/>
    <w:rsid w:val="00032117"/>
    <w:rsid w:val="00042405"/>
    <w:rsid w:val="00057344"/>
    <w:rsid w:val="001904EE"/>
    <w:rsid w:val="00290877"/>
    <w:rsid w:val="002C5E3F"/>
    <w:rsid w:val="0032365A"/>
    <w:rsid w:val="003354C1"/>
    <w:rsid w:val="003A01DF"/>
    <w:rsid w:val="003B4C1B"/>
    <w:rsid w:val="003D063E"/>
    <w:rsid w:val="0042282D"/>
    <w:rsid w:val="004761C0"/>
    <w:rsid w:val="004765A9"/>
    <w:rsid w:val="004B4219"/>
    <w:rsid w:val="004C7D0D"/>
    <w:rsid w:val="004D6873"/>
    <w:rsid w:val="004E56F1"/>
    <w:rsid w:val="005625DD"/>
    <w:rsid w:val="005961AC"/>
    <w:rsid w:val="005B379B"/>
    <w:rsid w:val="006321BC"/>
    <w:rsid w:val="00702A45"/>
    <w:rsid w:val="00740A4A"/>
    <w:rsid w:val="00741601"/>
    <w:rsid w:val="00763402"/>
    <w:rsid w:val="0083026C"/>
    <w:rsid w:val="008420E2"/>
    <w:rsid w:val="008C06C8"/>
    <w:rsid w:val="008D0A93"/>
    <w:rsid w:val="009014D4"/>
    <w:rsid w:val="00904814"/>
    <w:rsid w:val="00915AD4"/>
    <w:rsid w:val="00967DDF"/>
    <w:rsid w:val="00995961"/>
    <w:rsid w:val="00A003D6"/>
    <w:rsid w:val="00AE2043"/>
    <w:rsid w:val="00AE770A"/>
    <w:rsid w:val="00B42B8D"/>
    <w:rsid w:val="00B977D9"/>
    <w:rsid w:val="00C44D88"/>
    <w:rsid w:val="00C83A82"/>
    <w:rsid w:val="00C8541D"/>
    <w:rsid w:val="00CA7528"/>
    <w:rsid w:val="00D241EF"/>
    <w:rsid w:val="00D36C26"/>
    <w:rsid w:val="00D83F58"/>
    <w:rsid w:val="00DC44AF"/>
    <w:rsid w:val="00E04247"/>
    <w:rsid w:val="00E11253"/>
    <w:rsid w:val="00EC08A4"/>
    <w:rsid w:val="00EC44D4"/>
    <w:rsid w:val="00FF1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12B56E-E1FE-4F5C-A2DD-BF278035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nhideWhenUsed/>
    <w:rsid w:val="004761C0"/>
    <w:pPr>
      <w:tabs>
        <w:tab w:val="center" w:pos="4680"/>
        <w:tab w:val="right" w:pos="9360"/>
      </w:tabs>
      <w:ind w:left="720" w:hanging="11"/>
      <w:jc w:val="both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4761C0"/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rsid w:val="004761C0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761C0"/>
    <w:rPr>
      <w:rFonts w:ascii="Consolas" w:eastAsia="Calibri" w:hAnsi="Consolas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761C0"/>
    <w:rPr>
      <w:rFonts w:ascii="Consolas" w:eastAsia="Calibri" w:hAnsi="Consolas"/>
      <w:sz w:val="21"/>
      <w:szCs w:val="21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765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5A9"/>
  </w:style>
  <w:style w:type="paragraph" w:styleId="BalloonText">
    <w:name w:val="Balloon Text"/>
    <w:basedOn w:val="Normal"/>
    <w:link w:val="BalloonTextChar"/>
    <w:uiPriority w:val="99"/>
    <w:semiHidden/>
    <w:unhideWhenUsed/>
    <w:rsid w:val="00476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A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65A9"/>
    <w:pPr>
      <w:ind w:left="720" w:hanging="11"/>
      <w:jc w:val="both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4765A9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4765A9"/>
    <w:rPr>
      <w:rFonts w:ascii="Calibri" w:eastAsia="Calibri" w:hAnsi="Calibri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41</cp:revision>
  <cp:lastPrinted>2018-10-05T18:04:00Z</cp:lastPrinted>
  <dcterms:created xsi:type="dcterms:W3CDTF">2016-10-03T05:56:00Z</dcterms:created>
  <dcterms:modified xsi:type="dcterms:W3CDTF">2018-10-17T00:16:00Z</dcterms:modified>
</cp:coreProperties>
</file>