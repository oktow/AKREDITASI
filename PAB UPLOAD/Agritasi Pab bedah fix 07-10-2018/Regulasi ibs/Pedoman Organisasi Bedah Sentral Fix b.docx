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9C5" w:rsidRPr="007C2FD6" w:rsidRDefault="00952245" w:rsidP="00EB19C5">
      <w:pPr>
        <w:rPr>
          <w:b/>
          <w:sz w:val="24"/>
          <w:szCs w:val="24"/>
        </w:rPr>
      </w:pPr>
      <w:r>
        <w:rPr>
          <w:b/>
          <w:noProof/>
          <w:sz w:val="24"/>
          <w:szCs w:val="24"/>
          <w:lang w:val="id-ID" w:eastAsia="id-ID"/>
        </w:rPr>
        <w:pict>
          <v:shapetype id="_x0000_t202" coordsize="21600,21600" o:spt="202" path="m,l,21600r21600,l21600,xe">
            <v:stroke joinstyle="miter"/>
            <v:path gradientshapeok="t" o:connecttype="rect"/>
          </v:shapetype>
          <v:shape id="_x0000_s1028" type="#_x0000_t202" style="position:absolute;left:0;text-align:left;margin-left:-4.7pt;margin-top:-18.8pt;width:440.35pt;height:92.1pt;z-index:251661312" stroked="f">
            <v:textbox style="mso-next-textbox:#_x0000_s1028">
              <w:txbxContent>
                <w:p w:rsidR="00AE5D7F" w:rsidRPr="0033177C" w:rsidRDefault="00AE5D7F" w:rsidP="00AE5D7F">
                  <w:pPr>
                    <w:ind w:right="1"/>
                    <w:jc w:val="center"/>
                    <w:rPr>
                      <w:rFonts w:ascii="Arial" w:hAnsi="Arial" w:cs="Arial"/>
                      <w:bCs/>
                    </w:rPr>
                  </w:pPr>
                  <w:r w:rsidRPr="0033177C">
                    <w:rPr>
                      <w:rFonts w:ascii="Arial" w:hAnsi="Arial" w:cs="Arial"/>
                      <w:bCs/>
                    </w:rPr>
                    <w:t>PERATURAN DIREKTUR RSUD dr.MURJANI SAMPIT</w:t>
                  </w:r>
                </w:p>
                <w:p w:rsidR="00AE5D7F" w:rsidRPr="0033177C" w:rsidRDefault="00AE5D7F" w:rsidP="00AE5D7F">
                  <w:pPr>
                    <w:ind w:right="1"/>
                    <w:jc w:val="center"/>
                    <w:rPr>
                      <w:rFonts w:ascii="Arial" w:hAnsi="Arial" w:cs="Arial"/>
                      <w:bCs/>
                    </w:rPr>
                  </w:pPr>
                  <w:proofErr w:type="gramStart"/>
                  <w:r w:rsidRPr="0033177C">
                    <w:rPr>
                      <w:rFonts w:ascii="Arial" w:hAnsi="Arial" w:cs="Arial"/>
                      <w:bCs/>
                    </w:rPr>
                    <w:t>NOMOR :001</w:t>
                  </w:r>
                  <w:proofErr w:type="gramEnd"/>
                  <w:r w:rsidRPr="0033177C">
                    <w:rPr>
                      <w:rFonts w:ascii="Arial" w:hAnsi="Arial" w:cs="Arial"/>
                      <w:bCs/>
                    </w:rPr>
                    <w:t>/PER/DIR/RSUD-DM/I/2018</w:t>
                  </w:r>
                </w:p>
                <w:p w:rsidR="00AE5D7F" w:rsidRPr="0033177C" w:rsidRDefault="00AE5D7F" w:rsidP="00AE5D7F">
                  <w:pPr>
                    <w:ind w:right="1"/>
                    <w:jc w:val="center"/>
                    <w:rPr>
                      <w:rFonts w:ascii="Arial" w:hAnsi="Arial" w:cs="Arial"/>
                      <w:bCs/>
                    </w:rPr>
                  </w:pPr>
                </w:p>
                <w:p w:rsidR="00AE5D7F" w:rsidRPr="0033177C" w:rsidRDefault="00AE5D7F" w:rsidP="00AE5D7F">
                  <w:pPr>
                    <w:ind w:right="1"/>
                    <w:jc w:val="center"/>
                    <w:rPr>
                      <w:rFonts w:ascii="Arial" w:hAnsi="Arial" w:cs="Arial"/>
                      <w:bCs/>
                    </w:rPr>
                  </w:pPr>
                  <w:r w:rsidRPr="0033177C">
                    <w:rPr>
                      <w:rFonts w:ascii="Arial" w:hAnsi="Arial" w:cs="Arial"/>
                      <w:bCs/>
                    </w:rPr>
                    <w:t>Tentang</w:t>
                  </w:r>
                </w:p>
                <w:p w:rsidR="00AE5D7F" w:rsidRPr="0033177C" w:rsidRDefault="00AE5D7F" w:rsidP="00AE5D7F">
                  <w:pPr>
                    <w:ind w:right="1"/>
                    <w:jc w:val="center"/>
                    <w:rPr>
                      <w:rFonts w:ascii="Arial" w:hAnsi="Arial" w:cs="Arial"/>
                      <w:bCs/>
                    </w:rPr>
                  </w:pPr>
                </w:p>
                <w:p w:rsidR="00AE5D7F" w:rsidRPr="0033177C" w:rsidRDefault="00AE5D7F" w:rsidP="00AE5D7F">
                  <w:pPr>
                    <w:spacing w:line="360" w:lineRule="auto"/>
                    <w:jc w:val="center"/>
                    <w:rPr>
                      <w:rFonts w:ascii="Arial" w:hAnsi="Arial" w:cs="Arial"/>
                      <w:bCs/>
                    </w:rPr>
                  </w:pPr>
                  <w:proofErr w:type="gramStart"/>
                  <w:r w:rsidRPr="0033177C">
                    <w:rPr>
                      <w:rFonts w:ascii="Arial" w:hAnsi="Arial" w:cs="Arial"/>
                      <w:bCs/>
                    </w:rPr>
                    <w:t>KEBIJAKAN  PENYELENGGARAAN</w:t>
                  </w:r>
                  <w:proofErr w:type="gramEnd"/>
                  <w:r w:rsidRPr="0033177C">
                    <w:rPr>
                      <w:rFonts w:ascii="Arial" w:hAnsi="Arial" w:cs="Arial"/>
                      <w:bCs/>
                    </w:rPr>
                    <w:t xml:space="preserve"> PELAYANAN KAMAR</w:t>
                  </w:r>
                </w:p>
                <w:p w:rsidR="00AE5D7F" w:rsidRPr="00EE750C" w:rsidRDefault="00AE5D7F" w:rsidP="00AE5D7F">
                  <w:pPr>
                    <w:spacing w:line="360" w:lineRule="auto"/>
                    <w:jc w:val="center"/>
                    <w:rPr>
                      <w:rFonts w:asciiTheme="majorBidi" w:hAnsiTheme="majorBidi" w:cstheme="majorBidi"/>
                      <w:bCs/>
                      <w:sz w:val="24"/>
                      <w:szCs w:val="24"/>
                    </w:rPr>
                  </w:pPr>
                  <w:r w:rsidRPr="00EE750C">
                    <w:rPr>
                      <w:rFonts w:asciiTheme="majorBidi" w:hAnsiTheme="majorBidi" w:cstheme="majorBidi"/>
                      <w:bCs/>
                      <w:sz w:val="24"/>
                      <w:szCs w:val="24"/>
                    </w:rPr>
                    <w:t xml:space="preserve"> BEDAH SENTRALDI RSUD dr.MURJANI</w:t>
                  </w:r>
                  <w:r>
                    <w:rPr>
                      <w:rFonts w:asciiTheme="majorBidi" w:hAnsiTheme="majorBidi" w:cstheme="majorBidi"/>
                      <w:bCs/>
                      <w:sz w:val="24"/>
                      <w:szCs w:val="24"/>
                    </w:rPr>
                    <w:t xml:space="preserve"> SAMPIT</w:t>
                  </w:r>
                </w:p>
                <w:p w:rsidR="00AE5D7F" w:rsidRPr="00AE5D7F" w:rsidRDefault="00AE5D7F" w:rsidP="00AE5D7F">
                  <w:pPr>
                    <w:rPr>
                      <w:szCs w:val="24"/>
                    </w:rPr>
                  </w:pPr>
                </w:p>
              </w:txbxContent>
            </v:textbox>
          </v:shape>
        </w:pict>
      </w:r>
    </w:p>
    <w:p w:rsidR="00EB19C5" w:rsidRPr="007C2FD6" w:rsidRDefault="00EB19C5" w:rsidP="00EB19C5">
      <w:pPr>
        <w:rPr>
          <w:b/>
          <w:sz w:val="24"/>
          <w:szCs w:val="24"/>
        </w:rPr>
      </w:pPr>
    </w:p>
    <w:p w:rsidR="00EB19C5" w:rsidRPr="007C2FD6" w:rsidRDefault="00EB19C5" w:rsidP="00EB19C5">
      <w:pPr>
        <w:rPr>
          <w:b/>
          <w:sz w:val="24"/>
          <w:szCs w:val="24"/>
        </w:rPr>
      </w:pPr>
    </w:p>
    <w:p w:rsidR="00EB19C5" w:rsidRPr="007C2FD6" w:rsidRDefault="00EB19C5" w:rsidP="00EB19C5">
      <w:pPr>
        <w:rPr>
          <w:b/>
          <w:sz w:val="24"/>
          <w:szCs w:val="24"/>
        </w:rPr>
      </w:pPr>
    </w:p>
    <w:tbl>
      <w:tblPr>
        <w:tblpPr w:leftFromText="180" w:rightFromText="180" w:vertAnchor="text" w:horzAnchor="margin" w:tblpXSpec="center" w:tblpY="2153"/>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2962"/>
        <w:gridCol w:w="1965"/>
        <w:gridCol w:w="2107"/>
        <w:gridCol w:w="1759"/>
      </w:tblGrid>
      <w:tr w:rsidR="00EB19C5" w:rsidRPr="007C2FD6" w:rsidTr="00AE5D7F">
        <w:tc>
          <w:tcPr>
            <w:tcW w:w="1868" w:type="dxa"/>
            <w:shd w:val="clear" w:color="auto" w:fill="auto"/>
            <w:vAlign w:val="center"/>
          </w:tcPr>
          <w:p w:rsidR="00EB19C5" w:rsidRPr="0033177C" w:rsidRDefault="00EB19C5" w:rsidP="00AE5D7F">
            <w:pPr>
              <w:jc w:val="center"/>
              <w:rPr>
                <w:rFonts w:ascii="Arial" w:hAnsi="Arial" w:cs="Arial"/>
                <w:b/>
                <w:bCs/>
                <w:lang w:val="sv-SE"/>
              </w:rPr>
            </w:pPr>
            <w:r w:rsidRPr="0033177C">
              <w:rPr>
                <w:rFonts w:ascii="Arial" w:hAnsi="Arial" w:cs="Arial"/>
                <w:b/>
                <w:bCs/>
                <w:lang w:val="sv-SE"/>
              </w:rPr>
              <w:t>Tindakan</w:t>
            </w:r>
          </w:p>
        </w:tc>
        <w:tc>
          <w:tcPr>
            <w:tcW w:w="2981" w:type="dxa"/>
            <w:shd w:val="clear" w:color="auto" w:fill="auto"/>
            <w:vAlign w:val="center"/>
          </w:tcPr>
          <w:p w:rsidR="00EB19C5" w:rsidRPr="0033177C" w:rsidRDefault="00EB19C5" w:rsidP="00AE5D7F">
            <w:pPr>
              <w:pStyle w:val="TOC1"/>
              <w:spacing w:line="276" w:lineRule="auto"/>
              <w:jc w:val="center"/>
              <w:rPr>
                <w:rFonts w:ascii="Arial" w:hAnsi="Arial" w:cs="Arial"/>
                <w:b/>
                <w:sz w:val="22"/>
                <w:szCs w:val="22"/>
                <w:lang w:val="sv-SE"/>
              </w:rPr>
            </w:pPr>
            <w:r w:rsidRPr="0033177C">
              <w:rPr>
                <w:rFonts w:ascii="Arial" w:hAnsi="Arial" w:cs="Arial"/>
                <w:b/>
                <w:sz w:val="22"/>
                <w:szCs w:val="22"/>
                <w:lang w:val="sv-SE"/>
              </w:rPr>
              <w:t>Nama</w:t>
            </w:r>
          </w:p>
        </w:tc>
        <w:tc>
          <w:tcPr>
            <w:tcW w:w="1964" w:type="dxa"/>
            <w:shd w:val="clear" w:color="auto" w:fill="auto"/>
            <w:vAlign w:val="center"/>
          </w:tcPr>
          <w:p w:rsidR="00EB19C5" w:rsidRPr="0033177C" w:rsidRDefault="00EB19C5" w:rsidP="00AE5D7F">
            <w:pPr>
              <w:jc w:val="center"/>
              <w:rPr>
                <w:rFonts w:ascii="Arial" w:hAnsi="Arial" w:cs="Arial"/>
                <w:b/>
                <w:lang w:val="sv-SE"/>
              </w:rPr>
            </w:pPr>
            <w:r w:rsidRPr="0033177C">
              <w:rPr>
                <w:rFonts w:ascii="Arial" w:hAnsi="Arial" w:cs="Arial"/>
                <w:b/>
                <w:lang w:val="sv-SE"/>
              </w:rPr>
              <w:t>Jabatan</w:t>
            </w:r>
          </w:p>
        </w:tc>
        <w:tc>
          <w:tcPr>
            <w:tcW w:w="2112" w:type="dxa"/>
            <w:shd w:val="clear" w:color="auto" w:fill="auto"/>
            <w:vAlign w:val="center"/>
          </w:tcPr>
          <w:p w:rsidR="00EB19C5" w:rsidRPr="0033177C" w:rsidRDefault="00EB19C5" w:rsidP="00AE5D7F">
            <w:pPr>
              <w:pStyle w:val="Header"/>
              <w:spacing w:line="276" w:lineRule="auto"/>
              <w:rPr>
                <w:rFonts w:ascii="Arial" w:hAnsi="Arial" w:cs="Arial"/>
                <w:b/>
                <w:lang w:val="sv-SE"/>
              </w:rPr>
            </w:pPr>
            <w:r w:rsidRPr="0033177C">
              <w:rPr>
                <w:rFonts w:ascii="Arial" w:hAnsi="Arial" w:cs="Arial"/>
                <w:b/>
                <w:lang w:val="sv-SE"/>
              </w:rPr>
              <w:t>Tandatangan</w:t>
            </w:r>
          </w:p>
        </w:tc>
        <w:tc>
          <w:tcPr>
            <w:tcW w:w="1760" w:type="dxa"/>
            <w:shd w:val="clear" w:color="auto" w:fill="auto"/>
            <w:vAlign w:val="center"/>
          </w:tcPr>
          <w:p w:rsidR="00EB19C5" w:rsidRPr="0033177C" w:rsidRDefault="00EB19C5" w:rsidP="00AE5D7F">
            <w:pPr>
              <w:pStyle w:val="Header"/>
              <w:spacing w:line="276" w:lineRule="auto"/>
              <w:rPr>
                <w:rFonts w:ascii="Arial" w:hAnsi="Arial" w:cs="Arial"/>
                <w:b/>
                <w:lang w:val="sv-SE"/>
              </w:rPr>
            </w:pPr>
            <w:r w:rsidRPr="0033177C">
              <w:rPr>
                <w:rFonts w:ascii="Arial" w:hAnsi="Arial" w:cs="Arial"/>
                <w:b/>
                <w:lang w:val="sv-SE"/>
              </w:rPr>
              <w:t>Tanggal</w:t>
            </w:r>
          </w:p>
        </w:tc>
      </w:tr>
      <w:tr w:rsidR="00EB19C5" w:rsidRPr="007C2FD6" w:rsidTr="00AE5D7F">
        <w:trPr>
          <w:trHeight w:val="850"/>
        </w:trPr>
        <w:tc>
          <w:tcPr>
            <w:tcW w:w="1868" w:type="dxa"/>
            <w:shd w:val="clear" w:color="auto" w:fill="auto"/>
            <w:vAlign w:val="center"/>
          </w:tcPr>
          <w:p w:rsidR="00EB19C5" w:rsidRPr="0033177C" w:rsidRDefault="00EB19C5" w:rsidP="00AE5D7F">
            <w:pPr>
              <w:jc w:val="center"/>
              <w:rPr>
                <w:rFonts w:ascii="Arial" w:hAnsi="Arial" w:cs="Arial"/>
                <w:bCs/>
                <w:lang w:val="sv-SE"/>
              </w:rPr>
            </w:pPr>
            <w:r w:rsidRPr="0033177C">
              <w:rPr>
                <w:rFonts w:ascii="Arial" w:hAnsi="Arial" w:cs="Arial"/>
                <w:bCs/>
                <w:lang w:val="sv-SE"/>
              </w:rPr>
              <w:t>Disiapkan</w:t>
            </w:r>
          </w:p>
        </w:tc>
        <w:tc>
          <w:tcPr>
            <w:tcW w:w="2981" w:type="dxa"/>
            <w:shd w:val="clear" w:color="auto" w:fill="auto"/>
            <w:vAlign w:val="center"/>
          </w:tcPr>
          <w:p w:rsidR="00EB19C5" w:rsidRPr="0033177C" w:rsidRDefault="00EB19C5" w:rsidP="00AE5D7F">
            <w:pPr>
              <w:spacing w:before="60"/>
              <w:rPr>
                <w:rFonts w:ascii="Arial" w:hAnsi="Arial" w:cs="Arial"/>
                <w:color w:val="000000"/>
                <w:lang w:val="sv-SE"/>
              </w:rPr>
            </w:pPr>
          </w:p>
        </w:tc>
        <w:tc>
          <w:tcPr>
            <w:tcW w:w="1964" w:type="dxa"/>
            <w:shd w:val="clear" w:color="auto" w:fill="auto"/>
            <w:vAlign w:val="center"/>
          </w:tcPr>
          <w:p w:rsidR="00EB19C5" w:rsidRPr="0033177C" w:rsidRDefault="00EB19C5" w:rsidP="00AE5D7F">
            <w:pPr>
              <w:spacing w:before="60"/>
              <w:rPr>
                <w:rFonts w:ascii="Arial" w:hAnsi="Arial" w:cs="Arial"/>
                <w:color w:val="000000"/>
                <w:lang w:val="sv-SE"/>
              </w:rPr>
            </w:pPr>
            <w:r w:rsidRPr="0033177C">
              <w:rPr>
                <w:rFonts w:ascii="Arial" w:hAnsi="Arial" w:cs="Arial"/>
                <w:color w:val="000000"/>
                <w:lang w:val="sv-SE"/>
              </w:rPr>
              <w:t>Ka. IBS</w:t>
            </w:r>
          </w:p>
        </w:tc>
        <w:tc>
          <w:tcPr>
            <w:tcW w:w="2112" w:type="dxa"/>
            <w:shd w:val="clear" w:color="auto" w:fill="auto"/>
            <w:vAlign w:val="center"/>
          </w:tcPr>
          <w:p w:rsidR="00EB19C5" w:rsidRPr="0033177C" w:rsidRDefault="00EB19C5" w:rsidP="00AE5D7F">
            <w:pPr>
              <w:spacing w:before="60"/>
              <w:jc w:val="center"/>
              <w:rPr>
                <w:rFonts w:ascii="Arial" w:hAnsi="Arial" w:cs="Arial"/>
                <w:color w:val="000000"/>
                <w:lang w:val="sv-SE"/>
              </w:rPr>
            </w:pPr>
          </w:p>
        </w:tc>
        <w:tc>
          <w:tcPr>
            <w:tcW w:w="1760" w:type="dxa"/>
            <w:shd w:val="clear" w:color="auto" w:fill="auto"/>
            <w:vAlign w:val="center"/>
          </w:tcPr>
          <w:p w:rsidR="00EB19C5" w:rsidRPr="0033177C" w:rsidRDefault="00EB19C5" w:rsidP="00AE5D7F">
            <w:pPr>
              <w:spacing w:before="60"/>
              <w:jc w:val="center"/>
              <w:rPr>
                <w:rFonts w:ascii="Arial" w:hAnsi="Arial" w:cs="Arial"/>
                <w:color w:val="000000"/>
                <w:lang w:val="sv-SE"/>
              </w:rPr>
            </w:pPr>
            <w:r w:rsidRPr="0033177C">
              <w:rPr>
                <w:rFonts w:ascii="Arial" w:hAnsi="Arial" w:cs="Arial"/>
                <w:color w:val="000000"/>
                <w:lang w:val="sv-SE"/>
              </w:rPr>
              <w:t xml:space="preserve"> Januari 201</w:t>
            </w:r>
            <w:r w:rsidR="00AE5D7F" w:rsidRPr="0033177C">
              <w:rPr>
                <w:rFonts w:ascii="Arial" w:hAnsi="Arial" w:cs="Arial"/>
                <w:color w:val="000000"/>
                <w:lang w:val="sv-SE"/>
              </w:rPr>
              <w:t>8</w:t>
            </w:r>
          </w:p>
        </w:tc>
      </w:tr>
      <w:tr w:rsidR="00EB19C5" w:rsidRPr="007C2FD6" w:rsidTr="00AE5D7F">
        <w:trPr>
          <w:trHeight w:val="850"/>
        </w:trPr>
        <w:tc>
          <w:tcPr>
            <w:tcW w:w="1868" w:type="dxa"/>
            <w:shd w:val="clear" w:color="auto" w:fill="auto"/>
            <w:vAlign w:val="center"/>
          </w:tcPr>
          <w:p w:rsidR="00EB19C5" w:rsidRPr="0033177C" w:rsidRDefault="00EB19C5" w:rsidP="00AE5D7F">
            <w:pPr>
              <w:jc w:val="center"/>
              <w:rPr>
                <w:rFonts w:ascii="Arial" w:hAnsi="Arial" w:cs="Arial"/>
                <w:bCs/>
                <w:lang w:val="sv-SE"/>
              </w:rPr>
            </w:pPr>
            <w:r w:rsidRPr="0033177C">
              <w:rPr>
                <w:rFonts w:ascii="Arial" w:hAnsi="Arial" w:cs="Arial"/>
                <w:bCs/>
                <w:lang w:val="sv-SE"/>
              </w:rPr>
              <w:t>Diperiksa</w:t>
            </w:r>
          </w:p>
        </w:tc>
        <w:tc>
          <w:tcPr>
            <w:tcW w:w="2981" w:type="dxa"/>
            <w:shd w:val="clear" w:color="auto" w:fill="auto"/>
            <w:vAlign w:val="center"/>
          </w:tcPr>
          <w:p w:rsidR="00EB19C5" w:rsidRPr="0033177C" w:rsidRDefault="00EB19C5" w:rsidP="00AE5D7F">
            <w:pPr>
              <w:spacing w:before="60"/>
              <w:rPr>
                <w:rFonts w:ascii="Arial" w:hAnsi="Arial" w:cs="Arial"/>
                <w:bCs/>
                <w:color w:val="000000"/>
              </w:rPr>
            </w:pPr>
          </w:p>
        </w:tc>
        <w:tc>
          <w:tcPr>
            <w:tcW w:w="1964" w:type="dxa"/>
            <w:shd w:val="clear" w:color="auto" w:fill="auto"/>
            <w:vAlign w:val="center"/>
          </w:tcPr>
          <w:p w:rsidR="00EB19C5" w:rsidRPr="0033177C" w:rsidRDefault="00EB19C5" w:rsidP="00AE5D7F">
            <w:pPr>
              <w:spacing w:before="60"/>
              <w:rPr>
                <w:rFonts w:ascii="Arial" w:hAnsi="Arial" w:cs="Arial"/>
                <w:bCs/>
                <w:color w:val="000000"/>
              </w:rPr>
            </w:pPr>
            <w:r w:rsidRPr="0033177C">
              <w:rPr>
                <w:rFonts w:ascii="Arial" w:hAnsi="Arial" w:cs="Arial"/>
                <w:bCs/>
                <w:color w:val="000000"/>
              </w:rPr>
              <w:t>Direktur Pelayanan</w:t>
            </w:r>
          </w:p>
        </w:tc>
        <w:tc>
          <w:tcPr>
            <w:tcW w:w="2112" w:type="dxa"/>
            <w:shd w:val="clear" w:color="auto" w:fill="auto"/>
            <w:vAlign w:val="center"/>
          </w:tcPr>
          <w:p w:rsidR="00EB19C5" w:rsidRPr="0033177C" w:rsidRDefault="00EB19C5" w:rsidP="00AE5D7F">
            <w:pPr>
              <w:spacing w:before="60"/>
              <w:jc w:val="center"/>
              <w:rPr>
                <w:rFonts w:ascii="Arial" w:hAnsi="Arial" w:cs="Arial"/>
                <w:color w:val="000000"/>
                <w:lang w:val="sv-SE"/>
              </w:rPr>
            </w:pPr>
          </w:p>
          <w:p w:rsidR="00EB19C5" w:rsidRPr="0033177C" w:rsidRDefault="00EB19C5" w:rsidP="00AE5D7F">
            <w:pPr>
              <w:spacing w:before="60"/>
              <w:jc w:val="center"/>
              <w:rPr>
                <w:rFonts w:ascii="Arial" w:hAnsi="Arial" w:cs="Arial"/>
                <w:color w:val="000000"/>
                <w:lang w:val="sv-SE"/>
              </w:rPr>
            </w:pPr>
          </w:p>
        </w:tc>
        <w:tc>
          <w:tcPr>
            <w:tcW w:w="1760" w:type="dxa"/>
            <w:shd w:val="clear" w:color="auto" w:fill="auto"/>
            <w:vAlign w:val="center"/>
          </w:tcPr>
          <w:p w:rsidR="00EB19C5" w:rsidRPr="0033177C" w:rsidRDefault="00EB19C5" w:rsidP="00AE5D7F">
            <w:pPr>
              <w:jc w:val="center"/>
              <w:rPr>
                <w:rFonts w:ascii="Arial" w:hAnsi="Arial" w:cs="Arial"/>
              </w:rPr>
            </w:pPr>
            <w:r w:rsidRPr="0033177C">
              <w:rPr>
                <w:rFonts w:ascii="Arial" w:hAnsi="Arial" w:cs="Arial"/>
                <w:color w:val="000000"/>
                <w:lang w:val="sv-SE"/>
              </w:rPr>
              <w:t xml:space="preserve"> Januari 201</w:t>
            </w:r>
            <w:r w:rsidR="00AE5D7F" w:rsidRPr="0033177C">
              <w:rPr>
                <w:rFonts w:ascii="Arial" w:hAnsi="Arial" w:cs="Arial"/>
                <w:color w:val="000000"/>
                <w:lang w:val="sv-SE"/>
              </w:rPr>
              <w:t>8</w:t>
            </w:r>
          </w:p>
        </w:tc>
      </w:tr>
      <w:tr w:rsidR="00EB19C5" w:rsidRPr="007C2FD6" w:rsidTr="00AE5D7F">
        <w:trPr>
          <w:trHeight w:val="850"/>
        </w:trPr>
        <w:tc>
          <w:tcPr>
            <w:tcW w:w="1868" w:type="dxa"/>
            <w:shd w:val="clear" w:color="auto" w:fill="auto"/>
            <w:vAlign w:val="center"/>
          </w:tcPr>
          <w:p w:rsidR="00EB19C5" w:rsidRPr="0033177C" w:rsidRDefault="00EB19C5" w:rsidP="00AE5D7F">
            <w:pPr>
              <w:jc w:val="center"/>
              <w:rPr>
                <w:rFonts w:ascii="Arial" w:hAnsi="Arial" w:cs="Arial"/>
                <w:bCs/>
              </w:rPr>
            </w:pPr>
            <w:r w:rsidRPr="0033177C">
              <w:rPr>
                <w:rFonts w:ascii="Arial" w:hAnsi="Arial" w:cs="Arial"/>
                <w:bCs/>
              </w:rPr>
              <w:t>Disetujui</w:t>
            </w:r>
          </w:p>
        </w:tc>
        <w:tc>
          <w:tcPr>
            <w:tcW w:w="2981" w:type="dxa"/>
            <w:shd w:val="clear" w:color="auto" w:fill="auto"/>
            <w:vAlign w:val="center"/>
          </w:tcPr>
          <w:p w:rsidR="00EB19C5" w:rsidRPr="0033177C" w:rsidRDefault="00EB19C5" w:rsidP="00AE5D7F">
            <w:pPr>
              <w:spacing w:before="60"/>
              <w:rPr>
                <w:rFonts w:ascii="Arial" w:hAnsi="Arial" w:cs="Arial"/>
                <w:bCs/>
                <w:color w:val="000000"/>
              </w:rPr>
            </w:pPr>
          </w:p>
        </w:tc>
        <w:tc>
          <w:tcPr>
            <w:tcW w:w="1964" w:type="dxa"/>
            <w:shd w:val="clear" w:color="auto" w:fill="auto"/>
            <w:vAlign w:val="center"/>
          </w:tcPr>
          <w:p w:rsidR="00EB19C5" w:rsidRPr="0033177C" w:rsidRDefault="00EB19C5" w:rsidP="00AE5D7F">
            <w:pPr>
              <w:spacing w:before="60"/>
              <w:rPr>
                <w:rFonts w:ascii="Arial" w:hAnsi="Arial" w:cs="Arial"/>
                <w:bCs/>
                <w:color w:val="000000"/>
              </w:rPr>
            </w:pPr>
            <w:r w:rsidRPr="0033177C">
              <w:rPr>
                <w:rFonts w:ascii="Arial" w:hAnsi="Arial" w:cs="Arial"/>
                <w:bCs/>
                <w:color w:val="000000"/>
              </w:rPr>
              <w:t>Direktur Utama</w:t>
            </w:r>
          </w:p>
        </w:tc>
        <w:tc>
          <w:tcPr>
            <w:tcW w:w="2112" w:type="dxa"/>
            <w:shd w:val="clear" w:color="auto" w:fill="auto"/>
            <w:vAlign w:val="center"/>
          </w:tcPr>
          <w:p w:rsidR="00EB19C5" w:rsidRPr="0033177C" w:rsidRDefault="00EB19C5" w:rsidP="00AE5D7F">
            <w:pPr>
              <w:spacing w:before="60"/>
              <w:jc w:val="center"/>
              <w:rPr>
                <w:rFonts w:ascii="Arial" w:hAnsi="Arial" w:cs="Arial"/>
                <w:bCs/>
                <w:color w:val="000000"/>
              </w:rPr>
            </w:pPr>
          </w:p>
          <w:p w:rsidR="00EB19C5" w:rsidRPr="0033177C" w:rsidRDefault="00EB19C5" w:rsidP="00AE5D7F">
            <w:pPr>
              <w:spacing w:before="60"/>
              <w:jc w:val="center"/>
              <w:rPr>
                <w:rFonts w:ascii="Arial" w:hAnsi="Arial" w:cs="Arial"/>
                <w:bCs/>
                <w:color w:val="000000"/>
              </w:rPr>
            </w:pPr>
          </w:p>
        </w:tc>
        <w:tc>
          <w:tcPr>
            <w:tcW w:w="1760" w:type="dxa"/>
            <w:shd w:val="clear" w:color="auto" w:fill="auto"/>
            <w:vAlign w:val="center"/>
          </w:tcPr>
          <w:p w:rsidR="00EB19C5" w:rsidRPr="0033177C" w:rsidRDefault="00EB19C5" w:rsidP="00AE5D7F">
            <w:pPr>
              <w:spacing w:before="60"/>
              <w:jc w:val="center"/>
              <w:rPr>
                <w:rFonts w:ascii="Arial" w:hAnsi="Arial" w:cs="Arial"/>
                <w:color w:val="000000"/>
                <w:lang w:val="sv-SE"/>
              </w:rPr>
            </w:pPr>
            <w:r w:rsidRPr="0033177C">
              <w:rPr>
                <w:rFonts w:ascii="Arial" w:hAnsi="Arial" w:cs="Arial"/>
                <w:color w:val="000000"/>
                <w:lang w:val="sv-SE"/>
              </w:rPr>
              <w:t>Januari 201</w:t>
            </w:r>
            <w:r w:rsidR="00AE5D7F" w:rsidRPr="0033177C">
              <w:rPr>
                <w:rFonts w:ascii="Arial" w:hAnsi="Arial" w:cs="Arial"/>
                <w:color w:val="000000"/>
                <w:lang w:val="sv-SE"/>
              </w:rPr>
              <w:t>8</w:t>
            </w:r>
          </w:p>
        </w:tc>
      </w:tr>
    </w:tbl>
    <w:p w:rsidR="00EB19C5" w:rsidRDefault="00EB19C5"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Pr="007C2FD6" w:rsidRDefault="00AE5D7F" w:rsidP="00EB19C5">
      <w:pPr>
        <w:jc w:val="center"/>
        <w:rPr>
          <w:b/>
          <w:i/>
          <w:sz w:val="24"/>
          <w:szCs w:val="24"/>
        </w:rPr>
      </w:pPr>
    </w:p>
    <w:p w:rsidR="00EB19C5" w:rsidRDefault="00EB19C5"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33177C" w:rsidRDefault="0033177C"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Pr="0033177C" w:rsidRDefault="00AE5D7F" w:rsidP="00AE5D7F">
      <w:pPr>
        <w:spacing w:line="276" w:lineRule="auto"/>
        <w:jc w:val="center"/>
        <w:rPr>
          <w:rFonts w:ascii="Arial" w:hAnsi="Arial" w:cs="Arial"/>
        </w:rPr>
      </w:pPr>
      <w:r w:rsidRPr="0033177C">
        <w:rPr>
          <w:rFonts w:ascii="Arial" w:hAnsi="Arial" w:cs="Arial"/>
        </w:rPr>
        <w:t>PERATURAN DIREKTUR RSUD Dr. MURJANI SAMPIT</w:t>
      </w:r>
    </w:p>
    <w:p w:rsidR="00AE5D7F" w:rsidRPr="0033177C" w:rsidRDefault="00AE5D7F" w:rsidP="00AE5D7F">
      <w:pPr>
        <w:spacing w:line="276" w:lineRule="auto"/>
        <w:jc w:val="center"/>
        <w:rPr>
          <w:rFonts w:ascii="Arial" w:hAnsi="Arial" w:cs="Arial"/>
        </w:rPr>
      </w:pPr>
      <w:proofErr w:type="gramStart"/>
      <w:r w:rsidRPr="0033177C">
        <w:rPr>
          <w:rFonts w:ascii="Arial" w:hAnsi="Arial" w:cs="Arial"/>
        </w:rPr>
        <w:t>NOMOR  :</w:t>
      </w:r>
      <w:proofErr w:type="gramEnd"/>
      <w:r w:rsidRPr="0033177C">
        <w:rPr>
          <w:rFonts w:ascii="Arial" w:hAnsi="Arial" w:cs="Arial"/>
        </w:rPr>
        <w:t xml:space="preserve"> 001/PER/DIR/RSUD-DM/I/2018</w:t>
      </w:r>
    </w:p>
    <w:p w:rsidR="00AE5D7F" w:rsidRPr="0033177C" w:rsidRDefault="00AE5D7F" w:rsidP="00AE5D7F">
      <w:pPr>
        <w:spacing w:line="276" w:lineRule="auto"/>
        <w:jc w:val="center"/>
        <w:rPr>
          <w:rFonts w:ascii="Arial" w:hAnsi="Arial" w:cs="Arial"/>
        </w:rPr>
      </w:pPr>
      <w:r w:rsidRPr="0033177C">
        <w:rPr>
          <w:rFonts w:ascii="Arial" w:hAnsi="Arial" w:cs="Arial"/>
        </w:rPr>
        <w:t>T E N T A N G</w:t>
      </w:r>
    </w:p>
    <w:p w:rsidR="00AE5D7F" w:rsidRPr="0033177C" w:rsidRDefault="00AE5D7F" w:rsidP="00AE5D7F">
      <w:pPr>
        <w:pStyle w:val="PlainText"/>
        <w:spacing w:line="276" w:lineRule="auto"/>
        <w:jc w:val="center"/>
        <w:rPr>
          <w:rFonts w:ascii="Arial" w:hAnsi="Arial" w:cs="Arial"/>
          <w:sz w:val="22"/>
          <w:szCs w:val="22"/>
        </w:rPr>
      </w:pPr>
      <w:r w:rsidRPr="0033177C">
        <w:rPr>
          <w:rFonts w:ascii="Arial" w:hAnsi="Arial" w:cs="Arial"/>
          <w:sz w:val="22"/>
          <w:szCs w:val="22"/>
          <w:lang w:val="id-ID"/>
        </w:rPr>
        <w:t xml:space="preserve">KEBIJAKAN </w:t>
      </w:r>
      <w:r w:rsidRPr="0033177C">
        <w:rPr>
          <w:rFonts w:ascii="Arial" w:hAnsi="Arial" w:cs="Arial"/>
          <w:sz w:val="22"/>
          <w:szCs w:val="22"/>
        </w:rPr>
        <w:t>PENYELENGGARAAN PELAYANAN KAMAR</w:t>
      </w:r>
    </w:p>
    <w:p w:rsidR="00AE5D7F" w:rsidRPr="0033177C" w:rsidRDefault="00AE5D7F" w:rsidP="00AE5D7F">
      <w:pPr>
        <w:pStyle w:val="PlainText"/>
        <w:spacing w:line="276" w:lineRule="auto"/>
        <w:jc w:val="center"/>
        <w:rPr>
          <w:rFonts w:ascii="Arial" w:hAnsi="Arial" w:cs="Arial"/>
          <w:sz w:val="22"/>
          <w:szCs w:val="22"/>
          <w:lang w:val="sv-SE"/>
        </w:rPr>
      </w:pPr>
      <w:r w:rsidRPr="0033177C">
        <w:rPr>
          <w:rFonts w:ascii="Arial" w:hAnsi="Arial" w:cs="Arial"/>
          <w:sz w:val="22"/>
          <w:szCs w:val="22"/>
        </w:rPr>
        <w:t>BEDAH SENTRAL</w:t>
      </w:r>
      <w:r w:rsidRPr="0033177C">
        <w:rPr>
          <w:rFonts w:ascii="Arial" w:hAnsi="Arial" w:cs="Arial"/>
          <w:sz w:val="22"/>
          <w:szCs w:val="22"/>
          <w:lang w:val="sv-SE"/>
        </w:rPr>
        <w:t>DI RSUDdr. MURJANI SAMPIT</w:t>
      </w:r>
    </w:p>
    <w:p w:rsidR="00AE5D7F" w:rsidRPr="0033177C" w:rsidRDefault="00AE5D7F" w:rsidP="00AE5D7F">
      <w:pPr>
        <w:jc w:val="center"/>
        <w:rPr>
          <w:rFonts w:ascii="Arial" w:hAnsi="Arial" w:cs="Arial"/>
          <w:b/>
          <w:bCs/>
        </w:rPr>
      </w:pPr>
      <w:r w:rsidRPr="0033177C">
        <w:rPr>
          <w:rFonts w:ascii="Arial" w:hAnsi="Arial" w:cs="Arial"/>
          <w:b/>
          <w:bCs/>
        </w:rPr>
        <w:t>DIREKTUR RUMAH SAKIT UMUM Dr. MURJANI SAMPIT</w:t>
      </w:r>
    </w:p>
    <w:p w:rsidR="00AE5D7F" w:rsidRPr="0033177C" w:rsidRDefault="00AE5D7F" w:rsidP="00AE5D7F">
      <w:pPr>
        <w:rPr>
          <w:rFonts w:ascii="Arial" w:hAnsi="Arial" w:cs="Arial"/>
          <w:b/>
          <w:bCs/>
        </w:rPr>
      </w:pPr>
    </w:p>
    <w:tbl>
      <w:tblPr>
        <w:tblpPr w:leftFromText="180" w:rightFromText="180" w:vertAnchor="text" w:horzAnchor="margin" w:tblpXSpec="center" w:tblpY="414"/>
        <w:tblW w:w="10456" w:type="dxa"/>
        <w:tblLayout w:type="fixed"/>
        <w:tblLook w:val="01E0" w:firstRow="1" w:lastRow="1" w:firstColumn="1" w:lastColumn="1" w:noHBand="0" w:noVBand="0"/>
      </w:tblPr>
      <w:tblGrid>
        <w:gridCol w:w="2376"/>
        <w:gridCol w:w="283"/>
        <w:gridCol w:w="7797"/>
      </w:tblGrid>
      <w:tr w:rsidR="00AE5D7F" w:rsidRPr="0033177C" w:rsidTr="0033177C">
        <w:tc>
          <w:tcPr>
            <w:tcW w:w="2376" w:type="dxa"/>
          </w:tcPr>
          <w:p w:rsidR="00AE5D7F" w:rsidRPr="0033177C" w:rsidRDefault="00AE5D7F" w:rsidP="00AE5D7F">
            <w:pPr>
              <w:rPr>
                <w:rFonts w:ascii="Arial" w:hAnsi="Arial" w:cs="Arial"/>
              </w:rPr>
            </w:pPr>
            <w:r w:rsidRPr="0033177C">
              <w:rPr>
                <w:rFonts w:ascii="Arial" w:hAnsi="Arial" w:cs="Arial"/>
              </w:rPr>
              <w:t xml:space="preserve">MENIMBANG   </w:t>
            </w:r>
          </w:p>
        </w:tc>
        <w:tc>
          <w:tcPr>
            <w:tcW w:w="283" w:type="dxa"/>
          </w:tcPr>
          <w:p w:rsidR="00AE5D7F" w:rsidRPr="0033177C" w:rsidRDefault="00AE5D7F" w:rsidP="00AE5D7F">
            <w:pPr>
              <w:ind w:left="1620" w:hanging="1559"/>
              <w:jc w:val="center"/>
              <w:rPr>
                <w:rFonts w:ascii="Arial" w:hAnsi="Arial" w:cs="Arial"/>
                <w:lang w:val="en-GB"/>
              </w:rPr>
            </w:pPr>
            <w:r w:rsidRPr="0033177C">
              <w:rPr>
                <w:rFonts w:ascii="Arial" w:hAnsi="Arial" w:cs="Arial"/>
                <w:lang w:val="en-GB"/>
              </w:rPr>
              <w:t>:</w:t>
            </w:r>
          </w:p>
        </w:tc>
        <w:tc>
          <w:tcPr>
            <w:tcW w:w="7797" w:type="dxa"/>
          </w:tcPr>
          <w:p w:rsidR="00AE5D7F" w:rsidRPr="0033177C" w:rsidRDefault="00AE5D7F" w:rsidP="00AE5D7F">
            <w:pPr>
              <w:numPr>
                <w:ilvl w:val="0"/>
                <w:numId w:val="31"/>
              </w:numPr>
              <w:shd w:val="clear" w:color="auto" w:fill="FFFFFF"/>
              <w:autoSpaceDE w:val="0"/>
              <w:autoSpaceDN w:val="0"/>
              <w:adjustRightInd w:val="0"/>
              <w:rPr>
                <w:rFonts w:ascii="Arial" w:eastAsia="Times New Roman" w:hAnsi="Arial" w:cs="Arial"/>
              </w:rPr>
            </w:pPr>
            <w:proofErr w:type="gramStart"/>
            <w:r w:rsidRPr="0033177C">
              <w:rPr>
                <w:rFonts w:ascii="Arial" w:hAnsi="Arial" w:cs="Arial"/>
              </w:rPr>
              <w:t>bahwa</w:t>
            </w:r>
            <w:proofErr w:type="gramEnd"/>
            <w:r w:rsidRPr="0033177C">
              <w:rPr>
                <w:rFonts w:ascii="Arial" w:hAnsi="Arial" w:cs="Arial"/>
              </w:rPr>
              <w:t xml:space="preserve"> Instalasi Bedah merupakan suatu unit khusus di rumah sakit yang berfungsi sebagai tempat untuk melakukan tindakan pembedahan/operasi secara elektif maupun akut, yang membutuhkan kondisi steril dan kondisi khusus lainnya. ;.</w:t>
            </w:r>
          </w:p>
          <w:p w:rsidR="00AE5D7F" w:rsidRPr="0033177C" w:rsidRDefault="00AE5D7F" w:rsidP="00AE5D7F">
            <w:pPr>
              <w:numPr>
                <w:ilvl w:val="0"/>
                <w:numId w:val="31"/>
              </w:numPr>
              <w:shd w:val="clear" w:color="auto" w:fill="FFFFFF"/>
              <w:autoSpaceDE w:val="0"/>
              <w:autoSpaceDN w:val="0"/>
              <w:adjustRightInd w:val="0"/>
              <w:rPr>
                <w:rFonts w:ascii="Arial" w:hAnsi="Arial" w:cs="Arial"/>
              </w:rPr>
            </w:pPr>
            <w:proofErr w:type="gramStart"/>
            <w:r w:rsidRPr="0033177C">
              <w:rPr>
                <w:rFonts w:ascii="Arial" w:hAnsi="Arial" w:cs="Arial"/>
              </w:rPr>
              <w:t>bahwa</w:t>
            </w:r>
            <w:proofErr w:type="gramEnd"/>
            <w:r w:rsidRPr="0033177C">
              <w:rPr>
                <w:rFonts w:ascii="Arial" w:hAnsi="Arial" w:cs="Arial"/>
              </w:rPr>
              <w:t xml:space="preserve"> untuk memberi acuan bagi penyelenggaraan dan pengembangan serta meningkatkan mutu organisasi Instalasi Bedah Sentral di rumah sakit, maka diperlukan Pedoman Organisasi Bedah Sentral.</w:t>
            </w:r>
          </w:p>
          <w:p w:rsidR="00AE5D7F" w:rsidRPr="0033177C" w:rsidRDefault="00AE5D7F" w:rsidP="00AE5D7F">
            <w:pPr>
              <w:numPr>
                <w:ilvl w:val="0"/>
                <w:numId w:val="31"/>
              </w:numPr>
              <w:autoSpaceDE w:val="0"/>
              <w:autoSpaceDN w:val="0"/>
              <w:adjustRightInd w:val="0"/>
              <w:rPr>
                <w:rFonts w:ascii="Arial" w:hAnsi="Arial" w:cs="Arial"/>
              </w:rPr>
            </w:pPr>
            <w:r w:rsidRPr="0033177C">
              <w:rPr>
                <w:rFonts w:ascii="Arial" w:hAnsi="Arial" w:cs="Arial"/>
              </w:rPr>
              <w:t xml:space="preserve">Bahwa berdasarkan pertimbangan sebagaimana dimaksud huruf (a) dan (b) diatas maka diperlukan  Pedoman Organisasi Bedah Sentral di Rumah DR Murjani Sampit. </w:t>
            </w:r>
          </w:p>
          <w:p w:rsidR="00AE5D7F" w:rsidRPr="0033177C" w:rsidRDefault="00AE5D7F" w:rsidP="00AE5D7F">
            <w:pPr>
              <w:autoSpaceDE w:val="0"/>
              <w:autoSpaceDN w:val="0"/>
              <w:adjustRightInd w:val="0"/>
              <w:ind w:left="360"/>
              <w:rPr>
                <w:rFonts w:ascii="Arial" w:hAnsi="Arial" w:cs="Arial"/>
              </w:rPr>
            </w:pPr>
          </w:p>
        </w:tc>
      </w:tr>
      <w:tr w:rsidR="00AE5D7F" w:rsidRPr="0033177C" w:rsidTr="0033177C">
        <w:tc>
          <w:tcPr>
            <w:tcW w:w="2376" w:type="dxa"/>
          </w:tcPr>
          <w:p w:rsidR="00AE5D7F" w:rsidRPr="0033177C" w:rsidRDefault="00AE5D7F" w:rsidP="00AE5D7F">
            <w:pPr>
              <w:rPr>
                <w:rFonts w:ascii="Arial" w:hAnsi="Arial" w:cs="Arial"/>
              </w:rPr>
            </w:pPr>
            <w:r w:rsidRPr="0033177C">
              <w:rPr>
                <w:rFonts w:ascii="Arial" w:hAnsi="Arial" w:cs="Arial"/>
              </w:rPr>
              <w:t xml:space="preserve">MENGINGAT    </w:t>
            </w:r>
          </w:p>
          <w:p w:rsidR="00AE5D7F" w:rsidRPr="0033177C" w:rsidRDefault="00AE5D7F" w:rsidP="00AE5D7F">
            <w:pPr>
              <w:rPr>
                <w:rFonts w:ascii="Arial" w:hAnsi="Arial" w:cs="Arial"/>
              </w:rPr>
            </w:pPr>
          </w:p>
        </w:tc>
        <w:tc>
          <w:tcPr>
            <w:tcW w:w="283" w:type="dxa"/>
          </w:tcPr>
          <w:p w:rsidR="00AE5D7F" w:rsidRPr="0033177C" w:rsidRDefault="00AE5D7F" w:rsidP="00AE5D7F">
            <w:pPr>
              <w:ind w:left="1620" w:hanging="1559"/>
              <w:jc w:val="center"/>
              <w:rPr>
                <w:rFonts w:ascii="Arial" w:hAnsi="Arial" w:cs="Arial"/>
                <w:lang w:val="en-GB"/>
              </w:rPr>
            </w:pPr>
            <w:r w:rsidRPr="0033177C">
              <w:rPr>
                <w:rFonts w:ascii="Arial" w:hAnsi="Arial" w:cs="Arial"/>
                <w:lang w:val="en-GB"/>
              </w:rPr>
              <w:t>:</w:t>
            </w:r>
          </w:p>
        </w:tc>
        <w:tc>
          <w:tcPr>
            <w:tcW w:w="7797" w:type="dxa"/>
          </w:tcPr>
          <w:p w:rsidR="00AE5D7F" w:rsidRPr="0033177C" w:rsidRDefault="00952245" w:rsidP="00AE5D7F">
            <w:pPr>
              <w:numPr>
                <w:ilvl w:val="0"/>
                <w:numId w:val="30"/>
              </w:numPr>
              <w:rPr>
                <w:rFonts w:ascii="Arial" w:hAnsi="Arial" w:cs="Arial"/>
              </w:rPr>
            </w:pPr>
            <w:hyperlink r:id="rId8" w:tooltip="uu36-2009bt.htm (110.48 kb)" w:history="1">
              <w:r w:rsidR="00AE5D7F" w:rsidRPr="0033177C">
                <w:rPr>
                  <w:rFonts w:ascii="Arial" w:hAnsi="Arial" w:cs="Arial"/>
                </w:rPr>
                <w:t>Undang-undang Nomor 36 tahun 2009</w:t>
              </w:r>
            </w:hyperlink>
            <w:r w:rsidR="00AE5D7F" w:rsidRPr="0033177C">
              <w:rPr>
                <w:rFonts w:ascii="Arial" w:hAnsi="Arial" w:cs="Arial"/>
              </w:rPr>
              <w:t xml:space="preserve"> tentang Kesehatan </w:t>
            </w:r>
          </w:p>
          <w:p w:rsidR="00AE5D7F" w:rsidRPr="0033177C" w:rsidRDefault="00952245" w:rsidP="00AE5D7F">
            <w:pPr>
              <w:numPr>
                <w:ilvl w:val="0"/>
                <w:numId w:val="30"/>
              </w:numPr>
              <w:rPr>
                <w:rFonts w:ascii="Arial" w:hAnsi="Arial" w:cs="Arial"/>
              </w:rPr>
            </w:pPr>
            <w:hyperlink r:id="rId9" w:tooltip="uu44-2009.htm (77.36 kb)" w:history="1">
              <w:r w:rsidR="00AE5D7F" w:rsidRPr="0033177C">
                <w:rPr>
                  <w:rFonts w:ascii="Arial" w:hAnsi="Arial" w:cs="Arial"/>
                </w:rPr>
                <w:t>Undang-Undang Nomor 44 Tahun 2009 tentang Rumah Sakit</w:t>
              </w:r>
            </w:hyperlink>
          </w:p>
          <w:p w:rsidR="00AE5D7F" w:rsidRPr="0033177C" w:rsidRDefault="00AE5D7F" w:rsidP="00AE5D7F">
            <w:pPr>
              <w:numPr>
                <w:ilvl w:val="0"/>
                <w:numId w:val="30"/>
              </w:numPr>
              <w:rPr>
                <w:rFonts w:ascii="Arial" w:hAnsi="Arial" w:cs="Arial"/>
              </w:rPr>
            </w:pPr>
            <w:r w:rsidRPr="0033177C">
              <w:rPr>
                <w:rFonts w:ascii="Arial" w:hAnsi="Arial" w:cs="Arial"/>
              </w:rPr>
              <w:t>Undang-undang Nomor 29 tahun 2009 tentang Praktek Kedokteran</w:t>
            </w:r>
          </w:p>
          <w:p w:rsidR="00AE5D7F" w:rsidRPr="0033177C" w:rsidRDefault="00AE5D7F" w:rsidP="00AE5D7F">
            <w:pPr>
              <w:numPr>
                <w:ilvl w:val="0"/>
                <w:numId w:val="30"/>
              </w:numPr>
              <w:rPr>
                <w:rFonts w:ascii="Arial" w:hAnsi="Arial" w:cs="Arial"/>
              </w:rPr>
            </w:pPr>
            <w:r w:rsidRPr="0033177C">
              <w:rPr>
                <w:rFonts w:ascii="Arial" w:hAnsi="Arial" w:cs="Arial"/>
              </w:rPr>
              <w:t>Peraturan Menteri Kesehatan Republik Indonesia Nomor  519/MENKES/PER/III/2011 Tentang Pedoman Penyelenggaraan Pelayanan Anestesiologi Dan Terapi Intensif Di Rumah Sakit</w:t>
            </w:r>
          </w:p>
          <w:p w:rsidR="00AE5D7F" w:rsidRPr="0033177C" w:rsidRDefault="00AE5D7F" w:rsidP="00AE5D7F">
            <w:pPr>
              <w:numPr>
                <w:ilvl w:val="0"/>
                <w:numId w:val="30"/>
              </w:numPr>
              <w:rPr>
                <w:rFonts w:ascii="Arial" w:hAnsi="Arial" w:cs="Arial"/>
              </w:rPr>
            </w:pPr>
            <w:r w:rsidRPr="0033177C">
              <w:rPr>
                <w:rFonts w:ascii="Arial" w:hAnsi="Arial" w:cs="Arial"/>
              </w:rPr>
              <w:t xml:space="preserve">Keputusan Menteri Kesehatan RI </w:t>
            </w:r>
            <w:proofErr w:type="gramStart"/>
            <w:r w:rsidRPr="0033177C">
              <w:rPr>
                <w:rFonts w:ascii="Arial" w:hAnsi="Arial" w:cs="Arial"/>
              </w:rPr>
              <w:t>Nomor :</w:t>
            </w:r>
            <w:proofErr w:type="gramEnd"/>
            <w:r w:rsidRPr="0033177C">
              <w:rPr>
                <w:rFonts w:ascii="Arial" w:hAnsi="Arial" w:cs="Arial"/>
              </w:rPr>
              <w:t xml:space="preserve"> HK.07.06/III/2371/09 tentang Ijin Penyelenggaraan Rumah DR Murjani Sampit.</w:t>
            </w:r>
          </w:p>
          <w:p w:rsidR="00AE5D7F" w:rsidRPr="0033177C" w:rsidRDefault="00AE5D7F" w:rsidP="00AE5D7F">
            <w:pPr>
              <w:ind w:left="360" w:firstLine="0"/>
              <w:rPr>
                <w:rFonts w:ascii="Arial" w:hAnsi="Arial" w:cs="Arial"/>
              </w:rPr>
            </w:pPr>
          </w:p>
          <w:p w:rsidR="00AE5D7F" w:rsidRPr="0033177C" w:rsidRDefault="00AE5D7F" w:rsidP="00AE5D7F">
            <w:pPr>
              <w:ind w:left="360" w:firstLine="0"/>
              <w:rPr>
                <w:rFonts w:ascii="Arial" w:hAnsi="Arial" w:cs="Arial"/>
              </w:rPr>
            </w:pPr>
          </w:p>
        </w:tc>
      </w:tr>
      <w:tr w:rsidR="00AE5D7F" w:rsidRPr="0033177C" w:rsidTr="0033177C">
        <w:tc>
          <w:tcPr>
            <w:tcW w:w="10456" w:type="dxa"/>
            <w:gridSpan w:val="3"/>
          </w:tcPr>
          <w:p w:rsidR="00AE5D7F" w:rsidRPr="0033177C" w:rsidRDefault="00AE5D7F" w:rsidP="00AE5D7F">
            <w:pPr>
              <w:ind w:left="1620" w:hanging="1559"/>
              <w:jc w:val="center"/>
              <w:rPr>
                <w:rFonts w:ascii="Arial" w:hAnsi="Arial" w:cs="Arial"/>
                <w:u w:val="single"/>
              </w:rPr>
            </w:pPr>
          </w:p>
          <w:p w:rsidR="009A4F06" w:rsidRPr="0033177C" w:rsidRDefault="009A4F06" w:rsidP="00AE5D7F">
            <w:pPr>
              <w:ind w:left="1620" w:hanging="1559"/>
              <w:jc w:val="center"/>
              <w:rPr>
                <w:rFonts w:ascii="Arial" w:hAnsi="Arial" w:cs="Arial"/>
                <w:u w:val="single"/>
              </w:rPr>
            </w:pPr>
          </w:p>
          <w:p w:rsidR="00AE5D7F" w:rsidRPr="0033177C" w:rsidRDefault="00AE5D7F" w:rsidP="00AE5D7F">
            <w:pPr>
              <w:ind w:left="1620" w:hanging="1559"/>
              <w:jc w:val="center"/>
              <w:rPr>
                <w:rFonts w:ascii="Arial" w:hAnsi="Arial" w:cs="Arial"/>
                <w:u w:val="single"/>
              </w:rPr>
            </w:pPr>
          </w:p>
          <w:p w:rsidR="00AE5D7F" w:rsidRPr="0033177C" w:rsidRDefault="00AE5D7F" w:rsidP="00AE5D7F">
            <w:pPr>
              <w:ind w:left="1620" w:hanging="1559"/>
              <w:jc w:val="center"/>
              <w:rPr>
                <w:rFonts w:ascii="Arial" w:hAnsi="Arial" w:cs="Arial"/>
                <w:u w:val="single"/>
              </w:rPr>
            </w:pPr>
            <w:r w:rsidRPr="0033177C">
              <w:rPr>
                <w:rFonts w:ascii="Arial" w:hAnsi="Arial" w:cs="Arial"/>
                <w:u w:val="single"/>
              </w:rPr>
              <w:t>MEMUTUSKAN</w:t>
            </w:r>
          </w:p>
        </w:tc>
      </w:tr>
      <w:tr w:rsidR="00AE5D7F" w:rsidRPr="0033177C" w:rsidTr="0033177C">
        <w:tc>
          <w:tcPr>
            <w:tcW w:w="2376" w:type="dxa"/>
          </w:tcPr>
          <w:p w:rsidR="00AE5D7F" w:rsidRPr="0033177C" w:rsidRDefault="00AE5D7F" w:rsidP="00AE5D7F">
            <w:pPr>
              <w:rPr>
                <w:rFonts w:ascii="Arial" w:hAnsi="Arial" w:cs="Arial"/>
              </w:rPr>
            </w:pPr>
            <w:r w:rsidRPr="0033177C">
              <w:rPr>
                <w:rFonts w:ascii="Arial" w:hAnsi="Arial" w:cs="Arial"/>
              </w:rPr>
              <w:t xml:space="preserve">MENETAPKAN  </w:t>
            </w:r>
          </w:p>
        </w:tc>
        <w:tc>
          <w:tcPr>
            <w:tcW w:w="283" w:type="dxa"/>
          </w:tcPr>
          <w:p w:rsidR="00AE5D7F" w:rsidRPr="0033177C" w:rsidRDefault="00AE5D7F" w:rsidP="00AE5D7F">
            <w:pPr>
              <w:ind w:left="1620" w:hanging="1559"/>
              <w:jc w:val="center"/>
              <w:rPr>
                <w:rFonts w:ascii="Arial" w:hAnsi="Arial" w:cs="Arial"/>
                <w:lang w:val="en-GB"/>
              </w:rPr>
            </w:pPr>
            <w:r w:rsidRPr="0033177C">
              <w:rPr>
                <w:rFonts w:ascii="Arial" w:hAnsi="Arial" w:cs="Arial"/>
                <w:lang w:val="en-GB"/>
              </w:rPr>
              <w:t>:</w:t>
            </w:r>
          </w:p>
        </w:tc>
        <w:tc>
          <w:tcPr>
            <w:tcW w:w="7797" w:type="dxa"/>
          </w:tcPr>
          <w:p w:rsidR="00AE5D7F" w:rsidRPr="0033177C" w:rsidRDefault="00AE5D7F" w:rsidP="00AE5D7F">
            <w:pPr>
              <w:rPr>
                <w:rFonts w:ascii="Arial" w:hAnsi="Arial" w:cs="Arial"/>
              </w:rPr>
            </w:pPr>
          </w:p>
        </w:tc>
      </w:tr>
      <w:tr w:rsidR="00AE5D7F" w:rsidRPr="0033177C" w:rsidTr="0033177C">
        <w:tc>
          <w:tcPr>
            <w:tcW w:w="2376" w:type="dxa"/>
          </w:tcPr>
          <w:p w:rsidR="00AE5D7F" w:rsidRPr="0033177C" w:rsidRDefault="00AE5D7F" w:rsidP="00AE5D7F">
            <w:pPr>
              <w:rPr>
                <w:rFonts w:ascii="Arial" w:hAnsi="Arial" w:cs="Arial"/>
                <w:lang w:val="en-GB"/>
              </w:rPr>
            </w:pPr>
            <w:r w:rsidRPr="0033177C">
              <w:rPr>
                <w:rFonts w:ascii="Arial" w:hAnsi="Arial" w:cs="Arial"/>
                <w:lang w:val="en-GB"/>
              </w:rPr>
              <w:t xml:space="preserve">KESATU                  </w:t>
            </w:r>
          </w:p>
        </w:tc>
        <w:tc>
          <w:tcPr>
            <w:tcW w:w="283" w:type="dxa"/>
          </w:tcPr>
          <w:p w:rsidR="00AE5D7F" w:rsidRPr="0033177C" w:rsidRDefault="00AE5D7F" w:rsidP="00AE5D7F">
            <w:pPr>
              <w:ind w:left="1620" w:hanging="1559"/>
              <w:jc w:val="center"/>
              <w:rPr>
                <w:rFonts w:ascii="Arial" w:hAnsi="Arial" w:cs="Arial"/>
                <w:lang w:val="en-GB"/>
              </w:rPr>
            </w:pPr>
            <w:r w:rsidRPr="0033177C">
              <w:rPr>
                <w:rFonts w:ascii="Arial" w:hAnsi="Arial" w:cs="Arial"/>
                <w:lang w:val="en-GB"/>
              </w:rPr>
              <w:t>:</w:t>
            </w:r>
          </w:p>
        </w:tc>
        <w:tc>
          <w:tcPr>
            <w:tcW w:w="7797" w:type="dxa"/>
          </w:tcPr>
          <w:p w:rsidR="00AE5D7F" w:rsidRPr="0033177C" w:rsidRDefault="00AE5D7F" w:rsidP="00AE5D7F">
            <w:pPr>
              <w:rPr>
                <w:rFonts w:ascii="Arial" w:hAnsi="Arial" w:cs="Arial"/>
                <w:lang w:val="en-GB"/>
              </w:rPr>
            </w:pPr>
            <w:r w:rsidRPr="0033177C">
              <w:rPr>
                <w:rFonts w:ascii="Arial" w:hAnsi="Arial" w:cs="Arial"/>
              </w:rPr>
              <w:t>Pedoman Organisasi Bedah Sentral Rumah DR. Murjani Sampit</w:t>
            </w:r>
            <w:r w:rsidRPr="0033177C">
              <w:rPr>
                <w:rFonts w:ascii="Arial" w:hAnsi="Arial" w:cs="Arial"/>
                <w:lang w:val="en-GB"/>
              </w:rPr>
              <w:t xml:space="preserve"> sebagaimana terlampir dalam keputusan ini.</w:t>
            </w:r>
          </w:p>
        </w:tc>
      </w:tr>
      <w:tr w:rsidR="00AE5D7F" w:rsidRPr="0033177C" w:rsidTr="0033177C">
        <w:tc>
          <w:tcPr>
            <w:tcW w:w="2376" w:type="dxa"/>
          </w:tcPr>
          <w:p w:rsidR="00AE5D7F" w:rsidRPr="0033177C" w:rsidRDefault="00AE5D7F" w:rsidP="00AE5D7F">
            <w:pPr>
              <w:rPr>
                <w:rFonts w:ascii="Arial" w:hAnsi="Arial" w:cs="Arial"/>
                <w:lang w:val="en-GB"/>
              </w:rPr>
            </w:pPr>
            <w:r w:rsidRPr="0033177C">
              <w:rPr>
                <w:rFonts w:ascii="Arial" w:hAnsi="Arial" w:cs="Arial"/>
                <w:lang w:val="en-GB"/>
              </w:rPr>
              <w:t xml:space="preserve">KEDUA                   </w:t>
            </w:r>
          </w:p>
        </w:tc>
        <w:tc>
          <w:tcPr>
            <w:tcW w:w="283" w:type="dxa"/>
          </w:tcPr>
          <w:p w:rsidR="00AE5D7F" w:rsidRPr="0033177C" w:rsidRDefault="00AE5D7F" w:rsidP="00AE5D7F">
            <w:pPr>
              <w:ind w:left="1620" w:hanging="1559"/>
              <w:jc w:val="center"/>
              <w:rPr>
                <w:rFonts w:ascii="Arial" w:hAnsi="Arial" w:cs="Arial"/>
                <w:lang w:val="en-GB"/>
              </w:rPr>
            </w:pPr>
            <w:r w:rsidRPr="0033177C">
              <w:rPr>
                <w:rFonts w:ascii="Arial" w:hAnsi="Arial" w:cs="Arial"/>
                <w:lang w:val="en-GB"/>
              </w:rPr>
              <w:t>:</w:t>
            </w:r>
          </w:p>
        </w:tc>
        <w:tc>
          <w:tcPr>
            <w:tcW w:w="7797" w:type="dxa"/>
          </w:tcPr>
          <w:p w:rsidR="00AE5D7F" w:rsidRPr="0033177C" w:rsidRDefault="00AE5D7F" w:rsidP="00AE5D7F">
            <w:pPr>
              <w:rPr>
                <w:rFonts w:ascii="Arial" w:hAnsi="Arial" w:cs="Arial"/>
                <w:lang w:val="en-GB"/>
              </w:rPr>
            </w:pPr>
            <w:r w:rsidRPr="0033177C">
              <w:rPr>
                <w:rFonts w:ascii="Arial" w:hAnsi="Arial" w:cs="Arial"/>
              </w:rPr>
              <w:t>Surat Keputusan ini berlaku sejak ditetapkan</w:t>
            </w:r>
          </w:p>
        </w:tc>
      </w:tr>
      <w:tr w:rsidR="00AE5D7F" w:rsidRPr="0033177C" w:rsidTr="0033177C">
        <w:tc>
          <w:tcPr>
            <w:tcW w:w="2376" w:type="dxa"/>
          </w:tcPr>
          <w:p w:rsidR="00AE5D7F" w:rsidRPr="0033177C" w:rsidRDefault="00AE5D7F" w:rsidP="00AE5D7F">
            <w:pPr>
              <w:rPr>
                <w:rFonts w:ascii="Arial" w:hAnsi="Arial" w:cs="Arial"/>
                <w:lang w:val="en-GB"/>
              </w:rPr>
            </w:pPr>
            <w:r w:rsidRPr="0033177C">
              <w:rPr>
                <w:rFonts w:ascii="Arial" w:hAnsi="Arial" w:cs="Arial"/>
                <w:lang w:val="en-GB"/>
              </w:rPr>
              <w:t xml:space="preserve">KETIGA                  </w:t>
            </w:r>
          </w:p>
        </w:tc>
        <w:tc>
          <w:tcPr>
            <w:tcW w:w="283" w:type="dxa"/>
          </w:tcPr>
          <w:p w:rsidR="00AE5D7F" w:rsidRPr="0033177C" w:rsidRDefault="00AE5D7F" w:rsidP="00AE5D7F">
            <w:pPr>
              <w:ind w:left="1620" w:hanging="1559"/>
              <w:jc w:val="center"/>
              <w:rPr>
                <w:rFonts w:ascii="Arial" w:hAnsi="Arial" w:cs="Arial"/>
                <w:lang w:val="en-GB"/>
              </w:rPr>
            </w:pPr>
            <w:r w:rsidRPr="0033177C">
              <w:rPr>
                <w:rFonts w:ascii="Arial" w:hAnsi="Arial" w:cs="Arial"/>
                <w:lang w:val="en-GB"/>
              </w:rPr>
              <w:t>:</w:t>
            </w:r>
          </w:p>
        </w:tc>
        <w:tc>
          <w:tcPr>
            <w:tcW w:w="7797" w:type="dxa"/>
          </w:tcPr>
          <w:p w:rsidR="00AE5D7F" w:rsidRPr="0033177C" w:rsidRDefault="00AE5D7F" w:rsidP="00AE5D7F">
            <w:pPr>
              <w:rPr>
                <w:rFonts w:ascii="Arial" w:hAnsi="Arial" w:cs="Arial"/>
                <w:lang w:val="en-GB"/>
              </w:rPr>
            </w:pPr>
            <w:r w:rsidRPr="0033177C">
              <w:rPr>
                <w:rFonts w:ascii="Arial" w:hAnsi="Arial" w:cs="Arial"/>
              </w:rPr>
              <w:t>Apabila dikemudian hari ternyata terdapat kesalahan dan atau kekeliruan dalam ketetapan ini maka akan diadakan perbaikan sebagaimana mestinya</w:t>
            </w:r>
          </w:p>
        </w:tc>
      </w:tr>
    </w:tbl>
    <w:p w:rsidR="00EB19C5" w:rsidRPr="0033177C" w:rsidRDefault="00EB19C5" w:rsidP="00EB19C5">
      <w:pPr>
        <w:rPr>
          <w:rFonts w:ascii="Arial" w:hAnsi="Arial" w:cs="Arial"/>
        </w:rPr>
      </w:pPr>
    </w:p>
    <w:p w:rsidR="00EB19C5" w:rsidRPr="0033177C" w:rsidRDefault="00EB19C5" w:rsidP="00EB19C5">
      <w:pPr>
        <w:ind w:left="11"/>
        <w:rPr>
          <w:rFonts w:ascii="Arial" w:hAnsi="Arial" w:cs="Arial"/>
        </w:rPr>
      </w:pPr>
    </w:p>
    <w:p w:rsidR="00AE5D7F" w:rsidRPr="0033177C" w:rsidRDefault="00AE5D7F" w:rsidP="00AE5D7F">
      <w:pPr>
        <w:ind w:left="3960"/>
        <w:rPr>
          <w:rFonts w:ascii="Arial" w:hAnsi="Arial" w:cs="Arial"/>
        </w:rPr>
      </w:pPr>
      <w:r w:rsidRPr="0033177C">
        <w:rPr>
          <w:rFonts w:ascii="Arial" w:hAnsi="Arial" w:cs="Arial"/>
        </w:rPr>
        <w:t>Ditetapkan di</w:t>
      </w:r>
      <w:r w:rsidRPr="0033177C">
        <w:rPr>
          <w:rFonts w:ascii="Arial" w:hAnsi="Arial" w:cs="Arial"/>
        </w:rPr>
        <w:tab/>
        <w:t>: Sampit</w:t>
      </w:r>
    </w:p>
    <w:p w:rsidR="00AE5D7F" w:rsidRPr="0033177C" w:rsidRDefault="00AE5D7F" w:rsidP="00AE5D7F">
      <w:pPr>
        <w:pStyle w:val="NoSpacing"/>
        <w:spacing w:line="276" w:lineRule="auto"/>
        <w:ind w:left="3960"/>
        <w:rPr>
          <w:rFonts w:ascii="Arial" w:hAnsi="Arial" w:cs="Arial"/>
          <w:lang w:val="en-US"/>
        </w:rPr>
      </w:pPr>
      <w:r w:rsidRPr="0033177C">
        <w:rPr>
          <w:rFonts w:ascii="Arial" w:hAnsi="Arial" w:cs="Arial"/>
        </w:rPr>
        <w:t>Tanggal</w:t>
      </w:r>
      <w:r w:rsidRPr="0033177C">
        <w:rPr>
          <w:rFonts w:ascii="Arial" w:hAnsi="Arial" w:cs="Arial"/>
        </w:rPr>
        <w:tab/>
      </w:r>
      <w:r w:rsidRPr="0033177C">
        <w:rPr>
          <w:rFonts w:ascii="Arial" w:hAnsi="Arial" w:cs="Arial"/>
        </w:rPr>
        <w:tab/>
        <w:t xml:space="preserve">: </w:t>
      </w:r>
      <w:r w:rsidRPr="0033177C">
        <w:rPr>
          <w:rFonts w:ascii="Arial" w:hAnsi="Arial" w:cs="Arial"/>
          <w:lang w:val="en-US"/>
        </w:rPr>
        <w:t>Januari 2018</w:t>
      </w:r>
    </w:p>
    <w:p w:rsidR="00AE5D7F" w:rsidRPr="0033177C" w:rsidRDefault="00AE5D7F" w:rsidP="00AE5D7F">
      <w:pPr>
        <w:pStyle w:val="NoSpacing"/>
        <w:spacing w:line="276" w:lineRule="auto"/>
        <w:ind w:left="3326"/>
        <w:rPr>
          <w:rFonts w:ascii="Arial" w:hAnsi="Arial" w:cs="Arial"/>
        </w:rPr>
      </w:pPr>
    </w:p>
    <w:p w:rsidR="00AE5D7F" w:rsidRPr="0033177C" w:rsidRDefault="00AE5D7F" w:rsidP="00AE5D7F">
      <w:pPr>
        <w:pStyle w:val="NoSpacing"/>
        <w:spacing w:line="276" w:lineRule="auto"/>
        <w:ind w:left="3853"/>
        <w:jc w:val="center"/>
        <w:rPr>
          <w:rFonts w:ascii="Arial" w:hAnsi="Arial" w:cs="Arial"/>
          <w:lang w:val="en-US"/>
        </w:rPr>
      </w:pPr>
      <w:r w:rsidRPr="0033177C">
        <w:rPr>
          <w:rFonts w:ascii="Arial" w:hAnsi="Arial" w:cs="Arial"/>
          <w:lang w:val="en-US"/>
        </w:rPr>
        <w:t>Direktur</w:t>
      </w:r>
    </w:p>
    <w:p w:rsidR="00AE5D7F" w:rsidRPr="0033177C" w:rsidRDefault="00AE5D7F" w:rsidP="00AE5D7F">
      <w:pPr>
        <w:pStyle w:val="NoSpacing"/>
        <w:spacing w:line="276" w:lineRule="auto"/>
        <w:ind w:left="3853"/>
        <w:jc w:val="center"/>
        <w:rPr>
          <w:rFonts w:ascii="Arial" w:hAnsi="Arial" w:cs="Arial"/>
          <w:lang w:val="en-US"/>
        </w:rPr>
      </w:pPr>
    </w:p>
    <w:p w:rsidR="00AE5D7F" w:rsidRPr="0033177C" w:rsidRDefault="00AE5D7F" w:rsidP="00AE5D7F">
      <w:pPr>
        <w:pStyle w:val="NoSpacing"/>
        <w:spacing w:line="276" w:lineRule="auto"/>
        <w:ind w:left="3853"/>
        <w:jc w:val="center"/>
        <w:rPr>
          <w:rFonts w:ascii="Arial" w:hAnsi="Arial" w:cs="Arial"/>
          <w:lang w:val="en-US"/>
        </w:rPr>
      </w:pPr>
    </w:p>
    <w:p w:rsidR="00AE5D7F" w:rsidRPr="0033177C" w:rsidRDefault="00AE5D7F" w:rsidP="00AE5D7F">
      <w:pPr>
        <w:pStyle w:val="NoSpacing"/>
        <w:spacing w:line="276" w:lineRule="auto"/>
        <w:ind w:left="3853"/>
        <w:jc w:val="center"/>
        <w:rPr>
          <w:rFonts w:ascii="Arial" w:hAnsi="Arial" w:cs="Arial"/>
          <w:b/>
          <w:bCs/>
          <w:u w:val="single"/>
          <w:lang w:val="en-US"/>
        </w:rPr>
      </w:pPr>
    </w:p>
    <w:p w:rsidR="0074716E" w:rsidRPr="0033177C" w:rsidRDefault="0074716E" w:rsidP="00AE5D7F">
      <w:pPr>
        <w:pStyle w:val="NoSpacing"/>
        <w:spacing w:line="276" w:lineRule="auto"/>
        <w:ind w:left="3853"/>
        <w:jc w:val="center"/>
        <w:rPr>
          <w:rFonts w:ascii="Arial" w:hAnsi="Arial" w:cs="Arial"/>
          <w:b/>
          <w:bCs/>
          <w:u w:val="single"/>
          <w:lang w:val="en-US"/>
        </w:rPr>
      </w:pPr>
    </w:p>
    <w:p w:rsidR="00AE5D7F" w:rsidRPr="0033177C" w:rsidRDefault="00AE5D7F" w:rsidP="00AE5D7F">
      <w:pPr>
        <w:pStyle w:val="NoSpacing"/>
        <w:spacing w:line="276" w:lineRule="auto"/>
        <w:ind w:left="3853"/>
        <w:jc w:val="center"/>
        <w:rPr>
          <w:rFonts w:ascii="Arial" w:hAnsi="Arial" w:cs="Arial"/>
          <w:bCs/>
          <w:u w:val="single"/>
        </w:rPr>
      </w:pPr>
      <w:r w:rsidRPr="0033177C">
        <w:rPr>
          <w:rFonts w:ascii="Arial" w:hAnsi="Arial" w:cs="Arial"/>
          <w:bCs/>
          <w:u w:val="single"/>
        </w:rPr>
        <w:t>Dr. DENNY MUDA PERDANA,SP.Rad</w:t>
      </w:r>
    </w:p>
    <w:p w:rsidR="00AE5D7F" w:rsidRPr="0033177C" w:rsidRDefault="00AE5D7F" w:rsidP="00AE5D7F">
      <w:pPr>
        <w:pStyle w:val="NoSpacing"/>
        <w:spacing w:line="276" w:lineRule="auto"/>
        <w:ind w:left="3853"/>
        <w:jc w:val="center"/>
        <w:rPr>
          <w:rFonts w:ascii="Arial" w:hAnsi="Arial" w:cs="Arial"/>
          <w:lang w:val="en-US"/>
        </w:rPr>
      </w:pPr>
      <w:r w:rsidRPr="0033177C">
        <w:rPr>
          <w:rFonts w:ascii="Arial" w:hAnsi="Arial" w:cs="Arial"/>
          <w:lang w:val="en-US"/>
        </w:rPr>
        <w:t>Pembina Utama Muda</w:t>
      </w:r>
    </w:p>
    <w:p w:rsidR="00AE5D7F" w:rsidRPr="0033177C" w:rsidRDefault="00AE5D7F" w:rsidP="00AE5D7F">
      <w:pPr>
        <w:pStyle w:val="NoSpacing"/>
        <w:spacing w:line="276" w:lineRule="auto"/>
        <w:ind w:left="3853"/>
        <w:jc w:val="center"/>
        <w:rPr>
          <w:rFonts w:ascii="Arial" w:hAnsi="Arial" w:cs="Arial"/>
          <w:lang w:val="en-US"/>
        </w:rPr>
      </w:pPr>
      <w:r w:rsidRPr="0033177C">
        <w:rPr>
          <w:rFonts w:ascii="Arial" w:hAnsi="Arial" w:cs="Arial"/>
          <w:lang w:val="en-US"/>
        </w:rPr>
        <w:t>NIP. 19621121 199610 1 001</w:t>
      </w:r>
    </w:p>
    <w:p w:rsidR="00EB19C5" w:rsidRPr="0033177C" w:rsidRDefault="00EB19C5" w:rsidP="00EB19C5">
      <w:pPr>
        <w:rPr>
          <w:rFonts w:ascii="Arial" w:hAnsi="Arial" w:cs="Arial"/>
          <w:u w:val="single"/>
        </w:rPr>
      </w:pPr>
      <w:r w:rsidRPr="0033177C">
        <w:rPr>
          <w:rFonts w:ascii="Arial" w:hAnsi="Arial" w:cs="Arial"/>
          <w:u w:val="single"/>
        </w:rPr>
        <w:t xml:space="preserve">TEMBUSAN </w:t>
      </w:r>
      <w:proofErr w:type="gramStart"/>
      <w:r w:rsidRPr="0033177C">
        <w:rPr>
          <w:rFonts w:ascii="Arial" w:hAnsi="Arial" w:cs="Arial"/>
          <w:u w:val="single"/>
        </w:rPr>
        <w:t>Yth :</w:t>
      </w:r>
      <w:proofErr w:type="gramEnd"/>
    </w:p>
    <w:p w:rsidR="00EB19C5" w:rsidRPr="0033177C" w:rsidRDefault="00EB19C5" w:rsidP="00682886">
      <w:pPr>
        <w:pStyle w:val="ListParagraph"/>
        <w:numPr>
          <w:ilvl w:val="0"/>
          <w:numId w:val="32"/>
        </w:numPr>
        <w:bidi w:val="0"/>
        <w:spacing w:line="276" w:lineRule="auto"/>
        <w:contextualSpacing w:val="0"/>
        <w:rPr>
          <w:rFonts w:ascii="Arial" w:hAnsi="Arial" w:cs="Arial"/>
        </w:rPr>
      </w:pPr>
      <w:r w:rsidRPr="0033177C">
        <w:rPr>
          <w:rFonts w:ascii="Arial" w:hAnsi="Arial" w:cs="Arial"/>
          <w:lang w:val="en-US"/>
        </w:rPr>
        <w:t>Kepala Instalasi Bedah Sentral</w:t>
      </w:r>
    </w:p>
    <w:p w:rsidR="00EB19C5" w:rsidRPr="0033177C" w:rsidRDefault="00EB19C5" w:rsidP="00682886">
      <w:pPr>
        <w:pStyle w:val="ListParagraph"/>
        <w:numPr>
          <w:ilvl w:val="0"/>
          <w:numId w:val="32"/>
        </w:numPr>
        <w:bidi w:val="0"/>
        <w:spacing w:line="276" w:lineRule="auto"/>
        <w:contextualSpacing w:val="0"/>
        <w:rPr>
          <w:rFonts w:ascii="Arial" w:hAnsi="Arial" w:cs="Arial"/>
        </w:rPr>
      </w:pPr>
      <w:r w:rsidRPr="0033177C">
        <w:rPr>
          <w:rFonts w:ascii="Arial" w:hAnsi="Arial" w:cs="Arial"/>
          <w:lang w:val="en-US"/>
        </w:rPr>
        <w:t>Penjab Kamar Bedah</w:t>
      </w:r>
    </w:p>
    <w:p w:rsidR="00EB19C5" w:rsidRPr="0033177C" w:rsidRDefault="00EB19C5" w:rsidP="00682886">
      <w:pPr>
        <w:pStyle w:val="ListParagraph"/>
        <w:numPr>
          <w:ilvl w:val="0"/>
          <w:numId w:val="32"/>
        </w:numPr>
        <w:bidi w:val="0"/>
        <w:spacing w:line="276" w:lineRule="auto"/>
        <w:contextualSpacing w:val="0"/>
        <w:rPr>
          <w:rFonts w:ascii="Arial" w:hAnsi="Arial" w:cs="Arial"/>
        </w:rPr>
      </w:pPr>
      <w:r w:rsidRPr="0033177C">
        <w:rPr>
          <w:rFonts w:ascii="Arial" w:hAnsi="Arial" w:cs="Arial"/>
          <w:lang w:val="en-US"/>
        </w:rPr>
        <w:t>Arsip</w:t>
      </w:r>
      <w:r w:rsidRPr="0033177C">
        <w:rPr>
          <w:rFonts w:ascii="Arial" w:hAnsi="Arial" w:cs="Arial"/>
        </w:rPr>
        <w:br w:type="page"/>
      </w:r>
    </w:p>
    <w:p w:rsidR="00B8435E" w:rsidRPr="0033177C" w:rsidRDefault="00B8435E" w:rsidP="00B8435E">
      <w:pPr>
        <w:ind w:left="1361" w:right="-46" w:hanging="1361"/>
        <w:jc w:val="center"/>
        <w:rPr>
          <w:rFonts w:ascii="Arial" w:hAnsi="Arial" w:cs="Arial"/>
        </w:rPr>
      </w:pPr>
    </w:p>
    <w:p w:rsidR="0098002F" w:rsidRPr="0033177C" w:rsidRDefault="0098002F" w:rsidP="00EB19C5">
      <w:pPr>
        <w:jc w:val="center"/>
        <w:rPr>
          <w:rFonts w:ascii="Arial" w:hAnsi="Arial" w:cs="Arial"/>
          <w:b/>
        </w:rPr>
      </w:pPr>
      <w:r w:rsidRPr="0033177C">
        <w:rPr>
          <w:rFonts w:ascii="Arial" w:hAnsi="Arial" w:cs="Arial"/>
          <w:b/>
        </w:rPr>
        <w:t>BAB I</w:t>
      </w:r>
    </w:p>
    <w:p w:rsidR="0098002F" w:rsidRPr="0033177C" w:rsidRDefault="0098002F" w:rsidP="00EB19C5">
      <w:pPr>
        <w:jc w:val="center"/>
        <w:rPr>
          <w:rFonts w:ascii="Arial" w:hAnsi="Arial" w:cs="Arial"/>
          <w:b/>
        </w:rPr>
      </w:pPr>
      <w:r w:rsidRPr="0033177C">
        <w:rPr>
          <w:rFonts w:ascii="Arial" w:hAnsi="Arial" w:cs="Arial"/>
          <w:b/>
        </w:rPr>
        <w:t>PENDAHULUAN</w:t>
      </w:r>
    </w:p>
    <w:p w:rsidR="00B8435E" w:rsidRPr="0033177C" w:rsidRDefault="00B8435E" w:rsidP="00EB19C5">
      <w:pPr>
        <w:jc w:val="center"/>
        <w:rPr>
          <w:rFonts w:ascii="Arial" w:hAnsi="Arial" w:cs="Arial"/>
        </w:rPr>
      </w:pPr>
    </w:p>
    <w:p w:rsidR="00B8435E" w:rsidRPr="0033177C" w:rsidRDefault="00B8435E" w:rsidP="00EB19C5">
      <w:pPr>
        <w:ind w:left="90"/>
        <w:rPr>
          <w:rFonts w:ascii="Arial" w:hAnsi="Arial" w:cs="Arial"/>
        </w:rPr>
      </w:pPr>
    </w:p>
    <w:p w:rsidR="00606844" w:rsidRPr="0033177C" w:rsidRDefault="00606844" w:rsidP="00EB19C5">
      <w:pPr>
        <w:ind w:left="90"/>
        <w:rPr>
          <w:rFonts w:ascii="Arial" w:hAnsi="Arial" w:cs="Arial"/>
        </w:rPr>
      </w:pPr>
      <w:r w:rsidRPr="0033177C">
        <w:rPr>
          <w:rFonts w:ascii="Arial" w:hAnsi="Arial" w:cs="Arial"/>
        </w:rPr>
        <w:t>Dalam Undang Undang RI No 44 th 2009 tentang Rumah Sakit dijelaskan bahwa penyelenggaraan rumah sakit bertujuan memberi perlindungan terhadap keselamatan pasien, masyarakat, lingkungan rumah sakit dan sumber daya manusia di rumah sakit, serta meningkatkan mutu dan mempertahankan standar pelayanan rumah sakit. Perawatan kamar bedah merupakan bagian integral dari pelayanan kesehatan di seluruh dunia dengan perkiraan sebesar 234 juta operasi setiap tahunnya. Operasi dilakukan setiap komunit</w:t>
      </w:r>
      <w:r w:rsidR="00E84775" w:rsidRPr="0033177C">
        <w:rPr>
          <w:rFonts w:ascii="Arial" w:hAnsi="Arial" w:cs="Arial"/>
        </w:rPr>
        <w:t>as masyarakat dari yang kaya sam</w:t>
      </w:r>
      <w:r w:rsidRPr="0033177C">
        <w:rPr>
          <w:rFonts w:ascii="Arial" w:hAnsi="Arial" w:cs="Arial"/>
        </w:rPr>
        <w:t xml:space="preserve">pai yang miskin dari yang desa sampai yang </w:t>
      </w:r>
      <w:proofErr w:type="gramStart"/>
      <w:r w:rsidRPr="0033177C">
        <w:rPr>
          <w:rFonts w:ascii="Arial" w:hAnsi="Arial" w:cs="Arial"/>
        </w:rPr>
        <w:t>kota</w:t>
      </w:r>
      <w:proofErr w:type="gramEnd"/>
      <w:r w:rsidR="00E84775" w:rsidRPr="0033177C">
        <w:rPr>
          <w:rFonts w:ascii="Arial" w:hAnsi="Arial" w:cs="Arial"/>
        </w:rPr>
        <w:t xml:space="preserve">. </w:t>
      </w:r>
    </w:p>
    <w:p w:rsidR="00B8435E" w:rsidRPr="0033177C" w:rsidRDefault="00B8435E" w:rsidP="00EB19C5">
      <w:pPr>
        <w:ind w:left="90"/>
        <w:rPr>
          <w:rFonts w:ascii="Arial" w:hAnsi="Arial" w:cs="Arial"/>
        </w:rPr>
      </w:pPr>
    </w:p>
    <w:p w:rsidR="00894E66" w:rsidRPr="0033177C" w:rsidRDefault="00E84775" w:rsidP="00EB19C5">
      <w:pPr>
        <w:ind w:left="90"/>
        <w:rPr>
          <w:rFonts w:ascii="Arial" w:hAnsi="Arial" w:cs="Arial"/>
        </w:rPr>
      </w:pPr>
      <w:r w:rsidRPr="0033177C">
        <w:rPr>
          <w:rFonts w:ascii="Arial" w:hAnsi="Arial" w:cs="Arial"/>
        </w:rPr>
        <w:t xml:space="preserve">Perkembangan peralatan dan teknologi di rumah sakit juga memiliki dampak dalam meningkatkan resiko terhadap pasien dan petugas di kamar bedah yang merupakan unit khusus di rumah sakit. Teknologi canggih meningkatkan kebutuhan pasien untuk mengukur keselamatan sebagai peralatan dan instrumen yang dapat berdampak negatif pada outcome pasien apabila tidak digunakan secara tepat dan benar. Bahaya yang dapat dihadapi perawat kamar bedah dan </w:t>
      </w:r>
      <w:proofErr w:type="gramStart"/>
      <w:r w:rsidRPr="0033177C">
        <w:rPr>
          <w:rFonts w:ascii="Arial" w:hAnsi="Arial" w:cs="Arial"/>
        </w:rPr>
        <w:t>tim</w:t>
      </w:r>
      <w:proofErr w:type="gramEnd"/>
      <w:r w:rsidRPr="0033177C">
        <w:rPr>
          <w:rFonts w:ascii="Arial" w:hAnsi="Arial" w:cs="Arial"/>
        </w:rPr>
        <w:t xml:space="preserve"> bedah antara lain </w:t>
      </w:r>
      <w:r w:rsidR="00894E66" w:rsidRPr="0033177C">
        <w:rPr>
          <w:rFonts w:ascii="Arial" w:hAnsi="Arial" w:cs="Arial"/>
        </w:rPr>
        <w:t>Rumah sakit sebagai salah satu fasilitas pelayanan kesehatan perorangan merupakan bagian dari sumber daya kesehatan yang sangat diperlukan dalam mendukung penyelenggaraan upaya kesehatan. Pada hakekatnya rumah sakit berfungsi sebagai tempat penyembuhan penyakit dan pemulihan kesehatan. Fungsi dimaksud memiliki makna tanggung jawab yang seyogyanya merupakan tanggung jawab pemerintah dalam meningkatkan taraf kesejahteraan masyarakat. Untuk optimalisasi hasil serta kontribusi positif tersebut, harus dapat diupayakan masuknya upaya kesehatan sebagai asas pokok program pembangunan nasional.</w:t>
      </w:r>
    </w:p>
    <w:p w:rsidR="00B8435E" w:rsidRPr="0033177C" w:rsidRDefault="00B8435E" w:rsidP="00EB19C5">
      <w:pPr>
        <w:ind w:left="90"/>
        <w:rPr>
          <w:rFonts w:ascii="Arial" w:hAnsi="Arial" w:cs="Arial"/>
        </w:rPr>
      </w:pPr>
    </w:p>
    <w:p w:rsidR="00894E66" w:rsidRPr="0033177C" w:rsidRDefault="00894E66" w:rsidP="00EB19C5">
      <w:pPr>
        <w:ind w:left="90"/>
        <w:rPr>
          <w:rFonts w:ascii="Arial" w:hAnsi="Arial" w:cs="Arial"/>
        </w:rPr>
      </w:pPr>
      <w:r w:rsidRPr="0033177C">
        <w:rPr>
          <w:rFonts w:ascii="Arial" w:hAnsi="Arial" w:cs="Arial"/>
        </w:rPr>
        <w:t xml:space="preserve">Dalam rangka mendukung peningkatan pelayanan tersebut , maka </w:t>
      </w:r>
      <w:r w:rsidRPr="0033177C">
        <w:rPr>
          <w:rFonts w:ascii="Arial" w:hAnsi="Arial" w:cs="Arial"/>
          <w:lang w:val="sv-SE"/>
        </w:rPr>
        <w:t>Kamar Bedah Sentral RSI Sultan Agung Semarang secara kontinue berupaya memberikan pelayanan yang bermutu dengan melakukan usaha peningkatan mutu disemua  jenis kegiatan yakni : bidang pelayanan, bidang pengembangan SDM, bidang pengembangan/pemeliharaan sarana dan prasaran</w:t>
      </w:r>
      <w:r w:rsidRPr="0033177C">
        <w:rPr>
          <w:rFonts w:ascii="Arial" w:hAnsi="Arial" w:cs="Arial"/>
        </w:rPr>
        <w:t xml:space="preserve"> harus disusun suatu pedoman pengorganisasian dari kamar bedah yang memenuhi standar pelayanan, keamanan, keselamatan, kemudahan dan kenyamanan. </w:t>
      </w:r>
    </w:p>
    <w:p w:rsidR="00A418DF" w:rsidRPr="0033177C" w:rsidRDefault="00A418DF" w:rsidP="00EB19C5">
      <w:pPr>
        <w:rPr>
          <w:rFonts w:ascii="Arial" w:hAnsi="Arial" w:cs="Arial"/>
        </w:rPr>
      </w:pPr>
    </w:p>
    <w:p w:rsidR="00AE5D7F" w:rsidRPr="0033177C" w:rsidRDefault="00AE5D7F" w:rsidP="00EB19C5">
      <w:pPr>
        <w:rPr>
          <w:rFonts w:ascii="Arial" w:hAnsi="Arial" w:cs="Arial"/>
        </w:rPr>
      </w:pPr>
    </w:p>
    <w:p w:rsidR="00AE5D7F" w:rsidRPr="0033177C" w:rsidRDefault="00AE5D7F" w:rsidP="00EB19C5">
      <w:pPr>
        <w:rPr>
          <w:rFonts w:ascii="Arial" w:hAnsi="Arial" w:cs="Arial"/>
        </w:rPr>
      </w:pPr>
    </w:p>
    <w:p w:rsidR="00AE5D7F" w:rsidRPr="0033177C" w:rsidRDefault="00AE5D7F" w:rsidP="00EB19C5">
      <w:pPr>
        <w:rPr>
          <w:rFonts w:ascii="Arial" w:hAnsi="Arial" w:cs="Arial"/>
        </w:rPr>
      </w:pPr>
    </w:p>
    <w:p w:rsidR="00AE5D7F" w:rsidRPr="0033177C" w:rsidRDefault="00AE5D7F" w:rsidP="00EB19C5">
      <w:pPr>
        <w:rPr>
          <w:rFonts w:ascii="Arial" w:hAnsi="Arial" w:cs="Arial"/>
        </w:rPr>
      </w:pPr>
    </w:p>
    <w:p w:rsidR="00AE5D7F" w:rsidRDefault="00AE5D7F"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Default="0033177C" w:rsidP="00EB19C5">
      <w:pPr>
        <w:rPr>
          <w:rFonts w:ascii="Arial" w:hAnsi="Arial" w:cs="Arial"/>
        </w:rPr>
      </w:pPr>
    </w:p>
    <w:p w:rsidR="0033177C" w:rsidRPr="0033177C" w:rsidRDefault="0033177C" w:rsidP="00EB19C5">
      <w:pPr>
        <w:rPr>
          <w:rFonts w:ascii="Arial" w:hAnsi="Arial" w:cs="Arial"/>
        </w:rPr>
      </w:pPr>
    </w:p>
    <w:p w:rsidR="00AE5D7F" w:rsidRPr="0033177C" w:rsidRDefault="00AE5D7F" w:rsidP="00EB19C5">
      <w:pPr>
        <w:rPr>
          <w:rFonts w:ascii="Arial" w:hAnsi="Arial" w:cs="Arial"/>
        </w:rPr>
      </w:pPr>
    </w:p>
    <w:p w:rsidR="0098002F" w:rsidRPr="0033177C" w:rsidRDefault="0098002F" w:rsidP="00EB19C5">
      <w:pPr>
        <w:jc w:val="center"/>
        <w:rPr>
          <w:rFonts w:ascii="Arial" w:hAnsi="Arial" w:cs="Arial"/>
          <w:b/>
        </w:rPr>
      </w:pPr>
      <w:r w:rsidRPr="0033177C">
        <w:rPr>
          <w:rFonts w:ascii="Arial" w:hAnsi="Arial" w:cs="Arial"/>
          <w:b/>
        </w:rPr>
        <w:lastRenderedPageBreak/>
        <w:t>BAB II</w:t>
      </w:r>
    </w:p>
    <w:p w:rsidR="00CA4104" w:rsidRPr="0033177C" w:rsidRDefault="00CA4104" w:rsidP="00EB19C5">
      <w:pPr>
        <w:jc w:val="center"/>
        <w:rPr>
          <w:rFonts w:ascii="Arial" w:hAnsi="Arial" w:cs="Arial"/>
          <w:b/>
        </w:rPr>
      </w:pPr>
      <w:r w:rsidRPr="0033177C">
        <w:rPr>
          <w:rFonts w:ascii="Arial" w:hAnsi="Arial" w:cs="Arial"/>
          <w:b/>
        </w:rPr>
        <w:t>GAMBARAN UMUM RUMAH SAKIT</w:t>
      </w:r>
    </w:p>
    <w:p w:rsidR="00CA4104" w:rsidRPr="0033177C" w:rsidRDefault="00CA4104" w:rsidP="00EB19C5">
      <w:pPr>
        <w:rPr>
          <w:rFonts w:ascii="Arial" w:hAnsi="Arial" w:cs="Arial"/>
          <w:b/>
        </w:rPr>
      </w:pPr>
    </w:p>
    <w:p w:rsidR="00B8435E" w:rsidRPr="0033177C" w:rsidRDefault="00B8435E" w:rsidP="00EB19C5">
      <w:pPr>
        <w:rPr>
          <w:rFonts w:ascii="Arial" w:hAnsi="Arial" w:cs="Arial"/>
        </w:rPr>
      </w:pPr>
    </w:p>
    <w:p w:rsidR="00CA4104" w:rsidRPr="0033177C" w:rsidRDefault="00CA4104" w:rsidP="00EB19C5">
      <w:pPr>
        <w:rPr>
          <w:rFonts w:ascii="Arial" w:hAnsi="Arial" w:cs="Arial"/>
        </w:rPr>
      </w:pPr>
      <w:r w:rsidRPr="0033177C">
        <w:rPr>
          <w:rFonts w:ascii="Arial" w:hAnsi="Arial" w:cs="Arial"/>
        </w:rPr>
        <w:t xml:space="preserve">Rumah </w:t>
      </w:r>
      <w:r w:rsidR="00691700" w:rsidRPr="0033177C">
        <w:rPr>
          <w:rFonts w:ascii="Arial" w:hAnsi="Arial" w:cs="Arial"/>
        </w:rPr>
        <w:t xml:space="preserve">Sakit </w:t>
      </w:r>
      <w:r w:rsidR="00AE5D7F" w:rsidRPr="0033177C">
        <w:rPr>
          <w:rFonts w:ascii="Arial" w:hAnsi="Arial" w:cs="Arial"/>
        </w:rPr>
        <w:t xml:space="preserve">DR. Murjani </w:t>
      </w:r>
      <w:r w:rsidRPr="0033177C">
        <w:rPr>
          <w:rFonts w:ascii="Arial" w:hAnsi="Arial" w:cs="Arial"/>
        </w:rPr>
        <w:t xml:space="preserve">adalah rumah sakit milik </w:t>
      </w:r>
      <w:r w:rsidR="00AE5D7F" w:rsidRPr="0033177C">
        <w:rPr>
          <w:rFonts w:ascii="Arial" w:hAnsi="Arial" w:cs="Arial"/>
        </w:rPr>
        <w:t>Pemerinta</w:t>
      </w:r>
      <w:r w:rsidR="00691700" w:rsidRPr="0033177C">
        <w:rPr>
          <w:rFonts w:ascii="Arial" w:hAnsi="Arial" w:cs="Arial"/>
        </w:rPr>
        <w:t>h Daerah Kotawaringin Timur Type B yang berdiri pada tahun 1931</w:t>
      </w:r>
      <w:r w:rsidRPr="0033177C">
        <w:rPr>
          <w:rFonts w:ascii="Arial" w:hAnsi="Arial" w:cs="Arial"/>
        </w:rPr>
        <w:t xml:space="preserve">. </w:t>
      </w:r>
      <w:r w:rsidR="00691700" w:rsidRPr="0033177C">
        <w:rPr>
          <w:rFonts w:ascii="Arial" w:hAnsi="Arial" w:cs="Arial"/>
        </w:rPr>
        <w:t>Areal Lokasi + 4 Ha.</w:t>
      </w:r>
      <w:r w:rsidR="00AE5D7F" w:rsidRPr="0033177C">
        <w:rPr>
          <w:rFonts w:ascii="Arial" w:hAnsi="Arial" w:cs="Arial"/>
        </w:rPr>
        <w:t>yang beralama</w:t>
      </w:r>
      <w:r w:rsidR="00691700" w:rsidRPr="0033177C">
        <w:rPr>
          <w:rFonts w:ascii="Arial" w:hAnsi="Arial" w:cs="Arial"/>
        </w:rPr>
        <w:t>t</w:t>
      </w:r>
      <w:r w:rsidR="00AE5D7F" w:rsidRPr="0033177C">
        <w:rPr>
          <w:rFonts w:ascii="Arial" w:eastAsia="Times New Roman" w:hAnsi="Arial" w:cs="Arial"/>
        </w:rPr>
        <w:t>JL.HM. ARSYAD NO.65</w:t>
      </w:r>
    </w:p>
    <w:p w:rsidR="00CA4104" w:rsidRDefault="00CA4104" w:rsidP="00EB19C5">
      <w:pPr>
        <w:rPr>
          <w:rFonts w:ascii="Arial" w:hAnsi="Arial" w:cs="Arial"/>
        </w:rPr>
      </w:pPr>
      <w:proofErr w:type="gramStart"/>
      <w:r w:rsidRPr="0033177C">
        <w:rPr>
          <w:rFonts w:ascii="Arial" w:hAnsi="Arial" w:cs="Arial"/>
        </w:rPr>
        <w:t>pelayanan</w:t>
      </w:r>
      <w:proofErr w:type="gramEnd"/>
      <w:r w:rsidRPr="0033177C">
        <w:rPr>
          <w:rFonts w:ascii="Arial" w:hAnsi="Arial" w:cs="Arial"/>
        </w:rPr>
        <w:t xml:space="preserve"> </w:t>
      </w:r>
      <w:r w:rsidR="00691700" w:rsidRPr="0033177C">
        <w:rPr>
          <w:rFonts w:ascii="Arial" w:hAnsi="Arial" w:cs="Arial"/>
        </w:rPr>
        <w:t>Rumah Sakit DR. Murjani</w:t>
      </w:r>
      <w:r w:rsidRPr="0033177C">
        <w:rPr>
          <w:rFonts w:ascii="Arial" w:hAnsi="Arial" w:cs="Arial"/>
        </w:rPr>
        <w:t xml:space="preserve"> memberikan pelayanan :</w:t>
      </w:r>
    </w:p>
    <w:p w:rsidR="0033177C" w:rsidRPr="0033177C" w:rsidRDefault="0033177C" w:rsidP="00EB19C5">
      <w:pPr>
        <w:rPr>
          <w:rFonts w:ascii="Arial" w:hAnsi="Arial" w:cs="Arial"/>
        </w:rPr>
      </w:pPr>
    </w:p>
    <w:p w:rsidR="00CA4104" w:rsidRPr="0033177C" w:rsidRDefault="00CA4104" w:rsidP="0033177C">
      <w:pPr>
        <w:pStyle w:val="BodyText2"/>
        <w:numPr>
          <w:ilvl w:val="0"/>
          <w:numId w:val="2"/>
        </w:numPr>
        <w:tabs>
          <w:tab w:val="clear" w:pos="720"/>
        </w:tabs>
        <w:spacing w:after="0" w:line="276" w:lineRule="auto"/>
        <w:ind w:left="709" w:hanging="425"/>
        <w:jc w:val="both"/>
        <w:rPr>
          <w:rFonts w:ascii="Arial" w:hAnsi="Arial" w:cs="Arial"/>
          <w:b w:val="0"/>
          <w:noProof/>
          <w:szCs w:val="22"/>
        </w:rPr>
      </w:pPr>
      <w:r w:rsidRPr="0033177C">
        <w:rPr>
          <w:rFonts w:ascii="Arial" w:hAnsi="Arial" w:cs="Arial"/>
          <w:b w:val="0"/>
          <w:noProof/>
          <w:szCs w:val="22"/>
        </w:rPr>
        <w:t xml:space="preserve">Layanan Rawat  Jalan   </w:t>
      </w:r>
    </w:p>
    <w:p w:rsidR="00CA4104" w:rsidRPr="0033177C" w:rsidRDefault="00CA4104" w:rsidP="0033177C">
      <w:pPr>
        <w:pStyle w:val="BodyText2"/>
        <w:numPr>
          <w:ilvl w:val="0"/>
          <w:numId w:val="2"/>
        </w:numPr>
        <w:tabs>
          <w:tab w:val="num" w:pos="360"/>
        </w:tabs>
        <w:spacing w:after="0" w:line="276" w:lineRule="auto"/>
        <w:ind w:left="709" w:hanging="425"/>
        <w:jc w:val="both"/>
        <w:rPr>
          <w:rFonts w:ascii="Arial" w:hAnsi="Arial" w:cs="Arial"/>
          <w:b w:val="0"/>
          <w:noProof/>
          <w:szCs w:val="22"/>
        </w:rPr>
      </w:pPr>
      <w:r w:rsidRPr="0033177C">
        <w:rPr>
          <w:rFonts w:ascii="Arial" w:hAnsi="Arial" w:cs="Arial"/>
          <w:b w:val="0"/>
          <w:noProof/>
          <w:szCs w:val="22"/>
        </w:rPr>
        <w:t>Layanan Rawat Inap  terdiri VIP, kelas I, II dan III</w:t>
      </w:r>
    </w:p>
    <w:p w:rsidR="00CA4104" w:rsidRPr="0033177C" w:rsidRDefault="00CA4104" w:rsidP="0033177C">
      <w:pPr>
        <w:pStyle w:val="BodyText2"/>
        <w:numPr>
          <w:ilvl w:val="0"/>
          <w:numId w:val="2"/>
        </w:numPr>
        <w:tabs>
          <w:tab w:val="num" w:pos="360"/>
        </w:tabs>
        <w:spacing w:after="0" w:line="276" w:lineRule="auto"/>
        <w:ind w:left="709" w:hanging="425"/>
        <w:jc w:val="both"/>
        <w:rPr>
          <w:rFonts w:ascii="Arial" w:hAnsi="Arial" w:cs="Arial"/>
          <w:b w:val="0"/>
          <w:noProof/>
          <w:szCs w:val="22"/>
        </w:rPr>
      </w:pPr>
      <w:r w:rsidRPr="0033177C">
        <w:rPr>
          <w:rFonts w:ascii="Arial" w:hAnsi="Arial" w:cs="Arial"/>
          <w:b w:val="0"/>
          <w:noProof/>
          <w:szCs w:val="22"/>
        </w:rPr>
        <w:t>Layanan Penunjang Medis ( Laboratorium, Radiologi, Rehabilitasi Medik, Instalasi Farmasi, Instalasi Gizi)</w:t>
      </w:r>
    </w:p>
    <w:p w:rsidR="00CA4104" w:rsidRPr="0033177C" w:rsidRDefault="00CA4104" w:rsidP="0033177C">
      <w:pPr>
        <w:pStyle w:val="BodyText2"/>
        <w:numPr>
          <w:ilvl w:val="0"/>
          <w:numId w:val="2"/>
        </w:numPr>
        <w:tabs>
          <w:tab w:val="num" w:pos="360"/>
        </w:tabs>
        <w:spacing w:after="0" w:line="276" w:lineRule="auto"/>
        <w:ind w:left="709" w:hanging="425"/>
        <w:jc w:val="both"/>
        <w:rPr>
          <w:rFonts w:ascii="Arial" w:hAnsi="Arial" w:cs="Arial"/>
          <w:b w:val="0"/>
          <w:noProof/>
          <w:szCs w:val="22"/>
        </w:rPr>
      </w:pPr>
      <w:r w:rsidRPr="0033177C">
        <w:rPr>
          <w:rFonts w:ascii="Arial" w:hAnsi="Arial" w:cs="Arial"/>
          <w:b w:val="0"/>
          <w:noProof/>
          <w:szCs w:val="22"/>
        </w:rPr>
        <w:t xml:space="preserve">Rumah </w:t>
      </w:r>
      <w:r w:rsidR="00691700" w:rsidRPr="0033177C">
        <w:rPr>
          <w:rFonts w:ascii="Arial" w:hAnsi="Arial" w:cs="Arial"/>
          <w:b w:val="0"/>
          <w:noProof/>
          <w:szCs w:val="22"/>
          <w:lang w:val="en-US"/>
        </w:rPr>
        <w:t xml:space="preserve">Sakit DR. Murjani Sampit </w:t>
      </w:r>
      <w:r w:rsidR="00691700" w:rsidRPr="0033177C">
        <w:rPr>
          <w:rFonts w:ascii="Arial" w:hAnsi="Arial" w:cs="Arial"/>
          <w:b w:val="0"/>
          <w:noProof/>
          <w:szCs w:val="22"/>
        </w:rPr>
        <w:t xml:space="preserve">juga memiliki layanan </w:t>
      </w:r>
      <w:r w:rsidRPr="0033177C">
        <w:rPr>
          <w:rFonts w:ascii="Arial" w:hAnsi="Arial" w:cs="Arial"/>
          <w:b w:val="0"/>
          <w:noProof/>
          <w:szCs w:val="22"/>
          <w:lang w:val="sv-SE"/>
        </w:rPr>
        <w:t>:</w:t>
      </w:r>
    </w:p>
    <w:p w:rsidR="00BA2568" w:rsidRPr="0033177C" w:rsidRDefault="00691700" w:rsidP="00EB19C5">
      <w:pPr>
        <w:pStyle w:val="BodyText2"/>
        <w:spacing w:after="0" w:line="276" w:lineRule="auto"/>
        <w:ind w:left="720"/>
        <w:jc w:val="both"/>
        <w:rPr>
          <w:rFonts w:ascii="Arial" w:hAnsi="Arial" w:cs="Arial"/>
          <w:b w:val="0"/>
          <w:noProof/>
          <w:szCs w:val="22"/>
        </w:rPr>
      </w:pPr>
      <w:r w:rsidRPr="0033177C">
        <w:rPr>
          <w:rFonts w:ascii="Arial" w:hAnsi="Arial" w:cs="Arial"/>
          <w:b w:val="0"/>
          <w:noProof/>
          <w:szCs w:val="22"/>
          <w:lang w:val="en-US"/>
        </w:rPr>
        <w:t>a. Pendidikan Bagi Mahasiswa Perawat Maupun Bidan yang ada di sampit</w:t>
      </w:r>
      <w:r w:rsidR="00CA4104" w:rsidRPr="0033177C">
        <w:rPr>
          <w:rFonts w:ascii="Arial" w:hAnsi="Arial" w:cs="Arial"/>
          <w:b w:val="0"/>
          <w:noProof/>
          <w:szCs w:val="22"/>
        </w:rPr>
        <w:tab/>
      </w:r>
    </w:p>
    <w:p w:rsidR="00BA2568" w:rsidRPr="0033177C" w:rsidRDefault="00BA2568" w:rsidP="00EB19C5">
      <w:pPr>
        <w:jc w:val="center"/>
        <w:rPr>
          <w:rFonts w:ascii="Arial" w:hAnsi="Arial" w:cs="Arial"/>
          <w:b/>
        </w:rPr>
      </w:pPr>
    </w:p>
    <w:p w:rsidR="00A418DF" w:rsidRPr="0033177C" w:rsidRDefault="00A418DF" w:rsidP="00EB19C5">
      <w:pPr>
        <w:jc w:val="center"/>
        <w:rPr>
          <w:rFonts w:ascii="Arial" w:hAnsi="Arial" w:cs="Arial"/>
          <w:b/>
        </w:rPr>
      </w:pPr>
    </w:p>
    <w:p w:rsidR="00A418DF" w:rsidRPr="0033177C" w:rsidRDefault="00A418DF" w:rsidP="00EB19C5">
      <w:pPr>
        <w:jc w:val="center"/>
        <w:rPr>
          <w:rFonts w:ascii="Arial" w:hAnsi="Arial" w:cs="Arial"/>
          <w:b/>
        </w:rPr>
      </w:pPr>
    </w:p>
    <w:p w:rsidR="00A418DF" w:rsidRPr="0033177C" w:rsidRDefault="00A418DF" w:rsidP="00EB19C5">
      <w:pPr>
        <w:jc w:val="center"/>
        <w:rPr>
          <w:rFonts w:ascii="Arial" w:hAnsi="Arial" w:cs="Arial"/>
          <w:b/>
        </w:rPr>
      </w:pPr>
    </w:p>
    <w:p w:rsidR="00A418DF" w:rsidRPr="0033177C" w:rsidRDefault="00A418DF" w:rsidP="00EB19C5">
      <w:pPr>
        <w:jc w:val="center"/>
        <w:rPr>
          <w:rFonts w:ascii="Arial" w:hAnsi="Arial" w:cs="Arial"/>
          <w:b/>
        </w:rPr>
      </w:pPr>
    </w:p>
    <w:p w:rsidR="00B8435E" w:rsidRPr="0033177C" w:rsidRDefault="00B8435E">
      <w:pPr>
        <w:rPr>
          <w:rFonts w:ascii="Arial" w:hAnsi="Arial" w:cs="Arial"/>
          <w:b/>
        </w:rPr>
      </w:pPr>
      <w:r w:rsidRPr="0033177C">
        <w:rPr>
          <w:rFonts w:ascii="Arial" w:hAnsi="Arial" w:cs="Arial"/>
          <w:b/>
        </w:rPr>
        <w:br w:type="page"/>
      </w:r>
    </w:p>
    <w:p w:rsidR="00CA4104" w:rsidRPr="0033177C" w:rsidRDefault="00B8435E" w:rsidP="00EB19C5">
      <w:pPr>
        <w:jc w:val="center"/>
        <w:rPr>
          <w:rFonts w:ascii="Arial" w:hAnsi="Arial" w:cs="Arial"/>
          <w:b/>
        </w:rPr>
      </w:pPr>
      <w:r w:rsidRPr="0033177C">
        <w:rPr>
          <w:rFonts w:ascii="Arial" w:hAnsi="Arial" w:cs="Arial"/>
          <w:b/>
        </w:rPr>
        <w:lastRenderedPageBreak/>
        <w:t>BAB. III</w:t>
      </w:r>
    </w:p>
    <w:p w:rsidR="00A418DF" w:rsidRPr="0033177C" w:rsidRDefault="00A418DF" w:rsidP="00EB19C5">
      <w:pPr>
        <w:jc w:val="center"/>
        <w:rPr>
          <w:rFonts w:ascii="Arial" w:hAnsi="Arial" w:cs="Arial"/>
          <w:b/>
        </w:rPr>
      </w:pPr>
      <w:r w:rsidRPr="0033177C">
        <w:rPr>
          <w:rFonts w:ascii="Arial" w:hAnsi="Arial" w:cs="Arial"/>
          <w:b/>
        </w:rPr>
        <w:t>VISI, MISI, NILAI DAN TUJUAN RUMAH SAKIT</w:t>
      </w:r>
    </w:p>
    <w:p w:rsidR="00CA4104" w:rsidRPr="0033177C" w:rsidRDefault="00CA4104" w:rsidP="00B8435E">
      <w:pPr>
        <w:rPr>
          <w:rFonts w:ascii="Arial" w:hAnsi="Arial" w:cs="Arial"/>
          <w:b/>
        </w:rPr>
      </w:pPr>
    </w:p>
    <w:p w:rsidR="002E7055" w:rsidRPr="0033177C" w:rsidRDefault="002E7055" w:rsidP="00B8435E">
      <w:pPr>
        <w:rPr>
          <w:rFonts w:ascii="Arial" w:hAnsi="Arial" w:cs="Arial"/>
          <w:b/>
        </w:rPr>
      </w:pPr>
    </w:p>
    <w:p w:rsidR="00CA4104" w:rsidRPr="0033177C" w:rsidRDefault="00CA4104" w:rsidP="00682886">
      <w:pPr>
        <w:numPr>
          <w:ilvl w:val="0"/>
          <w:numId w:val="33"/>
        </w:numPr>
        <w:tabs>
          <w:tab w:val="left" w:pos="1080"/>
        </w:tabs>
        <w:rPr>
          <w:rFonts w:ascii="Arial" w:hAnsi="Arial" w:cs="Arial"/>
          <w:b/>
        </w:rPr>
      </w:pPr>
      <w:r w:rsidRPr="0033177C">
        <w:rPr>
          <w:rFonts w:ascii="Arial" w:hAnsi="Arial" w:cs="Arial"/>
          <w:b/>
        </w:rPr>
        <w:t>VISI</w:t>
      </w:r>
    </w:p>
    <w:p w:rsidR="00CA4104" w:rsidRPr="0033177C" w:rsidRDefault="00CA4104" w:rsidP="002E7055">
      <w:pPr>
        <w:ind w:left="360"/>
        <w:rPr>
          <w:rFonts w:ascii="Arial" w:hAnsi="Arial" w:cs="Arial"/>
        </w:rPr>
      </w:pPr>
      <w:r w:rsidRPr="0033177C">
        <w:rPr>
          <w:rFonts w:ascii="Arial" w:hAnsi="Arial" w:cs="Arial"/>
          <w:bCs/>
        </w:rPr>
        <w:t xml:space="preserve">Menjadi </w:t>
      </w:r>
      <w:r w:rsidR="00691700" w:rsidRPr="0033177C">
        <w:rPr>
          <w:rFonts w:ascii="Arial" w:hAnsi="Arial" w:cs="Arial"/>
          <w:bCs/>
        </w:rPr>
        <w:t>Rumah Sakit Rujukan Kelas Nasional</w:t>
      </w:r>
    </w:p>
    <w:p w:rsidR="00CA4104" w:rsidRPr="0033177C" w:rsidRDefault="00CA4104" w:rsidP="00EB19C5">
      <w:pPr>
        <w:rPr>
          <w:rFonts w:ascii="Arial" w:hAnsi="Arial" w:cs="Arial"/>
        </w:rPr>
      </w:pPr>
      <w:r w:rsidRPr="0033177C">
        <w:rPr>
          <w:rFonts w:ascii="Arial" w:hAnsi="Arial" w:cs="Arial"/>
        </w:rPr>
        <w:tab/>
      </w:r>
    </w:p>
    <w:p w:rsidR="00CA4104" w:rsidRPr="0033177C" w:rsidRDefault="00CA4104" w:rsidP="00682886">
      <w:pPr>
        <w:numPr>
          <w:ilvl w:val="0"/>
          <w:numId w:val="33"/>
        </w:numPr>
        <w:tabs>
          <w:tab w:val="left" w:pos="1080"/>
        </w:tabs>
        <w:rPr>
          <w:rFonts w:ascii="Arial" w:hAnsi="Arial" w:cs="Arial"/>
          <w:b/>
        </w:rPr>
      </w:pPr>
      <w:r w:rsidRPr="0033177C">
        <w:rPr>
          <w:rFonts w:ascii="Arial" w:hAnsi="Arial" w:cs="Arial"/>
          <w:b/>
        </w:rPr>
        <w:t>MISI</w:t>
      </w:r>
    </w:p>
    <w:p w:rsidR="00CA4104" w:rsidRPr="0033177C" w:rsidRDefault="00691700" w:rsidP="00EB19C5">
      <w:pPr>
        <w:rPr>
          <w:rFonts w:ascii="Arial" w:hAnsi="Arial" w:cs="Arial"/>
        </w:rPr>
      </w:pPr>
      <w:proofErr w:type="gramStart"/>
      <w:r w:rsidRPr="0033177C">
        <w:rPr>
          <w:rFonts w:ascii="Arial" w:hAnsi="Arial" w:cs="Arial"/>
        </w:rPr>
        <w:t>a</w:t>
      </w:r>
      <w:proofErr w:type="gramEnd"/>
      <w:r w:rsidRPr="0033177C">
        <w:rPr>
          <w:rFonts w:ascii="Arial" w:hAnsi="Arial" w:cs="Arial"/>
        </w:rPr>
        <w:t>. Menyelengarakan Pelayanan Kesehatan Paripurna</w:t>
      </w:r>
    </w:p>
    <w:p w:rsidR="00691700" w:rsidRPr="0033177C" w:rsidRDefault="00691700" w:rsidP="00EB19C5">
      <w:pPr>
        <w:rPr>
          <w:rFonts w:ascii="Arial" w:hAnsi="Arial" w:cs="Arial"/>
        </w:rPr>
      </w:pPr>
      <w:proofErr w:type="gramStart"/>
      <w:r w:rsidRPr="0033177C">
        <w:rPr>
          <w:rFonts w:ascii="Arial" w:hAnsi="Arial" w:cs="Arial"/>
        </w:rPr>
        <w:t>b</w:t>
      </w:r>
      <w:proofErr w:type="gramEnd"/>
      <w:r w:rsidRPr="0033177C">
        <w:rPr>
          <w:rFonts w:ascii="Arial" w:hAnsi="Arial" w:cs="Arial"/>
        </w:rPr>
        <w:t xml:space="preserve">. Menyelengarakan Pengelolaan Sumber Daya </w:t>
      </w:r>
      <w:r w:rsidR="00FC182B" w:rsidRPr="0033177C">
        <w:rPr>
          <w:rFonts w:ascii="Arial" w:hAnsi="Arial" w:cs="Arial"/>
        </w:rPr>
        <w:t>Secara Efisien, Transparan dan Akuntabel</w:t>
      </w:r>
    </w:p>
    <w:p w:rsidR="00CA4104" w:rsidRPr="0033177C" w:rsidRDefault="00CA4104" w:rsidP="00FC182B">
      <w:pPr>
        <w:numPr>
          <w:ilvl w:val="0"/>
          <w:numId w:val="33"/>
        </w:numPr>
        <w:tabs>
          <w:tab w:val="left" w:pos="1080"/>
        </w:tabs>
        <w:rPr>
          <w:rFonts w:ascii="Arial" w:hAnsi="Arial" w:cs="Arial"/>
          <w:b/>
        </w:rPr>
      </w:pPr>
      <w:r w:rsidRPr="0033177C">
        <w:rPr>
          <w:rFonts w:ascii="Arial" w:hAnsi="Arial" w:cs="Arial"/>
          <w:b/>
        </w:rPr>
        <w:t>VALUE</w:t>
      </w:r>
    </w:p>
    <w:p w:rsidR="00CA4104" w:rsidRPr="0033177C" w:rsidRDefault="002E7055" w:rsidP="00682886">
      <w:pPr>
        <w:numPr>
          <w:ilvl w:val="0"/>
          <w:numId w:val="35"/>
        </w:numPr>
        <w:tabs>
          <w:tab w:val="left" w:pos="1080"/>
        </w:tabs>
        <w:rPr>
          <w:rFonts w:ascii="Arial" w:hAnsi="Arial" w:cs="Arial"/>
          <w:bCs/>
        </w:rPr>
      </w:pPr>
      <w:r w:rsidRPr="0033177C">
        <w:rPr>
          <w:rFonts w:ascii="Arial" w:hAnsi="Arial" w:cs="Arial"/>
          <w:bCs/>
        </w:rPr>
        <w:t>Profesional</w:t>
      </w:r>
    </w:p>
    <w:p w:rsidR="00CA4104" w:rsidRPr="0033177C" w:rsidRDefault="00FC182B" w:rsidP="00682886">
      <w:pPr>
        <w:numPr>
          <w:ilvl w:val="0"/>
          <w:numId w:val="35"/>
        </w:numPr>
        <w:tabs>
          <w:tab w:val="left" w:pos="1080"/>
        </w:tabs>
        <w:rPr>
          <w:rFonts w:ascii="Arial" w:hAnsi="Arial" w:cs="Arial"/>
          <w:bCs/>
        </w:rPr>
      </w:pPr>
      <w:r w:rsidRPr="0033177C">
        <w:rPr>
          <w:rFonts w:ascii="Arial" w:hAnsi="Arial" w:cs="Arial"/>
          <w:bCs/>
        </w:rPr>
        <w:t>Bermutu</w:t>
      </w:r>
    </w:p>
    <w:p w:rsidR="00CA4104" w:rsidRPr="0033177C" w:rsidRDefault="00FC182B" w:rsidP="00FC182B">
      <w:pPr>
        <w:numPr>
          <w:ilvl w:val="0"/>
          <w:numId w:val="35"/>
        </w:numPr>
        <w:tabs>
          <w:tab w:val="left" w:pos="1080"/>
        </w:tabs>
        <w:rPr>
          <w:rFonts w:ascii="Arial" w:hAnsi="Arial" w:cs="Arial"/>
          <w:bCs/>
        </w:rPr>
      </w:pPr>
      <w:r w:rsidRPr="0033177C">
        <w:rPr>
          <w:rFonts w:ascii="Arial" w:hAnsi="Arial" w:cs="Arial"/>
          <w:bCs/>
        </w:rPr>
        <w:t>Ramah</w:t>
      </w:r>
    </w:p>
    <w:p w:rsidR="00CA4104" w:rsidRPr="0033177C" w:rsidRDefault="00CA4104" w:rsidP="002E7055">
      <w:pPr>
        <w:rPr>
          <w:rFonts w:ascii="Arial" w:hAnsi="Arial" w:cs="Arial"/>
        </w:rPr>
      </w:pPr>
    </w:p>
    <w:p w:rsidR="00CA4104" w:rsidRPr="0033177C" w:rsidRDefault="00CA4104" w:rsidP="00682886">
      <w:pPr>
        <w:numPr>
          <w:ilvl w:val="0"/>
          <w:numId w:val="33"/>
        </w:numPr>
        <w:tabs>
          <w:tab w:val="left" w:pos="1080"/>
        </w:tabs>
        <w:rPr>
          <w:rFonts w:ascii="Arial" w:hAnsi="Arial" w:cs="Arial"/>
          <w:b/>
        </w:rPr>
      </w:pPr>
      <w:r w:rsidRPr="0033177C">
        <w:rPr>
          <w:rFonts w:ascii="Arial" w:hAnsi="Arial" w:cs="Arial"/>
          <w:b/>
        </w:rPr>
        <w:t>MOTTO</w:t>
      </w:r>
    </w:p>
    <w:p w:rsidR="00CA4104" w:rsidRPr="0033177C" w:rsidRDefault="00CA4104" w:rsidP="002E7055">
      <w:pPr>
        <w:tabs>
          <w:tab w:val="left" w:pos="1080"/>
        </w:tabs>
        <w:ind w:left="360"/>
        <w:rPr>
          <w:rFonts w:ascii="Arial" w:hAnsi="Arial" w:cs="Arial"/>
        </w:rPr>
      </w:pPr>
      <w:r w:rsidRPr="0033177C">
        <w:rPr>
          <w:rFonts w:ascii="Arial" w:hAnsi="Arial" w:cs="Arial"/>
        </w:rPr>
        <w:t>Mencintai Allah Menyayangi Sesama</w:t>
      </w:r>
    </w:p>
    <w:p w:rsidR="00CA4104" w:rsidRPr="0033177C" w:rsidRDefault="00CA4104" w:rsidP="00EB19C5">
      <w:pPr>
        <w:ind w:firstLine="720"/>
        <w:rPr>
          <w:rFonts w:ascii="Arial" w:hAnsi="Arial" w:cs="Arial"/>
        </w:rPr>
      </w:pPr>
    </w:p>
    <w:p w:rsidR="00CA4104" w:rsidRPr="0033177C" w:rsidRDefault="00CA4104" w:rsidP="00682886">
      <w:pPr>
        <w:numPr>
          <w:ilvl w:val="0"/>
          <w:numId w:val="33"/>
        </w:numPr>
        <w:tabs>
          <w:tab w:val="left" w:pos="1080"/>
        </w:tabs>
        <w:rPr>
          <w:rFonts w:ascii="Arial" w:hAnsi="Arial" w:cs="Arial"/>
          <w:b/>
        </w:rPr>
      </w:pPr>
      <w:r w:rsidRPr="0033177C">
        <w:rPr>
          <w:rFonts w:ascii="Arial" w:hAnsi="Arial" w:cs="Arial"/>
          <w:b/>
        </w:rPr>
        <w:t xml:space="preserve">MEANING STATEMENT </w:t>
      </w:r>
    </w:p>
    <w:p w:rsidR="00CA4104" w:rsidRPr="0033177C" w:rsidRDefault="00CA4104" w:rsidP="002E7055">
      <w:pPr>
        <w:tabs>
          <w:tab w:val="left" w:pos="1080"/>
        </w:tabs>
        <w:ind w:left="360"/>
        <w:rPr>
          <w:rFonts w:ascii="Arial" w:hAnsi="Arial" w:cs="Arial"/>
        </w:rPr>
      </w:pPr>
      <w:proofErr w:type="gramStart"/>
      <w:r w:rsidRPr="0033177C">
        <w:rPr>
          <w:rFonts w:ascii="Arial" w:hAnsi="Arial" w:cs="Arial"/>
        </w:rPr>
        <w:t>Berkhidmat  Menyelamatkan</w:t>
      </w:r>
      <w:proofErr w:type="gramEnd"/>
      <w:r w:rsidRPr="0033177C">
        <w:rPr>
          <w:rFonts w:ascii="Arial" w:hAnsi="Arial" w:cs="Arial"/>
        </w:rPr>
        <w:t xml:space="preserve"> Kehidupan Manusia</w:t>
      </w:r>
    </w:p>
    <w:p w:rsidR="00CA4104" w:rsidRPr="0033177C" w:rsidRDefault="00CA4104" w:rsidP="00EB19C5">
      <w:pPr>
        <w:rPr>
          <w:rFonts w:ascii="Arial" w:hAnsi="Arial" w:cs="Arial"/>
          <w:b/>
        </w:rPr>
      </w:pPr>
    </w:p>
    <w:p w:rsidR="0098002F" w:rsidRPr="0033177C" w:rsidRDefault="0098002F" w:rsidP="00EB19C5">
      <w:pPr>
        <w:rPr>
          <w:rFonts w:ascii="Arial" w:hAnsi="Arial" w:cs="Arial"/>
        </w:rPr>
      </w:pPr>
    </w:p>
    <w:p w:rsidR="00CA4104" w:rsidRPr="0033177C" w:rsidRDefault="00CA4104" w:rsidP="00EB19C5">
      <w:pPr>
        <w:rPr>
          <w:rFonts w:ascii="Arial" w:hAnsi="Arial" w:cs="Arial"/>
        </w:rPr>
      </w:pPr>
    </w:p>
    <w:p w:rsidR="00CA4104" w:rsidRPr="0033177C" w:rsidRDefault="00CA4104" w:rsidP="00EB19C5">
      <w:pPr>
        <w:rPr>
          <w:rFonts w:ascii="Arial" w:hAnsi="Arial" w:cs="Arial"/>
        </w:rPr>
      </w:pPr>
    </w:p>
    <w:p w:rsidR="00CA4104" w:rsidRPr="0033177C" w:rsidRDefault="00CA4104" w:rsidP="00EB19C5">
      <w:pPr>
        <w:rPr>
          <w:rFonts w:ascii="Arial" w:hAnsi="Arial" w:cs="Arial"/>
        </w:rPr>
      </w:pPr>
    </w:p>
    <w:p w:rsidR="0098002F" w:rsidRPr="0033177C" w:rsidRDefault="0098002F" w:rsidP="00EB19C5">
      <w:pPr>
        <w:rPr>
          <w:rFonts w:ascii="Arial" w:hAnsi="Arial" w:cs="Arial"/>
        </w:rPr>
      </w:pPr>
    </w:p>
    <w:p w:rsidR="00CA4104" w:rsidRPr="0033177C" w:rsidRDefault="00CA4104" w:rsidP="00EB19C5">
      <w:pPr>
        <w:rPr>
          <w:rFonts w:ascii="Arial" w:hAnsi="Arial" w:cs="Arial"/>
        </w:rPr>
      </w:pPr>
    </w:p>
    <w:p w:rsidR="00CA4104" w:rsidRPr="0033177C" w:rsidRDefault="00CA4104" w:rsidP="00EB19C5">
      <w:pPr>
        <w:rPr>
          <w:rFonts w:ascii="Arial" w:hAnsi="Arial" w:cs="Arial"/>
        </w:rPr>
      </w:pPr>
    </w:p>
    <w:p w:rsidR="00CA4104" w:rsidRPr="0033177C" w:rsidRDefault="00CA4104" w:rsidP="00EB19C5">
      <w:pPr>
        <w:rPr>
          <w:rFonts w:ascii="Arial" w:hAnsi="Arial" w:cs="Arial"/>
        </w:rPr>
      </w:pPr>
    </w:p>
    <w:p w:rsidR="00CA4104" w:rsidRPr="0033177C" w:rsidRDefault="00CA4104" w:rsidP="00EB19C5">
      <w:pPr>
        <w:rPr>
          <w:rFonts w:ascii="Arial" w:hAnsi="Arial" w:cs="Arial"/>
        </w:rPr>
      </w:pPr>
    </w:p>
    <w:p w:rsidR="00CA4104" w:rsidRPr="0033177C" w:rsidRDefault="00CA4104" w:rsidP="00EB19C5">
      <w:pPr>
        <w:rPr>
          <w:rFonts w:ascii="Arial" w:hAnsi="Arial" w:cs="Arial"/>
        </w:rPr>
      </w:pPr>
    </w:p>
    <w:p w:rsidR="00691700" w:rsidRPr="0033177C" w:rsidRDefault="00691700" w:rsidP="00EB19C5">
      <w:pPr>
        <w:rPr>
          <w:rFonts w:ascii="Arial" w:hAnsi="Arial" w:cs="Arial"/>
        </w:rPr>
      </w:pPr>
    </w:p>
    <w:p w:rsidR="00691700" w:rsidRPr="0033177C" w:rsidRDefault="00691700" w:rsidP="00EB19C5">
      <w:pPr>
        <w:rPr>
          <w:rFonts w:ascii="Arial" w:hAnsi="Arial" w:cs="Arial"/>
        </w:rPr>
      </w:pPr>
    </w:p>
    <w:p w:rsidR="00691700" w:rsidRPr="0033177C" w:rsidRDefault="00691700" w:rsidP="00EB19C5">
      <w:pPr>
        <w:rPr>
          <w:rFonts w:ascii="Arial" w:hAnsi="Arial" w:cs="Arial"/>
        </w:rPr>
      </w:pPr>
    </w:p>
    <w:p w:rsidR="00691700" w:rsidRPr="0033177C" w:rsidRDefault="00691700" w:rsidP="00EB19C5">
      <w:pPr>
        <w:rPr>
          <w:rFonts w:ascii="Arial" w:hAnsi="Arial" w:cs="Arial"/>
        </w:rPr>
      </w:pPr>
    </w:p>
    <w:p w:rsidR="00205EF9" w:rsidRPr="0033177C" w:rsidRDefault="00205EF9" w:rsidP="00EB19C5">
      <w:pPr>
        <w:rPr>
          <w:rFonts w:ascii="Arial" w:hAnsi="Arial" w:cs="Arial"/>
        </w:rPr>
      </w:pPr>
    </w:p>
    <w:p w:rsidR="00691700" w:rsidRPr="0033177C" w:rsidRDefault="00691700" w:rsidP="00EB19C5">
      <w:pPr>
        <w:rPr>
          <w:rFonts w:ascii="Arial" w:hAnsi="Arial" w:cs="Arial"/>
        </w:rPr>
      </w:pPr>
    </w:p>
    <w:p w:rsidR="00FC182B" w:rsidRPr="0033177C" w:rsidRDefault="00FC182B" w:rsidP="00EB19C5">
      <w:pPr>
        <w:rPr>
          <w:rFonts w:ascii="Arial" w:hAnsi="Arial" w:cs="Arial"/>
        </w:rPr>
      </w:pPr>
    </w:p>
    <w:p w:rsidR="00FC182B" w:rsidRDefault="00FC182B"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A32B21" w:rsidRDefault="00A32B21" w:rsidP="00EB19C5">
      <w:pPr>
        <w:rPr>
          <w:rFonts w:ascii="Arial" w:hAnsi="Arial" w:cs="Arial"/>
        </w:rPr>
      </w:pPr>
    </w:p>
    <w:p w:rsidR="002E7055" w:rsidRPr="0033177C" w:rsidRDefault="002E7055" w:rsidP="002E7055">
      <w:pPr>
        <w:tabs>
          <w:tab w:val="left" w:pos="1418"/>
        </w:tabs>
        <w:jc w:val="center"/>
        <w:rPr>
          <w:rFonts w:ascii="Arial" w:hAnsi="Arial" w:cs="Arial"/>
          <w:b/>
        </w:rPr>
      </w:pPr>
      <w:r w:rsidRPr="0033177C">
        <w:rPr>
          <w:rFonts w:ascii="Arial" w:hAnsi="Arial" w:cs="Arial"/>
          <w:b/>
        </w:rPr>
        <w:lastRenderedPageBreak/>
        <w:t xml:space="preserve">FALSAFAH, VISI, MISI, DAN TUJUAN </w:t>
      </w:r>
    </w:p>
    <w:p w:rsidR="002E7055" w:rsidRPr="0033177C" w:rsidRDefault="002E7055" w:rsidP="002E7055">
      <w:pPr>
        <w:tabs>
          <w:tab w:val="left" w:pos="1418"/>
        </w:tabs>
        <w:jc w:val="center"/>
        <w:rPr>
          <w:rFonts w:ascii="Arial" w:hAnsi="Arial" w:cs="Arial"/>
          <w:b/>
        </w:rPr>
      </w:pPr>
      <w:r w:rsidRPr="0033177C">
        <w:rPr>
          <w:rFonts w:ascii="Arial" w:hAnsi="Arial" w:cs="Arial"/>
          <w:b/>
        </w:rPr>
        <w:t xml:space="preserve">KAMAR BEDAH SENTRAL </w:t>
      </w:r>
    </w:p>
    <w:p w:rsidR="002E7055" w:rsidRPr="0033177C" w:rsidRDefault="002E7055" w:rsidP="002E7055">
      <w:pPr>
        <w:rPr>
          <w:rFonts w:ascii="Arial" w:hAnsi="Arial" w:cs="Arial"/>
          <w:b/>
          <w:bCs/>
        </w:rPr>
      </w:pPr>
    </w:p>
    <w:p w:rsidR="002E7055" w:rsidRPr="0033177C" w:rsidRDefault="002E7055" w:rsidP="002E7055">
      <w:pPr>
        <w:rPr>
          <w:rFonts w:ascii="Arial" w:hAnsi="Arial" w:cs="Arial"/>
          <w:b/>
          <w:bCs/>
        </w:rPr>
      </w:pPr>
    </w:p>
    <w:p w:rsidR="002E7055" w:rsidRPr="0033177C" w:rsidRDefault="002E7055" w:rsidP="00E04C59">
      <w:pPr>
        <w:pStyle w:val="ListParagraph"/>
        <w:numPr>
          <w:ilvl w:val="0"/>
          <w:numId w:val="6"/>
        </w:numPr>
        <w:bidi w:val="0"/>
        <w:spacing w:line="276" w:lineRule="auto"/>
        <w:jc w:val="both"/>
        <w:rPr>
          <w:rFonts w:ascii="Arial" w:hAnsi="Arial" w:cs="Arial"/>
          <w:b/>
          <w:bCs/>
          <w:lang w:val="sv-SE"/>
        </w:rPr>
      </w:pPr>
      <w:r w:rsidRPr="0033177C">
        <w:rPr>
          <w:rFonts w:ascii="Arial" w:hAnsi="Arial" w:cs="Arial"/>
          <w:b/>
          <w:bCs/>
          <w:lang w:val="sv-SE"/>
        </w:rPr>
        <w:t>FALSAFAH</w:t>
      </w:r>
    </w:p>
    <w:p w:rsidR="002E7055" w:rsidRPr="0033177C" w:rsidRDefault="002E7055" w:rsidP="002E7055">
      <w:pPr>
        <w:ind w:left="360"/>
        <w:rPr>
          <w:rFonts w:ascii="Arial" w:hAnsi="Arial" w:cs="Arial"/>
        </w:rPr>
      </w:pPr>
      <w:r w:rsidRPr="0033177C">
        <w:rPr>
          <w:rFonts w:ascii="Arial" w:hAnsi="Arial" w:cs="Arial"/>
          <w:lang w:val="sv-SE"/>
        </w:rPr>
        <w:t>Dengan berdasarkan cinta kasih  kamar bedah sentral memberikan pelayanan kesehatan melalui prosedur pembedahan yang dapat dipertanggungjawabkan sesuai dengan standar pelayanan pembedahan  terbaik dan terkini tanpa membedakan suku, bangsa, agama dan golongan</w:t>
      </w:r>
      <w:r w:rsidRPr="0033177C">
        <w:rPr>
          <w:rFonts w:ascii="Arial" w:hAnsi="Arial" w:cs="Arial"/>
        </w:rPr>
        <w:t xml:space="preserve">. </w:t>
      </w:r>
    </w:p>
    <w:p w:rsidR="002E7055" w:rsidRPr="0033177C" w:rsidRDefault="002E7055" w:rsidP="002E7055">
      <w:pPr>
        <w:ind w:left="360"/>
        <w:rPr>
          <w:rFonts w:ascii="Arial" w:hAnsi="Arial" w:cs="Arial"/>
        </w:rPr>
      </w:pPr>
    </w:p>
    <w:p w:rsidR="002E7055" w:rsidRPr="0033177C" w:rsidRDefault="002E7055" w:rsidP="00E04C59">
      <w:pPr>
        <w:pStyle w:val="ListParagraph"/>
        <w:numPr>
          <w:ilvl w:val="0"/>
          <w:numId w:val="6"/>
        </w:numPr>
        <w:bidi w:val="0"/>
        <w:spacing w:line="276" w:lineRule="auto"/>
        <w:jc w:val="both"/>
        <w:rPr>
          <w:rFonts w:ascii="Arial" w:hAnsi="Arial" w:cs="Arial"/>
          <w:b/>
        </w:rPr>
      </w:pPr>
      <w:r w:rsidRPr="0033177C">
        <w:rPr>
          <w:rFonts w:ascii="Arial" w:hAnsi="Arial" w:cs="Arial"/>
          <w:b/>
          <w:lang w:val="sv-SE"/>
        </w:rPr>
        <w:t>VISI</w:t>
      </w:r>
    </w:p>
    <w:p w:rsidR="002E7055" w:rsidRPr="0033177C" w:rsidRDefault="00FC182B" w:rsidP="002E7055">
      <w:pPr>
        <w:ind w:left="360"/>
        <w:rPr>
          <w:rFonts w:ascii="Arial" w:hAnsi="Arial" w:cs="Arial"/>
          <w:lang w:val="sv-SE"/>
        </w:rPr>
      </w:pPr>
      <w:r w:rsidRPr="0033177C">
        <w:rPr>
          <w:rFonts w:ascii="Arial" w:hAnsi="Arial" w:cs="Arial"/>
          <w:lang w:val="sv-SE"/>
        </w:rPr>
        <w:t>Tahun 2017</w:t>
      </w:r>
      <w:r w:rsidR="002E7055" w:rsidRPr="0033177C">
        <w:rPr>
          <w:rFonts w:ascii="Arial" w:hAnsi="Arial" w:cs="Arial"/>
          <w:lang w:val="sv-SE"/>
        </w:rPr>
        <w:t xml:space="preserve"> Kamar Bedah Sentral </w:t>
      </w:r>
      <w:r w:rsidRPr="0033177C">
        <w:rPr>
          <w:rFonts w:ascii="Arial" w:hAnsi="Arial" w:cs="Arial"/>
          <w:lang w:val="sv-SE"/>
        </w:rPr>
        <w:t xml:space="preserve">Ingin </w:t>
      </w:r>
      <w:r w:rsidR="002E7055" w:rsidRPr="0033177C">
        <w:rPr>
          <w:rFonts w:ascii="Arial" w:hAnsi="Arial" w:cs="Arial"/>
          <w:lang w:val="sv-SE"/>
        </w:rPr>
        <w:t xml:space="preserve">menjadi tempat pelayanan pembedahan terbaik di </w:t>
      </w:r>
      <w:r w:rsidRPr="0033177C">
        <w:rPr>
          <w:rFonts w:ascii="Arial" w:hAnsi="Arial" w:cs="Arial"/>
          <w:lang w:val="sv-SE"/>
        </w:rPr>
        <w:t>Kalimantan Tengah</w:t>
      </w:r>
      <w:r w:rsidR="002E7055" w:rsidRPr="0033177C">
        <w:rPr>
          <w:rFonts w:ascii="Arial" w:hAnsi="Arial" w:cs="Arial"/>
          <w:lang w:val="sv-SE"/>
        </w:rPr>
        <w:t xml:space="preserve"> yang dapat dipertanggungjawabkan, aman, akurat dan terpercaya, yang mampu menyenangkan pelanggan.</w:t>
      </w:r>
    </w:p>
    <w:p w:rsidR="002E7055" w:rsidRPr="0033177C" w:rsidRDefault="002E7055" w:rsidP="002E7055">
      <w:pPr>
        <w:rPr>
          <w:rFonts w:ascii="Arial" w:hAnsi="Arial" w:cs="Arial"/>
        </w:rPr>
      </w:pPr>
    </w:p>
    <w:p w:rsidR="002E7055" w:rsidRPr="0033177C" w:rsidRDefault="002E7055" w:rsidP="00E04C59">
      <w:pPr>
        <w:pStyle w:val="ListParagraph"/>
        <w:numPr>
          <w:ilvl w:val="0"/>
          <w:numId w:val="6"/>
        </w:numPr>
        <w:bidi w:val="0"/>
        <w:spacing w:line="276" w:lineRule="auto"/>
        <w:jc w:val="both"/>
        <w:rPr>
          <w:rFonts w:ascii="Arial" w:hAnsi="Arial" w:cs="Arial"/>
          <w:b/>
        </w:rPr>
      </w:pPr>
      <w:r w:rsidRPr="0033177C">
        <w:rPr>
          <w:rFonts w:ascii="Arial" w:hAnsi="Arial" w:cs="Arial"/>
          <w:b/>
          <w:lang w:val="sv-SE"/>
        </w:rPr>
        <w:t>MISI</w:t>
      </w:r>
    </w:p>
    <w:p w:rsidR="002E7055" w:rsidRPr="0033177C" w:rsidRDefault="002E7055" w:rsidP="00E04C59">
      <w:pPr>
        <w:numPr>
          <w:ilvl w:val="0"/>
          <w:numId w:val="4"/>
        </w:numPr>
        <w:rPr>
          <w:rFonts w:ascii="Arial" w:hAnsi="Arial" w:cs="Arial"/>
          <w:lang w:val="sv-SE"/>
        </w:rPr>
      </w:pPr>
      <w:r w:rsidRPr="0033177C">
        <w:rPr>
          <w:rFonts w:ascii="Arial" w:hAnsi="Arial" w:cs="Arial"/>
          <w:lang w:val="sv-SE"/>
        </w:rPr>
        <w:t>Memberikan pelayanan pembedahan sesuai dengan standar pelayanan pembedahan terkini didukung dengan IPTEK dan S</w:t>
      </w:r>
      <w:r w:rsidRPr="0033177C">
        <w:rPr>
          <w:rFonts w:ascii="Arial" w:hAnsi="Arial" w:cs="Arial"/>
        </w:rPr>
        <w:t xml:space="preserve">umber </w:t>
      </w:r>
      <w:r w:rsidRPr="0033177C">
        <w:rPr>
          <w:rFonts w:ascii="Arial" w:hAnsi="Arial" w:cs="Arial"/>
          <w:lang w:val="sv-SE"/>
        </w:rPr>
        <w:t>D</w:t>
      </w:r>
      <w:r w:rsidRPr="0033177C">
        <w:rPr>
          <w:rFonts w:ascii="Arial" w:hAnsi="Arial" w:cs="Arial"/>
        </w:rPr>
        <w:t xml:space="preserve">aya </w:t>
      </w:r>
      <w:r w:rsidRPr="0033177C">
        <w:rPr>
          <w:rFonts w:ascii="Arial" w:hAnsi="Arial" w:cs="Arial"/>
          <w:lang w:val="sv-SE"/>
        </w:rPr>
        <w:t>M</w:t>
      </w:r>
      <w:r w:rsidRPr="0033177C">
        <w:rPr>
          <w:rFonts w:ascii="Arial" w:hAnsi="Arial" w:cs="Arial"/>
        </w:rPr>
        <w:t>anusia</w:t>
      </w:r>
      <w:r w:rsidRPr="0033177C">
        <w:rPr>
          <w:rFonts w:ascii="Arial" w:hAnsi="Arial" w:cs="Arial"/>
          <w:lang w:val="sv-SE"/>
        </w:rPr>
        <w:t xml:space="preserve"> yang profesional.</w:t>
      </w:r>
    </w:p>
    <w:p w:rsidR="002E7055" w:rsidRPr="0033177C" w:rsidRDefault="002E7055" w:rsidP="00E04C59">
      <w:pPr>
        <w:numPr>
          <w:ilvl w:val="0"/>
          <w:numId w:val="4"/>
        </w:numPr>
        <w:rPr>
          <w:rFonts w:ascii="Arial" w:hAnsi="Arial" w:cs="Arial"/>
          <w:lang w:val="sv-SE"/>
        </w:rPr>
      </w:pPr>
      <w:r w:rsidRPr="0033177C">
        <w:rPr>
          <w:rFonts w:ascii="Arial" w:hAnsi="Arial" w:cs="Arial"/>
          <w:lang w:val="sv-SE"/>
        </w:rPr>
        <w:t>Memberikan pelayanan pembedahan yang dapat dipertanggunjawabkan, aman, akurat dan terpercaya.</w:t>
      </w:r>
    </w:p>
    <w:p w:rsidR="002E7055" w:rsidRPr="0033177C" w:rsidRDefault="002E7055" w:rsidP="00E04C59">
      <w:pPr>
        <w:numPr>
          <w:ilvl w:val="0"/>
          <w:numId w:val="4"/>
        </w:numPr>
        <w:rPr>
          <w:rFonts w:ascii="Arial" w:hAnsi="Arial" w:cs="Arial"/>
          <w:lang w:val="sv-SE"/>
        </w:rPr>
      </w:pPr>
      <w:r w:rsidRPr="0033177C">
        <w:rPr>
          <w:rFonts w:ascii="Arial" w:hAnsi="Arial" w:cs="Arial"/>
          <w:lang w:val="sv-SE"/>
        </w:rPr>
        <w:t>Menciptakan Sumber Daya Manusia di lingkungan Kamar Bedah Sentral yang kompeten, visioner, mengembangkan budaya komunikasi terapetik yang saling menghargai dengan menerapkan 4S (salam, senyum, sapa, sabar) berpikir positif, berperilaku baik, saling menghormati, saling memberi dan menerima serta terbuka.</w:t>
      </w:r>
    </w:p>
    <w:p w:rsidR="002E7055" w:rsidRPr="0033177C" w:rsidRDefault="002E7055" w:rsidP="002E7055">
      <w:pPr>
        <w:rPr>
          <w:rFonts w:ascii="Arial" w:hAnsi="Arial" w:cs="Arial"/>
          <w:lang w:val="sv-SE"/>
        </w:rPr>
      </w:pPr>
    </w:p>
    <w:p w:rsidR="002E7055" w:rsidRPr="0033177C" w:rsidRDefault="002E7055" w:rsidP="00E04C59">
      <w:pPr>
        <w:pStyle w:val="ListParagraph"/>
        <w:numPr>
          <w:ilvl w:val="0"/>
          <w:numId w:val="6"/>
        </w:numPr>
        <w:bidi w:val="0"/>
        <w:spacing w:line="276" w:lineRule="auto"/>
        <w:jc w:val="both"/>
        <w:rPr>
          <w:rFonts w:ascii="Arial" w:hAnsi="Arial" w:cs="Arial"/>
          <w:b/>
        </w:rPr>
      </w:pPr>
      <w:r w:rsidRPr="0033177C">
        <w:rPr>
          <w:rFonts w:ascii="Arial" w:hAnsi="Arial" w:cs="Arial"/>
          <w:b/>
        </w:rPr>
        <w:t>TUJUAN</w:t>
      </w:r>
    </w:p>
    <w:p w:rsidR="002E7055" w:rsidRPr="0033177C" w:rsidRDefault="002E7055" w:rsidP="00E04C59">
      <w:pPr>
        <w:numPr>
          <w:ilvl w:val="0"/>
          <w:numId w:val="5"/>
        </w:numPr>
        <w:rPr>
          <w:rFonts w:ascii="Arial" w:hAnsi="Arial" w:cs="Arial"/>
          <w:lang w:val="sv-SE"/>
        </w:rPr>
      </w:pPr>
      <w:r w:rsidRPr="0033177C">
        <w:rPr>
          <w:rFonts w:ascii="Arial" w:hAnsi="Arial" w:cs="Arial"/>
        </w:rPr>
        <w:t>Terselenggaranya asuhan keperawatan secara komprehensif.</w:t>
      </w:r>
    </w:p>
    <w:p w:rsidR="002E7055" w:rsidRPr="0033177C" w:rsidRDefault="002E7055" w:rsidP="00E04C59">
      <w:pPr>
        <w:numPr>
          <w:ilvl w:val="0"/>
          <w:numId w:val="5"/>
        </w:numPr>
        <w:rPr>
          <w:rFonts w:ascii="Arial" w:hAnsi="Arial" w:cs="Arial"/>
          <w:lang w:val="sv-SE"/>
        </w:rPr>
      </w:pPr>
      <w:r w:rsidRPr="0033177C">
        <w:rPr>
          <w:rFonts w:ascii="Arial" w:hAnsi="Arial" w:cs="Arial"/>
        </w:rPr>
        <w:t>Terciptanya komunikasi terapeutik.</w:t>
      </w:r>
    </w:p>
    <w:p w:rsidR="002E7055" w:rsidRPr="0033177C" w:rsidRDefault="002E7055" w:rsidP="00E04C59">
      <w:pPr>
        <w:numPr>
          <w:ilvl w:val="0"/>
          <w:numId w:val="5"/>
        </w:numPr>
        <w:rPr>
          <w:rFonts w:ascii="Arial" w:hAnsi="Arial" w:cs="Arial"/>
          <w:lang w:val="sv-SE"/>
        </w:rPr>
      </w:pPr>
      <w:r w:rsidRPr="0033177C">
        <w:rPr>
          <w:rFonts w:ascii="Arial" w:hAnsi="Arial" w:cs="Arial"/>
        </w:rPr>
        <w:t>Terjalinnya kerjasama antar karyawan yang sling menghargai dengan menerpkan 4 S (salam, senyum, sapa, sabar) berpikir positif, berperilaku baik, saling menghormati, saling memberi dan menerima masukan serta terbuka.</w:t>
      </w:r>
    </w:p>
    <w:p w:rsidR="002E7055" w:rsidRPr="0033177C" w:rsidRDefault="002E7055" w:rsidP="00E04C59">
      <w:pPr>
        <w:numPr>
          <w:ilvl w:val="0"/>
          <w:numId w:val="5"/>
        </w:numPr>
        <w:rPr>
          <w:rFonts w:ascii="Arial" w:hAnsi="Arial" w:cs="Arial"/>
          <w:lang w:val="sv-SE"/>
        </w:rPr>
      </w:pPr>
      <w:r w:rsidRPr="0033177C">
        <w:rPr>
          <w:rFonts w:ascii="Arial" w:hAnsi="Arial" w:cs="Arial"/>
          <w:lang w:val="sv-SE"/>
        </w:rPr>
        <w:t>Tersedianya S</w:t>
      </w:r>
      <w:r w:rsidRPr="0033177C">
        <w:rPr>
          <w:rFonts w:ascii="Arial" w:hAnsi="Arial" w:cs="Arial"/>
        </w:rPr>
        <w:t xml:space="preserve">umber </w:t>
      </w:r>
      <w:r w:rsidRPr="0033177C">
        <w:rPr>
          <w:rFonts w:ascii="Arial" w:hAnsi="Arial" w:cs="Arial"/>
          <w:lang w:val="sv-SE"/>
        </w:rPr>
        <w:t>D</w:t>
      </w:r>
      <w:r w:rsidRPr="0033177C">
        <w:rPr>
          <w:rFonts w:ascii="Arial" w:hAnsi="Arial" w:cs="Arial"/>
        </w:rPr>
        <w:t xml:space="preserve">aya </w:t>
      </w:r>
      <w:r w:rsidRPr="0033177C">
        <w:rPr>
          <w:rFonts w:ascii="Arial" w:hAnsi="Arial" w:cs="Arial"/>
          <w:lang w:val="sv-SE"/>
        </w:rPr>
        <w:t>M</w:t>
      </w:r>
      <w:r w:rsidRPr="0033177C">
        <w:rPr>
          <w:rFonts w:ascii="Arial" w:hAnsi="Arial" w:cs="Arial"/>
        </w:rPr>
        <w:t>anusia</w:t>
      </w:r>
      <w:r w:rsidRPr="0033177C">
        <w:rPr>
          <w:rFonts w:ascii="Arial" w:hAnsi="Arial" w:cs="Arial"/>
          <w:lang w:val="sv-SE"/>
        </w:rPr>
        <w:t xml:space="preserve"> yang </w:t>
      </w:r>
      <w:r w:rsidRPr="0033177C">
        <w:rPr>
          <w:rFonts w:ascii="Arial" w:hAnsi="Arial" w:cs="Arial"/>
        </w:rPr>
        <w:t xml:space="preserve">kompeten </w:t>
      </w:r>
      <w:r w:rsidRPr="0033177C">
        <w:rPr>
          <w:rFonts w:ascii="Arial" w:hAnsi="Arial" w:cs="Arial"/>
          <w:lang w:val="sv-SE"/>
        </w:rPr>
        <w:t xml:space="preserve">melakukan </w:t>
      </w:r>
      <w:r w:rsidRPr="0033177C">
        <w:rPr>
          <w:rFonts w:ascii="Arial" w:hAnsi="Arial" w:cs="Arial"/>
        </w:rPr>
        <w:t xml:space="preserve">pelayanan </w:t>
      </w:r>
      <w:r w:rsidRPr="0033177C">
        <w:rPr>
          <w:rFonts w:ascii="Arial" w:hAnsi="Arial" w:cs="Arial"/>
          <w:lang w:val="sv-SE"/>
        </w:rPr>
        <w:t>perioperatif</w:t>
      </w:r>
      <w:r w:rsidRPr="0033177C">
        <w:rPr>
          <w:rFonts w:ascii="Arial" w:hAnsi="Arial" w:cs="Arial"/>
        </w:rPr>
        <w:t>,</w:t>
      </w:r>
      <w:r w:rsidRPr="0033177C">
        <w:rPr>
          <w:rFonts w:ascii="Arial" w:hAnsi="Arial" w:cs="Arial"/>
          <w:lang w:val="sv-SE"/>
        </w:rPr>
        <w:t xml:space="preserve"> dan mampu menjadi tim operasi disetiap kasus tindakan pembedahan baik secara minimal invasif maupun bedah konvensional </w:t>
      </w:r>
      <w:r w:rsidRPr="0033177C">
        <w:rPr>
          <w:rFonts w:ascii="Arial" w:hAnsi="Arial" w:cs="Arial"/>
        </w:rPr>
        <w:t>dan</w:t>
      </w:r>
      <w:r w:rsidRPr="0033177C">
        <w:rPr>
          <w:rFonts w:ascii="Arial" w:hAnsi="Arial" w:cs="Arial"/>
          <w:lang w:val="sv-SE"/>
        </w:rPr>
        <w:t xml:space="preserve"> mahir dalam pemberian anestesi.</w:t>
      </w:r>
    </w:p>
    <w:p w:rsidR="002E7055" w:rsidRPr="0033177C" w:rsidRDefault="002E7055" w:rsidP="00E04C59">
      <w:pPr>
        <w:numPr>
          <w:ilvl w:val="0"/>
          <w:numId w:val="5"/>
        </w:numPr>
        <w:rPr>
          <w:rFonts w:ascii="Arial" w:hAnsi="Arial" w:cs="Arial"/>
          <w:lang w:val="sv-SE"/>
        </w:rPr>
      </w:pPr>
      <w:r w:rsidRPr="0033177C">
        <w:rPr>
          <w:rFonts w:ascii="Arial" w:hAnsi="Arial" w:cs="Arial"/>
          <w:lang w:val="sv-SE"/>
        </w:rPr>
        <w:t>Terselenggaranya pelayanan perioperatif sesuai dengan SPO terkini yang memberikan kepuasan kepada pelanggan dan petugas.</w:t>
      </w:r>
    </w:p>
    <w:p w:rsidR="002E7055" w:rsidRPr="0033177C" w:rsidRDefault="002E7055" w:rsidP="00E04C59">
      <w:pPr>
        <w:numPr>
          <w:ilvl w:val="0"/>
          <w:numId w:val="5"/>
        </w:numPr>
        <w:rPr>
          <w:rFonts w:ascii="Arial" w:hAnsi="Arial" w:cs="Arial"/>
          <w:lang w:val="sv-SE"/>
        </w:rPr>
      </w:pPr>
      <w:r w:rsidRPr="0033177C">
        <w:rPr>
          <w:rFonts w:ascii="Arial" w:hAnsi="Arial" w:cs="Arial"/>
        </w:rPr>
        <w:t>Meminimalkan kejadian infeksi sesuai standar ≤ 1</w:t>
      </w:r>
      <w:proofErr w:type="gramStart"/>
      <w:r w:rsidRPr="0033177C">
        <w:rPr>
          <w:rFonts w:ascii="Arial" w:hAnsi="Arial" w:cs="Arial"/>
        </w:rPr>
        <w:t>,5</w:t>
      </w:r>
      <w:proofErr w:type="gramEnd"/>
      <w:r w:rsidRPr="0033177C">
        <w:rPr>
          <w:rFonts w:ascii="Arial" w:hAnsi="Arial" w:cs="Arial"/>
        </w:rPr>
        <w:t xml:space="preserve"> % (plebitis, infeksi luka operasi, sepsis).</w:t>
      </w:r>
    </w:p>
    <w:p w:rsidR="002E7055" w:rsidRPr="0033177C" w:rsidRDefault="002E7055" w:rsidP="00E04C59">
      <w:pPr>
        <w:numPr>
          <w:ilvl w:val="0"/>
          <w:numId w:val="5"/>
        </w:numPr>
        <w:rPr>
          <w:rFonts w:ascii="Arial" w:hAnsi="Arial" w:cs="Arial"/>
          <w:lang w:val="sv-SE"/>
        </w:rPr>
      </w:pPr>
      <w:r w:rsidRPr="0033177C">
        <w:rPr>
          <w:rFonts w:ascii="Arial" w:hAnsi="Arial" w:cs="Arial"/>
        </w:rPr>
        <w:t xml:space="preserve">Terselenggaranya pelayanan </w:t>
      </w:r>
      <w:proofErr w:type="gramStart"/>
      <w:r w:rsidRPr="0033177C">
        <w:rPr>
          <w:rFonts w:ascii="Arial" w:hAnsi="Arial" w:cs="Arial"/>
        </w:rPr>
        <w:t>yag</w:t>
      </w:r>
      <w:proofErr w:type="gramEnd"/>
      <w:r w:rsidRPr="0033177C">
        <w:rPr>
          <w:rFonts w:ascii="Arial" w:hAnsi="Arial" w:cs="Arial"/>
        </w:rPr>
        <w:t xml:space="preserve"> cepat, tepat, aman dan tanggap serta meminimalkan Kejadian Tidak Diharapkan (KTD) dan komplain.</w:t>
      </w:r>
    </w:p>
    <w:p w:rsidR="002E7055" w:rsidRPr="0033177C" w:rsidRDefault="002E7055" w:rsidP="00E04C59">
      <w:pPr>
        <w:numPr>
          <w:ilvl w:val="0"/>
          <w:numId w:val="5"/>
        </w:numPr>
        <w:rPr>
          <w:rFonts w:ascii="Arial" w:hAnsi="Arial" w:cs="Arial"/>
          <w:lang w:val="sv-SE"/>
        </w:rPr>
      </w:pPr>
      <w:r w:rsidRPr="0033177C">
        <w:rPr>
          <w:rFonts w:ascii="Arial" w:hAnsi="Arial" w:cs="Arial"/>
          <w:lang w:val="sv-SE"/>
        </w:rPr>
        <w:t xml:space="preserve">Terselenggaranya perencanaan pengadaan peralatan sesuai dengan </w:t>
      </w:r>
      <w:r w:rsidRPr="0033177C">
        <w:rPr>
          <w:rFonts w:ascii="Arial" w:hAnsi="Arial" w:cs="Arial"/>
        </w:rPr>
        <w:t>Standar Prosedur Operasional (</w:t>
      </w:r>
      <w:r w:rsidRPr="0033177C">
        <w:rPr>
          <w:rFonts w:ascii="Arial" w:hAnsi="Arial" w:cs="Arial"/>
          <w:lang w:val="sv-SE"/>
        </w:rPr>
        <w:t>SPO</w:t>
      </w:r>
      <w:r w:rsidRPr="0033177C">
        <w:rPr>
          <w:rFonts w:ascii="Arial" w:hAnsi="Arial" w:cs="Arial"/>
        </w:rPr>
        <w:t>)</w:t>
      </w:r>
      <w:r w:rsidRPr="0033177C">
        <w:rPr>
          <w:rFonts w:ascii="Arial" w:hAnsi="Arial" w:cs="Arial"/>
          <w:lang w:val="sv-SE"/>
        </w:rPr>
        <w:t xml:space="preserve"> peralatan. </w:t>
      </w:r>
    </w:p>
    <w:p w:rsidR="002E7055" w:rsidRPr="0033177C" w:rsidRDefault="002E7055" w:rsidP="002E7055">
      <w:pPr>
        <w:rPr>
          <w:rFonts w:ascii="Arial" w:hAnsi="Arial" w:cs="Arial"/>
        </w:rPr>
      </w:pPr>
    </w:p>
    <w:p w:rsidR="002E7055" w:rsidRPr="0033177C" w:rsidRDefault="002E7055">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205EF9" w:rsidRPr="0033177C" w:rsidRDefault="00205EF9">
      <w:pPr>
        <w:rPr>
          <w:rFonts w:ascii="Arial" w:hAnsi="Arial" w:cs="Arial"/>
          <w:b/>
        </w:rPr>
      </w:pPr>
    </w:p>
    <w:p w:rsidR="0098002F" w:rsidRPr="0033177C" w:rsidRDefault="00A418DF" w:rsidP="00EB19C5">
      <w:pPr>
        <w:jc w:val="center"/>
        <w:rPr>
          <w:rFonts w:ascii="Arial" w:hAnsi="Arial" w:cs="Arial"/>
          <w:b/>
        </w:rPr>
      </w:pPr>
      <w:r w:rsidRPr="0033177C">
        <w:rPr>
          <w:rFonts w:ascii="Arial" w:hAnsi="Arial" w:cs="Arial"/>
          <w:b/>
        </w:rPr>
        <w:t>BAB IV</w:t>
      </w:r>
    </w:p>
    <w:p w:rsidR="00A418DF" w:rsidRPr="0033177C" w:rsidRDefault="00A418DF" w:rsidP="00EB19C5">
      <w:pPr>
        <w:jc w:val="center"/>
        <w:rPr>
          <w:rFonts w:ascii="Arial" w:hAnsi="Arial" w:cs="Arial"/>
          <w:b/>
        </w:rPr>
      </w:pPr>
      <w:r w:rsidRPr="0033177C">
        <w:rPr>
          <w:rFonts w:ascii="Arial" w:hAnsi="Arial" w:cs="Arial"/>
          <w:b/>
        </w:rPr>
        <w:t>STRUKTUR ORGANISASI RUMAH SAKIT</w:t>
      </w:r>
    </w:p>
    <w:p w:rsidR="002D6C51" w:rsidRPr="0033177C" w:rsidRDefault="002D6C51" w:rsidP="00EB19C5">
      <w:pPr>
        <w:rPr>
          <w:rFonts w:ascii="Arial" w:hAnsi="Arial" w:cs="Arial"/>
        </w:rPr>
      </w:pPr>
    </w:p>
    <w:p w:rsidR="002D6C51" w:rsidRPr="0033177C" w:rsidRDefault="00A32B21" w:rsidP="00EB19C5">
      <w:pPr>
        <w:rPr>
          <w:rFonts w:ascii="Arial" w:hAnsi="Arial" w:cs="Arial"/>
        </w:rPr>
      </w:pPr>
      <w:r>
        <w:rPr>
          <w:rFonts w:ascii="Arial" w:hAnsi="Arial" w:cs="Arial"/>
          <w:noProof/>
        </w:rPr>
        <w:drawing>
          <wp:anchor distT="0" distB="0" distL="114300" distR="114300" simplePos="0" relativeHeight="251672064" behindDoc="1" locked="0" layoutInCell="1" allowOverlap="1" wp14:anchorId="208FC53F" wp14:editId="468ED2BC">
            <wp:simplePos x="0" y="0"/>
            <wp:positionH relativeFrom="column">
              <wp:posOffset>-648970</wp:posOffset>
            </wp:positionH>
            <wp:positionV relativeFrom="paragraph">
              <wp:posOffset>306705</wp:posOffset>
            </wp:positionV>
            <wp:extent cx="6943725" cy="5891530"/>
            <wp:effectExtent l="0" t="0" r="0" b="0"/>
            <wp:wrapTight wrapText="bothSides">
              <wp:wrapPolygon edited="0">
                <wp:start x="0" y="0"/>
                <wp:lineTo x="0" y="21512"/>
                <wp:lineTo x="21570" y="21512"/>
                <wp:lineTo x="215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 IB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43725" cy="5891530"/>
                    </a:xfrm>
                    <a:prstGeom prst="rect">
                      <a:avLst/>
                    </a:prstGeom>
                  </pic:spPr>
                </pic:pic>
              </a:graphicData>
            </a:graphic>
            <wp14:sizeRelH relativeFrom="page">
              <wp14:pctWidth>0</wp14:pctWidth>
            </wp14:sizeRelH>
            <wp14:sizeRelV relativeFrom="page">
              <wp14:pctHeight>0</wp14:pctHeight>
            </wp14:sizeRelV>
          </wp:anchor>
        </w:drawing>
      </w: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D6C51" w:rsidRPr="0033177C" w:rsidRDefault="002D6C51" w:rsidP="00EB19C5">
      <w:pPr>
        <w:rPr>
          <w:rFonts w:ascii="Arial" w:hAnsi="Arial" w:cs="Arial"/>
        </w:rPr>
      </w:pPr>
    </w:p>
    <w:p w:rsidR="002E7055" w:rsidRPr="0033177C" w:rsidRDefault="002E7055">
      <w:pPr>
        <w:rPr>
          <w:rFonts w:ascii="Arial" w:hAnsi="Arial" w:cs="Arial"/>
          <w:b/>
        </w:rPr>
      </w:pPr>
      <w:r w:rsidRPr="0033177C">
        <w:rPr>
          <w:rFonts w:ascii="Arial" w:hAnsi="Arial" w:cs="Arial"/>
          <w:b/>
        </w:rPr>
        <w:br w:type="page"/>
      </w:r>
    </w:p>
    <w:p w:rsidR="00AD6CD1" w:rsidRPr="0033177C" w:rsidRDefault="00AD6CD1" w:rsidP="00AD6CD1">
      <w:pPr>
        <w:jc w:val="center"/>
        <w:rPr>
          <w:rFonts w:ascii="Arial" w:hAnsi="Arial" w:cs="Arial"/>
          <w:b/>
        </w:rPr>
      </w:pPr>
      <w:r w:rsidRPr="0033177C">
        <w:rPr>
          <w:rFonts w:ascii="Arial" w:hAnsi="Arial" w:cs="Arial"/>
          <w:b/>
        </w:rPr>
        <w:lastRenderedPageBreak/>
        <w:t>STRUKTUR ORGANISASI INSTALASI BEDAH SENTRAL</w:t>
      </w:r>
    </w:p>
    <w:p w:rsidR="00AD6CD1" w:rsidRPr="0033177C" w:rsidRDefault="00AD6CD1" w:rsidP="00AD6CD1">
      <w:pPr>
        <w:jc w:val="center"/>
        <w:rPr>
          <w:rFonts w:ascii="Arial" w:hAnsi="Arial" w:cs="Arial"/>
          <w:b/>
        </w:rPr>
      </w:pPr>
      <w:r w:rsidRPr="0033177C">
        <w:rPr>
          <w:rFonts w:ascii="Arial" w:hAnsi="Arial" w:cs="Arial"/>
          <w:b/>
        </w:rPr>
        <w:t>RUMAH SAKIT</w:t>
      </w:r>
      <w:r w:rsidR="0030703E" w:rsidRPr="0033177C">
        <w:rPr>
          <w:rFonts w:ascii="Arial" w:hAnsi="Arial" w:cs="Arial"/>
          <w:b/>
        </w:rPr>
        <w:t xml:space="preserve"> DR. Murjani Sampit</w:t>
      </w:r>
    </w:p>
    <w:p w:rsidR="00AD6CD1" w:rsidRPr="0033177C" w:rsidRDefault="00AD6CD1" w:rsidP="00AD6CD1">
      <w:pPr>
        <w:jc w:val="center"/>
        <w:rPr>
          <w:rFonts w:ascii="Arial" w:hAnsi="Arial" w:cs="Arial"/>
          <w:b/>
        </w:rPr>
      </w:pPr>
    </w:p>
    <w:p w:rsidR="0098002F" w:rsidRPr="0033177C" w:rsidRDefault="0098002F" w:rsidP="00EB19C5">
      <w:pPr>
        <w:rPr>
          <w:rFonts w:ascii="Arial" w:hAnsi="Arial" w:cs="Arial"/>
        </w:rPr>
      </w:pPr>
    </w:p>
    <w:p w:rsidR="002E7055" w:rsidRPr="0033177C" w:rsidRDefault="00BC376E">
      <w:pPr>
        <w:rPr>
          <w:rFonts w:ascii="Arial" w:hAnsi="Arial" w:cs="Arial"/>
        </w:rPr>
      </w:pPr>
      <w:r w:rsidRPr="0033177C">
        <w:rPr>
          <w:rFonts w:ascii="Arial" w:hAnsi="Arial" w:cs="Arial"/>
          <w:b/>
          <w:noProof/>
        </w:rPr>
        <w:drawing>
          <wp:anchor distT="0" distB="0" distL="114300" distR="114300" simplePos="0" relativeHeight="251642368" behindDoc="0" locked="0" layoutInCell="1" allowOverlap="1">
            <wp:simplePos x="0" y="0"/>
            <wp:positionH relativeFrom="column">
              <wp:posOffset>100718</wp:posOffset>
            </wp:positionH>
            <wp:positionV relativeFrom="paragraph">
              <wp:posOffset>12676</wp:posOffset>
            </wp:positionV>
            <wp:extent cx="5481204" cy="8098971"/>
            <wp:effectExtent l="95250" t="0" r="62865" b="0"/>
            <wp:wrapNone/>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952245" w:rsidRPr="0033177C">
        <w:rPr>
          <w:rFonts w:ascii="Arial" w:hAnsi="Arial" w:cs="Arial"/>
          <w:noProof/>
        </w:rPr>
        <w:pict>
          <v:shapetype id="_x0000_t32" coordsize="21600,21600" o:spt="32" o:oned="t" path="m,l21600,21600e" filled="f">
            <v:path arrowok="t" fillok="f" o:connecttype="none"/>
            <o:lock v:ext="edit" shapetype="t"/>
          </v:shapetype>
          <v:shape id="_x0000_s1032" type="#_x0000_t32" style="position:absolute;left:0;text-align:left;margin-left:148.2pt;margin-top:107.75pt;width:70.5pt;height:0;z-index:251664384;mso-position-horizontal-relative:text;mso-position-vertical-relative:text" o:connectortype="straight" strokecolor="#365f91 [2404]" strokeweight="1.5pt">
            <v:stroke dashstyle="dash"/>
          </v:shape>
        </w:pict>
      </w:r>
      <w:r w:rsidR="002E7055" w:rsidRPr="0033177C">
        <w:rPr>
          <w:rFonts w:ascii="Arial" w:hAnsi="Arial" w:cs="Arial"/>
        </w:rPr>
        <w:br w:type="page"/>
      </w:r>
    </w:p>
    <w:p w:rsidR="0098002F" w:rsidRPr="0033177C" w:rsidRDefault="00923DDD" w:rsidP="00AE53EE">
      <w:pPr>
        <w:jc w:val="center"/>
        <w:rPr>
          <w:rFonts w:ascii="Arial" w:hAnsi="Arial" w:cs="Arial"/>
          <w:b/>
        </w:rPr>
      </w:pPr>
      <w:r w:rsidRPr="0033177C">
        <w:rPr>
          <w:rFonts w:ascii="Arial" w:hAnsi="Arial" w:cs="Arial"/>
          <w:b/>
        </w:rPr>
        <w:lastRenderedPageBreak/>
        <w:t>BAB VI</w:t>
      </w:r>
    </w:p>
    <w:p w:rsidR="00923DDD" w:rsidRPr="0033177C" w:rsidRDefault="00923DDD" w:rsidP="00AE53EE">
      <w:pPr>
        <w:jc w:val="center"/>
        <w:rPr>
          <w:rFonts w:ascii="Arial" w:hAnsi="Arial" w:cs="Arial"/>
          <w:b/>
        </w:rPr>
      </w:pPr>
      <w:r w:rsidRPr="0033177C">
        <w:rPr>
          <w:rFonts w:ascii="Arial" w:hAnsi="Arial" w:cs="Arial"/>
          <w:b/>
        </w:rPr>
        <w:t>URAIAN JABATAN</w:t>
      </w:r>
    </w:p>
    <w:p w:rsidR="00AE53EE" w:rsidRPr="0033177C" w:rsidRDefault="00AE53EE" w:rsidP="00AE53EE">
      <w:pPr>
        <w:jc w:val="center"/>
        <w:rPr>
          <w:rFonts w:ascii="Arial" w:hAnsi="Arial" w:cs="Arial"/>
        </w:rPr>
      </w:pPr>
    </w:p>
    <w:p w:rsidR="00AE53EE" w:rsidRPr="0033177C" w:rsidRDefault="00AE53EE" w:rsidP="00AE53EE">
      <w:pPr>
        <w:jc w:val="center"/>
        <w:rPr>
          <w:rFonts w:ascii="Arial" w:hAnsi="Arial" w:cs="Arial"/>
        </w:rPr>
      </w:pPr>
    </w:p>
    <w:p w:rsidR="00894E66" w:rsidRPr="0033177C" w:rsidRDefault="00894E66" w:rsidP="00E04C59">
      <w:pPr>
        <w:pStyle w:val="ListParagraph"/>
        <w:numPr>
          <w:ilvl w:val="0"/>
          <w:numId w:val="7"/>
        </w:numPr>
        <w:tabs>
          <w:tab w:val="left" w:pos="1418"/>
        </w:tabs>
        <w:bidi w:val="0"/>
        <w:spacing w:line="276" w:lineRule="auto"/>
        <w:rPr>
          <w:rFonts w:ascii="Arial" w:hAnsi="Arial" w:cs="Arial"/>
          <w:b/>
        </w:rPr>
      </w:pPr>
      <w:r w:rsidRPr="0033177C">
        <w:rPr>
          <w:rFonts w:ascii="Arial" w:hAnsi="Arial" w:cs="Arial"/>
          <w:b/>
        </w:rPr>
        <w:t xml:space="preserve">KEPALA </w:t>
      </w:r>
      <w:r w:rsidRPr="0033177C">
        <w:rPr>
          <w:rFonts w:ascii="Arial" w:hAnsi="Arial" w:cs="Arial"/>
          <w:b/>
          <w:lang w:val="en-US"/>
        </w:rPr>
        <w:t>INSTALASI BEDAH SENTRAL</w:t>
      </w:r>
    </w:p>
    <w:tbl>
      <w:tblPr>
        <w:tblW w:w="8507" w:type="dxa"/>
        <w:tblInd w:w="392" w:type="dxa"/>
        <w:tblLayout w:type="fixed"/>
        <w:tblLook w:val="00A0" w:firstRow="1" w:lastRow="0" w:firstColumn="1" w:lastColumn="0" w:noHBand="0" w:noVBand="0"/>
      </w:tblPr>
      <w:tblGrid>
        <w:gridCol w:w="431"/>
        <w:gridCol w:w="2047"/>
        <w:gridCol w:w="281"/>
        <w:gridCol w:w="5748"/>
      </w:tblGrid>
      <w:tr w:rsidR="00894E66" w:rsidRPr="0033177C" w:rsidTr="0008332D">
        <w:trPr>
          <w:trHeight w:val="425"/>
        </w:trPr>
        <w:tc>
          <w:tcPr>
            <w:tcW w:w="43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204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28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48" w:type="dxa"/>
          </w:tcPr>
          <w:p w:rsidR="00894E66" w:rsidRPr="0033177C" w:rsidRDefault="00894E66" w:rsidP="00EB19C5">
            <w:pPr>
              <w:pStyle w:val="PlainText"/>
              <w:spacing w:line="276" w:lineRule="auto"/>
              <w:jc w:val="both"/>
              <w:rPr>
                <w:rFonts w:ascii="Arial" w:eastAsia="MS Mincho" w:hAnsi="Arial" w:cs="Arial"/>
                <w:sz w:val="22"/>
                <w:szCs w:val="22"/>
                <w:lang w:val="id-ID"/>
              </w:rPr>
            </w:pPr>
            <w:r w:rsidRPr="0033177C">
              <w:rPr>
                <w:rFonts w:ascii="Arial" w:hAnsi="Arial" w:cs="Arial"/>
                <w:sz w:val="22"/>
                <w:szCs w:val="22"/>
              </w:rPr>
              <w:t>Kepala Bagian Bedah Sentral</w:t>
            </w:r>
          </w:p>
        </w:tc>
      </w:tr>
      <w:tr w:rsidR="00894E66" w:rsidRPr="0033177C" w:rsidTr="0008332D">
        <w:trPr>
          <w:trHeight w:val="425"/>
        </w:trPr>
        <w:tc>
          <w:tcPr>
            <w:tcW w:w="43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204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28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48" w:type="dxa"/>
          </w:tcPr>
          <w:p w:rsidR="00894E66" w:rsidRPr="0033177C" w:rsidRDefault="00894E66" w:rsidP="00EB19C5">
            <w:pPr>
              <w:pStyle w:val="PlainText"/>
              <w:spacing w:line="276" w:lineRule="auto"/>
              <w:jc w:val="both"/>
              <w:rPr>
                <w:rFonts w:ascii="Arial" w:eastAsia="MS Mincho" w:hAnsi="Arial" w:cs="Arial"/>
                <w:sz w:val="22"/>
                <w:szCs w:val="22"/>
                <w:lang w:val="id-ID"/>
              </w:rPr>
            </w:pPr>
            <w:r w:rsidRPr="0033177C">
              <w:rPr>
                <w:rFonts w:ascii="Arial" w:hAnsi="Arial" w:cs="Arial"/>
                <w:sz w:val="22"/>
                <w:szCs w:val="22"/>
              </w:rPr>
              <w:t>Seorang ahli bedah full timer yang diberi wewenang dan tanggung jawab dalam     mengelola kegiatan pelayanan di Bagian Bedah Sentral.</w:t>
            </w:r>
          </w:p>
        </w:tc>
      </w:tr>
      <w:tr w:rsidR="00894E66" w:rsidRPr="0033177C" w:rsidTr="0008332D">
        <w:trPr>
          <w:trHeight w:val="425"/>
        </w:trPr>
        <w:tc>
          <w:tcPr>
            <w:tcW w:w="43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204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28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48" w:type="dxa"/>
          </w:tcPr>
          <w:p w:rsidR="00894E66" w:rsidRPr="0033177C" w:rsidRDefault="00894E66" w:rsidP="00EB19C5">
            <w:pPr>
              <w:pStyle w:val="Title"/>
              <w:spacing w:line="276" w:lineRule="auto"/>
              <w:jc w:val="both"/>
              <w:rPr>
                <w:rFonts w:ascii="Arial" w:hAnsi="Arial" w:cs="Arial"/>
                <w:b w:val="0"/>
                <w:sz w:val="22"/>
                <w:szCs w:val="22"/>
              </w:rPr>
            </w:pPr>
            <w:proofErr w:type="gramStart"/>
            <w:r w:rsidRPr="0033177C">
              <w:rPr>
                <w:rFonts w:ascii="Arial" w:hAnsi="Arial" w:cs="Arial"/>
                <w:b w:val="0"/>
                <w:sz w:val="22"/>
                <w:szCs w:val="22"/>
              </w:rPr>
              <w:t>dokter</w:t>
            </w:r>
            <w:proofErr w:type="gramEnd"/>
            <w:r w:rsidRPr="0033177C">
              <w:rPr>
                <w:rFonts w:ascii="Arial" w:hAnsi="Arial" w:cs="Arial"/>
                <w:b w:val="0"/>
                <w:sz w:val="22"/>
                <w:szCs w:val="22"/>
              </w:rPr>
              <w:t xml:space="preserve"> bedah  full timer yang telah &gt; 3 tahun bekerja sebagai dokter bedah di </w:t>
            </w:r>
            <w:r w:rsidR="0008332D" w:rsidRPr="0033177C">
              <w:rPr>
                <w:rFonts w:ascii="Arial" w:hAnsi="Arial" w:cs="Arial"/>
                <w:b w:val="0"/>
                <w:sz w:val="22"/>
                <w:szCs w:val="22"/>
              </w:rPr>
              <w:t xml:space="preserve">Rumah Sakit Islam Sultan Agung  </w:t>
            </w:r>
          </w:p>
        </w:tc>
      </w:tr>
      <w:tr w:rsidR="00894E66" w:rsidRPr="0033177C" w:rsidTr="0008332D">
        <w:trPr>
          <w:trHeight w:val="425"/>
        </w:trPr>
        <w:tc>
          <w:tcPr>
            <w:tcW w:w="43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204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28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48" w:type="dxa"/>
          </w:tcPr>
          <w:p w:rsidR="00894E66" w:rsidRPr="0033177C" w:rsidRDefault="00894E66" w:rsidP="00EB19C5">
            <w:pPr>
              <w:pStyle w:val="PlainText"/>
              <w:spacing w:line="276" w:lineRule="auto"/>
              <w:jc w:val="both"/>
              <w:rPr>
                <w:rFonts w:ascii="Arial" w:hAnsi="Arial" w:cs="Arial"/>
                <w:sz w:val="22"/>
                <w:szCs w:val="22"/>
              </w:rPr>
            </w:pPr>
            <w:r w:rsidRPr="0033177C">
              <w:rPr>
                <w:rFonts w:ascii="Arial" w:hAnsi="Arial" w:cs="Arial"/>
                <w:sz w:val="22"/>
                <w:szCs w:val="22"/>
              </w:rPr>
              <w:t>Secara administratif dan fungsional bertanggung jawab kepada Direktur Medis untuk merencanakan dan mengorganisir serta mengendalikan/mengarahkan semua kegiatan sehingga terlaksana sesuai tujuan yang telah ditetapkan dalam kebijakan Direktorat Medis.</w:t>
            </w:r>
          </w:p>
        </w:tc>
      </w:tr>
      <w:tr w:rsidR="00894E66" w:rsidRPr="0033177C" w:rsidTr="0008332D">
        <w:trPr>
          <w:trHeight w:val="425"/>
        </w:trPr>
        <w:tc>
          <w:tcPr>
            <w:tcW w:w="43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204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28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48" w:type="dxa"/>
          </w:tcPr>
          <w:p w:rsidR="00894E66" w:rsidRPr="0033177C" w:rsidRDefault="00894E66" w:rsidP="00E04C59">
            <w:pPr>
              <w:numPr>
                <w:ilvl w:val="0"/>
                <w:numId w:val="8"/>
              </w:numPr>
              <w:rPr>
                <w:rFonts w:ascii="Arial" w:hAnsi="Arial" w:cs="Arial"/>
              </w:rPr>
            </w:pPr>
            <w:r w:rsidRPr="0033177C">
              <w:rPr>
                <w:rFonts w:ascii="Arial" w:hAnsi="Arial" w:cs="Arial"/>
              </w:rPr>
              <w:t>Melaksanakan fungsi perencanaan dengan cara :</w:t>
            </w:r>
          </w:p>
          <w:p w:rsidR="00894E66" w:rsidRPr="0033177C" w:rsidRDefault="00894E66" w:rsidP="00682886">
            <w:pPr>
              <w:numPr>
                <w:ilvl w:val="1"/>
                <w:numId w:val="36"/>
              </w:numPr>
              <w:rPr>
                <w:rFonts w:ascii="Arial" w:hAnsi="Arial" w:cs="Arial"/>
              </w:rPr>
            </w:pPr>
            <w:r w:rsidRPr="0033177C">
              <w:rPr>
                <w:rFonts w:ascii="Arial" w:hAnsi="Arial" w:cs="Arial"/>
              </w:rPr>
              <w:t>Merencanakan jumlah, jenis dan mutu tenaga yang dibutuhkan di Bagian Bedah Sentral.</w:t>
            </w:r>
          </w:p>
          <w:p w:rsidR="00894E66" w:rsidRPr="0033177C" w:rsidRDefault="00894E66" w:rsidP="00682886">
            <w:pPr>
              <w:numPr>
                <w:ilvl w:val="1"/>
                <w:numId w:val="36"/>
              </w:numPr>
              <w:rPr>
                <w:rFonts w:ascii="Arial" w:hAnsi="Arial" w:cs="Arial"/>
              </w:rPr>
            </w:pPr>
            <w:r w:rsidRPr="0033177C">
              <w:rPr>
                <w:rFonts w:ascii="Arial" w:hAnsi="Arial" w:cs="Arial"/>
              </w:rPr>
              <w:t>Merencanakan jumlah dan jenis peralatan yang dibutuhkan di bagian Bedah Sentral.</w:t>
            </w:r>
          </w:p>
          <w:p w:rsidR="00894E66" w:rsidRPr="0033177C" w:rsidRDefault="00894E66" w:rsidP="00682886">
            <w:pPr>
              <w:numPr>
                <w:ilvl w:val="1"/>
                <w:numId w:val="36"/>
              </w:numPr>
              <w:rPr>
                <w:rFonts w:ascii="Arial" w:hAnsi="Arial" w:cs="Arial"/>
              </w:rPr>
            </w:pPr>
            <w:r w:rsidRPr="0033177C">
              <w:rPr>
                <w:rFonts w:ascii="Arial" w:hAnsi="Arial" w:cs="Arial"/>
              </w:rPr>
              <w:t xml:space="preserve">Merencanakan dan menentukan jenis kegiatan yang </w:t>
            </w:r>
            <w:proofErr w:type="gramStart"/>
            <w:r w:rsidRPr="0033177C">
              <w:rPr>
                <w:rFonts w:ascii="Arial" w:hAnsi="Arial" w:cs="Arial"/>
              </w:rPr>
              <w:t>akan</w:t>
            </w:r>
            <w:proofErr w:type="gramEnd"/>
            <w:r w:rsidRPr="0033177C">
              <w:rPr>
                <w:rFonts w:ascii="Arial" w:hAnsi="Arial" w:cs="Arial"/>
              </w:rPr>
              <w:t xml:space="preserve"> diselenggarakan di Bagian Bedah Sentral sesuai dengan kebutuhan dan kebijakan Rumah Sakit.</w:t>
            </w:r>
          </w:p>
          <w:p w:rsidR="00894E66" w:rsidRPr="0033177C" w:rsidRDefault="00894E66" w:rsidP="00E04C59">
            <w:pPr>
              <w:numPr>
                <w:ilvl w:val="0"/>
                <w:numId w:val="8"/>
              </w:numPr>
              <w:rPr>
                <w:rFonts w:ascii="Arial" w:hAnsi="Arial" w:cs="Arial"/>
              </w:rPr>
            </w:pPr>
            <w:r w:rsidRPr="0033177C">
              <w:rPr>
                <w:rFonts w:ascii="Arial" w:hAnsi="Arial" w:cs="Arial"/>
              </w:rPr>
              <w:t>Melaksanakan fungsi pergerakan dan pelaksanaan dengan cara:</w:t>
            </w:r>
          </w:p>
          <w:p w:rsidR="00894E66" w:rsidRPr="0033177C" w:rsidRDefault="00894E66" w:rsidP="00682886">
            <w:pPr>
              <w:numPr>
                <w:ilvl w:val="1"/>
                <w:numId w:val="36"/>
              </w:numPr>
              <w:rPr>
                <w:rFonts w:ascii="Arial" w:hAnsi="Arial" w:cs="Arial"/>
              </w:rPr>
            </w:pPr>
            <w:r w:rsidRPr="0033177C">
              <w:rPr>
                <w:rFonts w:ascii="Arial" w:hAnsi="Arial" w:cs="Arial"/>
              </w:rPr>
              <w:t>Mengatur dan melaksanakan serta mengkoordi-nasikan seluruh kegiatan seksi yang berada di Bagian Bedah Sentral.</w:t>
            </w:r>
          </w:p>
          <w:p w:rsidR="00894E66" w:rsidRPr="0033177C" w:rsidRDefault="00894E66" w:rsidP="00682886">
            <w:pPr>
              <w:numPr>
                <w:ilvl w:val="1"/>
                <w:numId w:val="36"/>
              </w:numPr>
              <w:rPr>
                <w:rFonts w:ascii="Arial" w:hAnsi="Arial" w:cs="Arial"/>
              </w:rPr>
            </w:pPr>
            <w:r w:rsidRPr="0033177C">
              <w:rPr>
                <w:rFonts w:ascii="Arial" w:hAnsi="Arial" w:cs="Arial"/>
              </w:rPr>
              <w:t>Menjamin kelancaran pelaksanaan pelayanan pembedahan dan anestesi</w:t>
            </w:r>
          </w:p>
          <w:p w:rsidR="00894E66" w:rsidRPr="0033177C" w:rsidRDefault="00894E66" w:rsidP="00682886">
            <w:pPr>
              <w:numPr>
                <w:ilvl w:val="1"/>
                <w:numId w:val="36"/>
              </w:numPr>
              <w:rPr>
                <w:rFonts w:ascii="Arial" w:hAnsi="Arial" w:cs="Arial"/>
              </w:rPr>
            </w:pPr>
            <w:r w:rsidRPr="0033177C">
              <w:rPr>
                <w:rFonts w:ascii="Arial" w:hAnsi="Arial" w:cs="Arial"/>
              </w:rPr>
              <w:t>Memberikan bimbingan kepada Kepala Seksi dan Satuan Tugas tentang pelaksanaan pelayanan sesuai dengan kebijakan di Bagian Bedah Sentral.</w:t>
            </w:r>
          </w:p>
          <w:p w:rsidR="00894E66" w:rsidRPr="0033177C" w:rsidRDefault="00894E66" w:rsidP="00682886">
            <w:pPr>
              <w:numPr>
                <w:ilvl w:val="1"/>
                <w:numId w:val="36"/>
              </w:numPr>
              <w:rPr>
                <w:rFonts w:ascii="Arial" w:hAnsi="Arial" w:cs="Arial"/>
              </w:rPr>
            </w:pPr>
            <w:r w:rsidRPr="0033177C">
              <w:rPr>
                <w:rFonts w:ascii="Arial" w:hAnsi="Arial" w:cs="Arial"/>
              </w:rPr>
              <w:t>Menyampaikan dan menjelaskan kebijakan Rumah Sakit/Direktorat Medis kepada Kepala Seksi dan Satuan Tugas yang berada dibawah tanggung jawabnya.</w:t>
            </w:r>
          </w:p>
          <w:p w:rsidR="00894E66" w:rsidRPr="0033177C" w:rsidRDefault="00894E66" w:rsidP="00682886">
            <w:pPr>
              <w:numPr>
                <w:ilvl w:val="1"/>
                <w:numId w:val="36"/>
              </w:numPr>
              <w:rPr>
                <w:rFonts w:ascii="Arial" w:hAnsi="Arial" w:cs="Arial"/>
              </w:rPr>
            </w:pPr>
            <w:r w:rsidRPr="0033177C">
              <w:rPr>
                <w:rFonts w:ascii="Arial" w:hAnsi="Arial" w:cs="Arial"/>
              </w:rPr>
              <w:t xml:space="preserve">Membuat program orientasi kepada tenaga baru yang </w:t>
            </w:r>
            <w:proofErr w:type="gramStart"/>
            <w:r w:rsidRPr="0033177C">
              <w:rPr>
                <w:rFonts w:ascii="Arial" w:hAnsi="Arial" w:cs="Arial"/>
              </w:rPr>
              <w:t>akan</w:t>
            </w:r>
            <w:proofErr w:type="gramEnd"/>
            <w:r w:rsidRPr="0033177C">
              <w:rPr>
                <w:rFonts w:ascii="Arial" w:hAnsi="Arial" w:cs="Arial"/>
              </w:rPr>
              <w:t xml:space="preserve"> bekerja di Bagian Bedah Sentral.</w:t>
            </w:r>
          </w:p>
          <w:p w:rsidR="0008332D" w:rsidRPr="0033177C" w:rsidRDefault="0008332D" w:rsidP="0008332D">
            <w:pPr>
              <w:rPr>
                <w:rFonts w:ascii="Arial" w:hAnsi="Arial" w:cs="Arial"/>
                <w:lang w:val="fi-FI"/>
              </w:rPr>
            </w:pPr>
          </w:p>
          <w:p w:rsidR="00894E66" w:rsidRPr="0033177C" w:rsidRDefault="00894E66" w:rsidP="00682886">
            <w:pPr>
              <w:numPr>
                <w:ilvl w:val="1"/>
                <w:numId w:val="36"/>
              </w:numPr>
              <w:rPr>
                <w:rFonts w:ascii="Arial" w:hAnsi="Arial" w:cs="Arial"/>
                <w:lang w:val="fi-FI"/>
              </w:rPr>
            </w:pPr>
            <w:r w:rsidRPr="0033177C">
              <w:rPr>
                <w:rFonts w:ascii="Arial" w:hAnsi="Arial" w:cs="Arial"/>
              </w:rPr>
              <w:t>Membimbing dan</w:t>
            </w:r>
            <w:r w:rsidRPr="0033177C">
              <w:rPr>
                <w:rFonts w:ascii="Arial" w:hAnsi="Arial" w:cs="Arial"/>
                <w:lang w:val="fi-FI"/>
              </w:rPr>
              <w:t xml:space="preserve"> memotivasi Kepala Seksi untuk pengembangan bagian dan berperan serta dalam kegiatan penelitian yang menyangkut bidangnya.</w:t>
            </w:r>
          </w:p>
          <w:p w:rsidR="00894E66" w:rsidRPr="0033177C" w:rsidRDefault="00894E66" w:rsidP="00682886">
            <w:pPr>
              <w:numPr>
                <w:ilvl w:val="1"/>
                <w:numId w:val="36"/>
              </w:numPr>
              <w:rPr>
                <w:rFonts w:ascii="Arial" w:hAnsi="Arial" w:cs="Arial"/>
              </w:rPr>
            </w:pPr>
            <w:r w:rsidRPr="0033177C">
              <w:rPr>
                <w:rFonts w:ascii="Arial" w:hAnsi="Arial" w:cs="Arial"/>
              </w:rPr>
              <w:t>Menga</w:t>
            </w:r>
            <w:r w:rsidRPr="0033177C">
              <w:rPr>
                <w:rFonts w:ascii="Arial" w:hAnsi="Arial" w:cs="Arial"/>
                <w:lang w:val="sv-SE"/>
              </w:rPr>
              <w:t>dakan pertemuan dengan Kepala Seksi dan</w:t>
            </w:r>
            <w:r w:rsidR="00021FCE" w:rsidRPr="0033177C">
              <w:rPr>
                <w:rFonts w:ascii="Arial" w:hAnsi="Arial" w:cs="Arial"/>
              </w:rPr>
              <w:t>Satuan Tugas secara berkala atau sewaktu-waktu bila diperlukan.</w:t>
            </w:r>
          </w:p>
        </w:tc>
      </w:tr>
      <w:tr w:rsidR="00894E66" w:rsidRPr="0033177C" w:rsidTr="0008332D">
        <w:trPr>
          <w:trHeight w:val="425"/>
        </w:trPr>
        <w:tc>
          <w:tcPr>
            <w:tcW w:w="431" w:type="dxa"/>
          </w:tcPr>
          <w:p w:rsidR="00894E66" w:rsidRPr="0033177C" w:rsidRDefault="00894E66" w:rsidP="00EB19C5">
            <w:pPr>
              <w:pStyle w:val="PlainText"/>
              <w:spacing w:line="276" w:lineRule="auto"/>
              <w:rPr>
                <w:rFonts w:ascii="Arial" w:eastAsia="MS Mincho" w:hAnsi="Arial" w:cs="Arial"/>
                <w:bCs/>
                <w:sz w:val="22"/>
                <w:szCs w:val="22"/>
              </w:rPr>
            </w:pPr>
          </w:p>
        </w:tc>
        <w:tc>
          <w:tcPr>
            <w:tcW w:w="2047" w:type="dxa"/>
          </w:tcPr>
          <w:p w:rsidR="00894E66" w:rsidRPr="0033177C" w:rsidRDefault="00894E66" w:rsidP="00EB19C5">
            <w:pPr>
              <w:pStyle w:val="PlainText"/>
              <w:spacing w:line="276" w:lineRule="auto"/>
              <w:rPr>
                <w:rFonts w:ascii="Arial" w:eastAsia="MS Mincho" w:hAnsi="Arial" w:cs="Arial"/>
                <w:bCs/>
                <w:sz w:val="22"/>
                <w:szCs w:val="22"/>
              </w:rPr>
            </w:pPr>
          </w:p>
        </w:tc>
        <w:tc>
          <w:tcPr>
            <w:tcW w:w="281" w:type="dxa"/>
          </w:tcPr>
          <w:p w:rsidR="00894E66" w:rsidRPr="0033177C" w:rsidRDefault="00894E66" w:rsidP="00EB19C5">
            <w:pPr>
              <w:pStyle w:val="PlainText"/>
              <w:spacing w:line="276" w:lineRule="auto"/>
              <w:rPr>
                <w:rFonts w:ascii="Arial" w:eastAsia="MS Mincho" w:hAnsi="Arial" w:cs="Arial"/>
                <w:bCs/>
                <w:sz w:val="22"/>
                <w:szCs w:val="22"/>
              </w:rPr>
            </w:pPr>
          </w:p>
        </w:tc>
        <w:tc>
          <w:tcPr>
            <w:tcW w:w="5748" w:type="dxa"/>
          </w:tcPr>
          <w:p w:rsidR="00894E66" w:rsidRPr="0033177C" w:rsidRDefault="00894E66" w:rsidP="00682886">
            <w:pPr>
              <w:numPr>
                <w:ilvl w:val="1"/>
                <w:numId w:val="36"/>
              </w:numPr>
              <w:rPr>
                <w:rFonts w:ascii="Arial" w:hAnsi="Arial" w:cs="Arial"/>
              </w:rPr>
            </w:pPr>
            <w:r w:rsidRPr="0033177C">
              <w:rPr>
                <w:rFonts w:ascii="Arial" w:hAnsi="Arial" w:cs="Arial"/>
              </w:rPr>
              <w:t>Menampung dan menanggulangi usul-usul serta</w:t>
            </w:r>
          </w:p>
          <w:p w:rsidR="00894E66" w:rsidRPr="0033177C" w:rsidRDefault="00894E66" w:rsidP="00682886">
            <w:pPr>
              <w:numPr>
                <w:ilvl w:val="1"/>
                <w:numId w:val="36"/>
              </w:numPr>
              <w:rPr>
                <w:rFonts w:ascii="Arial" w:hAnsi="Arial" w:cs="Arial"/>
              </w:rPr>
            </w:pPr>
            <w:proofErr w:type="gramStart"/>
            <w:r w:rsidRPr="0033177C">
              <w:rPr>
                <w:rFonts w:ascii="Arial" w:hAnsi="Arial" w:cs="Arial"/>
              </w:rPr>
              <w:t>keluhan-keluhan</w:t>
            </w:r>
            <w:proofErr w:type="gramEnd"/>
            <w:r w:rsidRPr="0033177C">
              <w:rPr>
                <w:rFonts w:ascii="Arial" w:hAnsi="Arial" w:cs="Arial"/>
              </w:rPr>
              <w:t xml:space="preserve"> baik masalah tenaga maupun pelayanan serta menyampaikan kepada Kepala Bidang.</w:t>
            </w:r>
          </w:p>
          <w:p w:rsidR="00894E66" w:rsidRPr="0033177C" w:rsidRDefault="00894E66" w:rsidP="00682886">
            <w:pPr>
              <w:numPr>
                <w:ilvl w:val="1"/>
                <w:numId w:val="36"/>
              </w:numPr>
              <w:rPr>
                <w:rFonts w:ascii="Arial" w:hAnsi="Arial" w:cs="Arial"/>
              </w:rPr>
            </w:pPr>
            <w:r w:rsidRPr="0033177C">
              <w:rPr>
                <w:rFonts w:ascii="Arial" w:hAnsi="Arial" w:cs="Arial"/>
              </w:rPr>
              <w:t>Membantu memecahkan masalah yang timbul di</w:t>
            </w:r>
          </w:p>
          <w:p w:rsidR="00894E66" w:rsidRPr="0033177C" w:rsidRDefault="00894E66" w:rsidP="00682886">
            <w:pPr>
              <w:numPr>
                <w:ilvl w:val="1"/>
                <w:numId w:val="36"/>
              </w:numPr>
              <w:rPr>
                <w:rFonts w:ascii="Arial" w:hAnsi="Arial" w:cs="Arial"/>
              </w:rPr>
            </w:pPr>
            <w:r w:rsidRPr="0033177C">
              <w:rPr>
                <w:rFonts w:ascii="Arial" w:hAnsi="Arial" w:cs="Arial"/>
              </w:rPr>
              <w:t>Bagian Bedah Sentral.</w:t>
            </w:r>
          </w:p>
          <w:p w:rsidR="00894E66" w:rsidRPr="0033177C" w:rsidRDefault="00894E66" w:rsidP="00682886">
            <w:pPr>
              <w:numPr>
                <w:ilvl w:val="1"/>
                <w:numId w:val="36"/>
              </w:numPr>
              <w:rPr>
                <w:rFonts w:ascii="Arial" w:hAnsi="Arial" w:cs="Arial"/>
              </w:rPr>
            </w:pPr>
            <w:r w:rsidRPr="0033177C">
              <w:rPr>
                <w:rFonts w:ascii="Arial" w:hAnsi="Arial" w:cs="Arial"/>
              </w:rPr>
              <w:t>Menghadiri pertemuan yang diadakan oleh Kepala</w:t>
            </w:r>
          </w:p>
          <w:p w:rsidR="00894E66" w:rsidRPr="0033177C" w:rsidRDefault="00894E66" w:rsidP="00682886">
            <w:pPr>
              <w:numPr>
                <w:ilvl w:val="1"/>
                <w:numId w:val="36"/>
              </w:numPr>
              <w:rPr>
                <w:rFonts w:ascii="Arial" w:hAnsi="Arial" w:cs="Arial"/>
              </w:rPr>
            </w:pPr>
            <w:r w:rsidRPr="0033177C">
              <w:rPr>
                <w:rFonts w:ascii="Arial" w:hAnsi="Arial" w:cs="Arial"/>
              </w:rPr>
              <w:t>Bidang atau Direksi bila diundang.</w:t>
            </w:r>
          </w:p>
          <w:p w:rsidR="00894E66" w:rsidRPr="0033177C" w:rsidRDefault="00894E66" w:rsidP="00682886">
            <w:pPr>
              <w:numPr>
                <w:ilvl w:val="1"/>
                <w:numId w:val="36"/>
              </w:numPr>
              <w:rPr>
                <w:rFonts w:ascii="Arial" w:hAnsi="Arial" w:cs="Arial"/>
              </w:rPr>
            </w:pPr>
            <w:r w:rsidRPr="0033177C">
              <w:rPr>
                <w:rFonts w:ascii="Arial" w:hAnsi="Arial" w:cs="Arial"/>
              </w:rPr>
              <w:t xml:space="preserve">Menerima, menyusun dan melaporkan hasil </w:t>
            </w:r>
            <w:r w:rsidRPr="0033177C">
              <w:rPr>
                <w:rFonts w:ascii="Arial" w:hAnsi="Arial" w:cs="Arial"/>
              </w:rPr>
              <w:lastRenderedPageBreak/>
              <w:t>rapat sertakegiatan di Bagian Bendah Sentral kepada Kepala Bidang secara rutin atau sewaktu-waktu, sesuai kebutuhan atau mencakup peristiwa penting lainnya.</w:t>
            </w:r>
          </w:p>
          <w:p w:rsidR="00894E66" w:rsidRPr="0033177C" w:rsidRDefault="00894E66" w:rsidP="00682886">
            <w:pPr>
              <w:numPr>
                <w:ilvl w:val="1"/>
                <w:numId w:val="36"/>
              </w:numPr>
              <w:rPr>
                <w:rFonts w:ascii="Arial" w:hAnsi="Arial" w:cs="Arial"/>
              </w:rPr>
            </w:pPr>
            <w:r w:rsidRPr="0033177C">
              <w:rPr>
                <w:rFonts w:ascii="Arial" w:hAnsi="Arial" w:cs="Arial"/>
              </w:rPr>
              <w:t>Mengupayakan dan memelihara suasana kerja yang</w:t>
            </w:r>
          </w:p>
          <w:p w:rsidR="00894E66" w:rsidRPr="0033177C" w:rsidRDefault="00894E66" w:rsidP="00682886">
            <w:pPr>
              <w:numPr>
                <w:ilvl w:val="1"/>
                <w:numId w:val="36"/>
              </w:numPr>
              <w:rPr>
                <w:rFonts w:ascii="Arial" w:hAnsi="Arial" w:cs="Arial"/>
              </w:rPr>
            </w:pPr>
            <w:proofErr w:type="gramStart"/>
            <w:r w:rsidRPr="0033177C">
              <w:rPr>
                <w:rFonts w:ascii="Arial" w:hAnsi="Arial" w:cs="Arial"/>
              </w:rPr>
              <w:t>baik</w:t>
            </w:r>
            <w:proofErr w:type="gramEnd"/>
            <w:r w:rsidRPr="0033177C">
              <w:rPr>
                <w:rFonts w:ascii="Arial" w:hAnsi="Arial" w:cs="Arial"/>
              </w:rPr>
              <w:t xml:space="preserve"> dan harmonis di Bagian Kamar Bedah.</w:t>
            </w:r>
          </w:p>
          <w:p w:rsidR="00894E66" w:rsidRPr="0033177C" w:rsidRDefault="00894E66" w:rsidP="00682886">
            <w:pPr>
              <w:numPr>
                <w:ilvl w:val="1"/>
                <w:numId w:val="36"/>
              </w:numPr>
              <w:rPr>
                <w:rFonts w:ascii="Arial" w:hAnsi="Arial" w:cs="Arial"/>
              </w:rPr>
            </w:pPr>
            <w:r w:rsidRPr="0033177C">
              <w:rPr>
                <w:rFonts w:ascii="Arial" w:hAnsi="Arial" w:cs="Arial"/>
              </w:rPr>
              <w:t>Mengadakan kerjasama dan memelihara hubungan</w:t>
            </w:r>
          </w:p>
          <w:p w:rsidR="00894E66" w:rsidRPr="0033177C" w:rsidRDefault="00894E66" w:rsidP="00682886">
            <w:pPr>
              <w:numPr>
                <w:ilvl w:val="1"/>
                <w:numId w:val="36"/>
              </w:numPr>
              <w:rPr>
                <w:rFonts w:ascii="Arial" w:hAnsi="Arial" w:cs="Arial"/>
              </w:rPr>
            </w:pPr>
            <w:proofErr w:type="gramStart"/>
            <w:r w:rsidRPr="0033177C">
              <w:rPr>
                <w:rFonts w:ascii="Arial" w:hAnsi="Arial" w:cs="Arial"/>
              </w:rPr>
              <w:t>baik</w:t>
            </w:r>
            <w:proofErr w:type="gramEnd"/>
            <w:r w:rsidRPr="0033177C">
              <w:rPr>
                <w:rFonts w:ascii="Arial" w:hAnsi="Arial" w:cs="Arial"/>
              </w:rPr>
              <w:t xml:space="preserve"> dengan bagian-bagian lain dalam Rumah Sakit.</w:t>
            </w:r>
          </w:p>
          <w:p w:rsidR="00894E66" w:rsidRPr="0033177C" w:rsidRDefault="00894E66" w:rsidP="00682886">
            <w:pPr>
              <w:numPr>
                <w:ilvl w:val="1"/>
                <w:numId w:val="36"/>
              </w:numPr>
              <w:rPr>
                <w:rFonts w:ascii="Arial" w:hAnsi="Arial" w:cs="Arial"/>
              </w:rPr>
            </w:pPr>
            <w:r w:rsidRPr="0033177C">
              <w:rPr>
                <w:rFonts w:ascii="Arial" w:hAnsi="Arial" w:cs="Arial"/>
              </w:rPr>
              <w:t>Meneliti dan mempertimbangkan surat-surat</w:t>
            </w:r>
          </w:p>
          <w:p w:rsidR="00894E66" w:rsidRPr="0033177C" w:rsidRDefault="00894E66" w:rsidP="00682886">
            <w:pPr>
              <w:numPr>
                <w:ilvl w:val="1"/>
                <w:numId w:val="36"/>
              </w:numPr>
              <w:rPr>
                <w:rFonts w:ascii="Arial" w:hAnsi="Arial" w:cs="Arial"/>
              </w:rPr>
            </w:pPr>
            <w:proofErr w:type="gramStart"/>
            <w:r w:rsidRPr="0033177C">
              <w:rPr>
                <w:rFonts w:ascii="Arial" w:hAnsi="Arial" w:cs="Arial"/>
              </w:rPr>
              <w:t>permohonan</w:t>
            </w:r>
            <w:proofErr w:type="gramEnd"/>
            <w:r w:rsidRPr="0033177C">
              <w:rPr>
                <w:rFonts w:ascii="Arial" w:hAnsi="Arial" w:cs="Arial"/>
              </w:rPr>
              <w:t xml:space="preserve"> kenaikan pangkat, cuti, pindah, berhenti dan lain-lainnya dari tenaga yang berada di Bagian Bedah Sentral.</w:t>
            </w:r>
          </w:p>
          <w:p w:rsidR="00894E66" w:rsidRPr="0033177C" w:rsidRDefault="00894E66" w:rsidP="00682886">
            <w:pPr>
              <w:numPr>
                <w:ilvl w:val="1"/>
                <w:numId w:val="36"/>
              </w:numPr>
              <w:rPr>
                <w:rFonts w:ascii="Arial" w:hAnsi="Arial" w:cs="Arial"/>
              </w:rPr>
            </w:pPr>
            <w:r w:rsidRPr="0033177C">
              <w:rPr>
                <w:rFonts w:ascii="Arial" w:hAnsi="Arial" w:cs="Arial"/>
              </w:rPr>
              <w:t>Menyimpan dan memelihara dokumen kegiatan</w:t>
            </w:r>
          </w:p>
          <w:p w:rsidR="00894E66" w:rsidRPr="0033177C" w:rsidRDefault="00894E66" w:rsidP="00682886">
            <w:pPr>
              <w:numPr>
                <w:ilvl w:val="1"/>
                <w:numId w:val="36"/>
              </w:numPr>
              <w:rPr>
                <w:rFonts w:ascii="Arial" w:hAnsi="Arial" w:cs="Arial"/>
              </w:rPr>
            </w:pPr>
            <w:proofErr w:type="gramStart"/>
            <w:r w:rsidRPr="0033177C">
              <w:rPr>
                <w:rFonts w:ascii="Arial" w:hAnsi="Arial" w:cs="Arial"/>
              </w:rPr>
              <w:t>termasuk</w:t>
            </w:r>
            <w:proofErr w:type="gramEnd"/>
            <w:r w:rsidRPr="0033177C">
              <w:rPr>
                <w:rFonts w:ascii="Arial" w:hAnsi="Arial" w:cs="Arial"/>
              </w:rPr>
              <w:t xml:space="preserve"> data kepegawaian dari tenaga yang berada      di Bagian Bedah Sentral.</w:t>
            </w:r>
          </w:p>
          <w:p w:rsidR="00894E66" w:rsidRPr="0033177C" w:rsidRDefault="00894E66" w:rsidP="00682886">
            <w:pPr>
              <w:numPr>
                <w:ilvl w:val="1"/>
                <w:numId w:val="36"/>
              </w:numPr>
              <w:rPr>
                <w:rFonts w:ascii="Arial" w:hAnsi="Arial" w:cs="Arial"/>
                <w:lang w:val="sv-SE"/>
              </w:rPr>
            </w:pPr>
            <w:r w:rsidRPr="0033177C">
              <w:rPr>
                <w:rFonts w:ascii="Arial" w:hAnsi="Arial" w:cs="Arial"/>
              </w:rPr>
              <w:t>Mengkoordinasikan kegiatan peningkatan mutu dan keselamatan pasien</w:t>
            </w:r>
            <w:r w:rsidRPr="0033177C">
              <w:rPr>
                <w:rFonts w:ascii="Arial" w:hAnsi="Arial" w:cs="Arial"/>
                <w:lang w:val="sv-SE"/>
              </w:rPr>
              <w:t xml:space="preserve"> rumah sakit di unit kamar bedah.</w:t>
            </w:r>
          </w:p>
          <w:p w:rsidR="00894E66" w:rsidRPr="0033177C" w:rsidRDefault="00894E66" w:rsidP="00E04C59">
            <w:pPr>
              <w:numPr>
                <w:ilvl w:val="0"/>
                <w:numId w:val="8"/>
              </w:numPr>
              <w:rPr>
                <w:rFonts w:ascii="Arial" w:hAnsi="Arial" w:cs="Arial"/>
                <w:lang w:val="sv-SE"/>
              </w:rPr>
            </w:pPr>
            <w:r w:rsidRPr="0033177C">
              <w:rPr>
                <w:rFonts w:ascii="Arial" w:hAnsi="Arial" w:cs="Arial"/>
                <w:lang w:val="sv-SE"/>
              </w:rPr>
              <w:t>Melaksanakan fungsi pengawasan, pengendalian dan penilaian dengan cara :</w:t>
            </w:r>
          </w:p>
          <w:p w:rsidR="00894E66" w:rsidRPr="0033177C" w:rsidRDefault="00894E66" w:rsidP="00682886">
            <w:pPr>
              <w:numPr>
                <w:ilvl w:val="1"/>
                <w:numId w:val="36"/>
              </w:numPr>
              <w:rPr>
                <w:rFonts w:ascii="Arial" w:hAnsi="Arial" w:cs="Arial"/>
              </w:rPr>
            </w:pPr>
            <w:r w:rsidRPr="0033177C">
              <w:rPr>
                <w:rFonts w:ascii="Arial" w:hAnsi="Arial" w:cs="Arial"/>
              </w:rPr>
              <w:t>Mengendalikan pelaksanaan peraturan/tata tertib pelayanan yang berlaku.</w:t>
            </w:r>
          </w:p>
          <w:p w:rsidR="00894E66" w:rsidRPr="0033177C" w:rsidRDefault="00894E66" w:rsidP="00682886">
            <w:pPr>
              <w:numPr>
                <w:ilvl w:val="1"/>
                <w:numId w:val="36"/>
              </w:numPr>
              <w:rPr>
                <w:rFonts w:ascii="Arial" w:hAnsi="Arial" w:cs="Arial"/>
              </w:rPr>
            </w:pPr>
            <w:r w:rsidRPr="0033177C">
              <w:rPr>
                <w:rFonts w:ascii="Arial" w:hAnsi="Arial" w:cs="Arial"/>
              </w:rPr>
              <w:t>Mengendalikan pendayagunaan tenaga dan peralatan secara efisien dan efektif.</w:t>
            </w:r>
          </w:p>
          <w:p w:rsidR="00894E66" w:rsidRPr="0033177C" w:rsidRDefault="00894E66" w:rsidP="00682886">
            <w:pPr>
              <w:numPr>
                <w:ilvl w:val="1"/>
                <w:numId w:val="36"/>
              </w:numPr>
              <w:rPr>
                <w:rFonts w:ascii="Arial" w:hAnsi="Arial" w:cs="Arial"/>
              </w:rPr>
            </w:pPr>
            <w:r w:rsidRPr="0033177C">
              <w:rPr>
                <w:rFonts w:ascii="Arial" w:hAnsi="Arial" w:cs="Arial"/>
              </w:rPr>
              <w:t>Mengendalikan pendayagunaan peralatan secara efisien dan efektif.</w:t>
            </w:r>
          </w:p>
          <w:p w:rsidR="00894E66" w:rsidRPr="0033177C" w:rsidRDefault="00894E66" w:rsidP="00682886">
            <w:pPr>
              <w:numPr>
                <w:ilvl w:val="1"/>
                <w:numId w:val="36"/>
              </w:numPr>
              <w:rPr>
                <w:rFonts w:ascii="Arial" w:hAnsi="Arial" w:cs="Arial"/>
                <w:lang w:val="sv-SE"/>
              </w:rPr>
            </w:pPr>
            <w:r w:rsidRPr="0033177C">
              <w:rPr>
                <w:rFonts w:ascii="Arial" w:hAnsi="Arial" w:cs="Arial"/>
              </w:rPr>
              <w:t>Memberi penilaian bagi petugas di Bagian Bedah Sentral guna kepentingan kenaikan pangkat, gaji berkala dan</w:t>
            </w:r>
            <w:r w:rsidRPr="0033177C">
              <w:rPr>
                <w:rFonts w:ascii="Arial" w:hAnsi="Arial" w:cs="Arial"/>
                <w:lang w:val="sv-SE"/>
              </w:rPr>
              <w:t xml:space="preserve"> lain sebagianya.</w:t>
            </w:r>
          </w:p>
          <w:p w:rsidR="00894E66" w:rsidRPr="0033177C" w:rsidRDefault="00894E66" w:rsidP="00682886">
            <w:pPr>
              <w:numPr>
                <w:ilvl w:val="1"/>
                <w:numId w:val="36"/>
              </w:numPr>
              <w:rPr>
                <w:rFonts w:ascii="Arial" w:hAnsi="Arial" w:cs="Arial"/>
                <w:lang w:val="sv-SE"/>
              </w:rPr>
            </w:pPr>
            <w:r w:rsidRPr="0033177C">
              <w:rPr>
                <w:rFonts w:ascii="Arial" w:hAnsi="Arial" w:cs="Arial"/>
                <w:lang w:val="sv-SE"/>
              </w:rPr>
              <w:t>Menilai mutu kegiatan di Bagian Bedah Sentral agar pelayanan dapat ditingkatkan, dipertahankan dan mengikuti perkembangan kemajuan dalam bidang kerjanya.</w:t>
            </w:r>
          </w:p>
          <w:p w:rsidR="00894E66" w:rsidRPr="0033177C" w:rsidRDefault="00894E66" w:rsidP="00EB19C5">
            <w:pPr>
              <w:tabs>
                <w:tab w:val="left" w:pos="819"/>
              </w:tabs>
              <w:ind w:left="819"/>
              <w:rPr>
                <w:rFonts w:ascii="Arial" w:hAnsi="Arial" w:cs="Arial"/>
                <w:lang w:val="sv-SE"/>
              </w:rPr>
            </w:pPr>
          </w:p>
        </w:tc>
      </w:tr>
    </w:tbl>
    <w:p w:rsidR="00894E66" w:rsidRPr="0033177C" w:rsidRDefault="0008332D" w:rsidP="00E04C59">
      <w:pPr>
        <w:pStyle w:val="ListParagraph"/>
        <w:numPr>
          <w:ilvl w:val="0"/>
          <w:numId w:val="7"/>
        </w:numPr>
        <w:tabs>
          <w:tab w:val="left" w:pos="1418"/>
        </w:tabs>
        <w:bidi w:val="0"/>
        <w:spacing w:line="276" w:lineRule="auto"/>
        <w:rPr>
          <w:rFonts w:ascii="Arial" w:hAnsi="Arial" w:cs="Arial"/>
          <w:b/>
        </w:rPr>
      </w:pPr>
      <w:r w:rsidRPr="0033177C">
        <w:rPr>
          <w:rFonts w:ascii="Arial" w:hAnsi="Arial" w:cs="Arial"/>
          <w:b/>
          <w:lang w:val="en-US"/>
        </w:rPr>
        <w:lastRenderedPageBreak/>
        <w:t xml:space="preserve">PENANGGUNG JAWAB KAMAR </w:t>
      </w:r>
      <w:r w:rsidRPr="0033177C">
        <w:rPr>
          <w:rFonts w:ascii="Arial" w:hAnsi="Arial" w:cs="Arial"/>
          <w:b/>
        </w:rPr>
        <w:t xml:space="preserve"> BEDAH</w:t>
      </w:r>
      <w:r w:rsidRPr="0033177C">
        <w:rPr>
          <w:rFonts w:ascii="Arial" w:hAnsi="Arial" w:cs="Arial"/>
          <w:b/>
          <w:lang w:val="en-US"/>
        </w:rPr>
        <w:t xml:space="preserve"> SENTRAL</w:t>
      </w:r>
    </w:p>
    <w:tbl>
      <w:tblPr>
        <w:tblW w:w="8610" w:type="dxa"/>
        <w:tblInd w:w="360" w:type="dxa"/>
        <w:tblLook w:val="00A0" w:firstRow="1" w:lastRow="0" w:firstColumn="1" w:lastColumn="0" w:noHBand="0" w:noVBand="0"/>
      </w:tblPr>
      <w:tblGrid>
        <w:gridCol w:w="440"/>
        <w:gridCol w:w="2023"/>
        <w:gridCol w:w="386"/>
        <w:gridCol w:w="5761"/>
      </w:tblGrid>
      <w:tr w:rsidR="00894E66" w:rsidRPr="0033177C" w:rsidTr="0008332D">
        <w:trPr>
          <w:trHeight w:val="231"/>
        </w:trPr>
        <w:tc>
          <w:tcPr>
            <w:tcW w:w="4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2023"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38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61" w:type="dxa"/>
          </w:tcPr>
          <w:p w:rsidR="00894E66" w:rsidRPr="0033177C" w:rsidRDefault="004F0801" w:rsidP="00EB19C5">
            <w:pPr>
              <w:tabs>
                <w:tab w:val="left" w:pos="2835"/>
              </w:tabs>
              <w:rPr>
                <w:rFonts w:ascii="Arial" w:hAnsi="Arial" w:cs="Arial"/>
              </w:rPr>
            </w:pPr>
            <w:r w:rsidRPr="0033177C">
              <w:rPr>
                <w:rFonts w:ascii="Arial" w:hAnsi="Arial" w:cs="Arial"/>
              </w:rPr>
              <w:t>Penanggung Jawab</w:t>
            </w:r>
            <w:r w:rsidR="00894E66" w:rsidRPr="0033177C">
              <w:rPr>
                <w:rFonts w:ascii="Arial" w:hAnsi="Arial" w:cs="Arial"/>
              </w:rPr>
              <w:t xml:space="preserve"> Kamar Bedah Sentral</w:t>
            </w:r>
          </w:p>
        </w:tc>
      </w:tr>
      <w:tr w:rsidR="00894E66" w:rsidRPr="0033177C" w:rsidTr="0008332D">
        <w:trPr>
          <w:trHeight w:val="1364"/>
        </w:trPr>
        <w:tc>
          <w:tcPr>
            <w:tcW w:w="4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2023"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38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61" w:type="dxa"/>
          </w:tcPr>
          <w:p w:rsidR="00894E66" w:rsidRPr="0033177C" w:rsidRDefault="00894E66" w:rsidP="00EB19C5">
            <w:pPr>
              <w:tabs>
                <w:tab w:val="left" w:pos="2835"/>
              </w:tabs>
              <w:rPr>
                <w:rFonts w:ascii="Arial" w:hAnsi="Arial" w:cs="Arial"/>
              </w:rPr>
            </w:pPr>
            <w:r w:rsidRPr="0033177C">
              <w:rPr>
                <w:rFonts w:ascii="Arial" w:hAnsi="Arial" w:cs="Arial"/>
              </w:rPr>
              <w:t>Seorang tenaga perawat yang diberi wewenang dan tanggung jawab sebagai kepala keperawatan kamar bedah sentral untuk mengelola kegiatan pelayanan pembedahan di Rumah Sakit.</w:t>
            </w:r>
          </w:p>
        </w:tc>
      </w:tr>
      <w:tr w:rsidR="00894E66" w:rsidRPr="0033177C" w:rsidTr="0008332D">
        <w:trPr>
          <w:trHeight w:val="653"/>
        </w:trPr>
        <w:tc>
          <w:tcPr>
            <w:tcW w:w="4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2023"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38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61" w:type="dxa"/>
          </w:tcPr>
          <w:p w:rsidR="00894E66" w:rsidRPr="0033177C" w:rsidRDefault="00894E66" w:rsidP="00EB19C5">
            <w:pPr>
              <w:pStyle w:val="Title"/>
              <w:spacing w:line="276" w:lineRule="auto"/>
              <w:jc w:val="both"/>
              <w:rPr>
                <w:rFonts w:ascii="Arial" w:hAnsi="Arial" w:cs="Arial"/>
                <w:b w:val="0"/>
                <w:sz w:val="22"/>
                <w:szCs w:val="22"/>
              </w:rPr>
            </w:pPr>
            <w:r w:rsidRPr="0033177C">
              <w:rPr>
                <w:rFonts w:ascii="Arial" w:hAnsi="Arial" w:cs="Arial"/>
                <w:b w:val="0"/>
                <w:sz w:val="22"/>
                <w:szCs w:val="22"/>
              </w:rPr>
              <w:t>Perawat dengan pendidikan</w:t>
            </w:r>
            <w:r w:rsidR="004F0801" w:rsidRPr="0033177C">
              <w:rPr>
                <w:rFonts w:ascii="Arial" w:hAnsi="Arial" w:cs="Arial"/>
                <w:b w:val="0"/>
                <w:sz w:val="22"/>
                <w:szCs w:val="22"/>
              </w:rPr>
              <w:t xml:space="preserve"> minimal </w:t>
            </w:r>
            <w:r w:rsidRPr="0033177C">
              <w:rPr>
                <w:rFonts w:ascii="Arial" w:hAnsi="Arial" w:cs="Arial"/>
                <w:b w:val="0"/>
                <w:sz w:val="22"/>
                <w:szCs w:val="22"/>
                <w:lang w:val="id-ID"/>
              </w:rPr>
              <w:t xml:space="preserve">DIII keperawatan </w:t>
            </w:r>
            <w:r w:rsidRPr="0033177C">
              <w:rPr>
                <w:rFonts w:ascii="Arial" w:hAnsi="Arial" w:cs="Arial"/>
                <w:b w:val="0"/>
                <w:sz w:val="22"/>
                <w:szCs w:val="22"/>
              </w:rPr>
              <w:t xml:space="preserve">dan pengalaman &gt; 5 tahun </w:t>
            </w:r>
            <w:proofErr w:type="gramStart"/>
            <w:r w:rsidR="004F0801" w:rsidRPr="0033177C">
              <w:rPr>
                <w:rFonts w:ascii="Arial" w:hAnsi="Arial" w:cs="Arial"/>
                <w:b w:val="0"/>
                <w:sz w:val="22"/>
                <w:szCs w:val="22"/>
              </w:rPr>
              <w:t xml:space="preserve">di </w:t>
            </w:r>
            <w:r w:rsidRPr="0033177C">
              <w:rPr>
                <w:rFonts w:ascii="Arial" w:hAnsi="Arial" w:cs="Arial"/>
                <w:b w:val="0"/>
                <w:sz w:val="22"/>
                <w:szCs w:val="22"/>
              </w:rPr>
              <w:t xml:space="preserve"> Kamar</w:t>
            </w:r>
            <w:proofErr w:type="gramEnd"/>
            <w:r w:rsidRPr="0033177C">
              <w:rPr>
                <w:rFonts w:ascii="Arial" w:hAnsi="Arial" w:cs="Arial"/>
                <w:b w:val="0"/>
                <w:sz w:val="22"/>
                <w:szCs w:val="22"/>
              </w:rPr>
              <w:t xml:space="preserve"> Bedah.</w:t>
            </w:r>
          </w:p>
        </w:tc>
      </w:tr>
      <w:tr w:rsidR="00894E66" w:rsidRPr="0033177C" w:rsidTr="0008332D">
        <w:trPr>
          <w:trHeight w:val="955"/>
        </w:trPr>
        <w:tc>
          <w:tcPr>
            <w:tcW w:w="4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2023"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38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61" w:type="dxa"/>
          </w:tcPr>
          <w:p w:rsidR="00894E66" w:rsidRPr="0033177C" w:rsidRDefault="00894E66" w:rsidP="00EB19C5">
            <w:pPr>
              <w:tabs>
                <w:tab w:val="left" w:pos="2835"/>
                <w:tab w:val="left" w:pos="3261"/>
              </w:tabs>
              <w:rPr>
                <w:rFonts w:ascii="Arial" w:hAnsi="Arial" w:cs="Arial"/>
              </w:rPr>
            </w:pPr>
            <w:r w:rsidRPr="0033177C">
              <w:rPr>
                <w:rFonts w:ascii="Arial" w:hAnsi="Arial" w:cs="Arial"/>
              </w:rPr>
              <w:t xml:space="preserve">Secara administratif dan fungsional bertanggung jawab pada kepala </w:t>
            </w:r>
            <w:r w:rsidR="004F0801" w:rsidRPr="0033177C">
              <w:rPr>
                <w:rFonts w:ascii="Arial" w:hAnsi="Arial" w:cs="Arial"/>
              </w:rPr>
              <w:t>Instalasi</w:t>
            </w:r>
            <w:r w:rsidRPr="0033177C">
              <w:rPr>
                <w:rFonts w:ascii="Arial" w:hAnsi="Arial" w:cs="Arial"/>
              </w:rPr>
              <w:t xml:space="preserve"> untuk melaksanakan kegiatan dalam lingkup </w:t>
            </w:r>
            <w:proofErr w:type="gramStart"/>
            <w:r w:rsidRPr="0033177C">
              <w:rPr>
                <w:rFonts w:ascii="Arial" w:hAnsi="Arial" w:cs="Arial"/>
              </w:rPr>
              <w:t>pelayanan  di</w:t>
            </w:r>
            <w:proofErr w:type="gramEnd"/>
            <w:r w:rsidRPr="0033177C">
              <w:rPr>
                <w:rFonts w:ascii="Arial" w:hAnsi="Arial" w:cs="Arial"/>
              </w:rPr>
              <w:t xml:space="preserve"> bagian kamar bedah sentral  sehingga terlaksana sesuai dengan tujuan pelayanan yang telah ditetapkan dalam kebijakan-kebijakan kamar bedah sentral.</w:t>
            </w:r>
          </w:p>
        </w:tc>
      </w:tr>
      <w:tr w:rsidR="00894E66" w:rsidRPr="0033177C" w:rsidTr="0008332D">
        <w:trPr>
          <w:trHeight w:val="955"/>
        </w:trPr>
        <w:tc>
          <w:tcPr>
            <w:tcW w:w="4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2023"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38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61" w:type="dxa"/>
          </w:tcPr>
          <w:p w:rsidR="00894E66" w:rsidRPr="0033177C" w:rsidRDefault="00894E66" w:rsidP="00E04C59">
            <w:pPr>
              <w:numPr>
                <w:ilvl w:val="0"/>
                <w:numId w:val="9"/>
              </w:numPr>
              <w:rPr>
                <w:rFonts w:ascii="Arial" w:hAnsi="Arial" w:cs="Arial"/>
              </w:rPr>
            </w:pPr>
            <w:r w:rsidRPr="0033177C">
              <w:rPr>
                <w:rFonts w:ascii="Arial" w:hAnsi="Arial" w:cs="Arial"/>
              </w:rPr>
              <w:t xml:space="preserve">Melaksanakan fungsi perencanaan dengan cara : </w:t>
            </w:r>
          </w:p>
          <w:p w:rsidR="00894E66" w:rsidRPr="0033177C" w:rsidRDefault="00894E66" w:rsidP="00682886">
            <w:pPr>
              <w:numPr>
                <w:ilvl w:val="1"/>
                <w:numId w:val="37"/>
              </w:numPr>
              <w:rPr>
                <w:rFonts w:ascii="Arial" w:hAnsi="Arial" w:cs="Arial"/>
                <w:lang w:val="sv-SE"/>
              </w:rPr>
            </w:pPr>
            <w:r w:rsidRPr="0033177C">
              <w:rPr>
                <w:rFonts w:ascii="Arial" w:hAnsi="Arial" w:cs="Arial"/>
                <w:lang w:val="sv-SE"/>
              </w:rPr>
              <w:t>Merencanakan jumlah, jenis dan mutu tenaga yang dibutuhkan di wilayah kerja yang menjadi tanggung jawabnya.</w:t>
            </w:r>
          </w:p>
          <w:p w:rsidR="00894E66" w:rsidRPr="0033177C" w:rsidRDefault="00894E66" w:rsidP="00682886">
            <w:pPr>
              <w:numPr>
                <w:ilvl w:val="1"/>
                <w:numId w:val="37"/>
              </w:numPr>
              <w:rPr>
                <w:rFonts w:ascii="Arial" w:hAnsi="Arial" w:cs="Arial"/>
                <w:lang w:val="sv-SE"/>
              </w:rPr>
            </w:pPr>
            <w:r w:rsidRPr="0033177C">
              <w:rPr>
                <w:rFonts w:ascii="Arial" w:hAnsi="Arial" w:cs="Arial"/>
                <w:lang w:val="sv-SE"/>
              </w:rPr>
              <w:t>Merencanakan jumlah dan jenis peralatan yang diperlukan sebagai penunjang tercapainya pelayanan yang berada di bawah tanggung jawabnya.</w:t>
            </w:r>
          </w:p>
          <w:p w:rsidR="00894E66" w:rsidRPr="0033177C" w:rsidRDefault="00894E66" w:rsidP="00682886">
            <w:pPr>
              <w:numPr>
                <w:ilvl w:val="1"/>
                <w:numId w:val="37"/>
              </w:numPr>
              <w:rPr>
                <w:rFonts w:ascii="Arial" w:hAnsi="Arial" w:cs="Arial"/>
                <w:lang w:val="sv-SE"/>
              </w:rPr>
            </w:pPr>
            <w:r w:rsidRPr="0033177C">
              <w:rPr>
                <w:rFonts w:ascii="Arial" w:hAnsi="Arial" w:cs="Arial"/>
                <w:lang w:val="sv-SE"/>
              </w:rPr>
              <w:t xml:space="preserve">Merencanakan dan menentukan jenis kegiatan yang akan diselenggarakan di wilayah kerjanya </w:t>
            </w:r>
            <w:r w:rsidRPr="0033177C">
              <w:rPr>
                <w:rFonts w:ascii="Arial" w:hAnsi="Arial" w:cs="Arial"/>
                <w:lang w:val="sv-SE"/>
              </w:rPr>
              <w:lastRenderedPageBreak/>
              <w:t xml:space="preserve">sesuai dengan kebutuhan dan kebijakan Rumah Sakit </w:t>
            </w:r>
            <w:r w:rsidR="0008332D" w:rsidRPr="0033177C">
              <w:rPr>
                <w:rFonts w:ascii="Arial" w:hAnsi="Arial" w:cs="Arial"/>
                <w:lang w:val="sv-SE"/>
              </w:rPr>
              <w:t>Islam Sultan Agung</w:t>
            </w:r>
            <w:r w:rsidRPr="0033177C">
              <w:rPr>
                <w:rFonts w:ascii="Arial" w:hAnsi="Arial" w:cs="Arial"/>
                <w:lang w:val="sv-SE"/>
              </w:rPr>
              <w:t>.</w:t>
            </w:r>
          </w:p>
          <w:p w:rsidR="00894E66" w:rsidRPr="0033177C" w:rsidRDefault="00894E66" w:rsidP="00E04C59">
            <w:pPr>
              <w:numPr>
                <w:ilvl w:val="0"/>
                <w:numId w:val="9"/>
              </w:numPr>
              <w:rPr>
                <w:rFonts w:ascii="Arial" w:hAnsi="Arial" w:cs="Arial"/>
              </w:rPr>
            </w:pPr>
            <w:r w:rsidRPr="0033177C">
              <w:rPr>
                <w:rFonts w:ascii="Arial" w:hAnsi="Arial" w:cs="Arial"/>
              </w:rPr>
              <w:t>Melaksanakan fungsi pergerakan dan pelaksanaan, dengan cara :</w:t>
            </w:r>
          </w:p>
          <w:p w:rsidR="00894E66" w:rsidRPr="0033177C" w:rsidRDefault="00894E66" w:rsidP="00682886">
            <w:pPr>
              <w:numPr>
                <w:ilvl w:val="1"/>
                <w:numId w:val="38"/>
              </w:numPr>
              <w:rPr>
                <w:rFonts w:ascii="Arial" w:hAnsi="Arial" w:cs="Arial"/>
                <w:lang w:val="sv-SE"/>
              </w:rPr>
            </w:pPr>
            <w:r w:rsidRPr="0033177C">
              <w:rPr>
                <w:rFonts w:ascii="Arial" w:hAnsi="Arial" w:cs="Arial"/>
                <w:lang w:val="sv-SE"/>
              </w:rPr>
              <w:t>Mengatur dan mengkoordinasikan seluruh kegiatan pelayanan yang berada di bawah tanggung jawabnya.</w:t>
            </w:r>
          </w:p>
          <w:p w:rsidR="00894E66" w:rsidRPr="0033177C" w:rsidRDefault="00894E66" w:rsidP="00682886">
            <w:pPr>
              <w:numPr>
                <w:ilvl w:val="1"/>
                <w:numId w:val="38"/>
              </w:numPr>
              <w:rPr>
                <w:rFonts w:ascii="Arial" w:hAnsi="Arial" w:cs="Arial"/>
                <w:lang w:val="sv-SE"/>
              </w:rPr>
            </w:pPr>
            <w:r w:rsidRPr="0033177C">
              <w:rPr>
                <w:rFonts w:ascii="Arial" w:hAnsi="Arial" w:cs="Arial"/>
                <w:lang w:val="sv-SE"/>
              </w:rPr>
              <w:t>Menyusun dan mengatur daftar tugas/jadwal tugas tenaga yang berada dibawah tanggung jawabnya.</w:t>
            </w:r>
          </w:p>
          <w:p w:rsidR="00894E66" w:rsidRPr="0033177C" w:rsidRDefault="00894E66" w:rsidP="00682886">
            <w:pPr>
              <w:numPr>
                <w:ilvl w:val="1"/>
                <w:numId w:val="38"/>
              </w:numPr>
              <w:rPr>
                <w:rFonts w:ascii="Arial" w:hAnsi="Arial" w:cs="Arial"/>
                <w:lang w:val="sv-SE"/>
              </w:rPr>
            </w:pPr>
            <w:r w:rsidRPr="0033177C">
              <w:rPr>
                <w:rFonts w:ascii="Arial" w:hAnsi="Arial" w:cs="Arial"/>
                <w:lang w:val="sv-SE"/>
              </w:rPr>
              <w:t>Memberikan program orientasi kepada tenaga baru yang akan bekerja dalam wilayah kerja yang menjadi tanggung jawabnya.</w:t>
            </w:r>
          </w:p>
          <w:p w:rsidR="00894E66" w:rsidRPr="0033177C" w:rsidRDefault="00894E66" w:rsidP="00682886">
            <w:pPr>
              <w:numPr>
                <w:ilvl w:val="1"/>
                <w:numId w:val="38"/>
              </w:numPr>
              <w:rPr>
                <w:rFonts w:ascii="Arial" w:hAnsi="Arial" w:cs="Arial"/>
                <w:lang w:val="sv-SE"/>
              </w:rPr>
            </w:pPr>
            <w:r w:rsidRPr="0033177C">
              <w:rPr>
                <w:rFonts w:ascii="Arial" w:hAnsi="Arial" w:cs="Arial"/>
                <w:lang w:val="sv-SE"/>
              </w:rPr>
              <w:t>Memberikan pengarahan dan motivasi kepada satuan tugas untuk melaksanakan pelayanan dengan sebaik-baiknya.</w:t>
            </w:r>
          </w:p>
          <w:p w:rsidR="00FC182B" w:rsidRPr="0033177C" w:rsidRDefault="00FC182B" w:rsidP="00FC182B">
            <w:pPr>
              <w:rPr>
                <w:rFonts w:ascii="Arial" w:hAnsi="Arial" w:cs="Arial"/>
                <w:lang w:val="sv-SE"/>
              </w:rPr>
            </w:pPr>
          </w:p>
          <w:p w:rsidR="00894E66" w:rsidRPr="0033177C" w:rsidRDefault="00894E66" w:rsidP="00EB19C5">
            <w:pPr>
              <w:jc w:val="right"/>
              <w:rPr>
                <w:rFonts w:ascii="Arial" w:hAnsi="Arial" w:cs="Arial"/>
              </w:rPr>
            </w:pPr>
          </w:p>
        </w:tc>
      </w:tr>
    </w:tbl>
    <w:p w:rsidR="00894E66" w:rsidRPr="0033177C" w:rsidRDefault="00894E66" w:rsidP="00E04C59">
      <w:pPr>
        <w:pStyle w:val="ListParagraph"/>
        <w:numPr>
          <w:ilvl w:val="0"/>
          <w:numId w:val="7"/>
        </w:numPr>
        <w:tabs>
          <w:tab w:val="left" w:pos="1418"/>
        </w:tabs>
        <w:bidi w:val="0"/>
        <w:spacing w:line="276" w:lineRule="auto"/>
        <w:rPr>
          <w:rFonts w:ascii="Arial" w:hAnsi="Arial" w:cs="Arial"/>
          <w:b/>
        </w:rPr>
      </w:pPr>
      <w:r w:rsidRPr="0033177C">
        <w:rPr>
          <w:rFonts w:ascii="Arial" w:hAnsi="Arial" w:cs="Arial"/>
          <w:b/>
        </w:rPr>
        <w:lastRenderedPageBreak/>
        <w:t>PENYELIA</w:t>
      </w:r>
    </w:p>
    <w:tbl>
      <w:tblPr>
        <w:tblW w:w="0" w:type="auto"/>
        <w:tblInd w:w="392" w:type="dxa"/>
        <w:tblLook w:val="00A0" w:firstRow="1" w:lastRow="0" w:firstColumn="1" w:lastColumn="0" w:noHBand="0" w:noVBand="0"/>
      </w:tblPr>
      <w:tblGrid>
        <w:gridCol w:w="505"/>
        <w:gridCol w:w="1927"/>
        <w:gridCol w:w="392"/>
        <w:gridCol w:w="5753"/>
      </w:tblGrid>
      <w:tr w:rsidR="00894E66" w:rsidRPr="0033177C" w:rsidTr="00E116C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53" w:type="dxa"/>
          </w:tcPr>
          <w:p w:rsidR="00894E66" w:rsidRPr="0033177C" w:rsidRDefault="00894E66" w:rsidP="00EB19C5">
            <w:pPr>
              <w:pStyle w:val="PlainText"/>
              <w:spacing w:line="276" w:lineRule="auto"/>
              <w:jc w:val="both"/>
              <w:rPr>
                <w:rFonts w:ascii="Arial" w:eastAsia="MS Mincho" w:hAnsi="Arial" w:cs="Arial"/>
                <w:sz w:val="22"/>
                <w:szCs w:val="22"/>
              </w:rPr>
            </w:pPr>
            <w:r w:rsidRPr="0033177C">
              <w:rPr>
                <w:rFonts w:ascii="Arial" w:eastAsia="MS Mincho" w:hAnsi="Arial" w:cs="Arial"/>
                <w:sz w:val="22"/>
                <w:szCs w:val="22"/>
              </w:rPr>
              <w:t>Perawat Penyelia</w:t>
            </w:r>
            <w:r w:rsidR="004F0801" w:rsidRPr="0033177C">
              <w:rPr>
                <w:rFonts w:ascii="Arial" w:eastAsia="MS Mincho" w:hAnsi="Arial" w:cs="Arial"/>
                <w:sz w:val="22"/>
                <w:szCs w:val="22"/>
              </w:rPr>
              <w:t xml:space="preserve"> ( kepala tim pelayanan )</w:t>
            </w:r>
          </w:p>
        </w:tc>
      </w:tr>
      <w:tr w:rsidR="00894E66" w:rsidRPr="0033177C" w:rsidTr="00E116C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53" w:type="dxa"/>
          </w:tcPr>
          <w:p w:rsidR="00894E66" w:rsidRPr="0033177C" w:rsidRDefault="00894E66" w:rsidP="00EB19C5">
            <w:pPr>
              <w:pStyle w:val="PlainText"/>
              <w:spacing w:line="276" w:lineRule="auto"/>
              <w:jc w:val="both"/>
              <w:rPr>
                <w:rFonts w:ascii="Arial" w:eastAsia="MS Mincho" w:hAnsi="Arial" w:cs="Arial"/>
                <w:sz w:val="22"/>
                <w:szCs w:val="22"/>
              </w:rPr>
            </w:pPr>
            <w:r w:rsidRPr="0033177C">
              <w:rPr>
                <w:rFonts w:ascii="Arial" w:eastAsia="MS Mincho" w:hAnsi="Arial" w:cs="Arial"/>
                <w:sz w:val="22"/>
                <w:szCs w:val="22"/>
              </w:rPr>
              <w:t xml:space="preserve">Seorang tenaga peofesional yang diberi wewenang dan tanggung jawab untuk membantu </w:t>
            </w:r>
            <w:r w:rsidR="004F0801" w:rsidRPr="0033177C">
              <w:rPr>
                <w:rFonts w:ascii="Arial" w:eastAsia="MS Mincho" w:hAnsi="Arial" w:cs="Arial"/>
                <w:sz w:val="22"/>
                <w:szCs w:val="22"/>
              </w:rPr>
              <w:t xml:space="preserve">penaggung </w:t>
            </w:r>
            <w:proofErr w:type="gramStart"/>
            <w:r w:rsidR="004F0801" w:rsidRPr="0033177C">
              <w:rPr>
                <w:rFonts w:ascii="Arial" w:eastAsia="MS Mincho" w:hAnsi="Arial" w:cs="Arial"/>
                <w:sz w:val="22"/>
                <w:szCs w:val="22"/>
              </w:rPr>
              <w:t xml:space="preserve">jawab </w:t>
            </w:r>
            <w:r w:rsidRPr="0033177C">
              <w:rPr>
                <w:rFonts w:ascii="Arial" w:eastAsia="MS Mincho" w:hAnsi="Arial" w:cs="Arial"/>
                <w:sz w:val="22"/>
                <w:szCs w:val="22"/>
              </w:rPr>
              <w:t xml:space="preserve"> Kamar</w:t>
            </w:r>
            <w:proofErr w:type="gramEnd"/>
            <w:r w:rsidRPr="0033177C">
              <w:rPr>
                <w:rFonts w:ascii="Arial" w:eastAsia="MS Mincho" w:hAnsi="Arial" w:cs="Arial"/>
                <w:sz w:val="22"/>
                <w:szCs w:val="22"/>
              </w:rPr>
              <w:t xml:space="preserve"> Bedah  mengkoordinasikan kegiatan pelayanan dibagianya dalam shift.</w:t>
            </w:r>
          </w:p>
        </w:tc>
      </w:tr>
      <w:tr w:rsidR="00894E66" w:rsidRPr="0033177C" w:rsidTr="00E116C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53" w:type="dxa"/>
          </w:tcPr>
          <w:p w:rsidR="00894E66" w:rsidRPr="0033177C" w:rsidRDefault="00894E66" w:rsidP="00EB19C5">
            <w:pPr>
              <w:pStyle w:val="Title"/>
              <w:spacing w:line="276" w:lineRule="auto"/>
              <w:jc w:val="both"/>
              <w:rPr>
                <w:rFonts w:ascii="Arial" w:hAnsi="Arial" w:cs="Arial"/>
                <w:b w:val="0"/>
                <w:sz w:val="22"/>
                <w:szCs w:val="22"/>
              </w:rPr>
            </w:pPr>
            <w:r w:rsidRPr="0033177C">
              <w:rPr>
                <w:rFonts w:ascii="Arial" w:hAnsi="Arial" w:cs="Arial"/>
                <w:b w:val="0"/>
                <w:sz w:val="22"/>
                <w:szCs w:val="22"/>
              </w:rPr>
              <w:t xml:space="preserve">Perawat senior dengan pendidikan </w:t>
            </w:r>
            <w:r w:rsidRPr="0033177C">
              <w:rPr>
                <w:rFonts w:ascii="Arial" w:hAnsi="Arial" w:cs="Arial"/>
                <w:b w:val="0"/>
                <w:sz w:val="22"/>
                <w:szCs w:val="22"/>
                <w:lang w:val="id-ID"/>
              </w:rPr>
              <w:t xml:space="preserve">DIII keperawatan </w:t>
            </w:r>
            <w:r w:rsidRPr="0033177C">
              <w:rPr>
                <w:rFonts w:ascii="Arial" w:hAnsi="Arial" w:cs="Arial"/>
                <w:b w:val="0"/>
                <w:sz w:val="22"/>
                <w:szCs w:val="22"/>
              </w:rPr>
              <w:t>dan pengalaman &gt; 5 tahun dalam Kamar Bedah.</w:t>
            </w:r>
          </w:p>
        </w:tc>
      </w:tr>
      <w:tr w:rsidR="00894E66" w:rsidRPr="0033177C" w:rsidTr="00E116C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53" w:type="dxa"/>
          </w:tcPr>
          <w:p w:rsidR="00894E66" w:rsidRPr="0033177C" w:rsidRDefault="00894E66" w:rsidP="00EB19C5">
            <w:pPr>
              <w:pStyle w:val="PlainText"/>
              <w:spacing w:line="276" w:lineRule="auto"/>
              <w:jc w:val="both"/>
              <w:rPr>
                <w:rFonts w:ascii="Arial" w:eastAsia="MS Mincho" w:hAnsi="Arial" w:cs="Arial"/>
                <w:sz w:val="22"/>
                <w:szCs w:val="22"/>
              </w:rPr>
            </w:pPr>
            <w:r w:rsidRPr="0033177C">
              <w:rPr>
                <w:rFonts w:ascii="Arial" w:eastAsia="MS Mincho" w:hAnsi="Arial" w:cs="Arial"/>
                <w:sz w:val="22"/>
                <w:szCs w:val="22"/>
              </w:rPr>
              <w:t xml:space="preserve">Bertanggung Jawab langsung kepada </w:t>
            </w:r>
            <w:r w:rsidR="004F0801" w:rsidRPr="0033177C">
              <w:rPr>
                <w:rFonts w:ascii="Arial" w:eastAsia="MS Mincho" w:hAnsi="Arial" w:cs="Arial"/>
                <w:sz w:val="22"/>
                <w:szCs w:val="22"/>
              </w:rPr>
              <w:t>penjab</w:t>
            </w:r>
            <w:r w:rsidRPr="0033177C">
              <w:rPr>
                <w:rFonts w:ascii="Arial" w:eastAsia="MS Mincho" w:hAnsi="Arial" w:cs="Arial"/>
                <w:sz w:val="22"/>
                <w:szCs w:val="22"/>
              </w:rPr>
              <w:t xml:space="preserve"> untuk mengkoordinasikan serta mengendalikan kegiatan pelayanan di bagianya sehingga dapat terlaksana sesuai dengan tujuan pekerjaan sehingga efesien dan efektif.</w:t>
            </w:r>
          </w:p>
        </w:tc>
      </w:tr>
      <w:tr w:rsidR="00894E66" w:rsidRPr="0033177C" w:rsidTr="00E116C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53" w:type="dxa"/>
          </w:tcPr>
          <w:p w:rsidR="00894E66" w:rsidRPr="0033177C" w:rsidRDefault="00894E66" w:rsidP="00E116CB">
            <w:pPr>
              <w:pStyle w:val="PlainText"/>
              <w:numPr>
                <w:ilvl w:val="0"/>
                <w:numId w:val="10"/>
              </w:numPr>
              <w:tabs>
                <w:tab w:val="num" w:pos="432"/>
              </w:tabs>
              <w:spacing w:line="276" w:lineRule="auto"/>
              <w:ind w:left="432"/>
              <w:jc w:val="both"/>
              <w:rPr>
                <w:rFonts w:ascii="Arial" w:eastAsia="MS Mincho" w:hAnsi="Arial" w:cs="Arial"/>
                <w:sz w:val="22"/>
                <w:szCs w:val="22"/>
              </w:rPr>
            </w:pPr>
            <w:r w:rsidRPr="0033177C">
              <w:rPr>
                <w:rFonts w:ascii="Arial" w:eastAsia="MS Mincho" w:hAnsi="Arial" w:cs="Arial"/>
                <w:sz w:val="22"/>
                <w:szCs w:val="22"/>
              </w:rPr>
              <w:t>Bertanggung jawab atas kelancaran pelaksanaan operasi pada waktu shift :</w:t>
            </w:r>
          </w:p>
          <w:p w:rsidR="00894E66" w:rsidRPr="0033177C" w:rsidRDefault="00894E66" w:rsidP="00682886">
            <w:pPr>
              <w:numPr>
                <w:ilvl w:val="1"/>
                <w:numId w:val="38"/>
              </w:numPr>
              <w:ind w:hanging="282"/>
              <w:rPr>
                <w:rFonts w:ascii="Arial" w:hAnsi="Arial" w:cs="Arial"/>
                <w:lang w:val="sv-SE"/>
              </w:rPr>
            </w:pPr>
            <w:r w:rsidRPr="0033177C">
              <w:rPr>
                <w:rFonts w:ascii="Arial" w:hAnsi="Arial" w:cs="Arial"/>
                <w:lang w:val="sv-SE"/>
              </w:rPr>
              <w:t>Membagi kamar Operasi menurut Jenis Operasi.</w:t>
            </w:r>
          </w:p>
          <w:p w:rsidR="00894E66" w:rsidRPr="0033177C" w:rsidRDefault="00894E66" w:rsidP="00682886">
            <w:pPr>
              <w:numPr>
                <w:ilvl w:val="1"/>
                <w:numId w:val="38"/>
              </w:numPr>
              <w:ind w:hanging="282"/>
              <w:rPr>
                <w:rFonts w:ascii="Arial" w:hAnsi="Arial" w:cs="Arial"/>
                <w:lang w:val="sv-SE"/>
              </w:rPr>
            </w:pPr>
            <w:r w:rsidRPr="0033177C">
              <w:rPr>
                <w:rFonts w:ascii="Arial" w:hAnsi="Arial" w:cs="Arial"/>
                <w:lang w:val="sv-SE"/>
              </w:rPr>
              <w:t>Membagi sumber daya manusia menurut tingkat kemahiran dan kesesuaian dengan dokter yang dioperasi.</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lang w:val="fi-FI"/>
              </w:rPr>
            </w:pPr>
            <w:r w:rsidRPr="0033177C">
              <w:rPr>
                <w:rFonts w:ascii="Arial" w:eastAsia="MS Mincho" w:hAnsi="Arial" w:cs="Arial"/>
                <w:sz w:val="22"/>
                <w:szCs w:val="22"/>
                <w:lang w:val="fi-FI"/>
              </w:rPr>
              <w:t>Melihat bahwa semua peraturan yang disepakati telah dilakukan.</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lang w:val="fi-FI"/>
              </w:rPr>
            </w:pPr>
            <w:r w:rsidRPr="0033177C">
              <w:rPr>
                <w:rFonts w:ascii="Arial" w:eastAsia="MS Mincho" w:hAnsi="Arial" w:cs="Arial"/>
                <w:sz w:val="22"/>
                <w:szCs w:val="22"/>
                <w:lang w:val="fi-FI"/>
              </w:rPr>
              <w:t>Menjaga keserasian dan kenyamanan kerja.</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rPr>
            </w:pPr>
            <w:r w:rsidRPr="0033177C">
              <w:rPr>
                <w:rFonts w:ascii="Arial" w:eastAsia="MS Mincho" w:hAnsi="Arial" w:cs="Arial"/>
                <w:sz w:val="22"/>
                <w:szCs w:val="22"/>
              </w:rPr>
              <w:t>Menggunakan sarana prasarana dengan efesien/efektif.</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lang w:val="fi-FI"/>
              </w:rPr>
            </w:pPr>
            <w:r w:rsidRPr="0033177C">
              <w:rPr>
                <w:rFonts w:ascii="Arial" w:eastAsia="MS Mincho" w:hAnsi="Arial" w:cs="Arial"/>
                <w:sz w:val="22"/>
                <w:szCs w:val="22"/>
                <w:lang w:val="fi-FI"/>
              </w:rPr>
              <w:t>Melaporkan semua ketidak beresan kepada kepala keperawatan.</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lang w:val="fi-FI"/>
              </w:rPr>
            </w:pPr>
            <w:r w:rsidRPr="0033177C">
              <w:rPr>
                <w:rFonts w:ascii="Arial" w:eastAsia="MS Mincho" w:hAnsi="Arial" w:cs="Arial"/>
                <w:sz w:val="22"/>
                <w:szCs w:val="22"/>
                <w:lang w:val="fi-FI"/>
              </w:rPr>
              <w:t>Mengisi daftar asbsensi untuk petugas-petugas dengan benar.</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rPr>
            </w:pPr>
            <w:r w:rsidRPr="0033177C">
              <w:rPr>
                <w:rFonts w:ascii="Arial" w:eastAsia="MS Mincho" w:hAnsi="Arial" w:cs="Arial"/>
                <w:sz w:val="22"/>
                <w:szCs w:val="22"/>
              </w:rPr>
              <w:t>Mewakili kabag/Kasie apabila Kabag/Kaper tidak ada di tempat.</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rPr>
            </w:pPr>
            <w:r w:rsidRPr="0033177C">
              <w:rPr>
                <w:rFonts w:ascii="Arial" w:eastAsia="MS Mincho" w:hAnsi="Arial" w:cs="Arial"/>
                <w:sz w:val="22"/>
                <w:szCs w:val="22"/>
              </w:rPr>
              <w:t>Mengadakan supervisi bersama dengan kepala Keperawatan/Kepala Bagian atas pelaksanaan pekerjaan di bagianya.</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rPr>
            </w:pPr>
            <w:proofErr w:type="gramStart"/>
            <w:r w:rsidRPr="0033177C">
              <w:rPr>
                <w:rFonts w:ascii="Arial" w:eastAsia="MS Mincho" w:hAnsi="Arial" w:cs="Arial"/>
                <w:sz w:val="22"/>
                <w:szCs w:val="22"/>
              </w:rPr>
              <w:t>Mengawasi ,menilai</w:t>
            </w:r>
            <w:proofErr w:type="gramEnd"/>
            <w:r w:rsidRPr="0033177C">
              <w:rPr>
                <w:rFonts w:ascii="Arial" w:eastAsia="MS Mincho" w:hAnsi="Arial" w:cs="Arial"/>
                <w:sz w:val="22"/>
                <w:szCs w:val="22"/>
              </w:rPr>
              <w:t xml:space="preserve"> kemampuan dan ketrampilan serta perilaku dari petugas/tenaga kerja yang ada di wilayah pekerjaanya.</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lang w:val="it-IT"/>
              </w:rPr>
            </w:pPr>
            <w:r w:rsidRPr="0033177C">
              <w:rPr>
                <w:rFonts w:ascii="Arial" w:eastAsia="MS Mincho" w:hAnsi="Arial" w:cs="Arial"/>
                <w:sz w:val="22"/>
                <w:szCs w:val="22"/>
                <w:lang w:val="it-IT"/>
              </w:rPr>
              <w:t>Mengawasi kelancaran program pendidikan dan pelatihan /kegiatan lain dibagiannya.</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lang w:val="it-IT"/>
              </w:rPr>
            </w:pPr>
            <w:r w:rsidRPr="0033177C">
              <w:rPr>
                <w:rFonts w:ascii="Arial" w:eastAsia="MS Mincho" w:hAnsi="Arial" w:cs="Arial"/>
                <w:sz w:val="22"/>
                <w:szCs w:val="22"/>
                <w:lang w:val="it-IT"/>
              </w:rPr>
              <w:t xml:space="preserve">Membuat laporan secara keseluruhan tentang </w:t>
            </w:r>
            <w:r w:rsidRPr="0033177C">
              <w:rPr>
                <w:rFonts w:ascii="Arial" w:eastAsia="MS Mincho" w:hAnsi="Arial" w:cs="Arial"/>
                <w:sz w:val="22"/>
                <w:szCs w:val="22"/>
                <w:lang w:val="it-IT"/>
              </w:rPr>
              <w:lastRenderedPageBreak/>
              <w:t>keadaan di bagianya kepada kepala Bagian /kaper.</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lang w:val="it-IT"/>
              </w:rPr>
            </w:pPr>
            <w:r w:rsidRPr="0033177C">
              <w:rPr>
                <w:rFonts w:ascii="Arial" w:eastAsia="MS Mincho" w:hAnsi="Arial" w:cs="Arial"/>
                <w:sz w:val="22"/>
                <w:szCs w:val="22"/>
                <w:lang w:val="it-IT"/>
              </w:rPr>
              <w:t>Menghadiri rapat-rapat yang ditentukan oleh Kabag/Kaper.</w:t>
            </w:r>
          </w:p>
          <w:p w:rsidR="00894E66" w:rsidRPr="0033177C" w:rsidRDefault="00894E66" w:rsidP="00E04C59">
            <w:pPr>
              <w:pStyle w:val="PlainText"/>
              <w:numPr>
                <w:ilvl w:val="0"/>
                <w:numId w:val="10"/>
              </w:numPr>
              <w:tabs>
                <w:tab w:val="num" w:pos="432"/>
              </w:tabs>
              <w:spacing w:line="276" w:lineRule="auto"/>
              <w:ind w:left="432"/>
              <w:jc w:val="both"/>
              <w:rPr>
                <w:rFonts w:ascii="Arial" w:eastAsia="MS Mincho" w:hAnsi="Arial" w:cs="Arial"/>
                <w:sz w:val="22"/>
                <w:szCs w:val="22"/>
                <w:lang w:val="it-IT"/>
              </w:rPr>
            </w:pPr>
            <w:r w:rsidRPr="0033177C">
              <w:rPr>
                <w:rFonts w:ascii="Arial" w:eastAsia="MS Mincho" w:hAnsi="Arial" w:cs="Arial"/>
                <w:sz w:val="22"/>
                <w:szCs w:val="22"/>
                <w:lang w:val="it-IT"/>
              </w:rPr>
              <w:t>Membantu kepala keperawatan untuk menyusun kebutuhan alat kesehatan dan alat rumah tangga.</w:t>
            </w:r>
          </w:p>
          <w:p w:rsidR="00894E66" w:rsidRPr="0033177C" w:rsidRDefault="00894E66" w:rsidP="00EB19C5">
            <w:pPr>
              <w:pStyle w:val="PlainText"/>
              <w:spacing w:line="276" w:lineRule="auto"/>
              <w:ind w:left="72"/>
              <w:jc w:val="both"/>
              <w:rPr>
                <w:rFonts w:ascii="Arial" w:eastAsia="MS Mincho" w:hAnsi="Arial" w:cs="Arial"/>
                <w:sz w:val="22"/>
                <w:szCs w:val="22"/>
                <w:lang w:val="it-IT"/>
              </w:rPr>
            </w:pPr>
          </w:p>
        </w:tc>
      </w:tr>
    </w:tbl>
    <w:p w:rsidR="0008332D" w:rsidRPr="0033177C" w:rsidRDefault="0008332D" w:rsidP="0008332D">
      <w:pPr>
        <w:pStyle w:val="ListParagraph"/>
        <w:tabs>
          <w:tab w:val="left" w:pos="1418"/>
        </w:tabs>
        <w:bidi w:val="0"/>
        <w:spacing w:line="276" w:lineRule="auto"/>
        <w:ind w:left="360"/>
        <w:rPr>
          <w:rFonts w:ascii="Arial" w:hAnsi="Arial" w:cs="Arial"/>
        </w:rPr>
      </w:pPr>
    </w:p>
    <w:p w:rsidR="00894E66" w:rsidRPr="0033177C" w:rsidRDefault="00894E66" w:rsidP="0008332D">
      <w:pPr>
        <w:pStyle w:val="ListParagraph"/>
        <w:numPr>
          <w:ilvl w:val="0"/>
          <w:numId w:val="7"/>
        </w:numPr>
        <w:tabs>
          <w:tab w:val="left" w:pos="1418"/>
        </w:tabs>
        <w:bidi w:val="0"/>
        <w:spacing w:line="276" w:lineRule="auto"/>
        <w:rPr>
          <w:rFonts w:ascii="Arial" w:hAnsi="Arial" w:cs="Arial"/>
          <w:b/>
        </w:rPr>
      </w:pPr>
      <w:r w:rsidRPr="0033177C">
        <w:rPr>
          <w:rFonts w:ascii="Arial" w:hAnsi="Arial" w:cs="Arial"/>
          <w:b/>
        </w:rPr>
        <w:t>DOKTER ANESTESI</w:t>
      </w:r>
    </w:p>
    <w:tbl>
      <w:tblPr>
        <w:tblW w:w="8896" w:type="dxa"/>
        <w:tblInd w:w="392" w:type="dxa"/>
        <w:tblLook w:val="00A0" w:firstRow="1" w:lastRow="0" w:firstColumn="1" w:lastColumn="0" w:noHBand="0" w:noVBand="0"/>
      </w:tblPr>
      <w:tblGrid>
        <w:gridCol w:w="505"/>
        <w:gridCol w:w="1927"/>
        <w:gridCol w:w="392"/>
        <w:gridCol w:w="6072"/>
      </w:tblGrid>
      <w:tr w:rsidR="00894E66" w:rsidRPr="0033177C" w:rsidTr="00FC182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072" w:type="dxa"/>
          </w:tcPr>
          <w:p w:rsidR="00894E66" w:rsidRPr="0033177C" w:rsidRDefault="00894E66" w:rsidP="00EB19C5">
            <w:pPr>
              <w:pStyle w:val="PlainText"/>
              <w:spacing w:line="276" w:lineRule="auto"/>
              <w:jc w:val="both"/>
              <w:rPr>
                <w:rFonts w:ascii="Arial" w:hAnsi="Arial" w:cs="Arial"/>
                <w:bCs/>
                <w:sz w:val="22"/>
                <w:szCs w:val="22"/>
              </w:rPr>
            </w:pPr>
            <w:r w:rsidRPr="0033177C">
              <w:rPr>
                <w:rFonts w:ascii="Arial" w:hAnsi="Arial" w:cs="Arial"/>
                <w:bCs/>
                <w:sz w:val="22"/>
                <w:szCs w:val="22"/>
              </w:rPr>
              <w:t>Dokter Spesialis Anestesi.</w:t>
            </w:r>
          </w:p>
        </w:tc>
      </w:tr>
      <w:tr w:rsidR="00894E66" w:rsidRPr="0033177C" w:rsidTr="00FC182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072" w:type="dxa"/>
          </w:tcPr>
          <w:p w:rsidR="00894E66" w:rsidRPr="0033177C" w:rsidRDefault="00894E66" w:rsidP="0008332D">
            <w:pPr>
              <w:pStyle w:val="Title"/>
              <w:spacing w:line="276" w:lineRule="auto"/>
              <w:jc w:val="both"/>
              <w:rPr>
                <w:rFonts w:ascii="Arial" w:hAnsi="Arial" w:cs="Arial"/>
                <w:b w:val="0"/>
                <w:bCs w:val="0"/>
                <w:sz w:val="22"/>
                <w:szCs w:val="22"/>
              </w:rPr>
            </w:pPr>
            <w:r w:rsidRPr="0033177C">
              <w:rPr>
                <w:rFonts w:ascii="Arial" w:hAnsi="Arial" w:cs="Arial"/>
                <w:b w:val="0"/>
                <w:bCs w:val="0"/>
                <w:sz w:val="22"/>
                <w:szCs w:val="22"/>
              </w:rPr>
              <w:t>Seorang Dokter Spesialis Anestesi yang melakukan pem</w:t>
            </w:r>
            <w:r w:rsidRPr="0033177C">
              <w:rPr>
                <w:rFonts w:ascii="Arial" w:hAnsi="Arial" w:cs="Arial"/>
                <w:b w:val="0"/>
                <w:bCs w:val="0"/>
                <w:sz w:val="22"/>
                <w:szCs w:val="22"/>
                <w:lang w:val="id-ID"/>
              </w:rPr>
              <w:t>biusan untuk suatu pembedahan /diagnostik</w:t>
            </w:r>
          </w:p>
        </w:tc>
      </w:tr>
      <w:tr w:rsidR="00894E66" w:rsidRPr="0033177C" w:rsidTr="00FC182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072" w:type="dxa"/>
          </w:tcPr>
          <w:p w:rsidR="00894E66" w:rsidRPr="0033177C" w:rsidRDefault="00894E66" w:rsidP="00682886">
            <w:pPr>
              <w:pStyle w:val="Title"/>
              <w:numPr>
                <w:ilvl w:val="0"/>
                <w:numId w:val="40"/>
              </w:numPr>
              <w:spacing w:line="276" w:lineRule="auto"/>
              <w:jc w:val="both"/>
              <w:rPr>
                <w:rFonts w:ascii="Arial" w:hAnsi="Arial" w:cs="Arial"/>
                <w:b w:val="0"/>
                <w:bCs w:val="0"/>
                <w:sz w:val="22"/>
                <w:szCs w:val="22"/>
                <w:lang w:val="id-ID"/>
              </w:rPr>
            </w:pPr>
            <w:r w:rsidRPr="0033177C">
              <w:rPr>
                <w:rFonts w:ascii="Arial" w:hAnsi="Arial" w:cs="Arial"/>
                <w:b w:val="0"/>
                <w:bCs w:val="0"/>
                <w:sz w:val="22"/>
                <w:szCs w:val="22"/>
                <w:lang w:val="id-ID"/>
              </w:rPr>
              <w:t>Berijazah Dokter Spesialis Anestesi</w:t>
            </w:r>
          </w:p>
          <w:p w:rsidR="00894E66" w:rsidRPr="0033177C" w:rsidRDefault="00894E66" w:rsidP="00682886">
            <w:pPr>
              <w:pStyle w:val="Title"/>
              <w:numPr>
                <w:ilvl w:val="0"/>
                <w:numId w:val="40"/>
              </w:numPr>
              <w:spacing w:line="276" w:lineRule="auto"/>
              <w:jc w:val="both"/>
              <w:rPr>
                <w:rFonts w:ascii="Arial" w:hAnsi="Arial" w:cs="Arial"/>
                <w:b w:val="0"/>
                <w:bCs w:val="0"/>
                <w:sz w:val="22"/>
                <w:szCs w:val="22"/>
                <w:lang w:val="id-ID"/>
              </w:rPr>
            </w:pPr>
            <w:r w:rsidRPr="0033177C">
              <w:rPr>
                <w:rFonts w:ascii="Arial" w:hAnsi="Arial" w:cs="Arial"/>
                <w:b w:val="0"/>
                <w:bCs w:val="0"/>
                <w:sz w:val="22"/>
                <w:szCs w:val="22"/>
                <w:lang w:val="id-ID"/>
              </w:rPr>
              <w:t>Surat penugasan dari Depkes</w:t>
            </w:r>
          </w:p>
          <w:p w:rsidR="00894E66" w:rsidRPr="0033177C" w:rsidRDefault="00894E66" w:rsidP="00682886">
            <w:pPr>
              <w:pStyle w:val="Title"/>
              <w:numPr>
                <w:ilvl w:val="0"/>
                <w:numId w:val="40"/>
              </w:numPr>
              <w:spacing w:line="276" w:lineRule="auto"/>
              <w:jc w:val="both"/>
              <w:rPr>
                <w:rFonts w:ascii="Arial" w:hAnsi="Arial" w:cs="Arial"/>
                <w:b w:val="0"/>
                <w:bCs w:val="0"/>
                <w:sz w:val="22"/>
                <w:szCs w:val="22"/>
                <w:lang w:val="id-ID"/>
              </w:rPr>
            </w:pPr>
            <w:r w:rsidRPr="0033177C">
              <w:rPr>
                <w:rFonts w:ascii="Arial" w:hAnsi="Arial" w:cs="Arial"/>
                <w:b w:val="0"/>
                <w:bCs w:val="0"/>
                <w:sz w:val="22"/>
                <w:szCs w:val="22"/>
                <w:lang w:val="id-ID"/>
              </w:rPr>
              <w:t>SIP Depkes</w:t>
            </w:r>
          </w:p>
          <w:p w:rsidR="00894E66" w:rsidRPr="0033177C" w:rsidRDefault="00894E66" w:rsidP="00682886">
            <w:pPr>
              <w:pStyle w:val="Title"/>
              <w:numPr>
                <w:ilvl w:val="0"/>
                <w:numId w:val="40"/>
              </w:numPr>
              <w:spacing w:line="276" w:lineRule="auto"/>
              <w:jc w:val="both"/>
              <w:rPr>
                <w:rFonts w:ascii="Arial" w:hAnsi="Arial" w:cs="Arial"/>
                <w:b w:val="0"/>
                <w:bCs w:val="0"/>
                <w:sz w:val="22"/>
                <w:szCs w:val="22"/>
                <w:lang w:val="id-ID"/>
              </w:rPr>
            </w:pPr>
            <w:r w:rsidRPr="0033177C">
              <w:rPr>
                <w:rFonts w:ascii="Arial" w:hAnsi="Arial" w:cs="Arial"/>
                <w:b w:val="0"/>
                <w:sz w:val="22"/>
                <w:szCs w:val="22"/>
                <w:lang w:val="id-ID"/>
              </w:rPr>
              <w:t>Surat izin atasan</w:t>
            </w:r>
          </w:p>
          <w:p w:rsidR="00894E66" w:rsidRPr="0033177C" w:rsidRDefault="00894E66" w:rsidP="00682886">
            <w:pPr>
              <w:pStyle w:val="Title"/>
              <w:numPr>
                <w:ilvl w:val="0"/>
                <w:numId w:val="40"/>
              </w:numPr>
              <w:spacing w:line="276" w:lineRule="auto"/>
              <w:jc w:val="both"/>
              <w:rPr>
                <w:rFonts w:ascii="Arial" w:hAnsi="Arial" w:cs="Arial"/>
                <w:b w:val="0"/>
                <w:bCs w:val="0"/>
                <w:sz w:val="22"/>
                <w:szCs w:val="22"/>
                <w:lang w:val="id-ID"/>
              </w:rPr>
            </w:pPr>
            <w:r w:rsidRPr="0033177C">
              <w:rPr>
                <w:rFonts w:ascii="Arial" w:hAnsi="Arial" w:cs="Arial"/>
                <w:b w:val="0"/>
                <w:sz w:val="22"/>
                <w:szCs w:val="22"/>
                <w:lang w:val="id-ID"/>
              </w:rPr>
              <w:t xml:space="preserve">Surat izin RS </w:t>
            </w:r>
            <w:r w:rsidR="0008332D" w:rsidRPr="0033177C">
              <w:rPr>
                <w:rFonts w:ascii="Arial" w:hAnsi="Arial" w:cs="Arial"/>
                <w:b w:val="0"/>
                <w:sz w:val="22"/>
                <w:szCs w:val="22"/>
                <w:lang w:val="id-ID"/>
              </w:rPr>
              <w:t>Islam Sultan Agung</w:t>
            </w:r>
          </w:p>
        </w:tc>
      </w:tr>
      <w:tr w:rsidR="00894E66" w:rsidRPr="0033177C" w:rsidTr="00FC182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072" w:type="dxa"/>
          </w:tcPr>
          <w:p w:rsidR="00894E66" w:rsidRPr="0033177C" w:rsidRDefault="00894E66" w:rsidP="00EB19C5">
            <w:pPr>
              <w:pStyle w:val="PlainText"/>
              <w:spacing w:line="276" w:lineRule="auto"/>
              <w:jc w:val="both"/>
              <w:rPr>
                <w:rFonts w:ascii="Arial" w:hAnsi="Arial" w:cs="Arial"/>
                <w:bCs/>
                <w:sz w:val="22"/>
                <w:szCs w:val="22"/>
              </w:rPr>
            </w:pPr>
            <w:r w:rsidRPr="0033177C">
              <w:rPr>
                <w:rFonts w:ascii="Arial" w:hAnsi="Arial" w:cs="Arial"/>
                <w:sz w:val="22"/>
                <w:szCs w:val="22"/>
                <w:lang w:val="id-ID"/>
              </w:rPr>
              <w:t xml:space="preserve">Secara Administrasi kepada Kepala Bedah Sentral </w:t>
            </w:r>
            <w:r w:rsidRPr="0033177C">
              <w:rPr>
                <w:rFonts w:ascii="Arial" w:hAnsi="Arial" w:cs="Arial"/>
                <w:bCs/>
                <w:sz w:val="22"/>
                <w:szCs w:val="22"/>
                <w:lang w:val="id-ID"/>
              </w:rPr>
              <w:t>Terhadap       pelaksanaan pembiusan</w:t>
            </w:r>
          </w:p>
        </w:tc>
      </w:tr>
      <w:tr w:rsidR="00894E66" w:rsidRPr="0033177C" w:rsidTr="00FC182B">
        <w:tc>
          <w:tcPr>
            <w:tcW w:w="50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1927"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39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072" w:type="dxa"/>
          </w:tcPr>
          <w:p w:rsidR="00894E66" w:rsidRPr="0033177C" w:rsidRDefault="00894E66" w:rsidP="00682886">
            <w:pPr>
              <w:pStyle w:val="Title"/>
              <w:numPr>
                <w:ilvl w:val="0"/>
                <w:numId w:val="13"/>
              </w:numPr>
              <w:spacing w:line="276" w:lineRule="auto"/>
              <w:jc w:val="both"/>
              <w:rPr>
                <w:rFonts w:ascii="Arial" w:hAnsi="Arial" w:cs="Arial"/>
                <w:b w:val="0"/>
                <w:sz w:val="22"/>
                <w:szCs w:val="22"/>
              </w:rPr>
            </w:pPr>
            <w:r w:rsidRPr="0033177C">
              <w:rPr>
                <w:rFonts w:ascii="Arial" w:hAnsi="Arial" w:cs="Arial"/>
                <w:b w:val="0"/>
                <w:sz w:val="22"/>
                <w:szCs w:val="22"/>
              </w:rPr>
              <w:t xml:space="preserve">Sebelum </w:t>
            </w:r>
            <w:proofErr w:type="gramStart"/>
            <w:r w:rsidRPr="0033177C">
              <w:rPr>
                <w:rFonts w:ascii="Arial" w:hAnsi="Arial" w:cs="Arial"/>
                <w:b w:val="0"/>
                <w:sz w:val="22"/>
                <w:szCs w:val="22"/>
              </w:rPr>
              <w:t>operasi  (</w:t>
            </w:r>
            <w:proofErr w:type="gramEnd"/>
            <w:r w:rsidRPr="0033177C">
              <w:rPr>
                <w:rFonts w:ascii="Arial" w:hAnsi="Arial" w:cs="Arial"/>
                <w:b w:val="0"/>
                <w:sz w:val="22"/>
                <w:szCs w:val="22"/>
              </w:rPr>
              <w:t xml:space="preserve"> pra bedah )</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Memeriksa Penderita 24 Jam sebelum operasi (kasus elektif)</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Menilai kelayakan pembiusan dan tingkat resiko anestesi</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Menerangkan segala sesuatu (Informed Concent) tentang pembiusan</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Premedikasi dan memeriksa   kelengkapan alat-alat anestesi</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Menentukan rencana pembiusan</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 check list hasil pemeriksaan</w:t>
            </w:r>
          </w:p>
          <w:p w:rsidR="00894E66" w:rsidRPr="0033177C" w:rsidRDefault="00894E66" w:rsidP="00682886">
            <w:pPr>
              <w:pStyle w:val="Title"/>
              <w:numPr>
                <w:ilvl w:val="0"/>
                <w:numId w:val="13"/>
              </w:numPr>
              <w:spacing w:line="276" w:lineRule="auto"/>
              <w:jc w:val="both"/>
              <w:rPr>
                <w:rFonts w:ascii="Arial" w:hAnsi="Arial" w:cs="Arial"/>
                <w:b w:val="0"/>
                <w:sz w:val="22"/>
                <w:szCs w:val="22"/>
              </w:rPr>
            </w:pPr>
            <w:r w:rsidRPr="0033177C">
              <w:rPr>
                <w:rFonts w:ascii="Arial" w:hAnsi="Arial" w:cs="Arial"/>
                <w:b w:val="0"/>
                <w:sz w:val="22"/>
                <w:szCs w:val="22"/>
              </w:rPr>
              <w:t xml:space="preserve">Selama Operasi </w:t>
            </w:r>
            <w:proofErr w:type="gramStart"/>
            <w:r w:rsidRPr="0033177C">
              <w:rPr>
                <w:rFonts w:ascii="Arial" w:hAnsi="Arial" w:cs="Arial"/>
                <w:b w:val="0"/>
                <w:sz w:val="22"/>
                <w:szCs w:val="22"/>
              </w:rPr>
              <w:t>( intra</w:t>
            </w:r>
            <w:proofErr w:type="gramEnd"/>
            <w:r w:rsidRPr="0033177C">
              <w:rPr>
                <w:rFonts w:ascii="Arial" w:hAnsi="Arial" w:cs="Arial"/>
                <w:b w:val="0"/>
                <w:sz w:val="22"/>
                <w:szCs w:val="22"/>
              </w:rPr>
              <w:t xml:space="preserve"> bedah )</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Memberikan anestesi dan rumatan  anestesi</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Memantau “vital sign” secara berkesinambungan</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Bertanggung jawab atas tindakan anestesi yang dilakukan</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Memberikan terapi inhalasi</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Melakukan pengelolaan anestesi dan analgesi</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Melakukan resusitasi kasus gawat</w:t>
            </w:r>
          </w:p>
          <w:p w:rsidR="00894E66" w:rsidRPr="0033177C" w:rsidRDefault="00894E66" w:rsidP="00682886">
            <w:pPr>
              <w:pStyle w:val="Title"/>
              <w:numPr>
                <w:ilvl w:val="1"/>
                <w:numId w:val="39"/>
              </w:numPr>
              <w:spacing w:line="276" w:lineRule="auto"/>
              <w:ind w:left="753" w:hanging="329"/>
              <w:jc w:val="both"/>
              <w:rPr>
                <w:rFonts w:ascii="Arial" w:hAnsi="Arial" w:cs="Arial"/>
                <w:b w:val="0"/>
                <w:bCs w:val="0"/>
                <w:sz w:val="22"/>
                <w:szCs w:val="22"/>
                <w:lang w:val="da-DK"/>
              </w:rPr>
            </w:pPr>
            <w:r w:rsidRPr="0033177C">
              <w:rPr>
                <w:rFonts w:ascii="Arial" w:eastAsiaTheme="minorHAnsi" w:hAnsi="Arial" w:cs="Arial"/>
                <w:b w:val="0"/>
                <w:bCs w:val="0"/>
                <w:sz w:val="22"/>
                <w:szCs w:val="22"/>
                <w:lang w:val="sv-SE"/>
              </w:rPr>
              <w:t>Memberikan terapi cairan</w:t>
            </w:r>
            <w:r w:rsidRPr="0033177C">
              <w:rPr>
                <w:rFonts w:ascii="Arial" w:hAnsi="Arial" w:cs="Arial"/>
                <w:b w:val="0"/>
                <w:bCs w:val="0"/>
                <w:sz w:val="22"/>
                <w:szCs w:val="22"/>
                <w:lang w:val="da-DK"/>
              </w:rPr>
              <w:tab/>
            </w:r>
          </w:p>
          <w:p w:rsidR="00894E66" w:rsidRPr="0033177C" w:rsidRDefault="00894E66" w:rsidP="00682886">
            <w:pPr>
              <w:pStyle w:val="Title"/>
              <w:numPr>
                <w:ilvl w:val="0"/>
                <w:numId w:val="13"/>
              </w:numPr>
              <w:spacing w:line="276" w:lineRule="auto"/>
              <w:ind w:hanging="337"/>
              <w:jc w:val="both"/>
              <w:rPr>
                <w:rFonts w:ascii="Arial" w:hAnsi="Arial" w:cs="Arial"/>
                <w:b w:val="0"/>
                <w:bCs w:val="0"/>
                <w:sz w:val="22"/>
                <w:szCs w:val="22"/>
              </w:rPr>
            </w:pPr>
            <w:r w:rsidRPr="0033177C">
              <w:rPr>
                <w:rFonts w:ascii="Arial" w:hAnsi="Arial" w:cs="Arial"/>
                <w:b w:val="0"/>
                <w:sz w:val="22"/>
                <w:szCs w:val="22"/>
              </w:rPr>
              <w:t xml:space="preserve">Setelah operasi </w:t>
            </w:r>
            <w:proofErr w:type="gramStart"/>
            <w:r w:rsidRPr="0033177C">
              <w:rPr>
                <w:rFonts w:ascii="Arial" w:hAnsi="Arial" w:cs="Arial"/>
                <w:b w:val="0"/>
                <w:sz w:val="22"/>
                <w:szCs w:val="22"/>
              </w:rPr>
              <w:t>( pasca</w:t>
            </w:r>
            <w:proofErr w:type="gramEnd"/>
            <w:r w:rsidRPr="0033177C">
              <w:rPr>
                <w:rFonts w:ascii="Arial" w:hAnsi="Arial" w:cs="Arial"/>
                <w:b w:val="0"/>
                <w:sz w:val="22"/>
                <w:szCs w:val="22"/>
              </w:rPr>
              <w:t xml:space="preserve"> bedah )</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Memantau ” vital sign ” sampai pulih dari anestesi di kamar pulih</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Menentukan perawatan lanjutan di ICU atau ruangan / bangsal</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Mengobservasi pasca anestesi selama 24 jam</w:t>
            </w:r>
          </w:p>
          <w:p w:rsidR="00894E66" w:rsidRPr="0033177C" w:rsidRDefault="00894E66" w:rsidP="00682886">
            <w:pPr>
              <w:pStyle w:val="Title"/>
              <w:numPr>
                <w:ilvl w:val="1"/>
                <w:numId w:val="39"/>
              </w:numPr>
              <w:spacing w:line="276" w:lineRule="auto"/>
              <w:ind w:left="753" w:hanging="329"/>
              <w:jc w:val="both"/>
              <w:rPr>
                <w:rFonts w:ascii="Arial" w:hAnsi="Arial" w:cs="Arial"/>
                <w:b w:val="0"/>
                <w:bCs w:val="0"/>
                <w:sz w:val="22"/>
                <w:szCs w:val="22"/>
              </w:rPr>
            </w:pPr>
            <w:r w:rsidRPr="0033177C">
              <w:rPr>
                <w:rFonts w:ascii="Arial" w:eastAsiaTheme="minorHAnsi" w:hAnsi="Arial" w:cs="Arial"/>
                <w:b w:val="0"/>
                <w:bCs w:val="0"/>
                <w:sz w:val="22"/>
                <w:szCs w:val="22"/>
                <w:lang w:val="sv-SE"/>
              </w:rPr>
              <w:t>Memberikan pengelolaan analgesi</w:t>
            </w:r>
          </w:p>
          <w:p w:rsidR="00894E66" w:rsidRPr="0033177C" w:rsidRDefault="00894E66" w:rsidP="00682886">
            <w:pPr>
              <w:pStyle w:val="Title"/>
              <w:numPr>
                <w:ilvl w:val="0"/>
                <w:numId w:val="13"/>
              </w:numPr>
              <w:spacing w:line="276" w:lineRule="auto"/>
              <w:jc w:val="both"/>
              <w:rPr>
                <w:rFonts w:ascii="Arial" w:hAnsi="Arial" w:cs="Arial"/>
                <w:b w:val="0"/>
                <w:bCs w:val="0"/>
                <w:sz w:val="22"/>
                <w:szCs w:val="22"/>
                <w:lang w:val="it-IT"/>
              </w:rPr>
            </w:pPr>
            <w:r w:rsidRPr="0033177C">
              <w:rPr>
                <w:rFonts w:ascii="Arial" w:hAnsi="Arial" w:cs="Arial"/>
                <w:b w:val="0"/>
                <w:bCs w:val="0"/>
                <w:sz w:val="22"/>
                <w:szCs w:val="22"/>
                <w:lang w:val="it-IT"/>
              </w:rPr>
              <w:t>Dalam hal kekeliruan /kecelakaan atau kematian dalam anestesi maupun masa observasi pasca anestesi, secara struktural bertanggung jawab pada kepala KBS dan pada Direktur (Komite Medis) secara medis profesional, serta secara moral pada keluarga pasien.</w:t>
            </w:r>
          </w:p>
          <w:p w:rsidR="00894E66" w:rsidRPr="0033177C" w:rsidRDefault="00894E66" w:rsidP="00682886">
            <w:pPr>
              <w:pStyle w:val="Title"/>
              <w:numPr>
                <w:ilvl w:val="0"/>
                <w:numId w:val="13"/>
              </w:numPr>
              <w:tabs>
                <w:tab w:val="num" w:pos="365"/>
              </w:tabs>
              <w:spacing w:line="276" w:lineRule="auto"/>
              <w:jc w:val="both"/>
              <w:rPr>
                <w:rFonts w:ascii="Arial" w:hAnsi="Arial" w:cs="Arial"/>
                <w:b w:val="0"/>
                <w:bCs w:val="0"/>
                <w:sz w:val="22"/>
                <w:szCs w:val="22"/>
                <w:lang w:val="it-IT"/>
              </w:rPr>
            </w:pPr>
            <w:r w:rsidRPr="0033177C">
              <w:rPr>
                <w:rFonts w:ascii="Arial" w:hAnsi="Arial" w:cs="Arial"/>
                <w:b w:val="0"/>
                <w:bCs w:val="0"/>
                <w:sz w:val="22"/>
                <w:szCs w:val="22"/>
                <w:lang w:val="it-IT"/>
              </w:rPr>
              <w:t>Membuat laporan lengkap dari penderita yang dikelola dan dilekatkan pada status penderita maupun berkas laporan yang tersedia sebelum pasien pulang</w:t>
            </w:r>
          </w:p>
          <w:p w:rsidR="00894E66" w:rsidRPr="0033177C" w:rsidRDefault="00894E66" w:rsidP="00682886">
            <w:pPr>
              <w:pStyle w:val="Title"/>
              <w:numPr>
                <w:ilvl w:val="0"/>
                <w:numId w:val="13"/>
              </w:numPr>
              <w:tabs>
                <w:tab w:val="num" w:pos="365"/>
              </w:tabs>
              <w:spacing w:line="276" w:lineRule="auto"/>
              <w:jc w:val="both"/>
              <w:rPr>
                <w:rFonts w:ascii="Arial" w:hAnsi="Arial" w:cs="Arial"/>
                <w:b w:val="0"/>
                <w:bCs w:val="0"/>
                <w:sz w:val="22"/>
                <w:szCs w:val="22"/>
                <w:lang w:val="it-IT"/>
              </w:rPr>
            </w:pPr>
            <w:r w:rsidRPr="0033177C">
              <w:rPr>
                <w:rFonts w:ascii="Arial" w:hAnsi="Arial" w:cs="Arial"/>
                <w:b w:val="0"/>
                <w:bCs w:val="0"/>
                <w:sz w:val="22"/>
                <w:szCs w:val="22"/>
                <w:lang w:val="it-IT"/>
              </w:rPr>
              <w:t>Ikut bertanggung jawab dalam hal kelestarian KBS.alat-</w:t>
            </w:r>
            <w:r w:rsidRPr="0033177C">
              <w:rPr>
                <w:rFonts w:ascii="Arial" w:hAnsi="Arial" w:cs="Arial"/>
                <w:b w:val="0"/>
                <w:bCs w:val="0"/>
                <w:sz w:val="22"/>
                <w:szCs w:val="22"/>
                <w:lang w:val="it-IT"/>
              </w:rPr>
              <w:lastRenderedPageBreak/>
              <w:t>alat dan lingkungannya.</w:t>
            </w:r>
          </w:p>
          <w:p w:rsidR="00894E66" w:rsidRPr="0033177C" w:rsidRDefault="00894E66" w:rsidP="00682886">
            <w:pPr>
              <w:pStyle w:val="Title"/>
              <w:numPr>
                <w:ilvl w:val="0"/>
                <w:numId w:val="13"/>
              </w:numPr>
              <w:spacing w:line="276" w:lineRule="auto"/>
              <w:jc w:val="both"/>
              <w:rPr>
                <w:rFonts w:ascii="Arial" w:hAnsi="Arial" w:cs="Arial"/>
                <w:b w:val="0"/>
                <w:bCs w:val="0"/>
                <w:sz w:val="22"/>
                <w:szCs w:val="22"/>
                <w:lang w:val="it-IT"/>
              </w:rPr>
            </w:pPr>
            <w:r w:rsidRPr="0033177C">
              <w:rPr>
                <w:rFonts w:ascii="Arial" w:hAnsi="Arial" w:cs="Arial"/>
                <w:b w:val="0"/>
                <w:bCs w:val="0"/>
                <w:sz w:val="22"/>
                <w:szCs w:val="22"/>
                <w:lang w:val="it-IT"/>
              </w:rPr>
              <w:t>Mengikuti rapat-rapat dibagian dan pertemuan-pertemuan RS lainya bila diperlukan / dibutuhkan</w:t>
            </w:r>
          </w:p>
        </w:tc>
      </w:tr>
    </w:tbl>
    <w:p w:rsidR="00894E66" w:rsidRPr="0033177C" w:rsidRDefault="00894E66" w:rsidP="00EB19C5">
      <w:pPr>
        <w:pStyle w:val="ListParagraph"/>
        <w:tabs>
          <w:tab w:val="left" w:pos="1418"/>
        </w:tabs>
        <w:spacing w:line="276" w:lineRule="auto"/>
        <w:ind w:left="1080"/>
        <w:rPr>
          <w:rFonts w:ascii="Arial" w:hAnsi="Arial" w:cs="Arial"/>
        </w:rPr>
      </w:pPr>
    </w:p>
    <w:p w:rsidR="00894E66" w:rsidRPr="0033177C" w:rsidRDefault="00894E66" w:rsidP="00E04C59">
      <w:pPr>
        <w:pStyle w:val="ListParagraph"/>
        <w:numPr>
          <w:ilvl w:val="0"/>
          <w:numId w:val="7"/>
        </w:numPr>
        <w:tabs>
          <w:tab w:val="left" w:pos="1418"/>
        </w:tabs>
        <w:bidi w:val="0"/>
        <w:spacing w:line="276" w:lineRule="auto"/>
        <w:rPr>
          <w:rFonts w:ascii="Arial" w:hAnsi="Arial" w:cs="Arial"/>
          <w:b/>
        </w:rPr>
      </w:pPr>
      <w:r w:rsidRPr="0033177C">
        <w:rPr>
          <w:rFonts w:ascii="Arial" w:hAnsi="Arial" w:cs="Arial"/>
          <w:b/>
        </w:rPr>
        <w:t>PERAWAT PELAKSANA</w:t>
      </w:r>
    </w:p>
    <w:tbl>
      <w:tblPr>
        <w:tblW w:w="8563" w:type="dxa"/>
        <w:tblInd w:w="392" w:type="dxa"/>
        <w:tblLook w:val="00A0" w:firstRow="1" w:lastRow="0" w:firstColumn="1" w:lastColumn="0" w:noHBand="0" w:noVBand="0"/>
      </w:tblPr>
      <w:tblGrid>
        <w:gridCol w:w="506"/>
        <w:gridCol w:w="1904"/>
        <w:gridCol w:w="425"/>
        <w:gridCol w:w="5728"/>
      </w:tblGrid>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42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EB19C5">
            <w:pPr>
              <w:pStyle w:val="PlainText"/>
              <w:spacing w:line="276" w:lineRule="auto"/>
              <w:jc w:val="both"/>
              <w:rPr>
                <w:rFonts w:ascii="Arial" w:hAnsi="Arial" w:cs="Arial"/>
                <w:sz w:val="22"/>
                <w:szCs w:val="22"/>
              </w:rPr>
            </w:pPr>
            <w:r w:rsidRPr="0033177C">
              <w:rPr>
                <w:rFonts w:ascii="Arial" w:hAnsi="Arial" w:cs="Arial"/>
                <w:sz w:val="22"/>
                <w:szCs w:val="22"/>
              </w:rPr>
              <w:t>Perawat pelaksana Bagian Kamar Bedah</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42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EB19C5">
            <w:pPr>
              <w:tabs>
                <w:tab w:val="left" w:pos="2835"/>
              </w:tabs>
              <w:rPr>
                <w:rFonts w:ascii="Arial" w:hAnsi="Arial" w:cs="Arial"/>
              </w:rPr>
            </w:pPr>
            <w:r w:rsidRPr="0033177C">
              <w:rPr>
                <w:rFonts w:ascii="Arial" w:hAnsi="Arial" w:cs="Arial"/>
              </w:rPr>
              <w:t xml:space="preserve">Seorang perawat profesional yang diberi wewenang dan ditugaskan untuk melaksanakan keperawatan di Kamar Bedah. </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42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EB19C5">
            <w:pPr>
              <w:pStyle w:val="PlainText"/>
              <w:spacing w:line="276" w:lineRule="auto"/>
              <w:jc w:val="both"/>
              <w:rPr>
                <w:rFonts w:ascii="Arial" w:hAnsi="Arial" w:cs="Arial"/>
                <w:sz w:val="22"/>
                <w:szCs w:val="22"/>
              </w:rPr>
            </w:pPr>
            <w:r w:rsidRPr="0033177C">
              <w:rPr>
                <w:rFonts w:ascii="Arial" w:hAnsi="Arial" w:cs="Arial"/>
                <w:sz w:val="22"/>
                <w:szCs w:val="22"/>
              </w:rPr>
              <w:t xml:space="preserve">Berijazah pendidikan formal pendidikan </w:t>
            </w:r>
            <w:r w:rsidRPr="0033177C">
              <w:rPr>
                <w:rFonts w:ascii="Arial" w:hAnsi="Arial" w:cs="Arial"/>
                <w:sz w:val="22"/>
                <w:szCs w:val="22"/>
                <w:lang w:val="id-ID"/>
              </w:rPr>
              <w:t>DIII keperawatan</w:t>
            </w:r>
            <w:r w:rsidRPr="0033177C">
              <w:rPr>
                <w:rFonts w:ascii="Arial" w:hAnsi="Arial" w:cs="Arial"/>
                <w:sz w:val="22"/>
                <w:szCs w:val="22"/>
              </w:rPr>
              <w:t>, dan SPK pengalaman   &gt; 10 tahun di kamar bedah.</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42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682886">
            <w:pPr>
              <w:numPr>
                <w:ilvl w:val="0"/>
                <w:numId w:val="41"/>
              </w:numPr>
              <w:tabs>
                <w:tab w:val="left" w:pos="2835"/>
                <w:tab w:val="left" w:pos="3119"/>
              </w:tabs>
              <w:rPr>
                <w:rFonts w:ascii="Arial" w:hAnsi="Arial" w:cs="Arial"/>
              </w:rPr>
            </w:pPr>
            <w:r w:rsidRPr="0033177C">
              <w:rPr>
                <w:rFonts w:ascii="Arial" w:hAnsi="Arial" w:cs="Arial"/>
              </w:rPr>
              <w:t>Secara administratif dan fungsional bertanggung jawab kepada penanggung jawab shift di Kamar Bedah.</w:t>
            </w:r>
          </w:p>
          <w:p w:rsidR="00894E66" w:rsidRPr="0033177C" w:rsidRDefault="00894E66" w:rsidP="00682886">
            <w:pPr>
              <w:numPr>
                <w:ilvl w:val="0"/>
                <w:numId w:val="41"/>
              </w:numPr>
              <w:tabs>
                <w:tab w:val="left" w:pos="2835"/>
                <w:tab w:val="left" w:pos="3119"/>
              </w:tabs>
              <w:rPr>
                <w:rFonts w:ascii="Arial" w:hAnsi="Arial" w:cs="Arial"/>
              </w:rPr>
            </w:pPr>
            <w:r w:rsidRPr="0033177C">
              <w:rPr>
                <w:rFonts w:ascii="Arial" w:hAnsi="Arial" w:cs="Arial"/>
              </w:rPr>
              <w:t>Secara tehnis medis operasional bertanggung jawab kepada dokter bedah dan dokter anesthesi.</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425"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682886">
            <w:pPr>
              <w:numPr>
                <w:ilvl w:val="0"/>
                <w:numId w:val="11"/>
              </w:numPr>
              <w:ind w:left="365" w:hanging="365"/>
              <w:rPr>
                <w:rFonts w:ascii="Arial" w:hAnsi="Arial" w:cs="Arial"/>
              </w:rPr>
            </w:pPr>
            <w:r w:rsidRPr="0033177C">
              <w:rPr>
                <w:rFonts w:ascii="Arial" w:hAnsi="Arial" w:cs="Arial"/>
              </w:rPr>
              <w:t>Menyiapkan fasilitas dan lingkungan Kamar Bedahuntuk kelancaran pelayanan serta memudahkan pasien dalam menerima pelayanan dengan cara :</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Mengawasi kebersihan lingkungan</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Mengatur tata ruang Kamar Bedah agar   memudahkan dan memperlancar pelayanan yang diberikan kepada pasien.</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Memeriksa persiapan peralatan yang diperlukan dalam memberikan pelayanan.</w:t>
            </w:r>
          </w:p>
          <w:p w:rsidR="00894E66" w:rsidRPr="0033177C" w:rsidRDefault="00894E66" w:rsidP="00682886">
            <w:pPr>
              <w:numPr>
                <w:ilvl w:val="0"/>
                <w:numId w:val="11"/>
              </w:numPr>
              <w:ind w:left="365" w:hanging="365"/>
              <w:rPr>
                <w:rFonts w:ascii="Arial" w:hAnsi="Arial" w:cs="Arial"/>
              </w:rPr>
            </w:pPr>
            <w:r w:rsidRPr="0033177C">
              <w:rPr>
                <w:rFonts w:ascii="Arial" w:hAnsi="Arial" w:cs="Arial"/>
              </w:rPr>
              <w:t>Mengkaji kebutuhan pasien dengan cara :</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Mengamati keadaan pasien</w:t>
            </w:r>
          </w:p>
          <w:p w:rsidR="00894E66" w:rsidRPr="0033177C" w:rsidRDefault="00894E66" w:rsidP="00682886">
            <w:pPr>
              <w:pStyle w:val="Title"/>
              <w:numPr>
                <w:ilvl w:val="1"/>
                <w:numId w:val="39"/>
              </w:numPr>
              <w:spacing w:line="276" w:lineRule="auto"/>
              <w:ind w:left="753" w:hanging="329"/>
              <w:jc w:val="both"/>
              <w:rPr>
                <w:rFonts w:ascii="Arial" w:hAnsi="Arial" w:cs="Arial"/>
                <w:b w:val="0"/>
                <w:sz w:val="22"/>
                <w:szCs w:val="22"/>
              </w:rPr>
            </w:pPr>
            <w:r w:rsidRPr="0033177C">
              <w:rPr>
                <w:rFonts w:ascii="Arial" w:eastAsiaTheme="minorHAnsi" w:hAnsi="Arial" w:cs="Arial"/>
                <w:b w:val="0"/>
                <w:bCs w:val="0"/>
                <w:sz w:val="22"/>
                <w:szCs w:val="22"/>
                <w:lang w:val="sv-SE"/>
              </w:rPr>
              <w:t>Menyiapkan bahan pemeriksaan sesuai dengan  kebutuhan</w:t>
            </w:r>
            <w:r w:rsidRPr="0033177C">
              <w:rPr>
                <w:rFonts w:ascii="Arial" w:hAnsi="Arial" w:cs="Arial"/>
                <w:b w:val="0"/>
                <w:sz w:val="22"/>
                <w:szCs w:val="22"/>
              </w:rPr>
              <w:t>.</w:t>
            </w:r>
          </w:p>
          <w:p w:rsidR="00894E66" w:rsidRPr="0033177C" w:rsidRDefault="00894E66" w:rsidP="00682886">
            <w:pPr>
              <w:numPr>
                <w:ilvl w:val="0"/>
                <w:numId w:val="11"/>
              </w:numPr>
              <w:ind w:left="365" w:hanging="365"/>
              <w:rPr>
                <w:rFonts w:ascii="Arial" w:hAnsi="Arial" w:cs="Arial"/>
              </w:rPr>
            </w:pPr>
            <w:r w:rsidRPr="0033177C">
              <w:rPr>
                <w:rFonts w:ascii="Arial" w:hAnsi="Arial" w:cs="Arial"/>
              </w:rPr>
              <w:t>Membantu dokter dalam hal :</w:t>
            </w:r>
          </w:p>
          <w:p w:rsidR="00894E66" w:rsidRPr="0033177C" w:rsidRDefault="00894E66" w:rsidP="00061CF0">
            <w:pPr>
              <w:ind w:left="365"/>
              <w:rPr>
                <w:rFonts w:ascii="Arial" w:hAnsi="Arial" w:cs="Arial"/>
              </w:rPr>
            </w:pPr>
            <w:r w:rsidRPr="0033177C">
              <w:rPr>
                <w:rFonts w:ascii="Arial" w:hAnsi="Arial" w:cs="Arial"/>
              </w:rPr>
              <w:t>Melakukan tindakan darurat sesuai dengan kebutuhan pasien, khususnya pada kasus darurat (panas tinggi, kolaps, perdarahan, keracunan, henti nafas dan henti jantung)</w:t>
            </w:r>
          </w:p>
          <w:p w:rsidR="00894E66" w:rsidRPr="0033177C" w:rsidRDefault="00894E66" w:rsidP="00682886">
            <w:pPr>
              <w:numPr>
                <w:ilvl w:val="0"/>
                <w:numId w:val="11"/>
              </w:numPr>
              <w:ind w:left="365" w:hanging="365"/>
              <w:rPr>
                <w:rFonts w:ascii="Arial" w:hAnsi="Arial" w:cs="Arial"/>
                <w:lang w:val="fi-FI"/>
              </w:rPr>
            </w:pPr>
            <w:r w:rsidRPr="0033177C">
              <w:rPr>
                <w:rFonts w:ascii="Arial" w:hAnsi="Arial" w:cs="Arial"/>
              </w:rPr>
              <w:t>Membantu</w:t>
            </w:r>
            <w:r w:rsidRPr="0033177C">
              <w:rPr>
                <w:rFonts w:ascii="Arial" w:hAnsi="Arial" w:cs="Arial"/>
                <w:lang w:val="fi-FI"/>
              </w:rPr>
              <w:t xml:space="preserve"> pasien selama operasi, khususnya :</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Mengatur posisi pasien</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Menciptakan dan memelihara rasa aman dan nyaman selama tindakan operasi berlangsung.</w:t>
            </w:r>
          </w:p>
          <w:p w:rsidR="00894E66" w:rsidRPr="0033177C" w:rsidRDefault="00894E66" w:rsidP="00682886">
            <w:pPr>
              <w:numPr>
                <w:ilvl w:val="0"/>
                <w:numId w:val="11"/>
              </w:numPr>
              <w:ind w:left="365" w:hanging="365"/>
              <w:rPr>
                <w:rFonts w:ascii="Arial" w:hAnsi="Arial" w:cs="Arial"/>
              </w:rPr>
            </w:pPr>
            <w:r w:rsidRPr="0033177C">
              <w:rPr>
                <w:rFonts w:ascii="Arial" w:hAnsi="Arial" w:cs="Arial"/>
              </w:rPr>
              <w:t>Melaksanakan tindakan pengobatan sesuai dengan instruksi dokter bedah.</w:t>
            </w:r>
          </w:p>
          <w:p w:rsidR="00894E66" w:rsidRPr="0033177C" w:rsidRDefault="00894E66" w:rsidP="00682886">
            <w:pPr>
              <w:numPr>
                <w:ilvl w:val="0"/>
                <w:numId w:val="11"/>
              </w:numPr>
              <w:ind w:left="365" w:hanging="365"/>
              <w:rPr>
                <w:rFonts w:ascii="Arial" w:hAnsi="Arial" w:cs="Arial"/>
              </w:rPr>
            </w:pPr>
            <w:r w:rsidRPr="0033177C">
              <w:rPr>
                <w:rFonts w:ascii="Arial" w:hAnsi="Arial" w:cs="Arial"/>
              </w:rPr>
              <w:t>Memberikan penyuluhan kesehatan secara perorangan sesuai dengan kebutuhan dan waktu yang memungkinkan.</w:t>
            </w:r>
          </w:p>
          <w:p w:rsidR="00894E66" w:rsidRPr="0033177C" w:rsidRDefault="00894E66" w:rsidP="00682886">
            <w:pPr>
              <w:numPr>
                <w:ilvl w:val="0"/>
                <w:numId w:val="11"/>
              </w:numPr>
              <w:ind w:left="365" w:hanging="365"/>
              <w:rPr>
                <w:rFonts w:ascii="Arial" w:hAnsi="Arial" w:cs="Arial"/>
              </w:rPr>
            </w:pPr>
            <w:r w:rsidRPr="0033177C">
              <w:rPr>
                <w:rFonts w:ascii="Arial" w:hAnsi="Arial" w:cs="Arial"/>
              </w:rPr>
              <w:t>Melaksanakan pencatatan dan pelaporan sesuai dnegan sistem rekam medis yang berlaku di Kamar Bedah</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rPr>
              <w:t>Memelihara perlengkapan medis/perawatan dalam keadaan siap pakai</w:t>
            </w:r>
            <w:r w:rsidRPr="0033177C">
              <w:rPr>
                <w:rFonts w:ascii="Arial" w:hAnsi="Arial" w:cs="Arial"/>
                <w:lang w:val="sv-SE"/>
              </w:rPr>
              <w:t>, dengan cara :</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Membersihkan dan menyimpan alat-alat yang telah digunakan.</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Menyiapkan peralatan secara lengkap dalam keadaan siap pakai.</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lang w:val="sv-SE"/>
              </w:rPr>
              <w:t>Bekerja secara kooperatif dengan tim kesehatna lainnya dalam memberikan pelayanan bermutu kepada pasien di Kamar Bedah dengan cara :</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 xml:space="preserve">Menciptakan dan memelihara hubungan baik </w:t>
            </w:r>
            <w:r w:rsidRPr="0033177C">
              <w:rPr>
                <w:rFonts w:ascii="Arial" w:eastAsiaTheme="minorHAnsi" w:hAnsi="Arial" w:cs="Arial"/>
                <w:b w:val="0"/>
                <w:bCs w:val="0"/>
                <w:sz w:val="22"/>
                <w:szCs w:val="22"/>
                <w:lang w:val="sv-SE"/>
              </w:rPr>
              <w:lastRenderedPageBreak/>
              <w:t>antara anggota tim.</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Berperan serta secara aktif dalam upaya peningkatan dan pengembangan program pelayanan di Kamar Bedah.</w:t>
            </w:r>
          </w:p>
          <w:p w:rsidR="00894E66" w:rsidRPr="0033177C" w:rsidRDefault="00894E66" w:rsidP="00682886">
            <w:pPr>
              <w:pStyle w:val="Title"/>
              <w:numPr>
                <w:ilvl w:val="1"/>
                <w:numId w:val="39"/>
              </w:numPr>
              <w:spacing w:line="276" w:lineRule="auto"/>
              <w:ind w:left="753" w:hanging="329"/>
              <w:jc w:val="both"/>
              <w:rPr>
                <w:rFonts w:ascii="Arial" w:eastAsiaTheme="minorHAnsi" w:hAnsi="Arial" w:cs="Arial"/>
                <w:b w:val="0"/>
                <w:bCs w:val="0"/>
                <w:sz w:val="22"/>
                <w:szCs w:val="22"/>
                <w:lang w:val="sv-SE"/>
              </w:rPr>
            </w:pPr>
            <w:r w:rsidRPr="0033177C">
              <w:rPr>
                <w:rFonts w:ascii="Arial" w:eastAsiaTheme="minorHAnsi" w:hAnsi="Arial" w:cs="Arial"/>
                <w:b w:val="0"/>
                <w:bCs w:val="0"/>
                <w:sz w:val="22"/>
                <w:szCs w:val="22"/>
                <w:lang w:val="sv-SE"/>
              </w:rPr>
              <w:t>Berpersan serta dalam hal pemecahan masalah yang dihadapi.</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lang w:val="sv-SE"/>
              </w:rPr>
              <w:t>Menciptakan dan memelihara suasana kerja yang baik antar petugas, pasien dan keluarganya sehingga tercipta ketenangan.</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lang w:val="sv-SE"/>
              </w:rPr>
              <w:t>Menjalankan tugas pagi/sore/malam hari, sesuai dengan jadwal yang telah ditentukan.</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lang w:val="sv-SE"/>
              </w:rPr>
              <w:t>Mengikuti pertemuan berkala yang diadakan oleh Kepala Bagian Kamar Bedah.</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lang w:val="sv-SE"/>
              </w:rPr>
              <w:t>Meningkatkan pengetahuan dan ketrampilan di bidang perawatan, antara lain melalui pertemuan ilmiah.</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lang w:val="sv-SE"/>
              </w:rPr>
              <w:t>Melaksanakan dan memelihara sistem pendataan dan pelaporan pelayanan Kamar Bedah dengan tepat dan benar, sehingga tercipta suatu sistem informasi Rumah Sakit yang dapat di percaya/akurat.</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lang w:val="sv-SE"/>
              </w:rPr>
              <w:t>Ikut serta dalam pelaksanaan peningkatan mutu dan keselamatan pasien.</w:t>
            </w:r>
          </w:p>
          <w:p w:rsidR="00894E66" w:rsidRPr="0033177C" w:rsidRDefault="00894E66" w:rsidP="00682886">
            <w:pPr>
              <w:numPr>
                <w:ilvl w:val="0"/>
                <w:numId w:val="11"/>
              </w:numPr>
              <w:ind w:left="365" w:hanging="365"/>
              <w:rPr>
                <w:rFonts w:ascii="Arial" w:hAnsi="Arial" w:cs="Arial"/>
                <w:lang w:val="sv-SE"/>
              </w:rPr>
            </w:pPr>
            <w:r w:rsidRPr="0033177C">
              <w:rPr>
                <w:rFonts w:ascii="Arial" w:hAnsi="Arial" w:cs="Arial"/>
                <w:lang w:val="sv-SE"/>
              </w:rPr>
              <w:t>Memegang teguh rahasia jabatan.</w:t>
            </w:r>
          </w:p>
          <w:p w:rsidR="00894E66" w:rsidRPr="0033177C" w:rsidRDefault="00894E66" w:rsidP="00EB19C5">
            <w:pPr>
              <w:pStyle w:val="PlainText"/>
              <w:spacing w:line="276" w:lineRule="auto"/>
              <w:ind w:left="72"/>
              <w:jc w:val="both"/>
              <w:rPr>
                <w:rFonts w:ascii="Arial" w:eastAsia="MS Mincho" w:hAnsi="Arial" w:cs="Arial"/>
                <w:sz w:val="22"/>
                <w:szCs w:val="22"/>
                <w:lang w:val="it-IT"/>
              </w:rPr>
            </w:pPr>
          </w:p>
        </w:tc>
      </w:tr>
    </w:tbl>
    <w:p w:rsidR="00894E66" w:rsidRPr="0033177C" w:rsidRDefault="00894E66" w:rsidP="00E04C59">
      <w:pPr>
        <w:pStyle w:val="ListParagraph"/>
        <w:numPr>
          <w:ilvl w:val="0"/>
          <w:numId w:val="7"/>
        </w:numPr>
        <w:tabs>
          <w:tab w:val="left" w:pos="1418"/>
        </w:tabs>
        <w:bidi w:val="0"/>
        <w:spacing w:line="276" w:lineRule="auto"/>
        <w:rPr>
          <w:rFonts w:ascii="Arial" w:hAnsi="Arial" w:cs="Arial"/>
          <w:b/>
        </w:rPr>
      </w:pPr>
      <w:r w:rsidRPr="0033177C">
        <w:rPr>
          <w:rFonts w:ascii="Arial" w:hAnsi="Arial" w:cs="Arial"/>
          <w:b/>
        </w:rPr>
        <w:lastRenderedPageBreak/>
        <w:t>PERAWAT ANESTESI</w:t>
      </w:r>
    </w:p>
    <w:tbl>
      <w:tblPr>
        <w:tblW w:w="0" w:type="auto"/>
        <w:tblInd w:w="392" w:type="dxa"/>
        <w:tblLook w:val="00A0" w:firstRow="1" w:lastRow="0" w:firstColumn="1" w:lastColumn="0" w:noHBand="0" w:noVBand="0"/>
      </w:tblPr>
      <w:tblGrid>
        <w:gridCol w:w="506"/>
        <w:gridCol w:w="1842"/>
        <w:gridCol w:w="501"/>
        <w:gridCol w:w="5728"/>
      </w:tblGrid>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184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50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EB19C5">
            <w:pPr>
              <w:pStyle w:val="PlainText"/>
              <w:spacing w:line="276" w:lineRule="auto"/>
              <w:jc w:val="both"/>
              <w:rPr>
                <w:rFonts w:ascii="Arial" w:eastAsia="MS Mincho" w:hAnsi="Arial" w:cs="Arial"/>
                <w:sz w:val="22"/>
                <w:szCs w:val="22"/>
              </w:rPr>
            </w:pPr>
            <w:r w:rsidRPr="0033177C">
              <w:rPr>
                <w:rFonts w:ascii="Arial" w:hAnsi="Arial" w:cs="Arial"/>
                <w:sz w:val="22"/>
                <w:szCs w:val="22"/>
                <w:lang w:val="it-IT"/>
              </w:rPr>
              <w:t>Perawat Anesthesi</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184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50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EB19C5">
            <w:pPr>
              <w:pStyle w:val="PlainText"/>
              <w:spacing w:line="276" w:lineRule="auto"/>
              <w:jc w:val="both"/>
              <w:rPr>
                <w:rFonts w:ascii="Arial" w:hAnsi="Arial" w:cs="Arial"/>
                <w:sz w:val="22"/>
                <w:szCs w:val="22"/>
              </w:rPr>
            </w:pPr>
            <w:r w:rsidRPr="0033177C">
              <w:rPr>
                <w:rFonts w:ascii="Arial" w:hAnsi="Arial" w:cs="Arial"/>
                <w:sz w:val="22"/>
                <w:szCs w:val="22"/>
              </w:rPr>
              <w:t xml:space="preserve">Penata Anesthesi yang mempunyai keahlian khusus dalam membantu pelaksanaan anesthesia di kamar bedah dengan mengikuti Standar  Perawatan yang telah ditetapkan Rumah Sakit </w:t>
            </w:r>
            <w:r w:rsidR="004F0801" w:rsidRPr="0033177C">
              <w:rPr>
                <w:rFonts w:ascii="Arial" w:hAnsi="Arial" w:cs="Arial"/>
                <w:sz w:val="22"/>
                <w:szCs w:val="22"/>
              </w:rPr>
              <w:t xml:space="preserve">islam sultan agung </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184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50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EB19C5">
            <w:pPr>
              <w:pStyle w:val="PlainText"/>
              <w:spacing w:line="276" w:lineRule="auto"/>
              <w:jc w:val="both"/>
              <w:rPr>
                <w:rFonts w:ascii="Arial" w:hAnsi="Arial" w:cs="Arial"/>
                <w:sz w:val="22"/>
                <w:szCs w:val="22"/>
              </w:rPr>
            </w:pPr>
            <w:r w:rsidRPr="0033177C">
              <w:rPr>
                <w:rFonts w:ascii="Arial" w:hAnsi="Arial" w:cs="Arial"/>
                <w:sz w:val="22"/>
                <w:szCs w:val="22"/>
              </w:rPr>
              <w:t>Minimal Akademi Anesthesi dan pelatihan-pelatihan tentang anesthesia/bedah.</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184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50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682886">
            <w:pPr>
              <w:numPr>
                <w:ilvl w:val="0"/>
                <w:numId w:val="12"/>
              </w:numPr>
              <w:rPr>
                <w:rFonts w:ascii="Arial" w:hAnsi="Arial" w:cs="Arial"/>
              </w:rPr>
            </w:pPr>
            <w:r w:rsidRPr="0033177C">
              <w:rPr>
                <w:rFonts w:ascii="Arial" w:hAnsi="Arial" w:cs="Arial"/>
              </w:rPr>
              <w:t xml:space="preserve">Bertanggung jawab kepada </w:t>
            </w:r>
            <w:proofErr w:type="gramStart"/>
            <w:r w:rsidR="004F0801" w:rsidRPr="0033177C">
              <w:rPr>
                <w:rFonts w:ascii="Arial" w:hAnsi="Arial" w:cs="Arial"/>
              </w:rPr>
              <w:t xml:space="preserve">penjab </w:t>
            </w:r>
            <w:r w:rsidRPr="0033177C">
              <w:rPr>
                <w:rFonts w:ascii="Arial" w:hAnsi="Arial" w:cs="Arial"/>
              </w:rPr>
              <w:t>.</w:t>
            </w:r>
            <w:proofErr w:type="gramEnd"/>
            <w:r w:rsidRPr="0033177C">
              <w:rPr>
                <w:rFonts w:ascii="Arial" w:hAnsi="Arial" w:cs="Arial"/>
              </w:rPr>
              <w:t xml:space="preserve"> Kamar Bedah Sentral.</w:t>
            </w:r>
          </w:p>
          <w:p w:rsidR="00894E66" w:rsidRPr="0033177C" w:rsidRDefault="00894E66" w:rsidP="00682886">
            <w:pPr>
              <w:numPr>
                <w:ilvl w:val="0"/>
                <w:numId w:val="12"/>
              </w:numPr>
              <w:rPr>
                <w:rFonts w:ascii="Arial" w:hAnsi="Arial" w:cs="Arial"/>
              </w:rPr>
            </w:pPr>
            <w:r w:rsidRPr="0033177C">
              <w:rPr>
                <w:rFonts w:ascii="Arial" w:hAnsi="Arial" w:cs="Arial"/>
              </w:rPr>
              <w:t>Sub ordinasi langsung pada Dokter Anesthesiologi yang bertugas.</w:t>
            </w:r>
          </w:p>
          <w:p w:rsidR="00894E66" w:rsidRPr="0033177C" w:rsidRDefault="00894E66" w:rsidP="00682886">
            <w:pPr>
              <w:numPr>
                <w:ilvl w:val="0"/>
                <w:numId w:val="12"/>
              </w:numPr>
              <w:rPr>
                <w:rFonts w:ascii="Arial" w:hAnsi="Arial" w:cs="Arial"/>
                <w:lang w:val="sv-SE"/>
              </w:rPr>
            </w:pPr>
            <w:r w:rsidRPr="0033177C">
              <w:rPr>
                <w:rFonts w:ascii="Arial" w:hAnsi="Arial" w:cs="Arial"/>
                <w:lang w:val="sv-SE"/>
              </w:rPr>
              <w:t>Sub ordinasi tidak langsung pada Dokter Bedah yang bertugas.</w:t>
            </w:r>
          </w:p>
          <w:p w:rsidR="00894E66" w:rsidRPr="0033177C" w:rsidRDefault="00894E66" w:rsidP="00682886">
            <w:pPr>
              <w:numPr>
                <w:ilvl w:val="0"/>
                <w:numId w:val="12"/>
              </w:numPr>
              <w:rPr>
                <w:rFonts w:ascii="Arial" w:hAnsi="Arial" w:cs="Arial"/>
                <w:lang w:val="sv-SE"/>
              </w:rPr>
            </w:pPr>
            <w:r w:rsidRPr="0033177C">
              <w:rPr>
                <w:rFonts w:ascii="Arial" w:hAnsi="Arial" w:cs="Arial"/>
                <w:lang w:val="sv-SE"/>
              </w:rPr>
              <w:t>Hubungan koordinasi pada karyawan lain yang mungkin terlibat dalam perawatan pasien.</w:t>
            </w:r>
          </w:p>
          <w:p w:rsidR="00894E66" w:rsidRPr="0033177C" w:rsidRDefault="00894E66" w:rsidP="00EB19C5">
            <w:pPr>
              <w:pStyle w:val="PlainText"/>
              <w:spacing w:line="276" w:lineRule="auto"/>
              <w:jc w:val="both"/>
              <w:rPr>
                <w:rFonts w:ascii="Arial" w:eastAsia="MS Mincho" w:hAnsi="Arial" w:cs="Arial"/>
                <w:sz w:val="22"/>
                <w:szCs w:val="22"/>
                <w:lang w:val="sv-SE"/>
              </w:rPr>
            </w:pP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1842"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501"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28" w:type="dxa"/>
          </w:tcPr>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Menerima pasien yang perlu segera dilakukan pembedahan.</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Meneliti pasien apakah sudah selesai persiapan bedahnya, sesuai dengan keadaan dan tindakan yang akan dilakukan.</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rPr>
              <w:t>Mempersiapkan pasien pra anesthesi, pemberian pre medikasi.</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rPr>
              <w:t>Mempersiapkan dan mengatur posisi pasien yang benar di atas meja bedah.</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Memperhatikan keadaan umum pasien, melakukan pemantauan selama pembedahan berlangsung.</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rPr>
              <w:t>Mengatur dan merapikan pasien yang sudah dibedah.</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rPr>
              <w:t>Melakukan pengawasan keadaan umum pasien-pasien bedah sampai stabil.</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Serah terima pasien kepada perawat bila keadaan umum sudah stabil dan boleh dikirim ke ruang rawat.</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lastRenderedPageBreak/>
              <w:t>Menyiapkan, meneliti segala alat-alat/perlengkapan yang akan/sudah dipakai untuk tindakan anesthesi.</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Bertanggung jawab atas kelengkapan dan pemeliharaan alat-alat.</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Membersihkan kembali alat-alat anesthesi yang sudah dipakai dan kembali ke tempat semula.</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Memelihara dan mengadakan inventarisasi berkala terhadap alat-alat anesthesi yang ada dan melapor pada perawat penangungjawab kamar bedah.</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Menguasai cara pemakaian dan pemeliharaan alat-alat dengan baik.</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Menjaga kelengkapan obat-obatan yang ada dan melakukan serah terima setiap penggantian tugas.</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Mengetahui cara kerja dan efek sampingan penggunaan obat-obat anesthesi.</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Menyiapkan obat-obatan keperluan pasien sesuai dengan kebutuhan serta melakukan pencatatan dan pelaporan.</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rPr>
              <w:t xml:space="preserve">Menyimpan obat-obatan dengan </w:t>
            </w:r>
            <w:proofErr w:type="gramStart"/>
            <w:r w:rsidRPr="0033177C">
              <w:rPr>
                <w:rFonts w:ascii="Arial" w:hAnsi="Arial" w:cs="Arial"/>
              </w:rPr>
              <w:t>cara</w:t>
            </w:r>
            <w:proofErr w:type="gramEnd"/>
            <w:r w:rsidRPr="0033177C">
              <w:rPr>
                <w:rFonts w:ascii="Arial" w:hAnsi="Arial" w:cs="Arial"/>
              </w:rPr>
              <w:t xml:space="preserve"> yang baik dan benar.</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Ikut serta bertanggung jawab atas kebersihan, kerapihan kamar bedah.</w:t>
            </w:r>
          </w:p>
          <w:p w:rsidR="00894E66" w:rsidRPr="0033177C" w:rsidRDefault="00894E66" w:rsidP="00682886">
            <w:pPr>
              <w:numPr>
                <w:ilvl w:val="0"/>
                <w:numId w:val="42"/>
              </w:numPr>
              <w:tabs>
                <w:tab w:val="left" w:pos="2835"/>
                <w:tab w:val="left" w:pos="3119"/>
              </w:tabs>
              <w:rPr>
                <w:rFonts w:ascii="Arial" w:hAnsi="Arial" w:cs="Arial"/>
                <w:lang w:val="sv-SE"/>
              </w:rPr>
            </w:pPr>
            <w:r w:rsidRPr="0033177C">
              <w:rPr>
                <w:rFonts w:ascii="Arial" w:hAnsi="Arial" w:cs="Arial"/>
                <w:lang w:val="sv-SE"/>
              </w:rPr>
              <w:t>Memperhatikan perlengkapan-perlengkapan yang ada hubungannya dengan tindakan anesthesi dalam keadaan siap pakai (misal : oksigen, tensimeter, dll)</w:t>
            </w:r>
          </w:p>
          <w:p w:rsidR="00894E66" w:rsidRPr="0033177C" w:rsidRDefault="00894E66" w:rsidP="00EB19C5">
            <w:pPr>
              <w:pStyle w:val="PlainText"/>
              <w:tabs>
                <w:tab w:val="num" w:pos="432"/>
              </w:tabs>
              <w:spacing w:line="276" w:lineRule="auto"/>
              <w:ind w:left="72"/>
              <w:jc w:val="both"/>
              <w:rPr>
                <w:rFonts w:ascii="Arial" w:eastAsia="MS Mincho" w:hAnsi="Arial" w:cs="Arial"/>
                <w:sz w:val="22"/>
                <w:szCs w:val="22"/>
                <w:lang w:val="sv-SE"/>
              </w:rPr>
            </w:pPr>
          </w:p>
        </w:tc>
      </w:tr>
    </w:tbl>
    <w:p w:rsidR="00894E66" w:rsidRPr="0033177C" w:rsidRDefault="00894E66" w:rsidP="00E04C59">
      <w:pPr>
        <w:pStyle w:val="ListParagraph"/>
        <w:numPr>
          <w:ilvl w:val="0"/>
          <w:numId w:val="7"/>
        </w:numPr>
        <w:tabs>
          <w:tab w:val="left" w:pos="1418"/>
        </w:tabs>
        <w:bidi w:val="0"/>
        <w:spacing w:line="276" w:lineRule="auto"/>
        <w:rPr>
          <w:rFonts w:ascii="Arial" w:hAnsi="Arial" w:cs="Arial"/>
          <w:b/>
        </w:rPr>
      </w:pPr>
      <w:r w:rsidRPr="0033177C">
        <w:rPr>
          <w:rFonts w:ascii="Arial" w:hAnsi="Arial" w:cs="Arial"/>
          <w:b/>
        </w:rPr>
        <w:lastRenderedPageBreak/>
        <w:t>ADMINISTRASI</w:t>
      </w:r>
    </w:p>
    <w:tbl>
      <w:tblPr>
        <w:tblW w:w="8647" w:type="dxa"/>
        <w:tblInd w:w="392" w:type="dxa"/>
        <w:tblLook w:val="00A0" w:firstRow="1" w:lastRow="0" w:firstColumn="1" w:lastColumn="0" w:noHBand="0" w:noVBand="0"/>
      </w:tblPr>
      <w:tblGrid>
        <w:gridCol w:w="506"/>
        <w:gridCol w:w="1904"/>
        <w:gridCol w:w="500"/>
        <w:gridCol w:w="5737"/>
      </w:tblGrid>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50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37" w:type="dxa"/>
          </w:tcPr>
          <w:p w:rsidR="00894E66" w:rsidRPr="0033177C" w:rsidRDefault="00894E66" w:rsidP="00EB19C5">
            <w:pPr>
              <w:pStyle w:val="PlainText"/>
              <w:spacing w:line="276" w:lineRule="auto"/>
              <w:jc w:val="both"/>
              <w:rPr>
                <w:rFonts w:ascii="Arial" w:eastAsia="MS Mincho" w:hAnsi="Arial" w:cs="Arial"/>
                <w:sz w:val="22"/>
                <w:szCs w:val="22"/>
              </w:rPr>
            </w:pPr>
            <w:r w:rsidRPr="0033177C">
              <w:rPr>
                <w:rFonts w:ascii="Arial" w:eastAsia="MS Mincho" w:hAnsi="Arial" w:cs="Arial"/>
                <w:sz w:val="22"/>
                <w:szCs w:val="22"/>
              </w:rPr>
              <w:t>Petugas Administrasi Kamar Bedah Sentral</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50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37" w:type="dxa"/>
          </w:tcPr>
          <w:p w:rsidR="00894E66" w:rsidRPr="0033177C" w:rsidRDefault="00894E66" w:rsidP="00EB19C5">
            <w:pPr>
              <w:pStyle w:val="PlainText"/>
              <w:spacing w:line="276" w:lineRule="auto"/>
              <w:jc w:val="both"/>
              <w:rPr>
                <w:rFonts w:ascii="Arial" w:eastAsia="MS Mincho" w:hAnsi="Arial" w:cs="Arial"/>
                <w:sz w:val="22"/>
                <w:szCs w:val="22"/>
              </w:rPr>
            </w:pPr>
            <w:r w:rsidRPr="0033177C">
              <w:rPr>
                <w:rFonts w:ascii="Arial" w:eastAsia="MS Mincho" w:hAnsi="Arial" w:cs="Arial"/>
                <w:sz w:val="22"/>
                <w:szCs w:val="22"/>
              </w:rPr>
              <w:t>Seorang yang bertugas untuk mengelola Administrasi (pelayanan/pemakaian alat-alat kesehatan, suarat jaminan perusahaan) di bagiannya.</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50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37" w:type="dxa"/>
          </w:tcPr>
          <w:p w:rsidR="00894E66" w:rsidRPr="0033177C" w:rsidRDefault="00894E66" w:rsidP="00682886">
            <w:pPr>
              <w:pStyle w:val="PlainText"/>
              <w:numPr>
                <w:ilvl w:val="0"/>
                <w:numId w:val="43"/>
              </w:numPr>
              <w:spacing w:line="276" w:lineRule="auto"/>
              <w:jc w:val="both"/>
              <w:rPr>
                <w:rFonts w:ascii="Arial" w:eastAsia="MS Mincho" w:hAnsi="Arial" w:cs="Arial"/>
                <w:sz w:val="22"/>
                <w:szCs w:val="22"/>
              </w:rPr>
            </w:pPr>
            <w:r w:rsidRPr="0033177C">
              <w:rPr>
                <w:rFonts w:ascii="Arial" w:eastAsia="MS Mincho" w:hAnsi="Arial" w:cs="Arial"/>
                <w:sz w:val="22"/>
                <w:szCs w:val="22"/>
              </w:rPr>
              <w:t>Pendidika</w:t>
            </w:r>
            <w:r w:rsidR="00FC182B" w:rsidRPr="0033177C">
              <w:rPr>
                <w:rFonts w:ascii="Arial" w:eastAsia="MS Mincho" w:hAnsi="Arial" w:cs="Arial"/>
                <w:sz w:val="22"/>
                <w:szCs w:val="22"/>
              </w:rPr>
              <w:t>n minimal lulus D3</w:t>
            </w:r>
          </w:p>
          <w:p w:rsidR="00894E66" w:rsidRPr="0033177C" w:rsidRDefault="00894E66" w:rsidP="00682886">
            <w:pPr>
              <w:pStyle w:val="PlainText"/>
              <w:numPr>
                <w:ilvl w:val="0"/>
                <w:numId w:val="43"/>
              </w:numPr>
              <w:spacing w:line="276" w:lineRule="auto"/>
              <w:jc w:val="both"/>
              <w:rPr>
                <w:rFonts w:ascii="Arial" w:eastAsia="MS Mincho" w:hAnsi="Arial" w:cs="Arial"/>
                <w:sz w:val="22"/>
                <w:szCs w:val="22"/>
              </w:rPr>
            </w:pPr>
            <w:r w:rsidRPr="0033177C">
              <w:rPr>
                <w:rFonts w:ascii="Arial" w:eastAsia="MS Mincho" w:hAnsi="Arial" w:cs="Arial"/>
                <w:sz w:val="22"/>
                <w:szCs w:val="22"/>
              </w:rPr>
              <w:t xml:space="preserve">Pernah mengikuti SIM RS rawat inap yang telah   </w:t>
            </w:r>
          </w:p>
          <w:p w:rsidR="00894E66" w:rsidRPr="0033177C" w:rsidRDefault="00894E66" w:rsidP="00682886">
            <w:pPr>
              <w:pStyle w:val="PlainText"/>
              <w:numPr>
                <w:ilvl w:val="0"/>
                <w:numId w:val="43"/>
              </w:numPr>
              <w:spacing w:line="276" w:lineRule="auto"/>
              <w:jc w:val="both"/>
              <w:rPr>
                <w:rFonts w:ascii="Arial" w:eastAsia="MS Mincho" w:hAnsi="Arial" w:cs="Arial"/>
                <w:sz w:val="22"/>
                <w:szCs w:val="22"/>
              </w:rPr>
            </w:pPr>
            <w:proofErr w:type="gramStart"/>
            <w:r w:rsidRPr="0033177C">
              <w:rPr>
                <w:rFonts w:ascii="Arial" w:eastAsia="MS Mincho" w:hAnsi="Arial" w:cs="Arial"/>
                <w:sz w:val="22"/>
                <w:szCs w:val="22"/>
              </w:rPr>
              <w:t>di</w:t>
            </w:r>
            <w:proofErr w:type="gramEnd"/>
            <w:r w:rsidRPr="0033177C">
              <w:rPr>
                <w:rFonts w:ascii="Arial" w:eastAsia="MS Mincho" w:hAnsi="Arial" w:cs="Arial"/>
                <w:sz w:val="22"/>
                <w:szCs w:val="22"/>
              </w:rPr>
              <w:t xml:space="preserve"> program ole RS.</w:t>
            </w:r>
          </w:p>
          <w:p w:rsidR="00894E66" w:rsidRPr="0033177C" w:rsidRDefault="00894E66" w:rsidP="00682886">
            <w:pPr>
              <w:pStyle w:val="PlainText"/>
              <w:numPr>
                <w:ilvl w:val="0"/>
                <w:numId w:val="43"/>
              </w:numPr>
              <w:spacing w:line="276" w:lineRule="auto"/>
              <w:jc w:val="both"/>
              <w:rPr>
                <w:rFonts w:ascii="Arial" w:eastAsia="MS Mincho" w:hAnsi="Arial" w:cs="Arial"/>
                <w:sz w:val="22"/>
                <w:szCs w:val="22"/>
              </w:rPr>
            </w:pPr>
            <w:r w:rsidRPr="0033177C">
              <w:rPr>
                <w:rFonts w:ascii="Arial" w:eastAsia="MS Mincho" w:hAnsi="Arial" w:cs="Arial"/>
                <w:sz w:val="22"/>
                <w:szCs w:val="22"/>
              </w:rPr>
              <w:t>Sehat Jasmani dan Rohani.</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50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37" w:type="dxa"/>
          </w:tcPr>
          <w:p w:rsidR="00894E66" w:rsidRPr="0033177C" w:rsidRDefault="00894E66" w:rsidP="00682886">
            <w:pPr>
              <w:pStyle w:val="PlainText"/>
              <w:numPr>
                <w:ilvl w:val="0"/>
                <w:numId w:val="44"/>
              </w:numPr>
              <w:spacing w:line="276" w:lineRule="auto"/>
              <w:jc w:val="both"/>
              <w:rPr>
                <w:rFonts w:ascii="Arial" w:eastAsia="MS Mincho" w:hAnsi="Arial" w:cs="Arial"/>
                <w:sz w:val="22"/>
                <w:szCs w:val="22"/>
              </w:rPr>
            </w:pPr>
            <w:r w:rsidRPr="0033177C">
              <w:rPr>
                <w:rFonts w:ascii="Arial" w:eastAsia="MS Mincho" w:hAnsi="Arial" w:cs="Arial"/>
                <w:sz w:val="22"/>
                <w:szCs w:val="22"/>
              </w:rPr>
              <w:t xml:space="preserve">Secara structural bertanggung jawab kepada </w:t>
            </w:r>
            <w:r w:rsidR="00C174D7" w:rsidRPr="0033177C">
              <w:rPr>
                <w:rFonts w:ascii="Arial" w:eastAsia="MS Mincho" w:hAnsi="Arial" w:cs="Arial"/>
                <w:sz w:val="22"/>
                <w:szCs w:val="22"/>
              </w:rPr>
              <w:t>penjab</w:t>
            </w:r>
            <w:r w:rsidRPr="0033177C">
              <w:rPr>
                <w:rFonts w:ascii="Arial" w:eastAsia="MS Mincho" w:hAnsi="Arial" w:cs="Arial"/>
                <w:sz w:val="22"/>
                <w:szCs w:val="22"/>
              </w:rPr>
              <w:t xml:space="preserve"> Kamar Bedah Sentral.</w:t>
            </w:r>
          </w:p>
          <w:p w:rsidR="00894E66" w:rsidRPr="0033177C" w:rsidRDefault="00894E66" w:rsidP="00682886">
            <w:pPr>
              <w:pStyle w:val="PlainText"/>
              <w:numPr>
                <w:ilvl w:val="0"/>
                <w:numId w:val="44"/>
              </w:numPr>
              <w:spacing w:line="276" w:lineRule="auto"/>
              <w:jc w:val="both"/>
              <w:rPr>
                <w:rFonts w:ascii="Arial" w:eastAsia="MS Mincho" w:hAnsi="Arial" w:cs="Arial"/>
                <w:sz w:val="22"/>
                <w:szCs w:val="22"/>
              </w:rPr>
            </w:pPr>
            <w:r w:rsidRPr="0033177C">
              <w:rPr>
                <w:rFonts w:ascii="Arial" w:eastAsia="MS Mincho" w:hAnsi="Arial" w:cs="Arial"/>
                <w:sz w:val="22"/>
                <w:szCs w:val="22"/>
              </w:rPr>
              <w:t>Secara Fungsional bertanggung jawab kepada Penyelia Kamar Bedah Sentral</w:t>
            </w:r>
          </w:p>
          <w:p w:rsidR="00894E66" w:rsidRPr="0033177C" w:rsidRDefault="00894E66" w:rsidP="00682886">
            <w:pPr>
              <w:pStyle w:val="PlainText"/>
              <w:numPr>
                <w:ilvl w:val="0"/>
                <w:numId w:val="44"/>
              </w:numPr>
              <w:spacing w:line="276" w:lineRule="auto"/>
              <w:jc w:val="both"/>
              <w:rPr>
                <w:rFonts w:ascii="Arial" w:eastAsia="MS Mincho" w:hAnsi="Arial" w:cs="Arial"/>
                <w:sz w:val="22"/>
                <w:szCs w:val="22"/>
              </w:rPr>
            </w:pPr>
            <w:r w:rsidRPr="0033177C">
              <w:rPr>
                <w:rFonts w:ascii="Arial" w:eastAsia="MS Mincho" w:hAnsi="Arial" w:cs="Arial"/>
                <w:sz w:val="22"/>
                <w:szCs w:val="22"/>
              </w:rPr>
              <w:t>Secara Operasional Bertanggung jawab kepada bagian Administrasi Rumah Sakit.</w:t>
            </w:r>
          </w:p>
        </w:tc>
      </w:tr>
      <w:tr w:rsidR="00894E66" w:rsidRPr="0033177C" w:rsidTr="00061CF0">
        <w:tc>
          <w:tcPr>
            <w:tcW w:w="506"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190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50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737" w:type="dxa"/>
          </w:tcPr>
          <w:p w:rsidR="00894E66" w:rsidRPr="0033177C" w:rsidRDefault="00894E66" w:rsidP="00682886">
            <w:pPr>
              <w:pStyle w:val="PlainText"/>
              <w:numPr>
                <w:ilvl w:val="0"/>
                <w:numId w:val="45"/>
              </w:numPr>
              <w:spacing w:line="276" w:lineRule="auto"/>
              <w:jc w:val="both"/>
              <w:rPr>
                <w:rFonts w:ascii="Arial" w:eastAsia="MS Mincho" w:hAnsi="Arial" w:cs="Arial"/>
                <w:sz w:val="22"/>
                <w:szCs w:val="22"/>
              </w:rPr>
            </w:pPr>
            <w:r w:rsidRPr="0033177C">
              <w:rPr>
                <w:rFonts w:ascii="Arial" w:eastAsia="MS Mincho" w:hAnsi="Arial" w:cs="Arial"/>
                <w:sz w:val="22"/>
                <w:szCs w:val="22"/>
              </w:rPr>
              <w:t xml:space="preserve">Memasukan Data pasien yang </w:t>
            </w:r>
            <w:proofErr w:type="gramStart"/>
            <w:r w:rsidRPr="0033177C">
              <w:rPr>
                <w:rFonts w:ascii="Arial" w:eastAsia="MS Mincho" w:hAnsi="Arial" w:cs="Arial"/>
                <w:sz w:val="22"/>
                <w:szCs w:val="22"/>
              </w:rPr>
              <w:t>akan</w:t>
            </w:r>
            <w:proofErr w:type="gramEnd"/>
            <w:r w:rsidRPr="0033177C">
              <w:rPr>
                <w:rFonts w:ascii="Arial" w:eastAsia="MS Mincho" w:hAnsi="Arial" w:cs="Arial"/>
                <w:sz w:val="22"/>
                <w:szCs w:val="22"/>
              </w:rPr>
              <w:t xml:space="preserve"> dioperasi ke buku registras kamar bedah.</w:t>
            </w:r>
          </w:p>
          <w:p w:rsidR="00894E66" w:rsidRPr="0033177C" w:rsidRDefault="00894E66" w:rsidP="00682886">
            <w:pPr>
              <w:pStyle w:val="PlainText"/>
              <w:numPr>
                <w:ilvl w:val="0"/>
                <w:numId w:val="45"/>
              </w:numPr>
              <w:spacing w:line="276" w:lineRule="auto"/>
              <w:jc w:val="both"/>
              <w:rPr>
                <w:rFonts w:ascii="Arial" w:eastAsia="MS Mincho" w:hAnsi="Arial" w:cs="Arial"/>
                <w:sz w:val="22"/>
                <w:szCs w:val="22"/>
              </w:rPr>
            </w:pPr>
            <w:r w:rsidRPr="0033177C">
              <w:rPr>
                <w:rFonts w:ascii="Arial" w:eastAsia="MS Mincho" w:hAnsi="Arial" w:cs="Arial"/>
                <w:sz w:val="22"/>
                <w:szCs w:val="22"/>
              </w:rPr>
              <w:t>Melengkapi data pasien.</w:t>
            </w:r>
          </w:p>
          <w:p w:rsidR="00894E66" w:rsidRPr="0033177C" w:rsidRDefault="00894E66" w:rsidP="00682886">
            <w:pPr>
              <w:pStyle w:val="PlainText"/>
              <w:numPr>
                <w:ilvl w:val="0"/>
                <w:numId w:val="45"/>
              </w:numPr>
              <w:spacing w:line="276" w:lineRule="auto"/>
              <w:jc w:val="both"/>
              <w:rPr>
                <w:rFonts w:ascii="Arial" w:eastAsia="MS Mincho" w:hAnsi="Arial" w:cs="Arial"/>
                <w:sz w:val="22"/>
                <w:szCs w:val="22"/>
              </w:rPr>
            </w:pPr>
            <w:r w:rsidRPr="0033177C">
              <w:rPr>
                <w:rFonts w:ascii="Arial" w:eastAsia="MS Mincho" w:hAnsi="Arial" w:cs="Arial"/>
                <w:sz w:val="22"/>
                <w:szCs w:val="22"/>
              </w:rPr>
              <w:t xml:space="preserve">Memasukan data pasien di komputer </w:t>
            </w:r>
          </w:p>
          <w:p w:rsidR="00894E66" w:rsidRPr="0033177C" w:rsidRDefault="00894E66" w:rsidP="00682886">
            <w:pPr>
              <w:pStyle w:val="PlainText"/>
              <w:numPr>
                <w:ilvl w:val="0"/>
                <w:numId w:val="45"/>
              </w:numPr>
              <w:spacing w:line="276" w:lineRule="auto"/>
              <w:jc w:val="both"/>
              <w:rPr>
                <w:rFonts w:ascii="Arial" w:eastAsia="MS Mincho" w:hAnsi="Arial" w:cs="Arial"/>
                <w:sz w:val="22"/>
                <w:szCs w:val="22"/>
              </w:rPr>
            </w:pPr>
            <w:r w:rsidRPr="0033177C">
              <w:rPr>
                <w:rFonts w:ascii="Arial" w:eastAsia="MS Mincho" w:hAnsi="Arial" w:cs="Arial"/>
                <w:sz w:val="22"/>
                <w:szCs w:val="22"/>
              </w:rPr>
              <w:t>Memasukan transaksi pemakaian obat dan alkes</w:t>
            </w:r>
            <w:proofErr w:type="gramStart"/>
            <w:r w:rsidRPr="0033177C">
              <w:rPr>
                <w:rFonts w:ascii="Arial" w:eastAsia="MS Mincho" w:hAnsi="Arial" w:cs="Arial"/>
                <w:sz w:val="22"/>
                <w:szCs w:val="22"/>
              </w:rPr>
              <w:t>,serta</w:t>
            </w:r>
            <w:proofErr w:type="gramEnd"/>
            <w:r w:rsidRPr="0033177C">
              <w:rPr>
                <w:rFonts w:ascii="Arial" w:eastAsia="MS Mincho" w:hAnsi="Arial" w:cs="Arial"/>
                <w:sz w:val="22"/>
                <w:szCs w:val="22"/>
              </w:rPr>
              <w:t xml:space="preserve"> pelayanan di komputer.</w:t>
            </w:r>
          </w:p>
          <w:p w:rsidR="00894E66" w:rsidRPr="0033177C" w:rsidRDefault="00894E66" w:rsidP="00682886">
            <w:pPr>
              <w:pStyle w:val="PlainText"/>
              <w:numPr>
                <w:ilvl w:val="0"/>
                <w:numId w:val="45"/>
              </w:numPr>
              <w:spacing w:line="276" w:lineRule="auto"/>
              <w:jc w:val="both"/>
              <w:rPr>
                <w:rFonts w:ascii="Arial" w:eastAsia="MS Mincho" w:hAnsi="Arial" w:cs="Arial"/>
                <w:sz w:val="22"/>
                <w:szCs w:val="22"/>
                <w:lang w:val="sv-SE"/>
              </w:rPr>
            </w:pPr>
            <w:r w:rsidRPr="0033177C">
              <w:rPr>
                <w:rFonts w:ascii="Arial" w:eastAsia="MS Mincho" w:hAnsi="Arial" w:cs="Arial"/>
                <w:sz w:val="22"/>
                <w:szCs w:val="22"/>
                <w:lang w:val="sv-SE"/>
              </w:rPr>
              <w:t>Mengantar rincian biaya kamar operasi ke Bagian Administrasi</w:t>
            </w:r>
          </w:p>
          <w:p w:rsidR="00894E66" w:rsidRPr="0033177C" w:rsidRDefault="00894E66" w:rsidP="00EB19C5">
            <w:pPr>
              <w:pStyle w:val="PlainText"/>
              <w:spacing w:line="276" w:lineRule="auto"/>
              <w:ind w:left="72"/>
              <w:jc w:val="both"/>
              <w:rPr>
                <w:rFonts w:ascii="Arial" w:eastAsia="MS Mincho" w:hAnsi="Arial" w:cs="Arial"/>
                <w:sz w:val="22"/>
                <w:szCs w:val="22"/>
                <w:lang w:val="sv-SE"/>
              </w:rPr>
            </w:pPr>
          </w:p>
          <w:p w:rsidR="00BC376E" w:rsidRPr="0033177C" w:rsidRDefault="00BC376E" w:rsidP="00EB19C5">
            <w:pPr>
              <w:pStyle w:val="PlainText"/>
              <w:spacing w:line="276" w:lineRule="auto"/>
              <w:ind w:left="72"/>
              <w:jc w:val="both"/>
              <w:rPr>
                <w:rFonts w:ascii="Arial" w:eastAsia="MS Mincho" w:hAnsi="Arial" w:cs="Arial"/>
                <w:sz w:val="22"/>
                <w:szCs w:val="22"/>
                <w:lang w:val="sv-SE"/>
              </w:rPr>
            </w:pPr>
          </w:p>
          <w:p w:rsidR="00BC376E" w:rsidRPr="0033177C" w:rsidRDefault="00BC376E" w:rsidP="00EB19C5">
            <w:pPr>
              <w:pStyle w:val="PlainText"/>
              <w:spacing w:line="276" w:lineRule="auto"/>
              <w:ind w:left="72"/>
              <w:jc w:val="both"/>
              <w:rPr>
                <w:rFonts w:ascii="Arial" w:eastAsia="MS Mincho" w:hAnsi="Arial" w:cs="Arial"/>
                <w:sz w:val="22"/>
                <w:szCs w:val="22"/>
                <w:lang w:val="sv-SE"/>
              </w:rPr>
            </w:pPr>
          </w:p>
          <w:p w:rsidR="00BC376E" w:rsidRPr="0033177C" w:rsidRDefault="00BC376E" w:rsidP="00EB19C5">
            <w:pPr>
              <w:pStyle w:val="PlainText"/>
              <w:spacing w:line="276" w:lineRule="auto"/>
              <w:ind w:left="72"/>
              <w:jc w:val="both"/>
              <w:rPr>
                <w:rFonts w:ascii="Arial" w:eastAsia="MS Mincho" w:hAnsi="Arial" w:cs="Arial"/>
                <w:sz w:val="22"/>
                <w:szCs w:val="22"/>
                <w:lang w:val="sv-SE"/>
              </w:rPr>
            </w:pPr>
          </w:p>
          <w:p w:rsidR="00BC376E" w:rsidRPr="0033177C" w:rsidRDefault="00BC376E" w:rsidP="00EB19C5">
            <w:pPr>
              <w:pStyle w:val="PlainText"/>
              <w:spacing w:line="276" w:lineRule="auto"/>
              <w:ind w:left="72"/>
              <w:jc w:val="both"/>
              <w:rPr>
                <w:rFonts w:ascii="Arial" w:eastAsia="MS Mincho" w:hAnsi="Arial" w:cs="Arial"/>
                <w:sz w:val="22"/>
                <w:szCs w:val="22"/>
                <w:lang w:val="sv-SE"/>
              </w:rPr>
            </w:pPr>
          </w:p>
          <w:p w:rsidR="00205EF9" w:rsidRPr="0033177C" w:rsidRDefault="00205EF9" w:rsidP="00EB19C5">
            <w:pPr>
              <w:pStyle w:val="PlainText"/>
              <w:spacing w:line="276" w:lineRule="auto"/>
              <w:ind w:left="72"/>
              <w:jc w:val="both"/>
              <w:rPr>
                <w:rFonts w:ascii="Arial" w:eastAsia="MS Mincho" w:hAnsi="Arial" w:cs="Arial"/>
                <w:sz w:val="22"/>
                <w:szCs w:val="22"/>
                <w:lang w:val="sv-SE"/>
              </w:rPr>
            </w:pPr>
          </w:p>
          <w:p w:rsidR="00205EF9" w:rsidRPr="0033177C" w:rsidRDefault="00205EF9" w:rsidP="00EB19C5">
            <w:pPr>
              <w:pStyle w:val="PlainText"/>
              <w:spacing w:line="276" w:lineRule="auto"/>
              <w:ind w:left="72"/>
              <w:jc w:val="both"/>
              <w:rPr>
                <w:rFonts w:ascii="Arial" w:eastAsia="MS Mincho" w:hAnsi="Arial" w:cs="Arial"/>
                <w:sz w:val="22"/>
                <w:szCs w:val="22"/>
                <w:lang w:val="sv-SE"/>
              </w:rPr>
            </w:pPr>
          </w:p>
          <w:p w:rsidR="00205EF9" w:rsidRPr="0033177C" w:rsidRDefault="00205EF9" w:rsidP="00EB19C5">
            <w:pPr>
              <w:pStyle w:val="PlainText"/>
              <w:spacing w:line="276" w:lineRule="auto"/>
              <w:ind w:left="72"/>
              <w:jc w:val="both"/>
              <w:rPr>
                <w:rFonts w:ascii="Arial" w:eastAsia="MS Mincho" w:hAnsi="Arial" w:cs="Arial"/>
                <w:sz w:val="22"/>
                <w:szCs w:val="22"/>
                <w:lang w:val="sv-SE"/>
              </w:rPr>
            </w:pPr>
          </w:p>
          <w:p w:rsidR="00205EF9" w:rsidRPr="0033177C" w:rsidRDefault="00205EF9" w:rsidP="00EB19C5">
            <w:pPr>
              <w:pStyle w:val="PlainText"/>
              <w:spacing w:line="276" w:lineRule="auto"/>
              <w:ind w:left="72"/>
              <w:jc w:val="both"/>
              <w:rPr>
                <w:rFonts w:ascii="Arial" w:eastAsia="MS Mincho" w:hAnsi="Arial" w:cs="Arial"/>
                <w:sz w:val="22"/>
                <w:szCs w:val="22"/>
                <w:lang w:val="sv-SE"/>
              </w:rPr>
            </w:pPr>
          </w:p>
        </w:tc>
      </w:tr>
    </w:tbl>
    <w:p w:rsidR="00894E66" w:rsidRPr="0033177C" w:rsidRDefault="00894E66" w:rsidP="00E04C59">
      <w:pPr>
        <w:pStyle w:val="ListParagraph"/>
        <w:numPr>
          <w:ilvl w:val="0"/>
          <w:numId w:val="7"/>
        </w:numPr>
        <w:tabs>
          <w:tab w:val="left" w:pos="1418"/>
        </w:tabs>
        <w:bidi w:val="0"/>
        <w:spacing w:line="276" w:lineRule="auto"/>
        <w:rPr>
          <w:rFonts w:ascii="Arial" w:hAnsi="Arial" w:cs="Arial"/>
          <w:b/>
        </w:rPr>
      </w:pPr>
      <w:r w:rsidRPr="0033177C">
        <w:rPr>
          <w:rFonts w:ascii="Arial" w:hAnsi="Arial" w:cs="Arial"/>
          <w:b/>
        </w:rPr>
        <w:lastRenderedPageBreak/>
        <w:t>SANITASI</w:t>
      </w:r>
      <w:r w:rsidR="00BC376E" w:rsidRPr="0033177C">
        <w:rPr>
          <w:rFonts w:ascii="Arial" w:hAnsi="Arial" w:cs="Arial"/>
          <w:b/>
          <w:lang w:val="en-ID"/>
        </w:rPr>
        <w:t>/CS</w:t>
      </w:r>
    </w:p>
    <w:tbl>
      <w:tblPr>
        <w:tblW w:w="8735" w:type="dxa"/>
        <w:tblInd w:w="360" w:type="dxa"/>
        <w:tblLayout w:type="fixed"/>
        <w:tblLook w:val="00A0" w:firstRow="1" w:lastRow="0" w:firstColumn="1" w:lastColumn="0" w:noHBand="0" w:noVBand="0"/>
      </w:tblPr>
      <w:tblGrid>
        <w:gridCol w:w="468"/>
        <w:gridCol w:w="1884"/>
        <w:gridCol w:w="540"/>
        <w:gridCol w:w="5843"/>
      </w:tblGrid>
      <w:tr w:rsidR="00894E66" w:rsidRPr="0033177C" w:rsidTr="00061CF0">
        <w:tc>
          <w:tcPr>
            <w:tcW w:w="468"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188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5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843" w:type="dxa"/>
          </w:tcPr>
          <w:p w:rsidR="00894E66" w:rsidRPr="0033177C" w:rsidRDefault="00894E66" w:rsidP="00EB19C5">
            <w:pPr>
              <w:pStyle w:val="PlainText"/>
              <w:spacing w:line="276" w:lineRule="auto"/>
              <w:jc w:val="both"/>
              <w:rPr>
                <w:rFonts w:ascii="Arial" w:eastAsia="MS Mincho" w:hAnsi="Arial" w:cs="Arial"/>
                <w:sz w:val="22"/>
                <w:szCs w:val="22"/>
                <w:lang w:val="sv-SE"/>
              </w:rPr>
            </w:pPr>
            <w:r w:rsidRPr="0033177C">
              <w:rPr>
                <w:rFonts w:ascii="Arial" w:hAnsi="Arial" w:cs="Arial"/>
                <w:sz w:val="22"/>
                <w:szCs w:val="22"/>
                <w:lang w:val="fi-FI"/>
              </w:rPr>
              <w:t>Petugas Sanitasi Bagian Kamar Bedah</w:t>
            </w:r>
          </w:p>
        </w:tc>
      </w:tr>
      <w:tr w:rsidR="00894E66" w:rsidRPr="0033177C" w:rsidTr="00061CF0">
        <w:tc>
          <w:tcPr>
            <w:tcW w:w="468"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188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5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843" w:type="dxa"/>
          </w:tcPr>
          <w:p w:rsidR="00894E66" w:rsidRPr="0033177C" w:rsidRDefault="00894E66" w:rsidP="00EB19C5">
            <w:pPr>
              <w:rPr>
                <w:rFonts w:ascii="Arial" w:hAnsi="Arial" w:cs="Arial"/>
                <w:lang w:val="fi-FI"/>
              </w:rPr>
            </w:pPr>
            <w:r w:rsidRPr="0033177C">
              <w:rPr>
                <w:rFonts w:ascii="Arial" w:hAnsi="Arial" w:cs="Arial"/>
                <w:lang w:val="fi-FI"/>
              </w:rPr>
              <w:t xml:space="preserve">Seorang tenaga yang ditugaskan melakukan pekerjaan membersihkan ruangan dan peralatan di bagian Kamar Bedah. </w:t>
            </w:r>
          </w:p>
        </w:tc>
      </w:tr>
      <w:tr w:rsidR="00894E66" w:rsidRPr="0033177C" w:rsidTr="00061CF0">
        <w:tc>
          <w:tcPr>
            <w:tcW w:w="468"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188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5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843" w:type="dxa"/>
          </w:tcPr>
          <w:p w:rsidR="00894E66" w:rsidRPr="0033177C" w:rsidRDefault="00894E66" w:rsidP="00EB19C5">
            <w:pPr>
              <w:pStyle w:val="PlainText"/>
              <w:spacing w:line="276" w:lineRule="auto"/>
              <w:jc w:val="both"/>
              <w:rPr>
                <w:rFonts w:ascii="Arial" w:eastAsia="MS Mincho" w:hAnsi="Arial" w:cs="Arial"/>
                <w:sz w:val="22"/>
                <w:szCs w:val="22"/>
              </w:rPr>
            </w:pPr>
            <w:r w:rsidRPr="0033177C">
              <w:rPr>
                <w:rFonts w:ascii="Arial" w:hAnsi="Arial" w:cs="Arial"/>
                <w:sz w:val="22"/>
                <w:szCs w:val="22"/>
              </w:rPr>
              <w:t>Berijazah minimal SMP</w:t>
            </w:r>
          </w:p>
        </w:tc>
      </w:tr>
      <w:tr w:rsidR="00894E66" w:rsidRPr="0033177C" w:rsidTr="00061CF0">
        <w:tc>
          <w:tcPr>
            <w:tcW w:w="468"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188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5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843" w:type="dxa"/>
          </w:tcPr>
          <w:p w:rsidR="00894E66" w:rsidRPr="0033177C" w:rsidRDefault="00894E66" w:rsidP="00EB19C5">
            <w:pPr>
              <w:pStyle w:val="PlainText"/>
              <w:spacing w:line="276" w:lineRule="auto"/>
              <w:jc w:val="both"/>
              <w:rPr>
                <w:rFonts w:ascii="Arial" w:eastAsia="MS Mincho" w:hAnsi="Arial" w:cs="Arial"/>
                <w:sz w:val="22"/>
                <w:szCs w:val="22"/>
              </w:rPr>
            </w:pPr>
            <w:r w:rsidRPr="0033177C">
              <w:rPr>
                <w:rFonts w:ascii="Arial" w:hAnsi="Arial" w:cs="Arial"/>
                <w:sz w:val="22"/>
                <w:szCs w:val="22"/>
              </w:rPr>
              <w:t>Bertanggung jawab kepada Penanggung Jawab Harian Bagian Kamar Bedah.</w:t>
            </w:r>
          </w:p>
        </w:tc>
      </w:tr>
      <w:tr w:rsidR="00894E66" w:rsidRPr="0033177C" w:rsidTr="00061CF0">
        <w:tc>
          <w:tcPr>
            <w:tcW w:w="468"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1884"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540" w:type="dxa"/>
          </w:tcPr>
          <w:p w:rsidR="00894E66" w:rsidRPr="0033177C" w:rsidRDefault="00894E66"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5843" w:type="dxa"/>
          </w:tcPr>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 xml:space="preserve">Menyapu, mengepel semua ruangan dan gang di Bagian Kamar Bedah. </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Membersihkan ruangan kamar bedah sesudah selesai di gunakan untuk pembedahan.</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Membuang sampah setiap hari ke pembakaran atau tempat penampungan sampah Rumah Sakit.</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Membersihkan alat cuci tangan bedah kamar mandi, WC, kloset, dll</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Membantu memeriksa keadaan peralatan seperti lampu, kursi-kursi ruang tunggu, tabung oksigen, brankard, kursi roda.</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Mengelap kaca, pintu, dinding ruangan, lemari dan peralatan rumah tangga lainnya.</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Mengambil/mengantar surat untuk/dari sekretaris untuk para dokter Bagian Kamar Bedah.</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 xml:space="preserve">Mengambil air minum/ke dapur </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lang w:val="sv-SE"/>
              </w:rPr>
              <w:t>Mengantar pesanan permintaan barang-barang atau peralatan Bagian Kamar Bedah.</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Menginventaris barang untuk sanitasi sendiri</w:t>
            </w:r>
          </w:p>
          <w:p w:rsidR="00894E66" w:rsidRPr="0033177C" w:rsidRDefault="00894E66" w:rsidP="00682886">
            <w:pPr>
              <w:pStyle w:val="ListParagraph"/>
              <w:numPr>
                <w:ilvl w:val="0"/>
                <w:numId w:val="52"/>
              </w:numPr>
              <w:bidi w:val="0"/>
              <w:spacing w:line="276" w:lineRule="auto"/>
              <w:jc w:val="both"/>
              <w:rPr>
                <w:rFonts w:ascii="Arial" w:hAnsi="Arial" w:cs="Arial"/>
              </w:rPr>
            </w:pPr>
            <w:r w:rsidRPr="0033177C">
              <w:rPr>
                <w:rFonts w:ascii="Arial" w:hAnsi="Arial" w:cs="Arial"/>
              </w:rPr>
              <w:t>Menjalankan instruksi Penanggung Jawab Harian atau Perawat dalam melaksanakan tugas pelayanan.</w:t>
            </w:r>
          </w:p>
          <w:p w:rsidR="00894E66" w:rsidRPr="0033177C" w:rsidRDefault="00894E66" w:rsidP="00EB19C5">
            <w:pPr>
              <w:pStyle w:val="PlainText"/>
              <w:spacing w:line="276" w:lineRule="auto"/>
              <w:jc w:val="both"/>
              <w:rPr>
                <w:rFonts w:ascii="Arial" w:eastAsia="MS Mincho" w:hAnsi="Arial" w:cs="Arial"/>
                <w:sz w:val="22"/>
                <w:szCs w:val="22"/>
              </w:rPr>
            </w:pPr>
          </w:p>
          <w:p w:rsidR="00BC376E" w:rsidRPr="0033177C" w:rsidRDefault="00BC376E" w:rsidP="00EB19C5">
            <w:pPr>
              <w:pStyle w:val="PlainText"/>
              <w:spacing w:line="276" w:lineRule="auto"/>
              <w:jc w:val="both"/>
              <w:rPr>
                <w:rFonts w:ascii="Arial" w:eastAsia="MS Mincho" w:hAnsi="Arial" w:cs="Arial"/>
                <w:sz w:val="22"/>
                <w:szCs w:val="22"/>
              </w:rPr>
            </w:pPr>
          </w:p>
        </w:tc>
      </w:tr>
    </w:tbl>
    <w:p w:rsidR="00061CF0" w:rsidRPr="0033177C" w:rsidRDefault="00061CF0">
      <w:pPr>
        <w:rPr>
          <w:rFonts w:ascii="Arial" w:hAnsi="Arial" w:cs="Arial"/>
          <w:b/>
          <w:noProof/>
          <w:lang w:bidi="ar-EG"/>
        </w:rPr>
      </w:pPr>
    </w:p>
    <w:p w:rsidR="004D3B4C" w:rsidRPr="0033177C" w:rsidRDefault="004D3B4C" w:rsidP="00061CF0">
      <w:pPr>
        <w:pStyle w:val="ListParagraph"/>
        <w:numPr>
          <w:ilvl w:val="0"/>
          <w:numId w:val="7"/>
        </w:numPr>
        <w:tabs>
          <w:tab w:val="left" w:pos="1418"/>
        </w:tabs>
        <w:bidi w:val="0"/>
        <w:spacing w:line="276" w:lineRule="auto"/>
        <w:rPr>
          <w:rFonts w:ascii="Arial" w:hAnsi="Arial" w:cs="Arial"/>
          <w:b/>
        </w:rPr>
      </w:pPr>
      <w:r w:rsidRPr="0033177C">
        <w:rPr>
          <w:rFonts w:ascii="Arial" w:hAnsi="Arial" w:cs="Arial"/>
          <w:b/>
        </w:rPr>
        <w:t>PENANGGUNG JAWAB PELAYANAN CSSD</w:t>
      </w:r>
    </w:p>
    <w:tbl>
      <w:tblPr>
        <w:tblW w:w="8759" w:type="dxa"/>
        <w:tblInd w:w="392" w:type="dxa"/>
        <w:tblLook w:val="00A0" w:firstRow="1" w:lastRow="0" w:firstColumn="1" w:lastColumn="0" w:noHBand="0" w:noVBand="0"/>
      </w:tblPr>
      <w:tblGrid>
        <w:gridCol w:w="440"/>
        <w:gridCol w:w="1754"/>
        <w:gridCol w:w="386"/>
        <w:gridCol w:w="6179"/>
      </w:tblGrid>
      <w:tr w:rsidR="004D3B4C" w:rsidRPr="0033177C" w:rsidTr="00061CF0">
        <w:trPr>
          <w:trHeight w:val="501"/>
        </w:trPr>
        <w:tc>
          <w:tcPr>
            <w:tcW w:w="440"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1.</w:t>
            </w:r>
          </w:p>
        </w:tc>
        <w:tc>
          <w:tcPr>
            <w:tcW w:w="1754"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Nama Jabatan</w:t>
            </w:r>
          </w:p>
        </w:tc>
        <w:tc>
          <w:tcPr>
            <w:tcW w:w="386"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179" w:type="dxa"/>
          </w:tcPr>
          <w:p w:rsidR="004D3B4C" w:rsidRPr="0033177C" w:rsidRDefault="004D3B4C" w:rsidP="00EB19C5">
            <w:pPr>
              <w:tabs>
                <w:tab w:val="left" w:pos="1418"/>
              </w:tabs>
              <w:rPr>
                <w:rFonts w:ascii="Arial" w:hAnsi="Arial" w:cs="Arial"/>
              </w:rPr>
            </w:pPr>
            <w:r w:rsidRPr="0033177C">
              <w:rPr>
                <w:rFonts w:ascii="Arial" w:hAnsi="Arial" w:cs="Arial"/>
              </w:rPr>
              <w:t>Penanggung Jawab Pelayanan CSSD</w:t>
            </w:r>
          </w:p>
        </w:tc>
      </w:tr>
      <w:tr w:rsidR="004D3B4C" w:rsidRPr="0033177C" w:rsidTr="00061CF0">
        <w:trPr>
          <w:trHeight w:val="1364"/>
        </w:trPr>
        <w:tc>
          <w:tcPr>
            <w:tcW w:w="440"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2.</w:t>
            </w:r>
          </w:p>
        </w:tc>
        <w:tc>
          <w:tcPr>
            <w:tcW w:w="1754"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Pengertian</w:t>
            </w:r>
          </w:p>
        </w:tc>
        <w:tc>
          <w:tcPr>
            <w:tcW w:w="386"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179" w:type="dxa"/>
          </w:tcPr>
          <w:p w:rsidR="004D3B4C" w:rsidRPr="0033177C" w:rsidRDefault="004D3B4C" w:rsidP="00EB19C5">
            <w:pPr>
              <w:tabs>
                <w:tab w:val="left" w:pos="2835"/>
              </w:tabs>
              <w:rPr>
                <w:rFonts w:ascii="Arial" w:hAnsi="Arial" w:cs="Arial"/>
              </w:rPr>
            </w:pPr>
            <w:r w:rsidRPr="0033177C">
              <w:rPr>
                <w:rFonts w:ascii="Arial" w:hAnsi="Arial" w:cs="Arial"/>
              </w:rPr>
              <w:t>Seorang tenaga perawat yang diberi wewenang dan tanggung jawab sebagai penanggung jawab pelayanan CSSD untuk mengelola kegiatan pelayanan sterilisasi di Rumah Sakit.</w:t>
            </w:r>
          </w:p>
        </w:tc>
      </w:tr>
      <w:tr w:rsidR="004D3B4C" w:rsidRPr="0033177C" w:rsidTr="00061CF0">
        <w:trPr>
          <w:trHeight w:val="879"/>
        </w:trPr>
        <w:tc>
          <w:tcPr>
            <w:tcW w:w="440"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3.</w:t>
            </w:r>
          </w:p>
        </w:tc>
        <w:tc>
          <w:tcPr>
            <w:tcW w:w="1754"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Persyaratan</w:t>
            </w:r>
          </w:p>
        </w:tc>
        <w:tc>
          <w:tcPr>
            <w:tcW w:w="386"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179" w:type="dxa"/>
          </w:tcPr>
          <w:p w:rsidR="004D3B4C" w:rsidRPr="0033177C" w:rsidRDefault="004D3B4C" w:rsidP="00EB19C5">
            <w:pPr>
              <w:pStyle w:val="Title"/>
              <w:spacing w:line="276" w:lineRule="auto"/>
              <w:jc w:val="both"/>
              <w:rPr>
                <w:rFonts w:ascii="Arial" w:hAnsi="Arial" w:cs="Arial"/>
                <w:b w:val="0"/>
                <w:sz w:val="22"/>
                <w:szCs w:val="22"/>
              </w:rPr>
            </w:pPr>
            <w:r w:rsidRPr="0033177C">
              <w:rPr>
                <w:rFonts w:ascii="Arial" w:hAnsi="Arial" w:cs="Arial"/>
                <w:b w:val="0"/>
                <w:sz w:val="22"/>
                <w:szCs w:val="22"/>
              </w:rPr>
              <w:t xml:space="preserve">Perawat dengan pendidikan </w:t>
            </w:r>
            <w:r w:rsidRPr="0033177C">
              <w:rPr>
                <w:rFonts w:ascii="Arial" w:hAnsi="Arial" w:cs="Arial"/>
                <w:b w:val="0"/>
                <w:sz w:val="22"/>
                <w:szCs w:val="22"/>
                <w:lang w:val="id-ID"/>
              </w:rPr>
              <w:t xml:space="preserve">DIII keperawatan </w:t>
            </w:r>
            <w:r w:rsidRPr="0033177C">
              <w:rPr>
                <w:rFonts w:ascii="Arial" w:hAnsi="Arial" w:cs="Arial"/>
                <w:b w:val="0"/>
                <w:sz w:val="22"/>
                <w:szCs w:val="22"/>
              </w:rPr>
              <w:t>dan pengalaman &gt; 2 tahun di keperawatan</w:t>
            </w:r>
          </w:p>
        </w:tc>
      </w:tr>
      <w:tr w:rsidR="004D3B4C" w:rsidRPr="0033177C" w:rsidTr="00061CF0">
        <w:trPr>
          <w:trHeight w:val="955"/>
        </w:trPr>
        <w:tc>
          <w:tcPr>
            <w:tcW w:w="440"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4.</w:t>
            </w:r>
          </w:p>
        </w:tc>
        <w:tc>
          <w:tcPr>
            <w:tcW w:w="1754"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Tanggung Jawab</w:t>
            </w:r>
          </w:p>
        </w:tc>
        <w:tc>
          <w:tcPr>
            <w:tcW w:w="386"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179" w:type="dxa"/>
          </w:tcPr>
          <w:p w:rsidR="004D3B4C" w:rsidRPr="0033177C" w:rsidRDefault="004D3B4C" w:rsidP="00EB19C5">
            <w:pPr>
              <w:tabs>
                <w:tab w:val="left" w:pos="2835"/>
                <w:tab w:val="left" w:pos="3261"/>
              </w:tabs>
              <w:rPr>
                <w:rFonts w:ascii="Arial" w:hAnsi="Arial" w:cs="Arial"/>
              </w:rPr>
            </w:pPr>
            <w:r w:rsidRPr="0033177C">
              <w:rPr>
                <w:rFonts w:ascii="Arial" w:hAnsi="Arial" w:cs="Arial"/>
              </w:rPr>
              <w:t xml:space="preserve">Secara administratif dan fungsional bertanggung jawab pada kepala Instalasi Bedah Sentral untuk melaksanakan kegiatan dalam lingkup </w:t>
            </w:r>
            <w:proofErr w:type="gramStart"/>
            <w:r w:rsidRPr="0033177C">
              <w:rPr>
                <w:rFonts w:ascii="Arial" w:hAnsi="Arial" w:cs="Arial"/>
              </w:rPr>
              <w:t>pelayanan  di</w:t>
            </w:r>
            <w:proofErr w:type="gramEnd"/>
            <w:r w:rsidRPr="0033177C">
              <w:rPr>
                <w:rFonts w:ascii="Arial" w:hAnsi="Arial" w:cs="Arial"/>
              </w:rPr>
              <w:t xml:space="preserve"> bagian CSSD  sehingga terlaksana sesuai dengan tujuan pelayanan yang telah ditetapkan dalam kebijakan-kebijakan kamar bedah sentral.</w:t>
            </w:r>
          </w:p>
        </w:tc>
      </w:tr>
      <w:tr w:rsidR="004D3B4C" w:rsidRPr="0033177C" w:rsidTr="00061CF0">
        <w:trPr>
          <w:trHeight w:val="955"/>
        </w:trPr>
        <w:tc>
          <w:tcPr>
            <w:tcW w:w="440"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5.</w:t>
            </w:r>
          </w:p>
        </w:tc>
        <w:tc>
          <w:tcPr>
            <w:tcW w:w="1754"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Uraian Tugas</w:t>
            </w:r>
          </w:p>
        </w:tc>
        <w:tc>
          <w:tcPr>
            <w:tcW w:w="386" w:type="dxa"/>
          </w:tcPr>
          <w:p w:rsidR="004D3B4C" w:rsidRPr="0033177C" w:rsidRDefault="004D3B4C" w:rsidP="00EB19C5">
            <w:pPr>
              <w:pStyle w:val="PlainText"/>
              <w:spacing w:line="276" w:lineRule="auto"/>
              <w:rPr>
                <w:rFonts w:ascii="Arial" w:eastAsia="MS Mincho" w:hAnsi="Arial" w:cs="Arial"/>
                <w:bCs/>
                <w:sz w:val="22"/>
                <w:szCs w:val="22"/>
              </w:rPr>
            </w:pPr>
            <w:r w:rsidRPr="0033177C">
              <w:rPr>
                <w:rFonts w:ascii="Arial" w:eastAsia="MS Mincho" w:hAnsi="Arial" w:cs="Arial"/>
                <w:bCs/>
                <w:sz w:val="22"/>
                <w:szCs w:val="22"/>
              </w:rPr>
              <w:t>:</w:t>
            </w:r>
          </w:p>
        </w:tc>
        <w:tc>
          <w:tcPr>
            <w:tcW w:w="6179" w:type="dxa"/>
          </w:tcPr>
          <w:p w:rsidR="004D3B4C" w:rsidRPr="0033177C" w:rsidRDefault="004D3B4C" w:rsidP="00682886">
            <w:pPr>
              <w:numPr>
                <w:ilvl w:val="0"/>
                <w:numId w:val="53"/>
              </w:numPr>
              <w:rPr>
                <w:rFonts w:ascii="Arial" w:hAnsi="Arial" w:cs="Arial"/>
              </w:rPr>
            </w:pPr>
            <w:r w:rsidRPr="0033177C">
              <w:rPr>
                <w:rFonts w:ascii="Arial" w:hAnsi="Arial" w:cs="Arial"/>
              </w:rPr>
              <w:t xml:space="preserve">Melaksanakan fungsi perencanaan dengan cara : </w:t>
            </w:r>
          </w:p>
          <w:p w:rsidR="004D3B4C" w:rsidRPr="0033177C" w:rsidRDefault="004D3B4C" w:rsidP="00682886">
            <w:pPr>
              <w:numPr>
                <w:ilvl w:val="1"/>
                <w:numId w:val="54"/>
              </w:numPr>
              <w:rPr>
                <w:rFonts w:ascii="Arial" w:hAnsi="Arial" w:cs="Arial"/>
              </w:rPr>
            </w:pPr>
            <w:r w:rsidRPr="0033177C">
              <w:rPr>
                <w:rFonts w:ascii="Arial" w:hAnsi="Arial" w:cs="Arial"/>
              </w:rPr>
              <w:t>Merencanakan jumlah, jenis dan mutu tenaga yang dibutuhkan di wilayah kerja yang menjadi tanggung jawabnya.</w:t>
            </w:r>
          </w:p>
          <w:p w:rsidR="004D3B4C" w:rsidRPr="0033177C" w:rsidRDefault="004D3B4C" w:rsidP="00682886">
            <w:pPr>
              <w:numPr>
                <w:ilvl w:val="1"/>
                <w:numId w:val="54"/>
              </w:numPr>
              <w:rPr>
                <w:rFonts w:ascii="Arial" w:hAnsi="Arial" w:cs="Arial"/>
              </w:rPr>
            </w:pPr>
            <w:r w:rsidRPr="0033177C">
              <w:rPr>
                <w:rFonts w:ascii="Arial" w:hAnsi="Arial" w:cs="Arial"/>
              </w:rPr>
              <w:t>Merencanakan jumlah dan jenis peralatan yang diperlukan sebagai penunjang tercapainya pelayanan yang berada di bawah tanggung jawabnya.</w:t>
            </w:r>
          </w:p>
          <w:p w:rsidR="004D3B4C" w:rsidRPr="0033177C" w:rsidRDefault="004D3B4C" w:rsidP="00682886">
            <w:pPr>
              <w:numPr>
                <w:ilvl w:val="1"/>
                <w:numId w:val="54"/>
              </w:numPr>
              <w:rPr>
                <w:rFonts w:ascii="Arial" w:hAnsi="Arial" w:cs="Arial"/>
              </w:rPr>
            </w:pPr>
            <w:r w:rsidRPr="0033177C">
              <w:rPr>
                <w:rFonts w:ascii="Arial" w:hAnsi="Arial" w:cs="Arial"/>
              </w:rPr>
              <w:lastRenderedPageBreak/>
              <w:t xml:space="preserve">Merencanakan dan menentukan jenis kegiatan yang akan diselenggarakan di wilayah kerjanya sesuai dengan kebutuhan dan kebijakan Rumah Sakit </w:t>
            </w:r>
            <w:r w:rsidR="004F0801" w:rsidRPr="0033177C">
              <w:rPr>
                <w:rFonts w:ascii="Arial" w:hAnsi="Arial" w:cs="Arial"/>
              </w:rPr>
              <w:t>islam sultan agung</w:t>
            </w:r>
          </w:p>
          <w:p w:rsidR="004D3B4C" w:rsidRPr="0033177C" w:rsidRDefault="004D3B4C" w:rsidP="00682886">
            <w:pPr>
              <w:numPr>
                <w:ilvl w:val="0"/>
                <w:numId w:val="53"/>
              </w:numPr>
              <w:rPr>
                <w:rFonts w:ascii="Arial" w:hAnsi="Arial" w:cs="Arial"/>
              </w:rPr>
            </w:pPr>
            <w:r w:rsidRPr="0033177C">
              <w:rPr>
                <w:rFonts w:ascii="Arial" w:hAnsi="Arial" w:cs="Arial"/>
              </w:rPr>
              <w:t>Melaksanakan fungsi pergerakan dan pelaksanaan, dengan cara :</w:t>
            </w:r>
          </w:p>
          <w:p w:rsidR="004D3B4C" w:rsidRPr="0033177C" w:rsidRDefault="004D3B4C" w:rsidP="00682886">
            <w:pPr>
              <w:numPr>
                <w:ilvl w:val="1"/>
                <w:numId w:val="54"/>
              </w:numPr>
              <w:rPr>
                <w:rFonts w:ascii="Arial" w:hAnsi="Arial" w:cs="Arial"/>
              </w:rPr>
            </w:pPr>
            <w:r w:rsidRPr="0033177C">
              <w:rPr>
                <w:rFonts w:ascii="Arial" w:hAnsi="Arial" w:cs="Arial"/>
              </w:rPr>
              <w:t>Mengatur dan mengkoordinasikan seluruh kegiatan pelayanan yang berada di bawah tanggung jawabnya.</w:t>
            </w:r>
          </w:p>
          <w:p w:rsidR="004D3B4C" w:rsidRPr="0033177C" w:rsidRDefault="004D3B4C" w:rsidP="00682886">
            <w:pPr>
              <w:numPr>
                <w:ilvl w:val="1"/>
                <w:numId w:val="54"/>
              </w:numPr>
              <w:rPr>
                <w:rFonts w:ascii="Arial" w:hAnsi="Arial" w:cs="Arial"/>
              </w:rPr>
            </w:pPr>
            <w:r w:rsidRPr="0033177C">
              <w:rPr>
                <w:rFonts w:ascii="Arial" w:hAnsi="Arial" w:cs="Arial"/>
              </w:rPr>
              <w:t>Menyusun dan mengatur daftar tugas/jadwal tugas tenaga yang berada dibawah tanggung jawabnya.</w:t>
            </w:r>
          </w:p>
          <w:p w:rsidR="004D3B4C" w:rsidRPr="0033177C" w:rsidRDefault="004D3B4C" w:rsidP="00682886">
            <w:pPr>
              <w:numPr>
                <w:ilvl w:val="1"/>
                <w:numId w:val="54"/>
              </w:numPr>
              <w:rPr>
                <w:rFonts w:ascii="Arial" w:hAnsi="Arial" w:cs="Arial"/>
              </w:rPr>
            </w:pPr>
            <w:r w:rsidRPr="0033177C">
              <w:rPr>
                <w:rFonts w:ascii="Arial" w:hAnsi="Arial" w:cs="Arial"/>
              </w:rPr>
              <w:t xml:space="preserve">Memberikan program orientasi kepada tenaga baru yang </w:t>
            </w:r>
            <w:proofErr w:type="gramStart"/>
            <w:r w:rsidRPr="0033177C">
              <w:rPr>
                <w:rFonts w:ascii="Arial" w:hAnsi="Arial" w:cs="Arial"/>
              </w:rPr>
              <w:t>akan</w:t>
            </w:r>
            <w:proofErr w:type="gramEnd"/>
            <w:r w:rsidRPr="0033177C">
              <w:rPr>
                <w:rFonts w:ascii="Arial" w:hAnsi="Arial" w:cs="Arial"/>
              </w:rPr>
              <w:t xml:space="preserve"> bekerja dalam wilayah kerja yang menjadi tanggung jawabnya.</w:t>
            </w:r>
          </w:p>
          <w:p w:rsidR="004D3B4C" w:rsidRPr="0033177C" w:rsidRDefault="004D3B4C" w:rsidP="00682886">
            <w:pPr>
              <w:numPr>
                <w:ilvl w:val="1"/>
                <w:numId w:val="54"/>
              </w:numPr>
              <w:rPr>
                <w:rFonts w:ascii="Arial" w:hAnsi="Arial" w:cs="Arial"/>
              </w:rPr>
            </w:pPr>
            <w:r w:rsidRPr="0033177C">
              <w:rPr>
                <w:rFonts w:ascii="Arial" w:hAnsi="Arial" w:cs="Arial"/>
              </w:rPr>
              <w:t>Memberikan pengarahan dan motivasi kepada satuan tugas untuk melaksanakan pelayanan dengan sebaik-baiknya.</w:t>
            </w:r>
          </w:p>
          <w:p w:rsidR="004D3B4C" w:rsidRPr="0033177C" w:rsidRDefault="004D3B4C" w:rsidP="00EB19C5">
            <w:pPr>
              <w:jc w:val="right"/>
              <w:rPr>
                <w:rFonts w:ascii="Arial" w:hAnsi="Arial" w:cs="Arial"/>
              </w:rPr>
            </w:pPr>
          </w:p>
        </w:tc>
      </w:tr>
    </w:tbl>
    <w:p w:rsidR="00894E66" w:rsidRPr="0033177C" w:rsidRDefault="00894E66" w:rsidP="00EB19C5">
      <w:pPr>
        <w:rPr>
          <w:rFonts w:ascii="Arial" w:hAnsi="Arial" w:cs="Arial"/>
        </w:rPr>
      </w:pPr>
    </w:p>
    <w:p w:rsidR="004069B5" w:rsidRPr="0033177C" w:rsidRDefault="004069B5" w:rsidP="00EB19C5">
      <w:pPr>
        <w:rPr>
          <w:rFonts w:ascii="Arial" w:hAnsi="Arial" w:cs="Arial"/>
        </w:rPr>
      </w:pPr>
    </w:p>
    <w:p w:rsidR="00923DDD" w:rsidRPr="0033177C" w:rsidRDefault="00923DDD" w:rsidP="00EB19C5">
      <w:pPr>
        <w:jc w:val="center"/>
        <w:rPr>
          <w:rFonts w:ascii="Arial" w:hAnsi="Arial" w:cs="Arial"/>
          <w:b/>
        </w:rPr>
      </w:pPr>
      <w:r w:rsidRPr="0033177C">
        <w:rPr>
          <w:rFonts w:ascii="Arial" w:hAnsi="Arial" w:cs="Arial"/>
          <w:b/>
        </w:rPr>
        <w:t>BAB VII</w:t>
      </w:r>
    </w:p>
    <w:p w:rsidR="00923DDD" w:rsidRPr="0033177C" w:rsidRDefault="00923DDD" w:rsidP="00EB19C5">
      <w:pPr>
        <w:jc w:val="center"/>
        <w:rPr>
          <w:rFonts w:ascii="Arial" w:hAnsi="Arial" w:cs="Arial"/>
          <w:b/>
        </w:rPr>
      </w:pPr>
      <w:r w:rsidRPr="0033177C">
        <w:rPr>
          <w:rFonts w:ascii="Arial" w:hAnsi="Arial" w:cs="Arial"/>
          <w:b/>
        </w:rPr>
        <w:t>TATA HUBUNGAN KERJA</w:t>
      </w:r>
    </w:p>
    <w:p w:rsidR="00923DDD" w:rsidRPr="0033177C" w:rsidRDefault="00923DDD" w:rsidP="00EB19C5">
      <w:pPr>
        <w:rPr>
          <w:rFonts w:ascii="Arial" w:hAnsi="Arial" w:cs="Arial"/>
        </w:rPr>
      </w:pPr>
    </w:p>
    <w:p w:rsidR="00923DDD" w:rsidRPr="0033177C" w:rsidRDefault="00923DDD" w:rsidP="00EB19C5">
      <w:pPr>
        <w:rPr>
          <w:rFonts w:ascii="Arial" w:hAnsi="Arial" w:cs="Arial"/>
        </w:rPr>
      </w:pPr>
    </w:p>
    <w:p w:rsidR="00923DDD" w:rsidRPr="0033177C" w:rsidRDefault="006D6C94" w:rsidP="00EB19C5">
      <w:pPr>
        <w:rPr>
          <w:rFonts w:ascii="Arial" w:hAnsi="Arial" w:cs="Arial"/>
        </w:rPr>
      </w:pPr>
      <w:r w:rsidRPr="0033177C">
        <w:rPr>
          <w:rFonts w:ascii="Arial" w:hAnsi="Arial" w:cs="Arial"/>
        </w:rPr>
        <w:object w:dxaOrig="10118" w:dyaOrig="8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371.25pt" o:ole="" filled="t">
            <v:fill color2="black"/>
            <v:imagedata r:id="rId16" o:title=""/>
          </v:shape>
          <o:OLEObject Type="Embed" ProgID="Visio.Drawing.11" ShapeID="_x0000_i1025" DrawAspect="Content" ObjectID="_1601267121" r:id="rId17"/>
        </w:object>
      </w:r>
    </w:p>
    <w:p w:rsidR="00923DDD" w:rsidRPr="0033177C" w:rsidRDefault="00923DDD" w:rsidP="00EB19C5">
      <w:pPr>
        <w:rPr>
          <w:rFonts w:ascii="Arial" w:hAnsi="Arial" w:cs="Arial"/>
        </w:rPr>
      </w:pPr>
    </w:p>
    <w:p w:rsidR="00923DDD" w:rsidRPr="0033177C" w:rsidRDefault="00923DDD" w:rsidP="00EB19C5">
      <w:pPr>
        <w:jc w:val="center"/>
        <w:rPr>
          <w:rFonts w:ascii="Arial" w:hAnsi="Arial" w:cs="Arial"/>
          <w:b/>
        </w:rPr>
      </w:pPr>
      <w:r w:rsidRPr="0033177C">
        <w:rPr>
          <w:rFonts w:ascii="Arial" w:hAnsi="Arial" w:cs="Arial"/>
          <w:b/>
        </w:rPr>
        <w:t>INTEGRITAS KAMAR BEDAH DENGAN UNIT LAIN</w:t>
      </w:r>
    </w:p>
    <w:p w:rsidR="006D6C94" w:rsidRPr="0033177C" w:rsidRDefault="006D6C94" w:rsidP="00EB19C5">
      <w:pPr>
        <w:jc w:val="center"/>
        <w:rPr>
          <w:rFonts w:ascii="Arial" w:hAnsi="Arial" w:cs="Arial"/>
          <w:b/>
        </w:rPr>
      </w:pPr>
    </w:p>
    <w:p w:rsidR="004069B5" w:rsidRPr="0033177C" w:rsidRDefault="00923DDD" w:rsidP="006D6C94">
      <w:pPr>
        <w:numPr>
          <w:ilvl w:val="0"/>
          <w:numId w:val="1"/>
        </w:numPr>
        <w:tabs>
          <w:tab w:val="clear" w:pos="720"/>
          <w:tab w:val="num" w:pos="360"/>
          <w:tab w:val="left" w:pos="900"/>
        </w:tabs>
        <w:ind w:left="360"/>
        <w:rPr>
          <w:rFonts w:ascii="Arial" w:hAnsi="Arial" w:cs="Arial"/>
        </w:rPr>
      </w:pPr>
      <w:r w:rsidRPr="0033177C">
        <w:rPr>
          <w:rFonts w:ascii="Arial" w:hAnsi="Arial" w:cs="Arial"/>
          <w:b/>
        </w:rPr>
        <w:t xml:space="preserve">Dengan  bagian rawat inap </w:t>
      </w:r>
    </w:p>
    <w:p w:rsidR="00923DDD" w:rsidRDefault="00923DDD" w:rsidP="006D6C94">
      <w:pPr>
        <w:tabs>
          <w:tab w:val="left" w:pos="810"/>
        </w:tabs>
        <w:ind w:left="450"/>
        <w:rPr>
          <w:rFonts w:ascii="Arial" w:hAnsi="Arial" w:cs="Arial"/>
        </w:rPr>
      </w:pPr>
      <w:r w:rsidRPr="0033177C">
        <w:rPr>
          <w:rFonts w:ascii="Arial" w:hAnsi="Arial" w:cs="Arial"/>
        </w:rPr>
        <w:t xml:space="preserve">Bila ada operasi dari </w:t>
      </w:r>
      <w:proofErr w:type="gramStart"/>
      <w:r w:rsidRPr="0033177C">
        <w:rPr>
          <w:rFonts w:ascii="Arial" w:hAnsi="Arial" w:cs="Arial"/>
        </w:rPr>
        <w:t>ruangan ,</w:t>
      </w:r>
      <w:proofErr w:type="gramEnd"/>
      <w:r w:rsidRPr="0033177C">
        <w:rPr>
          <w:rFonts w:ascii="Arial" w:hAnsi="Arial" w:cs="Arial"/>
        </w:rPr>
        <w:t xml:space="preserve"> ruangan mendaftarkan program operasi tersebut ke kamar bedah setelah konfirmasi dengan dokter operator dan anestesi, untuk kemudian bagian kamar bedah yang menetukn jadwal operasinya.</w:t>
      </w:r>
    </w:p>
    <w:p w:rsidR="008137BD" w:rsidRDefault="008137BD" w:rsidP="006D6C94">
      <w:pPr>
        <w:tabs>
          <w:tab w:val="left" w:pos="810"/>
        </w:tabs>
        <w:ind w:left="450"/>
        <w:rPr>
          <w:rFonts w:ascii="Arial" w:hAnsi="Arial" w:cs="Arial"/>
        </w:rPr>
      </w:pPr>
    </w:p>
    <w:p w:rsidR="008137BD" w:rsidRPr="0033177C" w:rsidRDefault="008137BD" w:rsidP="006D6C94">
      <w:pPr>
        <w:tabs>
          <w:tab w:val="left" w:pos="810"/>
        </w:tabs>
        <w:ind w:left="450"/>
        <w:rPr>
          <w:rFonts w:ascii="Arial" w:hAnsi="Arial" w:cs="Arial"/>
        </w:rPr>
      </w:pP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lastRenderedPageBreak/>
        <w:t>Dengan bagian Radiologi</w:t>
      </w:r>
    </w:p>
    <w:p w:rsidR="00923DDD" w:rsidRPr="0033177C" w:rsidRDefault="00923DDD" w:rsidP="006D6C94">
      <w:pPr>
        <w:ind w:left="360"/>
        <w:rPr>
          <w:rFonts w:ascii="Arial" w:hAnsi="Arial" w:cs="Arial"/>
        </w:rPr>
      </w:pPr>
      <w:r w:rsidRPr="0033177C">
        <w:rPr>
          <w:rFonts w:ascii="Arial" w:hAnsi="Arial" w:cs="Arial"/>
        </w:rPr>
        <w:t xml:space="preserve">Bila ada program RPG (retropyelografi), setelah selesai </w:t>
      </w:r>
      <w:proofErr w:type="gramStart"/>
      <w:r w:rsidRPr="0033177C">
        <w:rPr>
          <w:rFonts w:ascii="Arial" w:hAnsi="Arial" w:cs="Arial"/>
        </w:rPr>
        <w:t>tindakan  pemasangan</w:t>
      </w:r>
      <w:proofErr w:type="gramEnd"/>
      <w:r w:rsidRPr="0033177C">
        <w:rPr>
          <w:rFonts w:ascii="Arial" w:hAnsi="Arial" w:cs="Arial"/>
        </w:rPr>
        <w:t xml:space="preserve"> Ureter cateter maka perawat ruangan mengambil pasien dan dibawa ke bagian radiolgi untuk dilakukan foto pada bagian tractus urinarius.</w:t>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t>Dengan IGD</w:t>
      </w:r>
    </w:p>
    <w:p w:rsidR="00923DDD" w:rsidRPr="0033177C" w:rsidRDefault="00923DDD" w:rsidP="006D6C94">
      <w:pPr>
        <w:ind w:left="360"/>
        <w:rPr>
          <w:rFonts w:ascii="Arial" w:hAnsi="Arial" w:cs="Arial"/>
        </w:rPr>
      </w:pPr>
      <w:r w:rsidRPr="0033177C">
        <w:rPr>
          <w:rFonts w:ascii="Arial" w:hAnsi="Arial" w:cs="Arial"/>
        </w:rPr>
        <w:t>Jika ada pasien IGD dengan kasus-kasus emergensi dan arus segera dilakukan tindakan operasi maka setelah pasien dipersiapkan untuk operasi maka segera dikirim ke kamar bedah untuk mendapat penangan yang semestinya, sebelumnya telah konfirmasi dengan operator dan anestesi serta petugas kamar bedah.</w:t>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t>Dengan rawat jalan</w:t>
      </w:r>
    </w:p>
    <w:p w:rsidR="00923DDD" w:rsidRPr="0033177C" w:rsidRDefault="00923DDD" w:rsidP="006D6C94">
      <w:pPr>
        <w:ind w:left="360"/>
        <w:rPr>
          <w:rFonts w:ascii="Arial" w:hAnsi="Arial" w:cs="Arial"/>
        </w:rPr>
      </w:pPr>
      <w:r w:rsidRPr="0033177C">
        <w:rPr>
          <w:rFonts w:ascii="Arial" w:hAnsi="Arial" w:cs="Arial"/>
        </w:rPr>
        <w:t>Pasien-pasien rawat jalan yang memerlukan tindakan bedah yang tidak dapat dilakukan di poliklinik mka tindakan dapat dilakukan di kamar bedah, setelah konfirmasi dengan petuas kamar bedah tentang jadwal tindakannya.</w:t>
      </w:r>
    </w:p>
    <w:p w:rsidR="00923DDD" w:rsidRPr="0033177C" w:rsidRDefault="00923DDD" w:rsidP="006D6C94">
      <w:pPr>
        <w:numPr>
          <w:ilvl w:val="0"/>
          <w:numId w:val="1"/>
        </w:numPr>
        <w:tabs>
          <w:tab w:val="clear" w:pos="720"/>
          <w:tab w:val="num" w:pos="360"/>
          <w:tab w:val="left" w:pos="1080"/>
        </w:tabs>
        <w:ind w:left="360"/>
        <w:rPr>
          <w:rFonts w:ascii="Arial" w:hAnsi="Arial" w:cs="Arial"/>
          <w:b/>
        </w:rPr>
      </w:pPr>
      <w:r w:rsidRPr="0033177C">
        <w:rPr>
          <w:rFonts w:ascii="Arial" w:hAnsi="Arial" w:cs="Arial"/>
          <w:b/>
        </w:rPr>
        <w:t>Dengan Laboratorium</w:t>
      </w:r>
    </w:p>
    <w:p w:rsidR="00923DDD" w:rsidRPr="0033177C" w:rsidRDefault="00923DDD" w:rsidP="006D6C94">
      <w:pPr>
        <w:ind w:left="360"/>
        <w:rPr>
          <w:rFonts w:ascii="Arial" w:hAnsi="Arial" w:cs="Arial"/>
        </w:rPr>
      </w:pPr>
      <w:r w:rsidRPr="0033177C">
        <w:rPr>
          <w:rFonts w:ascii="Arial" w:hAnsi="Arial" w:cs="Arial"/>
        </w:rPr>
        <w:t xml:space="preserve">Pasien-pasien yang memerlukan pemeriksaan PA, kultur sensitivity, usaha darah, dan pemeriksaan penunjang lainnya, untuk PA jaringan yang sudah diambil di awetkan dengan formalin dan bila potong beku tanpa formalin, kemudian dibawa kebagian lab PA untuk dilakukan pemeriksaan.  </w:t>
      </w:r>
      <w:r w:rsidRPr="0033177C">
        <w:rPr>
          <w:rFonts w:ascii="Arial" w:hAnsi="Arial" w:cs="Arial"/>
        </w:rPr>
        <w:tab/>
      </w:r>
      <w:r w:rsidRPr="0033177C">
        <w:rPr>
          <w:rFonts w:ascii="Arial" w:hAnsi="Arial" w:cs="Arial"/>
        </w:rPr>
        <w:tab/>
      </w:r>
      <w:r w:rsidRPr="0033177C">
        <w:rPr>
          <w:rFonts w:ascii="Arial" w:hAnsi="Arial" w:cs="Arial"/>
        </w:rPr>
        <w:tab/>
      </w:r>
      <w:r w:rsidRPr="0033177C">
        <w:rPr>
          <w:rFonts w:ascii="Arial" w:hAnsi="Arial" w:cs="Arial"/>
        </w:rPr>
        <w:tab/>
      </w:r>
      <w:r w:rsidRPr="0033177C">
        <w:rPr>
          <w:rFonts w:ascii="Arial" w:hAnsi="Arial" w:cs="Arial"/>
        </w:rPr>
        <w:tab/>
      </w:r>
      <w:r w:rsidRPr="0033177C">
        <w:rPr>
          <w:rFonts w:ascii="Arial" w:hAnsi="Arial" w:cs="Arial"/>
        </w:rPr>
        <w:tab/>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t>Dengan Instalasi Farmasi</w:t>
      </w:r>
    </w:p>
    <w:p w:rsidR="00923DDD" w:rsidRPr="0033177C" w:rsidRDefault="00923DDD" w:rsidP="006D6C94">
      <w:pPr>
        <w:ind w:left="360"/>
        <w:rPr>
          <w:rFonts w:ascii="Arial" w:hAnsi="Arial" w:cs="Arial"/>
        </w:rPr>
      </w:pPr>
      <w:r w:rsidRPr="0033177C">
        <w:rPr>
          <w:rFonts w:ascii="Arial" w:hAnsi="Arial" w:cs="Arial"/>
        </w:rPr>
        <w:t xml:space="preserve">Obat obatan injeksi, benang, desinfektan, dan bahan habis pakai lainnya yang diperlukan selama pembedahan dari instalasi farmasi disediakan untuk kamar bedah. Proses pengadaan barang dengan </w:t>
      </w:r>
      <w:proofErr w:type="gramStart"/>
      <w:r w:rsidRPr="0033177C">
        <w:rPr>
          <w:rFonts w:ascii="Arial" w:hAnsi="Arial" w:cs="Arial"/>
        </w:rPr>
        <w:t>cara</w:t>
      </w:r>
      <w:proofErr w:type="gramEnd"/>
      <w:r w:rsidRPr="0033177C">
        <w:rPr>
          <w:rFonts w:ascii="Arial" w:hAnsi="Arial" w:cs="Arial"/>
        </w:rPr>
        <w:t xml:space="preserve"> kamar bedah mengajukan permohonan ke bagian farmasi. Inventaris barang dilakukan mulai pengambilan barang dan di total selama satu bulan.</w:t>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t>Dengan ICU</w:t>
      </w:r>
    </w:p>
    <w:p w:rsidR="00923DDD" w:rsidRPr="0033177C" w:rsidRDefault="00923DDD" w:rsidP="006D6C94">
      <w:pPr>
        <w:ind w:left="360"/>
        <w:rPr>
          <w:rFonts w:ascii="Arial" w:hAnsi="Arial" w:cs="Arial"/>
        </w:rPr>
      </w:pPr>
      <w:r w:rsidRPr="0033177C">
        <w:rPr>
          <w:rFonts w:ascii="Arial" w:hAnsi="Arial" w:cs="Arial"/>
        </w:rPr>
        <w:t xml:space="preserve">Pasien post operasi yang tidak memungkinkan kembali ke ruangan dan memerlukan pengawasan serta bila menggunakan ventilator maka pasien di kirim ke </w:t>
      </w:r>
      <w:proofErr w:type="gramStart"/>
      <w:r w:rsidRPr="0033177C">
        <w:rPr>
          <w:rFonts w:ascii="Arial" w:hAnsi="Arial" w:cs="Arial"/>
        </w:rPr>
        <w:t>icu</w:t>
      </w:r>
      <w:proofErr w:type="gramEnd"/>
      <w:r w:rsidRPr="0033177C">
        <w:rPr>
          <w:rFonts w:ascii="Arial" w:hAnsi="Arial" w:cs="Arial"/>
        </w:rPr>
        <w:t>.</w:t>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t>Dengan Instalasi Perbaikan Sarana</w:t>
      </w:r>
    </w:p>
    <w:p w:rsidR="00923DDD" w:rsidRPr="0033177C" w:rsidRDefault="00923DDD" w:rsidP="006D6C94">
      <w:pPr>
        <w:ind w:left="360"/>
        <w:rPr>
          <w:rFonts w:ascii="Arial" w:hAnsi="Arial" w:cs="Arial"/>
        </w:rPr>
      </w:pPr>
      <w:r w:rsidRPr="0033177C">
        <w:rPr>
          <w:rFonts w:ascii="Arial" w:hAnsi="Arial" w:cs="Arial"/>
        </w:rPr>
        <w:t>Sarana dan prasarana baik elektronik maupun non elektronik, yang mengalami kerusakan atau gangguan di informasikan ke bagian IPSRS untuk di perbaiki. Demikian juga untuk bahan – bahan yang bersifat sentral (O2 + N2O) telah habis, maka kamar bedah menginformasikan kepada IPSRS untuk mengganti yang baru dan mengambil yang habis.</w:t>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t>Dengan Logistik</w:t>
      </w:r>
    </w:p>
    <w:p w:rsidR="00923DDD" w:rsidRPr="0033177C" w:rsidRDefault="00923DDD" w:rsidP="006D6C94">
      <w:pPr>
        <w:ind w:left="360"/>
        <w:rPr>
          <w:rFonts w:ascii="Arial" w:hAnsi="Arial" w:cs="Arial"/>
        </w:rPr>
      </w:pPr>
      <w:r w:rsidRPr="0033177C">
        <w:rPr>
          <w:rFonts w:ascii="Arial" w:hAnsi="Arial" w:cs="Arial"/>
        </w:rPr>
        <w:t>Perlengkapan yang digunakan kamar bedah bersifat non obat-obatan baik itu alat-alat rumah tangga maupun perlengkapan operasi (perlengkapan anastesi) dimintakan ke bagian logistic, dengan menggunakan permintaan barang ke logistik, sedangkan untuk keperluan alat-alat operasi dengan pengajuan.</w:t>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t>Dengan Instalasi Gizi</w:t>
      </w:r>
    </w:p>
    <w:p w:rsidR="00923DDD" w:rsidRPr="0033177C" w:rsidRDefault="00923DDD" w:rsidP="006D6C94">
      <w:pPr>
        <w:ind w:left="360"/>
        <w:rPr>
          <w:rFonts w:ascii="Arial" w:hAnsi="Arial" w:cs="Arial"/>
        </w:rPr>
      </w:pPr>
      <w:r w:rsidRPr="0033177C">
        <w:rPr>
          <w:rFonts w:ascii="Arial" w:hAnsi="Arial" w:cs="Arial"/>
        </w:rPr>
        <w:t>Bila ada program operasi kamar bedah menghubungi instalasi gizi untuk menyediakan makanan atau snack diantar ke kamar bedah yang disajikan untuk dokter operator dan dokter anastesi.</w:t>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t>Dengan bagian Transportasi</w:t>
      </w:r>
    </w:p>
    <w:p w:rsidR="00923DDD" w:rsidRPr="0033177C" w:rsidRDefault="00923DDD" w:rsidP="006D6C94">
      <w:pPr>
        <w:ind w:left="360"/>
        <w:rPr>
          <w:rFonts w:ascii="Arial" w:hAnsi="Arial" w:cs="Arial"/>
        </w:rPr>
      </w:pPr>
      <w:r w:rsidRPr="0033177C">
        <w:rPr>
          <w:rFonts w:ascii="Arial" w:hAnsi="Arial" w:cs="Arial"/>
        </w:rPr>
        <w:t>Bila ada program operasi yang memerlukan FS (potong beku</w:t>
      </w:r>
      <w:proofErr w:type="gramStart"/>
      <w:r w:rsidRPr="0033177C">
        <w:rPr>
          <w:rFonts w:ascii="Arial" w:hAnsi="Arial" w:cs="Arial"/>
        </w:rPr>
        <w:t>) ,</w:t>
      </w:r>
      <w:proofErr w:type="gramEnd"/>
      <w:r w:rsidRPr="0033177C">
        <w:rPr>
          <w:rFonts w:ascii="Arial" w:hAnsi="Arial" w:cs="Arial"/>
        </w:rPr>
        <w:t xml:space="preserve"> maka setelah contoh preparat didapat dari operasi dan ditempatkan pada botol tertutup kemudian kamar bedah menghubungi bagian transportasi untuk mengantar preprat tersebut pada laboratorium yang dituju</w:t>
      </w:r>
    </w:p>
    <w:p w:rsidR="006D6C94" w:rsidRPr="0033177C" w:rsidRDefault="006D6C94">
      <w:pPr>
        <w:rPr>
          <w:rFonts w:ascii="Arial" w:hAnsi="Arial" w:cs="Arial"/>
          <w:b/>
        </w:rPr>
      </w:pPr>
      <w:r w:rsidRPr="0033177C">
        <w:rPr>
          <w:rFonts w:ascii="Arial" w:hAnsi="Arial" w:cs="Arial"/>
          <w:b/>
        </w:rPr>
        <w:br w:type="page"/>
      </w:r>
    </w:p>
    <w:p w:rsidR="00923DDD" w:rsidRPr="0033177C" w:rsidRDefault="00923DDD" w:rsidP="006D6C94">
      <w:pPr>
        <w:numPr>
          <w:ilvl w:val="0"/>
          <w:numId w:val="1"/>
        </w:numPr>
        <w:tabs>
          <w:tab w:val="clear" w:pos="720"/>
          <w:tab w:val="num" w:pos="360"/>
        </w:tabs>
        <w:ind w:left="360"/>
        <w:rPr>
          <w:rFonts w:ascii="Arial" w:hAnsi="Arial" w:cs="Arial"/>
          <w:b/>
        </w:rPr>
      </w:pPr>
      <w:r w:rsidRPr="0033177C">
        <w:rPr>
          <w:rFonts w:ascii="Arial" w:hAnsi="Arial" w:cs="Arial"/>
          <w:b/>
        </w:rPr>
        <w:lastRenderedPageBreak/>
        <w:t>Dengan bagian Laundry</w:t>
      </w:r>
    </w:p>
    <w:p w:rsidR="00923DDD" w:rsidRPr="0033177C" w:rsidRDefault="00923DDD" w:rsidP="006D6C94">
      <w:pPr>
        <w:ind w:left="360"/>
        <w:rPr>
          <w:rFonts w:ascii="Arial" w:hAnsi="Arial" w:cs="Arial"/>
        </w:rPr>
      </w:pPr>
      <w:r w:rsidRPr="0033177C">
        <w:rPr>
          <w:rFonts w:ascii="Arial" w:hAnsi="Arial" w:cs="Arial"/>
        </w:rPr>
        <w:t>Setelah linen dipakai untuk operasi/</w:t>
      </w:r>
      <w:proofErr w:type="gramStart"/>
      <w:r w:rsidRPr="0033177C">
        <w:rPr>
          <w:rFonts w:ascii="Arial" w:hAnsi="Arial" w:cs="Arial"/>
        </w:rPr>
        <w:t>kotor  kemudian</w:t>
      </w:r>
      <w:proofErr w:type="gramEnd"/>
      <w:r w:rsidRPr="0033177C">
        <w:rPr>
          <w:rFonts w:ascii="Arial" w:hAnsi="Arial" w:cs="Arial"/>
        </w:rPr>
        <w:t xml:space="preserve"> dikumpulkan dalam ember tertutup yang telah dipisahkan antara yang terkontaminasi dengan yang tidak ( kontaminasi dengan bahan infeksius pus, darah, dll ) kemudian dikirim kebagian laundry untuk di proses pencucian sesuai dengan prosedur yang berlaku. Setelah linen bersih di kirim ke kamar </w:t>
      </w:r>
      <w:proofErr w:type="gramStart"/>
      <w:r w:rsidRPr="0033177C">
        <w:rPr>
          <w:rFonts w:ascii="Arial" w:hAnsi="Arial" w:cs="Arial"/>
        </w:rPr>
        <w:t>bedah .</w:t>
      </w:r>
      <w:proofErr w:type="gramEnd"/>
    </w:p>
    <w:p w:rsidR="00923DDD" w:rsidRPr="0033177C" w:rsidRDefault="00923DDD" w:rsidP="006D6C94">
      <w:pPr>
        <w:numPr>
          <w:ilvl w:val="0"/>
          <w:numId w:val="1"/>
        </w:numPr>
        <w:tabs>
          <w:tab w:val="clear" w:pos="720"/>
          <w:tab w:val="num" w:pos="360"/>
          <w:tab w:val="left" w:pos="1080"/>
        </w:tabs>
        <w:ind w:left="360"/>
        <w:rPr>
          <w:rFonts w:ascii="Arial" w:hAnsi="Arial" w:cs="Arial"/>
          <w:b/>
        </w:rPr>
      </w:pPr>
      <w:r w:rsidRPr="0033177C">
        <w:rPr>
          <w:rFonts w:ascii="Arial" w:hAnsi="Arial" w:cs="Arial"/>
          <w:b/>
        </w:rPr>
        <w:t>Dengan TIM INOS</w:t>
      </w:r>
    </w:p>
    <w:p w:rsidR="00923DDD" w:rsidRPr="0033177C" w:rsidRDefault="00923DDD" w:rsidP="006D6C94">
      <w:pPr>
        <w:ind w:left="360"/>
        <w:rPr>
          <w:rFonts w:ascii="Arial" w:hAnsi="Arial" w:cs="Arial"/>
        </w:rPr>
      </w:pPr>
      <w:r w:rsidRPr="0033177C">
        <w:rPr>
          <w:rFonts w:ascii="Arial" w:hAnsi="Arial" w:cs="Arial"/>
        </w:rPr>
        <w:t xml:space="preserve">Setiap program pencegahan INOS merupakan salah satu program pengendalian infeksi nosokomial di rumah sakit, maka kamar bedah wajib melakukan koordinasi dengan </w:t>
      </w:r>
      <w:proofErr w:type="gramStart"/>
      <w:r w:rsidRPr="0033177C">
        <w:rPr>
          <w:rFonts w:ascii="Arial" w:hAnsi="Arial" w:cs="Arial"/>
        </w:rPr>
        <w:t>tim</w:t>
      </w:r>
      <w:proofErr w:type="gramEnd"/>
      <w:r w:rsidRPr="0033177C">
        <w:rPr>
          <w:rFonts w:ascii="Arial" w:hAnsi="Arial" w:cs="Arial"/>
        </w:rPr>
        <w:t xml:space="preserve"> inos untuk menilai tingkat kebersihan kamar bedah. </w:t>
      </w:r>
    </w:p>
    <w:p w:rsidR="00923DDD" w:rsidRPr="0033177C" w:rsidRDefault="00923DDD" w:rsidP="006D6C94">
      <w:pPr>
        <w:rPr>
          <w:rFonts w:ascii="Arial" w:hAnsi="Arial" w:cs="Arial"/>
        </w:rPr>
      </w:pPr>
    </w:p>
    <w:p w:rsidR="00923DDD" w:rsidRPr="0033177C" w:rsidRDefault="00923DDD" w:rsidP="00EB19C5">
      <w:pPr>
        <w:rPr>
          <w:rFonts w:ascii="Arial" w:hAnsi="Arial" w:cs="Arial"/>
        </w:rPr>
      </w:pPr>
    </w:p>
    <w:p w:rsidR="0098002F" w:rsidRPr="0033177C" w:rsidRDefault="0098002F" w:rsidP="00EB19C5">
      <w:pPr>
        <w:rPr>
          <w:rFonts w:ascii="Arial" w:hAnsi="Arial" w:cs="Arial"/>
        </w:rPr>
      </w:pPr>
    </w:p>
    <w:p w:rsidR="0098002F" w:rsidRPr="0033177C" w:rsidRDefault="0098002F" w:rsidP="00EB19C5">
      <w:pPr>
        <w:rPr>
          <w:rFonts w:ascii="Arial" w:hAnsi="Arial" w:cs="Arial"/>
        </w:rPr>
      </w:pPr>
    </w:p>
    <w:p w:rsidR="0098002F" w:rsidRPr="0033177C" w:rsidRDefault="0098002F" w:rsidP="00EB19C5">
      <w:pPr>
        <w:rPr>
          <w:rFonts w:ascii="Arial" w:hAnsi="Arial" w:cs="Arial"/>
        </w:rPr>
      </w:pPr>
    </w:p>
    <w:p w:rsidR="0098002F" w:rsidRPr="0033177C" w:rsidRDefault="0098002F" w:rsidP="00EB19C5">
      <w:pPr>
        <w:rPr>
          <w:rFonts w:ascii="Arial" w:hAnsi="Arial" w:cs="Arial"/>
        </w:rPr>
      </w:pPr>
    </w:p>
    <w:p w:rsidR="0098002F" w:rsidRPr="0033177C" w:rsidRDefault="0098002F" w:rsidP="00EB19C5">
      <w:pPr>
        <w:rPr>
          <w:rFonts w:ascii="Arial" w:hAnsi="Arial" w:cs="Arial"/>
        </w:rPr>
      </w:pPr>
    </w:p>
    <w:p w:rsidR="0098002F" w:rsidRPr="0033177C" w:rsidRDefault="0098002F" w:rsidP="00EB19C5">
      <w:pPr>
        <w:rPr>
          <w:rFonts w:ascii="Arial" w:hAnsi="Arial" w:cs="Arial"/>
        </w:rPr>
      </w:pPr>
    </w:p>
    <w:p w:rsidR="00C174D7" w:rsidRPr="0033177C" w:rsidRDefault="00C174D7" w:rsidP="00EB19C5">
      <w:pPr>
        <w:rPr>
          <w:rFonts w:ascii="Arial" w:hAnsi="Arial" w:cs="Arial"/>
        </w:rPr>
      </w:pPr>
    </w:p>
    <w:p w:rsidR="00C174D7" w:rsidRPr="0033177C" w:rsidRDefault="00C174D7" w:rsidP="00EB19C5">
      <w:pPr>
        <w:rPr>
          <w:rFonts w:ascii="Arial" w:hAnsi="Arial" w:cs="Arial"/>
        </w:rPr>
      </w:pPr>
    </w:p>
    <w:p w:rsidR="00C174D7" w:rsidRPr="0033177C" w:rsidRDefault="00C174D7" w:rsidP="00EB19C5">
      <w:pPr>
        <w:rPr>
          <w:rFonts w:ascii="Arial" w:hAnsi="Arial" w:cs="Arial"/>
        </w:rPr>
      </w:pPr>
    </w:p>
    <w:p w:rsidR="00C174D7" w:rsidRPr="0033177C" w:rsidRDefault="00C174D7" w:rsidP="00EB19C5">
      <w:pPr>
        <w:rPr>
          <w:rFonts w:ascii="Arial" w:hAnsi="Arial" w:cs="Arial"/>
        </w:rPr>
      </w:pPr>
    </w:p>
    <w:p w:rsidR="00C174D7" w:rsidRPr="0033177C" w:rsidRDefault="00C174D7" w:rsidP="00EB19C5">
      <w:pPr>
        <w:rPr>
          <w:rFonts w:ascii="Arial" w:hAnsi="Arial" w:cs="Arial"/>
        </w:rPr>
      </w:pPr>
    </w:p>
    <w:p w:rsidR="004069B5" w:rsidRPr="0033177C" w:rsidRDefault="006D6C94" w:rsidP="00205EF9">
      <w:pPr>
        <w:rPr>
          <w:rFonts w:ascii="Arial" w:hAnsi="Arial" w:cs="Arial"/>
          <w:b/>
          <w:lang w:val="da-DK"/>
        </w:rPr>
      </w:pPr>
      <w:r w:rsidRPr="0033177C">
        <w:rPr>
          <w:rFonts w:ascii="Arial" w:hAnsi="Arial" w:cs="Arial"/>
          <w:b/>
          <w:lang w:val="da-DK"/>
        </w:rPr>
        <w:br w:type="page"/>
      </w:r>
      <w:r w:rsidR="004069B5" w:rsidRPr="0033177C">
        <w:rPr>
          <w:rFonts w:ascii="Arial" w:hAnsi="Arial" w:cs="Arial"/>
          <w:b/>
          <w:lang w:val="da-DK"/>
        </w:rPr>
        <w:lastRenderedPageBreak/>
        <w:t>BAB VIII</w:t>
      </w:r>
      <w:r w:rsidR="004069B5" w:rsidRPr="0033177C">
        <w:rPr>
          <w:rFonts w:ascii="Arial" w:hAnsi="Arial" w:cs="Arial"/>
          <w:b/>
          <w:lang w:val="da-DK"/>
        </w:rPr>
        <w:tab/>
      </w:r>
    </w:p>
    <w:p w:rsidR="004069B5" w:rsidRPr="0033177C" w:rsidRDefault="004069B5" w:rsidP="00EB19C5">
      <w:pPr>
        <w:tabs>
          <w:tab w:val="left" w:pos="1418"/>
        </w:tabs>
        <w:ind w:left="360"/>
        <w:jc w:val="center"/>
        <w:rPr>
          <w:rFonts w:ascii="Arial" w:hAnsi="Arial" w:cs="Arial"/>
          <w:b/>
          <w:lang w:val="da-DK"/>
        </w:rPr>
      </w:pPr>
      <w:r w:rsidRPr="0033177C">
        <w:rPr>
          <w:rFonts w:ascii="Arial" w:hAnsi="Arial" w:cs="Arial"/>
          <w:b/>
          <w:lang w:val="da-DK"/>
        </w:rPr>
        <w:t>POLA KETENAGAAN DAN KUALIFIKASI PERSONIL</w:t>
      </w:r>
    </w:p>
    <w:p w:rsidR="006D6C94" w:rsidRPr="0033177C" w:rsidRDefault="006D6C94" w:rsidP="00EB19C5">
      <w:pPr>
        <w:tabs>
          <w:tab w:val="left" w:pos="1418"/>
        </w:tabs>
        <w:ind w:left="360"/>
        <w:jc w:val="center"/>
        <w:rPr>
          <w:rFonts w:ascii="Arial" w:hAnsi="Arial" w:cs="Arial"/>
          <w:b/>
          <w:lang w:val="da-DK"/>
        </w:rPr>
      </w:pPr>
    </w:p>
    <w:p w:rsidR="004069B5" w:rsidRPr="0033177C" w:rsidRDefault="004069B5" w:rsidP="00682886">
      <w:pPr>
        <w:pStyle w:val="ListParagraph"/>
        <w:numPr>
          <w:ilvl w:val="0"/>
          <w:numId w:val="14"/>
        </w:numPr>
        <w:bidi w:val="0"/>
        <w:spacing w:line="276" w:lineRule="auto"/>
        <w:rPr>
          <w:rFonts w:ascii="Arial" w:hAnsi="Arial" w:cs="Arial"/>
          <w:b/>
        </w:rPr>
      </w:pPr>
      <w:r w:rsidRPr="0033177C">
        <w:rPr>
          <w:rFonts w:ascii="Arial" w:hAnsi="Arial" w:cs="Arial"/>
          <w:b/>
        </w:rPr>
        <w:t xml:space="preserve">TABEL KUALIFIKASI PERSONIL </w:t>
      </w:r>
    </w:p>
    <w:tbl>
      <w:tblPr>
        <w:tblW w:w="8626" w:type="dxa"/>
        <w:tblInd w:w="481" w:type="dxa"/>
        <w:tblLayout w:type="fixed"/>
        <w:tblCellMar>
          <w:top w:w="55" w:type="dxa"/>
          <w:left w:w="55" w:type="dxa"/>
          <w:bottom w:w="55" w:type="dxa"/>
          <w:right w:w="55" w:type="dxa"/>
        </w:tblCellMar>
        <w:tblLook w:val="0000" w:firstRow="0" w:lastRow="0" w:firstColumn="0" w:lastColumn="0" w:noHBand="0" w:noVBand="0"/>
      </w:tblPr>
      <w:tblGrid>
        <w:gridCol w:w="450"/>
        <w:gridCol w:w="1710"/>
        <w:gridCol w:w="1242"/>
        <w:gridCol w:w="992"/>
        <w:gridCol w:w="1417"/>
        <w:gridCol w:w="818"/>
        <w:gridCol w:w="1997"/>
      </w:tblGrid>
      <w:tr w:rsidR="004069B5" w:rsidRPr="0033177C" w:rsidTr="006D6C94">
        <w:trPr>
          <w:trHeight w:val="105"/>
        </w:trPr>
        <w:tc>
          <w:tcPr>
            <w:tcW w:w="450" w:type="dxa"/>
            <w:vMerge w:val="restart"/>
            <w:tcBorders>
              <w:top w:val="single" w:sz="1" w:space="0" w:color="000000"/>
              <w:left w:val="single" w:sz="1" w:space="0" w:color="000000"/>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r w:rsidRPr="0033177C">
              <w:rPr>
                <w:rFonts w:ascii="Arial" w:hAnsi="Arial" w:cs="Arial"/>
                <w:bCs/>
                <w:sz w:val="22"/>
                <w:szCs w:val="22"/>
              </w:rPr>
              <w:t>No</w:t>
            </w:r>
          </w:p>
        </w:tc>
        <w:tc>
          <w:tcPr>
            <w:tcW w:w="1710" w:type="dxa"/>
            <w:vMerge w:val="restart"/>
            <w:tcBorders>
              <w:top w:val="single" w:sz="1" w:space="0" w:color="000000"/>
              <w:left w:val="single" w:sz="1" w:space="0" w:color="000000"/>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
                <w:bCs/>
                <w:sz w:val="22"/>
                <w:szCs w:val="22"/>
              </w:rPr>
            </w:pPr>
            <w:r w:rsidRPr="0033177C">
              <w:rPr>
                <w:rFonts w:ascii="Arial" w:hAnsi="Arial" w:cs="Arial"/>
                <w:b/>
                <w:bCs/>
                <w:sz w:val="22"/>
                <w:szCs w:val="22"/>
              </w:rPr>
              <w:t>Nama jabatan</w:t>
            </w:r>
          </w:p>
        </w:tc>
        <w:tc>
          <w:tcPr>
            <w:tcW w:w="3651"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b/>
                <w:bCs/>
                <w:sz w:val="22"/>
                <w:szCs w:val="22"/>
              </w:rPr>
            </w:pPr>
            <w:r w:rsidRPr="0033177C">
              <w:rPr>
                <w:rFonts w:ascii="Arial" w:hAnsi="Arial" w:cs="Arial"/>
                <w:b/>
                <w:bCs/>
                <w:sz w:val="22"/>
                <w:szCs w:val="22"/>
              </w:rPr>
              <w:t>Kualifikasi</w:t>
            </w:r>
          </w:p>
        </w:tc>
        <w:tc>
          <w:tcPr>
            <w:tcW w:w="818" w:type="dxa"/>
            <w:vMerge w:val="restart"/>
            <w:tcBorders>
              <w:top w:val="single" w:sz="1" w:space="0" w:color="000000"/>
              <w:left w:val="single" w:sz="1" w:space="0" w:color="000000"/>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b/>
                <w:sz w:val="22"/>
                <w:szCs w:val="22"/>
              </w:rPr>
            </w:pPr>
            <w:r w:rsidRPr="0033177C">
              <w:rPr>
                <w:rFonts w:ascii="Arial" w:hAnsi="Arial" w:cs="Arial"/>
                <w:b/>
                <w:sz w:val="22"/>
                <w:szCs w:val="22"/>
              </w:rPr>
              <w:t>Jml</w:t>
            </w:r>
          </w:p>
          <w:p w:rsidR="004069B5" w:rsidRPr="0033177C" w:rsidRDefault="004069B5" w:rsidP="006D6C94">
            <w:pPr>
              <w:pStyle w:val="TableContents"/>
              <w:snapToGrid w:val="0"/>
              <w:spacing w:line="276" w:lineRule="auto"/>
              <w:jc w:val="center"/>
              <w:rPr>
                <w:rFonts w:ascii="Arial" w:hAnsi="Arial" w:cs="Arial"/>
                <w:b/>
                <w:sz w:val="22"/>
                <w:szCs w:val="22"/>
              </w:rPr>
            </w:pPr>
            <w:r w:rsidRPr="0033177C">
              <w:rPr>
                <w:rFonts w:ascii="Arial" w:hAnsi="Arial" w:cs="Arial"/>
                <w:b/>
                <w:sz w:val="22"/>
                <w:szCs w:val="22"/>
              </w:rPr>
              <w:t>Kebu</w:t>
            </w:r>
          </w:p>
          <w:p w:rsidR="004069B5" w:rsidRPr="0033177C" w:rsidRDefault="004069B5" w:rsidP="006D6C94">
            <w:pPr>
              <w:pStyle w:val="TableContents"/>
              <w:snapToGrid w:val="0"/>
              <w:spacing w:line="276" w:lineRule="auto"/>
              <w:jc w:val="center"/>
              <w:rPr>
                <w:rFonts w:ascii="Arial" w:hAnsi="Arial" w:cs="Arial"/>
                <w:b/>
                <w:bCs/>
                <w:sz w:val="22"/>
                <w:szCs w:val="22"/>
              </w:rPr>
            </w:pPr>
            <w:r w:rsidRPr="0033177C">
              <w:rPr>
                <w:rFonts w:ascii="Arial" w:hAnsi="Arial" w:cs="Arial"/>
                <w:b/>
                <w:sz w:val="22"/>
                <w:szCs w:val="22"/>
              </w:rPr>
              <w:t>tuhan</w:t>
            </w:r>
          </w:p>
        </w:tc>
        <w:tc>
          <w:tcPr>
            <w:tcW w:w="1997" w:type="dxa"/>
            <w:vMerge w:val="restart"/>
            <w:tcBorders>
              <w:top w:val="single" w:sz="1" w:space="0" w:color="000000"/>
              <w:left w:val="single" w:sz="1" w:space="0" w:color="000000"/>
              <w:right w:val="single" w:sz="1" w:space="0" w:color="000000"/>
            </w:tcBorders>
          </w:tcPr>
          <w:p w:rsidR="004069B5" w:rsidRPr="0033177C" w:rsidRDefault="004069B5" w:rsidP="00EB19C5">
            <w:pPr>
              <w:pStyle w:val="TableContents"/>
              <w:snapToGrid w:val="0"/>
              <w:spacing w:line="276" w:lineRule="auto"/>
              <w:jc w:val="center"/>
              <w:rPr>
                <w:rFonts w:ascii="Arial" w:hAnsi="Arial" w:cs="Arial"/>
                <w:b/>
                <w:sz w:val="22"/>
                <w:szCs w:val="22"/>
              </w:rPr>
            </w:pPr>
          </w:p>
          <w:p w:rsidR="004069B5" w:rsidRPr="0033177C" w:rsidRDefault="004069B5" w:rsidP="00EB19C5">
            <w:pPr>
              <w:pStyle w:val="TableContents"/>
              <w:snapToGrid w:val="0"/>
              <w:spacing w:line="276" w:lineRule="auto"/>
              <w:jc w:val="center"/>
              <w:rPr>
                <w:rFonts w:ascii="Arial" w:hAnsi="Arial" w:cs="Arial"/>
                <w:b/>
                <w:sz w:val="22"/>
                <w:szCs w:val="22"/>
              </w:rPr>
            </w:pPr>
          </w:p>
          <w:p w:rsidR="004069B5" w:rsidRPr="0033177C" w:rsidRDefault="004069B5" w:rsidP="00EB19C5">
            <w:pPr>
              <w:pStyle w:val="TableContents"/>
              <w:snapToGrid w:val="0"/>
              <w:spacing w:line="276" w:lineRule="auto"/>
              <w:jc w:val="center"/>
              <w:rPr>
                <w:rFonts w:ascii="Arial" w:hAnsi="Arial" w:cs="Arial"/>
                <w:b/>
                <w:sz w:val="22"/>
                <w:szCs w:val="22"/>
              </w:rPr>
            </w:pPr>
            <w:r w:rsidRPr="0033177C">
              <w:rPr>
                <w:rFonts w:ascii="Arial" w:hAnsi="Arial" w:cs="Arial"/>
                <w:b/>
                <w:sz w:val="22"/>
                <w:szCs w:val="22"/>
              </w:rPr>
              <w:t>Tugas</w:t>
            </w:r>
          </w:p>
        </w:tc>
      </w:tr>
      <w:tr w:rsidR="004069B5" w:rsidRPr="0033177C" w:rsidTr="006D6C94">
        <w:trPr>
          <w:trHeight w:val="360"/>
        </w:trPr>
        <w:tc>
          <w:tcPr>
            <w:tcW w:w="450" w:type="dxa"/>
            <w:vMerge/>
            <w:tcBorders>
              <w:left w:val="single" w:sz="1" w:space="0" w:color="000000"/>
              <w:bottom w:val="single" w:sz="1" w:space="0" w:color="000000"/>
            </w:tcBorders>
            <w:shd w:val="clear" w:color="auto" w:fill="auto"/>
          </w:tcPr>
          <w:p w:rsidR="004069B5" w:rsidRPr="0033177C" w:rsidRDefault="004069B5" w:rsidP="00EB19C5">
            <w:pPr>
              <w:pStyle w:val="TableContents"/>
              <w:snapToGrid w:val="0"/>
              <w:spacing w:line="276" w:lineRule="auto"/>
              <w:jc w:val="center"/>
              <w:rPr>
                <w:rFonts w:ascii="Arial" w:hAnsi="Arial" w:cs="Arial"/>
                <w:bCs/>
                <w:sz w:val="22"/>
                <w:szCs w:val="22"/>
              </w:rPr>
            </w:pPr>
          </w:p>
        </w:tc>
        <w:tc>
          <w:tcPr>
            <w:tcW w:w="1710" w:type="dxa"/>
            <w:vMerge/>
            <w:tcBorders>
              <w:left w:val="single" w:sz="1" w:space="0" w:color="000000"/>
              <w:bottom w:val="single" w:sz="1" w:space="0" w:color="000000"/>
            </w:tcBorders>
            <w:shd w:val="clear" w:color="auto" w:fill="auto"/>
          </w:tcPr>
          <w:p w:rsidR="004069B5" w:rsidRPr="0033177C" w:rsidRDefault="004069B5" w:rsidP="00EB19C5">
            <w:pPr>
              <w:pStyle w:val="TableContents"/>
              <w:snapToGrid w:val="0"/>
              <w:spacing w:line="276" w:lineRule="auto"/>
              <w:jc w:val="center"/>
              <w:rPr>
                <w:rFonts w:ascii="Arial" w:hAnsi="Arial" w:cs="Arial"/>
                <w:b/>
                <w:bCs/>
                <w:sz w:val="22"/>
                <w:szCs w:val="22"/>
              </w:rPr>
            </w:pPr>
          </w:p>
        </w:tc>
        <w:tc>
          <w:tcPr>
            <w:tcW w:w="1242" w:type="dxa"/>
            <w:tcBorders>
              <w:left w:val="single" w:sz="1" w:space="0" w:color="000000"/>
              <w:bottom w:val="single" w:sz="1" w:space="0" w:color="000000"/>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
                <w:sz w:val="22"/>
                <w:szCs w:val="22"/>
              </w:rPr>
            </w:pPr>
            <w:r w:rsidRPr="0033177C">
              <w:rPr>
                <w:rFonts w:ascii="Arial" w:hAnsi="Arial" w:cs="Arial"/>
                <w:b/>
                <w:sz w:val="22"/>
                <w:szCs w:val="22"/>
              </w:rPr>
              <w:t xml:space="preserve">Pendidikan Formal </w:t>
            </w:r>
          </w:p>
          <w:p w:rsidR="004069B5" w:rsidRPr="0033177C" w:rsidRDefault="004069B5" w:rsidP="00EB19C5">
            <w:pPr>
              <w:pStyle w:val="TableContents"/>
              <w:snapToGrid w:val="0"/>
              <w:spacing w:line="276" w:lineRule="auto"/>
              <w:jc w:val="center"/>
              <w:rPr>
                <w:rFonts w:ascii="Arial" w:hAnsi="Arial" w:cs="Arial"/>
                <w:b/>
                <w:sz w:val="22"/>
                <w:szCs w:val="22"/>
              </w:rPr>
            </w:pPr>
          </w:p>
        </w:tc>
        <w:tc>
          <w:tcPr>
            <w:tcW w:w="992" w:type="dxa"/>
            <w:tcBorders>
              <w:left w:val="single" w:sz="1" w:space="0" w:color="000000"/>
              <w:bottom w:val="single" w:sz="1" w:space="0" w:color="000000"/>
              <w:right w:val="single" w:sz="1" w:space="0" w:color="000000"/>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b/>
                <w:sz w:val="22"/>
                <w:szCs w:val="22"/>
              </w:rPr>
            </w:pPr>
            <w:r w:rsidRPr="0033177C">
              <w:rPr>
                <w:rFonts w:ascii="Arial" w:hAnsi="Arial" w:cs="Arial"/>
                <w:b/>
                <w:sz w:val="22"/>
                <w:szCs w:val="22"/>
              </w:rPr>
              <w:t>Masa kerja</w:t>
            </w:r>
          </w:p>
        </w:tc>
        <w:tc>
          <w:tcPr>
            <w:tcW w:w="1417" w:type="dxa"/>
            <w:tcBorders>
              <w:left w:val="single" w:sz="1" w:space="0" w:color="000000"/>
              <w:bottom w:val="single" w:sz="1" w:space="0" w:color="000000"/>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b/>
                <w:sz w:val="22"/>
                <w:szCs w:val="22"/>
              </w:rPr>
            </w:pPr>
            <w:r w:rsidRPr="0033177C">
              <w:rPr>
                <w:rFonts w:ascii="Arial" w:hAnsi="Arial" w:cs="Arial"/>
                <w:b/>
                <w:sz w:val="22"/>
                <w:szCs w:val="22"/>
              </w:rPr>
              <w:t>Pendidikan non formal /sertifikasi</w:t>
            </w:r>
          </w:p>
        </w:tc>
        <w:tc>
          <w:tcPr>
            <w:tcW w:w="818" w:type="dxa"/>
            <w:vMerge/>
            <w:tcBorders>
              <w:left w:val="single" w:sz="1" w:space="0" w:color="000000"/>
              <w:bottom w:val="single" w:sz="1" w:space="0" w:color="000000"/>
              <w:right w:val="single" w:sz="1" w:space="0" w:color="000000"/>
            </w:tcBorders>
          </w:tcPr>
          <w:p w:rsidR="004069B5" w:rsidRPr="0033177C" w:rsidRDefault="004069B5" w:rsidP="006D6C94">
            <w:pPr>
              <w:pStyle w:val="TableContents"/>
              <w:snapToGrid w:val="0"/>
              <w:spacing w:line="276" w:lineRule="auto"/>
              <w:jc w:val="center"/>
              <w:rPr>
                <w:rFonts w:ascii="Arial" w:hAnsi="Arial" w:cs="Arial"/>
                <w:b/>
                <w:sz w:val="22"/>
                <w:szCs w:val="22"/>
              </w:rPr>
            </w:pPr>
          </w:p>
        </w:tc>
        <w:tc>
          <w:tcPr>
            <w:tcW w:w="1997" w:type="dxa"/>
            <w:vMerge/>
            <w:tcBorders>
              <w:left w:val="single" w:sz="1" w:space="0" w:color="000000"/>
              <w:bottom w:val="single" w:sz="1" w:space="0" w:color="000000"/>
              <w:right w:val="single" w:sz="1" w:space="0" w:color="000000"/>
            </w:tcBorders>
          </w:tcPr>
          <w:p w:rsidR="004069B5" w:rsidRPr="0033177C" w:rsidRDefault="004069B5" w:rsidP="00EB19C5">
            <w:pPr>
              <w:pStyle w:val="TableContents"/>
              <w:snapToGrid w:val="0"/>
              <w:spacing w:line="276" w:lineRule="auto"/>
              <w:jc w:val="center"/>
              <w:rPr>
                <w:rFonts w:ascii="Arial" w:hAnsi="Arial" w:cs="Arial"/>
                <w:b/>
                <w:sz w:val="22"/>
                <w:szCs w:val="22"/>
              </w:rPr>
            </w:pPr>
          </w:p>
        </w:tc>
      </w:tr>
      <w:tr w:rsidR="004069B5" w:rsidRPr="0033177C" w:rsidTr="006D6C94">
        <w:trPr>
          <w:trHeight w:val="82"/>
        </w:trPr>
        <w:tc>
          <w:tcPr>
            <w:tcW w:w="45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r w:rsidRPr="0033177C">
              <w:rPr>
                <w:rFonts w:ascii="Arial" w:hAnsi="Arial" w:cs="Arial"/>
                <w:bCs/>
                <w:sz w:val="22"/>
                <w:szCs w:val="22"/>
              </w:rPr>
              <w:t>1</w:t>
            </w:r>
          </w:p>
        </w:tc>
        <w:tc>
          <w:tcPr>
            <w:tcW w:w="171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 xml:space="preserve">Kepala </w:t>
            </w:r>
            <w:r w:rsidR="00C174D7" w:rsidRPr="0033177C">
              <w:rPr>
                <w:rFonts w:ascii="Arial" w:hAnsi="Arial" w:cs="Arial"/>
                <w:bCs/>
                <w:sz w:val="22"/>
                <w:szCs w:val="22"/>
              </w:rPr>
              <w:t>instalasi</w:t>
            </w:r>
          </w:p>
        </w:tc>
        <w:tc>
          <w:tcPr>
            <w:tcW w:w="1242"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Spesialis Bedah</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3 tahun</w:t>
            </w:r>
          </w:p>
        </w:tc>
        <w:tc>
          <w:tcPr>
            <w:tcW w:w="1417"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PPGD, ACLS</w:t>
            </w:r>
          </w:p>
        </w:tc>
        <w:tc>
          <w:tcPr>
            <w:tcW w:w="818"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1</w:t>
            </w:r>
          </w:p>
        </w:tc>
        <w:tc>
          <w:tcPr>
            <w:tcW w:w="1997" w:type="dxa"/>
            <w:tcBorders>
              <w:left w:val="single" w:sz="1" w:space="0" w:color="000000"/>
              <w:bottom w:val="single" w:sz="4" w:space="0" w:color="auto"/>
              <w:right w:val="single" w:sz="1" w:space="0" w:color="000000"/>
            </w:tcBorders>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Pengelolaan unit medik</w:t>
            </w:r>
          </w:p>
        </w:tc>
      </w:tr>
      <w:tr w:rsidR="004069B5" w:rsidRPr="0033177C" w:rsidTr="006D6C94">
        <w:trPr>
          <w:trHeight w:val="82"/>
        </w:trPr>
        <w:tc>
          <w:tcPr>
            <w:tcW w:w="45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p>
        </w:tc>
        <w:tc>
          <w:tcPr>
            <w:tcW w:w="171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Dokter Anestesi</w:t>
            </w:r>
          </w:p>
        </w:tc>
        <w:tc>
          <w:tcPr>
            <w:tcW w:w="1242"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Spesialis Anestesi</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w:t>
            </w:r>
          </w:p>
        </w:tc>
        <w:tc>
          <w:tcPr>
            <w:tcW w:w="1417"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PPGD, ACLS</w:t>
            </w:r>
          </w:p>
        </w:tc>
        <w:tc>
          <w:tcPr>
            <w:tcW w:w="818"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5</w:t>
            </w:r>
          </w:p>
        </w:tc>
        <w:tc>
          <w:tcPr>
            <w:tcW w:w="1997" w:type="dxa"/>
            <w:tcBorders>
              <w:left w:val="single" w:sz="1" w:space="0" w:color="000000"/>
              <w:bottom w:val="single" w:sz="4" w:space="0" w:color="auto"/>
              <w:right w:val="single" w:sz="1" w:space="0" w:color="000000"/>
            </w:tcBorders>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Bertanggung jawab pengelolaan anestesi</w:t>
            </w:r>
          </w:p>
        </w:tc>
      </w:tr>
      <w:tr w:rsidR="004069B5" w:rsidRPr="0033177C" w:rsidTr="006D6C94">
        <w:trPr>
          <w:trHeight w:val="82"/>
        </w:trPr>
        <w:tc>
          <w:tcPr>
            <w:tcW w:w="45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r w:rsidRPr="0033177C">
              <w:rPr>
                <w:rFonts w:ascii="Arial" w:hAnsi="Arial" w:cs="Arial"/>
                <w:bCs/>
                <w:sz w:val="22"/>
                <w:szCs w:val="22"/>
              </w:rPr>
              <w:t>2</w:t>
            </w:r>
          </w:p>
        </w:tc>
        <w:tc>
          <w:tcPr>
            <w:tcW w:w="171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 xml:space="preserve">Kepala Keperawatan </w:t>
            </w:r>
          </w:p>
        </w:tc>
        <w:tc>
          <w:tcPr>
            <w:tcW w:w="1242"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DIII Keperawatan</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33177C" w:rsidRDefault="00C174D7"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5</w:t>
            </w:r>
            <w:r w:rsidR="004069B5" w:rsidRPr="0033177C">
              <w:rPr>
                <w:rFonts w:ascii="Arial" w:hAnsi="Arial" w:cs="Arial"/>
                <w:sz w:val="22"/>
                <w:szCs w:val="22"/>
              </w:rPr>
              <w:t xml:space="preserve"> tahun</w:t>
            </w:r>
          </w:p>
        </w:tc>
        <w:tc>
          <w:tcPr>
            <w:tcW w:w="1417"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Bedah dasar, BHD</w:t>
            </w:r>
          </w:p>
        </w:tc>
        <w:tc>
          <w:tcPr>
            <w:tcW w:w="818"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1</w:t>
            </w:r>
          </w:p>
        </w:tc>
        <w:tc>
          <w:tcPr>
            <w:tcW w:w="1997" w:type="dxa"/>
            <w:tcBorders>
              <w:left w:val="single" w:sz="1" w:space="0" w:color="000000"/>
              <w:bottom w:val="single" w:sz="4" w:space="0" w:color="auto"/>
              <w:right w:val="single" w:sz="1" w:space="0" w:color="000000"/>
            </w:tcBorders>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Pengelolaan unit keperawatan</w:t>
            </w:r>
          </w:p>
        </w:tc>
      </w:tr>
      <w:tr w:rsidR="004069B5" w:rsidRPr="0033177C" w:rsidTr="006D6C94">
        <w:trPr>
          <w:trHeight w:val="82"/>
        </w:trPr>
        <w:tc>
          <w:tcPr>
            <w:tcW w:w="45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r w:rsidRPr="0033177C">
              <w:rPr>
                <w:rFonts w:ascii="Arial" w:hAnsi="Arial" w:cs="Arial"/>
                <w:bCs/>
                <w:sz w:val="22"/>
                <w:szCs w:val="22"/>
              </w:rPr>
              <w:t>3</w:t>
            </w:r>
          </w:p>
        </w:tc>
        <w:tc>
          <w:tcPr>
            <w:tcW w:w="171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Penyelia</w:t>
            </w:r>
          </w:p>
        </w:tc>
        <w:tc>
          <w:tcPr>
            <w:tcW w:w="1242"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DIII Keperawatan</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3 tahun</w:t>
            </w:r>
          </w:p>
        </w:tc>
        <w:tc>
          <w:tcPr>
            <w:tcW w:w="1417"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Bedah dasar, BHD</w:t>
            </w:r>
          </w:p>
        </w:tc>
        <w:tc>
          <w:tcPr>
            <w:tcW w:w="818"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3</w:t>
            </w:r>
          </w:p>
        </w:tc>
        <w:tc>
          <w:tcPr>
            <w:tcW w:w="1997" w:type="dxa"/>
            <w:tcBorders>
              <w:left w:val="single" w:sz="1" w:space="0" w:color="000000"/>
              <w:bottom w:val="single" w:sz="4" w:space="0" w:color="auto"/>
              <w:right w:val="single" w:sz="1" w:space="0" w:color="000000"/>
            </w:tcBorders>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 xml:space="preserve">Pengatur shif </w:t>
            </w:r>
          </w:p>
        </w:tc>
      </w:tr>
      <w:tr w:rsidR="004069B5" w:rsidRPr="0033177C" w:rsidTr="006D6C94">
        <w:trPr>
          <w:trHeight w:val="82"/>
        </w:trPr>
        <w:tc>
          <w:tcPr>
            <w:tcW w:w="45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r w:rsidRPr="0033177C">
              <w:rPr>
                <w:rFonts w:ascii="Arial" w:hAnsi="Arial" w:cs="Arial"/>
                <w:bCs/>
                <w:sz w:val="22"/>
                <w:szCs w:val="22"/>
              </w:rPr>
              <w:t>4</w:t>
            </w:r>
          </w:p>
        </w:tc>
        <w:tc>
          <w:tcPr>
            <w:tcW w:w="171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Perawat Anestesi</w:t>
            </w:r>
          </w:p>
        </w:tc>
        <w:tc>
          <w:tcPr>
            <w:tcW w:w="1242"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DIII Anestesi</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w:t>
            </w:r>
          </w:p>
        </w:tc>
        <w:tc>
          <w:tcPr>
            <w:tcW w:w="1417"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Mahir Anestesi, BHD</w:t>
            </w:r>
          </w:p>
        </w:tc>
        <w:tc>
          <w:tcPr>
            <w:tcW w:w="818"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6</w:t>
            </w:r>
          </w:p>
        </w:tc>
        <w:tc>
          <w:tcPr>
            <w:tcW w:w="1997" w:type="dxa"/>
            <w:tcBorders>
              <w:left w:val="single" w:sz="1" w:space="0" w:color="000000"/>
              <w:bottom w:val="single" w:sz="4" w:space="0" w:color="auto"/>
              <w:right w:val="single" w:sz="1" w:space="0" w:color="000000"/>
            </w:tcBorders>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 xml:space="preserve">Tim pelayanan anestesi </w:t>
            </w:r>
          </w:p>
        </w:tc>
      </w:tr>
      <w:tr w:rsidR="004069B5" w:rsidRPr="0033177C" w:rsidTr="006D6C94">
        <w:trPr>
          <w:trHeight w:val="82"/>
        </w:trPr>
        <w:tc>
          <w:tcPr>
            <w:tcW w:w="45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r w:rsidRPr="0033177C">
              <w:rPr>
                <w:rFonts w:ascii="Arial" w:hAnsi="Arial" w:cs="Arial"/>
                <w:bCs/>
                <w:sz w:val="22"/>
                <w:szCs w:val="22"/>
              </w:rPr>
              <w:t>5</w:t>
            </w:r>
          </w:p>
        </w:tc>
        <w:tc>
          <w:tcPr>
            <w:tcW w:w="171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Perawat Bedah</w:t>
            </w:r>
          </w:p>
        </w:tc>
        <w:tc>
          <w:tcPr>
            <w:tcW w:w="1242"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DIII Keperawatan</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w:t>
            </w:r>
          </w:p>
        </w:tc>
        <w:tc>
          <w:tcPr>
            <w:tcW w:w="1417"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Bedah dasar, BHD</w:t>
            </w:r>
          </w:p>
        </w:tc>
        <w:tc>
          <w:tcPr>
            <w:tcW w:w="818"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35</w:t>
            </w:r>
          </w:p>
        </w:tc>
        <w:tc>
          <w:tcPr>
            <w:tcW w:w="1997" w:type="dxa"/>
            <w:tcBorders>
              <w:left w:val="single" w:sz="1" w:space="0" w:color="000000"/>
              <w:bottom w:val="single" w:sz="4" w:space="0" w:color="auto"/>
              <w:right w:val="single" w:sz="1" w:space="0" w:color="000000"/>
            </w:tcBorders>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Pelaksana sebagai tim bedah</w:t>
            </w:r>
          </w:p>
        </w:tc>
      </w:tr>
      <w:tr w:rsidR="004069B5" w:rsidRPr="0033177C" w:rsidTr="006D6C94">
        <w:trPr>
          <w:trHeight w:val="82"/>
        </w:trPr>
        <w:tc>
          <w:tcPr>
            <w:tcW w:w="45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p>
        </w:tc>
        <w:tc>
          <w:tcPr>
            <w:tcW w:w="1710"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Perawat Ruang Pulih</w:t>
            </w:r>
          </w:p>
        </w:tc>
        <w:tc>
          <w:tcPr>
            <w:tcW w:w="1242" w:type="dxa"/>
            <w:tcBorders>
              <w:left w:val="single" w:sz="1" w:space="0" w:color="000000"/>
              <w:bottom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DIII Keperawatan</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w:t>
            </w:r>
          </w:p>
        </w:tc>
        <w:tc>
          <w:tcPr>
            <w:tcW w:w="1417"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Bedah dasar, BHD</w:t>
            </w:r>
          </w:p>
        </w:tc>
        <w:tc>
          <w:tcPr>
            <w:tcW w:w="818" w:type="dxa"/>
            <w:tcBorders>
              <w:left w:val="single" w:sz="1" w:space="0" w:color="000000"/>
              <w:bottom w:val="single" w:sz="4" w:space="0" w:color="auto"/>
              <w:right w:val="single" w:sz="1" w:space="0" w:color="000000"/>
            </w:tcBorders>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6</w:t>
            </w:r>
          </w:p>
        </w:tc>
        <w:tc>
          <w:tcPr>
            <w:tcW w:w="1997" w:type="dxa"/>
            <w:tcBorders>
              <w:left w:val="single" w:sz="1" w:space="0" w:color="000000"/>
              <w:bottom w:val="single" w:sz="4" w:space="0" w:color="auto"/>
              <w:right w:val="single" w:sz="1" w:space="0" w:color="000000"/>
            </w:tcBorders>
          </w:tcPr>
          <w:p w:rsidR="004069B5" w:rsidRPr="0033177C" w:rsidRDefault="004069B5" w:rsidP="00EB19C5">
            <w:pPr>
              <w:pStyle w:val="TableContents"/>
              <w:snapToGrid w:val="0"/>
              <w:spacing w:line="276" w:lineRule="auto"/>
              <w:rPr>
                <w:rFonts w:ascii="Arial" w:hAnsi="Arial" w:cs="Arial"/>
                <w:sz w:val="22"/>
                <w:szCs w:val="22"/>
              </w:rPr>
            </w:pPr>
            <w:r w:rsidRPr="0033177C">
              <w:rPr>
                <w:rFonts w:ascii="Arial" w:hAnsi="Arial" w:cs="Arial"/>
                <w:sz w:val="22"/>
                <w:szCs w:val="22"/>
              </w:rPr>
              <w:t>Perawat yang bertanggung jawab pada pemulihan paska operasi</w:t>
            </w:r>
          </w:p>
        </w:tc>
      </w:tr>
      <w:tr w:rsidR="004069B5" w:rsidRPr="0033177C" w:rsidTr="006D6C94">
        <w:trPr>
          <w:trHeight w:val="82"/>
        </w:trPr>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069B5" w:rsidRPr="0033177C" w:rsidRDefault="004069B5" w:rsidP="00EB19C5">
            <w:pPr>
              <w:pStyle w:val="TableContents"/>
              <w:snapToGrid w:val="0"/>
              <w:spacing w:line="276" w:lineRule="auto"/>
              <w:jc w:val="center"/>
              <w:rPr>
                <w:rFonts w:ascii="Arial" w:hAnsi="Arial" w:cs="Arial"/>
                <w:bCs/>
                <w:sz w:val="22"/>
                <w:szCs w:val="22"/>
              </w:rPr>
            </w:pPr>
            <w:r w:rsidRPr="0033177C">
              <w:rPr>
                <w:rFonts w:ascii="Arial" w:hAnsi="Arial" w:cs="Arial"/>
                <w:bCs/>
                <w:sz w:val="22"/>
                <w:szCs w:val="22"/>
              </w:rPr>
              <w:t>6</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069B5" w:rsidRPr="0033177C" w:rsidRDefault="004069B5"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Administrasi</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rsidR="004069B5" w:rsidRPr="0033177C" w:rsidRDefault="00FC182B" w:rsidP="00EB19C5">
            <w:pPr>
              <w:pStyle w:val="TableContents"/>
              <w:snapToGrid w:val="0"/>
              <w:spacing w:line="276" w:lineRule="auto"/>
              <w:rPr>
                <w:rFonts w:ascii="Arial" w:hAnsi="Arial" w:cs="Arial"/>
                <w:sz w:val="22"/>
                <w:szCs w:val="22"/>
              </w:rPr>
            </w:pPr>
            <w:r w:rsidRPr="0033177C">
              <w:rPr>
                <w:rFonts w:ascii="Arial" w:hAnsi="Arial" w:cs="Arial"/>
                <w:sz w:val="22"/>
                <w:szCs w:val="22"/>
              </w:rPr>
              <w:t>D3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069B5" w:rsidRPr="0033177C" w:rsidRDefault="004069B5"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rsidR="004069B5" w:rsidRPr="0033177C" w:rsidRDefault="00FC182B"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D3</w:t>
            </w:r>
          </w:p>
        </w:tc>
        <w:tc>
          <w:tcPr>
            <w:tcW w:w="818" w:type="dxa"/>
            <w:tcBorders>
              <w:top w:val="single" w:sz="4" w:space="0" w:color="auto"/>
              <w:left w:val="single" w:sz="4" w:space="0" w:color="auto"/>
              <w:bottom w:val="single" w:sz="4" w:space="0" w:color="auto"/>
              <w:right w:val="single" w:sz="4" w:space="0" w:color="auto"/>
            </w:tcBorders>
            <w:vAlign w:val="center"/>
          </w:tcPr>
          <w:p w:rsidR="004069B5" w:rsidRPr="0033177C" w:rsidRDefault="00FC182B" w:rsidP="006D6C94">
            <w:pPr>
              <w:pStyle w:val="TableContents"/>
              <w:snapToGrid w:val="0"/>
              <w:spacing w:line="276" w:lineRule="auto"/>
              <w:jc w:val="center"/>
              <w:rPr>
                <w:rFonts w:ascii="Arial" w:hAnsi="Arial" w:cs="Arial"/>
                <w:sz w:val="22"/>
                <w:szCs w:val="22"/>
              </w:rPr>
            </w:pPr>
            <w:r w:rsidRPr="0033177C">
              <w:rPr>
                <w:rFonts w:ascii="Arial" w:hAnsi="Arial" w:cs="Arial"/>
                <w:sz w:val="22"/>
                <w:szCs w:val="22"/>
              </w:rPr>
              <w:t>1</w:t>
            </w:r>
          </w:p>
        </w:tc>
        <w:tc>
          <w:tcPr>
            <w:tcW w:w="1997" w:type="dxa"/>
            <w:tcBorders>
              <w:top w:val="single" w:sz="4" w:space="0" w:color="auto"/>
              <w:left w:val="single" w:sz="4" w:space="0" w:color="auto"/>
              <w:bottom w:val="single" w:sz="4" w:space="0" w:color="auto"/>
              <w:right w:val="single" w:sz="4" w:space="0" w:color="auto"/>
            </w:tcBorders>
          </w:tcPr>
          <w:p w:rsidR="004069B5" w:rsidRPr="0033177C" w:rsidRDefault="004069B5" w:rsidP="00682886">
            <w:pPr>
              <w:pStyle w:val="TableContents"/>
              <w:numPr>
                <w:ilvl w:val="0"/>
                <w:numId w:val="55"/>
              </w:numPr>
              <w:snapToGrid w:val="0"/>
              <w:spacing w:line="276" w:lineRule="auto"/>
              <w:rPr>
                <w:rFonts w:ascii="Arial" w:hAnsi="Arial" w:cs="Arial"/>
                <w:sz w:val="22"/>
                <w:szCs w:val="22"/>
              </w:rPr>
            </w:pPr>
            <w:r w:rsidRPr="0033177C">
              <w:rPr>
                <w:rFonts w:ascii="Arial" w:hAnsi="Arial" w:cs="Arial"/>
                <w:sz w:val="22"/>
                <w:szCs w:val="22"/>
              </w:rPr>
              <w:t>Memasukan penghitungan rincian biaya</w:t>
            </w:r>
          </w:p>
          <w:p w:rsidR="004069B5" w:rsidRPr="0033177C" w:rsidRDefault="004069B5" w:rsidP="00682886">
            <w:pPr>
              <w:pStyle w:val="TableContents"/>
              <w:numPr>
                <w:ilvl w:val="0"/>
                <w:numId w:val="55"/>
              </w:numPr>
              <w:snapToGrid w:val="0"/>
              <w:spacing w:line="276" w:lineRule="auto"/>
              <w:rPr>
                <w:rFonts w:ascii="Arial" w:hAnsi="Arial" w:cs="Arial"/>
                <w:sz w:val="22"/>
                <w:szCs w:val="22"/>
              </w:rPr>
            </w:pPr>
            <w:r w:rsidRPr="0033177C">
              <w:rPr>
                <w:rFonts w:ascii="Arial" w:hAnsi="Arial" w:cs="Arial"/>
                <w:sz w:val="22"/>
                <w:szCs w:val="22"/>
              </w:rPr>
              <w:t>Koding</w:t>
            </w:r>
          </w:p>
        </w:tc>
      </w:tr>
      <w:tr w:rsidR="00BC376E" w:rsidRPr="0033177C" w:rsidTr="006D6C94">
        <w:trPr>
          <w:trHeight w:val="82"/>
        </w:trPr>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BC376E" w:rsidRPr="0033177C" w:rsidRDefault="00BC376E" w:rsidP="00EB19C5">
            <w:pPr>
              <w:pStyle w:val="TableContents"/>
              <w:snapToGrid w:val="0"/>
              <w:spacing w:line="276" w:lineRule="auto"/>
              <w:jc w:val="center"/>
              <w:rPr>
                <w:rFonts w:ascii="Arial" w:hAnsi="Arial" w:cs="Arial"/>
                <w:bCs/>
                <w:sz w:val="22"/>
                <w:szCs w:val="22"/>
              </w:rPr>
            </w:pPr>
            <w:r w:rsidRPr="0033177C">
              <w:rPr>
                <w:rFonts w:ascii="Arial" w:hAnsi="Arial" w:cs="Arial"/>
                <w:bCs/>
                <w:sz w:val="22"/>
                <w:szCs w:val="22"/>
              </w:rPr>
              <w:t>7</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C376E" w:rsidRPr="0033177C" w:rsidRDefault="00BC376E" w:rsidP="00EB19C5">
            <w:pPr>
              <w:pStyle w:val="TableContents"/>
              <w:snapToGrid w:val="0"/>
              <w:spacing w:line="276" w:lineRule="auto"/>
              <w:rPr>
                <w:rFonts w:ascii="Arial" w:hAnsi="Arial" w:cs="Arial"/>
                <w:bCs/>
                <w:sz w:val="22"/>
                <w:szCs w:val="22"/>
              </w:rPr>
            </w:pPr>
            <w:r w:rsidRPr="0033177C">
              <w:rPr>
                <w:rFonts w:ascii="Arial" w:hAnsi="Arial" w:cs="Arial"/>
                <w:bCs/>
                <w:sz w:val="22"/>
                <w:szCs w:val="22"/>
              </w:rPr>
              <w:t>Sanitasi /CS</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rsidR="00BC376E" w:rsidRPr="0033177C" w:rsidRDefault="00BC376E" w:rsidP="00EB19C5">
            <w:pPr>
              <w:pStyle w:val="TableContents"/>
              <w:snapToGrid w:val="0"/>
              <w:spacing w:line="276" w:lineRule="auto"/>
              <w:rPr>
                <w:rFonts w:ascii="Arial" w:hAnsi="Arial" w:cs="Arial"/>
                <w:sz w:val="22"/>
                <w:szCs w:val="22"/>
              </w:rPr>
            </w:pPr>
            <w:r w:rsidRPr="0033177C">
              <w:rPr>
                <w:rFonts w:ascii="Arial" w:hAnsi="Arial" w:cs="Arial"/>
                <w:sz w:val="22"/>
                <w:szCs w:val="22"/>
              </w:rPr>
              <w:t>SMP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C376E" w:rsidRPr="0033177C" w:rsidRDefault="00BC376E" w:rsidP="006D6C94">
            <w:pPr>
              <w:pStyle w:val="TableContents"/>
              <w:snapToGrid w:val="0"/>
              <w:spacing w:line="276" w:lineRule="auto"/>
              <w:jc w:val="center"/>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vAlign w:val="center"/>
          </w:tcPr>
          <w:p w:rsidR="00BC376E" w:rsidRPr="0033177C" w:rsidRDefault="00BC376E" w:rsidP="006D6C94">
            <w:pPr>
              <w:pStyle w:val="TableContents"/>
              <w:snapToGrid w:val="0"/>
              <w:spacing w:line="276" w:lineRule="auto"/>
              <w:jc w:val="center"/>
              <w:rPr>
                <w:rFonts w:ascii="Arial" w:hAnsi="Arial" w:cs="Arial"/>
                <w:sz w:val="22"/>
                <w:szCs w:val="22"/>
              </w:rPr>
            </w:pPr>
          </w:p>
        </w:tc>
        <w:tc>
          <w:tcPr>
            <w:tcW w:w="818" w:type="dxa"/>
            <w:tcBorders>
              <w:top w:val="single" w:sz="4" w:space="0" w:color="auto"/>
              <w:left w:val="single" w:sz="4" w:space="0" w:color="auto"/>
              <w:bottom w:val="single" w:sz="4" w:space="0" w:color="auto"/>
              <w:right w:val="single" w:sz="4" w:space="0" w:color="auto"/>
            </w:tcBorders>
            <w:vAlign w:val="center"/>
          </w:tcPr>
          <w:p w:rsidR="00BC376E" w:rsidRPr="0033177C" w:rsidRDefault="00BC376E" w:rsidP="006D6C94">
            <w:pPr>
              <w:pStyle w:val="TableContents"/>
              <w:snapToGrid w:val="0"/>
              <w:spacing w:line="276" w:lineRule="auto"/>
              <w:jc w:val="center"/>
              <w:rPr>
                <w:rFonts w:ascii="Arial" w:hAnsi="Arial" w:cs="Arial"/>
                <w:sz w:val="22"/>
                <w:szCs w:val="22"/>
              </w:rPr>
            </w:pPr>
          </w:p>
        </w:tc>
        <w:tc>
          <w:tcPr>
            <w:tcW w:w="1997" w:type="dxa"/>
            <w:tcBorders>
              <w:top w:val="single" w:sz="4" w:space="0" w:color="auto"/>
              <w:left w:val="single" w:sz="4" w:space="0" w:color="auto"/>
              <w:bottom w:val="single" w:sz="4" w:space="0" w:color="auto"/>
              <w:right w:val="single" w:sz="4" w:space="0" w:color="auto"/>
            </w:tcBorders>
          </w:tcPr>
          <w:p w:rsidR="00BC376E" w:rsidRPr="0033177C" w:rsidRDefault="00BC376E" w:rsidP="00682886">
            <w:pPr>
              <w:pStyle w:val="TableContents"/>
              <w:numPr>
                <w:ilvl w:val="0"/>
                <w:numId w:val="55"/>
              </w:numPr>
              <w:snapToGrid w:val="0"/>
              <w:spacing w:line="276" w:lineRule="auto"/>
              <w:rPr>
                <w:rFonts w:ascii="Arial" w:hAnsi="Arial" w:cs="Arial"/>
                <w:sz w:val="22"/>
                <w:szCs w:val="22"/>
              </w:rPr>
            </w:pPr>
            <w:r w:rsidRPr="0033177C">
              <w:rPr>
                <w:rFonts w:ascii="Arial" w:hAnsi="Arial" w:cs="Arial"/>
                <w:sz w:val="22"/>
                <w:szCs w:val="22"/>
              </w:rPr>
              <w:t>Membersihkan ruangan</w:t>
            </w:r>
          </w:p>
        </w:tc>
      </w:tr>
    </w:tbl>
    <w:p w:rsidR="006D6C94" w:rsidRPr="0033177C" w:rsidRDefault="006D6C94">
      <w:pPr>
        <w:rPr>
          <w:rFonts w:ascii="Arial" w:hAnsi="Arial" w:cs="Arial"/>
        </w:rPr>
      </w:pPr>
    </w:p>
    <w:p w:rsidR="004069B5" w:rsidRPr="0033177C" w:rsidRDefault="004069B5" w:rsidP="00682886">
      <w:pPr>
        <w:pStyle w:val="ListParagraph"/>
        <w:numPr>
          <w:ilvl w:val="0"/>
          <w:numId w:val="14"/>
        </w:numPr>
        <w:bidi w:val="0"/>
        <w:spacing w:line="276" w:lineRule="auto"/>
        <w:rPr>
          <w:rFonts w:ascii="Arial" w:hAnsi="Arial" w:cs="Arial"/>
          <w:b/>
        </w:rPr>
      </w:pPr>
      <w:r w:rsidRPr="0033177C">
        <w:rPr>
          <w:rFonts w:ascii="Arial" w:hAnsi="Arial" w:cs="Arial"/>
          <w:b/>
        </w:rPr>
        <w:t xml:space="preserve">ASAR PERHITUNGAN KEBUTUHAN TENAGA </w:t>
      </w:r>
    </w:p>
    <w:p w:rsidR="004069B5" w:rsidRPr="0033177C" w:rsidRDefault="004069B5" w:rsidP="00EB19C5">
      <w:pPr>
        <w:ind w:left="360"/>
        <w:jc w:val="center"/>
        <w:rPr>
          <w:rFonts w:ascii="Arial" w:hAnsi="Arial" w:cs="Arial"/>
          <w:b/>
        </w:rPr>
      </w:pPr>
    </w:p>
    <w:p w:rsidR="004069B5" w:rsidRPr="0033177C" w:rsidRDefault="004069B5" w:rsidP="00EB19C5">
      <w:pPr>
        <w:rPr>
          <w:rFonts w:ascii="Arial" w:hAnsi="Arial" w:cs="Arial"/>
        </w:rPr>
      </w:pPr>
      <w:r w:rsidRPr="0033177C">
        <w:rPr>
          <w:rFonts w:ascii="Arial" w:hAnsi="Arial" w:cs="Arial"/>
        </w:rPr>
        <w:t>Rumus penghitungan dengan menggunakan faktor koreksi</w:t>
      </w:r>
    </w:p>
    <w:p w:rsidR="004069B5" w:rsidRPr="0033177C" w:rsidRDefault="004069B5" w:rsidP="00EB19C5">
      <w:pPr>
        <w:pStyle w:val="ListParagraph"/>
        <w:spacing w:line="276" w:lineRule="auto"/>
        <w:jc w:val="both"/>
        <w:rPr>
          <w:rFonts w:ascii="Arial" w:hAnsi="Arial" w:cs="Arial"/>
        </w:rPr>
      </w:pPr>
    </w:p>
    <w:p w:rsidR="004069B5" w:rsidRPr="0033177C" w:rsidRDefault="004069B5" w:rsidP="00EB19C5">
      <w:pPr>
        <w:pStyle w:val="ListParagraph"/>
        <w:spacing w:line="276" w:lineRule="auto"/>
        <w:jc w:val="both"/>
        <w:rPr>
          <w:rFonts w:ascii="Arial" w:hAnsi="Arial" w:cs="Arial"/>
          <w:lang w:val="en-US"/>
        </w:rPr>
      </w:pPr>
      <w:r w:rsidRPr="0033177C">
        <w:rPr>
          <w:rFonts w:ascii="Arial" w:hAnsi="Arial" w:cs="Arial"/>
        </w:rPr>
        <w:t>Jlh jam keperawatan x 52 mg x 7 hr x  (tim operasi +RR+Anestesi) x jlh OK</w:t>
      </w:r>
    </w:p>
    <w:p w:rsidR="004069B5" w:rsidRPr="0033177C" w:rsidRDefault="004069B5" w:rsidP="006D6C94">
      <w:pPr>
        <w:pStyle w:val="ListParagraph"/>
        <w:spacing w:line="276" w:lineRule="auto"/>
        <w:ind w:left="-24"/>
        <w:rPr>
          <w:rFonts w:ascii="Arial" w:hAnsi="Arial" w:cs="Arial"/>
          <w:lang w:val="en-US"/>
        </w:rPr>
      </w:pPr>
      <w:r w:rsidRPr="0033177C">
        <w:rPr>
          <w:rFonts w:ascii="Arial" w:hAnsi="Arial" w:cs="Arial"/>
        </w:rPr>
        <w:t>_____________________________________________________________    + 25%</w:t>
      </w:r>
    </w:p>
    <w:p w:rsidR="004069B5" w:rsidRPr="0033177C" w:rsidRDefault="004069B5" w:rsidP="00EB19C5">
      <w:pPr>
        <w:pStyle w:val="ListParagraph"/>
        <w:spacing w:line="276" w:lineRule="auto"/>
        <w:ind w:left="2160" w:firstLine="720"/>
        <w:jc w:val="both"/>
        <w:rPr>
          <w:rFonts w:ascii="Arial" w:hAnsi="Arial" w:cs="Arial"/>
        </w:rPr>
      </w:pPr>
      <w:r w:rsidRPr="0033177C">
        <w:rPr>
          <w:rFonts w:ascii="Arial" w:hAnsi="Arial" w:cs="Arial"/>
        </w:rPr>
        <w:t>Jumlah mg efektif x 40 jam</w:t>
      </w:r>
    </w:p>
    <w:p w:rsidR="004069B5" w:rsidRPr="0033177C" w:rsidRDefault="004069B5" w:rsidP="00EB19C5">
      <w:pPr>
        <w:rPr>
          <w:rFonts w:ascii="Arial" w:hAnsi="Arial" w:cs="Arial"/>
          <w:b/>
        </w:rPr>
      </w:pPr>
      <w:r w:rsidRPr="0033177C">
        <w:rPr>
          <w:rFonts w:ascii="Arial" w:hAnsi="Arial" w:cs="Arial"/>
        </w:rPr>
        <w:tab/>
      </w:r>
    </w:p>
    <w:p w:rsidR="004069B5" w:rsidRPr="0033177C" w:rsidRDefault="004069B5" w:rsidP="00EB19C5">
      <w:pPr>
        <w:ind w:left="360"/>
        <w:jc w:val="center"/>
        <w:rPr>
          <w:rFonts w:ascii="Arial" w:hAnsi="Arial" w:cs="Arial"/>
          <w:b/>
        </w:rPr>
      </w:pPr>
    </w:p>
    <w:p w:rsidR="004069B5" w:rsidRPr="0033177C" w:rsidRDefault="004069B5" w:rsidP="00EB19C5">
      <w:pPr>
        <w:ind w:left="360"/>
        <w:jc w:val="center"/>
        <w:rPr>
          <w:rFonts w:ascii="Arial" w:hAnsi="Arial" w:cs="Arial"/>
          <w:b/>
        </w:rPr>
      </w:pPr>
    </w:p>
    <w:p w:rsidR="004069B5" w:rsidRPr="0033177C" w:rsidRDefault="004069B5" w:rsidP="00EB19C5">
      <w:pPr>
        <w:ind w:left="360"/>
        <w:jc w:val="center"/>
        <w:rPr>
          <w:rFonts w:ascii="Arial" w:hAnsi="Arial" w:cs="Arial"/>
          <w:b/>
        </w:rPr>
      </w:pPr>
    </w:p>
    <w:p w:rsidR="004069B5" w:rsidRPr="0033177C" w:rsidRDefault="004069B5" w:rsidP="00EB19C5">
      <w:pPr>
        <w:ind w:left="360"/>
        <w:jc w:val="center"/>
        <w:rPr>
          <w:rFonts w:ascii="Arial" w:hAnsi="Arial" w:cs="Arial"/>
          <w:b/>
        </w:rPr>
      </w:pPr>
    </w:p>
    <w:p w:rsidR="004069B5" w:rsidRPr="0033177C" w:rsidRDefault="004069B5" w:rsidP="00614EC6">
      <w:pPr>
        <w:ind w:left="357"/>
        <w:jc w:val="center"/>
        <w:rPr>
          <w:rFonts w:ascii="Arial" w:hAnsi="Arial" w:cs="Arial"/>
          <w:b/>
        </w:rPr>
      </w:pPr>
    </w:p>
    <w:p w:rsidR="004069B5" w:rsidRPr="0033177C" w:rsidRDefault="004069B5" w:rsidP="00EB19C5">
      <w:pPr>
        <w:ind w:left="360"/>
        <w:jc w:val="center"/>
        <w:rPr>
          <w:rFonts w:ascii="Arial" w:hAnsi="Arial" w:cs="Arial"/>
          <w:b/>
        </w:rPr>
      </w:pPr>
    </w:p>
    <w:p w:rsidR="004069B5" w:rsidRPr="0033177C" w:rsidRDefault="004069B5" w:rsidP="00EB19C5">
      <w:pPr>
        <w:ind w:left="360"/>
        <w:jc w:val="center"/>
        <w:rPr>
          <w:rFonts w:ascii="Arial" w:hAnsi="Arial" w:cs="Arial"/>
          <w:b/>
        </w:rPr>
      </w:pPr>
    </w:p>
    <w:p w:rsidR="004069B5" w:rsidRPr="0033177C" w:rsidRDefault="004069B5" w:rsidP="00EB19C5">
      <w:pPr>
        <w:ind w:left="360"/>
        <w:jc w:val="center"/>
        <w:rPr>
          <w:rFonts w:ascii="Arial" w:hAnsi="Arial" w:cs="Arial"/>
          <w:b/>
        </w:rPr>
      </w:pPr>
    </w:p>
    <w:p w:rsidR="004069B5" w:rsidRPr="0033177C" w:rsidRDefault="004069B5" w:rsidP="00EB19C5">
      <w:pPr>
        <w:ind w:left="360"/>
        <w:jc w:val="center"/>
        <w:rPr>
          <w:rFonts w:ascii="Arial" w:hAnsi="Arial" w:cs="Arial"/>
          <w:b/>
        </w:rPr>
      </w:pPr>
    </w:p>
    <w:p w:rsidR="004069B5" w:rsidRPr="0033177C" w:rsidRDefault="004069B5" w:rsidP="00EB19C5">
      <w:pPr>
        <w:ind w:left="360"/>
        <w:jc w:val="center"/>
        <w:rPr>
          <w:rFonts w:ascii="Arial" w:hAnsi="Arial" w:cs="Arial"/>
          <w:b/>
        </w:rPr>
      </w:pPr>
      <w:r w:rsidRPr="0033177C">
        <w:rPr>
          <w:rFonts w:ascii="Arial" w:hAnsi="Arial" w:cs="Arial"/>
          <w:b/>
        </w:rPr>
        <w:lastRenderedPageBreak/>
        <w:t>BAB IX</w:t>
      </w:r>
      <w:r w:rsidRPr="0033177C">
        <w:rPr>
          <w:rFonts w:ascii="Arial" w:hAnsi="Arial" w:cs="Arial"/>
          <w:b/>
        </w:rPr>
        <w:tab/>
      </w:r>
    </w:p>
    <w:p w:rsidR="004069B5" w:rsidRPr="0033177C" w:rsidRDefault="004069B5" w:rsidP="00EB19C5">
      <w:pPr>
        <w:ind w:left="360"/>
        <w:jc w:val="center"/>
        <w:rPr>
          <w:rFonts w:ascii="Arial" w:hAnsi="Arial" w:cs="Arial"/>
          <w:b/>
        </w:rPr>
      </w:pPr>
      <w:r w:rsidRPr="0033177C">
        <w:rPr>
          <w:rFonts w:ascii="Arial" w:hAnsi="Arial" w:cs="Arial"/>
          <w:b/>
        </w:rPr>
        <w:t>KEGIATAN ORIENTASI KARYAWAN</w:t>
      </w:r>
    </w:p>
    <w:p w:rsidR="006D6C94" w:rsidRPr="0033177C" w:rsidRDefault="006D6C94" w:rsidP="00EB19C5">
      <w:pPr>
        <w:ind w:left="360"/>
        <w:jc w:val="center"/>
        <w:rPr>
          <w:rFonts w:ascii="Arial" w:hAnsi="Arial" w:cs="Arial"/>
          <w:b/>
        </w:rPr>
      </w:pPr>
    </w:p>
    <w:p w:rsidR="006D6C94" w:rsidRPr="0033177C" w:rsidRDefault="006D6C94" w:rsidP="00EB19C5">
      <w:pPr>
        <w:ind w:left="360"/>
        <w:jc w:val="center"/>
        <w:rPr>
          <w:rFonts w:ascii="Arial" w:hAnsi="Arial" w:cs="Arial"/>
          <w:b/>
        </w:rPr>
      </w:pPr>
    </w:p>
    <w:p w:rsidR="006D6C94" w:rsidRPr="0033177C" w:rsidRDefault="004069B5" w:rsidP="006D6C94">
      <w:pPr>
        <w:pStyle w:val="ListParagraph"/>
        <w:numPr>
          <w:ilvl w:val="0"/>
          <w:numId w:val="24"/>
        </w:numPr>
        <w:bidi w:val="0"/>
        <w:spacing w:line="276" w:lineRule="auto"/>
        <w:jc w:val="both"/>
        <w:rPr>
          <w:rFonts w:ascii="Arial" w:hAnsi="Arial" w:cs="Arial"/>
          <w:b/>
          <w:bCs/>
          <w:lang w:val="sv-SE"/>
        </w:rPr>
      </w:pPr>
      <w:r w:rsidRPr="0033177C">
        <w:rPr>
          <w:rFonts w:ascii="Arial" w:hAnsi="Arial" w:cs="Arial"/>
          <w:b/>
          <w:bCs/>
          <w:lang w:val="sv-SE"/>
        </w:rPr>
        <w:t>PROG</w:t>
      </w:r>
      <w:r w:rsidR="00B95372" w:rsidRPr="0033177C">
        <w:rPr>
          <w:rFonts w:ascii="Arial" w:hAnsi="Arial" w:cs="Arial"/>
          <w:b/>
          <w:bCs/>
          <w:lang w:val="sv-SE"/>
        </w:rPr>
        <w:t xml:space="preserve">RAM ORIENTASI KARYAWAN </w:t>
      </w:r>
    </w:p>
    <w:p w:rsidR="004069B5" w:rsidRPr="0033177C" w:rsidRDefault="004069B5" w:rsidP="00682886">
      <w:pPr>
        <w:pStyle w:val="ListParagraph"/>
        <w:numPr>
          <w:ilvl w:val="0"/>
          <w:numId w:val="25"/>
        </w:numPr>
        <w:bidi w:val="0"/>
        <w:spacing w:line="276" w:lineRule="auto"/>
        <w:rPr>
          <w:rFonts w:ascii="Arial" w:hAnsi="Arial" w:cs="Arial"/>
          <w:b/>
          <w:lang w:val="sv-SE"/>
        </w:rPr>
      </w:pPr>
      <w:r w:rsidRPr="0033177C">
        <w:rPr>
          <w:rFonts w:ascii="Arial" w:hAnsi="Arial" w:cs="Arial"/>
          <w:b/>
          <w:lang w:val="sv-SE"/>
        </w:rPr>
        <w:t>Latar Belakang</w:t>
      </w:r>
      <w:r w:rsidRPr="0033177C">
        <w:rPr>
          <w:rFonts w:ascii="Arial" w:hAnsi="Arial" w:cs="Arial"/>
          <w:b/>
          <w:lang w:val="sv-SE"/>
        </w:rPr>
        <w:tab/>
      </w:r>
    </w:p>
    <w:p w:rsidR="00614EC6" w:rsidRPr="0033177C" w:rsidRDefault="004069B5" w:rsidP="00614EC6">
      <w:pPr>
        <w:rPr>
          <w:rFonts w:ascii="Arial" w:eastAsia="Times New Roman" w:hAnsi="Arial" w:cs="Arial"/>
          <w:color w:val="000000"/>
          <w:lang w:val="sv-SE"/>
        </w:rPr>
      </w:pPr>
      <w:r w:rsidRPr="0033177C">
        <w:rPr>
          <w:rFonts w:ascii="Arial" w:eastAsia="Times New Roman" w:hAnsi="Arial" w:cs="Arial"/>
          <w:color w:val="000000"/>
          <w:lang w:val="sv-SE"/>
        </w:rPr>
        <w:t>Berlandaskan</w:t>
      </w:r>
      <w:r w:rsidRPr="0033177C">
        <w:rPr>
          <w:rFonts w:ascii="Arial" w:hAnsi="Arial" w:cs="Arial"/>
          <w:lang w:val="sv-SE"/>
        </w:rPr>
        <w:t xml:space="preserve"> kepada Falsafah, Visi dan Misi </w:t>
      </w:r>
      <w:r w:rsidR="00D15E52" w:rsidRPr="0033177C">
        <w:rPr>
          <w:rFonts w:ascii="Arial" w:hAnsi="Arial" w:cs="Arial"/>
          <w:lang w:val="sv-SE"/>
        </w:rPr>
        <w:t>Rumah Sakit DR. Murjani Sampit</w:t>
      </w:r>
      <w:r w:rsidRPr="0033177C">
        <w:rPr>
          <w:rFonts w:ascii="Arial" w:hAnsi="Arial" w:cs="Arial"/>
          <w:lang w:val="sv-SE"/>
        </w:rPr>
        <w:t xml:space="preserve"> maka salah satunya adalah bahwa sikap karyawan yang bekerja di lingkungan </w:t>
      </w:r>
      <w:r w:rsidR="00D15E52" w:rsidRPr="0033177C">
        <w:rPr>
          <w:rFonts w:ascii="Arial" w:hAnsi="Arial" w:cs="Arial"/>
          <w:lang w:val="sv-SE"/>
        </w:rPr>
        <w:t>Rumah Sakit</w:t>
      </w:r>
      <w:r w:rsidRPr="0033177C">
        <w:rPr>
          <w:rFonts w:ascii="Arial" w:hAnsi="Arial" w:cs="Arial"/>
          <w:lang w:val="sv-SE"/>
        </w:rPr>
        <w:t xml:space="preserve">harus adanya rasa memiliki dan rasa cinta kasih atas semua yang </w:t>
      </w:r>
      <w:r w:rsidR="009665E9" w:rsidRPr="0033177C">
        <w:rPr>
          <w:rFonts w:ascii="Arial" w:hAnsi="Arial" w:cs="Arial"/>
          <w:lang w:val="sv-SE"/>
        </w:rPr>
        <w:t>ter</w:t>
      </w:r>
      <w:r w:rsidRPr="0033177C">
        <w:rPr>
          <w:rFonts w:ascii="Arial" w:hAnsi="Arial" w:cs="Arial"/>
          <w:lang w:val="sv-SE"/>
        </w:rPr>
        <w:t>libat dalam</w:t>
      </w:r>
      <w:r w:rsidRPr="0033177C">
        <w:rPr>
          <w:rFonts w:ascii="Arial" w:eastAsia="Times New Roman" w:hAnsi="Arial" w:cs="Arial"/>
          <w:color w:val="000000"/>
          <w:lang w:val="sv-SE"/>
        </w:rPr>
        <w:t xml:space="preserve"> pelayan</w:t>
      </w:r>
      <w:r w:rsidR="00B95372" w:rsidRPr="0033177C">
        <w:rPr>
          <w:rFonts w:ascii="Arial" w:eastAsia="Times New Roman" w:hAnsi="Arial" w:cs="Arial"/>
          <w:color w:val="000000"/>
          <w:lang w:val="sv-SE"/>
        </w:rPr>
        <w:t>an kesehatan di rumah sakit</w:t>
      </w:r>
    </w:p>
    <w:p w:rsidR="004069B5" w:rsidRPr="0033177C" w:rsidRDefault="004069B5" w:rsidP="00614EC6">
      <w:pPr>
        <w:rPr>
          <w:rFonts w:ascii="Arial" w:hAnsi="Arial" w:cs="Arial"/>
          <w:lang w:val="sv-SE"/>
        </w:rPr>
      </w:pPr>
      <w:r w:rsidRPr="0033177C">
        <w:rPr>
          <w:rFonts w:ascii="Arial" w:hAnsi="Arial" w:cs="Arial"/>
          <w:lang w:val="sv-SE"/>
        </w:rPr>
        <w:t xml:space="preserve">Oleh karena itu setiap karyawan baru perlu mendapatkan orientasi secara komprehensif tentang budaya </w:t>
      </w:r>
      <w:r w:rsidR="00D15E52" w:rsidRPr="0033177C">
        <w:rPr>
          <w:rFonts w:ascii="Arial" w:hAnsi="Arial" w:cs="Arial"/>
          <w:lang w:val="sv-SE"/>
        </w:rPr>
        <w:t>Rumah Sakit DR. Murjani Sampit</w:t>
      </w:r>
      <w:r w:rsidRPr="0033177C">
        <w:rPr>
          <w:rFonts w:ascii="Arial" w:hAnsi="Arial" w:cs="Arial"/>
          <w:lang w:val="sv-SE"/>
        </w:rPr>
        <w:t xml:space="preserve"> sebagai bekal kerja karyawan yang baru tersebut.</w:t>
      </w:r>
    </w:p>
    <w:p w:rsidR="004069B5" w:rsidRPr="0033177C" w:rsidRDefault="004069B5" w:rsidP="00EB19C5">
      <w:pPr>
        <w:pStyle w:val="ListParagraph"/>
        <w:spacing w:line="276" w:lineRule="auto"/>
        <w:ind w:firstLine="720"/>
        <w:rPr>
          <w:rFonts w:ascii="Arial" w:hAnsi="Arial" w:cs="Arial"/>
          <w:b/>
          <w:lang w:val="sv-SE"/>
        </w:rPr>
      </w:pPr>
    </w:p>
    <w:p w:rsidR="004069B5" w:rsidRPr="0033177C" w:rsidRDefault="004069B5" w:rsidP="00682886">
      <w:pPr>
        <w:pStyle w:val="ListParagraph"/>
        <w:numPr>
          <w:ilvl w:val="0"/>
          <w:numId w:val="25"/>
        </w:numPr>
        <w:bidi w:val="0"/>
        <w:spacing w:line="276" w:lineRule="auto"/>
        <w:rPr>
          <w:rFonts w:ascii="Arial" w:hAnsi="Arial" w:cs="Arial"/>
          <w:b/>
          <w:lang w:val="sv-SE"/>
        </w:rPr>
      </w:pPr>
      <w:r w:rsidRPr="0033177C">
        <w:rPr>
          <w:rFonts w:ascii="Arial" w:hAnsi="Arial" w:cs="Arial"/>
          <w:b/>
          <w:lang w:val="sv-SE"/>
        </w:rPr>
        <w:t>Tujuan.</w:t>
      </w:r>
    </w:p>
    <w:p w:rsidR="004069B5" w:rsidRPr="0033177C" w:rsidRDefault="004069B5" w:rsidP="00682886">
      <w:pPr>
        <w:pStyle w:val="ListParagraph"/>
        <w:numPr>
          <w:ilvl w:val="0"/>
          <w:numId w:val="26"/>
        </w:numPr>
        <w:bidi w:val="0"/>
        <w:spacing w:line="276" w:lineRule="auto"/>
        <w:rPr>
          <w:rFonts w:ascii="Arial" w:hAnsi="Arial" w:cs="Arial"/>
          <w:b/>
          <w:lang w:val="sv-SE"/>
        </w:rPr>
      </w:pPr>
      <w:r w:rsidRPr="0033177C">
        <w:rPr>
          <w:rFonts w:ascii="Arial" w:hAnsi="Arial" w:cs="Arial"/>
          <w:b/>
        </w:rPr>
        <w:t>Tujuan Umum.</w:t>
      </w:r>
    </w:p>
    <w:p w:rsidR="004069B5" w:rsidRPr="0033177C" w:rsidRDefault="004069B5" w:rsidP="00614EC6">
      <w:pPr>
        <w:ind w:left="1440"/>
        <w:rPr>
          <w:rFonts w:ascii="Arial" w:hAnsi="Arial" w:cs="Arial"/>
          <w:b/>
        </w:rPr>
      </w:pPr>
      <w:r w:rsidRPr="0033177C">
        <w:rPr>
          <w:rFonts w:ascii="Arial" w:hAnsi="Arial" w:cs="Arial"/>
        </w:rPr>
        <w:t xml:space="preserve">Terlaksanannya </w:t>
      </w:r>
      <w:r w:rsidRPr="0033177C">
        <w:rPr>
          <w:rFonts w:ascii="Arial" w:hAnsi="Arial" w:cs="Arial"/>
          <w:lang w:val="sv-SE"/>
        </w:rPr>
        <w:t>program</w:t>
      </w:r>
      <w:r w:rsidRPr="0033177C">
        <w:rPr>
          <w:rFonts w:ascii="Arial" w:hAnsi="Arial" w:cs="Arial"/>
        </w:rPr>
        <w:t xml:space="preserve"> orientasi secara umum kepada calon karyawan (karyawan kontrak) sehingga dapat memba</w:t>
      </w:r>
      <w:r w:rsidR="00B95372" w:rsidRPr="0033177C">
        <w:rPr>
          <w:rFonts w:ascii="Arial" w:hAnsi="Arial" w:cs="Arial"/>
        </w:rPr>
        <w:t>ntu mereka dalam bersosialisasi</w:t>
      </w:r>
      <w:r w:rsidRPr="0033177C">
        <w:rPr>
          <w:rFonts w:ascii="Arial" w:hAnsi="Arial" w:cs="Arial"/>
        </w:rPr>
        <w:t>dan menyesuaikan diri dengan lingkungannya yang baru.</w:t>
      </w:r>
    </w:p>
    <w:p w:rsidR="004069B5" w:rsidRPr="0033177C" w:rsidRDefault="004069B5" w:rsidP="00682886">
      <w:pPr>
        <w:pStyle w:val="ListParagraph"/>
        <w:numPr>
          <w:ilvl w:val="0"/>
          <w:numId w:val="26"/>
        </w:numPr>
        <w:bidi w:val="0"/>
        <w:spacing w:line="276" w:lineRule="auto"/>
        <w:rPr>
          <w:rFonts w:ascii="Arial" w:hAnsi="Arial" w:cs="Arial"/>
          <w:b/>
        </w:rPr>
      </w:pPr>
      <w:r w:rsidRPr="0033177C">
        <w:rPr>
          <w:rFonts w:ascii="Arial" w:hAnsi="Arial" w:cs="Arial"/>
          <w:b/>
        </w:rPr>
        <w:t>Tujuan Khusus</w:t>
      </w:r>
    </w:p>
    <w:p w:rsidR="004069B5" w:rsidRPr="0033177C" w:rsidRDefault="004069B5" w:rsidP="00614EC6">
      <w:pPr>
        <w:ind w:left="1440"/>
        <w:rPr>
          <w:rFonts w:ascii="Arial" w:hAnsi="Arial" w:cs="Arial"/>
          <w:b/>
        </w:rPr>
      </w:pPr>
      <w:r w:rsidRPr="0033177C">
        <w:rPr>
          <w:rFonts w:ascii="Arial" w:hAnsi="Arial" w:cs="Arial"/>
          <w:lang w:val="sv-SE"/>
        </w:rPr>
        <w:t xml:space="preserve">Setelah mengikuti </w:t>
      </w:r>
      <w:r w:rsidRPr="0033177C">
        <w:rPr>
          <w:rFonts w:ascii="Arial" w:hAnsi="Arial" w:cs="Arial"/>
        </w:rPr>
        <w:t>program</w:t>
      </w:r>
      <w:r w:rsidRPr="0033177C">
        <w:rPr>
          <w:rFonts w:ascii="Arial" w:hAnsi="Arial" w:cs="Arial"/>
          <w:lang w:val="sv-SE"/>
        </w:rPr>
        <w:t xml:space="preserve"> orientasi para calon karyawan (karyawan kontrak) mampu :</w:t>
      </w:r>
    </w:p>
    <w:p w:rsidR="004069B5" w:rsidRPr="0033177C" w:rsidRDefault="004069B5" w:rsidP="00682886">
      <w:pPr>
        <w:numPr>
          <w:ilvl w:val="0"/>
          <w:numId w:val="56"/>
        </w:numPr>
        <w:rPr>
          <w:rFonts w:ascii="Arial" w:hAnsi="Arial" w:cs="Arial"/>
        </w:rPr>
      </w:pPr>
      <w:r w:rsidRPr="0033177C">
        <w:rPr>
          <w:rFonts w:ascii="Arial" w:hAnsi="Arial" w:cs="Arial"/>
          <w:lang w:val="sv-SE"/>
        </w:rPr>
        <w:t xml:space="preserve">Memahami Falsafah, Visi dan Misi </w:t>
      </w:r>
    </w:p>
    <w:p w:rsidR="004069B5" w:rsidRPr="0033177C" w:rsidRDefault="004069B5" w:rsidP="00682886">
      <w:pPr>
        <w:numPr>
          <w:ilvl w:val="0"/>
          <w:numId w:val="56"/>
        </w:numPr>
        <w:rPr>
          <w:rFonts w:ascii="Arial" w:hAnsi="Arial" w:cs="Arial"/>
        </w:rPr>
      </w:pPr>
      <w:r w:rsidRPr="0033177C">
        <w:rPr>
          <w:rFonts w:ascii="Arial" w:hAnsi="Arial" w:cs="Arial"/>
          <w:lang w:val="sv-SE"/>
        </w:rPr>
        <w:t xml:space="preserve">Memahami lingkungan </w:t>
      </w:r>
      <w:r w:rsidR="00D15E52" w:rsidRPr="0033177C">
        <w:rPr>
          <w:rFonts w:ascii="Arial" w:hAnsi="Arial" w:cs="Arial"/>
          <w:lang w:val="sv-SE"/>
        </w:rPr>
        <w:t>S</w:t>
      </w:r>
      <w:r w:rsidRPr="0033177C">
        <w:rPr>
          <w:rFonts w:ascii="Arial" w:hAnsi="Arial" w:cs="Arial"/>
        </w:rPr>
        <w:t>ecara seksama</w:t>
      </w:r>
    </w:p>
    <w:p w:rsidR="004069B5" w:rsidRPr="0033177C" w:rsidRDefault="004069B5" w:rsidP="00682886">
      <w:pPr>
        <w:numPr>
          <w:ilvl w:val="0"/>
          <w:numId w:val="56"/>
        </w:numPr>
        <w:rPr>
          <w:rFonts w:ascii="Arial" w:hAnsi="Arial" w:cs="Arial"/>
        </w:rPr>
      </w:pPr>
      <w:r w:rsidRPr="0033177C">
        <w:rPr>
          <w:rFonts w:ascii="Arial" w:hAnsi="Arial" w:cs="Arial"/>
        </w:rPr>
        <w:t>Secepat mungkin dapat bersosialisasi dan menyesuaikan diri di lingkungan yg baru.</w:t>
      </w:r>
    </w:p>
    <w:p w:rsidR="004069B5" w:rsidRPr="0033177C" w:rsidRDefault="004069B5" w:rsidP="00682886">
      <w:pPr>
        <w:numPr>
          <w:ilvl w:val="0"/>
          <w:numId w:val="56"/>
        </w:numPr>
        <w:rPr>
          <w:rFonts w:ascii="Arial" w:hAnsi="Arial" w:cs="Arial"/>
        </w:rPr>
      </w:pPr>
      <w:r w:rsidRPr="0033177C">
        <w:rPr>
          <w:rFonts w:ascii="Arial" w:hAnsi="Arial" w:cs="Arial"/>
        </w:rPr>
        <w:t>Memahami hak</w:t>
      </w:r>
      <w:r w:rsidR="00D15E52" w:rsidRPr="0033177C">
        <w:rPr>
          <w:rFonts w:ascii="Arial" w:hAnsi="Arial" w:cs="Arial"/>
        </w:rPr>
        <w:t xml:space="preserve"> dan kewajiban sebagai karyawan Rumah Sakit DR. Murjani Sampit</w:t>
      </w:r>
      <w:r w:rsidRPr="0033177C">
        <w:rPr>
          <w:rFonts w:ascii="Arial" w:hAnsi="Arial" w:cs="Arial"/>
        </w:rPr>
        <w:t xml:space="preserve">Memahami peraturan kepegawaian Memahami pola kerja dan pola ketenagaan di </w:t>
      </w:r>
      <w:r w:rsidR="00D15E52" w:rsidRPr="0033177C">
        <w:rPr>
          <w:rFonts w:ascii="Arial" w:hAnsi="Arial" w:cs="Arial"/>
        </w:rPr>
        <w:t>Rumah Sakit DR. Murjani Sampit</w:t>
      </w:r>
      <w:r w:rsidRPr="0033177C">
        <w:rPr>
          <w:rFonts w:ascii="Arial" w:hAnsi="Arial" w:cs="Arial"/>
        </w:rPr>
        <w:t>.</w:t>
      </w:r>
    </w:p>
    <w:p w:rsidR="004069B5" w:rsidRPr="0033177C" w:rsidRDefault="004069B5" w:rsidP="00682886">
      <w:pPr>
        <w:numPr>
          <w:ilvl w:val="0"/>
          <w:numId w:val="56"/>
        </w:numPr>
        <w:rPr>
          <w:rFonts w:ascii="Arial" w:hAnsi="Arial" w:cs="Arial"/>
        </w:rPr>
      </w:pPr>
      <w:r w:rsidRPr="0033177C">
        <w:rPr>
          <w:rFonts w:ascii="Arial" w:hAnsi="Arial" w:cs="Arial"/>
        </w:rPr>
        <w:t>Melakukan komunikasi yang baik dan benar dengan menggun</w:t>
      </w:r>
      <w:r w:rsidR="00D15E52" w:rsidRPr="0033177C">
        <w:rPr>
          <w:rFonts w:ascii="Arial" w:hAnsi="Arial" w:cs="Arial"/>
        </w:rPr>
        <w:t>akan berbagai media yang ada</w:t>
      </w:r>
      <w:r w:rsidRPr="0033177C">
        <w:rPr>
          <w:rFonts w:ascii="Arial" w:hAnsi="Arial" w:cs="Arial"/>
        </w:rPr>
        <w:t>.</w:t>
      </w:r>
    </w:p>
    <w:p w:rsidR="004069B5" w:rsidRPr="0033177C" w:rsidRDefault="004069B5" w:rsidP="00682886">
      <w:pPr>
        <w:numPr>
          <w:ilvl w:val="0"/>
          <w:numId w:val="56"/>
        </w:numPr>
        <w:rPr>
          <w:rFonts w:ascii="Arial" w:hAnsi="Arial" w:cs="Arial"/>
        </w:rPr>
      </w:pPr>
      <w:r w:rsidRPr="0033177C">
        <w:rPr>
          <w:rFonts w:ascii="Arial" w:hAnsi="Arial" w:cs="Arial"/>
        </w:rPr>
        <w:t xml:space="preserve">Melakukan semua tindakan berdasarkan standar prosedur yang berlaku di </w:t>
      </w:r>
      <w:r w:rsidR="00D15E52" w:rsidRPr="0033177C">
        <w:rPr>
          <w:rFonts w:ascii="Arial" w:hAnsi="Arial" w:cs="Arial"/>
          <w:lang w:val="sv-SE"/>
        </w:rPr>
        <w:t>Rumah Sakit DR. Murjani Sampit</w:t>
      </w:r>
      <w:r w:rsidRPr="0033177C">
        <w:rPr>
          <w:rFonts w:ascii="Arial" w:hAnsi="Arial" w:cs="Arial"/>
        </w:rPr>
        <w:t>.</w:t>
      </w:r>
    </w:p>
    <w:p w:rsidR="004069B5" w:rsidRPr="0033177C" w:rsidRDefault="004069B5" w:rsidP="00682886">
      <w:pPr>
        <w:numPr>
          <w:ilvl w:val="0"/>
          <w:numId w:val="56"/>
        </w:numPr>
        <w:rPr>
          <w:rFonts w:ascii="Arial" w:hAnsi="Arial" w:cs="Arial"/>
        </w:rPr>
      </w:pPr>
      <w:r w:rsidRPr="0033177C">
        <w:rPr>
          <w:rFonts w:ascii="Arial" w:hAnsi="Arial" w:cs="Arial"/>
        </w:rPr>
        <w:t>Terlibat dan berperan aktif dalam upaya keselamatan pasien di rumah sakit.</w:t>
      </w:r>
    </w:p>
    <w:p w:rsidR="004069B5" w:rsidRPr="0033177C" w:rsidRDefault="004069B5" w:rsidP="00EB19C5">
      <w:pPr>
        <w:rPr>
          <w:rFonts w:ascii="Arial" w:hAnsi="Arial" w:cs="Arial"/>
        </w:rPr>
      </w:pPr>
    </w:p>
    <w:p w:rsidR="004069B5" w:rsidRPr="0033177C" w:rsidRDefault="004069B5" w:rsidP="00682886">
      <w:pPr>
        <w:pStyle w:val="ListParagraph"/>
        <w:numPr>
          <w:ilvl w:val="0"/>
          <w:numId w:val="25"/>
        </w:numPr>
        <w:bidi w:val="0"/>
        <w:spacing w:line="276" w:lineRule="auto"/>
        <w:jc w:val="both"/>
        <w:rPr>
          <w:rFonts w:ascii="Arial" w:hAnsi="Arial" w:cs="Arial"/>
          <w:b/>
        </w:rPr>
      </w:pPr>
      <w:r w:rsidRPr="0033177C">
        <w:rPr>
          <w:rFonts w:ascii="Arial" w:hAnsi="Arial" w:cs="Arial"/>
          <w:b/>
        </w:rPr>
        <w:t>Sasaran Program Orientasi</w:t>
      </w:r>
    </w:p>
    <w:p w:rsidR="004069B5" w:rsidRPr="0033177C" w:rsidRDefault="004069B5" w:rsidP="00682886">
      <w:pPr>
        <w:numPr>
          <w:ilvl w:val="0"/>
          <w:numId w:val="57"/>
        </w:numPr>
        <w:rPr>
          <w:rFonts w:ascii="Arial" w:hAnsi="Arial" w:cs="Arial"/>
        </w:rPr>
      </w:pPr>
      <w:r w:rsidRPr="0033177C">
        <w:rPr>
          <w:rFonts w:ascii="Arial" w:hAnsi="Arial" w:cs="Arial"/>
        </w:rPr>
        <w:t xml:space="preserve">Perawat/bidan </w:t>
      </w:r>
    </w:p>
    <w:p w:rsidR="004069B5" w:rsidRPr="0033177C" w:rsidRDefault="004069B5" w:rsidP="00682886">
      <w:pPr>
        <w:numPr>
          <w:ilvl w:val="0"/>
          <w:numId w:val="57"/>
        </w:numPr>
        <w:rPr>
          <w:rFonts w:ascii="Arial" w:hAnsi="Arial" w:cs="Arial"/>
        </w:rPr>
      </w:pPr>
      <w:r w:rsidRPr="0033177C">
        <w:rPr>
          <w:rFonts w:ascii="Arial" w:hAnsi="Arial" w:cs="Arial"/>
        </w:rPr>
        <w:t xml:space="preserve">Pekerja </w:t>
      </w:r>
    </w:p>
    <w:p w:rsidR="004069B5" w:rsidRPr="0033177C" w:rsidRDefault="004069B5" w:rsidP="00682886">
      <w:pPr>
        <w:numPr>
          <w:ilvl w:val="0"/>
          <w:numId w:val="57"/>
        </w:numPr>
        <w:rPr>
          <w:rFonts w:ascii="Arial" w:hAnsi="Arial" w:cs="Arial"/>
        </w:rPr>
      </w:pPr>
      <w:r w:rsidRPr="0033177C">
        <w:rPr>
          <w:rFonts w:ascii="Arial" w:hAnsi="Arial" w:cs="Arial"/>
        </w:rPr>
        <w:t>Administrasi</w:t>
      </w:r>
    </w:p>
    <w:p w:rsidR="004069B5" w:rsidRPr="0033177C" w:rsidRDefault="004069B5" w:rsidP="00682886">
      <w:pPr>
        <w:numPr>
          <w:ilvl w:val="0"/>
          <w:numId w:val="57"/>
        </w:numPr>
        <w:rPr>
          <w:rFonts w:ascii="Arial" w:hAnsi="Arial" w:cs="Arial"/>
        </w:rPr>
      </w:pPr>
      <w:r w:rsidRPr="0033177C">
        <w:rPr>
          <w:rFonts w:ascii="Arial" w:hAnsi="Arial" w:cs="Arial"/>
        </w:rPr>
        <w:t>Keuangan</w:t>
      </w:r>
    </w:p>
    <w:p w:rsidR="004069B5" w:rsidRPr="0033177C" w:rsidRDefault="004069B5" w:rsidP="00682886">
      <w:pPr>
        <w:numPr>
          <w:ilvl w:val="0"/>
          <w:numId w:val="57"/>
        </w:numPr>
        <w:rPr>
          <w:rFonts w:ascii="Arial" w:hAnsi="Arial" w:cs="Arial"/>
        </w:rPr>
      </w:pPr>
      <w:r w:rsidRPr="0033177C">
        <w:rPr>
          <w:rFonts w:ascii="Arial" w:hAnsi="Arial" w:cs="Arial"/>
        </w:rPr>
        <w:t xml:space="preserve">Analis kesehatan </w:t>
      </w:r>
    </w:p>
    <w:p w:rsidR="004069B5" w:rsidRPr="0033177C" w:rsidRDefault="004069B5" w:rsidP="00682886">
      <w:pPr>
        <w:numPr>
          <w:ilvl w:val="0"/>
          <w:numId w:val="57"/>
        </w:numPr>
        <w:rPr>
          <w:rFonts w:ascii="Arial" w:hAnsi="Arial" w:cs="Arial"/>
        </w:rPr>
      </w:pPr>
      <w:r w:rsidRPr="0033177C">
        <w:rPr>
          <w:rFonts w:ascii="Arial" w:hAnsi="Arial" w:cs="Arial"/>
        </w:rPr>
        <w:t>Penata Rontgen</w:t>
      </w:r>
    </w:p>
    <w:p w:rsidR="004069B5" w:rsidRPr="0033177C" w:rsidRDefault="004069B5" w:rsidP="00682886">
      <w:pPr>
        <w:numPr>
          <w:ilvl w:val="0"/>
          <w:numId w:val="57"/>
        </w:numPr>
        <w:rPr>
          <w:rFonts w:ascii="Arial" w:hAnsi="Arial" w:cs="Arial"/>
        </w:rPr>
      </w:pPr>
      <w:r w:rsidRPr="0033177C">
        <w:rPr>
          <w:rFonts w:ascii="Arial" w:hAnsi="Arial" w:cs="Arial"/>
        </w:rPr>
        <w:t>Apoteter/Ass. Apoteker</w:t>
      </w:r>
    </w:p>
    <w:p w:rsidR="004069B5" w:rsidRPr="0033177C" w:rsidRDefault="004069B5" w:rsidP="00682886">
      <w:pPr>
        <w:numPr>
          <w:ilvl w:val="0"/>
          <w:numId w:val="57"/>
        </w:numPr>
        <w:rPr>
          <w:rFonts w:ascii="Arial" w:hAnsi="Arial" w:cs="Arial"/>
        </w:rPr>
      </w:pPr>
      <w:r w:rsidRPr="0033177C">
        <w:rPr>
          <w:rFonts w:ascii="Arial" w:hAnsi="Arial" w:cs="Arial"/>
        </w:rPr>
        <w:t>Teknisi</w:t>
      </w:r>
    </w:p>
    <w:p w:rsidR="004069B5" w:rsidRPr="0033177C" w:rsidRDefault="004069B5" w:rsidP="00682886">
      <w:pPr>
        <w:numPr>
          <w:ilvl w:val="0"/>
          <w:numId w:val="57"/>
        </w:numPr>
        <w:rPr>
          <w:rFonts w:ascii="Arial" w:hAnsi="Arial" w:cs="Arial"/>
        </w:rPr>
      </w:pPr>
      <w:r w:rsidRPr="0033177C">
        <w:rPr>
          <w:rFonts w:ascii="Arial" w:hAnsi="Arial" w:cs="Arial"/>
        </w:rPr>
        <w:t>Penata Fisioterapi</w:t>
      </w:r>
    </w:p>
    <w:p w:rsidR="004069B5" w:rsidRPr="0033177C" w:rsidRDefault="004069B5" w:rsidP="00682886">
      <w:pPr>
        <w:numPr>
          <w:ilvl w:val="0"/>
          <w:numId w:val="57"/>
        </w:numPr>
        <w:rPr>
          <w:rFonts w:ascii="Arial" w:hAnsi="Arial" w:cs="Arial"/>
        </w:rPr>
      </w:pPr>
      <w:r w:rsidRPr="0033177C">
        <w:rPr>
          <w:rFonts w:ascii="Arial" w:hAnsi="Arial" w:cs="Arial"/>
        </w:rPr>
        <w:t>Dll</w:t>
      </w:r>
    </w:p>
    <w:p w:rsidR="004069B5" w:rsidRPr="0033177C" w:rsidRDefault="004069B5" w:rsidP="00EB19C5">
      <w:pPr>
        <w:ind w:left="1080"/>
        <w:rPr>
          <w:rFonts w:ascii="Arial" w:hAnsi="Arial" w:cs="Arial"/>
        </w:rPr>
      </w:pPr>
    </w:p>
    <w:p w:rsidR="004069B5" w:rsidRPr="0033177C" w:rsidRDefault="004069B5" w:rsidP="00682886">
      <w:pPr>
        <w:pStyle w:val="ListParagraph"/>
        <w:numPr>
          <w:ilvl w:val="0"/>
          <w:numId w:val="25"/>
        </w:numPr>
        <w:bidi w:val="0"/>
        <w:spacing w:line="276" w:lineRule="auto"/>
        <w:jc w:val="both"/>
        <w:rPr>
          <w:rFonts w:ascii="Arial" w:hAnsi="Arial" w:cs="Arial"/>
          <w:b/>
        </w:rPr>
      </w:pPr>
      <w:r w:rsidRPr="0033177C">
        <w:rPr>
          <w:rFonts w:ascii="Arial" w:hAnsi="Arial" w:cs="Arial"/>
          <w:b/>
        </w:rPr>
        <w:t xml:space="preserve">Hasil yang diharapkan </w:t>
      </w:r>
    </w:p>
    <w:p w:rsidR="00614EC6" w:rsidRPr="0033177C" w:rsidRDefault="004069B5" w:rsidP="00614EC6">
      <w:pPr>
        <w:rPr>
          <w:rFonts w:ascii="Arial" w:hAnsi="Arial" w:cs="Arial"/>
        </w:rPr>
      </w:pPr>
      <w:r w:rsidRPr="0033177C">
        <w:rPr>
          <w:rFonts w:ascii="Arial" w:hAnsi="Arial" w:cs="Arial"/>
        </w:rPr>
        <w:t xml:space="preserve">Diharapkan para </w:t>
      </w:r>
      <w:proofErr w:type="gramStart"/>
      <w:r w:rsidRPr="0033177C">
        <w:rPr>
          <w:rFonts w:ascii="Arial" w:hAnsi="Arial" w:cs="Arial"/>
        </w:rPr>
        <w:t xml:space="preserve">peserta  </w:t>
      </w:r>
      <w:r w:rsidRPr="0033177C">
        <w:rPr>
          <w:rFonts w:ascii="Arial" w:hAnsi="Arial" w:cs="Arial"/>
          <w:lang w:val="sv-SE"/>
        </w:rPr>
        <w:t>secepat</w:t>
      </w:r>
      <w:proofErr w:type="gramEnd"/>
      <w:r w:rsidRPr="0033177C">
        <w:rPr>
          <w:rFonts w:ascii="Arial" w:hAnsi="Arial" w:cs="Arial"/>
        </w:rPr>
        <w:t xml:space="preserve"> mungkin dapat bersosialisasi dan beradaptasi dengan lingkungan kerjanya dan menjunjung tinggi Falsafah, Visi dan Misi </w:t>
      </w:r>
    </w:p>
    <w:p w:rsidR="00D15E52" w:rsidRPr="0033177C" w:rsidRDefault="00D15E52" w:rsidP="00614EC6">
      <w:pPr>
        <w:rPr>
          <w:rFonts w:ascii="Arial" w:hAnsi="Arial" w:cs="Arial"/>
        </w:rPr>
      </w:pPr>
    </w:p>
    <w:p w:rsidR="004069B5" w:rsidRPr="0033177C" w:rsidRDefault="004069B5" w:rsidP="00EB19C5">
      <w:pPr>
        <w:ind w:left="1080"/>
        <w:rPr>
          <w:rFonts w:ascii="Arial" w:hAnsi="Arial" w:cs="Arial"/>
        </w:rPr>
      </w:pPr>
    </w:p>
    <w:p w:rsidR="00D15E52" w:rsidRPr="0033177C" w:rsidRDefault="00D15E52" w:rsidP="00EB19C5">
      <w:pPr>
        <w:ind w:left="1080"/>
        <w:rPr>
          <w:rFonts w:ascii="Arial" w:hAnsi="Arial" w:cs="Arial"/>
        </w:rPr>
      </w:pPr>
    </w:p>
    <w:p w:rsidR="00D15E52" w:rsidRPr="0033177C" w:rsidRDefault="00D15E52" w:rsidP="00EB19C5">
      <w:pPr>
        <w:ind w:left="1080"/>
        <w:rPr>
          <w:rFonts w:ascii="Arial" w:hAnsi="Arial" w:cs="Arial"/>
        </w:rPr>
      </w:pPr>
    </w:p>
    <w:p w:rsidR="00D15E52" w:rsidRPr="0033177C" w:rsidRDefault="00D15E52" w:rsidP="00EB19C5">
      <w:pPr>
        <w:ind w:left="1080"/>
        <w:rPr>
          <w:rFonts w:ascii="Arial" w:hAnsi="Arial" w:cs="Arial"/>
        </w:rPr>
      </w:pPr>
    </w:p>
    <w:p w:rsidR="004069B5" w:rsidRPr="0033177C" w:rsidRDefault="004069B5" w:rsidP="001D61E1">
      <w:pPr>
        <w:pStyle w:val="ListParagraph"/>
        <w:spacing w:line="276" w:lineRule="auto"/>
        <w:rPr>
          <w:rFonts w:ascii="Arial" w:hAnsi="Arial" w:cs="Arial"/>
          <w:b/>
          <w:rtl/>
          <w:lang w:val="sv-SE"/>
        </w:rPr>
      </w:pPr>
    </w:p>
    <w:p w:rsidR="001D61E1" w:rsidRPr="0033177C" w:rsidRDefault="001D61E1" w:rsidP="001D61E1">
      <w:pPr>
        <w:pStyle w:val="ListParagraph"/>
        <w:spacing w:line="276" w:lineRule="auto"/>
        <w:rPr>
          <w:rFonts w:ascii="Arial" w:hAnsi="Arial" w:cs="Arial"/>
          <w:b/>
          <w:lang w:val="en-US"/>
        </w:rPr>
      </w:pPr>
    </w:p>
    <w:p w:rsidR="00D15E52" w:rsidRPr="0033177C" w:rsidRDefault="00D15E52" w:rsidP="001D61E1">
      <w:pPr>
        <w:pStyle w:val="ListParagraph"/>
        <w:spacing w:line="276" w:lineRule="auto"/>
        <w:rPr>
          <w:rFonts w:ascii="Arial" w:hAnsi="Arial" w:cs="Arial"/>
          <w:b/>
          <w:lang w:val="en-US"/>
        </w:rPr>
      </w:pPr>
    </w:p>
    <w:p w:rsidR="00D15E52" w:rsidRPr="0033177C" w:rsidRDefault="00D15E52" w:rsidP="001D61E1">
      <w:pPr>
        <w:pStyle w:val="ListParagraph"/>
        <w:spacing w:line="276" w:lineRule="auto"/>
        <w:rPr>
          <w:rFonts w:ascii="Arial" w:hAnsi="Arial" w:cs="Arial"/>
          <w:b/>
          <w:lang w:val="en-US"/>
        </w:rPr>
      </w:pPr>
    </w:p>
    <w:p w:rsidR="004069B5" w:rsidRPr="0033177C" w:rsidRDefault="004069B5" w:rsidP="00682886">
      <w:pPr>
        <w:pStyle w:val="ListParagraph"/>
        <w:numPr>
          <w:ilvl w:val="0"/>
          <w:numId w:val="24"/>
        </w:numPr>
        <w:bidi w:val="0"/>
        <w:spacing w:line="276" w:lineRule="auto"/>
        <w:ind w:left="357" w:hanging="357"/>
        <w:rPr>
          <w:rFonts w:ascii="Arial" w:hAnsi="Arial" w:cs="Arial"/>
          <w:b/>
          <w:bCs/>
          <w:lang w:val="sv-SE"/>
        </w:rPr>
      </w:pPr>
      <w:r w:rsidRPr="0033177C">
        <w:rPr>
          <w:rFonts w:ascii="Arial" w:hAnsi="Arial" w:cs="Arial"/>
          <w:b/>
          <w:bCs/>
          <w:lang w:val="sv-SE"/>
        </w:rPr>
        <w:lastRenderedPageBreak/>
        <w:t>PROGRAM ORIENTASI KARYAWAN KAMAR BEDAH SENTRAL</w:t>
      </w:r>
    </w:p>
    <w:p w:rsidR="001D61E1" w:rsidRPr="0033177C" w:rsidRDefault="001D61E1" w:rsidP="001D61E1">
      <w:pPr>
        <w:pStyle w:val="ListParagraph"/>
        <w:bidi w:val="0"/>
        <w:spacing w:line="276" w:lineRule="auto"/>
        <w:ind w:left="360"/>
        <w:rPr>
          <w:rFonts w:ascii="Arial" w:hAnsi="Arial" w:cs="Arial"/>
          <w:b/>
          <w:bCs/>
          <w:lang w:val="sv-SE"/>
        </w:rPr>
      </w:pPr>
    </w:p>
    <w:p w:rsidR="004069B5" w:rsidRPr="0033177C" w:rsidRDefault="004069B5" w:rsidP="00682886">
      <w:pPr>
        <w:pStyle w:val="ListParagraph"/>
        <w:numPr>
          <w:ilvl w:val="0"/>
          <w:numId w:val="60"/>
        </w:numPr>
        <w:bidi w:val="0"/>
        <w:spacing w:line="276" w:lineRule="auto"/>
        <w:jc w:val="both"/>
        <w:rPr>
          <w:rFonts w:ascii="Arial" w:hAnsi="Arial" w:cs="Arial"/>
          <w:b/>
        </w:rPr>
      </w:pPr>
      <w:r w:rsidRPr="0033177C">
        <w:rPr>
          <w:rFonts w:ascii="Arial" w:hAnsi="Arial" w:cs="Arial"/>
          <w:b/>
        </w:rPr>
        <w:t>Umum (Medik dan Penunjang)</w:t>
      </w:r>
    </w:p>
    <w:p w:rsidR="004069B5" w:rsidRPr="0033177C" w:rsidRDefault="004069B5" w:rsidP="00682886">
      <w:pPr>
        <w:pStyle w:val="ListParagraph"/>
        <w:numPr>
          <w:ilvl w:val="0"/>
          <w:numId w:val="27"/>
        </w:numPr>
        <w:bidi w:val="0"/>
        <w:spacing w:line="276" w:lineRule="auto"/>
        <w:rPr>
          <w:rFonts w:ascii="Arial" w:hAnsi="Arial" w:cs="Arial"/>
          <w:b/>
        </w:rPr>
      </w:pPr>
      <w:r w:rsidRPr="0033177C">
        <w:rPr>
          <w:rFonts w:ascii="Arial" w:hAnsi="Arial" w:cs="Arial"/>
          <w:b/>
        </w:rPr>
        <w:t xml:space="preserve">Pendahuluan  </w:t>
      </w:r>
    </w:p>
    <w:p w:rsidR="004069B5" w:rsidRPr="0033177C" w:rsidRDefault="004069B5" w:rsidP="001D61E1">
      <w:pPr>
        <w:ind w:left="1080"/>
        <w:rPr>
          <w:rFonts w:ascii="Arial" w:hAnsi="Arial" w:cs="Arial"/>
          <w:b/>
        </w:rPr>
      </w:pPr>
      <w:r w:rsidRPr="0033177C">
        <w:rPr>
          <w:rFonts w:ascii="Arial" w:hAnsi="Arial" w:cs="Arial"/>
        </w:rPr>
        <w:t xml:space="preserve">Kegiatan orientasi karyawan adalah suatu kegiatan yang dilaksanakan untuk memperkenalkan lingkungan kerja dan budaya kerja di Kamar Bedah Sentral kepada calon karyawan baru baik tenaga medis, para medis dan non medis yang </w:t>
      </w:r>
      <w:proofErr w:type="gramStart"/>
      <w:r w:rsidRPr="0033177C">
        <w:rPr>
          <w:rFonts w:ascii="Arial" w:hAnsi="Arial" w:cs="Arial"/>
        </w:rPr>
        <w:t>akan</w:t>
      </w:r>
      <w:proofErr w:type="gramEnd"/>
      <w:r w:rsidRPr="0033177C">
        <w:rPr>
          <w:rFonts w:ascii="Arial" w:hAnsi="Arial" w:cs="Arial"/>
        </w:rPr>
        <w:t xml:space="preserve"> bertugas di unit tersebut.</w:t>
      </w:r>
    </w:p>
    <w:p w:rsidR="004069B5" w:rsidRPr="0033177C" w:rsidRDefault="004069B5" w:rsidP="001D61E1">
      <w:pPr>
        <w:pStyle w:val="ListParagraph"/>
        <w:spacing w:line="276" w:lineRule="auto"/>
        <w:ind w:left="1080"/>
        <w:rPr>
          <w:rFonts w:ascii="Arial" w:hAnsi="Arial" w:cs="Arial"/>
        </w:rPr>
      </w:pPr>
    </w:p>
    <w:p w:rsidR="004069B5" w:rsidRPr="0033177C" w:rsidRDefault="004069B5" w:rsidP="00682886">
      <w:pPr>
        <w:pStyle w:val="ListParagraph"/>
        <w:numPr>
          <w:ilvl w:val="0"/>
          <w:numId w:val="27"/>
        </w:numPr>
        <w:bidi w:val="0"/>
        <w:spacing w:line="276" w:lineRule="auto"/>
        <w:rPr>
          <w:rFonts w:ascii="Arial" w:hAnsi="Arial" w:cs="Arial"/>
          <w:b/>
        </w:rPr>
      </w:pPr>
      <w:r w:rsidRPr="0033177C">
        <w:rPr>
          <w:rFonts w:ascii="Arial" w:hAnsi="Arial" w:cs="Arial"/>
          <w:b/>
        </w:rPr>
        <w:t xml:space="preserve">Tujuan </w:t>
      </w:r>
    </w:p>
    <w:p w:rsidR="004069B5" w:rsidRPr="0033177C" w:rsidRDefault="004069B5" w:rsidP="001D61E1">
      <w:pPr>
        <w:ind w:left="1080"/>
        <w:rPr>
          <w:rFonts w:ascii="Arial" w:hAnsi="Arial" w:cs="Arial"/>
          <w:b/>
          <w:u w:val="single"/>
        </w:rPr>
      </w:pPr>
      <w:r w:rsidRPr="0033177C">
        <w:rPr>
          <w:rFonts w:ascii="Arial" w:hAnsi="Arial" w:cs="Arial"/>
          <w:b/>
          <w:u w:val="single"/>
        </w:rPr>
        <w:t>Tujuan Umum</w:t>
      </w:r>
    </w:p>
    <w:p w:rsidR="004069B5" w:rsidRPr="0033177C" w:rsidRDefault="004069B5" w:rsidP="001D61E1">
      <w:pPr>
        <w:ind w:left="1080"/>
        <w:rPr>
          <w:rFonts w:ascii="Arial" w:hAnsi="Arial" w:cs="Arial"/>
          <w:b/>
        </w:rPr>
      </w:pPr>
      <w:r w:rsidRPr="0033177C">
        <w:rPr>
          <w:rFonts w:ascii="Arial" w:hAnsi="Arial" w:cs="Arial"/>
        </w:rPr>
        <w:t>Memperkenalkan kamar bedah sentral secara umum kepada calon karyawan sehingga dapat membantu mereka dalam bersosialisasi dan menyesuaikan diri dengan lingkungan baru.</w:t>
      </w:r>
    </w:p>
    <w:p w:rsidR="004069B5" w:rsidRPr="0033177C" w:rsidRDefault="004069B5" w:rsidP="001D61E1">
      <w:pPr>
        <w:ind w:left="1080"/>
        <w:rPr>
          <w:rFonts w:ascii="Arial" w:hAnsi="Arial" w:cs="Arial"/>
          <w:b/>
          <w:u w:val="single"/>
        </w:rPr>
      </w:pPr>
    </w:p>
    <w:p w:rsidR="004069B5" w:rsidRPr="0033177C" w:rsidRDefault="004069B5" w:rsidP="001D61E1">
      <w:pPr>
        <w:ind w:left="1080"/>
        <w:rPr>
          <w:rFonts w:ascii="Arial" w:hAnsi="Arial" w:cs="Arial"/>
          <w:b/>
          <w:u w:val="single"/>
        </w:rPr>
      </w:pPr>
      <w:r w:rsidRPr="0033177C">
        <w:rPr>
          <w:rFonts w:ascii="Arial" w:hAnsi="Arial" w:cs="Arial"/>
          <w:b/>
          <w:u w:val="single"/>
        </w:rPr>
        <w:t>Tujuan Khusus</w:t>
      </w:r>
    </w:p>
    <w:p w:rsidR="004069B5" w:rsidRPr="0033177C" w:rsidRDefault="004069B5" w:rsidP="001D61E1">
      <w:pPr>
        <w:ind w:left="1080"/>
        <w:rPr>
          <w:rFonts w:ascii="Arial" w:hAnsi="Arial" w:cs="Arial"/>
          <w:b/>
        </w:rPr>
      </w:pPr>
      <w:r w:rsidRPr="0033177C">
        <w:rPr>
          <w:rFonts w:ascii="Arial" w:hAnsi="Arial" w:cs="Arial"/>
        </w:rPr>
        <w:t xml:space="preserve">Setelah mengikuti program orientasi calon karyawan mampu memahami: </w:t>
      </w:r>
    </w:p>
    <w:p w:rsidR="004069B5" w:rsidRPr="0033177C" w:rsidRDefault="004069B5" w:rsidP="00682886">
      <w:pPr>
        <w:pStyle w:val="ListParagraph"/>
        <w:numPr>
          <w:ilvl w:val="0"/>
          <w:numId w:val="28"/>
        </w:numPr>
        <w:bidi w:val="0"/>
        <w:spacing w:line="276" w:lineRule="auto"/>
        <w:jc w:val="both"/>
        <w:rPr>
          <w:rFonts w:ascii="Arial" w:hAnsi="Arial" w:cs="Arial"/>
          <w:b/>
        </w:rPr>
      </w:pPr>
      <w:r w:rsidRPr="0033177C">
        <w:rPr>
          <w:rFonts w:ascii="Arial" w:hAnsi="Arial" w:cs="Arial"/>
        </w:rPr>
        <w:t xml:space="preserve">Falsafah, Visi, Misi dan tujuan unit kamar bedah sentral. </w:t>
      </w:r>
    </w:p>
    <w:p w:rsidR="004069B5" w:rsidRPr="0033177C" w:rsidRDefault="004069B5" w:rsidP="00682886">
      <w:pPr>
        <w:pStyle w:val="ListParagraph"/>
        <w:numPr>
          <w:ilvl w:val="0"/>
          <w:numId w:val="28"/>
        </w:numPr>
        <w:bidi w:val="0"/>
        <w:spacing w:line="276" w:lineRule="auto"/>
        <w:jc w:val="both"/>
        <w:rPr>
          <w:rFonts w:ascii="Arial" w:hAnsi="Arial" w:cs="Arial"/>
          <w:b/>
        </w:rPr>
      </w:pPr>
      <w:r w:rsidRPr="0033177C">
        <w:rPr>
          <w:rFonts w:ascii="Arial" w:hAnsi="Arial" w:cs="Arial"/>
        </w:rPr>
        <w:t>Struktur organisasi yang ada di unit kamar bedah sentral.</w:t>
      </w:r>
    </w:p>
    <w:p w:rsidR="004069B5" w:rsidRPr="0033177C" w:rsidRDefault="004069B5" w:rsidP="00682886">
      <w:pPr>
        <w:pStyle w:val="ListParagraph"/>
        <w:numPr>
          <w:ilvl w:val="0"/>
          <w:numId w:val="28"/>
        </w:numPr>
        <w:bidi w:val="0"/>
        <w:spacing w:line="276" w:lineRule="auto"/>
        <w:jc w:val="both"/>
        <w:rPr>
          <w:rFonts w:ascii="Arial" w:hAnsi="Arial" w:cs="Arial"/>
          <w:b/>
        </w:rPr>
      </w:pPr>
      <w:r w:rsidRPr="0033177C">
        <w:rPr>
          <w:rFonts w:ascii="Arial" w:hAnsi="Arial" w:cs="Arial"/>
        </w:rPr>
        <w:t xml:space="preserve">Tata letak atau lingkungan kamar bedah sentral secara seksama. </w:t>
      </w:r>
    </w:p>
    <w:p w:rsidR="004069B5" w:rsidRPr="0033177C" w:rsidRDefault="004069B5" w:rsidP="00682886">
      <w:pPr>
        <w:pStyle w:val="ListParagraph"/>
        <w:numPr>
          <w:ilvl w:val="0"/>
          <w:numId w:val="28"/>
        </w:numPr>
        <w:bidi w:val="0"/>
        <w:spacing w:line="276" w:lineRule="auto"/>
        <w:jc w:val="both"/>
        <w:rPr>
          <w:rFonts w:ascii="Arial" w:hAnsi="Arial" w:cs="Arial"/>
          <w:b/>
        </w:rPr>
      </w:pPr>
      <w:r w:rsidRPr="0033177C">
        <w:rPr>
          <w:rFonts w:ascii="Arial" w:hAnsi="Arial" w:cs="Arial"/>
        </w:rPr>
        <w:t xml:space="preserve">Secepat mungkin dapat bersosialisasi dan menyesuaikan diri dengan lingkungan. </w:t>
      </w:r>
    </w:p>
    <w:p w:rsidR="004069B5" w:rsidRPr="0033177C" w:rsidRDefault="004069B5" w:rsidP="00682886">
      <w:pPr>
        <w:pStyle w:val="ListParagraph"/>
        <w:numPr>
          <w:ilvl w:val="0"/>
          <w:numId w:val="28"/>
        </w:numPr>
        <w:bidi w:val="0"/>
        <w:spacing w:line="276" w:lineRule="auto"/>
        <w:jc w:val="both"/>
        <w:rPr>
          <w:rFonts w:ascii="Arial" w:hAnsi="Arial" w:cs="Arial"/>
          <w:b/>
        </w:rPr>
      </w:pPr>
      <w:r w:rsidRPr="0033177C">
        <w:rPr>
          <w:rFonts w:ascii="Arial" w:hAnsi="Arial" w:cs="Arial"/>
        </w:rPr>
        <w:t xml:space="preserve">Memahami uraian tugas dan wewenang sebagai karyawan kamar bedah sentral. </w:t>
      </w:r>
    </w:p>
    <w:p w:rsidR="004069B5" w:rsidRPr="0033177C" w:rsidRDefault="004069B5" w:rsidP="001D61E1">
      <w:pPr>
        <w:pStyle w:val="ListParagraph"/>
        <w:spacing w:line="276" w:lineRule="auto"/>
        <w:ind w:left="2520"/>
        <w:rPr>
          <w:rFonts w:ascii="Arial" w:hAnsi="Arial" w:cs="Arial"/>
          <w:b/>
        </w:rPr>
      </w:pPr>
    </w:p>
    <w:p w:rsidR="004069B5" w:rsidRPr="0033177C" w:rsidRDefault="004069B5" w:rsidP="00682886">
      <w:pPr>
        <w:pStyle w:val="ListParagraph"/>
        <w:numPr>
          <w:ilvl w:val="0"/>
          <w:numId w:val="27"/>
        </w:numPr>
        <w:bidi w:val="0"/>
        <w:spacing w:line="276" w:lineRule="auto"/>
        <w:rPr>
          <w:rFonts w:ascii="Arial" w:hAnsi="Arial" w:cs="Arial"/>
          <w:b/>
        </w:rPr>
      </w:pPr>
      <w:r w:rsidRPr="0033177C">
        <w:rPr>
          <w:rFonts w:ascii="Arial" w:hAnsi="Arial" w:cs="Arial"/>
          <w:b/>
        </w:rPr>
        <w:t xml:space="preserve">Metode </w:t>
      </w:r>
    </w:p>
    <w:p w:rsidR="004069B5" w:rsidRPr="0033177C" w:rsidRDefault="004069B5" w:rsidP="00682886">
      <w:pPr>
        <w:numPr>
          <w:ilvl w:val="1"/>
          <w:numId w:val="61"/>
        </w:numPr>
        <w:tabs>
          <w:tab w:val="clear" w:pos="1704"/>
          <w:tab w:val="num" w:pos="1418"/>
        </w:tabs>
        <w:rPr>
          <w:rFonts w:ascii="Arial" w:hAnsi="Arial" w:cs="Arial"/>
        </w:rPr>
      </w:pPr>
      <w:r w:rsidRPr="0033177C">
        <w:rPr>
          <w:rFonts w:ascii="Arial" w:hAnsi="Arial" w:cs="Arial"/>
        </w:rPr>
        <w:t xml:space="preserve">Pembekalan materi </w:t>
      </w:r>
    </w:p>
    <w:p w:rsidR="004069B5" w:rsidRPr="0033177C" w:rsidRDefault="004069B5" w:rsidP="00682886">
      <w:pPr>
        <w:numPr>
          <w:ilvl w:val="1"/>
          <w:numId w:val="61"/>
        </w:numPr>
        <w:tabs>
          <w:tab w:val="clear" w:pos="1704"/>
          <w:tab w:val="num" w:pos="1418"/>
        </w:tabs>
        <w:rPr>
          <w:rFonts w:ascii="Arial" w:hAnsi="Arial" w:cs="Arial"/>
        </w:rPr>
      </w:pPr>
      <w:r w:rsidRPr="0033177C">
        <w:rPr>
          <w:rFonts w:ascii="Arial" w:hAnsi="Arial" w:cs="Arial"/>
        </w:rPr>
        <w:t>Pengamatan atau observasi</w:t>
      </w:r>
    </w:p>
    <w:p w:rsidR="004069B5" w:rsidRPr="0033177C" w:rsidRDefault="004069B5" w:rsidP="001D61E1">
      <w:pPr>
        <w:ind w:left="2604"/>
        <w:rPr>
          <w:rFonts w:ascii="Arial" w:hAnsi="Arial" w:cs="Arial"/>
        </w:rPr>
      </w:pPr>
    </w:p>
    <w:p w:rsidR="004069B5" w:rsidRPr="0033177C" w:rsidRDefault="004069B5" w:rsidP="00682886">
      <w:pPr>
        <w:pStyle w:val="ListParagraph"/>
        <w:numPr>
          <w:ilvl w:val="0"/>
          <w:numId w:val="27"/>
        </w:numPr>
        <w:bidi w:val="0"/>
        <w:spacing w:line="276" w:lineRule="auto"/>
        <w:rPr>
          <w:rFonts w:ascii="Arial" w:hAnsi="Arial" w:cs="Arial"/>
          <w:b/>
        </w:rPr>
      </w:pPr>
      <w:r w:rsidRPr="0033177C">
        <w:rPr>
          <w:rFonts w:ascii="Arial" w:hAnsi="Arial" w:cs="Arial"/>
          <w:b/>
        </w:rPr>
        <w:t xml:space="preserve">Sasaran </w:t>
      </w:r>
    </w:p>
    <w:p w:rsidR="004069B5" w:rsidRPr="0033177C" w:rsidRDefault="004069B5" w:rsidP="00682886">
      <w:pPr>
        <w:numPr>
          <w:ilvl w:val="1"/>
          <w:numId w:val="62"/>
        </w:numPr>
        <w:tabs>
          <w:tab w:val="clear" w:pos="1704"/>
          <w:tab w:val="num" w:pos="1418"/>
        </w:tabs>
        <w:ind w:left="1418" w:hanging="338"/>
        <w:rPr>
          <w:rFonts w:ascii="Arial" w:hAnsi="Arial" w:cs="Arial"/>
        </w:rPr>
      </w:pPr>
      <w:r w:rsidRPr="0033177C">
        <w:rPr>
          <w:rFonts w:ascii="Arial" w:hAnsi="Arial" w:cs="Arial"/>
        </w:rPr>
        <w:t xml:space="preserve">Dokter Umum yang menjalani masa orientasi </w:t>
      </w:r>
    </w:p>
    <w:p w:rsidR="004069B5" w:rsidRPr="0033177C" w:rsidRDefault="004069B5" w:rsidP="00682886">
      <w:pPr>
        <w:numPr>
          <w:ilvl w:val="1"/>
          <w:numId w:val="62"/>
        </w:numPr>
        <w:tabs>
          <w:tab w:val="clear" w:pos="1704"/>
          <w:tab w:val="num" w:pos="1418"/>
        </w:tabs>
        <w:ind w:left="1418" w:hanging="338"/>
        <w:rPr>
          <w:rFonts w:ascii="Arial" w:hAnsi="Arial" w:cs="Arial"/>
        </w:rPr>
      </w:pPr>
      <w:r w:rsidRPr="0033177C">
        <w:rPr>
          <w:rFonts w:ascii="Arial" w:hAnsi="Arial" w:cs="Arial"/>
        </w:rPr>
        <w:t>Dokter bedah spesialis/subspesialis</w:t>
      </w:r>
    </w:p>
    <w:p w:rsidR="004069B5" w:rsidRPr="0033177C" w:rsidRDefault="004069B5" w:rsidP="00682886">
      <w:pPr>
        <w:numPr>
          <w:ilvl w:val="1"/>
          <w:numId w:val="62"/>
        </w:numPr>
        <w:tabs>
          <w:tab w:val="clear" w:pos="1704"/>
          <w:tab w:val="num" w:pos="1418"/>
        </w:tabs>
        <w:ind w:left="1418" w:hanging="338"/>
        <w:rPr>
          <w:rFonts w:ascii="Arial" w:hAnsi="Arial" w:cs="Arial"/>
        </w:rPr>
      </w:pPr>
      <w:r w:rsidRPr="0033177C">
        <w:rPr>
          <w:rFonts w:ascii="Arial" w:hAnsi="Arial" w:cs="Arial"/>
        </w:rPr>
        <w:t>Staf Penunjang kamar bedah non Keperawatan</w:t>
      </w:r>
    </w:p>
    <w:p w:rsidR="004069B5" w:rsidRPr="0033177C" w:rsidRDefault="004069B5" w:rsidP="001D61E1">
      <w:pPr>
        <w:ind w:left="2057"/>
        <w:rPr>
          <w:rFonts w:ascii="Arial" w:hAnsi="Arial" w:cs="Arial"/>
        </w:rPr>
      </w:pPr>
    </w:p>
    <w:p w:rsidR="004069B5" w:rsidRPr="0033177C" w:rsidRDefault="004069B5" w:rsidP="00682886">
      <w:pPr>
        <w:pStyle w:val="ListParagraph"/>
        <w:numPr>
          <w:ilvl w:val="0"/>
          <w:numId w:val="27"/>
        </w:numPr>
        <w:bidi w:val="0"/>
        <w:spacing w:line="276" w:lineRule="auto"/>
        <w:rPr>
          <w:rFonts w:ascii="Arial" w:hAnsi="Arial" w:cs="Arial"/>
          <w:b/>
        </w:rPr>
      </w:pPr>
      <w:r w:rsidRPr="0033177C">
        <w:rPr>
          <w:rFonts w:ascii="Arial" w:hAnsi="Arial" w:cs="Arial"/>
          <w:b/>
          <w:lang w:val="fi-FI"/>
        </w:rPr>
        <w:t>Materi-materi Yang Diberikan</w:t>
      </w:r>
    </w:p>
    <w:p w:rsidR="004069B5" w:rsidRPr="0033177C" w:rsidRDefault="004069B5" w:rsidP="00682886">
      <w:pPr>
        <w:numPr>
          <w:ilvl w:val="0"/>
          <w:numId w:val="63"/>
        </w:numPr>
        <w:tabs>
          <w:tab w:val="clear" w:pos="1704"/>
          <w:tab w:val="num" w:pos="1418"/>
        </w:tabs>
        <w:ind w:left="1418" w:hanging="338"/>
        <w:rPr>
          <w:rFonts w:ascii="Arial" w:hAnsi="Arial" w:cs="Arial"/>
        </w:rPr>
      </w:pPr>
      <w:r w:rsidRPr="0033177C">
        <w:rPr>
          <w:rFonts w:ascii="Arial" w:hAnsi="Arial" w:cs="Arial"/>
        </w:rPr>
        <w:t>Memahami tata tertib masuk kamar bedah.</w:t>
      </w:r>
    </w:p>
    <w:p w:rsidR="004069B5" w:rsidRPr="0033177C" w:rsidRDefault="004069B5" w:rsidP="00682886">
      <w:pPr>
        <w:numPr>
          <w:ilvl w:val="0"/>
          <w:numId w:val="63"/>
        </w:numPr>
        <w:tabs>
          <w:tab w:val="clear" w:pos="1704"/>
          <w:tab w:val="num" w:pos="1418"/>
        </w:tabs>
        <w:ind w:left="1418" w:hanging="338"/>
        <w:rPr>
          <w:rFonts w:ascii="Arial" w:hAnsi="Arial" w:cs="Arial"/>
        </w:rPr>
      </w:pPr>
      <w:r w:rsidRPr="0033177C">
        <w:rPr>
          <w:rFonts w:ascii="Arial" w:hAnsi="Arial" w:cs="Arial"/>
          <w:lang w:val="fi-FI"/>
        </w:rPr>
        <w:t>Pakaian khusus kamar bedah.</w:t>
      </w:r>
    </w:p>
    <w:p w:rsidR="004069B5" w:rsidRPr="0033177C" w:rsidRDefault="004069B5" w:rsidP="00682886">
      <w:pPr>
        <w:numPr>
          <w:ilvl w:val="0"/>
          <w:numId w:val="63"/>
        </w:numPr>
        <w:tabs>
          <w:tab w:val="clear" w:pos="1704"/>
          <w:tab w:val="num" w:pos="1418"/>
        </w:tabs>
        <w:ind w:left="1418" w:hanging="338"/>
        <w:rPr>
          <w:rFonts w:ascii="Arial" w:hAnsi="Arial" w:cs="Arial"/>
          <w:lang w:val="sv-SE"/>
        </w:rPr>
      </w:pPr>
      <w:r w:rsidRPr="0033177C">
        <w:rPr>
          <w:rFonts w:ascii="Arial" w:hAnsi="Arial" w:cs="Arial"/>
          <w:lang w:val="sv-SE"/>
        </w:rPr>
        <w:t>Memahami batas-batas daerah steril.</w:t>
      </w:r>
    </w:p>
    <w:p w:rsidR="004069B5" w:rsidRPr="0033177C" w:rsidRDefault="004069B5" w:rsidP="00682886">
      <w:pPr>
        <w:numPr>
          <w:ilvl w:val="0"/>
          <w:numId w:val="63"/>
        </w:numPr>
        <w:tabs>
          <w:tab w:val="clear" w:pos="1704"/>
          <w:tab w:val="num" w:pos="1418"/>
          <w:tab w:val="left" w:pos="2610"/>
        </w:tabs>
        <w:ind w:left="1418" w:hanging="338"/>
        <w:rPr>
          <w:rFonts w:ascii="Arial" w:hAnsi="Arial" w:cs="Arial"/>
          <w:lang w:val="sv-SE"/>
        </w:rPr>
      </w:pPr>
      <w:r w:rsidRPr="0033177C">
        <w:rPr>
          <w:rFonts w:ascii="Arial" w:hAnsi="Arial" w:cs="Arial"/>
          <w:lang w:val="sv-SE"/>
        </w:rPr>
        <w:t>Memahami uraian tugas dan wewenang sebagai staf kamar bedah sentral sesuai dengan jobnya.</w:t>
      </w:r>
    </w:p>
    <w:p w:rsidR="004069B5" w:rsidRPr="0033177C" w:rsidRDefault="004069B5" w:rsidP="00682886">
      <w:pPr>
        <w:numPr>
          <w:ilvl w:val="0"/>
          <w:numId w:val="63"/>
        </w:numPr>
        <w:tabs>
          <w:tab w:val="clear" w:pos="1704"/>
          <w:tab w:val="num" w:pos="1418"/>
        </w:tabs>
        <w:ind w:left="1418" w:hanging="338"/>
        <w:rPr>
          <w:rFonts w:ascii="Arial" w:hAnsi="Arial" w:cs="Arial"/>
          <w:lang w:val="fi-FI"/>
        </w:rPr>
      </w:pPr>
      <w:r w:rsidRPr="0033177C">
        <w:rPr>
          <w:rFonts w:ascii="Arial" w:hAnsi="Arial" w:cs="Arial"/>
          <w:lang w:val="fi-FI"/>
        </w:rPr>
        <w:t>Mengetahui penempatan alat dan operasionalnya.</w:t>
      </w:r>
    </w:p>
    <w:p w:rsidR="004069B5" w:rsidRPr="0033177C" w:rsidRDefault="004069B5" w:rsidP="00682886">
      <w:pPr>
        <w:numPr>
          <w:ilvl w:val="0"/>
          <w:numId w:val="63"/>
        </w:numPr>
        <w:tabs>
          <w:tab w:val="clear" w:pos="1704"/>
          <w:tab w:val="num" w:pos="1418"/>
        </w:tabs>
        <w:ind w:left="1418" w:hanging="338"/>
        <w:rPr>
          <w:rFonts w:ascii="Arial" w:hAnsi="Arial" w:cs="Arial"/>
          <w:lang w:val="fi-FI"/>
        </w:rPr>
      </w:pPr>
      <w:r w:rsidRPr="0033177C">
        <w:rPr>
          <w:rFonts w:ascii="Arial" w:hAnsi="Arial" w:cs="Arial"/>
          <w:lang w:val="fi-FI"/>
        </w:rPr>
        <w:t>Memahami dan melaksanakan pembersihan kamar bedah/tehnik septik &amp; aseptik kamar bedah.</w:t>
      </w:r>
    </w:p>
    <w:p w:rsidR="00D15E52" w:rsidRPr="0033177C" w:rsidRDefault="00D15E52" w:rsidP="00D15E52">
      <w:pPr>
        <w:ind w:left="1418" w:firstLine="0"/>
        <w:rPr>
          <w:rFonts w:ascii="Arial" w:hAnsi="Arial" w:cs="Arial"/>
          <w:lang w:val="fi-FI"/>
        </w:rPr>
      </w:pPr>
    </w:p>
    <w:p w:rsidR="004069B5" w:rsidRPr="0033177C" w:rsidRDefault="004069B5" w:rsidP="001D61E1">
      <w:pPr>
        <w:ind w:left="2064"/>
        <w:rPr>
          <w:rFonts w:ascii="Arial" w:hAnsi="Arial" w:cs="Arial"/>
          <w:lang w:val="fi-FI"/>
        </w:rPr>
      </w:pPr>
    </w:p>
    <w:p w:rsidR="004069B5" w:rsidRPr="0033177C" w:rsidRDefault="004069B5" w:rsidP="00682886">
      <w:pPr>
        <w:pStyle w:val="ListParagraph"/>
        <w:numPr>
          <w:ilvl w:val="0"/>
          <w:numId w:val="60"/>
        </w:numPr>
        <w:bidi w:val="0"/>
        <w:spacing w:line="276" w:lineRule="auto"/>
        <w:jc w:val="both"/>
        <w:rPr>
          <w:rFonts w:ascii="Arial" w:hAnsi="Arial" w:cs="Arial"/>
          <w:b/>
        </w:rPr>
      </w:pPr>
      <w:r w:rsidRPr="0033177C">
        <w:rPr>
          <w:rFonts w:ascii="Arial" w:hAnsi="Arial" w:cs="Arial"/>
          <w:b/>
        </w:rPr>
        <w:t xml:space="preserve">Keperawataan </w:t>
      </w: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t xml:space="preserve">Pendahuluan </w:t>
      </w:r>
    </w:p>
    <w:p w:rsidR="004069B5" w:rsidRPr="0033177C" w:rsidRDefault="004069B5" w:rsidP="001D61E1">
      <w:pPr>
        <w:ind w:left="1080"/>
        <w:rPr>
          <w:rFonts w:ascii="Arial" w:hAnsi="Arial" w:cs="Arial"/>
        </w:rPr>
      </w:pPr>
      <w:r w:rsidRPr="0033177C">
        <w:rPr>
          <w:rFonts w:ascii="Arial" w:hAnsi="Arial" w:cs="Arial"/>
        </w:rPr>
        <w:t xml:space="preserve">Pelayanan </w:t>
      </w:r>
      <w:proofErr w:type="gramStart"/>
      <w:r w:rsidRPr="0033177C">
        <w:rPr>
          <w:rFonts w:ascii="Arial" w:hAnsi="Arial" w:cs="Arial"/>
        </w:rPr>
        <w:t>pembedahan  merupakan</w:t>
      </w:r>
      <w:proofErr w:type="gramEnd"/>
      <w:r w:rsidRPr="0033177C">
        <w:rPr>
          <w:rFonts w:ascii="Arial" w:hAnsi="Arial" w:cs="Arial"/>
        </w:rPr>
        <w:t xml:space="preserve"> salah satu bentuk pelayanan medis yang mengupayakan kesembuhan pasien secara optimal dengan aman dan nyaman. Tindakan pembedahan atau tindakan operasi ini sering menimbulkan stress baik bagi pasien yang </w:t>
      </w:r>
      <w:proofErr w:type="gramStart"/>
      <w:r w:rsidRPr="0033177C">
        <w:rPr>
          <w:rFonts w:ascii="Arial" w:hAnsi="Arial" w:cs="Arial"/>
        </w:rPr>
        <w:t>akan</w:t>
      </w:r>
      <w:proofErr w:type="gramEnd"/>
      <w:r w:rsidRPr="0033177C">
        <w:rPr>
          <w:rFonts w:ascii="Arial" w:hAnsi="Arial" w:cs="Arial"/>
        </w:rPr>
        <w:t xml:space="preserve"> menjalani operasi maupun bagi para petugas atau SDM yang melakukan pelayanan pembedahan. Maka sebagai komponen penting untuk mengupayakan dan memberikan pelayanan yang seoptimal mungkin dibutuhkan pelayanan yang berkualitas dan bermutu sesuai dengan standar baik manusia/tenaga, fasilitas/alat dan lingkungan. </w:t>
      </w:r>
    </w:p>
    <w:p w:rsidR="001D61E1" w:rsidRPr="0033177C" w:rsidRDefault="001D61E1" w:rsidP="001D61E1">
      <w:pPr>
        <w:ind w:left="1080"/>
        <w:rPr>
          <w:rFonts w:ascii="Arial" w:hAnsi="Arial" w:cs="Arial"/>
        </w:rPr>
      </w:pPr>
    </w:p>
    <w:p w:rsidR="004069B5" w:rsidRPr="0033177C" w:rsidRDefault="004069B5" w:rsidP="001D61E1">
      <w:pPr>
        <w:ind w:left="1080"/>
        <w:rPr>
          <w:rFonts w:ascii="Arial" w:hAnsi="Arial" w:cs="Arial"/>
        </w:rPr>
      </w:pPr>
      <w:r w:rsidRPr="0033177C">
        <w:rPr>
          <w:rFonts w:ascii="Arial" w:hAnsi="Arial" w:cs="Arial"/>
        </w:rPr>
        <w:t xml:space="preserve">Dengan berkembangnya ilmu dan tehknologi yang semakin modern umumnya dibidang kedokteran dan secara khusus dibidang bedah, seorang perawat bedah profesional diharapkan senantiasa mengembangkan ilmu pengetahuan dan </w:t>
      </w:r>
      <w:r w:rsidRPr="0033177C">
        <w:rPr>
          <w:rFonts w:ascii="Arial" w:hAnsi="Arial" w:cs="Arial"/>
        </w:rPr>
        <w:lastRenderedPageBreak/>
        <w:t>ketrampilan dalam bidang yang digeluti sehari-hari, dan inilah yang menjadi faktor penting untuk menjadikan SDM bedah yang kompeten.</w:t>
      </w:r>
    </w:p>
    <w:p w:rsidR="004069B5" w:rsidRPr="0033177C" w:rsidRDefault="004069B5" w:rsidP="00EB19C5">
      <w:pPr>
        <w:pStyle w:val="ListParagraph"/>
        <w:spacing w:line="276" w:lineRule="auto"/>
        <w:ind w:firstLine="360"/>
        <w:jc w:val="both"/>
        <w:rPr>
          <w:rFonts w:ascii="Arial" w:hAnsi="Arial" w:cs="Arial"/>
        </w:rPr>
      </w:pP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t>Latar Belakang</w:t>
      </w:r>
    </w:p>
    <w:p w:rsidR="004069B5" w:rsidRPr="0033177C" w:rsidRDefault="004069B5" w:rsidP="001D61E1">
      <w:pPr>
        <w:ind w:left="1080"/>
        <w:rPr>
          <w:rFonts w:ascii="Arial" w:hAnsi="Arial" w:cs="Arial"/>
        </w:rPr>
      </w:pPr>
      <w:r w:rsidRPr="0033177C">
        <w:rPr>
          <w:rFonts w:ascii="Arial" w:hAnsi="Arial" w:cs="Arial"/>
        </w:rPr>
        <w:t xml:space="preserve">Untuk menjadi perawat kamar bedah yang profesional dan berkompeten, program perekrutan perawat magang dan perawat baru harus disiapkan melalui kegiatan yang terencana melalui proses pembelajaran yang terus menerus dan berkesinambungan.  </w:t>
      </w:r>
      <w:proofErr w:type="gramStart"/>
      <w:r w:rsidRPr="0033177C">
        <w:rPr>
          <w:rFonts w:ascii="Arial" w:hAnsi="Arial" w:cs="Arial"/>
        </w:rPr>
        <w:t>Buku  pedoman</w:t>
      </w:r>
      <w:proofErr w:type="gramEnd"/>
      <w:r w:rsidRPr="0033177C">
        <w:rPr>
          <w:rFonts w:ascii="Arial" w:hAnsi="Arial" w:cs="Arial"/>
        </w:rPr>
        <w:t xml:space="preserve"> bagi perawat magang dan perawat baru yang bekerja di kamar bedah ini disusun untuk memudahkan bagi perawat untuk mencapai target tersebut.</w:t>
      </w:r>
    </w:p>
    <w:p w:rsidR="004069B5" w:rsidRPr="0033177C" w:rsidRDefault="004069B5" w:rsidP="00EB19C5">
      <w:pPr>
        <w:pStyle w:val="ListParagraph"/>
        <w:spacing w:line="276" w:lineRule="auto"/>
        <w:ind w:firstLine="360"/>
        <w:jc w:val="both"/>
        <w:rPr>
          <w:rFonts w:ascii="Arial" w:hAnsi="Arial" w:cs="Arial"/>
        </w:rPr>
      </w:pPr>
    </w:p>
    <w:p w:rsidR="001D61E1" w:rsidRPr="0033177C" w:rsidRDefault="001D61E1">
      <w:pPr>
        <w:rPr>
          <w:rFonts w:ascii="Arial" w:hAnsi="Arial" w:cs="Arial"/>
          <w:b/>
          <w:noProof/>
          <w:lang w:bidi="ar-EG"/>
        </w:rPr>
      </w:pPr>
      <w:r w:rsidRPr="0033177C">
        <w:rPr>
          <w:rFonts w:ascii="Arial" w:hAnsi="Arial" w:cs="Arial"/>
          <w:b/>
        </w:rPr>
        <w:br w:type="page"/>
      </w: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lastRenderedPageBreak/>
        <w:t xml:space="preserve">Tujuan </w:t>
      </w:r>
    </w:p>
    <w:p w:rsidR="004069B5" w:rsidRPr="0033177C" w:rsidRDefault="004069B5" w:rsidP="001D61E1">
      <w:pPr>
        <w:ind w:left="1080"/>
        <w:rPr>
          <w:rFonts w:ascii="Arial" w:hAnsi="Arial" w:cs="Arial"/>
          <w:b/>
          <w:u w:val="single"/>
        </w:rPr>
      </w:pPr>
      <w:r w:rsidRPr="0033177C">
        <w:rPr>
          <w:rFonts w:ascii="Arial" w:hAnsi="Arial" w:cs="Arial"/>
          <w:b/>
          <w:u w:val="single"/>
        </w:rPr>
        <w:t>Tujuan Umum</w:t>
      </w:r>
    </w:p>
    <w:p w:rsidR="004069B5" w:rsidRPr="0033177C" w:rsidRDefault="004069B5" w:rsidP="001D61E1">
      <w:pPr>
        <w:ind w:left="1080"/>
        <w:rPr>
          <w:rFonts w:ascii="Arial" w:hAnsi="Arial" w:cs="Arial"/>
        </w:rPr>
      </w:pPr>
      <w:r w:rsidRPr="0033177C">
        <w:rPr>
          <w:rFonts w:ascii="Arial" w:hAnsi="Arial" w:cs="Arial"/>
        </w:rPr>
        <w:t>Untuk meningkatkan kompetensi perawat kamar bedah secara bertahap dan berkesinambungan dalam memberikan asuhan keperawatan perioperatif</w:t>
      </w:r>
    </w:p>
    <w:p w:rsidR="001D61E1" w:rsidRPr="0033177C" w:rsidRDefault="001D61E1" w:rsidP="001D61E1">
      <w:pPr>
        <w:ind w:left="1080"/>
        <w:rPr>
          <w:rFonts w:ascii="Arial" w:hAnsi="Arial" w:cs="Arial"/>
          <w:b/>
        </w:rPr>
      </w:pPr>
    </w:p>
    <w:p w:rsidR="004069B5" w:rsidRPr="0033177C" w:rsidRDefault="004069B5" w:rsidP="001D61E1">
      <w:pPr>
        <w:ind w:left="1080"/>
        <w:rPr>
          <w:rFonts w:ascii="Arial" w:hAnsi="Arial" w:cs="Arial"/>
          <w:b/>
        </w:rPr>
      </w:pPr>
      <w:r w:rsidRPr="0033177C">
        <w:rPr>
          <w:rFonts w:ascii="Arial" w:hAnsi="Arial" w:cs="Arial"/>
          <w:b/>
          <w:u w:val="single"/>
        </w:rPr>
        <w:t>Tujuan</w:t>
      </w:r>
      <w:r w:rsidRPr="0033177C">
        <w:rPr>
          <w:rFonts w:ascii="Arial" w:hAnsi="Arial" w:cs="Arial"/>
          <w:b/>
        </w:rPr>
        <w:t xml:space="preserve"> Khusus</w:t>
      </w:r>
    </w:p>
    <w:p w:rsidR="004069B5" w:rsidRPr="0033177C" w:rsidRDefault="004069B5" w:rsidP="00682886">
      <w:pPr>
        <w:pStyle w:val="ListParagraph"/>
        <w:numPr>
          <w:ilvl w:val="0"/>
          <w:numId w:val="29"/>
        </w:numPr>
        <w:bidi w:val="0"/>
        <w:spacing w:line="276" w:lineRule="auto"/>
        <w:jc w:val="both"/>
        <w:rPr>
          <w:rFonts w:ascii="Arial" w:hAnsi="Arial" w:cs="Arial"/>
          <w:b/>
        </w:rPr>
      </w:pPr>
      <w:r w:rsidRPr="0033177C">
        <w:rPr>
          <w:rFonts w:ascii="Arial" w:hAnsi="Arial" w:cs="Arial"/>
        </w:rPr>
        <w:t xml:space="preserve">Membantu perawat magang &amp; perawat baru yang ditugaskan di kamar bedah sentral </w:t>
      </w:r>
    </w:p>
    <w:p w:rsidR="004069B5" w:rsidRPr="0033177C" w:rsidRDefault="004069B5" w:rsidP="00682886">
      <w:pPr>
        <w:pStyle w:val="ListParagraph"/>
        <w:numPr>
          <w:ilvl w:val="0"/>
          <w:numId w:val="29"/>
        </w:numPr>
        <w:bidi w:val="0"/>
        <w:spacing w:line="276" w:lineRule="auto"/>
        <w:jc w:val="both"/>
        <w:rPr>
          <w:rFonts w:ascii="Arial" w:hAnsi="Arial" w:cs="Arial"/>
          <w:b/>
        </w:rPr>
      </w:pPr>
      <w:r w:rsidRPr="0033177C">
        <w:rPr>
          <w:rFonts w:ascii="Arial" w:hAnsi="Arial" w:cs="Arial"/>
        </w:rPr>
        <w:t xml:space="preserve">Membantu penyesuaian diri dengan lingkup kerja yang meliputi struktur organisasi dan staf kamar bedah sentral, tata tertib, fasilitas ruangan dan penggunaanya, lokasi dan penempatanya, formulir dan administrasi kmar bedah sentral dan SOP yang tersedia. </w:t>
      </w:r>
    </w:p>
    <w:p w:rsidR="004069B5" w:rsidRPr="0033177C" w:rsidRDefault="004069B5" w:rsidP="00682886">
      <w:pPr>
        <w:pStyle w:val="ListParagraph"/>
        <w:numPr>
          <w:ilvl w:val="0"/>
          <w:numId w:val="29"/>
        </w:numPr>
        <w:bidi w:val="0"/>
        <w:spacing w:line="276" w:lineRule="auto"/>
        <w:jc w:val="both"/>
        <w:rPr>
          <w:rFonts w:ascii="Arial" w:hAnsi="Arial" w:cs="Arial"/>
          <w:b/>
        </w:rPr>
      </w:pPr>
      <w:r w:rsidRPr="0033177C">
        <w:rPr>
          <w:rFonts w:ascii="Arial" w:hAnsi="Arial" w:cs="Arial"/>
        </w:rPr>
        <w:t>Untuk memberikan kesempatan study kasus di kamar bedah sentral dan dipresentasikan pada akhir bulan ke tiga</w:t>
      </w:r>
    </w:p>
    <w:p w:rsidR="004069B5" w:rsidRPr="0033177C" w:rsidRDefault="004069B5" w:rsidP="00682886">
      <w:pPr>
        <w:pStyle w:val="ListParagraph"/>
        <w:numPr>
          <w:ilvl w:val="0"/>
          <w:numId w:val="29"/>
        </w:numPr>
        <w:bidi w:val="0"/>
        <w:spacing w:line="276" w:lineRule="auto"/>
        <w:jc w:val="both"/>
        <w:rPr>
          <w:rFonts w:ascii="Arial" w:hAnsi="Arial" w:cs="Arial"/>
          <w:b/>
        </w:rPr>
      </w:pPr>
      <w:r w:rsidRPr="0033177C">
        <w:rPr>
          <w:rFonts w:ascii="Arial" w:hAnsi="Arial" w:cs="Arial"/>
        </w:rPr>
        <w:t>Sebagai kerangka acuan untuk evaluasi perawat magang dan perawat baru menujukan kemampuan melaksanakan pengembangan diri pemberian asuhan keperawatan perioperatif di kamar bedah sentral</w:t>
      </w:r>
    </w:p>
    <w:p w:rsidR="001D61E1" w:rsidRPr="0033177C" w:rsidRDefault="001D61E1" w:rsidP="001D61E1">
      <w:pPr>
        <w:pStyle w:val="ListParagraph"/>
        <w:bidi w:val="0"/>
        <w:spacing w:line="276" w:lineRule="auto"/>
        <w:ind w:left="1440"/>
        <w:jc w:val="both"/>
        <w:rPr>
          <w:rFonts w:ascii="Arial" w:hAnsi="Arial" w:cs="Arial"/>
          <w:b/>
        </w:rPr>
      </w:pP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t>sasaran</w:t>
      </w:r>
    </w:p>
    <w:p w:rsidR="004069B5" w:rsidRPr="0033177C" w:rsidRDefault="004069B5" w:rsidP="00682886">
      <w:pPr>
        <w:pStyle w:val="ListParagraph"/>
        <w:numPr>
          <w:ilvl w:val="0"/>
          <w:numId w:val="65"/>
        </w:numPr>
        <w:bidi w:val="0"/>
        <w:spacing w:line="276" w:lineRule="auto"/>
        <w:jc w:val="both"/>
        <w:rPr>
          <w:rFonts w:ascii="Arial" w:hAnsi="Arial" w:cs="Arial"/>
        </w:rPr>
      </w:pPr>
      <w:r w:rsidRPr="0033177C">
        <w:rPr>
          <w:rFonts w:ascii="Arial" w:hAnsi="Arial" w:cs="Arial"/>
        </w:rPr>
        <w:t>Perawat magang dari rumah sakit lain</w:t>
      </w:r>
    </w:p>
    <w:p w:rsidR="004069B5" w:rsidRPr="0033177C" w:rsidRDefault="004069B5" w:rsidP="00682886">
      <w:pPr>
        <w:pStyle w:val="ListParagraph"/>
        <w:numPr>
          <w:ilvl w:val="0"/>
          <w:numId w:val="65"/>
        </w:numPr>
        <w:bidi w:val="0"/>
        <w:spacing w:line="276" w:lineRule="auto"/>
        <w:jc w:val="both"/>
        <w:rPr>
          <w:rFonts w:ascii="Arial" w:hAnsi="Arial" w:cs="Arial"/>
          <w:lang w:val="sv-SE"/>
        </w:rPr>
      </w:pPr>
      <w:r w:rsidRPr="0033177C">
        <w:rPr>
          <w:rFonts w:ascii="Arial" w:hAnsi="Arial" w:cs="Arial"/>
        </w:rPr>
        <w:t>Perawat baru yang ditugaskan di kamar be</w:t>
      </w:r>
      <w:r w:rsidRPr="0033177C">
        <w:rPr>
          <w:rFonts w:ascii="Arial" w:hAnsi="Arial" w:cs="Arial"/>
          <w:lang w:val="sv-SE"/>
        </w:rPr>
        <w:t>dah sentral</w:t>
      </w:r>
    </w:p>
    <w:p w:rsidR="004069B5" w:rsidRPr="0033177C" w:rsidRDefault="004069B5" w:rsidP="00EB19C5">
      <w:pPr>
        <w:tabs>
          <w:tab w:val="left" w:pos="1530"/>
        </w:tabs>
        <w:rPr>
          <w:rFonts w:ascii="Arial" w:hAnsi="Arial" w:cs="Arial"/>
          <w:lang w:val="sv-SE"/>
        </w:rPr>
      </w:pPr>
    </w:p>
    <w:p w:rsidR="004069B5" w:rsidRPr="0033177C" w:rsidRDefault="004069B5" w:rsidP="00EB19C5">
      <w:pPr>
        <w:tabs>
          <w:tab w:val="left" w:pos="1530"/>
        </w:tabs>
        <w:rPr>
          <w:rFonts w:ascii="Arial" w:hAnsi="Arial" w:cs="Arial"/>
          <w:lang w:val="sv-SE"/>
        </w:rPr>
      </w:pP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t xml:space="preserve">Pencapaian </w:t>
      </w:r>
    </w:p>
    <w:p w:rsidR="004069B5" w:rsidRPr="0033177C" w:rsidRDefault="004069B5" w:rsidP="001D61E1">
      <w:pPr>
        <w:ind w:left="1080"/>
        <w:rPr>
          <w:rFonts w:ascii="Arial" w:hAnsi="Arial" w:cs="Arial"/>
        </w:rPr>
      </w:pPr>
      <w:r w:rsidRPr="0033177C">
        <w:rPr>
          <w:rFonts w:ascii="Arial" w:hAnsi="Arial" w:cs="Arial"/>
        </w:rPr>
        <w:t xml:space="preserve">Target yang harus dicapai dalam 3 bulan tersebut adalah perawat magang ataupun perawat baru yang ditugaskan di kamar bedah sentral mampu </w:t>
      </w:r>
      <w:proofErr w:type="gramStart"/>
      <w:r w:rsidRPr="0033177C">
        <w:rPr>
          <w:rFonts w:ascii="Arial" w:hAnsi="Arial" w:cs="Arial"/>
        </w:rPr>
        <w:t>untuk :</w:t>
      </w:r>
      <w:proofErr w:type="gramEnd"/>
    </w:p>
    <w:p w:rsidR="001D61E1" w:rsidRPr="0033177C" w:rsidRDefault="001D61E1" w:rsidP="001D61E1">
      <w:pPr>
        <w:rPr>
          <w:rFonts w:ascii="Arial" w:hAnsi="Arial" w:cs="Arial"/>
          <w:b/>
        </w:rPr>
      </w:pPr>
    </w:p>
    <w:p w:rsidR="004069B5" w:rsidRPr="0033177C" w:rsidRDefault="004069B5" w:rsidP="00682886">
      <w:pPr>
        <w:numPr>
          <w:ilvl w:val="1"/>
          <w:numId w:val="16"/>
        </w:numPr>
        <w:tabs>
          <w:tab w:val="clear" w:pos="1080"/>
        </w:tabs>
        <w:ind w:left="1496" w:hanging="374"/>
        <w:rPr>
          <w:rFonts w:ascii="Arial" w:hAnsi="Arial" w:cs="Arial"/>
          <w:b/>
        </w:rPr>
      </w:pPr>
      <w:r w:rsidRPr="0033177C">
        <w:rPr>
          <w:rFonts w:ascii="Arial" w:hAnsi="Arial" w:cs="Arial"/>
          <w:b/>
        </w:rPr>
        <w:t>Bulan I</w:t>
      </w:r>
    </w:p>
    <w:p w:rsidR="004069B5" w:rsidRPr="0033177C" w:rsidRDefault="004069B5" w:rsidP="00682886">
      <w:pPr>
        <w:numPr>
          <w:ilvl w:val="0"/>
          <w:numId w:val="17"/>
        </w:numPr>
        <w:tabs>
          <w:tab w:val="clear" w:pos="2120"/>
        </w:tabs>
        <w:ind w:left="1985" w:hanging="489"/>
        <w:rPr>
          <w:rFonts w:ascii="Arial" w:hAnsi="Arial" w:cs="Arial"/>
          <w:lang w:val="sv-SE"/>
        </w:rPr>
      </w:pPr>
      <w:r w:rsidRPr="0033177C">
        <w:rPr>
          <w:rFonts w:ascii="Arial" w:hAnsi="Arial" w:cs="Arial"/>
          <w:lang w:val="sv-SE"/>
        </w:rPr>
        <w:t>Minggu I</w:t>
      </w:r>
      <w:r w:rsidRPr="0033177C">
        <w:rPr>
          <w:rFonts w:ascii="Arial" w:hAnsi="Arial" w:cs="Arial"/>
          <w:lang w:val="sv-SE"/>
        </w:rPr>
        <w:tab/>
        <w:t>: Orientasi tempat &amp; pembekalan materi</w:t>
      </w:r>
    </w:p>
    <w:p w:rsidR="004069B5" w:rsidRPr="0033177C" w:rsidRDefault="004069B5" w:rsidP="00682886">
      <w:pPr>
        <w:numPr>
          <w:ilvl w:val="0"/>
          <w:numId w:val="17"/>
        </w:numPr>
        <w:tabs>
          <w:tab w:val="clear" w:pos="2120"/>
          <w:tab w:val="left" w:pos="2977"/>
        </w:tabs>
        <w:ind w:left="1985" w:hanging="489"/>
        <w:rPr>
          <w:rFonts w:ascii="Arial" w:hAnsi="Arial" w:cs="Arial"/>
        </w:rPr>
      </w:pPr>
      <w:r w:rsidRPr="0033177C">
        <w:rPr>
          <w:rFonts w:ascii="Arial" w:hAnsi="Arial" w:cs="Arial"/>
        </w:rPr>
        <w:t>Minggu II</w:t>
      </w:r>
      <w:r w:rsidRPr="0033177C">
        <w:rPr>
          <w:rFonts w:ascii="Arial" w:hAnsi="Arial" w:cs="Arial"/>
        </w:rPr>
        <w:tab/>
        <w:t>: RR</w:t>
      </w:r>
    </w:p>
    <w:p w:rsidR="004069B5" w:rsidRPr="0033177C" w:rsidRDefault="004069B5" w:rsidP="00682886">
      <w:pPr>
        <w:numPr>
          <w:ilvl w:val="0"/>
          <w:numId w:val="66"/>
        </w:numPr>
        <w:tabs>
          <w:tab w:val="clear" w:pos="2705"/>
        </w:tabs>
        <w:ind w:left="2410" w:hanging="425"/>
        <w:rPr>
          <w:rFonts w:ascii="Arial" w:hAnsi="Arial" w:cs="Arial"/>
        </w:rPr>
      </w:pPr>
      <w:r w:rsidRPr="0033177C">
        <w:rPr>
          <w:rFonts w:ascii="Arial" w:hAnsi="Arial" w:cs="Arial"/>
        </w:rPr>
        <w:t>Memahami asuhan keperawatan perioperatif</w:t>
      </w:r>
    </w:p>
    <w:p w:rsidR="004069B5" w:rsidRPr="0033177C" w:rsidRDefault="004069B5" w:rsidP="00682886">
      <w:pPr>
        <w:numPr>
          <w:ilvl w:val="0"/>
          <w:numId w:val="66"/>
        </w:numPr>
        <w:tabs>
          <w:tab w:val="clear" w:pos="2705"/>
        </w:tabs>
        <w:ind w:left="2410" w:hanging="425"/>
        <w:rPr>
          <w:rFonts w:ascii="Arial" w:hAnsi="Arial" w:cs="Arial"/>
          <w:lang w:val="fi-FI"/>
        </w:rPr>
      </w:pPr>
      <w:r w:rsidRPr="0033177C">
        <w:rPr>
          <w:rFonts w:ascii="Arial" w:hAnsi="Arial" w:cs="Arial"/>
          <w:lang w:val="fi-FI"/>
        </w:rPr>
        <w:t>Penatalaksanaan pasien di RR ( Monitor K/U pasien)</w:t>
      </w:r>
    </w:p>
    <w:p w:rsidR="004069B5" w:rsidRPr="0033177C" w:rsidRDefault="004069B5" w:rsidP="00682886">
      <w:pPr>
        <w:numPr>
          <w:ilvl w:val="0"/>
          <w:numId w:val="66"/>
        </w:numPr>
        <w:tabs>
          <w:tab w:val="clear" w:pos="2705"/>
        </w:tabs>
        <w:ind w:left="2410" w:hanging="425"/>
        <w:rPr>
          <w:rFonts w:ascii="Arial" w:hAnsi="Arial" w:cs="Arial"/>
          <w:lang w:val="fi-FI"/>
        </w:rPr>
      </w:pPr>
      <w:r w:rsidRPr="0033177C">
        <w:rPr>
          <w:rFonts w:ascii="Arial" w:hAnsi="Arial" w:cs="Arial"/>
          <w:lang w:val="fi-FI"/>
        </w:rPr>
        <w:t>Mengenali dan penatalaksanaan kegawatan pasien pasca operasi</w:t>
      </w:r>
    </w:p>
    <w:p w:rsidR="004069B5" w:rsidRPr="0033177C" w:rsidRDefault="004069B5" w:rsidP="00682886">
      <w:pPr>
        <w:numPr>
          <w:ilvl w:val="0"/>
          <w:numId w:val="66"/>
        </w:numPr>
        <w:tabs>
          <w:tab w:val="clear" w:pos="2705"/>
        </w:tabs>
        <w:ind w:left="2410" w:hanging="425"/>
        <w:rPr>
          <w:rFonts w:ascii="Arial" w:hAnsi="Arial" w:cs="Arial"/>
          <w:lang w:val="fi-FI"/>
        </w:rPr>
      </w:pPr>
      <w:r w:rsidRPr="0033177C">
        <w:rPr>
          <w:rFonts w:ascii="Arial" w:hAnsi="Arial" w:cs="Arial"/>
          <w:lang w:val="fi-FI"/>
        </w:rPr>
        <w:t>Mengetahui kelayakan rencana pemulihan dan penatalaksanaan pasien pasca bedah ke bangsal, ICU/ICCU dengan skala Scort Aldert</w:t>
      </w:r>
    </w:p>
    <w:p w:rsidR="004069B5" w:rsidRPr="0033177C" w:rsidRDefault="004069B5" w:rsidP="00682886">
      <w:pPr>
        <w:numPr>
          <w:ilvl w:val="0"/>
          <w:numId w:val="66"/>
        </w:numPr>
        <w:tabs>
          <w:tab w:val="clear" w:pos="2705"/>
        </w:tabs>
        <w:ind w:left="2410" w:hanging="425"/>
        <w:rPr>
          <w:rFonts w:ascii="Arial" w:hAnsi="Arial" w:cs="Arial"/>
          <w:lang w:val="fi-FI"/>
        </w:rPr>
      </w:pPr>
      <w:r w:rsidRPr="0033177C">
        <w:rPr>
          <w:rFonts w:ascii="Arial" w:hAnsi="Arial" w:cs="Arial"/>
          <w:lang w:val="fi-FI"/>
        </w:rPr>
        <w:t>Pelaporan / serah terima pasien RR ke perawat ruangan</w:t>
      </w:r>
    </w:p>
    <w:p w:rsidR="004069B5" w:rsidRPr="0033177C" w:rsidRDefault="004069B5" w:rsidP="00682886">
      <w:pPr>
        <w:numPr>
          <w:ilvl w:val="0"/>
          <w:numId w:val="17"/>
        </w:numPr>
        <w:tabs>
          <w:tab w:val="clear" w:pos="2120"/>
          <w:tab w:val="left" w:pos="2977"/>
        </w:tabs>
        <w:ind w:left="1985" w:hanging="489"/>
        <w:rPr>
          <w:rFonts w:ascii="Arial" w:hAnsi="Arial" w:cs="Arial"/>
          <w:lang w:val="it-IT"/>
        </w:rPr>
      </w:pPr>
      <w:r w:rsidRPr="0033177C">
        <w:rPr>
          <w:rFonts w:ascii="Arial" w:hAnsi="Arial" w:cs="Arial"/>
          <w:lang w:val="it-IT"/>
        </w:rPr>
        <w:t>Minggu III</w:t>
      </w:r>
      <w:r w:rsidRPr="0033177C">
        <w:rPr>
          <w:rFonts w:ascii="Arial" w:hAnsi="Arial" w:cs="Arial"/>
          <w:lang w:val="it-IT"/>
        </w:rPr>
        <w:tab/>
        <w:t>: Pre Operasi/persiapan</w:t>
      </w:r>
    </w:p>
    <w:p w:rsidR="004069B5" w:rsidRPr="0033177C" w:rsidRDefault="004069B5" w:rsidP="00682886">
      <w:pPr>
        <w:numPr>
          <w:ilvl w:val="0"/>
          <w:numId w:val="66"/>
        </w:numPr>
        <w:tabs>
          <w:tab w:val="clear" w:pos="2705"/>
        </w:tabs>
        <w:ind w:left="2410" w:hanging="425"/>
        <w:rPr>
          <w:rFonts w:ascii="Arial" w:hAnsi="Arial" w:cs="Arial"/>
          <w:lang w:val="fi-FI"/>
        </w:rPr>
      </w:pPr>
      <w:r w:rsidRPr="0033177C">
        <w:rPr>
          <w:rFonts w:ascii="Arial" w:hAnsi="Arial" w:cs="Arial"/>
          <w:lang w:val="fi-FI"/>
        </w:rPr>
        <w:t>Penerimaan pasien dari perawat ruangan</w:t>
      </w:r>
    </w:p>
    <w:p w:rsidR="004069B5" w:rsidRPr="0033177C" w:rsidRDefault="004069B5" w:rsidP="00682886">
      <w:pPr>
        <w:numPr>
          <w:ilvl w:val="0"/>
          <w:numId w:val="66"/>
        </w:numPr>
        <w:tabs>
          <w:tab w:val="clear" w:pos="2705"/>
        </w:tabs>
        <w:ind w:left="2410" w:hanging="425"/>
        <w:rPr>
          <w:rFonts w:ascii="Arial" w:hAnsi="Arial" w:cs="Arial"/>
          <w:lang w:val="fi-FI"/>
        </w:rPr>
      </w:pPr>
      <w:r w:rsidRPr="0033177C">
        <w:rPr>
          <w:rFonts w:ascii="Arial" w:hAnsi="Arial" w:cs="Arial"/>
          <w:lang w:val="fi-FI"/>
        </w:rPr>
        <w:t>Daftar tilik keselamatan perioperatif</w:t>
      </w:r>
    </w:p>
    <w:p w:rsidR="004069B5" w:rsidRPr="0033177C" w:rsidRDefault="004069B5" w:rsidP="00682886">
      <w:pPr>
        <w:numPr>
          <w:ilvl w:val="0"/>
          <w:numId w:val="66"/>
        </w:numPr>
        <w:tabs>
          <w:tab w:val="clear" w:pos="2705"/>
        </w:tabs>
        <w:ind w:left="2410" w:hanging="425"/>
        <w:rPr>
          <w:rFonts w:ascii="Arial" w:hAnsi="Arial" w:cs="Arial"/>
          <w:lang w:val="fi-FI"/>
        </w:rPr>
      </w:pPr>
      <w:r w:rsidRPr="0033177C">
        <w:rPr>
          <w:rFonts w:ascii="Arial" w:hAnsi="Arial" w:cs="Arial"/>
          <w:lang w:val="fi-FI"/>
        </w:rPr>
        <w:t>(pre operasi, selama operasi &amp; sesudah operasi)</w:t>
      </w:r>
    </w:p>
    <w:p w:rsidR="004069B5" w:rsidRPr="0033177C" w:rsidRDefault="004069B5" w:rsidP="00682886">
      <w:pPr>
        <w:numPr>
          <w:ilvl w:val="0"/>
          <w:numId w:val="17"/>
        </w:numPr>
        <w:tabs>
          <w:tab w:val="clear" w:pos="2120"/>
          <w:tab w:val="left" w:pos="2977"/>
        </w:tabs>
        <w:ind w:left="1985" w:hanging="489"/>
        <w:rPr>
          <w:rFonts w:ascii="Arial" w:hAnsi="Arial" w:cs="Arial"/>
        </w:rPr>
      </w:pPr>
      <w:r w:rsidRPr="0033177C">
        <w:rPr>
          <w:rFonts w:ascii="Arial" w:hAnsi="Arial" w:cs="Arial"/>
        </w:rPr>
        <w:t>Minggu IV</w:t>
      </w:r>
      <w:r w:rsidRPr="0033177C">
        <w:rPr>
          <w:rFonts w:ascii="Arial" w:hAnsi="Arial" w:cs="Arial"/>
        </w:rPr>
        <w:tab/>
        <w:t xml:space="preserve">: </w:t>
      </w:r>
      <w:r w:rsidR="00B95372" w:rsidRPr="0033177C">
        <w:rPr>
          <w:rFonts w:ascii="Arial" w:hAnsi="Arial" w:cs="Arial"/>
        </w:rPr>
        <w:t>pengenalan instrument dasar</w:t>
      </w:r>
    </w:p>
    <w:p w:rsidR="004069B5" w:rsidRPr="0033177C" w:rsidRDefault="004069B5" w:rsidP="00682886">
      <w:pPr>
        <w:numPr>
          <w:ilvl w:val="2"/>
          <w:numId w:val="18"/>
        </w:numPr>
        <w:tabs>
          <w:tab w:val="clear" w:pos="2700"/>
        </w:tabs>
        <w:ind w:left="2431" w:hanging="374"/>
        <w:rPr>
          <w:rFonts w:ascii="Arial" w:hAnsi="Arial" w:cs="Arial"/>
          <w:lang w:val="sv-SE"/>
        </w:rPr>
      </w:pPr>
      <w:r w:rsidRPr="0033177C">
        <w:rPr>
          <w:rFonts w:ascii="Arial" w:hAnsi="Arial" w:cs="Arial"/>
        </w:rPr>
        <w:t>Mengenali nama-nama instrument</w:t>
      </w:r>
    </w:p>
    <w:p w:rsidR="004069B5" w:rsidRPr="0033177C" w:rsidRDefault="004069B5" w:rsidP="00682886">
      <w:pPr>
        <w:numPr>
          <w:ilvl w:val="2"/>
          <w:numId w:val="18"/>
        </w:numPr>
        <w:tabs>
          <w:tab w:val="clear" w:pos="2700"/>
        </w:tabs>
        <w:ind w:left="2431" w:hanging="374"/>
        <w:rPr>
          <w:rFonts w:ascii="Arial" w:hAnsi="Arial" w:cs="Arial"/>
        </w:rPr>
      </w:pPr>
      <w:r w:rsidRPr="0033177C">
        <w:rPr>
          <w:rFonts w:ascii="Arial" w:hAnsi="Arial" w:cs="Arial"/>
        </w:rPr>
        <w:t>Cara pembersihan instrument</w:t>
      </w:r>
    </w:p>
    <w:p w:rsidR="004069B5" w:rsidRPr="0033177C" w:rsidRDefault="004069B5" w:rsidP="00682886">
      <w:pPr>
        <w:numPr>
          <w:ilvl w:val="2"/>
          <w:numId w:val="18"/>
        </w:numPr>
        <w:tabs>
          <w:tab w:val="clear" w:pos="2700"/>
        </w:tabs>
        <w:ind w:left="2431" w:hanging="374"/>
        <w:rPr>
          <w:rFonts w:ascii="Arial" w:hAnsi="Arial" w:cs="Arial"/>
        </w:rPr>
      </w:pPr>
      <w:r w:rsidRPr="0033177C">
        <w:rPr>
          <w:rFonts w:ascii="Arial" w:hAnsi="Arial" w:cs="Arial"/>
        </w:rPr>
        <w:t>Pemaketan instrument</w:t>
      </w:r>
    </w:p>
    <w:p w:rsidR="004069B5" w:rsidRPr="0033177C" w:rsidRDefault="004069B5" w:rsidP="00682886">
      <w:pPr>
        <w:numPr>
          <w:ilvl w:val="2"/>
          <w:numId w:val="18"/>
        </w:numPr>
        <w:tabs>
          <w:tab w:val="clear" w:pos="2700"/>
        </w:tabs>
        <w:ind w:left="2431" w:hanging="374"/>
        <w:rPr>
          <w:rFonts w:ascii="Arial" w:hAnsi="Arial" w:cs="Arial"/>
        </w:rPr>
      </w:pPr>
      <w:r w:rsidRPr="0033177C">
        <w:rPr>
          <w:rFonts w:ascii="Arial" w:hAnsi="Arial" w:cs="Arial"/>
        </w:rPr>
        <w:t>Metode Sterilisasi</w:t>
      </w:r>
    </w:p>
    <w:p w:rsidR="004069B5" w:rsidRPr="0033177C" w:rsidRDefault="004069B5" w:rsidP="00682886">
      <w:pPr>
        <w:numPr>
          <w:ilvl w:val="2"/>
          <w:numId w:val="18"/>
        </w:numPr>
        <w:tabs>
          <w:tab w:val="clear" w:pos="2700"/>
        </w:tabs>
        <w:ind w:left="2431" w:hanging="374"/>
        <w:rPr>
          <w:rFonts w:ascii="Arial" w:hAnsi="Arial" w:cs="Arial"/>
        </w:rPr>
      </w:pPr>
      <w:r w:rsidRPr="0033177C">
        <w:rPr>
          <w:rFonts w:ascii="Arial" w:hAnsi="Arial" w:cs="Arial"/>
        </w:rPr>
        <w:t>Prinsip tehnik steril &amp; aplikasinya</w:t>
      </w:r>
    </w:p>
    <w:p w:rsidR="001D61E1" w:rsidRPr="0033177C" w:rsidRDefault="001D61E1" w:rsidP="001D61E1">
      <w:pPr>
        <w:ind w:left="1496"/>
        <w:rPr>
          <w:rFonts w:ascii="Arial" w:hAnsi="Arial" w:cs="Arial"/>
          <w:b/>
        </w:rPr>
      </w:pPr>
    </w:p>
    <w:p w:rsidR="004069B5" w:rsidRPr="0033177C" w:rsidRDefault="004069B5" w:rsidP="00682886">
      <w:pPr>
        <w:numPr>
          <w:ilvl w:val="1"/>
          <w:numId w:val="16"/>
        </w:numPr>
        <w:tabs>
          <w:tab w:val="clear" w:pos="1080"/>
        </w:tabs>
        <w:ind w:left="1496" w:hanging="374"/>
        <w:rPr>
          <w:rFonts w:ascii="Arial" w:hAnsi="Arial" w:cs="Arial"/>
          <w:b/>
        </w:rPr>
      </w:pPr>
      <w:r w:rsidRPr="0033177C">
        <w:rPr>
          <w:rFonts w:ascii="Arial" w:hAnsi="Arial" w:cs="Arial"/>
          <w:b/>
        </w:rPr>
        <w:t>Bulan II</w:t>
      </w:r>
    </w:p>
    <w:p w:rsidR="004069B5" w:rsidRPr="0033177C" w:rsidRDefault="004069B5" w:rsidP="00682886">
      <w:pPr>
        <w:numPr>
          <w:ilvl w:val="2"/>
          <w:numId w:val="67"/>
        </w:numPr>
        <w:tabs>
          <w:tab w:val="clear" w:pos="2700"/>
          <w:tab w:val="left" w:pos="1988"/>
        </w:tabs>
        <w:ind w:left="1988" w:hanging="504"/>
        <w:rPr>
          <w:rFonts w:ascii="Arial" w:hAnsi="Arial" w:cs="Arial"/>
        </w:rPr>
      </w:pPr>
      <w:r w:rsidRPr="0033177C">
        <w:rPr>
          <w:rFonts w:ascii="Arial" w:hAnsi="Arial" w:cs="Arial"/>
        </w:rPr>
        <w:t>Minggu I</w:t>
      </w:r>
      <w:r w:rsidRPr="0033177C">
        <w:rPr>
          <w:rFonts w:ascii="Arial" w:hAnsi="Arial" w:cs="Arial"/>
        </w:rPr>
        <w:tab/>
        <w:t>: OK III</w:t>
      </w:r>
    </w:p>
    <w:p w:rsidR="004069B5" w:rsidRPr="0033177C" w:rsidRDefault="004069B5" w:rsidP="00682886">
      <w:pPr>
        <w:numPr>
          <w:ilvl w:val="2"/>
          <w:numId w:val="67"/>
        </w:numPr>
        <w:tabs>
          <w:tab w:val="clear" w:pos="2700"/>
          <w:tab w:val="left" w:pos="1988"/>
        </w:tabs>
        <w:ind w:left="1988" w:hanging="504"/>
        <w:rPr>
          <w:rFonts w:ascii="Arial" w:hAnsi="Arial" w:cs="Arial"/>
        </w:rPr>
      </w:pPr>
      <w:r w:rsidRPr="0033177C">
        <w:rPr>
          <w:rFonts w:ascii="Arial" w:hAnsi="Arial" w:cs="Arial"/>
        </w:rPr>
        <w:t>Minggu II</w:t>
      </w:r>
      <w:r w:rsidRPr="0033177C">
        <w:rPr>
          <w:rFonts w:ascii="Arial" w:hAnsi="Arial" w:cs="Arial"/>
        </w:rPr>
        <w:tab/>
        <w:t>: OK I</w:t>
      </w:r>
    </w:p>
    <w:p w:rsidR="004069B5" w:rsidRPr="0033177C" w:rsidRDefault="004069B5" w:rsidP="00682886">
      <w:pPr>
        <w:numPr>
          <w:ilvl w:val="2"/>
          <w:numId w:val="67"/>
        </w:numPr>
        <w:tabs>
          <w:tab w:val="clear" w:pos="2700"/>
          <w:tab w:val="left" w:pos="1988"/>
        </w:tabs>
        <w:ind w:left="1988" w:hanging="504"/>
        <w:rPr>
          <w:rFonts w:ascii="Arial" w:hAnsi="Arial" w:cs="Arial"/>
        </w:rPr>
      </w:pPr>
      <w:r w:rsidRPr="0033177C">
        <w:rPr>
          <w:rFonts w:ascii="Arial" w:hAnsi="Arial" w:cs="Arial"/>
        </w:rPr>
        <w:t>Minggu III</w:t>
      </w:r>
      <w:r w:rsidRPr="0033177C">
        <w:rPr>
          <w:rFonts w:ascii="Arial" w:hAnsi="Arial" w:cs="Arial"/>
        </w:rPr>
        <w:tab/>
        <w:t>: OK II</w:t>
      </w:r>
    </w:p>
    <w:p w:rsidR="004069B5" w:rsidRPr="0033177C" w:rsidRDefault="004069B5" w:rsidP="00682886">
      <w:pPr>
        <w:numPr>
          <w:ilvl w:val="2"/>
          <w:numId w:val="67"/>
        </w:numPr>
        <w:tabs>
          <w:tab w:val="clear" w:pos="2700"/>
          <w:tab w:val="left" w:pos="1988"/>
        </w:tabs>
        <w:ind w:left="1988" w:hanging="504"/>
        <w:rPr>
          <w:rFonts w:ascii="Arial" w:hAnsi="Arial" w:cs="Arial"/>
        </w:rPr>
      </w:pPr>
      <w:r w:rsidRPr="0033177C">
        <w:rPr>
          <w:rFonts w:ascii="Arial" w:hAnsi="Arial" w:cs="Arial"/>
        </w:rPr>
        <w:t>Minggu IV</w:t>
      </w:r>
      <w:r w:rsidRPr="0033177C">
        <w:rPr>
          <w:rFonts w:ascii="Arial" w:hAnsi="Arial" w:cs="Arial"/>
        </w:rPr>
        <w:tab/>
        <w:t>: OK IV</w:t>
      </w:r>
    </w:p>
    <w:p w:rsidR="004069B5" w:rsidRPr="0033177C" w:rsidRDefault="004069B5" w:rsidP="00EB19C5">
      <w:pPr>
        <w:rPr>
          <w:rFonts w:ascii="Arial" w:hAnsi="Arial" w:cs="Arial"/>
        </w:rPr>
      </w:pPr>
    </w:p>
    <w:p w:rsidR="004069B5" w:rsidRPr="0033177C" w:rsidRDefault="004069B5" w:rsidP="00EB19C5">
      <w:pPr>
        <w:ind w:left="1440"/>
        <w:rPr>
          <w:rFonts w:ascii="Arial" w:hAnsi="Arial" w:cs="Arial"/>
        </w:rPr>
      </w:pPr>
      <w:r w:rsidRPr="0033177C">
        <w:rPr>
          <w:rFonts w:ascii="Arial" w:hAnsi="Arial" w:cs="Arial"/>
        </w:rPr>
        <w:t xml:space="preserve">Pada bulan kedua selama 4 </w:t>
      </w:r>
      <w:proofErr w:type="gramStart"/>
      <w:r w:rsidRPr="0033177C">
        <w:rPr>
          <w:rFonts w:ascii="Arial" w:hAnsi="Arial" w:cs="Arial"/>
        </w:rPr>
        <w:t>minggu  perawat</w:t>
      </w:r>
      <w:proofErr w:type="gramEnd"/>
      <w:r w:rsidRPr="0033177C">
        <w:rPr>
          <w:rFonts w:ascii="Arial" w:hAnsi="Arial" w:cs="Arial"/>
        </w:rPr>
        <w:t xml:space="preserve"> diharapkan mampu :</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Pakaian khusus kamar bedah</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Tehnik septik &amp; aseptik kamar bedah</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Posisi pasien di meja operasi</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Mengenal letak insisi daerah operasi</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Pencukuran daerah operasi</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lastRenderedPageBreak/>
        <w:t>Tehnik cuci tangan, gaun oprasi, sarung tangan steril</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Aseptik dan antiseptik area operasi</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Tehnik draiping</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 xml:space="preserve">Mengenal jarum, benang yang digunakan dalam pembedahan </w:t>
      </w:r>
    </w:p>
    <w:p w:rsidR="004069B5" w:rsidRPr="0033177C" w:rsidRDefault="004069B5" w:rsidP="00682886">
      <w:pPr>
        <w:numPr>
          <w:ilvl w:val="1"/>
          <w:numId w:val="68"/>
        </w:numPr>
        <w:ind w:hanging="580"/>
        <w:rPr>
          <w:rFonts w:ascii="Arial" w:hAnsi="Arial" w:cs="Arial"/>
          <w:lang w:val="fi-FI"/>
        </w:rPr>
      </w:pPr>
      <w:r w:rsidRPr="0033177C">
        <w:rPr>
          <w:rFonts w:ascii="Arial" w:hAnsi="Arial" w:cs="Arial"/>
          <w:lang w:val="fi-FI"/>
        </w:rPr>
        <w:t>Tehnik menjahit dalam pembedahan</w:t>
      </w:r>
    </w:p>
    <w:p w:rsidR="001D61E1" w:rsidRPr="0033177C" w:rsidRDefault="001D61E1" w:rsidP="001D61E1">
      <w:pPr>
        <w:ind w:left="2064"/>
        <w:rPr>
          <w:rFonts w:ascii="Arial" w:hAnsi="Arial" w:cs="Arial"/>
          <w:lang w:val="fi-FI"/>
        </w:rPr>
      </w:pPr>
    </w:p>
    <w:p w:rsidR="004069B5" w:rsidRPr="0033177C" w:rsidRDefault="004069B5" w:rsidP="00682886">
      <w:pPr>
        <w:numPr>
          <w:ilvl w:val="1"/>
          <w:numId w:val="16"/>
        </w:numPr>
        <w:tabs>
          <w:tab w:val="clear" w:pos="1080"/>
        </w:tabs>
        <w:ind w:left="1496" w:hanging="374"/>
        <w:rPr>
          <w:rFonts w:ascii="Arial" w:hAnsi="Arial" w:cs="Arial"/>
          <w:b/>
        </w:rPr>
      </w:pPr>
      <w:r w:rsidRPr="0033177C">
        <w:rPr>
          <w:rFonts w:ascii="Arial" w:hAnsi="Arial" w:cs="Arial"/>
          <w:b/>
        </w:rPr>
        <w:t>Bulan III</w:t>
      </w:r>
    </w:p>
    <w:p w:rsidR="004069B5" w:rsidRPr="0033177C" w:rsidRDefault="004069B5" w:rsidP="00682886">
      <w:pPr>
        <w:numPr>
          <w:ilvl w:val="0"/>
          <w:numId w:val="69"/>
        </w:numPr>
        <w:rPr>
          <w:rFonts w:ascii="Arial" w:hAnsi="Arial" w:cs="Arial"/>
        </w:rPr>
      </w:pPr>
      <w:r w:rsidRPr="0033177C">
        <w:rPr>
          <w:rFonts w:ascii="Arial" w:hAnsi="Arial" w:cs="Arial"/>
        </w:rPr>
        <w:t>Minggu I</w:t>
      </w:r>
      <w:r w:rsidRPr="0033177C">
        <w:rPr>
          <w:rFonts w:ascii="Arial" w:hAnsi="Arial" w:cs="Arial"/>
        </w:rPr>
        <w:tab/>
        <w:t>: Praktek</w:t>
      </w:r>
    </w:p>
    <w:p w:rsidR="004069B5" w:rsidRPr="0033177C" w:rsidRDefault="004069B5" w:rsidP="00682886">
      <w:pPr>
        <w:numPr>
          <w:ilvl w:val="0"/>
          <w:numId w:val="69"/>
        </w:numPr>
        <w:rPr>
          <w:rFonts w:ascii="Arial" w:hAnsi="Arial" w:cs="Arial"/>
        </w:rPr>
      </w:pPr>
      <w:r w:rsidRPr="0033177C">
        <w:rPr>
          <w:rFonts w:ascii="Arial" w:hAnsi="Arial" w:cs="Arial"/>
        </w:rPr>
        <w:t>Minggu II</w:t>
      </w:r>
      <w:r w:rsidRPr="0033177C">
        <w:rPr>
          <w:rFonts w:ascii="Arial" w:hAnsi="Arial" w:cs="Arial"/>
        </w:rPr>
        <w:tab/>
        <w:t>: Praktek</w:t>
      </w:r>
    </w:p>
    <w:p w:rsidR="004069B5" w:rsidRPr="0033177C" w:rsidRDefault="004069B5" w:rsidP="00682886">
      <w:pPr>
        <w:numPr>
          <w:ilvl w:val="0"/>
          <w:numId w:val="69"/>
        </w:numPr>
        <w:rPr>
          <w:rFonts w:ascii="Arial" w:hAnsi="Arial" w:cs="Arial"/>
        </w:rPr>
      </w:pPr>
      <w:r w:rsidRPr="0033177C">
        <w:rPr>
          <w:rFonts w:ascii="Arial" w:hAnsi="Arial" w:cs="Arial"/>
        </w:rPr>
        <w:t xml:space="preserve">Minggu III </w:t>
      </w:r>
      <w:r w:rsidRPr="0033177C">
        <w:rPr>
          <w:rFonts w:ascii="Arial" w:hAnsi="Arial" w:cs="Arial"/>
        </w:rPr>
        <w:tab/>
        <w:t>: Praktek</w:t>
      </w:r>
    </w:p>
    <w:p w:rsidR="004069B5" w:rsidRPr="0033177C" w:rsidRDefault="004069B5" w:rsidP="00682886">
      <w:pPr>
        <w:numPr>
          <w:ilvl w:val="0"/>
          <w:numId w:val="69"/>
        </w:numPr>
        <w:rPr>
          <w:rFonts w:ascii="Arial" w:hAnsi="Arial" w:cs="Arial"/>
        </w:rPr>
      </w:pPr>
      <w:r w:rsidRPr="0033177C">
        <w:rPr>
          <w:rFonts w:ascii="Arial" w:hAnsi="Arial" w:cs="Arial"/>
        </w:rPr>
        <w:t>Minggu IV</w:t>
      </w:r>
      <w:r w:rsidRPr="0033177C">
        <w:rPr>
          <w:rFonts w:ascii="Arial" w:hAnsi="Arial" w:cs="Arial"/>
        </w:rPr>
        <w:tab/>
        <w:t>: Presentasi</w:t>
      </w:r>
    </w:p>
    <w:p w:rsidR="004069B5" w:rsidRPr="0033177C" w:rsidRDefault="004069B5" w:rsidP="001D61E1">
      <w:pPr>
        <w:ind w:left="1496"/>
        <w:rPr>
          <w:rFonts w:ascii="Arial" w:hAnsi="Arial" w:cs="Arial"/>
        </w:rPr>
      </w:pPr>
      <w:r w:rsidRPr="0033177C">
        <w:rPr>
          <w:rFonts w:ascii="Arial" w:hAnsi="Arial" w:cs="Arial"/>
        </w:rPr>
        <w:t xml:space="preserve">Pada bulan ketiga perawat magang 3 bulan maupun perawat baru yang ditugaskan di kamar bedah sentral mulai mempraktekkan </w:t>
      </w:r>
      <w:proofErr w:type="gramStart"/>
      <w:r w:rsidRPr="0033177C">
        <w:rPr>
          <w:rFonts w:ascii="Arial" w:hAnsi="Arial" w:cs="Arial"/>
        </w:rPr>
        <w:t>apa</w:t>
      </w:r>
      <w:proofErr w:type="gramEnd"/>
      <w:r w:rsidRPr="0033177C">
        <w:rPr>
          <w:rFonts w:ascii="Arial" w:hAnsi="Arial" w:cs="Arial"/>
        </w:rPr>
        <w:t xml:space="preserve"> yang telah diamati dan telah dipahami dengan mengikuti dan menjdai tim operasi sebagai instrumentator mulai dari jenis operasi kecil</w:t>
      </w:r>
    </w:p>
    <w:p w:rsidR="00B95372" w:rsidRPr="0033177C" w:rsidRDefault="00B95372" w:rsidP="00EB19C5">
      <w:pPr>
        <w:ind w:left="1440"/>
        <w:rPr>
          <w:rFonts w:ascii="Arial" w:hAnsi="Arial" w:cs="Arial"/>
        </w:rPr>
      </w:pP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t>Pemberi Materi &amp; Praktik Lapangan</w:t>
      </w:r>
    </w:p>
    <w:p w:rsidR="004069B5" w:rsidRPr="0033177C" w:rsidRDefault="00B95372" w:rsidP="00682886">
      <w:pPr>
        <w:numPr>
          <w:ilvl w:val="1"/>
          <w:numId w:val="70"/>
        </w:numPr>
        <w:tabs>
          <w:tab w:val="clear" w:pos="1704"/>
          <w:tab w:val="num" w:pos="1498"/>
        </w:tabs>
        <w:ind w:left="1498" w:hanging="418"/>
        <w:rPr>
          <w:rFonts w:ascii="Arial" w:hAnsi="Arial" w:cs="Arial"/>
        </w:rPr>
      </w:pPr>
      <w:r w:rsidRPr="0033177C">
        <w:rPr>
          <w:rFonts w:ascii="Arial" w:hAnsi="Arial" w:cs="Arial"/>
        </w:rPr>
        <w:t xml:space="preserve">Ka. Instalasi </w:t>
      </w:r>
      <w:r w:rsidR="004069B5" w:rsidRPr="0033177C">
        <w:rPr>
          <w:rFonts w:ascii="Arial" w:hAnsi="Arial" w:cs="Arial"/>
        </w:rPr>
        <w:t>kamar bedah &amp;</w:t>
      </w:r>
      <w:r w:rsidRPr="0033177C">
        <w:rPr>
          <w:rFonts w:ascii="Arial" w:hAnsi="Arial" w:cs="Arial"/>
        </w:rPr>
        <w:t xml:space="preserve">Penjab </w:t>
      </w:r>
      <w:r w:rsidR="004069B5" w:rsidRPr="0033177C">
        <w:rPr>
          <w:rFonts w:ascii="Arial" w:hAnsi="Arial" w:cs="Arial"/>
        </w:rPr>
        <w:t>Keperwatan kamar bedah</w:t>
      </w:r>
    </w:p>
    <w:p w:rsidR="004069B5" w:rsidRPr="0033177C" w:rsidRDefault="004069B5" w:rsidP="00682886">
      <w:pPr>
        <w:numPr>
          <w:ilvl w:val="1"/>
          <w:numId w:val="70"/>
        </w:numPr>
        <w:tabs>
          <w:tab w:val="clear" w:pos="1704"/>
          <w:tab w:val="num" w:pos="1498"/>
        </w:tabs>
        <w:ind w:left="1498" w:hanging="418"/>
        <w:rPr>
          <w:rFonts w:ascii="Arial" w:hAnsi="Arial" w:cs="Arial"/>
        </w:rPr>
      </w:pPr>
      <w:r w:rsidRPr="0033177C">
        <w:rPr>
          <w:rFonts w:ascii="Arial" w:hAnsi="Arial" w:cs="Arial"/>
        </w:rPr>
        <w:t>Penyelia  kamar bedah</w:t>
      </w:r>
    </w:p>
    <w:p w:rsidR="004069B5" w:rsidRPr="0033177C" w:rsidRDefault="004069B5" w:rsidP="00682886">
      <w:pPr>
        <w:numPr>
          <w:ilvl w:val="1"/>
          <w:numId w:val="70"/>
        </w:numPr>
        <w:tabs>
          <w:tab w:val="clear" w:pos="1704"/>
          <w:tab w:val="num" w:pos="1498"/>
        </w:tabs>
        <w:ind w:left="1498" w:hanging="418"/>
        <w:rPr>
          <w:rFonts w:ascii="Arial" w:hAnsi="Arial" w:cs="Arial"/>
        </w:rPr>
      </w:pPr>
      <w:r w:rsidRPr="0033177C">
        <w:rPr>
          <w:rFonts w:ascii="Arial" w:hAnsi="Arial" w:cs="Arial"/>
        </w:rPr>
        <w:t xml:space="preserve">CI kamar bedah bedah </w:t>
      </w:r>
    </w:p>
    <w:p w:rsidR="001D61E1" w:rsidRPr="0033177C" w:rsidRDefault="001D61E1" w:rsidP="001D61E1">
      <w:pPr>
        <w:ind w:left="2057"/>
        <w:rPr>
          <w:rFonts w:ascii="Arial" w:hAnsi="Arial" w:cs="Arial"/>
        </w:rPr>
      </w:pPr>
    </w:p>
    <w:p w:rsidR="00B4564E" w:rsidRPr="0033177C" w:rsidRDefault="00B4564E">
      <w:pPr>
        <w:rPr>
          <w:rFonts w:ascii="Arial" w:hAnsi="Arial" w:cs="Arial"/>
          <w:b/>
          <w:noProof/>
          <w:lang w:bidi="ar-EG"/>
        </w:rPr>
      </w:pPr>
      <w:r w:rsidRPr="0033177C">
        <w:rPr>
          <w:rFonts w:ascii="Arial" w:hAnsi="Arial" w:cs="Arial"/>
          <w:b/>
        </w:rPr>
        <w:br w:type="page"/>
      </w: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lastRenderedPageBreak/>
        <w:t>Metode Kegiatan</w:t>
      </w:r>
    </w:p>
    <w:p w:rsidR="004069B5" w:rsidRPr="0033177C" w:rsidRDefault="004069B5" w:rsidP="00682886">
      <w:pPr>
        <w:numPr>
          <w:ilvl w:val="1"/>
          <w:numId w:val="71"/>
        </w:numPr>
        <w:tabs>
          <w:tab w:val="clear" w:pos="1704"/>
        </w:tabs>
        <w:ind w:left="1526" w:hanging="446"/>
        <w:rPr>
          <w:rFonts w:ascii="Arial" w:hAnsi="Arial" w:cs="Arial"/>
        </w:rPr>
      </w:pPr>
      <w:r w:rsidRPr="0033177C">
        <w:rPr>
          <w:rFonts w:ascii="Arial" w:hAnsi="Arial" w:cs="Arial"/>
        </w:rPr>
        <w:t xml:space="preserve">Pembekalan materi </w:t>
      </w:r>
    </w:p>
    <w:p w:rsidR="004069B5" w:rsidRPr="0033177C" w:rsidRDefault="004069B5" w:rsidP="00682886">
      <w:pPr>
        <w:numPr>
          <w:ilvl w:val="1"/>
          <w:numId w:val="71"/>
        </w:numPr>
        <w:tabs>
          <w:tab w:val="clear" w:pos="1704"/>
        </w:tabs>
        <w:ind w:left="1526" w:hanging="446"/>
        <w:rPr>
          <w:rFonts w:ascii="Arial" w:hAnsi="Arial" w:cs="Arial"/>
        </w:rPr>
      </w:pPr>
      <w:r w:rsidRPr="0033177C">
        <w:rPr>
          <w:rFonts w:ascii="Arial" w:hAnsi="Arial" w:cs="Arial"/>
        </w:rPr>
        <w:t>Pengamatan&amp; praktek langsung</w:t>
      </w:r>
    </w:p>
    <w:p w:rsidR="004069B5" w:rsidRPr="0033177C" w:rsidRDefault="004069B5" w:rsidP="00EB19C5">
      <w:pPr>
        <w:rPr>
          <w:rFonts w:ascii="Arial" w:hAnsi="Arial" w:cs="Arial"/>
        </w:rPr>
      </w:pP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t>Materi-materi Yang diberikan</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Memahami tata tertib masuk kamar bedah</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Pakaian khusus kamar bedah</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Memahami konsep dasar kamar bedah</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Memahami tugas dan peran perawat kamar bedah</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Mengetahui penempatan alat dan operasionalnya</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Memahami dan melaksanakan pembersihan kamar bedah/tehnik septik &amp; aseptik kamar bedah</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Memahami asuhan keperawatan perioperatif</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Penatalaksanaan pasien di RR ( Monitor K/U pasien)</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Mengenali dan penatalaksanaan kegawatan pasien pasca operasi</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Mengetahui kelayakan rencana pemulihan dan penatalaksanaan pasien pasca bedah ke bangsal, ICU/ICCU dengan skala Scort Aldert</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Pelaporan / serah terima pasien RR ke perawat ruangan</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Penerimaan pasien dari perawat ruangan</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Daftar tilik keselamatan perioperatif (pre operasi, selama operasi &amp; sesudah operasi)</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Mengenali nama-nama instrument</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Cara pembersihan instrument &amp; pemaketan instrument</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Metode Sterilisasi</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Prinsip tehnik steril &amp; aplikasinya</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Posisi pasien di meja operasi</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Mengenal letak insisi daerah operasi</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Pencukuran daerah operasi</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Tehnik cuci tangan, gaun oprasi, sarung tangan steril</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Aseptik dan antiseptik area operasi</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Tehnik draiping</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 xml:space="preserve">Mengenal jarum, benang yang digunakan dalam pembedahan </w:t>
      </w:r>
    </w:p>
    <w:p w:rsidR="004069B5" w:rsidRPr="0033177C" w:rsidRDefault="004069B5" w:rsidP="00682886">
      <w:pPr>
        <w:numPr>
          <w:ilvl w:val="1"/>
          <w:numId w:val="72"/>
        </w:numPr>
        <w:tabs>
          <w:tab w:val="clear" w:pos="1704"/>
          <w:tab w:val="num" w:pos="1526"/>
        </w:tabs>
        <w:ind w:left="1526" w:hanging="420"/>
        <w:rPr>
          <w:rFonts w:ascii="Arial" w:hAnsi="Arial" w:cs="Arial"/>
        </w:rPr>
      </w:pPr>
      <w:r w:rsidRPr="0033177C">
        <w:rPr>
          <w:rFonts w:ascii="Arial" w:hAnsi="Arial" w:cs="Arial"/>
        </w:rPr>
        <w:t>Tehnik menjahit dalam pembedahan</w:t>
      </w:r>
    </w:p>
    <w:p w:rsidR="004069B5" w:rsidRPr="0033177C" w:rsidRDefault="004069B5" w:rsidP="00B4564E">
      <w:pPr>
        <w:ind w:left="2064"/>
        <w:rPr>
          <w:rFonts w:ascii="Arial" w:hAnsi="Arial" w:cs="Arial"/>
          <w:lang w:val="fi-FI"/>
        </w:rPr>
      </w:pPr>
    </w:p>
    <w:p w:rsidR="00BC24A6" w:rsidRPr="0033177C" w:rsidRDefault="00BC24A6">
      <w:pPr>
        <w:rPr>
          <w:rFonts w:ascii="Arial" w:hAnsi="Arial" w:cs="Arial"/>
          <w:b/>
        </w:rPr>
      </w:pPr>
      <w:r w:rsidRPr="0033177C">
        <w:rPr>
          <w:rFonts w:ascii="Arial" w:hAnsi="Arial" w:cs="Arial"/>
          <w:b/>
        </w:rPr>
        <w:br w:type="page"/>
      </w:r>
    </w:p>
    <w:p w:rsidR="004069B5" w:rsidRPr="0033177C" w:rsidRDefault="004069B5" w:rsidP="00682886">
      <w:pPr>
        <w:pStyle w:val="ListParagraph"/>
        <w:numPr>
          <w:ilvl w:val="0"/>
          <w:numId w:val="64"/>
        </w:numPr>
        <w:bidi w:val="0"/>
        <w:spacing w:line="276" w:lineRule="auto"/>
        <w:jc w:val="both"/>
        <w:rPr>
          <w:rFonts w:ascii="Arial" w:hAnsi="Arial" w:cs="Arial"/>
          <w:b/>
        </w:rPr>
      </w:pPr>
      <w:r w:rsidRPr="0033177C">
        <w:rPr>
          <w:rFonts w:ascii="Arial" w:hAnsi="Arial" w:cs="Arial"/>
          <w:b/>
        </w:rPr>
        <w:lastRenderedPageBreak/>
        <w:t>Jadwal Kegiatan</w:t>
      </w:r>
    </w:p>
    <w:p w:rsidR="004069B5" w:rsidRPr="0033177C" w:rsidRDefault="004069B5" w:rsidP="00EB19C5">
      <w:pPr>
        <w:ind w:left="360"/>
        <w:rPr>
          <w:rFonts w:ascii="Arial" w:hAnsi="Arial" w:cs="Arial"/>
          <w:b/>
        </w:rPr>
      </w:pPr>
    </w:p>
    <w:tbl>
      <w:tblPr>
        <w:tblStyle w:val="TableGrid"/>
        <w:tblW w:w="7809" w:type="dxa"/>
        <w:tblInd w:w="1172" w:type="dxa"/>
        <w:tblLayout w:type="fixed"/>
        <w:tblLook w:val="01E0" w:firstRow="1" w:lastRow="1" w:firstColumn="1" w:lastColumn="1" w:noHBand="0" w:noVBand="0"/>
      </w:tblPr>
      <w:tblGrid>
        <w:gridCol w:w="576"/>
        <w:gridCol w:w="3334"/>
        <w:gridCol w:w="1683"/>
        <w:gridCol w:w="346"/>
        <w:gridCol w:w="374"/>
        <w:gridCol w:w="374"/>
        <w:gridCol w:w="374"/>
        <w:gridCol w:w="374"/>
        <w:gridCol w:w="374"/>
      </w:tblGrid>
      <w:tr w:rsidR="00BC24A6" w:rsidRPr="0033177C" w:rsidTr="008C69C5">
        <w:tc>
          <w:tcPr>
            <w:tcW w:w="576" w:type="dxa"/>
            <w:vMerge w:val="restart"/>
            <w:vAlign w:val="center"/>
          </w:tcPr>
          <w:p w:rsidR="00BC24A6" w:rsidRPr="0033177C" w:rsidRDefault="00BC24A6" w:rsidP="00BC24A6">
            <w:pPr>
              <w:spacing w:line="276" w:lineRule="auto"/>
              <w:jc w:val="center"/>
              <w:rPr>
                <w:rFonts w:ascii="Arial" w:hAnsi="Arial" w:cs="Arial"/>
                <w:b/>
                <w:lang w:val="fi-FI"/>
              </w:rPr>
            </w:pPr>
            <w:r w:rsidRPr="0033177C">
              <w:rPr>
                <w:rFonts w:ascii="Arial" w:hAnsi="Arial" w:cs="Arial"/>
                <w:b/>
                <w:lang w:val="fi-FI"/>
              </w:rPr>
              <w:t>No</w:t>
            </w:r>
          </w:p>
        </w:tc>
        <w:tc>
          <w:tcPr>
            <w:tcW w:w="3334" w:type="dxa"/>
            <w:vMerge w:val="restart"/>
            <w:vAlign w:val="center"/>
          </w:tcPr>
          <w:p w:rsidR="00BC24A6" w:rsidRPr="0033177C" w:rsidRDefault="00BC24A6" w:rsidP="00BC24A6">
            <w:pPr>
              <w:spacing w:line="276" w:lineRule="auto"/>
              <w:jc w:val="center"/>
              <w:rPr>
                <w:rFonts w:ascii="Arial" w:hAnsi="Arial" w:cs="Arial"/>
                <w:b/>
                <w:lang w:val="fi-FI"/>
              </w:rPr>
            </w:pPr>
            <w:r w:rsidRPr="0033177C">
              <w:rPr>
                <w:rFonts w:ascii="Arial" w:hAnsi="Arial" w:cs="Arial"/>
                <w:b/>
                <w:lang w:val="fi-FI"/>
              </w:rPr>
              <w:t>Materi</w:t>
            </w:r>
          </w:p>
        </w:tc>
        <w:tc>
          <w:tcPr>
            <w:tcW w:w="1683" w:type="dxa"/>
            <w:vMerge w:val="restart"/>
            <w:vAlign w:val="center"/>
          </w:tcPr>
          <w:p w:rsidR="00BC24A6" w:rsidRPr="0033177C" w:rsidRDefault="00BC24A6" w:rsidP="00BC24A6">
            <w:pPr>
              <w:spacing w:line="276" w:lineRule="auto"/>
              <w:jc w:val="center"/>
              <w:rPr>
                <w:rFonts w:ascii="Arial" w:hAnsi="Arial" w:cs="Arial"/>
                <w:b/>
                <w:lang w:val="fi-FI"/>
              </w:rPr>
            </w:pPr>
            <w:r w:rsidRPr="0033177C">
              <w:rPr>
                <w:rFonts w:ascii="Arial" w:hAnsi="Arial" w:cs="Arial"/>
                <w:b/>
                <w:lang w:val="fi-FI"/>
              </w:rPr>
              <w:t>Pemberi Materi</w:t>
            </w:r>
          </w:p>
        </w:tc>
        <w:tc>
          <w:tcPr>
            <w:tcW w:w="2216" w:type="dxa"/>
            <w:gridSpan w:val="6"/>
            <w:vAlign w:val="center"/>
          </w:tcPr>
          <w:p w:rsidR="00BC24A6" w:rsidRPr="0033177C" w:rsidRDefault="00BC24A6" w:rsidP="00BC24A6">
            <w:pPr>
              <w:spacing w:line="276" w:lineRule="auto"/>
              <w:jc w:val="center"/>
              <w:rPr>
                <w:rFonts w:ascii="Arial" w:hAnsi="Arial" w:cs="Arial"/>
                <w:b/>
                <w:lang w:val="fi-FI"/>
              </w:rPr>
            </w:pPr>
            <w:r w:rsidRPr="0033177C">
              <w:rPr>
                <w:rFonts w:ascii="Arial" w:hAnsi="Arial" w:cs="Arial"/>
                <w:b/>
                <w:lang w:val="fi-FI"/>
              </w:rPr>
              <w:t>Waktu Pelaksanaan</w:t>
            </w:r>
          </w:p>
        </w:tc>
      </w:tr>
      <w:tr w:rsidR="00BC24A6" w:rsidRPr="0033177C" w:rsidTr="008C69C5">
        <w:tc>
          <w:tcPr>
            <w:tcW w:w="576" w:type="dxa"/>
            <w:vMerge/>
          </w:tcPr>
          <w:p w:rsidR="00BC24A6" w:rsidRPr="0033177C" w:rsidRDefault="00BC24A6" w:rsidP="00EB19C5">
            <w:pPr>
              <w:spacing w:line="276" w:lineRule="auto"/>
              <w:rPr>
                <w:rFonts w:ascii="Arial" w:hAnsi="Arial" w:cs="Arial"/>
                <w:b/>
                <w:lang w:val="fi-FI"/>
              </w:rPr>
            </w:pPr>
          </w:p>
        </w:tc>
        <w:tc>
          <w:tcPr>
            <w:tcW w:w="3334" w:type="dxa"/>
            <w:vMerge/>
          </w:tcPr>
          <w:p w:rsidR="00BC24A6" w:rsidRPr="0033177C" w:rsidRDefault="00BC24A6" w:rsidP="00EB19C5">
            <w:pPr>
              <w:spacing w:line="276" w:lineRule="auto"/>
              <w:rPr>
                <w:rFonts w:ascii="Arial" w:hAnsi="Arial" w:cs="Arial"/>
                <w:b/>
                <w:lang w:val="fi-FI"/>
              </w:rPr>
            </w:pPr>
          </w:p>
        </w:tc>
        <w:tc>
          <w:tcPr>
            <w:tcW w:w="1683" w:type="dxa"/>
            <w:vMerge/>
          </w:tcPr>
          <w:p w:rsidR="00BC24A6" w:rsidRPr="0033177C" w:rsidRDefault="00BC24A6" w:rsidP="00EB19C5">
            <w:pPr>
              <w:spacing w:line="276" w:lineRule="auto"/>
              <w:rPr>
                <w:rFonts w:ascii="Arial" w:hAnsi="Arial" w:cs="Arial"/>
                <w:b/>
                <w:lang w:val="fi-FI"/>
              </w:rPr>
            </w:pPr>
          </w:p>
        </w:tc>
        <w:tc>
          <w:tcPr>
            <w:tcW w:w="346" w:type="dxa"/>
          </w:tcPr>
          <w:p w:rsidR="00BC24A6" w:rsidRPr="0033177C" w:rsidRDefault="00BC24A6" w:rsidP="00EB19C5">
            <w:pPr>
              <w:spacing w:line="276" w:lineRule="auto"/>
              <w:jc w:val="center"/>
              <w:rPr>
                <w:rFonts w:ascii="Arial" w:hAnsi="Arial" w:cs="Arial"/>
                <w:b/>
                <w:lang w:val="fi-FI"/>
              </w:rPr>
            </w:pPr>
            <w:r w:rsidRPr="0033177C">
              <w:rPr>
                <w:rFonts w:ascii="Arial" w:hAnsi="Arial" w:cs="Arial"/>
                <w:b/>
                <w:lang w:val="fi-FI"/>
              </w:rPr>
              <w:t>1</w:t>
            </w:r>
          </w:p>
        </w:tc>
        <w:tc>
          <w:tcPr>
            <w:tcW w:w="374" w:type="dxa"/>
          </w:tcPr>
          <w:p w:rsidR="00BC24A6" w:rsidRPr="0033177C" w:rsidRDefault="00BC24A6" w:rsidP="00EB19C5">
            <w:pPr>
              <w:spacing w:line="276" w:lineRule="auto"/>
              <w:jc w:val="center"/>
              <w:rPr>
                <w:rFonts w:ascii="Arial" w:hAnsi="Arial" w:cs="Arial"/>
                <w:b/>
                <w:lang w:val="fi-FI"/>
              </w:rPr>
            </w:pPr>
            <w:r w:rsidRPr="0033177C">
              <w:rPr>
                <w:rFonts w:ascii="Arial" w:hAnsi="Arial" w:cs="Arial"/>
                <w:b/>
                <w:lang w:val="fi-FI"/>
              </w:rPr>
              <w:t>2</w:t>
            </w:r>
          </w:p>
        </w:tc>
        <w:tc>
          <w:tcPr>
            <w:tcW w:w="374" w:type="dxa"/>
          </w:tcPr>
          <w:p w:rsidR="00BC24A6" w:rsidRPr="0033177C" w:rsidRDefault="00BC24A6" w:rsidP="00EB19C5">
            <w:pPr>
              <w:spacing w:line="276" w:lineRule="auto"/>
              <w:jc w:val="center"/>
              <w:rPr>
                <w:rFonts w:ascii="Arial" w:hAnsi="Arial" w:cs="Arial"/>
                <w:b/>
                <w:lang w:val="fi-FI"/>
              </w:rPr>
            </w:pPr>
            <w:r w:rsidRPr="0033177C">
              <w:rPr>
                <w:rFonts w:ascii="Arial" w:hAnsi="Arial" w:cs="Arial"/>
                <w:b/>
                <w:lang w:val="fi-FI"/>
              </w:rPr>
              <w:t>3</w:t>
            </w:r>
          </w:p>
        </w:tc>
        <w:tc>
          <w:tcPr>
            <w:tcW w:w="374" w:type="dxa"/>
          </w:tcPr>
          <w:p w:rsidR="00BC24A6" w:rsidRPr="0033177C" w:rsidRDefault="00BC24A6" w:rsidP="00EB19C5">
            <w:pPr>
              <w:spacing w:line="276" w:lineRule="auto"/>
              <w:jc w:val="center"/>
              <w:rPr>
                <w:rFonts w:ascii="Arial" w:hAnsi="Arial" w:cs="Arial"/>
                <w:b/>
                <w:lang w:val="fi-FI"/>
              </w:rPr>
            </w:pPr>
            <w:r w:rsidRPr="0033177C">
              <w:rPr>
                <w:rFonts w:ascii="Arial" w:hAnsi="Arial" w:cs="Arial"/>
                <w:b/>
                <w:lang w:val="fi-FI"/>
              </w:rPr>
              <w:t>4</w:t>
            </w:r>
          </w:p>
        </w:tc>
        <w:tc>
          <w:tcPr>
            <w:tcW w:w="374" w:type="dxa"/>
          </w:tcPr>
          <w:p w:rsidR="00BC24A6" w:rsidRPr="0033177C" w:rsidRDefault="00BC24A6" w:rsidP="00EB19C5">
            <w:pPr>
              <w:spacing w:line="276" w:lineRule="auto"/>
              <w:jc w:val="center"/>
              <w:rPr>
                <w:rFonts w:ascii="Arial" w:hAnsi="Arial" w:cs="Arial"/>
                <w:b/>
                <w:lang w:val="fi-FI"/>
              </w:rPr>
            </w:pPr>
            <w:r w:rsidRPr="0033177C">
              <w:rPr>
                <w:rFonts w:ascii="Arial" w:hAnsi="Arial" w:cs="Arial"/>
                <w:b/>
                <w:lang w:val="fi-FI"/>
              </w:rPr>
              <w:t>5</w:t>
            </w:r>
          </w:p>
        </w:tc>
        <w:tc>
          <w:tcPr>
            <w:tcW w:w="374" w:type="dxa"/>
          </w:tcPr>
          <w:p w:rsidR="00BC24A6" w:rsidRPr="0033177C" w:rsidRDefault="00BC24A6" w:rsidP="00EB19C5">
            <w:pPr>
              <w:spacing w:line="276" w:lineRule="auto"/>
              <w:jc w:val="center"/>
              <w:rPr>
                <w:rFonts w:ascii="Arial" w:hAnsi="Arial" w:cs="Arial"/>
                <w:b/>
                <w:lang w:val="fi-FI"/>
              </w:rPr>
            </w:pPr>
            <w:r w:rsidRPr="0033177C">
              <w:rPr>
                <w:rFonts w:ascii="Arial" w:hAnsi="Arial" w:cs="Arial"/>
                <w:b/>
                <w:lang w:val="fi-FI"/>
              </w:rPr>
              <w:t>6</w:t>
            </w: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Memahami tata tertib masuk kamar bedah</w:t>
            </w:r>
          </w:p>
        </w:tc>
        <w:tc>
          <w:tcPr>
            <w:tcW w:w="1683"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Kasie Keperaw</w:t>
            </w:r>
            <w:r w:rsidR="008C69C5" w:rsidRPr="0033177C">
              <w:rPr>
                <w:rFonts w:ascii="Arial" w:hAnsi="Arial" w:cs="Arial"/>
                <w:lang w:val="fi-FI"/>
              </w:rPr>
              <w:t>a</w:t>
            </w:r>
            <w:r w:rsidRPr="0033177C">
              <w:rPr>
                <w:rFonts w:ascii="Arial" w:hAnsi="Arial" w:cs="Arial"/>
                <w:lang w:val="fi-FI"/>
              </w:rPr>
              <w:t>tan</w:t>
            </w:r>
          </w:p>
        </w:tc>
        <w:tc>
          <w:tcPr>
            <w:tcW w:w="346"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2</w:t>
            </w:r>
          </w:p>
        </w:tc>
        <w:tc>
          <w:tcPr>
            <w:tcW w:w="3334" w:type="dxa"/>
          </w:tcPr>
          <w:p w:rsidR="00BC24A6" w:rsidRPr="0033177C" w:rsidRDefault="00BC24A6" w:rsidP="00EB19C5">
            <w:pPr>
              <w:spacing w:line="276" w:lineRule="auto"/>
              <w:rPr>
                <w:rFonts w:ascii="Arial" w:hAnsi="Arial" w:cs="Arial"/>
              </w:rPr>
            </w:pPr>
            <w:r w:rsidRPr="0033177C">
              <w:rPr>
                <w:rFonts w:ascii="Arial" w:hAnsi="Arial" w:cs="Arial"/>
                <w:lang w:val="fi-FI"/>
              </w:rPr>
              <w:t>Pakaian khusus kamar bedah</w:t>
            </w:r>
          </w:p>
        </w:tc>
        <w:tc>
          <w:tcPr>
            <w:tcW w:w="1683" w:type="dxa"/>
          </w:tcPr>
          <w:p w:rsidR="00BC24A6" w:rsidRPr="0033177C" w:rsidRDefault="00BC24A6" w:rsidP="00EB19C5">
            <w:pPr>
              <w:spacing w:line="276" w:lineRule="auto"/>
              <w:rPr>
                <w:rFonts w:ascii="Arial" w:hAnsi="Arial" w:cs="Arial"/>
                <w:lang w:val="fi-FI"/>
              </w:rPr>
            </w:pPr>
          </w:p>
        </w:tc>
        <w:tc>
          <w:tcPr>
            <w:tcW w:w="346"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3</w:t>
            </w:r>
          </w:p>
        </w:tc>
        <w:tc>
          <w:tcPr>
            <w:tcW w:w="3334" w:type="dxa"/>
          </w:tcPr>
          <w:p w:rsidR="00BC24A6" w:rsidRPr="0033177C" w:rsidRDefault="00BC24A6" w:rsidP="00EB19C5">
            <w:pPr>
              <w:spacing w:line="276" w:lineRule="auto"/>
              <w:rPr>
                <w:rFonts w:ascii="Arial" w:hAnsi="Arial" w:cs="Arial"/>
                <w:lang w:val="sv-SE"/>
              </w:rPr>
            </w:pPr>
            <w:r w:rsidRPr="0033177C">
              <w:rPr>
                <w:rFonts w:ascii="Arial" w:hAnsi="Arial" w:cs="Arial"/>
                <w:lang w:val="sv-SE"/>
              </w:rPr>
              <w:t>Memahami konsep dasar kamar bedah</w:t>
            </w:r>
          </w:p>
        </w:tc>
        <w:tc>
          <w:tcPr>
            <w:tcW w:w="1683" w:type="dxa"/>
          </w:tcPr>
          <w:p w:rsidR="00BC24A6" w:rsidRPr="0033177C" w:rsidRDefault="00BC24A6" w:rsidP="00EB19C5">
            <w:pPr>
              <w:spacing w:line="276" w:lineRule="auto"/>
              <w:rPr>
                <w:rFonts w:ascii="Arial" w:hAnsi="Arial" w:cs="Arial"/>
                <w:lang w:val="sv-SE"/>
              </w:rPr>
            </w:pPr>
          </w:p>
        </w:tc>
        <w:tc>
          <w:tcPr>
            <w:tcW w:w="346" w:type="dxa"/>
          </w:tcPr>
          <w:p w:rsidR="00BC24A6" w:rsidRPr="0033177C" w:rsidRDefault="00BC24A6" w:rsidP="00EB19C5">
            <w:pPr>
              <w:spacing w:line="276" w:lineRule="auto"/>
              <w:rPr>
                <w:rFonts w:ascii="Arial" w:hAnsi="Arial" w:cs="Arial"/>
                <w:lang w:val="sv-SE"/>
              </w:rPr>
            </w:pPr>
            <w:r w:rsidRPr="0033177C">
              <w:rPr>
                <w:rFonts w:ascii="Arial" w:hAnsi="Arial" w:cs="Arial"/>
                <w:lang w:val="sv-SE"/>
              </w:rPr>
              <w:t>√</w:t>
            </w:r>
          </w:p>
        </w:tc>
        <w:tc>
          <w:tcPr>
            <w:tcW w:w="374" w:type="dxa"/>
          </w:tcPr>
          <w:p w:rsidR="00BC24A6" w:rsidRPr="0033177C" w:rsidRDefault="00BC24A6" w:rsidP="00EB19C5">
            <w:pPr>
              <w:spacing w:line="276" w:lineRule="auto"/>
              <w:rPr>
                <w:rFonts w:ascii="Arial" w:hAnsi="Arial" w:cs="Arial"/>
                <w:lang w:val="sv-SE"/>
              </w:rPr>
            </w:pPr>
          </w:p>
        </w:tc>
        <w:tc>
          <w:tcPr>
            <w:tcW w:w="374" w:type="dxa"/>
          </w:tcPr>
          <w:p w:rsidR="00BC24A6" w:rsidRPr="0033177C" w:rsidRDefault="00BC24A6" w:rsidP="00EB19C5">
            <w:pPr>
              <w:spacing w:line="276" w:lineRule="auto"/>
              <w:rPr>
                <w:rFonts w:ascii="Arial" w:hAnsi="Arial" w:cs="Arial"/>
                <w:lang w:val="sv-SE"/>
              </w:rPr>
            </w:pPr>
          </w:p>
        </w:tc>
        <w:tc>
          <w:tcPr>
            <w:tcW w:w="374" w:type="dxa"/>
          </w:tcPr>
          <w:p w:rsidR="00BC24A6" w:rsidRPr="0033177C" w:rsidRDefault="00BC24A6" w:rsidP="00EB19C5">
            <w:pPr>
              <w:spacing w:line="276" w:lineRule="auto"/>
              <w:rPr>
                <w:rFonts w:ascii="Arial" w:hAnsi="Arial" w:cs="Arial"/>
                <w:lang w:val="sv-SE"/>
              </w:rPr>
            </w:pPr>
          </w:p>
        </w:tc>
        <w:tc>
          <w:tcPr>
            <w:tcW w:w="374" w:type="dxa"/>
          </w:tcPr>
          <w:p w:rsidR="00BC24A6" w:rsidRPr="0033177C" w:rsidRDefault="00BC24A6" w:rsidP="00EB19C5">
            <w:pPr>
              <w:spacing w:line="276" w:lineRule="auto"/>
              <w:rPr>
                <w:rFonts w:ascii="Arial" w:hAnsi="Arial" w:cs="Arial"/>
                <w:lang w:val="sv-SE"/>
              </w:rPr>
            </w:pPr>
          </w:p>
        </w:tc>
        <w:tc>
          <w:tcPr>
            <w:tcW w:w="374" w:type="dxa"/>
          </w:tcPr>
          <w:p w:rsidR="00BC24A6" w:rsidRPr="0033177C" w:rsidRDefault="00BC24A6" w:rsidP="00EB19C5">
            <w:pPr>
              <w:spacing w:line="276" w:lineRule="auto"/>
              <w:rPr>
                <w:rFonts w:ascii="Arial" w:hAnsi="Arial" w:cs="Arial"/>
                <w:lang w:val="sv-SE"/>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sv-SE"/>
              </w:rPr>
            </w:pPr>
            <w:r w:rsidRPr="0033177C">
              <w:rPr>
                <w:rFonts w:ascii="Arial" w:hAnsi="Arial" w:cs="Arial"/>
                <w:lang w:val="sv-SE"/>
              </w:rPr>
              <w:t>4</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Memahami tugas dan peran perawat kamar bedah</w:t>
            </w:r>
          </w:p>
        </w:tc>
        <w:tc>
          <w:tcPr>
            <w:tcW w:w="1683"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Penyelia</w:t>
            </w:r>
          </w:p>
        </w:tc>
        <w:tc>
          <w:tcPr>
            <w:tcW w:w="346"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5</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Mengetahui penempatan alat dan operasionalnya</w:t>
            </w:r>
          </w:p>
        </w:tc>
        <w:tc>
          <w:tcPr>
            <w:tcW w:w="1683" w:type="dxa"/>
          </w:tcPr>
          <w:p w:rsidR="00BC24A6" w:rsidRPr="0033177C" w:rsidRDefault="00BC24A6" w:rsidP="00EB19C5">
            <w:pPr>
              <w:spacing w:line="276" w:lineRule="auto"/>
              <w:rPr>
                <w:rFonts w:ascii="Arial" w:hAnsi="Arial" w:cs="Arial"/>
                <w:lang w:val="fi-FI"/>
              </w:rPr>
            </w:pPr>
          </w:p>
        </w:tc>
        <w:tc>
          <w:tcPr>
            <w:tcW w:w="346"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6</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Memahami dan melaksanakan pembersihan kamar bedah/tehnik septik &amp; aseptik kamar bedah</w:t>
            </w:r>
          </w:p>
        </w:tc>
        <w:tc>
          <w:tcPr>
            <w:tcW w:w="1683" w:type="dxa"/>
          </w:tcPr>
          <w:p w:rsidR="00BC24A6" w:rsidRPr="0033177C" w:rsidRDefault="00BC24A6" w:rsidP="00EB19C5">
            <w:pPr>
              <w:spacing w:line="276" w:lineRule="auto"/>
              <w:rPr>
                <w:rFonts w:ascii="Arial" w:hAnsi="Arial" w:cs="Arial"/>
                <w:lang w:val="fi-FI"/>
              </w:rPr>
            </w:pPr>
          </w:p>
        </w:tc>
        <w:tc>
          <w:tcPr>
            <w:tcW w:w="346"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7</w:t>
            </w:r>
          </w:p>
        </w:tc>
        <w:tc>
          <w:tcPr>
            <w:tcW w:w="3334" w:type="dxa"/>
          </w:tcPr>
          <w:p w:rsidR="00BC24A6" w:rsidRPr="0033177C" w:rsidRDefault="00BC24A6" w:rsidP="00EB19C5">
            <w:pPr>
              <w:spacing w:line="276" w:lineRule="auto"/>
              <w:rPr>
                <w:rFonts w:ascii="Arial" w:hAnsi="Arial" w:cs="Arial"/>
              </w:rPr>
            </w:pPr>
            <w:r w:rsidRPr="0033177C">
              <w:rPr>
                <w:rFonts w:ascii="Arial" w:hAnsi="Arial" w:cs="Arial"/>
              </w:rPr>
              <w:t>Memahami asuhan keperawatan perioperatif</w:t>
            </w:r>
          </w:p>
        </w:tc>
        <w:tc>
          <w:tcPr>
            <w:tcW w:w="1683" w:type="dxa"/>
          </w:tcPr>
          <w:p w:rsidR="00BC24A6" w:rsidRPr="0033177C" w:rsidRDefault="00BC24A6" w:rsidP="00EB19C5">
            <w:pPr>
              <w:spacing w:line="276" w:lineRule="auto"/>
              <w:rPr>
                <w:rFonts w:ascii="Arial" w:hAnsi="Arial" w:cs="Arial"/>
              </w:rPr>
            </w:pPr>
            <w:r w:rsidRPr="0033177C">
              <w:rPr>
                <w:rFonts w:ascii="Arial" w:hAnsi="Arial" w:cs="Arial"/>
              </w:rPr>
              <w:t>Penjab Keperawatan</w:t>
            </w:r>
          </w:p>
        </w:tc>
        <w:tc>
          <w:tcPr>
            <w:tcW w:w="346" w:type="dxa"/>
          </w:tcPr>
          <w:p w:rsidR="00BC24A6" w:rsidRPr="0033177C" w:rsidRDefault="00BC24A6" w:rsidP="00EB19C5">
            <w:pPr>
              <w:spacing w:line="276" w:lineRule="auto"/>
              <w:rPr>
                <w:rFonts w:ascii="Arial" w:hAnsi="Arial" w:cs="Arial"/>
              </w:rPr>
            </w:pPr>
          </w:p>
        </w:tc>
        <w:tc>
          <w:tcPr>
            <w:tcW w:w="374" w:type="dxa"/>
          </w:tcPr>
          <w:p w:rsidR="00BC24A6" w:rsidRPr="0033177C" w:rsidRDefault="00BC24A6" w:rsidP="00EB19C5">
            <w:pPr>
              <w:spacing w:line="276" w:lineRule="auto"/>
              <w:rPr>
                <w:rFonts w:ascii="Arial" w:hAnsi="Arial" w:cs="Arial"/>
              </w:rPr>
            </w:pPr>
            <w:r w:rsidRPr="0033177C">
              <w:rPr>
                <w:rFonts w:ascii="Arial" w:hAnsi="Arial" w:cs="Arial"/>
              </w:rPr>
              <w:t>√</w:t>
            </w:r>
          </w:p>
        </w:tc>
        <w:tc>
          <w:tcPr>
            <w:tcW w:w="374" w:type="dxa"/>
          </w:tcPr>
          <w:p w:rsidR="00BC24A6" w:rsidRPr="0033177C" w:rsidRDefault="00BC24A6" w:rsidP="00EB19C5">
            <w:pPr>
              <w:spacing w:line="276" w:lineRule="auto"/>
              <w:rPr>
                <w:rFonts w:ascii="Arial" w:hAnsi="Arial" w:cs="Arial"/>
              </w:rPr>
            </w:pPr>
          </w:p>
        </w:tc>
        <w:tc>
          <w:tcPr>
            <w:tcW w:w="374" w:type="dxa"/>
          </w:tcPr>
          <w:p w:rsidR="00BC24A6" w:rsidRPr="0033177C" w:rsidRDefault="00BC24A6" w:rsidP="00EB19C5">
            <w:pPr>
              <w:spacing w:line="276" w:lineRule="auto"/>
              <w:rPr>
                <w:rFonts w:ascii="Arial" w:hAnsi="Arial" w:cs="Arial"/>
              </w:rPr>
            </w:pPr>
          </w:p>
        </w:tc>
        <w:tc>
          <w:tcPr>
            <w:tcW w:w="374" w:type="dxa"/>
          </w:tcPr>
          <w:p w:rsidR="00BC24A6" w:rsidRPr="0033177C" w:rsidRDefault="00BC24A6" w:rsidP="00EB19C5">
            <w:pPr>
              <w:spacing w:line="276" w:lineRule="auto"/>
              <w:rPr>
                <w:rFonts w:ascii="Arial" w:hAnsi="Arial" w:cs="Arial"/>
              </w:rPr>
            </w:pPr>
          </w:p>
        </w:tc>
        <w:tc>
          <w:tcPr>
            <w:tcW w:w="374" w:type="dxa"/>
          </w:tcPr>
          <w:p w:rsidR="00BC24A6" w:rsidRPr="0033177C" w:rsidRDefault="00BC24A6" w:rsidP="00EB19C5">
            <w:pPr>
              <w:spacing w:line="276" w:lineRule="auto"/>
              <w:rPr>
                <w:rFonts w:ascii="Arial" w:hAnsi="Arial" w:cs="Arial"/>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rPr>
            </w:pPr>
            <w:r w:rsidRPr="0033177C">
              <w:rPr>
                <w:rFonts w:ascii="Arial" w:hAnsi="Arial" w:cs="Arial"/>
              </w:rPr>
              <w:t>8</w:t>
            </w:r>
          </w:p>
        </w:tc>
        <w:tc>
          <w:tcPr>
            <w:tcW w:w="3334" w:type="dxa"/>
          </w:tcPr>
          <w:p w:rsidR="00BC24A6" w:rsidRPr="0033177C" w:rsidRDefault="00BC24A6" w:rsidP="00EB19C5">
            <w:pPr>
              <w:spacing w:line="276" w:lineRule="auto"/>
              <w:rPr>
                <w:rFonts w:ascii="Arial" w:hAnsi="Arial" w:cs="Arial"/>
              </w:rPr>
            </w:pPr>
            <w:r w:rsidRPr="0033177C">
              <w:rPr>
                <w:rFonts w:ascii="Arial" w:hAnsi="Arial" w:cs="Arial"/>
              </w:rPr>
              <w:t>Penatalaksanaan pasien di RR ( Monitor K/U pasien)</w:t>
            </w:r>
          </w:p>
        </w:tc>
        <w:tc>
          <w:tcPr>
            <w:tcW w:w="1683" w:type="dxa"/>
          </w:tcPr>
          <w:p w:rsidR="00BC24A6" w:rsidRPr="0033177C" w:rsidRDefault="00BC24A6" w:rsidP="00EB19C5">
            <w:pPr>
              <w:spacing w:line="276" w:lineRule="auto"/>
              <w:rPr>
                <w:rFonts w:ascii="Arial" w:hAnsi="Arial" w:cs="Arial"/>
              </w:rPr>
            </w:pPr>
            <w:r w:rsidRPr="0033177C">
              <w:rPr>
                <w:rFonts w:ascii="Arial" w:hAnsi="Arial" w:cs="Arial"/>
              </w:rPr>
              <w:t>CI</w:t>
            </w:r>
          </w:p>
        </w:tc>
        <w:tc>
          <w:tcPr>
            <w:tcW w:w="346" w:type="dxa"/>
          </w:tcPr>
          <w:p w:rsidR="00BC24A6" w:rsidRPr="0033177C" w:rsidRDefault="00BC24A6" w:rsidP="00EB19C5">
            <w:pPr>
              <w:spacing w:line="276" w:lineRule="auto"/>
              <w:rPr>
                <w:rFonts w:ascii="Arial" w:hAnsi="Arial" w:cs="Arial"/>
              </w:rPr>
            </w:pPr>
          </w:p>
        </w:tc>
        <w:tc>
          <w:tcPr>
            <w:tcW w:w="374" w:type="dxa"/>
          </w:tcPr>
          <w:p w:rsidR="00BC24A6" w:rsidRPr="0033177C" w:rsidRDefault="00BC24A6" w:rsidP="00EB19C5">
            <w:pPr>
              <w:spacing w:line="276" w:lineRule="auto"/>
              <w:rPr>
                <w:rFonts w:ascii="Arial" w:hAnsi="Arial" w:cs="Arial"/>
              </w:rPr>
            </w:pPr>
            <w:r w:rsidRPr="0033177C">
              <w:rPr>
                <w:rFonts w:ascii="Arial" w:hAnsi="Arial" w:cs="Arial"/>
              </w:rPr>
              <w:t>√</w:t>
            </w:r>
          </w:p>
        </w:tc>
        <w:tc>
          <w:tcPr>
            <w:tcW w:w="374" w:type="dxa"/>
          </w:tcPr>
          <w:p w:rsidR="00BC24A6" w:rsidRPr="0033177C" w:rsidRDefault="00BC24A6" w:rsidP="00EB19C5">
            <w:pPr>
              <w:spacing w:line="276" w:lineRule="auto"/>
              <w:rPr>
                <w:rFonts w:ascii="Arial" w:hAnsi="Arial" w:cs="Arial"/>
              </w:rPr>
            </w:pPr>
          </w:p>
        </w:tc>
        <w:tc>
          <w:tcPr>
            <w:tcW w:w="374" w:type="dxa"/>
          </w:tcPr>
          <w:p w:rsidR="00BC24A6" w:rsidRPr="0033177C" w:rsidRDefault="00BC24A6" w:rsidP="00EB19C5">
            <w:pPr>
              <w:spacing w:line="276" w:lineRule="auto"/>
              <w:rPr>
                <w:rFonts w:ascii="Arial" w:hAnsi="Arial" w:cs="Arial"/>
              </w:rPr>
            </w:pPr>
          </w:p>
        </w:tc>
        <w:tc>
          <w:tcPr>
            <w:tcW w:w="374" w:type="dxa"/>
          </w:tcPr>
          <w:p w:rsidR="00BC24A6" w:rsidRPr="0033177C" w:rsidRDefault="00BC24A6" w:rsidP="00EB19C5">
            <w:pPr>
              <w:spacing w:line="276" w:lineRule="auto"/>
              <w:rPr>
                <w:rFonts w:ascii="Arial" w:hAnsi="Arial" w:cs="Arial"/>
              </w:rPr>
            </w:pPr>
          </w:p>
        </w:tc>
        <w:tc>
          <w:tcPr>
            <w:tcW w:w="374" w:type="dxa"/>
          </w:tcPr>
          <w:p w:rsidR="00BC24A6" w:rsidRPr="0033177C" w:rsidRDefault="00BC24A6" w:rsidP="00EB19C5">
            <w:pPr>
              <w:spacing w:line="276" w:lineRule="auto"/>
              <w:rPr>
                <w:rFonts w:ascii="Arial" w:hAnsi="Arial" w:cs="Arial"/>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rPr>
            </w:pPr>
            <w:r w:rsidRPr="0033177C">
              <w:rPr>
                <w:rFonts w:ascii="Arial" w:hAnsi="Arial" w:cs="Arial"/>
              </w:rPr>
              <w:t>9</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rPr>
              <w:t xml:space="preserve">Mengenali dan penatalaksanaan kegawatan pasien pasca </w:t>
            </w:r>
            <w:r w:rsidRPr="0033177C">
              <w:rPr>
                <w:rFonts w:ascii="Arial" w:hAnsi="Arial" w:cs="Arial"/>
                <w:lang w:val="fi-FI"/>
              </w:rPr>
              <w:t>operasi</w:t>
            </w:r>
          </w:p>
        </w:tc>
        <w:tc>
          <w:tcPr>
            <w:tcW w:w="1683" w:type="dxa"/>
          </w:tcPr>
          <w:p w:rsidR="00BC24A6" w:rsidRPr="0033177C" w:rsidRDefault="00BC24A6" w:rsidP="00EB19C5">
            <w:pPr>
              <w:spacing w:line="276" w:lineRule="auto"/>
              <w:rPr>
                <w:rFonts w:ascii="Arial" w:hAnsi="Arial" w:cs="Arial"/>
                <w:lang w:val="fi-FI"/>
              </w:rPr>
            </w:pP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10</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Mengetahui kelayakan rencana pemulihan dan penatalaksanaan pasien pasca bedah ke bangsal, ICU/ICCU dengan skala Scort Aldert</w:t>
            </w:r>
          </w:p>
        </w:tc>
        <w:tc>
          <w:tcPr>
            <w:tcW w:w="1683"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CI</w:t>
            </w: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11</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Pelaporan / serah terima pasien RR ke perawat ruangan</w:t>
            </w:r>
          </w:p>
        </w:tc>
        <w:tc>
          <w:tcPr>
            <w:tcW w:w="1683" w:type="dxa"/>
          </w:tcPr>
          <w:p w:rsidR="00BC24A6" w:rsidRPr="0033177C" w:rsidRDefault="00BC24A6" w:rsidP="00EB19C5">
            <w:pPr>
              <w:spacing w:line="276" w:lineRule="auto"/>
              <w:rPr>
                <w:rFonts w:ascii="Arial" w:hAnsi="Arial" w:cs="Arial"/>
                <w:lang w:val="fi-FI"/>
              </w:rPr>
            </w:pP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12</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Penerimaan pasien dari perawat ruangan</w:t>
            </w:r>
          </w:p>
        </w:tc>
        <w:tc>
          <w:tcPr>
            <w:tcW w:w="1683"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CI</w:t>
            </w: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13</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Daftar tilik keselamatan perioperatif (pre operasi, selama operasi &amp; sesudah operasi)</w:t>
            </w:r>
          </w:p>
        </w:tc>
        <w:tc>
          <w:tcPr>
            <w:tcW w:w="1683" w:type="dxa"/>
          </w:tcPr>
          <w:p w:rsidR="00BC24A6" w:rsidRPr="0033177C" w:rsidRDefault="00BC24A6" w:rsidP="00EB19C5">
            <w:pPr>
              <w:spacing w:line="276" w:lineRule="auto"/>
              <w:rPr>
                <w:rFonts w:ascii="Arial" w:hAnsi="Arial" w:cs="Arial"/>
                <w:lang w:val="fi-FI"/>
              </w:rPr>
            </w:pP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14</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rPr>
              <w:t>Mengenali nama-nama instrument</w:t>
            </w:r>
          </w:p>
        </w:tc>
        <w:tc>
          <w:tcPr>
            <w:tcW w:w="1683"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Penyelia/CI</w:t>
            </w: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bl>
    <w:p w:rsidR="008C69C5" w:rsidRDefault="008C69C5">
      <w:pPr>
        <w:rPr>
          <w:rFonts w:ascii="Arial" w:hAnsi="Arial" w:cs="Arial"/>
        </w:rPr>
      </w:pPr>
    </w:p>
    <w:p w:rsidR="008137BD" w:rsidRDefault="008137BD">
      <w:pPr>
        <w:rPr>
          <w:rFonts w:ascii="Arial" w:hAnsi="Arial" w:cs="Arial"/>
        </w:rPr>
      </w:pPr>
    </w:p>
    <w:p w:rsidR="008137BD" w:rsidRPr="0033177C" w:rsidRDefault="008137BD">
      <w:pPr>
        <w:rPr>
          <w:rFonts w:ascii="Arial" w:hAnsi="Arial" w:cs="Arial"/>
        </w:rPr>
      </w:pPr>
    </w:p>
    <w:tbl>
      <w:tblPr>
        <w:tblStyle w:val="TableGrid"/>
        <w:tblW w:w="7809" w:type="dxa"/>
        <w:tblInd w:w="1172" w:type="dxa"/>
        <w:tblLayout w:type="fixed"/>
        <w:tblLook w:val="01E0" w:firstRow="1" w:lastRow="1" w:firstColumn="1" w:lastColumn="1" w:noHBand="0" w:noVBand="0"/>
      </w:tblPr>
      <w:tblGrid>
        <w:gridCol w:w="576"/>
        <w:gridCol w:w="3334"/>
        <w:gridCol w:w="1683"/>
        <w:gridCol w:w="346"/>
        <w:gridCol w:w="374"/>
        <w:gridCol w:w="374"/>
        <w:gridCol w:w="374"/>
        <w:gridCol w:w="374"/>
        <w:gridCol w:w="374"/>
      </w:tblGrid>
      <w:tr w:rsidR="008C69C5" w:rsidRPr="0033177C" w:rsidTr="00AE5D7F">
        <w:tc>
          <w:tcPr>
            <w:tcW w:w="576" w:type="dxa"/>
            <w:vMerge w:val="restart"/>
            <w:vAlign w:val="center"/>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lastRenderedPageBreak/>
              <w:t>No</w:t>
            </w:r>
          </w:p>
        </w:tc>
        <w:tc>
          <w:tcPr>
            <w:tcW w:w="3334" w:type="dxa"/>
            <w:vMerge w:val="restart"/>
            <w:vAlign w:val="center"/>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Materi</w:t>
            </w:r>
          </w:p>
        </w:tc>
        <w:tc>
          <w:tcPr>
            <w:tcW w:w="1683" w:type="dxa"/>
            <w:vMerge w:val="restart"/>
            <w:vAlign w:val="center"/>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Pemberi Materi</w:t>
            </w:r>
          </w:p>
        </w:tc>
        <w:tc>
          <w:tcPr>
            <w:tcW w:w="2216" w:type="dxa"/>
            <w:gridSpan w:val="6"/>
            <w:vAlign w:val="center"/>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Waktu Pelaksanaan</w:t>
            </w:r>
          </w:p>
        </w:tc>
      </w:tr>
      <w:tr w:rsidR="008C69C5" w:rsidRPr="0033177C" w:rsidTr="00AE5D7F">
        <w:tc>
          <w:tcPr>
            <w:tcW w:w="576" w:type="dxa"/>
            <w:vMerge/>
          </w:tcPr>
          <w:p w:rsidR="008C69C5" w:rsidRPr="0033177C" w:rsidRDefault="008C69C5" w:rsidP="00AE5D7F">
            <w:pPr>
              <w:spacing w:line="276" w:lineRule="auto"/>
              <w:rPr>
                <w:rFonts w:ascii="Arial" w:hAnsi="Arial" w:cs="Arial"/>
                <w:b/>
                <w:lang w:val="fi-FI"/>
              </w:rPr>
            </w:pPr>
          </w:p>
        </w:tc>
        <w:tc>
          <w:tcPr>
            <w:tcW w:w="3334" w:type="dxa"/>
            <w:vMerge/>
          </w:tcPr>
          <w:p w:rsidR="008C69C5" w:rsidRPr="0033177C" w:rsidRDefault="008C69C5" w:rsidP="00AE5D7F">
            <w:pPr>
              <w:spacing w:line="276" w:lineRule="auto"/>
              <w:rPr>
                <w:rFonts w:ascii="Arial" w:hAnsi="Arial" w:cs="Arial"/>
                <w:b/>
                <w:lang w:val="fi-FI"/>
              </w:rPr>
            </w:pPr>
          </w:p>
        </w:tc>
        <w:tc>
          <w:tcPr>
            <w:tcW w:w="1683" w:type="dxa"/>
            <w:vMerge/>
          </w:tcPr>
          <w:p w:rsidR="008C69C5" w:rsidRPr="0033177C" w:rsidRDefault="008C69C5" w:rsidP="00AE5D7F">
            <w:pPr>
              <w:spacing w:line="276" w:lineRule="auto"/>
              <w:rPr>
                <w:rFonts w:ascii="Arial" w:hAnsi="Arial" w:cs="Arial"/>
                <w:b/>
                <w:lang w:val="fi-FI"/>
              </w:rPr>
            </w:pPr>
          </w:p>
        </w:tc>
        <w:tc>
          <w:tcPr>
            <w:tcW w:w="346" w:type="dxa"/>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1</w:t>
            </w:r>
          </w:p>
        </w:tc>
        <w:tc>
          <w:tcPr>
            <w:tcW w:w="374" w:type="dxa"/>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2</w:t>
            </w:r>
          </w:p>
        </w:tc>
        <w:tc>
          <w:tcPr>
            <w:tcW w:w="374" w:type="dxa"/>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3</w:t>
            </w:r>
          </w:p>
        </w:tc>
        <w:tc>
          <w:tcPr>
            <w:tcW w:w="374" w:type="dxa"/>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4</w:t>
            </w:r>
          </w:p>
        </w:tc>
        <w:tc>
          <w:tcPr>
            <w:tcW w:w="374" w:type="dxa"/>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5</w:t>
            </w:r>
          </w:p>
        </w:tc>
        <w:tc>
          <w:tcPr>
            <w:tcW w:w="374" w:type="dxa"/>
          </w:tcPr>
          <w:p w:rsidR="008C69C5" w:rsidRPr="0033177C" w:rsidRDefault="008C69C5" w:rsidP="00AE5D7F">
            <w:pPr>
              <w:spacing w:line="276" w:lineRule="auto"/>
              <w:jc w:val="center"/>
              <w:rPr>
                <w:rFonts w:ascii="Arial" w:hAnsi="Arial" w:cs="Arial"/>
                <w:b/>
                <w:lang w:val="fi-FI"/>
              </w:rPr>
            </w:pPr>
            <w:r w:rsidRPr="0033177C">
              <w:rPr>
                <w:rFonts w:ascii="Arial" w:hAnsi="Arial" w:cs="Arial"/>
                <w:b/>
                <w:lang w:val="fi-FI"/>
              </w:rPr>
              <w:t>6</w:t>
            </w: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15</w:t>
            </w:r>
          </w:p>
        </w:tc>
        <w:tc>
          <w:tcPr>
            <w:tcW w:w="3334" w:type="dxa"/>
          </w:tcPr>
          <w:p w:rsidR="00BC24A6" w:rsidRPr="0033177C" w:rsidRDefault="00BC24A6" w:rsidP="00EB19C5">
            <w:pPr>
              <w:spacing w:line="276" w:lineRule="auto"/>
              <w:rPr>
                <w:rFonts w:ascii="Arial" w:hAnsi="Arial" w:cs="Arial"/>
                <w:lang w:val="sv-SE"/>
              </w:rPr>
            </w:pPr>
            <w:r w:rsidRPr="0033177C">
              <w:rPr>
                <w:rFonts w:ascii="Arial" w:hAnsi="Arial" w:cs="Arial"/>
                <w:lang w:val="sv-SE"/>
              </w:rPr>
              <w:t>Cara pembersihan instrument &amp; pemaketan instrument</w:t>
            </w:r>
          </w:p>
        </w:tc>
        <w:tc>
          <w:tcPr>
            <w:tcW w:w="1683" w:type="dxa"/>
          </w:tcPr>
          <w:p w:rsidR="00BC24A6" w:rsidRPr="0033177C" w:rsidRDefault="00BC24A6" w:rsidP="00EB19C5">
            <w:pPr>
              <w:spacing w:line="276" w:lineRule="auto"/>
              <w:rPr>
                <w:rFonts w:ascii="Arial" w:hAnsi="Arial" w:cs="Arial"/>
                <w:lang w:val="sv-SE"/>
              </w:rPr>
            </w:pPr>
          </w:p>
        </w:tc>
        <w:tc>
          <w:tcPr>
            <w:tcW w:w="346" w:type="dxa"/>
          </w:tcPr>
          <w:p w:rsidR="00BC24A6" w:rsidRPr="0033177C" w:rsidRDefault="00BC24A6" w:rsidP="00EB19C5">
            <w:pPr>
              <w:spacing w:line="276" w:lineRule="auto"/>
              <w:rPr>
                <w:rFonts w:ascii="Arial" w:hAnsi="Arial" w:cs="Arial"/>
                <w:lang w:val="sv-SE"/>
              </w:rPr>
            </w:pPr>
          </w:p>
        </w:tc>
        <w:tc>
          <w:tcPr>
            <w:tcW w:w="374" w:type="dxa"/>
          </w:tcPr>
          <w:p w:rsidR="00BC24A6" w:rsidRPr="0033177C" w:rsidRDefault="00BC24A6" w:rsidP="00EB19C5">
            <w:pPr>
              <w:spacing w:line="276" w:lineRule="auto"/>
              <w:rPr>
                <w:rFonts w:ascii="Arial" w:hAnsi="Arial" w:cs="Arial"/>
                <w:lang w:val="sv-SE"/>
              </w:rPr>
            </w:pPr>
          </w:p>
        </w:tc>
        <w:tc>
          <w:tcPr>
            <w:tcW w:w="374" w:type="dxa"/>
          </w:tcPr>
          <w:p w:rsidR="00BC24A6" w:rsidRPr="0033177C" w:rsidRDefault="00BC24A6" w:rsidP="00EB19C5">
            <w:pPr>
              <w:spacing w:line="276" w:lineRule="auto"/>
              <w:rPr>
                <w:rFonts w:ascii="Arial" w:hAnsi="Arial" w:cs="Arial"/>
                <w:lang w:val="sv-SE"/>
              </w:rPr>
            </w:pPr>
          </w:p>
        </w:tc>
        <w:tc>
          <w:tcPr>
            <w:tcW w:w="374" w:type="dxa"/>
          </w:tcPr>
          <w:p w:rsidR="00BC24A6" w:rsidRPr="0033177C" w:rsidRDefault="00BC24A6" w:rsidP="00EB19C5">
            <w:pPr>
              <w:spacing w:line="276" w:lineRule="auto"/>
              <w:rPr>
                <w:rFonts w:ascii="Arial" w:hAnsi="Arial" w:cs="Arial"/>
                <w:lang w:val="sv-SE"/>
              </w:rPr>
            </w:pPr>
            <w:r w:rsidRPr="0033177C">
              <w:rPr>
                <w:rFonts w:ascii="Arial" w:hAnsi="Arial" w:cs="Arial"/>
                <w:lang w:val="sv-SE"/>
              </w:rPr>
              <w:t>√</w:t>
            </w:r>
          </w:p>
        </w:tc>
        <w:tc>
          <w:tcPr>
            <w:tcW w:w="374" w:type="dxa"/>
          </w:tcPr>
          <w:p w:rsidR="00BC24A6" w:rsidRPr="0033177C" w:rsidRDefault="00BC24A6" w:rsidP="00EB19C5">
            <w:pPr>
              <w:spacing w:line="276" w:lineRule="auto"/>
              <w:rPr>
                <w:rFonts w:ascii="Arial" w:hAnsi="Arial" w:cs="Arial"/>
                <w:lang w:val="sv-SE"/>
              </w:rPr>
            </w:pPr>
          </w:p>
        </w:tc>
        <w:tc>
          <w:tcPr>
            <w:tcW w:w="374" w:type="dxa"/>
          </w:tcPr>
          <w:p w:rsidR="00BC24A6" w:rsidRPr="0033177C" w:rsidRDefault="00BC24A6" w:rsidP="00EB19C5">
            <w:pPr>
              <w:spacing w:line="276" w:lineRule="auto"/>
              <w:rPr>
                <w:rFonts w:ascii="Arial" w:hAnsi="Arial" w:cs="Arial"/>
                <w:lang w:val="sv-SE"/>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16</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rPr>
              <w:t>Metode Sterilisasi</w:t>
            </w:r>
          </w:p>
        </w:tc>
        <w:tc>
          <w:tcPr>
            <w:tcW w:w="1683" w:type="dxa"/>
          </w:tcPr>
          <w:p w:rsidR="00BC24A6" w:rsidRPr="0033177C" w:rsidRDefault="00BC24A6" w:rsidP="00EB19C5">
            <w:pPr>
              <w:spacing w:line="276" w:lineRule="auto"/>
              <w:rPr>
                <w:rFonts w:ascii="Arial" w:hAnsi="Arial" w:cs="Arial"/>
                <w:lang w:val="fi-FI"/>
              </w:rPr>
            </w:pP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17</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rPr>
              <w:t>Prinsip tehnik steril &amp; aplikasinya</w:t>
            </w:r>
          </w:p>
        </w:tc>
        <w:tc>
          <w:tcPr>
            <w:tcW w:w="1683" w:type="dxa"/>
          </w:tcPr>
          <w:p w:rsidR="00BC24A6" w:rsidRPr="0033177C" w:rsidRDefault="00BC24A6" w:rsidP="00EB19C5">
            <w:pPr>
              <w:spacing w:line="276" w:lineRule="auto"/>
              <w:rPr>
                <w:rFonts w:ascii="Arial" w:hAnsi="Arial" w:cs="Arial"/>
                <w:lang w:val="fi-FI"/>
              </w:rPr>
            </w:pP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18</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Posisi pasien di meja operasi</w:t>
            </w:r>
          </w:p>
        </w:tc>
        <w:tc>
          <w:tcPr>
            <w:tcW w:w="1683"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Penyelia/CI</w:t>
            </w:r>
          </w:p>
        </w:tc>
        <w:tc>
          <w:tcPr>
            <w:tcW w:w="346"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p>
        </w:tc>
        <w:tc>
          <w:tcPr>
            <w:tcW w:w="37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w:t>
            </w:r>
          </w:p>
        </w:tc>
        <w:tc>
          <w:tcPr>
            <w:tcW w:w="374" w:type="dxa"/>
          </w:tcPr>
          <w:p w:rsidR="00BC24A6" w:rsidRPr="0033177C" w:rsidRDefault="00BC24A6" w:rsidP="00EB19C5">
            <w:pPr>
              <w:spacing w:line="276" w:lineRule="auto"/>
              <w:rPr>
                <w:rFonts w:ascii="Arial" w:hAnsi="Arial" w:cs="Arial"/>
                <w:lang w:val="fi-FI"/>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fi-FI"/>
              </w:rPr>
            </w:pPr>
            <w:r w:rsidRPr="0033177C">
              <w:rPr>
                <w:rFonts w:ascii="Arial" w:hAnsi="Arial" w:cs="Arial"/>
                <w:lang w:val="fi-FI"/>
              </w:rPr>
              <w:t>19</w:t>
            </w:r>
          </w:p>
        </w:tc>
        <w:tc>
          <w:tcPr>
            <w:tcW w:w="333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Mengenal letak insisi daerah operasi</w:t>
            </w:r>
          </w:p>
        </w:tc>
        <w:tc>
          <w:tcPr>
            <w:tcW w:w="1683" w:type="dxa"/>
          </w:tcPr>
          <w:p w:rsidR="00BC24A6" w:rsidRPr="0033177C" w:rsidRDefault="00BC24A6" w:rsidP="00EB19C5">
            <w:pPr>
              <w:spacing w:line="276" w:lineRule="auto"/>
              <w:rPr>
                <w:rFonts w:ascii="Arial" w:hAnsi="Arial" w:cs="Arial"/>
                <w:lang w:val="nb-NO"/>
              </w:rPr>
            </w:pPr>
          </w:p>
        </w:tc>
        <w:tc>
          <w:tcPr>
            <w:tcW w:w="346"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w:t>
            </w:r>
          </w:p>
        </w:tc>
        <w:tc>
          <w:tcPr>
            <w:tcW w:w="374" w:type="dxa"/>
          </w:tcPr>
          <w:p w:rsidR="00BC24A6" w:rsidRPr="0033177C" w:rsidRDefault="00BC24A6" w:rsidP="00EB19C5">
            <w:pPr>
              <w:spacing w:line="276" w:lineRule="auto"/>
              <w:rPr>
                <w:rFonts w:ascii="Arial" w:hAnsi="Arial" w:cs="Arial"/>
                <w:lang w:val="nb-NO"/>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nb-NO"/>
              </w:rPr>
            </w:pPr>
            <w:r w:rsidRPr="0033177C">
              <w:rPr>
                <w:rFonts w:ascii="Arial" w:hAnsi="Arial" w:cs="Arial"/>
                <w:lang w:val="nb-NO"/>
              </w:rPr>
              <w:t>20</w:t>
            </w:r>
          </w:p>
        </w:tc>
        <w:tc>
          <w:tcPr>
            <w:tcW w:w="3334" w:type="dxa"/>
          </w:tcPr>
          <w:p w:rsidR="00BC24A6" w:rsidRPr="0033177C" w:rsidRDefault="00BC24A6" w:rsidP="00EB19C5">
            <w:pPr>
              <w:spacing w:line="276" w:lineRule="auto"/>
              <w:rPr>
                <w:rFonts w:ascii="Arial" w:hAnsi="Arial" w:cs="Arial"/>
                <w:lang w:val="nb-NO"/>
              </w:rPr>
            </w:pPr>
            <w:r w:rsidRPr="0033177C">
              <w:rPr>
                <w:rFonts w:ascii="Arial" w:hAnsi="Arial" w:cs="Arial"/>
                <w:lang w:val="fi-FI"/>
              </w:rPr>
              <w:t>Pencukuran daerah operasi</w:t>
            </w:r>
          </w:p>
        </w:tc>
        <w:tc>
          <w:tcPr>
            <w:tcW w:w="1683" w:type="dxa"/>
          </w:tcPr>
          <w:p w:rsidR="00BC24A6" w:rsidRPr="0033177C" w:rsidRDefault="00BC24A6" w:rsidP="00EB19C5">
            <w:pPr>
              <w:spacing w:line="276" w:lineRule="auto"/>
              <w:rPr>
                <w:rFonts w:ascii="Arial" w:hAnsi="Arial" w:cs="Arial"/>
                <w:lang w:val="nb-NO"/>
              </w:rPr>
            </w:pPr>
          </w:p>
        </w:tc>
        <w:tc>
          <w:tcPr>
            <w:tcW w:w="346"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w:t>
            </w:r>
          </w:p>
        </w:tc>
        <w:tc>
          <w:tcPr>
            <w:tcW w:w="374" w:type="dxa"/>
          </w:tcPr>
          <w:p w:rsidR="00BC24A6" w:rsidRPr="0033177C" w:rsidRDefault="00BC24A6" w:rsidP="00EB19C5">
            <w:pPr>
              <w:spacing w:line="276" w:lineRule="auto"/>
              <w:rPr>
                <w:rFonts w:ascii="Arial" w:hAnsi="Arial" w:cs="Arial"/>
                <w:lang w:val="nb-NO"/>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nb-NO"/>
              </w:rPr>
            </w:pPr>
            <w:r w:rsidRPr="0033177C">
              <w:rPr>
                <w:rFonts w:ascii="Arial" w:hAnsi="Arial" w:cs="Arial"/>
                <w:lang w:val="nb-NO"/>
              </w:rPr>
              <w:t>21</w:t>
            </w:r>
          </w:p>
        </w:tc>
        <w:tc>
          <w:tcPr>
            <w:tcW w:w="333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Tehnik cuci tangan, gaun oprasi, sarung tangan steril</w:t>
            </w:r>
          </w:p>
        </w:tc>
        <w:tc>
          <w:tcPr>
            <w:tcW w:w="1683"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Penyelia/CI</w:t>
            </w:r>
          </w:p>
        </w:tc>
        <w:tc>
          <w:tcPr>
            <w:tcW w:w="346"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w:t>
            </w:r>
          </w:p>
        </w:tc>
        <w:tc>
          <w:tcPr>
            <w:tcW w:w="374" w:type="dxa"/>
          </w:tcPr>
          <w:p w:rsidR="00BC24A6" w:rsidRPr="0033177C" w:rsidRDefault="00BC24A6" w:rsidP="00EB19C5">
            <w:pPr>
              <w:spacing w:line="276" w:lineRule="auto"/>
              <w:rPr>
                <w:rFonts w:ascii="Arial" w:hAnsi="Arial" w:cs="Arial"/>
                <w:lang w:val="nb-NO"/>
              </w:rPr>
            </w:pP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nb-NO"/>
              </w:rPr>
            </w:pPr>
            <w:r w:rsidRPr="0033177C">
              <w:rPr>
                <w:rFonts w:ascii="Arial" w:hAnsi="Arial" w:cs="Arial"/>
                <w:lang w:val="nb-NO"/>
              </w:rPr>
              <w:t>22</w:t>
            </w:r>
          </w:p>
        </w:tc>
        <w:tc>
          <w:tcPr>
            <w:tcW w:w="3334" w:type="dxa"/>
          </w:tcPr>
          <w:p w:rsidR="00BC24A6" w:rsidRPr="0033177C" w:rsidRDefault="00BC24A6" w:rsidP="00EB19C5">
            <w:pPr>
              <w:spacing w:line="276" w:lineRule="auto"/>
              <w:rPr>
                <w:rFonts w:ascii="Arial" w:hAnsi="Arial" w:cs="Arial"/>
                <w:lang w:val="nb-NO"/>
              </w:rPr>
            </w:pPr>
            <w:r w:rsidRPr="0033177C">
              <w:rPr>
                <w:rFonts w:ascii="Arial" w:hAnsi="Arial" w:cs="Arial"/>
                <w:lang w:val="fi-FI"/>
              </w:rPr>
              <w:t>Aseptik dan antiseptik area operasi</w:t>
            </w:r>
          </w:p>
        </w:tc>
        <w:tc>
          <w:tcPr>
            <w:tcW w:w="1683" w:type="dxa"/>
          </w:tcPr>
          <w:p w:rsidR="00BC24A6" w:rsidRPr="0033177C" w:rsidRDefault="00BC24A6" w:rsidP="00EB19C5">
            <w:pPr>
              <w:spacing w:line="276" w:lineRule="auto"/>
              <w:rPr>
                <w:rFonts w:ascii="Arial" w:hAnsi="Arial" w:cs="Arial"/>
                <w:lang w:val="nb-NO"/>
              </w:rPr>
            </w:pPr>
          </w:p>
        </w:tc>
        <w:tc>
          <w:tcPr>
            <w:tcW w:w="346"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w:t>
            </w: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nb-NO"/>
              </w:rPr>
            </w:pPr>
            <w:r w:rsidRPr="0033177C">
              <w:rPr>
                <w:rFonts w:ascii="Arial" w:hAnsi="Arial" w:cs="Arial"/>
                <w:lang w:val="nb-NO"/>
              </w:rPr>
              <w:t>23</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Tehnik draiping</w:t>
            </w:r>
          </w:p>
        </w:tc>
        <w:tc>
          <w:tcPr>
            <w:tcW w:w="1683" w:type="dxa"/>
          </w:tcPr>
          <w:p w:rsidR="00BC24A6" w:rsidRPr="0033177C" w:rsidRDefault="00BC24A6" w:rsidP="00EB19C5">
            <w:pPr>
              <w:spacing w:line="276" w:lineRule="auto"/>
              <w:rPr>
                <w:rFonts w:ascii="Arial" w:hAnsi="Arial" w:cs="Arial"/>
                <w:lang w:val="nb-NO"/>
              </w:rPr>
            </w:pPr>
          </w:p>
        </w:tc>
        <w:tc>
          <w:tcPr>
            <w:tcW w:w="346"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w:t>
            </w: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nb-NO"/>
              </w:rPr>
            </w:pPr>
            <w:r w:rsidRPr="0033177C">
              <w:rPr>
                <w:rFonts w:ascii="Arial" w:hAnsi="Arial" w:cs="Arial"/>
                <w:lang w:val="nb-NO"/>
              </w:rPr>
              <w:t>24</w:t>
            </w:r>
          </w:p>
        </w:tc>
        <w:tc>
          <w:tcPr>
            <w:tcW w:w="333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Mengenal jarum, benang yang digunakan dalam pembedahan</w:t>
            </w:r>
          </w:p>
        </w:tc>
        <w:tc>
          <w:tcPr>
            <w:tcW w:w="1683" w:type="dxa"/>
          </w:tcPr>
          <w:p w:rsidR="00BC24A6" w:rsidRPr="0033177C" w:rsidRDefault="00BC24A6" w:rsidP="00EB19C5">
            <w:pPr>
              <w:spacing w:line="276" w:lineRule="auto"/>
              <w:rPr>
                <w:rFonts w:ascii="Arial" w:hAnsi="Arial" w:cs="Arial"/>
                <w:lang w:val="nb-NO"/>
              </w:rPr>
            </w:pPr>
          </w:p>
        </w:tc>
        <w:tc>
          <w:tcPr>
            <w:tcW w:w="346"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w:t>
            </w:r>
          </w:p>
        </w:tc>
      </w:tr>
      <w:tr w:rsidR="00BC24A6" w:rsidRPr="0033177C" w:rsidTr="008C69C5">
        <w:tc>
          <w:tcPr>
            <w:tcW w:w="576" w:type="dxa"/>
          </w:tcPr>
          <w:p w:rsidR="00BC24A6" w:rsidRPr="0033177C" w:rsidRDefault="00BC24A6" w:rsidP="00EB19C5">
            <w:pPr>
              <w:spacing w:line="276" w:lineRule="auto"/>
              <w:jc w:val="center"/>
              <w:rPr>
                <w:rFonts w:ascii="Arial" w:hAnsi="Arial" w:cs="Arial"/>
                <w:lang w:val="nb-NO"/>
              </w:rPr>
            </w:pPr>
            <w:r w:rsidRPr="0033177C">
              <w:rPr>
                <w:rFonts w:ascii="Arial" w:hAnsi="Arial" w:cs="Arial"/>
                <w:lang w:val="nb-NO"/>
              </w:rPr>
              <w:t>25</w:t>
            </w:r>
          </w:p>
        </w:tc>
        <w:tc>
          <w:tcPr>
            <w:tcW w:w="3334" w:type="dxa"/>
          </w:tcPr>
          <w:p w:rsidR="00BC24A6" w:rsidRPr="0033177C" w:rsidRDefault="00BC24A6" w:rsidP="00EB19C5">
            <w:pPr>
              <w:spacing w:line="276" w:lineRule="auto"/>
              <w:rPr>
                <w:rFonts w:ascii="Arial" w:hAnsi="Arial" w:cs="Arial"/>
                <w:lang w:val="fi-FI"/>
              </w:rPr>
            </w:pPr>
            <w:r w:rsidRPr="0033177C">
              <w:rPr>
                <w:rFonts w:ascii="Arial" w:hAnsi="Arial" w:cs="Arial"/>
                <w:lang w:val="fi-FI"/>
              </w:rPr>
              <w:t>Tehnik menjahit dalam pembedahan</w:t>
            </w:r>
          </w:p>
        </w:tc>
        <w:tc>
          <w:tcPr>
            <w:tcW w:w="1683" w:type="dxa"/>
          </w:tcPr>
          <w:p w:rsidR="00BC24A6" w:rsidRPr="0033177C" w:rsidRDefault="00BC24A6" w:rsidP="00EB19C5">
            <w:pPr>
              <w:spacing w:line="276" w:lineRule="auto"/>
              <w:rPr>
                <w:rFonts w:ascii="Arial" w:hAnsi="Arial" w:cs="Arial"/>
                <w:lang w:val="nb-NO"/>
              </w:rPr>
            </w:pPr>
          </w:p>
        </w:tc>
        <w:tc>
          <w:tcPr>
            <w:tcW w:w="346"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p>
        </w:tc>
        <w:tc>
          <w:tcPr>
            <w:tcW w:w="374" w:type="dxa"/>
          </w:tcPr>
          <w:p w:rsidR="00BC24A6" w:rsidRPr="0033177C" w:rsidRDefault="00BC24A6" w:rsidP="00EB19C5">
            <w:pPr>
              <w:spacing w:line="276" w:lineRule="auto"/>
              <w:rPr>
                <w:rFonts w:ascii="Arial" w:hAnsi="Arial" w:cs="Arial"/>
                <w:lang w:val="nb-NO"/>
              </w:rPr>
            </w:pPr>
            <w:r w:rsidRPr="0033177C">
              <w:rPr>
                <w:rFonts w:ascii="Arial" w:hAnsi="Arial" w:cs="Arial"/>
                <w:lang w:val="nb-NO"/>
              </w:rPr>
              <w:t>√</w:t>
            </w:r>
          </w:p>
        </w:tc>
      </w:tr>
    </w:tbl>
    <w:p w:rsidR="004069B5" w:rsidRPr="0033177C" w:rsidRDefault="004069B5" w:rsidP="00EB19C5">
      <w:pPr>
        <w:rPr>
          <w:rFonts w:ascii="Arial" w:hAnsi="Arial" w:cs="Arial"/>
          <w:b/>
        </w:rPr>
      </w:pPr>
    </w:p>
    <w:p w:rsidR="004069B5" w:rsidRPr="0033177C" w:rsidRDefault="004069B5" w:rsidP="00EB19C5">
      <w:pPr>
        <w:rPr>
          <w:rFonts w:ascii="Arial" w:hAnsi="Arial" w:cs="Arial"/>
          <w:b/>
        </w:rPr>
      </w:pPr>
    </w:p>
    <w:p w:rsidR="008C69C5" w:rsidRPr="0033177C" w:rsidRDefault="008C69C5">
      <w:pPr>
        <w:rPr>
          <w:rFonts w:ascii="Arial" w:hAnsi="Arial" w:cs="Arial"/>
          <w:b/>
        </w:rPr>
      </w:pPr>
      <w:r w:rsidRPr="0033177C">
        <w:rPr>
          <w:rFonts w:ascii="Arial" w:hAnsi="Arial" w:cs="Arial"/>
          <w:b/>
        </w:rPr>
        <w:br w:type="page"/>
      </w:r>
    </w:p>
    <w:p w:rsidR="004069B5" w:rsidRPr="0033177C" w:rsidRDefault="004069B5" w:rsidP="00EB19C5">
      <w:pPr>
        <w:ind w:left="360"/>
        <w:jc w:val="center"/>
        <w:rPr>
          <w:rFonts w:ascii="Arial" w:hAnsi="Arial" w:cs="Arial"/>
          <w:b/>
        </w:rPr>
      </w:pPr>
      <w:r w:rsidRPr="0033177C">
        <w:rPr>
          <w:rFonts w:ascii="Arial" w:hAnsi="Arial" w:cs="Arial"/>
          <w:b/>
        </w:rPr>
        <w:lastRenderedPageBreak/>
        <w:t>BAB X</w:t>
      </w:r>
      <w:r w:rsidRPr="0033177C">
        <w:rPr>
          <w:rFonts w:ascii="Arial" w:hAnsi="Arial" w:cs="Arial"/>
          <w:b/>
        </w:rPr>
        <w:tab/>
      </w:r>
    </w:p>
    <w:p w:rsidR="004069B5" w:rsidRPr="0033177C" w:rsidRDefault="004069B5" w:rsidP="00EB19C5">
      <w:pPr>
        <w:ind w:left="360"/>
        <w:jc w:val="center"/>
        <w:rPr>
          <w:rFonts w:ascii="Arial" w:hAnsi="Arial" w:cs="Arial"/>
          <w:b/>
        </w:rPr>
      </w:pPr>
      <w:r w:rsidRPr="0033177C">
        <w:rPr>
          <w:rFonts w:ascii="Arial" w:hAnsi="Arial" w:cs="Arial"/>
          <w:b/>
        </w:rPr>
        <w:t>PERTEMUAN RAPAT</w:t>
      </w:r>
    </w:p>
    <w:p w:rsidR="008C69C5" w:rsidRPr="0033177C" w:rsidRDefault="008C69C5" w:rsidP="00EB19C5">
      <w:pPr>
        <w:ind w:left="360"/>
        <w:jc w:val="center"/>
        <w:rPr>
          <w:rFonts w:ascii="Arial" w:hAnsi="Arial" w:cs="Arial"/>
          <w:b/>
        </w:rPr>
      </w:pPr>
    </w:p>
    <w:p w:rsidR="008C69C5" w:rsidRPr="0033177C" w:rsidRDefault="008C69C5" w:rsidP="00EB19C5">
      <w:pPr>
        <w:ind w:left="360"/>
        <w:jc w:val="center"/>
        <w:rPr>
          <w:rFonts w:ascii="Arial" w:hAnsi="Arial" w:cs="Arial"/>
          <w:b/>
        </w:rPr>
      </w:pPr>
    </w:p>
    <w:p w:rsidR="004069B5" w:rsidRPr="0033177C" w:rsidRDefault="004069B5" w:rsidP="00682886">
      <w:pPr>
        <w:numPr>
          <w:ilvl w:val="0"/>
          <w:numId w:val="19"/>
        </w:numPr>
        <w:tabs>
          <w:tab w:val="clear" w:pos="360"/>
          <w:tab w:val="num" w:pos="720"/>
        </w:tabs>
        <w:ind w:left="720"/>
        <w:rPr>
          <w:rFonts w:ascii="Arial" w:hAnsi="Arial" w:cs="Arial"/>
          <w:b/>
          <w:lang w:val="sv-SE"/>
        </w:rPr>
      </w:pPr>
      <w:r w:rsidRPr="0033177C">
        <w:rPr>
          <w:rFonts w:ascii="Arial" w:hAnsi="Arial" w:cs="Arial"/>
          <w:b/>
          <w:lang w:val="sv-SE"/>
        </w:rPr>
        <w:t>PENDAHULUAN</w:t>
      </w:r>
    </w:p>
    <w:p w:rsidR="008C69C5" w:rsidRPr="0033177C" w:rsidRDefault="008C69C5" w:rsidP="008C69C5">
      <w:pPr>
        <w:rPr>
          <w:rFonts w:ascii="Arial" w:hAnsi="Arial" w:cs="Arial"/>
        </w:rPr>
      </w:pPr>
    </w:p>
    <w:p w:rsidR="004069B5" w:rsidRPr="0033177C" w:rsidRDefault="004069B5" w:rsidP="008C69C5">
      <w:pPr>
        <w:rPr>
          <w:rFonts w:ascii="Arial" w:hAnsi="Arial" w:cs="Arial"/>
        </w:rPr>
      </w:pPr>
      <w:r w:rsidRPr="0033177C">
        <w:rPr>
          <w:rFonts w:ascii="Arial" w:hAnsi="Arial" w:cs="Arial"/>
        </w:rPr>
        <w:t>Pertemuan atau rapat rutin merupakan suatu usaha yang dilakukan secara terus menerus untuk meningkatkan mutu pelayanan kamar bedah sentral. Sebuah program dapat berjalan dengan baik apabila juga ada sustu pertemuan untuk merencanakan dan juga mengevaluasi dari program tersebut apakah sudah dapat dilaksanakan dengan baik ataukah ada hal-hal lain yang masih kurang. Untuk itulah pertemuan atau rapat sangat penting dilakukan.</w:t>
      </w:r>
    </w:p>
    <w:p w:rsidR="008C69C5" w:rsidRPr="0033177C" w:rsidRDefault="008C69C5" w:rsidP="008C69C5">
      <w:pPr>
        <w:rPr>
          <w:rFonts w:ascii="Arial" w:hAnsi="Arial" w:cs="Arial"/>
        </w:rPr>
      </w:pPr>
    </w:p>
    <w:p w:rsidR="004069B5" w:rsidRPr="0033177C" w:rsidRDefault="004069B5" w:rsidP="008C69C5">
      <w:pPr>
        <w:rPr>
          <w:rFonts w:ascii="Arial" w:hAnsi="Arial" w:cs="Arial"/>
        </w:rPr>
      </w:pPr>
      <w:proofErr w:type="gramStart"/>
      <w:r w:rsidRPr="0033177C">
        <w:rPr>
          <w:rFonts w:ascii="Arial" w:hAnsi="Arial" w:cs="Arial"/>
        </w:rPr>
        <w:t>Pertemuan  atau</w:t>
      </w:r>
      <w:proofErr w:type="gramEnd"/>
      <w:r w:rsidRPr="0033177C">
        <w:rPr>
          <w:rFonts w:ascii="Arial" w:hAnsi="Arial" w:cs="Arial"/>
        </w:rPr>
        <w:t xml:space="preserve"> rapat untuk membahas mengenai peningkatan mutu pelayanan di kamar bedah sentral terbagi menjadi :</w:t>
      </w:r>
    </w:p>
    <w:p w:rsidR="004069B5" w:rsidRPr="0033177C" w:rsidRDefault="004069B5" w:rsidP="00682886">
      <w:pPr>
        <w:pStyle w:val="ListParagraph"/>
        <w:numPr>
          <w:ilvl w:val="0"/>
          <w:numId w:val="20"/>
        </w:numPr>
        <w:bidi w:val="0"/>
        <w:spacing w:line="276" w:lineRule="auto"/>
        <w:ind w:left="1080"/>
        <w:jc w:val="both"/>
        <w:rPr>
          <w:rFonts w:ascii="Arial" w:hAnsi="Arial" w:cs="Arial"/>
        </w:rPr>
      </w:pPr>
      <w:r w:rsidRPr="0033177C">
        <w:rPr>
          <w:rFonts w:ascii="Arial" w:hAnsi="Arial" w:cs="Arial"/>
        </w:rPr>
        <w:t>Rapat rutin staf dijadwalkan setiap satu bulan sekali hari senin dalam minggu ke dua yang diikuti oleh stf struktural kamar bedah sentral.</w:t>
      </w:r>
    </w:p>
    <w:p w:rsidR="004069B5" w:rsidRPr="0033177C" w:rsidRDefault="004069B5" w:rsidP="00682886">
      <w:pPr>
        <w:pStyle w:val="ListParagraph"/>
        <w:numPr>
          <w:ilvl w:val="0"/>
          <w:numId w:val="20"/>
        </w:numPr>
        <w:bidi w:val="0"/>
        <w:spacing w:line="276" w:lineRule="auto"/>
        <w:ind w:left="1080"/>
        <w:jc w:val="both"/>
        <w:rPr>
          <w:rFonts w:ascii="Arial" w:hAnsi="Arial" w:cs="Arial"/>
        </w:rPr>
      </w:pPr>
      <w:r w:rsidRPr="0033177C">
        <w:rPr>
          <w:rFonts w:ascii="Arial" w:hAnsi="Arial" w:cs="Arial"/>
        </w:rPr>
        <w:t>Rapat yang bersifat isidentil, meliputi pembahasan bila terjadi KTD, evaluasi dari unit lain mengenai pelayanan KBS, sosialisasi-sosialisasi dari hasil rapat yang diikuti oleh staf struktural maupun dari seminar ataupun pelatihan yang diikuti oleh staf KBS</w:t>
      </w:r>
    </w:p>
    <w:p w:rsidR="004069B5" w:rsidRPr="0033177C" w:rsidRDefault="004069B5" w:rsidP="00EB19C5">
      <w:pPr>
        <w:ind w:firstLine="720"/>
        <w:rPr>
          <w:rFonts w:ascii="Arial" w:hAnsi="Arial" w:cs="Arial"/>
        </w:rPr>
      </w:pPr>
    </w:p>
    <w:p w:rsidR="004069B5" w:rsidRPr="0033177C" w:rsidRDefault="004069B5" w:rsidP="00682886">
      <w:pPr>
        <w:numPr>
          <w:ilvl w:val="0"/>
          <w:numId w:val="19"/>
        </w:numPr>
        <w:tabs>
          <w:tab w:val="clear" w:pos="360"/>
          <w:tab w:val="num" w:pos="720"/>
        </w:tabs>
        <w:ind w:left="720"/>
        <w:rPr>
          <w:rFonts w:ascii="Arial" w:hAnsi="Arial" w:cs="Arial"/>
          <w:b/>
          <w:lang w:val="sv-SE"/>
        </w:rPr>
      </w:pPr>
      <w:r w:rsidRPr="0033177C">
        <w:rPr>
          <w:rFonts w:ascii="Arial" w:hAnsi="Arial" w:cs="Arial"/>
          <w:b/>
          <w:lang w:val="sv-SE"/>
        </w:rPr>
        <w:t>TUJUAN</w:t>
      </w:r>
    </w:p>
    <w:p w:rsidR="004069B5" w:rsidRPr="0033177C" w:rsidRDefault="004069B5" w:rsidP="00682886">
      <w:pPr>
        <w:numPr>
          <w:ilvl w:val="0"/>
          <w:numId w:val="73"/>
        </w:numPr>
        <w:ind w:left="1069" w:hanging="349"/>
        <w:rPr>
          <w:rFonts w:ascii="Arial" w:hAnsi="Arial" w:cs="Arial"/>
          <w:b/>
          <w:lang w:val="sv-SE"/>
        </w:rPr>
      </w:pPr>
      <w:r w:rsidRPr="0033177C">
        <w:rPr>
          <w:rFonts w:ascii="Arial" w:hAnsi="Arial" w:cs="Arial"/>
          <w:b/>
          <w:lang w:val="sv-SE"/>
        </w:rPr>
        <w:t>Tujuan Umum :</w:t>
      </w:r>
    </w:p>
    <w:p w:rsidR="004069B5" w:rsidRPr="0033177C" w:rsidRDefault="004069B5" w:rsidP="00EB19C5">
      <w:pPr>
        <w:ind w:left="1080"/>
        <w:rPr>
          <w:rFonts w:ascii="Arial" w:hAnsi="Arial" w:cs="Arial"/>
        </w:rPr>
      </w:pPr>
      <w:r w:rsidRPr="0033177C">
        <w:rPr>
          <w:rFonts w:ascii="Arial" w:hAnsi="Arial" w:cs="Arial"/>
        </w:rPr>
        <w:t>Usaha peningkatan mutu pelayanan di kamar bedah sentral.</w:t>
      </w:r>
    </w:p>
    <w:p w:rsidR="004069B5" w:rsidRPr="0033177C" w:rsidRDefault="004069B5" w:rsidP="00682886">
      <w:pPr>
        <w:numPr>
          <w:ilvl w:val="0"/>
          <w:numId w:val="73"/>
        </w:numPr>
        <w:ind w:left="1069" w:hanging="349"/>
        <w:rPr>
          <w:rFonts w:ascii="Arial" w:hAnsi="Arial" w:cs="Arial"/>
          <w:b/>
        </w:rPr>
      </w:pPr>
      <w:r w:rsidRPr="0033177C">
        <w:rPr>
          <w:rFonts w:ascii="Arial" w:hAnsi="Arial" w:cs="Arial"/>
          <w:b/>
        </w:rPr>
        <w:t xml:space="preserve">Tujuan Khusus : </w:t>
      </w:r>
    </w:p>
    <w:p w:rsidR="004069B5" w:rsidRPr="0033177C" w:rsidRDefault="004069B5" w:rsidP="00682886">
      <w:pPr>
        <w:numPr>
          <w:ilvl w:val="1"/>
          <w:numId w:val="73"/>
        </w:numPr>
        <w:rPr>
          <w:rFonts w:ascii="Arial" w:hAnsi="Arial" w:cs="Arial"/>
          <w:b/>
          <w:lang w:val="sv-SE"/>
        </w:rPr>
      </w:pPr>
      <w:r w:rsidRPr="0033177C">
        <w:rPr>
          <w:rFonts w:ascii="Arial" w:hAnsi="Arial" w:cs="Arial"/>
        </w:rPr>
        <w:t>Pembahasan peningkatan mutu dilakukan secara berkesinambungan yang harus direncanakan dan diprogramkan.</w:t>
      </w:r>
    </w:p>
    <w:p w:rsidR="004069B5" w:rsidRPr="0033177C" w:rsidRDefault="004069B5" w:rsidP="00682886">
      <w:pPr>
        <w:numPr>
          <w:ilvl w:val="1"/>
          <w:numId w:val="73"/>
        </w:numPr>
        <w:rPr>
          <w:rFonts w:ascii="Arial" w:hAnsi="Arial" w:cs="Arial"/>
          <w:b/>
          <w:lang w:val="sv-SE"/>
        </w:rPr>
      </w:pPr>
      <w:r w:rsidRPr="0033177C">
        <w:rPr>
          <w:rFonts w:ascii="Arial" w:hAnsi="Arial" w:cs="Arial"/>
        </w:rPr>
        <w:t>Agar permasalahan yang terjadi selalu menjadi prioritas yang harus diselesaikan tanpa menunda.</w:t>
      </w:r>
    </w:p>
    <w:p w:rsidR="004069B5" w:rsidRPr="0033177C" w:rsidRDefault="004069B5" w:rsidP="00EB19C5">
      <w:pPr>
        <w:rPr>
          <w:rFonts w:ascii="Arial" w:hAnsi="Arial" w:cs="Arial"/>
          <w:lang w:val="sv-SE"/>
        </w:rPr>
      </w:pPr>
    </w:p>
    <w:p w:rsidR="004069B5" w:rsidRPr="0033177C" w:rsidRDefault="004069B5" w:rsidP="00682886">
      <w:pPr>
        <w:numPr>
          <w:ilvl w:val="0"/>
          <w:numId w:val="19"/>
        </w:numPr>
        <w:tabs>
          <w:tab w:val="clear" w:pos="360"/>
          <w:tab w:val="num" w:pos="720"/>
        </w:tabs>
        <w:ind w:left="720"/>
        <w:rPr>
          <w:rFonts w:ascii="Arial" w:hAnsi="Arial" w:cs="Arial"/>
          <w:b/>
        </w:rPr>
      </w:pPr>
      <w:r w:rsidRPr="0033177C">
        <w:rPr>
          <w:rFonts w:ascii="Arial" w:hAnsi="Arial" w:cs="Arial"/>
          <w:b/>
        </w:rPr>
        <w:t>KEGIATAN POKOK &amp; RINCIAN KEGIATAN</w:t>
      </w:r>
    </w:p>
    <w:p w:rsidR="004069B5" w:rsidRPr="0033177C" w:rsidRDefault="004069B5" w:rsidP="00682886">
      <w:pPr>
        <w:numPr>
          <w:ilvl w:val="1"/>
          <w:numId w:val="19"/>
        </w:numPr>
        <w:tabs>
          <w:tab w:val="clear" w:pos="1440"/>
        </w:tabs>
        <w:ind w:left="1080"/>
        <w:rPr>
          <w:rFonts w:ascii="Arial" w:hAnsi="Arial" w:cs="Arial"/>
          <w:b/>
          <w:lang w:val="fi-FI"/>
        </w:rPr>
      </w:pPr>
      <w:r w:rsidRPr="0033177C">
        <w:rPr>
          <w:rFonts w:ascii="Arial" w:hAnsi="Arial" w:cs="Arial"/>
        </w:rPr>
        <w:t>Rapat staf untuk struktural KBS</w:t>
      </w:r>
    </w:p>
    <w:p w:rsidR="004069B5" w:rsidRPr="0033177C" w:rsidRDefault="004069B5" w:rsidP="00682886">
      <w:pPr>
        <w:numPr>
          <w:ilvl w:val="1"/>
          <w:numId w:val="19"/>
        </w:numPr>
        <w:tabs>
          <w:tab w:val="clear" w:pos="1440"/>
        </w:tabs>
        <w:ind w:left="1080"/>
        <w:rPr>
          <w:rFonts w:ascii="Arial" w:hAnsi="Arial" w:cs="Arial"/>
          <w:b/>
          <w:lang w:val="fi-FI"/>
        </w:rPr>
      </w:pPr>
      <w:r w:rsidRPr="0033177C">
        <w:rPr>
          <w:rFonts w:ascii="Arial" w:hAnsi="Arial" w:cs="Arial"/>
        </w:rPr>
        <w:t>Rapat isidentil untuk semua staf KBS</w:t>
      </w:r>
    </w:p>
    <w:p w:rsidR="004069B5" w:rsidRPr="0033177C" w:rsidRDefault="004069B5" w:rsidP="00EB19C5">
      <w:pPr>
        <w:ind w:left="1080"/>
        <w:rPr>
          <w:rFonts w:ascii="Arial" w:hAnsi="Arial" w:cs="Arial"/>
          <w:b/>
          <w:lang w:val="fi-FI"/>
        </w:rPr>
      </w:pPr>
    </w:p>
    <w:p w:rsidR="008C69C5" w:rsidRPr="0033177C" w:rsidRDefault="008C69C5">
      <w:pPr>
        <w:rPr>
          <w:rFonts w:ascii="Arial" w:hAnsi="Arial" w:cs="Arial"/>
          <w:b/>
          <w:lang w:val="fi-FI"/>
        </w:rPr>
      </w:pPr>
      <w:r w:rsidRPr="0033177C">
        <w:rPr>
          <w:rFonts w:ascii="Arial" w:hAnsi="Arial" w:cs="Arial"/>
          <w:b/>
          <w:lang w:val="fi-FI"/>
        </w:rPr>
        <w:br w:type="page"/>
      </w:r>
    </w:p>
    <w:p w:rsidR="004069B5" w:rsidRPr="0033177C" w:rsidRDefault="004069B5" w:rsidP="00682886">
      <w:pPr>
        <w:numPr>
          <w:ilvl w:val="0"/>
          <w:numId w:val="19"/>
        </w:numPr>
        <w:tabs>
          <w:tab w:val="clear" w:pos="360"/>
          <w:tab w:val="num" w:pos="720"/>
        </w:tabs>
        <w:ind w:left="720"/>
        <w:rPr>
          <w:rFonts w:ascii="Arial" w:hAnsi="Arial" w:cs="Arial"/>
          <w:b/>
          <w:lang w:val="fi-FI"/>
        </w:rPr>
      </w:pPr>
      <w:r w:rsidRPr="0033177C">
        <w:rPr>
          <w:rFonts w:ascii="Arial" w:hAnsi="Arial" w:cs="Arial"/>
          <w:b/>
          <w:lang w:val="fi-FI"/>
        </w:rPr>
        <w:lastRenderedPageBreak/>
        <w:t>PELAKSANAAN  KEGIATAN</w:t>
      </w:r>
    </w:p>
    <w:p w:rsidR="004069B5" w:rsidRPr="0033177C" w:rsidRDefault="004069B5" w:rsidP="00EB19C5">
      <w:pPr>
        <w:rPr>
          <w:rFonts w:ascii="Arial" w:hAnsi="Arial" w:cs="Arial"/>
          <w:b/>
          <w:lang w:val="fi-FI"/>
        </w:rPr>
      </w:pPr>
    </w:p>
    <w:tbl>
      <w:tblPr>
        <w:tblW w:w="857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2604"/>
        <w:gridCol w:w="417"/>
        <w:gridCol w:w="417"/>
        <w:gridCol w:w="417"/>
        <w:gridCol w:w="417"/>
        <w:gridCol w:w="417"/>
        <w:gridCol w:w="417"/>
        <w:gridCol w:w="417"/>
        <w:gridCol w:w="417"/>
        <w:gridCol w:w="417"/>
        <w:gridCol w:w="519"/>
        <w:gridCol w:w="519"/>
        <w:gridCol w:w="519"/>
      </w:tblGrid>
      <w:tr w:rsidR="004069B5" w:rsidRPr="0033177C" w:rsidTr="008C69C5">
        <w:tc>
          <w:tcPr>
            <w:tcW w:w="656" w:type="dxa"/>
            <w:vMerge w:val="restart"/>
            <w:vAlign w:val="center"/>
          </w:tcPr>
          <w:p w:rsidR="004069B5" w:rsidRPr="0033177C" w:rsidRDefault="008C69C5" w:rsidP="008C69C5">
            <w:pPr>
              <w:jc w:val="center"/>
              <w:rPr>
                <w:rFonts w:ascii="Arial" w:hAnsi="Arial" w:cs="Arial"/>
                <w:b/>
              </w:rPr>
            </w:pPr>
            <w:r w:rsidRPr="0033177C">
              <w:rPr>
                <w:rFonts w:ascii="Arial" w:hAnsi="Arial" w:cs="Arial"/>
                <w:b/>
              </w:rPr>
              <w:t>No</w:t>
            </w:r>
          </w:p>
        </w:tc>
        <w:tc>
          <w:tcPr>
            <w:tcW w:w="2604" w:type="dxa"/>
            <w:vMerge w:val="restart"/>
            <w:vAlign w:val="center"/>
          </w:tcPr>
          <w:p w:rsidR="004069B5" w:rsidRPr="0033177C" w:rsidRDefault="008C69C5" w:rsidP="008C69C5">
            <w:pPr>
              <w:jc w:val="center"/>
              <w:rPr>
                <w:rFonts w:ascii="Arial" w:hAnsi="Arial" w:cs="Arial"/>
                <w:b/>
              </w:rPr>
            </w:pPr>
            <w:r w:rsidRPr="0033177C">
              <w:rPr>
                <w:rFonts w:ascii="Arial" w:hAnsi="Arial" w:cs="Arial"/>
                <w:b/>
              </w:rPr>
              <w:t>Kegiatan</w:t>
            </w:r>
          </w:p>
        </w:tc>
        <w:tc>
          <w:tcPr>
            <w:tcW w:w="5310" w:type="dxa"/>
            <w:gridSpan w:val="12"/>
            <w:vAlign w:val="center"/>
          </w:tcPr>
          <w:p w:rsidR="004069B5" w:rsidRPr="0033177C" w:rsidRDefault="008C69C5" w:rsidP="008C69C5">
            <w:pPr>
              <w:jc w:val="center"/>
              <w:rPr>
                <w:rFonts w:ascii="Arial" w:hAnsi="Arial" w:cs="Arial"/>
                <w:b/>
              </w:rPr>
            </w:pPr>
            <w:r w:rsidRPr="0033177C">
              <w:rPr>
                <w:rFonts w:ascii="Arial" w:hAnsi="Arial" w:cs="Arial"/>
                <w:b/>
              </w:rPr>
              <w:t>Bulan</w:t>
            </w:r>
          </w:p>
        </w:tc>
      </w:tr>
      <w:tr w:rsidR="004069B5" w:rsidRPr="0033177C" w:rsidTr="008C69C5">
        <w:tc>
          <w:tcPr>
            <w:tcW w:w="656" w:type="dxa"/>
            <w:vMerge/>
            <w:vAlign w:val="center"/>
          </w:tcPr>
          <w:p w:rsidR="004069B5" w:rsidRPr="0033177C" w:rsidRDefault="004069B5" w:rsidP="008C69C5">
            <w:pPr>
              <w:jc w:val="center"/>
              <w:rPr>
                <w:rFonts w:ascii="Arial" w:hAnsi="Arial" w:cs="Arial"/>
              </w:rPr>
            </w:pPr>
          </w:p>
        </w:tc>
        <w:tc>
          <w:tcPr>
            <w:tcW w:w="2604" w:type="dxa"/>
            <w:vMerge/>
            <w:vAlign w:val="center"/>
          </w:tcPr>
          <w:p w:rsidR="004069B5" w:rsidRPr="0033177C" w:rsidRDefault="004069B5" w:rsidP="008C69C5">
            <w:pPr>
              <w:jc w:val="center"/>
              <w:rPr>
                <w:rFonts w:ascii="Arial" w:hAnsi="Arial" w:cs="Arial"/>
              </w:rPr>
            </w:pP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1</w:t>
            </w: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2</w:t>
            </w: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3</w:t>
            </w: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4</w:t>
            </w: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5</w:t>
            </w: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6</w:t>
            </w: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7</w:t>
            </w: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8</w:t>
            </w:r>
          </w:p>
        </w:tc>
        <w:tc>
          <w:tcPr>
            <w:tcW w:w="417" w:type="dxa"/>
            <w:vAlign w:val="center"/>
          </w:tcPr>
          <w:p w:rsidR="004069B5" w:rsidRPr="0033177C" w:rsidRDefault="008C69C5" w:rsidP="008C69C5">
            <w:pPr>
              <w:jc w:val="center"/>
              <w:rPr>
                <w:rFonts w:ascii="Arial" w:hAnsi="Arial" w:cs="Arial"/>
              </w:rPr>
            </w:pPr>
            <w:r w:rsidRPr="0033177C">
              <w:rPr>
                <w:rFonts w:ascii="Arial" w:hAnsi="Arial" w:cs="Arial"/>
              </w:rPr>
              <w:t>9</w:t>
            </w:r>
          </w:p>
        </w:tc>
        <w:tc>
          <w:tcPr>
            <w:tcW w:w="519" w:type="dxa"/>
            <w:vAlign w:val="center"/>
          </w:tcPr>
          <w:p w:rsidR="004069B5" w:rsidRPr="0033177C" w:rsidRDefault="008C69C5" w:rsidP="008C69C5">
            <w:pPr>
              <w:jc w:val="center"/>
              <w:rPr>
                <w:rFonts w:ascii="Arial" w:hAnsi="Arial" w:cs="Arial"/>
              </w:rPr>
            </w:pPr>
            <w:r w:rsidRPr="0033177C">
              <w:rPr>
                <w:rFonts w:ascii="Arial" w:hAnsi="Arial" w:cs="Arial"/>
              </w:rPr>
              <w:t>10</w:t>
            </w:r>
          </w:p>
        </w:tc>
        <w:tc>
          <w:tcPr>
            <w:tcW w:w="519" w:type="dxa"/>
            <w:vAlign w:val="center"/>
          </w:tcPr>
          <w:p w:rsidR="004069B5" w:rsidRPr="0033177C" w:rsidRDefault="008C69C5" w:rsidP="008C69C5">
            <w:pPr>
              <w:jc w:val="center"/>
              <w:rPr>
                <w:rFonts w:ascii="Arial" w:hAnsi="Arial" w:cs="Arial"/>
              </w:rPr>
            </w:pPr>
            <w:r w:rsidRPr="0033177C">
              <w:rPr>
                <w:rFonts w:ascii="Arial" w:hAnsi="Arial" w:cs="Arial"/>
              </w:rPr>
              <w:t>11</w:t>
            </w:r>
          </w:p>
        </w:tc>
        <w:tc>
          <w:tcPr>
            <w:tcW w:w="519" w:type="dxa"/>
            <w:vAlign w:val="center"/>
          </w:tcPr>
          <w:p w:rsidR="004069B5" w:rsidRPr="0033177C" w:rsidRDefault="008C69C5" w:rsidP="008C69C5">
            <w:pPr>
              <w:jc w:val="center"/>
              <w:rPr>
                <w:rFonts w:ascii="Arial" w:hAnsi="Arial" w:cs="Arial"/>
              </w:rPr>
            </w:pPr>
            <w:r w:rsidRPr="0033177C">
              <w:rPr>
                <w:rFonts w:ascii="Arial" w:hAnsi="Arial" w:cs="Arial"/>
              </w:rPr>
              <w:t>12</w:t>
            </w:r>
          </w:p>
        </w:tc>
      </w:tr>
      <w:tr w:rsidR="004069B5" w:rsidRPr="0033177C" w:rsidTr="008C69C5">
        <w:tc>
          <w:tcPr>
            <w:tcW w:w="656" w:type="dxa"/>
          </w:tcPr>
          <w:p w:rsidR="004069B5" w:rsidRPr="0033177C" w:rsidRDefault="004069B5" w:rsidP="00EB19C5">
            <w:pPr>
              <w:rPr>
                <w:rFonts w:ascii="Arial" w:hAnsi="Arial" w:cs="Arial"/>
              </w:rPr>
            </w:pPr>
            <w:r w:rsidRPr="0033177C">
              <w:rPr>
                <w:rFonts w:ascii="Arial" w:hAnsi="Arial" w:cs="Arial"/>
              </w:rPr>
              <w:t>1</w:t>
            </w:r>
          </w:p>
        </w:tc>
        <w:tc>
          <w:tcPr>
            <w:tcW w:w="2604" w:type="dxa"/>
          </w:tcPr>
          <w:p w:rsidR="004069B5" w:rsidRPr="0033177C" w:rsidRDefault="004069B5" w:rsidP="00EB19C5">
            <w:pPr>
              <w:rPr>
                <w:rFonts w:ascii="Arial" w:hAnsi="Arial" w:cs="Arial"/>
                <w:b/>
              </w:rPr>
            </w:pPr>
            <w:r w:rsidRPr="0033177C">
              <w:rPr>
                <w:rFonts w:ascii="Arial" w:hAnsi="Arial" w:cs="Arial"/>
              </w:rPr>
              <w:t>Rapat staf untuk struktural KBS setiap hari senin minggu ke dua</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519" w:type="dxa"/>
          </w:tcPr>
          <w:p w:rsidR="004069B5" w:rsidRPr="0033177C" w:rsidRDefault="004069B5" w:rsidP="00EB19C5">
            <w:pPr>
              <w:rPr>
                <w:rFonts w:ascii="Arial" w:hAnsi="Arial" w:cs="Arial"/>
              </w:rPr>
            </w:pPr>
            <w:r w:rsidRPr="0033177C">
              <w:rPr>
                <w:rFonts w:ascii="Arial" w:hAnsi="Arial" w:cs="Arial"/>
              </w:rPr>
              <w:t>x</w:t>
            </w:r>
          </w:p>
        </w:tc>
        <w:tc>
          <w:tcPr>
            <w:tcW w:w="519" w:type="dxa"/>
          </w:tcPr>
          <w:p w:rsidR="004069B5" w:rsidRPr="0033177C" w:rsidRDefault="004069B5" w:rsidP="00EB19C5">
            <w:pPr>
              <w:rPr>
                <w:rFonts w:ascii="Arial" w:hAnsi="Arial" w:cs="Arial"/>
              </w:rPr>
            </w:pPr>
            <w:r w:rsidRPr="0033177C">
              <w:rPr>
                <w:rFonts w:ascii="Arial" w:hAnsi="Arial" w:cs="Arial"/>
              </w:rPr>
              <w:t>x</w:t>
            </w:r>
          </w:p>
        </w:tc>
        <w:tc>
          <w:tcPr>
            <w:tcW w:w="519" w:type="dxa"/>
          </w:tcPr>
          <w:p w:rsidR="004069B5" w:rsidRPr="0033177C" w:rsidRDefault="004069B5" w:rsidP="00EB19C5">
            <w:pPr>
              <w:rPr>
                <w:rFonts w:ascii="Arial" w:hAnsi="Arial" w:cs="Arial"/>
              </w:rPr>
            </w:pPr>
            <w:r w:rsidRPr="0033177C">
              <w:rPr>
                <w:rFonts w:ascii="Arial" w:hAnsi="Arial" w:cs="Arial"/>
              </w:rPr>
              <w:t>x</w:t>
            </w:r>
          </w:p>
        </w:tc>
      </w:tr>
      <w:tr w:rsidR="004069B5" w:rsidRPr="0033177C" w:rsidTr="008C69C5">
        <w:tc>
          <w:tcPr>
            <w:tcW w:w="656" w:type="dxa"/>
          </w:tcPr>
          <w:p w:rsidR="004069B5" w:rsidRPr="0033177C" w:rsidRDefault="004069B5" w:rsidP="00EB19C5">
            <w:pPr>
              <w:rPr>
                <w:rFonts w:ascii="Arial" w:hAnsi="Arial" w:cs="Arial"/>
              </w:rPr>
            </w:pPr>
            <w:r w:rsidRPr="0033177C">
              <w:rPr>
                <w:rFonts w:ascii="Arial" w:hAnsi="Arial" w:cs="Arial"/>
              </w:rPr>
              <w:t>2</w:t>
            </w:r>
          </w:p>
        </w:tc>
        <w:tc>
          <w:tcPr>
            <w:tcW w:w="2604" w:type="dxa"/>
          </w:tcPr>
          <w:p w:rsidR="004069B5" w:rsidRPr="0033177C" w:rsidRDefault="004069B5" w:rsidP="00EB19C5">
            <w:pPr>
              <w:rPr>
                <w:rFonts w:ascii="Arial" w:hAnsi="Arial" w:cs="Arial"/>
              </w:rPr>
            </w:pPr>
            <w:r w:rsidRPr="0033177C">
              <w:rPr>
                <w:rFonts w:ascii="Arial" w:hAnsi="Arial" w:cs="Arial"/>
              </w:rPr>
              <w:t>Rapat isidentil untuk semua staf KBS  dilakukan sewaktu-waktu sesuai dengan kebutuhan</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417" w:type="dxa"/>
          </w:tcPr>
          <w:p w:rsidR="004069B5" w:rsidRPr="0033177C" w:rsidRDefault="004069B5" w:rsidP="00EB19C5">
            <w:pPr>
              <w:rPr>
                <w:rFonts w:ascii="Arial" w:hAnsi="Arial" w:cs="Arial"/>
              </w:rPr>
            </w:pPr>
            <w:r w:rsidRPr="0033177C">
              <w:rPr>
                <w:rFonts w:ascii="Arial" w:hAnsi="Arial" w:cs="Arial"/>
              </w:rPr>
              <w:t>x</w:t>
            </w:r>
          </w:p>
        </w:tc>
        <w:tc>
          <w:tcPr>
            <w:tcW w:w="519" w:type="dxa"/>
          </w:tcPr>
          <w:p w:rsidR="004069B5" w:rsidRPr="0033177C" w:rsidRDefault="004069B5" w:rsidP="00EB19C5">
            <w:pPr>
              <w:rPr>
                <w:rFonts w:ascii="Arial" w:hAnsi="Arial" w:cs="Arial"/>
              </w:rPr>
            </w:pPr>
            <w:r w:rsidRPr="0033177C">
              <w:rPr>
                <w:rFonts w:ascii="Arial" w:hAnsi="Arial" w:cs="Arial"/>
              </w:rPr>
              <w:t>x</w:t>
            </w:r>
          </w:p>
        </w:tc>
        <w:tc>
          <w:tcPr>
            <w:tcW w:w="519" w:type="dxa"/>
          </w:tcPr>
          <w:p w:rsidR="004069B5" w:rsidRPr="0033177C" w:rsidRDefault="004069B5" w:rsidP="00EB19C5">
            <w:pPr>
              <w:rPr>
                <w:rFonts w:ascii="Arial" w:hAnsi="Arial" w:cs="Arial"/>
              </w:rPr>
            </w:pPr>
            <w:r w:rsidRPr="0033177C">
              <w:rPr>
                <w:rFonts w:ascii="Arial" w:hAnsi="Arial" w:cs="Arial"/>
              </w:rPr>
              <w:t>x</w:t>
            </w:r>
          </w:p>
        </w:tc>
        <w:tc>
          <w:tcPr>
            <w:tcW w:w="519" w:type="dxa"/>
          </w:tcPr>
          <w:p w:rsidR="004069B5" w:rsidRPr="0033177C" w:rsidRDefault="004069B5" w:rsidP="00EB19C5">
            <w:pPr>
              <w:rPr>
                <w:rFonts w:ascii="Arial" w:hAnsi="Arial" w:cs="Arial"/>
              </w:rPr>
            </w:pPr>
            <w:r w:rsidRPr="0033177C">
              <w:rPr>
                <w:rFonts w:ascii="Arial" w:hAnsi="Arial" w:cs="Arial"/>
              </w:rPr>
              <w:t>x</w:t>
            </w:r>
          </w:p>
        </w:tc>
      </w:tr>
    </w:tbl>
    <w:p w:rsidR="004069B5" w:rsidRPr="0033177C" w:rsidRDefault="004069B5" w:rsidP="00EB19C5">
      <w:pPr>
        <w:ind w:left="360"/>
        <w:rPr>
          <w:rFonts w:ascii="Arial" w:hAnsi="Arial" w:cs="Arial"/>
          <w:b/>
          <w:lang w:val="fi-FI"/>
        </w:rPr>
      </w:pPr>
    </w:p>
    <w:p w:rsidR="004069B5" w:rsidRPr="0033177C" w:rsidRDefault="004069B5" w:rsidP="00682886">
      <w:pPr>
        <w:numPr>
          <w:ilvl w:val="0"/>
          <w:numId w:val="19"/>
        </w:numPr>
        <w:tabs>
          <w:tab w:val="clear" w:pos="360"/>
          <w:tab w:val="num" w:pos="720"/>
        </w:tabs>
        <w:ind w:left="720"/>
        <w:rPr>
          <w:rFonts w:ascii="Arial" w:hAnsi="Arial" w:cs="Arial"/>
        </w:rPr>
      </w:pPr>
      <w:r w:rsidRPr="0033177C">
        <w:rPr>
          <w:rFonts w:ascii="Arial" w:hAnsi="Arial" w:cs="Arial"/>
          <w:b/>
        </w:rPr>
        <w:t>EVALUASI KEGIATAN</w:t>
      </w:r>
    </w:p>
    <w:p w:rsidR="004069B5" w:rsidRPr="0033177C" w:rsidRDefault="004069B5" w:rsidP="00EB19C5">
      <w:pPr>
        <w:rPr>
          <w:rFonts w:ascii="Arial" w:hAnsi="Arial" w:cs="Arial"/>
        </w:rPr>
      </w:pPr>
      <w:r w:rsidRPr="0033177C">
        <w:rPr>
          <w:rFonts w:ascii="Arial" w:hAnsi="Arial" w:cs="Arial"/>
        </w:rPr>
        <w:t xml:space="preserve">Pelaporan hasil kegiatan </w:t>
      </w:r>
      <w:proofErr w:type="gramStart"/>
      <w:r w:rsidRPr="0033177C">
        <w:rPr>
          <w:rFonts w:ascii="Arial" w:hAnsi="Arial" w:cs="Arial"/>
        </w:rPr>
        <w:t>berupa :</w:t>
      </w:r>
      <w:proofErr w:type="gramEnd"/>
    </w:p>
    <w:p w:rsidR="004069B5" w:rsidRPr="0033177C" w:rsidRDefault="004069B5" w:rsidP="00682886">
      <w:pPr>
        <w:numPr>
          <w:ilvl w:val="0"/>
          <w:numId w:val="74"/>
        </w:numPr>
        <w:rPr>
          <w:rFonts w:ascii="Arial" w:hAnsi="Arial" w:cs="Arial"/>
        </w:rPr>
      </w:pPr>
      <w:r w:rsidRPr="0033177C">
        <w:rPr>
          <w:rFonts w:ascii="Arial" w:hAnsi="Arial" w:cs="Arial"/>
        </w:rPr>
        <w:t>Undangan rapat</w:t>
      </w:r>
    </w:p>
    <w:p w:rsidR="004069B5" w:rsidRPr="0033177C" w:rsidRDefault="004069B5" w:rsidP="00682886">
      <w:pPr>
        <w:numPr>
          <w:ilvl w:val="0"/>
          <w:numId w:val="74"/>
        </w:numPr>
        <w:rPr>
          <w:rFonts w:ascii="Arial" w:hAnsi="Arial" w:cs="Arial"/>
        </w:rPr>
      </w:pPr>
      <w:r w:rsidRPr="0033177C">
        <w:rPr>
          <w:rFonts w:ascii="Arial" w:hAnsi="Arial" w:cs="Arial"/>
        </w:rPr>
        <w:t xml:space="preserve">Daftar hadir </w:t>
      </w:r>
    </w:p>
    <w:p w:rsidR="004069B5" w:rsidRPr="0033177C" w:rsidRDefault="004069B5" w:rsidP="00682886">
      <w:pPr>
        <w:numPr>
          <w:ilvl w:val="0"/>
          <w:numId w:val="74"/>
        </w:numPr>
        <w:rPr>
          <w:rFonts w:ascii="Arial" w:hAnsi="Arial" w:cs="Arial"/>
        </w:rPr>
      </w:pPr>
      <w:r w:rsidRPr="0033177C">
        <w:rPr>
          <w:rFonts w:ascii="Arial" w:hAnsi="Arial" w:cs="Arial"/>
        </w:rPr>
        <w:t>Notulen rapat</w:t>
      </w:r>
    </w:p>
    <w:p w:rsidR="004069B5" w:rsidRPr="0033177C" w:rsidRDefault="004069B5" w:rsidP="00682886">
      <w:pPr>
        <w:numPr>
          <w:ilvl w:val="0"/>
          <w:numId w:val="74"/>
        </w:numPr>
        <w:rPr>
          <w:rFonts w:ascii="Arial" w:hAnsi="Arial" w:cs="Arial"/>
        </w:rPr>
      </w:pPr>
      <w:r w:rsidRPr="0033177C">
        <w:rPr>
          <w:rFonts w:ascii="Arial" w:hAnsi="Arial" w:cs="Arial"/>
        </w:rPr>
        <w:t>Kendala atau masalah, rekomendasi dan tindak lanjut.</w:t>
      </w:r>
    </w:p>
    <w:p w:rsidR="004069B5" w:rsidRPr="0033177C" w:rsidRDefault="004069B5" w:rsidP="00EB19C5">
      <w:pPr>
        <w:ind w:left="360"/>
        <w:jc w:val="center"/>
        <w:rPr>
          <w:rFonts w:ascii="Arial" w:hAnsi="Arial" w:cs="Arial"/>
          <w:b/>
          <w:color w:val="FF0000"/>
        </w:rPr>
      </w:pPr>
    </w:p>
    <w:p w:rsidR="004069B5" w:rsidRPr="0033177C" w:rsidRDefault="004069B5" w:rsidP="00EB19C5">
      <w:pPr>
        <w:ind w:left="360"/>
        <w:jc w:val="center"/>
        <w:rPr>
          <w:rFonts w:ascii="Arial" w:hAnsi="Arial" w:cs="Arial"/>
          <w:b/>
          <w:color w:val="FF0000"/>
        </w:rPr>
      </w:pPr>
    </w:p>
    <w:p w:rsidR="004069B5" w:rsidRPr="0033177C" w:rsidRDefault="004069B5" w:rsidP="00EB19C5">
      <w:pPr>
        <w:ind w:left="360"/>
        <w:jc w:val="center"/>
        <w:rPr>
          <w:rFonts w:ascii="Arial" w:hAnsi="Arial" w:cs="Arial"/>
          <w:b/>
          <w:color w:val="FF0000"/>
        </w:rPr>
      </w:pPr>
    </w:p>
    <w:p w:rsidR="004069B5" w:rsidRPr="0033177C" w:rsidRDefault="004069B5" w:rsidP="00EB19C5">
      <w:pPr>
        <w:ind w:left="360"/>
        <w:jc w:val="center"/>
        <w:rPr>
          <w:rFonts w:ascii="Arial" w:hAnsi="Arial" w:cs="Arial"/>
          <w:b/>
          <w:color w:val="FF0000"/>
        </w:rPr>
      </w:pPr>
    </w:p>
    <w:p w:rsidR="004069B5" w:rsidRPr="0033177C" w:rsidRDefault="004069B5" w:rsidP="00EB19C5">
      <w:pPr>
        <w:ind w:left="360"/>
        <w:jc w:val="center"/>
        <w:rPr>
          <w:rFonts w:ascii="Arial" w:hAnsi="Arial" w:cs="Arial"/>
          <w:b/>
          <w:color w:val="FF0000"/>
        </w:rPr>
      </w:pPr>
    </w:p>
    <w:p w:rsidR="004069B5" w:rsidRPr="0033177C" w:rsidRDefault="004069B5" w:rsidP="00EB19C5">
      <w:pPr>
        <w:ind w:left="360"/>
        <w:jc w:val="center"/>
        <w:rPr>
          <w:rFonts w:ascii="Arial" w:hAnsi="Arial" w:cs="Arial"/>
          <w:b/>
          <w:color w:val="FF0000"/>
        </w:rPr>
      </w:pPr>
    </w:p>
    <w:p w:rsidR="004069B5" w:rsidRPr="0033177C" w:rsidRDefault="004069B5" w:rsidP="00EB19C5">
      <w:pPr>
        <w:ind w:left="360"/>
        <w:jc w:val="center"/>
        <w:rPr>
          <w:rFonts w:ascii="Arial" w:hAnsi="Arial" w:cs="Arial"/>
          <w:b/>
          <w:color w:val="FF0000"/>
        </w:rPr>
      </w:pPr>
    </w:p>
    <w:p w:rsidR="00B95372" w:rsidRPr="0033177C" w:rsidRDefault="00B95372" w:rsidP="00EB19C5">
      <w:pPr>
        <w:ind w:left="360"/>
        <w:jc w:val="center"/>
        <w:rPr>
          <w:rFonts w:ascii="Arial" w:hAnsi="Arial" w:cs="Arial"/>
          <w:b/>
          <w:color w:val="FF0000"/>
        </w:rPr>
      </w:pPr>
    </w:p>
    <w:p w:rsidR="008C69C5" w:rsidRPr="0033177C" w:rsidRDefault="008C69C5">
      <w:pPr>
        <w:rPr>
          <w:rFonts w:ascii="Arial" w:hAnsi="Arial" w:cs="Arial"/>
          <w:b/>
        </w:rPr>
      </w:pPr>
      <w:r w:rsidRPr="0033177C">
        <w:rPr>
          <w:rFonts w:ascii="Arial" w:hAnsi="Arial" w:cs="Arial"/>
          <w:b/>
        </w:rPr>
        <w:br w:type="page"/>
      </w:r>
    </w:p>
    <w:p w:rsidR="004069B5" w:rsidRPr="0033177C" w:rsidRDefault="004069B5" w:rsidP="00EB19C5">
      <w:pPr>
        <w:ind w:left="360"/>
        <w:jc w:val="center"/>
        <w:rPr>
          <w:rFonts w:ascii="Arial" w:hAnsi="Arial" w:cs="Arial"/>
          <w:b/>
        </w:rPr>
      </w:pPr>
      <w:r w:rsidRPr="0033177C">
        <w:rPr>
          <w:rFonts w:ascii="Arial" w:hAnsi="Arial" w:cs="Arial"/>
          <w:b/>
        </w:rPr>
        <w:lastRenderedPageBreak/>
        <w:t>BAB XI</w:t>
      </w:r>
      <w:r w:rsidRPr="0033177C">
        <w:rPr>
          <w:rFonts w:ascii="Arial" w:hAnsi="Arial" w:cs="Arial"/>
          <w:b/>
        </w:rPr>
        <w:tab/>
      </w:r>
    </w:p>
    <w:p w:rsidR="004069B5" w:rsidRPr="0033177C" w:rsidRDefault="004069B5" w:rsidP="00EB19C5">
      <w:pPr>
        <w:ind w:left="360"/>
        <w:jc w:val="center"/>
        <w:rPr>
          <w:rFonts w:ascii="Arial" w:hAnsi="Arial" w:cs="Arial"/>
          <w:b/>
        </w:rPr>
      </w:pPr>
      <w:r w:rsidRPr="0033177C">
        <w:rPr>
          <w:rFonts w:ascii="Arial" w:hAnsi="Arial" w:cs="Arial"/>
          <w:b/>
        </w:rPr>
        <w:t>PELAPORAN</w:t>
      </w:r>
    </w:p>
    <w:p w:rsidR="008C69C5" w:rsidRPr="0033177C" w:rsidRDefault="008C69C5" w:rsidP="00EB19C5">
      <w:pPr>
        <w:ind w:left="360"/>
        <w:jc w:val="center"/>
        <w:rPr>
          <w:rFonts w:ascii="Arial" w:hAnsi="Arial" w:cs="Arial"/>
          <w:b/>
        </w:rPr>
      </w:pPr>
    </w:p>
    <w:p w:rsidR="008C69C5" w:rsidRPr="0033177C" w:rsidRDefault="008C69C5" w:rsidP="00EB19C5">
      <w:pPr>
        <w:ind w:left="360"/>
        <w:jc w:val="center"/>
        <w:rPr>
          <w:rFonts w:ascii="Arial" w:hAnsi="Arial" w:cs="Arial"/>
          <w:b/>
        </w:rPr>
      </w:pPr>
    </w:p>
    <w:p w:rsidR="004069B5" w:rsidRPr="0033177C" w:rsidRDefault="004069B5" w:rsidP="008C69C5">
      <w:pPr>
        <w:rPr>
          <w:rFonts w:ascii="Arial" w:hAnsi="Arial" w:cs="Arial"/>
        </w:rPr>
      </w:pPr>
      <w:r w:rsidRPr="0033177C">
        <w:rPr>
          <w:rFonts w:ascii="Arial" w:hAnsi="Arial" w:cs="Arial"/>
        </w:rPr>
        <w:t xml:space="preserve">Dalam melaksanakan kegiatannya, kamar bedah sentral mencatat / melaporkan kegiatan pelayanan berupa pelaporan internal </w:t>
      </w:r>
      <w:proofErr w:type="gramStart"/>
      <w:r w:rsidRPr="0033177C">
        <w:rPr>
          <w:rFonts w:ascii="Arial" w:hAnsi="Arial" w:cs="Arial"/>
        </w:rPr>
        <w:t>yaitu :</w:t>
      </w:r>
      <w:proofErr w:type="gramEnd"/>
    </w:p>
    <w:p w:rsidR="008C69C5" w:rsidRPr="0033177C" w:rsidRDefault="008C69C5" w:rsidP="008C69C5">
      <w:pPr>
        <w:rPr>
          <w:rFonts w:ascii="Arial" w:hAnsi="Arial" w:cs="Arial"/>
        </w:rPr>
      </w:pPr>
    </w:p>
    <w:p w:rsidR="004069B5" w:rsidRPr="0033177C" w:rsidRDefault="004069B5" w:rsidP="00682886">
      <w:pPr>
        <w:pStyle w:val="ListParagraph"/>
        <w:numPr>
          <w:ilvl w:val="0"/>
          <w:numId w:val="15"/>
        </w:numPr>
        <w:bidi w:val="0"/>
        <w:spacing w:line="276" w:lineRule="auto"/>
        <w:ind w:left="426" w:hanging="426"/>
        <w:rPr>
          <w:rFonts w:ascii="Arial" w:hAnsi="Arial" w:cs="Arial"/>
        </w:rPr>
      </w:pPr>
      <w:r w:rsidRPr="0033177C">
        <w:rPr>
          <w:rFonts w:ascii="Arial" w:hAnsi="Arial" w:cs="Arial"/>
        </w:rPr>
        <w:t xml:space="preserve">Laporan Harian </w:t>
      </w:r>
    </w:p>
    <w:p w:rsidR="004069B5" w:rsidRPr="0033177C" w:rsidRDefault="004069B5" w:rsidP="008C69C5">
      <w:pPr>
        <w:ind w:left="437"/>
        <w:rPr>
          <w:rFonts w:ascii="Arial" w:hAnsi="Arial" w:cs="Arial"/>
        </w:rPr>
      </w:pPr>
      <w:r w:rsidRPr="0033177C">
        <w:rPr>
          <w:rFonts w:ascii="Arial" w:hAnsi="Arial" w:cs="Arial"/>
        </w:rPr>
        <w:t>Laporan yang dibuat setiap hari yaitu data kunjungan pasien operasi baik pasien rawat inap maupun pasien langsung atau pasien One Day Care (ODC) berdasarkan:</w:t>
      </w:r>
    </w:p>
    <w:p w:rsidR="004069B5" w:rsidRPr="0033177C" w:rsidRDefault="004069B5" w:rsidP="00682886">
      <w:pPr>
        <w:pStyle w:val="ListParagraph"/>
        <w:numPr>
          <w:ilvl w:val="0"/>
          <w:numId w:val="21"/>
        </w:numPr>
        <w:bidi w:val="0"/>
        <w:spacing w:line="276" w:lineRule="auto"/>
        <w:rPr>
          <w:rFonts w:ascii="Arial" w:hAnsi="Arial" w:cs="Arial"/>
        </w:rPr>
      </w:pPr>
      <w:r w:rsidRPr="0033177C">
        <w:rPr>
          <w:rFonts w:ascii="Arial" w:hAnsi="Arial" w:cs="Arial"/>
        </w:rPr>
        <w:t>Jenis operasi (khusus, besar, sedang dan kecil).</w:t>
      </w:r>
    </w:p>
    <w:p w:rsidR="004069B5" w:rsidRPr="0033177C" w:rsidRDefault="004069B5" w:rsidP="00682886">
      <w:pPr>
        <w:pStyle w:val="ListParagraph"/>
        <w:numPr>
          <w:ilvl w:val="0"/>
          <w:numId w:val="21"/>
        </w:numPr>
        <w:bidi w:val="0"/>
        <w:spacing w:line="276" w:lineRule="auto"/>
        <w:rPr>
          <w:rFonts w:ascii="Arial" w:hAnsi="Arial" w:cs="Arial"/>
        </w:rPr>
      </w:pPr>
      <w:r w:rsidRPr="0033177C">
        <w:rPr>
          <w:rFonts w:ascii="Arial" w:hAnsi="Arial" w:cs="Arial"/>
        </w:rPr>
        <w:t>Sifat operasi (operasi elektif, operasi cito).</w:t>
      </w:r>
    </w:p>
    <w:p w:rsidR="004069B5" w:rsidRPr="0033177C" w:rsidRDefault="004069B5" w:rsidP="00682886">
      <w:pPr>
        <w:pStyle w:val="ListParagraph"/>
        <w:numPr>
          <w:ilvl w:val="0"/>
          <w:numId w:val="21"/>
        </w:numPr>
        <w:bidi w:val="0"/>
        <w:spacing w:line="276" w:lineRule="auto"/>
        <w:rPr>
          <w:rFonts w:ascii="Arial" w:hAnsi="Arial" w:cs="Arial"/>
        </w:rPr>
      </w:pPr>
      <w:r w:rsidRPr="0033177C">
        <w:rPr>
          <w:rFonts w:ascii="Arial" w:hAnsi="Arial" w:cs="Arial"/>
        </w:rPr>
        <w:t>Klasifikasi atau spesialisasi operasi dan dokter yang melakukan operasi</w:t>
      </w:r>
    </w:p>
    <w:p w:rsidR="004069B5" w:rsidRPr="0033177C" w:rsidRDefault="004069B5" w:rsidP="00682886">
      <w:pPr>
        <w:pStyle w:val="ListParagraph"/>
        <w:numPr>
          <w:ilvl w:val="0"/>
          <w:numId w:val="21"/>
        </w:numPr>
        <w:bidi w:val="0"/>
        <w:spacing w:line="276" w:lineRule="auto"/>
        <w:rPr>
          <w:rFonts w:ascii="Arial" w:hAnsi="Arial" w:cs="Arial"/>
        </w:rPr>
      </w:pPr>
      <w:r w:rsidRPr="0033177C">
        <w:rPr>
          <w:rFonts w:ascii="Arial" w:hAnsi="Arial" w:cs="Arial"/>
        </w:rPr>
        <w:t>Jenis anestesi dan dokter anestesi</w:t>
      </w:r>
    </w:p>
    <w:p w:rsidR="004069B5" w:rsidRPr="0033177C" w:rsidRDefault="004069B5" w:rsidP="008C69C5">
      <w:pPr>
        <w:rPr>
          <w:rFonts w:ascii="Arial" w:hAnsi="Arial" w:cs="Arial"/>
        </w:rPr>
      </w:pPr>
    </w:p>
    <w:p w:rsidR="004069B5" w:rsidRPr="0033177C" w:rsidRDefault="004069B5" w:rsidP="008C69C5">
      <w:pPr>
        <w:pStyle w:val="ListParagraph"/>
        <w:spacing w:line="276" w:lineRule="auto"/>
        <w:ind w:left="2130"/>
        <w:rPr>
          <w:rFonts w:ascii="Arial" w:hAnsi="Arial" w:cs="Arial"/>
        </w:rPr>
      </w:pPr>
    </w:p>
    <w:p w:rsidR="004069B5" w:rsidRPr="0033177C" w:rsidRDefault="004069B5" w:rsidP="00682886">
      <w:pPr>
        <w:pStyle w:val="ListParagraph"/>
        <w:numPr>
          <w:ilvl w:val="0"/>
          <w:numId w:val="15"/>
        </w:numPr>
        <w:bidi w:val="0"/>
        <w:spacing w:line="276" w:lineRule="auto"/>
        <w:ind w:left="426" w:hanging="426"/>
        <w:rPr>
          <w:rFonts w:ascii="Arial" w:hAnsi="Arial" w:cs="Arial"/>
        </w:rPr>
      </w:pPr>
      <w:r w:rsidRPr="0033177C">
        <w:rPr>
          <w:rFonts w:ascii="Arial" w:hAnsi="Arial" w:cs="Arial"/>
        </w:rPr>
        <w:t>Laporan Bulanan</w:t>
      </w:r>
    </w:p>
    <w:p w:rsidR="004069B5" w:rsidRPr="0033177C" w:rsidRDefault="004069B5" w:rsidP="008C69C5">
      <w:pPr>
        <w:ind w:left="437"/>
        <w:rPr>
          <w:rFonts w:ascii="Arial" w:hAnsi="Arial" w:cs="Arial"/>
        </w:rPr>
      </w:pPr>
      <w:r w:rsidRPr="0033177C">
        <w:rPr>
          <w:rFonts w:ascii="Arial" w:hAnsi="Arial" w:cs="Arial"/>
        </w:rPr>
        <w:t xml:space="preserve">Laporan harian yang direkap </w:t>
      </w:r>
      <w:proofErr w:type="gramStart"/>
      <w:r w:rsidRPr="0033177C">
        <w:rPr>
          <w:rFonts w:ascii="Arial" w:hAnsi="Arial" w:cs="Arial"/>
        </w:rPr>
        <w:t>setiap  bulan</w:t>
      </w:r>
      <w:proofErr w:type="gramEnd"/>
      <w:r w:rsidRPr="0033177C">
        <w:rPr>
          <w:rFonts w:ascii="Arial" w:hAnsi="Arial" w:cs="Arial"/>
        </w:rPr>
        <w:t>.</w:t>
      </w:r>
    </w:p>
    <w:p w:rsidR="004069B5" w:rsidRPr="0033177C" w:rsidRDefault="004069B5" w:rsidP="008C69C5">
      <w:pPr>
        <w:ind w:left="437"/>
        <w:rPr>
          <w:rFonts w:ascii="Arial" w:hAnsi="Arial" w:cs="Arial"/>
        </w:rPr>
      </w:pPr>
      <w:r w:rsidRPr="0033177C">
        <w:rPr>
          <w:rFonts w:ascii="Arial" w:hAnsi="Arial" w:cs="Arial"/>
        </w:rPr>
        <w:t>Laporan tersebut adalah data kunjungan pasien operasi baik pasien rawat inap maupun pasien langsung atau pasien One Day Care (ODC) berdasarkan:</w:t>
      </w:r>
    </w:p>
    <w:p w:rsidR="004069B5" w:rsidRPr="0033177C" w:rsidRDefault="004069B5" w:rsidP="00682886">
      <w:pPr>
        <w:pStyle w:val="ListParagraph"/>
        <w:numPr>
          <w:ilvl w:val="0"/>
          <w:numId w:val="22"/>
        </w:numPr>
        <w:bidi w:val="0"/>
        <w:spacing w:line="276" w:lineRule="auto"/>
        <w:rPr>
          <w:rFonts w:ascii="Arial" w:hAnsi="Arial" w:cs="Arial"/>
        </w:rPr>
      </w:pPr>
      <w:r w:rsidRPr="0033177C">
        <w:rPr>
          <w:rFonts w:ascii="Arial" w:hAnsi="Arial" w:cs="Arial"/>
        </w:rPr>
        <w:t>Jenis operasi (khusus, besar, sedang dan kecil).</w:t>
      </w:r>
    </w:p>
    <w:p w:rsidR="004069B5" w:rsidRPr="0033177C" w:rsidRDefault="004069B5" w:rsidP="00682886">
      <w:pPr>
        <w:pStyle w:val="ListParagraph"/>
        <w:numPr>
          <w:ilvl w:val="0"/>
          <w:numId w:val="22"/>
        </w:numPr>
        <w:bidi w:val="0"/>
        <w:spacing w:line="276" w:lineRule="auto"/>
        <w:rPr>
          <w:rFonts w:ascii="Arial" w:hAnsi="Arial" w:cs="Arial"/>
        </w:rPr>
      </w:pPr>
      <w:r w:rsidRPr="0033177C">
        <w:rPr>
          <w:rFonts w:ascii="Arial" w:hAnsi="Arial" w:cs="Arial"/>
        </w:rPr>
        <w:t>Sifat operasi (operasi elektif, operasi cito).</w:t>
      </w:r>
    </w:p>
    <w:p w:rsidR="004069B5" w:rsidRPr="0033177C" w:rsidRDefault="004069B5" w:rsidP="00682886">
      <w:pPr>
        <w:pStyle w:val="ListParagraph"/>
        <w:numPr>
          <w:ilvl w:val="0"/>
          <w:numId w:val="22"/>
        </w:numPr>
        <w:bidi w:val="0"/>
        <w:spacing w:line="276" w:lineRule="auto"/>
        <w:rPr>
          <w:rFonts w:ascii="Arial" w:hAnsi="Arial" w:cs="Arial"/>
        </w:rPr>
      </w:pPr>
      <w:r w:rsidRPr="0033177C">
        <w:rPr>
          <w:rFonts w:ascii="Arial" w:hAnsi="Arial" w:cs="Arial"/>
        </w:rPr>
        <w:t>Klasifikasi atau spesialisasi operasi dan dokter yang melakukan operasi</w:t>
      </w:r>
    </w:p>
    <w:p w:rsidR="004069B5" w:rsidRPr="0033177C" w:rsidRDefault="004069B5" w:rsidP="00682886">
      <w:pPr>
        <w:pStyle w:val="ListParagraph"/>
        <w:numPr>
          <w:ilvl w:val="0"/>
          <w:numId w:val="22"/>
        </w:numPr>
        <w:bidi w:val="0"/>
        <w:spacing w:line="276" w:lineRule="auto"/>
        <w:rPr>
          <w:rFonts w:ascii="Arial" w:hAnsi="Arial" w:cs="Arial"/>
        </w:rPr>
      </w:pPr>
      <w:r w:rsidRPr="0033177C">
        <w:rPr>
          <w:rFonts w:ascii="Arial" w:hAnsi="Arial" w:cs="Arial"/>
        </w:rPr>
        <w:t>Jenis anestesi dan dokter anestesi</w:t>
      </w:r>
    </w:p>
    <w:p w:rsidR="004069B5" w:rsidRPr="0033177C" w:rsidRDefault="004069B5" w:rsidP="008C69C5">
      <w:pPr>
        <w:pStyle w:val="ListParagraph"/>
        <w:spacing w:line="276" w:lineRule="auto"/>
        <w:ind w:left="1287"/>
        <w:rPr>
          <w:rFonts w:ascii="Arial" w:hAnsi="Arial" w:cs="Arial"/>
        </w:rPr>
      </w:pPr>
    </w:p>
    <w:p w:rsidR="004069B5" w:rsidRPr="0033177C" w:rsidRDefault="004069B5" w:rsidP="00682886">
      <w:pPr>
        <w:pStyle w:val="ListParagraph"/>
        <w:numPr>
          <w:ilvl w:val="0"/>
          <w:numId w:val="15"/>
        </w:numPr>
        <w:bidi w:val="0"/>
        <w:spacing w:line="276" w:lineRule="auto"/>
        <w:ind w:left="426" w:hanging="426"/>
        <w:rPr>
          <w:rFonts w:ascii="Arial" w:hAnsi="Arial" w:cs="Arial"/>
        </w:rPr>
      </w:pPr>
      <w:r w:rsidRPr="0033177C">
        <w:rPr>
          <w:rFonts w:ascii="Arial" w:hAnsi="Arial" w:cs="Arial"/>
        </w:rPr>
        <w:t>Laporan Tahuan</w:t>
      </w:r>
    </w:p>
    <w:p w:rsidR="004069B5" w:rsidRPr="0033177C" w:rsidRDefault="004069B5" w:rsidP="008C69C5">
      <w:pPr>
        <w:ind w:left="437"/>
        <w:rPr>
          <w:rFonts w:ascii="Arial" w:hAnsi="Arial" w:cs="Arial"/>
        </w:rPr>
      </w:pPr>
      <w:r w:rsidRPr="0033177C">
        <w:rPr>
          <w:rFonts w:ascii="Arial" w:hAnsi="Arial" w:cs="Arial"/>
        </w:rPr>
        <w:t>Laporan harian yang direkap dalam satu tahun dan laporan seluruh kegiatan dalam satu tahun.</w:t>
      </w:r>
    </w:p>
    <w:p w:rsidR="004069B5" w:rsidRPr="0033177C" w:rsidRDefault="004069B5" w:rsidP="008C69C5">
      <w:pPr>
        <w:ind w:left="437"/>
        <w:rPr>
          <w:rFonts w:ascii="Arial" w:hAnsi="Arial" w:cs="Arial"/>
        </w:rPr>
      </w:pPr>
      <w:r w:rsidRPr="0033177C">
        <w:rPr>
          <w:rFonts w:ascii="Arial" w:hAnsi="Arial" w:cs="Arial"/>
        </w:rPr>
        <w:t>Laporan tersebut adalah data kunjungan pasien operasi baik pasien rawat inap maupun pasien langsung atau pasien One Day Care (ODC) berdasarkan:</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Jenis operasi (khusus, besar, sedang dan kecil).</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Sifat operasi (operasi elektif, operasi cito).</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Klasifikasi atau spesialisasi operasi dan dokter yang melakukan operasi</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Jenis anestesi dan dokter anestesi</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Operasi 10 besar terbanyak</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 xml:space="preserve">Realisasi Standar Pelayanan Minimal Rumah Sakit tahun </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Realisasi Kejadian Tidak Diharapkan Kamar Bedah Sentral</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 xml:space="preserve">Hasil Evaluasi Rencana Kebutuhan Tenaga </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 xml:space="preserve">Hasil Evaluasi Rencana Pengembangan Staf </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Pelaksanaan Peserta Perawat Magang /Jobtraining</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 xml:space="preserve">Hasil Survei Kepuasan dari Unit Lain (QUISIONER) </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 xml:space="preserve">Hasil Survei Kepuasan Pasien </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Hasil Pengembangan Fisik Sarana &amp; Prasarana</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Pengadaan Sarana &amp; Prasarana (Alat Kesehatan)</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Produksi Saran &amp; Prasarana (Bengkel RS</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Perbaikan/servis Saran &amp; Prasarana (Bengkel &amp; Sanitasi RS)</w:t>
      </w:r>
    </w:p>
    <w:p w:rsidR="004069B5" w:rsidRPr="0033177C" w:rsidRDefault="004069B5" w:rsidP="00682886">
      <w:pPr>
        <w:pStyle w:val="ListParagraph"/>
        <w:numPr>
          <w:ilvl w:val="0"/>
          <w:numId w:val="23"/>
        </w:numPr>
        <w:bidi w:val="0"/>
        <w:spacing w:line="276" w:lineRule="auto"/>
        <w:rPr>
          <w:rFonts w:ascii="Arial" w:hAnsi="Arial" w:cs="Arial"/>
        </w:rPr>
      </w:pPr>
      <w:r w:rsidRPr="0033177C">
        <w:rPr>
          <w:rFonts w:ascii="Arial" w:hAnsi="Arial" w:cs="Arial"/>
        </w:rPr>
        <w:t xml:space="preserve">Analisa hasil kegiatan </w:t>
      </w:r>
    </w:p>
    <w:p w:rsidR="0098002F" w:rsidRPr="008137BD" w:rsidRDefault="004069B5" w:rsidP="003A3F5E">
      <w:pPr>
        <w:pStyle w:val="ListParagraph"/>
        <w:numPr>
          <w:ilvl w:val="0"/>
          <w:numId w:val="23"/>
        </w:numPr>
        <w:bidi w:val="0"/>
        <w:spacing w:line="276" w:lineRule="auto"/>
        <w:ind w:left="1287"/>
        <w:rPr>
          <w:rFonts w:ascii="Arial" w:hAnsi="Arial" w:cs="Arial"/>
        </w:rPr>
      </w:pPr>
      <w:bookmarkStart w:id="0" w:name="_GoBack"/>
      <w:bookmarkEnd w:id="0"/>
      <w:r w:rsidRPr="008137BD">
        <w:rPr>
          <w:rFonts w:ascii="Arial" w:hAnsi="Arial" w:cs="Arial"/>
        </w:rPr>
        <w:t>Permasalahan atau hambatan dan alternative pemecahan masalah.</w:t>
      </w:r>
    </w:p>
    <w:sectPr w:rsidR="0098002F" w:rsidRPr="008137BD" w:rsidSect="0033177C">
      <w:headerReference w:type="default" r:id="rId18"/>
      <w:footerReference w:type="default" r:id="rId19"/>
      <w:pgSz w:w="12242" w:h="20163" w:code="5"/>
      <w:pgMar w:top="720" w:right="1440"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245" w:rsidRDefault="00952245" w:rsidP="0098002F">
      <w:r>
        <w:separator/>
      </w:r>
    </w:p>
  </w:endnote>
  <w:endnote w:type="continuationSeparator" w:id="0">
    <w:p w:rsidR="00952245" w:rsidRDefault="00952245" w:rsidP="0098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75142"/>
      <w:docPartObj>
        <w:docPartGallery w:val="Page Numbers (Bottom of Page)"/>
        <w:docPartUnique/>
      </w:docPartObj>
    </w:sdtPr>
    <w:sdtEndPr>
      <w:rPr>
        <w:sz w:val="24"/>
        <w:szCs w:val="24"/>
      </w:rPr>
    </w:sdtEndPr>
    <w:sdtContent>
      <w:p w:rsidR="00AE5D7F" w:rsidRPr="002E7055" w:rsidRDefault="006A6ED4">
        <w:pPr>
          <w:pStyle w:val="Footer"/>
          <w:jc w:val="center"/>
          <w:rPr>
            <w:sz w:val="24"/>
            <w:szCs w:val="24"/>
          </w:rPr>
        </w:pPr>
        <w:r w:rsidRPr="002E7055">
          <w:rPr>
            <w:sz w:val="24"/>
            <w:szCs w:val="24"/>
          </w:rPr>
          <w:fldChar w:fldCharType="begin"/>
        </w:r>
        <w:r w:rsidR="00AE5D7F" w:rsidRPr="002E7055">
          <w:rPr>
            <w:sz w:val="24"/>
            <w:szCs w:val="24"/>
          </w:rPr>
          <w:instrText xml:space="preserve"> PAGE   \* MERGEFORMAT </w:instrText>
        </w:r>
        <w:r w:rsidRPr="002E7055">
          <w:rPr>
            <w:sz w:val="24"/>
            <w:szCs w:val="24"/>
          </w:rPr>
          <w:fldChar w:fldCharType="separate"/>
        </w:r>
        <w:r w:rsidR="008137BD">
          <w:rPr>
            <w:noProof/>
            <w:sz w:val="24"/>
            <w:szCs w:val="24"/>
          </w:rPr>
          <w:t>31</w:t>
        </w:r>
        <w:r w:rsidRPr="002E7055">
          <w:rPr>
            <w:sz w:val="24"/>
            <w:szCs w:val="24"/>
          </w:rPr>
          <w:fldChar w:fldCharType="end"/>
        </w:r>
      </w:p>
    </w:sdtContent>
  </w:sdt>
  <w:p w:rsidR="00AE5D7F" w:rsidRDefault="00AE5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245" w:rsidRDefault="00952245" w:rsidP="0098002F">
      <w:r>
        <w:separator/>
      </w:r>
    </w:p>
  </w:footnote>
  <w:footnote w:type="continuationSeparator" w:id="0">
    <w:p w:rsidR="00952245" w:rsidRDefault="00952245" w:rsidP="00980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7F" w:rsidRDefault="00205EF9">
    <w:pPr>
      <w:pStyle w:val="Header"/>
      <w:rPr>
        <w:lang w:val="en-US"/>
      </w:rPr>
    </w:pPr>
    <w:r w:rsidRPr="00205EF9">
      <w:rPr>
        <w:noProof/>
        <w:lang w:val="en-US"/>
      </w:rPr>
      <w:drawing>
        <wp:inline distT="0" distB="0" distL="0" distR="0">
          <wp:extent cx="5565775" cy="10091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565775" cy="1009128"/>
                  </a:xfrm>
                  <a:prstGeom prst="rect">
                    <a:avLst/>
                  </a:prstGeom>
                  <a:ln>
                    <a:noFill/>
                  </a:ln>
                  <a:extLst>
                    <a:ext uri="{53640926-AAD7-44D8-BBD7-CCE9431645EC}">
                      <a14:shadowObscured xmlns:a14="http://schemas.microsoft.com/office/drawing/2010/main"/>
                    </a:ext>
                  </a:extLst>
                </pic:spPr>
              </pic:pic>
            </a:graphicData>
          </a:graphic>
        </wp:inline>
      </w:drawing>
    </w:r>
  </w:p>
  <w:p w:rsidR="00AE5D7F" w:rsidRPr="002D6C51" w:rsidRDefault="00AE5D7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7"/>
    <w:lvl w:ilvl="0">
      <w:start w:val="1"/>
      <w:numFmt w:val="decimal"/>
      <w:lvlText w:val="%1."/>
      <w:lvlJc w:val="left"/>
      <w:pPr>
        <w:tabs>
          <w:tab w:val="num" w:pos="720"/>
        </w:tabs>
        <w:ind w:left="720" w:hanging="360"/>
      </w:pPr>
    </w:lvl>
  </w:abstractNum>
  <w:abstractNum w:abstractNumId="1">
    <w:nsid w:val="00000002"/>
    <w:multiLevelType w:val="multilevel"/>
    <w:tmpl w:val="00000002"/>
    <w:name w:val="WW8Num9"/>
    <w:lvl w:ilvl="0">
      <w:start w:val="1"/>
      <w:numFmt w:val="decimal"/>
      <w:lvlText w:val="%1."/>
      <w:lvlJc w:val="left"/>
      <w:pPr>
        <w:tabs>
          <w:tab w:val="num" w:pos="720"/>
        </w:tabs>
        <w:ind w:left="720" w:hanging="360"/>
      </w:pPr>
    </w:lvl>
    <w:lvl w:ilvl="1">
      <w:start w:val="1"/>
      <w:numFmt w:val="decimal"/>
      <w:lvlText w:val="%2)"/>
      <w:lvlJc w:val="center"/>
      <w:pPr>
        <w:tabs>
          <w:tab w:val="num" w:pos="1359"/>
        </w:tabs>
        <w:ind w:left="1359" w:hanging="279"/>
      </w:pPr>
    </w:lvl>
    <w:lvl w:ilvl="2">
      <w:start w:val="1"/>
      <w:numFmt w:val="bullet"/>
      <w:lvlText w:val=""/>
      <w:lvlJc w:val="left"/>
      <w:pPr>
        <w:tabs>
          <w:tab w:val="num" w:pos="2377"/>
        </w:tabs>
        <w:ind w:left="2377" w:hanging="397"/>
      </w:pPr>
      <w:rPr>
        <w:rFonts w:ascii="Wingdings" w:hAnsi="Wingdings"/>
      </w:rPr>
    </w:lvl>
    <w:lvl w:ilvl="3">
      <w:start w:val="1"/>
      <w:numFmt w:val="lowerLetter"/>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name w:val="WW8Num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6"/>
    <w:multiLevelType w:val="multilevel"/>
    <w:tmpl w:val="A0FEC386"/>
    <w:name w:val="WW8Num14"/>
    <w:lvl w:ilvl="0">
      <w:start w:val="1"/>
      <w:numFmt w:val="lowerLetter"/>
      <w:lvlText w:val="%1."/>
      <w:lvlJc w:val="left"/>
      <w:pPr>
        <w:tabs>
          <w:tab w:val="num" w:pos="1197"/>
        </w:tabs>
        <w:ind w:left="1197" w:hanging="279"/>
      </w:pPr>
    </w:lvl>
    <w:lvl w:ilvl="1">
      <w:start w:val="1"/>
      <w:numFmt w:val="bullet"/>
      <w:lvlText w:val="-"/>
      <w:lvlJc w:val="left"/>
      <w:pPr>
        <w:tabs>
          <w:tab w:val="num" w:pos="1998"/>
        </w:tabs>
        <w:ind w:left="1998" w:hanging="360"/>
      </w:pPr>
      <w:rPr>
        <w:rFonts w:ascii="Rockwell" w:hAnsi="Rockwell"/>
      </w:rPr>
    </w:lvl>
    <w:lvl w:ilvl="2">
      <w:start w:val="1"/>
      <w:numFmt w:val="bullet"/>
      <w:lvlText w:val=""/>
      <w:lvlJc w:val="left"/>
      <w:pPr>
        <w:tabs>
          <w:tab w:val="num" w:pos="2898"/>
        </w:tabs>
        <w:ind w:left="2898" w:hanging="360"/>
      </w:pPr>
      <w:rPr>
        <w:rFonts w:ascii="Wingdings" w:hAnsi="Wingdings"/>
      </w:rPr>
    </w:lvl>
    <w:lvl w:ilvl="3">
      <w:start w:val="1"/>
      <w:numFmt w:val="decimal"/>
      <w:lvlText w:val="%4."/>
      <w:lvlJc w:val="left"/>
      <w:pPr>
        <w:tabs>
          <w:tab w:val="num" w:pos="3438"/>
        </w:tabs>
        <w:ind w:left="3438" w:hanging="360"/>
      </w:pPr>
    </w:lvl>
    <w:lvl w:ilvl="4">
      <w:start w:val="1"/>
      <w:numFmt w:val="lowerLetter"/>
      <w:lvlText w:val="%5."/>
      <w:lvlJc w:val="left"/>
      <w:pPr>
        <w:tabs>
          <w:tab w:val="num" w:pos="4158"/>
        </w:tabs>
        <w:ind w:left="4158" w:hanging="360"/>
      </w:pPr>
    </w:lvl>
    <w:lvl w:ilvl="5">
      <w:start w:val="1"/>
      <w:numFmt w:val="lowerRoman"/>
      <w:lvlText w:val="%6."/>
      <w:lvlJc w:val="right"/>
      <w:pPr>
        <w:tabs>
          <w:tab w:val="num" w:pos="4878"/>
        </w:tabs>
        <w:ind w:left="4878" w:hanging="180"/>
      </w:pPr>
    </w:lvl>
    <w:lvl w:ilvl="6">
      <w:start w:val="1"/>
      <w:numFmt w:val="decimal"/>
      <w:lvlText w:val="%7."/>
      <w:lvlJc w:val="left"/>
      <w:pPr>
        <w:tabs>
          <w:tab w:val="num" w:pos="5598"/>
        </w:tabs>
        <w:ind w:left="5598" w:hanging="360"/>
      </w:pPr>
    </w:lvl>
    <w:lvl w:ilvl="7">
      <w:start w:val="1"/>
      <w:numFmt w:val="lowerLetter"/>
      <w:lvlText w:val="%8."/>
      <w:lvlJc w:val="left"/>
      <w:pPr>
        <w:tabs>
          <w:tab w:val="num" w:pos="6318"/>
        </w:tabs>
        <w:ind w:left="6318" w:hanging="360"/>
      </w:pPr>
    </w:lvl>
    <w:lvl w:ilvl="8">
      <w:start w:val="1"/>
      <w:numFmt w:val="lowerRoman"/>
      <w:lvlText w:val="%9."/>
      <w:lvlJc w:val="right"/>
      <w:pPr>
        <w:tabs>
          <w:tab w:val="num" w:pos="7038"/>
        </w:tabs>
        <w:ind w:left="7038" w:hanging="180"/>
      </w:pPr>
    </w:lvl>
  </w:abstractNum>
  <w:abstractNum w:abstractNumId="4">
    <w:nsid w:val="00000007"/>
    <w:multiLevelType w:val="multilevel"/>
    <w:tmpl w:val="00000007"/>
    <w:name w:val="WW8Num17"/>
    <w:lvl w:ilvl="0">
      <w:start w:val="1"/>
      <w:numFmt w:val="decimal"/>
      <w:lvlText w:val="%1)"/>
      <w:lvlJc w:val="center"/>
      <w:pPr>
        <w:tabs>
          <w:tab w:val="num" w:pos="639"/>
        </w:tabs>
        <w:ind w:left="639" w:hanging="279"/>
      </w:pPr>
    </w:lvl>
    <w:lvl w:ilvl="1">
      <w:start w:val="1"/>
      <w:numFmt w:val="bullet"/>
      <w:lvlText w:val=""/>
      <w:lvlJc w:val="left"/>
      <w:pPr>
        <w:tabs>
          <w:tab w:val="num" w:pos="1477"/>
        </w:tabs>
        <w:ind w:left="1477" w:hanging="397"/>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A"/>
    <w:multiLevelType w:val="multilevel"/>
    <w:tmpl w:val="0000000A"/>
    <w:name w:val="WW8Num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B"/>
    <w:multiLevelType w:val="singleLevel"/>
    <w:tmpl w:val="0000000B"/>
    <w:name w:val="WW8Num23"/>
    <w:lvl w:ilvl="0">
      <w:start w:val="1"/>
      <w:numFmt w:val="bullet"/>
      <w:lvlText w:val=""/>
      <w:lvlJc w:val="left"/>
      <w:pPr>
        <w:tabs>
          <w:tab w:val="num" w:pos="567"/>
        </w:tabs>
        <w:ind w:left="567" w:hanging="397"/>
      </w:pPr>
      <w:rPr>
        <w:rFonts w:ascii="Wingdings" w:hAnsi="Wingdings"/>
      </w:rPr>
    </w:lvl>
  </w:abstractNum>
  <w:abstractNum w:abstractNumId="7">
    <w:nsid w:val="0000000E"/>
    <w:multiLevelType w:val="singleLevel"/>
    <w:tmpl w:val="0000000E"/>
    <w:name w:val="WW8Num29"/>
    <w:lvl w:ilvl="0">
      <w:start w:val="1"/>
      <w:numFmt w:val="decimal"/>
      <w:lvlText w:val="%1."/>
      <w:lvlJc w:val="left"/>
      <w:pPr>
        <w:tabs>
          <w:tab w:val="num" w:pos="720"/>
        </w:tabs>
        <w:ind w:left="720" w:hanging="360"/>
      </w:pPr>
    </w:lvl>
  </w:abstractNum>
  <w:abstractNum w:abstractNumId="8">
    <w:nsid w:val="0000000F"/>
    <w:multiLevelType w:val="singleLevel"/>
    <w:tmpl w:val="0000000F"/>
    <w:name w:val="WW8Num30"/>
    <w:lvl w:ilvl="0">
      <w:start w:val="1"/>
      <w:numFmt w:val="decimal"/>
      <w:lvlText w:val="%1."/>
      <w:lvlJc w:val="left"/>
      <w:pPr>
        <w:tabs>
          <w:tab w:val="num" w:pos="720"/>
        </w:tabs>
        <w:ind w:left="720" w:hanging="360"/>
      </w:pPr>
    </w:lvl>
  </w:abstractNum>
  <w:abstractNum w:abstractNumId="9">
    <w:nsid w:val="00000010"/>
    <w:multiLevelType w:val="singleLevel"/>
    <w:tmpl w:val="00000010"/>
    <w:name w:val="WW8Num33"/>
    <w:lvl w:ilvl="0">
      <w:start w:val="1"/>
      <w:numFmt w:val="decimal"/>
      <w:lvlText w:val="%1."/>
      <w:lvlJc w:val="left"/>
      <w:pPr>
        <w:tabs>
          <w:tab w:val="num" w:pos="720"/>
        </w:tabs>
        <w:ind w:left="720" w:hanging="360"/>
      </w:pPr>
    </w:lvl>
  </w:abstractNum>
  <w:abstractNum w:abstractNumId="10">
    <w:nsid w:val="00000011"/>
    <w:multiLevelType w:val="singleLevel"/>
    <w:tmpl w:val="00000011"/>
    <w:name w:val="WW8Num35"/>
    <w:lvl w:ilvl="0">
      <w:start w:val="1"/>
      <w:numFmt w:val="bullet"/>
      <w:lvlText w:val=""/>
      <w:lvlJc w:val="left"/>
      <w:pPr>
        <w:tabs>
          <w:tab w:val="num" w:pos="965"/>
        </w:tabs>
        <w:ind w:left="965" w:hanging="397"/>
      </w:pPr>
      <w:rPr>
        <w:rFonts w:ascii="Wingdings" w:hAnsi="Wingdings"/>
      </w:rPr>
    </w:lvl>
  </w:abstractNum>
  <w:abstractNum w:abstractNumId="11">
    <w:nsid w:val="00000012"/>
    <w:multiLevelType w:val="multilevel"/>
    <w:tmpl w:val="00000012"/>
    <w:name w:val="WW8Num3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77"/>
        </w:tabs>
        <w:ind w:left="1477" w:hanging="397"/>
      </w:pPr>
      <w:rPr>
        <w:rFonts w:ascii="Wingdings" w:hAnsi="Wingdings"/>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Rockwell" w:hAnsi="Rockwell"/>
      </w:rPr>
    </w:lvl>
    <w:lvl w:ilvl="4">
      <w:start w:val="1"/>
      <w:numFmt w:val="decimal"/>
      <w:lvlText w:val="%5)"/>
      <w:lvlJc w:val="left"/>
      <w:pPr>
        <w:tabs>
          <w:tab w:val="num" w:pos="3600"/>
        </w:tabs>
        <w:ind w:left="3600" w:hanging="360"/>
      </w:p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13"/>
    <w:multiLevelType w:val="singleLevel"/>
    <w:tmpl w:val="00000013"/>
    <w:name w:val="WW8Num38"/>
    <w:lvl w:ilvl="0">
      <w:start w:val="1"/>
      <w:numFmt w:val="decimal"/>
      <w:lvlText w:val="%1."/>
      <w:lvlJc w:val="left"/>
      <w:pPr>
        <w:tabs>
          <w:tab w:val="num" w:pos="720"/>
        </w:tabs>
        <w:ind w:left="720" w:hanging="360"/>
      </w:pPr>
    </w:lvl>
  </w:abstractNum>
  <w:abstractNum w:abstractNumId="13">
    <w:nsid w:val="00000014"/>
    <w:multiLevelType w:val="multilevel"/>
    <w:tmpl w:val="00000014"/>
    <w:name w:val="WW8Num39"/>
    <w:lvl w:ilvl="0">
      <w:start w:val="1"/>
      <w:numFmt w:val="decimal"/>
      <w:lvlText w:val="%1."/>
      <w:lvlJc w:val="left"/>
      <w:pPr>
        <w:tabs>
          <w:tab w:val="num" w:pos="720"/>
        </w:tabs>
        <w:ind w:left="720" w:hanging="360"/>
      </w:pPr>
    </w:lvl>
    <w:lvl w:ilvl="1">
      <w:start w:val="1"/>
      <w:numFmt w:val="decimal"/>
      <w:lvlText w:val="%2)"/>
      <w:lvlJc w:val="center"/>
      <w:pPr>
        <w:tabs>
          <w:tab w:val="num" w:pos="1359"/>
        </w:tabs>
        <w:ind w:left="1359" w:hanging="279"/>
      </w:pPr>
    </w:lvl>
    <w:lvl w:ilvl="2">
      <w:start w:val="1"/>
      <w:numFmt w:val="bullet"/>
      <w:lvlText w:val=""/>
      <w:lvlJc w:val="left"/>
      <w:pPr>
        <w:tabs>
          <w:tab w:val="num" w:pos="2377"/>
        </w:tabs>
        <w:ind w:left="2377" w:hanging="397"/>
      </w:pPr>
      <w:rPr>
        <w:rFonts w:ascii="Wingdings" w:hAnsi="Wingdings"/>
      </w:rPr>
    </w:lvl>
    <w:lvl w:ilvl="3">
      <w:start w:val="1"/>
      <w:numFmt w:val="lowerLetter"/>
      <w:lvlText w:val="%4)"/>
      <w:lvlJc w:val="left"/>
      <w:pPr>
        <w:tabs>
          <w:tab w:val="num" w:pos="2880"/>
        </w:tabs>
        <w:ind w:left="2880" w:hanging="360"/>
      </w:pPr>
    </w:lvl>
    <w:lvl w:ilvl="4">
      <w:start w:val="1"/>
      <w:numFmt w:val="bullet"/>
      <w:lvlText w:val=""/>
      <w:lvlJc w:val="left"/>
      <w:pPr>
        <w:tabs>
          <w:tab w:val="num" w:pos="3637"/>
        </w:tabs>
        <w:ind w:left="3637" w:hanging="397"/>
      </w:pPr>
      <w:rPr>
        <w:rFonts w:ascii="Wingdings" w:hAnsi="Wingdings"/>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15"/>
    <w:multiLevelType w:val="singleLevel"/>
    <w:tmpl w:val="00000015"/>
    <w:name w:val="WW8Num42"/>
    <w:lvl w:ilvl="0">
      <w:start w:val="1"/>
      <w:numFmt w:val="decimal"/>
      <w:lvlText w:val="%1."/>
      <w:lvlJc w:val="left"/>
      <w:pPr>
        <w:tabs>
          <w:tab w:val="num" w:pos="720"/>
        </w:tabs>
        <w:ind w:left="720" w:hanging="360"/>
      </w:pPr>
    </w:lvl>
  </w:abstractNum>
  <w:abstractNum w:abstractNumId="15">
    <w:nsid w:val="00000016"/>
    <w:multiLevelType w:val="singleLevel"/>
    <w:tmpl w:val="00000016"/>
    <w:name w:val="WW8Num45"/>
    <w:lvl w:ilvl="0">
      <w:start w:val="1"/>
      <w:numFmt w:val="decimal"/>
      <w:lvlText w:val="%1."/>
      <w:lvlJc w:val="left"/>
      <w:pPr>
        <w:tabs>
          <w:tab w:val="num" w:pos="720"/>
        </w:tabs>
        <w:ind w:left="720" w:hanging="360"/>
      </w:pPr>
    </w:lvl>
  </w:abstractNum>
  <w:abstractNum w:abstractNumId="16">
    <w:nsid w:val="051B1631"/>
    <w:multiLevelType w:val="hybridMultilevel"/>
    <w:tmpl w:val="2676F156"/>
    <w:lvl w:ilvl="0" w:tplc="BFF0DCB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5525687"/>
    <w:multiLevelType w:val="hybridMultilevel"/>
    <w:tmpl w:val="84BA3BB6"/>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F0663BFA">
      <w:start w:val="1"/>
      <w:numFmt w:val="decimal"/>
      <w:lvlText w:val="%3)"/>
      <w:lvlJc w:val="left"/>
      <w:pPr>
        <w:tabs>
          <w:tab w:val="num" w:pos="2604"/>
        </w:tabs>
        <w:ind w:left="2604" w:hanging="624"/>
      </w:pPr>
      <w:rPr>
        <w:rFonts w:hint="default"/>
        <w:b w:val="0"/>
        <w:i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5E26D2D"/>
    <w:multiLevelType w:val="multilevel"/>
    <w:tmpl w:val="CE56474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0AED6169"/>
    <w:multiLevelType w:val="hybridMultilevel"/>
    <w:tmpl w:val="1B3E6106"/>
    <w:lvl w:ilvl="0" w:tplc="04090019">
      <w:start w:val="1"/>
      <w:numFmt w:val="lowerLetter"/>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0">
    <w:nsid w:val="12171EC8"/>
    <w:multiLevelType w:val="multilevel"/>
    <w:tmpl w:val="0916E950"/>
    <w:lvl w:ilvl="0">
      <w:start w:val="1"/>
      <w:numFmt w:val="decimal"/>
      <w:lvlText w:val="%1"/>
      <w:lvlJc w:val="left"/>
      <w:pPr>
        <w:ind w:left="525" w:hanging="525"/>
      </w:pPr>
      <w:rPr>
        <w:rFonts w:hint="default"/>
      </w:rPr>
    </w:lvl>
    <w:lvl w:ilvl="1">
      <w:start w:val="19"/>
      <w:numFmt w:val="bullet"/>
      <w:lvlText w:val="–"/>
      <w:lvlJc w:val="left"/>
      <w:pPr>
        <w:ind w:left="890" w:hanging="525"/>
      </w:pPr>
      <w:rPr>
        <w:rFonts w:ascii="Calibri" w:eastAsia="Times New Roman" w:hAnsi="Calibri" w:cs="Times New Roman" w:hint="default"/>
      </w:rPr>
    </w:lvl>
    <w:lvl w:ilvl="2">
      <w:start w:val="1"/>
      <w:numFmt w:val="decimal"/>
      <w:lvlText w:val="%1.%2.%3"/>
      <w:lvlJc w:val="left"/>
      <w:pPr>
        <w:ind w:left="1450" w:hanging="720"/>
      </w:pPr>
      <w:rPr>
        <w:rFonts w:hint="default"/>
      </w:rPr>
    </w:lvl>
    <w:lvl w:ilvl="3">
      <w:start w:val="1"/>
      <w:numFmt w:val="decimal"/>
      <w:lvlText w:val="%1.%2.%3.%4"/>
      <w:lvlJc w:val="left"/>
      <w:pPr>
        <w:ind w:left="1815" w:hanging="720"/>
      </w:pPr>
      <w:rPr>
        <w:rFonts w:hint="default"/>
      </w:rPr>
    </w:lvl>
    <w:lvl w:ilvl="4">
      <w:start w:val="1"/>
      <w:numFmt w:val="decimal"/>
      <w:lvlText w:val="%1.%2.%3.%4.%5"/>
      <w:lvlJc w:val="left"/>
      <w:pPr>
        <w:ind w:left="2540" w:hanging="1080"/>
      </w:pPr>
      <w:rPr>
        <w:rFonts w:hint="default"/>
      </w:rPr>
    </w:lvl>
    <w:lvl w:ilvl="5">
      <w:start w:val="1"/>
      <w:numFmt w:val="decimal"/>
      <w:lvlText w:val="%1.%2.%3.%4.%5.%6"/>
      <w:lvlJc w:val="left"/>
      <w:pPr>
        <w:ind w:left="2905" w:hanging="1080"/>
      </w:pPr>
      <w:rPr>
        <w:rFonts w:hint="default"/>
      </w:rPr>
    </w:lvl>
    <w:lvl w:ilvl="6">
      <w:start w:val="1"/>
      <w:numFmt w:val="decimal"/>
      <w:lvlText w:val="%1.%2.%3.%4.%5.%6.%7"/>
      <w:lvlJc w:val="left"/>
      <w:pPr>
        <w:ind w:left="3630" w:hanging="1440"/>
      </w:pPr>
      <w:rPr>
        <w:rFonts w:hint="default"/>
      </w:rPr>
    </w:lvl>
    <w:lvl w:ilvl="7">
      <w:start w:val="1"/>
      <w:numFmt w:val="decimal"/>
      <w:lvlText w:val="%1.%2.%3.%4.%5.%6.%7.%8"/>
      <w:lvlJc w:val="left"/>
      <w:pPr>
        <w:ind w:left="3995" w:hanging="1440"/>
      </w:pPr>
      <w:rPr>
        <w:rFonts w:hint="default"/>
      </w:rPr>
    </w:lvl>
    <w:lvl w:ilvl="8">
      <w:start w:val="1"/>
      <w:numFmt w:val="decimal"/>
      <w:lvlText w:val="%1.%2.%3.%4.%5.%6.%7.%8.%9"/>
      <w:lvlJc w:val="left"/>
      <w:pPr>
        <w:ind w:left="4720" w:hanging="1800"/>
      </w:pPr>
      <w:rPr>
        <w:rFonts w:hint="default"/>
      </w:rPr>
    </w:lvl>
  </w:abstractNum>
  <w:abstractNum w:abstractNumId="21">
    <w:nsid w:val="17B82958"/>
    <w:multiLevelType w:val="singleLevel"/>
    <w:tmpl w:val="E3FCF0B8"/>
    <w:lvl w:ilvl="0">
      <w:start w:val="1"/>
      <w:numFmt w:val="lowerLetter"/>
      <w:lvlText w:val="%1."/>
      <w:lvlJc w:val="left"/>
      <w:pPr>
        <w:ind w:left="360" w:hanging="360"/>
      </w:pPr>
      <w:rPr>
        <w:rFonts w:ascii="Calibri" w:hAnsi="Calibri" w:hint="default"/>
        <w:b w:val="0"/>
        <w:i w:val="0"/>
        <w:sz w:val="24"/>
      </w:rPr>
    </w:lvl>
  </w:abstractNum>
  <w:abstractNum w:abstractNumId="22">
    <w:nsid w:val="19F75F2D"/>
    <w:multiLevelType w:val="hybridMultilevel"/>
    <w:tmpl w:val="01962BC6"/>
    <w:lvl w:ilvl="0" w:tplc="79BCC85C">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1D410B5A"/>
    <w:multiLevelType w:val="hybridMultilevel"/>
    <w:tmpl w:val="B7222C30"/>
    <w:lvl w:ilvl="0" w:tplc="08C27C00">
      <w:start w:val="1"/>
      <w:numFmt w:val="decimal"/>
      <w:lvlText w:val="%1."/>
      <w:lvlJc w:val="left"/>
      <w:pPr>
        <w:ind w:left="36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4">
    <w:nsid w:val="20A763E2"/>
    <w:multiLevelType w:val="hybridMultilevel"/>
    <w:tmpl w:val="53148A76"/>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22542D8B"/>
    <w:multiLevelType w:val="multilevel"/>
    <w:tmpl w:val="5ACE0BC0"/>
    <w:lvl w:ilvl="0">
      <w:start w:val="1"/>
      <w:numFmt w:val="lowerLetter"/>
      <w:lvlText w:val="%1."/>
      <w:lvlJc w:val="left"/>
      <w:pPr>
        <w:ind w:left="360" w:hanging="360"/>
      </w:pPr>
      <w:rPr>
        <w:rFonts w:ascii="Calibri" w:hAnsi="Calibri"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nsid w:val="226713D5"/>
    <w:multiLevelType w:val="hybridMultilevel"/>
    <w:tmpl w:val="17686E6C"/>
    <w:lvl w:ilvl="0" w:tplc="E3FCF0B8">
      <w:start w:val="1"/>
      <w:numFmt w:val="lowerLetter"/>
      <w:lvlText w:val="%1."/>
      <w:lvlJc w:val="left"/>
      <w:pPr>
        <w:tabs>
          <w:tab w:val="num" w:pos="1800"/>
        </w:tabs>
        <w:ind w:left="1800" w:hanging="360"/>
      </w:pPr>
      <w:rPr>
        <w:rFonts w:ascii="Calibri" w:hAnsi="Calibri" w:hint="default"/>
        <w:b w:val="0"/>
        <w:i w:val="0"/>
        <w:sz w:val="24"/>
      </w:rPr>
    </w:lvl>
    <w:lvl w:ilvl="1" w:tplc="04090019">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22845DFB"/>
    <w:multiLevelType w:val="multilevel"/>
    <w:tmpl w:val="805E1376"/>
    <w:lvl w:ilvl="0">
      <w:start w:val="1"/>
      <w:numFmt w:val="lowerLetter"/>
      <w:lvlText w:val="%1."/>
      <w:lvlJc w:val="left"/>
      <w:pPr>
        <w:ind w:left="360" w:hanging="360"/>
      </w:pPr>
      <w:rPr>
        <w:rFonts w:ascii="Calibri" w:hAnsi="Calibri" w:hint="default"/>
        <w:b w:val="0"/>
        <w:i w:val="0"/>
        <w:sz w:val="24"/>
      </w:rPr>
    </w:lvl>
    <w:lvl w:ilvl="1">
      <w:start w:val="19"/>
      <w:numFmt w:val="bullet"/>
      <w:lvlText w:val="–"/>
      <w:lvlJc w:val="left"/>
      <w:pPr>
        <w:ind w:left="720" w:hanging="360"/>
      </w:pPr>
      <w:rPr>
        <w:rFonts w:ascii="Calibri" w:eastAsia="Times New Roman" w:hAnsi="Calibri" w:cs="Times New Roman"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nsid w:val="235B04DD"/>
    <w:multiLevelType w:val="hybridMultilevel"/>
    <w:tmpl w:val="7458CAFC"/>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4173727"/>
    <w:multiLevelType w:val="hybridMultilevel"/>
    <w:tmpl w:val="EB408B3C"/>
    <w:lvl w:ilvl="0" w:tplc="9F62FD62">
      <w:start w:val="1"/>
      <w:numFmt w:val="lowerLetter"/>
      <w:lvlText w:val="%1."/>
      <w:lvlJc w:val="left"/>
      <w:pPr>
        <w:tabs>
          <w:tab w:val="num" w:pos="4140"/>
        </w:tabs>
        <w:ind w:left="4140" w:hanging="720"/>
      </w:pPr>
      <w:rPr>
        <w:rFonts w:hint="default"/>
      </w:rPr>
    </w:lvl>
    <w:lvl w:ilvl="1" w:tplc="04090019">
      <w:start w:val="1"/>
      <w:numFmt w:val="lowerLetter"/>
      <w:lvlText w:val="%2."/>
      <w:lvlJc w:val="left"/>
      <w:pPr>
        <w:tabs>
          <w:tab w:val="num" w:pos="1440"/>
        </w:tabs>
        <w:ind w:left="1440" w:hanging="360"/>
      </w:pPr>
    </w:lvl>
    <w:lvl w:ilvl="2" w:tplc="4CCE0C22">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42B309F"/>
    <w:multiLevelType w:val="hybridMultilevel"/>
    <w:tmpl w:val="F0D47F48"/>
    <w:lvl w:ilvl="0" w:tplc="04090011">
      <w:start w:val="1"/>
      <w:numFmt w:val="decimal"/>
      <w:lvlText w:val="%1)"/>
      <w:lvlJc w:val="left"/>
      <w:pPr>
        <w:tabs>
          <w:tab w:val="num" w:pos="2064"/>
        </w:tabs>
        <w:ind w:left="2064" w:hanging="624"/>
      </w:pPr>
      <w:rPr>
        <w:rFonts w:hint="default"/>
      </w:rPr>
    </w:lvl>
    <w:lvl w:ilvl="1" w:tplc="04090017">
      <w:start w:val="1"/>
      <w:numFmt w:val="lowerLetter"/>
      <w:lvlText w:val="%2)"/>
      <w:lvlJc w:val="left"/>
      <w:pPr>
        <w:tabs>
          <w:tab w:val="num" w:pos="2064"/>
        </w:tabs>
        <w:ind w:left="2064" w:hanging="624"/>
      </w:pPr>
      <w:rPr>
        <w:rFonts w:hint="default"/>
      </w:rPr>
    </w:lvl>
    <w:lvl w:ilvl="2" w:tplc="04090005" w:tentative="1">
      <w:start w:val="1"/>
      <w:numFmt w:val="bullet"/>
      <w:lvlText w:val=""/>
      <w:lvlJc w:val="left"/>
      <w:pPr>
        <w:tabs>
          <w:tab w:val="num" w:pos="3373"/>
        </w:tabs>
        <w:ind w:left="3373" w:hanging="360"/>
      </w:pPr>
      <w:rPr>
        <w:rFonts w:ascii="Wingdings" w:hAnsi="Wingdings" w:hint="default"/>
      </w:rPr>
    </w:lvl>
    <w:lvl w:ilvl="3" w:tplc="04090001" w:tentative="1">
      <w:start w:val="1"/>
      <w:numFmt w:val="bullet"/>
      <w:lvlText w:val=""/>
      <w:lvlJc w:val="left"/>
      <w:pPr>
        <w:tabs>
          <w:tab w:val="num" w:pos="4093"/>
        </w:tabs>
        <w:ind w:left="4093" w:hanging="360"/>
      </w:pPr>
      <w:rPr>
        <w:rFonts w:ascii="Symbol" w:hAnsi="Symbol" w:hint="default"/>
      </w:rPr>
    </w:lvl>
    <w:lvl w:ilvl="4" w:tplc="04090003" w:tentative="1">
      <w:start w:val="1"/>
      <w:numFmt w:val="bullet"/>
      <w:lvlText w:val="o"/>
      <w:lvlJc w:val="left"/>
      <w:pPr>
        <w:tabs>
          <w:tab w:val="num" w:pos="4813"/>
        </w:tabs>
        <w:ind w:left="4813" w:hanging="360"/>
      </w:pPr>
      <w:rPr>
        <w:rFonts w:ascii="Courier New" w:hAnsi="Courier New" w:cs="Courier New" w:hint="default"/>
      </w:rPr>
    </w:lvl>
    <w:lvl w:ilvl="5" w:tplc="04090005" w:tentative="1">
      <w:start w:val="1"/>
      <w:numFmt w:val="bullet"/>
      <w:lvlText w:val=""/>
      <w:lvlJc w:val="left"/>
      <w:pPr>
        <w:tabs>
          <w:tab w:val="num" w:pos="5533"/>
        </w:tabs>
        <w:ind w:left="5533" w:hanging="360"/>
      </w:pPr>
      <w:rPr>
        <w:rFonts w:ascii="Wingdings" w:hAnsi="Wingdings" w:hint="default"/>
      </w:rPr>
    </w:lvl>
    <w:lvl w:ilvl="6" w:tplc="04090001" w:tentative="1">
      <w:start w:val="1"/>
      <w:numFmt w:val="bullet"/>
      <w:lvlText w:val=""/>
      <w:lvlJc w:val="left"/>
      <w:pPr>
        <w:tabs>
          <w:tab w:val="num" w:pos="6253"/>
        </w:tabs>
        <w:ind w:left="6253" w:hanging="360"/>
      </w:pPr>
      <w:rPr>
        <w:rFonts w:ascii="Symbol" w:hAnsi="Symbol" w:hint="default"/>
      </w:rPr>
    </w:lvl>
    <w:lvl w:ilvl="7" w:tplc="04090003" w:tentative="1">
      <w:start w:val="1"/>
      <w:numFmt w:val="bullet"/>
      <w:lvlText w:val="o"/>
      <w:lvlJc w:val="left"/>
      <w:pPr>
        <w:tabs>
          <w:tab w:val="num" w:pos="6973"/>
        </w:tabs>
        <w:ind w:left="6973" w:hanging="360"/>
      </w:pPr>
      <w:rPr>
        <w:rFonts w:ascii="Courier New" w:hAnsi="Courier New" w:cs="Courier New" w:hint="default"/>
      </w:rPr>
    </w:lvl>
    <w:lvl w:ilvl="8" w:tplc="04090005" w:tentative="1">
      <w:start w:val="1"/>
      <w:numFmt w:val="bullet"/>
      <w:lvlText w:val=""/>
      <w:lvlJc w:val="left"/>
      <w:pPr>
        <w:tabs>
          <w:tab w:val="num" w:pos="7693"/>
        </w:tabs>
        <w:ind w:left="7693" w:hanging="360"/>
      </w:pPr>
      <w:rPr>
        <w:rFonts w:ascii="Wingdings" w:hAnsi="Wingdings" w:hint="default"/>
      </w:rPr>
    </w:lvl>
  </w:abstractNum>
  <w:abstractNum w:abstractNumId="31">
    <w:nsid w:val="257E0905"/>
    <w:multiLevelType w:val="hybridMultilevel"/>
    <w:tmpl w:val="64D0E266"/>
    <w:lvl w:ilvl="0" w:tplc="7B667150">
      <w:start w:val="1"/>
      <w:numFmt w:val="upperLetter"/>
      <w:lvlText w:val="%1."/>
      <w:lvlJc w:val="left"/>
      <w:pPr>
        <w:ind w:left="360" w:hanging="360"/>
      </w:pPr>
      <w:rPr>
        <w:rFonts w:hint="default"/>
        <w:b/>
        <w:i w:val="0"/>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264A1954"/>
    <w:multiLevelType w:val="hybridMultilevel"/>
    <w:tmpl w:val="9A1214A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273B3028"/>
    <w:multiLevelType w:val="hybridMultilevel"/>
    <w:tmpl w:val="4678DD4A"/>
    <w:lvl w:ilvl="0" w:tplc="E12282A0">
      <w:start w:val="1"/>
      <w:numFmt w:val="upperRoman"/>
      <w:lvlText w:val="%1."/>
      <w:lvlJc w:val="left"/>
      <w:pPr>
        <w:tabs>
          <w:tab w:val="num" w:pos="1080"/>
        </w:tabs>
        <w:ind w:left="1080" w:hanging="720"/>
      </w:pPr>
      <w:rPr>
        <w:rFonts w:hint="default"/>
      </w:rPr>
    </w:lvl>
    <w:lvl w:ilvl="1" w:tplc="F0663BFA">
      <w:start w:val="1"/>
      <w:numFmt w:val="decimal"/>
      <w:lvlText w:val="%2)"/>
      <w:lvlJc w:val="left"/>
      <w:pPr>
        <w:tabs>
          <w:tab w:val="num" w:pos="1080"/>
        </w:tabs>
        <w:ind w:left="1080" w:hanging="720"/>
      </w:pPr>
      <w:rPr>
        <w:rFonts w:hint="default"/>
        <w:b w:val="0"/>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7C67F4F"/>
    <w:multiLevelType w:val="hybridMultilevel"/>
    <w:tmpl w:val="2B22052C"/>
    <w:lvl w:ilvl="0" w:tplc="04090017">
      <w:start w:val="1"/>
      <w:numFmt w:val="lowerLetter"/>
      <w:lvlText w:val="%1)"/>
      <w:lvlJc w:val="left"/>
      <w:pPr>
        <w:tabs>
          <w:tab w:val="num" w:pos="2120"/>
        </w:tabs>
        <w:ind w:left="2120" w:hanging="624"/>
      </w:pPr>
      <w:rPr>
        <w:rFonts w:hint="default"/>
      </w:rPr>
    </w:lvl>
    <w:lvl w:ilvl="1" w:tplc="04090003">
      <w:start w:val="1"/>
      <w:numFmt w:val="bullet"/>
      <w:lvlText w:val="o"/>
      <w:lvlJc w:val="left"/>
      <w:pPr>
        <w:tabs>
          <w:tab w:val="num" w:pos="2709"/>
        </w:tabs>
        <w:ind w:left="2709" w:hanging="360"/>
      </w:pPr>
      <w:rPr>
        <w:rFonts w:ascii="Courier New" w:hAnsi="Courier New" w:cs="Courier New" w:hint="default"/>
      </w:rPr>
    </w:lvl>
    <w:lvl w:ilvl="2" w:tplc="04090005">
      <w:start w:val="1"/>
      <w:numFmt w:val="bullet"/>
      <w:lvlText w:val=""/>
      <w:lvlJc w:val="left"/>
      <w:pPr>
        <w:tabs>
          <w:tab w:val="num" w:pos="3429"/>
        </w:tabs>
        <w:ind w:left="3429" w:hanging="360"/>
      </w:pPr>
      <w:rPr>
        <w:rFonts w:ascii="Wingdings" w:hAnsi="Wingdings" w:hint="default"/>
      </w:rPr>
    </w:lvl>
    <w:lvl w:ilvl="3" w:tplc="04090001" w:tentative="1">
      <w:start w:val="1"/>
      <w:numFmt w:val="bullet"/>
      <w:lvlText w:val=""/>
      <w:lvlJc w:val="left"/>
      <w:pPr>
        <w:tabs>
          <w:tab w:val="num" w:pos="4149"/>
        </w:tabs>
        <w:ind w:left="4149" w:hanging="360"/>
      </w:pPr>
      <w:rPr>
        <w:rFonts w:ascii="Symbol" w:hAnsi="Symbol" w:hint="default"/>
      </w:rPr>
    </w:lvl>
    <w:lvl w:ilvl="4" w:tplc="04090003" w:tentative="1">
      <w:start w:val="1"/>
      <w:numFmt w:val="bullet"/>
      <w:lvlText w:val="o"/>
      <w:lvlJc w:val="left"/>
      <w:pPr>
        <w:tabs>
          <w:tab w:val="num" w:pos="4869"/>
        </w:tabs>
        <w:ind w:left="4869" w:hanging="360"/>
      </w:pPr>
      <w:rPr>
        <w:rFonts w:ascii="Courier New" w:hAnsi="Courier New" w:cs="Courier New" w:hint="default"/>
      </w:rPr>
    </w:lvl>
    <w:lvl w:ilvl="5" w:tplc="04090005" w:tentative="1">
      <w:start w:val="1"/>
      <w:numFmt w:val="bullet"/>
      <w:lvlText w:val=""/>
      <w:lvlJc w:val="left"/>
      <w:pPr>
        <w:tabs>
          <w:tab w:val="num" w:pos="5589"/>
        </w:tabs>
        <w:ind w:left="5589" w:hanging="360"/>
      </w:pPr>
      <w:rPr>
        <w:rFonts w:ascii="Wingdings" w:hAnsi="Wingdings" w:hint="default"/>
      </w:rPr>
    </w:lvl>
    <w:lvl w:ilvl="6" w:tplc="04090001" w:tentative="1">
      <w:start w:val="1"/>
      <w:numFmt w:val="bullet"/>
      <w:lvlText w:val=""/>
      <w:lvlJc w:val="left"/>
      <w:pPr>
        <w:tabs>
          <w:tab w:val="num" w:pos="6309"/>
        </w:tabs>
        <w:ind w:left="6309" w:hanging="360"/>
      </w:pPr>
      <w:rPr>
        <w:rFonts w:ascii="Symbol" w:hAnsi="Symbol" w:hint="default"/>
      </w:rPr>
    </w:lvl>
    <w:lvl w:ilvl="7" w:tplc="04090003" w:tentative="1">
      <w:start w:val="1"/>
      <w:numFmt w:val="bullet"/>
      <w:lvlText w:val="o"/>
      <w:lvlJc w:val="left"/>
      <w:pPr>
        <w:tabs>
          <w:tab w:val="num" w:pos="7029"/>
        </w:tabs>
        <w:ind w:left="7029" w:hanging="360"/>
      </w:pPr>
      <w:rPr>
        <w:rFonts w:ascii="Courier New" w:hAnsi="Courier New" w:cs="Courier New" w:hint="default"/>
      </w:rPr>
    </w:lvl>
    <w:lvl w:ilvl="8" w:tplc="04090005" w:tentative="1">
      <w:start w:val="1"/>
      <w:numFmt w:val="bullet"/>
      <w:lvlText w:val=""/>
      <w:lvlJc w:val="left"/>
      <w:pPr>
        <w:tabs>
          <w:tab w:val="num" w:pos="7749"/>
        </w:tabs>
        <w:ind w:left="7749" w:hanging="360"/>
      </w:pPr>
      <w:rPr>
        <w:rFonts w:ascii="Wingdings" w:hAnsi="Wingdings" w:hint="default"/>
      </w:rPr>
    </w:lvl>
  </w:abstractNum>
  <w:abstractNum w:abstractNumId="35">
    <w:nsid w:val="2E4A1A0F"/>
    <w:multiLevelType w:val="hybridMultilevel"/>
    <w:tmpl w:val="BD9EF18A"/>
    <w:lvl w:ilvl="0" w:tplc="E3FCF0B8">
      <w:start w:val="1"/>
      <w:numFmt w:val="lowerLetter"/>
      <w:lvlText w:val="%1."/>
      <w:lvlJc w:val="left"/>
      <w:pPr>
        <w:tabs>
          <w:tab w:val="num" w:pos="1080"/>
        </w:tabs>
        <w:ind w:left="1080" w:hanging="360"/>
      </w:pPr>
      <w:rPr>
        <w:rFonts w:ascii="Calibri" w:hAnsi="Calibri"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2F5D4455"/>
    <w:multiLevelType w:val="multilevel"/>
    <w:tmpl w:val="9EAA609C"/>
    <w:lvl w:ilvl="0">
      <w:start w:val="1"/>
      <w:numFmt w:val="lowerLetter"/>
      <w:lvlText w:val="%1."/>
      <w:lvlJc w:val="left"/>
      <w:pPr>
        <w:ind w:left="360" w:hanging="360"/>
      </w:pPr>
      <w:rPr>
        <w:rFonts w:ascii="Calibri" w:hAnsi="Calibri"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7">
    <w:nsid w:val="2FE0645B"/>
    <w:multiLevelType w:val="hybridMultilevel"/>
    <w:tmpl w:val="9ADA1724"/>
    <w:lvl w:ilvl="0" w:tplc="DA3251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0684E6A"/>
    <w:multiLevelType w:val="hybridMultilevel"/>
    <w:tmpl w:val="1D78C8F8"/>
    <w:lvl w:ilvl="0" w:tplc="E3FCF0B8">
      <w:start w:val="1"/>
      <w:numFmt w:val="lowerLetter"/>
      <w:lvlText w:val="%1."/>
      <w:lvlJc w:val="left"/>
      <w:pPr>
        <w:tabs>
          <w:tab w:val="num" w:pos="1080"/>
        </w:tabs>
        <w:ind w:left="1080" w:hanging="360"/>
      </w:pPr>
      <w:rPr>
        <w:rFonts w:ascii="Calibri" w:hAnsi="Calibri"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32EC475A"/>
    <w:multiLevelType w:val="hybridMultilevel"/>
    <w:tmpl w:val="126C1304"/>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35291DE6"/>
    <w:multiLevelType w:val="hybridMultilevel"/>
    <w:tmpl w:val="8782FDDA"/>
    <w:lvl w:ilvl="0" w:tplc="E3FCF0B8">
      <w:start w:val="1"/>
      <w:numFmt w:val="lowerLetter"/>
      <w:lvlText w:val="%1."/>
      <w:lvlJc w:val="left"/>
      <w:pPr>
        <w:tabs>
          <w:tab w:val="num" w:pos="1080"/>
        </w:tabs>
        <w:ind w:left="1080" w:hanging="360"/>
      </w:pPr>
      <w:rPr>
        <w:rFonts w:ascii="Calibri" w:hAnsi="Calibri" w:hint="default"/>
        <w:b w:val="0"/>
        <w:i w:val="0"/>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37B01FD9"/>
    <w:multiLevelType w:val="hybridMultilevel"/>
    <w:tmpl w:val="8EE44D6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8154693"/>
    <w:multiLevelType w:val="multilevel"/>
    <w:tmpl w:val="77825076"/>
    <w:lvl w:ilvl="0">
      <w:start w:val="1"/>
      <w:numFmt w:val="lowerLetter"/>
      <w:lvlText w:val="%1."/>
      <w:lvlJc w:val="left"/>
      <w:pPr>
        <w:ind w:left="360" w:hanging="360"/>
      </w:pPr>
      <w:rPr>
        <w:rFonts w:ascii="Calibri" w:hAnsi="Calibri"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3">
    <w:nsid w:val="386A0897"/>
    <w:multiLevelType w:val="hybridMultilevel"/>
    <w:tmpl w:val="566E562C"/>
    <w:lvl w:ilvl="0" w:tplc="E3FCF0B8">
      <w:start w:val="1"/>
      <w:numFmt w:val="lowerLetter"/>
      <w:lvlText w:val="%1."/>
      <w:lvlJc w:val="left"/>
      <w:pPr>
        <w:tabs>
          <w:tab w:val="num" w:pos="648"/>
        </w:tabs>
        <w:ind w:left="648" w:hanging="360"/>
      </w:pPr>
      <w:rPr>
        <w:rFonts w:ascii="Calibri" w:hAnsi="Calibri" w:hint="default"/>
        <w:b w:val="0"/>
        <w:i w:val="0"/>
        <w:sz w:val="24"/>
      </w:rPr>
    </w:lvl>
    <w:lvl w:ilvl="1" w:tplc="78FC0190">
      <w:start w:val="1"/>
      <w:numFmt w:val="bullet"/>
      <w:lvlText w:val="-"/>
      <w:lvlJc w:val="left"/>
      <w:pPr>
        <w:tabs>
          <w:tab w:val="num" w:pos="1368"/>
        </w:tabs>
        <w:ind w:left="1368" w:hanging="360"/>
      </w:pPr>
      <w:rPr>
        <w:rFonts w:ascii="Times New Roman" w:eastAsia="MS Mincho" w:hAnsi="Times New Roman" w:cs="Times New Roman"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44">
    <w:nsid w:val="38886F54"/>
    <w:multiLevelType w:val="hybridMultilevel"/>
    <w:tmpl w:val="E7DED35A"/>
    <w:lvl w:ilvl="0" w:tplc="382EBD8A">
      <w:start w:val="1"/>
      <w:numFmt w:val="decimal"/>
      <w:lvlText w:val="%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8AE3619"/>
    <w:multiLevelType w:val="hybridMultilevel"/>
    <w:tmpl w:val="5D1A3E5A"/>
    <w:lvl w:ilvl="0" w:tplc="E3FCF0B8">
      <w:start w:val="1"/>
      <w:numFmt w:val="lowerLetter"/>
      <w:lvlText w:val="%1."/>
      <w:lvlJc w:val="left"/>
      <w:pPr>
        <w:tabs>
          <w:tab w:val="num" w:pos="375"/>
        </w:tabs>
        <w:ind w:left="375" w:hanging="375"/>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3939057F"/>
    <w:multiLevelType w:val="hybridMultilevel"/>
    <w:tmpl w:val="ACC20C7E"/>
    <w:lvl w:ilvl="0" w:tplc="E3FCF0B8">
      <w:start w:val="1"/>
      <w:numFmt w:val="lowerLetter"/>
      <w:lvlText w:val="%1."/>
      <w:lvlJc w:val="left"/>
      <w:pPr>
        <w:ind w:left="1080" w:hanging="360"/>
      </w:pPr>
      <w:rPr>
        <w:rFonts w:ascii="Calibri" w:hAnsi="Calibri"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9930AD8"/>
    <w:multiLevelType w:val="hybridMultilevel"/>
    <w:tmpl w:val="7ADCEADE"/>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nsid w:val="39FD4C3D"/>
    <w:multiLevelType w:val="hybridMultilevel"/>
    <w:tmpl w:val="F79255B8"/>
    <w:lvl w:ilvl="0" w:tplc="6742BCCC">
      <w:start w:val="1"/>
      <w:numFmt w:val="lowerLetter"/>
      <w:lvlText w:val="%1."/>
      <w:lvlJc w:val="left"/>
      <w:pPr>
        <w:ind w:left="1080" w:hanging="360"/>
      </w:pPr>
      <w:rPr>
        <w:rFonts w:ascii="Calibri" w:hAnsi="Calibri"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C676AC8"/>
    <w:multiLevelType w:val="hybridMultilevel"/>
    <w:tmpl w:val="B680DD60"/>
    <w:lvl w:ilvl="0" w:tplc="04090011">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FB248E0"/>
    <w:multiLevelType w:val="hybridMultilevel"/>
    <w:tmpl w:val="D4C66000"/>
    <w:lvl w:ilvl="0" w:tplc="9F62FD62">
      <w:start w:val="1"/>
      <w:numFmt w:val="lowerLetter"/>
      <w:lvlText w:val="%1."/>
      <w:lvlJc w:val="left"/>
      <w:pPr>
        <w:tabs>
          <w:tab w:val="num" w:pos="4140"/>
        </w:tabs>
        <w:ind w:left="4140" w:hanging="720"/>
      </w:pPr>
      <w:rPr>
        <w:rFonts w:hint="default"/>
      </w:r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0EE2FE4"/>
    <w:multiLevelType w:val="hybridMultilevel"/>
    <w:tmpl w:val="1B3E6106"/>
    <w:lvl w:ilvl="0" w:tplc="04090019">
      <w:start w:val="1"/>
      <w:numFmt w:val="lowerLetter"/>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52">
    <w:nsid w:val="42F27973"/>
    <w:multiLevelType w:val="hybridMultilevel"/>
    <w:tmpl w:val="0DEA2C42"/>
    <w:lvl w:ilvl="0" w:tplc="746AA3D2">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53">
    <w:nsid w:val="43DF796A"/>
    <w:multiLevelType w:val="multilevel"/>
    <w:tmpl w:val="3F4E112A"/>
    <w:lvl w:ilvl="0">
      <w:start w:val="1"/>
      <w:numFmt w:val="lowerLetter"/>
      <w:lvlText w:val="%1."/>
      <w:lvlJc w:val="left"/>
      <w:pPr>
        <w:ind w:left="360" w:hanging="360"/>
      </w:pPr>
      <w:rPr>
        <w:rFonts w:ascii="Calibri" w:hAnsi="Calibri" w:hint="default"/>
        <w:b w:val="0"/>
        <w:i w:val="0"/>
        <w:sz w:val="24"/>
      </w:rPr>
    </w:lvl>
    <w:lvl w:ilvl="1">
      <w:start w:val="19"/>
      <w:numFmt w:val="bullet"/>
      <w:lvlText w:val="–"/>
      <w:lvlJc w:val="left"/>
      <w:pPr>
        <w:ind w:left="720" w:hanging="360"/>
      </w:pPr>
      <w:rPr>
        <w:rFonts w:ascii="Calibri" w:eastAsia="Times New Roman" w:hAnsi="Calibri" w:cs="Times New Roman"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4">
    <w:nsid w:val="45CA0AC0"/>
    <w:multiLevelType w:val="hybridMultilevel"/>
    <w:tmpl w:val="122687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473B5EC0"/>
    <w:multiLevelType w:val="hybridMultilevel"/>
    <w:tmpl w:val="77A436A4"/>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F0663BFA">
      <w:start w:val="1"/>
      <w:numFmt w:val="decimal"/>
      <w:lvlText w:val="%3)"/>
      <w:lvlJc w:val="left"/>
      <w:pPr>
        <w:tabs>
          <w:tab w:val="num" w:pos="2604"/>
        </w:tabs>
        <w:ind w:left="2604" w:hanging="624"/>
      </w:pPr>
      <w:rPr>
        <w:rFonts w:hint="default"/>
        <w:b w:val="0"/>
        <w:i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482E607F"/>
    <w:multiLevelType w:val="hybridMultilevel"/>
    <w:tmpl w:val="7298A668"/>
    <w:lvl w:ilvl="0" w:tplc="461E4AC4">
      <w:start w:val="19"/>
      <w:numFmt w:val="bullet"/>
      <w:lvlText w:val="–"/>
      <w:lvlJc w:val="left"/>
      <w:pPr>
        <w:tabs>
          <w:tab w:val="num" w:pos="2705"/>
        </w:tabs>
        <w:ind w:left="2705" w:hanging="720"/>
      </w:pPr>
      <w:rPr>
        <w:rFonts w:ascii="Calibri" w:eastAsia="Times New Roman" w:hAnsi="Calibri" w:cs="Times New Roman" w:hint="default"/>
      </w:rPr>
    </w:lvl>
    <w:lvl w:ilvl="1" w:tplc="04090019" w:tentative="1">
      <w:start w:val="1"/>
      <w:numFmt w:val="lowerLetter"/>
      <w:lvlText w:val="%2."/>
      <w:lvlJc w:val="left"/>
      <w:pPr>
        <w:tabs>
          <w:tab w:val="num" w:pos="545"/>
        </w:tabs>
        <w:ind w:left="545" w:hanging="360"/>
      </w:pPr>
    </w:lvl>
    <w:lvl w:ilvl="2" w:tplc="0409001B" w:tentative="1">
      <w:start w:val="1"/>
      <w:numFmt w:val="lowerRoman"/>
      <w:lvlText w:val="%3."/>
      <w:lvlJc w:val="right"/>
      <w:pPr>
        <w:tabs>
          <w:tab w:val="num" w:pos="1265"/>
        </w:tabs>
        <w:ind w:left="1265" w:hanging="180"/>
      </w:pPr>
    </w:lvl>
    <w:lvl w:ilvl="3" w:tplc="0409000F" w:tentative="1">
      <w:start w:val="1"/>
      <w:numFmt w:val="decimal"/>
      <w:lvlText w:val="%4."/>
      <w:lvlJc w:val="left"/>
      <w:pPr>
        <w:tabs>
          <w:tab w:val="num" w:pos="1985"/>
        </w:tabs>
        <w:ind w:left="1985" w:hanging="360"/>
      </w:pPr>
    </w:lvl>
    <w:lvl w:ilvl="4" w:tplc="04090019" w:tentative="1">
      <w:start w:val="1"/>
      <w:numFmt w:val="lowerLetter"/>
      <w:lvlText w:val="%5."/>
      <w:lvlJc w:val="left"/>
      <w:pPr>
        <w:tabs>
          <w:tab w:val="num" w:pos="2705"/>
        </w:tabs>
        <w:ind w:left="2705" w:hanging="360"/>
      </w:pPr>
    </w:lvl>
    <w:lvl w:ilvl="5" w:tplc="0409001B" w:tentative="1">
      <w:start w:val="1"/>
      <w:numFmt w:val="lowerRoman"/>
      <w:lvlText w:val="%6."/>
      <w:lvlJc w:val="right"/>
      <w:pPr>
        <w:tabs>
          <w:tab w:val="num" w:pos="3425"/>
        </w:tabs>
        <w:ind w:left="3425" w:hanging="180"/>
      </w:pPr>
    </w:lvl>
    <w:lvl w:ilvl="6" w:tplc="0409000F" w:tentative="1">
      <w:start w:val="1"/>
      <w:numFmt w:val="decimal"/>
      <w:lvlText w:val="%7."/>
      <w:lvlJc w:val="left"/>
      <w:pPr>
        <w:tabs>
          <w:tab w:val="num" w:pos="4145"/>
        </w:tabs>
        <w:ind w:left="4145" w:hanging="360"/>
      </w:pPr>
    </w:lvl>
    <w:lvl w:ilvl="7" w:tplc="04090019" w:tentative="1">
      <w:start w:val="1"/>
      <w:numFmt w:val="lowerLetter"/>
      <w:lvlText w:val="%8."/>
      <w:lvlJc w:val="left"/>
      <w:pPr>
        <w:tabs>
          <w:tab w:val="num" w:pos="4865"/>
        </w:tabs>
        <w:ind w:left="4865" w:hanging="360"/>
      </w:pPr>
    </w:lvl>
    <w:lvl w:ilvl="8" w:tplc="0409001B" w:tentative="1">
      <w:start w:val="1"/>
      <w:numFmt w:val="lowerRoman"/>
      <w:lvlText w:val="%9."/>
      <w:lvlJc w:val="right"/>
      <w:pPr>
        <w:tabs>
          <w:tab w:val="num" w:pos="5585"/>
        </w:tabs>
        <w:ind w:left="5585" w:hanging="180"/>
      </w:pPr>
    </w:lvl>
  </w:abstractNum>
  <w:abstractNum w:abstractNumId="57">
    <w:nsid w:val="4A3E7AA2"/>
    <w:multiLevelType w:val="hybridMultilevel"/>
    <w:tmpl w:val="7B4CA94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D9176C1"/>
    <w:multiLevelType w:val="hybridMultilevel"/>
    <w:tmpl w:val="53B01090"/>
    <w:lvl w:ilvl="0" w:tplc="9DB01412">
      <w:start w:val="1"/>
      <w:numFmt w:val="decimal"/>
      <w:lvlText w:val="%1."/>
      <w:lvlJc w:val="left"/>
      <w:pPr>
        <w:ind w:left="720" w:hanging="360"/>
      </w:pPr>
      <w:rPr>
        <w:rFonts w:hint="default"/>
        <w:b w:val="0"/>
        <w:i w:val="0"/>
        <w:sz w:val="24"/>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9">
    <w:nsid w:val="4DC41EB8"/>
    <w:multiLevelType w:val="multilevel"/>
    <w:tmpl w:val="7A5EFCA0"/>
    <w:lvl w:ilvl="0">
      <w:start w:val="1"/>
      <w:numFmt w:val="decimal"/>
      <w:lvlText w:val="%1"/>
      <w:lvlJc w:val="left"/>
      <w:pPr>
        <w:ind w:left="360" w:hanging="360"/>
      </w:pPr>
      <w:rPr>
        <w:rFonts w:hint="default"/>
      </w:rPr>
    </w:lvl>
    <w:lvl w:ilvl="1">
      <w:start w:val="19"/>
      <w:numFmt w:val="bullet"/>
      <w:lvlText w:val="–"/>
      <w:lvlJc w:val="left"/>
      <w:pPr>
        <w:ind w:left="720" w:hanging="360"/>
      </w:pPr>
      <w:rPr>
        <w:rFonts w:ascii="Calibri" w:eastAsia="Times New Roman" w:hAnsi="Calibri"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nsid w:val="4DD065D4"/>
    <w:multiLevelType w:val="hybridMultilevel"/>
    <w:tmpl w:val="613236D8"/>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nsid w:val="4FCA4AB1"/>
    <w:multiLevelType w:val="hybridMultilevel"/>
    <w:tmpl w:val="2C2A9934"/>
    <w:lvl w:ilvl="0" w:tplc="0409000F">
      <w:start w:val="1"/>
      <w:numFmt w:val="decimal"/>
      <w:lvlText w:val="%1."/>
      <w:lvlJc w:val="left"/>
      <w:pPr>
        <w:tabs>
          <w:tab w:val="num" w:pos="720"/>
        </w:tabs>
        <w:ind w:left="720" w:hanging="360"/>
      </w:pPr>
    </w:lvl>
    <w:lvl w:ilvl="1" w:tplc="078E2460">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16D0B71"/>
    <w:multiLevelType w:val="hybridMultilevel"/>
    <w:tmpl w:val="23105DB0"/>
    <w:lvl w:ilvl="0" w:tplc="23749044">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3">
    <w:nsid w:val="5237488D"/>
    <w:multiLevelType w:val="hybridMultilevel"/>
    <w:tmpl w:val="2512A178"/>
    <w:lvl w:ilvl="0" w:tplc="E3FCF0B8">
      <w:start w:val="1"/>
      <w:numFmt w:val="lowerLetter"/>
      <w:lvlText w:val="%1."/>
      <w:lvlJc w:val="left"/>
      <w:pPr>
        <w:ind w:left="360" w:hanging="360"/>
      </w:pPr>
      <w:rPr>
        <w:rFonts w:ascii="Calibri" w:hAnsi="Calibri" w:hint="default"/>
        <w:b w:val="0"/>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24B46A9"/>
    <w:multiLevelType w:val="hybridMultilevel"/>
    <w:tmpl w:val="A33CE85A"/>
    <w:lvl w:ilvl="0" w:tplc="7B667150">
      <w:start w:val="1"/>
      <w:numFmt w:val="upperLetter"/>
      <w:lvlText w:val="%1."/>
      <w:lvlJc w:val="left"/>
      <w:pPr>
        <w:tabs>
          <w:tab w:val="num" w:pos="360"/>
        </w:tabs>
        <w:ind w:left="360" w:hanging="360"/>
      </w:pPr>
      <w:rPr>
        <w:rFonts w:hint="default"/>
        <w:b/>
      </w:rPr>
    </w:lvl>
    <w:lvl w:ilvl="1" w:tplc="C36C8A4A">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48D6D78"/>
    <w:multiLevelType w:val="multilevel"/>
    <w:tmpl w:val="155CEC8C"/>
    <w:lvl w:ilvl="0">
      <w:start w:val="1"/>
      <w:numFmt w:val="decimal"/>
      <w:lvlText w:val="%1."/>
      <w:lvlJc w:val="left"/>
      <w:pPr>
        <w:tabs>
          <w:tab w:val="num" w:pos="720"/>
        </w:tabs>
        <w:ind w:left="720" w:hanging="360"/>
      </w:pPr>
      <w:rPr>
        <w:b w:val="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6">
    <w:nsid w:val="57B15A43"/>
    <w:multiLevelType w:val="hybridMultilevel"/>
    <w:tmpl w:val="1B3E6106"/>
    <w:lvl w:ilvl="0" w:tplc="04090019">
      <w:start w:val="1"/>
      <w:numFmt w:val="lowerLetter"/>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67">
    <w:nsid w:val="58BF6BE4"/>
    <w:multiLevelType w:val="hybridMultilevel"/>
    <w:tmpl w:val="B6D203A6"/>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04090019">
      <w:start w:val="1"/>
      <w:numFmt w:val="lowerLetter"/>
      <w:lvlText w:val="%3."/>
      <w:lvlJc w:val="left"/>
      <w:pPr>
        <w:tabs>
          <w:tab w:val="num" w:pos="2604"/>
        </w:tabs>
        <w:ind w:left="2604" w:hanging="62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9222793"/>
    <w:multiLevelType w:val="hybridMultilevel"/>
    <w:tmpl w:val="BED44340"/>
    <w:lvl w:ilvl="0" w:tplc="461E4AC4">
      <w:start w:val="19"/>
      <w:numFmt w:val="bullet"/>
      <w:lvlText w:val="–"/>
      <w:lvlJc w:val="left"/>
      <w:pPr>
        <w:ind w:left="720" w:hanging="360"/>
      </w:pPr>
      <w:rPr>
        <w:rFonts w:ascii="Calibri" w:eastAsia="Times New Roman" w:hAnsi="Calibri" w:cs="Times New Roman" w:hint="default"/>
        <w:b w:val="0"/>
        <w:i w:val="0"/>
        <w:sz w:val="24"/>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9">
    <w:nsid w:val="5AE53A4B"/>
    <w:multiLevelType w:val="hybridMultilevel"/>
    <w:tmpl w:val="4100109C"/>
    <w:lvl w:ilvl="0" w:tplc="461E4AC4">
      <w:start w:val="19"/>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B3F4DC4"/>
    <w:multiLevelType w:val="hybridMultilevel"/>
    <w:tmpl w:val="ABDCC400"/>
    <w:lvl w:ilvl="0" w:tplc="FB9E7252">
      <w:start w:val="1"/>
      <w:numFmt w:val="decimal"/>
      <w:lvlText w:val="%1."/>
      <w:lvlJc w:val="left"/>
      <w:pPr>
        <w:ind w:left="1487" w:hanging="360"/>
      </w:pPr>
      <w:rPr>
        <w:rFonts w:hint="default"/>
      </w:r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71">
    <w:nsid w:val="5CC65A83"/>
    <w:multiLevelType w:val="hybridMultilevel"/>
    <w:tmpl w:val="344CD0C4"/>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nsid w:val="634E721D"/>
    <w:multiLevelType w:val="hybridMultilevel"/>
    <w:tmpl w:val="34B2FA08"/>
    <w:lvl w:ilvl="0" w:tplc="4D38F216">
      <w:start w:val="1"/>
      <w:numFmt w:val="decimal"/>
      <w:lvlText w:val="%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39D40EB"/>
    <w:multiLevelType w:val="hybridMultilevel"/>
    <w:tmpl w:val="4EEC1556"/>
    <w:lvl w:ilvl="0" w:tplc="04090017">
      <w:start w:val="1"/>
      <w:numFmt w:val="lowerLetter"/>
      <w:lvlText w:val="%1)"/>
      <w:lvlJc w:val="left"/>
      <w:pPr>
        <w:tabs>
          <w:tab w:val="num" w:pos="2120"/>
        </w:tabs>
        <w:ind w:left="2120" w:hanging="624"/>
      </w:pPr>
      <w:rPr>
        <w:rFonts w:hint="default"/>
      </w:rPr>
    </w:lvl>
    <w:lvl w:ilvl="1" w:tplc="04090003">
      <w:start w:val="1"/>
      <w:numFmt w:val="bullet"/>
      <w:lvlText w:val="o"/>
      <w:lvlJc w:val="left"/>
      <w:pPr>
        <w:tabs>
          <w:tab w:val="num" w:pos="2709"/>
        </w:tabs>
        <w:ind w:left="2709" w:hanging="360"/>
      </w:pPr>
      <w:rPr>
        <w:rFonts w:ascii="Courier New" w:hAnsi="Courier New" w:cs="Courier New" w:hint="default"/>
      </w:rPr>
    </w:lvl>
    <w:lvl w:ilvl="2" w:tplc="04090005" w:tentative="1">
      <w:start w:val="1"/>
      <w:numFmt w:val="bullet"/>
      <w:lvlText w:val=""/>
      <w:lvlJc w:val="left"/>
      <w:pPr>
        <w:tabs>
          <w:tab w:val="num" w:pos="3429"/>
        </w:tabs>
        <w:ind w:left="3429" w:hanging="360"/>
      </w:pPr>
      <w:rPr>
        <w:rFonts w:ascii="Wingdings" w:hAnsi="Wingdings" w:hint="default"/>
      </w:rPr>
    </w:lvl>
    <w:lvl w:ilvl="3" w:tplc="04090001" w:tentative="1">
      <w:start w:val="1"/>
      <w:numFmt w:val="bullet"/>
      <w:lvlText w:val=""/>
      <w:lvlJc w:val="left"/>
      <w:pPr>
        <w:tabs>
          <w:tab w:val="num" w:pos="4149"/>
        </w:tabs>
        <w:ind w:left="4149" w:hanging="360"/>
      </w:pPr>
      <w:rPr>
        <w:rFonts w:ascii="Symbol" w:hAnsi="Symbol" w:hint="default"/>
      </w:rPr>
    </w:lvl>
    <w:lvl w:ilvl="4" w:tplc="04090003" w:tentative="1">
      <w:start w:val="1"/>
      <w:numFmt w:val="bullet"/>
      <w:lvlText w:val="o"/>
      <w:lvlJc w:val="left"/>
      <w:pPr>
        <w:tabs>
          <w:tab w:val="num" w:pos="4869"/>
        </w:tabs>
        <w:ind w:left="4869" w:hanging="360"/>
      </w:pPr>
      <w:rPr>
        <w:rFonts w:ascii="Courier New" w:hAnsi="Courier New" w:cs="Courier New" w:hint="default"/>
      </w:rPr>
    </w:lvl>
    <w:lvl w:ilvl="5" w:tplc="04090005" w:tentative="1">
      <w:start w:val="1"/>
      <w:numFmt w:val="bullet"/>
      <w:lvlText w:val=""/>
      <w:lvlJc w:val="left"/>
      <w:pPr>
        <w:tabs>
          <w:tab w:val="num" w:pos="5589"/>
        </w:tabs>
        <w:ind w:left="5589" w:hanging="360"/>
      </w:pPr>
      <w:rPr>
        <w:rFonts w:ascii="Wingdings" w:hAnsi="Wingdings" w:hint="default"/>
      </w:rPr>
    </w:lvl>
    <w:lvl w:ilvl="6" w:tplc="04090001" w:tentative="1">
      <w:start w:val="1"/>
      <w:numFmt w:val="bullet"/>
      <w:lvlText w:val=""/>
      <w:lvlJc w:val="left"/>
      <w:pPr>
        <w:tabs>
          <w:tab w:val="num" w:pos="6309"/>
        </w:tabs>
        <w:ind w:left="6309" w:hanging="360"/>
      </w:pPr>
      <w:rPr>
        <w:rFonts w:ascii="Symbol" w:hAnsi="Symbol" w:hint="default"/>
      </w:rPr>
    </w:lvl>
    <w:lvl w:ilvl="7" w:tplc="04090003" w:tentative="1">
      <w:start w:val="1"/>
      <w:numFmt w:val="bullet"/>
      <w:lvlText w:val="o"/>
      <w:lvlJc w:val="left"/>
      <w:pPr>
        <w:tabs>
          <w:tab w:val="num" w:pos="7029"/>
        </w:tabs>
        <w:ind w:left="7029" w:hanging="360"/>
      </w:pPr>
      <w:rPr>
        <w:rFonts w:ascii="Courier New" w:hAnsi="Courier New" w:cs="Courier New" w:hint="default"/>
      </w:rPr>
    </w:lvl>
    <w:lvl w:ilvl="8" w:tplc="04090005" w:tentative="1">
      <w:start w:val="1"/>
      <w:numFmt w:val="bullet"/>
      <w:lvlText w:val=""/>
      <w:lvlJc w:val="left"/>
      <w:pPr>
        <w:tabs>
          <w:tab w:val="num" w:pos="7749"/>
        </w:tabs>
        <w:ind w:left="7749" w:hanging="360"/>
      </w:pPr>
      <w:rPr>
        <w:rFonts w:ascii="Wingdings" w:hAnsi="Wingdings" w:hint="default"/>
      </w:rPr>
    </w:lvl>
  </w:abstractNum>
  <w:abstractNum w:abstractNumId="74">
    <w:nsid w:val="6413008E"/>
    <w:multiLevelType w:val="hybridMultilevel"/>
    <w:tmpl w:val="96722ACA"/>
    <w:lvl w:ilvl="0" w:tplc="E3FCF0B8">
      <w:start w:val="1"/>
      <w:numFmt w:val="lowerLetter"/>
      <w:lvlText w:val="%1."/>
      <w:lvlJc w:val="left"/>
      <w:pPr>
        <w:ind w:left="360" w:hanging="360"/>
      </w:pPr>
      <w:rPr>
        <w:rFonts w:ascii="Calibri" w:hAnsi="Calibri" w:hint="default"/>
        <w:b w:val="0"/>
        <w:i w:val="0"/>
        <w:sz w:val="24"/>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5">
    <w:nsid w:val="64D2230A"/>
    <w:multiLevelType w:val="hybridMultilevel"/>
    <w:tmpl w:val="FE522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5D976D5"/>
    <w:multiLevelType w:val="hybridMultilevel"/>
    <w:tmpl w:val="3526596A"/>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nsid w:val="65E26B36"/>
    <w:multiLevelType w:val="hybridMultilevel"/>
    <w:tmpl w:val="B240E6EC"/>
    <w:lvl w:ilvl="0" w:tplc="E6AACADA">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nsid w:val="68A25108"/>
    <w:multiLevelType w:val="hybridMultilevel"/>
    <w:tmpl w:val="D6B8CB38"/>
    <w:lvl w:ilvl="0" w:tplc="F0663BFA">
      <w:start w:val="1"/>
      <w:numFmt w:val="decimal"/>
      <w:lvlText w:val="%1)"/>
      <w:lvlJc w:val="left"/>
      <w:pPr>
        <w:ind w:left="1440" w:hanging="360"/>
      </w:pPr>
      <w:rPr>
        <w:rFonts w:hint="default"/>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9F77377"/>
    <w:multiLevelType w:val="hybridMultilevel"/>
    <w:tmpl w:val="E8522008"/>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nsid w:val="6C4D1A47"/>
    <w:multiLevelType w:val="hybridMultilevel"/>
    <w:tmpl w:val="A9E2F214"/>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04090019">
      <w:start w:val="1"/>
      <w:numFmt w:val="lowerLetter"/>
      <w:lvlText w:val="%3."/>
      <w:lvlJc w:val="left"/>
      <w:pPr>
        <w:tabs>
          <w:tab w:val="num" w:pos="2604"/>
        </w:tabs>
        <w:ind w:left="2604" w:hanging="62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6DF77ADB"/>
    <w:multiLevelType w:val="hybridMultilevel"/>
    <w:tmpl w:val="E9AE4A28"/>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nsid w:val="712852C8"/>
    <w:multiLevelType w:val="hybridMultilevel"/>
    <w:tmpl w:val="04707930"/>
    <w:lvl w:ilvl="0" w:tplc="04090011">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718E1488"/>
    <w:multiLevelType w:val="hybridMultilevel"/>
    <w:tmpl w:val="460217A4"/>
    <w:lvl w:ilvl="0" w:tplc="7B66715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72016088"/>
    <w:multiLevelType w:val="hybridMultilevel"/>
    <w:tmpl w:val="2550D172"/>
    <w:lvl w:ilvl="0" w:tplc="F0663BFA">
      <w:start w:val="1"/>
      <w:numFmt w:val="decimal"/>
      <w:lvlText w:val="%1)"/>
      <w:lvlJc w:val="left"/>
      <w:pPr>
        <w:tabs>
          <w:tab w:val="num" w:pos="1704"/>
        </w:tabs>
        <w:ind w:left="1704" w:hanging="624"/>
      </w:pPr>
      <w:rPr>
        <w:rFonts w:hint="default"/>
        <w:b w:val="0"/>
        <w:i w:val="0"/>
        <w:color w:val="auto"/>
      </w:rPr>
    </w:lvl>
    <w:lvl w:ilvl="1" w:tplc="18886650">
      <w:start w:val="18"/>
      <w:numFmt w:val="decimal"/>
      <w:lvlText w:val="%2."/>
      <w:lvlJc w:val="left"/>
      <w:pPr>
        <w:tabs>
          <w:tab w:val="num" w:pos="1704"/>
        </w:tabs>
        <w:ind w:left="1704" w:hanging="624"/>
      </w:pPr>
      <w:rPr>
        <w:rFonts w:hint="default"/>
      </w:rPr>
    </w:lvl>
    <w:lvl w:ilvl="2" w:tplc="18886650">
      <w:start w:val="18"/>
      <w:numFmt w:val="decimal"/>
      <w:lvlText w:val="%3."/>
      <w:lvlJc w:val="left"/>
      <w:pPr>
        <w:tabs>
          <w:tab w:val="num" w:pos="1704"/>
        </w:tabs>
        <w:ind w:left="1704" w:hanging="624"/>
      </w:pPr>
      <w:rPr>
        <w:rFont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5">
    <w:nsid w:val="73E27054"/>
    <w:multiLevelType w:val="multilevel"/>
    <w:tmpl w:val="3C12F35C"/>
    <w:lvl w:ilvl="0">
      <w:start w:val="1"/>
      <w:numFmt w:val="lowerLetter"/>
      <w:lvlText w:val="%1."/>
      <w:lvlJc w:val="left"/>
      <w:pPr>
        <w:ind w:left="360" w:hanging="360"/>
      </w:pPr>
      <w:rPr>
        <w:rFonts w:ascii="Calibri" w:hAnsi="Calibri" w:hint="default"/>
        <w:b w:val="0"/>
        <w:i w:val="0"/>
        <w:sz w:val="24"/>
      </w:rPr>
    </w:lvl>
    <w:lvl w:ilvl="1">
      <w:start w:val="19"/>
      <w:numFmt w:val="bullet"/>
      <w:lvlText w:val="–"/>
      <w:lvlJc w:val="left"/>
      <w:pPr>
        <w:ind w:left="720" w:hanging="360"/>
      </w:pPr>
      <w:rPr>
        <w:rFonts w:ascii="Calibri" w:eastAsia="Times New Roman" w:hAnsi="Calibri" w:cs="Times New Roman"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6">
    <w:nsid w:val="75D540B4"/>
    <w:multiLevelType w:val="hybridMultilevel"/>
    <w:tmpl w:val="F60AA06E"/>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04090019">
      <w:start w:val="1"/>
      <w:numFmt w:val="lowerLetter"/>
      <w:lvlText w:val="%3."/>
      <w:lvlJc w:val="left"/>
      <w:pPr>
        <w:tabs>
          <w:tab w:val="num" w:pos="2604"/>
        </w:tabs>
        <w:ind w:left="2604" w:hanging="62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76266995"/>
    <w:multiLevelType w:val="hybridMultilevel"/>
    <w:tmpl w:val="77CAFCF6"/>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76EC0444"/>
    <w:multiLevelType w:val="hybridMultilevel"/>
    <w:tmpl w:val="A3AC963E"/>
    <w:lvl w:ilvl="0" w:tplc="E3FCF0B8">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78D12E6B"/>
    <w:multiLevelType w:val="hybridMultilevel"/>
    <w:tmpl w:val="5C663BD8"/>
    <w:lvl w:ilvl="0" w:tplc="23749044">
      <w:start w:val="1"/>
      <w:numFmt w:val="decimal"/>
      <w:lvlText w:val="%1."/>
      <w:lvlJc w:val="left"/>
      <w:pPr>
        <w:tabs>
          <w:tab w:val="num" w:pos="360"/>
        </w:tabs>
        <w:ind w:left="360" w:hanging="360"/>
      </w:pPr>
      <w:rPr>
        <w:rFonts w:hint="default"/>
      </w:rPr>
    </w:lvl>
    <w:lvl w:ilvl="1" w:tplc="2A7E7768">
      <w:start w:val="1"/>
      <w:numFmt w:val="lowerLetter"/>
      <w:lvlText w:val="%2."/>
      <w:lvlJc w:val="left"/>
      <w:pPr>
        <w:ind w:left="1440" w:hanging="360"/>
      </w:pPr>
      <w:rPr>
        <w:rFonts w:hint="default"/>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65"/>
  </w:num>
  <w:num w:numId="5">
    <w:abstractNumId w:val="16"/>
  </w:num>
  <w:num w:numId="6">
    <w:abstractNumId w:val="57"/>
  </w:num>
  <w:num w:numId="7">
    <w:abstractNumId w:val="22"/>
  </w:num>
  <w:num w:numId="8">
    <w:abstractNumId w:val="74"/>
  </w:num>
  <w:num w:numId="9">
    <w:abstractNumId w:val="42"/>
  </w:num>
  <w:num w:numId="10">
    <w:abstractNumId w:val="43"/>
  </w:num>
  <w:num w:numId="11">
    <w:abstractNumId w:val="21"/>
  </w:num>
  <w:num w:numId="12">
    <w:abstractNumId w:val="77"/>
  </w:num>
  <w:num w:numId="13">
    <w:abstractNumId w:val="36"/>
  </w:num>
  <w:num w:numId="14">
    <w:abstractNumId w:val="41"/>
  </w:num>
  <w:num w:numId="15">
    <w:abstractNumId w:val="70"/>
  </w:num>
  <w:num w:numId="16">
    <w:abstractNumId w:val="33"/>
  </w:num>
  <w:num w:numId="17">
    <w:abstractNumId w:val="34"/>
  </w:num>
  <w:num w:numId="18">
    <w:abstractNumId w:val="29"/>
  </w:num>
  <w:num w:numId="19">
    <w:abstractNumId w:val="64"/>
  </w:num>
  <w:num w:numId="20">
    <w:abstractNumId w:val="54"/>
  </w:num>
  <w:num w:numId="21">
    <w:abstractNumId w:val="66"/>
  </w:num>
  <w:num w:numId="22">
    <w:abstractNumId w:val="19"/>
  </w:num>
  <w:num w:numId="23">
    <w:abstractNumId w:val="51"/>
  </w:num>
  <w:num w:numId="24">
    <w:abstractNumId w:val="83"/>
  </w:num>
  <w:num w:numId="25">
    <w:abstractNumId w:val="44"/>
  </w:num>
  <w:num w:numId="26">
    <w:abstractNumId w:val="75"/>
  </w:num>
  <w:num w:numId="27">
    <w:abstractNumId w:val="46"/>
  </w:num>
  <w:num w:numId="28">
    <w:abstractNumId w:val="49"/>
  </w:num>
  <w:num w:numId="29">
    <w:abstractNumId w:val="82"/>
  </w:num>
  <w:num w:numId="30">
    <w:abstractNumId w:val="23"/>
  </w:num>
  <w:num w:numId="31">
    <w:abstractNumId w:val="52"/>
  </w:num>
  <w:num w:numId="32">
    <w:abstractNumId w:val="18"/>
  </w:num>
  <w:num w:numId="33">
    <w:abstractNumId w:val="31"/>
  </w:num>
  <w:num w:numId="34">
    <w:abstractNumId w:val="58"/>
  </w:num>
  <w:num w:numId="35">
    <w:abstractNumId w:val="68"/>
  </w:num>
  <w:num w:numId="36">
    <w:abstractNumId w:val="59"/>
  </w:num>
  <w:num w:numId="37">
    <w:abstractNumId w:val="53"/>
  </w:num>
  <w:num w:numId="38">
    <w:abstractNumId w:val="85"/>
  </w:num>
  <w:num w:numId="39">
    <w:abstractNumId w:val="20"/>
  </w:num>
  <w:num w:numId="40">
    <w:abstractNumId w:val="79"/>
  </w:num>
  <w:num w:numId="41">
    <w:abstractNumId w:val="28"/>
  </w:num>
  <w:num w:numId="42">
    <w:abstractNumId w:val="87"/>
  </w:num>
  <w:num w:numId="43">
    <w:abstractNumId w:val="63"/>
  </w:num>
  <w:num w:numId="44">
    <w:abstractNumId w:val="45"/>
  </w:num>
  <w:num w:numId="45">
    <w:abstractNumId w:val="81"/>
  </w:num>
  <w:num w:numId="46">
    <w:abstractNumId w:val="24"/>
  </w:num>
  <w:num w:numId="47">
    <w:abstractNumId w:val="71"/>
  </w:num>
  <w:num w:numId="48">
    <w:abstractNumId w:val="47"/>
  </w:num>
  <w:num w:numId="49">
    <w:abstractNumId w:val="76"/>
  </w:num>
  <w:num w:numId="50">
    <w:abstractNumId w:val="60"/>
  </w:num>
  <w:num w:numId="51">
    <w:abstractNumId w:val="39"/>
  </w:num>
  <w:num w:numId="52">
    <w:abstractNumId w:val="88"/>
  </w:num>
  <w:num w:numId="53">
    <w:abstractNumId w:val="25"/>
  </w:num>
  <w:num w:numId="54">
    <w:abstractNumId w:val="27"/>
  </w:num>
  <w:num w:numId="55">
    <w:abstractNumId w:val="69"/>
  </w:num>
  <w:num w:numId="56">
    <w:abstractNumId w:val="26"/>
  </w:num>
  <w:num w:numId="57">
    <w:abstractNumId w:val="40"/>
  </w:num>
  <w:num w:numId="58">
    <w:abstractNumId w:val="35"/>
  </w:num>
  <w:num w:numId="59">
    <w:abstractNumId w:val="38"/>
  </w:num>
  <w:num w:numId="60">
    <w:abstractNumId w:val="72"/>
  </w:num>
  <w:num w:numId="61">
    <w:abstractNumId w:val="17"/>
  </w:num>
  <w:num w:numId="62">
    <w:abstractNumId w:val="55"/>
  </w:num>
  <w:num w:numId="63">
    <w:abstractNumId w:val="84"/>
  </w:num>
  <w:num w:numId="64">
    <w:abstractNumId w:val="48"/>
  </w:num>
  <w:num w:numId="65">
    <w:abstractNumId w:val="78"/>
  </w:num>
  <w:num w:numId="66">
    <w:abstractNumId w:val="56"/>
  </w:num>
  <w:num w:numId="67">
    <w:abstractNumId w:val="50"/>
  </w:num>
  <w:num w:numId="68">
    <w:abstractNumId w:val="30"/>
  </w:num>
  <w:num w:numId="69">
    <w:abstractNumId w:val="73"/>
  </w:num>
  <w:num w:numId="70">
    <w:abstractNumId w:val="80"/>
  </w:num>
  <w:num w:numId="71">
    <w:abstractNumId w:val="86"/>
  </w:num>
  <w:num w:numId="72">
    <w:abstractNumId w:val="67"/>
  </w:num>
  <w:num w:numId="73">
    <w:abstractNumId w:val="89"/>
  </w:num>
  <w:num w:numId="74">
    <w:abstractNumId w:val="6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8002F"/>
    <w:rsid w:val="00021FCE"/>
    <w:rsid w:val="000406FB"/>
    <w:rsid w:val="00061CF0"/>
    <w:rsid w:val="0008332D"/>
    <w:rsid w:val="000A5EA5"/>
    <w:rsid w:val="000D5D4E"/>
    <w:rsid w:val="00165B02"/>
    <w:rsid w:val="001D06F1"/>
    <w:rsid w:val="001D61E1"/>
    <w:rsid w:val="00205EF9"/>
    <w:rsid w:val="00245576"/>
    <w:rsid w:val="002632AC"/>
    <w:rsid w:val="00265BAE"/>
    <w:rsid w:val="002D6C51"/>
    <w:rsid w:val="002E7055"/>
    <w:rsid w:val="0030703E"/>
    <w:rsid w:val="00317D7B"/>
    <w:rsid w:val="00324A58"/>
    <w:rsid w:val="0033177C"/>
    <w:rsid w:val="003B0DD9"/>
    <w:rsid w:val="003E3A90"/>
    <w:rsid w:val="004069B5"/>
    <w:rsid w:val="004122F4"/>
    <w:rsid w:val="0046185D"/>
    <w:rsid w:val="004A4E26"/>
    <w:rsid w:val="004A7B0C"/>
    <w:rsid w:val="004D3B4C"/>
    <w:rsid w:val="004F0801"/>
    <w:rsid w:val="005414B8"/>
    <w:rsid w:val="00583963"/>
    <w:rsid w:val="00606844"/>
    <w:rsid w:val="00614EC6"/>
    <w:rsid w:val="00682886"/>
    <w:rsid w:val="00691700"/>
    <w:rsid w:val="006A6ED4"/>
    <w:rsid w:val="006B5E02"/>
    <w:rsid w:val="006B70E4"/>
    <w:rsid w:val="006D6C94"/>
    <w:rsid w:val="006F74B2"/>
    <w:rsid w:val="0074716E"/>
    <w:rsid w:val="0077159C"/>
    <w:rsid w:val="007A17EA"/>
    <w:rsid w:val="007C6FE8"/>
    <w:rsid w:val="007F1D37"/>
    <w:rsid w:val="008137BD"/>
    <w:rsid w:val="00885771"/>
    <w:rsid w:val="00894E66"/>
    <w:rsid w:val="008C69C5"/>
    <w:rsid w:val="008F2641"/>
    <w:rsid w:val="00923DDD"/>
    <w:rsid w:val="00943763"/>
    <w:rsid w:val="00952245"/>
    <w:rsid w:val="00953F1A"/>
    <w:rsid w:val="0095779F"/>
    <w:rsid w:val="009665E9"/>
    <w:rsid w:val="0098002F"/>
    <w:rsid w:val="00983C93"/>
    <w:rsid w:val="00986BED"/>
    <w:rsid w:val="009A4F06"/>
    <w:rsid w:val="009E32FA"/>
    <w:rsid w:val="00A32B21"/>
    <w:rsid w:val="00A418DF"/>
    <w:rsid w:val="00AD6CD1"/>
    <w:rsid w:val="00AE53EE"/>
    <w:rsid w:val="00AE5D7F"/>
    <w:rsid w:val="00B4564E"/>
    <w:rsid w:val="00B8435E"/>
    <w:rsid w:val="00B95372"/>
    <w:rsid w:val="00BA2568"/>
    <w:rsid w:val="00BC24A6"/>
    <w:rsid w:val="00BC3376"/>
    <w:rsid w:val="00BC376E"/>
    <w:rsid w:val="00C16AFE"/>
    <w:rsid w:val="00C174D7"/>
    <w:rsid w:val="00C17BD7"/>
    <w:rsid w:val="00C30357"/>
    <w:rsid w:val="00C3517F"/>
    <w:rsid w:val="00CA4104"/>
    <w:rsid w:val="00CB7432"/>
    <w:rsid w:val="00CD118C"/>
    <w:rsid w:val="00CF1EB8"/>
    <w:rsid w:val="00D15E52"/>
    <w:rsid w:val="00D22FEA"/>
    <w:rsid w:val="00D73468"/>
    <w:rsid w:val="00D818D3"/>
    <w:rsid w:val="00DD2C8D"/>
    <w:rsid w:val="00E04C59"/>
    <w:rsid w:val="00E116CB"/>
    <w:rsid w:val="00E84775"/>
    <w:rsid w:val="00E861B2"/>
    <w:rsid w:val="00EB19C5"/>
    <w:rsid w:val="00EE7EAC"/>
    <w:rsid w:val="00FA173E"/>
    <w:rsid w:val="00FB3EBD"/>
    <w:rsid w:val="00FC1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2"/>
      </o:rules>
    </o:shapelayout>
  </w:shapeDefaults>
  <w:decimalSymbol w:val=","/>
  <w:listSeparator w:val=";"/>
  <w15:docId w15:val="{62A27B15-D0F8-48E9-AA82-009C1AFB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D7F"/>
    <w:pPr>
      <w:spacing w:after="0" w:line="240" w:lineRule="auto"/>
      <w:ind w:left="720" w:hanging="11"/>
      <w:jc w:val="both"/>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8002F"/>
    <w:pPr>
      <w:tabs>
        <w:tab w:val="center" w:pos="4513"/>
        <w:tab w:val="right" w:pos="9026"/>
      </w:tabs>
      <w:ind w:left="0" w:firstLine="0"/>
      <w:jc w:val="left"/>
    </w:pPr>
    <w:rPr>
      <w:rFonts w:asciiTheme="minorHAnsi" w:eastAsiaTheme="minorHAnsi" w:hAnsiTheme="minorHAnsi" w:cstheme="minorBidi"/>
      <w:lang w:val="id-ID"/>
    </w:rPr>
  </w:style>
  <w:style w:type="character" w:customStyle="1" w:styleId="HeaderChar">
    <w:name w:val="Header Char"/>
    <w:basedOn w:val="DefaultParagraphFont"/>
    <w:link w:val="Header"/>
    <w:rsid w:val="0098002F"/>
  </w:style>
  <w:style w:type="paragraph" w:styleId="Footer">
    <w:name w:val="footer"/>
    <w:basedOn w:val="Normal"/>
    <w:link w:val="FooterChar"/>
    <w:uiPriority w:val="99"/>
    <w:unhideWhenUsed/>
    <w:rsid w:val="0098002F"/>
    <w:pPr>
      <w:tabs>
        <w:tab w:val="center" w:pos="4513"/>
        <w:tab w:val="right" w:pos="9026"/>
      </w:tabs>
      <w:ind w:left="0" w:firstLine="0"/>
      <w:jc w:val="left"/>
    </w:pPr>
    <w:rPr>
      <w:rFonts w:asciiTheme="minorHAnsi" w:eastAsiaTheme="minorHAnsi" w:hAnsiTheme="minorHAnsi" w:cstheme="minorBidi"/>
      <w:lang w:val="id-ID"/>
    </w:rPr>
  </w:style>
  <w:style w:type="character" w:customStyle="1" w:styleId="FooterChar">
    <w:name w:val="Footer Char"/>
    <w:basedOn w:val="DefaultParagraphFont"/>
    <w:link w:val="Footer"/>
    <w:uiPriority w:val="99"/>
    <w:rsid w:val="0098002F"/>
  </w:style>
  <w:style w:type="paragraph" w:styleId="ListParagraph">
    <w:name w:val="List Paragraph"/>
    <w:basedOn w:val="Normal"/>
    <w:uiPriority w:val="34"/>
    <w:qFormat/>
    <w:rsid w:val="00CB7432"/>
    <w:pPr>
      <w:bidi/>
      <w:ind w:firstLine="0"/>
      <w:contextualSpacing/>
      <w:jc w:val="left"/>
    </w:pPr>
    <w:rPr>
      <w:rFonts w:asciiTheme="minorHAnsi" w:eastAsiaTheme="minorHAnsi" w:hAnsiTheme="minorHAnsi" w:cstheme="minorBidi"/>
      <w:noProof/>
      <w:lang w:val="id-ID" w:bidi="ar-EG"/>
    </w:rPr>
  </w:style>
  <w:style w:type="paragraph" w:styleId="BodyText2">
    <w:name w:val="Body Text 2"/>
    <w:basedOn w:val="Normal"/>
    <w:link w:val="BodyText2Char1"/>
    <w:rsid w:val="00CA4104"/>
    <w:pPr>
      <w:spacing w:after="120"/>
      <w:ind w:left="0" w:firstLine="0"/>
      <w:jc w:val="center"/>
    </w:pPr>
    <w:rPr>
      <w:rFonts w:ascii="Tahoma" w:eastAsia="Times New Roman" w:hAnsi="Tahoma"/>
      <w:b/>
      <w:szCs w:val="24"/>
      <w:lang w:val="id-ID"/>
    </w:rPr>
  </w:style>
  <w:style w:type="character" w:customStyle="1" w:styleId="BodyText2Char">
    <w:name w:val="Body Text 2 Char"/>
    <w:basedOn w:val="DefaultParagraphFont"/>
    <w:uiPriority w:val="99"/>
    <w:semiHidden/>
    <w:rsid w:val="00CA4104"/>
  </w:style>
  <w:style w:type="character" w:customStyle="1" w:styleId="BodyText2Char1">
    <w:name w:val="Body Text 2 Char1"/>
    <w:basedOn w:val="DefaultParagraphFont"/>
    <w:link w:val="BodyText2"/>
    <w:locked/>
    <w:rsid w:val="00CA4104"/>
    <w:rPr>
      <w:rFonts w:ascii="Tahoma" w:eastAsia="Times New Roman" w:hAnsi="Tahoma" w:cs="Times New Roman"/>
      <w:b/>
      <w:szCs w:val="24"/>
    </w:rPr>
  </w:style>
  <w:style w:type="paragraph" w:styleId="PlainText">
    <w:name w:val="Plain Text"/>
    <w:basedOn w:val="Normal"/>
    <w:link w:val="PlainTextChar"/>
    <w:uiPriority w:val="99"/>
    <w:rsid w:val="00894E66"/>
    <w:pPr>
      <w:ind w:left="0" w:firstLine="0"/>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94E66"/>
    <w:rPr>
      <w:rFonts w:ascii="Courier New" w:eastAsia="Times New Roman" w:hAnsi="Courier New" w:cs="Courier New"/>
      <w:sz w:val="20"/>
      <w:szCs w:val="20"/>
      <w:lang w:val="en-US"/>
    </w:rPr>
  </w:style>
  <w:style w:type="paragraph" w:styleId="Title">
    <w:name w:val="Title"/>
    <w:basedOn w:val="Normal"/>
    <w:link w:val="TitleChar"/>
    <w:qFormat/>
    <w:rsid w:val="00894E66"/>
    <w:pPr>
      <w:ind w:left="0" w:firstLine="0"/>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894E66"/>
    <w:rPr>
      <w:rFonts w:ascii="Times New Roman" w:eastAsia="Times New Roman" w:hAnsi="Times New Roman" w:cs="Times New Roman"/>
      <w:b/>
      <w:bCs/>
      <w:sz w:val="24"/>
      <w:szCs w:val="24"/>
      <w:lang w:val="en-US"/>
    </w:rPr>
  </w:style>
  <w:style w:type="table" w:styleId="TableGrid">
    <w:name w:val="Table Grid"/>
    <w:basedOn w:val="TableNormal"/>
    <w:rsid w:val="004069B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Normal"/>
    <w:rsid w:val="004069B5"/>
    <w:pPr>
      <w:widowControl w:val="0"/>
      <w:suppressLineNumbers/>
      <w:suppressAutoHyphens/>
      <w:ind w:left="0" w:firstLine="0"/>
      <w:jc w:val="left"/>
    </w:pPr>
    <w:rPr>
      <w:rFonts w:ascii="Times New Roman" w:eastAsia="Lucida Sans Unicode" w:hAnsi="Times New Roman"/>
      <w:kern w:val="1"/>
      <w:sz w:val="24"/>
      <w:szCs w:val="24"/>
    </w:rPr>
  </w:style>
  <w:style w:type="paragraph" w:styleId="NoSpacing">
    <w:name w:val="No Spacing"/>
    <w:link w:val="NoSpacingChar"/>
    <w:uiPriority w:val="1"/>
    <w:qFormat/>
    <w:rsid w:val="00EB19C5"/>
    <w:pPr>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1"/>
    <w:rsid w:val="00EB19C5"/>
    <w:rPr>
      <w:rFonts w:ascii="Calibri" w:eastAsia="Calibri" w:hAnsi="Calibri" w:cs="Calibri"/>
    </w:rPr>
  </w:style>
  <w:style w:type="paragraph" w:styleId="TOC1">
    <w:name w:val="toc 1"/>
    <w:basedOn w:val="Normal"/>
    <w:next w:val="Normal"/>
    <w:autoRedefine/>
    <w:rsid w:val="00EB19C5"/>
    <w:pPr>
      <w:ind w:left="0" w:firstLine="0"/>
      <w:jc w:val="left"/>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D6CD1"/>
    <w:rPr>
      <w:rFonts w:ascii="Tahoma" w:hAnsi="Tahoma" w:cs="Tahoma"/>
      <w:sz w:val="16"/>
      <w:szCs w:val="16"/>
    </w:rPr>
  </w:style>
  <w:style w:type="character" w:customStyle="1" w:styleId="BalloonTextChar">
    <w:name w:val="Balloon Text Char"/>
    <w:basedOn w:val="DefaultParagraphFont"/>
    <w:link w:val="BalloonText"/>
    <w:uiPriority w:val="99"/>
    <w:semiHidden/>
    <w:rsid w:val="00AD6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ada.org/uu36-2009bt.htm" TargetMode="Externa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oleObject" Target="embeddings/Microsoft_Visio_2003-2010_Drawing1.vsd"/><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gada.org/uu44-2009.htm" TargetMode="Externa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C22F9-54D1-4DAE-BE62-91891F63AA89}"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US"/>
        </a:p>
      </dgm:t>
    </dgm:pt>
    <dgm:pt modelId="{46668802-6FD1-4DF1-B703-165ADA15B34F}">
      <dgm:prSet phldrT="[Text]" custT="1"/>
      <dgm:spPr/>
      <dgm:t>
        <a:bodyPr/>
        <a:lstStyle/>
        <a:p>
          <a:r>
            <a:rPr lang="en-US" sz="1000"/>
            <a:t>Ka. IBS</a:t>
          </a:r>
        </a:p>
      </dgm:t>
    </dgm:pt>
    <dgm:pt modelId="{21E54787-4DCE-4A18-B238-D27D2D15CA85}" type="parTrans" cxnId="{DC7F7666-88BC-4A4E-B052-7AE0487A3CAE}">
      <dgm:prSet/>
      <dgm:spPr/>
      <dgm:t>
        <a:bodyPr/>
        <a:lstStyle/>
        <a:p>
          <a:endParaRPr lang="en-US" sz="1000"/>
        </a:p>
      </dgm:t>
    </dgm:pt>
    <dgm:pt modelId="{233D2ECC-20CD-4BBC-95B9-25DFD604F802}" type="sibTrans" cxnId="{DC7F7666-88BC-4A4E-B052-7AE0487A3CAE}">
      <dgm:prSet/>
      <dgm:spPr/>
      <dgm:t>
        <a:bodyPr/>
        <a:lstStyle/>
        <a:p>
          <a:endParaRPr lang="en-US" sz="1000"/>
        </a:p>
      </dgm:t>
    </dgm:pt>
    <dgm:pt modelId="{8005012B-F335-4253-B9CB-1915D76F3F50}">
      <dgm:prSet phldrT="[Text]" custT="1"/>
      <dgm:spPr/>
      <dgm:t>
        <a:bodyPr/>
        <a:lstStyle/>
        <a:p>
          <a:r>
            <a:rPr lang="en-US" sz="1000"/>
            <a:t>Penjab Pelayanan Bedah Sentral</a:t>
          </a:r>
        </a:p>
      </dgm:t>
    </dgm:pt>
    <dgm:pt modelId="{73D40E04-06CB-48BC-9E87-A14CB313AAFE}" type="parTrans" cxnId="{51012CCF-F20C-475E-B215-DC832A0A8E5E}">
      <dgm:prSet/>
      <dgm:spPr/>
      <dgm:t>
        <a:bodyPr/>
        <a:lstStyle/>
        <a:p>
          <a:endParaRPr lang="en-US" sz="1000"/>
        </a:p>
      </dgm:t>
    </dgm:pt>
    <dgm:pt modelId="{A82C00FF-968D-48AA-853D-2515CD81B0A0}" type="sibTrans" cxnId="{51012CCF-F20C-475E-B215-DC832A0A8E5E}">
      <dgm:prSet/>
      <dgm:spPr/>
      <dgm:t>
        <a:bodyPr/>
        <a:lstStyle/>
        <a:p>
          <a:endParaRPr lang="en-US" sz="1000"/>
        </a:p>
      </dgm:t>
    </dgm:pt>
    <dgm:pt modelId="{4B0D2503-F198-48EE-AAEE-6A6FC0D85889}">
      <dgm:prSet phldrT="[Text]" custT="1"/>
      <dgm:spPr/>
      <dgm:t>
        <a:bodyPr/>
        <a:lstStyle/>
        <a:p>
          <a:r>
            <a:rPr lang="en-US" sz="1000"/>
            <a:t>Administrasi</a:t>
          </a:r>
        </a:p>
      </dgm:t>
    </dgm:pt>
    <dgm:pt modelId="{48FC7A3F-F5E7-4732-99FE-FE9505773D52}" type="parTrans" cxnId="{E7AF76B4-466E-46C3-972E-B9AC700E9854}">
      <dgm:prSet/>
      <dgm:spPr/>
      <dgm:t>
        <a:bodyPr/>
        <a:lstStyle/>
        <a:p>
          <a:endParaRPr lang="en-US" sz="1000"/>
        </a:p>
      </dgm:t>
    </dgm:pt>
    <dgm:pt modelId="{7877C43E-CE71-46EE-B4D3-EA0D1394CB34}" type="sibTrans" cxnId="{E7AF76B4-466E-46C3-972E-B9AC700E9854}">
      <dgm:prSet/>
      <dgm:spPr/>
      <dgm:t>
        <a:bodyPr/>
        <a:lstStyle/>
        <a:p>
          <a:endParaRPr lang="en-US" sz="1000"/>
        </a:p>
      </dgm:t>
    </dgm:pt>
    <dgm:pt modelId="{45267A88-5BB1-4E59-ADE4-A282F303AB0C}">
      <dgm:prSet phldrT="[Text]" custT="1"/>
      <dgm:spPr/>
      <dgm:t>
        <a:bodyPr/>
        <a:lstStyle/>
        <a:p>
          <a:r>
            <a:rPr lang="en-US" sz="1000"/>
            <a:t>Logistik</a:t>
          </a:r>
        </a:p>
      </dgm:t>
    </dgm:pt>
    <dgm:pt modelId="{759109DB-0DE8-407B-8A3C-B23218649B69}" type="parTrans" cxnId="{8EC31B6E-5292-4902-8126-354F9EF32D0E}">
      <dgm:prSet/>
      <dgm:spPr/>
      <dgm:t>
        <a:bodyPr/>
        <a:lstStyle/>
        <a:p>
          <a:endParaRPr lang="en-US" sz="1000"/>
        </a:p>
      </dgm:t>
    </dgm:pt>
    <dgm:pt modelId="{C4328204-1F90-4F5D-99CD-A2A39957D098}" type="sibTrans" cxnId="{8EC31B6E-5292-4902-8126-354F9EF32D0E}">
      <dgm:prSet/>
      <dgm:spPr/>
      <dgm:t>
        <a:bodyPr/>
        <a:lstStyle/>
        <a:p>
          <a:endParaRPr lang="en-US" sz="1000"/>
        </a:p>
      </dgm:t>
    </dgm:pt>
    <dgm:pt modelId="{4EF1A026-97D4-4789-B186-F62F899C46B5}">
      <dgm:prSet custT="1"/>
      <dgm:spPr/>
      <dgm:t>
        <a:bodyPr/>
        <a:lstStyle/>
        <a:p>
          <a:r>
            <a:rPr lang="en-US" sz="1000"/>
            <a:t>Ka. Tim</a:t>
          </a:r>
        </a:p>
        <a:p>
          <a:r>
            <a:rPr lang="en-US" sz="1000"/>
            <a:t>Pelayanan</a:t>
          </a:r>
        </a:p>
      </dgm:t>
    </dgm:pt>
    <dgm:pt modelId="{BCAC29A0-9A1C-4F4F-BCCE-044F646B6F93}" type="parTrans" cxnId="{B8F99192-1B1B-4ADE-A9FD-69633E31F1E6}">
      <dgm:prSet/>
      <dgm:spPr/>
      <dgm:t>
        <a:bodyPr/>
        <a:lstStyle/>
        <a:p>
          <a:endParaRPr lang="en-US" sz="1000"/>
        </a:p>
      </dgm:t>
    </dgm:pt>
    <dgm:pt modelId="{32C7E368-F10A-4F77-AD99-425F3B938400}" type="sibTrans" cxnId="{B8F99192-1B1B-4ADE-A9FD-69633E31F1E6}">
      <dgm:prSet/>
      <dgm:spPr/>
      <dgm:t>
        <a:bodyPr/>
        <a:lstStyle/>
        <a:p>
          <a:endParaRPr lang="en-US" sz="1000"/>
        </a:p>
      </dgm:t>
    </dgm:pt>
    <dgm:pt modelId="{A4A42188-1E07-455F-9D6B-C1134C34BAE6}">
      <dgm:prSet custT="1"/>
      <dgm:spPr/>
      <dgm:t>
        <a:bodyPr/>
        <a:lstStyle/>
        <a:p>
          <a:r>
            <a:rPr lang="en-US" sz="1000"/>
            <a:t>Tim Pelayanan Anestesi</a:t>
          </a:r>
        </a:p>
      </dgm:t>
    </dgm:pt>
    <dgm:pt modelId="{A4048D6C-6836-4A23-B166-0BC6FD09D23A}" type="parTrans" cxnId="{318729C7-D8FD-4F78-9A6E-BA53165555D0}">
      <dgm:prSet/>
      <dgm:spPr/>
      <dgm:t>
        <a:bodyPr/>
        <a:lstStyle/>
        <a:p>
          <a:endParaRPr lang="en-US" sz="1000"/>
        </a:p>
      </dgm:t>
    </dgm:pt>
    <dgm:pt modelId="{7C08004E-74C2-4173-9B6C-8FE09D9BF58A}" type="sibTrans" cxnId="{318729C7-D8FD-4F78-9A6E-BA53165555D0}">
      <dgm:prSet/>
      <dgm:spPr/>
      <dgm:t>
        <a:bodyPr/>
        <a:lstStyle/>
        <a:p>
          <a:endParaRPr lang="en-US" sz="1000"/>
        </a:p>
      </dgm:t>
    </dgm:pt>
    <dgm:pt modelId="{42D50930-FB99-4830-A680-2D3927E960D7}">
      <dgm:prSet custT="1"/>
      <dgm:spPr/>
      <dgm:t>
        <a:bodyPr/>
        <a:lstStyle/>
        <a:p>
          <a:r>
            <a:rPr lang="en-US" sz="1000"/>
            <a:t>Alat dan Sterilisasi</a:t>
          </a:r>
        </a:p>
      </dgm:t>
    </dgm:pt>
    <dgm:pt modelId="{2776D00A-4D78-4D71-A57D-97C51807E93D}" type="parTrans" cxnId="{47228B1C-25A4-4E39-B690-86ECBB510E68}">
      <dgm:prSet/>
      <dgm:spPr/>
      <dgm:t>
        <a:bodyPr/>
        <a:lstStyle/>
        <a:p>
          <a:endParaRPr lang="en-US" sz="1000"/>
        </a:p>
      </dgm:t>
    </dgm:pt>
    <dgm:pt modelId="{8A43ED3F-8B3F-4A40-B09A-2150AF0F81A7}" type="sibTrans" cxnId="{47228B1C-25A4-4E39-B690-86ECBB510E68}">
      <dgm:prSet/>
      <dgm:spPr/>
      <dgm:t>
        <a:bodyPr/>
        <a:lstStyle/>
        <a:p>
          <a:endParaRPr lang="en-US" sz="1000"/>
        </a:p>
      </dgm:t>
    </dgm:pt>
    <dgm:pt modelId="{EE230F03-091C-4656-8FA1-5F61663518F7}">
      <dgm:prSet custT="1"/>
      <dgm:spPr/>
      <dgm:t>
        <a:bodyPr/>
        <a:lstStyle/>
        <a:p>
          <a:r>
            <a:rPr lang="en-US" sz="1000"/>
            <a:t>Tim Pelayanan Bedah 1</a:t>
          </a:r>
        </a:p>
      </dgm:t>
    </dgm:pt>
    <dgm:pt modelId="{1968C0DD-5F3B-4118-8DAF-D9EF9082D685}" type="parTrans" cxnId="{BA70DBD4-8B06-462F-B4F8-432368CA3D41}">
      <dgm:prSet/>
      <dgm:spPr/>
      <dgm:t>
        <a:bodyPr/>
        <a:lstStyle/>
        <a:p>
          <a:endParaRPr lang="en-US" sz="1000"/>
        </a:p>
      </dgm:t>
    </dgm:pt>
    <dgm:pt modelId="{23A4FA9B-E836-4663-A801-426E9354711B}" type="sibTrans" cxnId="{BA70DBD4-8B06-462F-B4F8-432368CA3D41}">
      <dgm:prSet/>
      <dgm:spPr/>
      <dgm:t>
        <a:bodyPr/>
        <a:lstStyle/>
        <a:p>
          <a:endParaRPr lang="en-US" sz="1000"/>
        </a:p>
      </dgm:t>
    </dgm:pt>
    <dgm:pt modelId="{728F27D8-E1A5-42EC-831A-F55DD62F9215}">
      <dgm:prSet custT="1"/>
      <dgm:spPr/>
      <dgm:t>
        <a:bodyPr/>
        <a:lstStyle/>
        <a:p>
          <a:r>
            <a:rPr lang="en-US" sz="1000"/>
            <a:t>Manajer Keperawatan</a:t>
          </a:r>
        </a:p>
        <a:p>
          <a:r>
            <a:rPr lang="en-US" sz="1000"/>
            <a:t>Ka. Inst. Farmasi</a:t>
          </a:r>
        </a:p>
        <a:p>
          <a:r>
            <a:rPr lang="en-US" sz="1000"/>
            <a:t>Ka. IPSRS</a:t>
          </a:r>
        </a:p>
        <a:p>
          <a:r>
            <a:rPr lang="en-US" sz="1000"/>
            <a:t>Manajer Umum</a:t>
          </a:r>
        </a:p>
        <a:p>
          <a:r>
            <a:rPr lang="en-US" sz="1000"/>
            <a:t>Ka. Inst. Gizi</a:t>
          </a:r>
        </a:p>
        <a:p>
          <a:r>
            <a:rPr lang="en-US" sz="1000"/>
            <a:t>Ka. Inst. radiologi</a:t>
          </a:r>
        </a:p>
        <a:p>
          <a:r>
            <a:rPr lang="en-US" sz="1000"/>
            <a:t>Ka. Inst. laboratorium</a:t>
          </a:r>
        </a:p>
        <a:p>
          <a:r>
            <a:rPr lang="en-US" sz="1000"/>
            <a:t>Manajer Keuangan</a:t>
          </a:r>
        </a:p>
        <a:p>
          <a:r>
            <a:rPr lang="en-US" sz="1000"/>
            <a:t>manajer SDI</a:t>
          </a:r>
        </a:p>
      </dgm:t>
    </dgm:pt>
    <dgm:pt modelId="{BC248B5C-BB47-442D-ABE9-AFB2F0201CCE}" type="parTrans" cxnId="{7CF71F78-D847-48A7-AE00-EABDF59BFD97}">
      <dgm:prSet/>
      <dgm:spPr/>
      <dgm:t>
        <a:bodyPr/>
        <a:lstStyle/>
        <a:p>
          <a:endParaRPr lang="en-US" sz="1000"/>
        </a:p>
      </dgm:t>
    </dgm:pt>
    <dgm:pt modelId="{71427882-B84E-4DB3-B842-23CADA8219F4}" type="sibTrans" cxnId="{7CF71F78-D847-48A7-AE00-EABDF59BFD97}">
      <dgm:prSet/>
      <dgm:spPr/>
      <dgm:t>
        <a:bodyPr/>
        <a:lstStyle/>
        <a:p>
          <a:endParaRPr lang="en-US" sz="1000"/>
        </a:p>
      </dgm:t>
    </dgm:pt>
    <dgm:pt modelId="{BF655894-66EA-4BD8-BEBA-E81BBFA7854E}">
      <dgm:prSet custT="1"/>
      <dgm:spPr/>
      <dgm:t>
        <a:bodyPr/>
        <a:lstStyle/>
        <a:p>
          <a:r>
            <a:rPr lang="en-US" sz="1000"/>
            <a:t>Direktur Pelayanan</a:t>
          </a:r>
        </a:p>
      </dgm:t>
    </dgm:pt>
    <dgm:pt modelId="{E53F0077-CD6E-484C-B58B-A492A7474EEF}" type="parTrans" cxnId="{815585F1-1158-4134-978F-F6F23EEA6A7C}">
      <dgm:prSet/>
      <dgm:spPr/>
      <dgm:t>
        <a:bodyPr/>
        <a:lstStyle/>
        <a:p>
          <a:endParaRPr lang="en-US" sz="1000"/>
        </a:p>
      </dgm:t>
    </dgm:pt>
    <dgm:pt modelId="{7D4F8CB1-B109-40B2-AB6C-67CEBD0BE90F}" type="sibTrans" cxnId="{815585F1-1158-4134-978F-F6F23EEA6A7C}">
      <dgm:prSet/>
      <dgm:spPr/>
      <dgm:t>
        <a:bodyPr/>
        <a:lstStyle/>
        <a:p>
          <a:endParaRPr lang="en-US" sz="1000"/>
        </a:p>
      </dgm:t>
    </dgm:pt>
    <dgm:pt modelId="{41BEC8A5-493A-4545-ACCA-13B34113BC70}">
      <dgm:prSet/>
      <dgm:spPr/>
      <dgm:t>
        <a:bodyPr/>
        <a:lstStyle/>
        <a:p>
          <a:endParaRPr lang="en-US"/>
        </a:p>
      </dgm:t>
    </dgm:pt>
    <dgm:pt modelId="{2510CFDB-4863-4D09-B75B-4B48A6949D26}" type="parTrans" cxnId="{317BF782-A788-4EE7-944C-A85A69F53D41}">
      <dgm:prSet/>
      <dgm:spPr/>
      <dgm:t>
        <a:bodyPr/>
        <a:lstStyle/>
        <a:p>
          <a:endParaRPr lang="en-US"/>
        </a:p>
      </dgm:t>
    </dgm:pt>
    <dgm:pt modelId="{90BA5339-B6FD-4215-8B34-EB4D527B47A3}" type="sibTrans" cxnId="{317BF782-A788-4EE7-944C-A85A69F53D41}">
      <dgm:prSet/>
      <dgm:spPr/>
      <dgm:t>
        <a:bodyPr/>
        <a:lstStyle/>
        <a:p>
          <a:endParaRPr lang="en-US"/>
        </a:p>
      </dgm:t>
    </dgm:pt>
    <dgm:pt modelId="{58682F5F-7B78-49CE-855E-44F5D8CEAB54}">
      <dgm:prSet/>
      <dgm:spPr/>
      <dgm:t>
        <a:bodyPr/>
        <a:lstStyle/>
        <a:p>
          <a:r>
            <a:rPr lang="en-US"/>
            <a:t>Tim Pelayanan Bedah 2</a:t>
          </a:r>
        </a:p>
      </dgm:t>
    </dgm:pt>
    <dgm:pt modelId="{09232745-9B48-48B5-880C-BE4AB5000EDA}" type="parTrans" cxnId="{B988628F-786F-47A3-B6DA-34FBB121505A}">
      <dgm:prSet/>
      <dgm:spPr/>
      <dgm:t>
        <a:bodyPr/>
        <a:lstStyle/>
        <a:p>
          <a:endParaRPr lang="en-US"/>
        </a:p>
      </dgm:t>
    </dgm:pt>
    <dgm:pt modelId="{5141E227-1450-4FFF-8965-3B554DABE1FF}" type="sibTrans" cxnId="{B988628F-786F-47A3-B6DA-34FBB121505A}">
      <dgm:prSet/>
      <dgm:spPr/>
      <dgm:t>
        <a:bodyPr/>
        <a:lstStyle/>
        <a:p>
          <a:endParaRPr lang="en-US"/>
        </a:p>
      </dgm:t>
    </dgm:pt>
    <dgm:pt modelId="{7F20D804-5B99-4ACC-B597-B0BC4335F0A9}">
      <dgm:prSet/>
      <dgm:spPr/>
      <dgm:t>
        <a:bodyPr/>
        <a:lstStyle/>
        <a:p>
          <a:r>
            <a:rPr lang="en-US"/>
            <a:t>Tim Pelayanan Bedah 3</a:t>
          </a:r>
        </a:p>
      </dgm:t>
    </dgm:pt>
    <dgm:pt modelId="{D22002D5-EC41-449E-A8CB-AAE50D5B948F}" type="sibTrans" cxnId="{2D79930D-3670-43D2-8412-534CD3DA7CEA}">
      <dgm:prSet/>
      <dgm:spPr/>
      <dgm:t>
        <a:bodyPr/>
        <a:lstStyle/>
        <a:p>
          <a:endParaRPr lang="en-US"/>
        </a:p>
      </dgm:t>
    </dgm:pt>
    <dgm:pt modelId="{D65F79FB-59ED-495D-AC40-2B515888600E}" type="parTrans" cxnId="{2D79930D-3670-43D2-8412-534CD3DA7CEA}">
      <dgm:prSet/>
      <dgm:spPr/>
      <dgm:t>
        <a:bodyPr/>
        <a:lstStyle/>
        <a:p>
          <a:endParaRPr lang="en-US"/>
        </a:p>
      </dgm:t>
    </dgm:pt>
    <dgm:pt modelId="{1347BEBF-8667-4A01-9626-B331735EA666}" type="pres">
      <dgm:prSet presAssocID="{6BEC22F9-54D1-4DAE-BE62-91891F63AA89}" presName="hierChild1" presStyleCnt="0">
        <dgm:presLayoutVars>
          <dgm:chPref val="1"/>
          <dgm:dir/>
          <dgm:animOne val="branch"/>
          <dgm:animLvl val="lvl"/>
          <dgm:resizeHandles/>
        </dgm:presLayoutVars>
      </dgm:prSet>
      <dgm:spPr/>
      <dgm:t>
        <a:bodyPr/>
        <a:lstStyle/>
        <a:p>
          <a:endParaRPr lang="en-US"/>
        </a:p>
      </dgm:t>
    </dgm:pt>
    <dgm:pt modelId="{A60ABE97-ADFD-4C59-9389-4985EBB493A2}" type="pres">
      <dgm:prSet presAssocID="{728F27D8-E1A5-42EC-831A-F55DD62F9215}" presName="hierRoot1" presStyleCnt="0"/>
      <dgm:spPr/>
    </dgm:pt>
    <dgm:pt modelId="{5F3204D0-73F5-44E3-8963-189B84D99F58}" type="pres">
      <dgm:prSet presAssocID="{728F27D8-E1A5-42EC-831A-F55DD62F9215}" presName="composite" presStyleCnt="0"/>
      <dgm:spPr/>
    </dgm:pt>
    <dgm:pt modelId="{93D8F8C4-395F-4D27-8347-2E094228DAB4}" type="pres">
      <dgm:prSet presAssocID="{728F27D8-E1A5-42EC-831A-F55DD62F9215}" presName="background" presStyleLbl="node0" presStyleIdx="0" presStyleCnt="2"/>
      <dgm:spPr/>
    </dgm:pt>
    <dgm:pt modelId="{61757642-56F5-48EB-82D2-C6F6A7D4C564}" type="pres">
      <dgm:prSet presAssocID="{728F27D8-E1A5-42EC-831A-F55DD62F9215}" presName="text" presStyleLbl="fgAcc0" presStyleIdx="0" presStyleCnt="2" custScaleX="224106" custScaleY="346959" custLinFactNeighborX="-12242" custLinFactNeighborY="26341">
        <dgm:presLayoutVars>
          <dgm:chPref val="3"/>
        </dgm:presLayoutVars>
      </dgm:prSet>
      <dgm:spPr/>
      <dgm:t>
        <a:bodyPr/>
        <a:lstStyle/>
        <a:p>
          <a:endParaRPr lang="en-US"/>
        </a:p>
      </dgm:t>
    </dgm:pt>
    <dgm:pt modelId="{56F8306E-C451-4A30-82A9-65AA5A0DE1F2}" type="pres">
      <dgm:prSet presAssocID="{728F27D8-E1A5-42EC-831A-F55DD62F9215}" presName="hierChild2" presStyleCnt="0"/>
      <dgm:spPr/>
    </dgm:pt>
    <dgm:pt modelId="{2D26E457-D61D-4C23-BE7F-1F0965B8AB95}" type="pres">
      <dgm:prSet presAssocID="{BF655894-66EA-4BD8-BEBA-E81BBFA7854E}" presName="hierRoot1" presStyleCnt="0"/>
      <dgm:spPr/>
    </dgm:pt>
    <dgm:pt modelId="{D45069E8-FC2F-4C02-B497-967C19D15389}" type="pres">
      <dgm:prSet presAssocID="{BF655894-66EA-4BD8-BEBA-E81BBFA7854E}" presName="composite" presStyleCnt="0"/>
      <dgm:spPr/>
    </dgm:pt>
    <dgm:pt modelId="{6B190B88-F86F-49B2-9B46-A873D2B5390A}" type="pres">
      <dgm:prSet presAssocID="{BF655894-66EA-4BD8-BEBA-E81BBFA7854E}" presName="background" presStyleLbl="node0" presStyleIdx="1" presStyleCnt="2"/>
      <dgm:spPr/>
    </dgm:pt>
    <dgm:pt modelId="{71B20D10-8DCB-40CA-89C2-38C010A9559F}" type="pres">
      <dgm:prSet presAssocID="{BF655894-66EA-4BD8-BEBA-E81BBFA7854E}" presName="text" presStyleLbl="fgAcc0" presStyleIdx="1" presStyleCnt="2" custLinFactNeighborX="-1" custLinFactNeighborY="-18104">
        <dgm:presLayoutVars>
          <dgm:chPref val="3"/>
        </dgm:presLayoutVars>
      </dgm:prSet>
      <dgm:spPr/>
      <dgm:t>
        <a:bodyPr/>
        <a:lstStyle/>
        <a:p>
          <a:endParaRPr lang="en-US"/>
        </a:p>
      </dgm:t>
    </dgm:pt>
    <dgm:pt modelId="{0622EAEC-B116-4E34-81AE-691A111CA930}" type="pres">
      <dgm:prSet presAssocID="{BF655894-66EA-4BD8-BEBA-E81BBFA7854E}" presName="hierChild2" presStyleCnt="0"/>
      <dgm:spPr/>
    </dgm:pt>
    <dgm:pt modelId="{8A70EB9C-9F2F-4493-BD34-E4D50FEEB509}" type="pres">
      <dgm:prSet presAssocID="{21E54787-4DCE-4A18-B238-D27D2D15CA85}" presName="Name10" presStyleLbl="parChTrans1D2" presStyleIdx="0" presStyleCnt="1"/>
      <dgm:spPr/>
      <dgm:t>
        <a:bodyPr/>
        <a:lstStyle/>
        <a:p>
          <a:endParaRPr lang="en-US"/>
        </a:p>
      </dgm:t>
    </dgm:pt>
    <dgm:pt modelId="{A9C12F16-9E0C-43A5-B501-390EF3DC0EA9}" type="pres">
      <dgm:prSet presAssocID="{46668802-6FD1-4DF1-B703-165ADA15B34F}" presName="hierRoot2" presStyleCnt="0"/>
      <dgm:spPr/>
    </dgm:pt>
    <dgm:pt modelId="{DAF800BD-84BC-4837-81CE-027E3EACEC4F}" type="pres">
      <dgm:prSet presAssocID="{46668802-6FD1-4DF1-B703-165ADA15B34F}" presName="composite2" presStyleCnt="0"/>
      <dgm:spPr/>
    </dgm:pt>
    <dgm:pt modelId="{DDEBEDD6-A4C5-431B-A1E7-0DA5402580A0}" type="pres">
      <dgm:prSet presAssocID="{46668802-6FD1-4DF1-B703-165ADA15B34F}" presName="background2" presStyleLbl="node2" presStyleIdx="0" presStyleCnt="1"/>
      <dgm:spPr/>
    </dgm:pt>
    <dgm:pt modelId="{BAF214FE-1AD2-41B5-ADA9-F0A9F0AE77ED}" type="pres">
      <dgm:prSet presAssocID="{46668802-6FD1-4DF1-B703-165ADA15B34F}" presName="text2" presStyleLbl="fgAcc2" presStyleIdx="0" presStyleCnt="1">
        <dgm:presLayoutVars>
          <dgm:chPref val="3"/>
        </dgm:presLayoutVars>
      </dgm:prSet>
      <dgm:spPr/>
      <dgm:t>
        <a:bodyPr/>
        <a:lstStyle/>
        <a:p>
          <a:endParaRPr lang="en-US"/>
        </a:p>
      </dgm:t>
    </dgm:pt>
    <dgm:pt modelId="{C9202640-974E-4876-B940-A263E882EBF4}" type="pres">
      <dgm:prSet presAssocID="{46668802-6FD1-4DF1-B703-165ADA15B34F}" presName="hierChild3" presStyleCnt="0"/>
      <dgm:spPr/>
    </dgm:pt>
    <dgm:pt modelId="{3B461A24-CDD6-4C15-A121-48569B653248}" type="pres">
      <dgm:prSet presAssocID="{73D40E04-06CB-48BC-9E87-A14CB313AAFE}" presName="Name17" presStyleLbl="parChTrans1D3" presStyleIdx="0" presStyleCnt="1"/>
      <dgm:spPr/>
      <dgm:t>
        <a:bodyPr/>
        <a:lstStyle/>
        <a:p>
          <a:endParaRPr lang="en-US"/>
        </a:p>
      </dgm:t>
    </dgm:pt>
    <dgm:pt modelId="{C0010556-7D4D-49F8-A6A4-56D4B867062A}" type="pres">
      <dgm:prSet presAssocID="{8005012B-F335-4253-B9CB-1915D76F3F50}" presName="hierRoot3" presStyleCnt="0"/>
      <dgm:spPr/>
    </dgm:pt>
    <dgm:pt modelId="{0E68182D-EB12-43E1-8C84-1335C31D0DAA}" type="pres">
      <dgm:prSet presAssocID="{8005012B-F335-4253-B9CB-1915D76F3F50}" presName="composite3" presStyleCnt="0"/>
      <dgm:spPr/>
    </dgm:pt>
    <dgm:pt modelId="{1637BAEC-4DC8-429B-A2F3-1BF874234FAD}" type="pres">
      <dgm:prSet presAssocID="{8005012B-F335-4253-B9CB-1915D76F3F50}" presName="background3" presStyleLbl="node3" presStyleIdx="0" presStyleCnt="1"/>
      <dgm:spPr/>
    </dgm:pt>
    <dgm:pt modelId="{74461007-5FBF-4498-BF7B-FFF2245A52B0}" type="pres">
      <dgm:prSet presAssocID="{8005012B-F335-4253-B9CB-1915D76F3F50}" presName="text3" presStyleLbl="fgAcc3" presStyleIdx="0" presStyleCnt="1">
        <dgm:presLayoutVars>
          <dgm:chPref val="3"/>
        </dgm:presLayoutVars>
      </dgm:prSet>
      <dgm:spPr/>
      <dgm:t>
        <a:bodyPr/>
        <a:lstStyle/>
        <a:p>
          <a:endParaRPr lang="en-US"/>
        </a:p>
      </dgm:t>
    </dgm:pt>
    <dgm:pt modelId="{13D34EB4-FDB2-4587-8969-AA87725D2A9F}" type="pres">
      <dgm:prSet presAssocID="{8005012B-F335-4253-B9CB-1915D76F3F50}" presName="hierChild4" presStyleCnt="0"/>
      <dgm:spPr/>
    </dgm:pt>
    <dgm:pt modelId="{3AC73A96-C48D-446B-9CD7-03EE30554352}" type="pres">
      <dgm:prSet presAssocID="{48FC7A3F-F5E7-4732-99FE-FE9505773D52}" presName="Name23" presStyleLbl="parChTrans1D4" presStyleIdx="0" presStyleCnt="9"/>
      <dgm:spPr/>
      <dgm:t>
        <a:bodyPr/>
        <a:lstStyle/>
        <a:p>
          <a:endParaRPr lang="en-US"/>
        </a:p>
      </dgm:t>
    </dgm:pt>
    <dgm:pt modelId="{9631A056-2134-47A0-A9D3-F9F6D7E935D8}" type="pres">
      <dgm:prSet presAssocID="{4B0D2503-F198-48EE-AAEE-6A6FC0D85889}" presName="hierRoot4" presStyleCnt="0"/>
      <dgm:spPr/>
    </dgm:pt>
    <dgm:pt modelId="{04A7651B-E910-47F9-A11E-54043996687D}" type="pres">
      <dgm:prSet presAssocID="{4B0D2503-F198-48EE-AAEE-6A6FC0D85889}" presName="composite4" presStyleCnt="0"/>
      <dgm:spPr/>
    </dgm:pt>
    <dgm:pt modelId="{01059CE9-1428-447C-9D64-B1EF990AAF7C}" type="pres">
      <dgm:prSet presAssocID="{4B0D2503-F198-48EE-AAEE-6A6FC0D85889}" presName="background4" presStyleLbl="node4" presStyleIdx="0" presStyleCnt="9"/>
      <dgm:spPr/>
    </dgm:pt>
    <dgm:pt modelId="{7B2B99A0-55B3-4C1C-A20E-DB4AF1EC16CE}" type="pres">
      <dgm:prSet presAssocID="{4B0D2503-F198-48EE-AAEE-6A6FC0D85889}" presName="text4" presStyleLbl="fgAcc4" presStyleIdx="0" presStyleCnt="9">
        <dgm:presLayoutVars>
          <dgm:chPref val="3"/>
        </dgm:presLayoutVars>
      </dgm:prSet>
      <dgm:spPr/>
      <dgm:t>
        <a:bodyPr/>
        <a:lstStyle/>
        <a:p>
          <a:endParaRPr lang="en-US"/>
        </a:p>
      </dgm:t>
    </dgm:pt>
    <dgm:pt modelId="{B81FAA17-E569-46DA-8199-05F514F708CA}" type="pres">
      <dgm:prSet presAssocID="{4B0D2503-F198-48EE-AAEE-6A6FC0D85889}" presName="hierChild5" presStyleCnt="0"/>
      <dgm:spPr/>
    </dgm:pt>
    <dgm:pt modelId="{8B042CE3-0D2A-4FE0-9AA8-879CEFD02A89}" type="pres">
      <dgm:prSet presAssocID="{759109DB-0DE8-407B-8A3C-B23218649B69}" presName="Name23" presStyleLbl="parChTrans1D4" presStyleIdx="1" presStyleCnt="9"/>
      <dgm:spPr/>
      <dgm:t>
        <a:bodyPr/>
        <a:lstStyle/>
        <a:p>
          <a:endParaRPr lang="en-US"/>
        </a:p>
      </dgm:t>
    </dgm:pt>
    <dgm:pt modelId="{07D5F246-EF44-4C60-8E83-28E1BBC563C0}" type="pres">
      <dgm:prSet presAssocID="{45267A88-5BB1-4E59-ADE4-A282F303AB0C}" presName="hierRoot4" presStyleCnt="0"/>
      <dgm:spPr/>
    </dgm:pt>
    <dgm:pt modelId="{95F0435E-56E9-47B0-8168-C09D892C89EF}" type="pres">
      <dgm:prSet presAssocID="{45267A88-5BB1-4E59-ADE4-A282F303AB0C}" presName="composite4" presStyleCnt="0"/>
      <dgm:spPr/>
    </dgm:pt>
    <dgm:pt modelId="{29D7E7DD-970C-4F05-99DC-035B1F24F4C1}" type="pres">
      <dgm:prSet presAssocID="{45267A88-5BB1-4E59-ADE4-A282F303AB0C}" presName="background4" presStyleLbl="node4" presStyleIdx="1" presStyleCnt="9"/>
      <dgm:spPr/>
    </dgm:pt>
    <dgm:pt modelId="{F004AE99-4311-4D04-B1BC-FF5E5069C3ED}" type="pres">
      <dgm:prSet presAssocID="{45267A88-5BB1-4E59-ADE4-A282F303AB0C}" presName="text4" presStyleLbl="fgAcc4" presStyleIdx="1" presStyleCnt="9">
        <dgm:presLayoutVars>
          <dgm:chPref val="3"/>
        </dgm:presLayoutVars>
      </dgm:prSet>
      <dgm:spPr/>
      <dgm:t>
        <a:bodyPr/>
        <a:lstStyle/>
        <a:p>
          <a:endParaRPr lang="en-US"/>
        </a:p>
      </dgm:t>
    </dgm:pt>
    <dgm:pt modelId="{C025BA4A-D963-4CBD-BEF3-A875EAEBE171}" type="pres">
      <dgm:prSet presAssocID="{45267A88-5BB1-4E59-ADE4-A282F303AB0C}" presName="hierChild5" presStyleCnt="0"/>
      <dgm:spPr/>
    </dgm:pt>
    <dgm:pt modelId="{B15DC31C-F5E4-4F63-8686-354FBC354A81}" type="pres">
      <dgm:prSet presAssocID="{BCAC29A0-9A1C-4F4F-BCCE-044F646B6F93}" presName="Name23" presStyleLbl="parChTrans1D4" presStyleIdx="2" presStyleCnt="9"/>
      <dgm:spPr/>
      <dgm:t>
        <a:bodyPr/>
        <a:lstStyle/>
        <a:p>
          <a:endParaRPr lang="en-US"/>
        </a:p>
      </dgm:t>
    </dgm:pt>
    <dgm:pt modelId="{88C5DF8E-58B6-4BDE-8A42-9040DAA236F0}" type="pres">
      <dgm:prSet presAssocID="{4EF1A026-97D4-4789-B186-F62F899C46B5}" presName="hierRoot4" presStyleCnt="0"/>
      <dgm:spPr/>
    </dgm:pt>
    <dgm:pt modelId="{E4E74A70-80AE-4C64-8238-D19E58BC7AC2}" type="pres">
      <dgm:prSet presAssocID="{4EF1A026-97D4-4789-B186-F62F899C46B5}" presName="composite4" presStyleCnt="0"/>
      <dgm:spPr/>
    </dgm:pt>
    <dgm:pt modelId="{083FB281-F51B-45F3-972C-54A73635C5F8}" type="pres">
      <dgm:prSet presAssocID="{4EF1A026-97D4-4789-B186-F62F899C46B5}" presName="background4" presStyleLbl="node4" presStyleIdx="2" presStyleCnt="9"/>
      <dgm:spPr/>
    </dgm:pt>
    <dgm:pt modelId="{60A9BFC2-5414-4221-A548-BE9C39FF2F9E}" type="pres">
      <dgm:prSet presAssocID="{4EF1A026-97D4-4789-B186-F62F899C46B5}" presName="text4" presStyleLbl="fgAcc4" presStyleIdx="2" presStyleCnt="9">
        <dgm:presLayoutVars>
          <dgm:chPref val="3"/>
        </dgm:presLayoutVars>
      </dgm:prSet>
      <dgm:spPr/>
      <dgm:t>
        <a:bodyPr/>
        <a:lstStyle/>
        <a:p>
          <a:endParaRPr lang="en-US"/>
        </a:p>
      </dgm:t>
    </dgm:pt>
    <dgm:pt modelId="{0466912C-C5FE-4516-AB19-B5E4DFD12618}" type="pres">
      <dgm:prSet presAssocID="{4EF1A026-97D4-4789-B186-F62F899C46B5}" presName="hierChild5" presStyleCnt="0"/>
      <dgm:spPr/>
    </dgm:pt>
    <dgm:pt modelId="{5430C971-7167-493A-A6D7-B9E0223C5A80}" type="pres">
      <dgm:prSet presAssocID="{A4048D6C-6836-4A23-B166-0BC6FD09D23A}" presName="Name23" presStyleLbl="parChTrans1D4" presStyleIdx="3" presStyleCnt="9"/>
      <dgm:spPr/>
      <dgm:t>
        <a:bodyPr/>
        <a:lstStyle/>
        <a:p>
          <a:endParaRPr lang="en-US"/>
        </a:p>
      </dgm:t>
    </dgm:pt>
    <dgm:pt modelId="{7C4EA2E7-5FD1-4B8B-9CCC-0755C12285A1}" type="pres">
      <dgm:prSet presAssocID="{A4A42188-1E07-455F-9D6B-C1134C34BAE6}" presName="hierRoot4" presStyleCnt="0"/>
      <dgm:spPr/>
    </dgm:pt>
    <dgm:pt modelId="{F30DF429-F22E-4318-9174-93F51C848F50}" type="pres">
      <dgm:prSet presAssocID="{A4A42188-1E07-455F-9D6B-C1134C34BAE6}" presName="composite4" presStyleCnt="0"/>
      <dgm:spPr/>
    </dgm:pt>
    <dgm:pt modelId="{4E07AD9A-976D-43B6-9B55-7DFE9046CBC4}" type="pres">
      <dgm:prSet presAssocID="{A4A42188-1E07-455F-9D6B-C1134C34BAE6}" presName="background4" presStyleLbl="node4" presStyleIdx="3" presStyleCnt="9"/>
      <dgm:spPr/>
    </dgm:pt>
    <dgm:pt modelId="{3018B730-279B-4AF2-902C-04A46E3DB3EC}" type="pres">
      <dgm:prSet presAssocID="{A4A42188-1E07-455F-9D6B-C1134C34BAE6}" presName="text4" presStyleLbl="fgAcc4" presStyleIdx="3" presStyleCnt="9">
        <dgm:presLayoutVars>
          <dgm:chPref val="3"/>
        </dgm:presLayoutVars>
      </dgm:prSet>
      <dgm:spPr/>
      <dgm:t>
        <a:bodyPr/>
        <a:lstStyle/>
        <a:p>
          <a:endParaRPr lang="en-US"/>
        </a:p>
      </dgm:t>
    </dgm:pt>
    <dgm:pt modelId="{6A56B7BE-3B3C-4DD4-983C-402E0A436F4A}" type="pres">
      <dgm:prSet presAssocID="{A4A42188-1E07-455F-9D6B-C1134C34BAE6}" presName="hierChild5" presStyleCnt="0"/>
      <dgm:spPr/>
    </dgm:pt>
    <dgm:pt modelId="{8CD2F4BC-541F-490B-AD18-69D589186922}" type="pres">
      <dgm:prSet presAssocID="{2776D00A-4D78-4D71-A57D-97C51807E93D}" presName="Name23" presStyleLbl="parChTrans1D4" presStyleIdx="4" presStyleCnt="9"/>
      <dgm:spPr/>
      <dgm:t>
        <a:bodyPr/>
        <a:lstStyle/>
        <a:p>
          <a:endParaRPr lang="en-US"/>
        </a:p>
      </dgm:t>
    </dgm:pt>
    <dgm:pt modelId="{4862B6DA-0FC2-4523-8462-4B6FCEFD4A2D}" type="pres">
      <dgm:prSet presAssocID="{42D50930-FB99-4830-A680-2D3927E960D7}" presName="hierRoot4" presStyleCnt="0"/>
      <dgm:spPr/>
    </dgm:pt>
    <dgm:pt modelId="{60490C87-FBE4-410D-B48E-516DFA00497A}" type="pres">
      <dgm:prSet presAssocID="{42D50930-FB99-4830-A680-2D3927E960D7}" presName="composite4" presStyleCnt="0"/>
      <dgm:spPr/>
    </dgm:pt>
    <dgm:pt modelId="{7E967674-153D-4CE2-AAA4-B46AB2E0FE7E}" type="pres">
      <dgm:prSet presAssocID="{42D50930-FB99-4830-A680-2D3927E960D7}" presName="background4" presStyleLbl="node4" presStyleIdx="4" presStyleCnt="9"/>
      <dgm:spPr/>
    </dgm:pt>
    <dgm:pt modelId="{F1FF3165-A406-4A2F-99DB-453B1C0FF91A}" type="pres">
      <dgm:prSet presAssocID="{42D50930-FB99-4830-A680-2D3927E960D7}" presName="text4" presStyleLbl="fgAcc4" presStyleIdx="4" presStyleCnt="9">
        <dgm:presLayoutVars>
          <dgm:chPref val="3"/>
        </dgm:presLayoutVars>
      </dgm:prSet>
      <dgm:spPr/>
      <dgm:t>
        <a:bodyPr/>
        <a:lstStyle/>
        <a:p>
          <a:endParaRPr lang="en-US"/>
        </a:p>
      </dgm:t>
    </dgm:pt>
    <dgm:pt modelId="{3C7BA50A-C49A-42A3-8F78-50036BD0782C}" type="pres">
      <dgm:prSet presAssocID="{42D50930-FB99-4830-A680-2D3927E960D7}" presName="hierChild5" presStyleCnt="0"/>
      <dgm:spPr/>
    </dgm:pt>
    <dgm:pt modelId="{EB796E95-B6A4-40A6-8E3F-95E21CABE76A}" type="pres">
      <dgm:prSet presAssocID="{2510CFDB-4863-4D09-B75B-4B48A6949D26}" presName="Name23" presStyleLbl="parChTrans1D4" presStyleIdx="5" presStyleCnt="9"/>
      <dgm:spPr/>
      <dgm:t>
        <a:bodyPr/>
        <a:lstStyle/>
        <a:p>
          <a:endParaRPr lang="en-US"/>
        </a:p>
      </dgm:t>
    </dgm:pt>
    <dgm:pt modelId="{0839CE4D-F802-4311-8586-311CE625C59E}" type="pres">
      <dgm:prSet presAssocID="{41BEC8A5-493A-4545-ACCA-13B34113BC70}" presName="hierRoot4" presStyleCnt="0"/>
      <dgm:spPr/>
    </dgm:pt>
    <dgm:pt modelId="{A1772CC3-6548-4C38-B297-D2FEACA988C7}" type="pres">
      <dgm:prSet presAssocID="{41BEC8A5-493A-4545-ACCA-13B34113BC70}" presName="composite4" presStyleCnt="0"/>
      <dgm:spPr/>
    </dgm:pt>
    <dgm:pt modelId="{2245EA3B-A0EF-4164-8511-B4E1D6519232}" type="pres">
      <dgm:prSet presAssocID="{41BEC8A5-493A-4545-ACCA-13B34113BC70}" presName="background4" presStyleLbl="node4" presStyleIdx="5" presStyleCnt="9"/>
      <dgm:spPr/>
    </dgm:pt>
    <dgm:pt modelId="{7B6DB18C-81F6-440A-90CD-CEB64DD88C92}" type="pres">
      <dgm:prSet presAssocID="{41BEC8A5-493A-4545-ACCA-13B34113BC70}" presName="text4" presStyleLbl="fgAcc4" presStyleIdx="5" presStyleCnt="9">
        <dgm:presLayoutVars>
          <dgm:chPref val="3"/>
        </dgm:presLayoutVars>
      </dgm:prSet>
      <dgm:spPr/>
      <dgm:t>
        <a:bodyPr/>
        <a:lstStyle/>
        <a:p>
          <a:endParaRPr lang="en-US"/>
        </a:p>
      </dgm:t>
    </dgm:pt>
    <dgm:pt modelId="{E590D711-04CA-4F88-9B1C-3C296803C678}" type="pres">
      <dgm:prSet presAssocID="{41BEC8A5-493A-4545-ACCA-13B34113BC70}" presName="hierChild5" presStyleCnt="0"/>
      <dgm:spPr/>
    </dgm:pt>
    <dgm:pt modelId="{0E4C26E7-B131-42ED-87B5-6F3194B5E872}" type="pres">
      <dgm:prSet presAssocID="{1968C0DD-5F3B-4118-8DAF-D9EF9082D685}" presName="Name23" presStyleLbl="parChTrans1D4" presStyleIdx="6" presStyleCnt="9"/>
      <dgm:spPr/>
      <dgm:t>
        <a:bodyPr/>
        <a:lstStyle/>
        <a:p>
          <a:endParaRPr lang="en-US"/>
        </a:p>
      </dgm:t>
    </dgm:pt>
    <dgm:pt modelId="{646411AA-EF42-4F10-92C5-2925CD11F033}" type="pres">
      <dgm:prSet presAssocID="{EE230F03-091C-4656-8FA1-5F61663518F7}" presName="hierRoot4" presStyleCnt="0"/>
      <dgm:spPr/>
    </dgm:pt>
    <dgm:pt modelId="{18BB6CC4-12FD-4D8F-A9DD-3DA9A76B5E6E}" type="pres">
      <dgm:prSet presAssocID="{EE230F03-091C-4656-8FA1-5F61663518F7}" presName="composite4" presStyleCnt="0"/>
      <dgm:spPr/>
    </dgm:pt>
    <dgm:pt modelId="{A047CF2C-C707-4E67-B73F-F8DAA1DF3A79}" type="pres">
      <dgm:prSet presAssocID="{EE230F03-091C-4656-8FA1-5F61663518F7}" presName="background4" presStyleLbl="node4" presStyleIdx="6" presStyleCnt="9"/>
      <dgm:spPr/>
    </dgm:pt>
    <dgm:pt modelId="{A0CF9C17-2779-46D1-B4A8-268F7E881BB2}" type="pres">
      <dgm:prSet presAssocID="{EE230F03-091C-4656-8FA1-5F61663518F7}" presName="text4" presStyleLbl="fgAcc4" presStyleIdx="6" presStyleCnt="9">
        <dgm:presLayoutVars>
          <dgm:chPref val="3"/>
        </dgm:presLayoutVars>
      </dgm:prSet>
      <dgm:spPr/>
      <dgm:t>
        <a:bodyPr/>
        <a:lstStyle/>
        <a:p>
          <a:endParaRPr lang="en-US"/>
        </a:p>
      </dgm:t>
    </dgm:pt>
    <dgm:pt modelId="{81AA6CC2-85EB-44C2-A42D-2FA73434C292}" type="pres">
      <dgm:prSet presAssocID="{EE230F03-091C-4656-8FA1-5F61663518F7}" presName="hierChild5" presStyleCnt="0"/>
      <dgm:spPr/>
    </dgm:pt>
    <dgm:pt modelId="{62E755F2-45FA-41DC-844C-385010D53AE1}" type="pres">
      <dgm:prSet presAssocID="{09232745-9B48-48B5-880C-BE4AB5000EDA}" presName="Name23" presStyleLbl="parChTrans1D4" presStyleIdx="7" presStyleCnt="9"/>
      <dgm:spPr/>
      <dgm:t>
        <a:bodyPr/>
        <a:lstStyle/>
        <a:p>
          <a:endParaRPr lang="en-US"/>
        </a:p>
      </dgm:t>
    </dgm:pt>
    <dgm:pt modelId="{D464B859-C389-4DAD-A499-142CD60D45E8}" type="pres">
      <dgm:prSet presAssocID="{58682F5F-7B78-49CE-855E-44F5D8CEAB54}" presName="hierRoot4" presStyleCnt="0"/>
      <dgm:spPr/>
    </dgm:pt>
    <dgm:pt modelId="{0BA57BB1-29B0-45A9-8FCC-45A4BC15CFFE}" type="pres">
      <dgm:prSet presAssocID="{58682F5F-7B78-49CE-855E-44F5D8CEAB54}" presName="composite4" presStyleCnt="0"/>
      <dgm:spPr/>
    </dgm:pt>
    <dgm:pt modelId="{730A6C8B-EDA4-41FB-8017-94229AE30D7C}" type="pres">
      <dgm:prSet presAssocID="{58682F5F-7B78-49CE-855E-44F5D8CEAB54}" presName="background4" presStyleLbl="node4" presStyleIdx="7" presStyleCnt="9"/>
      <dgm:spPr/>
    </dgm:pt>
    <dgm:pt modelId="{CAEEDBDA-0DF2-40BD-9335-C81FAF0F472E}" type="pres">
      <dgm:prSet presAssocID="{58682F5F-7B78-49CE-855E-44F5D8CEAB54}" presName="text4" presStyleLbl="fgAcc4" presStyleIdx="7" presStyleCnt="9" custLinFactNeighborX="58" custLinFactNeighborY="14565">
        <dgm:presLayoutVars>
          <dgm:chPref val="3"/>
        </dgm:presLayoutVars>
      </dgm:prSet>
      <dgm:spPr/>
      <dgm:t>
        <a:bodyPr/>
        <a:lstStyle/>
        <a:p>
          <a:endParaRPr lang="en-US"/>
        </a:p>
      </dgm:t>
    </dgm:pt>
    <dgm:pt modelId="{D82704BF-7947-4A20-A927-0DEBAB78CEAE}" type="pres">
      <dgm:prSet presAssocID="{58682F5F-7B78-49CE-855E-44F5D8CEAB54}" presName="hierChild5" presStyleCnt="0"/>
      <dgm:spPr/>
    </dgm:pt>
    <dgm:pt modelId="{11DD1BAD-AD16-4027-B7DB-937C36CDE206}" type="pres">
      <dgm:prSet presAssocID="{D65F79FB-59ED-495D-AC40-2B515888600E}" presName="Name23" presStyleLbl="parChTrans1D4" presStyleIdx="8" presStyleCnt="9"/>
      <dgm:spPr/>
      <dgm:t>
        <a:bodyPr/>
        <a:lstStyle/>
        <a:p>
          <a:endParaRPr lang="en-US"/>
        </a:p>
      </dgm:t>
    </dgm:pt>
    <dgm:pt modelId="{22CE6F2B-20A0-4F9F-8A38-BCF074CC4410}" type="pres">
      <dgm:prSet presAssocID="{7F20D804-5B99-4ACC-B597-B0BC4335F0A9}" presName="hierRoot4" presStyleCnt="0"/>
      <dgm:spPr/>
    </dgm:pt>
    <dgm:pt modelId="{26E776E6-7F0C-499E-8E02-9AA7C0A1EADB}" type="pres">
      <dgm:prSet presAssocID="{7F20D804-5B99-4ACC-B597-B0BC4335F0A9}" presName="composite4" presStyleCnt="0"/>
      <dgm:spPr/>
    </dgm:pt>
    <dgm:pt modelId="{655B3A95-9124-4E25-9A7C-F18363B2B38E}" type="pres">
      <dgm:prSet presAssocID="{7F20D804-5B99-4ACC-B597-B0BC4335F0A9}" presName="background4" presStyleLbl="node4" presStyleIdx="8" presStyleCnt="9"/>
      <dgm:spPr/>
    </dgm:pt>
    <dgm:pt modelId="{17F0957B-7EBD-48F8-B718-3DBF509DE31B}" type="pres">
      <dgm:prSet presAssocID="{7F20D804-5B99-4ACC-B597-B0BC4335F0A9}" presName="text4" presStyleLbl="fgAcc4" presStyleIdx="8" presStyleCnt="9" custLinFactNeighborX="11169" custLinFactNeighborY="21069">
        <dgm:presLayoutVars>
          <dgm:chPref val="3"/>
        </dgm:presLayoutVars>
      </dgm:prSet>
      <dgm:spPr/>
      <dgm:t>
        <a:bodyPr/>
        <a:lstStyle/>
        <a:p>
          <a:endParaRPr lang="en-US"/>
        </a:p>
      </dgm:t>
    </dgm:pt>
    <dgm:pt modelId="{E06F9E8E-7720-4CF2-9B99-6313099F865A}" type="pres">
      <dgm:prSet presAssocID="{7F20D804-5B99-4ACC-B597-B0BC4335F0A9}" presName="hierChild5" presStyleCnt="0"/>
      <dgm:spPr/>
    </dgm:pt>
  </dgm:ptLst>
  <dgm:cxnLst>
    <dgm:cxn modelId="{47228B1C-25A4-4E39-B690-86ECBB510E68}" srcId="{4EF1A026-97D4-4789-B186-F62F899C46B5}" destId="{42D50930-FB99-4830-A680-2D3927E960D7}" srcOrd="1" destOrd="0" parTransId="{2776D00A-4D78-4D71-A57D-97C51807E93D}" sibTransId="{8A43ED3F-8B3F-4A40-B09A-2150AF0F81A7}"/>
    <dgm:cxn modelId="{78A5A360-ACD9-414B-A44A-CC8208E42DDD}" type="presOf" srcId="{8005012B-F335-4253-B9CB-1915D76F3F50}" destId="{74461007-5FBF-4498-BF7B-FFF2245A52B0}" srcOrd="0" destOrd="0" presId="urn:microsoft.com/office/officeart/2005/8/layout/hierarchy1"/>
    <dgm:cxn modelId="{7CF71F78-D847-48A7-AE00-EABDF59BFD97}" srcId="{6BEC22F9-54D1-4DAE-BE62-91891F63AA89}" destId="{728F27D8-E1A5-42EC-831A-F55DD62F9215}" srcOrd="0" destOrd="0" parTransId="{BC248B5C-BB47-442D-ABE9-AFB2F0201CCE}" sibTransId="{71427882-B84E-4DB3-B842-23CADA8219F4}"/>
    <dgm:cxn modelId="{9DD461DE-D267-48E6-AB52-1953273A3079}" type="presOf" srcId="{4EF1A026-97D4-4789-B186-F62F899C46B5}" destId="{60A9BFC2-5414-4221-A548-BE9C39FF2F9E}" srcOrd="0" destOrd="0" presId="urn:microsoft.com/office/officeart/2005/8/layout/hierarchy1"/>
    <dgm:cxn modelId="{D1E33134-2950-4457-A410-DD1B0D20FD50}" type="presOf" srcId="{A4048D6C-6836-4A23-B166-0BC6FD09D23A}" destId="{5430C971-7167-493A-A6D7-B9E0223C5A80}" srcOrd="0" destOrd="0" presId="urn:microsoft.com/office/officeart/2005/8/layout/hierarchy1"/>
    <dgm:cxn modelId="{916ADF95-54C8-4FFA-B550-4D0A6923136C}" type="presOf" srcId="{2776D00A-4D78-4D71-A57D-97C51807E93D}" destId="{8CD2F4BC-541F-490B-AD18-69D589186922}" srcOrd="0" destOrd="0" presId="urn:microsoft.com/office/officeart/2005/8/layout/hierarchy1"/>
    <dgm:cxn modelId="{BF12FC0B-32AF-416A-8925-87104B452C73}" type="presOf" srcId="{42D50930-FB99-4830-A680-2D3927E960D7}" destId="{F1FF3165-A406-4A2F-99DB-453B1C0FF91A}" srcOrd="0" destOrd="0" presId="urn:microsoft.com/office/officeart/2005/8/layout/hierarchy1"/>
    <dgm:cxn modelId="{B988628F-786F-47A3-B6DA-34FBB121505A}" srcId="{EE230F03-091C-4656-8FA1-5F61663518F7}" destId="{58682F5F-7B78-49CE-855E-44F5D8CEAB54}" srcOrd="0" destOrd="0" parTransId="{09232745-9B48-48B5-880C-BE4AB5000EDA}" sibTransId="{5141E227-1450-4FFF-8965-3B554DABE1FF}"/>
    <dgm:cxn modelId="{F6C5355D-DA2C-425D-B2DD-A7513CBACCA6}" type="presOf" srcId="{D65F79FB-59ED-495D-AC40-2B515888600E}" destId="{11DD1BAD-AD16-4027-B7DB-937C36CDE206}" srcOrd="0" destOrd="0" presId="urn:microsoft.com/office/officeart/2005/8/layout/hierarchy1"/>
    <dgm:cxn modelId="{65B958B4-DFF1-4374-A0D9-17C376F95C02}" type="presOf" srcId="{58682F5F-7B78-49CE-855E-44F5D8CEAB54}" destId="{CAEEDBDA-0DF2-40BD-9335-C81FAF0F472E}" srcOrd="0" destOrd="0" presId="urn:microsoft.com/office/officeart/2005/8/layout/hierarchy1"/>
    <dgm:cxn modelId="{EB6BF601-249E-4D31-8E16-03B9CB0F093F}" type="presOf" srcId="{41BEC8A5-493A-4545-ACCA-13B34113BC70}" destId="{7B6DB18C-81F6-440A-90CD-CEB64DD88C92}" srcOrd="0" destOrd="0" presId="urn:microsoft.com/office/officeart/2005/8/layout/hierarchy1"/>
    <dgm:cxn modelId="{41EF9FB6-90BD-4BBA-A618-165C12BB3F6D}" type="presOf" srcId="{BF655894-66EA-4BD8-BEBA-E81BBFA7854E}" destId="{71B20D10-8DCB-40CA-89C2-38C010A9559F}" srcOrd="0" destOrd="0" presId="urn:microsoft.com/office/officeart/2005/8/layout/hierarchy1"/>
    <dgm:cxn modelId="{DC7F7666-88BC-4A4E-B052-7AE0487A3CAE}" srcId="{BF655894-66EA-4BD8-BEBA-E81BBFA7854E}" destId="{46668802-6FD1-4DF1-B703-165ADA15B34F}" srcOrd="0" destOrd="0" parTransId="{21E54787-4DCE-4A18-B238-D27D2D15CA85}" sibTransId="{233D2ECC-20CD-4BBC-95B9-25DFD604F802}"/>
    <dgm:cxn modelId="{317BF782-A788-4EE7-944C-A85A69F53D41}" srcId="{42D50930-FB99-4830-A680-2D3927E960D7}" destId="{41BEC8A5-493A-4545-ACCA-13B34113BC70}" srcOrd="0" destOrd="0" parTransId="{2510CFDB-4863-4D09-B75B-4B48A6949D26}" sibTransId="{90BA5339-B6FD-4215-8B34-EB4D527B47A3}"/>
    <dgm:cxn modelId="{63638C09-B683-431D-9397-2A8D19F11CAA}" type="presOf" srcId="{7F20D804-5B99-4ACC-B597-B0BC4335F0A9}" destId="{17F0957B-7EBD-48F8-B718-3DBF509DE31B}" srcOrd="0" destOrd="0" presId="urn:microsoft.com/office/officeart/2005/8/layout/hierarchy1"/>
    <dgm:cxn modelId="{1655F1AB-F69B-4559-B807-26B47FBEF9B1}" type="presOf" srcId="{48FC7A3F-F5E7-4732-99FE-FE9505773D52}" destId="{3AC73A96-C48D-446B-9CD7-03EE30554352}" srcOrd="0" destOrd="0" presId="urn:microsoft.com/office/officeart/2005/8/layout/hierarchy1"/>
    <dgm:cxn modelId="{32EA8D78-48F2-4F4F-B39E-1A1100257B6E}" type="presOf" srcId="{A4A42188-1E07-455F-9D6B-C1134C34BAE6}" destId="{3018B730-279B-4AF2-902C-04A46E3DB3EC}" srcOrd="0" destOrd="0" presId="urn:microsoft.com/office/officeart/2005/8/layout/hierarchy1"/>
    <dgm:cxn modelId="{2D79930D-3670-43D2-8412-534CD3DA7CEA}" srcId="{58682F5F-7B78-49CE-855E-44F5D8CEAB54}" destId="{7F20D804-5B99-4ACC-B597-B0BC4335F0A9}" srcOrd="0" destOrd="0" parTransId="{D65F79FB-59ED-495D-AC40-2B515888600E}" sibTransId="{D22002D5-EC41-449E-A8CB-AAE50D5B948F}"/>
    <dgm:cxn modelId="{017E2F72-6536-4722-8393-79A3A135BD2E}" type="presOf" srcId="{759109DB-0DE8-407B-8A3C-B23218649B69}" destId="{8B042CE3-0D2A-4FE0-9AA8-879CEFD02A89}" srcOrd="0" destOrd="0" presId="urn:microsoft.com/office/officeart/2005/8/layout/hierarchy1"/>
    <dgm:cxn modelId="{78B149E3-F7CE-4972-9ECB-E7A68FAEF42D}" type="presOf" srcId="{1968C0DD-5F3B-4118-8DAF-D9EF9082D685}" destId="{0E4C26E7-B131-42ED-87B5-6F3194B5E872}" srcOrd="0" destOrd="0" presId="urn:microsoft.com/office/officeart/2005/8/layout/hierarchy1"/>
    <dgm:cxn modelId="{B27C1D1E-C6D2-40FC-BDB1-704CDE4C61DC}" type="presOf" srcId="{4B0D2503-F198-48EE-AAEE-6A6FC0D85889}" destId="{7B2B99A0-55B3-4C1C-A20E-DB4AF1EC16CE}" srcOrd="0" destOrd="0" presId="urn:microsoft.com/office/officeart/2005/8/layout/hierarchy1"/>
    <dgm:cxn modelId="{8EC31B6E-5292-4902-8126-354F9EF32D0E}" srcId="{8005012B-F335-4253-B9CB-1915D76F3F50}" destId="{45267A88-5BB1-4E59-ADE4-A282F303AB0C}" srcOrd="1" destOrd="0" parTransId="{759109DB-0DE8-407B-8A3C-B23218649B69}" sibTransId="{C4328204-1F90-4F5D-99CD-A2A39957D098}"/>
    <dgm:cxn modelId="{815585F1-1158-4134-978F-F6F23EEA6A7C}" srcId="{6BEC22F9-54D1-4DAE-BE62-91891F63AA89}" destId="{BF655894-66EA-4BD8-BEBA-E81BBFA7854E}" srcOrd="1" destOrd="0" parTransId="{E53F0077-CD6E-484C-B58B-A492A7474EEF}" sibTransId="{7D4F8CB1-B109-40B2-AB6C-67CEBD0BE90F}"/>
    <dgm:cxn modelId="{51012CCF-F20C-475E-B215-DC832A0A8E5E}" srcId="{46668802-6FD1-4DF1-B703-165ADA15B34F}" destId="{8005012B-F335-4253-B9CB-1915D76F3F50}" srcOrd="0" destOrd="0" parTransId="{73D40E04-06CB-48BC-9E87-A14CB313AAFE}" sibTransId="{A82C00FF-968D-48AA-853D-2515CD81B0A0}"/>
    <dgm:cxn modelId="{464F8865-DCF6-4364-9785-81066C1EB529}" type="presOf" srcId="{BCAC29A0-9A1C-4F4F-BCCE-044F646B6F93}" destId="{B15DC31C-F5E4-4F63-8686-354FBC354A81}" srcOrd="0" destOrd="0" presId="urn:microsoft.com/office/officeart/2005/8/layout/hierarchy1"/>
    <dgm:cxn modelId="{5D0774EA-214C-454C-8AD3-8A2A8C30B61D}" type="presOf" srcId="{2510CFDB-4863-4D09-B75B-4B48A6949D26}" destId="{EB796E95-B6A4-40A6-8E3F-95E21CABE76A}" srcOrd="0" destOrd="0" presId="urn:microsoft.com/office/officeart/2005/8/layout/hierarchy1"/>
    <dgm:cxn modelId="{3E38193B-9BC6-4318-B4E9-28399D16521A}" type="presOf" srcId="{6BEC22F9-54D1-4DAE-BE62-91891F63AA89}" destId="{1347BEBF-8667-4A01-9626-B331735EA666}" srcOrd="0" destOrd="0" presId="urn:microsoft.com/office/officeart/2005/8/layout/hierarchy1"/>
    <dgm:cxn modelId="{7234FE87-BFCB-4A7D-A45E-F544728D6D93}" type="presOf" srcId="{21E54787-4DCE-4A18-B238-D27D2D15CA85}" destId="{8A70EB9C-9F2F-4493-BD34-E4D50FEEB509}" srcOrd="0" destOrd="0" presId="urn:microsoft.com/office/officeart/2005/8/layout/hierarchy1"/>
    <dgm:cxn modelId="{9EFD710F-D0B3-4F21-8418-8039910B04F6}" type="presOf" srcId="{46668802-6FD1-4DF1-B703-165ADA15B34F}" destId="{BAF214FE-1AD2-41B5-ADA9-F0A9F0AE77ED}" srcOrd="0" destOrd="0" presId="urn:microsoft.com/office/officeart/2005/8/layout/hierarchy1"/>
    <dgm:cxn modelId="{318729C7-D8FD-4F78-9A6E-BA53165555D0}" srcId="{4EF1A026-97D4-4789-B186-F62F899C46B5}" destId="{A4A42188-1E07-455F-9D6B-C1134C34BAE6}" srcOrd="0" destOrd="0" parTransId="{A4048D6C-6836-4A23-B166-0BC6FD09D23A}" sibTransId="{7C08004E-74C2-4173-9B6C-8FE09D9BF58A}"/>
    <dgm:cxn modelId="{2789FD79-CFED-4CB4-93A2-74581C9E4B29}" type="presOf" srcId="{45267A88-5BB1-4E59-ADE4-A282F303AB0C}" destId="{F004AE99-4311-4D04-B1BC-FF5E5069C3ED}" srcOrd="0" destOrd="0" presId="urn:microsoft.com/office/officeart/2005/8/layout/hierarchy1"/>
    <dgm:cxn modelId="{E7AF76B4-466E-46C3-972E-B9AC700E9854}" srcId="{8005012B-F335-4253-B9CB-1915D76F3F50}" destId="{4B0D2503-F198-48EE-AAEE-6A6FC0D85889}" srcOrd="0" destOrd="0" parTransId="{48FC7A3F-F5E7-4732-99FE-FE9505773D52}" sibTransId="{7877C43E-CE71-46EE-B4D3-EA0D1394CB34}"/>
    <dgm:cxn modelId="{BA70DBD4-8B06-462F-B4F8-432368CA3D41}" srcId="{4EF1A026-97D4-4789-B186-F62F899C46B5}" destId="{EE230F03-091C-4656-8FA1-5F61663518F7}" srcOrd="2" destOrd="0" parTransId="{1968C0DD-5F3B-4118-8DAF-D9EF9082D685}" sibTransId="{23A4FA9B-E836-4663-A801-426E9354711B}"/>
    <dgm:cxn modelId="{6DA5F27A-F44D-4274-BC5B-FDE9910B7994}" type="presOf" srcId="{09232745-9B48-48B5-880C-BE4AB5000EDA}" destId="{62E755F2-45FA-41DC-844C-385010D53AE1}" srcOrd="0" destOrd="0" presId="urn:microsoft.com/office/officeart/2005/8/layout/hierarchy1"/>
    <dgm:cxn modelId="{570AC283-A94C-46D5-81CC-E35D7713FF28}" type="presOf" srcId="{728F27D8-E1A5-42EC-831A-F55DD62F9215}" destId="{61757642-56F5-48EB-82D2-C6F6A7D4C564}" srcOrd="0" destOrd="0" presId="urn:microsoft.com/office/officeart/2005/8/layout/hierarchy1"/>
    <dgm:cxn modelId="{6733C2AF-28D5-4461-A0A7-40EC27951F4B}" type="presOf" srcId="{EE230F03-091C-4656-8FA1-5F61663518F7}" destId="{A0CF9C17-2779-46D1-B4A8-268F7E881BB2}" srcOrd="0" destOrd="0" presId="urn:microsoft.com/office/officeart/2005/8/layout/hierarchy1"/>
    <dgm:cxn modelId="{27B61313-CF11-44FA-A843-CE80F387C459}" type="presOf" srcId="{73D40E04-06CB-48BC-9E87-A14CB313AAFE}" destId="{3B461A24-CDD6-4C15-A121-48569B653248}" srcOrd="0" destOrd="0" presId="urn:microsoft.com/office/officeart/2005/8/layout/hierarchy1"/>
    <dgm:cxn modelId="{B8F99192-1B1B-4ADE-A9FD-69633E31F1E6}" srcId="{8005012B-F335-4253-B9CB-1915D76F3F50}" destId="{4EF1A026-97D4-4789-B186-F62F899C46B5}" srcOrd="2" destOrd="0" parTransId="{BCAC29A0-9A1C-4F4F-BCCE-044F646B6F93}" sibTransId="{32C7E368-F10A-4F77-AD99-425F3B938400}"/>
    <dgm:cxn modelId="{C5D6B67D-4122-453F-B1B8-E8B549F8AAA9}" type="presParOf" srcId="{1347BEBF-8667-4A01-9626-B331735EA666}" destId="{A60ABE97-ADFD-4C59-9389-4985EBB493A2}" srcOrd="0" destOrd="0" presId="urn:microsoft.com/office/officeart/2005/8/layout/hierarchy1"/>
    <dgm:cxn modelId="{F4769E17-563E-454C-A1BF-F3F415096895}" type="presParOf" srcId="{A60ABE97-ADFD-4C59-9389-4985EBB493A2}" destId="{5F3204D0-73F5-44E3-8963-189B84D99F58}" srcOrd="0" destOrd="0" presId="urn:microsoft.com/office/officeart/2005/8/layout/hierarchy1"/>
    <dgm:cxn modelId="{1C7B752D-739C-4FC6-A176-F3EC691FC547}" type="presParOf" srcId="{5F3204D0-73F5-44E3-8963-189B84D99F58}" destId="{93D8F8C4-395F-4D27-8347-2E094228DAB4}" srcOrd="0" destOrd="0" presId="urn:microsoft.com/office/officeart/2005/8/layout/hierarchy1"/>
    <dgm:cxn modelId="{F99376BF-8CC5-47AA-960E-0527CBDF7E82}" type="presParOf" srcId="{5F3204D0-73F5-44E3-8963-189B84D99F58}" destId="{61757642-56F5-48EB-82D2-C6F6A7D4C564}" srcOrd="1" destOrd="0" presId="urn:microsoft.com/office/officeart/2005/8/layout/hierarchy1"/>
    <dgm:cxn modelId="{17AD27A0-39A7-4FF0-A5BD-0DE66E6FB18A}" type="presParOf" srcId="{A60ABE97-ADFD-4C59-9389-4985EBB493A2}" destId="{56F8306E-C451-4A30-82A9-65AA5A0DE1F2}" srcOrd="1" destOrd="0" presId="urn:microsoft.com/office/officeart/2005/8/layout/hierarchy1"/>
    <dgm:cxn modelId="{A8018398-8513-444D-B3F7-5B08C4A464CE}" type="presParOf" srcId="{1347BEBF-8667-4A01-9626-B331735EA666}" destId="{2D26E457-D61D-4C23-BE7F-1F0965B8AB95}" srcOrd="1" destOrd="0" presId="urn:microsoft.com/office/officeart/2005/8/layout/hierarchy1"/>
    <dgm:cxn modelId="{57978D5B-000F-4B7F-BFD7-27BC58E120A7}" type="presParOf" srcId="{2D26E457-D61D-4C23-BE7F-1F0965B8AB95}" destId="{D45069E8-FC2F-4C02-B497-967C19D15389}" srcOrd="0" destOrd="0" presId="urn:microsoft.com/office/officeart/2005/8/layout/hierarchy1"/>
    <dgm:cxn modelId="{5FBACA24-00A6-400C-9DE2-D3EB3DB8E1DA}" type="presParOf" srcId="{D45069E8-FC2F-4C02-B497-967C19D15389}" destId="{6B190B88-F86F-49B2-9B46-A873D2B5390A}" srcOrd="0" destOrd="0" presId="urn:microsoft.com/office/officeart/2005/8/layout/hierarchy1"/>
    <dgm:cxn modelId="{60F975E1-B0E9-4E39-9F03-22ECCDA2B673}" type="presParOf" srcId="{D45069E8-FC2F-4C02-B497-967C19D15389}" destId="{71B20D10-8DCB-40CA-89C2-38C010A9559F}" srcOrd="1" destOrd="0" presId="urn:microsoft.com/office/officeart/2005/8/layout/hierarchy1"/>
    <dgm:cxn modelId="{6CBB4C91-2081-4A1D-AAC4-7C84A9D56A93}" type="presParOf" srcId="{2D26E457-D61D-4C23-BE7F-1F0965B8AB95}" destId="{0622EAEC-B116-4E34-81AE-691A111CA930}" srcOrd="1" destOrd="0" presId="urn:microsoft.com/office/officeart/2005/8/layout/hierarchy1"/>
    <dgm:cxn modelId="{57499F0E-5BF4-46A0-A666-58D70C430B9C}" type="presParOf" srcId="{0622EAEC-B116-4E34-81AE-691A111CA930}" destId="{8A70EB9C-9F2F-4493-BD34-E4D50FEEB509}" srcOrd="0" destOrd="0" presId="urn:microsoft.com/office/officeart/2005/8/layout/hierarchy1"/>
    <dgm:cxn modelId="{CC48C390-55C7-4E03-AA22-6CB8DD82FB8A}" type="presParOf" srcId="{0622EAEC-B116-4E34-81AE-691A111CA930}" destId="{A9C12F16-9E0C-43A5-B501-390EF3DC0EA9}" srcOrd="1" destOrd="0" presId="urn:microsoft.com/office/officeart/2005/8/layout/hierarchy1"/>
    <dgm:cxn modelId="{EBAB0A4F-C3F1-42AF-A231-8E8ED2D53962}" type="presParOf" srcId="{A9C12F16-9E0C-43A5-B501-390EF3DC0EA9}" destId="{DAF800BD-84BC-4837-81CE-027E3EACEC4F}" srcOrd="0" destOrd="0" presId="urn:microsoft.com/office/officeart/2005/8/layout/hierarchy1"/>
    <dgm:cxn modelId="{F2D0B325-3C14-475F-9EB1-0E9AF13932D7}" type="presParOf" srcId="{DAF800BD-84BC-4837-81CE-027E3EACEC4F}" destId="{DDEBEDD6-A4C5-431B-A1E7-0DA5402580A0}" srcOrd="0" destOrd="0" presId="urn:microsoft.com/office/officeart/2005/8/layout/hierarchy1"/>
    <dgm:cxn modelId="{1119B615-D476-4932-9ED0-5DBEAFD9170D}" type="presParOf" srcId="{DAF800BD-84BC-4837-81CE-027E3EACEC4F}" destId="{BAF214FE-1AD2-41B5-ADA9-F0A9F0AE77ED}" srcOrd="1" destOrd="0" presId="urn:microsoft.com/office/officeart/2005/8/layout/hierarchy1"/>
    <dgm:cxn modelId="{DFD78C69-9596-4B6E-BC16-09DC5AE5EFE0}" type="presParOf" srcId="{A9C12F16-9E0C-43A5-B501-390EF3DC0EA9}" destId="{C9202640-974E-4876-B940-A263E882EBF4}" srcOrd="1" destOrd="0" presId="urn:microsoft.com/office/officeart/2005/8/layout/hierarchy1"/>
    <dgm:cxn modelId="{CC94267B-FAC3-480D-9453-698B71E9785A}" type="presParOf" srcId="{C9202640-974E-4876-B940-A263E882EBF4}" destId="{3B461A24-CDD6-4C15-A121-48569B653248}" srcOrd="0" destOrd="0" presId="urn:microsoft.com/office/officeart/2005/8/layout/hierarchy1"/>
    <dgm:cxn modelId="{4D08D89D-B971-47B0-A5F2-7B69F2C520EB}" type="presParOf" srcId="{C9202640-974E-4876-B940-A263E882EBF4}" destId="{C0010556-7D4D-49F8-A6A4-56D4B867062A}" srcOrd="1" destOrd="0" presId="urn:microsoft.com/office/officeart/2005/8/layout/hierarchy1"/>
    <dgm:cxn modelId="{9F982EE2-4972-4945-8F58-AFE9CC8B5CF3}" type="presParOf" srcId="{C0010556-7D4D-49F8-A6A4-56D4B867062A}" destId="{0E68182D-EB12-43E1-8C84-1335C31D0DAA}" srcOrd="0" destOrd="0" presId="urn:microsoft.com/office/officeart/2005/8/layout/hierarchy1"/>
    <dgm:cxn modelId="{98789D43-C7E4-406C-8F07-A3B192A922F3}" type="presParOf" srcId="{0E68182D-EB12-43E1-8C84-1335C31D0DAA}" destId="{1637BAEC-4DC8-429B-A2F3-1BF874234FAD}" srcOrd="0" destOrd="0" presId="urn:microsoft.com/office/officeart/2005/8/layout/hierarchy1"/>
    <dgm:cxn modelId="{857FF703-639E-4852-95B1-88845D98EB1B}" type="presParOf" srcId="{0E68182D-EB12-43E1-8C84-1335C31D0DAA}" destId="{74461007-5FBF-4498-BF7B-FFF2245A52B0}" srcOrd="1" destOrd="0" presId="urn:microsoft.com/office/officeart/2005/8/layout/hierarchy1"/>
    <dgm:cxn modelId="{079A42F8-47F7-4AC0-806B-F8FEA05BF43F}" type="presParOf" srcId="{C0010556-7D4D-49F8-A6A4-56D4B867062A}" destId="{13D34EB4-FDB2-4587-8969-AA87725D2A9F}" srcOrd="1" destOrd="0" presId="urn:microsoft.com/office/officeart/2005/8/layout/hierarchy1"/>
    <dgm:cxn modelId="{E41E30E3-3033-430E-A88D-77EEF7DE7022}" type="presParOf" srcId="{13D34EB4-FDB2-4587-8969-AA87725D2A9F}" destId="{3AC73A96-C48D-446B-9CD7-03EE30554352}" srcOrd="0" destOrd="0" presId="urn:microsoft.com/office/officeart/2005/8/layout/hierarchy1"/>
    <dgm:cxn modelId="{40E93F69-7AC6-43B9-9930-F8CD2C96CC20}" type="presParOf" srcId="{13D34EB4-FDB2-4587-8969-AA87725D2A9F}" destId="{9631A056-2134-47A0-A9D3-F9F6D7E935D8}" srcOrd="1" destOrd="0" presId="urn:microsoft.com/office/officeart/2005/8/layout/hierarchy1"/>
    <dgm:cxn modelId="{E44838A0-75D7-47B7-8652-5E1455A786EE}" type="presParOf" srcId="{9631A056-2134-47A0-A9D3-F9F6D7E935D8}" destId="{04A7651B-E910-47F9-A11E-54043996687D}" srcOrd="0" destOrd="0" presId="urn:microsoft.com/office/officeart/2005/8/layout/hierarchy1"/>
    <dgm:cxn modelId="{F723E5E0-60DB-41C4-9955-70E0296FAA71}" type="presParOf" srcId="{04A7651B-E910-47F9-A11E-54043996687D}" destId="{01059CE9-1428-447C-9D64-B1EF990AAF7C}" srcOrd="0" destOrd="0" presId="urn:microsoft.com/office/officeart/2005/8/layout/hierarchy1"/>
    <dgm:cxn modelId="{6038C251-AB63-41FD-AF38-E724E007FC5A}" type="presParOf" srcId="{04A7651B-E910-47F9-A11E-54043996687D}" destId="{7B2B99A0-55B3-4C1C-A20E-DB4AF1EC16CE}" srcOrd="1" destOrd="0" presId="urn:microsoft.com/office/officeart/2005/8/layout/hierarchy1"/>
    <dgm:cxn modelId="{E536DBD9-6592-44A5-AA3D-9F75A202FE5E}" type="presParOf" srcId="{9631A056-2134-47A0-A9D3-F9F6D7E935D8}" destId="{B81FAA17-E569-46DA-8199-05F514F708CA}" srcOrd="1" destOrd="0" presId="urn:microsoft.com/office/officeart/2005/8/layout/hierarchy1"/>
    <dgm:cxn modelId="{82999769-2298-44F9-852E-5E68EAE35EAB}" type="presParOf" srcId="{13D34EB4-FDB2-4587-8969-AA87725D2A9F}" destId="{8B042CE3-0D2A-4FE0-9AA8-879CEFD02A89}" srcOrd="2" destOrd="0" presId="urn:microsoft.com/office/officeart/2005/8/layout/hierarchy1"/>
    <dgm:cxn modelId="{5DED60FB-629A-4F90-B73E-AFCB4ECA265C}" type="presParOf" srcId="{13D34EB4-FDB2-4587-8969-AA87725D2A9F}" destId="{07D5F246-EF44-4C60-8E83-28E1BBC563C0}" srcOrd="3" destOrd="0" presId="urn:microsoft.com/office/officeart/2005/8/layout/hierarchy1"/>
    <dgm:cxn modelId="{D9FF9725-DEB0-4D03-B4EF-FA4AAD3837BF}" type="presParOf" srcId="{07D5F246-EF44-4C60-8E83-28E1BBC563C0}" destId="{95F0435E-56E9-47B0-8168-C09D892C89EF}" srcOrd="0" destOrd="0" presId="urn:microsoft.com/office/officeart/2005/8/layout/hierarchy1"/>
    <dgm:cxn modelId="{A18EA86F-498F-4046-A88A-5C9248E4905E}" type="presParOf" srcId="{95F0435E-56E9-47B0-8168-C09D892C89EF}" destId="{29D7E7DD-970C-4F05-99DC-035B1F24F4C1}" srcOrd="0" destOrd="0" presId="urn:microsoft.com/office/officeart/2005/8/layout/hierarchy1"/>
    <dgm:cxn modelId="{D388A56E-F7E6-48BE-B984-3603770015A7}" type="presParOf" srcId="{95F0435E-56E9-47B0-8168-C09D892C89EF}" destId="{F004AE99-4311-4D04-B1BC-FF5E5069C3ED}" srcOrd="1" destOrd="0" presId="urn:microsoft.com/office/officeart/2005/8/layout/hierarchy1"/>
    <dgm:cxn modelId="{F7F5D074-09B7-407C-AD3A-A74CF3458584}" type="presParOf" srcId="{07D5F246-EF44-4C60-8E83-28E1BBC563C0}" destId="{C025BA4A-D963-4CBD-BEF3-A875EAEBE171}" srcOrd="1" destOrd="0" presId="urn:microsoft.com/office/officeart/2005/8/layout/hierarchy1"/>
    <dgm:cxn modelId="{DC49FF27-5F7E-4CFB-B66C-0791A796ADCE}" type="presParOf" srcId="{13D34EB4-FDB2-4587-8969-AA87725D2A9F}" destId="{B15DC31C-F5E4-4F63-8686-354FBC354A81}" srcOrd="4" destOrd="0" presId="urn:microsoft.com/office/officeart/2005/8/layout/hierarchy1"/>
    <dgm:cxn modelId="{A52CA2B6-5825-49E3-B377-283838FF379F}" type="presParOf" srcId="{13D34EB4-FDB2-4587-8969-AA87725D2A9F}" destId="{88C5DF8E-58B6-4BDE-8A42-9040DAA236F0}" srcOrd="5" destOrd="0" presId="urn:microsoft.com/office/officeart/2005/8/layout/hierarchy1"/>
    <dgm:cxn modelId="{76DC6540-5E99-454B-8EB5-353888EE5D39}" type="presParOf" srcId="{88C5DF8E-58B6-4BDE-8A42-9040DAA236F0}" destId="{E4E74A70-80AE-4C64-8238-D19E58BC7AC2}" srcOrd="0" destOrd="0" presId="urn:microsoft.com/office/officeart/2005/8/layout/hierarchy1"/>
    <dgm:cxn modelId="{8FF4B06B-8754-42F4-A9CF-B283D37FE5CA}" type="presParOf" srcId="{E4E74A70-80AE-4C64-8238-D19E58BC7AC2}" destId="{083FB281-F51B-45F3-972C-54A73635C5F8}" srcOrd="0" destOrd="0" presId="urn:microsoft.com/office/officeart/2005/8/layout/hierarchy1"/>
    <dgm:cxn modelId="{C8FFDCA7-4018-47D5-8BB5-F1630B8B7BCB}" type="presParOf" srcId="{E4E74A70-80AE-4C64-8238-D19E58BC7AC2}" destId="{60A9BFC2-5414-4221-A548-BE9C39FF2F9E}" srcOrd="1" destOrd="0" presId="urn:microsoft.com/office/officeart/2005/8/layout/hierarchy1"/>
    <dgm:cxn modelId="{2A3C5FB5-3F0E-4D30-AFA3-51D179B20C9A}" type="presParOf" srcId="{88C5DF8E-58B6-4BDE-8A42-9040DAA236F0}" destId="{0466912C-C5FE-4516-AB19-B5E4DFD12618}" srcOrd="1" destOrd="0" presId="urn:microsoft.com/office/officeart/2005/8/layout/hierarchy1"/>
    <dgm:cxn modelId="{D1C4F4F5-880E-4F7D-AC68-23D6E6C29771}" type="presParOf" srcId="{0466912C-C5FE-4516-AB19-B5E4DFD12618}" destId="{5430C971-7167-493A-A6D7-B9E0223C5A80}" srcOrd="0" destOrd="0" presId="urn:microsoft.com/office/officeart/2005/8/layout/hierarchy1"/>
    <dgm:cxn modelId="{451D3C87-70D8-401D-B9E2-A7EBA7B7B86F}" type="presParOf" srcId="{0466912C-C5FE-4516-AB19-B5E4DFD12618}" destId="{7C4EA2E7-5FD1-4B8B-9CCC-0755C12285A1}" srcOrd="1" destOrd="0" presId="urn:microsoft.com/office/officeart/2005/8/layout/hierarchy1"/>
    <dgm:cxn modelId="{5EA68986-60B9-414C-A707-8FE370E912EF}" type="presParOf" srcId="{7C4EA2E7-5FD1-4B8B-9CCC-0755C12285A1}" destId="{F30DF429-F22E-4318-9174-93F51C848F50}" srcOrd="0" destOrd="0" presId="urn:microsoft.com/office/officeart/2005/8/layout/hierarchy1"/>
    <dgm:cxn modelId="{DC9A5C33-F7FB-4A76-B99C-1CC715234D9F}" type="presParOf" srcId="{F30DF429-F22E-4318-9174-93F51C848F50}" destId="{4E07AD9A-976D-43B6-9B55-7DFE9046CBC4}" srcOrd="0" destOrd="0" presId="urn:microsoft.com/office/officeart/2005/8/layout/hierarchy1"/>
    <dgm:cxn modelId="{BDFF283E-D509-4AD8-9CC8-64E6C7511E45}" type="presParOf" srcId="{F30DF429-F22E-4318-9174-93F51C848F50}" destId="{3018B730-279B-4AF2-902C-04A46E3DB3EC}" srcOrd="1" destOrd="0" presId="urn:microsoft.com/office/officeart/2005/8/layout/hierarchy1"/>
    <dgm:cxn modelId="{A7E789AD-1164-4387-B666-45366177F2EA}" type="presParOf" srcId="{7C4EA2E7-5FD1-4B8B-9CCC-0755C12285A1}" destId="{6A56B7BE-3B3C-4DD4-983C-402E0A436F4A}" srcOrd="1" destOrd="0" presId="urn:microsoft.com/office/officeart/2005/8/layout/hierarchy1"/>
    <dgm:cxn modelId="{D35E10FE-D6BE-4C48-AAEF-21D42D476549}" type="presParOf" srcId="{0466912C-C5FE-4516-AB19-B5E4DFD12618}" destId="{8CD2F4BC-541F-490B-AD18-69D589186922}" srcOrd="2" destOrd="0" presId="urn:microsoft.com/office/officeart/2005/8/layout/hierarchy1"/>
    <dgm:cxn modelId="{C229E22C-D10D-4A60-9CF2-F99379C77FC0}" type="presParOf" srcId="{0466912C-C5FE-4516-AB19-B5E4DFD12618}" destId="{4862B6DA-0FC2-4523-8462-4B6FCEFD4A2D}" srcOrd="3" destOrd="0" presId="urn:microsoft.com/office/officeart/2005/8/layout/hierarchy1"/>
    <dgm:cxn modelId="{FB550C34-8E9D-40AB-9580-9ED96DC498E9}" type="presParOf" srcId="{4862B6DA-0FC2-4523-8462-4B6FCEFD4A2D}" destId="{60490C87-FBE4-410D-B48E-516DFA00497A}" srcOrd="0" destOrd="0" presId="urn:microsoft.com/office/officeart/2005/8/layout/hierarchy1"/>
    <dgm:cxn modelId="{179A3D56-8BF2-4201-B204-D920CD9B9CB8}" type="presParOf" srcId="{60490C87-FBE4-410D-B48E-516DFA00497A}" destId="{7E967674-153D-4CE2-AAA4-B46AB2E0FE7E}" srcOrd="0" destOrd="0" presId="urn:microsoft.com/office/officeart/2005/8/layout/hierarchy1"/>
    <dgm:cxn modelId="{BEB2434A-0010-4BAF-B1E2-ABC4D2BD8336}" type="presParOf" srcId="{60490C87-FBE4-410D-B48E-516DFA00497A}" destId="{F1FF3165-A406-4A2F-99DB-453B1C0FF91A}" srcOrd="1" destOrd="0" presId="urn:microsoft.com/office/officeart/2005/8/layout/hierarchy1"/>
    <dgm:cxn modelId="{4EC590C9-9E0D-4776-8C91-FB90AAB293B8}" type="presParOf" srcId="{4862B6DA-0FC2-4523-8462-4B6FCEFD4A2D}" destId="{3C7BA50A-C49A-42A3-8F78-50036BD0782C}" srcOrd="1" destOrd="0" presId="urn:microsoft.com/office/officeart/2005/8/layout/hierarchy1"/>
    <dgm:cxn modelId="{9894503D-9CD9-4310-BEDF-CE08A691334E}" type="presParOf" srcId="{3C7BA50A-C49A-42A3-8F78-50036BD0782C}" destId="{EB796E95-B6A4-40A6-8E3F-95E21CABE76A}" srcOrd="0" destOrd="0" presId="urn:microsoft.com/office/officeart/2005/8/layout/hierarchy1"/>
    <dgm:cxn modelId="{3D5BC173-E2E3-4B76-9EA6-812A431FE141}" type="presParOf" srcId="{3C7BA50A-C49A-42A3-8F78-50036BD0782C}" destId="{0839CE4D-F802-4311-8586-311CE625C59E}" srcOrd="1" destOrd="0" presId="urn:microsoft.com/office/officeart/2005/8/layout/hierarchy1"/>
    <dgm:cxn modelId="{6635C269-AF15-4DF0-B354-B68BADDDC7D3}" type="presParOf" srcId="{0839CE4D-F802-4311-8586-311CE625C59E}" destId="{A1772CC3-6548-4C38-B297-D2FEACA988C7}" srcOrd="0" destOrd="0" presId="urn:microsoft.com/office/officeart/2005/8/layout/hierarchy1"/>
    <dgm:cxn modelId="{A97E1C97-5027-4616-BD07-DF99487A69B4}" type="presParOf" srcId="{A1772CC3-6548-4C38-B297-D2FEACA988C7}" destId="{2245EA3B-A0EF-4164-8511-B4E1D6519232}" srcOrd="0" destOrd="0" presId="urn:microsoft.com/office/officeart/2005/8/layout/hierarchy1"/>
    <dgm:cxn modelId="{FCD73D88-A5A0-45E8-9A78-4F3181627DE0}" type="presParOf" srcId="{A1772CC3-6548-4C38-B297-D2FEACA988C7}" destId="{7B6DB18C-81F6-440A-90CD-CEB64DD88C92}" srcOrd="1" destOrd="0" presId="urn:microsoft.com/office/officeart/2005/8/layout/hierarchy1"/>
    <dgm:cxn modelId="{58809057-83C1-4870-8291-01693435825B}" type="presParOf" srcId="{0839CE4D-F802-4311-8586-311CE625C59E}" destId="{E590D711-04CA-4F88-9B1C-3C296803C678}" srcOrd="1" destOrd="0" presId="urn:microsoft.com/office/officeart/2005/8/layout/hierarchy1"/>
    <dgm:cxn modelId="{883A3E68-CB06-44A0-94E1-D9561401EA37}" type="presParOf" srcId="{0466912C-C5FE-4516-AB19-B5E4DFD12618}" destId="{0E4C26E7-B131-42ED-87B5-6F3194B5E872}" srcOrd="4" destOrd="0" presId="urn:microsoft.com/office/officeart/2005/8/layout/hierarchy1"/>
    <dgm:cxn modelId="{7150361E-2306-448A-8F08-CE15B960292F}" type="presParOf" srcId="{0466912C-C5FE-4516-AB19-B5E4DFD12618}" destId="{646411AA-EF42-4F10-92C5-2925CD11F033}" srcOrd="5" destOrd="0" presId="urn:microsoft.com/office/officeart/2005/8/layout/hierarchy1"/>
    <dgm:cxn modelId="{831FBD98-EAAC-4A89-9EF8-F5C8DC8833B5}" type="presParOf" srcId="{646411AA-EF42-4F10-92C5-2925CD11F033}" destId="{18BB6CC4-12FD-4D8F-A9DD-3DA9A76B5E6E}" srcOrd="0" destOrd="0" presId="urn:microsoft.com/office/officeart/2005/8/layout/hierarchy1"/>
    <dgm:cxn modelId="{46E340EE-743D-4E4A-AF61-182EC814232E}" type="presParOf" srcId="{18BB6CC4-12FD-4D8F-A9DD-3DA9A76B5E6E}" destId="{A047CF2C-C707-4E67-B73F-F8DAA1DF3A79}" srcOrd="0" destOrd="0" presId="urn:microsoft.com/office/officeart/2005/8/layout/hierarchy1"/>
    <dgm:cxn modelId="{103CF654-42AE-4E90-ACD8-3F6FFF01A37C}" type="presParOf" srcId="{18BB6CC4-12FD-4D8F-A9DD-3DA9A76B5E6E}" destId="{A0CF9C17-2779-46D1-B4A8-268F7E881BB2}" srcOrd="1" destOrd="0" presId="urn:microsoft.com/office/officeart/2005/8/layout/hierarchy1"/>
    <dgm:cxn modelId="{E91C3406-D705-4598-B287-E351CC15979B}" type="presParOf" srcId="{646411AA-EF42-4F10-92C5-2925CD11F033}" destId="{81AA6CC2-85EB-44C2-A42D-2FA73434C292}" srcOrd="1" destOrd="0" presId="urn:microsoft.com/office/officeart/2005/8/layout/hierarchy1"/>
    <dgm:cxn modelId="{E922D931-36AF-4132-A9F0-FD5A5CDAB3DE}" type="presParOf" srcId="{81AA6CC2-85EB-44C2-A42D-2FA73434C292}" destId="{62E755F2-45FA-41DC-844C-385010D53AE1}" srcOrd="0" destOrd="0" presId="urn:microsoft.com/office/officeart/2005/8/layout/hierarchy1"/>
    <dgm:cxn modelId="{B4F42D91-AE26-4210-A754-C67981DCC080}" type="presParOf" srcId="{81AA6CC2-85EB-44C2-A42D-2FA73434C292}" destId="{D464B859-C389-4DAD-A499-142CD60D45E8}" srcOrd="1" destOrd="0" presId="urn:microsoft.com/office/officeart/2005/8/layout/hierarchy1"/>
    <dgm:cxn modelId="{21BDE4D7-12B8-4948-BC5D-FBB2A1C27496}" type="presParOf" srcId="{D464B859-C389-4DAD-A499-142CD60D45E8}" destId="{0BA57BB1-29B0-45A9-8FCC-45A4BC15CFFE}" srcOrd="0" destOrd="0" presId="urn:microsoft.com/office/officeart/2005/8/layout/hierarchy1"/>
    <dgm:cxn modelId="{E81081F6-70E0-49EF-95EC-F7F2AD84803C}" type="presParOf" srcId="{0BA57BB1-29B0-45A9-8FCC-45A4BC15CFFE}" destId="{730A6C8B-EDA4-41FB-8017-94229AE30D7C}" srcOrd="0" destOrd="0" presId="urn:microsoft.com/office/officeart/2005/8/layout/hierarchy1"/>
    <dgm:cxn modelId="{0B9D2A8B-9B12-4C58-868C-5B08990D2A51}" type="presParOf" srcId="{0BA57BB1-29B0-45A9-8FCC-45A4BC15CFFE}" destId="{CAEEDBDA-0DF2-40BD-9335-C81FAF0F472E}" srcOrd="1" destOrd="0" presId="urn:microsoft.com/office/officeart/2005/8/layout/hierarchy1"/>
    <dgm:cxn modelId="{6B62F30D-FBB8-4890-860E-5A8B437970FC}" type="presParOf" srcId="{D464B859-C389-4DAD-A499-142CD60D45E8}" destId="{D82704BF-7947-4A20-A927-0DEBAB78CEAE}" srcOrd="1" destOrd="0" presId="urn:microsoft.com/office/officeart/2005/8/layout/hierarchy1"/>
    <dgm:cxn modelId="{E42BA3F7-033E-474C-9C54-5B892B57FA08}" type="presParOf" srcId="{D82704BF-7947-4A20-A927-0DEBAB78CEAE}" destId="{11DD1BAD-AD16-4027-B7DB-937C36CDE206}" srcOrd="0" destOrd="0" presId="urn:microsoft.com/office/officeart/2005/8/layout/hierarchy1"/>
    <dgm:cxn modelId="{F8BE99FA-D129-4185-A5DC-835A0EB6481C}" type="presParOf" srcId="{D82704BF-7947-4A20-A927-0DEBAB78CEAE}" destId="{22CE6F2B-20A0-4F9F-8A38-BCF074CC4410}" srcOrd="1" destOrd="0" presId="urn:microsoft.com/office/officeart/2005/8/layout/hierarchy1"/>
    <dgm:cxn modelId="{3EF5A7B9-0EA0-454D-8A58-620C59F7028B}" type="presParOf" srcId="{22CE6F2B-20A0-4F9F-8A38-BCF074CC4410}" destId="{26E776E6-7F0C-499E-8E02-9AA7C0A1EADB}" srcOrd="0" destOrd="0" presId="urn:microsoft.com/office/officeart/2005/8/layout/hierarchy1"/>
    <dgm:cxn modelId="{0E6284F2-4A31-43AD-8043-0D1404E5EDE4}" type="presParOf" srcId="{26E776E6-7F0C-499E-8E02-9AA7C0A1EADB}" destId="{655B3A95-9124-4E25-9A7C-F18363B2B38E}" srcOrd="0" destOrd="0" presId="urn:microsoft.com/office/officeart/2005/8/layout/hierarchy1"/>
    <dgm:cxn modelId="{FD56A664-F43C-4AB0-9C28-F4D148298646}" type="presParOf" srcId="{26E776E6-7F0C-499E-8E02-9AA7C0A1EADB}" destId="{17F0957B-7EBD-48F8-B718-3DBF509DE31B}" srcOrd="1" destOrd="0" presId="urn:microsoft.com/office/officeart/2005/8/layout/hierarchy1"/>
    <dgm:cxn modelId="{9624254A-7942-4F3C-9273-4661272828CE}" type="presParOf" srcId="{22CE6F2B-20A0-4F9F-8A38-BCF074CC4410}" destId="{E06F9E8E-7720-4CF2-9B99-6313099F865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DD1BAD-AD16-4027-B7DB-937C36CDE206}">
      <dsp:nvSpPr>
        <dsp:cNvPr id="0" name=""/>
        <dsp:cNvSpPr/>
      </dsp:nvSpPr>
      <dsp:spPr>
        <a:xfrm>
          <a:off x="4879066" y="6060669"/>
          <a:ext cx="91440" cy="302408"/>
        </a:xfrm>
        <a:custGeom>
          <a:avLst/>
          <a:gdLst/>
          <a:ahLst/>
          <a:cxnLst/>
          <a:rect l="0" t="0" r="0" b="0"/>
          <a:pathLst>
            <a:path>
              <a:moveTo>
                <a:pt x="45720" y="0"/>
              </a:moveTo>
              <a:lnTo>
                <a:pt x="45720" y="30240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E755F2-45FA-41DC-844C-385010D53AE1}">
      <dsp:nvSpPr>
        <dsp:cNvPr id="0" name=""/>
        <dsp:cNvSpPr/>
      </dsp:nvSpPr>
      <dsp:spPr>
        <a:xfrm>
          <a:off x="4878543" y="5133487"/>
          <a:ext cx="91440" cy="349014"/>
        </a:xfrm>
        <a:custGeom>
          <a:avLst/>
          <a:gdLst/>
          <a:ahLst/>
          <a:cxnLst/>
          <a:rect l="0" t="0" r="0" b="0"/>
          <a:pathLst>
            <a:path>
              <a:moveTo>
                <a:pt x="45720" y="0"/>
              </a:moveTo>
              <a:lnTo>
                <a:pt x="45720" y="264666"/>
              </a:lnTo>
              <a:lnTo>
                <a:pt x="46243" y="264666"/>
              </a:lnTo>
              <a:lnTo>
                <a:pt x="46243" y="3490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C26E7-B131-42ED-87B5-6F3194B5E872}">
      <dsp:nvSpPr>
        <dsp:cNvPr id="0" name=""/>
        <dsp:cNvSpPr/>
      </dsp:nvSpPr>
      <dsp:spPr>
        <a:xfrm>
          <a:off x="3811428" y="4290515"/>
          <a:ext cx="1112834" cy="264803"/>
        </a:xfrm>
        <a:custGeom>
          <a:avLst/>
          <a:gdLst/>
          <a:ahLst/>
          <a:cxnLst/>
          <a:rect l="0" t="0" r="0" b="0"/>
          <a:pathLst>
            <a:path>
              <a:moveTo>
                <a:pt x="0" y="0"/>
              </a:moveTo>
              <a:lnTo>
                <a:pt x="0" y="180456"/>
              </a:lnTo>
              <a:lnTo>
                <a:pt x="1112834" y="180456"/>
              </a:lnTo>
              <a:lnTo>
                <a:pt x="1112834" y="26480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796E95-B6A4-40A6-8E3F-95E21CABE76A}">
      <dsp:nvSpPr>
        <dsp:cNvPr id="0" name=""/>
        <dsp:cNvSpPr/>
      </dsp:nvSpPr>
      <dsp:spPr>
        <a:xfrm>
          <a:off x="3765708" y="5133487"/>
          <a:ext cx="91440" cy="264803"/>
        </a:xfrm>
        <a:custGeom>
          <a:avLst/>
          <a:gdLst/>
          <a:ahLst/>
          <a:cxnLst/>
          <a:rect l="0" t="0" r="0" b="0"/>
          <a:pathLst>
            <a:path>
              <a:moveTo>
                <a:pt x="45720" y="0"/>
              </a:moveTo>
              <a:lnTo>
                <a:pt x="45720" y="26480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2F4BC-541F-490B-AD18-69D589186922}">
      <dsp:nvSpPr>
        <dsp:cNvPr id="0" name=""/>
        <dsp:cNvSpPr/>
      </dsp:nvSpPr>
      <dsp:spPr>
        <a:xfrm>
          <a:off x="3765708" y="4290515"/>
          <a:ext cx="91440" cy="264803"/>
        </a:xfrm>
        <a:custGeom>
          <a:avLst/>
          <a:gdLst/>
          <a:ahLst/>
          <a:cxnLst/>
          <a:rect l="0" t="0" r="0" b="0"/>
          <a:pathLst>
            <a:path>
              <a:moveTo>
                <a:pt x="45720" y="0"/>
              </a:moveTo>
              <a:lnTo>
                <a:pt x="45720" y="26480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0C971-7167-493A-A6D7-B9E0223C5A80}">
      <dsp:nvSpPr>
        <dsp:cNvPr id="0" name=""/>
        <dsp:cNvSpPr/>
      </dsp:nvSpPr>
      <dsp:spPr>
        <a:xfrm>
          <a:off x="2698594" y="4290515"/>
          <a:ext cx="1112834" cy="264803"/>
        </a:xfrm>
        <a:custGeom>
          <a:avLst/>
          <a:gdLst/>
          <a:ahLst/>
          <a:cxnLst/>
          <a:rect l="0" t="0" r="0" b="0"/>
          <a:pathLst>
            <a:path>
              <a:moveTo>
                <a:pt x="1112834" y="0"/>
              </a:moveTo>
              <a:lnTo>
                <a:pt x="1112834" y="180456"/>
              </a:lnTo>
              <a:lnTo>
                <a:pt x="0" y="180456"/>
              </a:lnTo>
              <a:lnTo>
                <a:pt x="0" y="26480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5DC31C-F5E4-4F63-8686-354FBC354A81}">
      <dsp:nvSpPr>
        <dsp:cNvPr id="0" name=""/>
        <dsp:cNvSpPr/>
      </dsp:nvSpPr>
      <dsp:spPr>
        <a:xfrm>
          <a:off x="2698594" y="3447543"/>
          <a:ext cx="1112834" cy="264803"/>
        </a:xfrm>
        <a:custGeom>
          <a:avLst/>
          <a:gdLst/>
          <a:ahLst/>
          <a:cxnLst/>
          <a:rect l="0" t="0" r="0" b="0"/>
          <a:pathLst>
            <a:path>
              <a:moveTo>
                <a:pt x="0" y="0"/>
              </a:moveTo>
              <a:lnTo>
                <a:pt x="0" y="180456"/>
              </a:lnTo>
              <a:lnTo>
                <a:pt x="1112834" y="180456"/>
              </a:lnTo>
              <a:lnTo>
                <a:pt x="1112834" y="26480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42CE3-0D2A-4FE0-9AA8-879CEFD02A89}">
      <dsp:nvSpPr>
        <dsp:cNvPr id="0" name=""/>
        <dsp:cNvSpPr/>
      </dsp:nvSpPr>
      <dsp:spPr>
        <a:xfrm>
          <a:off x="2652874" y="3447543"/>
          <a:ext cx="91440" cy="264803"/>
        </a:xfrm>
        <a:custGeom>
          <a:avLst/>
          <a:gdLst/>
          <a:ahLst/>
          <a:cxnLst/>
          <a:rect l="0" t="0" r="0" b="0"/>
          <a:pathLst>
            <a:path>
              <a:moveTo>
                <a:pt x="45720" y="0"/>
              </a:moveTo>
              <a:lnTo>
                <a:pt x="45720" y="26480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73A96-C48D-446B-9CD7-03EE30554352}">
      <dsp:nvSpPr>
        <dsp:cNvPr id="0" name=""/>
        <dsp:cNvSpPr/>
      </dsp:nvSpPr>
      <dsp:spPr>
        <a:xfrm>
          <a:off x="1585760" y="3447543"/>
          <a:ext cx="1112834" cy="264803"/>
        </a:xfrm>
        <a:custGeom>
          <a:avLst/>
          <a:gdLst/>
          <a:ahLst/>
          <a:cxnLst/>
          <a:rect l="0" t="0" r="0" b="0"/>
          <a:pathLst>
            <a:path>
              <a:moveTo>
                <a:pt x="1112834" y="0"/>
              </a:moveTo>
              <a:lnTo>
                <a:pt x="1112834" y="180456"/>
              </a:lnTo>
              <a:lnTo>
                <a:pt x="0" y="180456"/>
              </a:lnTo>
              <a:lnTo>
                <a:pt x="0" y="26480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61A24-CDD6-4C15-A121-48569B653248}">
      <dsp:nvSpPr>
        <dsp:cNvPr id="0" name=""/>
        <dsp:cNvSpPr/>
      </dsp:nvSpPr>
      <dsp:spPr>
        <a:xfrm>
          <a:off x="2652874" y="2604571"/>
          <a:ext cx="91440" cy="264803"/>
        </a:xfrm>
        <a:custGeom>
          <a:avLst/>
          <a:gdLst/>
          <a:ahLst/>
          <a:cxnLst/>
          <a:rect l="0" t="0" r="0" b="0"/>
          <a:pathLst>
            <a:path>
              <a:moveTo>
                <a:pt x="45720" y="0"/>
              </a:moveTo>
              <a:lnTo>
                <a:pt x="45720" y="2648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70EB9C-9F2F-4493-BD34-E4D50FEEB509}">
      <dsp:nvSpPr>
        <dsp:cNvPr id="0" name=""/>
        <dsp:cNvSpPr/>
      </dsp:nvSpPr>
      <dsp:spPr>
        <a:xfrm>
          <a:off x="2652865" y="1656927"/>
          <a:ext cx="91440" cy="369475"/>
        </a:xfrm>
        <a:custGeom>
          <a:avLst/>
          <a:gdLst/>
          <a:ahLst/>
          <a:cxnLst/>
          <a:rect l="0" t="0" r="0" b="0"/>
          <a:pathLst>
            <a:path>
              <a:moveTo>
                <a:pt x="45720" y="0"/>
              </a:moveTo>
              <a:lnTo>
                <a:pt x="45720" y="285127"/>
              </a:lnTo>
              <a:lnTo>
                <a:pt x="45729" y="285127"/>
              </a:lnTo>
              <a:lnTo>
                <a:pt x="45729" y="36947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D8F8C4-395F-4D27-8347-2E094228DAB4}">
      <dsp:nvSpPr>
        <dsp:cNvPr id="0" name=""/>
        <dsp:cNvSpPr/>
      </dsp:nvSpPr>
      <dsp:spPr>
        <a:xfrm>
          <a:off x="-101166" y="1335726"/>
          <a:ext cx="2040486" cy="20060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57642-56F5-48EB-82D2-C6F6A7D4C564}">
      <dsp:nvSpPr>
        <dsp:cNvPr id="0" name=""/>
        <dsp:cNvSpPr/>
      </dsp:nvSpPr>
      <dsp:spPr>
        <a:xfrm>
          <a:off x="0" y="1431835"/>
          <a:ext cx="2040486" cy="20060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Manajer Keperawatan</a:t>
          </a:r>
        </a:p>
        <a:p>
          <a:pPr lvl="0" algn="ctr" defTabSz="444500">
            <a:lnSpc>
              <a:spcPct val="90000"/>
            </a:lnSpc>
            <a:spcBef>
              <a:spcPct val="0"/>
            </a:spcBef>
            <a:spcAft>
              <a:spcPct val="35000"/>
            </a:spcAft>
          </a:pPr>
          <a:r>
            <a:rPr lang="en-US" sz="1000" kern="1200"/>
            <a:t>Ka. Inst. Farmasi</a:t>
          </a:r>
        </a:p>
        <a:p>
          <a:pPr lvl="0" algn="ctr" defTabSz="444500">
            <a:lnSpc>
              <a:spcPct val="90000"/>
            </a:lnSpc>
            <a:spcBef>
              <a:spcPct val="0"/>
            </a:spcBef>
            <a:spcAft>
              <a:spcPct val="35000"/>
            </a:spcAft>
          </a:pPr>
          <a:r>
            <a:rPr lang="en-US" sz="1000" kern="1200"/>
            <a:t>Ka. IPSRS</a:t>
          </a:r>
        </a:p>
        <a:p>
          <a:pPr lvl="0" algn="ctr" defTabSz="444500">
            <a:lnSpc>
              <a:spcPct val="90000"/>
            </a:lnSpc>
            <a:spcBef>
              <a:spcPct val="0"/>
            </a:spcBef>
            <a:spcAft>
              <a:spcPct val="35000"/>
            </a:spcAft>
          </a:pPr>
          <a:r>
            <a:rPr lang="en-US" sz="1000" kern="1200"/>
            <a:t>Manajer Umum</a:t>
          </a:r>
        </a:p>
        <a:p>
          <a:pPr lvl="0" algn="ctr" defTabSz="444500">
            <a:lnSpc>
              <a:spcPct val="90000"/>
            </a:lnSpc>
            <a:spcBef>
              <a:spcPct val="0"/>
            </a:spcBef>
            <a:spcAft>
              <a:spcPct val="35000"/>
            </a:spcAft>
          </a:pPr>
          <a:r>
            <a:rPr lang="en-US" sz="1000" kern="1200"/>
            <a:t>Ka. Inst. Gizi</a:t>
          </a:r>
        </a:p>
        <a:p>
          <a:pPr lvl="0" algn="ctr" defTabSz="444500">
            <a:lnSpc>
              <a:spcPct val="90000"/>
            </a:lnSpc>
            <a:spcBef>
              <a:spcPct val="0"/>
            </a:spcBef>
            <a:spcAft>
              <a:spcPct val="35000"/>
            </a:spcAft>
          </a:pPr>
          <a:r>
            <a:rPr lang="en-US" sz="1000" kern="1200"/>
            <a:t>Ka. Inst. radiologi</a:t>
          </a:r>
        </a:p>
        <a:p>
          <a:pPr lvl="0" algn="ctr" defTabSz="444500">
            <a:lnSpc>
              <a:spcPct val="90000"/>
            </a:lnSpc>
            <a:spcBef>
              <a:spcPct val="0"/>
            </a:spcBef>
            <a:spcAft>
              <a:spcPct val="35000"/>
            </a:spcAft>
          </a:pPr>
          <a:r>
            <a:rPr lang="en-US" sz="1000" kern="1200"/>
            <a:t>Ka. Inst. laboratorium</a:t>
          </a:r>
        </a:p>
        <a:p>
          <a:pPr lvl="0" algn="ctr" defTabSz="444500">
            <a:lnSpc>
              <a:spcPct val="90000"/>
            </a:lnSpc>
            <a:spcBef>
              <a:spcPct val="0"/>
            </a:spcBef>
            <a:spcAft>
              <a:spcPct val="35000"/>
            </a:spcAft>
          </a:pPr>
          <a:r>
            <a:rPr lang="en-US" sz="1000" kern="1200"/>
            <a:t>Manajer Keuangan</a:t>
          </a:r>
        </a:p>
        <a:p>
          <a:pPr lvl="0" algn="ctr" defTabSz="444500">
            <a:lnSpc>
              <a:spcPct val="90000"/>
            </a:lnSpc>
            <a:spcBef>
              <a:spcPct val="0"/>
            </a:spcBef>
            <a:spcAft>
              <a:spcPct val="35000"/>
            </a:spcAft>
          </a:pPr>
          <a:r>
            <a:rPr lang="en-US" sz="1000" kern="1200"/>
            <a:t>manajer SDI</a:t>
          </a:r>
        </a:p>
      </dsp:txBody>
      <dsp:txXfrm>
        <a:off x="58754" y="1490589"/>
        <a:ext cx="1922978" cy="1888497"/>
      </dsp:txXfrm>
    </dsp:sp>
    <dsp:sp modelId="{6B190B88-F86F-49B2-9B46-A873D2B5390A}">
      <dsp:nvSpPr>
        <dsp:cNvPr id="0" name=""/>
        <dsp:cNvSpPr/>
      </dsp:nvSpPr>
      <dsp:spPr>
        <a:xfrm>
          <a:off x="2243335" y="1078759"/>
          <a:ext cx="910500" cy="5781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B20D10-8DCB-40CA-89C2-38C010A9559F}">
      <dsp:nvSpPr>
        <dsp:cNvPr id="0" name=""/>
        <dsp:cNvSpPr/>
      </dsp:nvSpPr>
      <dsp:spPr>
        <a:xfrm>
          <a:off x="2344501" y="1174868"/>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Direktur Pelayanan</a:t>
          </a:r>
        </a:p>
      </dsp:txBody>
      <dsp:txXfrm>
        <a:off x="2361435" y="1191802"/>
        <a:ext cx="876632" cy="544299"/>
      </dsp:txXfrm>
    </dsp:sp>
    <dsp:sp modelId="{DDEBEDD6-A4C5-431B-A1E7-0DA5402580A0}">
      <dsp:nvSpPr>
        <dsp:cNvPr id="0" name=""/>
        <dsp:cNvSpPr/>
      </dsp:nvSpPr>
      <dsp:spPr>
        <a:xfrm>
          <a:off x="2243344" y="2026403"/>
          <a:ext cx="910500" cy="57816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F214FE-1AD2-41B5-ADA9-F0A9F0AE77ED}">
      <dsp:nvSpPr>
        <dsp:cNvPr id="0" name=""/>
        <dsp:cNvSpPr/>
      </dsp:nvSpPr>
      <dsp:spPr>
        <a:xfrm>
          <a:off x="2344510" y="2122511"/>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Ka. IBS</a:t>
          </a:r>
        </a:p>
      </dsp:txBody>
      <dsp:txXfrm>
        <a:off x="2361444" y="2139445"/>
        <a:ext cx="876632" cy="544299"/>
      </dsp:txXfrm>
    </dsp:sp>
    <dsp:sp modelId="{1637BAEC-4DC8-429B-A2F3-1BF874234FAD}">
      <dsp:nvSpPr>
        <dsp:cNvPr id="0" name=""/>
        <dsp:cNvSpPr/>
      </dsp:nvSpPr>
      <dsp:spPr>
        <a:xfrm>
          <a:off x="2243344" y="2869375"/>
          <a:ext cx="910500" cy="578167"/>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461007-5FBF-4498-BF7B-FFF2245A52B0}">
      <dsp:nvSpPr>
        <dsp:cNvPr id="0" name=""/>
        <dsp:cNvSpPr/>
      </dsp:nvSpPr>
      <dsp:spPr>
        <a:xfrm>
          <a:off x="2344510" y="2965483"/>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Penjab Pelayanan Bedah Sentral</a:t>
          </a:r>
        </a:p>
      </dsp:txBody>
      <dsp:txXfrm>
        <a:off x="2361444" y="2982417"/>
        <a:ext cx="876632" cy="544299"/>
      </dsp:txXfrm>
    </dsp:sp>
    <dsp:sp modelId="{01059CE9-1428-447C-9D64-B1EF990AAF7C}">
      <dsp:nvSpPr>
        <dsp:cNvPr id="0" name=""/>
        <dsp:cNvSpPr/>
      </dsp:nvSpPr>
      <dsp:spPr>
        <a:xfrm>
          <a:off x="1130509" y="3712347"/>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2B99A0-55B3-4C1C-A20E-DB4AF1EC16CE}">
      <dsp:nvSpPr>
        <dsp:cNvPr id="0" name=""/>
        <dsp:cNvSpPr/>
      </dsp:nvSpPr>
      <dsp:spPr>
        <a:xfrm>
          <a:off x="1231676" y="3808455"/>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Administrasi</a:t>
          </a:r>
        </a:p>
      </dsp:txBody>
      <dsp:txXfrm>
        <a:off x="1248610" y="3825389"/>
        <a:ext cx="876632" cy="544299"/>
      </dsp:txXfrm>
    </dsp:sp>
    <dsp:sp modelId="{29D7E7DD-970C-4F05-99DC-035B1F24F4C1}">
      <dsp:nvSpPr>
        <dsp:cNvPr id="0" name=""/>
        <dsp:cNvSpPr/>
      </dsp:nvSpPr>
      <dsp:spPr>
        <a:xfrm>
          <a:off x="2243344" y="3712347"/>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04AE99-4311-4D04-B1BC-FF5E5069C3ED}">
      <dsp:nvSpPr>
        <dsp:cNvPr id="0" name=""/>
        <dsp:cNvSpPr/>
      </dsp:nvSpPr>
      <dsp:spPr>
        <a:xfrm>
          <a:off x="2344510" y="3808455"/>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Logistik</a:t>
          </a:r>
        </a:p>
      </dsp:txBody>
      <dsp:txXfrm>
        <a:off x="2361444" y="3825389"/>
        <a:ext cx="876632" cy="544299"/>
      </dsp:txXfrm>
    </dsp:sp>
    <dsp:sp modelId="{083FB281-F51B-45F3-972C-54A73635C5F8}">
      <dsp:nvSpPr>
        <dsp:cNvPr id="0" name=""/>
        <dsp:cNvSpPr/>
      </dsp:nvSpPr>
      <dsp:spPr>
        <a:xfrm>
          <a:off x="3356178" y="3712347"/>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A9BFC2-5414-4221-A548-BE9C39FF2F9E}">
      <dsp:nvSpPr>
        <dsp:cNvPr id="0" name=""/>
        <dsp:cNvSpPr/>
      </dsp:nvSpPr>
      <dsp:spPr>
        <a:xfrm>
          <a:off x="3457345" y="3808455"/>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Ka. Tim</a:t>
          </a:r>
        </a:p>
        <a:p>
          <a:pPr lvl="0" algn="ctr" defTabSz="444500">
            <a:lnSpc>
              <a:spcPct val="90000"/>
            </a:lnSpc>
            <a:spcBef>
              <a:spcPct val="0"/>
            </a:spcBef>
            <a:spcAft>
              <a:spcPct val="35000"/>
            </a:spcAft>
          </a:pPr>
          <a:r>
            <a:rPr lang="en-US" sz="1000" kern="1200"/>
            <a:t>Pelayanan</a:t>
          </a:r>
        </a:p>
      </dsp:txBody>
      <dsp:txXfrm>
        <a:off x="3474279" y="3825389"/>
        <a:ext cx="876632" cy="544299"/>
      </dsp:txXfrm>
    </dsp:sp>
    <dsp:sp modelId="{4E07AD9A-976D-43B6-9B55-7DFE9046CBC4}">
      <dsp:nvSpPr>
        <dsp:cNvPr id="0" name=""/>
        <dsp:cNvSpPr/>
      </dsp:nvSpPr>
      <dsp:spPr>
        <a:xfrm>
          <a:off x="2243344" y="4555319"/>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18B730-279B-4AF2-902C-04A46E3DB3EC}">
      <dsp:nvSpPr>
        <dsp:cNvPr id="0" name=""/>
        <dsp:cNvSpPr/>
      </dsp:nvSpPr>
      <dsp:spPr>
        <a:xfrm>
          <a:off x="2344510" y="4651427"/>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Tim Pelayanan Anestesi</a:t>
          </a:r>
        </a:p>
      </dsp:txBody>
      <dsp:txXfrm>
        <a:off x="2361444" y="4668361"/>
        <a:ext cx="876632" cy="544299"/>
      </dsp:txXfrm>
    </dsp:sp>
    <dsp:sp modelId="{7E967674-153D-4CE2-AAA4-B46AB2E0FE7E}">
      <dsp:nvSpPr>
        <dsp:cNvPr id="0" name=""/>
        <dsp:cNvSpPr/>
      </dsp:nvSpPr>
      <dsp:spPr>
        <a:xfrm>
          <a:off x="3356178" y="4555319"/>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F3165-A406-4A2F-99DB-453B1C0FF91A}">
      <dsp:nvSpPr>
        <dsp:cNvPr id="0" name=""/>
        <dsp:cNvSpPr/>
      </dsp:nvSpPr>
      <dsp:spPr>
        <a:xfrm>
          <a:off x="3457345" y="4651427"/>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Alat dan Sterilisasi</a:t>
          </a:r>
        </a:p>
      </dsp:txBody>
      <dsp:txXfrm>
        <a:off x="3474279" y="4668361"/>
        <a:ext cx="876632" cy="544299"/>
      </dsp:txXfrm>
    </dsp:sp>
    <dsp:sp modelId="{2245EA3B-A0EF-4164-8511-B4E1D6519232}">
      <dsp:nvSpPr>
        <dsp:cNvPr id="0" name=""/>
        <dsp:cNvSpPr/>
      </dsp:nvSpPr>
      <dsp:spPr>
        <a:xfrm>
          <a:off x="3356178" y="5398291"/>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6DB18C-81F6-440A-90CD-CEB64DD88C92}">
      <dsp:nvSpPr>
        <dsp:cNvPr id="0" name=""/>
        <dsp:cNvSpPr/>
      </dsp:nvSpPr>
      <dsp:spPr>
        <a:xfrm>
          <a:off x="3457345" y="5494399"/>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en-US" sz="1100" kern="1200"/>
        </a:p>
      </dsp:txBody>
      <dsp:txXfrm>
        <a:off x="3474279" y="5511333"/>
        <a:ext cx="876632" cy="544299"/>
      </dsp:txXfrm>
    </dsp:sp>
    <dsp:sp modelId="{A047CF2C-C707-4E67-B73F-F8DAA1DF3A79}">
      <dsp:nvSpPr>
        <dsp:cNvPr id="0" name=""/>
        <dsp:cNvSpPr/>
      </dsp:nvSpPr>
      <dsp:spPr>
        <a:xfrm>
          <a:off x="4469012" y="4555319"/>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CF9C17-2779-46D1-B4A8-268F7E881BB2}">
      <dsp:nvSpPr>
        <dsp:cNvPr id="0" name=""/>
        <dsp:cNvSpPr/>
      </dsp:nvSpPr>
      <dsp:spPr>
        <a:xfrm>
          <a:off x="4570179" y="4651427"/>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Tim Pelayanan Bedah 1</a:t>
          </a:r>
        </a:p>
      </dsp:txBody>
      <dsp:txXfrm>
        <a:off x="4587113" y="4668361"/>
        <a:ext cx="876632" cy="544299"/>
      </dsp:txXfrm>
    </dsp:sp>
    <dsp:sp modelId="{730A6C8B-EDA4-41FB-8017-94229AE30D7C}">
      <dsp:nvSpPr>
        <dsp:cNvPr id="0" name=""/>
        <dsp:cNvSpPr/>
      </dsp:nvSpPr>
      <dsp:spPr>
        <a:xfrm>
          <a:off x="4469536" y="5482501"/>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EEDBDA-0DF2-40BD-9335-C81FAF0F472E}">
      <dsp:nvSpPr>
        <dsp:cNvPr id="0" name=""/>
        <dsp:cNvSpPr/>
      </dsp:nvSpPr>
      <dsp:spPr>
        <a:xfrm>
          <a:off x="4570703" y="5578609"/>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Tim Pelayanan Bedah 2</a:t>
          </a:r>
        </a:p>
      </dsp:txBody>
      <dsp:txXfrm>
        <a:off x="4587637" y="5595543"/>
        <a:ext cx="876632" cy="544299"/>
      </dsp:txXfrm>
    </dsp:sp>
    <dsp:sp modelId="{655B3A95-9124-4E25-9A7C-F18363B2B38E}">
      <dsp:nvSpPr>
        <dsp:cNvPr id="0" name=""/>
        <dsp:cNvSpPr/>
      </dsp:nvSpPr>
      <dsp:spPr>
        <a:xfrm>
          <a:off x="4469536" y="6363077"/>
          <a:ext cx="910500" cy="57816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F0957B-7EBD-48F8-B718-3DBF509DE31B}">
      <dsp:nvSpPr>
        <dsp:cNvPr id="0" name=""/>
        <dsp:cNvSpPr/>
      </dsp:nvSpPr>
      <dsp:spPr>
        <a:xfrm>
          <a:off x="4570703" y="6459185"/>
          <a:ext cx="910500" cy="57816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Tim Pelayanan Bedah 3</a:t>
          </a:r>
        </a:p>
      </dsp:txBody>
      <dsp:txXfrm>
        <a:off x="4587637" y="6476119"/>
        <a:ext cx="876632" cy="5442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E058F-B0DE-44F8-84F8-BD53F799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31</Pages>
  <Words>6621</Words>
  <Characters>37742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ismail - [2010]</cp:lastModifiedBy>
  <cp:revision>23</cp:revision>
  <cp:lastPrinted>2018-10-05T17:25:00Z</cp:lastPrinted>
  <dcterms:created xsi:type="dcterms:W3CDTF">2014-04-14T10:35:00Z</dcterms:created>
  <dcterms:modified xsi:type="dcterms:W3CDTF">2018-10-17T00:39:00Z</dcterms:modified>
</cp:coreProperties>
</file>