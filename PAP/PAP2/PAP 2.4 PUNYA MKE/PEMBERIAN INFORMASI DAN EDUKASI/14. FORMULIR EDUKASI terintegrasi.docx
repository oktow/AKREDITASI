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9"/>
          <w:szCs w:val="9"/>
        </w:rPr>
        <w:jc w:val="left"/>
        <w:spacing w:before="2" w:lineRule="exact" w:line="80"/>
      </w:pPr>
      <w:r>
        <w:pict>
          <v:group style="position:absolute;margin-left:24.7562pt;margin-top:34.3619pt;width:82.5385pt;height:46.0343pt;mso-position-horizontal-relative:page;mso-position-vertical-relative:page;z-index:-1656" coordorigin="495,687" coordsize="1651,921">
            <v:group style="position:absolute;left:737;top:1111;width:287;height:372" coordorigin="737,1111" coordsize="287,372">
              <v:shape style="position:absolute;left:737;top:1111;width:287;height:372" coordorigin="737,1111" coordsize="287,372" path="m1001,1285l1007,1274,1014,1263,1018,1249,1022,1235,1024,1218,1024,1190,1022,1181,1020,1173,1018,1164,1009,1150,999,1136,994,1131,988,1125,975,1117,960,1114,946,1111,797,1111,737,1482,825,1482,833,1429,839,1387,843,1353,846,1347,850,1342,854,1339,859,1336,867,1336,871,1339,873,1283,865,1283,859,1280,854,1274,852,1265,854,1241,856,1229,856,1215,859,1204,861,1195,865,1190,867,1187,873,1181,877,1178,886,1176,895,1176,903,1178,912,1181,920,1184,926,1190,931,1195,935,1204,937,1212,939,1223,939,1232,937,1237,935,1246,931,1251,926,1260,920,1265,1018,1474,948,1319,960,1316,971,1311,980,1305,986,1300,1001,1285xe" filled="t" fillcolor="#00377B" stroked="f">
                <v:path arrowok="t"/>
                <v:fill/>
              </v:shape>
              <v:shape style="position:absolute;left:737;top:1111;width:287;height:372" coordorigin="737,1111" coordsize="287,372" path="m920,1474l1018,1474,920,1265,912,1269,903,1274,892,1277,884,1280,873,1283,871,1339,920,1474xe" filled="t" fillcolor="#00377B" stroked="f">
                <v:path arrowok="t"/>
                <v:fill/>
              </v:shape>
              <v:group style="position:absolute;left:1037;top:1089;width:285;height:402" coordorigin="1037,1089" coordsize="285,402">
                <v:shape style="position:absolute;left:1037;top:1089;width:285;height:402" coordorigin="1037,1089" coordsize="285,402" path="m1075,1263l1082,1274,1086,1283,1092,1288,1105,1302,1113,1308,1124,1314,1135,1316,1148,1322,1188,1333,1203,1339,1212,1344,1216,1350,1220,1356,1220,1384,1216,1395,1209,1406,1207,1409,1203,1412,1192,1415,1184,1417,1173,1417,1160,1415,1148,1412,1120,1398,1090,1384,1056,1361,1037,1448,1039,1452,1045,1457,1056,1466,1071,1474,1082,1480,1092,1482,1105,1485,1120,1488,1137,1490,1196,1490,1214,1488,1228,1482,1243,1476,1254,1468,1264,1460,1273,1448,1279,1437,1286,1426,1290,1412,1294,1401,1299,1378,1301,1356,1303,1339,1301,1328,1301,1319,1299,1311,1294,1302,1292,1297,1288,1291,1282,1285,1277,1280,1271,1274,1264,1271,1258,1265,1252,1263,1237,1260,1222,1255,1190,1249,1180,1246,1169,1241,1165,1237,1162,1235,1158,1232,1156,1227,1154,1221,1154,1215,1152,1201,1154,1192,1156,1184,1162,1178,1169,1173,1175,1167,1184,1162,1194,1159,1228,1159,1239,1164,1252,1167,1264,1173,1275,1181,1286,1192,1297,1204,1322,1122,1313,1117,1303,1108,1297,1105,1288,1100,1277,1097,1267,1094,1241,1089,1188,1089,1167,1091,1150,1094,1135,1100,1122,1105,1111,1114,1103,1125,1095,1134,1090,1145,1084,1156,1077,1178,1073,1198,1071,1223,1071,1249,1075,1263xe" filled="t" fillcolor="#00377B" stroked="f">
                  <v:path arrowok="t"/>
                  <v:fill/>
                </v:shape>
                <v:group style="position:absolute;left:1343;top:1075;width:270;height:402" coordorigin="1343,1075" coordsize="270,402">
                  <v:shape style="position:absolute;left:1343;top:1075;width:270;height:402" coordorigin="1343,1075" coordsize="270,402" path="m1437,1476l1469,1476,1486,1474,1500,1468,1518,1460,1532,1452,1558,1437,1567,1432,1579,1339,1569,1347,1556,1356,1541,1367,1522,1375,1502,1387,1484,1392,1473,1395,1448,1395,1439,1389,1435,1387,1430,1378,1426,1373,1422,1364,1420,1353,1418,1333,1418,1288,1420,1269,1422,1257,1424,1246,1430,1227,1435,1215,1441,1204,1454,1187,1460,1178,1469,1170,1477,1164,1486,1159,1494,1156,1513,1156,1522,1159,1532,1162,1541,1164,1556,1173,1567,1181,1575,1190,1581,1198,1585,1204,1588,1209,1613,1119,1601,1108,1588,1097,1569,1086,1556,1080,1543,1077,1537,1077,1530,1075,1496,1075,1479,1080,1460,1086,1441,1094,1430,1100,1420,1108,1409,1117,1401,1128,1392,1139,1386,1153,1377,1167,1371,1181,1365,1195,1360,1212,1352,1246,1347,1263,1345,1280,1345,1297,1343,1314,1343,1330,1345,1347,1349,1378,1354,1392,1358,1406,1365,1420,1373,1432,1379,1443,1390,1452,1398,1460,1411,1468,1424,1471,1437,1476xe" filled="t" fillcolor="#00377B" stroked="f">
                    <v:path arrowok="t"/>
                    <v:fill/>
                  </v:shape>
                  <v:group style="position:absolute;left:1617;top:1083;width:355;height:372" coordorigin="1617,1083" coordsize="355,372">
                    <v:shape style="position:absolute;left:1617;top:1083;width:355;height:372" coordorigin="1617,1083" coordsize="355,372" path="m1830,1446l1913,1446,1972,1083,1883,1083,1792,1263,1772,1086,1683,1086,1617,1454,1696,1454,1726,1260,1760,1381,1798,1381,1858,1260,1830,1446xe" filled="t" fillcolor="#00377B" stroked="f">
                      <v:path arrowok="t"/>
                      <v:fill/>
                    </v:shape>
                    <v:group style="position:absolute;left:506;top:698;width:1429;height:900" coordorigin="506,698" coordsize="1429,900">
                      <v:shape style="position:absolute;left:506;top:698;width:1429;height:900" coordorigin="506,698" coordsize="1429,900" path="m609,1482l622,1490,635,1502,665,1519,697,1533,731,1547,769,1561,807,1572,848,1583,892,1592,937,1598,901,1589,865,1581,833,1569,801,1555,771,1544,744,1530,718,1513,695,1496,674,1480,665,1471,656,1462,646,1452,639,1443,625,1423,612,1401,603,1378,599,1367,597,1356,593,1333,593,1288,597,1265,599,1255,601,1243,609,1221,618,1198,631,1176,646,1153,661,1131,678,1111,697,1089,718,1066,742,1046,767,1024,793,1004,820,984,850,965,880,945,912,925,946,909,980,889,1016,872,1092,841,1131,824,1171,810,1256,785,1343,763,1388,751,1432,743,1500,731,1569,723,1635,717,1698,714,1730,712,1760,712,1822,714,1879,717,1934,723,1873,712,1839,706,1807,703,1736,698,1662,698,1588,700,1549,700,1509,706,1428,714,1388,720,1347,728,1303,737,1258,748,1214,757,1169,771,1128,782,1086,796,1045,810,1007,824,931,858,895,875,861,892,795,931,763,948,735,968,708,990,680,1010,633,1052,612,1075,593,1094,576,1117,567,1128,559,1139,546,1162,533,1184,523,1207,516,1229,510,1251,508,1274,506,1297,508,1319,512,1344,516,1359,520,1370,525,1384,531,1395,537,1406,546,1420,555,1432,565,1440,584,1462,609,1482xe" filled="t" fillcolor="#E10916" stroked="f">
                        <v:path arrowok="t"/>
                        <v:fill/>
                      </v:shape>
                      <v:group style="position:absolute;left:1983;top:900;width:153;height:214" coordorigin="1983,900" coordsize="153,214">
                        <v:shape style="position:absolute;left:1983;top:900;width:153;height:214" coordorigin="1983,900" coordsize="153,214" path="m1983,900l1983,1055,2028,1055,2028,1114,2136,1114,2136,1077,2060,1077,2060,1021,2026,1021,2026,900,1983,900xe" filled="t" fillcolor="#00377B" stroked="f">
                          <v:path arrowok="t"/>
                          <v:fill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97" w:hRule="exact"/>
        </w:trPr>
        <w:tc>
          <w:tcPr>
            <w:tcW w:w="11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31"/>
                <w:szCs w:val="31"/>
              </w:rPr>
              <w:jc w:val="left"/>
              <w:ind w:left="2131"/>
            </w:pPr>
            <w:r>
              <w:rPr>
                <w:rFonts w:cs="Calibri" w:hAnsi="Calibri" w:eastAsia="Calibri" w:ascii="Calibri"/>
                <w:b/>
                <w:spacing w:val="5"/>
                <w:w w:val="100"/>
                <w:sz w:val="31"/>
                <w:szCs w:val="31"/>
              </w:rPr>
              <w:t>F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31"/>
                <w:szCs w:val="31"/>
              </w:rPr>
              <w:t>O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31"/>
                <w:szCs w:val="31"/>
              </w:rPr>
              <w:t>R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31"/>
                <w:szCs w:val="31"/>
              </w:rPr>
              <w:t>M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31"/>
                <w:szCs w:val="31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31"/>
                <w:szCs w:val="31"/>
              </w:rPr>
              <w:t>L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31"/>
                <w:szCs w:val="31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31"/>
                <w:szCs w:val="31"/>
              </w:rPr>
              <w:t>R</w:t>
            </w:r>
            <w:r>
              <w:rPr>
                <w:rFonts w:cs="Calibri" w:hAnsi="Calibri" w:eastAsia="Calibri" w:ascii="Calibri"/>
                <w:b/>
                <w:spacing w:val="37"/>
                <w:w w:val="100"/>
                <w:sz w:val="31"/>
                <w:szCs w:val="31"/>
              </w:rPr>
              <w:t> 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31"/>
                <w:szCs w:val="31"/>
              </w:rPr>
              <w:t>E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31"/>
                <w:szCs w:val="31"/>
              </w:rPr>
              <w:t>D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31"/>
                <w:szCs w:val="31"/>
              </w:rPr>
              <w:t>U</w:t>
            </w:r>
            <w:r>
              <w:rPr>
                <w:rFonts w:cs="Calibri" w:hAnsi="Calibri" w:eastAsia="Calibri" w:ascii="Calibri"/>
                <w:b/>
                <w:spacing w:val="-8"/>
                <w:w w:val="100"/>
                <w:sz w:val="31"/>
                <w:szCs w:val="31"/>
              </w:rPr>
              <w:t>K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31"/>
                <w:szCs w:val="31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31"/>
                <w:szCs w:val="31"/>
              </w:rPr>
              <w:t>SI</w:t>
            </w:r>
            <w:r>
              <w:rPr>
                <w:rFonts w:cs="Calibri" w:hAnsi="Calibri" w:eastAsia="Calibri" w:ascii="Calibri"/>
                <w:b/>
                <w:spacing w:val="37"/>
                <w:w w:val="100"/>
                <w:sz w:val="31"/>
                <w:szCs w:val="31"/>
              </w:rPr>
              <w:t> 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31"/>
                <w:szCs w:val="31"/>
              </w:rPr>
              <w:t>P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31"/>
                <w:szCs w:val="31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31"/>
                <w:szCs w:val="31"/>
              </w:rPr>
              <w:t>S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31"/>
                <w:szCs w:val="31"/>
              </w:rPr>
              <w:t>I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31"/>
                <w:szCs w:val="31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31"/>
                <w:szCs w:val="31"/>
              </w:rPr>
              <w:t>N</w:t>
            </w:r>
            <w:r>
              <w:rPr>
                <w:rFonts w:cs="Calibri" w:hAnsi="Calibri" w:eastAsia="Calibri" w:ascii="Calibri"/>
                <w:b/>
                <w:spacing w:val="16"/>
                <w:w w:val="100"/>
                <w:sz w:val="31"/>
                <w:szCs w:val="31"/>
              </w:rPr>
              <w:t> 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31"/>
                <w:szCs w:val="31"/>
              </w:rPr>
              <w:t>D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31"/>
                <w:szCs w:val="31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31"/>
                <w:szCs w:val="31"/>
              </w:rPr>
              <w:t>N</w:t>
            </w:r>
            <w:r>
              <w:rPr>
                <w:rFonts w:cs="Calibri" w:hAnsi="Calibri" w:eastAsia="Calibri" w:ascii="Calibri"/>
                <w:b/>
                <w:spacing w:val="13"/>
                <w:w w:val="100"/>
                <w:sz w:val="31"/>
                <w:szCs w:val="31"/>
              </w:rPr>
              <w:t> </w:t>
            </w:r>
            <w:r>
              <w:rPr>
                <w:rFonts w:cs="Calibri" w:hAnsi="Calibri" w:eastAsia="Calibri" w:ascii="Calibri"/>
                <w:b/>
                <w:spacing w:val="-8"/>
                <w:w w:val="100"/>
                <w:sz w:val="31"/>
                <w:szCs w:val="31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31"/>
                <w:szCs w:val="31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31"/>
                <w:szCs w:val="31"/>
              </w:rPr>
              <w:t>L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31"/>
                <w:szCs w:val="31"/>
              </w:rPr>
              <w:t>U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31"/>
                <w:szCs w:val="31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31"/>
                <w:szCs w:val="31"/>
              </w:rPr>
              <w:t>R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31"/>
                <w:szCs w:val="31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31"/>
                <w:szCs w:val="31"/>
              </w:rPr>
              <w:t>A</w:t>
            </w:r>
            <w:r>
              <w:rPr>
                <w:rFonts w:cs="Calibri" w:hAnsi="Calibri" w:eastAsia="Calibri" w:ascii="Calibri"/>
                <w:b/>
                <w:spacing w:val="62"/>
                <w:w w:val="100"/>
                <w:sz w:val="31"/>
                <w:szCs w:val="31"/>
              </w:rPr>
              <w:t> </w:t>
            </w:r>
            <w:r>
              <w:rPr>
                <w:rFonts w:cs="Calibri" w:hAnsi="Calibri" w:eastAsia="Calibri" w:ascii="Calibri"/>
                <w:b/>
                <w:spacing w:val="-6"/>
                <w:w w:val="101"/>
                <w:sz w:val="31"/>
                <w:szCs w:val="31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1"/>
                <w:sz w:val="31"/>
                <w:szCs w:val="31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1"/>
                <w:sz w:val="31"/>
                <w:szCs w:val="31"/>
              </w:rPr>
              <w:t>R</w:t>
            </w:r>
            <w:r>
              <w:rPr>
                <w:rFonts w:cs="Calibri" w:hAnsi="Calibri" w:eastAsia="Calibri" w:ascii="Calibri"/>
                <w:b/>
                <w:spacing w:val="5"/>
                <w:w w:val="102"/>
                <w:sz w:val="31"/>
                <w:szCs w:val="31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1"/>
                <w:sz w:val="31"/>
                <w:szCs w:val="31"/>
              </w:rPr>
              <w:t>N</w:t>
            </w:r>
            <w:r>
              <w:rPr>
                <w:rFonts w:cs="Calibri" w:hAnsi="Calibri" w:eastAsia="Calibri" w:ascii="Calibri"/>
                <w:b/>
                <w:spacing w:val="-6"/>
                <w:w w:val="101"/>
                <w:sz w:val="31"/>
                <w:szCs w:val="31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1"/>
                <w:sz w:val="31"/>
                <w:szCs w:val="31"/>
              </w:rPr>
              <w:t>E</w:t>
            </w:r>
            <w:r>
              <w:rPr>
                <w:rFonts w:cs="Calibri" w:hAnsi="Calibri" w:eastAsia="Calibri" w:ascii="Calibri"/>
                <w:b/>
                <w:spacing w:val="-6"/>
                <w:w w:val="101"/>
                <w:sz w:val="31"/>
                <w:szCs w:val="31"/>
              </w:rPr>
              <w:t>G</w:t>
            </w:r>
            <w:r>
              <w:rPr>
                <w:rFonts w:cs="Calibri" w:hAnsi="Calibri" w:eastAsia="Calibri" w:ascii="Calibri"/>
                <w:b/>
                <w:spacing w:val="2"/>
                <w:w w:val="101"/>
                <w:sz w:val="31"/>
                <w:szCs w:val="31"/>
              </w:rPr>
              <w:t>R</w:t>
            </w:r>
            <w:r>
              <w:rPr>
                <w:rFonts w:cs="Calibri" w:hAnsi="Calibri" w:eastAsia="Calibri" w:ascii="Calibri"/>
                <w:b/>
                <w:spacing w:val="3"/>
                <w:w w:val="101"/>
                <w:sz w:val="31"/>
                <w:szCs w:val="31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31"/>
                <w:szCs w:val="31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31"/>
                <w:szCs w:val="31"/>
              </w:rPr>
            </w:r>
          </w:p>
        </w:tc>
        <w:tc>
          <w:tcPr>
            <w:tcW w:w="4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9"/>
                <w:szCs w:val="19"/>
              </w:rPr>
              <w:jc w:val="both"/>
              <w:spacing w:lineRule="exact" w:line="220"/>
              <w:ind w:left="104" w:right="2845"/>
            </w:pP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9"/>
                <w:szCs w:val="19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9"/>
                <w:szCs w:val="19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9"/>
                <w:szCs w:val="19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9"/>
                <w:szCs w:val="19"/>
              </w:rPr>
              <w:t>                   </w:t>
            </w:r>
            <w:r>
              <w:rPr>
                <w:rFonts w:cs="Calibri" w:hAnsi="Calibri" w:eastAsia="Calibri" w:ascii="Calibri"/>
                <w:spacing w:val="34"/>
                <w:w w:val="100"/>
                <w:position w:val="1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2"/>
                <w:position w:val="1"/>
                <w:sz w:val="19"/>
                <w:szCs w:val="19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9"/>
                <w:szCs w:val="19"/>
              </w:rPr>
            </w:r>
          </w:p>
          <w:p>
            <w:pPr>
              <w:rPr>
                <w:rFonts w:cs="Calibri" w:hAnsi="Calibri" w:eastAsia="Calibri" w:ascii="Calibri"/>
                <w:sz w:val="19"/>
                <w:szCs w:val="19"/>
              </w:rPr>
              <w:jc w:val="both"/>
              <w:spacing w:before="23" w:lineRule="auto" w:line="248"/>
              <w:ind w:left="104" w:right="2854"/>
            </w:pPr>
            <w:r>
              <w:rPr>
                <w:rFonts w:cs="Calibri" w:hAnsi="Calibri" w:eastAsia="Calibri" w:ascii="Calibri"/>
                <w:spacing w:val="-6"/>
                <w:w w:val="102"/>
                <w:sz w:val="19"/>
                <w:szCs w:val="19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spacing w:val="-32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9"/>
                <w:szCs w:val="19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  <w:t>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2"/>
                <w:sz w:val="19"/>
                <w:szCs w:val="19"/>
              </w:rPr>
              <w:t>J</w:t>
            </w:r>
            <w:r>
              <w:rPr>
                <w:rFonts w:cs="Calibri" w:hAnsi="Calibri" w:eastAsia="Calibri" w:ascii="Calibri"/>
                <w:spacing w:val="-7"/>
                <w:w w:val="102"/>
                <w:sz w:val="19"/>
                <w:szCs w:val="19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2"/>
                <w:sz w:val="19"/>
                <w:szCs w:val="19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i</w:t>
            </w:r>
            <w:r>
              <w:rPr>
                <w:rFonts w:cs="Calibri" w:hAnsi="Calibri" w:eastAsia="Calibri" w:ascii="Calibri"/>
                <w:spacing w:val="-28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2"/>
                <w:sz w:val="19"/>
                <w:szCs w:val="19"/>
              </w:rPr>
              <w:t>K</w:t>
            </w:r>
            <w:r>
              <w:rPr>
                <w:rFonts w:cs="Calibri" w:hAnsi="Calibri" w:eastAsia="Calibri" w:ascii="Calibri"/>
                <w:spacing w:val="-7"/>
                <w:w w:val="102"/>
                <w:sz w:val="19"/>
                <w:szCs w:val="19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l</w:t>
            </w:r>
            <w:r>
              <w:rPr>
                <w:rFonts w:cs="Calibri" w:hAnsi="Calibri" w:eastAsia="Calibri" w:ascii="Calibri"/>
                <w:spacing w:val="-28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spacing w:val="-32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2"/>
                <w:sz w:val="19"/>
                <w:szCs w:val="19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i</w:t>
            </w:r>
            <w:r>
              <w:rPr>
                <w:rFonts w:cs="Calibri" w:hAnsi="Calibri" w:eastAsia="Calibri" w:ascii="Calibri"/>
                <w:spacing w:val="-28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41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2"/>
                <w:sz w:val="19"/>
                <w:szCs w:val="19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spacing w:val="-32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2"/>
                <w:sz w:val="19"/>
                <w:szCs w:val="19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2"/>
                <w:sz w:val="19"/>
                <w:szCs w:val="19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2"/>
                <w:sz w:val="19"/>
                <w:szCs w:val="19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spacing w:val="-32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2"/>
                <w:sz w:val="19"/>
                <w:szCs w:val="19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spacing w:val="-32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2"/>
                <w:sz w:val="19"/>
                <w:szCs w:val="19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i</w:t>
            </w:r>
            <w:r>
              <w:rPr>
                <w:rFonts w:cs="Calibri" w:hAnsi="Calibri" w:eastAsia="Calibri" w:ascii="Calibri"/>
                <w:spacing w:val="-28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  <w:t>   </w:t>
            </w:r>
            <w:r>
              <w:rPr>
                <w:rFonts w:cs="Calibri" w:hAnsi="Calibri" w:eastAsia="Calibri" w:ascii="Calibri"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2"/>
                <w:sz w:val="19"/>
                <w:szCs w:val="19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Calibri" w:hAnsi="Calibri" w:eastAsia="Calibri" w:ascii="Calibri"/>
                <w:sz w:val="19"/>
                <w:szCs w:val="19"/>
              </w:rPr>
              <w:jc w:val="left"/>
              <w:spacing w:before="14"/>
              <w:ind w:left="359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19"/>
                <w:szCs w:val="19"/>
              </w:rPr>
              <w:t>(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9"/>
                <w:szCs w:val="19"/>
              </w:rPr>
              <w:t>M</w:t>
            </w:r>
            <w:r>
              <w:rPr>
                <w:rFonts w:cs="Calibri" w:hAnsi="Calibri" w:eastAsia="Calibri" w:ascii="Calibri"/>
                <w:i/>
                <w:spacing w:val="5"/>
                <w:w w:val="100"/>
                <w:sz w:val="19"/>
                <w:szCs w:val="19"/>
              </w:rPr>
              <w:t>o</w:t>
            </w:r>
            <w:r>
              <w:rPr>
                <w:rFonts w:cs="Calibri" w:hAnsi="Calibri" w:eastAsia="Calibri" w:ascii="Calibri"/>
                <w:i/>
                <w:spacing w:val="4"/>
                <w:w w:val="100"/>
                <w:sz w:val="19"/>
                <w:szCs w:val="19"/>
              </w:rPr>
              <w:t>h</w:t>
            </w:r>
            <w:r>
              <w:rPr>
                <w:rFonts w:cs="Calibri" w:hAnsi="Calibri" w:eastAsia="Calibri" w:ascii="Calibri"/>
                <w:i/>
                <w:spacing w:val="5"/>
                <w:w w:val="100"/>
                <w:sz w:val="19"/>
                <w:szCs w:val="19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Calibri" w:hAnsi="Calibri" w:eastAsia="Calibri" w:ascii="Calibri"/>
                <w:i/>
                <w:spacing w:val="18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i/>
                <w:spacing w:val="4"/>
                <w:w w:val="100"/>
                <w:sz w:val="19"/>
                <w:szCs w:val="19"/>
              </w:rPr>
              <w:t>d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iisi</w:t>
            </w:r>
            <w:r>
              <w:rPr>
                <w:rFonts w:cs="Calibri" w:hAnsi="Calibri" w:eastAsia="Calibri" w:ascii="Calibri"/>
                <w:i/>
                <w:spacing w:val="7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i/>
                <w:spacing w:val="5"/>
                <w:w w:val="100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i/>
                <w:spacing w:val="-5"/>
                <w:w w:val="100"/>
                <w:sz w:val="19"/>
                <w:szCs w:val="19"/>
              </w:rPr>
              <w:t>t</w:t>
            </w:r>
            <w:r>
              <w:rPr>
                <w:rFonts w:cs="Calibri" w:hAnsi="Calibri" w:eastAsia="Calibri" w:ascii="Calibri"/>
                <w:i/>
                <w:spacing w:val="4"/>
                <w:w w:val="100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u</w:t>
            </w:r>
            <w:r>
              <w:rPr>
                <w:rFonts w:cs="Calibri" w:hAnsi="Calibri" w:eastAsia="Calibri" w:ascii="Calibri"/>
                <w:i/>
                <w:spacing w:val="13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i/>
                <w:spacing w:val="-5"/>
                <w:w w:val="100"/>
                <w:sz w:val="19"/>
                <w:szCs w:val="19"/>
              </w:rPr>
              <w:t>t</w:t>
            </w:r>
            <w:r>
              <w:rPr>
                <w:rFonts w:cs="Calibri" w:hAnsi="Calibri" w:eastAsia="Calibri" w:ascii="Calibri"/>
                <w:i/>
                <w:spacing w:val="-3"/>
                <w:w w:val="100"/>
                <w:sz w:val="19"/>
                <w:szCs w:val="19"/>
              </w:rPr>
              <w:t>e</w:t>
            </w:r>
            <w:r>
              <w:rPr>
                <w:rFonts w:cs="Calibri" w:hAnsi="Calibri" w:eastAsia="Calibri" w:ascii="Calibri"/>
                <w:i/>
                <w:spacing w:val="-4"/>
                <w:w w:val="100"/>
                <w:sz w:val="19"/>
                <w:szCs w:val="19"/>
              </w:rPr>
              <w:t>m</w:t>
            </w:r>
            <w:r>
              <w:rPr>
                <w:rFonts w:cs="Calibri" w:hAnsi="Calibri" w:eastAsia="Calibri" w:ascii="Calibri"/>
                <w:i/>
                <w:spacing w:val="4"/>
                <w:w w:val="100"/>
                <w:sz w:val="19"/>
                <w:szCs w:val="19"/>
              </w:rPr>
              <w:t>p</w:t>
            </w:r>
            <w:r>
              <w:rPr>
                <w:rFonts w:cs="Calibri" w:hAnsi="Calibri" w:eastAsia="Calibri" w:ascii="Calibri"/>
                <w:i/>
                <w:spacing w:val="-3"/>
                <w:w w:val="100"/>
                <w:sz w:val="19"/>
                <w:szCs w:val="19"/>
              </w:rPr>
              <w:t>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l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9"/>
                <w:szCs w:val="19"/>
              </w:rPr>
              <w:t>k</w:t>
            </w:r>
            <w:r>
              <w:rPr>
                <w:rFonts w:cs="Calibri" w:hAnsi="Calibri" w:eastAsia="Calibri" w:ascii="Calibri"/>
                <w:i/>
                <w:spacing w:val="4"/>
                <w:w w:val="100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9"/>
                <w:szCs w:val="19"/>
              </w:rPr>
              <w:t>s</w:t>
            </w:r>
            <w:r>
              <w:rPr>
                <w:rFonts w:cs="Calibri" w:hAnsi="Calibri" w:eastAsia="Calibri" w:ascii="Calibri"/>
                <w:i/>
                <w:spacing w:val="-5"/>
                <w:w w:val="100"/>
                <w:sz w:val="19"/>
                <w:szCs w:val="19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9"/>
                <w:szCs w:val="19"/>
              </w:rPr>
              <w:t>k</w:t>
            </w:r>
            <w:r>
              <w:rPr>
                <w:rFonts w:cs="Calibri" w:hAnsi="Calibri" w:eastAsia="Calibri" w:ascii="Calibri"/>
                <w:i/>
                <w:spacing w:val="-3"/>
                <w:w w:val="100"/>
                <w:sz w:val="19"/>
                <w:szCs w:val="19"/>
              </w:rPr>
              <w:t>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Calibri" w:hAnsi="Calibri" w:eastAsia="Calibri" w:ascii="Calibri"/>
                <w:i/>
                <w:spacing w:val="18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sz w:val="19"/>
                <w:szCs w:val="19"/>
              </w:rPr>
              <w:t>j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9"/>
                <w:szCs w:val="19"/>
              </w:rPr>
              <w:t>k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i/>
                <w:spacing w:val="26"/>
                <w:w w:val="100"/>
                <w:sz w:val="19"/>
                <w:szCs w:val="19"/>
              </w:rPr>
              <w:t> </w:t>
            </w:r>
            <w:r>
              <w:rPr>
                <w:rFonts w:cs="Calibri" w:hAnsi="Calibri" w:eastAsia="Calibri" w:ascii="Calibri"/>
                <w:i/>
                <w:spacing w:val="4"/>
                <w:w w:val="102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i/>
                <w:spacing w:val="4"/>
                <w:w w:val="102"/>
                <w:sz w:val="19"/>
                <w:szCs w:val="19"/>
              </w:rPr>
              <w:t>d</w:t>
            </w:r>
            <w:r>
              <w:rPr>
                <w:rFonts w:cs="Calibri" w:hAnsi="Calibri" w:eastAsia="Calibri" w:ascii="Calibri"/>
                <w:i/>
                <w:spacing w:val="4"/>
                <w:w w:val="102"/>
                <w:sz w:val="19"/>
                <w:szCs w:val="19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2"/>
                <w:sz w:val="19"/>
                <w:szCs w:val="19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451" w:hRule="exact"/>
        </w:trPr>
        <w:tc>
          <w:tcPr>
            <w:tcW w:w="15359" w:type="dxa"/>
            <w:gridSpan w:val="2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4"/>
            </w:pP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                          </w:t>
            </w:r>
            <w:r>
              <w:rPr>
                <w:rFonts w:cs="Calibri" w:hAnsi="Calibri" w:eastAsia="Calibri" w:ascii="Calibri"/>
                <w:b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-5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i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i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√)</w:t>
            </w:r>
            <w:r>
              <w:rPr>
                <w:rFonts w:cs="Calibri" w:hAnsi="Calibri" w:eastAsia="Calibri" w:ascii="Calibri"/>
                <w:b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33" w:hRule="exact"/>
        </w:trPr>
        <w:tc>
          <w:tcPr>
            <w:tcW w:w="153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b/>
                <w:spacing w:val="-6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                                   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</w:t>
            </w:r>
            <w:r>
              <w:rPr>
                <w:rFonts w:cs="Calibri" w:hAnsi="Calibri" w:eastAsia="Calibri" w:ascii="Calibri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9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</w:t>
            </w:r>
            <w:r>
              <w:rPr>
                <w:rFonts w:cs="Calibri" w:hAnsi="Calibri" w:eastAsia="Calibri" w:ascii="Calibri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2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-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..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   </w:t>
            </w:r>
            <w:r>
              <w:rPr>
                <w:rFonts w:cs="Calibri" w:hAnsi="Calibri" w:eastAsia="Calibri" w:ascii="Calibri"/>
                <w:b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           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b/>
                <w:spacing w:val="-6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               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               </w:t>
            </w:r>
            <w:r>
              <w:rPr>
                <w:rFonts w:cs="Calibri" w:hAnsi="Calibri" w:eastAsia="Calibri" w:ascii="Calibri"/>
                <w:spacing w:val="3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       </w:t>
            </w:r>
            <w:r>
              <w:rPr>
                <w:rFonts w:cs="Calibri" w:hAnsi="Calibri" w:eastAsia="Calibri" w:ascii="Calibri"/>
                <w:spacing w:val="3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      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             </w:t>
            </w:r>
            <w:r>
              <w:rPr>
                <w:rFonts w:cs="Calibri" w:hAnsi="Calibri" w:eastAsia="Calibri" w:ascii="Calibri"/>
                <w:spacing w:val="3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9"/>
                <w:w w:val="100"/>
                <w:position w:val="1"/>
                <w:sz w:val="18"/>
                <w:szCs w:val="18"/>
              </w:rPr>
              <w:t>ai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-1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ca</w:t>
            </w:r>
            <w:r>
              <w:rPr>
                <w:rFonts w:cs="Calibri" w:hAnsi="Calibri" w:eastAsia="Calibri" w:ascii="Calibri"/>
                <w:b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                      </w:t>
            </w:r>
            <w:r>
              <w:rPr>
                <w:rFonts w:cs="Calibri" w:hAnsi="Calibri" w:eastAsia="Calibri" w:ascii="Calibri"/>
                <w:b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       </w:t>
            </w:r>
            <w:r>
              <w:rPr>
                <w:rFonts w:cs="Calibri" w:hAnsi="Calibri" w:eastAsia="Calibri" w:ascii="Calibri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cs="Calibri" w:hAnsi="Calibri" w:eastAsia="Calibri" w:ascii="Calibri"/>
                <w:b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   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  <w:p>
            <w:pPr>
              <w:rPr>
                <w:sz w:val="20"/>
                <w:szCs w:val="20"/>
              </w:rPr>
              <w:jc w:val="left"/>
              <w:spacing w:before="1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            </w:t>
            </w:r>
            <w:r>
              <w:rPr>
                <w:rFonts w:cs="Calibri" w:hAnsi="Calibri" w:eastAsia="Calibri" w:ascii="Calibri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                </w:t>
            </w:r>
            <w:r>
              <w:rPr>
                <w:rFonts w:cs="Calibri" w:hAnsi="Calibri" w:eastAsia="Calibri" w:ascii="Calibri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-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        </w:t>
            </w:r>
            <w:r>
              <w:rPr>
                <w:rFonts w:cs="Calibri" w:hAnsi="Calibri" w:eastAsia="Calibri" w:ascii="Calibri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9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9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2221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</w:t>
            </w:r>
            <w:r>
              <w:rPr>
                <w:rFonts w:cs="Calibri" w:hAnsi="Calibri" w:eastAsia="Calibri" w:ascii="Calibri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9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          </w:t>
            </w:r>
            <w:r>
              <w:rPr>
                <w:rFonts w:cs="Calibri" w:hAnsi="Calibri" w:eastAsia="Calibri" w:ascii="Calibri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0" w:hRule="exact"/>
        </w:trPr>
        <w:tc>
          <w:tcPr>
            <w:tcW w:w="3438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5"/>
              <w:ind w:left="1125" w:right="806" w:hanging="286"/>
            </w:pP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61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extDirection w:val="btLr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8" w:lineRule="auto" w:line="245"/>
              <w:ind w:left="285" w:right="221" w:hanging="3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12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180"/>
              <w:ind w:left="461" w:right="449"/>
            </w:pP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5"/>
              <w:ind w:left="71" w:right="5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5"/>
              <w:ind w:left="356" w:right="34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3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223" w:right="22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5"/>
              <w:ind w:left="329" w:right="293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5"/>
              <w:ind w:left="329" w:right="252" w:hanging="45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96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404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8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615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extDirection w:val="btLr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7" w:lineRule="auto" w:line="245"/>
              <w:ind w:left="164" w:right="114" w:firstLine="9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01" w:hRule="exact"/>
        </w:trPr>
        <w:tc>
          <w:tcPr>
            <w:tcW w:w="3438" w:type="dxa"/>
            <w:gridSpan w:val="2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175" w:right="176"/>
            </w:pP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YA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4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31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TTD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3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5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5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5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TTD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82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81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/>
        </w:tc>
      </w:tr>
      <w:tr>
        <w:trPr>
          <w:trHeight w:val="901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8"/>
                <w:w w:val="100"/>
                <w:position w:val="1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389"/>
            </w:pPr>
            <w:r>
              <w:rPr>
                <w:rFonts w:cs="Calibri" w:hAnsi="Calibri" w:eastAsia="Calibri" w:ascii="Calibri"/>
                <w:spacing w:val="8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1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tu</w:t>
            </w:r>
            <w:r>
              <w:rPr>
                <w:rFonts w:cs="Calibri" w:hAnsi="Calibri" w:eastAsia="Calibri" w:ascii="Calibri"/>
                <w:spacing w:val="-1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5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Sz w:w="16860" w:h="11920" w:orient="landscape"/>
          <w:pgMar w:top="460" w:bottom="280" w:left="340" w:right="600"/>
        </w:sectPr>
      </w:pPr>
    </w:p>
    <w:p>
      <w:pPr>
        <w:rPr>
          <w:sz w:val="8"/>
          <w:szCs w:val="8"/>
        </w:rPr>
        <w:jc w:val="left"/>
        <w:spacing w:before="3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0" w:hRule="exact"/>
        </w:trPr>
        <w:tc>
          <w:tcPr>
            <w:tcW w:w="3438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1125" w:right="806" w:hanging="286"/>
            </w:pP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61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extDirection w:val="btLr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8" w:lineRule="auto" w:line="245"/>
              <w:ind w:left="284" w:right="221" w:hanging="3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12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180"/>
              <w:ind w:left="461" w:right="449"/>
            </w:pP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6"/>
              <w:ind w:left="71" w:right="5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5"/>
              <w:ind w:left="356" w:right="34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3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223" w:right="22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329" w:right="293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329" w:right="252" w:hanging="45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96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404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8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615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extDirection w:val="btLr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7" w:lineRule="auto" w:line="245"/>
              <w:ind w:left="164" w:right="114" w:firstLine="9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00" w:hRule="exact"/>
        </w:trPr>
        <w:tc>
          <w:tcPr>
            <w:tcW w:w="3438" w:type="dxa"/>
            <w:gridSpan w:val="2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175" w:right="176"/>
            </w:pP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YA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4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31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TTD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3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5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5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5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TTD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82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81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/>
        </w:tc>
      </w:tr>
      <w:tr>
        <w:trPr>
          <w:trHeight w:val="901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2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389"/>
            </w:pPr>
            <w:r>
              <w:rPr>
                <w:rFonts w:cs="Calibri" w:hAnsi="Calibri" w:eastAsia="Calibri" w:ascii="Calibri"/>
                <w:spacing w:val="5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5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7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389"/>
            </w:pPr>
            <w:r>
              <w:rPr>
                <w:rFonts w:cs="Calibri" w:hAnsi="Calibri" w:eastAsia="Calibri" w:ascii="Calibri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29"/>
              <w:ind w:left="389" w:right="242" w:hanging="286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901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344"/>
            </w:pPr>
            <w:r>
              <w:rPr>
                <w:rFonts w:cs="Calibri" w:hAnsi="Calibri" w:eastAsia="Calibri" w:ascii="Calibri"/>
                <w:spacing w:val="5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7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7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1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8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29"/>
              <w:ind w:left="389" w:right="136" w:hanging="286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7"/>
              <w:ind w:left="389"/>
            </w:pPr>
            <w:r>
              <w:rPr>
                <w:rFonts w:cs="Calibri" w:hAnsi="Calibri" w:eastAsia="Calibri" w:ascii="Calibri"/>
                <w:spacing w:val="-4"/>
                <w:sz w:val="18"/>
                <w:szCs w:val="18"/>
              </w:rPr>
              <w:t>………………………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-4"/>
                <w:sz w:val="18"/>
                <w:szCs w:val="18"/>
              </w:rPr>
              <w:t>………</w:t>
            </w:r>
            <w:r>
              <w:rPr>
                <w:rFonts w:cs="Calibri" w:hAnsi="Calibri" w:eastAsia="Calibri" w:ascii="Calibri"/>
                <w:spacing w:val="-4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5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1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Sz w:w="16860" w:h="11920" w:orient="landscape"/>
          <w:pgMar w:top="680" w:bottom="280" w:left="340" w:right="600"/>
        </w:sectPr>
      </w:pPr>
    </w:p>
    <w:p>
      <w:pPr>
        <w:rPr>
          <w:sz w:val="8"/>
          <w:szCs w:val="8"/>
        </w:rPr>
        <w:jc w:val="left"/>
        <w:spacing w:before="3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0" w:hRule="exact"/>
        </w:trPr>
        <w:tc>
          <w:tcPr>
            <w:tcW w:w="3438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1125" w:right="806" w:hanging="286"/>
            </w:pP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61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extDirection w:val="btLr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8" w:lineRule="auto" w:line="245"/>
              <w:ind w:left="284" w:right="221" w:hanging="3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12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180"/>
              <w:ind w:left="461" w:right="449"/>
            </w:pP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6"/>
              <w:ind w:left="71" w:right="5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5"/>
              <w:ind w:left="356" w:right="34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3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223" w:right="22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329" w:right="293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329" w:right="252" w:hanging="45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96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404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8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615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extDirection w:val="btLr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7" w:lineRule="auto" w:line="245"/>
              <w:ind w:left="164" w:right="114" w:firstLine="9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00" w:hRule="exact"/>
        </w:trPr>
        <w:tc>
          <w:tcPr>
            <w:tcW w:w="3438" w:type="dxa"/>
            <w:gridSpan w:val="2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175" w:right="176"/>
            </w:pP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YA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4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31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TTD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3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5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5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5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TTD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82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81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/>
        </w:tc>
      </w:tr>
      <w:tr>
        <w:trPr>
          <w:trHeight w:val="901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1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389"/>
            </w:pPr>
            <w:r>
              <w:rPr>
                <w:rFonts w:cs="Calibri" w:hAnsi="Calibri" w:eastAsia="Calibri" w:ascii="Calibri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)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7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</w:t>
            </w:r>
            <w:r>
              <w:rPr>
                <w:rFonts w:cs="Calibri" w:hAnsi="Calibri" w:eastAsia="Calibri" w:ascii="Calibri"/>
                <w:spacing w:val="3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2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9"/>
                <w:w w:val="100"/>
                <w:position w:val="1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525"/>
            </w:pP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6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525"/>
            </w:pPr>
            <w:r>
              <w:rPr>
                <w:rFonts w:cs="Calibri" w:hAnsi="Calibri" w:eastAsia="Calibri" w:ascii="Calibri"/>
                <w:spacing w:val="11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901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52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</w:t>
            </w:r>
            <w:r>
              <w:rPr>
                <w:rFonts w:cs="Calibri" w:hAnsi="Calibri" w:eastAsia="Calibri" w:ascii="Calibri"/>
                <w:spacing w:val="1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525"/>
            </w:pPr>
            <w:r>
              <w:rPr>
                <w:rFonts w:cs="Calibri" w:hAnsi="Calibri" w:eastAsia="Calibri" w:ascii="Calibri"/>
                <w:spacing w:val="1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7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525"/>
            </w:pPr>
            <w:r>
              <w:rPr>
                <w:rFonts w:cs="Calibri" w:hAnsi="Calibri" w:eastAsia="Calibri" w:ascii="Calibri"/>
                <w:spacing w:val="15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8"/>
                <w:w w:val="100"/>
                <w:position w:val="1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9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525"/>
            </w:pP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</w:t>
            </w:r>
            <w:r>
              <w:rPr>
                <w:rFonts w:cs="Calibri" w:hAnsi="Calibri" w:eastAsia="Calibri" w:ascii="Calibri"/>
                <w:spacing w:val="3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…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2703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9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1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Sz w:w="16860" w:h="11920" w:orient="landscape"/>
          <w:pgMar w:top="680" w:bottom="280" w:left="340" w:right="600"/>
        </w:sectPr>
      </w:pPr>
    </w:p>
    <w:p>
      <w:pPr>
        <w:rPr>
          <w:sz w:val="9"/>
          <w:szCs w:val="9"/>
        </w:rPr>
        <w:jc w:val="left"/>
        <w:spacing w:before="3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0" w:hRule="exact"/>
        </w:trPr>
        <w:tc>
          <w:tcPr>
            <w:tcW w:w="3438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1125" w:right="806" w:hanging="286"/>
            </w:pP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61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extDirection w:val="btLr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8" w:lineRule="auto" w:line="245"/>
              <w:ind w:left="284" w:right="221" w:hanging="3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712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180"/>
              <w:ind w:left="461" w:right="449"/>
            </w:pP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5"/>
              <w:ind w:left="71" w:right="55"/>
            </w:pP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6"/>
              <w:ind w:left="356" w:right="34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3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223" w:right="22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329" w:right="293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46"/>
              <w:ind w:left="329" w:right="252" w:hanging="45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96" w:type="dxa"/>
            <w:gridSpan w:val="2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404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8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615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extDirection w:val="btLr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7" w:lineRule="auto" w:line="245"/>
              <w:ind w:left="164" w:right="115" w:firstLine="9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01" w:hRule="exact"/>
        </w:trPr>
        <w:tc>
          <w:tcPr>
            <w:tcW w:w="3438" w:type="dxa"/>
            <w:gridSpan w:val="2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175" w:right="176"/>
            </w:pP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18"/>
                <w:szCs w:val="18"/>
              </w:rPr>
              <w:t>YA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4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31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TTD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3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5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35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5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TTD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82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811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/>
        </w:tc>
      </w:tr>
      <w:tr>
        <w:trPr>
          <w:trHeight w:val="901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9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389"/>
            </w:pP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901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ti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86" w:hRule="exact"/>
        </w:trPr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position w:val="1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7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-4"/>
                <w:sz w:val="18"/>
                <w:szCs w:val="18"/>
              </w:rPr>
              <w:t>□</w:t>
            </w:r>
            <w:r>
              <w:rPr>
                <w:rFonts w:cs="Calibri" w:hAnsi="Calibri" w:eastAsia="Calibri" w:ascii="Calibri"/>
                <w:spacing w:val="9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8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et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9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8"/>
                <w:szCs w:val="18"/>
              </w:rPr>
              <w:t>□</w:t>
            </w:r>
            <w:r>
              <w:rPr>
                <w:rFonts w:cs="Arial" w:hAnsi="Arial" w:eastAsia="Arial" w:ascii="Arial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-3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0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9"/>
        <w:ind w:right="1659"/>
        <w:sectPr>
          <w:pgSz w:w="16860" w:h="11920" w:orient="landscape"/>
          <w:pgMar w:top="460" w:bottom="280" w:left="340" w:right="600"/>
        </w:sectPr>
      </w:pPr>
      <w:r>
        <w:rPr>
          <w:rFonts w:cs="Calibri" w:hAnsi="Calibri" w:eastAsia="Calibri" w:ascii="Calibri"/>
          <w:spacing w:val="-9"/>
          <w:w w:val="102"/>
          <w:sz w:val="22"/>
          <w:szCs w:val="22"/>
        </w:rPr>
        <w:t>0</w:t>
      </w:r>
      <w:r>
        <w:rPr>
          <w:rFonts w:cs="Calibri" w:hAnsi="Calibri" w:eastAsia="Calibri" w:ascii="Calibri"/>
          <w:spacing w:val="-9"/>
          <w:w w:val="102"/>
          <w:sz w:val="22"/>
          <w:szCs w:val="22"/>
        </w:rPr>
        <w:t>1</w:t>
      </w:r>
      <w:r>
        <w:rPr>
          <w:rFonts w:cs="Calibri" w:hAnsi="Calibri" w:eastAsia="Calibri" w:ascii="Calibri"/>
          <w:spacing w:val="-9"/>
          <w:w w:val="102"/>
          <w:sz w:val="22"/>
          <w:szCs w:val="22"/>
        </w:rPr>
        <w:t>5</w:t>
      </w:r>
      <w:r>
        <w:rPr>
          <w:rFonts w:cs="Calibri" w:hAnsi="Calibri" w:eastAsia="Calibri" w:ascii="Calibri"/>
          <w:spacing w:val="-9"/>
          <w:w w:val="102"/>
          <w:sz w:val="22"/>
          <w:szCs w:val="22"/>
        </w:rPr>
        <w:t>4</w:t>
      </w:r>
      <w:r>
        <w:rPr>
          <w:rFonts w:cs="Calibri" w:hAnsi="Calibri" w:eastAsia="Calibri" w:ascii="Calibri"/>
          <w:spacing w:val="3"/>
          <w:w w:val="102"/>
          <w:sz w:val="22"/>
          <w:szCs w:val="22"/>
        </w:rPr>
        <w:t>/</w:t>
      </w:r>
      <w:r>
        <w:rPr>
          <w:rFonts w:cs="Calibri" w:hAnsi="Calibri" w:eastAsia="Calibri" w:ascii="Calibri"/>
          <w:spacing w:val="-4"/>
          <w:w w:val="102"/>
          <w:sz w:val="22"/>
          <w:szCs w:val="22"/>
        </w:rPr>
        <w:t>r</w:t>
      </w:r>
      <w:r>
        <w:rPr>
          <w:rFonts w:cs="Calibri" w:hAnsi="Calibri" w:eastAsia="Calibri" w:ascii="Calibri"/>
          <w:spacing w:val="8"/>
          <w:w w:val="102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2"/>
          <w:sz w:val="22"/>
          <w:szCs w:val="22"/>
        </w:rPr>
        <w:t>v</w:t>
      </w:r>
      <w:r>
        <w:rPr>
          <w:rFonts w:cs="Calibri" w:hAnsi="Calibri" w:eastAsia="Calibri" w:ascii="Calibri"/>
          <w:spacing w:val="-9"/>
          <w:w w:val="102"/>
          <w:sz w:val="22"/>
          <w:szCs w:val="22"/>
        </w:rPr>
        <w:t>0</w:t>
      </w:r>
      <w:r>
        <w:rPr>
          <w:rFonts w:cs="Calibri" w:hAnsi="Calibri" w:eastAsia="Calibri" w:ascii="Calibri"/>
          <w:spacing w:val="-9"/>
          <w:w w:val="102"/>
          <w:sz w:val="22"/>
          <w:szCs w:val="22"/>
        </w:rPr>
        <w:t>0</w:t>
      </w:r>
      <w:r>
        <w:rPr>
          <w:rFonts w:cs="Calibri" w:hAnsi="Calibri" w:eastAsia="Calibri" w:ascii="Calibri"/>
          <w:spacing w:val="4"/>
          <w:w w:val="102"/>
          <w:sz w:val="22"/>
          <w:szCs w:val="22"/>
        </w:rPr>
        <w:t>/</w:t>
      </w:r>
      <w:r>
        <w:rPr>
          <w:rFonts w:cs="Calibri" w:hAnsi="Calibri" w:eastAsia="Calibri" w:ascii="Calibri"/>
          <w:spacing w:val="3"/>
          <w:w w:val="102"/>
          <w:sz w:val="22"/>
          <w:szCs w:val="22"/>
        </w:rPr>
        <w:t>I</w:t>
      </w:r>
      <w:r>
        <w:rPr>
          <w:rFonts w:cs="Calibri" w:hAnsi="Calibri" w:eastAsia="Calibri" w:ascii="Calibri"/>
          <w:spacing w:val="3"/>
          <w:w w:val="102"/>
          <w:sz w:val="22"/>
          <w:szCs w:val="22"/>
        </w:rPr>
        <w:t>P</w:t>
      </w:r>
      <w:r>
        <w:rPr>
          <w:rFonts w:cs="Calibri" w:hAnsi="Calibri" w:eastAsia="Calibri" w:ascii="Calibri"/>
          <w:spacing w:val="3"/>
          <w:w w:val="102"/>
          <w:sz w:val="22"/>
          <w:szCs w:val="22"/>
        </w:rPr>
        <w:t>K</w:t>
      </w:r>
      <w:r>
        <w:rPr>
          <w:rFonts w:cs="Calibri" w:hAnsi="Calibri" w:eastAsia="Calibri" w:ascii="Calibri"/>
          <w:spacing w:val="3"/>
          <w:w w:val="102"/>
          <w:sz w:val="22"/>
          <w:szCs w:val="22"/>
        </w:rPr>
        <w:t>/</w:t>
      </w:r>
      <w:r>
        <w:rPr>
          <w:rFonts w:cs="Calibri" w:hAnsi="Calibri" w:eastAsia="Calibri" w:ascii="Calibri"/>
          <w:spacing w:val="-9"/>
          <w:w w:val="102"/>
          <w:sz w:val="22"/>
          <w:szCs w:val="22"/>
        </w:rPr>
        <w:t>2</w:t>
      </w:r>
      <w:r>
        <w:rPr>
          <w:rFonts w:cs="Calibri" w:hAnsi="Calibri" w:eastAsia="Calibri" w:ascii="Calibri"/>
          <w:spacing w:val="-9"/>
          <w:w w:val="102"/>
          <w:sz w:val="22"/>
          <w:szCs w:val="22"/>
        </w:rPr>
        <w:t>0</w:t>
      </w:r>
      <w:r>
        <w:rPr>
          <w:rFonts w:cs="Calibri" w:hAnsi="Calibri" w:eastAsia="Calibri" w:ascii="Calibri"/>
          <w:spacing w:val="-9"/>
          <w:w w:val="102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2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6860" w:h="11920" w:orient="landscape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