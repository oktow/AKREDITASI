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 w:type="dxa"/>
        <w:tblLayout w:type="fixed"/>
        <w:tblCellMar>
          <w:left w:w="0" w:type="dxa"/>
          <w:right w:w="0" w:type="dxa"/>
        </w:tblCellMar>
        <w:tblLook w:val="01E0" w:firstRow="1" w:lastRow="1" w:firstColumn="1" w:lastColumn="1" w:noHBand="0" w:noVBand="0"/>
      </w:tblPr>
      <w:tblGrid>
        <w:gridCol w:w="1845"/>
        <w:gridCol w:w="4253"/>
        <w:gridCol w:w="1842"/>
        <w:gridCol w:w="1985"/>
      </w:tblGrid>
      <w:tr w:rsidR="00A02CBC" w:rsidRPr="00AF43BE" w:rsidTr="00AF43BE">
        <w:trPr>
          <w:trHeight w:hRule="exact" w:val="860"/>
        </w:trPr>
        <w:tc>
          <w:tcPr>
            <w:tcW w:w="1845" w:type="dxa"/>
            <w:vMerge w:val="restart"/>
            <w:tcBorders>
              <w:top w:val="single" w:sz="4" w:space="0" w:color="000000"/>
              <w:left w:val="single" w:sz="6" w:space="0" w:color="000000"/>
              <w:bottom w:val="single" w:sz="4" w:space="0" w:color="000000"/>
              <w:right w:val="single" w:sz="6" w:space="0" w:color="000000"/>
            </w:tcBorders>
          </w:tcPr>
          <w:p w:rsidR="00A02CBC" w:rsidRPr="00AF43BE" w:rsidRDefault="00AF43BE" w:rsidP="005A205B">
            <w:pPr>
              <w:spacing w:before="95" w:line="360" w:lineRule="auto"/>
              <w:ind w:left="281" w:right="279" w:hanging="4"/>
              <w:jc w:val="center"/>
              <w:rPr>
                <w:rFonts w:ascii="Arial" w:eastAsia="Calibri" w:hAnsi="Arial" w:cs="Arial"/>
                <w:sz w:val="22"/>
                <w:szCs w:val="22"/>
                <w:lang w:val="id-ID"/>
              </w:rPr>
            </w:pPr>
            <w:r w:rsidRPr="00AF43BE">
              <w:rPr>
                <w:rFonts w:ascii="Arial" w:eastAsia="Calibri" w:hAnsi="Arial" w:cs="Arial"/>
                <w:noProof/>
                <w:sz w:val="22"/>
                <w:szCs w:val="22"/>
                <w:lang w:val="id-ID" w:eastAsia="id-ID"/>
              </w:rPr>
              <w:drawing>
                <wp:anchor distT="0" distB="0" distL="114300" distR="114300" simplePos="0" relativeHeight="251658240" behindDoc="0" locked="0" layoutInCell="1" allowOverlap="1" wp14:anchorId="3CBFC631" wp14:editId="242323FD">
                  <wp:simplePos x="0" y="0"/>
                  <wp:positionH relativeFrom="column">
                    <wp:posOffset>27940</wp:posOffset>
                  </wp:positionH>
                  <wp:positionV relativeFrom="paragraph">
                    <wp:posOffset>118935</wp:posOffset>
                  </wp:positionV>
                  <wp:extent cx="1105469" cy="1405720"/>
                  <wp:effectExtent l="0" t="0" r="0" b="0"/>
                  <wp:wrapNone/>
                  <wp:docPr id="1"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469" cy="1405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CBC" w:rsidRPr="00AF43BE" w:rsidRDefault="00A02CBC" w:rsidP="005A205B">
            <w:pPr>
              <w:spacing w:before="95" w:line="360" w:lineRule="auto"/>
              <w:ind w:left="281" w:right="279" w:hanging="4"/>
              <w:jc w:val="center"/>
              <w:rPr>
                <w:rFonts w:ascii="Arial" w:eastAsia="Calibri" w:hAnsi="Arial" w:cs="Arial"/>
                <w:sz w:val="22"/>
                <w:szCs w:val="22"/>
                <w:lang w:val="id-ID"/>
              </w:rPr>
            </w:pPr>
          </w:p>
          <w:p w:rsidR="00A02CBC" w:rsidRPr="00AF43BE" w:rsidRDefault="00A02CBC" w:rsidP="005A205B">
            <w:pPr>
              <w:spacing w:before="95" w:line="360" w:lineRule="auto"/>
              <w:ind w:left="281" w:right="279" w:hanging="4"/>
              <w:jc w:val="center"/>
              <w:rPr>
                <w:rFonts w:ascii="Arial" w:eastAsia="Calibri" w:hAnsi="Arial" w:cs="Arial"/>
                <w:sz w:val="22"/>
                <w:szCs w:val="22"/>
                <w:lang w:val="id-ID"/>
              </w:rPr>
            </w:pPr>
          </w:p>
          <w:p w:rsidR="00A02CBC" w:rsidRPr="00AF43BE" w:rsidRDefault="00A02CBC" w:rsidP="00DB1F09">
            <w:pPr>
              <w:spacing w:before="95" w:line="360" w:lineRule="auto"/>
              <w:ind w:left="281" w:right="279" w:hanging="4"/>
              <w:jc w:val="center"/>
              <w:rPr>
                <w:rFonts w:ascii="Arial" w:eastAsia="Calibri" w:hAnsi="Arial" w:cs="Arial"/>
                <w:sz w:val="22"/>
                <w:szCs w:val="22"/>
                <w:lang w:val="id-ID"/>
              </w:rPr>
            </w:pPr>
          </w:p>
        </w:tc>
        <w:tc>
          <w:tcPr>
            <w:tcW w:w="8080" w:type="dxa"/>
            <w:gridSpan w:val="3"/>
            <w:tcBorders>
              <w:top w:val="single" w:sz="4" w:space="0" w:color="000000"/>
              <w:left w:val="single" w:sz="6" w:space="0" w:color="000000"/>
              <w:bottom w:val="nil"/>
              <w:right w:val="single" w:sz="6" w:space="0" w:color="000000"/>
            </w:tcBorders>
          </w:tcPr>
          <w:p w:rsidR="00A02CBC" w:rsidRPr="00AF43BE" w:rsidRDefault="00A02CBC" w:rsidP="00DB1F09">
            <w:pPr>
              <w:rPr>
                <w:rFonts w:ascii="Arial" w:hAnsi="Arial" w:cs="Arial"/>
                <w:sz w:val="22"/>
                <w:szCs w:val="22"/>
              </w:rPr>
            </w:pPr>
          </w:p>
          <w:p w:rsidR="00A02CBC" w:rsidRPr="00AF43BE" w:rsidRDefault="00A02CBC" w:rsidP="00DB1F09">
            <w:pPr>
              <w:jc w:val="center"/>
              <w:rPr>
                <w:rFonts w:ascii="Arial" w:eastAsia="Calibri" w:hAnsi="Arial" w:cs="Arial"/>
                <w:sz w:val="22"/>
                <w:szCs w:val="22"/>
                <w:lang w:val="id-ID"/>
              </w:rPr>
            </w:pPr>
            <w:r w:rsidRPr="00AF43BE">
              <w:rPr>
                <w:rFonts w:ascii="Arial" w:eastAsia="Calibri" w:hAnsi="Arial" w:cs="Arial"/>
                <w:sz w:val="22"/>
                <w:szCs w:val="22"/>
              </w:rPr>
              <w:t>K</w:t>
            </w:r>
            <w:r w:rsidRPr="00AF43BE">
              <w:rPr>
                <w:rFonts w:ascii="Arial" w:eastAsia="Calibri" w:hAnsi="Arial" w:cs="Arial"/>
                <w:spacing w:val="2"/>
                <w:sz w:val="22"/>
                <w:szCs w:val="22"/>
                <w:lang w:val="id-ID"/>
              </w:rPr>
              <w:t>EJADIAN TIDAK DIHARAPKAN (KTD)</w:t>
            </w:r>
          </w:p>
        </w:tc>
      </w:tr>
      <w:tr w:rsidR="00A02CBC" w:rsidRPr="00AF43BE" w:rsidTr="00AF43BE">
        <w:trPr>
          <w:trHeight w:hRule="exact" w:val="1711"/>
        </w:trPr>
        <w:tc>
          <w:tcPr>
            <w:tcW w:w="1845" w:type="dxa"/>
            <w:vMerge/>
            <w:tcBorders>
              <w:top w:val="single" w:sz="4" w:space="0" w:color="000000"/>
              <w:left w:val="single" w:sz="6" w:space="0" w:color="000000"/>
              <w:bottom w:val="single" w:sz="4" w:space="0" w:color="000000"/>
              <w:right w:val="single" w:sz="6" w:space="0" w:color="000000"/>
            </w:tcBorders>
            <w:vAlign w:val="center"/>
            <w:hideMark/>
          </w:tcPr>
          <w:p w:rsidR="00A02CBC" w:rsidRPr="00AF43BE" w:rsidRDefault="00A02CBC" w:rsidP="005A205B">
            <w:pPr>
              <w:rPr>
                <w:rFonts w:ascii="Arial" w:eastAsia="Calibri" w:hAnsi="Arial" w:cs="Arial"/>
                <w:sz w:val="22"/>
                <w:szCs w:val="22"/>
                <w:lang w:val="id-ID"/>
              </w:rPr>
            </w:pPr>
          </w:p>
        </w:tc>
        <w:tc>
          <w:tcPr>
            <w:tcW w:w="4253" w:type="dxa"/>
            <w:tcBorders>
              <w:top w:val="single" w:sz="6" w:space="0" w:color="000000"/>
              <w:left w:val="single" w:sz="6" w:space="0" w:color="000000"/>
              <w:bottom w:val="single" w:sz="4" w:space="0" w:color="000000"/>
              <w:right w:val="single" w:sz="6" w:space="0" w:color="000000"/>
            </w:tcBorders>
          </w:tcPr>
          <w:p w:rsidR="00A02CBC" w:rsidRPr="00AF43BE" w:rsidRDefault="00A02CBC" w:rsidP="005A205B">
            <w:pPr>
              <w:spacing w:before="2" w:line="360" w:lineRule="auto"/>
              <w:rPr>
                <w:rFonts w:ascii="Arial" w:hAnsi="Arial" w:cs="Arial"/>
                <w:sz w:val="22"/>
                <w:szCs w:val="22"/>
              </w:rPr>
            </w:pPr>
          </w:p>
          <w:p w:rsidR="00A02CBC" w:rsidRPr="00AF43BE" w:rsidRDefault="00A02CBC" w:rsidP="005A205B">
            <w:pPr>
              <w:spacing w:line="360" w:lineRule="auto"/>
              <w:ind w:left="843" w:right="845"/>
              <w:jc w:val="center"/>
              <w:rPr>
                <w:rFonts w:ascii="Arial" w:eastAsia="Calibri" w:hAnsi="Arial" w:cs="Arial"/>
                <w:w w:val="102"/>
                <w:sz w:val="22"/>
                <w:szCs w:val="22"/>
                <w:lang w:val="id-ID"/>
              </w:rPr>
            </w:pPr>
            <w:r w:rsidRPr="00AF43BE">
              <w:rPr>
                <w:rFonts w:ascii="Arial" w:eastAsia="Calibri" w:hAnsi="Arial" w:cs="Arial"/>
                <w:spacing w:val="1"/>
                <w:sz w:val="22"/>
                <w:szCs w:val="22"/>
              </w:rPr>
              <w:t>N</w:t>
            </w:r>
            <w:r w:rsidRPr="00AF43BE">
              <w:rPr>
                <w:rFonts w:ascii="Arial" w:eastAsia="Calibri" w:hAnsi="Arial" w:cs="Arial"/>
                <w:spacing w:val="-1"/>
                <w:sz w:val="22"/>
                <w:szCs w:val="22"/>
              </w:rPr>
              <w:t>o</w:t>
            </w:r>
            <w:r w:rsidR="00AF43BE">
              <w:rPr>
                <w:rFonts w:ascii="Arial" w:eastAsia="Calibri" w:hAnsi="Arial" w:cs="Arial"/>
                <w:spacing w:val="3"/>
                <w:sz w:val="22"/>
                <w:szCs w:val="22"/>
                <w:lang w:val="id-ID"/>
              </w:rPr>
              <w:t>.</w:t>
            </w:r>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pacing w:val="-1"/>
                <w:sz w:val="22"/>
                <w:szCs w:val="22"/>
              </w:rPr>
              <w:t>o</w:t>
            </w:r>
            <w:r w:rsidRPr="00AF43BE">
              <w:rPr>
                <w:rFonts w:ascii="Arial" w:eastAsia="Calibri" w:hAnsi="Arial" w:cs="Arial"/>
                <w:spacing w:val="1"/>
                <w:sz w:val="22"/>
                <w:szCs w:val="22"/>
              </w:rPr>
              <w:t>k</w:t>
            </w:r>
            <w:r w:rsidRPr="00AF43BE">
              <w:rPr>
                <w:rFonts w:ascii="Arial" w:eastAsia="Calibri" w:hAnsi="Arial" w:cs="Arial"/>
                <w:spacing w:val="-1"/>
                <w:sz w:val="22"/>
                <w:szCs w:val="22"/>
              </w:rPr>
              <w:t>u</w:t>
            </w:r>
            <w:r w:rsidRPr="00AF43BE">
              <w:rPr>
                <w:rFonts w:ascii="Arial" w:eastAsia="Calibri" w:hAnsi="Arial" w:cs="Arial"/>
                <w:spacing w:val="3"/>
                <w:sz w:val="22"/>
                <w:szCs w:val="22"/>
              </w:rPr>
              <w:t>m</w:t>
            </w:r>
            <w:r w:rsidRPr="00AF43BE">
              <w:rPr>
                <w:rFonts w:ascii="Arial" w:eastAsia="Calibri" w:hAnsi="Arial" w:cs="Arial"/>
                <w:spacing w:val="1"/>
                <w:sz w:val="22"/>
                <w:szCs w:val="22"/>
              </w:rPr>
              <w:t>e</w:t>
            </w:r>
            <w:r w:rsidRPr="00AF43BE">
              <w:rPr>
                <w:rFonts w:ascii="Arial" w:eastAsia="Calibri" w:hAnsi="Arial" w:cs="Arial"/>
                <w:sz w:val="22"/>
                <w:szCs w:val="22"/>
              </w:rPr>
              <w:t>n</w:t>
            </w:r>
            <w:proofErr w:type="spellEnd"/>
            <w:r w:rsidR="00AF43BE">
              <w:rPr>
                <w:rFonts w:ascii="Arial" w:eastAsia="Calibri" w:hAnsi="Arial" w:cs="Arial"/>
                <w:sz w:val="22"/>
                <w:szCs w:val="22"/>
                <w:lang w:val="id-ID"/>
              </w:rPr>
              <w:t xml:space="preserve"> </w:t>
            </w:r>
            <w:r w:rsidRPr="00AF43BE">
              <w:rPr>
                <w:rFonts w:ascii="Arial" w:eastAsia="Calibri" w:hAnsi="Arial" w:cs="Arial"/>
                <w:w w:val="102"/>
                <w:sz w:val="22"/>
                <w:szCs w:val="22"/>
              </w:rPr>
              <w:t>:</w:t>
            </w:r>
          </w:p>
          <w:p w:rsidR="00DA76CB" w:rsidRPr="00AF43BE" w:rsidRDefault="00DA76CB" w:rsidP="005A205B">
            <w:pPr>
              <w:spacing w:line="360" w:lineRule="auto"/>
              <w:ind w:left="843" w:right="845"/>
              <w:jc w:val="center"/>
              <w:rPr>
                <w:rFonts w:ascii="Arial" w:eastAsia="Calibri" w:hAnsi="Arial" w:cs="Arial"/>
                <w:sz w:val="22"/>
                <w:szCs w:val="22"/>
                <w:lang w:val="id-ID"/>
              </w:rPr>
            </w:pPr>
          </w:p>
          <w:p w:rsidR="00A02CBC" w:rsidRPr="00AF43BE" w:rsidRDefault="00A02CBC" w:rsidP="005A205B">
            <w:pPr>
              <w:spacing w:line="360" w:lineRule="auto"/>
              <w:ind w:left="37"/>
              <w:rPr>
                <w:rFonts w:ascii="Arial" w:eastAsia="Calibri" w:hAnsi="Arial" w:cs="Arial"/>
                <w:sz w:val="22"/>
                <w:szCs w:val="22"/>
                <w:lang w:val="id-ID"/>
              </w:rPr>
            </w:pPr>
            <w:r w:rsidRPr="00AF43BE">
              <w:rPr>
                <w:rFonts w:ascii="Arial" w:eastAsia="Calibri" w:hAnsi="Arial" w:cs="Arial"/>
                <w:spacing w:val="1"/>
                <w:w w:val="102"/>
                <w:sz w:val="22"/>
                <w:szCs w:val="22"/>
                <w:lang w:val="id-ID"/>
              </w:rPr>
              <w:t xml:space="preserve">  </w:t>
            </w:r>
            <w:r w:rsidR="0004199F" w:rsidRPr="00AF43BE">
              <w:rPr>
                <w:rFonts w:ascii="Arial" w:eastAsia="Calibri" w:hAnsi="Arial" w:cs="Arial"/>
                <w:spacing w:val="1"/>
                <w:w w:val="102"/>
                <w:sz w:val="22"/>
                <w:szCs w:val="22"/>
                <w:lang w:val="id-ID"/>
              </w:rPr>
              <w:t xml:space="preserve">  </w:t>
            </w:r>
            <w:r w:rsidR="00AF43BE">
              <w:rPr>
                <w:rFonts w:ascii="Arial" w:eastAsia="Calibri" w:hAnsi="Arial" w:cs="Arial"/>
                <w:spacing w:val="1"/>
                <w:w w:val="102"/>
                <w:sz w:val="22"/>
                <w:szCs w:val="22"/>
                <w:lang w:val="id-ID"/>
              </w:rPr>
              <w:t xml:space="preserve">   </w:t>
            </w:r>
            <w:r w:rsidRPr="00AF43BE">
              <w:rPr>
                <w:rFonts w:ascii="Arial" w:eastAsia="Calibri" w:hAnsi="Arial" w:cs="Arial"/>
                <w:spacing w:val="1"/>
                <w:w w:val="102"/>
                <w:sz w:val="22"/>
                <w:szCs w:val="22"/>
                <w:lang w:val="id-ID"/>
              </w:rPr>
              <w:t>/SPO/</w:t>
            </w:r>
            <w:r w:rsidR="00DB1F09" w:rsidRPr="00AF43BE">
              <w:rPr>
                <w:rFonts w:ascii="Arial" w:eastAsia="Calibri" w:hAnsi="Arial" w:cs="Arial"/>
                <w:spacing w:val="1"/>
                <w:w w:val="102"/>
                <w:sz w:val="22"/>
                <w:szCs w:val="22"/>
                <w:lang w:val="en-ID"/>
              </w:rPr>
              <w:t>K</w:t>
            </w:r>
            <w:r w:rsidRPr="00AF43BE">
              <w:rPr>
                <w:rFonts w:ascii="Arial" w:eastAsia="Calibri" w:hAnsi="Arial" w:cs="Arial"/>
                <w:spacing w:val="1"/>
                <w:w w:val="102"/>
                <w:sz w:val="22"/>
                <w:szCs w:val="22"/>
                <w:lang w:val="id-ID"/>
              </w:rPr>
              <w:t>PMKP</w:t>
            </w:r>
            <w:r w:rsidR="00AF43BE">
              <w:rPr>
                <w:rFonts w:ascii="Arial" w:eastAsia="Calibri" w:hAnsi="Arial" w:cs="Arial"/>
                <w:spacing w:val="1"/>
                <w:w w:val="102"/>
                <w:sz w:val="22"/>
                <w:szCs w:val="22"/>
                <w:lang w:val="id-ID"/>
              </w:rPr>
              <w:t>/P09/</w:t>
            </w:r>
            <w:r w:rsidRPr="00AF43BE">
              <w:rPr>
                <w:rFonts w:ascii="Arial" w:eastAsia="Calibri" w:hAnsi="Arial" w:cs="Arial"/>
                <w:spacing w:val="1"/>
                <w:w w:val="102"/>
                <w:sz w:val="22"/>
                <w:szCs w:val="22"/>
                <w:lang w:val="id-ID"/>
              </w:rPr>
              <w:t>/RSUD-DM/I/2018</w:t>
            </w:r>
          </w:p>
        </w:tc>
        <w:tc>
          <w:tcPr>
            <w:tcW w:w="1842" w:type="dxa"/>
            <w:tcBorders>
              <w:top w:val="single" w:sz="6" w:space="0" w:color="000000"/>
              <w:left w:val="single" w:sz="6" w:space="0" w:color="000000"/>
              <w:bottom w:val="single" w:sz="4" w:space="0" w:color="000000"/>
              <w:right w:val="single" w:sz="6" w:space="0" w:color="000000"/>
            </w:tcBorders>
          </w:tcPr>
          <w:p w:rsidR="00A02CBC" w:rsidRPr="00AF43BE" w:rsidRDefault="00A02CBC" w:rsidP="005A205B">
            <w:pPr>
              <w:spacing w:before="2" w:line="360" w:lineRule="auto"/>
              <w:rPr>
                <w:rFonts w:ascii="Arial" w:hAnsi="Arial" w:cs="Arial"/>
                <w:sz w:val="22"/>
                <w:szCs w:val="22"/>
              </w:rPr>
            </w:pPr>
          </w:p>
          <w:p w:rsidR="00A02CBC" w:rsidRPr="00AF43BE" w:rsidRDefault="00DA76CB" w:rsidP="005A205B">
            <w:pPr>
              <w:spacing w:line="360" w:lineRule="auto"/>
              <w:ind w:left="92" w:right="89"/>
              <w:jc w:val="center"/>
              <w:rPr>
                <w:rFonts w:ascii="Arial" w:eastAsia="Calibri" w:hAnsi="Arial" w:cs="Arial"/>
                <w:sz w:val="22"/>
                <w:szCs w:val="22"/>
              </w:rPr>
            </w:pPr>
            <w:r w:rsidRPr="00AF43BE">
              <w:rPr>
                <w:rFonts w:ascii="Arial" w:eastAsia="Calibri" w:hAnsi="Arial" w:cs="Arial"/>
                <w:spacing w:val="1"/>
                <w:sz w:val="22"/>
                <w:szCs w:val="22"/>
              </w:rPr>
              <w:t>N</w:t>
            </w:r>
            <w:r w:rsidRPr="00AF43BE">
              <w:rPr>
                <w:rFonts w:ascii="Arial" w:eastAsia="Calibri" w:hAnsi="Arial" w:cs="Arial"/>
                <w:spacing w:val="-1"/>
                <w:sz w:val="22"/>
                <w:szCs w:val="22"/>
              </w:rPr>
              <w:t>o</w:t>
            </w:r>
            <w:r w:rsidR="00AF43BE">
              <w:rPr>
                <w:rFonts w:ascii="Arial" w:eastAsia="Calibri" w:hAnsi="Arial" w:cs="Arial"/>
                <w:spacing w:val="-1"/>
                <w:sz w:val="22"/>
                <w:szCs w:val="22"/>
                <w:lang w:val="id-ID"/>
              </w:rPr>
              <w:t>.</w:t>
            </w:r>
            <w:r w:rsidRPr="00AF43BE">
              <w:rPr>
                <w:rFonts w:ascii="Arial" w:eastAsia="Calibri" w:hAnsi="Arial" w:cs="Arial"/>
                <w:sz w:val="22"/>
                <w:szCs w:val="22"/>
              </w:rPr>
              <w:t xml:space="preserve"> </w:t>
            </w:r>
            <w:proofErr w:type="spellStart"/>
            <w:r w:rsidR="00A02CBC" w:rsidRPr="00AF43BE">
              <w:rPr>
                <w:rFonts w:ascii="Arial" w:eastAsia="Calibri" w:hAnsi="Arial" w:cs="Arial"/>
                <w:sz w:val="22"/>
                <w:szCs w:val="22"/>
              </w:rPr>
              <w:t>R</w:t>
            </w:r>
            <w:r w:rsidR="00A02CBC" w:rsidRPr="00AF43BE">
              <w:rPr>
                <w:rFonts w:ascii="Arial" w:eastAsia="Calibri" w:hAnsi="Arial" w:cs="Arial"/>
                <w:spacing w:val="1"/>
                <w:sz w:val="22"/>
                <w:szCs w:val="22"/>
              </w:rPr>
              <w:t>e</w:t>
            </w:r>
            <w:r w:rsidR="00A02CBC" w:rsidRPr="00AF43BE">
              <w:rPr>
                <w:rFonts w:ascii="Arial" w:eastAsia="Calibri" w:hAnsi="Arial" w:cs="Arial"/>
                <w:spacing w:val="-1"/>
                <w:sz w:val="22"/>
                <w:szCs w:val="22"/>
              </w:rPr>
              <w:t>vi</w:t>
            </w:r>
            <w:r w:rsidR="00A02CBC" w:rsidRPr="00AF43BE">
              <w:rPr>
                <w:rFonts w:ascii="Arial" w:eastAsia="Calibri" w:hAnsi="Arial" w:cs="Arial"/>
                <w:spacing w:val="1"/>
                <w:sz w:val="22"/>
                <w:szCs w:val="22"/>
              </w:rPr>
              <w:t>s</w:t>
            </w:r>
            <w:r w:rsidR="00A02CBC" w:rsidRPr="00AF43BE">
              <w:rPr>
                <w:rFonts w:ascii="Arial" w:eastAsia="Calibri" w:hAnsi="Arial" w:cs="Arial"/>
                <w:sz w:val="22"/>
                <w:szCs w:val="22"/>
              </w:rPr>
              <w:t>i</w:t>
            </w:r>
            <w:proofErr w:type="spellEnd"/>
            <w:r w:rsidR="00AF43BE">
              <w:rPr>
                <w:rFonts w:ascii="Arial" w:eastAsia="Calibri" w:hAnsi="Arial" w:cs="Arial"/>
                <w:sz w:val="22"/>
                <w:szCs w:val="22"/>
                <w:lang w:val="id-ID"/>
              </w:rPr>
              <w:t xml:space="preserve"> </w:t>
            </w:r>
            <w:r w:rsidR="00A02CBC" w:rsidRPr="00AF43BE">
              <w:rPr>
                <w:rFonts w:ascii="Arial" w:eastAsia="Calibri" w:hAnsi="Arial" w:cs="Arial"/>
                <w:w w:val="102"/>
                <w:sz w:val="22"/>
                <w:szCs w:val="22"/>
              </w:rPr>
              <w:t>:</w:t>
            </w:r>
          </w:p>
          <w:p w:rsidR="00DA76CB" w:rsidRPr="00AF43BE" w:rsidRDefault="00DA76CB" w:rsidP="005A205B">
            <w:pPr>
              <w:spacing w:line="360" w:lineRule="auto"/>
              <w:ind w:left="701" w:right="698"/>
              <w:jc w:val="center"/>
              <w:rPr>
                <w:rFonts w:ascii="Arial" w:eastAsia="Calibri" w:hAnsi="Arial" w:cs="Arial"/>
                <w:w w:val="102"/>
                <w:sz w:val="22"/>
                <w:szCs w:val="22"/>
                <w:lang w:val="id-ID"/>
              </w:rPr>
            </w:pPr>
          </w:p>
          <w:p w:rsidR="00A02CBC" w:rsidRPr="00AF43BE" w:rsidRDefault="00A02CBC" w:rsidP="005A205B">
            <w:pPr>
              <w:spacing w:line="360" w:lineRule="auto"/>
              <w:ind w:left="701" w:right="698"/>
              <w:jc w:val="center"/>
              <w:rPr>
                <w:rFonts w:ascii="Arial" w:eastAsia="Calibri" w:hAnsi="Arial" w:cs="Arial"/>
                <w:sz w:val="22"/>
                <w:szCs w:val="22"/>
              </w:rPr>
            </w:pPr>
            <w:r w:rsidRPr="00AF43BE">
              <w:rPr>
                <w:rFonts w:ascii="Arial" w:eastAsia="Calibri" w:hAnsi="Arial" w:cs="Arial"/>
                <w:w w:val="102"/>
                <w:sz w:val="22"/>
                <w:szCs w:val="22"/>
              </w:rPr>
              <w:t>0</w:t>
            </w:r>
          </w:p>
        </w:tc>
        <w:tc>
          <w:tcPr>
            <w:tcW w:w="1985" w:type="dxa"/>
            <w:tcBorders>
              <w:top w:val="single" w:sz="6" w:space="0" w:color="000000"/>
              <w:left w:val="single" w:sz="6" w:space="0" w:color="000000"/>
              <w:bottom w:val="single" w:sz="4" w:space="0" w:color="000000"/>
              <w:right w:val="single" w:sz="6" w:space="0" w:color="000000"/>
            </w:tcBorders>
          </w:tcPr>
          <w:p w:rsidR="00A02CBC" w:rsidRPr="00AF43BE" w:rsidRDefault="00A02CBC" w:rsidP="005A205B">
            <w:pPr>
              <w:spacing w:before="1" w:line="360" w:lineRule="auto"/>
              <w:rPr>
                <w:rFonts w:ascii="Arial" w:hAnsi="Arial" w:cs="Arial"/>
                <w:sz w:val="22"/>
                <w:szCs w:val="22"/>
              </w:rPr>
            </w:pPr>
          </w:p>
          <w:p w:rsidR="00A02CBC" w:rsidRPr="00AF43BE" w:rsidRDefault="00A02CBC" w:rsidP="00DB1F09">
            <w:pPr>
              <w:spacing w:line="360" w:lineRule="auto"/>
              <w:ind w:left="142"/>
              <w:jc w:val="center"/>
              <w:rPr>
                <w:rFonts w:ascii="Arial" w:eastAsia="Calibri" w:hAnsi="Arial" w:cs="Arial"/>
                <w:sz w:val="22"/>
                <w:szCs w:val="22"/>
              </w:rPr>
            </w:pPr>
            <w:proofErr w:type="spellStart"/>
            <w:r w:rsidRPr="00AF43BE">
              <w:rPr>
                <w:rFonts w:ascii="Arial" w:eastAsia="Calibri" w:hAnsi="Arial" w:cs="Arial"/>
                <w:spacing w:val="1"/>
                <w:sz w:val="22"/>
                <w:szCs w:val="22"/>
              </w:rPr>
              <w:t>H</w:t>
            </w:r>
            <w:r w:rsidRPr="00AF43BE">
              <w:rPr>
                <w:rFonts w:ascii="Arial" w:eastAsia="Calibri" w:hAnsi="Arial" w:cs="Arial"/>
                <w:sz w:val="22"/>
                <w:szCs w:val="22"/>
              </w:rPr>
              <w:t>a</w:t>
            </w:r>
            <w:r w:rsidRPr="00AF43BE">
              <w:rPr>
                <w:rFonts w:ascii="Arial" w:eastAsia="Calibri" w:hAnsi="Arial" w:cs="Arial"/>
                <w:spacing w:val="-1"/>
                <w:sz w:val="22"/>
                <w:szCs w:val="22"/>
              </w:rPr>
              <w:t>l</w:t>
            </w:r>
            <w:r w:rsidRPr="00AF43BE">
              <w:rPr>
                <w:rFonts w:ascii="Arial" w:eastAsia="Calibri" w:hAnsi="Arial" w:cs="Arial"/>
                <w:spacing w:val="3"/>
                <w:sz w:val="22"/>
                <w:szCs w:val="22"/>
              </w:rPr>
              <w:t>a</w:t>
            </w:r>
            <w:r w:rsidRPr="00AF43BE">
              <w:rPr>
                <w:rFonts w:ascii="Arial" w:eastAsia="Calibri" w:hAnsi="Arial" w:cs="Arial"/>
                <w:sz w:val="22"/>
                <w:szCs w:val="22"/>
              </w:rPr>
              <w:t>man</w:t>
            </w:r>
            <w:proofErr w:type="spellEnd"/>
            <w:r w:rsidR="00DB1F09" w:rsidRPr="00AF43BE">
              <w:rPr>
                <w:rFonts w:ascii="Arial" w:eastAsia="Calibri" w:hAnsi="Arial" w:cs="Arial"/>
                <w:sz w:val="22"/>
                <w:szCs w:val="22"/>
              </w:rPr>
              <w:t xml:space="preserve"> </w:t>
            </w:r>
            <w:r w:rsidRPr="00AF43BE">
              <w:rPr>
                <w:rFonts w:ascii="Arial" w:eastAsia="Calibri" w:hAnsi="Arial" w:cs="Arial"/>
                <w:w w:val="102"/>
                <w:sz w:val="22"/>
                <w:szCs w:val="22"/>
              </w:rPr>
              <w:t>:</w:t>
            </w:r>
          </w:p>
          <w:p w:rsidR="00DA76CB" w:rsidRPr="00AF43BE" w:rsidRDefault="00DA76CB" w:rsidP="00DB1F09">
            <w:pPr>
              <w:spacing w:line="360" w:lineRule="auto"/>
              <w:ind w:left="426" w:right="283"/>
              <w:jc w:val="center"/>
              <w:rPr>
                <w:rFonts w:ascii="Arial" w:eastAsia="Calibri" w:hAnsi="Arial" w:cs="Arial"/>
                <w:spacing w:val="1"/>
                <w:w w:val="102"/>
                <w:sz w:val="22"/>
                <w:szCs w:val="22"/>
                <w:lang w:val="id-ID"/>
              </w:rPr>
            </w:pPr>
          </w:p>
          <w:p w:rsidR="00A02CBC" w:rsidRPr="00AF43BE" w:rsidRDefault="00A02CBC" w:rsidP="00DB1F09">
            <w:pPr>
              <w:spacing w:line="360" w:lineRule="auto"/>
              <w:ind w:left="426" w:right="283"/>
              <w:jc w:val="center"/>
              <w:rPr>
                <w:rFonts w:ascii="Arial" w:eastAsia="Calibri" w:hAnsi="Arial" w:cs="Arial"/>
                <w:sz w:val="22"/>
                <w:szCs w:val="22"/>
              </w:rPr>
            </w:pPr>
            <w:r w:rsidRPr="00AF43BE">
              <w:rPr>
                <w:rFonts w:ascii="Arial" w:eastAsia="Calibri" w:hAnsi="Arial" w:cs="Arial"/>
                <w:spacing w:val="1"/>
                <w:w w:val="102"/>
                <w:sz w:val="22"/>
                <w:szCs w:val="22"/>
              </w:rPr>
              <w:t>1</w:t>
            </w:r>
            <w:r w:rsidRPr="00AF43BE">
              <w:rPr>
                <w:rFonts w:ascii="Arial" w:eastAsia="Calibri" w:hAnsi="Arial" w:cs="Arial"/>
                <w:spacing w:val="-1"/>
                <w:w w:val="102"/>
                <w:sz w:val="22"/>
                <w:szCs w:val="22"/>
              </w:rPr>
              <w:t>/</w:t>
            </w:r>
            <w:r w:rsidR="00DB1F09" w:rsidRPr="00AF43BE">
              <w:rPr>
                <w:rFonts w:ascii="Arial" w:eastAsia="Calibri" w:hAnsi="Arial" w:cs="Arial"/>
                <w:w w:val="102"/>
                <w:sz w:val="22"/>
                <w:szCs w:val="22"/>
              </w:rPr>
              <w:t>2</w:t>
            </w:r>
          </w:p>
        </w:tc>
      </w:tr>
      <w:tr w:rsidR="00A02CBC" w:rsidRPr="00AF43BE" w:rsidTr="00AF43BE">
        <w:trPr>
          <w:trHeight w:hRule="exact" w:val="3107"/>
        </w:trPr>
        <w:tc>
          <w:tcPr>
            <w:tcW w:w="1845" w:type="dxa"/>
            <w:tcBorders>
              <w:top w:val="single" w:sz="4" w:space="0" w:color="000000"/>
              <w:left w:val="single" w:sz="6" w:space="0" w:color="000000"/>
              <w:bottom w:val="single" w:sz="4" w:space="0" w:color="000000"/>
              <w:right w:val="single" w:sz="6" w:space="0" w:color="000000"/>
            </w:tcBorders>
            <w:vAlign w:val="center"/>
            <w:hideMark/>
          </w:tcPr>
          <w:p w:rsidR="00A02CBC" w:rsidRPr="00AF43BE" w:rsidRDefault="00AF43BE" w:rsidP="005A205B">
            <w:pPr>
              <w:spacing w:line="360" w:lineRule="auto"/>
              <w:jc w:val="center"/>
              <w:rPr>
                <w:rFonts w:ascii="Arial" w:hAnsi="Arial" w:cs="Arial"/>
                <w:sz w:val="22"/>
                <w:szCs w:val="22"/>
              </w:rPr>
            </w:pPr>
            <w:r w:rsidRPr="00AF43BE">
              <w:rPr>
                <w:rFonts w:ascii="Arial" w:hAnsi="Arial" w:cs="Arial"/>
                <w:sz w:val="22"/>
                <w:szCs w:val="22"/>
              </w:rPr>
              <w:t>STANDAR</w:t>
            </w:r>
          </w:p>
          <w:p w:rsidR="00A02CBC" w:rsidRPr="00AF43BE" w:rsidRDefault="00AF43BE" w:rsidP="005A205B">
            <w:pPr>
              <w:spacing w:line="360" w:lineRule="auto"/>
              <w:jc w:val="center"/>
              <w:rPr>
                <w:rFonts w:ascii="Arial" w:hAnsi="Arial" w:cs="Arial"/>
                <w:sz w:val="22"/>
                <w:szCs w:val="22"/>
                <w:lang w:val="id-ID"/>
              </w:rPr>
            </w:pPr>
            <w:r w:rsidRPr="00AF43BE">
              <w:rPr>
                <w:rFonts w:ascii="Arial" w:hAnsi="Arial" w:cs="Arial"/>
                <w:sz w:val="22"/>
                <w:szCs w:val="22"/>
              </w:rPr>
              <w:t xml:space="preserve"> PROSEDUR </w:t>
            </w:r>
          </w:p>
          <w:p w:rsidR="00A02CBC" w:rsidRPr="00AF43BE" w:rsidRDefault="00AF43BE" w:rsidP="005A205B">
            <w:pPr>
              <w:spacing w:line="360" w:lineRule="auto"/>
              <w:jc w:val="center"/>
              <w:rPr>
                <w:rFonts w:ascii="Arial" w:hAnsi="Arial" w:cs="Arial"/>
                <w:b/>
                <w:sz w:val="22"/>
                <w:szCs w:val="22"/>
                <w:lang w:val="id-ID"/>
              </w:rPr>
            </w:pPr>
            <w:r w:rsidRPr="00AF43BE">
              <w:rPr>
                <w:rFonts w:ascii="Arial" w:hAnsi="Arial" w:cs="Arial"/>
                <w:sz w:val="22"/>
                <w:szCs w:val="22"/>
              </w:rPr>
              <w:t>OPERASIONA</w:t>
            </w:r>
            <w:r w:rsidRPr="00AF43BE">
              <w:rPr>
                <w:rFonts w:ascii="Arial" w:hAnsi="Arial" w:cs="Arial"/>
                <w:sz w:val="22"/>
                <w:szCs w:val="22"/>
                <w:lang w:val="id-ID"/>
              </w:rPr>
              <w:t>L</w:t>
            </w:r>
          </w:p>
        </w:tc>
        <w:tc>
          <w:tcPr>
            <w:tcW w:w="4253" w:type="dxa"/>
            <w:tcBorders>
              <w:top w:val="single" w:sz="4" w:space="0" w:color="000000"/>
              <w:left w:val="single" w:sz="6" w:space="0" w:color="000000"/>
              <w:bottom w:val="single" w:sz="4" w:space="0" w:color="000000"/>
              <w:right w:val="single" w:sz="6" w:space="0" w:color="000000"/>
            </w:tcBorders>
          </w:tcPr>
          <w:p w:rsidR="00A02CBC" w:rsidRPr="00AF43BE" w:rsidRDefault="00A02CBC" w:rsidP="005A205B">
            <w:pPr>
              <w:spacing w:before="4" w:line="360" w:lineRule="auto"/>
              <w:rPr>
                <w:rFonts w:ascii="Arial" w:hAnsi="Arial" w:cs="Arial"/>
                <w:sz w:val="22"/>
                <w:szCs w:val="22"/>
                <w:lang w:val="id-ID"/>
              </w:rPr>
            </w:pPr>
          </w:p>
          <w:p w:rsidR="00DA76CB" w:rsidRPr="00AF43BE" w:rsidRDefault="00DA76CB" w:rsidP="005A205B">
            <w:pPr>
              <w:spacing w:before="4" w:line="360" w:lineRule="auto"/>
              <w:rPr>
                <w:rFonts w:ascii="Arial" w:hAnsi="Arial" w:cs="Arial"/>
                <w:sz w:val="22"/>
                <w:szCs w:val="22"/>
                <w:lang w:val="id-ID"/>
              </w:rPr>
            </w:pPr>
          </w:p>
          <w:p w:rsidR="00A02CBC" w:rsidRPr="00AF43BE" w:rsidRDefault="00A02CBC" w:rsidP="00AF43BE">
            <w:pPr>
              <w:spacing w:before="120" w:line="360" w:lineRule="auto"/>
              <w:jc w:val="center"/>
              <w:rPr>
                <w:rFonts w:ascii="Arial" w:eastAsia="Calibri" w:hAnsi="Arial" w:cs="Arial"/>
                <w:sz w:val="22"/>
                <w:szCs w:val="22"/>
              </w:rPr>
            </w:pPr>
            <w:proofErr w:type="spellStart"/>
            <w:r w:rsidRPr="00AF43BE">
              <w:rPr>
                <w:rFonts w:ascii="Arial" w:eastAsia="Calibri" w:hAnsi="Arial" w:cs="Arial"/>
                <w:spacing w:val="1"/>
                <w:sz w:val="22"/>
                <w:szCs w:val="22"/>
              </w:rPr>
              <w:t>T</w:t>
            </w:r>
            <w:r w:rsidRPr="00AF43BE">
              <w:rPr>
                <w:rFonts w:ascii="Arial" w:eastAsia="Calibri" w:hAnsi="Arial" w:cs="Arial"/>
                <w:spacing w:val="3"/>
                <w:sz w:val="22"/>
                <w:szCs w:val="22"/>
              </w:rPr>
              <w:t>a</w:t>
            </w:r>
            <w:r w:rsidRPr="00AF43BE">
              <w:rPr>
                <w:rFonts w:ascii="Arial" w:eastAsia="Calibri" w:hAnsi="Arial" w:cs="Arial"/>
                <w:spacing w:val="-3"/>
                <w:sz w:val="22"/>
                <w:szCs w:val="22"/>
              </w:rPr>
              <w:t>n</w:t>
            </w:r>
            <w:bookmarkStart w:id="0" w:name="_GoBack"/>
            <w:bookmarkEnd w:id="0"/>
            <w:r w:rsidRPr="00AF43BE">
              <w:rPr>
                <w:rFonts w:ascii="Arial" w:eastAsia="Calibri" w:hAnsi="Arial" w:cs="Arial"/>
                <w:spacing w:val="2"/>
                <w:sz w:val="22"/>
                <w:szCs w:val="22"/>
              </w:rPr>
              <w:t>g</w:t>
            </w:r>
            <w:r w:rsidRPr="00AF43BE">
              <w:rPr>
                <w:rFonts w:ascii="Arial" w:eastAsia="Calibri" w:hAnsi="Arial" w:cs="Arial"/>
                <w:sz w:val="22"/>
                <w:szCs w:val="22"/>
              </w:rPr>
              <w:t>gal</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Ter</w:t>
            </w:r>
            <w:r w:rsidRPr="00AF43BE">
              <w:rPr>
                <w:rFonts w:ascii="Arial" w:eastAsia="Calibri" w:hAnsi="Arial" w:cs="Arial"/>
                <w:spacing w:val="-1"/>
                <w:w w:val="102"/>
                <w:sz w:val="22"/>
                <w:szCs w:val="22"/>
              </w:rPr>
              <w:t>b</w:t>
            </w:r>
            <w:r w:rsidRPr="00AF43BE">
              <w:rPr>
                <w:rFonts w:ascii="Arial" w:eastAsia="Calibri" w:hAnsi="Arial" w:cs="Arial"/>
                <w:spacing w:val="1"/>
                <w:w w:val="102"/>
                <w:sz w:val="22"/>
                <w:szCs w:val="22"/>
              </w:rPr>
              <w:t>i</w:t>
            </w:r>
            <w:r w:rsidRPr="00AF43BE">
              <w:rPr>
                <w:rFonts w:ascii="Arial" w:eastAsia="Calibri" w:hAnsi="Arial" w:cs="Arial"/>
                <w:w w:val="102"/>
                <w:sz w:val="22"/>
                <w:szCs w:val="22"/>
              </w:rPr>
              <w:t>t</w:t>
            </w:r>
            <w:proofErr w:type="spellEnd"/>
          </w:p>
          <w:p w:rsidR="00A02CBC" w:rsidRPr="00AF43BE" w:rsidRDefault="00A02CBC" w:rsidP="00DA76CB">
            <w:pPr>
              <w:spacing w:before="3" w:line="360" w:lineRule="auto"/>
              <w:jc w:val="center"/>
              <w:rPr>
                <w:rFonts w:ascii="Arial" w:hAnsi="Arial" w:cs="Arial"/>
                <w:sz w:val="22"/>
                <w:szCs w:val="22"/>
              </w:rPr>
            </w:pPr>
          </w:p>
          <w:p w:rsidR="00A02CBC" w:rsidRPr="00AF43BE" w:rsidRDefault="00CA7585" w:rsidP="00DA76CB">
            <w:pPr>
              <w:spacing w:line="360" w:lineRule="auto"/>
              <w:jc w:val="center"/>
              <w:rPr>
                <w:rFonts w:ascii="Arial" w:eastAsia="Calibri" w:hAnsi="Arial" w:cs="Arial"/>
                <w:sz w:val="22"/>
                <w:szCs w:val="22"/>
                <w:lang w:val="id-ID"/>
              </w:rPr>
            </w:pPr>
            <w:r>
              <w:rPr>
                <w:rFonts w:ascii="Arial" w:eastAsia="Calibri" w:hAnsi="Arial" w:cs="Arial"/>
                <w:sz w:val="22"/>
                <w:szCs w:val="22"/>
                <w:lang w:val="id-ID"/>
              </w:rPr>
              <w:t xml:space="preserve">  </w:t>
            </w:r>
            <w:r w:rsidR="00A02CBC" w:rsidRPr="00AF43BE">
              <w:rPr>
                <w:rFonts w:ascii="Arial" w:eastAsia="Calibri" w:hAnsi="Arial" w:cs="Arial"/>
                <w:sz w:val="22"/>
                <w:szCs w:val="22"/>
                <w:lang w:val="id-ID"/>
              </w:rPr>
              <w:t>Januari 2018</w:t>
            </w:r>
          </w:p>
        </w:tc>
        <w:tc>
          <w:tcPr>
            <w:tcW w:w="3827" w:type="dxa"/>
            <w:gridSpan w:val="2"/>
            <w:tcBorders>
              <w:top w:val="nil"/>
              <w:left w:val="single" w:sz="6" w:space="0" w:color="000000"/>
              <w:bottom w:val="single" w:sz="4" w:space="0" w:color="000000"/>
              <w:right w:val="single" w:sz="6" w:space="0" w:color="000000"/>
            </w:tcBorders>
          </w:tcPr>
          <w:p w:rsidR="00DA76CB" w:rsidRPr="00AF43BE" w:rsidRDefault="00DA76CB" w:rsidP="00AF43BE">
            <w:pPr>
              <w:spacing w:before="120" w:line="360" w:lineRule="auto"/>
              <w:jc w:val="center"/>
              <w:rPr>
                <w:rFonts w:ascii="Arial" w:hAnsi="Arial" w:cs="Arial"/>
                <w:sz w:val="22"/>
                <w:szCs w:val="22"/>
                <w:lang w:val="id-ID"/>
              </w:rPr>
            </w:pPr>
            <w:r w:rsidRPr="00AF43BE">
              <w:rPr>
                <w:rFonts w:ascii="Arial" w:hAnsi="Arial" w:cs="Arial"/>
                <w:sz w:val="22"/>
                <w:szCs w:val="22"/>
                <w:lang w:val="id-ID"/>
              </w:rPr>
              <w:t>Ditetapkan Oleh :</w:t>
            </w:r>
          </w:p>
          <w:p w:rsidR="00DA76CB" w:rsidRPr="00AF43BE" w:rsidRDefault="00AF43BE" w:rsidP="00AF43BE">
            <w:pPr>
              <w:spacing w:line="360" w:lineRule="auto"/>
              <w:jc w:val="center"/>
              <w:rPr>
                <w:rFonts w:ascii="Arial" w:hAnsi="Arial" w:cs="Arial"/>
                <w:sz w:val="22"/>
                <w:szCs w:val="22"/>
                <w:lang w:val="id-ID"/>
              </w:rPr>
            </w:pPr>
            <w:r>
              <w:rPr>
                <w:rFonts w:ascii="Arial" w:hAnsi="Arial" w:cs="Arial"/>
                <w:sz w:val="22"/>
                <w:szCs w:val="22"/>
                <w:lang w:val="id-ID"/>
              </w:rPr>
              <w:t>Direktur RSUD dr. Murjani Sampit</w:t>
            </w:r>
          </w:p>
          <w:p w:rsidR="00DA76CB" w:rsidRPr="00AF43BE" w:rsidRDefault="00DA76CB" w:rsidP="00DA76CB">
            <w:pPr>
              <w:spacing w:line="360" w:lineRule="auto"/>
              <w:jc w:val="center"/>
              <w:rPr>
                <w:rFonts w:ascii="Arial" w:hAnsi="Arial" w:cs="Arial"/>
                <w:sz w:val="22"/>
                <w:szCs w:val="22"/>
                <w:lang w:val="id-ID"/>
              </w:rPr>
            </w:pPr>
          </w:p>
          <w:p w:rsidR="00DA76CB" w:rsidRPr="00AF43BE" w:rsidRDefault="00DA76CB" w:rsidP="00DA76CB">
            <w:pPr>
              <w:spacing w:line="360" w:lineRule="auto"/>
              <w:jc w:val="center"/>
              <w:rPr>
                <w:rFonts w:ascii="Arial" w:hAnsi="Arial" w:cs="Arial"/>
                <w:sz w:val="22"/>
                <w:szCs w:val="22"/>
                <w:lang w:val="en-ID"/>
              </w:rPr>
            </w:pPr>
          </w:p>
          <w:p w:rsidR="00DA76CB" w:rsidRPr="00AF43BE" w:rsidRDefault="00DA76CB" w:rsidP="00DA76CB">
            <w:pPr>
              <w:spacing w:line="360" w:lineRule="auto"/>
              <w:jc w:val="center"/>
              <w:rPr>
                <w:rFonts w:ascii="Arial" w:hAnsi="Arial" w:cs="Arial"/>
                <w:sz w:val="22"/>
                <w:szCs w:val="22"/>
                <w:lang w:val="en-ID"/>
              </w:rPr>
            </w:pPr>
          </w:p>
          <w:p w:rsidR="00DA76CB" w:rsidRPr="00AF43BE" w:rsidRDefault="00DA76CB" w:rsidP="00AF43BE">
            <w:pPr>
              <w:spacing w:before="40" w:line="276" w:lineRule="auto"/>
              <w:jc w:val="center"/>
              <w:rPr>
                <w:rFonts w:ascii="Arial" w:hAnsi="Arial" w:cs="Arial"/>
                <w:sz w:val="22"/>
                <w:szCs w:val="22"/>
                <w:lang w:val="en-ID"/>
              </w:rPr>
            </w:pPr>
            <w:r w:rsidRPr="00AF43BE">
              <w:rPr>
                <w:rFonts w:ascii="Arial" w:hAnsi="Arial" w:cs="Arial"/>
                <w:sz w:val="22"/>
                <w:szCs w:val="22"/>
                <w:lang w:val="id-ID"/>
              </w:rPr>
              <w:t>dr. Denny Muda Perdana, SpRad</w:t>
            </w:r>
          </w:p>
          <w:p w:rsidR="00DA76CB" w:rsidRPr="00AF43BE" w:rsidRDefault="00DA76CB" w:rsidP="00AF43BE">
            <w:pPr>
              <w:spacing w:before="40" w:line="276" w:lineRule="auto"/>
              <w:jc w:val="center"/>
              <w:rPr>
                <w:rFonts w:ascii="Arial" w:hAnsi="Arial" w:cs="Arial"/>
                <w:sz w:val="22"/>
                <w:szCs w:val="22"/>
                <w:lang w:val="en-ID"/>
              </w:rPr>
            </w:pPr>
            <w:proofErr w:type="spellStart"/>
            <w:r w:rsidRPr="00AF43BE">
              <w:rPr>
                <w:rFonts w:ascii="Arial" w:hAnsi="Arial" w:cs="Arial"/>
                <w:sz w:val="22"/>
                <w:szCs w:val="22"/>
                <w:lang w:val="en-ID"/>
              </w:rPr>
              <w:t>Pembina</w:t>
            </w:r>
            <w:proofErr w:type="spellEnd"/>
            <w:r w:rsidRPr="00AF43BE">
              <w:rPr>
                <w:rFonts w:ascii="Arial" w:hAnsi="Arial" w:cs="Arial"/>
                <w:sz w:val="22"/>
                <w:szCs w:val="22"/>
                <w:lang w:val="en-ID"/>
              </w:rPr>
              <w:t xml:space="preserve"> </w:t>
            </w:r>
            <w:proofErr w:type="spellStart"/>
            <w:r w:rsidRPr="00AF43BE">
              <w:rPr>
                <w:rFonts w:ascii="Arial" w:hAnsi="Arial" w:cs="Arial"/>
                <w:sz w:val="22"/>
                <w:szCs w:val="22"/>
                <w:lang w:val="en-ID"/>
              </w:rPr>
              <w:t>Utama</w:t>
            </w:r>
            <w:proofErr w:type="spellEnd"/>
            <w:r w:rsidRPr="00AF43BE">
              <w:rPr>
                <w:rFonts w:ascii="Arial" w:hAnsi="Arial" w:cs="Arial"/>
                <w:sz w:val="22"/>
                <w:szCs w:val="22"/>
                <w:lang w:val="en-ID"/>
              </w:rPr>
              <w:t xml:space="preserve"> </w:t>
            </w:r>
            <w:proofErr w:type="spellStart"/>
            <w:r w:rsidRPr="00AF43BE">
              <w:rPr>
                <w:rFonts w:ascii="Arial" w:hAnsi="Arial" w:cs="Arial"/>
                <w:sz w:val="22"/>
                <w:szCs w:val="22"/>
                <w:lang w:val="en-ID"/>
              </w:rPr>
              <w:t>Muda</w:t>
            </w:r>
            <w:proofErr w:type="spellEnd"/>
          </w:p>
          <w:p w:rsidR="00A02CBC" w:rsidRPr="00AF43BE" w:rsidRDefault="00DA76CB" w:rsidP="00AF43BE">
            <w:pPr>
              <w:spacing w:before="40"/>
              <w:ind w:left="142" w:right="141"/>
              <w:jc w:val="center"/>
              <w:rPr>
                <w:rFonts w:ascii="Arial" w:eastAsia="Calibri" w:hAnsi="Arial" w:cs="Arial"/>
                <w:sz w:val="22"/>
                <w:szCs w:val="22"/>
              </w:rPr>
            </w:pPr>
            <w:r w:rsidRPr="00AF43BE">
              <w:rPr>
                <w:rFonts w:ascii="Arial" w:hAnsi="Arial" w:cs="Arial"/>
                <w:sz w:val="22"/>
                <w:szCs w:val="22"/>
                <w:lang w:val="id-ID"/>
              </w:rPr>
              <w:t>NIP. 19621121 199610 1 001</w:t>
            </w:r>
          </w:p>
        </w:tc>
      </w:tr>
      <w:tr w:rsidR="003964D0" w:rsidRPr="00AF43BE" w:rsidTr="00AF43B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8334"/>
        </w:trPr>
        <w:tc>
          <w:tcPr>
            <w:tcW w:w="1845" w:type="dxa"/>
            <w:tcBorders>
              <w:top w:val="single" w:sz="4" w:space="0" w:color="auto"/>
              <w:left w:val="single" w:sz="4" w:space="0" w:color="auto"/>
              <w:bottom w:val="single" w:sz="4" w:space="0" w:color="auto"/>
              <w:right w:val="single" w:sz="4" w:space="0" w:color="auto"/>
            </w:tcBorders>
            <w:vAlign w:val="center"/>
          </w:tcPr>
          <w:p w:rsidR="003964D0" w:rsidRPr="00AF43BE" w:rsidRDefault="00033F94" w:rsidP="0008514F">
            <w:pPr>
              <w:spacing w:line="360" w:lineRule="auto"/>
              <w:rPr>
                <w:rFonts w:ascii="Arial" w:hAnsi="Arial" w:cs="Arial"/>
                <w:sz w:val="22"/>
                <w:szCs w:val="22"/>
                <w:lang w:val="id-ID"/>
              </w:rPr>
            </w:pPr>
            <w:r w:rsidRPr="00AF43BE">
              <w:rPr>
                <w:rFonts w:ascii="Arial" w:hAnsi="Arial" w:cs="Arial"/>
                <w:sz w:val="22"/>
                <w:szCs w:val="22"/>
                <w:lang w:val="id-ID"/>
              </w:rPr>
              <w:t>Pengertian</w:t>
            </w:r>
          </w:p>
        </w:tc>
        <w:tc>
          <w:tcPr>
            <w:tcW w:w="8080" w:type="dxa"/>
            <w:gridSpan w:val="3"/>
            <w:tcBorders>
              <w:top w:val="single" w:sz="4" w:space="0" w:color="auto"/>
              <w:left w:val="single" w:sz="4" w:space="0" w:color="auto"/>
              <w:bottom w:val="single" w:sz="4" w:space="0" w:color="auto"/>
              <w:right w:val="single" w:sz="4" w:space="0" w:color="auto"/>
            </w:tcBorders>
            <w:vAlign w:val="center"/>
            <w:hideMark/>
          </w:tcPr>
          <w:p w:rsidR="00970BBA" w:rsidRPr="00AF43BE" w:rsidRDefault="00970BBA" w:rsidP="00AF43BE">
            <w:pPr>
              <w:spacing w:before="120" w:line="360" w:lineRule="auto"/>
              <w:jc w:val="both"/>
              <w:rPr>
                <w:rFonts w:ascii="Arial" w:hAnsi="Arial" w:cs="Arial"/>
                <w:sz w:val="22"/>
                <w:szCs w:val="22"/>
                <w:lang w:val="id-ID"/>
              </w:rPr>
            </w:pPr>
            <w:r w:rsidRPr="00AF43BE">
              <w:rPr>
                <w:rFonts w:ascii="Arial" w:hAnsi="Arial" w:cs="Arial"/>
                <w:sz w:val="22"/>
                <w:szCs w:val="22"/>
                <w:lang w:val="id-ID"/>
              </w:rPr>
              <w:t>K</w:t>
            </w:r>
            <w:proofErr w:type="spellStart"/>
            <w:r w:rsidRPr="00AF43BE">
              <w:rPr>
                <w:rFonts w:ascii="Arial" w:hAnsi="Arial" w:cs="Arial"/>
                <w:sz w:val="22"/>
                <w:szCs w:val="22"/>
              </w:rPr>
              <w:t>ejadian</w:t>
            </w:r>
            <w:proofErr w:type="spellEnd"/>
            <w:r w:rsidRPr="00AF43BE">
              <w:rPr>
                <w:rFonts w:ascii="Arial" w:hAnsi="Arial" w:cs="Arial"/>
                <w:sz w:val="22"/>
                <w:szCs w:val="22"/>
              </w:rPr>
              <w:t xml:space="preserve"> </w:t>
            </w:r>
            <w:r w:rsidRPr="00AF43BE">
              <w:rPr>
                <w:rFonts w:ascii="Arial" w:hAnsi="Arial" w:cs="Arial"/>
                <w:sz w:val="22"/>
                <w:szCs w:val="22"/>
                <w:lang w:val="id-ID"/>
              </w:rPr>
              <w:t>tidak diharapkan</w:t>
            </w:r>
            <w:r w:rsidRPr="00AF43BE">
              <w:rPr>
                <w:rFonts w:ascii="Arial" w:hAnsi="Arial" w:cs="Arial"/>
                <w:sz w:val="22"/>
                <w:szCs w:val="22"/>
              </w:rPr>
              <w:t xml:space="preserve"> </w:t>
            </w:r>
            <w:r w:rsidRPr="00AF43BE">
              <w:rPr>
                <w:rFonts w:ascii="Arial" w:hAnsi="Arial" w:cs="Arial"/>
                <w:sz w:val="22"/>
                <w:szCs w:val="22"/>
                <w:lang w:val="id-ID"/>
              </w:rPr>
              <w:t xml:space="preserve"> a</w:t>
            </w:r>
            <w:proofErr w:type="spellStart"/>
            <w:r w:rsidRPr="00AF43BE">
              <w:rPr>
                <w:rFonts w:ascii="Arial" w:hAnsi="Arial" w:cs="Arial"/>
                <w:sz w:val="22"/>
                <w:szCs w:val="22"/>
              </w:rPr>
              <w:t>dalah</w:t>
            </w:r>
            <w:proofErr w:type="spellEnd"/>
            <w:r w:rsidRPr="00AF43BE">
              <w:rPr>
                <w:rFonts w:ascii="Arial" w:hAnsi="Arial" w:cs="Arial"/>
                <w:sz w:val="22"/>
                <w:szCs w:val="22"/>
              </w:rPr>
              <w:t xml:space="preserve"> </w:t>
            </w:r>
            <w:proofErr w:type="spellStart"/>
            <w:r w:rsidRPr="00AF43BE">
              <w:rPr>
                <w:rFonts w:ascii="Arial" w:hAnsi="Arial" w:cs="Arial"/>
                <w:sz w:val="22"/>
                <w:szCs w:val="22"/>
              </w:rPr>
              <w:t>ke</w:t>
            </w:r>
            <w:proofErr w:type="spellEnd"/>
            <w:r w:rsidRPr="00AF43BE">
              <w:rPr>
                <w:rFonts w:ascii="Arial" w:hAnsi="Arial" w:cs="Arial"/>
                <w:sz w:val="22"/>
                <w:szCs w:val="22"/>
                <w:lang w:val="id-ID"/>
              </w:rPr>
              <w:t>jadian yang mengakibatkan cidera pada pasien akibat melaksanakan suatu atau tidak mengambil tindakan yang seharusnya diambil, dan bukan karena penyakit dasarnya atau kondisi pasien. Cidera dapat diakibatkan oleh kesalahan medis atau bukan kesalahan medis karena tidak dapat dicegah. Kejadian tidak diharapkan pada kasus keselamatan pasien terdeteksi apabila ada perubahan yang tidak diinginkan dari apa yang diharapkan. Untuk itu analisis mendalam dilakukan apabila tingkat, pola, atau tren kejadian bervariasi secara signifikan terkait setdak-tidaknya pada, meliputi :</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Reaksi</w:t>
            </w:r>
            <w:proofErr w:type="spellEnd"/>
            <w:r w:rsidRPr="00AF43BE">
              <w:rPr>
                <w:rFonts w:ascii="Arial" w:hAnsi="Arial" w:cs="Arial"/>
                <w:sz w:val="22"/>
                <w:szCs w:val="22"/>
              </w:rPr>
              <w:t xml:space="preserve"> </w:t>
            </w:r>
            <w:proofErr w:type="spellStart"/>
            <w:r w:rsidRPr="00AF43BE">
              <w:rPr>
                <w:rFonts w:ascii="Arial" w:hAnsi="Arial" w:cs="Arial"/>
                <w:sz w:val="22"/>
                <w:szCs w:val="22"/>
              </w:rPr>
              <w:t>transfusi</w:t>
            </w:r>
            <w:proofErr w:type="spellEnd"/>
            <w:r w:rsidRPr="00AF43BE">
              <w:rPr>
                <w:rFonts w:ascii="Arial" w:hAnsi="Arial" w:cs="Arial"/>
                <w:sz w:val="22"/>
                <w:szCs w:val="22"/>
              </w:rPr>
              <w:t xml:space="preserve"> yang </w:t>
            </w:r>
            <w:proofErr w:type="spellStart"/>
            <w:r w:rsidRPr="00AF43BE">
              <w:rPr>
                <w:rFonts w:ascii="Arial" w:hAnsi="Arial" w:cs="Arial"/>
                <w:sz w:val="22"/>
                <w:szCs w:val="22"/>
              </w:rPr>
              <w:t>sesuai</w:t>
            </w:r>
            <w:proofErr w:type="spellEnd"/>
            <w:r w:rsidRPr="00AF43BE">
              <w:rPr>
                <w:rFonts w:ascii="Arial" w:hAnsi="Arial" w:cs="Arial"/>
                <w:sz w:val="22"/>
                <w:szCs w:val="22"/>
              </w:rPr>
              <w:t xml:space="preserve"> </w:t>
            </w:r>
            <w:proofErr w:type="spellStart"/>
            <w:r w:rsidRPr="00AF43BE">
              <w:rPr>
                <w:rFonts w:ascii="Arial" w:hAnsi="Arial" w:cs="Arial"/>
                <w:sz w:val="22"/>
                <w:szCs w:val="22"/>
              </w:rPr>
              <w:t>dengan</w:t>
            </w:r>
            <w:proofErr w:type="spellEnd"/>
            <w:r w:rsidRPr="00AF43BE">
              <w:rPr>
                <w:rFonts w:ascii="Arial" w:hAnsi="Arial" w:cs="Arial"/>
                <w:sz w:val="22"/>
                <w:szCs w:val="22"/>
              </w:rPr>
              <w:t xml:space="preserve"> </w:t>
            </w:r>
            <w:proofErr w:type="spellStart"/>
            <w:r w:rsidRPr="00AF43BE">
              <w:rPr>
                <w:rFonts w:ascii="Arial" w:hAnsi="Arial" w:cs="Arial"/>
                <w:sz w:val="22"/>
                <w:szCs w:val="22"/>
              </w:rPr>
              <w:t>tanda</w:t>
            </w:r>
            <w:proofErr w:type="spellEnd"/>
            <w:r w:rsidRPr="00AF43BE">
              <w:rPr>
                <w:rFonts w:ascii="Arial" w:hAnsi="Arial" w:cs="Arial"/>
                <w:sz w:val="22"/>
                <w:szCs w:val="22"/>
              </w:rPr>
              <w:t xml:space="preserve"> </w:t>
            </w:r>
            <w:proofErr w:type="spellStart"/>
            <w:r w:rsidRPr="00AF43BE">
              <w:rPr>
                <w:rFonts w:ascii="Arial" w:hAnsi="Arial" w:cs="Arial"/>
                <w:sz w:val="22"/>
                <w:szCs w:val="22"/>
              </w:rPr>
              <w:t>klinis</w:t>
            </w:r>
            <w:proofErr w:type="spellEnd"/>
            <w:r w:rsidRPr="00AF43BE">
              <w:rPr>
                <w:rFonts w:ascii="Arial" w:hAnsi="Arial" w:cs="Arial"/>
                <w:sz w:val="22"/>
                <w:szCs w:val="22"/>
              </w:rPr>
              <w:t xml:space="preserve"> </w:t>
            </w:r>
            <w:proofErr w:type="spellStart"/>
            <w:r w:rsidRPr="00AF43BE">
              <w:rPr>
                <w:rFonts w:ascii="Arial" w:hAnsi="Arial" w:cs="Arial"/>
                <w:sz w:val="22"/>
                <w:szCs w:val="22"/>
              </w:rPr>
              <w:t>seperti</w:t>
            </w:r>
            <w:proofErr w:type="spellEnd"/>
            <w:r w:rsidRPr="00AF43BE">
              <w:rPr>
                <w:rFonts w:ascii="Arial" w:hAnsi="Arial" w:cs="Arial"/>
                <w:sz w:val="22"/>
                <w:szCs w:val="22"/>
              </w:rPr>
              <w:t xml:space="preserve"> </w:t>
            </w:r>
            <w:proofErr w:type="spellStart"/>
            <w:r w:rsidRPr="00AF43BE">
              <w:rPr>
                <w:rFonts w:ascii="Arial" w:hAnsi="Arial" w:cs="Arial"/>
                <w:sz w:val="22"/>
                <w:szCs w:val="22"/>
              </w:rPr>
              <w:t>gatal-gatal</w:t>
            </w:r>
            <w:proofErr w:type="spellEnd"/>
            <w:r w:rsidRPr="00AF43BE">
              <w:rPr>
                <w:rFonts w:ascii="Arial" w:hAnsi="Arial" w:cs="Arial"/>
                <w:sz w:val="22"/>
                <w:szCs w:val="22"/>
              </w:rPr>
              <w:t xml:space="preserve">, </w:t>
            </w:r>
            <w:proofErr w:type="spellStart"/>
            <w:r w:rsidRPr="00AF43BE">
              <w:rPr>
                <w:rFonts w:ascii="Arial" w:hAnsi="Arial" w:cs="Arial"/>
                <w:sz w:val="22"/>
                <w:szCs w:val="22"/>
              </w:rPr>
              <w:t>jantung</w:t>
            </w:r>
            <w:proofErr w:type="spellEnd"/>
            <w:r w:rsidRPr="00AF43BE">
              <w:rPr>
                <w:rFonts w:ascii="Arial" w:hAnsi="Arial" w:cs="Arial"/>
                <w:sz w:val="22"/>
                <w:szCs w:val="22"/>
              </w:rPr>
              <w:t xml:space="preserve"> </w:t>
            </w:r>
            <w:proofErr w:type="spellStart"/>
            <w:r w:rsidRPr="00AF43BE">
              <w:rPr>
                <w:rFonts w:ascii="Arial" w:hAnsi="Arial" w:cs="Arial"/>
                <w:sz w:val="22"/>
                <w:szCs w:val="22"/>
              </w:rPr>
              <w:t>berdebar</w:t>
            </w:r>
            <w:proofErr w:type="spellEnd"/>
            <w:r w:rsidRPr="00AF43BE">
              <w:rPr>
                <w:rFonts w:ascii="Arial" w:hAnsi="Arial" w:cs="Arial"/>
                <w:sz w:val="22"/>
                <w:szCs w:val="22"/>
              </w:rPr>
              <w:t xml:space="preserve">-debar, </w:t>
            </w:r>
            <w:proofErr w:type="spellStart"/>
            <w:r w:rsidRPr="00AF43BE">
              <w:rPr>
                <w:rFonts w:ascii="Arial" w:hAnsi="Arial" w:cs="Arial"/>
                <w:sz w:val="22"/>
                <w:szCs w:val="22"/>
              </w:rPr>
              <w:t>pusing</w:t>
            </w:r>
            <w:proofErr w:type="spellEnd"/>
            <w:r w:rsidRPr="00AF43BE">
              <w:rPr>
                <w:rFonts w:ascii="Arial" w:hAnsi="Arial" w:cs="Arial"/>
                <w:sz w:val="22"/>
                <w:szCs w:val="22"/>
              </w:rPr>
              <w:t xml:space="preserve">, </w:t>
            </w:r>
            <w:proofErr w:type="spellStart"/>
            <w:r w:rsidRPr="00AF43BE">
              <w:rPr>
                <w:rFonts w:ascii="Arial" w:hAnsi="Arial" w:cs="Arial"/>
                <w:sz w:val="22"/>
                <w:szCs w:val="22"/>
              </w:rPr>
              <w:t>merah</w:t>
            </w:r>
            <w:proofErr w:type="spellEnd"/>
            <w:r w:rsidRPr="00AF43BE">
              <w:rPr>
                <w:rFonts w:ascii="Arial" w:hAnsi="Arial" w:cs="Arial"/>
                <w:sz w:val="22"/>
                <w:szCs w:val="22"/>
              </w:rPr>
              <w:t xml:space="preserve"> </w:t>
            </w:r>
            <w:proofErr w:type="spellStart"/>
            <w:r w:rsidRPr="00AF43BE">
              <w:rPr>
                <w:rFonts w:ascii="Arial" w:hAnsi="Arial" w:cs="Arial"/>
                <w:sz w:val="22"/>
                <w:szCs w:val="22"/>
              </w:rPr>
              <w:t>seluruh</w:t>
            </w:r>
            <w:proofErr w:type="spellEnd"/>
            <w:r w:rsidRPr="00AF43BE">
              <w:rPr>
                <w:rFonts w:ascii="Arial" w:hAnsi="Arial" w:cs="Arial"/>
                <w:sz w:val="22"/>
                <w:szCs w:val="22"/>
              </w:rPr>
              <w:t xml:space="preserve"> </w:t>
            </w:r>
            <w:proofErr w:type="spellStart"/>
            <w:r w:rsidRPr="00AF43BE">
              <w:rPr>
                <w:rFonts w:ascii="Arial" w:hAnsi="Arial" w:cs="Arial"/>
                <w:sz w:val="22"/>
                <w:szCs w:val="22"/>
              </w:rPr>
              <w:t>tubuh</w:t>
            </w:r>
            <w:proofErr w:type="spellEnd"/>
            <w:r w:rsidRPr="00AF43BE">
              <w:rPr>
                <w:rFonts w:ascii="Arial" w:hAnsi="Arial" w:cs="Arial"/>
                <w:sz w:val="22"/>
                <w:szCs w:val="22"/>
              </w:rPr>
              <w:t xml:space="preserve"> </w:t>
            </w:r>
            <w:proofErr w:type="spellStart"/>
            <w:r w:rsidRPr="00AF43BE">
              <w:rPr>
                <w:rFonts w:ascii="Arial" w:hAnsi="Arial" w:cs="Arial"/>
                <w:sz w:val="22"/>
                <w:szCs w:val="22"/>
              </w:rPr>
              <w:t>atau</w:t>
            </w:r>
            <w:proofErr w:type="spellEnd"/>
            <w:r w:rsidRPr="00AF43BE">
              <w:rPr>
                <w:rFonts w:ascii="Arial" w:hAnsi="Arial" w:cs="Arial"/>
                <w:sz w:val="22"/>
                <w:szCs w:val="22"/>
              </w:rPr>
              <w:t xml:space="preserve"> </w:t>
            </w:r>
            <w:proofErr w:type="spellStart"/>
            <w:r w:rsidRPr="00AF43BE">
              <w:rPr>
                <w:rFonts w:ascii="Arial" w:hAnsi="Arial" w:cs="Arial"/>
                <w:sz w:val="22"/>
                <w:szCs w:val="22"/>
              </w:rPr>
              <w:t>perubahan</w:t>
            </w:r>
            <w:proofErr w:type="spellEnd"/>
            <w:r w:rsidRPr="00AF43BE">
              <w:rPr>
                <w:rFonts w:ascii="Arial" w:hAnsi="Arial" w:cs="Arial"/>
                <w:sz w:val="22"/>
                <w:szCs w:val="22"/>
              </w:rPr>
              <w:t xml:space="preserve"> </w:t>
            </w:r>
            <w:proofErr w:type="spellStart"/>
            <w:r w:rsidRPr="00AF43BE">
              <w:rPr>
                <w:rFonts w:ascii="Arial" w:hAnsi="Arial" w:cs="Arial"/>
                <w:sz w:val="22"/>
                <w:szCs w:val="22"/>
              </w:rPr>
              <w:t>patologis</w:t>
            </w:r>
            <w:proofErr w:type="spellEnd"/>
            <w:r w:rsidRPr="00AF43BE">
              <w:rPr>
                <w:rFonts w:ascii="Arial" w:hAnsi="Arial" w:cs="Arial"/>
                <w:sz w:val="22"/>
                <w:szCs w:val="22"/>
              </w:rPr>
              <w:t xml:space="preserve"> </w:t>
            </w:r>
            <w:proofErr w:type="spellStart"/>
            <w:r w:rsidRPr="00AF43BE">
              <w:rPr>
                <w:rFonts w:ascii="Arial" w:hAnsi="Arial" w:cs="Arial"/>
                <w:sz w:val="22"/>
                <w:szCs w:val="22"/>
              </w:rPr>
              <w:t>tubuh</w:t>
            </w:r>
            <w:proofErr w:type="spellEnd"/>
            <w:r w:rsidRPr="00AF43BE">
              <w:rPr>
                <w:rFonts w:ascii="Arial" w:hAnsi="Arial" w:cs="Arial"/>
                <w:sz w:val="22"/>
                <w:szCs w:val="22"/>
              </w:rPr>
              <w:t xml:space="preserve"> </w:t>
            </w:r>
            <w:proofErr w:type="spellStart"/>
            <w:r w:rsidRPr="00AF43BE">
              <w:rPr>
                <w:rFonts w:ascii="Arial" w:hAnsi="Arial" w:cs="Arial"/>
                <w:sz w:val="22"/>
                <w:szCs w:val="22"/>
              </w:rPr>
              <w:t>setelah</w:t>
            </w:r>
            <w:proofErr w:type="spellEnd"/>
            <w:r w:rsidRPr="00AF43BE">
              <w:rPr>
                <w:rFonts w:ascii="Arial" w:hAnsi="Arial" w:cs="Arial"/>
                <w:sz w:val="22"/>
                <w:szCs w:val="22"/>
              </w:rPr>
              <w:t xml:space="preserve"> </w:t>
            </w:r>
            <w:proofErr w:type="spellStart"/>
            <w:r w:rsidRPr="00AF43BE">
              <w:rPr>
                <w:rFonts w:ascii="Arial" w:hAnsi="Arial" w:cs="Arial"/>
                <w:sz w:val="22"/>
                <w:szCs w:val="22"/>
              </w:rPr>
              <w:t>dilakukan</w:t>
            </w:r>
            <w:proofErr w:type="spellEnd"/>
            <w:r w:rsidRPr="00AF43BE">
              <w:rPr>
                <w:rFonts w:ascii="Arial" w:hAnsi="Arial" w:cs="Arial"/>
                <w:sz w:val="22"/>
                <w:szCs w:val="22"/>
              </w:rPr>
              <w:t xml:space="preserve"> </w:t>
            </w:r>
            <w:proofErr w:type="spellStart"/>
            <w:r w:rsidRPr="00AF43BE">
              <w:rPr>
                <w:rFonts w:ascii="Arial" w:hAnsi="Arial" w:cs="Arial"/>
                <w:sz w:val="22"/>
                <w:szCs w:val="22"/>
              </w:rPr>
              <w:t>transfusi</w:t>
            </w:r>
            <w:proofErr w:type="spellEnd"/>
            <w:r w:rsidRPr="00AF43BE">
              <w:rPr>
                <w:rFonts w:ascii="Arial" w:hAnsi="Arial" w:cs="Arial"/>
                <w:sz w:val="22"/>
                <w:szCs w:val="22"/>
              </w:rPr>
              <w:t xml:space="preserve"> </w:t>
            </w:r>
            <w:proofErr w:type="spellStart"/>
            <w:r w:rsidRPr="00AF43BE">
              <w:rPr>
                <w:rFonts w:ascii="Arial" w:hAnsi="Arial" w:cs="Arial"/>
                <w:sz w:val="22"/>
                <w:szCs w:val="22"/>
              </w:rPr>
              <w:t>darah</w:t>
            </w:r>
            <w:proofErr w:type="spellEnd"/>
            <w:r w:rsidRPr="00AF43BE">
              <w:rPr>
                <w:rFonts w:ascii="Arial" w:hAnsi="Arial" w:cs="Arial"/>
                <w:sz w:val="22"/>
                <w:szCs w:val="22"/>
              </w:rPr>
              <w:t>.</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Kejadian</w:t>
            </w:r>
            <w:proofErr w:type="spellEnd"/>
            <w:r w:rsidRPr="00AF43BE">
              <w:rPr>
                <w:rFonts w:ascii="Arial" w:hAnsi="Arial" w:cs="Arial"/>
                <w:sz w:val="22"/>
                <w:szCs w:val="22"/>
              </w:rPr>
              <w:t xml:space="preserve"> </w:t>
            </w:r>
            <w:proofErr w:type="spellStart"/>
            <w:r w:rsidRPr="00AF43BE">
              <w:rPr>
                <w:rFonts w:ascii="Arial" w:hAnsi="Arial" w:cs="Arial"/>
                <w:sz w:val="22"/>
                <w:szCs w:val="22"/>
              </w:rPr>
              <w:t>serius</w:t>
            </w:r>
            <w:proofErr w:type="spellEnd"/>
            <w:r w:rsidRPr="00AF43BE">
              <w:rPr>
                <w:rFonts w:ascii="Arial" w:hAnsi="Arial" w:cs="Arial"/>
                <w:sz w:val="22"/>
                <w:szCs w:val="22"/>
              </w:rPr>
              <w:t xml:space="preserve"> </w:t>
            </w:r>
            <w:proofErr w:type="spellStart"/>
            <w:r w:rsidRPr="00AF43BE">
              <w:rPr>
                <w:rFonts w:ascii="Arial" w:hAnsi="Arial" w:cs="Arial"/>
                <w:sz w:val="22"/>
                <w:szCs w:val="22"/>
              </w:rPr>
              <w:t>akibat</w:t>
            </w:r>
            <w:proofErr w:type="spellEnd"/>
            <w:r w:rsidRPr="00AF43BE">
              <w:rPr>
                <w:rFonts w:ascii="Arial" w:hAnsi="Arial" w:cs="Arial"/>
                <w:sz w:val="22"/>
                <w:szCs w:val="22"/>
              </w:rPr>
              <w:t xml:space="preserve"> </w:t>
            </w:r>
            <w:proofErr w:type="spellStart"/>
            <w:r w:rsidRPr="00AF43BE">
              <w:rPr>
                <w:rFonts w:ascii="Arial" w:hAnsi="Arial" w:cs="Arial"/>
                <w:sz w:val="22"/>
                <w:szCs w:val="22"/>
              </w:rPr>
              <w:t>efek</w:t>
            </w:r>
            <w:proofErr w:type="spellEnd"/>
            <w:r w:rsidRPr="00AF43BE">
              <w:rPr>
                <w:rFonts w:ascii="Arial" w:hAnsi="Arial" w:cs="Arial"/>
                <w:sz w:val="22"/>
                <w:szCs w:val="22"/>
              </w:rPr>
              <w:t xml:space="preserve"> </w:t>
            </w:r>
            <w:proofErr w:type="spellStart"/>
            <w:r w:rsidRPr="00AF43BE">
              <w:rPr>
                <w:rFonts w:ascii="Arial" w:hAnsi="Arial" w:cs="Arial"/>
                <w:sz w:val="22"/>
                <w:szCs w:val="22"/>
              </w:rPr>
              <w:t>samping</w:t>
            </w:r>
            <w:proofErr w:type="spellEnd"/>
            <w:r w:rsidRPr="00AF43BE">
              <w:rPr>
                <w:rFonts w:ascii="Arial" w:hAnsi="Arial" w:cs="Arial"/>
                <w:sz w:val="22"/>
                <w:szCs w:val="22"/>
              </w:rPr>
              <w:t xml:space="preserve"> </w:t>
            </w:r>
            <w:proofErr w:type="spellStart"/>
            <w:r w:rsidRPr="00AF43BE">
              <w:rPr>
                <w:rFonts w:ascii="Arial" w:hAnsi="Arial" w:cs="Arial"/>
                <w:sz w:val="22"/>
                <w:szCs w:val="22"/>
              </w:rPr>
              <w:t>obat</w:t>
            </w:r>
            <w:proofErr w:type="spellEnd"/>
            <w:r w:rsidRPr="00AF43BE">
              <w:rPr>
                <w:rFonts w:ascii="Arial" w:hAnsi="Arial" w:cs="Arial"/>
                <w:sz w:val="22"/>
                <w:szCs w:val="22"/>
              </w:rPr>
              <w:t>.</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Kesalahan</w:t>
            </w:r>
            <w:proofErr w:type="spellEnd"/>
            <w:r w:rsidRPr="00AF43BE">
              <w:rPr>
                <w:rFonts w:ascii="Arial" w:hAnsi="Arial" w:cs="Arial"/>
                <w:sz w:val="22"/>
                <w:szCs w:val="22"/>
              </w:rPr>
              <w:t xml:space="preserve"> </w:t>
            </w:r>
            <w:proofErr w:type="spellStart"/>
            <w:r w:rsidRPr="00AF43BE">
              <w:rPr>
                <w:rFonts w:ascii="Arial" w:hAnsi="Arial" w:cs="Arial"/>
                <w:sz w:val="22"/>
                <w:szCs w:val="22"/>
              </w:rPr>
              <w:t>pemberian</w:t>
            </w:r>
            <w:proofErr w:type="spellEnd"/>
            <w:r w:rsidRPr="00AF43BE">
              <w:rPr>
                <w:rFonts w:ascii="Arial" w:hAnsi="Arial" w:cs="Arial"/>
                <w:sz w:val="22"/>
                <w:szCs w:val="22"/>
              </w:rPr>
              <w:t xml:space="preserve"> </w:t>
            </w:r>
            <w:proofErr w:type="spellStart"/>
            <w:r w:rsidRPr="00AF43BE">
              <w:rPr>
                <w:rFonts w:ascii="Arial" w:hAnsi="Arial" w:cs="Arial"/>
                <w:sz w:val="22"/>
                <w:szCs w:val="22"/>
              </w:rPr>
              <w:t>obat</w:t>
            </w:r>
            <w:proofErr w:type="spellEnd"/>
            <w:r w:rsidRPr="00AF43BE">
              <w:rPr>
                <w:rFonts w:ascii="Arial" w:hAnsi="Arial" w:cs="Arial"/>
                <w:sz w:val="22"/>
                <w:szCs w:val="22"/>
              </w:rPr>
              <w:t xml:space="preserve"> yang </w:t>
            </w:r>
            <w:proofErr w:type="spellStart"/>
            <w:r w:rsidRPr="00AF43BE">
              <w:rPr>
                <w:rFonts w:ascii="Arial" w:hAnsi="Arial" w:cs="Arial"/>
                <w:sz w:val="22"/>
                <w:szCs w:val="22"/>
              </w:rPr>
              <w:t>menimbulkan</w:t>
            </w:r>
            <w:proofErr w:type="spellEnd"/>
            <w:r w:rsidRPr="00AF43BE">
              <w:rPr>
                <w:rFonts w:ascii="Arial" w:hAnsi="Arial" w:cs="Arial"/>
                <w:sz w:val="22"/>
                <w:szCs w:val="22"/>
              </w:rPr>
              <w:t xml:space="preserve"> </w:t>
            </w:r>
            <w:proofErr w:type="spellStart"/>
            <w:r w:rsidRPr="00AF43BE">
              <w:rPr>
                <w:rFonts w:ascii="Arial" w:hAnsi="Arial" w:cs="Arial"/>
                <w:sz w:val="22"/>
                <w:szCs w:val="22"/>
              </w:rPr>
              <w:t>reaksi</w:t>
            </w:r>
            <w:proofErr w:type="spellEnd"/>
            <w:r w:rsidRPr="00AF43BE">
              <w:rPr>
                <w:rFonts w:ascii="Arial" w:hAnsi="Arial" w:cs="Arial"/>
                <w:sz w:val="22"/>
                <w:szCs w:val="22"/>
              </w:rPr>
              <w:t>.</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Ketidaksesuaian</w:t>
            </w:r>
            <w:proofErr w:type="spellEnd"/>
            <w:r w:rsidRPr="00AF43BE">
              <w:rPr>
                <w:rFonts w:ascii="Arial" w:hAnsi="Arial" w:cs="Arial"/>
                <w:sz w:val="22"/>
                <w:szCs w:val="22"/>
              </w:rPr>
              <w:t xml:space="preserve"> </w:t>
            </w:r>
            <w:proofErr w:type="gramStart"/>
            <w:r w:rsidRPr="00AF43BE">
              <w:rPr>
                <w:rFonts w:ascii="Arial" w:hAnsi="Arial" w:cs="Arial"/>
                <w:sz w:val="22"/>
                <w:szCs w:val="22"/>
              </w:rPr>
              <w:t xml:space="preserve">diagnosis  </w:t>
            </w:r>
            <w:proofErr w:type="spellStart"/>
            <w:r w:rsidRPr="00AF43BE">
              <w:rPr>
                <w:rFonts w:ascii="Arial" w:hAnsi="Arial" w:cs="Arial"/>
                <w:sz w:val="22"/>
                <w:szCs w:val="22"/>
              </w:rPr>
              <w:t>pra</w:t>
            </w:r>
            <w:proofErr w:type="gramEnd"/>
            <w:r w:rsidRPr="00AF43BE">
              <w:rPr>
                <w:rFonts w:ascii="Arial" w:hAnsi="Arial" w:cs="Arial"/>
                <w:sz w:val="22"/>
                <w:szCs w:val="22"/>
              </w:rPr>
              <w:t>-operasi</w:t>
            </w:r>
            <w:proofErr w:type="spellEnd"/>
            <w:r w:rsidRPr="00AF43BE">
              <w:rPr>
                <w:rFonts w:ascii="Arial" w:hAnsi="Arial" w:cs="Arial"/>
                <w:sz w:val="22"/>
                <w:szCs w:val="22"/>
              </w:rPr>
              <w:t xml:space="preserve"> </w:t>
            </w:r>
            <w:proofErr w:type="spellStart"/>
            <w:r w:rsidRPr="00AF43BE">
              <w:rPr>
                <w:rFonts w:ascii="Arial" w:hAnsi="Arial" w:cs="Arial"/>
                <w:sz w:val="22"/>
                <w:szCs w:val="22"/>
              </w:rPr>
              <w:t>dan</w:t>
            </w:r>
            <w:proofErr w:type="spellEnd"/>
            <w:r w:rsidRPr="00AF43BE">
              <w:rPr>
                <w:rFonts w:ascii="Arial" w:hAnsi="Arial" w:cs="Arial"/>
                <w:sz w:val="22"/>
                <w:szCs w:val="22"/>
              </w:rPr>
              <w:t xml:space="preserve"> </w:t>
            </w:r>
            <w:proofErr w:type="spellStart"/>
            <w:r w:rsidRPr="00AF43BE">
              <w:rPr>
                <w:rFonts w:ascii="Arial" w:hAnsi="Arial" w:cs="Arial"/>
                <w:sz w:val="22"/>
                <w:szCs w:val="22"/>
              </w:rPr>
              <w:t>pasca</w:t>
            </w:r>
            <w:proofErr w:type="spellEnd"/>
            <w:r w:rsidRPr="00AF43BE">
              <w:rPr>
                <w:rFonts w:ascii="Arial" w:hAnsi="Arial" w:cs="Arial"/>
                <w:sz w:val="22"/>
                <w:szCs w:val="22"/>
              </w:rPr>
              <w:t xml:space="preserve"> </w:t>
            </w:r>
            <w:proofErr w:type="spellStart"/>
            <w:r w:rsidRPr="00AF43BE">
              <w:rPr>
                <w:rFonts w:ascii="Arial" w:hAnsi="Arial" w:cs="Arial"/>
                <w:sz w:val="22"/>
                <w:szCs w:val="22"/>
              </w:rPr>
              <w:t>operasi</w:t>
            </w:r>
            <w:proofErr w:type="spellEnd"/>
            <w:r w:rsidRPr="00AF43BE">
              <w:rPr>
                <w:rFonts w:ascii="Arial" w:hAnsi="Arial" w:cs="Arial"/>
                <w:sz w:val="22"/>
                <w:szCs w:val="22"/>
              </w:rPr>
              <w:t>.</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Efek</w:t>
            </w:r>
            <w:proofErr w:type="spellEnd"/>
            <w:r w:rsidRPr="00AF43BE">
              <w:rPr>
                <w:rFonts w:ascii="Arial" w:hAnsi="Arial" w:cs="Arial"/>
                <w:sz w:val="22"/>
                <w:szCs w:val="22"/>
              </w:rPr>
              <w:t xml:space="preserve"> </w:t>
            </w:r>
            <w:proofErr w:type="spellStart"/>
            <w:r w:rsidRPr="00AF43BE">
              <w:rPr>
                <w:rFonts w:ascii="Arial" w:hAnsi="Arial" w:cs="Arial"/>
                <w:sz w:val="22"/>
                <w:szCs w:val="22"/>
              </w:rPr>
              <w:t>samping</w:t>
            </w:r>
            <w:proofErr w:type="spellEnd"/>
            <w:r w:rsidRPr="00AF43BE">
              <w:rPr>
                <w:rFonts w:ascii="Arial" w:hAnsi="Arial" w:cs="Arial"/>
                <w:sz w:val="22"/>
                <w:szCs w:val="22"/>
              </w:rPr>
              <w:t xml:space="preserve"> </w:t>
            </w:r>
            <w:proofErr w:type="spellStart"/>
            <w:r w:rsidRPr="00AF43BE">
              <w:rPr>
                <w:rFonts w:ascii="Arial" w:hAnsi="Arial" w:cs="Arial"/>
                <w:sz w:val="22"/>
                <w:szCs w:val="22"/>
              </w:rPr>
              <w:t>atau</w:t>
            </w:r>
            <w:proofErr w:type="spellEnd"/>
            <w:r w:rsidRPr="00AF43BE">
              <w:rPr>
                <w:rFonts w:ascii="Arial" w:hAnsi="Arial" w:cs="Arial"/>
                <w:sz w:val="22"/>
                <w:szCs w:val="22"/>
              </w:rPr>
              <w:t xml:space="preserve"> </w:t>
            </w:r>
            <w:proofErr w:type="spellStart"/>
            <w:r w:rsidRPr="00AF43BE">
              <w:rPr>
                <w:rFonts w:ascii="Arial" w:hAnsi="Arial" w:cs="Arial"/>
                <w:sz w:val="22"/>
                <w:szCs w:val="22"/>
              </w:rPr>
              <w:t>pola</w:t>
            </w:r>
            <w:proofErr w:type="spellEnd"/>
            <w:r w:rsidRPr="00AF43BE">
              <w:rPr>
                <w:rFonts w:ascii="Arial" w:hAnsi="Arial" w:cs="Arial"/>
                <w:sz w:val="22"/>
                <w:szCs w:val="22"/>
              </w:rPr>
              <w:t xml:space="preserve"> </w:t>
            </w:r>
            <w:proofErr w:type="spellStart"/>
            <w:r w:rsidRPr="00AF43BE">
              <w:rPr>
                <w:rFonts w:ascii="Arial" w:hAnsi="Arial" w:cs="Arial"/>
                <w:sz w:val="22"/>
                <w:szCs w:val="22"/>
              </w:rPr>
              <w:t>efek</w:t>
            </w:r>
            <w:proofErr w:type="spellEnd"/>
            <w:r w:rsidRPr="00AF43BE">
              <w:rPr>
                <w:rFonts w:ascii="Arial" w:hAnsi="Arial" w:cs="Arial"/>
                <w:sz w:val="22"/>
                <w:szCs w:val="22"/>
              </w:rPr>
              <w:t xml:space="preserve"> </w:t>
            </w:r>
            <w:proofErr w:type="spellStart"/>
            <w:r w:rsidRPr="00AF43BE">
              <w:rPr>
                <w:rFonts w:ascii="Arial" w:hAnsi="Arial" w:cs="Arial"/>
                <w:sz w:val="22"/>
                <w:szCs w:val="22"/>
              </w:rPr>
              <w:t>samping</w:t>
            </w:r>
            <w:proofErr w:type="spellEnd"/>
            <w:r w:rsidRPr="00AF43BE">
              <w:rPr>
                <w:rFonts w:ascii="Arial" w:hAnsi="Arial" w:cs="Arial"/>
                <w:sz w:val="22"/>
                <w:szCs w:val="22"/>
              </w:rPr>
              <w:t xml:space="preserve"> </w:t>
            </w:r>
            <w:proofErr w:type="spellStart"/>
            <w:r w:rsidRPr="00AF43BE">
              <w:rPr>
                <w:rFonts w:ascii="Arial" w:hAnsi="Arial" w:cs="Arial"/>
                <w:sz w:val="22"/>
                <w:szCs w:val="22"/>
              </w:rPr>
              <w:t>selama</w:t>
            </w:r>
            <w:proofErr w:type="spellEnd"/>
            <w:r w:rsidRPr="00AF43BE">
              <w:rPr>
                <w:rFonts w:ascii="Arial" w:hAnsi="Arial" w:cs="Arial"/>
                <w:sz w:val="22"/>
                <w:szCs w:val="22"/>
              </w:rPr>
              <w:t xml:space="preserve"> </w:t>
            </w:r>
            <w:proofErr w:type="spellStart"/>
            <w:r w:rsidRPr="00AF43BE">
              <w:rPr>
                <w:rFonts w:ascii="Arial" w:hAnsi="Arial" w:cs="Arial"/>
                <w:sz w:val="22"/>
                <w:szCs w:val="22"/>
              </w:rPr>
              <w:t>sedasi</w:t>
            </w:r>
            <w:proofErr w:type="spellEnd"/>
            <w:r w:rsidRPr="00AF43BE">
              <w:rPr>
                <w:rFonts w:ascii="Arial" w:hAnsi="Arial" w:cs="Arial"/>
                <w:sz w:val="22"/>
                <w:szCs w:val="22"/>
              </w:rPr>
              <w:t xml:space="preserve"> </w:t>
            </w:r>
            <w:proofErr w:type="spellStart"/>
            <w:r w:rsidRPr="00AF43BE">
              <w:rPr>
                <w:rFonts w:ascii="Arial" w:hAnsi="Arial" w:cs="Arial"/>
                <w:sz w:val="22"/>
                <w:szCs w:val="22"/>
              </w:rPr>
              <w:t>moderat</w:t>
            </w:r>
            <w:proofErr w:type="spellEnd"/>
            <w:r w:rsidRPr="00AF43BE">
              <w:rPr>
                <w:rFonts w:ascii="Arial" w:hAnsi="Arial" w:cs="Arial"/>
                <w:sz w:val="22"/>
                <w:szCs w:val="22"/>
              </w:rPr>
              <w:t xml:space="preserve"> </w:t>
            </w:r>
            <w:proofErr w:type="spellStart"/>
            <w:r w:rsidRPr="00AF43BE">
              <w:rPr>
                <w:rFonts w:ascii="Arial" w:hAnsi="Arial" w:cs="Arial"/>
                <w:sz w:val="22"/>
                <w:szCs w:val="22"/>
              </w:rPr>
              <w:t>atau</w:t>
            </w:r>
            <w:proofErr w:type="spellEnd"/>
            <w:r w:rsidRPr="00AF43BE">
              <w:rPr>
                <w:rFonts w:ascii="Arial" w:hAnsi="Arial" w:cs="Arial"/>
                <w:sz w:val="22"/>
                <w:szCs w:val="22"/>
              </w:rPr>
              <w:t xml:space="preserve"> </w:t>
            </w:r>
            <w:proofErr w:type="spellStart"/>
            <w:r w:rsidRPr="00AF43BE">
              <w:rPr>
                <w:rFonts w:ascii="Arial" w:hAnsi="Arial" w:cs="Arial"/>
                <w:sz w:val="22"/>
                <w:szCs w:val="22"/>
              </w:rPr>
              <w:t>mendalam</w:t>
            </w:r>
            <w:proofErr w:type="spellEnd"/>
            <w:r w:rsidRPr="00AF43BE">
              <w:rPr>
                <w:rFonts w:ascii="Arial" w:hAnsi="Arial" w:cs="Arial"/>
                <w:sz w:val="22"/>
                <w:szCs w:val="22"/>
              </w:rPr>
              <w:t xml:space="preserve"> </w:t>
            </w:r>
            <w:proofErr w:type="spellStart"/>
            <w:r w:rsidRPr="00AF43BE">
              <w:rPr>
                <w:rFonts w:ascii="Arial" w:hAnsi="Arial" w:cs="Arial"/>
                <w:sz w:val="22"/>
                <w:szCs w:val="22"/>
              </w:rPr>
              <w:t>dan</w:t>
            </w:r>
            <w:proofErr w:type="spellEnd"/>
            <w:r w:rsidRPr="00AF43BE">
              <w:rPr>
                <w:rFonts w:ascii="Arial" w:hAnsi="Arial" w:cs="Arial"/>
                <w:sz w:val="22"/>
                <w:szCs w:val="22"/>
              </w:rPr>
              <w:t xml:space="preserve"> </w:t>
            </w:r>
            <w:proofErr w:type="spellStart"/>
            <w:r w:rsidRPr="00AF43BE">
              <w:rPr>
                <w:rFonts w:ascii="Arial" w:hAnsi="Arial" w:cs="Arial"/>
                <w:sz w:val="22"/>
                <w:szCs w:val="22"/>
              </w:rPr>
              <w:t>pemakaian</w:t>
            </w:r>
            <w:proofErr w:type="spellEnd"/>
            <w:r w:rsidRPr="00AF43BE">
              <w:rPr>
                <w:rFonts w:ascii="Arial" w:hAnsi="Arial" w:cs="Arial"/>
                <w:sz w:val="22"/>
                <w:szCs w:val="22"/>
              </w:rPr>
              <w:t xml:space="preserve"> </w:t>
            </w:r>
            <w:proofErr w:type="spellStart"/>
            <w:r w:rsidRPr="00AF43BE">
              <w:rPr>
                <w:rFonts w:ascii="Arial" w:hAnsi="Arial" w:cs="Arial"/>
                <w:sz w:val="22"/>
                <w:szCs w:val="22"/>
              </w:rPr>
              <w:t>anestesi</w:t>
            </w:r>
            <w:proofErr w:type="spellEnd"/>
            <w:r w:rsidRPr="00AF43BE">
              <w:rPr>
                <w:rFonts w:ascii="Arial" w:hAnsi="Arial" w:cs="Arial"/>
                <w:sz w:val="22"/>
                <w:szCs w:val="22"/>
              </w:rPr>
              <w:t xml:space="preserve">. </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Infeksi</w:t>
            </w:r>
            <w:proofErr w:type="spellEnd"/>
            <w:r w:rsidRPr="00AF43BE">
              <w:rPr>
                <w:rFonts w:ascii="Arial" w:hAnsi="Arial" w:cs="Arial"/>
                <w:sz w:val="22"/>
                <w:szCs w:val="22"/>
              </w:rPr>
              <w:t xml:space="preserve"> yang </w:t>
            </w:r>
            <w:proofErr w:type="spellStart"/>
            <w:r w:rsidRPr="00AF43BE">
              <w:rPr>
                <w:rFonts w:ascii="Arial" w:hAnsi="Arial" w:cs="Arial"/>
                <w:sz w:val="22"/>
                <w:szCs w:val="22"/>
              </w:rPr>
              <w:t>disebabkan</w:t>
            </w:r>
            <w:proofErr w:type="spellEnd"/>
            <w:r w:rsidRPr="00AF43BE">
              <w:rPr>
                <w:rFonts w:ascii="Arial" w:hAnsi="Arial" w:cs="Arial"/>
                <w:sz w:val="22"/>
                <w:szCs w:val="22"/>
              </w:rPr>
              <w:t xml:space="preserve"> </w:t>
            </w:r>
            <w:proofErr w:type="spellStart"/>
            <w:r w:rsidRPr="00AF43BE">
              <w:rPr>
                <w:rFonts w:ascii="Arial" w:hAnsi="Arial" w:cs="Arial"/>
                <w:sz w:val="22"/>
                <w:szCs w:val="22"/>
              </w:rPr>
              <w:t>oleh</w:t>
            </w:r>
            <w:proofErr w:type="spellEnd"/>
            <w:r w:rsidRPr="00AF43BE">
              <w:rPr>
                <w:rFonts w:ascii="Arial" w:hAnsi="Arial" w:cs="Arial"/>
                <w:sz w:val="22"/>
                <w:szCs w:val="22"/>
              </w:rPr>
              <w:t xml:space="preserve"> </w:t>
            </w:r>
            <w:proofErr w:type="spellStart"/>
            <w:r w:rsidRPr="00AF43BE">
              <w:rPr>
                <w:rFonts w:ascii="Arial" w:hAnsi="Arial" w:cs="Arial"/>
                <w:sz w:val="22"/>
                <w:szCs w:val="22"/>
              </w:rPr>
              <w:t>pelayanan</w:t>
            </w:r>
            <w:proofErr w:type="spellEnd"/>
            <w:r w:rsidRPr="00AF43BE">
              <w:rPr>
                <w:rFonts w:ascii="Arial" w:hAnsi="Arial" w:cs="Arial"/>
                <w:sz w:val="22"/>
                <w:szCs w:val="22"/>
              </w:rPr>
              <w:t xml:space="preserve"> </w:t>
            </w:r>
            <w:proofErr w:type="spellStart"/>
            <w:r w:rsidR="00DB1F09" w:rsidRPr="00AF43BE">
              <w:rPr>
                <w:rFonts w:ascii="Arial" w:hAnsi="Arial" w:cs="Arial"/>
                <w:sz w:val="22"/>
                <w:szCs w:val="22"/>
              </w:rPr>
              <w:t>kesehatan</w:t>
            </w:r>
            <w:proofErr w:type="spellEnd"/>
            <w:r w:rsidR="00DB1F09" w:rsidRPr="00AF43BE">
              <w:rPr>
                <w:rFonts w:ascii="Arial" w:hAnsi="Arial" w:cs="Arial"/>
                <w:sz w:val="22"/>
                <w:szCs w:val="22"/>
              </w:rPr>
              <w:t xml:space="preserve"> di RS</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Wabah</w:t>
            </w:r>
            <w:proofErr w:type="spellEnd"/>
            <w:r w:rsidR="00DB1F09" w:rsidRPr="00AF43BE">
              <w:rPr>
                <w:rFonts w:ascii="Arial" w:hAnsi="Arial" w:cs="Arial"/>
                <w:sz w:val="22"/>
                <w:szCs w:val="22"/>
              </w:rPr>
              <w:t xml:space="preserve"> </w:t>
            </w:r>
            <w:proofErr w:type="spellStart"/>
            <w:r w:rsidR="00DB1F09" w:rsidRPr="00AF43BE">
              <w:rPr>
                <w:rFonts w:ascii="Arial" w:hAnsi="Arial" w:cs="Arial"/>
                <w:sz w:val="22"/>
                <w:szCs w:val="22"/>
              </w:rPr>
              <w:t>penyakit</w:t>
            </w:r>
            <w:proofErr w:type="spellEnd"/>
            <w:r w:rsidR="00DB1F09" w:rsidRPr="00AF43BE">
              <w:rPr>
                <w:rFonts w:ascii="Arial" w:hAnsi="Arial" w:cs="Arial"/>
                <w:sz w:val="22"/>
                <w:szCs w:val="22"/>
              </w:rPr>
              <w:t xml:space="preserve"> </w:t>
            </w:r>
            <w:proofErr w:type="spellStart"/>
            <w:r w:rsidR="00DB1F09" w:rsidRPr="00AF43BE">
              <w:rPr>
                <w:rFonts w:ascii="Arial" w:hAnsi="Arial" w:cs="Arial"/>
                <w:sz w:val="22"/>
                <w:szCs w:val="22"/>
              </w:rPr>
              <w:t>menular</w:t>
            </w:r>
            <w:proofErr w:type="spellEnd"/>
            <w:r w:rsidR="00DB1F09" w:rsidRPr="00AF43BE">
              <w:rPr>
                <w:rFonts w:ascii="Arial" w:hAnsi="Arial" w:cs="Arial"/>
                <w:sz w:val="22"/>
                <w:szCs w:val="22"/>
              </w:rPr>
              <w:t xml:space="preserve"> di RS</w:t>
            </w:r>
            <w:r w:rsidRPr="00AF43BE">
              <w:rPr>
                <w:rFonts w:ascii="Arial" w:hAnsi="Arial" w:cs="Arial"/>
                <w:sz w:val="22"/>
                <w:szCs w:val="22"/>
              </w:rPr>
              <w:t>.</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Kejadian</w:t>
            </w:r>
            <w:proofErr w:type="spellEnd"/>
            <w:r w:rsidRPr="00AF43BE">
              <w:rPr>
                <w:rFonts w:ascii="Arial" w:hAnsi="Arial" w:cs="Arial"/>
                <w:sz w:val="22"/>
                <w:szCs w:val="22"/>
              </w:rPr>
              <w:t xml:space="preserve"> </w:t>
            </w:r>
            <w:proofErr w:type="spellStart"/>
            <w:r w:rsidRPr="00AF43BE">
              <w:rPr>
                <w:rFonts w:ascii="Arial" w:hAnsi="Arial" w:cs="Arial"/>
                <w:sz w:val="22"/>
                <w:szCs w:val="22"/>
              </w:rPr>
              <w:t>pasien</w:t>
            </w:r>
            <w:proofErr w:type="spellEnd"/>
            <w:r w:rsidRPr="00AF43BE">
              <w:rPr>
                <w:rFonts w:ascii="Arial" w:hAnsi="Arial" w:cs="Arial"/>
                <w:sz w:val="22"/>
                <w:szCs w:val="22"/>
              </w:rPr>
              <w:t xml:space="preserve"> </w:t>
            </w:r>
            <w:proofErr w:type="spellStart"/>
            <w:r w:rsidRPr="00AF43BE">
              <w:rPr>
                <w:rFonts w:ascii="Arial" w:hAnsi="Arial" w:cs="Arial"/>
                <w:sz w:val="22"/>
                <w:szCs w:val="22"/>
              </w:rPr>
              <w:t>jatuh</w:t>
            </w:r>
            <w:proofErr w:type="spellEnd"/>
            <w:r w:rsidRPr="00AF43BE">
              <w:rPr>
                <w:rFonts w:ascii="Arial" w:hAnsi="Arial" w:cs="Arial"/>
                <w:sz w:val="22"/>
                <w:szCs w:val="22"/>
              </w:rPr>
              <w:t xml:space="preserve"> yang </w:t>
            </w:r>
            <w:proofErr w:type="spellStart"/>
            <w:r w:rsidRPr="00AF43BE">
              <w:rPr>
                <w:rFonts w:ascii="Arial" w:hAnsi="Arial" w:cs="Arial"/>
                <w:sz w:val="22"/>
                <w:szCs w:val="22"/>
              </w:rPr>
              <w:t>menimbulkan</w:t>
            </w:r>
            <w:proofErr w:type="spellEnd"/>
            <w:r w:rsidRPr="00AF43BE">
              <w:rPr>
                <w:rFonts w:ascii="Arial" w:hAnsi="Arial" w:cs="Arial"/>
                <w:sz w:val="22"/>
                <w:szCs w:val="22"/>
              </w:rPr>
              <w:t xml:space="preserve"> </w:t>
            </w:r>
            <w:proofErr w:type="spellStart"/>
            <w:r w:rsidRPr="00AF43BE">
              <w:rPr>
                <w:rFonts w:ascii="Arial" w:hAnsi="Arial" w:cs="Arial"/>
                <w:sz w:val="22"/>
                <w:szCs w:val="22"/>
              </w:rPr>
              <w:t>cidera</w:t>
            </w:r>
            <w:proofErr w:type="spellEnd"/>
            <w:r w:rsidRPr="00AF43BE">
              <w:rPr>
                <w:rFonts w:ascii="Arial" w:hAnsi="Arial" w:cs="Arial"/>
                <w:sz w:val="22"/>
                <w:szCs w:val="22"/>
              </w:rPr>
              <w:t xml:space="preserve"> (minor, moderate, mayor).</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Cidera</w:t>
            </w:r>
            <w:proofErr w:type="spellEnd"/>
            <w:r w:rsidRPr="00AF43BE">
              <w:rPr>
                <w:rFonts w:ascii="Arial" w:hAnsi="Arial" w:cs="Arial"/>
                <w:sz w:val="22"/>
                <w:szCs w:val="22"/>
              </w:rPr>
              <w:t xml:space="preserve"> </w:t>
            </w:r>
            <w:proofErr w:type="spellStart"/>
            <w:r w:rsidRPr="00AF43BE">
              <w:rPr>
                <w:rFonts w:ascii="Arial" w:hAnsi="Arial" w:cs="Arial"/>
                <w:sz w:val="22"/>
                <w:szCs w:val="22"/>
              </w:rPr>
              <w:t>akibat</w:t>
            </w:r>
            <w:proofErr w:type="spellEnd"/>
            <w:r w:rsidRPr="00AF43BE">
              <w:rPr>
                <w:rFonts w:ascii="Arial" w:hAnsi="Arial" w:cs="Arial"/>
                <w:sz w:val="22"/>
                <w:szCs w:val="22"/>
              </w:rPr>
              <w:t xml:space="preserve"> </w:t>
            </w:r>
            <w:proofErr w:type="spellStart"/>
            <w:r w:rsidRPr="00AF43BE">
              <w:rPr>
                <w:rFonts w:ascii="Arial" w:hAnsi="Arial" w:cs="Arial"/>
                <w:sz w:val="22"/>
                <w:szCs w:val="22"/>
              </w:rPr>
              <w:t>prosedur</w:t>
            </w:r>
            <w:proofErr w:type="spellEnd"/>
            <w:r w:rsidRPr="00AF43BE">
              <w:rPr>
                <w:rFonts w:ascii="Arial" w:hAnsi="Arial" w:cs="Arial"/>
                <w:sz w:val="22"/>
                <w:szCs w:val="22"/>
              </w:rPr>
              <w:t>.</w:t>
            </w:r>
          </w:p>
          <w:p w:rsidR="00970BBA" w:rsidRPr="00AF43BE" w:rsidRDefault="00970BBA" w:rsidP="00DA76CB">
            <w:pPr>
              <w:pStyle w:val="ListParagraph"/>
              <w:numPr>
                <w:ilvl w:val="0"/>
                <w:numId w:val="16"/>
              </w:numPr>
              <w:spacing w:line="360" w:lineRule="auto"/>
              <w:ind w:left="459" w:hanging="425"/>
              <w:jc w:val="both"/>
              <w:rPr>
                <w:rFonts w:ascii="Arial" w:hAnsi="Arial" w:cs="Arial"/>
                <w:sz w:val="22"/>
                <w:szCs w:val="22"/>
              </w:rPr>
            </w:pPr>
            <w:proofErr w:type="spellStart"/>
            <w:r w:rsidRPr="00AF43BE">
              <w:rPr>
                <w:rFonts w:ascii="Arial" w:hAnsi="Arial" w:cs="Arial"/>
                <w:sz w:val="22"/>
                <w:szCs w:val="22"/>
              </w:rPr>
              <w:t>Cidera</w:t>
            </w:r>
            <w:proofErr w:type="spellEnd"/>
            <w:r w:rsidRPr="00AF43BE">
              <w:rPr>
                <w:rFonts w:ascii="Arial" w:hAnsi="Arial" w:cs="Arial"/>
                <w:sz w:val="22"/>
                <w:szCs w:val="22"/>
              </w:rPr>
              <w:t xml:space="preserve"> </w:t>
            </w:r>
            <w:proofErr w:type="spellStart"/>
            <w:r w:rsidRPr="00AF43BE">
              <w:rPr>
                <w:rFonts w:ascii="Arial" w:hAnsi="Arial" w:cs="Arial"/>
                <w:sz w:val="22"/>
                <w:szCs w:val="22"/>
              </w:rPr>
              <w:t>akibat</w:t>
            </w:r>
            <w:proofErr w:type="spellEnd"/>
            <w:r w:rsidRPr="00AF43BE">
              <w:rPr>
                <w:rFonts w:ascii="Arial" w:hAnsi="Arial" w:cs="Arial"/>
                <w:sz w:val="22"/>
                <w:szCs w:val="22"/>
              </w:rPr>
              <w:t xml:space="preserve"> </w:t>
            </w:r>
            <w:proofErr w:type="spellStart"/>
            <w:r w:rsidRPr="00AF43BE">
              <w:rPr>
                <w:rFonts w:ascii="Arial" w:hAnsi="Arial" w:cs="Arial"/>
                <w:sz w:val="22"/>
                <w:szCs w:val="22"/>
              </w:rPr>
              <w:t>penggunaan</w:t>
            </w:r>
            <w:proofErr w:type="spellEnd"/>
            <w:r w:rsidRPr="00AF43BE">
              <w:rPr>
                <w:rFonts w:ascii="Arial" w:hAnsi="Arial" w:cs="Arial"/>
                <w:sz w:val="22"/>
                <w:szCs w:val="22"/>
              </w:rPr>
              <w:t xml:space="preserve"> </w:t>
            </w:r>
            <w:proofErr w:type="spellStart"/>
            <w:r w:rsidRPr="00AF43BE">
              <w:rPr>
                <w:rFonts w:ascii="Arial" w:hAnsi="Arial" w:cs="Arial"/>
                <w:sz w:val="22"/>
                <w:szCs w:val="22"/>
              </w:rPr>
              <w:t>fasilitas</w:t>
            </w:r>
            <w:proofErr w:type="spellEnd"/>
            <w:r w:rsidRPr="00AF43BE">
              <w:rPr>
                <w:rFonts w:ascii="Arial" w:hAnsi="Arial" w:cs="Arial"/>
                <w:sz w:val="22"/>
                <w:szCs w:val="22"/>
              </w:rPr>
              <w:t>.</w:t>
            </w:r>
          </w:p>
          <w:p w:rsidR="003964D0" w:rsidRPr="00AF43BE" w:rsidRDefault="00982787" w:rsidP="00DA76CB">
            <w:pPr>
              <w:pStyle w:val="ListParagraph"/>
              <w:numPr>
                <w:ilvl w:val="0"/>
                <w:numId w:val="16"/>
              </w:numPr>
              <w:spacing w:line="360" w:lineRule="auto"/>
              <w:ind w:left="459" w:hanging="425"/>
              <w:jc w:val="both"/>
              <w:rPr>
                <w:rFonts w:ascii="Arial" w:hAnsi="Arial" w:cs="Arial"/>
                <w:sz w:val="22"/>
                <w:szCs w:val="22"/>
                <w:lang w:val="id-ID"/>
              </w:rPr>
            </w:pPr>
            <w:proofErr w:type="spellStart"/>
            <w:r w:rsidRPr="00AF43BE">
              <w:rPr>
                <w:rFonts w:ascii="Arial" w:hAnsi="Arial" w:cs="Arial"/>
                <w:sz w:val="22"/>
                <w:szCs w:val="22"/>
              </w:rPr>
              <w:t>Pasien</w:t>
            </w:r>
            <w:proofErr w:type="spellEnd"/>
            <w:r w:rsidRPr="00AF43BE">
              <w:rPr>
                <w:rFonts w:ascii="Arial" w:hAnsi="Arial" w:cs="Arial"/>
                <w:sz w:val="22"/>
                <w:szCs w:val="22"/>
              </w:rPr>
              <w:t xml:space="preserve"> </w:t>
            </w:r>
            <w:proofErr w:type="spellStart"/>
            <w:r w:rsidRPr="00AF43BE">
              <w:rPr>
                <w:rFonts w:ascii="Arial" w:hAnsi="Arial" w:cs="Arial"/>
                <w:sz w:val="22"/>
                <w:szCs w:val="22"/>
              </w:rPr>
              <w:t>ji</w:t>
            </w:r>
            <w:r w:rsidR="00C8054A" w:rsidRPr="00AF43BE">
              <w:rPr>
                <w:rFonts w:ascii="Arial" w:hAnsi="Arial" w:cs="Arial"/>
                <w:sz w:val="22"/>
                <w:szCs w:val="22"/>
              </w:rPr>
              <w:t>wa</w:t>
            </w:r>
            <w:proofErr w:type="spellEnd"/>
            <w:r w:rsidR="00C8054A" w:rsidRPr="00AF43BE">
              <w:rPr>
                <w:rFonts w:ascii="Arial" w:hAnsi="Arial" w:cs="Arial"/>
                <w:sz w:val="22"/>
                <w:szCs w:val="22"/>
              </w:rPr>
              <w:t xml:space="preserve"> yang </w:t>
            </w:r>
            <w:proofErr w:type="spellStart"/>
            <w:r w:rsidR="00C8054A" w:rsidRPr="00AF43BE">
              <w:rPr>
                <w:rFonts w:ascii="Arial" w:hAnsi="Arial" w:cs="Arial"/>
                <w:sz w:val="22"/>
                <w:szCs w:val="22"/>
              </w:rPr>
              <w:t>melarikan</w:t>
            </w:r>
            <w:proofErr w:type="spellEnd"/>
            <w:r w:rsidR="00C8054A" w:rsidRPr="00AF43BE">
              <w:rPr>
                <w:rFonts w:ascii="Arial" w:hAnsi="Arial" w:cs="Arial"/>
                <w:sz w:val="22"/>
                <w:szCs w:val="22"/>
              </w:rPr>
              <w:t xml:space="preserve"> </w:t>
            </w:r>
            <w:proofErr w:type="spellStart"/>
            <w:r w:rsidR="00C8054A" w:rsidRPr="00AF43BE">
              <w:rPr>
                <w:rFonts w:ascii="Arial" w:hAnsi="Arial" w:cs="Arial"/>
                <w:sz w:val="22"/>
                <w:szCs w:val="22"/>
              </w:rPr>
              <w:t>diri</w:t>
            </w:r>
            <w:proofErr w:type="spellEnd"/>
            <w:r w:rsidR="00C8054A" w:rsidRPr="00AF43BE">
              <w:rPr>
                <w:rFonts w:ascii="Arial" w:hAnsi="Arial" w:cs="Arial"/>
                <w:sz w:val="22"/>
                <w:szCs w:val="22"/>
              </w:rPr>
              <w:t xml:space="preserve">, </w:t>
            </w:r>
            <w:proofErr w:type="spellStart"/>
            <w:r w:rsidR="00C8054A" w:rsidRPr="00AF43BE">
              <w:rPr>
                <w:rFonts w:ascii="Arial" w:hAnsi="Arial" w:cs="Arial"/>
                <w:sz w:val="22"/>
                <w:szCs w:val="22"/>
              </w:rPr>
              <w:t>tidak</w:t>
            </w:r>
            <w:proofErr w:type="spellEnd"/>
            <w:r w:rsidR="00C8054A" w:rsidRPr="00AF43BE">
              <w:rPr>
                <w:rFonts w:ascii="Arial" w:hAnsi="Arial" w:cs="Arial"/>
                <w:sz w:val="22"/>
                <w:szCs w:val="22"/>
              </w:rPr>
              <w:t xml:space="preserve"> </w:t>
            </w:r>
            <w:proofErr w:type="spellStart"/>
            <w:r w:rsidR="00C8054A" w:rsidRPr="00AF43BE">
              <w:rPr>
                <w:rFonts w:ascii="Arial" w:hAnsi="Arial" w:cs="Arial"/>
                <w:sz w:val="22"/>
                <w:szCs w:val="22"/>
              </w:rPr>
              <w:t>me</w:t>
            </w:r>
            <w:r w:rsidRPr="00AF43BE">
              <w:rPr>
                <w:rFonts w:ascii="Arial" w:hAnsi="Arial" w:cs="Arial"/>
                <w:sz w:val="22"/>
                <w:szCs w:val="22"/>
              </w:rPr>
              <w:t>ninggal</w:t>
            </w:r>
            <w:proofErr w:type="spellEnd"/>
            <w:r w:rsidRPr="00AF43BE">
              <w:rPr>
                <w:rFonts w:ascii="Arial" w:hAnsi="Arial" w:cs="Arial"/>
                <w:sz w:val="22"/>
                <w:szCs w:val="22"/>
              </w:rPr>
              <w:t>/</w:t>
            </w:r>
            <w:proofErr w:type="spellStart"/>
            <w:r w:rsidRPr="00AF43BE">
              <w:rPr>
                <w:rFonts w:ascii="Arial" w:hAnsi="Arial" w:cs="Arial"/>
                <w:sz w:val="22"/>
                <w:szCs w:val="22"/>
              </w:rPr>
              <w:t>cidera</w:t>
            </w:r>
            <w:proofErr w:type="spellEnd"/>
            <w:r w:rsidRPr="00AF43BE">
              <w:rPr>
                <w:rFonts w:ascii="Arial" w:hAnsi="Arial" w:cs="Arial"/>
                <w:sz w:val="22"/>
                <w:szCs w:val="22"/>
              </w:rPr>
              <w:t xml:space="preserve"> </w:t>
            </w:r>
            <w:proofErr w:type="spellStart"/>
            <w:r w:rsidRPr="00AF43BE">
              <w:rPr>
                <w:rFonts w:ascii="Arial" w:hAnsi="Arial" w:cs="Arial"/>
                <w:sz w:val="22"/>
                <w:szCs w:val="22"/>
              </w:rPr>
              <w:t>serius</w:t>
            </w:r>
            <w:proofErr w:type="spellEnd"/>
          </w:p>
        </w:tc>
      </w:tr>
      <w:tr w:rsidR="00AF43BE" w:rsidRPr="00AF43BE" w:rsidTr="00AF43B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1423"/>
        </w:trPr>
        <w:tc>
          <w:tcPr>
            <w:tcW w:w="1845" w:type="dxa"/>
            <w:tcBorders>
              <w:top w:val="single" w:sz="4" w:space="0" w:color="auto"/>
              <w:left w:val="single" w:sz="4" w:space="0" w:color="auto"/>
              <w:bottom w:val="single" w:sz="4" w:space="0" w:color="auto"/>
              <w:right w:val="single" w:sz="4" w:space="0" w:color="auto"/>
            </w:tcBorders>
            <w:vAlign w:val="center"/>
          </w:tcPr>
          <w:p w:rsidR="00AF43BE" w:rsidRPr="00AF43BE" w:rsidRDefault="00AF43BE" w:rsidP="00F27A8E">
            <w:pPr>
              <w:spacing w:line="360" w:lineRule="auto"/>
              <w:rPr>
                <w:rFonts w:ascii="Arial" w:hAnsi="Arial" w:cs="Arial"/>
                <w:sz w:val="22"/>
                <w:szCs w:val="22"/>
                <w:lang w:val="id-ID"/>
              </w:rPr>
            </w:pPr>
            <w:r w:rsidRPr="00AF43BE">
              <w:rPr>
                <w:rFonts w:ascii="Arial" w:hAnsi="Arial" w:cs="Arial"/>
                <w:sz w:val="22"/>
                <w:szCs w:val="22"/>
                <w:lang w:val="id-ID"/>
              </w:rPr>
              <w:t>Tujuan</w:t>
            </w:r>
          </w:p>
        </w:tc>
        <w:tc>
          <w:tcPr>
            <w:tcW w:w="8080" w:type="dxa"/>
            <w:gridSpan w:val="3"/>
            <w:tcBorders>
              <w:top w:val="single" w:sz="4" w:space="0" w:color="auto"/>
              <w:left w:val="single" w:sz="4" w:space="0" w:color="auto"/>
              <w:bottom w:val="single" w:sz="4" w:space="0" w:color="auto"/>
              <w:right w:val="single" w:sz="4" w:space="0" w:color="auto"/>
            </w:tcBorders>
            <w:vAlign w:val="center"/>
          </w:tcPr>
          <w:p w:rsidR="00AF43BE" w:rsidRPr="00AF43BE" w:rsidRDefault="00AF43BE" w:rsidP="00F27A8E">
            <w:pPr>
              <w:pStyle w:val="ListParagraph"/>
              <w:numPr>
                <w:ilvl w:val="0"/>
                <w:numId w:val="17"/>
              </w:numPr>
              <w:spacing w:before="120" w:line="360" w:lineRule="auto"/>
              <w:ind w:left="459" w:right="57" w:hanging="425"/>
              <w:jc w:val="both"/>
              <w:rPr>
                <w:rFonts w:ascii="Arial" w:eastAsia="Calibri" w:hAnsi="Arial" w:cs="Arial"/>
                <w:sz w:val="22"/>
                <w:szCs w:val="22"/>
              </w:rPr>
            </w:pPr>
            <w:proofErr w:type="spellStart"/>
            <w:r w:rsidRPr="00AF43BE">
              <w:rPr>
                <w:rFonts w:ascii="Arial" w:eastAsia="Calibri" w:hAnsi="Arial" w:cs="Arial"/>
                <w:sz w:val="22"/>
                <w:szCs w:val="22"/>
              </w:rPr>
              <w:t>S</w:t>
            </w:r>
            <w:r w:rsidRPr="00AF43BE">
              <w:rPr>
                <w:rFonts w:ascii="Arial" w:eastAsia="Calibri" w:hAnsi="Arial" w:cs="Arial"/>
                <w:spacing w:val="-1"/>
                <w:sz w:val="22"/>
                <w:szCs w:val="22"/>
              </w:rPr>
              <w:t>t</w:t>
            </w:r>
            <w:r w:rsidRPr="00AF43BE">
              <w:rPr>
                <w:rFonts w:ascii="Arial" w:eastAsia="Calibri" w:hAnsi="Arial" w:cs="Arial"/>
                <w:spacing w:val="3"/>
                <w:sz w:val="22"/>
                <w:szCs w:val="22"/>
              </w:rPr>
              <w:t>a</w:t>
            </w:r>
            <w:r w:rsidRPr="00AF43BE">
              <w:rPr>
                <w:rFonts w:ascii="Arial" w:eastAsia="Calibri" w:hAnsi="Arial" w:cs="Arial"/>
                <w:sz w:val="22"/>
                <w:szCs w:val="22"/>
              </w:rPr>
              <w:t>f</w:t>
            </w:r>
            <w:proofErr w:type="spellEnd"/>
            <w:r w:rsidRPr="00AF43BE">
              <w:rPr>
                <w:rFonts w:ascii="Arial" w:eastAsia="Calibri" w:hAnsi="Arial" w:cs="Arial"/>
                <w:sz w:val="22"/>
                <w:szCs w:val="22"/>
              </w:rPr>
              <w:t xml:space="preserve"> RSUD </w:t>
            </w:r>
            <w:proofErr w:type="gramStart"/>
            <w:r w:rsidRPr="00AF43BE">
              <w:rPr>
                <w:rFonts w:ascii="Arial" w:eastAsia="Calibri" w:hAnsi="Arial" w:cs="Arial"/>
                <w:sz w:val="22"/>
                <w:szCs w:val="22"/>
              </w:rPr>
              <w:t>dr</w:t>
            </w:r>
            <w:proofErr w:type="gram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Murjani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Sampit</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m</w:t>
            </w:r>
            <w:r w:rsidRPr="00AF43BE">
              <w:rPr>
                <w:rFonts w:ascii="Arial" w:eastAsia="Calibri" w:hAnsi="Arial" w:cs="Arial"/>
                <w:spacing w:val="1"/>
                <w:sz w:val="22"/>
                <w:szCs w:val="22"/>
              </w:rPr>
              <w:t>e</w:t>
            </w:r>
            <w:r w:rsidRPr="00AF43BE">
              <w:rPr>
                <w:rFonts w:ascii="Arial" w:eastAsia="Calibri" w:hAnsi="Arial" w:cs="Arial"/>
                <w:sz w:val="22"/>
                <w:szCs w:val="22"/>
              </w:rPr>
              <w:t>ma</w:t>
            </w:r>
            <w:r w:rsidRPr="00AF43BE">
              <w:rPr>
                <w:rFonts w:ascii="Arial" w:eastAsia="Calibri" w:hAnsi="Arial" w:cs="Arial"/>
                <w:spacing w:val="2"/>
                <w:sz w:val="22"/>
                <w:szCs w:val="22"/>
              </w:rPr>
              <w:t>h</w:t>
            </w:r>
            <w:r w:rsidRPr="00AF43BE">
              <w:rPr>
                <w:rFonts w:ascii="Arial" w:eastAsia="Calibri" w:hAnsi="Arial" w:cs="Arial"/>
                <w:sz w:val="22"/>
                <w:szCs w:val="22"/>
              </w:rPr>
              <w:t>ami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t</w:t>
            </w:r>
            <w:r w:rsidRPr="00AF43BE">
              <w:rPr>
                <w:rFonts w:ascii="Arial" w:eastAsia="Calibri" w:hAnsi="Arial" w:cs="Arial"/>
                <w:spacing w:val="1"/>
                <w:sz w:val="22"/>
                <w:szCs w:val="22"/>
              </w:rPr>
              <w:t>e</w:t>
            </w:r>
            <w:r w:rsidRPr="00AF43BE">
              <w:rPr>
                <w:rFonts w:ascii="Arial" w:eastAsia="Calibri" w:hAnsi="Arial" w:cs="Arial"/>
                <w:spacing w:val="-1"/>
                <w:sz w:val="22"/>
                <w:szCs w:val="22"/>
              </w:rPr>
              <w:t>nt</w:t>
            </w:r>
            <w:r w:rsidRPr="00AF43BE">
              <w:rPr>
                <w:rFonts w:ascii="Arial" w:eastAsia="Calibri" w:hAnsi="Arial" w:cs="Arial"/>
                <w:sz w:val="22"/>
                <w:szCs w:val="22"/>
              </w:rPr>
              <w:t>ang</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p</w:t>
            </w:r>
            <w:r w:rsidRPr="00AF43BE">
              <w:rPr>
                <w:rFonts w:ascii="Arial" w:eastAsia="Calibri" w:hAnsi="Arial" w:cs="Arial"/>
                <w:spacing w:val="1"/>
                <w:w w:val="102"/>
                <w:sz w:val="22"/>
                <w:szCs w:val="22"/>
              </w:rPr>
              <w:t>e</w:t>
            </w:r>
            <w:r w:rsidRPr="00AF43BE">
              <w:rPr>
                <w:rFonts w:ascii="Arial" w:eastAsia="Calibri" w:hAnsi="Arial" w:cs="Arial"/>
                <w:spacing w:val="-1"/>
                <w:w w:val="102"/>
                <w:sz w:val="22"/>
                <w:szCs w:val="22"/>
              </w:rPr>
              <w:t>l</w:t>
            </w:r>
            <w:r w:rsidRPr="00AF43BE">
              <w:rPr>
                <w:rFonts w:ascii="Arial" w:eastAsia="Calibri" w:hAnsi="Arial" w:cs="Arial"/>
                <w:w w:val="102"/>
                <w:sz w:val="22"/>
                <w:szCs w:val="22"/>
              </w:rPr>
              <w:t>a</w:t>
            </w:r>
            <w:r w:rsidRPr="00AF43BE">
              <w:rPr>
                <w:rFonts w:ascii="Arial" w:eastAsia="Calibri" w:hAnsi="Arial" w:cs="Arial"/>
                <w:spacing w:val="-1"/>
                <w:w w:val="102"/>
                <w:sz w:val="22"/>
                <w:szCs w:val="22"/>
              </w:rPr>
              <w:t>p</w:t>
            </w:r>
            <w:r w:rsidRPr="00AF43BE">
              <w:rPr>
                <w:rFonts w:ascii="Arial" w:eastAsia="Calibri" w:hAnsi="Arial" w:cs="Arial"/>
                <w:spacing w:val="1"/>
                <w:w w:val="102"/>
                <w:sz w:val="22"/>
                <w:szCs w:val="22"/>
              </w:rPr>
              <w:t>or</w:t>
            </w:r>
            <w:r w:rsidRPr="00AF43BE">
              <w:rPr>
                <w:rFonts w:ascii="Arial" w:eastAsia="Calibri" w:hAnsi="Arial" w:cs="Arial"/>
                <w:w w:val="102"/>
                <w:sz w:val="22"/>
                <w:szCs w:val="22"/>
              </w:rPr>
              <w:t>an</w:t>
            </w:r>
            <w:proofErr w:type="spellEnd"/>
            <w:r w:rsidRPr="00AF43BE">
              <w:rPr>
                <w:rFonts w:ascii="Arial" w:eastAsia="Calibri" w:hAnsi="Arial" w:cs="Arial"/>
                <w:w w:val="102"/>
                <w:sz w:val="22"/>
                <w:szCs w:val="22"/>
                <w:lang w:val="id-ID"/>
              </w:rPr>
              <w:t xml:space="preserve"> </w:t>
            </w:r>
            <w:proofErr w:type="spellStart"/>
            <w:r w:rsidRPr="00AF43BE">
              <w:rPr>
                <w:rFonts w:ascii="Arial" w:eastAsia="Calibri" w:hAnsi="Arial" w:cs="Arial"/>
                <w:spacing w:val="1"/>
                <w:sz w:val="22"/>
                <w:szCs w:val="22"/>
              </w:rPr>
              <w:t>i</w:t>
            </w:r>
            <w:r w:rsidRPr="00AF43BE">
              <w:rPr>
                <w:rFonts w:ascii="Arial" w:eastAsia="Calibri" w:hAnsi="Arial" w:cs="Arial"/>
                <w:spacing w:val="-1"/>
                <w:sz w:val="22"/>
                <w:szCs w:val="22"/>
              </w:rPr>
              <w:t>n</w:t>
            </w:r>
            <w:r w:rsidRPr="00AF43BE">
              <w:rPr>
                <w:rFonts w:ascii="Arial" w:eastAsia="Calibri" w:hAnsi="Arial" w:cs="Arial"/>
                <w:spacing w:val="-2"/>
                <w:sz w:val="22"/>
                <w:szCs w:val="22"/>
              </w:rPr>
              <w:t>s</w:t>
            </w:r>
            <w:r w:rsidRPr="00AF43BE">
              <w:rPr>
                <w:rFonts w:ascii="Arial" w:eastAsia="Calibri" w:hAnsi="Arial" w:cs="Arial"/>
                <w:spacing w:val="1"/>
                <w:sz w:val="22"/>
                <w:szCs w:val="22"/>
              </w:rPr>
              <w:t>i</w:t>
            </w:r>
            <w:r w:rsidRPr="00AF43BE">
              <w:rPr>
                <w:rFonts w:ascii="Arial" w:eastAsia="Calibri" w:hAnsi="Arial" w:cs="Arial"/>
                <w:spacing w:val="-1"/>
                <w:sz w:val="22"/>
                <w:szCs w:val="22"/>
              </w:rPr>
              <w:t>d</w:t>
            </w:r>
            <w:r w:rsidRPr="00AF43BE">
              <w:rPr>
                <w:rFonts w:ascii="Arial" w:eastAsia="Calibri" w:hAnsi="Arial" w:cs="Arial"/>
                <w:spacing w:val="1"/>
                <w:sz w:val="22"/>
                <w:szCs w:val="22"/>
              </w:rPr>
              <w:t>e</w:t>
            </w:r>
            <w:r w:rsidRPr="00AF43BE">
              <w:rPr>
                <w:rFonts w:ascii="Arial" w:eastAsia="Calibri" w:hAnsi="Arial" w:cs="Arial"/>
                <w:sz w:val="22"/>
                <w:szCs w:val="22"/>
              </w:rPr>
              <w:t>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3"/>
                <w:sz w:val="22"/>
                <w:szCs w:val="22"/>
              </w:rPr>
              <w:t>k</w:t>
            </w:r>
            <w:r w:rsidRPr="00AF43BE">
              <w:rPr>
                <w:rFonts w:ascii="Arial" w:eastAsia="Calibri" w:hAnsi="Arial" w:cs="Arial"/>
                <w:spacing w:val="1"/>
                <w:sz w:val="22"/>
                <w:szCs w:val="22"/>
              </w:rPr>
              <w:t>e</w:t>
            </w:r>
            <w:r w:rsidRPr="00AF43BE">
              <w:rPr>
                <w:rFonts w:ascii="Arial" w:eastAsia="Calibri" w:hAnsi="Arial" w:cs="Arial"/>
                <w:spacing w:val="-2"/>
                <w:sz w:val="22"/>
                <w:szCs w:val="22"/>
              </w:rPr>
              <w:t>s</w:t>
            </w:r>
            <w:r w:rsidRPr="00AF43BE">
              <w:rPr>
                <w:rFonts w:ascii="Arial" w:eastAsia="Calibri" w:hAnsi="Arial" w:cs="Arial"/>
                <w:spacing w:val="1"/>
                <w:sz w:val="22"/>
                <w:szCs w:val="22"/>
              </w:rPr>
              <w:t>el</w:t>
            </w:r>
            <w:r w:rsidRPr="00AF43BE">
              <w:rPr>
                <w:rFonts w:ascii="Arial" w:eastAsia="Calibri" w:hAnsi="Arial" w:cs="Arial"/>
                <w:sz w:val="22"/>
                <w:szCs w:val="22"/>
              </w:rPr>
              <w:t>ama</w:t>
            </w:r>
            <w:r w:rsidRPr="00AF43BE">
              <w:rPr>
                <w:rFonts w:ascii="Arial" w:eastAsia="Calibri" w:hAnsi="Arial" w:cs="Arial"/>
                <w:spacing w:val="-1"/>
                <w:sz w:val="22"/>
                <w:szCs w:val="22"/>
              </w:rPr>
              <w:t>t</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p</w:t>
            </w:r>
            <w:r w:rsidRPr="00AF43BE">
              <w:rPr>
                <w:rFonts w:ascii="Arial" w:eastAsia="Calibri" w:hAnsi="Arial" w:cs="Arial"/>
                <w:w w:val="102"/>
                <w:sz w:val="22"/>
                <w:szCs w:val="22"/>
              </w:rPr>
              <w:t>a</w:t>
            </w:r>
            <w:r w:rsidRPr="00AF43BE">
              <w:rPr>
                <w:rFonts w:ascii="Arial" w:eastAsia="Calibri" w:hAnsi="Arial" w:cs="Arial"/>
                <w:spacing w:val="1"/>
                <w:w w:val="102"/>
                <w:sz w:val="22"/>
                <w:szCs w:val="22"/>
              </w:rPr>
              <w:t>sie</w:t>
            </w:r>
            <w:r w:rsidRPr="00AF43BE">
              <w:rPr>
                <w:rFonts w:ascii="Arial" w:eastAsia="Calibri" w:hAnsi="Arial" w:cs="Arial"/>
                <w:spacing w:val="-1"/>
                <w:w w:val="102"/>
                <w:sz w:val="22"/>
                <w:szCs w:val="22"/>
              </w:rPr>
              <w:t>n</w:t>
            </w:r>
            <w:proofErr w:type="spellEnd"/>
            <w:r w:rsidRPr="00AF43BE">
              <w:rPr>
                <w:rFonts w:ascii="Arial" w:eastAsia="Calibri" w:hAnsi="Arial" w:cs="Arial"/>
                <w:w w:val="102"/>
                <w:sz w:val="22"/>
                <w:szCs w:val="22"/>
              </w:rPr>
              <w:t>.</w:t>
            </w:r>
          </w:p>
          <w:p w:rsidR="00AF43BE" w:rsidRPr="00AF43BE" w:rsidRDefault="00AF43BE" w:rsidP="00F27A8E">
            <w:pPr>
              <w:pStyle w:val="ListParagraph"/>
              <w:numPr>
                <w:ilvl w:val="0"/>
                <w:numId w:val="17"/>
              </w:numPr>
              <w:spacing w:line="360" w:lineRule="auto"/>
              <w:ind w:left="459" w:right="57" w:hanging="425"/>
              <w:jc w:val="both"/>
              <w:rPr>
                <w:rFonts w:ascii="Arial" w:eastAsia="Calibri" w:hAnsi="Arial" w:cs="Arial"/>
                <w:position w:val="1"/>
                <w:sz w:val="22"/>
                <w:szCs w:val="22"/>
                <w:lang w:val="id-ID"/>
              </w:rPr>
            </w:pPr>
            <w:proofErr w:type="spellStart"/>
            <w:r w:rsidRPr="00AF43BE">
              <w:rPr>
                <w:rFonts w:ascii="Arial" w:eastAsia="Calibri" w:hAnsi="Arial" w:cs="Arial"/>
                <w:position w:val="1"/>
                <w:sz w:val="22"/>
                <w:szCs w:val="22"/>
              </w:rPr>
              <w:t>M</w:t>
            </w:r>
            <w:r w:rsidRPr="00AF43BE">
              <w:rPr>
                <w:rFonts w:ascii="Arial" w:eastAsia="Calibri" w:hAnsi="Arial" w:cs="Arial"/>
                <w:spacing w:val="1"/>
                <w:position w:val="1"/>
                <w:sz w:val="22"/>
                <w:szCs w:val="22"/>
              </w:rPr>
              <w:t>e</w:t>
            </w:r>
            <w:r w:rsidRPr="00AF43BE">
              <w:rPr>
                <w:rFonts w:ascii="Arial" w:eastAsia="Calibri" w:hAnsi="Arial" w:cs="Arial"/>
                <w:spacing w:val="-1"/>
                <w:position w:val="1"/>
                <w:sz w:val="22"/>
                <w:szCs w:val="22"/>
              </w:rPr>
              <w:t>n</w:t>
            </w:r>
            <w:r w:rsidRPr="00AF43BE">
              <w:rPr>
                <w:rFonts w:ascii="Arial" w:eastAsia="Calibri" w:hAnsi="Arial" w:cs="Arial"/>
                <w:spacing w:val="1"/>
                <w:position w:val="1"/>
                <w:sz w:val="22"/>
                <w:szCs w:val="22"/>
              </w:rPr>
              <w:t>ek</w:t>
            </w:r>
            <w:r w:rsidRPr="00AF43BE">
              <w:rPr>
                <w:rFonts w:ascii="Arial" w:eastAsia="Calibri" w:hAnsi="Arial" w:cs="Arial"/>
                <w:position w:val="1"/>
                <w:sz w:val="22"/>
                <w:szCs w:val="22"/>
              </w:rPr>
              <w:t>an</w:t>
            </w:r>
            <w:proofErr w:type="spellEnd"/>
            <w:r w:rsidRPr="00AF43BE">
              <w:rPr>
                <w:rFonts w:ascii="Arial" w:eastAsia="Calibri" w:hAnsi="Arial" w:cs="Arial"/>
                <w:position w:val="1"/>
                <w:sz w:val="22"/>
                <w:szCs w:val="22"/>
              </w:rPr>
              <w:t xml:space="preserve"> </w:t>
            </w:r>
            <w:proofErr w:type="spellStart"/>
            <w:r w:rsidRPr="00AF43BE">
              <w:rPr>
                <w:rFonts w:ascii="Arial" w:eastAsia="Calibri" w:hAnsi="Arial" w:cs="Arial"/>
                <w:spacing w:val="3"/>
                <w:position w:val="1"/>
                <w:sz w:val="22"/>
                <w:szCs w:val="22"/>
              </w:rPr>
              <w:t>a</w:t>
            </w:r>
            <w:r w:rsidRPr="00AF43BE">
              <w:rPr>
                <w:rFonts w:ascii="Arial" w:eastAsia="Calibri" w:hAnsi="Arial" w:cs="Arial"/>
                <w:spacing w:val="-1"/>
                <w:position w:val="1"/>
                <w:sz w:val="22"/>
                <w:szCs w:val="22"/>
              </w:rPr>
              <w:t>n</w:t>
            </w:r>
            <w:r w:rsidRPr="00AF43BE">
              <w:rPr>
                <w:rFonts w:ascii="Arial" w:eastAsia="Calibri" w:hAnsi="Arial" w:cs="Arial"/>
                <w:position w:val="1"/>
                <w:sz w:val="22"/>
                <w:szCs w:val="22"/>
              </w:rPr>
              <w:t>g</w:t>
            </w:r>
            <w:r w:rsidRPr="00AF43BE">
              <w:rPr>
                <w:rFonts w:ascii="Arial" w:eastAsia="Calibri" w:hAnsi="Arial" w:cs="Arial"/>
                <w:spacing w:val="1"/>
                <w:position w:val="1"/>
                <w:sz w:val="22"/>
                <w:szCs w:val="22"/>
              </w:rPr>
              <w:t>k</w:t>
            </w:r>
            <w:r w:rsidRPr="00AF43BE">
              <w:rPr>
                <w:rFonts w:ascii="Arial" w:eastAsia="Calibri" w:hAnsi="Arial" w:cs="Arial"/>
                <w:position w:val="1"/>
                <w:sz w:val="22"/>
                <w:szCs w:val="22"/>
              </w:rPr>
              <w:t>a</w:t>
            </w:r>
            <w:proofErr w:type="spellEnd"/>
            <w:r w:rsidRPr="00AF43BE">
              <w:rPr>
                <w:rFonts w:ascii="Arial" w:eastAsia="Calibri" w:hAnsi="Arial" w:cs="Arial"/>
                <w:position w:val="1"/>
                <w:sz w:val="22"/>
                <w:szCs w:val="22"/>
              </w:rPr>
              <w:t xml:space="preserve"> </w:t>
            </w:r>
            <w:proofErr w:type="spellStart"/>
            <w:r w:rsidRPr="00AF43BE">
              <w:rPr>
                <w:rFonts w:ascii="Arial" w:eastAsia="Calibri" w:hAnsi="Arial" w:cs="Arial"/>
                <w:spacing w:val="1"/>
                <w:position w:val="1"/>
                <w:sz w:val="22"/>
                <w:szCs w:val="22"/>
              </w:rPr>
              <w:t>Ke</w:t>
            </w:r>
            <w:r w:rsidRPr="00AF43BE">
              <w:rPr>
                <w:rFonts w:ascii="Arial" w:eastAsia="Calibri" w:hAnsi="Arial" w:cs="Arial"/>
                <w:spacing w:val="-1"/>
                <w:position w:val="1"/>
                <w:sz w:val="22"/>
                <w:szCs w:val="22"/>
              </w:rPr>
              <w:t>j</w:t>
            </w:r>
            <w:r w:rsidRPr="00AF43BE">
              <w:rPr>
                <w:rFonts w:ascii="Arial" w:eastAsia="Calibri" w:hAnsi="Arial" w:cs="Arial"/>
                <w:spacing w:val="3"/>
                <w:position w:val="1"/>
                <w:sz w:val="22"/>
                <w:szCs w:val="22"/>
              </w:rPr>
              <w:t>a</w:t>
            </w:r>
            <w:r w:rsidRPr="00AF43BE">
              <w:rPr>
                <w:rFonts w:ascii="Arial" w:eastAsia="Calibri" w:hAnsi="Arial" w:cs="Arial"/>
                <w:spacing w:val="-3"/>
                <w:position w:val="1"/>
                <w:sz w:val="22"/>
                <w:szCs w:val="22"/>
              </w:rPr>
              <w:t>d</w:t>
            </w:r>
            <w:r w:rsidRPr="00AF43BE">
              <w:rPr>
                <w:rFonts w:ascii="Arial" w:eastAsia="Calibri" w:hAnsi="Arial" w:cs="Arial"/>
                <w:spacing w:val="1"/>
                <w:position w:val="1"/>
                <w:sz w:val="22"/>
                <w:szCs w:val="22"/>
              </w:rPr>
              <w:t>i</w:t>
            </w:r>
            <w:r w:rsidRPr="00AF43BE">
              <w:rPr>
                <w:rFonts w:ascii="Arial" w:eastAsia="Calibri" w:hAnsi="Arial" w:cs="Arial"/>
                <w:position w:val="1"/>
                <w:sz w:val="22"/>
                <w:szCs w:val="22"/>
              </w:rPr>
              <w:t>an</w:t>
            </w:r>
            <w:proofErr w:type="spellEnd"/>
            <w:r w:rsidRPr="00AF43BE">
              <w:rPr>
                <w:rFonts w:ascii="Arial" w:eastAsia="Calibri" w:hAnsi="Arial" w:cs="Arial"/>
                <w:position w:val="1"/>
                <w:sz w:val="22"/>
                <w:szCs w:val="22"/>
              </w:rPr>
              <w:t xml:space="preserve"> </w:t>
            </w:r>
            <w:r w:rsidRPr="00AF43BE">
              <w:rPr>
                <w:rFonts w:ascii="Arial" w:eastAsia="Calibri" w:hAnsi="Arial" w:cs="Arial"/>
                <w:spacing w:val="1"/>
                <w:position w:val="1"/>
                <w:sz w:val="22"/>
                <w:szCs w:val="22"/>
                <w:lang w:val="id-ID"/>
              </w:rPr>
              <w:t>Tidak Diharapkan</w:t>
            </w:r>
            <w:r w:rsidRPr="00AF43BE">
              <w:rPr>
                <w:rFonts w:ascii="Arial" w:eastAsia="Calibri" w:hAnsi="Arial" w:cs="Arial"/>
                <w:position w:val="1"/>
                <w:sz w:val="22"/>
                <w:szCs w:val="22"/>
              </w:rPr>
              <w:t xml:space="preserve"> </w:t>
            </w:r>
            <w:r w:rsidRPr="00AF43BE">
              <w:rPr>
                <w:rFonts w:ascii="Arial" w:eastAsia="Calibri" w:hAnsi="Arial" w:cs="Arial"/>
                <w:spacing w:val="1"/>
                <w:position w:val="1"/>
                <w:sz w:val="22"/>
                <w:szCs w:val="22"/>
              </w:rPr>
              <w:t>(K</w:t>
            </w:r>
            <w:r w:rsidRPr="00AF43BE">
              <w:rPr>
                <w:rFonts w:ascii="Arial" w:eastAsia="Calibri" w:hAnsi="Arial" w:cs="Arial"/>
                <w:spacing w:val="1"/>
                <w:position w:val="1"/>
                <w:sz w:val="22"/>
                <w:szCs w:val="22"/>
                <w:lang w:val="id-ID"/>
              </w:rPr>
              <w:t>TD</w:t>
            </w:r>
            <w:r w:rsidRPr="00AF43BE">
              <w:rPr>
                <w:rFonts w:ascii="Arial" w:eastAsia="Calibri" w:hAnsi="Arial" w:cs="Arial"/>
                <w:position w:val="1"/>
                <w:sz w:val="22"/>
                <w:szCs w:val="22"/>
              </w:rPr>
              <w:t xml:space="preserve">) </w:t>
            </w:r>
            <w:r w:rsidRPr="00AF43BE">
              <w:rPr>
                <w:rFonts w:ascii="Arial" w:eastAsia="Calibri" w:hAnsi="Arial" w:cs="Arial"/>
                <w:spacing w:val="-1"/>
                <w:position w:val="1"/>
                <w:sz w:val="22"/>
                <w:szCs w:val="22"/>
              </w:rPr>
              <w:t>d</w:t>
            </w:r>
            <w:r w:rsidRPr="00AF43BE">
              <w:rPr>
                <w:rFonts w:ascii="Arial" w:eastAsia="Calibri" w:hAnsi="Arial" w:cs="Arial"/>
                <w:position w:val="1"/>
                <w:sz w:val="22"/>
                <w:szCs w:val="22"/>
              </w:rPr>
              <w:t xml:space="preserve">i </w:t>
            </w:r>
            <w:proofErr w:type="spellStart"/>
            <w:r w:rsidRPr="00AF43BE">
              <w:rPr>
                <w:rFonts w:ascii="Arial" w:eastAsia="Calibri" w:hAnsi="Arial" w:cs="Arial"/>
                <w:spacing w:val="3"/>
                <w:position w:val="1"/>
                <w:sz w:val="22"/>
                <w:szCs w:val="22"/>
              </w:rPr>
              <w:t>s</w:t>
            </w:r>
            <w:r w:rsidRPr="00AF43BE">
              <w:rPr>
                <w:rFonts w:ascii="Arial" w:eastAsia="Calibri" w:hAnsi="Arial" w:cs="Arial"/>
                <w:spacing w:val="1"/>
                <w:position w:val="1"/>
                <w:sz w:val="22"/>
                <w:szCs w:val="22"/>
              </w:rPr>
              <w:t>e</w:t>
            </w:r>
            <w:r w:rsidRPr="00AF43BE">
              <w:rPr>
                <w:rFonts w:ascii="Arial" w:eastAsia="Calibri" w:hAnsi="Arial" w:cs="Arial"/>
                <w:spacing w:val="-1"/>
                <w:position w:val="1"/>
                <w:sz w:val="22"/>
                <w:szCs w:val="22"/>
              </w:rPr>
              <w:t>lu</w:t>
            </w:r>
            <w:r w:rsidRPr="00AF43BE">
              <w:rPr>
                <w:rFonts w:ascii="Arial" w:eastAsia="Calibri" w:hAnsi="Arial" w:cs="Arial"/>
                <w:spacing w:val="1"/>
                <w:position w:val="1"/>
                <w:sz w:val="22"/>
                <w:szCs w:val="22"/>
              </w:rPr>
              <w:t>r</w:t>
            </w:r>
            <w:r w:rsidRPr="00AF43BE">
              <w:rPr>
                <w:rFonts w:ascii="Arial" w:eastAsia="Calibri" w:hAnsi="Arial" w:cs="Arial"/>
                <w:spacing w:val="-1"/>
                <w:position w:val="1"/>
                <w:sz w:val="22"/>
                <w:szCs w:val="22"/>
              </w:rPr>
              <w:t>u</w:t>
            </w:r>
            <w:r w:rsidRPr="00AF43BE">
              <w:rPr>
                <w:rFonts w:ascii="Arial" w:eastAsia="Calibri" w:hAnsi="Arial" w:cs="Arial"/>
                <w:position w:val="1"/>
                <w:sz w:val="22"/>
                <w:szCs w:val="22"/>
              </w:rPr>
              <w:t>h</w:t>
            </w:r>
            <w:proofErr w:type="spellEnd"/>
            <w:r w:rsidRPr="00AF43BE">
              <w:rPr>
                <w:rFonts w:ascii="Arial" w:eastAsia="Calibri" w:hAnsi="Arial" w:cs="Arial"/>
                <w:position w:val="1"/>
                <w:sz w:val="22"/>
                <w:szCs w:val="22"/>
              </w:rPr>
              <w:t xml:space="preserve"> </w:t>
            </w:r>
            <w:r w:rsidRPr="00AF43BE">
              <w:rPr>
                <w:rFonts w:ascii="Arial" w:eastAsia="Calibri" w:hAnsi="Arial" w:cs="Arial"/>
                <w:spacing w:val="2"/>
                <w:position w:val="1"/>
                <w:sz w:val="22"/>
                <w:szCs w:val="22"/>
              </w:rPr>
              <w:t>u</w:t>
            </w:r>
            <w:r w:rsidRPr="00AF43BE">
              <w:rPr>
                <w:rFonts w:ascii="Arial" w:eastAsia="Calibri" w:hAnsi="Arial" w:cs="Arial"/>
                <w:spacing w:val="-1"/>
                <w:position w:val="1"/>
                <w:sz w:val="22"/>
                <w:szCs w:val="22"/>
              </w:rPr>
              <w:t>n</w:t>
            </w:r>
            <w:r w:rsidRPr="00AF43BE">
              <w:rPr>
                <w:rFonts w:ascii="Arial" w:eastAsia="Calibri" w:hAnsi="Arial" w:cs="Arial"/>
                <w:spacing w:val="1"/>
                <w:position w:val="1"/>
                <w:sz w:val="22"/>
                <w:szCs w:val="22"/>
              </w:rPr>
              <w:t>i</w:t>
            </w:r>
            <w:r w:rsidRPr="00AF43BE">
              <w:rPr>
                <w:rFonts w:ascii="Arial" w:eastAsia="Calibri" w:hAnsi="Arial" w:cs="Arial"/>
                <w:position w:val="1"/>
                <w:sz w:val="22"/>
                <w:szCs w:val="22"/>
              </w:rPr>
              <w:t xml:space="preserve">t </w:t>
            </w:r>
            <w:r w:rsidRPr="00AF43BE">
              <w:rPr>
                <w:rFonts w:ascii="Arial" w:eastAsia="Calibri" w:hAnsi="Arial" w:cs="Arial"/>
                <w:position w:val="1"/>
                <w:sz w:val="22"/>
                <w:szCs w:val="22"/>
                <w:lang w:val="id-ID"/>
              </w:rPr>
              <w:t xml:space="preserve">kerja rumah sakit.      </w:t>
            </w:r>
          </w:p>
        </w:tc>
      </w:tr>
    </w:tbl>
    <w:p w:rsidR="003964D0" w:rsidRPr="00AF43BE" w:rsidRDefault="003964D0" w:rsidP="003964D0">
      <w:pPr>
        <w:spacing w:line="360" w:lineRule="auto"/>
        <w:rPr>
          <w:rFonts w:ascii="Arial" w:hAnsi="Arial" w:cs="Arial"/>
          <w:sz w:val="22"/>
          <w:szCs w:val="22"/>
          <w:lang w:val="id-ID"/>
        </w:rPr>
      </w:pPr>
    </w:p>
    <w:tbl>
      <w:tblPr>
        <w:tblW w:w="99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4394"/>
        <w:gridCol w:w="1843"/>
        <w:gridCol w:w="1895"/>
      </w:tblGrid>
      <w:tr w:rsidR="003964D0" w:rsidRPr="00AF43BE" w:rsidTr="00AF43BE">
        <w:trPr>
          <w:trHeight w:val="840"/>
        </w:trPr>
        <w:tc>
          <w:tcPr>
            <w:tcW w:w="1843" w:type="dxa"/>
            <w:vMerge w:val="restart"/>
            <w:tcBorders>
              <w:top w:val="single" w:sz="4" w:space="0" w:color="auto"/>
              <w:left w:val="single" w:sz="4" w:space="0" w:color="auto"/>
              <w:bottom w:val="single" w:sz="4" w:space="0" w:color="auto"/>
              <w:right w:val="single" w:sz="4" w:space="0" w:color="auto"/>
            </w:tcBorders>
          </w:tcPr>
          <w:p w:rsidR="003964D0" w:rsidRPr="00AF43BE" w:rsidRDefault="00AF43BE" w:rsidP="0008514F">
            <w:pPr>
              <w:spacing w:line="360" w:lineRule="auto"/>
              <w:jc w:val="center"/>
              <w:rPr>
                <w:rFonts w:ascii="Arial" w:hAnsi="Arial" w:cs="Arial"/>
                <w:b/>
                <w:sz w:val="22"/>
                <w:szCs w:val="22"/>
                <w:lang w:val="id-ID"/>
              </w:rPr>
            </w:pPr>
            <w:r w:rsidRPr="00AF43BE">
              <w:rPr>
                <w:rFonts w:ascii="Arial" w:eastAsia="Calibri" w:hAnsi="Arial" w:cs="Arial"/>
                <w:noProof/>
                <w:sz w:val="22"/>
                <w:szCs w:val="22"/>
                <w:lang w:val="id-ID" w:eastAsia="id-ID"/>
              </w:rPr>
              <w:lastRenderedPageBreak/>
              <w:drawing>
                <wp:anchor distT="0" distB="0" distL="114300" distR="114300" simplePos="0" relativeHeight="251660288" behindDoc="0" locked="0" layoutInCell="1" allowOverlap="1" wp14:anchorId="025AD35A" wp14:editId="716ADA51">
                  <wp:simplePos x="0" y="0"/>
                  <wp:positionH relativeFrom="column">
                    <wp:posOffset>-45085</wp:posOffset>
                  </wp:positionH>
                  <wp:positionV relativeFrom="paragraph">
                    <wp:posOffset>78550</wp:posOffset>
                  </wp:positionV>
                  <wp:extent cx="1104900" cy="1405255"/>
                  <wp:effectExtent l="0" t="0" r="0" b="0"/>
                  <wp:wrapNone/>
                  <wp:docPr id="5" name="Picture 5"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1405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64D0" w:rsidRPr="00AF43BE" w:rsidRDefault="003964D0" w:rsidP="0008514F">
            <w:pPr>
              <w:spacing w:line="360" w:lineRule="auto"/>
              <w:jc w:val="center"/>
              <w:rPr>
                <w:rFonts w:ascii="Arial" w:hAnsi="Arial" w:cs="Arial"/>
                <w:b/>
                <w:sz w:val="22"/>
                <w:szCs w:val="22"/>
                <w:lang w:val="id-ID"/>
              </w:rPr>
            </w:pPr>
          </w:p>
          <w:p w:rsidR="003964D0" w:rsidRPr="00AF43BE" w:rsidRDefault="003964D0" w:rsidP="0008514F">
            <w:pPr>
              <w:spacing w:line="360" w:lineRule="auto"/>
              <w:jc w:val="center"/>
              <w:rPr>
                <w:rFonts w:ascii="Arial" w:hAnsi="Arial" w:cs="Arial"/>
                <w:b/>
                <w:sz w:val="22"/>
                <w:szCs w:val="22"/>
                <w:lang w:val="id-ID"/>
              </w:rPr>
            </w:pPr>
          </w:p>
          <w:p w:rsidR="003964D0" w:rsidRPr="00AF43BE" w:rsidRDefault="003964D0" w:rsidP="0008514F">
            <w:pPr>
              <w:spacing w:line="360" w:lineRule="auto"/>
              <w:jc w:val="center"/>
              <w:rPr>
                <w:rFonts w:ascii="Arial" w:hAnsi="Arial" w:cs="Arial"/>
                <w:b/>
                <w:sz w:val="22"/>
                <w:szCs w:val="22"/>
                <w:lang w:val="id-ID"/>
              </w:rPr>
            </w:pPr>
          </w:p>
          <w:p w:rsidR="003964D0" w:rsidRPr="00AF43BE" w:rsidRDefault="003964D0" w:rsidP="00DB1F09">
            <w:pPr>
              <w:spacing w:line="360" w:lineRule="auto"/>
              <w:ind w:left="281" w:right="279" w:hanging="4"/>
              <w:jc w:val="center"/>
              <w:rPr>
                <w:rFonts w:ascii="Arial" w:hAnsi="Arial" w:cs="Arial"/>
                <w:b/>
                <w:sz w:val="22"/>
                <w:szCs w:val="22"/>
                <w:lang w:val="id-ID"/>
              </w:rPr>
            </w:pPr>
          </w:p>
        </w:tc>
        <w:tc>
          <w:tcPr>
            <w:tcW w:w="8132" w:type="dxa"/>
            <w:gridSpan w:val="3"/>
            <w:tcBorders>
              <w:top w:val="single" w:sz="4" w:space="0" w:color="auto"/>
              <w:left w:val="single" w:sz="4" w:space="0" w:color="auto"/>
              <w:bottom w:val="single" w:sz="4" w:space="0" w:color="auto"/>
              <w:right w:val="single" w:sz="4" w:space="0" w:color="auto"/>
            </w:tcBorders>
            <w:vAlign w:val="center"/>
            <w:hideMark/>
          </w:tcPr>
          <w:p w:rsidR="003964D0" w:rsidRPr="00AF43BE" w:rsidRDefault="00033F94" w:rsidP="0008514F">
            <w:pPr>
              <w:pStyle w:val="BodyTextIndent"/>
              <w:tabs>
                <w:tab w:val="left" w:pos="2160"/>
              </w:tabs>
              <w:spacing w:line="360" w:lineRule="auto"/>
              <w:ind w:left="0" w:firstLine="0"/>
              <w:jc w:val="center"/>
              <w:rPr>
                <w:rFonts w:ascii="Arial" w:eastAsia="Arial Unicode MS" w:hAnsi="Arial" w:cs="Arial"/>
                <w:sz w:val="22"/>
                <w:szCs w:val="22"/>
                <w:lang w:val="id-ID"/>
              </w:rPr>
            </w:pPr>
            <w:r w:rsidRPr="00AF43BE">
              <w:rPr>
                <w:rFonts w:ascii="Arial" w:eastAsia="Calibri" w:hAnsi="Arial" w:cs="Arial"/>
                <w:sz w:val="22"/>
                <w:szCs w:val="22"/>
                <w:lang w:val="id-ID"/>
              </w:rPr>
              <w:t>KEJADIAN TIDAK DIHARAPKAN (KTD</w:t>
            </w:r>
            <w:r w:rsidR="003964D0" w:rsidRPr="00AF43BE">
              <w:rPr>
                <w:rFonts w:ascii="Arial" w:eastAsia="Calibri" w:hAnsi="Arial" w:cs="Arial"/>
                <w:sz w:val="22"/>
                <w:szCs w:val="22"/>
                <w:lang w:val="id-ID"/>
              </w:rPr>
              <w:t>)</w:t>
            </w:r>
          </w:p>
        </w:tc>
      </w:tr>
      <w:tr w:rsidR="00DA76CB" w:rsidRPr="00AF43BE" w:rsidTr="00AF43BE">
        <w:trPr>
          <w:trHeight w:val="1686"/>
        </w:trPr>
        <w:tc>
          <w:tcPr>
            <w:tcW w:w="1843" w:type="dxa"/>
            <w:vMerge/>
            <w:tcBorders>
              <w:top w:val="single" w:sz="4" w:space="0" w:color="auto"/>
              <w:left w:val="single" w:sz="4" w:space="0" w:color="auto"/>
              <w:bottom w:val="single" w:sz="4" w:space="0" w:color="auto"/>
              <w:right w:val="single" w:sz="4" w:space="0" w:color="auto"/>
            </w:tcBorders>
            <w:vAlign w:val="center"/>
            <w:hideMark/>
          </w:tcPr>
          <w:p w:rsidR="00DA76CB" w:rsidRPr="00AF43BE" w:rsidRDefault="00DA76CB" w:rsidP="0008514F">
            <w:pPr>
              <w:spacing w:line="360" w:lineRule="auto"/>
              <w:rPr>
                <w:rFonts w:ascii="Arial" w:hAnsi="Arial" w:cs="Arial"/>
                <w:b/>
                <w:sz w:val="22"/>
                <w:szCs w:val="22"/>
                <w:lang w:val="id-ID"/>
              </w:rPr>
            </w:pPr>
          </w:p>
        </w:tc>
        <w:tc>
          <w:tcPr>
            <w:tcW w:w="4394" w:type="dxa"/>
            <w:tcBorders>
              <w:top w:val="single" w:sz="4" w:space="0" w:color="auto"/>
              <w:left w:val="single" w:sz="4" w:space="0" w:color="auto"/>
              <w:bottom w:val="single" w:sz="4" w:space="0" w:color="auto"/>
              <w:right w:val="single" w:sz="4" w:space="0" w:color="auto"/>
            </w:tcBorders>
            <w:hideMark/>
          </w:tcPr>
          <w:p w:rsidR="00DA76CB" w:rsidRPr="00AF43BE" w:rsidRDefault="00DA76CB" w:rsidP="00396EAA">
            <w:pPr>
              <w:spacing w:before="2" w:line="360" w:lineRule="auto"/>
              <w:rPr>
                <w:rFonts w:ascii="Arial" w:hAnsi="Arial" w:cs="Arial"/>
                <w:sz w:val="22"/>
                <w:szCs w:val="22"/>
              </w:rPr>
            </w:pPr>
          </w:p>
          <w:p w:rsidR="00DA76CB" w:rsidRPr="00AF43BE" w:rsidRDefault="00DA76CB" w:rsidP="00396EAA">
            <w:pPr>
              <w:spacing w:line="360" w:lineRule="auto"/>
              <w:ind w:left="843" w:right="845"/>
              <w:jc w:val="center"/>
              <w:rPr>
                <w:rFonts w:ascii="Arial" w:eastAsia="Calibri" w:hAnsi="Arial" w:cs="Arial"/>
                <w:w w:val="102"/>
                <w:sz w:val="22"/>
                <w:szCs w:val="22"/>
                <w:lang w:val="id-ID"/>
              </w:rPr>
            </w:pPr>
            <w:r w:rsidRPr="00AF43BE">
              <w:rPr>
                <w:rFonts w:ascii="Arial" w:eastAsia="Calibri" w:hAnsi="Arial" w:cs="Arial"/>
                <w:spacing w:val="1"/>
                <w:sz w:val="22"/>
                <w:szCs w:val="22"/>
              </w:rPr>
              <w:t>N</w:t>
            </w:r>
            <w:r w:rsidRPr="00AF43BE">
              <w:rPr>
                <w:rFonts w:ascii="Arial" w:eastAsia="Calibri" w:hAnsi="Arial" w:cs="Arial"/>
                <w:spacing w:val="-1"/>
                <w:sz w:val="22"/>
                <w:szCs w:val="22"/>
              </w:rPr>
              <w:t>o</w:t>
            </w:r>
            <w:r w:rsidR="00AF43BE">
              <w:rPr>
                <w:rFonts w:ascii="Arial" w:eastAsia="Calibri" w:hAnsi="Arial" w:cs="Arial"/>
                <w:spacing w:val="3"/>
                <w:sz w:val="22"/>
                <w:szCs w:val="22"/>
                <w:lang w:val="id-ID"/>
              </w:rPr>
              <w:t>.</w:t>
            </w:r>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pacing w:val="-1"/>
                <w:sz w:val="22"/>
                <w:szCs w:val="22"/>
              </w:rPr>
              <w:t>o</w:t>
            </w:r>
            <w:r w:rsidRPr="00AF43BE">
              <w:rPr>
                <w:rFonts w:ascii="Arial" w:eastAsia="Calibri" w:hAnsi="Arial" w:cs="Arial"/>
                <w:spacing w:val="1"/>
                <w:sz w:val="22"/>
                <w:szCs w:val="22"/>
              </w:rPr>
              <w:t>k</w:t>
            </w:r>
            <w:r w:rsidRPr="00AF43BE">
              <w:rPr>
                <w:rFonts w:ascii="Arial" w:eastAsia="Calibri" w:hAnsi="Arial" w:cs="Arial"/>
                <w:spacing w:val="-1"/>
                <w:sz w:val="22"/>
                <w:szCs w:val="22"/>
              </w:rPr>
              <w:t>u</w:t>
            </w:r>
            <w:r w:rsidRPr="00AF43BE">
              <w:rPr>
                <w:rFonts w:ascii="Arial" w:eastAsia="Calibri" w:hAnsi="Arial" w:cs="Arial"/>
                <w:spacing w:val="3"/>
                <w:sz w:val="22"/>
                <w:szCs w:val="22"/>
              </w:rPr>
              <w:t>m</w:t>
            </w:r>
            <w:r w:rsidRPr="00AF43BE">
              <w:rPr>
                <w:rFonts w:ascii="Arial" w:eastAsia="Calibri" w:hAnsi="Arial" w:cs="Arial"/>
                <w:spacing w:val="1"/>
                <w:sz w:val="22"/>
                <w:szCs w:val="22"/>
              </w:rPr>
              <w:t>e</w:t>
            </w:r>
            <w:r w:rsidRPr="00AF43BE">
              <w:rPr>
                <w:rFonts w:ascii="Arial" w:eastAsia="Calibri" w:hAnsi="Arial" w:cs="Arial"/>
                <w:sz w:val="22"/>
                <w:szCs w:val="22"/>
              </w:rPr>
              <w:t>n</w:t>
            </w:r>
            <w:proofErr w:type="spellEnd"/>
            <w:r w:rsidR="00AF43BE">
              <w:rPr>
                <w:rFonts w:ascii="Arial" w:eastAsia="Calibri" w:hAnsi="Arial" w:cs="Arial"/>
                <w:sz w:val="22"/>
                <w:szCs w:val="22"/>
                <w:lang w:val="id-ID"/>
              </w:rPr>
              <w:t xml:space="preserve"> </w:t>
            </w:r>
            <w:r w:rsidRPr="00AF43BE">
              <w:rPr>
                <w:rFonts w:ascii="Arial" w:eastAsia="Calibri" w:hAnsi="Arial" w:cs="Arial"/>
                <w:w w:val="102"/>
                <w:sz w:val="22"/>
                <w:szCs w:val="22"/>
              </w:rPr>
              <w:t>:</w:t>
            </w:r>
          </w:p>
          <w:p w:rsidR="00DA76CB" w:rsidRPr="00AF43BE" w:rsidRDefault="00DA76CB" w:rsidP="00AF43BE">
            <w:pPr>
              <w:spacing w:line="360" w:lineRule="auto"/>
              <w:ind w:left="-108" w:right="-108"/>
              <w:jc w:val="center"/>
              <w:rPr>
                <w:rFonts w:ascii="Arial" w:eastAsia="Calibri" w:hAnsi="Arial" w:cs="Arial"/>
                <w:sz w:val="22"/>
                <w:szCs w:val="22"/>
                <w:lang w:val="id-ID"/>
              </w:rPr>
            </w:pPr>
          </w:p>
          <w:p w:rsidR="00DA76CB" w:rsidRPr="00AF43BE" w:rsidRDefault="00DA76CB" w:rsidP="00AF43BE">
            <w:pPr>
              <w:spacing w:line="360" w:lineRule="auto"/>
              <w:ind w:left="-108" w:right="-108"/>
              <w:rPr>
                <w:rFonts w:ascii="Arial" w:eastAsia="Calibri" w:hAnsi="Arial" w:cs="Arial"/>
                <w:sz w:val="22"/>
                <w:szCs w:val="22"/>
                <w:lang w:val="id-ID"/>
              </w:rPr>
            </w:pPr>
            <w:r w:rsidRPr="00AF43BE">
              <w:rPr>
                <w:rFonts w:ascii="Arial" w:eastAsia="Calibri" w:hAnsi="Arial" w:cs="Arial"/>
                <w:spacing w:val="1"/>
                <w:w w:val="102"/>
                <w:sz w:val="22"/>
                <w:szCs w:val="22"/>
                <w:lang w:val="id-ID"/>
              </w:rPr>
              <w:t xml:space="preserve">  </w:t>
            </w:r>
            <w:r w:rsidR="00AF43BE">
              <w:rPr>
                <w:rFonts w:ascii="Arial" w:eastAsia="Calibri" w:hAnsi="Arial" w:cs="Arial"/>
                <w:spacing w:val="1"/>
                <w:w w:val="102"/>
                <w:sz w:val="22"/>
                <w:szCs w:val="22"/>
                <w:lang w:val="id-ID"/>
              </w:rPr>
              <w:t xml:space="preserve">    </w:t>
            </w:r>
            <w:r w:rsidRPr="00AF43BE">
              <w:rPr>
                <w:rFonts w:ascii="Arial" w:eastAsia="Calibri" w:hAnsi="Arial" w:cs="Arial"/>
                <w:spacing w:val="1"/>
                <w:w w:val="102"/>
                <w:sz w:val="22"/>
                <w:szCs w:val="22"/>
                <w:lang w:val="id-ID"/>
              </w:rPr>
              <w:t xml:space="preserve"> </w:t>
            </w:r>
            <w:r w:rsidR="00AF43BE">
              <w:rPr>
                <w:rFonts w:ascii="Arial" w:eastAsia="Calibri" w:hAnsi="Arial" w:cs="Arial"/>
                <w:spacing w:val="1"/>
                <w:w w:val="102"/>
                <w:sz w:val="22"/>
                <w:szCs w:val="22"/>
                <w:lang w:val="id-ID"/>
              </w:rPr>
              <w:t xml:space="preserve">    </w:t>
            </w:r>
            <w:r w:rsidRPr="00AF43BE">
              <w:rPr>
                <w:rFonts w:ascii="Arial" w:eastAsia="Calibri" w:hAnsi="Arial" w:cs="Arial"/>
                <w:spacing w:val="1"/>
                <w:w w:val="102"/>
                <w:sz w:val="22"/>
                <w:szCs w:val="22"/>
                <w:lang w:val="id-ID"/>
              </w:rPr>
              <w:t>/SPO/</w:t>
            </w:r>
            <w:r w:rsidRPr="00AF43BE">
              <w:rPr>
                <w:rFonts w:ascii="Arial" w:eastAsia="Calibri" w:hAnsi="Arial" w:cs="Arial"/>
                <w:spacing w:val="1"/>
                <w:w w:val="102"/>
                <w:sz w:val="22"/>
                <w:szCs w:val="22"/>
                <w:lang w:val="en-ID"/>
              </w:rPr>
              <w:t>K</w:t>
            </w:r>
            <w:r w:rsidRPr="00AF43BE">
              <w:rPr>
                <w:rFonts w:ascii="Arial" w:eastAsia="Calibri" w:hAnsi="Arial" w:cs="Arial"/>
                <w:spacing w:val="1"/>
                <w:w w:val="102"/>
                <w:sz w:val="22"/>
                <w:szCs w:val="22"/>
                <w:lang w:val="id-ID"/>
              </w:rPr>
              <w:t>PMKP</w:t>
            </w:r>
            <w:r w:rsidR="00AF43BE">
              <w:rPr>
                <w:rFonts w:ascii="Arial" w:eastAsia="Calibri" w:hAnsi="Arial" w:cs="Arial"/>
                <w:spacing w:val="1"/>
                <w:w w:val="102"/>
                <w:sz w:val="22"/>
                <w:szCs w:val="22"/>
                <w:lang w:val="id-ID"/>
              </w:rPr>
              <w:t>/P09</w:t>
            </w:r>
            <w:r w:rsidRPr="00AF43BE">
              <w:rPr>
                <w:rFonts w:ascii="Arial" w:eastAsia="Calibri" w:hAnsi="Arial" w:cs="Arial"/>
                <w:spacing w:val="1"/>
                <w:w w:val="102"/>
                <w:sz w:val="22"/>
                <w:szCs w:val="22"/>
                <w:lang w:val="id-ID"/>
              </w:rPr>
              <w:t>/RSUD-DM/I/2018</w:t>
            </w:r>
          </w:p>
        </w:tc>
        <w:tc>
          <w:tcPr>
            <w:tcW w:w="1843" w:type="dxa"/>
            <w:tcBorders>
              <w:top w:val="single" w:sz="4" w:space="0" w:color="auto"/>
              <w:left w:val="single" w:sz="4" w:space="0" w:color="auto"/>
              <w:bottom w:val="single" w:sz="4" w:space="0" w:color="auto"/>
              <w:right w:val="single" w:sz="4" w:space="0" w:color="auto"/>
            </w:tcBorders>
            <w:hideMark/>
          </w:tcPr>
          <w:p w:rsidR="00DA76CB" w:rsidRPr="00AF43BE" w:rsidRDefault="00DA76CB" w:rsidP="00DA76CB">
            <w:pPr>
              <w:spacing w:before="2" w:line="360" w:lineRule="auto"/>
              <w:ind w:left="-108" w:right="-108"/>
              <w:rPr>
                <w:rFonts w:ascii="Arial" w:hAnsi="Arial" w:cs="Arial"/>
                <w:sz w:val="22"/>
                <w:szCs w:val="22"/>
              </w:rPr>
            </w:pPr>
          </w:p>
          <w:p w:rsidR="00DA76CB" w:rsidRPr="00AF43BE" w:rsidRDefault="00DA76CB" w:rsidP="00DA76CB">
            <w:pPr>
              <w:spacing w:line="360" w:lineRule="auto"/>
              <w:ind w:left="-108" w:right="-108"/>
              <w:jc w:val="center"/>
              <w:rPr>
                <w:rFonts w:ascii="Arial" w:eastAsia="Calibri" w:hAnsi="Arial" w:cs="Arial"/>
                <w:sz w:val="22"/>
                <w:szCs w:val="22"/>
              </w:rPr>
            </w:pPr>
            <w:r w:rsidRPr="00AF43BE">
              <w:rPr>
                <w:rFonts w:ascii="Arial" w:eastAsia="Calibri" w:hAnsi="Arial" w:cs="Arial"/>
                <w:spacing w:val="1"/>
                <w:sz w:val="22"/>
                <w:szCs w:val="22"/>
              </w:rPr>
              <w:t>N</w:t>
            </w:r>
            <w:r w:rsidRPr="00AF43BE">
              <w:rPr>
                <w:rFonts w:ascii="Arial" w:eastAsia="Calibri" w:hAnsi="Arial" w:cs="Arial"/>
                <w:spacing w:val="-1"/>
                <w:sz w:val="22"/>
                <w:szCs w:val="22"/>
              </w:rPr>
              <w:t>o</w:t>
            </w:r>
            <w:r w:rsidR="00AF43BE">
              <w:rPr>
                <w:rFonts w:ascii="Arial" w:eastAsia="Calibri" w:hAnsi="Arial" w:cs="Arial"/>
                <w:spacing w:val="-1"/>
                <w:sz w:val="22"/>
                <w:szCs w:val="22"/>
                <w:lang w:val="id-ID"/>
              </w:rPr>
              <w:t>.</w:t>
            </w:r>
            <w:r w:rsidRPr="00AF43BE">
              <w:rPr>
                <w:rFonts w:ascii="Arial" w:eastAsia="Calibri" w:hAnsi="Arial" w:cs="Arial"/>
                <w:sz w:val="22"/>
                <w:szCs w:val="22"/>
              </w:rPr>
              <w:t xml:space="preserve"> </w:t>
            </w:r>
            <w:proofErr w:type="spellStart"/>
            <w:r w:rsidRPr="00AF43BE">
              <w:rPr>
                <w:rFonts w:ascii="Arial" w:eastAsia="Calibri" w:hAnsi="Arial" w:cs="Arial"/>
                <w:sz w:val="22"/>
                <w:szCs w:val="22"/>
              </w:rPr>
              <w:t>R</w:t>
            </w:r>
            <w:r w:rsidRPr="00AF43BE">
              <w:rPr>
                <w:rFonts w:ascii="Arial" w:eastAsia="Calibri" w:hAnsi="Arial" w:cs="Arial"/>
                <w:spacing w:val="1"/>
                <w:sz w:val="22"/>
                <w:szCs w:val="22"/>
              </w:rPr>
              <w:t>e</w:t>
            </w:r>
            <w:r w:rsidRPr="00AF43BE">
              <w:rPr>
                <w:rFonts w:ascii="Arial" w:eastAsia="Calibri" w:hAnsi="Arial" w:cs="Arial"/>
                <w:spacing w:val="-1"/>
                <w:sz w:val="22"/>
                <w:szCs w:val="22"/>
              </w:rPr>
              <w:t>vi</w:t>
            </w:r>
            <w:r w:rsidRPr="00AF43BE">
              <w:rPr>
                <w:rFonts w:ascii="Arial" w:eastAsia="Calibri" w:hAnsi="Arial" w:cs="Arial"/>
                <w:spacing w:val="1"/>
                <w:sz w:val="22"/>
                <w:szCs w:val="22"/>
              </w:rPr>
              <w:t>s</w:t>
            </w:r>
            <w:r w:rsidRPr="00AF43BE">
              <w:rPr>
                <w:rFonts w:ascii="Arial" w:eastAsia="Calibri" w:hAnsi="Arial" w:cs="Arial"/>
                <w:sz w:val="22"/>
                <w:szCs w:val="22"/>
              </w:rPr>
              <w:t>i</w:t>
            </w:r>
            <w:proofErr w:type="spellEnd"/>
            <w:r w:rsidR="00AF43BE">
              <w:rPr>
                <w:rFonts w:ascii="Arial" w:eastAsia="Calibri" w:hAnsi="Arial" w:cs="Arial"/>
                <w:sz w:val="22"/>
                <w:szCs w:val="22"/>
                <w:lang w:val="id-ID"/>
              </w:rPr>
              <w:t xml:space="preserve"> </w:t>
            </w:r>
            <w:r w:rsidRPr="00AF43BE">
              <w:rPr>
                <w:rFonts w:ascii="Arial" w:eastAsia="Calibri" w:hAnsi="Arial" w:cs="Arial"/>
                <w:w w:val="102"/>
                <w:sz w:val="22"/>
                <w:szCs w:val="22"/>
              </w:rPr>
              <w:t>:</w:t>
            </w:r>
          </w:p>
          <w:p w:rsidR="00DA76CB" w:rsidRPr="00AF43BE" w:rsidRDefault="00DA76CB" w:rsidP="00DA76CB">
            <w:pPr>
              <w:spacing w:line="360" w:lineRule="auto"/>
              <w:ind w:left="-108" w:right="-108"/>
              <w:jc w:val="center"/>
              <w:rPr>
                <w:rFonts w:ascii="Arial" w:eastAsia="Calibri" w:hAnsi="Arial" w:cs="Arial"/>
                <w:w w:val="102"/>
                <w:sz w:val="22"/>
                <w:szCs w:val="22"/>
                <w:lang w:val="id-ID"/>
              </w:rPr>
            </w:pPr>
          </w:p>
          <w:p w:rsidR="00DA76CB" w:rsidRPr="00AF43BE" w:rsidRDefault="00DA76CB" w:rsidP="00DA76CB">
            <w:pPr>
              <w:spacing w:line="360" w:lineRule="auto"/>
              <w:ind w:left="-108" w:right="-108"/>
              <w:jc w:val="center"/>
              <w:rPr>
                <w:rFonts w:ascii="Arial" w:eastAsia="Calibri" w:hAnsi="Arial" w:cs="Arial"/>
                <w:sz w:val="22"/>
                <w:szCs w:val="22"/>
              </w:rPr>
            </w:pPr>
            <w:r w:rsidRPr="00AF43BE">
              <w:rPr>
                <w:rFonts w:ascii="Arial" w:eastAsia="Calibri" w:hAnsi="Arial" w:cs="Arial"/>
                <w:w w:val="102"/>
                <w:sz w:val="22"/>
                <w:szCs w:val="22"/>
              </w:rPr>
              <w:t>0</w:t>
            </w:r>
          </w:p>
        </w:tc>
        <w:tc>
          <w:tcPr>
            <w:tcW w:w="1895" w:type="dxa"/>
            <w:tcBorders>
              <w:top w:val="single" w:sz="4" w:space="0" w:color="auto"/>
              <w:left w:val="single" w:sz="4" w:space="0" w:color="auto"/>
              <w:bottom w:val="single" w:sz="4" w:space="0" w:color="auto"/>
              <w:right w:val="single" w:sz="4" w:space="0" w:color="auto"/>
            </w:tcBorders>
            <w:hideMark/>
          </w:tcPr>
          <w:p w:rsidR="00DA76CB" w:rsidRPr="00AF43BE" w:rsidRDefault="00DA76CB" w:rsidP="00DA76CB">
            <w:pPr>
              <w:spacing w:before="1" w:line="360" w:lineRule="auto"/>
              <w:ind w:left="-108" w:right="-108"/>
              <w:rPr>
                <w:rFonts w:ascii="Arial" w:hAnsi="Arial" w:cs="Arial"/>
                <w:sz w:val="22"/>
                <w:szCs w:val="22"/>
              </w:rPr>
            </w:pPr>
          </w:p>
          <w:p w:rsidR="00DA76CB" w:rsidRPr="00AF43BE" w:rsidRDefault="00DA76CB" w:rsidP="00DA76CB">
            <w:pPr>
              <w:spacing w:line="360" w:lineRule="auto"/>
              <w:ind w:left="-108" w:right="-108"/>
              <w:jc w:val="center"/>
              <w:rPr>
                <w:rFonts w:ascii="Arial" w:eastAsia="Calibri" w:hAnsi="Arial" w:cs="Arial"/>
                <w:sz w:val="22"/>
                <w:szCs w:val="22"/>
              </w:rPr>
            </w:pPr>
            <w:proofErr w:type="spellStart"/>
            <w:r w:rsidRPr="00AF43BE">
              <w:rPr>
                <w:rFonts w:ascii="Arial" w:eastAsia="Calibri" w:hAnsi="Arial" w:cs="Arial"/>
                <w:spacing w:val="1"/>
                <w:sz w:val="22"/>
                <w:szCs w:val="22"/>
              </w:rPr>
              <w:t>H</w:t>
            </w:r>
            <w:r w:rsidRPr="00AF43BE">
              <w:rPr>
                <w:rFonts w:ascii="Arial" w:eastAsia="Calibri" w:hAnsi="Arial" w:cs="Arial"/>
                <w:sz w:val="22"/>
                <w:szCs w:val="22"/>
              </w:rPr>
              <w:t>a</w:t>
            </w:r>
            <w:r w:rsidRPr="00AF43BE">
              <w:rPr>
                <w:rFonts w:ascii="Arial" w:eastAsia="Calibri" w:hAnsi="Arial" w:cs="Arial"/>
                <w:spacing w:val="-1"/>
                <w:sz w:val="22"/>
                <w:szCs w:val="22"/>
              </w:rPr>
              <w:t>l</w:t>
            </w:r>
            <w:r w:rsidRPr="00AF43BE">
              <w:rPr>
                <w:rFonts w:ascii="Arial" w:eastAsia="Calibri" w:hAnsi="Arial" w:cs="Arial"/>
                <w:spacing w:val="3"/>
                <w:sz w:val="22"/>
                <w:szCs w:val="22"/>
              </w:rPr>
              <w:t>a</w:t>
            </w:r>
            <w:r w:rsidRPr="00AF43BE">
              <w:rPr>
                <w:rFonts w:ascii="Arial" w:eastAsia="Calibri" w:hAnsi="Arial" w:cs="Arial"/>
                <w:sz w:val="22"/>
                <w:szCs w:val="22"/>
              </w:rPr>
              <w:t>man</w:t>
            </w:r>
            <w:proofErr w:type="spellEnd"/>
            <w:r w:rsidRPr="00AF43BE">
              <w:rPr>
                <w:rFonts w:ascii="Arial" w:eastAsia="Calibri" w:hAnsi="Arial" w:cs="Arial"/>
                <w:sz w:val="22"/>
                <w:szCs w:val="22"/>
              </w:rPr>
              <w:t xml:space="preserve"> </w:t>
            </w:r>
            <w:r w:rsidRPr="00AF43BE">
              <w:rPr>
                <w:rFonts w:ascii="Arial" w:eastAsia="Calibri" w:hAnsi="Arial" w:cs="Arial"/>
                <w:w w:val="102"/>
                <w:sz w:val="22"/>
                <w:szCs w:val="22"/>
              </w:rPr>
              <w:t>:</w:t>
            </w:r>
          </w:p>
          <w:p w:rsidR="00DA76CB" w:rsidRPr="00AF43BE" w:rsidRDefault="00DA76CB" w:rsidP="00DA76CB">
            <w:pPr>
              <w:spacing w:line="360" w:lineRule="auto"/>
              <w:ind w:left="-108" w:right="-108"/>
              <w:jc w:val="center"/>
              <w:rPr>
                <w:rFonts w:ascii="Arial" w:eastAsia="Calibri" w:hAnsi="Arial" w:cs="Arial"/>
                <w:spacing w:val="1"/>
                <w:w w:val="102"/>
                <w:sz w:val="22"/>
                <w:szCs w:val="22"/>
                <w:lang w:val="id-ID"/>
              </w:rPr>
            </w:pPr>
          </w:p>
          <w:p w:rsidR="00DA76CB" w:rsidRPr="00AF43BE" w:rsidRDefault="00DA76CB" w:rsidP="00DA76CB">
            <w:pPr>
              <w:spacing w:line="360" w:lineRule="auto"/>
              <w:ind w:left="-108" w:right="-108"/>
              <w:jc w:val="center"/>
              <w:rPr>
                <w:rFonts w:ascii="Arial" w:eastAsia="Calibri" w:hAnsi="Arial" w:cs="Arial"/>
                <w:sz w:val="22"/>
                <w:szCs w:val="22"/>
              </w:rPr>
            </w:pPr>
            <w:r w:rsidRPr="00AF43BE">
              <w:rPr>
                <w:rFonts w:ascii="Arial" w:eastAsia="Calibri" w:hAnsi="Arial" w:cs="Arial"/>
                <w:spacing w:val="1"/>
                <w:w w:val="102"/>
                <w:sz w:val="22"/>
                <w:szCs w:val="22"/>
                <w:lang w:val="id-ID"/>
              </w:rPr>
              <w:t>2</w:t>
            </w:r>
            <w:r w:rsidRPr="00AF43BE">
              <w:rPr>
                <w:rFonts w:ascii="Arial" w:eastAsia="Calibri" w:hAnsi="Arial" w:cs="Arial"/>
                <w:spacing w:val="-1"/>
                <w:w w:val="102"/>
                <w:sz w:val="22"/>
                <w:szCs w:val="22"/>
              </w:rPr>
              <w:t>/</w:t>
            </w:r>
            <w:r w:rsidRPr="00AF43BE">
              <w:rPr>
                <w:rFonts w:ascii="Arial" w:eastAsia="Calibri" w:hAnsi="Arial" w:cs="Arial"/>
                <w:w w:val="102"/>
                <w:sz w:val="22"/>
                <w:szCs w:val="22"/>
              </w:rPr>
              <w:t>2</w:t>
            </w:r>
          </w:p>
        </w:tc>
      </w:tr>
      <w:tr w:rsidR="003964D0" w:rsidRPr="00AF43BE" w:rsidTr="00AF43BE">
        <w:trPr>
          <w:trHeight w:val="420"/>
        </w:trPr>
        <w:tc>
          <w:tcPr>
            <w:tcW w:w="1843" w:type="dxa"/>
            <w:tcBorders>
              <w:top w:val="single" w:sz="4" w:space="0" w:color="auto"/>
              <w:left w:val="single" w:sz="4" w:space="0" w:color="auto"/>
              <w:bottom w:val="single" w:sz="4" w:space="0" w:color="auto"/>
              <w:right w:val="single" w:sz="4" w:space="0" w:color="auto"/>
            </w:tcBorders>
            <w:vAlign w:val="center"/>
            <w:hideMark/>
          </w:tcPr>
          <w:p w:rsidR="003964D0" w:rsidRPr="00AF43BE" w:rsidRDefault="003964D0" w:rsidP="0008514F">
            <w:pPr>
              <w:spacing w:line="360" w:lineRule="auto"/>
              <w:rPr>
                <w:rFonts w:ascii="Arial" w:hAnsi="Arial" w:cs="Arial"/>
                <w:sz w:val="22"/>
                <w:szCs w:val="22"/>
              </w:rPr>
            </w:pPr>
            <w:proofErr w:type="spellStart"/>
            <w:r w:rsidRPr="00AF43BE">
              <w:rPr>
                <w:rFonts w:ascii="Arial" w:hAnsi="Arial" w:cs="Arial"/>
                <w:spacing w:val="1"/>
                <w:w w:val="102"/>
                <w:sz w:val="22"/>
                <w:szCs w:val="22"/>
              </w:rPr>
              <w:t>Ke</w:t>
            </w:r>
            <w:r w:rsidRPr="00AF43BE">
              <w:rPr>
                <w:rFonts w:ascii="Arial" w:hAnsi="Arial" w:cs="Arial"/>
                <w:spacing w:val="-1"/>
                <w:w w:val="102"/>
                <w:sz w:val="22"/>
                <w:szCs w:val="22"/>
              </w:rPr>
              <w:t>bij</w:t>
            </w:r>
            <w:r w:rsidRPr="00AF43BE">
              <w:rPr>
                <w:rFonts w:ascii="Arial" w:hAnsi="Arial" w:cs="Arial"/>
                <w:w w:val="102"/>
                <w:sz w:val="22"/>
                <w:szCs w:val="22"/>
              </w:rPr>
              <w:t>a</w:t>
            </w:r>
            <w:r w:rsidRPr="00AF43BE">
              <w:rPr>
                <w:rFonts w:ascii="Arial" w:hAnsi="Arial" w:cs="Arial"/>
                <w:spacing w:val="1"/>
                <w:w w:val="102"/>
                <w:sz w:val="22"/>
                <w:szCs w:val="22"/>
              </w:rPr>
              <w:t>k</w:t>
            </w:r>
            <w:r w:rsidRPr="00AF43BE">
              <w:rPr>
                <w:rFonts w:ascii="Arial" w:hAnsi="Arial" w:cs="Arial"/>
                <w:spacing w:val="3"/>
                <w:w w:val="102"/>
                <w:sz w:val="22"/>
                <w:szCs w:val="22"/>
              </w:rPr>
              <w:t>a</w:t>
            </w:r>
            <w:r w:rsidRPr="00AF43BE">
              <w:rPr>
                <w:rFonts w:ascii="Arial" w:hAnsi="Arial" w:cs="Arial"/>
                <w:w w:val="102"/>
                <w:sz w:val="22"/>
                <w:szCs w:val="22"/>
              </w:rPr>
              <w:t>n</w:t>
            </w:r>
            <w:proofErr w:type="spellEnd"/>
          </w:p>
        </w:tc>
        <w:tc>
          <w:tcPr>
            <w:tcW w:w="8132" w:type="dxa"/>
            <w:gridSpan w:val="3"/>
            <w:tcBorders>
              <w:top w:val="single" w:sz="4" w:space="0" w:color="auto"/>
              <w:left w:val="single" w:sz="4" w:space="0" w:color="auto"/>
              <w:bottom w:val="single" w:sz="4" w:space="0" w:color="auto"/>
              <w:right w:val="single" w:sz="4" w:space="0" w:color="auto"/>
            </w:tcBorders>
            <w:vAlign w:val="center"/>
            <w:hideMark/>
          </w:tcPr>
          <w:p w:rsidR="003964D0" w:rsidRPr="00AF43BE" w:rsidRDefault="00DB1F09" w:rsidP="00AF43BE">
            <w:pPr>
              <w:pStyle w:val="ListParagraph"/>
              <w:numPr>
                <w:ilvl w:val="0"/>
                <w:numId w:val="13"/>
              </w:numPr>
              <w:spacing w:before="120" w:line="360" w:lineRule="auto"/>
              <w:ind w:left="459" w:right="57" w:hanging="425"/>
              <w:jc w:val="both"/>
              <w:rPr>
                <w:rFonts w:ascii="Arial" w:eastAsia="Calibri" w:hAnsi="Arial" w:cs="Arial"/>
                <w:sz w:val="22"/>
                <w:szCs w:val="22"/>
              </w:rPr>
            </w:pPr>
            <w:proofErr w:type="spellStart"/>
            <w:r w:rsidRPr="00AF43BE">
              <w:rPr>
                <w:rFonts w:ascii="Arial" w:eastAsia="Calibri" w:hAnsi="Arial" w:cs="Arial"/>
                <w:sz w:val="22"/>
                <w:szCs w:val="22"/>
              </w:rPr>
              <w:t>Keputusan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Direktur</w:t>
            </w:r>
            <w:proofErr w:type="spellEnd"/>
            <w:r w:rsidRPr="00AF43BE">
              <w:rPr>
                <w:rFonts w:ascii="Arial" w:eastAsia="Calibri" w:hAnsi="Arial" w:cs="Arial"/>
                <w:sz w:val="22"/>
                <w:szCs w:val="22"/>
              </w:rPr>
              <w:t xml:space="preserve"> RSUD dr. </w:t>
            </w:r>
            <w:proofErr w:type="spellStart"/>
            <w:r w:rsidRPr="00AF43BE">
              <w:rPr>
                <w:rFonts w:ascii="Arial" w:eastAsia="Calibri" w:hAnsi="Arial" w:cs="Arial"/>
                <w:sz w:val="22"/>
                <w:szCs w:val="22"/>
              </w:rPr>
              <w:t>Murjani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Sampit</w:t>
            </w:r>
            <w:proofErr w:type="spellEnd"/>
            <w:r w:rsidRPr="00AF43BE">
              <w:rPr>
                <w:rFonts w:ascii="Arial" w:eastAsia="Calibri" w:hAnsi="Arial" w:cs="Arial"/>
                <w:sz w:val="22"/>
                <w:szCs w:val="22"/>
              </w:rPr>
              <w:t xml:space="preserve"> </w:t>
            </w:r>
            <w:proofErr w:type="spellStart"/>
            <w:proofErr w:type="gramStart"/>
            <w:r w:rsidRPr="00AF43BE">
              <w:rPr>
                <w:rFonts w:ascii="Arial" w:eastAsia="Calibri" w:hAnsi="Arial" w:cs="Arial"/>
                <w:sz w:val="22"/>
                <w:szCs w:val="22"/>
              </w:rPr>
              <w:t>Nomor</w:t>
            </w:r>
            <w:proofErr w:type="spellEnd"/>
            <w:r w:rsidR="00AF43BE">
              <w:rPr>
                <w:rFonts w:ascii="Arial" w:eastAsia="Calibri" w:hAnsi="Arial" w:cs="Arial"/>
                <w:sz w:val="22"/>
                <w:szCs w:val="22"/>
                <w:lang w:val="id-ID"/>
              </w:rPr>
              <w:t xml:space="preserve"> </w:t>
            </w:r>
            <w:r w:rsidR="00AF43BE">
              <w:rPr>
                <w:rFonts w:ascii="Arial" w:eastAsia="Calibri" w:hAnsi="Arial" w:cs="Arial"/>
                <w:sz w:val="22"/>
                <w:szCs w:val="22"/>
              </w:rPr>
              <w:t>:</w:t>
            </w:r>
            <w:proofErr w:type="gramEnd"/>
            <w:r w:rsidR="00AF43BE">
              <w:rPr>
                <w:rFonts w:ascii="Arial" w:eastAsia="Calibri" w:hAnsi="Arial" w:cs="Arial"/>
                <w:sz w:val="22"/>
                <w:szCs w:val="22"/>
                <w:lang w:val="id-ID"/>
              </w:rPr>
              <w:t xml:space="preserve"> </w:t>
            </w:r>
            <w:r w:rsidRPr="00AF43BE">
              <w:rPr>
                <w:rFonts w:ascii="Arial" w:eastAsia="Calibri" w:hAnsi="Arial" w:cs="Arial"/>
                <w:sz w:val="22"/>
                <w:szCs w:val="22"/>
              </w:rPr>
              <w:t>……/KPTS/</w:t>
            </w:r>
            <w:r w:rsidR="00AF43BE">
              <w:rPr>
                <w:rFonts w:ascii="Arial" w:eastAsia="Calibri" w:hAnsi="Arial" w:cs="Arial"/>
                <w:sz w:val="22"/>
                <w:szCs w:val="22"/>
                <w:lang w:val="id-ID"/>
              </w:rPr>
              <w:t xml:space="preserve"> </w:t>
            </w:r>
            <w:r w:rsidRPr="00AF43BE">
              <w:rPr>
                <w:rFonts w:ascii="Arial" w:eastAsia="Calibri" w:hAnsi="Arial" w:cs="Arial"/>
                <w:sz w:val="22"/>
                <w:szCs w:val="22"/>
              </w:rPr>
              <w:t>KPMKP</w:t>
            </w:r>
            <w:r w:rsidR="00AF43BE">
              <w:rPr>
                <w:rFonts w:ascii="Arial" w:eastAsia="Calibri" w:hAnsi="Arial" w:cs="Arial"/>
                <w:sz w:val="22"/>
                <w:szCs w:val="22"/>
                <w:lang w:val="id-ID"/>
              </w:rPr>
              <w:t>/P09</w:t>
            </w:r>
            <w:r w:rsidRPr="00AF43BE">
              <w:rPr>
                <w:rFonts w:ascii="Arial" w:eastAsia="Calibri" w:hAnsi="Arial" w:cs="Arial"/>
                <w:sz w:val="22"/>
                <w:szCs w:val="22"/>
              </w:rPr>
              <w:t xml:space="preserve">/I/2018 </w:t>
            </w:r>
            <w:proofErr w:type="spellStart"/>
            <w:r w:rsidRPr="00AF43BE">
              <w:rPr>
                <w:rFonts w:ascii="Arial" w:eastAsia="Calibri" w:hAnsi="Arial" w:cs="Arial"/>
                <w:sz w:val="22"/>
                <w:szCs w:val="22"/>
              </w:rPr>
              <w:t>tentang</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Penetapan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Jenis</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Kejadian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Tidak</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Diharapkan</w:t>
            </w:r>
            <w:proofErr w:type="spellEnd"/>
            <w:r w:rsidRPr="00AF43BE">
              <w:rPr>
                <w:rFonts w:ascii="Arial" w:eastAsia="Calibri" w:hAnsi="Arial" w:cs="Arial"/>
                <w:sz w:val="22"/>
                <w:szCs w:val="22"/>
              </w:rPr>
              <w:t xml:space="preserve"> (KTD) di RSUD dr. </w:t>
            </w:r>
            <w:proofErr w:type="spellStart"/>
            <w:r w:rsidRPr="00AF43BE">
              <w:rPr>
                <w:rFonts w:ascii="Arial" w:eastAsia="Calibri" w:hAnsi="Arial" w:cs="Arial"/>
                <w:sz w:val="22"/>
                <w:szCs w:val="22"/>
              </w:rPr>
              <w:t>Murjani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Sampit</w:t>
            </w:r>
            <w:proofErr w:type="spellEnd"/>
            <w:r w:rsidRPr="00AF43BE">
              <w:rPr>
                <w:rFonts w:ascii="Arial" w:eastAsia="Calibri" w:hAnsi="Arial" w:cs="Arial"/>
                <w:sz w:val="22"/>
                <w:szCs w:val="22"/>
              </w:rPr>
              <w:t>.</w:t>
            </w:r>
          </w:p>
          <w:p w:rsidR="003964D0" w:rsidRPr="00AF43BE" w:rsidRDefault="003964D0" w:rsidP="00DA76CB">
            <w:pPr>
              <w:pStyle w:val="ListParagraph"/>
              <w:numPr>
                <w:ilvl w:val="0"/>
                <w:numId w:val="13"/>
              </w:numPr>
              <w:spacing w:before="5" w:line="360" w:lineRule="auto"/>
              <w:ind w:left="459" w:right="57" w:hanging="425"/>
              <w:contextualSpacing w:val="0"/>
              <w:jc w:val="both"/>
              <w:rPr>
                <w:rFonts w:ascii="Arial" w:hAnsi="Arial" w:cs="Arial"/>
                <w:spacing w:val="1"/>
                <w:sz w:val="22"/>
                <w:szCs w:val="22"/>
                <w:lang w:val="id-ID"/>
              </w:rPr>
            </w:pPr>
            <w:r w:rsidRPr="00AF43BE">
              <w:rPr>
                <w:rFonts w:ascii="Arial" w:eastAsia="Calibri" w:hAnsi="Arial" w:cs="Arial"/>
                <w:spacing w:val="1"/>
                <w:sz w:val="22"/>
                <w:szCs w:val="22"/>
                <w:lang w:val="id-ID"/>
              </w:rPr>
              <w:t>Keputusan</w:t>
            </w:r>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pacing w:val="-1"/>
                <w:sz w:val="22"/>
                <w:szCs w:val="22"/>
              </w:rPr>
              <w:t>i</w:t>
            </w:r>
            <w:r w:rsidRPr="00AF43BE">
              <w:rPr>
                <w:rFonts w:ascii="Arial" w:eastAsia="Calibri" w:hAnsi="Arial" w:cs="Arial"/>
                <w:spacing w:val="1"/>
                <w:sz w:val="22"/>
                <w:szCs w:val="22"/>
              </w:rPr>
              <w:t>re</w:t>
            </w:r>
            <w:r w:rsidRPr="00AF43BE">
              <w:rPr>
                <w:rFonts w:ascii="Arial" w:eastAsia="Calibri" w:hAnsi="Arial" w:cs="Arial"/>
                <w:spacing w:val="3"/>
                <w:sz w:val="22"/>
                <w:szCs w:val="22"/>
              </w:rPr>
              <w:t>k</w:t>
            </w:r>
            <w:r w:rsidRPr="00AF43BE">
              <w:rPr>
                <w:rFonts w:ascii="Arial" w:eastAsia="Calibri" w:hAnsi="Arial" w:cs="Arial"/>
                <w:spacing w:val="-1"/>
                <w:sz w:val="22"/>
                <w:szCs w:val="22"/>
              </w:rPr>
              <w:t>tu</w:t>
            </w:r>
            <w:r w:rsidRPr="00AF43BE">
              <w:rPr>
                <w:rFonts w:ascii="Arial" w:eastAsia="Calibri" w:hAnsi="Arial" w:cs="Arial"/>
                <w:sz w:val="22"/>
                <w:szCs w:val="22"/>
              </w:rPr>
              <w:t>r</w:t>
            </w:r>
            <w:proofErr w:type="spellEnd"/>
            <w:r w:rsidRPr="00AF43BE">
              <w:rPr>
                <w:rFonts w:ascii="Arial" w:eastAsia="Calibri" w:hAnsi="Arial" w:cs="Arial"/>
                <w:sz w:val="22"/>
                <w:szCs w:val="22"/>
              </w:rPr>
              <w:t xml:space="preserve"> RSUD dr. </w:t>
            </w:r>
            <w:proofErr w:type="spellStart"/>
            <w:r w:rsidRPr="00AF43BE">
              <w:rPr>
                <w:rFonts w:ascii="Arial" w:eastAsia="Calibri" w:hAnsi="Arial" w:cs="Arial"/>
                <w:sz w:val="22"/>
                <w:szCs w:val="22"/>
              </w:rPr>
              <w:t>Murjani</w:t>
            </w:r>
            <w:proofErr w:type="spellEnd"/>
            <w:r w:rsidRPr="00AF43BE">
              <w:rPr>
                <w:rFonts w:ascii="Arial" w:eastAsia="Calibri" w:hAnsi="Arial" w:cs="Arial"/>
                <w:sz w:val="22"/>
                <w:szCs w:val="22"/>
              </w:rPr>
              <w:t xml:space="preserve"> </w:t>
            </w:r>
            <w:proofErr w:type="spellStart"/>
            <w:proofErr w:type="gramStart"/>
            <w:r w:rsidRPr="00AF43BE">
              <w:rPr>
                <w:rFonts w:ascii="Arial" w:eastAsia="Calibri" w:hAnsi="Arial" w:cs="Arial"/>
                <w:sz w:val="22"/>
                <w:szCs w:val="22"/>
              </w:rPr>
              <w:t>Sampit</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No</w:t>
            </w:r>
            <w:r w:rsidRPr="00AF43BE">
              <w:rPr>
                <w:rFonts w:ascii="Arial" w:eastAsia="Calibri" w:hAnsi="Arial" w:cs="Arial"/>
                <w:sz w:val="22"/>
                <w:szCs w:val="22"/>
              </w:rPr>
              <w:t>m</w:t>
            </w:r>
            <w:r w:rsidRPr="00AF43BE">
              <w:rPr>
                <w:rFonts w:ascii="Arial" w:eastAsia="Calibri" w:hAnsi="Arial" w:cs="Arial"/>
                <w:spacing w:val="1"/>
                <w:sz w:val="22"/>
                <w:szCs w:val="22"/>
              </w:rPr>
              <w:t>o</w:t>
            </w:r>
            <w:r w:rsidRPr="00AF43BE">
              <w:rPr>
                <w:rFonts w:ascii="Arial" w:eastAsia="Calibri" w:hAnsi="Arial" w:cs="Arial"/>
                <w:sz w:val="22"/>
                <w:szCs w:val="22"/>
              </w:rPr>
              <w:t>r</w:t>
            </w:r>
            <w:proofErr w:type="spellEnd"/>
            <w:proofErr w:type="gramEnd"/>
            <w:r w:rsidRPr="00AF43BE">
              <w:rPr>
                <w:rFonts w:ascii="Arial" w:eastAsia="Calibri" w:hAnsi="Arial" w:cs="Arial"/>
                <w:sz w:val="22"/>
                <w:szCs w:val="22"/>
              </w:rPr>
              <w:t xml:space="preserve"> </w:t>
            </w:r>
            <w:r w:rsidRPr="00AF43BE">
              <w:rPr>
                <w:rFonts w:ascii="Arial" w:eastAsia="Calibri" w:hAnsi="Arial" w:cs="Arial"/>
                <w:sz w:val="22"/>
                <w:szCs w:val="22"/>
                <w:lang w:val="id-ID"/>
              </w:rPr>
              <w:t xml:space="preserve">:   </w:t>
            </w:r>
            <w:r w:rsidRPr="00AF43BE">
              <w:rPr>
                <w:rFonts w:ascii="Arial" w:eastAsia="Calibri" w:hAnsi="Arial" w:cs="Arial"/>
                <w:sz w:val="22"/>
                <w:szCs w:val="22"/>
              </w:rPr>
              <w:t xml:space="preserve"> </w:t>
            </w:r>
            <w:r w:rsidRPr="00AF43BE">
              <w:rPr>
                <w:rFonts w:ascii="Arial" w:eastAsia="Calibri" w:hAnsi="Arial" w:cs="Arial"/>
                <w:sz w:val="22"/>
                <w:szCs w:val="22"/>
                <w:lang w:val="id-ID"/>
              </w:rPr>
              <w:t>......</w:t>
            </w:r>
            <w:r w:rsidR="00DB1F09" w:rsidRPr="00AF43BE">
              <w:rPr>
                <w:rFonts w:ascii="Arial" w:eastAsia="Calibri" w:hAnsi="Arial" w:cs="Arial"/>
                <w:spacing w:val="1"/>
                <w:sz w:val="22"/>
                <w:szCs w:val="22"/>
                <w:lang w:val="id-ID"/>
              </w:rPr>
              <w:t>/PND/K</w:t>
            </w:r>
            <w:r w:rsidR="00DB1F09" w:rsidRPr="00AF43BE">
              <w:rPr>
                <w:rFonts w:ascii="Arial" w:eastAsia="Calibri" w:hAnsi="Arial" w:cs="Arial"/>
                <w:spacing w:val="1"/>
                <w:sz w:val="22"/>
                <w:szCs w:val="22"/>
                <w:lang w:val="en-ID"/>
              </w:rPr>
              <w:t>PMKP</w:t>
            </w:r>
            <w:r w:rsidRPr="00AF43BE">
              <w:rPr>
                <w:rFonts w:ascii="Arial" w:eastAsia="Calibri" w:hAnsi="Arial" w:cs="Arial"/>
                <w:spacing w:val="1"/>
                <w:sz w:val="22"/>
                <w:szCs w:val="22"/>
                <w:lang w:val="id-ID"/>
              </w:rPr>
              <w:t>/</w:t>
            </w:r>
            <w:r w:rsidR="00AF43BE">
              <w:rPr>
                <w:rFonts w:ascii="Arial" w:eastAsia="Calibri" w:hAnsi="Arial" w:cs="Arial"/>
                <w:spacing w:val="1"/>
                <w:sz w:val="22"/>
                <w:szCs w:val="22"/>
                <w:lang w:val="id-ID"/>
              </w:rPr>
              <w:t xml:space="preserve"> P09/</w:t>
            </w:r>
            <w:r w:rsidRPr="00AF43BE">
              <w:rPr>
                <w:rFonts w:ascii="Arial" w:eastAsia="Calibri" w:hAnsi="Arial" w:cs="Arial"/>
                <w:spacing w:val="1"/>
                <w:sz w:val="22"/>
                <w:szCs w:val="22"/>
                <w:lang w:val="id-ID"/>
              </w:rPr>
              <w:t>RSUD-DM/I/2018</w:t>
            </w:r>
            <w:r w:rsidRPr="00AF43BE">
              <w:rPr>
                <w:rFonts w:ascii="Arial" w:eastAsia="Calibri" w:hAnsi="Arial" w:cs="Arial"/>
                <w:sz w:val="22"/>
                <w:szCs w:val="22"/>
                <w:lang w:val="id-ID"/>
              </w:rPr>
              <w:t xml:space="preserve"> </w:t>
            </w:r>
            <w:proofErr w:type="spellStart"/>
            <w:r w:rsidRPr="00AF43BE">
              <w:rPr>
                <w:rFonts w:ascii="Arial" w:eastAsia="Calibri" w:hAnsi="Arial" w:cs="Arial"/>
                <w:spacing w:val="-1"/>
                <w:sz w:val="22"/>
                <w:szCs w:val="22"/>
              </w:rPr>
              <w:t>t</w:t>
            </w:r>
            <w:r w:rsidRPr="00AF43BE">
              <w:rPr>
                <w:rFonts w:ascii="Arial" w:eastAsia="Calibri" w:hAnsi="Arial" w:cs="Arial"/>
                <w:spacing w:val="1"/>
                <w:sz w:val="22"/>
                <w:szCs w:val="22"/>
              </w:rPr>
              <w:t>e</w:t>
            </w:r>
            <w:r w:rsidRPr="00AF43BE">
              <w:rPr>
                <w:rFonts w:ascii="Arial" w:eastAsia="Calibri" w:hAnsi="Arial" w:cs="Arial"/>
                <w:spacing w:val="-1"/>
                <w:sz w:val="22"/>
                <w:szCs w:val="22"/>
              </w:rPr>
              <w:t>nt</w:t>
            </w:r>
            <w:r w:rsidRPr="00AF43BE">
              <w:rPr>
                <w:rFonts w:ascii="Arial" w:eastAsia="Calibri" w:hAnsi="Arial" w:cs="Arial"/>
                <w:sz w:val="22"/>
                <w:szCs w:val="22"/>
              </w:rPr>
              <w:t>a</w:t>
            </w:r>
            <w:r w:rsidRPr="00AF43BE">
              <w:rPr>
                <w:rFonts w:ascii="Arial" w:eastAsia="Calibri" w:hAnsi="Arial" w:cs="Arial"/>
                <w:spacing w:val="-1"/>
                <w:sz w:val="22"/>
                <w:szCs w:val="22"/>
              </w:rPr>
              <w:t>n</w:t>
            </w:r>
            <w:r w:rsidRPr="00AF43BE">
              <w:rPr>
                <w:rFonts w:ascii="Arial" w:eastAsia="Calibri" w:hAnsi="Arial" w:cs="Arial"/>
                <w:sz w:val="22"/>
                <w:szCs w:val="22"/>
              </w:rPr>
              <w:t>g</w:t>
            </w:r>
            <w:proofErr w:type="spellEnd"/>
            <w:r w:rsidRPr="00AF43BE">
              <w:rPr>
                <w:rFonts w:ascii="Arial" w:eastAsia="Calibri" w:hAnsi="Arial" w:cs="Arial"/>
                <w:sz w:val="22"/>
                <w:szCs w:val="22"/>
                <w:lang w:val="id-ID"/>
              </w:rPr>
              <w:t xml:space="preserve"> </w:t>
            </w:r>
            <w:proofErr w:type="spellStart"/>
            <w:r w:rsidRPr="00AF43BE">
              <w:rPr>
                <w:rFonts w:ascii="Arial" w:eastAsia="Calibri" w:hAnsi="Arial" w:cs="Arial"/>
                <w:spacing w:val="1"/>
                <w:sz w:val="22"/>
                <w:szCs w:val="22"/>
              </w:rPr>
              <w:t>P</w:t>
            </w:r>
            <w:r w:rsidRPr="00AF43BE">
              <w:rPr>
                <w:rFonts w:ascii="Arial" w:eastAsia="Calibri" w:hAnsi="Arial" w:cs="Arial"/>
                <w:sz w:val="22"/>
                <w:szCs w:val="22"/>
              </w:rPr>
              <w:t>a</w:t>
            </w:r>
            <w:r w:rsidRPr="00AF43BE">
              <w:rPr>
                <w:rFonts w:ascii="Arial" w:eastAsia="Calibri" w:hAnsi="Arial" w:cs="Arial"/>
                <w:spacing w:val="-1"/>
                <w:sz w:val="22"/>
                <w:szCs w:val="22"/>
              </w:rPr>
              <w:t>ndu</w:t>
            </w:r>
            <w:r w:rsidRPr="00AF43BE">
              <w:rPr>
                <w:rFonts w:ascii="Arial" w:eastAsia="Calibri" w:hAnsi="Arial" w:cs="Arial"/>
                <w:spacing w:val="3"/>
                <w:sz w:val="22"/>
                <w:szCs w:val="22"/>
              </w:rPr>
              <w:t>a</w:t>
            </w:r>
            <w:r w:rsidRPr="00AF43BE">
              <w:rPr>
                <w:rFonts w:ascii="Arial" w:eastAsia="Calibri" w:hAnsi="Arial" w:cs="Arial"/>
                <w:sz w:val="22"/>
                <w:szCs w:val="22"/>
              </w:rPr>
              <w:t>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Pe</w:t>
            </w:r>
            <w:r w:rsidRPr="00AF43BE">
              <w:rPr>
                <w:rFonts w:ascii="Arial" w:eastAsia="Calibri" w:hAnsi="Arial" w:cs="Arial"/>
                <w:spacing w:val="-1"/>
                <w:sz w:val="22"/>
                <w:szCs w:val="22"/>
              </w:rPr>
              <w:t>l</w:t>
            </w:r>
            <w:r w:rsidRPr="00AF43BE">
              <w:rPr>
                <w:rFonts w:ascii="Arial" w:eastAsia="Calibri" w:hAnsi="Arial" w:cs="Arial"/>
                <w:spacing w:val="3"/>
                <w:sz w:val="22"/>
                <w:szCs w:val="22"/>
              </w:rPr>
              <w:t>a</w:t>
            </w:r>
            <w:r w:rsidRPr="00AF43BE">
              <w:rPr>
                <w:rFonts w:ascii="Arial" w:eastAsia="Calibri" w:hAnsi="Arial" w:cs="Arial"/>
                <w:spacing w:val="-3"/>
                <w:sz w:val="22"/>
                <w:szCs w:val="22"/>
              </w:rPr>
              <w:t>p</w:t>
            </w:r>
            <w:r w:rsidRPr="00AF43BE">
              <w:rPr>
                <w:rFonts w:ascii="Arial" w:eastAsia="Calibri" w:hAnsi="Arial" w:cs="Arial"/>
                <w:spacing w:val="1"/>
                <w:sz w:val="22"/>
                <w:szCs w:val="22"/>
              </w:rPr>
              <w:t>or</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r w:rsidRPr="00AF43BE">
              <w:rPr>
                <w:rFonts w:ascii="Arial" w:eastAsia="Calibri" w:hAnsi="Arial" w:cs="Arial"/>
                <w:spacing w:val="3"/>
                <w:sz w:val="22"/>
                <w:szCs w:val="22"/>
                <w:lang w:val="id-ID"/>
              </w:rPr>
              <w:t>K</w:t>
            </w:r>
            <w:r w:rsidR="000456E3" w:rsidRPr="00AF43BE">
              <w:rPr>
                <w:rFonts w:ascii="Arial" w:eastAsia="Calibri" w:hAnsi="Arial" w:cs="Arial"/>
                <w:spacing w:val="3"/>
                <w:sz w:val="22"/>
                <w:szCs w:val="22"/>
                <w:lang w:val="id-ID"/>
              </w:rPr>
              <w:t>ejadian Tidak Diharapkan (KTD)</w:t>
            </w:r>
            <w:r w:rsidRPr="00AF43BE">
              <w:rPr>
                <w:rFonts w:ascii="Arial" w:eastAsia="Calibri" w:hAnsi="Arial" w:cs="Arial"/>
                <w:w w:val="102"/>
                <w:sz w:val="22"/>
                <w:szCs w:val="22"/>
              </w:rPr>
              <w:t xml:space="preserve"> </w:t>
            </w:r>
            <w:r w:rsidRPr="00AF43BE">
              <w:rPr>
                <w:rFonts w:ascii="Arial" w:eastAsia="Calibri" w:hAnsi="Arial" w:cs="Arial"/>
                <w:w w:val="102"/>
                <w:sz w:val="22"/>
                <w:szCs w:val="22"/>
                <w:lang w:val="id-ID"/>
              </w:rPr>
              <w:t xml:space="preserve">di </w:t>
            </w:r>
            <w:r w:rsidRPr="00AF43BE">
              <w:rPr>
                <w:rFonts w:ascii="Arial" w:eastAsia="Calibri" w:hAnsi="Arial" w:cs="Arial"/>
                <w:w w:val="102"/>
                <w:sz w:val="22"/>
                <w:szCs w:val="22"/>
              </w:rPr>
              <w:t xml:space="preserve">RSUD dr. </w:t>
            </w:r>
            <w:proofErr w:type="spellStart"/>
            <w:r w:rsidRPr="00AF43BE">
              <w:rPr>
                <w:rFonts w:ascii="Arial" w:eastAsia="Calibri" w:hAnsi="Arial" w:cs="Arial"/>
                <w:w w:val="102"/>
                <w:sz w:val="22"/>
                <w:szCs w:val="22"/>
              </w:rPr>
              <w:t>Murjani</w:t>
            </w:r>
            <w:proofErr w:type="spellEnd"/>
            <w:r w:rsidRPr="00AF43BE">
              <w:rPr>
                <w:rFonts w:ascii="Arial" w:eastAsia="Calibri" w:hAnsi="Arial" w:cs="Arial"/>
                <w:w w:val="102"/>
                <w:sz w:val="22"/>
                <w:szCs w:val="22"/>
              </w:rPr>
              <w:t xml:space="preserve"> </w:t>
            </w:r>
            <w:proofErr w:type="spellStart"/>
            <w:r w:rsidRPr="00AF43BE">
              <w:rPr>
                <w:rFonts w:ascii="Arial" w:eastAsia="Calibri" w:hAnsi="Arial" w:cs="Arial"/>
                <w:w w:val="102"/>
                <w:sz w:val="22"/>
                <w:szCs w:val="22"/>
              </w:rPr>
              <w:t>Sampit</w:t>
            </w:r>
            <w:proofErr w:type="spellEnd"/>
            <w:r w:rsidRPr="00AF43BE">
              <w:rPr>
                <w:rFonts w:ascii="Arial" w:eastAsia="Calibri" w:hAnsi="Arial" w:cs="Arial"/>
                <w:w w:val="102"/>
                <w:sz w:val="22"/>
                <w:szCs w:val="22"/>
              </w:rPr>
              <w:t>.</w:t>
            </w:r>
          </w:p>
        </w:tc>
      </w:tr>
      <w:tr w:rsidR="003964D0" w:rsidRPr="00AF43BE" w:rsidTr="00927BD0">
        <w:trPr>
          <w:trHeight w:val="4679"/>
        </w:trPr>
        <w:tc>
          <w:tcPr>
            <w:tcW w:w="1843" w:type="dxa"/>
            <w:tcBorders>
              <w:top w:val="single" w:sz="4" w:space="0" w:color="auto"/>
              <w:left w:val="single" w:sz="4" w:space="0" w:color="auto"/>
              <w:bottom w:val="single" w:sz="4" w:space="0" w:color="auto"/>
              <w:right w:val="single" w:sz="4" w:space="0" w:color="auto"/>
            </w:tcBorders>
            <w:vAlign w:val="center"/>
            <w:hideMark/>
          </w:tcPr>
          <w:p w:rsidR="003964D0" w:rsidRPr="00AF43BE" w:rsidRDefault="003964D0" w:rsidP="0008514F">
            <w:pPr>
              <w:spacing w:line="360" w:lineRule="auto"/>
              <w:rPr>
                <w:rFonts w:ascii="Arial" w:hAnsi="Arial" w:cs="Arial"/>
                <w:spacing w:val="1"/>
                <w:w w:val="102"/>
                <w:sz w:val="22"/>
                <w:szCs w:val="22"/>
              </w:rPr>
            </w:pPr>
            <w:proofErr w:type="spellStart"/>
            <w:r w:rsidRPr="00AF43BE">
              <w:rPr>
                <w:rFonts w:ascii="Arial" w:eastAsia="Calibri" w:hAnsi="Arial" w:cs="Arial"/>
                <w:spacing w:val="1"/>
                <w:w w:val="102"/>
                <w:sz w:val="22"/>
                <w:szCs w:val="22"/>
              </w:rPr>
              <w:t>Pro</w:t>
            </w:r>
            <w:r w:rsidRPr="00AF43BE">
              <w:rPr>
                <w:rFonts w:ascii="Arial" w:eastAsia="Calibri" w:hAnsi="Arial" w:cs="Arial"/>
                <w:spacing w:val="-2"/>
                <w:w w:val="102"/>
                <w:sz w:val="22"/>
                <w:szCs w:val="22"/>
              </w:rPr>
              <w:t>s</w:t>
            </w:r>
            <w:r w:rsidRPr="00AF43BE">
              <w:rPr>
                <w:rFonts w:ascii="Arial" w:eastAsia="Calibri" w:hAnsi="Arial" w:cs="Arial"/>
                <w:spacing w:val="1"/>
                <w:w w:val="102"/>
                <w:sz w:val="22"/>
                <w:szCs w:val="22"/>
              </w:rPr>
              <w:t>e</w:t>
            </w:r>
            <w:r w:rsidRPr="00AF43BE">
              <w:rPr>
                <w:rFonts w:ascii="Arial" w:eastAsia="Calibri" w:hAnsi="Arial" w:cs="Arial"/>
                <w:spacing w:val="-1"/>
                <w:w w:val="102"/>
                <w:sz w:val="22"/>
                <w:szCs w:val="22"/>
              </w:rPr>
              <w:t>du</w:t>
            </w:r>
            <w:r w:rsidRPr="00AF43BE">
              <w:rPr>
                <w:rFonts w:ascii="Arial" w:eastAsia="Calibri" w:hAnsi="Arial" w:cs="Arial"/>
                <w:w w:val="102"/>
                <w:sz w:val="22"/>
                <w:szCs w:val="22"/>
              </w:rPr>
              <w:t>r</w:t>
            </w:r>
            <w:proofErr w:type="spellEnd"/>
          </w:p>
        </w:tc>
        <w:tc>
          <w:tcPr>
            <w:tcW w:w="8132" w:type="dxa"/>
            <w:gridSpan w:val="3"/>
            <w:tcBorders>
              <w:top w:val="single" w:sz="4" w:space="0" w:color="auto"/>
              <w:left w:val="single" w:sz="4" w:space="0" w:color="auto"/>
              <w:bottom w:val="single" w:sz="4" w:space="0" w:color="auto"/>
              <w:right w:val="single" w:sz="4" w:space="0" w:color="auto"/>
            </w:tcBorders>
            <w:vAlign w:val="center"/>
            <w:hideMark/>
          </w:tcPr>
          <w:p w:rsidR="003964D0" w:rsidRPr="00AF43BE" w:rsidRDefault="003964D0" w:rsidP="00927BD0">
            <w:pPr>
              <w:pStyle w:val="ListParagraph"/>
              <w:numPr>
                <w:ilvl w:val="0"/>
                <w:numId w:val="15"/>
              </w:numPr>
              <w:spacing w:before="120" w:line="360" w:lineRule="auto"/>
              <w:ind w:left="459" w:right="57" w:hanging="425"/>
              <w:jc w:val="both"/>
              <w:rPr>
                <w:rFonts w:ascii="Arial" w:eastAsia="Calibri" w:hAnsi="Arial" w:cs="Arial"/>
                <w:sz w:val="22"/>
                <w:szCs w:val="22"/>
                <w:lang w:val="id-ID"/>
              </w:rPr>
            </w:pPr>
            <w:proofErr w:type="spellStart"/>
            <w:proofErr w:type="gramStart"/>
            <w:r w:rsidRPr="00AF43BE">
              <w:rPr>
                <w:rFonts w:ascii="Arial" w:eastAsia="Calibri" w:hAnsi="Arial" w:cs="Arial"/>
                <w:spacing w:val="1"/>
                <w:sz w:val="22"/>
                <w:szCs w:val="22"/>
              </w:rPr>
              <w:t>T</w:t>
            </w:r>
            <w:r w:rsidRPr="00AF43BE">
              <w:rPr>
                <w:rFonts w:ascii="Arial" w:eastAsia="Calibri" w:hAnsi="Arial" w:cs="Arial"/>
                <w:spacing w:val="-1"/>
                <w:sz w:val="22"/>
                <w:szCs w:val="22"/>
              </w:rPr>
              <w:t>u</w:t>
            </w:r>
            <w:r w:rsidRPr="00AF43BE">
              <w:rPr>
                <w:rFonts w:ascii="Arial" w:eastAsia="Calibri" w:hAnsi="Arial" w:cs="Arial"/>
                <w:spacing w:val="1"/>
                <w:sz w:val="22"/>
                <w:szCs w:val="22"/>
              </w:rPr>
              <w:t>l</w:t>
            </w:r>
            <w:r w:rsidRPr="00AF43BE">
              <w:rPr>
                <w:rFonts w:ascii="Arial" w:eastAsia="Calibri" w:hAnsi="Arial" w:cs="Arial"/>
                <w:spacing w:val="-1"/>
                <w:sz w:val="22"/>
                <w:szCs w:val="22"/>
              </w:rPr>
              <w:t>i</w:t>
            </w:r>
            <w:r w:rsidRPr="00AF43BE">
              <w:rPr>
                <w:rFonts w:ascii="Arial" w:eastAsia="Calibri" w:hAnsi="Arial" w:cs="Arial"/>
                <w:spacing w:val="1"/>
                <w:sz w:val="22"/>
                <w:szCs w:val="22"/>
              </w:rPr>
              <w:t>sk</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p</w:t>
            </w:r>
            <w:r w:rsidRPr="00AF43BE">
              <w:rPr>
                <w:rFonts w:ascii="Arial" w:eastAsia="Calibri" w:hAnsi="Arial" w:cs="Arial"/>
                <w:sz w:val="22"/>
                <w:szCs w:val="22"/>
              </w:rPr>
              <w:t>a</w:t>
            </w:r>
            <w:r w:rsidRPr="00AF43BE">
              <w:rPr>
                <w:rFonts w:ascii="Arial" w:eastAsia="Calibri" w:hAnsi="Arial" w:cs="Arial"/>
                <w:spacing w:val="-1"/>
                <w:sz w:val="22"/>
                <w:szCs w:val="22"/>
              </w:rPr>
              <w:t>d</w:t>
            </w:r>
            <w:r w:rsidRPr="00AF43BE">
              <w:rPr>
                <w:rFonts w:ascii="Arial" w:eastAsia="Calibri" w:hAnsi="Arial" w:cs="Arial"/>
                <w:sz w:val="22"/>
                <w:szCs w:val="22"/>
              </w:rPr>
              <w:t>a</w:t>
            </w:r>
            <w:proofErr w:type="spellEnd"/>
            <w:proofErr w:type="gram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for</w:t>
            </w:r>
            <w:r w:rsidRPr="00AF43BE">
              <w:rPr>
                <w:rFonts w:ascii="Arial" w:eastAsia="Calibri" w:hAnsi="Arial" w:cs="Arial"/>
                <w:sz w:val="22"/>
                <w:szCs w:val="22"/>
              </w:rPr>
              <w:t>m</w:t>
            </w:r>
            <w:r w:rsidRPr="00AF43BE">
              <w:rPr>
                <w:rFonts w:ascii="Arial" w:eastAsia="Calibri" w:hAnsi="Arial" w:cs="Arial"/>
                <w:spacing w:val="-1"/>
                <w:sz w:val="22"/>
                <w:szCs w:val="22"/>
              </w:rPr>
              <w:t>u</w:t>
            </w:r>
            <w:r w:rsidRPr="00AF43BE">
              <w:rPr>
                <w:rFonts w:ascii="Arial" w:eastAsia="Calibri" w:hAnsi="Arial" w:cs="Arial"/>
                <w:spacing w:val="1"/>
                <w:sz w:val="22"/>
                <w:szCs w:val="22"/>
              </w:rPr>
              <w:t>l</w:t>
            </w:r>
            <w:r w:rsidRPr="00AF43BE">
              <w:rPr>
                <w:rFonts w:ascii="Arial" w:eastAsia="Calibri" w:hAnsi="Arial" w:cs="Arial"/>
                <w:spacing w:val="-1"/>
                <w:sz w:val="22"/>
                <w:szCs w:val="22"/>
              </w:rPr>
              <w:t>i</w:t>
            </w:r>
            <w:r w:rsidRPr="00AF43BE">
              <w:rPr>
                <w:rFonts w:ascii="Arial" w:eastAsia="Calibri" w:hAnsi="Arial" w:cs="Arial"/>
                <w:sz w:val="22"/>
                <w:szCs w:val="22"/>
              </w:rPr>
              <w:t>r</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in</w:t>
            </w:r>
            <w:r w:rsidRPr="00AF43BE">
              <w:rPr>
                <w:rFonts w:ascii="Arial" w:eastAsia="Calibri" w:hAnsi="Arial" w:cs="Arial"/>
                <w:spacing w:val="1"/>
                <w:sz w:val="22"/>
                <w:szCs w:val="22"/>
              </w:rPr>
              <w:t>s</w:t>
            </w:r>
            <w:r w:rsidRPr="00AF43BE">
              <w:rPr>
                <w:rFonts w:ascii="Arial" w:eastAsia="Calibri" w:hAnsi="Arial" w:cs="Arial"/>
                <w:spacing w:val="-1"/>
                <w:sz w:val="22"/>
                <w:szCs w:val="22"/>
              </w:rPr>
              <w:t>id</w:t>
            </w:r>
            <w:r w:rsidRPr="00AF43BE">
              <w:rPr>
                <w:rFonts w:ascii="Arial" w:eastAsia="Calibri" w:hAnsi="Arial" w:cs="Arial"/>
                <w:spacing w:val="1"/>
                <w:sz w:val="22"/>
                <w:szCs w:val="22"/>
              </w:rPr>
              <w:t>e</w:t>
            </w:r>
            <w:r w:rsidRPr="00AF43BE">
              <w:rPr>
                <w:rFonts w:ascii="Arial" w:eastAsia="Calibri" w:hAnsi="Arial" w:cs="Arial"/>
                <w:sz w:val="22"/>
                <w:szCs w:val="22"/>
              </w:rPr>
              <w:t>n</w:t>
            </w:r>
            <w:proofErr w:type="spellEnd"/>
            <w:r w:rsidRPr="00AF43BE">
              <w:rPr>
                <w:rFonts w:ascii="Arial" w:eastAsia="Calibri" w:hAnsi="Arial" w:cs="Arial"/>
                <w:sz w:val="22"/>
                <w:szCs w:val="22"/>
              </w:rPr>
              <w:t xml:space="preserve"> </w:t>
            </w:r>
            <w:r w:rsidRPr="00AF43BE">
              <w:rPr>
                <w:rFonts w:ascii="Arial" w:eastAsia="Calibri" w:hAnsi="Arial" w:cs="Arial"/>
                <w:spacing w:val="-1"/>
                <w:sz w:val="22"/>
                <w:szCs w:val="22"/>
              </w:rPr>
              <w:t>i</w:t>
            </w:r>
            <w:r w:rsidRPr="00AF43BE">
              <w:rPr>
                <w:rFonts w:ascii="Arial" w:eastAsia="Calibri" w:hAnsi="Arial" w:cs="Arial"/>
                <w:spacing w:val="2"/>
                <w:sz w:val="22"/>
                <w:szCs w:val="22"/>
              </w:rPr>
              <w:t>n</w:t>
            </w:r>
            <w:r w:rsidRPr="00AF43BE">
              <w:rPr>
                <w:rFonts w:ascii="Arial" w:eastAsia="Calibri" w:hAnsi="Arial" w:cs="Arial"/>
                <w:spacing w:val="-1"/>
                <w:sz w:val="22"/>
                <w:szCs w:val="22"/>
              </w:rPr>
              <w:t>t</w:t>
            </w:r>
            <w:r w:rsidRPr="00AF43BE">
              <w:rPr>
                <w:rFonts w:ascii="Arial" w:eastAsia="Calibri" w:hAnsi="Arial" w:cs="Arial"/>
                <w:spacing w:val="1"/>
                <w:sz w:val="22"/>
                <w:szCs w:val="22"/>
              </w:rPr>
              <w:t>er</w:t>
            </w:r>
            <w:r w:rsidRPr="00AF43BE">
              <w:rPr>
                <w:rFonts w:ascii="Arial" w:eastAsia="Calibri" w:hAnsi="Arial" w:cs="Arial"/>
                <w:spacing w:val="-1"/>
                <w:sz w:val="22"/>
                <w:szCs w:val="22"/>
              </w:rPr>
              <w:t>n</w:t>
            </w:r>
            <w:r w:rsidRPr="00AF43BE">
              <w:rPr>
                <w:rFonts w:ascii="Arial" w:eastAsia="Calibri" w:hAnsi="Arial" w:cs="Arial"/>
                <w:sz w:val="22"/>
                <w:szCs w:val="22"/>
              </w:rPr>
              <w:t xml:space="preserve">al </w:t>
            </w:r>
            <w:proofErr w:type="spellStart"/>
            <w:r w:rsidRPr="00AF43BE">
              <w:rPr>
                <w:rFonts w:ascii="Arial" w:eastAsia="Calibri" w:hAnsi="Arial" w:cs="Arial"/>
                <w:spacing w:val="1"/>
                <w:sz w:val="22"/>
                <w:szCs w:val="22"/>
              </w:rPr>
              <w:t>se</w:t>
            </w:r>
            <w:r w:rsidRPr="00AF43BE">
              <w:rPr>
                <w:rFonts w:ascii="Arial" w:eastAsia="Calibri" w:hAnsi="Arial" w:cs="Arial"/>
                <w:spacing w:val="-1"/>
                <w:sz w:val="22"/>
                <w:szCs w:val="22"/>
              </w:rPr>
              <w:t>ti</w:t>
            </w:r>
            <w:r w:rsidRPr="00AF43BE">
              <w:rPr>
                <w:rFonts w:ascii="Arial" w:eastAsia="Calibri" w:hAnsi="Arial" w:cs="Arial"/>
                <w:spacing w:val="3"/>
                <w:sz w:val="22"/>
                <w:szCs w:val="22"/>
              </w:rPr>
              <w:t>a</w:t>
            </w:r>
            <w:r w:rsidRPr="00AF43BE">
              <w:rPr>
                <w:rFonts w:ascii="Arial" w:eastAsia="Calibri" w:hAnsi="Arial" w:cs="Arial"/>
                <w:sz w:val="22"/>
                <w:szCs w:val="22"/>
              </w:rPr>
              <w:t>p</w:t>
            </w:r>
            <w:proofErr w:type="spellEnd"/>
            <w:r w:rsidRPr="00AF43BE">
              <w:rPr>
                <w:rFonts w:ascii="Arial" w:eastAsia="Calibri" w:hAnsi="Arial" w:cs="Arial"/>
                <w:sz w:val="22"/>
                <w:szCs w:val="22"/>
              </w:rPr>
              <w:t xml:space="preserve"> </w:t>
            </w:r>
            <w:proofErr w:type="spellStart"/>
            <w:r w:rsidRPr="00AF43BE">
              <w:rPr>
                <w:rFonts w:ascii="Arial" w:eastAsia="Calibri" w:hAnsi="Arial" w:cs="Arial"/>
                <w:sz w:val="22"/>
                <w:szCs w:val="22"/>
              </w:rPr>
              <w:t>m</w:t>
            </w:r>
            <w:r w:rsidRPr="00AF43BE">
              <w:rPr>
                <w:rFonts w:ascii="Arial" w:eastAsia="Calibri" w:hAnsi="Arial" w:cs="Arial"/>
                <w:spacing w:val="1"/>
                <w:sz w:val="22"/>
                <w:szCs w:val="22"/>
              </w:rPr>
              <w:t>e</w:t>
            </w:r>
            <w:r w:rsidRPr="00AF43BE">
              <w:rPr>
                <w:rFonts w:ascii="Arial" w:eastAsia="Calibri" w:hAnsi="Arial" w:cs="Arial"/>
                <w:spacing w:val="-1"/>
                <w:sz w:val="22"/>
                <w:szCs w:val="22"/>
              </w:rPr>
              <w:t>n</w:t>
            </w:r>
            <w:r w:rsidRPr="00AF43BE">
              <w:rPr>
                <w:rFonts w:ascii="Arial" w:eastAsia="Calibri" w:hAnsi="Arial" w:cs="Arial"/>
                <w:spacing w:val="2"/>
                <w:sz w:val="22"/>
                <w:szCs w:val="22"/>
              </w:rPr>
              <w:t>e</w:t>
            </w:r>
            <w:r w:rsidRPr="00AF43BE">
              <w:rPr>
                <w:rFonts w:ascii="Arial" w:eastAsia="Calibri" w:hAnsi="Arial" w:cs="Arial"/>
                <w:sz w:val="22"/>
                <w:szCs w:val="22"/>
              </w:rPr>
              <w:t>m</w:t>
            </w:r>
            <w:r w:rsidRPr="00AF43BE">
              <w:rPr>
                <w:rFonts w:ascii="Arial" w:eastAsia="Calibri" w:hAnsi="Arial" w:cs="Arial"/>
                <w:spacing w:val="-1"/>
                <w:sz w:val="22"/>
                <w:szCs w:val="22"/>
              </w:rPr>
              <w:t>u</w:t>
            </w:r>
            <w:r w:rsidRPr="00AF43BE">
              <w:rPr>
                <w:rFonts w:ascii="Arial" w:eastAsia="Calibri" w:hAnsi="Arial" w:cs="Arial"/>
                <w:spacing w:val="1"/>
                <w:sz w:val="22"/>
                <w:szCs w:val="22"/>
              </w:rPr>
              <w:t>k</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000A133A" w:rsidRPr="00AF43BE">
              <w:rPr>
                <w:rFonts w:ascii="Arial" w:eastAsia="Calibri" w:hAnsi="Arial" w:cs="Arial"/>
                <w:spacing w:val="3"/>
                <w:w w:val="102"/>
                <w:sz w:val="22"/>
                <w:szCs w:val="22"/>
              </w:rPr>
              <w:t>Kejadian</w:t>
            </w:r>
            <w:proofErr w:type="spellEnd"/>
            <w:r w:rsidR="000A133A" w:rsidRPr="00AF43BE">
              <w:rPr>
                <w:rFonts w:ascii="Arial" w:eastAsia="Calibri" w:hAnsi="Arial" w:cs="Arial"/>
                <w:spacing w:val="3"/>
                <w:w w:val="102"/>
                <w:sz w:val="22"/>
                <w:szCs w:val="22"/>
              </w:rPr>
              <w:t xml:space="preserve"> </w:t>
            </w:r>
            <w:proofErr w:type="spellStart"/>
            <w:r w:rsidR="000A133A" w:rsidRPr="00AF43BE">
              <w:rPr>
                <w:rFonts w:ascii="Arial" w:eastAsia="Calibri" w:hAnsi="Arial" w:cs="Arial"/>
                <w:spacing w:val="3"/>
                <w:w w:val="102"/>
                <w:sz w:val="22"/>
                <w:szCs w:val="22"/>
              </w:rPr>
              <w:t>Tidak</w:t>
            </w:r>
            <w:proofErr w:type="spellEnd"/>
            <w:r w:rsidR="000A133A" w:rsidRPr="00AF43BE">
              <w:rPr>
                <w:rFonts w:ascii="Arial" w:eastAsia="Calibri" w:hAnsi="Arial" w:cs="Arial"/>
                <w:spacing w:val="3"/>
                <w:w w:val="102"/>
                <w:sz w:val="22"/>
                <w:szCs w:val="22"/>
              </w:rPr>
              <w:t xml:space="preserve"> </w:t>
            </w:r>
            <w:proofErr w:type="spellStart"/>
            <w:r w:rsidR="000A133A" w:rsidRPr="00AF43BE">
              <w:rPr>
                <w:rFonts w:ascii="Arial" w:eastAsia="Calibri" w:hAnsi="Arial" w:cs="Arial"/>
                <w:spacing w:val="3"/>
                <w:w w:val="102"/>
                <w:sz w:val="22"/>
                <w:szCs w:val="22"/>
              </w:rPr>
              <w:t>Diharapkan</w:t>
            </w:r>
            <w:proofErr w:type="spellEnd"/>
            <w:r w:rsidR="000A133A" w:rsidRPr="00AF43BE">
              <w:rPr>
                <w:rFonts w:ascii="Arial" w:eastAsia="Calibri" w:hAnsi="Arial" w:cs="Arial"/>
                <w:spacing w:val="-1"/>
                <w:w w:val="102"/>
                <w:sz w:val="22"/>
                <w:szCs w:val="22"/>
                <w:lang w:val="id-ID"/>
              </w:rPr>
              <w:t xml:space="preserve"> (KTD)</w:t>
            </w:r>
            <w:r w:rsidRPr="00AF43BE">
              <w:rPr>
                <w:rFonts w:ascii="Arial" w:eastAsia="Calibri" w:hAnsi="Arial" w:cs="Arial"/>
                <w:w w:val="102"/>
                <w:sz w:val="22"/>
                <w:szCs w:val="22"/>
              </w:rPr>
              <w:t>.</w:t>
            </w:r>
          </w:p>
          <w:p w:rsidR="000A133A" w:rsidRPr="00AF43BE" w:rsidRDefault="003964D0" w:rsidP="00DA76CB">
            <w:pPr>
              <w:pStyle w:val="ListParagraph"/>
              <w:numPr>
                <w:ilvl w:val="0"/>
                <w:numId w:val="15"/>
              </w:numPr>
              <w:spacing w:before="48" w:line="360" w:lineRule="auto"/>
              <w:ind w:left="459" w:right="57" w:hanging="425"/>
              <w:jc w:val="both"/>
              <w:rPr>
                <w:rFonts w:ascii="Arial" w:eastAsia="Calibri" w:hAnsi="Arial" w:cs="Arial"/>
                <w:sz w:val="22"/>
                <w:szCs w:val="22"/>
                <w:lang w:val="id-ID"/>
              </w:rPr>
            </w:pPr>
            <w:proofErr w:type="spellStart"/>
            <w:r w:rsidRPr="00AF43BE">
              <w:rPr>
                <w:rFonts w:ascii="Arial" w:eastAsia="Calibri" w:hAnsi="Arial" w:cs="Arial"/>
                <w:spacing w:val="4"/>
                <w:sz w:val="22"/>
                <w:szCs w:val="22"/>
              </w:rPr>
              <w:t>L</w:t>
            </w:r>
            <w:r w:rsidRPr="00AF43BE">
              <w:rPr>
                <w:rFonts w:ascii="Arial" w:eastAsia="Calibri" w:hAnsi="Arial" w:cs="Arial"/>
                <w:sz w:val="22"/>
                <w:szCs w:val="22"/>
              </w:rPr>
              <w:t>a</w:t>
            </w:r>
            <w:r w:rsidRPr="00AF43BE">
              <w:rPr>
                <w:rFonts w:ascii="Arial" w:eastAsia="Calibri" w:hAnsi="Arial" w:cs="Arial"/>
                <w:spacing w:val="-1"/>
                <w:sz w:val="22"/>
                <w:szCs w:val="22"/>
              </w:rPr>
              <w:t>po</w:t>
            </w:r>
            <w:r w:rsidRPr="00AF43BE">
              <w:rPr>
                <w:rFonts w:ascii="Arial" w:eastAsia="Calibri" w:hAnsi="Arial" w:cs="Arial"/>
                <w:spacing w:val="1"/>
                <w:sz w:val="22"/>
                <w:szCs w:val="22"/>
              </w:rPr>
              <w:t>rk</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2"/>
                <w:sz w:val="22"/>
                <w:szCs w:val="22"/>
              </w:rPr>
              <w:t>s</w:t>
            </w:r>
            <w:r w:rsidRPr="00AF43BE">
              <w:rPr>
                <w:rFonts w:ascii="Arial" w:eastAsia="Calibri" w:hAnsi="Arial" w:cs="Arial"/>
                <w:spacing w:val="1"/>
                <w:sz w:val="22"/>
                <w:szCs w:val="22"/>
              </w:rPr>
              <w:t>e</w:t>
            </w:r>
            <w:r w:rsidRPr="00AF43BE">
              <w:rPr>
                <w:rFonts w:ascii="Arial" w:eastAsia="Calibri" w:hAnsi="Arial" w:cs="Arial"/>
                <w:spacing w:val="-1"/>
                <w:sz w:val="22"/>
                <w:szCs w:val="22"/>
              </w:rPr>
              <w:t>t</w:t>
            </w:r>
            <w:r w:rsidRPr="00AF43BE">
              <w:rPr>
                <w:rFonts w:ascii="Arial" w:eastAsia="Calibri" w:hAnsi="Arial" w:cs="Arial"/>
                <w:spacing w:val="1"/>
                <w:sz w:val="22"/>
                <w:szCs w:val="22"/>
              </w:rPr>
              <w:t>i</w:t>
            </w:r>
            <w:r w:rsidRPr="00AF43BE">
              <w:rPr>
                <w:rFonts w:ascii="Arial" w:eastAsia="Calibri" w:hAnsi="Arial" w:cs="Arial"/>
                <w:sz w:val="22"/>
                <w:szCs w:val="22"/>
              </w:rPr>
              <w:t>ap</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i</w:t>
            </w:r>
            <w:r w:rsidRPr="00AF43BE">
              <w:rPr>
                <w:rFonts w:ascii="Arial" w:eastAsia="Calibri" w:hAnsi="Arial" w:cs="Arial"/>
                <w:spacing w:val="-1"/>
                <w:sz w:val="22"/>
                <w:szCs w:val="22"/>
              </w:rPr>
              <w:t>n</w:t>
            </w:r>
            <w:r w:rsidRPr="00AF43BE">
              <w:rPr>
                <w:rFonts w:ascii="Arial" w:eastAsia="Calibri" w:hAnsi="Arial" w:cs="Arial"/>
                <w:spacing w:val="-2"/>
                <w:sz w:val="22"/>
                <w:szCs w:val="22"/>
              </w:rPr>
              <w:t>s</w:t>
            </w:r>
            <w:r w:rsidRPr="00AF43BE">
              <w:rPr>
                <w:rFonts w:ascii="Arial" w:eastAsia="Calibri" w:hAnsi="Arial" w:cs="Arial"/>
                <w:spacing w:val="1"/>
                <w:sz w:val="22"/>
                <w:szCs w:val="22"/>
              </w:rPr>
              <w:t>i</w:t>
            </w:r>
            <w:r w:rsidRPr="00AF43BE">
              <w:rPr>
                <w:rFonts w:ascii="Arial" w:eastAsia="Calibri" w:hAnsi="Arial" w:cs="Arial"/>
                <w:spacing w:val="-1"/>
                <w:sz w:val="22"/>
                <w:szCs w:val="22"/>
              </w:rPr>
              <w:t>d</w:t>
            </w:r>
            <w:r w:rsidRPr="00AF43BE">
              <w:rPr>
                <w:rFonts w:ascii="Arial" w:eastAsia="Calibri" w:hAnsi="Arial" w:cs="Arial"/>
                <w:spacing w:val="3"/>
                <w:sz w:val="22"/>
                <w:szCs w:val="22"/>
              </w:rPr>
              <w:t>e</w:t>
            </w:r>
            <w:r w:rsidRPr="00AF43BE">
              <w:rPr>
                <w:rFonts w:ascii="Arial" w:eastAsia="Calibri" w:hAnsi="Arial" w:cs="Arial"/>
                <w:sz w:val="22"/>
                <w:szCs w:val="22"/>
              </w:rPr>
              <w:t>n</w:t>
            </w:r>
            <w:proofErr w:type="spellEnd"/>
            <w:r w:rsidRPr="00AF43BE">
              <w:rPr>
                <w:rFonts w:ascii="Arial" w:eastAsia="Calibri" w:hAnsi="Arial" w:cs="Arial"/>
                <w:sz w:val="22"/>
                <w:szCs w:val="22"/>
              </w:rPr>
              <w:t xml:space="preserve"> </w:t>
            </w:r>
            <w:r w:rsidRPr="00AF43BE">
              <w:rPr>
                <w:rFonts w:ascii="Arial" w:eastAsia="Calibri" w:hAnsi="Arial" w:cs="Arial"/>
                <w:spacing w:val="1"/>
                <w:sz w:val="22"/>
                <w:szCs w:val="22"/>
              </w:rPr>
              <w:t>y</w:t>
            </w:r>
            <w:r w:rsidRPr="00AF43BE">
              <w:rPr>
                <w:rFonts w:ascii="Arial" w:eastAsia="Calibri" w:hAnsi="Arial" w:cs="Arial"/>
                <w:sz w:val="22"/>
                <w:szCs w:val="22"/>
              </w:rPr>
              <w:t>a</w:t>
            </w:r>
            <w:r w:rsidRPr="00AF43BE">
              <w:rPr>
                <w:rFonts w:ascii="Arial" w:eastAsia="Calibri" w:hAnsi="Arial" w:cs="Arial"/>
                <w:spacing w:val="-1"/>
                <w:sz w:val="22"/>
                <w:szCs w:val="22"/>
              </w:rPr>
              <w:t>n</w:t>
            </w:r>
            <w:r w:rsidRPr="00AF43BE">
              <w:rPr>
                <w:rFonts w:ascii="Arial" w:eastAsia="Calibri" w:hAnsi="Arial" w:cs="Arial"/>
                <w:sz w:val="22"/>
                <w:szCs w:val="22"/>
              </w:rPr>
              <w:t xml:space="preserve">g </w:t>
            </w:r>
            <w:proofErr w:type="spellStart"/>
            <w:r w:rsidRPr="00AF43BE">
              <w:rPr>
                <w:rFonts w:ascii="Arial" w:eastAsia="Calibri" w:hAnsi="Arial" w:cs="Arial"/>
                <w:spacing w:val="-1"/>
                <w:sz w:val="22"/>
                <w:szCs w:val="22"/>
              </w:rPr>
              <w:t>d</w:t>
            </w:r>
            <w:r w:rsidRPr="00AF43BE">
              <w:rPr>
                <w:rFonts w:ascii="Arial" w:eastAsia="Calibri" w:hAnsi="Arial" w:cs="Arial"/>
                <w:spacing w:val="1"/>
                <w:sz w:val="22"/>
                <w:szCs w:val="22"/>
              </w:rPr>
              <w:t>i</w:t>
            </w:r>
            <w:r w:rsidRPr="00AF43BE">
              <w:rPr>
                <w:rFonts w:ascii="Arial" w:eastAsia="Calibri" w:hAnsi="Arial" w:cs="Arial"/>
                <w:spacing w:val="-1"/>
                <w:sz w:val="22"/>
                <w:szCs w:val="22"/>
              </w:rPr>
              <w:t>t</w:t>
            </w:r>
            <w:r w:rsidRPr="00AF43BE">
              <w:rPr>
                <w:rFonts w:ascii="Arial" w:eastAsia="Calibri" w:hAnsi="Arial" w:cs="Arial"/>
                <w:spacing w:val="1"/>
                <w:sz w:val="22"/>
                <w:szCs w:val="22"/>
              </w:rPr>
              <w:t>e</w:t>
            </w:r>
            <w:r w:rsidRPr="00AF43BE">
              <w:rPr>
                <w:rFonts w:ascii="Arial" w:eastAsia="Calibri" w:hAnsi="Arial" w:cs="Arial"/>
                <w:sz w:val="22"/>
                <w:szCs w:val="22"/>
              </w:rPr>
              <w:t>m</w:t>
            </w:r>
            <w:r w:rsidRPr="00AF43BE">
              <w:rPr>
                <w:rFonts w:ascii="Arial" w:eastAsia="Calibri" w:hAnsi="Arial" w:cs="Arial"/>
                <w:spacing w:val="-1"/>
                <w:sz w:val="22"/>
                <w:szCs w:val="22"/>
              </w:rPr>
              <w:t>u</w:t>
            </w:r>
            <w:r w:rsidRPr="00AF43BE">
              <w:rPr>
                <w:rFonts w:ascii="Arial" w:eastAsia="Calibri" w:hAnsi="Arial" w:cs="Arial"/>
                <w:spacing w:val="1"/>
                <w:sz w:val="22"/>
                <w:szCs w:val="22"/>
              </w:rPr>
              <w:t>k</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ke</w:t>
            </w:r>
            <w:r w:rsidRPr="00AF43BE">
              <w:rPr>
                <w:rFonts w:ascii="Arial" w:eastAsia="Calibri" w:hAnsi="Arial" w:cs="Arial"/>
                <w:spacing w:val="-1"/>
                <w:sz w:val="22"/>
                <w:szCs w:val="22"/>
              </w:rPr>
              <w:t>p</w:t>
            </w:r>
            <w:r w:rsidRPr="00AF43BE">
              <w:rPr>
                <w:rFonts w:ascii="Arial" w:eastAsia="Calibri" w:hAnsi="Arial" w:cs="Arial"/>
                <w:sz w:val="22"/>
                <w:szCs w:val="22"/>
              </w:rPr>
              <w:t>a</w:t>
            </w:r>
            <w:r w:rsidRPr="00AF43BE">
              <w:rPr>
                <w:rFonts w:ascii="Arial" w:eastAsia="Calibri" w:hAnsi="Arial" w:cs="Arial"/>
                <w:spacing w:val="-1"/>
                <w:sz w:val="22"/>
                <w:szCs w:val="22"/>
              </w:rPr>
              <w:t>d</w:t>
            </w:r>
            <w:r w:rsidRPr="00AF43BE">
              <w:rPr>
                <w:rFonts w:ascii="Arial" w:eastAsia="Calibri" w:hAnsi="Arial" w:cs="Arial"/>
                <w:sz w:val="22"/>
                <w:szCs w:val="22"/>
              </w:rPr>
              <w:t>a</w:t>
            </w:r>
            <w:proofErr w:type="spellEnd"/>
            <w:r w:rsidRPr="00AF43BE">
              <w:rPr>
                <w:rFonts w:ascii="Arial" w:eastAsia="Calibri" w:hAnsi="Arial" w:cs="Arial"/>
                <w:sz w:val="22"/>
                <w:szCs w:val="22"/>
              </w:rPr>
              <w:t xml:space="preserve"> </w:t>
            </w:r>
            <w:r w:rsidRPr="00AF43BE">
              <w:rPr>
                <w:rFonts w:ascii="Arial" w:eastAsia="Calibri" w:hAnsi="Arial" w:cs="Arial"/>
                <w:sz w:val="22"/>
                <w:szCs w:val="22"/>
                <w:lang w:val="id-ID"/>
              </w:rPr>
              <w:t>kepala unit kerja</w:t>
            </w:r>
            <w:r w:rsidRPr="00AF43BE">
              <w:rPr>
                <w:rFonts w:ascii="Arial" w:eastAsia="Calibri" w:hAnsi="Arial" w:cs="Arial"/>
                <w:sz w:val="22"/>
                <w:szCs w:val="22"/>
              </w:rPr>
              <w:t xml:space="preserve"> </w:t>
            </w:r>
            <w:proofErr w:type="spellStart"/>
            <w:r w:rsidRPr="00AF43BE">
              <w:rPr>
                <w:rFonts w:ascii="Arial" w:eastAsia="Calibri" w:hAnsi="Arial" w:cs="Arial"/>
                <w:spacing w:val="2"/>
                <w:sz w:val="22"/>
                <w:szCs w:val="22"/>
              </w:rPr>
              <w:t>u</w:t>
            </w:r>
            <w:r w:rsidRPr="00AF43BE">
              <w:rPr>
                <w:rFonts w:ascii="Arial" w:eastAsia="Calibri" w:hAnsi="Arial" w:cs="Arial"/>
                <w:spacing w:val="-1"/>
                <w:sz w:val="22"/>
                <w:szCs w:val="22"/>
              </w:rPr>
              <w:t>n</w:t>
            </w:r>
            <w:r w:rsidRPr="00AF43BE">
              <w:rPr>
                <w:rFonts w:ascii="Arial" w:eastAsia="Calibri" w:hAnsi="Arial" w:cs="Arial"/>
                <w:spacing w:val="1"/>
                <w:sz w:val="22"/>
                <w:szCs w:val="22"/>
              </w:rPr>
              <w:t>t</w:t>
            </w:r>
            <w:r w:rsidRPr="00AF43BE">
              <w:rPr>
                <w:rFonts w:ascii="Arial" w:eastAsia="Calibri" w:hAnsi="Arial" w:cs="Arial"/>
                <w:spacing w:val="-1"/>
                <w:sz w:val="22"/>
                <w:szCs w:val="22"/>
              </w:rPr>
              <w:t>u</w:t>
            </w:r>
            <w:r w:rsidRPr="00AF43BE">
              <w:rPr>
                <w:rFonts w:ascii="Arial" w:eastAsia="Calibri" w:hAnsi="Arial" w:cs="Arial"/>
                <w:sz w:val="22"/>
                <w:szCs w:val="22"/>
              </w:rPr>
              <w:t>k</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d</w:t>
            </w:r>
            <w:r w:rsidRPr="00AF43BE">
              <w:rPr>
                <w:rFonts w:ascii="Arial" w:eastAsia="Calibri" w:hAnsi="Arial" w:cs="Arial"/>
                <w:spacing w:val="1"/>
                <w:w w:val="102"/>
                <w:sz w:val="22"/>
                <w:szCs w:val="22"/>
              </w:rPr>
              <w:t>i</w:t>
            </w:r>
            <w:r w:rsidRPr="00AF43BE">
              <w:rPr>
                <w:rFonts w:ascii="Arial" w:eastAsia="Calibri" w:hAnsi="Arial" w:cs="Arial"/>
                <w:spacing w:val="-1"/>
                <w:w w:val="102"/>
                <w:sz w:val="22"/>
                <w:szCs w:val="22"/>
              </w:rPr>
              <w:t>l</w:t>
            </w:r>
            <w:r w:rsidRPr="00AF43BE">
              <w:rPr>
                <w:rFonts w:ascii="Arial" w:eastAsia="Calibri" w:hAnsi="Arial" w:cs="Arial"/>
                <w:w w:val="102"/>
                <w:sz w:val="22"/>
                <w:szCs w:val="22"/>
              </w:rPr>
              <w:t>a</w:t>
            </w:r>
            <w:r w:rsidRPr="00AF43BE">
              <w:rPr>
                <w:rFonts w:ascii="Arial" w:eastAsia="Calibri" w:hAnsi="Arial" w:cs="Arial"/>
                <w:spacing w:val="3"/>
                <w:w w:val="102"/>
                <w:sz w:val="22"/>
                <w:szCs w:val="22"/>
              </w:rPr>
              <w:t>k</w:t>
            </w:r>
            <w:r w:rsidRPr="00AF43BE">
              <w:rPr>
                <w:rFonts w:ascii="Arial" w:eastAsia="Calibri" w:hAnsi="Arial" w:cs="Arial"/>
                <w:spacing w:val="-1"/>
                <w:w w:val="102"/>
                <w:sz w:val="22"/>
                <w:szCs w:val="22"/>
              </w:rPr>
              <w:t>u</w:t>
            </w:r>
            <w:r w:rsidRPr="00AF43BE">
              <w:rPr>
                <w:rFonts w:ascii="Arial" w:eastAsia="Calibri" w:hAnsi="Arial" w:cs="Arial"/>
                <w:spacing w:val="1"/>
                <w:w w:val="102"/>
                <w:sz w:val="22"/>
                <w:szCs w:val="22"/>
              </w:rPr>
              <w:t>k</w:t>
            </w:r>
            <w:r w:rsidRPr="00AF43BE">
              <w:rPr>
                <w:rFonts w:ascii="Arial" w:eastAsia="Calibri" w:hAnsi="Arial" w:cs="Arial"/>
                <w:w w:val="102"/>
                <w:sz w:val="22"/>
                <w:szCs w:val="22"/>
              </w:rPr>
              <w:t>an</w:t>
            </w:r>
            <w:proofErr w:type="spellEnd"/>
            <w:r w:rsidRPr="00AF43BE">
              <w:rPr>
                <w:rFonts w:ascii="Arial" w:eastAsia="Calibri" w:hAnsi="Arial" w:cs="Arial"/>
                <w:w w:val="102"/>
                <w:sz w:val="22"/>
                <w:szCs w:val="22"/>
              </w:rPr>
              <w:t xml:space="preserve"> </w:t>
            </w:r>
            <w:proofErr w:type="spellStart"/>
            <w:r w:rsidRPr="00AF43BE">
              <w:rPr>
                <w:rFonts w:ascii="Arial" w:eastAsia="Calibri" w:hAnsi="Arial" w:cs="Arial"/>
                <w:spacing w:val="-1"/>
                <w:sz w:val="22"/>
                <w:szCs w:val="22"/>
              </w:rPr>
              <w:t>p</w:t>
            </w:r>
            <w:r w:rsidRPr="00AF43BE">
              <w:rPr>
                <w:rFonts w:ascii="Arial" w:eastAsia="Calibri" w:hAnsi="Arial" w:cs="Arial"/>
                <w:spacing w:val="1"/>
                <w:sz w:val="22"/>
                <w:szCs w:val="22"/>
              </w:rPr>
              <w:t>e</w:t>
            </w:r>
            <w:r w:rsidRPr="00AF43BE">
              <w:rPr>
                <w:rFonts w:ascii="Arial" w:eastAsia="Calibri" w:hAnsi="Arial" w:cs="Arial"/>
                <w:sz w:val="22"/>
                <w:szCs w:val="22"/>
              </w:rPr>
              <w:t>m</w:t>
            </w:r>
            <w:r w:rsidRPr="00AF43BE">
              <w:rPr>
                <w:rFonts w:ascii="Arial" w:eastAsia="Calibri" w:hAnsi="Arial" w:cs="Arial"/>
                <w:spacing w:val="1"/>
                <w:sz w:val="22"/>
                <w:szCs w:val="22"/>
              </w:rPr>
              <w:t>eriks</w:t>
            </w:r>
            <w:r w:rsidRPr="00AF43BE">
              <w:rPr>
                <w:rFonts w:ascii="Arial" w:eastAsia="Calibri" w:hAnsi="Arial" w:cs="Arial"/>
                <w:sz w:val="22"/>
                <w:szCs w:val="22"/>
              </w:rPr>
              <w:t>aan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3"/>
                <w:sz w:val="22"/>
                <w:szCs w:val="22"/>
              </w:rPr>
              <w:t>d</w:t>
            </w:r>
            <w:r w:rsidRPr="00AF43BE">
              <w:rPr>
                <w:rFonts w:ascii="Arial" w:eastAsia="Calibri" w:hAnsi="Arial" w:cs="Arial"/>
                <w:spacing w:val="3"/>
                <w:sz w:val="22"/>
                <w:szCs w:val="22"/>
              </w:rPr>
              <w:t>a</w:t>
            </w:r>
            <w:r w:rsidRPr="00AF43BE">
              <w:rPr>
                <w:rFonts w:ascii="Arial" w:eastAsia="Calibri" w:hAnsi="Arial" w:cs="Arial"/>
                <w:sz w:val="22"/>
                <w:szCs w:val="22"/>
              </w:rPr>
              <w:t>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p</w:t>
            </w:r>
            <w:r w:rsidRPr="00AF43BE">
              <w:rPr>
                <w:rFonts w:ascii="Arial" w:eastAsia="Calibri" w:hAnsi="Arial" w:cs="Arial"/>
                <w:spacing w:val="3"/>
                <w:w w:val="102"/>
                <w:sz w:val="22"/>
                <w:szCs w:val="22"/>
              </w:rPr>
              <w:t>e</w:t>
            </w:r>
            <w:r w:rsidRPr="00AF43BE">
              <w:rPr>
                <w:rFonts w:ascii="Arial" w:eastAsia="Calibri" w:hAnsi="Arial" w:cs="Arial"/>
                <w:spacing w:val="-1"/>
                <w:w w:val="102"/>
                <w:sz w:val="22"/>
                <w:szCs w:val="22"/>
              </w:rPr>
              <w:t>n</w:t>
            </w:r>
            <w:r w:rsidRPr="00AF43BE">
              <w:rPr>
                <w:rFonts w:ascii="Arial" w:eastAsia="Calibri" w:hAnsi="Arial" w:cs="Arial"/>
                <w:w w:val="102"/>
                <w:sz w:val="22"/>
                <w:szCs w:val="22"/>
              </w:rPr>
              <w:t>gg</w:t>
            </w:r>
            <w:r w:rsidRPr="00AF43BE">
              <w:rPr>
                <w:rFonts w:ascii="Arial" w:eastAsia="Calibri" w:hAnsi="Arial" w:cs="Arial"/>
                <w:spacing w:val="3"/>
                <w:w w:val="102"/>
                <w:sz w:val="22"/>
                <w:szCs w:val="22"/>
              </w:rPr>
              <w:t>r</w:t>
            </w:r>
            <w:r w:rsidRPr="00AF43BE">
              <w:rPr>
                <w:rFonts w:ascii="Arial" w:eastAsia="Calibri" w:hAnsi="Arial" w:cs="Arial"/>
                <w:w w:val="102"/>
                <w:sz w:val="22"/>
                <w:szCs w:val="22"/>
              </w:rPr>
              <w:t>a</w:t>
            </w:r>
            <w:r w:rsidRPr="00AF43BE">
              <w:rPr>
                <w:rFonts w:ascii="Arial" w:eastAsia="Calibri" w:hAnsi="Arial" w:cs="Arial"/>
                <w:spacing w:val="-1"/>
                <w:w w:val="102"/>
                <w:sz w:val="22"/>
                <w:szCs w:val="22"/>
              </w:rPr>
              <w:t>d</w:t>
            </w:r>
            <w:r w:rsidRPr="00AF43BE">
              <w:rPr>
                <w:rFonts w:ascii="Arial" w:eastAsia="Calibri" w:hAnsi="Arial" w:cs="Arial"/>
                <w:spacing w:val="1"/>
                <w:w w:val="102"/>
                <w:sz w:val="22"/>
                <w:szCs w:val="22"/>
              </w:rPr>
              <w:t>i</w:t>
            </w:r>
            <w:r w:rsidRPr="00AF43BE">
              <w:rPr>
                <w:rFonts w:ascii="Arial" w:eastAsia="Calibri" w:hAnsi="Arial" w:cs="Arial"/>
                <w:spacing w:val="-3"/>
                <w:w w:val="102"/>
                <w:sz w:val="22"/>
                <w:szCs w:val="22"/>
              </w:rPr>
              <w:t>n</w:t>
            </w:r>
            <w:r w:rsidRPr="00AF43BE">
              <w:rPr>
                <w:rFonts w:ascii="Arial" w:eastAsia="Calibri" w:hAnsi="Arial" w:cs="Arial"/>
                <w:spacing w:val="2"/>
                <w:w w:val="102"/>
                <w:sz w:val="22"/>
                <w:szCs w:val="22"/>
              </w:rPr>
              <w:t>g</w:t>
            </w:r>
            <w:r w:rsidRPr="00AF43BE">
              <w:rPr>
                <w:rFonts w:ascii="Arial" w:eastAsia="Calibri" w:hAnsi="Arial" w:cs="Arial"/>
                <w:w w:val="102"/>
                <w:sz w:val="22"/>
                <w:szCs w:val="22"/>
              </w:rPr>
              <w:t>a</w:t>
            </w:r>
            <w:r w:rsidRPr="00AF43BE">
              <w:rPr>
                <w:rFonts w:ascii="Arial" w:eastAsia="Calibri" w:hAnsi="Arial" w:cs="Arial"/>
                <w:spacing w:val="-1"/>
                <w:w w:val="102"/>
                <w:sz w:val="22"/>
                <w:szCs w:val="22"/>
              </w:rPr>
              <w:t>n</w:t>
            </w:r>
            <w:proofErr w:type="spellEnd"/>
            <w:r w:rsidRPr="00AF43BE">
              <w:rPr>
                <w:rFonts w:ascii="Arial" w:eastAsia="Calibri" w:hAnsi="Arial" w:cs="Arial"/>
                <w:w w:val="102"/>
                <w:sz w:val="22"/>
                <w:szCs w:val="22"/>
              </w:rPr>
              <w:t>.</w:t>
            </w:r>
            <w:r w:rsidR="000A133A" w:rsidRPr="00AF43BE">
              <w:rPr>
                <w:rFonts w:ascii="Arial" w:eastAsia="Calibri" w:hAnsi="Arial" w:cs="Arial"/>
                <w:w w:val="102"/>
                <w:sz w:val="22"/>
                <w:szCs w:val="22"/>
                <w:lang w:val="id-ID"/>
              </w:rPr>
              <w:t xml:space="preserve"> </w:t>
            </w:r>
          </w:p>
          <w:p w:rsidR="000A133A" w:rsidRPr="00AF43BE" w:rsidRDefault="000A133A" w:rsidP="00DA76CB">
            <w:pPr>
              <w:pStyle w:val="ListParagraph"/>
              <w:numPr>
                <w:ilvl w:val="0"/>
                <w:numId w:val="15"/>
              </w:numPr>
              <w:spacing w:before="50" w:line="360" w:lineRule="auto"/>
              <w:ind w:left="459" w:right="57" w:hanging="425"/>
              <w:contextualSpacing w:val="0"/>
              <w:jc w:val="both"/>
              <w:rPr>
                <w:rFonts w:ascii="Arial" w:eastAsia="Calibri" w:hAnsi="Arial" w:cs="Arial"/>
                <w:sz w:val="22"/>
                <w:szCs w:val="22"/>
                <w:lang w:val="id-ID"/>
              </w:rPr>
            </w:pPr>
            <w:proofErr w:type="spellStart"/>
            <w:r w:rsidRPr="00AF43BE">
              <w:rPr>
                <w:rFonts w:ascii="Arial" w:eastAsia="Calibri" w:hAnsi="Arial" w:cs="Arial"/>
                <w:spacing w:val="4"/>
                <w:sz w:val="22"/>
                <w:szCs w:val="22"/>
              </w:rPr>
              <w:t>L</w:t>
            </w:r>
            <w:r w:rsidRPr="00AF43BE">
              <w:rPr>
                <w:rFonts w:ascii="Arial" w:eastAsia="Calibri" w:hAnsi="Arial" w:cs="Arial"/>
                <w:spacing w:val="-2"/>
                <w:sz w:val="22"/>
                <w:szCs w:val="22"/>
              </w:rPr>
              <w:t>a</w:t>
            </w:r>
            <w:r w:rsidRPr="00AF43BE">
              <w:rPr>
                <w:rFonts w:ascii="Arial" w:eastAsia="Calibri" w:hAnsi="Arial" w:cs="Arial"/>
                <w:spacing w:val="1"/>
                <w:sz w:val="22"/>
                <w:szCs w:val="22"/>
              </w:rPr>
              <w:t>k</w:t>
            </w:r>
            <w:r w:rsidRPr="00AF43BE">
              <w:rPr>
                <w:rFonts w:ascii="Arial" w:eastAsia="Calibri" w:hAnsi="Arial" w:cs="Arial"/>
                <w:spacing w:val="-1"/>
                <w:sz w:val="22"/>
                <w:szCs w:val="22"/>
              </w:rPr>
              <w:t>u</w:t>
            </w:r>
            <w:r w:rsidRPr="00AF43BE">
              <w:rPr>
                <w:rFonts w:ascii="Arial" w:eastAsia="Calibri" w:hAnsi="Arial" w:cs="Arial"/>
                <w:spacing w:val="1"/>
                <w:sz w:val="22"/>
                <w:szCs w:val="22"/>
              </w:rPr>
              <w:t>k</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in</w:t>
            </w:r>
            <w:r w:rsidRPr="00AF43BE">
              <w:rPr>
                <w:rFonts w:ascii="Arial" w:eastAsia="Calibri" w:hAnsi="Arial" w:cs="Arial"/>
                <w:spacing w:val="2"/>
                <w:sz w:val="22"/>
                <w:szCs w:val="22"/>
              </w:rPr>
              <w:t>v</w:t>
            </w:r>
            <w:r w:rsidRPr="00AF43BE">
              <w:rPr>
                <w:rFonts w:ascii="Arial" w:eastAsia="Calibri" w:hAnsi="Arial" w:cs="Arial"/>
                <w:spacing w:val="1"/>
                <w:sz w:val="22"/>
                <w:szCs w:val="22"/>
              </w:rPr>
              <w:t>es</w:t>
            </w:r>
            <w:r w:rsidRPr="00AF43BE">
              <w:rPr>
                <w:rFonts w:ascii="Arial" w:eastAsia="Calibri" w:hAnsi="Arial" w:cs="Arial"/>
                <w:spacing w:val="-1"/>
                <w:sz w:val="22"/>
                <w:szCs w:val="22"/>
              </w:rPr>
              <w:t>t</w:t>
            </w:r>
            <w:r w:rsidRPr="00AF43BE">
              <w:rPr>
                <w:rFonts w:ascii="Arial" w:eastAsia="Calibri" w:hAnsi="Arial" w:cs="Arial"/>
                <w:spacing w:val="1"/>
                <w:sz w:val="22"/>
                <w:szCs w:val="22"/>
              </w:rPr>
              <w:t>i</w:t>
            </w:r>
            <w:r w:rsidRPr="00AF43BE">
              <w:rPr>
                <w:rFonts w:ascii="Arial" w:eastAsia="Calibri" w:hAnsi="Arial" w:cs="Arial"/>
                <w:sz w:val="22"/>
                <w:szCs w:val="22"/>
              </w:rPr>
              <w:t>ga</w:t>
            </w:r>
            <w:r w:rsidRPr="00AF43BE">
              <w:rPr>
                <w:rFonts w:ascii="Arial" w:eastAsia="Calibri" w:hAnsi="Arial" w:cs="Arial"/>
                <w:spacing w:val="1"/>
                <w:sz w:val="22"/>
                <w:szCs w:val="22"/>
              </w:rPr>
              <w:t>s</w:t>
            </w:r>
            <w:r w:rsidRPr="00AF43BE">
              <w:rPr>
                <w:rFonts w:ascii="Arial" w:eastAsia="Calibri" w:hAnsi="Arial" w:cs="Arial"/>
                <w:sz w:val="22"/>
                <w:szCs w:val="22"/>
              </w:rPr>
              <w:t>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s</w:t>
            </w:r>
            <w:r w:rsidRPr="00AF43BE">
              <w:rPr>
                <w:rFonts w:ascii="Arial" w:eastAsia="Calibri" w:hAnsi="Arial" w:cs="Arial"/>
                <w:spacing w:val="3"/>
                <w:sz w:val="22"/>
                <w:szCs w:val="22"/>
              </w:rPr>
              <w:t>e</w:t>
            </w:r>
            <w:r w:rsidRPr="00AF43BE">
              <w:rPr>
                <w:rFonts w:ascii="Arial" w:eastAsia="Calibri" w:hAnsi="Arial" w:cs="Arial"/>
                <w:spacing w:val="-1"/>
                <w:sz w:val="22"/>
                <w:szCs w:val="22"/>
              </w:rPr>
              <w:t>d</w:t>
            </w:r>
            <w:r w:rsidRPr="00AF43BE">
              <w:rPr>
                <w:rFonts w:ascii="Arial" w:eastAsia="Calibri" w:hAnsi="Arial" w:cs="Arial"/>
                <w:spacing w:val="1"/>
                <w:sz w:val="22"/>
                <w:szCs w:val="22"/>
              </w:rPr>
              <w:t>er</w:t>
            </w:r>
            <w:r w:rsidRPr="00AF43BE">
              <w:rPr>
                <w:rFonts w:ascii="Arial" w:eastAsia="Calibri" w:hAnsi="Arial" w:cs="Arial"/>
                <w:spacing w:val="-3"/>
                <w:sz w:val="22"/>
                <w:szCs w:val="22"/>
              </w:rPr>
              <w:t>h</w:t>
            </w:r>
            <w:r w:rsidRPr="00AF43BE">
              <w:rPr>
                <w:rFonts w:ascii="Arial" w:eastAsia="Calibri" w:hAnsi="Arial" w:cs="Arial"/>
                <w:spacing w:val="3"/>
                <w:sz w:val="22"/>
                <w:szCs w:val="22"/>
              </w:rPr>
              <w:t>a</w:t>
            </w:r>
            <w:r w:rsidRPr="00AF43BE">
              <w:rPr>
                <w:rFonts w:ascii="Arial" w:eastAsia="Calibri" w:hAnsi="Arial" w:cs="Arial"/>
                <w:spacing w:val="-3"/>
                <w:sz w:val="22"/>
                <w:szCs w:val="22"/>
              </w:rPr>
              <w:t>n</w:t>
            </w:r>
            <w:r w:rsidRPr="00AF43BE">
              <w:rPr>
                <w:rFonts w:ascii="Arial" w:eastAsia="Calibri" w:hAnsi="Arial" w:cs="Arial"/>
                <w:sz w:val="22"/>
                <w:szCs w:val="22"/>
              </w:rPr>
              <w:t>a</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ji</w:t>
            </w:r>
            <w:r w:rsidRPr="00AF43BE">
              <w:rPr>
                <w:rFonts w:ascii="Arial" w:eastAsia="Calibri" w:hAnsi="Arial" w:cs="Arial"/>
                <w:spacing w:val="3"/>
                <w:sz w:val="22"/>
                <w:szCs w:val="22"/>
              </w:rPr>
              <w:t>k</w:t>
            </w:r>
            <w:r w:rsidRPr="00AF43BE">
              <w:rPr>
                <w:rFonts w:ascii="Arial" w:eastAsia="Calibri" w:hAnsi="Arial" w:cs="Arial"/>
                <w:sz w:val="22"/>
                <w:szCs w:val="22"/>
              </w:rPr>
              <w:t>a</w:t>
            </w:r>
            <w:proofErr w:type="spellEnd"/>
            <w:r w:rsidRPr="00AF43BE">
              <w:rPr>
                <w:rFonts w:ascii="Arial" w:eastAsia="Calibri" w:hAnsi="Arial" w:cs="Arial"/>
                <w:sz w:val="22"/>
                <w:szCs w:val="22"/>
              </w:rPr>
              <w:t xml:space="preserve"> </w:t>
            </w:r>
            <w:r w:rsidRPr="00AF43BE">
              <w:rPr>
                <w:rFonts w:ascii="Arial" w:eastAsia="Calibri" w:hAnsi="Arial" w:cs="Arial"/>
                <w:spacing w:val="2"/>
                <w:sz w:val="22"/>
                <w:szCs w:val="22"/>
              </w:rPr>
              <w:t>g</w:t>
            </w:r>
            <w:r w:rsidRPr="00AF43BE">
              <w:rPr>
                <w:rFonts w:ascii="Arial" w:eastAsia="Calibri" w:hAnsi="Arial" w:cs="Arial"/>
                <w:spacing w:val="1"/>
                <w:sz w:val="22"/>
                <w:szCs w:val="22"/>
              </w:rPr>
              <w:t>r</w:t>
            </w:r>
            <w:r w:rsidRPr="00AF43BE">
              <w:rPr>
                <w:rFonts w:ascii="Arial" w:eastAsia="Calibri" w:hAnsi="Arial" w:cs="Arial"/>
                <w:spacing w:val="3"/>
                <w:sz w:val="22"/>
                <w:szCs w:val="22"/>
              </w:rPr>
              <w:t>a</w:t>
            </w:r>
            <w:r w:rsidRPr="00AF43BE">
              <w:rPr>
                <w:rFonts w:ascii="Arial" w:eastAsia="Calibri" w:hAnsi="Arial" w:cs="Arial"/>
                <w:spacing w:val="-3"/>
                <w:sz w:val="22"/>
                <w:szCs w:val="22"/>
              </w:rPr>
              <w:t>d</w:t>
            </w:r>
            <w:r w:rsidRPr="00AF43BE">
              <w:rPr>
                <w:rFonts w:ascii="Arial" w:eastAsia="Calibri" w:hAnsi="Arial" w:cs="Arial"/>
                <w:spacing w:val="1"/>
                <w:sz w:val="22"/>
                <w:szCs w:val="22"/>
              </w:rPr>
              <w:t>i</w:t>
            </w:r>
            <w:r w:rsidRPr="00AF43BE">
              <w:rPr>
                <w:rFonts w:ascii="Arial" w:eastAsia="Calibri" w:hAnsi="Arial" w:cs="Arial"/>
                <w:spacing w:val="-1"/>
                <w:sz w:val="22"/>
                <w:szCs w:val="22"/>
              </w:rPr>
              <w:t>n</w:t>
            </w:r>
            <w:r w:rsidRPr="00AF43BE">
              <w:rPr>
                <w:rFonts w:ascii="Arial" w:eastAsia="Calibri" w:hAnsi="Arial" w:cs="Arial"/>
                <w:sz w:val="22"/>
                <w:szCs w:val="22"/>
              </w:rPr>
              <w:t xml:space="preserve">g </w:t>
            </w:r>
            <w:proofErr w:type="spellStart"/>
            <w:r w:rsidRPr="00AF43BE">
              <w:rPr>
                <w:rFonts w:ascii="Arial" w:eastAsia="Calibri" w:hAnsi="Arial" w:cs="Arial"/>
                <w:spacing w:val="1"/>
                <w:sz w:val="22"/>
                <w:szCs w:val="22"/>
              </w:rPr>
              <w:t>re</w:t>
            </w:r>
            <w:r w:rsidRPr="00AF43BE">
              <w:rPr>
                <w:rFonts w:ascii="Arial" w:eastAsia="Calibri" w:hAnsi="Arial" w:cs="Arial"/>
                <w:spacing w:val="-2"/>
                <w:sz w:val="22"/>
                <w:szCs w:val="22"/>
              </w:rPr>
              <w:t>s</w:t>
            </w:r>
            <w:r w:rsidRPr="00AF43BE">
              <w:rPr>
                <w:rFonts w:ascii="Arial" w:eastAsia="Calibri" w:hAnsi="Arial" w:cs="Arial"/>
                <w:spacing w:val="1"/>
                <w:sz w:val="22"/>
                <w:szCs w:val="22"/>
              </w:rPr>
              <w:t>ik</w:t>
            </w:r>
            <w:r w:rsidRPr="00AF43BE">
              <w:rPr>
                <w:rFonts w:ascii="Arial" w:eastAsia="Calibri" w:hAnsi="Arial" w:cs="Arial"/>
                <w:sz w:val="22"/>
                <w:szCs w:val="22"/>
              </w:rPr>
              <w:t>o</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2"/>
                <w:sz w:val="22"/>
                <w:szCs w:val="22"/>
              </w:rPr>
              <w:t>B</w:t>
            </w:r>
            <w:r w:rsidRPr="00AF43BE">
              <w:rPr>
                <w:rFonts w:ascii="Arial" w:eastAsia="Calibri" w:hAnsi="Arial" w:cs="Arial"/>
                <w:spacing w:val="1"/>
                <w:sz w:val="22"/>
                <w:szCs w:val="22"/>
              </w:rPr>
              <w:t>ir</w:t>
            </w:r>
            <w:r w:rsidRPr="00AF43BE">
              <w:rPr>
                <w:rFonts w:ascii="Arial" w:eastAsia="Calibri" w:hAnsi="Arial" w:cs="Arial"/>
                <w:sz w:val="22"/>
                <w:szCs w:val="22"/>
              </w:rPr>
              <w:t>u</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Hi</w:t>
            </w:r>
            <w:r w:rsidRPr="00AF43BE">
              <w:rPr>
                <w:rFonts w:ascii="Arial" w:eastAsia="Calibri" w:hAnsi="Arial" w:cs="Arial"/>
                <w:spacing w:val="-3"/>
                <w:w w:val="102"/>
                <w:sz w:val="22"/>
                <w:szCs w:val="22"/>
              </w:rPr>
              <w:t>j</w:t>
            </w:r>
            <w:r w:rsidRPr="00AF43BE">
              <w:rPr>
                <w:rFonts w:ascii="Arial" w:eastAsia="Calibri" w:hAnsi="Arial" w:cs="Arial"/>
                <w:spacing w:val="3"/>
                <w:w w:val="102"/>
                <w:sz w:val="22"/>
                <w:szCs w:val="22"/>
              </w:rPr>
              <w:t>a</w:t>
            </w:r>
            <w:r w:rsidRPr="00AF43BE">
              <w:rPr>
                <w:rFonts w:ascii="Arial" w:eastAsia="Calibri" w:hAnsi="Arial" w:cs="Arial"/>
                <w:w w:val="102"/>
                <w:sz w:val="22"/>
                <w:szCs w:val="22"/>
              </w:rPr>
              <w:t>u</w:t>
            </w:r>
            <w:proofErr w:type="spellEnd"/>
            <w:r w:rsidRPr="00AF43BE">
              <w:rPr>
                <w:rFonts w:ascii="Arial" w:eastAsia="Calibri" w:hAnsi="Arial" w:cs="Arial"/>
                <w:w w:val="102"/>
                <w:sz w:val="22"/>
                <w:szCs w:val="22"/>
              </w:rPr>
              <w:t>.</w:t>
            </w:r>
          </w:p>
          <w:p w:rsidR="000A133A" w:rsidRPr="00AF43BE" w:rsidRDefault="000A133A" w:rsidP="00DA76CB">
            <w:pPr>
              <w:pStyle w:val="ListParagraph"/>
              <w:numPr>
                <w:ilvl w:val="0"/>
                <w:numId w:val="15"/>
              </w:numPr>
              <w:spacing w:before="46" w:line="360" w:lineRule="auto"/>
              <w:ind w:left="459" w:right="57" w:hanging="425"/>
              <w:contextualSpacing w:val="0"/>
              <w:jc w:val="both"/>
              <w:rPr>
                <w:rFonts w:ascii="Arial" w:eastAsia="Calibri" w:hAnsi="Arial" w:cs="Arial"/>
                <w:sz w:val="22"/>
                <w:szCs w:val="22"/>
              </w:rPr>
            </w:pPr>
            <w:proofErr w:type="spellStart"/>
            <w:r w:rsidRPr="00AF43BE">
              <w:rPr>
                <w:rFonts w:ascii="Arial" w:eastAsia="Calibri" w:hAnsi="Arial" w:cs="Arial"/>
                <w:spacing w:val="4"/>
                <w:sz w:val="22"/>
                <w:szCs w:val="22"/>
              </w:rPr>
              <w:t>L</w:t>
            </w:r>
            <w:r w:rsidRPr="00AF43BE">
              <w:rPr>
                <w:rFonts w:ascii="Arial" w:eastAsia="Calibri" w:hAnsi="Arial" w:cs="Arial"/>
                <w:spacing w:val="-2"/>
                <w:sz w:val="22"/>
                <w:szCs w:val="22"/>
              </w:rPr>
              <w:t>a</w:t>
            </w:r>
            <w:r w:rsidRPr="00AF43BE">
              <w:rPr>
                <w:rFonts w:ascii="Arial" w:eastAsia="Calibri" w:hAnsi="Arial" w:cs="Arial"/>
                <w:spacing w:val="1"/>
                <w:sz w:val="22"/>
                <w:szCs w:val="22"/>
              </w:rPr>
              <w:t>k</w:t>
            </w:r>
            <w:r w:rsidRPr="00AF43BE">
              <w:rPr>
                <w:rFonts w:ascii="Arial" w:eastAsia="Calibri" w:hAnsi="Arial" w:cs="Arial"/>
                <w:spacing w:val="-1"/>
                <w:sz w:val="22"/>
                <w:szCs w:val="22"/>
              </w:rPr>
              <w:t>u</w:t>
            </w:r>
            <w:r w:rsidRPr="00AF43BE">
              <w:rPr>
                <w:rFonts w:ascii="Arial" w:eastAsia="Calibri" w:hAnsi="Arial" w:cs="Arial"/>
                <w:spacing w:val="1"/>
                <w:sz w:val="22"/>
                <w:szCs w:val="22"/>
              </w:rPr>
              <w:t>k</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r w:rsidRPr="00AF43BE">
              <w:rPr>
                <w:rFonts w:ascii="Arial" w:eastAsia="Calibri" w:hAnsi="Arial" w:cs="Arial"/>
                <w:spacing w:val="1"/>
                <w:sz w:val="22"/>
                <w:szCs w:val="22"/>
                <w:lang w:val="id-ID"/>
              </w:rPr>
              <w:t>in</w:t>
            </w:r>
            <w:proofErr w:type="spellStart"/>
            <w:r w:rsidRPr="00AF43BE">
              <w:rPr>
                <w:rFonts w:ascii="Arial" w:eastAsia="Calibri" w:hAnsi="Arial" w:cs="Arial"/>
                <w:spacing w:val="-1"/>
                <w:sz w:val="22"/>
                <w:szCs w:val="22"/>
              </w:rPr>
              <w:t>v</w:t>
            </w:r>
            <w:r w:rsidRPr="00AF43BE">
              <w:rPr>
                <w:rFonts w:ascii="Arial" w:eastAsia="Calibri" w:hAnsi="Arial" w:cs="Arial"/>
                <w:spacing w:val="1"/>
                <w:sz w:val="22"/>
                <w:szCs w:val="22"/>
              </w:rPr>
              <w:t>es</w:t>
            </w:r>
            <w:r w:rsidRPr="00AF43BE">
              <w:rPr>
                <w:rFonts w:ascii="Arial" w:eastAsia="Calibri" w:hAnsi="Arial" w:cs="Arial"/>
                <w:spacing w:val="-1"/>
                <w:sz w:val="22"/>
                <w:szCs w:val="22"/>
              </w:rPr>
              <w:t>t</w:t>
            </w:r>
            <w:r w:rsidRPr="00AF43BE">
              <w:rPr>
                <w:rFonts w:ascii="Arial" w:eastAsia="Calibri" w:hAnsi="Arial" w:cs="Arial"/>
                <w:spacing w:val="1"/>
                <w:sz w:val="22"/>
                <w:szCs w:val="22"/>
              </w:rPr>
              <w:t>i</w:t>
            </w:r>
            <w:r w:rsidRPr="00AF43BE">
              <w:rPr>
                <w:rFonts w:ascii="Arial" w:eastAsia="Calibri" w:hAnsi="Arial" w:cs="Arial"/>
                <w:sz w:val="22"/>
                <w:szCs w:val="22"/>
              </w:rPr>
              <w:t>ga</w:t>
            </w:r>
            <w:r w:rsidRPr="00AF43BE">
              <w:rPr>
                <w:rFonts w:ascii="Arial" w:eastAsia="Calibri" w:hAnsi="Arial" w:cs="Arial"/>
                <w:spacing w:val="1"/>
                <w:sz w:val="22"/>
                <w:szCs w:val="22"/>
              </w:rPr>
              <w:t>s</w:t>
            </w:r>
            <w:r w:rsidRPr="00AF43BE">
              <w:rPr>
                <w:rFonts w:ascii="Arial" w:eastAsia="Calibri" w:hAnsi="Arial" w:cs="Arial"/>
                <w:sz w:val="22"/>
                <w:szCs w:val="22"/>
              </w:rPr>
              <w:t>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k</w:t>
            </w:r>
            <w:r w:rsidRPr="00AF43BE">
              <w:rPr>
                <w:rFonts w:ascii="Arial" w:eastAsia="Calibri" w:hAnsi="Arial" w:cs="Arial"/>
                <w:spacing w:val="-1"/>
                <w:sz w:val="22"/>
                <w:szCs w:val="22"/>
              </w:rPr>
              <w:t>o</w:t>
            </w:r>
            <w:r w:rsidRPr="00AF43BE">
              <w:rPr>
                <w:rFonts w:ascii="Arial" w:eastAsia="Calibri" w:hAnsi="Arial" w:cs="Arial"/>
                <w:sz w:val="22"/>
                <w:szCs w:val="22"/>
              </w:rPr>
              <w:t>m</w:t>
            </w:r>
            <w:r w:rsidRPr="00AF43BE">
              <w:rPr>
                <w:rFonts w:ascii="Arial" w:eastAsia="Calibri" w:hAnsi="Arial" w:cs="Arial"/>
                <w:spacing w:val="-1"/>
                <w:sz w:val="22"/>
                <w:szCs w:val="22"/>
              </w:rPr>
              <w:t>p</w:t>
            </w:r>
            <w:r w:rsidRPr="00AF43BE">
              <w:rPr>
                <w:rFonts w:ascii="Arial" w:eastAsia="Calibri" w:hAnsi="Arial" w:cs="Arial"/>
                <w:spacing w:val="1"/>
                <w:sz w:val="22"/>
                <w:szCs w:val="22"/>
              </w:rPr>
              <w:t>re</w:t>
            </w:r>
            <w:r w:rsidRPr="00AF43BE">
              <w:rPr>
                <w:rFonts w:ascii="Arial" w:eastAsia="Calibri" w:hAnsi="Arial" w:cs="Arial"/>
                <w:spacing w:val="-1"/>
                <w:sz w:val="22"/>
                <w:szCs w:val="22"/>
              </w:rPr>
              <w:t>h</w:t>
            </w:r>
            <w:r w:rsidRPr="00AF43BE">
              <w:rPr>
                <w:rFonts w:ascii="Arial" w:eastAsia="Calibri" w:hAnsi="Arial" w:cs="Arial"/>
                <w:spacing w:val="1"/>
                <w:sz w:val="22"/>
                <w:szCs w:val="22"/>
              </w:rPr>
              <w:t>e</w:t>
            </w:r>
            <w:r w:rsidRPr="00AF43BE">
              <w:rPr>
                <w:rFonts w:ascii="Arial" w:eastAsia="Calibri" w:hAnsi="Arial" w:cs="Arial"/>
                <w:spacing w:val="-1"/>
                <w:sz w:val="22"/>
                <w:szCs w:val="22"/>
              </w:rPr>
              <w:t>n</w:t>
            </w:r>
            <w:r w:rsidRPr="00AF43BE">
              <w:rPr>
                <w:rFonts w:ascii="Arial" w:eastAsia="Calibri" w:hAnsi="Arial" w:cs="Arial"/>
                <w:spacing w:val="-2"/>
                <w:sz w:val="22"/>
                <w:szCs w:val="22"/>
              </w:rPr>
              <w:t>s</w:t>
            </w:r>
            <w:r w:rsidRPr="00AF43BE">
              <w:rPr>
                <w:rFonts w:ascii="Arial" w:eastAsia="Calibri" w:hAnsi="Arial" w:cs="Arial"/>
                <w:spacing w:val="1"/>
                <w:sz w:val="22"/>
                <w:szCs w:val="22"/>
              </w:rPr>
              <w:t>i</w:t>
            </w:r>
            <w:r w:rsidRPr="00AF43BE">
              <w:rPr>
                <w:rFonts w:ascii="Arial" w:eastAsia="Calibri" w:hAnsi="Arial" w:cs="Arial"/>
                <w:sz w:val="22"/>
                <w:szCs w:val="22"/>
              </w:rPr>
              <w:t>f</w:t>
            </w:r>
            <w:proofErr w:type="spellEnd"/>
            <w:r w:rsidRPr="00AF43BE">
              <w:rPr>
                <w:rFonts w:ascii="Arial" w:eastAsia="Calibri" w:hAnsi="Arial" w:cs="Arial"/>
                <w:sz w:val="22"/>
                <w:szCs w:val="22"/>
                <w:lang w:val="id-ID"/>
              </w:rPr>
              <w:t xml:space="preserve"> (RCA</w:t>
            </w:r>
            <w:proofErr w:type="gramStart"/>
            <w:r w:rsidRPr="00AF43BE">
              <w:rPr>
                <w:rFonts w:ascii="Arial" w:eastAsia="Calibri" w:hAnsi="Arial" w:cs="Arial"/>
                <w:sz w:val="22"/>
                <w:szCs w:val="22"/>
                <w:lang w:val="id-ID"/>
              </w:rPr>
              <w:t xml:space="preserve">) </w:t>
            </w:r>
            <w:r w:rsidRPr="00AF43BE">
              <w:rPr>
                <w:rFonts w:ascii="Arial" w:eastAsia="Calibri" w:hAnsi="Arial" w:cs="Arial"/>
                <w:sz w:val="22"/>
                <w:szCs w:val="22"/>
              </w:rPr>
              <w:t xml:space="preserve"> </w:t>
            </w:r>
            <w:proofErr w:type="spellStart"/>
            <w:r w:rsidRPr="00AF43BE">
              <w:rPr>
                <w:rFonts w:ascii="Arial" w:eastAsia="Calibri" w:hAnsi="Arial" w:cs="Arial"/>
                <w:spacing w:val="-3"/>
                <w:sz w:val="22"/>
                <w:szCs w:val="22"/>
              </w:rPr>
              <w:t>j</w:t>
            </w:r>
            <w:r w:rsidRPr="00AF43BE">
              <w:rPr>
                <w:rFonts w:ascii="Arial" w:eastAsia="Calibri" w:hAnsi="Arial" w:cs="Arial"/>
                <w:spacing w:val="1"/>
                <w:sz w:val="22"/>
                <w:szCs w:val="22"/>
              </w:rPr>
              <w:t>ik</w:t>
            </w:r>
            <w:r w:rsidRPr="00AF43BE">
              <w:rPr>
                <w:rFonts w:ascii="Arial" w:eastAsia="Calibri" w:hAnsi="Arial" w:cs="Arial"/>
                <w:sz w:val="22"/>
                <w:szCs w:val="22"/>
              </w:rPr>
              <w:t>a</w:t>
            </w:r>
            <w:proofErr w:type="spellEnd"/>
            <w:proofErr w:type="gramEnd"/>
            <w:r w:rsidRPr="00AF43BE">
              <w:rPr>
                <w:rFonts w:ascii="Arial" w:eastAsia="Calibri" w:hAnsi="Arial" w:cs="Arial"/>
                <w:sz w:val="22"/>
                <w:szCs w:val="22"/>
              </w:rPr>
              <w:t xml:space="preserve"> g</w:t>
            </w:r>
            <w:r w:rsidRPr="00AF43BE">
              <w:rPr>
                <w:rFonts w:ascii="Arial" w:eastAsia="Calibri" w:hAnsi="Arial" w:cs="Arial"/>
                <w:spacing w:val="1"/>
                <w:sz w:val="22"/>
                <w:szCs w:val="22"/>
              </w:rPr>
              <w:t>r</w:t>
            </w:r>
            <w:r w:rsidRPr="00AF43BE">
              <w:rPr>
                <w:rFonts w:ascii="Arial" w:eastAsia="Calibri" w:hAnsi="Arial" w:cs="Arial"/>
                <w:sz w:val="22"/>
                <w:szCs w:val="22"/>
              </w:rPr>
              <w:t>a</w:t>
            </w:r>
            <w:r w:rsidRPr="00AF43BE">
              <w:rPr>
                <w:rFonts w:ascii="Arial" w:eastAsia="Calibri" w:hAnsi="Arial" w:cs="Arial"/>
                <w:spacing w:val="-1"/>
                <w:sz w:val="22"/>
                <w:szCs w:val="22"/>
              </w:rPr>
              <w:t>d</w:t>
            </w:r>
            <w:r w:rsidRPr="00AF43BE">
              <w:rPr>
                <w:rFonts w:ascii="Arial" w:eastAsia="Calibri" w:hAnsi="Arial" w:cs="Arial"/>
                <w:spacing w:val="1"/>
                <w:sz w:val="22"/>
                <w:szCs w:val="22"/>
              </w:rPr>
              <w:t>i</w:t>
            </w:r>
            <w:r w:rsidRPr="00AF43BE">
              <w:rPr>
                <w:rFonts w:ascii="Arial" w:eastAsia="Calibri" w:hAnsi="Arial" w:cs="Arial"/>
                <w:spacing w:val="-1"/>
                <w:sz w:val="22"/>
                <w:szCs w:val="22"/>
              </w:rPr>
              <w:t>n</w:t>
            </w:r>
            <w:r w:rsidRPr="00AF43BE">
              <w:rPr>
                <w:rFonts w:ascii="Arial" w:eastAsia="Calibri" w:hAnsi="Arial" w:cs="Arial"/>
                <w:sz w:val="22"/>
                <w:szCs w:val="22"/>
              </w:rPr>
              <w:t xml:space="preserve">g </w:t>
            </w:r>
            <w:r w:rsidRPr="00AF43BE">
              <w:rPr>
                <w:rFonts w:ascii="Arial" w:eastAsia="Calibri" w:hAnsi="Arial" w:cs="Arial"/>
                <w:spacing w:val="1"/>
                <w:sz w:val="22"/>
                <w:szCs w:val="22"/>
                <w:lang w:val="id-ID"/>
              </w:rPr>
              <w:t>K</w:t>
            </w:r>
            <w:proofErr w:type="spellStart"/>
            <w:r w:rsidRPr="00AF43BE">
              <w:rPr>
                <w:rFonts w:ascii="Arial" w:eastAsia="Calibri" w:hAnsi="Arial" w:cs="Arial"/>
                <w:spacing w:val="-1"/>
                <w:sz w:val="22"/>
                <w:szCs w:val="22"/>
              </w:rPr>
              <w:t>un</w:t>
            </w:r>
            <w:r w:rsidRPr="00AF43BE">
              <w:rPr>
                <w:rFonts w:ascii="Arial" w:eastAsia="Calibri" w:hAnsi="Arial" w:cs="Arial"/>
                <w:spacing w:val="1"/>
                <w:sz w:val="22"/>
                <w:szCs w:val="22"/>
              </w:rPr>
              <w:t>i</w:t>
            </w:r>
            <w:r w:rsidRPr="00AF43BE">
              <w:rPr>
                <w:rFonts w:ascii="Arial" w:eastAsia="Calibri" w:hAnsi="Arial" w:cs="Arial"/>
                <w:sz w:val="22"/>
                <w:szCs w:val="22"/>
              </w:rPr>
              <w:t>ng</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r w:rsidRPr="00AF43BE">
              <w:rPr>
                <w:rFonts w:ascii="Arial" w:eastAsia="Calibri" w:hAnsi="Arial" w:cs="Arial"/>
                <w:sz w:val="22"/>
                <w:szCs w:val="22"/>
                <w:lang w:val="id-ID"/>
              </w:rPr>
              <w:t>M</w:t>
            </w:r>
            <w:proofErr w:type="spellStart"/>
            <w:r w:rsidRPr="00AF43BE">
              <w:rPr>
                <w:rFonts w:ascii="Arial" w:eastAsia="Calibri" w:hAnsi="Arial" w:cs="Arial"/>
                <w:spacing w:val="1"/>
                <w:sz w:val="22"/>
                <w:szCs w:val="22"/>
              </w:rPr>
              <w:t>er</w:t>
            </w:r>
            <w:r w:rsidRPr="00AF43BE">
              <w:rPr>
                <w:rFonts w:ascii="Arial" w:eastAsia="Calibri" w:hAnsi="Arial" w:cs="Arial"/>
                <w:sz w:val="22"/>
                <w:szCs w:val="22"/>
              </w:rPr>
              <w:t>ah</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ole</w:t>
            </w:r>
            <w:r w:rsidRPr="00AF43BE">
              <w:rPr>
                <w:rFonts w:ascii="Arial" w:eastAsia="Calibri" w:hAnsi="Arial" w:cs="Arial"/>
                <w:w w:val="102"/>
                <w:sz w:val="22"/>
                <w:szCs w:val="22"/>
              </w:rPr>
              <w:t>h</w:t>
            </w:r>
            <w:proofErr w:type="spellEnd"/>
            <w:r w:rsidRPr="00AF43BE">
              <w:rPr>
                <w:rFonts w:ascii="Arial" w:eastAsia="Calibri" w:hAnsi="Arial" w:cs="Arial"/>
                <w:sz w:val="22"/>
                <w:szCs w:val="22"/>
              </w:rPr>
              <w:t xml:space="preserve"> </w:t>
            </w:r>
            <w:r w:rsidR="008E02AC" w:rsidRPr="00AF43BE">
              <w:rPr>
                <w:rFonts w:ascii="Arial" w:eastAsia="Calibri" w:hAnsi="Arial" w:cs="Arial"/>
                <w:spacing w:val="1"/>
                <w:sz w:val="22"/>
                <w:szCs w:val="22"/>
                <w:lang w:val="en-ID"/>
              </w:rPr>
              <w:t xml:space="preserve">Sub </w:t>
            </w:r>
            <w:proofErr w:type="spellStart"/>
            <w:r w:rsidR="008E02AC" w:rsidRPr="00AF43BE">
              <w:rPr>
                <w:rFonts w:ascii="Arial" w:eastAsia="Calibri" w:hAnsi="Arial" w:cs="Arial"/>
                <w:spacing w:val="1"/>
                <w:sz w:val="22"/>
                <w:szCs w:val="22"/>
                <w:lang w:val="en-ID"/>
              </w:rPr>
              <w:t>Komite</w:t>
            </w:r>
            <w:proofErr w:type="spellEnd"/>
            <w:r w:rsidR="008E02AC" w:rsidRPr="00AF43BE">
              <w:rPr>
                <w:rFonts w:ascii="Arial" w:eastAsia="Calibri" w:hAnsi="Arial" w:cs="Arial"/>
                <w:spacing w:val="1"/>
                <w:sz w:val="22"/>
                <w:szCs w:val="22"/>
                <w:lang w:val="en-ID"/>
              </w:rPr>
              <w:t xml:space="preserve"> </w:t>
            </w:r>
            <w:proofErr w:type="spellStart"/>
            <w:r w:rsidR="008E02AC" w:rsidRPr="00AF43BE">
              <w:rPr>
                <w:rFonts w:ascii="Arial" w:eastAsia="Calibri" w:hAnsi="Arial" w:cs="Arial"/>
                <w:spacing w:val="1"/>
                <w:sz w:val="22"/>
                <w:szCs w:val="22"/>
                <w:lang w:val="en-ID"/>
              </w:rPr>
              <w:t>Keselamatan</w:t>
            </w:r>
            <w:proofErr w:type="spellEnd"/>
            <w:r w:rsidR="008E02AC" w:rsidRPr="00AF43BE">
              <w:rPr>
                <w:rFonts w:ascii="Arial" w:eastAsia="Calibri" w:hAnsi="Arial" w:cs="Arial"/>
                <w:spacing w:val="1"/>
                <w:sz w:val="22"/>
                <w:szCs w:val="22"/>
                <w:lang w:val="en-ID"/>
              </w:rPr>
              <w:t xml:space="preserve"> </w:t>
            </w:r>
            <w:proofErr w:type="spellStart"/>
            <w:r w:rsidR="008E02AC" w:rsidRPr="00AF43BE">
              <w:rPr>
                <w:rFonts w:ascii="Arial" w:eastAsia="Calibri" w:hAnsi="Arial" w:cs="Arial"/>
                <w:spacing w:val="1"/>
                <w:sz w:val="22"/>
                <w:szCs w:val="22"/>
                <w:lang w:val="en-ID"/>
              </w:rPr>
              <w:t>Pasien</w:t>
            </w:r>
            <w:proofErr w:type="spellEnd"/>
            <w:r w:rsidR="008E02AC" w:rsidRPr="00AF43BE">
              <w:rPr>
                <w:rFonts w:ascii="Arial" w:eastAsia="Calibri" w:hAnsi="Arial" w:cs="Arial"/>
                <w:spacing w:val="1"/>
                <w:sz w:val="22"/>
                <w:szCs w:val="22"/>
                <w:lang w:val="en-ID"/>
              </w:rPr>
              <w:t xml:space="preserve"> </w:t>
            </w:r>
            <w:proofErr w:type="spellStart"/>
            <w:r w:rsidR="008E02AC" w:rsidRPr="00AF43BE">
              <w:rPr>
                <w:rFonts w:ascii="Arial" w:eastAsia="Calibri" w:hAnsi="Arial" w:cs="Arial"/>
                <w:spacing w:val="1"/>
                <w:sz w:val="22"/>
                <w:szCs w:val="22"/>
                <w:lang w:val="en-ID"/>
              </w:rPr>
              <w:t>Komite</w:t>
            </w:r>
            <w:proofErr w:type="spellEnd"/>
            <w:r w:rsidR="008E02AC" w:rsidRPr="00AF43BE">
              <w:rPr>
                <w:rFonts w:ascii="Arial" w:eastAsia="Calibri" w:hAnsi="Arial" w:cs="Arial"/>
                <w:spacing w:val="1"/>
                <w:sz w:val="22"/>
                <w:szCs w:val="22"/>
                <w:lang w:val="en-ID"/>
              </w:rPr>
              <w:t xml:space="preserve"> PMKP</w:t>
            </w:r>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pacing w:val="3"/>
                <w:sz w:val="22"/>
                <w:szCs w:val="22"/>
              </w:rPr>
              <w:t>a</w:t>
            </w:r>
            <w:r w:rsidRPr="00AF43BE">
              <w:rPr>
                <w:rFonts w:ascii="Arial" w:eastAsia="Calibri" w:hAnsi="Arial" w:cs="Arial"/>
                <w:sz w:val="22"/>
                <w:szCs w:val="22"/>
              </w:rPr>
              <w:t>n</w:t>
            </w:r>
            <w:proofErr w:type="spellEnd"/>
            <w:r w:rsidRPr="00AF43BE">
              <w:rPr>
                <w:rFonts w:ascii="Arial" w:eastAsia="Calibri" w:hAnsi="Arial" w:cs="Arial"/>
                <w:sz w:val="22"/>
                <w:szCs w:val="22"/>
              </w:rPr>
              <w:t xml:space="preserve"> </w:t>
            </w:r>
            <w:r w:rsidRPr="00AF43BE">
              <w:rPr>
                <w:rFonts w:ascii="Arial" w:eastAsia="Calibri" w:hAnsi="Arial" w:cs="Arial"/>
                <w:spacing w:val="1"/>
                <w:sz w:val="22"/>
                <w:szCs w:val="22"/>
              </w:rPr>
              <w:t>Ti</w:t>
            </w:r>
            <w:r w:rsidRPr="00AF43BE">
              <w:rPr>
                <w:rFonts w:ascii="Arial" w:eastAsia="Calibri" w:hAnsi="Arial" w:cs="Arial"/>
                <w:sz w:val="22"/>
                <w:szCs w:val="22"/>
              </w:rPr>
              <w:t xml:space="preserve">m </w:t>
            </w:r>
            <w:r w:rsidRPr="00AF43BE">
              <w:rPr>
                <w:rFonts w:ascii="Arial" w:eastAsia="Calibri" w:hAnsi="Arial" w:cs="Arial"/>
                <w:w w:val="102"/>
                <w:sz w:val="22"/>
                <w:szCs w:val="22"/>
              </w:rPr>
              <w:t>RC</w:t>
            </w:r>
            <w:r w:rsidRPr="00AF43BE">
              <w:rPr>
                <w:rFonts w:ascii="Arial" w:eastAsia="Calibri" w:hAnsi="Arial" w:cs="Arial"/>
                <w:spacing w:val="-1"/>
                <w:w w:val="102"/>
                <w:sz w:val="22"/>
                <w:szCs w:val="22"/>
              </w:rPr>
              <w:t>A</w:t>
            </w:r>
            <w:r w:rsidRPr="00AF43BE">
              <w:rPr>
                <w:rFonts w:ascii="Arial" w:eastAsia="Calibri" w:hAnsi="Arial" w:cs="Arial"/>
                <w:w w:val="102"/>
                <w:sz w:val="22"/>
                <w:szCs w:val="22"/>
              </w:rPr>
              <w:t>.</w:t>
            </w:r>
          </w:p>
          <w:p w:rsidR="000A133A" w:rsidRPr="00AF43BE" w:rsidRDefault="000A133A" w:rsidP="00DA76CB">
            <w:pPr>
              <w:pStyle w:val="ListParagraph"/>
              <w:numPr>
                <w:ilvl w:val="0"/>
                <w:numId w:val="15"/>
              </w:numPr>
              <w:spacing w:before="48" w:line="360" w:lineRule="auto"/>
              <w:ind w:left="459" w:right="57" w:hanging="425"/>
              <w:jc w:val="both"/>
              <w:rPr>
                <w:rFonts w:ascii="Arial" w:eastAsia="Calibri" w:hAnsi="Arial" w:cs="Arial"/>
                <w:sz w:val="22"/>
                <w:szCs w:val="22"/>
                <w:lang w:val="id-ID"/>
              </w:rPr>
            </w:pPr>
            <w:proofErr w:type="spellStart"/>
            <w:r w:rsidRPr="00AF43BE">
              <w:rPr>
                <w:rFonts w:ascii="Arial" w:eastAsia="Calibri" w:hAnsi="Arial" w:cs="Arial"/>
                <w:sz w:val="22"/>
                <w:szCs w:val="22"/>
              </w:rPr>
              <w:t>S</w:t>
            </w:r>
            <w:r w:rsidRPr="00AF43BE">
              <w:rPr>
                <w:rFonts w:ascii="Arial" w:eastAsia="Calibri" w:hAnsi="Arial" w:cs="Arial"/>
                <w:spacing w:val="1"/>
                <w:sz w:val="22"/>
                <w:szCs w:val="22"/>
              </w:rPr>
              <w:t>e</w:t>
            </w:r>
            <w:r w:rsidRPr="00AF43BE">
              <w:rPr>
                <w:rFonts w:ascii="Arial" w:eastAsia="Calibri" w:hAnsi="Arial" w:cs="Arial"/>
                <w:spacing w:val="-1"/>
                <w:sz w:val="22"/>
                <w:szCs w:val="22"/>
              </w:rPr>
              <w:t>t</w:t>
            </w:r>
            <w:r w:rsidRPr="00AF43BE">
              <w:rPr>
                <w:rFonts w:ascii="Arial" w:eastAsia="Calibri" w:hAnsi="Arial" w:cs="Arial"/>
                <w:spacing w:val="1"/>
                <w:sz w:val="22"/>
                <w:szCs w:val="22"/>
              </w:rPr>
              <w:t>el</w:t>
            </w:r>
            <w:r w:rsidRPr="00AF43BE">
              <w:rPr>
                <w:rFonts w:ascii="Arial" w:eastAsia="Calibri" w:hAnsi="Arial" w:cs="Arial"/>
                <w:sz w:val="22"/>
                <w:szCs w:val="22"/>
              </w:rPr>
              <w:t>ah</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sele</w:t>
            </w:r>
            <w:r w:rsidRPr="00AF43BE">
              <w:rPr>
                <w:rFonts w:ascii="Arial" w:eastAsia="Calibri" w:hAnsi="Arial" w:cs="Arial"/>
                <w:spacing w:val="-2"/>
                <w:sz w:val="22"/>
                <w:szCs w:val="22"/>
              </w:rPr>
              <w:t>s</w:t>
            </w:r>
            <w:r w:rsidRPr="00AF43BE">
              <w:rPr>
                <w:rFonts w:ascii="Arial" w:eastAsia="Calibri" w:hAnsi="Arial" w:cs="Arial"/>
                <w:sz w:val="22"/>
                <w:szCs w:val="22"/>
              </w:rPr>
              <w:t>ai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z w:val="22"/>
                <w:szCs w:val="22"/>
              </w:rPr>
              <w:t>a</w:t>
            </w:r>
            <w:r w:rsidRPr="00AF43BE">
              <w:rPr>
                <w:rFonts w:ascii="Arial" w:eastAsia="Calibri" w:hAnsi="Arial" w:cs="Arial"/>
                <w:spacing w:val="1"/>
                <w:sz w:val="22"/>
                <w:szCs w:val="22"/>
              </w:rPr>
              <w:t>r</w:t>
            </w:r>
            <w:r w:rsidRPr="00AF43BE">
              <w:rPr>
                <w:rFonts w:ascii="Arial" w:eastAsia="Calibri" w:hAnsi="Arial" w:cs="Arial"/>
                <w:sz w:val="22"/>
                <w:szCs w:val="22"/>
              </w:rPr>
              <w:t>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t</w:t>
            </w:r>
            <w:r w:rsidRPr="00AF43BE">
              <w:rPr>
                <w:rFonts w:ascii="Arial" w:eastAsia="Calibri" w:hAnsi="Arial" w:cs="Arial"/>
                <w:spacing w:val="1"/>
                <w:sz w:val="22"/>
                <w:szCs w:val="22"/>
              </w:rPr>
              <w:t>i</w:t>
            </w:r>
            <w:r w:rsidRPr="00AF43BE">
              <w:rPr>
                <w:rFonts w:ascii="Arial" w:eastAsia="Calibri" w:hAnsi="Arial" w:cs="Arial"/>
                <w:spacing w:val="-1"/>
                <w:sz w:val="22"/>
                <w:szCs w:val="22"/>
              </w:rPr>
              <w:t>nd</w:t>
            </w:r>
            <w:r w:rsidRPr="00AF43BE">
              <w:rPr>
                <w:rFonts w:ascii="Arial" w:eastAsia="Calibri" w:hAnsi="Arial" w:cs="Arial"/>
                <w:sz w:val="22"/>
                <w:szCs w:val="22"/>
              </w:rPr>
              <w:t>ak</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l</w:t>
            </w:r>
            <w:r w:rsidRPr="00AF43BE">
              <w:rPr>
                <w:rFonts w:ascii="Arial" w:eastAsia="Calibri" w:hAnsi="Arial" w:cs="Arial"/>
                <w:sz w:val="22"/>
                <w:szCs w:val="22"/>
              </w:rPr>
              <w:t>a</w:t>
            </w:r>
            <w:r w:rsidRPr="00AF43BE">
              <w:rPr>
                <w:rFonts w:ascii="Arial" w:eastAsia="Calibri" w:hAnsi="Arial" w:cs="Arial"/>
                <w:spacing w:val="-1"/>
                <w:sz w:val="22"/>
                <w:szCs w:val="22"/>
              </w:rPr>
              <w:t>n</w:t>
            </w:r>
            <w:r w:rsidRPr="00AF43BE">
              <w:rPr>
                <w:rFonts w:ascii="Arial" w:eastAsia="Calibri" w:hAnsi="Arial" w:cs="Arial"/>
                <w:spacing w:val="-3"/>
                <w:sz w:val="22"/>
                <w:szCs w:val="22"/>
              </w:rPr>
              <w:t>j</w:t>
            </w:r>
            <w:r w:rsidRPr="00AF43BE">
              <w:rPr>
                <w:rFonts w:ascii="Arial" w:eastAsia="Calibri" w:hAnsi="Arial" w:cs="Arial"/>
                <w:spacing w:val="2"/>
                <w:sz w:val="22"/>
                <w:szCs w:val="22"/>
              </w:rPr>
              <w:t>u</w:t>
            </w:r>
            <w:r w:rsidRPr="00AF43BE">
              <w:rPr>
                <w:rFonts w:ascii="Arial" w:eastAsia="Calibri" w:hAnsi="Arial" w:cs="Arial"/>
                <w:sz w:val="22"/>
                <w:szCs w:val="22"/>
              </w:rPr>
              <w:t>t</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inv</w:t>
            </w:r>
            <w:r w:rsidRPr="00AF43BE">
              <w:rPr>
                <w:rFonts w:ascii="Arial" w:eastAsia="Calibri" w:hAnsi="Arial" w:cs="Arial"/>
                <w:spacing w:val="1"/>
                <w:sz w:val="22"/>
                <w:szCs w:val="22"/>
              </w:rPr>
              <w:t>es</w:t>
            </w:r>
            <w:r w:rsidRPr="00AF43BE">
              <w:rPr>
                <w:rFonts w:ascii="Arial" w:eastAsia="Calibri" w:hAnsi="Arial" w:cs="Arial"/>
                <w:spacing w:val="-1"/>
                <w:sz w:val="22"/>
                <w:szCs w:val="22"/>
              </w:rPr>
              <w:t>t</w:t>
            </w:r>
            <w:r w:rsidRPr="00AF43BE">
              <w:rPr>
                <w:rFonts w:ascii="Arial" w:eastAsia="Calibri" w:hAnsi="Arial" w:cs="Arial"/>
                <w:spacing w:val="1"/>
                <w:sz w:val="22"/>
                <w:szCs w:val="22"/>
              </w:rPr>
              <w:t>i</w:t>
            </w:r>
            <w:r w:rsidRPr="00AF43BE">
              <w:rPr>
                <w:rFonts w:ascii="Arial" w:eastAsia="Calibri" w:hAnsi="Arial" w:cs="Arial"/>
                <w:sz w:val="22"/>
                <w:szCs w:val="22"/>
              </w:rPr>
              <w:t>ga</w:t>
            </w:r>
            <w:r w:rsidRPr="00AF43BE">
              <w:rPr>
                <w:rFonts w:ascii="Arial" w:eastAsia="Calibri" w:hAnsi="Arial" w:cs="Arial"/>
                <w:spacing w:val="1"/>
                <w:sz w:val="22"/>
                <w:szCs w:val="22"/>
              </w:rPr>
              <w:t>si</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3"/>
                <w:sz w:val="22"/>
                <w:szCs w:val="22"/>
              </w:rPr>
              <w:t>l</w:t>
            </w:r>
            <w:r w:rsidRPr="00AF43BE">
              <w:rPr>
                <w:rFonts w:ascii="Arial" w:eastAsia="Calibri" w:hAnsi="Arial" w:cs="Arial"/>
                <w:sz w:val="22"/>
                <w:szCs w:val="22"/>
              </w:rPr>
              <w:t>ap</w:t>
            </w:r>
            <w:r w:rsidRPr="00AF43BE">
              <w:rPr>
                <w:rFonts w:ascii="Arial" w:eastAsia="Calibri" w:hAnsi="Arial" w:cs="Arial"/>
                <w:spacing w:val="-1"/>
                <w:sz w:val="22"/>
                <w:szCs w:val="22"/>
              </w:rPr>
              <w:t>o</w:t>
            </w:r>
            <w:r w:rsidRPr="00AF43BE">
              <w:rPr>
                <w:rFonts w:ascii="Arial" w:eastAsia="Calibri" w:hAnsi="Arial" w:cs="Arial"/>
                <w:spacing w:val="1"/>
                <w:sz w:val="22"/>
                <w:szCs w:val="22"/>
              </w:rPr>
              <w:t>r</w:t>
            </w:r>
            <w:r w:rsidRPr="00AF43BE">
              <w:rPr>
                <w:rFonts w:ascii="Arial" w:eastAsia="Calibri" w:hAnsi="Arial" w:cs="Arial"/>
                <w:spacing w:val="3"/>
                <w:sz w:val="22"/>
                <w:szCs w:val="22"/>
              </w:rPr>
              <w:t>k</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h</w:t>
            </w:r>
            <w:r w:rsidRPr="00AF43BE">
              <w:rPr>
                <w:rFonts w:ascii="Arial" w:eastAsia="Calibri" w:hAnsi="Arial" w:cs="Arial"/>
                <w:sz w:val="22"/>
                <w:szCs w:val="22"/>
              </w:rPr>
              <w:t>a</w:t>
            </w:r>
            <w:r w:rsidRPr="00AF43BE">
              <w:rPr>
                <w:rFonts w:ascii="Arial" w:eastAsia="Calibri" w:hAnsi="Arial" w:cs="Arial"/>
                <w:spacing w:val="1"/>
                <w:sz w:val="22"/>
                <w:szCs w:val="22"/>
              </w:rPr>
              <w:t>s</w:t>
            </w:r>
            <w:r w:rsidRPr="00AF43BE">
              <w:rPr>
                <w:rFonts w:ascii="Arial" w:eastAsia="Calibri" w:hAnsi="Arial" w:cs="Arial"/>
                <w:spacing w:val="-1"/>
                <w:sz w:val="22"/>
                <w:szCs w:val="22"/>
              </w:rPr>
              <w:t>i</w:t>
            </w:r>
            <w:r w:rsidRPr="00AF43BE">
              <w:rPr>
                <w:rFonts w:ascii="Arial" w:eastAsia="Calibri" w:hAnsi="Arial" w:cs="Arial"/>
                <w:sz w:val="22"/>
                <w:szCs w:val="22"/>
              </w:rPr>
              <w:t>l</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w w:val="102"/>
                <w:sz w:val="22"/>
                <w:szCs w:val="22"/>
              </w:rPr>
              <w:t>i</w:t>
            </w:r>
            <w:r w:rsidRPr="00AF43BE">
              <w:rPr>
                <w:rFonts w:ascii="Arial" w:eastAsia="Calibri" w:hAnsi="Arial" w:cs="Arial"/>
                <w:spacing w:val="-1"/>
                <w:w w:val="102"/>
                <w:sz w:val="22"/>
                <w:szCs w:val="22"/>
              </w:rPr>
              <w:t>nv</w:t>
            </w:r>
            <w:r w:rsidRPr="00AF43BE">
              <w:rPr>
                <w:rFonts w:ascii="Arial" w:eastAsia="Calibri" w:hAnsi="Arial" w:cs="Arial"/>
                <w:spacing w:val="1"/>
                <w:w w:val="102"/>
                <w:sz w:val="22"/>
                <w:szCs w:val="22"/>
              </w:rPr>
              <w:t>es</w:t>
            </w:r>
            <w:r w:rsidRPr="00AF43BE">
              <w:rPr>
                <w:rFonts w:ascii="Arial" w:eastAsia="Calibri" w:hAnsi="Arial" w:cs="Arial"/>
                <w:spacing w:val="-1"/>
                <w:w w:val="102"/>
                <w:sz w:val="22"/>
                <w:szCs w:val="22"/>
              </w:rPr>
              <w:t>ti</w:t>
            </w:r>
            <w:r w:rsidRPr="00AF43BE">
              <w:rPr>
                <w:rFonts w:ascii="Arial" w:eastAsia="Calibri" w:hAnsi="Arial" w:cs="Arial"/>
                <w:w w:val="102"/>
                <w:sz w:val="22"/>
                <w:szCs w:val="22"/>
              </w:rPr>
              <w:t>g</w:t>
            </w:r>
            <w:r w:rsidRPr="00AF43BE">
              <w:rPr>
                <w:rFonts w:ascii="Arial" w:eastAsia="Calibri" w:hAnsi="Arial" w:cs="Arial"/>
                <w:spacing w:val="3"/>
                <w:w w:val="102"/>
                <w:sz w:val="22"/>
                <w:szCs w:val="22"/>
              </w:rPr>
              <w:t>a</w:t>
            </w:r>
            <w:r w:rsidRPr="00AF43BE">
              <w:rPr>
                <w:rFonts w:ascii="Arial" w:eastAsia="Calibri" w:hAnsi="Arial" w:cs="Arial"/>
                <w:spacing w:val="1"/>
                <w:w w:val="102"/>
                <w:sz w:val="22"/>
                <w:szCs w:val="22"/>
              </w:rPr>
              <w:t>s</w:t>
            </w:r>
            <w:r w:rsidRPr="00AF43BE">
              <w:rPr>
                <w:rFonts w:ascii="Arial" w:eastAsia="Calibri" w:hAnsi="Arial" w:cs="Arial"/>
                <w:w w:val="102"/>
                <w:sz w:val="22"/>
                <w:szCs w:val="22"/>
              </w:rPr>
              <w:t>i</w:t>
            </w:r>
            <w:proofErr w:type="spellEnd"/>
            <w:r w:rsidRPr="00AF43BE">
              <w:rPr>
                <w:rFonts w:ascii="Arial" w:eastAsia="Calibri" w:hAnsi="Arial" w:cs="Arial"/>
                <w:w w:val="102"/>
                <w:sz w:val="22"/>
                <w:szCs w:val="22"/>
              </w:rPr>
              <w:t xml:space="preserve"> </w:t>
            </w:r>
            <w:proofErr w:type="spellStart"/>
            <w:r w:rsidRPr="00AF43BE">
              <w:rPr>
                <w:rFonts w:ascii="Arial" w:eastAsia="Calibri" w:hAnsi="Arial" w:cs="Arial"/>
                <w:spacing w:val="1"/>
                <w:sz w:val="22"/>
                <w:szCs w:val="22"/>
              </w:rPr>
              <w:t>ke</w:t>
            </w:r>
            <w:r w:rsidRPr="00AF43BE">
              <w:rPr>
                <w:rFonts w:ascii="Arial" w:eastAsia="Calibri" w:hAnsi="Arial" w:cs="Arial"/>
                <w:spacing w:val="-1"/>
                <w:sz w:val="22"/>
                <w:szCs w:val="22"/>
              </w:rPr>
              <w:t>p</w:t>
            </w:r>
            <w:r w:rsidRPr="00AF43BE">
              <w:rPr>
                <w:rFonts w:ascii="Arial" w:eastAsia="Calibri" w:hAnsi="Arial" w:cs="Arial"/>
                <w:sz w:val="22"/>
                <w:szCs w:val="22"/>
              </w:rPr>
              <w:t>a</w:t>
            </w:r>
            <w:r w:rsidRPr="00AF43BE">
              <w:rPr>
                <w:rFonts w:ascii="Arial" w:eastAsia="Calibri" w:hAnsi="Arial" w:cs="Arial"/>
                <w:spacing w:val="-1"/>
                <w:sz w:val="22"/>
                <w:szCs w:val="22"/>
              </w:rPr>
              <w:t>d</w:t>
            </w:r>
            <w:r w:rsidRPr="00AF43BE">
              <w:rPr>
                <w:rFonts w:ascii="Arial" w:eastAsia="Calibri" w:hAnsi="Arial" w:cs="Arial"/>
                <w:sz w:val="22"/>
                <w:szCs w:val="22"/>
              </w:rPr>
              <w:t>a</w:t>
            </w:r>
            <w:proofErr w:type="spellEnd"/>
            <w:r w:rsidRPr="00AF43BE">
              <w:rPr>
                <w:rFonts w:ascii="Arial" w:eastAsia="Calibri" w:hAnsi="Arial" w:cs="Arial"/>
                <w:sz w:val="22"/>
                <w:szCs w:val="22"/>
              </w:rPr>
              <w:t xml:space="preserve"> </w:t>
            </w:r>
            <w:r w:rsidR="008E02AC" w:rsidRPr="00AF43BE">
              <w:rPr>
                <w:rFonts w:ascii="Arial" w:eastAsia="Calibri" w:hAnsi="Arial" w:cs="Arial"/>
                <w:spacing w:val="1"/>
                <w:w w:val="102"/>
                <w:sz w:val="22"/>
                <w:szCs w:val="22"/>
                <w:lang w:val="en-ID"/>
              </w:rPr>
              <w:t xml:space="preserve">Sub </w:t>
            </w:r>
            <w:proofErr w:type="spellStart"/>
            <w:r w:rsidR="008E02AC" w:rsidRPr="00AF43BE">
              <w:rPr>
                <w:rFonts w:ascii="Arial" w:eastAsia="Calibri" w:hAnsi="Arial" w:cs="Arial"/>
                <w:spacing w:val="1"/>
                <w:w w:val="102"/>
                <w:sz w:val="22"/>
                <w:szCs w:val="22"/>
                <w:lang w:val="en-ID"/>
              </w:rPr>
              <w:t>Komite</w:t>
            </w:r>
            <w:proofErr w:type="spellEnd"/>
            <w:r w:rsidR="008E02AC" w:rsidRPr="00AF43BE">
              <w:rPr>
                <w:rFonts w:ascii="Arial" w:eastAsia="Calibri" w:hAnsi="Arial" w:cs="Arial"/>
                <w:spacing w:val="1"/>
                <w:w w:val="102"/>
                <w:sz w:val="22"/>
                <w:szCs w:val="22"/>
                <w:lang w:val="en-ID"/>
              </w:rPr>
              <w:t xml:space="preserve"> </w:t>
            </w:r>
            <w:proofErr w:type="spellStart"/>
            <w:r w:rsidR="008E02AC" w:rsidRPr="00AF43BE">
              <w:rPr>
                <w:rFonts w:ascii="Arial" w:eastAsia="Calibri" w:hAnsi="Arial" w:cs="Arial"/>
                <w:spacing w:val="1"/>
                <w:w w:val="102"/>
                <w:sz w:val="22"/>
                <w:szCs w:val="22"/>
                <w:lang w:val="en-ID"/>
              </w:rPr>
              <w:t>Keselamatan</w:t>
            </w:r>
            <w:proofErr w:type="spellEnd"/>
            <w:r w:rsidR="008E02AC" w:rsidRPr="00AF43BE">
              <w:rPr>
                <w:rFonts w:ascii="Arial" w:eastAsia="Calibri" w:hAnsi="Arial" w:cs="Arial"/>
                <w:spacing w:val="1"/>
                <w:w w:val="102"/>
                <w:sz w:val="22"/>
                <w:szCs w:val="22"/>
                <w:lang w:val="en-ID"/>
              </w:rPr>
              <w:t xml:space="preserve"> </w:t>
            </w:r>
            <w:proofErr w:type="spellStart"/>
            <w:r w:rsidR="008E02AC" w:rsidRPr="00AF43BE">
              <w:rPr>
                <w:rFonts w:ascii="Arial" w:eastAsia="Calibri" w:hAnsi="Arial" w:cs="Arial"/>
                <w:spacing w:val="1"/>
                <w:w w:val="102"/>
                <w:sz w:val="22"/>
                <w:szCs w:val="22"/>
                <w:lang w:val="en-ID"/>
              </w:rPr>
              <w:t>Pasien</w:t>
            </w:r>
            <w:proofErr w:type="spellEnd"/>
            <w:r w:rsidR="008E02AC" w:rsidRPr="00AF43BE">
              <w:rPr>
                <w:rFonts w:ascii="Arial" w:eastAsia="Calibri" w:hAnsi="Arial" w:cs="Arial"/>
                <w:spacing w:val="1"/>
                <w:w w:val="102"/>
                <w:sz w:val="22"/>
                <w:szCs w:val="22"/>
                <w:lang w:val="en-ID"/>
              </w:rPr>
              <w:t xml:space="preserve"> </w:t>
            </w:r>
            <w:proofErr w:type="spellStart"/>
            <w:r w:rsidR="008E02AC" w:rsidRPr="00AF43BE">
              <w:rPr>
                <w:rFonts w:ascii="Arial" w:eastAsia="Calibri" w:hAnsi="Arial" w:cs="Arial"/>
                <w:spacing w:val="1"/>
                <w:w w:val="102"/>
                <w:sz w:val="22"/>
                <w:szCs w:val="22"/>
                <w:lang w:val="en-ID"/>
              </w:rPr>
              <w:t>Komite</w:t>
            </w:r>
            <w:proofErr w:type="spellEnd"/>
            <w:r w:rsidR="008E02AC" w:rsidRPr="00AF43BE">
              <w:rPr>
                <w:rFonts w:ascii="Arial" w:eastAsia="Calibri" w:hAnsi="Arial" w:cs="Arial"/>
                <w:spacing w:val="1"/>
                <w:w w:val="102"/>
                <w:sz w:val="22"/>
                <w:szCs w:val="22"/>
                <w:lang w:val="en-ID"/>
              </w:rPr>
              <w:t xml:space="preserve"> PMKP</w:t>
            </w:r>
            <w:r w:rsidRPr="00AF43BE">
              <w:rPr>
                <w:rFonts w:ascii="Arial" w:eastAsia="Calibri" w:hAnsi="Arial" w:cs="Arial"/>
                <w:spacing w:val="1"/>
                <w:w w:val="102"/>
                <w:sz w:val="22"/>
                <w:szCs w:val="22"/>
                <w:lang w:val="id-ID"/>
              </w:rPr>
              <w:t>.</w:t>
            </w:r>
          </w:p>
          <w:p w:rsidR="000A133A" w:rsidRPr="00AF43BE" w:rsidRDefault="000A133A" w:rsidP="00DA76CB">
            <w:pPr>
              <w:pStyle w:val="ListParagraph"/>
              <w:numPr>
                <w:ilvl w:val="0"/>
                <w:numId w:val="15"/>
              </w:numPr>
              <w:spacing w:line="360" w:lineRule="auto"/>
              <w:ind w:left="459" w:right="57" w:hanging="425"/>
              <w:jc w:val="both"/>
              <w:rPr>
                <w:rFonts w:ascii="Arial" w:eastAsia="Calibri" w:hAnsi="Arial" w:cs="Arial"/>
                <w:sz w:val="22"/>
                <w:szCs w:val="22"/>
                <w:lang w:val="id-ID"/>
              </w:rPr>
            </w:pPr>
            <w:proofErr w:type="spellStart"/>
            <w:r w:rsidRPr="00AF43BE">
              <w:rPr>
                <w:rFonts w:ascii="Arial" w:eastAsia="Calibri" w:hAnsi="Arial" w:cs="Arial"/>
                <w:sz w:val="22"/>
                <w:szCs w:val="22"/>
              </w:rPr>
              <w:t>B</w:t>
            </w:r>
            <w:r w:rsidRPr="00AF43BE">
              <w:rPr>
                <w:rFonts w:ascii="Arial" w:eastAsia="Calibri" w:hAnsi="Arial" w:cs="Arial"/>
                <w:spacing w:val="-1"/>
                <w:sz w:val="22"/>
                <w:szCs w:val="22"/>
              </w:rPr>
              <w:t>u</w:t>
            </w:r>
            <w:r w:rsidRPr="00AF43BE">
              <w:rPr>
                <w:rFonts w:ascii="Arial" w:eastAsia="Calibri" w:hAnsi="Arial" w:cs="Arial"/>
                <w:sz w:val="22"/>
                <w:szCs w:val="22"/>
              </w:rPr>
              <w:t>at</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l</w:t>
            </w:r>
            <w:r w:rsidRPr="00AF43BE">
              <w:rPr>
                <w:rFonts w:ascii="Arial" w:eastAsia="Calibri" w:hAnsi="Arial" w:cs="Arial"/>
                <w:sz w:val="22"/>
                <w:szCs w:val="22"/>
              </w:rPr>
              <w:t>a</w:t>
            </w:r>
            <w:r w:rsidRPr="00AF43BE">
              <w:rPr>
                <w:rFonts w:ascii="Arial" w:eastAsia="Calibri" w:hAnsi="Arial" w:cs="Arial"/>
                <w:spacing w:val="-1"/>
                <w:sz w:val="22"/>
                <w:szCs w:val="22"/>
              </w:rPr>
              <w:t>p</w:t>
            </w:r>
            <w:r w:rsidRPr="00AF43BE">
              <w:rPr>
                <w:rFonts w:ascii="Arial" w:eastAsia="Calibri" w:hAnsi="Arial" w:cs="Arial"/>
                <w:spacing w:val="1"/>
                <w:sz w:val="22"/>
                <w:szCs w:val="22"/>
              </w:rPr>
              <w:t>o</w:t>
            </w:r>
            <w:r w:rsidRPr="00AF43BE">
              <w:rPr>
                <w:rFonts w:ascii="Arial" w:eastAsia="Calibri" w:hAnsi="Arial" w:cs="Arial"/>
                <w:spacing w:val="-2"/>
                <w:sz w:val="22"/>
                <w:szCs w:val="22"/>
              </w:rPr>
              <w:t>r</w:t>
            </w:r>
            <w:r w:rsidRPr="00AF43BE">
              <w:rPr>
                <w:rFonts w:ascii="Arial" w:eastAsia="Calibri" w:hAnsi="Arial" w:cs="Arial"/>
                <w:spacing w:val="5"/>
                <w:sz w:val="22"/>
                <w:szCs w:val="22"/>
              </w:rPr>
              <w:t>a</w:t>
            </w:r>
            <w:r w:rsidRPr="00AF43BE">
              <w:rPr>
                <w:rFonts w:ascii="Arial" w:eastAsia="Calibri" w:hAnsi="Arial" w:cs="Arial"/>
                <w:sz w:val="22"/>
                <w:szCs w:val="22"/>
              </w:rPr>
              <w:t>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3"/>
                <w:sz w:val="22"/>
                <w:szCs w:val="22"/>
              </w:rPr>
              <w:t>b</w:t>
            </w:r>
            <w:r w:rsidRPr="00AF43BE">
              <w:rPr>
                <w:rFonts w:ascii="Arial" w:eastAsia="Calibri" w:hAnsi="Arial" w:cs="Arial"/>
                <w:spacing w:val="-1"/>
                <w:sz w:val="22"/>
                <w:szCs w:val="22"/>
              </w:rPr>
              <w:t>u</w:t>
            </w:r>
            <w:r w:rsidRPr="00AF43BE">
              <w:rPr>
                <w:rFonts w:ascii="Arial" w:eastAsia="Calibri" w:hAnsi="Arial" w:cs="Arial"/>
                <w:spacing w:val="1"/>
                <w:sz w:val="22"/>
                <w:szCs w:val="22"/>
              </w:rPr>
              <w:t>l</w:t>
            </w:r>
            <w:r w:rsidRPr="00AF43BE">
              <w:rPr>
                <w:rFonts w:ascii="Arial" w:eastAsia="Calibri" w:hAnsi="Arial" w:cs="Arial"/>
                <w:spacing w:val="3"/>
                <w:sz w:val="22"/>
                <w:szCs w:val="22"/>
              </w:rPr>
              <w:t>a</w:t>
            </w:r>
            <w:r w:rsidRPr="00AF43BE">
              <w:rPr>
                <w:rFonts w:ascii="Arial" w:eastAsia="Calibri" w:hAnsi="Arial" w:cs="Arial"/>
                <w:spacing w:val="-1"/>
                <w:sz w:val="22"/>
                <w:szCs w:val="22"/>
              </w:rPr>
              <w:t>n</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d</w:t>
            </w:r>
            <w:r w:rsidRPr="00AF43BE">
              <w:rPr>
                <w:rFonts w:ascii="Arial" w:eastAsia="Calibri" w:hAnsi="Arial" w:cs="Arial"/>
                <w:sz w:val="22"/>
                <w:szCs w:val="22"/>
              </w:rPr>
              <w:t>a</w:t>
            </w:r>
            <w:r w:rsidRPr="00AF43BE">
              <w:rPr>
                <w:rFonts w:ascii="Arial" w:eastAsia="Calibri" w:hAnsi="Arial" w:cs="Arial"/>
                <w:spacing w:val="1"/>
                <w:sz w:val="22"/>
                <w:szCs w:val="22"/>
              </w:rPr>
              <w:t>l</w:t>
            </w:r>
            <w:r w:rsidRPr="00AF43BE">
              <w:rPr>
                <w:rFonts w:ascii="Arial" w:eastAsia="Calibri" w:hAnsi="Arial" w:cs="Arial"/>
                <w:sz w:val="22"/>
                <w:szCs w:val="22"/>
              </w:rPr>
              <w:t>am</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b</w:t>
            </w:r>
            <w:r w:rsidRPr="00AF43BE">
              <w:rPr>
                <w:rFonts w:ascii="Arial" w:eastAsia="Calibri" w:hAnsi="Arial" w:cs="Arial"/>
                <w:spacing w:val="1"/>
                <w:sz w:val="22"/>
                <w:szCs w:val="22"/>
              </w:rPr>
              <w:t>e</w:t>
            </w:r>
            <w:r w:rsidRPr="00AF43BE">
              <w:rPr>
                <w:rFonts w:ascii="Arial" w:eastAsia="Calibri" w:hAnsi="Arial" w:cs="Arial"/>
                <w:spacing w:val="-1"/>
                <w:sz w:val="22"/>
                <w:szCs w:val="22"/>
              </w:rPr>
              <w:t>ntu</w:t>
            </w:r>
            <w:r w:rsidRPr="00AF43BE">
              <w:rPr>
                <w:rFonts w:ascii="Arial" w:eastAsia="Calibri" w:hAnsi="Arial" w:cs="Arial"/>
                <w:sz w:val="22"/>
                <w:szCs w:val="22"/>
              </w:rPr>
              <w:t>k</w:t>
            </w:r>
            <w:proofErr w:type="spellEnd"/>
            <w:r w:rsidRPr="00AF43BE">
              <w:rPr>
                <w:rFonts w:ascii="Arial" w:eastAsia="Calibri" w:hAnsi="Arial" w:cs="Arial"/>
                <w:sz w:val="22"/>
                <w:szCs w:val="22"/>
              </w:rPr>
              <w:t xml:space="preserve"> </w:t>
            </w:r>
            <w:proofErr w:type="spellStart"/>
            <w:r w:rsidRPr="00AF43BE">
              <w:rPr>
                <w:rFonts w:ascii="Arial" w:eastAsia="Calibri" w:hAnsi="Arial" w:cs="Arial"/>
                <w:spacing w:val="1"/>
                <w:sz w:val="22"/>
                <w:szCs w:val="22"/>
              </w:rPr>
              <w:t>l</w:t>
            </w:r>
            <w:r w:rsidRPr="00AF43BE">
              <w:rPr>
                <w:rFonts w:ascii="Arial" w:eastAsia="Calibri" w:hAnsi="Arial" w:cs="Arial"/>
                <w:sz w:val="22"/>
                <w:szCs w:val="22"/>
              </w:rPr>
              <w:t>a</w:t>
            </w:r>
            <w:r w:rsidRPr="00AF43BE">
              <w:rPr>
                <w:rFonts w:ascii="Arial" w:eastAsia="Calibri" w:hAnsi="Arial" w:cs="Arial"/>
                <w:spacing w:val="-1"/>
                <w:sz w:val="22"/>
                <w:szCs w:val="22"/>
              </w:rPr>
              <w:t>po</w:t>
            </w:r>
            <w:r w:rsidRPr="00AF43BE">
              <w:rPr>
                <w:rFonts w:ascii="Arial" w:eastAsia="Calibri" w:hAnsi="Arial" w:cs="Arial"/>
                <w:spacing w:val="1"/>
                <w:sz w:val="22"/>
                <w:szCs w:val="22"/>
              </w:rPr>
              <w:t>r</w:t>
            </w:r>
            <w:r w:rsidRPr="00AF43BE">
              <w:rPr>
                <w:rFonts w:ascii="Arial" w:eastAsia="Calibri" w:hAnsi="Arial" w:cs="Arial"/>
                <w:sz w:val="22"/>
                <w:szCs w:val="22"/>
              </w:rPr>
              <w:t>an</w:t>
            </w:r>
            <w:proofErr w:type="spellEnd"/>
            <w:r w:rsidRPr="00AF43BE">
              <w:rPr>
                <w:rFonts w:ascii="Arial" w:eastAsia="Calibri" w:hAnsi="Arial" w:cs="Arial"/>
                <w:sz w:val="22"/>
                <w:szCs w:val="22"/>
              </w:rPr>
              <w:t xml:space="preserve"> </w:t>
            </w:r>
            <w:r w:rsidRPr="00AF43BE">
              <w:rPr>
                <w:rFonts w:ascii="Arial" w:eastAsia="Calibri" w:hAnsi="Arial" w:cs="Arial"/>
                <w:spacing w:val="-3"/>
                <w:sz w:val="22"/>
                <w:szCs w:val="22"/>
              </w:rPr>
              <w:t>d</w:t>
            </w:r>
            <w:r w:rsidRPr="00AF43BE">
              <w:rPr>
                <w:rFonts w:ascii="Arial" w:eastAsia="Calibri" w:hAnsi="Arial" w:cs="Arial"/>
                <w:spacing w:val="3"/>
                <w:sz w:val="22"/>
                <w:szCs w:val="22"/>
              </w:rPr>
              <w:t>a</w:t>
            </w:r>
            <w:r w:rsidRPr="00AF43BE">
              <w:rPr>
                <w:rFonts w:ascii="Arial" w:eastAsia="Calibri" w:hAnsi="Arial" w:cs="Arial"/>
                <w:spacing w:val="-1"/>
                <w:sz w:val="22"/>
                <w:szCs w:val="22"/>
              </w:rPr>
              <w:t>t</w:t>
            </w:r>
            <w:r w:rsidRPr="00AF43BE">
              <w:rPr>
                <w:rFonts w:ascii="Arial" w:eastAsia="Calibri" w:hAnsi="Arial" w:cs="Arial"/>
                <w:sz w:val="22"/>
                <w:szCs w:val="22"/>
              </w:rPr>
              <w:t xml:space="preserve">a </w:t>
            </w:r>
            <w:proofErr w:type="spellStart"/>
            <w:r w:rsidRPr="00AF43BE">
              <w:rPr>
                <w:rFonts w:ascii="Arial" w:eastAsia="Calibri" w:hAnsi="Arial" w:cs="Arial"/>
                <w:spacing w:val="-1"/>
                <w:sz w:val="22"/>
                <w:szCs w:val="22"/>
              </w:rPr>
              <w:t>p</w:t>
            </w:r>
            <w:r w:rsidRPr="00AF43BE">
              <w:rPr>
                <w:rFonts w:ascii="Arial" w:eastAsia="Calibri" w:hAnsi="Arial" w:cs="Arial"/>
                <w:sz w:val="22"/>
                <w:szCs w:val="22"/>
              </w:rPr>
              <w:t>a</w:t>
            </w:r>
            <w:r w:rsidRPr="00AF43BE">
              <w:rPr>
                <w:rFonts w:ascii="Arial" w:eastAsia="Calibri" w:hAnsi="Arial" w:cs="Arial"/>
                <w:spacing w:val="-1"/>
                <w:sz w:val="22"/>
                <w:szCs w:val="22"/>
              </w:rPr>
              <w:t>d</w:t>
            </w:r>
            <w:r w:rsidRPr="00AF43BE">
              <w:rPr>
                <w:rFonts w:ascii="Arial" w:eastAsia="Calibri" w:hAnsi="Arial" w:cs="Arial"/>
                <w:sz w:val="22"/>
                <w:szCs w:val="22"/>
              </w:rPr>
              <w:t>a</w:t>
            </w:r>
            <w:proofErr w:type="spellEnd"/>
            <w:r w:rsidRPr="00AF43BE">
              <w:rPr>
                <w:rFonts w:ascii="Arial" w:eastAsia="Calibri" w:hAnsi="Arial" w:cs="Arial"/>
                <w:sz w:val="22"/>
                <w:szCs w:val="22"/>
              </w:rPr>
              <w:t xml:space="preserve"> </w:t>
            </w:r>
            <w:r w:rsidRPr="00AF43BE">
              <w:rPr>
                <w:rFonts w:ascii="Arial" w:eastAsia="Calibri" w:hAnsi="Arial" w:cs="Arial"/>
                <w:spacing w:val="-1"/>
                <w:sz w:val="22"/>
                <w:szCs w:val="22"/>
              </w:rPr>
              <w:t>un</w:t>
            </w:r>
            <w:r w:rsidRPr="00AF43BE">
              <w:rPr>
                <w:rFonts w:ascii="Arial" w:eastAsia="Calibri" w:hAnsi="Arial" w:cs="Arial"/>
                <w:spacing w:val="1"/>
                <w:sz w:val="22"/>
                <w:szCs w:val="22"/>
              </w:rPr>
              <w:t>i</w:t>
            </w:r>
            <w:r w:rsidRPr="00AF43BE">
              <w:rPr>
                <w:rFonts w:ascii="Arial" w:eastAsia="Calibri" w:hAnsi="Arial" w:cs="Arial"/>
                <w:sz w:val="22"/>
                <w:szCs w:val="22"/>
              </w:rPr>
              <w:t xml:space="preserve">t </w:t>
            </w:r>
            <w:r w:rsidRPr="00AF43BE">
              <w:rPr>
                <w:rFonts w:ascii="Arial" w:eastAsia="Calibri" w:hAnsi="Arial" w:cs="Arial"/>
                <w:spacing w:val="4"/>
                <w:sz w:val="22"/>
                <w:szCs w:val="22"/>
              </w:rPr>
              <w:t>y</w:t>
            </w:r>
            <w:r w:rsidRPr="00AF43BE">
              <w:rPr>
                <w:rFonts w:ascii="Arial" w:eastAsia="Calibri" w:hAnsi="Arial" w:cs="Arial"/>
                <w:sz w:val="22"/>
                <w:szCs w:val="22"/>
              </w:rPr>
              <w:t>a</w:t>
            </w:r>
            <w:r w:rsidRPr="00AF43BE">
              <w:rPr>
                <w:rFonts w:ascii="Arial" w:eastAsia="Calibri" w:hAnsi="Arial" w:cs="Arial"/>
                <w:spacing w:val="-1"/>
                <w:sz w:val="22"/>
                <w:szCs w:val="22"/>
              </w:rPr>
              <w:t>n</w:t>
            </w:r>
            <w:r w:rsidRPr="00AF43BE">
              <w:rPr>
                <w:rFonts w:ascii="Arial" w:eastAsia="Calibri" w:hAnsi="Arial" w:cs="Arial"/>
                <w:sz w:val="22"/>
                <w:szCs w:val="22"/>
              </w:rPr>
              <w:t xml:space="preserve">g </w:t>
            </w:r>
            <w:proofErr w:type="spellStart"/>
            <w:r w:rsidRPr="00AF43BE">
              <w:rPr>
                <w:rFonts w:ascii="Arial" w:eastAsia="Calibri" w:hAnsi="Arial" w:cs="Arial"/>
                <w:spacing w:val="-1"/>
                <w:w w:val="102"/>
                <w:sz w:val="22"/>
                <w:szCs w:val="22"/>
              </w:rPr>
              <w:t>t</w:t>
            </w:r>
            <w:r w:rsidRPr="00AF43BE">
              <w:rPr>
                <w:rFonts w:ascii="Arial" w:eastAsia="Calibri" w:hAnsi="Arial" w:cs="Arial"/>
                <w:spacing w:val="1"/>
                <w:w w:val="102"/>
                <w:sz w:val="22"/>
                <w:szCs w:val="22"/>
              </w:rPr>
              <w:t>erk</w:t>
            </w:r>
            <w:r w:rsidRPr="00AF43BE">
              <w:rPr>
                <w:rFonts w:ascii="Arial" w:eastAsia="Calibri" w:hAnsi="Arial" w:cs="Arial"/>
                <w:w w:val="102"/>
                <w:sz w:val="22"/>
                <w:szCs w:val="22"/>
              </w:rPr>
              <w:t>a</w:t>
            </w:r>
            <w:r w:rsidRPr="00AF43BE">
              <w:rPr>
                <w:rFonts w:ascii="Arial" w:eastAsia="Calibri" w:hAnsi="Arial" w:cs="Arial"/>
                <w:spacing w:val="1"/>
                <w:w w:val="102"/>
                <w:sz w:val="22"/>
                <w:szCs w:val="22"/>
              </w:rPr>
              <w:t>i</w:t>
            </w:r>
            <w:r w:rsidRPr="00AF43BE">
              <w:rPr>
                <w:rFonts w:ascii="Arial" w:eastAsia="Calibri" w:hAnsi="Arial" w:cs="Arial"/>
                <w:w w:val="102"/>
                <w:sz w:val="22"/>
                <w:szCs w:val="22"/>
              </w:rPr>
              <w:t>t</w:t>
            </w:r>
            <w:proofErr w:type="spellEnd"/>
            <w:r w:rsidRPr="00AF43BE">
              <w:rPr>
                <w:rFonts w:ascii="Arial" w:eastAsia="Calibri" w:hAnsi="Arial" w:cs="Arial"/>
                <w:w w:val="102"/>
                <w:sz w:val="22"/>
                <w:szCs w:val="22"/>
              </w:rPr>
              <w:t xml:space="preserve"> </w:t>
            </w:r>
            <w:proofErr w:type="spellStart"/>
            <w:r w:rsidRPr="00AF43BE">
              <w:rPr>
                <w:rFonts w:ascii="Arial" w:eastAsia="Calibri" w:hAnsi="Arial" w:cs="Arial"/>
                <w:spacing w:val="1"/>
                <w:w w:val="102"/>
                <w:sz w:val="22"/>
                <w:szCs w:val="22"/>
              </w:rPr>
              <w:t>i</w:t>
            </w:r>
            <w:r w:rsidRPr="00AF43BE">
              <w:rPr>
                <w:rFonts w:ascii="Arial" w:eastAsia="Calibri" w:hAnsi="Arial" w:cs="Arial"/>
                <w:spacing w:val="-1"/>
                <w:w w:val="102"/>
                <w:sz w:val="22"/>
                <w:szCs w:val="22"/>
              </w:rPr>
              <w:t>n</w:t>
            </w:r>
            <w:r w:rsidRPr="00AF43BE">
              <w:rPr>
                <w:rFonts w:ascii="Arial" w:eastAsia="Calibri" w:hAnsi="Arial" w:cs="Arial"/>
                <w:spacing w:val="-2"/>
                <w:w w:val="102"/>
                <w:sz w:val="22"/>
                <w:szCs w:val="22"/>
              </w:rPr>
              <w:t>s</w:t>
            </w:r>
            <w:r w:rsidRPr="00AF43BE">
              <w:rPr>
                <w:rFonts w:ascii="Arial" w:eastAsia="Calibri" w:hAnsi="Arial" w:cs="Arial"/>
                <w:spacing w:val="1"/>
                <w:w w:val="102"/>
                <w:sz w:val="22"/>
                <w:szCs w:val="22"/>
              </w:rPr>
              <w:t>i</w:t>
            </w:r>
            <w:r w:rsidRPr="00AF43BE">
              <w:rPr>
                <w:rFonts w:ascii="Arial" w:eastAsia="Calibri" w:hAnsi="Arial" w:cs="Arial"/>
                <w:spacing w:val="-1"/>
                <w:w w:val="102"/>
                <w:sz w:val="22"/>
                <w:szCs w:val="22"/>
              </w:rPr>
              <w:t>d</w:t>
            </w:r>
            <w:r w:rsidRPr="00AF43BE">
              <w:rPr>
                <w:rFonts w:ascii="Arial" w:eastAsia="Calibri" w:hAnsi="Arial" w:cs="Arial"/>
                <w:spacing w:val="1"/>
                <w:w w:val="102"/>
                <w:sz w:val="22"/>
                <w:szCs w:val="22"/>
              </w:rPr>
              <w:t>e</w:t>
            </w:r>
            <w:r w:rsidRPr="00AF43BE">
              <w:rPr>
                <w:rFonts w:ascii="Arial" w:eastAsia="Calibri" w:hAnsi="Arial" w:cs="Arial"/>
                <w:spacing w:val="-1"/>
                <w:w w:val="102"/>
                <w:sz w:val="22"/>
                <w:szCs w:val="22"/>
              </w:rPr>
              <w:t>n</w:t>
            </w:r>
            <w:proofErr w:type="spellEnd"/>
            <w:r w:rsidR="008E02AC" w:rsidRPr="00AF43BE">
              <w:rPr>
                <w:rFonts w:ascii="Arial" w:eastAsia="Calibri" w:hAnsi="Arial" w:cs="Arial"/>
                <w:w w:val="102"/>
                <w:sz w:val="22"/>
                <w:szCs w:val="22"/>
                <w:lang w:val="id-ID"/>
              </w:rPr>
              <w:t xml:space="preserve"> dan dilaporkan ke </w:t>
            </w:r>
            <w:r w:rsidR="008E02AC" w:rsidRPr="00AF43BE">
              <w:rPr>
                <w:rFonts w:ascii="Arial" w:eastAsia="Calibri" w:hAnsi="Arial" w:cs="Arial"/>
                <w:w w:val="102"/>
                <w:sz w:val="22"/>
                <w:szCs w:val="22"/>
                <w:lang w:val="en-ID"/>
              </w:rPr>
              <w:t xml:space="preserve">Sub </w:t>
            </w:r>
            <w:proofErr w:type="spellStart"/>
            <w:r w:rsidR="008E02AC" w:rsidRPr="00AF43BE">
              <w:rPr>
                <w:rFonts w:ascii="Arial" w:eastAsia="Calibri" w:hAnsi="Arial" w:cs="Arial"/>
                <w:w w:val="102"/>
                <w:sz w:val="22"/>
                <w:szCs w:val="22"/>
                <w:lang w:val="en-ID"/>
              </w:rPr>
              <w:t>Komite</w:t>
            </w:r>
            <w:proofErr w:type="spellEnd"/>
            <w:r w:rsidR="008E02AC" w:rsidRPr="00AF43BE">
              <w:rPr>
                <w:rFonts w:ascii="Arial" w:eastAsia="Calibri" w:hAnsi="Arial" w:cs="Arial"/>
                <w:w w:val="102"/>
                <w:sz w:val="22"/>
                <w:szCs w:val="22"/>
                <w:lang w:val="en-ID"/>
              </w:rPr>
              <w:t xml:space="preserve"> </w:t>
            </w:r>
            <w:proofErr w:type="spellStart"/>
            <w:r w:rsidR="008E02AC" w:rsidRPr="00AF43BE">
              <w:rPr>
                <w:rFonts w:ascii="Arial" w:eastAsia="Calibri" w:hAnsi="Arial" w:cs="Arial"/>
                <w:w w:val="102"/>
                <w:sz w:val="22"/>
                <w:szCs w:val="22"/>
                <w:lang w:val="en-ID"/>
              </w:rPr>
              <w:t>Keselamatan</w:t>
            </w:r>
            <w:proofErr w:type="spellEnd"/>
            <w:r w:rsidR="008E02AC" w:rsidRPr="00AF43BE">
              <w:rPr>
                <w:rFonts w:ascii="Arial" w:eastAsia="Calibri" w:hAnsi="Arial" w:cs="Arial"/>
                <w:w w:val="102"/>
                <w:sz w:val="22"/>
                <w:szCs w:val="22"/>
                <w:lang w:val="en-ID"/>
              </w:rPr>
              <w:t xml:space="preserve"> </w:t>
            </w:r>
            <w:proofErr w:type="spellStart"/>
            <w:r w:rsidR="008E02AC" w:rsidRPr="00AF43BE">
              <w:rPr>
                <w:rFonts w:ascii="Arial" w:eastAsia="Calibri" w:hAnsi="Arial" w:cs="Arial"/>
                <w:w w:val="102"/>
                <w:sz w:val="22"/>
                <w:szCs w:val="22"/>
                <w:lang w:val="en-ID"/>
              </w:rPr>
              <w:t>Pasien</w:t>
            </w:r>
            <w:proofErr w:type="spellEnd"/>
            <w:r w:rsidR="008E02AC" w:rsidRPr="00AF43BE">
              <w:rPr>
                <w:rFonts w:ascii="Arial" w:eastAsia="Calibri" w:hAnsi="Arial" w:cs="Arial"/>
                <w:w w:val="102"/>
                <w:sz w:val="22"/>
                <w:szCs w:val="22"/>
                <w:lang w:val="en-ID"/>
              </w:rPr>
              <w:t xml:space="preserve"> </w:t>
            </w:r>
            <w:proofErr w:type="spellStart"/>
            <w:r w:rsidR="008E02AC" w:rsidRPr="00AF43BE">
              <w:rPr>
                <w:rFonts w:ascii="Arial" w:eastAsia="Calibri" w:hAnsi="Arial" w:cs="Arial"/>
                <w:w w:val="102"/>
                <w:sz w:val="22"/>
                <w:szCs w:val="22"/>
                <w:lang w:val="en-ID"/>
              </w:rPr>
              <w:t>Komite</w:t>
            </w:r>
            <w:proofErr w:type="spellEnd"/>
            <w:r w:rsidR="008E02AC" w:rsidRPr="00AF43BE">
              <w:rPr>
                <w:rFonts w:ascii="Arial" w:eastAsia="Calibri" w:hAnsi="Arial" w:cs="Arial"/>
                <w:w w:val="102"/>
                <w:sz w:val="22"/>
                <w:szCs w:val="22"/>
                <w:lang w:val="en-ID"/>
              </w:rPr>
              <w:t xml:space="preserve"> PMKP</w:t>
            </w:r>
            <w:r w:rsidRPr="00AF43BE">
              <w:rPr>
                <w:rFonts w:ascii="Arial" w:eastAsia="Calibri" w:hAnsi="Arial" w:cs="Arial"/>
                <w:w w:val="102"/>
                <w:sz w:val="22"/>
                <w:szCs w:val="22"/>
                <w:lang w:val="id-ID"/>
              </w:rPr>
              <w:t>.</w:t>
            </w:r>
          </w:p>
        </w:tc>
      </w:tr>
      <w:tr w:rsidR="00FF3A85" w:rsidRPr="00AF43BE" w:rsidTr="00AF43BE">
        <w:trPr>
          <w:trHeight w:val="420"/>
        </w:trPr>
        <w:tc>
          <w:tcPr>
            <w:tcW w:w="1843" w:type="dxa"/>
            <w:tcBorders>
              <w:top w:val="single" w:sz="4" w:space="0" w:color="auto"/>
              <w:left w:val="single" w:sz="4" w:space="0" w:color="auto"/>
              <w:bottom w:val="single" w:sz="4" w:space="0" w:color="auto"/>
              <w:right w:val="single" w:sz="4" w:space="0" w:color="auto"/>
            </w:tcBorders>
            <w:vAlign w:val="center"/>
            <w:hideMark/>
          </w:tcPr>
          <w:p w:rsidR="00FF3A85" w:rsidRPr="00AF43BE" w:rsidRDefault="00927BD0" w:rsidP="0008514F">
            <w:pPr>
              <w:spacing w:line="360" w:lineRule="auto"/>
              <w:rPr>
                <w:rFonts w:ascii="Arial" w:hAnsi="Arial" w:cs="Arial"/>
                <w:sz w:val="22"/>
                <w:szCs w:val="22"/>
                <w:lang w:val="id-ID"/>
              </w:rPr>
            </w:pPr>
            <w:r>
              <w:rPr>
                <w:rFonts w:ascii="Arial" w:hAnsi="Arial" w:cs="Arial"/>
                <w:sz w:val="22"/>
                <w:szCs w:val="22"/>
                <w:lang w:val="id-ID"/>
              </w:rPr>
              <w:t xml:space="preserve">Instansi </w:t>
            </w:r>
            <w:r w:rsidR="00FF3A85" w:rsidRPr="00AF43BE">
              <w:rPr>
                <w:rFonts w:ascii="Arial" w:hAnsi="Arial" w:cs="Arial"/>
                <w:sz w:val="22"/>
                <w:szCs w:val="22"/>
                <w:lang w:val="id-ID"/>
              </w:rPr>
              <w:t>Terkait</w:t>
            </w:r>
          </w:p>
        </w:tc>
        <w:tc>
          <w:tcPr>
            <w:tcW w:w="8132" w:type="dxa"/>
            <w:gridSpan w:val="3"/>
            <w:tcBorders>
              <w:top w:val="single" w:sz="4" w:space="0" w:color="auto"/>
              <w:left w:val="single" w:sz="4" w:space="0" w:color="auto"/>
              <w:bottom w:val="single" w:sz="4" w:space="0" w:color="auto"/>
              <w:right w:val="single" w:sz="4" w:space="0" w:color="auto"/>
            </w:tcBorders>
            <w:vAlign w:val="center"/>
            <w:hideMark/>
          </w:tcPr>
          <w:p w:rsidR="00FF3A85" w:rsidRPr="00AF43BE" w:rsidRDefault="00FF3A85" w:rsidP="00832F3F">
            <w:pPr>
              <w:spacing w:before="120" w:line="360" w:lineRule="auto"/>
              <w:ind w:left="38" w:right="57"/>
              <w:jc w:val="both"/>
              <w:rPr>
                <w:rFonts w:ascii="Arial" w:hAnsi="Arial" w:cs="Arial"/>
                <w:sz w:val="22"/>
                <w:szCs w:val="22"/>
              </w:rPr>
            </w:pPr>
            <w:r w:rsidRPr="00AF43BE">
              <w:rPr>
                <w:rFonts w:ascii="Arial" w:hAnsi="Arial" w:cs="Arial"/>
                <w:spacing w:val="1"/>
                <w:sz w:val="22"/>
                <w:szCs w:val="22"/>
              </w:rPr>
              <w:t>1</w:t>
            </w:r>
            <w:r w:rsidRPr="00AF43BE">
              <w:rPr>
                <w:rFonts w:ascii="Arial" w:hAnsi="Arial" w:cs="Arial"/>
                <w:sz w:val="22"/>
                <w:szCs w:val="22"/>
              </w:rPr>
              <w:t xml:space="preserve">.   </w:t>
            </w:r>
            <w:proofErr w:type="spellStart"/>
            <w:r w:rsidRPr="00AF43BE">
              <w:rPr>
                <w:rFonts w:ascii="Arial" w:hAnsi="Arial" w:cs="Arial"/>
                <w:sz w:val="22"/>
                <w:szCs w:val="22"/>
              </w:rPr>
              <w:t>S</w:t>
            </w:r>
            <w:r w:rsidRPr="00AF43BE">
              <w:rPr>
                <w:rFonts w:ascii="Arial" w:hAnsi="Arial" w:cs="Arial"/>
                <w:spacing w:val="1"/>
                <w:sz w:val="22"/>
                <w:szCs w:val="22"/>
              </w:rPr>
              <w:t>e</w:t>
            </w:r>
            <w:r w:rsidRPr="00AF43BE">
              <w:rPr>
                <w:rFonts w:ascii="Arial" w:hAnsi="Arial" w:cs="Arial"/>
                <w:spacing w:val="-1"/>
                <w:sz w:val="22"/>
                <w:szCs w:val="22"/>
              </w:rPr>
              <w:t>lu</w:t>
            </w:r>
            <w:r w:rsidRPr="00AF43BE">
              <w:rPr>
                <w:rFonts w:ascii="Arial" w:hAnsi="Arial" w:cs="Arial"/>
                <w:spacing w:val="1"/>
                <w:sz w:val="22"/>
                <w:szCs w:val="22"/>
              </w:rPr>
              <w:t>r</w:t>
            </w:r>
            <w:r w:rsidRPr="00AF43BE">
              <w:rPr>
                <w:rFonts w:ascii="Arial" w:hAnsi="Arial" w:cs="Arial"/>
                <w:spacing w:val="-1"/>
                <w:sz w:val="22"/>
                <w:szCs w:val="22"/>
              </w:rPr>
              <w:t>u</w:t>
            </w:r>
            <w:r w:rsidRPr="00AF43BE">
              <w:rPr>
                <w:rFonts w:ascii="Arial" w:hAnsi="Arial" w:cs="Arial"/>
                <w:sz w:val="22"/>
                <w:szCs w:val="22"/>
              </w:rPr>
              <w:t>h</w:t>
            </w:r>
            <w:proofErr w:type="spellEnd"/>
            <w:r w:rsidRPr="00AF43BE">
              <w:rPr>
                <w:rFonts w:ascii="Arial" w:hAnsi="Arial" w:cs="Arial"/>
                <w:sz w:val="22"/>
                <w:szCs w:val="22"/>
              </w:rPr>
              <w:t xml:space="preserve"> U</w:t>
            </w:r>
            <w:r w:rsidRPr="00AF43BE">
              <w:rPr>
                <w:rFonts w:ascii="Arial" w:hAnsi="Arial" w:cs="Arial"/>
                <w:spacing w:val="-1"/>
                <w:sz w:val="22"/>
                <w:szCs w:val="22"/>
              </w:rPr>
              <w:t>n</w:t>
            </w:r>
            <w:r w:rsidRPr="00AF43BE">
              <w:rPr>
                <w:rFonts w:ascii="Arial" w:hAnsi="Arial" w:cs="Arial"/>
                <w:spacing w:val="1"/>
                <w:sz w:val="22"/>
                <w:szCs w:val="22"/>
              </w:rPr>
              <w:t>i</w:t>
            </w:r>
            <w:r w:rsidRPr="00AF43BE">
              <w:rPr>
                <w:rFonts w:ascii="Arial" w:hAnsi="Arial" w:cs="Arial"/>
                <w:sz w:val="22"/>
                <w:szCs w:val="22"/>
              </w:rPr>
              <w:t xml:space="preserve">t </w:t>
            </w:r>
            <w:proofErr w:type="spellStart"/>
            <w:r w:rsidRPr="00AF43BE">
              <w:rPr>
                <w:rFonts w:ascii="Arial" w:hAnsi="Arial" w:cs="Arial"/>
                <w:spacing w:val="1"/>
                <w:w w:val="102"/>
                <w:sz w:val="22"/>
                <w:szCs w:val="22"/>
              </w:rPr>
              <w:t>Ker</w:t>
            </w:r>
            <w:r w:rsidRPr="00AF43BE">
              <w:rPr>
                <w:rFonts w:ascii="Arial" w:hAnsi="Arial" w:cs="Arial"/>
                <w:spacing w:val="-3"/>
                <w:w w:val="102"/>
                <w:sz w:val="22"/>
                <w:szCs w:val="22"/>
              </w:rPr>
              <w:t>j</w:t>
            </w:r>
            <w:r w:rsidRPr="00AF43BE">
              <w:rPr>
                <w:rFonts w:ascii="Arial" w:hAnsi="Arial" w:cs="Arial"/>
                <w:w w:val="102"/>
                <w:sz w:val="22"/>
                <w:szCs w:val="22"/>
              </w:rPr>
              <w:t>a</w:t>
            </w:r>
            <w:proofErr w:type="spellEnd"/>
          </w:p>
          <w:p w:rsidR="00FF3A85" w:rsidRPr="00AF43BE" w:rsidRDefault="008E02AC" w:rsidP="00DA76CB">
            <w:pPr>
              <w:spacing w:before="10" w:line="360" w:lineRule="auto"/>
              <w:ind w:right="57"/>
              <w:jc w:val="both"/>
              <w:rPr>
                <w:rFonts w:ascii="Arial" w:eastAsia="Calibri" w:hAnsi="Arial" w:cs="Arial"/>
                <w:spacing w:val="1"/>
                <w:sz w:val="22"/>
                <w:szCs w:val="22"/>
                <w:lang w:val="en-ID"/>
              </w:rPr>
            </w:pPr>
            <w:r w:rsidRPr="00AF43BE">
              <w:rPr>
                <w:rFonts w:ascii="Arial" w:hAnsi="Arial" w:cs="Arial"/>
                <w:spacing w:val="1"/>
                <w:sz w:val="22"/>
                <w:szCs w:val="22"/>
              </w:rPr>
              <w:t xml:space="preserve"> </w:t>
            </w:r>
            <w:r w:rsidR="00FF3A85" w:rsidRPr="00AF43BE">
              <w:rPr>
                <w:rFonts w:ascii="Arial" w:hAnsi="Arial" w:cs="Arial"/>
                <w:spacing w:val="1"/>
                <w:sz w:val="22"/>
                <w:szCs w:val="22"/>
              </w:rPr>
              <w:t>2</w:t>
            </w:r>
            <w:r w:rsidR="00FF3A85" w:rsidRPr="00AF43BE">
              <w:rPr>
                <w:rFonts w:ascii="Arial" w:hAnsi="Arial" w:cs="Arial"/>
                <w:sz w:val="22"/>
                <w:szCs w:val="22"/>
              </w:rPr>
              <w:t xml:space="preserve">.  </w:t>
            </w:r>
            <w:r w:rsidRPr="00AF43BE">
              <w:rPr>
                <w:rFonts w:ascii="Arial" w:hAnsi="Arial" w:cs="Arial"/>
                <w:w w:val="102"/>
                <w:sz w:val="22"/>
                <w:szCs w:val="22"/>
                <w:lang w:val="en-ID"/>
              </w:rPr>
              <w:t xml:space="preserve">Sub </w:t>
            </w:r>
            <w:proofErr w:type="spellStart"/>
            <w:r w:rsidRPr="00AF43BE">
              <w:rPr>
                <w:rFonts w:ascii="Arial" w:hAnsi="Arial" w:cs="Arial"/>
                <w:w w:val="102"/>
                <w:sz w:val="22"/>
                <w:szCs w:val="22"/>
                <w:lang w:val="en-ID"/>
              </w:rPr>
              <w:t>Komite</w:t>
            </w:r>
            <w:proofErr w:type="spellEnd"/>
            <w:r w:rsidRPr="00AF43BE">
              <w:rPr>
                <w:rFonts w:ascii="Arial" w:hAnsi="Arial" w:cs="Arial"/>
                <w:w w:val="102"/>
                <w:sz w:val="22"/>
                <w:szCs w:val="22"/>
                <w:lang w:val="en-ID"/>
              </w:rPr>
              <w:t xml:space="preserve"> </w:t>
            </w:r>
            <w:proofErr w:type="spellStart"/>
            <w:r w:rsidRPr="00AF43BE">
              <w:rPr>
                <w:rFonts w:ascii="Arial" w:hAnsi="Arial" w:cs="Arial"/>
                <w:w w:val="102"/>
                <w:sz w:val="22"/>
                <w:szCs w:val="22"/>
                <w:lang w:val="en-ID"/>
              </w:rPr>
              <w:t>Keselamatan</w:t>
            </w:r>
            <w:proofErr w:type="spellEnd"/>
            <w:r w:rsidRPr="00AF43BE">
              <w:rPr>
                <w:rFonts w:ascii="Arial" w:hAnsi="Arial" w:cs="Arial"/>
                <w:w w:val="102"/>
                <w:sz w:val="22"/>
                <w:szCs w:val="22"/>
                <w:lang w:val="en-ID"/>
              </w:rPr>
              <w:t xml:space="preserve"> </w:t>
            </w:r>
            <w:proofErr w:type="spellStart"/>
            <w:r w:rsidRPr="00AF43BE">
              <w:rPr>
                <w:rFonts w:ascii="Arial" w:hAnsi="Arial" w:cs="Arial"/>
                <w:w w:val="102"/>
                <w:sz w:val="22"/>
                <w:szCs w:val="22"/>
                <w:lang w:val="en-ID"/>
              </w:rPr>
              <w:t>Pasien</w:t>
            </w:r>
            <w:proofErr w:type="spellEnd"/>
            <w:r w:rsidRPr="00AF43BE">
              <w:rPr>
                <w:rFonts w:ascii="Arial" w:hAnsi="Arial" w:cs="Arial"/>
                <w:w w:val="102"/>
                <w:sz w:val="22"/>
                <w:szCs w:val="22"/>
                <w:lang w:val="en-ID"/>
              </w:rPr>
              <w:t xml:space="preserve"> </w:t>
            </w:r>
            <w:proofErr w:type="spellStart"/>
            <w:r w:rsidRPr="00AF43BE">
              <w:rPr>
                <w:rFonts w:ascii="Arial" w:hAnsi="Arial" w:cs="Arial"/>
                <w:w w:val="102"/>
                <w:sz w:val="22"/>
                <w:szCs w:val="22"/>
                <w:lang w:val="en-ID"/>
              </w:rPr>
              <w:t>Komite</w:t>
            </w:r>
            <w:proofErr w:type="spellEnd"/>
            <w:r w:rsidRPr="00AF43BE">
              <w:rPr>
                <w:rFonts w:ascii="Arial" w:hAnsi="Arial" w:cs="Arial"/>
                <w:w w:val="102"/>
                <w:sz w:val="22"/>
                <w:szCs w:val="22"/>
                <w:lang w:val="en-ID"/>
              </w:rPr>
              <w:t xml:space="preserve"> PMKP.</w:t>
            </w:r>
          </w:p>
        </w:tc>
      </w:tr>
    </w:tbl>
    <w:p w:rsidR="003964D0" w:rsidRPr="00AF43BE" w:rsidRDefault="003964D0" w:rsidP="003964D0">
      <w:pPr>
        <w:spacing w:line="360" w:lineRule="auto"/>
        <w:rPr>
          <w:rFonts w:ascii="Arial" w:hAnsi="Arial" w:cs="Arial"/>
          <w:sz w:val="22"/>
          <w:szCs w:val="22"/>
          <w:lang w:val="id-ID"/>
        </w:rPr>
      </w:pPr>
    </w:p>
    <w:p w:rsidR="003964D0" w:rsidRPr="00AF43BE" w:rsidRDefault="003964D0">
      <w:pPr>
        <w:rPr>
          <w:rFonts w:ascii="Arial" w:hAnsi="Arial" w:cs="Arial"/>
          <w:sz w:val="22"/>
          <w:szCs w:val="22"/>
          <w:lang w:val="id-ID"/>
        </w:rPr>
      </w:pPr>
    </w:p>
    <w:sectPr w:rsidR="003964D0" w:rsidRPr="00AF43BE" w:rsidSect="00AF43BE">
      <w:type w:val="continuous"/>
      <w:pgSz w:w="12191" w:h="18711" w:code="1"/>
      <w:pgMar w:top="1134" w:right="1134" w:bottom="1134" w:left="12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FCA"/>
    <w:multiLevelType w:val="hybridMultilevel"/>
    <w:tmpl w:val="72CC73D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8490336"/>
    <w:multiLevelType w:val="hybridMultilevel"/>
    <w:tmpl w:val="ABCE908A"/>
    <w:lvl w:ilvl="0" w:tplc="436C15E8">
      <w:start w:val="1"/>
      <w:numFmt w:val="decimal"/>
      <w:lvlText w:val="%1."/>
      <w:lvlJc w:val="left"/>
      <w:pPr>
        <w:ind w:left="498" w:hanging="360"/>
      </w:pPr>
      <w:rPr>
        <w:rFonts w:hint="default"/>
      </w:rPr>
    </w:lvl>
    <w:lvl w:ilvl="1" w:tplc="48090019" w:tentative="1">
      <w:start w:val="1"/>
      <w:numFmt w:val="lowerLetter"/>
      <w:lvlText w:val="%2."/>
      <w:lvlJc w:val="left"/>
      <w:pPr>
        <w:ind w:left="1218" w:hanging="360"/>
      </w:pPr>
    </w:lvl>
    <w:lvl w:ilvl="2" w:tplc="4809001B" w:tentative="1">
      <w:start w:val="1"/>
      <w:numFmt w:val="lowerRoman"/>
      <w:lvlText w:val="%3."/>
      <w:lvlJc w:val="right"/>
      <w:pPr>
        <w:ind w:left="1938" w:hanging="180"/>
      </w:pPr>
    </w:lvl>
    <w:lvl w:ilvl="3" w:tplc="4809000F" w:tentative="1">
      <w:start w:val="1"/>
      <w:numFmt w:val="decimal"/>
      <w:lvlText w:val="%4."/>
      <w:lvlJc w:val="left"/>
      <w:pPr>
        <w:ind w:left="2658" w:hanging="360"/>
      </w:pPr>
    </w:lvl>
    <w:lvl w:ilvl="4" w:tplc="48090019" w:tentative="1">
      <w:start w:val="1"/>
      <w:numFmt w:val="lowerLetter"/>
      <w:lvlText w:val="%5."/>
      <w:lvlJc w:val="left"/>
      <w:pPr>
        <w:ind w:left="3378" w:hanging="360"/>
      </w:pPr>
    </w:lvl>
    <w:lvl w:ilvl="5" w:tplc="4809001B" w:tentative="1">
      <w:start w:val="1"/>
      <w:numFmt w:val="lowerRoman"/>
      <w:lvlText w:val="%6."/>
      <w:lvlJc w:val="right"/>
      <w:pPr>
        <w:ind w:left="4098" w:hanging="180"/>
      </w:pPr>
    </w:lvl>
    <w:lvl w:ilvl="6" w:tplc="4809000F" w:tentative="1">
      <w:start w:val="1"/>
      <w:numFmt w:val="decimal"/>
      <w:lvlText w:val="%7."/>
      <w:lvlJc w:val="left"/>
      <w:pPr>
        <w:ind w:left="4818" w:hanging="360"/>
      </w:pPr>
    </w:lvl>
    <w:lvl w:ilvl="7" w:tplc="48090019" w:tentative="1">
      <w:start w:val="1"/>
      <w:numFmt w:val="lowerLetter"/>
      <w:lvlText w:val="%8."/>
      <w:lvlJc w:val="left"/>
      <w:pPr>
        <w:ind w:left="5538" w:hanging="360"/>
      </w:pPr>
    </w:lvl>
    <w:lvl w:ilvl="8" w:tplc="4809001B" w:tentative="1">
      <w:start w:val="1"/>
      <w:numFmt w:val="lowerRoman"/>
      <w:lvlText w:val="%9."/>
      <w:lvlJc w:val="right"/>
      <w:pPr>
        <w:ind w:left="6258" w:hanging="180"/>
      </w:pPr>
    </w:lvl>
  </w:abstractNum>
  <w:abstractNum w:abstractNumId="2">
    <w:nsid w:val="1047351E"/>
    <w:multiLevelType w:val="hybridMultilevel"/>
    <w:tmpl w:val="0032BEF4"/>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2445EAA"/>
    <w:multiLevelType w:val="hybridMultilevel"/>
    <w:tmpl w:val="D1C64F18"/>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9760AC6"/>
    <w:multiLevelType w:val="hybridMultilevel"/>
    <w:tmpl w:val="F566F84C"/>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1C839C9"/>
    <w:multiLevelType w:val="hybridMultilevel"/>
    <w:tmpl w:val="12BE4B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38552E9"/>
    <w:multiLevelType w:val="hybridMultilevel"/>
    <w:tmpl w:val="DF44D3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48301E2"/>
    <w:multiLevelType w:val="hybridMultilevel"/>
    <w:tmpl w:val="D9787F8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D167020"/>
    <w:multiLevelType w:val="hybridMultilevel"/>
    <w:tmpl w:val="752453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570D84"/>
    <w:multiLevelType w:val="hybridMultilevel"/>
    <w:tmpl w:val="42DC5C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EC7B91"/>
    <w:multiLevelType w:val="hybridMultilevel"/>
    <w:tmpl w:val="72549B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E3E11DB"/>
    <w:multiLevelType w:val="hybridMultilevel"/>
    <w:tmpl w:val="648E1E50"/>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4C34170"/>
    <w:multiLevelType w:val="hybridMultilevel"/>
    <w:tmpl w:val="552255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9BD521D"/>
    <w:multiLevelType w:val="hybridMultilevel"/>
    <w:tmpl w:val="BD5AD76A"/>
    <w:lvl w:ilvl="0" w:tplc="75D6F3FC">
      <w:start w:val="1"/>
      <w:numFmt w:val="decimal"/>
      <w:lvlText w:val="%1."/>
      <w:lvlJc w:val="left"/>
      <w:pPr>
        <w:ind w:left="498" w:hanging="360"/>
      </w:pPr>
      <w:rPr>
        <w:rFonts w:hint="default"/>
      </w:rPr>
    </w:lvl>
    <w:lvl w:ilvl="1" w:tplc="04210019" w:tentative="1">
      <w:start w:val="1"/>
      <w:numFmt w:val="lowerLetter"/>
      <w:lvlText w:val="%2."/>
      <w:lvlJc w:val="left"/>
      <w:pPr>
        <w:ind w:left="1218" w:hanging="360"/>
      </w:pPr>
    </w:lvl>
    <w:lvl w:ilvl="2" w:tplc="0421001B" w:tentative="1">
      <w:start w:val="1"/>
      <w:numFmt w:val="lowerRoman"/>
      <w:lvlText w:val="%3."/>
      <w:lvlJc w:val="right"/>
      <w:pPr>
        <w:ind w:left="1938" w:hanging="180"/>
      </w:pPr>
    </w:lvl>
    <w:lvl w:ilvl="3" w:tplc="0421000F" w:tentative="1">
      <w:start w:val="1"/>
      <w:numFmt w:val="decimal"/>
      <w:lvlText w:val="%4."/>
      <w:lvlJc w:val="left"/>
      <w:pPr>
        <w:ind w:left="2658" w:hanging="360"/>
      </w:pPr>
    </w:lvl>
    <w:lvl w:ilvl="4" w:tplc="04210019" w:tentative="1">
      <w:start w:val="1"/>
      <w:numFmt w:val="lowerLetter"/>
      <w:lvlText w:val="%5."/>
      <w:lvlJc w:val="left"/>
      <w:pPr>
        <w:ind w:left="3378" w:hanging="360"/>
      </w:pPr>
    </w:lvl>
    <w:lvl w:ilvl="5" w:tplc="0421001B" w:tentative="1">
      <w:start w:val="1"/>
      <w:numFmt w:val="lowerRoman"/>
      <w:lvlText w:val="%6."/>
      <w:lvlJc w:val="right"/>
      <w:pPr>
        <w:ind w:left="4098" w:hanging="180"/>
      </w:pPr>
    </w:lvl>
    <w:lvl w:ilvl="6" w:tplc="0421000F" w:tentative="1">
      <w:start w:val="1"/>
      <w:numFmt w:val="decimal"/>
      <w:lvlText w:val="%7."/>
      <w:lvlJc w:val="left"/>
      <w:pPr>
        <w:ind w:left="4818" w:hanging="360"/>
      </w:pPr>
    </w:lvl>
    <w:lvl w:ilvl="7" w:tplc="04210019" w:tentative="1">
      <w:start w:val="1"/>
      <w:numFmt w:val="lowerLetter"/>
      <w:lvlText w:val="%8."/>
      <w:lvlJc w:val="left"/>
      <w:pPr>
        <w:ind w:left="5538" w:hanging="360"/>
      </w:pPr>
    </w:lvl>
    <w:lvl w:ilvl="8" w:tplc="0421001B" w:tentative="1">
      <w:start w:val="1"/>
      <w:numFmt w:val="lowerRoman"/>
      <w:lvlText w:val="%9."/>
      <w:lvlJc w:val="right"/>
      <w:pPr>
        <w:ind w:left="6258" w:hanging="180"/>
      </w:pPr>
    </w:lvl>
  </w:abstractNum>
  <w:abstractNum w:abstractNumId="14">
    <w:nsid w:val="703C0B6D"/>
    <w:multiLevelType w:val="multilevel"/>
    <w:tmpl w:val="0D9683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nsid w:val="73112EC0"/>
    <w:multiLevelType w:val="hybridMultilevel"/>
    <w:tmpl w:val="A3BC0D8E"/>
    <w:lvl w:ilvl="0" w:tplc="734E13C4">
      <w:start w:val="1"/>
      <w:numFmt w:val="decimal"/>
      <w:lvlText w:val="%1."/>
      <w:lvlJc w:val="left"/>
      <w:pPr>
        <w:ind w:left="498"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16">
    <w:nsid w:val="772813C0"/>
    <w:multiLevelType w:val="hybridMultilevel"/>
    <w:tmpl w:val="B582E0C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4"/>
  </w:num>
  <w:num w:numId="7">
    <w:abstractNumId w:val="0"/>
  </w:num>
  <w:num w:numId="8">
    <w:abstractNumId w:val="11"/>
  </w:num>
  <w:num w:numId="9">
    <w:abstractNumId w:val="3"/>
  </w:num>
  <w:num w:numId="10">
    <w:abstractNumId w:val="5"/>
  </w:num>
  <w:num w:numId="11">
    <w:abstractNumId w:val="6"/>
  </w:num>
  <w:num w:numId="12">
    <w:abstractNumId w:val="7"/>
  </w:num>
  <w:num w:numId="13">
    <w:abstractNumId w:val="15"/>
  </w:num>
  <w:num w:numId="14">
    <w:abstractNumId w:val="16"/>
  </w:num>
  <w:num w:numId="15">
    <w:abstractNumId w:val="8"/>
  </w:num>
  <w:num w:numId="16">
    <w:abstractNumId w:val="12"/>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B31E26"/>
    <w:rsid w:val="00033F94"/>
    <w:rsid w:val="00034877"/>
    <w:rsid w:val="0004199F"/>
    <w:rsid w:val="000456E3"/>
    <w:rsid w:val="0006143B"/>
    <w:rsid w:val="0006591B"/>
    <w:rsid w:val="0007618F"/>
    <w:rsid w:val="000A133A"/>
    <w:rsid w:val="001D1D39"/>
    <w:rsid w:val="00310D25"/>
    <w:rsid w:val="003647D6"/>
    <w:rsid w:val="003964D0"/>
    <w:rsid w:val="00526A7A"/>
    <w:rsid w:val="005342E0"/>
    <w:rsid w:val="005558A7"/>
    <w:rsid w:val="005C5E60"/>
    <w:rsid w:val="00606525"/>
    <w:rsid w:val="00691D43"/>
    <w:rsid w:val="00693FBF"/>
    <w:rsid w:val="006A287A"/>
    <w:rsid w:val="007A5427"/>
    <w:rsid w:val="00824CF6"/>
    <w:rsid w:val="00832F3F"/>
    <w:rsid w:val="00882054"/>
    <w:rsid w:val="008E02AC"/>
    <w:rsid w:val="00927BD0"/>
    <w:rsid w:val="00970BBA"/>
    <w:rsid w:val="00982787"/>
    <w:rsid w:val="009A0FA8"/>
    <w:rsid w:val="009B197C"/>
    <w:rsid w:val="00A02CBC"/>
    <w:rsid w:val="00A80E1C"/>
    <w:rsid w:val="00AF43BE"/>
    <w:rsid w:val="00B31E26"/>
    <w:rsid w:val="00B375FD"/>
    <w:rsid w:val="00B82CA2"/>
    <w:rsid w:val="00BD3D6F"/>
    <w:rsid w:val="00C25AB3"/>
    <w:rsid w:val="00C542D7"/>
    <w:rsid w:val="00C65F0C"/>
    <w:rsid w:val="00C8054A"/>
    <w:rsid w:val="00CA06DE"/>
    <w:rsid w:val="00CA7585"/>
    <w:rsid w:val="00D61525"/>
    <w:rsid w:val="00DA76CB"/>
    <w:rsid w:val="00DB1F09"/>
    <w:rsid w:val="00E816F9"/>
    <w:rsid w:val="00FF3A8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A80E1C"/>
    <w:rPr>
      <w:rFonts w:ascii="Tahoma" w:hAnsi="Tahoma" w:cs="Tahoma"/>
      <w:sz w:val="16"/>
      <w:szCs w:val="16"/>
    </w:rPr>
  </w:style>
  <w:style w:type="character" w:customStyle="1" w:styleId="BalloonTextChar">
    <w:name w:val="Balloon Text Char"/>
    <w:basedOn w:val="DefaultParagraphFont"/>
    <w:link w:val="BalloonText"/>
    <w:uiPriority w:val="99"/>
    <w:semiHidden/>
    <w:rsid w:val="00A80E1C"/>
    <w:rPr>
      <w:rFonts w:ascii="Tahoma" w:hAnsi="Tahoma" w:cs="Tahoma"/>
      <w:sz w:val="16"/>
      <w:szCs w:val="16"/>
    </w:rPr>
  </w:style>
  <w:style w:type="paragraph" w:styleId="ListParagraph">
    <w:name w:val="List Paragraph"/>
    <w:basedOn w:val="Normal"/>
    <w:uiPriority w:val="34"/>
    <w:qFormat/>
    <w:rsid w:val="00C65F0C"/>
    <w:pPr>
      <w:ind w:left="720"/>
      <w:contextualSpacing/>
    </w:pPr>
  </w:style>
  <w:style w:type="paragraph" w:styleId="BodyTextIndent">
    <w:name w:val="Body Text Indent"/>
    <w:basedOn w:val="Normal"/>
    <w:link w:val="BodyTextIndentChar"/>
    <w:unhideWhenUsed/>
    <w:rsid w:val="003964D0"/>
    <w:pPr>
      <w:tabs>
        <w:tab w:val="left" w:pos="3600"/>
      </w:tabs>
      <w:ind w:left="3780" w:hanging="3780"/>
    </w:pPr>
    <w:rPr>
      <w:sz w:val="24"/>
      <w:szCs w:val="24"/>
    </w:rPr>
  </w:style>
  <w:style w:type="character" w:customStyle="1" w:styleId="BodyTextIndentChar">
    <w:name w:val="Body Text Indent Char"/>
    <w:basedOn w:val="DefaultParagraphFont"/>
    <w:link w:val="BodyTextIndent"/>
    <w:rsid w:val="003964D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C1537-C94A-44AA-AA0D-FD4FCF3D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User</cp:lastModifiedBy>
  <cp:revision>36</cp:revision>
  <cp:lastPrinted>2018-05-08T02:12:00Z</cp:lastPrinted>
  <dcterms:created xsi:type="dcterms:W3CDTF">2016-05-23T03:16:00Z</dcterms:created>
  <dcterms:modified xsi:type="dcterms:W3CDTF">2018-10-12T13:18:00Z</dcterms:modified>
</cp:coreProperties>
</file>