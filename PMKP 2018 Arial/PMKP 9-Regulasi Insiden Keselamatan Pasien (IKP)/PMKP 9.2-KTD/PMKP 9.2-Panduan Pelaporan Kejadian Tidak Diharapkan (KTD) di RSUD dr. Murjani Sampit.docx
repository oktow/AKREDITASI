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EFB" w:rsidRPr="007004B9" w:rsidRDefault="00CE3BA8" w:rsidP="001F2EFB">
      <w:pPr>
        <w:pStyle w:val="NoSpacing"/>
        <w:spacing w:line="360" w:lineRule="auto"/>
        <w:jc w:val="center"/>
        <w:rPr>
          <w:rFonts w:ascii="Arial" w:hAnsi="Arial" w:cs="Arial"/>
        </w:rPr>
      </w:pPr>
      <w:r w:rsidRPr="007004B9">
        <w:rPr>
          <w:rFonts w:ascii="Arial" w:hAnsi="Arial" w:cs="Arial"/>
        </w:rPr>
        <w:t xml:space="preserve">PANDUAN </w:t>
      </w:r>
      <w:r w:rsidR="001F2EFB" w:rsidRPr="007004B9">
        <w:rPr>
          <w:rFonts w:ascii="Arial" w:hAnsi="Arial" w:cs="Arial"/>
        </w:rPr>
        <w:t>PELA</w:t>
      </w:r>
      <w:r w:rsidR="00C30F01" w:rsidRPr="007004B9">
        <w:rPr>
          <w:rFonts w:ascii="Arial" w:hAnsi="Arial" w:cs="Arial"/>
        </w:rPr>
        <w:t>PORAN KEJADIAN TIDAK DIHARAPKAN (KTD)</w:t>
      </w: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DI RS</w:t>
      </w:r>
      <w:r w:rsidRPr="007004B9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7004B9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7004B9">
        <w:rPr>
          <w:rFonts w:ascii="Arial" w:hAnsi="Arial" w:cs="Arial"/>
          <w:sz w:val="22"/>
          <w:szCs w:val="22"/>
          <w:lang w:val="en-ID"/>
        </w:rPr>
        <w:t>. MURJANI</w:t>
      </w:r>
      <w:r w:rsidRPr="007004B9">
        <w:rPr>
          <w:rFonts w:ascii="Arial" w:hAnsi="Arial" w:cs="Arial"/>
          <w:sz w:val="22"/>
          <w:szCs w:val="22"/>
        </w:rPr>
        <w:t xml:space="preserve"> SAMPIT</w:t>
      </w:r>
    </w:p>
    <w:p w:rsidR="001F2EFB" w:rsidRPr="007004B9" w:rsidRDefault="001F2EFB" w:rsidP="008B3484">
      <w:pPr>
        <w:tabs>
          <w:tab w:val="left" w:pos="8789"/>
        </w:tabs>
        <w:spacing w:line="360" w:lineRule="auto"/>
        <w:ind w:left="426"/>
        <w:jc w:val="center"/>
        <w:rPr>
          <w:rFonts w:ascii="Arial" w:hAnsi="Arial" w:cs="Arial"/>
          <w:sz w:val="22"/>
          <w:szCs w:val="22"/>
        </w:rPr>
      </w:pPr>
    </w:p>
    <w:p w:rsidR="001F2EFB" w:rsidRPr="007004B9" w:rsidRDefault="001F2EFB" w:rsidP="008B3484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7004B9">
        <w:rPr>
          <w:rFonts w:ascii="Arial" w:hAnsi="Arial" w:cs="Arial"/>
          <w:sz w:val="22"/>
          <w:szCs w:val="22"/>
        </w:rPr>
        <w:t>NOMOR  :</w:t>
      </w:r>
      <w:proofErr w:type="gramEnd"/>
      <w:r w:rsidRPr="007004B9">
        <w:rPr>
          <w:rFonts w:ascii="Arial" w:hAnsi="Arial" w:cs="Arial"/>
          <w:sz w:val="22"/>
          <w:szCs w:val="22"/>
        </w:rPr>
        <w:t xml:space="preserve">          /</w:t>
      </w:r>
      <w:r w:rsidRPr="007004B9">
        <w:rPr>
          <w:rFonts w:ascii="Arial" w:hAnsi="Arial" w:cs="Arial"/>
          <w:sz w:val="22"/>
          <w:szCs w:val="22"/>
          <w:lang w:val="id-ID"/>
        </w:rPr>
        <w:t>PND</w:t>
      </w:r>
      <w:r w:rsidRPr="007004B9">
        <w:rPr>
          <w:rFonts w:ascii="Arial" w:hAnsi="Arial" w:cs="Arial"/>
          <w:sz w:val="22"/>
          <w:szCs w:val="22"/>
        </w:rPr>
        <w:t>/</w:t>
      </w:r>
      <w:r w:rsidR="00D467C4" w:rsidRPr="007004B9">
        <w:rPr>
          <w:rFonts w:ascii="Arial" w:hAnsi="Arial" w:cs="Arial"/>
          <w:sz w:val="22"/>
          <w:szCs w:val="22"/>
        </w:rPr>
        <w:t>KPMKP</w:t>
      </w:r>
      <w:r w:rsidR="008B3484" w:rsidRPr="007004B9">
        <w:rPr>
          <w:rFonts w:ascii="Arial" w:hAnsi="Arial" w:cs="Arial"/>
          <w:sz w:val="22"/>
          <w:szCs w:val="22"/>
        </w:rPr>
        <w:t>/P09</w:t>
      </w:r>
      <w:r w:rsidRPr="007004B9">
        <w:rPr>
          <w:rFonts w:ascii="Arial" w:hAnsi="Arial" w:cs="Arial"/>
          <w:sz w:val="22"/>
          <w:szCs w:val="22"/>
        </w:rPr>
        <w:t xml:space="preserve">/RSUD-DM/I/2018          </w:t>
      </w: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  <w:lang w:val="en-ID"/>
        </w:rPr>
      </w:pPr>
      <w:r w:rsidRPr="007004B9">
        <w:rPr>
          <w:rFonts w:ascii="Arial" w:hAnsi="Arial" w:cs="Arial"/>
          <w:sz w:val="22"/>
          <w:szCs w:val="22"/>
        </w:rPr>
        <w:br w:type="page"/>
      </w:r>
      <w:r w:rsidRPr="007004B9">
        <w:rPr>
          <w:rFonts w:ascii="Arial" w:hAnsi="Arial" w:cs="Arial"/>
          <w:noProof/>
          <w:sz w:val="22"/>
          <w:szCs w:val="22"/>
        </w:rPr>
        <w:lastRenderedPageBreak/>
        <w:t>KE</w:t>
      </w:r>
      <w:r w:rsidRPr="007004B9">
        <w:rPr>
          <w:rFonts w:ascii="Arial" w:hAnsi="Arial" w:cs="Arial"/>
          <w:noProof/>
          <w:sz w:val="22"/>
          <w:szCs w:val="22"/>
          <w:lang w:val="id-ID"/>
        </w:rPr>
        <w:t>PUTUSAN</w:t>
      </w:r>
      <w:r w:rsidRPr="007004B9">
        <w:rPr>
          <w:rFonts w:ascii="Arial" w:hAnsi="Arial" w:cs="Arial"/>
          <w:noProof/>
          <w:sz w:val="22"/>
          <w:szCs w:val="22"/>
        </w:rPr>
        <w:t xml:space="preserve"> </w:t>
      </w:r>
      <w:r w:rsidRPr="007004B9">
        <w:rPr>
          <w:rFonts w:ascii="Arial" w:hAnsi="Arial" w:cs="Arial"/>
          <w:sz w:val="22"/>
          <w:szCs w:val="22"/>
        </w:rPr>
        <w:t>DIREKTUR</w:t>
      </w:r>
      <w:r w:rsidRPr="007004B9">
        <w:rPr>
          <w:rFonts w:ascii="Arial" w:hAnsi="Arial" w:cs="Arial"/>
          <w:sz w:val="22"/>
          <w:szCs w:val="22"/>
          <w:lang w:val="en-GB"/>
        </w:rPr>
        <w:t xml:space="preserve"> </w:t>
      </w:r>
      <w:r w:rsidRPr="007004B9">
        <w:rPr>
          <w:rFonts w:ascii="Arial" w:hAnsi="Arial" w:cs="Arial"/>
          <w:sz w:val="22"/>
          <w:szCs w:val="22"/>
        </w:rPr>
        <w:t>RS</w:t>
      </w:r>
      <w:r w:rsidRPr="007004B9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7004B9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7004B9">
        <w:rPr>
          <w:rFonts w:ascii="Arial" w:hAnsi="Arial" w:cs="Arial"/>
          <w:sz w:val="22"/>
          <w:szCs w:val="22"/>
          <w:lang w:val="en-ID"/>
        </w:rPr>
        <w:t>. MURJANI SAMPIT</w:t>
      </w: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proofErr w:type="gramStart"/>
      <w:r w:rsidRPr="007004B9">
        <w:rPr>
          <w:rFonts w:ascii="Arial" w:hAnsi="Arial" w:cs="Arial"/>
          <w:sz w:val="22"/>
          <w:szCs w:val="22"/>
        </w:rPr>
        <w:t>NOMOR :</w:t>
      </w:r>
      <w:proofErr w:type="gramEnd"/>
      <w:r w:rsidRPr="007004B9">
        <w:rPr>
          <w:rFonts w:ascii="Arial" w:hAnsi="Arial" w:cs="Arial"/>
          <w:sz w:val="22"/>
          <w:szCs w:val="22"/>
        </w:rPr>
        <w:t xml:space="preserve">         /</w:t>
      </w:r>
      <w:r w:rsidRPr="007004B9">
        <w:rPr>
          <w:rFonts w:ascii="Arial" w:hAnsi="Arial" w:cs="Arial"/>
          <w:sz w:val="22"/>
          <w:szCs w:val="22"/>
          <w:lang w:val="id-ID"/>
        </w:rPr>
        <w:t>PND</w:t>
      </w:r>
      <w:r w:rsidRPr="007004B9">
        <w:rPr>
          <w:rFonts w:ascii="Arial" w:hAnsi="Arial" w:cs="Arial"/>
          <w:sz w:val="22"/>
          <w:szCs w:val="22"/>
        </w:rPr>
        <w:t>/</w:t>
      </w:r>
      <w:r w:rsidR="00D467C4" w:rsidRPr="007004B9">
        <w:rPr>
          <w:rFonts w:ascii="Arial" w:hAnsi="Arial" w:cs="Arial"/>
          <w:sz w:val="22"/>
          <w:szCs w:val="22"/>
        </w:rPr>
        <w:t>KPMKP</w:t>
      </w:r>
      <w:r w:rsidR="007004B9">
        <w:rPr>
          <w:rFonts w:ascii="Arial" w:hAnsi="Arial" w:cs="Arial"/>
          <w:sz w:val="22"/>
          <w:szCs w:val="22"/>
        </w:rPr>
        <w:t>/P09</w:t>
      </w:r>
      <w:r w:rsidRPr="007004B9">
        <w:rPr>
          <w:rFonts w:ascii="Arial" w:hAnsi="Arial" w:cs="Arial"/>
          <w:sz w:val="22"/>
          <w:szCs w:val="22"/>
        </w:rPr>
        <w:t>/RSUD-DM/I/2018</w:t>
      </w: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gramStart"/>
      <w:r w:rsidRPr="007004B9">
        <w:rPr>
          <w:rFonts w:ascii="Arial" w:hAnsi="Arial" w:cs="Arial"/>
          <w:sz w:val="22"/>
          <w:szCs w:val="22"/>
        </w:rPr>
        <w:t>tentang</w:t>
      </w:r>
      <w:proofErr w:type="gramEnd"/>
    </w:p>
    <w:p w:rsidR="0078282C" w:rsidRPr="007004B9" w:rsidRDefault="00CE3BA8" w:rsidP="0078282C">
      <w:pPr>
        <w:pStyle w:val="NoSpacing"/>
        <w:spacing w:line="360" w:lineRule="auto"/>
        <w:jc w:val="center"/>
        <w:rPr>
          <w:rFonts w:ascii="Arial" w:hAnsi="Arial" w:cs="Arial"/>
        </w:rPr>
      </w:pPr>
      <w:r w:rsidRPr="007004B9">
        <w:rPr>
          <w:rFonts w:ascii="Arial" w:hAnsi="Arial" w:cs="Arial"/>
        </w:rPr>
        <w:t xml:space="preserve">PANDUAN </w:t>
      </w:r>
      <w:r w:rsidR="00C30F01" w:rsidRPr="007004B9">
        <w:rPr>
          <w:rFonts w:ascii="Arial" w:hAnsi="Arial" w:cs="Arial"/>
        </w:rPr>
        <w:t>PELAPORAN KEJADIAN TIDAK DIHARAPKAN (KTD)</w:t>
      </w:r>
    </w:p>
    <w:p w:rsidR="001F2EFB" w:rsidRPr="007004B9" w:rsidRDefault="001F2EFB" w:rsidP="001F2E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DI RS</w:t>
      </w:r>
      <w:r w:rsidRPr="007004B9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7004B9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7004B9">
        <w:rPr>
          <w:rFonts w:ascii="Arial" w:hAnsi="Arial" w:cs="Arial"/>
          <w:sz w:val="22"/>
          <w:szCs w:val="22"/>
          <w:lang w:val="en-ID"/>
        </w:rPr>
        <w:t>. MURJANI</w:t>
      </w:r>
      <w:r w:rsidRPr="007004B9">
        <w:rPr>
          <w:rFonts w:ascii="Arial" w:hAnsi="Arial" w:cs="Arial"/>
          <w:sz w:val="22"/>
          <w:szCs w:val="22"/>
        </w:rPr>
        <w:t xml:space="preserve"> SAMPIT</w:t>
      </w:r>
    </w:p>
    <w:p w:rsidR="001F2EFB" w:rsidRPr="007004B9" w:rsidRDefault="001F2EFB" w:rsidP="001F2EFB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8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3"/>
        <w:gridCol w:w="2570"/>
        <w:gridCol w:w="1722"/>
        <w:gridCol w:w="1738"/>
        <w:gridCol w:w="1381"/>
      </w:tblGrid>
      <w:tr w:rsidR="001F2EFB" w:rsidRPr="007004B9" w:rsidTr="001F2EFB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EFB" w:rsidRPr="007004B9" w:rsidRDefault="001F2EFB" w:rsidP="007004B9">
            <w:pPr>
              <w:spacing w:before="120"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7004B9">
              <w:rPr>
                <w:rFonts w:ascii="Arial" w:hAnsi="Arial" w:cs="Arial"/>
                <w:bCs/>
                <w:sz w:val="22"/>
                <w:szCs w:val="22"/>
                <w:lang w:val="sv-SE"/>
              </w:rPr>
              <w:t>Tindakan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EFB" w:rsidRPr="007004B9" w:rsidRDefault="001F2EFB" w:rsidP="007004B9">
            <w:pPr>
              <w:pStyle w:val="TOC1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004B9">
              <w:rPr>
                <w:rFonts w:ascii="Arial" w:hAnsi="Arial" w:cs="Arial"/>
                <w:sz w:val="22"/>
                <w:szCs w:val="22"/>
                <w:lang w:val="sv-SE"/>
              </w:rPr>
              <w:t>Nama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EFB" w:rsidRPr="007004B9" w:rsidRDefault="001F2EFB" w:rsidP="007004B9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004B9">
              <w:rPr>
                <w:rFonts w:ascii="Arial" w:hAnsi="Arial" w:cs="Arial"/>
                <w:sz w:val="22"/>
                <w:szCs w:val="22"/>
                <w:lang w:val="sv-SE"/>
              </w:rPr>
              <w:t>Jabatan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EFB" w:rsidRPr="007004B9" w:rsidRDefault="001F2EFB" w:rsidP="007004B9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004B9">
              <w:rPr>
                <w:rFonts w:ascii="Arial" w:hAnsi="Arial" w:cs="Arial"/>
                <w:sz w:val="22"/>
                <w:szCs w:val="22"/>
                <w:lang w:val="sv-SE"/>
              </w:rPr>
              <w:t>Tanda</w:t>
            </w:r>
            <w:r w:rsidR="00D056EA" w:rsidRPr="007004B9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="007004B9" w:rsidRPr="007004B9">
              <w:rPr>
                <w:rFonts w:ascii="Arial" w:hAnsi="Arial" w:cs="Arial"/>
                <w:sz w:val="22"/>
                <w:szCs w:val="22"/>
                <w:lang w:val="sv-SE"/>
              </w:rPr>
              <w:t>Tangan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2EFB" w:rsidRPr="007004B9" w:rsidRDefault="001F2EFB" w:rsidP="007004B9">
            <w:pPr>
              <w:pStyle w:val="Header"/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004B9">
              <w:rPr>
                <w:rFonts w:ascii="Arial" w:hAnsi="Arial" w:cs="Arial"/>
                <w:sz w:val="22"/>
                <w:szCs w:val="22"/>
                <w:lang w:val="sv-SE"/>
              </w:rPr>
              <w:t>Tanggal</w:t>
            </w:r>
          </w:p>
        </w:tc>
      </w:tr>
      <w:tr w:rsidR="001F2EFB" w:rsidRPr="007004B9" w:rsidTr="001F2EFB">
        <w:trPr>
          <w:trHeight w:val="1176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EFB" w:rsidRPr="007004B9" w:rsidRDefault="001F2EFB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7004B9">
              <w:rPr>
                <w:rFonts w:ascii="Arial" w:hAnsi="Arial" w:cs="Arial"/>
                <w:bCs/>
                <w:sz w:val="22"/>
                <w:szCs w:val="22"/>
                <w:lang w:val="sv-SE"/>
              </w:rPr>
              <w:t>Disiapkan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EFB" w:rsidRPr="007004B9" w:rsidRDefault="001F2EF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EFB" w:rsidRPr="007004B9" w:rsidRDefault="00DF6D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7004B9">
              <w:rPr>
                <w:rFonts w:ascii="Arial" w:hAnsi="Arial" w:cs="Arial"/>
                <w:sz w:val="22"/>
                <w:szCs w:val="22"/>
                <w:lang w:val="sv-SE"/>
              </w:rPr>
              <w:t>Ketua Komite PMKP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EFB" w:rsidRPr="007004B9" w:rsidRDefault="001F2EFB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sv-SE"/>
              </w:rPr>
            </w:pPr>
          </w:p>
          <w:p w:rsidR="001F2EFB" w:rsidRPr="007004B9" w:rsidRDefault="001F2EF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EFB" w:rsidRPr="007004B9" w:rsidRDefault="001F2EF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1F2EFB" w:rsidRPr="007004B9" w:rsidTr="001F2EFB">
        <w:trPr>
          <w:trHeight w:val="1264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EFB" w:rsidRPr="007004B9" w:rsidRDefault="001F2EFB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7004B9">
              <w:rPr>
                <w:rFonts w:ascii="Arial" w:hAnsi="Arial" w:cs="Arial"/>
                <w:bCs/>
                <w:sz w:val="22"/>
                <w:szCs w:val="22"/>
                <w:lang w:val="sv-SE"/>
              </w:rPr>
              <w:t>Diperiksa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EFB" w:rsidRPr="007004B9" w:rsidRDefault="001F2EF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EFB" w:rsidRPr="007004B9" w:rsidRDefault="001F2EF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7004B9">
              <w:rPr>
                <w:rFonts w:ascii="Arial" w:hAnsi="Arial" w:cs="Arial"/>
                <w:sz w:val="22"/>
                <w:szCs w:val="22"/>
                <w:lang w:val="sv-SE"/>
              </w:rPr>
              <w:t>Wakil Direktur Pelayanan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EFB" w:rsidRPr="007004B9" w:rsidRDefault="001F2EFB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sv-SE"/>
              </w:rPr>
            </w:pPr>
          </w:p>
          <w:p w:rsidR="001F2EFB" w:rsidRPr="007004B9" w:rsidRDefault="001F2EF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EFB" w:rsidRPr="007004B9" w:rsidRDefault="001F2EF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1F2EFB" w:rsidRPr="007004B9" w:rsidTr="001F2EFB">
        <w:trPr>
          <w:trHeight w:val="1268"/>
        </w:trPr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EFB" w:rsidRPr="007004B9" w:rsidRDefault="001F2EFB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7004B9">
              <w:rPr>
                <w:rFonts w:ascii="Arial" w:hAnsi="Arial" w:cs="Arial"/>
                <w:bCs/>
                <w:sz w:val="22"/>
                <w:szCs w:val="22"/>
              </w:rPr>
              <w:t>Disetujui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EFB" w:rsidRPr="007004B9" w:rsidRDefault="001F2EFB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EFB" w:rsidRPr="007004B9" w:rsidRDefault="001F2EFB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7004B9">
              <w:rPr>
                <w:rFonts w:ascii="Arial" w:hAnsi="Arial" w:cs="Arial"/>
                <w:bCs/>
                <w:sz w:val="22"/>
                <w:szCs w:val="22"/>
              </w:rPr>
              <w:t xml:space="preserve">Direktur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EFB" w:rsidRPr="007004B9" w:rsidRDefault="001F2EFB">
            <w:pPr>
              <w:spacing w:line="360" w:lineRule="auto"/>
              <w:rPr>
                <w:rFonts w:ascii="Arial" w:eastAsia="Calibri" w:hAnsi="Arial" w:cs="Arial"/>
                <w:bCs/>
                <w:sz w:val="22"/>
                <w:szCs w:val="22"/>
              </w:rPr>
            </w:pPr>
          </w:p>
          <w:p w:rsidR="001F2EFB" w:rsidRPr="007004B9" w:rsidRDefault="001F2EFB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EFB" w:rsidRPr="007004B9" w:rsidRDefault="001F2EFB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392EFD" w:rsidRDefault="001F2EFB" w:rsidP="00392EF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br w:type="page"/>
      </w:r>
      <w:r w:rsidR="00392EFD" w:rsidRPr="00486EF1">
        <w:rPr>
          <w:rFonts w:ascii="Arial" w:hAnsi="Arial" w:cs="Arial"/>
          <w:noProof/>
        </w:rPr>
        <w:lastRenderedPageBreak/>
        <w:drawing>
          <wp:inline distT="0" distB="0" distL="0" distR="0" wp14:anchorId="1EA1D57A" wp14:editId="41875DD8">
            <wp:extent cx="5677535" cy="1031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2" t="38026" r="29613" b="4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EFD" w:rsidRDefault="00392EFD" w:rsidP="00392EF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1F2EFB" w:rsidRPr="00392EFD" w:rsidRDefault="00DF6D82" w:rsidP="00392EF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392EFD">
        <w:rPr>
          <w:rFonts w:ascii="Arial" w:hAnsi="Arial" w:cs="Arial"/>
          <w:sz w:val="22"/>
          <w:szCs w:val="22"/>
        </w:rPr>
        <w:t>KE</w:t>
      </w:r>
      <w:r w:rsidRPr="00392EFD">
        <w:rPr>
          <w:rFonts w:ascii="Arial" w:hAnsi="Arial" w:cs="Arial"/>
          <w:sz w:val="22"/>
          <w:szCs w:val="22"/>
          <w:lang w:val="en-ID"/>
        </w:rPr>
        <w:t>PUTUSAN</w:t>
      </w:r>
      <w:r w:rsidR="001F2EFB" w:rsidRPr="00392EFD">
        <w:rPr>
          <w:rFonts w:ascii="Arial" w:hAnsi="Arial" w:cs="Arial"/>
          <w:sz w:val="22"/>
          <w:szCs w:val="22"/>
        </w:rPr>
        <w:t xml:space="preserve"> DIREKTUR RSUD </w:t>
      </w:r>
      <w:proofErr w:type="gramStart"/>
      <w:r w:rsidR="001F2EFB" w:rsidRPr="00392EFD">
        <w:rPr>
          <w:rFonts w:ascii="Arial" w:hAnsi="Arial" w:cs="Arial"/>
          <w:sz w:val="22"/>
          <w:szCs w:val="22"/>
        </w:rPr>
        <w:t>dr</w:t>
      </w:r>
      <w:proofErr w:type="gramEnd"/>
      <w:r w:rsidR="001F2EFB" w:rsidRPr="00392EFD">
        <w:rPr>
          <w:rFonts w:ascii="Arial" w:hAnsi="Arial" w:cs="Arial"/>
          <w:sz w:val="22"/>
          <w:szCs w:val="22"/>
        </w:rPr>
        <w:t>. MURJANI SAMPIT</w:t>
      </w:r>
    </w:p>
    <w:p w:rsidR="001F2EFB" w:rsidRPr="00392EFD" w:rsidRDefault="00DF6D82" w:rsidP="00392EFD">
      <w:pPr>
        <w:pStyle w:val="NoSpacing"/>
        <w:spacing w:line="360" w:lineRule="auto"/>
        <w:jc w:val="center"/>
        <w:rPr>
          <w:rFonts w:ascii="Arial" w:hAnsi="Arial" w:cs="Arial"/>
        </w:rPr>
      </w:pPr>
      <w:r w:rsidRPr="00392EFD">
        <w:rPr>
          <w:rFonts w:ascii="Arial" w:hAnsi="Arial" w:cs="Arial"/>
        </w:rPr>
        <w:t xml:space="preserve">NOMOR :   </w:t>
      </w:r>
      <w:r w:rsidR="001F2EFB" w:rsidRPr="00392EFD">
        <w:rPr>
          <w:rFonts w:ascii="Arial" w:hAnsi="Arial" w:cs="Arial"/>
          <w:b/>
        </w:rPr>
        <w:t xml:space="preserve">        </w:t>
      </w:r>
      <w:r w:rsidR="001F2EFB" w:rsidRPr="00392EFD">
        <w:rPr>
          <w:rFonts w:ascii="Arial" w:hAnsi="Arial" w:cs="Arial"/>
        </w:rPr>
        <w:t>/PND/</w:t>
      </w:r>
      <w:r w:rsidR="00D467C4" w:rsidRPr="00392EFD">
        <w:rPr>
          <w:rFonts w:ascii="Arial" w:hAnsi="Arial" w:cs="Arial"/>
        </w:rPr>
        <w:t>KPMKP</w:t>
      </w:r>
      <w:r w:rsidR="001F2EFB" w:rsidRPr="00392EFD">
        <w:rPr>
          <w:rFonts w:ascii="Arial" w:hAnsi="Arial" w:cs="Arial"/>
        </w:rPr>
        <w:t>/</w:t>
      </w:r>
      <w:r w:rsidR="00392EFD">
        <w:rPr>
          <w:rFonts w:ascii="Arial" w:hAnsi="Arial" w:cs="Arial"/>
          <w:lang w:val="en-ID"/>
        </w:rPr>
        <w:t>P09/</w:t>
      </w:r>
      <w:r w:rsidR="001F2EFB" w:rsidRPr="00392EFD">
        <w:rPr>
          <w:rFonts w:ascii="Arial" w:hAnsi="Arial" w:cs="Arial"/>
        </w:rPr>
        <w:t xml:space="preserve">RSUD-DM/I/2018  </w:t>
      </w:r>
    </w:p>
    <w:p w:rsidR="001F2EFB" w:rsidRPr="00392EFD" w:rsidRDefault="001F2EFB" w:rsidP="00392EFD">
      <w:pPr>
        <w:pStyle w:val="NoSpacing"/>
        <w:spacing w:line="360" w:lineRule="auto"/>
        <w:jc w:val="center"/>
        <w:rPr>
          <w:rFonts w:ascii="Arial" w:hAnsi="Arial" w:cs="Arial"/>
        </w:rPr>
      </w:pPr>
      <w:r w:rsidRPr="00392EFD">
        <w:rPr>
          <w:rFonts w:ascii="Arial" w:hAnsi="Arial" w:cs="Arial"/>
        </w:rPr>
        <w:t>tentang</w:t>
      </w:r>
    </w:p>
    <w:p w:rsidR="001F2EFB" w:rsidRPr="00392EFD" w:rsidRDefault="00CE3BA8" w:rsidP="00392EFD">
      <w:pPr>
        <w:pStyle w:val="NoSpacing"/>
        <w:spacing w:line="360" w:lineRule="auto"/>
        <w:jc w:val="center"/>
        <w:rPr>
          <w:rFonts w:ascii="Arial" w:hAnsi="Arial" w:cs="Arial"/>
        </w:rPr>
      </w:pPr>
      <w:r w:rsidRPr="00392EFD">
        <w:rPr>
          <w:rFonts w:ascii="Arial" w:hAnsi="Arial" w:cs="Arial"/>
        </w:rPr>
        <w:t xml:space="preserve">PANDUAN </w:t>
      </w:r>
      <w:r w:rsidR="001F2EFB" w:rsidRPr="00392EFD">
        <w:rPr>
          <w:rFonts w:ascii="Arial" w:hAnsi="Arial" w:cs="Arial"/>
        </w:rPr>
        <w:t>PELA</w:t>
      </w:r>
      <w:r w:rsidR="00C30F01" w:rsidRPr="00392EFD">
        <w:rPr>
          <w:rFonts w:ascii="Arial" w:hAnsi="Arial" w:cs="Arial"/>
        </w:rPr>
        <w:t>PORAN KEJADIAN TIDAK DIHARAPKAN (KTD)</w:t>
      </w:r>
    </w:p>
    <w:p w:rsidR="001F2EFB" w:rsidRPr="00392EFD" w:rsidRDefault="001F2EFB" w:rsidP="00392EF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392EFD">
        <w:rPr>
          <w:rFonts w:ascii="Arial" w:hAnsi="Arial" w:cs="Arial"/>
          <w:sz w:val="22"/>
          <w:szCs w:val="22"/>
        </w:rPr>
        <w:t>DI RS</w:t>
      </w:r>
      <w:r w:rsidRPr="00392EFD">
        <w:rPr>
          <w:rFonts w:ascii="Arial" w:hAnsi="Arial" w:cs="Arial"/>
          <w:sz w:val="22"/>
          <w:szCs w:val="22"/>
          <w:lang w:val="en-ID"/>
        </w:rPr>
        <w:t xml:space="preserve">UD </w:t>
      </w:r>
      <w:proofErr w:type="gramStart"/>
      <w:r w:rsidRPr="00392EFD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Pr="00392EFD">
        <w:rPr>
          <w:rFonts w:ascii="Arial" w:hAnsi="Arial" w:cs="Arial"/>
          <w:sz w:val="22"/>
          <w:szCs w:val="22"/>
          <w:lang w:val="en-ID"/>
        </w:rPr>
        <w:t>. MURJANI</w:t>
      </w:r>
      <w:r w:rsidRPr="00392EFD">
        <w:rPr>
          <w:rFonts w:ascii="Arial" w:hAnsi="Arial" w:cs="Arial"/>
          <w:sz w:val="22"/>
          <w:szCs w:val="22"/>
        </w:rPr>
        <w:t xml:space="preserve"> SAMPIT</w:t>
      </w:r>
    </w:p>
    <w:p w:rsidR="001F2EFB" w:rsidRPr="00392EFD" w:rsidRDefault="001F2EFB" w:rsidP="00392EFD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1F2EFB" w:rsidRPr="007004B9" w:rsidRDefault="001F2EFB" w:rsidP="00392EFD">
      <w:pPr>
        <w:spacing w:before="19"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r w:rsidRPr="007004B9">
        <w:rPr>
          <w:rFonts w:ascii="Arial" w:hAnsi="Arial" w:cs="Arial"/>
          <w:sz w:val="22"/>
          <w:szCs w:val="22"/>
        </w:rPr>
        <w:t xml:space="preserve">DIREKTUR RSUD </w:t>
      </w:r>
      <w:proofErr w:type="gramStart"/>
      <w:r w:rsidRPr="007004B9">
        <w:rPr>
          <w:rFonts w:ascii="Arial" w:hAnsi="Arial" w:cs="Arial"/>
          <w:sz w:val="22"/>
          <w:szCs w:val="22"/>
        </w:rPr>
        <w:t>dr</w:t>
      </w:r>
      <w:proofErr w:type="gramEnd"/>
      <w:r w:rsidRPr="007004B9">
        <w:rPr>
          <w:rFonts w:ascii="Arial" w:hAnsi="Arial" w:cs="Arial"/>
          <w:sz w:val="22"/>
          <w:szCs w:val="22"/>
        </w:rPr>
        <w:t>. MURJANI SAMPIT</w:t>
      </w:r>
    </w:p>
    <w:p w:rsidR="00983FA0" w:rsidRPr="00392EFD" w:rsidRDefault="00983FA0" w:rsidP="00392EFD">
      <w:pPr>
        <w:spacing w:before="19" w:line="360" w:lineRule="auto"/>
        <w:jc w:val="center"/>
        <w:rPr>
          <w:rFonts w:ascii="Arial" w:hAnsi="Arial" w:cs="Arial"/>
          <w:sz w:val="22"/>
          <w:szCs w:val="22"/>
          <w:lang w:val="en-ID"/>
        </w:rPr>
      </w:pPr>
    </w:p>
    <w:tbl>
      <w:tblPr>
        <w:tblW w:w="8647" w:type="dxa"/>
        <w:tblInd w:w="250" w:type="dxa"/>
        <w:tblLook w:val="04A0" w:firstRow="1" w:lastRow="0" w:firstColumn="1" w:lastColumn="0" w:noHBand="0" w:noVBand="1"/>
      </w:tblPr>
      <w:tblGrid>
        <w:gridCol w:w="1843"/>
        <w:gridCol w:w="283"/>
        <w:gridCol w:w="424"/>
        <w:gridCol w:w="6097"/>
      </w:tblGrid>
      <w:tr w:rsidR="004A0606" w:rsidRPr="007004B9" w:rsidTr="00240A84">
        <w:trPr>
          <w:trHeight w:val="1135"/>
        </w:trPr>
        <w:tc>
          <w:tcPr>
            <w:tcW w:w="1843" w:type="dxa"/>
          </w:tcPr>
          <w:p w:rsidR="004A0606" w:rsidRPr="007004B9" w:rsidRDefault="004A0606" w:rsidP="00392EFD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MENIMBANG</w:t>
            </w:r>
          </w:p>
          <w:p w:rsidR="004A0606" w:rsidRPr="007004B9" w:rsidRDefault="004A0606" w:rsidP="00392EF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7004B9" w:rsidRDefault="004A0606" w:rsidP="00392EF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7004B9" w:rsidRDefault="004A0606" w:rsidP="00392EF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7004B9" w:rsidRDefault="004A0606" w:rsidP="00392EF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7004B9" w:rsidRDefault="004A0606" w:rsidP="00392EF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7004B9" w:rsidRDefault="004A0606" w:rsidP="00392EF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7004B9" w:rsidRDefault="004A0606" w:rsidP="00392EF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7004B9" w:rsidRDefault="004A0606" w:rsidP="00392EF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7004B9" w:rsidRDefault="004A0606" w:rsidP="00392EF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7004B9" w:rsidRDefault="004A0606" w:rsidP="00392EF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7004B9" w:rsidRDefault="004A0606" w:rsidP="00392EF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7004B9" w:rsidRDefault="004A0606" w:rsidP="00392EF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7004B9" w:rsidRDefault="004A0606" w:rsidP="00392EF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7004B9" w:rsidRDefault="004A0606" w:rsidP="00392EF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7004B9" w:rsidRDefault="004A0606" w:rsidP="00392EFD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082207" w:rsidRDefault="00082207" w:rsidP="00392EF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BA2407" w:rsidRDefault="00BA2407" w:rsidP="00392EF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BA2407" w:rsidRPr="007004B9" w:rsidRDefault="00BA2407" w:rsidP="00392EFD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4A0606" w:rsidRPr="007004B9" w:rsidRDefault="004A0606" w:rsidP="00392EFD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MENGINGAT</w:t>
            </w:r>
          </w:p>
        </w:tc>
        <w:tc>
          <w:tcPr>
            <w:tcW w:w="283" w:type="dxa"/>
          </w:tcPr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:</w:t>
            </w: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92EFD" w:rsidRDefault="00392EFD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BA2407" w:rsidRDefault="00BA2407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BA2407" w:rsidRDefault="00BA2407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:</w:t>
            </w:r>
          </w:p>
        </w:tc>
        <w:tc>
          <w:tcPr>
            <w:tcW w:w="424" w:type="dxa"/>
          </w:tcPr>
          <w:p w:rsidR="004A0606" w:rsidRPr="007004B9" w:rsidRDefault="00392EFD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ID"/>
              </w:rPr>
              <w:t>a</w:t>
            </w:r>
            <w:proofErr w:type="gramEnd"/>
            <w:r w:rsidR="004A0606" w:rsidRPr="007004B9">
              <w:rPr>
                <w:rFonts w:ascii="Arial" w:hAnsi="Arial" w:cs="Arial"/>
              </w:rPr>
              <w:t>.</w:t>
            </w: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0B54C5" w:rsidRPr="007004B9" w:rsidRDefault="000B54C5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0B54C5" w:rsidRPr="007004B9" w:rsidRDefault="000B54C5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4A0606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BA2407" w:rsidRPr="007004B9" w:rsidRDefault="00BA2407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7004B9" w:rsidRDefault="00392EFD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ID"/>
              </w:rPr>
              <w:t>b</w:t>
            </w:r>
            <w:proofErr w:type="gramEnd"/>
            <w:r w:rsidR="004A0606" w:rsidRPr="007004B9">
              <w:rPr>
                <w:rFonts w:ascii="Arial" w:hAnsi="Arial" w:cs="Arial"/>
              </w:rPr>
              <w:t>.</w:t>
            </w: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392EFD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ID"/>
              </w:rPr>
              <w:t>c</w:t>
            </w:r>
            <w:proofErr w:type="gramEnd"/>
            <w:r w:rsidR="004A0606" w:rsidRPr="007004B9">
              <w:rPr>
                <w:rFonts w:ascii="Arial" w:hAnsi="Arial" w:cs="Arial"/>
              </w:rPr>
              <w:t>.</w:t>
            </w: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7004B9" w:rsidRDefault="00392EFD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ID"/>
              </w:rPr>
              <w:t>d</w:t>
            </w:r>
            <w:proofErr w:type="gramEnd"/>
            <w:r w:rsidR="004A0606" w:rsidRPr="007004B9">
              <w:rPr>
                <w:rFonts w:ascii="Arial" w:hAnsi="Arial" w:cs="Arial"/>
              </w:rPr>
              <w:t>.</w:t>
            </w: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082207" w:rsidRDefault="00082207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BA2407" w:rsidRPr="007004B9" w:rsidRDefault="00BA2407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7004B9" w:rsidRDefault="00392EFD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proofErr w:type="gramStart"/>
            <w:r>
              <w:rPr>
                <w:rFonts w:ascii="Arial" w:hAnsi="Arial" w:cs="Arial"/>
                <w:lang w:val="en-SG"/>
              </w:rPr>
              <w:t>e</w:t>
            </w:r>
            <w:proofErr w:type="gramEnd"/>
            <w:r w:rsidR="00931752" w:rsidRPr="007004B9">
              <w:rPr>
                <w:rFonts w:ascii="Arial" w:hAnsi="Arial" w:cs="Arial"/>
                <w:lang w:val="en-SG"/>
              </w:rPr>
              <w:t>.</w:t>
            </w: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931752" w:rsidRPr="007004B9" w:rsidRDefault="00931752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931752" w:rsidRPr="007004B9" w:rsidRDefault="00931752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1.</w:t>
            </w: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2.</w:t>
            </w: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3.</w:t>
            </w:r>
          </w:p>
          <w:p w:rsidR="004A0606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BA2407" w:rsidRDefault="00BA2407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BA2407" w:rsidRPr="00BA2407" w:rsidRDefault="00BA2407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lastRenderedPageBreak/>
              <w:t>4.</w:t>
            </w:r>
          </w:p>
          <w:p w:rsidR="004A0606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BA2407" w:rsidRPr="007004B9" w:rsidRDefault="00BA2407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5.</w:t>
            </w:r>
          </w:p>
          <w:p w:rsidR="00B64B2D" w:rsidRPr="007004B9" w:rsidRDefault="00B64B2D" w:rsidP="004456F9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B64B2D" w:rsidRPr="007004B9" w:rsidRDefault="00B64B2D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6.</w:t>
            </w:r>
          </w:p>
          <w:p w:rsidR="00781889" w:rsidRPr="007004B9" w:rsidRDefault="00781889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781889" w:rsidRPr="007004B9" w:rsidRDefault="00781889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781889" w:rsidRPr="007004B9" w:rsidRDefault="00781889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7.</w:t>
            </w:r>
          </w:p>
        </w:tc>
        <w:tc>
          <w:tcPr>
            <w:tcW w:w="6097" w:type="dxa"/>
          </w:tcPr>
          <w:p w:rsidR="004A0606" w:rsidRPr="007004B9" w:rsidRDefault="00B64B2D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7004B9">
              <w:rPr>
                <w:rFonts w:ascii="Arial" w:hAnsi="Arial" w:cs="Arial"/>
              </w:rPr>
              <w:lastRenderedPageBreak/>
              <w:t>b</w:t>
            </w:r>
            <w:r w:rsidR="004A0606" w:rsidRPr="007004B9">
              <w:rPr>
                <w:rFonts w:ascii="Arial" w:hAnsi="Arial" w:cs="Arial"/>
              </w:rPr>
              <w:t>a</w:t>
            </w:r>
            <w:r w:rsidR="004A0606" w:rsidRPr="007004B9">
              <w:rPr>
                <w:rFonts w:ascii="Arial" w:hAnsi="Arial" w:cs="Arial"/>
                <w:spacing w:val="-1"/>
              </w:rPr>
              <w:t>h</w:t>
            </w:r>
            <w:r w:rsidR="004A0606" w:rsidRPr="007004B9">
              <w:rPr>
                <w:rFonts w:ascii="Arial" w:hAnsi="Arial" w:cs="Arial"/>
              </w:rPr>
              <w:t xml:space="preserve">wa </w:t>
            </w:r>
            <w:r w:rsidR="000B54C5" w:rsidRPr="007004B9">
              <w:rPr>
                <w:rFonts w:ascii="Arial" w:hAnsi="Arial" w:cs="Arial"/>
                <w:spacing w:val="-1"/>
                <w:lang w:val="en-SG"/>
              </w:rPr>
              <w:t xml:space="preserve">keselamatan pasien merupakan suatu </w:t>
            </w:r>
            <w:r w:rsidR="000D192E" w:rsidRPr="007004B9">
              <w:rPr>
                <w:rFonts w:ascii="Arial" w:hAnsi="Arial" w:cs="Arial"/>
                <w:spacing w:val="-1"/>
                <w:lang w:val="en-SG"/>
              </w:rPr>
              <w:t>sistem</w:t>
            </w:r>
            <w:r w:rsidR="000B54C5" w:rsidRPr="007004B9">
              <w:rPr>
                <w:rFonts w:ascii="Arial" w:hAnsi="Arial" w:cs="Arial"/>
                <w:spacing w:val="-1"/>
                <w:lang w:val="en-SG"/>
              </w:rPr>
              <w:t xml:space="preserve"> yang bertujuan untuk mencegah terjadinya </w:t>
            </w:r>
            <w:r w:rsidR="003605BA" w:rsidRPr="007004B9">
              <w:rPr>
                <w:rFonts w:ascii="Arial" w:hAnsi="Arial" w:cs="Arial"/>
                <w:spacing w:val="-1"/>
                <w:lang w:val="en-SG"/>
              </w:rPr>
              <w:t>cidera</w:t>
            </w:r>
            <w:r w:rsidR="000B54C5" w:rsidRPr="007004B9">
              <w:rPr>
                <w:rFonts w:ascii="Arial" w:hAnsi="Arial" w:cs="Arial"/>
                <w:spacing w:val="-1"/>
                <w:lang w:val="en-SG"/>
              </w:rPr>
              <w:t xml:space="preserve"> yang disebabkan oleh kesalahan akibat melaksanakan suatu tindakan atau tidak mengambil tindakan yang seharusnya diambil sehingga asuhan pasien di rumah sakit menjadi aman</w:t>
            </w:r>
            <w:r w:rsidR="004A0606" w:rsidRPr="007004B9">
              <w:rPr>
                <w:rFonts w:ascii="Arial" w:hAnsi="Arial" w:cs="Arial"/>
                <w:w w:val="102"/>
              </w:rPr>
              <w:t>;</w:t>
            </w:r>
          </w:p>
          <w:p w:rsidR="004A0606" w:rsidRPr="007004B9" w:rsidRDefault="00B64B2D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</w:rPr>
            </w:pPr>
            <w:r w:rsidRPr="007004B9">
              <w:rPr>
                <w:rFonts w:ascii="Arial" w:hAnsi="Arial" w:cs="Arial"/>
              </w:rPr>
              <w:t>b</w:t>
            </w:r>
            <w:r w:rsidR="004A0606" w:rsidRPr="007004B9">
              <w:rPr>
                <w:rFonts w:ascii="Arial" w:hAnsi="Arial" w:cs="Arial"/>
              </w:rPr>
              <w:t>a</w:t>
            </w:r>
            <w:r w:rsidR="004A0606" w:rsidRPr="007004B9">
              <w:rPr>
                <w:rFonts w:ascii="Arial" w:hAnsi="Arial" w:cs="Arial"/>
                <w:spacing w:val="-1"/>
              </w:rPr>
              <w:t>h</w:t>
            </w:r>
            <w:r w:rsidR="00BA2407">
              <w:rPr>
                <w:rFonts w:ascii="Arial" w:hAnsi="Arial" w:cs="Arial"/>
              </w:rPr>
              <w:t>wa</w:t>
            </w:r>
            <w:r w:rsidR="00BA2407">
              <w:rPr>
                <w:rFonts w:ascii="Arial" w:hAnsi="Arial" w:cs="Arial"/>
                <w:lang w:val="en-ID"/>
              </w:rPr>
              <w:t xml:space="preserve"> </w:t>
            </w:r>
            <w:r w:rsidR="000B54C5" w:rsidRPr="007004B9">
              <w:rPr>
                <w:rFonts w:ascii="Arial" w:hAnsi="Arial" w:cs="Arial"/>
                <w:spacing w:val="-2"/>
                <w:lang w:val="en-SG"/>
              </w:rPr>
              <w:t>pelaksanaan program keselamatan pasien wajib dilaksanakan di rumah sakit</w:t>
            </w:r>
            <w:r w:rsidR="004A0606" w:rsidRPr="007004B9">
              <w:rPr>
                <w:rFonts w:ascii="Arial" w:hAnsi="Arial" w:cs="Arial"/>
                <w:w w:val="102"/>
              </w:rPr>
              <w:t>;</w:t>
            </w:r>
          </w:p>
          <w:p w:rsidR="004A0606" w:rsidRPr="007004B9" w:rsidRDefault="00B64B2D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SG"/>
              </w:rPr>
            </w:pPr>
            <w:r w:rsidRPr="007004B9">
              <w:rPr>
                <w:rFonts w:ascii="Arial" w:hAnsi="Arial" w:cs="Arial"/>
              </w:rPr>
              <w:t>b</w:t>
            </w:r>
            <w:r w:rsidR="004A0606" w:rsidRPr="007004B9">
              <w:rPr>
                <w:rFonts w:ascii="Arial" w:hAnsi="Arial" w:cs="Arial"/>
              </w:rPr>
              <w:t>a</w:t>
            </w:r>
            <w:r w:rsidR="004A0606" w:rsidRPr="007004B9">
              <w:rPr>
                <w:rFonts w:ascii="Arial" w:hAnsi="Arial" w:cs="Arial"/>
                <w:spacing w:val="-1"/>
              </w:rPr>
              <w:t>h</w:t>
            </w:r>
            <w:r w:rsidR="004A0606" w:rsidRPr="007004B9">
              <w:rPr>
                <w:rFonts w:ascii="Arial" w:hAnsi="Arial" w:cs="Arial"/>
              </w:rPr>
              <w:t xml:space="preserve">wa </w:t>
            </w:r>
            <w:r w:rsidR="008406DF" w:rsidRPr="007004B9">
              <w:rPr>
                <w:rFonts w:ascii="Arial" w:hAnsi="Arial" w:cs="Arial"/>
                <w:spacing w:val="1"/>
                <w:lang w:val="en-SG"/>
              </w:rPr>
              <w:t>salah satu program dasar keselamatan pasien a</w:t>
            </w:r>
            <w:r w:rsidR="005929BF" w:rsidRPr="007004B9">
              <w:rPr>
                <w:rFonts w:ascii="Arial" w:hAnsi="Arial" w:cs="Arial"/>
                <w:spacing w:val="1"/>
                <w:lang w:val="en-SG"/>
              </w:rPr>
              <w:t xml:space="preserve">dalah menekan/menurunkan </w:t>
            </w:r>
            <w:r w:rsidR="005929BF" w:rsidRPr="007004B9">
              <w:rPr>
                <w:rFonts w:ascii="Arial" w:hAnsi="Arial" w:cs="Arial"/>
                <w:spacing w:val="1"/>
              </w:rPr>
              <w:t>kejadian</w:t>
            </w:r>
            <w:r w:rsidR="00082207" w:rsidRPr="007004B9">
              <w:rPr>
                <w:rFonts w:ascii="Arial" w:hAnsi="Arial" w:cs="Arial"/>
                <w:spacing w:val="1"/>
                <w:lang w:val="en-SG"/>
              </w:rPr>
              <w:t xml:space="preserve"> </w:t>
            </w:r>
            <w:r w:rsidR="00C30F01" w:rsidRPr="007004B9">
              <w:rPr>
                <w:rFonts w:ascii="Arial" w:hAnsi="Arial" w:cs="Arial"/>
                <w:spacing w:val="1"/>
              </w:rPr>
              <w:t>tidak diharapkan</w:t>
            </w:r>
            <w:r w:rsidR="004A0606" w:rsidRPr="007004B9">
              <w:rPr>
                <w:rFonts w:ascii="Arial" w:hAnsi="Arial" w:cs="Arial"/>
                <w:w w:val="102"/>
              </w:rPr>
              <w:t>;</w:t>
            </w:r>
          </w:p>
          <w:p w:rsidR="00931752" w:rsidRPr="007004B9" w:rsidRDefault="00B64B2D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SG"/>
              </w:rPr>
            </w:pPr>
            <w:r w:rsidRPr="007004B9">
              <w:rPr>
                <w:rFonts w:ascii="Arial" w:hAnsi="Arial" w:cs="Arial"/>
                <w:w w:val="102"/>
              </w:rPr>
              <w:t>b</w:t>
            </w:r>
            <w:r w:rsidR="00931752" w:rsidRPr="007004B9">
              <w:rPr>
                <w:rFonts w:ascii="Arial" w:hAnsi="Arial" w:cs="Arial"/>
                <w:w w:val="102"/>
                <w:lang w:val="en-SG"/>
              </w:rPr>
              <w:t>ahwa terlaksananya program proa</w:t>
            </w:r>
            <w:r w:rsidR="005929BF" w:rsidRPr="007004B9">
              <w:rPr>
                <w:rFonts w:ascii="Arial" w:hAnsi="Arial" w:cs="Arial"/>
                <w:w w:val="102"/>
                <w:lang w:val="en-SG"/>
              </w:rPr>
              <w:t xml:space="preserve">ktif berupa identifikasi </w:t>
            </w:r>
            <w:r w:rsidR="005929BF" w:rsidRPr="007004B9">
              <w:rPr>
                <w:rFonts w:ascii="Arial" w:hAnsi="Arial" w:cs="Arial"/>
                <w:w w:val="102"/>
              </w:rPr>
              <w:t>kejadian</w:t>
            </w:r>
            <w:r w:rsidR="00931752" w:rsidRPr="007004B9">
              <w:rPr>
                <w:rFonts w:ascii="Arial" w:hAnsi="Arial" w:cs="Arial"/>
                <w:w w:val="102"/>
                <w:lang w:val="en-SG"/>
              </w:rPr>
              <w:t xml:space="preserve"> </w:t>
            </w:r>
            <w:r w:rsidR="00C30F01" w:rsidRPr="007004B9">
              <w:rPr>
                <w:rFonts w:ascii="Arial" w:hAnsi="Arial" w:cs="Arial"/>
                <w:w w:val="102"/>
              </w:rPr>
              <w:t>tidak diharapkan</w:t>
            </w:r>
            <w:r w:rsidR="00082207" w:rsidRPr="007004B9">
              <w:rPr>
                <w:rFonts w:ascii="Arial" w:hAnsi="Arial" w:cs="Arial"/>
                <w:w w:val="102"/>
              </w:rPr>
              <w:t xml:space="preserve"> </w:t>
            </w:r>
            <w:r w:rsidR="005929BF" w:rsidRPr="007004B9">
              <w:rPr>
                <w:rFonts w:ascii="Arial" w:hAnsi="Arial" w:cs="Arial"/>
                <w:w w:val="102"/>
                <w:lang w:val="en-SG"/>
              </w:rPr>
              <w:t xml:space="preserve">dan meminimalkan </w:t>
            </w:r>
            <w:r w:rsidR="005929BF" w:rsidRPr="007004B9">
              <w:rPr>
                <w:rFonts w:ascii="Arial" w:hAnsi="Arial" w:cs="Arial"/>
                <w:w w:val="102"/>
              </w:rPr>
              <w:t>kejadian</w:t>
            </w:r>
            <w:r w:rsidR="00C30F01" w:rsidRPr="007004B9">
              <w:rPr>
                <w:rFonts w:ascii="Arial" w:hAnsi="Arial" w:cs="Arial"/>
                <w:w w:val="102"/>
              </w:rPr>
              <w:t xml:space="preserve"> tidak diharapkan</w:t>
            </w:r>
            <w:r w:rsidR="00082207" w:rsidRPr="007004B9">
              <w:rPr>
                <w:rFonts w:ascii="Arial" w:hAnsi="Arial" w:cs="Arial"/>
                <w:w w:val="102"/>
              </w:rPr>
              <w:t xml:space="preserve"> </w:t>
            </w:r>
            <w:r w:rsidR="005929BF" w:rsidRPr="007004B9">
              <w:rPr>
                <w:rFonts w:ascii="Arial" w:hAnsi="Arial" w:cs="Arial"/>
                <w:w w:val="102"/>
                <w:lang w:val="en-SG"/>
              </w:rPr>
              <w:t xml:space="preserve">diperlukan tata kelola </w:t>
            </w:r>
            <w:r w:rsidR="005929BF" w:rsidRPr="007004B9">
              <w:rPr>
                <w:rFonts w:ascii="Arial" w:hAnsi="Arial" w:cs="Arial"/>
                <w:w w:val="102"/>
              </w:rPr>
              <w:t>kejadian</w:t>
            </w:r>
            <w:r w:rsidR="00931752" w:rsidRPr="007004B9">
              <w:rPr>
                <w:rFonts w:ascii="Arial" w:hAnsi="Arial" w:cs="Arial"/>
                <w:w w:val="102"/>
                <w:lang w:val="en-SG"/>
              </w:rPr>
              <w:t xml:space="preserve"> </w:t>
            </w:r>
            <w:r w:rsidR="00C30F01" w:rsidRPr="007004B9">
              <w:rPr>
                <w:rFonts w:ascii="Arial" w:hAnsi="Arial" w:cs="Arial"/>
                <w:w w:val="102"/>
              </w:rPr>
              <w:t>tidak diharapkan</w:t>
            </w:r>
            <w:r w:rsidR="00931752" w:rsidRPr="007004B9">
              <w:rPr>
                <w:rFonts w:ascii="Arial" w:hAnsi="Arial" w:cs="Arial"/>
                <w:w w:val="102"/>
                <w:lang w:val="en-SG"/>
              </w:rPr>
              <w:t xml:space="preserve"> di rumah sakit;</w:t>
            </w:r>
          </w:p>
          <w:p w:rsidR="004A0606" w:rsidRPr="007004B9" w:rsidRDefault="00B64B2D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  <w:w w:val="102"/>
                <w:lang w:val="en-ID"/>
              </w:rPr>
            </w:pPr>
            <w:r w:rsidRPr="007004B9">
              <w:rPr>
                <w:rFonts w:ascii="Arial" w:hAnsi="Arial" w:cs="Arial"/>
                <w:spacing w:val="-1"/>
              </w:rPr>
              <w:t>b</w:t>
            </w:r>
            <w:r w:rsidR="004A0606" w:rsidRPr="007004B9">
              <w:rPr>
                <w:rFonts w:ascii="Arial" w:hAnsi="Arial" w:cs="Arial"/>
              </w:rPr>
              <w:t>a</w:t>
            </w:r>
            <w:r w:rsidR="004A0606" w:rsidRPr="007004B9">
              <w:rPr>
                <w:rFonts w:ascii="Arial" w:hAnsi="Arial" w:cs="Arial"/>
                <w:spacing w:val="-1"/>
              </w:rPr>
              <w:t>h</w:t>
            </w:r>
            <w:r w:rsidR="004A0606" w:rsidRPr="007004B9">
              <w:rPr>
                <w:rFonts w:ascii="Arial" w:hAnsi="Arial" w:cs="Arial"/>
              </w:rPr>
              <w:t xml:space="preserve">wa </w:t>
            </w:r>
            <w:r w:rsidR="004A0606" w:rsidRPr="007004B9">
              <w:rPr>
                <w:rFonts w:ascii="Arial" w:hAnsi="Arial" w:cs="Arial"/>
                <w:spacing w:val="-3"/>
              </w:rPr>
              <w:t>b</w:t>
            </w:r>
            <w:r w:rsidR="004A0606" w:rsidRPr="007004B9">
              <w:rPr>
                <w:rFonts w:ascii="Arial" w:hAnsi="Arial" w:cs="Arial"/>
                <w:spacing w:val="1"/>
              </w:rPr>
              <w:t>er</w:t>
            </w:r>
            <w:r w:rsidR="004A0606" w:rsidRPr="007004B9">
              <w:rPr>
                <w:rFonts w:ascii="Arial" w:hAnsi="Arial" w:cs="Arial"/>
                <w:spacing w:val="-1"/>
              </w:rPr>
              <w:t>d</w:t>
            </w:r>
            <w:r w:rsidR="004A0606" w:rsidRPr="007004B9">
              <w:rPr>
                <w:rFonts w:ascii="Arial" w:hAnsi="Arial" w:cs="Arial"/>
              </w:rPr>
              <w:t>a</w:t>
            </w:r>
            <w:r w:rsidR="004A0606" w:rsidRPr="007004B9">
              <w:rPr>
                <w:rFonts w:ascii="Arial" w:hAnsi="Arial" w:cs="Arial"/>
                <w:spacing w:val="1"/>
              </w:rPr>
              <w:t>s</w:t>
            </w:r>
            <w:r w:rsidR="004A0606" w:rsidRPr="007004B9">
              <w:rPr>
                <w:rFonts w:ascii="Arial" w:hAnsi="Arial" w:cs="Arial"/>
              </w:rPr>
              <w:t>a</w:t>
            </w:r>
            <w:r w:rsidR="004A0606" w:rsidRPr="007004B9">
              <w:rPr>
                <w:rFonts w:ascii="Arial" w:hAnsi="Arial" w:cs="Arial"/>
                <w:spacing w:val="1"/>
              </w:rPr>
              <w:t>rk</w:t>
            </w:r>
            <w:r w:rsidR="004A0606" w:rsidRPr="007004B9">
              <w:rPr>
                <w:rFonts w:ascii="Arial" w:hAnsi="Arial" w:cs="Arial"/>
              </w:rPr>
              <w:t xml:space="preserve">an </w:t>
            </w:r>
            <w:r w:rsidR="004A0606" w:rsidRPr="007004B9">
              <w:rPr>
                <w:rFonts w:ascii="Arial" w:hAnsi="Arial" w:cs="Arial"/>
                <w:spacing w:val="-1"/>
              </w:rPr>
              <w:t>p</w:t>
            </w:r>
            <w:r w:rsidR="004A0606" w:rsidRPr="007004B9">
              <w:rPr>
                <w:rFonts w:ascii="Arial" w:hAnsi="Arial" w:cs="Arial"/>
                <w:spacing w:val="1"/>
              </w:rPr>
              <w:t>er</w:t>
            </w:r>
            <w:r w:rsidR="004A0606" w:rsidRPr="007004B9">
              <w:rPr>
                <w:rFonts w:ascii="Arial" w:hAnsi="Arial" w:cs="Arial"/>
                <w:spacing w:val="-1"/>
              </w:rPr>
              <w:t>ti</w:t>
            </w:r>
            <w:r w:rsidR="004A0606" w:rsidRPr="007004B9">
              <w:rPr>
                <w:rFonts w:ascii="Arial" w:hAnsi="Arial" w:cs="Arial"/>
                <w:spacing w:val="3"/>
              </w:rPr>
              <w:t>m</w:t>
            </w:r>
            <w:r w:rsidR="004A0606" w:rsidRPr="007004B9">
              <w:rPr>
                <w:rFonts w:ascii="Arial" w:hAnsi="Arial" w:cs="Arial"/>
                <w:spacing w:val="-3"/>
              </w:rPr>
              <w:t>b</w:t>
            </w:r>
            <w:r w:rsidR="004A0606" w:rsidRPr="007004B9">
              <w:rPr>
                <w:rFonts w:ascii="Arial" w:hAnsi="Arial" w:cs="Arial"/>
                <w:spacing w:val="3"/>
              </w:rPr>
              <w:t>a</w:t>
            </w:r>
            <w:r w:rsidR="004A0606" w:rsidRPr="007004B9">
              <w:rPr>
                <w:rFonts w:ascii="Arial" w:hAnsi="Arial" w:cs="Arial"/>
                <w:spacing w:val="-3"/>
              </w:rPr>
              <w:t>n</w:t>
            </w:r>
            <w:r w:rsidR="004A0606" w:rsidRPr="007004B9">
              <w:rPr>
                <w:rFonts w:ascii="Arial" w:hAnsi="Arial" w:cs="Arial"/>
                <w:spacing w:val="2"/>
              </w:rPr>
              <w:t>g</w:t>
            </w:r>
            <w:r w:rsidR="004A0606" w:rsidRPr="007004B9">
              <w:rPr>
                <w:rFonts w:ascii="Arial" w:hAnsi="Arial" w:cs="Arial"/>
                <w:spacing w:val="3"/>
              </w:rPr>
              <w:t>a</w:t>
            </w:r>
            <w:r w:rsidR="004A0606" w:rsidRPr="007004B9">
              <w:rPr>
                <w:rFonts w:ascii="Arial" w:hAnsi="Arial" w:cs="Arial"/>
              </w:rPr>
              <w:t xml:space="preserve">n </w:t>
            </w:r>
            <w:r w:rsidR="004A0606" w:rsidRPr="007004B9">
              <w:rPr>
                <w:rFonts w:ascii="Arial" w:hAnsi="Arial" w:cs="Arial"/>
                <w:spacing w:val="1"/>
              </w:rPr>
              <w:t>se</w:t>
            </w:r>
            <w:r w:rsidR="004A0606" w:rsidRPr="007004B9">
              <w:rPr>
                <w:rFonts w:ascii="Arial" w:hAnsi="Arial" w:cs="Arial"/>
                <w:spacing w:val="-1"/>
              </w:rPr>
              <w:t>b</w:t>
            </w:r>
            <w:r w:rsidR="004A0606" w:rsidRPr="007004B9">
              <w:rPr>
                <w:rFonts w:ascii="Arial" w:hAnsi="Arial" w:cs="Arial"/>
              </w:rPr>
              <w:t>aga</w:t>
            </w:r>
            <w:r w:rsidR="004A0606" w:rsidRPr="007004B9">
              <w:rPr>
                <w:rFonts w:ascii="Arial" w:hAnsi="Arial" w:cs="Arial"/>
                <w:spacing w:val="1"/>
              </w:rPr>
              <w:t>i</w:t>
            </w:r>
            <w:r w:rsidR="004A0606" w:rsidRPr="007004B9">
              <w:rPr>
                <w:rFonts w:ascii="Arial" w:hAnsi="Arial" w:cs="Arial"/>
              </w:rPr>
              <w:t>ma</w:t>
            </w:r>
            <w:r w:rsidR="004A0606" w:rsidRPr="007004B9">
              <w:rPr>
                <w:rFonts w:ascii="Arial" w:hAnsi="Arial" w:cs="Arial"/>
                <w:spacing w:val="2"/>
              </w:rPr>
              <w:t>n</w:t>
            </w:r>
            <w:r w:rsidR="004A0606" w:rsidRPr="007004B9">
              <w:rPr>
                <w:rFonts w:ascii="Arial" w:hAnsi="Arial" w:cs="Arial"/>
              </w:rPr>
              <w:t xml:space="preserve">a </w:t>
            </w:r>
            <w:r w:rsidR="004A0606" w:rsidRPr="007004B9">
              <w:rPr>
                <w:rFonts w:ascii="Arial" w:hAnsi="Arial" w:cs="Arial"/>
                <w:spacing w:val="-1"/>
                <w:w w:val="102"/>
              </w:rPr>
              <w:t>di</w:t>
            </w:r>
            <w:r w:rsidR="004A0606" w:rsidRPr="007004B9">
              <w:rPr>
                <w:rFonts w:ascii="Arial" w:hAnsi="Arial" w:cs="Arial"/>
                <w:w w:val="102"/>
              </w:rPr>
              <w:t>m</w:t>
            </w:r>
            <w:r w:rsidR="004A0606" w:rsidRPr="007004B9">
              <w:rPr>
                <w:rFonts w:ascii="Arial" w:hAnsi="Arial" w:cs="Arial"/>
                <w:spacing w:val="3"/>
                <w:w w:val="102"/>
              </w:rPr>
              <w:t>a</w:t>
            </w:r>
            <w:r w:rsidR="004A0606" w:rsidRPr="007004B9">
              <w:rPr>
                <w:rFonts w:ascii="Arial" w:hAnsi="Arial" w:cs="Arial"/>
                <w:spacing w:val="1"/>
                <w:w w:val="102"/>
              </w:rPr>
              <w:t>k</w:t>
            </w:r>
            <w:r w:rsidR="004A0606" w:rsidRPr="007004B9">
              <w:rPr>
                <w:rFonts w:ascii="Arial" w:hAnsi="Arial" w:cs="Arial"/>
                <w:spacing w:val="-2"/>
                <w:w w:val="102"/>
              </w:rPr>
              <w:t>s</w:t>
            </w:r>
            <w:r w:rsidR="004A0606" w:rsidRPr="007004B9">
              <w:rPr>
                <w:rFonts w:ascii="Arial" w:hAnsi="Arial" w:cs="Arial"/>
                <w:spacing w:val="-1"/>
                <w:w w:val="102"/>
              </w:rPr>
              <w:t>u</w:t>
            </w:r>
            <w:r w:rsidR="004A0606" w:rsidRPr="007004B9">
              <w:rPr>
                <w:rFonts w:ascii="Arial" w:hAnsi="Arial" w:cs="Arial"/>
                <w:w w:val="102"/>
              </w:rPr>
              <w:t xml:space="preserve">d </w:t>
            </w:r>
            <w:r w:rsidR="004A0606" w:rsidRPr="007004B9">
              <w:rPr>
                <w:rFonts w:ascii="Arial" w:hAnsi="Arial" w:cs="Arial"/>
                <w:spacing w:val="-1"/>
              </w:rPr>
              <w:t>d</w:t>
            </w:r>
            <w:r w:rsidR="004A0606" w:rsidRPr="007004B9">
              <w:rPr>
                <w:rFonts w:ascii="Arial" w:hAnsi="Arial" w:cs="Arial"/>
              </w:rPr>
              <w:t>a</w:t>
            </w:r>
            <w:r w:rsidR="004A0606" w:rsidRPr="007004B9">
              <w:rPr>
                <w:rFonts w:ascii="Arial" w:hAnsi="Arial" w:cs="Arial"/>
                <w:spacing w:val="1"/>
              </w:rPr>
              <w:t>l</w:t>
            </w:r>
            <w:r w:rsidR="004A0606" w:rsidRPr="007004B9">
              <w:rPr>
                <w:rFonts w:ascii="Arial" w:hAnsi="Arial" w:cs="Arial"/>
              </w:rPr>
              <w:t xml:space="preserve">am </w:t>
            </w:r>
            <w:r w:rsidR="00931752" w:rsidRPr="007004B9">
              <w:rPr>
                <w:rFonts w:ascii="Arial" w:hAnsi="Arial" w:cs="Arial"/>
                <w:lang w:val="en-SG"/>
              </w:rPr>
              <w:t>poin 1,2,3 dan 4</w:t>
            </w:r>
            <w:r w:rsidR="004A0606" w:rsidRPr="007004B9">
              <w:rPr>
                <w:rFonts w:ascii="Arial" w:hAnsi="Arial" w:cs="Arial"/>
              </w:rPr>
              <w:t xml:space="preserve">, </w:t>
            </w:r>
            <w:r w:rsidR="004A0606" w:rsidRPr="007004B9">
              <w:rPr>
                <w:rFonts w:ascii="Arial" w:hAnsi="Arial" w:cs="Arial"/>
                <w:spacing w:val="-1"/>
              </w:rPr>
              <w:t>p</w:t>
            </w:r>
            <w:r w:rsidR="004A0606" w:rsidRPr="007004B9">
              <w:rPr>
                <w:rFonts w:ascii="Arial" w:hAnsi="Arial" w:cs="Arial"/>
                <w:spacing w:val="1"/>
              </w:rPr>
              <w:t>e</w:t>
            </w:r>
            <w:r w:rsidR="004A0606" w:rsidRPr="007004B9">
              <w:rPr>
                <w:rFonts w:ascii="Arial" w:hAnsi="Arial" w:cs="Arial"/>
                <w:spacing w:val="-2"/>
              </w:rPr>
              <w:t>r</w:t>
            </w:r>
            <w:r w:rsidR="004A0606" w:rsidRPr="007004B9">
              <w:rPr>
                <w:rFonts w:ascii="Arial" w:hAnsi="Arial" w:cs="Arial"/>
                <w:spacing w:val="1"/>
              </w:rPr>
              <w:t>l</w:t>
            </w:r>
            <w:r w:rsidR="004A0606" w:rsidRPr="007004B9">
              <w:rPr>
                <w:rFonts w:ascii="Arial" w:hAnsi="Arial" w:cs="Arial"/>
              </w:rPr>
              <w:t xml:space="preserve">u </w:t>
            </w:r>
            <w:r w:rsidR="00931752" w:rsidRPr="007004B9">
              <w:rPr>
                <w:rFonts w:ascii="Arial" w:hAnsi="Arial" w:cs="Arial"/>
                <w:spacing w:val="1"/>
                <w:lang w:val="en-SG"/>
              </w:rPr>
              <w:t>ditetapkan Surat Keputusan Direktur</w:t>
            </w:r>
            <w:r w:rsidR="0061555A" w:rsidRPr="007004B9">
              <w:rPr>
                <w:rFonts w:ascii="Arial" w:hAnsi="Arial" w:cs="Arial"/>
                <w:spacing w:val="1"/>
              </w:rPr>
              <w:t xml:space="preserve"> </w:t>
            </w:r>
            <w:r w:rsidR="004A0606" w:rsidRPr="007004B9">
              <w:rPr>
                <w:rFonts w:ascii="Arial" w:hAnsi="Arial" w:cs="Arial"/>
                <w:spacing w:val="-1"/>
              </w:rPr>
              <w:t>t</w:t>
            </w:r>
            <w:r w:rsidR="004A0606" w:rsidRPr="007004B9">
              <w:rPr>
                <w:rFonts w:ascii="Arial" w:hAnsi="Arial" w:cs="Arial"/>
                <w:spacing w:val="1"/>
              </w:rPr>
              <w:t>e</w:t>
            </w:r>
            <w:r w:rsidR="004A0606" w:rsidRPr="007004B9">
              <w:rPr>
                <w:rFonts w:ascii="Arial" w:hAnsi="Arial" w:cs="Arial"/>
                <w:spacing w:val="2"/>
              </w:rPr>
              <w:t>n</w:t>
            </w:r>
            <w:r w:rsidR="004A0606" w:rsidRPr="007004B9">
              <w:rPr>
                <w:rFonts w:ascii="Arial" w:hAnsi="Arial" w:cs="Arial"/>
                <w:spacing w:val="-1"/>
              </w:rPr>
              <w:t>t</w:t>
            </w:r>
            <w:r w:rsidR="004A0606" w:rsidRPr="007004B9">
              <w:rPr>
                <w:rFonts w:ascii="Arial" w:hAnsi="Arial" w:cs="Arial"/>
                <w:spacing w:val="3"/>
              </w:rPr>
              <w:t>a</w:t>
            </w:r>
            <w:r w:rsidR="004A0606" w:rsidRPr="007004B9">
              <w:rPr>
                <w:rFonts w:ascii="Arial" w:hAnsi="Arial" w:cs="Arial"/>
                <w:spacing w:val="-1"/>
              </w:rPr>
              <w:t>n</w:t>
            </w:r>
            <w:r w:rsidR="004A0606" w:rsidRPr="007004B9">
              <w:rPr>
                <w:rFonts w:ascii="Arial" w:hAnsi="Arial" w:cs="Arial"/>
              </w:rPr>
              <w:t xml:space="preserve">g </w:t>
            </w:r>
            <w:r w:rsidR="00931752" w:rsidRPr="007004B9">
              <w:rPr>
                <w:rFonts w:ascii="Arial" w:hAnsi="Arial" w:cs="Arial"/>
                <w:spacing w:val="2"/>
                <w:w w:val="102"/>
                <w:lang w:val="en-SG"/>
              </w:rPr>
              <w:t xml:space="preserve">Panduan </w:t>
            </w:r>
            <w:r w:rsidRPr="007004B9">
              <w:rPr>
                <w:rFonts w:ascii="Arial" w:hAnsi="Arial" w:cs="Arial"/>
                <w:spacing w:val="2"/>
                <w:w w:val="102"/>
                <w:lang w:val="en-SG"/>
              </w:rPr>
              <w:t xml:space="preserve">Pelaporan </w:t>
            </w:r>
            <w:r w:rsidRPr="007004B9">
              <w:rPr>
                <w:rFonts w:ascii="Arial" w:hAnsi="Arial" w:cs="Arial"/>
                <w:spacing w:val="2"/>
                <w:w w:val="102"/>
              </w:rPr>
              <w:t>Kejadian</w:t>
            </w:r>
            <w:r w:rsidR="00931752" w:rsidRPr="007004B9">
              <w:rPr>
                <w:rFonts w:ascii="Arial" w:hAnsi="Arial" w:cs="Arial"/>
                <w:spacing w:val="2"/>
                <w:w w:val="102"/>
                <w:lang w:val="en-SG"/>
              </w:rPr>
              <w:t xml:space="preserve"> </w:t>
            </w:r>
            <w:r w:rsidR="00C30F01" w:rsidRPr="007004B9">
              <w:rPr>
                <w:rFonts w:ascii="Arial" w:hAnsi="Arial" w:cs="Arial"/>
                <w:spacing w:val="2"/>
                <w:w w:val="102"/>
              </w:rPr>
              <w:t>Tidak Diharapkan</w:t>
            </w:r>
            <w:r w:rsidR="00082207" w:rsidRPr="007004B9">
              <w:rPr>
                <w:rFonts w:ascii="Arial" w:hAnsi="Arial" w:cs="Arial"/>
                <w:spacing w:val="2"/>
                <w:w w:val="102"/>
              </w:rPr>
              <w:t xml:space="preserve"> </w:t>
            </w:r>
            <w:r w:rsidR="004A0606" w:rsidRPr="007004B9">
              <w:rPr>
                <w:rFonts w:ascii="Arial" w:hAnsi="Arial" w:cs="Arial"/>
                <w:spacing w:val="-1"/>
              </w:rPr>
              <w:t>d</w:t>
            </w:r>
            <w:r w:rsidR="004A0606" w:rsidRPr="007004B9">
              <w:rPr>
                <w:rFonts w:ascii="Arial" w:hAnsi="Arial" w:cs="Arial"/>
              </w:rPr>
              <w:t>i RSUD dr. Murjani Sampit</w:t>
            </w:r>
            <w:r w:rsidR="004A0606" w:rsidRPr="007004B9">
              <w:rPr>
                <w:rFonts w:ascii="Arial" w:hAnsi="Arial" w:cs="Arial"/>
                <w:w w:val="102"/>
              </w:rPr>
              <w:t>.</w:t>
            </w:r>
          </w:p>
          <w:p w:rsidR="004456F9" w:rsidRPr="007004B9" w:rsidRDefault="004456F9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  <w:p w:rsidR="00C14AE1" w:rsidRPr="007004B9" w:rsidRDefault="00C14AE1" w:rsidP="00C14AE1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  <w:spacing w:val="2"/>
              </w:rPr>
              <w:t>U</w:t>
            </w:r>
            <w:r w:rsidRPr="007004B9">
              <w:rPr>
                <w:rFonts w:ascii="Arial" w:hAnsi="Arial" w:cs="Arial"/>
                <w:spacing w:val="-3"/>
              </w:rPr>
              <w:t>n</w:t>
            </w:r>
            <w:r w:rsidRPr="007004B9">
              <w:rPr>
                <w:rFonts w:ascii="Arial" w:hAnsi="Arial" w:cs="Arial"/>
                <w:spacing w:val="-1"/>
              </w:rPr>
              <w:t>d</w:t>
            </w:r>
            <w:r w:rsidRPr="007004B9">
              <w:rPr>
                <w:rFonts w:ascii="Arial" w:hAnsi="Arial" w:cs="Arial"/>
                <w:spacing w:val="3"/>
              </w:rPr>
              <w:t>a</w:t>
            </w:r>
            <w:r w:rsidRPr="007004B9">
              <w:rPr>
                <w:rFonts w:ascii="Arial" w:hAnsi="Arial" w:cs="Arial"/>
                <w:spacing w:val="-1"/>
              </w:rPr>
              <w:t>n</w:t>
            </w:r>
            <w:r w:rsidRPr="007004B9">
              <w:rPr>
                <w:rFonts w:ascii="Arial" w:hAnsi="Arial" w:cs="Arial"/>
              </w:rPr>
              <w:t>g</w:t>
            </w:r>
            <w:r w:rsidRPr="007004B9">
              <w:rPr>
                <w:rFonts w:ascii="Arial" w:hAnsi="Arial" w:cs="Arial"/>
                <w:spacing w:val="3"/>
              </w:rPr>
              <w:t>-</w:t>
            </w:r>
            <w:r w:rsidRPr="007004B9">
              <w:rPr>
                <w:rFonts w:ascii="Arial" w:hAnsi="Arial" w:cs="Arial"/>
              </w:rPr>
              <w:t>U</w:t>
            </w:r>
            <w:r w:rsidRPr="007004B9">
              <w:rPr>
                <w:rFonts w:ascii="Arial" w:hAnsi="Arial" w:cs="Arial"/>
                <w:spacing w:val="2"/>
              </w:rPr>
              <w:t>n</w:t>
            </w:r>
            <w:r w:rsidRPr="007004B9">
              <w:rPr>
                <w:rFonts w:ascii="Arial" w:hAnsi="Arial" w:cs="Arial"/>
                <w:spacing w:val="-3"/>
              </w:rPr>
              <w:t>d</w:t>
            </w:r>
            <w:r w:rsidRPr="007004B9">
              <w:rPr>
                <w:rFonts w:ascii="Arial" w:hAnsi="Arial" w:cs="Arial"/>
                <w:spacing w:val="3"/>
              </w:rPr>
              <w:t>a</w:t>
            </w:r>
            <w:r w:rsidRPr="007004B9">
              <w:rPr>
                <w:rFonts w:ascii="Arial" w:hAnsi="Arial" w:cs="Arial"/>
                <w:spacing w:val="-3"/>
              </w:rPr>
              <w:t>n</w:t>
            </w:r>
            <w:r w:rsidRPr="007004B9">
              <w:rPr>
                <w:rFonts w:ascii="Arial" w:hAnsi="Arial" w:cs="Arial"/>
              </w:rPr>
              <w:t xml:space="preserve">g  </w:t>
            </w:r>
            <w:r w:rsidRPr="007004B9">
              <w:rPr>
                <w:rFonts w:ascii="Arial" w:hAnsi="Arial" w:cs="Arial"/>
                <w:spacing w:val="-2"/>
              </w:rPr>
              <w:t>R</w:t>
            </w:r>
            <w:r w:rsidRPr="007004B9">
              <w:rPr>
                <w:rFonts w:ascii="Arial" w:hAnsi="Arial" w:cs="Arial"/>
                <w:spacing w:val="3"/>
              </w:rPr>
              <w:t>e</w:t>
            </w:r>
            <w:r w:rsidRPr="007004B9">
              <w:rPr>
                <w:rFonts w:ascii="Arial" w:hAnsi="Arial" w:cs="Arial"/>
                <w:spacing w:val="-1"/>
              </w:rPr>
              <w:t>p</w:t>
            </w:r>
            <w:r w:rsidRPr="007004B9">
              <w:rPr>
                <w:rFonts w:ascii="Arial" w:hAnsi="Arial" w:cs="Arial"/>
                <w:spacing w:val="2"/>
              </w:rPr>
              <w:t>ub</w:t>
            </w:r>
            <w:r w:rsidRPr="007004B9">
              <w:rPr>
                <w:rFonts w:ascii="Arial" w:hAnsi="Arial" w:cs="Arial"/>
                <w:spacing w:val="-1"/>
              </w:rPr>
              <w:t>l</w:t>
            </w:r>
            <w:r w:rsidRPr="007004B9">
              <w:rPr>
                <w:rFonts w:ascii="Arial" w:hAnsi="Arial" w:cs="Arial"/>
                <w:spacing w:val="1"/>
              </w:rPr>
              <w:t>i</w:t>
            </w:r>
            <w:r w:rsidRPr="007004B9">
              <w:rPr>
                <w:rFonts w:ascii="Arial" w:hAnsi="Arial" w:cs="Arial"/>
              </w:rPr>
              <w:t xml:space="preserve">k </w:t>
            </w:r>
            <w:r w:rsidRPr="007004B9">
              <w:rPr>
                <w:rFonts w:ascii="Arial" w:hAnsi="Arial" w:cs="Arial"/>
                <w:spacing w:val="1"/>
              </w:rPr>
              <w:t>I</w:t>
            </w:r>
            <w:r w:rsidRPr="007004B9">
              <w:rPr>
                <w:rFonts w:ascii="Arial" w:hAnsi="Arial" w:cs="Arial"/>
                <w:spacing w:val="-1"/>
              </w:rPr>
              <w:t>nd</w:t>
            </w:r>
            <w:r w:rsidRPr="007004B9">
              <w:rPr>
                <w:rFonts w:ascii="Arial" w:hAnsi="Arial" w:cs="Arial"/>
                <w:spacing w:val="1"/>
              </w:rPr>
              <w:t>o</w:t>
            </w:r>
            <w:r w:rsidRPr="007004B9">
              <w:rPr>
                <w:rFonts w:ascii="Arial" w:hAnsi="Arial" w:cs="Arial"/>
                <w:spacing w:val="-1"/>
              </w:rPr>
              <w:t>n</w:t>
            </w:r>
            <w:r w:rsidRPr="007004B9">
              <w:rPr>
                <w:rFonts w:ascii="Arial" w:hAnsi="Arial" w:cs="Arial"/>
                <w:spacing w:val="1"/>
              </w:rPr>
              <w:t>e</w:t>
            </w:r>
            <w:r w:rsidRPr="007004B9">
              <w:rPr>
                <w:rFonts w:ascii="Arial" w:hAnsi="Arial" w:cs="Arial"/>
                <w:spacing w:val="-2"/>
              </w:rPr>
              <w:t>s</w:t>
            </w:r>
            <w:r w:rsidRPr="007004B9">
              <w:rPr>
                <w:rFonts w:ascii="Arial" w:hAnsi="Arial" w:cs="Arial"/>
                <w:spacing w:val="1"/>
              </w:rPr>
              <w:t>i</w:t>
            </w:r>
            <w:r w:rsidRPr="007004B9">
              <w:rPr>
                <w:rFonts w:ascii="Arial" w:hAnsi="Arial" w:cs="Arial"/>
              </w:rPr>
              <w:t xml:space="preserve">a </w:t>
            </w:r>
            <w:r w:rsidRPr="007004B9">
              <w:rPr>
                <w:rFonts w:ascii="Arial" w:hAnsi="Arial" w:cs="Arial"/>
                <w:spacing w:val="1"/>
              </w:rPr>
              <w:t>No</w:t>
            </w:r>
            <w:r w:rsidRPr="007004B9">
              <w:rPr>
                <w:rFonts w:ascii="Arial" w:hAnsi="Arial" w:cs="Arial"/>
                <w:spacing w:val="3"/>
              </w:rPr>
              <w:t>m</w:t>
            </w:r>
            <w:r w:rsidRPr="007004B9">
              <w:rPr>
                <w:rFonts w:ascii="Arial" w:hAnsi="Arial" w:cs="Arial"/>
                <w:spacing w:val="-4"/>
              </w:rPr>
              <w:t>o</w:t>
            </w:r>
            <w:r w:rsidRPr="007004B9">
              <w:rPr>
                <w:rFonts w:ascii="Arial" w:hAnsi="Arial" w:cs="Arial"/>
              </w:rPr>
              <w:t xml:space="preserve">r </w:t>
            </w:r>
            <w:r w:rsidRPr="007004B9">
              <w:rPr>
                <w:rFonts w:ascii="Arial" w:hAnsi="Arial" w:cs="Arial"/>
                <w:spacing w:val="1"/>
              </w:rPr>
              <w:t>2</w:t>
            </w:r>
            <w:r w:rsidRPr="007004B9">
              <w:rPr>
                <w:rFonts w:ascii="Arial" w:hAnsi="Arial" w:cs="Arial"/>
              </w:rPr>
              <w:t xml:space="preserve">9 </w:t>
            </w:r>
            <w:r w:rsidRPr="007004B9">
              <w:rPr>
                <w:rFonts w:ascii="Arial" w:hAnsi="Arial" w:cs="Arial"/>
                <w:spacing w:val="-1"/>
                <w:lang w:val="en-ID"/>
              </w:rPr>
              <w:t>T</w:t>
            </w:r>
            <w:r w:rsidRPr="007004B9">
              <w:rPr>
                <w:rFonts w:ascii="Arial" w:hAnsi="Arial" w:cs="Arial"/>
              </w:rPr>
              <w:t>a</w:t>
            </w:r>
            <w:r w:rsidRPr="007004B9">
              <w:rPr>
                <w:rFonts w:ascii="Arial" w:hAnsi="Arial" w:cs="Arial"/>
                <w:spacing w:val="-1"/>
              </w:rPr>
              <w:t>h</w:t>
            </w:r>
            <w:r w:rsidRPr="007004B9">
              <w:rPr>
                <w:rFonts w:ascii="Arial" w:hAnsi="Arial" w:cs="Arial"/>
                <w:spacing w:val="2"/>
              </w:rPr>
              <w:t>u</w:t>
            </w:r>
            <w:r w:rsidRPr="007004B9">
              <w:rPr>
                <w:rFonts w:ascii="Arial" w:hAnsi="Arial" w:cs="Arial"/>
              </w:rPr>
              <w:t xml:space="preserve">n </w:t>
            </w:r>
            <w:r w:rsidRPr="007004B9">
              <w:rPr>
                <w:rFonts w:ascii="Arial" w:hAnsi="Arial" w:cs="Arial"/>
                <w:spacing w:val="1"/>
                <w:w w:val="102"/>
              </w:rPr>
              <w:t>2</w:t>
            </w:r>
            <w:r w:rsidRPr="007004B9">
              <w:rPr>
                <w:rFonts w:ascii="Arial" w:hAnsi="Arial" w:cs="Arial"/>
                <w:spacing w:val="2"/>
                <w:w w:val="102"/>
              </w:rPr>
              <w:t>0</w:t>
            </w:r>
            <w:r w:rsidRPr="007004B9">
              <w:rPr>
                <w:rFonts w:ascii="Arial" w:hAnsi="Arial" w:cs="Arial"/>
                <w:spacing w:val="1"/>
                <w:w w:val="102"/>
              </w:rPr>
              <w:t>0</w:t>
            </w:r>
            <w:r w:rsidRPr="007004B9">
              <w:rPr>
                <w:rFonts w:ascii="Arial" w:hAnsi="Arial" w:cs="Arial"/>
                <w:w w:val="102"/>
              </w:rPr>
              <w:t xml:space="preserve">9 </w:t>
            </w:r>
            <w:r w:rsidRPr="007004B9">
              <w:rPr>
                <w:rFonts w:ascii="Arial" w:hAnsi="Arial" w:cs="Arial"/>
                <w:spacing w:val="-1"/>
              </w:rPr>
              <w:t>t</w:t>
            </w:r>
            <w:r w:rsidRPr="007004B9">
              <w:rPr>
                <w:rFonts w:ascii="Arial" w:hAnsi="Arial" w:cs="Arial"/>
                <w:spacing w:val="1"/>
              </w:rPr>
              <w:t>e</w:t>
            </w:r>
            <w:r w:rsidRPr="007004B9">
              <w:rPr>
                <w:rFonts w:ascii="Arial" w:hAnsi="Arial" w:cs="Arial"/>
                <w:spacing w:val="-1"/>
              </w:rPr>
              <w:t>nt</w:t>
            </w:r>
            <w:r w:rsidRPr="007004B9">
              <w:rPr>
                <w:rFonts w:ascii="Arial" w:hAnsi="Arial" w:cs="Arial"/>
                <w:spacing w:val="3"/>
              </w:rPr>
              <w:t>a</w:t>
            </w:r>
            <w:r w:rsidRPr="007004B9">
              <w:rPr>
                <w:rFonts w:ascii="Arial" w:hAnsi="Arial" w:cs="Arial"/>
                <w:spacing w:val="-1"/>
              </w:rPr>
              <w:t>n</w:t>
            </w:r>
            <w:r w:rsidRPr="007004B9">
              <w:rPr>
                <w:rFonts w:ascii="Arial" w:hAnsi="Arial" w:cs="Arial"/>
              </w:rPr>
              <w:t xml:space="preserve">g </w:t>
            </w:r>
            <w:r w:rsidRPr="007004B9">
              <w:rPr>
                <w:rFonts w:ascii="Arial" w:hAnsi="Arial" w:cs="Arial"/>
                <w:spacing w:val="1"/>
              </w:rPr>
              <w:t>Pr</w:t>
            </w:r>
            <w:r w:rsidRPr="007004B9">
              <w:rPr>
                <w:rFonts w:ascii="Arial" w:hAnsi="Arial" w:cs="Arial"/>
              </w:rPr>
              <w:t>a</w:t>
            </w:r>
            <w:r w:rsidRPr="007004B9">
              <w:rPr>
                <w:rFonts w:ascii="Arial" w:hAnsi="Arial" w:cs="Arial"/>
                <w:spacing w:val="1"/>
              </w:rPr>
              <w:t>k</w:t>
            </w:r>
            <w:r w:rsidRPr="007004B9">
              <w:rPr>
                <w:rFonts w:ascii="Arial" w:hAnsi="Arial" w:cs="Arial"/>
                <w:spacing w:val="-1"/>
              </w:rPr>
              <w:t>t</w:t>
            </w:r>
            <w:r w:rsidRPr="007004B9">
              <w:rPr>
                <w:rFonts w:ascii="Arial" w:hAnsi="Arial" w:cs="Arial"/>
                <w:spacing w:val="1"/>
              </w:rPr>
              <w:t>i</w:t>
            </w:r>
            <w:r w:rsidRPr="007004B9">
              <w:rPr>
                <w:rFonts w:ascii="Arial" w:hAnsi="Arial" w:cs="Arial"/>
              </w:rPr>
              <w:t xml:space="preserve">k </w:t>
            </w:r>
            <w:r w:rsidRPr="007004B9">
              <w:rPr>
                <w:rFonts w:ascii="Arial" w:hAnsi="Arial" w:cs="Arial"/>
                <w:spacing w:val="1"/>
                <w:w w:val="102"/>
              </w:rPr>
              <w:t>Ke</w:t>
            </w:r>
            <w:r w:rsidRPr="007004B9">
              <w:rPr>
                <w:rFonts w:ascii="Arial" w:hAnsi="Arial" w:cs="Arial"/>
                <w:spacing w:val="-1"/>
                <w:w w:val="102"/>
              </w:rPr>
              <w:t>do</w:t>
            </w:r>
            <w:r w:rsidRPr="007004B9">
              <w:rPr>
                <w:rFonts w:ascii="Arial" w:hAnsi="Arial" w:cs="Arial"/>
                <w:spacing w:val="3"/>
                <w:w w:val="102"/>
              </w:rPr>
              <w:t>k</w:t>
            </w:r>
            <w:r w:rsidRPr="007004B9">
              <w:rPr>
                <w:rFonts w:ascii="Arial" w:hAnsi="Arial" w:cs="Arial"/>
                <w:spacing w:val="-1"/>
                <w:w w:val="102"/>
              </w:rPr>
              <w:t>t</w:t>
            </w:r>
            <w:r w:rsidRPr="007004B9">
              <w:rPr>
                <w:rFonts w:ascii="Arial" w:hAnsi="Arial" w:cs="Arial"/>
                <w:spacing w:val="1"/>
                <w:w w:val="102"/>
              </w:rPr>
              <w:t>er</w:t>
            </w:r>
            <w:r w:rsidRPr="007004B9">
              <w:rPr>
                <w:rFonts w:ascii="Arial" w:hAnsi="Arial" w:cs="Arial"/>
                <w:w w:val="102"/>
              </w:rPr>
              <w:t xml:space="preserve">an; </w:t>
            </w:r>
          </w:p>
          <w:p w:rsidR="004A0606" w:rsidRPr="007004B9" w:rsidRDefault="004A0606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  <w:spacing w:val="2"/>
              </w:rPr>
              <w:t>U</w:t>
            </w:r>
            <w:r w:rsidRPr="007004B9">
              <w:rPr>
                <w:rFonts w:ascii="Arial" w:hAnsi="Arial" w:cs="Arial"/>
                <w:spacing w:val="-3"/>
              </w:rPr>
              <w:t>n</w:t>
            </w:r>
            <w:r w:rsidRPr="007004B9">
              <w:rPr>
                <w:rFonts w:ascii="Arial" w:hAnsi="Arial" w:cs="Arial"/>
                <w:spacing w:val="-1"/>
              </w:rPr>
              <w:t>d</w:t>
            </w:r>
            <w:r w:rsidRPr="007004B9">
              <w:rPr>
                <w:rFonts w:ascii="Arial" w:hAnsi="Arial" w:cs="Arial"/>
                <w:spacing w:val="3"/>
              </w:rPr>
              <w:t>a</w:t>
            </w:r>
            <w:r w:rsidRPr="007004B9">
              <w:rPr>
                <w:rFonts w:ascii="Arial" w:hAnsi="Arial" w:cs="Arial"/>
                <w:spacing w:val="-1"/>
              </w:rPr>
              <w:t>n</w:t>
            </w:r>
            <w:r w:rsidRPr="007004B9">
              <w:rPr>
                <w:rFonts w:ascii="Arial" w:hAnsi="Arial" w:cs="Arial"/>
              </w:rPr>
              <w:t>g</w:t>
            </w:r>
            <w:r w:rsidRPr="007004B9">
              <w:rPr>
                <w:rFonts w:ascii="Arial" w:hAnsi="Arial" w:cs="Arial"/>
                <w:spacing w:val="3"/>
              </w:rPr>
              <w:t>-</w:t>
            </w:r>
            <w:r w:rsidRPr="007004B9">
              <w:rPr>
                <w:rFonts w:ascii="Arial" w:hAnsi="Arial" w:cs="Arial"/>
              </w:rPr>
              <w:t>U</w:t>
            </w:r>
            <w:r w:rsidRPr="007004B9">
              <w:rPr>
                <w:rFonts w:ascii="Arial" w:hAnsi="Arial" w:cs="Arial"/>
                <w:spacing w:val="2"/>
              </w:rPr>
              <w:t>n</w:t>
            </w:r>
            <w:r w:rsidRPr="007004B9">
              <w:rPr>
                <w:rFonts w:ascii="Arial" w:hAnsi="Arial" w:cs="Arial"/>
                <w:spacing w:val="-3"/>
              </w:rPr>
              <w:t>d</w:t>
            </w:r>
            <w:r w:rsidRPr="007004B9">
              <w:rPr>
                <w:rFonts w:ascii="Arial" w:hAnsi="Arial" w:cs="Arial"/>
                <w:spacing w:val="3"/>
              </w:rPr>
              <w:t>a</w:t>
            </w:r>
            <w:r w:rsidRPr="007004B9">
              <w:rPr>
                <w:rFonts w:ascii="Arial" w:hAnsi="Arial" w:cs="Arial"/>
                <w:spacing w:val="-3"/>
              </w:rPr>
              <w:t>n</w:t>
            </w:r>
            <w:r w:rsidRPr="007004B9">
              <w:rPr>
                <w:rFonts w:ascii="Arial" w:hAnsi="Arial" w:cs="Arial"/>
              </w:rPr>
              <w:t xml:space="preserve">g </w:t>
            </w:r>
            <w:r w:rsidRPr="007004B9">
              <w:rPr>
                <w:rFonts w:ascii="Arial" w:hAnsi="Arial" w:cs="Arial"/>
                <w:spacing w:val="-2"/>
              </w:rPr>
              <w:t>R</w:t>
            </w:r>
            <w:r w:rsidRPr="007004B9">
              <w:rPr>
                <w:rFonts w:ascii="Arial" w:hAnsi="Arial" w:cs="Arial"/>
                <w:spacing w:val="3"/>
              </w:rPr>
              <w:t>e</w:t>
            </w:r>
            <w:r w:rsidRPr="007004B9">
              <w:rPr>
                <w:rFonts w:ascii="Arial" w:hAnsi="Arial" w:cs="Arial"/>
                <w:spacing w:val="-1"/>
              </w:rPr>
              <w:t>p</w:t>
            </w:r>
            <w:r w:rsidRPr="007004B9">
              <w:rPr>
                <w:rFonts w:ascii="Arial" w:hAnsi="Arial" w:cs="Arial"/>
                <w:spacing w:val="2"/>
              </w:rPr>
              <w:t>ub</w:t>
            </w:r>
            <w:r w:rsidRPr="007004B9">
              <w:rPr>
                <w:rFonts w:ascii="Arial" w:hAnsi="Arial" w:cs="Arial"/>
                <w:spacing w:val="-1"/>
              </w:rPr>
              <w:t>l</w:t>
            </w:r>
            <w:r w:rsidRPr="007004B9">
              <w:rPr>
                <w:rFonts w:ascii="Arial" w:hAnsi="Arial" w:cs="Arial"/>
                <w:spacing w:val="1"/>
              </w:rPr>
              <w:t>i</w:t>
            </w:r>
            <w:r w:rsidRPr="007004B9">
              <w:rPr>
                <w:rFonts w:ascii="Arial" w:hAnsi="Arial" w:cs="Arial"/>
              </w:rPr>
              <w:t xml:space="preserve">k </w:t>
            </w:r>
            <w:r w:rsidRPr="007004B9">
              <w:rPr>
                <w:rFonts w:ascii="Arial" w:hAnsi="Arial" w:cs="Arial"/>
                <w:spacing w:val="1"/>
              </w:rPr>
              <w:t>I</w:t>
            </w:r>
            <w:r w:rsidRPr="007004B9">
              <w:rPr>
                <w:rFonts w:ascii="Arial" w:hAnsi="Arial" w:cs="Arial"/>
                <w:spacing w:val="-1"/>
              </w:rPr>
              <w:t>nd</w:t>
            </w:r>
            <w:r w:rsidRPr="007004B9">
              <w:rPr>
                <w:rFonts w:ascii="Arial" w:hAnsi="Arial" w:cs="Arial"/>
                <w:spacing w:val="1"/>
              </w:rPr>
              <w:t>o</w:t>
            </w:r>
            <w:r w:rsidRPr="007004B9">
              <w:rPr>
                <w:rFonts w:ascii="Arial" w:hAnsi="Arial" w:cs="Arial"/>
                <w:spacing w:val="-1"/>
              </w:rPr>
              <w:t>n</w:t>
            </w:r>
            <w:r w:rsidRPr="007004B9">
              <w:rPr>
                <w:rFonts w:ascii="Arial" w:hAnsi="Arial" w:cs="Arial"/>
                <w:spacing w:val="1"/>
              </w:rPr>
              <w:t>e</w:t>
            </w:r>
            <w:r w:rsidRPr="007004B9">
              <w:rPr>
                <w:rFonts w:ascii="Arial" w:hAnsi="Arial" w:cs="Arial"/>
                <w:spacing w:val="-2"/>
              </w:rPr>
              <w:t>s</w:t>
            </w:r>
            <w:r w:rsidRPr="007004B9">
              <w:rPr>
                <w:rFonts w:ascii="Arial" w:hAnsi="Arial" w:cs="Arial"/>
                <w:spacing w:val="1"/>
              </w:rPr>
              <w:t>i</w:t>
            </w:r>
            <w:r w:rsidRPr="007004B9">
              <w:rPr>
                <w:rFonts w:ascii="Arial" w:hAnsi="Arial" w:cs="Arial"/>
              </w:rPr>
              <w:t xml:space="preserve">a </w:t>
            </w:r>
            <w:r w:rsidRPr="007004B9">
              <w:rPr>
                <w:rFonts w:ascii="Arial" w:hAnsi="Arial" w:cs="Arial"/>
                <w:spacing w:val="1"/>
              </w:rPr>
              <w:t>No</w:t>
            </w:r>
            <w:r w:rsidRPr="007004B9">
              <w:rPr>
                <w:rFonts w:ascii="Arial" w:hAnsi="Arial" w:cs="Arial"/>
                <w:spacing w:val="3"/>
              </w:rPr>
              <w:t>m</w:t>
            </w:r>
            <w:r w:rsidRPr="007004B9">
              <w:rPr>
                <w:rFonts w:ascii="Arial" w:hAnsi="Arial" w:cs="Arial"/>
                <w:spacing w:val="-4"/>
              </w:rPr>
              <w:t>o</w:t>
            </w:r>
            <w:r w:rsidRPr="007004B9">
              <w:rPr>
                <w:rFonts w:ascii="Arial" w:hAnsi="Arial" w:cs="Arial"/>
              </w:rPr>
              <w:t xml:space="preserve">r </w:t>
            </w:r>
            <w:r w:rsidRPr="007004B9">
              <w:rPr>
                <w:rFonts w:ascii="Arial" w:hAnsi="Arial" w:cs="Arial"/>
                <w:spacing w:val="1"/>
              </w:rPr>
              <w:t>3</w:t>
            </w:r>
            <w:r w:rsidRPr="007004B9">
              <w:rPr>
                <w:rFonts w:ascii="Arial" w:hAnsi="Arial" w:cs="Arial"/>
              </w:rPr>
              <w:t xml:space="preserve">6 </w:t>
            </w:r>
            <w:r w:rsidR="004456F9" w:rsidRPr="007004B9">
              <w:rPr>
                <w:rFonts w:ascii="Arial" w:hAnsi="Arial" w:cs="Arial"/>
                <w:spacing w:val="-1"/>
                <w:lang w:val="en-ID"/>
              </w:rPr>
              <w:t>T</w:t>
            </w:r>
            <w:r w:rsidRPr="007004B9">
              <w:rPr>
                <w:rFonts w:ascii="Arial" w:hAnsi="Arial" w:cs="Arial"/>
              </w:rPr>
              <w:t>a</w:t>
            </w:r>
            <w:r w:rsidRPr="007004B9">
              <w:rPr>
                <w:rFonts w:ascii="Arial" w:hAnsi="Arial" w:cs="Arial"/>
                <w:spacing w:val="-1"/>
              </w:rPr>
              <w:t>h</w:t>
            </w:r>
            <w:r w:rsidRPr="007004B9">
              <w:rPr>
                <w:rFonts w:ascii="Arial" w:hAnsi="Arial" w:cs="Arial"/>
                <w:spacing w:val="2"/>
              </w:rPr>
              <w:t>u</w:t>
            </w:r>
            <w:r w:rsidRPr="007004B9">
              <w:rPr>
                <w:rFonts w:ascii="Arial" w:hAnsi="Arial" w:cs="Arial"/>
              </w:rPr>
              <w:t xml:space="preserve">n </w:t>
            </w:r>
            <w:r w:rsidRPr="007004B9">
              <w:rPr>
                <w:rFonts w:ascii="Arial" w:hAnsi="Arial" w:cs="Arial"/>
                <w:spacing w:val="1"/>
                <w:w w:val="102"/>
              </w:rPr>
              <w:t>2</w:t>
            </w:r>
            <w:r w:rsidRPr="007004B9">
              <w:rPr>
                <w:rFonts w:ascii="Arial" w:hAnsi="Arial" w:cs="Arial"/>
                <w:spacing w:val="2"/>
                <w:w w:val="102"/>
              </w:rPr>
              <w:t>0</w:t>
            </w:r>
            <w:r w:rsidRPr="007004B9">
              <w:rPr>
                <w:rFonts w:ascii="Arial" w:hAnsi="Arial" w:cs="Arial"/>
                <w:spacing w:val="1"/>
                <w:w w:val="102"/>
              </w:rPr>
              <w:t>0</w:t>
            </w:r>
            <w:r w:rsidRPr="007004B9">
              <w:rPr>
                <w:rFonts w:ascii="Arial" w:hAnsi="Arial" w:cs="Arial"/>
                <w:w w:val="102"/>
              </w:rPr>
              <w:t xml:space="preserve">9 </w:t>
            </w:r>
            <w:r w:rsidRPr="007004B9">
              <w:rPr>
                <w:rFonts w:ascii="Arial" w:hAnsi="Arial" w:cs="Arial"/>
                <w:spacing w:val="-1"/>
              </w:rPr>
              <w:t>t</w:t>
            </w:r>
            <w:r w:rsidRPr="007004B9">
              <w:rPr>
                <w:rFonts w:ascii="Arial" w:hAnsi="Arial" w:cs="Arial"/>
                <w:spacing w:val="1"/>
              </w:rPr>
              <w:t>e</w:t>
            </w:r>
            <w:r w:rsidRPr="007004B9">
              <w:rPr>
                <w:rFonts w:ascii="Arial" w:hAnsi="Arial" w:cs="Arial"/>
                <w:spacing w:val="-1"/>
              </w:rPr>
              <w:t>nt</w:t>
            </w:r>
            <w:r w:rsidRPr="007004B9">
              <w:rPr>
                <w:rFonts w:ascii="Arial" w:hAnsi="Arial" w:cs="Arial"/>
                <w:spacing w:val="3"/>
              </w:rPr>
              <w:t>a</w:t>
            </w:r>
            <w:r w:rsidRPr="007004B9">
              <w:rPr>
                <w:rFonts w:ascii="Arial" w:hAnsi="Arial" w:cs="Arial"/>
                <w:spacing w:val="-1"/>
              </w:rPr>
              <w:t>n</w:t>
            </w:r>
            <w:r w:rsidRPr="007004B9">
              <w:rPr>
                <w:rFonts w:ascii="Arial" w:hAnsi="Arial" w:cs="Arial"/>
              </w:rPr>
              <w:t xml:space="preserve">g </w:t>
            </w:r>
            <w:r w:rsidRPr="007004B9">
              <w:rPr>
                <w:rFonts w:ascii="Arial" w:hAnsi="Arial" w:cs="Arial"/>
                <w:spacing w:val="1"/>
                <w:w w:val="102"/>
              </w:rPr>
              <w:t>Kes</w:t>
            </w:r>
            <w:r w:rsidRPr="007004B9">
              <w:rPr>
                <w:rFonts w:ascii="Arial" w:hAnsi="Arial" w:cs="Arial"/>
                <w:spacing w:val="3"/>
                <w:w w:val="102"/>
              </w:rPr>
              <w:t>e</w:t>
            </w:r>
            <w:r w:rsidRPr="007004B9">
              <w:rPr>
                <w:rFonts w:ascii="Arial" w:hAnsi="Arial" w:cs="Arial"/>
                <w:spacing w:val="-3"/>
                <w:w w:val="102"/>
              </w:rPr>
              <w:t>h</w:t>
            </w:r>
            <w:r w:rsidRPr="007004B9">
              <w:rPr>
                <w:rFonts w:ascii="Arial" w:hAnsi="Arial" w:cs="Arial"/>
                <w:spacing w:val="3"/>
                <w:w w:val="102"/>
              </w:rPr>
              <w:t>a</w:t>
            </w:r>
            <w:r w:rsidRPr="007004B9">
              <w:rPr>
                <w:rFonts w:ascii="Arial" w:hAnsi="Arial" w:cs="Arial"/>
                <w:spacing w:val="-1"/>
                <w:w w:val="102"/>
              </w:rPr>
              <w:t>t</w:t>
            </w:r>
            <w:r w:rsidRPr="007004B9">
              <w:rPr>
                <w:rFonts w:ascii="Arial" w:hAnsi="Arial" w:cs="Arial"/>
                <w:w w:val="102"/>
              </w:rPr>
              <w:t>an;</w:t>
            </w:r>
          </w:p>
          <w:p w:rsidR="00C14AE1" w:rsidRDefault="00C14AE1" w:rsidP="00C14AE1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  <w:r w:rsidRPr="007004B9">
              <w:rPr>
                <w:rFonts w:ascii="Arial" w:hAnsi="Arial" w:cs="Arial"/>
              </w:rPr>
              <w:t xml:space="preserve">Undang-Undang Republik Indonesia Nomor 44 </w:t>
            </w:r>
            <w:r w:rsidRPr="007004B9">
              <w:rPr>
                <w:rFonts w:ascii="Arial" w:hAnsi="Arial" w:cs="Arial"/>
                <w:lang w:val="en-ID"/>
              </w:rPr>
              <w:t>T</w:t>
            </w:r>
            <w:r w:rsidRPr="007004B9">
              <w:rPr>
                <w:rFonts w:ascii="Arial" w:hAnsi="Arial" w:cs="Arial"/>
              </w:rPr>
              <w:t>ahun 2009 tentang Rumah Sakit;</w:t>
            </w:r>
          </w:p>
          <w:p w:rsidR="00BA2407" w:rsidRDefault="00BA2407" w:rsidP="00C14AE1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  <w:p w:rsidR="00BA2407" w:rsidRPr="00BA2407" w:rsidRDefault="00BA2407" w:rsidP="00C14AE1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ID"/>
              </w:rPr>
            </w:pPr>
          </w:p>
          <w:p w:rsidR="00BA2407" w:rsidRDefault="004456F9" w:rsidP="004456F9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7004B9">
              <w:rPr>
                <w:rFonts w:ascii="Arial" w:hAnsi="Arial" w:cs="Arial"/>
              </w:rPr>
              <w:lastRenderedPageBreak/>
              <w:t xml:space="preserve">Peraturan Menteri Kesehatan Republik Indonesia Nomor </w:t>
            </w:r>
            <w:r w:rsidRPr="007004B9">
              <w:rPr>
                <w:rFonts w:ascii="Arial" w:hAnsi="Arial" w:cs="Arial"/>
                <w:lang w:val="en-SG"/>
              </w:rPr>
              <w:t>251 Tahun 2012 tentang Komite Keselamatan Pasien Rumah Sakit;</w:t>
            </w:r>
          </w:p>
          <w:p w:rsidR="004A0606" w:rsidRPr="007004B9" w:rsidRDefault="004A0606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 xml:space="preserve">Peraturan Menteri Kesehatan Republik Indonesia Nomor </w:t>
            </w:r>
            <w:r w:rsidR="00B562BE" w:rsidRPr="007004B9">
              <w:rPr>
                <w:rFonts w:ascii="Arial" w:hAnsi="Arial" w:cs="Arial"/>
                <w:lang w:val="en-SG"/>
              </w:rPr>
              <w:t xml:space="preserve">11 tentang </w:t>
            </w:r>
            <w:r w:rsidR="007D53B3" w:rsidRPr="007004B9">
              <w:rPr>
                <w:rFonts w:ascii="Arial" w:hAnsi="Arial" w:cs="Arial"/>
                <w:lang w:val="en-SG"/>
              </w:rPr>
              <w:t>Tahun 2017 Keselamatan Pasien</w:t>
            </w:r>
            <w:r w:rsidRPr="007004B9">
              <w:rPr>
                <w:rFonts w:ascii="Arial" w:hAnsi="Arial" w:cs="Arial"/>
              </w:rPr>
              <w:t>;</w:t>
            </w:r>
          </w:p>
          <w:p w:rsidR="00781889" w:rsidRPr="007004B9" w:rsidRDefault="00781889" w:rsidP="00781889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Keputusan Kepala Dinas Kesehatan Pro</w:t>
            </w:r>
            <w:r w:rsidR="004456F9" w:rsidRPr="007004B9">
              <w:rPr>
                <w:rFonts w:ascii="Arial" w:hAnsi="Arial" w:cs="Arial"/>
              </w:rPr>
              <w:t>vinsi Kalimantan Tengah Nomor</w:t>
            </w:r>
            <w:r w:rsidR="004456F9" w:rsidRPr="007004B9">
              <w:rPr>
                <w:rFonts w:ascii="Arial" w:hAnsi="Arial" w:cs="Arial"/>
                <w:lang w:val="en-ID"/>
              </w:rPr>
              <w:t xml:space="preserve"> </w:t>
            </w:r>
            <w:r w:rsidRPr="007004B9">
              <w:rPr>
                <w:rFonts w:ascii="Arial" w:hAnsi="Arial" w:cs="Arial"/>
              </w:rPr>
              <w:t>134</w:t>
            </w:r>
            <w:r w:rsidR="004456F9" w:rsidRPr="007004B9">
              <w:rPr>
                <w:rFonts w:ascii="Arial" w:hAnsi="Arial" w:cs="Arial"/>
                <w:lang w:val="en-ID"/>
              </w:rPr>
              <w:t xml:space="preserve"> Tahun </w:t>
            </w:r>
            <w:r w:rsidRPr="007004B9">
              <w:rPr>
                <w:rFonts w:ascii="Arial" w:hAnsi="Arial" w:cs="Arial"/>
              </w:rPr>
              <w:t>2013, tentang Pemberian Ijin Operasional Tetap Kepada RSUD dr. Murjani Sampit;</w:t>
            </w:r>
          </w:p>
          <w:p w:rsidR="00B64B2D" w:rsidRPr="007004B9" w:rsidRDefault="00781889" w:rsidP="00781889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Peraturan Bupati Kotawaringin Timur Nomor 10 Tahun 2011 Tentang Tata Kelola Rumah Sakit Umum Daerah dr. Murjani Sampit.</w:t>
            </w:r>
          </w:p>
        </w:tc>
      </w:tr>
    </w:tbl>
    <w:p w:rsidR="00082207" w:rsidRPr="00240A84" w:rsidRDefault="00082207" w:rsidP="00E555FE">
      <w:pPr>
        <w:pStyle w:val="NoSpacing"/>
        <w:spacing w:line="360" w:lineRule="auto"/>
        <w:jc w:val="center"/>
        <w:rPr>
          <w:rFonts w:ascii="Arial" w:hAnsi="Arial" w:cs="Arial"/>
          <w:sz w:val="24"/>
        </w:rPr>
      </w:pPr>
    </w:p>
    <w:p w:rsidR="004A0606" w:rsidRPr="007004B9" w:rsidRDefault="004A0606" w:rsidP="004456F9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  <w:r w:rsidRPr="007004B9">
        <w:rPr>
          <w:rFonts w:ascii="Arial" w:hAnsi="Arial" w:cs="Arial"/>
        </w:rPr>
        <w:t>MEMUTUSKAN :</w:t>
      </w:r>
    </w:p>
    <w:tbl>
      <w:tblPr>
        <w:tblW w:w="8647" w:type="dxa"/>
        <w:tblInd w:w="250" w:type="dxa"/>
        <w:tblLook w:val="04A0" w:firstRow="1" w:lastRow="0" w:firstColumn="1" w:lastColumn="0" w:noHBand="0" w:noVBand="1"/>
      </w:tblPr>
      <w:tblGrid>
        <w:gridCol w:w="1843"/>
        <w:gridCol w:w="283"/>
        <w:gridCol w:w="6521"/>
      </w:tblGrid>
      <w:tr w:rsidR="004A0606" w:rsidRPr="007004B9" w:rsidTr="00240A84">
        <w:tc>
          <w:tcPr>
            <w:tcW w:w="1843" w:type="dxa"/>
          </w:tcPr>
          <w:p w:rsidR="004A0606" w:rsidRPr="007004B9" w:rsidRDefault="004A0606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MENETAPKAN</w:t>
            </w:r>
          </w:p>
          <w:p w:rsidR="004A0606" w:rsidRPr="007004B9" w:rsidRDefault="004A0606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KESATU</w:t>
            </w:r>
          </w:p>
          <w:p w:rsidR="004A0606" w:rsidRPr="007004B9" w:rsidRDefault="004A0606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KEDUA</w:t>
            </w:r>
          </w:p>
          <w:p w:rsidR="004A0606" w:rsidRPr="007004B9" w:rsidRDefault="004A0606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  <w:r w:rsidRPr="007004B9">
              <w:rPr>
                <w:rFonts w:ascii="Arial" w:hAnsi="Arial" w:cs="Arial"/>
              </w:rPr>
              <w:t>KETIGA</w:t>
            </w:r>
          </w:p>
          <w:p w:rsidR="00EB7E0C" w:rsidRPr="007004B9" w:rsidRDefault="00EB7E0C" w:rsidP="00E555FE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EB7E0C" w:rsidRPr="007004B9" w:rsidRDefault="00EB7E0C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F454D5" w:rsidRPr="007004B9" w:rsidRDefault="00F454D5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C04A78" w:rsidRDefault="00C04A78" w:rsidP="00E555FE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BA2407" w:rsidRPr="007004B9" w:rsidRDefault="00BA2407" w:rsidP="00E555FE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EB7E0C" w:rsidRPr="007004B9" w:rsidRDefault="00EB7E0C" w:rsidP="00E555FE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  <w:r w:rsidRPr="007004B9">
              <w:rPr>
                <w:rFonts w:ascii="Arial" w:hAnsi="Arial" w:cs="Arial"/>
                <w:lang w:val="en-SG"/>
              </w:rPr>
              <w:t>KEEMPAT</w:t>
            </w:r>
          </w:p>
          <w:p w:rsidR="008572ED" w:rsidRPr="007004B9" w:rsidRDefault="008572ED" w:rsidP="00E555FE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</w:p>
          <w:p w:rsidR="008572ED" w:rsidRPr="007004B9" w:rsidRDefault="008572ED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765D84" w:rsidRPr="007004B9" w:rsidRDefault="00765D84" w:rsidP="00E555FE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04A78" w:rsidRPr="007004B9" w:rsidRDefault="00C04A78" w:rsidP="00E555FE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C04A78" w:rsidRDefault="00C04A78" w:rsidP="00E555FE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BA2407" w:rsidRPr="007004B9" w:rsidRDefault="00BA2407" w:rsidP="00E555FE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8572ED" w:rsidRPr="007004B9" w:rsidRDefault="008572ED" w:rsidP="00E555FE">
            <w:pPr>
              <w:pStyle w:val="NoSpacing"/>
              <w:spacing w:line="360" w:lineRule="auto"/>
              <w:rPr>
                <w:rFonts w:ascii="Arial" w:hAnsi="Arial" w:cs="Arial"/>
                <w:lang w:val="en-SG"/>
              </w:rPr>
            </w:pPr>
            <w:r w:rsidRPr="007004B9">
              <w:rPr>
                <w:rFonts w:ascii="Arial" w:hAnsi="Arial" w:cs="Arial"/>
                <w:lang w:val="en-SG"/>
              </w:rPr>
              <w:t>KELIMA</w:t>
            </w:r>
          </w:p>
          <w:p w:rsidR="00F454D5" w:rsidRPr="007004B9" w:rsidRDefault="00F454D5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564081" w:rsidRDefault="00564081" w:rsidP="00E555FE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BA2407" w:rsidRPr="00BA2407" w:rsidRDefault="00BA2407" w:rsidP="00E555FE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8572ED" w:rsidRPr="007004B9" w:rsidRDefault="008572ED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  <w:lang w:val="en-SG"/>
              </w:rPr>
              <w:t>KEENAM</w:t>
            </w:r>
          </w:p>
          <w:p w:rsidR="00843F57" w:rsidRDefault="00843F57" w:rsidP="00E555FE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BA2407" w:rsidRPr="007004B9" w:rsidRDefault="00BA2407" w:rsidP="00E555FE">
            <w:pPr>
              <w:pStyle w:val="NoSpacing"/>
              <w:spacing w:line="360" w:lineRule="auto"/>
              <w:rPr>
                <w:rFonts w:ascii="Arial" w:hAnsi="Arial" w:cs="Arial"/>
                <w:lang w:val="en-ID"/>
              </w:rPr>
            </w:pPr>
          </w:p>
          <w:p w:rsidR="00973627" w:rsidRPr="007004B9" w:rsidRDefault="00973627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lastRenderedPageBreak/>
              <w:t>KETUJUH</w:t>
            </w:r>
          </w:p>
        </w:tc>
        <w:tc>
          <w:tcPr>
            <w:tcW w:w="283" w:type="dxa"/>
          </w:tcPr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lastRenderedPageBreak/>
              <w:t>:</w:t>
            </w: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:</w:t>
            </w: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:</w:t>
            </w: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7004B9">
              <w:rPr>
                <w:rFonts w:ascii="Arial" w:hAnsi="Arial" w:cs="Arial"/>
              </w:rPr>
              <w:t>:</w:t>
            </w:r>
          </w:p>
          <w:p w:rsidR="00EB7E0C" w:rsidRPr="007004B9" w:rsidRDefault="00EB7E0C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EB7E0C" w:rsidRPr="007004B9" w:rsidRDefault="00EB7E0C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EB7E0C" w:rsidRPr="007004B9" w:rsidRDefault="00EB7E0C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04A78" w:rsidRDefault="00C04A78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BA2407" w:rsidRPr="007004B9" w:rsidRDefault="00BA2407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EB7E0C" w:rsidRPr="007004B9" w:rsidRDefault="00EB7E0C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7004B9">
              <w:rPr>
                <w:rFonts w:ascii="Arial" w:hAnsi="Arial" w:cs="Arial"/>
                <w:lang w:val="en-SG"/>
              </w:rPr>
              <w:t>:</w:t>
            </w:r>
          </w:p>
          <w:p w:rsidR="008572ED" w:rsidRPr="007004B9" w:rsidRDefault="008572ED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</w:p>
          <w:p w:rsidR="008572ED" w:rsidRPr="007004B9" w:rsidRDefault="008572ED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765D84" w:rsidRPr="007004B9" w:rsidRDefault="00765D84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04A78" w:rsidRDefault="00C04A78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BA2407" w:rsidRPr="007004B9" w:rsidRDefault="00BA2407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C04A78" w:rsidRPr="007004B9" w:rsidRDefault="00C04A78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572ED" w:rsidRPr="007004B9" w:rsidRDefault="008572ED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SG"/>
              </w:rPr>
            </w:pPr>
            <w:r w:rsidRPr="007004B9">
              <w:rPr>
                <w:rFonts w:ascii="Arial" w:hAnsi="Arial" w:cs="Arial"/>
                <w:lang w:val="en-SG"/>
              </w:rPr>
              <w:t>:</w:t>
            </w:r>
          </w:p>
          <w:p w:rsidR="00F454D5" w:rsidRPr="007004B9" w:rsidRDefault="00F454D5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564081" w:rsidRDefault="00564081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BA2407" w:rsidRPr="00BA2407" w:rsidRDefault="00BA2407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8572ED" w:rsidRPr="007004B9" w:rsidRDefault="008572ED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  <w:lang w:val="en-SG"/>
              </w:rPr>
              <w:t>:</w:t>
            </w:r>
          </w:p>
          <w:p w:rsidR="00843F57" w:rsidRDefault="00843F57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BA2407" w:rsidRPr="007004B9" w:rsidRDefault="00BA2407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973627" w:rsidRPr="007004B9" w:rsidRDefault="00973627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lastRenderedPageBreak/>
              <w:t>:</w:t>
            </w:r>
          </w:p>
        </w:tc>
        <w:tc>
          <w:tcPr>
            <w:tcW w:w="6521" w:type="dxa"/>
          </w:tcPr>
          <w:p w:rsidR="004A0606" w:rsidRPr="007004B9" w:rsidRDefault="004A0606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</w:p>
          <w:p w:rsidR="004A0606" w:rsidRPr="007004B9" w:rsidRDefault="006B3FA0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  <w:lang w:val="en-SG"/>
              </w:rPr>
              <w:t xml:space="preserve">Memberlakukan </w:t>
            </w:r>
            <w:r w:rsidRPr="007004B9">
              <w:rPr>
                <w:rFonts w:ascii="Arial" w:hAnsi="Arial" w:cs="Arial"/>
              </w:rPr>
              <w:t>P</w:t>
            </w:r>
            <w:r w:rsidR="005A65DE" w:rsidRPr="007004B9">
              <w:rPr>
                <w:rFonts w:ascii="Arial" w:hAnsi="Arial" w:cs="Arial"/>
                <w:lang w:val="en-SG"/>
              </w:rPr>
              <w:t xml:space="preserve">anduan </w:t>
            </w:r>
            <w:r w:rsidRPr="007004B9">
              <w:rPr>
                <w:rFonts w:ascii="Arial" w:hAnsi="Arial" w:cs="Arial"/>
              </w:rPr>
              <w:t>P</w:t>
            </w:r>
            <w:r w:rsidRPr="007004B9">
              <w:rPr>
                <w:rFonts w:ascii="Arial" w:hAnsi="Arial" w:cs="Arial"/>
                <w:lang w:val="en-SG"/>
              </w:rPr>
              <w:t xml:space="preserve">elaporan </w:t>
            </w:r>
            <w:r w:rsidRPr="007004B9">
              <w:rPr>
                <w:rFonts w:ascii="Arial" w:hAnsi="Arial" w:cs="Arial"/>
              </w:rPr>
              <w:t>Kejadian</w:t>
            </w:r>
            <w:r w:rsidR="00274EEA" w:rsidRPr="007004B9">
              <w:rPr>
                <w:rFonts w:ascii="Arial" w:hAnsi="Arial" w:cs="Arial"/>
              </w:rPr>
              <w:t xml:space="preserve"> Tidak Diharapkan</w:t>
            </w:r>
            <w:r w:rsidR="00C75220" w:rsidRPr="007004B9">
              <w:rPr>
                <w:rFonts w:ascii="Arial" w:hAnsi="Arial" w:cs="Arial"/>
                <w:lang w:val="en-ID"/>
              </w:rPr>
              <w:t xml:space="preserve"> (KTD)</w:t>
            </w:r>
            <w:r w:rsidR="00082207" w:rsidRPr="007004B9">
              <w:rPr>
                <w:rFonts w:ascii="Arial" w:hAnsi="Arial" w:cs="Arial"/>
              </w:rPr>
              <w:t xml:space="preserve"> </w:t>
            </w:r>
            <w:r w:rsidR="005A65DE" w:rsidRPr="007004B9">
              <w:rPr>
                <w:rFonts w:ascii="Arial" w:hAnsi="Arial" w:cs="Arial"/>
                <w:lang w:val="en-SG"/>
              </w:rPr>
              <w:t>di</w:t>
            </w:r>
            <w:r w:rsidR="004A0606" w:rsidRPr="007004B9">
              <w:rPr>
                <w:rFonts w:ascii="Arial" w:hAnsi="Arial" w:cs="Arial"/>
              </w:rPr>
              <w:t xml:space="preserve"> RSUD dr. Murjani Sampit sebagaimana tercantum dalam lampiran surat keputusan ini;</w:t>
            </w:r>
          </w:p>
          <w:p w:rsidR="004A0606" w:rsidRPr="007004B9" w:rsidRDefault="006B3FA0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  <w:lang w:val="en-SG"/>
              </w:rPr>
              <w:t xml:space="preserve">Semua </w:t>
            </w:r>
            <w:r w:rsidRPr="007004B9">
              <w:rPr>
                <w:rFonts w:ascii="Arial" w:hAnsi="Arial" w:cs="Arial"/>
              </w:rPr>
              <w:t>kejadian</w:t>
            </w:r>
            <w:r w:rsidR="005A65DE" w:rsidRPr="007004B9">
              <w:rPr>
                <w:rFonts w:ascii="Arial" w:hAnsi="Arial" w:cs="Arial"/>
                <w:lang w:val="en-SG"/>
              </w:rPr>
              <w:t xml:space="preserve"> </w:t>
            </w:r>
            <w:r w:rsidR="0045295D" w:rsidRPr="007004B9">
              <w:rPr>
                <w:rFonts w:ascii="Arial" w:hAnsi="Arial" w:cs="Arial"/>
              </w:rPr>
              <w:t>tidak diharapkan</w:t>
            </w:r>
            <w:r w:rsidR="00082207" w:rsidRPr="007004B9">
              <w:rPr>
                <w:rFonts w:ascii="Arial" w:hAnsi="Arial" w:cs="Arial"/>
              </w:rPr>
              <w:t xml:space="preserve"> </w:t>
            </w:r>
            <w:r w:rsidR="005A65DE" w:rsidRPr="007004B9">
              <w:rPr>
                <w:rFonts w:ascii="Arial" w:hAnsi="Arial" w:cs="Arial"/>
                <w:lang w:val="en-SG"/>
              </w:rPr>
              <w:t>di rumah sakit wajib segera ditindaklanjuti (dicegah/ditangani) untuk mengurangi dampak atau akibat yang tidak diharapkan;</w:t>
            </w:r>
          </w:p>
          <w:p w:rsidR="004A0606" w:rsidRPr="007004B9" w:rsidRDefault="0045295D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7004B9">
              <w:rPr>
                <w:rFonts w:ascii="Arial" w:hAnsi="Arial" w:cs="Arial"/>
                <w:lang w:val="en-SG"/>
              </w:rPr>
              <w:t xml:space="preserve">Semua kejadian </w:t>
            </w:r>
            <w:r w:rsidRPr="007004B9">
              <w:rPr>
                <w:rFonts w:ascii="Arial" w:hAnsi="Arial" w:cs="Arial"/>
              </w:rPr>
              <w:t>tidak diharapkan</w:t>
            </w:r>
            <w:r w:rsidR="00082207" w:rsidRPr="007004B9">
              <w:rPr>
                <w:rFonts w:ascii="Arial" w:hAnsi="Arial" w:cs="Arial"/>
              </w:rPr>
              <w:t xml:space="preserve"> </w:t>
            </w:r>
            <w:r w:rsidR="00EB7E0C" w:rsidRPr="007004B9">
              <w:rPr>
                <w:rFonts w:ascii="Arial" w:hAnsi="Arial" w:cs="Arial"/>
                <w:lang w:val="en-SG"/>
              </w:rPr>
              <w:t>harus dilaporkan secara tertulis</w:t>
            </w:r>
            <w:r w:rsidRPr="007004B9">
              <w:rPr>
                <w:rFonts w:ascii="Arial" w:hAnsi="Arial" w:cs="Arial"/>
                <w:lang w:val="en-SG"/>
              </w:rPr>
              <w:t xml:space="preserve"> pada formulir internal </w:t>
            </w:r>
            <w:r w:rsidRPr="007004B9">
              <w:rPr>
                <w:rFonts w:ascii="Arial" w:hAnsi="Arial" w:cs="Arial"/>
              </w:rPr>
              <w:t xml:space="preserve">kejadian tidak diharapkan </w:t>
            </w:r>
            <w:r w:rsidR="00082207" w:rsidRPr="007004B9">
              <w:rPr>
                <w:rFonts w:ascii="Arial" w:hAnsi="Arial" w:cs="Arial"/>
              </w:rPr>
              <w:t xml:space="preserve"> </w:t>
            </w:r>
            <w:r w:rsidR="00EB7E0C" w:rsidRPr="007004B9">
              <w:rPr>
                <w:rFonts w:ascii="Arial" w:hAnsi="Arial" w:cs="Arial"/>
                <w:lang w:val="en-SG"/>
              </w:rPr>
              <w:t xml:space="preserve">dalam waktu maksimal 2 x 24 jam dengan diketahui oleh atasan langsung, dilaporkan </w:t>
            </w:r>
            <w:r w:rsidR="00E9201B" w:rsidRPr="007004B9">
              <w:rPr>
                <w:rFonts w:ascii="Arial" w:hAnsi="Arial" w:cs="Arial"/>
                <w:lang w:val="en-SG"/>
              </w:rPr>
              <w:t xml:space="preserve">kepada </w:t>
            </w:r>
            <w:r w:rsidR="00C04A78" w:rsidRPr="007004B9">
              <w:rPr>
                <w:rFonts w:ascii="Arial" w:hAnsi="Arial" w:cs="Arial"/>
                <w:lang w:val="en-ID"/>
              </w:rPr>
              <w:t>Sub Komite</w:t>
            </w:r>
            <w:r w:rsidR="00EB7E0C" w:rsidRPr="007004B9">
              <w:rPr>
                <w:rFonts w:ascii="Arial" w:hAnsi="Arial" w:cs="Arial"/>
                <w:lang w:val="en-SG"/>
              </w:rPr>
              <w:t xml:space="preserve"> </w:t>
            </w:r>
            <w:r w:rsidR="00082207" w:rsidRPr="007004B9">
              <w:rPr>
                <w:rFonts w:ascii="Arial" w:hAnsi="Arial" w:cs="Arial"/>
              </w:rPr>
              <w:t xml:space="preserve">Keselamatan Pasien </w:t>
            </w:r>
            <w:r w:rsidR="00C04A78" w:rsidRPr="007004B9">
              <w:rPr>
                <w:rFonts w:ascii="Arial" w:hAnsi="Arial" w:cs="Arial"/>
                <w:lang w:val="en-ID"/>
              </w:rPr>
              <w:t xml:space="preserve">Komite PMKP </w:t>
            </w:r>
            <w:r w:rsidR="00082207" w:rsidRPr="007004B9">
              <w:rPr>
                <w:rFonts w:ascii="Arial" w:hAnsi="Arial" w:cs="Arial"/>
              </w:rPr>
              <w:t>Rumah Sakit</w:t>
            </w:r>
            <w:r w:rsidR="00082207" w:rsidRPr="007004B9">
              <w:rPr>
                <w:rFonts w:ascii="Arial" w:hAnsi="Arial" w:cs="Arial"/>
                <w:lang w:val="en-SG"/>
              </w:rPr>
              <w:t xml:space="preserve"> </w:t>
            </w:r>
            <w:r w:rsidR="00F454D5" w:rsidRPr="007004B9">
              <w:rPr>
                <w:rFonts w:ascii="Arial" w:hAnsi="Arial" w:cs="Arial"/>
              </w:rPr>
              <w:t xml:space="preserve">dr. Murjani Sampit </w:t>
            </w:r>
            <w:r w:rsidR="00EB7E0C" w:rsidRPr="007004B9">
              <w:rPr>
                <w:rFonts w:ascii="Arial" w:hAnsi="Arial" w:cs="Arial"/>
                <w:lang w:val="en-SG"/>
              </w:rPr>
              <w:t>serta dilakukan re-</w:t>
            </w:r>
            <w:r w:rsidR="00EB7E0C" w:rsidRPr="007004B9">
              <w:rPr>
                <w:rFonts w:ascii="Arial" w:hAnsi="Arial" w:cs="Arial"/>
                <w:i/>
                <w:lang w:val="en-SG"/>
              </w:rPr>
              <w:t>grading</w:t>
            </w:r>
            <w:r w:rsidR="00EB7E0C" w:rsidRPr="007004B9">
              <w:rPr>
                <w:rFonts w:ascii="Arial" w:hAnsi="Arial" w:cs="Arial"/>
                <w:lang w:val="en-SG"/>
              </w:rPr>
              <w:t>;</w:t>
            </w:r>
          </w:p>
          <w:p w:rsidR="00EB7E0C" w:rsidRPr="007004B9" w:rsidRDefault="008572ED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  <w:lang w:val="en-SG"/>
              </w:rPr>
              <w:t>Hasil</w:t>
            </w:r>
            <w:r w:rsidR="0045295D" w:rsidRPr="007004B9">
              <w:rPr>
                <w:rFonts w:ascii="Arial" w:hAnsi="Arial" w:cs="Arial"/>
                <w:lang w:val="en-SG"/>
              </w:rPr>
              <w:t xml:space="preserve"> tindak lanjut dari </w:t>
            </w:r>
            <w:r w:rsidR="0045295D" w:rsidRPr="007004B9">
              <w:rPr>
                <w:rFonts w:ascii="Arial" w:hAnsi="Arial" w:cs="Arial"/>
              </w:rPr>
              <w:t>kejadian tidak diharapkan</w:t>
            </w:r>
            <w:r w:rsidRPr="007004B9">
              <w:rPr>
                <w:rFonts w:ascii="Arial" w:hAnsi="Arial" w:cs="Arial"/>
                <w:lang w:val="en-SG"/>
              </w:rPr>
              <w:t xml:space="preserve"> ditentukan berdasarkan </w:t>
            </w:r>
            <w:r w:rsidRPr="007004B9">
              <w:rPr>
                <w:rFonts w:ascii="Arial" w:hAnsi="Arial" w:cs="Arial"/>
                <w:i/>
                <w:lang w:val="en-SG"/>
              </w:rPr>
              <w:t>grading</w:t>
            </w:r>
            <w:r w:rsidRPr="007004B9">
              <w:rPr>
                <w:rFonts w:ascii="Arial" w:hAnsi="Arial" w:cs="Arial"/>
                <w:lang w:val="en-SG"/>
              </w:rPr>
              <w:t xml:space="preserve"> resiko insi</w:t>
            </w:r>
            <w:r w:rsidR="00F454D5" w:rsidRPr="007004B9">
              <w:rPr>
                <w:rFonts w:ascii="Arial" w:hAnsi="Arial" w:cs="Arial"/>
                <w:lang w:val="en-SG"/>
              </w:rPr>
              <w:t>den</w:t>
            </w:r>
            <w:r w:rsidR="00F454D5" w:rsidRPr="007004B9">
              <w:rPr>
                <w:rFonts w:ascii="Arial" w:hAnsi="Arial" w:cs="Arial"/>
              </w:rPr>
              <w:t xml:space="preserve"> </w:t>
            </w:r>
            <w:r w:rsidRPr="007004B9">
              <w:rPr>
                <w:rFonts w:ascii="Arial" w:hAnsi="Arial" w:cs="Arial"/>
                <w:lang w:val="en-SG"/>
              </w:rPr>
              <w:t xml:space="preserve">dan hasilnya dilaporkan </w:t>
            </w:r>
            <w:r w:rsidR="00F454D5" w:rsidRPr="007004B9">
              <w:rPr>
                <w:rFonts w:ascii="Arial" w:hAnsi="Arial" w:cs="Arial"/>
                <w:lang w:val="en-SG"/>
              </w:rPr>
              <w:t>kepada</w:t>
            </w:r>
            <w:r w:rsidR="00C04A78" w:rsidRPr="007004B9">
              <w:rPr>
                <w:rFonts w:ascii="Arial" w:hAnsi="Arial" w:cs="Arial"/>
                <w:lang w:val="en-SG"/>
              </w:rPr>
              <w:t xml:space="preserve"> </w:t>
            </w:r>
            <w:r w:rsidR="00C04A78" w:rsidRPr="007004B9">
              <w:rPr>
                <w:rFonts w:ascii="Arial" w:hAnsi="Arial" w:cs="Arial"/>
                <w:lang w:val="en-ID"/>
              </w:rPr>
              <w:t>Sub Komite</w:t>
            </w:r>
            <w:r w:rsidR="00C04A78" w:rsidRPr="007004B9">
              <w:rPr>
                <w:rFonts w:ascii="Arial" w:hAnsi="Arial" w:cs="Arial"/>
                <w:lang w:val="en-SG"/>
              </w:rPr>
              <w:t xml:space="preserve"> </w:t>
            </w:r>
            <w:r w:rsidR="00C04A78" w:rsidRPr="007004B9">
              <w:rPr>
                <w:rFonts w:ascii="Arial" w:hAnsi="Arial" w:cs="Arial"/>
              </w:rPr>
              <w:t xml:space="preserve">Keselamatan Pasien </w:t>
            </w:r>
            <w:r w:rsidR="00C04A78" w:rsidRPr="007004B9">
              <w:rPr>
                <w:rFonts w:ascii="Arial" w:hAnsi="Arial" w:cs="Arial"/>
                <w:lang w:val="en-ID"/>
              </w:rPr>
              <w:t xml:space="preserve">Komite PMKP </w:t>
            </w:r>
            <w:r w:rsidR="00C04A78" w:rsidRPr="007004B9">
              <w:rPr>
                <w:rFonts w:ascii="Arial" w:hAnsi="Arial" w:cs="Arial"/>
              </w:rPr>
              <w:t>Rumah Sakit</w:t>
            </w:r>
            <w:r w:rsidR="00C04A78" w:rsidRPr="007004B9">
              <w:rPr>
                <w:rFonts w:ascii="Arial" w:hAnsi="Arial" w:cs="Arial"/>
                <w:lang w:val="en-SG"/>
              </w:rPr>
              <w:t xml:space="preserve"> </w:t>
            </w:r>
            <w:r w:rsidR="00C04A78" w:rsidRPr="007004B9">
              <w:rPr>
                <w:rFonts w:ascii="Arial" w:hAnsi="Arial" w:cs="Arial"/>
              </w:rPr>
              <w:t>dr. Murjani Sampit</w:t>
            </w:r>
            <w:r w:rsidR="006B56B2" w:rsidRPr="007004B9">
              <w:rPr>
                <w:rFonts w:ascii="Arial" w:hAnsi="Arial" w:cs="Arial"/>
              </w:rPr>
              <w:t xml:space="preserve">. </w:t>
            </w:r>
            <w:r w:rsidR="006B56B2" w:rsidRPr="007004B9">
              <w:rPr>
                <w:rFonts w:ascii="Arial" w:hAnsi="Arial" w:cs="Arial"/>
                <w:lang w:val="en-SG"/>
              </w:rPr>
              <w:t xml:space="preserve">Investigasi </w:t>
            </w:r>
            <w:r w:rsidR="0045295D" w:rsidRPr="007004B9">
              <w:rPr>
                <w:rFonts w:ascii="Arial" w:hAnsi="Arial" w:cs="Arial"/>
              </w:rPr>
              <w:t xml:space="preserve">sederhana </w:t>
            </w:r>
            <w:r w:rsidR="00657B56" w:rsidRPr="007004B9">
              <w:rPr>
                <w:rFonts w:ascii="Arial" w:hAnsi="Arial" w:cs="Arial"/>
              </w:rPr>
              <w:t xml:space="preserve">dilakukan oleh unit kerja terkait </w:t>
            </w:r>
            <w:r w:rsidR="0045295D" w:rsidRPr="007004B9">
              <w:rPr>
                <w:rFonts w:ascii="Arial" w:hAnsi="Arial" w:cs="Arial"/>
              </w:rPr>
              <w:t xml:space="preserve">atau </w:t>
            </w:r>
            <w:r w:rsidR="006B56B2" w:rsidRPr="007004B9">
              <w:rPr>
                <w:rFonts w:ascii="Arial" w:hAnsi="Arial" w:cs="Arial"/>
                <w:lang w:val="en-SG"/>
              </w:rPr>
              <w:t>kom</w:t>
            </w:r>
            <w:r w:rsidR="00E9201B" w:rsidRPr="007004B9">
              <w:rPr>
                <w:rFonts w:ascii="Arial" w:hAnsi="Arial" w:cs="Arial"/>
                <w:lang w:val="en-SG"/>
              </w:rPr>
              <w:t xml:space="preserve">prehensif </w:t>
            </w:r>
            <w:r w:rsidR="00564081" w:rsidRPr="007004B9">
              <w:rPr>
                <w:rFonts w:ascii="Arial" w:hAnsi="Arial" w:cs="Arial"/>
                <w:i/>
              </w:rPr>
              <w:t xml:space="preserve">(Root Cause Analysis) </w:t>
            </w:r>
            <w:r w:rsidR="00E9201B" w:rsidRPr="007004B9">
              <w:rPr>
                <w:rFonts w:ascii="Arial" w:hAnsi="Arial" w:cs="Arial"/>
                <w:lang w:val="en-SG"/>
              </w:rPr>
              <w:t xml:space="preserve">dilakukan oleh  </w:t>
            </w:r>
            <w:r w:rsidR="006B56B2" w:rsidRPr="007004B9">
              <w:rPr>
                <w:rFonts w:ascii="Arial" w:hAnsi="Arial" w:cs="Arial"/>
                <w:lang w:val="en-SG"/>
              </w:rPr>
              <w:t xml:space="preserve"> </w:t>
            </w:r>
            <w:r w:rsidR="00C04A78" w:rsidRPr="007004B9">
              <w:rPr>
                <w:rFonts w:ascii="Arial" w:hAnsi="Arial" w:cs="Arial"/>
                <w:lang w:val="en-ID"/>
              </w:rPr>
              <w:t>Sub Komite</w:t>
            </w:r>
            <w:r w:rsidR="00C04A78" w:rsidRPr="007004B9">
              <w:rPr>
                <w:rFonts w:ascii="Arial" w:hAnsi="Arial" w:cs="Arial"/>
                <w:lang w:val="en-SG"/>
              </w:rPr>
              <w:t xml:space="preserve"> </w:t>
            </w:r>
            <w:r w:rsidR="00C04A78" w:rsidRPr="007004B9">
              <w:rPr>
                <w:rFonts w:ascii="Arial" w:hAnsi="Arial" w:cs="Arial"/>
              </w:rPr>
              <w:t xml:space="preserve">Keselamatan Pasien </w:t>
            </w:r>
            <w:r w:rsidR="00C04A78" w:rsidRPr="007004B9">
              <w:rPr>
                <w:rFonts w:ascii="Arial" w:hAnsi="Arial" w:cs="Arial"/>
                <w:lang w:val="en-ID"/>
              </w:rPr>
              <w:t xml:space="preserve">Komite PMKP </w:t>
            </w:r>
            <w:r w:rsidR="00C04A78" w:rsidRPr="007004B9">
              <w:rPr>
                <w:rFonts w:ascii="Arial" w:hAnsi="Arial" w:cs="Arial"/>
              </w:rPr>
              <w:t>Rumah Sakit</w:t>
            </w:r>
            <w:r w:rsidR="00C04A78" w:rsidRPr="007004B9">
              <w:rPr>
                <w:rFonts w:ascii="Arial" w:hAnsi="Arial" w:cs="Arial"/>
                <w:lang w:val="en-SG"/>
              </w:rPr>
              <w:t xml:space="preserve"> </w:t>
            </w:r>
            <w:r w:rsidR="00C04A78" w:rsidRPr="007004B9">
              <w:rPr>
                <w:rFonts w:ascii="Arial" w:hAnsi="Arial" w:cs="Arial"/>
              </w:rPr>
              <w:t xml:space="preserve">dr. Murjani Sampit </w:t>
            </w:r>
            <w:r w:rsidR="006B56B2" w:rsidRPr="007004B9">
              <w:rPr>
                <w:rFonts w:ascii="Arial" w:hAnsi="Arial" w:cs="Arial"/>
              </w:rPr>
              <w:t>d</w:t>
            </w:r>
            <w:r w:rsidR="006B56B2" w:rsidRPr="007004B9">
              <w:rPr>
                <w:rFonts w:ascii="Arial" w:hAnsi="Arial" w:cs="Arial"/>
                <w:lang w:val="en-SG"/>
              </w:rPr>
              <w:t xml:space="preserve">an unit </w:t>
            </w:r>
            <w:r w:rsidR="00E9201B" w:rsidRPr="007004B9">
              <w:rPr>
                <w:rFonts w:ascii="Arial" w:hAnsi="Arial" w:cs="Arial"/>
              </w:rPr>
              <w:t xml:space="preserve">kerja </w:t>
            </w:r>
            <w:r w:rsidR="006B56B2" w:rsidRPr="007004B9">
              <w:rPr>
                <w:rFonts w:ascii="Arial" w:hAnsi="Arial" w:cs="Arial"/>
                <w:lang w:val="en-SG"/>
              </w:rPr>
              <w:t>terkait;</w:t>
            </w:r>
          </w:p>
          <w:p w:rsidR="008572ED" w:rsidRPr="007004B9" w:rsidRDefault="008572ED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7004B9">
              <w:rPr>
                <w:rFonts w:ascii="Arial" w:hAnsi="Arial" w:cs="Arial"/>
                <w:lang w:val="en-SG"/>
              </w:rPr>
              <w:t>Hasil anali</w:t>
            </w:r>
            <w:r w:rsidR="0045295D" w:rsidRPr="007004B9">
              <w:rPr>
                <w:rFonts w:ascii="Arial" w:hAnsi="Arial" w:cs="Arial"/>
                <w:lang w:val="en-SG"/>
              </w:rPr>
              <w:t xml:space="preserve">sa dan rekomendasi dari </w:t>
            </w:r>
            <w:r w:rsidR="0045295D" w:rsidRPr="007004B9">
              <w:rPr>
                <w:rFonts w:ascii="Arial" w:hAnsi="Arial" w:cs="Arial"/>
              </w:rPr>
              <w:t>kejadian tidak diharapkan</w:t>
            </w:r>
            <w:r w:rsidR="00564081" w:rsidRPr="007004B9">
              <w:rPr>
                <w:rFonts w:ascii="Arial" w:hAnsi="Arial" w:cs="Arial"/>
              </w:rPr>
              <w:t xml:space="preserve"> </w:t>
            </w:r>
            <w:r w:rsidRPr="007004B9">
              <w:rPr>
                <w:rFonts w:ascii="Arial" w:hAnsi="Arial" w:cs="Arial"/>
                <w:lang w:val="en-SG"/>
              </w:rPr>
              <w:t>yang terjadi dilaporkan</w:t>
            </w:r>
            <w:r w:rsidR="00564081" w:rsidRPr="007004B9">
              <w:rPr>
                <w:rFonts w:ascii="Arial" w:hAnsi="Arial" w:cs="Arial"/>
              </w:rPr>
              <w:t xml:space="preserve"> kepada Direktur</w:t>
            </w:r>
            <w:r w:rsidRPr="007004B9">
              <w:rPr>
                <w:rFonts w:ascii="Arial" w:hAnsi="Arial" w:cs="Arial"/>
                <w:lang w:val="en-SG"/>
              </w:rPr>
              <w:t xml:space="preserve"> </w:t>
            </w:r>
            <w:r w:rsidR="00564081" w:rsidRPr="007004B9">
              <w:rPr>
                <w:rFonts w:ascii="Arial" w:hAnsi="Arial" w:cs="Arial"/>
              </w:rPr>
              <w:t xml:space="preserve">RSUD dr. Murjani Sampit (Internal) dan </w:t>
            </w:r>
            <w:r w:rsidR="00F454D5" w:rsidRPr="007004B9">
              <w:rPr>
                <w:rFonts w:ascii="Arial" w:hAnsi="Arial" w:cs="Arial"/>
                <w:lang w:val="en-SG"/>
              </w:rPr>
              <w:t>kepada Komite</w:t>
            </w:r>
            <w:r w:rsidR="00F454D5" w:rsidRPr="007004B9">
              <w:rPr>
                <w:rFonts w:ascii="Arial" w:hAnsi="Arial" w:cs="Arial"/>
              </w:rPr>
              <w:t xml:space="preserve"> </w:t>
            </w:r>
            <w:r w:rsidR="00F454D5" w:rsidRPr="007004B9">
              <w:rPr>
                <w:rFonts w:ascii="Arial" w:hAnsi="Arial" w:cs="Arial"/>
                <w:lang w:val="en-SG"/>
              </w:rPr>
              <w:t xml:space="preserve"> </w:t>
            </w:r>
            <w:r w:rsidR="00F454D5" w:rsidRPr="007004B9">
              <w:rPr>
                <w:rFonts w:ascii="Arial" w:hAnsi="Arial" w:cs="Arial"/>
              </w:rPr>
              <w:t>Keselamatan Pasien Rumah Sakit</w:t>
            </w:r>
            <w:r w:rsidRPr="007004B9">
              <w:rPr>
                <w:rFonts w:ascii="Arial" w:hAnsi="Arial" w:cs="Arial"/>
                <w:lang w:val="en-SG"/>
              </w:rPr>
              <w:t xml:space="preserve"> </w:t>
            </w:r>
            <w:r w:rsidR="00564081" w:rsidRPr="007004B9">
              <w:rPr>
                <w:rFonts w:ascii="Arial" w:hAnsi="Arial" w:cs="Arial"/>
              </w:rPr>
              <w:t>(</w:t>
            </w:r>
            <w:r w:rsidRPr="007004B9">
              <w:rPr>
                <w:rFonts w:ascii="Arial" w:hAnsi="Arial" w:cs="Arial"/>
                <w:lang w:val="en-SG"/>
              </w:rPr>
              <w:t>Eksternal</w:t>
            </w:r>
            <w:r w:rsidR="00564081" w:rsidRPr="007004B9">
              <w:rPr>
                <w:rFonts w:ascii="Arial" w:hAnsi="Arial" w:cs="Arial"/>
              </w:rPr>
              <w:t>)</w:t>
            </w:r>
            <w:r w:rsidRPr="007004B9">
              <w:rPr>
                <w:rFonts w:ascii="Arial" w:hAnsi="Arial" w:cs="Arial"/>
                <w:lang w:val="en-SG"/>
              </w:rPr>
              <w:t>;</w:t>
            </w:r>
          </w:p>
          <w:p w:rsidR="00973627" w:rsidRPr="007004B9" w:rsidRDefault="00973627" w:rsidP="0097362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Keputusan ini berlaku sejak tanggal ditetapkan dan akan dilakukan evaluasi setiap tahunnya serta dilakukan revisi setiap 3 (tiga) tahun.</w:t>
            </w:r>
          </w:p>
          <w:p w:rsidR="008572ED" w:rsidRPr="007004B9" w:rsidRDefault="008572ED" w:rsidP="00E555FE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en-SG"/>
              </w:rPr>
            </w:pPr>
            <w:r w:rsidRPr="007004B9">
              <w:rPr>
                <w:rFonts w:ascii="Arial" w:hAnsi="Arial" w:cs="Arial"/>
                <w:lang w:val="en-SG"/>
              </w:rPr>
              <w:lastRenderedPageBreak/>
              <w:t>Apabila hasil evalusi mensyaratkan adanya perubahan dan perbaikan maka akan dilakukan perbaikan dan perubahan sebagaimana mestinya.</w:t>
            </w:r>
          </w:p>
        </w:tc>
      </w:tr>
    </w:tbl>
    <w:p w:rsidR="004456F9" w:rsidRPr="007004B9" w:rsidRDefault="004456F9" w:rsidP="00E555FE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tbl>
      <w:tblPr>
        <w:tblW w:w="0" w:type="auto"/>
        <w:tblInd w:w="4361" w:type="dxa"/>
        <w:tblLook w:val="04A0" w:firstRow="1" w:lastRow="0" w:firstColumn="1" w:lastColumn="0" w:noHBand="0" w:noVBand="1"/>
      </w:tblPr>
      <w:tblGrid>
        <w:gridCol w:w="1559"/>
        <w:gridCol w:w="425"/>
        <w:gridCol w:w="2552"/>
      </w:tblGrid>
      <w:tr w:rsidR="004A0606" w:rsidRPr="007004B9" w:rsidTr="00240A84">
        <w:tc>
          <w:tcPr>
            <w:tcW w:w="1559" w:type="dxa"/>
            <w:hideMark/>
          </w:tcPr>
          <w:p w:rsidR="004A0606" w:rsidRPr="007004B9" w:rsidRDefault="004A0606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Ditetapkan di</w:t>
            </w:r>
          </w:p>
          <w:p w:rsidR="004A0606" w:rsidRPr="007004B9" w:rsidRDefault="004A0606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Tanggal</w:t>
            </w:r>
          </w:p>
        </w:tc>
        <w:tc>
          <w:tcPr>
            <w:tcW w:w="425" w:type="dxa"/>
            <w:hideMark/>
          </w:tcPr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:</w:t>
            </w: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</w:tcPr>
          <w:p w:rsidR="004A0606" w:rsidRPr="007004B9" w:rsidRDefault="004A0606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Sampit</w:t>
            </w:r>
          </w:p>
          <w:p w:rsidR="004A0606" w:rsidRPr="007004B9" w:rsidRDefault="00973627" w:rsidP="00E555FE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 xml:space="preserve">     Januari 2018</w:t>
            </w:r>
          </w:p>
        </w:tc>
      </w:tr>
      <w:tr w:rsidR="004A0606" w:rsidRPr="007004B9" w:rsidTr="00240A84">
        <w:tc>
          <w:tcPr>
            <w:tcW w:w="4536" w:type="dxa"/>
            <w:gridSpan w:val="3"/>
          </w:tcPr>
          <w:p w:rsidR="00BA2407" w:rsidRDefault="00BA2407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</w:p>
          <w:p w:rsidR="004A0606" w:rsidRPr="00BA2407" w:rsidRDefault="00BA2407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</w:rPr>
              <w:t>Direktur</w:t>
            </w: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A0606" w:rsidRPr="007004B9" w:rsidRDefault="00BA2407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d</w:t>
            </w:r>
            <w:r w:rsidR="00381A72" w:rsidRPr="007004B9">
              <w:rPr>
                <w:rFonts w:ascii="Arial" w:hAnsi="Arial" w:cs="Arial"/>
              </w:rPr>
              <w:t>r. DENNY MUDA PERDANA</w:t>
            </w:r>
            <w:r w:rsidR="004A0606" w:rsidRPr="007004B9">
              <w:rPr>
                <w:rFonts w:ascii="Arial" w:hAnsi="Arial" w:cs="Arial"/>
              </w:rPr>
              <w:t>, Sp.Rad</w:t>
            </w: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Pembina Utama Muda</w:t>
            </w:r>
          </w:p>
          <w:p w:rsidR="004A0606" w:rsidRPr="007004B9" w:rsidRDefault="004A0606" w:rsidP="00E555FE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7004B9">
              <w:rPr>
                <w:rFonts w:ascii="Arial" w:hAnsi="Arial" w:cs="Arial"/>
              </w:rPr>
              <w:t>NIP. 19621121 199610 1 001</w:t>
            </w:r>
          </w:p>
        </w:tc>
      </w:tr>
    </w:tbl>
    <w:p w:rsidR="004A0606" w:rsidRPr="007004B9" w:rsidRDefault="004A0606" w:rsidP="00E555FE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4456F9" w:rsidRPr="007004B9" w:rsidRDefault="004456F9" w:rsidP="00E555FE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4456F9" w:rsidRPr="007004B9" w:rsidRDefault="004456F9" w:rsidP="00E555FE">
      <w:pPr>
        <w:pStyle w:val="NoSpacing"/>
        <w:spacing w:line="360" w:lineRule="auto"/>
        <w:jc w:val="center"/>
        <w:rPr>
          <w:rFonts w:ascii="Arial" w:hAnsi="Arial" w:cs="Arial"/>
          <w:lang w:val="en-ID"/>
        </w:rPr>
      </w:pPr>
    </w:p>
    <w:p w:rsidR="004A0606" w:rsidRPr="0032540E" w:rsidRDefault="0032540E" w:rsidP="00E555FE">
      <w:pPr>
        <w:pStyle w:val="NoSpacing"/>
        <w:spacing w:line="360" w:lineRule="auto"/>
        <w:rPr>
          <w:rFonts w:ascii="Arial" w:hAnsi="Arial" w:cs="Arial"/>
          <w:u w:val="single"/>
        </w:rPr>
      </w:pPr>
      <w:r w:rsidRPr="0032540E">
        <w:rPr>
          <w:rFonts w:ascii="Arial" w:hAnsi="Arial" w:cs="Arial"/>
          <w:u w:val="single"/>
        </w:rPr>
        <w:t>TEMBUSAN</w:t>
      </w:r>
      <w:r w:rsidR="004A0606" w:rsidRPr="0032540E">
        <w:rPr>
          <w:rFonts w:ascii="Arial" w:hAnsi="Arial" w:cs="Arial"/>
          <w:u w:val="single"/>
        </w:rPr>
        <w:t xml:space="preserve"> Yth :</w:t>
      </w:r>
    </w:p>
    <w:p w:rsidR="004A0606" w:rsidRPr="007004B9" w:rsidRDefault="00381A72" w:rsidP="00AA2F9F">
      <w:pPr>
        <w:pStyle w:val="NoSpacing"/>
        <w:numPr>
          <w:ilvl w:val="0"/>
          <w:numId w:val="15"/>
        </w:numPr>
        <w:spacing w:line="360" w:lineRule="auto"/>
        <w:ind w:left="426" w:hanging="426"/>
        <w:rPr>
          <w:rFonts w:ascii="Arial" w:hAnsi="Arial" w:cs="Arial"/>
        </w:rPr>
      </w:pPr>
      <w:r w:rsidRPr="007004B9">
        <w:rPr>
          <w:rFonts w:ascii="Arial" w:hAnsi="Arial" w:cs="Arial"/>
        </w:rPr>
        <w:t xml:space="preserve">Kepala Unit Kerja di </w:t>
      </w:r>
      <w:r w:rsidR="004A0606" w:rsidRPr="007004B9">
        <w:rPr>
          <w:rFonts w:ascii="Arial" w:hAnsi="Arial" w:cs="Arial"/>
        </w:rPr>
        <w:t xml:space="preserve"> RSUD dr. Murjani Sampit</w:t>
      </w:r>
    </w:p>
    <w:p w:rsidR="004A0606" w:rsidRPr="007004B9" w:rsidRDefault="004A0606" w:rsidP="00AA2F9F">
      <w:pPr>
        <w:pStyle w:val="NoSpacing"/>
        <w:numPr>
          <w:ilvl w:val="0"/>
          <w:numId w:val="15"/>
        </w:numPr>
        <w:spacing w:line="360" w:lineRule="auto"/>
        <w:ind w:left="426" w:hanging="426"/>
        <w:rPr>
          <w:rFonts w:ascii="Arial" w:hAnsi="Arial" w:cs="Arial"/>
        </w:rPr>
      </w:pPr>
      <w:r w:rsidRPr="007004B9">
        <w:rPr>
          <w:rFonts w:ascii="Arial" w:hAnsi="Arial" w:cs="Arial"/>
        </w:rPr>
        <w:t>Arsip</w:t>
      </w:r>
    </w:p>
    <w:p w:rsidR="00D620C0" w:rsidRPr="007004B9" w:rsidRDefault="00D620C0" w:rsidP="00E555F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id-ID"/>
        </w:rPr>
      </w:pPr>
    </w:p>
    <w:p w:rsidR="005534D6" w:rsidRPr="007004B9" w:rsidRDefault="005534D6" w:rsidP="00E555F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id-ID"/>
        </w:rPr>
      </w:pPr>
    </w:p>
    <w:p w:rsidR="00491E5A" w:rsidRPr="007004B9" w:rsidRDefault="00491E5A" w:rsidP="00E555F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id-ID"/>
        </w:rPr>
      </w:pPr>
    </w:p>
    <w:p w:rsidR="00491E5A" w:rsidRPr="007004B9" w:rsidRDefault="00491E5A" w:rsidP="00E555F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id-ID"/>
        </w:rPr>
      </w:pPr>
    </w:p>
    <w:p w:rsidR="00491E5A" w:rsidRPr="007004B9" w:rsidRDefault="00491E5A" w:rsidP="00E555F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4456F9" w:rsidRPr="007004B9" w:rsidRDefault="004456F9" w:rsidP="00E555F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4456F9" w:rsidRPr="007004B9" w:rsidRDefault="004456F9" w:rsidP="00E555F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4456F9" w:rsidRPr="007004B9" w:rsidRDefault="004456F9" w:rsidP="00E555F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4456F9" w:rsidRPr="007004B9" w:rsidRDefault="004456F9" w:rsidP="00E555F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4456F9" w:rsidRPr="007004B9" w:rsidRDefault="004456F9" w:rsidP="00E555F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4456F9" w:rsidRPr="007004B9" w:rsidRDefault="004456F9" w:rsidP="00E555F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491E5A" w:rsidRPr="007004B9" w:rsidRDefault="00491E5A" w:rsidP="00E555F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9665E2" w:rsidRDefault="009665E2" w:rsidP="00E555F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32540E" w:rsidRDefault="0032540E" w:rsidP="00E555F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32540E" w:rsidRDefault="0032540E" w:rsidP="00E555F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32540E" w:rsidRDefault="0032540E" w:rsidP="00E555F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32540E" w:rsidRDefault="0032540E" w:rsidP="00E555F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32540E" w:rsidRDefault="0032540E" w:rsidP="00E555F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32540E" w:rsidRDefault="0032540E" w:rsidP="00E555F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32540E" w:rsidRDefault="0032540E" w:rsidP="00E555F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240A84" w:rsidRPr="007004B9" w:rsidRDefault="00240A84" w:rsidP="00E555F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en-ID"/>
        </w:rPr>
      </w:pPr>
    </w:p>
    <w:p w:rsidR="00C40683" w:rsidRPr="007004B9" w:rsidRDefault="00AF6539" w:rsidP="00C40683">
      <w:pPr>
        <w:pStyle w:val="NoSpacing"/>
        <w:spacing w:line="360" w:lineRule="auto"/>
        <w:rPr>
          <w:rFonts w:ascii="Arial" w:hAnsi="Arial" w:cs="Arial"/>
        </w:rPr>
      </w:pPr>
      <w:r w:rsidRPr="007004B9">
        <w:rPr>
          <w:rFonts w:ascii="Arial" w:hAnsi="Arial" w:cs="Arial"/>
        </w:rPr>
        <w:lastRenderedPageBreak/>
        <w:t>LAMPIRAN KE</w:t>
      </w:r>
      <w:r w:rsidRPr="007004B9">
        <w:rPr>
          <w:rFonts w:ascii="Arial" w:hAnsi="Arial" w:cs="Arial"/>
          <w:lang w:val="en-ID"/>
        </w:rPr>
        <w:t>PUTUSAN</w:t>
      </w:r>
      <w:r w:rsidR="00C40683" w:rsidRPr="007004B9">
        <w:rPr>
          <w:rFonts w:ascii="Arial" w:hAnsi="Arial" w:cs="Arial"/>
        </w:rPr>
        <w:t xml:space="preserve"> DIREKTUR RSUD dr. MURJANI SAMPIT</w:t>
      </w:r>
    </w:p>
    <w:p w:rsidR="00C40683" w:rsidRPr="007004B9" w:rsidRDefault="00C40683" w:rsidP="00C40683">
      <w:pPr>
        <w:pStyle w:val="NoSpacing"/>
        <w:spacing w:line="360" w:lineRule="auto"/>
        <w:rPr>
          <w:rFonts w:ascii="Arial" w:hAnsi="Arial" w:cs="Arial"/>
        </w:rPr>
      </w:pPr>
      <w:r w:rsidRPr="007004B9">
        <w:rPr>
          <w:rFonts w:ascii="Arial" w:hAnsi="Arial" w:cs="Arial"/>
        </w:rPr>
        <w:t>NOMOR</w:t>
      </w:r>
      <w:r w:rsidRPr="007004B9">
        <w:rPr>
          <w:rFonts w:ascii="Arial" w:hAnsi="Arial" w:cs="Arial"/>
        </w:rPr>
        <w:tab/>
        <w:t xml:space="preserve">:     </w:t>
      </w:r>
      <w:r w:rsidR="0032540E">
        <w:rPr>
          <w:rFonts w:ascii="Arial" w:hAnsi="Arial" w:cs="Arial"/>
          <w:lang w:val="en-ID"/>
        </w:rPr>
        <w:t xml:space="preserve">  </w:t>
      </w:r>
      <w:r w:rsidRPr="007004B9">
        <w:rPr>
          <w:rFonts w:ascii="Arial" w:hAnsi="Arial" w:cs="Arial"/>
        </w:rPr>
        <w:t xml:space="preserve"> /PND/</w:t>
      </w:r>
      <w:r w:rsidR="00D467C4" w:rsidRPr="007004B9">
        <w:rPr>
          <w:rFonts w:ascii="Arial" w:hAnsi="Arial" w:cs="Arial"/>
        </w:rPr>
        <w:t>KPMKP</w:t>
      </w:r>
      <w:r w:rsidRPr="007004B9">
        <w:rPr>
          <w:rFonts w:ascii="Arial" w:hAnsi="Arial" w:cs="Arial"/>
        </w:rPr>
        <w:t>/</w:t>
      </w:r>
      <w:r w:rsidR="0032540E">
        <w:rPr>
          <w:rFonts w:ascii="Arial" w:hAnsi="Arial" w:cs="Arial"/>
          <w:lang w:val="en-ID"/>
        </w:rPr>
        <w:t>P09/</w:t>
      </w:r>
      <w:r w:rsidRPr="007004B9">
        <w:rPr>
          <w:rFonts w:ascii="Arial" w:hAnsi="Arial" w:cs="Arial"/>
        </w:rPr>
        <w:t xml:space="preserve">RSUD-DM/I/2018  </w:t>
      </w:r>
    </w:p>
    <w:p w:rsidR="00C40683" w:rsidRPr="007004B9" w:rsidRDefault="00C40683" w:rsidP="00C40683">
      <w:pPr>
        <w:pStyle w:val="NoSpacing"/>
        <w:spacing w:line="360" w:lineRule="auto"/>
        <w:rPr>
          <w:rFonts w:ascii="Arial" w:hAnsi="Arial" w:cs="Arial"/>
        </w:rPr>
      </w:pPr>
      <w:r w:rsidRPr="007004B9">
        <w:rPr>
          <w:rFonts w:ascii="Arial" w:hAnsi="Arial" w:cs="Arial"/>
        </w:rPr>
        <w:t>TANGGAL</w:t>
      </w:r>
      <w:r w:rsidRPr="007004B9">
        <w:rPr>
          <w:rFonts w:ascii="Arial" w:hAnsi="Arial" w:cs="Arial"/>
        </w:rPr>
        <w:tab/>
        <w:t>:      JANUARI 2018</w:t>
      </w:r>
    </w:p>
    <w:p w:rsidR="001E3572" w:rsidRPr="007004B9" w:rsidRDefault="001E3572" w:rsidP="00E555FE">
      <w:pPr>
        <w:spacing w:line="360" w:lineRule="auto"/>
        <w:jc w:val="both"/>
        <w:rPr>
          <w:rFonts w:ascii="Arial" w:eastAsia="Calibri" w:hAnsi="Arial" w:cs="Arial"/>
          <w:spacing w:val="1"/>
          <w:sz w:val="22"/>
          <w:szCs w:val="22"/>
          <w:lang w:val="id-ID"/>
        </w:rPr>
      </w:pPr>
    </w:p>
    <w:p w:rsidR="00A73FAC" w:rsidRPr="007004B9" w:rsidRDefault="00A60D04" w:rsidP="00E555FE">
      <w:pPr>
        <w:spacing w:line="360" w:lineRule="auto"/>
        <w:jc w:val="center"/>
        <w:rPr>
          <w:rFonts w:ascii="Arial" w:eastAsia="Calibri" w:hAnsi="Arial" w:cs="Arial"/>
          <w:spacing w:val="1"/>
          <w:sz w:val="22"/>
          <w:szCs w:val="22"/>
          <w:lang w:val="id-ID"/>
        </w:rPr>
      </w:pPr>
      <w:r w:rsidRPr="007004B9">
        <w:rPr>
          <w:rFonts w:ascii="Arial" w:eastAsia="Calibri" w:hAnsi="Arial" w:cs="Arial"/>
          <w:spacing w:val="1"/>
          <w:sz w:val="22"/>
          <w:szCs w:val="22"/>
          <w:lang w:val="id-ID"/>
        </w:rPr>
        <w:t xml:space="preserve">PENDAHULUAN </w:t>
      </w:r>
    </w:p>
    <w:p w:rsidR="00C40683" w:rsidRPr="007004B9" w:rsidRDefault="00C40683" w:rsidP="00E555FE">
      <w:pPr>
        <w:spacing w:line="360" w:lineRule="auto"/>
        <w:jc w:val="center"/>
        <w:rPr>
          <w:rFonts w:ascii="Arial" w:eastAsia="Calibri" w:hAnsi="Arial" w:cs="Arial"/>
          <w:b/>
          <w:spacing w:val="1"/>
          <w:sz w:val="22"/>
          <w:szCs w:val="22"/>
          <w:lang w:val="id-ID"/>
        </w:rPr>
      </w:pPr>
    </w:p>
    <w:p w:rsidR="004625EA" w:rsidRPr="007004B9" w:rsidRDefault="009518F7" w:rsidP="00C40683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7004B9">
        <w:rPr>
          <w:rFonts w:ascii="Arial" w:hAnsi="Arial" w:cs="Arial"/>
          <w:sz w:val="22"/>
          <w:szCs w:val="22"/>
        </w:rPr>
        <w:t xml:space="preserve">Tujuan </w:t>
      </w:r>
      <w:r w:rsidR="006403F0" w:rsidRPr="007004B9">
        <w:rPr>
          <w:rFonts w:ascii="Arial" w:hAnsi="Arial" w:cs="Arial"/>
          <w:sz w:val="22"/>
          <w:szCs w:val="22"/>
        </w:rPr>
        <w:t>Pencatatan</w:t>
      </w:r>
      <w:r w:rsidR="00A73FAC" w:rsidRPr="007004B9">
        <w:rPr>
          <w:rFonts w:ascii="Arial" w:hAnsi="Arial" w:cs="Arial"/>
          <w:sz w:val="22"/>
          <w:szCs w:val="22"/>
        </w:rPr>
        <w:t xml:space="preserve"> </w:t>
      </w:r>
      <w:r w:rsidR="00C40683" w:rsidRPr="007004B9">
        <w:rPr>
          <w:rFonts w:ascii="Arial" w:hAnsi="Arial" w:cs="Arial"/>
          <w:sz w:val="22"/>
          <w:szCs w:val="22"/>
        </w:rPr>
        <w:t>da</w:t>
      </w:r>
      <w:bookmarkStart w:id="0" w:name="_GoBack"/>
      <w:bookmarkEnd w:id="0"/>
      <w:r w:rsidR="00C40683" w:rsidRPr="007004B9">
        <w:rPr>
          <w:rFonts w:ascii="Arial" w:hAnsi="Arial" w:cs="Arial"/>
          <w:sz w:val="22"/>
          <w:szCs w:val="22"/>
        </w:rPr>
        <w:t xml:space="preserve">n Pelaporan </w:t>
      </w:r>
      <w:r w:rsidR="000D090A" w:rsidRPr="007004B9">
        <w:rPr>
          <w:rFonts w:ascii="Arial" w:hAnsi="Arial" w:cs="Arial"/>
          <w:sz w:val="22"/>
          <w:szCs w:val="22"/>
          <w:lang w:val="id-ID"/>
        </w:rPr>
        <w:t>Kejadian Tidak Diharapkan (KTD)</w:t>
      </w:r>
    </w:p>
    <w:p w:rsidR="00592614" w:rsidRPr="00592614" w:rsidRDefault="006403F0" w:rsidP="00592614">
      <w:pPr>
        <w:pStyle w:val="ListParagraph"/>
        <w:numPr>
          <w:ilvl w:val="0"/>
          <w:numId w:val="13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 xml:space="preserve">Tujuan Umum : </w:t>
      </w:r>
    </w:p>
    <w:p w:rsidR="006403F0" w:rsidRPr="00592614" w:rsidRDefault="006403F0" w:rsidP="00592614">
      <w:pPr>
        <w:pStyle w:val="ListParagraph"/>
        <w:spacing w:line="360" w:lineRule="auto"/>
        <w:ind w:left="426"/>
        <w:rPr>
          <w:rFonts w:ascii="Arial" w:hAnsi="Arial" w:cs="Arial"/>
          <w:sz w:val="22"/>
          <w:szCs w:val="22"/>
        </w:rPr>
      </w:pPr>
      <w:r w:rsidRPr="00592614">
        <w:rPr>
          <w:rFonts w:ascii="Arial" w:hAnsi="Arial" w:cs="Arial"/>
          <w:sz w:val="22"/>
          <w:szCs w:val="22"/>
        </w:rPr>
        <w:t>Menurun</w:t>
      </w:r>
      <w:r w:rsidR="00A73FAC" w:rsidRPr="00592614">
        <w:rPr>
          <w:rFonts w:ascii="Arial" w:hAnsi="Arial" w:cs="Arial"/>
          <w:sz w:val="22"/>
          <w:szCs w:val="22"/>
        </w:rPr>
        <w:t>n</w:t>
      </w:r>
      <w:r w:rsidR="00166EE6" w:rsidRPr="00592614">
        <w:rPr>
          <w:rFonts w:ascii="Arial" w:hAnsi="Arial" w:cs="Arial"/>
          <w:sz w:val="22"/>
          <w:szCs w:val="22"/>
        </w:rPr>
        <w:t>ya kejadian</w:t>
      </w:r>
      <w:r w:rsidRPr="00592614">
        <w:rPr>
          <w:rFonts w:ascii="Arial" w:hAnsi="Arial" w:cs="Arial"/>
          <w:sz w:val="22"/>
          <w:szCs w:val="22"/>
        </w:rPr>
        <w:t xml:space="preserve"> </w:t>
      </w:r>
      <w:r w:rsidR="00A97B85" w:rsidRPr="00592614">
        <w:rPr>
          <w:rFonts w:ascii="Arial" w:hAnsi="Arial" w:cs="Arial"/>
          <w:sz w:val="22"/>
          <w:szCs w:val="22"/>
        </w:rPr>
        <w:t>tidak diharapkan (KTD)</w:t>
      </w:r>
      <w:r w:rsidRPr="00592614">
        <w:rPr>
          <w:rFonts w:ascii="Arial" w:hAnsi="Arial" w:cs="Arial"/>
          <w:sz w:val="22"/>
          <w:szCs w:val="22"/>
        </w:rPr>
        <w:t xml:space="preserve"> untuk meningkatkan mutu pelayanan dan </w:t>
      </w:r>
      <w:r w:rsidR="00D96412" w:rsidRPr="00592614">
        <w:rPr>
          <w:rFonts w:ascii="Arial" w:hAnsi="Arial" w:cs="Arial"/>
          <w:sz w:val="22"/>
          <w:szCs w:val="22"/>
        </w:rPr>
        <w:t>keselamatan</w:t>
      </w:r>
      <w:r w:rsidRPr="00592614">
        <w:rPr>
          <w:rFonts w:ascii="Arial" w:hAnsi="Arial" w:cs="Arial"/>
          <w:sz w:val="22"/>
          <w:szCs w:val="22"/>
        </w:rPr>
        <w:t xml:space="preserve"> p</w:t>
      </w:r>
      <w:r w:rsidR="00A73FAC" w:rsidRPr="00592614">
        <w:rPr>
          <w:rFonts w:ascii="Arial" w:hAnsi="Arial" w:cs="Arial"/>
          <w:sz w:val="22"/>
          <w:szCs w:val="22"/>
        </w:rPr>
        <w:t>asien di RSUD dr. Murjani Sampit</w:t>
      </w:r>
      <w:r w:rsidRPr="00592614">
        <w:rPr>
          <w:rFonts w:ascii="Arial" w:hAnsi="Arial" w:cs="Arial"/>
          <w:sz w:val="22"/>
          <w:szCs w:val="22"/>
        </w:rPr>
        <w:t>.</w:t>
      </w:r>
    </w:p>
    <w:p w:rsidR="006403F0" w:rsidRPr="007004B9" w:rsidRDefault="006403F0" w:rsidP="00592614">
      <w:pPr>
        <w:pStyle w:val="ListParagraph"/>
        <w:numPr>
          <w:ilvl w:val="0"/>
          <w:numId w:val="13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 xml:space="preserve">Tujuan Khusus : </w:t>
      </w:r>
    </w:p>
    <w:p w:rsidR="00823A48" w:rsidRPr="007004B9" w:rsidRDefault="00166EE6" w:rsidP="00592614">
      <w:pPr>
        <w:pStyle w:val="ListParagraph"/>
        <w:numPr>
          <w:ilvl w:val="0"/>
          <w:numId w:val="14"/>
        </w:numPr>
        <w:spacing w:line="360" w:lineRule="auto"/>
        <w:ind w:left="851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Melaporkan kejadian</w:t>
      </w:r>
      <w:r w:rsidR="00A97B85" w:rsidRPr="007004B9">
        <w:rPr>
          <w:rFonts w:ascii="Arial" w:hAnsi="Arial" w:cs="Arial"/>
          <w:sz w:val="22"/>
          <w:szCs w:val="22"/>
        </w:rPr>
        <w:t xml:space="preserve"> tidak diharapkan (KTD)</w:t>
      </w:r>
      <w:r w:rsidRPr="007004B9">
        <w:rPr>
          <w:rFonts w:ascii="Arial" w:hAnsi="Arial" w:cs="Arial"/>
          <w:sz w:val="22"/>
          <w:szCs w:val="22"/>
        </w:rPr>
        <w:t xml:space="preserve"> ke </w:t>
      </w:r>
      <w:r w:rsidR="004529D7" w:rsidRPr="007004B9">
        <w:rPr>
          <w:rFonts w:ascii="Arial" w:hAnsi="Arial" w:cs="Arial"/>
          <w:sz w:val="22"/>
          <w:szCs w:val="22"/>
          <w:lang w:val="en-ID"/>
        </w:rPr>
        <w:t>Sub Komite Keselamatan Pasien Komite PMKP RSUD dr. Murjani Sampit</w:t>
      </w:r>
      <w:r w:rsidR="006403F0" w:rsidRPr="007004B9">
        <w:rPr>
          <w:rFonts w:ascii="Arial" w:hAnsi="Arial" w:cs="Arial"/>
          <w:sz w:val="22"/>
          <w:szCs w:val="22"/>
        </w:rPr>
        <w:t>/In</w:t>
      </w:r>
      <w:r w:rsidR="00E716B8" w:rsidRPr="007004B9">
        <w:rPr>
          <w:rFonts w:ascii="Arial" w:hAnsi="Arial" w:cs="Arial"/>
          <w:sz w:val="22"/>
          <w:szCs w:val="22"/>
        </w:rPr>
        <w:t>ternal.</w:t>
      </w:r>
    </w:p>
    <w:p w:rsidR="00823A48" w:rsidRPr="007004B9" w:rsidRDefault="00B7550C" w:rsidP="00592614">
      <w:pPr>
        <w:pStyle w:val="ListParagraph"/>
        <w:numPr>
          <w:ilvl w:val="0"/>
          <w:numId w:val="14"/>
        </w:numPr>
        <w:spacing w:line="360" w:lineRule="auto"/>
        <w:ind w:left="851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 xml:space="preserve">Melaporkan </w:t>
      </w:r>
      <w:r w:rsidR="00823A48" w:rsidRPr="007004B9">
        <w:rPr>
          <w:rFonts w:ascii="Arial" w:hAnsi="Arial" w:cs="Arial"/>
          <w:sz w:val="22"/>
          <w:szCs w:val="22"/>
        </w:rPr>
        <w:t xml:space="preserve"> </w:t>
      </w:r>
      <w:r w:rsidR="00A97B85" w:rsidRPr="007004B9">
        <w:rPr>
          <w:rFonts w:ascii="Arial" w:hAnsi="Arial" w:cs="Arial"/>
          <w:sz w:val="22"/>
          <w:szCs w:val="22"/>
        </w:rPr>
        <w:t>kejadian tidak diharapkan</w:t>
      </w:r>
      <w:r w:rsidR="00913014" w:rsidRPr="007004B9">
        <w:rPr>
          <w:rFonts w:ascii="Arial" w:hAnsi="Arial" w:cs="Arial"/>
          <w:sz w:val="22"/>
          <w:szCs w:val="22"/>
        </w:rPr>
        <w:t xml:space="preserve"> </w:t>
      </w:r>
      <w:r w:rsidR="00823A48" w:rsidRPr="007004B9">
        <w:rPr>
          <w:rFonts w:ascii="Arial" w:hAnsi="Arial" w:cs="Arial"/>
          <w:sz w:val="22"/>
          <w:szCs w:val="22"/>
        </w:rPr>
        <w:t xml:space="preserve">ke Komite </w:t>
      </w:r>
      <w:r w:rsidR="00D96412" w:rsidRPr="007004B9">
        <w:rPr>
          <w:rFonts w:ascii="Arial" w:hAnsi="Arial" w:cs="Arial"/>
          <w:sz w:val="22"/>
          <w:szCs w:val="22"/>
        </w:rPr>
        <w:t>Keselamatan</w:t>
      </w:r>
      <w:r w:rsidR="00823A48" w:rsidRPr="007004B9">
        <w:rPr>
          <w:rFonts w:ascii="Arial" w:hAnsi="Arial" w:cs="Arial"/>
          <w:sz w:val="22"/>
          <w:szCs w:val="22"/>
        </w:rPr>
        <w:t xml:space="preserve"> Pasien Rumah Sakit (KKP-RS)/Eksternal.</w:t>
      </w:r>
    </w:p>
    <w:p w:rsidR="000A1962" w:rsidRPr="007004B9" w:rsidRDefault="000A1962" w:rsidP="004456F9">
      <w:pPr>
        <w:pStyle w:val="ListParagraph"/>
        <w:spacing w:line="360" w:lineRule="auto"/>
        <w:ind w:left="1211"/>
        <w:rPr>
          <w:rFonts w:ascii="Arial" w:hAnsi="Arial" w:cs="Arial"/>
          <w:sz w:val="22"/>
          <w:szCs w:val="22"/>
        </w:rPr>
      </w:pPr>
    </w:p>
    <w:p w:rsidR="00FC378E" w:rsidRPr="007004B9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7004B9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7004B9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7004B9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7004B9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7004B9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7004B9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7004B9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7004B9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7004B9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7004B9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7004B9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7004B9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7004B9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7004B9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7004B9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7004B9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C378E" w:rsidRPr="007004B9" w:rsidRDefault="00FC378E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182EED" w:rsidRPr="007004B9" w:rsidRDefault="00182EED" w:rsidP="00FC378E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4456F9" w:rsidRPr="007004B9" w:rsidRDefault="004456F9" w:rsidP="00FC378E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4456F9" w:rsidRPr="007004B9" w:rsidRDefault="004456F9" w:rsidP="00FC378E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4456F9" w:rsidRDefault="004456F9" w:rsidP="00FC378E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592614" w:rsidRDefault="00592614" w:rsidP="00FC378E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592614" w:rsidRPr="007004B9" w:rsidRDefault="00592614" w:rsidP="00FC378E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A01EFA" w:rsidRPr="007004B9" w:rsidRDefault="00A01EFA" w:rsidP="00FC378E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B823E1" w:rsidRPr="007004B9" w:rsidRDefault="00B7550C" w:rsidP="00E555FE">
      <w:pPr>
        <w:spacing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7004B9">
        <w:rPr>
          <w:rFonts w:ascii="Arial" w:eastAsia="Calibri" w:hAnsi="Arial" w:cs="Arial"/>
          <w:sz w:val="22"/>
          <w:szCs w:val="22"/>
          <w:lang w:val="id-ID"/>
        </w:rPr>
        <w:lastRenderedPageBreak/>
        <w:t>BAB I</w:t>
      </w:r>
    </w:p>
    <w:p w:rsidR="00B823E1" w:rsidRPr="007004B9" w:rsidRDefault="00B823E1" w:rsidP="00E555FE">
      <w:pPr>
        <w:spacing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7004B9">
        <w:rPr>
          <w:rFonts w:ascii="Arial" w:eastAsia="Calibri" w:hAnsi="Arial" w:cs="Arial"/>
          <w:sz w:val="22"/>
          <w:szCs w:val="22"/>
          <w:lang w:val="id-ID"/>
        </w:rPr>
        <w:t>DEFINISI</w:t>
      </w:r>
    </w:p>
    <w:p w:rsidR="00503BF4" w:rsidRPr="007004B9" w:rsidRDefault="00503BF4" w:rsidP="00E555FE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503BF4" w:rsidRPr="007004B9" w:rsidRDefault="00D53D3F" w:rsidP="00592614">
      <w:pPr>
        <w:spacing w:line="360" w:lineRule="auto"/>
        <w:ind w:firstLine="567"/>
        <w:jc w:val="both"/>
        <w:rPr>
          <w:rFonts w:ascii="Arial" w:hAnsi="Arial" w:cs="Arial"/>
          <w:sz w:val="22"/>
          <w:szCs w:val="22"/>
          <w:lang w:val="id-ID"/>
        </w:rPr>
      </w:pPr>
      <w:r w:rsidRPr="007004B9">
        <w:rPr>
          <w:rFonts w:ascii="Arial" w:hAnsi="Arial" w:cs="Arial"/>
          <w:sz w:val="22"/>
          <w:szCs w:val="22"/>
          <w:lang w:val="id-ID"/>
        </w:rPr>
        <w:t>RSUD dr. Murjani Sampit mendefinisikan k</w:t>
      </w:r>
      <w:r w:rsidR="00A01EFA" w:rsidRPr="007004B9">
        <w:rPr>
          <w:rFonts w:ascii="Arial" w:hAnsi="Arial" w:cs="Arial"/>
          <w:sz w:val="22"/>
          <w:szCs w:val="22"/>
        </w:rPr>
        <w:t xml:space="preserve">ejadian </w:t>
      </w:r>
      <w:r w:rsidR="00A01EFA" w:rsidRPr="007004B9">
        <w:rPr>
          <w:rFonts w:ascii="Arial" w:hAnsi="Arial" w:cs="Arial"/>
          <w:sz w:val="22"/>
          <w:szCs w:val="22"/>
          <w:lang w:val="id-ID"/>
        </w:rPr>
        <w:t>tidak diharapkan</w:t>
      </w:r>
      <w:r w:rsidR="00503BF4" w:rsidRPr="007004B9">
        <w:rPr>
          <w:rFonts w:ascii="Arial" w:hAnsi="Arial" w:cs="Arial"/>
          <w:sz w:val="22"/>
          <w:szCs w:val="22"/>
        </w:rPr>
        <w:t xml:space="preserve"> (</w:t>
      </w:r>
      <w:r w:rsidR="00A01EFA" w:rsidRPr="007004B9">
        <w:rPr>
          <w:rFonts w:ascii="Arial" w:hAnsi="Arial" w:cs="Arial"/>
          <w:sz w:val="22"/>
          <w:szCs w:val="22"/>
          <w:lang w:val="id-ID"/>
        </w:rPr>
        <w:t>KTD</w:t>
      </w:r>
      <w:r w:rsidR="00503BF4" w:rsidRPr="007004B9">
        <w:rPr>
          <w:rFonts w:ascii="Arial" w:hAnsi="Arial" w:cs="Arial"/>
          <w:sz w:val="22"/>
          <w:szCs w:val="22"/>
        </w:rPr>
        <w:t>)</w:t>
      </w:r>
      <w:r w:rsidRPr="007004B9">
        <w:rPr>
          <w:rFonts w:ascii="Arial" w:hAnsi="Arial" w:cs="Arial"/>
          <w:sz w:val="22"/>
          <w:szCs w:val="22"/>
          <w:lang w:val="id-ID"/>
        </w:rPr>
        <w:t xml:space="preserve"> a</w:t>
      </w:r>
      <w:r w:rsidR="00A01EFA" w:rsidRPr="007004B9">
        <w:rPr>
          <w:rFonts w:ascii="Arial" w:hAnsi="Arial" w:cs="Arial"/>
          <w:sz w:val="22"/>
          <w:szCs w:val="22"/>
        </w:rPr>
        <w:t>dalah ke</w:t>
      </w:r>
      <w:r w:rsidR="00A01EFA" w:rsidRPr="007004B9">
        <w:rPr>
          <w:rFonts w:ascii="Arial" w:hAnsi="Arial" w:cs="Arial"/>
          <w:sz w:val="22"/>
          <w:szCs w:val="22"/>
          <w:lang w:val="id-ID"/>
        </w:rPr>
        <w:t>jadian</w:t>
      </w:r>
      <w:r w:rsidR="000D5168" w:rsidRPr="007004B9">
        <w:rPr>
          <w:rFonts w:ascii="Arial" w:hAnsi="Arial" w:cs="Arial"/>
          <w:sz w:val="22"/>
          <w:szCs w:val="22"/>
          <w:lang w:val="id-ID"/>
        </w:rPr>
        <w:t xml:space="preserve"> yang mengakibatkan </w:t>
      </w:r>
      <w:r w:rsidR="003605BA" w:rsidRPr="007004B9">
        <w:rPr>
          <w:rFonts w:ascii="Arial" w:hAnsi="Arial" w:cs="Arial"/>
          <w:sz w:val="22"/>
          <w:szCs w:val="22"/>
          <w:lang w:val="id-ID"/>
        </w:rPr>
        <w:t>cidera</w:t>
      </w:r>
      <w:r w:rsidR="000D5168" w:rsidRPr="007004B9">
        <w:rPr>
          <w:rFonts w:ascii="Arial" w:hAnsi="Arial" w:cs="Arial"/>
          <w:sz w:val="22"/>
          <w:szCs w:val="22"/>
          <w:lang w:val="id-ID"/>
        </w:rPr>
        <w:t xml:space="preserve"> pada pasien akibat melaksanakan suatu atau tidak mengambil tindakan yang seharusnya diambil, dan bukan karena penyakit dasarnya atau kondisi pasien. </w:t>
      </w:r>
      <w:r w:rsidR="003605BA" w:rsidRPr="007004B9">
        <w:rPr>
          <w:rFonts w:ascii="Arial" w:hAnsi="Arial" w:cs="Arial"/>
          <w:sz w:val="22"/>
          <w:szCs w:val="22"/>
          <w:lang w:val="id-ID"/>
        </w:rPr>
        <w:t>Cidera</w:t>
      </w:r>
      <w:r w:rsidR="000D5168" w:rsidRPr="007004B9">
        <w:rPr>
          <w:rFonts w:ascii="Arial" w:hAnsi="Arial" w:cs="Arial"/>
          <w:sz w:val="22"/>
          <w:szCs w:val="22"/>
          <w:lang w:val="id-ID"/>
        </w:rPr>
        <w:t xml:space="preserve"> dapat diakibatkan oleh kesalahan medis atau bukan kesalahan medis karena tidak dapat dicegah. Kejadian tidak diharapkan pada kasus </w:t>
      </w:r>
      <w:r w:rsidR="009953C3" w:rsidRPr="007004B9">
        <w:rPr>
          <w:rFonts w:ascii="Arial" w:hAnsi="Arial" w:cs="Arial"/>
          <w:sz w:val="22"/>
          <w:szCs w:val="22"/>
          <w:lang w:val="id-ID"/>
        </w:rPr>
        <w:t>keselamatan pasien terdeteksi apabila ada perubahan yang tidak diinginkan dari apa yang diharapkan. Untuk itu analisis mendalam dilakukan apabila tingkat, pola, atau tren kejadian</w:t>
      </w:r>
      <w:r w:rsidR="00B611E0" w:rsidRPr="007004B9">
        <w:rPr>
          <w:rFonts w:ascii="Arial" w:hAnsi="Arial" w:cs="Arial"/>
          <w:sz w:val="22"/>
          <w:szCs w:val="22"/>
          <w:lang w:val="id-ID"/>
        </w:rPr>
        <w:t xml:space="preserve"> bervariasi secara signifi</w:t>
      </w:r>
      <w:r w:rsidR="006B1402" w:rsidRPr="007004B9">
        <w:rPr>
          <w:rFonts w:ascii="Arial" w:hAnsi="Arial" w:cs="Arial"/>
          <w:sz w:val="22"/>
          <w:szCs w:val="22"/>
          <w:lang w:val="id-ID"/>
        </w:rPr>
        <w:t>kan terkait</w:t>
      </w:r>
      <w:r w:rsidRPr="007004B9">
        <w:rPr>
          <w:rFonts w:ascii="Arial" w:hAnsi="Arial" w:cs="Arial"/>
          <w:sz w:val="22"/>
          <w:szCs w:val="22"/>
          <w:lang w:val="id-ID"/>
        </w:rPr>
        <w:t>, meliputi :</w:t>
      </w:r>
    </w:p>
    <w:p w:rsidR="00642F73" w:rsidRPr="007004B9" w:rsidRDefault="00AA5510" w:rsidP="00592614">
      <w:pPr>
        <w:pStyle w:val="ListParagraph"/>
        <w:numPr>
          <w:ilvl w:val="0"/>
          <w:numId w:val="16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Reaksi transfusi yang sesuai dengan tanda klinis seperti gatal-gatal, jantung berdebar-debar, pusing, merah seluruh tubuh atau perubahan patologis tubuh setelah dilakukan transfusi darah.</w:t>
      </w:r>
    </w:p>
    <w:p w:rsidR="001F0E87" w:rsidRPr="007004B9" w:rsidRDefault="00C14C8B" w:rsidP="00592614">
      <w:pPr>
        <w:pStyle w:val="ListParagraph"/>
        <w:numPr>
          <w:ilvl w:val="0"/>
          <w:numId w:val="16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Kejadian serius akibat efek samping obat</w:t>
      </w:r>
      <w:r w:rsidR="00BF210C" w:rsidRPr="007004B9">
        <w:rPr>
          <w:rFonts w:ascii="Arial" w:hAnsi="Arial" w:cs="Arial"/>
          <w:sz w:val="22"/>
          <w:szCs w:val="22"/>
        </w:rPr>
        <w:t>.</w:t>
      </w:r>
    </w:p>
    <w:p w:rsidR="00BF210C" w:rsidRPr="007004B9" w:rsidRDefault="002C74E7" w:rsidP="00592614">
      <w:pPr>
        <w:pStyle w:val="ListParagraph"/>
        <w:numPr>
          <w:ilvl w:val="0"/>
          <w:numId w:val="16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Kesalahan pemberian obat yang menimbulkan reaksi.</w:t>
      </w:r>
    </w:p>
    <w:p w:rsidR="005E3E2A" w:rsidRPr="007004B9" w:rsidRDefault="002C74E7" w:rsidP="00592614">
      <w:pPr>
        <w:pStyle w:val="ListParagraph"/>
        <w:numPr>
          <w:ilvl w:val="0"/>
          <w:numId w:val="16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Ketidaksesuaian diagnosis  pra-operasi dan pasca operasi.</w:t>
      </w:r>
    </w:p>
    <w:p w:rsidR="007956C3" w:rsidRPr="007004B9" w:rsidRDefault="002C74E7" w:rsidP="00592614">
      <w:pPr>
        <w:pStyle w:val="ListParagraph"/>
        <w:numPr>
          <w:ilvl w:val="0"/>
          <w:numId w:val="16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 xml:space="preserve">Efek samping atau pola efek samping selama sedasi moderat atau mendalam dan pemakaian anestesi. </w:t>
      </w:r>
    </w:p>
    <w:p w:rsidR="00BF210C" w:rsidRPr="007004B9" w:rsidRDefault="002C74E7" w:rsidP="00592614">
      <w:pPr>
        <w:pStyle w:val="ListParagraph"/>
        <w:numPr>
          <w:ilvl w:val="0"/>
          <w:numId w:val="16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Infeksi yang disebabkan oleh pelayanan kesehatan di rumah sakit (HAIs).</w:t>
      </w:r>
    </w:p>
    <w:p w:rsidR="002C74E7" w:rsidRPr="007004B9" w:rsidRDefault="003605BA" w:rsidP="00592614">
      <w:pPr>
        <w:pStyle w:val="ListParagraph"/>
        <w:numPr>
          <w:ilvl w:val="0"/>
          <w:numId w:val="16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Wabah penyakit menular di rumah sakit.</w:t>
      </w:r>
    </w:p>
    <w:p w:rsidR="003605BA" w:rsidRPr="007004B9" w:rsidRDefault="003605BA" w:rsidP="00592614">
      <w:pPr>
        <w:pStyle w:val="ListParagraph"/>
        <w:numPr>
          <w:ilvl w:val="0"/>
          <w:numId w:val="16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Kejadian pasien jatuh yang menimbulkan cidera (minor, moderate, mayor).</w:t>
      </w:r>
    </w:p>
    <w:p w:rsidR="003605BA" w:rsidRPr="007004B9" w:rsidRDefault="003D5C74" w:rsidP="00592614">
      <w:pPr>
        <w:pStyle w:val="ListParagraph"/>
        <w:numPr>
          <w:ilvl w:val="0"/>
          <w:numId w:val="16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Cidera akibat prosedur.</w:t>
      </w:r>
    </w:p>
    <w:p w:rsidR="003D5C74" w:rsidRPr="007004B9" w:rsidRDefault="003D5C74" w:rsidP="00592614">
      <w:pPr>
        <w:pStyle w:val="ListParagraph"/>
        <w:numPr>
          <w:ilvl w:val="0"/>
          <w:numId w:val="16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Cidera akibat penggunaan fasilitas.</w:t>
      </w:r>
    </w:p>
    <w:p w:rsidR="003D5C74" w:rsidRPr="007004B9" w:rsidRDefault="003D5C74" w:rsidP="00592614">
      <w:pPr>
        <w:pStyle w:val="ListParagraph"/>
        <w:numPr>
          <w:ilvl w:val="0"/>
          <w:numId w:val="16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Kesalahan pemberian transfusi darah.</w:t>
      </w:r>
    </w:p>
    <w:p w:rsidR="000816F2" w:rsidRPr="007004B9" w:rsidRDefault="000816F2" w:rsidP="00592614">
      <w:pPr>
        <w:pStyle w:val="ListParagraph"/>
        <w:numPr>
          <w:ilvl w:val="0"/>
          <w:numId w:val="16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  <w:lang w:val="en-ID"/>
        </w:rPr>
        <w:t>Pasien jiwa melarikan diri dari ruang rawat inap</w:t>
      </w:r>
    </w:p>
    <w:p w:rsidR="00517F98" w:rsidRPr="007004B9" w:rsidRDefault="00517F98" w:rsidP="00517F98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517F98" w:rsidRPr="007004B9" w:rsidRDefault="00B13F77" w:rsidP="00592614">
      <w:pPr>
        <w:spacing w:line="360" w:lineRule="auto"/>
        <w:ind w:firstLine="567"/>
        <w:jc w:val="both"/>
        <w:rPr>
          <w:rFonts w:ascii="Arial" w:hAnsi="Arial" w:cs="Arial"/>
          <w:sz w:val="22"/>
          <w:szCs w:val="22"/>
          <w:lang w:val="id-ID"/>
        </w:rPr>
      </w:pPr>
      <w:r w:rsidRPr="007004B9">
        <w:rPr>
          <w:rFonts w:ascii="Arial" w:hAnsi="Arial" w:cs="Arial"/>
          <w:sz w:val="22"/>
          <w:szCs w:val="22"/>
          <w:lang w:val="id-ID"/>
        </w:rPr>
        <w:t>Ketika kejadian tidak diharapkan</w:t>
      </w:r>
      <w:r w:rsidR="004756A3" w:rsidRPr="007004B9">
        <w:rPr>
          <w:rFonts w:ascii="Arial" w:hAnsi="Arial" w:cs="Arial"/>
          <w:sz w:val="22"/>
          <w:szCs w:val="22"/>
          <w:lang w:val="id-ID"/>
        </w:rPr>
        <w:t xml:space="preserve"> teridentifikasi, maka harus dilaporkan segera ke </w:t>
      </w:r>
      <w:r w:rsidR="007376D5" w:rsidRPr="007004B9">
        <w:rPr>
          <w:rFonts w:ascii="Arial" w:hAnsi="Arial" w:cs="Arial"/>
          <w:sz w:val="22"/>
          <w:szCs w:val="22"/>
          <w:lang w:val="en-ID"/>
        </w:rPr>
        <w:t>Sub Komite Keselamatan Pasien Komite PMKP RSUD dr. Murjani Sampit</w:t>
      </w:r>
      <w:r w:rsidR="007376D5" w:rsidRPr="007004B9">
        <w:rPr>
          <w:rFonts w:ascii="Arial" w:hAnsi="Arial" w:cs="Arial"/>
          <w:sz w:val="22"/>
          <w:szCs w:val="22"/>
          <w:lang w:val="id-ID"/>
        </w:rPr>
        <w:t xml:space="preserve"> </w:t>
      </w:r>
      <w:r w:rsidR="004756A3" w:rsidRPr="007004B9">
        <w:rPr>
          <w:rFonts w:ascii="Arial" w:hAnsi="Arial" w:cs="Arial"/>
          <w:sz w:val="22"/>
          <w:szCs w:val="22"/>
          <w:lang w:val="id-ID"/>
        </w:rPr>
        <w:t>dalam waktu selambat-lambatnya</w:t>
      </w:r>
      <w:r w:rsidR="00587353" w:rsidRPr="007004B9">
        <w:rPr>
          <w:rFonts w:ascii="Arial" w:hAnsi="Arial" w:cs="Arial"/>
          <w:sz w:val="22"/>
          <w:szCs w:val="22"/>
          <w:lang w:val="id-ID"/>
        </w:rPr>
        <w:t xml:space="preserve"> 2x</w:t>
      </w:r>
      <w:r w:rsidR="004756A3" w:rsidRPr="007004B9">
        <w:rPr>
          <w:rFonts w:ascii="Arial" w:hAnsi="Arial" w:cs="Arial"/>
          <w:sz w:val="22"/>
          <w:szCs w:val="22"/>
          <w:lang w:val="id-ID"/>
        </w:rPr>
        <w:t xml:space="preserve">24 jam. </w:t>
      </w:r>
      <w:r w:rsidR="006B1402" w:rsidRPr="007004B9">
        <w:rPr>
          <w:rFonts w:ascii="Arial" w:hAnsi="Arial" w:cs="Arial"/>
          <w:sz w:val="22"/>
          <w:szCs w:val="22"/>
          <w:lang w:val="en-ID"/>
        </w:rPr>
        <w:t xml:space="preserve">Sub Komite Keselamatan Pasien Komite PMKP RSUD </w:t>
      </w:r>
      <w:proofErr w:type="gramStart"/>
      <w:r w:rsidR="006B1402" w:rsidRPr="007004B9">
        <w:rPr>
          <w:rFonts w:ascii="Arial" w:hAnsi="Arial" w:cs="Arial"/>
          <w:sz w:val="22"/>
          <w:szCs w:val="22"/>
          <w:lang w:val="en-ID"/>
        </w:rPr>
        <w:t>dr</w:t>
      </w:r>
      <w:proofErr w:type="gramEnd"/>
      <w:r w:rsidR="006B1402" w:rsidRPr="007004B9">
        <w:rPr>
          <w:rFonts w:ascii="Arial" w:hAnsi="Arial" w:cs="Arial"/>
          <w:sz w:val="22"/>
          <w:szCs w:val="22"/>
          <w:lang w:val="en-ID"/>
        </w:rPr>
        <w:t>. Murjani Sampit</w:t>
      </w:r>
      <w:r w:rsidR="004756A3" w:rsidRPr="007004B9">
        <w:rPr>
          <w:rFonts w:ascii="Arial" w:hAnsi="Arial" w:cs="Arial"/>
          <w:sz w:val="22"/>
          <w:szCs w:val="22"/>
          <w:lang w:val="id-ID"/>
        </w:rPr>
        <w:t xml:space="preserve"> akan melakukan </w:t>
      </w:r>
      <w:r w:rsidRPr="007004B9">
        <w:rPr>
          <w:rFonts w:ascii="Arial" w:hAnsi="Arial" w:cs="Arial"/>
          <w:sz w:val="22"/>
          <w:szCs w:val="22"/>
          <w:lang w:val="id-ID"/>
        </w:rPr>
        <w:t>risk grading matrik, penetapan berdasarkan dampak (</w:t>
      </w:r>
      <w:r w:rsidRPr="007004B9">
        <w:rPr>
          <w:rFonts w:ascii="Arial" w:hAnsi="Arial" w:cs="Arial"/>
          <w:i/>
          <w:sz w:val="22"/>
          <w:szCs w:val="22"/>
          <w:lang w:val="id-ID"/>
        </w:rPr>
        <w:t>consequens</w:t>
      </w:r>
      <w:r w:rsidRPr="007004B9">
        <w:rPr>
          <w:rFonts w:ascii="Arial" w:hAnsi="Arial" w:cs="Arial"/>
          <w:sz w:val="22"/>
          <w:szCs w:val="22"/>
          <w:lang w:val="id-ID"/>
        </w:rPr>
        <w:t>) dan probabilitas (</w:t>
      </w:r>
      <w:r w:rsidRPr="007004B9">
        <w:rPr>
          <w:rFonts w:ascii="Arial" w:hAnsi="Arial" w:cs="Arial"/>
          <w:i/>
          <w:sz w:val="22"/>
          <w:szCs w:val="22"/>
          <w:lang w:val="id-ID"/>
        </w:rPr>
        <w:t>likelihood</w:t>
      </w:r>
      <w:r w:rsidRPr="007004B9">
        <w:rPr>
          <w:rFonts w:ascii="Arial" w:hAnsi="Arial" w:cs="Arial"/>
          <w:sz w:val="22"/>
          <w:szCs w:val="22"/>
          <w:lang w:val="id-ID"/>
        </w:rPr>
        <w:t xml:space="preserve">). Jika grading warna hijau dan biru maka akan dilakukan investigasi sederhana dan jika grading warna kuning dan merah dilakukan </w:t>
      </w:r>
      <w:r w:rsidR="004756A3" w:rsidRPr="007004B9">
        <w:rPr>
          <w:rFonts w:ascii="Arial" w:hAnsi="Arial" w:cs="Arial"/>
          <w:sz w:val="22"/>
          <w:szCs w:val="22"/>
          <w:lang w:val="id-ID"/>
        </w:rPr>
        <w:t>analisis akar masalah (</w:t>
      </w:r>
      <w:r w:rsidR="004756A3" w:rsidRPr="007004B9">
        <w:rPr>
          <w:rFonts w:ascii="Arial" w:hAnsi="Arial" w:cs="Arial"/>
          <w:i/>
          <w:sz w:val="22"/>
          <w:szCs w:val="22"/>
          <w:lang w:val="id-ID"/>
        </w:rPr>
        <w:t>Root Cause Analysis</w:t>
      </w:r>
      <w:r w:rsidR="004756A3" w:rsidRPr="007004B9">
        <w:rPr>
          <w:rFonts w:ascii="Arial" w:hAnsi="Arial" w:cs="Arial"/>
          <w:sz w:val="22"/>
          <w:szCs w:val="22"/>
          <w:lang w:val="id-ID"/>
        </w:rPr>
        <w:t>)</w:t>
      </w:r>
      <w:r w:rsidRPr="007004B9">
        <w:rPr>
          <w:rFonts w:ascii="Arial" w:hAnsi="Arial" w:cs="Arial"/>
          <w:sz w:val="22"/>
          <w:szCs w:val="22"/>
          <w:lang w:val="id-ID"/>
        </w:rPr>
        <w:t xml:space="preserve"> untuk menentukan tindakan yang perlu dilakukan</w:t>
      </w:r>
      <w:r w:rsidR="004756A3" w:rsidRPr="007004B9">
        <w:rPr>
          <w:rFonts w:ascii="Arial" w:hAnsi="Arial" w:cs="Arial"/>
          <w:sz w:val="22"/>
          <w:szCs w:val="22"/>
          <w:lang w:val="id-ID"/>
        </w:rPr>
        <w:t>. Hal ini bertujuan untuk meningkatkan m</w:t>
      </w:r>
      <w:r w:rsidR="006B1402" w:rsidRPr="007004B9">
        <w:rPr>
          <w:rFonts w:ascii="Arial" w:hAnsi="Arial" w:cs="Arial"/>
          <w:sz w:val="22"/>
          <w:szCs w:val="22"/>
          <w:lang w:val="id-ID"/>
        </w:rPr>
        <w:t xml:space="preserve">utu dan keselamatan pasien. </w:t>
      </w:r>
      <w:r w:rsidR="000F4330" w:rsidRPr="007004B9">
        <w:rPr>
          <w:rFonts w:ascii="Arial" w:hAnsi="Arial" w:cs="Arial"/>
          <w:sz w:val="22"/>
          <w:szCs w:val="22"/>
          <w:lang w:val="id-ID"/>
        </w:rPr>
        <w:t xml:space="preserve"> </w:t>
      </w:r>
      <w:r w:rsidR="006B1402" w:rsidRPr="007004B9">
        <w:rPr>
          <w:rFonts w:ascii="Arial" w:hAnsi="Arial" w:cs="Arial"/>
          <w:sz w:val="22"/>
          <w:szCs w:val="22"/>
          <w:lang w:val="en-ID"/>
        </w:rPr>
        <w:t>Sub Komite Keselamatan Pasien Komite PMKP RSUD dr. Murjani Sampit</w:t>
      </w:r>
      <w:r w:rsidR="006B1402" w:rsidRPr="007004B9">
        <w:rPr>
          <w:rFonts w:ascii="Arial" w:hAnsi="Arial" w:cs="Arial"/>
          <w:sz w:val="22"/>
          <w:szCs w:val="22"/>
          <w:lang w:val="id-ID"/>
        </w:rPr>
        <w:t xml:space="preserve"> </w:t>
      </w:r>
      <w:proofErr w:type="gramStart"/>
      <w:r w:rsidR="004756A3" w:rsidRPr="007004B9">
        <w:rPr>
          <w:rFonts w:ascii="Arial" w:hAnsi="Arial" w:cs="Arial"/>
          <w:sz w:val="22"/>
          <w:szCs w:val="22"/>
          <w:lang w:val="id-ID"/>
        </w:rPr>
        <w:t>akan</w:t>
      </w:r>
      <w:proofErr w:type="gramEnd"/>
      <w:r w:rsidR="004756A3" w:rsidRPr="007004B9">
        <w:rPr>
          <w:rFonts w:ascii="Arial" w:hAnsi="Arial" w:cs="Arial"/>
          <w:sz w:val="22"/>
          <w:szCs w:val="22"/>
          <w:lang w:val="id-ID"/>
        </w:rPr>
        <w:t xml:space="preserve"> melaporkan analisis dan tindak lanjut kepada Direktur RSUD dr. Murjani Sampit</w:t>
      </w:r>
      <w:r w:rsidR="000F4330" w:rsidRPr="007004B9">
        <w:rPr>
          <w:rFonts w:ascii="Arial" w:hAnsi="Arial" w:cs="Arial"/>
          <w:sz w:val="22"/>
          <w:szCs w:val="22"/>
          <w:lang w:val="id-ID"/>
        </w:rPr>
        <w:t xml:space="preserve"> (I</w:t>
      </w:r>
      <w:r w:rsidR="00587353" w:rsidRPr="007004B9">
        <w:rPr>
          <w:rFonts w:ascii="Arial" w:hAnsi="Arial" w:cs="Arial"/>
          <w:sz w:val="22"/>
          <w:szCs w:val="22"/>
          <w:lang w:val="id-ID"/>
        </w:rPr>
        <w:t>nterna</w:t>
      </w:r>
      <w:r w:rsidR="000F4330" w:rsidRPr="007004B9">
        <w:rPr>
          <w:rFonts w:ascii="Arial" w:hAnsi="Arial" w:cs="Arial"/>
          <w:sz w:val="22"/>
          <w:szCs w:val="22"/>
          <w:lang w:val="id-ID"/>
        </w:rPr>
        <w:t>l</w:t>
      </w:r>
      <w:r w:rsidR="00587353" w:rsidRPr="007004B9">
        <w:rPr>
          <w:rFonts w:ascii="Arial" w:hAnsi="Arial" w:cs="Arial"/>
          <w:sz w:val="22"/>
          <w:szCs w:val="22"/>
          <w:lang w:val="id-ID"/>
        </w:rPr>
        <w:t xml:space="preserve">) dan </w:t>
      </w:r>
      <w:r w:rsidR="00517F59" w:rsidRPr="007004B9">
        <w:rPr>
          <w:rFonts w:ascii="Arial" w:hAnsi="Arial" w:cs="Arial"/>
          <w:sz w:val="22"/>
          <w:szCs w:val="22"/>
          <w:lang w:val="en-SG"/>
        </w:rPr>
        <w:t xml:space="preserve">kepada Komite </w:t>
      </w:r>
      <w:r w:rsidR="00517F59" w:rsidRPr="007004B9">
        <w:rPr>
          <w:rFonts w:ascii="Arial" w:hAnsi="Arial" w:cs="Arial"/>
          <w:sz w:val="22"/>
          <w:szCs w:val="22"/>
        </w:rPr>
        <w:t>Keselamatan Pasien Rumah Sakit</w:t>
      </w:r>
      <w:r w:rsidR="00517F59" w:rsidRPr="007004B9">
        <w:rPr>
          <w:rFonts w:ascii="Arial" w:hAnsi="Arial" w:cs="Arial"/>
          <w:sz w:val="22"/>
          <w:szCs w:val="22"/>
          <w:lang w:val="en-SG"/>
        </w:rPr>
        <w:t xml:space="preserve"> </w:t>
      </w:r>
      <w:r w:rsidR="00517F59" w:rsidRPr="007004B9">
        <w:rPr>
          <w:rFonts w:ascii="Arial" w:hAnsi="Arial" w:cs="Arial"/>
          <w:sz w:val="22"/>
          <w:szCs w:val="22"/>
        </w:rPr>
        <w:t>(</w:t>
      </w:r>
      <w:r w:rsidR="00517F59" w:rsidRPr="007004B9">
        <w:rPr>
          <w:rFonts w:ascii="Arial" w:hAnsi="Arial" w:cs="Arial"/>
          <w:sz w:val="22"/>
          <w:szCs w:val="22"/>
          <w:lang w:val="en-SG"/>
        </w:rPr>
        <w:t>Eksternal</w:t>
      </w:r>
      <w:r w:rsidR="00517F59" w:rsidRPr="007004B9">
        <w:rPr>
          <w:rFonts w:ascii="Arial" w:hAnsi="Arial" w:cs="Arial"/>
          <w:sz w:val="22"/>
          <w:szCs w:val="22"/>
        </w:rPr>
        <w:t>)</w:t>
      </w:r>
      <w:r w:rsidR="004756A3" w:rsidRPr="007004B9">
        <w:rPr>
          <w:rFonts w:ascii="Arial" w:hAnsi="Arial" w:cs="Arial"/>
          <w:sz w:val="22"/>
          <w:szCs w:val="22"/>
          <w:lang w:val="id-ID"/>
        </w:rPr>
        <w:t>.</w:t>
      </w:r>
    </w:p>
    <w:p w:rsidR="00642F73" w:rsidRDefault="00642F73" w:rsidP="004756A3">
      <w:pPr>
        <w:pStyle w:val="ListParagraph"/>
        <w:spacing w:line="360" w:lineRule="auto"/>
        <w:ind w:left="1494"/>
        <w:rPr>
          <w:rFonts w:ascii="Arial" w:hAnsi="Arial" w:cs="Arial"/>
          <w:b/>
          <w:sz w:val="22"/>
          <w:szCs w:val="22"/>
          <w:lang w:val="en-ID"/>
        </w:rPr>
      </w:pPr>
    </w:p>
    <w:p w:rsidR="00592614" w:rsidRDefault="00592614" w:rsidP="004756A3">
      <w:pPr>
        <w:pStyle w:val="ListParagraph"/>
        <w:spacing w:line="360" w:lineRule="auto"/>
        <w:ind w:left="1494"/>
        <w:rPr>
          <w:rFonts w:ascii="Arial" w:hAnsi="Arial" w:cs="Arial"/>
          <w:b/>
          <w:sz w:val="22"/>
          <w:szCs w:val="22"/>
          <w:lang w:val="en-ID"/>
        </w:rPr>
      </w:pPr>
    </w:p>
    <w:p w:rsidR="00592614" w:rsidRPr="00592614" w:rsidRDefault="00592614" w:rsidP="004756A3">
      <w:pPr>
        <w:pStyle w:val="ListParagraph"/>
        <w:spacing w:line="360" w:lineRule="auto"/>
        <w:ind w:left="1494"/>
        <w:rPr>
          <w:rFonts w:ascii="Arial" w:hAnsi="Arial" w:cs="Arial"/>
          <w:b/>
          <w:sz w:val="22"/>
          <w:szCs w:val="22"/>
          <w:lang w:val="en-ID"/>
        </w:rPr>
      </w:pPr>
    </w:p>
    <w:p w:rsidR="00C1599F" w:rsidRPr="007004B9" w:rsidRDefault="00C1599F" w:rsidP="00C1599F">
      <w:pPr>
        <w:spacing w:before="48"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7004B9">
        <w:rPr>
          <w:rFonts w:ascii="Arial" w:eastAsia="Calibri" w:hAnsi="Arial" w:cs="Arial"/>
          <w:sz w:val="22"/>
          <w:szCs w:val="22"/>
          <w:lang w:val="id-ID"/>
        </w:rPr>
        <w:lastRenderedPageBreak/>
        <w:t>BAB II</w:t>
      </w:r>
    </w:p>
    <w:p w:rsidR="00C1599F" w:rsidRPr="007004B9" w:rsidRDefault="00C1599F" w:rsidP="00C1599F">
      <w:pPr>
        <w:spacing w:before="48" w:line="360" w:lineRule="auto"/>
        <w:jc w:val="center"/>
        <w:rPr>
          <w:rFonts w:ascii="Arial" w:eastAsia="Calibri" w:hAnsi="Arial" w:cs="Arial"/>
          <w:sz w:val="22"/>
          <w:szCs w:val="22"/>
          <w:lang w:val="en-ID"/>
        </w:rPr>
      </w:pPr>
      <w:r w:rsidRPr="007004B9">
        <w:rPr>
          <w:rFonts w:ascii="Arial" w:eastAsia="Calibri" w:hAnsi="Arial" w:cs="Arial"/>
          <w:sz w:val="22"/>
          <w:szCs w:val="22"/>
          <w:lang w:val="id-ID"/>
        </w:rPr>
        <w:t xml:space="preserve">RUANG LINGKUP </w:t>
      </w:r>
    </w:p>
    <w:p w:rsidR="00C1599F" w:rsidRPr="007004B9" w:rsidRDefault="00C1599F" w:rsidP="00C1599F">
      <w:pPr>
        <w:spacing w:before="48" w:line="360" w:lineRule="auto"/>
        <w:jc w:val="center"/>
        <w:rPr>
          <w:rFonts w:ascii="Arial" w:eastAsia="Calibri" w:hAnsi="Arial" w:cs="Arial"/>
          <w:sz w:val="22"/>
          <w:szCs w:val="22"/>
          <w:lang w:val="en-ID"/>
        </w:rPr>
      </w:pPr>
    </w:p>
    <w:p w:rsidR="00F818FE" w:rsidRPr="007004B9" w:rsidRDefault="00C1599F" w:rsidP="004456F9">
      <w:pPr>
        <w:pStyle w:val="ListParagraph"/>
        <w:tabs>
          <w:tab w:val="left" w:pos="4678"/>
        </w:tabs>
        <w:spacing w:before="48" w:line="360" w:lineRule="auto"/>
        <w:ind w:left="0" w:right="4"/>
        <w:rPr>
          <w:rFonts w:ascii="Arial" w:hAnsi="Arial" w:cs="Arial"/>
          <w:i/>
          <w:sz w:val="22"/>
          <w:szCs w:val="22"/>
          <w:lang w:val="en-ID"/>
        </w:rPr>
      </w:pPr>
      <w:r w:rsidRPr="007004B9">
        <w:rPr>
          <w:rFonts w:ascii="Arial" w:hAnsi="Arial" w:cs="Arial"/>
          <w:sz w:val="22"/>
          <w:szCs w:val="22"/>
        </w:rPr>
        <w:t>Jenis Insiden yang di laporkan adalah :</w:t>
      </w:r>
      <w:r w:rsidRPr="007004B9">
        <w:rPr>
          <w:rFonts w:ascii="Arial" w:hAnsi="Arial" w:cs="Arial"/>
          <w:sz w:val="22"/>
          <w:szCs w:val="22"/>
          <w:lang w:val="en-ID"/>
        </w:rPr>
        <w:t xml:space="preserve"> </w:t>
      </w:r>
      <w:r w:rsidRPr="007004B9">
        <w:rPr>
          <w:rFonts w:ascii="Arial" w:hAnsi="Arial" w:cs="Arial"/>
          <w:sz w:val="22"/>
          <w:szCs w:val="22"/>
        </w:rPr>
        <w:t xml:space="preserve">Kejadian  Sentinel </w:t>
      </w:r>
      <w:r w:rsidRPr="007004B9">
        <w:rPr>
          <w:rFonts w:ascii="Arial" w:hAnsi="Arial" w:cs="Arial"/>
          <w:i/>
          <w:sz w:val="22"/>
          <w:szCs w:val="22"/>
        </w:rPr>
        <w:t xml:space="preserve">(Sentinel </w:t>
      </w:r>
      <w:r w:rsidRPr="007004B9">
        <w:rPr>
          <w:rFonts w:ascii="Arial" w:hAnsi="Arial" w:cs="Arial"/>
          <w:i/>
          <w:sz w:val="22"/>
          <w:szCs w:val="22"/>
          <w:lang w:val="en-ID"/>
        </w:rPr>
        <w:t>e</w:t>
      </w:r>
      <w:r w:rsidRPr="007004B9">
        <w:rPr>
          <w:rFonts w:ascii="Arial" w:hAnsi="Arial" w:cs="Arial"/>
          <w:i/>
          <w:sz w:val="22"/>
          <w:szCs w:val="22"/>
        </w:rPr>
        <w:t>vent)</w:t>
      </w:r>
      <w:r w:rsidR="00F818FE" w:rsidRPr="007004B9">
        <w:rPr>
          <w:rFonts w:ascii="Arial" w:hAnsi="Arial" w:cs="Arial"/>
          <w:i/>
          <w:sz w:val="22"/>
          <w:szCs w:val="22"/>
          <w:lang w:val="en-ID"/>
        </w:rPr>
        <w:t>.</w:t>
      </w: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F818FE" w:rsidRPr="007004B9" w:rsidRDefault="00F818FE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4456F9" w:rsidRPr="007004B9" w:rsidRDefault="004456F9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4456F9" w:rsidRPr="007004B9" w:rsidRDefault="004456F9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4456F9" w:rsidRPr="007004B9" w:rsidRDefault="004456F9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4456F9" w:rsidRPr="007004B9" w:rsidRDefault="004456F9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4456F9" w:rsidRPr="007004B9" w:rsidRDefault="004456F9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i/>
          <w:sz w:val="22"/>
          <w:szCs w:val="22"/>
          <w:lang w:val="en-ID"/>
        </w:rPr>
      </w:pPr>
    </w:p>
    <w:p w:rsidR="00C1599F" w:rsidRPr="007004B9" w:rsidRDefault="00C1599F" w:rsidP="00C1599F">
      <w:pPr>
        <w:pStyle w:val="ListParagraph"/>
        <w:tabs>
          <w:tab w:val="left" w:pos="4678"/>
        </w:tabs>
        <w:spacing w:before="48" w:line="360" w:lineRule="auto"/>
        <w:ind w:left="720" w:right="4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  <w:lang w:val="en-ID"/>
        </w:rPr>
        <w:t xml:space="preserve"> </w:t>
      </w:r>
    </w:p>
    <w:p w:rsidR="00B72830" w:rsidRPr="007004B9" w:rsidRDefault="00B72830" w:rsidP="00B72830">
      <w:pPr>
        <w:spacing w:before="19" w:line="360" w:lineRule="auto"/>
        <w:jc w:val="center"/>
        <w:rPr>
          <w:rFonts w:ascii="Arial" w:eastAsia="Calibri" w:hAnsi="Arial" w:cs="Arial"/>
          <w:spacing w:val="-1"/>
          <w:sz w:val="22"/>
          <w:szCs w:val="22"/>
          <w:lang w:val="id-ID"/>
        </w:rPr>
      </w:pPr>
      <w:r w:rsidRPr="007004B9">
        <w:rPr>
          <w:rFonts w:ascii="Arial" w:eastAsia="Calibri" w:hAnsi="Arial" w:cs="Arial"/>
          <w:spacing w:val="-1"/>
          <w:sz w:val="22"/>
          <w:szCs w:val="22"/>
          <w:lang w:val="id-ID"/>
        </w:rPr>
        <w:lastRenderedPageBreak/>
        <w:t>BAB III</w:t>
      </w:r>
    </w:p>
    <w:p w:rsidR="00B72830" w:rsidRPr="007004B9" w:rsidRDefault="00B72830" w:rsidP="00B72830">
      <w:pPr>
        <w:spacing w:before="19"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7004B9">
        <w:rPr>
          <w:rFonts w:ascii="Arial" w:eastAsia="Calibri" w:hAnsi="Arial" w:cs="Arial"/>
          <w:sz w:val="22"/>
          <w:szCs w:val="22"/>
          <w:lang w:val="id-ID"/>
        </w:rPr>
        <w:t>TATA LAKSANA ALUR PELAPORAN</w:t>
      </w:r>
    </w:p>
    <w:p w:rsidR="00B72830" w:rsidRPr="007004B9" w:rsidRDefault="00B72830" w:rsidP="00B72830">
      <w:pPr>
        <w:spacing w:before="19" w:line="360" w:lineRule="auto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B72830" w:rsidRPr="007004B9" w:rsidRDefault="00B72830" w:rsidP="00592614">
      <w:pPr>
        <w:pStyle w:val="ListParagraph"/>
        <w:numPr>
          <w:ilvl w:val="0"/>
          <w:numId w:val="22"/>
        </w:numPr>
        <w:spacing w:before="19"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 xml:space="preserve">Alur Pelaporan Insiden </w:t>
      </w:r>
      <w:r w:rsidR="003C0071" w:rsidRPr="007004B9">
        <w:rPr>
          <w:rFonts w:ascii="Arial" w:hAnsi="Arial" w:cs="Arial"/>
          <w:sz w:val="22"/>
          <w:szCs w:val="22"/>
        </w:rPr>
        <w:t xml:space="preserve">Kejadian Tidak Diharapkan (KTD) </w:t>
      </w:r>
      <w:r w:rsidRPr="007004B9">
        <w:rPr>
          <w:rFonts w:ascii="Arial" w:hAnsi="Arial" w:cs="Arial"/>
          <w:sz w:val="22"/>
          <w:szCs w:val="22"/>
        </w:rPr>
        <w:t>Kepada</w:t>
      </w:r>
      <w:r w:rsidR="00F818FE" w:rsidRPr="007004B9">
        <w:rPr>
          <w:rFonts w:ascii="Arial" w:hAnsi="Arial" w:cs="Arial"/>
          <w:sz w:val="22"/>
          <w:szCs w:val="22"/>
          <w:lang w:val="en-ID"/>
        </w:rPr>
        <w:t xml:space="preserve"> Sub Komite Keselamatan Pasien Komite PMKP RSUD dr. Murjani Sampit/</w:t>
      </w:r>
      <w:r w:rsidRPr="007004B9">
        <w:rPr>
          <w:rFonts w:ascii="Arial" w:hAnsi="Arial" w:cs="Arial"/>
          <w:sz w:val="22"/>
          <w:szCs w:val="22"/>
        </w:rPr>
        <w:t>(Internal)</w:t>
      </w:r>
    </w:p>
    <w:p w:rsidR="00B72830" w:rsidRPr="007004B9" w:rsidRDefault="00B72830" w:rsidP="00592614">
      <w:pPr>
        <w:pStyle w:val="ListParagraph"/>
        <w:numPr>
          <w:ilvl w:val="0"/>
          <w:numId w:val="23"/>
        </w:numPr>
        <w:spacing w:before="19" w:line="360" w:lineRule="auto"/>
        <w:ind w:left="851" w:hanging="425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Apabila terjadi</w:t>
      </w:r>
      <w:r w:rsidR="003C0071" w:rsidRPr="007004B9">
        <w:rPr>
          <w:rFonts w:ascii="Arial" w:hAnsi="Arial" w:cs="Arial"/>
          <w:sz w:val="22"/>
          <w:szCs w:val="22"/>
        </w:rPr>
        <w:t xml:space="preserve"> suatu insiden kejadian tidak diharapkan (KTD)</w:t>
      </w:r>
      <w:r w:rsidRPr="007004B9">
        <w:rPr>
          <w:rFonts w:ascii="Arial" w:hAnsi="Arial" w:cs="Arial"/>
          <w:sz w:val="22"/>
          <w:szCs w:val="22"/>
        </w:rPr>
        <w:t xml:space="preserve"> di rumah sakit, wajib segera ditindaklanjuti (dicegah/ditangani) untuk mengurangi dampak/akibat yang tidak diharapkan.</w:t>
      </w:r>
    </w:p>
    <w:p w:rsidR="00B72830" w:rsidRPr="007004B9" w:rsidRDefault="00B72830" w:rsidP="00592614">
      <w:pPr>
        <w:pStyle w:val="ListParagraph"/>
        <w:numPr>
          <w:ilvl w:val="0"/>
          <w:numId w:val="23"/>
        </w:numPr>
        <w:spacing w:before="19" w:line="360" w:lineRule="auto"/>
        <w:ind w:left="851" w:hanging="425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 xml:space="preserve">Setelah ditindaklanjuti, segera membuat laporan insidennya dengan mengisi Formulir Laporan Insiden </w:t>
      </w:r>
      <w:r w:rsidR="003C0071" w:rsidRPr="007004B9">
        <w:rPr>
          <w:rFonts w:ascii="Arial" w:hAnsi="Arial" w:cs="Arial"/>
          <w:sz w:val="22"/>
          <w:szCs w:val="22"/>
        </w:rPr>
        <w:t xml:space="preserve">Kejadian Tidak Diharapkan (KTD) </w:t>
      </w:r>
      <w:r w:rsidRPr="007004B9">
        <w:rPr>
          <w:rFonts w:ascii="Arial" w:hAnsi="Arial" w:cs="Arial"/>
          <w:sz w:val="22"/>
          <w:szCs w:val="22"/>
        </w:rPr>
        <w:t>pada akhir jam kerja/shift kepada kepala unit kerja (paling lambat 2 x 24 jam), diharapkan jangan menunda laporan.</w:t>
      </w:r>
    </w:p>
    <w:p w:rsidR="00B72830" w:rsidRPr="007004B9" w:rsidRDefault="00B72830" w:rsidP="00592614">
      <w:pPr>
        <w:pStyle w:val="ListParagraph"/>
        <w:numPr>
          <w:ilvl w:val="0"/>
          <w:numId w:val="23"/>
        </w:numPr>
        <w:spacing w:before="19" w:line="360" w:lineRule="auto"/>
        <w:ind w:left="851" w:hanging="425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Setelah selesai mengisi laporan, segera menyerahkan kepada kepala unit kerja.</w:t>
      </w:r>
    </w:p>
    <w:p w:rsidR="00B72830" w:rsidRPr="007004B9" w:rsidRDefault="00B72830" w:rsidP="00592614">
      <w:pPr>
        <w:pStyle w:val="ListParagraph"/>
        <w:numPr>
          <w:ilvl w:val="0"/>
          <w:numId w:val="23"/>
        </w:numPr>
        <w:spacing w:before="19" w:line="360" w:lineRule="auto"/>
        <w:ind w:left="851" w:hanging="425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Kepala unit kerja akan memeriksa laporan dan melakukan grading risiko terhadap insiden yang dilaporkan.</w:t>
      </w:r>
    </w:p>
    <w:p w:rsidR="00B72830" w:rsidRPr="007004B9" w:rsidRDefault="00B72830" w:rsidP="00592614">
      <w:pPr>
        <w:pStyle w:val="ListParagraph"/>
        <w:numPr>
          <w:ilvl w:val="0"/>
          <w:numId w:val="23"/>
        </w:numPr>
        <w:spacing w:before="19" w:line="360" w:lineRule="auto"/>
        <w:ind w:left="851" w:hanging="425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Hasil grading akan menentukan bentuk investigasi dan analisa yang akan dilakukan sebagai berikut :</w:t>
      </w:r>
    </w:p>
    <w:tbl>
      <w:tblPr>
        <w:tblStyle w:val="TableGrid"/>
        <w:tblW w:w="8017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7"/>
      </w:tblGrid>
      <w:tr w:rsidR="00644997" w:rsidRPr="00F832D5" w:rsidTr="00696112">
        <w:trPr>
          <w:trHeight w:val="775"/>
        </w:trPr>
        <w:tc>
          <w:tcPr>
            <w:tcW w:w="8017" w:type="dxa"/>
            <w:shd w:val="clear" w:color="auto" w:fill="0070C0"/>
          </w:tcPr>
          <w:p w:rsidR="00644997" w:rsidRDefault="00644997" w:rsidP="00696112">
            <w:pPr>
              <w:tabs>
                <w:tab w:val="left" w:pos="1602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 xml:space="preserve">Grade biru </w:t>
            </w:r>
            <w:r w:rsidRPr="00F832D5">
              <w:rPr>
                <w:rFonts w:ascii="Arial" w:hAnsi="Arial" w:cs="Arial"/>
                <w:sz w:val="22"/>
                <w:szCs w:val="22"/>
              </w:rPr>
              <w:tab/>
              <w:t>:  Investigasi sederhana oleh atasan langsung, waktu</w:t>
            </w:r>
          </w:p>
          <w:p w:rsidR="00644997" w:rsidRPr="00E33DC5" w:rsidRDefault="00644997" w:rsidP="00696112">
            <w:pPr>
              <w:tabs>
                <w:tab w:val="left" w:pos="1602"/>
              </w:tabs>
              <w:spacing w:line="360" w:lineRule="auto"/>
              <w:ind w:left="173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33DC5">
              <w:rPr>
                <w:rFonts w:ascii="Arial" w:hAnsi="Arial" w:cs="Arial"/>
                <w:sz w:val="22"/>
                <w:szCs w:val="22"/>
              </w:rPr>
              <w:t>maksimal 1 minggu</w:t>
            </w:r>
          </w:p>
        </w:tc>
      </w:tr>
      <w:tr w:rsidR="00644997" w:rsidRPr="00F832D5" w:rsidTr="00696112">
        <w:trPr>
          <w:trHeight w:val="760"/>
        </w:trPr>
        <w:tc>
          <w:tcPr>
            <w:tcW w:w="8017" w:type="dxa"/>
            <w:shd w:val="clear" w:color="auto" w:fill="00B050"/>
          </w:tcPr>
          <w:p w:rsidR="00644997" w:rsidRDefault="00644997" w:rsidP="00696112">
            <w:pPr>
              <w:tabs>
                <w:tab w:val="left" w:pos="1602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>Grade hijau</w:t>
            </w:r>
            <w:r w:rsidRPr="00F832D5">
              <w:rPr>
                <w:rFonts w:ascii="Arial" w:hAnsi="Arial" w:cs="Arial"/>
                <w:sz w:val="22"/>
                <w:szCs w:val="22"/>
              </w:rPr>
              <w:tab/>
              <w:t>:  Investigasi sederhana oleh atasan langsung,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33DC5">
              <w:rPr>
                <w:rFonts w:ascii="Arial" w:hAnsi="Arial" w:cs="Arial"/>
                <w:sz w:val="22"/>
                <w:szCs w:val="22"/>
              </w:rPr>
              <w:t xml:space="preserve">waktu </w:t>
            </w:r>
          </w:p>
          <w:p w:rsidR="00644997" w:rsidRPr="00E33DC5" w:rsidRDefault="00644997" w:rsidP="00696112">
            <w:pPr>
              <w:tabs>
                <w:tab w:val="left" w:pos="1602"/>
              </w:tabs>
              <w:spacing w:line="360" w:lineRule="auto"/>
              <w:ind w:left="173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33DC5">
              <w:rPr>
                <w:rFonts w:ascii="Arial" w:hAnsi="Arial" w:cs="Arial"/>
                <w:sz w:val="22"/>
                <w:szCs w:val="22"/>
              </w:rPr>
              <w:t>maksimal 2 minggu</w:t>
            </w:r>
          </w:p>
        </w:tc>
      </w:tr>
      <w:tr w:rsidR="00644997" w:rsidRPr="00F832D5" w:rsidTr="00696112">
        <w:trPr>
          <w:trHeight w:val="775"/>
        </w:trPr>
        <w:tc>
          <w:tcPr>
            <w:tcW w:w="8017" w:type="dxa"/>
            <w:shd w:val="clear" w:color="auto" w:fill="FFFF00"/>
          </w:tcPr>
          <w:p w:rsidR="00644997" w:rsidRDefault="00644997" w:rsidP="00696112">
            <w:pPr>
              <w:tabs>
                <w:tab w:val="left" w:pos="1602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 xml:space="preserve">Grade kuning </w:t>
            </w:r>
            <w:r w:rsidRPr="00F832D5">
              <w:rPr>
                <w:rFonts w:ascii="Arial" w:hAnsi="Arial" w:cs="Arial"/>
                <w:sz w:val="22"/>
                <w:szCs w:val="22"/>
              </w:rPr>
              <w:tab/>
              <w:t>: Investigasi komprehensif</w:t>
            </w:r>
            <w:r>
              <w:rPr>
                <w:rFonts w:ascii="Arial" w:hAnsi="Arial" w:cs="Arial"/>
                <w:sz w:val="22"/>
                <w:szCs w:val="22"/>
              </w:rPr>
              <w:t xml:space="preserve"> / analisis akar masalah / </w:t>
            </w:r>
            <w:r w:rsidRPr="00F832D5">
              <w:rPr>
                <w:rFonts w:ascii="Arial" w:hAnsi="Arial" w:cs="Arial"/>
                <w:sz w:val="22"/>
                <w:szCs w:val="22"/>
              </w:rPr>
              <w:t xml:space="preserve">RCA oleh </w:t>
            </w:r>
          </w:p>
          <w:p w:rsidR="00644997" w:rsidRPr="00F832D5" w:rsidRDefault="00644997" w:rsidP="00696112">
            <w:pPr>
              <w:tabs>
                <w:tab w:val="left" w:pos="1735"/>
              </w:tabs>
              <w:spacing w:line="360" w:lineRule="auto"/>
              <w:ind w:left="1735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>Tim KP di RS, waktu maksimal 45 hari</w:t>
            </w:r>
          </w:p>
        </w:tc>
      </w:tr>
      <w:tr w:rsidR="00644997" w:rsidRPr="00F832D5" w:rsidTr="00696112">
        <w:trPr>
          <w:trHeight w:val="762"/>
        </w:trPr>
        <w:tc>
          <w:tcPr>
            <w:tcW w:w="8017" w:type="dxa"/>
            <w:shd w:val="clear" w:color="auto" w:fill="C00000"/>
          </w:tcPr>
          <w:p w:rsidR="00644997" w:rsidRDefault="00644997" w:rsidP="00696112">
            <w:pPr>
              <w:tabs>
                <w:tab w:val="left" w:pos="1602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>Grade merah</w:t>
            </w:r>
            <w:r w:rsidRPr="00F832D5">
              <w:rPr>
                <w:rFonts w:ascii="Arial" w:hAnsi="Arial" w:cs="Arial"/>
                <w:sz w:val="22"/>
                <w:szCs w:val="22"/>
              </w:rPr>
              <w:tab/>
              <w:t>:  Investigasi kompr</w:t>
            </w:r>
            <w:r>
              <w:rPr>
                <w:rFonts w:ascii="Arial" w:hAnsi="Arial" w:cs="Arial"/>
                <w:sz w:val="22"/>
                <w:szCs w:val="22"/>
              </w:rPr>
              <w:t xml:space="preserve">ehensif / analisis akar masalah / </w:t>
            </w:r>
            <w:r w:rsidRPr="00F832D5">
              <w:rPr>
                <w:rFonts w:ascii="Arial" w:hAnsi="Arial" w:cs="Arial"/>
                <w:sz w:val="22"/>
                <w:szCs w:val="22"/>
              </w:rPr>
              <w:t xml:space="preserve">RCA oleh </w:t>
            </w:r>
          </w:p>
          <w:p w:rsidR="00644997" w:rsidRPr="00F832D5" w:rsidRDefault="00644997" w:rsidP="00696112">
            <w:pPr>
              <w:tabs>
                <w:tab w:val="left" w:pos="1602"/>
              </w:tabs>
              <w:spacing w:line="360" w:lineRule="auto"/>
              <w:ind w:left="1735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>Tim KP di RS, waktu maksimal 45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832D5">
              <w:rPr>
                <w:rFonts w:ascii="Arial" w:hAnsi="Arial" w:cs="Arial"/>
                <w:sz w:val="22"/>
                <w:szCs w:val="22"/>
              </w:rPr>
              <w:t>hari</w:t>
            </w:r>
          </w:p>
        </w:tc>
      </w:tr>
    </w:tbl>
    <w:p w:rsidR="00B72830" w:rsidRPr="00644997" w:rsidRDefault="00B72830" w:rsidP="00644997">
      <w:pPr>
        <w:spacing w:before="19" w:line="360" w:lineRule="auto"/>
        <w:rPr>
          <w:rFonts w:ascii="Arial" w:hAnsi="Arial" w:cs="Arial"/>
          <w:sz w:val="22"/>
          <w:szCs w:val="22"/>
          <w:lang w:val="en-ID"/>
        </w:rPr>
      </w:pPr>
    </w:p>
    <w:p w:rsidR="00B72830" w:rsidRPr="007004B9" w:rsidRDefault="00B72830" w:rsidP="00592614">
      <w:pPr>
        <w:pStyle w:val="ListParagraph"/>
        <w:numPr>
          <w:ilvl w:val="0"/>
          <w:numId w:val="23"/>
        </w:numPr>
        <w:spacing w:before="19" w:line="360" w:lineRule="auto"/>
        <w:ind w:left="851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Setelah selesai melakukan investigasi sederhana, laporan investigasi dan laporan insi</w:t>
      </w:r>
      <w:r w:rsidR="00F818FE" w:rsidRPr="007004B9">
        <w:rPr>
          <w:rFonts w:ascii="Arial" w:hAnsi="Arial" w:cs="Arial"/>
          <w:sz w:val="22"/>
          <w:szCs w:val="22"/>
        </w:rPr>
        <w:t xml:space="preserve">den dilaporkan ke </w:t>
      </w:r>
      <w:r w:rsidR="00F818FE" w:rsidRPr="007004B9">
        <w:rPr>
          <w:rFonts w:ascii="Arial" w:hAnsi="Arial" w:cs="Arial"/>
          <w:sz w:val="22"/>
          <w:szCs w:val="22"/>
          <w:lang w:val="en-ID"/>
        </w:rPr>
        <w:t>Sub Komite Keselamatan Pasien Komite PMKP RSUD dr. Murjani Sampit</w:t>
      </w:r>
      <w:r w:rsidRPr="007004B9">
        <w:rPr>
          <w:rFonts w:ascii="Arial" w:hAnsi="Arial" w:cs="Arial"/>
          <w:sz w:val="22"/>
          <w:szCs w:val="22"/>
        </w:rPr>
        <w:t>.</w:t>
      </w:r>
    </w:p>
    <w:p w:rsidR="00B72830" w:rsidRPr="007004B9" w:rsidRDefault="001379AF" w:rsidP="00592614">
      <w:pPr>
        <w:pStyle w:val="ListParagraph"/>
        <w:numPr>
          <w:ilvl w:val="0"/>
          <w:numId w:val="23"/>
        </w:numPr>
        <w:spacing w:before="19" w:line="360" w:lineRule="auto"/>
        <w:ind w:left="851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  <w:lang w:val="en-ID"/>
        </w:rPr>
        <w:t>Sub Komite Keselamatan Pasien Komite PMKP RSUD dr. Murjani Sampit</w:t>
      </w:r>
      <w:r w:rsidRPr="007004B9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72830" w:rsidRPr="007004B9">
        <w:rPr>
          <w:rFonts w:ascii="Arial" w:hAnsi="Arial" w:cs="Arial"/>
          <w:sz w:val="22"/>
          <w:szCs w:val="22"/>
        </w:rPr>
        <w:t>akan</w:t>
      </w:r>
      <w:proofErr w:type="gramEnd"/>
      <w:r w:rsidR="00B72830" w:rsidRPr="007004B9">
        <w:rPr>
          <w:rFonts w:ascii="Arial" w:hAnsi="Arial" w:cs="Arial"/>
          <w:sz w:val="22"/>
          <w:szCs w:val="22"/>
        </w:rPr>
        <w:t xml:space="preserve"> menganalisa kembali hasil investigasi dan laporan insiden untuk menentukan apakah perlu dilakukan investigasi lanjutan (RCA) dengan melakukan regrading.</w:t>
      </w:r>
    </w:p>
    <w:p w:rsidR="00B72830" w:rsidRPr="007004B9" w:rsidRDefault="00B72830" w:rsidP="00592614">
      <w:pPr>
        <w:pStyle w:val="ListParagraph"/>
        <w:numPr>
          <w:ilvl w:val="0"/>
          <w:numId w:val="23"/>
        </w:numPr>
        <w:spacing w:before="19" w:line="360" w:lineRule="auto"/>
        <w:ind w:left="851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Untuk grad</w:t>
      </w:r>
      <w:r w:rsidR="00F818FE" w:rsidRPr="007004B9">
        <w:rPr>
          <w:rFonts w:ascii="Arial" w:hAnsi="Arial" w:cs="Arial"/>
          <w:sz w:val="22"/>
          <w:szCs w:val="22"/>
        </w:rPr>
        <w:t xml:space="preserve">e kuning / merah, </w:t>
      </w:r>
      <w:r w:rsidR="00F818FE" w:rsidRPr="007004B9">
        <w:rPr>
          <w:rFonts w:ascii="Arial" w:hAnsi="Arial" w:cs="Arial"/>
          <w:sz w:val="22"/>
          <w:szCs w:val="22"/>
          <w:lang w:val="en-ID"/>
        </w:rPr>
        <w:t>Sub Komite Keselamatan Pasien Komite PMKP RSUD dr. Murjani Sampit</w:t>
      </w:r>
      <w:r w:rsidR="001379AF" w:rsidRPr="007004B9">
        <w:rPr>
          <w:rFonts w:ascii="Arial" w:hAnsi="Arial" w:cs="Arial"/>
          <w:sz w:val="22"/>
          <w:szCs w:val="22"/>
        </w:rPr>
        <w:t xml:space="preserve"> </w:t>
      </w:r>
      <w:proofErr w:type="gramStart"/>
      <w:r w:rsidR="001379AF" w:rsidRPr="007004B9">
        <w:rPr>
          <w:rFonts w:ascii="Arial" w:hAnsi="Arial" w:cs="Arial"/>
          <w:sz w:val="22"/>
          <w:szCs w:val="22"/>
        </w:rPr>
        <w:t>akan</w:t>
      </w:r>
      <w:proofErr w:type="gramEnd"/>
      <w:r w:rsidR="001379AF" w:rsidRPr="007004B9">
        <w:rPr>
          <w:rFonts w:ascii="Arial" w:hAnsi="Arial" w:cs="Arial"/>
          <w:sz w:val="22"/>
          <w:szCs w:val="22"/>
        </w:rPr>
        <w:t xml:space="preserve"> melaku</w:t>
      </w:r>
      <w:r w:rsidRPr="007004B9">
        <w:rPr>
          <w:rFonts w:ascii="Arial" w:hAnsi="Arial" w:cs="Arial"/>
          <w:sz w:val="22"/>
          <w:szCs w:val="22"/>
        </w:rPr>
        <w:t xml:space="preserve">kan analisis akar masalah / </w:t>
      </w:r>
      <w:r w:rsidRPr="007004B9">
        <w:rPr>
          <w:rFonts w:ascii="Arial" w:hAnsi="Arial" w:cs="Arial"/>
          <w:i/>
          <w:sz w:val="22"/>
          <w:szCs w:val="22"/>
        </w:rPr>
        <w:t>Root Cause Analysis</w:t>
      </w:r>
      <w:r w:rsidRPr="007004B9">
        <w:rPr>
          <w:rFonts w:ascii="Arial" w:hAnsi="Arial" w:cs="Arial"/>
          <w:sz w:val="22"/>
          <w:szCs w:val="22"/>
        </w:rPr>
        <w:t xml:space="preserve"> (RCA).</w:t>
      </w:r>
    </w:p>
    <w:p w:rsidR="00B72830" w:rsidRPr="00592614" w:rsidRDefault="00B72830" w:rsidP="00592614">
      <w:pPr>
        <w:pStyle w:val="ListParagraph"/>
        <w:numPr>
          <w:ilvl w:val="0"/>
          <w:numId w:val="23"/>
        </w:numPr>
        <w:spacing w:before="19" w:line="360" w:lineRule="auto"/>
        <w:ind w:left="851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Setelah melakukan RCA, Tim Keselamatan Pasien RSUD dr. Murjani Sampit akan membuat laporan dan rekomendasi untuk perbaikan serta pembelajaran berupa : Petunjuk / Safety alert untuk mencegah kejadian yang sama terulang kembali.</w:t>
      </w:r>
    </w:p>
    <w:p w:rsidR="00592614" w:rsidRDefault="00592614" w:rsidP="00592614">
      <w:pPr>
        <w:spacing w:before="19" w:line="360" w:lineRule="auto"/>
        <w:rPr>
          <w:rFonts w:ascii="Arial" w:hAnsi="Arial" w:cs="Arial"/>
          <w:sz w:val="22"/>
          <w:szCs w:val="22"/>
        </w:rPr>
      </w:pPr>
    </w:p>
    <w:p w:rsidR="00592614" w:rsidRPr="00592614" w:rsidRDefault="00592614" w:rsidP="00592614">
      <w:pPr>
        <w:spacing w:before="19" w:line="360" w:lineRule="auto"/>
        <w:rPr>
          <w:rFonts w:ascii="Arial" w:hAnsi="Arial" w:cs="Arial"/>
          <w:sz w:val="22"/>
          <w:szCs w:val="22"/>
        </w:rPr>
      </w:pPr>
    </w:p>
    <w:p w:rsidR="00B72830" w:rsidRPr="007004B9" w:rsidRDefault="00B72830" w:rsidP="00592614">
      <w:pPr>
        <w:pStyle w:val="ListParagraph"/>
        <w:numPr>
          <w:ilvl w:val="0"/>
          <w:numId w:val="23"/>
        </w:numPr>
        <w:spacing w:before="19" w:line="360" w:lineRule="auto"/>
        <w:ind w:left="851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lastRenderedPageBreak/>
        <w:t>Hasil RCA, rekomendasi dan rencana kerja dilaporkan kepada direktur.</w:t>
      </w:r>
    </w:p>
    <w:p w:rsidR="00B72830" w:rsidRPr="007004B9" w:rsidRDefault="00B72830" w:rsidP="00592614">
      <w:pPr>
        <w:pStyle w:val="ListParagraph"/>
        <w:numPr>
          <w:ilvl w:val="0"/>
          <w:numId w:val="23"/>
        </w:numPr>
        <w:spacing w:before="19" w:line="360" w:lineRule="auto"/>
        <w:ind w:left="851" w:hanging="425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Re</w:t>
      </w:r>
      <w:r w:rsidR="001379AF" w:rsidRPr="007004B9">
        <w:rPr>
          <w:rFonts w:ascii="Arial" w:hAnsi="Arial" w:cs="Arial"/>
          <w:sz w:val="22"/>
          <w:szCs w:val="22"/>
        </w:rPr>
        <w:t xml:space="preserve">komendasi untuk </w:t>
      </w:r>
      <w:r w:rsidR="001379AF" w:rsidRPr="007004B9">
        <w:rPr>
          <w:rFonts w:ascii="Arial" w:hAnsi="Arial" w:cs="Arial"/>
          <w:sz w:val="22"/>
          <w:szCs w:val="22"/>
          <w:lang w:val="en-ID"/>
        </w:rPr>
        <w:t>p</w:t>
      </w:r>
      <w:r w:rsidR="001379AF" w:rsidRPr="007004B9">
        <w:rPr>
          <w:rFonts w:ascii="Arial" w:hAnsi="Arial" w:cs="Arial"/>
          <w:sz w:val="22"/>
          <w:szCs w:val="22"/>
        </w:rPr>
        <w:t xml:space="preserve">erbaikan &amp; </w:t>
      </w:r>
      <w:r w:rsidR="001379AF" w:rsidRPr="007004B9">
        <w:rPr>
          <w:rFonts w:ascii="Arial" w:hAnsi="Arial" w:cs="Arial"/>
          <w:sz w:val="22"/>
          <w:szCs w:val="22"/>
          <w:lang w:val="en-ID"/>
        </w:rPr>
        <w:t>p</w:t>
      </w:r>
      <w:r w:rsidRPr="007004B9">
        <w:rPr>
          <w:rFonts w:ascii="Arial" w:hAnsi="Arial" w:cs="Arial"/>
          <w:sz w:val="22"/>
          <w:szCs w:val="22"/>
        </w:rPr>
        <w:t>embelajaran diberikan umpan balik kepada unit kerja terkait serta sosialisa</w:t>
      </w:r>
      <w:r w:rsidR="004D5328" w:rsidRPr="007004B9">
        <w:rPr>
          <w:rFonts w:ascii="Arial" w:hAnsi="Arial" w:cs="Arial"/>
          <w:sz w:val="22"/>
          <w:szCs w:val="22"/>
        </w:rPr>
        <w:t>s</w:t>
      </w:r>
      <w:r w:rsidRPr="007004B9">
        <w:rPr>
          <w:rFonts w:ascii="Arial" w:hAnsi="Arial" w:cs="Arial"/>
          <w:sz w:val="22"/>
          <w:szCs w:val="22"/>
        </w:rPr>
        <w:t>i kepada seluruh unit kerja di RSUD dr. Murjani Sampit.</w:t>
      </w:r>
    </w:p>
    <w:p w:rsidR="00B72830" w:rsidRPr="007004B9" w:rsidRDefault="00B72830" w:rsidP="00592614">
      <w:pPr>
        <w:pStyle w:val="ListParagraph"/>
        <w:numPr>
          <w:ilvl w:val="0"/>
          <w:numId w:val="23"/>
        </w:numPr>
        <w:spacing w:before="19" w:line="360" w:lineRule="auto"/>
        <w:ind w:left="851" w:hanging="425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Unit kerja membuat analisa kejadian di satuan kerjanya masing-masing.</w:t>
      </w:r>
    </w:p>
    <w:p w:rsidR="00B72830" w:rsidRPr="007004B9" w:rsidRDefault="00B72830" w:rsidP="00592614">
      <w:pPr>
        <w:pStyle w:val="ListParagraph"/>
        <w:numPr>
          <w:ilvl w:val="0"/>
          <w:numId w:val="23"/>
        </w:numPr>
        <w:spacing w:before="19" w:line="360" w:lineRule="auto"/>
        <w:ind w:left="851" w:hanging="425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Monitoring dan evaluasi perb</w:t>
      </w:r>
      <w:r w:rsidR="001379AF" w:rsidRPr="007004B9">
        <w:rPr>
          <w:rFonts w:ascii="Arial" w:hAnsi="Arial" w:cs="Arial"/>
          <w:sz w:val="22"/>
          <w:szCs w:val="22"/>
        </w:rPr>
        <w:t xml:space="preserve">aikan oleh </w:t>
      </w:r>
      <w:r w:rsidR="001379AF" w:rsidRPr="007004B9">
        <w:rPr>
          <w:rFonts w:ascii="Arial" w:hAnsi="Arial" w:cs="Arial"/>
          <w:sz w:val="22"/>
          <w:szCs w:val="22"/>
          <w:lang w:val="en-ID"/>
        </w:rPr>
        <w:t>Sub Komite Keselamatan Pasien Komite PMKP RSUD dr. Murjani Sampit.</w:t>
      </w:r>
    </w:p>
    <w:p w:rsidR="00B72830" w:rsidRPr="007004B9" w:rsidRDefault="00B72830" w:rsidP="004456F9">
      <w:pPr>
        <w:pStyle w:val="ListParagraph"/>
        <w:spacing w:before="19" w:line="360" w:lineRule="auto"/>
        <w:ind w:left="720"/>
        <w:rPr>
          <w:rFonts w:ascii="Arial" w:hAnsi="Arial" w:cs="Arial"/>
          <w:sz w:val="22"/>
          <w:szCs w:val="22"/>
        </w:rPr>
      </w:pPr>
    </w:p>
    <w:p w:rsidR="00B72830" w:rsidRPr="007004B9" w:rsidRDefault="00B72830" w:rsidP="00592614">
      <w:pPr>
        <w:pStyle w:val="ListParagraph"/>
        <w:numPr>
          <w:ilvl w:val="0"/>
          <w:numId w:val="22"/>
        </w:numPr>
        <w:spacing w:before="19"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 xml:space="preserve">Alur Pelaporan Insiden </w:t>
      </w:r>
      <w:r w:rsidR="004D5328" w:rsidRPr="007004B9">
        <w:rPr>
          <w:rFonts w:ascii="Arial" w:hAnsi="Arial" w:cs="Arial"/>
          <w:sz w:val="22"/>
          <w:szCs w:val="22"/>
        </w:rPr>
        <w:t xml:space="preserve">Kejadian Tidak Diharapkan </w:t>
      </w:r>
      <w:r w:rsidRPr="007004B9">
        <w:rPr>
          <w:rFonts w:ascii="Arial" w:hAnsi="Arial" w:cs="Arial"/>
          <w:sz w:val="22"/>
          <w:szCs w:val="22"/>
        </w:rPr>
        <w:t>Kepada Komite Keselamatan Pasien Rumah Sakit (Eksternal)</w:t>
      </w:r>
    </w:p>
    <w:p w:rsidR="00B72830" w:rsidRPr="007004B9" w:rsidRDefault="00B72830" w:rsidP="00592614">
      <w:pPr>
        <w:pStyle w:val="ListParagraph"/>
        <w:spacing w:before="19" w:line="360" w:lineRule="auto"/>
        <w:ind w:left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Laporan hasil investigasi sederhana / analisis akar masalah / RCA yang terjadi pada pasien dan telah mendapatka</w:t>
      </w:r>
      <w:r w:rsidR="001379AF" w:rsidRPr="007004B9">
        <w:rPr>
          <w:rFonts w:ascii="Arial" w:hAnsi="Arial" w:cs="Arial"/>
          <w:sz w:val="22"/>
          <w:szCs w:val="22"/>
        </w:rPr>
        <w:t xml:space="preserve">n rekomendasi dan solusi oleh </w:t>
      </w:r>
      <w:r w:rsidR="001379AF" w:rsidRPr="007004B9">
        <w:rPr>
          <w:rFonts w:ascii="Arial" w:hAnsi="Arial" w:cs="Arial"/>
          <w:sz w:val="22"/>
          <w:szCs w:val="22"/>
          <w:lang w:val="en-ID"/>
        </w:rPr>
        <w:t>Sub Komite Keselamatan Pasien Komite PMKP RSUD dr. Murjani Sampit</w:t>
      </w:r>
      <w:r w:rsidRPr="007004B9">
        <w:rPr>
          <w:rFonts w:ascii="Arial" w:hAnsi="Arial" w:cs="Arial"/>
          <w:sz w:val="22"/>
          <w:szCs w:val="22"/>
        </w:rPr>
        <w:t xml:space="preserve"> (internal) / Pimpinan Rumah Sakit dikirimkan ke KKPRS dengan melakukan entry data (e-reporting) melalui website resmi </w:t>
      </w:r>
      <w:proofErr w:type="gramStart"/>
      <w:r w:rsidRPr="007004B9">
        <w:rPr>
          <w:rFonts w:ascii="Arial" w:hAnsi="Arial" w:cs="Arial"/>
          <w:sz w:val="22"/>
          <w:szCs w:val="22"/>
        </w:rPr>
        <w:t>KKPRS :</w:t>
      </w:r>
      <w:proofErr w:type="gramEnd"/>
      <w:r w:rsidRPr="007004B9">
        <w:rPr>
          <w:rFonts w:ascii="Arial" w:hAnsi="Arial" w:cs="Arial"/>
          <w:sz w:val="22"/>
          <w:szCs w:val="22"/>
        </w:rPr>
        <w:t xml:space="preserve"> www.buk.d</w:t>
      </w:r>
      <w:r w:rsidR="001379AF" w:rsidRPr="007004B9">
        <w:rPr>
          <w:rFonts w:ascii="Arial" w:hAnsi="Arial" w:cs="Arial"/>
          <w:sz w:val="22"/>
          <w:szCs w:val="22"/>
          <w:lang w:val="en-ID"/>
        </w:rPr>
        <w:t>e</w:t>
      </w:r>
      <w:r w:rsidRPr="007004B9">
        <w:rPr>
          <w:rFonts w:ascii="Arial" w:hAnsi="Arial" w:cs="Arial"/>
          <w:sz w:val="22"/>
          <w:szCs w:val="22"/>
        </w:rPr>
        <w:t>pkes.go.id</w:t>
      </w:r>
    </w:p>
    <w:p w:rsidR="00DF6417" w:rsidRPr="007004B9" w:rsidRDefault="00DF6417" w:rsidP="004456F9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B72830" w:rsidRPr="007004B9" w:rsidRDefault="00B72830" w:rsidP="004456F9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B72830" w:rsidRPr="007004B9" w:rsidRDefault="00B72830" w:rsidP="004456F9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B72830" w:rsidRPr="007004B9" w:rsidRDefault="00B72830" w:rsidP="004456F9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B72830" w:rsidRPr="007004B9" w:rsidRDefault="00B72830" w:rsidP="004456F9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B72830" w:rsidRPr="007004B9" w:rsidRDefault="00B72830" w:rsidP="004456F9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B72830" w:rsidRPr="007004B9" w:rsidRDefault="00B72830" w:rsidP="004456F9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B72830" w:rsidRPr="007004B9" w:rsidRDefault="00B72830" w:rsidP="004456F9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B72830" w:rsidRPr="007004B9" w:rsidRDefault="00B72830" w:rsidP="004456F9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B72830" w:rsidRPr="007004B9" w:rsidRDefault="00B72830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B72830" w:rsidRPr="007004B9" w:rsidRDefault="00B72830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id-ID"/>
        </w:rPr>
      </w:pPr>
    </w:p>
    <w:p w:rsidR="00B72830" w:rsidRPr="007004B9" w:rsidRDefault="00B72830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en-ID"/>
        </w:rPr>
      </w:pPr>
    </w:p>
    <w:p w:rsidR="004456F9" w:rsidRPr="007004B9" w:rsidRDefault="004456F9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en-ID"/>
        </w:rPr>
      </w:pPr>
    </w:p>
    <w:p w:rsidR="004456F9" w:rsidRPr="007004B9" w:rsidRDefault="004456F9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en-ID"/>
        </w:rPr>
      </w:pPr>
    </w:p>
    <w:p w:rsidR="004456F9" w:rsidRPr="007004B9" w:rsidRDefault="004456F9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en-ID"/>
        </w:rPr>
      </w:pPr>
    </w:p>
    <w:p w:rsidR="004456F9" w:rsidRPr="007004B9" w:rsidRDefault="004456F9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en-ID"/>
        </w:rPr>
      </w:pPr>
    </w:p>
    <w:p w:rsidR="004456F9" w:rsidRPr="007004B9" w:rsidRDefault="004456F9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en-ID"/>
        </w:rPr>
      </w:pPr>
    </w:p>
    <w:p w:rsidR="004456F9" w:rsidRPr="007004B9" w:rsidRDefault="004456F9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en-ID"/>
        </w:rPr>
      </w:pPr>
    </w:p>
    <w:p w:rsidR="004456F9" w:rsidRPr="007004B9" w:rsidRDefault="004456F9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en-ID"/>
        </w:rPr>
      </w:pPr>
    </w:p>
    <w:p w:rsidR="004456F9" w:rsidRPr="007004B9" w:rsidRDefault="004456F9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en-ID"/>
        </w:rPr>
      </w:pPr>
    </w:p>
    <w:p w:rsidR="004D5328" w:rsidRDefault="004D5328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en-ID"/>
        </w:rPr>
      </w:pPr>
    </w:p>
    <w:p w:rsidR="00592614" w:rsidRDefault="00592614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en-ID"/>
        </w:rPr>
      </w:pPr>
    </w:p>
    <w:p w:rsidR="00592614" w:rsidRDefault="00592614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en-ID"/>
        </w:rPr>
      </w:pPr>
    </w:p>
    <w:p w:rsidR="00592614" w:rsidRDefault="00592614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en-ID"/>
        </w:rPr>
      </w:pPr>
    </w:p>
    <w:p w:rsidR="00592614" w:rsidRDefault="00592614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en-ID"/>
        </w:rPr>
      </w:pPr>
    </w:p>
    <w:p w:rsidR="00592614" w:rsidRPr="00592614" w:rsidRDefault="00592614" w:rsidP="001E3572">
      <w:pPr>
        <w:spacing w:before="19" w:line="360" w:lineRule="auto"/>
        <w:jc w:val="center"/>
        <w:rPr>
          <w:rFonts w:ascii="Arial" w:eastAsia="Calibri" w:hAnsi="Arial" w:cs="Arial"/>
          <w:b/>
          <w:spacing w:val="-1"/>
          <w:sz w:val="22"/>
          <w:szCs w:val="22"/>
          <w:lang w:val="en-ID"/>
        </w:rPr>
      </w:pPr>
    </w:p>
    <w:p w:rsidR="004D5328" w:rsidRPr="007004B9" w:rsidRDefault="004D5328" w:rsidP="004D5328">
      <w:pPr>
        <w:tabs>
          <w:tab w:val="left" w:pos="1350"/>
        </w:tabs>
        <w:spacing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7004B9">
        <w:rPr>
          <w:rFonts w:ascii="Arial" w:eastAsia="Calibri" w:hAnsi="Arial" w:cs="Arial"/>
          <w:sz w:val="22"/>
          <w:szCs w:val="22"/>
          <w:lang w:val="id-ID"/>
        </w:rPr>
        <w:lastRenderedPageBreak/>
        <w:t>BAB IV</w:t>
      </w:r>
    </w:p>
    <w:p w:rsidR="004D5328" w:rsidRPr="007004B9" w:rsidRDefault="004D5328" w:rsidP="004D5328">
      <w:pPr>
        <w:tabs>
          <w:tab w:val="left" w:pos="1350"/>
        </w:tabs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  <w:r w:rsidRPr="007004B9">
        <w:rPr>
          <w:rFonts w:ascii="Arial" w:eastAsia="Calibri" w:hAnsi="Arial" w:cs="Arial"/>
          <w:sz w:val="22"/>
          <w:szCs w:val="22"/>
          <w:lang w:val="id-ID"/>
        </w:rPr>
        <w:t>DOKUMENTASI</w:t>
      </w:r>
      <w:r w:rsidRPr="007004B9">
        <w:rPr>
          <w:rFonts w:ascii="Arial" w:eastAsia="Calibri" w:hAnsi="Arial" w:cs="Arial"/>
          <w:b/>
          <w:sz w:val="22"/>
          <w:szCs w:val="22"/>
          <w:lang w:val="id-ID"/>
        </w:rPr>
        <w:t xml:space="preserve"> </w:t>
      </w:r>
    </w:p>
    <w:p w:rsidR="004D5328" w:rsidRPr="007004B9" w:rsidRDefault="004D5328" w:rsidP="004D5328">
      <w:pPr>
        <w:tabs>
          <w:tab w:val="left" w:pos="1350"/>
        </w:tabs>
        <w:spacing w:line="360" w:lineRule="auto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4D5328" w:rsidRPr="007004B9" w:rsidRDefault="004D5328" w:rsidP="005F74FB">
      <w:pPr>
        <w:spacing w:line="360" w:lineRule="auto"/>
        <w:ind w:left="30" w:right="295" w:firstLine="537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7004B9">
        <w:rPr>
          <w:rFonts w:ascii="Arial" w:eastAsia="Calibri" w:hAnsi="Arial" w:cs="Arial"/>
          <w:sz w:val="22"/>
          <w:szCs w:val="22"/>
          <w:lang w:val="id-ID"/>
        </w:rPr>
        <w:t>Dokementasi dalam pelaksanaan pencatatan dan laporan insiden adalah sebagai bukti adanya tindak lanjut sebagai pencegahan insiden supaya tidak terulang lagi kasus yang sama.</w:t>
      </w:r>
    </w:p>
    <w:p w:rsidR="004D5328" w:rsidRPr="007004B9" w:rsidRDefault="004D5328" w:rsidP="005F74FB">
      <w:pPr>
        <w:pStyle w:val="ListParagraph"/>
        <w:numPr>
          <w:ilvl w:val="0"/>
          <w:numId w:val="26"/>
        </w:numPr>
        <w:spacing w:line="360" w:lineRule="auto"/>
        <w:ind w:left="426" w:hanging="432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Laporan insiden dari unit</w:t>
      </w:r>
      <w:r w:rsidR="00873F36" w:rsidRPr="007004B9">
        <w:rPr>
          <w:rFonts w:ascii="Arial" w:hAnsi="Arial" w:cs="Arial"/>
          <w:sz w:val="22"/>
          <w:szCs w:val="22"/>
          <w:lang w:val="en-ID"/>
        </w:rPr>
        <w:t xml:space="preserve"> kerja.</w:t>
      </w:r>
    </w:p>
    <w:p w:rsidR="004D5328" w:rsidRPr="007004B9" w:rsidRDefault="004D5328" w:rsidP="005F74FB">
      <w:pPr>
        <w:pStyle w:val="ListParagraph"/>
        <w:numPr>
          <w:ilvl w:val="0"/>
          <w:numId w:val="26"/>
        </w:numPr>
        <w:spacing w:line="360" w:lineRule="auto"/>
        <w:ind w:left="426" w:hanging="432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 xml:space="preserve">Adanya form pelaporan insiden yang telah diisi lengkap sesuai dengan data yang ada dan diketahui oleh kepala unit </w:t>
      </w:r>
      <w:r w:rsidR="00873F36" w:rsidRPr="007004B9">
        <w:rPr>
          <w:rFonts w:ascii="Arial" w:hAnsi="Arial" w:cs="Arial"/>
          <w:sz w:val="22"/>
          <w:szCs w:val="22"/>
          <w:lang w:val="en-ID"/>
        </w:rPr>
        <w:t xml:space="preserve">kerja </w:t>
      </w:r>
      <w:r w:rsidRPr="007004B9">
        <w:rPr>
          <w:rFonts w:ascii="Arial" w:hAnsi="Arial" w:cs="Arial"/>
          <w:sz w:val="22"/>
          <w:szCs w:val="22"/>
        </w:rPr>
        <w:t xml:space="preserve">yang disertai dengan tanda tangan dan nama terang. </w:t>
      </w:r>
    </w:p>
    <w:p w:rsidR="004D5328" w:rsidRPr="007004B9" w:rsidRDefault="004D5328" w:rsidP="005F74FB">
      <w:pPr>
        <w:pStyle w:val="ListParagraph"/>
        <w:numPr>
          <w:ilvl w:val="0"/>
          <w:numId w:val="26"/>
        </w:numPr>
        <w:spacing w:line="360" w:lineRule="auto"/>
        <w:ind w:left="426" w:hanging="432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Adanya hasil dokumentasi yang berkaitan dengan insiden</w:t>
      </w:r>
      <w:r w:rsidR="00873F36" w:rsidRPr="007004B9">
        <w:rPr>
          <w:rFonts w:ascii="Arial" w:hAnsi="Arial" w:cs="Arial"/>
          <w:sz w:val="22"/>
          <w:szCs w:val="22"/>
          <w:lang w:val="en-ID"/>
        </w:rPr>
        <w:t>.</w:t>
      </w:r>
    </w:p>
    <w:p w:rsidR="004D5328" w:rsidRPr="007004B9" w:rsidRDefault="004D5328" w:rsidP="005F74FB">
      <w:pPr>
        <w:pStyle w:val="ListParagraph"/>
        <w:numPr>
          <w:ilvl w:val="0"/>
          <w:numId w:val="26"/>
        </w:numPr>
        <w:spacing w:line="360" w:lineRule="auto"/>
        <w:ind w:left="426" w:hanging="432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 xml:space="preserve">Bila grading insiden biru atau hijau harus dilampirkan investigasi sederhana dan </w:t>
      </w:r>
      <w:r w:rsidRPr="007004B9">
        <w:rPr>
          <w:rFonts w:ascii="Arial" w:hAnsi="Arial" w:cs="Arial"/>
          <w:i/>
          <w:sz w:val="22"/>
          <w:szCs w:val="22"/>
        </w:rPr>
        <w:t>flow chart.</w:t>
      </w:r>
    </w:p>
    <w:p w:rsidR="004D5328" w:rsidRPr="007004B9" w:rsidRDefault="004D5328" w:rsidP="005F74FB">
      <w:pPr>
        <w:pStyle w:val="ListParagraph"/>
        <w:numPr>
          <w:ilvl w:val="0"/>
          <w:numId w:val="26"/>
        </w:numPr>
        <w:spacing w:line="360" w:lineRule="auto"/>
        <w:ind w:left="426" w:hanging="432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Bila grading kuning dan merah harus dilakukan RCA, dan dilaporkan ke</w:t>
      </w:r>
      <w:r w:rsidR="00873F36" w:rsidRPr="007004B9">
        <w:rPr>
          <w:rFonts w:ascii="Arial" w:hAnsi="Arial" w:cs="Arial"/>
          <w:sz w:val="22"/>
          <w:szCs w:val="22"/>
          <w:lang w:val="en-ID"/>
        </w:rPr>
        <w:t xml:space="preserve"> Sub Komite Keselamatan Pasien Komite PMKP RSUD dr. Murjani Sampit dan</w:t>
      </w:r>
      <w:r w:rsidRPr="007004B9">
        <w:rPr>
          <w:rFonts w:ascii="Arial" w:hAnsi="Arial" w:cs="Arial"/>
          <w:sz w:val="22"/>
          <w:szCs w:val="22"/>
        </w:rPr>
        <w:t xml:space="preserve"> Direktur Rumah Sakit Umum Daerah </w:t>
      </w:r>
      <w:proofErr w:type="gramStart"/>
      <w:r w:rsidRPr="007004B9">
        <w:rPr>
          <w:rFonts w:ascii="Arial" w:hAnsi="Arial" w:cs="Arial"/>
          <w:sz w:val="22"/>
          <w:szCs w:val="22"/>
        </w:rPr>
        <w:t>dr</w:t>
      </w:r>
      <w:proofErr w:type="gramEnd"/>
      <w:r w:rsidRPr="007004B9">
        <w:rPr>
          <w:rFonts w:ascii="Arial" w:hAnsi="Arial" w:cs="Arial"/>
          <w:sz w:val="22"/>
          <w:szCs w:val="22"/>
        </w:rPr>
        <w:t>. Murjani Sampit.</w:t>
      </w:r>
    </w:p>
    <w:p w:rsidR="004D5328" w:rsidRPr="007004B9" w:rsidRDefault="004D5328" w:rsidP="004456F9">
      <w:pPr>
        <w:spacing w:before="19" w:line="360" w:lineRule="auto"/>
        <w:jc w:val="right"/>
        <w:rPr>
          <w:rFonts w:ascii="Arial" w:eastAsia="Calibri" w:hAnsi="Arial" w:cs="Arial"/>
          <w:sz w:val="22"/>
          <w:szCs w:val="22"/>
          <w:lang w:val="id-ID"/>
        </w:rPr>
      </w:pPr>
    </w:p>
    <w:p w:rsidR="004D5328" w:rsidRPr="007004B9" w:rsidRDefault="004D5328" w:rsidP="005F74FB">
      <w:pPr>
        <w:pStyle w:val="ListParagraph"/>
        <w:numPr>
          <w:ilvl w:val="0"/>
          <w:numId w:val="2"/>
        </w:numPr>
        <w:spacing w:line="360" w:lineRule="auto"/>
        <w:ind w:left="426" w:hanging="432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Penemuan insiden dari unit</w:t>
      </w:r>
      <w:r w:rsidR="00873F36" w:rsidRPr="007004B9">
        <w:rPr>
          <w:rFonts w:ascii="Arial" w:hAnsi="Arial" w:cs="Arial"/>
          <w:sz w:val="22"/>
          <w:szCs w:val="22"/>
          <w:lang w:val="en-ID"/>
        </w:rPr>
        <w:t xml:space="preserve"> kerja</w:t>
      </w:r>
    </w:p>
    <w:p w:rsidR="00B1177A" w:rsidRPr="007004B9" w:rsidRDefault="004D5328" w:rsidP="005F74FB">
      <w:pPr>
        <w:spacing w:before="3" w:line="360" w:lineRule="auto"/>
        <w:ind w:left="426" w:right="120"/>
        <w:jc w:val="both"/>
        <w:rPr>
          <w:rFonts w:ascii="Arial" w:hAnsi="Arial" w:cs="Arial"/>
          <w:sz w:val="22"/>
          <w:szCs w:val="22"/>
        </w:rPr>
      </w:pPr>
      <w:proofErr w:type="gramStart"/>
      <w:r w:rsidRPr="007004B9">
        <w:rPr>
          <w:rFonts w:ascii="Arial" w:hAnsi="Arial" w:cs="Arial"/>
          <w:sz w:val="22"/>
          <w:szCs w:val="22"/>
        </w:rPr>
        <w:t xml:space="preserve">Penemuan insiden </w:t>
      </w:r>
      <w:r w:rsidR="00F314AE" w:rsidRPr="007004B9">
        <w:rPr>
          <w:rFonts w:ascii="Arial" w:hAnsi="Arial" w:cs="Arial"/>
          <w:sz w:val="22"/>
          <w:szCs w:val="22"/>
        </w:rPr>
        <w:t xml:space="preserve">kejadian tidak diharapkan (KTD) </w:t>
      </w:r>
      <w:r w:rsidRPr="007004B9">
        <w:rPr>
          <w:rFonts w:ascii="Arial" w:hAnsi="Arial" w:cs="Arial"/>
          <w:sz w:val="22"/>
          <w:szCs w:val="22"/>
        </w:rPr>
        <w:t>dari unit dilaporkan secara tertulis setiap keadaan yang tidak konsisten dengan kegiatan rutin terutama untuk pelayanan kepada pasien dengan formulir insi</w:t>
      </w:r>
      <w:r w:rsidR="00B1177A" w:rsidRPr="007004B9">
        <w:rPr>
          <w:rFonts w:ascii="Arial" w:hAnsi="Arial" w:cs="Arial"/>
          <w:sz w:val="22"/>
          <w:szCs w:val="22"/>
        </w:rPr>
        <w:t>den yang telah disediakan.</w:t>
      </w:r>
      <w:proofErr w:type="gramEnd"/>
    </w:p>
    <w:p w:rsidR="00F51D3A" w:rsidRDefault="00F51D3A" w:rsidP="00B1177A">
      <w:pPr>
        <w:spacing w:before="3" w:line="360" w:lineRule="auto"/>
        <w:ind w:left="1843" w:right="120" w:hanging="567"/>
        <w:jc w:val="both"/>
        <w:rPr>
          <w:rFonts w:ascii="Arial" w:eastAsia="Calibri" w:hAnsi="Arial" w:cs="Arial"/>
          <w:spacing w:val="-1"/>
          <w:sz w:val="22"/>
          <w:szCs w:val="22"/>
          <w:lang w:val="en-ID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896"/>
      </w:tblGrid>
      <w:tr w:rsidR="00F51D3A" w:rsidRPr="00F832D5" w:rsidTr="00F51D3A">
        <w:trPr>
          <w:trHeight w:val="4385"/>
        </w:trPr>
        <w:tc>
          <w:tcPr>
            <w:tcW w:w="8896" w:type="dxa"/>
          </w:tcPr>
          <w:p w:rsidR="00F51D3A" w:rsidRPr="00F832D5" w:rsidRDefault="00F51D3A" w:rsidP="00F51D3A">
            <w:pPr>
              <w:spacing w:before="120" w:line="360" w:lineRule="auto"/>
              <w:ind w:right="120"/>
              <w:jc w:val="center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</w:pP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>F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  <w:t>ormulir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 xml:space="preserve"> L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  <w:t>aporan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 xml:space="preserve"> I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  <w:t>nsiden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 xml:space="preserve"> ke 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  <w:t>Sub Komite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 xml:space="preserve"> K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  <w:t xml:space="preserve">eselamatan 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>P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  <w:t>asien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  <w:t>Rumah Sakit</w:t>
            </w:r>
          </w:p>
          <w:p w:rsidR="00F51D3A" w:rsidRPr="00F832D5" w:rsidRDefault="00F51D3A" w:rsidP="00F51D3A">
            <w:pPr>
              <w:spacing w:line="360" w:lineRule="auto"/>
              <w:ind w:right="120"/>
              <w:jc w:val="center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</w:pP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>R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  <w:t>SUD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 xml:space="preserve"> dr. Murjani Sampit </w:t>
            </w:r>
          </w:p>
          <w:p w:rsidR="00F51D3A" w:rsidRPr="00F832D5" w:rsidRDefault="00F51D3A" w:rsidP="00F51D3A">
            <w:pPr>
              <w:spacing w:line="360" w:lineRule="auto"/>
              <w:ind w:right="120"/>
              <w:jc w:val="center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</w:pPr>
          </w:p>
          <w:tbl>
            <w:tblPr>
              <w:tblStyle w:val="TableGrid"/>
              <w:tblW w:w="8392" w:type="dxa"/>
              <w:tblLook w:val="04A0" w:firstRow="1" w:lastRow="0" w:firstColumn="1" w:lastColumn="0" w:noHBand="0" w:noVBand="1"/>
            </w:tblPr>
            <w:tblGrid>
              <w:gridCol w:w="8392"/>
            </w:tblGrid>
            <w:tr w:rsidR="00F51D3A" w:rsidRPr="00F832D5" w:rsidTr="00F51D3A">
              <w:tc>
                <w:tcPr>
                  <w:tcW w:w="8392" w:type="dxa"/>
                </w:tcPr>
                <w:p w:rsidR="00F51D3A" w:rsidRDefault="00F51D3A" w:rsidP="00F51D3A">
                  <w:pPr>
                    <w:spacing w:before="120" w:line="360" w:lineRule="auto"/>
                    <w:ind w:right="120"/>
                    <w:jc w:val="center"/>
                    <w:rPr>
                      <w:rFonts w:ascii="Arial" w:eastAsia="Calibri" w:hAnsi="Arial" w:cs="Arial"/>
                      <w:color w:val="000000" w:themeColor="text1"/>
                      <w:sz w:val="22"/>
                      <w:szCs w:val="22"/>
                      <w:lang w:val="en-ID"/>
                    </w:rPr>
                  </w:pPr>
                  <w:r w:rsidRPr="00F832D5">
                    <w:rPr>
                      <w:rFonts w:ascii="Arial" w:eastAsia="Calibri" w:hAnsi="Arial" w:cs="Arial"/>
                      <w:color w:val="000000" w:themeColor="text1"/>
                      <w:sz w:val="22"/>
                      <w:szCs w:val="22"/>
                      <w:lang w:val="id-ID"/>
                    </w:rPr>
                    <w:t xml:space="preserve">RAHASIA, TIDAK  BOLEH  DIFOTOCOPY,  DILAPORKAN  </w:t>
                  </w:r>
                </w:p>
                <w:p w:rsidR="00F51D3A" w:rsidRPr="00F832D5" w:rsidRDefault="00F51D3A" w:rsidP="00F51D3A">
                  <w:pPr>
                    <w:spacing w:line="360" w:lineRule="auto"/>
                    <w:ind w:right="120"/>
                    <w:jc w:val="center"/>
                    <w:rPr>
                      <w:rFonts w:ascii="Arial" w:eastAsia="Calibri" w:hAnsi="Arial" w:cs="Arial"/>
                      <w:color w:val="000000" w:themeColor="text1"/>
                      <w:sz w:val="22"/>
                      <w:szCs w:val="22"/>
                      <w:lang w:val="id-ID"/>
                    </w:rPr>
                  </w:pPr>
                  <w:r w:rsidRPr="00F832D5">
                    <w:rPr>
                      <w:rFonts w:ascii="Arial" w:eastAsia="Calibri" w:hAnsi="Arial" w:cs="Arial"/>
                      <w:color w:val="000000" w:themeColor="text1"/>
                      <w:sz w:val="22"/>
                      <w:szCs w:val="22"/>
                      <w:lang w:val="id-ID"/>
                    </w:rPr>
                    <w:t>MAKSIMAL  2X24  JAM</w:t>
                  </w:r>
                </w:p>
              </w:tc>
            </w:tr>
          </w:tbl>
          <w:p w:rsidR="00F51D3A" w:rsidRPr="00F832D5" w:rsidRDefault="00F51D3A" w:rsidP="00F51D3A">
            <w:pPr>
              <w:spacing w:line="360" w:lineRule="auto"/>
              <w:ind w:right="120"/>
              <w:jc w:val="center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</w:pPr>
          </w:p>
          <w:p w:rsidR="00F51D3A" w:rsidRPr="00F832D5" w:rsidRDefault="00F51D3A" w:rsidP="00F51D3A">
            <w:pPr>
              <w:spacing w:line="360" w:lineRule="auto"/>
              <w:ind w:right="120"/>
              <w:jc w:val="center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</w:pP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 xml:space="preserve">LAPORAN INSIDEN KNC, KTC, KTD DAN KEJADIAN SENTINEL </w:t>
            </w:r>
          </w:p>
          <w:p w:rsidR="00F51D3A" w:rsidRPr="00F832D5" w:rsidRDefault="00F51D3A" w:rsidP="00F51D3A">
            <w:pPr>
              <w:spacing w:line="360" w:lineRule="auto"/>
              <w:ind w:right="120"/>
              <w:jc w:val="center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>(INTERNAL)</w:t>
            </w:r>
          </w:p>
          <w:p w:rsidR="00F51D3A" w:rsidRPr="00F832D5" w:rsidRDefault="00F51D3A" w:rsidP="00F51D3A">
            <w:pPr>
              <w:spacing w:line="360" w:lineRule="auto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F51D3A" w:rsidRPr="00E33DC5" w:rsidRDefault="00F51D3A" w:rsidP="00F51D3A">
            <w:pPr>
              <w:spacing w:line="360" w:lineRule="auto"/>
              <w:ind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>I.</w:t>
            </w: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  <w:t xml:space="preserve">  </w:t>
            </w:r>
            <w:r w:rsidRPr="007D1958">
              <w:rPr>
                <w:rFonts w:ascii="Arial" w:hAnsi="Arial" w:cs="Arial"/>
                <w:lang w:val="id-ID"/>
              </w:rPr>
              <w:t xml:space="preserve"> 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DATA PASIEN </w:t>
            </w:r>
          </w:p>
          <w:p w:rsidR="00F51D3A" w:rsidRPr="00E33DC5" w:rsidRDefault="00F51D3A" w:rsidP="00F51D3A">
            <w:pPr>
              <w:tabs>
                <w:tab w:val="left" w:pos="2019"/>
              </w:tabs>
              <w:spacing w:line="360" w:lineRule="auto"/>
              <w:ind w:left="317"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ab/>
              <w:t>: ..............................................................................................</w:t>
            </w:r>
          </w:p>
          <w:p w:rsidR="00F51D3A" w:rsidRPr="00E33DC5" w:rsidRDefault="00F51D3A" w:rsidP="00F51D3A">
            <w:pPr>
              <w:tabs>
                <w:tab w:val="left" w:pos="2019"/>
              </w:tabs>
              <w:spacing w:line="360" w:lineRule="auto"/>
              <w:ind w:left="317" w:right="141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F51D3A" w:rsidRPr="00E33DC5" w:rsidRDefault="00F51D3A" w:rsidP="00F51D3A">
            <w:pPr>
              <w:tabs>
                <w:tab w:val="left" w:pos="2019"/>
                <w:tab w:val="left" w:pos="5421"/>
              </w:tabs>
              <w:spacing w:line="360" w:lineRule="auto"/>
              <w:ind w:left="317"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>No MR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ab/>
              <w:t>: .................................... Ruangan : ........................................</w:t>
            </w:r>
          </w:p>
          <w:p w:rsidR="00F51D3A" w:rsidRPr="00E33DC5" w:rsidRDefault="00F51D3A" w:rsidP="00F51D3A">
            <w:pPr>
              <w:tabs>
                <w:tab w:val="left" w:pos="2019"/>
                <w:tab w:val="left" w:pos="5421"/>
              </w:tabs>
              <w:spacing w:line="360" w:lineRule="auto"/>
              <w:ind w:left="317" w:right="141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F51D3A" w:rsidRPr="00E33DC5" w:rsidRDefault="00F51D3A" w:rsidP="00F51D3A">
            <w:pPr>
              <w:tabs>
                <w:tab w:val="left" w:leader="dot" w:pos="2019"/>
                <w:tab w:val="left" w:pos="8681"/>
              </w:tabs>
              <w:spacing w:line="360" w:lineRule="auto"/>
              <w:ind w:left="317" w:right="141"/>
              <w:rPr>
                <w:rFonts w:ascii="Arial" w:hAnsi="Arial" w:cs="Arial"/>
                <w:color w:val="000000" w:themeColor="text1"/>
                <w:sz w:val="22"/>
                <w:szCs w:val="22"/>
                <w:lang w:val="en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>Umur*</w:t>
            </w:r>
            <w:r w:rsidRPr="00E33DC5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ab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: </w:t>
            </w:r>
            <w:r w:rsidRPr="00E33DC5">
              <w:rPr>
                <w:rFonts w:ascii="Arial" w:hAnsi="Arial" w:cs="Arial"/>
                <w:sz w:val="22"/>
                <w:szCs w:val="22"/>
                <w:lang w:val="en-ID"/>
              </w:rPr>
              <w:t>…………………….....</w:t>
            </w:r>
            <w:r w:rsidRPr="00E33DC5">
              <w:rPr>
                <w:rFonts w:ascii="Arial" w:hAnsi="Arial" w:cs="Arial"/>
                <w:color w:val="000000" w:themeColor="text1"/>
                <w:sz w:val="22"/>
                <w:szCs w:val="22"/>
                <w:lang w:val="en-ID"/>
              </w:rPr>
              <w:tab/>
            </w:r>
          </w:p>
          <w:p w:rsidR="00F51D3A" w:rsidRPr="00E33DC5" w:rsidRDefault="00F51D3A" w:rsidP="00F51D3A">
            <w:pPr>
              <w:tabs>
                <w:tab w:val="left" w:pos="2019"/>
                <w:tab w:val="left" w:pos="5846"/>
              </w:tabs>
              <w:spacing w:line="360" w:lineRule="auto"/>
              <w:ind w:left="2160"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0-1 bulan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&gt;1 bulan – 1 tahun</w:t>
            </w:r>
          </w:p>
          <w:p w:rsidR="00F51D3A" w:rsidRPr="00E33DC5" w:rsidRDefault="00F51D3A" w:rsidP="00F51D3A">
            <w:pPr>
              <w:tabs>
                <w:tab w:val="left" w:pos="5846"/>
              </w:tabs>
              <w:spacing w:line="360" w:lineRule="auto"/>
              <w:ind w:left="2160"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&gt;1 tahun – 5 tahun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&gt;5 tahun -15 tahun</w:t>
            </w:r>
          </w:p>
          <w:p w:rsidR="00F51D3A" w:rsidRPr="00E33DC5" w:rsidRDefault="00F51D3A" w:rsidP="00F51D3A">
            <w:pPr>
              <w:tabs>
                <w:tab w:val="left" w:pos="5846"/>
              </w:tabs>
              <w:spacing w:line="360" w:lineRule="auto"/>
              <w:ind w:left="2160"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&gt;15 tahun – 30 tahun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 &gt;30 tahun – 65 tahun</w:t>
            </w:r>
          </w:p>
          <w:p w:rsidR="00F51D3A" w:rsidRPr="00E33DC5" w:rsidRDefault="00F51D3A" w:rsidP="00F51D3A">
            <w:pPr>
              <w:tabs>
                <w:tab w:val="left" w:pos="5846"/>
              </w:tabs>
              <w:spacing w:line="360" w:lineRule="auto"/>
              <w:ind w:left="2160"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&gt; 65 tahun</w:t>
            </w:r>
          </w:p>
          <w:p w:rsidR="00F51D3A" w:rsidRPr="00E33DC5" w:rsidRDefault="00F51D3A" w:rsidP="00F51D3A">
            <w:pPr>
              <w:tabs>
                <w:tab w:val="left" w:pos="2019"/>
                <w:tab w:val="left" w:pos="5846"/>
              </w:tabs>
              <w:spacing w:before="120" w:line="360" w:lineRule="auto"/>
              <w:ind w:left="317"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Jenis Kelamin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ab/>
              <w:t xml:space="preserve">: 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 Laki-laki 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Perempuan </w:t>
            </w:r>
          </w:p>
          <w:p w:rsidR="00F51D3A" w:rsidRPr="00E33DC5" w:rsidRDefault="00F51D3A" w:rsidP="00F51D3A">
            <w:pPr>
              <w:tabs>
                <w:tab w:val="left" w:pos="5846"/>
              </w:tabs>
              <w:spacing w:line="360" w:lineRule="auto"/>
              <w:ind w:right="141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F51D3A" w:rsidRPr="00E33DC5" w:rsidRDefault="00F51D3A" w:rsidP="00F51D3A">
            <w:pPr>
              <w:tabs>
                <w:tab w:val="left" w:pos="5846"/>
              </w:tabs>
              <w:spacing w:line="360" w:lineRule="auto"/>
              <w:ind w:left="318"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Penanggung biaya pasien : </w:t>
            </w:r>
          </w:p>
          <w:p w:rsidR="00F51D3A" w:rsidRPr="00E33DC5" w:rsidRDefault="00F51D3A" w:rsidP="00F51D3A">
            <w:pPr>
              <w:tabs>
                <w:tab w:val="left" w:pos="5846"/>
              </w:tabs>
              <w:spacing w:line="360" w:lineRule="auto"/>
              <w:ind w:left="720"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Pribadi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Perusahaan*</w:t>
            </w:r>
          </w:p>
          <w:p w:rsidR="00F51D3A" w:rsidRPr="00E33DC5" w:rsidRDefault="00F51D3A" w:rsidP="00F51D3A">
            <w:pPr>
              <w:tabs>
                <w:tab w:val="left" w:pos="5846"/>
              </w:tabs>
              <w:spacing w:line="360" w:lineRule="auto"/>
              <w:ind w:left="720"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ASKES Pemerintah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 JKN PBI</w:t>
            </w:r>
          </w:p>
          <w:p w:rsidR="00F51D3A" w:rsidRPr="00E33DC5" w:rsidRDefault="00F51D3A" w:rsidP="00F51D3A">
            <w:pPr>
              <w:tabs>
                <w:tab w:val="left" w:pos="5846"/>
              </w:tabs>
              <w:spacing w:line="360" w:lineRule="auto"/>
              <w:ind w:left="720" w:right="141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Asuransi Swasta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6F"/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 JKN Non PBI</w:t>
            </w:r>
          </w:p>
          <w:p w:rsidR="00F51D3A" w:rsidRPr="00E33DC5" w:rsidRDefault="00F51D3A" w:rsidP="00F51D3A">
            <w:pPr>
              <w:tabs>
                <w:tab w:val="left" w:pos="1905"/>
              </w:tabs>
              <w:spacing w:line="360" w:lineRule="auto"/>
              <w:ind w:left="720" w:right="141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F51D3A" w:rsidRPr="00E33DC5" w:rsidRDefault="00F51D3A" w:rsidP="00F51D3A">
            <w:pPr>
              <w:tabs>
                <w:tab w:val="left" w:leader="dot" w:pos="1905"/>
                <w:tab w:val="left" w:pos="8539"/>
              </w:tabs>
              <w:spacing w:line="360" w:lineRule="auto"/>
              <w:ind w:left="317" w:right="141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>Tanggal Masuk RS : ............................................</w:t>
            </w:r>
            <w:r w:rsidRPr="00E33DC5">
              <w:rPr>
                <w:rFonts w:ascii="Arial" w:hAnsi="Arial" w:cs="Arial"/>
                <w:sz w:val="22"/>
                <w:szCs w:val="22"/>
                <w:lang w:val="en-ID"/>
              </w:rPr>
              <w:t>.......</w:t>
            </w:r>
            <w:r w:rsidRPr="00E33DC5">
              <w:rPr>
                <w:rFonts w:ascii="Arial" w:hAnsi="Arial" w:cs="Arial"/>
                <w:sz w:val="22"/>
                <w:szCs w:val="22"/>
                <w:lang w:val="id-ID"/>
              </w:rPr>
              <w:t xml:space="preserve"> Jam</w:t>
            </w:r>
            <w:r w:rsidRPr="00E33DC5">
              <w:rPr>
                <w:rFonts w:ascii="Arial" w:hAnsi="Arial" w:cs="Arial"/>
                <w:sz w:val="22"/>
                <w:szCs w:val="22"/>
                <w:lang w:val="en-ID"/>
              </w:rPr>
              <w:t xml:space="preserve"> ………………………….</w:t>
            </w:r>
          </w:p>
          <w:p w:rsidR="00F51D3A" w:rsidRPr="007D1958" w:rsidRDefault="00F51D3A" w:rsidP="00F51D3A">
            <w:pPr>
              <w:spacing w:line="360" w:lineRule="auto"/>
              <w:ind w:left="720" w:right="141"/>
              <w:rPr>
                <w:rFonts w:ascii="Arial" w:hAnsi="Arial" w:cs="Arial"/>
                <w:lang w:val="id-ID"/>
              </w:rPr>
            </w:pPr>
          </w:p>
          <w:p w:rsidR="00F51D3A" w:rsidRPr="007D1958" w:rsidRDefault="00F51D3A" w:rsidP="00F51D3A">
            <w:pPr>
              <w:spacing w:line="360" w:lineRule="auto"/>
              <w:ind w:right="141"/>
              <w:rPr>
                <w:rFonts w:ascii="Arial" w:hAnsi="Arial" w:cs="Arial"/>
                <w:lang w:val="id-ID"/>
              </w:rPr>
            </w:pPr>
            <w:r w:rsidRPr="007D1958">
              <w:rPr>
                <w:rFonts w:ascii="Arial" w:hAnsi="Arial" w:cs="Arial"/>
                <w:lang w:val="id-ID"/>
              </w:rPr>
              <w:t xml:space="preserve">II.  RINCIAN KEJADIAN </w:t>
            </w:r>
          </w:p>
          <w:p w:rsidR="00F51D3A" w:rsidRPr="007D1958" w:rsidRDefault="00F51D3A" w:rsidP="00F51D3A">
            <w:pPr>
              <w:pStyle w:val="ListParagraph"/>
              <w:numPr>
                <w:ilvl w:val="0"/>
                <w:numId w:val="28"/>
              </w:numPr>
              <w:spacing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 xml:space="preserve">Tanggal dan Waktu Insiden </w:t>
            </w:r>
          </w:p>
          <w:p w:rsidR="00F51D3A" w:rsidRPr="007D1958" w:rsidRDefault="00F51D3A" w:rsidP="00F51D3A">
            <w:pPr>
              <w:pStyle w:val="ListParagraph"/>
              <w:tabs>
                <w:tab w:val="left" w:leader="dot" w:pos="8397"/>
              </w:tabs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>Tanggal  : 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>.....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Jam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F51D3A" w:rsidRPr="007D1958" w:rsidRDefault="00F51D3A" w:rsidP="00F51D3A">
            <w:pPr>
              <w:tabs>
                <w:tab w:val="left" w:pos="6661"/>
              </w:tabs>
              <w:spacing w:line="360" w:lineRule="auto"/>
              <w:ind w:left="720" w:right="141"/>
              <w:rPr>
                <w:rFonts w:ascii="Arial" w:hAnsi="Arial" w:cs="Arial"/>
                <w:sz w:val="6"/>
                <w:szCs w:val="6"/>
                <w:lang w:val="id-ID"/>
              </w:rPr>
            </w:pPr>
          </w:p>
          <w:p w:rsidR="00F51D3A" w:rsidRPr="00D77A65" w:rsidRDefault="00F51D3A" w:rsidP="00F51D3A">
            <w:pPr>
              <w:pStyle w:val="ListParagraph"/>
              <w:numPr>
                <w:ilvl w:val="0"/>
                <w:numId w:val="28"/>
              </w:numPr>
              <w:spacing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>Insiden   :</w:t>
            </w:r>
          </w:p>
          <w:p w:rsidR="00F51D3A" w:rsidRPr="007D1958" w:rsidRDefault="00F51D3A" w:rsidP="00F51D3A">
            <w:pPr>
              <w:pStyle w:val="ListParagraph"/>
              <w:tabs>
                <w:tab w:val="left" w:leader="dot" w:pos="8438"/>
              </w:tabs>
              <w:spacing w:line="360" w:lineRule="auto"/>
              <w:ind w:left="750" w:right="14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F51D3A" w:rsidRPr="00D77A65" w:rsidRDefault="00F51D3A" w:rsidP="00F51D3A">
            <w:pPr>
              <w:spacing w:line="360" w:lineRule="auto"/>
              <w:ind w:left="720" w:right="141"/>
              <w:rPr>
                <w:rFonts w:ascii="Arial" w:hAnsi="Arial" w:cs="Arial"/>
                <w:sz w:val="6"/>
                <w:szCs w:val="6"/>
                <w:lang w:val="en-ID"/>
              </w:rPr>
            </w:pPr>
            <w:r>
              <w:rPr>
                <w:rFonts w:ascii="Arial" w:hAnsi="Arial" w:cs="Arial"/>
                <w:sz w:val="6"/>
                <w:szCs w:val="6"/>
                <w:lang w:val="en-ID"/>
              </w:rPr>
              <w:tab/>
            </w:r>
          </w:p>
          <w:p w:rsidR="00F51D3A" w:rsidRPr="00D77A65" w:rsidRDefault="00F51D3A" w:rsidP="00F51D3A">
            <w:pPr>
              <w:pStyle w:val="ListParagraph"/>
              <w:numPr>
                <w:ilvl w:val="0"/>
                <w:numId w:val="28"/>
              </w:numPr>
              <w:spacing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 xml:space="preserve">Kronologis Insiden </w:t>
            </w:r>
          </w:p>
          <w:p w:rsidR="00F51D3A" w:rsidRDefault="00F51D3A" w:rsidP="00F51D3A">
            <w:pPr>
              <w:pStyle w:val="ListParagraph"/>
              <w:tabs>
                <w:tab w:val="left" w:leader="dot" w:pos="8401"/>
              </w:tabs>
              <w:spacing w:line="360" w:lineRule="auto"/>
              <w:ind w:left="750" w:right="14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F51D3A" w:rsidRDefault="00F51D3A" w:rsidP="00F51D3A">
            <w:pPr>
              <w:pStyle w:val="ListParagraph"/>
              <w:tabs>
                <w:tab w:val="left" w:leader="dot" w:pos="8401"/>
              </w:tabs>
              <w:spacing w:line="360" w:lineRule="auto"/>
              <w:ind w:left="750" w:right="141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F51D3A" w:rsidRPr="008F1938" w:rsidRDefault="00F51D3A" w:rsidP="00F51D3A">
            <w:pPr>
              <w:pStyle w:val="ListParagraph"/>
              <w:tabs>
                <w:tab w:val="left" w:leader="dot" w:pos="8401"/>
              </w:tabs>
              <w:spacing w:line="360" w:lineRule="auto"/>
              <w:ind w:left="750" w:right="141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right="141"/>
              <w:rPr>
                <w:rFonts w:ascii="Arial" w:hAnsi="Arial" w:cs="Arial"/>
                <w:sz w:val="6"/>
                <w:szCs w:val="6"/>
              </w:rPr>
            </w:pPr>
          </w:p>
          <w:p w:rsidR="00F51D3A" w:rsidRPr="007D1958" w:rsidRDefault="00F51D3A" w:rsidP="00F51D3A">
            <w:pPr>
              <w:pStyle w:val="ListParagraph"/>
              <w:numPr>
                <w:ilvl w:val="0"/>
                <w:numId w:val="28"/>
              </w:numPr>
              <w:spacing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 xml:space="preserve">Jenis Insiden 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i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Kejadian Nyaris Cidera (KNC)/ </w:t>
            </w:r>
            <w:r w:rsidRPr="007D1958">
              <w:rPr>
                <w:rFonts w:ascii="Arial" w:hAnsi="Arial" w:cs="Arial"/>
                <w:i/>
                <w:sz w:val="22"/>
                <w:szCs w:val="22"/>
              </w:rPr>
              <w:t>Near Miss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Kejadian Tidak Cidera (KTC)/ </w:t>
            </w:r>
            <w:r w:rsidRPr="007D1958">
              <w:rPr>
                <w:rFonts w:ascii="Arial" w:hAnsi="Arial" w:cs="Arial"/>
                <w:i/>
                <w:sz w:val="22"/>
                <w:szCs w:val="22"/>
              </w:rPr>
              <w:t>No Harm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Kejadian Tidak Diharapkan (KTD)/ </w:t>
            </w:r>
            <w:r w:rsidRPr="007D1958">
              <w:rPr>
                <w:rFonts w:ascii="Arial" w:hAnsi="Arial" w:cs="Arial"/>
                <w:i/>
                <w:sz w:val="22"/>
                <w:szCs w:val="22"/>
              </w:rPr>
              <w:t>Adverse Event</w:t>
            </w:r>
          </w:p>
          <w:p w:rsidR="00F51D3A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i/>
                <w:sz w:val="22"/>
                <w:szCs w:val="22"/>
                <w:lang w:val="en-ID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Kejadian Sentinel/ </w:t>
            </w:r>
            <w:r w:rsidRPr="007D1958">
              <w:rPr>
                <w:rFonts w:ascii="Arial" w:hAnsi="Arial" w:cs="Arial"/>
                <w:i/>
                <w:sz w:val="22"/>
                <w:szCs w:val="22"/>
              </w:rPr>
              <w:t>Sentinel Event</w:t>
            </w:r>
          </w:p>
          <w:p w:rsidR="00F51D3A" w:rsidRPr="00E33DC5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i/>
                <w:sz w:val="6"/>
                <w:szCs w:val="6"/>
                <w:lang w:val="en-ID"/>
              </w:rPr>
            </w:pPr>
          </w:p>
          <w:p w:rsidR="00F51D3A" w:rsidRPr="007D1958" w:rsidRDefault="00F51D3A" w:rsidP="00F51D3A">
            <w:pPr>
              <w:pStyle w:val="ListParagraph"/>
              <w:numPr>
                <w:ilvl w:val="0"/>
                <w:numId w:val="28"/>
              </w:numPr>
              <w:spacing w:before="120"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>Orang Pertama Yang Melaporkan Insiden*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Karyawan  :  Dokter/ Perawat/ Petugas lainnya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Pasien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Keluarga / Pendamping pasien 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Pengunjung </w:t>
            </w:r>
          </w:p>
          <w:p w:rsidR="00F51D3A" w:rsidRPr="007D1958" w:rsidRDefault="00F51D3A" w:rsidP="00F51D3A">
            <w:pPr>
              <w:pStyle w:val="ListParagraph"/>
              <w:tabs>
                <w:tab w:val="left" w:leader="dot" w:pos="7405"/>
              </w:tabs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Lain-lain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 </w:t>
            </w:r>
            <w:r w:rsidRPr="007D1958">
              <w:rPr>
                <w:rFonts w:ascii="Arial" w:hAnsi="Arial" w:cs="Arial"/>
                <w:sz w:val="22"/>
                <w:szCs w:val="22"/>
              </w:rPr>
              <w:t>(sebutkan)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right="141"/>
              <w:rPr>
                <w:rFonts w:ascii="Arial" w:hAnsi="Arial" w:cs="Arial"/>
                <w:sz w:val="6"/>
                <w:szCs w:val="6"/>
              </w:rPr>
            </w:pPr>
          </w:p>
          <w:p w:rsidR="00F51D3A" w:rsidRPr="007D1958" w:rsidRDefault="00F51D3A" w:rsidP="00F51D3A">
            <w:pPr>
              <w:pStyle w:val="ListParagraph"/>
              <w:numPr>
                <w:ilvl w:val="0"/>
                <w:numId w:val="28"/>
              </w:numPr>
              <w:spacing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>Insiden terjadi pada*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Pasien </w:t>
            </w:r>
          </w:p>
          <w:p w:rsidR="00F51D3A" w:rsidRPr="007D1958" w:rsidRDefault="00F51D3A" w:rsidP="00F51D3A">
            <w:pPr>
              <w:pStyle w:val="ListParagraph"/>
              <w:tabs>
                <w:tab w:val="left" w:leader="dot" w:pos="7405"/>
              </w:tabs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Lain-lain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 </w:t>
            </w:r>
            <w:r w:rsidRPr="007D1958">
              <w:rPr>
                <w:rFonts w:ascii="Arial" w:hAnsi="Arial" w:cs="Arial"/>
                <w:sz w:val="22"/>
                <w:szCs w:val="22"/>
              </w:rPr>
              <w:t>(sebutkan)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>Mis : karyawan/ Pengunjung/ Pendamping/ Keluarga pasien, lapor ke K3 RS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6"/>
                <w:szCs w:val="6"/>
              </w:rPr>
            </w:pPr>
          </w:p>
          <w:p w:rsidR="00F51D3A" w:rsidRPr="007D1958" w:rsidRDefault="00F51D3A" w:rsidP="00F51D3A">
            <w:pPr>
              <w:pStyle w:val="ListParagraph"/>
              <w:numPr>
                <w:ilvl w:val="0"/>
                <w:numId w:val="28"/>
              </w:numPr>
              <w:spacing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 xml:space="preserve">Insiden menyangkut pasien : 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Pasien rawat inap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Pasien rawat jalan 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Pasien UGD </w:t>
            </w:r>
          </w:p>
          <w:p w:rsidR="00F51D3A" w:rsidRDefault="00F51D3A" w:rsidP="00F51D3A">
            <w:pPr>
              <w:pStyle w:val="ListParagraph"/>
              <w:tabs>
                <w:tab w:val="left" w:leader="dot" w:pos="7405"/>
              </w:tabs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Lain-lain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sebutkan)</w:t>
            </w:r>
          </w:p>
          <w:p w:rsidR="00F51D3A" w:rsidRPr="008F1938" w:rsidRDefault="00F51D3A" w:rsidP="00F51D3A">
            <w:pPr>
              <w:pStyle w:val="ListParagraph"/>
              <w:tabs>
                <w:tab w:val="left" w:leader="dot" w:pos="7405"/>
              </w:tabs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:rsidR="00F51D3A" w:rsidRPr="008F1938" w:rsidRDefault="00F51D3A" w:rsidP="00F51D3A">
            <w:pPr>
              <w:pStyle w:val="ListParagraph"/>
              <w:spacing w:before="120" w:line="360" w:lineRule="auto"/>
              <w:ind w:left="750" w:right="141"/>
              <w:rPr>
                <w:rFonts w:ascii="Arial" w:hAnsi="Arial" w:cs="Arial"/>
                <w:sz w:val="22"/>
                <w:szCs w:val="22"/>
              </w:rPr>
            </w:pPr>
          </w:p>
          <w:p w:rsidR="00F51D3A" w:rsidRPr="007D1958" w:rsidRDefault="00F51D3A" w:rsidP="00F51D3A">
            <w:pPr>
              <w:pStyle w:val="ListParagraph"/>
              <w:numPr>
                <w:ilvl w:val="0"/>
                <w:numId w:val="28"/>
              </w:numPr>
              <w:spacing w:before="120"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 xml:space="preserve">Tempat Insiden </w:t>
            </w:r>
          </w:p>
          <w:p w:rsidR="00F51D3A" w:rsidRPr="007D1958" w:rsidRDefault="00F51D3A" w:rsidP="00F51D3A">
            <w:pPr>
              <w:pStyle w:val="ListParagraph"/>
              <w:tabs>
                <w:tab w:val="left" w:leader="dot" w:pos="7405"/>
              </w:tabs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 xml:space="preserve">Lokasi kejadian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 </w:t>
            </w:r>
            <w:r w:rsidRPr="007D1958">
              <w:rPr>
                <w:rFonts w:ascii="Arial" w:hAnsi="Arial" w:cs="Arial"/>
                <w:sz w:val="22"/>
                <w:szCs w:val="22"/>
              </w:rPr>
              <w:t>(sebutkan)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>(Tempat pasien berada).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6"/>
                <w:szCs w:val="6"/>
              </w:rPr>
            </w:pPr>
          </w:p>
          <w:p w:rsidR="00F51D3A" w:rsidRPr="007D1958" w:rsidRDefault="00F51D3A" w:rsidP="00F51D3A">
            <w:pPr>
              <w:pStyle w:val="ListParagraph"/>
              <w:numPr>
                <w:ilvl w:val="0"/>
                <w:numId w:val="28"/>
              </w:numPr>
              <w:spacing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>Insiden terjadi pada pasien : (sesuai kasus penyakit/ spesialisasi)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Penyakit Dalam dan Subspesialisasinya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Anak dan Subspesialisasinya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Bedah dan Subspesialisasinya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Obstetri Gynekologi dan Subspesialisasinya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THT dan Subspesialisasinya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Mata dan Subspesialisasinya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Saraf dan Subspesialisasinya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Anastesi dan Subspesialisasinya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Kulit &amp; kelamin dan Subspesialisasinya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Jantung dan Subspesialisasinya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Paru dan Subspesialisasinya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Jiwa dan Subspesialisasinya</w:t>
            </w:r>
          </w:p>
          <w:p w:rsidR="00F51D3A" w:rsidRPr="007D1958" w:rsidRDefault="00F51D3A" w:rsidP="00F51D3A">
            <w:pPr>
              <w:pStyle w:val="ListParagraph"/>
              <w:tabs>
                <w:tab w:val="left" w:leader="dot" w:pos="7405"/>
              </w:tabs>
              <w:spacing w:line="360" w:lineRule="auto"/>
              <w:ind w:left="742" w:right="141"/>
              <w:rPr>
                <w:rFonts w:ascii="Arial" w:hAnsi="Arial" w:cs="Arial"/>
                <w:b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Lain-lain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(sebutkan)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6"/>
                <w:szCs w:val="6"/>
              </w:rPr>
            </w:pPr>
          </w:p>
          <w:p w:rsidR="00F51D3A" w:rsidRPr="007D1958" w:rsidRDefault="00F51D3A" w:rsidP="00F51D3A">
            <w:pPr>
              <w:pStyle w:val="ListParagraph"/>
              <w:numPr>
                <w:ilvl w:val="0"/>
                <w:numId w:val="28"/>
              </w:numPr>
              <w:spacing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 xml:space="preserve">Unit/ Depertemen terkait yang menyebabkan insiden </w:t>
            </w:r>
          </w:p>
          <w:p w:rsidR="00F51D3A" w:rsidRPr="007D1958" w:rsidRDefault="00F51D3A" w:rsidP="00F51D3A">
            <w:pPr>
              <w:pStyle w:val="ListParagraph"/>
              <w:tabs>
                <w:tab w:val="left" w:leader="dot" w:pos="7405"/>
              </w:tabs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>Unit kerja penyebab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  (</w:t>
            </w:r>
            <w:r w:rsidRPr="007D1958">
              <w:rPr>
                <w:rFonts w:ascii="Arial" w:hAnsi="Arial" w:cs="Arial"/>
                <w:sz w:val="22"/>
                <w:szCs w:val="22"/>
              </w:rPr>
              <w:t>sebutkan)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0" w:right="141"/>
              <w:rPr>
                <w:rFonts w:ascii="Arial" w:hAnsi="Arial" w:cs="Arial"/>
                <w:sz w:val="6"/>
                <w:szCs w:val="6"/>
              </w:rPr>
            </w:pPr>
          </w:p>
          <w:p w:rsidR="00F51D3A" w:rsidRPr="007D1958" w:rsidRDefault="00F51D3A" w:rsidP="00F51D3A">
            <w:pPr>
              <w:pStyle w:val="ListParagraph"/>
              <w:numPr>
                <w:ilvl w:val="0"/>
                <w:numId w:val="28"/>
              </w:numPr>
              <w:spacing w:before="120"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 xml:space="preserve">Akibat Insiden Terhadap Pasien* : 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Kematian</w:t>
            </w:r>
            <w:r w:rsidRPr="007D1958">
              <w:rPr>
                <w:rFonts w:ascii="Arial" w:hAnsi="Arial" w:cs="Arial"/>
                <w:sz w:val="22"/>
                <w:szCs w:val="22"/>
              </w:rPr>
              <w:tab/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Cedera Irreversibel / Cedera Berat</w:t>
            </w:r>
          </w:p>
          <w:p w:rsidR="00F51D3A" w:rsidRPr="007D1958" w:rsidRDefault="00F51D3A" w:rsidP="00F51D3A">
            <w:pPr>
              <w:pStyle w:val="ListParagraph"/>
              <w:spacing w:before="120"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Cedera Reversibel / Cedera sedang          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Cedera Ringan 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Tidak ada cedera 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right="141"/>
              <w:rPr>
                <w:rFonts w:ascii="Arial" w:hAnsi="Arial" w:cs="Arial"/>
                <w:sz w:val="6"/>
                <w:szCs w:val="6"/>
              </w:rPr>
            </w:pPr>
          </w:p>
          <w:p w:rsidR="00F51D3A" w:rsidRDefault="00F51D3A" w:rsidP="00F51D3A">
            <w:pPr>
              <w:pStyle w:val="ListParagraph"/>
              <w:numPr>
                <w:ilvl w:val="0"/>
                <w:numId w:val="28"/>
              </w:numPr>
              <w:spacing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 xml:space="preserve">Tindakan yang dilakukan segera kejadian, dan hasilnya : </w:t>
            </w:r>
          </w:p>
          <w:p w:rsidR="00F51D3A" w:rsidRDefault="00F51D3A" w:rsidP="00F51D3A">
            <w:pPr>
              <w:pStyle w:val="ListParagraph"/>
              <w:tabs>
                <w:tab w:val="left" w:leader="dot" w:pos="8539"/>
              </w:tabs>
              <w:spacing w:line="360" w:lineRule="auto"/>
              <w:ind w:left="750" w:right="14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F51D3A" w:rsidRDefault="00F51D3A" w:rsidP="00F51D3A">
            <w:pPr>
              <w:pStyle w:val="ListParagraph"/>
              <w:tabs>
                <w:tab w:val="left" w:leader="dot" w:pos="8539"/>
              </w:tabs>
              <w:spacing w:line="360" w:lineRule="auto"/>
              <w:ind w:left="750" w:right="14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F51D3A" w:rsidRPr="007D1958" w:rsidRDefault="00F51D3A" w:rsidP="00F51D3A">
            <w:pPr>
              <w:pStyle w:val="ListParagraph"/>
              <w:tabs>
                <w:tab w:val="left" w:leader="dot" w:pos="8539"/>
              </w:tabs>
              <w:spacing w:line="360" w:lineRule="auto"/>
              <w:ind w:left="750" w:right="14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right="141"/>
              <w:rPr>
                <w:rFonts w:ascii="Arial" w:hAnsi="Arial" w:cs="Arial"/>
                <w:sz w:val="6"/>
                <w:szCs w:val="6"/>
              </w:rPr>
            </w:pPr>
          </w:p>
          <w:p w:rsidR="00F51D3A" w:rsidRPr="007D1958" w:rsidRDefault="00F51D3A" w:rsidP="00F51D3A">
            <w:pPr>
              <w:pStyle w:val="ListParagraph"/>
              <w:numPr>
                <w:ilvl w:val="0"/>
                <w:numId w:val="28"/>
              </w:numPr>
              <w:spacing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 xml:space="preserve">Tindakan dilakukan oleh* : </w:t>
            </w:r>
          </w:p>
          <w:p w:rsidR="00F51D3A" w:rsidRPr="007D1958" w:rsidRDefault="00F51D3A" w:rsidP="00F51D3A">
            <w:pPr>
              <w:pStyle w:val="ListParagraph"/>
              <w:tabs>
                <w:tab w:val="left" w:leader="dot" w:pos="8539"/>
              </w:tabs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Tim : terdiri dari :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Dokter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>Perawat</w:t>
            </w:r>
          </w:p>
          <w:p w:rsidR="00F51D3A" w:rsidRPr="007D1958" w:rsidRDefault="00F51D3A" w:rsidP="00F51D3A">
            <w:pPr>
              <w:pStyle w:val="ListParagraph"/>
              <w:tabs>
                <w:tab w:val="left" w:leader="dot" w:pos="8494"/>
              </w:tabs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Petugas lainya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F51D3A" w:rsidRPr="008F1938" w:rsidRDefault="00F51D3A" w:rsidP="00F51D3A">
            <w:pPr>
              <w:spacing w:line="360" w:lineRule="auto"/>
              <w:ind w:right="141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:rsidR="00F51D3A" w:rsidRPr="008F1938" w:rsidRDefault="00F51D3A" w:rsidP="00F51D3A">
            <w:pPr>
              <w:pStyle w:val="ListParagraph"/>
              <w:spacing w:line="360" w:lineRule="auto"/>
              <w:ind w:left="750" w:right="141"/>
              <w:rPr>
                <w:rFonts w:ascii="Arial" w:hAnsi="Arial" w:cs="Arial"/>
                <w:sz w:val="22"/>
                <w:szCs w:val="22"/>
              </w:rPr>
            </w:pPr>
          </w:p>
          <w:p w:rsidR="00F51D3A" w:rsidRPr="007D1958" w:rsidRDefault="00F51D3A" w:rsidP="00F51D3A">
            <w:pPr>
              <w:pStyle w:val="ListParagraph"/>
              <w:numPr>
                <w:ilvl w:val="0"/>
                <w:numId w:val="28"/>
              </w:numPr>
              <w:spacing w:line="360" w:lineRule="auto"/>
              <w:ind w:right="141" w:hanging="432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>Apakah kejadian yang sama pernah terjadi diunit kerja lain ?*</w:t>
            </w:r>
          </w:p>
          <w:p w:rsidR="00F51D3A" w:rsidRPr="007D1958" w:rsidRDefault="00F51D3A" w:rsidP="00F51D3A">
            <w:pPr>
              <w:pStyle w:val="ListParagraph"/>
              <w:tabs>
                <w:tab w:val="left" w:pos="4854"/>
              </w:tabs>
              <w:spacing w:line="360" w:lineRule="auto"/>
              <w:ind w:left="1451" w:right="141" w:hanging="709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Ya </w:t>
            </w:r>
            <w:r w:rsidRPr="007D1958">
              <w:rPr>
                <w:rFonts w:ascii="Arial" w:hAnsi="Arial" w:cs="Arial"/>
                <w:sz w:val="22"/>
                <w:szCs w:val="22"/>
              </w:rPr>
              <w:tab/>
            </w:r>
            <w:r w:rsidRPr="007D1958">
              <w:rPr>
                <w:rFonts w:ascii="Arial" w:hAnsi="Arial" w:cs="Arial"/>
                <w:sz w:val="22"/>
                <w:szCs w:val="22"/>
              </w:rPr>
              <w:tab/>
            </w:r>
            <w:r w:rsidRPr="007D1958">
              <w:rPr>
                <w:rFonts w:ascii="Arial" w:hAnsi="Arial" w:cs="Arial"/>
              </w:rPr>
              <w:sym w:font="Wingdings" w:char="F06F"/>
            </w:r>
            <w:r w:rsidRPr="007D1958">
              <w:rPr>
                <w:rFonts w:ascii="Arial" w:hAnsi="Arial" w:cs="Arial"/>
              </w:rPr>
              <w:t xml:space="preserve">  </w:t>
            </w:r>
            <w:r w:rsidRPr="007D1958">
              <w:rPr>
                <w:rFonts w:ascii="Arial" w:hAnsi="Arial" w:cs="Arial"/>
                <w:sz w:val="22"/>
                <w:szCs w:val="22"/>
              </w:rPr>
              <w:t xml:space="preserve">Tidak 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>Apabila Ya, isi bagian dibawah ini.</w:t>
            </w:r>
          </w:p>
          <w:p w:rsidR="00F51D3A" w:rsidRPr="007D1958" w:rsidRDefault="00F51D3A" w:rsidP="00F51D3A">
            <w:pPr>
              <w:pStyle w:val="ListParagraph"/>
              <w:spacing w:line="360" w:lineRule="auto"/>
              <w:ind w:left="742" w:right="141"/>
              <w:rPr>
                <w:rFonts w:ascii="Arial" w:hAnsi="Arial" w:cs="Arial"/>
                <w:sz w:val="22"/>
                <w:szCs w:val="22"/>
              </w:rPr>
            </w:pPr>
            <w:r w:rsidRPr="007D1958">
              <w:rPr>
                <w:rFonts w:ascii="Arial" w:hAnsi="Arial" w:cs="Arial"/>
                <w:sz w:val="22"/>
                <w:szCs w:val="22"/>
              </w:rPr>
              <w:t xml:space="preserve">Kapan dan langkah/ tindakan apa yang telah diambil pada unit kerja tersebut untuk mencegah terulanganya kejadian yang sama ? </w:t>
            </w:r>
          </w:p>
          <w:p w:rsidR="00F51D3A" w:rsidRDefault="00F51D3A" w:rsidP="00F51D3A">
            <w:pPr>
              <w:tabs>
                <w:tab w:val="left" w:leader="dot" w:pos="8420"/>
              </w:tabs>
              <w:spacing w:line="360" w:lineRule="auto"/>
              <w:ind w:left="720" w:right="141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ab/>
            </w:r>
          </w:p>
          <w:p w:rsidR="00F51D3A" w:rsidRDefault="00F51D3A" w:rsidP="00F51D3A">
            <w:pPr>
              <w:tabs>
                <w:tab w:val="left" w:leader="dot" w:pos="8420"/>
              </w:tabs>
              <w:spacing w:line="360" w:lineRule="auto"/>
              <w:ind w:left="720" w:right="141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ab/>
            </w:r>
          </w:p>
          <w:p w:rsidR="00F51D3A" w:rsidRDefault="00F51D3A" w:rsidP="00F51D3A">
            <w:pPr>
              <w:tabs>
                <w:tab w:val="left" w:leader="dot" w:pos="8420"/>
              </w:tabs>
              <w:spacing w:line="360" w:lineRule="auto"/>
              <w:ind w:left="720" w:right="141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ab/>
            </w:r>
          </w:p>
          <w:p w:rsidR="00F51D3A" w:rsidRPr="00D77A65" w:rsidRDefault="00F51D3A" w:rsidP="00F51D3A">
            <w:pPr>
              <w:tabs>
                <w:tab w:val="left" w:leader="dot" w:pos="8420"/>
              </w:tabs>
              <w:spacing w:line="360" w:lineRule="auto"/>
              <w:ind w:left="720" w:right="141"/>
              <w:rPr>
                <w:rFonts w:ascii="Arial" w:hAnsi="Arial" w:cs="Arial"/>
                <w:lang w:val="en-ID"/>
              </w:rPr>
            </w:pPr>
          </w:p>
          <w:p w:rsidR="00F51D3A" w:rsidRPr="008F1938" w:rsidRDefault="00F51D3A" w:rsidP="00F51D3A">
            <w:pPr>
              <w:tabs>
                <w:tab w:val="left" w:pos="3630"/>
              </w:tabs>
              <w:spacing w:line="360" w:lineRule="auto"/>
              <w:ind w:left="318" w:right="141"/>
              <w:rPr>
                <w:rFonts w:ascii="Arial" w:hAnsi="Arial" w:cs="Arial"/>
                <w:sz w:val="22"/>
                <w:lang w:val="id-ID"/>
              </w:rPr>
            </w:pPr>
            <w:r w:rsidRPr="008F1938">
              <w:rPr>
                <w:rFonts w:ascii="Arial" w:hAnsi="Arial" w:cs="Arial"/>
                <w:sz w:val="22"/>
                <w:lang w:val="id-ID"/>
              </w:rPr>
              <w:t>Grading Resiko Kejadian* (Diisi oleh diatas pelapor)</w:t>
            </w:r>
          </w:p>
          <w:p w:rsidR="00F51D3A" w:rsidRPr="008F1938" w:rsidRDefault="00F51D3A" w:rsidP="00F51D3A">
            <w:pPr>
              <w:tabs>
                <w:tab w:val="left" w:pos="2586"/>
                <w:tab w:val="left" w:pos="4854"/>
                <w:tab w:val="left" w:pos="7405"/>
              </w:tabs>
              <w:spacing w:line="360" w:lineRule="auto"/>
              <w:ind w:left="317" w:right="141"/>
              <w:rPr>
                <w:rFonts w:ascii="Arial" w:hAnsi="Arial" w:cs="Arial"/>
                <w:sz w:val="22"/>
                <w:lang w:val="id-ID"/>
              </w:rPr>
            </w:pPr>
            <w:r w:rsidRPr="008F1938">
              <w:rPr>
                <w:rFonts w:ascii="Arial" w:hAnsi="Arial" w:cs="Arial"/>
                <w:sz w:val="22"/>
                <w:lang w:val="id-ID"/>
              </w:rPr>
              <w:sym w:font="Wingdings" w:char="F06F"/>
            </w:r>
            <w:r w:rsidRPr="008F1938">
              <w:rPr>
                <w:rFonts w:ascii="Arial" w:hAnsi="Arial" w:cs="Arial"/>
                <w:sz w:val="22"/>
                <w:lang w:val="id-ID"/>
              </w:rPr>
              <w:t xml:space="preserve">  BIRU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</w:r>
            <w:r w:rsidRPr="008F1938">
              <w:rPr>
                <w:rFonts w:ascii="Arial" w:hAnsi="Arial" w:cs="Arial"/>
                <w:sz w:val="22"/>
                <w:lang w:val="id-ID"/>
              </w:rPr>
              <w:sym w:font="Wingdings" w:char="F06F"/>
            </w:r>
            <w:r w:rsidRPr="008F1938">
              <w:rPr>
                <w:rFonts w:ascii="Arial" w:hAnsi="Arial" w:cs="Arial"/>
                <w:sz w:val="22"/>
                <w:lang w:val="id-ID"/>
              </w:rPr>
              <w:t xml:space="preserve">  HIJAU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</w:r>
            <w:r w:rsidRPr="008F1938">
              <w:rPr>
                <w:rFonts w:ascii="Arial" w:hAnsi="Arial" w:cs="Arial"/>
                <w:sz w:val="22"/>
                <w:lang w:val="id-ID"/>
              </w:rPr>
              <w:sym w:font="Wingdings" w:char="F06F"/>
            </w:r>
            <w:r w:rsidRPr="008F1938">
              <w:rPr>
                <w:rFonts w:ascii="Arial" w:hAnsi="Arial" w:cs="Arial"/>
                <w:sz w:val="22"/>
                <w:lang w:val="id-ID"/>
              </w:rPr>
              <w:t xml:space="preserve">  KUNING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</w:r>
            <w:r w:rsidRPr="008F1938">
              <w:rPr>
                <w:rFonts w:ascii="Arial" w:hAnsi="Arial" w:cs="Arial"/>
                <w:sz w:val="22"/>
                <w:lang w:val="id-ID"/>
              </w:rPr>
              <w:sym w:font="Wingdings" w:char="F06F"/>
            </w:r>
            <w:r w:rsidRPr="008F1938">
              <w:rPr>
                <w:rFonts w:ascii="Arial" w:hAnsi="Arial" w:cs="Arial"/>
                <w:sz w:val="22"/>
                <w:lang w:val="id-ID"/>
              </w:rPr>
              <w:t xml:space="preserve">  MERAH </w:t>
            </w:r>
          </w:p>
          <w:p w:rsidR="00F51D3A" w:rsidRPr="008F1938" w:rsidRDefault="00F51D3A" w:rsidP="00F51D3A">
            <w:pPr>
              <w:tabs>
                <w:tab w:val="left" w:pos="3630"/>
              </w:tabs>
              <w:spacing w:line="360" w:lineRule="auto"/>
              <w:ind w:left="318" w:right="141"/>
              <w:rPr>
                <w:rFonts w:ascii="Arial" w:hAnsi="Arial" w:cs="Arial"/>
                <w:sz w:val="22"/>
                <w:lang w:val="id-ID"/>
              </w:rPr>
            </w:pPr>
            <w:r w:rsidRPr="008F1938">
              <w:rPr>
                <w:rFonts w:ascii="Arial" w:hAnsi="Arial" w:cs="Arial"/>
                <w:sz w:val="22"/>
                <w:lang w:val="id-ID"/>
              </w:rPr>
              <w:t xml:space="preserve">NB. * = pilih satu  jawaban </w:t>
            </w:r>
          </w:p>
          <w:p w:rsidR="00F51D3A" w:rsidRPr="008F1938" w:rsidRDefault="00F51D3A" w:rsidP="00F51D3A">
            <w:pPr>
              <w:tabs>
                <w:tab w:val="left" w:pos="3630"/>
              </w:tabs>
              <w:spacing w:line="360" w:lineRule="auto"/>
              <w:ind w:left="34" w:right="141"/>
              <w:rPr>
                <w:rFonts w:ascii="Arial" w:hAnsi="Arial" w:cs="Arial"/>
                <w:sz w:val="22"/>
                <w:lang w:val="id-ID"/>
              </w:rPr>
            </w:pPr>
          </w:p>
          <w:p w:rsidR="00F51D3A" w:rsidRPr="008F1938" w:rsidRDefault="00F51D3A" w:rsidP="00F51D3A">
            <w:pPr>
              <w:tabs>
                <w:tab w:val="left" w:pos="3630"/>
              </w:tabs>
              <w:spacing w:line="360" w:lineRule="auto"/>
              <w:ind w:left="34" w:right="141"/>
              <w:rPr>
                <w:rFonts w:ascii="Arial" w:hAnsi="Arial" w:cs="Arial"/>
                <w:sz w:val="22"/>
                <w:lang w:val="id-ID"/>
              </w:rPr>
            </w:pPr>
          </w:p>
          <w:p w:rsidR="00F51D3A" w:rsidRPr="008F1938" w:rsidRDefault="00F51D3A" w:rsidP="00F51D3A">
            <w:pPr>
              <w:tabs>
                <w:tab w:val="left" w:pos="4712"/>
              </w:tabs>
              <w:spacing w:line="360" w:lineRule="auto"/>
              <w:ind w:left="176" w:right="141"/>
              <w:rPr>
                <w:rFonts w:ascii="Arial" w:hAnsi="Arial" w:cs="Arial"/>
                <w:sz w:val="22"/>
                <w:lang w:val="id-ID"/>
              </w:rPr>
            </w:pPr>
            <w:r w:rsidRPr="008F1938">
              <w:rPr>
                <w:rFonts w:ascii="Arial" w:hAnsi="Arial" w:cs="Arial"/>
                <w:sz w:val="22"/>
                <w:lang w:val="id-ID"/>
              </w:rPr>
              <w:t>Pembuat Laporan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  <w:t xml:space="preserve"> Penerima Laporan/ Atasan Langsung</w:t>
            </w:r>
          </w:p>
          <w:p w:rsidR="00F51D3A" w:rsidRPr="008F1938" w:rsidRDefault="00F51D3A" w:rsidP="00F51D3A">
            <w:pPr>
              <w:tabs>
                <w:tab w:val="left" w:pos="4712"/>
              </w:tabs>
              <w:spacing w:line="360" w:lineRule="auto"/>
              <w:ind w:left="176" w:right="141"/>
              <w:rPr>
                <w:rFonts w:ascii="Arial" w:hAnsi="Arial" w:cs="Arial"/>
                <w:sz w:val="8"/>
                <w:szCs w:val="6"/>
                <w:lang w:val="id-ID"/>
              </w:rPr>
            </w:pPr>
          </w:p>
          <w:p w:rsidR="00F51D3A" w:rsidRPr="008F1938" w:rsidRDefault="00F51D3A" w:rsidP="00F51D3A">
            <w:pPr>
              <w:tabs>
                <w:tab w:val="left" w:pos="1877"/>
                <w:tab w:val="left" w:pos="4712"/>
                <w:tab w:val="left" w:pos="6413"/>
              </w:tabs>
              <w:spacing w:line="360" w:lineRule="auto"/>
              <w:ind w:left="176"/>
              <w:rPr>
                <w:rFonts w:ascii="Arial" w:hAnsi="Arial" w:cs="Arial"/>
                <w:sz w:val="22"/>
                <w:lang w:val="id-ID"/>
              </w:rPr>
            </w:pPr>
            <w:r w:rsidRPr="008F1938">
              <w:rPr>
                <w:rFonts w:ascii="Arial" w:hAnsi="Arial" w:cs="Arial"/>
                <w:sz w:val="22"/>
                <w:lang w:val="id-ID"/>
              </w:rPr>
              <w:t>(Nama Terang)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  <w:t>: .............................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  <w:t>(Nama Terang)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  <w:t xml:space="preserve"> : .............................</w:t>
            </w:r>
          </w:p>
          <w:p w:rsidR="00F51D3A" w:rsidRPr="008F1938" w:rsidRDefault="00F51D3A" w:rsidP="00F51D3A">
            <w:pPr>
              <w:tabs>
                <w:tab w:val="left" w:pos="1877"/>
                <w:tab w:val="left" w:pos="4712"/>
                <w:tab w:val="left" w:pos="6413"/>
              </w:tabs>
              <w:spacing w:line="360" w:lineRule="auto"/>
              <w:ind w:left="176"/>
              <w:rPr>
                <w:rFonts w:ascii="Arial" w:hAnsi="Arial" w:cs="Arial"/>
                <w:sz w:val="22"/>
                <w:lang w:val="id-ID"/>
              </w:rPr>
            </w:pPr>
          </w:p>
          <w:p w:rsidR="00F51D3A" w:rsidRPr="008F1938" w:rsidRDefault="00F51D3A" w:rsidP="00F51D3A">
            <w:pPr>
              <w:tabs>
                <w:tab w:val="left" w:pos="3630"/>
                <w:tab w:val="left" w:pos="4712"/>
                <w:tab w:val="left" w:pos="6413"/>
              </w:tabs>
              <w:spacing w:line="360" w:lineRule="auto"/>
              <w:ind w:left="176"/>
              <w:rPr>
                <w:rFonts w:ascii="Arial" w:hAnsi="Arial" w:cs="Arial"/>
                <w:sz w:val="22"/>
                <w:lang w:val="id-ID"/>
              </w:rPr>
            </w:pPr>
          </w:p>
          <w:p w:rsidR="00F51D3A" w:rsidRPr="008F1938" w:rsidRDefault="00F51D3A" w:rsidP="00F51D3A">
            <w:pPr>
              <w:tabs>
                <w:tab w:val="left" w:pos="1877"/>
                <w:tab w:val="left" w:pos="4712"/>
                <w:tab w:val="left" w:pos="4995"/>
                <w:tab w:val="left" w:pos="6413"/>
                <w:tab w:val="left" w:pos="6980"/>
              </w:tabs>
              <w:spacing w:line="360" w:lineRule="auto"/>
              <w:ind w:left="176"/>
              <w:rPr>
                <w:rFonts w:ascii="Arial" w:hAnsi="Arial" w:cs="Arial"/>
                <w:sz w:val="22"/>
                <w:lang w:val="id-ID"/>
              </w:rPr>
            </w:pPr>
            <w:r w:rsidRPr="008F1938">
              <w:rPr>
                <w:rFonts w:ascii="Arial" w:hAnsi="Arial" w:cs="Arial"/>
                <w:sz w:val="22"/>
                <w:lang w:val="id-ID"/>
              </w:rPr>
              <w:t>Paraf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  <w:t>: .............................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  <w:t>Paraf</w:t>
            </w:r>
            <w:r w:rsidRPr="008F1938">
              <w:rPr>
                <w:rFonts w:ascii="Arial" w:hAnsi="Arial" w:cs="Arial"/>
                <w:sz w:val="22"/>
                <w:lang w:val="id-ID"/>
              </w:rPr>
              <w:tab/>
              <w:t>: ..............................</w:t>
            </w:r>
          </w:p>
          <w:p w:rsidR="00F51D3A" w:rsidRPr="008F1938" w:rsidRDefault="00F51D3A" w:rsidP="00F51D3A">
            <w:pPr>
              <w:tabs>
                <w:tab w:val="left" w:pos="4305"/>
              </w:tabs>
              <w:spacing w:line="360" w:lineRule="auto"/>
              <w:ind w:left="720"/>
              <w:rPr>
                <w:rFonts w:ascii="Arial" w:hAnsi="Arial" w:cs="Arial"/>
                <w:sz w:val="22"/>
                <w:lang w:val="id-ID"/>
              </w:rPr>
            </w:pPr>
          </w:p>
          <w:p w:rsidR="00F51D3A" w:rsidRPr="008F1938" w:rsidRDefault="00F51D3A" w:rsidP="00F51D3A">
            <w:pPr>
              <w:tabs>
                <w:tab w:val="left" w:pos="3630"/>
              </w:tabs>
              <w:spacing w:line="360" w:lineRule="auto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en-ID"/>
              </w:rPr>
            </w:pPr>
          </w:p>
        </w:tc>
      </w:tr>
    </w:tbl>
    <w:p w:rsidR="00B1177A" w:rsidRDefault="00B1177A" w:rsidP="00B1177A">
      <w:pPr>
        <w:spacing w:before="3" w:line="360" w:lineRule="auto"/>
        <w:ind w:left="1843" w:right="120" w:hanging="567"/>
        <w:jc w:val="both"/>
        <w:rPr>
          <w:rFonts w:ascii="Arial" w:eastAsia="Calibri" w:hAnsi="Arial" w:cs="Arial"/>
          <w:spacing w:val="-1"/>
          <w:sz w:val="22"/>
          <w:szCs w:val="22"/>
          <w:lang w:val="en-ID"/>
        </w:rPr>
      </w:pPr>
      <w:r w:rsidRPr="007004B9">
        <w:rPr>
          <w:rFonts w:ascii="Arial" w:eastAsia="Calibri" w:hAnsi="Arial" w:cs="Arial"/>
          <w:spacing w:val="-1"/>
          <w:sz w:val="22"/>
          <w:szCs w:val="22"/>
          <w:lang w:val="id-ID"/>
        </w:rPr>
        <w:lastRenderedPageBreak/>
        <w:t xml:space="preserve"> </w:t>
      </w:r>
    </w:p>
    <w:p w:rsidR="004D5328" w:rsidRPr="007004B9" w:rsidRDefault="004D5328" w:rsidP="004D5328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4D5328" w:rsidRPr="007004B9" w:rsidRDefault="004D5328" w:rsidP="00F51D3A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Matriks Grading/ Band Risiko</w:t>
      </w:r>
    </w:p>
    <w:p w:rsidR="004D5328" w:rsidRPr="007004B9" w:rsidRDefault="004D5328" w:rsidP="00F51D3A">
      <w:pPr>
        <w:pStyle w:val="ListParagraph"/>
        <w:numPr>
          <w:ilvl w:val="0"/>
          <w:numId w:val="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 xml:space="preserve">Band Risiko/ Matriks Grading </w:t>
      </w:r>
    </w:p>
    <w:p w:rsidR="004D5328" w:rsidRPr="007004B9" w:rsidRDefault="00B1177A" w:rsidP="00F51D3A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  <w:lang w:val="en-ID"/>
        </w:rPr>
        <w:t>A</w:t>
      </w:r>
      <w:r w:rsidR="004D5328" w:rsidRPr="007004B9">
        <w:rPr>
          <w:rFonts w:ascii="Arial" w:hAnsi="Arial" w:cs="Arial"/>
          <w:sz w:val="22"/>
          <w:szCs w:val="22"/>
        </w:rPr>
        <w:t xml:space="preserve">dalah derajat resiko yang digambarkan dalam empat warna </w:t>
      </w:r>
      <w:proofErr w:type="gramStart"/>
      <w:r w:rsidR="004D5328" w:rsidRPr="007004B9">
        <w:rPr>
          <w:rFonts w:ascii="Arial" w:hAnsi="Arial" w:cs="Arial"/>
          <w:sz w:val="22"/>
          <w:szCs w:val="22"/>
        </w:rPr>
        <w:t>yaitu :</w:t>
      </w:r>
      <w:proofErr w:type="gramEnd"/>
      <w:r w:rsidR="004D5328" w:rsidRPr="007004B9">
        <w:rPr>
          <w:rFonts w:ascii="Arial" w:hAnsi="Arial" w:cs="Arial"/>
          <w:sz w:val="22"/>
          <w:szCs w:val="22"/>
        </w:rPr>
        <w:t xml:space="preserve"> Biru, Hijau, Kuning, Merah </w:t>
      </w:r>
      <w:r w:rsidR="004D5328" w:rsidRPr="007004B9">
        <w:rPr>
          <w:rFonts w:ascii="Arial" w:hAnsi="Arial" w:cs="Arial"/>
          <w:i/>
          <w:sz w:val="22"/>
          <w:szCs w:val="22"/>
        </w:rPr>
        <w:t>“Bands”</w:t>
      </w:r>
      <w:r w:rsidR="004D5328" w:rsidRPr="007004B9">
        <w:rPr>
          <w:rFonts w:ascii="Arial" w:hAnsi="Arial" w:cs="Arial"/>
          <w:sz w:val="22"/>
          <w:szCs w:val="22"/>
        </w:rPr>
        <w:t xml:space="preserve"> akan menentukan investigasi yang akan dilakukan.</w:t>
      </w:r>
    </w:p>
    <w:p w:rsidR="004D5328" w:rsidRPr="007004B9" w:rsidRDefault="004D5328" w:rsidP="00F51D3A">
      <w:pPr>
        <w:pStyle w:val="ListParagraph"/>
        <w:numPr>
          <w:ilvl w:val="0"/>
          <w:numId w:val="4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Dampak/ Consequences</w:t>
      </w:r>
    </w:p>
    <w:p w:rsidR="00F314AE" w:rsidRPr="007004B9" w:rsidRDefault="004D5328" w:rsidP="00F51D3A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  <w:lang w:val="en-ID"/>
        </w:rPr>
      </w:pPr>
      <w:r w:rsidRPr="007004B9">
        <w:rPr>
          <w:rFonts w:ascii="Arial" w:hAnsi="Arial" w:cs="Arial"/>
          <w:sz w:val="22"/>
          <w:szCs w:val="22"/>
        </w:rPr>
        <w:t>Penilaian dampak/ akibat suatu insiden adalah sebera</w:t>
      </w:r>
      <w:r w:rsidR="00B1177A" w:rsidRPr="007004B9">
        <w:rPr>
          <w:rFonts w:ascii="Arial" w:hAnsi="Arial" w:cs="Arial"/>
          <w:sz w:val="22"/>
          <w:szCs w:val="22"/>
        </w:rPr>
        <w:t>pa berat akibat yang dialami pa</w:t>
      </w:r>
      <w:r w:rsidRPr="007004B9">
        <w:rPr>
          <w:rFonts w:ascii="Arial" w:hAnsi="Arial" w:cs="Arial"/>
          <w:sz w:val="22"/>
          <w:szCs w:val="22"/>
        </w:rPr>
        <w:t>s</w:t>
      </w:r>
      <w:r w:rsidR="00B1177A" w:rsidRPr="007004B9">
        <w:rPr>
          <w:rFonts w:ascii="Arial" w:hAnsi="Arial" w:cs="Arial"/>
          <w:sz w:val="22"/>
          <w:szCs w:val="22"/>
          <w:lang w:val="en-ID"/>
        </w:rPr>
        <w:t>i</w:t>
      </w:r>
      <w:r w:rsidRPr="007004B9">
        <w:rPr>
          <w:rFonts w:ascii="Arial" w:hAnsi="Arial" w:cs="Arial"/>
          <w:sz w:val="22"/>
          <w:szCs w:val="22"/>
        </w:rPr>
        <w:t>en mulai dari tidak ada cidera sampai meninggal.</w:t>
      </w:r>
    </w:p>
    <w:p w:rsidR="00F51D3A" w:rsidRPr="00F51D3A" w:rsidRDefault="004D5328" w:rsidP="00F51D3A">
      <w:pPr>
        <w:pStyle w:val="ListParagraph"/>
        <w:numPr>
          <w:ilvl w:val="0"/>
          <w:numId w:val="5"/>
        </w:numPr>
        <w:spacing w:line="360" w:lineRule="auto"/>
        <w:ind w:left="1276" w:hanging="425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 xml:space="preserve">Penilaian dampak klinis/ konsekuensi/ </w:t>
      </w:r>
      <w:r w:rsidRPr="007004B9">
        <w:rPr>
          <w:rFonts w:ascii="Arial" w:hAnsi="Arial" w:cs="Arial"/>
          <w:i/>
          <w:sz w:val="22"/>
          <w:szCs w:val="22"/>
        </w:rPr>
        <w:t>Severity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276"/>
        <w:gridCol w:w="1861"/>
        <w:gridCol w:w="4801"/>
      </w:tblGrid>
      <w:tr w:rsidR="00F51D3A" w:rsidRPr="00F832D5" w:rsidTr="00F51D3A">
        <w:tc>
          <w:tcPr>
            <w:tcW w:w="1276" w:type="dxa"/>
          </w:tcPr>
          <w:p w:rsidR="00F51D3A" w:rsidRPr="008F1938" w:rsidRDefault="00F51D3A" w:rsidP="00F51D3A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b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Tinggi</w:t>
            </w:r>
          </w:p>
          <w:p w:rsidR="00F51D3A" w:rsidRPr="00F832D5" w:rsidRDefault="00F51D3A" w:rsidP="00F51D3A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Resiko</w:t>
            </w:r>
          </w:p>
        </w:tc>
        <w:tc>
          <w:tcPr>
            <w:tcW w:w="1861" w:type="dxa"/>
          </w:tcPr>
          <w:p w:rsidR="00F51D3A" w:rsidRPr="008F1938" w:rsidRDefault="00F51D3A" w:rsidP="00F51D3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Deskripsi</w:t>
            </w:r>
          </w:p>
        </w:tc>
        <w:tc>
          <w:tcPr>
            <w:tcW w:w="4801" w:type="dxa"/>
          </w:tcPr>
          <w:p w:rsidR="00F51D3A" w:rsidRPr="008F1938" w:rsidRDefault="00F51D3A" w:rsidP="00F51D3A">
            <w:pPr>
              <w:pStyle w:val="ListParagraph"/>
              <w:spacing w:line="360" w:lineRule="auto"/>
              <w:ind w:left="16"/>
              <w:jc w:val="center"/>
              <w:rPr>
                <w:rFonts w:ascii="Arial" w:hAnsi="Arial" w:cs="Arial"/>
                <w:b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line="360" w:lineRule="auto"/>
              <w:ind w:left="16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Dampak</w:t>
            </w:r>
          </w:p>
        </w:tc>
      </w:tr>
      <w:tr w:rsidR="00F51D3A" w:rsidRPr="00F832D5" w:rsidTr="00F51D3A">
        <w:tc>
          <w:tcPr>
            <w:tcW w:w="1276" w:type="dxa"/>
            <w:shd w:val="clear" w:color="auto" w:fill="0070C0"/>
          </w:tcPr>
          <w:p w:rsidR="00F51D3A" w:rsidRPr="008F1938" w:rsidRDefault="00F51D3A" w:rsidP="00F51D3A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61" w:type="dxa"/>
            <w:shd w:val="clear" w:color="auto" w:fill="0070C0"/>
          </w:tcPr>
          <w:p w:rsidR="00F51D3A" w:rsidRPr="008F1938" w:rsidRDefault="00F51D3A" w:rsidP="00F51D3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Tidak signifikan</w:t>
            </w:r>
          </w:p>
        </w:tc>
        <w:tc>
          <w:tcPr>
            <w:tcW w:w="4801" w:type="dxa"/>
            <w:shd w:val="clear" w:color="auto" w:fill="0070C0"/>
          </w:tcPr>
          <w:p w:rsidR="00F51D3A" w:rsidRPr="008F1938" w:rsidRDefault="00F51D3A" w:rsidP="00F51D3A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Tidak ada cidera </w:t>
            </w:r>
          </w:p>
        </w:tc>
      </w:tr>
      <w:tr w:rsidR="00F51D3A" w:rsidRPr="00F832D5" w:rsidTr="00F51D3A">
        <w:tc>
          <w:tcPr>
            <w:tcW w:w="1276" w:type="dxa"/>
            <w:shd w:val="clear" w:color="auto" w:fill="00B050"/>
          </w:tcPr>
          <w:p w:rsidR="00F51D3A" w:rsidRPr="008F1938" w:rsidRDefault="00F51D3A" w:rsidP="00F51D3A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861" w:type="dxa"/>
            <w:shd w:val="clear" w:color="auto" w:fill="00B050"/>
          </w:tcPr>
          <w:p w:rsidR="00F51D3A" w:rsidRPr="008F1938" w:rsidRDefault="00F51D3A" w:rsidP="00F51D3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Minor</w:t>
            </w:r>
          </w:p>
        </w:tc>
        <w:tc>
          <w:tcPr>
            <w:tcW w:w="4801" w:type="dxa"/>
            <w:shd w:val="clear" w:color="auto" w:fill="00B050"/>
          </w:tcPr>
          <w:p w:rsidR="00F51D3A" w:rsidRPr="008F1938" w:rsidRDefault="00F51D3A" w:rsidP="00F51D3A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Cidera ringan misal luka lecet;</w:t>
            </w:r>
          </w:p>
          <w:p w:rsidR="00F51D3A" w:rsidRPr="00F832D5" w:rsidRDefault="00F51D3A" w:rsidP="00F51D3A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Dapat diatasi dengan pertolongan pertama </w:t>
            </w:r>
          </w:p>
        </w:tc>
      </w:tr>
      <w:tr w:rsidR="00F51D3A" w:rsidRPr="00F832D5" w:rsidTr="00F51D3A">
        <w:tc>
          <w:tcPr>
            <w:tcW w:w="1276" w:type="dxa"/>
            <w:shd w:val="clear" w:color="auto" w:fill="FFFF00"/>
          </w:tcPr>
          <w:p w:rsidR="00F51D3A" w:rsidRPr="008F1938" w:rsidRDefault="00F51D3A" w:rsidP="00F51D3A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861" w:type="dxa"/>
            <w:shd w:val="clear" w:color="auto" w:fill="FFFF00"/>
          </w:tcPr>
          <w:p w:rsidR="00F51D3A" w:rsidRPr="008F1938" w:rsidRDefault="00F51D3A" w:rsidP="00F51D3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Moderat</w:t>
            </w:r>
          </w:p>
        </w:tc>
        <w:tc>
          <w:tcPr>
            <w:tcW w:w="4801" w:type="dxa"/>
            <w:shd w:val="clear" w:color="auto" w:fill="FFFF00"/>
          </w:tcPr>
          <w:p w:rsidR="00F51D3A" w:rsidRPr="008F1938" w:rsidRDefault="00F51D3A" w:rsidP="00F51D3A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Cidera sedang atau luka robek </w:t>
            </w:r>
          </w:p>
          <w:p w:rsidR="00F51D3A" w:rsidRPr="00F832D5" w:rsidRDefault="00F51D3A" w:rsidP="00F51D3A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Berkurangnya fungsi motorik/ sensorik/ </w:t>
            </w: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psikologis atau intelektual (reversibel), tidak berhubungan dengan penyakit.</w:t>
            </w:r>
          </w:p>
          <w:p w:rsidR="00F51D3A" w:rsidRPr="00F832D5" w:rsidRDefault="00F51D3A" w:rsidP="00F51D3A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Setiap kasus yang memperpanjang perawatan </w:t>
            </w:r>
          </w:p>
        </w:tc>
      </w:tr>
      <w:tr w:rsidR="00F51D3A" w:rsidRPr="00F832D5" w:rsidTr="00F51D3A">
        <w:trPr>
          <w:trHeight w:val="878"/>
        </w:trPr>
        <w:tc>
          <w:tcPr>
            <w:tcW w:w="1276" w:type="dxa"/>
            <w:shd w:val="clear" w:color="auto" w:fill="FFC000"/>
          </w:tcPr>
          <w:p w:rsidR="00F51D3A" w:rsidRPr="008F1938" w:rsidRDefault="00F51D3A" w:rsidP="00F51D3A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861" w:type="dxa"/>
            <w:shd w:val="clear" w:color="auto" w:fill="FFC000"/>
          </w:tcPr>
          <w:p w:rsidR="00F51D3A" w:rsidRPr="008F1938" w:rsidRDefault="00F51D3A" w:rsidP="00F51D3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Mayor</w:t>
            </w:r>
          </w:p>
        </w:tc>
        <w:tc>
          <w:tcPr>
            <w:tcW w:w="4801" w:type="dxa"/>
            <w:shd w:val="clear" w:color="auto" w:fill="FFC000"/>
          </w:tcPr>
          <w:p w:rsidR="00F51D3A" w:rsidRPr="008F1938" w:rsidRDefault="00F51D3A" w:rsidP="00F51D3A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Cidera luar/ berat misal cacat, lumpuh</w:t>
            </w:r>
          </w:p>
          <w:p w:rsidR="00F51D3A" w:rsidRPr="00F832D5" w:rsidRDefault="00F51D3A" w:rsidP="00F51D3A">
            <w:pPr>
              <w:pStyle w:val="ListParagraph"/>
              <w:spacing w:line="360" w:lineRule="auto"/>
              <w:ind w:left="16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Berkurangnya fungsi motorik/ sensorik/ psikologis atau intelektual (reversibel), tidak berhubungan dengan penyakit.</w:t>
            </w:r>
          </w:p>
        </w:tc>
      </w:tr>
      <w:tr w:rsidR="00F51D3A" w:rsidRPr="00F832D5" w:rsidTr="00F51D3A">
        <w:trPr>
          <w:trHeight w:val="385"/>
        </w:trPr>
        <w:tc>
          <w:tcPr>
            <w:tcW w:w="1276" w:type="dxa"/>
            <w:shd w:val="clear" w:color="auto" w:fill="C00000"/>
          </w:tcPr>
          <w:p w:rsidR="00F51D3A" w:rsidRPr="008F1938" w:rsidRDefault="00F51D3A" w:rsidP="00F51D3A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line="360" w:lineRule="auto"/>
              <w:ind w:left="-164" w:right="-10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861" w:type="dxa"/>
            <w:shd w:val="clear" w:color="auto" w:fill="C00000"/>
          </w:tcPr>
          <w:p w:rsidR="00F51D3A" w:rsidRPr="008F1938" w:rsidRDefault="00F51D3A" w:rsidP="00F51D3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Katastropik</w:t>
            </w:r>
          </w:p>
        </w:tc>
        <w:tc>
          <w:tcPr>
            <w:tcW w:w="4801" w:type="dxa"/>
            <w:shd w:val="clear" w:color="auto" w:fill="C00000"/>
          </w:tcPr>
          <w:p w:rsidR="00F51D3A" w:rsidRPr="008F1938" w:rsidRDefault="00F51D3A" w:rsidP="00F51D3A">
            <w:pPr>
              <w:spacing w:line="360" w:lineRule="auto"/>
              <w:ind w:left="16"/>
              <w:rPr>
                <w:rFonts w:ascii="Arial" w:eastAsia="Calibri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spacing w:line="360" w:lineRule="auto"/>
              <w:ind w:left="16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val="id-ID"/>
              </w:rPr>
              <w:t>Kematian yang tidak berhungan dengan perjalanan penyakit</w:t>
            </w:r>
          </w:p>
        </w:tc>
      </w:tr>
    </w:tbl>
    <w:p w:rsidR="00F51D3A" w:rsidRDefault="00F51D3A" w:rsidP="00F51D3A">
      <w:pPr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F51D3A" w:rsidRDefault="004D5328" w:rsidP="004456F9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lang w:val="en-ID"/>
        </w:rPr>
      </w:pPr>
    </w:p>
    <w:p w:rsidR="004D5328" w:rsidRPr="007004B9" w:rsidRDefault="004D5328" w:rsidP="004456F9">
      <w:pPr>
        <w:pStyle w:val="ListParagraph"/>
        <w:numPr>
          <w:ilvl w:val="0"/>
          <w:numId w:val="5"/>
        </w:numPr>
        <w:spacing w:line="360" w:lineRule="auto"/>
        <w:ind w:left="1104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 xml:space="preserve">Probabilitas/ Frekuensi/ </w:t>
      </w:r>
      <w:r w:rsidRPr="007004B9">
        <w:rPr>
          <w:rFonts w:ascii="Arial" w:hAnsi="Arial" w:cs="Arial"/>
          <w:i/>
          <w:sz w:val="22"/>
          <w:szCs w:val="22"/>
        </w:rPr>
        <w:t>Likelihood</w:t>
      </w:r>
    </w:p>
    <w:p w:rsidR="004D5328" w:rsidRPr="007004B9" w:rsidRDefault="004D5328" w:rsidP="00F51D3A">
      <w:pPr>
        <w:pStyle w:val="ListParagraph"/>
        <w:spacing w:line="360" w:lineRule="auto"/>
        <w:ind w:left="1134"/>
        <w:rPr>
          <w:rFonts w:ascii="Arial" w:hAnsi="Arial" w:cs="Arial"/>
          <w:sz w:val="22"/>
          <w:szCs w:val="22"/>
          <w:lang w:val="en-ID"/>
        </w:rPr>
      </w:pPr>
      <w:r w:rsidRPr="007004B9">
        <w:rPr>
          <w:rFonts w:ascii="Arial" w:hAnsi="Arial" w:cs="Arial"/>
          <w:sz w:val="22"/>
          <w:szCs w:val="22"/>
        </w:rPr>
        <w:t>Penilaian tingkat probabilitas/ frekuensi resiko adalh seberapa seringnya insiden tersebut terjadi.</w:t>
      </w:r>
    </w:p>
    <w:p w:rsidR="004D5328" w:rsidRPr="008A2B7F" w:rsidRDefault="004D5328" w:rsidP="00F51D3A">
      <w:pPr>
        <w:pStyle w:val="ListParagraph"/>
        <w:numPr>
          <w:ilvl w:val="0"/>
          <w:numId w:val="6"/>
        </w:numPr>
        <w:spacing w:line="360" w:lineRule="auto"/>
        <w:ind w:left="1560" w:hanging="45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 xml:space="preserve">Penilaian Probabilitas/ Frekuensi </w:t>
      </w:r>
    </w:p>
    <w:p w:rsidR="008A2B7F" w:rsidRPr="008A2B7F" w:rsidRDefault="008A2B7F" w:rsidP="008A2B7F">
      <w:pPr>
        <w:pStyle w:val="ListParagraph"/>
        <w:spacing w:line="360" w:lineRule="auto"/>
        <w:ind w:left="1560"/>
        <w:rPr>
          <w:rFonts w:ascii="Arial" w:hAnsi="Arial" w:cs="Arial"/>
          <w:sz w:val="10"/>
          <w:szCs w:val="10"/>
        </w:rPr>
      </w:pPr>
    </w:p>
    <w:tbl>
      <w:tblPr>
        <w:tblStyle w:val="TableGrid"/>
        <w:tblW w:w="7796" w:type="dxa"/>
        <w:tblInd w:w="1526" w:type="dxa"/>
        <w:tblLayout w:type="fixed"/>
        <w:tblLook w:val="04A0" w:firstRow="1" w:lastRow="0" w:firstColumn="1" w:lastColumn="0" w:noHBand="0" w:noVBand="1"/>
      </w:tblPr>
      <w:tblGrid>
        <w:gridCol w:w="1701"/>
        <w:gridCol w:w="6095"/>
      </w:tblGrid>
      <w:tr w:rsidR="00F51D3A" w:rsidRPr="00F832D5" w:rsidTr="00F51D3A">
        <w:tc>
          <w:tcPr>
            <w:tcW w:w="1701" w:type="dxa"/>
          </w:tcPr>
          <w:p w:rsidR="00F51D3A" w:rsidRPr="008F1938" w:rsidRDefault="00F51D3A" w:rsidP="00F51D3A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Tinggi</w:t>
            </w: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  <w:lang w:val="en-ID"/>
              </w:rPr>
              <w:t xml:space="preserve"> </w:t>
            </w: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Resiko</w:t>
            </w:r>
          </w:p>
        </w:tc>
        <w:tc>
          <w:tcPr>
            <w:tcW w:w="6095" w:type="dxa"/>
          </w:tcPr>
          <w:p w:rsidR="00F51D3A" w:rsidRPr="008F1938" w:rsidRDefault="00F51D3A" w:rsidP="00F51D3A">
            <w:pPr>
              <w:pStyle w:val="ListParagraph"/>
              <w:spacing w:before="60" w:line="360" w:lineRule="auto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before="60"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Deskripsi</w:t>
            </w:r>
          </w:p>
        </w:tc>
      </w:tr>
      <w:tr w:rsidR="00F51D3A" w:rsidRPr="00F832D5" w:rsidTr="00F51D3A">
        <w:tc>
          <w:tcPr>
            <w:tcW w:w="1701" w:type="dxa"/>
            <w:shd w:val="clear" w:color="auto" w:fill="0070C0"/>
          </w:tcPr>
          <w:p w:rsidR="00F51D3A" w:rsidRPr="008F1938" w:rsidRDefault="00F51D3A" w:rsidP="00F51D3A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095" w:type="dxa"/>
            <w:shd w:val="clear" w:color="auto" w:fill="0070C0"/>
          </w:tcPr>
          <w:p w:rsidR="00F51D3A" w:rsidRPr="008F1938" w:rsidRDefault="00F51D3A" w:rsidP="00F51D3A">
            <w:pPr>
              <w:pStyle w:val="ListParagraph"/>
              <w:spacing w:before="60" w:line="360" w:lineRule="auto"/>
              <w:ind w:left="175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before="60" w:line="360" w:lineRule="auto"/>
              <w:ind w:left="175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Sangat jarang/ Rare (&gt;5 thn/kali)</w:t>
            </w:r>
          </w:p>
        </w:tc>
      </w:tr>
      <w:tr w:rsidR="00F51D3A" w:rsidRPr="00F832D5" w:rsidTr="00F51D3A">
        <w:tc>
          <w:tcPr>
            <w:tcW w:w="1701" w:type="dxa"/>
            <w:shd w:val="clear" w:color="auto" w:fill="00B050"/>
          </w:tcPr>
          <w:p w:rsidR="00F51D3A" w:rsidRPr="008F1938" w:rsidRDefault="00F51D3A" w:rsidP="00F51D3A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6095" w:type="dxa"/>
            <w:shd w:val="clear" w:color="auto" w:fill="00B050"/>
          </w:tcPr>
          <w:p w:rsidR="00F51D3A" w:rsidRPr="008F1938" w:rsidRDefault="00F51D3A" w:rsidP="00F51D3A">
            <w:pPr>
              <w:pStyle w:val="ListParagraph"/>
              <w:spacing w:before="60" w:line="360" w:lineRule="auto"/>
              <w:ind w:left="175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before="60" w:line="360" w:lineRule="auto"/>
              <w:ind w:left="175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Jarang/ Unlikely (&gt;2-5 thn/ kali)</w:t>
            </w:r>
          </w:p>
        </w:tc>
      </w:tr>
      <w:tr w:rsidR="00F51D3A" w:rsidRPr="00F832D5" w:rsidTr="00F51D3A">
        <w:tc>
          <w:tcPr>
            <w:tcW w:w="1701" w:type="dxa"/>
            <w:shd w:val="clear" w:color="auto" w:fill="FFFF00"/>
          </w:tcPr>
          <w:p w:rsidR="00F51D3A" w:rsidRPr="008F1938" w:rsidRDefault="00F51D3A" w:rsidP="00F51D3A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6095" w:type="dxa"/>
            <w:shd w:val="clear" w:color="auto" w:fill="FFFF00"/>
          </w:tcPr>
          <w:p w:rsidR="00F51D3A" w:rsidRPr="008F1938" w:rsidRDefault="00F51D3A" w:rsidP="00F51D3A">
            <w:pPr>
              <w:pStyle w:val="ListParagraph"/>
              <w:spacing w:before="60" w:line="360" w:lineRule="auto"/>
              <w:ind w:left="175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before="60" w:line="360" w:lineRule="auto"/>
              <w:ind w:left="175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Mungkin/ Posible (1-2 thn/ kali)</w:t>
            </w:r>
          </w:p>
        </w:tc>
      </w:tr>
      <w:tr w:rsidR="00F51D3A" w:rsidRPr="00F832D5" w:rsidTr="00F51D3A">
        <w:tc>
          <w:tcPr>
            <w:tcW w:w="1701" w:type="dxa"/>
            <w:shd w:val="clear" w:color="auto" w:fill="FFC000"/>
          </w:tcPr>
          <w:p w:rsidR="00F51D3A" w:rsidRPr="008F1938" w:rsidRDefault="00F51D3A" w:rsidP="00F51D3A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6095" w:type="dxa"/>
            <w:shd w:val="clear" w:color="auto" w:fill="FFC000"/>
          </w:tcPr>
          <w:p w:rsidR="00F51D3A" w:rsidRPr="008F1938" w:rsidRDefault="00F51D3A" w:rsidP="00F51D3A">
            <w:pPr>
              <w:pStyle w:val="ListParagraph"/>
              <w:spacing w:before="60" w:line="360" w:lineRule="auto"/>
              <w:ind w:left="175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before="60" w:line="360" w:lineRule="auto"/>
              <w:ind w:left="175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Sering/ likely (Beberapa kali/ thn)</w:t>
            </w:r>
          </w:p>
        </w:tc>
      </w:tr>
      <w:tr w:rsidR="00F51D3A" w:rsidRPr="00F832D5" w:rsidTr="00F51D3A">
        <w:tc>
          <w:tcPr>
            <w:tcW w:w="1701" w:type="dxa"/>
            <w:shd w:val="clear" w:color="auto" w:fill="FF0000"/>
          </w:tcPr>
          <w:p w:rsidR="00F51D3A" w:rsidRPr="008F1938" w:rsidRDefault="00F51D3A" w:rsidP="00F51D3A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before="60" w:line="360" w:lineRule="auto"/>
              <w:ind w:left="-108" w:right="-108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095" w:type="dxa"/>
            <w:shd w:val="clear" w:color="auto" w:fill="FF0000"/>
          </w:tcPr>
          <w:p w:rsidR="00F51D3A" w:rsidRPr="008F1938" w:rsidRDefault="00F51D3A" w:rsidP="00F51D3A">
            <w:pPr>
              <w:pStyle w:val="ListParagraph"/>
              <w:spacing w:before="60" w:line="360" w:lineRule="auto"/>
              <w:ind w:left="175"/>
              <w:rPr>
                <w:rFonts w:ascii="Arial" w:hAnsi="Arial" w:cs="Arial"/>
                <w:color w:val="000000" w:themeColor="text1"/>
                <w:sz w:val="6"/>
                <w:szCs w:val="6"/>
                <w:lang w:val="en-ID"/>
              </w:rPr>
            </w:pPr>
          </w:p>
          <w:p w:rsidR="00F51D3A" w:rsidRPr="00F832D5" w:rsidRDefault="00F51D3A" w:rsidP="00F51D3A">
            <w:pPr>
              <w:pStyle w:val="ListParagraph"/>
              <w:spacing w:before="60" w:line="360" w:lineRule="auto"/>
              <w:ind w:left="175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Sangat sering</w:t>
            </w: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  <w:lang w:val="en-ID"/>
              </w:rPr>
              <w:t>/</w:t>
            </w:r>
            <w:r w:rsidRPr="00F832D5">
              <w:rPr>
                <w:rFonts w:ascii="Arial" w:hAnsi="Arial" w:cs="Arial"/>
                <w:color w:val="000000" w:themeColor="text1"/>
                <w:sz w:val="22"/>
                <w:szCs w:val="22"/>
              </w:rPr>
              <w:t>Almost certain (Tiap minggu/ bulan)</w:t>
            </w:r>
          </w:p>
        </w:tc>
      </w:tr>
    </w:tbl>
    <w:p w:rsidR="00B1177A" w:rsidRPr="007004B9" w:rsidRDefault="00B1177A" w:rsidP="004456F9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lang w:val="en-ID"/>
        </w:rPr>
      </w:pPr>
    </w:p>
    <w:p w:rsidR="004D5328" w:rsidRPr="007004B9" w:rsidRDefault="004D5328" w:rsidP="008A2B7F">
      <w:pPr>
        <w:pStyle w:val="ListParagraph"/>
        <w:numPr>
          <w:ilvl w:val="0"/>
          <w:numId w:val="6"/>
        </w:numPr>
        <w:spacing w:line="360" w:lineRule="auto"/>
        <w:ind w:left="1560" w:hanging="45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 xml:space="preserve">Skor Resiko </w:t>
      </w:r>
    </w:p>
    <w:p w:rsidR="004D5328" w:rsidRPr="007004B9" w:rsidRDefault="004D5328" w:rsidP="008A2B7F">
      <w:pPr>
        <w:pStyle w:val="ListParagraph"/>
        <w:numPr>
          <w:ilvl w:val="0"/>
          <w:numId w:val="7"/>
        </w:numPr>
        <w:spacing w:line="360" w:lineRule="auto"/>
        <w:ind w:left="1985" w:hanging="425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 xml:space="preserve">Cara menghitung skor resiko : </w:t>
      </w:r>
    </w:p>
    <w:p w:rsidR="00F51D3A" w:rsidRPr="00677862" w:rsidRDefault="00F51D3A" w:rsidP="00F51D3A">
      <w:pPr>
        <w:pStyle w:val="ListParagraph"/>
        <w:spacing w:line="360" w:lineRule="auto"/>
        <w:jc w:val="left"/>
        <w:rPr>
          <w:rFonts w:ascii="Arial" w:hAnsi="Arial" w:cs="Arial"/>
          <w:sz w:val="6"/>
          <w:szCs w:val="6"/>
          <w:lang w:val="en-ID"/>
        </w:rPr>
      </w:pPr>
      <w:r>
        <w:rPr>
          <w:rFonts w:ascii="Arial" w:hAnsi="Arial" w:cs="Arial"/>
          <w:noProof/>
          <w:sz w:val="22"/>
          <w:szCs w:val="22"/>
        </w:rPr>
        <w:pict>
          <v:rect id="_x0000_s1338" style="position:absolute;left:0;text-align:left;margin-left:99.65pt;margin-top:3.9pt;width:236.45pt;height:34.4pt;z-index:251680768" fillcolor="white [3201]" strokecolor="black [3200]" strokeweight="2.5pt">
            <v:shadow color="#868686"/>
            <v:textbox>
              <w:txbxContent>
                <w:p w:rsidR="00F51D3A" w:rsidRDefault="00F51D3A" w:rsidP="00F51D3A">
                  <w:pPr>
                    <w:spacing w:before="120" w:line="360" w:lineRule="auto"/>
                    <w:ind w:hanging="36"/>
                    <w:jc w:val="center"/>
                    <w:rPr>
                      <w:rFonts w:ascii="Arial" w:eastAsia="Calibri" w:hAnsi="Arial" w:cs="Arial"/>
                      <w:sz w:val="22"/>
                      <w:szCs w:val="22"/>
                      <w:lang w:val="en-ID"/>
                    </w:rPr>
                  </w:pPr>
                  <w:r w:rsidRPr="00F832D5">
                    <w:rPr>
                      <w:rFonts w:ascii="Arial" w:hAnsi="Arial" w:cs="Arial"/>
                      <w:sz w:val="22"/>
                      <w:szCs w:val="22"/>
                    </w:rPr>
                    <w:t>Skor Resiko = Dampak X Probability</w:t>
                  </w:r>
                </w:p>
                <w:p w:rsidR="00F51D3A" w:rsidRDefault="00F51D3A"/>
              </w:txbxContent>
            </v:textbox>
          </v:rect>
        </w:pict>
      </w:r>
    </w:p>
    <w:p w:rsidR="00F51D3A" w:rsidRPr="00677862" w:rsidRDefault="00F51D3A" w:rsidP="00F51D3A">
      <w:pPr>
        <w:pStyle w:val="ListParagraph"/>
        <w:spacing w:line="360" w:lineRule="auto"/>
        <w:jc w:val="left"/>
        <w:rPr>
          <w:rFonts w:ascii="Arial" w:hAnsi="Arial" w:cs="Arial"/>
          <w:sz w:val="6"/>
          <w:szCs w:val="6"/>
          <w:lang w:val="en-ID"/>
        </w:rPr>
      </w:pPr>
    </w:p>
    <w:p w:rsidR="00F51D3A" w:rsidRDefault="00F51D3A" w:rsidP="00F51D3A">
      <w:pPr>
        <w:tabs>
          <w:tab w:val="left" w:pos="2355"/>
        </w:tabs>
        <w:spacing w:line="360" w:lineRule="auto"/>
        <w:ind w:left="1843" w:hanging="36"/>
        <w:rPr>
          <w:rFonts w:ascii="Arial" w:eastAsia="Calibri" w:hAnsi="Arial" w:cs="Arial"/>
          <w:sz w:val="22"/>
          <w:szCs w:val="22"/>
          <w:lang w:val="en-ID"/>
        </w:rPr>
      </w:pPr>
    </w:p>
    <w:p w:rsidR="00F51D3A" w:rsidRDefault="00F51D3A" w:rsidP="00F51D3A">
      <w:pPr>
        <w:tabs>
          <w:tab w:val="left" w:pos="2355"/>
        </w:tabs>
        <w:spacing w:line="360" w:lineRule="auto"/>
        <w:ind w:left="1843" w:hanging="36"/>
        <w:rPr>
          <w:rFonts w:ascii="Arial" w:eastAsia="Calibri" w:hAnsi="Arial" w:cs="Arial"/>
          <w:sz w:val="22"/>
          <w:szCs w:val="22"/>
          <w:lang w:val="en-ID"/>
        </w:rPr>
      </w:pPr>
    </w:p>
    <w:p w:rsidR="004D5328" w:rsidRPr="007004B9" w:rsidRDefault="004D5328" w:rsidP="008A2B7F">
      <w:pPr>
        <w:spacing w:line="360" w:lineRule="auto"/>
        <w:ind w:left="1985"/>
        <w:rPr>
          <w:rFonts w:ascii="Arial" w:eastAsia="Calibri" w:hAnsi="Arial" w:cs="Arial"/>
          <w:sz w:val="22"/>
          <w:szCs w:val="22"/>
          <w:lang w:val="id-ID"/>
        </w:rPr>
      </w:pPr>
      <w:r w:rsidRPr="007004B9">
        <w:rPr>
          <w:rFonts w:ascii="Arial" w:eastAsia="Calibri" w:hAnsi="Arial" w:cs="Arial"/>
          <w:sz w:val="22"/>
          <w:szCs w:val="22"/>
          <w:lang w:val="id-ID"/>
        </w:rPr>
        <w:t>Untuk menetukan skor resiko digunkan matriks grading resiko :</w:t>
      </w:r>
    </w:p>
    <w:p w:rsidR="004D5328" w:rsidRPr="007004B9" w:rsidRDefault="004D5328" w:rsidP="008A2B7F">
      <w:pPr>
        <w:pStyle w:val="ListParagraph"/>
        <w:numPr>
          <w:ilvl w:val="0"/>
          <w:numId w:val="8"/>
        </w:numPr>
        <w:spacing w:line="360" w:lineRule="auto"/>
        <w:ind w:left="2410" w:hanging="425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Tetapkan frekuensi pada kolom kiri</w:t>
      </w:r>
    </w:p>
    <w:p w:rsidR="004D5328" w:rsidRPr="007004B9" w:rsidRDefault="004D5328" w:rsidP="008A2B7F">
      <w:pPr>
        <w:pStyle w:val="ListParagraph"/>
        <w:numPr>
          <w:ilvl w:val="0"/>
          <w:numId w:val="8"/>
        </w:numPr>
        <w:spacing w:line="360" w:lineRule="auto"/>
        <w:ind w:left="2410" w:hanging="425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Tetapkan dampak pada baris kearah kanan,</w:t>
      </w:r>
    </w:p>
    <w:p w:rsidR="004D5328" w:rsidRPr="007004B9" w:rsidRDefault="004D5328" w:rsidP="008A2B7F">
      <w:pPr>
        <w:pStyle w:val="ListParagraph"/>
        <w:numPr>
          <w:ilvl w:val="0"/>
          <w:numId w:val="8"/>
        </w:numPr>
        <w:spacing w:line="360" w:lineRule="auto"/>
        <w:ind w:left="2410" w:hanging="425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Tetapkan warna</w:t>
      </w:r>
      <w:r w:rsidRPr="007004B9">
        <w:rPr>
          <w:rFonts w:ascii="Arial" w:hAnsi="Arial" w:cs="Arial"/>
          <w:i/>
          <w:sz w:val="22"/>
          <w:szCs w:val="22"/>
        </w:rPr>
        <w:t xml:space="preserve"> bandsnya</w:t>
      </w:r>
      <w:r w:rsidRPr="007004B9">
        <w:rPr>
          <w:rFonts w:ascii="Arial" w:hAnsi="Arial" w:cs="Arial"/>
          <w:sz w:val="22"/>
          <w:szCs w:val="22"/>
        </w:rPr>
        <w:t>, berdasarkan pertemuan antar frekunsi dan dampak.</w:t>
      </w:r>
    </w:p>
    <w:p w:rsidR="004D5328" w:rsidRPr="007004B9" w:rsidRDefault="004D5328" w:rsidP="008A2B7F">
      <w:pPr>
        <w:pStyle w:val="ListParagraph"/>
        <w:numPr>
          <w:ilvl w:val="0"/>
          <w:numId w:val="7"/>
        </w:numPr>
        <w:spacing w:line="360" w:lineRule="auto"/>
        <w:ind w:left="1985" w:hanging="425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 xml:space="preserve">Warna Band </w:t>
      </w:r>
    </w:p>
    <w:p w:rsidR="004D5328" w:rsidRDefault="004D5328" w:rsidP="008A2B7F">
      <w:pPr>
        <w:pStyle w:val="ListParagraph"/>
        <w:spacing w:line="360" w:lineRule="auto"/>
        <w:ind w:left="1985"/>
        <w:rPr>
          <w:rFonts w:ascii="Arial" w:hAnsi="Arial" w:cs="Arial"/>
          <w:sz w:val="22"/>
          <w:szCs w:val="22"/>
          <w:lang w:val="en-ID"/>
        </w:rPr>
      </w:pPr>
      <w:r w:rsidRPr="007004B9">
        <w:rPr>
          <w:rFonts w:ascii="Arial" w:hAnsi="Arial" w:cs="Arial"/>
          <w:sz w:val="22"/>
          <w:szCs w:val="22"/>
        </w:rPr>
        <w:t>Warna band adalah hasil pertemuan antara nilai dampak yang diurutkan kebawah dan nilai probabilitas yang diurutkan kesamping kanan.</w:t>
      </w:r>
    </w:p>
    <w:p w:rsidR="008A2B7F" w:rsidRDefault="008A2B7F" w:rsidP="008A2B7F">
      <w:pPr>
        <w:pStyle w:val="ListParagraph"/>
        <w:spacing w:line="360" w:lineRule="auto"/>
        <w:ind w:left="1843"/>
        <w:rPr>
          <w:rFonts w:ascii="Arial" w:hAnsi="Arial" w:cs="Arial"/>
          <w:sz w:val="22"/>
          <w:szCs w:val="22"/>
          <w:lang w:val="en-ID"/>
        </w:rPr>
      </w:pPr>
    </w:p>
    <w:p w:rsidR="008A2B7F" w:rsidRDefault="008A2B7F" w:rsidP="008A2B7F">
      <w:pPr>
        <w:pStyle w:val="ListParagraph"/>
        <w:spacing w:line="360" w:lineRule="auto"/>
        <w:ind w:left="1843"/>
        <w:rPr>
          <w:rFonts w:ascii="Arial" w:hAnsi="Arial" w:cs="Arial"/>
          <w:sz w:val="22"/>
          <w:szCs w:val="22"/>
          <w:lang w:val="en-ID"/>
        </w:rPr>
      </w:pPr>
    </w:p>
    <w:p w:rsidR="008A2B7F" w:rsidRPr="008A2B7F" w:rsidRDefault="008A2B7F" w:rsidP="008A2B7F">
      <w:pPr>
        <w:pStyle w:val="ListParagraph"/>
        <w:spacing w:line="360" w:lineRule="auto"/>
        <w:ind w:left="1843"/>
        <w:rPr>
          <w:rFonts w:ascii="Arial" w:hAnsi="Arial" w:cs="Arial"/>
          <w:sz w:val="22"/>
          <w:szCs w:val="22"/>
          <w:lang w:val="en-ID"/>
        </w:rPr>
      </w:pPr>
    </w:p>
    <w:p w:rsidR="00B3397D" w:rsidRPr="007004B9" w:rsidRDefault="004D5328" w:rsidP="008A2B7F">
      <w:pPr>
        <w:pStyle w:val="ListParagraph"/>
        <w:numPr>
          <w:ilvl w:val="0"/>
          <w:numId w:val="7"/>
        </w:numPr>
        <w:spacing w:line="360" w:lineRule="auto"/>
        <w:ind w:left="1985" w:hanging="425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lastRenderedPageBreak/>
        <w:t>Tabel Matrik Grading Resiko</w:t>
      </w:r>
    </w:p>
    <w:p w:rsidR="009665E2" w:rsidRPr="008A2B7F" w:rsidRDefault="009665E2" w:rsidP="009665E2">
      <w:pPr>
        <w:spacing w:line="360" w:lineRule="auto"/>
        <w:rPr>
          <w:rFonts w:ascii="Arial" w:hAnsi="Arial" w:cs="Arial"/>
          <w:sz w:val="10"/>
          <w:szCs w:val="10"/>
        </w:rPr>
      </w:pPr>
    </w:p>
    <w:tbl>
      <w:tblPr>
        <w:tblStyle w:val="TableGrid"/>
        <w:tblW w:w="7796" w:type="dxa"/>
        <w:tblInd w:w="1526" w:type="dxa"/>
        <w:tblLayout w:type="fixed"/>
        <w:tblLook w:val="04A0" w:firstRow="1" w:lastRow="0" w:firstColumn="1" w:lastColumn="0" w:noHBand="0" w:noVBand="1"/>
      </w:tblPr>
      <w:tblGrid>
        <w:gridCol w:w="1728"/>
        <w:gridCol w:w="1249"/>
        <w:gridCol w:w="1275"/>
        <w:gridCol w:w="1276"/>
        <w:gridCol w:w="1134"/>
        <w:gridCol w:w="1134"/>
      </w:tblGrid>
      <w:tr w:rsidR="008A2B7F" w:rsidRPr="00F832D5" w:rsidTr="00696112">
        <w:tc>
          <w:tcPr>
            <w:tcW w:w="1728" w:type="dxa"/>
          </w:tcPr>
          <w:p w:rsidR="008A2B7F" w:rsidRPr="00F832D5" w:rsidRDefault="008A2B7F" w:rsidP="008A2B7F">
            <w:pPr>
              <w:pStyle w:val="ListParagraph"/>
              <w:spacing w:before="120" w:line="276" w:lineRule="auto"/>
              <w:ind w:left="-108" w:right="-81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 w:rsidRPr="00F832D5">
              <w:rPr>
                <w:rFonts w:ascii="Arial" w:hAnsi="Arial" w:cs="Arial"/>
                <w:sz w:val="18"/>
                <w:szCs w:val="18"/>
                <w:lang w:val="en-ID"/>
              </w:rPr>
              <w:t>Probablitias</w:t>
            </w:r>
          </w:p>
        </w:tc>
        <w:tc>
          <w:tcPr>
            <w:tcW w:w="1249" w:type="dxa"/>
          </w:tcPr>
          <w:p w:rsidR="008A2B7F" w:rsidRPr="00F832D5" w:rsidRDefault="008A2B7F" w:rsidP="008A2B7F">
            <w:pPr>
              <w:pStyle w:val="ListParagraph"/>
              <w:spacing w:line="276" w:lineRule="auto"/>
              <w:ind w:left="-135" w:right="-108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 w:rsidRPr="00F832D5">
              <w:rPr>
                <w:rFonts w:ascii="Arial" w:hAnsi="Arial" w:cs="Arial"/>
                <w:sz w:val="18"/>
                <w:szCs w:val="18"/>
                <w:lang w:val="en-ID"/>
              </w:rPr>
              <w:t>Tdk Signifikan</w:t>
            </w:r>
          </w:p>
          <w:p w:rsidR="008A2B7F" w:rsidRPr="00F832D5" w:rsidRDefault="008A2B7F" w:rsidP="008A2B7F">
            <w:pPr>
              <w:pStyle w:val="ListParagraph"/>
              <w:spacing w:line="276" w:lineRule="auto"/>
              <w:ind w:left="-135" w:right="-108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 w:rsidRPr="00F832D5">
              <w:rPr>
                <w:rFonts w:ascii="Arial" w:hAnsi="Arial" w:cs="Arial"/>
                <w:sz w:val="18"/>
                <w:szCs w:val="18"/>
                <w:lang w:val="en-ID"/>
              </w:rPr>
              <w:t>1</w:t>
            </w:r>
          </w:p>
        </w:tc>
        <w:tc>
          <w:tcPr>
            <w:tcW w:w="1275" w:type="dxa"/>
          </w:tcPr>
          <w:p w:rsidR="008A2B7F" w:rsidRPr="00F832D5" w:rsidRDefault="008A2B7F" w:rsidP="008A2B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 w:rsidRPr="00F832D5">
              <w:rPr>
                <w:rFonts w:ascii="Arial" w:hAnsi="Arial" w:cs="Arial"/>
                <w:sz w:val="18"/>
                <w:szCs w:val="18"/>
                <w:lang w:val="en-ID"/>
              </w:rPr>
              <w:t>Minor</w:t>
            </w:r>
          </w:p>
          <w:p w:rsidR="008A2B7F" w:rsidRPr="00F832D5" w:rsidRDefault="008A2B7F" w:rsidP="008A2B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 w:rsidRPr="00F832D5">
              <w:rPr>
                <w:rFonts w:ascii="Arial" w:hAnsi="Arial" w:cs="Arial"/>
                <w:sz w:val="18"/>
                <w:szCs w:val="18"/>
                <w:lang w:val="en-ID"/>
              </w:rPr>
              <w:t>2</w:t>
            </w:r>
          </w:p>
        </w:tc>
        <w:tc>
          <w:tcPr>
            <w:tcW w:w="1276" w:type="dxa"/>
          </w:tcPr>
          <w:p w:rsidR="008A2B7F" w:rsidRPr="00F832D5" w:rsidRDefault="008A2B7F" w:rsidP="008A2B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 w:rsidRPr="00F832D5">
              <w:rPr>
                <w:rFonts w:ascii="Arial" w:hAnsi="Arial" w:cs="Arial"/>
                <w:sz w:val="18"/>
                <w:szCs w:val="18"/>
                <w:lang w:val="en-ID"/>
              </w:rPr>
              <w:t>Moderat</w:t>
            </w:r>
          </w:p>
          <w:p w:rsidR="008A2B7F" w:rsidRPr="00F832D5" w:rsidRDefault="008A2B7F" w:rsidP="008A2B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 w:rsidRPr="00F832D5">
              <w:rPr>
                <w:rFonts w:ascii="Arial" w:hAnsi="Arial" w:cs="Arial"/>
                <w:sz w:val="18"/>
                <w:szCs w:val="18"/>
                <w:lang w:val="en-ID"/>
              </w:rPr>
              <w:t>3</w:t>
            </w:r>
          </w:p>
        </w:tc>
        <w:tc>
          <w:tcPr>
            <w:tcW w:w="1134" w:type="dxa"/>
          </w:tcPr>
          <w:p w:rsidR="008A2B7F" w:rsidRPr="00F832D5" w:rsidRDefault="008A2B7F" w:rsidP="008A2B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 w:rsidRPr="00F832D5">
              <w:rPr>
                <w:rFonts w:ascii="Arial" w:hAnsi="Arial" w:cs="Arial"/>
                <w:sz w:val="18"/>
                <w:szCs w:val="18"/>
                <w:lang w:val="en-ID"/>
              </w:rPr>
              <w:t>Mayor</w:t>
            </w:r>
          </w:p>
          <w:p w:rsidR="008A2B7F" w:rsidRPr="00F832D5" w:rsidRDefault="008A2B7F" w:rsidP="008A2B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 w:rsidRPr="00F832D5">
              <w:rPr>
                <w:rFonts w:ascii="Arial" w:hAnsi="Arial" w:cs="Arial"/>
                <w:sz w:val="18"/>
                <w:szCs w:val="18"/>
                <w:lang w:val="en-ID"/>
              </w:rPr>
              <w:t>4</w:t>
            </w:r>
          </w:p>
        </w:tc>
        <w:tc>
          <w:tcPr>
            <w:tcW w:w="1134" w:type="dxa"/>
          </w:tcPr>
          <w:p w:rsidR="008A2B7F" w:rsidRPr="00F832D5" w:rsidRDefault="008A2B7F" w:rsidP="008A2B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 w:rsidRPr="00F832D5">
              <w:rPr>
                <w:rFonts w:ascii="Arial" w:hAnsi="Arial" w:cs="Arial"/>
                <w:sz w:val="18"/>
                <w:szCs w:val="18"/>
                <w:lang w:val="en-ID"/>
              </w:rPr>
              <w:t>Katastropi</w:t>
            </w:r>
          </w:p>
          <w:p w:rsidR="008A2B7F" w:rsidRPr="00F832D5" w:rsidRDefault="008A2B7F" w:rsidP="008A2B7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 w:rsidRPr="00F832D5">
              <w:rPr>
                <w:rFonts w:ascii="Arial" w:hAnsi="Arial" w:cs="Arial"/>
                <w:sz w:val="18"/>
                <w:szCs w:val="18"/>
                <w:lang w:val="en-ID"/>
              </w:rPr>
              <w:t>5</w:t>
            </w:r>
          </w:p>
        </w:tc>
      </w:tr>
      <w:tr w:rsidR="008A2B7F" w:rsidRPr="00F832D5" w:rsidTr="00696112">
        <w:tc>
          <w:tcPr>
            <w:tcW w:w="1728" w:type="dxa"/>
          </w:tcPr>
          <w:p w:rsidR="008A2B7F" w:rsidRPr="00F832D5" w:rsidRDefault="008A2B7F" w:rsidP="008A2B7F">
            <w:pPr>
              <w:pStyle w:val="ListParagraph"/>
              <w:spacing w:before="120" w:line="276" w:lineRule="auto"/>
              <w:ind w:left="-108" w:right="-81"/>
              <w:jc w:val="center"/>
              <w:rPr>
                <w:rFonts w:ascii="Arial" w:hAnsi="Arial" w:cs="Arial"/>
                <w:sz w:val="19"/>
                <w:szCs w:val="19"/>
                <w:lang w:val="en-ID"/>
              </w:rPr>
            </w:pPr>
            <w:r w:rsidRPr="00F832D5">
              <w:rPr>
                <w:rFonts w:ascii="Arial" w:hAnsi="Arial" w:cs="Arial"/>
                <w:sz w:val="19"/>
                <w:szCs w:val="19"/>
                <w:lang w:val="en-ID"/>
              </w:rPr>
              <w:t>Sangat sering terjadi</w:t>
            </w:r>
          </w:p>
          <w:p w:rsidR="008A2B7F" w:rsidRPr="00F832D5" w:rsidRDefault="008A2B7F" w:rsidP="008A2B7F">
            <w:pPr>
              <w:pStyle w:val="ListParagraph"/>
              <w:spacing w:before="120" w:line="276" w:lineRule="auto"/>
              <w:ind w:left="-108" w:right="-81"/>
              <w:jc w:val="center"/>
              <w:rPr>
                <w:rFonts w:ascii="Arial" w:hAnsi="Arial" w:cs="Arial"/>
                <w:sz w:val="19"/>
                <w:szCs w:val="19"/>
                <w:lang w:val="en-ID"/>
              </w:rPr>
            </w:pPr>
            <w:r w:rsidRPr="00F832D5">
              <w:rPr>
                <w:rFonts w:ascii="Arial" w:hAnsi="Arial" w:cs="Arial"/>
                <w:sz w:val="19"/>
                <w:szCs w:val="19"/>
                <w:lang w:val="en-ID"/>
              </w:rPr>
              <w:t>(tiap mg/bln)</w:t>
            </w:r>
          </w:p>
          <w:p w:rsidR="008A2B7F" w:rsidRPr="00F832D5" w:rsidRDefault="008A2B7F" w:rsidP="008A2B7F">
            <w:pPr>
              <w:pStyle w:val="ListParagraph"/>
              <w:spacing w:before="120" w:line="276" w:lineRule="auto"/>
              <w:ind w:left="-108" w:right="-81"/>
              <w:jc w:val="center"/>
              <w:rPr>
                <w:rFonts w:ascii="Arial" w:hAnsi="Arial" w:cs="Arial"/>
                <w:sz w:val="19"/>
                <w:szCs w:val="19"/>
                <w:lang w:val="en-ID"/>
              </w:rPr>
            </w:pPr>
            <w:r w:rsidRPr="00F832D5">
              <w:rPr>
                <w:rFonts w:ascii="Arial" w:hAnsi="Arial" w:cs="Arial"/>
                <w:sz w:val="19"/>
                <w:szCs w:val="19"/>
                <w:lang w:val="en-ID"/>
              </w:rPr>
              <w:t>5</w:t>
            </w:r>
          </w:p>
        </w:tc>
        <w:tc>
          <w:tcPr>
            <w:tcW w:w="1249" w:type="dxa"/>
            <w:shd w:val="clear" w:color="auto" w:fill="00B050"/>
          </w:tcPr>
          <w:p w:rsidR="008A2B7F" w:rsidRPr="00F832D5" w:rsidRDefault="008A2B7F" w:rsidP="0069611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Moderat</w:t>
            </w:r>
          </w:p>
        </w:tc>
        <w:tc>
          <w:tcPr>
            <w:tcW w:w="1275" w:type="dxa"/>
            <w:shd w:val="clear" w:color="auto" w:fill="00B050"/>
          </w:tcPr>
          <w:p w:rsidR="008A2B7F" w:rsidRPr="00F832D5" w:rsidRDefault="008A2B7F" w:rsidP="0069611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Moderat</w:t>
            </w:r>
          </w:p>
        </w:tc>
        <w:tc>
          <w:tcPr>
            <w:tcW w:w="1276" w:type="dxa"/>
            <w:shd w:val="clear" w:color="auto" w:fill="FFFF00"/>
          </w:tcPr>
          <w:p w:rsidR="008A2B7F" w:rsidRPr="00F832D5" w:rsidRDefault="008A2B7F" w:rsidP="0069611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Tinggi</w:t>
            </w:r>
          </w:p>
        </w:tc>
        <w:tc>
          <w:tcPr>
            <w:tcW w:w="1134" w:type="dxa"/>
            <w:shd w:val="clear" w:color="auto" w:fill="C00000"/>
          </w:tcPr>
          <w:p w:rsidR="008A2B7F" w:rsidRPr="00F832D5" w:rsidRDefault="008A2B7F" w:rsidP="0069611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Ekstrim</w:t>
            </w:r>
          </w:p>
        </w:tc>
        <w:tc>
          <w:tcPr>
            <w:tcW w:w="1134" w:type="dxa"/>
            <w:shd w:val="clear" w:color="auto" w:fill="C00000"/>
          </w:tcPr>
          <w:p w:rsidR="008A2B7F" w:rsidRPr="00F832D5" w:rsidRDefault="008A2B7F" w:rsidP="0069611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Ekstrim</w:t>
            </w:r>
          </w:p>
        </w:tc>
      </w:tr>
      <w:tr w:rsidR="008A2B7F" w:rsidRPr="00F832D5" w:rsidTr="00696112">
        <w:tc>
          <w:tcPr>
            <w:tcW w:w="1728" w:type="dxa"/>
          </w:tcPr>
          <w:p w:rsidR="008A2B7F" w:rsidRPr="00F832D5" w:rsidRDefault="008A2B7F" w:rsidP="008A2B7F">
            <w:pPr>
              <w:pStyle w:val="ListParagraph"/>
              <w:spacing w:before="120" w:line="276" w:lineRule="auto"/>
              <w:ind w:left="-108" w:right="-81"/>
              <w:jc w:val="center"/>
              <w:rPr>
                <w:rFonts w:ascii="Arial" w:hAnsi="Arial" w:cs="Arial"/>
                <w:sz w:val="19"/>
                <w:szCs w:val="19"/>
                <w:lang w:val="en-ID"/>
              </w:rPr>
            </w:pPr>
            <w:r w:rsidRPr="00F832D5">
              <w:rPr>
                <w:rFonts w:ascii="Arial" w:hAnsi="Arial" w:cs="Arial"/>
                <w:sz w:val="19"/>
                <w:szCs w:val="19"/>
                <w:lang w:val="en-ID"/>
              </w:rPr>
              <w:t>Sering terjadi</w:t>
            </w:r>
          </w:p>
          <w:p w:rsidR="008A2B7F" w:rsidRPr="00F832D5" w:rsidRDefault="008A2B7F" w:rsidP="008A2B7F">
            <w:pPr>
              <w:pStyle w:val="ListParagraph"/>
              <w:spacing w:before="120" w:line="276" w:lineRule="auto"/>
              <w:ind w:left="-108" w:right="-81"/>
              <w:jc w:val="center"/>
              <w:rPr>
                <w:rFonts w:ascii="Arial" w:hAnsi="Arial" w:cs="Arial"/>
                <w:sz w:val="19"/>
                <w:szCs w:val="19"/>
                <w:lang w:val="en-ID"/>
              </w:rPr>
            </w:pPr>
            <w:r w:rsidRPr="00F832D5">
              <w:rPr>
                <w:rFonts w:ascii="Arial" w:hAnsi="Arial" w:cs="Arial"/>
                <w:sz w:val="19"/>
                <w:szCs w:val="19"/>
                <w:lang w:val="en-ID"/>
              </w:rPr>
              <w:t>(beberapa x/thn)</w:t>
            </w:r>
          </w:p>
          <w:p w:rsidR="008A2B7F" w:rsidRPr="00F832D5" w:rsidRDefault="008A2B7F" w:rsidP="008A2B7F">
            <w:pPr>
              <w:pStyle w:val="ListParagraph"/>
              <w:spacing w:before="120" w:line="276" w:lineRule="auto"/>
              <w:ind w:left="-108" w:right="-81"/>
              <w:jc w:val="center"/>
              <w:rPr>
                <w:rFonts w:ascii="Arial" w:hAnsi="Arial" w:cs="Arial"/>
                <w:sz w:val="19"/>
                <w:szCs w:val="19"/>
                <w:lang w:val="en-ID"/>
              </w:rPr>
            </w:pPr>
            <w:r w:rsidRPr="00F832D5">
              <w:rPr>
                <w:rFonts w:ascii="Arial" w:hAnsi="Arial" w:cs="Arial"/>
                <w:sz w:val="19"/>
                <w:szCs w:val="19"/>
                <w:lang w:val="en-ID"/>
              </w:rPr>
              <w:t>4</w:t>
            </w:r>
          </w:p>
        </w:tc>
        <w:tc>
          <w:tcPr>
            <w:tcW w:w="1249" w:type="dxa"/>
            <w:shd w:val="clear" w:color="auto" w:fill="00B050"/>
          </w:tcPr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Moderat</w:t>
            </w:r>
          </w:p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  <w:tc>
          <w:tcPr>
            <w:tcW w:w="1275" w:type="dxa"/>
            <w:shd w:val="clear" w:color="auto" w:fill="00B050"/>
          </w:tcPr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Moderat</w:t>
            </w:r>
          </w:p>
        </w:tc>
        <w:tc>
          <w:tcPr>
            <w:tcW w:w="1276" w:type="dxa"/>
            <w:shd w:val="clear" w:color="auto" w:fill="FFFF00"/>
          </w:tcPr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Tinggi</w:t>
            </w:r>
          </w:p>
        </w:tc>
        <w:tc>
          <w:tcPr>
            <w:tcW w:w="1134" w:type="dxa"/>
            <w:shd w:val="clear" w:color="auto" w:fill="C00000"/>
          </w:tcPr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Ekstrim</w:t>
            </w:r>
          </w:p>
        </w:tc>
        <w:tc>
          <w:tcPr>
            <w:tcW w:w="1134" w:type="dxa"/>
            <w:shd w:val="clear" w:color="auto" w:fill="C00000"/>
          </w:tcPr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Ekstrim</w:t>
            </w:r>
          </w:p>
        </w:tc>
      </w:tr>
      <w:tr w:rsidR="008A2B7F" w:rsidRPr="00F832D5" w:rsidTr="00696112">
        <w:tc>
          <w:tcPr>
            <w:tcW w:w="1728" w:type="dxa"/>
          </w:tcPr>
          <w:p w:rsidR="008A2B7F" w:rsidRPr="00F832D5" w:rsidRDefault="008A2B7F" w:rsidP="008A2B7F">
            <w:pPr>
              <w:pStyle w:val="ListParagraph"/>
              <w:spacing w:before="120" w:line="276" w:lineRule="auto"/>
              <w:ind w:left="-108" w:right="-81"/>
              <w:jc w:val="center"/>
              <w:rPr>
                <w:rFonts w:ascii="Arial" w:hAnsi="Arial" w:cs="Arial"/>
                <w:sz w:val="19"/>
                <w:szCs w:val="19"/>
                <w:lang w:val="en-ID"/>
              </w:rPr>
            </w:pPr>
            <w:r w:rsidRPr="00F832D5">
              <w:rPr>
                <w:rFonts w:ascii="Arial" w:hAnsi="Arial" w:cs="Arial"/>
                <w:sz w:val="19"/>
                <w:szCs w:val="19"/>
                <w:lang w:val="en-ID"/>
              </w:rPr>
              <w:t>Mungkin terjadi</w:t>
            </w:r>
          </w:p>
          <w:p w:rsidR="008A2B7F" w:rsidRPr="00F832D5" w:rsidRDefault="008A2B7F" w:rsidP="008A2B7F">
            <w:pPr>
              <w:pStyle w:val="ListParagraph"/>
              <w:spacing w:before="120" w:line="276" w:lineRule="auto"/>
              <w:ind w:left="-108" w:right="-81"/>
              <w:jc w:val="center"/>
              <w:rPr>
                <w:rFonts w:ascii="Arial" w:hAnsi="Arial" w:cs="Arial"/>
                <w:sz w:val="19"/>
                <w:szCs w:val="19"/>
                <w:lang w:val="en-ID"/>
              </w:rPr>
            </w:pPr>
            <w:r w:rsidRPr="00F832D5">
              <w:rPr>
                <w:rFonts w:ascii="Arial" w:hAnsi="Arial" w:cs="Arial"/>
                <w:sz w:val="19"/>
                <w:szCs w:val="19"/>
                <w:lang w:val="en-ID"/>
              </w:rPr>
              <w:t>(1-2 th/x)</w:t>
            </w:r>
          </w:p>
          <w:p w:rsidR="008A2B7F" w:rsidRPr="00F832D5" w:rsidRDefault="008A2B7F" w:rsidP="008A2B7F">
            <w:pPr>
              <w:pStyle w:val="ListParagraph"/>
              <w:spacing w:before="120" w:line="276" w:lineRule="auto"/>
              <w:ind w:left="-108" w:right="-81"/>
              <w:jc w:val="center"/>
              <w:rPr>
                <w:rFonts w:ascii="Arial" w:hAnsi="Arial" w:cs="Arial"/>
                <w:sz w:val="19"/>
                <w:szCs w:val="19"/>
                <w:lang w:val="en-ID"/>
              </w:rPr>
            </w:pPr>
            <w:r w:rsidRPr="00F832D5">
              <w:rPr>
                <w:rFonts w:ascii="Arial" w:hAnsi="Arial" w:cs="Arial"/>
                <w:sz w:val="19"/>
                <w:szCs w:val="19"/>
                <w:lang w:val="en-ID"/>
              </w:rPr>
              <w:t>3</w:t>
            </w:r>
          </w:p>
        </w:tc>
        <w:tc>
          <w:tcPr>
            <w:tcW w:w="1249" w:type="dxa"/>
            <w:shd w:val="clear" w:color="auto" w:fill="00B0F0"/>
          </w:tcPr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Rendah</w:t>
            </w:r>
          </w:p>
        </w:tc>
        <w:tc>
          <w:tcPr>
            <w:tcW w:w="1275" w:type="dxa"/>
            <w:shd w:val="clear" w:color="auto" w:fill="00B050"/>
          </w:tcPr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Moderat</w:t>
            </w:r>
          </w:p>
        </w:tc>
        <w:tc>
          <w:tcPr>
            <w:tcW w:w="1276" w:type="dxa"/>
            <w:shd w:val="clear" w:color="auto" w:fill="FFFF00"/>
          </w:tcPr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Tinggi</w:t>
            </w:r>
          </w:p>
        </w:tc>
        <w:tc>
          <w:tcPr>
            <w:tcW w:w="1134" w:type="dxa"/>
            <w:shd w:val="clear" w:color="auto" w:fill="C00000"/>
          </w:tcPr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Ekstrim</w:t>
            </w:r>
          </w:p>
        </w:tc>
        <w:tc>
          <w:tcPr>
            <w:tcW w:w="1134" w:type="dxa"/>
            <w:shd w:val="clear" w:color="auto" w:fill="C00000"/>
          </w:tcPr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Ekstrim</w:t>
            </w:r>
          </w:p>
        </w:tc>
      </w:tr>
      <w:tr w:rsidR="008A2B7F" w:rsidRPr="00F832D5" w:rsidTr="00696112">
        <w:tc>
          <w:tcPr>
            <w:tcW w:w="1728" w:type="dxa"/>
          </w:tcPr>
          <w:p w:rsidR="008A2B7F" w:rsidRPr="00F832D5" w:rsidRDefault="008A2B7F" w:rsidP="008A2B7F">
            <w:pPr>
              <w:pStyle w:val="ListParagraph"/>
              <w:spacing w:before="120" w:line="276" w:lineRule="auto"/>
              <w:ind w:left="-108" w:right="-81"/>
              <w:jc w:val="center"/>
              <w:rPr>
                <w:rFonts w:ascii="Arial" w:hAnsi="Arial" w:cs="Arial"/>
                <w:sz w:val="19"/>
                <w:szCs w:val="19"/>
                <w:lang w:val="en-ID"/>
              </w:rPr>
            </w:pPr>
            <w:r w:rsidRPr="00F832D5">
              <w:rPr>
                <w:rFonts w:ascii="Arial" w:hAnsi="Arial" w:cs="Arial"/>
                <w:sz w:val="19"/>
                <w:szCs w:val="19"/>
                <w:lang w:val="en-ID"/>
              </w:rPr>
              <w:t>Jarang terjadi</w:t>
            </w:r>
          </w:p>
          <w:p w:rsidR="008A2B7F" w:rsidRPr="00F832D5" w:rsidRDefault="008A2B7F" w:rsidP="008A2B7F">
            <w:pPr>
              <w:pStyle w:val="ListParagraph"/>
              <w:spacing w:before="120" w:line="276" w:lineRule="auto"/>
              <w:ind w:left="-108" w:right="-81"/>
              <w:jc w:val="center"/>
              <w:rPr>
                <w:rFonts w:ascii="Arial" w:hAnsi="Arial" w:cs="Arial"/>
                <w:sz w:val="19"/>
                <w:szCs w:val="19"/>
                <w:lang w:val="en-ID"/>
              </w:rPr>
            </w:pPr>
            <w:r w:rsidRPr="00F832D5">
              <w:rPr>
                <w:rFonts w:ascii="Arial" w:hAnsi="Arial" w:cs="Arial"/>
                <w:sz w:val="19"/>
                <w:szCs w:val="19"/>
                <w:lang w:val="en-ID"/>
              </w:rPr>
              <w:t>(2-5 th/x)</w:t>
            </w:r>
          </w:p>
          <w:p w:rsidR="008A2B7F" w:rsidRPr="00F832D5" w:rsidRDefault="008A2B7F" w:rsidP="008A2B7F">
            <w:pPr>
              <w:pStyle w:val="ListParagraph"/>
              <w:spacing w:before="120" w:line="276" w:lineRule="auto"/>
              <w:ind w:left="-108" w:right="-81"/>
              <w:jc w:val="center"/>
              <w:rPr>
                <w:rFonts w:ascii="Arial" w:hAnsi="Arial" w:cs="Arial"/>
                <w:sz w:val="19"/>
                <w:szCs w:val="19"/>
                <w:lang w:val="en-ID"/>
              </w:rPr>
            </w:pPr>
            <w:r w:rsidRPr="00F832D5">
              <w:rPr>
                <w:rFonts w:ascii="Arial" w:hAnsi="Arial" w:cs="Arial"/>
                <w:sz w:val="19"/>
                <w:szCs w:val="19"/>
                <w:lang w:val="en-ID"/>
              </w:rPr>
              <w:t>2</w:t>
            </w:r>
          </w:p>
        </w:tc>
        <w:tc>
          <w:tcPr>
            <w:tcW w:w="1249" w:type="dxa"/>
            <w:shd w:val="clear" w:color="auto" w:fill="00B0F0"/>
          </w:tcPr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Rendah</w:t>
            </w:r>
          </w:p>
        </w:tc>
        <w:tc>
          <w:tcPr>
            <w:tcW w:w="1275" w:type="dxa"/>
            <w:shd w:val="clear" w:color="auto" w:fill="00B0F0"/>
          </w:tcPr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Rendah</w:t>
            </w:r>
          </w:p>
        </w:tc>
        <w:tc>
          <w:tcPr>
            <w:tcW w:w="1276" w:type="dxa"/>
            <w:shd w:val="clear" w:color="auto" w:fill="00B050"/>
          </w:tcPr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Moderat</w:t>
            </w:r>
          </w:p>
        </w:tc>
        <w:tc>
          <w:tcPr>
            <w:tcW w:w="1134" w:type="dxa"/>
            <w:shd w:val="clear" w:color="auto" w:fill="FFFF00"/>
          </w:tcPr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Tinggi</w:t>
            </w:r>
          </w:p>
        </w:tc>
        <w:tc>
          <w:tcPr>
            <w:tcW w:w="1134" w:type="dxa"/>
            <w:shd w:val="clear" w:color="auto" w:fill="C00000"/>
          </w:tcPr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Ekstrim</w:t>
            </w:r>
          </w:p>
        </w:tc>
      </w:tr>
      <w:tr w:rsidR="008A2B7F" w:rsidRPr="00F832D5" w:rsidTr="00696112">
        <w:tc>
          <w:tcPr>
            <w:tcW w:w="1728" w:type="dxa"/>
          </w:tcPr>
          <w:p w:rsidR="008A2B7F" w:rsidRPr="00F832D5" w:rsidRDefault="008A2B7F" w:rsidP="008A2B7F">
            <w:pPr>
              <w:pStyle w:val="ListParagraph"/>
              <w:spacing w:before="120" w:line="276" w:lineRule="auto"/>
              <w:ind w:left="-108" w:right="-81"/>
              <w:jc w:val="center"/>
              <w:rPr>
                <w:rFonts w:ascii="Arial" w:hAnsi="Arial" w:cs="Arial"/>
                <w:sz w:val="19"/>
                <w:szCs w:val="19"/>
                <w:lang w:val="en-ID"/>
              </w:rPr>
            </w:pPr>
            <w:r w:rsidRPr="00F832D5">
              <w:rPr>
                <w:rFonts w:ascii="Arial" w:hAnsi="Arial" w:cs="Arial"/>
                <w:sz w:val="19"/>
                <w:szCs w:val="19"/>
                <w:lang w:val="en-ID"/>
              </w:rPr>
              <w:t>Sangat jarang sekali (&gt;5</w:t>
            </w:r>
            <w:r w:rsidRPr="00F832D5">
              <w:rPr>
                <w:rFonts w:ascii="Arial" w:hAnsi="Arial" w:cs="Arial"/>
                <w:sz w:val="19"/>
                <w:szCs w:val="19"/>
                <w:vertAlign w:val="superscript"/>
                <w:lang w:val="en-ID"/>
              </w:rPr>
              <w:t>th</w:t>
            </w:r>
            <w:r w:rsidRPr="00F832D5">
              <w:rPr>
                <w:rFonts w:ascii="Arial" w:hAnsi="Arial" w:cs="Arial"/>
                <w:sz w:val="19"/>
                <w:szCs w:val="19"/>
                <w:lang w:val="en-ID"/>
              </w:rPr>
              <w:t>/x)</w:t>
            </w:r>
          </w:p>
          <w:p w:rsidR="008A2B7F" w:rsidRPr="00F832D5" w:rsidRDefault="008A2B7F" w:rsidP="008A2B7F">
            <w:pPr>
              <w:pStyle w:val="ListParagraph"/>
              <w:spacing w:before="120" w:line="276" w:lineRule="auto"/>
              <w:ind w:left="-108" w:right="-81"/>
              <w:jc w:val="center"/>
              <w:rPr>
                <w:rFonts w:ascii="Arial" w:hAnsi="Arial" w:cs="Arial"/>
                <w:sz w:val="19"/>
                <w:szCs w:val="19"/>
                <w:lang w:val="en-ID"/>
              </w:rPr>
            </w:pPr>
            <w:r w:rsidRPr="00F832D5">
              <w:rPr>
                <w:rFonts w:ascii="Arial" w:hAnsi="Arial" w:cs="Arial"/>
                <w:sz w:val="19"/>
                <w:szCs w:val="19"/>
                <w:lang w:val="en-ID"/>
              </w:rPr>
              <w:t>1</w:t>
            </w:r>
          </w:p>
        </w:tc>
        <w:tc>
          <w:tcPr>
            <w:tcW w:w="1249" w:type="dxa"/>
            <w:shd w:val="clear" w:color="auto" w:fill="00B0F0"/>
          </w:tcPr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Rendah</w:t>
            </w:r>
          </w:p>
        </w:tc>
        <w:tc>
          <w:tcPr>
            <w:tcW w:w="1275" w:type="dxa"/>
            <w:shd w:val="clear" w:color="auto" w:fill="00B0F0"/>
          </w:tcPr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Rendah</w:t>
            </w:r>
          </w:p>
        </w:tc>
        <w:tc>
          <w:tcPr>
            <w:tcW w:w="1276" w:type="dxa"/>
            <w:shd w:val="clear" w:color="auto" w:fill="00B050"/>
          </w:tcPr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Moderat</w:t>
            </w:r>
          </w:p>
        </w:tc>
        <w:tc>
          <w:tcPr>
            <w:tcW w:w="1134" w:type="dxa"/>
            <w:shd w:val="clear" w:color="auto" w:fill="FFFF00"/>
          </w:tcPr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Tinggi</w:t>
            </w:r>
          </w:p>
        </w:tc>
        <w:tc>
          <w:tcPr>
            <w:tcW w:w="1134" w:type="dxa"/>
            <w:shd w:val="clear" w:color="auto" w:fill="C00000"/>
          </w:tcPr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  <w:lang w:val="en-ID"/>
              </w:rPr>
            </w:pPr>
          </w:p>
          <w:p w:rsidR="008A2B7F" w:rsidRPr="00F832D5" w:rsidRDefault="008A2B7F" w:rsidP="006961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F832D5">
              <w:rPr>
                <w:rFonts w:ascii="Arial" w:hAnsi="Arial" w:cs="Arial"/>
                <w:b/>
                <w:sz w:val="20"/>
                <w:szCs w:val="18"/>
                <w:lang w:val="en-ID"/>
              </w:rPr>
              <w:t>Ekstrim</w:t>
            </w:r>
          </w:p>
        </w:tc>
      </w:tr>
    </w:tbl>
    <w:p w:rsidR="00B3397D" w:rsidRPr="007004B9" w:rsidRDefault="00B3397D" w:rsidP="00B3397D">
      <w:pPr>
        <w:pStyle w:val="ListParagraph"/>
        <w:spacing w:line="360" w:lineRule="auto"/>
        <w:ind w:left="1813"/>
        <w:rPr>
          <w:rFonts w:ascii="Arial" w:hAnsi="Arial" w:cs="Arial"/>
          <w:sz w:val="22"/>
          <w:szCs w:val="22"/>
        </w:rPr>
      </w:pPr>
    </w:p>
    <w:p w:rsidR="004D5328" w:rsidRPr="007004B9" w:rsidRDefault="004D5328" w:rsidP="004456F9">
      <w:pPr>
        <w:spacing w:line="200" w:lineRule="exact"/>
        <w:rPr>
          <w:rFonts w:ascii="Arial" w:hAnsi="Arial" w:cs="Arial"/>
          <w:sz w:val="22"/>
          <w:szCs w:val="22"/>
        </w:rPr>
      </w:pPr>
    </w:p>
    <w:p w:rsidR="004D5328" w:rsidRPr="007004B9" w:rsidRDefault="004D5328" w:rsidP="008A2B7F">
      <w:pPr>
        <w:pStyle w:val="ListParagraph"/>
        <w:numPr>
          <w:ilvl w:val="0"/>
          <w:numId w:val="6"/>
        </w:numPr>
        <w:spacing w:line="360" w:lineRule="auto"/>
        <w:ind w:left="1560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 xml:space="preserve">Tindakan sesuai tingkat dan band resiko </w:t>
      </w:r>
    </w:p>
    <w:p w:rsidR="004D5328" w:rsidRPr="007004B9" w:rsidRDefault="004D5328" w:rsidP="008A2B7F">
      <w:pPr>
        <w:pStyle w:val="ListParagraph"/>
        <w:spacing w:line="360" w:lineRule="auto"/>
        <w:ind w:left="1560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 xml:space="preserve">Hasil grading akan menentukan bentuk investigasi dan analisa yang akan dilakukan sebagai berikut : </w:t>
      </w:r>
    </w:p>
    <w:tbl>
      <w:tblPr>
        <w:tblStyle w:val="TableGrid"/>
        <w:tblW w:w="7806" w:type="dxa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06"/>
      </w:tblGrid>
      <w:tr w:rsidR="008A2B7F" w:rsidRPr="00F832D5" w:rsidTr="00696112">
        <w:tc>
          <w:tcPr>
            <w:tcW w:w="7806" w:type="dxa"/>
            <w:shd w:val="clear" w:color="auto" w:fill="0070C0"/>
          </w:tcPr>
          <w:p w:rsidR="008A2B7F" w:rsidRDefault="008A2B7F" w:rsidP="00696112">
            <w:pPr>
              <w:tabs>
                <w:tab w:val="left" w:pos="1602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 xml:space="preserve">Grade biru </w:t>
            </w:r>
            <w:r w:rsidRPr="00F832D5">
              <w:rPr>
                <w:rFonts w:ascii="Arial" w:hAnsi="Arial" w:cs="Arial"/>
                <w:sz w:val="22"/>
                <w:szCs w:val="22"/>
              </w:rPr>
              <w:tab/>
              <w:t>:  Investigasi sederh</w:t>
            </w:r>
            <w:r>
              <w:rPr>
                <w:rFonts w:ascii="Arial" w:hAnsi="Arial" w:cs="Arial"/>
                <w:sz w:val="22"/>
                <w:szCs w:val="22"/>
              </w:rPr>
              <w:t xml:space="preserve">ana oleh atasan langsung, waktu </w:t>
            </w:r>
          </w:p>
          <w:p w:rsidR="008A2B7F" w:rsidRPr="00677862" w:rsidRDefault="008A2B7F" w:rsidP="00696112">
            <w:pPr>
              <w:tabs>
                <w:tab w:val="left" w:pos="1602"/>
              </w:tabs>
              <w:spacing w:line="360" w:lineRule="auto"/>
              <w:ind w:left="174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maksimal 1 minggu</w:t>
            </w:r>
          </w:p>
        </w:tc>
      </w:tr>
      <w:tr w:rsidR="008A2B7F" w:rsidRPr="00F832D5" w:rsidTr="00696112">
        <w:tc>
          <w:tcPr>
            <w:tcW w:w="7806" w:type="dxa"/>
            <w:shd w:val="clear" w:color="auto" w:fill="00B050"/>
          </w:tcPr>
          <w:p w:rsidR="008A2B7F" w:rsidRDefault="008A2B7F" w:rsidP="00696112">
            <w:pPr>
              <w:tabs>
                <w:tab w:val="left" w:pos="1602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>Grade hijau</w:t>
            </w:r>
            <w:r w:rsidRPr="00F832D5">
              <w:rPr>
                <w:rFonts w:ascii="Arial" w:hAnsi="Arial" w:cs="Arial"/>
                <w:sz w:val="22"/>
                <w:szCs w:val="22"/>
              </w:rPr>
              <w:tab/>
              <w:t xml:space="preserve">:  Investigasi </w:t>
            </w:r>
            <w:r>
              <w:rPr>
                <w:rFonts w:ascii="Arial" w:hAnsi="Arial" w:cs="Arial"/>
                <w:sz w:val="22"/>
                <w:szCs w:val="22"/>
              </w:rPr>
              <w:t xml:space="preserve">sederhana oleh atasan langsung,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waktu </w:t>
            </w:r>
          </w:p>
          <w:p w:rsidR="008A2B7F" w:rsidRPr="00677862" w:rsidRDefault="008A2B7F" w:rsidP="00696112">
            <w:pPr>
              <w:tabs>
                <w:tab w:val="left" w:pos="1602"/>
              </w:tabs>
              <w:spacing w:line="360" w:lineRule="auto"/>
              <w:ind w:left="174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maksimal 2 minggu</w:t>
            </w:r>
          </w:p>
        </w:tc>
      </w:tr>
      <w:tr w:rsidR="008A2B7F" w:rsidRPr="00F832D5" w:rsidTr="00696112">
        <w:tc>
          <w:tcPr>
            <w:tcW w:w="7806" w:type="dxa"/>
            <w:shd w:val="clear" w:color="auto" w:fill="FFFF00"/>
          </w:tcPr>
          <w:p w:rsidR="008A2B7F" w:rsidRDefault="008A2B7F" w:rsidP="00696112">
            <w:pPr>
              <w:tabs>
                <w:tab w:val="left" w:pos="1602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 xml:space="preserve">Grade kuning </w:t>
            </w:r>
            <w:r w:rsidRPr="00F832D5">
              <w:rPr>
                <w:rFonts w:ascii="Arial" w:hAnsi="Arial" w:cs="Arial"/>
                <w:sz w:val="22"/>
                <w:szCs w:val="22"/>
              </w:rPr>
              <w:tab/>
              <w:t>: Investigasi komprehensif</w:t>
            </w:r>
            <w:r>
              <w:rPr>
                <w:rFonts w:ascii="Arial" w:hAnsi="Arial" w:cs="Arial"/>
                <w:sz w:val="22"/>
                <w:szCs w:val="22"/>
              </w:rPr>
              <w:t xml:space="preserve">/ analisis akar masalah / </w:t>
            </w:r>
            <w:r w:rsidRPr="00F832D5">
              <w:rPr>
                <w:rFonts w:ascii="Arial" w:hAnsi="Arial" w:cs="Arial"/>
                <w:sz w:val="22"/>
                <w:szCs w:val="22"/>
              </w:rPr>
              <w:t xml:space="preserve">RCA oleh </w:t>
            </w:r>
          </w:p>
          <w:p w:rsidR="008A2B7F" w:rsidRPr="00F832D5" w:rsidRDefault="008A2B7F" w:rsidP="00696112">
            <w:pPr>
              <w:tabs>
                <w:tab w:val="left" w:pos="1602"/>
              </w:tabs>
              <w:spacing w:line="360" w:lineRule="auto"/>
              <w:ind w:left="1744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>Tim KP di RS, waktu maksimal 45 hari</w:t>
            </w:r>
          </w:p>
        </w:tc>
      </w:tr>
      <w:tr w:rsidR="008A2B7F" w:rsidRPr="00F832D5" w:rsidTr="00696112">
        <w:tc>
          <w:tcPr>
            <w:tcW w:w="7806" w:type="dxa"/>
            <w:shd w:val="clear" w:color="auto" w:fill="C00000"/>
          </w:tcPr>
          <w:p w:rsidR="008A2B7F" w:rsidRDefault="008A2B7F" w:rsidP="00696112">
            <w:pPr>
              <w:tabs>
                <w:tab w:val="left" w:pos="1602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>Grade merah</w:t>
            </w:r>
            <w:r w:rsidRPr="00F832D5">
              <w:rPr>
                <w:rFonts w:ascii="Arial" w:hAnsi="Arial" w:cs="Arial"/>
                <w:sz w:val="22"/>
                <w:szCs w:val="22"/>
              </w:rPr>
              <w:tab/>
              <w:t>:  Investigasi kompre</w:t>
            </w:r>
            <w:r>
              <w:rPr>
                <w:rFonts w:ascii="Arial" w:hAnsi="Arial" w:cs="Arial"/>
                <w:sz w:val="22"/>
                <w:szCs w:val="22"/>
              </w:rPr>
              <w:t xml:space="preserve">hensif/ analisis akar masalah / </w:t>
            </w:r>
            <w:r w:rsidRPr="00F832D5">
              <w:rPr>
                <w:rFonts w:ascii="Arial" w:hAnsi="Arial" w:cs="Arial"/>
                <w:sz w:val="22"/>
                <w:szCs w:val="22"/>
              </w:rPr>
              <w:t xml:space="preserve">RCA oleh </w:t>
            </w:r>
          </w:p>
          <w:p w:rsidR="008A2B7F" w:rsidRPr="00F832D5" w:rsidRDefault="008A2B7F" w:rsidP="00696112">
            <w:pPr>
              <w:tabs>
                <w:tab w:val="left" w:pos="1602"/>
              </w:tabs>
              <w:spacing w:line="360" w:lineRule="auto"/>
              <w:ind w:left="1744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>Tim KP di RS, waktu maksimal 45hari</w:t>
            </w:r>
          </w:p>
        </w:tc>
      </w:tr>
    </w:tbl>
    <w:p w:rsidR="004D5328" w:rsidRDefault="004D5328" w:rsidP="004456F9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303187" w:rsidRPr="00303187" w:rsidRDefault="00303187" w:rsidP="00303187">
      <w:pPr>
        <w:pStyle w:val="ListParagraph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4D5328" w:rsidRPr="007004B9" w:rsidRDefault="004D5328" w:rsidP="0083644B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Investigasi Sederhana</w:t>
      </w:r>
    </w:p>
    <w:p w:rsidR="004D5328" w:rsidRPr="007004B9" w:rsidRDefault="004D5328" w:rsidP="0083644B">
      <w:pPr>
        <w:pStyle w:val="ListParagraph"/>
        <w:spacing w:line="360" w:lineRule="auto"/>
        <w:ind w:left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Investigasi sederhana adalah proses yang terstruktur bertujuan untuk membantu mengidentifikasi akar masalah suatu kejadian dengan matriks grading biru dan hijau dengan mengisi flow chart dan formulir dari unit.</w:t>
      </w:r>
    </w:p>
    <w:p w:rsidR="004D5328" w:rsidRDefault="004D5328" w:rsidP="0083644B">
      <w:pPr>
        <w:pStyle w:val="ListParagraph"/>
        <w:spacing w:line="360" w:lineRule="auto"/>
        <w:ind w:left="426"/>
        <w:rPr>
          <w:rFonts w:ascii="Arial" w:hAnsi="Arial" w:cs="Arial"/>
          <w:sz w:val="22"/>
          <w:szCs w:val="22"/>
          <w:lang w:val="en-ID"/>
        </w:rPr>
      </w:pPr>
      <w:r w:rsidRPr="007004B9">
        <w:rPr>
          <w:rFonts w:ascii="Arial" w:hAnsi="Arial" w:cs="Arial"/>
          <w:sz w:val="22"/>
          <w:szCs w:val="22"/>
        </w:rPr>
        <w:t>Solusi, tindak lanjut, sosialisai dari unit sampai dilaporkan ke KKP-RS</w:t>
      </w:r>
    </w:p>
    <w:p w:rsidR="00303187" w:rsidRDefault="00303187" w:rsidP="004456F9">
      <w:pPr>
        <w:pStyle w:val="ListParagraph"/>
        <w:spacing w:line="360" w:lineRule="auto"/>
        <w:ind w:left="461"/>
        <w:rPr>
          <w:rFonts w:ascii="Arial" w:hAnsi="Arial" w:cs="Arial"/>
          <w:sz w:val="22"/>
          <w:szCs w:val="22"/>
          <w:lang w:val="en-ID"/>
        </w:rPr>
      </w:pPr>
    </w:p>
    <w:tbl>
      <w:tblPr>
        <w:tblStyle w:val="TableGrid"/>
        <w:tblW w:w="9619" w:type="dxa"/>
        <w:tblInd w:w="-34" w:type="dxa"/>
        <w:tblLook w:val="04A0" w:firstRow="1" w:lastRow="0" w:firstColumn="1" w:lastColumn="0" w:noHBand="0" w:noVBand="1"/>
      </w:tblPr>
      <w:tblGrid>
        <w:gridCol w:w="9619"/>
      </w:tblGrid>
      <w:tr w:rsidR="00303187" w:rsidRPr="0095061F" w:rsidTr="000F6EB2">
        <w:trPr>
          <w:trHeight w:val="8614"/>
        </w:trPr>
        <w:tc>
          <w:tcPr>
            <w:tcW w:w="9619" w:type="dxa"/>
          </w:tcPr>
          <w:p w:rsidR="00303187" w:rsidRPr="007C5EC0" w:rsidRDefault="00303187" w:rsidP="0069611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7C5EC0">
              <w:rPr>
                <w:rFonts w:ascii="Arial" w:hAnsi="Arial" w:cs="Arial"/>
                <w:sz w:val="22"/>
                <w:szCs w:val="22"/>
              </w:rPr>
              <w:lastRenderedPageBreak/>
              <w:t>Flow Chart Investigasi Sederhana</w:t>
            </w:r>
          </w:p>
          <w:p w:rsidR="00303187" w:rsidRPr="007C5EC0" w:rsidRDefault="00303187" w:rsidP="00696112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tbl>
            <w:tblPr>
              <w:tblStyle w:val="TableGrid"/>
              <w:tblW w:w="0" w:type="auto"/>
              <w:tblInd w:w="2637" w:type="dxa"/>
              <w:tblLook w:val="04A0" w:firstRow="1" w:lastRow="0" w:firstColumn="1" w:lastColumn="0" w:noHBand="0" w:noVBand="1"/>
            </w:tblPr>
            <w:tblGrid>
              <w:gridCol w:w="4464"/>
            </w:tblGrid>
            <w:tr w:rsidR="00303187" w:rsidRPr="007C5EC0" w:rsidTr="000F6EB2">
              <w:trPr>
                <w:trHeight w:val="499"/>
              </w:trPr>
              <w:tc>
                <w:tcPr>
                  <w:tcW w:w="4464" w:type="dxa"/>
                </w:tcPr>
                <w:p w:rsidR="00303187" w:rsidRPr="007C5EC0" w:rsidRDefault="00303187" w:rsidP="00696112">
                  <w:pPr>
                    <w:pStyle w:val="ListParagraph"/>
                    <w:spacing w:line="360" w:lineRule="auto"/>
                    <w:ind w:left="26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C5EC0">
                    <w:rPr>
                      <w:rFonts w:ascii="Arial" w:hAnsi="Arial" w:cs="Arial"/>
                      <w:sz w:val="22"/>
                      <w:szCs w:val="22"/>
                    </w:rPr>
                    <w:t>Insiden..........................</w:t>
                  </w:r>
                </w:p>
              </w:tc>
            </w:tr>
          </w:tbl>
          <w:p w:rsidR="00303187" w:rsidRPr="007C5EC0" w:rsidRDefault="00303187" w:rsidP="00696112">
            <w:pPr>
              <w:pStyle w:val="ListParagraph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88" type="#_x0000_t32" style="position:absolute;left:0;text-align:left;margin-left:241.3pt;margin-top:-.95pt;width:0;height:8.15pt;z-index:25173299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39" type="#_x0000_t32" style="position:absolute;left:0;text-align:left;margin-left:407.65pt;margin-top:10.55pt;width:0;height:22.5pt;z-index:25168281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  <w:lang w:eastAsia="id-ID"/>
              </w:rPr>
              <w:pict>
                <v:shape id="_x0000_s1384" type="#_x0000_t32" style="position:absolute;left:0;text-align:left;margin-left:79.1pt;margin-top:9.25pt;width:0;height:22.5pt;z-index:25172889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  <w:lang w:eastAsia="id-ID"/>
              </w:rPr>
              <w:pict>
                <v:shape id="_x0000_s1383" type="#_x0000_t32" style="position:absolute;left:0;text-align:left;margin-left:79.1pt;margin-top:7.95pt;width:328.55pt;height:.05pt;flip:x;z-index:251727872;mso-position-horizontal-relative:text;mso-position-vertical-relative:text" o:connectortype="straigh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40" type="#_x0000_t32" style="position:absolute;left:0;text-align:left;margin-left:294.1pt;margin-top:10.45pt;width:0;height:22.5pt;z-index:2516838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41" type="#_x0000_t32" style="position:absolute;left:0;text-align:left;margin-left:189.7pt;margin-top:10.4pt;width:0;height:22.5pt;z-index:251684864;mso-position-horizontal-relative:text;mso-position-vertical-relative:text" o:connectortype="straight">
                  <v:stroke endarrow="block"/>
                </v:shape>
              </w:pict>
            </w:r>
          </w:p>
          <w:p w:rsidR="00303187" w:rsidRPr="007C5EC0" w:rsidRDefault="00303187" w:rsidP="00696112">
            <w:pPr>
              <w:pStyle w:val="ListParagraph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303187" w:rsidRPr="007C5EC0" w:rsidRDefault="00303187" w:rsidP="00696112">
            <w:pPr>
              <w:pStyle w:val="ListParagraph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89" style="position:absolute;left:0;text-align:left;margin-left:-4.95pt;margin-top:1pt;width:51.95pt;height:40pt;z-index:251734016" strokecolor="white [3212]">
                  <v:textbox style="mso-next-textbox:#_x0000_s1389">
                    <w:txbxContent>
                      <w:p w:rsidR="00303187" w:rsidRPr="00236BD3" w:rsidRDefault="00303187" w:rsidP="00303187">
                        <w:pPr>
                          <w:ind w:left="-142" w:right="-234"/>
                          <w:jc w:val="center"/>
                          <w:rPr>
                            <w:rFonts w:ascii="Bookman Old Style" w:hAnsi="Bookman Old Style"/>
                            <w:lang w:val="id-ID"/>
                          </w:rPr>
                        </w:pPr>
                        <w:r w:rsidRPr="00236BD3">
                          <w:rPr>
                            <w:rFonts w:ascii="Bookman Old Style" w:hAnsi="Bookman Old Style"/>
                            <w:lang w:val="id-ID"/>
                          </w:rPr>
                          <w:t>Penyebab</w:t>
                        </w:r>
                      </w:p>
                      <w:p w:rsidR="00303187" w:rsidRPr="00236BD3" w:rsidRDefault="00303187" w:rsidP="00303187">
                        <w:pPr>
                          <w:ind w:left="-142" w:right="-234"/>
                          <w:jc w:val="center"/>
                          <w:rPr>
                            <w:rFonts w:ascii="Bookman Old Style" w:hAnsi="Bookman Old Style"/>
                            <w:lang w:val="id-ID"/>
                          </w:rPr>
                        </w:pPr>
                        <w:r w:rsidRPr="00236BD3">
                          <w:rPr>
                            <w:rFonts w:ascii="Bookman Old Style" w:hAnsi="Bookman Old Style"/>
                            <w:lang w:val="id-ID"/>
                          </w:rPr>
                          <w:t>Insiden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  <w:lang w:eastAsia="id-ID"/>
              </w:rPr>
              <w:pict>
                <v:rect id="_x0000_s1385" style="position:absolute;left:0;text-align:left;margin-left:47.95pt;margin-top:0;width:83.25pt;height:38.8pt;z-index:251729920">
                  <v:textbox style="mso-next-textbox:#_x0000_s1385">
                    <w:txbxContent>
                      <w:p w:rsidR="00303187" w:rsidRPr="007C5EC0" w:rsidRDefault="00303187" w:rsidP="00303187">
                        <w:pPr>
                          <w:jc w:val="center"/>
                          <w:rPr>
                            <w:rFonts w:ascii="Arial" w:hAnsi="Arial" w:cs="Arial"/>
                            <w:lang w:val="en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en-ID"/>
                          </w:rPr>
                          <w:t>Petugas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44" style="position:absolute;left:0;text-align:left;margin-left:154.8pt;margin-top:.1pt;width:83.25pt;height:38.8pt;z-index:251687936">
                  <v:textbox style="mso-next-textbox:#_x0000_s1344">
                    <w:txbxContent>
                      <w:p w:rsidR="00303187" w:rsidRPr="007C5EC0" w:rsidRDefault="00303187" w:rsidP="00303187">
                        <w:pPr>
                          <w:jc w:val="center"/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en-ID"/>
                          </w:rPr>
                          <w:t>Peralatan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43" style="position:absolute;left:0;text-align:left;margin-left:260.95pt;margin-top:0;width:83.25pt;height:38.8pt;z-index:251686912">
                  <v:textbox style="mso-next-textbox:#_x0000_s1343">
                    <w:txbxContent>
                      <w:p w:rsidR="00303187" w:rsidRPr="007C5EC0" w:rsidRDefault="00303187" w:rsidP="00303187">
                        <w:pPr>
                          <w:jc w:val="center"/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en-ID"/>
                          </w:rPr>
                          <w:t>Lingkungan Tempat Kerja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42" style="position:absolute;left:0;text-align:left;margin-left:370.25pt;margin-top:.05pt;width:83.25pt;height:38.8pt;z-index:251685888">
                  <v:textbox style="mso-next-textbox:#_x0000_s1342">
                    <w:txbxContent>
                      <w:p w:rsidR="00303187" w:rsidRPr="007C5EC0" w:rsidRDefault="00303187" w:rsidP="00303187">
                        <w:pPr>
                          <w:jc w:val="both"/>
                          <w:rPr>
                            <w:rFonts w:ascii="Arial" w:hAnsi="Arial" w:cs="Arial"/>
                            <w:lang w:val="en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en-ID"/>
                          </w:rPr>
                          <w:t>Prosedur Kerja</w:t>
                        </w:r>
                      </w:p>
                    </w:txbxContent>
                  </v:textbox>
                </v:rect>
              </w:pict>
            </w:r>
          </w:p>
          <w:p w:rsidR="00303187" w:rsidRPr="0095061F" w:rsidRDefault="00303187" w:rsidP="0069611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50" type="#_x0000_t32" style="position:absolute;margin-left:407.65pt;margin-top:165.45pt;width:.05pt;height:22.5pt;z-index:25169408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51" type="#_x0000_t32" style="position:absolute;margin-left:407.7pt;margin-top:211.65pt;width:0;height:22.5pt;z-index:2516951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49" type="#_x0000_t32" style="position:absolute;margin-left:407.65pt;margin-top:115.2pt;width:0;height:22.5pt;z-index:2516930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48" type="#_x0000_t32" style="position:absolute;margin-left:407.65pt;margin-top:66.3pt;width:0;height:22.5pt;z-index:2516920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52" type="#_x0000_t32" style="position:absolute;margin-left:407.65pt;margin-top:20.75pt;width:0;height:22.5pt;z-index:25169612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47" type="#_x0000_t32" style="position:absolute;margin-left:299.1pt;margin-top:118.1pt;width:0;height:22.5pt;z-index:2516910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45" type="#_x0000_t32" style="position:absolute;margin-left:299.1pt;margin-top:213.15pt;width:0;height:22.5pt;z-index:2516889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46" type="#_x0000_t32" style="position:absolute;margin-left:299.1pt;margin-top:167.4pt;width:0;height:22.5pt;z-index:2516899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53" type="#_x0000_t32" style="position:absolute;margin-left:294.1pt;margin-top:70.15pt;width:0;height:22.5pt;z-index:25169715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54" type="#_x0000_t32" style="position:absolute;margin-left:294.1pt;margin-top:22.8pt;width:0;height:22.5pt;z-index:25169817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59" type="#_x0000_t32" style="position:absolute;margin-left:191.6pt;margin-top:213.15pt;width:0;height:22.5pt;z-index:25170329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58" type="#_x0000_t32" style="position:absolute;margin-left:189.7pt;margin-top:166.4pt;width:0;height:22.5pt;z-index:25170227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57" type="#_x0000_t32" style="position:absolute;margin-left:189.7pt;margin-top:118.1pt;width:0;height:22.5pt;z-index:25170124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56" type="#_x0000_t32" style="position:absolute;margin-left:189.7pt;margin-top:68.1pt;width:0;height:22.5pt;z-index:2517002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55" type="#_x0000_t32" style="position:absolute;margin-left:189.7pt;margin-top:22.8pt;width:0;height:22.5pt;z-index:2516992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61" type="#_x0000_t32" style="position:absolute;margin-left:84.05pt;margin-top:3in;width:0;height:22.5pt;z-index:25170534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60" type="#_x0000_t32" style="position:absolute;margin-left:84.05pt;margin-top:167.4pt;width:0;height:22.5pt;z-index:2517043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62" type="#_x0000_t32" style="position:absolute;margin-left:84.05pt;margin-top:115.2pt;width:0;height:22.5pt;z-index:25170636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64" type="#_x0000_t32" style="position:absolute;margin-left:84.05pt;margin-top:24.55pt;width:0;height:22.5pt;z-index:25170841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363" type="#_x0000_t32" style="position:absolute;margin-left:84.05pt;margin-top:68.7pt;width:0;height:22.5pt;z-index:25170739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91" style="position:absolute;margin-left:7.2pt;margin-top:88.8pt;width:33.95pt;height:29.3pt;z-index:251736064" strokecolor="white [3212]">
                  <v:textbox style="mso-next-textbox:#_x0000_s1391">
                    <w:txbxContent>
                      <w:p w:rsidR="00303187" w:rsidRPr="00236BD3" w:rsidRDefault="00303187" w:rsidP="00303187">
                        <w:pPr>
                          <w:ind w:left="-142" w:right="-165"/>
                          <w:jc w:val="center"/>
                          <w:rPr>
                            <w:rFonts w:ascii="Bookman Old Style" w:hAnsi="Bookman Old Style"/>
                            <w:lang w:val="id-ID"/>
                          </w:rPr>
                        </w:pPr>
                        <w:r w:rsidRPr="00236BD3">
                          <w:rPr>
                            <w:rFonts w:ascii="Bookman Old Style" w:hAnsi="Bookman Old Style"/>
                            <w:lang w:val="id-ID"/>
                          </w:rPr>
                          <w:t>Why ?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90" style="position:absolute;margin-left:7.2pt;margin-top:44.55pt;width:33.95pt;height:25.6pt;z-index:251735040" strokecolor="white [3212]">
                  <v:textbox style="mso-next-textbox:#_x0000_s1390">
                    <w:txbxContent>
                      <w:p w:rsidR="00303187" w:rsidRPr="00236BD3" w:rsidRDefault="00303187" w:rsidP="00303187">
                        <w:pPr>
                          <w:ind w:left="-142" w:right="-165"/>
                          <w:jc w:val="center"/>
                          <w:rPr>
                            <w:rFonts w:ascii="Bookman Old Style" w:hAnsi="Bookman Old Style"/>
                            <w:lang w:val="id-ID"/>
                          </w:rPr>
                        </w:pPr>
                        <w:r w:rsidRPr="00236BD3">
                          <w:rPr>
                            <w:rFonts w:ascii="Bookman Old Style" w:hAnsi="Bookman Old Style"/>
                            <w:lang w:val="id-ID"/>
                          </w:rPr>
                          <w:t>Why ?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82" style="position:absolute;margin-left:47.95pt;margin-top:238.5pt;width:83.25pt;height:21.75pt;z-index:251726848">
                  <v:textbox style="mso-next-textbox:#_x0000_s1382">
                    <w:txbxContent>
                      <w:p w:rsidR="00303187" w:rsidRPr="006C6129" w:rsidRDefault="00303187" w:rsidP="00303187">
                        <w:pPr>
                          <w:jc w:val="center"/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6C6129">
                          <w:rPr>
                            <w:rFonts w:ascii="Arial" w:hAnsi="Arial" w:cs="Arial"/>
                            <w:lang w:val="id-ID"/>
                          </w:rPr>
                          <w:t>Tindakan</w:t>
                        </w:r>
                      </w:p>
                      <w:p w:rsidR="00303187" w:rsidRPr="004701E0" w:rsidRDefault="00303187" w:rsidP="00303187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81" style="position:absolute;margin-left:47.95pt;margin-top:190.8pt;width:83.25pt;height:21.75pt;z-index:251725824">
                  <v:textbox style="mso-next-textbox:#_x0000_s1381">
                    <w:txbxContent>
                      <w:p w:rsidR="00303187" w:rsidRPr="007C5EC0" w:rsidRDefault="00303187" w:rsidP="00303187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id-ID"/>
                          </w:rPr>
                          <w:t>Rekomendasi</w:t>
                        </w:r>
                      </w:p>
                      <w:p w:rsidR="00303187" w:rsidRPr="004701E0" w:rsidRDefault="00303187" w:rsidP="00303187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80" style="position:absolute;margin-left:47.95pt;margin-top:144.65pt;width:83.25pt;height:21.75pt;z-index:251724800">
                  <v:textbox style="mso-next-textbox:#_x0000_s1380">
                    <w:txbxContent>
                      <w:p w:rsidR="00303187" w:rsidRPr="007C5EC0" w:rsidRDefault="00303187" w:rsidP="00303187">
                        <w:pPr>
                          <w:ind w:right="-185" w:hanging="142"/>
                          <w:jc w:val="center"/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id-ID"/>
                          </w:rPr>
                          <w:t>Akar Penyebab</w:t>
                        </w:r>
                      </w:p>
                      <w:p w:rsidR="00303187" w:rsidRPr="004701E0" w:rsidRDefault="00303187" w:rsidP="00303187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eastAsia="Calibri" w:hAnsi="Arial" w:cs="Arial"/>
                <w:noProof/>
                <w:sz w:val="22"/>
                <w:szCs w:val="22"/>
                <w:lang w:val="id-ID" w:eastAsia="id-ID"/>
              </w:rPr>
              <w:pict>
                <v:rect id="_x0000_s1387" style="position:absolute;margin-left:47.95pt;margin-top:91.2pt;width:83.25pt;height:24pt;z-index:251731968">
                  <v:textbox style="mso-next-textbox:#_x0000_s1387">
                    <w:txbxContent>
                      <w:p w:rsidR="00303187" w:rsidRPr="004701E0" w:rsidRDefault="00303187" w:rsidP="00303187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eastAsia="Calibri" w:hAnsi="Arial" w:cs="Arial"/>
                <w:noProof/>
                <w:sz w:val="22"/>
                <w:szCs w:val="22"/>
                <w:lang w:val="id-ID" w:eastAsia="id-ID"/>
              </w:rPr>
              <w:pict>
                <v:rect id="_x0000_s1386" style="position:absolute;margin-left:47.95pt;margin-top:45.3pt;width:83.25pt;height:21pt;z-index:251730944">
                  <v:textbox style="mso-next-textbox:#_x0000_s1386">
                    <w:txbxContent>
                      <w:p w:rsidR="00303187" w:rsidRPr="004701E0" w:rsidRDefault="00303187" w:rsidP="00303187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79" style="position:absolute;margin-left:154.8pt;margin-top:238.5pt;width:83.25pt;height:21.75pt;z-index:251723776">
                  <v:textbox style="mso-next-textbox:#_x0000_s1379">
                    <w:txbxContent>
                      <w:p w:rsidR="00303187" w:rsidRPr="006C6129" w:rsidRDefault="00303187" w:rsidP="00303187">
                        <w:pPr>
                          <w:jc w:val="center"/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6C6129">
                          <w:rPr>
                            <w:rFonts w:ascii="Arial" w:hAnsi="Arial" w:cs="Arial"/>
                            <w:lang w:val="id-ID"/>
                          </w:rPr>
                          <w:t>Tindakan</w:t>
                        </w:r>
                      </w:p>
                      <w:p w:rsidR="00303187" w:rsidRPr="004701E0" w:rsidRDefault="00303187" w:rsidP="00303187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74" style="position:absolute;margin-left:151.95pt;margin-top:190.8pt;width:83.25pt;height:21.75pt;z-index:251718656">
                  <v:textbox style="mso-next-textbox:#_x0000_s1374">
                    <w:txbxContent>
                      <w:p w:rsidR="00303187" w:rsidRPr="007C5EC0" w:rsidRDefault="00303187" w:rsidP="00303187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id-ID"/>
                          </w:rPr>
                          <w:t>Rekomendasi</w:t>
                        </w:r>
                      </w:p>
                      <w:p w:rsidR="00303187" w:rsidRPr="004701E0" w:rsidRDefault="00303187" w:rsidP="00303187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73" style="position:absolute;margin-left:151.95pt;margin-top:142.8pt;width:83.25pt;height:21.75pt;z-index:251717632">
                  <v:textbox style="mso-next-textbox:#_x0000_s1373">
                    <w:txbxContent>
                      <w:p w:rsidR="00303187" w:rsidRPr="007C5EC0" w:rsidRDefault="00303187" w:rsidP="00303187">
                        <w:pPr>
                          <w:ind w:left="-142" w:right="-206"/>
                          <w:jc w:val="center"/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id-ID"/>
                          </w:rPr>
                          <w:t>Akar Penyebab</w:t>
                        </w:r>
                      </w:p>
                      <w:p w:rsidR="00303187" w:rsidRPr="004701E0" w:rsidRDefault="00303187" w:rsidP="00303187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70" style="position:absolute;margin-left:151.95pt;margin-top:93.45pt;width:83.25pt;height:21.75pt;z-index:251714560">
                  <v:textbox style="mso-next-textbox:#_x0000_s1370">
                    <w:txbxContent>
                      <w:p w:rsidR="00303187" w:rsidRPr="004701E0" w:rsidRDefault="00303187" w:rsidP="00303187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67" style="position:absolute;margin-left:151.95pt;margin-top:43.25pt;width:83.25pt;height:21.75pt;z-index:251711488">
                  <v:textbox style="mso-next-textbox:#_x0000_s1367">
                    <w:txbxContent>
                      <w:p w:rsidR="00303187" w:rsidRPr="004701E0" w:rsidRDefault="00303187" w:rsidP="00303187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75" style="position:absolute;margin-left:263.8pt;margin-top:238.5pt;width:83.25pt;height:21.75pt;z-index:251719680">
                  <v:textbox style="mso-next-textbox:#_x0000_s1375">
                    <w:txbxContent>
                      <w:p w:rsidR="00303187" w:rsidRPr="006C6129" w:rsidRDefault="00303187" w:rsidP="00303187">
                        <w:pPr>
                          <w:jc w:val="center"/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6C6129">
                          <w:rPr>
                            <w:rFonts w:ascii="Arial" w:hAnsi="Arial" w:cs="Arial"/>
                            <w:lang w:val="id-ID"/>
                          </w:rPr>
                          <w:t>Tindakan</w:t>
                        </w:r>
                      </w:p>
                      <w:p w:rsidR="00303187" w:rsidRPr="004701E0" w:rsidRDefault="00303187" w:rsidP="00303187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76" style="position:absolute;margin-left:265.65pt;margin-top:189.9pt;width:83.25pt;height:21.75pt;z-index:251720704">
                  <v:textbox style="mso-next-textbox:#_x0000_s1376">
                    <w:txbxContent>
                      <w:p w:rsidR="00303187" w:rsidRPr="007C5EC0" w:rsidRDefault="00303187" w:rsidP="00303187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id-ID"/>
                          </w:rPr>
                          <w:t>Rekomendasi</w:t>
                        </w:r>
                      </w:p>
                      <w:p w:rsidR="00303187" w:rsidRPr="007C5EC0" w:rsidRDefault="00303187" w:rsidP="00303187">
                        <w:pPr>
                          <w:rPr>
                            <w:rFonts w:ascii="Arial" w:hAnsi="Arial" w:cs="Arial"/>
                            <w:sz w:val="22"/>
                            <w:lang w:val="id-ID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72" style="position:absolute;margin-left:260.95pt;margin-top:140.85pt;width:83.25pt;height:21.75pt;z-index:251716608">
                  <v:textbox style="mso-next-textbox:#_x0000_s1372">
                    <w:txbxContent>
                      <w:p w:rsidR="00303187" w:rsidRPr="007C5EC0" w:rsidRDefault="00303187" w:rsidP="00303187">
                        <w:pPr>
                          <w:ind w:left="-142" w:right="-184"/>
                          <w:jc w:val="center"/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id-ID"/>
                          </w:rPr>
                          <w:t>Akar Penyebab</w:t>
                        </w:r>
                      </w:p>
                      <w:p w:rsidR="00303187" w:rsidRPr="004701E0" w:rsidRDefault="00303187" w:rsidP="00303187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69" style="position:absolute;margin-left:260.95pt;margin-top:93.45pt;width:83.25pt;height:21.75pt;z-index:251713536">
                  <v:textbox style="mso-next-textbox:#_x0000_s1369">
                    <w:txbxContent>
                      <w:p w:rsidR="00303187" w:rsidRPr="004701E0" w:rsidRDefault="00303187" w:rsidP="00303187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66" style="position:absolute;margin-left:258.1pt;margin-top:47.05pt;width:83.25pt;height:21.75pt;z-index:251710464">
                  <v:textbox style="mso-next-textbox:#_x0000_s1366">
                    <w:txbxContent>
                      <w:p w:rsidR="00303187" w:rsidRPr="004701E0" w:rsidRDefault="00303187" w:rsidP="00303187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78" style="position:absolute;margin-left:370.25pt;margin-top:238.5pt;width:83.25pt;height:21.75pt;z-index:251722752">
                  <v:textbox style="mso-next-textbox:#_x0000_s1378">
                    <w:txbxContent>
                      <w:p w:rsidR="00303187" w:rsidRPr="006C6129" w:rsidRDefault="00303187" w:rsidP="00303187">
                        <w:pPr>
                          <w:jc w:val="center"/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6C6129">
                          <w:rPr>
                            <w:rFonts w:ascii="Arial" w:hAnsi="Arial" w:cs="Arial"/>
                            <w:lang w:val="id-ID"/>
                          </w:rPr>
                          <w:t>Tindakan</w:t>
                        </w:r>
                      </w:p>
                      <w:p w:rsidR="00303187" w:rsidRPr="004701E0" w:rsidRDefault="00303187" w:rsidP="00303187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77" style="position:absolute;margin-left:370.25pt;margin-top:188.9pt;width:83.25pt;height:21.75pt;z-index:251721728">
                  <v:textbox style="mso-next-textbox:#_x0000_s1377">
                    <w:txbxContent>
                      <w:p w:rsidR="00303187" w:rsidRPr="007C5EC0" w:rsidRDefault="00303187" w:rsidP="00303187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id-ID"/>
                          </w:rPr>
                          <w:t>Rekomendasi</w:t>
                        </w:r>
                      </w:p>
                      <w:p w:rsidR="00303187" w:rsidRPr="004701E0" w:rsidRDefault="00303187" w:rsidP="00303187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71" style="position:absolute;margin-left:370.25pt;margin-top:140.85pt;width:83.25pt;height:21.75pt;z-index:251715584">
                  <v:textbox style="mso-next-textbox:#_x0000_s1371">
                    <w:txbxContent>
                      <w:p w:rsidR="00303187" w:rsidRPr="007C5EC0" w:rsidRDefault="00303187" w:rsidP="00303187">
                        <w:pPr>
                          <w:ind w:right="-206"/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7C5EC0">
                          <w:rPr>
                            <w:rFonts w:ascii="Arial" w:hAnsi="Arial" w:cs="Arial"/>
                            <w:lang w:val="id-ID"/>
                          </w:rPr>
                          <w:t>Akar Penyebab</w:t>
                        </w:r>
                      </w:p>
                      <w:p w:rsidR="00303187" w:rsidRPr="004701E0" w:rsidRDefault="00303187" w:rsidP="00303187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68" style="position:absolute;margin-left:370.25pt;margin-top:93.45pt;width:83.25pt;height:21.75pt;z-index:251712512">
                  <v:textbox style="mso-next-textbox:#_x0000_s1368">
                    <w:txbxContent>
                      <w:p w:rsidR="00303187" w:rsidRPr="004701E0" w:rsidRDefault="00303187" w:rsidP="00303187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rect id="_x0000_s1365" style="position:absolute;margin-left:370.25pt;margin-top:44.55pt;width:83.25pt;height:21.75pt;z-index:251709440">
                  <v:textbox style="mso-next-textbox:#_x0000_s1365">
                    <w:txbxContent>
                      <w:p w:rsidR="00303187" w:rsidRPr="004701E0" w:rsidRDefault="00303187" w:rsidP="00303187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............................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303187" w:rsidRDefault="00303187" w:rsidP="004456F9">
      <w:pPr>
        <w:pStyle w:val="ListParagraph"/>
        <w:spacing w:line="360" w:lineRule="auto"/>
        <w:ind w:left="461"/>
        <w:rPr>
          <w:rFonts w:ascii="Arial" w:hAnsi="Arial" w:cs="Arial"/>
          <w:sz w:val="22"/>
          <w:szCs w:val="22"/>
          <w:lang w:val="en-ID"/>
        </w:rPr>
      </w:pPr>
    </w:p>
    <w:p w:rsidR="00303187" w:rsidRPr="0095061F" w:rsidRDefault="00303187" w:rsidP="00303187">
      <w:pPr>
        <w:pStyle w:val="ListParagraph"/>
        <w:spacing w:line="360" w:lineRule="auto"/>
        <w:ind w:left="750"/>
        <w:jc w:val="center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Formulir Investigasi Sederhana</w:t>
      </w:r>
    </w:p>
    <w:p w:rsidR="00303187" w:rsidRPr="0095061F" w:rsidRDefault="00303187" w:rsidP="00303187">
      <w:pPr>
        <w:pStyle w:val="ListParagraph"/>
        <w:spacing w:line="360" w:lineRule="auto"/>
        <w:ind w:left="750"/>
        <w:jc w:val="center"/>
        <w:rPr>
          <w:rFonts w:ascii="Arial" w:hAnsi="Arial" w:cs="Arial"/>
          <w:sz w:val="22"/>
          <w:szCs w:val="22"/>
        </w:rPr>
      </w:pPr>
      <w:r w:rsidRPr="0095061F">
        <w:rPr>
          <w:rFonts w:ascii="Arial" w:hAnsi="Arial" w:cs="Arial"/>
          <w:sz w:val="22"/>
          <w:szCs w:val="22"/>
        </w:rPr>
        <w:t>RSUD dr. Murjani Sampit</w:t>
      </w:r>
    </w:p>
    <w:p w:rsidR="00303187" w:rsidRPr="0095061F" w:rsidRDefault="00303187" w:rsidP="00303187">
      <w:pPr>
        <w:pStyle w:val="ListParagraph"/>
        <w:spacing w:line="360" w:lineRule="auto"/>
        <w:ind w:left="750"/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8930"/>
      </w:tblGrid>
      <w:tr w:rsidR="00303187" w:rsidRPr="0095061F" w:rsidTr="0038284C">
        <w:tc>
          <w:tcPr>
            <w:tcW w:w="8930" w:type="dxa"/>
          </w:tcPr>
          <w:p w:rsidR="00303187" w:rsidRPr="00303187" w:rsidRDefault="00303187" w:rsidP="000F6EB2">
            <w:pPr>
              <w:tabs>
                <w:tab w:val="left" w:pos="3011"/>
              </w:tabs>
              <w:spacing w:before="60" w:line="276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Penyebab Langsung Insiden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</w:p>
          <w:p w:rsidR="00303187" w:rsidRPr="00303187" w:rsidRDefault="00303187" w:rsidP="000F6EB2">
            <w:pPr>
              <w:pStyle w:val="ListParagraph"/>
              <w:numPr>
                <w:ilvl w:val="0"/>
                <w:numId w:val="29"/>
              </w:numPr>
              <w:tabs>
                <w:tab w:val="left" w:pos="2869"/>
              </w:tabs>
              <w:spacing w:before="60" w:line="276" w:lineRule="auto"/>
              <w:ind w:left="317" w:hanging="283"/>
              <w:rPr>
                <w:rFonts w:ascii="Arial" w:hAnsi="Arial" w:cs="Arial"/>
                <w:sz w:val="22"/>
                <w:szCs w:val="22"/>
              </w:rPr>
            </w:pPr>
            <w:r w:rsidRPr="00303187">
              <w:rPr>
                <w:rFonts w:ascii="Arial" w:hAnsi="Arial" w:cs="Arial"/>
                <w:sz w:val="22"/>
                <w:szCs w:val="22"/>
              </w:rPr>
              <w:t xml:space="preserve">Petugas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303187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303187" w:rsidRPr="00303187" w:rsidRDefault="00303187" w:rsidP="000F6EB2">
            <w:pPr>
              <w:pStyle w:val="ListParagraph"/>
              <w:numPr>
                <w:ilvl w:val="0"/>
                <w:numId w:val="29"/>
              </w:numPr>
              <w:tabs>
                <w:tab w:val="left" w:pos="2869"/>
              </w:tabs>
              <w:spacing w:before="60" w:line="276" w:lineRule="auto"/>
              <w:ind w:left="317" w:hanging="283"/>
              <w:rPr>
                <w:rFonts w:ascii="Arial" w:hAnsi="Arial" w:cs="Arial"/>
                <w:sz w:val="22"/>
                <w:szCs w:val="22"/>
              </w:rPr>
            </w:pPr>
            <w:r w:rsidRPr="00303187">
              <w:rPr>
                <w:rFonts w:ascii="Arial" w:hAnsi="Arial" w:cs="Arial"/>
                <w:sz w:val="22"/>
                <w:szCs w:val="22"/>
              </w:rPr>
              <w:t xml:space="preserve">Peralatan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303187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303187" w:rsidRPr="00303187" w:rsidRDefault="00303187" w:rsidP="000F6EB2">
            <w:pPr>
              <w:pStyle w:val="ListParagraph"/>
              <w:numPr>
                <w:ilvl w:val="0"/>
                <w:numId w:val="29"/>
              </w:numPr>
              <w:tabs>
                <w:tab w:val="left" w:pos="2869"/>
              </w:tabs>
              <w:spacing w:before="60" w:line="276" w:lineRule="auto"/>
              <w:ind w:left="317" w:hanging="283"/>
              <w:rPr>
                <w:rFonts w:ascii="Arial" w:hAnsi="Arial" w:cs="Arial"/>
                <w:sz w:val="22"/>
                <w:szCs w:val="22"/>
              </w:rPr>
            </w:pPr>
            <w:r w:rsidRPr="00303187">
              <w:rPr>
                <w:rFonts w:ascii="Arial" w:hAnsi="Arial" w:cs="Arial"/>
                <w:sz w:val="22"/>
                <w:szCs w:val="22"/>
              </w:rPr>
              <w:t xml:space="preserve">Lingkungan tempat kerja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303187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303187" w:rsidRPr="00303187" w:rsidRDefault="00303187" w:rsidP="000F6EB2">
            <w:pPr>
              <w:pStyle w:val="ListParagraph"/>
              <w:numPr>
                <w:ilvl w:val="0"/>
                <w:numId w:val="29"/>
              </w:numPr>
              <w:tabs>
                <w:tab w:val="left" w:pos="2869"/>
              </w:tabs>
              <w:spacing w:before="60" w:line="276" w:lineRule="auto"/>
              <w:ind w:left="317" w:hanging="283"/>
              <w:rPr>
                <w:rFonts w:ascii="Arial" w:hAnsi="Arial" w:cs="Arial"/>
                <w:sz w:val="22"/>
                <w:szCs w:val="22"/>
              </w:rPr>
            </w:pPr>
            <w:r w:rsidRPr="00303187">
              <w:rPr>
                <w:rFonts w:ascii="Arial" w:hAnsi="Arial" w:cs="Arial"/>
                <w:sz w:val="22"/>
                <w:szCs w:val="22"/>
              </w:rPr>
              <w:t xml:space="preserve">Prosedur kerja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303187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303187" w:rsidRPr="0095061F" w:rsidTr="0038284C">
        <w:tc>
          <w:tcPr>
            <w:tcW w:w="8930" w:type="dxa"/>
          </w:tcPr>
          <w:p w:rsidR="00303187" w:rsidRPr="000F6EB2" w:rsidRDefault="00303187" w:rsidP="000F6EB2">
            <w:pPr>
              <w:spacing w:before="60" w:line="276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Penyebab yang melatar</w:t>
            </w:r>
            <w:r w:rsidR="000F6EB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belakangi/akar masalah insiden </w:t>
            </w:r>
          </w:p>
          <w:p w:rsidR="00303187" w:rsidRPr="000F6EB2" w:rsidRDefault="000F6EB2" w:rsidP="000F6EB2">
            <w:pPr>
              <w:pStyle w:val="ListParagraph"/>
              <w:numPr>
                <w:ilvl w:val="0"/>
                <w:numId w:val="30"/>
              </w:numPr>
              <w:tabs>
                <w:tab w:val="left" w:pos="1735"/>
              </w:tabs>
              <w:spacing w:before="60" w:line="276" w:lineRule="auto"/>
              <w:ind w:left="317" w:hanging="28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Petugas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="00303187" w:rsidRPr="000F6EB2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303187" w:rsidRPr="000F6EB2" w:rsidRDefault="00303187" w:rsidP="000F6EB2">
            <w:pPr>
              <w:pStyle w:val="ListParagraph"/>
              <w:numPr>
                <w:ilvl w:val="0"/>
                <w:numId w:val="30"/>
              </w:numPr>
              <w:tabs>
                <w:tab w:val="left" w:pos="1735"/>
              </w:tabs>
              <w:spacing w:before="60" w:line="276" w:lineRule="auto"/>
              <w:ind w:left="317" w:hanging="283"/>
              <w:rPr>
                <w:rFonts w:ascii="Arial" w:hAnsi="Arial" w:cs="Arial"/>
                <w:sz w:val="22"/>
                <w:szCs w:val="22"/>
              </w:rPr>
            </w:pPr>
            <w:r w:rsidRPr="000F6EB2">
              <w:rPr>
                <w:rFonts w:ascii="Arial" w:hAnsi="Arial" w:cs="Arial"/>
                <w:sz w:val="22"/>
                <w:szCs w:val="22"/>
              </w:rPr>
              <w:t>Tempat kerja</w:t>
            </w:r>
            <w:r w:rsidR="000F6EB2"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0F6EB2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303187" w:rsidRPr="000F6EB2" w:rsidRDefault="00303187" w:rsidP="000F6EB2">
            <w:pPr>
              <w:pStyle w:val="ListParagraph"/>
              <w:numPr>
                <w:ilvl w:val="0"/>
                <w:numId w:val="30"/>
              </w:numPr>
              <w:tabs>
                <w:tab w:val="left" w:pos="1735"/>
              </w:tabs>
              <w:spacing w:before="60" w:line="276" w:lineRule="auto"/>
              <w:ind w:left="317" w:hanging="283"/>
              <w:rPr>
                <w:rFonts w:ascii="Arial" w:hAnsi="Arial" w:cs="Arial"/>
                <w:sz w:val="22"/>
                <w:szCs w:val="22"/>
              </w:rPr>
            </w:pPr>
            <w:r w:rsidRPr="000F6EB2">
              <w:rPr>
                <w:rFonts w:ascii="Arial" w:hAnsi="Arial" w:cs="Arial"/>
                <w:sz w:val="22"/>
                <w:szCs w:val="22"/>
              </w:rPr>
              <w:t>Managemen</w:t>
            </w:r>
            <w:r w:rsidR="000F6EB2"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0F6EB2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303187" w:rsidRPr="0095061F" w:rsidTr="0038284C">
        <w:tc>
          <w:tcPr>
            <w:tcW w:w="8930" w:type="dxa"/>
          </w:tcPr>
          <w:p w:rsidR="00303187" w:rsidRPr="0095061F" w:rsidRDefault="00303187" w:rsidP="000F6EB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Rekomendasi :</w:t>
            </w:r>
          </w:p>
          <w:p w:rsidR="00303187" w:rsidRPr="0095061F" w:rsidRDefault="00303187" w:rsidP="000F6EB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303187" w:rsidRPr="0095061F" w:rsidRDefault="00303187" w:rsidP="000F6EB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303187" w:rsidRPr="0095061F" w:rsidRDefault="00303187" w:rsidP="000F6EB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Penaggung Jawab :                                                 Tanggal :</w:t>
            </w:r>
          </w:p>
          <w:p w:rsidR="00303187" w:rsidRPr="0095061F" w:rsidRDefault="00303187" w:rsidP="000F6EB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303187" w:rsidRPr="0095061F" w:rsidTr="0038284C">
        <w:tc>
          <w:tcPr>
            <w:tcW w:w="8930" w:type="dxa"/>
          </w:tcPr>
          <w:p w:rsidR="00303187" w:rsidRPr="0095061F" w:rsidRDefault="00303187" w:rsidP="000F6EB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lastRenderedPageBreak/>
              <w:t>Tindakan yang akan dilakukan :</w:t>
            </w:r>
          </w:p>
          <w:p w:rsidR="00303187" w:rsidRPr="0095061F" w:rsidRDefault="00303187" w:rsidP="000F6EB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303187" w:rsidRPr="0095061F" w:rsidRDefault="00303187" w:rsidP="000F6EB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303187" w:rsidRPr="0095061F" w:rsidRDefault="00303187" w:rsidP="0038284C">
            <w:pPr>
              <w:tabs>
                <w:tab w:val="left" w:pos="4712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Penanggung Jawab :</w:t>
            </w:r>
            <w:r w:rsidR="0038284C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:</w:t>
            </w:r>
          </w:p>
          <w:p w:rsidR="00303187" w:rsidRPr="0095061F" w:rsidRDefault="00303187" w:rsidP="000F6EB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303187" w:rsidRPr="0095061F" w:rsidTr="0038284C">
        <w:tc>
          <w:tcPr>
            <w:tcW w:w="8930" w:type="dxa"/>
          </w:tcPr>
          <w:p w:rsidR="00303187" w:rsidRPr="0095061F" w:rsidRDefault="00303187" w:rsidP="000F6EB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Manager</w:t>
            </w:r>
            <w:r w:rsidR="0038284C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/</w:t>
            </w:r>
            <w:r w:rsidR="0038284C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Kepala Bagian</w:t>
            </w:r>
            <w:r w:rsidR="0038284C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/</w:t>
            </w:r>
            <w:r w:rsidR="0038284C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Kepala Unit :</w:t>
            </w:r>
          </w:p>
          <w:p w:rsidR="00303187" w:rsidRPr="0095061F" w:rsidRDefault="00303187" w:rsidP="000F6EB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303187" w:rsidRDefault="00303187" w:rsidP="0038284C">
            <w:pPr>
              <w:tabs>
                <w:tab w:val="left" w:pos="4712"/>
                <w:tab w:val="left" w:pos="7547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Nama :</w:t>
            </w:r>
            <w:r w:rsidR="0038284C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="0038284C"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mulai investigasi</w:t>
            </w:r>
            <w:r w:rsidR="0038284C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</w:p>
          <w:p w:rsidR="0038284C" w:rsidRPr="0038284C" w:rsidRDefault="0038284C" w:rsidP="0038284C">
            <w:pPr>
              <w:tabs>
                <w:tab w:val="left" w:pos="4712"/>
                <w:tab w:val="left" w:pos="7547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303187" w:rsidRPr="0095061F" w:rsidRDefault="00303187" w:rsidP="0038284C">
            <w:pPr>
              <w:tabs>
                <w:tab w:val="left" w:pos="4712"/>
                <w:tab w:val="left" w:pos="7547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Tanda Tangan :</w:t>
            </w:r>
            <w:r w:rsidR="0038284C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="0038284C"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selesai investigasi</w:t>
            </w:r>
            <w:r w:rsidR="0038284C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</w:p>
          <w:p w:rsidR="00303187" w:rsidRPr="0095061F" w:rsidRDefault="00303187" w:rsidP="000F6EB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303187" w:rsidRPr="0095061F" w:rsidTr="0038284C">
        <w:tc>
          <w:tcPr>
            <w:tcW w:w="8930" w:type="dxa"/>
          </w:tcPr>
          <w:p w:rsidR="00303187" w:rsidRPr="0095061F" w:rsidRDefault="00303187" w:rsidP="000F6EB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Manajemen Risiko :</w:t>
            </w:r>
          </w:p>
          <w:p w:rsidR="00303187" w:rsidRPr="0095061F" w:rsidRDefault="00303187" w:rsidP="000F6EB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303187" w:rsidRPr="0095061F" w:rsidRDefault="00303187" w:rsidP="000F6EB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303187" w:rsidRPr="0095061F" w:rsidRDefault="00303187" w:rsidP="0038284C">
            <w:pPr>
              <w:tabs>
                <w:tab w:val="left" w:pos="4712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Investigasi lengkap : Ya/Tidak</w:t>
            </w:r>
            <w:r w:rsidR="000F6EB2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:</w:t>
            </w:r>
          </w:p>
          <w:p w:rsidR="00303187" w:rsidRPr="0095061F" w:rsidRDefault="00303187" w:rsidP="0038284C">
            <w:pPr>
              <w:tabs>
                <w:tab w:val="left" w:pos="4712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303187" w:rsidRPr="0095061F" w:rsidRDefault="00303187" w:rsidP="0038284C">
            <w:pPr>
              <w:tabs>
                <w:tab w:val="left" w:pos="4712"/>
              </w:tabs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Diperlukan investigasi lebih lanjut : Ya/Tida</w:t>
            </w:r>
            <w:r w:rsidR="000F6EB2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:</w:t>
            </w:r>
          </w:p>
          <w:p w:rsidR="00303187" w:rsidRPr="0095061F" w:rsidRDefault="00303187" w:rsidP="000F6EB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303187" w:rsidRPr="0095061F" w:rsidTr="0038284C">
        <w:tc>
          <w:tcPr>
            <w:tcW w:w="8930" w:type="dxa"/>
          </w:tcPr>
          <w:p w:rsidR="00303187" w:rsidRPr="0095061F" w:rsidRDefault="00303187" w:rsidP="000F6EB2">
            <w:pPr>
              <w:spacing w:before="6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Investigasi setelah grading ulang   : Hijau / </w:t>
            </w:r>
            <w:r w:rsidRPr="0095061F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Biru/ </w:t>
            </w:r>
            <w:r w:rsidRPr="0095061F">
              <w:rPr>
                <w:rFonts w:ascii="Arial" w:eastAsia="Calibri" w:hAnsi="Arial" w:cs="Arial"/>
                <w:sz w:val="22"/>
                <w:szCs w:val="22"/>
                <w:lang w:val="id-ID"/>
              </w:rPr>
              <w:t>Kuning / Merah</w:t>
            </w:r>
          </w:p>
        </w:tc>
      </w:tr>
    </w:tbl>
    <w:p w:rsidR="00303187" w:rsidRPr="0095061F" w:rsidRDefault="00303187" w:rsidP="00303187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4D5328" w:rsidRPr="007004B9" w:rsidRDefault="004D5328" w:rsidP="004D5328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4D5328" w:rsidRPr="007004B9" w:rsidRDefault="004D5328" w:rsidP="00210E2F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Root Cause Analysis (RCA)</w:t>
      </w:r>
    </w:p>
    <w:p w:rsidR="004D5328" w:rsidRPr="007004B9" w:rsidRDefault="004D5328" w:rsidP="00210E2F">
      <w:pPr>
        <w:pStyle w:val="ListParagraph"/>
        <w:numPr>
          <w:ilvl w:val="0"/>
          <w:numId w:val="31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Proses pelaksanaan RCA (</w:t>
      </w:r>
      <w:r w:rsidRPr="007004B9">
        <w:rPr>
          <w:rFonts w:ascii="Arial" w:hAnsi="Arial" w:cs="Arial"/>
          <w:i/>
          <w:sz w:val="22"/>
          <w:szCs w:val="22"/>
        </w:rPr>
        <w:t>Root Cause Analysis</w:t>
      </w:r>
      <w:r w:rsidRPr="007004B9">
        <w:rPr>
          <w:rFonts w:ascii="Arial" w:hAnsi="Arial" w:cs="Arial"/>
          <w:sz w:val="22"/>
          <w:szCs w:val="22"/>
        </w:rPr>
        <w:t>) dilakukan dalam waktu 45 hari.</w:t>
      </w:r>
    </w:p>
    <w:p w:rsidR="004D5328" w:rsidRPr="007004B9" w:rsidRDefault="004D5328" w:rsidP="00210E2F">
      <w:pPr>
        <w:pStyle w:val="ListParagraph"/>
        <w:numPr>
          <w:ilvl w:val="0"/>
          <w:numId w:val="31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Rekomendasi dan tindak lanjut</w:t>
      </w:r>
      <w:r w:rsidR="00B1177A" w:rsidRPr="007004B9">
        <w:rPr>
          <w:rFonts w:ascii="Arial" w:hAnsi="Arial" w:cs="Arial"/>
          <w:sz w:val="22"/>
          <w:szCs w:val="22"/>
          <w:lang w:val="en-ID"/>
        </w:rPr>
        <w:t>.</w:t>
      </w:r>
    </w:p>
    <w:p w:rsidR="004D5328" w:rsidRPr="007004B9" w:rsidRDefault="004D5328" w:rsidP="00210E2F">
      <w:pPr>
        <w:pStyle w:val="ListParagraph"/>
        <w:numPr>
          <w:ilvl w:val="0"/>
          <w:numId w:val="31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Laporan direksi</w:t>
      </w:r>
      <w:r w:rsidR="00B1177A" w:rsidRPr="007004B9">
        <w:rPr>
          <w:rFonts w:ascii="Arial" w:hAnsi="Arial" w:cs="Arial"/>
          <w:sz w:val="22"/>
          <w:szCs w:val="22"/>
          <w:lang w:val="en-ID"/>
        </w:rPr>
        <w:t>.</w:t>
      </w:r>
      <w:r w:rsidRPr="007004B9">
        <w:rPr>
          <w:rFonts w:ascii="Arial" w:hAnsi="Arial" w:cs="Arial"/>
          <w:sz w:val="22"/>
          <w:szCs w:val="22"/>
        </w:rPr>
        <w:t xml:space="preserve"> </w:t>
      </w:r>
    </w:p>
    <w:p w:rsidR="004D5328" w:rsidRPr="007004B9" w:rsidRDefault="004D5328" w:rsidP="00210E2F">
      <w:pPr>
        <w:pStyle w:val="ListParagraph"/>
        <w:numPr>
          <w:ilvl w:val="0"/>
          <w:numId w:val="31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Sosialisasi</w:t>
      </w:r>
      <w:r w:rsidR="00B1177A" w:rsidRPr="007004B9">
        <w:rPr>
          <w:rFonts w:ascii="Arial" w:hAnsi="Arial" w:cs="Arial"/>
          <w:sz w:val="22"/>
          <w:szCs w:val="22"/>
          <w:lang w:val="en-ID"/>
        </w:rPr>
        <w:t>.</w:t>
      </w:r>
    </w:p>
    <w:p w:rsidR="004D5328" w:rsidRPr="007004B9" w:rsidRDefault="004D5328" w:rsidP="004D5328">
      <w:pPr>
        <w:pStyle w:val="ListParagraph"/>
        <w:spacing w:line="360" w:lineRule="auto"/>
        <w:ind w:left="1494"/>
        <w:rPr>
          <w:rFonts w:ascii="Arial" w:hAnsi="Arial" w:cs="Arial"/>
          <w:sz w:val="22"/>
          <w:szCs w:val="22"/>
        </w:rPr>
      </w:pPr>
    </w:p>
    <w:p w:rsidR="004D5328" w:rsidRPr="007004B9" w:rsidRDefault="004D5328" w:rsidP="00210E2F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Pelaporan Eksternal ke Komite Kelamatan Pasien Rumah Sakit (KKP-RS)</w:t>
      </w:r>
    </w:p>
    <w:p w:rsidR="004D5328" w:rsidRPr="007004B9" w:rsidRDefault="004D5328" w:rsidP="00210E2F">
      <w:pPr>
        <w:pStyle w:val="ListParagraph"/>
        <w:numPr>
          <w:ilvl w:val="0"/>
          <w:numId w:val="25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Laporan insiden keselamatan pasien KKP-RS (Eksternal)</w:t>
      </w:r>
    </w:p>
    <w:p w:rsidR="004D5328" w:rsidRPr="00210E2F" w:rsidRDefault="004D5328" w:rsidP="00210E2F">
      <w:pPr>
        <w:pStyle w:val="ListParagraph"/>
        <w:spacing w:line="360" w:lineRule="auto"/>
        <w:ind w:left="851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Laporan insiden keselamatan pasien KKP-RS (Eksternal) adalah pelaporan secara anonim dan tertulis ke KKP</w:t>
      </w:r>
      <w:r w:rsidR="00210E2F">
        <w:rPr>
          <w:rFonts w:ascii="Arial" w:hAnsi="Arial" w:cs="Arial"/>
          <w:sz w:val="22"/>
          <w:szCs w:val="22"/>
          <w:lang w:val="en-ID"/>
        </w:rPr>
        <w:t xml:space="preserve"> </w:t>
      </w:r>
      <w:r w:rsidRPr="007004B9">
        <w:rPr>
          <w:rFonts w:ascii="Arial" w:hAnsi="Arial" w:cs="Arial"/>
          <w:sz w:val="22"/>
          <w:szCs w:val="22"/>
        </w:rPr>
        <w:t>-</w:t>
      </w:r>
      <w:r w:rsidR="00210E2F">
        <w:rPr>
          <w:rFonts w:ascii="Arial" w:hAnsi="Arial" w:cs="Arial"/>
          <w:sz w:val="22"/>
          <w:szCs w:val="22"/>
          <w:lang w:val="en-ID"/>
        </w:rPr>
        <w:t xml:space="preserve"> </w:t>
      </w:r>
      <w:r w:rsidRPr="007004B9">
        <w:rPr>
          <w:rFonts w:ascii="Arial" w:hAnsi="Arial" w:cs="Arial"/>
          <w:sz w:val="22"/>
          <w:szCs w:val="22"/>
        </w:rPr>
        <w:t>RS setiap kondisi.</w:t>
      </w:r>
      <w:r w:rsidR="00210E2F">
        <w:rPr>
          <w:rFonts w:ascii="Arial" w:hAnsi="Arial" w:cs="Arial"/>
          <w:sz w:val="22"/>
          <w:szCs w:val="22"/>
          <w:lang w:val="en-ID"/>
        </w:rPr>
        <w:t xml:space="preserve"> </w:t>
      </w:r>
      <w:r w:rsidRPr="00210E2F">
        <w:rPr>
          <w:rFonts w:ascii="Arial" w:hAnsi="Arial" w:cs="Arial"/>
          <w:sz w:val="22"/>
          <w:szCs w:val="22"/>
        </w:rPr>
        <w:t>Potensi cedera dan insiden (KNC, KTC, KTD, Kejadian Sentinel) keselamatan pasien yang terjadi pada pasien, dan telah dilakukan analisis penyebab rekomendasi dan solusinya.</w:t>
      </w:r>
    </w:p>
    <w:p w:rsidR="004D5328" w:rsidRPr="007004B9" w:rsidRDefault="004D5328" w:rsidP="00210E2F">
      <w:pPr>
        <w:pStyle w:val="ListParagraph"/>
        <w:numPr>
          <w:ilvl w:val="0"/>
          <w:numId w:val="25"/>
        </w:numPr>
        <w:spacing w:line="360" w:lineRule="auto"/>
        <w:ind w:left="851" w:hanging="425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 xml:space="preserve">Formulir Pelaporan Eksternal </w:t>
      </w:r>
    </w:p>
    <w:p w:rsidR="00D40302" w:rsidRDefault="00D40302" w:rsidP="00D40302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221"/>
      </w:tblGrid>
      <w:tr w:rsidR="009F2698" w:rsidRPr="00F832D5" w:rsidTr="00696112">
        <w:trPr>
          <w:trHeight w:val="9376"/>
        </w:trPr>
        <w:tc>
          <w:tcPr>
            <w:tcW w:w="8221" w:type="dxa"/>
          </w:tcPr>
          <w:p w:rsidR="009F2698" w:rsidRPr="00677862" w:rsidRDefault="009F2698" w:rsidP="00696112">
            <w:pPr>
              <w:pStyle w:val="ListParagraph"/>
              <w:spacing w:line="360" w:lineRule="auto"/>
              <w:jc w:val="center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9F2698" w:rsidRPr="00F832D5" w:rsidRDefault="009F2698" w:rsidP="00696112">
            <w:pPr>
              <w:pStyle w:val="ListParagraph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>SILAHKAN ISI KODE RUMAH SAKIT</w:t>
            </w:r>
          </w:p>
          <w:p w:rsidR="009F2698" w:rsidRPr="00F832D5" w:rsidRDefault="009F2698" w:rsidP="00696112">
            <w:pPr>
              <w:pStyle w:val="ListParagraph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32D5">
              <w:rPr>
                <w:rFonts w:ascii="Arial" w:hAnsi="Arial" w:cs="Arial"/>
                <w:sz w:val="22"/>
                <w:szCs w:val="22"/>
              </w:rPr>
              <w:t>UNTUK MELAPORKAN INSIDEN KESELAMATAN PASIEN KE KKPS PERSI</w:t>
            </w:r>
          </w:p>
          <w:p w:rsidR="009F2698" w:rsidRPr="00677862" w:rsidRDefault="009F2698" w:rsidP="00696112">
            <w:pPr>
              <w:spacing w:line="360" w:lineRule="auto"/>
              <w:ind w:left="2160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b/>
                <w:noProof/>
                <w:lang w:eastAsia="id-ID"/>
              </w:rPr>
              <w:pict>
                <v:shape id="_x0000_s1392" type="#_x0000_t32" style="position:absolute;left:0;text-align:left;margin-left:212.3pt;margin-top:9.55pt;width:83.25pt;height:0;z-index:251738112" o:connectortype="straight"/>
              </w:pict>
            </w:r>
            <w:r w:rsidRPr="00677862">
              <w:rPr>
                <w:rFonts w:ascii="Arial" w:hAnsi="Arial" w:cs="Arial"/>
                <w:sz w:val="22"/>
                <w:szCs w:val="22"/>
              </w:rPr>
              <w:t>Kode Rumah Sakit :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tbl>
            <w:tblPr>
              <w:tblStyle w:val="TableGrid"/>
              <w:tblW w:w="0" w:type="auto"/>
              <w:tblInd w:w="475" w:type="dxa"/>
              <w:tblLook w:val="04A0" w:firstRow="1" w:lastRow="0" w:firstColumn="1" w:lastColumn="0" w:noHBand="0" w:noVBand="1"/>
            </w:tblPr>
            <w:tblGrid>
              <w:gridCol w:w="6997"/>
            </w:tblGrid>
            <w:tr w:rsidR="009F2698" w:rsidRPr="00F832D5" w:rsidTr="00696112">
              <w:trPr>
                <w:trHeight w:val="825"/>
              </w:trPr>
              <w:tc>
                <w:tcPr>
                  <w:tcW w:w="6997" w:type="dxa"/>
                </w:tcPr>
                <w:p w:rsidR="009F2698" w:rsidRPr="00677862" w:rsidRDefault="009F2698" w:rsidP="00696112">
                  <w:pPr>
                    <w:spacing w:line="360" w:lineRule="auto"/>
                    <w:jc w:val="center"/>
                    <w:rPr>
                      <w:rFonts w:ascii="Arial" w:eastAsia="Calibri" w:hAnsi="Arial" w:cs="Arial"/>
                      <w:sz w:val="6"/>
                      <w:szCs w:val="6"/>
                      <w:lang w:val="en-ID"/>
                    </w:rPr>
                  </w:pPr>
                </w:p>
                <w:p w:rsidR="009F2698" w:rsidRPr="00F832D5" w:rsidRDefault="009F2698" w:rsidP="00696112">
                  <w:pPr>
                    <w:spacing w:line="360" w:lineRule="auto"/>
                    <w:jc w:val="center"/>
                    <w:rPr>
                      <w:rFonts w:ascii="Arial" w:eastAsia="Calibri" w:hAnsi="Arial" w:cs="Arial"/>
                      <w:sz w:val="22"/>
                      <w:szCs w:val="22"/>
                      <w:lang w:val="id-ID"/>
                    </w:rPr>
                  </w:pPr>
                  <w:r w:rsidRPr="00F832D5">
                    <w:rPr>
                      <w:rFonts w:ascii="Arial" w:eastAsia="Calibri" w:hAnsi="Arial" w:cs="Arial"/>
                      <w:sz w:val="22"/>
                      <w:szCs w:val="22"/>
                      <w:lang w:val="id-ID"/>
                    </w:rPr>
                    <w:t>Bagi rumah sakit yang belum mengetahui kode rumah sakit, silahkan isi formulir data RS dibawah ini, yang dapat diakses lewat :</w:t>
                  </w:r>
                </w:p>
                <w:p w:rsidR="009F2698" w:rsidRPr="00F832D5" w:rsidRDefault="009F2698" w:rsidP="00696112">
                  <w:pPr>
                    <w:spacing w:line="360" w:lineRule="auto"/>
                    <w:jc w:val="center"/>
                    <w:rPr>
                      <w:rFonts w:ascii="Arial" w:eastAsia="Calibri" w:hAnsi="Arial" w:cs="Arial"/>
                      <w:b/>
                      <w:sz w:val="22"/>
                      <w:szCs w:val="22"/>
                      <w:lang w:val="id-ID"/>
                    </w:rPr>
                  </w:pPr>
                  <w:r w:rsidRPr="00F832D5">
                    <w:rPr>
                      <w:rFonts w:ascii="Arial" w:eastAsia="Calibri" w:hAnsi="Arial" w:cs="Arial"/>
                      <w:b/>
                      <w:sz w:val="22"/>
                      <w:szCs w:val="22"/>
                      <w:lang w:val="id-ID"/>
                    </w:rPr>
                    <w:t>http://www.inapat-safety.or.id</w:t>
                  </w:r>
                </w:p>
              </w:tc>
            </w:tr>
          </w:tbl>
          <w:p w:rsidR="009F2698" w:rsidRPr="00F832D5" w:rsidRDefault="009F2698" w:rsidP="0069611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9F2698" w:rsidRPr="00F832D5" w:rsidRDefault="009F2698" w:rsidP="0069611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E-mail Rumah Sakit : </w:t>
            </w:r>
          </w:p>
          <w:p w:rsidR="009F2698" w:rsidRPr="00F832D5" w:rsidRDefault="009F2698" w:rsidP="0069611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eastAsia="Calibri" w:hAnsi="Arial" w:cs="Arial"/>
                <w:b/>
                <w:noProof/>
                <w:sz w:val="22"/>
                <w:szCs w:val="22"/>
                <w:lang w:val="id-ID" w:eastAsia="id-ID"/>
              </w:rPr>
              <w:pict>
                <v:shape id="_x0000_s1393" type="#_x0000_t32" style="position:absolute;margin-left:.25pt;margin-top:9.25pt;width:391.3pt;height:0;z-index:251739136" o:connectortype="straight"/>
              </w:pict>
            </w:r>
          </w:p>
          <w:p w:rsidR="009F2698" w:rsidRPr="00F832D5" w:rsidRDefault="009F2698" w:rsidP="00696112">
            <w:pPr>
              <w:tabs>
                <w:tab w:val="left" w:pos="1755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sz w:val="22"/>
                <w:szCs w:val="22"/>
                <w:lang w:val="id-ID"/>
              </w:rPr>
              <w:t>Nama Rumah Sakit  :</w:t>
            </w:r>
          </w:p>
          <w:p w:rsidR="009F2698" w:rsidRPr="00F832D5" w:rsidRDefault="009F2698" w:rsidP="0069611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6"/>
                <w:szCs w:val="6"/>
              </w:rPr>
              <w:pict>
                <v:shape id="_x0000_s1394" type="#_x0000_t32" style="position:absolute;margin-left:.25pt;margin-top:5.6pt;width:391.3pt;height:0;z-index:251740160" o:connectortype="straight"/>
              </w:pict>
            </w:r>
          </w:p>
          <w:p w:rsidR="009F2698" w:rsidRPr="00F832D5" w:rsidRDefault="009F2698" w:rsidP="0069611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sz w:val="22"/>
                <w:szCs w:val="22"/>
                <w:lang w:val="id-ID"/>
              </w:rPr>
              <w:t>Alamat                       :</w:t>
            </w:r>
          </w:p>
          <w:p w:rsidR="009F2698" w:rsidRPr="00F832D5" w:rsidRDefault="009F2698" w:rsidP="0069611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6"/>
                <w:szCs w:val="6"/>
              </w:rPr>
              <w:pict>
                <v:shape id="_x0000_s1395" type="#_x0000_t32" style="position:absolute;margin-left:.25pt;margin-top:7.75pt;width:391.3pt;height:0;z-index:251741184" o:connectortype="straight"/>
              </w:pict>
            </w:r>
          </w:p>
          <w:p w:rsidR="009F2698" w:rsidRPr="00F832D5" w:rsidRDefault="009F2698" w:rsidP="0069611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sz w:val="22"/>
                <w:szCs w:val="22"/>
                <w:lang w:val="id-ID"/>
              </w:rPr>
              <w:t>Kabupaten/Kota        :</w:t>
            </w:r>
          </w:p>
          <w:p w:rsidR="009F2698" w:rsidRPr="00F832D5" w:rsidRDefault="009F2698" w:rsidP="0069611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6"/>
                <w:szCs w:val="6"/>
              </w:rPr>
              <w:pict>
                <v:shape id="_x0000_s1396" type="#_x0000_t32" style="position:absolute;margin-left:.25pt;margin-top:6.35pt;width:391.3pt;height:0;z-index:251742208" o:connectortype="straight"/>
              </w:pict>
            </w:r>
          </w:p>
          <w:p w:rsidR="009F2698" w:rsidRPr="00F832D5" w:rsidRDefault="009F2698" w:rsidP="0069611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sz w:val="22"/>
                <w:szCs w:val="22"/>
                <w:lang w:val="id-ID"/>
              </w:rPr>
              <w:t>Propinsi                    :</w:t>
            </w:r>
          </w:p>
          <w:p w:rsidR="009F2698" w:rsidRPr="00F832D5" w:rsidRDefault="009F2698" w:rsidP="0069611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6"/>
                <w:szCs w:val="6"/>
              </w:rPr>
              <w:pict>
                <v:shape id="_x0000_s1397" type="#_x0000_t32" style="position:absolute;margin-left:.25pt;margin-top:7.4pt;width:391.3pt;height:0;z-index:251743232" o:connectortype="straight"/>
              </w:pict>
            </w:r>
          </w:p>
          <w:p w:rsidR="009F2698" w:rsidRPr="00F832D5" w:rsidRDefault="009F2698" w:rsidP="0069611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sz w:val="22"/>
                <w:szCs w:val="22"/>
                <w:lang w:val="id-ID"/>
              </w:rPr>
              <w:t>Contact Person         :</w:t>
            </w:r>
          </w:p>
          <w:p w:rsidR="009F2698" w:rsidRPr="00F832D5" w:rsidRDefault="009F2698" w:rsidP="0069611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6"/>
                <w:szCs w:val="6"/>
              </w:rPr>
              <w:pict>
                <v:shape id="_x0000_s1398" type="#_x0000_t32" style="position:absolute;margin-left:.25pt;margin-top:5.45pt;width:391.3pt;height:0;z-index:251744256" o:connectortype="straight"/>
              </w:pict>
            </w:r>
          </w:p>
          <w:p w:rsidR="009F2698" w:rsidRPr="00F832D5" w:rsidRDefault="009F2698" w:rsidP="0069611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sz w:val="22"/>
                <w:szCs w:val="22"/>
                <w:lang w:val="id-ID"/>
              </w:rPr>
              <w:t>Telepon                    :</w:t>
            </w:r>
          </w:p>
          <w:p w:rsidR="009F2698" w:rsidRPr="00F832D5" w:rsidRDefault="009F2698" w:rsidP="0069611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6"/>
                <w:szCs w:val="6"/>
              </w:rPr>
              <w:pict>
                <v:shape id="_x0000_s1399" type="#_x0000_t32" style="position:absolute;margin-left:.25pt;margin-top:5pt;width:391.3pt;height:0;z-index:251745280" o:connectortype="straight"/>
              </w:pict>
            </w:r>
          </w:p>
          <w:p w:rsidR="009F2698" w:rsidRPr="00F832D5" w:rsidRDefault="009F2698" w:rsidP="0069611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sz w:val="22"/>
                <w:szCs w:val="22"/>
                <w:lang w:val="id-ID"/>
              </w:rPr>
              <w:t>HP                            :</w:t>
            </w:r>
          </w:p>
          <w:p w:rsidR="009F2698" w:rsidRPr="00F832D5" w:rsidRDefault="009F2698" w:rsidP="0069611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6"/>
                <w:szCs w:val="6"/>
              </w:rPr>
              <w:pict>
                <v:shape id="_x0000_s1400" type="#_x0000_t32" style="position:absolute;margin-left:5.5pt;margin-top:7.55pt;width:391.3pt;height:0;z-index:251746304" o:connectortype="straight"/>
              </w:pict>
            </w:r>
          </w:p>
          <w:p w:rsidR="009F2698" w:rsidRPr="00F832D5" w:rsidRDefault="009F2698" w:rsidP="0069611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9F2698" w:rsidRPr="00F832D5" w:rsidRDefault="009F2698" w:rsidP="0069611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F832D5">
              <w:rPr>
                <w:rFonts w:ascii="Arial" w:eastAsia="Calibri" w:hAnsi="Arial" w:cs="Arial"/>
                <w:sz w:val="22"/>
                <w:szCs w:val="22"/>
                <w:lang w:val="id-ID"/>
              </w:rPr>
              <w:t>Kode dikirim lewat : SMS                                E-Mail</w:t>
            </w:r>
          </w:p>
        </w:tc>
      </w:tr>
    </w:tbl>
    <w:p w:rsidR="009F2698" w:rsidRDefault="009F2698" w:rsidP="00D40302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9F2698" w:rsidRPr="009F2698" w:rsidRDefault="009F2698" w:rsidP="00D40302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D40302" w:rsidRPr="007004B9" w:rsidRDefault="00D40302" w:rsidP="00D4030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D40302" w:rsidRPr="007004B9" w:rsidRDefault="00D40302" w:rsidP="00D40302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D40302" w:rsidRPr="007004B9" w:rsidRDefault="00D40302" w:rsidP="00D40302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D40302" w:rsidRPr="007004B9" w:rsidRDefault="00D40302" w:rsidP="00D40302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tbl>
      <w:tblPr>
        <w:tblStyle w:val="TableGrid"/>
        <w:tblW w:w="8896" w:type="dxa"/>
        <w:tblInd w:w="392" w:type="dxa"/>
        <w:tblLook w:val="04A0" w:firstRow="1" w:lastRow="0" w:firstColumn="1" w:lastColumn="0" w:noHBand="0" w:noVBand="1"/>
      </w:tblPr>
      <w:tblGrid>
        <w:gridCol w:w="8896"/>
      </w:tblGrid>
      <w:tr w:rsidR="009F2698" w:rsidRPr="00F832D5" w:rsidTr="00696112">
        <w:trPr>
          <w:trHeight w:val="4952"/>
        </w:trPr>
        <w:tc>
          <w:tcPr>
            <w:tcW w:w="8896" w:type="dxa"/>
          </w:tcPr>
          <w:p w:rsidR="009F2698" w:rsidRPr="00677862" w:rsidRDefault="009F2698" w:rsidP="00696112">
            <w:pPr>
              <w:tabs>
                <w:tab w:val="left" w:pos="135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lastRenderedPageBreak/>
              <w:t>Formulir Laporan insiden pasien ke KKP-RS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rPr>
                <w:rFonts w:ascii="Arial" w:eastAsia="Calibri" w:hAnsi="Arial" w:cs="Arial"/>
                <w:sz w:val="10"/>
                <w:szCs w:val="10"/>
                <w:lang w:val="id-ID"/>
              </w:rPr>
            </w:pPr>
          </w:p>
          <w:tbl>
            <w:tblPr>
              <w:tblStyle w:val="TableGrid"/>
              <w:tblW w:w="0" w:type="auto"/>
              <w:tblInd w:w="3721" w:type="dxa"/>
              <w:tblLook w:val="04A0" w:firstRow="1" w:lastRow="0" w:firstColumn="1" w:lastColumn="0" w:noHBand="0" w:noVBand="1"/>
            </w:tblPr>
            <w:tblGrid>
              <w:gridCol w:w="1220"/>
            </w:tblGrid>
            <w:tr w:rsidR="009F2698" w:rsidRPr="00677862" w:rsidTr="00696112">
              <w:tc>
                <w:tcPr>
                  <w:tcW w:w="1220" w:type="dxa"/>
                  <w:shd w:val="clear" w:color="auto" w:fill="000000" w:themeFill="text1"/>
                </w:tcPr>
                <w:p w:rsidR="009F2698" w:rsidRPr="00677862" w:rsidRDefault="009F2698" w:rsidP="00696112">
                  <w:pPr>
                    <w:tabs>
                      <w:tab w:val="left" w:pos="4455"/>
                    </w:tabs>
                    <w:spacing w:line="360" w:lineRule="auto"/>
                    <w:rPr>
                      <w:rFonts w:ascii="Arial" w:eastAsia="Calibri" w:hAnsi="Arial" w:cs="Arial"/>
                      <w:sz w:val="22"/>
                      <w:szCs w:val="22"/>
                      <w:lang w:val="id-ID"/>
                    </w:rPr>
                  </w:pPr>
                  <w:r w:rsidRPr="00677862">
                    <w:rPr>
                      <w:rFonts w:ascii="Arial" w:eastAsia="Calibri" w:hAnsi="Arial" w:cs="Arial"/>
                      <w:sz w:val="22"/>
                      <w:szCs w:val="22"/>
                      <w:lang w:val="id-ID"/>
                    </w:rPr>
                    <w:t>RAHASIA</w:t>
                  </w:r>
                </w:p>
              </w:tc>
            </w:tr>
          </w:tbl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rPr>
                <w:rFonts w:ascii="Arial" w:eastAsia="Calibri" w:hAnsi="Arial" w:cs="Arial"/>
                <w:sz w:val="10"/>
                <w:szCs w:val="10"/>
                <w:lang w:val="en-ID"/>
              </w:rPr>
            </w:pP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KOMITE KESELAMATAN PASIEN RUMAH SAKIT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LAORAN INSIDEN KESALAHAN PASIEN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KKP-RS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i/>
                <w:sz w:val="22"/>
                <w:szCs w:val="22"/>
                <w:lang w:val="id-ID"/>
              </w:rPr>
              <w:t>(Patient Safety Incident Report)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Laporan ini hanya dibuat jika timbul kejadian yang menyangkut pasien. Laporan bersifat anonim, tidak mencantum nama, hanya diperlukan rincian kejadian, analisa penyebab dan rekomendasi.</w:t>
            </w: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Untuk mengisi laporan ini sebaiknya dibaca Pedoman Pelaporan Insiden Keselamatan Pasien (IKP), bila ada kerancuan persepsi, isilah sesuai dengan pemahaman yang ada.</w:t>
            </w: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Isilah semua data pada Laporan Insiden Keselamatan Pasien dengan lengkap, jangan dikosongkan agar data dapat dianalisa.</w:t>
            </w: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Segera kirimkan laporan ini langsung ke Komite Keselamatan Pasien Rumah Sakit (KKP-RS)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F2698" w:rsidRPr="00677862" w:rsidRDefault="009F2698" w:rsidP="00696112">
            <w:pPr>
              <w:tabs>
                <w:tab w:val="left" w:leader="dot" w:pos="3577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KODE RS : 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  <w:t xml:space="preserve"> 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(lewat : </w:t>
            </w:r>
            <w:hyperlink r:id="rId10" w:history="1">
              <w:r w:rsidRPr="00677862">
                <w:rPr>
                  <w:rStyle w:val="Hyperlink"/>
                  <w:rFonts w:ascii="Arial" w:eastAsia="Calibri" w:hAnsi="Arial" w:cs="Arial"/>
                  <w:color w:val="auto"/>
                  <w:sz w:val="22"/>
                  <w:szCs w:val="22"/>
                  <w:lang w:val="id-ID"/>
                </w:rPr>
                <w:t>http://www.inapat-safety.or.id</w:t>
              </w:r>
            </w:hyperlink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/ pos / kurir)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I.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DATA RUMAH SAKIT :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Kepemilikan Rumah Sakit :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Pemerintah Pusat 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Pemerintah Daerah (Provinsi / kab /kota)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TNI / POLRI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Swasta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BUMN / BUMD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10"/>
                <w:szCs w:val="10"/>
                <w:lang w:val="id-ID"/>
              </w:rPr>
            </w:pP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Jenis RS :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RS Umum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RS Khusus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RSIA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RS Paru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RS Mata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RS Orthopedi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RS Jantung 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RS Jiwa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RS Kusta</w:t>
            </w:r>
          </w:p>
          <w:p w:rsidR="009F2698" w:rsidRPr="008B3996" w:rsidRDefault="009F2698" w:rsidP="00696112">
            <w:pPr>
              <w:tabs>
                <w:tab w:val="left" w:leader="dot" w:pos="8539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RS Khusus lainnya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</w:p>
          <w:p w:rsidR="009F2698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9F2698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Kelas RS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A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B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C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D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Untuk RS Swasta menyesuaikan, misal RS Pratama serata dengan RS kelas D, RS Madya serata dengan RS kelas C dst.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10"/>
                <w:szCs w:val="10"/>
                <w:lang w:val="en-ID"/>
              </w:rPr>
            </w:pPr>
          </w:p>
          <w:p w:rsidR="009F2698" w:rsidRPr="00677862" w:rsidRDefault="009F2698" w:rsidP="00696112">
            <w:pPr>
              <w:tabs>
                <w:tab w:val="left" w:leader="do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Kapasitas tempat tidur :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 tempat tidur 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10"/>
                <w:szCs w:val="10"/>
                <w:lang w:val="en-ID"/>
              </w:rPr>
            </w:pPr>
          </w:p>
          <w:p w:rsidR="009F2698" w:rsidRPr="008B3996" w:rsidRDefault="009F2698" w:rsidP="00696112">
            <w:pPr>
              <w:tabs>
                <w:tab w:val="left" w:leader="dot" w:pos="8539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Propinsi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(lokasi RS) :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rPr>
                <w:rFonts w:ascii="Arial" w:eastAsia="Calibri" w:hAnsi="Arial" w:cs="Arial"/>
                <w:sz w:val="10"/>
                <w:szCs w:val="10"/>
                <w:lang w:val="en-ID"/>
              </w:rPr>
            </w:pPr>
          </w:p>
          <w:p w:rsidR="009F2698" w:rsidRDefault="009F2698" w:rsidP="00696112">
            <w:pPr>
              <w:tabs>
                <w:tab w:val="left" w:pos="4455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Tanggal Laporan Insiden di kirim ke KKP-RS : </w:t>
            </w:r>
          </w:p>
          <w:p w:rsidR="009F2698" w:rsidRPr="008B3996" w:rsidRDefault="009F2698" w:rsidP="00696112">
            <w:pPr>
              <w:tabs>
                <w:tab w:val="left" w:leader="dot" w:pos="8539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9F2698" w:rsidRPr="00677862" w:rsidRDefault="009F2698" w:rsidP="00696112">
            <w:pPr>
              <w:tabs>
                <w:tab w:val="left" w:pos="5278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II. DATA PASIEN</w:t>
            </w:r>
          </w:p>
          <w:p w:rsidR="009F2698" w:rsidRPr="00677862" w:rsidRDefault="009F2698" w:rsidP="00696112">
            <w:pPr>
              <w:tabs>
                <w:tab w:val="left" w:pos="5278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Umur* :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0-1 bulan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&gt;1 bulan – 1 tahun</w:t>
            </w:r>
          </w:p>
          <w:p w:rsidR="009F2698" w:rsidRPr="00677862" w:rsidRDefault="009F2698" w:rsidP="00696112">
            <w:pPr>
              <w:tabs>
                <w:tab w:val="left" w:pos="5278"/>
              </w:tabs>
              <w:spacing w:line="360" w:lineRule="auto"/>
              <w:ind w:left="1309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1 tahun – 5 tahun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&gt;5 tahun – 15 tahun</w:t>
            </w:r>
          </w:p>
          <w:p w:rsidR="009F2698" w:rsidRPr="00677862" w:rsidRDefault="009F2698" w:rsidP="00696112">
            <w:pPr>
              <w:tabs>
                <w:tab w:val="left" w:pos="5278"/>
              </w:tabs>
              <w:spacing w:line="360" w:lineRule="auto"/>
              <w:ind w:left="1309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&gt;15 tahun – 30 tahun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&gt;30 tahun – 65 tahun</w:t>
            </w:r>
          </w:p>
          <w:p w:rsidR="009F2698" w:rsidRPr="00677862" w:rsidRDefault="009F2698" w:rsidP="00696112">
            <w:pPr>
              <w:tabs>
                <w:tab w:val="left" w:pos="5278"/>
              </w:tabs>
              <w:spacing w:line="360" w:lineRule="auto"/>
              <w:ind w:left="1309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&gt;65 tahun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1026"/>
              <w:jc w:val="both"/>
              <w:rPr>
                <w:rFonts w:ascii="Arial" w:eastAsia="Calibri" w:hAnsi="Arial" w:cs="Arial"/>
                <w:sz w:val="10"/>
                <w:szCs w:val="10"/>
                <w:lang w:val="id-ID"/>
              </w:rPr>
            </w:pPr>
          </w:p>
          <w:p w:rsidR="009F2698" w:rsidRPr="00677862" w:rsidRDefault="009F2698" w:rsidP="00696112">
            <w:pPr>
              <w:tabs>
                <w:tab w:val="left" w:pos="5278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Jenis kelamin :  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Laki-laki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Perempuan 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10"/>
                <w:szCs w:val="10"/>
                <w:lang w:val="id-ID"/>
              </w:rPr>
            </w:pP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Penanggung biaya pasien :</w:t>
            </w:r>
          </w:p>
          <w:p w:rsidR="009F2698" w:rsidRPr="00677862" w:rsidRDefault="009F2698" w:rsidP="00696112">
            <w:pPr>
              <w:tabs>
                <w:tab w:val="left" w:pos="5278"/>
              </w:tabs>
              <w:spacing w:line="360" w:lineRule="auto"/>
              <w:ind w:left="601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Pribadi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Perusahaan*</w:t>
            </w:r>
          </w:p>
          <w:p w:rsidR="009F2698" w:rsidRPr="00677862" w:rsidRDefault="009F2698" w:rsidP="00696112">
            <w:pPr>
              <w:tabs>
                <w:tab w:val="left" w:pos="5278"/>
              </w:tabs>
              <w:spacing w:line="360" w:lineRule="auto"/>
              <w:ind w:left="601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ASKES Pemerintah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JKN PBI</w:t>
            </w:r>
          </w:p>
          <w:p w:rsidR="009F2698" w:rsidRPr="00677862" w:rsidRDefault="009F2698" w:rsidP="00696112">
            <w:pPr>
              <w:tabs>
                <w:tab w:val="left" w:pos="5278"/>
              </w:tabs>
              <w:spacing w:line="360" w:lineRule="auto"/>
              <w:ind w:left="601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Asuransi Swasta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sym w:font="Wingdings" w:char="F0A8"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JKN Non PBI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1026"/>
              <w:jc w:val="both"/>
              <w:rPr>
                <w:rFonts w:ascii="Arial" w:eastAsia="Calibri" w:hAnsi="Arial" w:cs="Arial"/>
                <w:sz w:val="10"/>
                <w:szCs w:val="10"/>
                <w:lang w:val="id-ID"/>
              </w:rPr>
            </w:pPr>
          </w:p>
          <w:p w:rsidR="009F2698" w:rsidRPr="008B3996" w:rsidRDefault="009F2698" w:rsidP="00696112">
            <w:pPr>
              <w:tabs>
                <w:tab w:val="left" w:leader="dot" w:pos="8539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Masuk RS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:........................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>.......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...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>..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.....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>.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...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>..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Jam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10"/>
                <w:szCs w:val="10"/>
                <w:lang w:val="id-ID"/>
              </w:rPr>
            </w:pP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III.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RINCIAN KEJADIAN </w:t>
            </w: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Tanggal dan  Waktu Insiden </w:t>
            </w:r>
          </w:p>
          <w:p w:rsidR="009F2698" w:rsidRPr="008B3996" w:rsidRDefault="009F2698" w:rsidP="00696112">
            <w:pPr>
              <w:pStyle w:val="ListParagraph"/>
              <w:tabs>
                <w:tab w:val="left" w:leader="dot" w:pos="8539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Tanggal  : 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......... </w:t>
            </w:r>
            <w:r w:rsidRPr="00677862">
              <w:rPr>
                <w:rFonts w:ascii="Arial" w:hAnsi="Arial" w:cs="Arial"/>
                <w:sz w:val="22"/>
                <w:szCs w:val="22"/>
              </w:rPr>
              <w:t>Jam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10"/>
                <w:szCs w:val="10"/>
                <w:lang w:val="en-ID"/>
              </w:rPr>
            </w:pP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Insiden  : ............................................................................................................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50"/>
              <w:jc w:val="left"/>
              <w:rPr>
                <w:rFonts w:ascii="Arial" w:hAnsi="Arial" w:cs="Arial"/>
                <w:sz w:val="10"/>
                <w:szCs w:val="10"/>
              </w:rPr>
            </w:pPr>
          </w:p>
          <w:p w:rsidR="009F2698" w:rsidRPr="00D04923" w:rsidRDefault="009F2698" w:rsidP="009F2698">
            <w:pPr>
              <w:pStyle w:val="ListParagraph"/>
              <w:numPr>
                <w:ilvl w:val="0"/>
                <w:numId w:val="10"/>
              </w:numPr>
              <w:tabs>
                <w:tab w:val="left" w:pos="8539"/>
              </w:tabs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Kronologis Insiden </w:t>
            </w:r>
          </w:p>
          <w:p w:rsidR="009F2698" w:rsidRDefault="009F2698" w:rsidP="00696112">
            <w:pPr>
              <w:pStyle w:val="ListParagraph"/>
              <w:tabs>
                <w:tab w:val="left" w:leader="dot" w:pos="8539"/>
              </w:tabs>
              <w:spacing w:line="360" w:lineRule="auto"/>
              <w:ind w:left="750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9F2698" w:rsidRDefault="009F2698" w:rsidP="00696112">
            <w:pPr>
              <w:pStyle w:val="ListParagraph"/>
              <w:tabs>
                <w:tab w:val="left" w:leader="dot" w:pos="8539"/>
              </w:tabs>
              <w:spacing w:line="360" w:lineRule="auto"/>
              <w:ind w:left="750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9F2698" w:rsidRPr="00677862" w:rsidRDefault="009F2698" w:rsidP="00696112">
            <w:pPr>
              <w:pStyle w:val="ListParagraph"/>
              <w:tabs>
                <w:tab w:val="left" w:leader="dot" w:pos="8539"/>
              </w:tabs>
              <w:spacing w:line="360" w:lineRule="auto"/>
              <w:ind w:left="75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ind w:left="742"/>
              <w:rPr>
                <w:rFonts w:ascii="Arial" w:eastAsia="Calibri" w:hAnsi="Arial" w:cs="Arial"/>
                <w:sz w:val="10"/>
                <w:szCs w:val="10"/>
                <w:lang w:val="en-ID"/>
              </w:rPr>
            </w:pP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Jenis Insiden* : 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Kejadian Nyaris Cidera / KNC (Near miss)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Kejadian Tidak Diharapkan/ KTD (Adverse event) / Kejadian Sentinel </w:t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i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   </w:t>
            </w:r>
            <w:r w:rsidRPr="00677862">
              <w:rPr>
                <w:rFonts w:ascii="Arial" w:hAnsi="Arial" w:cs="Arial"/>
                <w:i/>
                <w:sz w:val="22"/>
                <w:szCs w:val="22"/>
              </w:rPr>
              <w:t>(Sentinel Event)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rPr>
                <w:rFonts w:ascii="Arial" w:eastAsia="Calibri" w:hAnsi="Arial" w:cs="Arial"/>
                <w:sz w:val="10"/>
                <w:szCs w:val="10"/>
                <w:lang w:val="id-ID"/>
              </w:rPr>
            </w:pPr>
          </w:p>
          <w:p w:rsidR="009F2698" w:rsidRPr="00D04923" w:rsidRDefault="009F2698" w:rsidP="00696112">
            <w:pPr>
              <w:pStyle w:val="ListParagraph"/>
              <w:spacing w:line="360" w:lineRule="auto"/>
              <w:ind w:left="750"/>
              <w:jc w:val="left"/>
              <w:rPr>
                <w:rFonts w:ascii="Arial" w:hAnsi="Arial" w:cs="Arial"/>
                <w:sz w:val="6"/>
                <w:szCs w:val="22"/>
              </w:rPr>
            </w:pP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Orang Pertama Yang Melaporkan Insiden 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Karyawan : Dokter / Perawat / Petugas lainnya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Pasien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Kelurga / pendamping pasien 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Pengunjung </w:t>
            </w:r>
          </w:p>
          <w:p w:rsidR="009F2698" w:rsidRPr="00677862" w:rsidRDefault="009F2698" w:rsidP="00696112">
            <w:pPr>
              <w:pStyle w:val="ListParagraph"/>
              <w:tabs>
                <w:tab w:val="left" w:leader="dot" w:pos="7405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Lain-lain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(sebutkan)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jc w:val="left"/>
              <w:rPr>
                <w:rFonts w:ascii="Arial" w:hAnsi="Arial" w:cs="Arial"/>
                <w:sz w:val="10"/>
                <w:szCs w:val="10"/>
              </w:rPr>
            </w:pP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Insiden terjadi pada* :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Pasien </w:t>
            </w:r>
          </w:p>
          <w:p w:rsidR="009F2698" w:rsidRPr="00677862" w:rsidRDefault="009F2698" w:rsidP="00696112">
            <w:pPr>
              <w:pStyle w:val="ListParagraph"/>
              <w:tabs>
                <w:tab w:val="left" w:leader="dot" w:pos="7405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Lain-lain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 (sebutkan)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Misal : karyawan / Pengunjung / Pendamping /Keluarga pasien, lapor ke K3 RS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jc w:val="left"/>
              <w:rPr>
                <w:rFonts w:ascii="Arial" w:hAnsi="Arial" w:cs="Arial"/>
                <w:sz w:val="10"/>
                <w:szCs w:val="10"/>
              </w:rPr>
            </w:pP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Insiden menyangkut pasien :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Pasien rawat inap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Pasien rawat jalan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Pasien UGD</w:t>
            </w:r>
          </w:p>
          <w:p w:rsidR="009F2698" w:rsidRPr="00677862" w:rsidRDefault="009F2698" w:rsidP="00696112">
            <w:pPr>
              <w:pStyle w:val="ListParagraph"/>
              <w:tabs>
                <w:tab w:val="left" w:leader="dot" w:pos="7405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Lain-lain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(sebutkan)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jc w:val="left"/>
              <w:rPr>
                <w:rFonts w:ascii="Arial" w:hAnsi="Arial" w:cs="Arial"/>
                <w:sz w:val="10"/>
                <w:szCs w:val="10"/>
              </w:rPr>
            </w:pP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Tempat Insiden</w:t>
            </w:r>
          </w:p>
          <w:p w:rsidR="009F2698" w:rsidRPr="00677862" w:rsidRDefault="009F2698" w:rsidP="00696112">
            <w:pPr>
              <w:pStyle w:val="ListParagraph"/>
              <w:tabs>
                <w:tab w:val="left" w:leader="dot" w:pos="7405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Lokasi kejadian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  <w:t xml:space="preserve"> (</w:t>
            </w:r>
            <w:r w:rsidRPr="00677862">
              <w:rPr>
                <w:rFonts w:ascii="Arial" w:hAnsi="Arial" w:cs="Arial"/>
                <w:sz w:val="22"/>
                <w:szCs w:val="22"/>
              </w:rPr>
              <w:t>sebutkan)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(Tempat pasien berada)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10"/>
                <w:szCs w:val="10"/>
                <w:lang w:val="en-ID"/>
              </w:rPr>
            </w:pP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Insiden terjadi pada pasien : (sesuai kasus penyakit / spesialisasi)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Penyakit Dalam dan Subspesialisasinya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Anak dan Subspesialisasinya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Bedah dan Subspesialisasinya 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Obstetri Gynekologi dan Subspesialisasinya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THT dan Subspesialisasinya 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Mata dan Subspesialisasinya 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Saraf dan Subspesialisasinya 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Anastesi dan Subspesialisasinya 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Kulit &amp; kelamin dan Subspesialisasinya 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Jantung dan Subspesialisasinya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Paru dan Subspesialisasinya 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Jiwa dan Subspesialisasinya </w:t>
            </w:r>
          </w:p>
          <w:p w:rsidR="009F2698" w:rsidRPr="00677862" w:rsidRDefault="009F2698" w:rsidP="00696112">
            <w:pPr>
              <w:pStyle w:val="ListParagraph"/>
              <w:tabs>
                <w:tab w:val="left" w:leader="dot" w:pos="7405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lain-lain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 (sebutkan)</w:t>
            </w:r>
          </w:p>
          <w:p w:rsidR="009F2698" w:rsidRPr="00D04923" w:rsidRDefault="009F2698" w:rsidP="00696112">
            <w:pPr>
              <w:spacing w:line="360" w:lineRule="auto"/>
              <w:rPr>
                <w:rFonts w:ascii="Arial" w:hAnsi="Arial" w:cs="Arial"/>
                <w:sz w:val="6"/>
                <w:szCs w:val="6"/>
                <w:lang w:val="en-ID"/>
              </w:rPr>
            </w:pP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Unit/ Depertemen terkait yang menyebabkan insiden </w:t>
            </w:r>
          </w:p>
          <w:p w:rsidR="009F2698" w:rsidRPr="00677862" w:rsidRDefault="009F2698" w:rsidP="00696112">
            <w:pPr>
              <w:pStyle w:val="ListParagraph"/>
              <w:tabs>
                <w:tab w:val="left" w:leader="dot" w:pos="7405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Unit kerja penyebab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 (sebutkan)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jc w:val="left"/>
              <w:rPr>
                <w:rFonts w:ascii="Arial" w:hAnsi="Arial" w:cs="Arial"/>
                <w:sz w:val="10"/>
                <w:szCs w:val="10"/>
              </w:rPr>
            </w:pP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Akibat Insiden Terhadap Pasien* : </w:t>
            </w:r>
          </w:p>
          <w:p w:rsidR="009F2698" w:rsidRPr="00677862" w:rsidRDefault="009F2698" w:rsidP="00696112">
            <w:pPr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Kematian    </w:t>
            </w:r>
          </w:p>
          <w:p w:rsidR="009F2698" w:rsidRPr="00677862" w:rsidRDefault="009F2698" w:rsidP="00696112">
            <w:pPr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Cedera Irreversibel / Cedera Berat                                             </w:t>
            </w:r>
          </w:p>
          <w:p w:rsidR="009F2698" w:rsidRPr="00677862" w:rsidRDefault="009F2698" w:rsidP="00696112">
            <w:pPr>
              <w:spacing w:before="120"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lastRenderedPageBreak/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Cedera Reversibel / Cedera sedang          </w:t>
            </w:r>
          </w:p>
          <w:p w:rsidR="009F2698" w:rsidRPr="00677862" w:rsidRDefault="009F2698" w:rsidP="00696112">
            <w:pPr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Cedera Ringan  </w:t>
            </w:r>
          </w:p>
          <w:p w:rsidR="009F2698" w:rsidRPr="00677862" w:rsidRDefault="009F2698" w:rsidP="00696112">
            <w:pPr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Tidak ada cedera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jc w:val="left"/>
              <w:rPr>
                <w:rFonts w:ascii="Arial" w:hAnsi="Arial" w:cs="Arial"/>
                <w:sz w:val="10"/>
                <w:szCs w:val="10"/>
              </w:rPr>
            </w:pP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Tindakan yang dilakukan segera kejadian, dan hasilnya : </w:t>
            </w:r>
          </w:p>
          <w:p w:rsidR="009F2698" w:rsidRDefault="009F2698" w:rsidP="00696112">
            <w:pPr>
              <w:pStyle w:val="ListParagraph"/>
              <w:tabs>
                <w:tab w:val="left" w:leader="dot" w:pos="8397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9F2698" w:rsidRDefault="009F2698" w:rsidP="00696112">
            <w:pPr>
              <w:pStyle w:val="ListParagraph"/>
              <w:tabs>
                <w:tab w:val="left" w:leader="dot" w:pos="8397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9F2698" w:rsidRPr="00677862" w:rsidRDefault="009F2698" w:rsidP="00696112">
            <w:pPr>
              <w:pStyle w:val="ListParagraph"/>
              <w:tabs>
                <w:tab w:val="left" w:leader="dot" w:pos="8397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  <w:t xml:space="preserve"> 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 w:hanging="352"/>
              <w:jc w:val="left"/>
              <w:rPr>
                <w:rFonts w:ascii="Arial" w:hAnsi="Arial" w:cs="Arial"/>
                <w:sz w:val="10"/>
                <w:szCs w:val="10"/>
              </w:rPr>
            </w:pP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Tindakan dilakukan oleh* : </w:t>
            </w:r>
          </w:p>
          <w:p w:rsidR="009F2698" w:rsidRPr="00677862" w:rsidRDefault="009F2698" w:rsidP="00696112">
            <w:pPr>
              <w:tabs>
                <w:tab w:val="left" w:leader="dot" w:pos="8397"/>
              </w:tabs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Tim : terdiri dari :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9F2698" w:rsidRPr="00677862" w:rsidRDefault="009F2698" w:rsidP="00696112">
            <w:pPr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Dokter</w:t>
            </w:r>
          </w:p>
          <w:p w:rsidR="009F2698" w:rsidRPr="00677862" w:rsidRDefault="009F2698" w:rsidP="00696112">
            <w:pPr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Perawat</w:t>
            </w:r>
          </w:p>
          <w:p w:rsidR="009F2698" w:rsidRPr="00677862" w:rsidRDefault="009F2698" w:rsidP="00696112">
            <w:pPr>
              <w:tabs>
                <w:tab w:val="left" w:leader="dot" w:pos="8397"/>
              </w:tabs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Petugas lainya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:rsidR="009F2698" w:rsidRPr="0092026F" w:rsidRDefault="009F2698" w:rsidP="00696112">
            <w:pPr>
              <w:pStyle w:val="ListParagraph"/>
              <w:spacing w:line="360" w:lineRule="auto"/>
              <w:jc w:val="left"/>
              <w:rPr>
                <w:rFonts w:ascii="Arial" w:hAnsi="Arial" w:cs="Arial"/>
                <w:sz w:val="6"/>
                <w:szCs w:val="6"/>
              </w:rPr>
            </w:pP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Apakah kejadian yang sama pernah terjadi diunit kerja lain ?*</w:t>
            </w:r>
          </w:p>
          <w:p w:rsidR="009F2698" w:rsidRPr="00677862" w:rsidRDefault="009F2698" w:rsidP="00696112">
            <w:pPr>
              <w:pStyle w:val="ListParagraph"/>
              <w:tabs>
                <w:tab w:val="left" w:pos="4582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>Ya</w:t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67786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hAnsi="Arial" w:cs="Arial"/>
                <w:sz w:val="22"/>
                <w:szCs w:val="22"/>
              </w:rPr>
              <w:t xml:space="preserve">Tidak 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Apabila Ya, isi bagian dibawah ini.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Kapan dan langkah/ tindakan apa yang telah diambil pada unit kerja tersebut untuk mencegah terulanganya kejadian yang sama ? </w:t>
            </w:r>
          </w:p>
          <w:p w:rsidR="009F2698" w:rsidRDefault="009F2698" w:rsidP="00696112">
            <w:pPr>
              <w:pStyle w:val="ListParagraph"/>
              <w:tabs>
                <w:tab w:val="left" w:leader="dot" w:pos="8334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9F2698" w:rsidRDefault="009F2698" w:rsidP="00696112">
            <w:pPr>
              <w:pStyle w:val="ListParagraph"/>
              <w:tabs>
                <w:tab w:val="left" w:leader="dot" w:pos="8334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9F2698" w:rsidRDefault="009F2698" w:rsidP="00696112">
            <w:pPr>
              <w:pStyle w:val="ListParagraph"/>
              <w:tabs>
                <w:tab w:val="left" w:leader="dot" w:pos="8334"/>
              </w:tabs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ab/>
            </w:r>
          </w:p>
          <w:p w:rsidR="009F2698" w:rsidRPr="0092026F" w:rsidRDefault="009F2698" w:rsidP="00696112">
            <w:pPr>
              <w:pStyle w:val="ListParagraph"/>
              <w:spacing w:line="360" w:lineRule="auto"/>
              <w:ind w:left="742"/>
              <w:jc w:val="left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:rsidR="009F2698" w:rsidRPr="00677862" w:rsidRDefault="009F2698" w:rsidP="00696112">
            <w:pPr>
              <w:tabs>
                <w:tab w:val="left" w:pos="363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IV.TIPE INSIDEN</w:t>
            </w:r>
          </w:p>
          <w:p w:rsidR="009F2698" w:rsidRPr="00677862" w:rsidRDefault="009F2698" w:rsidP="00696112">
            <w:pPr>
              <w:tabs>
                <w:tab w:val="left" w:pos="2160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Insiden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........................................................................................</w:t>
            </w:r>
          </w:p>
          <w:p w:rsidR="009F2698" w:rsidRPr="00677862" w:rsidRDefault="009F2698" w:rsidP="00696112">
            <w:pPr>
              <w:tabs>
                <w:tab w:val="left" w:pos="2160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Tipe Insiden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: .........................................................................................</w:t>
            </w:r>
          </w:p>
          <w:p w:rsidR="009F2698" w:rsidRPr="00677862" w:rsidRDefault="009F2698" w:rsidP="00696112">
            <w:pPr>
              <w:tabs>
                <w:tab w:val="left" w:pos="2160"/>
              </w:tabs>
              <w:spacing w:line="360" w:lineRule="auto"/>
              <w:ind w:left="317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Subtipe Insiden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: ...................................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en-ID"/>
              </w:rPr>
              <w:t>.</w:t>
            </w: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....................................................</w:t>
            </w:r>
          </w:p>
          <w:p w:rsidR="009F2698" w:rsidRPr="00677862" w:rsidRDefault="009F2698" w:rsidP="00696112">
            <w:pPr>
              <w:tabs>
                <w:tab w:val="left" w:pos="363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9F2698" w:rsidRPr="00677862" w:rsidRDefault="009F2698" w:rsidP="00696112">
            <w:pPr>
              <w:tabs>
                <w:tab w:val="left" w:pos="363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V. ANALISA PENYEBAB INSIDEN </w:t>
            </w:r>
          </w:p>
          <w:p w:rsidR="009F2698" w:rsidRPr="00677862" w:rsidRDefault="009F2698" w:rsidP="00696112">
            <w:pPr>
              <w:tabs>
                <w:tab w:val="left" w:pos="3630"/>
              </w:tabs>
              <w:spacing w:line="360" w:lineRule="auto"/>
              <w:ind w:left="317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Dalam pengisisan penyebab langsung atau akar penyebab masalah dapat menggunkan Faktor kontributor (bisa pilih lebih dari 1)</w:t>
            </w: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Faktor Eksternal / diluar RS</w:t>
            </w: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Faktor Organisasi dan Manajemen </w:t>
            </w: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Faktor Lingkungan Kerja </w:t>
            </w: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Faktor tim</w:t>
            </w: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Faktor Petugas / Staf</w:t>
            </w: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Faktor Tugas</w:t>
            </w: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Faktor Pasien </w:t>
            </w: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 xml:space="preserve">Faktor Komunikasi </w:t>
            </w:r>
          </w:p>
          <w:p w:rsidR="009F2698" w:rsidRDefault="009F2698" w:rsidP="00696112">
            <w:pPr>
              <w:tabs>
                <w:tab w:val="left" w:pos="363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9F2698" w:rsidRPr="0092026F" w:rsidRDefault="009F2698" w:rsidP="00696112">
            <w:pPr>
              <w:tabs>
                <w:tab w:val="left" w:pos="363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2"/>
              </w:num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lastRenderedPageBreak/>
              <w:t>Penyebab langsung (Direct / Priximate / Immediate Cause)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</w:t>
            </w: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Akar penyebab masalah (underlying rootcause)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42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................................................................................................................</w:t>
            </w:r>
          </w:p>
          <w:p w:rsidR="009F2698" w:rsidRPr="00677862" w:rsidRDefault="009F2698" w:rsidP="009F2698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77862">
              <w:rPr>
                <w:rFonts w:ascii="Arial" w:hAnsi="Arial" w:cs="Arial"/>
                <w:sz w:val="22"/>
                <w:szCs w:val="22"/>
              </w:rPr>
              <w:t>Rekomendasi / Solusi</w:t>
            </w:r>
          </w:p>
          <w:p w:rsidR="009F2698" w:rsidRPr="00677862" w:rsidRDefault="009F2698" w:rsidP="00696112">
            <w:pPr>
              <w:pStyle w:val="ListParagraph"/>
              <w:spacing w:line="360" w:lineRule="auto"/>
              <w:ind w:left="750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Ind w:w="645" w:type="dxa"/>
              <w:tblLook w:val="04A0" w:firstRow="1" w:lastRow="0" w:firstColumn="1" w:lastColumn="0" w:noHBand="0" w:noVBand="1"/>
            </w:tblPr>
            <w:tblGrid>
              <w:gridCol w:w="888"/>
              <w:gridCol w:w="3260"/>
              <w:gridCol w:w="3119"/>
            </w:tblGrid>
            <w:tr w:rsidR="009F2698" w:rsidRPr="00677862" w:rsidTr="00696112">
              <w:tc>
                <w:tcPr>
                  <w:tcW w:w="659" w:type="dxa"/>
                </w:tcPr>
                <w:p w:rsidR="009F2698" w:rsidRPr="00677862" w:rsidRDefault="009F2698" w:rsidP="00696112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7862">
                    <w:rPr>
                      <w:rFonts w:ascii="Arial" w:hAnsi="Arial" w:cs="Arial"/>
                      <w:sz w:val="22"/>
                      <w:szCs w:val="22"/>
                    </w:rPr>
                    <w:t xml:space="preserve">No </w:t>
                  </w:r>
                </w:p>
              </w:tc>
              <w:tc>
                <w:tcPr>
                  <w:tcW w:w="3260" w:type="dxa"/>
                </w:tcPr>
                <w:p w:rsidR="009F2698" w:rsidRPr="00677862" w:rsidRDefault="009F2698" w:rsidP="00696112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7862">
                    <w:rPr>
                      <w:rFonts w:ascii="Arial" w:hAnsi="Arial" w:cs="Arial"/>
                      <w:sz w:val="22"/>
                      <w:szCs w:val="22"/>
                    </w:rPr>
                    <w:t xml:space="preserve">Akar Masalah </w:t>
                  </w:r>
                </w:p>
              </w:tc>
              <w:tc>
                <w:tcPr>
                  <w:tcW w:w="3119" w:type="dxa"/>
                </w:tcPr>
                <w:p w:rsidR="009F2698" w:rsidRPr="00677862" w:rsidRDefault="009F2698" w:rsidP="00696112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7862">
                    <w:rPr>
                      <w:rFonts w:ascii="Arial" w:hAnsi="Arial" w:cs="Arial"/>
                      <w:sz w:val="22"/>
                      <w:szCs w:val="22"/>
                    </w:rPr>
                    <w:t xml:space="preserve">Rekomendasi / solusi </w:t>
                  </w:r>
                </w:p>
              </w:tc>
            </w:tr>
            <w:tr w:rsidR="009F2698" w:rsidRPr="00677862" w:rsidTr="00696112">
              <w:tc>
                <w:tcPr>
                  <w:tcW w:w="659" w:type="dxa"/>
                </w:tcPr>
                <w:p w:rsidR="009F2698" w:rsidRPr="00677862" w:rsidRDefault="009F2698" w:rsidP="00696112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60" w:type="dxa"/>
                </w:tcPr>
                <w:p w:rsidR="009F2698" w:rsidRPr="00677862" w:rsidRDefault="009F2698" w:rsidP="00696112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119" w:type="dxa"/>
                </w:tcPr>
                <w:p w:rsidR="009F2698" w:rsidRPr="00677862" w:rsidRDefault="009F2698" w:rsidP="00696112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9F2698" w:rsidRPr="00677862" w:rsidTr="00696112">
              <w:tc>
                <w:tcPr>
                  <w:tcW w:w="659" w:type="dxa"/>
                </w:tcPr>
                <w:p w:rsidR="009F2698" w:rsidRPr="00677862" w:rsidRDefault="009F2698" w:rsidP="00696112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60" w:type="dxa"/>
                </w:tcPr>
                <w:p w:rsidR="009F2698" w:rsidRPr="00677862" w:rsidRDefault="009F2698" w:rsidP="00696112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119" w:type="dxa"/>
                </w:tcPr>
                <w:p w:rsidR="009F2698" w:rsidRPr="00677862" w:rsidRDefault="009F2698" w:rsidP="00696112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9F2698" w:rsidRPr="00677862" w:rsidTr="00696112">
              <w:tc>
                <w:tcPr>
                  <w:tcW w:w="659" w:type="dxa"/>
                </w:tcPr>
                <w:p w:rsidR="009F2698" w:rsidRPr="00677862" w:rsidRDefault="009F2698" w:rsidP="00696112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60" w:type="dxa"/>
                </w:tcPr>
                <w:p w:rsidR="009F2698" w:rsidRPr="00677862" w:rsidRDefault="009F2698" w:rsidP="00696112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119" w:type="dxa"/>
                </w:tcPr>
                <w:p w:rsidR="009F2698" w:rsidRPr="00677862" w:rsidRDefault="009F2698" w:rsidP="00696112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9F2698" w:rsidRPr="00677862" w:rsidTr="00696112">
              <w:tc>
                <w:tcPr>
                  <w:tcW w:w="659" w:type="dxa"/>
                </w:tcPr>
                <w:p w:rsidR="009F2698" w:rsidRPr="00677862" w:rsidRDefault="009F2698" w:rsidP="00696112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260" w:type="dxa"/>
                </w:tcPr>
                <w:p w:rsidR="009F2698" w:rsidRPr="00677862" w:rsidRDefault="009F2698" w:rsidP="00696112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3119" w:type="dxa"/>
                </w:tcPr>
                <w:p w:rsidR="009F2698" w:rsidRPr="00677862" w:rsidRDefault="009F2698" w:rsidP="00696112">
                  <w:pPr>
                    <w:pStyle w:val="ListParagraph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9F2698" w:rsidRPr="00677862" w:rsidRDefault="009F2698" w:rsidP="00696112">
            <w:pPr>
              <w:pStyle w:val="ListParagraph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9F2698" w:rsidRPr="00677862" w:rsidRDefault="009F2698" w:rsidP="00696112">
            <w:pPr>
              <w:tabs>
                <w:tab w:val="left" w:pos="363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NB. *  : pilih satu jawaban, kecuali bila berpendapat lain.</w:t>
            </w:r>
          </w:p>
          <w:p w:rsidR="009F2698" w:rsidRPr="00677862" w:rsidRDefault="009F2698" w:rsidP="00696112">
            <w:pPr>
              <w:tabs>
                <w:tab w:val="left" w:pos="363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677862">
              <w:rPr>
                <w:rFonts w:ascii="Arial" w:eastAsia="Calibri" w:hAnsi="Arial" w:cs="Arial"/>
                <w:sz w:val="22"/>
                <w:szCs w:val="22"/>
                <w:lang w:val="id-ID"/>
              </w:rPr>
              <w:t>Saran  : baca Pedoman Pelaporan Insiden Keselamatan Pasien (IKP)</w:t>
            </w:r>
          </w:p>
          <w:p w:rsidR="009F2698" w:rsidRPr="00677862" w:rsidRDefault="009F2698" w:rsidP="00696112">
            <w:pPr>
              <w:tabs>
                <w:tab w:val="left" w:pos="4455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</w:tbl>
    <w:p w:rsidR="004D5328" w:rsidRPr="007004B9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7004B9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7004B9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7004B9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7004B9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7004B9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7004B9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7004B9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7004B9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7004B9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7004B9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7004B9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7004B9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7004B9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Pr="007004B9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4D5328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9F2698" w:rsidRDefault="009F269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9F2698" w:rsidRDefault="009F269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9F2698" w:rsidRDefault="009F269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9F2698" w:rsidRDefault="009F269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9F2698" w:rsidRDefault="009F269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9F2698" w:rsidRPr="009F2698" w:rsidRDefault="009F269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4D5328" w:rsidRPr="007004B9" w:rsidRDefault="004D5328" w:rsidP="004D532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220C52" w:rsidRPr="007004B9" w:rsidRDefault="00220C52" w:rsidP="007F7B8A">
      <w:pPr>
        <w:spacing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7004B9">
        <w:rPr>
          <w:rFonts w:ascii="Arial" w:eastAsia="Calibri" w:hAnsi="Arial" w:cs="Arial"/>
          <w:sz w:val="22"/>
          <w:szCs w:val="22"/>
          <w:lang w:val="id-ID"/>
        </w:rPr>
        <w:lastRenderedPageBreak/>
        <w:t>PENUTUP</w:t>
      </w:r>
    </w:p>
    <w:p w:rsidR="00220C52" w:rsidRPr="007004B9" w:rsidRDefault="00220C52" w:rsidP="007F7B8A">
      <w:pPr>
        <w:spacing w:line="360" w:lineRule="auto"/>
        <w:ind w:firstLine="720"/>
        <w:jc w:val="center"/>
        <w:rPr>
          <w:rFonts w:ascii="Arial" w:eastAsia="Calibri" w:hAnsi="Arial" w:cs="Arial"/>
          <w:b/>
          <w:sz w:val="22"/>
          <w:szCs w:val="22"/>
          <w:lang w:val="id-ID"/>
        </w:rPr>
      </w:pPr>
    </w:p>
    <w:p w:rsidR="00220C52" w:rsidRPr="007004B9" w:rsidRDefault="00220C52" w:rsidP="009F2698">
      <w:pPr>
        <w:spacing w:line="360" w:lineRule="auto"/>
        <w:ind w:right="295" w:firstLine="567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7004B9">
        <w:rPr>
          <w:rFonts w:ascii="Arial" w:eastAsia="Calibri" w:hAnsi="Arial" w:cs="Arial"/>
          <w:sz w:val="22"/>
          <w:szCs w:val="22"/>
          <w:lang w:val="id-ID"/>
        </w:rPr>
        <w:t>Pencatatan dan pelaporan insiden keselamatan pasien merupakan awal proses adanya perubahan dalam pelayanan dirumah sakit, khususnya sebagian dari peningkatan mutu</w:t>
      </w:r>
      <w:r w:rsidR="006823EE" w:rsidRPr="007004B9">
        <w:rPr>
          <w:rFonts w:ascii="Arial" w:eastAsia="Calibri" w:hAnsi="Arial" w:cs="Arial"/>
          <w:sz w:val="22"/>
          <w:szCs w:val="22"/>
          <w:lang w:val="id-ID"/>
        </w:rPr>
        <w:t xml:space="preserve"> pelayanan.</w:t>
      </w:r>
    </w:p>
    <w:p w:rsidR="006823EE" w:rsidRPr="007004B9" w:rsidRDefault="006823EE" w:rsidP="009F2698">
      <w:pPr>
        <w:spacing w:line="360" w:lineRule="auto"/>
        <w:ind w:right="295" w:firstLine="567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7004B9">
        <w:rPr>
          <w:rFonts w:ascii="Arial" w:eastAsia="Calibri" w:hAnsi="Arial" w:cs="Arial"/>
          <w:sz w:val="22"/>
          <w:szCs w:val="22"/>
          <w:lang w:val="id-ID"/>
        </w:rPr>
        <w:t>Diharapkan panduan pencatatan dan pelaporan ini dapat menjadi acuan pencatatan dan pelaporan insiden di rumah sakit dalam melaks</w:t>
      </w:r>
      <w:r w:rsidR="00607D5C" w:rsidRPr="007004B9">
        <w:rPr>
          <w:rFonts w:ascii="Arial" w:eastAsia="Calibri" w:hAnsi="Arial" w:cs="Arial"/>
          <w:sz w:val="22"/>
          <w:szCs w:val="22"/>
          <w:lang w:val="id-ID"/>
        </w:rPr>
        <w:t>a</w:t>
      </w:r>
      <w:r w:rsidRPr="007004B9">
        <w:rPr>
          <w:rFonts w:ascii="Arial" w:eastAsia="Calibri" w:hAnsi="Arial" w:cs="Arial"/>
          <w:sz w:val="22"/>
          <w:szCs w:val="22"/>
          <w:lang w:val="id-ID"/>
        </w:rPr>
        <w:t>nakan siste</w:t>
      </w:r>
      <w:r w:rsidR="00607D5C" w:rsidRPr="007004B9">
        <w:rPr>
          <w:rFonts w:ascii="Arial" w:eastAsia="Calibri" w:hAnsi="Arial" w:cs="Arial"/>
          <w:sz w:val="22"/>
          <w:szCs w:val="22"/>
          <w:lang w:val="id-ID"/>
        </w:rPr>
        <w:t>m pelaporan dan analisis pada k</w:t>
      </w:r>
      <w:r w:rsidRPr="007004B9">
        <w:rPr>
          <w:rFonts w:ascii="Arial" w:eastAsia="Calibri" w:hAnsi="Arial" w:cs="Arial"/>
          <w:sz w:val="22"/>
          <w:szCs w:val="22"/>
          <w:lang w:val="id-ID"/>
        </w:rPr>
        <w:t>asusnya.</w:t>
      </w:r>
    </w:p>
    <w:p w:rsidR="00225206" w:rsidRPr="007004B9" w:rsidRDefault="006823EE" w:rsidP="009F2698">
      <w:pPr>
        <w:spacing w:line="360" w:lineRule="auto"/>
        <w:ind w:right="295" w:firstLine="567"/>
        <w:jc w:val="both"/>
        <w:rPr>
          <w:rFonts w:ascii="Arial" w:eastAsia="Calibri" w:hAnsi="Arial" w:cs="Arial"/>
          <w:sz w:val="22"/>
          <w:szCs w:val="22"/>
          <w:lang w:val="id-ID"/>
        </w:rPr>
      </w:pPr>
      <w:r w:rsidRPr="007004B9">
        <w:rPr>
          <w:rFonts w:ascii="Arial" w:eastAsia="Calibri" w:hAnsi="Arial" w:cs="Arial"/>
          <w:sz w:val="22"/>
          <w:szCs w:val="22"/>
          <w:lang w:val="id-ID"/>
        </w:rPr>
        <w:t>Hasil analisis dan tindak lanjut ini akan menjadi pembelajaran untuk mencegah kejadian yang sama terulang kembali.</w:t>
      </w:r>
    </w:p>
    <w:p w:rsidR="00225206" w:rsidRPr="007004B9" w:rsidRDefault="00225206" w:rsidP="007F7B8A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7004B9" w:rsidRDefault="00225206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7004B9" w:rsidRDefault="00225206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7004B9" w:rsidRDefault="00225206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7004B9" w:rsidRDefault="00225206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7004B9" w:rsidRDefault="00225206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7004B9" w:rsidRDefault="00225206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7004B9" w:rsidRDefault="00225206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7004B9" w:rsidRDefault="00225206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7004B9" w:rsidRDefault="00225206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7004B9" w:rsidRDefault="00225206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7004B9" w:rsidRDefault="00225206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7004B9" w:rsidRDefault="00225206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7004B9" w:rsidRDefault="00225206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7004B9" w:rsidRDefault="00225206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7004B9" w:rsidRDefault="00225206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7004B9" w:rsidRDefault="00225206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7004B9" w:rsidRDefault="00225206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7004B9" w:rsidRDefault="00225206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25206" w:rsidRPr="007004B9" w:rsidRDefault="00225206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2767FA" w:rsidRPr="007004B9" w:rsidRDefault="002767FA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7A3D5C" w:rsidRDefault="007A3D5C" w:rsidP="001E3572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9F2698" w:rsidRDefault="009F2698" w:rsidP="001E3572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9F2698" w:rsidRDefault="009F2698" w:rsidP="001E3572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9F2698" w:rsidRDefault="009F2698" w:rsidP="001E3572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9F2698" w:rsidRPr="007004B9" w:rsidRDefault="009F2698" w:rsidP="001E3572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1B06FD" w:rsidRPr="007004B9" w:rsidRDefault="001B06FD" w:rsidP="001E3572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1B06FD" w:rsidRPr="007004B9" w:rsidRDefault="001B06FD" w:rsidP="001E3572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1B06FD" w:rsidRPr="007004B9" w:rsidRDefault="001B06FD" w:rsidP="001E3572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1B06FD" w:rsidRPr="007004B9" w:rsidRDefault="001B06FD" w:rsidP="001E3572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1B06FD" w:rsidRPr="007004B9" w:rsidRDefault="001B06FD" w:rsidP="001E3572">
      <w:pPr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</w:p>
    <w:p w:rsidR="007A3D5C" w:rsidRPr="007004B9" w:rsidRDefault="007A3D5C" w:rsidP="007A3D5C">
      <w:pPr>
        <w:spacing w:line="360" w:lineRule="auto"/>
        <w:jc w:val="center"/>
        <w:rPr>
          <w:rFonts w:ascii="Arial" w:eastAsia="Calibri" w:hAnsi="Arial" w:cs="Arial"/>
          <w:sz w:val="22"/>
          <w:szCs w:val="22"/>
          <w:lang w:val="id-ID"/>
        </w:rPr>
      </w:pPr>
      <w:r w:rsidRPr="007004B9">
        <w:rPr>
          <w:rFonts w:ascii="Arial" w:eastAsia="Calibri" w:hAnsi="Arial" w:cs="Arial"/>
          <w:sz w:val="22"/>
          <w:szCs w:val="22"/>
          <w:lang w:val="id-ID"/>
        </w:rPr>
        <w:lastRenderedPageBreak/>
        <w:t xml:space="preserve">DAFTAR PUSTAKA </w:t>
      </w:r>
    </w:p>
    <w:p w:rsidR="007A3D5C" w:rsidRPr="007004B9" w:rsidRDefault="007A3D5C" w:rsidP="007A3D5C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7A3D5C" w:rsidRPr="007004B9" w:rsidRDefault="007A3D5C" w:rsidP="009F2698">
      <w:pPr>
        <w:pStyle w:val="ListParagraph"/>
        <w:numPr>
          <w:ilvl w:val="0"/>
          <w:numId w:val="17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>Departemen Kesehatan Republik Indonesia, 2008. Panduan Nasional Keselamatan pasien Rumah Sakit-Edisi 2. Depkes, Jakarta.</w:t>
      </w:r>
    </w:p>
    <w:p w:rsidR="007A3D5C" w:rsidRPr="007004B9" w:rsidRDefault="007A3D5C" w:rsidP="009F2698">
      <w:pPr>
        <w:pStyle w:val="ListParagraph"/>
        <w:numPr>
          <w:ilvl w:val="0"/>
          <w:numId w:val="17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 xml:space="preserve">Komisi Akreditasi Rumah Sakit, 2017. </w:t>
      </w:r>
      <w:r w:rsidRPr="007004B9">
        <w:rPr>
          <w:rFonts w:ascii="Arial" w:hAnsi="Arial" w:cs="Arial"/>
          <w:i/>
          <w:sz w:val="22"/>
          <w:szCs w:val="22"/>
        </w:rPr>
        <w:t>Standar Nasional Akreditasi Rumah Sakit (SNARS)</w:t>
      </w:r>
      <w:r w:rsidRPr="007004B9">
        <w:rPr>
          <w:rFonts w:ascii="Arial" w:hAnsi="Arial" w:cs="Arial"/>
          <w:sz w:val="22"/>
          <w:szCs w:val="22"/>
        </w:rPr>
        <w:t>, Edisi 1, KARS, Jakarta.</w:t>
      </w:r>
    </w:p>
    <w:p w:rsidR="007A3D5C" w:rsidRPr="007004B9" w:rsidRDefault="007A3D5C" w:rsidP="009F2698">
      <w:pPr>
        <w:pStyle w:val="ListParagraph"/>
        <w:numPr>
          <w:ilvl w:val="0"/>
          <w:numId w:val="17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 xml:space="preserve">Komite Keselamatan Pasien Rumah Sakit (KKP-RS), 2015. </w:t>
      </w:r>
      <w:r w:rsidRPr="007004B9">
        <w:rPr>
          <w:rFonts w:ascii="Arial" w:hAnsi="Arial" w:cs="Arial"/>
          <w:i/>
          <w:sz w:val="22"/>
          <w:szCs w:val="22"/>
        </w:rPr>
        <w:t>Pedoman Pelaporan Insiden Keselamatan Pasien(IKP)</w:t>
      </w:r>
      <w:r w:rsidRPr="007004B9">
        <w:rPr>
          <w:rFonts w:ascii="Arial" w:hAnsi="Arial" w:cs="Arial"/>
          <w:sz w:val="22"/>
          <w:szCs w:val="22"/>
        </w:rPr>
        <w:t>. KKP-RS, Jakarta.</w:t>
      </w:r>
    </w:p>
    <w:p w:rsidR="007A3D5C" w:rsidRPr="007004B9" w:rsidRDefault="007A3D5C" w:rsidP="009F2698">
      <w:pPr>
        <w:pStyle w:val="ListParagraph"/>
        <w:numPr>
          <w:ilvl w:val="0"/>
          <w:numId w:val="17"/>
        </w:numPr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7004B9">
        <w:rPr>
          <w:rFonts w:ascii="Arial" w:hAnsi="Arial" w:cs="Arial"/>
          <w:sz w:val="22"/>
          <w:szCs w:val="22"/>
        </w:rPr>
        <w:t xml:space="preserve">Komisi Akreditasi Rumah Sakit, 2012. </w:t>
      </w:r>
      <w:r w:rsidRPr="007004B9">
        <w:rPr>
          <w:rFonts w:ascii="Arial" w:hAnsi="Arial" w:cs="Arial"/>
          <w:i/>
          <w:sz w:val="22"/>
          <w:szCs w:val="22"/>
        </w:rPr>
        <w:t>Panduan Penyusun Dokumen Akreditasi</w:t>
      </w:r>
      <w:r w:rsidRPr="007004B9">
        <w:rPr>
          <w:rFonts w:ascii="Arial" w:hAnsi="Arial" w:cs="Arial"/>
          <w:sz w:val="22"/>
          <w:szCs w:val="22"/>
        </w:rPr>
        <w:t>, IMR, Jakarta</w:t>
      </w:r>
    </w:p>
    <w:p w:rsidR="007A3D5C" w:rsidRPr="007004B9" w:rsidRDefault="007A3D5C" w:rsidP="007A3D5C">
      <w:pPr>
        <w:pStyle w:val="ListParagraph"/>
        <w:spacing w:line="360" w:lineRule="auto"/>
        <w:ind w:left="750"/>
        <w:rPr>
          <w:rFonts w:ascii="Arial" w:hAnsi="Arial" w:cs="Arial"/>
          <w:sz w:val="22"/>
          <w:szCs w:val="22"/>
        </w:rPr>
      </w:pPr>
    </w:p>
    <w:p w:rsidR="007A3D5C" w:rsidRPr="007004B9" w:rsidRDefault="007A3D5C" w:rsidP="007A3D5C">
      <w:pPr>
        <w:spacing w:line="360" w:lineRule="auto"/>
        <w:ind w:left="390"/>
        <w:rPr>
          <w:rFonts w:ascii="Arial" w:hAnsi="Arial" w:cs="Arial"/>
          <w:sz w:val="22"/>
          <w:szCs w:val="22"/>
          <w:lang w:val="id-ID"/>
        </w:rPr>
      </w:pPr>
    </w:p>
    <w:p w:rsidR="007A3D5C" w:rsidRPr="007004B9" w:rsidRDefault="007A3D5C" w:rsidP="007A3D5C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7A3D5C" w:rsidRPr="007004B9" w:rsidRDefault="007A3D5C" w:rsidP="007A3D5C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3936" w:type="dxa"/>
        <w:tblLook w:val="04A0" w:firstRow="1" w:lastRow="0" w:firstColumn="1" w:lastColumn="0" w:noHBand="0" w:noVBand="1"/>
      </w:tblPr>
      <w:tblGrid>
        <w:gridCol w:w="1842"/>
        <w:gridCol w:w="383"/>
        <w:gridCol w:w="3081"/>
      </w:tblGrid>
      <w:tr w:rsidR="007A3D5C" w:rsidRPr="007004B9" w:rsidTr="007D53B3">
        <w:tc>
          <w:tcPr>
            <w:tcW w:w="1842" w:type="dxa"/>
          </w:tcPr>
          <w:p w:rsidR="007A3D5C" w:rsidRPr="007004B9" w:rsidRDefault="007A3D5C">
            <w:pPr>
              <w:pStyle w:val="NoSpacing"/>
              <w:spacing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83" w:type="dxa"/>
          </w:tcPr>
          <w:p w:rsidR="007A3D5C" w:rsidRPr="007004B9" w:rsidRDefault="007A3D5C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081" w:type="dxa"/>
          </w:tcPr>
          <w:p w:rsidR="007A3D5C" w:rsidRPr="007004B9" w:rsidRDefault="007A3D5C">
            <w:pPr>
              <w:pStyle w:val="NoSpacing"/>
              <w:spacing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7A3D5C" w:rsidRPr="007004B9" w:rsidTr="007A3D5C">
        <w:tc>
          <w:tcPr>
            <w:tcW w:w="5306" w:type="dxa"/>
            <w:gridSpan w:val="3"/>
          </w:tcPr>
          <w:p w:rsidR="007A3D5C" w:rsidRPr="007004B9" w:rsidRDefault="009F26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Direktur</w:t>
            </w:r>
          </w:p>
          <w:p w:rsidR="007A3D5C" w:rsidRPr="007004B9" w:rsidRDefault="007A3D5C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  <w:p w:rsidR="007A3D5C" w:rsidRPr="007004B9" w:rsidRDefault="007A3D5C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  <w:p w:rsidR="007A3D5C" w:rsidRPr="007004B9" w:rsidRDefault="007A3D5C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  <w:p w:rsidR="007A3D5C" w:rsidRPr="007004B9" w:rsidRDefault="007A3D5C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  <w:p w:rsidR="007A3D5C" w:rsidRPr="007004B9" w:rsidRDefault="009F2698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</w:t>
            </w:r>
            <w:r w:rsidR="007A3D5C" w:rsidRPr="007004B9">
              <w:rPr>
                <w:rFonts w:ascii="Arial" w:hAnsi="Arial" w:cs="Arial"/>
                <w:lang w:val="en-US"/>
              </w:rPr>
              <w:t>r. DENNY MUDA PERDANA, Sp.Rad</w:t>
            </w:r>
          </w:p>
          <w:p w:rsidR="007A3D5C" w:rsidRPr="007004B9" w:rsidRDefault="007A3D5C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7004B9">
              <w:rPr>
                <w:rFonts w:ascii="Arial" w:hAnsi="Arial" w:cs="Arial"/>
                <w:lang w:val="en-US"/>
              </w:rPr>
              <w:t>Pembina Utama Muda</w:t>
            </w:r>
          </w:p>
          <w:p w:rsidR="007A3D5C" w:rsidRPr="007004B9" w:rsidRDefault="007A3D5C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7004B9">
              <w:rPr>
                <w:rFonts w:ascii="Arial" w:hAnsi="Arial" w:cs="Arial"/>
                <w:lang w:val="en-US"/>
              </w:rPr>
              <w:t>NIP. 19621121 199610 1 001</w:t>
            </w:r>
          </w:p>
        </w:tc>
      </w:tr>
    </w:tbl>
    <w:p w:rsidR="007A3D5C" w:rsidRPr="007004B9" w:rsidRDefault="007A3D5C" w:rsidP="007A3D5C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7A3D5C" w:rsidRPr="007004B9" w:rsidRDefault="007A3D5C" w:rsidP="001E3572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sectPr w:rsidR="007A3D5C" w:rsidRPr="007004B9" w:rsidSect="001B06FD">
      <w:footerReference w:type="default" r:id="rId11"/>
      <w:pgSz w:w="12191" w:h="18711" w:code="1"/>
      <w:pgMar w:top="1701" w:right="1418" w:bottom="1418" w:left="1701" w:header="0" w:footer="9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207" w:rsidRDefault="00657207">
      <w:r>
        <w:separator/>
      </w:r>
    </w:p>
  </w:endnote>
  <w:endnote w:type="continuationSeparator" w:id="0">
    <w:p w:rsidR="00657207" w:rsidRDefault="00657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D3A" w:rsidRDefault="00F51D3A">
    <w:pPr>
      <w:spacing w:line="200" w:lineRule="exact"/>
    </w:pPr>
    <w:r>
      <w:rPr>
        <w:noProof/>
        <w:lang w:val="en-SG" w:eastAsia="en-S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304.25pt;margin-top:732.2pt;width:15.45pt;height:13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" filled="f" stroked="f">
          <v:textbox style="mso-next-textbox:#Text Box 1" inset="0,0,0,0">
            <w:txbxContent>
              <w:p w:rsidR="00F51D3A" w:rsidRDefault="00F51D3A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207" w:rsidRDefault="00657207">
      <w:r>
        <w:separator/>
      </w:r>
    </w:p>
  </w:footnote>
  <w:footnote w:type="continuationSeparator" w:id="0">
    <w:p w:rsidR="00657207" w:rsidRDefault="00657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60F7"/>
    <w:multiLevelType w:val="hybridMultilevel"/>
    <w:tmpl w:val="65226838"/>
    <w:lvl w:ilvl="0" w:tplc="CBA296F2">
      <w:start w:val="1"/>
      <w:numFmt w:val="decimal"/>
      <w:lvlText w:val="%1."/>
      <w:lvlJc w:val="left"/>
      <w:pPr>
        <w:ind w:left="72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7991" w:hanging="360"/>
      </w:pPr>
    </w:lvl>
    <w:lvl w:ilvl="2" w:tplc="0421001B" w:tentative="1">
      <w:start w:val="1"/>
      <w:numFmt w:val="lowerRoman"/>
      <w:lvlText w:val="%3."/>
      <w:lvlJc w:val="right"/>
      <w:pPr>
        <w:ind w:left="8711" w:hanging="180"/>
      </w:pPr>
    </w:lvl>
    <w:lvl w:ilvl="3" w:tplc="0421000F" w:tentative="1">
      <w:start w:val="1"/>
      <w:numFmt w:val="decimal"/>
      <w:lvlText w:val="%4."/>
      <w:lvlJc w:val="left"/>
      <w:pPr>
        <w:ind w:left="9431" w:hanging="360"/>
      </w:pPr>
    </w:lvl>
    <w:lvl w:ilvl="4" w:tplc="04210019" w:tentative="1">
      <w:start w:val="1"/>
      <w:numFmt w:val="lowerLetter"/>
      <w:lvlText w:val="%5."/>
      <w:lvlJc w:val="left"/>
      <w:pPr>
        <w:ind w:left="10151" w:hanging="360"/>
      </w:pPr>
    </w:lvl>
    <w:lvl w:ilvl="5" w:tplc="0421001B" w:tentative="1">
      <w:start w:val="1"/>
      <w:numFmt w:val="lowerRoman"/>
      <w:lvlText w:val="%6."/>
      <w:lvlJc w:val="right"/>
      <w:pPr>
        <w:ind w:left="10871" w:hanging="180"/>
      </w:pPr>
    </w:lvl>
    <w:lvl w:ilvl="6" w:tplc="0421000F" w:tentative="1">
      <w:start w:val="1"/>
      <w:numFmt w:val="decimal"/>
      <w:lvlText w:val="%7."/>
      <w:lvlJc w:val="left"/>
      <w:pPr>
        <w:ind w:left="11591" w:hanging="360"/>
      </w:pPr>
    </w:lvl>
    <w:lvl w:ilvl="7" w:tplc="04210019" w:tentative="1">
      <w:start w:val="1"/>
      <w:numFmt w:val="lowerLetter"/>
      <w:lvlText w:val="%8."/>
      <w:lvlJc w:val="left"/>
      <w:pPr>
        <w:ind w:left="12311" w:hanging="360"/>
      </w:pPr>
    </w:lvl>
    <w:lvl w:ilvl="8" w:tplc="0421001B" w:tentative="1">
      <w:start w:val="1"/>
      <w:numFmt w:val="lowerRoman"/>
      <w:lvlText w:val="%9."/>
      <w:lvlJc w:val="right"/>
      <w:pPr>
        <w:ind w:left="13031" w:hanging="180"/>
      </w:pPr>
    </w:lvl>
  </w:abstractNum>
  <w:abstractNum w:abstractNumId="1">
    <w:nsid w:val="04AC63D6"/>
    <w:multiLevelType w:val="hybridMultilevel"/>
    <w:tmpl w:val="CDE8ED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8470C"/>
    <w:multiLevelType w:val="hybridMultilevel"/>
    <w:tmpl w:val="3F10C990"/>
    <w:lvl w:ilvl="0" w:tplc="39DE4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C21DC0"/>
    <w:multiLevelType w:val="multilevel"/>
    <w:tmpl w:val="EAE88A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16F025ED"/>
    <w:multiLevelType w:val="hybridMultilevel"/>
    <w:tmpl w:val="9818530E"/>
    <w:lvl w:ilvl="0" w:tplc="DF5EA52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1CB92863"/>
    <w:multiLevelType w:val="hybridMultilevel"/>
    <w:tmpl w:val="711A856C"/>
    <w:lvl w:ilvl="0" w:tplc="36ACB18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>
    <w:nsid w:val="21613E68"/>
    <w:multiLevelType w:val="hybridMultilevel"/>
    <w:tmpl w:val="D64CB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12C6D"/>
    <w:multiLevelType w:val="hybridMultilevel"/>
    <w:tmpl w:val="B8BE07EE"/>
    <w:lvl w:ilvl="0" w:tplc="822C5C06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">
    <w:nsid w:val="29205F85"/>
    <w:multiLevelType w:val="hybridMultilevel"/>
    <w:tmpl w:val="EBFEF0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A30700"/>
    <w:multiLevelType w:val="hybridMultilevel"/>
    <w:tmpl w:val="B192A2E6"/>
    <w:lvl w:ilvl="0" w:tplc="C4A6CCA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>
    <w:nsid w:val="2EDC7CC9"/>
    <w:multiLevelType w:val="hybridMultilevel"/>
    <w:tmpl w:val="9F621342"/>
    <w:lvl w:ilvl="0" w:tplc="EA622E9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323D1D13"/>
    <w:multiLevelType w:val="hybridMultilevel"/>
    <w:tmpl w:val="4A8A11AE"/>
    <w:lvl w:ilvl="0" w:tplc="6B285E7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>
    <w:nsid w:val="38AA104A"/>
    <w:multiLevelType w:val="hybridMultilevel"/>
    <w:tmpl w:val="53566512"/>
    <w:lvl w:ilvl="0" w:tplc="D9B465A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3F0A18FA"/>
    <w:multiLevelType w:val="hybridMultilevel"/>
    <w:tmpl w:val="598CAAD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">
    <w:nsid w:val="42447447"/>
    <w:multiLevelType w:val="hybridMultilevel"/>
    <w:tmpl w:val="3DA200E4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4BD14F24"/>
    <w:multiLevelType w:val="hybridMultilevel"/>
    <w:tmpl w:val="9FA87AB0"/>
    <w:lvl w:ilvl="0" w:tplc="F68E4AD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4EA561D8"/>
    <w:multiLevelType w:val="hybridMultilevel"/>
    <w:tmpl w:val="39B8AFC2"/>
    <w:lvl w:ilvl="0" w:tplc="EEFCEA54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>
    <w:nsid w:val="519E4F36"/>
    <w:multiLevelType w:val="hybridMultilevel"/>
    <w:tmpl w:val="DBD40402"/>
    <w:lvl w:ilvl="0" w:tplc="F2960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25436BA"/>
    <w:multiLevelType w:val="hybridMultilevel"/>
    <w:tmpl w:val="9750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F127ED"/>
    <w:multiLevelType w:val="hybridMultilevel"/>
    <w:tmpl w:val="AC7A4B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9A3100C"/>
    <w:multiLevelType w:val="hybridMultilevel"/>
    <w:tmpl w:val="FC72467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550E40"/>
    <w:multiLevelType w:val="hybridMultilevel"/>
    <w:tmpl w:val="5FCC7C48"/>
    <w:lvl w:ilvl="0" w:tplc="BAC0D35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2">
    <w:nsid w:val="61D737DB"/>
    <w:multiLevelType w:val="hybridMultilevel"/>
    <w:tmpl w:val="1602CAFC"/>
    <w:lvl w:ilvl="0" w:tplc="2760E296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>
    <w:nsid w:val="68457E44"/>
    <w:multiLevelType w:val="hybridMultilevel"/>
    <w:tmpl w:val="29365658"/>
    <w:lvl w:ilvl="0" w:tplc="F91E7D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9687F7E"/>
    <w:multiLevelType w:val="hybridMultilevel"/>
    <w:tmpl w:val="B9C2CCF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456E21"/>
    <w:multiLevelType w:val="hybridMultilevel"/>
    <w:tmpl w:val="C4323994"/>
    <w:lvl w:ilvl="0" w:tplc="6978AD7A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6E7B28CA"/>
    <w:multiLevelType w:val="hybridMultilevel"/>
    <w:tmpl w:val="29EA5DF8"/>
    <w:lvl w:ilvl="0" w:tplc="0421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7">
    <w:nsid w:val="758842D5"/>
    <w:multiLevelType w:val="hybridMultilevel"/>
    <w:tmpl w:val="25C44492"/>
    <w:lvl w:ilvl="0" w:tplc="E0E07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2813C0"/>
    <w:multiLevelType w:val="hybridMultilevel"/>
    <w:tmpl w:val="E70C70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057D68"/>
    <w:multiLevelType w:val="hybridMultilevel"/>
    <w:tmpl w:val="A5789852"/>
    <w:lvl w:ilvl="0" w:tplc="77382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2"/>
  </w:num>
  <w:num w:numId="3">
    <w:abstractNumId w:val="5"/>
  </w:num>
  <w:num w:numId="4">
    <w:abstractNumId w:val="17"/>
  </w:num>
  <w:num w:numId="5">
    <w:abstractNumId w:val="12"/>
  </w:num>
  <w:num w:numId="6">
    <w:abstractNumId w:val="25"/>
  </w:num>
  <w:num w:numId="7">
    <w:abstractNumId w:val="7"/>
  </w:num>
  <w:num w:numId="8">
    <w:abstractNumId w:val="13"/>
  </w:num>
  <w:num w:numId="9">
    <w:abstractNumId w:val="26"/>
  </w:num>
  <w:num w:numId="10">
    <w:abstractNumId w:val="11"/>
  </w:num>
  <w:num w:numId="11">
    <w:abstractNumId w:val="16"/>
  </w:num>
  <w:num w:numId="12">
    <w:abstractNumId w:val="4"/>
  </w:num>
  <w:num w:numId="13">
    <w:abstractNumId w:val="23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2"/>
  </w:num>
  <w:num w:numId="26">
    <w:abstractNumId w:val="21"/>
  </w:num>
  <w:num w:numId="27">
    <w:abstractNumId w:val="1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6"/>
  </w:num>
  <w:num w:numId="31">
    <w:abstractNumId w:val="1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proofState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20C0"/>
    <w:rsid w:val="00016E0A"/>
    <w:rsid w:val="00017230"/>
    <w:rsid w:val="00017789"/>
    <w:rsid w:val="0003611E"/>
    <w:rsid w:val="000426F2"/>
    <w:rsid w:val="00043B67"/>
    <w:rsid w:val="00045A04"/>
    <w:rsid w:val="0005263F"/>
    <w:rsid w:val="00063B94"/>
    <w:rsid w:val="00064EB1"/>
    <w:rsid w:val="000673B1"/>
    <w:rsid w:val="000702FA"/>
    <w:rsid w:val="0007065A"/>
    <w:rsid w:val="000816F2"/>
    <w:rsid w:val="00082207"/>
    <w:rsid w:val="0009082A"/>
    <w:rsid w:val="00097B18"/>
    <w:rsid w:val="000A1962"/>
    <w:rsid w:val="000B4BB3"/>
    <w:rsid w:val="000B54C5"/>
    <w:rsid w:val="000D090A"/>
    <w:rsid w:val="000D192E"/>
    <w:rsid w:val="000D5168"/>
    <w:rsid w:val="000E111F"/>
    <w:rsid w:val="000E1CBE"/>
    <w:rsid w:val="000F2FAB"/>
    <w:rsid w:val="000F37A9"/>
    <w:rsid w:val="000F4330"/>
    <w:rsid w:val="000F5014"/>
    <w:rsid w:val="000F67DA"/>
    <w:rsid w:val="000F6EB2"/>
    <w:rsid w:val="00102E1B"/>
    <w:rsid w:val="001031DB"/>
    <w:rsid w:val="00105392"/>
    <w:rsid w:val="00105DD4"/>
    <w:rsid w:val="00121BC1"/>
    <w:rsid w:val="0012450E"/>
    <w:rsid w:val="001379AF"/>
    <w:rsid w:val="0015052E"/>
    <w:rsid w:val="00150727"/>
    <w:rsid w:val="00152BD4"/>
    <w:rsid w:val="00155BCB"/>
    <w:rsid w:val="0015671F"/>
    <w:rsid w:val="00156D67"/>
    <w:rsid w:val="001623BD"/>
    <w:rsid w:val="00166EE6"/>
    <w:rsid w:val="001714B4"/>
    <w:rsid w:val="001815F8"/>
    <w:rsid w:val="00182EED"/>
    <w:rsid w:val="00192D20"/>
    <w:rsid w:val="001933B0"/>
    <w:rsid w:val="00195C81"/>
    <w:rsid w:val="001A5773"/>
    <w:rsid w:val="001B06FD"/>
    <w:rsid w:val="001B49FA"/>
    <w:rsid w:val="001D052A"/>
    <w:rsid w:val="001D52EF"/>
    <w:rsid w:val="001D587A"/>
    <w:rsid w:val="001D799E"/>
    <w:rsid w:val="001E1305"/>
    <w:rsid w:val="001E3572"/>
    <w:rsid w:val="001F0E87"/>
    <w:rsid w:val="001F2EFB"/>
    <w:rsid w:val="00206685"/>
    <w:rsid w:val="00207B66"/>
    <w:rsid w:val="00210E2F"/>
    <w:rsid w:val="00220C52"/>
    <w:rsid w:val="0022190C"/>
    <w:rsid w:val="00221BB1"/>
    <w:rsid w:val="00225206"/>
    <w:rsid w:val="0023083B"/>
    <w:rsid w:val="00231E6C"/>
    <w:rsid w:val="00240007"/>
    <w:rsid w:val="00240A84"/>
    <w:rsid w:val="00246FE9"/>
    <w:rsid w:val="00257193"/>
    <w:rsid w:val="00274EEA"/>
    <w:rsid w:val="002767FA"/>
    <w:rsid w:val="0029258B"/>
    <w:rsid w:val="00292C2B"/>
    <w:rsid w:val="00294467"/>
    <w:rsid w:val="00294491"/>
    <w:rsid w:val="00295340"/>
    <w:rsid w:val="002971B5"/>
    <w:rsid w:val="002C5E4C"/>
    <w:rsid w:val="002C74E7"/>
    <w:rsid w:val="002C7828"/>
    <w:rsid w:val="002D2984"/>
    <w:rsid w:val="002D48B6"/>
    <w:rsid w:val="002E3FF1"/>
    <w:rsid w:val="002E6380"/>
    <w:rsid w:val="002E7D59"/>
    <w:rsid w:val="002F0D4F"/>
    <w:rsid w:val="002F6EF8"/>
    <w:rsid w:val="00303187"/>
    <w:rsid w:val="003068B5"/>
    <w:rsid w:val="003125DE"/>
    <w:rsid w:val="0032540E"/>
    <w:rsid w:val="00333F1D"/>
    <w:rsid w:val="00334F99"/>
    <w:rsid w:val="00336EF9"/>
    <w:rsid w:val="00337D5F"/>
    <w:rsid w:val="00341AD4"/>
    <w:rsid w:val="00347614"/>
    <w:rsid w:val="003539B2"/>
    <w:rsid w:val="00354F84"/>
    <w:rsid w:val="0035604A"/>
    <w:rsid w:val="00356BE4"/>
    <w:rsid w:val="0035768D"/>
    <w:rsid w:val="003605BA"/>
    <w:rsid w:val="00363B14"/>
    <w:rsid w:val="00367235"/>
    <w:rsid w:val="00375444"/>
    <w:rsid w:val="00381A72"/>
    <w:rsid w:val="0038284C"/>
    <w:rsid w:val="00392EFD"/>
    <w:rsid w:val="003A1D1B"/>
    <w:rsid w:val="003A4F02"/>
    <w:rsid w:val="003A5527"/>
    <w:rsid w:val="003C0071"/>
    <w:rsid w:val="003D0B05"/>
    <w:rsid w:val="003D5C74"/>
    <w:rsid w:val="003E1ACF"/>
    <w:rsid w:val="003F0163"/>
    <w:rsid w:val="003F7E25"/>
    <w:rsid w:val="0040183A"/>
    <w:rsid w:val="00404B28"/>
    <w:rsid w:val="004136AE"/>
    <w:rsid w:val="00423501"/>
    <w:rsid w:val="00437DD5"/>
    <w:rsid w:val="0044031D"/>
    <w:rsid w:val="00441E85"/>
    <w:rsid w:val="004456F9"/>
    <w:rsid w:val="00446AAF"/>
    <w:rsid w:val="0045295D"/>
    <w:rsid w:val="004529D7"/>
    <w:rsid w:val="0045340F"/>
    <w:rsid w:val="004614E3"/>
    <w:rsid w:val="004625EA"/>
    <w:rsid w:val="00464378"/>
    <w:rsid w:val="00466F9F"/>
    <w:rsid w:val="004701E0"/>
    <w:rsid w:val="0047311A"/>
    <w:rsid w:val="004756A3"/>
    <w:rsid w:val="00481E0E"/>
    <w:rsid w:val="00490314"/>
    <w:rsid w:val="00491E5A"/>
    <w:rsid w:val="004920AE"/>
    <w:rsid w:val="00493AA4"/>
    <w:rsid w:val="004969F3"/>
    <w:rsid w:val="004A0606"/>
    <w:rsid w:val="004A1B47"/>
    <w:rsid w:val="004A687E"/>
    <w:rsid w:val="004B3AB2"/>
    <w:rsid w:val="004C2026"/>
    <w:rsid w:val="004C419D"/>
    <w:rsid w:val="004D05D8"/>
    <w:rsid w:val="004D1415"/>
    <w:rsid w:val="004D5328"/>
    <w:rsid w:val="004E2DF8"/>
    <w:rsid w:val="004E3E3E"/>
    <w:rsid w:val="004E414D"/>
    <w:rsid w:val="004E4217"/>
    <w:rsid w:val="004F1167"/>
    <w:rsid w:val="004F3BAE"/>
    <w:rsid w:val="005009A6"/>
    <w:rsid w:val="00503BF4"/>
    <w:rsid w:val="00507F2D"/>
    <w:rsid w:val="00507FA1"/>
    <w:rsid w:val="00517F59"/>
    <w:rsid w:val="00517F98"/>
    <w:rsid w:val="00523039"/>
    <w:rsid w:val="00523DF0"/>
    <w:rsid w:val="00526299"/>
    <w:rsid w:val="0053045E"/>
    <w:rsid w:val="00532895"/>
    <w:rsid w:val="005371FE"/>
    <w:rsid w:val="0054529C"/>
    <w:rsid w:val="005534D6"/>
    <w:rsid w:val="00562D2B"/>
    <w:rsid w:val="00564081"/>
    <w:rsid w:val="00565D84"/>
    <w:rsid w:val="00573A17"/>
    <w:rsid w:val="005751D9"/>
    <w:rsid w:val="005831D7"/>
    <w:rsid w:val="00587353"/>
    <w:rsid w:val="00592614"/>
    <w:rsid w:val="005929BF"/>
    <w:rsid w:val="005934E9"/>
    <w:rsid w:val="00594A38"/>
    <w:rsid w:val="005A0B7A"/>
    <w:rsid w:val="005A65DE"/>
    <w:rsid w:val="005A75A8"/>
    <w:rsid w:val="005B26C0"/>
    <w:rsid w:val="005B2CAF"/>
    <w:rsid w:val="005B5BBC"/>
    <w:rsid w:val="005C3530"/>
    <w:rsid w:val="005D14DC"/>
    <w:rsid w:val="005D3735"/>
    <w:rsid w:val="005E3E2A"/>
    <w:rsid w:val="005F2D1F"/>
    <w:rsid w:val="005F3754"/>
    <w:rsid w:val="005F5339"/>
    <w:rsid w:val="005F74FB"/>
    <w:rsid w:val="006018E3"/>
    <w:rsid w:val="00601D07"/>
    <w:rsid w:val="00601D6A"/>
    <w:rsid w:val="006021FB"/>
    <w:rsid w:val="00607D5C"/>
    <w:rsid w:val="00611E3F"/>
    <w:rsid w:val="006126BA"/>
    <w:rsid w:val="0061555A"/>
    <w:rsid w:val="0062357A"/>
    <w:rsid w:val="00632F3C"/>
    <w:rsid w:val="006403F0"/>
    <w:rsid w:val="00642F73"/>
    <w:rsid w:val="00644997"/>
    <w:rsid w:val="006522E5"/>
    <w:rsid w:val="00657207"/>
    <w:rsid w:val="00657B56"/>
    <w:rsid w:val="006607E5"/>
    <w:rsid w:val="006823EE"/>
    <w:rsid w:val="00684CB7"/>
    <w:rsid w:val="00686F2A"/>
    <w:rsid w:val="00694B6A"/>
    <w:rsid w:val="00694F95"/>
    <w:rsid w:val="006A1B2B"/>
    <w:rsid w:val="006A20E1"/>
    <w:rsid w:val="006A34DD"/>
    <w:rsid w:val="006A41B7"/>
    <w:rsid w:val="006B1402"/>
    <w:rsid w:val="006B3FA0"/>
    <w:rsid w:val="006B4C87"/>
    <w:rsid w:val="006B56B2"/>
    <w:rsid w:val="006D00A8"/>
    <w:rsid w:val="006D2C35"/>
    <w:rsid w:val="006E3BB9"/>
    <w:rsid w:val="006F3C14"/>
    <w:rsid w:val="007004B9"/>
    <w:rsid w:val="00700E8B"/>
    <w:rsid w:val="00701799"/>
    <w:rsid w:val="00706209"/>
    <w:rsid w:val="0072176A"/>
    <w:rsid w:val="00726B5A"/>
    <w:rsid w:val="00726B71"/>
    <w:rsid w:val="00734F10"/>
    <w:rsid w:val="007374C6"/>
    <w:rsid w:val="007376D5"/>
    <w:rsid w:val="00744ACC"/>
    <w:rsid w:val="0075260E"/>
    <w:rsid w:val="00752A84"/>
    <w:rsid w:val="007613AC"/>
    <w:rsid w:val="00763B28"/>
    <w:rsid w:val="00765D84"/>
    <w:rsid w:val="00771042"/>
    <w:rsid w:val="00775A58"/>
    <w:rsid w:val="00781889"/>
    <w:rsid w:val="0078282C"/>
    <w:rsid w:val="007865ED"/>
    <w:rsid w:val="00791B74"/>
    <w:rsid w:val="007956C3"/>
    <w:rsid w:val="00797C2C"/>
    <w:rsid w:val="007A3D5C"/>
    <w:rsid w:val="007A60E9"/>
    <w:rsid w:val="007A7FB0"/>
    <w:rsid w:val="007B7146"/>
    <w:rsid w:val="007B7839"/>
    <w:rsid w:val="007B7DA6"/>
    <w:rsid w:val="007C1BB2"/>
    <w:rsid w:val="007C6961"/>
    <w:rsid w:val="007D176F"/>
    <w:rsid w:val="007D4194"/>
    <w:rsid w:val="007D53B3"/>
    <w:rsid w:val="007E0463"/>
    <w:rsid w:val="007E3C7C"/>
    <w:rsid w:val="007E6BDD"/>
    <w:rsid w:val="007F0C5F"/>
    <w:rsid w:val="007F7B8A"/>
    <w:rsid w:val="008144F2"/>
    <w:rsid w:val="00817D58"/>
    <w:rsid w:val="00823A48"/>
    <w:rsid w:val="00825AA9"/>
    <w:rsid w:val="00827F9C"/>
    <w:rsid w:val="0083644B"/>
    <w:rsid w:val="008406DF"/>
    <w:rsid w:val="00843F57"/>
    <w:rsid w:val="00852BBC"/>
    <w:rsid w:val="00856DBC"/>
    <w:rsid w:val="008572ED"/>
    <w:rsid w:val="0087154E"/>
    <w:rsid w:val="00873A8B"/>
    <w:rsid w:val="00873F36"/>
    <w:rsid w:val="00880DB4"/>
    <w:rsid w:val="00881044"/>
    <w:rsid w:val="00895525"/>
    <w:rsid w:val="008A14B9"/>
    <w:rsid w:val="008A210B"/>
    <w:rsid w:val="008A2B7F"/>
    <w:rsid w:val="008A4643"/>
    <w:rsid w:val="008B3484"/>
    <w:rsid w:val="008B4D5A"/>
    <w:rsid w:val="008C5E36"/>
    <w:rsid w:val="008D2359"/>
    <w:rsid w:val="008D674F"/>
    <w:rsid w:val="008D7886"/>
    <w:rsid w:val="008E0338"/>
    <w:rsid w:val="008E5305"/>
    <w:rsid w:val="008E7C85"/>
    <w:rsid w:val="008F4F66"/>
    <w:rsid w:val="008F558D"/>
    <w:rsid w:val="00905208"/>
    <w:rsid w:val="00905B5A"/>
    <w:rsid w:val="0090625A"/>
    <w:rsid w:val="00913014"/>
    <w:rsid w:val="00913AA2"/>
    <w:rsid w:val="009162FD"/>
    <w:rsid w:val="00920321"/>
    <w:rsid w:val="00924D80"/>
    <w:rsid w:val="00931752"/>
    <w:rsid w:val="009353AE"/>
    <w:rsid w:val="00936A0B"/>
    <w:rsid w:val="00936B14"/>
    <w:rsid w:val="009518F7"/>
    <w:rsid w:val="00952BF3"/>
    <w:rsid w:val="009560AB"/>
    <w:rsid w:val="00963E4F"/>
    <w:rsid w:val="009665E2"/>
    <w:rsid w:val="009674E9"/>
    <w:rsid w:val="00973627"/>
    <w:rsid w:val="0098045E"/>
    <w:rsid w:val="00983FA0"/>
    <w:rsid w:val="00984548"/>
    <w:rsid w:val="00993D50"/>
    <w:rsid w:val="009953C3"/>
    <w:rsid w:val="009A17BD"/>
    <w:rsid w:val="009A4A77"/>
    <w:rsid w:val="009B4D04"/>
    <w:rsid w:val="009C6A1E"/>
    <w:rsid w:val="009D1DCC"/>
    <w:rsid w:val="009D46BB"/>
    <w:rsid w:val="009D7D63"/>
    <w:rsid w:val="009E4A9F"/>
    <w:rsid w:val="009E6B65"/>
    <w:rsid w:val="009F2698"/>
    <w:rsid w:val="00A01EFA"/>
    <w:rsid w:val="00A02104"/>
    <w:rsid w:val="00A0336C"/>
    <w:rsid w:val="00A0409C"/>
    <w:rsid w:val="00A06ED4"/>
    <w:rsid w:val="00A109E0"/>
    <w:rsid w:val="00A128E6"/>
    <w:rsid w:val="00A133A8"/>
    <w:rsid w:val="00A32FA5"/>
    <w:rsid w:val="00A33120"/>
    <w:rsid w:val="00A4011F"/>
    <w:rsid w:val="00A60D04"/>
    <w:rsid w:val="00A63B13"/>
    <w:rsid w:val="00A73FAC"/>
    <w:rsid w:val="00A97B85"/>
    <w:rsid w:val="00AA2F9F"/>
    <w:rsid w:val="00AA4F1D"/>
    <w:rsid w:val="00AA5510"/>
    <w:rsid w:val="00AC2A4F"/>
    <w:rsid w:val="00AC2B03"/>
    <w:rsid w:val="00AC6146"/>
    <w:rsid w:val="00AD3552"/>
    <w:rsid w:val="00AF1B65"/>
    <w:rsid w:val="00AF6539"/>
    <w:rsid w:val="00AF673A"/>
    <w:rsid w:val="00B03547"/>
    <w:rsid w:val="00B102F3"/>
    <w:rsid w:val="00B1177A"/>
    <w:rsid w:val="00B133A9"/>
    <w:rsid w:val="00B13F77"/>
    <w:rsid w:val="00B1681C"/>
    <w:rsid w:val="00B17538"/>
    <w:rsid w:val="00B17736"/>
    <w:rsid w:val="00B21209"/>
    <w:rsid w:val="00B3397D"/>
    <w:rsid w:val="00B379B2"/>
    <w:rsid w:val="00B562BE"/>
    <w:rsid w:val="00B611E0"/>
    <w:rsid w:val="00B62A30"/>
    <w:rsid w:val="00B64B2D"/>
    <w:rsid w:val="00B66E61"/>
    <w:rsid w:val="00B72830"/>
    <w:rsid w:val="00B749A1"/>
    <w:rsid w:val="00B7550C"/>
    <w:rsid w:val="00B77575"/>
    <w:rsid w:val="00B823E1"/>
    <w:rsid w:val="00B83ED8"/>
    <w:rsid w:val="00B94275"/>
    <w:rsid w:val="00BA2407"/>
    <w:rsid w:val="00BA67EF"/>
    <w:rsid w:val="00BE158A"/>
    <w:rsid w:val="00BE20D1"/>
    <w:rsid w:val="00BF210C"/>
    <w:rsid w:val="00C007A6"/>
    <w:rsid w:val="00C04A78"/>
    <w:rsid w:val="00C06825"/>
    <w:rsid w:val="00C06FC2"/>
    <w:rsid w:val="00C14AE1"/>
    <w:rsid w:val="00C14C8B"/>
    <w:rsid w:val="00C1599F"/>
    <w:rsid w:val="00C17FC4"/>
    <w:rsid w:val="00C2407B"/>
    <w:rsid w:val="00C30F01"/>
    <w:rsid w:val="00C32DDA"/>
    <w:rsid w:val="00C40683"/>
    <w:rsid w:val="00C52FFD"/>
    <w:rsid w:val="00C7305F"/>
    <w:rsid w:val="00C75220"/>
    <w:rsid w:val="00C8203E"/>
    <w:rsid w:val="00C84254"/>
    <w:rsid w:val="00C90C90"/>
    <w:rsid w:val="00C92D41"/>
    <w:rsid w:val="00CB31BC"/>
    <w:rsid w:val="00CD69BB"/>
    <w:rsid w:val="00CE3BA8"/>
    <w:rsid w:val="00CE7602"/>
    <w:rsid w:val="00CF57C3"/>
    <w:rsid w:val="00D04026"/>
    <w:rsid w:val="00D056EA"/>
    <w:rsid w:val="00D059BF"/>
    <w:rsid w:val="00D11502"/>
    <w:rsid w:val="00D17330"/>
    <w:rsid w:val="00D23C96"/>
    <w:rsid w:val="00D30F0B"/>
    <w:rsid w:val="00D32DD2"/>
    <w:rsid w:val="00D40302"/>
    <w:rsid w:val="00D455D0"/>
    <w:rsid w:val="00D467C4"/>
    <w:rsid w:val="00D51491"/>
    <w:rsid w:val="00D51656"/>
    <w:rsid w:val="00D52839"/>
    <w:rsid w:val="00D53D3F"/>
    <w:rsid w:val="00D56827"/>
    <w:rsid w:val="00D57693"/>
    <w:rsid w:val="00D620C0"/>
    <w:rsid w:val="00D62A8A"/>
    <w:rsid w:val="00D74219"/>
    <w:rsid w:val="00D92D5E"/>
    <w:rsid w:val="00D93058"/>
    <w:rsid w:val="00D93AC0"/>
    <w:rsid w:val="00D96412"/>
    <w:rsid w:val="00DB11CA"/>
    <w:rsid w:val="00DB31EA"/>
    <w:rsid w:val="00DC7E8F"/>
    <w:rsid w:val="00DD0704"/>
    <w:rsid w:val="00DD2BF2"/>
    <w:rsid w:val="00DD3A31"/>
    <w:rsid w:val="00DE2EBC"/>
    <w:rsid w:val="00DF0BA1"/>
    <w:rsid w:val="00DF6417"/>
    <w:rsid w:val="00DF6D82"/>
    <w:rsid w:val="00E1076A"/>
    <w:rsid w:val="00E16009"/>
    <w:rsid w:val="00E21197"/>
    <w:rsid w:val="00E33818"/>
    <w:rsid w:val="00E46AF4"/>
    <w:rsid w:val="00E50907"/>
    <w:rsid w:val="00E555FE"/>
    <w:rsid w:val="00E5704A"/>
    <w:rsid w:val="00E61BFF"/>
    <w:rsid w:val="00E628E9"/>
    <w:rsid w:val="00E644E6"/>
    <w:rsid w:val="00E6739A"/>
    <w:rsid w:val="00E716B8"/>
    <w:rsid w:val="00E732F5"/>
    <w:rsid w:val="00E7378F"/>
    <w:rsid w:val="00E75A60"/>
    <w:rsid w:val="00E83A3B"/>
    <w:rsid w:val="00E9201B"/>
    <w:rsid w:val="00E95B35"/>
    <w:rsid w:val="00EA0213"/>
    <w:rsid w:val="00EA4A5B"/>
    <w:rsid w:val="00EA77A0"/>
    <w:rsid w:val="00EB7742"/>
    <w:rsid w:val="00EB7E0C"/>
    <w:rsid w:val="00EC265A"/>
    <w:rsid w:val="00ED0476"/>
    <w:rsid w:val="00ED3B8F"/>
    <w:rsid w:val="00EE159D"/>
    <w:rsid w:val="00EE2139"/>
    <w:rsid w:val="00EE3B7A"/>
    <w:rsid w:val="00EE6B51"/>
    <w:rsid w:val="00EF2144"/>
    <w:rsid w:val="00EF497B"/>
    <w:rsid w:val="00EF5B19"/>
    <w:rsid w:val="00F13539"/>
    <w:rsid w:val="00F13DA1"/>
    <w:rsid w:val="00F214B0"/>
    <w:rsid w:val="00F314AE"/>
    <w:rsid w:val="00F323AF"/>
    <w:rsid w:val="00F36E68"/>
    <w:rsid w:val="00F40775"/>
    <w:rsid w:val="00F454D5"/>
    <w:rsid w:val="00F51D3A"/>
    <w:rsid w:val="00F54513"/>
    <w:rsid w:val="00F62249"/>
    <w:rsid w:val="00F67708"/>
    <w:rsid w:val="00F71283"/>
    <w:rsid w:val="00F818FE"/>
    <w:rsid w:val="00F86DF8"/>
    <w:rsid w:val="00F91A94"/>
    <w:rsid w:val="00FB00B4"/>
    <w:rsid w:val="00FB6190"/>
    <w:rsid w:val="00FC1EF7"/>
    <w:rsid w:val="00FC378E"/>
    <w:rsid w:val="00FC7C7A"/>
    <w:rsid w:val="00FD7573"/>
    <w:rsid w:val="00FE6D9D"/>
    <w:rsid w:val="00FE6F03"/>
    <w:rsid w:val="00FF6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341"/>
        <o:r id="V:Rule2" type="connector" idref="#_x0000_s1383"/>
        <o:r id="V:Rule3" type="connector" idref="#_x0000_s1353"/>
        <o:r id="V:Rule4" type="connector" idref="#_x0000_s1345"/>
        <o:r id="V:Rule5" type="connector" idref="#_x0000_s1354"/>
        <o:r id="V:Rule6" type="connector" idref="#_x0000_s1350"/>
        <o:r id="V:Rule7" type="connector" idref="#_x0000_s1339"/>
        <o:r id="V:Rule8" type="connector" idref="#_x0000_s1358"/>
        <o:r id="V:Rule9" type="connector" idref="#_x0000_s1347"/>
        <o:r id="V:Rule10" type="connector" idref="#_x0000_s1359"/>
        <o:r id="V:Rule11" type="connector" idref="#_x0000_s1346"/>
        <o:r id="V:Rule12" type="connector" idref="#_x0000_s1351"/>
        <o:r id="V:Rule13" type="connector" idref="#_x0000_s1364"/>
        <o:r id="V:Rule14" type="connector" idref="#_x0000_s1363"/>
        <o:r id="V:Rule15" type="connector" idref="#_x0000_s1360"/>
        <o:r id="V:Rule16" type="connector" idref="#_x0000_s1355"/>
        <o:r id="V:Rule17" type="connector" idref="#_x0000_s1384"/>
        <o:r id="V:Rule18" type="connector" idref="#_x0000_s1352"/>
        <o:r id="V:Rule19" type="connector" idref="#_x0000_s1340"/>
        <o:r id="V:Rule20" type="connector" idref="#_x0000_s1362"/>
        <o:r id="V:Rule21" type="connector" idref="#_x0000_s1348"/>
        <o:r id="V:Rule22" type="connector" idref="#_x0000_s1356"/>
        <o:r id="V:Rule23" type="connector" idref="#_x0000_s1357"/>
        <o:r id="V:Rule24" type="connector" idref="#_x0000_s1349"/>
        <o:r id="V:Rule25" type="connector" idref="#_x0000_s1388"/>
        <o:r id="V:Rule26" type="connector" idref="#_x0000_s1361"/>
        <o:r id="V:Rule27" type="connector" idref="#_x0000_s1392"/>
        <o:r id="V:Rule28" type="connector" idref="#_x0000_s1393"/>
        <o:r id="V:Rule29" type="connector" idref="#_x0000_s1394"/>
        <o:r id="V:Rule30" type="connector" idref="#_x0000_s1396"/>
        <o:r id="V:Rule31" type="connector" idref="#_x0000_s1395"/>
        <o:r id="V:Rule32" type="connector" idref="#_x0000_s1398"/>
        <o:r id="V:Rule33" type="connector" idref="#_x0000_s1397"/>
        <o:r id="V:Rule34" type="connector" idref="#_x0000_s1399"/>
        <o:r id="V:Rule35" type="connector" idref="#_x0000_s140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1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6825"/>
    <w:pPr>
      <w:ind w:left="390"/>
      <w:contextualSpacing/>
      <w:jc w:val="both"/>
    </w:pPr>
    <w:rPr>
      <w:rFonts w:eastAsia="Calibri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5262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2FA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A0606"/>
    <w:rPr>
      <w:rFonts w:ascii="Calibri" w:eastAsia="Calibri" w:hAnsi="Calibri"/>
      <w:sz w:val="22"/>
      <w:szCs w:val="22"/>
      <w:lang w:val="id-ID"/>
    </w:rPr>
  </w:style>
  <w:style w:type="paragraph" w:styleId="TOC1">
    <w:name w:val="toc 1"/>
    <w:basedOn w:val="Normal"/>
    <w:next w:val="Normal"/>
    <w:autoRedefine/>
    <w:unhideWhenUsed/>
    <w:rsid w:val="001F2EFB"/>
    <w:rPr>
      <w:sz w:val="24"/>
      <w:szCs w:val="24"/>
    </w:rPr>
  </w:style>
  <w:style w:type="paragraph" w:styleId="Header">
    <w:name w:val="header"/>
    <w:basedOn w:val="Normal"/>
    <w:link w:val="HeaderChar"/>
    <w:unhideWhenUsed/>
    <w:rsid w:val="001F2E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F2EFB"/>
  </w:style>
  <w:style w:type="paragraph" w:styleId="Footer">
    <w:name w:val="footer"/>
    <w:basedOn w:val="Normal"/>
    <w:link w:val="FooterChar"/>
    <w:uiPriority w:val="99"/>
    <w:unhideWhenUsed/>
    <w:rsid w:val="000361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1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inapat-safety.or.i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64DEE-E7CF-4BBE-8839-550DC1BBD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2458</TotalTime>
  <Pages>26</Pages>
  <Words>3891</Words>
  <Characters>22185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Windows User</cp:lastModifiedBy>
  <cp:revision>282</cp:revision>
  <cp:lastPrinted>2018-09-18T02:36:00Z</cp:lastPrinted>
  <dcterms:created xsi:type="dcterms:W3CDTF">2016-05-24T01:00:00Z</dcterms:created>
  <dcterms:modified xsi:type="dcterms:W3CDTF">2018-10-12T04:57:00Z</dcterms:modified>
</cp:coreProperties>
</file>