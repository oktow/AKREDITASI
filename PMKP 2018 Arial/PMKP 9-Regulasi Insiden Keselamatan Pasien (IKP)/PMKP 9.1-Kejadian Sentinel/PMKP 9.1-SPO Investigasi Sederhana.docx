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5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4253"/>
        <w:gridCol w:w="141"/>
        <w:gridCol w:w="1701"/>
        <w:gridCol w:w="142"/>
        <w:gridCol w:w="1843"/>
      </w:tblGrid>
      <w:tr w:rsidR="00CF0962" w:rsidRPr="008E0EBE" w:rsidTr="008E0EBE">
        <w:trPr>
          <w:trHeight w:hRule="exact" w:val="954"/>
        </w:trPr>
        <w:tc>
          <w:tcPr>
            <w:tcW w:w="18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CF0962" w:rsidRPr="008E0EBE" w:rsidRDefault="008E0EBE">
            <w:pPr>
              <w:spacing w:before="95" w:line="360" w:lineRule="auto"/>
              <w:ind w:left="281" w:right="279" w:hanging="4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8E0EBE">
              <w:rPr>
                <w:rFonts w:ascii="Arial" w:eastAsia="Calibri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796480" behindDoc="0" locked="0" layoutInCell="1" allowOverlap="1" wp14:anchorId="365196EB" wp14:editId="731798A6">
                  <wp:simplePos x="0" y="0"/>
                  <wp:positionH relativeFrom="column">
                    <wp:posOffset>30802</wp:posOffset>
                  </wp:positionH>
                  <wp:positionV relativeFrom="paragraph">
                    <wp:posOffset>173990</wp:posOffset>
                  </wp:positionV>
                  <wp:extent cx="1103630" cy="1418590"/>
                  <wp:effectExtent l="0" t="0" r="0" b="0"/>
                  <wp:wrapNone/>
                  <wp:docPr id="2" name="Picture 2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41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F0962" w:rsidRPr="008E0EBE" w:rsidRDefault="00CF0962">
            <w:pPr>
              <w:spacing w:before="95" w:line="360" w:lineRule="auto"/>
              <w:ind w:left="281" w:right="279" w:hanging="4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CF0962" w:rsidRPr="008E0EBE" w:rsidRDefault="00CF0962">
            <w:pPr>
              <w:spacing w:before="95" w:line="360" w:lineRule="auto"/>
              <w:ind w:left="281" w:right="279" w:hanging="4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CF0962" w:rsidRPr="008E0EBE" w:rsidRDefault="00CF0962" w:rsidP="00BC3E09">
            <w:pPr>
              <w:spacing w:before="95" w:line="360" w:lineRule="auto"/>
              <w:ind w:left="281" w:right="279" w:hanging="4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8080" w:type="dxa"/>
            <w:gridSpan w:val="5"/>
            <w:tcBorders>
              <w:top w:val="single" w:sz="4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CF0962" w:rsidRPr="008E0EBE" w:rsidRDefault="00CF096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CF0962" w:rsidRPr="008E0EBE" w:rsidRDefault="00CF0962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INVESTIGASI SEDERHANA</w:t>
            </w:r>
          </w:p>
        </w:tc>
      </w:tr>
      <w:tr w:rsidR="00CF0962" w:rsidRPr="008E0EBE" w:rsidTr="008E0EBE">
        <w:trPr>
          <w:trHeight w:hRule="exact" w:val="1757"/>
        </w:trPr>
        <w:tc>
          <w:tcPr>
            <w:tcW w:w="1845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:rsidR="00CF0962" w:rsidRPr="008E0EBE" w:rsidRDefault="00CF0962">
            <w:pPr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CF0962" w:rsidRPr="008E0EBE" w:rsidRDefault="00CF0962">
            <w:pPr>
              <w:spacing w:before="2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CF0962" w:rsidRPr="008E0EBE" w:rsidRDefault="00CF0962">
            <w:pPr>
              <w:spacing w:line="360" w:lineRule="auto"/>
              <w:ind w:left="843" w:right="845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="0032480F">
              <w:rPr>
                <w:rFonts w:ascii="Arial" w:eastAsia="Calibri" w:hAnsi="Arial" w:cs="Arial"/>
                <w:spacing w:val="-1"/>
                <w:sz w:val="22"/>
                <w:szCs w:val="22"/>
                <w:lang w:val="en-ID"/>
              </w:rPr>
              <w:t>.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="00FF3AC2"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:</w:t>
            </w:r>
          </w:p>
          <w:p w:rsidR="00CF0962" w:rsidRPr="008E0EBE" w:rsidRDefault="00CF0962">
            <w:pPr>
              <w:spacing w:before="1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CF0962" w:rsidRPr="008E0EBE" w:rsidRDefault="00CF0962">
            <w:pPr>
              <w:spacing w:line="360" w:lineRule="auto"/>
              <w:ind w:left="37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 xml:space="preserve">  </w:t>
            </w:r>
            <w:r w:rsidR="00E640C0"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 xml:space="preserve"> </w:t>
            </w:r>
            <w:r w:rsidR="008E0EBE"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    </w:t>
            </w:r>
            <w:r w:rsidR="00E640C0"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 xml:space="preserve"> 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/SPO/</w:t>
            </w:r>
            <w:r w:rsidR="003301EC"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K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PMKP</w:t>
            </w:r>
            <w:r w:rsidR="008E0EBE"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/P09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/RSUD-DM/I/2018</w:t>
            </w:r>
          </w:p>
        </w:tc>
        <w:tc>
          <w:tcPr>
            <w:tcW w:w="1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CF0962" w:rsidRPr="008E0EBE" w:rsidRDefault="00CF0962">
            <w:pPr>
              <w:spacing w:before="2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CF0962" w:rsidRPr="008E0EBE" w:rsidRDefault="00E640C0" w:rsidP="00E640C0">
            <w:pPr>
              <w:spacing w:line="360" w:lineRule="auto"/>
              <w:ind w:left="92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="0032480F">
              <w:rPr>
                <w:rFonts w:ascii="Arial" w:eastAsia="Calibri" w:hAnsi="Arial" w:cs="Arial"/>
                <w:spacing w:val="-1"/>
                <w:sz w:val="22"/>
                <w:szCs w:val="22"/>
              </w:rPr>
              <w:t>.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="00CF0962" w:rsidRPr="008E0EBE">
              <w:rPr>
                <w:rFonts w:ascii="Arial" w:eastAsia="Calibri" w:hAnsi="Arial" w:cs="Arial"/>
                <w:sz w:val="22"/>
                <w:szCs w:val="22"/>
              </w:rPr>
              <w:t>R</w:t>
            </w:r>
            <w:r w:rsidR="00CF0962"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="00CF0962"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vi</w:t>
            </w:r>
            <w:r w:rsidR="00CF0962"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="00CF0962" w:rsidRPr="008E0EBE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="00FF3AC2"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="00CF0962"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:</w:t>
            </w:r>
          </w:p>
          <w:p w:rsidR="00CF0962" w:rsidRPr="008E0EBE" w:rsidRDefault="00CF0962" w:rsidP="00E640C0">
            <w:pPr>
              <w:spacing w:before="1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CF0962" w:rsidRPr="008E0EBE" w:rsidRDefault="00CF0962" w:rsidP="00E640C0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0</w:t>
            </w:r>
          </w:p>
        </w:tc>
        <w:tc>
          <w:tcPr>
            <w:tcW w:w="1985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CF0962" w:rsidRPr="008E0EBE" w:rsidRDefault="00CF0962">
            <w:pPr>
              <w:spacing w:before="1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CF0962" w:rsidRPr="008E0EBE" w:rsidRDefault="00CF0962" w:rsidP="00E640C0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H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man</w:t>
            </w:r>
            <w:proofErr w:type="spellEnd"/>
            <w:r w:rsidR="008E0EBE"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:</w:t>
            </w:r>
          </w:p>
          <w:p w:rsidR="00CF0962" w:rsidRPr="008E0EBE" w:rsidRDefault="00CF0962" w:rsidP="00E640C0">
            <w:pPr>
              <w:spacing w:before="1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CF0962" w:rsidRPr="008E0EBE" w:rsidRDefault="00CF0962" w:rsidP="00E640C0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1</w:t>
            </w:r>
            <w:r w:rsidR="00E640C0"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  <w:lang w:val="id-ID"/>
              </w:rPr>
              <w:t>/</w:t>
            </w:r>
            <w:r w:rsidR="004B422A"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2</w:t>
            </w:r>
          </w:p>
        </w:tc>
      </w:tr>
      <w:tr w:rsidR="00CF0962" w:rsidRPr="008E0EBE" w:rsidTr="008E0EBE">
        <w:trPr>
          <w:trHeight w:hRule="exact" w:val="3108"/>
        </w:trPr>
        <w:tc>
          <w:tcPr>
            <w:tcW w:w="18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:rsidR="00CF0962" w:rsidRPr="008E0EBE" w:rsidRDefault="008E0EBE" w:rsidP="008E0EBE">
            <w:pPr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0EBE">
              <w:rPr>
                <w:rFonts w:ascii="Arial" w:hAnsi="Arial" w:cs="Arial"/>
                <w:sz w:val="22"/>
                <w:szCs w:val="22"/>
              </w:rPr>
              <w:t>STANDAR</w:t>
            </w:r>
          </w:p>
          <w:p w:rsidR="00CF0962" w:rsidRPr="008E0EBE" w:rsidRDefault="008E0EB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E0EBE">
              <w:rPr>
                <w:rFonts w:ascii="Arial" w:hAnsi="Arial" w:cs="Arial"/>
                <w:sz w:val="22"/>
                <w:szCs w:val="22"/>
              </w:rPr>
              <w:t xml:space="preserve"> PROSEDUR </w:t>
            </w:r>
          </w:p>
          <w:p w:rsidR="00CF0962" w:rsidRPr="008E0EBE" w:rsidRDefault="008E0EBE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8E0EBE">
              <w:rPr>
                <w:rFonts w:ascii="Arial" w:hAnsi="Arial" w:cs="Arial"/>
                <w:sz w:val="22"/>
                <w:szCs w:val="22"/>
              </w:rPr>
              <w:t>OPERASIONA</w:t>
            </w:r>
            <w:r w:rsidRPr="008E0EBE">
              <w:rPr>
                <w:rFonts w:ascii="Arial" w:hAnsi="Arial" w:cs="Arial"/>
                <w:sz w:val="22"/>
                <w:szCs w:val="22"/>
                <w:lang w:val="id-ID"/>
              </w:rPr>
              <w:t>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CF0962" w:rsidRPr="008E0EBE" w:rsidRDefault="00CF0962">
            <w:pPr>
              <w:spacing w:before="4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640C0" w:rsidRPr="008E0EBE" w:rsidRDefault="00E640C0">
            <w:pPr>
              <w:spacing w:before="4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CF0962" w:rsidRPr="008E0EBE" w:rsidRDefault="00CF0962" w:rsidP="008E0EBE">
            <w:pPr>
              <w:spacing w:before="120" w:line="360" w:lineRule="auto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gal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Ter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b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t</w:t>
            </w:r>
            <w:proofErr w:type="spellEnd"/>
          </w:p>
          <w:p w:rsidR="00CF0962" w:rsidRPr="008E0EBE" w:rsidRDefault="00CF0962" w:rsidP="008E0EBE">
            <w:pPr>
              <w:spacing w:before="3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F0962" w:rsidRPr="008E0EBE" w:rsidRDefault="008E0EBE" w:rsidP="008E0EBE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8E0EBE">
              <w:rPr>
                <w:rFonts w:ascii="Arial" w:eastAsia="Calibri" w:hAnsi="Arial" w:cs="Arial"/>
                <w:color w:val="FFFFFF" w:themeColor="background1"/>
                <w:sz w:val="22"/>
                <w:szCs w:val="22"/>
                <w:lang w:val="en-ID"/>
              </w:rPr>
              <w:t>00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="00CF0962"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Januari 2018</w:t>
            </w:r>
          </w:p>
        </w:tc>
        <w:tc>
          <w:tcPr>
            <w:tcW w:w="3827" w:type="dxa"/>
            <w:gridSpan w:val="4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E640C0" w:rsidRPr="008E0EBE" w:rsidRDefault="00E640C0" w:rsidP="008E0EBE">
            <w:pPr>
              <w:spacing w:before="120"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E0EBE">
              <w:rPr>
                <w:rFonts w:ascii="Arial" w:hAnsi="Arial" w:cs="Arial"/>
                <w:sz w:val="22"/>
                <w:szCs w:val="22"/>
                <w:lang w:val="id-ID"/>
              </w:rPr>
              <w:t>Ditetapkan Oleh :</w:t>
            </w:r>
          </w:p>
          <w:p w:rsidR="00E640C0" w:rsidRPr="008E0EBE" w:rsidRDefault="008E0EBE" w:rsidP="008E0EB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8E0EBE">
              <w:rPr>
                <w:rFonts w:ascii="Arial" w:hAnsi="Arial" w:cs="Arial"/>
                <w:sz w:val="22"/>
                <w:szCs w:val="22"/>
                <w:lang w:val="id-ID"/>
              </w:rPr>
              <w:t>Direktur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RSUD dr.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Murjani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Sampit</w:t>
            </w:r>
            <w:proofErr w:type="spellEnd"/>
          </w:p>
          <w:p w:rsidR="00E640C0" w:rsidRPr="008E0EBE" w:rsidRDefault="00E640C0" w:rsidP="00E640C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E640C0" w:rsidRPr="008E0EBE" w:rsidRDefault="00E640C0" w:rsidP="00E640C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  <w:p w:rsidR="00E640C0" w:rsidRPr="008E0EBE" w:rsidRDefault="00E640C0" w:rsidP="00E640C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  <w:p w:rsidR="00E640C0" w:rsidRPr="008E0EBE" w:rsidRDefault="00E640C0" w:rsidP="008E0EBE">
            <w:pPr>
              <w:spacing w:before="40" w:line="276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8E0EBE">
              <w:rPr>
                <w:rFonts w:ascii="Arial" w:hAnsi="Arial" w:cs="Arial"/>
                <w:sz w:val="22"/>
                <w:szCs w:val="22"/>
                <w:lang w:val="id-ID"/>
              </w:rPr>
              <w:t>dr. Denny Muda Perdana, SpRad</w:t>
            </w:r>
          </w:p>
          <w:p w:rsidR="00E640C0" w:rsidRPr="008E0EBE" w:rsidRDefault="00E640C0" w:rsidP="008E0EBE">
            <w:pPr>
              <w:spacing w:before="40" w:line="276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proofErr w:type="spellStart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Pembina</w:t>
            </w:r>
            <w:proofErr w:type="spellEnd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Utama</w:t>
            </w:r>
            <w:proofErr w:type="spellEnd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Muda</w:t>
            </w:r>
            <w:proofErr w:type="spellEnd"/>
          </w:p>
          <w:p w:rsidR="00CF0962" w:rsidRPr="008E0EBE" w:rsidRDefault="00E640C0" w:rsidP="008E0EBE">
            <w:pPr>
              <w:spacing w:before="40" w:line="276" w:lineRule="auto"/>
              <w:ind w:left="144" w:right="142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8E0EBE">
              <w:rPr>
                <w:rFonts w:ascii="Arial" w:hAnsi="Arial" w:cs="Arial"/>
                <w:sz w:val="22"/>
                <w:szCs w:val="22"/>
                <w:lang w:val="id-ID"/>
              </w:rPr>
              <w:t>NIP. 19621121 199610 1 001</w:t>
            </w:r>
          </w:p>
        </w:tc>
      </w:tr>
      <w:tr w:rsidR="00E5468B" w:rsidRPr="008E0EBE" w:rsidTr="008E0EB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236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68B" w:rsidRPr="008E0EBE" w:rsidRDefault="00E5468B" w:rsidP="006306A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E0EBE">
              <w:rPr>
                <w:rFonts w:ascii="Arial" w:hAnsi="Arial" w:cs="Arial"/>
                <w:sz w:val="22"/>
                <w:szCs w:val="22"/>
                <w:lang w:val="id-ID"/>
              </w:rPr>
              <w:t>Pengertian</w:t>
            </w:r>
          </w:p>
        </w:tc>
        <w:tc>
          <w:tcPr>
            <w:tcW w:w="8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68B" w:rsidRPr="008E0EBE" w:rsidRDefault="00196C7E" w:rsidP="00E640C0">
            <w:pPr>
              <w:spacing w:before="120" w:line="360" w:lineRule="auto"/>
              <w:jc w:val="both"/>
              <w:rPr>
                <w:rFonts w:ascii="Arial" w:hAnsi="Arial" w:cs="Arial"/>
                <w:bCs/>
                <w:iCs/>
                <w:sz w:val="22"/>
                <w:szCs w:val="22"/>
                <w:lang w:val="id-ID"/>
              </w:rPr>
            </w:pPr>
            <w:r w:rsidRPr="008E0EBE">
              <w:rPr>
                <w:rFonts w:ascii="Arial" w:hAnsi="Arial" w:cs="Arial"/>
                <w:bCs/>
                <w:color w:val="000000"/>
                <w:sz w:val="22"/>
                <w:szCs w:val="22"/>
                <w:lang w:val="id-ID"/>
              </w:rPr>
              <w:t>Investigasi Sederhana</w:t>
            </w:r>
            <w:r w:rsidRPr="008E0EBE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hAnsi="Arial" w:cs="Arial"/>
                <w:bCs/>
                <w:color w:val="000000"/>
                <w:sz w:val="22"/>
                <w:szCs w:val="22"/>
              </w:rPr>
              <w:t>adalah</w:t>
            </w:r>
            <w:proofErr w:type="spellEnd"/>
            <w:r w:rsidRPr="008E0EBE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r w:rsidRPr="008E0EBE">
              <w:rPr>
                <w:rFonts w:ascii="Arial" w:hAnsi="Arial" w:cs="Arial"/>
                <w:bCs/>
                <w:color w:val="000000"/>
                <w:sz w:val="22"/>
                <w:szCs w:val="22"/>
                <w:lang w:val="id-ID"/>
              </w:rPr>
              <w:t>proses terstruktur bertujuan untuk membantu mengidentifikasi akar masalah suatu kejadian insiden keselamatan pasien dengan matrix grading biru dan hijau.</w:t>
            </w:r>
          </w:p>
        </w:tc>
      </w:tr>
      <w:tr w:rsidR="00E5468B" w:rsidRPr="008E0EBE" w:rsidTr="008E0EB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68B" w:rsidRPr="008E0EBE" w:rsidRDefault="00E5468B" w:rsidP="006306A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E0EBE">
              <w:rPr>
                <w:rFonts w:ascii="Arial" w:hAnsi="Arial" w:cs="Arial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8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68B" w:rsidRPr="008E0EBE" w:rsidRDefault="00196C7E" w:rsidP="008E0EBE">
            <w:pPr>
              <w:spacing w:before="120"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b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gai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c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am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el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 </w:t>
            </w:r>
            <w:proofErr w:type="spellStart"/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proofErr w:type="gram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k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8E0EBE">
              <w:rPr>
                <w:rFonts w:ascii="Arial" w:eastAsia="Calibri" w:hAnsi="Arial" w:cs="Arial"/>
                <w:spacing w:val="4"/>
                <w:w w:val="102"/>
                <w:sz w:val="22"/>
                <w:szCs w:val="22"/>
              </w:rPr>
              <w:t>y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g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er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gan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v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ga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se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er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,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erk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t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 </w:t>
            </w:r>
            <w:proofErr w:type="spellStart"/>
            <w:r w:rsidRPr="008E0EBE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-2"/>
                <w:w w:val="102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el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ama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sie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k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c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ar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z w:val="22"/>
                <w:szCs w:val="22"/>
              </w:rPr>
              <w:t>ma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ah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er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nd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ak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j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t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an</w:t>
            </w:r>
            <w:proofErr w:type="spellEnd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so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lu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si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4"/>
                <w:sz w:val="22"/>
                <w:szCs w:val="22"/>
              </w:rPr>
              <w:t>y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agar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id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ti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ak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er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j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i</w:t>
            </w:r>
            <w:proofErr w:type="spellEnd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</w:tc>
      </w:tr>
      <w:tr w:rsidR="00E5468B" w:rsidRPr="008E0EBE" w:rsidTr="008E0EB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68B" w:rsidRPr="008E0EBE" w:rsidRDefault="00E5468B" w:rsidP="006306A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Ke</w:t>
            </w:r>
            <w:r w:rsidRPr="008E0EBE">
              <w:rPr>
                <w:rFonts w:ascii="Arial" w:hAnsi="Arial" w:cs="Arial"/>
                <w:spacing w:val="-1"/>
                <w:w w:val="102"/>
                <w:sz w:val="22"/>
                <w:szCs w:val="22"/>
              </w:rPr>
              <w:t>bij</w:t>
            </w:r>
            <w:r w:rsidRPr="008E0EBE">
              <w:rPr>
                <w:rFonts w:ascii="Arial" w:hAnsi="Arial" w:cs="Arial"/>
                <w:w w:val="102"/>
                <w:sz w:val="22"/>
                <w:szCs w:val="22"/>
              </w:rPr>
              <w:t>a</w:t>
            </w:r>
            <w:r w:rsidRPr="008E0EB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k</w:t>
            </w:r>
            <w:r w:rsidRPr="008E0EBE">
              <w:rPr>
                <w:rFonts w:ascii="Arial" w:hAnsi="Arial" w:cs="Arial"/>
                <w:spacing w:val="3"/>
                <w:w w:val="102"/>
                <w:sz w:val="22"/>
                <w:szCs w:val="22"/>
              </w:rPr>
              <w:t>a</w:t>
            </w:r>
            <w:r w:rsidRPr="008E0EBE">
              <w:rPr>
                <w:rFonts w:ascii="Arial" w:hAnsi="Arial" w:cs="Arial"/>
                <w:w w:val="102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8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68B" w:rsidRPr="008E0EBE" w:rsidRDefault="00BC3E09" w:rsidP="00EC219A">
            <w:pPr>
              <w:pStyle w:val="ListParagraph"/>
              <w:numPr>
                <w:ilvl w:val="0"/>
                <w:numId w:val="2"/>
              </w:numPr>
              <w:spacing w:before="120" w:line="360" w:lineRule="auto"/>
              <w:ind w:left="459" w:hanging="459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sz w:val="22"/>
                <w:szCs w:val="22"/>
              </w:rPr>
              <w:t>Keputusan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z w:val="22"/>
                <w:szCs w:val="22"/>
              </w:rPr>
              <w:t>Direktur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RSUD dr. </w:t>
            </w:r>
            <w:proofErr w:type="spellStart"/>
            <w:r w:rsidRPr="008E0EBE">
              <w:rPr>
                <w:rFonts w:ascii="Arial" w:eastAsia="Calibri" w:hAnsi="Arial" w:cs="Arial"/>
                <w:sz w:val="22"/>
                <w:szCs w:val="22"/>
              </w:rPr>
              <w:t>Murjani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z w:val="22"/>
                <w:szCs w:val="22"/>
              </w:rPr>
              <w:t>Sampit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E0EBE">
              <w:rPr>
                <w:rFonts w:ascii="Arial" w:eastAsia="Calibri" w:hAnsi="Arial" w:cs="Arial"/>
                <w:sz w:val="22"/>
                <w:szCs w:val="22"/>
              </w:rPr>
              <w:t>Nomor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:</w:t>
            </w:r>
            <w:proofErr w:type="gram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……./KPTS/KPMKP</w:t>
            </w:r>
            <w:r w:rsidR="008E0EBE">
              <w:rPr>
                <w:rFonts w:ascii="Arial" w:eastAsia="Calibri" w:hAnsi="Arial" w:cs="Arial"/>
                <w:sz w:val="22"/>
                <w:szCs w:val="22"/>
              </w:rPr>
              <w:t>/ P09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/RSUD-DM/I/2018 </w:t>
            </w:r>
            <w:proofErr w:type="spellStart"/>
            <w:r w:rsidRPr="008E0EBE">
              <w:rPr>
                <w:rFonts w:ascii="Arial" w:eastAsia="Calibri" w:hAnsi="Arial" w:cs="Arial"/>
                <w:sz w:val="22"/>
                <w:szCs w:val="22"/>
              </w:rPr>
              <w:t>tentang</w:t>
            </w:r>
            <w:proofErr w:type="spellEnd"/>
            <w:r w:rsidR="00127819"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="00127819" w:rsidRPr="008E0EBE">
              <w:rPr>
                <w:rFonts w:ascii="Arial" w:eastAsia="Calibri" w:hAnsi="Arial" w:cs="Arial"/>
                <w:sz w:val="22"/>
                <w:szCs w:val="22"/>
              </w:rPr>
              <w:t>Sistem</w:t>
            </w:r>
            <w:proofErr w:type="spellEnd"/>
            <w:r w:rsidR="00127819"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="00127819" w:rsidRPr="008E0EBE">
              <w:rPr>
                <w:rFonts w:ascii="Arial" w:eastAsia="Calibri" w:hAnsi="Arial" w:cs="Arial"/>
                <w:sz w:val="22"/>
                <w:szCs w:val="22"/>
              </w:rPr>
              <w:t>Pelaporan</w:t>
            </w:r>
            <w:proofErr w:type="spellEnd"/>
            <w:r w:rsidR="00127819"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="00127819" w:rsidRPr="008E0EBE">
              <w:rPr>
                <w:rFonts w:ascii="Arial" w:eastAsia="Calibri" w:hAnsi="Arial" w:cs="Arial"/>
                <w:sz w:val="22"/>
                <w:szCs w:val="22"/>
              </w:rPr>
              <w:t>Insiden</w:t>
            </w:r>
            <w:proofErr w:type="spellEnd"/>
            <w:r w:rsidR="00127819"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="00127819" w:rsidRPr="008E0EBE">
              <w:rPr>
                <w:rFonts w:ascii="Arial" w:eastAsia="Calibri" w:hAnsi="Arial" w:cs="Arial"/>
                <w:sz w:val="22"/>
                <w:szCs w:val="22"/>
              </w:rPr>
              <w:t>Keselamatan</w:t>
            </w:r>
            <w:proofErr w:type="spellEnd"/>
            <w:r w:rsidR="00127819"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="00127819" w:rsidRPr="008E0EBE">
              <w:rPr>
                <w:rFonts w:ascii="Arial" w:eastAsia="Calibri" w:hAnsi="Arial" w:cs="Arial"/>
                <w:sz w:val="22"/>
                <w:szCs w:val="22"/>
              </w:rPr>
              <w:t>Pasien</w:t>
            </w:r>
            <w:proofErr w:type="spellEnd"/>
            <w:r w:rsidR="00127819" w:rsidRPr="008E0EBE">
              <w:rPr>
                <w:rFonts w:ascii="Arial" w:eastAsia="Calibri" w:hAnsi="Arial" w:cs="Arial"/>
                <w:sz w:val="22"/>
                <w:szCs w:val="22"/>
              </w:rPr>
              <w:t xml:space="preserve"> di RSUD dr. </w:t>
            </w:r>
            <w:proofErr w:type="spellStart"/>
            <w:r w:rsidR="00127819" w:rsidRPr="008E0EBE">
              <w:rPr>
                <w:rFonts w:ascii="Arial" w:eastAsia="Calibri" w:hAnsi="Arial" w:cs="Arial"/>
                <w:sz w:val="22"/>
                <w:szCs w:val="22"/>
              </w:rPr>
              <w:t>Murjani</w:t>
            </w:r>
            <w:proofErr w:type="spellEnd"/>
            <w:r w:rsidR="00127819"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="00127819" w:rsidRPr="008E0EBE">
              <w:rPr>
                <w:rFonts w:ascii="Arial" w:eastAsia="Calibri" w:hAnsi="Arial" w:cs="Arial"/>
                <w:sz w:val="22"/>
                <w:szCs w:val="22"/>
              </w:rPr>
              <w:t>Sampit</w:t>
            </w:r>
            <w:proofErr w:type="spellEnd"/>
            <w:r w:rsidR="00127819" w:rsidRPr="008E0EBE">
              <w:rPr>
                <w:rFonts w:ascii="Arial" w:eastAsia="Calibri" w:hAnsi="Arial" w:cs="Arial"/>
                <w:sz w:val="22"/>
                <w:szCs w:val="22"/>
              </w:rPr>
              <w:t>.</w:t>
            </w:r>
          </w:p>
          <w:p w:rsidR="00E5468B" w:rsidRPr="008E0EBE" w:rsidRDefault="00E5468B" w:rsidP="00EC219A">
            <w:pPr>
              <w:pStyle w:val="ListParagraph"/>
              <w:numPr>
                <w:ilvl w:val="0"/>
                <w:numId w:val="2"/>
              </w:numPr>
              <w:spacing w:before="5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Keputusan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re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tu</w:t>
            </w:r>
            <w:r w:rsidR="00EC219A" w:rsidRPr="008E0EBE">
              <w:rPr>
                <w:rFonts w:ascii="Arial" w:eastAsia="Calibri" w:hAnsi="Arial" w:cs="Arial"/>
                <w:sz w:val="22"/>
                <w:szCs w:val="22"/>
              </w:rPr>
              <w:t>r</w:t>
            </w:r>
            <w:proofErr w:type="spellEnd"/>
            <w:r w:rsidR="00EC219A" w:rsidRPr="008E0EBE">
              <w:rPr>
                <w:rFonts w:ascii="Arial" w:eastAsia="Calibri" w:hAnsi="Arial" w:cs="Arial"/>
                <w:sz w:val="22"/>
                <w:szCs w:val="22"/>
              </w:rPr>
              <w:t xml:space="preserve"> RSUD dr. </w:t>
            </w:r>
            <w:proofErr w:type="spellStart"/>
            <w:r w:rsidR="00EC219A" w:rsidRPr="008E0EBE">
              <w:rPr>
                <w:rFonts w:ascii="Arial" w:eastAsia="Calibri" w:hAnsi="Arial" w:cs="Arial"/>
                <w:sz w:val="22"/>
                <w:szCs w:val="22"/>
              </w:rPr>
              <w:t>Murjani</w:t>
            </w:r>
            <w:proofErr w:type="spellEnd"/>
            <w:r w:rsidR="00EC219A"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="00EC219A" w:rsidRPr="008E0EBE">
              <w:rPr>
                <w:rFonts w:ascii="Arial" w:eastAsia="Calibri" w:hAnsi="Arial" w:cs="Arial"/>
                <w:sz w:val="22"/>
                <w:szCs w:val="22"/>
              </w:rPr>
              <w:t>Sampit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No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o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r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="00EC219A"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:</w:t>
            </w:r>
            <w:proofErr w:type="gramEnd"/>
            <w:r w:rsidR="00EC219A"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…</w:t>
            </w:r>
            <w:r w:rsidR="008E0EBE">
              <w:rPr>
                <w:rFonts w:ascii="Arial" w:eastAsia="Calibri" w:hAnsi="Arial" w:cs="Arial"/>
                <w:sz w:val="22"/>
                <w:szCs w:val="22"/>
                <w:lang w:val="en-ID"/>
              </w:rPr>
              <w:t>..</w:t>
            </w:r>
            <w:r w:rsid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.</w:t>
            </w:r>
            <w:r w:rsidR="008E0EBE">
              <w:rPr>
                <w:rFonts w:ascii="Arial" w:eastAsia="Calibri" w:hAnsi="Arial" w:cs="Arial"/>
                <w:sz w:val="22"/>
                <w:szCs w:val="22"/>
                <w:lang w:val="en-ID"/>
              </w:rPr>
              <w:t>...</w:t>
            </w:r>
            <w:r w:rsid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.</w:t>
            </w: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.</w:t>
            </w:r>
            <w:r w:rsidR="00BC3E09" w:rsidRPr="008E0EBE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/PND/</w:t>
            </w:r>
            <w:r w:rsidR="008E0EBE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 xml:space="preserve"> </w:t>
            </w:r>
            <w:r w:rsidR="00BC3E09" w:rsidRPr="008E0EBE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K</w:t>
            </w:r>
            <w:r w:rsidR="00BC3E09" w:rsidRPr="008E0EBE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>PMKP</w:t>
            </w:r>
            <w:r w:rsidR="008E0EBE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 xml:space="preserve"> 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/</w:t>
            </w:r>
            <w:r w:rsidR="008E0EBE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>P09/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RSUD-DM/I/2018</w:t>
            </w: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nt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g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P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ndu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Pe</w:t>
            </w:r>
            <w:proofErr w:type="spellEnd"/>
            <w:r w:rsidR="008B234C" w:rsidRPr="008E0EBE">
              <w:rPr>
                <w:rFonts w:ascii="Arial" w:eastAsia="Calibri" w:hAnsi="Arial" w:cs="Arial"/>
                <w:spacing w:val="-1"/>
                <w:sz w:val="22"/>
                <w:szCs w:val="22"/>
                <w:lang w:val="id-ID"/>
              </w:rPr>
              <w:t>nyusunan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="008B234C" w:rsidRPr="008E0EBE">
              <w:rPr>
                <w:rFonts w:ascii="Arial" w:eastAsia="Calibri" w:hAnsi="Arial" w:cs="Arial"/>
                <w:spacing w:val="3"/>
                <w:sz w:val="22"/>
                <w:szCs w:val="22"/>
                <w:lang w:val="id-ID"/>
              </w:rPr>
              <w:t>Investigasi Sederhana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  <w:t xml:space="preserve">di 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RSUD dr. </w:t>
            </w:r>
            <w:proofErr w:type="spellStart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Murjani</w:t>
            </w:r>
            <w:proofErr w:type="spellEnd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Sampit</w:t>
            </w:r>
            <w:proofErr w:type="spellEnd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</w:tc>
      </w:tr>
      <w:tr w:rsidR="00E5468B" w:rsidRPr="008E0EBE" w:rsidTr="008E0EB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951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68B" w:rsidRPr="008E0EBE" w:rsidRDefault="00E5468B" w:rsidP="006306A2">
            <w:pPr>
              <w:spacing w:line="360" w:lineRule="auto"/>
              <w:rPr>
                <w:rFonts w:ascii="Arial" w:hAnsi="Arial" w:cs="Arial"/>
                <w:spacing w:val="1"/>
                <w:w w:val="102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Pro</w:t>
            </w:r>
            <w:r w:rsidRPr="008E0EBE">
              <w:rPr>
                <w:rFonts w:ascii="Arial" w:eastAsia="Calibri" w:hAnsi="Arial" w:cs="Arial"/>
                <w:spacing w:val="-2"/>
                <w:w w:val="102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du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r</w:t>
            </w:r>
            <w:proofErr w:type="spellEnd"/>
          </w:p>
        </w:tc>
        <w:tc>
          <w:tcPr>
            <w:tcW w:w="8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72F" w:rsidRPr="008E0EBE" w:rsidRDefault="0072572F" w:rsidP="0032480F">
            <w:pPr>
              <w:pStyle w:val="ListParagraph"/>
              <w:numPr>
                <w:ilvl w:val="0"/>
                <w:numId w:val="5"/>
              </w:numPr>
              <w:spacing w:before="120" w:line="360" w:lineRule="auto"/>
              <w:ind w:left="459" w:hanging="425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sk</w:t>
            </w:r>
            <w:r w:rsidR="00E640C0" w:rsidRPr="008E0EBE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ke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j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="00E640C0"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(</w:t>
            </w:r>
            <w:r w:rsidR="00C22471" w:rsidRPr="008E0EBE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 xml:space="preserve">KPC, 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KN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C, 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KT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C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, 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KTD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)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e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for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r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Insiden</w:t>
            </w:r>
            <w:r w:rsidR="00C22471"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Internal.   </w:t>
            </w:r>
          </w:p>
          <w:p w:rsidR="00E5468B" w:rsidRPr="008E0EBE" w:rsidRDefault="0072572F" w:rsidP="008E0EB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9" w:hanging="425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4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o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si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e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="00FF3AC2" w:rsidRPr="008E0EBE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 xml:space="preserve">Sub </w:t>
            </w:r>
            <w:proofErr w:type="spellStart"/>
            <w:r w:rsidR="00FF3AC2" w:rsidRPr="008E0EBE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>K</w:t>
            </w:r>
            <w:r w:rsidR="00E640C0" w:rsidRPr="008E0EBE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>omite</w:t>
            </w:r>
            <w:proofErr w:type="spellEnd"/>
            <w:r w:rsidR="00E640C0" w:rsidRPr="008E0EBE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E640C0" w:rsidRPr="008E0EBE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>Keselamatan</w:t>
            </w:r>
            <w:proofErr w:type="spellEnd"/>
            <w:r w:rsidR="00E640C0" w:rsidRPr="008E0EBE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E640C0" w:rsidRPr="008E0EBE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>Pasien</w:t>
            </w:r>
            <w:proofErr w:type="spellEnd"/>
            <w:r w:rsidR="00E640C0" w:rsidRPr="008E0EBE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E640C0" w:rsidRPr="008E0EBE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>Komite</w:t>
            </w:r>
            <w:proofErr w:type="spellEnd"/>
            <w:r w:rsidR="00E640C0" w:rsidRPr="008E0EBE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 xml:space="preserve"> </w:t>
            </w:r>
            <w:r w:rsidR="00FF3AC2" w:rsidRPr="008E0EBE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>PMKP.</w:t>
            </w:r>
          </w:p>
          <w:p w:rsidR="00E640C0" w:rsidRPr="008E0EBE" w:rsidRDefault="00E640C0" w:rsidP="008E0EB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9" w:hanging="425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4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nv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es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ti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se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er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un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k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in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si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gan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g 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x </w:t>
            </w:r>
            <w:proofErr w:type="spellStart"/>
            <w:proofErr w:type="gramStart"/>
            <w:r w:rsidRPr="008E0EBE">
              <w:rPr>
                <w:rFonts w:ascii="Arial" w:eastAsia="Calibri" w:hAnsi="Arial" w:cs="Arial"/>
                <w:spacing w:val="-2"/>
                <w:w w:val="102"/>
                <w:sz w:val="22"/>
                <w:szCs w:val="22"/>
              </w:rPr>
              <w:t>B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ir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u</w:t>
            </w:r>
            <w:proofErr w:type="spellEnd"/>
            <w:r w:rsidR="000B1068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  <w:t xml:space="preserve"> (</w:t>
            </w:r>
            <w:proofErr w:type="gramEnd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  <w:t>1 minggu)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Hi</w:t>
            </w:r>
            <w:r w:rsidRPr="008E0EBE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j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u</w:t>
            </w:r>
            <w:proofErr w:type="spellEnd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  <w:t xml:space="preserve"> (2 minggu).</w:t>
            </w:r>
          </w:p>
          <w:p w:rsidR="00E640C0" w:rsidRPr="008E0EBE" w:rsidRDefault="00E640C0" w:rsidP="008E0EB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9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sz w:val="22"/>
                <w:szCs w:val="22"/>
              </w:rPr>
              <w:t>Ca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ri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ah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4"/>
                <w:sz w:val="22"/>
                <w:szCs w:val="22"/>
              </w:rPr>
              <w:t>y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ab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un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/ </w:t>
            </w:r>
            <w:proofErr w:type="spellStart"/>
            <w:r w:rsidRPr="008E0EBE">
              <w:rPr>
                <w:rFonts w:ascii="Arial" w:eastAsia="Calibri" w:hAnsi="Arial" w:cs="Arial"/>
                <w:i/>
                <w:sz w:val="22"/>
                <w:szCs w:val="22"/>
              </w:rPr>
              <w:t>pro</w:t>
            </w:r>
            <w:r w:rsidRPr="008E0EBE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xsi</w:t>
            </w:r>
            <w:r w:rsidRPr="008E0EBE">
              <w:rPr>
                <w:rFonts w:ascii="Arial" w:eastAsia="Calibri" w:hAnsi="Arial" w:cs="Arial"/>
                <w:i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i/>
                <w:sz w:val="22"/>
                <w:szCs w:val="22"/>
              </w:rPr>
              <w:t>l</w:t>
            </w:r>
            <w:proofErr w:type="spellEnd"/>
            <w:r w:rsidRPr="008E0EBE">
              <w:rPr>
                <w:rFonts w:ascii="Arial" w:eastAsia="Calibri" w:hAnsi="Arial" w:cs="Arial"/>
                <w:i/>
                <w:sz w:val="22"/>
                <w:szCs w:val="22"/>
              </w:rPr>
              <w:t xml:space="preserve"> </w:t>
            </w:r>
            <w:r w:rsidRPr="008E0EBE">
              <w:rPr>
                <w:rFonts w:ascii="Arial" w:eastAsia="Calibri" w:hAnsi="Arial" w:cs="Arial"/>
                <w:i/>
                <w:spacing w:val="-2"/>
                <w:sz w:val="22"/>
                <w:szCs w:val="22"/>
              </w:rPr>
              <w:t>c</w:t>
            </w:r>
            <w:r w:rsidRPr="008E0EBE">
              <w:rPr>
                <w:rFonts w:ascii="Arial" w:eastAsia="Calibri" w:hAnsi="Arial" w:cs="Arial"/>
                <w:i/>
                <w:spacing w:val="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i/>
                <w:sz w:val="22"/>
                <w:szCs w:val="22"/>
              </w:rPr>
              <w:t xml:space="preserve">e </w:t>
            </w:r>
            <w:proofErr w:type="spellStart"/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ar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z w:val="22"/>
                <w:szCs w:val="22"/>
              </w:rPr>
              <w:t>ma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h</w:t>
            </w:r>
            <w:proofErr w:type="spellEnd"/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/ 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roo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r w:rsidRPr="008E0EBE">
              <w:rPr>
                <w:rFonts w:ascii="Arial" w:eastAsia="Calibri" w:hAnsi="Arial" w:cs="Arial"/>
                <w:i/>
                <w:sz w:val="22"/>
                <w:szCs w:val="22"/>
              </w:rPr>
              <w:t>C</w:t>
            </w:r>
            <w:r w:rsidRPr="008E0EBE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aus</w:t>
            </w:r>
            <w:r w:rsidRPr="008E0EBE">
              <w:rPr>
                <w:rFonts w:ascii="Arial" w:eastAsia="Calibri" w:hAnsi="Arial" w:cs="Arial"/>
                <w:i/>
                <w:sz w:val="22"/>
                <w:szCs w:val="22"/>
              </w:rPr>
              <w:t xml:space="preserve">e </w:t>
            </w:r>
            <w:proofErr w:type="spellStart"/>
            <w:proofErr w:type="gram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proofErr w:type="gram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gan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tu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8E0EBE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fl</w:t>
            </w:r>
            <w:r w:rsidRPr="008E0EBE">
              <w:rPr>
                <w:rFonts w:ascii="Arial" w:eastAsia="Calibri" w:hAnsi="Arial" w:cs="Arial"/>
                <w:i/>
                <w:spacing w:val="2"/>
                <w:sz w:val="22"/>
                <w:szCs w:val="22"/>
              </w:rPr>
              <w:t>o</w:t>
            </w:r>
            <w:r w:rsidRPr="008E0EBE">
              <w:rPr>
                <w:rFonts w:ascii="Arial" w:eastAsia="Calibri" w:hAnsi="Arial" w:cs="Arial"/>
                <w:i/>
                <w:sz w:val="22"/>
                <w:szCs w:val="22"/>
              </w:rPr>
              <w:t>w</w:t>
            </w:r>
            <w:r w:rsidRPr="008E0EBE">
              <w:rPr>
                <w:rFonts w:ascii="Arial" w:eastAsia="Calibri" w:hAnsi="Arial" w:cs="Arial"/>
                <w:i/>
                <w:w w:val="102"/>
                <w:sz w:val="22"/>
                <w:szCs w:val="22"/>
              </w:rPr>
              <w:t>c</w:t>
            </w:r>
            <w:r w:rsidRPr="008E0EBE">
              <w:rPr>
                <w:rFonts w:ascii="Arial" w:eastAsia="Calibri" w:hAnsi="Arial" w:cs="Arial"/>
                <w:i/>
                <w:spacing w:val="2"/>
                <w:w w:val="102"/>
                <w:sz w:val="22"/>
                <w:szCs w:val="22"/>
              </w:rPr>
              <w:t>h</w:t>
            </w:r>
            <w:r w:rsidRPr="008E0EBE">
              <w:rPr>
                <w:rFonts w:ascii="Arial" w:eastAsia="Calibri" w:hAnsi="Arial" w:cs="Arial"/>
                <w:i/>
                <w:spacing w:val="-1"/>
                <w:w w:val="10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i/>
                <w:w w:val="102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i/>
                <w:spacing w:val="-1"/>
                <w:w w:val="102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  <w:p w:rsidR="00E640C0" w:rsidRPr="008E0EBE" w:rsidRDefault="00E640C0" w:rsidP="008E0EB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9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sz w:val="22"/>
                <w:szCs w:val="22"/>
              </w:rPr>
              <w:t>B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at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reko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nd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 </w:t>
            </w:r>
            <w:proofErr w:type="spellStart"/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proofErr w:type="gram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nd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ak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j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t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se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ai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i </w:t>
            </w:r>
            <w:proofErr w:type="spellStart"/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f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li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r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nv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es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ti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ga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i</w:t>
            </w:r>
            <w:proofErr w:type="spellEnd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se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er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h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proofErr w:type="spellEnd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  <w:p w:rsidR="00E640C0" w:rsidRPr="008E0EBE" w:rsidRDefault="00E640C0" w:rsidP="008E0EB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9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Berilah nama penanggung jawab dan tanda tangan, serta</w:t>
            </w:r>
            <w:r w:rsidRPr="008E0EBE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tanggal  pelaksanaan. </w:t>
            </w:r>
          </w:p>
          <w:p w:rsidR="00EC219A" w:rsidRPr="0032480F" w:rsidRDefault="00EC219A" w:rsidP="0032480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9" w:hanging="459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4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pl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nt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ai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gan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si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l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nd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ak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ju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t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si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n</w:t>
            </w:r>
            <w:proofErr w:type="spellEnd"/>
          </w:p>
          <w:p w:rsidR="0032480F" w:rsidRPr="0032480F" w:rsidRDefault="0032480F" w:rsidP="0032480F">
            <w:pPr>
              <w:pStyle w:val="ListParagraph"/>
              <w:numPr>
                <w:ilvl w:val="0"/>
                <w:numId w:val="5"/>
              </w:numPr>
              <w:spacing w:before="48" w:line="360" w:lineRule="auto"/>
              <w:ind w:left="459" w:hanging="459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4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o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si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l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v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es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gasi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e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Ko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e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Kesel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ama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ie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E0EBE">
              <w:rPr>
                <w:rFonts w:ascii="Arial" w:eastAsia="Calibri" w:hAnsi="Arial" w:cs="Arial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h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 </w:t>
            </w:r>
            <w:proofErr w:type="spellStart"/>
            <w:r w:rsidRPr="008E0EBE">
              <w:rPr>
                <w:rFonts w:ascii="Arial" w:eastAsia="Calibri" w:hAnsi="Arial" w:cs="Arial"/>
                <w:sz w:val="22"/>
                <w:szCs w:val="22"/>
              </w:rPr>
              <w:t>Sakit</w:t>
            </w:r>
            <w:proofErr w:type="spellEnd"/>
            <w:proofErr w:type="gramEnd"/>
            <w:r w:rsidRPr="008E0EBE">
              <w:rPr>
                <w:rFonts w:ascii="Arial" w:eastAsia="Calibri" w:hAnsi="Arial" w:cs="Arial"/>
                <w:sz w:val="22"/>
                <w:szCs w:val="22"/>
              </w:rPr>
              <w:t>.</w:t>
            </w:r>
          </w:p>
        </w:tc>
      </w:tr>
      <w:tr w:rsidR="00E5468B" w:rsidRPr="008E0EBE" w:rsidTr="008E0EB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982"/>
        </w:trPr>
        <w:tc>
          <w:tcPr>
            <w:tcW w:w="1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8B" w:rsidRPr="008E0EBE" w:rsidRDefault="008E0EBE" w:rsidP="006306A2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8E0EBE">
              <w:rPr>
                <w:rFonts w:ascii="Arial" w:hAnsi="Arial" w:cs="Arial"/>
                <w:b/>
                <w:noProof/>
                <w:sz w:val="22"/>
                <w:szCs w:val="22"/>
              </w:rPr>
              <w:lastRenderedPageBreak/>
              <w:drawing>
                <wp:anchor distT="0" distB="0" distL="114300" distR="114300" simplePos="0" relativeHeight="251797504" behindDoc="0" locked="0" layoutInCell="1" allowOverlap="1" wp14:anchorId="6B480BFE" wp14:editId="4600FA7F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134307</wp:posOffset>
                  </wp:positionV>
                  <wp:extent cx="1103630" cy="1418590"/>
                  <wp:effectExtent l="0" t="0" r="0" b="0"/>
                  <wp:wrapNone/>
                  <wp:docPr id="4" name="Picture 4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41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5468B" w:rsidRPr="008E0EBE" w:rsidRDefault="00E5468B" w:rsidP="006306A2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E5468B" w:rsidRPr="008E0EBE" w:rsidRDefault="00E5468B" w:rsidP="006306A2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E5468B" w:rsidRPr="008E0EBE" w:rsidRDefault="00E5468B" w:rsidP="006306A2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E5468B" w:rsidRPr="008E0EBE" w:rsidRDefault="00E5468B" w:rsidP="006306A2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E5468B" w:rsidRPr="008E0EBE" w:rsidRDefault="00E5468B" w:rsidP="00FF3AC2">
            <w:pPr>
              <w:spacing w:line="360" w:lineRule="auto"/>
              <w:ind w:left="281" w:right="279" w:hanging="4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8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68B" w:rsidRPr="008E0EBE" w:rsidRDefault="00196C7E" w:rsidP="006306A2">
            <w:pPr>
              <w:pStyle w:val="BodyTextIndent"/>
              <w:tabs>
                <w:tab w:val="left" w:pos="2160"/>
              </w:tabs>
              <w:spacing w:line="360" w:lineRule="auto"/>
              <w:ind w:left="0" w:firstLine="0"/>
              <w:jc w:val="center"/>
              <w:rPr>
                <w:rFonts w:ascii="Arial" w:eastAsia="Arial Unicode MS" w:hAnsi="Arial" w:cs="Arial"/>
                <w:sz w:val="22"/>
                <w:szCs w:val="22"/>
                <w:lang w:val="id-ID"/>
              </w:rPr>
            </w:pP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INVESTIGASI SEDERHANA</w:t>
            </w:r>
          </w:p>
        </w:tc>
      </w:tr>
      <w:tr w:rsidR="00E640C0" w:rsidRPr="008E0EBE" w:rsidTr="008E0EB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90"/>
        </w:trPr>
        <w:tc>
          <w:tcPr>
            <w:tcW w:w="1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0C0" w:rsidRPr="008E0EBE" w:rsidRDefault="00E640C0" w:rsidP="006306A2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0C0" w:rsidRPr="008E0EBE" w:rsidRDefault="00E640C0" w:rsidP="00E640C0">
            <w:pPr>
              <w:spacing w:before="2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E640C0" w:rsidRPr="008E0EBE" w:rsidRDefault="00E640C0" w:rsidP="00E640C0">
            <w:pPr>
              <w:spacing w:line="360" w:lineRule="auto"/>
              <w:ind w:left="-108" w:right="-108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="0032480F">
              <w:rPr>
                <w:rFonts w:ascii="Arial" w:eastAsia="Calibri" w:hAnsi="Arial" w:cs="Arial"/>
                <w:spacing w:val="-1"/>
                <w:sz w:val="22"/>
                <w:szCs w:val="22"/>
              </w:rPr>
              <w:t>.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:</w:t>
            </w:r>
          </w:p>
          <w:p w:rsidR="00E640C0" w:rsidRPr="008E0EBE" w:rsidRDefault="00E640C0" w:rsidP="00E640C0">
            <w:pPr>
              <w:spacing w:before="1" w:line="36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</w:p>
          <w:p w:rsidR="00E640C0" w:rsidRPr="008E0EBE" w:rsidRDefault="00E640C0" w:rsidP="00E640C0">
            <w:pPr>
              <w:spacing w:line="360" w:lineRule="auto"/>
              <w:ind w:left="-108" w:right="-108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 xml:space="preserve">     </w:t>
            </w:r>
            <w:r w:rsidR="008E0EBE"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     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 xml:space="preserve"> /SPO/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K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PMKP</w:t>
            </w:r>
            <w:r w:rsidR="008E0EBE"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/P09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/RSUD-DM/I/2018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0C0" w:rsidRPr="008E0EBE" w:rsidRDefault="00E640C0" w:rsidP="00E640C0">
            <w:pPr>
              <w:spacing w:before="2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E640C0" w:rsidRPr="008E0EBE" w:rsidRDefault="00E640C0" w:rsidP="00E640C0">
            <w:pPr>
              <w:spacing w:line="360" w:lineRule="auto"/>
              <w:ind w:left="-108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="0032480F">
              <w:rPr>
                <w:rFonts w:ascii="Arial" w:eastAsia="Calibri" w:hAnsi="Arial" w:cs="Arial"/>
                <w:spacing w:val="-1"/>
                <w:sz w:val="22"/>
                <w:szCs w:val="22"/>
              </w:rPr>
              <w:t>.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vi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:</w:t>
            </w:r>
          </w:p>
          <w:p w:rsidR="00E640C0" w:rsidRPr="008E0EBE" w:rsidRDefault="00E640C0" w:rsidP="00E640C0">
            <w:pPr>
              <w:spacing w:before="1" w:line="360" w:lineRule="auto"/>
              <w:ind w:left="-108"/>
              <w:rPr>
                <w:rFonts w:ascii="Arial" w:hAnsi="Arial" w:cs="Arial"/>
                <w:sz w:val="22"/>
                <w:szCs w:val="22"/>
              </w:rPr>
            </w:pPr>
          </w:p>
          <w:p w:rsidR="00E640C0" w:rsidRPr="008E0EBE" w:rsidRDefault="00E640C0" w:rsidP="00E640C0">
            <w:pPr>
              <w:spacing w:line="360" w:lineRule="auto"/>
              <w:ind w:left="-108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0C0" w:rsidRPr="008E0EBE" w:rsidRDefault="00E640C0" w:rsidP="00E640C0">
            <w:pPr>
              <w:spacing w:before="1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E640C0" w:rsidRPr="008E0EBE" w:rsidRDefault="00E640C0" w:rsidP="00E640C0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H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man</w:t>
            </w:r>
            <w:proofErr w:type="spellEnd"/>
            <w:r w:rsidR="008E0EBE"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:</w:t>
            </w:r>
          </w:p>
          <w:p w:rsidR="00E640C0" w:rsidRPr="008E0EBE" w:rsidRDefault="00E640C0" w:rsidP="00E640C0">
            <w:pPr>
              <w:spacing w:before="1"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E640C0" w:rsidRPr="008E0EBE" w:rsidRDefault="00E640C0" w:rsidP="00E640C0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2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  <w:lang w:val="id-ID"/>
              </w:rPr>
              <w:t>/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2</w:t>
            </w:r>
          </w:p>
        </w:tc>
      </w:tr>
      <w:tr w:rsidR="00E5468B" w:rsidRPr="008E0EBE" w:rsidTr="008E0EB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68B" w:rsidRPr="008E0EBE" w:rsidRDefault="00E5468B" w:rsidP="006306A2">
            <w:pPr>
              <w:spacing w:line="360" w:lineRule="auto"/>
              <w:rPr>
                <w:rFonts w:ascii="Arial" w:hAnsi="Arial" w:cs="Arial"/>
                <w:spacing w:val="1"/>
                <w:w w:val="102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Pro</w:t>
            </w:r>
            <w:r w:rsidRPr="008E0EBE">
              <w:rPr>
                <w:rFonts w:ascii="Arial" w:eastAsia="Calibri" w:hAnsi="Arial" w:cs="Arial"/>
                <w:spacing w:val="-2"/>
                <w:w w:val="102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du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r</w:t>
            </w:r>
            <w:proofErr w:type="spellEnd"/>
          </w:p>
        </w:tc>
        <w:tc>
          <w:tcPr>
            <w:tcW w:w="8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72F" w:rsidRPr="008E0EBE" w:rsidRDefault="0072572F" w:rsidP="0032480F">
            <w:pPr>
              <w:pStyle w:val="ListParagraph"/>
              <w:numPr>
                <w:ilvl w:val="0"/>
                <w:numId w:val="5"/>
              </w:numPr>
              <w:spacing w:before="120" w:line="360" w:lineRule="auto"/>
              <w:ind w:left="459" w:hanging="459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4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o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si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l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v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es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gasi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e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Ko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e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Kesel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ama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ie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E0EBE">
              <w:rPr>
                <w:rFonts w:ascii="Arial" w:eastAsia="Calibri" w:hAnsi="Arial" w:cs="Arial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h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 </w:t>
            </w:r>
            <w:proofErr w:type="spellStart"/>
            <w:r w:rsidRPr="008E0EBE">
              <w:rPr>
                <w:rFonts w:ascii="Arial" w:eastAsia="Calibri" w:hAnsi="Arial" w:cs="Arial"/>
                <w:sz w:val="22"/>
                <w:szCs w:val="22"/>
              </w:rPr>
              <w:t>Sakit</w:t>
            </w:r>
            <w:proofErr w:type="spellEnd"/>
            <w:proofErr w:type="gramEnd"/>
            <w:r w:rsidRPr="008E0EBE">
              <w:rPr>
                <w:rFonts w:ascii="Arial" w:eastAsia="Calibri" w:hAnsi="Arial" w:cs="Arial"/>
                <w:sz w:val="22"/>
                <w:szCs w:val="22"/>
              </w:rPr>
              <w:t>.</w:t>
            </w:r>
          </w:p>
          <w:p w:rsidR="00E5468B" w:rsidRPr="008E0EBE" w:rsidRDefault="00FF3AC2" w:rsidP="00E640C0">
            <w:pPr>
              <w:pStyle w:val="ListParagraph"/>
              <w:numPr>
                <w:ilvl w:val="0"/>
                <w:numId w:val="5"/>
              </w:numPr>
              <w:spacing w:before="50" w:line="360" w:lineRule="auto"/>
              <w:ind w:left="459" w:hanging="459"/>
              <w:rPr>
                <w:rFonts w:ascii="Arial" w:eastAsia="Calibri" w:hAnsi="Arial" w:cs="Arial"/>
                <w:spacing w:val="2"/>
                <w:sz w:val="22"/>
                <w:szCs w:val="22"/>
              </w:rPr>
            </w:pPr>
            <w:proofErr w:type="gram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>P</w:t>
            </w:r>
            <w:proofErr w:type="spellStart"/>
            <w:r w:rsidR="0072572F"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="0072572F"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="0072572F"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="0072572F"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="0072572F"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or</w:t>
            </w:r>
            <w:r w:rsidR="0072572F"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a</w:t>
            </w:r>
            <w:r w:rsidR="0072572F"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="0072572F" w:rsidRPr="008E0EBE">
              <w:rPr>
                <w:rFonts w:ascii="Arial" w:eastAsia="Calibri" w:hAnsi="Arial" w:cs="Arial"/>
                <w:sz w:val="22"/>
                <w:szCs w:val="22"/>
              </w:rPr>
              <w:t xml:space="preserve">  </w:t>
            </w:r>
            <w:r w:rsidR="0072572F"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="0072572F"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x</w:t>
            </w:r>
            <w:r w:rsidR="0072572F"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="0072572F"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er</w:t>
            </w:r>
            <w:r w:rsidR="0072572F"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="0072572F" w:rsidRPr="008E0EBE">
              <w:rPr>
                <w:rFonts w:ascii="Arial" w:eastAsia="Calibri" w:hAnsi="Arial" w:cs="Arial"/>
                <w:sz w:val="22"/>
                <w:szCs w:val="22"/>
              </w:rPr>
              <w:t>al</w:t>
            </w:r>
            <w:proofErr w:type="gramEnd"/>
            <w:r w:rsidR="0072572F" w:rsidRPr="008E0EBE">
              <w:rPr>
                <w:rFonts w:ascii="Arial" w:eastAsia="Calibri" w:hAnsi="Arial" w:cs="Arial"/>
                <w:sz w:val="22"/>
                <w:szCs w:val="22"/>
              </w:rPr>
              <w:t xml:space="preserve">  </w:t>
            </w:r>
            <w:proofErr w:type="spellStart"/>
            <w:r w:rsidR="0072572F"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="0072572F" w:rsidRPr="008E0EBE">
              <w:rPr>
                <w:rFonts w:ascii="Arial" w:eastAsia="Calibri" w:hAnsi="Arial" w:cs="Arial"/>
                <w:sz w:val="22"/>
                <w:szCs w:val="22"/>
              </w:rPr>
              <w:t>e</w:t>
            </w:r>
            <w:proofErr w:type="spellEnd"/>
            <w:r w:rsidR="0072572F" w:rsidRPr="008E0EBE">
              <w:rPr>
                <w:rFonts w:ascii="Arial" w:eastAsia="Calibri" w:hAnsi="Arial" w:cs="Arial"/>
                <w:sz w:val="22"/>
                <w:szCs w:val="22"/>
              </w:rPr>
              <w:t xml:space="preserve">  </w:t>
            </w:r>
            <w:proofErr w:type="spellStart"/>
            <w:r w:rsidR="0072572F"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Ko</w:t>
            </w:r>
            <w:r w:rsidR="0072572F" w:rsidRPr="008E0EBE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="0072572F"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="0072572F"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="0072572F" w:rsidRPr="008E0EBE">
              <w:rPr>
                <w:rFonts w:ascii="Arial" w:eastAsia="Calibri" w:hAnsi="Arial" w:cs="Arial"/>
                <w:sz w:val="22"/>
                <w:szCs w:val="22"/>
              </w:rPr>
              <w:t>e</w:t>
            </w:r>
            <w:proofErr w:type="spellEnd"/>
            <w:r w:rsidR="0072572F" w:rsidRPr="008E0EBE">
              <w:rPr>
                <w:rFonts w:ascii="Arial" w:eastAsia="Calibri" w:hAnsi="Arial" w:cs="Arial"/>
                <w:sz w:val="22"/>
                <w:szCs w:val="22"/>
              </w:rPr>
              <w:t xml:space="preserve">  </w:t>
            </w:r>
            <w:proofErr w:type="spellStart"/>
            <w:r w:rsidR="0072572F"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Ke</w:t>
            </w:r>
            <w:r w:rsidR="0072572F"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="0072572F"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el</w:t>
            </w:r>
            <w:r w:rsidR="0072572F" w:rsidRPr="008E0EBE">
              <w:rPr>
                <w:rFonts w:ascii="Arial" w:eastAsia="Calibri" w:hAnsi="Arial" w:cs="Arial"/>
                <w:sz w:val="22"/>
                <w:szCs w:val="22"/>
              </w:rPr>
              <w:t>ama</w:t>
            </w:r>
            <w:r w:rsidR="0072572F"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="0072572F"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P</w:t>
            </w:r>
            <w:r w:rsidR="0072572F"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="0072572F"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sie</w:t>
            </w:r>
            <w:r w:rsidR="0072572F"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="0072572F" w:rsidRPr="008E0EBE">
              <w:rPr>
                <w:rFonts w:ascii="Arial" w:eastAsia="Calibri" w:hAnsi="Arial" w:cs="Arial"/>
                <w:sz w:val="22"/>
                <w:szCs w:val="22"/>
              </w:rPr>
              <w:t xml:space="preserve">  </w:t>
            </w:r>
            <w:proofErr w:type="spellStart"/>
            <w:r w:rsidR="0072572F"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Rumah</w:t>
            </w:r>
            <w:proofErr w:type="spellEnd"/>
            <w:r w:rsidR="0072572F"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 w:rsidR="0072572F"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S</w:t>
            </w:r>
            <w:r w:rsidR="0072572F"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="0072572F"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ki</w:t>
            </w:r>
            <w:r w:rsidR="0072572F" w:rsidRPr="008E0EBE">
              <w:rPr>
                <w:rFonts w:ascii="Arial" w:eastAsia="Calibri" w:hAnsi="Arial" w:cs="Arial"/>
                <w:sz w:val="22"/>
                <w:szCs w:val="22"/>
              </w:rPr>
              <w:t>t</w:t>
            </w:r>
            <w:proofErr w:type="spellEnd"/>
            <w:r w:rsidR="0072572F" w:rsidRPr="008E0EBE">
              <w:rPr>
                <w:rFonts w:ascii="Arial" w:eastAsia="Calibri" w:hAnsi="Arial" w:cs="Arial"/>
                <w:sz w:val="22"/>
                <w:szCs w:val="22"/>
              </w:rPr>
              <w:t xml:space="preserve">  </w:t>
            </w:r>
            <w:proofErr w:type="spellStart"/>
            <w:r w:rsidR="0072572F"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P</w:t>
            </w:r>
            <w:r w:rsidR="0072572F"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="0072572F"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="0072572F" w:rsidRPr="008E0EBE">
              <w:rPr>
                <w:rFonts w:ascii="Arial" w:eastAsia="Calibri" w:hAnsi="Arial" w:cs="Arial"/>
                <w:sz w:val="22"/>
                <w:szCs w:val="22"/>
              </w:rPr>
              <w:t>at</w:t>
            </w:r>
            <w:proofErr w:type="spellEnd"/>
            <w:r w:rsidR="0072572F" w:rsidRPr="008E0EBE">
              <w:rPr>
                <w:rFonts w:ascii="Arial" w:eastAsia="Calibri" w:hAnsi="Arial" w:cs="Arial"/>
                <w:sz w:val="22"/>
                <w:szCs w:val="22"/>
              </w:rPr>
              <w:t xml:space="preserve">  </w:t>
            </w:r>
            <w:proofErr w:type="spellStart"/>
            <w:r w:rsidR="0072572F"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m</w:t>
            </w:r>
            <w:r w:rsidR="0072572F"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="0072572F"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="0072572F"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gg</w:t>
            </w:r>
            <w:r w:rsidR="0072572F"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un</w:t>
            </w:r>
            <w:r w:rsidR="0072572F"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="0072572F"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="0072572F" w:rsidRPr="008E0EBE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="0072572F" w:rsidRPr="008E0EBE">
              <w:rPr>
                <w:rFonts w:ascii="Arial" w:eastAsia="Calibri" w:hAnsi="Arial" w:cs="Arial"/>
                <w:sz w:val="22"/>
                <w:szCs w:val="22"/>
              </w:rPr>
              <w:t xml:space="preserve">  </w:t>
            </w:r>
            <w:proofErr w:type="spellStart"/>
            <w:r w:rsidR="0072572F"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fo</w:t>
            </w:r>
            <w:r w:rsidR="0072572F"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r</w:t>
            </w:r>
            <w:r w:rsidR="0072572F"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m</w:t>
            </w:r>
            <w:r w:rsidR="0072572F"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ul</w:t>
            </w:r>
            <w:r w:rsidR="0072572F"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="0072572F" w:rsidRPr="008E0EBE">
              <w:rPr>
                <w:rFonts w:ascii="Arial" w:eastAsia="Calibri" w:hAnsi="Arial" w:cs="Arial"/>
                <w:sz w:val="22"/>
                <w:szCs w:val="22"/>
              </w:rPr>
              <w:t>r</w:t>
            </w:r>
            <w:proofErr w:type="spellEnd"/>
            <w:r w:rsidR="0072572F"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="0072572F"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="0072572F" w:rsidRPr="008E0EBE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k</w:t>
            </w:r>
            <w:r w:rsidR="0072572F" w:rsidRPr="008E0EBE">
              <w:rPr>
                <w:rFonts w:ascii="Arial" w:eastAsia="Calibri" w:hAnsi="Arial" w:cs="Arial"/>
                <w:spacing w:val="-2"/>
                <w:w w:val="102"/>
                <w:sz w:val="22"/>
                <w:szCs w:val="22"/>
              </w:rPr>
              <w:t>s</w:t>
            </w:r>
            <w:r w:rsidR="0072572F"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t</w:t>
            </w:r>
            <w:r w:rsidR="0072572F"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er</w:t>
            </w:r>
            <w:r w:rsidR="0072572F"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="0072572F"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="0072572F"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l</w:t>
            </w:r>
            <w:proofErr w:type="spellEnd"/>
            <w:r w:rsidR="0072572F"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</w:tc>
      </w:tr>
      <w:tr w:rsidR="00E5468B" w:rsidRPr="008E0EBE" w:rsidTr="008E0EB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68B" w:rsidRPr="008E0EBE" w:rsidRDefault="000B1068" w:rsidP="000B1068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Instansi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5468B" w:rsidRPr="008E0EBE">
              <w:rPr>
                <w:rFonts w:ascii="Arial" w:hAnsi="Arial" w:cs="Arial"/>
                <w:sz w:val="22"/>
                <w:szCs w:val="22"/>
                <w:lang w:val="id-ID"/>
              </w:rPr>
              <w:t>Terkait</w:t>
            </w:r>
          </w:p>
        </w:tc>
        <w:tc>
          <w:tcPr>
            <w:tcW w:w="8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68B" w:rsidRPr="008E0EBE" w:rsidRDefault="00E5468B" w:rsidP="00EC219A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ind w:left="459" w:hanging="459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hAnsi="Arial" w:cs="Arial"/>
                <w:sz w:val="22"/>
                <w:szCs w:val="22"/>
              </w:rPr>
              <w:t>S</w:t>
            </w:r>
            <w:r w:rsidRPr="008E0EBE">
              <w:rPr>
                <w:rFonts w:ascii="Arial" w:hAnsi="Arial" w:cs="Arial"/>
                <w:spacing w:val="1"/>
                <w:sz w:val="22"/>
                <w:szCs w:val="22"/>
              </w:rPr>
              <w:t>e</w:t>
            </w:r>
            <w:r w:rsidRPr="008E0EBE">
              <w:rPr>
                <w:rFonts w:ascii="Arial" w:hAnsi="Arial" w:cs="Arial"/>
                <w:spacing w:val="-1"/>
                <w:sz w:val="22"/>
                <w:szCs w:val="22"/>
              </w:rPr>
              <w:t>lu</w:t>
            </w:r>
            <w:r w:rsidRPr="008E0EBE">
              <w:rPr>
                <w:rFonts w:ascii="Arial" w:hAnsi="Arial" w:cs="Arial"/>
                <w:spacing w:val="1"/>
                <w:sz w:val="22"/>
                <w:szCs w:val="22"/>
              </w:rPr>
              <w:t>r</w:t>
            </w:r>
            <w:r w:rsidRPr="008E0EBE">
              <w:rPr>
                <w:rFonts w:ascii="Arial" w:hAnsi="Arial" w:cs="Arial"/>
                <w:spacing w:val="-1"/>
                <w:sz w:val="22"/>
                <w:szCs w:val="22"/>
              </w:rPr>
              <w:t>u</w:t>
            </w:r>
            <w:r w:rsidRPr="008E0EBE">
              <w:rPr>
                <w:rFonts w:ascii="Arial" w:hAnsi="Arial" w:cs="Arial"/>
                <w:sz w:val="22"/>
                <w:szCs w:val="22"/>
              </w:rPr>
              <w:t>h</w:t>
            </w:r>
            <w:proofErr w:type="spellEnd"/>
            <w:r w:rsidRPr="008E0EBE">
              <w:rPr>
                <w:rFonts w:ascii="Arial" w:hAnsi="Arial" w:cs="Arial"/>
                <w:sz w:val="22"/>
                <w:szCs w:val="22"/>
              </w:rPr>
              <w:t xml:space="preserve"> U</w:t>
            </w:r>
            <w:r w:rsidRPr="008E0EBE">
              <w:rPr>
                <w:rFonts w:ascii="Arial" w:hAnsi="Arial" w:cs="Arial"/>
                <w:spacing w:val="-1"/>
                <w:sz w:val="22"/>
                <w:szCs w:val="22"/>
              </w:rPr>
              <w:t>n</w:t>
            </w:r>
            <w:r w:rsidRPr="008E0EBE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8E0EBE">
              <w:rPr>
                <w:rFonts w:ascii="Arial" w:hAnsi="Arial" w:cs="Arial"/>
                <w:sz w:val="22"/>
                <w:szCs w:val="22"/>
              </w:rPr>
              <w:t xml:space="preserve">t </w:t>
            </w:r>
            <w:proofErr w:type="spellStart"/>
            <w:r w:rsidRPr="008E0EBE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Ker</w:t>
            </w:r>
            <w:r w:rsidRPr="008E0EBE">
              <w:rPr>
                <w:rFonts w:ascii="Arial" w:hAnsi="Arial" w:cs="Arial"/>
                <w:spacing w:val="-3"/>
                <w:w w:val="102"/>
                <w:sz w:val="22"/>
                <w:szCs w:val="22"/>
              </w:rPr>
              <w:t>j</w:t>
            </w:r>
            <w:r w:rsidRPr="008E0EBE">
              <w:rPr>
                <w:rFonts w:ascii="Arial" w:hAnsi="Arial" w:cs="Arial"/>
                <w:w w:val="102"/>
                <w:sz w:val="22"/>
                <w:szCs w:val="22"/>
              </w:rPr>
              <w:t>a</w:t>
            </w:r>
            <w:proofErr w:type="spellEnd"/>
          </w:p>
          <w:p w:rsidR="00E5468B" w:rsidRPr="008E0EBE" w:rsidRDefault="00FF3AC2" w:rsidP="00EC219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59" w:hanging="459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8E0EBE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 xml:space="preserve">Sub </w:t>
            </w:r>
            <w:proofErr w:type="spellStart"/>
            <w:r w:rsidRPr="008E0EBE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>Komite</w:t>
            </w:r>
            <w:proofErr w:type="spellEnd"/>
            <w:r w:rsidRPr="008E0EBE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8E0EBE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>Keselamatan</w:t>
            </w:r>
            <w:proofErr w:type="spellEnd"/>
            <w:r w:rsidRPr="008E0EBE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8E0EBE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>Pasien</w:t>
            </w:r>
            <w:proofErr w:type="spellEnd"/>
            <w:r w:rsidRPr="008E0EBE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8E0EBE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>Komite</w:t>
            </w:r>
            <w:proofErr w:type="spellEnd"/>
            <w:r w:rsidRPr="008E0EBE">
              <w:rPr>
                <w:rFonts w:ascii="Arial" w:hAnsi="Arial" w:cs="Arial"/>
                <w:spacing w:val="-2"/>
                <w:sz w:val="22"/>
                <w:szCs w:val="22"/>
                <w:lang w:val="en-ID"/>
              </w:rPr>
              <w:t xml:space="preserve"> PMKP</w:t>
            </w:r>
          </w:p>
        </w:tc>
      </w:tr>
    </w:tbl>
    <w:p w:rsidR="00E5468B" w:rsidRPr="008E0EBE" w:rsidRDefault="00E5468B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E5468B" w:rsidRPr="008E0EBE" w:rsidRDefault="00E5468B" w:rsidP="006306A2">
      <w:pPr>
        <w:spacing w:line="360" w:lineRule="auto"/>
        <w:rPr>
          <w:rFonts w:ascii="Arial" w:hAnsi="Arial" w:cs="Arial"/>
          <w:sz w:val="22"/>
          <w:szCs w:val="22"/>
        </w:rPr>
      </w:pPr>
    </w:p>
    <w:p w:rsidR="004A0155" w:rsidRPr="008E0EBE" w:rsidRDefault="004A0155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C22471" w:rsidRPr="008E0EBE" w:rsidRDefault="00C22471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C22471" w:rsidRPr="008E0EBE" w:rsidRDefault="00C22471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957922" w:rsidRPr="008E0EBE" w:rsidRDefault="00957922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957922" w:rsidRPr="008E0EBE" w:rsidRDefault="00957922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957922" w:rsidRPr="008E0EBE" w:rsidRDefault="00957922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bookmarkStart w:id="0" w:name="_GoBack"/>
      <w:bookmarkEnd w:id="0"/>
    </w:p>
    <w:p w:rsidR="00957922" w:rsidRPr="008E0EBE" w:rsidRDefault="00957922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957922" w:rsidRPr="008E0EBE" w:rsidRDefault="00957922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957922" w:rsidRPr="008E0EBE" w:rsidRDefault="00957922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957922" w:rsidRPr="008E0EBE" w:rsidRDefault="00957922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55716A" w:rsidRPr="008E0EBE" w:rsidRDefault="0055716A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55716A" w:rsidRPr="008E0EBE" w:rsidRDefault="0055716A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55716A" w:rsidRPr="008E0EBE" w:rsidRDefault="0055716A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55716A" w:rsidRPr="008E0EBE" w:rsidRDefault="0055716A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55716A" w:rsidRPr="008E0EBE" w:rsidRDefault="0055716A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55716A" w:rsidRPr="008E0EBE" w:rsidRDefault="0055716A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55716A" w:rsidRPr="008E0EBE" w:rsidRDefault="0055716A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55716A" w:rsidRPr="008E0EBE" w:rsidRDefault="0055716A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55716A" w:rsidRPr="008E0EBE" w:rsidRDefault="0055716A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55716A" w:rsidRPr="008E0EBE" w:rsidRDefault="0055716A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55716A" w:rsidRPr="008E0EBE" w:rsidRDefault="0055716A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55716A" w:rsidRPr="008E0EBE" w:rsidRDefault="0055716A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55716A" w:rsidRPr="008E0EBE" w:rsidRDefault="0055716A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55716A" w:rsidRPr="008E0EBE" w:rsidRDefault="0055716A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55716A" w:rsidRPr="008E0EBE" w:rsidRDefault="0055716A" w:rsidP="006306A2">
      <w:pPr>
        <w:spacing w:line="360" w:lineRule="auto"/>
        <w:rPr>
          <w:rFonts w:ascii="Arial" w:hAnsi="Arial" w:cs="Arial"/>
          <w:sz w:val="22"/>
          <w:szCs w:val="22"/>
          <w:lang w:val="id-ID"/>
        </w:rPr>
        <w:sectPr w:rsidR="0055716A" w:rsidRPr="008E0EBE" w:rsidSect="00E640C0">
          <w:pgSz w:w="12191" w:h="18711" w:code="1"/>
          <w:pgMar w:top="1134" w:right="1134" w:bottom="1134" w:left="1134" w:header="720" w:footer="720" w:gutter="0"/>
          <w:cols w:space="720"/>
        </w:sectPr>
      </w:pPr>
    </w:p>
    <w:p w:rsidR="00957922" w:rsidRPr="008E0EBE" w:rsidRDefault="00957922" w:rsidP="0055716A">
      <w:pPr>
        <w:tabs>
          <w:tab w:val="left" w:pos="4678"/>
        </w:tabs>
        <w:spacing w:line="360" w:lineRule="auto"/>
        <w:jc w:val="both"/>
        <w:rPr>
          <w:rFonts w:ascii="Arial" w:eastAsia="Calibri" w:hAnsi="Arial" w:cs="Arial"/>
          <w:sz w:val="22"/>
          <w:szCs w:val="22"/>
        </w:rPr>
      </w:pPr>
      <w:proofErr w:type="spellStart"/>
      <w:r w:rsidRPr="008E0EBE">
        <w:rPr>
          <w:rFonts w:ascii="Arial" w:eastAsia="Calibri" w:hAnsi="Arial" w:cs="Arial"/>
          <w:sz w:val="22"/>
          <w:szCs w:val="22"/>
        </w:rPr>
        <w:lastRenderedPageBreak/>
        <w:t>A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na</w:t>
      </w:r>
      <w:r w:rsidRPr="008E0EBE">
        <w:rPr>
          <w:rFonts w:ascii="Arial" w:eastAsia="Calibri" w:hAnsi="Arial" w:cs="Arial"/>
          <w:spacing w:val="2"/>
          <w:sz w:val="22"/>
          <w:szCs w:val="22"/>
        </w:rPr>
        <w:t>l</w:t>
      </w:r>
      <w:r w:rsidRPr="008E0EBE">
        <w:rPr>
          <w:rFonts w:ascii="Arial" w:eastAsia="Calibri" w:hAnsi="Arial" w:cs="Arial"/>
          <w:spacing w:val="-2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s</w:t>
      </w:r>
      <w:r w:rsidRPr="008E0EBE">
        <w:rPr>
          <w:rFonts w:ascii="Arial" w:eastAsia="Calibri" w:hAnsi="Arial" w:cs="Arial"/>
          <w:spacing w:val="-2"/>
          <w:sz w:val="22"/>
          <w:szCs w:val="22"/>
        </w:rPr>
        <w:t>i</w:t>
      </w:r>
      <w:r w:rsidRPr="008E0EBE">
        <w:rPr>
          <w:rFonts w:ascii="Arial" w:eastAsia="Calibri" w:hAnsi="Arial" w:cs="Arial"/>
          <w:sz w:val="22"/>
          <w:szCs w:val="22"/>
        </w:rPr>
        <w:t>s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z w:val="22"/>
          <w:szCs w:val="22"/>
        </w:rPr>
        <w:t>M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t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r</w:t>
      </w:r>
      <w:r w:rsidRPr="008E0EBE">
        <w:rPr>
          <w:rFonts w:ascii="Arial" w:eastAsia="Calibri" w:hAnsi="Arial" w:cs="Arial"/>
          <w:sz w:val="22"/>
          <w:szCs w:val="22"/>
        </w:rPr>
        <w:t>iks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G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r</w:t>
      </w:r>
      <w:r w:rsidRPr="008E0EBE">
        <w:rPr>
          <w:rFonts w:ascii="Arial" w:eastAsia="Calibri" w:hAnsi="Arial" w:cs="Arial"/>
          <w:spacing w:val="2"/>
          <w:sz w:val="22"/>
          <w:szCs w:val="22"/>
        </w:rPr>
        <w:t>ad</w:t>
      </w:r>
      <w:r w:rsidRPr="008E0EBE">
        <w:rPr>
          <w:rFonts w:ascii="Arial" w:eastAsia="Calibri" w:hAnsi="Arial" w:cs="Arial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-3"/>
          <w:sz w:val="22"/>
          <w:szCs w:val="22"/>
        </w:rPr>
        <w:t>n</w:t>
      </w:r>
      <w:r w:rsidRPr="008E0EBE">
        <w:rPr>
          <w:rFonts w:ascii="Arial" w:eastAsia="Calibri" w:hAnsi="Arial" w:cs="Arial"/>
          <w:sz w:val="22"/>
          <w:szCs w:val="22"/>
        </w:rPr>
        <w:t>g</w:t>
      </w:r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w w:val="102"/>
          <w:sz w:val="22"/>
          <w:szCs w:val="22"/>
        </w:rPr>
        <w:t>R</w:t>
      </w:r>
      <w:r w:rsidRPr="008E0EBE">
        <w:rPr>
          <w:rFonts w:ascii="Arial" w:eastAsia="Calibri" w:hAnsi="Arial" w:cs="Arial"/>
          <w:spacing w:val="-1"/>
          <w:w w:val="102"/>
          <w:sz w:val="22"/>
          <w:szCs w:val="22"/>
        </w:rPr>
        <w:t>e</w:t>
      </w:r>
      <w:r w:rsidRPr="008E0EBE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8E0EBE">
        <w:rPr>
          <w:rFonts w:ascii="Arial" w:eastAsia="Calibri" w:hAnsi="Arial" w:cs="Arial"/>
          <w:w w:val="102"/>
          <w:sz w:val="22"/>
          <w:szCs w:val="22"/>
        </w:rPr>
        <w:t>iko</w:t>
      </w:r>
      <w:proofErr w:type="spellEnd"/>
    </w:p>
    <w:p w:rsidR="00957922" w:rsidRPr="008E0EBE" w:rsidRDefault="00957922" w:rsidP="0055716A">
      <w:pPr>
        <w:spacing w:before="46" w:line="360" w:lineRule="auto"/>
        <w:jc w:val="both"/>
        <w:rPr>
          <w:rFonts w:ascii="Arial" w:eastAsia="Calibri" w:hAnsi="Arial" w:cs="Arial"/>
          <w:sz w:val="22"/>
          <w:szCs w:val="22"/>
        </w:rPr>
      </w:pPr>
      <w:r w:rsidRPr="008E0EBE">
        <w:rPr>
          <w:rFonts w:ascii="Arial" w:eastAsia="Calibri" w:hAnsi="Arial" w:cs="Arial"/>
          <w:spacing w:val="-1"/>
          <w:sz w:val="22"/>
          <w:szCs w:val="22"/>
          <w:lang w:val="id-ID"/>
        </w:rPr>
        <w:tab/>
      </w:r>
      <w:proofErr w:type="spellStart"/>
      <w:r w:rsidRPr="008E0EBE">
        <w:rPr>
          <w:rFonts w:ascii="Arial" w:eastAsia="Calibri" w:hAnsi="Arial" w:cs="Arial"/>
          <w:spacing w:val="-1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3"/>
          <w:sz w:val="22"/>
          <w:szCs w:val="22"/>
        </w:rPr>
        <w:t>n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l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-2"/>
          <w:sz w:val="22"/>
          <w:szCs w:val="22"/>
        </w:rPr>
        <w:t>s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i</w:t>
      </w:r>
      <w:r w:rsidR="0055716A" w:rsidRPr="008E0EBE">
        <w:rPr>
          <w:rFonts w:ascii="Arial" w:eastAsia="Calibri" w:hAnsi="Arial" w:cs="Arial"/>
          <w:sz w:val="22"/>
          <w:szCs w:val="22"/>
        </w:rPr>
        <w:t>s</w:t>
      </w:r>
      <w:proofErr w:type="spellEnd"/>
      <w:r w:rsidRPr="008E0EBE">
        <w:rPr>
          <w:rFonts w:ascii="Arial" w:eastAsia="Calibri" w:hAnsi="Arial" w:cs="Arial"/>
          <w:spacing w:val="3"/>
          <w:sz w:val="22"/>
          <w:szCs w:val="22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3"/>
          <w:sz w:val="22"/>
          <w:szCs w:val="22"/>
        </w:rPr>
        <w:t>ma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t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r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k</w:t>
      </w:r>
      <w:r w:rsidRPr="008E0EBE">
        <w:rPr>
          <w:rFonts w:ascii="Arial" w:eastAsia="Calibri" w:hAnsi="Arial" w:cs="Arial"/>
          <w:sz w:val="22"/>
          <w:szCs w:val="22"/>
        </w:rPr>
        <w:t>s</w:t>
      </w:r>
      <w:proofErr w:type="spellEnd"/>
      <w:r w:rsidRPr="008E0EBE">
        <w:rPr>
          <w:rFonts w:ascii="Arial" w:eastAsia="Calibri" w:hAnsi="Arial" w:cs="Arial"/>
          <w:sz w:val="22"/>
          <w:szCs w:val="22"/>
        </w:rPr>
        <w:t xml:space="preserve"> g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r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din</w:t>
      </w:r>
      <w:r w:rsidRPr="008E0EBE">
        <w:rPr>
          <w:rFonts w:ascii="Arial" w:eastAsia="Calibri" w:hAnsi="Arial" w:cs="Arial"/>
          <w:sz w:val="22"/>
          <w:szCs w:val="22"/>
        </w:rPr>
        <w:t xml:space="preserve">g </w:t>
      </w:r>
      <w:proofErr w:type="spellStart"/>
      <w:r w:rsidRPr="008E0EBE">
        <w:rPr>
          <w:rFonts w:ascii="Arial" w:eastAsia="Calibri" w:hAnsi="Arial" w:cs="Arial"/>
          <w:spacing w:val="1"/>
          <w:sz w:val="22"/>
          <w:szCs w:val="22"/>
        </w:rPr>
        <w:t>r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sik</w:t>
      </w:r>
      <w:r w:rsidRPr="008E0EBE">
        <w:rPr>
          <w:rFonts w:ascii="Arial" w:eastAsia="Calibri" w:hAnsi="Arial" w:cs="Arial"/>
          <w:sz w:val="22"/>
          <w:szCs w:val="22"/>
        </w:rPr>
        <w:t>o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4"/>
          <w:sz w:val="22"/>
          <w:szCs w:val="22"/>
        </w:rPr>
        <w:t>y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it</w:t>
      </w:r>
      <w:r w:rsidRPr="008E0EBE">
        <w:rPr>
          <w:rFonts w:ascii="Arial" w:eastAsia="Calibri" w:hAnsi="Arial" w:cs="Arial"/>
          <w:sz w:val="22"/>
          <w:szCs w:val="22"/>
        </w:rPr>
        <w:t>u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1"/>
          <w:sz w:val="22"/>
          <w:szCs w:val="22"/>
        </w:rPr>
        <w:t>ke</w:t>
      </w:r>
      <w:r w:rsidRPr="008E0EBE">
        <w:rPr>
          <w:rFonts w:ascii="Arial" w:eastAsia="Calibri" w:hAnsi="Arial" w:cs="Arial"/>
          <w:sz w:val="22"/>
          <w:szCs w:val="22"/>
        </w:rPr>
        <w:t>g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i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t</w:t>
      </w:r>
      <w:r w:rsidRPr="008E0EBE">
        <w:rPr>
          <w:rFonts w:ascii="Arial" w:eastAsia="Calibri" w:hAnsi="Arial" w:cs="Arial"/>
          <w:sz w:val="22"/>
          <w:szCs w:val="22"/>
        </w:rPr>
        <w:t>an</w:t>
      </w:r>
      <w:proofErr w:type="spellEnd"/>
      <w:r w:rsidRPr="008E0EBE">
        <w:rPr>
          <w:rFonts w:ascii="Arial" w:eastAsia="Calibri" w:hAnsi="Arial" w:cs="Arial"/>
          <w:sz w:val="22"/>
          <w:szCs w:val="22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2"/>
          <w:sz w:val="22"/>
          <w:szCs w:val="22"/>
        </w:rPr>
        <w:t>u</w:t>
      </w:r>
      <w:r w:rsidRPr="008E0EBE">
        <w:rPr>
          <w:rFonts w:ascii="Arial" w:eastAsia="Calibri" w:hAnsi="Arial" w:cs="Arial"/>
          <w:spacing w:val="-3"/>
          <w:sz w:val="22"/>
          <w:szCs w:val="22"/>
        </w:rPr>
        <w:t>n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t</w:t>
      </w:r>
      <w:r w:rsidRPr="008E0EBE">
        <w:rPr>
          <w:rFonts w:ascii="Arial" w:eastAsia="Calibri" w:hAnsi="Arial" w:cs="Arial"/>
          <w:sz w:val="22"/>
          <w:szCs w:val="22"/>
        </w:rPr>
        <w:t>uk</w:t>
      </w:r>
      <w:proofErr w:type="spellEnd"/>
      <w:r w:rsidRPr="008E0EBE">
        <w:rPr>
          <w:rFonts w:ascii="Arial" w:eastAsia="Calibri" w:hAnsi="Arial" w:cs="Arial"/>
          <w:sz w:val="22"/>
          <w:szCs w:val="22"/>
        </w:rPr>
        <w:t xml:space="preserve"> </w:t>
      </w:r>
      <w:proofErr w:type="spellStart"/>
      <w:r w:rsidRPr="008E0EBE">
        <w:rPr>
          <w:rFonts w:ascii="Arial" w:eastAsia="Calibri" w:hAnsi="Arial" w:cs="Arial"/>
          <w:sz w:val="22"/>
          <w:szCs w:val="22"/>
        </w:rPr>
        <w:t>m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n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l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a</w:t>
      </w:r>
      <w:r w:rsidRPr="008E0EBE">
        <w:rPr>
          <w:rFonts w:ascii="Arial" w:eastAsia="Calibri" w:hAnsi="Arial" w:cs="Arial"/>
          <w:sz w:val="22"/>
          <w:szCs w:val="22"/>
        </w:rPr>
        <w:t>i</w:t>
      </w:r>
      <w:proofErr w:type="spellEnd"/>
      <w:r w:rsidRPr="008E0EBE">
        <w:rPr>
          <w:rFonts w:ascii="Arial" w:eastAsia="Calibri" w:hAnsi="Arial" w:cs="Arial"/>
          <w:sz w:val="22"/>
          <w:szCs w:val="22"/>
        </w:rPr>
        <w:t xml:space="preserve"> </w:t>
      </w:r>
      <w:proofErr w:type="spellStart"/>
      <w:proofErr w:type="gramStart"/>
      <w:r w:rsidRPr="008E0EBE">
        <w:rPr>
          <w:rFonts w:ascii="Arial" w:eastAsia="Calibri" w:hAnsi="Arial" w:cs="Arial"/>
          <w:spacing w:val="-2"/>
          <w:sz w:val="22"/>
          <w:szCs w:val="22"/>
        </w:rPr>
        <w:t>s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k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o</w:t>
      </w:r>
      <w:r w:rsidRPr="008E0EBE">
        <w:rPr>
          <w:rFonts w:ascii="Arial" w:eastAsia="Calibri" w:hAnsi="Arial" w:cs="Arial"/>
          <w:sz w:val="22"/>
          <w:szCs w:val="22"/>
        </w:rPr>
        <w:t>r</w:t>
      </w:r>
      <w:proofErr w:type="spellEnd"/>
      <w:r w:rsidRPr="008E0EBE">
        <w:rPr>
          <w:rFonts w:ascii="Arial" w:eastAsia="Calibri" w:hAnsi="Arial" w:cs="Arial"/>
          <w:sz w:val="22"/>
          <w:szCs w:val="22"/>
        </w:rPr>
        <w:t xml:space="preserve">  </w:t>
      </w:r>
      <w:proofErr w:type="spellStart"/>
      <w:r w:rsidRPr="008E0EBE">
        <w:rPr>
          <w:rFonts w:ascii="Arial" w:eastAsia="Calibri" w:hAnsi="Arial" w:cs="Arial"/>
          <w:spacing w:val="1"/>
          <w:sz w:val="22"/>
          <w:szCs w:val="22"/>
        </w:rPr>
        <w:t>r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s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k</w:t>
      </w:r>
      <w:r w:rsidRPr="008E0EBE">
        <w:rPr>
          <w:rFonts w:ascii="Arial" w:eastAsia="Calibri" w:hAnsi="Arial" w:cs="Arial"/>
          <w:sz w:val="22"/>
          <w:szCs w:val="22"/>
        </w:rPr>
        <w:t>o</w:t>
      </w:r>
      <w:proofErr w:type="spellEnd"/>
      <w:proofErr w:type="gramEnd"/>
      <w:r w:rsidRPr="008E0EBE">
        <w:rPr>
          <w:rFonts w:ascii="Arial" w:eastAsia="Calibri" w:hAnsi="Arial" w:cs="Arial"/>
          <w:sz w:val="22"/>
          <w:szCs w:val="22"/>
        </w:rPr>
        <w:t xml:space="preserve">  </w:t>
      </w:r>
      <w:proofErr w:type="spellStart"/>
      <w:r w:rsidRPr="008E0EBE">
        <w:rPr>
          <w:rFonts w:ascii="Arial" w:eastAsia="Calibri" w:hAnsi="Arial" w:cs="Arial"/>
          <w:spacing w:val="-3"/>
          <w:w w:val="102"/>
          <w:sz w:val="22"/>
          <w:szCs w:val="22"/>
        </w:rPr>
        <w:t>b</w:t>
      </w:r>
      <w:r w:rsidRPr="008E0EBE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8E0EBE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8E0EBE">
        <w:rPr>
          <w:rFonts w:ascii="Arial" w:eastAsia="Calibri" w:hAnsi="Arial" w:cs="Arial"/>
          <w:w w:val="102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8E0EBE">
        <w:rPr>
          <w:rFonts w:ascii="Arial" w:eastAsia="Calibri" w:hAnsi="Arial" w:cs="Arial"/>
          <w:w w:val="102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1"/>
          <w:w w:val="102"/>
          <w:sz w:val="22"/>
          <w:szCs w:val="22"/>
        </w:rPr>
        <w:t>rk</w:t>
      </w:r>
      <w:r w:rsidRPr="008E0EBE">
        <w:rPr>
          <w:rFonts w:ascii="Arial" w:eastAsia="Calibri" w:hAnsi="Arial" w:cs="Arial"/>
          <w:w w:val="102"/>
          <w:sz w:val="22"/>
          <w:szCs w:val="22"/>
        </w:rPr>
        <w:t>an</w:t>
      </w:r>
      <w:proofErr w:type="spellEnd"/>
      <w:r w:rsidRPr="008E0EBE">
        <w:rPr>
          <w:rFonts w:ascii="Arial" w:eastAsia="Calibri" w:hAnsi="Arial" w:cs="Arial"/>
          <w:w w:val="102"/>
          <w:sz w:val="22"/>
          <w:szCs w:val="22"/>
        </w:rPr>
        <w:t xml:space="preserve"> 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ta</w:t>
      </w:r>
      <w:r w:rsidRPr="008E0EBE">
        <w:rPr>
          <w:rFonts w:ascii="Arial" w:eastAsia="Calibri" w:hAnsi="Arial" w:cs="Arial"/>
          <w:spacing w:val="-1"/>
          <w:sz w:val="22"/>
          <w:szCs w:val="22"/>
          <w:lang w:val="id-ID"/>
        </w:rPr>
        <w:t xml:space="preserve">bel </w:t>
      </w:r>
      <w:proofErr w:type="spellStart"/>
      <w:r w:rsidRPr="008E0EBE">
        <w:rPr>
          <w:rFonts w:ascii="Arial" w:eastAsia="Calibri" w:hAnsi="Arial" w:cs="Arial"/>
          <w:spacing w:val="1"/>
          <w:sz w:val="22"/>
          <w:szCs w:val="22"/>
        </w:rPr>
        <w:t>fre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k</w:t>
      </w:r>
      <w:r w:rsidRPr="008E0EBE">
        <w:rPr>
          <w:rFonts w:ascii="Arial" w:eastAsia="Calibri" w:hAnsi="Arial" w:cs="Arial"/>
          <w:spacing w:val="-3"/>
          <w:sz w:val="22"/>
          <w:szCs w:val="22"/>
        </w:rPr>
        <w:t>u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n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s</w:t>
      </w:r>
      <w:r w:rsidRPr="008E0EBE">
        <w:rPr>
          <w:rFonts w:ascii="Arial" w:eastAsia="Calibri" w:hAnsi="Arial" w:cs="Arial"/>
          <w:sz w:val="22"/>
          <w:szCs w:val="22"/>
        </w:rPr>
        <w:t>i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1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n</w:t>
      </w:r>
      <w:r w:rsidRPr="008E0EBE">
        <w:rPr>
          <w:rFonts w:ascii="Arial" w:eastAsia="Calibri" w:hAnsi="Arial" w:cs="Arial"/>
          <w:spacing w:val="-2"/>
          <w:sz w:val="22"/>
          <w:szCs w:val="22"/>
        </w:rPr>
        <w:t>s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d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</w:t>
      </w:r>
      <w:r w:rsidRPr="008E0EBE">
        <w:rPr>
          <w:rFonts w:ascii="Arial" w:eastAsia="Calibri" w:hAnsi="Arial" w:cs="Arial"/>
          <w:sz w:val="22"/>
          <w:szCs w:val="22"/>
        </w:rPr>
        <w:t>n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8E0EBE">
        <w:rPr>
          <w:rFonts w:ascii="Arial" w:eastAsia="Calibri" w:hAnsi="Arial" w:cs="Arial"/>
          <w:spacing w:val="4"/>
          <w:sz w:val="22"/>
          <w:szCs w:val="22"/>
        </w:rPr>
        <w:t>(</w:t>
      </w:r>
      <w:proofErr w:type="spellStart"/>
      <w:r w:rsidRPr="008E0EBE">
        <w:rPr>
          <w:rFonts w:ascii="Arial" w:eastAsia="Calibri" w:hAnsi="Arial" w:cs="Arial"/>
          <w:sz w:val="22"/>
          <w:szCs w:val="22"/>
        </w:rPr>
        <w:t>gam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b</w:t>
      </w:r>
      <w:r w:rsidRPr="008E0EBE">
        <w:rPr>
          <w:rFonts w:ascii="Arial" w:eastAsia="Calibri" w:hAnsi="Arial" w:cs="Arial"/>
          <w:sz w:val="22"/>
          <w:szCs w:val="22"/>
        </w:rPr>
        <w:t>ar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1</w:t>
      </w:r>
      <w:r w:rsidRPr="008E0EBE">
        <w:rPr>
          <w:rFonts w:ascii="Arial" w:eastAsia="Calibri" w:hAnsi="Arial" w:cs="Arial"/>
          <w:sz w:val="22"/>
          <w:szCs w:val="22"/>
        </w:rPr>
        <w:t xml:space="preserve">) </w:t>
      </w:r>
      <w:proofErr w:type="spellStart"/>
      <w:r w:rsidRPr="008E0EBE">
        <w:rPr>
          <w:rFonts w:ascii="Arial" w:eastAsia="Calibri" w:hAnsi="Arial" w:cs="Arial"/>
          <w:spacing w:val="-1"/>
          <w:sz w:val="22"/>
          <w:szCs w:val="22"/>
        </w:rPr>
        <w:t>d</w:t>
      </w:r>
      <w:r w:rsidRPr="008E0EBE">
        <w:rPr>
          <w:rFonts w:ascii="Arial" w:eastAsia="Calibri" w:hAnsi="Arial" w:cs="Arial"/>
          <w:sz w:val="22"/>
          <w:szCs w:val="22"/>
        </w:rPr>
        <w:t>an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tab</w:t>
      </w:r>
      <w:r w:rsidRPr="008E0EBE">
        <w:rPr>
          <w:rFonts w:ascii="Arial" w:eastAsia="Calibri" w:hAnsi="Arial" w:cs="Arial"/>
          <w:spacing w:val="-1"/>
          <w:sz w:val="22"/>
          <w:szCs w:val="22"/>
          <w:lang w:val="id-ID"/>
        </w:rPr>
        <w:t xml:space="preserve">el </w:t>
      </w:r>
      <w:proofErr w:type="spellStart"/>
      <w:r w:rsidRPr="008E0EBE">
        <w:rPr>
          <w:rFonts w:ascii="Arial" w:eastAsia="Calibri" w:hAnsi="Arial" w:cs="Arial"/>
          <w:spacing w:val="-1"/>
          <w:sz w:val="22"/>
          <w:szCs w:val="22"/>
        </w:rPr>
        <w:t>d</w:t>
      </w:r>
      <w:r w:rsidRPr="008E0EBE">
        <w:rPr>
          <w:rFonts w:ascii="Arial" w:eastAsia="Calibri" w:hAnsi="Arial" w:cs="Arial"/>
          <w:sz w:val="22"/>
          <w:szCs w:val="22"/>
        </w:rPr>
        <w:t>am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p</w:t>
      </w:r>
      <w:r w:rsidRPr="008E0EBE">
        <w:rPr>
          <w:rFonts w:ascii="Arial" w:eastAsia="Calibri" w:hAnsi="Arial" w:cs="Arial"/>
          <w:sz w:val="22"/>
          <w:szCs w:val="22"/>
        </w:rPr>
        <w:t>ak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1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2"/>
          <w:sz w:val="22"/>
          <w:szCs w:val="22"/>
        </w:rPr>
        <w:t>n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s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id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</w:t>
      </w:r>
      <w:r w:rsidRPr="008E0EBE">
        <w:rPr>
          <w:rFonts w:ascii="Arial" w:eastAsia="Calibri" w:hAnsi="Arial" w:cs="Arial"/>
          <w:sz w:val="22"/>
          <w:szCs w:val="22"/>
        </w:rPr>
        <w:t>n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(</w:t>
      </w:r>
      <w:proofErr w:type="spellStart"/>
      <w:r w:rsidRPr="008E0EBE">
        <w:rPr>
          <w:rFonts w:ascii="Arial" w:eastAsia="Calibri" w:hAnsi="Arial" w:cs="Arial"/>
          <w:sz w:val="22"/>
          <w:szCs w:val="22"/>
        </w:rPr>
        <w:t>gam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b</w:t>
      </w:r>
      <w:r w:rsidRPr="008E0EBE">
        <w:rPr>
          <w:rFonts w:ascii="Arial" w:eastAsia="Calibri" w:hAnsi="Arial" w:cs="Arial"/>
          <w:sz w:val="22"/>
          <w:szCs w:val="22"/>
        </w:rPr>
        <w:t>ar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2</w:t>
      </w:r>
      <w:r w:rsidRPr="008E0EBE">
        <w:rPr>
          <w:rFonts w:ascii="Arial" w:eastAsia="Calibri" w:hAnsi="Arial" w:cs="Arial"/>
          <w:sz w:val="22"/>
          <w:szCs w:val="22"/>
        </w:rPr>
        <w:t>)</w:t>
      </w:r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8E0EBE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8E0EBE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8E0EBE">
        <w:rPr>
          <w:rFonts w:ascii="Arial" w:eastAsia="Calibri" w:hAnsi="Arial" w:cs="Arial"/>
          <w:w w:val="102"/>
          <w:sz w:val="22"/>
          <w:szCs w:val="22"/>
        </w:rPr>
        <w:t>a</w:t>
      </w:r>
      <w:proofErr w:type="spellEnd"/>
      <w:r w:rsidRPr="008E0EBE">
        <w:rPr>
          <w:rFonts w:ascii="Arial" w:eastAsia="Calibri" w:hAnsi="Arial" w:cs="Arial"/>
          <w:w w:val="102"/>
          <w:sz w:val="22"/>
          <w:szCs w:val="22"/>
        </w:rPr>
        <w:t xml:space="preserve"> </w:t>
      </w:r>
      <w:proofErr w:type="spellStart"/>
      <w:r w:rsidRPr="008E0EBE">
        <w:rPr>
          <w:rFonts w:ascii="Arial" w:eastAsia="Calibri" w:hAnsi="Arial" w:cs="Arial"/>
          <w:sz w:val="22"/>
          <w:szCs w:val="22"/>
        </w:rPr>
        <w:t>m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n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n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t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u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k</w:t>
      </w:r>
      <w:r w:rsidRPr="008E0EBE">
        <w:rPr>
          <w:rFonts w:ascii="Arial" w:eastAsia="Calibri" w:hAnsi="Arial" w:cs="Arial"/>
          <w:sz w:val="22"/>
          <w:szCs w:val="22"/>
        </w:rPr>
        <w:t>an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-1"/>
          <w:sz w:val="22"/>
          <w:szCs w:val="22"/>
        </w:rPr>
        <w:t>d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er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j</w:t>
      </w:r>
      <w:r w:rsidRPr="008E0EBE">
        <w:rPr>
          <w:rFonts w:ascii="Arial" w:eastAsia="Calibri" w:hAnsi="Arial" w:cs="Arial"/>
          <w:sz w:val="22"/>
          <w:szCs w:val="22"/>
        </w:rPr>
        <w:t>at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1"/>
          <w:sz w:val="22"/>
          <w:szCs w:val="22"/>
        </w:rPr>
        <w:t>ri</w:t>
      </w:r>
      <w:r w:rsidRPr="008E0EBE">
        <w:rPr>
          <w:rFonts w:ascii="Arial" w:eastAsia="Calibri" w:hAnsi="Arial" w:cs="Arial"/>
          <w:spacing w:val="-2"/>
          <w:sz w:val="22"/>
          <w:szCs w:val="22"/>
        </w:rPr>
        <w:t>s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k</w:t>
      </w:r>
      <w:r w:rsidRPr="008E0EBE">
        <w:rPr>
          <w:rFonts w:ascii="Arial" w:eastAsia="Calibri" w:hAnsi="Arial" w:cs="Arial"/>
          <w:sz w:val="22"/>
          <w:szCs w:val="22"/>
        </w:rPr>
        <w:t>o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y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3"/>
          <w:sz w:val="22"/>
          <w:szCs w:val="22"/>
        </w:rPr>
        <w:t>n</w:t>
      </w:r>
      <w:r w:rsidRPr="008E0EBE">
        <w:rPr>
          <w:rFonts w:ascii="Arial" w:eastAsia="Calibri" w:hAnsi="Arial" w:cs="Arial"/>
          <w:sz w:val="22"/>
          <w:szCs w:val="22"/>
        </w:rPr>
        <w:t>g</w:t>
      </w:r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-1"/>
          <w:sz w:val="22"/>
          <w:szCs w:val="22"/>
        </w:rPr>
        <w:t>t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er</w:t>
      </w:r>
      <w:r w:rsidRPr="008E0EBE">
        <w:rPr>
          <w:rFonts w:ascii="Arial" w:eastAsia="Calibri" w:hAnsi="Arial" w:cs="Arial"/>
          <w:spacing w:val="-3"/>
          <w:sz w:val="22"/>
          <w:szCs w:val="22"/>
        </w:rPr>
        <w:t>j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3"/>
          <w:sz w:val="22"/>
          <w:szCs w:val="22"/>
        </w:rPr>
        <w:t>d</w:t>
      </w:r>
      <w:r w:rsidRPr="008E0EBE">
        <w:rPr>
          <w:rFonts w:ascii="Arial" w:eastAsia="Calibri" w:hAnsi="Arial" w:cs="Arial"/>
          <w:sz w:val="22"/>
          <w:szCs w:val="22"/>
        </w:rPr>
        <w:t>i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-1"/>
          <w:sz w:val="22"/>
          <w:szCs w:val="22"/>
        </w:rPr>
        <w:t>b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er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d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s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rk</w:t>
      </w:r>
      <w:r w:rsidRPr="008E0EBE">
        <w:rPr>
          <w:rFonts w:ascii="Arial" w:eastAsia="Calibri" w:hAnsi="Arial" w:cs="Arial"/>
          <w:sz w:val="22"/>
          <w:szCs w:val="22"/>
        </w:rPr>
        <w:t>an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8E0EBE">
        <w:rPr>
          <w:rFonts w:ascii="Arial" w:eastAsia="Calibri" w:hAnsi="Arial" w:cs="Arial"/>
          <w:sz w:val="22"/>
          <w:szCs w:val="22"/>
        </w:rPr>
        <w:t>4</w:t>
      </w:r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8E0EBE">
        <w:rPr>
          <w:rFonts w:ascii="Arial" w:eastAsia="Calibri" w:hAnsi="Arial" w:cs="Arial"/>
          <w:spacing w:val="4"/>
          <w:sz w:val="22"/>
          <w:szCs w:val="22"/>
        </w:rPr>
        <w:t>(</w:t>
      </w:r>
      <w:proofErr w:type="spellStart"/>
      <w:r w:rsidRPr="008E0EBE">
        <w:rPr>
          <w:rFonts w:ascii="Arial" w:eastAsia="Calibri" w:hAnsi="Arial" w:cs="Arial"/>
          <w:spacing w:val="1"/>
          <w:sz w:val="22"/>
          <w:szCs w:val="22"/>
        </w:rPr>
        <w:t>e</w:t>
      </w:r>
      <w:r w:rsidRPr="008E0EBE">
        <w:rPr>
          <w:rFonts w:ascii="Arial" w:eastAsia="Calibri" w:hAnsi="Arial" w:cs="Arial"/>
          <w:sz w:val="22"/>
          <w:szCs w:val="22"/>
        </w:rPr>
        <w:t>m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p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t</w:t>
      </w:r>
      <w:proofErr w:type="spellEnd"/>
      <w:r w:rsidRPr="008E0EBE">
        <w:rPr>
          <w:rFonts w:ascii="Arial" w:eastAsia="Calibri" w:hAnsi="Arial" w:cs="Arial"/>
          <w:sz w:val="22"/>
          <w:szCs w:val="22"/>
        </w:rPr>
        <w:t>)</w:t>
      </w:r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z w:val="22"/>
          <w:szCs w:val="22"/>
        </w:rPr>
        <w:t>wa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r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n</w:t>
      </w:r>
      <w:r w:rsidRPr="008E0EBE">
        <w:rPr>
          <w:rFonts w:ascii="Arial" w:eastAsia="Calibri" w:hAnsi="Arial" w:cs="Arial"/>
          <w:sz w:val="22"/>
          <w:szCs w:val="22"/>
        </w:rPr>
        <w:t>a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y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3"/>
          <w:sz w:val="22"/>
          <w:szCs w:val="22"/>
        </w:rPr>
        <w:t>n</w:t>
      </w:r>
      <w:r w:rsidRPr="008E0EBE">
        <w:rPr>
          <w:rFonts w:ascii="Arial" w:eastAsia="Calibri" w:hAnsi="Arial" w:cs="Arial"/>
          <w:sz w:val="22"/>
          <w:szCs w:val="22"/>
        </w:rPr>
        <w:t>g</w:t>
      </w:r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8E0EBE">
        <w:rPr>
          <w:rFonts w:ascii="Arial" w:eastAsia="Calibri" w:hAnsi="Arial" w:cs="Arial"/>
          <w:spacing w:val="-3"/>
          <w:w w:val="102"/>
          <w:sz w:val="22"/>
          <w:szCs w:val="22"/>
        </w:rPr>
        <w:t>u</w:t>
      </w:r>
      <w:r w:rsidRPr="008E0EBE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8E0EBE">
        <w:rPr>
          <w:rFonts w:ascii="Arial" w:eastAsia="Calibri" w:hAnsi="Arial" w:cs="Arial"/>
          <w:w w:val="102"/>
          <w:sz w:val="22"/>
          <w:szCs w:val="22"/>
        </w:rPr>
        <w:t>ah</w:t>
      </w:r>
      <w:proofErr w:type="spellEnd"/>
      <w:r w:rsidRPr="008E0EBE">
        <w:rPr>
          <w:rFonts w:ascii="Arial" w:eastAsia="Calibri" w:hAnsi="Arial" w:cs="Arial"/>
          <w:w w:val="102"/>
          <w:sz w:val="22"/>
          <w:szCs w:val="22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-1"/>
          <w:sz w:val="22"/>
          <w:szCs w:val="22"/>
        </w:rPr>
        <w:t>dit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et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3"/>
          <w:sz w:val="22"/>
          <w:szCs w:val="22"/>
        </w:rPr>
        <w:t>p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k</w:t>
      </w:r>
      <w:r w:rsidRPr="008E0EBE">
        <w:rPr>
          <w:rFonts w:ascii="Arial" w:eastAsia="Calibri" w:hAnsi="Arial" w:cs="Arial"/>
          <w:sz w:val="22"/>
          <w:szCs w:val="22"/>
        </w:rPr>
        <w:t>an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8E0EBE">
        <w:rPr>
          <w:rFonts w:ascii="Arial" w:eastAsia="Calibri" w:hAnsi="Arial" w:cs="Arial"/>
          <w:spacing w:val="4"/>
          <w:sz w:val="22"/>
          <w:szCs w:val="22"/>
        </w:rPr>
        <w:t>(</w:t>
      </w:r>
      <w:proofErr w:type="spellStart"/>
      <w:r w:rsidRPr="008E0EBE">
        <w:rPr>
          <w:rFonts w:ascii="Arial" w:eastAsia="Calibri" w:hAnsi="Arial" w:cs="Arial"/>
          <w:sz w:val="22"/>
          <w:szCs w:val="22"/>
        </w:rPr>
        <w:t>gam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b</w:t>
      </w:r>
      <w:r w:rsidRPr="008E0EBE">
        <w:rPr>
          <w:rFonts w:ascii="Arial" w:eastAsia="Calibri" w:hAnsi="Arial" w:cs="Arial"/>
          <w:sz w:val="22"/>
          <w:szCs w:val="22"/>
        </w:rPr>
        <w:t>ar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8E0EBE">
        <w:rPr>
          <w:rFonts w:ascii="Arial" w:eastAsia="Calibri" w:hAnsi="Arial" w:cs="Arial"/>
          <w:spacing w:val="1"/>
          <w:w w:val="102"/>
          <w:sz w:val="22"/>
          <w:szCs w:val="22"/>
        </w:rPr>
        <w:t>3)</w:t>
      </w:r>
      <w:r w:rsidRPr="008E0EBE">
        <w:rPr>
          <w:rFonts w:ascii="Arial" w:eastAsia="Calibri" w:hAnsi="Arial" w:cs="Arial"/>
          <w:w w:val="102"/>
          <w:sz w:val="22"/>
          <w:szCs w:val="22"/>
        </w:rPr>
        <w:t>.</w:t>
      </w:r>
    </w:p>
    <w:p w:rsidR="00957922" w:rsidRPr="008E0EBE" w:rsidRDefault="00957922" w:rsidP="0055716A">
      <w:pPr>
        <w:spacing w:before="7" w:line="360" w:lineRule="auto"/>
        <w:rPr>
          <w:rFonts w:ascii="Arial" w:hAnsi="Arial" w:cs="Arial"/>
          <w:sz w:val="22"/>
          <w:szCs w:val="22"/>
        </w:rPr>
      </w:pPr>
    </w:p>
    <w:p w:rsidR="0055716A" w:rsidRPr="008E0EBE" w:rsidRDefault="00957922" w:rsidP="0055716A">
      <w:pPr>
        <w:pStyle w:val="ListParagraph"/>
        <w:numPr>
          <w:ilvl w:val="0"/>
          <w:numId w:val="10"/>
        </w:numPr>
        <w:spacing w:line="360" w:lineRule="auto"/>
        <w:ind w:left="426" w:hanging="426"/>
        <w:jc w:val="both"/>
        <w:rPr>
          <w:rFonts w:ascii="Arial" w:eastAsia="Calibri" w:hAnsi="Arial" w:cs="Arial"/>
          <w:sz w:val="22"/>
          <w:szCs w:val="22"/>
        </w:rPr>
      </w:pPr>
      <w:proofErr w:type="spellStart"/>
      <w:r w:rsidRPr="008E0EBE">
        <w:rPr>
          <w:rFonts w:ascii="Arial" w:eastAsia="Calibri" w:hAnsi="Arial" w:cs="Arial"/>
          <w:sz w:val="22"/>
          <w:szCs w:val="22"/>
        </w:rPr>
        <w:t>M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n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t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p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k</w:t>
      </w:r>
      <w:r w:rsidRPr="008E0EBE">
        <w:rPr>
          <w:rFonts w:ascii="Arial" w:eastAsia="Calibri" w:hAnsi="Arial" w:cs="Arial"/>
          <w:sz w:val="22"/>
          <w:szCs w:val="22"/>
        </w:rPr>
        <w:t>an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-2"/>
          <w:sz w:val="22"/>
          <w:szCs w:val="22"/>
        </w:rPr>
        <w:t>s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k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o</w:t>
      </w:r>
      <w:r w:rsidRPr="008E0EBE">
        <w:rPr>
          <w:rFonts w:ascii="Arial" w:eastAsia="Calibri" w:hAnsi="Arial" w:cs="Arial"/>
          <w:sz w:val="22"/>
          <w:szCs w:val="22"/>
        </w:rPr>
        <w:t>r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8E0EBE">
        <w:rPr>
          <w:rFonts w:ascii="Arial" w:eastAsia="Calibri" w:hAnsi="Arial" w:cs="Arial"/>
          <w:spacing w:val="-1"/>
          <w:w w:val="102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1"/>
          <w:w w:val="102"/>
          <w:sz w:val="22"/>
          <w:szCs w:val="22"/>
        </w:rPr>
        <w:t>sik</w:t>
      </w:r>
      <w:r w:rsidRPr="008E0EBE">
        <w:rPr>
          <w:rFonts w:ascii="Arial" w:eastAsia="Calibri" w:hAnsi="Arial" w:cs="Arial"/>
          <w:w w:val="102"/>
          <w:sz w:val="22"/>
          <w:szCs w:val="22"/>
        </w:rPr>
        <w:t>o</w:t>
      </w:r>
      <w:proofErr w:type="spellEnd"/>
    </w:p>
    <w:p w:rsidR="00957922" w:rsidRPr="008E0EBE" w:rsidRDefault="00957922" w:rsidP="0055716A">
      <w:pPr>
        <w:pStyle w:val="ListParagraph"/>
        <w:spacing w:line="360" w:lineRule="auto"/>
        <w:ind w:left="426"/>
        <w:jc w:val="both"/>
        <w:rPr>
          <w:rFonts w:ascii="Arial" w:eastAsia="Calibri" w:hAnsi="Arial" w:cs="Arial"/>
          <w:sz w:val="22"/>
          <w:szCs w:val="22"/>
        </w:rPr>
      </w:pPr>
      <w:r w:rsidRPr="008E0EBE">
        <w:rPr>
          <w:rFonts w:ascii="Arial" w:eastAsia="Calibri" w:hAnsi="Arial" w:cs="Arial"/>
          <w:sz w:val="22"/>
          <w:szCs w:val="22"/>
        </w:rPr>
        <w:t>Ca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r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z w:val="22"/>
          <w:szCs w:val="22"/>
        </w:rPr>
        <w:t>m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n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t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p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k</w:t>
      </w:r>
      <w:r w:rsidRPr="008E0EBE">
        <w:rPr>
          <w:rFonts w:ascii="Arial" w:eastAsia="Calibri" w:hAnsi="Arial" w:cs="Arial"/>
          <w:sz w:val="22"/>
          <w:szCs w:val="22"/>
        </w:rPr>
        <w:t>an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-2"/>
          <w:sz w:val="22"/>
          <w:szCs w:val="22"/>
        </w:rPr>
        <w:t>s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ko</w:t>
      </w:r>
      <w:r w:rsidRPr="008E0EBE">
        <w:rPr>
          <w:rFonts w:ascii="Arial" w:eastAsia="Calibri" w:hAnsi="Arial" w:cs="Arial"/>
          <w:sz w:val="22"/>
          <w:szCs w:val="22"/>
        </w:rPr>
        <w:t>r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proofErr w:type="gramStart"/>
      <w:r w:rsidRPr="008E0EBE">
        <w:rPr>
          <w:rFonts w:ascii="Arial" w:eastAsia="Calibri" w:hAnsi="Arial" w:cs="Arial"/>
          <w:spacing w:val="1"/>
          <w:w w:val="102"/>
          <w:sz w:val="22"/>
          <w:szCs w:val="22"/>
        </w:rPr>
        <w:t>risiko</w:t>
      </w:r>
      <w:proofErr w:type="spellEnd"/>
      <w:r w:rsidR="0055716A" w:rsidRPr="008E0EBE">
        <w:rPr>
          <w:rFonts w:ascii="Arial" w:eastAsia="Calibri" w:hAnsi="Arial" w:cs="Arial"/>
          <w:spacing w:val="1"/>
          <w:w w:val="102"/>
          <w:sz w:val="22"/>
          <w:szCs w:val="22"/>
          <w:lang w:val="id-ID"/>
        </w:rPr>
        <w:t xml:space="preserve"> </w:t>
      </w:r>
      <w:r w:rsidRPr="008E0EBE">
        <w:rPr>
          <w:rFonts w:ascii="Arial" w:eastAsia="Calibri" w:hAnsi="Arial" w:cs="Arial"/>
          <w:w w:val="102"/>
          <w:sz w:val="22"/>
          <w:szCs w:val="22"/>
        </w:rPr>
        <w:t>:</w:t>
      </w:r>
      <w:proofErr w:type="gramEnd"/>
    </w:p>
    <w:p w:rsidR="00957922" w:rsidRPr="008E0EBE" w:rsidRDefault="00957922" w:rsidP="0055716A">
      <w:pPr>
        <w:pStyle w:val="ListParagraph"/>
        <w:numPr>
          <w:ilvl w:val="0"/>
          <w:numId w:val="11"/>
        </w:numPr>
        <w:spacing w:before="48" w:line="360" w:lineRule="auto"/>
        <w:ind w:left="851" w:hanging="425"/>
        <w:jc w:val="both"/>
        <w:rPr>
          <w:rFonts w:ascii="Arial" w:eastAsia="Calibri" w:hAnsi="Arial" w:cs="Arial"/>
          <w:sz w:val="22"/>
          <w:szCs w:val="22"/>
        </w:rPr>
      </w:pPr>
      <w:proofErr w:type="spellStart"/>
      <w:r w:rsidRPr="008E0EBE">
        <w:rPr>
          <w:rFonts w:ascii="Arial" w:eastAsia="Calibri" w:hAnsi="Arial" w:cs="Arial"/>
          <w:spacing w:val="1"/>
          <w:sz w:val="22"/>
          <w:szCs w:val="22"/>
        </w:rPr>
        <w:t>Te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t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p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k</w:t>
      </w:r>
      <w:r w:rsidRPr="008E0EBE">
        <w:rPr>
          <w:rFonts w:ascii="Arial" w:eastAsia="Calibri" w:hAnsi="Arial" w:cs="Arial"/>
          <w:sz w:val="22"/>
          <w:szCs w:val="22"/>
        </w:rPr>
        <w:t>an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-1"/>
          <w:sz w:val="22"/>
          <w:szCs w:val="22"/>
        </w:rPr>
        <w:t>ni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l</w:t>
      </w:r>
      <w:r w:rsidRPr="008E0EBE">
        <w:rPr>
          <w:rFonts w:ascii="Arial" w:eastAsia="Calibri" w:hAnsi="Arial" w:cs="Arial"/>
          <w:sz w:val="22"/>
          <w:szCs w:val="22"/>
        </w:rPr>
        <w:t>ai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3"/>
          <w:sz w:val="22"/>
          <w:szCs w:val="22"/>
        </w:rPr>
        <w:t>f</w:t>
      </w:r>
      <w:r w:rsidRPr="008E0EBE">
        <w:rPr>
          <w:rFonts w:ascii="Arial" w:eastAsia="Calibri" w:hAnsi="Arial" w:cs="Arial"/>
          <w:spacing w:val="-2"/>
          <w:sz w:val="22"/>
          <w:szCs w:val="22"/>
        </w:rPr>
        <w:t>r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k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u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</w:t>
      </w:r>
      <w:r w:rsidRPr="008E0EBE">
        <w:rPr>
          <w:rFonts w:ascii="Arial" w:eastAsia="Calibri" w:hAnsi="Arial" w:cs="Arial"/>
          <w:spacing w:val="-3"/>
          <w:sz w:val="22"/>
          <w:szCs w:val="22"/>
        </w:rPr>
        <w:t>n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s</w:t>
      </w:r>
      <w:r w:rsidRPr="008E0EBE">
        <w:rPr>
          <w:rFonts w:ascii="Arial" w:eastAsia="Calibri" w:hAnsi="Arial" w:cs="Arial"/>
          <w:sz w:val="22"/>
          <w:szCs w:val="22"/>
        </w:rPr>
        <w:t>i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3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n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s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id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</w:t>
      </w:r>
      <w:r w:rsidRPr="008E0EBE">
        <w:rPr>
          <w:rFonts w:ascii="Arial" w:eastAsia="Calibri" w:hAnsi="Arial" w:cs="Arial"/>
          <w:sz w:val="22"/>
          <w:szCs w:val="22"/>
        </w:rPr>
        <w:t>n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-1"/>
          <w:sz w:val="22"/>
          <w:szCs w:val="22"/>
        </w:rPr>
        <w:t>b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er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d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s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rk</w:t>
      </w:r>
      <w:r w:rsidRPr="008E0EBE">
        <w:rPr>
          <w:rFonts w:ascii="Arial" w:eastAsia="Calibri" w:hAnsi="Arial" w:cs="Arial"/>
          <w:sz w:val="22"/>
          <w:szCs w:val="22"/>
        </w:rPr>
        <w:t>an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="00A97662" w:rsidRPr="008E0EBE">
        <w:rPr>
          <w:rFonts w:ascii="Arial" w:eastAsia="Calibri" w:hAnsi="Arial" w:cs="Arial"/>
          <w:spacing w:val="-1"/>
          <w:sz w:val="22"/>
          <w:szCs w:val="22"/>
        </w:rPr>
        <w:t>tabel</w:t>
      </w:r>
      <w:proofErr w:type="spellEnd"/>
      <w:r w:rsidRPr="008E0EBE">
        <w:rPr>
          <w:rFonts w:ascii="Arial" w:eastAsia="Calibri" w:hAnsi="Arial" w:cs="Arial"/>
          <w:spacing w:val="-1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1"/>
          <w:sz w:val="22"/>
          <w:szCs w:val="22"/>
        </w:rPr>
        <w:t>frek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u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n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s</w:t>
      </w:r>
      <w:r w:rsidRPr="008E0EBE">
        <w:rPr>
          <w:rFonts w:ascii="Arial" w:eastAsia="Calibri" w:hAnsi="Arial" w:cs="Arial"/>
          <w:sz w:val="22"/>
          <w:szCs w:val="22"/>
        </w:rPr>
        <w:t>i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(</w:t>
      </w:r>
      <w:r w:rsidRPr="008E0EBE">
        <w:rPr>
          <w:rFonts w:ascii="Arial" w:eastAsia="Calibri" w:hAnsi="Arial" w:cs="Arial"/>
          <w:sz w:val="22"/>
          <w:szCs w:val="22"/>
        </w:rPr>
        <w:t>g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a</w:t>
      </w:r>
      <w:r w:rsidRPr="008E0EBE">
        <w:rPr>
          <w:rFonts w:ascii="Arial" w:eastAsia="Calibri" w:hAnsi="Arial" w:cs="Arial"/>
          <w:sz w:val="22"/>
          <w:szCs w:val="22"/>
        </w:rPr>
        <w:t>m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b</w:t>
      </w:r>
      <w:r w:rsidRPr="008E0EBE">
        <w:rPr>
          <w:rFonts w:ascii="Arial" w:eastAsia="Calibri" w:hAnsi="Arial" w:cs="Arial"/>
          <w:sz w:val="22"/>
          <w:szCs w:val="22"/>
        </w:rPr>
        <w:t>ar</w:t>
      </w:r>
      <w:r w:rsidRPr="008E0EBE">
        <w:rPr>
          <w:rFonts w:ascii="Arial" w:eastAsia="Calibri" w:hAnsi="Arial" w:cs="Arial"/>
          <w:spacing w:val="1"/>
          <w:w w:val="102"/>
          <w:sz w:val="22"/>
          <w:szCs w:val="22"/>
        </w:rPr>
        <w:t>1)</w:t>
      </w:r>
      <w:r w:rsidRPr="008E0EBE">
        <w:rPr>
          <w:rFonts w:ascii="Arial" w:eastAsia="Calibri" w:hAnsi="Arial" w:cs="Arial"/>
          <w:w w:val="102"/>
          <w:sz w:val="22"/>
          <w:szCs w:val="22"/>
        </w:rPr>
        <w:t>.</w:t>
      </w:r>
    </w:p>
    <w:p w:rsidR="00957922" w:rsidRPr="008E0EBE" w:rsidRDefault="00957922" w:rsidP="0055716A">
      <w:pPr>
        <w:spacing w:line="200" w:lineRule="exact"/>
        <w:rPr>
          <w:rFonts w:ascii="Arial" w:hAnsi="Arial" w:cs="Arial"/>
          <w:sz w:val="22"/>
          <w:szCs w:val="22"/>
        </w:rPr>
      </w:pPr>
    </w:p>
    <w:p w:rsidR="00957922" w:rsidRPr="008E0EBE" w:rsidRDefault="00957922" w:rsidP="0055716A">
      <w:pPr>
        <w:spacing w:line="360" w:lineRule="auto"/>
        <w:ind w:left="851"/>
        <w:jc w:val="center"/>
        <w:rPr>
          <w:rFonts w:ascii="Arial" w:eastAsia="Calibri" w:hAnsi="Arial" w:cs="Arial"/>
          <w:sz w:val="22"/>
          <w:szCs w:val="22"/>
        </w:rPr>
      </w:pPr>
      <w:r w:rsidRPr="008E0EBE">
        <w:rPr>
          <w:rFonts w:ascii="Arial" w:eastAsia="Calibri" w:hAnsi="Arial" w:cs="Arial"/>
          <w:sz w:val="22"/>
          <w:szCs w:val="22"/>
        </w:rPr>
        <w:t>P</w:t>
      </w:r>
      <w:r w:rsidRPr="008E0EBE">
        <w:rPr>
          <w:rFonts w:ascii="Arial" w:eastAsia="Calibri" w:hAnsi="Arial" w:cs="Arial"/>
          <w:spacing w:val="-2"/>
          <w:sz w:val="22"/>
          <w:szCs w:val="22"/>
        </w:rPr>
        <w:t>R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OB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B</w:t>
      </w:r>
      <w:r w:rsidRPr="008E0EBE">
        <w:rPr>
          <w:rFonts w:ascii="Arial" w:eastAsia="Calibri" w:hAnsi="Arial" w:cs="Arial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L</w:t>
      </w:r>
      <w:r w:rsidRPr="008E0EBE">
        <w:rPr>
          <w:rFonts w:ascii="Arial" w:eastAsia="Calibri" w:hAnsi="Arial" w:cs="Arial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T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S</w:t>
      </w:r>
      <w:r w:rsidRPr="008E0EBE">
        <w:rPr>
          <w:rFonts w:ascii="Arial" w:eastAsia="Calibri" w:hAnsi="Arial" w:cs="Arial"/>
          <w:sz w:val="22"/>
          <w:szCs w:val="22"/>
        </w:rPr>
        <w:t>/FR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KU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EN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S</w:t>
      </w:r>
      <w:r w:rsidRPr="008E0EBE">
        <w:rPr>
          <w:rFonts w:ascii="Arial" w:eastAsia="Calibri" w:hAnsi="Arial" w:cs="Arial"/>
          <w:sz w:val="22"/>
          <w:szCs w:val="22"/>
        </w:rPr>
        <w:t>I/</w:t>
      </w:r>
      <w:r w:rsidRPr="008E0EBE">
        <w:rPr>
          <w:rFonts w:ascii="Arial" w:eastAsia="Calibri" w:hAnsi="Arial" w:cs="Arial"/>
          <w:i/>
          <w:spacing w:val="3"/>
          <w:w w:val="102"/>
          <w:sz w:val="22"/>
          <w:szCs w:val="22"/>
        </w:rPr>
        <w:t>L</w:t>
      </w:r>
      <w:r w:rsidRPr="008E0EBE">
        <w:rPr>
          <w:rFonts w:ascii="Arial" w:eastAsia="Calibri" w:hAnsi="Arial" w:cs="Arial"/>
          <w:i/>
          <w:w w:val="102"/>
          <w:sz w:val="22"/>
          <w:szCs w:val="22"/>
        </w:rPr>
        <w:t>I</w:t>
      </w:r>
      <w:r w:rsidRPr="008E0EBE">
        <w:rPr>
          <w:rFonts w:ascii="Arial" w:eastAsia="Calibri" w:hAnsi="Arial" w:cs="Arial"/>
          <w:i/>
          <w:spacing w:val="-1"/>
          <w:w w:val="102"/>
          <w:sz w:val="22"/>
          <w:szCs w:val="22"/>
        </w:rPr>
        <w:t>K</w:t>
      </w:r>
      <w:r w:rsidRPr="008E0EBE">
        <w:rPr>
          <w:rFonts w:ascii="Arial" w:eastAsia="Calibri" w:hAnsi="Arial" w:cs="Arial"/>
          <w:i/>
          <w:spacing w:val="1"/>
          <w:w w:val="102"/>
          <w:sz w:val="22"/>
          <w:szCs w:val="22"/>
        </w:rPr>
        <w:t>EL</w:t>
      </w:r>
      <w:r w:rsidRPr="008E0EBE">
        <w:rPr>
          <w:rFonts w:ascii="Arial" w:eastAsia="Calibri" w:hAnsi="Arial" w:cs="Arial"/>
          <w:i/>
          <w:spacing w:val="2"/>
          <w:w w:val="102"/>
          <w:sz w:val="22"/>
          <w:szCs w:val="22"/>
        </w:rPr>
        <w:t>I</w:t>
      </w:r>
      <w:r w:rsidRPr="008E0EBE">
        <w:rPr>
          <w:rFonts w:ascii="Arial" w:eastAsia="Calibri" w:hAnsi="Arial" w:cs="Arial"/>
          <w:i/>
          <w:w w:val="102"/>
          <w:sz w:val="22"/>
          <w:szCs w:val="22"/>
        </w:rPr>
        <w:t>H</w:t>
      </w:r>
      <w:r w:rsidRPr="008E0EBE">
        <w:rPr>
          <w:rFonts w:ascii="Arial" w:eastAsia="Calibri" w:hAnsi="Arial" w:cs="Arial"/>
          <w:i/>
          <w:spacing w:val="1"/>
          <w:w w:val="102"/>
          <w:sz w:val="22"/>
          <w:szCs w:val="22"/>
        </w:rPr>
        <w:t>OO</w:t>
      </w:r>
      <w:r w:rsidRPr="008E0EBE">
        <w:rPr>
          <w:rFonts w:ascii="Arial" w:eastAsia="Calibri" w:hAnsi="Arial" w:cs="Arial"/>
          <w:i/>
          <w:w w:val="102"/>
          <w:sz w:val="22"/>
          <w:szCs w:val="22"/>
        </w:rPr>
        <w:t>D</w:t>
      </w:r>
    </w:p>
    <w:tbl>
      <w:tblPr>
        <w:tblW w:w="0" w:type="auto"/>
        <w:tblInd w:w="8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6"/>
        <w:gridCol w:w="2051"/>
        <w:gridCol w:w="5245"/>
      </w:tblGrid>
      <w:tr w:rsidR="00957922" w:rsidRPr="008E0EBE" w:rsidTr="0055716A">
        <w:trPr>
          <w:trHeight w:hRule="exact" w:val="373"/>
        </w:trPr>
        <w:tc>
          <w:tcPr>
            <w:tcW w:w="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922" w:rsidRPr="008E0EBE" w:rsidRDefault="00957922" w:rsidP="0055716A">
            <w:pPr>
              <w:spacing w:before="28" w:line="360" w:lineRule="auto"/>
              <w:ind w:left="138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8E0EBE">
              <w:rPr>
                <w:rFonts w:ascii="Arial" w:eastAsia="Calibri" w:hAnsi="Arial" w:cs="Arial"/>
                <w:spacing w:val="4"/>
                <w:w w:val="102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v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l</w:t>
            </w:r>
          </w:p>
        </w:tc>
        <w:tc>
          <w:tcPr>
            <w:tcW w:w="2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922" w:rsidRPr="008E0EBE" w:rsidRDefault="00957922" w:rsidP="0055716A">
            <w:pPr>
              <w:spacing w:before="28" w:line="360" w:lineRule="auto"/>
              <w:ind w:left="66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F</w:t>
            </w:r>
            <w:r w:rsidRPr="008E0EBE">
              <w:rPr>
                <w:rFonts w:ascii="Arial" w:eastAsia="Calibri" w:hAnsi="Arial" w:cs="Arial"/>
                <w:spacing w:val="-2"/>
                <w:w w:val="102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957922" w:rsidRPr="008E0EBE" w:rsidRDefault="00957922" w:rsidP="0055716A">
            <w:pPr>
              <w:spacing w:before="28" w:line="360" w:lineRule="auto"/>
              <w:ind w:left="163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Ke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j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di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kt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al</w:t>
            </w:r>
            <w:proofErr w:type="spellEnd"/>
          </w:p>
        </w:tc>
      </w:tr>
      <w:tr w:rsidR="00957922" w:rsidRPr="008E0EBE" w:rsidTr="0055716A">
        <w:trPr>
          <w:trHeight w:hRule="exact" w:val="374"/>
        </w:trPr>
        <w:tc>
          <w:tcPr>
            <w:tcW w:w="76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323299"/>
          </w:tcPr>
          <w:p w:rsidR="00957922" w:rsidRPr="008E0EBE" w:rsidRDefault="00957922" w:rsidP="0055716A">
            <w:pPr>
              <w:spacing w:before="29" w:line="360" w:lineRule="auto"/>
              <w:ind w:left="284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8E0EBE">
              <w:rPr>
                <w:rFonts w:ascii="Arial" w:eastAsia="Calibri" w:hAnsi="Arial" w:cs="Arial"/>
                <w:color w:val="DDDDDD"/>
                <w:w w:val="102"/>
                <w:sz w:val="22"/>
                <w:szCs w:val="22"/>
              </w:rPr>
              <w:t>1</w:t>
            </w:r>
          </w:p>
        </w:tc>
        <w:tc>
          <w:tcPr>
            <w:tcW w:w="2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323299"/>
          </w:tcPr>
          <w:p w:rsidR="00957922" w:rsidRPr="008E0EBE" w:rsidRDefault="00957922" w:rsidP="0055716A">
            <w:pPr>
              <w:spacing w:before="29" w:line="360" w:lineRule="auto"/>
              <w:ind w:left="66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color w:val="DDDDDD"/>
                <w:spacing w:val="2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color w:val="DDDDDD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color w:val="DDDDDD"/>
                <w:spacing w:val="-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color w:val="DDDDDD"/>
                <w:sz w:val="22"/>
                <w:szCs w:val="22"/>
              </w:rPr>
              <w:t>gat</w:t>
            </w:r>
            <w:proofErr w:type="spellEnd"/>
            <w:r w:rsidRPr="008E0EBE">
              <w:rPr>
                <w:rFonts w:ascii="Arial" w:eastAsia="Calibri" w:hAnsi="Arial" w:cs="Arial"/>
                <w:color w:val="DDDDDD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color w:val="DDDDDD"/>
                <w:w w:val="102"/>
                <w:sz w:val="22"/>
                <w:szCs w:val="22"/>
              </w:rPr>
              <w:t>Ja</w:t>
            </w:r>
            <w:r w:rsidRPr="008E0EBE">
              <w:rPr>
                <w:rFonts w:ascii="Arial" w:eastAsia="Calibri" w:hAnsi="Arial" w:cs="Arial"/>
                <w:color w:val="DDDDDD"/>
                <w:spacing w:val="1"/>
                <w:w w:val="102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color w:val="DDDDDD"/>
                <w:spacing w:val="3"/>
                <w:w w:val="10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color w:val="DDDDDD"/>
                <w:spacing w:val="-1"/>
                <w:w w:val="10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color w:val="DDDDDD"/>
                <w:w w:val="102"/>
                <w:sz w:val="22"/>
                <w:szCs w:val="22"/>
              </w:rPr>
              <w:t>g</w:t>
            </w:r>
            <w:proofErr w:type="spellEnd"/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323299"/>
          </w:tcPr>
          <w:p w:rsidR="00957922" w:rsidRPr="008E0EBE" w:rsidRDefault="00957922" w:rsidP="0055716A">
            <w:pPr>
              <w:spacing w:before="29" w:line="360" w:lineRule="auto"/>
              <w:ind w:left="163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color w:val="DDDDDD"/>
                <w:spacing w:val="1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color w:val="DDDDDD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color w:val="DDDDDD"/>
                <w:spacing w:val="-1"/>
                <w:sz w:val="22"/>
                <w:szCs w:val="22"/>
              </w:rPr>
              <w:t>p</w:t>
            </w:r>
            <w:r w:rsidRPr="008E0EBE">
              <w:rPr>
                <w:rFonts w:ascii="Arial" w:eastAsia="Calibri" w:hAnsi="Arial" w:cs="Arial"/>
                <w:color w:val="DDDDDD"/>
                <w:sz w:val="22"/>
                <w:szCs w:val="22"/>
              </w:rPr>
              <w:t>at</w:t>
            </w:r>
            <w:proofErr w:type="spellEnd"/>
            <w:r w:rsidRPr="008E0EBE">
              <w:rPr>
                <w:rFonts w:ascii="Arial" w:eastAsia="Calibri" w:hAnsi="Arial" w:cs="Arial"/>
                <w:color w:val="DDDDDD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color w:val="DDDDDD"/>
                <w:spacing w:val="-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color w:val="DDDDDD"/>
                <w:spacing w:val="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color w:val="DDDDDD"/>
                <w:spacing w:val="3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color w:val="DDDDDD"/>
                <w:spacing w:val="-3"/>
                <w:sz w:val="22"/>
                <w:szCs w:val="22"/>
              </w:rPr>
              <w:t>j</w:t>
            </w:r>
            <w:r w:rsidRPr="008E0EBE">
              <w:rPr>
                <w:rFonts w:ascii="Arial" w:eastAsia="Calibri" w:hAnsi="Arial" w:cs="Arial"/>
                <w:color w:val="DDDDDD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color w:val="DDDDDD"/>
                <w:spacing w:val="-1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color w:val="DDDDDD"/>
                <w:sz w:val="22"/>
                <w:szCs w:val="22"/>
              </w:rPr>
              <w:t>i</w:t>
            </w:r>
            <w:proofErr w:type="spellEnd"/>
            <w:r w:rsidRPr="008E0EBE">
              <w:rPr>
                <w:rFonts w:ascii="Arial" w:eastAsia="Calibri" w:hAnsi="Arial" w:cs="Arial"/>
                <w:color w:val="DDDDDD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color w:val="DDDDDD"/>
                <w:spacing w:val="-1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color w:val="DDDDDD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color w:val="DDDDDD"/>
                <w:spacing w:val="1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color w:val="DDDDDD"/>
                <w:sz w:val="22"/>
                <w:szCs w:val="22"/>
              </w:rPr>
              <w:t>am</w:t>
            </w:r>
            <w:proofErr w:type="spellEnd"/>
            <w:r w:rsidRPr="008E0EBE">
              <w:rPr>
                <w:rFonts w:ascii="Arial" w:eastAsia="Calibri" w:hAnsi="Arial" w:cs="Arial"/>
                <w:color w:val="DDDDDD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color w:val="DDDDDD"/>
                <w:spacing w:val="1"/>
                <w:sz w:val="22"/>
                <w:szCs w:val="22"/>
              </w:rPr>
              <w:t>le</w:t>
            </w:r>
            <w:r w:rsidRPr="008E0EBE">
              <w:rPr>
                <w:rFonts w:ascii="Arial" w:eastAsia="Calibri" w:hAnsi="Arial" w:cs="Arial"/>
                <w:color w:val="DDDDDD"/>
                <w:spacing w:val="-1"/>
                <w:sz w:val="22"/>
                <w:szCs w:val="22"/>
              </w:rPr>
              <w:t>b</w:t>
            </w:r>
            <w:r w:rsidRPr="008E0EBE">
              <w:rPr>
                <w:rFonts w:ascii="Arial" w:eastAsia="Calibri" w:hAnsi="Arial" w:cs="Arial"/>
                <w:color w:val="DDDDDD"/>
                <w:spacing w:val="1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color w:val="DDDDDD"/>
                <w:sz w:val="22"/>
                <w:szCs w:val="22"/>
              </w:rPr>
              <w:t>h</w:t>
            </w:r>
            <w:proofErr w:type="spellEnd"/>
            <w:r w:rsidRPr="008E0EBE">
              <w:rPr>
                <w:rFonts w:ascii="Arial" w:eastAsia="Calibri" w:hAnsi="Arial" w:cs="Arial"/>
                <w:color w:val="DDDDDD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color w:val="DDDDDD"/>
                <w:spacing w:val="-1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color w:val="DDDDDD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color w:val="DDDDDD"/>
                <w:spacing w:val="1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color w:val="DDDDDD"/>
                <w:sz w:val="22"/>
                <w:szCs w:val="22"/>
              </w:rPr>
              <w:t>i</w:t>
            </w:r>
            <w:proofErr w:type="spellEnd"/>
            <w:r w:rsidRPr="008E0EBE">
              <w:rPr>
                <w:rFonts w:ascii="Arial" w:eastAsia="Calibri" w:hAnsi="Arial" w:cs="Arial"/>
                <w:color w:val="DDDDDD"/>
                <w:sz w:val="22"/>
                <w:szCs w:val="22"/>
                <w:lang w:val="id-ID"/>
              </w:rPr>
              <w:t xml:space="preserve"> </w:t>
            </w:r>
            <w:r w:rsidRPr="008E0EBE">
              <w:rPr>
                <w:rFonts w:ascii="Arial" w:eastAsia="Calibri" w:hAnsi="Arial" w:cs="Arial"/>
                <w:color w:val="DDDDDD"/>
                <w:sz w:val="22"/>
                <w:szCs w:val="22"/>
              </w:rPr>
              <w:t>5</w:t>
            </w:r>
            <w:r w:rsidRPr="008E0EBE">
              <w:rPr>
                <w:rFonts w:ascii="Arial" w:eastAsia="Calibri" w:hAnsi="Arial" w:cs="Arial"/>
                <w:color w:val="DDDDDD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color w:val="DDDDDD"/>
                <w:spacing w:val="-1"/>
                <w:w w:val="102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color w:val="DDDDDD"/>
                <w:spacing w:val="3"/>
                <w:w w:val="10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color w:val="DDDDDD"/>
                <w:spacing w:val="-1"/>
                <w:w w:val="102"/>
                <w:sz w:val="22"/>
                <w:szCs w:val="22"/>
              </w:rPr>
              <w:t>hu</w:t>
            </w:r>
            <w:r w:rsidRPr="008E0EBE">
              <w:rPr>
                <w:rFonts w:ascii="Arial" w:eastAsia="Calibri" w:hAnsi="Arial" w:cs="Arial"/>
                <w:color w:val="DDDDDD"/>
                <w:w w:val="102"/>
                <w:sz w:val="22"/>
                <w:szCs w:val="22"/>
              </w:rPr>
              <w:t>n</w:t>
            </w:r>
            <w:proofErr w:type="spellEnd"/>
          </w:p>
        </w:tc>
      </w:tr>
      <w:tr w:rsidR="00957922" w:rsidRPr="008E0EBE" w:rsidTr="0055716A">
        <w:trPr>
          <w:trHeight w:hRule="exact" w:val="377"/>
        </w:trPr>
        <w:tc>
          <w:tcPr>
            <w:tcW w:w="76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32CC32"/>
          </w:tcPr>
          <w:p w:rsidR="00957922" w:rsidRPr="008E0EBE" w:rsidRDefault="00957922" w:rsidP="0055716A">
            <w:pPr>
              <w:spacing w:before="29" w:line="360" w:lineRule="auto"/>
              <w:ind w:left="284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2</w:t>
            </w:r>
          </w:p>
        </w:tc>
        <w:tc>
          <w:tcPr>
            <w:tcW w:w="2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32CC32"/>
          </w:tcPr>
          <w:p w:rsidR="00957922" w:rsidRPr="008E0EBE" w:rsidRDefault="00957922" w:rsidP="0055716A">
            <w:pPr>
              <w:spacing w:before="29" w:line="360" w:lineRule="auto"/>
              <w:ind w:left="66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J</w:t>
            </w:r>
            <w:r w:rsidRPr="008E0EBE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2"/>
                <w:w w:val="102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g</w:t>
            </w:r>
            <w:proofErr w:type="spellEnd"/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32CC32"/>
          </w:tcPr>
          <w:p w:rsidR="00957922" w:rsidRPr="008E0EBE" w:rsidRDefault="00957922" w:rsidP="0055716A">
            <w:pPr>
              <w:spacing w:before="29" w:line="360" w:lineRule="auto"/>
              <w:ind w:left="163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at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j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am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2–5</w:t>
            </w: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h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n</w:t>
            </w:r>
            <w:proofErr w:type="spellEnd"/>
          </w:p>
        </w:tc>
      </w:tr>
      <w:tr w:rsidR="00957922" w:rsidRPr="008E0EBE" w:rsidTr="0055716A">
        <w:trPr>
          <w:trHeight w:hRule="exact" w:val="374"/>
        </w:trPr>
        <w:tc>
          <w:tcPr>
            <w:tcW w:w="76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957922" w:rsidRPr="008E0EBE" w:rsidRDefault="00957922" w:rsidP="0055716A">
            <w:pPr>
              <w:spacing w:before="29" w:line="360" w:lineRule="auto"/>
              <w:ind w:left="284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3</w:t>
            </w:r>
          </w:p>
        </w:tc>
        <w:tc>
          <w:tcPr>
            <w:tcW w:w="2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957922" w:rsidRPr="008E0EBE" w:rsidRDefault="00957922" w:rsidP="0055716A">
            <w:pPr>
              <w:spacing w:before="29" w:line="360" w:lineRule="auto"/>
              <w:ind w:left="66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ki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FFFF00"/>
          </w:tcPr>
          <w:p w:rsidR="00957922" w:rsidRPr="008E0EBE" w:rsidRDefault="00957922" w:rsidP="0055716A">
            <w:pPr>
              <w:spacing w:before="29" w:line="360" w:lineRule="auto"/>
              <w:ind w:left="163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at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j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d</w:t>
            </w:r>
            <w:proofErr w:type="spellEnd"/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  <w:lang w:val="id-ID"/>
              </w:rPr>
              <w:t xml:space="preserve">i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ti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ap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1–2</w:t>
            </w: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h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n</w:t>
            </w:r>
            <w:proofErr w:type="spellEnd"/>
          </w:p>
        </w:tc>
      </w:tr>
      <w:tr w:rsidR="00957922" w:rsidRPr="008E0EBE" w:rsidTr="0055716A">
        <w:trPr>
          <w:trHeight w:hRule="exact" w:val="372"/>
        </w:trPr>
        <w:tc>
          <w:tcPr>
            <w:tcW w:w="76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FF9932"/>
          </w:tcPr>
          <w:p w:rsidR="00957922" w:rsidRPr="008E0EBE" w:rsidRDefault="00957922" w:rsidP="0055716A">
            <w:pPr>
              <w:spacing w:before="32" w:line="360" w:lineRule="auto"/>
              <w:ind w:left="284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4</w:t>
            </w:r>
          </w:p>
        </w:tc>
        <w:tc>
          <w:tcPr>
            <w:tcW w:w="2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9932"/>
          </w:tcPr>
          <w:p w:rsidR="00957922" w:rsidRPr="008E0EBE" w:rsidRDefault="00957922" w:rsidP="0055716A">
            <w:pPr>
              <w:spacing w:before="32" w:line="360" w:lineRule="auto"/>
              <w:ind w:left="66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eri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g</w:t>
            </w:r>
            <w:proofErr w:type="spellEnd"/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FF9932"/>
          </w:tcPr>
          <w:p w:rsidR="00957922" w:rsidRPr="008E0EBE" w:rsidRDefault="00957922" w:rsidP="0055716A">
            <w:pPr>
              <w:spacing w:before="32" w:line="360" w:lineRule="auto"/>
              <w:ind w:left="163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p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t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j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er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8E0EBE">
              <w:rPr>
                <w:rFonts w:ascii="Arial" w:eastAsia="Calibri" w:hAnsi="Arial" w:cs="Arial"/>
                <w:spacing w:val="6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am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h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n</w:t>
            </w:r>
            <w:proofErr w:type="spellEnd"/>
          </w:p>
        </w:tc>
      </w:tr>
      <w:tr w:rsidR="00957922" w:rsidRPr="008E0EBE" w:rsidTr="0055716A">
        <w:trPr>
          <w:trHeight w:hRule="exact" w:val="373"/>
        </w:trPr>
        <w:tc>
          <w:tcPr>
            <w:tcW w:w="76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FF3200"/>
          </w:tcPr>
          <w:p w:rsidR="00957922" w:rsidRPr="008E0EBE" w:rsidRDefault="00957922" w:rsidP="0055716A">
            <w:pPr>
              <w:spacing w:before="32" w:line="360" w:lineRule="auto"/>
              <w:ind w:left="284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5</w:t>
            </w:r>
          </w:p>
        </w:tc>
        <w:tc>
          <w:tcPr>
            <w:tcW w:w="20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3200"/>
          </w:tcPr>
          <w:p w:rsidR="00957922" w:rsidRPr="008E0EBE" w:rsidRDefault="00957922" w:rsidP="0055716A">
            <w:pPr>
              <w:spacing w:before="32" w:line="360" w:lineRule="auto"/>
              <w:ind w:left="66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sz w:val="22"/>
                <w:szCs w:val="22"/>
              </w:rPr>
              <w:t>Sa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t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er</w:t>
            </w:r>
            <w:r w:rsidRPr="008E0EBE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g</w:t>
            </w:r>
            <w:proofErr w:type="spellEnd"/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3200"/>
          </w:tcPr>
          <w:p w:rsidR="00957922" w:rsidRPr="008E0EBE" w:rsidRDefault="00957922" w:rsidP="0055716A">
            <w:pPr>
              <w:spacing w:before="32" w:line="360" w:lineRule="auto"/>
              <w:ind w:left="163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Ter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j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am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u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>/</w:t>
            </w:r>
            <w:proofErr w:type="spellStart"/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b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an</w:t>
            </w:r>
            <w:proofErr w:type="spellEnd"/>
          </w:p>
        </w:tc>
      </w:tr>
    </w:tbl>
    <w:p w:rsidR="0055716A" w:rsidRPr="008E0EBE" w:rsidRDefault="0055716A" w:rsidP="0055716A">
      <w:pPr>
        <w:spacing w:before="19" w:line="360" w:lineRule="auto"/>
        <w:ind w:left="851"/>
        <w:jc w:val="center"/>
        <w:rPr>
          <w:rFonts w:ascii="Arial" w:eastAsia="Calibri" w:hAnsi="Arial" w:cs="Arial"/>
          <w:sz w:val="22"/>
          <w:szCs w:val="22"/>
          <w:lang w:val="id-ID"/>
        </w:rPr>
      </w:pPr>
    </w:p>
    <w:p w:rsidR="00957922" w:rsidRPr="008E0EBE" w:rsidRDefault="00957922" w:rsidP="0055716A">
      <w:pPr>
        <w:spacing w:before="19" w:line="360" w:lineRule="auto"/>
        <w:ind w:left="851"/>
        <w:jc w:val="center"/>
        <w:rPr>
          <w:rFonts w:ascii="Arial" w:eastAsia="Calibri" w:hAnsi="Arial" w:cs="Arial"/>
          <w:w w:val="102"/>
          <w:sz w:val="22"/>
          <w:szCs w:val="22"/>
          <w:lang w:val="id-ID"/>
        </w:rPr>
      </w:pPr>
      <w:proofErr w:type="spellStart"/>
      <w:r w:rsidRPr="008E0EBE">
        <w:rPr>
          <w:rFonts w:ascii="Arial" w:eastAsia="Calibri" w:hAnsi="Arial" w:cs="Arial"/>
          <w:sz w:val="22"/>
          <w:szCs w:val="22"/>
        </w:rPr>
        <w:t>Ga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m</w:t>
      </w:r>
      <w:r w:rsidRPr="008E0EBE">
        <w:rPr>
          <w:rFonts w:ascii="Arial" w:eastAsia="Calibri" w:hAnsi="Arial" w:cs="Arial"/>
          <w:spacing w:val="-3"/>
          <w:sz w:val="22"/>
          <w:szCs w:val="22"/>
        </w:rPr>
        <w:t>b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a</w:t>
      </w:r>
      <w:r w:rsidRPr="008E0EBE">
        <w:rPr>
          <w:rFonts w:ascii="Arial" w:eastAsia="Calibri" w:hAnsi="Arial" w:cs="Arial"/>
          <w:sz w:val="22"/>
          <w:szCs w:val="22"/>
        </w:rPr>
        <w:t>r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1</w:t>
      </w:r>
      <w:r w:rsidRPr="008E0EBE">
        <w:rPr>
          <w:rFonts w:ascii="Arial" w:eastAsia="Calibri" w:hAnsi="Arial" w:cs="Arial"/>
          <w:sz w:val="22"/>
          <w:szCs w:val="22"/>
        </w:rPr>
        <w:t>.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T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b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</w:t>
      </w:r>
      <w:r w:rsidRPr="008E0EBE">
        <w:rPr>
          <w:rFonts w:ascii="Arial" w:eastAsia="Calibri" w:hAnsi="Arial" w:cs="Arial"/>
          <w:sz w:val="22"/>
          <w:szCs w:val="22"/>
        </w:rPr>
        <w:t>l</w:t>
      </w:r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-1"/>
          <w:w w:val="102"/>
          <w:sz w:val="22"/>
          <w:szCs w:val="22"/>
        </w:rPr>
        <w:t>P</w:t>
      </w:r>
      <w:r w:rsidRPr="008E0EBE">
        <w:rPr>
          <w:rFonts w:ascii="Arial" w:eastAsia="Calibri" w:hAnsi="Arial" w:cs="Arial"/>
          <w:spacing w:val="1"/>
          <w:w w:val="102"/>
          <w:sz w:val="22"/>
          <w:szCs w:val="22"/>
        </w:rPr>
        <w:t>ro</w:t>
      </w:r>
      <w:r w:rsidRPr="008E0EBE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8E0EBE">
        <w:rPr>
          <w:rFonts w:ascii="Arial" w:eastAsia="Calibri" w:hAnsi="Arial" w:cs="Arial"/>
          <w:w w:val="102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1"/>
          <w:w w:val="102"/>
          <w:sz w:val="22"/>
          <w:szCs w:val="22"/>
        </w:rPr>
        <w:t>b</w:t>
      </w:r>
      <w:r w:rsidRPr="008E0EBE">
        <w:rPr>
          <w:rFonts w:ascii="Arial" w:eastAsia="Calibri" w:hAnsi="Arial" w:cs="Arial"/>
          <w:spacing w:val="3"/>
          <w:w w:val="102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-1"/>
          <w:w w:val="102"/>
          <w:sz w:val="22"/>
          <w:szCs w:val="22"/>
        </w:rPr>
        <w:t>l</w:t>
      </w:r>
      <w:r w:rsidRPr="008E0EBE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-1"/>
          <w:w w:val="102"/>
          <w:sz w:val="22"/>
          <w:szCs w:val="22"/>
        </w:rPr>
        <w:t>t</w:t>
      </w:r>
      <w:r w:rsidRPr="008E0EBE">
        <w:rPr>
          <w:rFonts w:ascii="Arial" w:eastAsia="Calibri" w:hAnsi="Arial" w:cs="Arial"/>
          <w:w w:val="102"/>
          <w:sz w:val="22"/>
          <w:szCs w:val="22"/>
        </w:rPr>
        <w:t>as</w:t>
      </w:r>
      <w:proofErr w:type="spellEnd"/>
    </w:p>
    <w:p w:rsidR="00957922" w:rsidRPr="008E0EBE" w:rsidRDefault="00957922" w:rsidP="0055716A">
      <w:pPr>
        <w:spacing w:before="19" w:line="360" w:lineRule="auto"/>
        <w:ind w:left="1560"/>
        <w:jc w:val="center"/>
        <w:rPr>
          <w:rFonts w:ascii="Arial" w:eastAsia="Calibri" w:hAnsi="Arial" w:cs="Arial"/>
          <w:w w:val="102"/>
          <w:sz w:val="22"/>
          <w:szCs w:val="22"/>
          <w:lang w:val="id-ID"/>
        </w:rPr>
      </w:pPr>
    </w:p>
    <w:p w:rsidR="00957922" w:rsidRPr="008E0EBE" w:rsidRDefault="00957922" w:rsidP="0055716A">
      <w:pPr>
        <w:pStyle w:val="ListParagraph"/>
        <w:numPr>
          <w:ilvl w:val="0"/>
          <w:numId w:val="11"/>
        </w:numPr>
        <w:spacing w:before="19" w:line="360" w:lineRule="auto"/>
        <w:ind w:left="851" w:hanging="425"/>
        <w:jc w:val="both"/>
        <w:rPr>
          <w:rFonts w:ascii="Arial" w:eastAsia="Calibri" w:hAnsi="Arial" w:cs="Arial"/>
          <w:sz w:val="22"/>
          <w:szCs w:val="22"/>
          <w:lang w:val="id-ID"/>
        </w:rPr>
      </w:pPr>
      <w:proofErr w:type="spellStart"/>
      <w:r w:rsidRPr="008E0EBE">
        <w:rPr>
          <w:rFonts w:ascii="Arial" w:eastAsia="Calibri" w:hAnsi="Arial" w:cs="Arial"/>
          <w:spacing w:val="1"/>
          <w:sz w:val="22"/>
          <w:szCs w:val="22"/>
        </w:rPr>
        <w:t>Te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t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p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k</w:t>
      </w:r>
      <w:r w:rsidRPr="008E0EBE">
        <w:rPr>
          <w:rFonts w:ascii="Arial" w:eastAsia="Calibri" w:hAnsi="Arial" w:cs="Arial"/>
          <w:sz w:val="22"/>
          <w:szCs w:val="22"/>
        </w:rPr>
        <w:t>an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-1"/>
          <w:sz w:val="22"/>
          <w:szCs w:val="22"/>
        </w:rPr>
        <w:t>ni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l</w:t>
      </w:r>
      <w:r w:rsidRPr="008E0EBE">
        <w:rPr>
          <w:rFonts w:ascii="Arial" w:eastAsia="Calibri" w:hAnsi="Arial" w:cs="Arial"/>
          <w:sz w:val="22"/>
          <w:szCs w:val="22"/>
        </w:rPr>
        <w:t>ai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-1"/>
          <w:sz w:val="22"/>
          <w:szCs w:val="22"/>
        </w:rPr>
        <w:t>d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5"/>
          <w:sz w:val="22"/>
          <w:szCs w:val="22"/>
        </w:rPr>
        <w:t>m</w:t>
      </w:r>
      <w:r w:rsidRPr="008E0EBE">
        <w:rPr>
          <w:rFonts w:ascii="Arial" w:eastAsia="Calibri" w:hAnsi="Arial" w:cs="Arial"/>
          <w:spacing w:val="-3"/>
          <w:sz w:val="22"/>
          <w:szCs w:val="22"/>
        </w:rPr>
        <w:t>p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a</w:t>
      </w:r>
      <w:r w:rsidRPr="008E0EBE">
        <w:rPr>
          <w:rFonts w:ascii="Arial" w:eastAsia="Calibri" w:hAnsi="Arial" w:cs="Arial"/>
          <w:sz w:val="22"/>
          <w:szCs w:val="22"/>
        </w:rPr>
        <w:t>k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-1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2"/>
          <w:sz w:val="22"/>
          <w:szCs w:val="22"/>
        </w:rPr>
        <w:t>n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s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id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</w:t>
      </w:r>
      <w:r w:rsidRPr="008E0EBE">
        <w:rPr>
          <w:rFonts w:ascii="Arial" w:eastAsia="Calibri" w:hAnsi="Arial" w:cs="Arial"/>
          <w:sz w:val="22"/>
          <w:szCs w:val="22"/>
        </w:rPr>
        <w:t>n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-3"/>
          <w:sz w:val="22"/>
          <w:szCs w:val="22"/>
        </w:rPr>
        <w:t>b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er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d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s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rk</w:t>
      </w:r>
      <w:r w:rsidRPr="008E0EBE">
        <w:rPr>
          <w:rFonts w:ascii="Arial" w:eastAsia="Calibri" w:hAnsi="Arial" w:cs="Arial"/>
          <w:sz w:val="22"/>
          <w:szCs w:val="22"/>
        </w:rPr>
        <w:t>an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tab</w:t>
      </w:r>
      <w:r w:rsidRPr="008E0EBE">
        <w:rPr>
          <w:rFonts w:ascii="Arial" w:eastAsia="Calibri" w:hAnsi="Arial" w:cs="Arial"/>
          <w:spacing w:val="-1"/>
          <w:sz w:val="22"/>
          <w:szCs w:val="22"/>
          <w:lang w:val="id-ID"/>
        </w:rPr>
        <w:t xml:space="preserve">el </w:t>
      </w:r>
      <w:proofErr w:type="spellStart"/>
      <w:r w:rsidRPr="008E0EBE">
        <w:rPr>
          <w:rFonts w:ascii="Arial" w:eastAsia="Calibri" w:hAnsi="Arial" w:cs="Arial"/>
          <w:spacing w:val="-1"/>
          <w:sz w:val="22"/>
          <w:szCs w:val="22"/>
        </w:rPr>
        <w:t>d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m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p</w:t>
      </w:r>
      <w:r w:rsidRPr="008E0EBE">
        <w:rPr>
          <w:rFonts w:ascii="Arial" w:eastAsia="Calibri" w:hAnsi="Arial" w:cs="Arial"/>
          <w:sz w:val="22"/>
          <w:szCs w:val="22"/>
        </w:rPr>
        <w:t>ak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(</w:t>
      </w:r>
      <w:proofErr w:type="spellStart"/>
      <w:r w:rsidRPr="008E0EBE">
        <w:rPr>
          <w:rFonts w:ascii="Arial" w:eastAsia="Calibri" w:hAnsi="Arial" w:cs="Arial"/>
          <w:spacing w:val="2"/>
          <w:sz w:val="22"/>
          <w:szCs w:val="22"/>
        </w:rPr>
        <w:t>g</w:t>
      </w:r>
      <w:r w:rsidRPr="008E0EBE">
        <w:rPr>
          <w:rFonts w:ascii="Arial" w:eastAsia="Calibri" w:hAnsi="Arial" w:cs="Arial"/>
          <w:sz w:val="22"/>
          <w:szCs w:val="22"/>
        </w:rPr>
        <w:t>am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b</w:t>
      </w:r>
      <w:r w:rsidRPr="008E0EBE">
        <w:rPr>
          <w:rFonts w:ascii="Arial" w:eastAsia="Calibri" w:hAnsi="Arial" w:cs="Arial"/>
          <w:sz w:val="22"/>
          <w:szCs w:val="22"/>
        </w:rPr>
        <w:t>ar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8E0EBE">
        <w:rPr>
          <w:rFonts w:ascii="Arial" w:eastAsia="Calibri" w:hAnsi="Arial" w:cs="Arial"/>
          <w:spacing w:val="1"/>
          <w:w w:val="102"/>
          <w:sz w:val="22"/>
          <w:szCs w:val="22"/>
        </w:rPr>
        <w:t>2</w:t>
      </w:r>
      <w:r w:rsidRPr="008E0EBE">
        <w:rPr>
          <w:rFonts w:ascii="Arial" w:eastAsia="Calibri" w:hAnsi="Arial" w:cs="Arial"/>
          <w:spacing w:val="4"/>
          <w:w w:val="102"/>
          <w:sz w:val="22"/>
          <w:szCs w:val="22"/>
        </w:rPr>
        <w:t>)</w:t>
      </w:r>
      <w:r w:rsidRPr="008E0EBE">
        <w:rPr>
          <w:rFonts w:ascii="Arial" w:eastAsia="Calibri" w:hAnsi="Arial" w:cs="Arial"/>
          <w:w w:val="102"/>
          <w:sz w:val="22"/>
          <w:szCs w:val="22"/>
        </w:rPr>
        <w:t>.</w:t>
      </w:r>
    </w:p>
    <w:p w:rsidR="00CE0A6B" w:rsidRPr="008E0EBE" w:rsidRDefault="00CE0A6B" w:rsidP="0055716A">
      <w:pPr>
        <w:spacing w:line="360" w:lineRule="auto"/>
        <w:ind w:left="851"/>
        <w:jc w:val="center"/>
        <w:rPr>
          <w:rFonts w:ascii="Arial" w:eastAsia="Calibri" w:hAnsi="Arial" w:cs="Arial"/>
          <w:sz w:val="22"/>
          <w:szCs w:val="22"/>
          <w:lang w:val="id-ID"/>
        </w:rPr>
      </w:pPr>
    </w:p>
    <w:p w:rsidR="00957922" w:rsidRPr="0032480F" w:rsidRDefault="00957922" w:rsidP="0032480F">
      <w:pPr>
        <w:spacing w:line="360" w:lineRule="auto"/>
        <w:ind w:left="851"/>
        <w:jc w:val="center"/>
        <w:rPr>
          <w:rFonts w:ascii="Arial" w:eastAsia="Calibri" w:hAnsi="Arial" w:cs="Arial"/>
          <w:sz w:val="22"/>
          <w:szCs w:val="22"/>
        </w:rPr>
      </w:pPr>
      <w:r w:rsidRPr="008E0EBE">
        <w:rPr>
          <w:rFonts w:ascii="Arial" w:eastAsia="Calibri" w:hAnsi="Arial" w:cs="Arial"/>
          <w:sz w:val="22"/>
          <w:szCs w:val="22"/>
        </w:rPr>
        <w:t>DAMPAK</w:t>
      </w:r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8E0EBE">
        <w:rPr>
          <w:rFonts w:ascii="Arial" w:eastAsia="Calibri" w:hAnsi="Arial" w:cs="Arial"/>
          <w:spacing w:val="-3"/>
          <w:sz w:val="22"/>
          <w:szCs w:val="22"/>
        </w:rPr>
        <w:t>K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L</w:t>
      </w:r>
      <w:r w:rsidRPr="008E0EBE">
        <w:rPr>
          <w:rFonts w:ascii="Arial" w:eastAsia="Calibri" w:hAnsi="Arial" w:cs="Arial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N</w:t>
      </w:r>
      <w:r w:rsidRPr="008E0EBE">
        <w:rPr>
          <w:rFonts w:ascii="Arial" w:eastAsia="Calibri" w:hAnsi="Arial" w:cs="Arial"/>
          <w:spacing w:val="2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S</w:t>
      </w:r>
      <w:r w:rsidRPr="008E0EBE">
        <w:rPr>
          <w:rFonts w:ascii="Arial" w:eastAsia="Calibri" w:hAnsi="Arial" w:cs="Arial"/>
          <w:sz w:val="22"/>
          <w:szCs w:val="22"/>
        </w:rPr>
        <w:t>/</w:t>
      </w:r>
      <w:r w:rsidRPr="008E0EBE">
        <w:rPr>
          <w:rFonts w:ascii="Arial" w:eastAsia="Calibri" w:hAnsi="Arial" w:cs="Arial"/>
          <w:i/>
          <w:spacing w:val="1"/>
          <w:sz w:val="22"/>
          <w:szCs w:val="22"/>
        </w:rPr>
        <w:t>CONS</w:t>
      </w:r>
      <w:r w:rsidRPr="008E0EBE">
        <w:rPr>
          <w:rFonts w:ascii="Arial" w:eastAsia="Calibri" w:hAnsi="Arial" w:cs="Arial"/>
          <w:i/>
          <w:spacing w:val="-2"/>
          <w:sz w:val="22"/>
          <w:szCs w:val="22"/>
        </w:rPr>
        <w:t>E</w:t>
      </w:r>
      <w:r w:rsidRPr="008E0EBE">
        <w:rPr>
          <w:rFonts w:ascii="Arial" w:eastAsia="Calibri" w:hAnsi="Arial" w:cs="Arial"/>
          <w:i/>
          <w:spacing w:val="1"/>
          <w:sz w:val="22"/>
          <w:szCs w:val="22"/>
        </w:rPr>
        <w:t>Q</w:t>
      </w:r>
      <w:r w:rsidRPr="008E0EBE">
        <w:rPr>
          <w:rFonts w:ascii="Arial" w:eastAsia="Calibri" w:hAnsi="Arial" w:cs="Arial"/>
          <w:i/>
          <w:spacing w:val="-1"/>
          <w:sz w:val="22"/>
          <w:szCs w:val="22"/>
        </w:rPr>
        <w:t>U</w:t>
      </w:r>
      <w:r w:rsidRPr="008E0EBE">
        <w:rPr>
          <w:rFonts w:ascii="Arial" w:eastAsia="Calibri" w:hAnsi="Arial" w:cs="Arial"/>
          <w:i/>
          <w:spacing w:val="1"/>
          <w:sz w:val="22"/>
          <w:szCs w:val="22"/>
        </w:rPr>
        <w:t>ENCE</w:t>
      </w:r>
      <w:r w:rsidRPr="008E0EBE">
        <w:rPr>
          <w:rFonts w:ascii="Arial" w:eastAsia="Calibri" w:hAnsi="Arial" w:cs="Arial"/>
          <w:i/>
          <w:spacing w:val="-2"/>
          <w:sz w:val="22"/>
          <w:szCs w:val="22"/>
        </w:rPr>
        <w:t>S</w:t>
      </w:r>
      <w:r w:rsidRPr="008E0EBE">
        <w:rPr>
          <w:rFonts w:ascii="Arial" w:eastAsia="Calibri" w:hAnsi="Arial" w:cs="Arial"/>
          <w:i/>
          <w:sz w:val="22"/>
          <w:szCs w:val="22"/>
        </w:rPr>
        <w:t>/</w:t>
      </w:r>
      <w:r w:rsidRPr="008E0EBE">
        <w:rPr>
          <w:rFonts w:ascii="Arial" w:eastAsia="Calibri" w:hAnsi="Arial" w:cs="Arial"/>
          <w:i/>
          <w:spacing w:val="3"/>
          <w:w w:val="102"/>
          <w:sz w:val="22"/>
          <w:szCs w:val="22"/>
        </w:rPr>
        <w:t>S</w:t>
      </w:r>
      <w:r w:rsidRPr="008E0EBE">
        <w:rPr>
          <w:rFonts w:ascii="Arial" w:eastAsia="Calibri" w:hAnsi="Arial" w:cs="Arial"/>
          <w:i/>
          <w:spacing w:val="-2"/>
          <w:w w:val="102"/>
          <w:sz w:val="22"/>
          <w:szCs w:val="22"/>
        </w:rPr>
        <w:t>E</w:t>
      </w:r>
      <w:r w:rsidRPr="008E0EBE">
        <w:rPr>
          <w:rFonts w:ascii="Arial" w:eastAsia="Calibri" w:hAnsi="Arial" w:cs="Arial"/>
          <w:i/>
          <w:spacing w:val="1"/>
          <w:w w:val="102"/>
          <w:sz w:val="22"/>
          <w:szCs w:val="22"/>
        </w:rPr>
        <w:t>VE</w:t>
      </w:r>
      <w:r w:rsidRPr="008E0EBE">
        <w:rPr>
          <w:rFonts w:ascii="Arial" w:eastAsia="Calibri" w:hAnsi="Arial" w:cs="Arial"/>
          <w:i/>
          <w:w w:val="102"/>
          <w:sz w:val="22"/>
          <w:szCs w:val="22"/>
        </w:rPr>
        <w:t>R</w:t>
      </w:r>
      <w:r w:rsidRPr="008E0EBE">
        <w:rPr>
          <w:rFonts w:ascii="Arial" w:eastAsia="Calibri" w:hAnsi="Arial" w:cs="Arial"/>
          <w:i/>
          <w:spacing w:val="-2"/>
          <w:w w:val="102"/>
          <w:sz w:val="22"/>
          <w:szCs w:val="22"/>
        </w:rPr>
        <w:t>I</w:t>
      </w:r>
      <w:r w:rsidRPr="008E0EBE">
        <w:rPr>
          <w:rFonts w:ascii="Arial" w:eastAsia="Calibri" w:hAnsi="Arial" w:cs="Arial"/>
          <w:i/>
          <w:spacing w:val="1"/>
          <w:w w:val="102"/>
          <w:sz w:val="22"/>
          <w:szCs w:val="22"/>
        </w:rPr>
        <w:t>T</w:t>
      </w:r>
      <w:r w:rsidRPr="008E0EBE">
        <w:rPr>
          <w:rFonts w:ascii="Arial" w:eastAsia="Calibri" w:hAnsi="Arial" w:cs="Arial"/>
          <w:i/>
          <w:w w:val="102"/>
          <w:sz w:val="22"/>
          <w:szCs w:val="22"/>
        </w:rPr>
        <w:t>Y</w:t>
      </w:r>
    </w:p>
    <w:tbl>
      <w:tblPr>
        <w:tblW w:w="0" w:type="auto"/>
        <w:tblInd w:w="9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1601"/>
        <w:gridCol w:w="5628"/>
      </w:tblGrid>
      <w:tr w:rsidR="00957922" w:rsidRPr="008E0EBE" w:rsidTr="0032480F">
        <w:trPr>
          <w:trHeight w:hRule="exact" w:val="455"/>
        </w:trPr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57922" w:rsidRPr="008E0EBE" w:rsidRDefault="00957922" w:rsidP="0032480F">
            <w:pPr>
              <w:spacing w:before="6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8E0EBE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Le</w:t>
            </w: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v</w:t>
            </w:r>
            <w:r w:rsidRPr="008E0EBE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l</w:t>
            </w:r>
          </w:p>
        </w:tc>
        <w:tc>
          <w:tcPr>
            <w:tcW w:w="160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57922" w:rsidRPr="008E0EBE" w:rsidRDefault="00957922" w:rsidP="0032480F">
            <w:pPr>
              <w:spacing w:before="60"/>
              <w:ind w:left="335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-3"/>
                <w:w w:val="103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4"/>
                <w:w w:val="103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3"/>
                <w:w w:val="103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kr</w:t>
            </w: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ps</w:t>
            </w: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562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57922" w:rsidRPr="008E0EBE" w:rsidRDefault="00957922" w:rsidP="0032480F">
            <w:pPr>
              <w:spacing w:before="60"/>
              <w:ind w:left="242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C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on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h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3"/>
                <w:w w:val="103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sk</w:t>
            </w:r>
            <w:r w:rsidRPr="008E0EBE">
              <w:rPr>
                <w:rFonts w:ascii="Arial" w:eastAsia="Calibri" w:hAnsi="Arial" w:cs="Arial"/>
                <w:spacing w:val="3"/>
                <w:w w:val="103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ps</w:t>
            </w: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i</w:t>
            </w:r>
            <w:proofErr w:type="spellEnd"/>
          </w:p>
        </w:tc>
      </w:tr>
      <w:tr w:rsidR="00957922" w:rsidRPr="008E0EBE" w:rsidTr="0032480F">
        <w:trPr>
          <w:trHeight w:hRule="exact" w:val="300"/>
        </w:trPr>
        <w:tc>
          <w:tcPr>
            <w:tcW w:w="99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0032CC"/>
          </w:tcPr>
          <w:p w:rsidR="00957922" w:rsidRPr="008E0EBE" w:rsidRDefault="00957922" w:rsidP="0032480F">
            <w:pPr>
              <w:spacing w:before="6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8E0EBE">
              <w:rPr>
                <w:rFonts w:ascii="Arial" w:eastAsia="Calibri" w:hAnsi="Arial" w:cs="Arial"/>
                <w:color w:val="FFFFFF"/>
                <w:w w:val="103"/>
                <w:sz w:val="22"/>
                <w:szCs w:val="22"/>
              </w:rPr>
              <w:t>1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0032CC"/>
          </w:tcPr>
          <w:p w:rsidR="00957922" w:rsidRPr="008E0EBE" w:rsidRDefault="00957922" w:rsidP="0032480F">
            <w:pPr>
              <w:spacing w:before="60"/>
              <w:ind w:left="142"/>
              <w:rPr>
                <w:rFonts w:ascii="Arial" w:eastAsia="Calibri" w:hAnsi="Arial" w:cs="Arial"/>
                <w:sz w:val="22"/>
                <w:szCs w:val="22"/>
              </w:rPr>
            </w:pPr>
            <w:r w:rsidRPr="008E0EBE">
              <w:rPr>
                <w:rFonts w:ascii="Arial" w:eastAsia="Calibri" w:hAnsi="Arial" w:cs="Arial"/>
                <w:i/>
                <w:color w:val="FFFFFF"/>
                <w:w w:val="103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i/>
                <w:color w:val="FFFFFF"/>
                <w:spacing w:val="-1"/>
                <w:w w:val="103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i/>
                <w:color w:val="FFFFFF"/>
                <w:w w:val="103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i/>
                <w:color w:val="FFFFFF"/>
                <w:spacing w:val="2"/>
                <w:w w:val="103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i/>
                <w:color w:val="FFFFFF"/>
                <w:spacing w:val="-1"/>
                <w:w w:val="103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i/>
                <w:color w:val="FFFFFF"/>
                <w:spacing w:val="1"/>
                <w:w w:val="103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i/>
                <w:color w:val="FFFFFF"/>
                <w:spacing w:val="-3"/>
                <w:w w:val="103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i/>
                <w:color w:val="FFFFFF"/>
                <w:spacing w:val="2"/>
                <w:w w:val="103"/>
                <w:sz w:val="22"/>
                <w:szCs w:val="22"/>
              </w:rPr>
              <w:t>f</w:t>
            </w:r>
            <w:r w:rsidRPr="008E0EBE">
              <w:rPr>
                <w:rFonts w:ascii="Arial" w:eastAsia="Calibri" w:hAnsi="Arial" w:cs="Arial"/>
                <w:i/>
                <w:color w:val="FFFFFF"/>
                <w:w w:val="103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i/>
                <w:color w:val="FFFFFF"/>
                <w:spacing w:val="-1"/>
                <w:w w:val="103"/>
                <w:sz w:val="22"/>
                <w:szCs w:val="22"/>
              </w:rPr>
              <w:t>c</w:t>
            </w:r>
            <w:r w:rsidRPr="008E0EBE">
              <w:rPr>
                <w:rFonts w:ascii="Arial" w:eastAsia="Calibri" w:hAnsi="Arial" w:cs="Arial"/>
                <w:i/>
                <w:color w:val="FFFFFF"/>
                <w:spacing w:val="1"/>
                <w:w w:val="10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i/>
                <w:color w:val="FFFFFF"/>
                <w:spacing w:val="-1"/>
                <w:w w:val="103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i/>
                <w:color w:val="FFFFFF"/>
                <w:w w:val="103"/>
                <w:sz w:val="22"/>
                <w:szCs w:val="22"/>
              </w:rPr>
              <w:t>t</w:t>
            </w:r>
          </w:p>
        </w:tc>
        <w:tc>
          <w:tcPr>
            <w:tcW w:w="562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0032CC"/>
          </w:tcPr>
          <w:p w:rsidR="00957922" w:rsidRPr="008E0EBE" w:rsidRDefault="00957922" w:rsidP="0032480F">
            <w:pPr>
              <w:spacing w:before="60"/>
              <w:ind w:left="242" w:right="142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color w:val="FFFFFF"/>
                <w:spacing w:val="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color w:val="FFFFFF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color w:val="FFFFFF"/>
                <w:spacing w:val="-1"/>
                <w:sz w:val="22"/>
                <w:szCs w:val="22"/>
              </w:rPr>
              <w:t>da</w:t>
            </w:r>
            <w:r w:rsidRPr="008E0EBE">
              <w:rPr>
                <w:rFonts w:ascii="Arial" w:eastAsia="Calibri" w:hAnsi="Arial" w:cs="Arial"/>
                <w:color w:val="FFFFFF"/>
                <w:sz w:val="22"/>
                <w:szCs w:val="22"/>
              </w:rPr>
              <w:t>k</w:t>
            </w:r>
            <w:proofErr w:type="spellEnd"/>
            <w:r w:rsidRPr="008E0EBE">
              <w:rPr>
                <w:rFonts w:ascii="Arial" w:eastAsia="Calibri" w:hAnsi="Arial" w:cs="Arial"/>
                <w:color w:val="FFFFFF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color w:val="FFFFFF"/>
                <w:spacing w:val="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color w:val="FFFFFF"/>
                <w:spacing w:val="2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color w:val="FFFFFF"/>
                <w:sz w:val="22"/>
                <w:szCs w:val="22"/>
              </w:rPr>
              <w:t>a</w:t>
            </w:r>
            <w:proofErr w:type="spellEnd"/>
            <w:r w:rsidRPr="008E0EBE">
              <w:rPr>
                <w:rFonts w:ascii="Arial" w:eastAsia="Calibri" w:hAnsi="Arial" w:cs="Arial"/>
                <w:color w:val="FFFFFF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color w:val="FFFFFF"/>
                <w:spacing w:val="-3"/>
                <w:w w:val="103"/>
                <w:sz w:val="22"/>
                <w:szCs w:val="22"/>
              </w:rPr>
              <w:t>c</w:t>
            </w:r>
            <w:r w:rsidRPr="008E0EBE">
              <w:rPr>
                <w:rFonts w:ascii="Arial" w:eastAsia="Calibri" w:hAnsi="Arial" w:cs="Arial"/>
                <w:color w:val="FFFFFF"/>
                <w:spacing w:val="1"/>
                <w:w w:val="103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color w:val="FFFFFF"/>
                <w:spacing w:val="-1"/>
                <w:w w:val="103"/>
                <w:sz w:val="22"/>
                <w:szCs w:val="22"/>
              </w:rPr>
              <w:t>de</w:t>
            </w:r>
            <w:r w:rsidRPr="008E0EBE">
              <w:rPr>
                <w:rFonts w:ascii="Arial" w:eastAsia="Calibri" w:hAnsi="Arial" w:cs="Arial"/>
                <w:color w:val="FFFFFF"/>
                <w:spacing w:val="1"/>
                <w:w w:val="103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color w:val="FFFFFF"/>
                <w:w w:val="103"/>
                <w:sz w:val="22"/>
                <w:szCs w:val="22"/>
              </w:rPr>
              <w:t>a</w:t>
            </w:r>
            <w:proofErr w:type="spellEnd"/>
          </w:p>
        </w:tc>
      </w:tr>
      <w:tr w:rsidR="00957922" w:rsidRPr="008E0EBE" w:rsidTr="0032480F">
        <w:trPr>
          <w:trHeight w:hRule="exact" w:val="611"/>
        </w:trPr>
        <w:tc>
          <w:tcPr>
            <w:tcW w:w="99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2FC22F"/>
          </w:tcPr>
          <w:p w:rsidR="00957922" w:rsidRPr="008E0EBE" w:rsidRDefault="00957922" w:rsidP="0032480F">
            <w:pPr>
              <w:spacing w:before="6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2FC22F"/>
          </w:tcPr>
          <w:p w:rsidR="00957922" w:rsidRPr="008E0EBE" w:rsidRDefault="00957922" w:rsidP="0032480F">
            <w:pPr>
              <w:spacing w:before="60"/>
              <w:ind w:left="142"/>
              <w:rPr>
                <w:rFonts w:ascii="Arial" w:eastAsia="Calibri" w:hAnsi="Arial" w:cs="Arial"/>
                <w:sz w:val="22"/>
                <w:szCs w:val="22"/>
              </w:rPr>
            </w:pPr>
            <w:r w:rsidRPr="008E0EBE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spacing w:val="-3"/>
                <w:w w:val="103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no</w:t>
            </w: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r</w:t>
            </w:r>
          </w:p>
        </w:tc>
        <w:tc>
          <w:tcPr>
            <w:tcW w:w="562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2FC22F"/>
          </w:tcPr>
          <w:p w:rsidR="00957922" w:rsidRPr="008E0EBE" w:rsidRDefault="00957922" w:rsidP="0032480F">
            <w:pPr>
              <w:spacing w:before="60"/>
              <w:ind w:left="242" w:right="142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Ce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de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n</w:t>
            </w:r>
            <w:proofErr w:type="spellEnd"/>
          </w:p>
          <w:p w:rsidR="00957922" w:rsidRPr="008E0EBE" w:rsidRDefault="00957922" w:rsidP="0032480F">
            <w:pPr>
              <w:spacing w:before="60"/>
              <w:ind w:left="242" w:right="142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Dap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t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den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pe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on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pe</w:t>
            </w:r>
            <w:r w:rsidRPr="008E0EBE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2"/>
                <w:w w:val="103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a</w:t>
            </w:r>
            <w:proofErr w:type="spellEnd"/>
          </w:p>
        </w:tc>
      </w:tr>
      <w:tr w:rsidR="00957922" w:rsidRPr="008E0EBE" w:rsidTr="0032480F">
        <w:trPr>
          <w:trHeight w:hRule="exact" w:val="1556"/>
        </w:trPr>
        <w:tc>
          <w:tcPr>
            <w:tcW w:w="99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5"/>
          </w:tcPr>
          <w:p w:rsidR="00957922" w:rsidRPr="008E0EBE" w:rsidRDefault="00957922" w:rsidP="0032480F">
            <w:pPr>
              <w:spacing w:before="6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3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5"/>
          </w:tcPr>
          <w:p w:rsidR="00957922" w:rsidRPr="008E0EBE" w:rsidRDefault="00957922" w:rsidP="0032480F">
            <w:pPr>
              <w:spacing w:before="60"/>
              <w:ind w:left="142"/>
              <w:rPr>
                <w:rFonts w:ascii="Arial" w:eastAsia="Calibri" w:hAnsi="Arial" w:cs="Arial"/>
                <w:sz w:val="22"/>
                <w:szCs w:val="22"/>
              </w:rPr>
            </w:pPr>
            <w:r w:rsidRPr="008E0EBE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Mode</w:t>
            </w:r>
            <w:r w:rsidRPr="008E0EBE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ra</w:t>
            </w: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te</w:t>
            </w:r>
          </w:p>
        </w:tc>
        <w:tc>
          <w:tcPr>
            <w:tcW w:w="562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5"/>
          </w:tcPr>
          <w:p w:rsidR="00957922" w:rsidRPr="008E0EBE" w:rsidRDefault="00957922" w:rsidP="0032480F">
            <w:pPr>
              <w:spacing w:before="60"/>
              <w:ind w:left="242" w:right="142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Ce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de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n</w:t>
            </w:r>
            <w:proofErr w:type="spellEnd"/>
          </w:p>
          <w:p w:rsidR="00957922" w:rsidRPr="008E0EBE" w:rsidRDefault="00957922" w:rsidP="0032480F">
            <w:pPr>
              <w:spacing w:before="60" w:line="285" w:lineRule="auto"/>
              <w:ind w:left="242" w:right="142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B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er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ku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ya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f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un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="0055716A"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mo</w:t>
            </w: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2"/>
                <w:w w:val="103"/>
                <w:sz w:val="22"/>
                <w:szCs w:val="22"/>
              </w:rPr>
              <w:t>o</w:t>
            </w:r>
            <w:r w:rsidRPr="008E0EBE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k</w:t>
            </w:r>
            <w:proofErr w:type="spellEnd"/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/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se</w:t>
            </w:r>
            <w:r w:rsidRPr="008E0EBE">
              <w:rPr>
                <w:rFonts w:ascii="Arial" w:eastAsia="Calibri" w:hAnsi="Arial" w:cs="Arial"/>
                <w:spacing w:val="2"/>
                <w:w w:val="103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so</w:t>
            </w:r>
            <w:r w:rsidRPr="008E0EBE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-3"/>
                <w:w w:val="103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4"/>
                <w:w w:val="103"/>
                <w:sz w:val="22"/>
                <w:szCs w:val="22"/>
              </w:rPr>
              <w:t>k</w:t>
            </w:r>
            <w:proofErr w:type="spellEnd"/>
            <w:r w:rsidRPr="008E0EBE">
              <w:rPr>
                <w:rFonts w:ascii="Arial" w:eastAsia="Calibri" w:hAnsi="Arial" w:cs="Arial"/>
                <w:spacing w:val="-3"/>
                <w:w w:val="103"/>
                <w:sz w:val="22"/>
                <w:szCs w:val="22"/>
              </w:rPr>
              <w:t>/</w:t>
            </w:r>
            <w:proofErr w:type="spellStart"/>
            <w:r w:rsidRPr="008E0EBE">
              <w:rPr>
                <w:rFonts w:ascii="Arial" w:eastAsia="Calibri" w:hAnsi="Arial" w:cs="Arial"/>
                <w:spacing w:val="2"/>
                <w:w w:val="103"/>
                <w:sz w:val="22"/>
                <w:szCs w:val="22"/>
              </w:rPr>
              <w:t>p</w:t>
            </w:r>
            <w:r w:rsidRPr="008E0EBE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pacing w:val="2"/>
                <w:w w:val="103"/>
                <w:sz w:val="22"/>
                <w:szCs w:val="22"/>
              </w:rPr>
              <w:t>o</w:t>
            </w: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o</w:t>
            </w: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pacing w:val="2"/>
                <w:w w:val="103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s</w:t>
            </w:r>
            <w:proofErr w:type="spellEnd"/>
            <w:r w:rsidRPr="008E0EBE">
              <w:rPr>
                <w:rFonts w:ascii="Arial" w:eastAsia="Calibri" w:hAnsi="Arial" w:cs="Arial"/>
                <w:w w:val="103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tau</w:t>
            </w:r>
            <w:proofErr w:type="spellEnd"/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ek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l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c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reversible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k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2"/>
                <w:w w:val="103"/>
                <w:sz w:val="22"/>
                <w:szCs w:val="22"/>
              </w:rPr>
              <w:t>b</w:t>
            </w:r>
            <w:r w:rsidRPr="008E0EBE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hubun</w:t>
            </w:r>
            <w:r w:rsidRPr="008E0EBE">
              <w:rPr>
                <w:rFonts w:ascii="Arial" w:eastAsia="Calibri" w:hAnsi="Arial" w:cs="Arial"/>
                <w:spacing w:val="3"/>
                <w:w w:val="103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p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en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y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ak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it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y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3"/>
                <w:w w:val="103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spacing w:val="4"/>
                <w:w w:val="103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ndasa</w:t>
            </w:r>
            <w:r w:rsidRPr="008E0EBE">
              <w:rPr>
                <w:rFonts w:ascii="Arial" w:eastAsia="Calibri" w:hAnsi="Arial" w:cs="Arial"/>
                <w:spacing w:val="3"/>
                <w:w w:val="103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ya</w:t>
            </w:r>
            <w:proofErr w:type="spellEnd"/>
          </w:p>
          <w:p w:rsidR="00957922" w:rsidRPr="008E0EBE" w:rsidRDefault="00957922" w:rsidP="0032480F">
            <w:pPr>
              <w:pStyle w:val="ListParagraph"/>
              <w:numPr>
                <w:ilvl w:val="0"/>
                <w:numId w:val="14"/>
              </w:numPr>
              <w:ind w:left="242" w:right="142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Se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p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ka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s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y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an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mpe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pan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j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g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p</w:t>
            </w:r>
            <w:r w:rsidRPr="008E0EBE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er</w:t>
            </w:r>
            <w:r w:rsidRPr="008E0EBE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awa</w:t>
            </w: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3"/>
                <w:w w:val="10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n</w:t>
            </w:r>
            <w:proofErr w:type="spellEnd"/>
          </w:p>
        </w:tc>
      </w:tr>
      <w:tr w:rsidR="00957922" w:rsidRPr="008E0EBE" w:rsidTr="0032480F">
        <w:trPr>
          <w:trHeight w:hRule="exact" w:val="1707"/>
        </w:trPr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79645"/>
          </w:tcPr>
          <w:p w:rsidR="00957922" w:rsidRPr="008E0EBE" w:rsidRDefault="00957922" w:rsidP="0032480F">
            <w:pPr>
              <w:spacing w:before="6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4</w:t>
            </w:r>
          </w:p>
        </w:tc>
        <w:tc>
          <w:tcPr>
            <w:tcW w:w="1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79645"/>
          </w:tcPr>
          <w:p w:rsidR="00957922" w:rsidRPr="008E0EBE" w:rsidRDefault="00957922" w:rsidP="0032480F">
            <w:pPr>
              <w:spacing w:before="60"/>
              <w:ind w:left="142"/>
              <w:rPr>
                <w:rFonts w:ascii="Arial" w:eastAsia="Calibri" w:hAnsi="Arial" w:cs="Arial"/>
                <w:sz w:val="22"/>
                <w:szCs w:val="22"/>
              </w:rPr>
            </w:pPr>
            <w:r w:rsidRPr="008E0EBE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2"/>
                <w:w w:val="103"/>
                <w:sz w:val="22"/>
                <w:szCs w:val="22"/>
              </w:rPr>
              <w:t>j</w:t>
            </w:r>
            <w:r w:rsidRPr="008E0EBE">
              <w:rPr>
                <w:rFonts w:ascii="Arial" w:eastAsia="Calibri" w:hAnsi="Arial" w:cs="Arial"/>
                <w:spacing w:val="2"/>
                <w:w w:val="103"/>
                <w:sz w:val="22"/>
                <w:szCs w:val="22"/>
              </w:rPr>
              <w:t>o</w:t>
            </w: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r</w:t>
            </w:r>
          </w:p>
        </w:tc>
        <w:tc>
          <w:tcPr>
            <w:tcW w:w="5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79645"/>
          </w:tcPr>
          <w:p w:rsidR="00957922" w:rsidRPr="008E0EBE" w:rsidRDefault="00957922" w:rsidP="0032480F">
            <w:pPr>
              <w:spacing w:before="60"/>
              <w:ind w:left="242" w:right="142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C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ed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uas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>/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be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t</w:t>
            </w:r>
            <w:proofErr w:type="spellEnd"/>
          </w:p>
          <w:p w:rsidR="00957922" w:rsidRPr="008E0EBE" w:rsidRDefault="00957922" w:rsidP="0032480F">
            <w:pPr>
              <w:spacing w:before="60" w:line="283" w:lineRule="auto"/>
              <w:ind w:left="242" w:right="142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il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an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f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gs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am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p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8E0EBE">
              <w:rPr>
                <w:rFonts w:ascii="Arial" w:eastAsia="Calibri" w:hAnsi="Arial" w:cs="Arial"/>
                <w:spacing w:val="4"/>
                <w:w w:val="102"/>
                <w:sz w:val="22"/>
                <w:szCs w:val="22"/>
              </w:rPr>
              <w:t>(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mo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to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ik</w:t>
            </w:r>
            <w:proofErr w:type="spellEnd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,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sen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ik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>,</w:t>
            </w: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ps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ik</w:t>
            </w:r>
            <w:r w:rsidRPr="008E0EBE">
              <w:rPr>
                <w:rFonts w:ascii="Arial" w:eastAsia="Calibri" w:hAnsi="Arial" w:cs="Arial"/>
                <w:spacing w:val="4"/>
                <w:sz w:val="22"/>
                <w:szCs w:val="22"/>
              </w:rPr>
              <w:t>o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og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s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>,</w:t>
            </w: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l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>)/</w:t>
            </w: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i/>
                <w:w w:val="102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i/>
                <w:spacing w:val="2"/>
                <w:w w:val="102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i/>
                <w:w w:val="102"/>
                <w:sz w:val="22"/>
                <w:szCs w:val="22"/>
              </w:rPr>
              <w:t>reversi</w:t>
            </w:r>
            <w:r w:rsidRPr="008E0EBE">
              <w:rPr>
                <w:rFonts w:ascii="Arial" w:eastAsia="Calibri" w:hAnsi="Arial" w:cs="Arial"/>
                <w:i/>
                <w:spacing w:val="1"/>
                <w:w w:val="102"/>
                <w:sz w:val="22"/>
                <w:szCs w:val="22"/>
              </w:rPr>
              <w:t>b</w:t>
            </w:r>
            <w:r w:rsidRPr="008E0EBE">
              <w:rPr>
                <w:rFonts w:ascii="Arial" w:eastAsia="Calibri" w:hAnsi="Arial" w:cs="Arial"/>
                <w:i/>
                <w:w w:val="102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i/>
                <w:spacing w:val="-2"/>
                <w:w w:val="102"/>
                <w:sz w:val="22"/>
                <w:szCs w:val="22"/>
              </w:rPr>
              <w:t>l</w:t>
            </w:r>
            <w:proofErr w:type="spellEnd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,</w:t>
            </w:r>
          </w:p>
          <w:p w:rsidR="00957922" w:rsidRPr="008E0EBE" w:rsidRDefault="00957922" w:rsidP="0032480F">
            <w:pPr>
              <w:spacing w:before="60" w:line="283" w:lineRule="auto"/>
              <w:ind w:left="242" w:right="142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da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k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be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hu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bu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de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p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en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y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it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y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an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g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me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da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4"/>
                <w:w w:val="102"/>
                <w:sz w:val="22"/>
                <w:szCs w:val="22"/>
              </w:rPr>
              <w:t>y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proofErr w:type="spellEnd"/>
          </w:p>
        </w:tc>
      </w:tr>
      <w:tr w:rsidR="00957922" w:rsidRPr="008E0EBE" w:rsidTr="0032480F">
        <w:trPr>
          <w:trHeight w:hRule="exact" w:val="808"/>
        </w:trPr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0000"/>
          </w:tcPr>
          <w:p w:rsidR="00957922" w:rsidRPr="008E0EBE" w:rsidRDefault="00957922" w:rsidP="0032480F">
            <w:pPr>
              <w:spacing w:before="6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5</w:t>
            </w:r>
          </w:p>
        </w:tc>
        <w:tc>
          <w:tcPr>
            <w:tcW w:w="1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0000"/>
          </w:tcPr>
          <w:p w:rsidR="00957922" w:rsidRPr="008E0EBE" w:rsidRDefault="00957922" w:rsidP="0032480F">
            <w:pPr>
              <w:spacing w:before="60"/>
              <w:ind w:left="142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C</w:t>
            </w:r>
            <w:r w:rsidRPr="008E0EBE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h</w:t>
            </w:r>
            <w:r w:rsidRPr="008E0EBE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3"/>
                <w:w w:val="103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3"/>
                <w:w w:val="103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op</w:t>
            </w:r>
            <w:r w:rsidRPr="008E0EBE">
              <w:rPr>
                <w:rFonts w:ascii="Arial" w:eastAsia="Calibri" w:hAnsi="Arial" w:cs="Arial"/>
                <w:spacing w:val="-3"/>
                <w:w w:val="103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w w:val="103"/>
                <w:sz w:val="22"/>
                <w:szCs w:val="22"/>
              </w:rPr>
              <w:t>c</w:t>
            </w:r>
            <w:proofErr w:type="spellEnd"/>
          </w:p>
        </w:tc>
        <w:tc>
          <w:tcPr>
            <w:tcW w:w="5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0000"/>
          </w:tcPr>
          <w:p w:rsidR="00957922" w:rsidRPr="008E0EBE" w:rsidRDefault="00957922" w:rsidP="0032480F">
            <w:pPr>
              <w:spacing w:before="60" w:line="283" w:lineRule="auto"/>
              <w:ind w:left="242" w:right="142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Ke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y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an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da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k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rh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ub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4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a</w:t>
            </w:r>
            <w:r w:rsidR="0032480F">
              <w:rPr>
                <w:rFonts w:ascii="Arial" w:eastAsia="Calibri" w:hAnsi="Arial" w:cs="Arial"/>
                <w:w w:val="102"/>
                <w:sz w:val="22"/>
                <w:szCs w:val="22"/>
              </w:rPr>
              <w:t>n</w:t>
            </w:r>
            <w:proofErr w:type="spellEnd"/>
            <w:r w:rsidR="0032480F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j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p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en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y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it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y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me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da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4"/>
                <w:w w:val="102"/>
                <w:sz w:val="22"/>
                <w:szCs w:val="22"/>
              </w:rPr>
              <w:t>y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proofErr w:type="spellEnd"/>
          </w:p>
        </w:tc>
      </w:tr>
    </w:tbl>
    <w:p w:rsidR="00957922" w:rsidRPr="008E0EBE" w:rsidRDefault="00957922" w:rsidP="0055716A">
      <w:pPr>
        <w:spacing w:before="17" w:line="240" w:lineRule="exact"/>
        <w:rPr>
          <w:rFonts w:ascii="Arial" w:hAnsi="Arial" w:cs="Arial"/>
          <w:sz w:val="22"/>
          <w:szCs w:val="22"/>
        </w:rPr>
      </w:pPr>
    </w:p>
    <w:p w:rsidR="00957922" w:rsidRDefault="00957922" w:rsidP="0032480F">
      <w:pPr>
        <w:spacing w:before="19"/>
        <w:ind w:left="993"/>
        <w:jc w:val="center"/>
        <w:rPr>
          <w:rFonts w:ascii="Arial" w:eastAsia="Calibri" w:hAnsi="Arial" w:cs="Arial"/>
          <w:w w:val="102"/>
          <w:sz w:val="22"/>
          <w:szCs w:val="22"/>
        </w:rPr>
      </w:pPr>
      <w:proofErr w:type="spellStart"/>
      <w:proofErr w:type="gramStart"/>
      <w:r w:rsidRPr="008E0EBE">
        <w:rPr>
          <w:rFonts w:ascii="Arial" w:eastAsia="Calibri" w:hAnsi="Arial" w:cs="Arial"/>
          <w:sz w:val="22"/>
          <w:szCs w:val="22"/>
        </w:rPr>
        <w:t>Ga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m</w:t>
      </w:r>
      <w:r w:rsidRPr="008E0EBE">
        <w:rPr>
          <w:rFonts w:ascii="Arial" w:eastAsia="Calibri" w:hAnsi="Arial" w:cs="Arial"/>
          <w:spacing w:val="-3"/>
          <w:sz w:val="22"/>
          <w:szCs w:val="22"/>
        </w:rPr>
        <w:t>b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a</w:t>
      </w:r>
      <w:r w:rsidRPr="008E0EBE">
        <w:rPr>
          <w:rFonts w:ascii="Arial" w:eastAsia="Calibri" w:hAnsi="Arial" w:cs="Arial"/>
          <w:sz w:val="22"/>
          <w:szCs w:val="22"/>
        </w:rPr>
        <w:t>r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2</w:t>
      </w:r>
      <w:r w:rsidRPr="008E0EBE">
        <w:rPr>
          <w:rFonts w:ascii="Arial" w:eastAsia="Calibri" w:hAnsi="Arial" w:cs="Arial"/>
          <w:sz w:val="22"/>
          <w:szCs w:val="22"/>
        </w:rPr>
        <w:t>.</w:t>
      </w:r>
      <w:proofErr w:type="gram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1"/>
          <w:sz w:val="22"/>
          <w:szCs w:val="22"/>
        </w:rPr>
        <w:t>T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b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</w:t>
      </w:r>
      <w:r w:rsidRPr="008E0EBE">
        <w:rPr>
          <w:rFonts w:ascii="Arial" w:eastAsia="Calibri" w:hAnsi="Arial" w:cs="Arial"/>
          <w:sz w:val="22"/>
          <w:szCs w:val="22"/>
        </w:rPr>
        <w:t>l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1"/>
          <w:sz w:val="22"/>
          <w:szCs w:val="22"/>
        </w:rPr>
        <w:t>D</w:t>
      </w:r>
      <w:r w:rsidRPr="008E0EBE">
        <w:rPr>
          <w:rFonts w:ascii="Arial" w:eastAsia="Calibri" w:hAnsi="Arial" w:cs="Arial"/>
          <w:sz w:val="22"/>
          <w:szCs w:val="22"/>
        </w:rPr>
        <w:t>am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p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a</w:t>
      </w:r>
      <w:r w:rsidRPr="008E0EBE">
        <w:rPr>
          <w:rFonts w:ascii="Arial" w:eastAsia="Calibri" w:hAnsi="Arial" w:cs="Arial"/>
          <w:sz w:val="22"/>
          <w:szCs w:val="22"/>
        </w:rPr>
        <w:t>k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1"/>
          <w:w w:val="102"/>
          <w:sz w:val="22"/>
          <w:szCs w:val="22"/>
        </w:rPr>
        <w:t>Kl</w:t>
      </w:r>
      <w:r w:rsidRPr="008E0EBE">
        <w:rPr>
          <w:rFonts w:ascii="Arial" w:eastAsia="Calibri" w:hAnsi="Arial" w:cs="Arial"/>
          <w:spacing w:val="-1"/>
          <w:w w:val="102"/>
          <w:sz w:val="22"/>
          <w:szCs w:val="22"/>
        </w:rPr>
        <w:t>in</w:t>
      </w:r>
      <w:r w:rsidRPr="008E0EBE">
        <w:rPr>
          <w:rFonts w:ascii="Arial" w:eastAsia="Calibri" w:hAnsi="Arial" w:cs="Arial"/>
          <w:spacing w:val="1"/>
          <w:w w:val="102"/>
          <w:sz w:val="22"/>
          <w:szCs w:val="22"/>
        </w:rPr>
        <w:t>i</w:t>
      </w:r>
      <w:r w:rsidRPr="008E0EBE">
        <w:rPr>
          <w:rFonts w:ascii="Arial" w:eastAsia="Calibri" w:hAnsi="Arial" w:cs="Arial"/>
          <w:w w:val="102"/>
          <w:sz w:val="22"/>
          <w:szCs w:val="22"/>
        </w:rPr>
        <w:t>s</w:t>
      </w:r>
      <w:proofErr w:type="spellEnd"/>
    </w:p>
    <w:p w:rsidR="0032480F" w:rsidRPr="008E0EBE" w:rsidRDefault="0032480F" w:rsidP="0032480F">
      <w:pPr>
        <w:spacing w:before="19"/>
        <w:ind w:left="993"/>
        <w:jc w:val="center"/>
        <w:rPr>
          <w:rFonts w:ascii="Arial" w:eastAsia="Calibri" w:hAnsi="Arial" w:cs="Arial"/>
          <w:sz w:val="22"/>
          <w:szCs w:val="22"/>
        </w:rPr>
      </w:pPr>
    </w:p>
    <w:p w:rsidR="00957922" w:rsidRPr="008E0EBE" w:rsidRDefault="00957922" w:rsidP="0055716A">
      <w:pPr>
        <w:spacing w:before="2" w:line="120" w:lineRule="exact"/>
        <w:rPr>
          <w:rFonts w:ascii="Arial" w:hAnsi="Arial" w:cs="Arial"/>
          <w:sz w:val="22"/>
          <w:szCs w:val="22"/>
        </w:rPr>
      </w:pPr>
    </w:p>
    <w:p w:rsidR="00957922" w:rsidRPr="008E0EBE" w:rsidRDefault="00957922" w:rsidP="0055716A">
      <w:pPr>
        <w:pStyle w:val="ListParagraph"/>
        <w:numPr>
          <w:ilvl w:val="0"/>
          <w:numId w:val="11"/>
        </w:numPr>
        <w:spacing w:line="360" w:lineRule="auto"/>
        <w:ind w:left="851" w:hanging="425"/>
        <w:rPr>
          <w:rFonts w:ascii="Arial" w:eastAsia="Calibri" w:hAnsi="Arial" w:cs="Arial"/>
          <w:sz w:val="22"/>
          <w:szCs w:val="22"/>
        </w:rPr>
      </w:pPr>
      <w:proofErr w:type="spellStart"/>
      <w:r w:rsidRPr="008E0EBE">
        <w:rPr>
          <w:rFonts w:ascii="Arial" w:eastAsia="Calibri" w:hAnsi="Arial" w:cs="Arial"/>
          <w:spacing w:val="1"/>
          <w:sz w:val="22"/>
          <w:szCs w:val="22"/>
        </w:rPr>
        <w:t>Te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t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p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k</w:t>
      </w:r>
      <w:r w:rsidRPr="008E0EBE">
        <w:rPr>
          <w:rFonts w:ascii="Arial" w:eastAsia="Calibri" w:hAnsi="Arial" w:cs="Arial"/>
          <w:sz w:val="22"/>
          <w:szCs w:val="22"/>
        </w:rPr>
        <w:t>an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1"/>
          <w:sz w:val="22"/>
          <w:szCs w:val="22"/>
        </w:rPr>
        <w:t>frek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u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n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s</w:t>
      </w:r>
      <w:r w:rsidRPr="008E0EBE">
        <w:rPr>
          <w:rFonts w:ascii="Arial" w:eastAsia="Calibri" w:hAnsi="Arial" w:cs="Arial"/>
          <w:sz w:val="22"/>
          <w:szCs w:val="22"/>
        </w:rPr>
        <w:t>i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-1"/>
          <w:sz w:val="22"/>
          <w:szCs w:val="22"/>
        </w:rPr>
        <w:t>p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d</w:t>
      </w:r>
      <w:r w:rsidRPr="008E0EBE">
        <w:rPr>
          <w:rFonts w:ascii="Arial" w:eastAsia="Calibri" w:hAnsi="Arial" w:cs="Arial"/>
          <w:sz w:val="22"/>
          <w:szCs w:val="22"/>
        </w:rPr>
        <w:t>a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1"/>
          <w:sz w:val="22"/>
          <w:szCs w:val="22"/>
        </w:rPr>
        <w:t>ko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l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o</w:t>
      </w:r>
      <w:r w:rsidRPr="008E0EBE">
        <w:rPr>
          <w:rFonts w:ascii="Arial" w:eastAsia="Calibri" w:hAnsi="Arial" w:cs="Arial"/>
          <w:sz w:val="22"/>
          <w:szCs w:val="22"/>
        </w:rPr>
        <w:t>m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1"/>
          <w:w w:val="102"/>
          <w:sz w:val="22"/>
          <w:szCs w:val="22"/>
        </w:rPr>
        <w:t>kir</w:t>
      </w:r>
      <w:r w:rsidRPr="008E0EBE">
        <w:rPr>
          <w:rFonts w:ascii="Arial" w:eastAsia="Calibri" w:hAnsi="Arial" w:cs="Arial"/>
          <w:w w:val="102"/>
          <w:sz w:val="22"/>
          <w:szCs w:val="22"/>
        </w:rPr>
        <w:t>i</w:t>
      </w:r>
      <w:proofErr w:type="spellEnd"/>
    </w:p>
    <w:p w:rsidR="00957922" w:rsidRPr="008E0EBE" w:rsidRDefault="00957922" w:rsidP="0055716A">
      <w:pPr>
        <w:pStyle w:val="ListParagraph"/>
        <w:numPr>
          <w:ilvl w:val="0"/>
          <w:numId w:val="11"/>
        </w:numPr>
        <w:spacing w:before="48" w:line="360" w:lineRule="auto"/>
        <w:ind w:left="851" w:hanging="425"/>
        <w:rPr>
          <w:rFonts w:ascii="Arial" w:eastAsia="Calibri" w:hAnsi="Arial" w:cs="Arial"/>
          <w:sz w:val="22"/>
          <w:szCs w:val="22"/>
        </w:rPr>
      </w:pPr>
      <w:proofErr w:type="spellStart"/>
      <w:r w:rsidRPr="008E0EBE">
        <w:rPr>
          <w:rFonts w:ascii="Arial" w:eastAsia="Calibri" w:hAnsi="Arial" w:cs="Arial"/>
          <w:spacing w:val="1"/>
          <w:sz w:val="22"/>
          <w:szCs w:val="22"/>
        </w:rPr>
        <w:t>Te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t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p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k</w:t>
      </w:r>
      <w:r w:rsidRPr="008E0EBE">
        <w:rPr>
          <w:rFonts w:ascii="Arial" w:eastAsia="Calibri" w:hAnsi="Arial" w:cs="Arial"/>
          <w:sz w:val="22"/>
          <w:szCs w:val="22"/>
        </w:rPr>
        <w:t>an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-1"/>
          <w:sz w:val="22"/>
          <w:szCs w:val="22"/>
        </w:rPr>
        <w:t>d</w:t>
      </w:r>
      <w:r w:rsidRPr="008E0EBE">
        <w:rPr>
          <w:rFonts w:ascii="Arial" w:eastAsia="Calibri" w:hAnsi="Arial" w:cs="Arial"/>
          <w:sz w:val="22"/>
          <w:szCs w:val="22"/>
        </w:rPr>
        <w:t>am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p</w:t>
      </w:r>
      <w:r w:rsidRPr="008E0EBE">
        <w:rPr>
          <w:rFonts w:ascii="Arial" w:eastAsia="Calibri" w:hAnsi="Arial" w:cs="Arial"/>
          <w:sz w:val="22"/>
          <w:szCs w:val="22"/>
        </w:rPr>
        <w:t>ak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-1"/>
          <w:sz w:val="22"/>
          <w:szCs w:val="22"/>
        </w:rPr>
        <w:t>p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d</w:t>
      </w:r>
      <w:r w:rsidRPr="008E0EBE">
        <w:rPr>
          <w:rFonts w:ascii="Arial" w:eastAsia="Calibri" w:hAnsi="Arial" w:cs="Arial"/>
          <w:sz w:val="22"/>
          <w:szCs w:val="22"/>
        </w:rPr>
        <w:t>a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2"/>
          <w:sz w:val="22"/>
          <w:szCs w:val="22"/>
        </w:rPr>
        <w:t>g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r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i</w:t>
      </w:r>
      <w:r w:rsidRPr="008E0EBE">
        <w:rPr>
          <w:rFonts w:ascii="Arial" w:eastAsia="Calibri" w:hAnsi="Arial" w:cs="Arial"/>
          <w:sz w:val="22"/>
          <w:szCs w:val="22"/>
        </w:rPr>
        <w:t>s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1"/>
          <w:w w:val="102"/>
          <w:sz w:val="22"/>
          <w:szCs w:val="22"/>
        </w:rPr>
        <w:t>kek</w:t>
      </w:r>
      <w:r w:rsidRPr="008E0EBE">
        <w:rPr>
          <w:rFonts w:ascii="Arial" w:eastAsia="Calibri" w:hAnsi="Arial" w:cs="Arial"/>
          <w:w w:val="102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8E0EBE">
        <w:rPr>
          <w:rFonts w:ascii="Arial" w:eastAsia="Calibri" w:hAnsi="Arial" w:cs="Arial"/>
          <w:w w:val="102"/>
          <w:sz w:val="22"/>
          <w:szCs w:val="22"/>
        </w:rPr>
        <w:t>an</w:t>
      </w:r>
      <w:proofErr w:type="spellEnd"/>
    </w:p>
    <w:p w:rsidR="00957922" w:rsidRPr="008E0EBE" w:rsidRDefault="00957922" w:rsidP="0055716A">
      <w:pPr>
        <w:pStyle w:val="ListParagraph"/>
        <w:numPr>
          <w:ilvl w:val="0"/>
          <w:numId w:val="11"/>
        </w:numPr>
        <w:spacing w:before="48" w:line="360" w:lineRule="auto"/>
        <w:ind w:left="851" w:hanging="425"/>
        <w:rPr>
          <w:rFonts w:ascii="Arial" w:eastAsia="Calibri" w:hAnsi="Arial" w:cs="Arial"/>
          <w:sz w:val="22"/>
          <w:szCs w:val="22"/>
        </w:rPr>
      </w:pPr>
      <w:proofErr w:type="spellStart"/>
      <w:r w:rsidRPr="008E0EBE">
        <w:rPr>
          <w:rFonts w:ascii="Arial" w:eastAsia="Calibri" w:hAnsi="Arial" w:cs="Arial"/>
          <w:spacing w:val="1"/>
          <w:sz w:val="22"/>
          <w:szCs w:val="22"/>
        </w:rPr>
        <w:lastRenderedPageBreak/>
        <w:t>Te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t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p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k</w:t>
      </w:r>
      <w:r w:rsidRPr="008E0EBE">
        <w:rPr>
          <w:rFonts w:ascii="Arial" w:eastAsia="Calibri" w:hAnsi="Arial" w:cs="Arial"/>
          <w:sz w:val="22"/>
          <w:szCs w:val="22"/>
        </w:rPr>
        <w:t>an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z w:val="22"/>
          <w:szCs w:val="22"/>
        </w:rPr>
        <w:t>wa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r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n</w:t>
      </w:r>
      <w:r w:rsidRPr="008E0EBE">
        <w:rPr>
          <w:rFonts w:ascii="Arial" w:eastAsia="Calibri" w:hAnsi="Arial" w:cs="Arial"/>
          <w:sz w:val="22"/>
          <w:szCs w:val="22"/>
        </w:rPr>
        <w:t>a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b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2"/>
          <w:sz w:val="22"/>
          <w:szCs w:val="22"/>
        </w:rPr>
        <w:t>n</w:t>
      </w:r>
      <w:r w:rsidRPr="008E0EBE">
        <w:rPr>
          <w:rFonts w:ascii="Arial" w:eastAsia="Calibri" w:hAnsi="Arial" w:cs="Arial"/>
          <w:sz w:val="22"/>
          <w:szCs w:val="22"/>
        </w:rPr>
        <w:t>d</w:t>
      </w:r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3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2"/>
          <w:sz w:val="22"/>
          <w:szCs w:val="22"/>
        </w:rPr>
        <w:t>n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t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r</w:t>
      </w:r>
      <w:r w:rsidRPr="008E0EBE">
        <w:rPr>
          <w:rFonts w:ascii="Arial" w:eastAsia="Calibri" w:hAnsi="Arial" w:cs="Arial"/>
          <w:sz w:val="22"/>
          <w:szCs w:val="22"/>
        </w:rPr>
        <w:t>a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3"/>
          <w:sz w:val="22"/>
          <w:szCs w:val="22"/>
        </w:rPr>
        <w:t>f</w:t>
      </w:r>
      <w:r w:rsidRPr="008E0EBE">
        <w:rPr>
          <w:rFonts w:ascii="Arial" w:eastAsia="Calibri" w:hAnsi="Arial" w:cs="Arial"/>
          <w:spacing w:val="-2"/>
          <w:sz w:val="22"/>
          <w:szCs w:val="22"/>
        </w:rPr>
        <w:t>r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k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u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</w:t>
      </w:r>
      <w:r w:rsidRPr="008E0EBE">
        <w:rPr>
          <w:rFonts w:ascii="Arial" w:eastAsia="Calibri" w:hAnsi="Arial" w:cs="Arial"/>
          <w:spacing w:val="-3"/>
          <w:sz w:val="22"/>
          <w:szCs w:val="22"/>
        </w:rPr>
        <w:t>n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s</w:t>
      </w:r>
      <w:r w:rsidRPr="008E0EBE">
        <w:rPr>
          <w:rFonts w:ascii="Arial" w:eastAsia="Calibri" w:hAnsi="Arial" w:cs="Arial"/>
          <w:sz w:val="22"/>
          <w:szCs w:val="22"/>
        </w:rPr>
        <w:t>i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-1"/>
          <w:sz w:val="22"/>
          <w:szCs w:val="22"/>
        </w:rPr>
        <w:t>d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a</w:t>
      </w:r>
      <w:r w:rsidRPr="008E0EBE">
        <w:rPr>
          <w:rFonts w:ascii="Arial" w:eastAsia="Calibri" w:hAnsi="Arial" w:cs="Arial"/>
          <w:sz w:val="22"/>
          <w:szCs w:val="22"/>
        </w:rPr>
        <w:t>n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8E0EBE">
        <w:rPr>
          <w:rFonts w:ascii="Arial" w:eastAsia="Calibri" w:hAnsi="Arial" w:cs="Arial"/>
          <w:w w:val="102"/>
          <w:sz w:val="22"/>
          <w:szCs w:val="22"/>
        </w:rPr>
        <w:t>am</w:t>
      </w:r>
      <w:r w:rsidRPr="008E0EBE">
        <w:rPr>
          <w:rFonts w:ascii="Arial" w:eastAsia="Calibri" w:hAnsi="Arial" w:cs="Arial"/>
          <w:spacing w:val="2"/>
          <w:w w:val="102"/>
          <w:sz w:val="22"/>
          <w:szCs w:val="22"/>
        </w:rPr>
        <w:t>p</w:t>
      </w:r>
      <w:r w:rsidRPr="008E0EBE">
        <w:rPr>
          <w:rFonts w:ascii="Arial" w:eastAsia="Calibri" w:hAnsi="Arial" w:cs="Arial"/>
          <w:w w:val="102"/>
          <w:sz w:val="22"/>
          <w:szCs w:val="22"/>
        </w:rPr>
        <w:t>ak</w:t>
      </w:r>
      <w:proofErr w:type="spellEnd"/>
    </w:p>
    <w:p w:rsidR="00957922" w:rsidRPr="008E0EBE" w:rsidRDefault="00957922" w:rsidP="00957922">
      <w:pPr>
        <w:spacing w:before="9" w:line="140" w:lineRule="exact"/>
        <w:rPr>
          <w:rFonts w:ascii="Arial" w:hAnsi="Arial" w:cs="Arial"/>
          <w:sz w:val="22"/>
          <w:szCs w:val="22"/>
        </w:rPr>
      </w:pPr>
    </w:p>
    <w:tbl>
      <w:tblPr>
        <w:tblStyle w:val="TableGrid"/>
        <w:tblW w:w="8080" w:type="dxa"/>
        <w:tblInd w:w="1011" w:type="dxa"/>
        <w:tblLayout w:type="fixed"/>
        <w:tblLook w:val="04A0" w:firstRow="1" w:lastRow="0" w:firstColumn="1" w:lastColumn="0" w:noHBand="0" w:noVBand="1"/>
      </w:tblPr>
      <w:tblGrid>
        <w:gridCol w:w="1728"/>
        <w:gridCol w:w="1532"/>
        <w:gridCol w:w="1276"/>
        <w:gridCol w:w="1134"/>
        <w:gridCol w:w="1134"/>
        <w:gridCol w:w="1276"/>
      </w:tblGrid>
      <w:tr w:rsidR="00CE0A6B" w:rsidRPr="008E0EBE" w:rsidTr="00CE0A6B">
        <w:tc>
          <w:tcPr>
            <w:tcW w:w="1728" w:type="dxa"/>
          </w:tcPr>
          <w:p w:rsidR="00CE0A6B" w:rsidRPr="008E0EBE" w:rsidRDefault="00CE0A6B" w:rsidP="00F62BCF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proofErr w:type="spellStart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Probablitias</w:t>
            </w:r>
            <w:proofErr w:type="spellEnd"/>
          </w:p>
        </w:tc>
        <w:tc>
          <w:tcPr>
            <w:tcW w:w="1532" w:type="dxa"/>
          </w:tcPr>
          <w:p w:rsidR="00CE0A6B" w:rsidRPr="008E0EBE" w:rsidRDefault="00CE0A6B" w:rsidP="00F62BCF">
            <w:pPr>
              <w:pStyle w:val="ListParagraph"/>
              <w:spacing w:line="276" w:lineRule="auto"/>
              <w:ind w:left="-135" w:right="-108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proofErr w:type="spellStart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Tdk</w:t>
            </w:r>
            <w:proofErr w:type="spellEnd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Signifikan</w:t>
            </w:r>
            <w:proofErr w:type="spellEnd"/>
          </w:p>
          <w:p w:rsidR="00CE0A6B" w:rsidRPr="008E0EBE" w:rsidRDefault="00CE0A6B" w:rsidP="00F62BCF">
            <w:pPr>
              <w:pStyle w:val="ListParagraph"/>
              <w:spacing w:line="276" w:lineRule="auto"/>
              <w:ind w:left="-135" w:right="-108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1</w:t>
            </w:r>
          </w:p>
        </w:tc>
        <w:tc>
          <w:tcPr>
            <w:tcW w:w="1276" w:type="dxa"/>
          </w:tcPr>
          <w:p w:rsidR="00CE0A6B" w:rsidRPr="008E0EBE" w:rsidRDefault="00CE0A6B" w:rsidP="00F62BC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Minor</w:t>
            </w:r>
          </w:p>
          <w:p w:rsidR="00CE0A6B" w:rsidRPr="008E0EBE" w:rsidRDefault="00CE0A6B" w:rsidP="00F62BC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2</w:t>
            </w:r>
          </w:p>
        </w:tc>
        <w:tc>
          <w:tcPr>
            <w:tcW w:w="1134" w:type="dxa"/>
          </w:tcPr>
          <w:p w:rsidR="00CE0A6B" w:rsidRPr="008E0EBE" w:rsidRDefault="00CE0A6B" w:rsidP="00F62BC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proofErr w:type="spellStart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Moderat</w:t>
            </w:r>
            <w:proofErr w:type="spellEnd"/>
          </w:p>
          <w:p w:rsidR="00CE0A6B" w:rsidRPr="008E0EBE" w:rsidRDefault="00CE0A6B" w:rsidP="00F62BC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3</w:t>
            </w:r>
          </w:p>
        </w:tc>
        <w:tc>
          <w:tcPr>
            <w:tcW w:w="1134" w:type="dxa"/>
          </w:tcPr>
          <w:p w:rsidR="00CE0A6B" w:rsidRPr="008E0EBE" w:rsidRDefault="00CE0A6B" w:rsidP="00F62BC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Mayor</w:t>
            </w:r>
          </w:p>
          <w:p w:rsidR="00CE0A6B" w:rsidRPr="008E0EBE" w:rsidRDefault="00CE0A6B" w:rsidP="00F62BC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4</w:t>
            </w:r>
          </w:p>
        </w:tc>
        <w:tc>
          <w:tcPr>
            <w:tcW w:w="1276" w:type="dxa"/>
          </w:tcPr>
          <w:p w:rsidR="00CE0A6B" w:rsidRPr="008E0EBE" w:rsidRDefault="00CE0A6B" w:rsidP="00F62BC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proofErr w:type="spellStart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Katastropi</w:t>
            </w:r>
            <w:proofErr w:type="spellEnd"/>
          </w:p>
          <w:p w:rsidR="00CE0A6B" w:rsidRPr="008E0EBE" w:rsidRDefault="00CE0A6B" w:rsidP="00F62BCF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5</w:t>
            </w:r>
          </w:p>
        </w:tc>
      </w:tr>
      <w:tr w:rsidR="00CE0A6B" w:rsidRPr="008E0EBE" w:rsidTr="00CE0A6B">
        <w:tc>
          <w:tcPr>
            <w:tcW w:w="1728" w:type="dxa"/>
          </w:tcPr>
          <w:p w:rsidR="00CE0A6B" w:rsidRPr="008E0EBE" w:rsidRDefault="00CE0A6B" w:rsidP="00F62BCF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proofErr w:type="spellStart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Sangat</w:t>
            </w:r>
            <w:proofErr w:type="spellEnd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sering</w:t>
            </w:r>
            <w:proofErr w:type="spellEnd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terjadi</w:t>
            </w:r>
            <w:proofErr w:type="spellEnd"/>
          </w:p>
          <w:p w:rsidR="00CE0A6B" w:rsidRPr="008E0EBE" w:rsidRDefault="00CE0A6B" w:rsidP="00F62BCF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(</w:t>
            </w:r>
            <w:proofErr w:type="spellStart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tiap</w:t>
            </w:r>
            <w:proofErr w:type="spellEnd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 xml:space="preserve"> mg/</w:t>
            </w:r>
            <w:proofErr w:type="spellStart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bln</w:t>
            </w:r>
            <w:proofErr w:type="spellEnd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)</w:t>
            </w:r>
          </w:p>
          <w:p w:rsidR="00CE0A6B" w:rsidRPr="008E0EBE" w:rsidRDefault="00CE0A6B" w:rsidP="00F62BCF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5</w:t>
            </w:r>
          </w:p>
        </w:tc>
        <w:tc>
          <w:tcPr>
            <w:tcW w:w="1532" w:type="dxa"/>
            <w:shd w:val="clear" w:color="auto" w:fill="00B050"/>
          </w:tcPr>
          <w:p w:rsidR="00CE0A6B" w:rsidRPr="008E0EBE" w:rsidRDefault="00CE0A6B" w:rsidP="00F62BC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CE0A6B" w:rsidRPr="008E0EBE" w:rsidRDefault="00CE0A6B" w:rsidP="00F62BC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8E0EBE">
              <w:rPr>
                <w:rFonts w:ascii="Arial" w:hAnsi="Arial" w:cs="Arial"/>
                <w:b/>
                <w:sz w:val="22"/>
                <w:szCs w:val="22"/>
                <w:lang w:val="en-ID"/>
              </w:rPr>
              <w:t>Moderat</w:t>
            </w:r>
            <w:proofErr w:type="spellEnd"/>
          </w:p>
        </w:tc>
        <w:tc>
          <w:tcPr>
            <w:tcW w:w="1276" w:type="dxa"/>
            <w:shd w:val="clear" w:color="auto" w:fill="00B050"/>
          </w:tcPr>
          <w:p w:rsidR="00CE0A6B" w:rsidRPr="008E0EBE" w:rsidRDefault="00CE0A6B" w:rsidP="00F62BC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CE0A6B" w:rsidRPr="008E0EBE" w:rsidRDefault="00CE0A6B" w:rsidP="00F62BC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E0EBE">
              <w:rPr>
                <w:rFonts w:ascii="Arial" w:hAnsi="Arial" w:cs="Arial"/>
                <w:b/>
                <w:sz w:val="22"/>
                <w:szCs w:val="22"/>
                <w:lang w:val="en-ID"/>
              </w:rPr>
              <w:t>Moderat</w:t>
            </w:r>
            <w:proofErr w:type="spellEnd"/>
          </w:p>
        </w:tc>
        <w:tc>
          <w:tcPr>
            <w:tcW w:w="1134" w:type="dxa"/>
            <w:shd w:val="clear" w:color="auto" w:fill="FFFF00"/>
          </w:tcPr>
          <w:p w:rsidR="00CE0A6B" w:rsidRPr="008E0EBE" w:rsidRDefault="00CE0A6B" w:rsidP="00F62BC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CE0A6B" w:rsidRPr="008E0EBE" w:rsidRDefault="00CE0A6B" w:rsidP="00F62BC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8E0EBE">
              <w:rPr>
                <w:rFonts w:ascii="Arial" w:hAnsi="Arial" w:cs="Arial"/>
                <w:b/>
                <w:sz w:val="22"/>
                <w:szCs w:val="22"/>
                <w:lang w:val="en-ID"/>
              </w:rPr>
              <w:t>Tinggi</w:t>
            </w:r>
            <w:proofErr w:type="spellEnd"/>
          </w:p>
        </w:tc>
        <w:tc>
          <w:tcPr>
            <w:tcW w:w="1134" w:type="dxa"/>
            <w:shd w:val="clear" w:color="auto" w:fill="C00000"/>
          </w:tcPr>
          <w:p w:rsidR="00CE0A6B" w:rsidRPr="008E0EBE" w:rsidRDefault="00CE0A6B" w:rsidP="00F62BC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CE0A6B" w:rsidRPr="008E0EBE" w:rsidRDefault="00CE0A6B" w:rsidP="00F62BC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8E0EBE">
              <w:rPr>
                <w:rFonts w:ascii="Arial" w:hAnsi="Arial" w:cs="Arial"/>
                <w:b/>
                <w:sz w:val="22"/>
                <w:szCs w:val="22"/>
                <w:lang w:val="en-ID"/>
              </w:rPr>
              <w:t>Ekstrim</w:t>
            </w:r>
            <w:proofErr w:type="spellEnd"/>
          </w:p>
        </w:tc>
        <w:tc>
          <w:tcPr>
            <w:tcW w:w="1276" w:type="dxa"/>
            <w:shd w:val="clear" w:color="auto" w:fill="C00000"/>
          </w:tcPr>
          <w:p w:rsidR="00CE0A6B" w:rsidRPr="008E0EBE" w:rsidRDefault="00CE0A6B" w:rsidP="00F62BC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CE0A6B" w:rsidRPr="008E0EBE" w:rsidRDefault="00CE0A6B" w:rsidP="00F62BC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E0EBE">
              <w:rPr>
                <w:rFonts w:ascii="Arial" w:hAnsi="Arial" w:cs="Arial"/>
                <w:b/>
                <w:sz w:val="22"/>
                <w:szCs w:val="22"/>
                <w:lang w:val="en-ID"/>
              </w:rPr>
              <w:t>Ekstrim</w:t>
            </w:r>
            <w:proofErr w:type="spellEnd"/>
          </w:p>
        </w:tc>
      </w:tr>
      <w:tr w:rsidR="00CE0A6B" w:rsidRPr="008E0EBE" w:rsidTr="00CE0A6B">
        <w:tc>
          <w:tcPr>
            <w:tcW w:w="1728" w:type="dxa"/>
          </w:tcPr>
          <w:p w:rsidR="00CE0A6B" w:rsidRPr="008E0EBE" w:rsidRDefault="00CE0A6B" w:rsidP="00F62BCF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proofErr w:type="spellStart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Sering</w:t>
            </w:r>
            <w:proofErr w:type="spellEnd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terjadi</w:t>
            </w:r>
            <w:proofErr w:type="spellEnd"/>
          </w:p>
          <w:p w:rsidR="00CE0A6B" w:rsidRPr="008E0EBE" w:rsidRDefault="00CE0A6B" w:rsidP="00F62BCF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(</w:t>
            </w:r>
            <w:proofErr w:type="spellStart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beberapa</w:t>
            </w:r>
            <w:proofErr w:type="spellEnd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 xml:space="preserve"> x/</w:t>
            </w:r>
            <w:proofErr w:type="spellStart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thn</w:t>
            </w:r>
            <w:proofErr w:type="spellEnd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)</w:t>
            </w:r>
          </w:p>
          <w:p w:rsidR="00CE0A6B" w:rsidRPr="008E0EBE" w:rsidRDefault="00CE0A6B" w:rsidP="00F62BCF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4</w:t>
            </w:r>
          </w:p>
        </w:tc>
        <w:tc>
          <w:tcPr>
            <w:tcW w:w="1532" w:type="dxa"/>
            <w:shd w:val="clear" w:color="auto" w:fill="00B050"/>
          </w:tcPr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8E0EBE">
              <w:rPr>
                <w:rFonts w:ascii="Arial" w:hAnsi="Arial" w:cs="Arial"/>
                <w:b/>
                <w:sz w:val="22"/>
                <w:szCs w:val="22"/>
                <w:lang w:val="en-ID"/>
              </w:rPr>
              <w:t>Moderat</w:t>
            </w:r>
            <w:proofErr w:type="spellEnd"/>
          </w:p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00B050"/>
          </w:tcPr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E0EBE">
              <w:rPr>
                <w:rFonts w:ascii="Arial" w:hAnsi="Arial" w:cs="Arial"/>
                <w:b/>
                <w:sz w:val="22"/>
                <w:szCs w:val="22"/>
                <w:lang w:val="en-ID"/>
              </w:rPr>
              <w:t>Moderat</w:t>
            </w:r>
            <w:proofErr w:type="spellEnd"/>
          </w:p>
        </w:tc>
        <w:tc>
          <w:tcPr>
            <w:tcW w:w="1134" w:type="dxa"/>
            <w:shd w:val="clear" w:color="auto" w:fill="FFFF00"/>
          </w:tcPr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8E0EBE">
              <w:rPr>
                <w:rFonts w:ascii="Arial" w:hAnsi="Arial" w:cs="Arial"/>
                <w:b/>
                <w:sz w:val="22"/>
                <w:szCs w:val="22"/>
                <w:lang w:val="en-ID"/>
              </w:rPr>
              <w:t>Tinggi</w:t>
            </w:r>
            <w:proofErr w:type="spellEnd"/>
          </w:p>
        </w:tc>
        <w:tc>
          <w:tcPr>
            <w:tcW w:w="1134" w:type="dxa"/>
            <w:shd w:val="clear" w:color="auto" w:fill="C00000"/>
          </w:tcPr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E0EBE">
              <w:rPr>
                <w:rFonts w:ascii="Arial" w:hAnsi="Arial" w:cs="Arial"/>
                <w:b/>
                <w:sz w:val="22"/>
                <w:szCs w:val="22"/>
                <w:lang w:val="en-ID"/>
              </w:rPr>
              <w:t>Ekstrim</w:t>
            </w:r>
            <w:proofErr w:type="spellEnd"/>
          </w:p>
        </w:tc>
        <w:tc>
          <w:tcPr>
            <w:tcW w:w="1276" w:type="dxa"/>
            <w:shd w:val="clear" w:color="auto" w:fill="C00000"/>
          </w:tcPr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E0EBE">
              <w:rPr>
                <w:rFonts w:ascii="Arial" w:hAnsi="Arial" w:cs="Arial"/>
                <w:b/>
                <w:sz w:val="22"/>
                <w:szCs w:val="22"/>
                <w:lang w:val="en-ID"/>
              </w:rPr>
              <w:t>Ekstrim</w:t>
            </w:r>
            <w:proofErr w:type="spellEnd"/>
          </w:p>
        </w:tc>
      </w:tr>
      <w:tr w:rsidR="00CE0A6B" w:rsidRPr="008E0EBE" w:rsidTr="00CE0A6B">
        <w:tc>
          <w:tcPr>
            <w:tcW w:w="1728" w:type="dxa"/>
          </w:tcPr>
          <w:p w:rsidR="00CE0A6B" w:rsidRPr="008E0EBE" w:rsidRDefault="00CE0A6B" w:rsidP="00F62BCF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proofErr w:type="spellStart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Mungkin</w:t>
            </w:r>
            <w:proofErr w:type="spellEnd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terjadi</w:t>
            </w:r>
            <w:proofErr w:type="spellEnd"/>
          </w:p>
          <w:p w:rsidR="00CE0A6B" w:rsidRPr="008E0EBE" w:rsidRDefault="00CE0A6B" w:rsidP="00F62BCF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 xml:space="preserve">(1-2 </w:t>
            </w:r>
            <w:proofErr w:type="spellStart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th</w:t>
            </w:r>
            <w:proofErr w:type="spellEnd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/x)</w:t>
            </w:r>
          </w:p>
          <w:p w:rsidR="00CE0A6B" w:rsidRPr="008E0EBE" w:rsidRDefault="00CE0A6B" w:rsidP="00F62BCF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3</w:t>
            </w:r>
          </w:p>
        </w:tc>
        <w:tc>
          <w:tcPr>
            <w:tcW w:w="1532" w:type="dxa"/>
            <w:shd w:val="clear" w:color="auto" w:fill="00B0F0"/>
          </w:tcPr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8E0EBE">
              <w:rPr>
                <w:rFonts w:ascii="Arial" w:hAnsi="Arial" w:cs="Arial"/>
                <w:b/>
                <w:sz w:val="22"/>
                <w:szCs w:val="22"/>
                <w:lang w:val="en-ID"/>
              </w:rPr>
              <w:t>Rendah</w:t>
            </w:r>
            <w:proofErr w:type="spellEnd"/>
          </w:p>
        </w:tc>
        <w:tc>
          <w:tcPr>
            <w:tcW w:w="1276" w:type="dxa"/>
            <w:shd w:val="clear" w:color="auto" w:fill="00B050"/>
          </w:tcPr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E0EBE">
              <w:rPr>
                <w:rFonts w:ascii="Arial" w:hAnsi="Arial" w:cs="Arial"/>
                <w:b/>
                <w:sz w:val="22"/>
                <w:szCs w:val="22"/>
                <w:lang w:val="en-ID"/>
              </w:rPr>
              <w:t>Moderat</w:t>
            </w:r>
            <w:proofErr w:type="spellEnd"/>
          </w:p>
        </w:tc>
        <w:tc>
          <w:tcPr>
            <w:tcW w:w="1134" w:type="dxa"/>
            <w:shd w:val="clear" w:color="auto" w:fill="FFFF00"/>
          </w:tcPr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8E0EBE">
              <w:rPr>
                <w:rFonts w:ascii="Arial" w:hAnsi="Arial" w:cs="Arial"/>
                <w:b/>
                <w:sz w:val="22"/>
                <w:szCs w:val="22"/>
                <w:lang w:val="en-ID"/>
              </w:rPr>
              <w:t>Tinggi</w:t>
            </w:r>
            <w:proofErr w:type="spellEnd"/>
          </w:p>
        </w:tc>
        <w:tc>
          <w:tcPr>
            <w:tcW w:w="1134" w:type="dxa"/>
            <w:shd w:val="clear" w:color="auto" w:fill="C00000"/>
          </w:tcPr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E0EBE">
              <w:rPr>
                <w:rFonts w:ascii="Arial" w:hAnsi="Arial" w:cs="Arial"/>
                <w:b/>
                <w:sz w:val="22"/>
                <w:szCs w:val="22"/>
                <w:lang w:val="en-ID"/>
              </w:rPr>
              <w:t>Ekstrim</w:t>
            </w:r>
            <w:proofErr w:type="spellEnd"/>
          </w:p>
        </w:tc>
        <w:tc>
          <w:tcPr>
            <w:tcW w:w="1276" w:type="dxa"/>
            <w:shd w:val="clear" w:color="auto" w:fill="C00000"/>
          </w:tcPr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E0EBE">
              <w:rPr>
                <w:rFonts w:ascii="Arial" w:hAnsi="Arial" w:cs="Arial"/>
                <w:b/>
                <w:sz w:val="22"/>
                <w:szCs w:val="22"/>
                <w:lang w:val="en-ID"/>
              </w:rPr>
              <w:t>Ekstrim</w:t>
            </w:r>
            <w:proofErr w:type="spellEnd"/>
          </w:p>
        </w:tc>
      </w:tr>
      <w:tr w:rsidR="00CE0A6B" w:rsidRPr="008E0EBE" w:rsidTr="00CE0A6B">
        <w:tc>
          <w:tcPr>
            <w:tcW w:w="1728" w:type="dxa"/>
          </w:tcPr>
          <w:p w:rsidR="00CE0A6B" w:rsidRPr="008E0EBE" w:rsidRDefault="00CE0A6B" w:rsidP="00F62BCF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proofErr w:type="spellStart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Jarang</w:t>
            </w:r>
            <w:proofErr w:type="spellEnd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terjadi</w:t>
            </w:r>
            <w:proofErr w:type="spellEnd"/>
          </w:p>
          <w:p w:rsidR="00CE0A6B" w:rsidRPr="008E0EBE" w:rsidRDefault="00CE0A6B" w:rsidP="00F62BCF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 xml:space="preserve">(2-5 </w:t>
            </w:r>
            <w:proofErr w:type="spellStart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th</w:t>
            </w:r>
            <w:proofErr w:type="spellEnd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/x)</w:t>
            </w:r>
          </w:p>
          <w:p w:rsidR="00CE0A6B" w:rsidRPr="008E0EBE" w:rsidRDefault="00CE0A6B" w:rsidP="00F62BCF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2</w:t>
            </w:r>
          </w:p>
        </w:tc>
        <w:tc>
          <w:tcPr>
            <w:tcW w:w="1532" w:type="dxa"/>
            <w:shd w:val="clear" w:color="auto" w:fill="00B0F0"/>
          </w:tcPr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E0EBE">
              <w:rPr>
                <w:rFonts w:ascii="Arial" w:hAnsi="Arial" w:cs="Arial"/>
                <w:b/>
                <w:sz w:val="22"/>
                <w:szCs w:val="22"/>
                <w:lang w:val="en-ID"/>
              </w:rPr>
              <w:t>Rendah</w:t>
            </w:r>
            <w:proofErr w:type="spellEnd"/>
          </w:p>
        </w:tc>
        <w:tc>
          <w:tcPr>
            <w:tcW w:w="1276" w:type="dxa"/>
            <w:shd w:val="clear" w:color="auto" w:fill="00B0F0"/>
          </w:tcPr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E0EBE">
              <w:rPr>
                <w:rFonts w:ascii="Arial" w:hAnsi="Arial" w:cs="Arial"/>
                <w:b/>
                <w:sz w:val="22"/>
                <w:szCs w:val="22"/>
                <w:lang w:val="en-ID"/>
              </w:rPr>
              <w:t>Rendah</w:t>
            </w:r>
            <w:proofErr w:type="spellEnd"/>
          </w:p>
        </w:tc>
        <w:tc>
          <w:tcPr>
            <w:tcW w:w="1134" w:type="dxa"/>
            <w:shd w:val="clear" w:color="auto" w:fill="00B050"/>
          </w:tcPr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E0EBE">
              <w:rPr>
                <w:rFonts w:ascii="Arial" w:hAnsi="Arial" w:cs="Arial"/>
                <w:b/>
                <w:sz w:val="22"/>
                <w:szCs w:val="22"/>
                <w:lang w:val="en-ID"/>
              </w:rPr>
              <w:t>Moderat</w:t>
            </w:r>
            <w:proofErr w:type="spellEnd"/>
          </w:p>
        </w:tc>
        <w:tc>
          <w:tcPr>
            <w:tcW w:w="1134" w:type="dxa"/>
            <w:shd w:val="clear" w:color="auto" w:fill="FFFF00"/>
          </w:tcPr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8E0EBE">
              <w:rPr>
                <w:rFonts w:ascii="Arial" w:hAnsi="Arial" w:cs="Arial"/>
                <w:b/>
                <w:sz w:val="22"/>
                <w:szCs w:val="22"/>
                <w:lang w:val="en-ID"/>
              </w:rPr>
              <w:t>Tinggi</w:t>
            </w:r>
            <w:proofErr w:type="spellEnd"/>
          </w:p>
        </w:tc>
        <w:tc>
          <w:tcPr>
            <w:tcW w:w="1276" w:type="dxa"/>
            <w:shd w:val="clear" w:color="auto" w:fill="C00000"/>
          </w:tcPr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E0EBE">
              <w:rPr>
                <w:rFonts w:ascii="Arial" w:hAnsi="Arial" w:cs="Arial"/>
                <w:b/>
                <w:sz w:val="22"/>
                <w:szCs w:val="22"/>
                <w:lang w:val="en-ID"/>
              </w:rPr>
              <w:t>Ekstrim</w:t>
            </w:r>
            <w:proofErr w:type="spellEnd"/>
          </w:p>
        </w:tc>
      </w:tr>
      <w:tr w:rsidR="00CE0A6B" w:rsidRPr="008E0EBE" w:rsidTr="00CE0A6B">
        <w:tc>
          <w:tcPr>
            <w:tcW w:w="1728" w:type="dxa"/>
          </w:tcPr>
          <w:p w:rsidR="00CE0A6B" w:rsidRPr="008E0EBE" w:rsidRDefault="00CE0A6B" w:rsidP="00F62BCF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proofErr w:type="spellStart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Sangat</w:t>
            </w:r>
            <w:proofErr w:type="spellEnd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jarang</w:t>
            </w:r>
            <w:proofErr w:type="spellEnd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sekali</w:t>
            </w:r>
            <w:proofErr w:type="spellEnd"/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 xml:space="preserve"> (&gt;5</w:t>
            </w:r>
            <w:r w:rsidRPr="008E0EBE">
              <w:rPr>
                <w:rFonts w:ascii="Arial" w:hAnsi="Arial" w:cs="Arial"/>
                <w:sz w:val="22"/>
                <w:szCs w:val="22"/>
                <w:vertAlign w:val="superscript"/>
                <w:lang w:val="en-ID"/>
              </w:rPr>
              <w:t>th</w:t>
            </w:r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/x)</w:t>
            </w:r>
          </w:p>
          <w:p w:rsidR="00CE0A6B" w:rsidRPr="008E0EBE" w:rsidRDefault="00CE0A6B" w:rsidP="00F62BCF">
            <w:pPr>
              <w:pStyle w:val="ListParagraph"/>
              <w:spacing w:line="276" w:lineRule="auto"/>
              <w:ind w:left="-108" w:right="-81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8E0EBE">
              <w:rPr>
                <w:rFonts w:ascii="Arial" w:hAnsi="Arial" w:cs="Arial"/>
                <w:sz w:val="22"/>
                <w:szCs w:val="22"/>
                <w:lang w:val="en-ID"/>
              </w:rPr>
              <w:t>1</w:t>
            </w:r>
          </w:p>
        </w:tc>
        <w:tc>
          <w:tcPr>
            <w:tcW w:w="1532" w:type="dxa"/>
            <w:shd w:val="clear" w:color="auto" w:fill="00B0F0"/>
          </w:tcPr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E0EBE">
              <w:rPr>
                <w:rFonts w:ascii="Arial" w:hAnsi="Arial" w:cs="Arial"/>
                <w:b/>
                <w:sz w:val="22"/>
                <w:szCs w:val="22"/>
                <w:lang w:val="en-ID"/>
              </w:rPr>
              <w:t>Rendah</w:t>
            </w:r>
            <w:proofErr w:type="spellEnd"/>
          </w:p>
        </w:tc>
        <w:tc>
          <w:tcPr>
            <w:tcW w:w="1276" w:type="dxa"/>
            <w:shd w:val="clear" w:color="auto" w:fill="00B0F0"/>
          </w:tcPr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E0EBE">
              <w:rPr>
                <w:rFonts w:ascii="Arial" w:hAnsi="Arial" w:cs="Arial"/>
                <w:b/>
                <w:sz w:val="22"/>
                <w:szCs w:val="22"/>
                <w:lang w:val="en-ID"/>
              </w:rPr>
              <w:t>Rendah</w:t>
            </w:r>
            <w:proofErr w:type="spellEnd"/>
          </w:p>
        </w:tc>
        <w:tc>
          <w:tcPr>
            <w:tcW w:w="1134" w:type="dxa"/>
            <w:shd w:val="clear" w:color="auto" w:fill="00B050"/>
          </w:tcPr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E0EBE">
              <w:rPr>
                <w:rFonts w:ascii="Arial" w:hAnsi="Arial" w:cs="Arial"/>
                <w:b/>
                <w:sz w:val="22"/>
                <w:szCs w:val="22"/>
                <w:lang w:val="en-ID"/>
              </w:rPr>
              <w:t>Moderat</w:t>
            </w:r>
            <w:proofErr w:type="spellEnd"/>
          </w:p>
        </w:tc>
        <w:tc>
          <w:tcPr>
            <w:tcW w:w="1134" w:type="dxa"/>
            <w:shd w:val="clear" w:color="auto" w:fill="FFFF00"/>
          </w:tcPr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8E0EBE">
              <w:rPr>
                <w:rFonts w:ascii="Arial" w:hAnsi="Arial" w:cs="Arial"/>
                <w:b/>
                <w:sz w:val="22"/>
                <w:szCs w:val="22"/>
                <w:lang w:val="en-ID"/>
              </w:rPr>
              <w:t>Tinggi</w:t>
            </w:r>
            <w:proofErr w:type="spellEnd"/>
          </w:p>
        </w:tc>
        <w:tc>
          <w:tcPr>
            <w:tcW w:w="1276" w:type="dxa"/>
            <w:shd w:val="clear" w:color="auto" w:fill="C00000"/>
          </w:tcPr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en-ID"/>
              </w:rPr>
            </w:pPr>
          </w:p>
          <w:p w:rsidR="00CE0A6B" w:rsidRPr="008E0EBE" w:rsidRDefault="00CE0A6B" w:rsidP="00F62BC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E0EBE">
              <w:rPr>
                <w:rFonts w:ascii="Arial" w:hAnsi="Arial" w:cs="Arial"/>
                <w:b/>
                <w:sz w:val="22"/>
                <w:szCs w:val="22"/>
                <w:lang w:val="en-ID"/>
              </w:rPr>
              <w:t>Ekstrim</w:t>
            </w:r>
            <w:proofErr w:type="spellEnd"/>
          </w:p>
        </w:tc>
      </w:tr>
    </w:tbl>
    <w:p w:rsidR="00CE0A6B" w:rsidRPr="008E0EBE" w:rsidRDefault="00CE0A6B" w:rsidP="00CE0A6B">
      <w:pPr>
        <w:spacing w:before="19"/>
        <w:ind w:left="3601"/>
        <w:rPr>
          <w:rFonts w:ascii="Arial" w:eastAsia="Calibri" w:hAnsi="Arial" w:cs="Arial"/>
          <w:sz w:val="22"/>
          <w:szCs w:val="22"/>
          <w:lang w:val="id-ID"/>
        </w:rPr>
      </w:pPr>
    </w:p>
    <w:p w:rsidR="00957922" w:rsidRDefault="00CE0A6B" w:rsidP="00CE0A6B">
      <w:pPr>
        <w:spacing w:before="19"/>
        <w:ind w:left="851"/>
        <w:jc w:val="center"/>
        <w:rPr>
          <w:rFonts w:ascii="Arial" w:eastAsia="Calibri" w:hAnsi="Arial" w:cs="Arial"/>
          <w:i/>
          <w:spacing w:val="1"/>
          <w:w w:val="102"/>
          <w:sz w:val="22"/>
          <w:szCs w:val="22"/>
          <w:lang w:val="en-ID"/>
        </w:rPr>
      </w:pPr>
      <w:proofErr w:type="spellStart"/>
      <w:proofErr w:type="gramStart"/>
      <w:r w:rsidRPr="008E0EBE">
        <w:rPr>
          <w:rFonts w:ascii="Arial" w:eastAsia="Calibri" w:hAnsi="Arial" w:cs="Arial"/>
          <w:sz w:val="22"/>
          <w:szCs w:val="22"/>
        </w:rPr>
        <w:t>Gam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b</w:t>
      </w:r>
      <w:r w:rsidRPr="008E0EBE">
        <w:rPr>
          <w:rFonts w:ascii="Arial" w:eastAsia="Calibri" w:hAnsi="Arial" w:cs="Arial"/>
          <w:sz w:val="22"/>
          <w:szCs w:val="22"/>
        </w:rPr>
        <w:t>ar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3</w:t>
      </w:r>
      <w:r w:rsidRPr="008E0EBE">
        <w:rPr>
          <w:rFonts w:ascii="Arial" w:eastAsia="Calibri" w:hAnsi="Arial" w:cs="Arial"/>
          <w:sz w:val="22"/>
          <w:szCs w:val="22"/>
        </w:rPr>
        <w:t>.</w:t>
      </w:r>
      <w:proofErr w:type="gramEnd"/>
      <w:r w:rsidRPr="008E0EBE">
        <w:rPr>
          <w:rFonts w:ascii="Arial" w:eastAsia="Calibri" w:hAnsi="Arial" w:cs="Arial"/>
          <w:sz w:val="22"/>
          <w:szCs w:val="22"/>
        </w:rPr>
        <w:t xml:space="preserve"> </w:t>
      </w:r>
      <w:r w:rsidRPr="008E0EBE">
        <w:rPr>
          <w:rFonts w:ascii="Arial" w:eastAsia="Calibri" w:hAnsi="Arial" w:cs="Arial"/>
          <w:i/>
          <w:spacing w:val="-2"/>
          <w:sz w:val="22"/>
          <w:szCs w:val="22"/>
        </w:rPr>
        <w:t>R</w:t>
      </w:r>
      <w:r w:rsidRPr="008E0EBE">
        <w:rPr>
          <w:rFonts w:ascii="Arial" w:eastAsia="Calibri" w:hAnsi="Arial" w:cs="Arial"/>
          <w:i/>
          <w:spacing w:val="1"/>
          <w:sz w:val="22"/>
          <w:szCs w:val="22"/>
        </w:rPr>
        <w:t>is</w:t>
      </w:r>
      <w:r w:rsidRPr="008E0EBE">
        <w:rPr>
          <w:rFonts w:ascii="Arial" w:eastAsia="Calibri" w:hAnsi="Arial" w:cs="Arial"/>
          <w:i/>
          <w:sz w:val="22"/>
          <w:szCs w:val="22"/>
        </w:rPr>
        <w:t>k</w:t>
      </w:r>
      <w:r w:rsidRPr="008E0EBE">
        <w:rPr>
          <w:rFonts w:ascii="Arial" w:eastAsia="Calibri" w:hAnsi="Arial" w:cs="Arial"/>
          <w:i/>
          <w:sz w:val="22"/>
          <w:szCs w:val="22"/>
          <w:lang w:val="id-ID"/>
        </w:rPr>
        <w:t xml:space="preserve"> </w:t>
      </w:r>
      <w:r w:rsidRPr="008E0EBE">
        <w:rPr>
          <w:rFonts w:ascii="Arial" w:eastAsia="Calibri" w:hAnsi="Arial" w:cs="Arial"/>
          <w:i/>
          <w:spacing w:val="2"/>
          <w:sz w:val="22"/>
          <w:szCs w:val="22"/>
        </w:rPr>
        <w:t>G</w:t>
      </w:r>
      <w:r w:rsidRPr="008E0EBE">
        <w:rPr>
          <w:rFonts w:ascii="Arial" w:eastAsia="Calibri" w:hAnsi="Arial" w:cs="Arial"/>
          <w:i/>
          <w:sz w:val="22"/>
          <w:szCs w:val="22"/>
        </w:rPr>
        <w:t>r</w:t>
      </w:r>
      <w:r w:rsidRPr="008E0EBE">
        <w:rPr>
          <w:rFonts w:ascii="Arial" w:eastAsia="Calibri" w:hAnsi="Arial" w:cs="Arial"/>
          <w:i/>
          <w:spacing w:val="-1"/>
          <w:sz w:val="22"/>
          <w:szCs w:val="22"/>
        </w:rPr>
        <w:t>ad</w:t>
      </w:r>
      <w:r w:rsidRPr="008E0EBE">
        <w:rPr>
          <w:rFonts w:ascii="Arial" w:eastAsia="Calibri" w:hAnsi="Arial" w:cs="Arial"/>
          <w:i/>
          <w:spacing w:val="1"/>
          <w:sz w:val="22"/>
          <w:szCs w:val="22"/>
        </w:rPr>
        <w:t>i</w:t>
      </w:r>
      <w:r w:rsidRPr="008E0EBE">
        <w:rPr>
          <w:rFonts w:ascii="Arial" w:eastAsia="Calibri" w:hAnsi="Arial" w:cs="Arial"/>
          <w:i/>
          <w:spacing w:val="-1"/>
          <w:sz w:val="22"/>
          <w:szCs w:val="22"/>
        </w:rPr>
        <w:t>n</w:t>
      </w:r>
      <w:r w:rsidRPr="008E0EBE">
        <w:rPr>
          <w:rFonts w:ascii="Arial" w:eastAsia="Calibri" w:hAnsi="Arial" w:cs="Arial"/>
          <w:i/>
          <w:sz w:val="22"/>
          <w:szCs w:val="22"/>
        </w:rPr>
        <w:t>g</w:t>
      </w:r>
      <w:r w:rsidRPr="008E0EBE">
        <w:rPr>
          <w:rFonts w:ascii="Arial" w:eastAsia="Calibri" w:hAnsi="Arial" w:cs="Arial"/>
          <w:i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i/>
          <w:w w:val="102"/>
          <w:sz w:val="22"/>
          <w:szCs w:val="22"/>
        </w:rPr>
        <w:t>M</w:t>
      </w:r>
      <w:r w:rsidRPr="008E0EBE">
        <w:rPr>
          <w:rFonts w:ascii="Arial" w:eastAsia="Calibri" w:hAnsi="Arial" w:cs="Arial"/>
          <w:i/>
          <w:spacing w:val="-1"/>
          <w:w w:val="102"/>
          <w:sz w:val="22"/>
          <w:szCs w:val="22"/>
        </w:rPr>
        <w:t>at</w:t>
      </w:r>
      <w:r w:rsidRPr="008E0EBE">
        <w:rPr>
          <w:rFonts w:ascii="Arial" w:eastAsia="Calibri" w:hAnsi="Arial" w:cs="Arial"/>
          <w:i/>
          <w:w w:val="102"/>
          <w:sz w:val="22"/>
          <w:szCs w:val="22"/>
        </w:rPr>
        <w:t>r</w:t>
      </w:r>
      <w:r w:rsidRPr="008E0EBE">
        <w:rPr>
          <w:rFonts w:ascii="Arial" w:eastAsia="Calibri" w:hAnsi="Arial" w:cs="Arial"/>
          <w:i/>
          <w:spacing w:val="1"/>
          <w:w w:val="102"/>
          <w:sz w:val="22"/>
          <w:szCs w:val="22"/>
        </w:rPr>
        <w:t>i</w:t>
      </w:r>
      <w:proofErr w:type="spellEnd"/>
      <w:r w:rsidRPr="008E0EBE">
        <w:rPr>
          <w:rFonts w:ascii="Arial" w:eastAsia="Calibri" w:hAnsi="Arial" w:cs="Arial"/>
          <w:i/>
          <w:spacing w:val="1"/>
          <w:w w:val="102"/>
          <w:sz w:val="22"/>
          <w:szCs w:val="22"/>
          <w:lang w:val="id-ID"/>
        </w:rPr>
        <w:t>k</w:t>
      </w:r>
    </w:p>
    <w:p w:rsidR="0032480F" w:rsidRPr="0032480F" w:rsidRDefault="0032480F" w:rsidP="00CE0A6B">
      <w:pPr>
        <w:spacing w:before="19"/>
        <w:ind w:left="851"/>
        <w:jc w:val="center"/>
        <w:rPr>
          <w:rFonts w:ascii="Arial" w:hAnsi="Arial" w:cs="Arial"/>
          <w:sz w:val="22"/>
          <w:szCs w:val="22"/>
          <w:lang w:val="en-ID"/>
        </w:rPr>
      </w:pPr>
    </w:p>
    <w:p w:rsidR="00957922" w:rsidRPr="008E0EBE" w:rsidRDefault="00957922" w:rsidP="00CE0A6B">
      <w:pPr>
        <w:pStyle w:val="ListParagraph"/>
        <w:numPr>
          <w:ilvl w:val="0"/>
          <w:numId w:val="10"/>
        </w:numPr>
        <w:spacing w:before="60" w:line="360" w:lineRule="auto"/>
        <w:ind w:left="426" w:hanging="426"/>
        <w:rPr>
          <w:rFonts w:ascii="Arial" w:eastAsia="Calibri" w:hAnsi="Arial" w:cs="Arial"/>
          <w:sz w:val="22"/>
          <w:szCs w:val="22"/>
        </w:rPr>
      </w:pPr>
      <w:r w:rsidRPr="008E0EBE">
        <w:rPr>
          <w:rFonts w:ascii="Arial" w:eastAsia="Calibri" w:hAnsi="Arial" w:cs="Arial"/>
          <w:sz w:val="22"/>
          <w:szCs w:val="22"/>
        </w:rPr>
        <w:t>Ba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n</w:t>
      </w:r>
      <w:r w:rsidRPr="008E0EBE">
        <w:rPr>
          <w:rFonts w:ascii="Arial" w:eastAsia="Calibri" w:hAnsi="Arial" w:cs="Arial"/>
          <w:sz w:val="22"/>
          <w:szCs w:val="22"/>
        </w:rPr>
        <w:t>d</w:t>
      </w:r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1"/>
          <w:w w:val="102"/>
          <w:sz w:val="22"/>
          <w:szCs w:val="22"/>
        </w:rPr>
        <w:t>ri</w:t>
      </w:r>
      <w:r w:rsidRPr="008E0EBE">
        <w:rPr>
          <w:rFonts w:ascii="Arial" w:eastAsia="Calibri" w:hAnsi="Arial" w:cs="Arial"/>
          <w:spacing w:val="-2"/>
          <w:w w:val="102"/>
          <w:sz w:val="22"/>
          <w:szCs w:val="22"/>
        </w:rPr>
        <w:t>s</w:t>
      </w:r>
      <w:r w:rsidRPr="008E0EBE">
        <w:rPr>
          <w:rFonts w:ascii="Arial" w:eastAsia="Calibri" w:hAnsi="Arial" w:cs="Arial"/>
          <w:spacing w:val="1"/>
          <w:w w:val="102"/>
          <w:sz w:val="22"/>
          <w:szCs w:val="22"/>
        </w:rPr>
        <w:t>ik</w:t>
      </w:r>
      <w:r w:rsidRPr="008E0EBE">
        <w:rPr>
          <w:rFonts w:ascii="Arial" w:eastAsia="Calibri" w:hAnsi="Arial" w:cs="Arial"/>
          <w:w w:val="102"/>
          <w:sz w:val="22"/>
          <w:szCs w:val="22"/>
        </w:rPr>
        <w:t>o</w:t>
      </w:r>
      <w:proofErr w:type="spellEnd"/>
    </w:p>
    <w:p w:rsidR="00957922" w:rsidRPr="008E0EBE" w:rsidRDefault="00957922" w:rsidP="00CE0A6B">
      <w:pPr>
        <w:spacing w:before="48" w:line="360" w:lineRule="auto"/>
        <w:ind w:left="426" w:right="61"/>
        <w:rPr>
          <w:rFonts w:ascii="Arial" w:eastAsia="Calibri" w:hAnsi="Arial" w:cs="Arial"/>
          <w:sz w:val="22"/>
          <w:szCs w:val="22"/>
        </w:rPr>
      </w:pPr>
      <w:proofErr w:type="gramStart"/>
      <w:r w:rsidRPr="008E0EBE">
        <w:rPr>
          <w:rFonts w:ascii="Arial" w:eastAsia="Calibri" w:hAnsi="Arial" w:cs="Arial"/>
          <w:sz w:val="22"/>
          <w:szCs w:val="22"/>
        </w:rPr>
        <w:t>Ba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n</w:t>
      </w:r>
      <w:r w:rsidRPr="008E0EBE">
        <w:rPr>
          <w:rFonts w:ascii="Arial" w:eastAsia="Calibri" w:hAnsi="Arial" w:cs="Arial"/>
          <w:sz w:val="22"/>
          <w:szCs w:val="22"/>
        </w:rPr>
        <w:t>d</w:t>
      </w:r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1"/>
          <w:sz w:val="22"/>
          <w:szCs w:val="22"/>
        </w:rPr>
        <w:t>r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i</w:t>
      </w:r>
      <w:proofErr w:type="spellEnd"/>
      <w:r w:rsidRPr="008E0EBE">
        <w:rPr>
          <w:rFonts w:ascii="Arial" w:eastAsia="Calibri" w:hAnsi="Arial" w:cs="Arial"/>
          <w:spacing w:val="-1"/>
          <w:sz w:val="22"/>
          <w:szCs w:val="22"/>
          <w:lang w:val="id-ID"/>
        </w:rPr>
        <w:t>si</w:t>
      </w:r>
      <w:proofErr w:type="spellStart"/>
      <w:r w:rsidRPr="008E0EBE">
        <w:rPr>
          <w:rFonts w:ascii="Arial" w:eastAsia="Calibri" w:hAnsi="Arial" w:cs="Arial"/>
          <w:spacing w:val="1"/>
          <w:sz w:val="22"/>
          <w:szCs w:val="22"/>
        </w:rPr>
        <w:t>k</w:t>
      </w:r>
      <w:r w:rsidRPr="008E0EBE">
        <w:rPr>
          <w:rFonts w:ascii="Arial" w:eastAsia="Calibri" w:hAnsi="Arial" w:cs="Arial"/>
          <w:sz w:val="22"/>
          <w:szCs w:val="22"/>
        </w:rPr>
        <w:t>o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d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l</w:t>
      </w:r>
      <w:r w:rsidRPr="008E0EBE">
        <w:rPr>
          <w:rFonts w:ascii="Arial" w:eastAsia="Calibri" w:hAnsi="Arial" w:cs="Arial"/>
          <w:sz w:val="22"/>
          <w:szCs w:val="22"/>
        </w:rPr>
        <w:t>ah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-1"/>
          <w:sz w:val="22"/>
          <w:szCs w:val="22"/>
        </w:rPr>
        <w:t>d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er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j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a</w:t>
      </w:r>
      <w:r w:rsidRPr="008E0EBE">
        <w:rPr>
          <w:rFonts w:ascii="Arial" w:eastAsia="Calibri" w:hAnsi="Arial" w:cs="Arial"/>
          <w:sz w:val="22"/>
          <w:szCs w:val="22"/>
        </w:rPr>
        <w:t>t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1"/>
          <w:sz w:val="22"/>
          <w:szCs w:val="22"/>
        </w:rPr>
        <w:t>r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sik</w:t>
      </w:r>
      <w:r w:rsidRPr="008E0EBE">
        <w:rPr>
          <w:rFonts w:ascii="Arial" w:eastAsia="Calibri" w:hAnsi="Arial" w:cs="Arial"/>
          <w:sz w:val="22"/>
          <w:szCs w:val="22"/>
        </w:rPr>
        <w:t>o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8E0EBE">
        <w:rPr>
          <w:rFonts w:ascii="Arial" w:eastAsia="Calibri" w:hAnsi="Arial" w:cs="Arial"/>
          <w:spacing w:val="4"/>
          <w:sz w:val="22"/>
          <w:szCs w:val="22"/>
        </w:rPr>
        <w:t>y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n</w:t>
      </w:r>
      <w:r w:rsidRPr="008E0EBE">
        <w:rPr>
          <w:rFonts w:ascii="Arial" w:eastAsia="Calibri" w:hAnsi="Arial" w:cs="Arial"/>
          <w:sz w:val="22"/>
          <w:szCs w:val="22"/>
        </w:rPr>
        <w:t>g</w:t>
      </w:r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-3"/>
          <w:sz w:val="22"/>
          <w:szCs w:val="22"/>
        </w:rPr>
        <w:t>d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i</w:t>
      </w:r>
      <w:r w:rsidRPr="008E0EBE">
        <w:rPr>
          <w:rFonts w:ascii="Arial" w:eastAsia="Calibri" w:hAnsi="Arial" w:cs="Arial"/>
          <w:sz w:val="22"/>
          <w:szCs w:val="22"/>
        </w:rPr>
        <w:t>ga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m</w:t>
      </w:r>
      <w:r w:rsidRPr="008E0EBE">
        <w:rPr>
          <w:rFonts w:ascii="Arial" w:eastAsia="Calibri" w:hAnsi="Arial" w:cs="Arial"/>
          <w:spacing w:val="-3"/>
          <w:sz w:val="22"/>
          <w:szCs w:val="22"/>
        </w:rPr>
        <w:t>b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2"/>
          <w:sz w:val="22"/>
          <w:szCs w:val="22"/>
        </w:rPr>
        <w:t>r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k</w:t>
      </w:r>
      <w:r w:rsidRPr="008E0EBE">
        <w:rPr>
          <w:rFonts w:ascii="Arial" w:eastAsia="Calibri" w:hAnsi="Arial" w:cs="Arial"/>
          <w:sz w:val="22"/>
          <w:szCs w:val="22"/>
        </w:rPr>
        <w:t>an</w:t>
      </w:r>
      <w:proofErr w:type="spellEnd"/>
      <w:r w:rsidRPr="008E0EBE">
        <w:rPr>
          <w:rFonts w:ascii="Arial" w:eastAsia="Calibri" w:hAnsi="Arial" w:cs="Arial"/>
          <w:sz w:val="22"/>
          <w:szCs w:val="22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-1"/>
          <w:sz w:val="22"/>
          <w:szCs w:val="22"/>
        </w:rPr>
        <w:t>d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al</w:t>
      </w:r>
      <w:r w:rsidRPr="008E0EBE">
        <w:rPr>
          <w:rFonts w:ascii="Arial" w:eastAsia="Calibri" w:hAnsi="Arial" w:cs="Arial"/>
          <w:sz w:val="22"/>
          <w:szCs w:val="22"/>
        </w:rPr>
        <w:t>am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8E0EBE">
        <w:rPr>
          <w:rFonts w:ascii="Arial" w:eastAsia="Calibri" w:hAnsi="Arial" w:cs="Arial"/>
          <w:sz w:val="22"/>
          <w:szCs w:val="22"/>
        </w:rPr>
        <w:t>4</w:t>
      </w:r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(</w:t>
      </w:r>
      <w:proofErr w:type="spellStart"/>
      <w:r w:rsidRPr="008E0EBE">
        <w:rPr>
          <w:rFonts w:ascii="Arial" w:eastAsia="Calibri" w:hAnsi="Arial" w:cs="Arial"/>
          <w:spacing w:val="1"/>
          <w:sz w:val="22"/>
          <w:szCs w:val="22"/>
        </w:rPr>
        <w:t>e</w:t>
      </w:r>
      <w:r w:rsidRPr="008E0EBE">
        <w:rPr>
          <w:rFonts w:ascii="Arial" w:eastAsia="Calibri" w:hAnsi="Arial" w:cs="Arial"/>
          <w:sz w:val="22"/>
          <w:szCs w:val="22"/>
        </w:rPr>
        <w:t>m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p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t</w:t>
      </w:r>
      <w:proofErr w:type="spellEnd"/>
      <w:r w:rsidRPr="008E0EBE">
        <w:rPr>
          <w:rFonts w:ascii="Arial" w:eastAsia="Calibri" w:hAnsi="Arial" w:cs="Arial"/>
          <w:sz w:val="22"/>
          <w:szCs w:val="22"/>
        </w:rPr>
        <w:t xml:space="preserve">) </w:t>
      </w:r>
      <w:proofErr w:type="spellStart"/>
      <w:r w:rsidRPr="008E0EBE">
        <w:rPr>
          <w:rFonts w:ascii="Arial" w:eastAsia="Calibri" w:hAnsi="Arial" w:cs="Arial"/>
          <w:sz w:val="22"/>
          <w:szCs w:val="22"/>
        </w:rPr>
        <w:t>w</w:t>
      </w:r>
      <w:r w:rsidRPr="008E0EBE">
        <w:rPr>
          <w:rFonts w:ascii="Arial" w:eastAsia="Calibri" w:hAnsi="Arial" w:cs="Arial"/>
          <w:spacing w:val="-2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r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n</w:t>
      </w:r>
      <w:r w:rsidRPr="008E0EBE">
        <w:rPr>
          <w:rFonts w:ascii="Arial" w:eastAsia="Calibri" w:hAnsi="Arial" w:cs="Arial"/>
          <w:sz w:val="22"/>
          <w:szCs w:val="22"/>
        </w:rPr>
        <w:t>a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4"/>
          <w:w w:val="102"/>
          <w:sz w:val="22"/>
          <w:szCs w:val="22"/>
        </w:rPr>
        <w:t>y</w:t>
      </w:r>
      <w:r w:rsidRPr="008E0EBE">
        <w:rPr>
          <w:rFonts w:ascii="Arial" w:eastAsia="Calibri" w:hAnsi="Arial" w:cs="Arial"/>
          <w:w w:val="102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1"/>
          <w:w w:val="102"/>
          <w:sz w:val="22"/>
          <w:szCs w:val="22"/>
        </w:rPr>
        <w:t>it</w:t>
      </w:r>
      <w:r w:rsidRPr="008E0EBE">
        <w:rPr>
          <w:rFonts w:ascii="Arial" w:eastAsia="Calibri" w:hAnsi="Arial" w:cs="Arial"/>
          <w:w w:val="102"/>
          <w:sz w:val="22"/>
          <w:szCs w:val="22"/>
        </w:rPr>
        <w:t>u</w:t>
      </w:r>
      <w:proofErr w:type="spellEnd"/>
      <w:r w:rsidRPr="008E0EBE">
        <w:rPr>
          <w:rFonts w:ascii="Arial" w:eastAsia="Calibri" w:hAnsi="Arial" w:cs="Arial"/>
          <w:w w:val="102"/>
          <w:sz w:val="22"/>
          <w:szCs w:val="22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-1"/>
          <w:sz w:val="22"/>
          <w:szCs w:val="22"/>
        </w:rPr>
        <w:t>b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ir</w:t>
      </w:r>
      <w:r w:rsidRPr="008E0EBE">
        <w:rPr>
          <w:rFonts w:ascii="Arial" w:eastAsia="Calibri" w:hAnsi="Arial" w:cs="Arial"/>
          <w:spacing w:val="2"/>
          <w:sz w:val="22"/>
          <w:szCs w:val="22"/>
        </w:rPr>
        <w:t>u</w:t>
      </w:r>
      <w:proofErr w:type="spellEnd"/>
      <w:r w:rsidRPr="008E0EBE">
        <w:rPr>
          <w:rFonts w:ascii="Arial" w:eastAsia="Calibri" w:hAnsi="Arial" w:cs="Arial"/>
          <w:sz w:val="22"/>
          <w:szCs w:val="22"/>
        </w:rPr>
        <w:t>,</w:t>
      </w:r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-1"/>
          <w:sz w:val="22"/>
          <w:szCs w:val="22"/>
        </w:rPr>
        <w:t>h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j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2"/>
          <w:sz w:val="22"/>
          <w:szCs w:val="22"/>
        </w:rPr>
        <w:t>u</w:t>
      </w:r>
      <w:proofErr w:type="spellEnd"/>
      <w:r w:rsidRPr="008E0EBE">
        <w:rPr>
          <w:rFonts w:ascii="Arial" w:eastAsia="Calibri" w:hAnsi="Arial" w:cs="Arial"/>
          <w:sz w:val="22"/>
          <w:szCs w:val="22"/>
        </w:rPr>
        <w:t>,</w:t>
      </w:r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1"/>
          <w:sz w:val="22"/>
          <w:szCs w:val="22"/>
        </w:rPr>
        <w:t>k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un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n</w:t>
      </w:r>
      <w:r w:rsidRPr="008E0EBE">
        <w:rPr>
          <w:rFonts w:ascii="Arial" w:eastAsia="Calibri" w:hAnsi="Arial" w:cs="Arial"/>
          <w:sz w:val="22"/>
          <w:szCs w:val="22"/>
        </w:rPr>
        <w:t>g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-1"/>
          <w:sz w:val="22"/>
          <w:szCs w:val="22"/>
        </w:rPr>
        <w:t>d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a</w:t>
      </w:r>
      <w:r w:rsidRPr="008E0EBE">
        <w:rPr>
          <w:rFonts w:ascii="Arial" w:eastAsia="Calibri" w:hAnsi="Arial" w:cs="Arial"/>
          <w:sz w:val="22"/>
          <w:szCs w:val="22"/>
        </w:rPr>
        <w:t>n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3"/>
          <w:w w:val="102"/>
          <w:sz w:val="22"/>
          <w:szCs w:val="22"/>
        </w:rPr>
        <w:t>m</w:t>
      </w:r>
      <w:r w:rsidRPr="008E0EBE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8E0EBE">
        <w:rPr>
          <w:rFonts w:ascii="Arial" w:eastAsia="Calibri" w:hAnsi="Arial" w:cs="Arial"/>
          <w:w w:val="102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proofErr w:type="spellEnd"/>
      <w:r w:rsidRPr="008E0EBE">
        <w:rPr>
          <w:rFonts w:ascii="Arial" w:eastAsia="Calibri" w:hAnsi="Arial" w:cs="Arial"/>
          <w:w w:val="102"/>
          <w:sz w:val="22"/>
          <w:szCs w:val="22"/>
        </w:rPr>
        <w:t>.</w:t>
      </w:r>
      <w:proofErr w:type="gramEnd"/>
    </w:p>
    <w:p w:rsidR="00957922" w:rsidRPr="008E0EBE" w:rsidRDefault="00957922" w:rsidP="00CE0A6B">
      <w:pPr>
        <w:spacing w:line="360" w:lineRule="auto"/>
        <w:ind w:left="426"/>
        <w:rPr>
          <w:rFonts w:ascii="Arial" w:eastAsia="Calibri" w:hAnsi="Arial" w:cs="Arial"/>
          <w:sz w:val="22"/>
          <w:szCs w:val="22"/>
        </w:rPr>
      </w:pPr>
      <w:r w:rsidRPr="008E0EBE">
        <w:rPr>
          <w:rFonts w:ascii="Arial" w:eastAsia="Calibri" w:hAnsi="Arial" w:cs="Arial"/>
          <w:sz w:val="22"/>
          <w:szCs w:val="22"/>
        </w:rPr>
        <w:t xml:space="preserve">a.   </w:t>
      </w:r>
      <w:r w:rsidRPr="008E0EBE">
        <w:rPr>
          <w:rFonts w:ascii="Arial" w:eastAsia="Calibri" w:hAnsi="Arial" w:cs="Arial"/>
          <w:spacing w:val="-2"/>
          <w:sz w:val="22"/>
          <w:szCs w:val="22"/>
        </w:rPr>
        <w:t>B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3"/>
          <w:sz w:val="22"/>
          <w:szCs w:val="22"/>
        </w:rPr>
        <w:t>n</w:t>
      </w:r>
      <w:r w:rsidRPr="008E0EBE">
        <w:rPr>
          <w:rFonts w:ascii="Arial" w:eastAsia="Calibri" w:hAnsi="Arial" w:cs="Arial"/>
          <w:sz w:val="22"/>
          <w:szCs w:val="22"/>
        </w:rPr>
        <w:t>d</w:t>
      </w:r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-1"/>
          <w:sz w:val="22"/>
          <w:szCs w:val="22"/>
        </w:rPr>
        <w:t>bi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r</w:t>
      </w:r>
      <w:r w:rsidRPr="008E0EBE">
        <w:rPr>
          <w:rFonts w:ascii="Arial" w:eastAsia="Calibri" w:hAnsi="Arial" w:cs="Arial"/>
          <w:sz w:val="22"/>
          <w:szCs w:val="22"/>
        </w:rPr>
        <w:t>u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-1"/>
          <w:sz w:val="22"/>
          <w:szCs w:val="22"/>
        </w:rPr>
        <w:t>d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a</w:t>
      </w:r>
      <w:r w:rsidRPr="008E0EBE">
        <w:rPr>
          <w:rFonts w:ascii="Arial" w:eastAsia="Calibri" w:hAnsi="Arial" w:cs="Arial"/>
          <w:sz w:val="22"/>
          <w:szCs w:val="22"/>
        </w:rPr>
        <w:t>n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-1"/>
          <w:sz w:val="22"/>
          <w:szCs w:val="22"/>
        </w:rPr>
        <w:t>h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-3"/>
          <w:sz w:val="22"/>
          <w:szCs w:val="22"/>
        </w:rPr>
        <w:t>j</w:t>
      </w:r>
      <w:r w:rsidRPr="008E0EBE">
        <w:rPr>
          <w:rFonts w:ascii="Arial" w:eastAsia="Calibri" w:hAnsi="Arial" w:cs="Arial"/>
          <w:sz w:val="22"/>
          <w:szCs w:val="22"/>
        </w:rPr>
        <w:t>au</w:t>
      </w:r>
      <w:proofErr w:type="spellEnd"/>
      <w:r w:rsidRPr="008E0EBE">
        <w:rPr>
          <w:rFonts w:ascii="Arial" w:eastAsia="Calibri" w:hAnsi="Arial" w:cs="Arial"/>
          <w:sz w:val="22"/>
          <w:szCs w:val="22"/>
        </w:rPr>
        <w:t>:</w:t>
      </w:r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1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n</w:t>
      </w:r>
      <w:r w:rsidRPr="008E0EBE">
        <w:rPr>
          <w:rFonts w:ascii="Arial" w:eastAsia="Calibri" w:hAnsi="Arial" w:cs="Arial"/>
          <w:spacing w:val="4"/>
          <w:sz w:val="22"/>
          <w:szCs w:val="22"/>
        </w:rPr>
        <w:t>v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</w:t>
      </w:r>
      <w:r w:rsidRPr="008E0EBE">
        <w:rPr>
          <w:rFonts w:ascii="Arial" w:eastAsia="Calibri" w:hAnsi="Arial" w:cs="Arial"/>
          <w:spacing w:val="-2"/>
          <w:sz w:val="22"/>
          <w:szCs w:val="22"/>
        </w:rPr>
        <w:t>s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t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i</w:t>
      </w:r>
      <w:r w:rsidRPr="008E0EBE">
        <w:rPr>
          <w:rFonts w:ascii="Arial" w:eastAsia="Calibri" w:hAnsi="Arial" w:cs="Arial"/>
          <w:sz w:val="22"/>
          <w:szCs w:val="22"/>
        </w:rPr>
        <w:t>ga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s</w:t>
      </w:r>
      <w:r w:rsidRPr="008E0EBE">
        <w:rPr>
          <w:rFonts w:ascii="Arial" w:eastAsia="Calibri" w:hAnsi="Arial" w:cs="Arial"/>
          <w:sz w:val="22"/>
          <w:szCs w:val="22"/>
        </w:rPr>
        <w:t>i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1"/>
          <w:w w:val="102"/>
          <w:sz w:val="22"/>
          <w:szCs w:val="22"/>
        </w:rPr>
        <w:t>se</w:t>
      </w:r>
      <w:r w:rsidRPr="008E0EBE">
        <w:rPr>
          <w:rFonts w:ascii="Arial" w:eastAsia="Calibri" w:hAnsi="Arial" w:cs="Arial"/>
          <w:spacing w:val="-1"/>
          <w:w w:val="102"/>
          <w:sz w:val="22"/>
          <w:szCs w:val="22"/>
        </w:rPr>
        <w:t>d</w:t>
      </w:r>
      <w:r w:rsidRPr="008E0EBE">
        <w:rPr>
          <w:rFonts w:ascii="Arial" w:eastAsia="Calibri" w:hAnsi="Arial" w:cs="Arial"/>
          <w:spacing w:val="1"/>
          <w:w w:val="102"/>
          <w:sz w:val="22"/>
          <w:szCs w:val="22"/>
        </w:rPr>
        <w:t>er</w:t>
      </w:r>
      <w:r w:rsidRPr="008E0EBE">
        <w:rPr>
          <w:rFonts w:ascii="Arial" w:eastAsia="Calibri" w:hAnsi="Arial" w:cs="Arial"/>
          <w:w w:val="102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1"/>
          <w:w w:val="102"/>
          <w:sz w:val="22"/>
          <w:szCs w:val="22"/>
        </w:rPr>
        <w:t>h</w:t>
      </w:r>
      <w:r w:rsidRPr="008E0EBE">
        <w:rPr>
          <w:rFonts w:ascii="Arial" w:eastAsia="Calibri" w:hAnsi="Arial" w:cs="Arial"/>
          <w:spacing w:val="3"/>
          <w:w w:val="102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1"/>
          <w:w w:val="102"/>
          <w:sz w:val="22"/>
          <w:szCs w:val="22"/>
        </w:rPr>
        <w:t>n</w:t>
      </w:r>
      <w:r w:rsidRPr="008E0EBE">
        <w:rPr>
          <w:rFonts w:ascii="Arial" w:eastAsia="Calibri" w:hAnsi="Arial" w:cs="Arial"/>
          <w:w w:val="102"/>
          <w:sz w:val="22"/>
          <w:szCs w:val="22"/>
        </w:rPr>
        <w:t>a</w:t>
      </w:r>
      <w:proofErr w:type="spellEnd"/>
    </w:p>
    <w:p w:rsidR="00CE0A6B" w:rsidRPr="008E0EBE" w:rsidRDefault="00957922" w:rsidP="005F7287">
      <w:pPr>
        <w:spacing w:before="50" w:line="360" w:lineRule="auto"/>
        <w:ind w:left="426"/>
        <w:rPr>
          <w:rFonts w:ascii="Arial" w:hAnsi="Arial" w:cs="Arial"/>
          <w:sz w:val="22"/>
          <w:szCs w:val="22"/>
          <w:lang w:val="id-ID"/>
        </w:rPr>
      </w:pPr>
      <w:r w:rsidRPr="008E0EBE">
        <w:rPr>
          <w:rFonts w:ascii="Arial" w:eastAsia="Calibri" w:hAnsi="Arial" w:cs="Arial"/>
          <w:spacing w:val="-1"/>
          <w:sz w:val="22"/>
          <w:szCs w:val="22"/>
        </w:rPr>
        <w:t>b</w:t>
      </w:r>
      <w:r w:rsidRPr="008E0EBE">
        <w:rPr>
          <w:rFonts w:ascii="Arial" w:eastAsia="Calibri" w:hAnsi="Arial" w:cs="Arial"/>
          <w:sz w:val="22"/>
          <w:szCs w:val="22"/>
        </w:rPr>
        <w:t xml:space="preserve">.   </w:t>
      </w:r>
      <w:r w:rsidRPr="008E0EBE">
        <w:rPr>
          <w:rFonts w:ascii="Arial" w:eastAsia="Calibri" w:hAnsi="Arial" w:cs="Arial"/>
          <w:spacing w:val="-2"/>
          <w:sz w:val="22"/>
          <w:szCs w:val="22"/>
        </w:rPr>
        <w:t>B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3"/>
          <w:sz w:val="22"/>
          <w:szCs w:val="22"/>
        </w:rPr>
        <w:t>n</w:t>
      </w:r>
      <w:r w:rsidRPr="008E0EBE">
        <w:rPr>
          <w:rFonts w:ascii="Arial" w:eastAsia="Calibri" w:hAnsi="Arial" w:cs="Arial"/>
          <w:sz w:val="22"/>
          <w:szCs w:val="22"/>
        </w:rPr>
        <w:t>d</w:t>
      </w:r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1"/>
          <w:sz w:val="22"/>
          <w:szCs w:val="22"/>
        </w:rPr>
        <w:t>k</w:t>
      </w:r>
      <w:r w:rsidRPr="008E0EBE">
        <w:rPr>
          <w:rFonts w:ascii="Arial" w:eastAsia="Calibri" w:hAnsi="Arial" w:cs="Arial"/>
          <w:spacing w:val="2"/>
          <w:sz w:val="22"/>
          <w:szCs w:val="22"/>
        </w:rPr>
        <w:t>u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nin</w:t>
      </w:r>
      <w:r w:rsidRPr="008E0EBE">
        <w:rPr>
          <w:rFonts w:ascii="Arial" w:eastAsia="Calibri" w:hAnsi="Arial" w:cs="Arial"/>
          <w:sz w:val="22"/>
          <w:szCs w:val="22"/>
        </w:rPr>
        <w:t>g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-1"/>
          <w:sz w:val="22"/>
          <w:szCs w:val="22"/>
        </w:rPr>
        <w:t>d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a</w:t>
      </w:r>
      <w:r w:rsidRPr="008E0EBE">
        <w:rPr>
          <w:rFonts w:ascii="Arial" w:eastAsia="Calibri" w:hAnsi="Arial" w:cs="Arial"/>
          <w:sz w:val="22"/>
          <w:szCs w:val="22"/>
        </w:rPr>
        <w:t>n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z w:val="22"/>
          <w:szCs w:val="22"/>
        </w:rPr>
        <w:t>m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er</w:t>
      </w:r>
      <w:r w:rsidRPr="008E0EBE">
        <w:rPr>
          <w:rFonts w:ascii="Arial" w:eastAsia="Calibri" w:hAnsi="Arial" w:cs="Arial"/>
          <w:sz w:val="22"/>
          <w:szCs w:val="22"/>
        </w:rPr>
        <w:t>ah</w:t>
      </w:r>
      <w:proofErr w:type="spellEnd"/>
      <w:r w:rsidRPr="008E0EBE">
        <w:rPr>
          <w:rFonts w:ascii="Arial" w:eastAsia="Calibri" w:hAnsi="Arial" w:cs="Arial"/>
          <w:sz w:val="22"/>
          <w:szCs w:val="22"/>
        </w:rPr>
        <w:t>:</w:t>
      </w:r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1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nv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s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ti</w:t>
      </w:r>
      <w:r w:rsidRPr="008E0EBE">
        <w:rPr>
          <w:rFonts w:ascii="Arial" w:eastAsia="Calibri" w:hAnsi="Arial" w:cs="Arial"/>
          <w:spacing w:val="2"/>
          <w:sz w:val="22"/>
          <w:szCs w:val="22"/>
        </w:rPr>
        <w:t>g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2"/>
          <w:sz w:val="22"/>
          <w:szCs w:val="22"/>
        </w:rPr>
        <w:t>s</w:t>
      </w:r>
      <w:r w:rsidRPr="008E0EBE">
        <w:rPr>
          <w:rFonts w:ascii="Arial" w:eastAsia="Calibri" w:hAnsi="Arial" w:cs="Arial"/>
          <w:sz w:val="22"/>
          <w:szCs w:val="22"/>
        </w:rPr>
        <w:t>i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1"/>
          <w:sz w:val="22"/>
          <w:szCs w:val="22"/>
        </w:rPr>
        <w:t>ko</w:t>
      </w:r>
      <w:r w:rsidRPr="008E0EBE">
        <w:rPr>
          <w:rFonts w:ascii="Arial" w:eastAsia="Calibri" w:hAnsi="Arial" w:cs="Arial"/>
          <w:sz w:val="22"/>
          <w:szCs w:val="22"/>
        </w:rPr>
        <w:t>m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p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re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h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</w:t>
      </w:r>
      <w:r w:rsidRPr="008E0EBE">
        <w:rPr>
          <w:rFonts w:ascii="Arial" w:eastAsia="Calibri" w:hAnsi="Arial" w:cs="Arial"/>
          <w:spacing w:val="-3"/>
          <w:sz w:val="22"/>
          <w:szCs w:val="22"/>
        </w:rPr>
        <w:t>n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s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p</w:t>
      </w:r>
      <w:proofErr w:type="spellEnd"/>
      <w:r w:rsidRPr="008E0EBE">
        <w:rPr>
          <w:rFonts w:ascii="Arial" w:eastAsia="Calibri" w:hAnsi="Arial" w:cs="Arial"/>
          <w:sz w:val="22"/>
          <w:szCs w:val="22"/>
        </w:rPr>
        <w:t>/</w:t>
      </w:r>
      <w:r w:rsidRPr="008E0EBE">
        <w:rPr>
          <w:rFonts w:ascii="Arial" w:eastAsia="Calibri" w:hAnsi="Arial" w:cs="Arial"/>
          <w:spacing w:val="1"/>
          <w:w w:val="102"/>
          <w:sz w:val="22"/>
          <w:szCs w:val="22"/>
        </w:rPr>
        <w:t>R</w:t>
      </w:r>
      <w:r w:rsidRPr="008E0EBE">
        <w:rPr>
          <w:rFonts w:ascii="Arial" w:eastAsia="Calibri" w:hAnsi="Arial" w:cs="Arial"/>
          <w:w w:val="102"/>
          <w:sz w:val="22"/>
          <w:szCs w:val="22"/>
        </w:rPr>
        <w:t>CA</w:t>
      </w:r>
    </w:p>
    <w:tbl>
      <w:tblPr>
        <w:tblStyle w:val="TableGrid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842"/>
        <w:gridCol w:w="2268"/>
        <w:gridCol w:w="2268"/>
        <w:gridCol w:w="2268"/>
      </w:tblGrid>
      <w:tr w:rsidR="00CE0A6B" w:rsidRPr="008E0EBE" w:rsidTr="0032480F">
        <w:trPr>
          <w:trHeight w:val="665"/>
        </w:trPr>
        <w:tc>
          <w:tcPr>
            <w:tcW w:w="1842" w:type="dxa"/>
            <w:shd w:val="clear" w:color="auto" w:fill="00B0F0"/>
          </w:tcPr>
          <w:p w:rsidR="00CE0A6B" w:rsidRPr="008E0EBE" w:rsidRDefault="00CE0A6B" w:rsidP="00CE0A6B">
            <w:pPr>
              <w:spacing w:before="2"/>
              <w:ind w:left="296" w:right="295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es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7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o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8E0EBE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  <w:lang w:val="id-ID"/>
              </w:rPr>
              <w:t>R</w:t>
            </w:r>
            <w:proofErr w:type="spellStart"/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h</w:t>
            </w:r>
            <w:proofErr w:type="spellEnd"/>
          </w:p>
        </w:tc>
        <w:tc>
          <w:tcPr>
            <w:tcW w:w="2268" w:type="dxa"/>
            <w:shd w:val="clear" w:color="auto" w:fill="00B050"/>
          </w:tcPr>
          <w:p w:rsidR="00CE0A6B" w:rsidRPr="008E0EBE" w:rsidRDefault="00CE0A6B" w:rsidP="00CE0A6B">
            <w:pPr>
              <w:spacing w:before="2"/>
              <w:ind w:left="348" w:right="349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7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o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da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g</w:t>
            </w:r>
            <w:proofErr w:type="spellEnd"/>
          </w:p>
        </w:tc>
        <w:tc>
          <w:tcPr>
            <w:tcW w:w="2268" w:type="dxa"/>
            <w:shd w:val="clear" w:color="auto" w:fill="FFFF00"/>
          </w:tcPr>
          <w:p w:rsidR="00CE0A6B" w:rsidRPr="008E0EBE" w:rsidRDefault="00CE0A6B" w:rsidP="00CE0A6B">
            <w:pPr>
              <w:spacing w:before="2"/>
              <w:ind w:left="411" w:right="411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es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7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o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4"/>
                <w:w w:val="102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2268" w:type="dxa"/>
            <w:shd w:val="clear" w:color="auto" w:fill="FF0000"/>
          </w:tcPr>
          <w:p w:rsidR="00CE0A6B" w:rsidRPr="008E0EBE" w:rsidRDefault="00CE0A6B" w:rsidP="00CE0A6B">
            <w:pPr>
              <w:spacing w:before="2"/>
              <w:ind w:left="404" w:right="408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5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o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2"/>
                <w:w w:val="102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im</w:t>
            </w:r>
            <w:proofErr w:type="spellEnd"/>
          </w:p>
        </w:tc>
      </w:tr>
      <w:tr w:rsidR="00CE0A6B" w:rsidRPr="008E0EBE" w:rsidTr="0032480F">
        <w:trPr>
          <w:trHeight w:val="2081"/>
        </w:trPr>
        <w:tc>
          <w:tcPr>
            <w:tcW w:w="1842" w:type="dxa"/>
            <w:shd w:val="clear" w:color="auto" w:fill="00B0F0"/>
          </w:tcPr>
          <w:p w:rsidR="00CE0A6B" w:rsidRPr="008E0EBE" w:rsidRDefault="00CE0A6B" w:rsidP="005F7287">
            <w:pPr>
              <w:spacing w:before="120"/>
              <w:ind w:left="-21" w:right="-27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v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est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4"/>
                <w:w w:val="102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4"/>
                <w:w w:val="102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1</w:t>
            </w: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(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>)</w:t>
            </w: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spacing w:val="-2"/>
                <w:w w:val="102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4"/>
                <w:w w:val="102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u</w:t>
            </w:r>
            <w:proofErr w:type="spellEnd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, </w:t>
            </w:r>
            <w:proofErr w:type="spellStart"/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4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ik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os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r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ru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n</w:t>
            </w:r>
            <w:proofErr w:type="spellEnd"/>
          </w:p>
          <w:p w:rsidR="00CE0A6B" w:rsidRPr="008E0EBE" w:rsidRDefault="00CE0A6B" w:rsidP="005F7287">
            <w:pPr>
              <w:spacing w:before="120" w:line="246" w:lineRule="auto"/>
              <w:ind w:right="28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268" w:type="dxa"/>
            <w:shd w:val="clear" w:color="auto" w:fill="00B050"/>
          </w:tcPr>
          <w:p w:rsidR="00CE0A6B" w:rsidRPr="008E0EBE" w:rsidRDefault="00CE0A6B" w:rsidP="005F7287">
            <w:pPr>
              <w:spacing w:before="120"/>
              <w:ind w:left="41" w:right="-108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v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es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-2"/>
                <w:w w:val="102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4"/>
                <w:w w:val="102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4"/>
                <w:w w:val="102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i</w:t>
            </w:r>
            <w:proofErr w:type="spellEnd"/>
            <w:r w:rsidR="005F7287"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2</w:t>
            </w: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(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dua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>)</w:t>
            </w: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4"/>
                <w:w w:val="102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u</w:t>
            </w:r>
            <w:proofErr w:type="spellEnd"/>
            <w:r w:rsidR="005F7287"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,</w:t>
            </w:r>
            <w:r w:rsidR="005F7287" w:rsidRPr="008E0EBE"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j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er</w:t>
            </w:r>
            <w:proofErr w:type="spellEnd"/>
            <w:r w:rsidRPr="008E0EBE">
              <w:rPr>
                <w:rFonts w:ascii="Arial" w:eastAsia="Calibri" w:hAnsi="Arial" w:cs="Arial"/>
                <w:spacing w:val="4"/>
                <w:w w:val="102"/>
                <w:sz w:val="22"/>
                <w:szCs w:val="22"/>
              </w:rPr>
              <w:t>/</w:t>
            </w:r>
            <w:proofErr w:type="spellStart"/>
            <w:r w:rsidRPr="008E0EBE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p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p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z w:val="22"/>
                <w:szCs w:val="22"/>
              </w:rPr>
              <w:t>kli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is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b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pacing w:val="-5"/>
                <w:w w:val="10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y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proofErr w:type="spellEnd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men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il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am</w:t>
            </w:r>
            <w:r w:rsidRPr="008E0EBE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p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k</w:t>
            </w:r>
            <w:proofErr w:type="spellEnd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terh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p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b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5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y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&amp;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7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pacing w:val="4"/>
                <w:sz w:val="22"/>
                <w:szCs w:val="22"/>
              </w:rPr>
              <w:t>o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7"/>
                <w:w w:val="102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2268" w:type="dxa"/>
            <w:shd w:val="clear" w:color="auto" w:fill="FFFF00"/>
          </w:tcPr>
          <w:p w:rsidR="00CE0A6B" w:rsidRPr="008E0EBE" w:rsidRDefault="00CE0A6B" w:rsidP="005F7287">
            <w:pPr>
              <w:spacing w:before="120" w:line="246" w:lineRule="auto"/>
              <w:ind w:left="22" w:right="-11" w:firstLine="14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proofErr w:type="spellStart"/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il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C</w:t>
            </w:r>
            <w:r w:rsidRPr="008E0EBE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,</w:t>
            </w: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p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g 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4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5</w:t>
            </w: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</w:rPr>
              <w:t>,</w:t>
            </w: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p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l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u</w:t>
            </w:r>
            <w:proofErr w:type="spellEnd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4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ege</w:t>
            </w:r>
            <w:r w:rsidRPr="008E0EBE">
              <w:rPr>
                <w:rFonts w:ascii="Arial" w:eastAsia="Calibri" w:hAnsi="Arial" w:cs="Arial"/>
                <w:spacing w:val="-6"/>
                <w:w w:val="102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proofErr w:type="spellEnd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ert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="005F7287"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b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h</w:t>
            </w:r>
            <w:r w:rsidRPr="008E0EBE">
              <w:rPr>
                <w:rFonts w:ascii="Arial" w:eastAsia="Calibri" w:hAnsi="Arial" w:cs="Arial"/>
                <w:spacing w:val="-2"/>
                <w:w w:val="102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h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8E0EBE">
              <w:rPr>
                <w:rFonts w:ascii="Arial" w:eastAsia="Calibri" w:hAnsi="Arial" w:cs="Arial"/>
                <w:spacing w:val="-20"/>
                <w:w w:val="102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o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p </w:t>
            </w:r>
            <w:proofErr w:type="spellStart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an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j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em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2268" w:type="dxa"/>
            <w:shd w:val="clear" w:color="auto" w:fill="FF0000"/>
          </w:tcPr>
          <w:p w:rsidR="00CE0A6B" w:rsidRPr="008E0EBE" w:rsidRDefault="00CE0A6B" w:rsidP="005F7287">
            <w:pPr>
              <w:spacing w:before="120" w:line="245" w:lineRule="auto"/>
              <w:ind w:left="72" w:right="74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8E0EBE">
              <w:rPr>
                <w:rFonts w:ascii="Arial" w:eastAsia="Calibri" w:hAnsi="Arial" w:cs="Arial"/>
                <w:sz w:val="22"/>
                <w:szCs w:val="22"/>
              </w:rPr>
              <w:t>Dil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pacing w:val="-2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8E0EBE">
              <w:rPr>
                <w:rFonts w:ascii="Arial" w:eastAsia="Calibri" w:hAnsi="Arial" w:cs="Arial"/>
                <w:spacing w:val="-4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C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4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5</w:t>
            </w: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h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i</w:t>
            </w:r>
            <w:proofErr w:type="spellEnd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me</w:t>
            </w:r>
            <w:r w:rsidRPr="008E0EBE">
              <w:rPr>
                <w:rFonts w:ascii="Arial" w:eastAsia="Calibri" w:hAnsi="Arial" w:cs="Arial"/>
                <w:spacing w:val="4"/>
                <w:w w:val="102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bu</w:t>
            </w:r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u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h</w:t>
            </w:r>
            <w:r w:rsidRPr="008E0EBE">
              <w:rPr>
                <w:rFonts w:ascii="Arial" w:eastAsia="Calibri" w:hAnsi="Arial" w:cs="Arial"/>
                <w:spacing w:val="-2"/>
                <w:w w:val="102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-4"/>
                <w:sz w:val="22"/>
                <w:szCs w:val="22"/>
              </w:rPr>
              <w:t>g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n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ege</w:t>
            </w:r>
            <w:r w:rsidRPr="008E0EBE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a</w:t>
            </w:r>
            <w:proofErr w:type="spellEnd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, </w:t>
            </w:r>
            <w:proofErr w:type="spellStart"/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p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h</w:t>
            </w:r>
            <w:r w:rsidRPr="008E0EBE">
              <w:rPr>
                <w:rFonts w:ascii="Arial" w:eastAsia="Calibri" w:hAnsi="Arial" w:cs="Arial"/>
                <w:spacing w:val="-3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t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n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8E0EBE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8E0EBE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8E0EBE">
              <w:rPr>
                <w:rFonts w:ascii="Arial" w:eastAsia="Calibri" w:hAnsi="Arial" w:cs="Arial"/>
                <w:sz w:val="22"/>
                <w:szCs w:val="22"/>
              </w:rPr>
              <w:t>i</w:t>
            </w:r>
            <w:proofErr w:type="spellEnd"/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spacing w:val="-7"/>
                <w:w w:val="102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e</w:t>
            </w:r>
            <w:proofErr w:type="spellEnd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D</w:t>
            </w:r>
            <w:r w:rsidRPr="008E0EBE">
              <w:rPr>
                <w:rFonts w:ascii="Arial" w:eastAsia="Calibri" w:hAnsi="Arial" w:cs="Arial"/>
                <w:spacing w:val="-2"/>
                <w:w w:val="102"/>
                <w:sz w:val="22"/>
                <w:szCs w:val="22"/>
              </w:rPr>
              <w:t>i</w:t>
            </w:r>
            <w:r w:rsidRPr="008E0EBE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r</w:t>
            </w:r>
            <w:r w:rsidRPr="008E0EBE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e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k</w:t>
            </w:r>
            <w:r w:rsidRPr="008E0EBE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s</w:t>
            </w:r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i</w:t>
            </w:r>
            <w:proofErr w:type="spellEnd"/>
            <w:r w:rsidRPr="008E0EBE">
              <w:rPr>
                <w:rFonts w:ascii="Arial" w:eastAsia="Calibri" w:hAnsi="Arial" w:cs="Arial"/>
                <w:w w:val="102"/>
                <w:sz w:val="22"/>
                <w:szCs w:val="22"/>
              </w:rPr>
              <w:t>.</w:t>
            </w:r>
          </w:p>
        </w:tc>
      </w:tr>
    </w:tbl>
    <w:p w:rsidR="005F7287" w:rsidRPr="008E0EBE" w:rsidRDefault="005F7287" w:rsidP="005F7287">
      <w:pPr>
        <w:spacing w:before="19" w:line="360" w:lineRule="auto"/>
        <w:ind w:left="426"/>
        <w:jc w:val="center"/>
        <w:rPr>
          <w:rFonts w:ascii="Arial" w:eastAsia="Calibri" w:hAnsi="Arial" w:cs="Arial"/>
          <w:sz w:val="22"/>
          <w:szCs w:val="22"/>
          <w:lang w:val="id-ID"/>
        </w:rPr>
      </w:pPr>
    </w:p>
    <w:p w:rsidR="00CE0A6B" w:rsidRPr="008E0EBE" w:rsidRDefault="00CE0A6B" w:rsidP="005F7287">
      <w:pPr>
        <w:spacing w:before="19" w:line="360" w:lineRule="auto"/>
        <w:ind w:left="426"/>
        <w:jc w:val="center"/>
        <w:rPr>
          <w:rFonts w:ascii="Arial" w:eastAsia="Calibri" w:hAnsi="Arial" w:cs="Arial"/>
          <w:sz w:val="22"/>
          <w:szCs w:val="22"/>
          <w:lang w:val="id-ID"/>
        </w:rPr>
      </w:pPr>
      <w:proofErr w:type="spellStart"/>
      <w:proofErr w:type="gramStart"/>
      <w:r w:rsidRPr="008E0EBE">
        <w:rPr>
          <w:rFonts w:ascii="Arial" w:eastAsia="Calibri" w:hAnsi="Arial" w:cs="Arial"/>
          <w:sz w:val="22"/>
          <w:szCs w:val="22"/>
        </w:rPr>
        <w:t>Gam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b</w:t>
      </w:r>
      <w:r w:rsidRPr="008E0EBE">
        <w:rPr>
          <w:rFonts w:ascii="Arial" w:eastAsia="Calibri" w:hAnsi="Arial" w:cs="Arial"/>
          <w:sz w:val="22"/>
          <w:szCs w:val="22"/>
        </w:rPr>
        <w:t>ar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4</w:t>
      </w:r>
      <w:r w:rsidRPr="008E0EBE">
        <w:rPr>
          <w:rFonts w:ascii="Arial" w:eastAsia="Calibri" w:hAnsi="Arial" w:cs="Arial"/>
          <w:sz w:val="22"/>
          <w:szCs w:val="22"/>
        </w:rPr>
        <w:t>.</w:t>
      </w:r>
      <w:proofErr w:type="gramEnd"/>
      <w:r w:rsidRPr="008E0EBE">
        <w:rPr>
          <w:rFonts w:ascii="Arial" w:eastAsia="Calibri" w:hAnsi="Arial" w:cs="Arial"/>
          <w:sz w:val="22"/>
          <w:szCs w:val="22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1"/>
          <w:sz w:val="22"/>
          <w:szCs w:val="22"/>
        </w:rPr>
        <w:t>T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2"/>
          <w:sz w:val="22"/>
          <w:szCs w:val="22"/>
        </w:rPr>
        <w:t>n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d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3"/>
          <w:sz w:val="22"/>
          <w:szCs w:val="22"/>
        </w:rPr>
        <w:t>k</w:t>
      </w:r>
      <w:r w:rsidRPr="008E0EBE">
        <w:rPr>
          <w:rFonts w:ascii="Arial" w:eastAsia="Calibri" w:hAnsi="Arial" w:cs="Arial"/>
          <w:sz w:val="22"/>
          <w:szCs w:val="22"/>
        </w:rPr>
        <w:t>an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-1"/>
          <w:sz w:val="22"/>
          <w:szCs w:val="22"/>
        </w:rPr>
        <w:t>b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er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d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s</w:t>
      </w:r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rk</w:t>
      </w:r>
      <w:r w:rsidRPr="008E0EBE">
        <w:rPr>
          <w:rFonts w:ascii="Arial" w:eastAsia="Calibri" w:hAnsi="Arial" w:cs="Arial"/>
          <w:sz w:val="22"/>
          <w:szCs w:val="22"/>
        </w:rPr>
        <w:t>an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Pr="008E0EBE">
        <w:rPr>
          <w:rFonts w:ascii="Arial" w:eastAsia="Calibri" w:hAnsi="Arial" w:cs="Arial"/>
          <w:i/>
          <w:spacing w:val="-2"/>
          <w:sz w:val="22"/>
          <w:szCs w:val="22"/>
        </w:rPr>
        <w:t>R</w:t>
      </w:r>
      <w:r w:rsidRPr="008E0EBE">
        <w:rPr>
          <w:rFonts w:ascii="Arial" w:eastAsia="Calibri" w:hAnsi="Arial" w:cs="Arial"/>
          <w:i/>
          <w:spacing w:val="1"/>
          <w:sz w:val="22"/>
          <w:szCs w:val="22"/>
        </w:rPr>
        <w:t>is</w:t>
      </w:r>
      <w:r w:rsidRPr="008E0EBE">
        <w:rPr>
          <w:rFonts w:ascii="Arial" w:eastAsia="Calibri" w:hAnsi="Arial" w:cs="Arial"/>
          <w:i/>
          <w:sz w:val="22"/>
          <w:szCs w:val="22"/>
        </w:rPr>
        <w:t>k</w:t>
      </w:r>
      <w:r w:rsidRPr="008E0EBE">
        <w:rPr>
          <w:rFonts w:ascii="Arial" w:eastAsia="Calibri" w:hAnsi="Arial" w:cs="Arial"/>
          <w:i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i/>
          <w:spacing w:val="2"/>
          <w:sz w:val="22"/>
          <w:szCs w:val="22"/>
        </w:rPr>
        <w:t>Gr</w:t>
      </w:r>
      <w:r w:rsidRPr="008E0EBE">
        <w:rPr>
          <w:rFonts w:ascii="Arial" w:eastAsia="Calibri" w:hAnsi="Arial" w:cs="Arial"/>
          <w:i/>
          <w:spacing w:val="-1"/>
          <w:sz w:val="22"/>
          <w:szCs w:val="22"/>
        </w:rPr>
        <w:t>a</w:t>
      </w:r>
      <w:r w:rsidRPr="008E0EBE">
        <w:rPr>
          <w:rFonts w:ascii="Arial" w:eastAsia="Calibri" w:hAnsi="Arial" w:cs="Arial"/>
          <w:i/>
          <w:spacing w:val="-3"/>
          <w:sz w:val="22"/>
          <w:szCs w:val="22"/>
        </w:rPr>
        <w:t>d</w:t>
      </w:r>
      <w:r w:rsidRPr="008E0EBE">
        <w:rPr>
          <w:rFonts w:ascii="Arial" w:eastAsia="Calibri" w:hAnsi="Arial" w:cs="Arial"/>
          <w:i/>
          <w:spacing w:val="3"/>
          <w:sz w:val="22"/>
          <w:szCs w:val="22"/>
        </w:rPr>
        <w:t>i</w:t>
      </w:r>
      <w:r w:rsidRPr="008E0EBE">
        <w:rPr>
          <w:rFonts w:ascii="Arial" w:eastAsia="Calibri" w:hAnsi="Arial" w:cs="Arial"/>
          <w:i/>
          <w:spacing w:val="-1"/>
          <w:sz w:val="22"/>
          <w:szCs w:val="22"/>
        </w:rPr>
        <w:t>n</w:t>
      </w:r>
      <w:proofErr w:type="spellEnd"/>
      <w:r w:rsidR="005F7287" w:rsidRPr="008E0EBE">
        <w:rPr>
          <w:rFonts w:ascii="Arial" w:eastAsia="Calibri" w:hAnsi="Arial" w:cs="Arial"/>
          <w:i/>
          <w:sz w:val="22"/>
          <w:szCs w:val="22"/>
          <w:lang w:val="id-ID"/>
        </w:rPr>
        <w:t xml:space="preserve"> </w:t>
      </w:r>
      <w:r w:rsidRPr="008E0EBE">
        <w:rPr>
          <w:rFonts w:ascii="Arial" w:eastAsia="Calibri" w:hAnsi="Arial" w:cs="Arial"/>
          <w:i/>
          <w:w w:val="102"/>
          <w:sz w:val="22"/>
          <w:szCs w:val="22"/>
        </w:rPr>
        <w:t>M</w:t>
      </w:r>
      <w:r w:rsidRPr="008E0EBE">
        <w:rPr>
          <w:rFonts w:ascii="Arial" w:eastAsia="Calibri" w:hAnsi="Arial" w:cs="Arial"/>
          <w:i/>
          <w:spacing w:val="-1"/>
          <w:w w:val="102"/>
          <w:sz w:val="22"/>
          <w:szCs w:val="22"/>
        </w:rPr>
        <w:t>at</w:t>
      </w:r>
      <w:r w:rsidRPr="008E0EBE">
        <w:rPr>
          <w:rFonts w:ascii="Arial" w:eastAsia="Calibri" w:hAnsi="Arial" w:cs="Arial"/>
          <w:i/>
          <w:w w:val="102"/>
          <w:sz w:val="22"/>
          <w:szCs w:val="22"/>
        </w:rPr>
        <w:t>r</w:t>
      </w:r>
      <w:r w:rsidRPr="008E0EBE">
        <w:rPr>
          <w:rFonts w:ascii="Arial" w:eastAsia="Calibri" w:hAnsi="Arial" w:cs="Arial"/>
          <w:i/>
          <w:spacing w:val="1"/>
          <w:w w:val="102"/>
          <w:sz w:val="22"/>
          <w:szCs w:val="22"/>
        </w:rPr>
        <w:t>i</w:t>
      </w:r>
      <w:r w:rsidRPr="008E0EBE">
        <w:rPr>
          <w:rFonts w:ascii="Arial" w:eastAsia="Calibri" w:hAnsi="Arial" w:cs="Arial"/>
          <w:i/>
          <w:w w:val="102"/>
          <w:sz w:val="22"/>
          <w:szCs w:val="22"/>
        </w:rPr>
        <w:t>x</w:t>
      </w:r>
    </w:p>
    <w:p w:rsidR="00957922" w:rsidRPr="008E0EBE" w:rsidRDefault="00957922" w:rsidP="00957922">
      <w:pPr>
        <w:spacing w:before="19"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5F7287" w:rsidRPr="008E0EBE" w:rsidRDefault="00957922" w:rsidP="005F7287">
      <w:pPr>
        <w:pStyle w:val="ListParagraph"/>
        <w:numPr>
          <w:ilvl w:val="0"/>
          <w:numId w:val="10"/>
        </w:numPr>
        <w:tabs>
          <w:tab w:val="left" w:pos="9498"/>
        </w:tabs>
        <w:spacing w:line="360" w:lineRule="auto"/>
        <w:ind w:left="426" w:right="61"/>
        <w:jc w:val="both"/>
        <w:rPr>
          <w:rFonts w:ascii="Arial" w:eastAsia="Calibri" w:hAnsi="Arial" w:cs="Arial"/>
          <w:position w:val="1"/>
          <w:sz w:val="22"/>
          <w:szCs w:val="22"/>
          <w:lang w:val="id-ID"/>
        </w:rPr>
      </w:pPr>
      <w:proofErr w:type="spellStart"/>
      <w:r w:rsidRPr="008E0EBE">
        <w:rPr>
          <w:rFonts w:ascii="Arial" w:eastAsia="Calibri" w:hAnsi="Arial" w:cs="Arial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na</w:t>
      </w:r>
      <w:r w:rsidRPr="008E0EBE">
        <w:rPr>
          <w:rFonts w:ascii="Arial" w:eastAsia="Calibri" w:hAnsi="Arial" w:cs="Arial"/>
          <w:spacing w:val="2"/>
          <w:sz w:val="22"/>
          <w:szCs w:val="22"/>
        </w:rPr>
        <w:t>l</w:t>
      </w:r>
      <w:r w:rsidRPr="008E0EBE">
        <w:rPr>
          <w:rFonts w:ascii="Arial" w:eastAsia="Calibri" w:hAnsi="Arial" w:cs="Arial"/>
          <w:spacing w:val="-2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s</w:t>
      </w:r>
      <w:r w:rsidRPr="008E0EBE">
        <w:rPr>
          <w:rFonts w:ascii="Arial" w:eastAsia="Calibri" w:hAnsi="Arial" w:cs="Arial"/>
          <w:spacing w:val="-2"/>
          <w:sz w:val="22"/>
          <w:szCs w:val="22"/>
        </w:rPr>
        <w:t>i</w:t>
      </w:r>
      <w:r w:rsidRPr="008E0EBE">
        <w:rPr>
          <w:rFonts w:ascii="Arial" w:eastAsia="Calibri" w:hAnsi="Arial" w:cs="Arial"/>
          <w:sz w:val="22"/>
          <w:szCs w:val="22"/>
        </w:rPr>
        <w:t>s</w:t>
      </w:r>
      <w:proofErr w:type="spellEnd"/>
      <w:r w:rsidRPr="008E0EBE">
        <w:rPr>
          <w:rFonts w:ascii="Arial" w:eastAsia="Calibri" w:hAnsi="Arial" w:cs="Arial"/>
          <w:sz w:val="22"/>
          <w:szCs w:val="22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-1"/>
          <w:sz w:val="22"/>
          <w:szCs w:val="22"/>
        </w:rPr>
        <w:t>ma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tr</w:t>
      </w:r>
      <w:r w:rsidRPr="008E0EBE">
        <w:rPr>
          <w:rFonts w:ascii="Arial" w:eastAsia="Calibri" w:hAnsi="Arial" w:cs="Arial"/>
          <w:sz w:val="22"/>
          <w:szCs w:val="22"/>
        </w:rPr>
        <w:t>ik</w:t>
      </w:r>
      <w:proofErr w:type="spellEnd"/>
      <w:r w:rsidRPr="008E0EBE">
        <w:rPr>
          <w:rFonts w:ascii="Arial" w:eastAsia="Calibri" w:hAnsi="Arial" w:cs="Arial"/>
          <w:sz w:val="22"/>
          <w:szCs w:val="22"/>
        </w:rPr>
        <w:t xml:space="preserve"> 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g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r</w:t>
      </w:r>
      <w:r w:rsidRPr="008E0EBE">
        <w:rPr>
          <w:rFonts w:ascii="Arial" w:eastAsia="Calibri" w:hAnsi="Arial" w:cs="Arial"/>
          <w:spacing w:val="2"/>
          <w:sz w:val="22"/>
          <w:szCs w:val="22"/>
        </w:rPr>
        <w:t>ad</w:t>
      </w:r>
      <w:r w:rsidRPr="008E0EBE">
        <w:rPr>
          <w:rFonts w:ascii="Arial" w:eastAsia="Calibri" w:hAnsi="Arial" w:cs="Arial"/>
          <w:spacing w:val="-2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n</w:t>
      </w:r>
      <w:r w:rsidRPr="008E0EBE">
        <w:rPr>
          <w:rFonts w:ascii="Arial" w:eastAsia="Calibri" w:hAnsi="Arial" w:cs="Arial"/>
          <w:sz w:val="22"/>
          <w:szCs w:val="22"/>
        </w:rPr>
        <w:t xml:space="preserve">g </w:t>
      </w:r>
      <w:proofErr w:type="spellStart"/>
      <w:r w:rsidRPr="008E0EBE">
        <w:rPr>
          <w:rFonts w:ascii="Arial" w:eastAsia="Calibri" w:hAnsi="Arial" w:cs="Arial"/>
          <w:spacing w:val="-1"/>
          <w:sz w:val="22"/>
          <w:szCs w:val="22"/>
        </w:rPr>
        <w:t>r</w:t>
      </w:r>
      <w:r w:rsidRPr="008E0EBE">
        <w:rPr>
          <w:rFonts w:ascii="Arial" w:eastAsia="Calibri" w:hAnsi="Arial" w:cs="Arial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s</w:t>
      </w:r>
      <w:r w:rsidRPr="008E0EBE">
        <w:rPr>
          <w:rFonts w:ascii="Arial" w:eastAsia="Calibri" w:hAnsi="Arial" w:cs="Arial"/>
          <w:sz w:val="22"/>
          <w:szCs w:val="22"/>
        </w:rPr>
        <w:t>iko</w:t>
      </w:r>
      <w:proofErr w:type="spellEnd"/>
      <w:r w:rsidRPr="008E0EBE">
        <w:rPr>
          <w:rFonts w:ascii="Arial" w:eastAsia="Calibri" w:hAnsi="Arial" w:cs="Arial"/>
          <w:sz w:val="22"/>
          <w:szCs w:val="22"/>
        </w:rPr>
        <w:t xml:space="preserve"> </w:t>
      </w:r>
      <w:proofErr w:type="spellStart"/>
      <w:r w:rsidRPr="008E0EBE">
        <w:rPr>
          <w:rFonts w:ascii="Arial" w:eastAsia="Calibri" w:hAnsi="Arial" w:cs="Arial"/>
          <w:spacing w:val="-1"/>
          <w:sz w:val="22"/>
          <w:szCs w:val="22"/>
        </w:rPr>
        <w:t>d</w:t>
      </w:r>
      <w:r w:rsidRPr="008E0EBE">
        <w:rPr>
          <w:rFonts w:ascii="Arial" w:eastAsia="Calibri" w:hAnsi="Arial" w:cs="Arial"/>
          <w:spacing w:val="2"/>
          <w:sz w:val="22"/>
          <w:szCs w:val="22"/>
        </w:rPr>
        <w:t>e</w:t>
      </w:r>
      <w:r w:rsidRPr="008E0EBE">
        <w:rPr>
          <w:rFonts w:ascii="Arial" w:eastAsia="Calibri" w:hAnsi="Arial" w:cs="Arial"/>
          <w:spacing w:val="-3"/>
          <w:sz w:val="22"/>
          <w:szCs w:val="22"/>
        </w:rPr>
        <w:t>n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g</w:t>
      </w:r>
      <w:r w:rsidRPr="008E0EBE">
        <w:rPr>
          <w:rFonts w:ascii="Arial" w:eastAsia="Calibri" w:hAnsi="Arial" w:cs="Arial"/>
          <w:spacing w:val="2"/>
          <w:sz w:val="22"/>
          <w:szCs w:val="22"/>
        </w:rPr>
        <w:t>a</w:t>
      </w:r>
      <w:r w:rsidRPr="008E0EBE">
        <w:rPr>
          <w:rFonts w:ascii="Arial" w:eastAsia="Calibri" w:hAnsi="Arial" w:cs="Arial"/>
          <w:sz w:val="22"/>
          <w:szCs w:val="22"/>
        </w:rPr>
        <w:t>n</w:t>
      </w:r>
      <w:proofErr w:type="spellEnd"/>
      <w:r w:rsidRPr="008E0EBE">
        <w:rPr>
          <w:rFonts w:ascii="Arial" w:eastAsia="Calibri" w:hAnsi="Arial" w:cs="Arial"/>
          <w:sz w:val="22"/>
          <w:szCs w:val="22"/>
        </w:rPr>
        <w:t xml:space="preserve"> </w:t>
      </w:r>
      <w:proofErr w:type="spellStart"/>
      <w:r w:rsidRPr="008E0EBE">
        <w:rPr>
          <w:rFonts w:ascii="Arial" w:eastAsia="Calibri" w:hAnsi="Arial" w:cs="Arial"/>
          <w:sz w:val="22"/>
          <w:szCs w:val="22"/>
        </w:rPr>
        <w:t>w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r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n</w:t>
      </w:r>
      <w:r w:rsidRPr="008E0EBE">
        <w:rPr>
          <w:rFonts w:ascii="Arial" w:eastAsia="Calibri" w:hAnsi="Arial" w:cs="Arial"/>
          <w:sz w:val="22"/>
          <w:szCs w:val="22"/>
        </w:rPr>
        <w:t>a</w:t>
      </w:r>
      <w:proofErr w:type="spellEnd"/>
      <w:r w:rsidRPr="008E0EBE">
        <w:rPr>
          <w:rFonts w:ascii="Arial" w:eastAsia="Calibri" w:hAnsi="Arial" w:cs="Arial"/>
          <w:sz w:val="22"/>
          <w:szCs w:val="22"/>
        </w:rPr>
        <w:t xml:space="preserve"> </w:t>
      </w:r>
      <w:r w:rsidRPr="008E0EBE">
        <w:rPr>
          <w:rFonts w:ascii="Arial" w:eastAsia="Calibri" w:hAnsi="Arial" w:cs="Arial"/>
          <w:spacing w:val="2"/>
          <w:w w:val="102"/>
          <w:sz w:val="22"/>
          <w:szCs w:val="22"/>
        </w:rPr>
        <w:t>b</w:t>
      </w:r>
      <w:r w:rsidRPr="008E0EBE">
        <w:rPr>
          <w:rFonts w:ascii="Arial" w:eastAsia="Calibri" w:hAnsi="Arial" w:cs="Arial"/>
          <w:spacing w:val="-1"/>
          <w:w w:val="102"/>
          <w:sz w:val="22"/>
          <w:szCs w:val="22"/>
        </w:rPr>
        <w:t>an</w:t>
      </w:r>
      <w:r w:rsidRPr="008E0EBE">
        <w:rPr>
          <w:rFonts w:ascii="Arial" w:eastAsia="Calibri" w:hAnsi="Arial" w:cs="Arial"/>
          <w:w w:val="102"/>
          <w:sz w:val="22"/>
          <w:szCs w:val="22"/>
        </w:rPr>
        <w:t>d</w:t>
      </w:r>
      <w:r w:rsidRPr="008E0EBE">
        <w:rPr>
          <w:rFonts w:ascii="Arial" w:eastAsia="Calibri" w:hAnsi="Arial" w:cs="Arial"/>
          <w:w w:val="102"/>
          <w:sz w:val="22"/>
          <w:szCs w:val="22"/>
          <w:lang w:val="id-ID"/>
        </w:rPr>
        <w:t xml:space="preserve"> biru</w:t>
      </w:r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A059D4" w:rsidRPr="008E0EBE">
        <w:rPr>
          <w:rFonts w:ascii="Arial" w:eastAsia="Calibri" w:hAnsi="Arial" w:cs="Arial"/>
          <w:sz w:val="22"/>
          <w:szCs w:val="22"/>
          <w:lang w:val="id-ID"/>
        </w:rPr>
        <w:t xml:space="preserve">(dilakukan investigasi sederhana dilaksanakan maksimal 1 minggu) </w:t>
      </w:r>
      <w:proofErr w:type="spellStart"/>
      <w:r w:rsidRPr="008E0EBE">
        <w:rPr>
          <w:rFonts w:ascii="Arial" w:eastAsia="Calibri" w:hAnsi="Arial" w:cs="Arial"/>
          <w:spacing w:val="2"/>
          <w:sz w:val="22"/>
          <w:szCs w:val="22"/>
        </w:rPr>
        <w:t>d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a</w:t>
      </w:r>
      <w:r w:rsidRPr="008E0EBE">
        <w:rPr>
          <w:rFonts w:ascii="Arial" w:eastAsia="Calibri" w:hAnsi="Arial" w:cs="Arial"/>
          <w:sz w:val="22"/>
          <w:szCs w:val="22"/>
        </w:rPr>
        <w:t>n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A059D4" w:rsidRPr="008E0EBE">
        <w:rPr>
          <w:rFonts w:ascii="Arial" w:eastAsia="Calibri" w:hAnsi="Arial" w:cs="Arial"/>
          <w:sz w:val="22"/>
          <w:szCs w:val="22"/>
          <w:lang w:val="id-ID"/>
        </w:rPr>
        <w:t xml:space="preserve">warna band </w:t>
      </w:r>
      <w:r w:rsidRPr="008E0EBE">
        <w:rPr>
          <w:rFonts w:ascii="Arial" w:eastAsia="Calibri" w:hAnsi="Arial" w:cs="Arial"/>
          <w:spacing w:val="2"/>
          <w:sz w:val="22"/>
          <w:szCs w:val="22"/>
          <w:lang w:val="id-ID"/>
        </w:rPr>
        <w:t>hijau</w:t>
      </w:r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r w:rsidR="00A059D4" w:rsidRPr="008E0EBE">
        <w:rPr>
          <w:rFonts w:ascii="Arial" w:eastAsia="Calibri" w:hAnsi="Arial" w:cs="Arial"/>
          <w:sz w:val="22"/>
          <w:szCs w:val="22"/>
          <w:lang w:val="id-ID"/>
        </w:rPr>
        <w:t>(</w:t>
      </w:r>
      <w:proofErr w:type="spellStart"/>
      <w:r w:rsidRPr="008E0EBE">
        <w:rPr>
          <w:rFonts w:ascii="Arial" w:eastAsia="Calibri" w:hAnsi="Arial" w:cs="Arial"/>
          <w:spacing w:val="2"/>
          <w:sz w:val="22"/>
          <w:szCs w:val="22"/>
        </w:rPr>
        <w:t>di</w:t>
      </w:r>
      <w:r w:rsidRPr="008E0EBE">
        <w:rPr>
          <w:rFonts w:ascii="Arial" w:eastAsia="Calibri" w:hAnsi="Arial" w:cs="Arial"/>
          <w:spacing w:val="-2"/>
          <w:sz w:val="22"/>
          <w:szCs w:val="22"/>
        </w:rPr>
        <w:t>l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2"/>
          <w:sz w:val="22"/>
          <w:szCs w:val="22"/>
        </w:rPr>
        <w:t>k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u</w:t>
      </w:r>
      <w:r w:rsidRPr="008E0EBE">
        <w:rPr>
          <w:rFonts w:ascii="Arial" w:eastAsia="Calibri" w:hAnsi="Arial" w:cs="Arial"/>
          <w:sz w:val="22"/>
          <w:szCs w:val="22"/>
        </w:rPr>
        <w:t>k</w:t>
      </w:r>
      <w:r w:rsidRPr="008E0EBE">
        <w:rPr>
          <w:rFonts w:ascii="Arial" w:eastAsia="Calibri" w:hAnsi="Arial" w:cs="Arial"/>
          <w:spacing w:val="2"/>
          <w:sz w:val="22"/>
          <w:szCs w:val="22"/>
        </w:rPr>
        <w:t>a</w:t>
      </w:r>
      <w:r w:rsidRPr="008E0EBE">
        <w:rPr>
          <w:rFonts w:ascii="Arial" w:eastAsia="Calibri" w:hAnsi="Arial" w:cs="Arial"/>
          <w:sz w:val="22"/>
          <w:szCs w:val="22"/>
        </w:rPr>
        <w:t>n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  <w:proofErr w:type="spellStart"/>
      <w:r w:rsidRPr="008E0EBE">
        <w:rPr>
          <w:rFonts w:ascii="Arial" w:eastAsia="Calibri" w:hAnsi="Arial" w:cs="Arial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-1"/>
          <w:sz w:val="22"/>
          <w:szCs w:val="22"/>
        </w:rPr>
        <w:t>nve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st</w:t>
      </w:r>
      <w:r w:rsidRPr="008E0EBE">
        <w:rPr>
          <w:rFonts w:ascii="Arial" w:eastAsia="Calibri" w:hAnsi="Arial" w:cs="Arial"/>
          <w:spacing w:val="-2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g</w:t>
      </w:r>
      <w:r w:rsidRPr="008E0EBE">
        <w:rPr>
          <w:rFonts w:ascii="Arial" w:eastAsia="Calibri" w:hAnsi="Arial" w:cs="Arial"/>
          <w:spacing w:val="2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1"/>
          <w:sz w:val="22"/>
          <w:szCs w:val="22"/>
        </w:rPr>
        <w:t>s</w:t>
      </w:r>
      <w:r w:rsidRPr="008E0EBE">
        <w:rPr>
          <w:rFonts w:ascii="Arial" w:eastAsia="Calibri" w:hAnsi="Arial" w:cs="Arial"/>
          <w:sz w:val="22"/>
          <w:szCs w:val="22"/>
        </w:rPr>
        <w:t>i</w:t>
      </w:r>
      <w:proofErr w:type="spellEnd"/>
      <w:r w:rsidRPr="008E0EBE">
        <w:rPr>
          <w:rFonts w:ascii="Arial" w:eastAsia="Calibri" w:hAnsi="Arial" w:cs="Arial"/>
          <w:sz w:val="22"/>
          <w:szCs w:val="22"/>
          <w:lang w:val="id-ID"/>
        </w:rPr>
        <w:t xml:space="preserve"> sederhana</w:t>
      </w:r>
      <w:r w:rsidR="00A059D4" w:rsidRPr="008E0EBE">
        <w:rPr>
          <w:rFonts w:ascii="Arial" w:eastAsia="Calibri" w:hAnsi="Arial" w:cs="Arial"/>
          <w:sz w:val="22"/>
          <w:szCs w:val="22"/>
          <w:lang w:val="id-ID"/>
        </w:rPr>
        <w:t xml:space="preserve"> dilaksanakan maksimal 2 minggu)</w:t>
      </w:r>
      <w:r w:rsidRPr="008E0EBE">
        <w:rPr>
          <w:rFonts w:ascii="Arial" w:eastAsia="Calibri" w:hAnsi="Arial" w:cs="Arial"/>
          <w:sz w:val="22"/>
          <w:szCs w:val="22"/>
          <w:lang w:val="id-ID"/>
        </w:rPr>
        <w:t>.</w:t>
      </w:r>
      <w:r w:rsidR="00A059D4" w:rsidRPr="008E0EBE">
        <w:rPr>
          <w:rFonts w:ascii="Arial" w:eastAsia="Calibri" w:hAnsi="Arial" w:cs="Arial"/>
          <w:sz w:val="22"/>
          <w:szCs w:val="22"/>
          <w:lang w:val="id-ID"/>
        </w:rPr>
        <w:t xml:space="preserve"> </w:t>
      </w:r>
    </w:p>
    <w:p w:rsidR="005F7287" w:rsidRPr="008E0EBE" w:rsidRDefault="00957922" w:rsidP="005F7287">
      <w:pPr>
        <w:pStyle w:val="ListParagraph"/>
        <w:numPr>
          <w:ilvl w:val="0"/>
          <w:numId w:val="10"/>
        </w:numPr>
        <w:tabs>
          <w:tab w:val="left" w:pos="9498"/>
        </w:tabs>
        <w:spacing w:line="360" w:lineRule="auto"/>
        <w:ind w:left="426" w:right="61"/>
        <w:jc w:val="both"/>
        <w:rPr>
          <w:rFonts w:ascii="Arial" w:eastAsia="Calibri" w:hAnsi="Arial" w:cs="Arial"/>
          <w:position w:val="1"/>
          <w:sz w:val="22"/>
          <w:szCs w:val="22"/>
          <w:lang w:val="id-ID"/>
        </w:rPr>
      </w:pPr>
      <w:r w:rsidRPr="008E0EBE">
        <w:rPr>
          <w:rFonts w:ascii="Arial" w:eastAsia="Calibri" w:hAnsi="Arial" w:cs="Arial"/>
          <w:sz w:val="22"/>
          <w:szCs w:val="22"/>
          <w:lang w:val="id-ID"/>
        </w:rPr>
        <w:t>Lapor ke TKPRS</w:t>
      </w:r>
    </w:p>
    <w:p w:rsidR="005F7287" w:rsidRPr="008E0EBE" w:rsidRDefault="00957922" w:rsidP="00957922">
      <w:pPr>
        <w:pStyle w:val="ListParagraph"/>
        <w:numPr>
          <w:ilvl w:val="0"/>
          <w:numId w:val="10"/>
        </w:numPr>
        <w:tabs>
          <w:tab w:val="left" w:pos="9498"/>
        </w:tabs>
        <w:spacing w:line="360" w:lineRule="auto"/>
        <w:ind w:left="426" w:right="61"/>
        <w:jc w:val="both"/>
        <w:rPr>
          <w:rFonts w:ascii="Arial" w:eastAsia="Calibri" w:hAnsi="Arial" w:cs="Arial"/>
          <w:position w:val="1"/>
          <w:sz w:val="22"/>
          <w:szCs w:val="22"/>
          <w:lang w:val="id-ID"/>
        </w:rPr>
      </w:pPr>
      <w:r w:rsidRPr="008E0EBE">
        <w:rPr>
          <w:rFonts w:ascii="Arial" w:eastAsia="Calibri" w:hAnsi="Arial" w:cs="Arial"/>
          <w:sz w:val="22"/>
          <w:szCs w:val="22"/>
        </w:rPr>
        <w:t xml:space="preserve"> </w:t>
      </w:r>
      <w:r w:rsidRPr="008E0EBE">
        <w:rPr>
          <w:rFonts w:ascii="Arial" w:eastAsia="Calibri" w:hAnsi="Arial" w:cs="Arial"/>
          <w:spacing w:val="1"/>
          <w:sz w:val="22"/>
          <w:szCs w:val="22"/>
          <w:lang w:val="id-ID"/>
        </w:rPr>
        <w:t>Rekomendasi dan tindak lanjut</w:t>
      </w:r>
    </w:p>
    <w:p w:rsidR="00C22471" w:rsidRPr="008E0EBE" w:rsidRDefault="00957922" w:rsidP="00957922">
      <w:pPr>
        <w:pStyle w:val="ListParagraph"/>
        <w:numPr>
          <w:ilvl w:val="0"/>
          <w:numId w:val="10"/>
        </w:numPr>
        <w:tabs>
          <w:tab w:val="left" w:pos="9498"/>
        </w:tabs>
        <w:spacing w:line="360" w:lineRule="auto"/>
        <w:ind w:left="426" w:right="61"/>
        <w:jc w:val="both"/>
        <w:rPr>
          <w:rFonts w:ascii="Arial" w:eastAsia="Calibri" w:hAnsi="Arial" w:cs="Arial"/>
          <w:position w:val="1"/>
          <w:sz w:val="22"/>
          <w:szCs w:val="22"/>
          <w:lang w:val="id-ID"/>
        </w:rPr>
      </w:pPr>
      <w:proofErr w:type="spellStart"/>
      <w:r w:rsidRPr="008E0EBE">
        <w:rPr>
          <w:rFonts w:ascii="Arial" w:eastAsia="Calibri" w:hAnsi="Arial" w:cs="Arial"/>
          <w:spacing w:val="-1"/>
          <w:w w:val="102"/>
          <w:sz w:val="22"/>
          <w:szCs w:val="22"/>
        </w:rPr>
        <w:t>S</w:t>
      </w:r>
      <w:r w:rsidRPr="008E0EBE">
        <w:rPr>
          <w:rFonts w:ascii="Arial" w:eastAsia="Calibri" w:hAnsi="Arial" w:cs="Arial"/>
          <w:spacing w:val="1"/>
          <w:w w:val="102"/>
          <w:sz w:val="22"/>
          <w:szCs w:val="22"/>
        </w:rPr>
        <w:t>os</w:t>
      </w:r>
      <w:r w:rsidRPr="008E0EBE">
        <w:rPr>
          <w:rFonts w:ascii="Arial" w:eastAsia="Calibri" w:hAnsi="Arial" w:cs="Arial"/>
          <w:spacing w:val="-2"/>
          <w:w w:val="102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-1"/>
          <w:w w:val="102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2"/>
          <w:w w:val="102"/>
          <w:sz w:val="22"/>
          <w:szCs w:val="22"/>
        </w:rPr>
        <w:t>l</w:t>
      </w:r>
      <w:r w:rsidRPr="008E0EBE">
        <w:rPr>
          <w:rFonts w:ascii="Arial" w:eastAsia="Calibri" w:hAnsi="Arial" w:cs="Arial"/>
          <w:spacing w:val="-2"/>
          <w:w w:val="102"/>
          <w:sz w:val="22"/>
          <w:szCs w:val="22"/>
        </w:rPr>
        <w:t>i</w:t>
      </w:r>
      <w:r w:rsidRPr="008E0EBE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8E0EBE">
        <w:rPr>
          <w:rFonts w:ascii="Arial" w:eastAsia="Calibri" w:hAnsi="Arial" w:cs="Arial"/>
          <w:spacing w:val="-1"/>
          <w:w w:val="102"/>
          <w:sz w:val="22"/>
          <w:szCs w:val="22"/>
        </w:rPr>
        <w:t>a</w:t>
      </w:r>
      <w:r w:rsidRPr="008E0EBE">
        <w:rPr>
          <w:rFonts w:ascii="Arial" w:eastAsia="Calibri" w:hAnsi="Arial" w:cs="Arial"/>
          <w:spacing w:val="1"/>
          <w:w w:val="102"/>
          <w:sz w:val="22"/>
          <w:szCs w:val="22"/>
        </w:rPr>
        <w:t>s</w:t>
      </w:r>
      <w:r w:rsidRPr="008E0EBE">
        <w:rPr>
          <w:rFonts w:ascii="Arial" w:eastAsia="Calibri" w:hAnsi="Arial" w:cs="Arial"/>
          <w:w w:val="102"/>
          <w:sz w:val="22"/>
          <w:szCs w:val="22"/>
        </w:rPr>
        <w:t>i</w:t>
      </w:r>
      <w:proofErr w:type="spellEnd"/>
    </w:p>
    <w:p w:rsidR="005F7287" w:rsidRPr="008E0EBE" w:rsidRDefault="005F7287" w:rsidP="005F7287">
      <w:pPr>
        <w:spacing w:line="360" w:lineRule="auto"/>
        <w:ind w:left="426"/>
        <w:jc w:val="center"/>
        <w:rPr>
          <w:rFonts w:ascii="Arial" w:hAnsi="Arial" w:cs="Arial"/>
          <w:sz w:val="22"/>
          <w:szCs w:val="22"/>
          <w:lang w:val="id-ID"/>
        </w:rPr>
      </w:pPr>
    </w:p>
    <w:p w:rsidR="005F7287" w:rsidRPr="008E0EBE" w:rsidRDefault="005F7287" w:rsidP="00FF5194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</w:p>
    <w:p w:rsidR="00FF5194" w:rsidRPr="008E0EBE" w:rsidRDefault="00FF5194" w:rsidP="00FF5194">
      <w:pPr>
        <w:spacing w:line="360" w:lineRule="auto"/>
        <w:jc w:val="center"/>
        <w:rPr>
          <w:rFonts w:ascii="Arial" w:hAnsi="Arial" w:cs="Arial"/>
          <w:sz w:val="22"/>
          <w:szCs w:val="22"/>
          <w:lang w:val="id-ID"/>
        </w:rPr>
      </w:pPr>
      <w:r w:rsidRPr="008E0EBE">
        <w:rPr>
          <w:rFonts w:ascii="Arial" w:hAnsi="Arial" w:cs="Arial"/>
          <w:sz w:val="22"/>
          <w:szCs w:val="22"/>
          <w:lang w:val="id-ID"/>
        </w:rPr>
        <w:lastRenderedPageBreak/>
        <w:t xml:space="preserve">  Flow Chart Investigasi Sederhana</w:t>
      </w:r>
    </w:p>
    <w:p w:rsidR="00FF5194" w:rsidRPr="008E0EBE" w:rsidRDefault="00FF5194" w:rsidP="00FF5194">
      <w:pPr>
        <w:pStyle w:val="ListParagraph"/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8E0EBE">
        <w:rPr>
          <w:rFonts w:ascii="Arial" w:hAnsi="Arial" w:cs="Arial"/>
          <w:sz w:val="22"/>
          <w:szCs w:val="22"/>
          <w:lang w:val="id-ID"/>
        </w:rPr>
        <w:t xml:space="preserve">                        </w:t>
      </w:r>
    </w:p>
    <w:tbl>
      <w:tblPr>
        <w:tblStyle w:val="TableGrid"/>
        <w:tblW w:w="0" w:type="auto"/>
        <w:tblInd w:w="2536" w:type="dxa"/>
        <w:tblLook w:val="04A0" w:firstRow="1" w:lastRow="0" w:firstColumn="1" w:lastColumn="0" w:noHBand="0" w:noVBand="1"/>
      </w:tblPr>
      <w:tblGrid>
        <w:gridCol w:w="5555"/>
      </w:tblGrid>
      <w:tr w:rsidR="00FF5194" w:rsidRPr="008E0EBE" w:rsidTr="00E640C0">
        <w:trPr>
          <w:trHeight w:val="928"/>
        </w:trPr>
        <w:tc>
          <w:tcPr>
            <w:tcW w:w="5555" w:type="dxa"/>
          </w:tcPr>
          <w:p w:rsidR="00FF5194" w:rsidRPr="008E0EBE" w:rsidRDefault="00FF5194" w:rsidP="00E640C0">
            <w:pPr>
              <w:pStyle w:val="ListParagraph"/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F5194" w:rsidRPr="008E0EBE" w:rsidRDefault="00FF5194" w:rsidP="00E640C0">
            <w:pPr>
              <w:pStyle w:val="ListParagraph"/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E0EBE">
              <w:rPr>
                <w:rFonts w:ascii="Arial" w:hAnsi="Arial" w:cs="Arial"/>
                <w:sz w:val="22"/>
                <w:szCs w:val="22"/>
                <w:lang w:val="id-ID"/>
              </w:rPr>
              <w:t>Insiden ..............................................................</w:t>
            </w:r>
          </w:p>
        </w:tc>
      </w:tr>
    </w:tbl>
    <w:p w:rsidR="00FF5194" w:rsidRPr="008E0EBE" w:rsidRDefault="000B1068" w:rsidP="00FF5194">
      <w:pPr>
        <w:pStyle w:val="ListParagraph"/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8E0EBE">
        <w:rPr>
          <w:rFonts w:ascii="Arial" w:hAnsi="Arial" w:cs="Arial"/>
          <w:noProof/>
          <w:sz w:val="22"/>
          <w:szCs w:val="22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5" type="#_x0000_t32" style="position:absolute;left:0;text-align:left;margin-left:263.05pt;margin-top:1.15pt;width:0;height:14.5pt;z-index:251745280;mso-position-horizontal-relative:text;mso-position-vertical-relative:text" o:connectortype="straight"/>
        </w:pict>
      </w:r>
      <w:r w:rsidRPr="008E0EBE">
        <w:rPr>
          <w:rFonts w:ascii="Arial" w:hAnsi="Arial" w:cs="Arial"/>
          <w:noProof/>
          <w:sz w:val="22"/>
          <w:szCs w:val="22"/>
          <w:lang w:eastAsia="id-ID"/>
        </w:rPr>
        <w:pict>
          <v:shape id="_x0000_s1122" type="#_x0000_t32" style="position:absolute;left:0;text-align:left;margin-left:78.3pt;margin-top:14.75pt;width:373.75pt;height:.05pt;flip:x;z-index:251742208;mso-position-horizontal-relative:text;mso-position-vertical-relative:text" o:connectortype="straight"/>
        </w:pict>
      </w: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shape id="_x0000_s1146" type="#_x0000_t32" style="position:absolute;left:0;text-align:left;margin-left:451.95pt;margin-top:14.8pt;width:.1pt;height:15.85pt;flip:x;z-index:251766784;mso-position-horizontal-relative:text;mso-position-vertical-relative:text" o:connectortype="straight">
            <v:stroke endarrow="block"/>
          </v:shape>
        </w:pict>
      </w:r>
      <w:r w:rsidRPr="008E0EBE">
        <w:rPr>
          <w:rFonts w:ascii="Arial" w:hAnsi="Arial" w:cs="Arial"/>
          <w:noProof/>
          <w:sz w:val="22"/>
          <w:szCs w:val="22"/>
          <w:lang w:eastAsia="id-ID"/>
        </w:rPr>
        <w:pict>
          <v:shape id="_x0000_s1123" type="#_x0000_t32" style="position:absolute;left:0;text-align:left;margin-left:78.3pt;margin-top:14.75pt;width:.1pt;height:15.85pt;flip:x;z-index:251743232;mso-position-horizontal-relative:text;mso-position-vertical-relative:text" o:connectortype="straight">
            <v:stroke endarrow="block"/>
          </v:shape>
        </w:pict>
      </w: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shape id="_x0000_s1145" type="#_x0000_t32" style="position:absolute;left:0;text-align:left;margin-left:326.3pt;margin-top:15.65pt;width:.1pt;height:15.85pt;flip:x;z-index:251765760;mso-position-horizontal-relative:text;mso-position-vertical-relative:text" o:connectortype="straight">
            <v:stroke endarrow="block"/>
          </v:shape>
        </w:pict>
      </w: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shape id="_x0000_s1144" type="#_x0000_t32" style="position:absolute;left:0;text-align:left;margin-left:197.5pt;margin-top:14.75pt;width:.1pt;height:15.85pt;flip:x;z-index:251764736;mso-position-horizontal-relative:text;mso-position-vertical-relative:text" o:connectortype="straight">
            <v:stroke endarrow="block"/>
          </v:shape>
        </w:pict>
      </w:r>
    </w:p>
    <w:p w:rsidR="00FF5194" w:rsidRPr="008E0EBE" w:rsidRDefault="000B1068" w:rsidP="00FF5194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rect id="_x0000_s1129" style="position:absolute;margin-left:22.8pt;margin-top:17.45pt;width:109.3pt;height:76.7pt;z-index:251749376">
            <v:textbox style="mso-next-textbox:#_x0000_s1129">
              <w:txbxContent>
                <w:p w:rsidR="00E640C0" w:rsidRPr="0032480F" w:rsidRDefault="00E640C0" w:rsidP="00FF5194">
                  <w:pPr>
                    <w:jc w:val="center"/>
                    <w:rPr>
                      <w:rFonts w:ascii="Arial" w:hAnsi="Arial" w:cs="Arial"/>
                      <w:sz w:val="22"/>
                      <w:lang w:val="id-ID"/>
                    </w:rPr>
                  </w:pPr>
                  <w:r w:rsidRPr="0032480F">
                    <w:rPr>
                      <w:rFonts w:ascii="Arial" w:hAnsi="Arial" w:cs="Arial"/>
                      <w:sz w:val="22"/>
                      <w:lang w:val="id-ID"/>
                    </w:rPr>
                    <w:t>Petugas</w:t>
                  </w:r>
                </w:p>
              </w:txbxContent>
            </v:textbox>
          </v:rect>
        </w:pict>
      </w: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rect id="_x0000_s1126" style="position:absolute;margin-left:391.65pt;margin-top:17.45pt;width:115.5pt;height:76.7pt;z-index:251746304">
            <v:textbox style="mso-next-textbox:#_x0000_s1126">
              <w:txbxContent>
                <w:p w:rsidR="00E640C0" w:rsidRPr="0032480F" w:rsidRDefault="00E640C0" w:rsidP="00FF5194">
                  <w:pPr>
                    <w:jc w:val="center"/>
                    <w:rPr>
                      <w:rFonts w:ascii="Arial" w:hAnsi="Arial" w:cs="Arial"/>
                      <w:sz w:val="22"/>
                      <w:lang w:val="id-ID"/>
                    </w:rPr>
                  </w:pPr>
                  <w:r w:rsidRPr="0032480F">
                    <w:rPr>
                      <w:rFonts w:ascii="Arial" w:hAnsi="Arial" w:cs="Arial"/>
                      <w:sz w:val="22"/>
                      <w:lang w:val="id-ID"/>
                    </w:rPr>
                    <w:t>Prosedur Kerja</w:t>
                  </w:r>
                </w:p>
                <w:p w:rsidR="00E640C0" w:rsidRPr="005F7287" w:rsidRDefault="00E640C0" w:rsidP="00FF5194">
                  <w:pPr>
                    <w:rPr>
                      <w:rFonts w:ascii="Bookman Old Style" w:hAnsi="Bookman Old Style"/>
                    </w:rPr>
                  </w:pPr>
                </w:p>
              </w:txbxContent>
            </v:textbox>
          </v:rect>
        </w:pict>
      </w: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rect id="_x0000_s1127" style="position:absolute;margin-left:271.55pt;margin-top:17.45pt;width:108.8pt;height:76.7pt;z-index:251747328">
            <v:textbox style="mso-next-textbox:#_x0000_s1127">
              <w:txbxContent>
                <w:p w:rsidR="00E640C0" w:rsidRPr="0032480F" w:rsidRDefault="00E640C0" w:rsidP="00FF5194">
                  <w:pPr>
                    <w:jc w:val="center"/>
                    <w:rPr>
                      <w:rFonts w:ascii="Arial" w:hAnsi="Arial" w:cs="Arial"/>
                      <w:sz w:val="22"/>
                      <w:lang w:val="id-ID"/>
                    </w:rPr>
                  </w:pPr>
                  <w:r w:rsidRPr="0032480F">
                    <w:rPr>
                      <w:rFonts w:ascii="Arial" w:hAnsi="Arial" w:cs="Arial"/>
                      <w:sz w:val="22"/>
                      <w:lang w:val="id-ID"/>
                    </w:rPr>
                    <w:t>Lingkungan Tempat Kerja</w:t>
                  </w:r>
                </w:p>
              </w:txbxContent>
            </v:textbox>
          </v:rect>
        </w:pict>
      </w: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rect id="_x0000_s1128" style="position:absolute;margin-left:142.7pt;margin-top:17.45pt;width:116.55pt;height:76.7pt;z-index:251748352">
            <v:textbox style="mso-next-textbox:#_x0000_s1128">
              <w:txbxContent>
                <w:p w:rsidR="00E640C0" w:rsidRPr="0032480F" w:rsidRDefault="00E640C0" w:rsidP="00FF5194">
                  <w:pPr>
                    <w:jc w:val="center"/>
                    <w:rPr>
                      <w:rFonts w:ascii="Arial" w:hAnsi="Arial" w:cs="Arial"/>
                      <w:sz w:val="22"/>
                      <w:lang w:val="id-ID"/>
                    </w:rPr>
                  </w:pPr>
                  <w:r w:rsidRPr="0032480F">
                    <w:rPr>
                      <w:rFonts w:ascii="Arial" w:hAnsi="Arial" w:cs="Arial"/>
                      <w:sz w:val="22"/>
                      <w:lang w:val="id-ID"/>
                    </w:rPr>
                    <w:t>Peralatan</w:t>
                  </w:r>
                </w:p>
              </w:txbxContent>
            </v:textbox>
          </v:rect>
        </w:pict>
      </w:r>
    </w:p>
    <w:p w:rsidR="00FF5194" w:rsidRPr="008E0EBE" w:rsidRDefault="00FF5194" w:rsidP="00FF5194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FF5194" w:rsidRPr="008E0EBE" w:rsidRDefault="000B1068" w:rsidP="00FF5194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rect id="_x0000_s1130" style="position:absolute;margin-left:-22.15pt;margin-top:.45pt;width:43.9pt;height:40pt;z-index:251750400" strokecolor="white [3212]">
            <v:textbox>
              <w:txbxContent>
                <w:p w:rsidR="00E640C0" w:rsidRPr="002B1339" w:rsidRDefault="00E640C0" w:rsidP="00FF5194">
                  <w:pPr>
                    <w:ind w:left="-142" w:right="-234"/>
                    <w:jc w:val="center"/>
                    <w:rPr>
                      <w:sz w:val="22"/>
                      <w:lang w:val="id-ID"/>
                    </w:rPr>
                  </w:pPr>
                  <w:r w:rsidRPr="002B1339">
                    <w:rPr>
                      <w:sz w:val="22"/>
                      <w:lang w:val="id-ID"/>
                    </w:rPr>
                    <w:t>Penyebab</w:t>
                  </w:r>
                </w:p>
                <w:p w:rsidR="00E640C0" w:rsidRPr="002B1339" w:rsidRDefault="00E640C0" w:rsidP="00FF5194">
                  <w:pPr>
                    <w:ind w:left="-142" w:right="-234"/>
                    <w:jc w:val="center"/>
                    <w:rPr>
                      <w:sz w:val="22"/>
                      <w:lang w:val="id-ID"/>
                    </w:rPr>
                  </w:pPr>
                  <w:r w:rsidRPr="002B1339">
                    <w:rPr>
                      <w:sz w:val="22"/>
                      <w:lang w:val="id-ID"/>
                    </w:rPr>
                    <w:t>Insiden</w:t>
                  </w:r>
                </w:p>
              </w:txbxContent>
            </v:textbox>
          </v:rect>
        </w:pict>
      </w:r>
    </w:p>
    <w:p w:rsidR="00FF5194" w:rsidRPr="008E0EBE" w:rsidRDefault="00FF5194" w:rsidP="00FF5194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F5194" w:rsidRPr="008E0EBE" w:rsidRDefault="000B1068" w:rsidP="00FF5194">
      <w:pPr>
        <w:tabs>
          <w:tab w:val="left" w:pos="4962"/>
        </w:tabs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shape id="_x0000_s1150" type="#_x0000_t32" style="position:absolute;margin-left:452.05pt;margin-top:17.4pt;width:.1pt;height:15.85pt;flip:x;z-index:251770880" o:connectortype="straight">
            <v:stroke endarrow="block"/>
          </v:shape>
        </w:pict>
      </w:r>
    </w:p>
    <w:p w:rsidR="00FF5194" w:rsidRPr="008E0EBE" w:rsidRDefault="000B1068" w:rsidP="00FF5194">
      <w:pPr>
        <w:tabs>
          <w:tab w:val="left" w:pos="4962"/>
        </w:tabs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rect id="_x0000_s1135" style="position:absolute;margin-left:395.45pt;margin-top:18pt;width:116.55pt;height:80.2pt;z-index:251755520">
            <v:textbox style="mso-next-textbox:#_x0000_s1135">
              <w:txbxContent>
                <w:p w:rsidR="00E640C0" w:rsidRPr="004701E0" w:rsidRDefault="00E640C0" w:rsidP="00FF5194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...........................</w:t>
                  </w:r>
                </w:p>
              </w:txbxContent>
            </v:textbox>
          </v:rect>
        </w:pict>
      </w: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shape id="_x0000_s1147" type="#_x0000_t32" style="position:absolute;margin-left:77.95pt;margin-top:-.65pt;width:.1pt;height:15.85pt;flip:x;z-index:251767808" o:connectortype="straight">
            <v:stroke endarrow="block"/>
          </v:shape>
        </w:pict>
      </w: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shape id="_x0000_s1149" type="#_x0000_t32" style="position:absolute;margin-left:326.1pt;margin-top:-.6pt;width:.1pt;height:15.85pt;flip:x;z-index:251769856" o:connectortype="straight">
            <v:stroke endarrow="block"/>
          </v:shape>
        </w:pict>
      </w: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shape id="_x0000_s1148" type="#_x0000_t32" style="position:absolute;margin-left:196.35pt;margin-top:-.05pt;width:.1pt;height:15.85pt;flip:x;z-index:251768832" o:connectortype="straight">
            <v:stroke endarrow="block"/>
          </v:shape>
        </w:pict>
      </w:r>
    </w:p>
    <w:p w:rsidR="00FF5194" w:rsidRPr="008E0EBE" w:rsidRDefault="000B1068" w:rsidP="00FF5194">
      <w:pPr>
        <w:tabs>
          <w:tab w:val="left" w:pos="4962"/>
        </w:tabs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rect id="_x0000_s1134" style="position:absolute;margin-left:269.5pt;margin-top:-.05pt;width:116.55pt;height:80.2pt;z-index:251754496">
            <v:textbox style="mso-next-textbox:#_x0000_s1134">
              <w:txbxContent>
                <w:p w:rsidR="00E640C0" w:rsidRPr="004701E0" w:rsidRDefault="00E640C0" w:rsidP="00FF5194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...........................</w:t>
                  </w:r>
                </w:p>
              </w:txbxContent>
            </v:textbox>
          </v:rect>
        </w:pict>
      </w:r>
      <w:r w:rsidRPr="008E0EBE">
        <w:rPr>
          <w:rFonts w:ascii="Arial" w:eastAsia="Calibri" w:hAnsi="Arial" w:cs="Arial"/>
          <w:noProof/>
          <w:sz w:val="22"/>
          <w:szCs w:val="22"/>
          <w:lang w:val="id-ID" w:eastAsia="id-ID"/>
        </w:rPr>
        <w:pict>
          <v:rect id="_x0000_s1131" style="position:absolute;margin-left:142.7pt;margin-top:-.05pt;width:116.55pt;height:80.2pt;z-index:251751424">
            <v:textbox style="mso-next-textbox:#_x0000_s1131">
              <w:txbxContent>
                <w:p w:rsidR="00E640C0" w:rsidRPr="004701E0" w:rsidRDefault="00E640C0" w:rsidP="00FF5194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...........................</w:t>
                  </w:r>
                </w:p>
              </w:txbxContent>
            </v:textbox>
          </v:rect>
        </w:pict>
      </w:r>
      <w:r w:rsidRPr="008E0EBE">
        <w:rPr>
          <w:rFonts w:ascii="Arial" w:eastAsia="Calibri" w:hAnsi="Arial" w:cs="Arial"/>
          <w:noProof/>
          <w:sz w:val="22"/>
          <w:szCs w:val="22"/>
          <w:lang w:val="id-ID" w:eastAsia="id-ID"/>
        </w:rPr>
        <w:pict>
          <v:rect id="_x0000_s1124" style="position:absolute;margin-left:22.9pt;margin-top:-.15pt;width:109.2pt;height:81.25pt;z-index:251744256">
            <v:textbox style="mso-next-textbox:#_x0000_s1124">
              <w:txbxContent>
                <w:p w:rsidR="00E640C0" w:rsidRPr="004701E0" w:rsidRDefault="00E640C0" w:rsidP="00FF5194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...........................</w:t>
                  </w:r>
                </w:p>
              </w:txbxContent>
            </v:textbox>
          </v:rect>
        </w:pict>
      </w:r>
    </w:p>
    <w:p w:rsidR="00FF5194" w:rsidRPr="008E0EBE" w:rsidRDefault="000B1068" w:rsidP="00FF5194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rect id="_x0000_s1132" style="position:absolute;margin-left:-13.55pt;margin-top:10.6pt;width:33.95pt;height:25.6pt;z-index:251752448" strokecolor="white [3212]">
            <v:textbox>
              <w:txbxContent>
                <w:p w:rsidR="00E640C0" w:rsidRPr="002B1339" w:rsidRDefault="00E640C0" w:rsidP="00FF5194">
                  <w:pPr>
                    <w:ind w:left="-142" w:right="-165"/>
                    <w:jc w:val="center"/>
                    <w:rPr>
                      <w:sz w:val="22"/>
                      <w:lang w:val="id-ID"/>
                    </w:rPr>
                  </w:pPr>
                  <w:r w:rsidRPr="002B1339">
                    <w:rPr>
                      <w:sz w:val="22"/>
                      <w:lang w:val="id-ID"/>
                    </w:rPr>
                    <w:t>Why ?</w:t>
                  </w:r>
                </w:p>
              </w:txbxContent>
            </v:textbox>
          </v:rect>
        </w:pict>
      </w:r>
    </w:p>
    <w:p w:rsidR="00FF5194" w:rsidRPr="008E0EBE" w:rsidRDefault="00FF5194" w:rsidP="00FF5194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F5194" w:rsidRPr="008E0EBE" w:rsidRDefault="00FF5194" w:rsidP="00FF5194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F5194" w:rsidRPr="008E0EBE" w:rsidRDefault="000B1068" w:rsidP="00FF5194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shape id="_x0000_s1154" type="#_x0000_t32" style="position:absolute;margin-left:451.7pt;margin-top:3.9pt;width:.1pt;height:15.85pt;flip:x;z-index:251774976" o:connectortype="straight">
            <v:stroke endarrow="block"/>
          </v:shape>
        </w:pict>
      </w: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shape id="_x0000_s1153" type="#_x0000_t32" style="position:absolute;margin-left:325.75pt;margin-top:4.85pt;width:.1pt;height:15.85pt;flip:x;z-index:251773952" o:connectortype="straight">
            <v:stroke endarrow="block"/>
          </v:shape>
        </w:pict>
      </w: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shape id="_x0000_s1152" type="#_x0000_t32" style="position:absolute;margin-left:196.95pt;margin-top:4.45pt;width:.1pt;height:15.85pt;flip:x;z-index:251772928" o:connectortype="straight">
            <v:stroke endarrow="block"/>
          </v:shape>
        </w:pict>
      </w: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shape id="_x0000_s1151" type="#_x0000_t32" style="position:absolute;margin-left:77.6pt;margin-top:5.75pt;width:.1pt;height:15.85pt;flip:x;z-index:251771904" o:connectortype="straight">
            <v:stroke endarrow="block"/>
          </v:shape>
        </w:pict>
      </w:r>
    </w:p>
    <w:p w:rsidR="00FF5194" w:rsidRPr="008E0EBE" w:rsidRDefault="000B1068" w:rsidP="00FF5194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rect id="_x0000_s1139" style="position:absolute;margin-left:22.55pt;margin-top:7.3pt;width:109.2pt;height:81.25pt;z-index:251759616">
            <v:textbox style="mso-next-textbox:#_x0000_s1139">
              <w:txbxContent>
                <w:p w:rsidR="00E640C0" w:rsidRPr="004701E0" w:rsidRDefault="00E640C0" w:rsidP="00FF5194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...........................</w:t>
                  </w:r>
                </w:p>
              </w:txbxContent>
            </v:textbox>
          </v:rect>
        </w:pict>
      </w: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rect id="_x0000_s1138" style="position:absolute;margin-left:141.4pt;margin-top:6.45pt;width:116.55pt;height:80.2pt;z-index:251758592">
            <v:textbox style="mso-next-textbox:#_x0000_s1138">
              <w:txbxContent>
                <w:p w:rsidR="00E640C0" w:rsidRPr="004701E0" w:rsidRDefault="00E640C0" w:rsidP="00FF5194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...........................</w:t>
                  </w:r>
                </w:p>
              </w:txbxContent>
            </v:textbox>
          </v:rect>
        </w:pict>
      </w: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rect id="_x0000_s1136" style="position:absolute;margin-left:395.1pt;margin-top:5.5pt;width:116.55pt;height:80.2pt;z-index:251756544">
            <v:textbox style="mso-next-textbox:#_x0000_s1136">
              <w:txbxContent>
                <w:p w:rsidR="00E640C0" w:rsidRPr="004701E0" w:rsidRDefault="00E640C0" w:rsidP="00FF5194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...........................</w:t>
                  </w:r>
                </w:p>
              </w:txbxContent>
            </v:textbox>
          </v:rect>
        </w:pict>
      </w: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rect id="_x0000_s1137" style="position:absolute;margin-left:269.15pt;margin-top:5.5pt;width:116.55pt;height:80.2pt;z-index:251757568">
            <v:textbox style="mso-next-textbox:#_x0000_s1137">
              <w:txbxContent>
                <w:p w:rsidR="00E640C0" w:rsidRPr="004701E0" w:rsidRDefault="00E640C0" w:rsidP="00FF5194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...........................</w:t>
                  </w:r>
                </w:p>
              </w:txbxContent>
            </v:textbox>
          </v:rect>
        </w:pict>
      </w:r>
    </w:p>
    <w:p w:rsidR="00FF5194" w:rsidRPr="008E0EBE" w:rsidRDefault="00FF5194" w:rsidP="00FF5194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F5194" w:rsidRPr="008E0EBE" w:rsidRDefault="000B1068" w:rsidP="00FF5194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rect id="_x0000_s1133" style="position:absolute;margin-left:-14.85pt;margin-top:3.2pt;width:33.95pt;height:29.3pt;z-index:251753472" strokecolor="white [3212]">
            <v:textbox>
              <w:txbxContent>
                <w:p w:rsidR="00E640C0" w:rsidRPr="002B1339" w:rsidRDefault="00E640C0" w:rsidP="00FF5194">
                  <w:pPr>
                    <w:ind w:left="-142" w:right="-165"/>
                    <w:jc w:val="center"/>
                    <w:rPr>
                      <w:sz w:val="22"/>
                      <w:lang w:val="id-ID"/>
                    </w:rPr>
                  </w:pPr>
                  <w:r w:rsidRPr="002B1339">
                    <w:rPr>
                      <w:sz w:val="22"/>
                      <w:lang w:val="id-ID"/>
                    </w:rPr>
                    <w:t>Why ?</w:t>
                  </w:r>
                </w:p>
              </w:txbxContent>
            </v:textbox>
          </v:rect>
        </w:pict>
      </w:r>
    </w:p>
    <w:p w:rsidR="00FF5194" w:rsidRPr="008E0EBE" w:rsidRDefault="00FF5194" w:rsidP="00FF5194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F5194" w:rsidRPr="008E0EBE" w:rsidRDefault="000B1068" w:rsidP="00FF5194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shape id="_x0000_s1158" type="#_x0000_t32" style="position:absolute;margin-left:452.3pt;margin-top:9.4pt;width:.1pt;height:15.85pt;flip:x;z-index:251779072" o:connectortype="straight">
            <v:stroke endarrow="block"/>
          </v:shape>
        </w:pict>
      </w: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shape id="_x0000_s1157" type="#_x0000_t32" style="position:absolute;margin-left:325.4pt;margin-top:10.35pt;width:.1pt;height:15.85pt;flip:x;z-index:251778048" o:connectortype="straight">
            <v:stroke endarrow="block"/>
          </v:shape>
        </w:pict>
      </w: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shape id="_x0000_s1156" type="#_x0000_t32" style="position:absolute;margin-left:196.6pt;margin-top:10.9pt;width:.1pt;height:15.85pt;flip:x;z-index:251777024" o:connectortype="straight">
            <v:stroke endarrow="block"/>
          </v:shape>
        </w:pict>
      </w: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shape id="_x0000_s1155" type="#_x0000_t32" style="position:absolute;margin-left:77.25pt;margin-top:13.15pt;width:.1pt;height:15.85pt;flip:x;z-index:251776000" o:connectortype="straight">
            <v:stroke endarrow="block"/>
          </v:shape>
        </w:pict>
      </w:r>
    </w:p>
    <w:p w:rsidR="00FF5194" w:rsidRPr="008E0EBE" w:rsidRDefault="000B1068" w:rsidP="00FF5194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rect id="_x0000_s1143" style="position:absolute;margin-left:395.7pt;margin-top:12pt;width:116.55pt;height:80.2pt;z-index:251763712">
            <v:textbox style="mso-next-textbox:#_x0000_s1143">
              <w:txbxContent>
                <w:p w:rsidR="00E640C0" w:rsidRPr="0032480F" w:rsidRDefault="00E640C0" w:rsidP="00FF5194">
                  <w:pPr>
                    <w:jc w:val="center"/>
                    <w:rPr>
                      <w:rFonts w:ascii="Arial" w:hAnsi="Arial" w:cs="Arial"/>
                      <w:sz w:val="22"/>
                      <w:lang w:val="id-ID"/>
                    </w:rPr>
                  </w:pPr>
                  <w:r w:rsidRPr="0032480F">
                    <w:rPr>
                      <w:rFonts w:ascii="Arial" w:hAnsi="Arial" w:cs="Arial"/>
                      <w:sz w:val="22"/>
                      <w:lang w:val="id-ID"/>
                    </w:rPr>
                    <w:t>Akar Penyebab</w:t>
                  </w:r>
                </w:p>
                <w:p w:rsidR="00E640C0" w:rsidRPr="005F7287" w:rsidRDefault="00E640C0" w:rsidP="00FF5194">
                  <w:pPr>
                    <w:rPr>
                      <w:rFonts w:ascii="Bookman Old Style" w:hAnsi="Bookman Old Style"/>
                    </w:rPr>
                  </w:pPr>
                </w:p>
                <w:p w:rsidR="005F7287" w:rsidRDefault="005F7287"/>
              </w:txbxContent>
            </v:textbox>
          </v:rect>
        </w:pict>
      </w: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rect id="_x0000_s1142" style="position:absolute;margin-left:269.4pt;margin-top:12pt;width:116.55pt;height:80.2pt;z-index:251762688">
            <v:textbox style="mso-next-textbox:#_x0000_s1142">
              <w:txbxContent>
                <w:p w:rsidR="00E640C0" w:rsidRPr="0032480F" w:rsidRDefault="00E640C0" w:rsidP="00FF5194">
                  <w:pPr>
                    <w:jc w:val="center"/>
                    <w:rPr>
                      <w:rFonts w:ascii="Arial" w:hAnsi="Arial" w:cs="Arial"/>
                      <w:sz w:val="22"/>
                      <w:lang w:val="id-ID"/>
                    </w:rPr>
                  </w:pPr>
                  <w:r w:rsidRPr="0032480F">
                    <w:rPr>
                      <w:rFonts w:ascii="Arial" w:hAnsi="Arial" w:cs="Arial"/>
                      <w:sz w:val="22"/>
                      <w:lang w:val="id-ID"/>
                    </w:rPr>
                    <w:t>Akar Penyebab</w:t>
                  </w:r>
                </w:p>
                <w:p w:rsidR="00E640C0" w:rsidRPr="0032480F" w:rsidRDefault="00E640C0" w:rsidP="00FF5194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rect>
        </w:pict>
      </w: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rect id="_x0000_s1141" style="position:absolute;margin-left:141.05pt;margin-top:13.9pt;width:116.55pt;height:80.2pt;z-index:251761664">
            <v:textbox style="mso-next-textbox:#_x0000_s1141">
              <w:txbxContent>
                <w:p w:rsidR="00E640C0" w:rsidRPr="0032480F" w:rsidRDefault="00E640C0" w:rsidP="00FF5194">
                  <w:pPr>
                    <w:jc w:val="center"/>
                    <w:rPr>
                      <w:rFonts w:ascii="Arial" w:hAnsi="Arial" w:cs="Arial"/>
                      <w:sz w:val="22"/>
                      <w:lang w:val="id-ID"/>
                    </w:rPr>
                  </w:pPr>
                  <w:r w:rsidRPr="0032480F">
                    <w:rPr>
                      <w:rFonts w:ascii="Arial" w:hAnsi="Arial" w:cs="Arial"/>
                      <w:sz w:val="22"/>
                      <w:lang w:val="id-ID"/>
                    </w:rPr>
                    <w:t>Akar Penyebab</w:t>
                  </w:r>
                </w:p>
                <w:p w:rsidR="00E640C0" w:rsidRPr="0032480F" w:rsidRDefault="00E640C0" w:rsidP="00FF5194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rect>
        </w:pict>
      </w: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rect id="_x0000_s1140" style="position:absolute;margin-left:22.55pt;margin-top:13.2pt;width:109.2pt;height:81.25pt;z-index:251760640">
            <v:textbox style="mso-next-textbox:#_x0000_s1140">
              <w:txbxContent>
                <w:p w:rsidR="00E640C0" w:rsidRPr="0032480F" w:rsidRDefault="00E640C0" w:rsidP="00FF5194">
                  <w:pPr>
                    <w:jc w:val="center"/>
                    <w:rPr>
                      <w:rFonts w:ascii="Arial" w:hAnsi="Arial" w:cs="Arial"/>
                      <w:sz w:val="22"/>
                      <w:lang w:val="id-ID"/>
                    </w:rPr>
                  </w:pPr>
                  <w:r w:rsidRPr="0032480F">
                    <w:rPr>
                      <w:rFonts w:ascii="Arial" w:hAnsi="Arial" w:cs="Arial"/>
                      <w:sz w:val="22"/>
                      <w:lang w:val="id-ID"/>
                    </w:rPr>
                    <w:t>Akar Penyebab</w:t>
                  </w:r>
                </w:p>
                <w:p w:rsidR="00E640C0" w:rsidRPr="0032480F" w:rsidRDefault="00E640C0" w:rsidP="00FF5194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rect>
        </w:pict>
      </w:r>
    </w:p>
    <w:p w:rsidR="00FF5194" w:rsidRPr="008E0EBE" w:rsidRDefault="00FF5194" w:rsidP="00FF5194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F5194" w:rsidRPr="008E0EBE" w:rsidRDefault="00FF5194" w:rsidP="00FF5194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F5194" w:rsidRPr="008E0EBE" w:rsidRDefault="00FF5194" w:rsidP="00FF5194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F5194" w:rsidRPr="008E0EBE" w:rsidRDefault="000B1068" w:rsidP="00FF5194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shape id="_x0000_s1163" type="#_x0000_t32" style="position:absolute;margin-left:451.95pt;margin-top:15.85pt;width:.1pt;height:15.85pt;flip:x;z-index:251784192" o:connectortype="straight">
            <v:stroke endarrow="block"/>
          </v:shape>
        </w:pict>
      </w: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shape id="_x0000_s1162" type="#_x0000_t32" style="position:absolute;margin-left:326pt;margin-top:15.85pt;width:.1pt;height:15.85pt;flip:x;z-index:251783168" o:connectortype="straight">
            <v:stroke endarrow="block"/>
          </v:shape>
        </w:pict>
      </w: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shape id="_x0000_s1160" type="#_x0000_t32" style="position:absolute;margin-left:76.9pt;margin-top:17.7pt;width:.1pt;height:15.85pt;flip:x;z-index:251781120" o:connectortype="straight">
            <v:stroke endarrow="block"/>
          </v:shape>
        </w:pict>
      </w:r>
    </w:p>
    <w:p w:rsidR="00FF5194" w:rsidRPr="008E0EBE" w:rsidRDefault="000B1068" w:rsidP="00FF5194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shape id="_x0000_s1161" type="#_x0000_t32" style="position:absolute;margin-left:196.25pt;margin-top:.25pt;width:.1pt;height:15.85pt;flip:x;z-index:251782144" o:connectortype="straight">
            <v:stroke endarrow="block"/>
          </v:shape>
        </w:pict>
      </w: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rect id="_x0000_s1159" style="position:absolute;margin-left:22.2pt;margin-top:17.7pt;width:109.2pt;height:81.25pt;z-index:251780096">
            <v:textbox style="mso-next-textbox:#_x0000_s1159">
              <w:txbxContent>
                <w:p w:rsidR="00E640C0" w:rsidRPr="0032480F" w:rsidRDefault="00E640C0" w:rsidP="00FF5194">
                  <w:pPr>
                    <w:jc w:val="center"/>
                    <w:rPr>
                      <w:rFonts w:ascii="Arial" w:hAnsi="Arial" w:cs="Arial"/>
                      <w:sz w:val="22"/>
                      <w:lang w:val="id-ID"/>
                    </w:rPr>
                  </w:pPr>
                  <w:r w:rsidRPr="0032480F">
                    <w:rPr>
                      <w:rFonts w:ascii="Arial" w:hAnsi="Arial" w:cs="Arial"/>
                      <w:sz w:val="22"/>
                      <w:lang w:val="id-ID"/>
                    </w:rPr>
                    <w:t>Rekomendasi</w:t>
                  </w:r>
                </w:p>
                <w:p w:rsidR="00E640C0" w:rsidRPr="0032480F" w:rsidRDefault="00E640C0" w:rsidP="00FF5194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rect>
        </w:pict>
      </w:r>
    </w:p>
    <w:p w:rsidR="00FF5194" w:rsidRPr="008E0EBE" w:rsidRDefault="000B1068" w:rsidP="00FF5194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rect id="_x0000_s1166" style="position:absolute;margin-left:396.3pt;margin-top:.4pt;width:116.55pt;height:80.2pt;z-index:251787264">
            <v:textbox style="mso-next-textbox:#_x0000_s1166">
              <w:txbxContent>
                <w:p w:rsidR="00E640C0" w:rsidRPr="0032480F" w:rsidRDefault="00E640C0" w:rsidP="00FF5194">
                  <w:pPr>
                    <w:jc w:val="center"/>
                    <w:rPr>
                      <w:rFonts w:ascii="Arial" w:hAnsi="Arial" w:cs="Arial"/>
                      <w:sz w:val="22"/>
                      <w:lang w:val="id-ID"/>
                    </w:rPr>
                  </w:pPr>
                  <w:r w:rsidRPr="0032480F">
                    <w:rPr>
                      <w:rFonts w:ascii="Arial" w:hAnsi="Arial" w:cs="Arial"/>
                      <w:sz w:val="22"/>
                      <w:lang w:val="id-ID"/>
                    </w:rPr>
                    <w:t>Rekomendasi</w:t>
                  </w:r>
                </w:p>
                <w:p w:rsidR="00E640C0" w:rsidRPr="0032480F" w:rsidRDefault="00E640C0" w:rsidP="00FF5194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rect>
        </w:pict>
      </w: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rect id="_x0000_s1165" style="position:absolute;margin-left:269.05pt;margin-top:.4pt;width:116.55pt;height:80.2pt;z-index:251786240">
            <v:textbox style="mso-next-textbox:#_x0000_s1165">
              <w:txbxContent>
                <w:p w:rsidR="00E640C0" w:rsidRPr="0032480F" w:rsidRDefault="00E640C0" w:rsidP="00FF5194">
                  <w:pPr>
                    <w:jc w:val="center"/>
                    <w:rPr>
                      <w:rFonts w:ascii="Arial" w:hAnsi="Arial" w:cs="Arial"/>
                      <w:sz w:val="22"/>
                      <w:lang w:val="id-ID"/>
                    </w:rPr>
                  </w:pPr>
                  <w:r w:rsidRPr="0032480F">
                    <w:rPr>
                      <w:rFonts w:ascii="Arial" w:hAnsi="Arial" w:cs="Arial"/>
                      <w:sz w:val="22"/>
                      <w:lang w:val="id-ID"/>
                    </w:rPr>
                    <w:t>Rekomendasi</w:t>
                  </w:r>
                </w:p>
                <w:p w:rsidR="00E640C0" w:rsidRPr="0032480F" w:rsidRDefault="00E640C0" w:rsidP="00FF5194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rect>
        </w:pict>
      </w: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rect id="_x0000_s1164" style="position:absolute;margin-left:141.05pt;margin-top:-.1pt;width:116.55pt;height:80.2pt;z-index:251785216">
            <v:textbox style="mso-next-textbox:#_x0000_s1164">
              <w:txbxContent>
                <w:p w:rsidR="00E640C0" w:rsidRPr="0032480F" w:rsidRDefault="00E640C0" w:rsidP="00FF5194">
                  <w:pPr>
                    <w:jc w:val="center"/>
                    <w:rPr>
                      <w:rFonts w:ascii="Arial" w:hAnsi="Arial" w:cs="Arial"/>
                      <w:sz w:val="22"/>
                      <w:lang w:val="id-ID"/>
                    </w:rPr>
                  </w:pPr>
                  <w:r w:rsidRPr="0032480F">
                    <w:rPr>
                      <w:rFonts w:ascii="Arial" w:hAnsi="Arial" w:cs="Arial"/>
                      <w:sz w:val="22"/>
                      <w:lang w:val="id-ID"/>
                    </w:rPr>
                    <w:t>Rekomendasi</w:t>
                  </w:r>
                </w:p>
                <w:p w:rsidR="00E640C0" w:rsidRPr="0032480F" w:rsidRDefault="00E640C0" w:rsidP="00FF5194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rect>
        </w:pict>
      </w:r>
    </w:p>
    <w:p w:rsidR="00FF5194" w:rsidRPr="008E0EBE" w:rsidRDefault="00FF5194" w:rsidP="00FF5194">
      <w:pPr>
        <w:pStyle w:val="ListParagraph"/>
        <w:spacing w:line="360" w:lineRule="auto"/>
        <w:ind w:left="750"/>
        <w:rPr>
          <w:rFonts w:ascii="Arial" w:hAnsi="Arial" w:cs="Arial"/>
          <w:sz w:val="22"/>
          <w:szCs w:val="22"/>
          <w:lang w:val="id-ID"/>
        </w:rPr>
      </w:pPr>
    </w:p>
    <w:p w:rsidR="00FF5194" w:rsidRPr="008E0EBE" w:rsidRDefault="00FF5194" w:rsidP="00FF5194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FF5194" w:rsidRPr="008E0EBE" w:rsidRDefault="00FF5194" w:rsidP="00FF5194">
      <w:pPr>
        <w:pStyle w:val="ListParagraph"/>
        <w:spacing w:line="360" w:lineRule="auto"/>
        <w:ind w:left="750"/>
        <w:rPr>
          <w:rFonts w:ascii="Arial" w:hAnsi="Arial" w:cs="Arial"/>
          <w:sz w:val="22"/>
          <w:szCs w:val="22"/>
          <w:lang w:val="id-ID"/>
        </w:rPr>
      </w:pPr>
    </w:p>
    <w:p w:rsidR="00FF5194" w:rsidRPr="008E0EBE" w:rsidRDefault="000B1068" w:rsidP="00FF5194">
      <w:pPr>
        <w:pStyle w:val="ListParagraph"/>
        <w:spacing w:line="360" w:lineRule="auto"/>
        <w:ind w:left="750"/>
        <w:rPr>
          <w:rFonts w:ascii="Arial" w:hAnsi="Arial" w:cs="Arial"/>
          <w:sz w:val="22"/>
          <w:szCs w:val="22"/>
          <w:lang w:val="id-ID"/>
        </w:rPr>
      </w:pP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shape id="_x0000_s1170" type="#_x0000_t32" style="position:absolute;left:0;text-align:left;margin-left:451.6pt;margin-top:5.2pt;width:.1pt;height:15.85pt;flip:x;z-index:251791360" o:connectortype="straight">
            <v:stroke endarrow="block"/>
          </v:shape>
        </w:pict>
      </w: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shape id="_x0000_s1169" type="#_x0000_t32" style="position:absolute;left:0;text-align:left;margin-left:325.65pt;margin-top:5.2pt;width:.1pt;height:15.85pt;flip:x;z-index:251790336" o:connectortype="straight">
            <v:stroke endarrow="block"/>
          </v:shape>
        </w:pict>
      </w: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shape id="_x0000_s1168" type="#_x0000_t32" style="position:absolute;left:0;text-align:left;margin-left:195.9pt;margin-top:4.8pt;width:.1pt;height:15.85pt;flip:x;z-index:251789312" o:connectortype="straight">
            <v:stroke endarrow="block"/>
          </v:shape>
        </w:pict>
      </w: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shape id="_x0000_s1167" type="#_x0000_t32" style="position:absolute;left:0;text-align:left;margin-left:76.55pt;margin-top:4.2pt;width:.1pt;height:15.85pt;flip:x;z-index:251788288" o:connectortype="straight">
            <v:stroke endarrow="block"/>
          </v:shape>
        </w:pict>
      </w:r>
    </w:p>
    <w:p w:rsidR="00FF5194" w:rsidRPr="008E0EBE" w:rsidRDefault="000B1068" w:rsidP="00FF5194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rect id="_x0000_s1174" style="position:absolute;margin-left:396.9pt;margin-top:8.7pt;width:116.55pt;height:80.2pt;z-index:251795456">
            <v:textbox style="mso-next-textbox:#_x0000_s1174">
              <w:txbxContent>
                <w:p w:rsidR="00E640C0" w:rsidRPr="0032480F" w:rsidRDefault="00E640C0" w:rsidP="00FF5194">
                  <w:pPr>
                    <w:jc w:val="center"/>
                    <w:rPr>
                      <w:rFonts w:ascii="Arial" w:hAnsi="Arial" w:cs="Arial"/>
                      <w:sz w:val="22"/>
                      <w:lang w:val="id-ID"/>
                    </w:rPr>
                  </w:pPr>
                  <w:r w:rsidRPr="0032480F">
                    <w:rPr>
                      <w:rFonts w:ascii="Arial" w:hAnsi="Arial" w:cs="Arial"/>
                      <w:sz w:val="22"/>
                      <w:lang w:val="id-ID"/>
                    </w:rPr>
                    <w:t>Tindakan</w:t>
                  </w:r>
                </w:p>
                <w:p w:rsidR="00E640C0" w:rsidRPr="0032480F" w:rsidRDefault="00E640C0" w:rsidP="00FF5194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rect>
        </w:pict>
      </w: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rect id="_x0000_s1173" style="position:absolute;margin-left:269.65pt;margin-top:8.7pt;width:116.55pt;height:80.2pt;z-index:251794432">
            <v:textbox style="mso-next-textbox:#_x0000_s1173">
              <w:txbxContent>
                <w:p w:rsidR="00E640C0" w:rsidRPr="0032480F" w:rsidRDefault="00E640C0" w:rsidP="00FF5194">
                  <w:pPr>
                    <w:jc w:val="center"/>
                    <w:rPr>
                      <w:rFonts w:ascii="Arial" w:hAnsi="Arial" w:cs="Arial"/>
                      <w:sz w:val="22"/>
                      <w:lang w:val="id-ID"/>
                    </w:rPr>
                  </w:pPr>
                  <w:r w:rsidRPr="0032480F">
                    <w:rPr>
                      <w:rFonts w:ascii="Arial" w:hAnsi="Arial" w:cs="Arial"/>
                      <w:sz w:val="22"/>
                      <w:lang w:val="id-ID"/>
                    </w:rPr>
                    <w:t>Tindakan</w:t>
                  </w:r>
                </w:p>
                <w:p w:rsidR="00E640C0" w:rsidRPr="0032480F" w:rsidRDefault="00E640C0" w:rsidP="00FF5194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rect>
        </w:pict>
      </w: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rect id="_x0000_s1172" style="position:absolute;margin-left:141.65pt;margin-top:9.15pt;width:116.55pt;height:80.2pt;z-index:251793408">
            <v:textbox style="mso-next-textbox:#_x0000_s1172">
              <w:txbxContent>
                <w:p w:rsidR="00E640C0" w:rsidRPr="0032480F" w:rsidRDefault="00E640C0" w:rsidP="00FF5194">
                  <w:pPr>
                    <w:jc w:val="center"/>
                    <w:rPr>
                      <w:rFonts w:ascii="Arial" w:hAnsi="Arial" w:cs="Arial"/>
                      <w:sz w:val="22"/>
                      <w:lang w:val="id-ID"/>
                    </w:rPr>
                  </w:pPr>
                  <w:r w:rsidRPr="0032480F">
                    <w:rPr>
                      <w:rFonts w:ascii="Arial" w:hAnsi="Arial" w:cs="Arial"/>
                      <w:sz w:val="22"/>
                      <w:lang w:val="id-ID"/>
                    </w:rPr>
                    <w:t>Tindakan</w:t>
                  </w:r>
                </w:p>
                <w:p w:rsidR="00E640C0" w:rsidRPr="0032480F" w:rsidRDefault="00E640C0" w:rsidP="00FF5194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rect>
        </w:pict>
      </w:r>
      <w:r w:rsidRPr="008E0EBE">
        <w:rPr>
          <w:rFonts w:ascii="Arial" w:hAnsi="Arial" w:cs="Arial"/>
          <w:noProof/>
          <w:sz w:val="22"/>
          <w:szCs w:val="22"/>
          <w:lang w:val="id-ID" w:eastAsia="id-ID"/>
        </w:rPr>
        <w:pict>
          <v:rect id="_x0000_s1171" style="position:absolute;margin-left:22.8pt;margin-top:8.95pt;width:109.2pt;height:81.25pt;z-index:251792384">
            <v:textbox style="mso-next-textbox:#_x0000_s1171">
              <w:txbxContent>
                <w:p w:rsidR="00E640C0" w:rsidRPr="0032480F" w:rsidRDefault="00E640C0" w:rsidP="00FF5194">
                  <w:pPr>
                    <w:jc w:val="center"/>
                    <w:rPr>
                      <w:rFonts w:ascii="Arial" w:hAnsi="Arial" w:cs="Arial"/>
                      <w:sz w:val="22"/>
                      <w:lang w:val="id-ID"/>
                    </w:rPr>
                  </w:pPr>
                  <w:r w:rsidRPr="0032480F">
                    <w:rPr>
                      <w:rFonts w:ascii="Arial" w:hAnsi="Arial" w:cs="Arial"/>
                      <w:sz w:val="22"/>
                      <w:lang w:val="id-ID"/>
                    </w:rPr>
                    <w:t>Tindakan</w:t>
                  </w:r>
                </w:p>
                <w:p w:rsidR="00E640C0" w:rsidRPr="0032480F" w:rsidRDefault="00E640C0" w:rsidP="00FF5194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rect>
        </w:pict>
      </w:r>
    </w:p>
    <w:p w:rsidR="00FF5194" w:rsidRPr="008E0EBE" w:rsidRDefault="00FF5194" w:rsidP="00FF5194">
      <w:pPr>
        <w:pStyle w:val="ListParagraph"/>
        <w:spacing w:line="360" w:lineRule="auto"/>
        <w:ind w:left="750"/>
        <w:rPr>
          <w:rFonts w:ascii="Arial" w:hAnsi="Arial" w:cs="Arial"/>
          <w:sz w:val="22"/>
          <w:szCs w:val="22"/>
          <w:lang w:val="id-ID"/>
        </w:rPr>
      </w:pPr>
    </w:p>
    <w:p w:rsidR="00FF5194" w:rsidRPr="008E0EBE" w:rsidRDefault="00FF5194" w:rsidP="00FF5194">
      <w:pPr>
        <w:pStyle w:val="ListParagraph"/>
        <w:spacing w:line="360" w:lineRule="auto"/>
        <w:ind w:left="750"/>
        <w:rPr>
          <w:rFonts w:ascii="Arial" w:hAnsi="Arial" w:cs="Arial"/>
          <w:sz w:val="22"/>
          <w:szCs w:val="22"/>
          <w:lang w:val="id-ID"/>
        </w:rPr>
      </w:pPr>
    </w:p>
    <w:p w:rsidR="00FF5194" w:rsidRPr="008E0EBE" w:rsidRDefault="00FF5194" w:rsidP="00FF5194">
      <w:pPr>
        <w:pStyle w:val="ListParagraph"/>
        <w:spacing w:line="360" w:lineRule="auto"/>
        <w:ind w:left="750"/>
        <w:rPr>
          <w:rFonts w:ascii="Arial" w:hAnsi="Arial" w:cs="Arial"/>
          <w:sz w:val="22"/>
          <w:szCs w:val="22"/>
          <w:lang w:val="id-ID"/>
        </w:rPr>
      </w:pPr>
    </w:p>
    <w:p w:rsidR="00FF5194" w:rsidRPr="008E0EBE" w:rsidRDefault="00FF5194" w:rsidP="00FF5194">
      <w:pPr>
        <w:pStyle w:val="ListParagraph"/>
        <w:spacing w:line="360" w:lineRule="auto"/>
        <w:ind w:left="750"/>
        <w:rPr>
          <w:rFonts w:ascii="Arial" w:hAnsi="Arial" w:cs="Arial"/>
          <w:sz w:val="22"/>
          <w:szCs w:val="22"/>
          <w:lang w:val="id-ID"/>
        </w:rPr>
      </w:pPr>
    </w:p>
    <w:p w:rsidR="00FF5194" w:rsidRPr="008E0EBE" w:rsidRDefault="00FF5194" w:rsidP="00FF5194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5F7287" w:rsidRPr="008E0EBE" w:rsidRDefault="005F7287" w:rsidP="00FF5194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5F7287" w:rsidRPr="008E0EBE" w:rsidRDefault="005F7287" w:rsidP="00FF5194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83051B" w:rsidRPr="008E0EBE" w:rsidRDefault="0083051B" w:rsidP="0083051B">
      <w:pPr>
        <w:pStyle w:val="ListParagraph"/>
        <w:spacing w:line="360" w:lineRule="auto"/>
        <w:ind w:left="750"/>
        <w:jc w:val="center"/>
        <w:rPr>
          <w:rFonts w:ascii="Arial" w:hAnsi="Arial" w:cs="Arial"/>
          <w:sz w:val="22"/>
          <w:szCs w:val="22"/>
          <w:lang w:val="id-ID"/>
        </w:rPr>
      </w:pPr>
      <w:proofErr w:type="spellStart"/>
      <w:r w:rsidRPr="008E0EBE">
        <w:rPr>
          <w:rFonts w:ascii="Arial" w:hAnsi="Arial" w:cs="Arial"/>
          <w:sz w:val="22"/>
          <w:szCs w:val="22"/>
        </w:rPr>
        <w:lastRenderedPageBreak/>
        <w:t>Formulir</w:t>
      </w:r>
      <w:proofErr w:type="spellEnd"/>
      <w:r w:rsidRPr="008E0EB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E0EBE">
        <w:rPr>
          <w:rFonts w:ascii="Arial" w:hAnsi="Arial" w:cs="Arial"/>
          <w:sz w:val="22"/>
          <w:szCs w:val="22"/>
        </w:rPr>
        <w:t>Investigasi</w:t>
      </w:r>
      <w:proofErr w:type="spellEnd"/>
      <w:r w:rsidRPr="008E0EB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E0EBE">
        <w:rPr>
          <w:rFonts w:ascii="Arial" w:hAnsi="Arial" w:cs="Arial"/>
          <w:sz w:val="22"/>
          <w:szCs w:val="22"/>
        </w:rPr>
        <w:t>Sederhana</w:t>
      </w:r>
      <w:proofErr w:type="spellEnd"/>
    </w:p>
    <w:p w:rsidR="00FF5194" w:rsidRPr="008E0EBE" w:rsidRDefault="00FF5194" w:rsidP="0083051B">
      <w:pPr>
        <w:pStyle w:val="ListParagraph"/>
        <w:spacing w:line="360" w:lineRule="auto"/>
        <w:ind w:left="750"/>
        <w:jc w:val="center"/>
        <w:rPr>
          <w:rFonts w:ascii="Arial" w:hAnsi="Arial" w:cs="Arial"/>
          <w:sz w:val="22"/>
          <w:szCs w:val="22"/>
          <w:lang w:val="id-ID"/>
        </w:rPr>
      </w:pPr>
      <w:r w:rsidRPr="008E0EBE">
        <w:rPr>
          <w:rFonts w:ascii="Arial" w:hAnsi="Arial" w:cs="Arial"/>
          <w:sz w:val="22"/>
          <w:szCs w:val="22"/>
          <w:lang w:val="id-ID"/>
        </w:rPr>
        <w:t>RSUD dr. Murjani Sampit</w:t>
      </w:r>
    </w:p>
    <w:p w:rsidR="00FF5194" w:rsidRPr="008E0EBE" w:rsidRDefault="00FF5194" w:rsidP="0083051B">
      <w:pPr>
        <w:pStyle w:val="ListParagraph"/>
        <w:spacing w:line="360" w:lineRule="auto"/>
        <w:ind w:left="750"/>
        <w:jc w:val="center"/>
        <w:rPr>
          <w:rFonts w:ascii="Arial" w:hAnsi="Arial" w:cs="Arial"/>
          <w:sz w:val="22"/>
          <w:szCs w:val="22"/>
          <w:lang w:val="id-ID"/>
        </w:rPr>
      </w:pP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9497"/>
      </w:tblGrid>
      <w:tr w:rsidR="0083051B" w:rsidRPr="008E0EBE" w:rsidTr="001D7622">
        <w:tc>
          <w:tcPr>
            <w:tcW w:w="9497" w:type="dxa"/>
          </w:tcPr>
          <w:p w:rsidR="0083051B" w:rsidRPr="008E0EBE" w:rsidRDefault="0083051B" w:rsidP="002967A2">
            <w:pPr>
              <w:spacing w:before="12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Penyebab Langsung Insiden :</w:t>
            </w:r>
          </w:p>
          <w:p w:rsidR="0083051B" w:rsidRPr="008E0EBE" w:rsidRDefault="0083051B" w:rsidP="002967A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1.Petugas :</w:t>
            </w:r>
          </w:p>
          <w:p w:rsidR="0083051B" w:rsidRPr="008E0EBE" w:rsidRDefault="0083051B" w:rsidP="002967A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2.Peralatan :</w:t>
            </w:r>
          </w:p>
          <w:p w:rsidR="0083051B" w:rsidRPr="008E0EBE" w:rsidRDefault="0083051B" w:rsidP="002967A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3.Lingkungan tempat kerja :</w:t>
            </w:r>
          </w:p>
          <w:p w:rsidR="0083051B" w:rsidRPr="008E0EBE" w:rsidRDefault="0083051B" w:rsidP="002967A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4.Prosedur kerja :</w:t>
            </w:r>
          </w:p>
        </w:tc>
      </w:tr>
      <w:tr w:rsidR="0083051B" w:rsidRPr="008E0EBE" w:rsidTr="001D7622">
        <w:tc>
          <w:tcPr>
            <w:tcW w:w="9497" w:type="dxa"/>
          </w:tcPr>
          <w:p w:rsidR="0083051B" w:rsidRPr="008E0EBE" w:rsidRDefault="0083051B" w:rsidP="002967A2">
            <w:pPr>
              <w:spacing w:before="12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Penyebab yang melatarbelakangi/akar masalah insiden :</w:t>
            </w:r>
          </w:p>
          <w:p w:rsidR="0083051B" w:rsidRPr="008E0EBE" w:rsidRDefault="0083051B" w:rsidP="002967A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1.Petugas :</w:t>
            </w:r>
          </w:p>
          <w:p w:rsidR="0083051B" w:rsidRPr="008E0EBE" w:rsidRDefault="0083051B" w:rsidP="002967A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2.Tempat kerja :</w:t>
            </w:r>
          </w:p>
          <w:p w:rsidR="0083051B" w:rsidRPr="008E0EBE" w:rsidRDefault="0083051B" w:rsidP="002967A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3.Managemen :</w:t>
            </w:r>
          </w:p>
        </w:tc>
      </w:tr>
      <w:tr w:rsidR="0083051B" w:rsidRPr="008E0EBE" w:rsidTr="001D7622">
        <w:tc>
          <w:tcPr>
            <w:tcW w:w="9497" w:type="dxa"/>
          </w:tcPr>
          <w:p w:rsidR="0083051B" w:rsidRPr="008E0EBE" w:rsidRDefault="0083051B" w:rsidP="002967A2">
            <w:pPr>
              <w:spacing w:before="12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Rekomendasi :</w:t>
            </w:r>
          </w:p>
          <w:p w:rsidR="0083051B" w:rsidRPr="008E0EBE" w:rsidRDefault="0083051B" w:rsidP="002967A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83051B" w:rsidRPr="008E0EBE" w:rsidRDefault="0083051B" w:rsidP="002967A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83051B" w:rsidRPr="008E0EBE" w:rsidRDefault="0083051B" w:rsidP="002967A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Penaggung Jawab :                                                 Tanggal :</w:t>
            </w:r>
          </w:p>
          <w:p w:rsidR="0083051B" w:rsidRPr="008E0EBE" w:rsidRDefault="0083051B" w:rsidP="002967A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83051B" w:rsidRPr="008E0EBE" w:rsidTr="001D7622">
        <w:tc>
          <w:tcPr>
            <w:tcW w:w="9497" w:type="dxa"/>
          </w:tcPr>
          <w:p w:rsidR="0083051B" w:rsidRPr="008E0EBE" w:rsidRDefault="0083051B" w:rsidP="002967A2">
            <w:pPr>
              <w:spacing w:before="12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Tindakan yang akan dilakukan :</w:t>
            </w:r>
          </w:p>
          <w:p w:rsidR="0083051B" w:rsidRPr="008E0EBE" w:rsidRDefault="0083051B" w:rsidP="002967A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83051B" w:rsidRPr="008E0EBE" w:rsidRDefault="0083051B" w:rsidP="002967A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83051B" w:rsidRPr="008E0EBE" w:rsidRDefault="0083051B" w:rsidP="002967A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Penanggung Jawab :                                              Tanggal :</w:t>
            </w:r>
          </w:p>
          <w:p w:rsidR="0083051B" w:rsidRPr="008E0EBE" w:rsidRDefault="0083051B" w:rsidP="002967A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83051B" w:rsidRPr="008E0EBE" w:rsidTr="001D7622">
        <w:tc>
          <w:tcPr>
            <w:tcW w:w="9497" w:type="dxa"/>
          </w:tcPr>
          <w:p w:rsidR="0083051B" w:rsidRPr="008E0EBE" w:rsidRDefault="0083051B" w:rsidP="0032480F">
            <w:pPr>
              <w:tabs>
                <w:tab w:val="left" w:pos="4853"/>
              </w:tabs>
              <w:spacing w:before="12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Manager/Kepala Bagian/Kepala Unit :</w:t>
            </w:r>
          </w:p>
          <w:p w:rsidR="0083051B" w:rsidRPr="008E0EBE" w:rsidRDefault="0083051B" w:rsidP="0032480F">
            <w:pPr>
              <w:tabs>
                <w:tab w:val="left" w:pos="4853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83051B" w:rsidRPr="008E0EBE" w:rsidRDefault="0083051B" w:rsidP="0032480F">
            <w:pPr>
              <w:tabs>
                <w:tab w:val="left" w:pos="1593"/>
                <w:tab w:val="left" w:pos="4853"/>
                <w:tab w:val="left" w:pos="7688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Nama </w:t>
            </w:r>
            <w:r w:rsidR="0032480F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:</w:t>
            </w:r>
            <w:r w:rsidR="0032480F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="0032480F">
              <w:rPr>
                <w:rFonts w:ascii="Arial" w:eastAsia="Calibri" w:hAnsi="Arial" w:cs="Arial"/>
                <w:sz w:val="22"/>
                <w:szCs w:val="22"/>
                <w:lang w:val="id-ID"/>
              </w:rPr>
              <w:t>Tanggal mulai investigasi</w:t>
            </w:r>
            <w:r w:rsidR="0032480F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:</w:t>
            </w:r>
          </w:p>
          <w:p w:rsidR="0083051B" w:rsidRPr="008E0EBE" w:rsidRDefault="0083051B" w:rsidP="0032480F">
            <w:pPr>
              <w:tabs>
                <w:tab w:val="left" w:pos="1593"/>
                <w:tab w:val="left" w:pos="4853"/>
                <w:tab w:val="left" w:pos="7688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Tanda Tangan </w:t>
            </w:r>
            <w:r w:rsidR="0032480F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:</w:t>
            </w:r>
            <w:r w:rsidR="0032480F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Tanggal selesai investigasi </w:t>
            </w:r>
            <w:r w:rsidR="0032480F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:</w:t>
            </w:r>
          </w:p>
          <w:p w:rsidR="0083051B" w:rsidRPr="008E0EBE" w:rsidRDefault="0083051B" w:rsidP="0032480F">
            <w:pPr>
              <w:tabs>
                <w:tab w:val="left" w:pos="4853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83051B" w:rsidRPr="008E0EBE" w:rsidTr="001D7622">
        <w:tc>
          <w:tcPr>
            <w:tcW w:w="9497" w:type="dxa"/>
          </w:tcPr>
          <w:p w:rsidR="0083051B" w:rsidRPr="008E0EBE" w:rsidRDefault="0083051B" w:rsidP="002967A2">
            <w:pPr>
              <w:spacing w:before="12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Manajemen Risiko :</w:t>
            </w:r>
          </w:p>
          <w:p w:rsidR="0083051B" w:rsidRPr="008E0EBE" w:rsidRDefault="0083051B" w:rsidP="002967A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83051B" w:rsidRPr="008E0EBE" w:rsidRDefault="0083051B" w:rsidP="002967A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83051B" w:rsidRPr="008E0EBE" w:rsidRDefault="0083051B" w:rsidP="0032480F">
            <w:pPr>
              <w:tabs>
                <w:tab w:val="left" w:pos="4853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Investigasi lengkap : Ya/Tidak</w:t>
            </w:r>
            <w:r w:rsidR="0032480F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Tanggal :</w:t>
            </w:r>
          </w:p>
          <w:p w:rsidR="0083051B" w:rsidRPr="008E0EBE" w:rsidRDefault="0083051B" w:rsidP="002967A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83051B" w:rsidRPr="008E0EBE" w:rsidRDefault="0083051B" w:rsidP="0032480F">
            <w:pPr>
              <w:tabs>
                <w:tab w:val="left" w:pos="4853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Diperlukan investigasi lebih lanjut : Ya/Tidak</w:t>
            </w:r>
            <w:r w:rsidR="0032480F">
              <w:rPr>
                <w:rFonts w:ascii="Arial" w:eastAsia="Calibri" w:hAnsi="Arial" w:cs="Arial"/>
                <w:sz w:val="22"/>
                <w:szCs w:val="22"/>
                <w:lang w:val="en-ID"/>
              </w:rPr>
              <w:tab/>
            </w: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Tanggal :</w:t>
            </w:r>
          </w:p>
          <w:p w:rsidR="0083051B" w:rsidRPr="008E0EBE" w:rsidRDefault="0083051B" w:rsidP="002967A2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83051B" w:rsidRPr="008E0EBE" w:rsidTr="001D7622">
        <w:tc>
          <w:tcPr>
            <w:tcW w:w="9497" w:type="dxa"/>
          </w:tcPr>
          <w:p w:rsidR="0083051B" w:rsidRPr="008E0EBE" w:rsidRDefault="0083051B" w:rsidP="002967A2">
            <w:pPr>
              <w:spacing w:before="120" w:line="360" w:lineRule="auto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Investigasi setelah grading ulang   : </w:t>
            </w:r>
            <w:proofErr w:type="spellStart"/>
            <w:r w:rsidR="00025F2E">
              <w:rPr>
                <w:rFonts w:ascii="Arial" w:eastAsia="Calibri" w:hAnsi="Arial" w:cs="Arial"/>
                <w:sz w:val="22"/>
                <w:szCs w:val="22"/>
                <w:lang w:val="en-ID"/>
              </w:rPr>
              <w:t>Biru</w:t>
            </w:r>
            <w:proofErr w:type="spellEnd"/>
            <w:r w:rsidR="00025F2E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/ </w:t>
            </w:r>
            <w:r w:rsidRPr="008E0EBE">
              <w:rPr>
                <w:rFonts w:ascii="Arial" w:eastAsia="Calibri" w:hAnsi="Arial" w:cs="Arial"/>
                <w:sz w:val="22"/>
                <w:szCs w:val="22"/>
                <w:lang w:val="id-ID"/>
              </w:rPr>
              <w:t>Hijau / Kuning / Merah</w:t>
            </w:r>
          </w:p>
        </w:tc>
      </w:tr>
    </w:tbl>
    <w:p w:rsidR="0083051B" w:rsidRPr="008E0EBE" w:rsidRDefault="0083051B" w:rsidP="0083051B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83051B" w:rsidRPr="008E0EBE" w:rsidRDefault="0083051B" w:rsidP="0083051B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p w:rsidR="0083051B" w:rsidRPr="008E0EBE" w:rsidRDefault="0083051B" w:rsidP="0083051B">
      <w:pPr>
        <w:spacing w:line="360" w:lineRule="auto"/>
        <w:rPr>
          <w:rFonts w:ascii="Arial" w:eastAsia="Calibri" w:hAnsi="Arial" w:cs="Arial"/>
          <w:sz w:val="22"/>
          <w:szCs w:val="22"/>
          <w:lang w:val="id-ID"/>
        </w:rPr>
      </w:pPr>
    </w:p>
    <w:sectPr w:rsidR="0083051B" w:rsidRPr="008E0EBE" w:rsidSect="002967A2">
      <w:pgSz w:w="12191" w:h="18711" w:code="1"/>
      <w:pgMar w:top="1701" w:right="1418" w:bottom="1418" w:left="141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4013"/>
    <w:multiLevelType w:val="hybridMultilevel"/>
    <w:tmpl w:val="9A52DAC8"/>
    <w:lvl w:ilvl="0" w:tplc="04210019">
      <w:start w:val="1"/>
      <w:numFmt w:val="lowerLetter"/>
      <w:lvlText w:val="%1."/>
      <w:lvlJc w:val="left"/>
      <w:pPr>
        <w:ind w:left="1797" w:hanging="360"/>
      </w:pPr>
    </w:lvl>
    <w:lvl w:ilvl="1" w:tplc="04210019" w:tentative="1">
      <w:start w:val="1"/>
      <w:numFmt w:val="lowerLetter"/>
      <w:lvlText w:val="%2."/>
      <w:lvlJc w:val="left"/>
      <w:pPr>
        <w:ind w:left="2517" w:hanging="360"/>
      </w:pPr>
    </w:lvl>
    <w:lvl w:ilvl="2" w:tplc="0421001B" w:tentative="1">
      <w:start w:val="1"/>
      <w:numFmt w:val="lowerRoman"/>
      <w:lvlText w:val="%3."/>
      <w:lvlJc w:val="right"/>
      <w:pPr>
        <w:ind w:left="3237" w:hanging="180"/>
      </w:pPr>
    </w:lvl>
    <w:lvl w:ilvl="3" w:tplc="0421000F" w:tentative="1">
      <w:start w:val="1"/>
      <w:numFmt w:val="decimal"/>
      <w:lvlText w:val="%4."/>
      <w:lvlJc w:val="left"/>
      <w:pPr>
        <w:ind w:left="3957" w:hanging="360"/>
      </w:pPr>
    </w:lvl>
    <w:lvl w:ilvl="4" w:tplc="04210019" w:tentative="1">
      <w:start w:val="1"/>
      <w:numFmt w:val="lowerLetter"/>
      <w:lvlText w:val="%5."/>
      <w:lvlJc w:val="left"/>
      <w:pPr>
        <w:ind w:left="4677" w:hanging="360"/>
      </w:pPr>
    </w:lvl>
    <w:lvl w:ilvl="5" w:tplc="0421001B" w:tentative="1">
      <w:start w:val="1"/>
      <w:numFmt w:val="lowerRoman"/>
      <w:lvlText w:val="%6."/>
      <w:lvlJc w:val="right"/>
      <w:pPr>
        <w:ind w:left="5397" w:hanging="180"/>
      </w:pPr>
    </w:lvl>
    <w:lvl w:ilvl="6" w:tplc="0421000F" w:tentative="1">
      <w:start w:val="1"/>
      <w:numFmt w:val="decimal"/>
      <w:lvlText w:val="%7."/>
      <w:lvlJc w:val="left"/>
      <w:pPr>
        <w:ind w:left="6117" w:hanging="360"/>
      </w:pPr>
    </w:lvl>
    <w:lvl w:ilvl="7" w:tplc="04210019" w:tentative="1">
      <w:start w:val="1"/>
      <w:numFmt w:val="lowerLetter"/>
      <w:lvlText w:val="%8."/>
      <w:lvlJc w:val="left"/>
      <w:pPr>
        <w:ind w:left="6837" w:hanging="360"/>
      </w:pPr>
    </w:lvl>
    <w:lvl w:ilvl="8" w:tplc="0421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">
    <w:nsid w:val="0A24418A"/>
    <w:multiLevelType w:val="hybridMultilevel"/>
    <w:tmpl w:val="072A1A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639C3"/>
    <w:multiLevelType w:val="hybridMultilevel"/>
    <w:tmpl w:val="490A5E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27664"/>
    <w:multiLevelType w:val="hybridMultilevel"/>
    <w:tmpl w:val="6B74A5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DD2B41"/>
    <w:multiLevelType w:val="hybridMultilevel"/>
    <w:tmpl w:val="57D4BDA6"/>
    <w:lvl w:ilvl="0" w:tplc="ACC6C4EE">
      <w:start w:val="1"/>
      <w:numFmt w:val="decimal"/>
      <w:lvlText w:val="%1."/>
      <w:lvlJc w:val="left"/>
      <w:pPr>
        <w:ind w:left="49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13" w:hanging="360"/>
      </w:pPr>
    </w:lvl>
    <w:lvl w:ilvl="2" w:tplc="4809001B" w:tentative="1">
      <w:start w:val="1"/>
      <w:numFmt w:val="lowerRoman"/>
      <w:lvlText w:val="%3."/>
      <w:lvlJc w:val="right"/>
      <w:pPr>
        <w:ind w:left="1933" w:hanging="180"/>
      </w:pPr>
    </w:lvl>
    <w:lvl w:ilvl="3" w:tplc="4809000F" w:tentative="1">
      <w:start w:val="1"/>
      <w:numFmt w:val="decimal"/>
      <w:lvlText w:val="%4."/>
      <w:lvlJc w:val="left"/>
      <w:pPr>
        <w:ind w:left="2653" w:hanging="360"/>
      </w:pPr>
    </w:lvl>
    <w:lvl w:ilvl="4" w:tplc="48090019" w:tentative="1">
      <w:start w:val="1"/>
      <w:numFmt w:val="lowerLetter"/>
      <w:lvlText w:val="%5."/>
      <w:lvlJc w:val="left"/>
      <w:pPr>
        <w:ind w:left="3373" w:hanging="360"/>
      </w:pPr>
    </w:lvl>
    <w:lvl w:ilvl="5" w:tplc="4809001B" w:tentative="1">
      <w:start w:val="1"/>
      <w:numFmt w:val="lowerRoman"/>
      <w:lvlText w:val="%6."/>
      <w:lvlJc w:val="right"/>
      <w:pPr>
        <w:ind w:left="4093" w:hanging="180"/>
      </w:pPr>
    </w:lvl>
    <w:lvl w:ilvl="6" w:tplc="4809000F" w:tentative="1">
      <w:start w:val="1"/>
      <w:numFmt w:val="decimal"/>
      <w:lvlText w:val="%7."/>
      <w:lvlJc w:val="left"/>
      <w:pPr>
        <w:ind w:left="4813" w:hanging="360"/>
      </w:pPr>
    </w:lvl>
    <w:lvl w:ilvl="7" w:tplc="48090019" w:tentative="1">
      <w:start w:val="1"/>
      <w:numFmt w:val="lowerLetter"/>
      <w:lvlText w:val="%8."/>
      <w:lvlJc w:val="left"/>
      <w:pPr>
        <w:ind w:left="5533" w:hanging="360"/>
      </w:pPr>
    </w:lvl>
    <w:lvl w:ilvl="8" w:tplc="4809001B" w:tentative="1">
      <w:start w:val="1"/>
      <w:numFmt w:val="lowerRoman"/>
      <w:lvlText w:val="%9."/>
      <w:lvlJc w:val="right"/>
      <w:pPr>
        <w:ind w:left="6253" w:hanging="180"/>
      </w:pPr>
    </w:lvl>
  </w:abstractNum>
  <w:abstractNum w:abstractNumId="5">
    <w:nsid w:val="2924726E"/>
    <w:multiLevelType w:val="hybridMultilevel"/>
    <w:tmpl w:val="79C4E2EA"/>
    <w:lvl w:ilvl="0" w:tplc="04210019">
      <w:start w:val="1"/>
      <w:numFmt w:val="lowerLetter"/>
      <w:lvlText w:val="%1."/>
      <w:lvlJc w:val="left"/>
      <w:pPr>
        <w:ind w:left="2280" w:hanging="360"/>
      </w:pPr>
    </w:lvl>
    <w:lvl w:ilvl="1" w:tplc="04210019" w:tentative="1">
      <w:start w:val="1"/>
      <w:numFmt w:val="lowerLetter"/>
      <w:lvlText w:val="%2."/>
      <w:lvlJc w:val="left"/>
      <w:pPr>
        <w:ind w:left="3000" w:hanging="360"/>
      </w:pPr>
    </w:lvl>
    <w:lvl w:ilvl="2" w:tplc="0421001B" w:tentative="1">
      <w:start w:val="1"/>
      <w:numFmt w:val="lowerRoman"/>
      <w:lvlText w:val="%3."/>
      <w:lvlJc w:val="right"/>
      <w:pPr>
        <w:ind w:left="3720" w:hanging="180"/>
      </w:pPr>
    </w:lvl>
    <w:lvl w:ilvl="3" w:tplc="0421000F" w:tentative="1">
      <w:start w:val="1"/>
      <w:numFmt w:val="decimal"/>
      <w:lvlText w:val="%4."/>
      <w:lvlJc w:val="left"/>
      <w:pPr>
        <w:ind w:left="4440" w:hanging="360"/>
      </w:pPr>
    </w:lvl>
    <w:lvl w:ilvl="4" w:tplc="04210019" w:tentative="1">
      <w:start w:val="1"/>
      <w:numFmt w:val="lowerLetter"/>
      <w:lvlText w:val="%5."/>
      <w:lvlJc w:val="left"/>
      <w:pPr>
        <w:ind w:left="5160" w:hanging="360"/>
      </w:pPr>
    </w:lvl>
    <w:lvl w:ilvl="5" w:tplc="0421001B" w:tentative="1">
      <w:start w:val="1"/>
      <w:numFmt w:val="lowerRoman"/>
      <w:lvlText w:val="%6."/>
      <w:lvlJc w:val="right"/>
      <w:pPr>
        <w:ind w:left="5880" w:hanging="180"/>
      </w:pPr>
    </w:lvl>
    <w:lvl w:ilvl="6" w:tplc="0421000F" w:tentative="1">
      <w:start w:val="1"/>
      <w:numFmt w:val="decimal"/>
      <w:lvlText w:val="%7."/>
      <w:lvlJc w:val="left"/>
      <w:pPr>
        <w:ind w:left="6600" w:hanging="360"/>
      </w:pPr>
    </w:lvl>
    <w:lvl w:ilvl="7" w:tplc="04210019" w:tentative="1">
      <w:start w:val="1"/>
      <w:numFmt w:val="lowerLetter"/>
      <w:lvlText w:val="%8."/>
      <w:lvlJc w:val="left"/>
      <w:pPr>
        <w:ind w:left="7320" w:hanging="360"/>
      </w:pPr>
    </w:lvl>
    <w:lvl w:ilvl="8" w:tplc="0421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6">
    <w:nsid w:val="324F34F8"/>
    <w:multiLevelType w:val="hybridMultilevel"/>
    <w:tmpl w:val="09F080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E4320">
      <w:start w:val="2"/>
      <w:numFmt w:val="bullet"/>
      <w:lvlText w:val="•"/>
      <w:lvlJc w:val="left"/>
      <w:pPr>
        <w:ind w:left="1440" w:hanging="360"/>
      </w:pPr>
      <w:rPr>
        <w:rFonts w:ascii="Bookman Old Style" w:eastAsia="Times New Roman" w:hAnsi="Bookman Old Style" w:cs="Times New Roman" w:hint="default"/>
        <w:w w:val="136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8A642B"/>
    <w:multiLevelType w:val="hybridMultilevel"/>
    <w:tmpl w:val="26341F52"/>
    <w:lvl w:ilvl="0" w:tplc="0421000F">
      <w:start w:val="1"/>
      <w:numFmt w:val="decimal"/>
      <w:lvlText w:val="%1."/>
      <w:lvlJc w:val="left"/>
      <w:pPr>
        <w:ind w:left="900" w:hanging="360"/>
      </w:pPr>
    </w:lvl>
    <w:lvl w:ilvl="1" w:tplc="04210019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414665E7"/>
    <w:multiLevelType w:val="multilevel"/>
    <w:tmpl w:val="28EE7CB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55310AC6"/>
    <w:multiLevelType w:val="hybridMultilevel"/>
    <w:tmpl w:val="A9B8AC7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414926"/>
    <w:multiLevelType w:val="hybridMultilevel"/>
    <w:tmpl w:val="1BAE42C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EA13D7"/>
    <w:multiLevelType w:val="hybridMultilevel"/>
    <w:tmpl w:val="F5B0FC94"/>
    <w:lvl w:ilvl="0" w:tplc="ACC6C4EE">
      <w:start w:val="1"/>
      <w:numFmt w:val="decimal"/>
      <w:lvlText w:val="%1."/>
      <w:lvlJc w:val="left"/>
      <w:pPr>
        <w:ind w:left="49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13" w:hanging="360"/>
      </w:pPr>
    </w:lvl>
    <w:lvl w:ilvl="2" w:tplc="4809001B" w:tentative="1">
      <w:start w:val="1"/>
      <w:numFmt w:val="lowerRoman"/>
      <w:lvlText w:val="%3."/>
      <w:lvlJc w:val="right"/>
      <w:pPr>
        <w:ind w:left="1933" w:hanging="180"/>
      </w:pPr>
    </w:lvl>
    <w:lvl w:ilvl="3" w:tplc="4809000F" w:tentative="1">
      <w:start w:val="1"/>
      <w:numFmt w:val="decimal"/>
      <w:lvlText w:val="%4."/>
      <w:lvlJc w:val="left"/>
      <w:pPr>
        <w:ind w:left="2653" w:hanging="360"/>
      </w:pPr>
    </w:lvl>
    <w:lvl w:ilvl="4" w:tplc="48090019" w:tentative="1">
      <w:start w:val="1"/>
      <w:numFmt w:val="lowerLetter"/>
      <w:lvlText w:val="%5."/>
      <w:lvlJc w:val="left"/>
      <w:pPr>
        <w:ind w:left="3373" w:hanging="360"/>
      </w:pPr>
    </w:lvl>
    <w:lvl w:ilvl="5" w:tplc="4809001B" w:tentative="1">
      <w:start w:val="1"/>
      <w:numFmt w:val="lowerRoman"/>
      <w:lvlText w:val="%6."/>
      <w:lvlJc w:val="right"/>
      <w:pPr>
        <w:ind w:left="4093" w:hanging="180"/>
      </w:pPr>
    </w:lvl>
    <w:lvl w:ilvl="6" w:tplc="4809000F" w:tentative="1">
      <w:start w:val="1"/>
      <w:numFmt w:val="decimal"/>
      <w:lvlText w:val="%7."/>
      <w:lvlJc w:val="left"/>
      <w:pPr>
        <w:ind w:left="4813" w:hanging="360"/>
      </w:pPr>
    </w:lvl>
    <w:lvl w:ilvl="7" w:tplc="48090019" w:tentative="1">
      <w:start w:val="1"/>
      <w:numFmt w:val="lowerLetter"/>
      <w:lvlText w:val="%8."/>
      <w:lvlJc w:val="left"/>
      <w:pPr>
        <w:ind w:left="5533" w:hanging="360"/>
      </w:pPr>
    </w:lvl>
    <w:lvl w:ilvl="8" w:tplc="4809001B" w:tentative="1">
      <w:start w:val="1"/>
      <w:numFmt w:val="lowerRoman"/>
      <w:lvlText w:val="%9."/>
      <w:lvlJc w:val="right"/>
      <w:pPr>
        <w:ind w:left="6253" w:hanging="180"/>
      </w:pPr>
    </w:lvl>
  </w:abstractNum>
  <w:abstractNum w:abstractNumId="12">
    <w:nsid w:val="6B2B1ADE"/>
    <w:multiLevelType w:val="hybridMultilevel"/>
    <w:tmpl w:val="E5545FC2"/>
    <w:lvl w:ilvl="0" w:tplc="0421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13">
    <w:nsid w:val="73112EC0"/>
    <w:multiLevelType w:val="hybridMultilevel"/>
    <w:tmpl w:val="A3BC0D8E"/>
    <w:lvl w:ilvl="0" w:tplc="ACC6C4EE">
      <w:start w:val="1"/>
      <w:numFmt w:val="decimal"/>
      <w:lvlText w:val="%1."/>
      <w:lvlJc w:val="left"/>
      <w:pPr>
        <w:ind w:left="498" w:hanging="360"/>
      </w:pPr>
    </w:lvl>
    <w:lvl w:ilvl="1" w:tplc="4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EC1A84"/>
    <w:multiLevelType w:val="hybridMultilevel"/>
    <w:tmpl w:val="9AE0FD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4"/>
  </w:num>
  <w:num w:numId="5">
    <w:abstractNumId w:val="14"/>
  </w:num>
  <w:num w:numId="6">
    <w:abstractNumId w:val="2"/>
  </w:num>
  <w:num w:numId="7">
    <w:abstractNumId w:val="7"/>
  </w:num>
  <w:num w:numId="8">
    <w:abstractNumId w:val="10"/>
  </w:num>
  <w:num w:numId="9">
    <w:abstractNumId w:val="1"/>
  </w:num>
  <w:num w:numId="10">
    <w:abstractNumId w:val="3"/>
  </w:num>
  <w:num w:numId="11">
    <w:abstractNumId w:val="9"/>
  </w:num>
  <w:num w:numId="12">
    <w:abstractNumId w:val="5"/>
  </w:num>
  <w:num w:numId="13">
    <w:abstractNumId w:val="12"/>
  </w:num>
  <w:num w:numId="14">
    <w:abstractNumId w:val="6"/>
  </w:num>
  <w:num w:numId="1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6B73"/>
    <w:rsid w:val="00025F2E"/>
    <w:rsid w:val="000301E9"/>
    <w:rsid w:val="00062D25"/>
    <w:rsid w:val="000779D9"/>
    <w:rsid w:val="000815C7"/>
    <w:rsid w:val="000B1068"/>
    <w:rsid w:val="00127819"/>
    <w:rsid w:val="00155490"/>
    <w:rsid w:val="00196C7E"/>
    <w:rsid w:val="001D7622"/>
    <w:rsid w:val="00240116"/>
    <w:rsid w:val="002728ED"/>
    <w:rsid w:val="002967A2"/>
    <w:rsid w:val="0032480F"/>
    <w:rsid w:val="003301EC"/>
    <w:rsid w:val="00352EDF"/>
    <w:rsid w:val="003C2B97"/>
    <w:rsid w:val="003F3C2D"/>
    <w:rsid w:val="004A0155"/>
    <w:rsid w:val="004B422A"/>
    <w:rsid w:val="00526B73"/>
    <w:rsid w:val="0053457D"/>
    <w:rsid w:val="00542FBE"/>
    <w:rsid w:val="00546D32"/>
    <w:rsid w:val="005563C4"/>
    <w:rsid w:val="0055716A"/>
    <w:rsid w:val="005C4AAB"/>
    <w:rsid w:val="005F5696"/>
    <w:rsid w:val="005F7287"/>
    <w:rsid w:val="006306A2"/>
    <w:rsid w:val="00654109"/>
    <w:rsid w:val="00664AF8"/>
    <w:rsid w:val="006E2E75"/>
    <w:rsid w:val="0070089C"/>
    <w:rsid w:val="0072572F"/>
    <w:rsid w:val="00727B6A"/>
    <w:rsid w:val="00764C39"/>
    <w:rsid w:val="00773FEC"/>
    <w:rsid w:val="007926A6"/>
    <w:rsid w:val="0083051B"/>
    <w:rsid w:val="008A1F09"/>
    <w:rsid w:val="008B234C"/>
    <w:rsid w:val="008E0EBE"/>
    <w:rsid w:val="008E284C"/>
    <w:rsid w:val="008E6073"/>
    <w:rsid w:val="00907760"/>
    <w:rsid w:val="00957922"/>
    <w:rsid w:val="00967975"/>
    <w:rsid w:val="00A059D4"/>
    <w:rsid w:val="00A3465A"/>
    <w:rsid w:val="00A56B8A"/>
    <w:rsid w:val="00A97662"/>
    <w:rsid w:val="00AE23BA"/>
    <w:rsid w:val="00B65F2E"/>
    <w:rsid w:val="00BA7F04"/>
    <w:rsid w:val="00BC3E09"/>
    <w:rsid w:val="00C22471"/>
    <w:rsid w:val="00C52030"/>
    <w:rsid w:val="00CD47FD"/>
    <w:rsid w:val="00CE0A6B"/>
    <w:rsid w:val="00CF0962"/>
    <w:rsid w:val="00D03778"/>
    <w:rsid w:val="00D73B54"/>
    <w:rsid w:val="00DC0C0A"/>
    <w:rsid w:val="00DF33C1"/>
    <w:rsid w:val="00DF582F"/>
    <w:rsid w:val="00E0378B"/>
    <w:rsid w:val="00E22E84"/>
    <w:rsid w:val="00E5468B"/>
    <w:rsid w:val="00E640C0"/>
    <w:rsid w:val="00E82FB7"/>
    <w:rsid w:val="00E8417A"/>
    <w:rsid w:val="00EC219A"/>
    <w:rsid w:val="00F00FB7"/>
    <w:rsid w:val="00F424F1"/>
    <w:rsid w:val="00F614A7"/>
    <w:rsid w:val="00FB423F"/>
    <w:rsid w:val="00FE4BF5"/>
    <w:rsid w:val="00FF3AC2"/>
    <w:rsid w:val="00FF51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5"/>
    <o:shapelayout v:ext="edit">
      <o:idmap v:ext="edit" data="1"/>
      <o:rules v:ext="edit">
        <o:r id="V:Rule1" type="connector" idref="#_x0000_s1162"/>
        <o:r id="V:Rule2" type="connector" idref="#_x0000_s1154"/>
        <o:r id="V:Rule3" type="connector" idref="#_x0000_s1151"/>
        <o:r id="V:Rule4" type="connector" idref="#_x0000_s1161"/>
        <o:r id="V:Rule5" type="connector" idref="#_x0000_s1157"/>
        <o:r id="V:Rule6" type="connector" idref="#_x0000_s1156"/>
        <o:r id="V:Rule7" type="connector" idref="#_x0000_s1160"/>
        <o:r id="V:Rule8" type="connector" idref="#_x0000_s1123"/>
        <o:r id="V:Rule9" type="connector" idref="#_x0000_s1155"/>
        <o:r id="V:Rule10" type="connector" idref="#_x0000_s1122"/>
        <o:r id="V:Rule11" type="connector" idref="#_x0000_s1170"/>
        <o:r id="V:Rule12" type="connector" idref="#_x0000_s1125"/>
        <o:r id="V:Rule13" type="connector" idref="#_x0000_s1152"/>
        <o:r id="V:Rule14" type="connector" idref="#_x0000_s1169"/>
        <o:r id="V:Rule15" type="connector" idref="#_x0000_s1158"/>
        <o:r id="V:Rule16" type="connector" idref="#_x0000_s1149"/>
        <o:r id="V:Rule17" type="connector" idref="#_x0000_s1163"/>
        <o:r id="V:Rule18" type="connector" idref="#_x0000_s1168"/>
        <o:r id="V:Rule19" type="connector" idref="#_x0000_s1147"/>
        <o:r id="V:Rule20" type="connector" idref="#_x0000_s1153"/>
        <o:r id="V:Rule21" type="connector" idref="#_x0000_s1167"/>
        <o:r id="V:Rule22" type="connector" idref="#_x0000_s1145"/>
        <o:r id="V:Rule23" type="connector" idref="#_x0000_s1148"/>
        <o:r id="V:Rule24" type="connector" idref="#_x0000_s1150"/>
        <o:r id="V:Rule25" type="connector" idref="#_x0000_s1146"/>
        <o:r id="V:Rule26" type="connector" idref="#_x0000_s114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F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F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2D25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4A0155"/>
    <w:pPr>
      <w:tabs>
        <w:tab w:val="left" w:pos="3600"/>
      </w:tabs>
      <w:ind w:left="3780" w:hanging="378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A0155"/>
    <w:rPr>
      <w:sz w:val="24"/>
      <w:szCs w:val="24"/>
    </w:rPr>
  </w:style>
  <w:style w:type="paragraph" w:styleId="Header">
    <w:name w:val="header"/>
    <w:basedOn w:val="Normal"/>
    <w:link w:val="HeaderChar"/>
    <w:unhideWhenUsed/>
    <w:rsid w:val="009579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57922"/>
  </w:style>
  <w:style w:type="paragraph" w:styleId="Footer">
    <w:name w:val="footer"/>
    <w:basedOn w:val="Normal"/>
    <w:link w:val="FooterChar"/>
    <w:uiPriority w:val="99"/>
    <w:semiHidden/>
    <w:unhideWhenUsed/>
    <w:rsid w:val="009579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7922"/>
  </w:style>
  <w:style w:type="paragraph" w:styleId="NoSpacing">
    <w:name w:val="No Spacing"/>
    <w:uiPriority w:val="1"/>
    <w:qFormat/>
    <w:rsid w:val="00957922"/>
    <w:rPr>
      <w:rFonts w:ascii="Calibri" w:eastAsia="Calibri" w:hAnsi="Calibri"/>
      <w:sz w:val="22"/>
      <w:szCs w:val="22"/>
      <w:lang w:val="id-ID"/>
    </w:rPr>
  </w:style>
  <w:style w:type="paragraph" w:styleId="TOC1">
    <w:name w:val="toc 1"/>
    <w:basedOn w:val="Normal"/>
    <w:next w:val="Normal"/>
    <w:autoRedefine/>
    <w:unhideWhenUsed/>
    <w:rsid w:val="00957922"/>
    <w:rPr>
      <w:sz w:val="24"/>
      <w:szCs w:val="24"/>
    </w:rPr>
  </w:style>
  <w:style w:type="table" w:styleId="TableGrid">
    <w:name w:val="Table Grid"/>
    <w:basedOn w:val="TableNormal"/>
    <w:uiPriority w:val="59"/>
    <w:rsid w:val="009579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2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6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</dc:creator>
  <cp:lastModifiedBy>Windows User</cp:lastModifiedBy>
  <cp:revision>57</cp:revision>
  <cp:lastPrinted>2018-04-03T05:16:00Z</cp:lastPrinted>
  <dcterms:created xsi:type="dcterms:W3CDTF">2016-05-23T02:58:00Z</dcterms:created>
  <dcterms:modified xsi:type="dcterms:W3CDTF">2018-10-10T05:24:00Z</dcterms:modified>
</cp:coreProperties>
</file>