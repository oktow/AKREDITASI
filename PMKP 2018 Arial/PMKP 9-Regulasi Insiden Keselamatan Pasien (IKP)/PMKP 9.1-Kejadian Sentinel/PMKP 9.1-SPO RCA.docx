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7" w:type="dxa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5"/>
        <w:gridCol w:w="4253"/>
        <w:gridCol w:w="141"/>
        <w:gridCol w:w="1701"/>
        <w:gridCol w:w="142"/>
        <w:gridCol w:w="1843"/>
        <w:gridCol w:w="142"/>
      </w:tblGrid>
      <w:tr w:rsidR="00390F00" w:rsidRPr="00E068DC" w:rsidTr="00E068DC">
        <w:trPr>
          <w:gridAfter w:val="1"/>
          <w:wAfter w:w="142" w:type="dxa"/>
          <w:trHeight w:hRule="exact" w:val="860"/>
        </w:trPr>
        <w:tc>
          <w:tcPr>
            <w:tcW w:w="18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90F00" w:rsidRPr="00E068DC" w:rsidRDefault="00E068DC" w:rsidP="00E068DC">
            <w:pPr>
              <w:spacing w:before="95" w:line="360" w:lineRule="auto"/>
              <w:ind w:left="281" w:right="279" w:hanging="4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E068DC">
              <w:rPr>
                <w:rFonts w:ascii="Arial" w:eastAsia="Calibri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1D684460" wp14:editId="4413C88D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109533</wp:posOffset>
                  </wp:positionV>
                  <wp:extent cx="1103630" cy="1418590"/>
                  <wp:effectExtent l="0" t="0" r="0" b="0"/>
                  <wp:wrapNone/>
                  <wp:docPr id="2" name="Picture 2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41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80" w:type="dxa"/>
            <w:gridSpan w:val="5"/>
            <w:tcBorders>
              <w:top w:val="single" w:sz="4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390F00" w:rsidRPr="00E068DC" w:rsidRDefault="00390F00" w:rsidP="00BA28EB">
            <w:pPr>
              <w:rPr>
                <w:rFonts w:ascii="Arial" w:hAnsi="Arial" w:cs="Arial"/>
                <w:sz w:val="22"/>
                <w:szCs w:val="22"/>
              </w:rPr>
            </w:pPr>
          </w:p>
          <w:p w:rsidR="00390F00" w:rsidRPr="00E068DC" w:rsidRDefault="00390F00" w:rsidP="00BA28EB">
            <w:pPr>
              <w:jc w:val="center"/>
              <w:rPr>
                <w:rFonts w:ascii="Arial" w:eastAsia="Calibri" w:hAnsi="Arial" w:cs="Arial"/>
                <w:i/>
                <w:sz w:val="22"/>
                <w:szCs w:val="22"/>
                <w:lang w:val="id-ID"/>
              </w:rPr>
            </w:pPr>
            <w:r w:rsidRPr="00E068DC">
              <w:rPr>
                <w:rFonts w:ascii="Arial" w:eastAsia="Calibri" w:hAnsi="Arial" w:cs="Arial"/>
                <w:i/>
                <w:sz w:val="22"/>
                <w:szCs w:val="22"/>
                <w:lang w:val="id-ID"/>
              </w:rPr>
              <w:t>ROOT CAUSE ANALYSIS (RCA)</w:t>
            </w:r>
          </w:p>
        </w:tc>
      </w:tr>
      <w:tr w:rsidR="00390F00" w:rsidRPr="00E068DC" w:rsidTr="00E068DC">
        <w:trPr>
          <w:gridAfter w:val="1"/>
          <w:wAfter w:w="142" w:type="dxa"/>
          <w:trHeight w:hRule="exact" w:val="1841"/>
        </w:trPr>
        <w:tc>
          <w:tcPr>
            <w:tcW w:w="1845" w:type="dxa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  <w:hideMark/>
          </w:tcPr>
          <w:p w:rsidR="00390F00" w:rsidRPr="00E068DC" w:rsidRDefault="00390F00" w:rsidP="00576A0A">
            <w:pPr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90F00" w:rsidRPr="00E068DC" w:rsidRDefault="00390F00" w:rsidP="00576A0A">
            <w:pPr>
              <w:spacing w:before="2"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390F00" w:rsidRPr="00E068DC" w:rsidRDefault="00390F00" w:rsidP="007C22FB">
            <w:pPr>
              <w:spacing w:line="360" w:lineRule="auto"/>
              <w:ind w:left="143" w:right="282"/>
              <w:jc w:val="center"/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</w:pP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N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="00E068DC">
              <w:rPr>
                <w:rFonts w:ascii="Arial" w:eastAsia="Calibri" w:hAnsi="Arial" w:cs="Arial"/>
                <w:spacing w:val="3"/>
                <w:sz w:val="22"/>
                <w:szCs w:val="22"/>
                <w:lang w:val="en-ID"/>
              </w:rPr>
              <w:t>.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D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E068DC">
              <w:rPr>
                <w:rFonts w:ascii="Arial" w:eastAsia="Calibri" w:hAnsi="Arial" w:cs="Arial"/>
                <w:spacing w:val="3"/>
                <w:sz w:val="22"/>
                <w:szCs w:val="22"/>
              </w:rPr>
              <w:t>m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="007C22FB"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068DC">
              <w:rPr>
                <w:rFonts w:ascii="Arial" w:eastAsia="Calibri" w:hAnsi="Arial" w:cs="Arial"/>
                <w:w w:val="102"/>
                <w:sz w:val="22"/>
                <w:szCs w:val="22"/>
              </w:rPr>
              <w:t>:</w:t>
            </w:r>
          </w:p>
          <w:p w:rsidR="00326633" w:rsidRPr="00E068DC" w:rsidRDefault="00326633" w:rsidP="007C22FB">
            <w:pPr>
              <w:spacing w:line="360" w:lineRule="auto"/>
              <w:ind w:left="143" w:right="282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390F00" w:rsidRPr="00E068DC" w:rsidRDefault="00390F00" w:rsidP="00576A0A">
            <w:pPr>
              <w:spacing w:line="360" w:lineRule="auto"/>
              <w:ind w:left="37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E068D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 xml:space="preserve">  </w:t>
            </w:r>
            <w:r w:rsidR="00326633" w:rsidRPr="00E068D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 xml:space="preserve"> </w:t>
            </w:r>
            <w:r w:rsidR="00E068D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 xml:space="preserve">    </w:t>
            </w:r>
            <w:r w:rsidR="00326633" w:rsidRPr="00E068D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 xml:space="preserve"> </w:t>
            </w:r>
            <w:r w:rsidRPr="00E068D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>/SPO/</w:t>
            </w:r>
            <w:r w:rsidR="00350865" w:rsidRPr="00E068D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>K</w:t>
            </w:r>
            <w:r w:rsidRPr="00E068D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>PMKP</w:t>
            </w:r>
            <w:r w:rsidR="00E068D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>/P09</w:t>
            </w:r>
            <w:r w:rsidRPr="00E068D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>/RSUD-DM/I/2018</w:t>
            </w:r>
          </w:p>
        </w:tc>
        <w:tc>
          <w:tcPr>
            <w:tcW w:w="1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90F00" w:rsidRPr="00E068DC" w:rsidRDefault="00390F00" w:rsidP="00576A0A">
            <w:pPr>
              <w:spacing w:before="2"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390F00" w:rsidRPr="00E068DC" w:rsidRDefault="00326633" w:rsidP="00576A0A">
            <w:pPr>
              <w:spacing w:line="360" w:lineRule="auto"/>
              <w:ind w:left="92" w:right="89"/>
              <w:jc w:val="center"/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</w:pP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N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="00E068DC">
              <w:rPr>
                <w:rFonts w:ascii="Arial" w:eastAsia="Calibri" w:hAnsi="Arial" w:cs="Arial"/>
                <w:spacing w:val="3"/>
                <w:sz w:val="22"/>
                <w:szCs w:val="22"/>
                <w:lang w:val="en-ID"/>
              </w:rPr>
              <w:t>.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="00390F00" w:rsidRPr="00E068DC">
              <w:rPr>
                <w:rFonts w:ascii="Arial" w:eastAsia="Calibri" w:hAnsi="Arial" w:cs="Arial"/>
                <w:sz w:val="22"/>
                <w:szCs w:val="22"/>
              </w:rPr>
              <w:t>R</w:t>
            </w:r>
            <w:r w:rsidR="00390F00"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="00390F00"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vi</w:t>
            </w:r>
            <w:r w:rsidR="00390F00"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="00390F00" w:rsidRPr="00E068DC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="00390F00" w:rsidRPr="00E068DC">
              <w:rPr>
                <w:rFonts w:ascii="Arial" w:eastAsia="Calibri" w:hAnsi="Arial" w:cs="Arial"/>
                <w:w w:val="102"/>
                <w:sz w:val="22"/>
                <w:szCs w:val="22"/>
              </w:rPr>
              <w:t>:</w:t>
            </w:r>
          </w:p>
          <w:p w:rsidR="00326633" w:rsidRPr="00E068DC" w:rsidRDefault="00326633" w:rsidP="00576A0A">
            <w:pPr>
              <w:spacing w:line="360" w:lineRule="auto"/>
              <w:ind w:left="92" w:right="89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390F00" w:rsidRPr="00E068DC" w:rsidRDefault="00390F00" w:rsidP="00576A0A">
            <w:pPr>
              <w:spacing w:line="360" w:lineRule="auto"/>
              <w:ind w:left="701" w:right="698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E068DC">
              <w:rPr>
                <w:rFonts w:ascii="Arial" w:eastAsia="Calibri" w:hAnsi="Arial" w:cs="Arial"/>
                <w:w w:val="102"/>
                <w:sz w:val="22"/>
                <w:szCs w:val="22"/>
              </w:rPr>
              <w:t>0</w:t>
            </w:r>
          </w:p>
        </w:tc>
        <w:tc>
          <w:tcPr>
            <w:tcW w:w="1985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90F00" w:rsidRPr="00E068DC" w:rsidRDefault="00390F00" w:rsidP="00576A0A">
            <w:pPr>
              <w:spacing w:before="1"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390F00" w:rsidRPr="00E068DC" w:rsidRDefault="00390F00" w:rsidP="007C22FB">
            <w:pPr>
              <w:spacing w:line="360" w:lineRule="auto"/>
              <w:jc w:val="center"/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</w:pPr>
            <w:proofErr w:type="spellStart"/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H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l</w:t>
            </w:r>
            <w:r w:rsidRPr="00E068DC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man</w:t>
            </w:r>
            <w:proofErr w:type="spellEnd"/>
            <w:r w:rsidR="007C22FB"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068DC">
              <w:rPr>
                <w:rFonts w:ascii="Arial" w:eastAsia="Calibri" w:hAnsi="Arial" w:cs="Arial"/>
                <w:w w:val="102"/>
                <w:sz w:val="22"/>
                <w:szCs w:val="22"/>
              </w:rPr>
              <w:t>:</w:t>
            </w:r>
          </w:p>
          <w:p w:rsidR="00326633" w:rsidRPr="00E068DC" w:rsidRDefault="00326633" w:rsidP="007C22FB">
            <w:pPr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390F00" w:rsidRPr="00E068DC" w:rsidRDefault="007C22FB" w:rsidP="007C22FB">
            <w:pPr>
              <w:spacing w:line="360" w:lineRule="auto"/>
              <w:ind w:left="286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068D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 xml:space="preserve">     </w:t>
            </w:r>
            <w:r w:rsidR="00390F00" w:rsidRPr="00E068D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1</w:t>
            </w:r>
            <w:r w:rsidR="00390F00" w:rsidRPr="00E068DC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/</w:t>
            </w:r>
            <w:r w:rsidR="00350865" w:rsidRPr="00E068DC">
              <w:rPr>
                <w:rFonts w:ascii="Arial" w:eastAsia="Calibri" w:hAnsi="Arial" w:cs="Arial"/>
                <w:w w:val="102"/>
                <w:sz w:val="22"/>
                <w:szCs w:val="22"/>
              </w:rPr>
              <w:t>2</w:t>
            </w:r>
          </w:p>
        </w:tc>
      </w:tr>
      <w:tr w:rsidR="00390F00" w:rsidRPr="00E068DC" w:rsidTr="004D3632">
        <w:trPr>
          <w:gridAfter w:val="1"/>
          <w:wAfter w:w="142" w:type="dxa"/>
          <w:trHeight w:hRule="exact" w:val="3108"/>
        </w:trPr>
        <w:tc>
          <w:tcPr>
            <w:tcW w:w="18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  <w:hideMark/>
          </w:tcPr>
          <w:p w:rsidR="00390F00" w:rsidRPr="00E068DC" w:rsidRDefault="004E499C" w:rsidP="004E499C">
            <w:pPr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68DC">
              <w:rPr>
                <w:rFonts w:ascii="Arial" w:hAnsi="Arial" w:cs="Arial"/>
                <w:sz w:val="22"/>
                <w:szCs w:val="22"/>
              </w:rPr>
              <w:t>STANDAR</w:t>
            </w:r>
          </w:p>
          <w:p w:rsidR="00390F00" w:rsidRPr="00E068DC" w:rsidRDefault="004E499C" w:rsidP="00576A0A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068DC">
              <w:rPr>
                <w:rFonts w:ascii="Arial" w:hAnsi="Arial" w:cs="Arial"/>
                <w:sz w:val="22"/>
                <w:szCs w:val="22"/>
              </w:rPr>
              <w:t xml:space="preserve"> PROSEDUR </w:t>
            </w:r>
          </w:p>
          <w:p w:rsidR="00390F00" w:rsidRPr="00E068DC" w:rsidRDefault="004E499C" w:rsidP="00576A0A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068DC">
              <w:rPr>
                <w:rFonts w:ascii="Arial" w:hAnsi="Arial" w:cs="Arial"/>
                <w:sz w:val="22"/>
                <w:szCs w:val="22"/>
              </w:rPr>
              <w:t>OPERASIONA</w:t>
            </w:r>
            <w:r w:rsidRPr="00E068DC">
              <w:rPr>
                <w:rFonts w:ascii="Arial" w:hAnsi="Arial" w:cs="Arial"/>
                <w:sz w:val="22"/>
                <w:szCs w:val="22"/>
                <w:lang w:val="id-ID"/>
              </w:rPr>
              <w:t xml:space="preserve">L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90F00" w:rsidRPr="00E068DC" w:rsidRDefault="00390F00" w:rsidP="00576A0A">
            <w:pPr>
              <w:spacing w:before="4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326633" w:rsidRPr="00E068DC" w:rsidRDefault="00326633" w:rsidP="00326633">
            <w:pPr>
              <w:spacing w:before="4"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390F00" w:rsidRPr="00E068DC" w:rsidRDefault="00390F00" w:rsidP="004E499C">
            <w:pPr>
              <w:spacing w:before="100" w:beforeAutospacing="1" w:line="360" w:lineRule="auto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T</w:t>
            </w:r>
            <w:r w:rsidRPr="00E068DC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pacing w:val="-3"/>
                <w:sz w:val="22"/>
                <w:szCs w:val="22"/>
              </w:rPr>
              <w:t>n</w:t>
            </w:r>
            <w:r w:rsidRPr="00E068DC">
              <w:rPr>
                <w:rFonts w:ascii="Arial" w:eastAsia="Calibri" w:hAnsi="Arial" w:cs="Arial"/>
                <w:spacing w:val="2"/>
                <w:sz w:val="22"/>
                <w:szCs w:val="22"/>
              </w:rPr>
              <w:t>g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gal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Ter</w:t>
            </w:r>
            <w:r w:rsidRPr="00E068DC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b</w:t>
            </w:r>
            <w:r w:rsidRPr="00E068D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i</w:t>
            </w:r>
            <w:r w:rsidRPr="00E068DC">
              <w:rPr>
                <w:rFonts w:ascii="Arial" w:eastAsia="Calibri" w:hAnsi="Arial" w:cs="Arial"/>
                <w:w w:val="102"/>
                <w:sz w:val="22"/>
                <w:szCs w:val="22"/>
              </w:rPr>
              <w:t>t</w:t>
            </w:r>
            <w:proofErr w:type="spellEnd"/>
          </w:p>
          <w:p w:rsidR="00390F00" w:rsidRPr="00E068DC" w:rsidRDefault="00390F00" w:rsidP="00326633">
            <w:pPr>
              <w:spacing w:before="3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390F00" w:rsidRPr="00E068DC" w:rsidRDefault="00390F00" w:rsidP="00326633">
            <w:pPr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E068DC">
              <w:rPr>
                <w:rFonts w:ascii="Arial" w:eastAsia="Calibri" w:hAnsi="Arial" w:cs="Arial"/>
                <w:sz w:val="22"/>
                <w:szCs w:val="22"/>
                <w:lang w:val="id-ID"/>
              </w:rPr>
              <w:t>Januari 2018</w:t>
            </w:r>
          </w:p>
        </w:tc>
        <w:tc>
          <w:tcPr>
            <w:tcW w:w="3827" w:type="dxa"/>
            <w:gridSpan w:val="4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26633" w:rsidRPr="00E068DC" w:rsidRDefault="00326633" w:rsidP="007921CB">
            <w:pPr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068DC">
              <w:rPr>
                <w:rFonts w:ascii="Arial" w:hAnsi="Arial" w:cs="Arial"/>
                <w:sz w:val="22"/>
                <w:szCs w:val="22"/>
                <w:lang w:val="id-ID"/>
              </w:rPr>
              <w:t>Ditetapkan Oleh :</w:t>
            </w:r>
          </w:p>
          <w:p w:rsidR="00326633" w:rsidRPr="007921CB" w:rsidRDefault="007921CB" w:rsidP="007921CB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Direktur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RSUD dr.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Murjani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Sampit</w:t>
            </w:r>
            <w:proofErr w:type="spellEnd"/>
          </w:p>
          <w:p w:rsidR="00326633" w:rsidRPr="00E068DC" w:rsidRDefault="00326633" w:rsidP="0032663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326633" w:rsidRPr="00E068DC" w:rsidRDefault="00326633" w:rsidP="0032663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  <w:p w:rsidR="00326633" w:rsidRPr="00E068DC" w:rsidRDefault="00326633" w:rsidP="0032663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  <w:p w:rsidR="00326633" w:rsidRPr="00E068DC" w:rsidRDefault="00326633" w:rsidP="007921CB">
            <w:pPr>
              <w:spacing w:before="40" w:line="276" w:lineRule="auto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E068DC">
              <w:rPr>
                <w:rFonts w:ascii="Arial" w:hAnsi="Arial" w:cs="Arial"/>
                <w:sz w:val="22"/>
                <w:szCs w:val="22"/>
                <w:lang w:val="id-ID"/>
              </w:rPr>
              <w:t>dr. Denny Muda Perdana, SpRad</w:t>
            </w:r>
          </w:p>
          <w:p w:rsidR="00326633" w:rsidRPr="00E068DC" w:rsidRDefault="00326633" w:rsidP="007921CB">
            <w:pPr>
              <w:spacing w:before="40" w:line="276" w:lineRule="auto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proofErr w:type="spellStart"/>
            <w:r w:rsidRPr="00E068DC">
              <w:rPr>
                <w:rFonts w:ascii="Arial" w:hAnsi="Arial" w:cs="Arial"/>
                <w:sz w:val="22"/>
                <w:szCs w:val="22"/>
                <w:lang w:val="en-ID"/>
              </w:rPr>
              <w:t>Pembina</w:t>
            </w:r>
            <w:proofErr w:type="spellEnd"/>
            <w:r w:rsidRPr="00E068DC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E068DC">
              <w:rPr>
                <w:rFonts w:ascii="Arial" w:hAnsi="Arial" w:cs="Arial"/>
                <w:sz w:val="22"/>
                <w:szCs w:val="22"/>
                <w:lang w:val="en-ID"/>
              </w:rPr>
              <w:t>Utama</w:t>
            </w:r>
            <w:proofErr w:type="spellEnd"/>
            <w:r w:rsidRPr="00E068DC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E068DC">
              <w:rPr>
                <w:rFonts w:ascii="Arial" w:hAnsi="Arial" w:cs="Arial"/>
                <w:sz w:val="22"/>
                <w:szCs w:val="22"/>
                <w:lang w:val="en-ID"/>
              </w:rPr>
              <w:t>Muda</w:t>
            </w:r>
            <w:proofErr w:type="spellEnd"/>
          </w:p>
          <w:p w:rsidR="00390F00" w:rsidRPr="00E068DC" w:rsidRDefault="00326633" w:rsidP="007921CB">
            <w:pPr>
              <w:spacing w:before="40" w:line="276" w:lineRule="auto"/>
              <w:ind w:left="144" w:right="142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E068DC">
              <w:rPr>
                <w:rFonts w:ascii="Arial" w:hAnsi="Arial" w:cs="Arial"/>
                <w:sz w:val="22"/>
                <w:szCs w:val="22"/>
                <w:lang w:val="id-ID"/>
              </w:rPr>
              <w:t>NIP. 19621121 199610 1 001</w:t>
            </w:r>
          </w:p>
        </w:tc>
      </w:tr>
      <w:tr w:rsidR="00E5468B" w:rsidRPr="00E068DC" w:rsidTr="004E499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42" w:type="dxa"/>
          <w:trHeight w:val="2098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68B" w:rsidRPr="00E068DC" w:rsidRDefault="00E5468B" w:rsidP="006F03E9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068DC">
              <w:rPr>
                <w:rFonts w:ascii="Arial" w:hAnsi="Arial" w:cs="Arial"/>
                <w:sz w:val="22"/>
                <w:szCs w:val="22"/>
                <w:lang w:val="id-ID"/>
              </w:rPr>
              <w:t>Pengertian</w:t>
            </w:r>
          </w:p>
        </w:tc>
        <w:tc>
          <w:tcPr>
            <w:tcW w:w="8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68B" w:rsidRPr="00E068DC" w:rsidRDefault="00F92EF1" w:rsidP="004D3632">
            <w:pPr>
              <w:spacing w:before="120" w:line="360" w:lineRule="auto"/>
              <w:jc w:val="both"/>
              <w:rPr>
                <w:rFonts w:ascii="Arial" w:hAnsi="Arial" w:cs="Arial"/>
                <w:bCs/>
                <w:iCs/>
                <w:sz w:val="22"/>
                <w:szCs w:val="22"/>
                <w:lang w:val="id-ID"/>
              </w:rPr>
            </w:pPr>
            <w:r w:rsidRPr="00E068DC">
              <w:rPr>
                <w:rFonts w:ascii="Arial" w:hAnsi="Arial" w:cs="Arial"/>
                <w:bCs/>
                <w:i/>
                <w:color w:val="000000"/>
                <w:sz w:val="22"/>
                <w:szCs w:val="22"/>
              </w:rPr>
              <w:t>Root Causes Analysis (RCA</w:t>
            </w:r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) </w:t>
            </w:r>
            <w:proofErr w:type="spellStart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adalah</w:t>
            </w:r>
            <w:proofErr w:type="spellEnd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metode</w:t>
            </w:r>
            <w:proofErr w:type="spellEnd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evaluasi</w:t>
            </w:r>
            <w:proofErr w:type="spellEnd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terstruktur</w:t>
            </w:r>
            <w:proofErr w:type="spellEnd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untuk</w:t>
            </w:r>
            <w:proofErr w:type="spellEnd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mengidentifikasi</w:t>
            </w:r>
            <w:proofErr w:type="spellEnd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akar</w:t>
            </w:r>
            <w:proofErr w:type="spellEnd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masalah</w:t>
            </w:r>
            <w:proofErr w:type="spellEnd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dari</w:t>
            </w:r>
            <w:proofErr w:type="spellEnd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suatu</w:t>
            </w:r>
            <w:proofErr w:type="spellEnd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KTD, </w:t>
            </w:r>
            <w:proofErr w:type="spellStart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dengan</w:t>
            </w:r>
            <w:proofErr w:type="spellEnd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tindakan</w:t>
            </w:r>
            <w:proofErr w:type="spellEnd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adekuat</w:t>
            </w:r>
            <w:proofErr w:type="spellEnd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untuk</w:t>
            </w:r>
            <w:proofErr w:type="spellEnd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mencegah</w:t>
            </w:r>
            <w:proofErr w:type="spellEnd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kejadian</w:t>
            </w:r>
            <w:proofErr w:type="spellEnd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sama</w:t>
            </w:r>
            <w:proofErr w:type="spellEnd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berulang</w:t>
            </w:r>
            <w:proofErr w:type="spellEnd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kembali</w:t>
            </w:r>
            <w:proofErr w:type="spellEnd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atau</w:t>
            </w:r>
            <w:proofErr w:type="spellEnd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metode</w:t>
            </w:r>
            <w:proofErr w:type="spellEnd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proses </w:t>
            </w:r>
            <w:proofErr w:type="spellStart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analisis</w:t>
            </w:r>
            <w:proofErr w:type="spellEnd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dapat</w:t>
            </w:r>
            <w:proofErr w:type="spellEnd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digunakan</w:t>
            </w:r>
            <w:proofErr w:type="spellEnd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secara</w:t>
            </w:r>
            <w:proofErr w:type="spellEnd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retrosp</w:t>
            </w:r>
            <w:r w:rsidR="00976B64"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ektif</w:t>
            </w:r>
            <w:proofErr w:type="spellEnd"/>
            <w:r w:rsidR="00976B64"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76B64"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untuk</w:t>
            </w:r>
            <w:proofErr w:type="spellEnd"/>
            <w:r w:rsidR="00976B64"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76B64"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mengidentifikasi</w:t>
            </w:r>
            <w:proofErr w:type="spellEnd"/>
            <w:r w:rsidR="00976B64"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76B64"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faktor</w:t>
            </w:r>
            <w:proofErr w:type="spellEnd"/>
            <w:r w:rsidR="00976B64"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– </w:t>
            </w:r>
            <w:proofErr w:type="spellStart"/>
            <w:r w:rsidR="00976B64"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fak</w:t>
            </w:r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tor</w:t>
            </w:r>
            <w:proofErr w:type="spellEnd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menyebabkan</w:t>
            </w:r>
            <w:proofErr w:type="spellEnd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kejadian</w:t>
            </w:r>
            <w:proofErr w:type="spellEnd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tidak</w:t>
            </w:r>
            <w:proofErr w:type="spellEnd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diharapkan</w:t>
            </w:r>
            <w:proofErr w:type="spellEnd"/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(KTD)</w:t>
            </w:r>
            <w:r w:rsidRPr="00E068DC">
              <w:rPr>
                <w:rFonts w:ascii="Arial" w:hAnsi="Arial" w:cs="Arial"/>
                <w:bCs/>
                <w:color w:val="000000"/>
                <w:sz w:val="22"/>
                <w:szCs w:val="22"/>
                <w:lang w:val="id-ID"/>
              </w:rPr>
              <w:t>.</w:t>
            </w:r>
          </w:p>
        </w:tc>
      </w:tr>
      <w:tr w:rsidR="00E5468B" w:rsidRPr="00E068DC" w:rsidTr="004E499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42" w:type="dxa"/>
          <w:trHeight w:val="838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68B" w:rsidRPr="00E068DC" w:rsidRDefault="00E5468B" w:rsidP="006F03E9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068DC">
              <w:rPr>
                <w:rFonts w:ascii="Arial" w:hAnsi="Arial" w:cs="Arial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8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68B" w:rsidRPr="00E068DC" w:rsidRDefault="00436A53" w:rsidP="004D3632">
            <w:pPr>
              <w:spacing w:before="120"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E068DC">
              <w:rPr>
                <w:rFonts w:ascii="Arial" w:eastAsia="Calibri" w:hAnsi="Arial" w:cs="Arial"/>
                <w:spacing w:val="2"/>
                <w:sz w:val="22"/>
                <w:szCs w:val="22"/>
              </w:rPr>
              <w:t>U</w:t>
            </w:r>
            <w:r w:rsidRPr="00E068DC">
              <w:rPr>
                <w:rFonts w:ascii="Arial" w:eastAsia="Calibri" w:hAnsi="Arial" w:cs="Arial"/>
                <w:spacing w:val="-3"/>
                <w:sz w:val="22"/>
                <w:szCs w:val="22"/>
              </w:rPr>
              <w:t>n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t </w:t>
            </w:r>
            <w:r w:rsidRPr="00E068DC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kerja </w:t>
            </w:r>
            <w:proofErr w:type="spellStart"/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E068DC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h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ki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t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068DC">
              <w:rPr>
                <w:rFonts w:ascii="Arial" w:eastAsia="Calibri" w:hAnsi="Arial" w:cs="Arial"/>
                <w:spacing w:val="-2"/>
                <w:sz w:val="22"/>
                <w:szCs w:val="22"/>
              </w:rPr>
              <w:t>m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h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pacing w:val="3"/>
                <w:sz w:val="22"/>
                <w:szCs w:val="22"/>
              </w:rPr>
              <w:t>m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E068DC">
              <w:rPr>
                <w:rFonts w:ascii="Arial" w:eastAsia="Calibri" w:hAnsi="Arial" w:cs="Arial"/>
                <w:spacing w:val="2"/>
                <w:sz w:val="22"/>
                <w:szCs w:val="22"/>
              </w:rPr>
              <w:t>u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ju</w:t>
            </w:r>
            <w:r w:rsidRPr="00E068DC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-3"/>
                <w:sz w:val="22"/>
                <w:szCs w:val="22"/>
              </w:rPr>
              <w:t>d</w:t>
            </w:r>
            <w:r w:rsidRPr="00E068DC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E068DC">
              <w:rPr>
                <w:rFonts w:ascii="Arial" w:eastAsia="Calibri" w:hAnsi="Arial" w:cs="Arial"/>
                <w:spacing w:val="2"/>
                <w:sz w:val="22"/>
                <w:szCs w:val="22"/>
              </w:rPr>
              <w:t>n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E068DC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k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068DC">
              <w:rPr>
                <w:rFonts w:ascii="Arial" w:eastAsia="Calibri" w:hAnsi="Arial" w:cs="Arial"/>
                <w:spacing w:val="-3"/>
                <w:sz w:val="22"/>
                <w:szCs w:val="22"/>
              </w:rPr>
              <w:t>j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="00326633" w:rsidRPr="00E068DC">
              <w:rPr>
                <w:rFonts w:ascii="Arial" w:eastAsia="Calibri" w:hAnsi="Arial" w:cs="Arial"/>
                <w:sz w:val="22"/>
                <w:szCs w:val="22"/>
              </w:rPr>
              <w:t>t</w:t>
            </w:r>
            <w:proofErr w:type="spellEnd"/>
            <w:r w:rsidR="00326633" w:rsidRPr="00E068DC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l</w:t>
            </w:r>
            <w:r w:rsidRPr="00E068DC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nn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y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068DC">
              <w:rPr>
                <w:rFonts w:ascii="Arial" w:eastAsia="Calibri" w:hAnsi="Arial" w:cs="Arial"/>
                <w:i/>
                <w:w w:val="102"/>
                <w:sz w:val="22"/>
                <w:szCs w:val="22"/>
              </w:rPr>
              <w:t>Root</w:t>
            </w:r>
            <w:r w:rsidRPr="00E068DC">
              <w:rPr>
                <w:rFonts w:ascii="Arial" w:eastAsia="Calibri" w:hAnsi="Arial" w:cs="Arial"/>
                <w:i/>
                <w:w w:val="102"/>
                <w:sz w:val="22"/>
                <w:szCs w:val="22"/>
                <w:lang w:val="id-ID"/>
              </w:rPr>
              <w:t xml:space="preserve"> </w:t>
            </w:r>
            <w:r w:rsidRPr="00E068DC">
              <w:rPr>
                <w:rFonts w:ascii="Arial" w:eastAsia="Calibri" w:hAnsi="Arial" w:cs="Arial"/>
                <w:i/>
                <w:sz w:val="22"/>
                <w:szCs w:val="22"/>
              </w:rPr>
              <w:t>C</w:t>
            </w:r>
            <w:r w:rsidRPr="00E068DC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au</w:t>
            </w:r>
            <w:r w:rsidRPr="00E068DC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s</w:t>
            </w:r>
            <w:r w:rsidRPr="00E068DC">
              <w:rPr>
                <w:rFonts w:ascii="Arial" w:eastAsia="Calibri" w:hAnsi="Arial" w:cs="Arial"/>
                <w:i/>
                <w:sz w:val="22"/>
                <w:szCs w:val="22"/>
              </w:rPr>
              <w:t>e A</w:t>
            </w:r>
            <w:r w:rsidRPr="00E068DC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na</w:t>
            </w:r>
            <w:r w:rsidRPr="00E068DC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l</w:t>
            </w:r>
            <w:r w:rsidRPr="00E068DC">
              <w:rPr>
                <w:rFonts w:ascii="Arial" w:eastAsia="Calibri" w:hAnsi="Arial" w:cs="Arial"/>
                <w:i/>
                <w:sz w:val="22"/>
                <w:szCs w:val="22"/>
              </w:rPr>
              <w:t>y</w:t>
            </w:r>
            <w:r w:rsidRPr="00E068DC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s</w:t>
            </w:r>
            <w:r w:rsidRPr="00E068DC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i</w:t>
            </w:r>
            <w:r w:rsidRPr="00E068DC">
              <w:rPr>
                <w:rFonts w:ascii="Arial" w:eastAsia="Calibri" w:hAnsi="Arial" w:cs="Arial"/>
                <w:i/>
                <w:spacing w:val="2"/>
                <w:sz w:val="22"/>
                <w:szCs w:val="22"/>
              </w:rPr>
              <w:t xml:space="preserve">s 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/ </w:t>
            </w:r>
            <w:r w:rsidRPr="00E068DC">
              <w:rPr>
                <w:rFonts w:ascii="Arial" w:eastAsia="Calibri" w:hAnsi="Arial" w:cs="Arial"/>
                <w:w w:val="102"/>
                <w:sz w:val="22"/>
                <w:szCs w:val="22"/>
              </w:rPr>
              <w:t>R</w:t>
            </w:r>
            <w:r w:rsidRPr="00E068DC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C</w:t>
            </w:r>
            <w:r w:rsidRPr="00E068DC">
              <w:rPr>
                <w:rFonts w:ascii="Arial" w:eastAsia="Calibri" w:hAnsi="Arial" w:cs="Arial"/>
                <w:w w:val="102"/>
                <w:sz w:val="22"/>
                <w:szCs w:val="22"/>
              </w:rPr>
              <w:t>A.</w:t>
            </w:r>
          </w:p>
        </w:tc>
      </w:tr>
      <w:tr w:rsidR="00E5468B" w:rsidRPr="00E068DC" w:rsidTr="004D363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42" w:type="dxa"/>
          <w:trHeight w:val="2382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68B" w:rsidRPr="00E068DC" w:rsidRDefault="00E5468B" w:rsidP="006F03E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068DC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Ke</w:t>
            </w:r>
            <w:r w:rsidRPr="00E068DC">
              <w:rPr>
                <w:rFonts w:ascii="Arial" w:hAnsi="Arial" w:cs="Arial"/>
                <w:spacing w:val="-1"/>
                <w:w w:val="102"/>
                <w:sz w:val="22"/>
                <w:szCs w:val="22"/>
              </w:rPr>
              <w:t>bij</w:t>
            </w:r>
            <w:r w:rsidRPr="00E068DC">
              <w:rPr>
                <w:rFonts w:ascii="Arial" w:hAnsi="Arial" w:cs="Arial"/>
                <w:w w:val="102"/>
                <w:sz w:val="22"/>
                <w:szCs w:val="22"/>
              </w:rPr>
              <w:t>a</w:t>
            </w:r>
            <w:r w:rsidRPr="00E068DC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k</w:t>
            </w:r>
            <w:r w:rsidRPr="00E068DC">
              <w:rPr>
                <w:rFonts w:ascii="Arial" w:hAnsi="Arial" w:cs="Arial"/>
                <w:spacing w:val="3"/>
                <w:w w:val="102"/>
                <w:sz w:val="22"/>
                <w:szCs w:val="22"/>
              </w:rPr>
              <w:t>a</w:t>
            </w:r>
            <w:r w:rsidRPr="00E068DC">
              <w:rPr>
                <w:rFonts w:ascii="Arial" w:hAnsi="Arial" w:cs="Arial"/>
                <w:w w:val="102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8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3632" w:rsidRPr="004D3632" w:rsidRDefault="004D3632" w:rsidP="004D3632">
            <w:pPr>
              <w:spacing w:line="360" w:lineRule="auto"/>
              <w:ind w:left="459"/>
              <w:contextualSpacing/>
              <w:jc w:val="both"/>
              <w:rPr>
                <w:rFonts w:ascii="Arial" w:eastAsia="Calibri" w:hAnsi="Arial" w:cs="Arial"/>
                <w:sz w:val="10"/>
                <w:szCs w:val="10"/>
              </w:rPr>
            </w:pPr>
          </w:p>
          <w:p w:rsidR="00BA28EB" w:rsidRPr="00E068DC" w:rsidRDefault="00BA28EB" w:rsidP="004D3632">
            <w:pPr>
              <w:numPr>
                <w:ilvl w:val="0"/>
                <w:numId w:val="2"/>
              </w:numPr>
              <w:spacing w:line="360" w:lineRule="auto"/>
              <w:ind w:left="459" w:hanging="425"/>
              <w:contextualSpacing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E068DC">
              <w:rPr>
                <w:rFonts w:ascii="Arial" w:eastAsia="Calibri" w:hAnsi="Arial" w:cs="Arial"/>
                <w:sz w:val="22"/>
                <w:szCs w:val="22"/>
              </w:rPr>
              <w:t>Keputusan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z w:val="22"/>
                <w:szCs w:val="22"/>
              </w:rPr>
              <w:t>Direktur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RSUD dr. </w:t>
            </w:r>
            <w:proofErr w:type="spellStart"/>
            <w:r w:rsidRPr="00E068DC">
              <w:rPr>
                <w:rFonts w:ascii="Arial" w:eastAsia="Calibri" w:hAnsi="Arial" w:cs="Arial"/>
                <w:sz w:val="22"/>
                <w:szCs w:val="22"/>
              </w:rPr>
              <w:t>Murjani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z w:val="22"/>
                <w:szCs w:val="22"/>
              </w:rPr>
              <w:t>Sampit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E068DC">
              <w:rPr>
                <w:rFonts w:ascii="Arial" w:eastAsia="Calibri" w:hAnsi="Arial" w:cs="Arial"/>
                <w:sz w:val="22"/>
                <w:szCs w:val="22"/>
              </w:rPr>
              <w:t>Nomor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:</w:t>
            </w:r>
            <w:proofErr w:type="gram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……./KPTS/KPMKP</w:t>
            </w:r>
            <w:r w:rsidR="004E499C">
              <w:rPr>
                <w:rFonts w:ascii="Arial" w:eastAsia="Calibri" w:hAnsi="Arial" w:cs="Arial"/>
                <w:sz w:val="22"/>
                <w:szCs w:val="22"/>
              </w:rPr>
              <w:t>/</w:t>
            </w:r>
            <w:r w:rsidR="004D3632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="004E499C">
              <w:rPr>
                <w:rFonts w:ascii="Arial" w:eastAsia="Calibri" w:hAnsi="Arial" w:cs="Arial"/>
                <w:sz w:val="22"/>
                <w:szCs w:val="22"/>
              </w:rPr>
              <w:t>P09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/RSUD-DM/I/2018 </w:t>
            </w:r>
            <w:proofErr w:type="spellStart"/>
            <w:r w:rsidRPr="00E068DC">
              <w:rPr>
                <w:rFonts w:ascii="Arial" w:eastAsia="Calibri" w:hAnsi="Arial" w:cs="Arial"/>
                <w:sz w:val="22"/>
                <w:szCs w:val="22"/>
              </w:rPr>
              <w:t>tentang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z w:val="22"/>
                <w:szCs w:val="22"/>
              </w:rPr>
              <w:t>Penetapan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z w:val="22"/>
                <w:szCs w:val="22"/>
              </w:rPr>
              <w:t>Jenis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z w:val="22"/>
                <w:szCs w:val="22"/>
              </w:rPr>
              <w:t>Kejadian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Sentinel di RSUD dr. </w:t>
            </w:r>
            <w:proofErr w:type="spellStart"/>
            <w:r w:rsidRPr="00E068DC">
              <w:rPr>
                <w:rFonts w:ascii="Arial" w:eastAsia="Calibri" w:hAnsi="Arial" w:cs="Arial"/>
                <w:sz w:val="22"/>
                <w:szCs w:val="22"/>
              </w:rPr>
              <w:t>Murjani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z w:val="22"/>
                <w:szCs w:val="22"/>
              </w:rPr>
              <w:t>Sampit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>.</w:t>
            </w:r>
          </w:p>
          <w:p w:rsidR="00E5468B" w:rsidRPr="00E068DC" w:rsidRDefault="00BA28EB" w:rsidP="004D3632">
            <w:pPr>
              <w:numPr>
                <w:ilvl w:val="0"/>
                <w:numId w:val="2"/>
              </w:numPr>
              <w:spacing w:line="360" w:lineRule="auto"/>
              <w:ind w:left="459" w:hanging="425"/>
              <w:contextualSpacing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  <w:lang w:val="id-ID"/>
              </w:rPr>
              <w:t>Keputusan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D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i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re</w:t>
            </w:r>
            <w:r w:rsidRPr="00E068DC">
              <w:rPr>
                <w:rFonts w:ascii="Arial" w:eastAsia="Calibri" w:hAnsi="Arial" w:cs="Arial"/>
                <w:spacing w:val="3"/>
                <w:sz w:val="22"/>
                <w:szCs w:val="22"/>
              </w:rPr>
              <w:t>k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tu</w:t>
            </w:r>
            <w:r w:rsidR="004D3632">
              <w:rPr>
                <w:rFonts w:ascii="Arial" w:eastAsia="Calibri" w:hAnsi="Arial" w:cs="Arial"/>
                <w:sz w:val="22"/>
                <w:szCs w:val="22"/>
              </w:rPr>
              <w:t>r</w:t>
            </w:r>
            <w:proofErr w:type="spellEnd"/>
            <w:r w:rsidR="004D3632">
              <w:rPr>
                <w:rFonts w:ascii="Arial" w:eastAsia="Calibri" w:hAnsi="Arial" w:cs="Arial"/>
                <w:sz w:val="22"/>
                <w:szCs w:val="22"/>
              </w:rPr>
              <w:t xml:space="preserve"> RSUD dr. </w:t>
            </w:r>
            <w:proofErr w:type="spellStart"/>
            <w:r w:rsidR="004D3632">
              <w:rPr>
                <w:rFonts w:ascii="Arial" w:eastAsia="Calibri" w:hAnsi="Arial" w:cs="Arial"/>
                <w:sz w:val="22"/>
                <w:szCs w:val="22"/>
              </w:rPr>
              <w:t>Murjani</w:t>
            </w:r>
            <w:proofErr w:type="spellEnd"/>
            <w:r w:rsidR="004D3632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="004D3632">
              <w:rPr>
                <w:rFonts w:ascii="Arial" w:eastAsia="Calibri" w:hAnsi="Arial" w:cs="Arial"/>
                <w:sz w:val="22"/>
                <w:szCs w:val="22"/>
              </w:rPr>
              <w:t>Sampit</w:t>
            </w:r>
            <w:proofErr w:type="spellEnd"/>
            <w:r w:rsidR="004D3632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No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o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r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="004D3632">
              <w:rPr>
                <w:rFonts w:ascii="Arial" w:eastAsia="Calibri" w:hAnsi="Arial" w:cs="Arial"/>
                <w:sz w:val="22"/>
                <w:szCs w:val="22"/>
                <w:lang w:val="id-ID"/>
              </w:rPr>
              <w:t>:</w:t>
            </w:r>
            <w:proofErr w:type="gramEnd"/>
            <w:r w:rsidR="004D3632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="004D3632">
              <w:rPr>
                <w:rFonts w:ascii="Arial" w:eastAsia="Calibri" w:hAnsi="Arial" w:cs="Arial"/>
                <w:sz w:val="22"/>
                <w:szCs w:val="22"/>
                <w:lang w:val="id-ID"/>
              </w:rPr>
              <w:t>…</w:t>
            </w:r>
            <w:r w:rsidR="004D3632">
              <w:rPr>
                <w:rFonts w:ascii="Arial" w:eastAsia="Calibri" w:hAnsi="Arial" w:cs="Arial"/>
                <w:sz w:val="22"/>
                <w:szCs w:val="22"/>
                <w:lang w:val="en-ID"/>
              </w:rPr>
              <w:t>.</w:t>
            </w:r>
            <w:r w:rsidRPr="00E068DC">
              <w:rPr>
                <w:rFonts w:ascii="Arial" w:eastAsia="Calibri" w:hAnsi="Arial" w:cs="Arial"/>
                <w:sz w:val="22"/>
                <w:szCs w:val="22"/>
                <w:lang w:val="id-ID"/>
              </w:rPr>
              <w:t>.....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  <w:lang w:val="id-ID"/>
              </w:rPr>
              <w:t>/PND/K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>PMKP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  <w:lang w:val="id-ID"/>
              </w:rPr>
              <w:t>/</w:t>
            </w:r>
            <w:r w:rsidR="004D3632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 xml:space="preserve"> P09/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  <w:lang w:val="id-ID"/>
              </w:rPr>
              <w:t>RSUD-DM/I/2018</w:t>
            </w:r>
            <w:r w:rsidRPr="00E068DC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nt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g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P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ndu</w:t>
            </w:r>
            <w:r w:rsidRPr="00E068DC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Pe</w:t>
            </w:r>
            <w:proofErr w:type="spellEnd"/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  <w:lang w:val="id-ID"/>
              </w:rPr>
              <w:t>nyusunan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068DC">
              <w:rPr>
                <w:rFonts w:ascii="Arial" w:eastAsia="Calibri" w:hAnsi="Arial" w:cs="Arial"/>
                <w:i/>
                <w:spacing w:val="3"/>
                <w:sz w:val="22"/>
                <w:szCs w:val="22"/>
                <w:lang w:val="en-ID"/>
              </w:rPr>
              <w:t xml:space="preserve">Root Cause Analysis </w:t>
            </w:r>
            <w:r w:rsidRPr="00E068DC">
              <w:rPr>
                <w:rFonts w:ascii="Arial" w:eastAsia="Calibri" w:hAnsi="Arial" w:cs="Arial"/>
                <w:spacing w:val="3"/>
                <w:sz w:val="22"/>
                <w:szCs w:val="22"/>
                <w:lang w:val="en-ID"/>
              </w:rPr>
              <w:t>(RCA)</w:t>
            </w:r>
            <w:r w:rsidRPr="00E068DC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 </w:t>
            </w:r>
            <w:r w:rsidRPr="00E068DC"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  <w:t xml:space="preserve">di </w:t>
            </w:r>
            <w:r w:rsidRPr="00E068DC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RSUD dr. </w:t>
            </w:r>
            <w:proofErr w:type="spellStart"/>
            <w:r w:rsidRPr="00E068DC">
              <w:rPr>
                <w:rFonts w:ascii="Arial" w:eastAsia="Calibri" w:hAnsi="Arial" w:cs="Arial"/>
                <w:w w:val="102"/>
                <w:sz w:val="22"/>
                <w:szCs w:val="22"/>
              </w:rPr>
              <w:t>Murjani</w:t>
            </w:r>
            <w:proofErr w:type="spellEnd"/>
            <w:r w:rsidRPr="00E068DC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w w:val="102"/>
                <w:sz w:val="22"/>
                <w:szCs w:val="22"/>
              </w:rPr>
              <w:t>Sampit</w:t>
            </w:r>
            <w:proofErr w:type="spellEnd"/>
            <w:r w:rsidRPr="00E068DC">
              <w:rPr>
                <w:rFonts w:ascii="Arial" w:eastAsia="Calibri" w:hAnsi="Arial" w:cs="Arial"/>
                <w:w w:val="102"/>
                <w:sz w:val="22"/>
                <w:szCs w:val="22"/>
              </w:rPr>
              <w:t>.</w:t>
            </w:r>
          </w:p>
        </w:tc>
      </w:tr>
      <w:tr w:rsidR="00E5468B" w:rsidRPr="00E068DC" w:rsidTr="004D363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42" w:type="dxa"/>
          <w:trHeight w:val="4208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68B" w:rsidRPr="00E068DC" w:rsidRDefault="00E5468B" w:rsidP="006F03E9">
            <w:pPr>
              <w:spacing w:line="360" w:lineRule="auto"/>
              <w:rPr>
                <w:rFonts w:ascii="Arial" w:hAnsi="Arial" w:cs="Arial"/>
                <w:spacing w:val="1"/>
                <w:w w:val="102"/>
                <w:sz w:val="22"/>
                <w:szCs w:val="22"/>
              </w:rPr>
            </w:pPr>
            <w:proofErr w:type="spellStart"/>
            <w:r w:rsidRPr="00E068D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Pro</w:t>
            </w:r>
            <w:r w:rsidRPr="00E068DC">
              <w:rPr>
                <w:rFonts w:ascii="Arial" w:eastAsia="Calibri" w:hAnsi="Arial" w:cs="Arial"/>
                <w:spacing w:val="-2"/>
                <w:w w:val="102"/>
                <w:sz w:val="22"/>
                <w:szCs w:val="22"/>
              </w:rPr>
              <w:t>s</w:t>
            </w:r>
            <w:r w:rsidRPr="00E068D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</w:t>
            </w:r>
            <w:r w:rsidRPr="00E068DC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du</w:t>
            </w:r>
            <w:r w:rsidRPr="00E068DC">
              <w:rPr>
                <w:rFonts w:ascii="Arial" w:eastAsia="Calibri" w:hAnsi="Arial" w:cs="Arial"/>
                <w:w w:val="102"/>
                <w:sz w:val="22"/>
                <w:szCs w:val="22"/>
              </w:rPr>
              <w:t>r</w:t>
            </w:r>
            <w:proofErr w:type="spellEnd"/>
          </w:p>
        </w:tc>
        <w:tc>
          <w:tcPr>
            <w:tcW w:w="8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3E9" w:rsidRPr="00E068DC" w:rsidRDefault="006F03E9" w:rsidP="004D3632">
            <w:pPr>
              <w:pStyle w:val="ListParagraph"/>
              <w:numPr>
                <w:ilvl w:val="1"/>
                <w:numId w:val="4"/>
              </w:numPr>
              <w:spacing w:before="120" w:line="360" w:lineRule="auto"/>
              <w:ind w:left="459" w:hanging="425"/>
              <w:jc w:val="both"/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</w:pPr>
            <w:proofErr w:type="spellStart"/>
            <w:r w:rsidRPr="00E068DC">
              <w:rPr>
                <w:rFonts w:ascii="Arial" w:eastAsia="Calibri" w:hAnsi="Arial" w:cs="Arial"/>
                <w:sz w:val="22"/>
                <w:szCs w:val="22"/>
              </w:rPr>
              <w:t>S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ap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068DC">
              <w:rPr>
                <w:rFonts w:ascii="Arial" w:eastAsia="Calibri" w:hAnsi="Arial" w:cs="Arial"/>
                <w:spacing w:val="-3"/>
                <w:sz w:val="22"/>
                <w:szCs w:val="22"/>
              </w:rPr>
              <w:t>n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068DC">
              <w:rPr>
                <w:rFonts w:ascii="Arial" w:eastAsia="Calibri" w:hAnsi="Arial" w:cs="Arial"/>
                <w:spacing w:val="3"/>
                <w:sz w:val="22"/>
                <w:szCs w:val="22"/>
              </w:rPr>
              <w:t>m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E068DC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3"/>
                <w:sz w:val="22"/>
                <w:szCs w:val="22"/>
              </w:rPr>
              <w:t>i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068DC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E068DC">
              <w:rPr>
                <w:rFonts w:ascii="Arial" w:eastAsia="Calibri" w:hAnsi="Arial" w:cs="Arial"/>
                <w:spacing w:val="3"/>
                <w:sz w:val="22"/>
                <w:szCs w:val="22"/>
              </w:rPr>
              <w:t>e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un</w:t>
            </w:r>
            <w:r w:rsidRPr="00E068DC">
              <w:rPr>
                <w:rFonts w:ascii="Arial" w:eastAsia="Calibri" w:hAnsi="Arial" w:cs="Arial"/>
                <w:spacing w:val="3"/>
                <w:sz w:val="22"/>
                <w:szCs w:val="22"/>
              </w:rPr>
              <w:t>i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t </w:t>
            </w:r>
            <w:proofErr w:type="spellStart"/>
            <w:r w:rsidRPr="00E068DC">
              <w:rPr>
                <w:rFonts w:ascii="Arial" w:eastAsia="Calibri" w:hAnsi="Arial" w:cs="Arial"/>
                <w:sz w:val="22"/>
                <w:szCs w:val="22"/>
              </w:rPr>
              <w:t>w</w:t>
            </w:r>
            <w:r w:rsidRPr="00E068DC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ji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b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el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po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rk</w:t>
            </w:r>
            <w:r w:rsidRPr="00E068DC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e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="00BA28EB" w:rsidRPr="00E068D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 xml:space="preserve">Sub </w:t>
            </w:r>
            <w:proofErr w:type="spellStart"/>
            <w:r w:rsidR="00BA28EB" w:rsidRPr="00E068D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>Komite</w:t>
            </w:r>
            <w:proofErr w:type="spellEnd"/>
            <w:r w:rsidR="00BA28EB" w:rsidRPr="00E068D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BA28EB" w:rsidRPr="00E068D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>Keselamatan</w:t>
            </w:r>
            <w:proofErr w:type="spellEnd"/>
            <w:r w:rsidR="00BA28EB" w:rsidRPr="00E068D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BA28EB" w:rsidRPr="00E068D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>Pasien</w:t>
            </w:r>
            <w:proofErr w:type="spellEnd"/>
            <w:r w:rsidR="00BA28EB" w:rsidRPr="00E068D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BA28EB" w:rsidRPr="00E068D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>Komite</w:t>
            </w:r>
            <w:proofErr w:type="spellEnd"/>
            <w:r w:rsidR="00BA28EB" w:rsidRPr="00E068D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 xml:space="preserve"> PMKP</w:t>
            </w:r>
            <w:r w:rsidRPr="00E068DC">
              <w:rPr>
                <w:rFonts w:ascii="Arial" w:eastAsia="Calibri" w:hAnsi="Arial" w:cs="Arial"/>
                <w:w w:val="102"/>
                <w:sz w:val="22"/>
                <w:szCs w:val="22"/>
              </w:rPr>
              <w:t>.</w:t>
            </w:r>
          </w:p>
          <w:p w:rsidR="006F03E9" w:rsidRPr="00E068DC" w:rsidRDefault="00BA28EB" w:rsidP="004D3632">
            <w:pPr>
              <w:pStyle w:val="ListParagraph"/>
              <w:numPr>
                <w:ilvl w:val="0"/>
                <w:numId w:val="4"/>
              </w:numPr>
              <w:spacing w:before="50" w:line="360" w:lineRule="auto"/>
              <w:ind w:left="459" w:hanging="425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 xml:space="preserve">Sub </w:t>
            </w:r>
            <w:proofErr w:type="spellStart"/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>Komite</w:t>
            </w:r>
            <w:proofErr w:type="spellEnd"/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>Keselamatan</w:t>
            </w:r>
            <w:proofErr w:type="spellEnd"/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>Pasien</w:t>
            </w:r>
            <w:proofErr w:type="spellEnd"/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>Komite</w:t>
            </w:r>
            <w:proofErr w:type="spellEnd"/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 xml:space="preserve"> PMKP </w:t>
            </w:r>
            <w:proofErr w:type="spellStart"/>
            <w:proofErr w:type="gramStart"/>
            <w:r w:rsidR="006F03E9" w:rsidRPr="00E068DC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="006F03E9"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="006F03E9"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l</w:t>
            </w:r>
            <w:r w:rsidR="006F03E9" w:rsidRPr="00E068DC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="006F03E9"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="006F03E9"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="006F03E9"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="00326633" w:rsidRPr="00E068DC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="00326633" w:rsidRPr="00E068DC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="006F03E9"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="006F03E9"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="006F03E9" w:rsidRPr="00E068DC">
              <w:rPr>
                <w:rFonts w:ascii="Arial" w:eastAsia="Calibri" w:hAnsi="Arial" w:cs="Arial"/>
                <w:spacing w:val="-3"/>
                <w:sz w:val="22"/>
                <w:szCs w:val="22"/>
              </w:rPr>
              <w:t>n</w:t>
            </w:r>
            <w:r w:rsidR="006F03E9" w:rsidRPr="00E068DC">
              <w:rPr>
                <w:rFonts w:ascii="Arial" w:eastAsia="Calibri" w:hAnsi="Arial" w:cs="Arial"/>
                <w:spacing w:val="5"/>
                <w:sz w:val="22"/>
                <w:szCs w:val="22"/>
              </w:rPr>
              <w:t>g</w:t>
            </w:r>
            <w:r w:rsidR="006F03E9" w:rsidRPr="00E068DC">
              <w:rPr>
                <w:rFonts w:ascii="Arial" w:eastAsia="Calibri" w:hAnsi="Arial" w:cs="Arial"/>
                <w:sz w:val="22"/>
                <w:szCs w:val="22"/>
              </w:rPr>
              <w:t>g</w:t>
            </w:r>
            <w:r w:rsidR="006F03E9"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="006F03E9" w:rsidRPr="00E068DC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="006F03E9"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din</w:t>
            </w:r>
            <w:r w:rsidR="006F03E9" w:rsidRPr="00E068DC">
              <w:rPr>
                <w:rFonts w:ascii="Arial" w:eastAsia="Calibri" w:hAnsi="Arial" w:cs="Arial"/>
                <w:sz w:val="22"/>
                <w:szCs w:val="22"/>
              </w:rPr>
              <w:t>gan</w:t>
            </w:r>
            <w:proofErr w:type="spellEnd"/>
            <w:proofErr w:type="gramEnd"/>
            <w:r w:rsidR="006F03E9"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="006F03E9"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ul</w:t>
            </w:r>
            <w:r w:rsidR="006F03E9" w:rsidRPr="00E068DC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="006F03E9"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="006F03E9" w:rsidRPr="00E068DC">
              <w:rPr>
                <w:rFonts w:ascii="Arial" w:eastAsia="Calibri" w:hAnsi="Arial" w:cs="Arial"/>
                <w:sz w:val="22"/>
                <w:szCs w:val="22"/>
              </w:rPr>
              <w:t>g</w:t>
            </w:r>
            <w:proofErr w:type="spellEnd"/>
            <w:r w:rsidR="006F03E9"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="006F03E9"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="006F03E9"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="006F03E9" w:rsidRPr="00E068DC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="006F03E9" w:rsidRPr="00E068DC">
              <w:rPr>
                <w:rFonts w:ascii="Arial" w:eastAsia="Calibri" w:hAnsi="Arial" w:cs="Arial"/>
                <w:spacing w:val="3"/>
                <w:sz w:val="22"/>
                <w:szCs w:val="22"/>
              </w:rPr>
              <w:t>i</w:t>
            </w:r>
            <w:r w:rsidR="006F03E9"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="006F03E9"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="006F03E9" w:rsidRPr="00E068DC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="006F03E9"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="006F03E9" w:rsidRPr="00E068DC">
              <w:rPr>
                <w:rFonts w:ascii="Arial" w:eastAsia="Calibri" w:hAnsi="Arial" w:cs="Arial"/>
                <w:spacing w:val="3"/>
                <w:sz w:val="22"/>
                <w:szCs w:val="22"/>
              </w:rPr>
              <w:t>i</w:t>
            </w:r>
            <w:r w:rsidR="006F03E9"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nt</w:t>
            </w:r>
            <w:r w:rsidR="006F03E9"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er</w:t>
            </w:r>
            <w:r w:rsidR="006F03E9" w:rsidRPr="00E068DC">
              <w:rPr>
                <w:rFonts w:ascii="Arial" w:eastAsia="Calibri" w:hAnsi="Arial" w:cs="Arial"/>
                <w:spacing w:val="-2"/>
                <w:sz w:val="22"/>
                <w:szCs w:val="22"/>
              </w:rPr>
              <w:t>n</w:t>
            </w:r>
            <w:r w:rsidR="006F03E9" w:rsidRPr="00E068DC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="006F03E9" w:rsidRPr="00E068DC">
              <w:rPr>
                <w:rFonts w:ascii="Arial" w:eastAsia="Calibri" w:hAnsi="Arial" w:cs="Arial"/>
                <w:sz w:val="22"/>
                <w:szCs w:val="22"/>
              </w:rPr>
              <w:t xml:space="preserve">l </w:t>
            </w:r>
            <w:proofErr w:type="spellStart"/>
            <w:r w:rsidR="006F03E9"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="006F03E9" w:rsidRPr="00E068DC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="006F03E9"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="006F03E9" w:rsidRPr="00E068DC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  <w:r w:rsidR="006F03E9"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="006F03E9" w:rsidRPr="00E068DC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="006F03E9" w:rsidRPr="00E068DC">
              <w:rPr>
                <w:rFonts w:ascii="Arial" w:eastAsia="Calibri" w:hAnsi="Arial" w:cs="Arial"/>
                <w:spacing w:val="2"/>
                <w:sz w:val="22"/>
                <w:szCs w:val="22"/>
              </w:rPr>
              <w:t>u</w:t>
            </w:r>
            <w:r w:rsidR="006F03E9"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ni</w:t>
            </w:r>
            <w:r w:rsidR="006F03E9" w:rsidRPr="00E068DC">
              <w:rPr>
                <w:rFonts w:ascii="Arial" w:eastAsia="Calibri" w:hAnsi="Arial" w:cs="Arial"/>
                <w:sz w:val="22"/>
                <w:szCs w:val="22"/>
              </w:rPr>
              <w:t xml:space="preserve">t </w:t>
            </w:r>
            <w:r w:rsidR="006F03E9" w:rsidRPr="00E068DC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kerja </w:t>
            </w:r>
            <w:r w:rsidR="006F03E9"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="006F03E9" w:rsidRPr="00E068D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i</w:t>
            </w:r>
            <w:r w:rsidR="006F03E9" w:rsidRPr="00E068DC">
              <w:rPr>
                <w:rFonts w:ascii="Arial" w:eastAsia="Calibri" w:hAnsi="Arial" w:cs="Arial"/>
                <w:spacing w:val="-3"/>
                <w:w w:val="102"/>
                <w:sz w:val="22"/>
                <w:szCs w:val="22"/>
              </w:rPr>
              <w:t>n</w:t>
            </w:r>
            <w:r w:rsidR="006F03E9" w:rsidRPr="00E068D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s</w:t>
            </w:r>
            <w:r w:rsidR="006F03E9" w:rsidRPr="00E068DC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i</w:t>
            </w:r>
            <w:r w:rsidR="006F03E9" w:rsidRPr="00E068DC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d</w:t>
            </w:r>
            <w:r w:rsidR="006F03E9" w:rsidRPr="00E068D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</w:t>
            </w:r>
            <w:r w:rsidR="006F03E9" w:rsidRPr="00E068DC">
              <w:rPr>
                <w:rFonts w:ascii="Arial" w:eastAsia="Calibri" w:hAnsi="Arial" w:cs="Arial"/>
                <w:spacing w:val="-3"/>
                <w:w w:val="102"/>
                <w:sz w:val="22"/>
                <w:szCs w:val="22"/>
              </w:rPr>
              <w:t>n</w:t>
            </w:r>
            <w:proofErr w:type="spellEnd"/>
            <w:r w:rsidR="006F03E9" w:rsidRPr="00E068DC">
              <w:rPr>
                <w:rFonts w:ascii="Arial" w:eastAsia="Calibri" w:hAnsi="Arial" w:cs="Arial"/>
                <w:w w:val="102"/>
                <w:sz w:val="22"/>
                <w:szCs w:val="22"/>
              </w:rPr>
              <w:t>.</w:t>
            </w:r>
          </w:p>
          <w:p w:rsidR="006F03E9" w:rsidRPr="00E068DC" w:rsidRDefault="006F03E9" w:rsidP="004D3632">
            <w:pPr>
              <w:pStyle w:val="ListParagraph"/>
              <w:numPr>
                <w:ilvl w:val="0"/>
                <w:numId w:val="4"/>
              </w:numPr>
              <w:spacing w:before="46" w:line="360" w:lineRule="auto"/>
              <w:ind w:left="459" w:hanging="425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E068DC">
              <w:rPr>
                <w:rFonts w:ascii="Arial" w:eastAsia="Calibri" w:hAnsi="Arial" w:cs="Arial"/>
                <w:spacing w:val="4"/>
                <w:sz w:val="22"/>
                <w:szCs w:val="22"/>
              </w:rPr>
              <w:t>L</w:t>
            </w:r>
            <w:r w:rsidRPr="00E068DC">
              <w:rPr>
                <w:rFonts w:ascii="Arial" w:eastAsia="Calibri" w:hAnsi="Arial" w:cs="Arial"/>
                <w:spacing w:val="-2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inv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es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ga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ko</w:t>
            </w:r>
            <w:r w:rsidRPr="00E068DC">
              <w:rPr>
                <w:rFonts w:ascii="Arial" w:eastAsia="Calibri" w:hAnsi="Arial" w:cs="Arial"/>
                <w:spacing w:val="-2"/>
                <w:sz w:val="22"/>
                <w:szCs w:val="22"/>
              </w:rPr>
              <w:t>m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re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h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068DC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if</w:t>
            </w:r>
            <w:proofErr w:type="spellEnd"/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/ R</w:t>
            </w:r>
            <w:r w:rsidRPr="00E068DC">
              <w:rPr>
                <w:rFonts w:ascii="Arial" w:eastAsia="Calibri" w:hAnsi="Arial" w:cs="Arial"/>
                <w:spacing w:val="2"/>
                <w:sz w:val="22"/>
                <w:szCs w:val="22"/>
              </w:rPr>
              <w:t>C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A </w:t>
            </w:r>
            <w:proofErr w:type="spellStart"/>
            <w:r w:rsidRPr="00E068DC">
              <w:rPr>
                <w:rFonts w:ascii="Arial" w:eastAsia="Calibri" w:hAnsi="Arial" w:cs="Arial"/>
                <w:spacing w:val="-3"/>
                <w:sz w:val="22"/>
                <w:szCs w:val="22"/>
              </w:rPr>
              <w:t>j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ik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ma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ri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x g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din</w:t>
            </w:r>
            <w:r w:rsidR="00326633" w:rsidRPr="00E068DC">
              <w:rPr>
                <w:rFonts w:ascii="Arial" w:eastAsia="Calibri" w:hAnsi="Arial" w:cs="Arial"/>
                <w:sz w:val="22"/>
                <w:szCs w:val="22"/>
              </w:rPr>
              <w:t>g</w:t>
            </w:r>
            <w:r w:rsidR="00326633" w:rsidRPr="00E068DC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unin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g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d</w:t>
            </w:r>
            <w:r w:rsidRPr="00E068DC">
              <w:rPr>
                <w:rFonts w:ascii="Arial" w:eastAsia="Calibri" w:hAnsi="Arial" w:cs="Arial"/>
                <w:w w:val="102"/>
                <w:sz w:val="22"/>
                <w:szCs w:val="22"/>
              </w:rPr>
              <w:t>an</w:t>
            </w:r>
            <w:proofErr w:type="spellEnd"/>
            <w:r w:rsidRPr="00E068DC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w w:val="102"/>
                <w:sz w:val="22"/>
                <w:szCs w:val="22"/>
              </w:rPr>
              <w:t>m</w:t>
            </w:r>
            <w:r w:rsidRPr="00E068D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er</w:t>
            </w:r>
            <w:r w:rsidRPr="00E068DC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h</w:t>
            </w:r>
            <w:proofErr w:type="spellEnd"/>
            <w:r w:rsidRPr="00E068DC">
              <w:rPr>
                <w:rFonts w:ascii="Arial" w:eastAsia="Calibri" w:hAnsi="Arial" w:cs="Arial"/>
                <w:w w:val="102"/>
                <w:sz w:val="22"/>
                <w:szCs w:val="22"/>
              </w:rPr>
              <w:t>.</w:t>
            </w:r>
          </w:p>
          <w:p w:rsidR="006F03E9" w:rsidRPr="00E068DC" w:rsidRDefault="006F03E9" w:rsidP="004D3632">
            <w:pPr>
              <w:pStyle w:val="ListParagraph"/>
              <w:numPr>
                <w:ilvl w:val="0"/>
                <w:numId w:val="4"/>
              </w:numPr>
              <w:spacing w:before="2" w:line="360" w:lineRule="auto"/>
              <w:ind w:left="459" w:hanging="425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E068DC">
              <w:rPr>
                <w:rFonts w:ascii="Arial" w:eastAsia="Calibri" w:hAnsi="Arial" w:cs="Arial"/>
                <w:spacing w:val="4"/>
                <w:sz w:val="22"/>
                <w:szCs w:val="22"/>
              </w:rPr>
              <w:t>L</w:t>
            </w:r>
            <w:r w:rsidRPr="00E068DC">
              <w:rPr>
                <w:rFonts w:ascii="Arial" w:eastAsia="Calibri" w:hAnsi="Arial" w:cs="Arial"/>
                <w:spacing w:val="-2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Ko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068DC">
              <w:rPr>
                <w:rFonts w:ascii="Arial" w:eastAsia="Calibri" w:hAnsi="Arial" w:cs="Arial"/>
                <w:spacing w:val="-3"/>
                <w:sz w:val="22"/>
                <w:szCs w:val="22"/>
              </w:rPr>
              <w:t>n</w:t>
            </w:r>
            <w:r w:rsidRPr="00E068DC">
              <w:rPr>
                <w:rFonts w:ascii="Arial" w:eastAsia="Calibri" w:hAnsi="Arial" w:cs="Arial"/>
                <w:spacing w:val="5"/>
                <w:sz w:val="22"/>
                <w:szCs w:val="22"/>
              </w:rPr>
              <w:t>g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g</w:t>
            </w:r>
            <w:r w:rsidRPr="00E068DC">
              <w:rPr>
                <w:rFonts w:ascii="Arial" w:eastAsia="Calibri" w:hAnsi="Arial" w:cs="Arial"/>
                <w:spacing w:val="2"/>
                <w:sz w:val="22"/>
                <w:szCs w:val="22"/>
              </w:rPr>
              <w:t>g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ot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068DC">
              <w:rPr>
                <w:rFonts w:ascii="Arial" w:eastAsia="Calibri" w:hAnsi="Arial" w:cs="Arial"/>
                <w:spacing w:val="2"/>
                <w:sz w:val="22"/>
                <w:szCs w:val="22"/>
                <w:lang w:val="id-ID"/>
              </w:rPr>
              <w:t>T</w:t>
            </w:r>
            <w:r w:rsidRPr="00E068D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KPR</w:t>
            </w:r>
            <w:r w:rsidRPr="00E068DC">
              <w:rPr>
                <w:rFonts w:ascii="Arial" w:eastAsia="Calibri" w:hAnsi="Arial" w:cs="Arial"/>
                <w:w w:val="102"/>
                <w:sz w:val="22"/>
                <w:szCs w:val="22"/>
              </w:rPr>
              <w:t>S.</w:t>
            </w:r>
          </w:p>
          <w:p w:rsidR="00326633" w:rsidRPr="00E068DC" w:rsidRDefault="006F03E9" w:rsidP="004D3632">
            <w:pPr>
              <w:pStyle w:val="ListParagraph"/>
              <w:numPr>
                <w:ilvl w:val="0"/>
                <w:numId w:val="4"/>
              </w:numPr>
              <w:spacing w:before="46" w:line="360" w:lineRule="auto"/>
              <w:ind w:left="459" w:hanging="425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E068DC">
              <w:rPr>
                <w:rFonts w:ascii="Arial" w:eastAsia="Calibri" w:hAnsi="Arial" w:cs="Arial"/>
                <w:sz w:val="22"/>
                <w:szCs w:val="22"/>
              </w:rPr>
              <w:t>B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t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k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T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i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m </w:t>
            </w:r>
            <w:r w:rsidRPr="00E068DC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R</w:t>
            </w:r>
            <w:r w:rsidRPr="00E068DC">
              <w:rPr>
                <w:rFonts w:ascii="Arial" w:eastAsia="Calibri" w:hAnsi="Arial" w:cs="Arial"/>
                <w:w w:val="102"/>
                <w:sz w:val="22"/>
                <w:szCs w:val="22"/>
              </w:rPr>
              <w:t>C</w:t>
            </w:r>
            <w:r w:rsidRPr="00E068DC">
              <w:rPr>
                <w:rFonts w:ascii="Arial" w:eastAsia="Calibri" w:hAnsi="Arial" w:cs="Arial"/>
                <w:spacing w:val="-3"/>
                <w:w w:val="102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w w:val="102"/>
                <w:sz w:val="22"/>
                <w:szCs w:val="22"/>
              </w:rPr>
              <w:t>.</w:t>
            </w:r>
          </w:p>
          <w:p w:rsidR="00326633" w:rsidRPr="00E068DC" w:rsidRDefault="00326633" w:rsidP="004D3632">
            <w:pPr>
              <w:pStyle w:val="ListParagraph"/>
              <w:numPr>
                <w:ilvl w:val="0"/>
                <w:numId w:val="4"/>
              </w:numPr>
              <w:spacing w:before="46" w:line="360" w:lineRule="auto"/>
              <w:ind w:left="459" w:hanging="425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Pi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l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h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gg</w:t>
            </w:r>
            <w:r w:rsidRPr="00E068DC">
              <w:rPr>
                <w:rFonts w:ascii="Arial" w:eastAsia="Calibri" w:hAnsi="Arial" w:cs="Arial"/>
                <w:spacing w:val="4"/>
                <w:sz w:val="22"/>
                <w:szCs w:val="22"/>
              </w:rPr>
              <w:t>o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068DC">
              <w:rPr>
                <w:rFonts w:ascii="Arial" w:eastAsia="Calibri" w:hAnsi="Arial" w:cs="Arial"/>
                <w:spacing w:val="3"/>
                <w:sz w:val="22"/>
                <w:szCs w:val="22"/>
              </w:rPr>
              <w:t>T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i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m RCA </w:t>
            </w:r>
            <w:proofErr w:type="spellStart"/>
            <w:r w:rsidRPr="00E068DC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E068DC">
              <w:rPr>
                <w:rFonts w:ascii="Arial" w:eastAsia="Calibri" w:hAnsi="Arial" w:cs="Arial"/>
                <w:spacing w:val="3"/>
                <w:sz w:val="22"/>
                <w:szCs w:val="22"/>
              </w:rPr>
              <w:t>e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ai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gan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si</w:t>
            </w:r>
            <w:r w:rsidRPr="00E068DC">
              <w:rPr>
                <w:rFonts w:ascii="Arial" w:eastAsia="Calibri" w:hAnsi="Arial" w:cs="Arial"/>
                <w:spacing w:val="-3"/>
                <w:sz w:val="22"/>
                <w:szCs w:val="22"/>
              </w:rPr>
              <w:t>d</w:t>
            </w:r>
            <w:r w:rsidRPr="00E068DC">
              <w:rPr>
                <w:rFonts w:ascii="Arial" w:eastAsia="Calibri" w:hAnsi="Arial" w:cs="Arial"/>
                <w:spacing w:val="3"/>
                <w:sz w:val="22"/>
                <w:szCs w:val="22"/>
              </w:rPr>
              <w:t>e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E068DC">
              <w:rPr>
                <w:rFonts w:ascii="Arial" w:eastAsia="Calibri" w:hAnsi="Arial" w:cs="Arial"/>
                <w:spacing w:val="2"/>
                <w:sz w:val="22"/>
                <w:szCs w:val="22"/>
              </w:rPr>
              <w:t>n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tu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k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pe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b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h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E068DC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068DC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E068DC">
              <w:rPr>
                <w:rFonts w:ascii="Arial" w:eastAsia="Calibri" w:hAnsi="Arial" w:cs="Arial"/>
                <w:spacing w:val="-2"/>
                <w:w w:val="102"/>
                <w:sz w:val="22"/>
                <w:szCs w:val="22"/>
              </w:rPr>
              <w:t>R</w:t>
            </w:r>
            <w:r w:rsidRPr="00E068DC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C</w:t>
            </w:r>
            <w:r w:rsidRPr="00E068DC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A</w:t>
            </w:r>
            <w:proofErr w:type="gramEnd"/>
            <w:r w:rsidRPr="00E068DC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.</w:t>
            </w:r>
          </w:p>
          <w:p w:rsidR="00326633" w:rsidRPr="00E068DC" w:rsidRDefault="00326633" w:rsidP="004D3632">
            <w:pPr>
              <w:pStyle w:val="ListParagraph"/>
              <w:numPr>
                <w:ilvl w:val="0"/>
                <w:numId w:val="4"/>
              </w:numPr>
              <w:spacing w:before="46" w:line="360" w:lineRule="auto"/>
              <w:ind w:left="459" w:hanging="425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E068DC">
              <w:rPr>
                <w:rFonts w:ascii="Arial" w:eastAsia="Calibri" w:hAnsi="Arial" w:cs="Arial"/>
                <w:spacing w:val="4"/>
                <w:sz w:val="22"/>
                <w:szCs w:val="22"/>
              </w:rPr>
              <w:t>L</w:t>
            </w:r>
            <w:r w:rsidRPr="00E068DC">
              <w:rPr>
                <w:rFonts w:ascii="Arial" w:eastAsia="Calibri" w:hAnsi="Arial" w:cs="Arial"/>
                <w:spacing w:val="-2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se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s </w:t>
            </w:r>
            <w:proofErr w:type="spellStart"/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068DC">
              <w:rPr>
                <w:rFonts w:ascii="Arial" w:eastAsia="Calibri" w:hAnsi="Arial" w:cs="Arial"/>
                <w:spacing w:val="2"/>
                <w:sz w:val="22"/>
                <w:szCs w:val="22"/>
              </w:rPr>
              <w:t>g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E068DC">
              <w:rPr>
                <w:rFonts w:ascii="Arial" w:eastAsia="Calibri" w:hAnsi="Arial" w:cs="Arial"/>
                <w:spacing w:val="3"/>
                <w:sz w:val="22"/>
                <w:szCs w:val="22"/>
              </w:rPr>
              <w:t>m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pu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068DC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d</w:t>
            </w:r>
            <w:r w:rsidRPr="00E068DC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t</w:t>
            </w:r>
            <w:r w:rsidRPr="00E068DC">
              <w:rPr>
                <w:rFonts w:ascii="Arial" w:eastAsia="Calibri" w:hAnsi="Arial" w:cs="Arial"/>
                <w:w w:val="102"/>
                <w:sz w:val="22"/>
                <w:szCs w:val="22"/>
              </w:rPr>
              <w:t>a.</w:t>
            </w:r>
          </w:p>
          <w:p w:rsidR="004D3632" w:rsidRPr="004D3632" w:rsidRDefault="00326633" w:rsidP="004D3632">
            <w:pPr>
              <w:pStyle w:val="ListParagraph"/>
              <w:numPr>
                <w:ilvl w:val="0"/>
                <w:numId w:val="4"/>
              </w:numPr>
              <w:spacing w:before="46" w:line="360" w:lineRule="auto"/>
              <w:ind w:left="459" w:hanging="425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E068DC">
              <w:rPr>
                <w:rFonts w:ascii="Arial" w:eastAsia="Calibri" w:hAnsi="Arial" w:cs="Arial"/>
                <w:spacing w:val="4"/>
                <w:sz w:val="22"/>
                <w:szCs w:val="22"/>
              </w:rPr>
              <w:t>L</w:t>
            </w:r>
            <w:r w:rsidRPr="00E068DC">
              <w:rPr>
                <w:rFonts w:ascii="Arial" w:eastAsia="Calibri" w:hAnsi="Arial" w:cs="Arial"/>
                <w:spacing w:val="-2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se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s </w:t>
            </w:r>
            <w:proofErr w:type="spellStart"/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E068DC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aan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068DC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d</w:t>
            </w:r>
            <w:r w:rsidRPr="00E068DC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t</w:t>
            </w:r>
            <w:r w:rsidRPr="00E068DC">
              <w:rPr>
                <w:rFonts w:ascii="Arial" w:eastAsia="Calibri" w:hAnsi="Arial" w:cs="Arial"/>
                <w:w w:val="102"/>
                <w:sz w:val="22"/>
                <w:szCs w:val="22"/>
              </w:rPr>
              <w:t>a.</w:t>
            </w:r>
          </w:p>
          <w:p w:rsidR="004D3632" w:rsidRPr="004D3632" w:rsidRDefault="004D3632" w:rsidP="004D3632">
            <w:pPr>
              <w:pStyle w:val="ListParagraph"/>
              <w:numPr>
                <w:ilvl w:val="0"/>
                <w:numId w:val="4"/>
              </w:numPr>
              <w:spacing w:before="120" w:line="360" w:lineRule="auto"/>
              <w:ind w:left="459" w:right="56" w:hanging="425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E068DC">
              <w:rPr>
                <w:rFonts w:ascii="Arial" w:eastAsia="Calibri" w:hAnsi="Arial" w:cs="Arial"/>
                <w:spacing w:val="4"/>
                <w:sz w:val="22"/>
                <w:szCs w:val="22"/>
              </w:rPr>
              <w:t>L</w:t>
            </w:r>
            <w:r w:rsidRPr="00E068DC">
              <w:rPr>
                <w:rFonts w:ascii="Arial" w:eastAsia="Calibri" w:hAnsi="Arial" w:cs="Arial"/>
                <w:spacing w:val="-2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068DC">
              <w:rPr>
                <w:rFonts w:ascii="Arial" w:eastAsia="Calibri" w:hAnsi="Arial" w:cs="Arial"/>
                <w:spacing w:val="-3"/>
                <w:sz w:val="22"/>
                <w:szCs w:val="22"/>
              </w:rPr>
              <w:t>n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ifik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3"/>
                <w:sz w:val="22"/>
                <w:szCs w:val="22"/>
              </w:rPr>
              <w:t>m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ah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068DC">
              <w:rPr>
                <w:rFonts w:ascii="Arial" w:eastAsia="Calibri" w:hAnsi="Arial" w:cs="Arial"/>
                <w:i/>
                <w:sz w:val="22"/>
                <w:szCs w:val="22"/>
              </w:rPr>
              <w:t>C</w:t>
            </w:r>
            <w:r w:rsidRPr="00E068DC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i/>
                <w:sz w:val="22"/>
                <w:szCs w:val="22"/>
              </w:rPr>
              <w:t>re M</w:t>
            </w:r>
            <w:r w:rsidRPr="00E068DC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an</w:t>
            </w:r>
            <w:r w:rsidRPr="00E068DC">
              <w:rPr>
                <w:rFonts w:ascii="Arial" w:eastAsia="Calibri" w:hAnsi="Arial" w:cs="Arial"/>
                <w:i/>
                <w:spacing w:val="2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g</w:t>
            </w:r>
            <w:r w:rsidRPr="00E068DC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e</w:t>
            </w:r>
            <w:r w:rsidRPr="00E068DC">
              <w:rPr>
                <w:rFonts w:ascii="Arial" w:eastAsia="Calibri" w:hAnsi="Arial" w:cs="Arial"/>
                <w:i/>
                <w:spacing w:val="2"/>
                <w:sz w:val="22"/>
                <w:szCs w:val="22"/>
              </w:rPr>
              <w:t>m</w:t>
            </w:r>
            <w:r w:rsidRPr="00E068DC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e</w:t>
            </w:r>
            <w:r w:rsidRPr="00E068DC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n</w:t>
            </w:r>
            <w:r w:rsidRPr="00E068DC">
              <w:rPr>
                <w:rFonts w:ascii="Arial" w:eastAsia="Calibri" w:hAnsi="Arial" w:cs="Arial"/>
                <w:i/>
                <w:sz w:val="22"/>
                <w:szCs w:val="22"/>
              </w:rPr>
              <w:t xml:space="preserve">t </w:t>
            </w:r>
            <w:r w:rsidRPr="00E068DC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P</w:t>
            </w:r>
            <w:r w:rsidRPr="00E068DC">
              <w:rPr>
                <w:rFonts w:ascii="Arial" w:eastAsia="Calibri" w:hAnsi="Arial" w:cs="Arial"/>
                <w:i/>
                <w:sz w:val="22"/>
                <w:szCs w:val="22"/>
              </w:rPr>
              <w:t>ro</w:t>
            </w:r>
            <w:r w:rsidRPr="00E068DC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b</w:t>
            </w:r>
            <w:r w:rsidRPr="00E068DC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le</w:t>
            </w:r>
            <w:r w:rsidRPr="00E068DC">
              <w:rPr>
                <w:rFonts w:ascii="Arial" w:eastAsia="Calibri" w:hAnsi="Arial" w:cs="Arial"/>
                <w:i/>
                <w:sz w:val="22"/>
                <w:szCs w:val="22"/>
              </w:rPr>
              <w:t xml:space="preserve">m 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(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CM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P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)</w:t>
            </w:r>
            <w:r w:rsidRPr="00E068DC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d</w:t>
            </w:r>
            <w:r w:rsidRPr="00E068D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</w:t>
            </w:r>
            <w:r w:rsidRPr="00E068DC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</w:t>
            </w:r>
            <w:r w:rsidRPr="00E068DC">
              <w:rPr>
                <w:rFonts w:ascii="Arial" w:eastAsia="Calibri" w:hAnsi="Arial" w:cs="Arial"/>
                <w:w w:val="102"/>
                <w:sz w:val="22"/>
                <w:szCs w:val="22"/>
              </w:rPr>
              <w:t>gan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068DC">
              <w:rPr>
                <w:rFonts w:ascii="Arial" w:eastAsia="Calibri" w:hAnsi="Arial" w:cs="Arial"/>
                <w:i/>
                <w:sz w:val="22"/>
                <w:szCs w:val="22"/>
              </w:rPr>
              <w:t>C</w:t>
            </w:r>
            <w:r w:rsidRPr="00E068DC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i/>
                <w:sz w:val="22"/>
                <w:szCs w:val="22"/>
              </w:rPr>
              <w:t xml:space="preserve">re </w:t>
            </w:r>
            <w:r w:rsidRPr="00E068DC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Del</w:t>
            </w:r>
            <w:r w:rsidRPr="00E068DC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i</w:t>
            </w:r>
            <w:r w:rsidRPr="00E068DC">
              <w:rPr>
                <w:rFonts w:ascii="Arial" w:eastAsia="Calibri" w:hAnsi="Arial" w:cs="Arial"/>
                <w:i/>
                <w:spacing w:val="3"/>
                <w:sz w:val="22"/>
                <w:szCs w:val="22"/>
              </w:rPr>
              <w:t>v</w:t>
            </w:r>
            <w:r w:rsidRPr="00E068DC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e</w:t>
            </w:r>
            <w:r w:rsidRPr="00E068DC">
              <w:rPr>
                <w:rFonts w:ascii="Arial" w:eastAsia="Calibri" w:hAnsi="Arial" w:cs="Arial"/>
                <w:i/>
                <w:sz w:val="22"/>
                <w:szCs w:val="22"/>
              </w:rPr>
              <w:t xml:space="preserve">ry </w:t>
            </w:r>
            <w:r w:rsidRPr="00E068DC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P</w:t>
            </w:r>
            <w:r w:rsidRPr="00E068DC">
              <w:rPr>
                <w:rFonts w:ascii="Arial" w:eastAsia="Calibri" w:hAnsi="Arial" w:cs="Arial"/>
                <w:i/>
                <w:sz w:val="22"/>
                <w:szCs w:val="22"/>
              </w:rPr>
              <w:t>ro</w:t>
            </w:r>
            <w:r w:rsidRPr="00E068DC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bl</w:t>
            </w:r>
            <w:r w:rsidRPr="00E068DC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e</w:t>
            </w:r>
            <w:r w:rsidRPr="00E068DC">
              <w:rPr>
                <w:rFonts w:ascii="Arial" w:eastAsia="Calibri" w:hAnsi="Arial" w:cs="Arial"/>
                <w:i/>
                <w:sz w:val="22"/>
                <w:szCs w:val="22"/>
              </w:rPr>
              <w:t xml:space="preserve">m </w:t>
            </w:r>
            <w:proofErr w:type="spellStart"/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ser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068DC">
              <w:rPr>
                <w:rFonts w:ascii="Arial" w:eastAsia="Calibri" w:hAnsi="Arial" w:cs="Arial"/>
                <w:i/>
                <w:spacing w:val="4"/>
                <w:sz w:val="22"/>
                <w:szCs w:val="22"/>
              </w:rPr>
              <w:t>S</w:t>
            </w:r>
            <w:r w:rsidRPr="00E068DC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e</w:t>
            </w:r>
            <w:r w:rsidRPr="00E068DC">
              <w:rPr>
                <w:rFonts w:ascii="Arial" w:eastAsia="Calibri" w:hAnsi="Arial" w:cs="Arial"/>
                <w:i/>
                <w:sz w:val="22"/>
                <w:szCs w:val="22"/>
              </w:rPr>
              <w:t>r</w:t>
            </w:r>
            <w:r w:rsidRPr="00E068DC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vi</w:t>
            </w:r>
            <w:r w:rsidRPr="00E068DC">
              <w:rPr>
                <w:rFonts w:ascii="Arial" w:eastAsia="Calibri" w:hAnsi="Arial" w:cs="Arial"/>
                <w:i/>
                <w:spacing w:val="-2"/>
                <w:sz w:val="22"/>
                <w:szCs w:val="22"/>
              </w:rPr>
              <w:t>c</w:t>
            </w:r>
            <w:r w:rsidRPr="00E068DC">
              <w:rPr>
                <w:rFonts w:ascii="Arial" w:eastAsia="Calibri" w:hAnsi="Arial" w:cs="Arial"/>
                <w:i/>
                <w:sz w:val="22"/>
                <w:szCs w:val="22"/>
              </w:rPr>
              <w:t xml:space="preserve">e </w:t>
            </w:r>
            <w:r w:rsidRPr="00E068DC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Delive</w:t>
            </w:r>
            <w:r w:rsidRPr="00E068DC">
              <w:rPr>
                <w:rFonts w:ascii="Arial" w:eastAsia="Calibri" w:hAnsi="Arial" w:cs="Arial"/>
                <w:i/>
                <w:sz w:val="22"/>
                <w:szCs w:val="22"/>
              </w:rPr>
              <w:t xml:space="preserve">ry </w:t>
            </w:r>
            <w:r w:rsidRPr="00E068DC">
              <w:rPr>
                <w:rFonts w:ascii="Arial" w:eastAsia="Calibri" w:hAnsi="Arial" w:cs="Arial"/>
                <w:i/>
                <w:spacing w:val="1"/>
                <w:w w:val="102"/>
                <w:sz w:val="22"/>
                <w:szCs w:val="22"/>
              </w:rPr>
              <w:t>P</w:t>
            </w:r>
            <w:r w:rsidRPr="00E068DC">
              <w:rPr>
                <w:rFonts w:ascii="Arial" w:eastAsia="Calibri" w:hAnsi="Arial" w:cs="Arial"/>
                <w:i/>
                <w:w w:val="102"/>
                <w:sz w:val="22"/>
                <w:szCs w:val="22"/>
              </w:rPr>
              <w:t>ro</w:t>
            </w:r>
            <w:r w:rsidRPr="00E068DC">
              <w:rPr>
                <w:rFonts w:ascii="Arial" w:eastAsia="Calibri" w:hAnsi="Arial" w:cs="Arial"/>
                <w:i/>
                <w:spacing w:val="-1"/>
                <w:w w:val="102"/>
                <w:sz w:val="22"/>
                <w:szCs w:val="22"/>
              </w:rPr>
              <w:t>bl</w:t>
            </w:r>
            <w:r w:rsidRPr="00E068DC">
              <w:rPr>
                <w:rFonts w:ascii="Arial" w:eastAsia="Calibri" w:hAnsi="Arial" w:cs="Arial"/>
                <w:i/>
                <w:spacing w:val="3"/>
                <w:w w:val="102"/>
                <w:sz w:val="22"/>
                <w:szCs w:val="22"/>
              </w:rPr>
              <w:t>e</w:t>
            </w:r>
            <w:r w:rsidRPr="00E068DC">
              <w:rPr>
                <w:rFonts w:ascii="Arial" w:eastAsia="Calibri" w:hAnsi="Arial" w:cs="Arial"/>
                <w:i/>
                <w:w w:val="102"/>
                <w:sz w:val="22"/>
                <w:szCs w:val="22"/>
              </w:rPr>
              <w:t>m.</w:t>
            </w:r>
          </w:p>
        </w:tc>
      </w:tr>
      <w:tr w:rsidR="00E5468B" w:rsidRPr="00E068DC" w:rsidTr="00E068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840"/>
        </w:trPr>
        <w:tc>
          <w:tcPr>
            <w:tcW w:w="1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8B" w:rsidRPr="00E068DC" w:rsidRDefault="00E068DC" w:rsidP="00E068D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068DC">
              <w:rPr>
                <w:rFonts w:ascii="Arial" w:eastAsia="Calibri" w:hAnsi="Arial" w:cs="Arial"/>
                <w:noProof/>
                <w:sz w:val="22"/>
                <w:szCs w:val="22"/>
              </w:rPr>
              <w:lastRenderedPageBreak/>
              <w:drawing>
                <wp:anchor distT="0" distB="0" distL="114300" distR="114300" simplePos="0" relativeHeight="251677696" behindDoc="0" locked="0" layoutInCell="1" allowOverlap="1" wp14:anchorId="4601B379" wp14:editId="4A4EF229">
                  <wp:simplePos x="0" y="0"/>
                  <wp:positionH relativeFrom="column">
                    <wp:posOffset>-32547</wp:posOffset>
                  </wp:positionH>
                  <wp:positionV relativeFrom="paragraph">
                    <wp:posOffset>135255</wp:posOffset>
                  </wp:positionV>
                  <wp:extent cx="1103630" cy="1418590"/>
                  <wp:effectExtent l="0" t="0" r="0" b="0"/>
                  <wp:wrapNone/>
                  <wp:docPr id="4" name="Picture 4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41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68B" w:rsidRPr="00E068DC" w:rsidRDefault="00E943FF" w:rsidP="006F03E9">
            <w:pPr>
              <w:pStyle w:val="BodyTextIndent"/>
              <w:tabs>
                <w:tab w:val="left" w:pos="2160"/>
              </w:tabs>
              <w:spacing w:line="360" w:lineRule="auto"/>
              <w:ind w:left="0" w:firstLine="0"/>
              <w:jc w:val="center"/>
              <w:rPr>
                <w:rFonts w:ascii="Arial" w:eastAsia="Arial Unicode MS" w:hAnsi="Arial" w:cs="Arial"/>
                <w:i/>
                <w:sz w:val="22"/>
                <w:szCs w:val="22"/>
                <w:lang w:val="id-ID"/>
              </w:rPr>
            </w:pPr>
            <w:r w:rsidRPr="00E068DC">
              <w:rPr>
                <w:rFonts w:ascii="Arial" w:eastAsia="Calibri" w:hAnsi="Arial" w:cs="Arial"/>
                <w:i/>
                <w:sz w:val="22"/>
                <w:szCs w:val="22"/>
                <w:lang w:val="id-ID"/>
              </w:rPr>
              <w:t>ROOT CAUSE ANALYSIS</w:t>
            </w:r>
            <w:r w:rsidR="00124018" w:rsidRPr="00E068DC">
              <w:rPr>
                <w:rFonts w:ascii="Arial" w:eastAsia="Calibri" w:hAnsi="Arial" w:cs="Arial"/>
                <w:i/>
                <w:sz w:val="22"/>
                <w:szCs w:val="22"/>
                <w:lang w:val="id-ID"/>
              </w:rPr>
              <w:t xml:space="preserve"> (RCA)</w:t>
            </w:r>
          </w:p>
        </w:tc>
      </w:tr>
      <w:tr w:rsidR="00326633" w:rsidRPr="00E068DC" w:rsidTr="00E068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844"/>
        </w:trPr>
        <w:tc>
          <w:tcPr>
            <w:tcW w:w="1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633" w:rsidRPr="00E068DC" w:rsidRDefault="00326633" w:rsidP="006F03E9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633" w:rsidRPr="00E068DC" w:rsidRDefault="00326633" w:rsidP="000F21FD">
            <w:pPr>
              <w:spacing w:before="2"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326633" w:rsidRPr="00E068DC" w:rsidRDefault="00326633" w:rsidP="00E068DC">
            <w:pPr>
              <w:spacing w:line="360" w:lineRule="auto"/>
              <w:ind w:left="143" w:right="-108"/>
              <w:jc w:val="center"/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</w:pP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N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="00E068DC">
              <w:rPr>
                <w:rFonts w:ascii="Arial" w:eastAsia="Calibri" w:hAnsi="Arial" w:cs="Arial"/>
                <w:spacing w:val="3"/>
                <w:sz w:val="22"/>
                <w:szCs w:val="22"/>
                <w:lang w:val="en-ID"/>
              </w:rPr>
              <w:t>.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D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E068DC">
              <w:rPr>
                <w:rFonts w:ascii="Arial" w:eastAsia="Calibri" w:hAnsi="Arial" w:cs="Arial"/>
                <w:spacing w:val="3"/>
                <w:sz w:val="22"/>
                <w:szCs w:val="22"/>
              </w:rPr>
              <w:t>m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068DC">
              <w:rPr>
                <w:rFonts w:ascii="Arial" w:eastAsia="Calibri" w:hAnsi="Arial" w:cs="Arial"/>
                <w:w w:val="102"/>
                <w:sz w:val="22"/>
                <w:szCs w:val="22"/>
              </w:rPr>
              <w:t>:</w:t>
            </w:r>
          </w:p>
          <w:p w:rsidR="00326633" w:rsidRPr="00E068DC" w:rsidRDefault="00326633" w:rsidP="00E068DC">
            <w:pPr>
              <w:spacing w:line="360" w:lineRule="auto"/>
              <w:ind w:left="143" w:right="-108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326633" w:rsidRPr="00E068DC" w:rsidRDefault="00326633" w:rsidP="00E068DC">
            <w:pPr>
              <w:spacing w:line="360" w:lineRule="auto"/>
              <w:ind w:left="37" w:righ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E068D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 xml:space="preserve">  </w:t>
            </w:r>
            <w:r w:rsidR="00E068D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 xml:space="preserve">     </w:t>
            </w:r>
            <w:r w:rsidRPr="00E068D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 xml:space="preserve"> /SPO/</w:t>
            </w:r>
            <w:r w:rsidRPr="00E068D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>K</w:t>
            </w:r>
            <w:r w:rsidRPr="00E068D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>PMKP</w:t>
            </w:r>
            <w:r w:rsidR="00E068D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>/P09</w:t>
            </w:r>
            <w:r w:rsidRPr="00E068D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>/RSUD-DM/I/2018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633" w:rsidRPr="00E068DC" w:rsidRDefault="00326633" w:rsidP="00326633">
            <w:pPr>
              <w:spacing w:before="2" w:line="36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326633" w:rsidRPr="00E068DC" w:rsidRDefault="00326633" w:rsidP="00326633">
            <w:pPr>
              <w:spacing w:line="360" w:lineRule="auto"/>
              <w:ind w:left="-108" w:right="-108"/>
              <w:jc w:val="center"/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</w:pP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N</w:t>
            </w:r>
            <w:r w:rsid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 xml:space="preserve">o. </w:t>
            </w:r>
            <w:proofErr w:type="spellStart"/>
            <w:r w:rsidRPr="00E068DC">
              <w:rPr>
                <w:rFonts w:ascii="Arial" w:eastAsia="Calibri" w:hAnsi="Arial" w:cs="Arial"/>
                <w:sz w:val="22"/>
                <w:szCs w:val="22"/>
              </w:rPr>
              <w:t>R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vi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Pr="00E068DC">
              <w:rPr>
                <w:rFonts w:ascii="Arial" w:eastAsia="Calibri" w:hAnsi="Arial" w:cs="Arial"/>
                <w:w w:val="102"/>
                <w:sz w:val="22"/>
                <w:szCs w:val="22"/>
              </w:rPr>
              <w:t>:</w:t>
            </w:r>
          </w:p>
          <w:p w:rsidR="00326633" w:rsidRPr="00E068DC" w:rsidRDefault="00326633" w:rsidP="00326633">
            <w:pPr>
              <w:spacing w:line="360" w:lineRule="auto"/>
              <w:ind w:left="-108" w:right="-108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326633" w:rsidRPr="00E068DC" w:rsidRDefault="00326633" w:rsidP="00326633">
            <w:pPr>
              <w:spacing w:line="360" w:lineRule="auto"/>
              <w:ind w:left="-108" w:right="-108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E068DC">
              <w:rPr>
                <w:rFonts w:ascii="Arial" w:eastAsia="Calibri" w:hAnsi="Arial" w:cs="Arial"/>
                <w:w w:val="102"/>
                <w:sz w:val="22"/>
                <w:szCs w:val="22"/>
              </w:rPr>
              <w:t>0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633" w:rsidRPr="00E068DC" w:rsidRDefault="00326633" w:rsidP="00326633">
            <w:pPr>
              <w:spacing w:before="1" w:line="36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326633" w:rsidRPr="00E068DC" w:rsidRDefault="00326633" w:rsidP="00326633">
            <w:pPr>
              <w:spacing w:line="360" w:lineRule="auto"/>
              <w:ind w:left="-108" w:right="-108"/>
              <w:jc w:val="center"/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</w:pPr>
            <w:proofErr w:type="spellStart"/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H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l</w:t>
            </w:r>
            <w:r w:rsidRPr="00E068DC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man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068DC">
              <w:rPr>
                <w:rFonts w:ascii="Arial" w:eastAsia="Calibri" w:hAnsi="Arial" w:cs="Arial"/>
                <w:w w:val="102"/>
                <w:sz w:val="22"/>
                <w:szCs w:val="22"/>
              </w:rPr>
              <w:t>:</w:t>
            </w:r>
          </w:p>
          <w:p w:rsidR="00326633" w:rsidRPr="00E068DC" w:rsidRDefault="00326633" w:rsidP="00326633">
            <w:pPr>
              <w:spacing w:line="360" w:lineRule="auto"/>
              <w:ind w:left="-108" w:right="-108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326633" w:rsidRPr="00E068DC" w:rsidRDefault="00326633" w:rsidP="00326633">
            <w:pPr>
              <w:spacing w:line="360" w:lineRule="auto"/>
              <w:ind w:left="-108" w:right="-108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E068D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1</w:t>
            </w:r>
            <w:r w:rsidRPr="00E068DC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/</w:t>
            </w:r>
            <w:r w:rsidRPr="00E068DC">
              <w:rPr>
                <w:rFonts w:ascii="Arial" w:eastAsia="Calibri" w:hAnsi="Arial" w:cs="Arial"/>
                <w:w w:val="102"/>
                <w:sz w:val="22"/>
                <w:szCs w:val="22"/>
              </w:rPr>
              <w:t>2</w:t>
            </w:r>
          </w:p>
        </w:tc>
      </w:tr>
      <w:tr w:rsidR="00E5468B" w:rsidRPr="00E068DC" w:rsidTr="00E068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68B" w:rsidRPr="00E068DC" w:rsidRDefault="00E5468B" w:rsidP="006F03E9">
            <w:pPr>
              <w:spacing w:line="360" w:lineRule="auto"/>
              <w:rPr>
                <w:rFonts w:ascii="Arial" w:hAnsi="Arial" w:cs="Arial"/>
                <w:spacing w:val="1"/>
                <w:w w:val="102"/>
                <w:sz w:val="22"/>
                <w:szCs w:val="22"/>
              </w:rPr>
            </w:pPr>
            <w:proofErr w:type="spellStart"/>
            <w:r w:rsidRPr="00E068D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Pro</w:t>
            </w:r>
            <w:r w:rsidRPr="00E068DC">
              <w:rPr>
                <w:rFonts w:ascii="Arial" w:eastAsia="Calibri" w:hAnsi="Arial" w:cs="Arial"/>
                <w:spacing w:val="-2"/>
                <w:w w:val="102"/>
                <w:sz w:val="22"/>
                <w:szCs w:val="22"/>
              </w:rPr>
              <w:t>s</w:t>
            </w:r>
            <w:r w:rsidRPr="00E068D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</w:t>
            </w:r>
            <w:r w:rsidRPr="00E068DC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du</w:t>
            </w:r>
            <w:r w:rsidRPr="00E068DC">
              <w:rPr>
                <w:rFonts w:ascii="Arial" w:eastAsia="Calibri" w:hAnsi="Arial" w:cs="Arial"/>
                <w:w w:val="102"/>
                <w:sz w:val="22"/>
                <w:szCs w:val="22"/>
              </w:rPr>
              <w:t>r</w:t>
            </w:r>
            <w:proofErr w:type="spellEnd"/>
          </w:p>
        </w:tc>
        <w:tc>
          <w:tcPr>
            <w:tcW w:w="82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3E9" w:rsidRPr="00E068DC" w:rsidRDefault="006F03E9" w:rsidP="004D3632">
            <w:pPr>
              <w:pStyle w:val="ListParagraph"/>
              <w:numPr>
                <w:ilvl w:val="0"/>
                <w:numId w:val="4"/>
              </w:numPr>
              <w:spacing w:before="120" w:line="360" w:lineRule="auto"/>
              <w:ind w:left="459" w:right="56" w:hanging="425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E068DC">
              <w:rPr>
                <w:rFonts w:ascii="Arial" w:eastAsia="Calibri" w:hAnsi="Arial" w:cs="Arial"/>
                <w:spacing w:val="4"/>
                <w:sz w:val="22"/>
                <w:szCs w:val="22"/>
              </w:rPr>
              <w:t>L</w:t>
            </w:r>
            <w:r w:rsidRPr="00E068DC">
              <w:rPr>
                <w:rFonts w:ascii="Arial" w:eastAsia="Calibri" w:hAnsi="Arial" w:cs="Arial"/>
                <w:spacing w:val="-2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se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s </w:t>
            </w:r>
            <w:r w:rsidR="00F6318A"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a</w:t>
            </w:r>
            <w:r w:rsidR="00F6318A" w:rsidRPr="00E068DC">
              <w:rPr>
                <w:rFonts w:ascii="Arial" w:eastAsia="Calibri" w:hAnsi="Arial" w:cs="Arial"/>
                <w:spacing w:val="1"/>
                <w:sz w:val="22"/>
                <w:szCs w:val="22"/>
                <w:lang w:val="id-ID"/>
              </w:rPr>
              <w:t xml:space="preserve">nalisis </w:t>
            </w:r>
            <w:proofErr w:type="gramStart"/>
            <w:r w:rsidR="00F6318A" w:rsidRPr="00E068DC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>i</w:t>
            </w:r>
            <w:r w:rsidR="00CD28E5" w:rsidRPr="00E068DC">
              <w:rPr>
                <w:rFonts w:ascii="Arial" w:eastAsia="Calibri" w:hAnsi="Arial" w:cs="Arial"/>
                <w:spacing w:val="1"/>
                <w:sz w:val="22"/>
                <w:szCs w:val="22"/>
                <w:lang w:val="id-ID"/>
              </w:rPr>
              <w:t>nformasi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 </w:t>
            </w:r>
            <w:proofErr w:type="spellStart"/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E068DC">
              <w:rPr>
                <w:rFonts w:ascii="Arial" w:eastAsia="Calibri" w:hAnsi="Arial" w:cs="Arial"/>
                <w:spacing w:val="3"/>
                <w:sz w:val="22"/>
                <w:szCs w:val="22"/>
              </w:rPr>
              <w:t>e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gan</w:t>
            </w:r>
            <w:proofErr w:type="spellEnd"/>
            <w:proofErr w:type="gram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id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nt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if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i</w:t>
            </w:r>
            <w:r w:rsidRPr="00E068DC">
              <w:rPr>
                <w:rFonts w:ascii="Arial" w:eastAsia="Calibri" w:hAnsi="Arial" w:cs="Arial"/>
                <w:spacing w:val="3"/>
                <w:sz w:val="22"/>
                <w:szCs w:val="22"/>
              </w:rPr>
              <w:t>k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  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o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t </w:t>
            </w:r>
            <w:r w:rsidRPr="00E068D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c</w:t>
            </w:r>
            <w:r w:rsidRPr="00E068DC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u</w:t>
            </w:r>
            <w:r w:rsidRPr="00E068D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s</w:t>
            </w:r>
            <w:r w:rsidRPr="00E068DC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e </w:t>
            </w:r>
            <w:proofErr w:type="spellStart"/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b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er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up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l</w:t>
            </w:r>
            <w:r w:rsidRPr="00E068DC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pacing w:val="-3"/>
                <w:sz w:val="22"/>
                <w:szCs w:val="22"/>
              </w:rPr>
              <w:t>n</w:t>
            </w:r>
            <w:r w:rsidRPr="00E068DC">
              <w:rPr>
                <w:rFonts w:ascii="Arial" w:eastAsia="Calibri" w:hAnsi="Arial" w:cs="Arial"/>
                <w:spacing w:val="5"/>
                <w:sz w:val="22"/>
                <w:szCs w:val="22"/>
              </w:rPr>
              <w:t>g</w:t>
            </w:r>
            <w:r w:rsidRPr="00E068DC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E068DC">
              <w:rPr>
                <w:rFonts w:ascii="Arial" w:eastAsia="Calibri" w:hAnsi="Arial" w:cs="Arial"/>
                <w:spacing w:val="2"/>
                <w:sz w:val="22"/>
                <w:szCs w:val="22"/>
              </w:rPr>
              <w:t>u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g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ti</w:t>
            </w:r>
            <w:r w:rsidRPr="00E068DC">
              <w:rPr>
                <w:rFonts w:ascii="Arial" w:eastAsia="Calibri" w:hAnsi="Arial" w:cs="Arial"/>
                <w:spacing w:val="2"/>
                <w:sz w:val="22"/>
                <w:szCs w:val="22"/>
              </w:rPr>
              <w:t>d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ak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ga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le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bi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h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am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) </w:t>
            </w:r>
            <w:proofErr w:type="spellStart"/>
            <w:r w:rsidRPr="00E068DC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au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068DC">
              <w:rPr>
                <w:rFonts w:ascii="Arial" w:eastAsia="Calibri" w:hAnsi="Arial" w:cs="Arial"/>
                <w:spacing w:val="2"/>
                <w:sz w:val="22"/>
                <w:szCs w:val="22"/>
              </w:rPr>
              <w:t>g</w:t>
            </w:r>
            <w:r w:rsidRPr="00E068DC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i/>
                <w:sz w:val="22"/>
                <w:szCs w:val="22"/>
              </w:rPr>
              <w:t>n</w:t>
            </w:r>
            <w:proofErr w:type="spellEnd"/>
            <w:r w:rsidRPr="00E068DC">
              <w:rPr>
                <w:rFonts w:ascii="Arial" w:eastAsia="Calibri" w:hAnsi="Arial" w:cs="Arial"/>
                <w:i/>
                <w:sz w:val="22"/>
                <w:szCs w:val="22"/>
              </w:rPr>
              <w:t xml:space="preserve"> </w:t>
            </w:r>
            <w:r w:rsidRPr="00E068DC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T</w:t>
            </w:r>
            <w:r w:rsidRPr="00E068DC">
              <w:rPr>
                <w:rFonts w:ascii="Arial" w:eastAsia="Calibri" w:hAnsi="Arial" w:cs="Arial"/>
                <w:i/>
                <w:sz w:val="22"/>
                <w:szCs w:val="22"/>
              </w:rPr>
              <w:t>oo</w:t>
            </w:r>
            <w:r w:rsidRPr="00E068DC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l</w:t>
            </w:r>
            <w:r w:rsidRPr="00E068DC">
              <w:rPr>
                <w:rFonts w:ascii="Arial" w:eastAsia="Calibri" w:hAnsi="Arial" w:cs="Arial"/>
                <w:i/>
                <w:sz w:val="22"/>
                <w:szCs w:val="22"/>
              </w:rPr>
              <w:t xml:space="preserve">s </w:t>
            </w:r>
            <w:proofErr w:type="spellStart"/>
            <w:r w:rsidRPr="00E068DC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u</w:t>
            </w:r>
            <w:r w:rsidRPr="00E068DC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</w:t>
            </w:r>
            <w:r w:rsidRPr="00E068D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t</w:t>
            </w:r>
            <w:r w:rsidRPr="00E068DC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u</w:t>
            </w:r>
            <w:r w:rsidRPr="00E068DC">
              <w:rPr>
                <w:rFonts w:ascii="Arial" w:eastAsia="Calibri" w:hAnsi="Arial" w:cs="Arial"/>
                <w:w w:val="102"/>
                <w:sz w:val="22"/>
                <w:szCs w:val="22"/>
              </w:rPr>
              <w:t>k</w:t>
            </w:r>
            <w:proofErr w:type="spellEnd"/>
            <w:r w:rsidRPr="00E068DC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nti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fik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w w:val="102"/>
                <w:sz w:val="22"/>
                <w:szCs w:val="22"/>
              </w:rPr>
              <w:t>m</w:t>
            </w:r>
            <w:r w:rsidRPr="00E068DC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pacing w:val="-2"/>
                <w:w w:val="102"/>
                <w:sz w:val="22"/>
                <w:szCs w:val="22"/>
              </w:rPr>
              <w:t>s</w:t>
            </w:r>
            <w:r w:rsidRPr="00E068DC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l</w:t>
            </w:r>
            <w:r w:rsidRPr="00E068DC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h</w:t>
            </w:r>
            <w:proofErr w:type="spellEnd"/>
            <w:r w:rsidRPr="00E068DC">
              <w:rPr>
                <w:rFonts w:ascii="Arial" w:eastAsia="Calibri" w:hAnsi="Arial" w:cs="Arial"/>
                <w:w w:val="102"/>
                <w:sz w:val="22"/>
                <w:szCs w:val="22"/>
              </w:rPr>
              <w:t>.</w:t>
            </w:r>
          </w:p>
          <w:p w:rsidR="006F03E9" w:rsidRPr="00E068DC" w:rsidRDefault="006F03E9" w:rsidP="004D363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9" w:hanging="425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E068DC">
              <w:rPr>
                <w:rFonts w:ascii="Arial" w:eastAsia="Calibri" w:hAnsi="Arial" w:cs="Arial"/>
                <w:spacing w:val="4"/>
                <w:sz w:val="22"/>
                <w:szCs w:val="22"/>
              </w:rPr>
              <w:t>L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po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rk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e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di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re</w:t>
            </w:r>
            <w:r w:rsidRPr="00E068DC">
              <w:rPr>
                <w:rFonts w:ascii="Arial" w:eastAsia="Calibri" w:hAnsi="Arial" w:cs="Arial"/>
                <w:spacing w:val="3"/>
                <w:sz w:val="22"/>
                <w:szCs w:val="22"/>
              </w:rPr>
              <w:t>k</w:t>
            </w:r>
            <w:r w:rsidRPr="00E068DC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h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si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l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re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c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gramStart"/>
            <w:r w:rsidRPr="00E068DC">
              <w:rPr>
                <w:rFonts w:ascii="Arial" w:eastAsia="Calibri" w:hAnsi="Arial" w:cs="Arial"/>
                <w:spacing w:val="-3"/>
                <w:sz w:val="22"/>
                <w:szCs w:val="22"/>
              </w:rPr>
              <w:t>p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rose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s  </w:t>
            </w:r>
            <w:proofErr w:type="spellStart"/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re</w:t>
            </w:r>
            <w:r w:rsidRPr="00E068DC">
              <w:rPr>
                <w:rFonts w:ascii="Arial" w:eastAsia="Calibri" w:hAnsi="Arial" w:cs="Arial"/>
                <w:spacing w:val="3"/>
                <w:sz w:val="22"/>
                <w:szCs w:val="22"/>
              </w:rPr>
              <w:t>k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  <w:proofErr w:type="gram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-3"/>
                <w:sz w:val="22"/>
                <w:szCs w:val="22"/>
              </w:rPr>
              <w:t>d</w:t>
            </w:r>
            <w:r w:rsidRPr="00E068DC">
              <w:rPr>
                <w:rFonts w:ascii="Arial" w:eastAsia="Calibri" w:hAnsi="Arial" w:cs="Arial"/>
                <w:spacing w:val="5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so</w:t>
            </w:r>
            <w:r w:rsidRPr="00E068DC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lu</w:t>
            </w:r>
            <w:r w:rsidRPr="00E068D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s</w:t>
            </w:r>
            <w:r w:rsidRPr="00E068DC">
              <w:rPr>
                <w:rFonts w:ascii="Arial" w:eastAsia="Calibri" w:hAnsi="Arial" w:cs="Arial"/>
                <w:w w:val="102"/>
                <w:sz w:val="22"/>
                <w:szCs w:val="22"/>
              </w:rPr>
              <w:t>i</w:t>
            </w:r>
            <w:proofErr w:type="spellEnd"/>
            <w:r w:rsidRPr="00E068DC">
              <w:rPr>
                <w:rFonts w:ascii="Arial" w:eastAsia="Calibri" w:hAnsi="Arial" w:cs="Arial"/>
                <w:w w:val="102"/>
                <w:sz w:val="22"/>
                <w:szCs w:val="22"/>
              </w:rPr>
              <w:t>.</w:t>
            </w:r>
          </w:p>
          <w:p w:rsidR="00E5468B" w:rsidRPr="00E068DC" w:rsidRDefault="006F03E9" w:rsidP="004D363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9" w:hanging="425"/>
              <w:jc w:val="both"/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</w:pPr>
            <w:proofErr w:type="spellStart"/>
            <w:r w:rsidRPr="00E068DC">
              <w:rPr>
                <w:rFonts w:ascii="Arial" w:eastAsia="Calibri" w:hAnsi="Arial" w:cs="Arial"/>
                <w:spacing w:val="4"/>
                <w:sz w:val="22"/>
                <w:szCs w:val="22"/>
              </w:rPr>
              <w:t>L</w:t>
            </w:r>
            <w:r w:rsidRPr="00E068DC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p</w:t>
            </w:r>
            <w:r w:rsidRPr="00E068D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ork</w:t>
            </w:r>
            <w:r w:rsidRPr="00E068DC">
              <w:rPr>
                <w:rFonts w:ascii="Arial" w:eastAsia="Calibri" w:hAnsi="Arial" w:cs="Arial"/>
                <w:w w:val="102"/>
                <w:sz w:val="22"/>
                <w:szCs w:val="22"/>
              </w:rPr>
              <w:t>an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H</w:t>
            </w:r>
            <w:r w:rsidRPr="00E068DC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l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RCA </w:t>
            </w:r>
            <w:proofErr w:type="spellStart"/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e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Ko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it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e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="00F6318A" w:rsidRPr="00E068DC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>Keselamatan</w:t>
            </w:r>
            <w:proofErr w:type="spellEnd"/>
            <w:r w:rsidR="00F6318A" w:rsidRPr="00E068DC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F6318A" w:rsidRPr="00E068DC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>Pasien</w:t>
            </w:r>
            <w:proofErr w:type="spellEnd"/>
            <w:r w:rsidR="00F6318A" w:rsidRPr="00E068DC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z w:val="22"/>
                <w:szCs w:val="22"/>
              </w:rPr>
              <w:t>E</w:t>
            </w:r>
            <w:r w:rsidRPr="00E068DC">
              <w:rPr>
                <w:rFonts w:ascii="Arial" w:eastAsia="Calibri" w:hAnsi="Arial" w:cs="Arial"/>
                <w:spacing w:val="3"/>
                <w:sz w:val="22"/>
                <w:szCs w:val="22"/>
              </w:rPr>
              <w:t>k</w:t>
            </w:r>
            <w:r w:rsidRPr="00E068DC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er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al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z w:val="22"/>
                <w:szCs w:val="22"/>
              </w:rPr>
              <w:t>s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es</w:t>
            </w:r>
            <w:r w:rsidRPr="00E068DC">
              <w:rPr>
                <w:rFonts w:ascii="Arial" w:eastAsia="Calibri" w:hAnsi="Arial" w:cs="Arial"/>
                <w:spacing w:val="-3"/>
                <w:sz w:val="22"/>
                <w:szCs w:val="22"/>
              </w:rPr>
              <w:t>u</w:t>
            </w:r>
            <w:r w:rsidRPr="00E068DC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for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ul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="00F6318A" w:rsidRPr="00E068DC">
              <w:rPr>
                <w:rFonts w:ascii="Arial" w:eastAsia="Calibri" w:hAnsi="Arial" w:cs="Arial"/>
                <w:sz w:val="22"/>
                <w:szCs w:val="22"/>
              </w:rPr>
              <w:t>r</w:t>
            </w:r>
            <w:proofErr w:type="spellEnd"/>
            <w:r w:rsidR="00F6318A"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in</w:t>
            </w:r>
            <w:r w:rsidRPr="00E068DC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E068DC">
              <w:rPr>
                <w:rFonts w:ascii="Arial" w:eastAsia="Calibri" w:hAnsi="Arial" w:cs="Arial"/>
                <w:spacing w:val="-1"/>
                <w:sz w:val="22"/>
                <w:szCs w:val="22"/>
              </w:rPr>
              <w:t>id</w:t>
            </w:r>
            <w:r w:rsidRPr="00E068DC">
              <w:rPr>
                <w:rFonts w:ascii="Arial" w:eastAsia="Calibri" w:hAnsi="Arial" w:cs="Arial"/>
                <w:spacing w:val="3"/>
                <w:sz w:val="22"/>
                <w:szCs w:val="22"/>
              </w:rPr>
              <w:t>e</w:t>
            </w:r>
            <w:r w:rsidRPr="00E068DC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E068D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eks</w:t>
            </w:r>
            <w:r w:rsidRPr="00E068DC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t</w:t>
            </w:r>
            <w:r w:rsidRPr="00E068D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er</w:t>
            </w:r>
            <w:r w:rsidRPr="00E068DC">
              <w:rPr>
                <w:rFonts w:ascii="Arial" w:eastAsia="Calibri" w:hAnsi="Arial" w:cs="Arial"/>
                <w:spacing w:val="-3"/>
                <w:w w:val="102"/>
                <w:sz w:val="22"/>
                <w:szCs w:val="22"/>
              </w:rPr>
              <w:t>n</w:t>
            </w:r>
            <w:r w:rsidRPr="00E068DC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a</w:t>
            </w:r>
            <w:r w:rsidRPr="00E068DC">
              <w:rPr>
                <w:rFonts w:ascii="Arial" w:eastAsia="Calibri" w:hAnsi="Arial" w:cs="Arial"/>
                <w:w w:val="102"/>
                <w:sz w:val="22"/>
                <w:szCs w:val="22"/>
              </w:rPr>
              <w:t>l</w:t>
            </w:r>
            <w:proofErr w:type="spellEnd"/>
          </w:p>
        </w:tc>
      </w:tr>
      <w:tr w:rsidR="00E5468B" w:rsidRPr="00E068DC" w:rsidTr="00E068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68B" w:rsidRPr="00E068DC" w:rsidRDefault="004D3632" w:rsidP="006F03E9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Instansi</w:t>
            </w:r>
            <w:proofErr w:type="spellEnd"/>
            <w:r w:rsidR="00E5468B" w:rsidRPr="00E068DC">
              <w:rPr>
                <w:rFonts w:ascii="Arial" w:hAnsi="Arial" w:cs="Arial"/>
                <w:sz w:val="22"/>
                <w:szCs w:val="22"/>
                <w:lang w:val="id-ID"/>
              </w:rPr>
              <w:t xml:space="preserve"> Terkait</w:t>
            </w:r>
          </w:p>
        </w:tc>
        <w:tc>
          <w:tcPr>
            <w:tcW w:w="82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633" w:rsidRPr="00E068DC" w:rsidRDefault="00E5468B" w:rsidP="00326633">
            <w:pPr>
              <w:pStyle w:val="ListParagraph"/>
              <w:numPr>
                <w:ilvl w:val="1"/>
                <w:numId w:val="4"/>
              </w:numPr>
              <w:spacing w:before="120" w:line="360" w:lineRule="auto"/>
              <w:ind w:left="459" w:hanging="425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068DC">
              <w:rPr>
                <w:rFonts w:ascii="Arial" w:hAnsi="Arial" w:cs="Arial"/>
                <w:sz w:val="22"/>
                <w:szCs w:val="22"/>
              </w:rPr>
              <w:t>S</w:t>
            </w:r>
            <w:r w:rsidRPr="00E068DC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E068DC">
              <w:rPr>
                <w:rFonts w:ascii="Arial" w:hAnsi="Arial" w:cs="Arial"/>
                <w:spacing w:val="-1"/>
                <w:sz w:val="22"/>
                <w:szCs w:val="22"/>
              </w:rPr>
              <w:t>lu</w:t>
            </w:r>
            <w:r w:rsidRPr="00E068DC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E068DC">
              <w:rPr>
                <w:rFonts w:ascii="Arial" w:hAnsi="Arial" w:cs="Arial"/>
                <w:spacing w:val="-1"/>
                <w:sz w:val="22"/>
                <w:szCs w:val="22"/>
              </w:rPr>
              <w:t>u</w:t>
            </w:r>
            <w:r w:rsidRPr="00E068DC">
              <w:rPr>
                <w:rFonts w:ascii="Arial" w:hAnsi="Arial" w:cs="Arial"/>
                <w:sz w:val="22"/>
                <w:szCs w:val="22"/>
              </w:rPr>
              <w:t>h</w:t>
            </w:r>
            <w:proofErr w:type="spellEnd"/>
            <w:r w:rsidRPr="00E068DC">
              <w:rPr>
                <w:rFonts w:ascii="Arial" w:hAnsi="Arial" w:cs="Arial"/>
                <w:sz w:val="22"/>
                <w:szCs w:val="22"/>
              </w:rPr>
              <w:t xml:space="preserve"> U</w:t>
            </w:r>
            <w:r w:rsidRPr="00E068DC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E068DC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E068DC">
              <w:rPr>
                <w:rFonts w:ascii="Arial" w:hAnsi="Arial" w:cs="Arial"/>
                <w:sz w:val="22"/>
                <w:szCs w:val="22"/>
              </w:rPr>
              <w:t xml:space="preserve">t </w:t>
            </w:r>
            <w:proofErr w:type="spellStart"/>
            <w:r w:rsidRPr="00E068DC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Ker</w:t>
            </w:r>
            <w:r w:rsidRPr="00E068DC">
              <w:rPr>
                <w:rFonts w:ascii="Arial" w:hAnsi="Arial" w:cs="Arial"/>
                <w:spacing w:val="-3"/>
                <w:w w:val="102"/>
                <w:sz w:val="22"/>
                <w:szCs w:val="22"/>
              </w:rPr>
              <w:t>j</w:t>
            </w:r>
            <w:r w:rsidRPr="00E068DC">
              <w:rPr>
                <w:rFonts w:ascii="Arial" w:hAnsi="Arial" w:cs="Arial"/>
                <w:w w:val="102"/>
                <w:sz w:val="22"/>
                <w:szCs w:val="22"/>
              </w:rPr>
              <w:t>a</w:t>
            </w:r>
            <w:proofErr w:type="spellEnd"/>
          </w:p>
          <w:p w:rsidR="00E5468B" w:rsidRPr="00E068DC" w:rsidRDefault="00F6318A" w:rsidP="00326633">
            <w:pPr>
              <w:pStyle w:val="ListParagraph"/>
              <w:numPr>
                <w:ilvl w:val="1"/>
                <w:numId w:val="4"/>
              </w:numPr>
              <w:spacing w:before="5" w:line="360" w:lineRule="auto"/>
              <w:ind w:left="459" w:hanging="425"/>
              <w:rPr>
                <w:rFonts w:ascii="Arial" w:hAnsi="Arial" w:cs="Arial"/>
                <w:sz w:val="22"/>
                <w:szCs w:val="22"/>
              </w:rPr>
            </w:pPr>
            <w:r w:rsidRPr="00E068DC">
              <w:rPr>
                <w:rFonts w:ascii="Arial" w:hAnsi="Arial" w:cs="Arial"/>
                <w:spacing w:val="-2"/>
                <w:sz w:val="22"/>
                <w:szCs w:val="22"/>
                <w:lang w:val="en-ID"/>
              </w:rPr>
              <w:t xml:space="preserve">Sub </w:t>
            </w:r>
            <w:proofErr w:type="spellStart"/>
            <w:r w:rsidRPr="00E068DC">
              <w:rPr>
                <w:rFonts w:ascii="Arial" w:hAnsi="Arial" w:cs="Arial"/>
                <w:spacing w:val="-2"/>
                <w:sz w:val="22"/>
                <w:szCs w:val="22"/>
                <w:lang w:val="en-ID"/>
              </w:rPr>
              <w:t>Komite</w:t>
            </w:r>
            <w:proofErr w:type="spellEnd"/>
            <w:r w:rsidRPr="00E068DC">
              <w:rPr>
                <w:rFonts w:ascii="Arial" w:hAnsi="Arial" w:cs="Arial"/>
                <w:spacing w:val="-2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E068DC">
              <w:rPr>
                <w:rFonts w:ascii="Arial" w:hAnsi="Arial" w:cs="Arial"/>
                <w:spacing w:val="-2"/>
                <w:sz w:val="22"/>
                <w:szCs w:val="22"/>
                <w:lang w:val="en-ID"/>
              </w:rPr>
              <w:t>Keselamatan</w:t>
            </w:r>
            <w:proofErr w:type="spellEnd"/>
            <w:r w:rsidRPr="00E068DC">
              <w:rPr>
                <w:rFonts w:ascii="Arial" w:hAnsi="Arial" w:cs="Arial"/>
                <w:spacing w:val="-2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E068DC">
              <w:rPr>
                <w:rFonts w:ascii="Arial" w:hAnsi="Arial" w:cs="Arial"/>
                <w:spacing w:val="-2"/>
                <w:sz w:val="22"/>
                <w:szCs w:val="22"/>
                <w:lang w:val="en-ID"/>
              </w:rPr>
              <w:t>Pasien</w:t>
            </w:r>
            <w:proofErr w:type="spellEnd"/>
            <w:r w:rsidRPr="00E068DC">
              <w:rPr>
                <w:rFonts w:ascii="Arial" w:hAnsi="Arial" w:cs="Arial"/>
                <w:spacing w:val="-2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E068DC">
              <w:rPr>
                <w:rFonts w:ascii="Arial" w:hAnsi="Arial" w:cs="Arial"/>
                <w:spacing w:val="-2"/>
                <w:sz w:val="22"/>
                <w:szCs w:val="22"/>
                <w:lang w:val="en-ID"/>
              </w:rPr>
              <w:t>Komite</w:t>
            </w:r>
            <w:proofErr w:type="spellEnd"/>
            <w:r w:rsidRPr="00E068DC">
              <w:rPr>
                <w:rFonts w:ascii="Arial" w:hAnsi="Arial" w:cs="Arial"/>
                <w:spacing w:val="-2"/>
                <w:sz w:val="22"/>
                <w:szCs w:val="22"/>
                <w:lang w:val="en-ID"/>
              </w:rPr>
              <w:t xml:space="preserve"> PMKP</w:t>
            </w:r>
          </w:p>
        </w:tc>
      </w:tr>
    </w:tbl>
    <w:p w:rsidR="00E5468B" w:rsidRPr="00E068DC" w:rsidRDefault="00E5468B" w:rsidP="006F03E9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E5468B" w:rsidRPr="00E068DC" w:rsidRDefault="00E5468B" w:rsidP="006F03E9">
      <w:pPr>
        <w:spacing w:line="360" w:lineRule="auto"/>
        <w:rPr>
          <w:rFonts w:ascii="Arial" w:hAnsi="Arial" w:cs="Arial"/>
          <w:sz w:val="22"/>
          <w:szCs w:val="22"/>
        </w:rPr>
      </w:pPr>
    </w:p>
    <w:p w:rsidR="004A0155" w:rsidRPr="00E068DC" w:rsidRDefault="004A0155" w:rsidP="006F03E9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C22471" w:rsidRPr="00E068DC" w:rsidRDefault="00C22471" w:rsidP="006F03E9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C22471" w:rsidRPr="00E068DC" w:rsidRDefault="00C22471" w:rsidP="006F03E9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957922" w:rsidRPr="00E068DC" w:rsidRDefault="00957922" w:rsidP="006306A2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957922" w:rsidRPr="00E068DC" w:rsidRDefault="00957922" w:rsidP="006306A2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957922" w:rsidRPr="00E068DC" w:rsidRDefault="00957922" w:rsidP="006306A2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83051B" w:rsidRPr="00E068DC" w:rsidRDefault="0083051B" w:rsidP="006306A2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957922" w:rsidRPr="00E068DC" w:rsidRDefault="00957922" w:rsidP="006306A2">
      <w:pPr>
        <w:spacing w:line="360" w:lineRule="auto"/>
        <w:rPr>
          <w:rFonts w:ascii="Arial" w:hAnsi="Arial" w:cs="Arial"/>
          <w:sz w:val="22"/>
          <w:szCs w:val="22"/>
          <w:lang w:val="en-ID"/>
        </w:rPr>
      </w:pPr>
    </w:p>
    <w:p w:rsidR="00F6318A" w:rsidRPr="00E068DC" w:rsidRDefault="00F6318A" w:rsidP="006306A2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326633" w:rsidRPr="00E068DC" w:rsidRDefault="00326633" w:rsidP="006306A2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326633" w:rsidRPr="00E068DC" w:rsidRDefault="00326633" w:rsidP="006306A2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326633" w:rsidRPr="00E068DC" w:rsidRDefault="00326633" w:rsidP="006306A2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326633" w:rsidRPr="00E068DC" w:rsidRDefault="00326633" w:rsidP="006306A2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326633" w:rsidRPr="00E068DC" w:rsidRDefault="00326633" w:rsidP="006306A2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326633" w:rsidRPr="00E068DC" w:rsidRDefault="00326633" w:rsidP="006306A2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326633" w:rsidRPr="00E068DC" w:rsidRDefault="00326633" w:rsidP="006306A2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326633" w:rsidRPr="00E068DC" w:rsidRDefault="00326633" w:rsidP="006306A2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326633" w:rsidRPr="00E068DC" w:rsidRDefault="00326633" w:rsidP="006306A2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326633" w:rsidRPr="00E068DC" w:rsidRDefault="00326633" w:rsidP="006306A2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326633" w:rsidRPr="00E068DC" w:rsidRDefault="00326633" w:rsidP="006306A2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326633" w:rsidRPr="00E068DC" w:rsidRDefault="00326633" w:rsidP="006306A2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326633" w:rsidRPr="00E068DC" w:rsidRDefault="00326633" w:rsidP="006306A2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326633" w:rsidRPr="00E068DC" w:rsidRDefault="00326633" w:rsidP="006306A2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326633" w:rsidRPr="00E068DC" w:rsidRDefault="00326633" w:rsidP="006306A2">
      <w:pPr>
        <w:spacing w:line="360" w:lineRule="auto"/>
        <w:rPr>
          <w:rFonts w:ascii="Arial" w:hAnsi="Arial" w:cs="Arial"/>
          <w:sz w:val="22"/>
          <w:szCs w:val="22"/>
          <w:lang w:val="en-ID"/>
        </w:rPr>
        <w:sectPr w:rsidR="00326633" w:rsidRPr="00E068DC" w:rsidSect="00326633">
          <w:pgSz w:w="12191" w:h="18711" w:code="1"/>
          <w:pgMar w:top="1134" w:right="1134" w:bottom="1134" w:left="1134" w:header="720" w:footer="720" w:gutter="0"/>
          <w:cols w:space="720"/>
          <w:docGrid w:linePitch="272"/>
        </w:sectPr>
      </w:pPr>
    </w:p>
    <w:p w:rsidR="00DE6C49" w:rsidRPr="00E068DC" w:rsidRDefault="00DE6C49" w:rsidP="006E51A2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  <w:r w:rsidRPr="00E068DC">
        <w:rPr>
          <w:rFonts w:ascii="Arial" w:hAnsi="Arial" w:cs="Arial"/>
          <w:sz w:val="22"/>
          <w:szCs w:val="22"/>
          <w:lang w:val="id-ID"/>
        </w:rPr>
        <w:lastRenderedPageBreak/>
        <w:t>LANGKAH-LANGKAH RCA</w:t>
      </w:r>
    </w:p>
    <w:p w:rsidR="00DE6C49" w:rsidRPr="00E068DC" w:rsidRDefault="00DE6C49" w:rsidP="006E51A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DE6C49" w:rsidRPr="00E068DC" w:rsidRDefault="00DE6C49" w:rsidP="006E51A2">
      <w:pPr>
        <w:spacing w:line="360" w:lineRule="auto"/>
        <w:outlineLvl w:val="0"/>
        <w:rPr>
          <w:rFonts w:ascii="Arial" w:hAnsi="Arial" w:cs="Arial"/>
          <w:sz w:val="22"/>
          <w:szCs w:val="22"/>
          <w:lang w:val="nb-NO"/>
        </w:rPr>
      </w:pPr>
      <w:r w:rsidRPr="00E068DC">
        <w:rPr>
          <w:rFonts w:ascii="Arial" w:hAnsi="Arial" w:cs="Arial"/>
          <w:sz w:val="22"/>
          <w:szCs w:val="22"/>
          <w:lang w:val="nb-NO"/>
        </w:rPr>
        <w:t>LANGKAH 1 dan 2 : IDENTIFIKASI INSIDEN DAN TENTUKAN TIM</w:t>
      </w:r>
    </w:p>
    <w:p w:rsidR="00DE6C49" w:rsidRPr="00E068DC" w:rsidRDefault="00DE6C49" w:rsidP="006E51A2">
      <w:pPr>
        <w:spacing w:line="360" w:lineRule="auto"/>
        <w:rPr>
          <w:rFonts w:ascii="Arial" w:hAnsi="Arial" w:cs="Arial"/>
          <w:sz w:val="22"/>
          <w:szCs w:val="22"/>
          <w:lang w:val="nb-NO"/>
        </w:rPr>
      </w:pPr>
    </w:p>
    <w:p w:rsidR="00DE6C49" w:rsidRPr="00E068DC" w:rsidRDefault="00DE6C49" w:rsidP="006E51A2">
      <w:pPr>
        <w:tabs>
          <w:tab w:val="left" w:pos="1134"/>
          <w:tab w:val="left" w:pos="1276"/>
        </w:tabs>
        <w:spacing w:line="360" w:lineRule="auto"/>
        <w:outlineLvl w:val="0"/>
        <w:rPr>
          <w:rFonts w:ascii="Arial" w:hAnsi="Arial" w:cs="Arial"/>
          <w:sz w:val="22"/>
          <w:szCs w:val="22"/>
          <w:lang w:val="nb-NO"/>
        </w:rPr>
      </w:pPr>
      <w:r w:rsidRPr="00E068DC">
        <w:rPr>
          <w:rFonts w:ascii="Arial" w:hAnsi="Arial" w:cs="Arial"/>
          <w:sz w:val="22"/>
          <w:szCs w:val="22"/>
          <w:lang w:val="nb-NO"/>
        </w:rPr>
        <w:t>INSIDEN</w:t>
      </w:r>
      <w:r w:rsidRPr="00E068DC">
        <w:rPr>
          <w:rFonts w:ascii="Arial" w:hAnsi="Arial" w:cs="Arial"/>
          <w:sz w:val="22"/>
          <w:szCs w:val="22"/>
          <w:lang w:val="nb-NO"/>
        </w:rPr>
        <w:tab/>
        <w:t>: _____________________________________________________________________</w:t>
      </w:r>
      <w:r w:rsidR="004D3632">
        <w:rPr>
          <w:rFonts w:ascii="Arial" w:hAnsi="Arial" w:cs="Arial"/>
          <w:sz w:val="22"/>
          <w:szCs w:val="22"/>
          <w:lang w:val="nb-NO"/>
        </w:rPr>
        <w:t>____</w:t>
      </w:r>
    </w:p>
    <w:p w:rsidR="00DE6C49" w:rsidRPr="00E068DC" w:rsidRDefault="00DE6C49" w:rsidP="006E51A2">
      <w:pPr>
        <w:tabs>
          <w:tab w:val="left" w:pos="1134"/>
          <w:tab w:val="left" w:pos="1276"/>
        </w:tabs>
        <w:spacing w:line="360" w:lineRule="auto"/>
        <w:outlineLvl w:val="0"/>
        <w:rPr>
          <w:rFonts w:ascii="Arial" w:hAnsi="Arial" w:cs="Arial"/>
          <w:sz w:val="22"/>
          <w:szCs w:val="22"/>
          <w:lang w:val="nb-NO"/>
        </w:rPr>
      </w:pPr>
      <w:r w:rsidRPr="00E068DC">
        <w:rPr>
          <w:rFonts w:ascii="Arial" w:hAnsi="Arial" w:cs="Arial"/>
          <w:sz w:val="22"/>
          <w:szCs w:val="22"/>
          <w:lang w:val="nb-NO"/>
        </w:rPr>
        <w:t>Tim</w:t>
      </w:r>
      <w:r w:rsidRPr="00E068DC">
        <w:rPr>
          <w:rFonts w:ascii="Arial" w:hAnsi="Arial" w:cs="Arial"/>
          <w:sz w:val="22"/>
          <w:szCs w:val="22"/>
          <w:lang w:val="nb-NO"/>
        </w:rPr>
        <w:tab/>
        <w:t xml:space="preserve">: </w:t>
      </w:r>
    </w:p>
    <w:p w:rsidR="00DE6C49" w:rsidRPr="00E068DC" w:rsidRDefault="00DE6C49" w:rsidP="006E51A2">
      <w:pPr>
        <w:tabs>
          <w:tab w:val="left" w:pos="1134"/>
          <w:tab w:val="left" w:pos="1276"/>
        </w:tabs>
        <w:spacing w:line="360" w:lineRule="auto"/>
        <w:rPr>
          <w:rFonts w:ascii="Arial" w:hAnsi="Arial" w:cs="Arial"/>
          <w:sz w:val="22"/>
          <w:szCs w:val="22"/>
          <w:lang w:val="nb-NO"/>
        </w:rPr>
      </w:pPr>
      <w:r w:rsidRPr="00E068DC">
        <w:rPr>
          <w:rFonts w:ascii="Arial" w:hAnsi="Arial" w:cs="Arial"/>
          <w:sz w:val="22"/>
          <w:szCs w:val="22"/>
          <w:lang w:val="nb-NO"/>
        </w:rPr>
        <w:t>Ketua</w:t>
      </w:r>
      <w:r w:rsidRPr="00E068DC">
        <w:rPr>
          <w:rFonts w:ascii="Arial" w:hAnsi="Arial" w:cs="Arial"/>
          <w:sz w:val="22"/>
          <w:szCs w:val="22"/>
          <w:lang w:val="nb-NO"/>
        </w:rPr>
        <w:tab/>
        <w:t xml:space="preserve">: </w:t>
      </w:r>
    </w:p>
    <w:p w:rsidR="00DE6C49" w:rsidRPr="00E068DC" w:rsidRDefault="00DE6C49" w:rsidP="006E51A2">
      <w:pPr>
        <w:tabs>
          <w:tab w:val="left" w:pos="1134"/>
          <w:tab w:val="left" w:pos="1276"/>
          <w:tab w:val="left" w:pos="5387"/>
        </w:tabs>
        <w:spacing w:line="360" w:lineRule="auto"/>
        <w:rPr>
          <w:rFonts w:ascii="Arial" w:hAnsi="Arial" w:cs="Arial"/>
          <w:sz w:val="22"/>
          <w:szCs w:val="22"/>
          <w:lang w:val="nb-NO"/>
        </w:rPr>
      </w:pPr>
      <w:r w:rsidRPr="00E068DC">
        <w:rPr>
          <w:rFonts w:ascii="Arial" w:hAnsi="Arial" w:cs="Arial"/>
          <w:sz w:val="22"/>
          <w:szCs w:val="22"/>
          <w:lang w:val="nb-NO"/>
        </w:rPr>
        <w:t>Anggota</w:t>
      </w:r>
      <w:r w:rsidRPr="00E068DC">
        <w:rPr>
          <w:rFonts w:ascii="Arial" w:hAnsi="Arial" w:cs="Arial"/>
          <w:sz w:val="22"/>
          <w:szCs w:val="22"/>
          <w:lang w:val="nb-NO"/>
        </w:rPr>
        <w:tab/>
        <w:t>: 1. ___________________________</w:t>
      </w:r>
      <w:r w:rsidRPr="00E068DC">
        <w:rPr>
          <w:rFonts w:ascii="Arial" w:hAnsi="Arial" w:cs="Arial"/>
          <w:sz w:val="22"/>
          <w:szCs w:val="22"/>
          <w:lang w:val="nb-NO"/>
        </w:rPr>
        <w:tab/>
        <w:t>4. ___________________________</w:t>
      </w:r>
    </w:p>
    <w:p w:rsidR="00DE6C49" w:rsidRPr="00E068DC" w:rsidRDefault="00DE6C49" w:rsidP="006E51A2">
      <w:pPr>
        <w:tabs>
          <w:tab w:val="left" w:pos="1276"/>
          <w:tab w:val="left" w:pos="1418"/>
          <w:tab w:val="left" w:pos="5387"/>
        </w:tabs>
        <w:spacing w:line="360" w:lineRule="auto"/>
        <w:rPr>
          <w:rFonts w:ascii="Arial" w:hAnsi="Arial" w:cs="Arial"/>
          <w:sz w:val="22"/>
          <w:szCs w:val="22"/>
          <w:lang w:val="nb-NO"/>
        </w:rPr>
      </w:pPr>
      <w:r w:rsidRPr="00E068DC">
        <w:rPr>
          <w:rFonts w:ascii="Arial" w:hAnsi="Arial" w:cs="Arial"/>
          <w:sz w:val="22"/>
          <w:szCs w:val="22"/>
          <w:lang w:val="nb-NO"/>
        </w:rPr>
        <w:tab/>
        <w:t>2. ___________________________</w:t>
      </w:r>
      <w:r w:rsidRPr="00E068DC">
        <w:rPr>
          <w:rFonts w:ascii="Arial" w:hAnsi="Arial" w:cs="Arial"/>
          <w:sz w:val="22"/>
          <w:szCs w:val="22"/>
          <w:lang w:val="nb-NO"/>
        </w:rPr>
        <w:tab/>
        <w:t>5. ___________________________</w:t>
      </w:r>
    </w:p>
    <w:p w:rsidR="00DE6C49" w:rsidRPr="00E068DC" w:rsidRDefault="00DE6C49" w:rsidP="006E51A2">
      <w:pPr>
        <w:tabs>
          <w:tab w:val="left" w:pos="1276"/>
          <w:tab w:val="left" w:pos="1418"/>
          <w:tab w:val="left" w:pos="5387"/>
        </w:tabs>
        <w:spacing w:line="360" w:lineRule="auto"/>
        <w:rPr>
          <w:rFonts w:ascii="Arial" w:hAnsi="Arial" w:cs="Arial"/>
          <w:sz w:val="22"/>
          <w:szCs w:val="22"/>
          <w:lang w:val="nb-NO"/>
        </w:rPr>
      </w:pPr>
      <w:r w:rsidRPr="00E068DC">
        <w:rPr>
          <w:rFonts w:ascii="Arial" w:hAnsi="Arial" w:cs="Arial"/>
          <w:sz w:val="22"/>
          <w:szCs w:val="22"/>
          <w:lang w:val="nb-NO"/>
        </w:rPr>
        <w:tab/>
        <w:t>3. ___________________________</w:t>
      </w:r>
      <w:r w:rsidRPr="00E068DC">
        <w:rPr>
          <w:rFonts w:ascii="Arial" w:hAnsi="Arial" w:cs="Arial"/>
          <w:sz w:val="22"/>
          <w:szCs w:val="22"/>
          <w:lang w:val="nb-NO"/>
        </w:rPr>
        <w:tab/>
        <w:t>6. ___________________________</w:t>
      </w:r>
    </w:p>
    <w:p w:rsidR="00DE6C49" w:rsidRPr="00E068DC" w:rsidRDefault="00DE6C49" w:rsidP="006E51A2">
      <w:pPr>
        <w:tabs>
          <w:tab w:val="left" w:pos="1418"/>
          <w:tab w:val="left" w:pos="5387"/>
        </w:tabs>
        <w:spacing w:line="360" w:lineRule="auto"/>
        <w:rPr>
          <w:rFonts w:ascii="Arial" w:hAnsi="Arial" w:cs="Arial"/>
          <w:sz w:val="22"/>
          <w:szCs w:val="22"/>
          <w:lang w:val="nb-NO"/>
        </w:rPr>
      </w:pPr>
    </w:p>
    <w:p w:rsidR="00DE6C49" w:rsidRPr="00E068DC" w:rsidRDefault="00DE6C49" w:rsidP="006E51A2">
      <w:pPr>
        <w:tabs>
          <w:tab w:val="left" w:pos="1418"/>
          <w:tab w:val="left" w:pos="5387"/>
          <w:tab w:val="left" w:pos="6096"/>
          <w:tab w:val="left" w:pos="7655"/>
        </w:tabs>
        <w:spacing w:line="360" w:lineRule="auto"/>
        <w:rPr>
          <w:rFonts w:ascii="Arial" w:hAnsi="Arial" w:cs="Arial"/>
          <w:sz w:val="22"/>
          <w:szCs w:val="22"/>
        </w:rPr>
      </w:pPr>
      <w:r w:rsidRPr="00E068DC">
        <w:rPr>
          <w:rFonts w:ascii="Arial" w:hAnsi="Arial" w:cs="Arial"/>
          <w:sz w:val="22"/>
          <w:szCs w:val="22"/>
          <w:lang w:val="nb-NO"/>
        </w:rPr>
        <w:t>Apakah semua area yang terkait sudah terwakili</w:t>
      </w:r>
      <w:r w:rsidRPr="00E068DC">
        <w:rPr>
          <w:rFonts w:ascii="Arial" w:hAnsi="Arial" w:cs="Arial"/>
          <w:sz w:val="22"/>
          <w:szCs w:val="22"/>
        </w:rPr>
        <w:t>?</w:t>
      </w:r>
      <w:r w:rsidRPr="00E068DC">
        <w:rPr>
          <w:rFonts w:ascii="Arial" w:hAnsi="Arial" w:cs="Arial"/>
          <w:sz w:val="22"/>
          <w:szCs w:val="22"/>
        </w:rPr>
        <w:tab/>
      </w:r>
      <w:r w:rsidRPr="00E068DC">
        <w:rPr>
          <w:rFonts w:ascii="Arial" w:hAnsi="Arial" w:cs="Arial"/>
          <w:sz w:val="22"/>
          <w:szCs w:val="22"/>
        </w:rPr>
        <w:tab/>
      </w:r>
      <w:r w:rsidRPr="00E068DC">
        <w:rPr>
          <w:rFonts w:ascii="Arial" w:hAnsi="Arial" w:cs="Arial"/>
          <w:sz w:val="22"/>
          <w:szCs w:val="22"/>
        </w:rPr>
        <w:sym w:font="Wingdings" w:char="F0A8"/>
      </w:r>
      <w:r w:rsidRPr="00E068DC">
        <w:rPr>
          <w:rFonts w:ascii="Arial" w:hAnsi="Arial" w:cs="Arial"/>
          <w:sz w:val="22"/>
          <w:szCs w:val="22"/>
        </w:rPr>
        <w:t xml:space="preserve">  YA</w:t>
      </w:r>
      <w:r w:rsidRPr="00E068DC">
        <w:rPr>
          <w:rFonts w:ascii="Arial" w:hAnsi="Arial" w:cs="Arial"/>
          <w:sz w:val="22"/>
          <w:szCs w:val="22"/>
        </w:rPr>
        <w:tab/>
      </w:r>
      <w:r w:rsidRPr="00E068DC">
        <w:rPr>
          <w:rFonts w:ascii="Arial" w:hAnsi="Arial" w:cs="Arial"/>
          <w:sz w:val="22"/>
          <w:szCs w:val="22"/>
        </w:rPr>
        <w:sym w:font="Wingdings" w:char="F0A8"/>
      </w:r>
      <w:r w:rsidRPr="00E068DC">
        <w:rPr>
          <w:rFonts w:ascii="Arial" w:hAnsi="Arial" w:cs="Arial"/>
          <w:sz w:val="22"/>
          <w:szCs w:val="22"/>
        </w:rPr>
        <w:t xml:space="preserve"> TIDAK</w:t>
      </w:r>
    </w:p>
    <w:p w:rsidR="00DE6C49" w:rsidRPr="00E068DC" w:rsidRDefault="00DE6C49" w:rsidP="006E51A2">
      <w:pPr>
        <w:tabs>
          <w:tab w:val="left" w:pos="6096"/>
          <w:tab w:val="left" w:pos="7655"/>
        </w:tabs>
        <w:spacing w:line="360" w:lineRule="auto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068DC">
        <w:rPr>
          <w:rFonts w:ascii="Arial" w:hAnsi="Arial" w:cs="Arial"/>
          <w:sz w:val="22"/>
          <w:szCs w:val="22"/>
        </w:rPr>
        <w:t>Apakah</w:t>
      </w:r>
      <w:proofErr w:type="spellEnd"/>
      <w:r w:rsidRPr="00E068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068DC">
        <w:rPr>
          <w:rFonts w:ascii="Arial" w:hAnsi="Arial" w:cs="Arial"/>
          <w:sz w:val="22"/>
          <w:szCs w:val="22"/>
        </w:rPr>
        <w:t>macam</w:t>
      </w:r>
      <w:proofErr w:type="spellEnd"/>
      <w:r w:rsidR="004D3632">
        <w:rPr>
          <w:rFonts w:ascii="Arial" w:hAnsi="Arial" w:cs="Arial"/>
          <w:sz w:val="22"/>
          <w:szCs w:val="22"/>
        </w:rPr>
        <w:t xml:space="preserve"> </w:t>
      </w:r>
      <w:r w:rsidRPr="00E068DC">
        <w:rPr>
          <w:rFonts w:ascii="Arial" w:hAnsi="Arial" w:cs="Arial"/>
          <w:sz w:val="22"/>
          <w:szCs w:val="22"/>
        </w:rPr>
        <w:t>-</w:t>
      </w:r>
      <w:r w:rsidR="004D363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068DC">
        <w:rPr>
          <w:rFonts w:ascii="Arial" w:hAnsi="Arial" w:cs="Arial"/>
          <w:sz w:val="22"/>
          <w:szCs w:val="22"/>
        </w:rPr>
        <w:t>macam</w:t>
      </w:r>
      <w:proofErr w:type="spellEnd"/>
      <w:r w:rsidRPr="00E068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068DC">
        <w:rPr>
          <w:rFonts w:ascii="Arial" w:hAnsi="Arial" w:cs="Arial"/>
          <w:sz w:val="22"/>
          <w:szCs w:val="22"/>
        </w:rPr>
        <w:t>dan</w:t>
      </w:r>
      <w:proofErr w:type="spellEnd"/>
      <w:r w:rsidRPr="00E068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068DC">
        <w:rPr>
          <w:rFonts w:ascii="Arial" w:hAnsi="Arial" w:cs="Arial"/>
          <w:sz w:val="22"/>
          <w:szCs w:val="22"/>
        </w:rPr>
        <w:t>tingkat</w:t>
      </w:r>
      <w:proofErr w:type="spellEnd"/>
      <w:r w:rsidRPr="00E068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068DC">
        <w:rPr>
          <w:rFonts w:ascii="Arial" w:hAnsi="Arial" w:cs="Arial"/>
          <w:sz w:val="22"/>
          <w:szCs w:val="22"/>
        </w:rPr>
        <w:t>pengetahuan</w:t>
      </w:r>
      <w:proofErr w:type="spellEnd"/>
      <w:r w:rsidRPr="00E068DC">
        <w:rPr>
          <w:rFonts w:ascii="Arial" w:hAnsi="Arial" w:cs="Arial"/>
          <w:sz w:val="22"/>
          <w:szCs w:val="22"/>
        </w:rPr>
        <w:t>?</w:t>
      </w:r>
      <w:proofErr w:type="gramEnd"/>
      <w:r w:rsidRPr="00E068DC">
        <w:rPr>
          <w:rFonts w:ascii="Arial" w:hAnsi="Arial" w:cs="Arial"/>
          <w:sz w:val="22"/>
          <w:szCs w:val="22"/>
        </w:rPr>
        <w:tab/>
      </w:r>
      <w:r w:rsidRPr="00E068DC">
        <w:rPr>
          <w:rFonts w:ascii="Arial" w:hAnsi="Arial" w:cs="Arial"/>
          <w:sz w:val="22"/>
          <w:szCs w:val="22"/>
        </w:rPr>
        <w:sym w:font="Wingdings" w:char="F0A8"/>
      </w:r>
      <w:r w:rsidRPr="00E068DC">
        <w:rPr>
          <w:rFonts w:ascii="Arial" w:hAnsi="Arial" w:cs="Arial"/>
          <w:sz w:val="22"/>
          <w:szCs w:val="22"/>
        </w:rPr>
        <w:t xml:space="preserve">  YA</w:t>
      </w:r>
      <w:r w:rsidRPr="00E068DC">
        <w:rPr>
          <w:rFonts w:ascii="Arial" w:hAnsi="Arial" w:cs="Arial"/>
          <w:sz w:val="22"/>
          <w:szCs w:val="22"/>
        </w:rPr>
        <w:tab/>
      </w:r>
      <w:r w:rsidRPr="00E068DC">
        <w:rPr>
          <w:rFonts w:ascii="Arial" w:hAnsi="Arial" w:cs="Arial"/>
          <w:sz w:val="22"/>
          <w:szCs w:val="22"/>
        </w:rPr>
        <w:sym w:font="Wingdings" w:char="F0A8"/>
      </w:r>
      <w:r w:rsidRPr="00E068DC">
        <w:rPr>
          <w:rFonts w:ascii="Arial" w:hAnsi="Arial" w:cs="Arial"/>
          <w:sz w:val="22"/>
          <w:szCs w:val="22"/>
        </w:rPr>
        <w:t xml:space="preserve"> TIDAK</w:t>
      </w:r>
    </w:p>
    <w:p w:rsidR="00DE6C49" w:rsidRPr="00E068DC" w:rsidRDefault="00DE6C49" w:rsidP="006E51A2">
      <w:pPr>
        <w:spacing w:line="360" w:lineRule="auto"/>
        <w:rPr>
          <w:rFonts w:ascii="Arial" w:hAnsi="Arial" w:cs="Arial"/>
          <w:sz w:val="22"/>
          <w:szCs w:val="22"/>
        </w:rPr>
      </w:pPr>
      <w:r w:rsidRPr="00E068DC">
        <w:rPr>
          <w:rFonts w:ascii="Arial" w:hAnsi="Arial" w:cs="Arial"/>
          <w:sz w:val="22"/>
          <w:szCs w:val="22"/>
        </w:rPr>
        <w:t xml:space="preserve">Yang </w:t>
      </w:r>
      <w:proofErr w:type="spellStart"/>
      <w:r w:rsidRPr="00E068DC">
        <w:rPr>
          <w:rFonts w:ascii="Arial" w:hAnsi="Arial" w:cs="Arial"/>
          <w:sz w:val="22"/>
          <w:szCs w:val="22"/>
        </w:rPr>
        <w:t>berbeda</w:t>
      </w:r>
      <w:proofErr w:type="spellEnd"/>
      <w:r w:rsidRPr="00E068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068DC">
        <w:rPr>
          <w:rFonts w:ascii="Arial" w:hAnsi="Arial" w:cs="Arial"/>
          <w:sz w:val="22"/>
          <w:szCs w:val="22"/>
        </w:rPr>
        <w:t>sudah</w:t>
      </w:r>
      <w:proofErr w:type="spellEnd"/>
      <w:r w:rsidRPr="00E068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068DC">
        <w:rPr>
          <w:rFonts w:ascii="Arial" w:hAnsi="Arial" w:cs="Arial"/>
          <w:sz w:val="22"/>
          <w:szCs w:val="22"/>
        </w:rPr>
        <w:t>terwakili</w:t>
      </w:r>
      <w:proofErr w:type="spellEnd"/>
      <w:r w:rsidRPr="00E068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068DC">
        <w:rPr>
          <w:rFonts w:ascii="Arial" w:hAnsi="Arial" w:cs="Arial"/>
          <w:sz w:val="22"/>
          <w:szCs w:val="22"/>
        </w:rPr>
        <w:t>dalan</w:t>
      </w:r>
      <w:proofErr w:type="spellEnd"/>
      <w:r w:rsidRPr="00E068DC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E068DC">
        <w:rPr>
          <w:rFonts w:ascii="Arial" w:hAnsi="Arial" w:cs="Arial"/>
          <w:sz w:val="22"/>
          <w:szCs w:val="22"/>
        </w:rPr>
        <w:t>tim</w:t>
      </w:r>
      <w:proofErr w:type="spellEnd"/>
      <w:proofErr w:type="gramEnd"/>
      <w:r w:rsidRPr="00E068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068DC">
        <w:rPr>
          <w:rFonts w:ascii="Arial" w:hAnsi="Arial" w:cs="Arial"/>
          <w:sz w:val="22"/>
          <w:szCs w:val="22"/>
        </w:rPr>
        <w:t>tersebut</w:t>
      </w:r>
      <w:proofErr w:type="spellEnd"/>
      <w:r w:rsidRPr="00E068DC">
        <w:rPr>
          <w:rFonts w:ascii="Arial" w:hAnsi="Arial" w:cs="Arial"/>
          <w:sz w:val="22"/>
          <w:szCs w:val="22"/>
        </w:rPr>
        <w:t>?</w:t>
      </w:r>
    </w:p>
    <w:p w:rsidR="00DE6C49" w:rsidRPr="00E068DC" w:rsidRDefault="00DE6C49" w:rsidP="006E51A2">
      <w:pPr>
        <w:spacing w:line="360" w:lineRule="auto"/>
        <w:outlineLvl w:val="0"/>
        <w:rPr>
          <w:rFonts w:ascii="Arial" w:hAnsi="Arial" w:cs="Arial"/>
          <w:sz w:val="22"/>
          <w:szCs w:val="22"/>
        </w:rPr>
      </w:pPr>
      <w:proofErr w:type="spellStart"/>
      <w:r w:rsidRPr="00E068DC">
        <w:rPr>
          <w:rFonts w:ascii="Arial" w:hAnsi="Arial" w:cs="Arial"/>
          <w:sz w:val="22"/>
          <w:szCs w:val="22"/>
        </w:rPr>
        <w:t>Siapa</w:t>
      </w:r>
      <w:proofErr w:type="spellEnd"/>
      <w:r w:rsidRPr="00E068DC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E068DC">
        <w:rPr>
          <w:rFonts w:ascii="Arial" w:hAnsi="Arial" w:cs="Arial"/>
          <w:sz w:val="22"/>
          <w:szCs w:val="22"/>
        </w:rPr>
        <w:t>menjadi</w:t>
      </w:r>
      <w:proofErr w:type="spellEnd"/>
      <w:r w:rsidRPr="00E068DC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E068DC">
        <w:rPr>
          <w:rFonts w:ascii="Arial" w:hAnsi="Arial" w:cs="Arial"/>
          <w:sz w:val="22"/>
          <w:szCs w:val="22"/>
        </w:rPr>
        <w:t>notulen</w:t>
      </w:r>
      <w:proofErr w:type="spellEnd"/>
      <w:r w:rsidRPr="00E068DC">
        <w:rPr>
          <w:rFonts w:ascii="Arial" w:hAnsi="Arial" w:cs="Arial"/>
          <w:sz w:val="22"/>
          <w:szCs w:val="22"/>
        </w:rPr>
        <w:t xml:space="preserve"> ?</w:t>
      </w:r>
      <w:proofErr w:type="gramEnd"/>
      <w:r w:rsidRPr="00E068DC">
        <w:rPr>
          <w:rFonts w:ascii="Arial" w:hAnsi="Arial" w:cs="Arial"/>
          <w:sz w:val="22"/>
          <w:szCs w:val="22"/>
        </w:rPr>
        <w:t xml:space="preserve"> _______</w:t>
      </w:r>
      <w:r w:rsidRPr="00E068DC">
        <w:rPr>
          <w:rFonts w:ascii="Arial" w:hAnsi="Arial" w:cs="Arial"/>
          <w:sz w:val="22"/>
          <w:szCs w:val="22"/>
          <w:lang w:val="nb-NO"/>
        </w:rPr>
        <w:t>_________</w:t>
      </w:r>
      <w:r w:rsidR="004D3632">
        <w:rPr>
          <w:rFonts w:ascii="Arial" w:hAnsi="Arial" w:cs="Arial"/>
          <w:sz w:val="22"/>
          <w:szCs w:val="22"/>
          <w:lang w:val="nb-NO"/>
        </w:rPr>
        <w:t>__________________</w:t>
      </w:r>
      <w:r w:rsidRPr="00E068DC">
        <w:rPr>
          <w:rFonts w:ascii="Arial" w:hAnsi="Arial" w:cs="Arial"/>
          <w:sz w:val="22"/>
          <w:szCs w:val="22"/>
          <w:lang w:val="nb-NO"/>
        </w:rPr>
        <w:t>______________</w:t>
      </w:r>
    </w:p>
    <w:p w:rsidR="00DE6C49" w:rsidRPr="00E068DC" w:rsidRDefault="00DE6C49" w:rsidP="006E51A2">
      <w:pPr>
        <w:spacing w:line="360" w:lineRule="auto"/>
        <w:outlineLvl w:val="0"/>
        <w:rPr>
          <w:rFonts w:ascii="Arial" w:hAnsi="Arial" w:cs="Arial"/>
          <w:sz w:val="22"/>
          <w:szCs w:val="22"/>
        </w:rPr>
      </w:pPr>
      <w:proofErr w:type="spellStart"/>
      <w:r w:rsidRPr="00E068DC">
        <w:rPr>
          <w:rFonts w:ascii="Arial" w:hAnsi="Arial" w:cs="Arial"/>
          <w:sz w:val="22"/>
          <w:szCs w:val="22"/>
        </w:rPr>
        <w:t>Tanggal</w:t>
      </w:r>
      <w:proofErr w:type="spellEnd"/>
      <w:r w:rsidRPr="00E068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068DC">
        <w:rPr>
          <w:rFonts w:ascii="Arial" w:hAnsi="Arial" w:cs="Arial"/>
          <w:sz w:val="22"/>
          <w:szCs w:val="22"/>
        </w:rPr>
        <w:t>dimulai</w:t>
      </w:r>
      <w:proofErr w:type="spellEnd"/>
      <w:r w:rsidRPr="00E068DC">
        <w:rPr>
          <w:rFonts w:ascii="Arial" w:hAnsi="Arial" w:cs="Arial"/>
          <w:sz w:val="22"/>
          <w:szCs w:val="22"/>
        </w:rPr>
        <w:t xml:space="preserve"> _______________</w:t>
      </w:r>
      <w:proofErr w:type="spellStart"/>
      <w:r w:rsidRPr="00E068DC">
        <w:rPr>
          <w:rFonts w:ascii="Arial" w:hAnsi="Arial" w:cs="Arial"/>
          <w:sz w:val="22"/>
          <w:szCs w:val="22"/>
        </w:rPr>
        <w:t>Tanggal</w:t>
      </w:r>
      <w:proofErr w:type="spellEnd"/>
      <w:r w:rsidRPr="00E068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068DC">
        <w:rPr>
          <w:rFonts w:ascii="Arial" w:hAnsi="Arial" w:cs="Arial"/>
          <w:sz w:val="22"/>
          <w:szCs w:val="22"/>
        </w:rPr>
        <w:t>dilengkapi</w:t>
      </w:r>
      <w:proofErr w:type="spellEnd"/>
      <w:r w:rsidRPr="00E068DC">
        <w:rPr>
          <w:rFonts w:ascii="Arial" w:hAnsi="Arial" w:cs="Arial"/>
          <w:sz w:val="22"/>
          <w:szCs w:val="22"/>
        </w:rPr>
        <w:t xml:space="preserve"> ________</w:t>
      </w:r>
      <w:r w:rsidRPr="00E068DC">
        <w:rPr>
          <w:rFonts w:ascii="Arial" w:hAnsi="Arial" w:cs="Arial"/>
          <w:sz w:val="22"/>
          <w:szCs w:val="22"/>
          <w:lang w:val="nb-NO"/>
        </w:rPr>
        <w:t>______</w:t>
      </w:r>
      <w:r w:rsidR="006E51A2">
        <w:rPr>
          <w:rFonts w:ascii="Arial" w:hAnsi="Arial" w:cs="Arial"/>
          <w:sz w:val="22"/>
          <w:szCs w:val="22"/>
          <w:lang w:val="nb-NO"/>
        </w:rPr>
        <w:t>_</w:t>
      </w:r>
      <w:r w:rsidRPr="00E068DC">
        <w:rPr>
          <w:rFonts w:ascii="Arial" w:hAnsi="Arial" w:cs="Arial"/>
          <w:sz w:val="22"/>
          <w:szCs w:val="22"/>
          <w:lang w:val="nb-NO"/>
        </w:rPr>
        <w:t>___________</w:t>
      </w:r>
      <w:r w:rsidRPr="00E068DC">
        <w:rPr>
          <w:rFonts w:ascii="Arial" w:hAnsi="Arial" w:cs="Arial"/>
          <w:sz w:val="22"/>
          <w:szCs w:val="22"/>
        </w:rPr>
        <w:t>__</w:t>
      </w:r>
    </w:p>
    <w:p w:rsidR="00DE6C49" w:rsidRPr="00E068DC" w:rsidRDefault="00DE6C49" w:rsidP="006E51A2">
      <w:pPr>
        <w:spacing w:line="360" w:lineRule="auto"/>
        <w:rPr>
          <w:rFonts w:ascii="Arial" w:hAnsi="Arial" w:cs="Arial"/>
          <w:sz w:val="22"/>
          <w:szCs w:val="22"/>
        </w:rPr>
      </w:pPr>
    </w:p>
    <w:p w:rsidR="00DE6C49" w:rsidRPr="00E068DC" w:rsidRDefault="00DE6C49" w:rsidP="006E51A2">
      <w:pPr>
        <w:spacing w:line="360" w:lineRule="auto"/>
        <w:outlineLvl w:val="0"/>
        <w:rPr>
          <w:rFonts w:ascii="Arial" w:hAnsi="Arial" w:cs="Arial"/>
          <w:sz w:val="22"/>
          <w:szCs w:val="22"/>
        </w:rPr>
      </w:pPr>
      <w:r w:rsidRPr="00E068DC">
        <w:rPr>
          <w:rFonts w:ascii="Arial" w:hAnsi="Arial" w:cs="Arial"/>
          <w:sz w:val="22"/>
          <w:szCs w:val="22"/>
        </w:rPr>
        <w:t xml:space="preserve">LANGKAH </w:t>
      </w:r>
      <w:proofErr w:type="gramStart"/>
      <w:r w:rsidRPr="00E068DC">
        <w:rPr>
          <w:rFonts w:ascii="Arial" w:hAnsi="Arial" w:cs="Arial"/>
          <w:sz w:val="22"/>
          <w:szCs w:val="22"/>
        </w:rPr>
        <w:t>3 :</w:t>
      </w:r>
      <w:proofErr w:type="gramEnd"/>
      <w:r w:rsidRPr="00E068DC">
        <w:rPr>
          <w:rFonts w:ascii="Arial" w:hAnsi="Arial" w:cs="Arial"/>
          <w:sz w:val="22"/>
          <w:szCs w:val="22"/>
        </w:rPr>
        <w:t xml:space="preserve"> KUMPULKAN DATA DAN INFORMASI</w:t>
      </w:r>
    </w:p>
    <w:p w:rsidR="00DE6C49" w:rsidRPr="00E068DC" w:rsidRDefault="00DE6C49" w:rsidP="006E51A2">
      <w:pPr>
        <w:spacing w:line="360" w:lineRule="auto"/>
        <w:rPr>
          <w:rFonts w:ascii="Arial" w:hAnsi="Arial" w:cs="Arial"/>
          <w:sz w:val="22"/>
          <w:szCs w:val="22"/>
        </w:rPr>
      </w:pPr>
    </w:p>
    <w:p w:rsidR="00DE6C49" w:rsidRPr="00E068DC" w:rsidRDefault="00DE6C49" w:rsidP="006E51A2">
      <w:pPr>
        <w:pStyle w:val="ListParagraph"/>
        <w:numPr>
          <w:ilvl w:val="0"/>
          <w:numId w:val="7"/>
        </w:numPr>
        <w:tabs>
          <w:tab w:val="left" w:pos="2552"/>
        </w:tabs>
        <w:spacing w:line="360" w:lineRule="auto"/>
        <w:ind w:left="284" w:hanging="284"/>
        <w:rPr>
          <w:rFonts w:ascii="Arial" w:hAnsi="Arial" w:cs="Arial"/>
          <w:sz w:val="22"/>
          <w:szCs w:val="22"/>
        </w:rPr>
      </w:pPr>
      <w:proofErr w:type="spellStart"/>
      <w:r w:rsidRPr="00E068DC">
        <w:rPr>
          <w:rFonts w:ascii="Arial" w:hAnsi="Arial" w:cs="Arial"/>
          <w:sz w:val="22"/>
          <w:szCs w:val="22"/>
        </w:rPr>
        <w:t>Observasi</w:t>
      </w:r>
      <w:proofErr w:type="spellEnd"/>
      <w:r w:rsidRPr="00E068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068DC">
        <w:rPr>
          <w:rFonts w:ascii="Arial" w:hAnsi="Arial" w:cs="Arial"/>
          <w:sz w:val="22"/>
          <w:szCs w:val="22"/>
        </w:rPr>
        <w:t>langsung</w:t>
      </w:r>
      <w:proofErr w:type="spellEnd"/>
      <w:r w:rsidR="006E51A2">
        <w:rPr>
          <w:rFonts w:ascii="Arial" w:hAnsi="Arial" w:cs="Arial"/>
          <w:sz w:val="22"/>
          <w:szCs w:val="22"/>
        </w:rPr>
        <w:tab/>
      </w:r>
      <w:r w:rsidRPr="00E068DC">
        <w:rPr>
          <w:rFonts w:ascii="Arial" w:hAnsi="Arial" w:cs="Arial"/>
          <w:sz w:val="22"/>
          <w:szCs w:val="22"/>
        </w:rPr>
        <w:t>: ________________</w:t>
      </w:r>
      <w:r w:rsidR="006E51A2">
        <w:rPr>
          <w:rFonts w:ascii="Arial" w:hAnsi="Arial" w:cs="Arial"/>
          <w:sz w:val="22"/>
          <w:szCs w:val="22"/>
        </w:rPr>
        <w:t>___</w:t>
      </w:r>
      <w:r w:rsidRPr="00E068DC">
        <w:rPr>
          <w:rFonts w:ascii="Arial" w:hAnsi="Arial" w:cs="Arial"/>
          <w:sz w:val="22"/>
          <w:szCs w:val="22"/>
        </w:rPr>
        <w:t xml:space="preserve">________________          </w:t>
      </w:r>
    </w:p>
    <w:p w:rsidR="00DE6C49" w:rsidRPr="00E068DC" w:rsidRDefault="00DE6C49" w:rsidP="006E51A2">
      <w:pPr>
        <w:pStyle w:val="ListParagraph"/>
        <w:numPr>
          <w:ilvl w:val="0"/>
          <w:numId w:val="7"/>
        </w:numPr>
        <w:tabs>
          <w:tab w:val="left" w:pos="2552"/>
        </w:tabs>
        <w:spacing w:line="360" w:lineRule="auto"/>
        <w:ind w:left="284" w:hanging="284"/>
        <w:rPr>
          <w:rFonts w:ascii="Arial" w:hAnsi="Arial" w:cs="Arial"/>
          <w:sz w:val="22"/>
          <w:szCs w:val="22"/>
        </w:rPr>
      </w:pPr>
      <w:proofErr w:type="spellStart"/>
      <w:r w:rsidRPr="00E068DC">
        <w:rPr>
          <w:rFonts w:ascii="Arial" w:hAnsi="Arial" w:cs="Arial"/>
          <w:sz w:val="22"/>
          <w:szCs w:val="22"/>
        </w:rPr>
        <w:t>Dokumentasi</w:t>
      </w:r>
      <w:proofErr w:type="spellEnd"/>
      <w:r w:rsidR="006E51A2">
        <w:rPr>
          <w:rFonts w:ascii="Arial" w:hAnsi="Arial" w:cs="Arial"/>
          <w:sz w:val="22"/>
          <w:szCs w:val="22"/>
        </w:rPr>
        <w:tab/>
      </w:r>
      <w:r w:rsidRPr="00E068DC">
        <w:rPr>
          <w:rFonts w:ascii="Arial" w:hAnsi="Arial" w:cs="Arial"/>
          <w:sz w:val="22"/>
          <w:szCs w:val="22"/>
        </w:rPr>
        <w:t>: 1. _______________</w:t>
      </w:r>
      <w:r w:rsidR="006E51A2">
        <w:rPr>
          <w:rFonts w:ascii="Arial" w:hAnsi="Arial" w:cs="Arial"/>
          <w:sz w:val="22"/>
          <w:szCs w:val="22"/>
        </w:rPr>
        <w:t>____</w:t>
      </w:r>
      <w:r w:rsidRPr="00E068DC">
        <w:rPr>
          <w:rFonts w:ascii="Arial" w:hAnsi="Arial" w:cs="Arial"/>
          <w:sz w:val="22"/>
          <w:szCs w:val="22"/>
        </w:rPr>
        <w:t>______________</w:t>
      </w:r>
    </w:p>
    <w:p w:rsidR="00DE6C49" w:rsidRPr="00E068DC" w:rsidRDefault="00DE6C49" w:rsidP="006E51A2">
      <w:pPr>
        <w:spacing w:line="360" w:lineRule="auto"/>
        <w:ind w:left="2694"/>
        <w:rPr>
          <w:rFonts w:ascii="Arial" w:hAnsi="Arial" w:cs="Arial"/>
          <w:sz w:val="22"/>
          <w:szCs w:val="22"/>
        </w:rPr>
      </w:pPr>
      <w:r w:rsidRPr="00E068DC">
        <w:rPr>
          <w:rFonts w:ascii="Arial" w:hAnsi="Arial" w:cs="Arial"/>
          <w:sz w:val="22"/>
          <w:szCs w:val="22"/>
        </w:rPr>
        <w:t>2. _______________________</w:t>
      </w:r>
      <w:r w:rsidR="006E51A2">
        <w:rPr>
          <w:rFonts w:ascii="Arial" w:hAnsi="Arial" w:cs="Arial"/>
          <w:sz w:val="22"/>
          <w:szCs w:val="22"/>
        </w:rPr>
        <w:t>____</w:t>
      </w:r>
      <w:r w:rsidRPr="00E068DC">
        <w:rPr>
          <w:rFonts w:ascii="Arial" w:hAnsi="Arial" w:cs="Arial"/>
          <w:sz w:val="22"/>
          <w:szCs w:val="22"/>
        </w:rPr>
        <w:t>______</w:t>
      </w:r>
    </w:p>
    <w:p w:rsidR="00DE6C49" w:rsidRPr="00E068DC" w:rsidRDefault="00DE6C49" w:rsidP="006E51A2">
      <w:pPr>
        <w:spacing w:line="360" w:lineRule="auto"/>
        <w:ind w:left="2694"/>
        <w:rPr>
          <w:rFonts w:ascii="Arial" w:hAnsi="Arial" w:cs="Arial"/>
          <w:sz w:val="22"/>
          <w:szCs w:val="22"/>
        </w:rPr>
      </w:pPr>
      <w:r w:rsidRPr="00E068DC">
        <w:rPr>
          <w:rFonts w:ascii="Arial" w:hAnsi="Arial" w:cs="Arial"/>
          <w:sz w:val="22"/>
          <w:szCs w:val="22"/>
        </w:rPr>
        <w:t>3. __________________________</w:t>
      </w:r>
      <w:r w:rsidR="006E51A2">
        <w:rPr>
          <w:rFonts w:ascii="Arial" w:hAnsi="Arial" w:cs="Arial"/>
          <w:sz w:val="22"/>
          <w:szCs w:val="22"/>
        </w:rPr>
        <w:t>____</w:t>
      </w:r>
      <w:r w:rsidRPr="00E068DC">
        <w:rPr>
          <w:rFonts w:ascii="Arial" w:hAnsi="Arial" w:cs="Arial"/>
          <w:sz w:val="22"/>
          <w:szCs w:val="22"/>
        </w:rPr>
        <w:t>___</w:t>
      </w:r>
    </w:p>
    <w:p w:rsidR="00DE6C49" w:rsidRPr="00E068DC" w:rsidRDefault="00DE6C49" w:rsidP="006E51A2">
      <w:pPr>
        <w:spacing w:line="360" w:lineRule="auto"/>
        <w:ind w:left="2694"/>
        <w:rPr>
          <w:rFonts w:ascii="Arial" w:hAnsi="Arial" w:cs="Arial"/>
          <w:sz w:val="22"/>
          <w:szCs w:val="22"/>
        </w:rPr>
      </w:pPr>
      <w:r w:rsidRPr="00E068DC">
        <w:rPr>
          <w:rFonts w:ascii="Arial" w:hAnsi="Arial" w:cs="Arial"/>
          <w:sz w:val="22"/>
          <w:szCs w:val="22"/>
        </w:rPr>
        <w:t>4. __________________________</w:t>
      </w:r>
      <w:r w:rsidR="006E51A2">
        <w:rPr>
          <w:rFonts w:ascii="Arial" w:hAnsi="Arial" w:cs="Arial"/>
          <w:sz w:val="22"/>
          <w:szCs w:val="22"/>
        </w:rPr>
        <w:t>____</w:t>
      </w:r>
      <w:r w:rsidRPr="00E068DC">
        <w:rPr>
          <w:rFonts w:ascii="Arial" w:hAnsi="Arial" w:cs="Arial"/>
          <w:sz w:val="22"/>
          <w:szCs w:val="22"/>
        </w:rPr>
        <w:t>___</w:t>
      </w:r>
    </w:p>
    <w:p w:rsidR="00DE6C49" w:rsidRPr="00E068DC" w:rsidRDefault="00DE6C49" w:rsidP="006E51A2">
      <w:pPr>
        <w:spacing w:line="360" w:lineRule="auto"/>
        <w:ind w:left="2694"/>
        <w:rPr>
          <w:rFonts w:ascii="Arial" w:hAnsi="Arial" w:cs="Arial"/>
          <w:sz w:val="22"/>
          <w:szCs w:val="22"/>
        </w:rPr>
      </w:pPr>
      <w:r w:rsidRPr="00E068DC">
        <w:rPr>
          <w:rFonts w:ascii="Arial" w:hAnsi="Arial" w:cs="Arial"/>
          <w:sz w:val="22"/>
          <w:szCs w:val="22"/>
        </w:rPr>
        <w:t>5. ______________________</w:t>
      </w:r>
      <w:r w:rsidR="006E51A2">
        <w:rPr>
          <w:rFonts w:ascii="Arial" w:hAnsi="Arial" w:cs="Arial"/>
          <w:sz w:val="22"/>
          <w:szCs w:val="22"/>
        </w:rPr>
        <w:t>____</w:t>
      </w:r>
      <w:r w:rsidRPr="00E068DC">
        <w:rPr>
          <w:rFonts w:ascii="Arial" w:hAnsi="Arial" w:cs="Arial"/>
          <w:sz w:val="22"/>
          <w:szCs w:val="22"/>
        </w:rPr>
        <w:t>_______</w:t>
      </w:r>
    </w:p>
    <w:p w:rsidR="00DE6C49" w:rsidRPr="00E068DC" w:rsidRDefault="00DE6C49" w:rsidP="006E51A2">
      <w:pPr>
        <w:pStyle w:val="ListParagraph"/>
        <w:numPr>
          <w:ilvl w:val="0"/>
          <w:numId w:val="7"/>
        </w:numPr>
        <w:spacing w:line="360" w:lineRule="auto"/>
        <w:ind w:left="284" w:hanging="284"/>
        <w:rPr>
          <w:rFonts w:ascii="Arial" w:hAnsi="Arial" w:cs="Arial"/>
          <w:sz w:val="22"/>
          <w:szCs w:val="22"/>
        </w:rPr>
      </w:pPr>
      <w:r w:rsidRPr="00E068DC">
        <w:rPr>
          <w:rFonts w:ascii="Arial" w:hAnsi="Arial" w:cs="Arial"/>
          <w:sz w:val="22"/>
          <w:szCs w:val="22"/>
        </w:rPr>
        <w:t>Interview (</w:t>
      </w:r>
      <w:proofErr w:type="spellStart"/>
      <w:r w:rsidRPr="00E068DC">
        <w:rPr>
          <w:rFonts w:ascii="Arial" w:hAnsi="Arial" w:cs="Arial"/>
          <w:sz w:val="22"/>
          <w:szCs w:val="22"/>
        </w:rPr>
        <w:t>dokter</w:t>
      </w:r>
      <w:proofErr w:type="spellEnd"/>
      <w:r w:rsidRPr="00E068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068DC">
        <w:rPr>
          <w:rFonts w:ascii="Arial" w:hAnsi="Arial" w:cs="Arial"/>
          <w:sz w:val="22"/>
          <w:szCs w:val="22"/>
        </w:rPr>
        <w:t>atau</w:t>
      </w:r>
      <w:proofErr w:type="spellEnd"/>
      <w:r w:rsidRPr="00E068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068DC">
        <w:rPr>
          <w:rFonts w:ascii="Arial" w:hAnsi="Arial" w:cs="Arial"/>
          <w:sz w:val="22"/>
          <w:szCs w:val="22"/>
        </w:rPr>
        <w:t>staf</w:t>
      </w:r>
      <w:proofErr w:type="spellEnd"/>
      <w:r w:rsidRPr="00E068DC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E068DC">
        <w:rPr>
          <w:rFonts w:ascii="Arial" w:hAnsi="Arial" w:cs="Arial"/>
          <w:sz w:val="22"/>
          <w:szCs w:val="22"/>
        </w:rPr>
        <w:t>terlibat</w:t>
      </w:r>
      <w:proofErr w:type="spellEnd"/>
      <w:r w:rsidRPr="00E068DC">
        <w:rPr>
          <w:rFonts w:ascii="Arial" w:hAnsi="Arial" w:cs="Arial"/>
          <w:sz w:val="22"/>
          <w:szCs w:val="22"/>
        </w:rPr>
        <w:t xml:space="preserve">) </w:t>
      </w:r>
    </w:p>
    <w:p w:rsidR="00DE6C49" w:rsidRPr="00E068DC" w:rsidRDefault="00DE6C49" w:rsidP="006E51A2">
      <w:pPr>
        <w:spacing w:line="360" w:lineRule="auto"/>
        <w:ind w:left="284"/>
        <w:rPr>
          <w:rFonts w:ascii="Arial" w:hAnsi="Arial" w:cs="Arial"/>
          <w:sz w:val="22"/>
          <w:szCs w:val="22"/>
        </w:rPr>
      </w:pPr>
      <w:r w:rsidRPr="00E068DC">
        <w:rPr>
          <w:rFonts w:ascii="Arial" w:hAnsi="Arial" w:cs="Arial"/>
          <w:sz w:val="22"/>
          <w:szCs w:val="22"/>
        </w:rPr>
        <w:t>1. ____________________________________________</w:t>
      </w:r>
      <w:r w:rsidR="006E51A2">
        <w:rPr>
          <w:rFonts w:ascii="Arial" w:hAnsi="Arial" w:cs="Arial"/>
          <w:sz w:val="22"/>
          <w:szCs w:val="22"/>
        </w:rPr>
        <w:t>_______</w:t>
      </w:r>
      <w:r w:rsidRPr="00E068DC">
        <w:rPr>
          <w:rFonts w:ascii="Arial" w:hAnsi="Arial" w:cs="Arial"/>
          <w:sz w:val="22"/>
          <w:szCs w:val="22"/>
        </w:rPr>
        <w:t>________</w:t>
      </w:r>
      <w:r w:rsidR="006E51A2">
        <w:rPr>
          <w:rFonts w:ascii="Arial" w:hAnsi="Arial" w:cs="Arial"/>
          <w:sz w:val="22"/>
          <w:szCs w:val="22"/>
        </w:rPr>
        <w:t>__</w:t>
      </w:r>
      <w:r w:rsidRPr="00E068DC">
        <w:rPr>
          <w:rFonts w:ascii="Arial" w:hAnsi="Arial" w:cs="Arial"/>
          <w:sz w:val="22"/>
          <w:szCs w:val="22"/>
        </w:rPr>
        <w:t>____</w:t>
      </w:r>
      <w:r w:rsidR="006E51A2">
        <w:rPr>
          <w:rFonts w:ascii="Arial" w:hAnsi="Arial" w:cs="Arial"/>
          <w:sz w:val="22"/>
          <w:szCs w:val="22"/>
        </w:rPr>
        <w:t>_</w:t>
      </w:r>
      <w:r w:rsidRPr="00E068DC">
        <w:rPr>
          <w:rFonts w:ascii="Arial" w:hAnsi="Arial" w:cs="Arial"/>
          <w:sz w:val="22"/>
          <w:szCs w:val="22"/>
        </w:rPr>
        <w:t>__</w:t>
      </w:r>
    </w:p>
    <w:p w:rsidR="00DE6C49" w:rsidRPr="00E068DC" w:rsidRDefault="00DE6C49" w:rsidP="006E51A2">
      <w:pPr>
        <w:spacing w:line="360" w:lineRule="auto"/>
        <w:ind w:left="284"/>
        <w:rPr>
          <w:rFonts w:ascii="Arial" w:hAnsi="Arial" w:cs="Arial"/>
          <w:sz w:val="22"/>
          <w:szCs w:val="22"/>
        </w:rPr>
      </w:pPr>
      <w:r w:rsidRPr="00E068DC">
        <w:rPr>
          <w:rFonts w:ascii="Arial" w:hAnsi="Arial" w:cs="Arial"/>
          <w:sz w:val="22"/>
          <w:szCs w:val="22"/>
        </w:rPr>
        <w:t>2. _________________________________________________________</w:t>
      </w:r>
      <w:r w:rsidR="006E51A2">
        <w:rPr>
          <w:rFonts w:ascii="Arial" w:hAnsi="Arial" w:cs="Arial"/>
          <w:sz w:val="22"/>
          <w:szCs w:val="22"/>
        </w:rPr>
        <w:t>__________</w:t>
      </w:r>
      <w:r w:rsidRPr="00E068DC">
        <w:rPr>
          <w:rFonts w:ascii="Arial" w:hAnsi="Arial" w:cs="Arial"/>
          <w:sz w:val="22"/>
          <w:szCs w:val="22"/>
        </w:rPr>
        <w:t>_</w:t>
      </w:r>
    </w:p>
    <w:p w:rsidR="00DE6C49" w:rsidRPr="00E068DC" w:rsidRDefault="00DE6C49" w:rsidP="006E51A2">
      <w:pPr>
        <w:spacing w:line="360" w:lineRule="auto"/>
        <w:ind w:left="284"/>
        <w:rPr>
          <w:rFonts w:ascii="Arial" w:hAnsi="Arial" w:cs="Arial"/>
          <w:sz w:val="22"/>
          <w:szCs w:val="22"/>
        </w:rPr>
      </w:pPr>
      <w:r w:rsidRPr="00E068DC">
        <w:rPr>
          <w:rFonts w:ascii="Arial" w:hAnsi="Arial" w:cs="Arial"/>
          <w:sz w:val="22"/>
          <w:szCs w:val="22"/>
        </w:rPr>
        <w:t>3. __________________________________________________</w:t>
      </w:r>
      <w:r w:rsidR="006E51A2">
        <w:rPr>
          <w:rFonts w:ascii="Arial" w:hAnsi="Arial" w:cs="Arial"/>
          <w:sz w:val="22"/>
          <w:szCs w:val="22"/>
        </w:rPr>
        <w:t>_______</w:t>
      </w:r>
      <w:r w:rsidRPr="00E068DC">
        <w:rPr>
          <w:rFonts w:ascii="Arial" w:hAnsi="Arial" w:cs="Arial"/>
          <w:sz w:val="22"/>
          <w:szCs w:val="22"/>
        </w:rPr>
        <w:t>______</w:t>
      </w:r>
      <w:r w:rsidR="006E51A2">
        <w:rPr>
          <w:rFonts w:ascii="Arial" w:hAnsi="Arial" w:cs="Arial"/>
          <w:sz w:val="22"/>
          <w:szCs w:val="22"/>
        </w:rPr>
        <w:t>__</w:t>
      </w:r>
      <w:r w:rsidRPr="00E068DC">
        <w:rPr>
          <w:rFonts w:ascii="Arial" w:hAnsi="Arial" w:cs="Arial"/>
          <w:sz w:val="22"/>
          <w:szCs w:val="22"/>
        </w:rPr>
        <w:t>__</w:t>
      </w:r>
      <w:r w:rsidR="006E51A2">
        <w:rPr>
          <w:rFonts w:ascii="Arial" w:hAnsi="Arial" w:cs="Arial"/>
          <w:sz w:val="22"/>
          <w:szCs w:val="22"/>
        </w:rPr>
        <w:t>_</w:t>
      </w:r>
    </w:p>
    <w:p w:rsidR="00DE6C49" w:rsidRPr="00E068DC" w:rsidRDefault="00DE6C49" w:rsidP="006E51A2">
      <w:pPr>
        <w:spacing w:line="360" w:lineRule="auto"/>
        <w:ind w:left="284"/>
        <w:rPr>
          <w:rFonts w:ascii="Arial" w:hAnsi="Arial" w:cs="Arial"/>
          <w:sz w:val="22"/>
          <w:szCs w:val="22"/>
        </w:rPr>
      </w:pPr>
      <w:r w:rsidRPr="00E068DC">
        <w:rPr>
          <w:rFonts w:ascii="Arial" w:hAnsi="Arial" w:cs="Arial"/>
          <w:sz w:val="22"/>
          <w:szCs w:val="22"/>
        </w:rPr>
        <w:t>4. __________________________________________________</w:t>
      </w:r>
      <w:r w:rsidR="006E51A2">
        <w:rPr>
          <w:rFonts w:ascii="Arial" w:hAnsi="Arial" w:cs="Arial"/>
          <w:sz w:val="22"/>
          <w:szCs w:val="22"/>
        </w:rPr>
        <w:t>_______</w:t>
      </w:r>
      <w:r w:rsidRPr="00E068DC">
        <w:rPr>
          <w:rFonts w:ascii="Arial" w:hAnsi="Arial" w:cs="Arial"/>
          <w:sz w:val="22"/>
          <w:szCs w:val="22"/>
        </w:rPr>
        <w:t>________</w:t>
      </w:r>
      <w:r w:rsidR="006E51A2">
        <w:rPr>
          <w:rFonts w:ascii="Arial" w:hAnsi="Arial" w:cs="Arial"/>
          <w:sz w:val="22"/>
          <w:szCs w:val="22"/>
        </w:rPr>
        <w:t>___</w:t>
      </w:r>
    </w:p>
    <w:p w:rsidR="00DE6C49" w:rsidRPr="00E068DC" w:rsidRDefault="00DE6C49" w:rsidP="006E51A2">
      <w:pPr>
        <w:spacing w:line="360" w:lineRule="auto"/>
        <w:ind w:left="284"/>
        <w:rPr>
          <w:rFonts w:ascii="Arial" w:hAnsi="Arial" w:cs="Arial"/>
          <w:sz w:val="22"/>
          <w:szCs w:val="22"/>
        </w:rPr>
      </w:pPr>
      <w:r w:rsidRPr="00E068DC">
        <w:rPr>
          <w:rFonts w:ascii="Arial" w:hAnsi="Arial" w:cs="Arial"/>
          <w:sz w:val="22"/>
          <w:szCs w:val="22"/>
        </w:rPr>
        <w:t>5. ____________________________________________________</w:t>
      </w:r>
      <w:r w:rsidR="006E51A2">
        <w:rPr>
          <w:rFonts w:ascii="Arial" w:hAnsi="Arial" w:cs="Arial"/>
          <w:sz w:val="22"/>
          <w:szCs w:val="22"/>
        </w:rPr>
        <w:t>_______</w:t>
      </w:r>
      <w:r w:rsidRPr="00E068DC">
        <w:rPr>
          <w:rFonts w:ascii="Arial" w:hAnsi="Arial" w:cs="Arial"/>
          <w:sz w:val="22"/>
          <w:szCs w:val="22"/>
        </w:rPr>
        <w:t>____</w:t>
      </w:r>
      <w:r w:rsidR="006E51A2">
        <w:rPr>
          <w:rFonts w:ascii="Arial" w:hAnsi="Arial" w:cs="Arial"/>
          <w:sz w:val="22"/>
          <w:szCs w:val="22"/>
        </w:rPr>
        <w:t>___</w:t>
      </w:r>
      <w:r w:rsidRPr="00E068DC">
        <w:rPr>
          <w:rFonts w:ascii="Arial" w:hAnsi="Arial" w:cs="Arial"/>
          <w:sz w:val="22"/>
          <w:szCs w:val="22"/>
        </w:rPr>
        <w:t>__</w:t>
      </w:r>
    </w:p>
    <w:p w:rsidR="00DE6C49" w:rsidRPr="00E068DC" w:rsidRDefault="00DE6C49" w:rsidP="006E51A2">
      <w:pPr>
        <w:spacing w:line="360" w:lineRule="auto"/>
        <w:ind w:left="284"/>
        <w:rPr>
          <w:rFonts w:ascii="Arial" w:hAnsi="Arial" w:cs="Arial"/>
          <w:sz w:val="22"/>
          <w:szCs w:val="22"/>
        </w:rPr>
      </w:pPr>
    </w:p>
    <w:p w:rsidR="00DE6C49" w:rsidRPr="00E068DC" w:rsidRDefault="00DE6C49" w:rsidP="006E51A2">
      <w:pPr>
        <w:spacing w:line="360" w:lineRule="auto"/>
        <w:outlineLvl w:val="0"/>
        <w:rPr>
          <w:rFonts w:ascii="Arial" w:hAnsi="Arial" w:cs="Arial"/>
          <w:sz w:val="22"/>
          <w:szCs w:val="22"/>
          <w:lang w:val="nb-NO"/>
        </w:rPr>
      </w:pPr>
    </w:p>
    <w:p w:rsidR="00DE6C49" w:rsidRPr="00E068DC" w:rsidRDefault="00DE6C49" w:rsidP="006E51A2">
      <w:pPr>
        <w:spacing w:line="360" w:lineRule="auto"/>
        <w:outlineLvl w:val="0"/>
        <w:rPr>
          <w:rFonts w:ascii="Arial" w:hAnsi="Arial" w:cs="Arial"/>
          <w:sz w:val="22"/>
          <w:szCs w:val="22"/>
          <w:lang w:val="nb-NO"/>
        </w:rPr>
      </w:pPr>
    </w:p>
    <w:p w:rsidR="00DE6C49" w:rsidRPr="00E068DC" w:rsidRDefault="00DE6C49" w:rsidP="006E51A2">
      <w:pPr>
        <w:spacing w:line="360" w:lineRule="auto"/>
        <w:outlineLvl w:val="0"/>
        <w:rPr>
          <w:rFonts w:ascii="Arial" w:hAnsi="Arial" w:cs="Arial"/>
          <w:sz w:val="22"/>
          <w:szCs w:val="22"/>
          <w:lang w:val="nb-NO"/>
        </w:rPr>
      </w:pPr>
    </w:p>
    <w:p w:rsidR="00DE6C49" w:rsidRPr="00E068DC" w:rsidRDefault="00DE6C49" w:rsidP="006E51A2">
      <w:pPr>
        <w:spacing w:line="360" w:lineRule="auto"/>
        <w:outlineLvl w:val="0"/>
        <w:rPr>
          <w:rFonts w:ascii="Arial" w:hAnsi="Arial" w:cs="Arial"/>
          <w:sz w:val="22"/>
          <w:szCs w:val="22"/>
          <w:lang w:val="id-ID"/>
        </w:rPr>
      </w:pPr>
    </w:p>
    <w:p w:rsidR="00DE6C49" w:rsidRPr="00E068DC" w:rsidRDefault="00DE6C49" w:rsidP="006E51A2">
      <w:pPr>
        <w:spacing w:line="360" w:lineRule="auto"/>
        <w:outlineLvl w:val="0"/>
        <w:rPr>
          <w:rFonts w:ascii="Arial" w:hAnsi="Arial" w:cs="Arial"/>
          <w:sz w:val="22"/>
          <w:szCs w:val="22"/>
          <w:lang w:val="en-ID"/>
        </w:rPr>
      </w:pPr>
    </w:p>
    <w:p w:rsidR="00DE6C49" w:rsidRPr="00E068DC" w:rsidRDefault="00DE6C49" w:rsidP="006E51A2">
      <w:pPr>
        <w:spacing w:line="360" w:lineRule="auto"/>
        <w:outlineLvl w:val="0"/>
        <w:rPr>
          <w:rFonts w:ascii="Arial" w:hAnsi="Arial" w:cs="Arial"/>
          <w:sz w:val="22"/>
          <w:szCs w:val="22"/>
          <w:lang w:val="en-ID"/>
        </w:rPr>
      </w:pPr>
    </w:p>
    <w:p w:rsidR="00DE6C49" w:rsidRPr="00E068DC" w:rsidRDefault="00DE6C49" w:rsidP="006E51A2">
      <w:pPr>
        <w:spacing w:line="360" w:lineRule="auto"/>
        <w:outlineLvl w:val="0"/>
        <w:rPr>
          <w:rFonts w:ascii="Arial" w:hAnsi="Arial" w:cs="Arial"/>
          <w:sz w:val="22"/>
          <w:szCs w:val="22"/>
          <w:lang w:val="en-ID"/>
        </w:rPr>
      </w:pPr>
    </w:p>
    <w:p w:rsidR="00DE6C49" w:rsidRPr="00E068DC" w:rsidRDefault="00DE6C49" w:rsidP="006E51A2">
      <w:pPr>
        <w:spacing w:line="360" w:lineRule="auto"/>
        <w:outlineLvl w:val="0"/>
        <w:rPr>
          <w:rFonts w:ascii="Arial" w:hAnsi="Arial" w:cs="Arial"/>
          <w:sz w:val="22"/>
          <w:szCs w:val="22"/>
          <w:lang w:val="en-ID"/>
        </w:rPr>
      </w:pPr>
    </w:p>
    <w:p w:rsidR="00DE6C49" w:rsidRDefault="00DE6C49" w:rsidP="00DE6C49">
      <w:pPr>
        <w:spacing w:line="360" w:lineRule="auto"/>
        <w:ind w:left="360"/>
        <w:outlineLvl w:val="0"/>
        <w:rPr>
          <w:rFonts w:ascii="Arial" w:hAnsi="Arial" w:cs="Arial"/>
          <w:sz w:val="22"/>
          <w:szCs w:val="22"/>
          <w:lang w:val="nb-NO"/>
        </w:rPr>
      </w:pPr>
      <w:r w:rsidRPr="00E068DC">
        <w:rPr>
          <w:rFonts w:ascii="Arial" w:hAnsi="Arial" w:cs="Arial"/>
          <w:sz w:val="22"/>
          <w:szCs w:val="22"/>
          <w:lang w:val="nb-NO"/>
        </w:rPr>
        <w:lastRenderedPageBreak/>
        <w:t>LANGKAH 4 : PETAKAN KRONOLOGI KEJADIAN</w:t>
      </w:r>
    </w:p>
    <w:p w:rsidR="006E51A2" w:rsidRPr="00E068DC" w:rsidRDefault="006E51A2" w:rsidP="00DE6C49">
      <w:pPr>
        <w:spacing w:line="360" w:lineRule="auto"/>
        <w:ind w:left="360"/>
        <w:outlineLvl w:val="0"/>
        <w:rPr>
          <w:rFonts w:ascii="Arial" w:hAnsi="Arial" w:cs="Arial"/>
          <w:sz w:val="22"/>
          <w:szCs w:val="22"/>
          <w:lang w:val="nb-NO"/>
        </w:rPr>
      </w:pPr>
    </w:p>
    <w:p w:rsidR="00DE6C49" w:rsidRPr="00E068DC" w:rsidRDefault="00DE6C49" w:rsidP="00DE6C49">
      <w:pPr>
        <w:spacing w:line="360" w:lineRule="auto"/>
        <w:ind w:left="426"/>
        <w:jc w:val="center"/>
        <w:outlineLvl w:val="0"/>
        <w:rPr>
          <w:rFonts w:ascii="Arial" w:hAnsi="Arial" w:cs="Arial"/>
          <w:sz w:val="22"/>
          <w:szCs w:val="22"/>
          <w:lang w:val="nb-NO"/>
        </w:rPr>
      </w:pPr>
      <w:r w:rsidRPr="00E068DC">
        <w:rPr>
          <w:rFonts w:ascii="Arial" w:hAnsi="Arial" w:cs="Arial"/>
          <w:sz w:val="22"/>
          <w:szCs w:val="22"/>
          <w:lang w:val="nb-NO"/>
        </w:rPr>
        <w:t>FORM  TABULAR TIMELINE</w:t>
      </w:r>
    </w:p>
    <w:tbl>
      <w:tblPr>
        <w:tblW w:w="8647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6"/>
        <w:gridCol w:w="1276"/>
        <w:gridCol w:w="1276"/>
        <w:gridCol w:w="1275"/>
        <w:gridCol w:w="1276"/>
        <w:gridCol w:w="1418"/>
      </w:tblGrid>
      <w:tr w:rsidR="00DE6C49" w:rsidRPr="00E068DC" w:rsidTr="006E51A2">
        <w:trPr>
          <w:trHeight w:val="1118"/>
        </w:trPr>
        <w:tc>
          <w:tcPr>
            <w:tcW w:w="2126" w:type="dxa"/>
          </w:tcPr>
          <w:p w:rsidR="006E51A2" w:rsidRDefault="006E51A2" w:rsidP="006E51A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DE6C49" w:rsidRPr="00E068DC" w:rsidRDefault="00DE6C49" w:rsidP="006E51A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068DC">
              <w:rPr>
                <w:rFonts w:ascii="Arial" w:hAnsi="Arial" w:cs="Arial"/>
                <w:sz w:val="22"/>
                <w:szCs w:val="22"/>
              </w:rPr>
              <w:t>Waktu</w:t>
            </w:r>
            <w:proofErr w:type="spellEnd"/>
            <w:r w:rsidRPr="00E068DC">
              <w:rPr>
                <w:rFonts w:ascii="Arial" w:hAnsi="Arial" w:cs="Arial"/>
                <w:sz w:val="22"/>
                <w:szCs w:val="22"/>
              </w:rPr>
              <w:t xml:space="preserve"> /</w:t>
            </w:r>
            <w:r w:rsidR="006E51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hAnsi="Arial" w:cs="Arial"/>
                <w:sz w:val="22"/>
                <w:szCs w:val="22"/>
              </w:rPr>
              <w:t>Kejadian</w:t>
            </w:r>
            <w:proofErr w:type="spellEnd"/>
          </w:p>
        </w:tc>
        <w:tc>
          <w:tcPr>
            <w:tcW w:w="1276" w:type="dxa"/>
          </w:tcPr>
          <w:p w:rsidR="00DE6C49" w:rsidRPr="00E068DC" w:rsidRDefault="00DE6C49" w:rsidP="000F21F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DE6C49" w:rsidRPr="00E068DC" w:rsidRDefault="00DE6C49" w:rsidP="000F21F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5" w:type="dxa"/>
          </w:tcPr>
          <w:p w:rsidR="00DE6C49" w:rsidRPr="00E068DC" w:rsidRDefault="00DE6C49" w:rsidP="000F21F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DE6C49" w:rsidRPr="00E068DC" w:rsidRDefault="00DE6C49" w:rsidP="000F21F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:rsidR="00DE6C49" w:rsidRPr="00E068DC" w:rsidRDefault="00DE6C49" w:rsidP="000F21F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E6C49" w:rsidRPr="00E068DC" w:rsidTr="006E51A2">
        <w:trPr>
          <w:trHeight w:val="1131"/>
        </w:trPr>
        <w:tc>
          <w:tcPr>
            <w:tcW w:w="2126" w:type="dxa"/>
          </w:tcPr>
          <w:p w:rsidR="006E51A2" w:rsidRDefault="006E51A2" w:rsidP="006E51A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DE6C49" w:rsidRPr="00E068DC" w:rsidRDefault="00DE6C49" w:rsidP="006E51A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068DC">
              <w:rPr>
                <w:rFonts w:ascii="Arial" w:hAnsi="Arial" w:cs="Arial"/>
                <w:sz w:val="22"/>
                <w:szCs w:val="22"/>
              </w:rPr>
              <w:t>Kejadian</w:t>
            </w:r>
            <w:proofErr w:type="spellEnd"/>
          </w:p>
          <w:p w:rsidR="00DE6C49" w:rsidRPr="00E068DC" w:rsidRDefault="00DE6C49" w:rsidP="006E51A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DE6C49" w:rsidRPr="00E068DC" w:rsidRDefault="00DE6C49" w:rsidP="000F21F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DE6C49" w:rsidRPr="00E068DC" w:rsidRDefault="00DE6C49" w:rsidP="000F21F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5" w:type="dxa"/>
          </w:tcPr>
          <w:p w:rsidR="00DE6C49" w:rsidRPr="00E068DC" w:rsidRDefault="00DE6C49" w:rsidP="000F21F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DE6C49" w:rsidRPr="00E068DC" w:rsidRDefault="00DE6C49" w:rsidP="000F21F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:rsidR="00DE6C49" w:rsidRPr="00E068DC" w:rsidRDefault="00DE6C49" w:rsidP="000F21F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E6C49" w:rsidRPr="00E068DC" w:rsidTr="000F21FD">
        <w:tc>
          <w:tcPr>
            <w:tcW w:w="2126" w:type="dxa"/>
          </w:tcPr>
          <w:p w:rsidR="006E51A2" w:rsidRPr="00E068DC" w:rsidRDefault="006E51A2" w:rsidP="006E51A2">
            <w:p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Informasi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="00DE6C49" w:rsidRPr="00E068DC">
              <w:rPr>
                <w:rFonts w:ascii="Arial" w:hAnsi="Arial" w:cs="Arial"/>
                <w:sz w:val="22"/>
                <w:szCs w:val="22"/>
              </w:rPr>
              <w:t>ambahan</w:t>
            </w:r>
            <w:proofErr w:type="spellEnd"/>
          </w:p>
        </w:tc>
        <w:tc>
          <w:tcPr>
            <w:tcW w:w="1276" w:type="dxa"/>
          </w:tcPr>
          <w:p w:rsidR="00DE6C49" w:rsidRPr="00E068DC" w:rsidRDefault="00DE6C49" w:rsidP="000F21F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DE6C49" w:rsidRPr="00E068DC" w:rsidRDefault="00DE6C49" w:rsidP="000F21F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5" w:type="dxa"/>
          </w:tcPr>
          <w:p w:rsidR="00DE6C49" w:rsidRPr="00E068DC" w:rsidRDefault="00DE6C49" w:rsidP="000F21F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DE6C49" w:rsidRPr="00E068DC" w:rsidRDefault="00DE6C49" w:rsidP="000F21F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:rsidR="00DE6C49" w:rsidRPr="00E068DC" w:rsidRDefault="00DE6C49" w:rsidP="000F21F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E6C49" w:rsidRPr="00E068DC" w:rsidTr="000F21FD">
        <w:tc>
          <w:tcPr>
            <w:tcW w:w="2126" w:type="dxa"/>
          </w:tcPr>
          <w:p w:rsidR="006E51A2" w:rsidRDefault="006E51A2" w:rsidP="006E51A2">
            <w:pPr>
              <w:spacing w:line="360" w:lineRule="auto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DE6C49" w:rsidRPr="00E068DC" w:rsidRDefault="00DE6C49" w:rsidP="006E51A2">
            <w:pPr>
              <w:spacing w:line="360" w:lineRule="auto"/>
              <w:rPr>
                <w:rFonts w:ascii="Arial" w:hAnsi="Arial" w:cs="Arial"/>
                <w:i/>
                <w:sz w:val="22"/>
                <w:szCs w:val="22"/>
              </w:rPr>
            </w:pPr>
            <w:r w:rsidRPr="00E068DC">
              <w:rPr>
                <w:rFonts w:ascii="Arial" w:hAnsi="Arial" w:cs="Arial"/>
                <w:i/>
                <w:sz w:val="22"/>
                <w:szCs w:val="22"/>
              </w:rPr>
              <w:t>Good Practice</w:t>
            </w:r>
          </w:p>
          <w:p w:rsidR="00DE6C49" w:rsidRPr="00E068DC" w:rsidRDefault="00DE6C49" w:rsidP="006E51A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DE6C49" w:rsidRPr="00E068DC" w:rsidRDefault="00DE6C49" w:rsidP="000F21F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DE6C49" w:rsidRPr="00E068DC" w:rsidRDefault="00DE6C49" w:rsidP="000F21F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5" w:type="dxa"/>
          </w:tcPr>
          <w:p w:rsidR="00DE6C49" w:rsidRPr="00E068DC" w:rsidRDefault="00DE6C49" w:rsidP="000F21F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DE6C49" w:rsidRPr="00E068DC" w:rsidRDefault="00DE6C49" w:rsidP="000F21F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:rsidR="00DE6C49" w:rsidRPr="00E068DC" w:rsidRDefault="00DE6C49" w:rsidP="000F21F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E6C49" w:rsidRPr="00E068DC" w:rsidTr="000F21FD">
        <w:tc>
          <w:tcPr>
            <w:tcW w:w="2126" w:type="dxa"/>
          </w:tcPr>
          <w:p w:rsidR="00DE6C49" w:rsidRPr="00E068DC" w:rsidRDefault="00DE6C49" w:rsidP="006E51A2">
            <w:p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068DC">
              <w:rPr>
                <w:rFonts w:ascii="Arial" w:hAnsi="Arial" w:cs="Arial"/>
                <w:sz w:val="22"/>
                <w:szCs w:val="22"/>
              </w:rPr>
              <w:t>Masalah</w:t>
            </w:r>
            <w:proofErr w:type="spellEnd"/>
            <w:r w:rsidRPr="00E068D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hAnsi="Arial" w:cs="Arial"/>
                <w:sz w:val="22"/>
                <w:szCs w:val="22"/>
              </w:rPr>
              <w:t>Pelayanan</w:t>
            </w:r>
            <w:proofErr w:type="spellEnd"/>
          </w:p>
        </w:tc>
        <w:tc>
          <w:tcPr>
            <w:tcW w:w="1276" w:type="dxa"/>
          </w:tcPr>
          <w:p w:rsidR="00DE6C49" w:rsidRPr="00E068DC" w:rsidRDefault="00DE6C49" w:rsidP="000F21F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DE6C49" w:rsidRPr="00E068DC" w:rsidRDefault="00DE6C49" w:rsidP="000F21F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5" w:type="dxa"/>
          </w:tcPr>
          <w:p w:rsidR="00DE6C49" w:rsidRPr="00E068DC" w:rsidRDefault="00DE6C49" w:rsidP="000F21F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DE6C49" w:rsidRPr="00E068DC" w:rsidRDefault="00DE6C49" w:rsidP="000F21F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:rsidR="00DE6C49" w:rsidRPr="00E068DC" w:rsidRDefault="00DE6C49" w:rsidP="000F21F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E6C49" w:rsidRPr="00E068DC" w:rsidRDefault="00DE6C49" w:rsidP="00DE6C49">
      <w:pPr>
        <w:spacing w:line="360" w:lineRule="auto"/>
        <w:rPr>
          <w:rFonts w:ascii="Arial" w:hAnsi="Arial" w:cs="Arial"/>
          <w:sz w:val="22"/>
          <w:szCs w:val="22"/>
        </w:rPr>
      </w:pPr>
    </w:p>
    <w:p w:rsidR="00DE6C49" w:rsidRPr="00E068DC" w:rsidRDefault="00DE6C49" w:rsidP="00DE6C49">
      <w:pPr>
        <w:spacing w:line="360" w:lineRule="auto"/>
        <w:ind w:left="284" w:hanging="22"/>
        <w:jc w:val="center"/>
        <w:outlineLvl w:val="0"/>
        <w:rPr>
          <w:rFonts w:ascii="Arial" w:hAnsi="Arial" w:cs="Arial"/>
          <w:sz w:val="22"/>
          <w:szCs w:val="22"/>
        </w:rPr>
      </w:pPr>
      <w:r w:rsidRPr="00E068DC">
        <w:rPr>
          <w:rFonts w:ascii="Arial" w:hAnsi="Arial" w:cs="Arial"/>
          <w:sz w:val="22"/>
          <w:szCs w:val="22"/>
        </w:rPr>
        <w:t>FORM TIME PERSON GRID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6"/>
        <w:gridCol w:w="1559"/>
        <w:gridCol w:w="1560"/>
        <w:gridCol w:w="1701"/>
        <w:gridCol w:w="1701"/>
      </w:tblGrid>
      <w:tr w:rsidR="00DE6C49" w:rsidRPr="00E068DC" w:rsidTr="006E51A2">
        <w:trPr>
          <w:trHeight w:val="2218"/>
        </w:trPr>
        <w:tc>
          <w:tcPr>
            <w:tcW w:w="2126" w:type="dxa"/>
          </w:tcPr>
          <w:p w:rsidR="00DE6C49" w:rsidRPr="00E068DC" w:rsidRDefault="003446A2" w:rsidP="000F21F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E068DC">
              <w:rPr>
                <w:rFonts w:ascii="Arial" w:hAnsi="Arial" w:cs="Arial"/>
                <w:noProof/>
                <w:sz w:val="22"/>
                <w:szCs w:val="22"/>
              </w:rPr>
              <w:pict>
                <v:line id="Straight Connector 1" o:spid="_x0000_s1028" style="position:absolute;z-index:251673600;visibility:visible" from="-3.55pt,2.2pt" to="101.05pt,1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"/>
              </w:pict>
            </w:r>
            <w:r w:rsidR="00DE6C49" w:rsidRPr="00E068DC">
              <w:rPr>
                <w:rFonts w:ascii="Arial" w:hAnsi="Arial" w:cs="Arial"/>
                <w:sz w:val="22"/>
                <w:szCs w:val="22"/>
              </w:rPr>
              <w:t xml:space="preserve">           </w:t>
            </w:r>
            <w:proofErr w:type="spellStart"/>
            <w:r w:rsidR="006E51A2" w:rsidRPr="00E068DC">
              <w:rPr>
                <w:rFonts w:ascii="Arial" w:hAnsi="Arial" w:cs="Arial"/>
                <w:sz w:val="22"/>
                <w:szCs w:val="22"/>
              </w:rPr>
              <w:t>Waktu</w:t>
            </w:r>
            <w:proofErr w:type="spellEnd"/>
            <w:r w:rsidR="006E51A2" w:rsidRPr="00E068DC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:rsidR="00DE6C49" w:rsidRPr="00E068DC" w:rsidRDefault="00DE6C49" w:rsidP="000F21F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DE6C49" w:rsidRPr="00E068DC" w:rsidRDefault="00DE6C49" w:rsidP="000F21F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DE6C49" w:rsidRPr="00E068DC" w:rsidRDefault="00DE6C49" w:rsidP="000F21F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DE6C49" w:rsidRPr="00E068DC" w:rsidRDefault="006E51A2" w:rsidP="000F21F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068DC">
              <w:rPr>
                <w:rFonts w:ascii="Arial" w:hAnsi="Arial" w:cs="Arial"/>
                <w:sz w:val="22"/>
                <w:szCs w:val="22"/>
              </w:rPr>
              <w:t>Staf</w:t>
            </w:r>
            <w:proofErr w:type="spellEnd"/>
            <w:r w:rsidRPr="00E068DC">
              <w:rPr>
                <w:rFonts w:ascii="Arial" w:hAnsi="Arial" w:cs="Arial"/>
                <w:sz w:val="22"/>
                <w:szCs w:val="22"/>
              </w:rPr>
              <w:t xml:space="preserve"> Yang</w:t>
            </w:r>
          </w:p>
          <w:p w:rsidR="00DE6C49" w:rsidRPr="00E068DC" w:rsidRDefault="006E51A2" w:rsidP="000F21F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068DC">
              <w:rPr>
                <w:rFonts w:ascii="Arial" w:hAnsi="Arial" w:cs="Arial"/>
                <w:sz w:val="22"/>
                <w:szCs w:val="22"/>
              </w:rPr>
              <w:t>Terlibat</w:t>
            </w:r>
            <w:proofErr w:type="spellEnd"/>
            <w:r w:rsidRPr="00E068DC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  <w:tc>
          <w:tcPr>
            <w:tcW w:w="1559" w:type="dxa"/>
          </w:tcPr>
          <w:p w:rsidR="00DE6C49" w:rsidRPr="00E068DC" w:rsidRDefault="00DE6C49" w:rsidP="000F21F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0" w:type="dxa"/>
          </w:tcPr>
          <w:p w:rsidR="00DE6C49" w:rsidRPr="00E068DC" w:rsidRDefault="00DE6C49" w:rsidP="000F21F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:rsidR="00DE6C49" w:rsidRPr="00E068DC" w:rsidRDefault="00DE6C49" w:rsidP="000F21F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:rsidR="00DE6C49" w:rsidRPr="00E068DC" w:rsidRDefault="00DE6C49" w:rsidP="000F21F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E6C49" w:rsidRPr="00E068DC" w:rsidTr="000F21FD">
        <w:tc>
          <w:tcPr>
            <w:tcW w:w="2126" w:type="dxa"/>
          </w:tcPr>
          <w:p w:rsidR="00DE6C49" w:rsidRPr="00E068DC" w:rsidRDefault="00DE6C49" w:rsidP="000F21F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:rsidR="00DE6C49" w:rsidRPr="00E068DC" w:rsidRDefault="00DE6C49" w:rsidP="000F21F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0" w:type="dxa"/>
          </w:tcPr>
          <w:p w:rsidR="00DE6C49" w:rsidRPr="00E068DC" w:rsidRDefault="00DE6C49" w:rsidP="000F21F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:rsidR="00DE6C49" w:rsidRPr="00E068DC" w:rsidRDefault="00DE6C49" w:rsidP="000F21F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:rsidR="00DE6C49" w:rsidRPr="00E068DC" w:rsidRDefault="00DE6C49" w:rsidP="000F21F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E6C49" w:rsidRPr="00E068DC" w:rsidTr="000F21FD">
        <w:tc>
          <w:tcPr>
            <w:tcW w:w="2126" w:type="dxa"/>
          </w:tcPr>
          <w:p w:rsidR="00DE6C49" w:rsidRPr="00E068DC" w:rsidRDefault="00DE6C49" w:rsidP="000F21F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:rsidR="00DE6C49" w:rsidRPr="00E068DC" w:rsidRDefault="00DE6C49" w:rsidP="000F21F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0" w:type="dxa"/>
          </w:tcPr>
          <w:p w:rsidR="00DE6C49" w:rsidRPr="00E068DC" w:rsidRDefault="00DE6C49" w:rsidP="000F21F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:rsidR="00DE6C49" w:rsidRPr="00E068DC" w:rsidRDefault="00DE6C49" w:rsidP="000F21F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:rsidR="00DE6C49" w:rsidRPr="00E068DC" w:rsidRDefault="00DE6C49" w:rsidP="000F21F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E6C49" w:rsidRPr="00E068DC" w:rsidTr="000F21FD">
        <w:tc>
          <w:tcPr>
            <w:tcW w:w="2126" w:type="dxa"/>
          </w:tcPr>
          <w:p w:rsidR="00DE6C49" w:rsidRPr="00E068DC" w:rsidRDefault="00DE6C49" w:rsidP="000F21F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:rsidR="00DE6C49" w:rsidRPr="00E068DC" w:rsidRDefault="00DE6C49" w:rsidP="000F21F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0" w:type="dxa"/>
          </w:tcPr>
          <w:p w:rsidR="00DE6C49" w:rsidRPr="00E068DC" w:rsidRDefault="00DE6C49" w:rsidP="000F21F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:rsidR="00DE6C49" w:rsidRPr="00E068DC" w:rsidRDefault="00DE6C49" w:rsidP="000F21F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:rsidR="00DE6C49" w:rsidRPr="00E068DC" w:rsidRDefault="00DE6C49" w:rsidP="000F21F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E6C49" w:rsidRDefault="00DE6C49" w:rsidP="00DE6C49">
      <w:pPr>
        <w:spacing w:line="360" w:lineRule="auto"/>
        <w:rPr>
          <w:rFonts w:ascii="Arial" w:hAnsi="Arial" w:cs="Arial"/>
          <w:sz w:val="22"/>
          <w:szCs w:val="22"/>
        </w:rPr>
      </w:pPr>
    </w:p>
    <w:p w:rsidR="00B15960" w:rsidRPr="00E068DC" w:rsidRDefault="00B15960" w:rsidP="00DE6C49">
      <w:pPr>
        <w:spacing w:line="360" w:lineRule="auto"/>
        <w:rPr>
          <w:rFonts w:ascii="Arial" w:hAnsi="Arial" w:cs="Arial"/>
          <w:sz w:val="22"/>
          <w:szCs w:val="22"/>
        </w:rPr>
      </w:pPr>
    </w:p>
    <w:p w:rsidR="00DE6C49" w:rsidRPr="00E068DC" w:rsidRDefault="00DE6C49" w:rsidP="00DE6C49">
      <w:pPr>
        <w:spacing w:line="360" w:lineRule="auto"/>
        <w:ind w:left="360"/>
        <w:outlineLvl w:val="0"/>
        <w:rPr>
          <w:rFonts w:ascii="Arial" w:hAnsi="Arial" w:cs="Arial"/>
          <w:sz w:val="22"/>
          <w:szCs w:val="22"/>
        </w:rPr>
      </w:pPr>
      <w:r w:rsidRPr="00E068DC">
        <w:rPr>
          <w:rFonts w:ascii="Arial" w:hAnsi="Arial" w:cs="Arial"/>
          <w:sz w:val="22"/>
          <w:szCs w:val="22"/>
        </w:rPr>
        <w:t xml:space="preserve">LANGKAH </w:t>
      </w:r>
      <w:proofErr w:type="gramStart"/>
      <w:r w:rsidRPr="00E068DC">
        <w:rPr>
          <w:rFonts w:ascii="Arial" w:hAnsi="Arial" w:cs="Arial"/>
          <w:sz w:val="22"/>
          <w:szCs w:val="22"/>
        </w:rPr>
        <w:t>5</w:t>
      </w:r>
      <w:r w:rsidR="006E51A2">
        <w:rPr>
          <w:rFonts w:ascii="Arial" w:hAnsi="Arial" w:cs="Arial"/>
          <w:sz w:val="22"/>
          <w:szCs w:val="22"/>
        </w:rPr>
        <w:t xml:space="preserve"> </w:t>
      </w:r>
      <w:r w:rsidRPr="00E068DC">
        <w:rPr>
          <w:rFonts w:ascii="Arial" w:hAnsi="Arial" w:cs="Arial"/>
          <w:sz w:val="22"/>
          <w:szCs w:val="22"/>
        </w:rPr>
        <w:t>:</w:t>
      </w:r>
      <w:proofErr w:type="gramEnd"/>
      <w:r w:rsidRPr="00E068DC">
        <w:rPr>
          <w:rFonts w:ascii="Arial" w:hAnsi="Arial" w:cs="Arial"/>
          <w:sz w:val="22"/>
          <w:szCs w:val="22"/>
        </w:rPr>
        <w:t xml:space="preserve"> IDENTIFIKASI CMP</w:t>
      </w:r>
    </w:p>
    <w:p w:rsidR="00DE6C49" w:rsidRPr="00E068DC" w:rsidRDefault="00DE6C49" w:rsidP="00DE6C49">
      <w:pPr>
        <w:spacing w:line="360" w:lineRule="auto"/>
        <w:ind w:left="360"/>
        <w:outlineLvl w:val="0"/>
        <w:rPr>
          <w:rFonts w:ascii="Arial" w:hAnsi="Arial" w:cs="Arial"/>
          <w:sz w:val="22"/>
          <w:szCs w:val="22"/>
        </w:rPr>
      </w:pPr>
    </w:p>
    <w:p w:rsidR="00DE6C49" w:rsidRPr="00E068DC" w:rsidRDefault="00DE6C49" w:rsidP="006E51A2">
      <w:pPr>
        <w:spacing w:line="360" w:lineRule="auto"/>
        <w:ind w:left="284"/>
        <w:jc w:val="center"/>
        <w:outlineLvl w:val="0"/>
        <w:rPr>
          <w:rFonts w:ascii="Arial" w:hAnsi="Arial" w:cs="Arial"/>
          <w:sz w:val="22"/>
          <w:szCs w:val="22"/>
        </w:rPr>
      </w:pPr>
      <w:r w:rsidRPr="00E068DC">
        <w:rPr>
          <w:rFonts w:ascii="Arial" w:hAnsi="Arial" w:cs="Arial"/>
          <w:sz w:val="22"/>
          <w:szCs w:val="22"/>
        </w:rPr>
        <w:t>FORM MASALAH / CMP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1"/>
        <w:gridCol w:w="4677"/>
      </w:tblGrid>
      <w:tr w:rsidR="00DE6C49" w:rsidRPr="00E068DC" w:rsidTr="000F21FD">
        <w:tc>
          <w:tcPr>
            <w:tcW w:w="4111" w:type="dxa"/>
          </w:tcPr>
          <w:p w:rsidR="00DE6C49" w:rsidRPr="00E068DC" w:rsidRDefault="00DE6C49" w:rsidP="006E51A2">
            <w:pPr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68DC">
              <w:rPr>
                <w:rFonts w:ascii="Arial" w:hAnsi="Arial" w:cs="Arial"/>
                <w:sz w:val="22"/>
                <w:szCs w:val="22"/>
              </w:rPr>
              <w:t>MASALAH</w:t>
            </w:r>
          </w:p>
        </w:tc>
        <w:tc>
          <w:tcPr>
            <w:tcW w:w="4677" w:type="dxa"/>
          </w:tcPr>
          <w:p w:rsidR="00DE6C49" w:rsidRPr="00E068DC" w:rsidRDefault="00DE6C49" w:rsidP="006E51A2">
            <w:pPr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68DC">
              <w:rPr>
                <w:rFonts w:ascii="Arial" w:hAnsi="Arial" w:cs="Arial"/>
                <w:sz w:val="22"/>
                <w:szCs w:val="22"/>
              </w:rPr>
              <w:t xml:space="preserve">INSTRUMEN / </w:t>
            </w:r>
            <w:r w:rsidRPr="00E068DC">
              <w:rPr>
                <w:rFonts w:ascii="Arial" w:hAnsi="Arial" w:cs="Arial"/>
                <w:i/>
                <w:sz w:val="22"/>
                <w:szCs w:val="22"/>
              </w:rPr>
              <w:t>TOOLS</w:t>
            </w:r>
          </w:p>
        </w:tc>
      </w:tr>
      <w:tr w:rsidR="00DE6C49" w:rsidRPr="00E068DC" w:rsidTr="000F21FD">
        <w:tc>
          <w:tcPr>
            <w:tcW w:w="4111" w:type="dxa"/>
          </w:tcPr>
          <w:p w:rsidR="00DE6C49" w:rsidRPr="00E068DC" w:rsidRDefault="00DE6C49" w:rsidP="006E51A2">
            <w:pPr>
              <w:spacing w:before="120" w:line="360" w:lineRule="auto"/>
              <w:rPr>
                <w:rFonts w:ascii="Arial" w:hAnsi="Arial" w:cs="Arial"/>
                <w:sz w:val="22"/>
                <w:szCs w:val="22"/>
              </w:rPr>
            </w:pPr>
            <w:r w:rsidRPr="00E068DC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677" w:type="dxa"/>
          </w:tcPr>
          <w:p w:rsidR="00DE6C49" w:rsidRPr="00E068DC" w:rsidRDefault="00DE6C49" w:rsidP="006E51A2">
            <w:pPr>
              <w:spacing w:before="12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E6C49" w:rsidRPr="00E068DC" w:rsidTr="000F21FD">
        <w:tc>
          <w:tcPr>
            <w:tcW w:w="4111" w:type="dxa"/>
          </w:tcPr>
          <w:p w:rsidR="00DE6C49" w:rsidRPr="00E068DC" w:rsidRDefault="00DE6C49" w:rsidP="006E51A2">
            <w:pPr>
              <w:spacing w:before="120" w:line="360" w:lineRule="auto"/>
              <w:rPr>
                <w:rFonts w:ascii="Arial" w:hAnsi="Arial" w:cs="Arial"/>
                <w:sz w:val="22"/>
                <w:szCs w:val="22"/>
              </w:rPr>
            </w:pPr>
            <w:r w:rsidRPr="00E068DC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677" w:type="dxa"/>
          </w:tcPr>
          <w:p w:rsidR="00DE6C49" w:rsidRPr="00E068DC" w:rsidRDefault="00DE6C49" w:rsidP="006E51A2">
            <w:pPr>
              <w:spacing w:before="12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E6C49" w:rsidRPr="00E068DC" w:rsidTr="000F21FD">
        <w:tc>
          <w:tcPr>
            <w:tcW w:w="4111" w:type="dxa"/>
          </w:tcPr>
          <w:p w:rsidR="00DE6C49" w:rsidRPr="00E068DC" w:rsidRDefault="00DE6C49" w:rsidP="006E51A2">
            <w:pPr>
              <w:spacing w:before="120" w:line="360" w:lineRule="auto"/>
              <w:rPr>
                <w:rFonts w:ascii="Arial" w:hAnsi="Arial" w:cs="Arial"/>
                <w:sz w:val="22"/>
                <w:szCs w:val="22"/>
              </w:rPr>
            </w:pPr>
            <w:r w:rsidRPr="00E068DC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677" w:type="dxa"/>
          </w:tcPr>
          <w:p w:rsidR="00DE6C49" w:rsidRPr="00E068DC" w:rsidRDefault="00DE6C49" w:rsidP="006E51A2">
            <w:pPr>
              <w:spacing w:before="12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E6C49" w:rsidRPr="00E068DC" w:rsidRDefault="00DE6C49" w:rsidP="00DE6C49">
      <w:pPr>
        <w:spacing w:line="360" w:lineRule="auto"/>
        <w:outlineLvl w:val="0"/>
        <w:rPr>
          <w:rFonts w:ascii="Arial" w:hAnsi="Arial" w:cs="Arial"/>
          <w:sz w:val="22"/>
          <w:szCs w:val="22"/>
          <w:lang w:val="id-ID"/>
        </w:rPr>
      </w:pPr>
    </w:p>
    <w:p w:rsidR="00DE6C49" w:rsidRPr="00E068DC" w:rsidRDefault="00DE6C49" w:rsidP="00DE6C49">
      <w:pPr>
        <w:spacing w:line="360" w:lineRule="auto"/>
        <w:outlineLvl w:val="0"/>
        <w:rPr>
          <w:rFonts w:ascii="Arial" w:hAnsi="Arial" w:cs="Arial"/>
          <w:sz w:val="22"/>
          <w:szCs w:val="22"/>
        </w:rPr>
      </w:pPr>
      <w:r w:rsidRPr="00E068DC">
        <w:rPr>
          <w:rFonts w:ascii="Arial" w:hAnsi="Arial" w:cs="Arial"/>
          <w:sz w:val="22"/>
          <w:szCs w:val="22"/>
        </w:rPr>
        <w:lastRenderedPageBreak/>
        <w:t xml:space="preserve">LANGKAH </w:t>
      </w:r>
      <w:proofErr w:type="gramStart"/>
      <w:r w:rsidRPr="00E068DC">
        <w:rPr>
          <w:rFonts w:ascii="Arial" w:hAnsi="Arial" w:cs="Arial"/>
          <w:sz w:val="22"/>
          <w:szCs w:val="22"/>
        </w:rPr>
        <w:t>6</w:t>
      </w:r>
      <w:r w:rsidR="006E51A2">
        <w:rPr>
          <w:rFonts w:ascii="Arial" w:hAnsi="Arial" w:cs="Arial"/>
          <w:sz w:val="22"/>
          <w:szCs w:val="22"/>
        </w:rPr>
        <w:t xml:space="preserve"> </w:t>
      </w:r>
      <w:r w:rsidRPr="00E068DC">
        <w:rPr>
          <w:rFonts w:ascii="Arial" w:hAnsi="Arial" w:cs="Arial"/>
          <w:sz w:val="22"/>
          <w:szCs w:val="22"/>
        </w:rPr>
        <w:t>:</w:t>
      </w:r>
      <w:proofErr w:type="gramEnd"/>
      <w:r w:rsidRPr="00E068DC">
        <w:rPr>
          <w:rFonts w:ascii="Arial" w:hAnsi="Arial" w:cs="Arial"/>
          <w:sz w:val="22"/>
          <w:szCs w:val="22"/>
        </w:rPr>
        <w:t xml:space="preserve"> ANALISIS INFORMASI</w:t>
      </w:r>
    </w:p>
    <w:p w:rsidR="00DE6C49" w:rsidRPr="00E068DC" w:rsidRDefault="00DE6C49" w:rsidP="00DE6C49">
      <w:pPr>
        <w:spacing w:line="360" w:lineRule="auto"/>
        <w:outlineLvl w:val="0"/>
        <w:rPr>
          <w:rFonts w:ascii="Arial" w:hAnsi="Arial" w:cs="Arial"/>
          <w:sz w:val="22"/>
          <w:szCs w:val="22"/>
        </w:rPr>
      </w:pPr>
    </w:p>
    <w:p w:rsidR="00DE6C49" w:rsidRPr="00E068DC" w:rsidRDefault="00DE6C49" w:rsidP="00B15960">
      <w:pPr>
        <w:spacing w:line="360" w:lineRule="auto"/>
        <w:ind w:left="284"/>
        <w:jc w:val="center"/>
        <w:outlineLvl w:val="0"/>
        <w:rPr>
          <w:rFonts w:ascii="Arial" w:hAnsi="Arial" w:cs="Arial"/>
          <w:sz w:val="22"/>
          <w:szCs w:val="22"/>
        </w:rPr>
      </w:pPr>
      <w:r w:rsidRPr="00E068DC">
        <w:rPr>
          <w:rFonts w:ascii="Arial" w:hAnsi="Arial" w:cs="Arial"/>
          <w:sz w:val="22"/>
          <w:szCs w:val="22"/>
        </w:rPr>
        <w:t>FORM TEKNIK (5) MENGAPA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1"/>
        <w:gridCol w:w="4677"/>
      </w:tblGrid>
      <w:tr w:rsidR="00DE6C49" w:rsidRPr="00E068DC" w:rsidTr="000F21FD">
        <w:tc>
          <w:tcPr>
            <w:tcW w:w="4111" w:type="dxa"/>
          </w:tcPr>
          <w:p w:rsidR="00DE6C49" w:rsidRPr="00E068DC" w:rsidRDefault="00DE6C49" w:rsidP="006E51A2">
            <w:pPr>
              <w:spacing w:before="120" w:line="360" w:lineRule="auto"/>
              <w:rPr>
                <w:rFonts w:ascii="Arial" w:hAnsi="Arial" w:cs="Arial"/>
                <w:sz w:val="22"/>
                <w:szCs w:val="22"/>
              </w:rPr>
            </w:pPr>
            <w:r w:rsidRPr="00E068DC">
              <w:rPr>
                <w:rFonts w:ascii="Arial" w:hAnsi="Arial" w:cs="Arial"/>
                <w:sz w:val="22"/>
                <w:szCs w:val="22"/>
              </w:rPr>
              <w:t>MASALAH</w:t>
            </w:r>
          </w:p>
        </w:tc>
        <w:tc>
          <w:tcPr>
            <w:tcW w:w="4677" w:type="dxa"/>
          </w:tcPr>
          <w:p w:rsidR="00DE6C49" w:rsidRPr="00E068DC" w:rsidRDefault="00DE6C49" w:rsidP="006E51A2">
            <w:pPr>
              <w:spacing w:before="12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E6C49" w:rsidRPr="00E068DC" w:rsidTr="000F21FD">
        <w:tc>
          <w:tcPr>
            <w:tcW w:w="4111" w:type="dxa"/>
          </w:tcPr>
          <w:p w:rsidR="00DE6C49" w:rsidRPr="00E068DC" w:rsidRDefault="00DE6C49" w:rsidP="006E51A2">
            <w:pPr>
              <w:spacing w:before="120"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068DC">
              <w:rPr>
                <w:rFonts w:ascii="Arial" w:hAnsi="Arial" w:cs="Arial"/>
                <w:sz w:val="22"/>
                <w:szCs w:val="22"/>
              </w:rPr>
              <w:t>Mengapa</w:t>
            </w:r>
            <w:proofErr w:type="spellEnd"/>
          </w:p>
        </w:tc>
        <w:tc>
          <w:tcPr>
            <w:tcW w:w="4677" w:type="dxa"/>
          </w:tcPr>
          <w:p w:rsidR="00DE6C49" w:rsidRPr="00E068DC" w:rsidRDefault="00DE6C49" w:rsidP="006E51A2">
            <w:pPr>
              <w:spacing w:before="12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E6C49" w:rsidRPr="00E068DC" w:rsidTr="000F21FD">
        <w:tc>
          <w:tcPr>
            <w:tcW w:w="4111" w:type="dxa"/>
          </w:tcPr>
          <w:p w:rsidR="00DE6C49" w:rsidRPr="00E068DC" w:rsidRDefault="00DE6C49" w:rsidP="006E51A2">
            <w:pPr>
              <w:spacing w:before="120"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068DC">
              <w:rPr>
                <w:rFonts w:ascii="Arial" w:hAnsi="Arial" w:cs="Arial"/>
                <w:sz w:val="22"/>
                <w:szCs w:val="22"/>
              </w:rPr>
              <w:t>Mengapa</w:t>
            </w:r>
            <w:proofErr w:type="spellEnd"/>
          </w:p>
        </w:tc>
        <w:tc>
          <w:tcPr>
            <w:tcW w:w="4677" w:type="dxa"/>
          </w:tcPr>
          <w:p w:rsidR="00DE6C49" w:rsidRPr="00E068DC" w:rsidRDefault="00DE6C49" w:rsidP="006E51A2">
            <w:pPr>
              <w:spacing w:before="12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E6C49" w:rsidRPr="00E068DC" w:rsidTr="000F21FD">
        <w:tc>
          <w:tcPr>
            <w:tcW w:w="4111" w:type="dxa"/>
          </w:tcPr>
          <w:p w:rsidR="00DE6C49" w:rsidRPr="00E068DC" w:rsidRDefault="00DE6C49" w:rsidP="006E51A2">
            <w:pPr>
              <w:spacing w:before="120"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068DC">
              <w:rPr>
                <w:rFonts w:ascii="Arial" w:hAnsi="Arial" w:cs="Arial"/>
                <w:sz w:val="22"/>
                <w:szCs w:val="22"/>
              </w:rPr>
              <w:t>Mengapa</w:t>
            </w:r>
            <w:proofErr w:type="spellEnd"/>
          </w:p>
        </w:tc>
        <w:tc>
          <w:tcPr>
            <w:tcW w:w="4677" w:type="dxa"/>
          </w:tcPr>
          <w:p w:rsidR="00DE6C49" w:rsidRPr="00E068DC" w:rsidRDefault="00DE6C49" w:rsidP="006E51A2">
            <w:pPr>
              <w:spacing w:before="12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E6C49" w:rsidRPr="00E068DC" w:rsidRDefault="00DE6C49" w:rsidP="00DE6C49">
      <w:pPr>
        <w:spacing w:line="360" w:lineRule="auto"/>
        <w:outlineLvl w:val="0"/>
        <w:rPr>
          <w:rFonts w:ascii="Arial" w:hAnsi="Arial" w:cs="Arial"/>
          <w:sz w:val="22"/>
          <w:szCs w:val="22"/>
        </w:rPr>
      </w:pPr>
    </w:p>
    <w:p w:rsidR="00DE6C49" w:rsidRPr="00E068DC" w:rsidRDefault="00DE6C49" w:rsidP="00B15960">
      <w:pPr>
        <w:spacing w:line="360" w:lineRule="auto"/>
        <w:ind w:left="284"/>
        <w:jc w:val="center"/>
        <w:outlineLvl w:val="0"/>
        <w:rPr>
          <w:rFonts w:ascii="Arial" w:hAnsi="Arial" w:cs="Arial"/>
          <w:sz w:val="22"/>
          <w:szCs w:val="22"/>
        </w:rPr>
      </w:pPr>
      <w:r w:rsidRPr="00E068DC">
        <w:rPr>
          <w:rFonts w:ascii="Arial" w:hAnsi="Arial" w:cs="Arial"/>
          <w:sz w:val="22"/>
          <w:szCs w:val="22"/>
        </w:rPr>
        <w:t>FORM ANALISIS PERUBAHAN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2720"/>
        <w:gridCol w:w="3260"/>
      </w:tblGrid>
      <w:tr w:rsidR="00DE6C49" w:rsidRPr="00E068DC" w:rsidTr="000F21FD">
        <w:tc>
          <w:tcPr>
            <w:tcW w:w="2808" w:type="dxa"/>
          </w:tcPr>
          <w:p w:rsidR="00DE6C49" w:rsidRPr="00E068DC" w:rsidRDefault="00DE6C49" w:rsidP="00B15960">
            <w:pPr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068DC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  <w:r w:rsidRPr="00E068DC">
              <w:rPr>
                <w:rFonts w:ascii="Arial" w:hAnsi="Arial" w:cs="Arial"/>
                <w:sz w:val="22"/>
                <w:szCs w:val="22"/>
              </w:rPr>
              <w:t xml:space="preserve"> yang normal (SOP)</w:t>
            </w:r>
          </w:p>
        </w:tc>
        <w:tc>
          <w:tcPr>
            <w:tcW w:w="2720" w:type="dxa"/>
          </w:tcPr>
          <w:p w:rsidR="00DE6C49" w:rsidRPr="00E068DC" w:rsidRDefault="00DE6C49" w:rsidP="00B15960">
            <w:pPr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068DC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  <w:r w:rsidRPr="00E068DC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E068DC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Pr="00E068D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hAnsi="Arial" w:cs="Arial"/>
                <w:sz w:val="22"/>
                <w:szCs w:val="22"/>
              </w:rPr>
              <w:t>saat</w:t>
            </w:r>
            <w:proofErr w:type="spellEnd"/>
            <w:r w:rsidRPr="00E068D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hAnsi="Arial" w:cs="Arial"/>
                <w:sz w:val="22"/>
                <w:szCs w:val="22"/>
              </w:rPr>
              <w:t>insiden</w:t>
            </w:r>
            <w:proofErr w:type="spellEnd"/>
          </w:p>
        </w:tc>
        <w:tc>
          <w:tcPr>
            <w:tcW w:w="3260" w:type="dxa"/>
          </w:tcPr>
          <w:p w:rsidR="00DE6C49" w:rsidRPr="00E068DC" w:rsidRDefault="00DE6C49" w:rsidP="00B15960">
            <w:pPr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068DC">
              <w:rPr>
                <w:rFonts w:ascii="Arial" w:hAnsi="Arial" w:cs="Arial"/>
                <w:sz w:val="22"/>
                <w:szCs w:val="22"/>
              </w:rPr>
              <w:t>Apakah</w:t>
            </w:r>
            <w:proofErr w:type="spellEnd"/>
            <w:r w:rsidRPr="00E068D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hAnsi="Arial" w:cs="Arial"/>
                <w:sz w:val="22"/>
                <w:szCs w:val="22"/>
              </w:rPr>
              <w:t>terdapat</w:t>
            </w:r>
            <w:proofErr w:type="spellEnd"/>
            <w:r w:rsidRPr="00E068D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hAnsi="Arial" w:cs="Arial"/>
                <w:sz w:val="22"/>
                <w:szCs w:val="22"/>
              </w:rPr>
              <w:t>bukti</w:t>
            </w:r>
            <w:proofErr w:type="spellEnd"/>
            <w:r w:rsidRPr="00E068D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hAnsi="Arial" w:cs="Arial"/>
                <w:sz w:val="22"/>
                <w:szCs w:val="22"/>
              </w:rPr>
              <w:t>perubahan</w:t>
            </w:r>
            <w:proofErr w:type="spellEnd"/>
            <w:r w:rsidRPr="00E068D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E068DC">
              <w:rPr>
                <w:rFonts w:ascii="Arial" w:hAnsi="Arial" w:cs="Arial"/>
                <w:sz w:val="22"/>
                <w:szCs w:val="22"/>
              </w:rPr>
              <w:t xml:space="preserve"> proses?</w:t>
            </w:r>
          </w:p>
        </w:tc>
      </w:tr>
      <w:tr w:rsidR="00DE6C49" w:rsidRPr="00E068DC" w:rsidTr="000F21FD">
        <w:tc>
          <w:tcPr>
            <w:tcW w:w="2808" w:type="dxa"/>
          </w:tcPr>
          <w:p w:rsidR="00DE6C49" w:rsidRPr="00E068DC" w:rsidRDefault="00DE6C49" w:rsidP="00B15960">
            <w:pPr>
              <w:spacing w:before="12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20" w:type="dxa"/>
          </w:tcPr>
          <w:p w:rsidR="00DE6C49" w:rsidRPr="00E068DC" w:rsidRDefault="00DE6C49" w:rsidP="00B15960">
            <w:pPr>
              <w:spacing w:before="12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0" w:type="dxa"/>
          </w:tcPr>
          <w:p w:rsidR="00DE6C49" w:rsidRPr="00E068DC" w:rsidRDefault="00DE6C49" w:rsidP="00B15960">
            <w:pPr>
              <w:spacing w:before="12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E6C49" w:rsidRPr="00E068DC" w:rsidTr="000F21FD">
        <w:tc>
          <w:tcPr>
            <w:tcW w:w="2808" w:type="dxa"/>
          </w:tcPr>
          <w:p w:rsidR="00DE6C49" w:rsidRPr="00E068DC" w:rsidRDefault="00DE6C49" w:rsidP="00B15960">
            <w:pPr>
              <w:spacing w:before="12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20" w:type="dxa"/>
          </w:tcPr>
          <w:p w:rsidR="00DE6C49" w:rsidRPr="00E068DC" w:rsidRDefault="00DE6C49" w:rsidP="00B15960">
            <w:pPr>
              <w:spacing w:before="12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0" w:type="dxa"/>
          </w:tcPr>
          <w:p w:rsidR="00DE6C49" w:rsidRPr="00E068DC" w:rsidRDefault="00DE6C49" w:rsidP="00B15960">
            <w:pPr>
              <w:spacing w:before="12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E6C49" w:rsidRPr="00E068DC" w:rsidTr="000F21FD">
        <w:tc>
          <w:tcPr>
            <w:tcW w:w="2808" w:type="dxa"/>
          </w:tcPr>
          <w:p w:rsidR="00DE6C49" w:rsidRPr="00E068DC" w:rsidRDefault="00DE6C49" w:rsidP="00B15960">
            <w:pPr>
              <w:spacing w:before="12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20" w:type="dxa"/>
          </w:tcPr>
          <w:p w:rsidR="00DE6C49" w:rsidRPr="00E068DC" w:rsidRDefault="00DE6C49" w:rsidP="00B15960">
            <w:pPr>
              <w:spacing w:before="12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0" w:type="dxa"/>
          </w:tcPr>
          <w:p w:rsidR="00DE6C49" w:rsidRPr="00E068DC" w:rsidRDefault="00DE6C49" w:rsidP="00B15960">
            <w:pPr>
              <w:spacing w:before="12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E6C49" w:rsidRPr="00E068DC" w:rsidRDefault="00DE6C49" w:rsidP="00DE6C49">
      <w:pPr>
        <w:spacing w:line="360" w:lineRule="auto"/>
        <w:rPr>
          <w:rFonts w:ascii="Arial" w:hAnsi="Arial" w:cs="Arial"/>
          <w:sz w:val="22"/>
          <w:szCs w:val="22"/>
        </w:rPr>
      </w:pPr>
    </w:p>
    <w:p w:rsidR="00DE6C49" w:rsidRPr="00E068DC" w:rsidRDefault="00DE6C49" w:rsidP="00DE6C49">
      <w:pPr>
        <w:spacing w:line="360" w:lineRule="auto"/>
        <w:ind w:left="360"/>
        <w:jc w:val="center"/>
        <w:outlineLvl w:val="0"/>
        <w:rPr>
          <w:rFonts w:ascii="Arial" w:hAnsi="Arial" w:cs="Arial"/>
          <w:sz w:val="22"/>
          <w:szCs w:val="22"/>
        </w:rPr>
      </w:pPr>
      <w:r w:rsidRPr="00E068DC">
        <w:rPr>
          <w:rFonts w:ascii="Arial" w:hAnsi="Arial" w:cs="Arial"/>
          <w:sz w:val="22"/>
          <w:szCs w:val="22"/>
        </w:rPr>
        <w:t xml:space="preserve"> FORM ANALISIS PENGHALANG</w:t>
      </w:r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5"/>
        <w:gridCol w:w="2693"/>
        <w:gridCol w:w="3260"/>
      </w:tblGrid>
      <w:tr w:rsidR="00DE6C49" w:rsidRPr="00E068DC" w:rsidTr="000F21FD">
        <w:tc>
          <w:tcPr>
            <w:tcW w:w="2835" w:type="dxa"/>
          </w:tcPr>
          <w:p w:rsidR="00DE6C49" w:rsidRPr="00E068DC" w:rsidRDefault="00DE6C49" w:rsidP="00B15960">
            <w:pPr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068DC">
              <w:rPr>
                <w:rFonts w:ascii="Arial" w:hAnsi="Arial" w:cs="Arial"/>
                <w:sz w:val="22"/>
                <w:szCs w:val="22"/>
              </w:rPr>
              <w:t>Apa</w:t>
            </w:r>
            <w:proofErr w:type="spellEnd"/>
            <w:r w:rsidRPr="00E068D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hAnsi="Arial" w:cs="Arial"/>
                <w:sz w:val="22"/>
                <w:szCs w:val="22"/>
              </w:rPr>
              <w:t>penghalang</w:t>
            </w:r>
            <w:proofErr w:type="spellEnd"/>
            <w:r w:rsidRPr="00E068D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E068D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hAnsi="Arial" w:cs="Arial"/>
                <w:sz w:val="22"/>
                <w:szCs w:val="22"/>
              </w:rPr>
              <w:t>masalah</w:t>
            </w:r>
            <w:proofErr w:type="spellEnd"/>
            <w:r w:rsidRPr="00E068D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hAnsi="Arial" w:cs="Arial"/>
                <w:sz w:val="22"/>
                <w:szCs w:val="22"/>
              </w:rPr>
              <w:t>ini</w:t>
            </w:r>
            <w:proofErr w:type="spellEnd"/>
            <w:r w:rsidRPr="00E068DC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693" w:type="dxa"/>
          </w:tcPr>
          <w:p w:rsidR="00DE6C49" w:rsidRPr="00E068DC" w:rsidRDefault="00DE6C49" w:rsidP="00B15960">
            <w:pPr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068DC">
              <w:rPr>
                <w:rFonts w:ascii="Arial" w:hAnsi="Arial" w:cs="Arial"/>
                <w:sz w:val="22"/>
                <w:szCs w:val="22"/>
              </w:rPr>
              <w:t>Apakah</w:t>
            </w:r>
            <w:proofErr w:type="spellEnd"/>
            <w:r w:rsidRPr="00E068D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hAnsi="Arial" w:cs="Arial"/>
                <w:sz w:val="22"/>
                <w:szCs w:val="22"/>
              </w:rPr>
              <w:t>penghalang</w:t>
            </w:r>
            <w:proofErr w:type="spellEnd"/>
            <w:r w:rsidRPr="00E068D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Pr="00E068DC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3260" w:type="dxa"/>
          </w:tcPr>
          <w:p w:rsidR="00DE6C49" w:rsidRPr="00E068DC" w:rsidRDefault="00DE6C49" w:rsidP="00B15960">
            <w:pPr>
              <w:spacing w:before="120" w:line="36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E068DC">
              <w:rPr>
                <w:rFonts w:ascii="Arial" w:hAnsi="Arial" w:cs="Arial"/>
                <w:sz w:val="22"/>
                <w:szCs w:val="22"/>
                <w:lang w:val="sv-SE"/>
              </w:rPr>
              <w:t>Mengapa penghalang gagal? Apa dampaknya?</w:t>
            </w:r>
          </w:p>
        </w:tc>
      </w:tr>
      <w:tr w:rsidR="00DE6C49" w:rsidRPr="00E068DC" w:rsidTr="000F21FD">
        <w:tc>
          <w:tcPr>
            <w:tcW w:w="2835" w:type="dxa"/>
          </w:tcPr>
          <w:p w:rsidR="00DE6C49" w:rsidRPr="00E068DC" w:rsidRDefault="00DE6C49" w:rsidP="00B15960">
            <w:pPr>
              <w:spacing w:before="120"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693" w:type="dxa"/>
          </w:tcPr>
          <w:p w:rsidR="00DE6C49" w:rsidRPr="00E068DC" w:rsidRDefault="00DE6C49" w:rsidP="00B15960">
            <w:pPr>
              <w:spacing w:before="120"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260" w:type="dxa"/>
          </w:tcPr>
          <w:p w:rsidR="00DE6C49" w:rsidRPr="00E068DC" w:rsidRDefault="00DE6C49" w:rsidP="00B15960">
            <w:pPr>
              <w:spacing w:before="120" w:line="360" w:lineRule="auto"/>
              <w:ind w:left="-108" w:right="-108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DE6C49" w:rsidRPr="00E068DC" w:rsidTr="000F21FD">
        <w:tc>
          <w:tcPr>
            <w:tcW w:w="2835" w:type="dxa"/>
          </w:tcPr>
          <w:p w:rsidR="00DE6C49" w:rsidRPr="00E068DC" w:rsidRDefault="00DE6C49" w:rsidP="00B15960">
            <w:pPr>
              <w:spacing w:before="120"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693" w:type="dxa"/>
          </w:tcPr>
          <w:p w:rsidR="00DE6C49" w:rsidRPr="00E068DC" w:rsidRDefault="00DE6C49" w:rsidP="00B15960">
            <w:pPr>
              <w:spacing w:before="120"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260" w:type="dxa"/>
          </w:tcPr>
          <w:p w:rsidR="00DE6C49" w:rsidRPr="00E068DC" w:rsidRDefault="00DE6C49" w:rsidP="00B15960">
            <w:pPr>
              <w:spacing w:before="120" w:line="360" w:lineRule="auto"/>
              <w:ind w:left="-108" w:right="-108"/>
              <w:rPr>
                <w:rFonts w:ascii="Arial" w:hAnsi="Arial" w:cs="Arial"/>
                <w:sz w:val="22"/>
                <w:szCs w:val="22"/>
                <w:lang w:val="sv-SE"/>
              </w:rPr>
            </w:pPr>
            <w:bookmarkStart w:id="0" w:name="_GoBack"/>
            <w:bookmarkEnd w:id="0"/>
          </w:p>
        </w:tc>
      </w:tr>
      <w:tr w:rsidR="00DE6C49" w:rsidRPr="00E068DC" w:rsidTr="000F21FD">
        <w:tc>
          <w:tcPr>
            <w:tcW w:w="2835" w:type="dxa"/>
          </w:tcPr>
          <w:p w:rsidR="00DE6C49" w:rsidRPr="00E068DC" w:rsidRDefault="00DE6C49" w:rsidP="00B15960">
            <w:pPr>
              <w:spacing w:before="120"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693" w:type="dxa"/>
          </w:tcPr>
          <w:p w:rsidR="00DE6C49" w:rsidRPr="00E068DC" w:rsidRDefault="00DE6C49" w:rsidP="00B15960">
            <w:pPr>
              <w:spacing w:before="120"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260" w:type="dxa"/>
          </w:tcPr>
          <w:p w:rsidR="00DE6C49" w:rsidRPr="00E068DC" w:rsidRDefault="00DE6C49" w:rsidP="00B15960">
            <w:pPr>
              <w:spacing w:before="120" w:line="360" w:lineRule="auto"/>
              <w:ind w:left="-108" w:right="-108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</w:tbl>
    <w:p w:rsidR="00DE6C49" w:rsidRPr="00E068DC" w:rsidRDefault="00DE6C49" w:rsidP="00DE6C49">
      <w:pPr>
        <w:spacing w:line="360" w:lineRule="auto"/>
        <w:outlineLvl w:val="0"/>
        <w:rPr>
          <w:rFonts w:ascii="Arial" w:hAnsi="Arial" w:cs="Arial"/>
          <w:i/>
          <w:sz w:val="22"/>
          <w:szCs w:val="22"/>
        </w:rPr>
      </w:pPr>
    </w:p>
    <w:p w:rsidR="00DE6C49" w:rsidRPr="00E068DC" w:rsidRDefault="00DE6C49" w:rsidP="00DE6C49">
      <w:pPr>
        <w:spacing w:line="360" w:lineRule="auto"/>
        <w:ind w:left="360"/>
        <w:jc w:val="center"/>
        <w:outlineLvl w:val="0"/>
        <w:rPr>
          <w:rFonts w:ascii="Arial" w:hAnsi="Arial" w:cs="Arial"/>
          <w:sz w:val="22"/>
          <w:szCs w:val="22"/>
        </w:rPr>
      </w:pPr>
      <w:r w:rsidRPr="00E068DC">
        <w:rPr>
          <w:rFonts w:ascii="Arial" w:hAnsi="Arial" w:cs="Arial"/>
          <w:i/>
          <w:sz w:val="22"/>
          <w:szCs w:val="22"/>
        </w:rPr>
        <w:t>FISH BONE</w:t>
      </w:r>
      <w:r w:rsidRPr="00E068DC">
        <w:rPr>
          <w:rFonts w:ascii="Arial" w:hAnsi="Arial" w:cs="Arial"/>
          <w:sz w:val="22"/>
          <w:szCs w:val="22"/>
        </w:rPr>
        <w:t xml:space="preserve"> / ANALISIS TULANG IKAN</w:t>
      </w:r>
    </w:p>
    <w:p w:rsidR="00DE6C49" w:rsidRPr="00E068DC" w:rsidRDefault="00DE6C49" w:rsidP="00DE6C49">
      <w:pPr>
        <w:spacing w:line="360" w:lineRule="auto"/>
        <w:ind w:left="360"/>
        <w:jc w:val="center"/>
        <w:rPr>
          <w:rFonts w:ascii="Arial" w:hAnsi="Arial" w:cs="Arial"/>
          <w:sz w:val="22"/>
          <w:szCs w:val="22"/>
          <w:lang w:val="id-ID"/>
        </w:rPr>
      </w:pPr>
      <w:r w:rsidRPr="00E068DC">
        <w:rPr>
          <w:rFonts w:ascii="Arial" w:hAnsi="Arial" w:cs="Arial"/>
          <w:sz w:val="22"/>
          <w:szCs w:val="22"/>
          <w:lang w:val="pt-BR"/>
        </w:rPr>
        <w:t xml:space="preserve">(diagram </w:t>
      </w:r>
      <w:r w:rsidRPr="00E068DC">
        <w:rPr>
          <w:rFonts w:ascii="Arial" w:hAnsi="Arial" w:cs="Arial"/>
          <w:i/>
          <w:sz w:val="22"/>
          <w:szCs w:val="22"/>
          <w:lang w:val="pt-BR"/>
        </w:rPr>
        <w:t>fish bone</w:t>
      </w:r>
      <w:r w:rsidRPr="00E068DC">
        <w:rPr>
          <w:rFonts w:ascii="Arial" w:hAnsi="Arial" w:cs="Arial"/>
          <w:sz w:val="22"/>
          <w:szCs w:val="22"/>
          <w:lang w:val="pt-BR"/>
        </w:rPr>
        <w:t xml:space="preserve"> lihat atas)</w:t>
      </w:r>
    </w:p>
    <w:p w:rsidR="00DE6C49" w:rsidRPr="00E068DC" w:rsidRDefault="00DE6C49" w:rsidP="00DE6C49">
      <w:pPr>
        <w:spacing w:line="360" w:lineRule="auto"/>
        <w:ind w:left="360"/>
        <w:jc w:val="center"/>
        <w:rPr>
          <w:rFonts w:ascii="Arial" w:hAnsi="Arial" w:cs="Arial"/>
          <w:sz w:val="22"/>
          <w:szCs w:val="22"/>
          <w:lang w:val="id-ID"/>
        </w:rPr>
      </w:pPr>
    </w:p>
    <w:p w:rsidR="00DE6C49" w:rsidRPr="00E068DC" w:rsidRDefault="00DE6C49" w:rsidP="00DE6C49">
      <w:pPr>
        <w:spacing w:line="360" w:lineRule="auto"/>
        <w:ind w:left="360"/>
        <w:outlineLvl w:val="0"/>
        <w:rPr>
          <w:rFonts w:ascii="Arial" w:hAnsi="Arial" w:cs="Arial"/>
          <w:sz w:val="22"/>
          <w:szCs w:val="22"/>
        </w:rPr>
      </w:pPr>
      <w:r w:rsidRPr="00E068DC">
        <w:rPr>
          <w:rFonts w:ascii="Arial" w:hAnsi="Arial" w:cs="Arial"/>
          <w:sz w:val="22"/>
          <w:szCs w:val="22"/>
        </w:rPr>
        <w:t xml:space="preserve">LANGKAH </w:t>
      </w:r>
      <w:proofErr w:type="gramStart"/>
      <w:r w:rsidRPr="00E068DC">
        <w:rPr>
          <w:rFonts w:ascii="Arial" w:hAnsi="Arial" w:cs="Arial"/>
          <w:sz w:val="22"/>
          <w:szCs w:val="22"/>
        </w:rPr>
        <w:t>7</w:t>
      </w:r>
      <w:r w:rsidR="008F2134">
        <w:rPr>
          <w:rFonts w:ascii="Arial" w:hAnsi="Arial" w:cs="Arial"/>
          <w:sz w:val="22"/>
          <w:szCs w:val="22"/>
        </w:rPr>
        <w:t xml:space="preserve"> </w:t>
      </w:r>
      <w:r w:rsidRPr="00E068DC">
        <w:rPr>
          <w:rFonts w:ascii="Arial" w:hAnsi="Arial" w:cs="Arial"/>
          <w:sz w:val="22"/>
          <w:szCs w:val="22"/>
        </w:rPr>
        <w:t>:</w:t>
      </w:r>
      <w:proofErr w:type="gramEnd"/>
      <w:r w:rsidRPr="00E068DC">
        <w:rPr>
          <w:rFonts w:ascii="Arial" w:hAnsi="Arial" w:cs="Arial"/>
          <w:sz w:val="22"/>
          <w:szCs w:val="22"/>
        </w:rPr>
        <w:t xml:space="preserve"> FORM REKOMENDASI DAN RENCANA TINDAKAN</w:t>
      </w:r>
    </w:p>
    <w:tbl>
      <w:tblPr>
        <w:tblpPr w:leftFromText="180" w:rightFromText="180" w:vertAnchor="text" w:horzAnchor="margin" w:tblpX="324" w:tblpY="383"/>
        <w:tblW w:w="9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1026"/>
        <w:gridCol w:w="1526"/>
        <w:gridCol w:w="1309"/>
        <w:gridCol w:w="850"/>
        <w:gridCol w:w="1203"/>
        <w:gridCol w:w="1349"/>
        <w:gridCol w:w="884"/>
      </w:tblGrid>
      <w:tr w:rsidR="00DE6C49" w:rsidRPr="00E068DC" w:rsidTr="000F21FD">
        <w:trPr>
          <w:trHeight w:val="558"/>
        </w:trPr>
        <w:tc>
          <w:tcPr>
            <w:tcW w:w="1242" w:type="dxa"/>
          </w:tcPr>
          <w:p w:rsidR="00DE6C49" w:rsidRPr="00E068DC" w:rsidRDefault="00DE6C49" w:rsidP="00B15960">
            <w:pPr>
              <w:spacing w:before="120" w:line="360" w:lineRule="auto"/>
              <w:ind w:left="-142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068DC">
              <w:rPr>
                <w:rFonts w:ascii="Arial" w:hAnsi="Arial" w:cs="Arial"/>
                <w:sz w:val="22"/>
                <w:szCs w:val="22"/>
              </w:rPr>
              <w:t>Faktor</w:t>
            </w:r>
            <w:proofErr w:type="spellEnd"/>
            <w:r w:rsidRPr="00E068D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hAnsi="Arial" w:cs="Arial"/>
                <w:sz w:val="22"/>
                <w:szCs w:val="22"/>
              </w:rPr>
              <w:t>kontributor</w:t>
            </w:r>
            <w:proofErr w:type="spellEnd"/>
          </w:p>
        </w:tc>
        <w:tc>
          <w:tcPr>
            <w:tcW w:w="1026" w:type="dxa"/>
          </w:tcPr>
          <w:p w:rsidR="00DE6C49" w:rsidRPr="00E068DC" w:rsidRDefault="00DE6C49" w:rsidP="00B15960">
            <w:pPr>
              <w:spacing w:before="120" w:line="360" w:lineRule="auto"/>
              <w:ind w:left="-142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068DC">
              <w:rPr>
                <w:rFonts w:ascii="Arial" w:hAnsi="Arial" w:cs="Arial"/>
                <w:sz w:val="22"/>
                <w:szCs w:val="22"/>
              </w:rPr>
              <w:t>Tindakan</w:t>
            </w:r>
            <w:proofErr w:type="spellEnd"/>
          </w:p>
        </w:tc>
        <w:tc>
          <w:tcPr>
            <w:tcW w:w="1526" w:type="dxa"/>
          </w:tcPr>
          <w:p w:rsidR="00DE6C49" w:rsidRPr="00E068DC" w:rsidRDefault="00DE6C49" w:rsidP="00B15960">
            <w:pPr>
              <w:spacing w:before="120" w:line="360" w:lineRule="auto"/>
              <w:ind w:left="-142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68DC">
              <w:rPr>
                <w:rFonts w:ascii="Arial" w:hAnsi="Arial" w:cs="Arial"/>
                <w:sz w:val="22"/>
                <w:szCs w:val="22"/>
              </w:rPr>
              <w:t xml:space="preserve">Tingkat </w:t>
            </w:r>
            <w:proofErr w:type="spellStart"/>
            <w:r w:rsidRPr="00E068DC">
              <w:rPr>
                <w:rFonts w:ascii="Arial" w:hAnsi="Arial" w:cs="Arial"/>
                <w:sz w:val="22"/>
                <w:szCs w:val="22"/>
              </w:rPr>
              <w:t>rekomendasi</w:t>
            </w:r>
            <w:proofErr w:type="spellEnd"/>
            <w:r w:rsidRPr="00E068D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68DC">
              <w:rPr>
                <w:rFonts w:ascii="Arial" w:hAnsi="Arial" w:cs="Arial"/>
                <w:sz w:val="22"/>
                <w:szCs w:val="22"/>
              </w:rPr>
              <w:br/>
              <w:t>(</w:t>
            </w:r>
            <w:proofErr w:type="spellStart"/>
            <w:r w:rsidRPr="00E068DC">
              <w:rPr>
                <w:rFonts w:ascii="Arial" w:hAnsi="Arial" w:cs="Arial"/>
                <w:sz w:val="22"/>
                <w:szCs w:val="22"/>
              </w:rPr>
              <w:t>individu</w:t>
            </w:r>
            <w:proofErr w:type="spellEnd"/>
            <w:r w:rsidRPr="00E068DC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E068DC">
              <w:rPr>
                <w:rFonts w:ascii="Arial" w:hAnsi="Arial" w:cs="Arial"/>
                <w:sz w:val="22"/>
                <w:szCs w:val="22"/>
              </w:rPr>
              <w:t>tim</w:t>
            </w:r>
            <w:proofErr w:type="spellEnd"/>
            <w:r w:rsidRPr="00E068DC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E068DC">
              <w:rPr>
                <w:rFonts w:ascii="Arial" w:hAnsi="Arial" w:cs="Arial"/>
                <w:sz w:val="22"/>
                <w:szCs w:val="22"/>
              </w:rPr>
              <w:t>direktorat</w:t>
            </w:r>
            <w:proofErr w:type="spellEnd"/>
            <w:r w:rsidRPr="00E068DC">
              <w:rPr>
                <w:rFonts w:ascii="Arial" w:hAnsi="Arial" w:cs="Arial"/>
                <w:sz w:val="22"/>
                <w:szCs w:val="22"/>
              </w:rPr>
              <w:t>, RS)</w:t>
            </w:r>
          </w:p>
        </w:tc>
        <w:tc>
          <w:tcPr>
            <w:tcW w:w="1309" w:type="dxa"/>
          </w:tcPr>
          <w:p w:rsidR="00DE6C49" w:rsidRPr="00E068DC" w:rsidRDefault="00DE6C49" w:rsidP="00B15960">
            <w:pPr>
              <w:spacing w:before="120" w:line="360" w:lineRule="auto"/>
              <w:ind w:left="-142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068DC">
              <w:rPr>
                <w:rFonts w:ascii="Arial" w:hAnsi="Arial" w:cs="Arial"/>
                <w:sz w:val="22"/>
                <w:szCs w:val="22"/>
              </w:rPr>
              <w:t>Penanggung</w:t>
            </w:r>
            <w:proofErr w:type="spellEnd"/>
            <w:r w:rsidR="00B1596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hAnsi="Arial" w:cs="Arial"/>
                <w:sz w:val="22"/>
                <w:szCs w:val="22"/>
              </w:rPr>
              <w:t>jawab</w:t>
            </w:r>
            <w:proofErr w:type="spellEnd"/>
          </w:p>
        </w:tc>
        <w:tc>
          <w:tcPr>
            <w:tcW w:w="850" w:type="dxa"/>
          </w:tcPr>
          <w:p w:rsidR="00DE6C49" w:rsidRPr="00E068DC" w:rsidRDefault="00DE6C49" w:rsidP="00B15960">
            <w:pPr>
              <w:spacing w:before="120" w:line="360" w:lineRule="auto"/>
              <w:ind w:left="-142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068DC">
              <w:rPr>
                <w:rFonts w:ascii="Arial" w:hAnsi="Arial" w:cs="Arial"/>
                <w:sz w:val="22"/>
                <w:szCs w:val="22"/>
              </w:rPr>
              <w:t>Waktu</w:t>
            </w:r>
            <w:proofErr w:type="spellEnd"/>
          </w:p>
        </w:tc>
        <w:tc>
          <w:tcPr>
            <w:tcW w:w="1203" w:type="dxa"/>
          </w:tcPr>
          <w:p w:rsidR="00DE6C49" w:rsidRPr="00E068DC" w:rsidRDefault="00DE6C49" w:rsidP="00B15960">
            <w:pPr>
              <w:spacing w:before="120" w:line="360" w:lineRule="auto"/>
              <w:ind w:left="-142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068DC">
              <w:rPr>
                <w:rFonts w:ascii="Arial" w:hAnsi="Arial" w:cs="Arial"/>
                <w:sz w:val="22"/>
                <w:szCs w:val="22"/>
              </w:rPr>
              <w:t>Sumber</w:t>
            </w:r>
            <w:proofErr w:type="spellEnd"/>
            <w:r w:rsidRPr="00E068D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hAnsi="Arial" w:cs="Arial"/>
                <w:sz w:val="22"/>
                <w:szCs w:val="22"/>
              </w:rPr>
              <w:t>daya</w:t>
            </w:r>
            <w:proofErr w:type="spellEnd"/>
            <w:r w:rsidRPr="00E068DC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E068DC">
              <w:rPr>
                <w:rFonts w:ascii="Arial" w:hAnsi="Arial" w:cs="Arial"/>
                <w:sz w:val="22"/>
                <w:szCs w:val="22"/>
              </w:rPr>
              <w:t>dibutuhkan</w:t>
            </w:r>
            <w:proofErr w:type="spellEnd"/>
          </w:p>
        </w:tc>
        <w:tc>
          <w:tcPr>
            <w:tcW w:w="1349" w:type="dxa"/>
          </w:tcPr>
          <w:p w:rsidR="00DE6C49" w:rsidRPr="00E068DC" w:rsidRDefault="00DE6C49" w:rsidP="00B15960">
            <w:pPr>
              <w:spacing w:before="120" w:line="360" w:lineRule="auto"/>
              <w:ind w:left="-142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068DC">
              <w:rPr>
                <w:rFonts w:ascii="Arial" w:hAnsi="Arial" w:cs="Arial"/>
                <w:sz w:val="22"/>
                <w:szCs w:val="22"/>
              </w:rPr>
              <w:t>Bukti</w:t>
            </w:r>
            <w:proofErr w:type="spellEnd"/>
            <w:r w:rsidRPr="00E068D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068DC">
              <w:rPr>
                <w:rFonts w:ascii="Arial" w:hAnsi="Arial" w:cs="Arial"/>
                <w:sz w:val="22"/>
                <w:szCs w:val="22"/>
              </w:rPr>
              <w:t>penyelesaian</w:t>
            </w:r>
            <w:proofErr w:type="spellEnd"/>
          </w:p>
        </w:tc>
        <w:tc>
          <w:tcPr>
            <w:tcW w:w="884" w:type="dxa"/>
          </w:tcPr>
          <w:p w:rsidR="00DE6C49" w:rsidRPr="00E068DC" w:rsidRDefault="00B15960" w:rsidP="00B15960">
            <w:pPr>
              <w:spacing w:before="120" w:line="360" w:lineRule="auto"/>
              <w:ind w:left="-142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="00DE6C49" w:rsidRPr="00E068DC">
              <w:rPr>
                <w:rFonts w:ascii="Arial" w:hAnsi="Arial" w:cs="Arial"/>
                <w:sz w:val="22"/>
                <w:szCs w:val="22"/>
              </w:rPr>
              <w:t>araf</w:t>
            </w:r>
            <w:proofErr w:type="spellEnd"/>
          </w:p>
        </w:tc>
      </w:tr>
      <w:tr w:rsidR="00DE6C49" w:rsidRPr="00E068DC" w:rsidTr="000F21FD">
        <w:trPr>
          <w:trHeight w:val="1452"/>
        </w:trPr>
        <w:tc>
          <w:tcPr>
            <w:tcW w:w="1242" w:type="dxa"/>
          </w:tcPr>
          <w:p w:rsidR="00DE6C49" w:rsidRPr="00E068DC" w:rsidRDefault="00DE6C49" w:rsidP="000F21F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DE6C49" w:rsidRPr="00E068DC" w:rsidRDefault="00DE6C49" w:rsidP="000F21F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DE6C49" w:rsidRPr="00E068DC" w:rsidRDefault="00DE6C49" w:rsidP="000F21F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DE6C49" w:rsidRPr="00E068DC" w:rsidRDefault="00DE6C49" w:rsidP="000F21F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6" w:type="dxa"/>
          </w:tcPr>
          <w:p w:rsidR="00DE6C49" w:rsidRPr="00E068DC" w:rsidRDefault="00DE6C49" w:rsidP="000F21F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6" w:type="dxa"/>
          </w:tcPr>
          <w:p w:rsidR="00DE6C49" w:rsidRPr="00E068DC" w:rsidRDefault="00DE6C49" w:rsidP="000F21F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09" w:type="dxa"/>
          </w:tcPr>
          <w:p w:rsidR="00DE6C49" w:rsidRPr="00E068DC" w:rsidRDefault="00DE6C49" w:rsidP="000F21F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:rsidR="00DE6C49" w:rsidRPr="00E068DC" w:rsidRDefault="00DE6C49" w:rsidP="000F21F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03" w:type="dxa"/>
          </w:tcPr>
          <w:p w:rsidR="00DE6C49" w:rsidRPr="00E068DC" w:rsidRDefault="00DE6C49" w:rsidP="000F21F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9" w:type="dxa"/>
          </w:tcPr>
          <w:p w:rsidR="00DE6C49" w:rsidRPr="00E068DC" w:rsidRDefault="00DE6C49" w:rsidP="000F21F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4" w:type="dxa"/>
          </w:tcPr>
          <w:p w:rsidR="00DE6C49" w:rsidRPr="00E068DC" w:rsidRDefault="00DE6C49" w:rsidP="000F21F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E6C49" w:rsidRPr="003446A2" w:rsidRDefault="00DE6C49" w:rsidP="003446A2">
      <w:pPr>
        <w:spacing w:before="48"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  <w:sectPr w:rsidR="00DE6C49" w:rsidRPr="003446A2" w:rsidSect="005A26F9">
          <w:pgSz w:w="12191" w:h="18711" w:code="1"/>
          <w:pgMar w:top="1701" w:right="1418" w:bottom="1418" w:left="1701" w:header="720" w:footer="720" w:gutter="0"/>
          <w:cols w:space="720"/>
        </w:sectPr>
      </w:pPr>
    </w:p>
    <w:p w:rsidR="00F6318A" w:rsidRPr="00E068DC" w:rsidRDefault="00F6318A" w:rsidP="003446A2">
      <w:pPr>
        <w:spacing w:line="360" w:lineRule="auto"/>
        <w:rPr>
          <w:rFonts w:ascii="Arial" w:hAnsi="Arial" w:cs="Arial"/>
          <w:sz w:val="22"/>
          <w:szCs w:val="22"/>
          <w:lang w:val="en-ID"/>
        </w:rPr>
      </w:pPr>
    </w:p>
    <w:sectPr w:rsidR="00F6318A" w:rsidRPr="00E068DC" w:rsidSect="00326633">
      <w:pgSz w:w="12191" w:h="18711" w:code="1"/>
      <w:pgMar w:top="1701" w:right="1418" w:bottom="1418" w:left="1701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tka Small">
    <w:altName w:val="Arial"/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12898"/>
    <w:multiLevelType w:val="hybridMultilevel"/>
    <w:tmpl w:val="5E847DD8"/>
    <w:lvl w:ilvl="0" w:tplc="E1FC2660">
      <w:start w:val="1"/>
      <w:numFmt w:val="bullet"/>
      <w:lvlText w:val="-"/>
      <w:lvlJc w:val="left"/>
      <w:pPr>
        <w:ind w:left="108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1202EC"/>
    <w:multiLevelType w:val="hybridMultilevel"/>
    <w:tmpl w:val="81D07C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29597C"/>
    <w:multiLevelType w:val="hybridMultilevel"/>
    <w:tmpl w:val="CE0C1A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665E7"/>
    <w:multiLevelType w:val="multilevel"/>
    <w:tmpl w:val="28EE7CB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4A350AB8"/>
    <w:multiLevelType w:val="hybridMultilevel"/>
    <w:tmpl w:val="ED9630FE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5">
    <w:nsid w:val="69EA13D7"/>
    <w:multiLevelType w:val="hybridMultilevel"/>
    <w:tmpl w:val="57D4BDA6"/>
    <w:lvl w:ilvl="0" w:tplc="ACC6C4EE">
      <w:start w:val="1"/>
      <w:numFmt w:val="decimal"/>
      <w:lvlText w:val="%1."/>
      <w:lvlJc w:val="left"/>
      <w:pPr>
        <w:ind w:left="493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213" w:hanging="360"/>
      </w:pPr>
    </w:lvl>
    <w:lvl w:ilvl="2" w:tplc="4809001B" w:tentative="1">
      <w:start w:val="1"/>
      <w:numFmt w:val="lowerRoman"/>
      <w:lvlText w:val="%3."/>
      <w:lvlJc w:val="right"/>
      <w:pPr>
        <w:ind w:left="1933" w:hanging="180"/>
      </w:pPr>
    </w:lvl>
    <w:lvl w:ilvl="3" w:tplc="4809000F" w:tentative="1">
      <w:start w:val="1"/>
      <w:numFmt w:val="decimal"/>
      <w:lvlText w:val="%4."/>
      <w:lvlJc w:val="left"/>
      <w:pPr>
        <w:ind w:left="2653" w:hanging="360"/>
      </w:pPr>
    </w:lvl>
    <w:lvl w:ilvl="4" w:tplc="48090019" w:tentative="1">
      <w:start w:val="1"/>
      <w:numFmt w:val="lowerLetter"/>
      <w:lvlText w:val="%5."/>
      <w:lvlJc w:val="left"/>
      <w:pPr>
        <w:ind w:left="3373" w:hanging="360"/>
      </w:pPr>
    </w:lvl>
    <w:lvl w:ilvl="5" w:tplc="4809001B" w:tentative="1">
      <w:start w:val="1"/>
      <w:numFmt w:val="lowerRoman"/>
      <w:lvlText w:val="%6."/>
      <w:lvlJc w:val="right"/>
      <w:pPr>
        <w:ind w:left="4093" w:hanging="180"/>
      </w:pPr>
    </w:lvl>
    <w:lvl w:ilvl="6" w:tplc="4809000F" w:tentative="1">
      <w:start w:val="1"/>
      <w:numFmt w:val="decimal"/>
      <w:lvlText w:val="%7."/>
      <w:lvlJc w:val="left"/>
      <w:pPr>
        <w:ind w:left="4813" w:hanging="360"/>
      </w:pPr>
    </w:lvl>
    <w:lvl w:ilvl="7" w:tplc="48090019" w:tentative="1">
      <w:start w:val="1"/>
      <w:numFmt w:val="lowerLetter"/>
      <w:lvlText w:val="%8."/>
      <w:lvlJc w:val="left"/>
      <w:pPr>
        <w:ind w:left="5533" w:hanging="360"/>
      </w:pPr>
    </w:lvl>
    <w:lvl w:ilvl="8" w:tplc="4809001B" w:tentative="1">
      <w:start w:val="1"/>
      <w:numFmt w:val="lowerRoman"/>
      <w:lvlText w:val="%9."/>
      <w:lvlJc w:val="right"/>
      <w:pPr>
        <w:ind w:left="6253" w:hanging="180"/>
      </w:pPr>
    </w:lvl>
  </w:abstractNum>
  <w:abstractNum w:abstractNumId="6">
    <w:nsid w:val="73112EC0"/>
    <w:multiLevelType w:val="hybridMultilevel"/>
    <w:tmpl w:val="A3BC0D8E"/>
    <w:lvl w:ilvl="0" w:tplc="ACC6C4EE">
      <w:start w:val="1"/>
      <w:numFmt w:val="decimal"/>
      <w:lvlText w:val="%1."/>
      <w:lvlJc w:val="left"/>
      <w:pPr>
        <w:ind w:left="498" w:hanging="360"/>
      </w:pPr>
    </w:lvl>
    <w:lvl w:ilvl="1" w:tplc="4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26B73"/>
    <w:rsid w:val="000301E9"/>
    <w:rsid w:val="000612DC"/>
    <w:rsid w:val="00062D25"/>
    <w:rsid w:val="000779D9"/>
    <w:rsid w:val="000815C7"/>
    <w:rsid w:val="0011202C"/>
    <w:rsid w:val="00124018"/>
    <w:rsid w:val="00155490"/>
    <w:rsid w:val="00156FF4"/>
    <w:rsid w:val="00196C7E"/>
    <w:rsid w:val="001D7622"/>
    <w:rsid w:val="00240116"/>
    <w:rsid w:val="002728ED"/>
    <w:rsid w:val="00326633"/>
    <w:rsid w:val="003446A2"/>
    <w:rsid w:val="00350865"/>
    <w:rsid w:val="00352EDF"/>
    <w:rsid w:val="00353BF4"/>
    <w:rsid w:val="00390F00"/>
    <w:rsid w:val="003C2B97"/>
    <w:rsid w:val="00436A53"/>
    <w:rsid w:val="004A0155"/>
    <w:rsid w:val="004D3632"/>
    <w:rsid w:val="004E499C"/>
    <w:rsid w:val="00526B73"/>
    <w:rsid w:val="0053457D"/>
    <w:rsid w:val="00542FBE"/>
    <w:rsid w:val="00546D32"/>
    <w:rsid w:val="005563C4"/>
    <w:rsid w:val="005C4AAB"/>
    <w:rsid w:val="006306A2"/>
    <w:rsid w:val="00654109"/>
    <w:rsid w:val="006E2E75"/>
    <w:rsid w:val="006E51A2"/>
    <w:rsid w:val="006E7825"/>
    <w:rsid w:val="006F03E9"/>
    <w:rsid w:val="0070089C"/>
    <w:rsid w:val="0072572F"/>
    <w:rsid w:val="00764C39"/>
    <w:rsid w:val="00773FEC"/>
    <w:rsid w:val="007921CB"/>
    <w:rsid w:val="007926A6"/>
    <w:rsid w:val="007C22FB"/>
    <w:rsid w:val="0083051B"/>
    <w:rsid w:val="008A1F09"/>
    <w:rsid w:val="008B234C"/>
    <w:rsid w:val="008C508F"/>
    <w:rsid w:val="008E284C"/>
    <w:rsid w:val="008E6073"/>
    <w:rsid w:val="008F2134"/>
    <w:rsid w:val="00907760"/>
    <w:rsid w:val="00957922"/>
    <w:rsid w:val="00967975"/>
    <w:rsid w:val="00976B64"/>
    <w:rsid w:val="009E01C5"/>
    <w:rsid w:val="00A059D4"/>
    <w:rsid w:val="00A3465A"/>
    <w:rsid w:val="00A56B8A"/>
    <w:rsid w:val="00AE23BA"/>
    <w:rsid w:val="00AE2B84"/>
    <w:rsid w:val="00B15960"/>
    <w:rsid w:val="00B50C6D"/>
    <w:rsid w:val="00B65F2E"/>
    <w:rsid w:val="00BA28EB"/>
    <w:rsid w:val="00C22471"/>
    <w:rsid w:val="00C52030"/>
    <w:rsid w:val="00CD28E5"/>
    <w:rsid w:val="00D03778"/>
    <w:rsid w:val="00D6030D"/>
    <w:rsid w:val="00D73B54"/>
    <w:rsid w:val="00DC0C0A"/>
    <w:rsid w:val="00DE6C49"/>
    <w:rsid w:val="00DF33C1"/>
    <w:rsid w:val="00DF582F"/>
    <w:rsid w:val="00E0378B"/>
    <w:rsid w:val="00E068DC"/>
    <w:rsid w:val="00E22E84"/>
    <w:rsid w:val="00E5468B"/>
    <w:rsid w:val="00E82FB7"/>
    <w:rsid w:val="00E8417A"/>
    <w:rsid w:val="00E943FF"/>
    <w:rsid w:val="00F00FB7"/>
    <w:rsid w:val="00F424F1"/>
    <w:rsid w:val="00F614A7"/>
    <w:rsid w:val="00F6318A"/>
    <w:rsid w:val="00F92EF1"/>
    <w:rsid w:val="00FB42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F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F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2D25"/>
    <w:pPr>
      <w:ind w:left="720"/>
      <w:contextualSpacing/>
    </w:pPr>
  </w:style>
  <w:style w:type="paragraph" w:styleId="BodyTextIndent">
    <w:name w:val="Body Text Indent"/>
    <w:basedOn w:val="Normal"/>
    <w:link w:val="BodyTextIndentChar"/>
    <w:unhideWhenUsed/>
    <w:rsid w:val="004A0155"/>
    <w:pPr>
      <w:tabs>
        <w:tab w:val="left" w:pos="3600"/>
      </w:tabs>
      <w:ind w:left="3780" w:hanging="3780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4A0155"/>
    <w:rPr>
      <w:sz w:val="24"/>
      <w:szCs w:val="24"/>
    </w:rPr>
  </w:style>
  <w:style w:type="paragraph" w:styleId="Header">
    <w:name w:val="header"/>
    <w:basedOn w:val="Normal"/>
    <w:link w:val="HeaderChar"/>
    <w:unhideWhenUsed/>
    <w:rsid w:val="009579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57922"/>
  </w:style>
  <w:style w:type="paragraph" w:styleId="Footer">
    <w:name w:val="footer"/>
    <w:basedOn w:val="Normal"/>
    <w:link w:val="FooterChar"/>
    <w:uiPriority w:val="99"/>
    <w:semiHidden/>
    <w:unhideWhenUsed/>
    <w:rsid w:val="009579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7922"/>
  </w:style>
  <w:style w:type="paragraph" w:styleId="NoSpacing">
    <w:name w:val="No Spacing"/>
    <w:uiPriority w:val="1"/>
    <w:qFormat/>
    <w:rsid w:val="00957922"/>
    <w:rPr>
      <w:rFonts w:ascii="Calibri" w:eastAsia="Calibri" w:hAnsi="Calibri"/>
      <w:sz w:val="22"/>
      <w:szCs w:val="22"/>
      <w:lang w:val="id-ID"/>
    </w:rPr>
  </w:style>
  <w:style w:type="paragraph" w:styleId="TOC1">
    <w:name w:val="toc 1"/>
    <w:basedOn w:val="Normal"/>
    <w:next w:val="Normal"/>
    <w:autoRedefine/>
    <w:unhideWhenUsed/>
    <w:rsid w:val="00957922"/>
    <w:rPr>
      <w:sz w:val="24"/>
      <w:szCs w:val="24"/>
    </w:rPr>
  </w:style>
  <w:style w:type="table" w:styleId="TableGrid">
    <w:name w:val="Table Grid"/>
    <w:basedOn w:val="TableNormal"/>
    <w:uiPriority w:val="59"/>
    <w:rsid w:val="009579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B62CD-1BA8-4345-8652-8E5994D52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</dc:creator>
  <cp:lastModifiedBy>Windows User</cp:lastModifiedBy>
  <cp:revision>61</cp:revision>
  <cp:lastPrinted>2018-10-10T06:24:00Z</cp:lastPrinted>
  <dcterms:created xsi:type="dcterms:W3CDTF">2016-05-23T02:58:00Z</dcterms:created>
  <dcterms:modified xsi:type="dcterms:W3CDTF">2018-10-10T06:26:00Z</dcterms:modified>
</cp:coreProperties>
</file>