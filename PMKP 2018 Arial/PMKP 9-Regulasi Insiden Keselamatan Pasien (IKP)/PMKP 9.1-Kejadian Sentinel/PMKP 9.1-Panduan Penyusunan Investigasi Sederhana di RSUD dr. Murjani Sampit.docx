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F2" w:rsidRPr="0095061F" w:rsidRDefault="00121EF2" w:rsidP="00121EF2">
      <w:pPr>
        <w:pStyle w:val="NoSpacing"/>
        <w:spacing w:line="360" w:lineRule="auto"/>
        <w:jc w:val="center"/>
        <w:rPr>
          <w:rFonts w:ascii="Arial" w:hAnsi="Arial" w:cs="Arial"/>
        </w:rPr>
      </w:pPr>
      <w:r w:rsidRPr="0095061F">
        <w:rPr>
          <w:rFonts w:ascii="Arial" w:hAnsi="Arial" w:cs="Arial"/>
        </w:rPr>
        <w:t xml:space="preserve">PANDUAN PENYUSUNAN </w:t>
      </w:r>
      <w:r w:rsidR="00C02F70" w:rsidRPr="0095061F">
        <w:rPr>
          <w:rFonts w:ascii="Arial" w:hAnsi="Arial" w:cs="Arial"/>
        </w:rPr>
        <w:t>INVESTIGASI SEDERHANA</w:t>
      </w: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DI RS</w:t>
      </w:r>
      <w:r w:rsidRPr="0095061F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95061F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95061F">
        <w:rPr>
          <w:rFonts w:ascii="Arial" w:hAnsi="Arial" w:cs="Arial"/>
          <w:sz w:val="22"/>
          <w:szCs w:val="22"/>
          <w:lang w:val="en-ID"/>
        </w:rPr>
        <w:t>. MURJANI</w:t>
      </w:r>
      <w:r w:rsidRPr="0095061F">
        <w:rPr>
          <w:rFonts w:ascii="Arial" w:hAnsi="Arial" w:cs="Arial"/>
          <w:sz w:val="22"/>
          <w:szCs w:val="22"/>
        </w:rPr>
        <w:t xml:space="preserve"> SAMPIT</w:t>
      </w:r>
    </w:p>
    <w:p w:rsidR="00121EF2" w:rsidRPr="0095061F" w:rsidRDefault="00121EF2" w:rsidP="00121EF2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7841C8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95061F">
        <w:rPr>
          <w:rFonts w:ascii="Arial" w:hAnsi="Arial" w:cs="Arial"/>
          <w:sz w:val="22"/>
          <w:szCs w:val="22"/>
        </w:rPr>
        <w:t>NOMOR  :</w:t>
      </w:r>
      <w:proofErr w:type="gramEnd"/>
      <w:r w:rsidRPr="0095061F">
        <w:rPr>
          <w:rFonts w:ascii="Arial" w:hAnsi="Arial" w:cs="Arial"/>
          <w:sz w:val="22"/>
          <w:szCs w:val="22"/>
        </w:rPr>
        <w:t xml:space="preserve">          /</w:t>
      </w:r>
      <w:r w:rsidRPr="0095061F">
        <w:rPr>
          <w:rFonts w:ascii="Arial" w:hAnsi="Arial" w:cs="Arial"/>
          <w:sz w:val="22"/>
          <w:szCs w:val="22"/>
          <w:lang w:val="id-ID"/>
        </w:rPr>
        <w:t>PND</w:t>
      </w:r>
      <w:r w:rsidRPr="0095061F">
        <w:rPr>
          <w:rFonts w:ascii="Arial" w:hAnsi="Arial" w:cs="Arial"/>
          <w:sz w:val="22"/>
          <w:szCs w:val="22"/>
        </w:rPr>
        <w:t>/</w:t>
      </w:r>
      <w:r w:rsidR="003B5331" w:rsidRPr="0095061F">
        <w:rPr>
          <w:rFonts w:ascii="Arial" w:hAnsi="Arial" w:cs="Arial"/>
          <w:sz w:val="22"/>
          <w:szCs w:val="22"/>
        </w:rPr>
        <w:t>KPMKP</w:t>
      </w:r>
      <w:r w:rsidRPr="0095061F">
        <w:rPr>
          <w:rFonts w:ascii="Arial" w:hAnsi="Arial" w:cs="Arial"/>
          <w:sz w:val="22"/>
          <w:szCs w:val="22"/>
        </w:rPr>
        <w:t>/</w:t>
      </w:r>
      <w:r w:rsidR="007841C8">
        <w:rPr>
          <w:rFonts w:ascii="Arial" w:hAnsi="Arial" w:cs="Arial"/>
          <w:sz w:val="22"/>
          <w:szCs w:val="22"/>
        </w:rPr>
        <w:t>P09/</w:t>
      </w:r>
      <w:r w:rsidRPr="0095061F">
        <w:rPr>
          <w:rFonts w:ascii="Arial" w:hAnsi="Arial" w:cs="Arial"/>
          <w:sz w:val="22"/>
          <w:szCs w:val="22"/>
        </w:rPr>
        <w:t xml:space="preserve">RSUD-DM/I/2018          </w:t>
      </w: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95061F">
        <w:rPr>
          <w:rFonts w:ascii="Arial" w:hAnsi="Arial" w:cs="Arial"/>
          <w:sz w:val="22"/>
          <w:szCs w:val="22"/>
        </w:rPr>
        <w:br w:type="page"/>
      </w:r>
      <w:r w:rsidRPr="0095061F">
        <w:rPr>
          <w:rFonts w:ascii="Arial" w:hAnsi="Arial" w:cs="Arial"/>
          <w:noProof/>
          <w:sz w:val="22"/>
          <w:szCs w:val="22"/>
        </w:rPr>
        <w:lastRenderedPageBreak/>
        <w:t>KE</w:t>
      </w:r>
      <w:r w:rsidRPr="0095061F">
        <w:rPr>
          <w:rFonts w:ascii="Arial" w:hAnsi="Arial" w:cs="Arial"/>
          <w:noProof/>
          <w:sz w:val="22"/>
          <w:szCs w:val="22"/>
          <w:lang w:val="id-ID"/>
        </w:rPr>
        <w:t>PUTUSAN</w:t>
      </w:r>
      <w:r w:rsidRPr="0095061F">
        <w:rPr>
          <w:rFonts w:ascii="Arial" w:hAnsi="Arial" w:cs="Arial"/>
          <w:noProof/>
          <w:sz w:val="22"/>
          <w:szCs w:val="22"/>
        </w:rPr>
        <w:t xml:space="preserve"> </w:t>
      </w:r>
      <w:r w:rsidRPr="0095061F">
        <w:rPr>
          <w:rFonts w:ascii="Arial" w:hAnsi="Arial" w:cs="Arial"/>
          <w:sz w:val="22"/>
          <w:szCs w:val="22"/>
        </w:rPr>
        <w:t>DIREKTUR</w:t>
      </w:r>
      <w:r w:rsidRPr="0095061F">
        <w:rPr>
          <w:rFonts w:ascii="Arial" w:hAnsi="Arial" w:cs="Arial"/>
          <w:sz w:val="22"/>
          <w:szCs w:val="22"/>
          <w:lang w:val="en-GB"/>
        </w:rPr>
        <w:t xml:space="preserve"> </w:t>
      </w:r>
      <w:r w:rsidRPr="0095061F">
        <w:rPr>
          <w:rFonts w:ascii="Arial" w:hAnsi="Arial" w:cs="Arial"/>
          <w:sz w:val="22"/>
          <w:szCs w:val="22"/>
        </w:rPr>
        <w:t>RS</w:t>
      </w:r>
      <w:r w:rsidRPr="0095061F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95061F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95061F">
        <w:rPr>
          <w:rFonts w:ascii="Arial" w:hAnsi="Arial" w:cs="Arial"/>
          <w:sz w:val="22"/>
          <w:szCs w:val="22"/>
          <w:lang w:val="en-ID"/>
        </w:rPr>
        <w:t>. MURJANI SAMPIT</w:t>
      </w: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proofErr w:type="gramStart"/>
      <w:r w:rsidRPr="0095061F">
        <w:rPr>
          <w:rFonts w:ascii="Arial" w:hAnsi="Arial" w:cs="Arial"/>
          <w:sz w:val="22"/>
          <w:szCs w:val="22"/>
        </w:rPr>
        <w:t>NOMOR :</w:t>
      </w:r>
      <w:proofErr w:type="gramEnd"/>
      <w:r w:rsidRPr="0095061F">
        <w:rPr>
          <w:rFonts w:ascii="Arial" w:hAnsi="Arial" w:cs="Arial"/>
          <w:sz w:val="22"/>
          <w:szCs w:val="22"/>
        </w:rPr>
        <w:t xml:space="preserve">         /</w:t>
      </w:r>
      <w:r w:rsidRPr="0095061F">
        <w:rPr>
          <w:rFonts w:ascii="Arial" w:hAnsi="Arial" w:cs="Arial"/>
          <w:sz w:val="22"/>
          <w:szCs w:val="22"/>
          <w:lang w:val="id-ID"/>
        </w:rPr>
        <w:t>PND</w:t>
      </w:r>
      <w:r w:rsidRPr="0095061F">
        <w:rPr>
          <w:rFonts w:ascii="Arial" w:hAnsi="Arial" w:cs="Arial"/>
          <w:sz w:val="22"/>
          <w:szCs w:val="22"/>
        </w:rPr>
        <w:t>/</w:t>
      </w:r>
      <w:r w:rsidR="003B5331" w:rsidRPr="0095061F">
        <w:rPr>
          <w:rFonts w:ascii="Arial" w:hAnsi="Arial" w:cs="Arial"/>
          <w:sz w:val="22"/>
          <w:szCs w:val="22"/>
        </w:rPr>
        <w:t>KPMKP</w:t>
      </w:r>
      <w:r w:rsidRPr="0095061F">
        <w:rPr>
          <w:rFonts w:ascii="Arial" w:hAnsi="Arial" w:cs="Arial"/>
          <w:sz w:val="22"/>
          <w:szCs w:val="22"/>
        </w:rPr>
        <w:t>/</w:t>
      </w:r>
      <w:r w:rsidR="007841C8">
        <w:rPr>
          <w:rFonts w:ascii="Arial" w:hAnsi="Arial" w:cs="Arial"/>
          <w:sz w:val="22"/>
          <w:szCs w:val="22"/>
        </w:rPr>
        <w:t>P09/</w:t>
      </w:r>
      <w:r w:rsidRPr="0095061F">
        <w:rPr>
          <w:rFonts w:ascii="Arial" w:hAnsi="Arial" w:cs="Arial"/>
          <w:sz w:val="22"/>
          <w:szCs w:val="22"/>
        </w:rPr>
        <w:t>RSUD-DM/I/2018</w:t>
      </w: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95061F">
        <w:rPr>
          <w:rFonts w:ascii="Arial" w:hAnsi="Arial" w:cs="Arial"/>
          <w:sz w:val="22"/>
          <w:szCs w:val="22"/>
        </w:rPr>
        <w:t>tentang</w:t>
      </w:r>
      <w:proofErr w:type="gramEnd"/>
    </w:p>
    <w:p w:rsidR="00121EF2" w:rsidRPr="0095061F" w:rsidRDefault="00086343" w:rsidP="00121EF2">
      <w:pPr>
        <w:pStyle w:val="NoSpacing"/>
        <w:spacing w:line="360" w:lineRule="auto"/>
        <w:jc w:val="center"/>
        <w:rPr>
          <w:rFonts w:ascii="Arial" w:hAnsi="Arial" w:cs="Arial"/>
        </w:rPr>
      </w:pPr>
      <w:r w:rsidRPr="0095061F">
        <w:rPr>
          <w:rFonts w:ascii="Arial" w:hAnsi="Arial" w:cs="Arial"/>
        </w:rPr>
        <w:t xml:space="preserve">PANDUAN PENYUSUNAN </w:t>
      </w:r>
      <w:r w:rsidR="00C02F70" w:rsidRPr="0095061F">
        <w:rPr>
          <w:rFonts w:ascii="Arial" w:hAnsi="Arial" w:cs="Arial"/>
        </w:rPr>
        <w:t>INVESTIGASI SEDERHANA</w:t>
      </w:r>
    </w:p>
    <w:p w:rsidR="00121EF2" w:rsidRPr="0095061F" w:rsidRDefault="00121EF2" w:rsidP="00121EF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DI RS</w:t>
      </w:r>
      <w:r w:rsidRPr="0095061F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95061F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95061F">
        <w:rPr>
          <w:rFonts w:ascii="Arial" w:hAnsi="Arial" w:cs="Arial"/>
          <w:sz w:val="22"/>
          <w:szCs w:val="22"/>
          <w:lang w:val="en-ID"/>
        </w:rPr>
        <w:t>. MURJANI</w:t>
      </w:r>
      <w:r w:rsidRPr="0095061F">
        <w:rPr>
          <w:rFonts w:ascii="Arial" w:hAnsi="Arial" w:cs="Arial"/>
          <w:sz w:val="22"/>
          <w:szCs w:val="22"/>
        </w:rPr>
        <w:t xml:space="preserve"> SAMPIT</w:t>
      </w:r>
    </w:p>
    <w:p w:rsidR="00121EF2" w:rsidRPr="0095061F" w:rsidRDefault="00121EF2" w:rsidP="00121EF2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2570"/>
        <w:gridCol w:w="1722"/>
        <w:gridCol w:w="1738"/>
        <w:gridCol w:w="1381"/>
      </w:tblGrid>
      <w:tr w:rsidR="00121EF2" w:rsidRPr="0095061F" w:rsidTr="00121EF2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1EF2" w:rsidRPr="0095061F" w:rsidRDefault="00121EF2" w:rsidP="007841C8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1EF2" w:rsidRPr="0095061F" w:rsidRDefault="00121EF2" w:rsidP="007841C8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5061F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1EF2" w:rsidRPr="0095061F" w:rsidRDefault="00121EF2" w:rsidP="007841C8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5061F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1EF2" w:rsidRPr="0095061F" w:rsidRDefault="00121EF2" w:rsidP="007841C8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5061F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A00297" w:rsidRPr="0095061F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7841C8">
              <w:rPr>
                <w:rFonts w:ascii="Arial" w:hAnsi="Arial" w:cs="Arial"/>
                <w:sz w:val="22"/>
                <w:szCs w:val="22"/>
                <w:lang w:val="sv-SE"/>
              </w:rPr>
              <w:t>T</w:t>
            </w:r>
            <w:r w:rsidRPr="0095061F">
              <w:rPr>
                <w:rFonts w:ascii="Arial" w:hAnsi="Arial" w:cs="Arial"/>
                <w:sz w:val="22"/>
                <w:szCs w:val="22"/>
                <w:lang w:val="sv-SE"/>
              </w:rPr>
              <w:t>angan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1EF2" w:rsidRPr="0095061F" w:rsidRDefault="00121EF2" w:rsidP="007841C8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5061F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121EF2" w:rsidRPr="0095061F" w:rsidTr="00121EF2">
        <w:trPr>
          <w:trHeight w:val="117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EF2" w:rsidRPr="0095061F" w:rsidRDefault="00121EF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EF2" w:rsidRPr="0095061F" w:rsidRDefault="00121EF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EF2" w:rsidRPr="0095061F" w:rsidRDefault="00A0029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  <w:lang w:val="sv-SE"/>
              </w:rPr>
              <w:t>Ketua Komite PMKP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EF2" w:rsidRPr="0095061F" w:rsidRDefault="00121EF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121EF2" w:rsidRPr="0095061F" w:rsidRDefault="00121EF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EF2" w:rsidRPr="0095061F" w:rsidRDefault="00121EF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21EF2" w:rsidRPr="0095061F" w:rsidTr="00121EF2">
        <w:trPr>
          <w:trHeight w:val="126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EF2" w:rsidRPr="0095061F" w:rsidRDefault="00121EF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EF2" w:rsidRPr="0095061F" w:rsidRDefault="00121EF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EF2" w:rsidRPr="0095061F" w:rsidRDefault="00121E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EF2" w:rsidRPr="0095061F" w:rsidRDefault="00121EF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121EF2" w:rsidRPr="0095061F" w:rsidRDefault="00121EF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EF2" w:rsidRPr="0095061F" w:rsidRDefault="00121EF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21EF2" w:rsidRPr="0095061F" w:rsidTr="00121EF2">
        <w:trPr>
          <w:trHeight w:val="126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EF2" w:rsidRPr="0095061F" w:rsidRDefault="00121EF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EF2" w:rsidRPr="0095061F" w:rsidRDefault="00121EF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EF2" w:rsidRPr="0095061F" w:rsidRDefault="00121EF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 xml:space="preserve">Direktur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EF2" w:rsidRPr="0095061F" w:rsidRDefault="00121EF2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</w:rPr>
            </w:pPr>
          </w:p>
          <w:p w:rsidR="00121EF2" w:rsidRPr="0095061F" w:rsidRDefault="00121EF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EF2" w:rsidRPr="0095061F" w:rsidRDefault="00121EF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21EF2" w:rsidRPr="0095061F" w:rsidRDefault="00121EF2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</w:p>
    <w:p w:rsidR="0011523D" w:rsidRPr="0095061F" w:rsidRDefault="0011523D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</w:p>
    <w:p w:rsidR="0011523D" w:rsidRPr="0095061F" w:rsidRDefault="0011523D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</w:p>
    <w:p w:rsidR="00E26368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</w:p>
    <w:p w:rsidR="007841C8" w:rsidRPr="007841C8" w:rsidRDefault="007841C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E26368" w:rsidRPr="0095061F" w:rsidRDefault="00E26368" w:rsidP="00CD7E3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7841C8" w:rsidRDefault="007841C8" w:rsidP="00CD7E34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  <w:r w:rsidRPr="00486EF1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BA1E258" wp14:editId="2C750790">
            <wp:extent cx="5677535" cy="103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1C8" w:rsidRDefault="007841C8" w:rsidP="00CD7E34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D7E34" w:rsidRPr="0095061F" w:rsidRDefault="009F2446" w:rsidP="00CD7E34">
      <w:pPr>
        <w:pStyle w:val="NoSpacing"/>
        <w:spacing w:line="360" w:lineRule="auto"/>
        <w:jc w:val="center"/>
        <w:rPr>
          <w:rFonts w:ascii="Arial" w:hAnsi="Arial" w:cs="Arial"/>
        </w:rPr>
      </w:pPr>
      <w:r w:rsidRPr="0095061F">
        <w:rPr>
          <w:rFonts w:ascii="Arial" w:hAnsi="Arial" w:cs="Arial"/>
        </w:rPr>
        <w:t>KEPUTUSAN</w:t>
      </w:r>
      <w:r w:rsidR="00CD7E34" w:rsidRPr="0095061F">
        <w:rPr>
          <w:rFonts w:ascii="Arial" w:hAnsi="Arial" w:cs="Arial"/>
        </w:rPr>
        <w:t xml:space="preserve"> DIREKTUR RSUD dr. MURJANI SAMPIT</w:t>
      </w:r>
    </w:p>
    <w:p w:rsidR="00CD7E34" w:rsidRPr="0095061F" w:rsidRDefault="00A00297" w:rsidP="00CD7E34">
      <w:pPr>
        <w:pStyle w:val="NoSpacing"/>
        <w:spacing w:line="360" w:lineRule="auto"/>
        <w:jc w:val="center"/>
        <w:rPr>
          <w:rFonts w:ascii="Arial" w:hAnsi="Arial" w:cs="Arial"/>
        </w:rPr>
      </w:pPr>
      <w:r w:rsidRPr="0095061F">
        <w:rPr>
          <w:rFonts w:ascii="Arial" w:hAnsi="Arial" w:cs="Arial"/>
        </w:rPr>
        <w:t xml:space="preserve">NOMOR :   </w:t>
      </w:r>
      <w:r w:rsidR="00CD7E34" w:rsidRPr="0095061F">
        <w:rPr>
          <w:rFonts w:ascii="Arial" w:hAnsi="Arial" w:cs="Arial"/>
          <w:b/>
        </w:rPr>
        <w:t xml:space="preserve">        </w:t>
      </w:r>
      <w:r w:rsidR="00CD7E34" w:rsidRPr="0095061F">
        <w:rPr>
          <w:rFonts w:ascii="Arial" w:hAnsi="Arial" w:cs="Arial"/>
        </w:rPr>
        <w:t>/PND/</w:t>
      </w:r>
      <w:r w:rsidR="003B5331" w:rsidRPr="0095061F">
        <w:rPr>
          <w:rFonts w:ascii="Arial" w:hAnsi="Arial" w:cs="Arial"/>
        </w:rPr>
        <w:t>KPMKP</w:t>
      </w:r>
      <w:r w:rsidR="00CD7E34" w:rsidRPr="0095061F">
        <w:rPr>
          <w:rFonts w:ascii="Arial" w:hAnsi="Arial" w:cs="Arial"/>
        </w:rPr>
        <w:t>/</w:t>
      </w:r>
      <w:r w:rsidR="007841C8">
        <w:rPr>
          <w:rFonts w:ascii="Arial" w:hAnsi="Arial" w:cs="Arial"/>
          <w:lang w:val="en-ID"/>
        </w:rPr>
        <w:t>P09/</w:t>
      </w:r>
      <w:r w:rsidR="00CD7E34" w:rsidRPr="0095061F">
        <w:rPr>
          <w:rFonts w:ascii="Arial" w:hAnsi="Arial" w:cs="Arial"/>
        </w:rPr>
        <w:t xml:space="preserve">RSUD-DM/I/2018  </w:t>
      </w:r>
    </w:p>
    <w:p w:rsidR="00CD7E34" w:rsidRPr="0095061F" w:rsidRDefault="00CD7E34" w:rsidP="00CD7E34">
      <w:pPr>
        <w:pStyle w:val="NoSpacing"/>
        <w:spacing w:line="360" w:lineRule="auto"/>
        <w:jc w:val="center"/>
        <w:rPr>
          <w:rFonts w:ascii="Arial" w:hAnsi="Arial" w:cs="Arial"/>
        </w:rPr>
      </w:pPr>
      <w:r w:rsidRPr="0095061F">
        <w:rPr>
          <w:rFonts w:ascii="Arial" w:hAnsi="Arial" w:cs="Arial"/>
        </w:rPr>
        <w:t>tentang</w:t>
      </w:r>
    </w:p>
    <w:p w:rsidR="00CD7E34" w:rsidRPr="0095061F" w:rsidRDefault="00E26368" w:rsidP="00CD7E34">
      <w:pPr>
        <w:pStyle w:val="NoSpacing"/>
        <w:spacing w:line="360" w:lineRule="auto"/>
        <w:jc w:val="center"/>
        <w:rPr>
          <w:rFonts w:ascii="Arial" w:hAnsi="Arial" w:cs="Arial"/>
        </w:rPr>
      </w:pPr>
      <w:r w:rsidRPr="0095061F">
        <w:rPr>
          <w:rFonts w:ascii="Arial" w:hAnsi="Arial" w:cs="Arial"/>
        </w:rPr>
        <w:t xml:space="preserve">PANDUAN PENYUSUNAN </w:t>
      </w:r>
      <w:r w:rsidR="009F2446" w:rsidRPr="0095061F">
        <w:rPr>
          <w:rFonts w:ascii="Arial" w:hAnsi="Arial" w:cs="Arial"/>
        </w:rPr>
        <w:t>INVESTIGASI SEDERHANA</w:t>
      </w:r>
    </w:p>
    <w:p w:rsidR="00CD7E34" w:rsidRPr="0095061F" w:rsidRDefault="00CD7E34" w:rsidP="00CD7E3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DI RS</w:t>
      </w:r>
      <w:r w:rsidRPr="0095061F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95061F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95061F">
        <w:rPr>
          <w:rFonts w:ascii="Arial" w:hAnsi="Arial" w:cs="Arial"/>
          <w:sz w:val="22"/>
          <w:szCs w:val="22"/>
          <w:lang w:val="en-ID"/>
        </w:rPr>
        <w:t>. MURJANI</w:t>
      </w:r>
      <w:r w:rsidRPr="0095061F">
        <w:rPr>
          <w:rFonts w:ascii="Arial" w:hAnsi="Arial" w:cs="Arial"/>
          <w:sz w:val="22"/>
          <w:szCs w:val="22"/>
        </w:rPr>
        <w:t xml:space="preserve"> SAMPIT</w:t>
      </w:r>
    </w:p>
    <w:p w:rsidR="00CD7E34" w:rsidRPr="0095061F" w:rsidRDefault="00CD7E34" w:rsidP="00CD7E34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CD7E34" w:rsidRPr="0095061F" w:rsidRDefault="00CD7E34" w:rsidP="00CD7E34">
      <w:pPr>
        <w:spacing w:before="19" w:line="360" w:lineRule="auto"/>
        <w:ind w:left="669"/>
        <w:jc w:val="center"/>
        <w:rPr>
          <w:rFonts w:ascii="Arial" w:hAnsi="Arial" w:cs="Arial"/>
          <w:sz w:val="22"/>
          <w:szCs w:val="22"/>
          <w:lang w:val="id-ID"/>
        </w:rPr>
      </w:pPr>
      <w:r w:rsidRPr="0095061F">
        <w:rPr>
          <w:rFonts w:ascii="Arial" w:hAnsi="Arial" w:cs="Arial"/>
          <w:sz w:val="22"/>
          <w:szCs w:val="22"/>
        </w:rPr>
        <w:t xml:space="preserve">DIREKTUR RSUD </w:t>
      </w:r>
      <w:proofErr w:type="gramStart"/>
      <w:r w:rsidRPr="0095061F">
        <w:rPr>
          <w:rFonts w:ascii="Arial" w:hAnsi="Arial" w:cs="Arial"/>
          <w:sz w:val="22"/>
          <w:szCs w:val="22"/>
        </w:rPr>
        <w:t>dr</w:t>
      </w:r>
      <w:proofErr w:type="gramEnd"/>
      <w:r w:rsidRPr="0095061F">
        <w:rPr>
          <w:rFonts w:ascii="Arial" w:hAnsi="Arial" w:cs="Arial"/>
          <w:sz w:val="22"/>
          <w:szCs w:val="22"/>
        </w:rPr>
        <w:t>. MURJANI SAMPIT</w:t>
      </w:r>
    </w:p>
    <w:p w:rsidR="00BC1E34" w:rsidRPr="00631863" w:rsidRDefault="00BC1E34" w:rsidP="00A2331E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tbl>
      <w:tblPr>
        <w:tblW w:w="9086" w:type="dxa"/>
        <w:tblLook w:val="04A0" w:firstRow="1" w:lastRow="0" w:firstColumn="1" w:lastColumn="0" w:noHBand="0" w:noVBand="1"/>
      </w:tblPr>
      <w:tblGrid>
        <w:gridCol w:w="1573"/>
        <w:gridCol w:w="287"/>
        <w:gridCol w:w="426"/>
        <w:gridCol w:w="6800"/>
      </w:tblGrid>
      <w:tr w:rsidR="00BC1E34" w:rsidRPr="0095061F" w:rsidTr="00D1431E">
        <w:trPr>
          <w:trHeight w:val="1135"/>
        </w:trPr>
        <w:tc>
          <w:tcPr>
            <w:tcW w:w="1573" w:type="dxa"/>
          </w:tcPr>
          <w:p w:rsidR="00BC1E34" w:rsidRPr="0095061F" w:rsidRDefault="00BC1E34" w:rsidP="0011523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MENIMBANG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6512CF" w:rsidRPr="0095061F" w:rsidRDefault="006512CF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00297" w:rsidRPr="0095061F" w:rsidRDefault="00A00297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11523D" w:rsidRPr="0095061F" w:rsidRDefault="0011523D" w:rsidP="0011523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C1E34" w:rsidRPr="0095061F" w:rsidRDefault="00BC1E34" w:rsidP="0011523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MENGINGAT</w:t>
            </w:r>
          </w:p>
        </w:tc>
        <w:tc>
          <w:tcPr>
            <w:tcW w:w="287" w:type="dxa"/>
          </w:tcPr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: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00297" w:rsidRPr="0095061F" w:rsidRDefault="00A00297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11523D" w:rsidRPr="0095061F" w:rsidRDefault="0011523D" w:rsidP="0011523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:</w:t>
            </w:r>
          </w:p>
        </w:tc>
        <w:tc>
          <w:tcPr>
            <w:tcW w:w="426" w:type="dxa"/>
          </w:tcPr>
          <w:p w:rsidR="00BC1E34" w:rsidRPr="0095061F" w:rsidRDefault="00553C0C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a</w:t>
            </w:r>
            <w:proofErr w:type="gramEnd"/>
            <w:r w:rsidR="00BC1E34" w:rsidRPr="0095061F">
              <w:rPr>
                <w:rFonts w:ascii="Arial" w:hAnsi="Arial" w:cs="Arial"/>
              </w:rPr>
              <w:t>.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A00297" w:rsidRPr="0095061F" w:rsidRDefault="00A00297" w:rsidP="00D1431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C1E34" w:rsidRPr="0095061F" w:rsidRDefault="00D1431E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b</w:t>
            </w:r>
            <w:proofErr w:type="gramEnd"/>
            <w:r w:rsidR="00BC1E34" w:rsidRPr="0095061F">
              <w:rPr>
                <w:rFonts w:ascii="Arial" w:hAnsi="Arial" w:cs="Arial"/>
              </w:rPr>
              <w:t>.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00297" w:rsidRPr="0095061F" w:rsidRDefault="00A00297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C1E34" w:rsidRPr="0095061F" w:rsidRDefault="00D1431E" w:rsidP="00D1431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SG"/>
              </w:rPr>
              <w:t>c</w:t>
            </w:r>
            <w:proofErr w:type="gramEnd"/>
            <w:r w:rsidR="00BC1E34" w:rsidRPr="0095061F">
              <w:rPr>
                <w:rFonts w:ascii="Arial" w:hAnsi="Arial" w:cs="Arial"/>
              </w:rPr>
              <w:t>.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BA0DAB" w:rsidRPr="0095061F" w:rsidRDefault="00BA0DAB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BC1E34" w:rsidRPr="0095061F" w:rsidRDefault="00D1431E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d</w:t>
            </w:r>
            <w:proofErr w:type="gramEnd"/>
            <w:r w:rsidR="00BC1E34" w:rsidRPr="0095061F">
              <w:rPr>
                <w:rFonts w:ascii="Arial" w:hAnsi="Arial" w:cs="Arial"/>
              </w:rPr>
              <w:t>.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00297" w:rsidRDefault="00A00297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1431E" w:rsidRDefault="00D1431E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1431E" w:rsidRPr="0095061F" w:rsidRDefault="00D1431E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1.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2.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3.</w:t>
            </w:r>
          </w:p>
          <w:p w:rsidR="009030F4" w:rsidRPr="0095061F" w:rsidRDefault="009030F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4.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8368F" w:rsidRPr="0095061F" w:rsidRDefault="0078368F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8368F" w:rsidRPr="0095061F" w:rsidRDefault="0078368F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5.</w:t>
            </w:r>
          </w:p>
          <w:p w:rsidR="0078368F" w:rsidRPr="0095061F" w:rsidRDefault="0078368F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00297" w:rsidRPr="0095061F" w:rsidRDefault="00A00297" w:rsidP="0011523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78368F" w:rsidRPr="0095061F" w:rsidRDefault="0078368F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lastRenderedPageBreak/>
              <w:t>6.</w:t>
            </w:r>
          </w:p>
        </w:tc>
        <w:tc>
          <w:tcPr>
            <w:tcW w:w="6800" w:type="dxa"/>
          </w:tcPr>
          <w:p w:rsidR="00BC1E34" w:rsidRPr="0095061F" w:rsidRDefault="00631863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95061F">
              <w:rPr>
                <w:rFonts w:ascii="Arial" w:hAnsi="Arial" w:cs="Arial"/>
              </w:rPr>
              <w:lastRenderedPageBreak/>
              <w:t>B</w:t>
            </w:r>
            <w:r w:rsidR="00BA0DAB" w:rsidRPr="0095061F">
              <w:rPr>
                <w:rFonts w:ascii="Arial" w:hAnsi="Arial" w:cs="Arial"/>
                <w:lang w:val="en-SG"/>
              </w:rPr>
              <w:t>ahwa</w:t>
            </w:r>
            <w:r>
              <w:rPr>
                <w:rFonts w:ascii="Arial" w:hAnsi="Arial" w:cs="Arial"/>
                <w:lang w:val="en-SG"/>
              </w:rPr>
              <w:t xml:space="preserve"> </w:t>
            </w:r>
            <w:r w:rsidR="00BA0DAB" w:rsidRPr="0095061F">
              <w:rPr>
                <w:rFonts w:ascii="Arial" w:hAnsi="Arial" w:cs="Arial"/>
                <w:lang w:val="en-SG"/>
              </w:rPr>
              <w:t>setiap rumah sakit wajib mempertahankan dan meningkatkan mutu rumah sakit serta menyelenggarakan program peningkatan mutu dan keselamatan pasien</w:t>
            </w:r>
            <w:r w:rsidR="00BC1E34" w:rsidRPr="0095061F">
              <w:rPr>
                <w:rFonts w:ascii="Arial" w:hAnsi="Arial" w:cs="Arial"/>
                <w:w w:val="102"/>
              </w:rPr>
              <w:t>;</w:t>
            </w:r>
          </w:p>
          <w:p w:rsidR="00BC1E34" w:rsidRPr="0095061F" w:rsidRDefault="006512CF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95061F">
              <w:rPr>
                <w:rFonts w:ascii="Arial" w:hAnsi="Arial" w:cs="Arial"/>
              </w:rPr>
              <w:t>b</w:t>
            </w:r>
            <w:r w:rsidR="00BC1E34" w:rsidRPr="0095061F">
              <w:rPr>
                <w:rFonts w:ascii="Arial" w:hAnsi="Arial" w:cs="Arial"/>
              </w:rPr>
              <w:t>a</w:t>
            </w:r>
            <w:r w:rsidR="00BC1E34" w:rsidRPr="0095061F">
              <w:rPr>
                <w:rFonts w:ascii="Arial" w:hAnsi="Arial" w:cs="Arial"/>
                <w:spacing w:val="-1"/>
              </w:rPr>
              <w:t>h</w:t>
            </w:r>
            <w:r w:rsidR="00BC1E34" w:rsidRPr="0095061F">
              <w:rPr>
                <w:rFonts w:ascii="Arial" w:hAnsi="Arial" w:cs="Arial"/>
              </w:rPr>
              <w:t xml:space="preserve">wa </w:t>
            </w:r>
            <w:r w:rsidR="00BA0DAB" w:rsidRPr="0095061F">
              <w:rPr>
                <w:rFonts w:ascii="Arial" w:hAnsi="Arial" w:cs="Arial"/>
                <w:lang w:val="en-SG"/>
              </w:rPr>
              <w:t>dalam rangka melaksanakan program keselamatan pasien di rumah sakit diperlukan 7 (tujuh) langkah menuju keselamatan pasien rumah sakit</w:t>
            </w:r>
            <w:r w:rsidR="00BC1E34" w:rsidRPr="0095061F">
              <w:rPr>
                <w:rFonts w:ascii="Arial" w:hAnsi="Arial" w:cs="Arial"/>
                <w:w w:val="102"/>
              </w:rPr>
              <w:t>;</w:t>
            </w:r>
          </w:p>
          <w:p w:rsidR="00BC1E34" w:rsidRPr="0095061F" w:rsidRDefault="006512CF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95061F">
              <w:rPr>
                <w:rFonts w:ascii="Arial" w:hAnsi="Arial" w:cs="Arial"/>
              </w:rPr>
              <w:t>b</w:t>
            </w:r>
            <w:r w:rsidR="00BC1E34" w:rsidRPr="0095061F">
              <w:rPr>
                <w:rFonts w:ascii="Arial" w:hAnsi="Arial" w:cs="Arial"/>
              </w:rPr>
              <w:t>a</w:t>
            </w:r>
            <w:r w:rsidR="00BC1E34" w:rsidRPr="0095061F">
              <w:rPr>
                <w:rFonts w:ascii="Arial" w:hAnsi="Arial" w:cs="Arial"/>
                <w:spacing w:val="-1"/>
              </w:rPr>
              <w:t>h</w:t>
            </w:r>
            <w:r w:rsidR="00BC1E34" w:rsidRPr="0095061F">
              <w:rPr>
                <w:rFonts w:ascii="Arial" w:hAnsi="Arial" w:cs="Arial"/>
              </w:rPr>
              <w:t xml:space="preserve">wa </w:t>
            </w:r>
            <w:r w:rsidR="00BA0DAB" w:rsidRPr="0095061F">
              <w:rPr>
                <w:rFonts w:ascii="Arial" w:hAnsi="Arial" w:cs="Arial"/>
                <w:spacing w:val="1"/>
                <w:lang w:val="en-SG"/>
              </w:rPr>
              <w:t>langkah ke-6 (enam) keselamatan pasien yaitu belajar dan berbagi pengalaman guna mendorong staf melakukan analis</w:t>
            </w:r>
            <w:r w:rsidRPr="0095061F">
              <w:rPr>
                <w:rFonts w:ascii="Arial" w:hAnsi="Arial" w:cs="Arial"/>
                <w:spacing w:val="1"/>
              </w:rPr>
              <w:t>is</w:t>
            </w:r>
            <w:r w:rsidR="00BA0DAB" w:rsidRPr="0095061F">
              <w:rPr>
                <w:rFonts w:ascii="Arial" w:hAnsi="Arial" w:cs="Arial"/>
                <w:spacing w:val="1"/>
                <w:lang w:val="en-SG"/>
              </w:rPr>
              <w:t xml:space="preserve"> akar masalah dengan mengembangkan pelaksanaan </w:t>
            </w:r>
            <w:r w:rsidR="009F2446" w:rsidRPr="0095061F">
              <w:rPr>
                <w:rFonts w:ascii="Arial" w:hAnsi="Arial" w:cs="Arial"/>
                <w:spacing w:val="1"/>
              </w:rPr>
              <w:t>investigasi sederhana</w:t>
            </w:r>
            <w:r w:rsidR="00BC1E34" w:rsidRPr="0095061F">
              <w:rPr>
                <w:rFonts w:ascii="Arial" w:hAnsi="Arial" w:cs="Arial"/>
                <w:w w:val="102"/>
              </w:rPr>
              <w:t>;</w:t>
            </w:r>
          </w:p>
          <w:p w:rsidR="00BC1E34" w:rsidRPr="0095061F" w:rsidRDefault="006512CF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  <w:r w:rsidRPr="0095061F">
              <w:rPr>
                <w:rFonts w:ascii="Arial" w:hAnsi="Arial" w:cs="Arial"/>
                <w:spacing w:val="-1"/>
              </w:rPr>
              <w:t>b</w:t>
            </w:r>
            <w:r w:rsidR="00BC1E34" w:rsidRPr="0095061F">
              <w:rPr>
                <w:rFonts w:ascii="Arial" w:hAnsi="Arial" w:cs="Arial"/>
              </w:rPr>
              <w:t>a</w:t>
            </w:r>
            <w:r w:rsidR="00BC1E34" w:rsidRPr="0095061F">
              <w:rPr>
                <w:rFonts w:ascii="Arial" w:hAnsi="Arial" w:cs="Arial"/>
                <w:spacing w:val="-1"/>
              </w:rPr>
              <w:t>h</w:t>
            </w:r>
            <w:r w:rsidR="00BC1E34" w:rsidRPr="0095061F">
              <w:rPr>
                <w:rFonts w:ascii="Arial" w:hAnsi="Arial" w:cs="Arial"/>
              </w:rPr>
              <w:t xml:space="preserve">wa </w:t>
            </w:r>
            <w:r w:rsidR="00876AEC" w:rsidRPr="0095061F">
              <w:rPr>
                <w:rFonts w:ascii="Arial" w:hAnsi="Arial" w:cs="Arial"/>
                <w:spacing w:val="-3"/>
                <w:lang w:val="en-SG"/>
              </w:rPr>
              <w:t xml:space="preserve">berdasarkan pertimbangan sebagaimana dimaksud dalam poin 1,2 dan 3, perlu diterbitkan </w:t>
            </w:r>
            <w:r w:rsidR="00987043" w:rsidRPr="0095061F">
              <w:rPr>
                <w:rFonts w:ascii="Arial" w:hAnsi="Arial" w:cs="Arial"/>
                <w:spacing w:val="-3"/>
                <w:lang w:val="en-SG"/>
              </w:rPr>
              <w:t xml:space="preserve">Surat Keputusan Direktur tentang Panduan </w:t>
            </w:r>
            <w:r w:rsidR="009F2446" w:rsidRPr="0095061F">
              <w:rPr>
                <w:rFonts w:ascii="Arial" w:hAnsi="Arial" w:cs="Arial"/>
                <w:spacing w:val="-3"/>
              </w:rPr>
              <w:t>Penyusunan Investigasi Sederhana</w:t>
            </w:r>
            <w:r w:rsidR="00987043" w:rsidRPr="0095061F">
              <w:rPr>
                <w:rFonts w:ascii="Arial" w:hAnsi="Arial" w:cs="Arial"/>
                <w:i/>
                <w:spacing w:val="-3"/>
                <w:lang w:val="en-SG"/>
              </w:rPr>
              <w:t xml:space="preserve"> </w:t>
            </w:r>
            <w:r w:rsidR="00BC1E34" w:rsidRPr="0095061F">
              <w:rPr>
                <w:rFonts w:ascii="Arial" w:hAnsi="Arial" w:cs="Arial"/>
                <w:spacing w:val="-1"/>
              </w:rPr>
              <w:t>d</w:t>
            </w:r>
            <w:r w:rsidR="00BC1E34" w:rsidRPr="0095061F">
              <w:rPr>
                <w:rFonts w:ascii="Arial" w:hAnsi="Arial" w:cs="Arial"/>
              </w:rPr>
              <w:t>i RSUD dr. Murjani Sampit</w:t>
            </w:r>
            <w:r w:rsidR="00BC1E34" w:rsidRPr="0095061F">
              <w:rPr>
                <w:rFonts w:ascii="Arial" w:hAnsi="Arial" w:cs="Arial"/>
                <w:w w:val="102"/>
              </w:rPr>
              <w:t>.</w:t>
            </w:r>
          </w:p>
          <w:p w:rsidR="0011523D" w:rsidRPr="0095061F" w:rsidRDefault="0011523D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</w:p>
          <w:p w:rsidR="0011523D" w:rsidRPr="0095061F" w:rsidRDefault="0011523D" w:rsidP="0011523D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  <w:spacing w:val="2"/>
              </w:rPr>
              <w:t>U</w:t>
            </w:r>
            <w:r w:rsidRPr="0095061F">
              <w:rPr>
                <w:rFonts w:ascii="Arial" w:hAnsi="Arial" w:cs="Arial"/>
                <w:spacing w:val="-3"/>
              </w:rPr>
              <w:t>n</w:t>
            </w:r>
            <w:r w:rsidRPr="0095061F">
              <w:rPr>
                <w:rFonts w:ascii="Arial" w:hAnsi="Arial" w:cs="Arial"/>
                <w:spacing w:val="-1"/>
              </w:rPr>
              <w:t>d</w:t>
            </w:r>
            <w:r w:rsidRPr="0095061F">
              <w:rPr>
                <w:rFonts w:ascii="Arial" w:hAnsi="Arial" w:cs="Arial"/>
                <w:spacing w:val="3"/>
              </w:rPr>
              <w:t>a</w:t>
            </w:r>
            <w:r w:rsidRPr="0095061F">
              <w:rPr>
                <w:rFonts w:ascii="Arial" w:hAnsi="Arial" w:cs="Arial"/>
                <w:spacing w:val="-1"/>
              </w:rPr>
              <w:t>n</w:t>
            </w:r>
            <w:r w:rsidRPr="0095061F">
              <w:rPr>
                <w:rFonts w:ascii="Arial" w:hAnsi="Arial" w:cs="Arial"/>
              </w:rPr>
              <w:t>g</w:t>
            </w:r>
            <w:r w:rsidRPr="0095061F">
              <w:rPr>
                <w:rFonts w:ascii="Arial" w:hAnsi="Arial" w:cs="Arial"/>
                <w:spacing w:val="3"/>
              </w:rPr>
              <w:t>-</w:t>
            </w:r>
            <w:r w:rsidRPr="0095061F">
              <w:rPr>
                <w:rFonts w:ascii="Arial" w:hAnsi="Arial" w:cs="Arial"/>
              </w:rPr>
              <w:t>U</w:t>
            </w:r>
            <w:r w:rsidRPr="0095061F">
              <w:rPr>
                <w:rFonts w:ascii="Arial" w:hAnsi="Arial" w:cs="Arial"/>
                <w:spacing w:val="2"/>
              </w:rPr>
              <w:t>n</w:t>
            </w:r>
            <w:r w:rsidRPr="0095061F">
              <w:rPr>
                <w:rFonts w:ascii="Arial" w:hAnsi="Arial" w:cs="Arial"/>
                <w:spacing w:val="-3"/>
              </w:rPr>
              <w:t>d</w:t>
            </w:r>
            <w:r w:rsidRPr="0095061F">
              <w:rPr>
                <w:rFonts w:ascii="Arial" w:hAnsi="Arial" w:cs="Arial"/>
                <w:spacing w:val="3"/>
              </w:rPr>
              <w:t>a</w:t>
            </w:r>
            <w:r w:rsidRPr="0095061F">
              <w:rPr>
                <w:rFonts w:ascii="Arial" w:hAnsi="Arial" w:cs="Arial"/>
                <w:spacing w:val="-3"/>
              </w:rPr>
              <w:t>n</w:t>
            </w:r>
            <w:r w:rsidRPr="0095061F">
              <w:rPr>
                <w:rFonts w:ascii="Arial" w:hAnsi="Arial" w:cs="Arial"/>
              </w:rPr>
              <w:t xml:space="preserve">g </w:t>
            </w:r>
            <w:r w:rsidRPr="0095061F">
              <w:rPr>
                <w:rFonts w:ascii="Arial" w:hAnsi="Arial" w:cs="Arial"/>
                <w:spacing w:val="-2"/>
              </w:rPr>
              <w:t>R</w:t>
            </w:r>
            <w:r w:rsidRPr="0095061F">
              <w:rPr>
                <w:rFonts w:ascii="Arial" w:hAnsi="Arial" w:cs="Arial"/>
                <w:spacing w:val="3"/>
              </w:rPr>
              <w:t>e</w:t>
            </w:r>
            <w:r w:rsidRPr="0095061F">
              <w:rPr>
                <w:rFonts w:ascii="Arial" w:hAnsi="Arial" w:cs="Arial"/>
                <w:spacing w:val="-1"/>
              </w:rPr>
              <w:t>p</w:t>
            </w:r>
            <w:r w:rsidRPr="0095061F">
              <w:rPr>
                <w:rFonts w:ascii="Arial" w:hAnsi="Arial" w:cs="Arial"/>
                <w:spacing w:val="2"/>
              </w:rPr>
              <w:t>ub</w:t>
            </w:r>
            <w:r w:rsidRPr="0095061F">
              <w:rPr>
                <w:rFonts w:ascii="Arial" w:hAnsi="Arial" w:cs="Arial"/>
                <w:spacing w:val="-1"/>
              </w:rPr>
              <w:t>l</w:t>
            </w:r>
            <w:r w:rsidRPr="0095061F">
              <w:rPr>
                <w:rFonts w:ascii="Arial" w:hAnsi="Arial" w:cs="Arial"/>
                <w:spacing w:val="1"/>
              </w:rPr>
              <w:t>i</w:t>
            </w:r>
            <w:r w:rsidRPr="0095061F">
              <w:rPr>
                <w:rFonts w:ascii="Arial" w:hAnsi="Arial" w:cs="Arial"/>
              </w:rPr>
              <w:t xml:space="preserve">k </w:t>
            </w:r>
            <w:r w:rsidRPr="0095061F">
              <w:rPr>
                <w:rFonts w:ascii="Arial" w:hAnsi="Arial" w:cs="Arial"/>
                <w:spacing w:val="1"/>
              </w:rPr>
              <w:t>I</w:t>
            </w:r>
            <w:r w:rsidRPr="0095061F">
              <w:rPr>
                <w:rFonts w:ascii="Arial" w:hAnsi="Arial" w:cs="Arial"/>
                <w:spacing w:val="-1"/>
              </w:rPr>
              <w:t>nd</w:t>
            </w:r>
            <w:r w:rsidRPr="0095061F">
              <w:rPr>
                <w:rFonts w:ascii="Arial" w:hAnsi="Arial" w:cs="Arial"/>
                <w:spacing w:val="1"/>
              </w:rPr>
              <w:t>o</w:t>
            </w:r>
            <w:r w:rsidRPr="0095061F">
              <w:rPr>
                <w:rFonts w:ascii="Arial" w:hAnsi="Arial" w:cs="Arial"/>
                <w:spacing w:val="-1"/>
              </w:rPr>
              <w:t>n</w:t>
            </w:r>
            <w:r w:rsidRPr="0095061F">
              <w:rPr>
                <w:rFonts w:ascii="Arial" w:hAnsi="Arial" w:cs="Arial"/>
                <w:spacing w:val="1"/>
              </w:rPr>
              <w:t>e</w:t>
            </w:r>
            <w:r w:rsidRPr="0095061F">
              <w:rPr>
                <w:rFonts w:ascii="Arial" w:hAnsi="Arial" w:cs="Arial"/>
                <w:spacing w:val="-2"/>
              </w:rPr>
              <w:t>s</w:t>
            </w:r>
            <w:r w:rsidRPr="0095061F">
              <w:rPr>
                <w:rFonts w:ascii="Arial" w:hAnsi="Arial" w:cs="Arial"/>
                <w:spacing w:val="1"/>
              </w:rPr>
              <w:t>i</w:t>
            </w:r>
            <w:r w:rsidRPr="0095061F">
              <w:rPr>
                <w:rFonts w:ascii="Arial" w:hAnsi="Arial" w:cs="Arial"/>
              </w:rPr>
              <w:t xml:space="preserve">a </w:t>
            </w:r>
            <w:r w:rsidRPr="0095061F">
              <w:rPr>
                <w:rFonts w:ascii="Arial" w:hAnsi="Arial" w:cs="Arial"/>
                <w:spacing w:val="1"/>
              </w:rPr>
              <w:t>No</w:t>
            </w:r>
            <w:r w:rsidRPr="0095061F">
              <w:rPr>
                <w:rFonts w:ascii="Arial" w:hAnsi="Arial" w:cs="Arial"/>
                <w:spacing w:val="3"/>
              </w:rPr>
              <w:t>m</w:t>
            </w:r>
            <w:r w:rsidRPr="0095061F">
              <w:rPr>
                <w:rFonts w:ascii="Arial" w:hAnsi="Arial" w:cs="Arial"/>
                <w:spacing w:val="-4"/>
              </w:rPr>
              <w:t>o</w:t>
            </w:r>
            <w:r w:rsidRPr="0095061F">
              <w:rPr>
                <w:rFonts w:ascii="Arial" w:hAnsi="Arial" w:cs="Arial"/>
              </w:rPr>
              <w:t xml:space="preserve">r </w:t>
            </w:r>
            <w:r w:rsidRPr="0095061F">
              <w:rPr>
                <w:rFonts w:ascii="Arial" w:hAnsi="Arial" w:cs="Arial"/>
                <w:spacing w:val="1"/>
                <w:lang w:val="en-SG"/>
              </w:rPr>
              <w:t xml:space="preserve">23 </w:t>
            </w:r>
            <w:r w:rsidRPr="0095061F">
              <w:rPr>
                <w:rFonts w:ascii="Arial" w:hAnsi="Arial" w:cs="Arial"/>
                <w:spacing w:val="-1"/>
                <w:lang w:val="en-ID"/>
              </w:rPr>
              <w:t>T</w:t>
            </w:r>
            <w:r w:rsidRPr="0095061F">
              <w:rPr>
                <w:rFonts w:ascii="Arial" w:hAnsi="Arial" w:cs="Arial"/>
              </w:rPr>
              <w:t>a</w:t>
            </w:r>
            <w:r w:rsidRPr="0095061F">
              <w:rPr>
                <w:rFonts w:ascii="Arial" w:hAnsi="Arial" w:cs="Arial"/>
                <w:spacing w:val="-1"/>
              </w:rPr>
              <w:t>h</w:t>
            </w:r>
            <w:r w:rsidRPr="0095061F">
              <w:rPr>
                <w:rFonts w:ascii="Arial" w:hAnsi="Arial" w:cs="Arial"/>
                <w:spacing w:val="2"/>
              </w:rPr>
              <w:t>u</w:t>
            </w:r>
            <w:r w:rsidRPr="0095061F">
              <w:rPr>
                <w:rFonts w:ascii="Arial" w:hAnsi="Arial" w:cs="Arial"/>
              </w:rPr>
              <w:t xml:space="preserve">n </w:t>
            </w:r>
            <w:r w:rsidRPr="0095061F">
              <w:rPr>
                <w:rFonts w:ascii="Arial" w:hAnsi="Arial" w:cs="Arial"/>
                <w:spacing w:val="1"/>
                <w:w w:val="102"/>
                <w:lang w:val="en-SG"/>
              </w:rPr>
              <w:t>1992</w:t>
            </w:r>
            <w:r w:rsidRPr="0095061F">
              <w:rPr>
                <w:rFonts w:ascii="Arial" w:hAnsi="Arial" w:cs="Arial"/>
                <w:spacing w:val="1"/>
                <w:w w:val="102"/>
              </w:rPr>
              <w:t xml:space="preserve"> </w:t>
            </w:r>
            <w:r w:rsidRPr="0095061F">
              <w:rPr>
                <w:rFonts w:ascii="Arial" w:hAnsi="Arial" w:cs="Arial"/>
                <w:spacing w:val="-1"/>
              </w:rPr>
              <w:t>t</w:t>
            </w:r>
            <w:r w:rsidRPr="0095061F">
              <w:rPr>
                <w:rFonts w:ascii="Arial" w:hAnsi="Arial" w:cs="Arial"/>
                <w:spacing w:val="1"/>
              </w:rPr>
              <w:t>e</w:t>
            </w:r>
            <w:r w:rsidRPr="0095061F">
              <w:rPr>
                <w:rFonts w:ascii="Arial" w:hAnsi="Arial" w:cs="Arial"/>
                <w:spacing w:val="-1"/>
              </w:rPr>
              <w:t>nt</w:t>
            </w:r>
            <w:r w:rsidRPr="0095061F">
              <w:rPr>
                <w:rFonts w:ascii="Arial" w:hAnsi="Arial" w:cs="Arial"/>
                <w:spacing w:val="3"/>
              </w:rPr>
              <w:t>a</w:t>
            </w:r>
            <w:r w:rsidRPr="0095061F">
              <w:rPr>
                <w:rFonts w:ascii="Arial" w:hAnsi="Arial" w:cs="Arial"/>
                <w:spacing w:val="-1"/>
              </w:rPr>
              <w:t>n</w:t>
            </w:r>
            <w:r w:rsidRPr="0095061F">
              <w:rPr>
                <w:rFonts w:ascii="Arial" w:hAnsi="Arial" w:cs="Arial"/>
              </w:rPr>
              <w:t xml:space="preserve">g </w:t>
            </w:r>
            <w:r w:rsidRPr="0095061F">
              <w:rPr>
                <w:rFonts w:ascii="Arial" w:hAnsi="Arial" w:cs="Arial"/>
                <w:lang w:val="en-SG"/>
              </w:rPr>
              <w:t xml:space="preserve">Pokok-Pokok </w:t>
            </w:r>
            <w:r w:rsidRPr="0095061F">
              <w:rPr>
                <w:rFonts w:ascii="Arial" w:hAnsi="Arial" w:cs="Arial"/>
                <w:spacing w:val="1"/>
                <w:w w:val="102"/>
              </w:rPr>
              <w:t>Kes</w:t>
            </w:r>
            <w:r w:rsidRPr="0095061F">
              <w:rPr>
                <w:rFonts w:ascii="Arial" w:hAnsi="Arial" w:cs="Arial"/>
                <w:spacing w:val="3"/>
                <w:w w:val="102"/>
              </w:rPr>
              <w:t>e</w:t>
            </w:r>
            <w:r w:rsidRPr="0095061F">
              <w:rPr>
                <w:rFonts w:ascii="Arial" w:hAnsi="Arial" w:cs="Arial"/>
                <w:spacing w:val="-3"/>
                <w:w w:val="102"/>
              </w:rPr>
              <w:t>h</w:t>
            </w:r>
            <w:r w:rsidRPr="0095061F">
              <w:rPr>
                <w:rFonts w:ascii="Arial" w:hAnsi="Arial" w:cs="Arial"/>
                <w:spacing w:val="3"/>
                <w:w w:val="102"/>
              </w:rPr>
              <w:t>a</w:t>
            </w:r>
            <w:r w:rsidRPr="0095061F">
              <w:rPr>
                <w:rFonts w:ascii="Arial" w:hAnsi="Arial" w:cs="Arial"/>
                <w:spacing w:val="-1"/>
                <w:w w:val="102"/>
              </w:rPr>
              <w:t>t</w:t>
            </w:r>
            <w:r w:rsidRPr="0095061F">
              <w:rPr>
                <w:rFonts w:ascii="Arial" w:hAnsi="Arial" w:cs="Arial"/>
                <w:w w:val="102"/>
              </w:rPr>
              <w:t>an;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Undang-Unda</w:t>
            </w:r>
            <w:r w:rsidR="0011523D" w:rsidRPr="0095061F">
              <w:rPr>
                <w:rFonts w:ascii="Arial" w:hAnsi="Arial" w:cs="Arial"/>
              </w:rPr>
              <w:t xml:space="preserve">ng Republik Indonesia Nomor 44 </w:t>
            </w:r>
            <w:r w:rsidR="0011523D" w:rsidRPr="0095061F">
              <w:rPr>
                <w:rFonts w:ascii="Arial" w:hAnsi="Arial" w:cs="Arial"/>
                <w:lang w:val="en-ID"/>
              </w:rPr>
              <w:t>T</w:t>
            </w:r>
            <w:r w:rsidRPr="0095061F">
              <w:rPr>
                <w:rFonts w:ascii="Arial" w:hAnsi="Arial" w:cs="Arial"/>
              </w:rPr>
              <w:t>ahun 2009 tentang Rumah Sakit;</w:t>
            </w:r>
          </w:p>
          <w:p w:rsidR="00BC1E34" w:rsidRPr="0095061F" w:rsidRDefault="009030F4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  <w:lang w:val="en-SG"/>
              </w:rPr>
              <w:t>Peraturan</w:t>
            </w:r>
            <w:r w:rsidR="00BC1E34" w:rsidRPr="0095061F">
              <w:rPr>
                <w:rFonts w:ascii="Arial" w:hAnsi="Arial" w:cs="Arial"/>
              </w:rPr>
              <w:t xml:space="preserve"> Menteri Kese</w:t>
            </w:r>
            <w:r w:rsidR="00A00297" w:rsidRPr="0095061F">
              <w:rPr>
                <w:rFonts w:ascii="Arial" w:hAnsi="Arial" w:cs="Arial"/>
              </w:rPr>
              <w:t xml:space="preserve">hatan Republik Indonesia Nomor </w:t>
            </w:r>
            <w:r w:rsidRPr="0095061F">
              <w:rPr>
                <w:rFonts w:ascii="Arial" w:hAnsi="Arial" w:cs="Arial"/>
                <w:lang w:val="en-SG"/>
              </w:rPr>
              <w:t>11</w:t>
            </w:r>
            <w:r w:rsidR="00BC1E34" w:rsidRPr="0095061F">
              <w:rPr>
                <w:rFonts w:ascii="Arial" w:hAnsi="Arial" w:cs="Arial"/>
              </w:rPr>
              <w:t xml:space="preserve"> </w:t>
            </w:r>
            <w:r w:rsidR="00A00297" w:rsidRPr="0095061F">
              <w:rPr>
                <w:rFonts w:ascii="Arial" w:hAnsi="Arial" w:cs="Arial"/>
                <w:lang w:val="en-ID"/>
              </w:rPr>
              <w:t>Tahun 2017</w:t>
            </w:r>
            <w:r w:rsidR="00BC1E34" w:rsidRPr="0095061F">
              <w:rPr>
                <w:rFonts w:ascii="Arial" w:hAnsi="Arial" w:cs="Arial"/>
              </w:rPr>
              <w:t xml:space="preserve">tentang </w:t>
            </w:r>
            <w:r w:rsidR="00A00297" w:rsidRPr="0095061F">
              <w:rPr>
                <w:rFonts w:ascii="Arial" w:hAnsi="Arial" w:cs="Arial"/>
                <w:lang w:val="en-SG"/>
              </w:rPr>
              <w:t>Keselamatan</w:t>
            </w:r>
            <w:r w:rsidR="00BC1E34" w:rsidRPr="0095061F">
              <w:rPr>
                <w:rFonts w:ascii="Arial" w:hAnsi="Arial" w:cs="Arial"/>
              </w:rPr>
              <w:t>;</w:t>
            </w:r>
          </w:p>
          <w:p w:rsidR="00BC1E34" w:rsidRPr="0095061F" w:rsidRDefault="009030F4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  <w:lang w:val="en-SG"/>
              </w:rPr>
              <w:t xml:space="preserve">Keputusan </w:t>
            </w:r>
            <w:r w:rsidR="00BC1E34" w:rsidRPr="0095061F">
              <w:rPr>
                <w:rFonts w:ascii="Arial" w:hAnsi="Arial" w:cs="Arial"/>
              </w:rPr>
              <w:t>Menteri Kesehatan Republik Indonesia Nomor 1</w:t>
            </w:r>
            <w:r w:rsidRPr="0095061F">
              <w:rPr>
                <w:rFonts w:ascii="Arial" w:hAnsi="Arial" w:cs="Arial"/>
                <w:lang w:val="en-SG"/>
              </w:rPr>
              <w:t>29</w:t>
            </w:r>
            <w:r w:rsidR="0011523D" w:rsidRPr="0095061F">
              <w:rPr>
                <w:rFonts w:ascii="Arial" w:hAnsi="Arial" w:cs="Arial"/>
                <w:lang w:val="en-ID"/>
              </w:rPr>
              <w:t xml:space="preserve"> Tahun</w:t>
            </w:r>
            <w:r w:rsidR="0011523D" w:rsidRPr="0095061F">
              <w:rPr>
                <w:rFonts w:ascii="Arial" w:hAnsi="Arial" w:cs="Arial"/>
                <w:lang w:val="en-SG"/>
              </w:rPr>
              <w:t xml:space="preserve"> </w:t>
            </w:r>
            <w:r w:rsidRPr="0095061F">
              <w:rPr>
                <w:rFonts w:ascii="Arial" w:hAnsi="Arial" w:cs="Arial"/>
                <w:lang w:val="en-SG"/>
              </w:rPr>
              <w:t>2008</w:t>
            </w:r>
            <w:r w:rsidR="00BC1E34" w:rsidRPr="0095061F">
              <w:rPr>
                <w:rFonts w:ascii="Arial" w:hAnsi="Arial" w:cs="Arial"/>
              </w:rPr>
              <w:t>, tentang</w:t>
            </w:r>
            <w:r w:rsidR="00BC1E34" w:rsidRPr="0095061F">
              <w:rPr>
                <w:rFonts w:ascii="Arial" w:hAnsi="Arial" w:cs="Arial"/>
                <w:lang w:val="en-SG"/>
              </w:rPr>
              <w:t xml:space="preserve"> Standar Pelayanan </w:t>
            </w:r>
            <w:r w:rsidRPr="0095061F">
              <w:rPr>
                <w:rFonts w:ascii="Arial" w:hAnsi="Arial" w:cs="Arial"/>
                <w:lang w:val="en-SG"/>
              </w:rPr>
              <w:t xml:space="preserve">Minimal </w:t>
            </w:r>
            <w:r w:rsidR="00BC1E34" w:rsidRPr="0095061F">
              <w:rPr>
                <w:rFonts w:ascii="Arial" w:hAnsi="Arial" w:cs="Arial"/>
              </w:rPr>
              <w:t>Rumah Sakit;</w:t>
            </w:r>
          </w:p>
          <w:p w:rsidR="0078368F" w:rsidRDefault="0078368F" w:rsidP="0078368F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95061F">
              <w:rPr>
                <w:rFonts w:ascii="Arial" w:hAnsi="Arial" w:cs="Arial"/>
              </w:rPr>
              <w:t>Keputusan Kepala Dinas Kesehatan Pro</w:t>
            </w:r>
            <w:r w:rsidR="0011523D" w:rsidRPr="0095061F">
              <w:rPr>
                <w:rFonts w:ascii="Arial" w:hAnsi="Arial" w:cs="Arial"/>
              </w:rPr>
              <w:t xml:space="preserve">vinsi Kalimantan Tengah Nomor </w:t>
            </w:r>
            <w:r w:rsidRPr="0095061F">
              <w:rPr>
                <w:rFonts w:ascii="Arial" w:hAnsi="Arial" w:cs="Arial"/>
              </w:rPr>
              <w:t>134</w:t>
            </w:r>
            <w:r w:rsidR="0011523D" w:rsidRPr="0095061F">
              <w:rPr>
                <w:rFonts w:ascii="Arial" w:hAnsi="Arial" w:cs="Arial"/>
                <w:lang w:val="en-ID"/>
              </w:rPr>
              <w:t xml:space="preserve"> Tahun </w:t>
            </w:r>
            <w:r w:rsidRPr="0095061F">
              <w:rPr>
                <w:rFonts w:ascii="Arial" w:hAnsi="Arial" w:cs="Arial"/>
              </w:rPr>
              <w:t>2013, tentang Pemberian Ijin Operasional Tetap Kepada RSUD dr. Murjani Sampit;</w:t>
            </w:r>
          </w:p>
          <w:p w:rsidR="00D1431E" w:rsidRPr="00D1431E" w:rsidRDefault="00D1431E" w:rsidP="0078368F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6512CF" w:rsidRDefault="0078368F" w:rsidP="0078368F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95061F">
              <w:rPr>
                <w:rFonts w:ascii="Arial" w:hAnsi="Arial" w:cs="Arial"/>
              </w:rPr>
              <w:lastRenderedPageBreak/>
              <w:t>Peraturan Bupati Kotawaringin Timur Nomor 10 Tahun 2011 Tentang Tata Kelola Rumah Sakit Umum Daerah dr. Murjani Sampit.</w:t>
            </w:r>
          </w:p>
          <w:p w:rsidR="00D1431E" w:rsidRPr="00D1431E" w:rsidRDefault="00D1431E" w:rsidP="0078368F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</w:tc>
      </w:tr>
    </w:tbl>
    <w:p w:rsidR="00BC1E34" w:rsidRPr="0095061F" w:rsidRDefault="00BC1E34" w:rsidP="00A2331E">
      <w:pPr>
        <w:pStyle w:val="NoSpacing"/>
        <w:spacing w:line="360" w:lineRule="auto"/>
        <w:jc w:val="center"/>
        <w:rPr>
          <w:rFonts w:ascii="Arial" w:hAnsi="Arial" w:cs="Arial"/>
        </w:rPr>
      </w:pPr>
      <w:r w:rsidRPr="0095061F">
        <w:rPr>
          <w:rFonts w:ascii="Arial" w:hAnsi="Arial" w:cs="Arial"/>
        </w:rPr>
        <w:lastRenderedPageBreak/>
        <w:t>MEMUTUSKAN :</w:t>
      </w:r>
    </w:p>
    <w:tbl>
      <w:tblPr>
        <w:tblW w:w="9356" w:type="dxa"/>
        <w:tblInd w:w="-176" w:type="dxa"/>
        <w:tblLook w:val="04A0" w:firstRow="1" w:lastRow="0" w:firstColumn="1" w:lastColumn="0" w:noHBand="0" w:noVBand="1"/>
      </w:tblPr>
      <w:tblGrid>
        <w:gridCol w:w="1766"/>
        <w:gridCol w:w="278"/>
        <w:gridCol w:w="2635"/>
        <w:gridCol w:w="1559"/>
        <w:gridCol w:w="283"/>
        <w:gridCol w:w="2835"/>
      </w:tblGrid>
      <w:tr w:rsidR="00BC1E34" w:rsidRPr="0095061F" w:rsidTr="00D1431E">
        <w:tc>
          <w:tcPr>
            <w:tcW w:w="1766" w:type="dxa"/>
          </w:tcPr>
          <w:p w:rsidR="00BC1E34" w:rsidRPr="0095061F" w:rsidRDefault="00BC1E34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MENETAPKAN</w:t>
            </w:r>
          </w:p>
          <w:p w:rsidR="00BC1E34" w:rsidRPr="0095061F" w:rsidRDefault="00BC1E34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KESATU</w:t>
            </w:r>
          </w:p>
          <w:p w:rsidR="00BC1E34" w:rsidRPr="0095061F" w:rsidRDefault="00BC1E34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SG"/>
              </w:rPr>
            </w:pPr>
          </w:p>
          <w:p w:rsidR="004A28A5" w:rsidRPr="0095061F" w:rsidRDefault="004A28A5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SG"/>
              </w:rPr>
            </w:pPr>
          </w:p>
          <w:p w:rsidR="00BC1E34" w:rsidRPr="0095061F" w:rsidRDefault="00BC1E34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KEDUA</w:t>
            </w:r>
          </w:p>
          <w:p w:rsidR="00BC1E34" w:rsidRPr="0095061F" w:rsidRDefault="00BC1E34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</w:rPr>
            </w:pPr>
          </w:p>
          <w:p w:rsidR="00BC1E34" w:rsidRPr="0095061F" w:rsidRDefault="00BC1E34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</w:rPr>
              <w:t>KETIGA</w:t>
            </w:r>
          </w:p>
          <w:p w:rsidR="00D61EA5" w:rsidRPr="0095061F" w:rsidRDefault="00D61EA5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ID"/>
              </w:rPr>
            </w:pPr>
          </w:p>
          <w:p w:rsidR="00A00297" w:rsidRPr="0095061F" w:rsidRDefault="00A00297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ID"/>
              </w:rPr>
            </w:pPr>
          </w:p>
          <w:p w:rsidR="00BC1E34" w:rsidRPr="0095061F" w:rsidRDefault="00BC1E34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  <w:lang w:val="en-SG"/>
              </w:rPr>
              <w:t>KEEMPAT</w:t>
            </w:r>
          </w:p>
          <w:p w:rsidR="00A00297" w:rsidRPr="0095061F" w:rsidRDefault="00A00297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ID"/>
              </w:rPr>
            </w:pPr>
          </w:p>
          <w:p w:rsidR="00A00297" w:rsidRPr="0095061F" w:rsidRDefault="00A00297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ID"/>
              </w:rPr>
            </w:pPr>
          </w:p>
          <w:p w:rsidR="00BC1E34" w:rsidRPr="0095061F" w:rsidRDefault="00BC1E34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  <w:lang w:val="en-SG"/>
              </w:rPr>
              <w:t>KELIMA</w:t>
            </w:r>
          </w:p>
          <w:p w:rsidR="00BC1E34" w:rsidRPr="0095061F" w:rsidRDefault="00BC1E34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</w:rPr>
            </w:pPr>
          </w:p>
          <w:p w:rsidR="00A00297" w:rsidRPr="0095061F" w:rsidRDefault="00A00297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ID"/>
              </w:rPr>
            </w:pPr>
          </w:p>
          <w:p w:rsidR="00BC1E34" w:rsidRPr="0095061F" w:rsidRDefault="00BC1E34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  <w:lang w:val="en-SG"/>
              </w:rPr>
              <w:t>KEENAM</w:t>
            </w:r>
          </w:p>
          <w:p w:rsidR="00A00297" w:rsidRPr="0095061F" w:rsidRDefault="00A00297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SG"/>
              </w:rPr>
            </w:pPr>
          </w:p>
          <w:p w:rsidR="00BC1E34" w:rsidRPr="0095061F" w:rsidRDefault="00BC1E34" w:rsidP="00F954F7">
            <w:pPr>
              <w:pStyle w:val="NoSpacing"/>
              <w:spacing w:line="360" w:lineRule="auto"/>
              <w:ind w:left="34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  <w:lang w:val="en-SG"/>
              </w:rPr>
              <w:t>KETUJUH</w:t>
            </w:r>
          </w:p>
          <w:p w:rsidR="00991823" w:rsidRPr="0095061F" w:rsidRDefault="00991823" w:rsidP="00A2331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8" w:type="dxa"/>
          </w:tcPr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: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: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4A28A5" w:rsidRPr="0095061F" w:rsidRDefault="004A28A5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: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</w:rPr>
              <w:t>: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00297" w:rsidRPr="0095061F" w:rsidRDefault="00A00297" w:rsidP="0011523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  <w:lang w:val="en-SG"/>
              </w:rPr>
              <w:t>:</w:t>
            </w:r>
          </w:p>
          <w:p w:rsidR="00D61EA5" w:rsidRPr="0095061F" w:rsidRDefault="00D61EA5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00297" w:rsidRPr="0095061F" w:rsidRDefault="00A00297" w:rsidP="0011523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  <w:lang w:val="en-SG"/>
              </w:rPr>
              <w:t>: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E42D5" w:rsidRPr="0095061F" w:rsidRDefault="004E42D5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  <w:lang w:val="en-SG"/>
              </w:rPr>
              <w:t>:</w:t>
            </w:r>
          </w:p>
          <w:p w:rsidR="00A00297" w:rsidRPr="0095061F" w:rsidRDefault="00A00297" w:rsidP="0011523D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  <w:lang w:val="en-SG"/>
              </w:rPr>
              <w:t>:</w:t>
            </w:r>
          </w:p>
          <w:p w:rsidR="00991823" w:rsidRPr="0095061F" w:rsidRDefault="00991823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12" w:type="dxa"/>
            <w:gridSpan w:val="4"/>
          </w:tcPr>
          <w:p w:rsidR="00BC1E34" w:rsidRPr="0095061F" w:rsidRDefault="00BC1E34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BC1E34" w:rsidRPr="0095061F" w:rsidRDefault="0078368F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 xml:space="preserve">Memberlakukan </w:t>
            </w:r>
            <w:r w:rsidR="004A28A5" w:rsidRPr="0095061F">
              <w:rPr>
                <w:rFonts w:ascii="Arial" w:hAnsi="Arial" w:cs="Arial"/>
                <w:lang w:val="en-SG"/>
              </w:rPr>
              <w:t xml:space="preserve">Panduan </w:t>
            </w:r>
            <w:r w:rsidR="001178C0" w:rsidRPr="0095061F">
              <w:rPr>
                <w:rFonts w:ascii="Arial" w:hAnsi="Arial" w:cs="Arial"/>
              </w:rPr>
              <w:t>Penyusunan Investigasi Sederhana</w:t>
            </w:r>
            <w:r w:rsidR="00BC1E34" w:rsidRPr="0095061F">
              <w:rPr>
                <w:rFonts w:ascii="Arial" w:hAnsi="Arial" w:cs="Arial"/>
                <w:lang w:val="en-SG"/>
              </w:rPr>
              <w:t xml:space="preserve"> </w:t>
            </w:r>
            <w:r w:rsidRPr="0095061F">
              <w:rPr>
                <w:rFonts w:ascii="Arial" w:hAnsi="Arial" w:cs="Arial"/>
              </w:rPr>
              <w:t xml:space="preserve">di </w:t>
            </w:r>
            <w:r w:rsidR="00BC1E34" w:rsidRPr="0095061F">
              <w:rPr>
                <w:rFonts w:ascii="Arial" w:hAnsi="Arial" w:cs="Arial"/>
                <w:lang w:val="en-SG"/>
              </w:rPr>
              <w:t>RSUD dr. Murjani Sampit sebagaimana tercantum dalam lampiran keputusan ini</w:t>
            </w:r>
            <w:r w:rsidR="00BC1E34" w:rsidRPr="0095061F">
              <w:rPr>
                <w:rFonts w:ascii="Arial" w:hAnsi="Arial" w:cs="Arial"/>
              </w:rPr>
              <w:t>;</w:t>
            </w:r>
          </w:p>
          <w:p w:rsidR="00BC1E34" w:rsidRPr="0095061F" w:rsidRDefault="001178C0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</w:rPr>
              <w:t>Investigasi Sederhana</w:t>
            </w:r>
            <w:r w:rsidR="004A28A5" w:rsidRPr="0095061F">
              <w:rPr>
                <w:rFonts w:ascii="Arial" w:hAnsi="Arial" w:cs="Arial"/>
                <w:lang w:val="en-SG"/>
              </w:rPr>
              <w:t xml:space="preserve"> dilakukan dari pelaporan insi</w:t>
            </w:r>
            <w:r w:rsidRPr="0095061F">
              <w:rPr>
                <w:rFonts w:ascii="Arial" w:hAnsi="Arial" w:cs="Arial"/>
                <w:lang w:val="en-SG"/>
              </w:rPr>
              <w:t xml:space="preserve">den dengan matrix grading </w:t>
            </w:r>
            <w:r w:rsidR="00C53BC5" w:rsidRPr="0095061F">
              <w:rPr>
                <w:rFonts w:ascii="Arial" w:hAnsi="Arial" w:cs="Arial"/>
              </w:rPr>
              <w:t>biru</w:t>
            </w:r>
            <w:r w:rsidRPr="0095061F">
              <w:rPr>
                <w:rFonts w:ascii="Arial" w:hAnsi="Arial" w:cs="Arial"/>
                <w:lang w:val="en-SG"/>
              </w:rPr>
              <w:t xml:space="preserve"> atau </w:t>
            </w:r>
            <w:r w:rsidR="00C53BC5" w:rsidRPr="0095061F">
              <w:rPr>
                <w:rFonts w:ascii="Arial" w:hAnsi="Arial" w:cs="Arial"/>
              </w:rPr>
              <w:t>hijau</w:t>
            </w:r>
            <w:r w:rsidR="00BC1E34" w:rsidRPr="0095061F">
              <w:rPr>
                <w:rFonts w:ascii="Arial" w:hAnsi="Arial" w:cs="Arial"/>
                <w:lang w:val="en-SG"/>
              </w:rPr>
              <w:t>;</w:t>
            </w:r>
          </w:p>
          <w:p w:rsidR="00D61EA5" w:rsidRPr="0095061F" w:rsidRDefault="00D61EA5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Hasil grading biru dilakukan investigasi sederhana dalam waktu maksimal 1 minggu dan hasil grading hijau dilakukan investigasi sederhana dalam waktu maksimal 2 minggu.</w:t>
            </w:r>
          </w:p>
          <w:p w:rsidR="00BC1E34" w:rsidRPr="0095061F" w:rsidRDefault="004A28A5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  <w:lang w:val="en-SG"/>
              </w:rPr>
              <w:t>Pelaksanaa</w:t>
            </w:r>
            <w:r w:rsidR="001178C0" w:rsidRPr="0095061F">
              <w:rPr>
                <w:rFonts w:ascii="Arial" w:hAnsi="Arial" w:cs="Arial"/>
                <w:lang w:val="en-SG"/>
              </w:rPr>
              <w:t xml:space="preserve">n </w:t>
            </w:r>
            <w:r w:rsidR="00A00297" w:rsidRPr="0095061F">
              <w:rPr>
                <w:rFonts w:ascii="Arial" w:hAnsi="Arial" w:cs="Arial"/>
                <w:lang w:val="en-ID"/>
              </w:rPr>
              <w:t>i</w:t>
            </w:r>
            <w:r w:rsidR="00A00297" w:rsidRPr="0095061F">
              <w:rPr>
                <w:rFonts w:ascii="Arial" w:hAnsi="Arial" w:cs="Arial"/>
              </w:rPr>
              <w:t xml:space="preserve">nvestigasi </w:t>
            </w:r>
            <w:r w:rsidR="00A00297" w:rsidRPr="0095061F">
              <w:rPr>
                <w:rFonts w:ascii="Arial" w:hAnsi="Arial" w:cs="Arial"/>
                <w:lang w:val="en-ID"/>
              </w:rPr>
              <w:t>s</w:t>
            </w:r>
            <w:r w:rsidR="001178C0" w:rsidRPr="0095061F">
              <w:rPr>
                <w:rFonts w:ascii="Arial" w:hAnsi="Arial" w:cs="Arial"/>
              </w:rPr>
              <w:t>ederhana</w:t>
            </w:r>
            <w:r w:rsidR="0078368F" w:rsidRPr="0095061F">
              <w:rPr>
                <w:rFonts w:ascii="Arial" w:hAnsi="Arial" w:cs="Arial"/>
                <w:lang w:val="en-SG"/>
              </w:rPr>
              <w:t xml:space="preserve"> dilakukan oleh </w:t>
            </w:r>
            <w:r w:rsidR="00591128" w:rsidRPr="0095061F">
              <w:rPr>
                <w:rFonts w:ascii="Arial" w:hAnsi="Arial" w:cs="Arial"/>
              </w:rPr>
              <w:t>kepala</w:t>
            </w:r>
            <w:r w:rsidRPr="0095061F">
              <w:rPr>
                <w:rFonts w:ascii="Arial" w:hAnsi="Arial" w:cs="Arial"/>
                <w:lang w:val="en-SG"/>
              </w:rPr>
              <w:t xml:space="preserve"> unit </w:t>
            </w:r>
            <w:r w:rsidR="0078368F" w:rsidRPr="0095061F">
              <w:rPr>
                <w:rFonts w:ascii="Arial" w:hAnsi="Arial" w:cs="Arial"/>
              </w:rPr>
              <w:t xml:space="preserve">kerja </w:t>
            </w:r>
            <w:r w:rsidRPr="0095061F">
              <w:rPr>
                <w:rFonts w:ascii="Arial" w:hAnsi="Arial" w:cs="Arial"/>
                <w:lang w:val="en-SG"/>
              </w:rPr>
              <w:t>terkait</w:t>
            </w:r>
            <w:r w:rsidR="0035190F" w:rsidRPr="0095061F">
              <w:rPr>
                <w:rFonts w:ascii="Arial" w:hAnsi="Arial" w:cs="Arial"/>
              </w:rPr>
              <w:t xml:space="preserve"> dan dilaporkan ke </w:t>
            </w:r>
            <w:r w:rsidR="00A00297" w:rsidRPr="0095061F">
              <w:rPr>
                <w:rFonts w:ascii="Arial" w:hAnsi="Arial" w:cs="Arial"/>
                <w:lang w:val="en-ID"/>
              </w:rPr>
              <w:t>Sub Komite Keselamatan Pasien Komite PMKP RSUD dr. Murjani Sampit</w:t>
            </w:r>
            <w:r w:rsidR="00D61EA5" w:rsidRPr="0095061F">
              <w:rPr>
                <w:rFonts w:ascii="Arial" w:hAnsi="Arial" w:cs="Arial"/>
              </w:rPr>
              <w:t>.</w:t>
            </w:r>
          </w:p>
          <w:p w:rsidR="00FC6A47" w:rsidRPr="0095061F" w:rsidRDefault="00A00297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  <w:lang w:val="en-ID"/>
              </w:rPr>
              <w:t>Sub Komite Keselamatan Pasien Komite PMKP</w:t>
            </w:r>
            <w:r w:rsidR="00FC6A47" w:rsidRPr="0095061F">
              <w:rPr>
                <w:rFonts w:ascii="Arial" w:hAnsi="Arial" w:cs="Arial"/>
              </w:rPr>
              <w:t xml:space="preserve"> menerima laporan insiden</w:t>
            </w:r>
            <w:r w:rsidR="0035190F" w:rsidRPr="0095061F">
              <w:rPr>
                <w:rFonts w:ascii="Arial" w:hAnsi="Arial" w:cs="Arial"/>
              </w:rPr>
              <w:t xml:space="preserve"> </w:t>
            </w:r>
            <w:r w:rsidRPr="0095061F">
              <w:rPr>
                <w:rFonts w:ascii="Arial" w:hAnsi="Arial" w:cs="Arial"/>
                <w:lang w:val="en-ID"/>
              </w:rPr>
              <w:t xml:space="preserve">dari unit kerja </w:t>
            </w:r>
            <w:r w:rsidR="0035190F" w:rsidRPr="0095061F">
              <w:rPr>
                <w:rFonts w:ascii="Arial" w:hAnsi="Arial" w:cs="Arial"/>
              </w:rPr>
              <w:t>dan melakukan regrading</w:t>
            </w:r>
            <w:r w:rsidR="00FC6A47" w:rsidRPr="0095061F">
              <w:rPr>
                <w:rFonts w:ascii="Arial" w:hAnsi="Arial" w:cs="Arial"/>
              </w:rPr>
              <w:t xml:space="preserve"> untuk dijadikan mat</w:t>
            </w:r>
            <w:r w:rsidR="0035190F" w:rsidRPr="0095061F">
              <w:rPr>
                <w:rFonts w:ascii="Arial" w:hAnsi="Arial" w:cs="Arial"/>
              </w:rPr>
              <w:t>eri untuk pembelajaran dan</w:t>
            </w:r>
            <w:r w:rsidR="00FC6A47" w:rsidRPr="0095061F">
              <w:rPr>
                <w:rFonts w:ascii="Arial" w:hAnsi="Arial" w:cs="Arial"/>
              </w:rPr>
              <w:t xml:space="preserve"> disosialisasikan ke unit kerja yang lain.</w:t>
            </w:r>
          </w:p>
          <w:p w:rsidR="00A00297" w:rsidRPr="0095061F" w:rsidRDefault="00991823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95061F">
              <w:rPr>
                <w:rFonts w:ascii="Arial" w:hAnsi="Arial" w:cs="Arial"/>
                <w:lang w:val="en-SG"/>
              </w:rPr>
              <w:t>Keputusan ini berlaku selama 3 (tiga) tahun sejak tanggal diterbitkan dan akan dilakukan evaluasi setiap tahunnya.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95061F">
              <w:rPr>
                <w:rFonts w:ascii="Arial" w:hAnsi="Arial" w:cs="Arial"/>
              </w:rPr>
              <w:t>Apabila hasil evaluasi mensyaratkan adanya perbaikan maka akan diadakan perbaikan sebagaimana mestinya.</w:t>
            </w:r>
          </w:p>
          <w:p w:rsidR="00A00297" w:rsidRPr="0095061F" w:rsidRDefault="00A00297" w:rsidP="00A2331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</w:tc>
      </w:tr>
      <w:tr w:rsidR="00BC1E34" w:rsidRPr="0095061F" w:rsidTr="00D1431E">
        <w:trPr>
          <w:gridBefore w:val="3"/>
          <w:wBefore w:w="4679" w:type="dxa"/>
        </w:trPr>
        <w:tc>
          <w:tcPr>
            <w:tcW w:w="1559" w:type="dxa"/>
            <w:hideMark/>
          </w:tcPr>
          <w:p w:rsidR="00BC1E34" w:rsidRPr="0095061F" w:rsidRDefault="00BC1E34" w:rsidP="00A2331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Ditetapkan di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Tanggal</w:t>
            </w:r>
          </w:p>
        </w:tc>
        <w:tc>
          <w:tcPr>
            <w:tcW w:w="283" w:type="dxa"/>
            <w:hideMark/>
          </w:tcPr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: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:</w:t>
            </w:r>
          </w:p>
        </w:tc>
        <w:tc>
          <w:tcPr>
            <w:tcW w:w="2835" w:type="dxa"/>
          </w:tcPr>
          <w:p w:rsidR="00BC1E34" w:rsidRPr="0095061F" w:rsidRDefault="00BC1E34" w:rsidP="00A2331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Sampit</w:t>
            </w:r>
          </w:p>
          <w:p w:rsidR="00BC1E34" w:rsidRPr="0095061F" w:rsidRDefault="0078368F" w:rsidP="00A2331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95061F">
              <w:rPr>
                <w:rFonts w:ascii="Arial" w:hAnsi="Arial" w:cs="Arial"/>
              </w:rPr>
              <w:t xml:space="preserve">      Januari 2018</w:t>
            </w:r>
          </w:p>
          <w:p w:rsidR="00A00297" w:rsidRPr="002E31F5" w:rsidRDefault="00A00297" w:rsidP="00A2331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</w:tr>
      <w:tr w:rsidR="00BC1E34" w:rsidRPr="0095061F" w:rsidTr="00D1431E">
        <w:trPr>
          <w:gridBefore w:val="3"/>
          <w:wBefore w:w="4679" w:type="dxa"/>
        </w:trPr>
        <w:tc>
          <w:tcPr>
            <w:tcW w:w="4677" w:type="dxa"/>
            <w:gridSpan w:val="3"/>
          </w:tcPr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 xml:space="preserve">Direktur </w:t>
            </w:r>
          </w:p>
          <w:p w:rsidR="00D61FF4" w:rsidRPr="0095061F" w:rsidRDefault="00D61FF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00297" w:rsidRPr="0095061F" w:rsidRDefault="00A00297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C1E34" w:rsidRPr="0095061F" w:rsidRDefault="00D1431E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</w:t>
            </w:r>
            <w:r w:rsidR="00391DDA" w:rsidRPr="0095061F">
              <w:rPr>
                <w:rFonts w:ascii="Arial" w:hAnsi="Arial" w:cs="Arial"/>
              </w:rPr>
              <w:t>r. DENNY MUDA PERDANA</w:t>
            </w:r>
            <w:r w:rsidR="00BC1E34" w:rsidRPr="0095061F">
              <w:rPr>
                <w:rFonts w:ascii="Arial" w:hAnsi="Arial" w:cs="Arial"/>
              </w:rPr>
              <w:t>, Sp.Rad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Pembina Utama Muda</w:t>
            </w:r>
          </w:p>
          <w:p w:rsidR="00BC1E34" w:rsidRPr="0095061F" w:rsidRDefault="00BC1E34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95061F">
              <w:rPr>
                <w:rFonts w:ascii="Arial" w:hAnsi="Arial" w:cs="Arial"/>
              </w:rPr>
              <w:t>NIP. 19621121 199610 1 001</w:t>
            </w:r>
          </w:p>
          <w:p w:rsidR="00A00297" w:rsidRDefault="00A00297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726327" w:rsidRPr="0095061F" w:rsidRDefault="00726327" w:rsidP="00A2331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</w:tc>
      </w:tr>
    </w:tbl>
    <w:p w:rsidR="00BC1E34" w:rsidRPr="00D1431E" w:rsidRDefault="00D1431E" w:rsidP="00A2331E">
      <w:pPr>
        <w:pStyle w:val="NoSpacing"/>
        <w:spacing w:line="360" w:lineRule="auto"/>
        <w:rPr>
          <w:rFonts w:ascii="Arial" w:hAnsi="Arial" w:cs="Arial"/>
          <w:u w:val="single"/>
        </w:rPr>
      </w:pPr>
      <w:r w:rsidRPr="00D1431E">
        <w:rPr>
          <w:rFonts w:ascii="Arial" w:hAnsi="Arial" w:cs="Arial"/>
          <w:u w:val="single"/>
        </w:rPr>
        <w:t>TEMBUSAN</w:t>
      </w:r>
      <w:r w:rsidR="00BC1E34" w:rsidRPr="00D1431E">
        <w:rPr>
          <w:rFonts w:ascii="Arial" w:hAnsi="Arial" w:cs="Arial"/>
          <w:u w:val="single"/>
        </w:rPr>
        <w:t xml:space="preserve"> Yth :</w:t>
      </w:r>
    </w:p>
    <w:p w:rsidR="00BC1E34" w:rsidRPr="0095061F" w:rsidRDefault="002B7711" w:rsidP="001870E9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</w:rPr>
      </w:pPr>
      <w:r w:rsidRPr="0095061F">
        <w:rPr>
          <w:rFonts w:ascii="Arial" w:hAnsi="Arial" w:cs="Arial"/>
        </w:rPr>
        <w:t>Semua Kepala Unit Kerja di</w:t>
      </w:r>
      <w:r w:rsidR="00BC1E34" w:rsidRPr="0095061F">
        <w:rPr>
          <w:rFonts w:ascii="Arial" w:hAnsi="Arial" w:cs="Arial"/>
        </w:rPr>
        <w:t xml:space="preserve"> RSUD dr. Murjani Sampit</w:t>
      </w:r>
    </w:p>
    <w:p w:rsidR="00BC1E34" w:rsidRPr="0095061F" w:rsidRDefault="00BC1E34" w:rsidP="001870E9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</w:rPr>
      </w:pPr>
      <w:r w:rsidRPr="0095061F">
        <w:rPr>
          <w:rFonts w:ascii="Arial" w:hAnsi="Arial" w:cs="Arial"/>
        </w:rPr>
        <w:t>Arsip</w:t>
      </w:r>
    </w:p>
    <w:p w:rsidR="00726327" w:rsidRDefault="00726327" w:rsidP="00FB7949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FB7949" w:rsidRPr="0095061F" w:rsidRDefault="0013438D" w:rsidP="00FB7949">
      <w:pPr>
        <w:pStyle w:val="NoSpacing"/>
        <w:spacing w:line="360" w:lineRule="auto"/>
        <w:rPr>
          <w:rFonts w:ascii="Arial" w:hAnsi="Arial" w:cs="Arial"/>
        </w:rPr>
      </w:pPr>
      <w:r w:rsidRPr="0095061F">
        <w:rPr>
          <w:rFonts w:ascii="Arial" w:hAnsi="Arial" w:cs="Arial"/>
        </w:rPr>
        <w:lastRenderedPageBreak/>
        <w:t>LAMPIRAN KE</w:t>
      </w:r>
      <w:r w:rsidRPr="0095061F">
        <w:rPr>
          <w:rFonts w:ascii="Arial" w:hAnsi="Arial" w:cs="Arial"/>
          <w:lang w:val="en-ID"/>
        </w:rPr>
        <w:t>PUTUSAN</w:t>
      </w:r>
      <w:r w:rsidR="00FB7949" w:rsidRPr="0095061F">
        <w:rPr>
          <w:rFonts w:ascii="Arial" w:hAnsi="Arial" w:cs="Arial"/>
        </w:rPr>
        <w:t xml:space="preserve"> DIREKTUR RSUD dr. MURJANI SAMPIT</w:t>
      </w:r>
    </w:p>
    <w:p w:rsidR="00FB7949" w:rsidRPr="0095061F" w:rsidRDefault="00FB7949" w:rsidP="00FB7949">
      <w:pPr>
        <w:pStyle w:val="NoSpacing"/>
        <w:spacing w:line="360" w:lineRule="auto"/>
        <w:rPr>
          <w:rFonts w:ascii="Arial" w:hAnsi="Arial" w:cs="Arial"/>
        </w:rPr>
      </w:pPr>
      <w:r w:rsidRPr="0095061F">
        <w:rPr>
          <w:rFonts w:ascii="Arial" w:hAnsi="Arial" w:cs="Arial"/>
        </w:rPr>
        <w:t>NOMOR</w:t>
      </w:r>
      <w:r w:rsidRPr="0095061F">
        <w:rPr>
          <w:rFonts w:ascii="Arial" w:hAnsi="Arial" w:cs="Arial"/>
        </w:rPr>
        <w:tab/>
        <w:t>:      /PND/</w:t>
      </w:r>
      <w:r w:rsidR="003B5331" w:rsidRPr="0095061F">
        <w:rPr>
          <w:rFonts w:ascii="Arial" w:hAnsi="Arial" w:cs="Arial"/>
        </w:rPr>
        <w:t>KPMKP</w:t>
      </w:r>
      <w:r w:rsidRPr="0095061F">
        <w:rPr>
          <w:rFonts w:ascii="Arial" w:hAnsi="Arial" w:cs="Arial"/>
        </w:rPr>
        <w:t>/</w:t>
      </w:r>
      <w:r w:rsidR="00726327">
        <w:rPr>
          <w:rFonts w:ascii="Arial" w:hAnsi="Arial" w:cs="Arial"/>
          <w:lang w:val="en-ID"/>
        </w:rPr>
        <w:t>P09/</w:t>
      </w:r>
      <w:r w:rsidRPr="0095061F">
        <w:rPr>
          <w:rFonts w:ascii="Arial" w:hAnsi="Arial" w:cs="Arial"/>
        </w:rPr>
        <w:t xml:space="preserve">RSUD-DM/I/2018  </w:t>
      </w:r>
    </w:p>
    <w:p w:rsidR="00FB7949" w:rsidRPr="0095061F" w:rsidRDefault="00FB7949" w:rsidP="00FB7949">
      <w:pPr>
        <w:pStyle w:val="NoSpacing"/>
        <w:spacing w:line="360" w:lineRule="auto"/>
        <w:rPr>
          <w:rFonts w:ascii="Arial" w:hAnsi="Arial" w:cs="Arial"/>
        </w:rPr>
      </w:pPr>
      <w:r w:rsidRPr="0095061F">
        <w:rPr>
          <w:rFonts w:ascii="Arial" w:hAnsi="Arial" w:cs="Arial"/>
        </w:rPr>
        <w:t>TANGGAL</w:t>
      </w:r>
      <w:r w:rsidRPr="0095061F">
        <w:rPr>
          <w:rFonts w:ascii="Arial" w:hAnsi="Arial" w:cs="Arial"/>
        </w:rPr>
        <w:tab/>
        <w:t>:      JANUARI 2018</w:t>
      </w:r>
    </w:p>
    <w:p w:rsidR="00407A29" w:rsidRPr="0095061F" w:rsidRDefault="00407A29">
      <w:pPr>
        <w:spacing w:line="200" w:lineRule="exact"/>
        <w:rPr>
          <w:rFonts w:ascii="Arial" w:hAnsi="Arial" w:cs="Arial"/>
          <w:sz w:val="22"/>
          <w:szCs w:val="22"/>
        </w:rPr>
      </w:pPr>
    </w:p>
    <w:p w:rsidR="00407A29" w:rsidRPr="0095061F" w:rsidRDefault="00407A29">
      <w:pPr>
        <w:spacing w:line="200" w:lineRule="exact"/>
        <w:rPr>
          <w:rFonts w:ascii="Arial" w:hAnsi="Arial" w:cs="Arial"/>
          <w:sz w:val="22"/>
          <w:szCs w:val="22"/>
        </w:rPr>
      </w:pPr>
    </w:p>
    <w:p w:rsidR="00407A29" w:rsidRPr="0095061F" w:rsidRDefault="00F001EF" w:rsidP="00BF68B3">
      <w:pPr>
        <w:spacing w:line="246" w:lineRule="auto"/>
        <w:ind w:left="3544" w:right="3271"/>
        <w:jc w:val="center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EN</w:t>
      </w:r>
      <w:r w:rsidRPr="0095061F">
        <w:rPr>
          <w:rFonts w:ascii="Arial" w:eastAsia="Calibri" w:hAnsi="Arial" w:cs="Arial"/>
          <w:w w:val="102"/>
          <w:sz w:val="22"/>
          <w:szCs w:val="22"/>
        </w:rPr>
        <w:t>DAH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</w:p>
    <w:p w:rsidR="00407A29" w:rsidRPr="0095061F" w:rsidRDefault="00407A29">
      <w:pPr>
        <w:spacing w:before="7" w:line="140" w:lineRule="exact"/>
        <w:rPr>
          <w:rFonts w:ascii="Arial" w:hAnsi="Arial" w:cs="Arial"/>
          <w:sz w:val="22"/>
          <w:szCs w:val="22"/>
        </w:rPr>
      </w:pPr>
    </w:p>
    <w:p w:rsidR="00407A29" w:rsidRPr="0095061F" w:rsidRDefault="00407A29">
      <w:pPr>
        <w:spacing w:line="200" w:lineRule="exact"/>
        <w:rPr>
          <w:rFonts w:ascii="Arial" w:hAnsi="Arial" w:cs="Arial"/>
          <w:sz w:val="22"/>
          <w:szCs w:val="22"/>
        </w:rPr>
      </w:pPr>
    </w:p>
    <w:p w:rsidR="00BF68B3" w:rsidRPr="0095061F" w:rsidRDefault="00F001EF" w:rsidP="000B7235">
      <w:pPr>
        <w:pStyle w:val="ListParagraph"/>
        <w:numPr>
          <w:ilvl w:val="0"/>
          <w:numId w:val="33"/>
        </w:numPr>
        <w:spacing w:line="360" w:lineRule="auto"/>
        <w:ind w:left="284" w:hanging="284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3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be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g</w:t>
      </w:r>
    </w:p>
    <w:p w:rsidR="0011523D" w:rsidRPr="0095061F" w:rsidRDefault="00F001EF" w:rsidP="0011523D">
      <w:pPr>
        <w:spacing w:line="360" w:lineRule="auto"/>
        <w:ind w:left="284" w:right="96" w:firstLine="567"/>
        <w:jc w:val="both"/>
        <w:rPr>
          <w:rFonts w:ascii="Arial" w:eastAsia="Calibri" w:hAnsi="Arial" w:cs="Arial"/>
          <w:w w:val="102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 xml:space="preserve">u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man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or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Kese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(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)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Ko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Kese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Sa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(KK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-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 xml:space="preserve">)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hu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20</w:t>
      </w:r>
      <w:r w:rsidR="00A60AB9"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15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h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wa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rk</w:t>
      </w:r>
      <w:r w:rsidRPr="0095061F">
        <w:rPr>
          <w:rFonts w:ascii="Arial" w:eastAsia="Calibri" w:hAnsi="Arial" w:cs="Arial"/>
          <w:sz w:val="22"/>
          <w:szCs w:val="22"/>
        </w:rPr>
        <w:t>an 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 xml:space="preserve">r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or</w:t>
      </w:r>
      <w:r w:rsidRPr="0095061F">
        <w:rPr>
          <w:rFonts w:ascii="Arial" w:eastAsia="Calibri" w:hAnsi="Arial" w:cs="Arial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</w:t>
      </w:r>
      <w:r w:rsidRPr="0095061F">
        <w:rPr>
          <w:rFonts w:ascii="Arial" w:eastAsia="Calibri" w:hAnsi="Arial" w:cs="Arial"/>
          <w:sz w:val="22"/>
          <w:szCs w:val="22"/>
        </w:rPr>
        <w:t>ama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 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g </w:t>
      </w:r>
      <w:r w:rsidR="009C1B3E" w:rsidRPr="0095061F">
        <w:rPr>
          <w:rFonts w:ascii="Arial" w:eastAsia="Calibri" w:hAnsi="Arial" w:cs="Arial"/>
          <w:sz w:val="22"/>
          <w:szCs w:val="22"/>
          <w:lang w:val="id-ID"/>
        </w:rPr>
        <w:t>biru</w:t>
      </w:r>
      <w:r w:rsidRPr="0095061F">
        <w:rPr>
          <w:rFonts w:ascii="Arial" w:eastAsia="Calibri" w:hAnsi="Arial" w:cs="Arial"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="009C1B3E" w:rsidRPr="0095061F">
        <w:rPr>
          <w:rFonts w:ascii="Arial" w:eastAsia="Calibri" w:hAnsi="Arial" w:cs="Arial"/>
          <w:spacing w:val="3"/>
          <w:sz w:val="22"/>
          <w:szCs w:val="22"/>
          <w:lang w:val="id-ID"/>
        </w:rPr>
        <w:t>hijau</w:t>
      </w:r>
      <w:r w:rsidR="00086F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13438D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13438D" w:rsidRPr="0095061F">
        <w:rPr>
          <w:rFonts w:ascii="Arial" w:eastAsia="Calibri" w:hAnsi="Arial" w:cs="Arial"/>
          <w:sz w:val="22"/>
          <w:szCs w:val="22"/>
          <w:lang w:val="en-ID"/>
        </w:rPr>
        <w:t>i</w:t>
      </w:r>
      <w:r w:rsidR="0013438D" w:rsidRPr="0095061F">
        <w:rPr>
          <w:rFonts w:ascii="Arial" w:eastAsia="Calibri" w:hAnsi="Arial" w:cs="Arial"/>
          <w:sz w:val="22"/>
          <w:szCs w:val="22"/>
          <w:lang w:val="id-ID"/>
        </w:rPr>
        <w:t xml:space="preserve">nvestigasi </w:t>
      </w:r>
      <w:r w:rsidR="0013438D" w:rsidRPr="0095061F">
        <w:rPr>
          <w:rFonts w:ascii="Arial" w:eastAsia="Calibri" w:hAnsi="Arial" w:cs="Arial"/>
          <w:sz w:val="22"/>
          <w:szCs w:val="22"/>
          <w:lang w:val="en-ID"/>
        </w:rPr>
        <w:t>s</w:t>
      </w:r>
      <w:r w:rsidR="009C1B3E" w:rsidRPr="0095061F">
        <w:rPr>
          <w:rFonts w:ascii="Arial" w:eastAsia="Calibri" w:hAnsi="Arial" w:cs="Arial"/>
          <w:sz w:val="22"/>
          <w:szCs w:val="22"/>
          <w:lang w:val="id-ID"/>
        </w:rPr>
        <w:t>ederhana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 xml:space="preserve">i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si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l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reko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.</w:t>
      </w:r>
    </w:p>
    <w:p w:rsidR="00407A29" w:rsidRPr="0095061F" w:rsidRDefault="00F001EF" w:rsidP="0011523D">
      <w:pPr>
        <w:spacing w:line="360" w:lineRule="auto"/>
        <w:ind w:left="284" w:right="96" w:firstLine="567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kese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ama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oro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g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 xml:space="preserve"> te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ipt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 xml:space="preserve">a 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 xml:space="preserve">an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 xml:space="preserve">a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ko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 xml:space="preserve">n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 xml:space="preserve">agai 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 xml:space="preserve">r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g 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 xml:space="preserve">t 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erko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nt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ibu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EC77C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.</w:t>
      </w:r>
      <w:r w:rsidR="00B23EF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1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al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in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 xml:space="preserve">i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ece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v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du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h 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ih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920D27"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="00920D27"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i</w:t>
      </w:r>
      <w:r w:rsidR="00740BE7" w:rsidRPr="0095061F">
        <w:rPr>
          <w:rFonts w:ascii="Arial" w:eastAsia="Calibri" w:hAnsi="Arial" w:cs="Arial"/>
          <w:spacing w:val="1"/>
          <w:sz w:val="22"/>
          <w:szCs w:val="22"/>
        </w:rPr>
        <w:t>stem</w:t>
      </w:r>
      <w:r w:rsidR="00740BE7"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v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erse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bu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eker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(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iste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)</w:t>
      </w:r>
      <w:r w:rsidRPr="0095061F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991823" w:rsidRPr="0095061F" w:rsidRDefault="00CA1E39" w:rsidP="009C1B3E">
      <w:pPr>
        <w:spacing w:line="360" w:lineRule="auto"/>
        <w:ind w:right="97" w:firstLine="60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ab/>
      </w:r>
    </w:p>
    <w:p w:rsidR="00407A29" w:rsidRPr="0095061F" w:rsidRDefault="00F001EF" w:rsidP="000B7235">
      <w:pPr>
        <w:pStyle w:val="ListParagraph"/>
        <w:numPr>
          <w:ilvl w:val="0"/>
          <w:numId w:val="33"/>
        </w:numPr>
        <w:spacing w:line="360" w:lineRule="auto"/>
        <w:ind w:left="284" w:hanging="284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>n</w:t>
      </w:r>
    </w:p>
    <w:p w:rsidR="00407A29" w:rsidRPr="0095061F" w:rsidRDefault="00F001EF" w:rsidP="0011523D">
      <w:pPr>
        <w:tabs>
          <w:tab w:val="left" w:pos="2694"/>
        </w:tabs>
        <w:spacing w:before="48" w:line="360" w:lineRule="auto"/>
        <w:ind w:left="284" w:right="6106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1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uju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w w:val="102"/>
          <w:sz w:val="22"/>
          <w:szCs w:val="22"/>
        </w:rPr>
        <w:t>Um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</w:p>
    <w:p w:rsidR="00A2331E" w:rsidRPr="0095061F" w:rsidRDefault="00F001EF" w:rsidP="0011523D">
      <w:pPr>
        <w:spacing w:before="48" w:line="360" w:lineRule="auto"/>
        <w:ind w:left="710" w:right="99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proofErr w:type="gramStart"/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 xml:space="preserve">u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 xml:space="preserve">mah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="008F00B8" w:rsidRPr="0095061F">
        <w:rPr>
          <w:rFonts w:ascii="Arial" w:eastAsia="Calibri" w:hAnsi="Arial" w:cs="Arial"/>
          <w:sz w:val="22"/>
          <w:szCs w:val="22"/>
        </w:rPr>
        <w:t xml:space="preserve">t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 xml:space="preserve">i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 xml:space="preserve">u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 xml:space="preserve">m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a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mah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t 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bu</w:t>
      </w:r>
      <w:r w:rsidRPr="0095061F">
        <w:rPr>
          <w:rFonts w:ascii="Arial" w:eastAsia="Calibri" w:hAnsi="Arial" w:cs="Arial"/>
          <w:sz w:val="22"/>
          <w:szCs w:val="22"/>
        </w:rPr>
        <w:t>at 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h am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="0013438D" w:rsidRPr="0095061F">
        <w:rPr>
          <w:rFonts w:ascii="Arial" w:eastAsia="Calibri" w:hAnsi="Arial" w:cs="Arial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 xml:space="preserve">a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BF68B3" w:rsidRPr="0095061F" w:rsidRDefault="00BF68B3" w:rsidP="00D1431E">
      <w:pPr>
        <w:tabs>
          <w:tab w:val="left" w:pos="0"/>
        </w:tabs>
        <w:spacing w:before="60" w:line="360" w:lineRule="auto"/>
        <w:ind w:left="284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uju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740BE7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s</w:t>
      </w:r>
    </w:p>
    <w:p w:rsidR="00BF68B3" w:rsidRPr="00D1431E" w:rsidRDefault="00BF68B3" w:rsidP="00D1431E">
      <w:pPr>
        <w:pStyle w:val="ListParagraph"/>
        <w:numPr>
          <w:ilvl w:val="0"/>
          <w:numId w:val="61"/>
        </w:numPr>
        <w:spacing w:before="48" w:line="360" w:lineRule="auto"/>
        <w:ind w:left="1134" w:right="101" w:hanging="425"/>
        <w:jc w:val="both"/>
        <w:rPr>
          <w:rFonts w:ascii="Arial" w:eastAsia="Calibri" w:hAnsi="Arial" w:cs="Arial"/>
          <w:w w:val="102"/>
          <w:sz w:val="22"/>
          <w:szCs w:val="22"/>
        </w:rPr>
      </w:pPr>
      <w:r w:rsidRPr="00D1431E">
        <w:rPr>
          <w:rFonts w:ascii="Arial" w:eastAsia="Calibri" w:hAnsi="Arial" w:cs="Arial"/>
          <w:sz w:val="22"/>
          <w:szCs w:val="22"/>
        </w:rPr>
        <w:t>U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t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u</w:t>
      </w:r>
      <w:r w:rsidRPr="00D1431E">
        <w:rPr>
          <w:rFonts w:ascii="Arial" w:eastAsia="Calibri" w:hAnsi="Arial" w:cs="Arial"/>
          <w:sz w:val="22"/>
          <w:szCs w:val="22"/>
        </w:rPr>
        <w:t>k m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</w:t>
      </w:r>
      <w:r w:rsidRPr="00D1431E">
        <w:rPr>
          <w:rFonts w:ascii="Arial" w:eastAsia="Calibri" w:hAnsi="Arial" w:cs="Arial"/>
          <w:sz w:val="22"/>
          <w:szCs w:val="22"/>
        </w:rPr>
        <w:t>g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i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d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nt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ifik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s</w:t>
      </w:r>
      <w:r w:rsidRPr="00D1431E">
        <w:rPr>
          <w:rFonts w:ascii="Arial" w:eastAsia="Calibri" w:hAnsi="Arial" w:cs="Arial"/>
          <w:sz w:val="22"/>
          <w:szCs w:val="22"/>
        </w:rPr>
        <w:t xml:space="preserve">i 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f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k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t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o</w:t>
      </w:r>
      <w:r w:rsidRPr="00D1431E">
        <w:rPr>
          <w:rFonts w:ascii="Arial" w:eastAsia="Calibri" w:hAnsi="Arial" w:cs="Arial"/>
          <w:sz w:val="22"/>
          <w:szCs w:val="22"/>
        </w:rPr>
        <w:t xml:space="preserve">r 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p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ye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b</w:t>
      </w:r>
      <w:r w:rsidRPr="00D1431E">
        <w:rPr>
          <w:rFonts w:ascii="Arial" w:eastAsia="Calibri" w:hAnsi="Arial" w:cs="Arial"/>
          <w:sz w:val="22"/>
          <w:szCs w:val="22"/>
        </w:rPr>
        <w:t xml:space="preserve">ab </w:t>
      </w:r>
      <w:r w:rsidRPr="00D1431E">
        <w:rPr>
          <w:rFonts w:ascii="Arial" w:eastAsia="Calibri" w:hAnsi="Arial" w:cs="Arial"/>
          <w:spacing w:val="4"/>
          <w:sz w:val="22"/>
          <w:szCs w:val="22"/>
        </w:rPr>
        <w:t>y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</w:t>
      </w:r>
      <w:r w:rsidRPr="00D1431E">
        <w:rPr>
          <w:rFonts w:ascii="Arial" w:eastAsia="Calibri" w:hAnsi="Arial" w:cs="Arial"/>
          <w:sz w:val="22"/>
          <w:szCs w:val="22"/>
        </w:rPr>
        <w:t>g</w:t>
      </w:r>
      <w:r w:rsidR="003F7488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p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li</w:t>
      </w:r>
      <w:r w:rsidRPr="00D1431E">
        <w:rPr>
          <w:rFonts w:ascii="Arial" w:eastAsia="Calibri" w:hAnsi="Arial" w:cs="Arial"/>
          <w:spacing w:val="-3"/>
          <w:sz w:val="22"/>
          <w:szCs w:val="22"/>
        </w:rPr>
        <w:t>n</w:t>
      </w:r>
      <w:r w:rsidRPr="00D1431E">
        <w:rPr>
          <w:rFonts w:ascii="Arial" w:eastAsia="Calibri" w:hAnsi="Arial" w:cs="Arial"/>
          <w:sz w:val="22"/>
          <w:szCs w:val="22"/>
        </w:rPr>
        <w:t>g m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nd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s</w:t>
      </w:r>
      <w:r w:rsidRPr="00D1431E">
        <w:rPr>
          <w:rFonts w:ascii="Arial" w:eastAsia="Calibri" w:hAnsi="Arial" w:cs="Arial"/>
          <w:sz w:val="22"/>
          <w:szCs w:val="22"/>
        </w:rPr>
        <w:t xml:space="preserve">ar </w:t>
      </w:r>
      <w:r w:rsidR="0013438D" w:rsidRPr="00D1431E">
        <w:rPr>
          <w:rFonts w:ascii="Arial" w:eastAsia="Calibri" w:hAnsi="Arial" w:cs="Arial"/>
          <w:spacing w:val="-3"/>
          <w:sz w:val="22"/>
          <w:szCs w:val="22"/>
        </w:rPr>
        <w:t xml:space="preserve">&amp; </w:t>
      </w:r>
      <w:r w:rsidR="0013438D" w:rsidRPr="00D1431E">
        <w:rPr>
          <w:rFonts w:ascii="Arial" w:eastAsia="Calibri" w:hAnsi="Arial" w:cs="Arial"/>
          <w:spacing w:val="1"/>
          <w:w w:val="102"/>
          <w:sz w:val="22"/>
          <w:szCs w:val="22"/>
        </w:rPr>
        <w:t>faktor</w:t>
      </w:r>
      <w:r w:rsidR="00D1431E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ko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nt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ri</w:t>
      </w:r>
      <w:r w:rsidRPr="00D1431E">
        <w:rPr>
          <w:rFonts w:ascii="Arial" w:eastAsia="Calibri" w:hAnsi="Arial" w:cs="Arial"/>
          <w:spacing w:val="-3"/>
          <w:sz w:val="22"/>
          <w:szCs w:val="22"/>
        </w:rPr>
        <w:t>b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u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s</w:t>
      </w:r>
      <w:r w:rsidRPr="00D1431E">
        <w:rPr>
          <w:rFonts w:ascii="Arial" w:eastAsia="Calibri" w:hAnsi="Arial" w:cs="Arial"/>
          <w:sz w:val="22"/>
          <w:szCs w:val="22"/>
        </w:rPr>
        <w:t>i</w:t>
      </w:r>
      <w:r w:rsidR="003F7488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t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3"/>
          <w:sz w:val="22"/>
          <w:szCs w:val="22"/>
        </w:rPr>
        <w:t>r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j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d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i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y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="003F7488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D1431E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D1431E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D1431E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D1431E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D1431E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D1431E">
        <w:rPr>
          <w:rFonts w:ascii="Arial" w:eastAsia="Calibri" w:hAnsi="Arial" w:cs="Arial"/>
          <w:w w:val="102"/>
          <w:sz w:val="22"/>
          <w:szCs w:val="22"/>
        </w:rPr>
        <w:t>.</w:t>
      </w:r>
    </w:p>
    <w:p w:rsidR="00BF68B3" w:rsidRPr="00D1431E" w:rsidRDefault="00BF68B3" w:rsidP="00D1431E">
      <w:pPr>
        <w:pStyle w:val="ListParagraph"/>
        <w:numPr>
          <w:ilvl w:val="0"/>
          <w:numId w:val="61"/>
        </w:numPr>
        <w:tabs>
          <w:tab w:val="left" w:pos="709"/>
          <w:tab w:val="left" w:pos="1276"/>
        </w:tabs>
        <w:spacing w:line="360" w:lineRule="auto"/>
        <w:ind w:left="1134" w:right="96" w:hanging="425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D1431E">
        <w:rPr>
          <w:rFonts w:ascii="Arial" w:eastAsia="Calibri" w:hAnsi="Arial" w:cs="Arial"/>
          <w:sz w:val="22"/>
          <w:szCs w:val="22"/>
        </w:rPr>
        <w:t>S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b</w:t>
      </w:r>
      <w:r w:rsidRPr="00D1431E">
        <w:rPr>
          <w:rFonts w:ascii="Arial" w:eastAsia="Calibri" w:hAnsi="Arial" w:cs="Arial"/>
          <w:sz w:val="22"/>
          <w:szCs w:val="22"/>
        </w:rPr>
        <w:t>ag</w:t>
      </w:r>
      <w:r w:rsidRPr="00D1431E">
        <w:rPr>
          <w:rFonts w:ascii="Arial" w:eastAsia="Calibri" w:hAnsi="Arial" w:cs="Arial"/>
          <w:spacing w:val="3"/>
          <w:sz w:val="22"/>
          <w:szCs w:val="22"/>
        </w:rPr>
        <w:t>a</w:t>
      </w:r>
      <w:r w:rsidRPr="00D1431E">
        <w:rPr>
          <w:rFonts w:ascii="Arial" w:eastAsia="Calibri" w:hAnsi="Arial" w:cs="Arial"/>
          <w:sz w:val="22"/>
          <w:szCs w:val="22"/>
        </w:rPr>
        <w:t>i</w:t>
      </w:r>
      <w:r w:rsidR="00132AEB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l</w:t>
      </w:r>
      <w:r w:rsidRPr="00D1431E">
        <w:rPr>
          <w:rFonts w:ascii="Arial" w:eastAsia="Calibri" w:hAnsi="Arial" w:cs="Arial"/>
          <w:sz w:val="22"/>
          <w:szCs w:val="22"/>
        </w:rPr>
        <w:t>at</w:t>
      </w:r>
      <w:r w:rsidR="00132AEB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D1431E">
        <w:rPr>
          <w:rFonts w:ascii="Arial" w:eastAsia="Calibri" w:hAnsi="Arial" w:cs="Arial"/>
          <w:spacing w:val="-1"/>
          <w:sz w:val="22"/>
          <w:szCs w:val="22"/>
        </w:rPr>
        <w:t>b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2"/>
          <w:sz w:val="22"/>
          <w:szCs w:val="22"/>
        </w:rPr>
        <w:t>n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t</w:t>
      </w:r>
      <w:r w:rsidRPr="00D1431E">
        <w:rPr>
          <w:rFonts w:ascii="Arial" w:eastAsia="Calibri" w:hAnsi="Arial" w:cs="Arial"/>
          <w:sz w:val="22"/>
          <w:szCs w:val="22"/>
        </w:rPr>
        <w:t>u</w:t>
      </w:r>
      <w:proofErr w:type="gramEnd"/>
      <w:r w:rsidR="00132AEB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u</w:t>
      </w:r>
      <w:r w:rsidRPr="00D1431E">
        <w:rPr>
          <w:rFonts w:ascii="Arial" w:eastAsia="Calibri" w:hAnsi="Arial" w:cs="Arial"/>
          <w:spacing w:val="2"/>
          <w:sz w:val="22"/>
          <w:szCs w:val="22"/>
        </w:rPr>
        <w:t>n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t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u</w:t>
      </w:r>
      <w:r w:rsidRPr="00D1431E">
        <w:rPr>
          <w:rFonts w:ascii="Arial" w:eastAsia="Calibri" w:hAnsi="Arial" w:cs="Arial"/>
          <w:sz w:val="22"/>
          <w:szCs w:val="22"/>
        </w:rPr>
        <w:t>k</w:t>
      </w:r>
      <w:r w:rsidR="00132AEB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z w:val="22"/>
          <w:szCs w:val="22"/>
        </w:rPr>
        <w:t>m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y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u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s</w:t>
      </w:r>
      <w:r w:rsidRPr="00D1431E">
        <w:rPr>
          <w:rFonts w:ascii="Arial" w:eastAsia="Calibri" w:hAnsi="Arial" w:cs="Arial"/>
          <w:spacing w:val="-3"/>
          <w:sz w:val="22"/>
          <w:szCs w:val="22"/>
        </w:rPr>
        <w:t>u</w:t>
      </w:r>
      <w:r w:rsidRPr="00D1431E">
        <w:rPr>
          <w:rFonts w:ascii="Arial" w:eastAsia="Calibri" w:hAnsi="Arial" w:cs="Arial"/>
          <w:sz w:val="22"/>
          <w:szCs w:val="22"/>
        </w:rPr>
        <w:t>n</w:t>
      </w:r>
      <w:r w:rsidR="00132AEB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r</w:t>
      </w:r>
      <w:r w:rsidRPr="00D1431E">
        <w:rPr>
          <w:rFonts w:ascii="Arial" w:eastAsia="Calibri" w:hAnsi="Arial" w:cs="Arial"/>
          <w:spacing w:val="3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</w:t>
      </w:r>
      <w:r w:rsidRPr="00D1431E">
        <w:rPr>
          <w:rFonts w:ascii="Arial" w:eastAsia="Calibri" w:hAnsi="Arial" w:cs="Arial"/>
          <w:spacing w:val="3"/>
          <w:sz w:val="22"/>
          <w:szCs w:val="22"/>
        </w:rPr>
        <w:t>c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="00132AEB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ke</w:t>
      </w:r>
      <w:r w:rsidRPr="00D1431E">
        <w:rPr>
          <w:rFonts w:ascii="Arial" w:eastAsia="Calibri" w:hAnsi="Arial" w:cs="Arial"/>
          <w:sz w:val="22"/>
          <w:szCs w:val="22"/>
        </w:rPr>
        <w:t>g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i</w:t>
      </w:r>
      <w:r w:rsidRPr="00D1431E">
        <w:rPr>
          <w:rFonts w:ascii="Arial" w:eastAsia="Calibri" w:hAnsi="Arial" w:cs="Arial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t</w:t>
      </w:r>
      <w:r w:rsidRPr="00D1431E">
        <w:rPr>
          <w:rFonts w:ascii="Arial" w:eastAsia="Calibri" w:hAnsi="Arial" w:cs="Arial"/>
          <w:sz w:val="22"/>
          <w:szCs w:val="22"/>
        </w:rPr>
        <w:t>an</w:t>
      </w:r>
      <w:r w:rsidR="00132AEB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z w:val="22"/>
          <w:szCs w:val="22"/>
        </w:rPr>
        <w:t>m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</w:t>
      </w:r>
      <w:r w:rsidRPr="00D1431E">
        <w:rPr>
          <w:rFonts w:ascii="Arial" w:eastAsia="Calibri" w:hAnsi="Arial" w:cs="Arial"/>
          <w:spacing w:val="3"/>
          <w:sz w:val="22"/>
          <w:szCs w:val="22"/>
        </w:rPr>
        <w:t>c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e</w:t>
      </w:r>
      <w:r w:rsidRPr="00D1431E">
        <w:rPr>
          <w:rFonts w:ascii="Arial" w:eastAsia="Calibri" w:hAnsi="Arial" w:cs="Arial"/>
          <w:sz w:val="22"/>
          <w:szCs w:val="22"/>
        </w:rPr>
        <w:t>gah</w:t>
      </w:r>
      <w:r w:rsidR="00132AEB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r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i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sik</w:t>
      </w:r>
      <w:r w:rsidRPr="00D1431E">
        <w:rPr>
          <w:rFonts w:ascii="Arial" w:eastAsia="Calibri" w:hAnsi="Arial" w:cs="Arial"/>
          <w:sz w:val="22"/>
          <w:szCs w:val="22"/>
        </w:rPr>
        <w:t>o</w:t>
      </w:r>
      <w:r w:rsidR="00132AEB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D1431E">
        <w:rPr>
          <w:rFonts w:ascii="Arial" w:eastAsia="Calibri" w:hAnsi="Arial" w:cs="Arial"/>
          <w:w w:val="102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D1431E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i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n</w:t>
      </w:r>
      <w:r w:rsidRPr="00D1431E">
        <w:rPr>
          <w:rFonts w:ascii="Arial" w:eastAsia="Calibri" w:hAnsi="Arial" w:cs="Arial"/>
          <w:spacing w:val="-2"/>
          <w:sz w:val="22"/>
          <w:szCs w:val="22"/>
        </w:rPr>
        <w:t>s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i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d</w:t>
      </w:r>
      <w:r w:rsidRPr="00D1431E">
        <w:rPr>
          <w:rFonts w:ascii="Arial" w:eastAsia="Calibri" w:hAnsi="Arial" w:cs="Arial"/>
          <w:spacing w:val="1"/>
          <w:sz w:val="22"/>
          <w:szCs w:val="22"/>
        </w:rPr>
        <w:t>e</w:t>
      </w:r>
      <w:r w:rsidRPr="00D1431E">
        <w:rPr>
          <w:rFonts w:ascii="Arial" w:eastAsia="Calibri" w:hAnsi="Arial" w:cs="Arial"/>
          <w:sz w:val="22"/>
          <w:szCs w:val="22"/>
        </w:rPr>
        <w:t>n</w:t>
      </w:r>
      <w:r w:rsidR="00442947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AF57B0" w:rsidRPr="00D1431E">
        <w:rPr>
          <w:rFonts w:ascii="Arial" w:eastAsia="Calibri" w:hAnsi="Arial" w:cs="Arial"/>
          <w:sz w:val="22"/>
          <w:szCs w:val="22"/>
          <w:lang w:val="id-ID"/>
        </w:rPr>
        <w:t>yang</w:t>
      </w:r>
      <w:r w:rsidR="0013438D" w:rsidRPr="00D1431E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Pr="00D1431E">
        <w:rPr>
          <w:rFonts w:ascii="Arial" w:eastAsia="Calibri" w:hAnsi="Arial" w:cs="Arial"/>
          <w:spacing w:val="3"/>
          <w:sz w:val="22"/>
          <w:szCs w:val="22"/>
        </w:rPr>
        <w:t>s</w:t>
      </w:r>
      <w:r w:rsidRPr="00D1431E">
        <w:rPr>
          <w:rFonts w:ascii="Arial" w:eastAsia="Calibri" w:hAnsi="Arial" w:cs="Arial"/>
          <w:spacing w:val="2"/>
          <w:sz w:val="22"/>
          <w:szCs w:val="22"/>
        </w:rPr>
        <w:t>u</w:t>
      </w:r>
      <w:r w:rsidRPr="00D1431E">
        <w:rPr>
          <w:rFonts w:ascii="Arial" w:eastAsia="Calibri" w:hAnsi="Arial" w:cs="Arial"/>
          <w:spacing w:val="-1"/>
          <w:sz w:val="22"/>
          <w:szCs w:val="22"/>
        </w:rPr>
        <w:t>d</w:t>
      </w:r>
      <w:r w:rsidRPr="00D1431E">
        <w:rPr>
          <w:rFonts w:ascii="Arial" w:eastAsia="Calibri" w:hAnsi="Arial" w:cs="Arial"/>
          <w:sz w:val="22"/>
          <w:szCs w:val="22"/>
        </w:rPr>
        <w:t>ah</w:t>
      </w:r>
      <w:r w:rsidR="00132AEB" w:rsidRPr="00D1431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D1431E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3"/>
          <w:w w:val="102"/>
          <w:sz w:val="22"/>
          <w:szCs w:val="22"/>
        </w:rPr>
        <w:t>r</w:t>
      </w:r>
      <w:r w:rsidRPr="00D1431E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D1431E">
        <w:rPr>
          <w:rFonts w:ascii="Arial" w:eastAsia="Calibri" w:hAnsi="Arial" w:cs="Arial"/>
          <w:w w:val="102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2"/>
          <w:w w:val="102"/>
          <w:sz w:val="22"/>
          <w:szCs w:val="22"/>
        </w:rPr>
        <w:t>d</w:t>
      </w:r>
      <w:r w:rsidRPr="00D1431E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D1431E">
        <w:rPr>
          <w:rFonts w:ascii="Arial" w:eastAsia="Calibri" w:hAnsi="Arial" w:cs="Arial"/>
          <w:w w:val="102"/>
          <w:sz w:val="22"/>
          <w:szCs w:val="22"/>
        </w:rPr>
        <w:t>.</w:t>
      </w:r>
    </w:p>
    <w:p w:rsidR="00B12767" w:rsidRPr="00D1431E" w:rsidRDefault="00BF68B3" w:rsidP="00D1431E">
      <w:pPr>
        <w:pStyle w:val="ListParagraph"/>
        <w:numPr>
          <w:ilvl w:val="0"/>
          <w:numId w:val="61"/>
        </w:numPr>
        <w:spacing w:line="360" w:lineRule="auto"/>
        <w:ind w:left="1134" w:hanging="425"/>
        <w:jc w:val="both"/>
        <w:rPr>
          <w:rFonts w:ascii="Arial" w:eastAsia="Calibri" w:hAnsi="Arial" w:cs="Arial"/>
          <w:w w:val="102"/>
          <w:position w:val="1"/>
          <w:sz w:val="22"/>
          <w:szCs w:val="22"/>
          <w:lang w:val="id-ID"/>
        </w:rPr>
      </w:pPr>
      <w:r w:rsidRPr="00D1431E">
        <w:rPr>
          <w:rFonts w:ascii="Arial" w:eastAsia="Calibri" w:hAnsi="Arial" w:cs="Arial"/>
          <w:position w:val="1"/>
          <w:sz w:val="22"/>
          <w:szCs w:val="22"/>
        </w:rPr>
        <w:t>S</w:t>
      </w:r>
      <w:r w:rsidRPr="00D1431E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D1431E">
        <w:rPr>
          <w:rFonts w:ascii="Arial" w:eastAsia="Calibri" w:hAnsi="Arial" w:cs="Arial"/>
          <w:spacing w:val="-1"/>
          <w:position w:val="1"/>
          <w:sz w:val="22"/>
          <w:szCs w:val="22"/>
        </w:rPr>
        <w:t>b</w:t>
      </w:r>
      <w:r w:rsidRPr="00D1431E">
        <w:rPr>
          <w:rFonts w:ascii="Arial" w:eastAsia="Calibri" w:hAnsi="Arial" w:cs="Arial"/>
          <w:position w:val="1"/>
          <w:sz w:val="22"/>
          <w:szCs w:val="22"/>
        </w:rPr>
        <w:t>ag</w:t>
      </w:r>
      <w:r w:rsidRPr="00D1431E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D1431E">
        <w:rPr>
          <w:rFonts w:ascii="Arial" w:eastAsia="Calibri" w:hAnsi="Arial" w:cs="Arial"/>
          <w:position w:val="1"/>
          <w:sz w:val="22"/>
          <w:szCs w:val="22"/>
        </w:rPr>
        <w:t>i</w:t>
      </w:r>
      <w:r w:rsidR="00132AEB" w:rsidRPr="00D1431E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D1431E">
        <w:rPr>
          <w:rFonts w:ascii="Arial" w:eastAsia="Calibri" w:hAnsi="Arial" w:cs="Arial"/>
          <w:spacing w:val="1"/>
          <w:position w:val="1"/>
          <w:sz w:val="22"/>
          <w:szCs w:val="22"/>
        </w:rPr>
        <w:t>er</w:t>
      </w:r>
      <w:r w:rsidRPr="00D1431E">
        <w:rPr>
          <w:rFonts w:ascii="Arial" w:eastAsia="Calibri" w:hAnsi="Arial" w:cs="Arial"/>
          <w:position w:val="1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D1431E">
        <w:rPr>
          <w:rFonts w:ascii="Arial" w:eastAsia="Calibri" w:hAnsi="Arial" w:cs="Arial"/>
          <w:position w:val="1"/>
          <w:sz w:val="22"/>
          <w:szCs w:val="22"/>
        </w:rPr>
        <w:t>g</w:t>
      </w:r>
      <w:r w:rsidRPr="00D1431E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D1431E">
        <w:rPr>
          <w:rFonts w:ascii="Arial" w:eastAsia="Calibri" w:hAnsi="Arial" w:cs="Arial"/>
          <w:position w:val="1"/>
          <w:sz w:val="22"/>
          <w:szCs w:val="22"/>
        </w:rPr>
        <w:t>at</w:t>
      </w:r>
      <w:r w:rsidR="00132AEB" w:rsidRPr="00D1431E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position w:val="1"/>
          <w:sz w:val="22"/>
          <w:szCs w:val="22"/>
        </w:rPr>
        <w:t>ma</w:t>
      </w:r>
      <w:r w:rsidRPr="00D1431E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D1431E">
        <w:rPr>
          <w:rFonts w:ascii="Arial" w:eastAsia="Calibri" w:hAnsi="Arial" w:cs="Arial"/>
          <w:spacing w:val="2"/>
          <w:position w:val="1"/>
          <w:sz w:val="22"/>
          <w:szCs w:val="22"/>
        </w:rPr>
        <w:t>a</w:t>
      </w:r>
      <w:r w:rsidRPr="00D1431E">
        <w:rPr>
          <w:rFonts w:ascii="Arial" w:eastAsia="Calibri" w:hAnsi="Arial" w:cs="Arial"/>
          <w:spacing w:val="1"/>
          <w:position w:val="1"/>
          <w:sz w:val="22"/>
          <w:szCs w:val="22"/>
        </w:rPr>
        <w:t>je</w:t>
      </w:r>
      <w:r w:rsidRPr="00D1431E">
        <w:rPr>
          <w:rFonts w:ascii="Arial" w:eastAsia="Calibri" w:hAnsi="Arial" w:cs="Arial"/>
          <w:position w:val="1"/>
          <w:sz w:val="22"/>
          <w:szCs w:val="22"/>
        </w:rPr>
        <w:t>m</w:t>
      </w:r>
      <w:r w:rsidRPr="00D1431E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D1431E">
        <w:rPr>
          <w:rFonts w:ascii="Arial" w:eastAsia="Calibri" w:hAnsi="Arial" w:cs="Arial"/>
          <w:position w:val="1"/>
          <w:sz w:val="22"/>
          <w:szCs w:val="22"/>
        </w:rPr>
        <w:t>n</w:t>
      </w:r>
      <w:r w:rsidR="00132AEB" w:rsidRPr="00D1431E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D1431E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ris</w:t>
      </w:r>
      <w:r w:rsidRPr="00D1431E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i</w:t>
      </w:r>
      <w:r w:rsidRPr="00D1431E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ko</w:t>
      </w:r>
      <w:r w:rsidR="00531ACA" w:rsidRPr="00D1431E">
        <w:rPr>
          <w:rFonts w:ascii="Arial" w:eastAsia="Calibri" w:hAnsi="Arial" w:cs="Arial"/>
          <w:w w:val="102"/>
          <w:position w:val="1"/>
          <w:sz w:val="22"/>
          <w:szCs w:val="22"/>
          <w:lang w:val="id-ID"/>
        </w:rPr>
        <w:t>.</w:t>
      </w:r>
    </w:p>
    <w:p w:rsidR="00B12767" w:rsidRPr="0095061F" w:rsidRDefault="00B12767" w:rsidP="00D1431E">
      <w:pPr>
        <w:spacing w:line="360" w:lineRule="auto"/>
        <w:ind w:left="1201"/>
        <w:jc w:val="both"/>
        <w:rPr>
          <w:rFonts w:ascii="Arial" w:eastAsia="Calibri" w:hAnsi="Arial" w:cs="Arial"/>
          <w:w w:val="102"/>
          <w:position w:val="1"/>
          <w:sz w:val="22"/>
          <w:szCs w:val="22"/>
          <w:lang w:val="id-ID"/>
        </w:rPr>
        <w:sectPr w:rsidR="00B12767" w:rsidRPr="0095061F" w:rsidSect="0011523D">
          <w:pgSz w:w="12191" w:h="18711" w:code="1"/>
          <w:pgMar w:top="1701" w:right="1418" w:bottom="1418" w:left="1701" w:header="720" w:footer="720" w:gutter="0"/>
          <w:cols w:space="720"/>
        </w:sectPr>
      </w:pPr>
    </w:p>
    <w:p w:rsidR="00F92523" w:rsidRPr="0095061F" w:rsidRDefault="00F001EF" w:rsidP="0011523D">
      <w:pPr>
        <w:spacing w:before="60" w:line="360" w:lineRule="auto"/>
        <w:ind w:right="11"/>
        <w:jc w:val="center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-1"/>
          <w:sz w:val="22"/>
          <w:szCs w:val="22"/>
        </w:rPr>
        <w:lastRenderedPageBreak/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F92523" w:rsidRPr="0095061F">
        <w:rPr>
          <w:rFonts w:ascii="Arial" w:eastAsia="Calibri" w:hAnsi="Arial" w:cs="Arial"/>
          <w:w w:val="102"/>
          <w:sz w:val="22"/>
          <w:szCs w:val="22"/>
        </w:rPr>
        <w:t>I</w:t>
      </w:r>
    </w:p>
    <w:p w:rsidR="00407A29" w:rsidRPr="0095061F" w:rsidRDefault="00F001EF" w:rsidP="0011523D">
      <w:pPr>
        <w:spacing w:before="60" w:line="360" w:lineRule="auto"/>
        <w:ind w:right="11"/>
        <w:jc w:val="center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w w:val="102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</w:p>
    <w:p w:rsidR="007D5D1D" w:rsidRPr="0095061F" w:rsidRDefault="007D5D1D" w:rsidP="007D5D1D">
      <w:pPr>
        <w:spacing w:line="360" w:lineRule="auto"/>
        <w:rPr>
          <w:rFonts w:ascii="Arial" w:hAnsi="Arial" w:cs="Arial"/>
          <w:spacing w:val="1"/>
          <w:sz w:val="22"/>
          <w:szCs w:val="22"/>
        </w:rPr>
      </w:pPr>
    </w:p>
    <w:p w:rsidR="007D5D1D" w:rsidRPr="0095061F" w:rsidRDefault="001C0F44" w:rsidP="007D5D1D">
      <w:pPr>
        <w:spacing w:line="360" w:lineRule="auto"/>
        <w:ind w:firstLine="720"/>
        <w:jc w:val="both"/>
        <w:rPr>
          <w:rFonts w:ascii="Arial" w:eastAsia="Lucida Sans Unicode" w:hAnsi="Arial" w:cs="Arial"/>
          <w:b/>
          <w:sz w:val="22"/>
          <w:szCs w:val="22"/>
          <w:lang w:val="id-ID"/>
        </w:rPr>
      </w:pPr>
      <w:r w:rsidRPr="0095061F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Investigasi </w:t>
      </w:r>
      <w:r w:rsidRPr="0095061F">
        <w:rPr>
          <w:rFonts w:ascii="Arial" w:hAnsi="Arial" w:cs="Arial"/>
          <w:bCs/>
          <w:color w:val="000000"/>
          <w:sz w:val="22"/>
          <w:szCs w:val="22"/>
          <w:lang w:val="en-ID"/>
        </w:rPr>
        <w:t>s</w:t>
      </w:r>
      <w:r w:rsidR="00DE54C4" w:rsidRPr="0095061F">
        <w:rPr>
          <w:rFonts w:ascii="Arial" w:hAnsi="Arial" w:cs="Arial"/>
          <w:bCs/>
          <w:color w:val="000000"/>
          <w:sz w:val="22"/>
          <w:szCs w:val="22"/>
          <w:lang w:val="id-ID"/>
        </w:rPr>
        <w:t>ederhana</w:t>
      </w:r>
      <w:r w:rsidR="007D5D1D" w:rsidRPr="0095061F">
        <w:rPr>
          <w:rFonts w:ascii="Arial" w:hAnsi="Arial" w:cs="Arial"/>
          <w:bCs/>
          <w:color w:val="000000"/>
          <w:sz w:val="22"/>
          <w:szCs w:val="22"/>
        </w:rPr>
        <w:t xml:space="preserve"> adalah </w:t>
      </w:r>
      <w:r w:rsidR="00DE54C4" w:rsidRPr="0095061F">
        <w:rPr>
          <w:rFonts w:ascii="Arial" w:hAnsi="Arial" w:cs="Arial"/>
          <w:bCs/>
          <w:color w:val="000000"/>
          <w:sz w:val="22"/>
          <w:szCs w:val="22"/>
          <w:lang w:val="id-ID"/>
        </w:rPr>
        <w:t>proses terstruktur bertujuan untuk membantu mengidentifikasi akar masalah suatu kejadian insiden keselamatan pasien dengan matrix grading biru dan hijau</w:t>
      </w:r>
      <w:r w:rsidR="007D5D1D" w:rsidRPr="0095061F">
        <w:rPr>
          <w:rFonts w:ascii="Arial" w:hAnsi="Arial" w:cs="Arial"/>
          <w:bCs/>
          <w:color w:val="000000"/>
          <w:sz w:val="22"/>
          <w:szCs w:val="22"/>
          <w:lang w:val="id-ID"/>
        </w:rPr>
        <w:t>.</w:t>
      </w:r>
    </w:p>
    <w:p w:rsidR="00407A29" w:rsidRPr="0095061F" w:rsidRDefault="007D5D1D" w:rsidP="0011523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Kegunaan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1C0F4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1C0F44" w:rsidRPr="0095061F">
        <w:rPr>
          <w:rFonts w:ascii="Arial" w:eastAsia="Calibri" w:hAnsi="Arial" w:cs="Arial"/>
          <w:sz w:val="22"/>
          <w:szCs w:val="22"/>
          <w:lang w:val="en-ID"/>
        </w:rPr>
        <w:t>i</w:t>
      </w:r>
      <w:r w:rsidR="001C0F44" w:rsidRPr="0095061F">
        <w:rPr>
          <w:rFonts w:ascii="Arial" w:eastAsia="Calibri" w:hAnsi="Arial" w:cs="Arial"/>
          <w:sz w:val="22"/>
          <w:szCs w:val="22"/>
          <w:lang w:val="id-ID"/>
        </w:rPr>
        <w:t xml:space="preserve">nvestigasi </w:t>
      </w:r>
      <w:r w:rsidR="001C0F44" w:rsidRPr="0095061F">
        <w:rPr>
          <w:rFonts w:ascii="Arial" w:eastAsia="Calibri" w:hAnsi="Arial" w:cs="Arial"/>
          <w:sz w:val="22"/>
          <w:szCs w:val="22"/>
          <w:lang w:val="en-ID"/>
        </w:rPr>
        <w:t>s</w:t>
      </w:r>
      <w:r w:rsidR="00DE54C4" w:rsidRPr="0095061F">
        <w:rPr>
          <w:rFonts w:ascii="Arial" w:eastAsia="Calibri" w:hAnsi="Arial" w:cs="Arial"/>
          <w:sz w:val="22"/>
          <w:szCs w:val="22"/>
          <w:lang w:val="id-ID"/>
        </w:rPr>
        <w:t>ederhana</w:t>
      </w:r>
      <w:r w:rsidR="00132AEB"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="00F001EF" w:rsidRPr="0095061F">
        <w:rPr>
          <w:rFonts w:ascii="Arial" w:eastAsia="Calibri" w:hAnsi="Arial" w:cs="Arial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="00F001EF" w:rsidRPr="0095061F">
        <w:rPr>
          <w:rFonts w:ascii="Arial" w:eastAsia="Calibri" w:hAnsi="Arial" w:cs="Arial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="00F001EF"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z w:val="22"/>
          <w:szCs w:val="22"/>
        </w:rPr>
        <w:t>h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se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="00F001EF" w:rsidRPr="0095061F">
        <w:rPr>
          <w:rFonts w:ascii="Arial" w:eastAsia="Calibri" w:hAnsi="Arial" w:cs="Arial"/>
          <w:sz w:val="22"/>
          <w:szCs w:val="22"/>
        </w:rPr>
        <w:t>agai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F001EF"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="00F001EF"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erik</w:t>
      </w:r>
      <w:r w:rsidR="00F001EF"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ut</w:t>
      </w:r>
      <w:r w:rsidR="00F001EF" w:rsidRPr="0095061F">
        <w:rPr>
          <w:rFonts w:ascii="Arial" w:eastAsia="Calibri" w:hAnsi="Arial" w:cs="Arial"/>
          <w:w w:val="102"/>
          <w:sz w:val="22"/>
          <w:szCs w:val="22"/>
        </w:rPr>
        <w:t>:</w:t>
      </w:r>
    </w:p>
    <w:p w:rsidR="00407A29" w:rsidRPr="0095061F" w:rsidRDefault="00F001EF" w:rsidP="0011523D">
      <w:pPr>
        <w:spacing w:before="7" w:line="360" w:lineRule="auto"/>
        <w:ind w:left="338" w:right="102" w:hanging="338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1</w:t>
      </w:r>
      <w:r w:rsidR="00BF68B3" w:rsidRPr="0095061F">
        <w:rPr>
          <w:rFonts w:ascii="Arial" w:eastAsia="Calibri" w:hAnsi="Arial" w:cs="Arial"/>
          <w:sz w:val="22"/>
          <w:szCs w:val="22"/>
        </w:rPr>
        <w:t>.</w:t>
      </w:r>
      <w:r w:rsidR="00BF68B3" w:rsidRPr="0095061F">
        <w:rPr>
          <w:rFonts w:ascii="Arial" w:eastAsia="Calibri" w:hAnsi="Arial" w:cs="Arial"/>
          <w:sz w:val="22"/>
          <w:szCs w:val="22"/>
          <w:lang w:val="id-ID"/>
        </w:rPr>
        <w:tab/>
      </w:r>
      <w:r w:rsidRPr="0095061F">
        <w:rPr>
          <w:rFonts w:ascii="Arial" w:eastAsia="Calibri" w:hAnsi="Arial" w:cs="Arial"/>
          <w:sz w:val="22"/>
          <w:szCs w:val="22"/>
        </w:rPr>
        <w:t>Fa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to</w:t>
      </w:r>
      <w:r w:rsidRPr="0095061F">
        <w:rPr>
          <w:rFonts w:ascii="Arial" w:eastAsia="Calibri" w:hAnsi="Arial" w:cs="Arial"/>
          <w:sz w:val="22"/>
          <w:szCs w:val="22"/>
        </w:rPr>
        <w:t xml:space="preserve">r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g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ik</w:t>
      </w:r>
      <w:r w:rsidRPr="0095061F">
        <w:rPr>
          <w:rFonts w:ascii="Arial" w:eastAsia="Calibri" w:hAnsi="Arial" w:cs="Arial"/>
          <w:sz w:val="22"/>
          <w:szCs w:val="22"/>
        </w:rPr>
        <w:t xml:space="preserve">a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ikor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ks</w:t>
      </w:r>
      <w:r w:rsidRPr="0095061F">
        <w:rPr>
          <w:rFonts w:ascii="Arial" w:eastAsia="Calibri" w:hAnsi="Arial" w:cs="Arial"/>
          <w:sz w:val="22"/>
          <w:szCs w:val="22"/>
        </w:rPr>
        <w:t>i 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 xml:space="preserve">au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 xml:space="preserve">an </w:t>
      </w:r>
      <w:proofErr w:type="gramStart"/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proofErr w:type="gramEnd"/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ce</w:t>
      </w:r>
      <w:r w:rsidRPr="0095061F">
        <w:rPr>
          <w:rFonts w:ascii="Arial" w:eastAsia="Calibri" w:hAnsi="Arial" w:cs="Arial"/>
          <w:sz w:val="22"/>
          <w:szCs w:val="22"/>
        </w:rPr>
        <w:t xml:space="preserve">gah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 xml:space="preserve">a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di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ser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="006C79CC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407A29" w:rsidRPr="0095061F" w:rsidRDefault="00F001EF" w:rsidP="0011523D">
      <w:pPr>
        <w:spacing w:line="360" w:lineRule="auto"/>
        <w:ind w:left="338" w:right="105" w:hanging="338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</w:rPr>
        <w:t>.</w:t>
      </w:r>
      <w:r w:rsidR="00BF68B3" w:rsidRPr="0095061F">
        <w:rPr>
          <w:rFonts w:ascii="Arial" w:eastAsia="Calibri" w:hAnsi="Arial" w:cs="Arial"/>
          <w:sz w:val="22"/>
          <w:szCs w:val="22"/>
          <w:lang w:val="id-ID"/>
        </w:rPr>
        <w:tab/>
      </w:r>
      <w:r w:rsidRPr="0095061F">
        <w:rPr>
          <w:rFonts w:ascii="Arial" w:eastAsia="Calibri" w:hAnsi="Arial" w:cs="Arial"/>
          <w:spacing w:val="-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ar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 xml:space="preserve"> is</w:t>
      </w:r>
      <w:r w:rsidRPr="0095061F">
        <w:rPr>
          <w:rFonts w:ascii="Arial" w:eastAsia="Calibri" w:hAnsi="Arial" w:cs="Arial"/>
          <w:sz w:val="22"/>
          <w:szCs w:val="22"/>
        </w:rPr>
        <w:t xml:space="preserve">u 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fun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i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ti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awal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bi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ti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ers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bu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proofErr w:type="gramEnd"/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w w:val="102"/>
          <w:sz w:val="22"/>
          <w:szCs w:val="22"/>
        </w:rPr>
        <w:t>n</w:t>
      </w:r>
      <w:r w:rsidR="00132AEB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407A29" w:rsidRPr="0095061F" w:rsidRDefault="00F001EF" w:rsidP="0011523D">
      <w:pPr>
        <w:spacing w:before="4" w:line="360" w:lineRule="auto"/>
        <w:ind w:left="338" w:right="102" w:hanging="338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3</w:t>
      </w:r>
      <w:r w:rsidR="00BF68B3" w:rsidRPr="0095061F">
        <w:rPr>
          <w:rFonts w:ascii="Arial" w:eastAsia="Calibri" w:hAnsi="Arial" w:cs="Arial"/>
          <w:sz w:val="22"/>
          <w:szCs w:val="22"/>
        </w:rPr>
        <w:t>.</w:t>
      </w:r>
      <w:r w:rsidR="00BF68B3" w:rsidRPr="0095061F">
        <w:rPr>
          <w:rFonts w:ascii="Arial" w:eastAsia="Calibri" w:hAnsi="Arial" w:cs="Arial"/>
          <w:sz w:val="22"/>
          <w:szCs w:val="22"/>
          <w:lang w:val="id-ID"/>
        </w:rPr>
        <w:tab/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v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lu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tu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untu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ifik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ar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 xml:space="preserve">i </w:t>
      </w:r>
      <w:r w:rsidR="008F00B8" w:rsidRPr="0095061F">
        <w:rPr>
          <w:rFonts w:ascii="Arial" w:eastAsia="Calibri" w:hAnsi="Arial" w:cs="Arial"/>
          <w:spacing w:val="1"/>
          <w:sz w:val="22"/>
          <w:szCs w:val="22"/>
        </w:rPr>
        <w:t>KTD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gan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ti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at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gah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ma</w:t>
      </w:r>
      <w:proofErr w:type="gramEnd"/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132AE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="008F00B8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4C2308" w:rsidRPr="0095061F" w:rsidRDefault="00F001EF" w:rsidP="0011523D">
      <w:pPr>
        <w:spacing w:line="360" w:lineRule="auto"/>
        <w:ind w:left="338" w:right="101" w:hanging="338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4</w:t>
      </w:r>
      <w:r w:rsidR="00BF68B3" w:rsidRPr="0095061F">
        <w:rPr>
          <w:rFonts w:ascii="Arial" w:eastAsia="Calibri" w:hAnsi="Arial" w:cs="Arial"/>
          <w:sz w:val="22"/>
          <w:szCs w:val="22"/>
        </w:rPr>
        <w:t>.</w:t>
      </w:r>
      <w:r w:rsidR="00BF68B3" w:rsidRPr="0095061F">
        <w:rPr>
          <w:rFonts w:ascii="Arial" w:eastAsia="Calibri" w:hAnsi="Arial" w:cs="Arial"/>
          <w:sz w:val="22"/>
          <w:szCs w:val="22"/>
          <w:lang w:val="id-ID"/>
        </w:rPr>
        <w:tab/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 xml:space="preserve">e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ose</w:t>
      </w:r>
      <w:r w:rsidRPr="0095061F">
        <w:rPr>
          <w:rFonts w:ascii="Arial" w:eastAsia="Calibri" w:hAnsi="Arial" w:cs="Arial"/>
          <w:sz w:val="22"/>
          <w:szCs w:val="22"/>
        </w:rPr>
        <w:t>s 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 xml:space="preserve">s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g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 xml:space="preserve">at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sec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 xml:space="preserve">a </w:t>
      </w:r>
      <w:r w:rsidRPr="0095061F">
        <w:rPr>
          <w:rFonts w:ascii="Arial" w:eastAsia="Calibri" w:hAnsi="Arial" w:cs="Arial"/>
          <w:i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i/>
          <w:sz w:val="22"/>
          <w:szCs w:val="22"/>
        </w:rPr>
        <w:t>s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p</w:t>
      </w:r>
      <w:r w:rsidRPr="0095061F">
        <w:rPr>
          <w:rFonts w:ascii="Arial" w:eastAsia="Calibri" w:hAnsi="Arial" w:cs="Arial"/>
          <w:i/>
          <w:sz w:val="22"/>
          <w:szCs w:val="22"/>
        </w:rPr>
        <w:t>ek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i/>
          <w:sz w:val="22"/>
          <w:szCs w:val="22"/>
        </w:rPr>
        <w:t>f</w:t>
      </w:r>
      <w:r w:rsidRPr="0095061F">
        <w:rPr>
          <w:rFonts w:ascii="Arial" w:eastAsia="Calibri" w:hAnsi="Arial" w:cs="Arial"/>
          <w:b/>
          <w:i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un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fik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-f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di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(</w:t>
      </w:r>
      <w:r w:rsidR="008F00B8"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KTD</w:t>
      </w:r>
      <w:r w:rsidRPr="0095061F">
        <w:rPr>
          <w:rFonts w:ascii="Arial" w:eastAsia="Calibri" w:hAnsi="Arial" w:cs="Arial"/>
          <w:w w:val="102"/>
          <w:sz w:val="22"/>
          <w:szCs w:val="22"/>
        </w:rPr>
        <w:t>)</w:t>
      </w:r>
      <w:r w:rsidR="004C2308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407A29" w:rsidRPr="0095061F" w:rsidRDefault="00F001EF" w:rsidP="0011523D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5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 xml:space="preserve">.  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Pro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s</w:t>
      </w:r>
      <w:r w:rsidR="000F46EC"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kt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r</w:t>
      </w:r>
      <w:r w:rsidR="000F46EC"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y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g</w:t>
      </w:r>
      <w:r w:rsidR="000F46EC"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gg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un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an</w:t>
      </w:r>
      <w:r w:rsidR="000F46EC"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e</w:t>
      </w:r>
      <w:r w:rsidR="000F46EC"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2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pacing w:val="-1"/>
          <w:position w:val="1"/>
          <w:sz w:val="22"/>
          <w:szCs w:val="22"/>
        </w:rPr>
        <w:t>na</w:t>
      </w:r>
      <w:r w:rsidRPr="0095061F">
        <w:rPr>
          <w:rFonts w:ascii="Arial" w:eastAsia="Calibri" w:hAnsi="Arial" w:cs="Arial"/>
          <w:i/>
          <w:spacing w:val="1"/>
          <w:position w:val="1"/>
          <w:sz w:val="22"/>
          <w:szCs w:val="22"/>
        </w:rPr>
        <w:t>l</w:t>
      </w:r>
      <w:r w:rsidRPr="0095061F">
        <w:rPr>
          <w:rFonts w:ascii="Arial" w:eastAsia="Calibri" w:hAnsi="Arial" w:cs="Arial"/>
          <w:i/>
          <w:spacing w:val="-1"/>
          <w:position w:val="1"/>
          <w:sz w:val="22"/>
          <w:szCs w:val="22"/>
        </w:rPr>
        <w:t>it</w:t>
      </w:r>
      <w:r w:rsidRPr="0095061F">
        <w:rPr>
          <w:rFonts w:ascii="Arial" w:eastAsia="Calibri" w:hAnsi="Arial" w:cs="Arial"/>
          <w:i/>
          <w:spacing w:val="1"/>
          <w:position w:val="1"/>
          <w:sz w:val="22"/>
          <w:szCs w:val="22"/>
        </w:rPr>
        <w:t>i</w:t>
      </w:r>
      <w:r w:rsidRPr="0095061F">
        <w:rPr>
          <w:rFonts w:ascii="Arial" w:eastAsia="Calibri" w:hAnsi="Arial" w:cs="Arial"/>
          <w:i/>
          <w:position w:val="1"/>
          <w:sz w:val="22"/>
          <w:szCs w:val="22"/>
        </w:rPr>
        <w:t>k</w:t>
      </w:r>
      <w:r w:rsidR="000F46EC" w:rsidRPr="0095061F">
        <w:rPr>
          <w:rFonts w:ascii="Arial" w:eastAsia="Calibri" w:hAnsi="Arial" w:cs="Arial"/>
          <w:i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y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g</w:t>
      </w:r>
      <w:r w:rsidR="000F46EC"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el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ah</w:t>
      </w:r>
      <w:r w:rsidR="000F46EC"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position w:val="1"/>
          <w:sz w:val="22"/>
          <w:szCs w:val="22"/>
        </w:rPr>
        <w:t>i</w:t>
      </w:r>
      <w:r w:rsidR="000F46EC" w:rsidRPr="0095061F">
        <w:rPr>
          <w:rFonts w:ascii="Arial" w:eastAsia="Calibri" w:hAnsi="Arial" w:cs="Arial"/>
          <w:w w:val="102"/>
          <w:position w:val="1"/>
          <w:sz w:val="22"/>
          <w:szCs w:val="22"/>
          <w:lang w:val="id-ID"/>
        </w:rPr>
        <w:t>.</w:t>
      </w:r>
    </w:p>
    <w:p w:rsidR="00407A29" w:rsidRPr="0095061F" w:rsidRDefault="00F001EF" w:rsidP="0011523D">
      <w:pPr>
        <w:spacing w:before="50" w:line="360" w:lineRule="auto"/>
        <w:ind w:left="338" w:right="97" w:hanging="338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6</w:t>
      </w:r>
      <w:r w:rsidR="00BF68B3" w:rsidRPr="0095061F">
        <w:rPr>
          <w:rFonts w:ascii="Arial" w:eastAsia="Calibri" w:hAnsi="Arial" w:cs="Arial"/>
          <w:sz w:val="22"/>
          <w:szCs w:val="22"/>
        </w:rPr>
        <w:t>.</w:t>
      </w:r>
      <w:r w:rsidR="00BF68B3" w:rsidRPr="0095061F">
        <w:rPr>
          <w:rFonts w:ascii="Arial" w:eastAsia="Calibri" w:hAnsi="Arial" w:cs="Arial"/>
          <w:sz w:val="22"/>
          <w:szCs w:val="22"/>
          <w:lang w:val="id-ID"/>
        </w:rPr>
        <w:tab/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“b</w:t>
      </w:r>
      <w:r w:rsidRPr="0095061F">
        <w:rPr>
          <w:rFonts w:ascii="Arial" w:eastAsia="Calibri" w:hAnsi="Arial" w:cs="Arial"/>
          <w:sz w:val="22"/>
          <w:szCs w:val="22"/>
        </w:rPr>
        <w:t>aga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”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“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me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”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5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proofErr w:type="gramEnd"/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yek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 xml:space="preserve">f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ntu</w:t>
      </w:r>
      <w:r w:rsidRPr="0095061F">
        <w:rPr>
          <w:rFonts w:ascii="Arial" w:eastAsia="Calibri" w:hAnsi="Arial" w:cs="Arial"/>
          <w:sz w:val="22"/>
          <w:szCs w:val="22"/>
        </w:rPr>
        <w:t>k 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 xml:space="preserve">ap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 xml:space="preserve">r </w:t>
      </w:r>
      <w:r w:rsidRPr="0095061F">
        <w:rPr>
          <w:rFonts w:ascii="Arial" w:eastAsia="Calibri" w:hAnsi="Arial" w:cs="Arial"/>
          <w:i/>
          <w:sz w:val="22"/>
          <w:szCs w:val="22"/>
        </w:rPr>
        <w:t>k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au</w:t>
      </w:r>
      <w:r w:rsidRPr="0095061F">
        <w:rPr>
          <w:rFonts w:ascii="Arial" w:eastAsia="Calibri" w:hAnsi="Arial" w:cs="Arial"/>
          <w:i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z w:val="22"/>
          <w:szCs w:val="22"/>
        </w:rPr>
        <w:t xml:space="preserve">l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el</w:t>
      </w:r>
      <w:r w:rsidRPr="0095061F">
        <w:rPr>
          <w:rFonts w:ascii="Arial" w:eastAsia="Calibri" w:hAnsi="Arial" w:cs="Arial"/>
          <w:w w:val="102"/>
          <w:sz w:val="22"/>
          <w:szCs w:val="22"/>
        </w:rPr>
        <w:t>ama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w w:val="102"/>
          <w:sz w:val="22"/>
          <w:szCs w:val="22"/>
        </w:rPr>
        <w:t>n</w:t>
      </w:r>
      <w:r w:rsidR="000F46EC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407A29" w:rsidRPr="0095061F" w:rsidRDefault="00F001EF" w:rsidP="0011523D">
      <w:pPr>
        <w:spacing w:line="360" w:lineRule="auto"/>
        <w:ind w:left="338" w:right="99" w:hanging="338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7</w:t>
      </w:r>
      <w:r w:rsidR="00BF68B3" w:rsidRPr="0095061F">
        <w:rPr>
          <w:rFonts w:ascii="Arial" w:eastAsia="Calibri" w:hAnsi="Arial" w:cs="Arial"/>
          <w:sz w:val="22"/>
          <w:szCs w:val="22"/>
        </w:rPr>
        <w:t>.</w:t>
      </w:r>
      <w:r w:rsidR="00BF68B3" w:rsidRPr="0095061F">
        <w:rPr>
          <w:rFonts w:ascii="Arial" w:eastAsia="Calibri" w:hAnsi="Arial" w:cs="Arial"/>
          <w:sz w:val="22"/>
          <w:szCs w:val="22"/>
          <w:lang w:val="id-ID"/>
        </w:rPr>
        <w:tab/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ar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gah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95061F">
        <w:rPr>
          <w:rFonts w:ascii="Arial" w:eastAsia="Calibri" w:hAnsi="Arial" w:cs="Arial"/>
          <w:w w:val="102"/>
          <w:sz w:val="22"/>
          <w:szCs w:val="22"/>
        </w:rPr>
        <w:t>ap m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  <w:r w:rsidR="00BF68B3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F68B3" w:rsidRPr="0095061F" w:rsidRDefault="00BF68B3" w:rsidP="00BF68B3">
      <w:pPr>
        <w:spacing w:line="360" w:lineRule="auto"/>
        <w:ind w:left="738" w:right="99" w:hanging="338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</w:p>
    <w:p w:rsidR="004C2308" w:rsidRPr="0095061F" w:rsidRDefault="004C2308" w:rsidP="00BF68B3">
      <w:pPr>
        <w:spacing w:line="360" w:lineRule="auto"/>
        <w:ind w:left="738" w:right="99" w:hanging="338"/>
        <w:jc w:val="both"/>
        <w:rPr>
          <w:rFonts w:ascii="Arial" w:eastAsia="Calibri" w:hAnsi="Arial" w:cs="Arial"/>
          <w:sz w:val="22"/>
          <w:szCs w:val="22"/>
          <w:lang w:val="id-ID"/>
        </w:rPr>
        <w:sectPr w:rsidR="004C2308" w:rsidRPr="0095061F" w:rsidSect="007841C8">
          <w:pgSz w:w="12191" w:h="18711" w:code="1"/>
          <w:pgMar w:top="1701" w:right="1418" w:bottom="1418" w:left="1701" w:header="720" w:footer="720" w:gutter="0"/>
          <w:cols w:space="720"/>
        </w:sectPr>
      </w:pPr>
    </w:p>
    <w:p w:rsidR="004C2308" w:rsidRPr="0095061F" w:rsidRDefault="00F001EF" w:rsidP="004C2308">
      <w:pPr>
        <w:tabs>
          <w:tab w:val="left" w:pos="5529"/>
          <w:tab w:val="left" w:pos="5670"/>
          <w:tab w:val="left" w:pos="5812"/>
        </w:tabs>
        <w:spacing w:before="60" w:line="360" w:lineRule="auto"/>
        <w:ind w:left="3544" w:right="3130" w:hanging="27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lastRenderedPageBreak/>
        <w:t>B</w:t>
      </w:r>
      <w:r w:rsidRPr="0095061F">
        <w:rPr>
          <w:rFonts w:ascii="Arial" w:eastAsia="Calibri" w:hAnsi="Arial" w:cs="Arial"/>
          <w:sz w:val="22"/>
          <w:szCs w:val="22"/>
        </w:rPr>
        <w:t>AB</w:t>
      </w:r>
      <w:r w:rsidR="000F46E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II</w:t>
      </w:r>
    </w:p>
    <w:p w:rsidR="00407A29" w:rsidRPr="0095061F" w:rsidRDefault="00F001EF" w:rsidP="004C2308">
      <w:pPr>
        <w:tabs>
          <w:tab w:val="left" w:pos="5529"/>
          <w:tab w:val="left" w:pos="5670"/>
          <w:tab w:val="left" w:pos="5812"/>
        </w:tabs>
        <w:spacing w:before="60" w:line="360" w:lineRule="auto"/>
        <w:ind w:left="3544" w:right="3130" w:hanging="27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G</w:t>
      </w:r>
      <w:r w:rsidR="000F46EC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NG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KU</w:t>
      </w:r>
      <w:r w:rsidRPr="0095061F">
        <w:rPr>
          <w:rFonts w:ascii="Arial" w:eastAsia="Calibri" w:hAnsi="Arial" w:cs="Arial"/>
          <w:w w:val="102"/>
          <w:sz w:val="22"/>
          <w:szCs w:val="22"/>
        </w:rPr>
        <w:t>P</w:t>
      </w:r>
    </w:p>
    <w:p w:rsidR="00407A29" w:rsidRPr="0095061F" w:rsidRDefault="00407A29" w:rsidP="004C2308">
      <w:pPr>
        <w:spacing w:before="16"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61AAA" w:rsidRPr="0095061F" w:rsidRDefault="00DE54C4" w:rsidP="004C2308">
      <w:pPr>
        <w:spacing w:before="16"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5061F">
        <w:rPr>
          <w:rFonts w:ascii="Arial" w:hAnsi="Arial" w:cs="Arial"/>
          <w:sz w:val="22"/>
          <w:szCs w:val="22"/>
          <w:lang w:val="id-ID"/>
        </w:rPr>
        <w:t xml:space="preserve">Ruang Lingkup </w:t>
      </w:r>
      <w:r w:rsidR="00561AAA" w:rsidRPr="0095061F">
        <w:rPr>
          <w:rFonts w:ascii="Arial" w:hAnsi="Arial" w:cs="Arial"/>
          <w:sz w:val="22"/>
          <w:szCs w:val="22"/>
          <w:lang w:val="id-ID"/>
        </w:rPr>
        <w:t xml:space="preserve"> meliputi :</w:t>
      </w:r>
    </w:p>
    <w:p w:rsidR="006B57C9" w:rsidRPr="0095061F" w:rsidRDefault="001C0F44" w:rsidP="0011523D">
      <w:pPr>
        <w:pStyle w:val="ListParagraph"/>
        <w:spacing w:line="360" w:lineRule="auto"/>
        <w:ind w:left="0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w w:val="102"/>
          <w:sz w:val="22"/>
          <w:szCs w:val="22"/>
          <w:lang w:val="en-ID"/>
        </w:rPr>
        <w:t xml:space="preserve">1. </w:t>
      </w:r>
      <w:r w:rsidR="006B57C9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 xml:space="preserve">Kejadian </w:t>
      </w:r>
      <w:r w:rsidR="00CF6EF3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Potensial Cidera</w:t>
      </w:r>
      <w:r w:rsidRPr="0095061F">
        <w:rPr>
          <w:rFonts w:ascii="Arial" w:eastAsia="Calibri" w:hAnsi="Arial" w:cs="Arial"/>
          <w:w w:val="102"/>
          <w:sz w:val="22"/>
          <w:szCs w:val="22"/>
          <w:lang w:val="en-ID"/>
        </w:rPr>
        <w:t xml:space="preserve"> (KPC)</w:t>
      </w:r>
    </w:p>
    <w:p w:rsidR="006B57C9" w:rsidRPr="0095061F" w:rsidRDefault="001C0F44" w:rsidP="0011523D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ID"/>
        </w:rPr>
      </w:pPr>
      <w:r w:rsidRPr="0095061F">
        <w:rPr>
          <w:rFonts w:ascii="Arial" w:hAnsi="Arial" w:cs="Arial"/>
          <w:sz w:val="22"/>
          <w:szCs w:val="22"/>
          <w:lang w:val="en-ID"/>
        </w:rPr>
        <w:t xml:space="preserve">2. </w:t>
      </w:r>
      <w:r w:rsidR="006B57C9" w:rsidRPr="0095061F">
        <w:rPr>
          <w:rFonts w:ascii="Arial" w:hAnsi="Arial" w:cs="Arial"/>
          <w:sz w:val="22"/>
          <w:szCs w:val="22"/>
          <w:lang w:val="id-ID"/>
        </w:rPr>
        <w:t>Kejadian Tidak Diharapkan</w:t>
      </w:r>
      <w:r w:rsidRPr="0095061F">
        <w:rPr>
          <w:rFonts w:ascii="Arial" w:hAnsi="Arial" w:cs="Arial"/>
          <w:sz w:val="22"/>
          <w:szCs w:val="22"/>
          <w:lang w:val="en-ID"/>
        </w:rPr>
        <w:t xml:space="preserve"> (KTD)</w:t>
      </w:r>
    </w:p>
    <w:p w:rsidR="006B57C9" w:rsidRPr="0095061F" w:rsidRDefault="001C0F44" w:rsidP="0011523D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ID"/>
        </w:rPr>
      </w:pPr>
      <w:r w:rsidRPr="0095061F">
        <w:rPr>
          <w:rFonts w:ascii="Arial" w:hAnsi="Arial" w:cs="Arial"/>
          <w:sz w:val="22"/>
          <w:szCs w:val="22"/>
          <w:lang w:val="en-ID"/>
        </w:rPr>
        <w:t xml:space="preserve">3. </w:t>
      </w:r>
      <w:r w:rsidR="006B57C9" w:rsidRPr="0095061F">
        <w:rPr>
          <w:rFonts w:ascii="Arial" w:hAnsi="Arial" w:cs="Arial"/>
          <w:sz w:val="22"/>
          <w:szCs w:val="22"/>
          <w:lang w:val="id-ID"/>
        </w:rPr>
        <w:t>Kejadian Nyaris Cidera</w:t>
      </w:r>
      <w:r w:rsidRPr="0095061F">
        <w:rPr>
          <w:rFonts w:ascii="Arial" w:hAnsi="Arial" w:cs="Arial"/>
          <w:sz w:val="22"/>
          <w:szCs w:val="22"/>
          <w:lang w:val="en-ID"/>
        </w:rPr>
        <w:t xml:space="preserve"> (KNC)</w:t>
      </w:r>
    </w:p>
    <w:p w:rsidR="001C0F44" w:rsidRPr="0095061F" w:rsidRDefault="001C0F44" w:rsidP="0011523D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ID"/>
        </w:rPr>
      </w:pPr>
      <w:r w:rsidRPr="0095061F">
        <w:rPr>
          <w:rFonts w:ascii="Arial" w:hAnsi="Arial" w:cs="Arial"/>
          <w:sz w:val="22"/>
          <w:szCs w:val="22"/>
          <w:lang w:val="en-ID"/>
        </w:rPr>
        <w:t>4. Kejadian Tidak Cidera (KTC)</w:t>
      </w:r>
    </w:p>
    <w:p w:rsidR="00407A29" w:rsidRPr="0095061F" w:rsidRDefault="00407A29" w:rsidP="001C0F44">
      <w:pPr>
        <w:spacing w:before="50" w:line="360" w:lineRule="auto"/>
        <w:jc w:val="both"/>
        <w:rPr>
          <w:rFonts w:ascii="Arial" w:eastAsia="Calibri" w:hAnsi="Arial" w:cs="Arial"/>
          <w:sz w:val="22"/>
          <w:szCs w:val="22"/>
        </w:rPr>
        <w:sectPr w:rsidR="00407A29" w:rsidRPr="0095061F">
          <w:pgSz w:w="12240" w:h="15840"/>
          <w:pgMar w:top="1300" w:right="820" w:bottom="280" w:left="1720" w:header="720" w:footer="720" w:gutter="0"/>
          <w:cols w:space="720"/>
        </w:sectPr>
      </w:pPr>
    </w:p>
    <w:p w:rsidR="00EC3366" w:rsidRPr="0095061F" w:rsidRDefault="00EC3366" w:rsidP="00EC3366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lastRenderedPageBreak/>
        <w:t>BAB III</w:t>
      </w:r>
    </w:p>
    <w:p w:rsidR="00EC3366" w:rsidRPr="0095061F" w:rsidRDefault="00EC3366" w:rsidP="00EC3366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TATA LAKSANA</w:t>
      </w:r>
    </w:p>
    <w:p w:rsidR="00EC3366" w:rsidRPr="0095061F" w:rsidRDefault="00EC3366" w:rsidP="00EC336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EC3366" w:rsidRDefault="00EC3366" w:rsidP="0034610A">
      <w:pPr>
        <w:spacing w:line="360" w:lineRule="auto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 xml:space="preserve">Adapun langkah-langkah </w:t>
      </w:r>
      <w:r w:rsidR="001C0F44" w:rsidRPr="0095061F">
        <w:rPr>
          <w:rFonts w:ascii="Arial" w:hAnsi="Arial" w:cs="Arial"/>
          <w:sz w:val="22"/>
          <w:szCs w:val="22"/>
          <w:lang w:val="en-ID"/>
        </w:rPr>
        <w:t>i</w:t>
      </w:r>
      <w:r w:rsidR="001C0F44" w:rsidRPr="0095061F">
        <w:rPr>
          <w:rFonts w:ascii="Arial" w:hAnsi="Arial" w:cs="Arial"/>
          <w:sz w:val="22"/>
          <w:szCs w:val="22"/>
          <w:lang w:val="id-ID"/>
        </w:rPr>
        <w:t xml:space="preserve">nvestigasi </w:t>
      </w:r>
      <w:r w:rsidR="001C0F44" w:rsidRPr="0095061F">
        <w:rPr>
          <w:rFonts w:ascii="Arial" w:hAnsi="Arial" w:cs="Arial"/>
          <w:sz w:val="22"/>
          <w:szCs w:val="22"/>
          <w:lang w:val="en-ID"/>
        </w:rPr>
        <w:t>s</w:t>
      </w:r>
      <w:r w:rsidR="006276AE" w:rsidRPr="0095061F">
        <w:rPr>
          <w:rFonts w:ascii="Arial" w:hAnsi="Arial" w:cs="Arial"/>
          <w:sz w:val="22"/>
          <w:szCs w:val="22"/>
          <w:lang w:val="id-ID"/>
        </w:rPr>
        <w:t>ederhana</w:t>
      </w:r>
      <w:r w:rsidRPr="0095061F">
        <w:rPr>
          <w:rFonts w:ascii="Arial" w:hAnsi="Arial" w:cs="Arial"/>
          <w:sz w:val="22"/>
          <w:szCs w:val="22"/>
        </w:rPr>
        <w:t xml:space="preserve">, sebagai </w:t>
      </w:r>
      <w:proofErr w:type="gramStart"/>
      <w:r w:rsidRPr="0095061F">
        <w:rPr>
          <w:rFonts w:ascii="Arial" w:hAnsi="Arial" w:cs="Arial"/>
          <w:sz w:val="22"/>
          <w:szCs w:val="22"/>
        </w:rPr>
        <w:t>berikut</w:t>
      </w:r>
      <w:r w:rsidR="00A36A3B">
        <w:rPr>
          <w:rFonts w:ascii="Arial" w:hAnsi="Arial" w:cs="Arial"/>
          <w:sz w:val="22"/>
          <w:szCs w:val="22"/>
        </w:rPr>
        <w:t xml:space="preserve"> </w:t>
      </w:r>
      <w:r w:rsidRPr="0095061F">
        <w:rPr>
          <w:rFonts w:ascii="Arial" w:hAnsi="Arial" w:cs="Arial"/>
          <w:sz w:val="22"/>
          <w:szCs w:val="22"/>
        </w:rPr>
        <w:t>:</w:t>
      </w:r>
      <w:proofErr w:type="gramEnd"/>
    </w:p>
    <w:p w:rsidR="00A36A3B" w:rsidRPr="0095061F" w:rsidRDefault="00A36A3B" w:rsidP="0034610A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11523D" w:rsidRPr="0095061F" w:rsidRDefault="00EC3366" w:rsidP="00C40BF5">
      <w:pPr>
        <w:pStyle w:val="ListParagraph"/>
        <w:numPr>
          <w:ilvl w:val="0"/>
          <w:numId w:val="8"/>
        </w:numPr>
        <w:tabs>
          <w:tab w:val="clear" w:pos="1080"/>
        </w:tabs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  <w:lang w:val="id-ID"/>
        </w:rPr>
      </w:pPr>
      <w:r w:rsidRPr="0095061F">
        <w:rPr>
          <w:rFonts w:ascii="Arial" w:hAnsi="Arial" w:cs="Arial"/>
          <w:sz w:val="22"/>
          <w:szCs w:val="22"/>
        </w:rPr>
        <w:t>Identifikasi insiden yang akan dianalisis</w:t>
      </w:r>
    </w:p>
    <w:p w:rsidR="004C775E" w:rsidRPr="0095061F" w:rsidRDefault="004C775E" w:rsidP="0011523D">
      <w:pPr>
        <w:pStyle w:val="ListParagraph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4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fik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c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proofErr w:type="gramEnd"/>
      <w:r w:rsidRPr="0095061F">
        <w:rPr>
          <w:rFonts w:ascii="Arial" w:eastAsia="Calibri" w:hAnsi="Arial" w:cs="Arial"/>
          <w:w w:val="102"/>
          <w:sz w:val="22"/>
          <w:szCs w:val="22"/>
        </w:rPr>
        <w:t>:</w:t>
      </w:r>
    </w:p>
    <w:p w:rsidR="004C775E" w:rsidRPr="0095061F" w:rsidRDefault="004C775E" w:rsidP="0011523D">
      <w:pPr>
        <w:pStyle w:val="ListParagraph"/>
        <w:spacing w:before="48"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1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="006276AE"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entukan jenis insiden yang terjadi</w:t>
      </w:r>
    </w:p>
    <w:p w:rsidR="004C775E" w:rsidRPr="0095061F" w:rsidRDefault="004C775E" w:rsidP="0011523D">
      <w:pPr>
        <w:pStyle w:val="ListParagraph"/>
        <w:spacing w:before="48"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="006276AE" w:rsidRPr="0095061F">
        <w:rPr>
          <w:rFonts w:ascii="Arial" w:eastAsia="Calibri" w:hAnsi="Arial" w:cs="Arial"/>
          <w:sz w:val="22"/>
          <w:szCs w:val="22"/>
          <w:lang w:val="id-ID"/>
        </w:rPr>
        <w:t>Dilakukan grading</w:t>
      </w:r>
    </w:p>
    <w:p w:rsidR="001C0F44" w:rsidRPr="0095061F" w:rsidRDefault="004C775E" w:rsidP="0011523D">
      <w:pPr>
        <w:pStyle w:val="ListParagraph"/>
        <w:spacing w:before="48"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3</w:t>
      </w:r>
      <w:r w:rsidRPr="0095061F">
        <w:rPr>
          <w:rFonts w:ascii="Arial" w:eastAsia="Calibri" w:hAnsi="Arial" w:cs="Arial"/>
          <w:sz w:val="22"/>
          <w:szCs w:val="22"/>
        </w:rPr>
        <w:t xml:space="preserve">. </w:t>
      </w:r>
      <w:r w:rsidR="001C0F44" w:rsidRPr="0095061F">
        <w:rPr>
          <w:rFonts w:ascii="Arial" w:eastAsia="Calibri" w:hAnsi="Arial" w:cs="Arial"/>
          <w:sz w:val="22"/>
          <w:szCs w:val="22"/>
        </w:rPr>
        <w:t xml:space="preserve"> 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at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‘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’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</w:p>
    <w:p w:rsidR="004C775E" w:rsidRPr="0095061F" w:rsidRDefault="001C0F44" w:rsidP="0011523D">
      <w:pPr>
        <w:pStyle w:val="ListParagraph"/>
        <w:spacing w:before="48"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en-ID"/>
        </w:rPr>
        <w:t xml:space="preserve">      </w:t>
      </w:r>
      <w:proofErr w:type="gramStart"/>
      <w:r w:rsidRPr="0095061F">
        <w:rPr>
          <w:rFonts w:ascii="Arial" w:eastAsia="Calibri" w:hAnsi="Arial" w:cs="Arial"/>
          <w:spacing w:val="1"/>
          <w:sz w:val="22"/>
          <w:szCs w:val="22"/>
        </w:rPr>
        <w:t>fok</w:t>
      </w:r>
      <w:r w:rsidR="004C775E" w:rsidRPr="0095061F">
        <w:rPr>
          <w:rFonts w:ascii="Arial" w:eastAsia="Calibri" w:hAnsi="Arial" w:cs="Arial"/>
          <w:spacing w:val="1"/>
          <w:sz w:val="22"/>
          <w:szCs w:val="22"/>
        </w:rPr>
        <w:t>us</w:t>
      </w:r>
      <w:proofErr w:type="gramEnd"/>
      <w:r w:rsidR="004C775E"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 </w:t>
      </w:r>
      <w:r w:rsidR="004C775E"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="004C775E"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="004C775E"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="004C775E"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="004C775E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 xml:space="preserve"> </w:t>
      </w:r>
      <w:r w:rsidR="004C775E" w:rsidRPr="0095061F">
        <w:rPr>
          <w:rFonts w:ascii="Arial" w:eastAsia="Calibri" w:hAnsi="Arial" w:cs="Arial"/>
          <w:i/>
          <w:w w:val="102"/>
          <w:sz w:val="22"/>
          <w:szCs w:val="22"/>
        </w:rPr>
        <w:t>o</w:t>
      </w:r>
      <w:r w:rsidR="004C775E" w:rsidRPr="0095061F">
        <w:rPr>
          <w:rFonts w:ascii="Arial" w:eastAsia="Calibri" w:hAnsi="Arial" w:cs="Arial"/>
          <w:i/>
          <w:spacing w:val="-1"/>
          <w:w w:val="102"/>
          <w:sz w:val="22"/>
          <w:szCs w:val="22"/>
        </w:rPr>
        <w:t>ut</w:t>
      </w:r>
      <w:r w:rsidR="004C775E" w:rsidRPr="0095061F">
        <w:rPr>
          <w:rFonts w:ascii="Arial" w:eastAsia="Calibri" w:hAnsi="Arial" w:cs="Arial"/>
          <w:i/>
          <w:w w:val="102"/>
          <w:sz w:val="22"/>
          <w:szCs w:val="22"/>
        </w:rPr>
        <w:t>com</w:t>
      </w:r>
      <w:r w:rsidR="004C775E" w:rsidRPr="0095061F">
        <w:rPr>
          <w:rFonts w:ascii="Arial" w:eastAsia="Calibri" w:hAnsi="Arial" w:cs="Arial"/>
          <w:i/>
          <w:w w:val="102"/>
          <w:sz w:val="22"/>
          <w:szCs w:val="22"/>
          <w:lang w:val="id-ID"/>
        </w:rPr>
        <w:t>e</w:t>
      </w:r>
    </w:p>
    <w:p w:rsidR="0014716D" w:rsidRPr="0095061F" w:rsidRDefault="0014716D" w:rsidP="0014716D">
      <w:pPr>
        <w:tabs>
          <w:tab w:val="left" w:pos="993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DF1547" w:rsidRPr="0095061F" w:rsidRDefault="00EC3366" w:rsidP="00C40BF5">
      <w:pPr>
        <w:numPr>
          <w:ilvl w:val="0"/>
          <w:numId w:val="8"/>
        </w:numPr>
        <w:tabs>
          <w:tab w:val="clear" w:pos="1080"/>
        </w:tabs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Tentukan tim investigator</w:t>
      </w:r>
    </w:p>
    <w:p w:rsidR="00DF1547" w:rsidRPr="0095061F" w:rsidRDefault="00DF1547" w:rsidP="0011523D">
      <w:pPr>
        <w:spacing w:before="48" w:line="360" w:lineRule="auto"/>
        <w:ind w:left="426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1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Defi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Ti</w:t>
      </w:r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</w:p>
    <w:p w:rsidR="00DF1547" w:rsidRPr="0095061F" w:rsidRDefault="00DF1547" w:rsidP="0011523D">
      <w:pPr>
        <w:pStyle w:val="ListParagraph"/>
        <w:spacing w:before="48" w:line="360" w:lineRule="auto"/>
        <w:ind w:left="852" w:right="100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eker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ama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sec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>.</w:t>
      </w:r>
    </w:p>
    <w:p w:rsidR="00DF1547" w:rsidRPr="0095061F" w:rsidRDefault="00DF1547" w:rsidP="0011523D">
      <w:pPr>
        <w:spacing w:before="4" w:line="360" w:lineRule="auto"/>
        <w:ind w:left="426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osi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</w:p>
    <w:p w:rsidR="00DF1547" w:rsidRPr="0095061F" w:rsidRDefault="00DF1547" w:rsidP="0011523D">
      <w:pPr>
        <w:pStyle w:val="ListParagraph"/>
        <w:spacing w:before="48" w:line="360" w:lineRule="auto"/>
        <w:ind w:left="852" w:right="862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 xml:space="preserve">a.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Ti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6276AE" w:rsidRPr="0095061F">
        <w:rPr>
          <w:rFonts w:ascii="Arial" w:eastAsia="Calibri" w:hAnsi="Arial" w:cs="Arial"/>
          <w:sz w:val="22"/>
          <w:szCs w:val="22"/>
          <w:lang w:val="id-ID"/>
        </w:rPr>
        <w:t xml:space="preserve"> kepala unit kerja dan stafnya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 </w:t>
      </w:r>
    </w:p>
    <w:p w:rsidR="00DF1547" w:rsidRPr="0095061F" w:rsidRDefault="00DF1547" w:rsidP="0011523D">
      <w:pPr>
        <w:pStyle w:val="ListParagraph"/>
        <w:spacing w:before="48" w:line="360" w:lineRule="auto"/>
        <w:ind w:left="852" w:right="3833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3-</w:t>
      </w:r>
      <w:r w:rsidRPr="0095061F">
        <w:rPr>
          <w:rFonts w:ascii="Arial" w:eastAsia="Calibri" w:hAnsi="Arial" w:cs="Arial"/>
          <w:sz w:val="22"/>
          <w:szCs w:val="22"/>
        </w:rPr>
        <w:t>4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or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g</w:t>
      </w:r>
    </w:p>
    <w:p w:rsidR="00DF1547" w:rsidRPr="0095061F" w:rsidRDefault="00DF1547" w:rsidP="0011523D">
      <w:pPr>
        <w:pStyle w:val="ListParagraph"/>
        <w:spacing w:before="4" w:line="360" w:lineRule="auto"/>
        <w:ind w:left="852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ek</w:t>
      </w:r>
      <w:r w:rsidRPr="0095061F">
        <w:rPr>
          <w:rFonts w:ascii="Arial" w:eastAsia="Calibri" w:hAnsi="Arial" w:cs="Arial"/>
          <w:sz w:val="22"/>
          <w:szCs w:val="22"/>
        </w:rPr>
        <w:t>at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w w:val="102"/>
          <w:sz w:val="22"/>
          <w:szCs w:val="22"/>
        </w:rPr>
        <w:t>n</w:t>
      </w:r>
    </w:p>
    <w:p w:rsidR="00DF1547" w:rsidRPr="0095061F" w:rsidRDefault="00DF1547" w:rsidP="0011523D">
      <w:pPr>
        <w:pStyle w:val="ListParagraph"/>
        <w:spacing w:before="46" w:line="360" w:lineRule="auto"/>
        <w:ind w:left="852"/>
        <w:jc w:val="both"/>
        <w:rPr>
          <w:rFonts w:ascii="Arial" w:eastAsia="Calibri" w:hAnsi="Arial" w:cs="Arial"/>
          <w:w w:val="102"/>
          <w:sz w:val="22"/>
          <w:szCs w:val="22"/>
        </w:rPr>
      </w:pP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="006276AE" w:rsidRPr="0095061F">
        <w:rPr>
          <w:rFonts w:ascii="Arial" w:eastAsia="Calibri" w:hAnsi="Arial" w:cs="Arial"/>
          <w:spacing w:val="-1"/>
          <w:sz w:val="22"/>
          <w:szCs w:val="22"/>
          <w:lang w:val="id-ID"/>
        </w:rPr>
        <w:t>Kepala unit kerja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agai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ket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</w:p>
    <w:p w:rsidR="0011523D" w:rsidRPr="0095061F" w:rsidRDefault="00E97454" w:rsidP="0011523D">
      <w:pPr>
        <w:pStyle w:val="ListParagraph"/>
        <w:spacing w:before="46" w:line="360" w:lineRule="auto"/>
        <w:ind w:left="710"/>
        <w:jc w:val="both"/>
        <w:rPr>
          <w:rFonts w:ascii="Arial" w:eastAsia="Calibri" w:hAnsi="Arial" w:cs="Arial"/>
          <w:w w:val="102"/>
          <w:sz w:val="22"/>
          <w:szCs w:val="22"/>
        </w:rPr>
      </w:pPr>
      <w:r>
        <w:rPr>
          <w:rFonts w:ascii="Arial" w:hAnsi="Arial" w:cs="Arial"/>
          <w:noProof/>
          <w:lang w:val="en-SG" w:eastAsia="en-SG"/>
        </w:rPr>
        <w:pict>
          <v:group id="Group 39" o:spid="_x0000_s1160" style="position:absolute;left:0;text-align:left;margin-left:126.5pt;margin-top:483.45pt;width:359.75pt;height:193.9pt;z-index:-251594752;mso-position-horizontal-relative:page;mso-position-vertical-relative:page" coordorigin="3128,1294" coordsize="6724,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">
            <v:shape id="Freeform 40" o:spid="_x0000_s1161" style="position:absolute;left:3128;top:1294;width:6724;height:4591;visibility:visible;mso-wrap-style:square;v-text-anchor:top" coordsize="6724,4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VaIMMA&#10;AADbAAAADwAAAGRycy9kb3ducmV2LnhtbESPQYvCMBSE7wv+h/AEb2uqiCzVtIgilHpaV8Tjs3m2&#10;xealNFGrv34jLOxxmJlvmGXam0bcqXO1ZQWTcQSCuLC65lLB4Wf7+QXCeWSNjWVS8CQHaTL4WGKs&#10;7YO/6b73pQgQdjEqqLxvYyldUZFBN7YtcfAutjPog+xKqTt8BLhp5DSK5tJgzWGhwpbWFRXX/c0o&#10;oPxS9H67O5ksf13rY55tyvNJqdGwXy1AeOr9f/ivnWkFswm8v4Qf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VaIMMAAADbAAAADwAAAAAAAAAAAAAAAACYAgAAZHJzL2Rv&#10;d25yZXYueG1sUEsFBgAAAAAEAAQA9QAAAIgDAAAAAA==&#10;" path="m,4590r6724,l6724,,,,,4590xe" filled="f" strokeweight=".24867mm">
              <v:path arrowok="t" o:connecttype="custom" o:connectlocs="0,5884;6724,5884;6724,1294;0,1294;0,5884" o:connectangles="0,0,0,0,0"/>
            </v:shape>
            <w10:wrap anchorx="page" anchory="page"/>
          </v:group>
        </w:pict>
      </w:r>
    </w:p>
    <w:p w:rsidR="0011523D" w:rsidRPr="0095061F" w:rsidRDefault="0011523D" w:rsidP="0011523D">
      <w:pPr>
        <w:tabs>
          <w:tab w:val="left" w:pos="3261"/>
        </w:tabs>
        <w:spacing w:before="72"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 xml:space="preserve"> 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NS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EN</w:t>
      </w:r>
      <w:r w:rsidRPr="0095061F">
        <w:rPr>
          <w:rFonts w:ascii="Arial" w:eastAsia="Calibri" w:hAnsi="Arial" w:cs="Arial"/>
          <w:sz w:val="22"/>
          <w:szCs w:val="22"/>
        </w:rPr>
        <w:tab/>
        <w:t>: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as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 xml:space="preserve">Tempat </w:t>
      </w:r>
      <w:r w:rsidRPr="0095061F">
        <w:rPr>
          <w:rFonts w:ascii="Arial" w:eastAsia="Calibri" w:hAnsi="Arial" w:cs="Arial"/>
          <w:sz w:val="22"/>
          <w:szCs w:val="22"/>
        </w:rPr>
        <w:t>Tidur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</w:p>
    <w:p w:rsidR="0011523D" w:rsidRPr="0095061F" w:rsidRDefault="0011523D" w:rsidP="0011523D">
      <w:pPr>
        <w:pStyle w:val="ListParagraph"/>
        <w:tabs>
          <w:tab w:val="left" w:pos="3261"/>
        </w:tabs>
        <w:spacing w:before="87" w:line="360" w:lineRule="auto"/>
        <w:ind w:left="1418" w:firstLine="360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IM</w:t>
      </w:r>
      <w:r w:rsidRPr="0095061F">
        <w:rPr>
          <w:rFonts w:ascii="Arial" w:eastAsia="Calibri" w:hAnsi="Arial" w:cs="Arial"/>
          <w:sz w:val="22"/>
          <w:szCs w:val="22"/>
        </w:rPr>
        <w:tab/>
      </w:r>
      <w:r w:rsidRPr="0095061F">
        <w:rPr>
          <w:rFonts w:ascii="Arial" w:eastAsia="Calibri" w:hAnsi="Arial" w:cs="Arial"/>
          <w:w w:val="103"/>
          <w:sz w:val="22"/>
          <w:szCs w:val="22"/>
        </w:rPr>
        <w:t>:</w:t>
      </w:r>
    </w:p>
    <w:p w:rsidR="0011523D" w:rsidRPr="0095061F" w:rsidRDefault="0011523D" w:rsidP="0011523D">
      <w:pPr>
        <w:pStyle w:val="ListParagraph"/>
        <w:tabs>
          <w:tab w:val="left" w:pos="3261"/>
        </w:tabs>
        <w:spacing w:before="82" w:line="360" w:lineRule="auto"/>
        <w:ind w:left="1418" w:firstLine="360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ab/>
        <w:t>: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>pala Unit Kerja..............................</w:t>
      </w:r>
    </w:p>
    <w:p w:rsidR="0011523D" w:rsidRPr="0095061F" w:rsidRDefault="0011523D" w:rsidP="0011523D">
      <w:pPr>
        <w:pStyle w:val="ListParagraph"/>
        <w:tabs>
          <w:tab w:val="left" w:pos="3261"/>
        </w:tabs>
        <w:spacing w:before="82" w:line="360" w:lineRule="auto"/>
        <w:ind w:left="1418" w:firstLine="360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-1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ab/>
      </w:r>
      <w:r w:rsidRPr="0095061F">
        <w:rPr>
          <w:rFonts w:ascii="Arial" w:eastAsia="Calibri" w:hAnsi="Arial" w:cs="Arial"/>
          <w:w w:val="103"/>
          <w:sz w:val="22"/>
          <w:szCs w:val="22"/>
        </w:rPr>
        <w:t>:</w:t>
      </w:r>
    </w:p>
    <w:p w:rsidR="0011523D" w:rsidRPr="0095061F" w:rsidRDefault="0011523D" w:rsidP="0011523D">
      <w:pPr>
        <w:pStyle w:val="ListParagraph"/>
        <w:tabs>
          <w:tab w:val="left" w:pos="3261"/>
        </w:tabs>
        <w:spacing w:before="87" w:line="360" w:lineRule="auto"/>
        <w:ind w:left="1418" w:firstLine="360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1</w:t>
      </w:r>
      <w:r w:rsidRPr="0095061F">
        <w:rPr>
          <w:rFonts w:ascii="Arial" w:eastAsia="Calibri" w:hAnsi="Arial" w:cs="Arial"/>
          <w:sz w:val="22"/>
          <w:szCs w:val="22"/>
        </w:rPr>
        <w:t xml:space="preserve">.    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Perawat</w:t>
      </w:r>
    </w:p>
    <w:p w:rsidR="0011523D" w:rsidRPr="0095061F" w:rsidRDefault="0011523D" w:rsidP="0011523D">
      <w:pPr>
        <w:pStyle w:val="ListParagraph"/>
        <w:tabs>
          <w:tab w:val="left" w:pos="3261"/>
        </w:tabs>
        <w:spacing w:before="82" w:line="360" w:lineRule="auto"/>
        <w:ind w:left="1418" w:firstLine="360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</w:rPr>
        <w:t xml:space="preserve">.    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Perawat</w:t>
      </w:r>
    </w:p>
    <w:p w:rsidR="0011523D" w:rsidRPr="0095061F" w:rsidRDefault="0011523D" w:rsidP="0011523D">
      <w:pPr>
        <w:pStyle w:val="ListParagraph"/>
        <w:spacing w:before="82" w:line="360" w:lineRule="auto"/>
        <w:ind w:left="1418"/>
        <w:jc w:val="both"/>
        <w:rPr>
          <w:rFonts w:ascii="Arial" w:eastAsia="Calibri" w:hAnsi="Arial" w:cs="Arial"/>
          <w:sz w:val="22"/>
          <w:szCs w:val="22"/>
          <w:lang w:val="id-ID"/>
        </w:rPr>
      </w:pPr>
    </w:p>
    <w:p w:rsidR="0011523D" w:rsidRPr="0095061F" w:rsidRDefault="0011523D" w:rsidP="0011523D">
      <w:pPr>
        <w:pStyle w:val="ListParagraph"/>
        <w:spacing w:line="360" w:lineRule="auto"/>
        <w:ind w:left="1418" w:right="1145" w:firstLine="360"/>
        <w:jc w:val="both"/>
        <w:rPr>
          <w:rFonts w:ascii="Arial" w:eastAsia="Calibri" w:hAnsi="Arial" w:cs="Arial"/>
          <w:w w:val="103"/>
          <w:sz w:val="22"/>
          <w:szCs w:val="22"/>
          <w:lang w:val="id-ID"/>
        </w:rPr>
      </w:pPr>
      <w:proofErr w:type="gramStart"/>
      <w:r w:rsidRPr="0095061F">
        <w:rPr>
          <w:rFonts w:ascii="Arial" w:eastAsia="Calibri" w:hAnsi="Arial" w:cs="Arial"/>
          <w:spacing w:val="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len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: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  <w:lang w:val="id-ID"/>
        </w:rPr>
        <w:t>Perawat</w:t>
      </w:r>
    </w:p>
    <w:p w:rsidR="0011523D" w:rsidRPr="0095061F" w:rsidRDefault="00E97454" w:rsidP="0011523D">
      <w:pPr>
        <w:pStyle w:val="ListParagraph"/>
        <w:spacing w:line="360" w:lineRule="auto"/>
        <w:ind w:left="1418" w:right="1145" w:firstLine="360"/>
        <w:jc w:val="both"/>
        <w:rPr>
          <w:rFonts w:ascii="Arial" w:eastAsia="Calibri" w:hAnsi="Arial" w:cs="Arial"/>
          <w:w w:val="103"/>
          <w:sz w:val="22"/>
          <w:szCs w:val="22"/>
          <w:lang w:val="id-ID"/>
        </w:rPr>
      </w:pPr>
      <w:r>
        <w:rPr>
          <w:rFonts w:ascii="Arial" w:eastAsia="Calibri" w:hAnsi="Arial" w:cs="Arial"/>
          <w:noProof/>
          <w:spacing w:val="2"/>
          <w:sz w:val="22"/>
          <w:szCs w:val="22"/>
        </w:rPr>
        <w:pict>
          <v:rect id="_x0000_s1162" style="position:absolute;left:0;text-align:left;margin-left:70.15pt;margin-top:36.15pt;width:306.7pt;height:19.65pt;z-index:251722752" stroked="f">
            <v:textbox>
              <w:txbxContent>
                <w:p w:rsidR="00631863" w:rsidRPr="0011523D" w:rsidRDefault="00631863" w:rsidP="0011523D">
                  <w:pPr>
                    <w:spacing w:before="19" w:line="360" w:lineRule="auto"/>
                    <w:rPr>
                      <w:rFonts w:ascii="Bookman Old Style" w:eastAsia="Calibri" w:hAnsi="Bookman Old Style"/>
                      <w:sz w:val="22"/>
                      <w:szCs w:val="22"/>
                    </w:rPr>
                  </w:pP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</w:rPr>
                    <w:t>Gam</w:t>
                  </w:r>
                  <w:r w:rsidRPr="0011523D">
                    <w:rPr>
                      <w:rFonts w:ascii="Bookman Old Style" w:eastAsia="Calibri" w:hAnsi="Bookman Old Style"/>
                      <w:spacing w:val="-1"/>
                      <w:sz w:val="22"/>
                      <w:szCs w:val="22"/>
                    </w:rPr>
                    <w:t>b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</w:rPr>
                    <w:t>ar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  <w:lang w:val="id-ID"/>
                    </w:rPr>
                    <w:t xml:space="preserve"> </w:t>
                  </w:r>
                  <w:r w:rsidRPr="0011523D">
                    <w:rPr>
                      <w:rFonts w:ascii="Bookman Old Style" w:eastAsia="Calibri" w:hAnsi="Bookman Old Style"/>
                      <w:spacing w:val="1"/>
                      <w:sz w:val="22"/>
                      <w:szCs w:val="22"/>
                    </w:rPr>
                    <w:t>l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</w:rPr>
                    <w:t>a</w:t>
                  </w:r>
                  <w:r w:rsidRPr="0011523D">
                    <w:rPr>
                      <w:rFonts w:ascii="Bookman Old Style" w:eastAsia="Calibri" w:hAnsi="Bookman Old Style"/>
                      <w:spacing w:val="-1"/>
                      <w:sz w:val="22"/>
                      <w:szCs w:val="22"/>
                    </w:rPr>
                    <w:t>n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</w:rPr>
                    <w:t>g</w:t>
                  </w:r>
                  <w:r w:rsidRPr="0011523D">
                    <w:rPr>
                      <w:rFonts w:ascii="Bookman Old Style" w:eastAsia="Calibri" w:hAnsi="Bookman Old Style"/>
                      <w:spacing w:val="3"/>
                      <w:sz w:val="22"/>
                      <w:szCs w:val="22"/>
                    </w:rPr>
                    <w:t>k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</w:rPr>
                    <w:t>ah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  <w:lang w:val="id-ID"/>
                    </w:rPr>
                    <w:t xml:space="preserve"> 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</w:rPr>
                    <w:t>A &amp; B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  <w:lang w:val="id-ID"/>
                    </w:rPr>
                    <w:t xml:space="preserve"> </w:t>
                  </w:r>
                  <w:r w:rsidRPr="0011523D">
                    <w:rPr>
                      <w:rFonts w:ascii="Bookman Old Style" w:eastAsia="Calibri" w:hAnsi="Bookman Old Style"/>
                      <w:spacing w:val="-1"/>
                      <w:sz w:val="22"/>
                      <w:szCs w:val="22"/>
                    </w:rPr>
                    <w:t>u</w:t>
                  </w:r>
                  <w:r w:rsidRPr="0011523D">
                    <w:rPr>
                      <w:rFonts w:ascii="Bookman Old Style" w:eastAsia="Calibri" w:hAnsi="Bookman Old Style"/>
                      <w:spacing w:val="2"/>
                      <w:sz w:val="22"/>
                      <w:szCs w:val="22"/>
                    </w:rPr>
                    <w:t>n</w:t>
                  </w:r>
                  <w:r w:rsidRPr="0011523D">
                    <w:rPr>
                      <w:rFonts w:ascii="Bookman Old Style" w:eastAsia="Calibri" w:hAnsi="Bookman Old Style"/>
                      <w:spacing w:val="-1"/>
                      <w:sz w:val="22"/>
                      <w:szCs w:val="22"/>
                    </w:rPr>
                    <w:t>tu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</w:rPr>
                    <w:t>k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  <w:lang w:val="id-ID"/>
                    </w:rPr>
                    <w:t xml:space="preserve"> </w:t>
                  </w:r>
                  <w:r w:rsidRPr="0011523D">
                    <w:rPr>
                      <w:rFonts w:ascii="Bookman Old Style" w:eastAsia="Calibri" w:hAnsi="Bookman Old Style"/>
                      <w:spacing w:val="1"/>
                      <w:sz w:val="22"/>
                      <w:szCs w:val="22"/>
                    </w:rPr>
                    <w:t>co</w:t>
                  </w:r>
                  <w:r w:rsidRPr="0011523D">
                    <w:rPr>
                      <w:rFonts w:ascii="Bookman Old Style" w:eastAsia="Calibri" w:hAnsi="Bookman Old Style"/>
                      <w:spacing w:val="-1"/>
                      <w:sz w:val="22"/>
                      <w:szCs w:val="22"/>
                    </w:rPr>
                    <w:t>nt</w:t>
                  </w:r>
                  <w:r w:rsidRPr="0011523D">
                    <w:rPr>
                      <w:rFonts w:ascii="Bookman Old Style" w:eastAsia="Calibri" w:hAnsi="Bookman Old Style"/>
                      <w:spacing w:val="4"/>
                      <w:sz w:val="22"/>
                      <w:szCs w:val="22"/>
                    </w:rPr>
                    <w:t>o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</w:rPr>
                    <w:t>h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  <w:lang w:val="id-ID"/>
                    </w:rPr>
                    <w:t xml:space="preserve"> </w:t>
                  </w:r>
                  <w:r w:rsidRPr="0011523D">
                    <w:rPr>
                      <w:rFonts w:ascii="Bookman Old Style" w:eastAsia="Calibri" w:hAnsi="Bookman Old Style"/>
                      <w:spacing w:val="3"/>
                      <w:sz w:val="22"/>
                      <w:szCs w:val="22"/>
                    </w:rPr>
                    <w:t>i</w:t>
                  </w:r>
                  <w:r w:rsidRPr="0011523D">
                    <w:rPr>
                      <w:rFonts w:ascii="Bookman Old Style" w:eastAsia="Calibri" w:hAnsi="Bookman Old Style"/>
                      <w:spacing w:val="-1"/>
                      <w:sz w:val="22"/>
                      <w:szCs w:val="22"/>
                    </w:rPr>
                    <w:t>n</w:t>
                  </w:r>
                  <w:r w:rsidRPr="0011523D">
                    <w:rPr>
                      <w:rFonts w:ascii="Bookman Old Style" w:eastAsia="Calibri" w:hAnsi="Bookman Old Style"/>
                      <w:spacing w:val="-2"/>
                      <w:sz w:val="22"/>
                      <w:szCs w:val="22"/>
                    </w:rPr>
                    <w:t>s</w:t>
                  </w:r>
                  <w:r w:rsidRPr="0011523D">
                    <w:rPr>
                      <w:rFonts w:ascii="Bookman Old Style" w:eastAsia="Calibri" w:hAnsi="Bookman Old Style"/>
                      <w:spacing w:val="1"/>
                      <w:sz w:val="22"/>
                      <w:szCs w:val="22"/>
                    </w:rPr>
                    <w:t>i</w:t>
                  </w:r>
                  <w:r w:rsidRPr="0011523D">
                    <w:rPr>
                      <w:rFonts w:ascii="Bookman Old Style" w:eastAsia="Calibri" w:hAnsi="Bookman Old Style"/>
                      <w:spacing w:val="-1"/>
                      <w:sz w:val="22"/>
                      <w:szCs w:val="22"/>
                    </w:rPr>
                    <w:t>d</w:t>
                  </w:r>
                  <w:r w:rsidRPr="0011523D">
                    <w:rPr>
                      <w:rFonts w:ascii="Bookman Old Style" w:eastAsia="Calibri" w:hAnsi="Bookman Old Style"/>
                      <w:spacing w:val="3"/>
                      <w:sz w:val="22"/>
                      <w:szCs w:val="22"/>
                    </w:rPr>
                    <w:t>e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</w:rPr>
                    <w:t>n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  <w:lang w:val="id-ID"/>
                    </w:rPr>
                    <w:t xml:space="preserve"> </w:t>
                  </w:r>
                  <w:r w:rsidRPr="0011523D">
                    <w:rPr>
                      <w:rFonts w:ascii="Bookman Old Style" w:eastAsia="Calibri" w:hAnsi="Bookman Old Style"/>
                      <w:spacing w:val="2"/>
                      <w:sz w:val="22"/>
                      <w:szCs w:val="22"/>
                    </w:rPr>
                    <w:t>p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</w:rPr>
                    <w:t>a</w:t>
                  </w:r>
                  <w:r w:rsidRPr="0011523D">
                    <w:rPr>
                      <w:rFonts w:ascii="Bookman Old Style" w:eastAsia="Calibri" w:hAnsi="Bookman Old Style"/>
                      <w:spacing w:val="1"/>
                      <w:sz w:val="22"/>
                      <w:szCs w:val="22"/>
                    </w:rPr>
                    <w:t>sie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</w:rPr>
                    <w:t>n</w:t>
                  </w:r>
                  <w:r w:rsidRPr="0011523D">
                    <w:rPr>
                      <w:rFonts w:ascii="Bookman Old Style" w:eastAsia="Calibri" w:hAnsi="Bookman Old Style"/>
                      <w:sz w:val="22"/>
                      <w:szCs w:val="22"/>
                      <w:lang w:val="id-ID"/>
                    </w:rPr>
                    <w:t xml:space="preserve"> </w:t>
                  </w:r>
                  <w:r w:rsidRPr="0011523D">
                    <w:rPr>
                      <w:rFonts w:ascii="Bookman Old Style" w:eastAsia="Calibri" w:hAnsi="Bookman Old Style"/>
                      <w:spacing w:val="-1"/>
                      <w:w w:val="102"/>
                      <w:sz w:val="22"/>
                      <w:szCs w:val="22"/>
                    </w:rPr>
                    <w:t>j</w:t>
                  </w:r>
                  <w:r w:rsidRPr="0011523D">
                    <w:rPr>
                      <w:rFonts w:ascii="Bookman Old Style" w:eastAsia="Calibri" w:hAnsi="Bookman Old Style"/>
                      <w:w w:val="102"/>
                      <w:sz w:val="22"/>
                      <w:szCs w:val="22"/>
                    </w:rPr>
                    <w:t>a</w:t>
                  </w:r>
                  <w:r w:rsidRPr="0011523D">
                    <w:rPr>
                      <w:rFonts w:ascii="Bookman Old Style" w:eastAsia="Calibri" w:hAnsi="Bookman Old Style"/>
                      <w:spacing w:val="1"/>
                      <w:w w:val="102"/>
                      <w:sz w:val="22"/>
                      <w:szCs w:val="22"/>
                    </w:rPr>
                    <w:t>t</w:t>
                  </w:r>
                  <w:r w:rsidRPr="0011523D">
                    <w:rPr>
                      <w:rFonts w:ascii="Bookman Old Style" w:eastAsia="Calibri" w:hAnsi="Bookman Old Style"/>
                      <w:spacing w:val="-1"/>
                      <w:w w:val="102"/>
                      <w:sz w:val="22"/>
                      <w:szCs w:val="22"/>
                    </w:rPr>
                    <w:t>u</w:t>
                  </w:r>
                  <w:r w:rsidRPr="0011523D">
                    <w:rPr>
                      <w:rFonts w:ascii="Bookman Old Style" w:eastAsia="Calibri" w:hAnsi="Bookman Old Style"/>
                      <w:w w:val="102"/>
                      <w:sz w:val="22"/>
                      <w:szCs w:val="22"/>
                    </w:rPr>
                    <w:t>h</w:t>
                  </w:r>
                </w:p>
                <w:p w:rsidR="00631863" w:rsidRDefault="00631863"/>
              </w:txbxContent>
            </v:textbox>
          </v:rect>
        </w:pict>
      </w:r>
      <w:r w:rsidR="0011523D" w:rsidRPr="0095061F">
        <w:rPr>
          <w:rFonts w:ascii="Arial" w:eastAsia="Calibri" w:hAnsi="Arial" w:cs="Arial"/>
          <w:spacing w:val="2"/>
          <w:sz w:val="22"/>
          <w:szCs w:val="22"/>
        </w:rPr>
        <w:t>T</w:t>
      </w:r>
      <w:r w:rsidR="0011523D" w:rsidRPr="0095061F">
        <w:rPr>
          <w:rFonts w:ascii="Arial" w:eastAsia="Calibri" w:hAnsi="Arial" w:cs="Arial"/>
          <w:spacing w:val="-1"/>
          <w:sz w:val="22"/>
          <w:szCs w:val="22"/>
        </w:rPr>
        <w:t>ang</w:t>
      </w:r>
      <w:r w:rsidR="0011523D" w:rsidRPr="0095061F">
        <w:rPr>
          <w:rFonts w:ascii="Arial" w:eastAsia="Calibri" w:hAnsi="Arial" w:cs="Arial"/>
          <w:spacing w:val="1"/>
          <w:sz w:val="22"/>
          <w:szCs w:val="22"/>
        </w:rPr>
        <w:t>g</w:t>
      </w:r>
      <w:r w:rsidR="0011523D" w:rsidRPr="0095061F">
        <w:rPr>
          <w:rFonts w:ascii="Arial" w:eastAsia="Calibri" w:hAnsi="Arial" w:cs="Arial"/>
          <w:spacing w:val="-1"/>
          <w:sz w:val="22"/>
          <w:szCs w:val="22"/>
        </w:rPr>
        <w:t>a</w:t>
      </w:r>
      <w:r w:rsidR="0011523D" w:rsidRPr="0095061F">
        <w:rPr>
          <w:rFonts w:ascii="Arial" w:eastAsia="Calibri" w:hAnsi="Arial" w:cs="Arial"/>
          <w:sz w:val="22"/>
          <w:szCs w:val="22"/>
        </w:rPr>
        <w:t>l</w:t>
      </w:r>
      <w:r w:rsidR="0011523D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="0011523D"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="0011523D" w:rsidRPr="0095061F">
        <w:rPr>
          <w:rFonts w:ascii="Arial" w:eastAsia="Calibri" w:hAnsi="Arial" w:cs="Arial"/>
          <w:sz w:val="22"/>
          <w:szCs w:val="22"/>
        </w:rPr>
        <w:t>i</w:t>
      </w:r>
      <w:r w:rsidR="0011523D" w:rsidRPr="0095061F">
        <w:rPr>
          <w:rFonts w:ascii="Arial" w:eastAsia="Calibri" w:hAnsi="Arial" w:cs="Arial"/>
          <w:spacing w:val="-2"/>
          <w:sz w:val="22"/>
          <w:szCs w:val="22"/>
        </w:rPr>
        <w:t>m</w:t>
      </w:r>
      <w:r w:rsidR="0011523D"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="0011523D" w:rsidRPr="0095061F">
        <w:rPr>
          <w:rFonts w:ascii="Arial" w:eastAsia="Calibri" w:hAnsi="Arial" w:cs="Arial"/>
          <w:sz w:val="22"/>
          <w:szCs w:val="22"/>
        </w:rPr>
        <w:t>l</w:t>
      </w:r>
      <w:r w:rsidR="0011523D" w:rsidRPr="0095061F">
        <w:rPr>
          <w:rFonts w:ascii="Arial" w:eastAsia="Calibri" w:hAnsi="Arial" w:cs="Arial"/>
          <w:spacing w:val="-1"/>
          <w:sz w:val="22"/>
          <w:szCs w:val="22"/>
        </w:rPr>
        <w:t>a</w:t>
      </w:r>
      <w:r w:rsidR="0011523D" w:rsidRPr="0095061F">
        <w:rPr>
          <w:rFonts w:ascii="Arial" w:eastAsia="Calibri" w:hAnsi="Arial" w:cs="Arial"/>
          <w:sz w:val="22"/>
          <w:szCs w:val="22"/>
        </w:rPr>
        <w:t>i</w:t>
      </w:r>
      <w:r w:rsidR="0011523D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11523D" w:rsidRPr="0095061F">
        <w:rPr>
          <w:rFonts w:ascii="Arial" w:eastAsia="Calibri" w:hAnsi="Arial" w:cs="Arial"/>
          <w:sz w:val="22"/>
          <w:szCs w:val="22"/>
        </w:rPr>
        <w:t>:</w:t>
      </w:r>
      <w:proofErr w:type="gramEnd"/>
      <w:r w:rsidR="0011523D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11523D"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...............................</w:t>
      </w:r>
    </w:p>
    <w:p w:rsidR="0011523D" w:rsidRPr="0095061F" w:rsidRDefault="0011523D" w:rsidP="0011523D">
      <w:pPr>
        <w:spacing w:before="46" w:line="360" w:lineRule="auto"/>
        <w:jc w:val="both"/>
        <w:rPr>
          <w:rFonts w:ascii="Arial" w:eastAsia="Calibri" w:hAnsi="Arial" w:cs="Arial"/>
          <w:sz w:val="22"/>
          <w:szCs w:val="22"/>
        </w:rPr>
        <w:sectPr w:rsidR="0011523D" w:rsidRPr="0095061F">
          <w:pgSz w:w="12240" w:h="15840"/>
          <w:pgMar w:top="1300" w:right="1720" w:bottom="280" w:left="1720" w:header="720" w:footer="720" w:gutter="0"/>
          <w:cols w:space="720"/>
        </w:sectPr>
      </w:pPr>
    </w:p>
    <w:p w:rsidR="00CD136A" w:rsidRPr="0095061F" w:rsidRDefault="00CD136A" w:rsidP="000B7235">
      <w:pPr>
        <w:pStyle w:val="ListParagraph"/>
        <w:numPr>
          <w:ilvl w:val="0"/>
          <w:numId w:val="33"/>
        </w:numPr>
        <w:spacing w:line="360" w:lineRule="auto"/>
        <w:ind w:left="426" w:hanging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lastRenderedPageBreak/>
        <w:t>P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en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 xml:space="preserve"> dan Informasi</w:t>
      </w:r>
    </w:p>
    <w:p w:rsidR="00CD136A" w:rsidRPr="0095061F" w:rsidRDefault="00CD136A" w:rsidP="0011523D">
      <w:pPr>
        <w:spacing w:before="48"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1</w:t>
      </w:r>
      <w:r w:rsidRPr="0095061F">
        <w:rPr>
          <w:rFonts w:ascii="Arial" w:eastAsia="Calibri" w:hAnsi="Arial" w:cs="Arial"/>
          <w:sz w:val="22"/>
          <w:szCs w:val="22"/>
        </w:rPr>
        <w:t>.   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if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-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ar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CD136A" w:rsidRPr="0095061F" w:rsidRDefault="00CD136A" w:rsidP="0011523D">
      <w:pPr>
        <w:spacing w:before="48"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dih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CD136A" w:rsidRPr="0095061F" w:rsidRDefault="00CD136A" w:rsidP="0011523D">
      <w:pPr>
        <w:spacing w:before="48"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3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im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CD136A" w:rsidRPr="0095061F" w:rsidRDefault="00CD136A" w:rsidP="0011523D">
      <w:pPr>
        <w:spacing w:before="48" w:line="360" w:lineRule="auto"/>
        <w:ind w:left="426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95061F">
        <w:rPr>
          <w:rFonts w:ascii="Arial" w:eastAsia="Calibri" w:hAnsi="Arial" w:cs="Arial"/>
          <w:spacing w:val="1"/>
          <w:sz w:val="22"/>
          <w:szCs w:val="22"/>
        </w:rPr>
        <w:t>4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aat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</w:p>
    <w:p w:rsidR="00CD136A" w:rsidRPr="0095061F" w:rsidRDefault="00CD136A" w:rsidP="0011523D">
      <w:pPr>
        <w:spacing w:before="48" w:line="360" w:lineRule="auto"/>
        <w:ind w:left="426"/>
        <w:jc w:val="both"/>
        <w:rPr>
          <w:rFonts w:ascii="Arial" w:eastAsia="Calibri" w:hAnsi="Arial" w:cs="Arial"/>
          <w:spacing w:val="1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5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5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: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</w:p>
    <w:p w:rsidR="00CD136A" w:rsidRPr="0095061F" w:rsidRDefault="00CD136A" w:rsidP="00C40BF5">
      <w:pPr>
        <w:pStyle w:val="ListParagraph"/>
        <w:numPr>
          <w:ilvl w:val="0"/>
          <w:numId w:val="3"/>
        </w:numPr>
        <w:spacing w:before="48" w:line="360" w:lineRule="auto"/>
        <w:ind w:left="1276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Observasi : Observasi langsung kepada praktek di lapangan dan tempat kejadian</w:t>
      </w:r>
      <w:r w:rsidR="001C0F44" w:rsidRPr="0095061F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D136A" w:rsidRPr="0095061F" w:rsidRDefault="00CD136A" w:rsidP="00C40BF5">
      <w:pPr>
        <w:pStyle w:val="ListParagraph"/>
        <w:numPr>
          <w:ilvl w:val="0"/>
          <w:numId w:val="3"/>
        </w:numPr>
        <w:spacing w:before="48" w:line="360" w:lineRule="auto"/>
        <w:ind w:left="1276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Telaah Dokumentasi : Meliputi penelusuran kepada rekam medik pasien dan seluruh pedoman / panduan / SPO terkait insiden dengan insiden untuk korelasi keduanya.</w:t>
      </w:r>
    </w:p>
    <w:p w:rsidR="00CD136A" w:rsidRPr="0095061F" w:rsidRDefault="00CD136A" w:rsidP="00C40BF5">
      <w:pPr>
        <w:pStyle w:val="ListParagraph"/>
        <w:numPr>
          <w:ilvl w:val="0"/>
          <w:numId w:val="3"/>
        </w:numPr>
        <w:spacing w:before="48" w:line="360" w:lineRule="auto"/>
        <w:ind w:left="1276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Wawancara : Dilakukan dalam sesi tertutup kepada setiap personil terkait secara terpisah termasuk kepada pasien dalam insiden tersebut.</w:t>
      </w:r>
    </w:p>
    <w:p w:rsidR="00CD136A" w:rsidRPr="0095061F" w:rsidRDefault="00CD136A" w:rsidP="0011523D">
      <w:pPr>
        <w:spacing w:before="46" w:line="360" w:lineRule="auto"/>
        <w:ind w:left="426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6</w:t>
      </w:r>
      <w:r w:rsidRPr="0095061F">
        <w:rPr>
          <w:rFonts w:ascii="Arial" w:eastAsia="Calibri" w:hAnsi="Arial" w:cs="Arial"/>
          <w:sz w:val="22"/>
          <w:szCs w:val="22"/>
        </w:rPr>
        <w:t xml:space="preserve">.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or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nv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w w:val="102"/>
          <w:sz w:val="22"/>
          <w:szCs w:val="22"/>
        </w:rPr>
        <w:t>:</w:t>
      </w:r>
      <w:proofErr w:type="gramEnd"/>
    </w:p>
    <w:p w:rsidR="00CD136A" w:rsidRPr="0095061F" w:rsidRDefault="00CD136A" w:rsidP="000B7235">
      <w:pPr>
        <w:pStyle w:val="ListParagraph"/>
        <w:numPr>
          <w:ilvl w:val="0"/>
          <w:numId w:val="34"/>
        </w:numPr>
        <w:spacing w:before="50" w:line="360" w:lineRule="auto"/>
        <w:ind w:left="1276" w:hanging="425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w w:val="102"/>
          <w:sz w:val="22"/>
          <w:szCs w:val="22"/>
        </w:rPr>
        <w:t>n</w:t>
      </w:r>
    </w:p>
    <w:p w:rsidR="00CD136A" w:rsidRPr="0095061F" w:rsidRDefault="00CD136A" w:rsidP="000B7235">
      <w:pPr>
        <w:pStyle w:val="ListParagraph"/>
        <w:numPr>
          <w:ilvl w:val="0"/>
          <w:numId w:val="34"/>
        </w:numPr>
        <w:spacing w:before="48" w:line="360" w:lineRule="auto"/>
        <w:ind w:left="1276" w:hanging="425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  <w:lang w:val="id-ID"/>
        </w:rPr>
        <w:t xml:space="preserve"> d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gu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</w:p>
    <w:p w:rsidR="006847B9" w:rsidRPr="0095061F" w:rsidRDefault="00CD136A" w:rsidP="000B7235">
      <w:pPr>
        <w:pStyle w:val="ListParagraph"/>
        <w:numPr>
          <w:ilvl w:val="0"/>
          <w:numId w:val="34"/>
        </w:numPr>
        <w:spacing w:before="46" w:line="360" w:lineRule="auto"/>
        <w:ind w:left="1276" w:hanging="425"/>
        <w:jc w:val="both"/>
        <w:rPr>
          <w:rFonts w:ascii="Arial" w:eastAsia="Calibri" w:hAnsi="Arial" w:cs="Arial"/>
          <w:spacing w:val="1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ko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ve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fik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  <w:lang w:val="id-ID"/>
        </w:rPr>
        <w:t>i.</w:t>
      </w:r>
    </w:p>
    <w:p w:rsidR="0011523D" w:rsidRPr="0095061F" w:rsidRDefault="0011523D" w:rsidP="0011523D">
      <w:pPr>
        <w:pStyle w:val="ListParagraph"/>
        <w:spacing w:before="46" w:line="360" w:lineRule="auto"/>
        <w:ind w:left="1276"/>
        <w:jc w:val="both"/>
        <w:rPr>
          <w:rFonts w:ascii="Arial" w:eastAsia="Calibri" w:hAnsi="Arial" w:cs="Arial"/>
          <w:spacing w:val="1"/>
          <w:w w:val="102"/>
          <w:sz w:val="22"/>
          <w:szCs w:val="22"/>
          <w:lang w:val="id-ID"/>
        </w:rPr>
      </w:pPr>
    </w:p>
    <w:p w:rsidR="00CD136A" w:rsidRPr="0095061F" w:rsidRDefault="00CD136A" w:rsidP="0011523D">
      <w:pPr>
        <w:spacing w:before="46"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Tujuan pengumpulan informasi pada tahap ini :</w:t>
      </w:r>
    </w:p>
    <w:p w:rsidR="00CD136A" w:rsidRPr="0095061F" w:rsidRDefault="00CD136A" w:rsidP="00C40BF5">
      <w:pPr>
        <w:pStyle w:val="ListParagraph"/>
        <w:numPr>
          <w:ilvl w:val="0"/>
          <w:numId w:val="4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Mengamankan informasi untuk memastikan dapat digunakan selama investigasi dan jika kasus disidangkan ke pengadilan.</w:t>
      </w:r>
    </w:p>
    <w:p w:rsidR="00CD136A" w:rsidRPr="0095061F" w:rsidRDefault="00CD136A" w:rsidP="00C40BF5">
      <w:pPr>
        <w:pStyle w:val="ListParagraph"/>
        <w:numPr>
          <w:ilvl w:val="0"/>
          <w:numId w:val="4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Identifikasi kebijakan dan prosedur yang relevan.</w:t>
      </w:r>
    </w:p>
    <w:p w:rsidR="00CD136A" w:rsidRPr="0095061F" w:rsidRDefault="00CD136A" w:rsidP="00C40BF5">
      <w:pPr>
        <w:pStyle w:val="ListParagraph"/>
        <w:numPr>
          <w:ilvl w:val="0"/>
          <w:numId w:val="4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Menggambarkan insiden secara akurat.</w:t>
      </w:r>
    </w:p>
    <w:p w:rsidR="00CD136A" w:rsidRPr="0095061F" w:rsidRDefault="00CD136A" w:rsidP="00C40BF5">
      <w:pPr>
        <w:pStyle w:val="ListParagraph"/>
        <w:numPr>
          <w:ilvl w:val="0"/>
          <w:numId w:val="4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Mengorganisasi informasi.</w:t>
      </w:r>
    </w:p>
    <w:p w:rsidR="00CD136A" w:rsidRPr="0095061F" w:rsidRDefault="00CD136A" w:rsidP="00C40BF5">
      <w:pPr>
        <w:pStyle w:val="ListParagraph"/>
        <w:numPr>
          <w:ilvl w:val="0"/>
          <w:numId w:val="4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Memberikan petunjuk kepada tim investigasi.</w:t>
      </w:r>
    </w:p>
    <w:p w:rsidR="00CD136A" w:rsidRPr="0095061F" w:rsidRDefault="00CD136A" w:rsidP="00CD136A">
      <w:pPr>
        <w:spacing w:before="46" w:line="360" w:lineRule="auto"/>
        <w:jc w:val="both"/>
        <w:rPr>
          <w:rFonts w:ascii="Arial" w:eastAsia="Calibri" w:hAnsi="Arial" w:cs="Arial"/>
          <w:sz w:val="22"/>
          <w:szCs w:val="22"/>
          <w:lang w:val="id-ID"/>
        </w:rPr>
      </w:pPr>
    </w:p>
    <w:p w:rsidR="00CD136A" w:rsidRPr="0095061F" w:rsidRDefault="00CD136A" w:rsidP="0011523D">
      <w:pPr>
        <w:spacing w:before="46"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Dokumentasi semua bukti yang berkaitan dengan insiden harus dikumpulkan sesegera mungkin :</w:t>
      </w:r>
    </w:p>
    <w:p w:rsidR="00CD136A" w:rsidRPr="0095061F" w:rsidRDefault="00CD136A" w:rsidP="00C40BF5">
      <w:pPr>
        <w:pStyle w:val="ListParagraph"/>
        <w:numPr>
          <w:ilvl w:val="0"/>
          <w:numId w:val="5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Semua catatan medis dan catatan keperawatan.</w:t>
      </w:r>
    </w:p>
    <w:p w:rsidR="00CD136A" w:rsidRPr="0095061F" w:rsidRDefault="00CD136A" w:rsidP="00C40BF5">
      <w:pPr>
        <w:pStyle w:val="ListParagraph"/>
        <w:numPr>
          <w:ilvl w:val="0"/>
          <w:numId w:val="5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Semua hasil pemeriksaan yang berhubungan dan penunjang diagnostik.</w:t>
      </w:r>
    </w:p>
    <w:p w:rsidR="00CD136A" w:rsidRPr="0095061F" w:rsidRDefault="00CD136A" w:rsidP="00C40BF5">
      <w:pPr>
        <w:pStyle w:val="ListParagraph"/>
        <w:numPr>
          <w:ilvl w:val="0"/>
          <w:numId w:val="5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Laporan keselamatan pasien.</w:t>
      </w:r>
    </w:p>
    <w:p w:rsidR="00CD136A" w:rsidRPr="0095061F" w:rsidRDefault="00CD136A" w:rsidP="00C40BF5">
      <w:pPr>
        <w:pStyle w:val="ListParagraph"/>
        <w:numPr>
          <w:ilvl w:val="0"/>
          <w:numId w:val="5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Kebijakan dan prosedur.</w:t>
      </w:r>
    </w:p>
    <w:p w:rsidR="00CD136A" w:rsidRPr="0095061F" w:rsidRDefault="00CD136A" w:rsidP="00C40BF5">
      <w:pPr>
        <w:pStyle w:val="ListParagraph"/>
        <w:numPr>
          <w:ilvl w:val="0"/>
          <w:numId w:val="5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>Clinical Pathway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yang berhubungan.</w:t>
      </w:r>
    </w:p>
    <w:p w:rsidR="00CD136A" w:rsidRPr="0095061F" w:rsidRDefault="00CD136A" w:rsidP="00C40BF5">
      <w:pPr>
        <w:pStyle w:val="ListParagraph"/>
        <w:numPr>
          <w:ilvl w:val="0"/>
          <w:numId w:val="5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Pernyataan-pernyataan dan hasil observasi.</w:t>
      </w:r>
    </w:p>
    <w:p w:rsidR="00CD136A" w:rsidRPr="0095061F" w:rsidRDefault="00CD136A" w:rsidP="00C40BF5">
      <w:pPr>
        <w:pStyle w:val="ListParagraph"/>
        <w:numPr>
          <w:ilvl w:val="0"/>
          <w:numId w:val="5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Bukti fisik.</w:t>
      </w:r>
    </w:p>
    <w:p w:rsidR="00CD136A" w:rsidRPr="0095061F" w:rsidRDefault="00CD136A" w:rsidP="00C40BF5">
      <w:pPr>
        <w:pStyle w:val="ListParagraph"/>
        <w:numPr>
          <w:ilvl w:val="0"/>
          <w:numId w:val="5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Daftar staf yang terlibat.</w:t>
      </w:r>
    </w:p>
    <w:p w:rsidR="00CD136A" w:rsidRPr="0095061F" w:rsidRDefault="00CD136A" w:rsidP="00C40BF5">
      <w:pPr>
        <w:pStyle w:val="ListParagraph"/>
        <w:numPr>
          <w:ilvl w:val="0"/>
          <w:numId w:val="5"/>
        </w:numPr>
        <w:spacing w:before="46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>Melakukan interfiew dengan semua orang yang terlibat.</w:t>
      </w:r>
    </w:p>
    <w:p w:rsidR="00CD136A" w:rsidRPr="004717DB" w:rsidRDefault="00CD136A" w:rsidP="00CD136A">
      <w:pPr>
        <w:pStyle w:val="ListParagraph"/>
        <w:numPr>
          <w:ilvl w:val="0"/>
          <w:numId w:val="5"/>
        </w:numPr>
        <w:spacing w:before="46" w:line="360" w:lineRule="auto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Mencari informasi mengenai kondisi yang dapat </w:t>
      </w:r>
      <w:r w:rsidR="006847B9" w:rsidRPr="0095061F">
        <w:rPr>
          <w:rFonts w:ascii="Arial" w:eastAsia="Calibri" w:hAnsi="Arial" w:cs="Arial"/>
          <w:sz w:val="22"/>
          <w:szCs w:val="22"/>
          <w:lang w:val="id-ID"/>
        </w:rPr>
        <w:t>mempengaruhi terjadinya insiden</w:t>
      </w:r>
      <w:r w:rsidR="006847B9" w:rsidRPr="0095061F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>(misal pergantian jaga, ketersedian petugas terlatih, kecukupan tenaga, dll).</w:t>
      </w:r>
    </w:p>
    <w:p w:rsidR="00B12A92" w:rsidRPr="0095061F" w:rsidRDefault="00E97454" w:rsidP="00B12A92">
      <w:pPr>
        <w:spacing w:before="61" w:line="360" w:lineRule="auto"/>
        <w:ind w:left="720"/>
        <w:rPr>
          <w:rFonts w:ascii="Arial" w:eastAsia="Calibri" w:hAnsi="Arial" w:cs="Arial"/>
          <w:sz w:val="22"/>
          <w:szCs w:val="22"/>
        </w:rPr>
      </w:pPr>
      <w:r>
        <w:rPr>
          <w:rFonts w:eastAsia="Calibri"/>
          <w:noProof/>
          <w:spacing w:val="2"/>
        </w:rPr>
        <w:lastRenderedPageBreak/>
        <w:pict>
          <v:group id="_x0000_s1163" style="position:absolute;left:0;text-align:left;margin-left:95.8pt;margin-top:1in;width:448.95pt;height:786.65pt;z-index:-251591680;mso-position-horizontal-relative:page;mso-position-vertical-relative:page" coordorigin="2931,1368" coordsize="7459,11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">
            <v:shape id="Freeform 38" o:spid="_x0000_s1164" style="position:absolute;left:2931;top:1368;width:7459;height:11401;visibility:visible;mso-wrap-style:square;v-text-anchor:top" coordsize="7459,11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etMMA&#10;AADbAAAADwAAAGRycy9kb3ducmV2LnhtbESP0WoCMRRE3wv+Q7hC37pZFYpujSKCtFgUjH7AZXO7&#10;u5jcLJuo2359Iwg+DjNzhpkve2fFlbrQeFYwynIQxKU3DVcKTsfN2xREiMgGrWdS8EsBlovByxwL&#10;4298oKuOlUgQDgUqqGNsCylDWZPDkPmWOHk/vnMYk+wqaTq8Jbizcpzn79Jhw2mhxpbWNZVnfXEK&#10;wm5i3fZb7/Lp/q/dbj6tXuuRUq/DfvUBIlIfn+FH+8somMzg/iX9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etMMAAADbAAAADwAAAAAAAAAAAAAAAACYAgAAZHJzL2Rv&#10;d25yZXYueG1sUEsFBgAAAAAEAAQA9QAAAIgDAAAAAA==&#10;" path="m,11401r7459,l7459,,,,,11401xe" filled="f" strokeweight=".24867mm">
              <v:path arrowok="t" o:connecttype="custom" o:connectlocs="0,12769;7459,12769;7459,1368;0,1368;0,12769" o:connectangles="0,0,0,0,0"/>
            </v:shape>
            <w10:wrap anchorx="page" anchory="page"/>
          </v:group>
        </w:pict>
      </w:r>
      <w:r w:rsidR="00B12A92" w:rsidRPr="0095061F">
        <w:rPr>
          <w:rFonts w:ascii="Arial" w:eastAsia="Calibri" w:hAnsi="Arial" w:cs="Arial"/>
          <w:spacing w:val="-2"/>
          <w:sz w:val="22"/>
          <w:szCs w:val="22"/>
        </w:rPr>
        <w:t>1</w:t>
      </w:r>
      <w:r w:rsidR="00B12A92" w:rsidRPr="0095061F">
        <w:rPr>
          <w:rFonts w:ascii="Arial" w:eastAsia="Calibri" w:hAnsi="Arial" w:cs="Arial"/>
          <w:sz w:val="22"/>
          <w:szCs w:val="22"/>
        </w:rPr>
        <w:t xml:space="preserve">.    </w:t>
      </w:r>
      <w:r w:rsidR="00B12A92"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="00B12A92" w:rsidRPr="0095061F">
        <w:rPr>
          <w:rFonts w:ascii="Arial" w:eastAsia="Calibri" w:hAnsi="Arial" w:cs="Arial"/>
          <w:spacing w:val="1"/>
          <w:sz w:val="22"/>
          <w:szCs w:val="22"/>
        </w:rPr>
        <w:t>b</w:t>
      </w:r>
      <w:r w:rsidR="00B12A92" w:rsidRPr="0095061F">
        <w:rPr>
          <w:rFonts w:ascii="Arial" w:eastAsia="Calibri" w:hAnsi="Arial" w:cs="Arial"/>
          <w:sz w:val="22"/>
          <w:szCs w:val="22"/>
        </w:rPr>
        <w:t>s</w:t>
      </w:r>
      <w:r w:rsidR="00B12A92"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="00B12A92" w:rsidRPr="0095061F">
        <w:rPr>
          <w:rFonts w:ascii="Arial" w:eastAsia="Calibri" w:hAnsi="Arial" w:cs="Arial"/>
          <w:sz w:val="22"/>
          <w:szCs w:val="22"/>
        </w:rPr>
        <w:t>r</w:t>
      </w:r>
      <w:r w:rsidR="00B12A92" w:rsidRPr="0095061F">
        <w:rPr>
          <w:rFonts w:ascii="Arial" w:eastAsia="Calibri" w:hAnsi="Arial" w:cs="Arial"/>
          <w:spacing w:val="2"/>
          <w:sz w:val="22"/>
          <w:szCs w:val="22"/>
        </w:rPr>
        <w:t>v</w:t>
      </w:r>
      <w:r w:rsidR="00B12A92"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="00B12A92" w:rsidRPr="0095061F">
        <w:rPr>
          <w:rFonts w:ascii="Arial" w:eastAsia="Calibri" w:hAnsi="Arial" w:cs="Arial"/>
          <w:sz w:val="22"/>
          <w:szCs w:val="22"/>
        </w:rPr>
        <w:t>si</w:t>
      </w:r>
      <w:r w:rsidR="00B12A92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B12A92" w:rsidRPr="0095061F">
        <w:rPr>
          <w:rFonts w:ascii="Arial" w:eastAsia="Calibri" w:hAnsi="Arial" w:cs="Arial"/>
          <w:spacing w:val="1"/>
          <w:sz w:val="22"/>
          <w:szCs w:val="22"/>
        </w:rPr>
        <w:t>Lan</w:t>
      </w:r>
      <w:r w:rsidR="00B12A92" w:rsidRPr="0095061F">
        <w:rPr>
          <w:rFonts w:ascii="Arial" w:eastAsia="Calibri" w:hAnsi="Arial" w:cs="Arial"/>
          <w:spacing w:val="-1"/>
          <w:sz w:val="22"/>
          <w:szCs w:val="22"/>
        </w:rPr>
        <w:t>g</w:t>
      </w:r>
      <w:r w:rsidR="00B12A92"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="00B12A92"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="00B12A92" w:rsidRPr="0095061F">
        <w:rPr>
          <w:rFonts w:ascii="Arial" w:eastAsia="Calibri" w:hAnsi="Arial" w:cs="Arial"/>
          <w:spacing w:val="1"/>
          <w:sz w:val="22"/>
          <w:szCs w:val="22"/>
        </w:rPr>
        <w:t>n</w:t>
      </w:r>
      <w:r w:rsidR="00B12A92" w:rsidRPr="0095061F">
        <w:rPr>
          <w:rFonts w:ascii="Arial" w:eastAsia="Calibri" w:hAnsi="Arial" w:cs="Arial"/>
          <w:sz w:val="22"/>
          <w:szCs w:val="22"/>
        </w:rPr>
        <w:t>g      :</w:t>
      </w:r>
      <w:r w:rsidR="00B12A92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B12A92"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="00B12A92" w:rsidRPr="0095061F">
        <w:rPr>
          <w:rFonts w:ascii="Arial" w:eastAsia="Calibri" w:hAnsi="Arial" w:cs="Arial"/>
          <w:sz w:val="22"/>
          <w:szCs w:val="22"/>
        </w:rPr>
        <w:t>g.</w:t>
      </w:r>
      <w:r w:rsidR="00B12A92" w:rsidRPr="0095061F">
        <w:rPr>
          <w:rFonts w:ascii="Arial" w:eastAsia="Calibri" w:hAnsi="Arial" w:cs="Arial"/>
          <w:spacing w:val="-2"/>
          <w:sz w:val="22"/>
          <w:szCs w:val="22"/>
        </w:rPr>
        <w:t xml:space="preserve"> I</w:t>
      </w:r>
      <w:r w:rsidR="00B12A92"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="00B12A92" w:rsidRPr="0095061F">
        <w:rPr>
          <w:rFonts w:ascii="Arial" w:eastAsia="Calibri" w:hAnsi="Arial" w:cs="Arial"/>
          <w:sz w:val="22"/>
          <w:szCs w:val="22"/>
        </w:rPr>
        <w:t>D</w:t>
      </w:r>
      <w:r w:rsidR="00B12A92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B12A92" w:rsidRPr="0095061F">
        <w:rPr>
          <w:rFonts w:ascii="Arial" w:eastAsia="Calibri" w:hAnsi="Arial" w:cs="Arial"/>
          <w:spacing w:val="2"/>
          <w:sz w:val="22"/>
          <w:szCs w:val="22"/>
        </w:rPr>
        <w:t>B</w:t>
      </w:r>
      <w:r w:rsidR="00B12A92" w:rsidRPr="0095061F">
        <w:rPr>
          <w:rFonts w:ascii="Arial" w:eastAsia="Calibri" w:hAnsi="Arial" w:cs="Arial"/>
          <w:sz w:val="22"/>
          <w:szCs w:val="22"/>
        </w:rPr>
        <w:t>e</w:t>
      </w:r>
      <w:r w:rsidR="00B12A92"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="00B12A92"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="00B12A92" w:rsidRPr="0095061F">
        <w:rPr>
          <w:rFonts w:ascii="Arial" w:eastAsia="Calibri" w:hAnsi="Arial" w:cs="Arial"/>
          <w:sz w:val="22"/>
          <w:szCs w:val="22"/>
        </w:rPr>
        <w:t>h</w:t>
      </w:r>
      <w:r w:rsidR="00B12A92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B12A92" w:rsidRPr="0095061F">
        <w:rPr>
          <w:rFonts w:ascii="Arial" w:eastAsia="Calibri" w:hAnsi="Arial" w:cs="Arial"/>
          <w:sz w:val="22"/>
          <w:szCs w:val="22"/>
        </w:rPr>
        <w:t>&amp;</w:t>
      </w:r>
      <w:r w:rsidR="00B12A92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B12A92" w:rsidRPr="0095061F">
        <w:rPr>
          <w:rFonts w:ascii="Arial" w:eastAsia="Calibri" w:hAnsi="Arial" w:cs="Arial"/>
          <w:sz w:val="22"/>
          <w:szCs w:val="22"/>
        </w:rPr>
        <w:t>Ru</w:t>
      </w:r>
      <w:r w:rsidR="00B12A92"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="00B12A92"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="00B12A92" w:rsidRPr="0095061F">
        <w:rPr>
          <w:rFonts w:ascii="Arial" w:eastAsia="Calibri" w:hAnsi="Arial" w:cs="Arial"/>
          <w:sz w:val="22"/>
          <w:szCs w:val="22"/>
        </w:rPr>
        <w:t>g</w:t>
      </w:r>
      <w:r w:rsidR="00B12A92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B12A92" w:rsidRPr="0095061F">
        <w:rPr>
          <w:rFonts w:ascii="Arial" w:eastAsia="Calibri" w:hAnsi="Arial" w:cs="Arial"/>
          <w:sz w:val="22"/>
          <w:szCs w:val="22"/>
        </w:rPr>
        <w:t>pe</w:t>
      </w:r>
      <w:r w:rsidR="00B12A92"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="00B12A92" w:rsidRPr="0095061F">
        <w:rPr>
          <w:rFonts w:ascii="Arial" w:eastAsia="Calibri" w:hAnsi="Arial" w:cs="Arial"/>
          <w:sz w:val="22"/>
          <w:szCs w:val="22"/>
        </w:rPr>
        <w:t>b</w:t>
      </w:r>
      <w:r w:rsidR="00B12A92"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="00B12A92"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="00B12A92"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="00B12A92" w:rsidRPr="0095061F">
        <w:rPr>
          <w:rFonts w:ascii="Arial" w:eastAsia="Calibri" w:hAnsi="Arial" w:cs="Arial"/>
          <w:sz w:val="22"/>
          <w:szCs w:val="22"/>
        </w:rPr>
        <w:t>n</w:t>
      </w:r>
    </w:p>
    <w:p w:rsidR="00B12A92" w:rsidRPr="0095061F" w:rsidRDefault="00B12A92" w:rsidP="00B12A92">
      <w:pPr>
        <w:spacing w:before="61" w:line="360" w:lineRule="auto"/>
        <w:ind w:left="720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 xml:space="preserve">       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 xml:space="preserve">di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RD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-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-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-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-T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R</w:t>
      </w:r>
    </w:p>
    <w:p w:rsidR="00B12A92" w:rsidRPr="0095061F" w:rsidRDefault="00B12A92" w:rsidP="00B12A92">
      <w:pPr>
        <w:spacing w:line="360" w:lineRule="auto"/>
        <w:ind w:left="720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-2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</w:rPr>
        <w:t xml:space="preserve">.    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Telaah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ku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4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:</w:t>
      </w:r>
    </w:p>
    <w:p w:rsidR="00B12A92" w:rsidRPr="0095061F" w:rsidRDefault="00B12A92" w:rsidP="000B7235">
      <w:pPr>
        <w:pStyle w:val="ListParagraph"/>
        <w:numPr>
          <w:ilvl w:val="2"/>
          <w:numId w:val="35"/>
        </w:numPr>
        <w:spacing w:before="32" w:line="360" w:lineRule="auto"/>
        <w:ind w:left="1490" w:hanging="284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ien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z w:val="22"/>
          <w:szCs w:val="22"/>
        </w:rPr>
        <w:t>(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i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z w:val="22"/>
          <w:szCs w:val="22"/>
        </w:rPr>
        <w:t>H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-3"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z w:val="22"/>
          <w:szCs w:val="22"/>
        </w:rPr>
        <w:t>M):</w:t>
      </w:r>
    </w:p>
    <w:p w:rsidR="00B12A92" w:rsidRPr="0095061F" w:rsidRDefault="00B12A92" w:rsidP="000B7235">
      <w:pPr>
        <w:pStyle w:val="ListParagraph"/>
        <w:numPr>
          <w:ilvl w:val="0"/>
          <w:numId w:val="37"/>
        </w:numPr>
        <w:spacing w:before="30" w:line="360" w:lineRule="auto"/>
        <w:ind w:left="1773" w:hanging="283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ne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-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U :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us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n.</w:t>
      </w:r>
    </w:p>
    <w:p w:rsidR="00B12A92" w:rsidRPr="0095061F" w:rsidRDefault="00B12A92" w:rsidP="000B7235">
      <w:pPr>
        <w:pStyle w:val="ListParagraph"/>
        <w:numPr>
          <w:ilvl w:val="0"/>
          <w:numId w:val="37"/>
        </w:numPr>
        <w:spacing w:line="360" w:lineRule="auto"/>
        <w:ind w:left="177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saa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  <w:lang w:val="id-ID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2"/>
          <w:sz w:val="22"/>
          <w:szCs w:val="22"/>
          <w:lang w:val="id-ID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 xml:space="preserve"> p</w:t>
      </w:r>
      <w:r w:rsidRPr="0095061F">
        <w:rPr>
          <w:rFonts w:ascii="Arial" w:eastAsia="Calibri" w:hAnsi="Arial" w:cs="Arial"/>
          <w:sz w:val="22"/>
          <w:szCs w:val="22"/>
        </w:rPr>
        <w:t>ene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ok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ye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pel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v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proofErr w:type="gramEnd"/>
      <w:r w:rsidRPr="0095061F">
        <w:rPr>
          <w:rFonts w:ascii="Arial" w:eastAsia="Calibri" w:hAnsi="Arial" w:cs="Arial"/>
          <w:sz w:val="22"/>
          <w:szCs w:val="22"/>
        </w:rPr>
        <w:t>/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ki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-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n.</w:t>
      </w:r>
    </w:p>
    <w:p w:rsidR="00B12A92" w:rsidRPr="0095061F" w:rsidRDefault="00B12A92" w:rsidP="000B7235">
      <w:pPr>
        <w:pStyle w:val="ListParagraph"/>
        <w:numPr>
          <w:ilvl w:val="0"/>
          <w:numId w:val="37"/>
        </w:numPr>
        <w:spacing w:line="360" w:lineRule="auto"/>
        <w:ind w:left="1773" w:hanging="283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nya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uli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1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(</w:t>
      </w:r>
      <w:proofErr w:type="gramStart"/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)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 xml:space="preserve">1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(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u)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al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ind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i.</w:t>
      </w:r>
    </w:p>
    <w:p w:rsidR="00B12A92" w:rsidRPr="0095061F" w:rsidRDefault="00B12A92" w:rsidP="000B7235">
      <w:pPr>
        <w:pStyle w:val="ListParagraph"/>
        <w:numPr>
          <w:ilvl w:val="0"/>
          <w:numId w:val="37"/>
        </w:numPr>
        <w:spacing w:line="360" w:lineRule="auto"/>
        <w:ind w:left="177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gn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 xml:space="preserve">a :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li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ulis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</w:p>
    <w:p w:rsidR="00B12A92" w:rsidRPr="0095061F" w:rsidRDefault="00B12A92" w:rsidP="000B7235">
      <w:pPr>
        <w:pStyle w:val="ListParagraph"/>
        <w:numPr>
          <w:ilvl w:val="0"/>
          <w:numId w:val="37"/>
        </w:numPr>
        <w:spacing w:line="360" w:lineRule="auto"/>
        <w:ind w:left="177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i: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uli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ki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 xml:space="preserve"> 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</w:p>
    <w:p w:rsidR="00B12A92" w:rsidRPr="0095061F" w:rsidRDefault="00B12A92" w:rsidP="000B7235">
      <w:pPr>
        <w:pStyle w:val="ListParagraph"/>
        <w:numPr>
          <w:ilvl w:val="0"/>
          <w:numId w:val="37"/>
        </w:numPr>
        <w:spacing w:line="360" w:lineRule="auto"/>
        <w:ind w:left="1773" w:hanging="283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5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.</w:t>
      </w:r>
      <w:r w:rsidRPr="0095061F">
        <w:rPr>
          <w:rFonts w:ascii="Arial" w:eastAsia="Calibri" w:hAnsi="Arial" w:cs="Arial"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sp bedah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saa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ung.</w:t>
      </w:r>
    </w:p>
    <w:p w:rsidR="00B12A92" w:rsidRPr="0095061F" w:rsidRDefault="00B12A92" w:rsidP="000B7235">
      <w:pPr>
        <w:pStyle w:val="ListParagraph"/>
        <w:numPr>
          <w:ilvl w:val="2"/>
          <w:numId w:val="35"/>
        </w:numPr>
        <w:spacing w:line="360" w:lineRule="auto"/>
        <w:ind w:left="1490" w:right="1854" w:hanging="284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ok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ed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</w:p>
    <w:p w:rsidR="00B12A92" w:rsidRPr="0095061F" w:rsidRDefault="00B12A92" w:rsidP="000B7235">
      <w:pPr>
        <w:pStyle w:val="ListParagraph"/>
        <w:numPr>
          <w:ilvl w:val="2"/>
          <w:numId w:val="35"/>
        </w:numPr>
        <w:spacing w:line="360" w:lineRule="auto"/>
        <w:ind w:left="1490" w:right="2279" w:hanging="284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r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ok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diologi</w:t>
      </w:r>
    </w:p>
    <w:p w:rsidR="00B12A92" w:rsidRPr="0095061F" w:rsidRDefault="00B12A92" w:rsidP="000B7235">
      <w:pPr>
        <w:pStyle w:val="ListParagraph"/>
        <w:numPr>
          <w:ilvl w:val="2"/>
          <w:numId w:val="35"/>
        </w:numPr>
        <w:tabs>
          <w:tab w:val="left" w:pos="6096"/>
        </w:tabs>
        <w:spacing w:before="3" w:line="360" w:lineRule="auto"/>
        <w:ind w:left="1490" w:right="2704" w:hanging="284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r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 xml:space="preserve">RD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ed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h </w:t>
      </w:r>
    </w:p>
    <w:p w:rsidR="00B12A92" w:rsidRPr="0095061F" w:rsidRDefault="00B12A92" w:rsidP="000B7235">
      <w:pPr>
        <w:pStyle w:val="ListParagraph"/>
        <w:numPr>
          <w:ilvl w:val="2"/>
          <w:numId w:val="35"/>
        </w:numPr>
        <w:tabs>
          <w:tab w:val="left" w:pos="6096"/>
        </w:tabs>
        <w:spacing w:before="3" w:line="360" w:lineRule="auto"/>
        <w:ind w:left="1490" w:right="2704" w:hanging="284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r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  <w:lang w:val="id-ID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iologi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D</w:t>
      </w:r>
    </w:p>
    <w:p w:rsidR="00B12A92" w:rsidRPr="0095061F" w:rsidRDefault="00B12A92" w:rsidP="000B7235">
      <w:pPr>
        <w:pStyle w:val="ListParagraph"/>
        <w:numPr>
          <w:ilvl w:val="2"/>
          <w:numId w:val="35"/>
        </w:numPr>
        <w:spacing w:line="360" w:lineRule="auto"/>
        <w:ind w:left="1490" w:hanging="284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2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O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P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&amp;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3"/>
          <w:position w:val="1"/>
          <w:sz w:val="22"/>
          <w:szCs w:val="22"/>
        </w:rPr>
        <w:t>P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 xml:space="preserve"> S</w:t>
      </w:r>
      <w:r w:rsidRPr="0095061F">
        <w:rPr>
          <w:rFonts w:ascii="Arial" w:eastAsia="Calibri" w:hAnsi="Arial" w:cs="Arial"/>
          <w:spacing w:val="2"/>
          <w:position w:val="1"/>
          <w:sz w:val="22"/>
          <w:szCs w:val="22"/>
        </w:rPr>
        <w:t>M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F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position w:val="1"/>
          <w:sz w:val="22"/>
          <w:szCs w:val="22"/>
        </w:rPr>
        <w:t>B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h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</w:p>
    <w:p w:rsidR="00B12A92" w:rsidRPr="0095061F" w:rsidRDefault="00B12A92" w:rsidP="000B7235">
      <w:pPr>
        <w:pStyle w:val="ListParagraph"/>
        <w:numPr>
          <w:ilvl w:val="2"/>
          <w:numId w:val="35"/>
        </w:numPr>
        <w:spacing w:before="1" w:line="360" w:lineRule="auto"/>
        <w:ind w:left="1490" w:hanging="284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</w:p>
    <w:p w:rsidR="00B12A92" w:rsidRPr="0095061F" w:rsidRDefault="00B12A92" w:rsidP="000B7235">
      <w:pPr>
        <w:pStyle w:val="ListParagraph"/>
        <w:numPr>
          <w:ilvl w:val="2"/>
          <w:numId w:val="35"/>
        </w:numPr>
        <w:spacing w:line="360" w:lineRule="auto"/>
        <w:ind w:left="1490" w:hanging="284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 xml:space="preserve"> P</w:t>
      </w:r>
      <w:r w:rsidRPr="0095061F">
        <w:rPr>
          <w:rFonts w:ascii="Arial" w:eastAsia="Calibri" w:hAnsi="Arial" w:cs="Arial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diologi :</w:t>
      </w:r>
    </w:p>
    <w:p w:rsidR="00B12A92" w:rsidRPr="0095061F" w:rsidRDefault="00B12A92" w:rsidP="00B12A92">
      <w:pPr>
        <w:spacing w:before="1" w:line="360" w:lineRule="auto"/>
        <w:ind w:left="1519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Arial" w:hAnsi="Arial" w:cs="Arial"/>
          <w:sz w:val="22"/>
          <w:szCs w:val="22"/>
        </w:rPr>
        <w:t xml:space="preserve">-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v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iologi</w:t>
      </w:r>
    </w:p>
    <w:p w:rsidR="00B12A92" w:rsidRPr="0095061F" w:rsidRDefault="00B12A92" w:rsidP="00B12A92">
      <w:pPr>
        <w:spacing w:line="360" w:lineRule="auto"/>
        <w:ind w:left="1519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Arial" w:hAnsi="Arial" w:cs="Arial"/>
          <w:sz w:val="22"/>
          <w:szCs w:val="22"/>
        </w:rPr>
        <w:t xml:space="preserve">-  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 xml:space="preserve">m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</w:p>
    <w:p w:rsidR="00B12A92" w:rsidRPr="0095061F" w:rsidRDefault="00B12A92" w:rsidP="00B12A92">
      <w:pPr>
        <w:spacing w:line="360" w:lineRule="auto"/>
        <w:ind w:left="720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-2"/>
          <w:sz w:val="22"/>
          <w:szCs w:val="22"/>
        </w:rPr>
        <w:t xml:space="preserve">  3</w:t>
      </w:r>
      <w:r w:rsidRPr="0095061F">
        <w:rPr>
          <w:rFonts w:ascii="Arial" w:eastAsia="Calibri" w:hAnsi="Arial" w:cs="Arial"/>
          <w:sz w:val="22"/>
          <w:szCs w:val="22"/>
        </w:rPr>
        <w:t xml:space="preserve">.  </w:t>
      </w:r>
      <w:r w:rsidRPr="0095061F">
        <w:rPr>
          <w:rFonts w:ascii="Arial" w:eastAsia="Calibri" w:hAnsi="Arial" w:cs="Arial"/>
          <w:spacing w:val="-2"/>
          <w:sz w:val="22"/>
          <w:szCs w:val="22"/>
          <w:lang w:val="id-ID"/>
        </w:rPr>
        <w:t>Wawancara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(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/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t</w:t>
      </w:r>
      <w:proofErr w:type="gramStart"/>
      <w:r w:rsidRPr="0095061F">
        <w:rPr>
          <w:rFonts w:ascii="Arial" w:eastAsia="Calibri" w:hAnsi="Arial" w:cs="Arial"/>
          <w:sz w:val="22"/>
          <w:szCs w:val="22"/>
        </w:rPr>
        <w:t>)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:</w:t>
      </w:r>
      <w:proofErr w:type="gramEnd"/>
    </w:p>
    <w:p w:rsidR="00B12A92" w:rsidRPr="0095061F" w:rsidRDefault="00B12A92" w:rsidP="000B7235">
      <w:pPr>
        <w:pStyle w:val="ListParagraph"/>
        <w:numPr>
          <w:ilvl w:val="2"/>
          <w:numId w:val="36"/>
        </w:numPr>
        <w:spacing w:before="32" w:line="360" w:lineRule="auto"/>
        <w:ind w:left="1490" w:hanging="284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Kepala r</w:t>
      </w:r>
      <w:r w:rsidRPr="0095061F">
        <w:rPr>
          <w:rFonts w:ascii="Arial" w:eastAsia="Calibri" w:hAnsi="Arial" w:cs="Arial"/>
          <w:sz w:val="22"/>
          <w:szCs w:val="22"/>
        </w:rPr>
        <w:t>uang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 xml:space="preserve">D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</w:p>
    <w:p w:rsidR="00B12A92" w:rsidRPr="0095061F" w:rsidRDefault="00B12A92" w:rsidP="000B7235">
      <w:pPr>
        <w:pStyle w:val="ListParagraph"/>
        <w:numPr>
          <w:ilvl w:val="0"/>
          <w:numId w:val="38"/>
        </w:numPr>
        <w:spacing w:line="360" w:lineRule="auto"/>
        <w:ind w:left="1773" w:hanging="283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ngg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i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h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if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pacing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: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nyedi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t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ll.</w:t>
      </w:r>
    </w:p>
    <w:p w:rsidR="00B12A92" w:rsidRPr="0095061F" w:rsidRDefault="00B12A92" w:rsidP="000B7235">
      <w:pPr>
        <w:pStyle w:val="ListParagraph"/>
        <w:numPr>
          <w:ilvl w:val="0"/>
          <w:numId w:val="38"/>
        </w:numPr>
        <w:spacing w:line="360" w:lineRule="auto"/>
        <w:ind w:left="1773" w:hanging="283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id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 xml:space="preserve"> 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/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>ung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-</w:t>
      </w:r>
      <w:r w:rsidRPr="0095061F">
        <w:rPr>
          <w:rFonts w:ascii="Arial" w:eastAsia="Calibri" w:hAnsi="Arial" w:cs="Arial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/p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n.</w:t>
      </w:r>
    </w:p>
    <w:p w:rsidR="00B12A92" w:rsidRPr="0095061F" w:rsidRDefault="00B12A92" w:rsidP="000B7235">
      <w:pPr>
        <w:pStyle w:val="ListParagraph"/>
        <w:numPr>
          <w:ilvl w:val="0"/>
          <w:numId w:val="38"/>
        </w:numPr>
        <w:spacing w:line="360" w:lineRule="auto"/>
        <w:ind w:left="177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 xml:space="preserve"> 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p,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P</w:t>
      </w:r>
    </w:p>
    <w:p w:rsidR="00B12A92" w:rsidRPr="0095061F" w:rsidRDefault="00B12A92" w:rsidP="000B7235">
      <w:pPr>
        <w:pStyle w:val="ListParagraph"/>
        <w:numPr>
          <w:ilvl w:val="0"/>
          <w:numId w:val="38"/>
        </w:numPr>
        <w:spacing w:line="360" w:lineRule="auto"/>
        <w:ind w:left="177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id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ik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saa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</w:p>
    <w:p w:rsidR="00B12A92" w:rsidRPr="0095061F" w:rsidRDefault="00B12A92" w:rsidP="000B7235">
      <w:pPr>
        <w:pStyle w:val="ListParagraph"/>
        <w:numPr>
          <w:ilvl w:val="0"/>
          <w:numId w:val="38"/>
        </w:numPr>
        <w:spacing w:line="360" w:lineRule="auto"/>
        <w:ind w:left="177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 xml:space="preserve"> 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in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 xml:space="preserve">RD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</w:p>
    <w:p w:rsidR="00B12A92" w:rsidRPr="0095061F" w:rsidRDefault="00B12A92" w:rsidP="000B7235">
      <w:pPr>
        <w:pStyle w:val="ListParagraph"/>
        <w:numPr>
          <w:ilvl w:val="2"/>
          <w:numId w:val="36"/>
        </w:numPr>
        <w:spacing w:line="360" w:lineRule="auto"/>
        <w:ind w:left="1490" w:hanging="284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Kepala r</w:t>
      </w:r>
      <w:r w:rsidRPr="0095061F">
        <w:rPr>
          <w:rFonts w:ascii="Arial" w:eastAsia="Calibri" w:hAnsi="Arial" w:cs="Arial"/>
          <w:sz w:val="22"/>
          <w:szCs w:val="22"/>
        </w:rPr>
        <w:t>uang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lo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>i</w:t>
      </w:r>
    </w:p>
    <w:p w:rsidR="00B12A92" w:rsidRPr="0095061F" w:rsidRDefault="00B12A92" w:rsidP="00B12A92">
      <w:pPr>
        <w:spacing w:line="360" w:lineRule="auto"/>
        <w:ind w:left="1519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Arial" w:hAnsi="Arial" w:cs="Arial"/>
          <w:sz w:val="22"/>
          <w:szCs w:val="22"/>
        </w:rPr>
        <w:t xml:space="preserve">-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ud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bil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.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ed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lum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r.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 sp </w:t>
      </w:r>
      <w:r w:rsidRPr="0095061F">
        <w:rPr>
          <w:rFonts w:ascii="Arial" w:eastAsia="Calibri" w:hAnsi="Arial" w:cs="Arial"/>
          <w:spacing w:val="5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</w:t>
      </w:r>
    </w:p>
    <w:p w:rsidR="00B12A92" w:rsidRPr="0095061F" w:rsidRDefault="00B12A92" w:rsidP="00B12A92">
      <w:pPr>
        <w:spacing w:before="1" w:line="360" w:lineRule="auto"/>
        <w:ind w:left="1519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Arial" w:hAnsi="Arial" w:cs="Arial"/>
          <w:sz w:val="22"/>
          <w:szCs w:val="22"/>
        </w:rPr>
        <w:t xml:space="preserve">-  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ul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il</w:t>
      </w:r>
    </w:p>
    <w:p w:rsidR="00B12A92" w:rsidRPr="0095061F" w:rsidRDefault="00B12A92" w:rsidP="00B12A92">
      <w:pPr>
        <w:spacing w:line="360" w:lineRule="auto"/>
        <w:ind w:left="1519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Arial" w:hAnsi="Arial" w:cs="Arial"/>
          <w:sz w:val="22"/>
          <w:szCs w:val="22"/>
        </w:rPr>
        <w:t xml:space="preserve">-  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ata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&amp;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ac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n=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</w:p>
    <w:p w:rsidR="00B12A92" w:rsidRPr="0095061F" w:rsidRDefault="00B12A92" w:rsidP="00B12A92">
      <w:pPr>
        <w:spacing w:before="1" w:line="360" w:lineRule="auto"/>
        <w:ind w:left="1773" w:hanging="396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Arial" w:hAnsi="Arial" w:cs="Arial"/>
          <w:sz w:val="22"/>
          <w:szCs w:val="22"/>
          <w:lang w:val="id-ID"/>
        </w:rPr>
        <w:t xml:space="preserve">  </w:t>
      </w:r>
      <w:r w:rsidRPr="0095061F">
        <w:rPr>
          <w:rFonts w:ascii="Arial" w:eastAsia="Arial" w:hAnsi="Arial" w:cs="Arial"/>
          <w:sz w:val="22"/>
          <w:szCs w:val="22"/>
        </w:rPr>
        <w:t xml:space="preserve">-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o=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bel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 xml:space="preserve">m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iali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z w:val="22"/>
          <w:szCs w:val="22"/>
        </w:rPr>
        <w:t>ke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ng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ed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>.</w:t>
      </w:r>
    </w:p>
    <w:p w:rsidR="00B12A92" w:rsidRPr="0095061F" w:rsidRDefault="00B12A92" w:rsidP="00B12A92">
      <w:pPr>
        <w:spacing w:line="360" w:lineRule="auto"/>
        <w:ind w:left="1519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Arial" w:hAnsi="Arial" w:cs="Arial"/>
          <w:sz w:val="22"/>
          <w:szCs w:val="22"/>
        </w:rPr>
        <w:t xml:space="preserve">-  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kuk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ker</w:t>
      </w:r>
    </w:p>
    <w:p w:rsidR="00B12A92" w:rsidRPr="0095061F" w:rsidRDefault="00B12A92" w:rsidP="00B12A92">
      <w:pPr>
        <w:spacing w:before="1" w:line="360" w:lineRule="auto"/>
        <w:ind w:left="1519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Arial" w:hAnsi="Arial" w:cs="Arial"/>
          <w:sz w:val="22"/>
          <w:szCs w:val="22"/>
        </w:rPr>
        <w:t xml:space="preserve">-  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kin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ker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RD</w:t>
      </w:r>
    </w:p>
    <w:p w:rsidR="00B12A92" w:rsidRDefault="00B12A92" w:rsidP="00B12A92">
      <w:pPr>
        <w:spacing w:line="360" w:lineRule="auto"/>
        <w:ind w:left="1519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Arial" w:hAnsi="Arial" w:cs="Arial"/>
          <w:sz w:val="22"/>
          <w:szCs w:val="22"/>
        </w:rPr>
        <w:t xml:space="preserve">- 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ker=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</w:t>
      </w:r>
      <w:r w:rsidRPr="0095061F">
        <w:rPr>
          <w:rFonts w:ascii="Arial" w:eastAsia="Calibri" w:hAnsi="Arial" w:cs="Arial"/>
          <w:sz w:val="22"/>
          <w:szCs w:val="22"/>
        </w:rPr>
        <w:t>us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  <w:lang w:val="id-ID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-</w:t>
      </w:r>
      <w:r w:rsidRPr="0095061F">
        <w:rPr>
          <w:rFonts w:ascii="Arial" w:eastAsia="Calibri" w:hAnsi="Arial" w:cs="Arial"/>
          <w:sz w:val="22"/>
          <w:szCs w:val="22"/>
        </w:rPr>
        <w:t>ka</w:t>
      </w:r>
    </w:p>
    <w:p w:rsidR="004717DB" w:rsidRDefault="004717DB" w:rsidP="00B12A92">
      <w:pPr>
        <w:spacing w:line="360" w:lineRule="auto"/>
        <w:ind w:left="1519"/>
        <w:rPr>
          <w:rFonts w:ascii="Arial" w:eastAsia="Calibri" w:hAnsi="Arial" w:cs="Arial"/>
          <w:sz w:val="22"/>
          <w:szCs w:val="22"/>
        </w:rPr>
      </w:pPr>
    </w:p>
    <w:p w:rsidR="004717DB" w:rsidRPr="0095061F" w:rsidRDefault="004717DB" w:rsidP="00B12A92">
      <w:pPr>
        <w:spacing w:line="360" w:lineRule="auto"/>
        <w:ind w:left="1519"/>
        <w:rPr>
          <w:rFonts w:ascii="Arial" w:eastAsia="Calibri" w:hAnsi="Arial" w:cs="Arial"/>
          <w:sz w:val="22"/>
          <w:szCs w:val="22"/>
        </w:rPr>
      </w:pPr>
    </w:p>
    <w:p w:rsidR="00B12A92" w:rsidRPr="0095061F" w:rsidRDefault="00E97454" w:rsidP="000B7235">
      <w:pPr>
        <w:pStyle w:val="ListParagraph"/>
        <w:numPr>
          <w:ilvl w:val="2"/>
          <w:numId w:val="36"/>
        </w:numPr>
        <w:spacing w:line="360" w:lineRule="auto"/>
        <w:ind w:left="1560" w:hanging="426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noProof/>
          <w:spacing w:val="2"/>
          <w:sz w:val="22"/>
          <w:szCs w:val="22"/>
        </w:rPr>
        <w:lastRenderedPageBreak/>
        <w:pict>
          <v:group id="_x0000_s1165" style="position:absolute;left:0;text-align:left;margin-left:133.7pt;margin-top:74.15pt;width:420.8pt;height:305.2pt;z-index:-251590656;mso-position-horizontal-relative:page;mso-position-vertical-relative:page" coordorigin="2931,1368" coordsize="7459,11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">
            <v:shape id="Freeform 38" o:spid="_x0000_s1166" style="position:absolute;left:2931;top:1368;width:7459;height:11401;visibility:visible;mso-wrap-style:square;v-text-anchor:top" coordsize="7459,11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etMMA&#10;AADbAAAADwAAAGRycy9kb3ducmV2LnhtbESP0WoCMRRE3wv+Q7hC37pZFYpujSKCtFgUjH7AZXO7&#10;u5jcLJuo2359Iwg+DjNzhpkve2fFlbrQeFYwynIQxKU3DVcKTsfN2xREiMgGrWdS8EsBlovByxwL&#10;4298oKuOlUgQDgUqqGNsCylDWZPDkPmWOHk/vnMYk+wqaTq8Jbizcpzn79Jhw2mhxpbWNZVnfXEK&#10;wm5i3fZb7/Lp/q/dbj6tXuuRUq/DfvUBIlIfn+FH+8somMzg/iX9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etMMAAADbAAAADwAAAAAAAAAAAAAAAACYAgAAZHJzL2Rv&#10;d25yZXYueG1sUEsFBgAAAAAEAAQA9QAAAIgDAAAAAA==&#10;" path="m,11401r7459,l7459,,,,,11401xe" filled="f" strokeweight=".24867mm">
              <v:path arrowok="t" o:connecttype="custom" o:connectlocs="0,12769;7459,12769;7459,1368;0,1368;0,12769" o:connectangles="0,0,0,0,0"/>
            </v:shape>
            <w10:wrap anchorx="page" anchory="page"/>
          </v:group>
        </w:pict>
      </w:r>
      <w:r w:rsidR="00B12A92"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="00B12A92"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="00B12A92"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="00B12A92" w:rsidRPr="0095061F">
        <w:rPr>
          <w:rFonts w:ascii="Arial" w:eastAsia="Calibri" w:hAnsi="Arial" w:cs="Arial"/>
          <w:sz w:val="22"/>
          <w:szCs w:val="22"/>
        </w:rPr>
        <w:t>iog</w:t>
      </w:r>
      <w:r w:rsidR="00B12A92" w:rsidRPr="0095061F">
        <w:rPr>
          <w:rFonts w:ascii="Arial" w:eastAsia="Calibri" w:hAnsi="Arial" w:cs="Arial"/>
          <w:spacing w:val="1"/>
          <w:sz w:val="22"/>
          <w:szCs w:val="22"/>
        </w:rPr>
        <w:t>raf</w:t>
      </w:r>
      <w:r w:rsidR="00B12A92"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="00B12A92" w:rsidRPr="0095061F">
        <w:rPr>
          <w:rFonts w:ascii="Arial" w:eastAsia="Calibri" w:hAnsi="Arial" w:cs="Arial"/>
          <w:sz w:val="22"/>
          <w:szCs w:val="22"/>
        </w:rPr>
        <w:t>r</w:t>
      </w:r>
      <w:r w:rsidR="00B12A92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B12A92"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="00B12A92" w:rsidRPr="0095061F">
        <w:rPr>
          <w:rFonts w:ascii="Arial" w:eastAsia="Calibri" w:hAnsi="Arial" w:cs="Arial"/>
          <w:spacing w:val="-3"/>
          <w:sz w:val="22"/>
          <w:szCs w:val="22"/>
        </w:rPr>
        <w:t>R</w:t>
      </w:r>
      <w:r w:rsidR="00B12A92" w:rsidRPr="0095061F">
        <w:rPr>
          <w:rFonts w:ascii="Arial" w:eastAsia="Calibri" w:hAnsi="Arial" w:cs="Arial"/>
          <w:sz w:val="22"/>
          <w:szCs w:val="22"/>
        </w:rPr>
        <w:t>D</w:t>
      </w:r>
    </w:p>
    <w:p w:rsidR="00B12A92" w:rsidRPr="0095061F" w:rsidRDefault="00B12A92" w:rsidP="000B7235">
      <w:pPr>
        <w:pStyle w:val="ListParagraph"/>
        <w:numPr>
          <w:ilvl w:val="0"/>
          <w:numId w:val="39"/>
        </w:numPr>
        <w:spacing w:line="360" w:lineRule="auto"/>
        <w:ind w:left="1843" w:hanging="283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Ja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8.</w:t>
      </w:r>
      <w:r w:rsidRPr="0095061F">
        <w:rPr>
          <w:rFonts w:ascii="Arial" w:eastAsia="Calibri" w:hAnsi="Arial" w:cs="Arial"/>
          <w:spacing w:val="-3"/>
          <w:sz w:val="22"/>
          <w:szCs w:val="22"/>
          <w:lang w:val="id-ID"/>
        </w:rPr>
        <w:t xml:space="preserve">00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ata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en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ul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>.</w:t>
      </w:r>
    </w:p>
    <w:p w:rsidR="00B12A92" w:rsidRPr="0095061F" w:rsidRDefault="00B12A92" w:rsidP="000B7235">
      <w:pPr>
        <w:pStyle w:val="ListParagraph"/>
        <w:numPr>
          <w:ilvl w:val="0"/>
          <w:numId w:val="39"/>
        </w:numPr>
        <w:spacing w:line="360" w:lineRule="auto"/>
        <w:ind w:left="1843" w:hanging="283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14</w:t>
      </w:r>
      <w:r w:rsidRPr="0095061F">
        <w:rPr>
          <w:rFonts w:ascii="Arial" w:eastAsia="Calibri" w:hAnsi="Arial" w:cs="Arial"/>
          <w:sz w:val="22"/>
          <w:szCs w:val="22"/>
        </w:rPr>
        <w:t>/6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(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01.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0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0</w:t>
      </w:r>
      <w:r w:rsidRPr="0095061F">
        <w:rPr>
          <w:rFonts w:ascii="Arial" w:eastAsia="Calibri" w:hAnsi="Arial" w:cs="Arial"/>
          <w:sz w:val="22"/>
          <w:szCs w:val="22"/>
        </w:rPr>
        <w:t>)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=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px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be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+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sr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eng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: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pel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v</w:t>
      </w:r>
      <w:r w:rsidRPr="0095061F">
        <w:rPr>
          <w:rFonts w:ascii="Arial" w:eastAsia="Calibri" w:hAnsi="Arial" w:cs="Arial"/>
          <w:sz w:val="22"/>
          <w:szCs w:val="22"/>
        </w:rPr>
        <w:t>is</w:t>
      </w:r>
    </w:p>
    <w:p w:rsidR="00B12A92" w:rsidRPr="0095061F" w:rsidRDefault="00B12A92" w:rsidP="000B7235">
      <w:pPr>
        <w:pStyle w:val="ListParagraph"/>
        <w:numPr>
          <w:ilvl w:val="0"/>
          <w:numId w:val="39"/>
        </w:numPr>
        <w:spacing w:line="360" w:lineRule="auto"/>
        <w:ind w:left="184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.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r.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v</w:t>
      </w:r>
      <w:r w:rsidRPr="0095061F">
        <w:rPr>
          <w:rFonts w:ascii="Arial" w:eastAsia="Calibri" w:hAnsi="Arial" w:cs="Arial"/>
          <w:sz w:val="22"/>
          <w:szCs w:val="22"/>
        </w:rPr>
        <w:t>is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(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pa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ut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-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n)</w:t>
      </w:r>
    </w:p>
    <w:p w:rsidR="00B12A92" w:rsidRPr="0095061F" w:rsidRDefault="00B12A92" w:rsidP="000B7235">
      <w:pPr>
        <w:pStyle w:val="ListParagraph"/>
        <w:numPr>
          <w:ilvl w:val="0"/>
          <w:numId w:val="39"/>
        </w:numPr>
        <w:spacing w:line="360" w:lineRule="auto"/>
        <w:ind w:left="184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kuk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n: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npa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</w:t>
      </w:r>
      <w:r w:rsidRPr="0095061F">
        <w:rPr>
          <w:rFonts w:ascii="Arial" w:eastAsia="Calibri" w:hAnsi="Arial" w:cs="Arial"/>
          <w:sz w:val="22"/>
          <w:szCs w:val="22"/>
        </w:rPr>
        <w:t>ker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r 1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hn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khir</w:t>
      </w:r>
    </w:p>
    <w:p w:rsidR="00B12A92" w:rsidRPr="0095061F" w:rsidRDefault="00B12A92" w:rsidP="000B7235">
      <w:pPr>
        <w:pStyle w:val="ListParagraph"/>
        <w:numPr>
          <w:ilvl w:val="0"/>
          <w:numId w:val="39"/>
        </w:numPr>
        <w:spacing w:line="360" w:lineRule="auto"/>
        <w:ind w:left="1843" w:hanging="283"/>
        <w:rPr>
          <w:rFonts w:ascii="Arial" w:eastAsia="Calibri" w:hAnsi="Arial" w:cs="Arial"/>
          <w:w w:val="99"/>
          <w:sz w:val="22"/>
          <w:szCs w:val="22"/>
          <w:lang w:val="id-ID"/>
        </w:rPr>
      </w:pPr>
      <w:proofErr w:type="gramStart"/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ni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at</w:t>
      </w:r>
      <w:r w:rsidRPr="0095061F">
        <w:rPr>
          <w:rFonts w:ascii="Arial" w:eastAsia="Calibri" w:hAnsi="Arial" w:cs="Arial"/>
          <w:sz w:val="22"/>
          <w:szCs w:val="22"/>
        </w:rPr>
        <w:t>if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:</w:t>
      </w:r>
      <w:proofErr w:type="gramEnd"/>
      <w:r w:rsidRPr="0095061F">
        <w:rPr>
          <w:rFonts w:ascii="Arial" w:eastAsia="Calibri" w:hAnsi="Arial" w:cs="Arial"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ko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kuk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>-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jel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4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ker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enul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99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3"/>
          <w:w w:val="99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w w:val="99"/>
          <w:sz w:val="22"/>
          <w:szCs w:val="22"/>
        </w:rPr>
        <w:t>t</w:t>
      </w:r>
      <w:r w:rsidRPr="0095061F">
        <w:rPr>
          <w:rFonts w:ascii="Arial" w:eastAsia="Calibri" w:hAnsi="Arial" w:cs="Arial"/>
          <w:w w:val="99"/>
          <w:sz w:val="22"/>
          <w:szCs w:val="22"/>
        </w:rPr>
        <w:t>o</w:t>
      </w:r>
      <w:r w:rsidRPr="0095061F">
        <w:rPr>
          <w:rFonts w:ascii="Arial" w:eastAsia="Calibri" w:hAnsi="Arial" w:cs="Arial"/>
          <w:w w:val="99"/>
          <w:sz w:val="22"/>
          <w:szCs w:val="22"/>
          <w:lang w:val="id-ID"/>
        </w:rPr>
        <w:t>.</w:t>
      </w:r>
    </w:p>
    <w:p w:rsidR="00B12A92" w:rsidRPr="0095061F" w:rsidRDefault="00B12A92" w:rsidP="000B7235">
      <w:pPr>
        <w:pStyle w:val="ListParagraph"/>
        <w:numPr>
          <w:ilvl w:val="0"/>
          <w:numId w:val="39"/>
        </w:numPr>
        <w:tabs>
          <w:tab w:val="left" w:pos="2410"/>
        </w:tabs>
        <w:spacing w:line="360" w:lineRule="auto"/>
        <w:ind w:left="1843" w:hanging="283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perawat ruang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  <w:lang w:val="id-ID"/>
        </w:rPr>
        <w:t xml:space="preserve"> t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dipe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lih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  <w:lang w:val="id-ID"/>
        </w:rPr>
        <w:t>dr sp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olo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>.</w:t>
      </w:r>
    </w:p>
    <w:p w:rsidR="00B12A92" w:rsidRPr="0095061F" w:rsidRDefault="00B12A92" w:rsidP="000B7235">
      <w:pPr>
        <w:pStyle w:val="ListParagraph"/>
        <w:numPr>
          <w:ilvl w:val="0"/>
          <w:numId w:val="39"/>
        </w:numPr>
        <w:spacing w:before="1" w:line="360" w:lineRule="auto"/>
        <w:ind w:left="1843" w:hanging="283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.</w:t>
      </w:r>
      <w:r w:rsidRPr="0095061F">
        <w:rPr>
          <w:rFonts w:ascii="Arial" w:eastAsia="Calibri" w:hAnsi="Arial" w:cs="Arial"/>
          <w:spacing w:val="-2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sp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diologi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</w:p>
    <w:p w:rsidR="00B12A92" w:rsidRPr="0095061F" w:rsidRDefault="00B12A92" w:rsidP="000B7235">
      <w:pPr>
        <w:pStyle w:val="ListParagraph"/>
        <w:numPr>
          <w:ilvl w:val="0"/>
          <w:numId w:val="39"/>
        </w:numPr>
        <w:spacing w:line="360" w:lineRule="auto"/>
        <w:ind w:left="184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id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 xml:space="preserve"> 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dr sp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um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</w:p>
    <w:p w:rsidR="00B12A92" w:rsidRPr="0095061F" w:rsidRDefault="00B12A92" w:rsidP="000B7235">
      <w:pPr>
        <w:pStyle w:val="ListParagraph"/>
        <w:numPr>
          <w:ilvl w:val="0"/>
          <w:numId w:val="39"/>
        </w:numPr>
        <w:spacing w:before="1" w:line="360" w:lineRule="auto"/>
        <w:ind w:left="184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iog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raf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ny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ye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kep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ien</w:t>
      </w:r>
    </w:p>
    <w:p w:rsidR="00B12A92" w:rsidRPr="0095061F" w:rsidRDefault="00B12A92" w:rsidP="000B7235">
      <w:pPr>
        <w:pStyle w:val="ListParagraph"/>
        <w:numPr>
          <w:ilvl w:val="0"/>
          <w:numId w:val="39"/>
        </w:numPr>
        <w:spacing w:line="360" w:lineRule="auto"/>
        <w:ind w:left="184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 xml:space="preserve">9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(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5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il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n)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ien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 xml:space="preserve"> f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(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2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1.00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-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01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.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00</w:t>
      </w:r>
      <w:r w:rsidRPr="0095061F">
        <w:rPr>
          <w:rFonts w:ascii="Arial" w:eastAsia="Calibri" w:hAnsi="Arial" w:cs="Arial"/>
          <w:sz w:val="22"/>
          <w:szCs w:val="22"/>
        </w:rPr>
        <w:t>)</w:t>
      </w:r>
    </w:p>
    <w:p w:rsidR="00B12A92" w:rsidRPr="0095061F" w:rsidRDefault="00B12A92" w:rsidP="000B7235">
      <w:pPr>
        <w:pStyle w:val="ListParagraph"/>
        <w:numPr>
          <w:ilvl w:val="0"/>
          <w:numId w:val="39"/>
        </w:numPr>
        <w:spacing w:line="360" w:lineRule="auto"/>
        <w:ind w:left="1843" w:hanging="283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ug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 xml:space="preserve">2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(</w:t>
      </w:r>
      <w:r w:rsidRPr="0095061F">
        <w:rPr>
          <w:rFonts w:ascii="Arial" w:eastAsia="Calibri" w:hAnsi="Arial" w:cs="Arial"/>
          <w:sz w:val="22"/>
          <w:szCs w:val="22"/>
        </w:rPr>
        <w:t>du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)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</w:t>
      </w:r>
      <w:r w:rsidRPr="0095061F">
        <w:rPr>
          <w:rFonts w:ascii="Arial" w:eastAsia="Calibri" w:hAnsi="Arial" w:cs="Arial"/>
          <w:sz w:val="22"/>
          <w:szCs w:val="22"/>
        </w:rPr>
        <w:t>ng</w:t>
      </w:r>
    </w:p>
    <w:p w:rsidR="00B12A92" w:rsidRDefault="00B12A92" w:rsidP="00B12A92">
      <w:pPr>
        <w:spacing w:before="7" w:line="360" w:lineRule="auto"/>
        <w:rPr>
          <w:rFonts w:ascii="Arial" w:hAnsi="Arial" w:cs="Arial"/>
          <w:sz w:val="22"/>
          <w:szCs w:val="22"/>
        </w:rPr>
      </w:pPr>
    </w:p>
    <w:p w:rsidR="004717DB" w:rsidRPr="0095061F" w:rsidRDefault="004717DB" w:rsidP="00B12A92">
      <w:pPr>
        <w:spacing w:before="7" w:line="360" w:lineRule="auto"/>
        <w:rPr>
          <w:rFonts w:ascii="Arial" w:hAnsi="Arial" w:cs="Arial"/>
          <w:sz w:val="22"/>
          <w:szCs w:val="22"/>
        </w:rPr>
      </w:pPr>
    </w:p>
    <w:p w:rsidR="00CD136A" w:rsidRPr="0095061F" w:rsidRDefault="00CD136A" w:rsidP="00CD136A">
      <w:pPr>
        <w:spacing w:before="19" w:line="360" w:lineRule="auto"/>
        <w:ind w:left="2010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ar</w:t>
      </w:r>
      <w:r w:rsidR="003571C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3571CB" w:rsidRPr="0095061F">
        <w:rPr>
          <w:rFonts w:ascii="Arial" w:eastAsia="Calibri" w:hAnsi="Arial" w:cs="Arial"/>
          <w:sz w:val="22"/>
          <w:szCs w:val="22"/>
          <w:lang w:val="en-ID"/>
        </w:rPr>
        <w:t>c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3571CB"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&amp;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f</w:t>
      </w:r>
      <w:r w:rsidRPr="0095061F">
        <w:rPr>
          <w:rFonts w:ascii="Arial" w:eastAsia="Calibri" w:hAnsi="Arial" w:cs="Arial"/>
          <w:w w:val="102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</w:p>
    <w:p w:rsidR="00CD136A" w:rsidRPr="0095061F" w:rsidRDefault="00CD136A" w:rsidP="00CD136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31C4C" w:rsidRPr="0095061F" w:rsidRDefault="00EC3366" w:rsidP="000B7235">
      <w:pPr>
        <w:pStyle w:val="ListParagraph"/>
        <w:numPr>
          <w:ilvl w:val="0"/>
          <w:numId w:val="31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 xml:space="preserve">Petakan kronologi kejadian </w:t>
      </w:r>
    </w:p>
    <w:p w:rsidR="00931C4C" w:rsidRPr="0095061F" w:rsidRDefault="00931C4C" w:rsidP="00931C4C">
      <w:pPr>
        <w:pStyle w:val="ListParagraph"/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proofErr w:type="gramStart"/>
      <w:r w:rsidRPr="0095061F">
        <w:rPr>
          <w:rFonts w:ascii="Arial" w:hAnsi="Arial" w:cs="Arial"/>
          <w:sz w:val="22"/>
          <w:szCs w:val="22"/>
        </w:rPr>
        <w:t>Sangat membantu bila kronologi insiden dipetakan dalam sebuah bagan.</w:t>
      </w:r>
      <w:proofErr w:type="gramEnd"/>
    </w:p>
    <w:p w:rsidR="00931C4C" w:rsidRPr="0095061F" w:rsidRDefault="00931C4C" w:rsidP="00931C4C">
      <w:pPr>
        <w:pStyle w:val="ListParagraph"/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proofErr w:type="gramStart"/>
      <w:r w:rsidRPr="0095061F">
        <w:rPr>
          <w:rFonts w:ascii="Arial" w:hAnsi="Arial" w:cs="Arial"/>
          <w:sz w:val="22"/>
          <w:szCs w:val="22"/>
        </w:rPr>
        <w:t>Ada  berbagai</w:t>
      </w:r>
      <w:proofErr w:type="gramEnd"/>
      <w:r w:rsidRPr="0095061F">
        <w:rPr>
          <w:rFonts w:ascii="Arial" w:hAnsi="Arial" w:cs="Arial"/>
          <w:sz w:val="22"/>
          <w:szCs w:val="22"/>
        </w:rPr>
        <w:t xml:space="preserve"> macam cara kronologi kejadian, sebagai berikut :</w:t>
      </w:r>
    </w:p>
    <w:p w:rsidR="00931C4C" w:rsidRPr="0095061F" w:rsidRDefault="00931C4C" w:rsidP="000B7235">
      <w:pPr>
        <w:pStyle w:val="ListParagraph"/>
        <w:numPr>
          <w:ilvl w:val="0"/>
          <w:numId w:val="48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Kronologi cerita / narasi</w:t>
      </w:r>
    </w:p>
    <w:p w:rsidR="00931C4C" w:rsidRPr="0095061F" w:rsidRDefault="00931C4C" w:rsidP="00931C4C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 xml:space="preserve">Suatu penulisan cerita </w:t>
      </w:r>
      <w:proofErr w:type="gramStart"/>
      <w:r w:rsidRPr="0095061F">
        <w:rPr>
          <w:rFonts w:ascii="Arial" w:hAnsi="Arial" w:cs="Arial"/>
          <w:sz w:val="22"/>
          <w:szCs w:val="22"/>
        </w:rPr>
        <w:t>apa</w:t>
      </w:r>
      <w:proofErr w:type="gramEnd"/>
      <w:r w:rsidRPr="0095061F">
        <w:rPr>
          <w:rFonts w:ascii="Arial" w:hAnsi="Arial" w:cs="Arial"/>
          <w:sz w:val="22"/>
          <w:szCs w:val="22"/>
        </w:rPr>
        <w:t xml:space="preserve"> yang terjadi berdasarkan tanggal dan waktu, dibuat berdasarkan kumpulan data saat investigasi.</w:t>
      </w:r>
    </w:p>
    <w:p w:rsidR="00931C4C" w:rsidRPr="0095061F" w:rsidRDefault="00931C4C" w:rsidP="00931C4C">
      <w:pPr>
        <w:tabs>
          <w:tab w:val="left" w:pos="1701"/>
        </w:tabs>
        <w:spacing w:line="360" w:lineRule="auto"/>
        <w:ind w:left="1123" w:hanging="283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Kronologi cerita digunakan jika:</w:t>
      </w:r>
    </w:p>
    <w:p w:rsidR="00931C4C" w:rsidRPr="0095061F" w:rsidRDefault="00931C4C" w:rsidP="000B7235">
      <w:pPr>
        <w:numPr>
          <w:ilvl w:val="3"/>
          <w:numId w:val="40"/>
        </w:numPr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Kejadian sederhana dan tidak kompleks, di mana masalah, praktek dan faktor kontribusinya sederhana.</w:t>
      </w:r>
    </w:p>
    <w:p w:rsidR="00931C4C" w:rsidRPr="0095061F" w:rsidRDefault="00931C4C" w:rsidP="000B7235">
      <w:pPr>
        <w:numPr>
          <w:ilvl w:val="3"/>
          <w:numId w:val="40"/>
        </w:numPr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Dapat digunakan untuk mengetahui gambaran umum suatu kejadian yang lebih kompleks.</w:t>
      </w:r>
    </w:p>
    <w:p w:rsidR="00931C4C" w:rsidRDefault="00931C4C" w:rsidP="000B7235">
      <w:pPr>
        <w:numPr>
          <w:ilvl w:val="3"/>
          <w:numId w:val="40"/>
        </w:numPr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Dapat digunakan sebagai bagian integral dari suatu laporan sebagai ringkasan di mana hal tersebut mudah dibaca.</w:t>
      </w:r>
    </w:p>
    <w:p w:rsidR="004717DB" w:rsidRPr="0095061F" w:rsidRDefault="004717DB" w:rsidP="004717DB">
      <w:pPr>
        <w:spacing w:line="360" w:lineRule="auto"/>
        <w:ind w:left="1276"/>
        <w:jc w:val="both"/>
        <w:rPr>
          <w:rFonts w:ascii="Arial" w:hAnsi="Arial" w:cs="Arial"/>
          <w:sz w:val="22"/>
          <w:szCs w:val="22"/>
        </w:rPr>
      </w:pPr>
    </w:p>
    <w:p w:rsidR="00931C4C" w:rsidRPr="0095061F" w:rsidRDefault="00931C4C" w:rsidP="00931C4C">
      <w:pPr>
        <w:tabs>
          <w:tab w:val="left" w:pos="1080"/>
        </w:tabs>
        <w:spacing w:line="360" w:lineRule="auto"/>
        <w:ind w:left="502" w:firstLine="338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 xml:space="preserve">Nilai </w:t>
      </w:r>
      <w:proofErr w:type="gramStart"/>
      <w:r w:rsidRPr="0095061F">
        <w:rPr>
          <w:rFonts w:ascii="Arial" w:hAnsi="Arial" w:cs="Arial"/>
          <w:sz w:val="22"/>
          <w:szCs w:val="22"/>
        </w:rPr>
        <w:t>positif  :</w:t>
      </w:r>
      <w:proofErr w:type="gramEnd"/>
      <w:r w:rsidRPr="0095061F">
        <w:rPr>
          <w:rFonts w:ascii="Arial" w:hAnsi="Arial" w:cs="Arial"/>
          <w:sz w:val="22"/>
          <w:szCs w:val="22"/>
        </w:rPr>
        <w:t xml:space="preserve"> format ini baik untuk presentasi informasi</w:t>
      </w:r>
    </w:p>
    <w:p w:rsidR="00931C4C" w:rsidRPr="0095061F" w:rsidRDefault="00931C4C" w:rsidP="00931C4C">
      <w:pPr>
        <w:tabs>
          <w:tab w:val="left" w:pos="1080"/>
        </w:tabs>
        <w:spacing w:line="360" w:lineRule="auto"/>
        <w:ind w:left="502" w:firstLine="338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 xml:space="preserve">Nilai </w:t>
      </w:r>
      <w:proofErr w:type="gramStart"/>
      <w:r w:rsidRPr="0095061F">
        <w:rPr>
          <w:rFonts w:ascii="Arial" w:hAnsi="Arial" w:cs="Arial"/>
          <w:sz w:val="22"/>
          <w:szCs w:val="22"/>
        </w:rPr>
        <w:t>negatif :</w:t>
      </w:r>
      <w:proofErr w:type="gramEnd"/>
      <w:r w:rsidRPr="0095061F">
        <w:rPr>
          <w:rFonts w:ascii="Arial" w:hAnsi="Arial" w:cs="Arial"/>
          <w:sz w:val="22"/>
          <w:szCs w:val="22"/>
        </w:rPr>
        <w:t xml:space="preserve">  </w:t>
      </w:r>
    </w:p>
    <w:p w:rsidR="00931C4C" w:rsidRPr="0095061F" w:rsidRDefault="00931C4C" w:rsidP="000B7235">
      <w:pPr>
        <w:pStyle w:val="ListParagraph"/>
        <w:numPr>
          <w:ilvl w:val="0"/>
          <w:numId w:val="41"/>
        </w:numPr>
        <w:spacing w:line="360" w:lineRule="auto"/>
        <w:ind w:left="1276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sulit untuk menemukan titik cerita dengan cepat</w:t>
      </w:r>
    </w:p>
    <w:p w:rsidR="00931C4C" w:rsidRPr="0095061F" w:rsidRDefault="00931C4C" w:rsidP="000B7235">
      <w:pPr>
        <w:pStyle w:val="ListParagraph"/>
        <w:numPr>
          <w:ilvl w:val="0"/>
          <w:numId w:val="41"/>
        </w:numPr>
        <w:spacing w:line="360" w:lineRule="auto"/>
        <w:ind w:left="1276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sulit untuk mengerti jalan cerita dengan cepat bila melibatkan banyak pihak</w:t>
      </w:r>
    </w:p>
    <w:p w:rsidR="00931C4C" w:rsidRDefault="00931C4C" w:rsidP="00931C4C">
      <w:pPr>
        <w:pStyle w:val="ListParagraph"/>
        <w:tabs>
          <w:tab w:val="left" w:pos="1080"/>
          <w:tab w:val="left" w:pos="1418"/>
          <w:tab w:val="left" w:pos="1701"/>
        </w:tabs>
        <w:spacing w:line="360" w:lineRule="auto"/>
        <w:ind w:left="698"/>
        <w:contextualSpacing w:val="0"/>
        <w:jc w:val="both"/>
        <w:rPr>
          <w:rFonts w:ascii="Arial" w:hAnsi="Arial" w:cs="Arial"/>
          <w:sz w:val="22"/>
          <w:szCs w:val="22"/>
        </w:rPr>
      </w:pPr>
    </w:p>
    <w:p w:rsidR="004717DB" w:rsidRDefault="004717DB" w:rsidP="00931C4C">
      <w:pPr>
        <w:pStyle w:val="ListParagraph"/>
        <w:tabs>
          <w:tab w:val="left" w:pos="1080"/>
          <w:tab w:val="left" w:pos="1418"/>
          <w:tab w:val="left" w:pos="1701"/>
        </w:tabs>
        <w:spacing w:line="360" w:lineRule="auto"/>
        <w:ind w:left="698"/>
        <w:contextualSpacing w:val="0"/>
        <w:jc w:val="both"/>
        <w:rPr>
          <w:rFonts w:ascii="Arial" w:hAnsi="Arial" w:cs="Arial"/>
          <w:sz w:val="22"/>
          <w:szCs w:val="22"/>
        </w:rPr>
      </w:pPr>
    </w:p>
    <w:p w:rsidR="004717DB" w:rsidRDefault="004717DB" w:rsidP="00931C4C">
      <w:pPr>
        <w:pStyle w:val="ListParagraph"/>
        <w:tabs>
          <w:tab w:val="left" w:pos="1080"/>
          <w:tab w:val="left" w:pos="1418"/>
          <w:tab w:val="left" w:pos="1701"/>
        </w:tabs>
        <w:spacing w:line="360" w:lineRule="auto"/>
        <w:ind w:left="698"/>
        <w:contextualSpacing w:val="0"/>
        <w:jc w:val="both"/>
        <w:rPr>
          <w:rFonts w:ascii="Arial" w:hAnsi="Arial" w:cs="Arial"/>
          <w:sz w:val="22"/>
          <w:szCs w:val="22"/>
        </w:rPr>
      </w:pPr>
    </w:p>
    <w:p w:rsidR="00931C4C" w:rsidRPr="0095061F" w:rsidRDefault="00E97454" w:rsidP="00931C4C">
      <w:pPr>
        <w:pStyle w:val="ListParagraph"/>
        <w:spacing w:before="29" w:line="360" w:lineRule="auto"/>
        <w:ind w:left="851" w:right="1694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noProof/>
          <w:spacing w:val="1"/>
          <w:sz w:val="22"/>
          <w:szCs w:val="22"/>
        </w:rPr>
        <w:lastRenderedPageBreak/>
        <w:pict>
          <v:group id="_x0000_s1222" style="position:absolute;left:0;text-align:left;margin-left:101.35pt;margin-top:68.8pt;width:448.95pt;height:786.65pt;z-index:-251534336;mso-position-horizontal-relative:page;mso-position-vertical-relative:page" coordorigin="2931,1368" coordsize="7459,11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">
            <v:shape id="Freeform 38" o:spid="_x0000_s1223" style="position:absolute;left:2931;top:1368;width:7459;height:11401;visibility:visible;mso-wrap-style:square;v-text-anchor:top" coordsize="7459,11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etMMA&#10;AADbAAAADwAAAGRycy9kb3ducmV2LnhtbESP0WoCMRRE3wv+Q7hC37pZFYpujSKCtFgUjH7AZXO7&#10;u5jcLJuo2359Iwg+DjNzhpkve2fFlbrQeFYwynIQxKU3DVcKTsfN2xREiMgGrWdS8EsBlovByxwL&#10;4298oKuOlUgQDgUqqGNsCylDWZPDkPmWOHk/vnMYk+wqaTq8Jbizcpzn79Jhw2mhxpbWNZVnfXEK&#10;wm5i3fZb7/Lp/q/dbj6tXuuRUq/DfvUBIlIfn+FH+8somMzg/iX9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etMMAAADbAAAADwAAAAAAAAAAAAAAAACYAgAAZHJzL2Rv&#10;d25yZXYueG1sUEsFBgAAAAAEAAQA9QAAAIgDAAAAAA==&#10;" path="m,11401r7459,l7459,,,,,11401xe" filled="f" strokeweight=".24867mm">
              <v:path arrowok="t" o:connecttype="custom" o:connectlocs="0,12769;7459,12769;7459,1368;0,1368;0,12769" o:connectangles="0,0,0,0,0"/>
            </v:shape>
            <w10:wrap anchorx="page" anchory="page"/>
          </v:group>
        </w:pict>
      </w:r>
      <w:r w:rsidR="00931C4C"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="00931C4C" w:rsidRPr="0095061F">
        <w:rPr>
          <w:rFonts w:ascii="Arial" w:eastAsia="Calibri" w:hAnsi="Arial" w:cs="Arial"/>
          <w:sz w:val="22"/>
          <w:szCs w:val="22"/>
        </w:rPr>
        <w:t>A</w:t>
      </w:r>
      <w:r w:rsidR="00931C4C"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="00931C4C" w:rsidRPr="0095061F">
        <w:rPr>
          <w:rFonts w:ascii="Arial" w:eastAsia="Calibri" w:hAnsi="Arial" w:cs="Arial"/>
          <w:sz w:val="22"/>
          <w:szCs w:val="22"/>
        </w:rPr>
        <w:t>US</w:t>
      </w:r>
      <w:r w:rsidR="00931C4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931C4C" w:rsidRPr="0095061F">
        <w:rPr>
          <w:rFonts w:ascii="Arial" w:eastAsia="Calibri" w:hAnsi="Arial" w:cs="Arial"/>
          <w:spacing w:val="3"/>
          <w:sz w:val="22"/>
          <w:szCs w:val="22"/>
        </w:rPr>
        <w:t>S</w:t>
      </w:r>
      <w:r w:rsidR="00931C4C" w:rsidRPr="0095061F">
        <w:rPr>
          <w:rFonts w:ascii="Arial" w:eastAsia="Calibri" w:hAnsi="Arial" w:cs="Arial"/>
          <w:sz w:val="22"/>
          <w:szCs w:val="22"/>
        </w:rPr>
        <w:t>A</w:t>
      </w:r>
      <w:r w:rsidR="00931C4C" w:rsidRPr="0095061F">
        <w:rPr>
          <w:rFonts w:ascii="Arial" w:eastAsia="Calibri" w:hAnsi="Arial" w:cs="Arial"/>
          <w:spacing w:val="3"/>
          <w:sz w:val="22"/>
          <w:szCs w:val="22"/>
        </w:rPr>
        <w:t>L</w:t>
      </w:r>
      <w:r w:rsidR="00931C4C" w:rsidRPr="0095061F">
        <w:rPr>
          <w:rFonts w:ascii="Arial" w:eastAsia="Calibri" w:hAnsi="Arial" w:cs="Arial"/>
          <w:sz w:val="22"/>
          <w:szCs w:val="22"/>
        </w:rPr>
        <w:t>AH</w:t>
      </w:r>
      <w:r w:rsidR="00931C4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931C4C" w:rsidRPr="0095061F">
        <w:rPr>
          <w:rFonts w:ascii="Arial" w:eastAsia="Calibri" w:hAnsi="Arial" w:cs="Arial"/>
          <w:spacing w:val="1"/>
          <w:sz w:val="22"/>
          <w:szCs w:val="22"/>
        </w:rPr>
        <w:t>OP</w:t>
      </w:r>
      <w:r w:rsidR="00931C4C" w:rsidRPr="0095061F">
        <w:rPr>
          <w:rFonts w:ascii="Arial" w:eastAsia="Calibri" w:hAnsi="Arial" w:cs="Arial"/>
          <w:sz w:val="22"/>
          <w:szCs w:val="22"/>
        </w:rPr>
        <w:t>ERA</w:t>
      </w:r>
      <w:r w:rsidR="00931C4C" w:rsidRPr="0095061F">
        <w:rPr>
          <w:rFonts w:ascii="Arial" w:eastAsia="Calibri" w:hAnsi="Arial" w:cs="Arial"/>
          <w:spacing w:val="3"/>
          <w:sz w:val="22"/>
          <w:szCs w:val="22"/>
        </w:rPr>
        <w:t>S</w:t>
      </w:r>
      <w:r w:rsidR="00931C4C" w:rsidRPr="0095061F">
        <w:rPr>
          <w:rFonts w:ascii="Arial" w:eastAsia="Calibri" w:hAnsi="Arial" w:cs="Arial"/>
          <w:sz w:val="22"/>
          <w:szCs w:val="22"/>
        </w:rPr>
        <w:t>I</w:t>
      </w:r>
      <w:r w:rsidR="00931C4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931C4C" w:rsidRPr="0095061F">
        <w:rPr>
          <w:rFonts w:ascii="Arial" w:eastAsia="Calibri" w:hAnsi="Arial" w:cs="Arial"/>
          <w:spacing w:val="1"/>
          <w:sz w:val="22"/>
          <w:szCs w:val="22"/>
        </w:rPr>
        <w:t>(</w:t>
      </w:r>
      <w:r w:rsidR="00931C4C" w:rsidRPr="0095061F">
        <w:rPr>
          <w:rFonts w:ascii="Arial" w:eastAsia="Calibri" w:hAnsi="Arial" w:cs="Arial"/>
          <w:i/>
          <w:spacing w:val="1"/>
          <w:sz w:val="22"/>
          <w:szCs w:val="22"/>
        </w:rPr>
        <w:t>W</w:t>
      </w:r>
      <w:r w:rsidR="00931C4C" w:rsidRPr="0095061F">
        <w:rPr>
          <w:rFonts w:ascii="Arial" w:eastAsia="Calibri" w:hAnsi="Arial" w:cs="Arial"/>
          <w:i/>
          <w:sz w:val="22"/>
          <w:szCs w:val="22"/>
        </w:rPr>
        <w:t>R</w:t>
      </w:r>
      <w:r w:rsidR="00931C4C" w:rsidRPr="0095061F">
        <w:rPr>
          <w:rFonts w:ascii="Arial" w:eastAsia="Calibri" w:hAnsi="Arial" w:cs="Arial"/>
          <w:i/>
          <w:spacing w:val="2"/>
          <w:sz w:val="22"/>
          <w:szCs w:val="22"/>
        </w:rPr>
        <w:t>O</w:t>
      </w:r>
      <w:r w:rsidR="00931C4C" w:rsidRPr="0095061F">
        <w:rPr>
          <w:rFonts w:ascii="Arial" w:eastAsia="Calibri" w:hAnsi="Arial" w:cs="Arial"/>
          <w:i/>
          <w:sz w:val="22"/>
          <w:szCs w:val="22"/>
        </w:rPr>
        <w:t>NG</w:t>
      </w:r>
      <w:r w:rsidR="00931C4C"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="00931C4C" w:rsidRPr="0095061F">
        <w:rPr>
          <w:rFonts w:ascii="Arial" w:eastAsia="Calibri" w:hAnsi="Arial" w:cs="Arial"/>
          <w:i/>
          <w:spacing w:val="2"/>
          <w:sz w:val="22"/>
          <w:szCs w:val="22"/>
        </w:rPr>
        <w:t>S</w:t>
      </w:r>
      <w:r w:rsidR="00931C4C" w:rsidRPr="0095061F">
        <w:rPr>
          <w:rFonts w:ascii="Arial" w:eastAsia="Calibri" w:hAnsi="Arial" w:cs="Arial"/>
          <w:i/>
          <w:spacing w:val="1"/>
          <w:sz w:val="22"/>
          <w:szCs w:val="22"/>
        </w:rPr>
        <w:t>IT</w:t>
      </w:r>
      <w:r w:rsidR="00931C4C" w:rsidRPr="0095061F">
        <w:rPr>
          <w:rFonts w:ascii="Arial" w:eastAsia="Calibri" w:hAnsi="Arial" w:cs="Arial"/>
          <w:i/>
          <w:sz w:val="22"/>
          <w:szCs w:val="22"/>
        </w:rPr>
        <w:t>E</w:t>
      </w:r>
      <w:r w:rsidR="00931C4C"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="00931C4C" w:rsidRPr="0095061F">
        <w:rPr>
          <w:rFonts w:ascii="Arial" w:eastAsia="Calibri" w:hAnsi="Arial" w:cs="Arial"/>
          <w:i/>
          <w:spacing w:val="-1"/>
          <w:w w:val="103"/>
          <w:sz w:val="22"/>
          <w:szCs w:val="22"/>
        </w:rPr>
        <w:t>S</w:t>
      </w:r>
      <w:r w:rsidR="00931C4C" w:rsidRPr="0095061F">
        <w:rPr>
          <w:rFonts w:ascii="Arial" w:eastAsia="Calibri" w:hAnsi="Arial" w:cs="Arial"/>
          <w:i/>
          <w:w w:val="103"/>
          <w:sz w:val="22"/>
          <w:szCs w:val="22"/>
        </w:rPr>
        <w:t>UR</w:t>
      </w:r>
      <w:r w:rsidR="00931C4C" w:rsidRPr="0095061F">
        <w:rPr>
          <w:rFonts w:ascii="Arial" w:eastAsia="Calibri" w:hAnsi="Arial" w:cs="Arial"/>
          <w:i/>
          <w:spacing w:val="1"/>
          <w:w w:val="103"/>
          <w:sz w:val="22"/>
          <w:szCs w:val="22"/>
        </w:rPr>
        <w:t>G</w:t>
      </w:r>
      <w:r w:rsidR="00931C4C" w:rsidRPr="0095061F">
        <w:rPr>
          <w:rFonts w:ascii="Arial" w:eastAsia="Calibri" w:hAnsi="Arial" w:cs="Arial"/>
          <w:i/>
          <w:w w:val="103"/>
          <w:sz w:val="22"/>
          <w:szCs w:val="22"/>
        </w:rPr>
        <w:t>ER</w:t>
      </w:r>
      <w:r w:rsidR="00931C4C" w:rsidRPr="0095061F">
        <w:rPr>
          <w:rFonts w:ascii="Arial" w:eastAsia="Calibri" w:hAnsi="Arial" w:cs="Arial"/>
          <w:i/>
          <w:spacing w:val="1"/>
          <w:w w:val="103"/>
          <w:sz w:val="22"/>
          <w:szCs w:val="22"/>
        </w:rPr>
        <w:t>Y</w:t>
      </w:r>
      <w:r w:rsidR="00931C4C" w:rsidRPr="0095061F">
        <w:rPr>
          <w:rFonts w:ascii="Arial" w:eastAsia="Calibri" w:hAnsi="Arial" w:cs="Arial"/>
          <w:w w:val="103"/>
          <w:sz w:val="22"/>
          <w:szCs w:val="22"/>
        </w:rPr>
        <w:t>)</w:t>
      </w:r>
    </w:p>
    <w:p w:rsidR="00931C4C" w:rsidRPr="0095061F" w:rsidRDefault="00931C4C" w:rsidP="00931C4C">
      <w:pPr>
        <w:pStyle w:val="ListParagraph"/>
        <w:spacing w:before="17" w:line="360" w:lineRule="auto"/>
        <w:ind w:left="851"/>
        <w:rPr>
          <w:rFonts w:ascii="Arial" w:hAnsi="Arial" w:cs="Arial"/>
          <w:sz w:val="22"/>
          <w:szCs w:val="22"/>
        </w:rPr>
      </w:pPr>
    </w:p>
    <w:p w:rsidR="00931C4C" w:rsidRPr="0095061F" w:rsidRDefault="00931C4C" w:rsidP="00931C4C">
      <w:pPr>
        <w:pStyle w:val="ListParagraph"/>
        <w:spacing w:line="360" w:lineRule="auto"/>
        <w:ind w:left="851" w:right="4689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La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s</w:t>
      </w:r>
    </w:p>
    <w:p w:rsidR="00931C4C" w:rsidRPr="0095061F" w:rsidRDefault="00931C4C" w:rsidP="00931C4C">
      <w:pPr>
        <w:pStyle w:val="ListParagraph"/>
        <w:spacing w:line="360" w:lineRule="auto"/>
        <w:ind w:left="851" w:right="287" w:firstLine="851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-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ki,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</w:rPr>
        <w:t>7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n,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rheumatoid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art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ia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-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ehi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gga 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hun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19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9</w:t>
      </w:r>
      <w:r w:rsidRPr="0095061F">
        <w:rPr>
          <w:rFonts w:ascii="Arial" w:eastAsia="Calibri" w:hAnsi="Arial" w:cs="Arial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kuk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ope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v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5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(</w:t>
      </w:r>
      <w:r w:rsidRPr="0095061F">
        <w:rPr>
          <w:rFonts w:ascii="Arial" w:eastAsia="Calibri" w:hAnsi="Arial" w:cs="Arial"/>
          <w:i/>
          <w:sz w:val="22"/>
          <w:szCs w:val="22"/>
        </w:rPr>
        <w:t>lef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z w:val="22"/>
          <w:szCs w:val="22"/>
        </w:rPr>
        <w:t>to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z w:val="22"/>
          <w:szCs w:val="22"/>
        </w:rPr>
        <w:t>l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z w:val="22"/>
          <w:szCs w:val="22"/>
        </w:rPr>
        <w:t>kn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i/>
          <w:sz w:val="22"/>
          <w:szCs w:val="22"/>
        </w:rPr>
        <w:t>l</w:t>
      </w:r>
      <w:r w:rsidRPr="0095061F">
        <w:rPr>
          <w:rFonts w:ascii="Arial" w:eastAsia="Calibri" w:hAnsi="Arial" w:cs="Arial"/>
          <w:i/>
          <w:spacing w:val="-3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pacing w:val="4"/>
          <w:sz w:val="22"/>
          <w:szCs w:val="22"/>
        </w:rPr>
        <w:t>c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me</w:t>
      </w:r>
      <w:r w:rsidRPr="0095061F">
        <w:rPr>
          <w:rFonts w:ascii="Arial" w:eastAsia="Calibri" w:hAnsi="Arial" w:cs="Arial"/>
          <w:i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i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)</w:t>
      </w:r>
      <w:r w:rsidRPr="0095061F">
        <w:rPr>
          <w:rFonts w:ascii="Arial" w:eastAsia="Calibri" w:hAnsi="Arial" w:cs="Arial"/>
          <w:sz w:val="22"/>
          <w:szCs w:val="22"/>
        </w:rPr>
        <w:t>.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n ke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udi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hun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19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9</w:t>
      </w:r>
      <w:r w:rsidRPr="0095061F">
        <w:rPr>
          <w:rFonts w:ascii="Arial" w:eastAsia="Calibri" w:hAnsi="Arial" w:cs="Arial"/>
          <w:sz w:val="22"/>
          <w:szCs w:val="22"/>
        </w:rPr>
        <w:t>3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uk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op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v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i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ut 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(</w:t>
      </w:r>
      <w:r w:rsidRPr="0095061F">
        <w:rPr>
          <w:rFonts w:ascii="Arial" w:eastAsia="Calibri" w:hAnsi="Arial" w:cs="Arial"/>
          <w:i/>
          <w:sz w:val="22"/>
          <w:szCs w:val="22"/>
        </w:rPr>
        <w:t>ri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i/>
          <w:sz w:val="22"/>
          <w:szCs w:val="22"/>
        </w:rPr>
        <w:t>ht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i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z w:val="22"/>
          <w:szCs w:val="22"/>
        </w:rPr>
        <w:t>al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z w:val="22"/>
          <w:szCs w:val="22"/>
        </w:rPr>
        <w:t>k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z w:val="22"/>
          <w:szCs w:val="22"/>
        </w:rPr>
        <w:t>pla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c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m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)</w:t>
      </w:r>
      <w:r w:rsidRPr="0095061F">
        <w:rPr>
          <w:rFonts w:ascii="Arial" w:eastAsia="Calibri" w:hAnsi="Arial" w:cs="Arial"/>
          <w:sz w:val="22"/>
          <w:szCs w:val="22"/>
        </w:rPr>
        <w:t>.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kuk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 o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19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9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5</w:t>
      </w:r>
      <w:r w:rsidRPr="0095061F">
        <w:rPr>
          <w:rFonts w:ascii="Arial" w:eastAsia="Calibri" w:hAnsi="Arial" w:cs="Arial"/>
          <w:sz w:val="22"/>
          <w:szCs w:val="22"/>
        </w:rPr>
        <w:t>.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hun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udi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,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 xml:space="preserve">un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199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6</w:t>
      </w:r>
      <w:r w:rsidRPr="0095061F">
        <w:rPr>
          <w:rFonts w:ascii="Arial" w:eastAsia="Calibri" w:hAnsi="Arial" w:cs="Arial"/>
          <w:sz w:val="22"/>
          <w:szCs w:val="22"/>
        </w:rPr>
        <w:t xml:space="preserve">,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ut 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 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li 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gi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v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 o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 xml:space="preserve">h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ok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 xml:space="preserve">er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rs</w:t>
      </w:r>
      <w:r w:rsidRPr="0095061F">
        <w:rPr>
          <w:rFonts w:ascii="Arial" w:eastAsia="Calibri" w:hAnsi="Arial" w:cs="Arial"/>
          <w:sz w:val="22"/>
          <w:szCs w:val="22"/>
        </w:rPr>
        <w:t>eb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.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 xml:space="preserve">pi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ny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 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 xml:space="preserve">t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bil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3</w:t>
      </w:r>
      <w:r w:rsidRPr="0095061F">
        <w:rPr>
          <w:rFonts w:ascii="Arial" w:eastAsia="Calibri" w:hAnsi="Arial" w:cs="Arial"/>
          <w:sz w:val="22"/>
          <w:szCs w:val="22"/>
        </w:rPr>
        <w:t>x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v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i.</w:t>
      </w:r>
      <w:proofErr w:type="gramEnd"/>
    </w:p>
    <w:p w:rsidR="00931C4C" w:rsidRPr="0095061F" w:rsidRDefault="00931C4C" w:rsidP="00931C4C">
      <w:pPr>
        <w:pStyle w:val="ListParagraph"/>
        <w:spacing w:line="360" w:lineRule="auto"/>
        <w:ind w:left="851" w:right="287" w:firstLine="851"/>
        <w:jc w:val="both"/>
        <w:rPr>
          <w:rFonts w:ascii="Arial" w:eastAsia="Calibri" w:hAnsi="Arial" w:cs="Arial"/>
          <w:position w:val="1"/>
          <w:sz w:val="22"/>
          <w:szCs w:val="22"/>
        </w:rPr>
      </w:pP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 xml:space="preserve"> N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v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2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00</w:t>
      </w:r>
      <w:r w:rsidRPr="0095061F">
        <w:rPr>
          <w:rFonts w:ascii="Arial" w:eastAsia="Calibri" w:hAnsi="Arial" w:cs="Arial"/>
          <w:sz w:val="22"/>
          <w:szCs w:val="22"/>
        </w:rPr>
        <w:t>0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(m</w:t>
      </w:r>
      <w:r w:rsidRPr="0095061F">
        <w:rPr>
          <w:rFonts w:ascii="Arial" w:eastAsia="Calibri" w:hAnsi="Arial" w:cs="Arial"/>
          <w:sz w:val="22"/>
          <w:szCs w:val="22"/>
        </w:rPr>
        <w:t>en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ok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)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 xml:space="preserve">ien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ju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un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kuk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 o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v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 xml:space="preserve">i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li 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n.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4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ed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ien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ngg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1</w:t>
      </w:r>
      <w:r w:rsidRPr="0095061F">
        <w:rPr>
          <w:rFonts w:ascii="Arial" w:eastAsia="Calibri" w:hAnsi="Arial" w:cs="Arial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5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position w:val="1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b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er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2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00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1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,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ta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pi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da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ar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ena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h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edia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position w:val="1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idur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ko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g.</w:t>
      </w:r>
      <w:proofErr w:type="gramEnd"/>
    </w:p>
    <w:p w:rsidR="00931C4C" w:rsidRPr="0095061F" w:rsidRDefault="00931C4C" w:rsidP="00931C4C">
      <w:pPr>
        <w:pStyle w:val="ListParagraph"/>
        <w:spacing w:line="360" w:lineRule="auto"/>
        <w:ind w:left="851" w:right="287" w:firstLine="851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l </w:t>
      </w:r>
      <w:r w:rsidRPr="0095061F">
        <w:rPr>
          <w:rFonts w:ascii="Arial" w:eastAsia="Calibri" w:hAnsi="Arial" w:cs="Arial"/>
          <w:sz w:val="22"/>
          <w:szCs w:val="22"/>
        </w:rPr>
        <w:t>l7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0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02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4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4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ny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 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pedik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nd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in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ek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op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nda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gi.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ngg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4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eb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0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0</w:t>
      </w:r>
      <w:r w:rsidRPr="0095061F">
        <w:rPr>
          <w:rFonts w:ascii="Arial" w:eastAsia="Calibri" w:hAnsi="Arial" w:cs="Arial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pi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nda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i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</w:t>
      </w:r>
      <w:r w:rsidRPr="0095061F">
        <w:rPr>
          <w:rFonts w:ascii="Arial" w:eastAsia="Calibri" w:hAnsi="Arial" w:cs="Arial"/>
          <w:sz w:val="22"/>
          <w:szCs w:val="22"/>
        </w:rPr>
        <w:t>ena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id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da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ur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on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</w:rPr>
        <w:t>.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1"/>
          <w:sz w:val="22"/>
          <w:szCs w:val="22"/>
        </w:rPr>
        <w:t>Ja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ope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udi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 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 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1</w:t>
      </w:r>
      <w:r w:rsidRPr="0095061F">
        <w:rPr>
          <w:rFonts w:ascii="Arial" w:eastAsia="Calibri" w:hAnsi="Arial" w:cs="Arial"/>
          <w:sz w:val="22"/>
          <w:szCs w:val="22"/>
        </w:rPr>
        <w:t>9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20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0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</w:rPr>
        <w:t>.</w:t>
      </w:r>
      <w:proofErr w:type="gramEnd"/>
    </w:p>
    <w:p w:rsidR="00931C4C" w:rsidRPr="0095061F" w:rsidRDefault="00931C4C" w:rsidP="00931C4C">
      <w:pPr>
        <w:pStyle w:val="ListParagraph"/>
        <w:spacing w:before="3" w:line="360" w:lineRule="auto"/>
        <w:ind w:left="851" w:right="287"/>
        <w:jc w:val="both"/>
        <w:rPr>
          <w:rFonts w:ascii="Arial" w:eastAsia="Calibri" w:hAnsi="Arial" w:cs="Arial"/>
          <w:sz w:val="22"/>
          <w:szCs w:val="22"/>
          <w:lang w:val="id-ID"/>
        </w:rPr>
      </w:pPr>
    </w:p>
    <w:p w:rsidR="00931C4C" w:rsidRPr="0095061F" w:rsidRDefault="00931C4C" w:rsidP="00931C4C">
      <w:pPr>
        <w:pStyle w:val="ListParagraph"/>
        <w:spacing w:before="3" w:line="360" w:lineRule="auto"/>
        <w:ind w:left="851" w:right="287"/>
        <w:jc w:val="both"/>
        <w:rPr>
          <w:rFonts w:ascii="Arial" w:eastAsia="Calibri" w:hAnsi="Arial" w:cs="Arial"/>
          <w:sz w:val="22"/>
          <w:szCs w:val="22"/>
          <w:lang w:val="id-ID"/>
        </w:rPr>
      </w:pPr>
      <w:proofErr w:type="gramStart"/>
      <w:r w:rsidRPr="0095061F">
        <w:rPr>
          <w:rFonts w:ascii="Arial" w:eastAsia="Calibri" w:hAnsi="Arial" w:cs="Arial"/>
          <w:spacing w:val="-1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4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: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Wa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gg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op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gg</w:t>
      </w:r>
      <w:r w:rsidRPr="0095061F">
        <w:rPr>
          <w:rFonts w:ascii="Arial" w:eastAsia="Calibri" w:hAnsi="Arial" w:cs="Arial"/>
          <w:sz w:val="22"/>
          <w:szCs w:val="22"/>
        </w:rPr>
        <w:t xml:space="preserve">i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gg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b</w:t>
      </w:r>
      <w:r w:rsidRPr="0095061F">
        <w:rPr>
          <w:rFonts w:ascii="Arial" w:eastAsia="Calibri" w:hAnsi="Arial" w:cs="Arial"/>
          <w:i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i/>
          <w:sz w:val="22"/>
          <w:szCs w:val="22"/>
        </w:rPr>
        <w:t>o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i</w:t>
      </w:r>
      <w:r w:rsidRPr="0095061F">
        <w:rPr>
          <w:rFonts w:ascii="Arial" w:eastAsia="Calibri" w:hAnsi="Arial" w:cs="Arial"/>
          <w:i/>
          <w:sz w:val="22"/>
          <w:szCs w:val="22"/>
        </w:rPr>
        <w:t>ng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&amp;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.</w:t>
      </w:r>
    </w:p>
    <w:p w:rsidR="00931C4C" w:rsidRPr="0095061F" w:rsidRDefault="00931C4C" w:rsidP="00931C4C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  <w:lang w:val="id-ID"/>
        </w:rPr>
      </w:pPr>
    </w:p>
    <w:p w:rsidR="00931C4C" w:rsidRPr="0095061F" w:rsidRDefault="00931C4C" w:rsidP="00931C4C">
      <w:pPr>
        <w:pStyle w:val="ListParagraph"/>
        <w:spacing w:line="360" w:lineRule="auto"/>
        <w:ind w:left="851" w:right="11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IW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="004717DB">
        <w:rPr>
          <w:rFonts w:ascii="Arial" w:eastAsia="Calibri" w:hAnsi="Arial" w:cs="Arial"/>
          <w:sz w:val="22"/>
          <w:szCs w:val="22"/>
        </w:rPr>
        <w:t xml:space="preserve"> INFORMASI</w:t>
      </w:r>
      <w:r w:rsidRPr="0095061F">
        <w:rPr>
          <w:rFonts w:ascii="Arial" w:eastAsia="Calibri" w:hAnsi="Arial" w:cs="Arial"/>
          <w:w w:val="99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HA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="004717DB">
        <w:rPr>
          <w:rFonts w:ascii="Arial" w:eastAsia="Calibri" w:hAnsi="Arial" w:cs="Arial"/>
          <w:sz w:val="22"/>
          <w:szCs w:val="22"/>
        </w:rPr>
        <w:t xml:space="preserve"> INVESTIGASI</w:t>
      </w:r>
    </w:p>
    <w:p w:rsidR="00931C4C" w:rsidRPr="0095061F" w:rsidRDefault="00931C4C" w:rsidP="00931C4C">
      <w:pPr>
        <w:pStyle w:val="ListParagraph"/>
        <w:spacing w:before="10" w:line="360" w:lineRule="auto"/>
        <w:ind w:left="851"/>
        <w:rPr>
          <w:rFonts w:ascii="Arial" w:hAnsi="Arial" w:cs="Arial"/>
          <w:sz w:val="22"/>
          <w:szCs w:val="22"/>
          <w:lang w:val="id-ID"/>
        </w:rPr>
      </w:pPr>
    </w:p>
    <w:p w:rsidR="00931C4C" w:rsidRPr="0095061F" w:rsidRDefault="00931C4C" w:rsidP="00931C4C">
      <w:pPr>
        <w:pStyle w:val="ListParagraph"/>
        <w:spacing w:line="360" w:lineRule="auto"/>
        <w:ind w:left="851" w:right="2988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31 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ri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20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0</w:t>
      </w:r>
      <w:r w:rsidRPr="0095061F">
        <w:rPr>
          <w:rFonts w:ascii="Arial" w:eastAsia="Calibri" w:hAnsi="Arial" w:cs="Arial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1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4</w:t>
      </w:r>
      <w:r w:rsidRPr="0095061F">
        <w:rPr>
          <w:rFonts w:ascii="Arial" w:eastAsia="Calibri" w:hAnsi="Arial" w:cs="Arial"/>
          <w:sz w:val="22"/>
          <w:szCs w:val="22"/>
        </w:rPr>
        <w:t>.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0</w:t>
      </w:r>
      <w:r w:rsidRPr="0095061F">
        <w:rPr>
          <w:rFonts w:ascii="Arial" w:eastAsia="Calibri" w:hAnsi="Arial" w:cs="Arial"/>
          <w:sz w:val="22"/>
          <w:szCs w:val="22"/>
        </w:rPr>
        <w:t>0</w:t>
      </w:r>
    </w:p>
    <w:p w:rsidR="00931C4C" w:rsidRDefault="00931C4C" w:rsidP="004717DB">
      <w:pPr>
        <w:spacing w:line="360" w:lineRule="auto"/>
        <w:ind w:left="851" w:right="293" w:firstLine="797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 xml:space="preserve">ien ke klinik </w:t>
      </w:r>
      <w:r w:rsidRPr="0095061F">
        <w:rPr>
          <w:rFonts w:ascii="Arial" w:eastAsia="Calibri" w:hAnsi="Arial" w:cs="Arial"/>
          <w:i/>
          <w:sz w:val="22"/>
          <w:szCs w:val="22"/>
        </w:rPr>
        <w:t>p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-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z w:val="22"/>
          <w:szCs w:val="22"/>
        </w:rPr>
        <w:t>d</w:t>
      </w:r>
      <w:r w:rsidRPr="0095061F">
        <w:rPr>
          <w:rFonts w:ascii="Arial" w:eastAsia="Calibri" w:hAnsi="Arial" w:cs="Arial"/>
          <w:i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i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s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i/>
          <w:sz w:val="22"/>
          <w:szCs w:val="22"/>
        </w:rPr>
        <w:t xml:space="preserve">ion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 xml:space="preserve">uk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v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 xml:space="preserve">i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l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ng 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t 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 (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z w:val="22"/>
          <w:szCs w:val="22"/>
        </w:rPr>
        <w:t xml:space="preserve">ight </w:t>
      </w:r>
      <w:r w:rsidRPr="0095061F">
        <w:rPr>
          <w:rFonts w:ascii="Arial" w:eastAsia="Calibri" w:hAnsi="Arial" w:cs="Arial"/>
          <w:i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z w:val="22"/>
          <w:szCs w:val="22"/>
        </w:rPr>
        <w:t>o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z w:val="22"/>
          <w:szCs w:val="22"/>
        </w:rPr>
        <w:t>l kn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z w:val="22"/>
          <w:szCs w:val="22"/>
        </w:rPr>
        <w:t>pla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c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me</w:t>
      </w:r>
      <w:r w:rsidRPr="0095061F">
        <w:rPr>
          <w:rFonts w:ascii="Arial" w:eastAsia="Calibri" w:hAnsi="Arial" w:cs="Arial"/>
          <w:i/>
          <w:sz w:val="22"/>
          <w:szCs w:val="22"/>
        </w:rPr>
        <w:t>n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z w:val="22"/>
          <w:szCs w:val="22"/>
        </w:rPr>
        <w:t>)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ol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dokter bedah. </w:t>
      </w: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uj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ind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edis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rt</w:t>
      </w:r>
      <w:r w:rsidRPr="0095061F">
        <w:rPr>
          <w:rFonts w:ascii="Arial" w:eastAsia="Calibri" w:hAnsi="Arial" w:cs="Arial"/>
          <w:sz w:val="22"/>
          <w:szCs w:val="22"/>
        </w:rPr>
        <w:t>ulis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i.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Resiko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m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n.</w:t>
      </w:r>
      <w:proofErr w:type="gramEnd"/>
    </w:p>
    <w:p w:rsidR="004717DB" w:rsidRPr="004717DB" w:rsidRDefault="004717DB" w:rsidP="004717DB">
      <w:pPr>
        <w:spacing w:line="360" w:lineRule="auto"/>
        <w:ind w:left="851" w:right="293" w:firstLine="797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931C4C" w:rsidRPr="0095061F" w:rsidRDefault="00931C4C" w:rsidP="00931C4C">
      <w:pPr>
        <w:pStyle w:val="ListParagraph"/>
        <w:spacing w:line="360" w:lineRule="auto"/>
        <w:ind w:left="851" w:right="3980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4 F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ri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20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0</w:t>
      </w:r>
      <w:r w:rsidRPr="0095061F">
        <w:rPr>
          <w:rFonts w:ascii="Arial" w:eastAsia="Calibri" w:hAnsi="Arial" w:cs="Arial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0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8</w:t>
      </w:r>
      <w:r w:rsidRPr="0095061F">
        <w:rPr>
          <w:rFonts w:ascii="Arial" w:eastAsia="Calibri" w:hAnsi="Arial" w:cs="Arial"/>
          <w:sz w:val="22"/>
          <w:szCs w:val="22"/>
        </w:rPr>
        <w:t>.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0</w:t>
      </w:r>
      <w:r w:rsidRPr="0095061F">
        <w:rPr>
          <w:rFonts w:ascii="Arial" w:eastAsia="Calibri" w:hAnsi="Arial" w:cs="Arial"/>
          <w:sz w:val="22"/>
          <w:szCs w:val="22"/>
        </w:rPr>
        <w:t>0</w:t>
      </w:r>
    </w:p>
    <w:p w:rsidR="00931C4C" w:rsidRPr="0095061F" w:rsidRDefault="00931C4C" w:rsidP="00931C4C">
      <w:pPr>
        <w:pStyle w:val="ListParagraph"/>
        <w:spacing w:line="360" w:lineRule="auto"/>
        <w:ind w:left="851" w:right="295" w:firstLine="851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ien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pi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ul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</w:t>
      </w:r>
      <w:r w:rsidRPr="0095061F">
        <w:rPr>
          <w:rFonts w:ascii="Arial" w:eastAsia="Calibri" w:hAnsi="Arial" w:cs="Arial"/>
          <w:sz w:val="22"/>
          <w:szCs w:val="22"/>
        </w:rPr>
        <w:t>ena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nya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.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ini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iga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ya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</w:rPr>
        <w:t>.</w:t>
      </w:r>
      <w:proofErr w:type="gramEnd"/>
    </w:p>
    <w:p w:rsidR="00931C4C" w:rsidRPr="0095061F" w:rsidRDefault="00931C4C" w:rsidP="00931C4C">
      <w:pPr>
        <w:pStyle w:val="ListParagraph"/>
        <w:spacing w:before="5" w:line="360" w:lineRule="auto"/>
        <w:ind w:left="851"/>
        <w:rPr>
          <w:rFonts w:ascii="Arial" w:hAnsi="Arial" w:cs="Arial"/>
          <w:sz w:val="22"/>
          <w:szCs w:val="22"/>
          <w:lang w:val="id-ID"/>
        </w:rPr>
      </w:pPr>
    </w:p>
    <w:p w:rsidR="00931C4C" w:rsidRPr="0095061F" w:rsidRDefault="00931C4C" w:rsidP="00931C4C">
      <w:pPr>
        <w:pStyle w:val="ListParagraph"/>
        <w:spacing w:line="360" w:lineRule="auto"/>
        <w:ind w:left="851" w:right="2704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8 Ma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200</w:t>
      </w:r>
      <w:r w:rsidRPr="0095061F">
        <w:rPr>
          <w:rFonts w:ascii="Arial" w:eastAsia="Calibri" w:hAnsi="Arial" w:cs="Arial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1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4</w:t>
      </w:r>
      <w:r w:rsidRPr="0095061F">
        <w:rPr>
          <w:rFonts w:ascii="Arial" w:eastAsia="Calibri" w:hAnsi="Arial" w:cs="Arial"/>
          <w:sz w:val="22"/>
          <w:szCs w:val="22"/>
        </w:rPr>
        <w:t>.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0</w:t>
      </w:r>
      <w:r w:rsidRPr="0095061F">
        <w:rPr>
          <w:rFonts w:ascii="Arial" w:eastAsia="Calibri" w:hAnsi="Arial" w:cs="Arial"/>
          <w:sz w:val="22"/>
          <w:szCs w:val="22"/>
        </w:rPr>
        <w:t>0</w:t>
      </w:r>
    </w:p>
    <w:p w:rsidR="00931C4C" w:rsidRPr="0095061F" w:rsidRDefault="00931C4C" w:rsidP="00931C4C">
      <w:pPr>
        <w:pStyle w:val="ListParagraph"/>
        <w:spacing w:line="360" w:lineRule="auto"/>
        <w:ind w:left="851" w:right="294" w:firstLine="851"/>
        <w:jc w:val="both"/>
        <w:rPr>
          <w:rFonts w:ascii="Arial" w:eastAsia="Calibri" w:hAnsi="Arial" w:cs="Arial"/>
          <w:sz w:val="22"/>
          <w:szCs w:val="22"/>
          <w:lang w:val="id-ID"/>
        </w:rPr>
      </w:pP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ien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dat</w:t>
      </w:r>
      <w:r w:rsidRPr="0095061F">
        <w:rPr>
          <w:rFonts w:ascii="Arial" w:eastAsia="Calibri" w:hAnsi="Arial" w:cs="Arial"/>
          <w:spacing w:val="-2"/>
          <w:sz w:val="22"/>
          <w:szCs w:val="22"/>
          <w:lang w:val="id-ID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ng</w:t>
      </w:r>
      <w:r w:rsidRPr="0095061F">
        <w:rPr>
          <w:rFonts w:ascii="Arial" w:eastAsia="Calibri" w:hAnsi="Arial" w:cs="Arial"/>
          <w:spacing w:val="-2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ke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en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diklinik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z w:val="22"/>
          <w:szCs w:val="22"/>
        </w:rPr>
        <w:t>p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-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z w:val="22"/>
          <w:szCs w:val="22"/>
        </w:rPr>
        <w:t>d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m</w:t>
      </w:r>
      <w:r w:rsidRPr="0095061F">
        <w:rPr>
          <w:rFonts w:ascii="Arial" w:eastAsia="Calibri" w:hAnsi="Arial" w:cs="Arial"/>
          <w:i/>
          <w:sz w:val="22"/>
          <w:szCs w:val="22"/>
        </w:rPr>
        <w:t>i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s</w:t>
      </w:r>
      <w:r w:rsidRPr="0095061F">
        <w:rPr>
          <w:rFonts w:ascii="Arial" w:eastAsia="Calibri" w:hAnsi="Arial" w:cs="Arial"/>
          <w:i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i/>
          <w:sz w:val="22"/>
          <w:szCs w:val="22"/>
        </w:rPr>
        <w:t>i</w:t>
      </w:r>
      <w:r w:rsidRPr="0095061F">
        <w:rPr>
          <w:rFonts w:ascii="Arial" w:eastAsia="Calibri" w:hAnsi="Arial" w:cs="Arial"/>
          <w:i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i/>
          <w:sz w:val="22"/>
          <w:szCs w:val="22"/>
        </w:rPr>
        <w:t>.</w:t>
      </w:r>
      <w:proofErr w:type="gramEnd"/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ju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edis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rt</w:t>
      </w:r>
      <w:r w:rsidRPr="0095061F">
        <w:rPr>
          <w:rFonts w:ascii="Arial" w:eastAsia="Calibri" w:hAnsi="Arial" w:cs="Arial"/>
          <w:sz w:val="22"/>
          <w:szCs w:val="22"/>
        </w:rPr>
        <w:t>ulis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  <w:lang w:val="id-ID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i.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z w:val="22"/>
          <w:szCs w:val="22"/>
        </w:rPr>
        <w:t>Resiko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car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iin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en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 xml:space="preserve"> c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n.</w:t>
      </w:r>
      <w:proofErr w:type="gramEnd"/>
    </w:p>
    <w:p w:rsidR="00931C4C" w:rsidRDefault="00931C4C" w:rsidP="00931C4C">
      <w:pPr>
        <w:pStyle w:val="ListParagraph"/>
        <w:spacing w:line="360" w:lineRule="auto"/>
        <w:ind w:left="851" w:right="294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4717DB" w:rsidRPr="004717DB" w:rsidRDefault="004717DB" w:rsidP="00931C4C">
      <w:pPr>
        <w:pStyle w:val="ListParagraph"/>
        <w:spacing w:line="360" w:lineRule="auto"/>
        <w:ind w:left="851" w:right="294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931C4C" w:rsidRPr="0095061F" w:rsidRDefault="00E97454" w:rsidP="00931C4C">
      <w:pPr>
        <w:pStyle w:val="ListParagraph"/>
        <w:spacing w:line="360" w:lineRule="auto"/>
        <w:ind w:left="851" w:right="3838"/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pict>
          <v:group id="_x0000_s1224" style="position:absolute;left:0;text-align:left;margin-left:113.35pt;margin-top:69.25pt;width:448.95pt;height:152.1pt;z-index:-251533312;mso-position-horizontal-relative:page;mso-position-vertical-relative:page" coordorigin="2931,1368" coordsize="7459,11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">
            <v:shape id="Freeform 38" o:spid="_x0000_s1225" style="position:absolute;left:2931;top:1368;width:7459;height:11401;visibility:visible;mso-wrap-style:square;v-text-anchor:top" coordsize="7459,11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etMMA&#10;AADbAAAADwAAAGRycy9kb3ducmV2LnhtbESP0WoCMRRE3wv+Q7hC37pZFYpujSKCtFgUjH7AZXO7&#10;u5jcLJuo2359Iwg+DjNzhpkve2fFlbrQeFYwynIQxKU3DVcKTsfN2xREiMgGrWdS8EsBlovByxwL&#10;4298oKuOlUgQDgUqqGNsCylDWZPDkPmWOHk/vnMYk+wqaTq8Jbizcpzn79Jhw2mhxpbWNZVnfXEK&#10;wm5i3fZb7/Lp/q/dbj6tXuuRUq/DfvUBIlIfn+FH+8somMzg/iX9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etMMAAADbAAAADwAAAAAAAAAAAAAAAACYAgAAZHJzL2Rv&#10;d25yZXYueG1sUEsFBgAAAAAEAAQA9QAAAIgDAAAAAA==&#10;" path="m,11401r7459,l7459,,,,,11401xe" filled="f" strokeweight=".24867mm">
              <v:path arrowok="t" o:connecttype="custom" o:connectlocs="0,12769;7459,12769;7459,1368;0,1368;0,12769" o:connectangles="0,0,0,0,0"/>
            </v:shape>
            <w10:wrap anchorx="page" anchory="page"/>
          </v:group>
        </w:pict>
      </w:r>
      <w:r w:rsidR="00931C4C" w:rsidRPr="0095061F">
        <w:rPr>
          <w:rFonts w:ascii="Arial" w:eastAsia="Calibri" w:hAnsi="Arial" w:cs="Arial"/>
          <w:spacing w:val="1"/>
          <w:sz w:val="22"/>
          <w:szCs w:val="22"/>
        </w:rPr>
        <w:t>18 Ma</w:t>
      </w:r>
      <w:r w:rsidR="00931C4C" w:rsidRPr="0095061F">
        <w:rPr>
          <w:rFonts w:ascii="Arial" w:eastAsia="Calibri" w:hAnsi="Arial" w:cs="Arial"/>
          <w:sz w:val="22"/>
          <w:szCs w:val="22"/>
        </w:rPr>
        <w:t>r</w:t>
      </w:r>
      <w:r w:rsidR="00931C4C" w:rsidRPr="0095061F">
        <w:rPr>
          <w:rFonts w:ascii="Arial" w:eastAsia="Calibri" w:hAnsi="Arial" w:cs="Arial"/>
          <w:spacing w:val="-1"/>
          <w:sz w:val="22"/>
          <w:szCs w:val="22"/>
        </w:rPr>
        <w:t>e</w:t>
      </w:r>
      <w:r w:rsidR="00931C4C" w:rsidRPr="0095061F">
        <w:rPr>
          <w:rFonts w:ascii="Arial" w:eastAsia="Calibri" w:hAnsi="Arial" w:cs="Arial"/>
          <w:sz w:val="22"/>
          <w:szCs w:val="22"/>
        </w:rPr>
        <w:t>t</w:t>
      </w:r>
      <w:r w:rsidR="00931C4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931C4C" w:rsidRPr="0095061F">
        <w:rPr>
          <w:rFonts w:ascii="Arial" w:eastAsia="Calibri" w:hAnsi="Arial" w:cs="Arial"/>
          <w:spacing w:val="1"/>
          <w:sz w:val="22"/>
          <w:szCs w:val="22"/>
        </w:rPr>
        <w:t>20</w:t>
      </w:r>
      <w:r w:rsidR="00931C4C" w:rsidRPr="0095061F">
        <w:rPr>
          <w:rFonts w:ascii="Arial" w:eastAsia="Calibri" w:hAnsi="Arial" w:cs="Arial"/>
          <w:spacing w:val="-2"/>
          <w:sz w:val="22"/>
          <w:szCs w:val="22"/>
        </w:rPr>
        <w:t>0</w:t>
      </w:r>
      <w:r w:rsidR="00931C4C" w:rsidRPr="0095061F">
        <w:rPr>
          <w:rFonts w:ascii="Arial" w:eastAsia="Calibri" w:hAnsi="Arial" w:cs="Arial"/>
          <w:sz w:val="22"/>
          <w:szCs w:val="22"/>
        </w:rPr>
        <w:t>2</w:t>
      </w:r>
      <w:r w:rsidR="00931C4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931C4C" w:rsidRPr="0095061F">
        <w:rPr>
          <w:rFonts w:ascii="Arial" w:eastAsia="Calibri" w:hAnsi="Arial" w:cs="Arial"/>
          <w:spacing w:val="1"/>
          <w:sz w:val="22"/>
          <w:szCs w:val="22"/>
        </w:rPr>
        <w:t>p</w:t>
      </w:r>
      <w:r w:rsidR="00931C4C" w:rsidRPr="0095061F">
        <w:rPr>
          <w:rFonts w:ascii="Arial" w:eastAsia="Calibri" w:hAnsi="Arial" w:cs="Arial"/>
          <w:sz w:val="22"/>
          <w:szCs w:val="22"/>
        </w:rPr>
        <w:t>k</w:t>
      </w:r>
      <w:r w:rsidR="00931C4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931C4C" w:rsidRPr="0095061F">
        <w:rPr>
          <w:rFonts w:ascii="Arial" w:eastAsia="Calibri" w:hAnsi="Arial" w:cs="Arial"/>
          <w:spacing w:val="1"/>
          <w:sz w:val="22"/>
          <w:szCs w:val="22"/>
        </w:rPr>
        <w:t>15</w:t>
      </w:r>
      <w:r w:rsidR="00931C4C" w:rsidRPr="0095061F">
        <w:rPr>
          <w:rFonts w:ascii="Arial" w:eastAsia="Calibri" w:hAnsi="Arial" w:cs="Arial"/>
          <w:sz w:val="22"/>
          <w:szCs w:val="22"/>
        </w:rPr>
        <w:t>.</w:t>
      </w:r>
      <w:r w:rsidR="00931C4C" w:rsidRPr="0095061F">
        <w:rPr>
          <w:rFonts w:ascii="Arial" w:eastAsia="Calibri" w:hAnsi="Arial" w:cs="Arial"/>
          <w:spacing w:val="-2"/>
          <w:sz w:val="22"/>
          <w:szCs w:val="22"/>
        </w:rPr>
        <w:t>0</w:t>
      </w:r>
      <w:r w:rsidR="00931C4C" w:rsidRPr="0095061F">
        <w:rPr>
          <w:rFonts w:ascii="Arial" w:eastAsia="Calibri" w:hAnsi="Arial" w:cs="Arial"/>
          <w:sz w:val="22"/>
          <w:szCs w:val="22"/>
        </w:rPr>
        <w:t>0</w:t>
      </w:r>
    </w:p>
    <w:p w:rsidR="00931C4C" w:rsidRDefault="00931C4C" w:rsidP="00931C4C">
      <w:pPr>
        <w:pStyle w:val="ListParagraph"/>
        <w:spacing w:line="360" w:lineRule="auto"/>
        <w:ind w:left="851" w:right="298" w:firstLine="851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ien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iba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p.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ibuk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</w:t>
      </w:r>
      <w:r w:rsidRPr="0095061F">
        <w:rPr>
          <w:rFonts w:ascii="Arial" w:eastAsia="Calibri" w:hAnsi="Arial" w:cs="Arial"/>
          <w:sz w:val="22"/>
          <w:szCs w:val="22"/>
        </w:rPr>
        <w:t>ena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eb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</w:rPr>
        <w:t>us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deng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ca</w:t>
      </w:r>
      <w:r w:rsidRPr="0095061F">
        <w:rPr>
          <w:rFonts w:ascii="Arial" w:eastAsia="Calibri" w:hAnsi="Arial" w:cs="Arial"/>
          <w:i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i/>
          <w:sz w:val="22"/>
          <w:szCs w:val="22"/>
        </w:rPr>
        <w:t>i</w:t>
      </w:r>
      <w:r w:rsidRPr="0095061F">
        <w:rPr>
          <w:rFonts w:ascii="Arial" w:eastAsia="Calibri" w:hAnsi="Arial" w:cs="Arial"/>
          <w:i/>
          <w:spacing w:val="-3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z w:val="22"/>
          <w:szCs w:val="22"/>
        </w:rPr>
        <w:t>c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-3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es</w:t>
      </w:r>
      <w:r w:rsidRPr="0095061F">
        <w:rPr>
          <w:rFonts w:ascii="Arial" w:eastAsia="Calibri" w:hAnsi="Arial" w:cs="Arial"/>
          <w:i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ara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asc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ope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i.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ta</w:t>
      </w:r>
      <w:r w:rsidRPr="0095061F">
        <w:rPr>
          <w:rFonts w:ascii="Arial" w:eastAsia="Calibri" w:hAnsi="Arial" w:cs="Arial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b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nya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(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)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</w:t>
      </w:r>
      <w:r w:rsidRPr="0095061F">
        <w:rPr>
          <w:rFonts w:ascii="Arial" w:eastAsia="Calibri" w:hAnsi="Arial" w:cs="Arial"/>
          <w:sz w:val="22"/>
          <w:szCs w:val="22"/>
        </w:rPr>
        <w:t>ng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yu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ior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eo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nior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k</w:t>
      </w:r>
      <w:r w:rsidRPr="0095061F">
        <w:rPr>
          <w:rFonts w:ascii="Arial" w:eastAsia="Calibri" w:hAnsi="Arial" w:cs="Arial"/>
          <w:sz w:val="22"/>
          <w:szCs w:val="22"/>
        </w:rPr>
        <w:t>ed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nya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ggun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3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 xml:space="preserve"> 1</w:t>
      </w:r>
      <w:r w:rsidRPr="0095061F">
        <w:rPr>
          <w:rFonts w:ascii="Arial" w:eastAsia="Calibri" w:hAnsi="Arial" w:cs="Arial"/>
          <w:sz w:val="22"/>
          <w:szCs w:val="22"/>
        </w:rPr>
        <w:t>8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(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be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>l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)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pa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idur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bedah</w:t>
      </w:r>
      <w:r w:rsidRPr="0095061F">
        <w:rPr>
          <w:rFonts w:ascii="Arial" w:eastAsia="Calibri" w:hAnsi="Arial" w:cs="Arial"/>
          <w:sz w:val="22"/>
          <w:szCs w:val="22"/>
        </w:rPr>
        <w:t>.</w:t>
      </w:r>
      <w:proofErr w:type="gramEnd"/>
    </w:p>
    <w:p w:rsidR="004717DB" w:rsidRPr="0095061F" w:rsidRDefault="004717DB" w:rsidP="00931C4C">
      <w:pPr>
        <w:pStyle w:val="ListParagraph"/>
        <w:spacing w:line="360" w:lineRule="auto"/>
        <w:ind w:left="851" w:right="298" w:firstLine="851"/>
        <w:jc w:val="both"/>
        <w:rPr>
          <w:rFonts w:ascii="Arial" w:eastAsia="Calibri" w:hAnsi="Arial" w:cs="Arial"/>
          <w:sz w:val="22"/>
          <w:szCs w:val="22"/>
          <w:lang w:val="id-ID"/>
        </w:rPr>
      </w:pPr>
    </w:p>
    <w:p w:rsidR="004717DB" w:rsidRDefault="004717DB" w:rsidP="00931C4C">
      <w:pPr>
        <w:pStyle w:val="ListParagraph"/>
        <w:spacing w:before="19" w:line="360" w:lineRule="auto"/>
        <w:ind w:left="851"/>
        <w:jc w:val="center"/>
        <w:rPr>
          <w:rFonts w:ascii="Arial" w:eastAsia="Calibri" w:hAnsi="Arial" w:cs="Arial"/>
          <w:sz w:val="22"/>
          <w:szCs w:val="22"/>
        </w:rPr>
      </w:pPr>
    </w:p>
    <w:p w:rsidR="00931C4C" w:rsidRPr="0095061F" w:rsidRDefault="00931C4C" w:rsidP="00931C4C">
      <w:pPr>
        <w:pStyle w:val="ListParagraph"/>
        <w:spacing w:before="19" w:line="360" w:lineRule="auto"/>
        <w:ind w:left="851"/>
        <w:jc w:val="center"/>
        <w:rPr>
          <w:rFonts w:ascii="Arial" w:eastAsia="Calibri" w:hAnsi="Arial" w:cs="Arial"/>
          <w:spacing w:val="1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ar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  <w:lang w:val="id-ID"/>
        </w:rPr>
        <w:t>i</w:t>
      </w:r>
    </w:p>
    <w:p w:rsidR="00931C4C" w:rsidRPr="0095061F" w:rsidRDefault="00931C4C" w:rsidP="00931C4C">
      <w:pPr>
        <w:tabs>
          <w:tab w:val="left" w:pos="1080"/>
        </w:tabs>
        <w:spacing w:line="360" w:lineRule="auto"/>
        <w:ind w:left="851"/>
        <w:rPr>
          <w:rFonts w:ascii="Arial" w:hAnsi="Arial" w:cs="Arial"/>
          <w:sz w:val="22"/>
          <w:szCs w:val="22"/>
          <w:lang w:val="id-ID"/>
        </w:rPr>
      </w:pPr>
    </w:p>
    <w:p w:rsidR="00931C4C" w:rsidRPr="0095061F" w:rsidRDefault="00931C4C" w:rsidP="000B7235">
      <w:pPr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hAnsi="Arial" w:cs="Arial"/>
          <w:i/>
          <w:sz w:val="22"/>
          <w:szCs w:val="22"/>
        </w:rPr>
      </w:pPr>
      <w:r w:rsidRPr="0095061F">
        <w:rPr>
          <w:rFonts w:ascii="Arial" w:hAnsi="Arial" w:cs="Arial"/>
          <w:i/>
          <w:sz w:val="22"/>
          <w:szCs w:val="22"/>
        </w:rPr>
        <w:t>Timeline</w:t>
      </w:r>
    </w:p>
    <w:p w:rsidR="00931C4C" w:rsidRPr="0095061F" w:rsidRDefault="00931C4C" w:rsidP="00931C4C">
      <w:pPr>
        <w:spacing w:line="360" w:lineRule="auto"/>
        <w:ind w:left="851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95061F">
        <w:rPr>
          <w:rFonts w:ascii="Arial" w:hAnsi="Arial" w:cs="Arial"/>
          <w:sz w:val="22"/>
          <w:szCs w:val="22"/>
        </w:rPr>
        <w:t>Metode untuk menelusuri rantai insiden secara kronologis.</w:t>
      </w:r>
      <w:proofErr w:type="gramEnd"/>
      <w:r w:rsidRPr="0095061F">
        <w:rPr>
          <w:rFonts w:ascii="Arial" w:hAnsi="Arial" w:cs="Arial"/>
          <w:sz w:val="22"/>
          <w:szCs w:val="22"/>
        </w:rPr>
        <w:t xml:space="preserve"> Memungkinkan investigator untuk menemukan bagian dalam proses di mana masalah terjadi.</w:t>
      </w:r>
    </w:p>
    <w:p w:rsidR="00931C4C" w:rsidRPr="0095061F" w:rsidRDefault="00931C4C" w:rsidP="00931C4C">
      <w:pPr>
        <w:spacing w:line="360" w:lineRule="auto"/>
        <w:rPr>
          <w:rFonts w:ascii="Arial" w:hAnsi="Arial" w:cs="Arial"/>
          <w:i/>
          <w:sz w:val="22"/>
          <w:szCs w:val="22"/>
        </w:rPr>
      </w:pPr>
    </w:p>
    <w:p w:rsidR="00931C4C" w:rsidRPr="0095061F" w:rsidRDefault="00931C4C" w:rsidP="000B7235">
      <w:pPr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hAnsi="Arial" w:cs="Arial"/>
          <w:i/>
          <w:sz w:val="22"/>
          <w:szCs w:val="22"/>
        </w:rPr>
      </w:pPr>
      <w:r w:rsidRPr="0095061F">
        <w:rPr>
          <w:rFonts w:ascii="Arial" w:hAnsi="Arial" w:cs="Arial"/>
          <w:i/>
          <w:sz w:val="22"/>
          <w:szCs w:val="22"/>
        </w:rPr>
        <w:t>Tabular timeline</w:t>
      </w:r>
    </w:p>
    <w:p w:rsidR="00931C4C" w:rsidRPr="0095061F" w:rsidRDefault="00931C4C" w:rsidP="00931C4C">
      <w:pPr>
        <w:spacing w:line="360" w:lineRule="auto"/>
        <w:ind w:left="851"/>
        <w:jc w:val="both"/>
        <w:rPr>
          <w:rFonts w:ascii="Arial" w:hAnsi="Arial" w:cs="Arial"/>
          <w:i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Merupakan pengembangan timeline yang berisi tiga data dasar: tanggal, waktu, cerita kejadian asal, dan dilengkapi 3 (tiga) data lain yaitu: informasi tambahan, praktek yang baik (</w:t>
      </w:r>
      <w:r w:rsidRPr="0095061F">
        <w:rPr>
          <w:rFonts w:ascii="Arial" w:hAnsi="Arial" w:cs="Arial"/>
          <w:i/>
          <w:sz w:val="22"/>
          <w:szCs w:val="22"/>
        </w:rPr>
        <w:t>Good Practice</w:t>
      </w:r>
      <w:r w:rsidRPr="0095061F">
        <w:rPr>
          <w:rFonts w:ascii="Arial" w:hAnsi="Arial" w:cs="Arial"/>
          <w:sz w:val="22"/>
          <w:szCs w:val="22"/>
        </w:rPr>
        <w:t>), dan masalah / CMP (</w:t>
      </w:r>
      <w:r w:rsidRPr="0095061F">
        <w:rPr>
          <w:rFonts w:ascii="Arial" w:hAnsi="Arial" w:cs="Arial"/>
          <w:i/>
          <w:sz w:val="22"/>
          <w:szCs w:val="22"/>
        </w:rPr>
        <w:t>Care Management Problem</w:t>
      </w:r>
      <w:r w:rsidRPr="0095061F">
        <w:rPr>
          <w:rFonts w:ascii="Arial" w:hAnsi="Arial" w:cs="Arial"/>
          <w:sz w:val="22"/>
          <w:szCs w:val="22"/>
        </w:rPr>
        <w:t>).</w:t>
      </w:r>
    </w:p>
    <w:p w:rsidR="00931C4C" w:rsidRPr="0095061F" w:rsidRDefault="00931C4C" w:rsidP="00931C4C">
      <w:pPr>
        <w:spacing w:before="48"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Di</w:t>
      </w:r>
      <w:r w:rsidRPr="0095061F">
        <w:rPr>
          <w:rFonts w:ascii="Arial" w:eastAsia="Calibri" w:hAnsi="Arial" w:cs="Arial"/>
          <w:w w:val="10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un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:</w:t>
      </w:r>
    </w:p>
    <w:p w:rsidR="00931C4C" w:rsidRPr="0095061F" w:rsidRDefault="00931C4C" w:rsidP="000B7235">
      <w:pPr>
        <w:pStyle w:val="ListParagraph"/>
        <w:numPr>
          <w:ilvl w:val="0"/>
          <w:numId w:val="43"/>
        </w:numPr>
        <w:spacing w:before="48"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tip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w w:val="102"/>
          <w:sz w:val="22"/>
          <w:szCs w:val="22"/>
        </w:rPr>
        <w:t>n</w:t>
      </w:r>
    </w:p>
    <w:p w:rsidR="00931C4C" w:rsidRPr="0095061F" w:rsidRDefault="00931C4C" w:rsidP="000B7235">
      <w:pPr>
        <w:pStyle w:val="ListParagraph"/>
        <w:numPr>
          <w:ilvl w:val="0"/>
          <w:numId w:val="43"/>
        </w:numPr>
        <w:spacing w:before="48"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di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</w:p>
    <w:p w:rsidR="00931C4C" w:rsidRPr="0095061F" w:rsidRDefault="00931C4C" w:rsidP="00931C4C">
      <w:pPr>
        <w:spacing w:before="5" w:line="360" w:lineRule="auto"/>
        <w:rPr>
          <w:rFonts w:ascii="Arial" w:hAnsi="Arial" w:cs="Arial"/>
          <w:sz w:val="22"/>
          <w:szCs w:val="22"/>
          <w:lang w:val="id-ID"/>
        </w:rPr>
      </w:pPr>
    </w:p>
    <w:tbl>
      <w:tblPr>
        <w:tblW w:w="9355" w:type="dxa"/>
        <w:tblInd w:w="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417"/>
        <w:gridCol w:w="1418"/>
        <w:gridCol w:w="1417"/>
        <w:gridCol w:w="1418"/>
        <w:gridCol w:w="1276"/>
        <w:gridCol w:w="1275"/>
      </w:tblGrid>
      <w:tr w:rsidR="00931C4C" w:rsidRPr="0095061F" w:rsidTr="00C40BF5">
        <w:trPr>
          <w:trHeight w:hRule="exact" w:val="653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BF8F"/>
          </w:tcPr>
          <w:p w:rsidR="00931C4C" w:rsidRPr="0095061F" w:rsidRDefault="00931C4C" w:rsidP="00C40BF5">
            <w:pPr>
              <w:spacing w:line="276" w:lineRule="auto"/>
              <w:ind w:left="14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W</w:t>
            </w: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kt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u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FABF8F"/>
          </w:tcPr>
          <w:p w:rsidR="00931C4C" w:rsidRPr="0095061F" w:rsidRDefault="00931C4C" w:rsidP="00C40BF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2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7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3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3"/>
                <w:position w:val="1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3"/>
                <w:position w:val="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‘</w:t>
            </w: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0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8</w:t>
            </w:r>
          </w:p>
          <w:p w:rsidR="00931C4C" w:rsidRPr="0095061F" w:rsidRDefault="00931C4C" w:rsidP="00C40BF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0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9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0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FABF8F"/>
          </w:tcPr>
          <w:p w:rsidR="00931C4C" w:rsidRPr="0095061F" w:rsidRDefault="00931C4C" w:rsidP="00C40BF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2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7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Ag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us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3"/>
                <w:position w:val="1"/>
                <w:sz w:val="18"/>
                <w:szCs w:val="18"/>
              </w:rPr>
              <w:t>‘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0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8</w:t>
            </w:r>
          </w:p>
          <w:p w:rsidR="00931C4C" w:rsidRPr="0095061F" w:rsidRDefault="00931C4C" w:rsidP="00C40BF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0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9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1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FABF8F"/>
          </w:tcPr>
          <w:p w:rsidR="00931C4C" w:rsidRPr="0095061F" w:rsidRDefault="00931C4C" w:rsidP="00C40BF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2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7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3"/>
                <w:w w:val="98"/>
                <w:position w:val="1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3"/>
                <w:w w:val="98"/>
                <w:position w:val="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1"/>
                <w:w w:val="99"/>
                <w:position w:val="1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95061F">
              <w:rPr>
                <w:rFonts w:ascii="Arial" w:eastAsia="Calibri" w:hAnsi="Arial" w:cs="Arial"/>
                <w:w w:val="99"/>
                <w:sz w:val="18"/>
                <w:szCs w:val="18"/>
              </w:rPr>
              <w:t>‘</w:t>
            </w:r>
            <w:r w:rsidRPr="0095061F">
              <w:rPr>
                <w:rFonts w:ascii="Arial" w:eastAsia="Calibri" w:hAnsi="Arial" w:cs="Arial"/>
                <w:spacing w:val="-1"/>
                <w:w w:val="98"/>
                <w:sz w:val="18"/>
                <w:szCs w:val="18"/>
              </w:rPr>
              <w:t>0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8</w:t>
            </w:r>
          </w:p>
          <w:p w:rsidR="00931C4C" w:rsidRPr="0095061F" w:rsidRDefault="00931C4C" w:rsidP="00C40BF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1"/>
                <w:w w:val="98"/>
                <w:sz w:val="18"/>
                <w:szCs w:val="18"/>
              </w:rPr>
              <w:t>1</w:t>
            </w:r>
            <w:r w:rsidRPr="0095061F">
              <w:rPr>
                <w:rFonts w:ascii="Arial" w:eastAsia="Calibri" w:hAnsi="Arial" w:cs="Arial"/>
                <w:spacing w:val="-1"/>
                <w:w w:val="98"/>
                <w:sz w:val="18"/>
                <w:szCs w:val="18"/>
              </w:rPr>
              <w:t>1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pacing w:val="-1"/>
                <w:w w:val="98"/>
                <w:sz w:val="18"/>
                <w:szCs w:val="18"/>
              </w:rPr>
              <w:t>3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FABF8F"/>
          </w:tcPr>
          <w:p w:rsidR="00931C4C" w:rsidRPr="0095061F" w:rsidRDefault="00931C4C" w:rsidP="00C40BF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2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7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Ag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us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3"/>
                <w:position w:val="1"/>
                <w:sz w:val="18"/>
                <w:szCs w:val="18"/>
              </w:rPr>
              <w:t>’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0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8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4"/>
                <w:w w:val="98"/>
                <w:position w:val="1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1"/>
                <w:w w:val="98"/>
                <w:sz w:val="18"/>
                <w:szCs w:val="18"/>
              </w:rPr>
              <w:t>1</w:t>
            </w:r>
            <w:r w:rsidRPr="0095061F">
              <w:rPr>
                <w:rFonts w:ascii="Arial" w:eastAsia="Calibri" w:hAnsi="Arial" w:cs="Arial"/>
                <w:spacing w:val="1"/>
                <w:w w:val="98"/>
                <w:sz w:val="18"/>
                <w:szCs w:val="18"/>
              </w:rPr>
              <w:t>4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pacing w:val="-1"/>
                <w:w w:val="98"/>
                <w:sz w:val="18"/>
                <w:szCs w:val="18"/>
              </w:rPr>
              <w:t>1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BF8F"/>
          </w:tcPr>
          <w:p w:rsidR="00931C4C" w:rsidRPr="0095061F" w:rsidRDefault="00931C4C" w:rsidP="00C40BF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  <w:lang w:val="id-ID"/>
              </w:rPr>
            </w:pP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2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7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Ag</w:t>
            </w:r>
            <w:r w:rsidRPr="0095061F">
              <w:rPr>
                <w:rFonts w:ascii="Arial" w:eastAsia="Calibri" w:hAnsi="Arial" w:cs="Arial"/>
                <w:spacing w:val="3"/>
                <w:w w:val="98"/>
                <w:position w:val="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1"/>
                <w:w w:val="99"/>
                <w:position w:val="1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’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0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8</w:t>
            </w:r>
          </w:p>
          <w:p w:rsidR="00931C4C" w:rsidRPr="0095061F" w:rsidRDefault="00931C4C" w:rsidP="00C40BF5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w w:val="98"/>
                <w:sz w:val="18"/>
                <w:szCs w:val="18"/>
              </w:rPr>
              <w:t>1</w:t>
            </w:r>
            <w:r w:rsidRPr="0095061F">
              <w:rPr>
                <w:rFonts w:ascii="Arial" w:eastAsia="Calibri" w:hAnsi="Arial" w:cs="Arial"/>
                <w:spacing w:val="-1"/>
                <w:w w:val="98"/>
                <w:sz w:val="18"/>
                <w:szCs w:val="18"/>
              </w:rPr>
              <w:t>4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pacing w:val="1"/>
                <w:w w:val="98"/>
                <w:sz w:val="18"/>
                <w:szCs w:val="18"/>
              </w:rPr>
              <w:t>2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0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BF8F"/>
          </w:tcPr>
          <w:p w:rsidR="00931C4C" w:rsidRPr="0095061F" w:rsidRDefault="00931C4C" w:rsidP="00931C4C">
            <w:pPr>
              <w:spacing w:line="20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2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7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Ag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us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3"/>
                <w:position w:val="1"/>
                <w:sz w:val="18"/>
                <w:szCs w:val="18"/>
              </w:rPr>
              <w:t>‘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0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8</w:t>
            </w:r>
          </w:p>
          <w:p w:rsidR="00931C4C" w:rsidRPr="0095061F" w:rsidRDefault="00931C4C" w:rsidP="00931C4C">
            <w:pPr>
              <w:spacing w:line="20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1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4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3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</w:tr>
      <w:tr w:rsidR="00931C4C" w:rsidRPr="0095061F" w:rsidTr="00C40BF5">
        <w:trPr>
          <w:trHeight w:hRule="exact" w:val="1468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before="3"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di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C40BF5">
            <w:pPr>
              <w:spacing w:before="4"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dr.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Bagus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me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i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ng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 b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  <w:lang w:val="id-ID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dr.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  <w:lang w:val="id-ID"/>
              </w:rPr>
              <w:t xml:space="preserve"> Bowo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before="4" w:line="276" w:lineRule="auto"/>
              <w:ind w:left="141"/>
              <w:rPr>
                <w:rFonts w:ascii="Arial" w:eastAsia="Calibri" w:hAnsi="Arial" w:cs="Arial"/>
                <w:sz w:val="18"/>
                <w:szCs w:val="18"/>
                <w:lang w:val="id-ID"/>
              </w:rPr>
            </w:pP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Bagus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 memper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l-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  <w:lang w:val="id-ID"/>
              </w:rPr>
              <w:t xml:space="preserve"> Bowo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da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  <w:lang w:val="id-ID"/>
              </w:rPr>
              <w:t>Perawat Anne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C40BF5">
            <w:pPr>
              <w:spacing w:before="4"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Ny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  <w:lang w:val="id-ID"/>
              </w:rPr>
              <w:t xml:space="preserve"> Jenny 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>o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n 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before="5"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dr.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Bagus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meneri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  <w:lang w:val="id-ID"/>
              </w:rPr>
              <w:t>o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n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bun</w:t>
            </w:r>
            <w:r w:rsidRPr="0095061F">
              <w:rPr>
                <w:rFonts w:ascii="Arial" w:eastAsia="Calibri" w:hAnsi="Arial" w:cs="Arial"/>
                <w:spacing w:val="4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before="4"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dr.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  <w:lang w:val="id-ID"/>
              </w:rPr>
              <w:t xml:space="preserve"> Bowo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 m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uk ru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g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ng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931C4C">
            <w:pPr>
              <w:spacing w:before="4"/>
              <w:ind w:left="141" w:righ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  <w:lang w:val="id-ID"/>
              </w:rPr>
              <w:t xml:space="preserve"> Bowo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 F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si meng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 methot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x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te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ntuk</w:t>
            </w:r>
          </w:p>
          <w:p w:rsidR="00931C4C" w:rsidRPr="0095061F" w:rsidRDefault="00931C4C" w:rsidP="00931C4C">
            <w:pPr>
              <w:spacing w:line="200" w:lineRule="exact"/>
              <w:ind w:left="141" w:right="141"/>
              <w:rPr>
                <w:rFonts w:ascii="Arial" w:eastAsia="Calibri" w:hAnsi="Arial" w:cs="Arial"/>
                <w:sz w:val="18"/>
                <w:szCs w:val="18"/>
                <w:lang w:val="id-ID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Umi</w:t>
            </w:r>
          </w:p>
        </w:tc>
      </w:tr>
      <w:tr w:rsidR="00931C4C" w:rsidRPr="0095061F" w:rsidTr="004717DB">
        <w:trPr>
          <w:trHeight w:hRule="exact" w:val="3234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In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fo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3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3"/>
                <w:position w:val="1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i</w:t>
            </w:r>
          </w:p>
          <w:p w:rsidR="00931C4C" w:rsidRPr="0095061F" w:rsidRDefault="00931C4C" w:rsidP="00C40BF5">
            <w:pPr>
              <w:spacing w:before="1"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Ta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mb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han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  <w:lang w:val="id-ID"/>
              </w:rPr>
            </w:pP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dr.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Bagus</w:t>
            </w:r>
          </w:p>
          <w:p w:rsidR="00931C4C" w:rsidRPr="0095061F" w:rsidRDefault="00931C4C" w:rsidP="00C40BF5">
            <w:pPr>
              <w:spacing w:before="3"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me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4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a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lpon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ri 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  <w:lang w:val="id-ID"/>
              </w:rPr>
              <w:t>Dewi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F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si me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n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hw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di s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h pengiri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ob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t: h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a 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X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Pr="0095061F">
              <w:rPr>
                <w:rFonts w:ascii="Arial" w:eastAsia="Calibri" w:hAnsi="Arial" w:cs="Arial"/>
                <w:spacing w:val="4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ng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i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irim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ta 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v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c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ristin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Perawat 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position w:val="1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ne</w:t>
            </w:r>
          </w:p>
          <w:p w:rsidR="00931C4C" w:rsidRPr="0095061F" w:rsidRDefault="00931C4C" w:rsidP="00C40BF5">
            <w:pPr>
              <w:spacing w:before="4"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memper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  <w:lang w:val="id-ID"/>
              </w:rPr>
            </w:pPr>
            <w:r w:rsidRPr="0095061F">
              <w:rPr>
                <w:rFonts w:ascii="Arial" w:eastAsia="Calibri" w:hAnsi="Arial" w:cs="Arial"/>
                <w:spacing w:val="1"/>
                <w:w w:val="98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3"/>
                <w:w w:val="98"/>
                <w:sz w:val="18"/>
                <w:szCs w:val="18"/>
              </w:rPr>
              <w:t>o</w:t>
            </w:r>
            <w:r w:rsidRPr="0095061F">
              <w:rPr>
                <w:rFonts w:ascii="Arial" w:eastAsia="Calibri" w:hAnsi="Arial" w:cs="Arial"/>
                <w:spacing w:val="2"/>
                <w:w w:val="98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pacing w:val="-2"/>
                <w:w w:val="98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w w:val="98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w w:val="98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2"/>
                <w:w w:val="98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.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  <w:lang w:val="id-ID"/>
              </w:rPr>
              <w:t>Bowo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Ny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  <w:lang w:val="id-ID"/>
              </w:rPr>
              <w:t>enny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t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, 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in</w:t>
            </w:r>
            <w:r w:rsidR="00C40BF5" w:rsidRPr="0095061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2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gi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ru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n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hn</w:t>
            </w:r>
            <w:r w:rsidRPr="0095061F">
              <w:rPr>
                <w:rFonts w:ascii="Arial" w:eastAsia="Calibri" w:hAnsi="Arial" w:cs="Arial"/>
                <w:spacing w:val="4"/>
                <w:position w:val="1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a</w:t>
            </w:r>
          </w:p>
          <w:p w:rsidR="00931C4C" w:rsidRPr="0095061F" w:rsidRDefault="00931C4C" w:rsidP="00C40BF5">
            <w:pPr>
              <w:spacing w:before="2"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dr.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Bagus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 men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k ser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  <w:lang w:val="id-ID"/>
              </w:rPr>
              <w:t xml:space="preserve"> jan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g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dr.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Bagus </w:t>
            </w:r>
            <w:r w:rsidR="00C40BF5" w:rsidRPr="0095061F">
              <w:rPr>
                <w:rFonts w:ascii="Arial" w:eastAsia="Calibri" w:hAnsi="Arial" w:cs="Arial"/>
                <w:sz w:val="18"/>
                <w:szCs w:val="18"/>
                <w:lang w:val="en-ID"/>
              </w:rPr>
              <w:t xml:space="preserve">harus meninggalkan RS 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  <w:lang w:val="id-ID"/>
              </w:rPr>
            </w:pP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r.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  <w:lang w:val="id-ID"/>
              </w:rPr>
              <w:t xml:space="preserve"> Bowo</w:t>
            </w:r>
          </w:p>
          <w:p w:rsidR="00931C4C" w:rsidRPr="0095061F" w:rsidRDefault="00931C4C" w:rsidP="00C40BF5">
            <w:pPr>
              <w:spacing w:before="3"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mem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e-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diri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  <w:lang w:val="id-ID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>Perawat Rudy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 seb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 pen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i dr. 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>Bagus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31C4C" w:rsidRPr="0095061F" w:rsidRDefault="00931C4C" w:rsidP="00931C4C">
            <w:pPr>
              <w:spacing w:line="200" w:lineRule="exact"/>
              <w:ind w:left="141" w:righ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3"/>
                <w:position w:val="1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et</w:t>
            </w:r>
            <w:r w:rsidRPr="0095061F">
              <w:rPr>
                <w:rFonts w:ascii="Arial" w:eastAsia="Calibri" w:hAnsi="Arial" w:cs="Arial"/>
                <w:spacing w:val="3"/>
                <w:position w:val="1"/>
                <w:sz w:val="18"/>
                <w:szCs w:val="18"/>
              </w:rPr>
              <w:t>ug</w:t>
            </w:r>
            <w:r w:rsidRPr="0095061F">
              <w:rPr>
                <w:rFonts w:ascii="Arial" w:eastAsia="Calibri" w:hAnsi="Arial" w:cs="Arial"/>
                <w:spacing w:val="-4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s</w:t>
            </w:r>
          </w:p>
          <w:p w:rsidR="00931C4C" w:rsidRPr="0095061F" w:rsidRDefault="00931C4C" w:rsidP="00931C4C">
            <w:pPr>
              <w:spacing w:before="4" w:line="235" w:lineRule="auto"/>
              <w:ind w:left="141" w:righ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F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si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ng si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uk</w:t>
            </w:r>
          </w:p>
        </w:tc>
      </w:tr>
      <w:tr w:rsidR="00931C4C" w:rsidRPr="0095061F" w:rsidTr="00C40BF5">
        <w:trPr>
          <w:trHeight w:hRule="exact" w:val="1837"/>
        </w:trPr>
        <w:tc>
          <w:tcPr>
            <w:tcW w:w="113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before="3" w:line="276" w:lineRule="auto"/>
              <w:ind w:left="141" w:firstLine="120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lastRenderedPageBreak/>
              <w:t>G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ood </w:t>
            </w: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c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c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C40BF5">
            <w:pPr>
              <w:spacing w:before="2" w:line="276" w:lineRule="auto"/>
              <w:ind w:left="141"/>
              <w:rPr>
                <w:rFonts w:ascii="Arial" w:eastAsia="Calibri" w:hAnsi="Arial" w:cs="Arial"/>
                <w:sz w:val="18"/>
                <w:szCs w:val="18"/>
                <w:lang w:val="id-ID"/>
              </w:rPr>
            </w:pP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F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si sud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h me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 dr.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Bagus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C40BF5" w:rsidP="00931C4C">
            <w:pPr>
              <w:spacing w:before="1"/>
              <w:ind w:left="141" w:righ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hAnsi="Arial" w:cs="Arial"/>
                <w:sz w:val="18"/>
                <w:szCs w:val="18"/>
              </w:rPr>
              <w:t>Petugas Farmasi mengecek data dr.</w:t>
            </w:r>
            <w:r w:rsidR="00931C4C" w:rsidRPr="0095061F">
              <w:rPr>
                <w:rFonts w:ascii="Arial" w:eastAsia="Calibri" w:hAnsi="Arial" w:cs="Arial"/>
                <w:spacing w:val="1"/>
                <w:sz w:val="18"/>
                <w:szCs w:val="18"/>
                <w:lang w:val="id-ID"/>
              </w:rPr>
              <w:t xml:space="preserve">Bowo </w:t>
            </w:r>
            <w:r w:rsidR="00931C4C" w:rsidRPr="0095061F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="00931C4C"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="00931C4C" w:rsidRPr="0095061F">
              <w:rPr>
                <w:rFonts w:ascii="Arial" w:eastAsia="Calibri" w:hAnsi="Arial" w:cs="Arial"/>
                <w:sz w:val="18"/>
                <w:szCs w:val="18"/>
              </w:rPr>
              <w:t xml:space="preserve">n </w:t>
            </w:r>
            <w:r w:rsidR="00931C4C"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o</w:t>
            </w:r>
            <w:r w:rsidR="00931C4C"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b</w:t>
            </w:r>
            <w:r w:rsidR="00931C4C"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="00931C4C" w:rsidRPr="0095061F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="00931C4C"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="00931C4C"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931C4C"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e</w:t>
            </w:r>
            <w:r w:rsidR="00931C4C"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b</w:t>
            </w:r>
            <w:r w:rsidR="00931C4C" w:rsidRPr="0095061F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="00931C4C"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l</w:t>
            </w:r>
            <w:r w:rsidR="00931C4C"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="00931C4C" w:rsidRPr="0095061F">
              <w:rPr>
                <w:rFonts w:ascii="Arial" w:eastAsia="Calibri" w:hAnsi="Arial" w:cs="Arial"/>
                <w:sz w:val="18"/>
                <w:szCs w:val="18"/>
              </w:rPr>
              <w:t xml:space="preserve">m </w:t>
            </w:r>
            <w:r w:rsidR="00931C4C"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="00931C4C"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="00931C4C"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b</w:t>
            </w:r>
            <w:r w:rsidR="00931C4C"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="00931C4C"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="00931C4C"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="00931C4C"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k</w:t>
            </w:r>
            <w:r w:rsidR="00931C4C"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="00931C4C"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</w:p>
        </w:tc>
      </w:tr>
      <w:tr w:rsidR="00931C4C" w:rsidRPr="0095061F" w:rsidTr="00C40BF5">
        <w:trPr>
          <w:trHeight w:hRule="exact" w:val="2074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asal</w:t>
            </w:r>
            <w:r w:rsidRPr="0095061F">
              <w:rPr>
                <w:rFonts w:ascii="Arial" w:eastAsia="Calibri" w:hAnsi="Arial" w:cs="Arial"/>
                <w:spacing w:val="3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h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  <w:lang w:val="id-ID"/>
              </w:rPr>
            </w:pP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dr.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Bagus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me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O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h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w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Ob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V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in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c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ris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in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proofErr w:type="gramStart"/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h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sn</w:t>
            </w:r>
            <w:r w:rsidRPr="0095061F">
              <w:rPr>
                <w:rFonts w:ascii="Arial" w:eastAsia="Calibri" w:hAnsi="Arial" w:cs="Arial"/>
                <w:spacing w:val="4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  <w:proofErr w:type="gramEnd"/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 di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n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fa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si.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el</w:t>
            </w:r>
            <w:r w:rsidRPr="0095061F">
              <w:rPr>
                <w:rFonts w:ascii="Arial" w:eastAsia="Calibri" w:hAnsi="Arial" w:cs="Arial"/>
                <w:spacing w:val="-2"/>
                <w:position w:val="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m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re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terh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p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.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  <w:lang w:val="id-ID"/>
              </w:rPr>
              <w:t xml:space="preserve"> Bowo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 s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h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dii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n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rj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Perawat 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Anne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k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i/>
                <w:sz w:val="18"/>
                <w:szCs w:val="18"/>
              </w:rPr>
              <w:t>ha</w:t>
            </w:r>
            <w:r w:rsidRPr="0095061F">
              <w:rPr>
                <w:rFonts w:ascii="Arial" w:eastAsia="Calibri" w:hAnsi="Arial" w:cs="Arial"/>
                <w:i/>
                <w:spacing w:val="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i/>
                <w:sz w:val="18"/>
                <w:szCs w:val="18"/>
              </w:rPr>
              <w:t>do</w:t>
            </w:r>
            <w:r w:rsidRPr="0095061F">
              <w:rPr>
                <w:rFonts w:ascii="Arial" w:eastAsia="Calibri" w:hAnsi="Arial" w:cs="Arial"/>
                <w:i/>
                <w:spacing w:val="2"/>
                <w:sz w:val="18"/>
                <w:szCs w:val="18"/>
              </w:rPr>
              <w:t>v</w:t>
            </w:r>
            <w:r w:rsidRPr="0095061F">
              <w:rPr>
                <w:rFonts w:ascii="Arial" w:eastAsia="Calibri" w:hAnsi="Arial" w:cs="Arial"/>
                <w:i/>
                <w:spacing w:val="-1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i/>
                <w:sz w:val="18"/>
                <w:szCs w:val="18"/>
              </w:rPr>
              <w:t>r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den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Perawat Rudy ( Perawat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ga beri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4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  <w:lang w:val="id-ID"/>
              </w:rPr>
            </w:pP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dr.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Bagus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mendele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ep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dr.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  <w:lang w:val="id-ID"/>
              </w:rPr>
              <w:t xml:space="preserve"> Bowo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npa</w:t>
            </w:r>
          </w:p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ngi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C40BF5">
            <w:pPr>
              <w:spacing w:line="276" w:lineRule="auto"/>
              <w:ind w:left="14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931C4C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31C4C" w:rsidRPr="0095061F" w:rsidRDefault="00931C4C" w:rsidP="00931C4C">
      <w:pPr>
        <w:spacing w:before="19" w:line="360" w:lineRule="auto"/>
        <w:ind w:left="2987"/>
        <w:rPr>
          <w:rFonts w:ascii="Arial" w:eastAsia="Calibri" w:hAnsi="Arial" w:cs="Arial"/>
          <w:spacing w:val="1"/>
          <w:w w:val="102"/>
          <w:sz w:val="24"/>
          <w:szCs w:val="24"/>
          <w:lang w:val="id-ID"/>
        </w:rPr>
      </w:pPr>
    </w:p>
    <w:p w:rsidR="00931C4C" w:rsidRPr="0095061F" w:rsidRDefault="00931C4C" w:rsidP="00931C4C">
      <w:pPr>
        <w:spacing w:line="360" w:lineRule="auto"/>
        <w:ind w:left="1418"/>
        <w:rPr>
          <w:rFonts w:ascii="Arial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>Gam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i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a</w:t>
      </w:r>
      <w:r w:rsidRPr="0095061F">
        <w:rPr>
          <w:rFonts w:ascii="Arial" w:eastAsia="Calibri" w:hAnsi="Arial" w:cs="Arial"/>
          <w:i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pacing w:val="-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i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i/>
          <w:spacing w:val="3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3"/>
          <w:w w:val="102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-1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i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i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i/>
          <w:w w:val="102"/>
          <w:sz w:val="22"/>
          <w:szCs w:val="22"/>
        </w:rPr>
        <w:t>e</w:t>
      </w:r>
    </w:p>
    <w:p w:rsidR="00931C4C" w:rsidRPr="0095061F" w:rsidRDefault="00931C4C" w:rsidP="00931C4C">
      <w:pPr>
        <w:spacing w:line="360" w:lineRule="auto"/>
        <w:ind w:left="1080"/>
        <w:rPr>
          <w:rFonts w:ascii="Arial" w:hAnsi="Arial" w:cs="Arial"/>
          <w:sz w:val="22"/>
          <w:szCs w:val="22"/>
        </w:rPr>
      </w:pPr>
    </w:p>
    <w:p w:rsidR="00931C4C" w:rsidRPr="0095061F" w:rsidRDefault="00931C4C" w:rsidP="000B7235">
      <w:pPr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hAnsi="Arial" w:cs="Arial"/>
          <w:i/>
          <w:sz w:val="22"/>
          <w:szCs w:val="22"/>
        </w:rPr>
      </w:pPr>
      <w:r w:rsidRPr="0095061F">
        <w:rPr>
          <w:rFonts w:ascii="Arial" w:hAnsi="Arial" w:cs="Arial"/>
          <w:i/>
          <w:sz w:val="22"/>
          <w:szCs w:val="22"/>
        </w:rPr>
        <w:t>Time person grids</w:t>
      </w:r>
    </w:p>
    <w:p w:rsidR="00931C4C" w:rsidRPr="0095061F" w:rsidRDefault="00931C4C" w:rsidP="00C40BF5">
      <w:pPr>
        <w:spacing w:line="360" w:lineRule="auto"/>
        <w:ind w:left="851"/>
        <w:rPr>
          <w:rFonts w:ascii="Arial" w:hAnsi="Arial" w:cs="Arial"/>
          <w:sz w:val="22"/>
          <w:szCs w:val="22"/>
        </w:rPr>
      </w:pPr>
      <w:proofErr w:type="gramStart"/>
      <w:r w:rsidRPr="0095061F">
        <w:rPr>
          <w:rFonts w:ascii="Arial" w:hAnsi="Arial" w:cs="Arial"/>
          <w:sz w:val="22"/>
          <w:szCs w:val="22"/>
        </w:rPr>
        <w:t>Alat pemetaan tabular yang dapat membantu pencatatan pergerakan orang (staf, dokter, pengunjung, pasien, dan lain-lain) sebelum, selama, dan sesudah kejadian.</w:t>
      </w:r>
      <w:proofErr w:type="gramEnd"/>
    </w:p>
    <w:p w:rsidR="00931C4C" w:rsidRPr="0095061F" w:rsidRDefault="00931C4C" w:rsidP="00C40BF5">
      <w:p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i/>
          <w:sz w:val="22"/>
          <w:szCs w:val="22"/>
        </w:rPr>
        <w:t>Time person grid</w:t>
      </w:r>
      <w:r w:rsidRPr="0095061F">
        <w:rPr>
          <w:rFonts w:ascii="Arial" w:hAnsi="Arial" w:cs="Arial"/>
          <w:sz w:val="22"/>
          <w:szCs w:val="22"/>
        </w:rPr>
        <w:t xml:space="preserve"> digunakan </w:t>
      </w:r>
      <w:proofErr w:type="gramStart"/>
      <w:r w:rsidRPr="0095061F">
        <w:rPr>
          <w:rFonts w:ascii="Arial" w:hAnsi="Arial" w:cs="Arial"/>
          <w:sz w:val="22"/>
          <w:szCs w:val="22"/>
        </w:rPr>
        <w:t>ketika :</w:t>
      </w:r>
      <w:proofErr w:type="gramEnd"/>
    </w:p>
    <w:p w:rsidR="00931C4C" w:rsidRPr="0095061F" w:rsidRDefault="00931C4C" w:rsidP="000B7235">
      <w:pPr>
        <w:numPr>
          <w:ilvl w:val="0"/>
          <w:numId w:val="44"/>
        </w:numPr>
        <w:tabs>
          <w:tab w:val="clear" w:pos="1440"/>
        </w:tabs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Jika dalam suatu insiden terdapat keterlibatan banyak orang dan investigator ingin memastikan keberadaan mereka dalam insiden.</w:t>
      </w:r>
    </w:p>
    <w:p w:rsidR="00931C4C" w:rsidRPr="0095061F" w:rsidRDefault="00931C4C" w:rsidP="000B7235">
      <w:pPr>
        <w:numPr>
          <w:ilvl w:val="0"/>
          <w:numId w:val="44"/>
        </w:numPr>
        <w:tabs>
          <w:tab w:val="clear" w:pos="1440"/>
        </w:tabs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Berguna pada keadaan jangka pendek</w:t>
      </w:r>
    </w:p>
    <w:p w:rsidR="00931C4C" w:rsidRPr="0095061F" w:rsidRDefault="00931C4C" w:rsidP="000B7235">
      <w:pPr>
        <w:numPr>
          <w:ilvl w:val="0"/>
          <w:numId w:val="44"/>
        </w:numPr>
        <w:tabs>
          <w:tab w:val="clear" w:pos="1440"/>
        </w:tabs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Dapat dipetakan ke dalam garis waktu sehingga dapat dipakai untuk mengetahui kerangka waktu spesifik yang lebih detil.</w:t>
      </w:r>
    </w:p>
    <w:p w:rsidR="00931C4C" w:rsidRPr="0095061F" w:rsidRDefault="00931C4C" w:rsidP="00C40BF5">
      <w:pPr>
        <w:spacing w:line="360" w:lineRule="auto"/>
        <w:ind w:left="862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 xml:space="preserve">Langkah-langkah </w:t>
      </w:r>
      <w:r w:rsidRPr="0095061F">
        <w:rPr>
          <w:rFonts w:ascii="Arial" w:hAnsi="Arial" w:cs="Arial"/>
          <w:i/>
          <w:sz w:val="22"/>
          <w:szCs w:val="22"/>
        </w:rPr>
        <w:t xml:space="preserve">time person grid </w:t>
      </w:r>
      <w:r w:rsidRPr="0095061F">
        <w:rPr>
          <w:rFonts w:ascii="Arial" w:hAnsi="Arial" w:cs="Arial"/>
          <w:sz w:val="22"/>
          <w:szCs w:val="22"/>
        </w:rPr>
        <w:t>sebagai berikut:</w:t>
      </w:r>
    </w:p>
    <w:p w:rsidR="00931C4C" w:rsidRPr="0095061F" w:rsidRDefault="00931C4C" w:rsidP="000B7235">
      <w:pPr>
        <w:numPr>
          <w:ilvl w:val="0"/>
          <w:numId w:val="45"/>
        </w:numPr>
        <w:tabs>
          <w:tab w:val="left" w:pos="1843"/>
        </w:tabs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buatlah tabel yang terdiri dari beberapa baris dan kolom</w:t>
      </w:r>
    </w:p>
    <w:p w:rsidR="00931C4C" w:rsidRPr="0095061F" w:rsidRDefault="00931C4C" w:rsidP="000B7235">
      <w:pPr>
        <w:numPr>
          <w:ilvl w:val="0"/>
          <w:numId w:val="45"/>
        </w:numPr>
        <w:tabs>
          <w:tab w:val="left" w:pos="1843"/>
        </w:tabs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dari tabel tersebut, kolom sebelah kiri berisi daftar staf yang terlibat</w:t>
      </w:r>
    </w:p>
    <w:p w:rsidR="00931C4C" w:rsidRPr="0095061F" w:rsidRDefault="00931C4C" w:rsidP="000B7235">
      <w:pPr>
        <w:numPr>
          <w:ilvl w:val="0"/>
          <w:numId w:val="45"/>
        </w:numPr>
        <w:tabs>
          <w:tab w:val="left" w:pos="1843"/>
        </w:tabs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kolom berikutnya berisi perjalanan waktu (jam, menit) pada baris atasnya</w:t>
      </w:r>
    </w:p>
    <w:p w:rsidR="00931C4C" w:rsidRPr="0095061F" w:rsidRDefault="00931C4C" w:rsidP="000B7235">
      <w:pPr>
        <w:numPr>
          <w:ilvl w:val="0"/>
          <w:numId w:val="45"/>
        </w:numPr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kemudian pada baris di bawah waktu berisi keterangan tempat atau kegiatan staf yang terlibat</w:t>
      </w:r>
    </w:p>
    <w:p w:rsidR="00931C4C" w:rsidRPr="0095061F" w:rsidRDefault="00931C4C" w:rsidP="00C40BF5">
      <w:pPr>
        <w:spacing w:line="360" w:lineRule="auto"/>
        <w:ind w:left="164" w:firstLine="698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 xml:space="preserve">Nilai </w:t>
      </w:r>
      <w:proofErr w:type="gramStart"/>
      <w:r w:rsidRPr="0095061F">
        <w:rPr>
          <w:rFonts w:ascii="Arial" w:hAnsi="Arial" w:cs="Arial"/>
          <w:sz w:val="22"/>
          <w:szCs w:val="22"/>
        </w:rPr>
        <w:t>positif :</w:t>
      </w:r>
      <w:proofErr w:type="gramEnd"/>
    </w:p>
    <w:p w:rsidR="00931C4C" w:rsidRPr="0095061F" w:rsidRDefault="00931C4C" w:rsidP="000B7235">
      <w:pPr>
        <w:numPr>
          <w:ilvl w:val="1"/>
          <w:numId w:val="46"/>
        </w:numPr>
        <w:spacing w:line="360" w:lineRule="auto"/>
        <w:ind w:left="127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dapat digunakan pada waktu yang pendek</w:t>
      </w:r>
    </w:p>
    <w:p w:rsidR="00931C4C" w:rsidRPr="0095061F" w:rsidRDefault="00931C4C" w:rsidP="000B7235">
      <w:pPr>
        <w:numPr>
          <w:ilvl w:val="1"/>
          <w:numId w:val="46"/>
        </w:numPr>
        <w:spacing w:line="360" w:lineRule="auto"/>
        <w:ind w:left="127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dapat mengidentifikasi keberadaan seseorang dan adanya celah informasi</w:t>
      </w:r>
    </w:p>
    <w:p w:rsidR="00931C4C" w:rsidRPr="0095061F" w:rsidRDefault="00931C4C" w:rsidP="000B7235">
      <w:pPr>
        <w:numPr>
          <w:ilvl w:val="1"/>
          <w:numId w:val="46"/>
        </w:numPr>
        <w:spacing w:line="360" w:lineRule="auto"/>
        <w:ind w:left="127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pemetaan dapat dalam bentuk garis waktu yang efektif</w:t>
      </w:r>
    </w:p>
    <w:p w:rsidR="00931C4C" w:rsidRPr="0095061F" w:rsidRDefault="00931C4C" w:rsidP="00C40BF5">
      <w:pPr>
        <w:spacing w:line="360" w:lineRule="auto"/>
        <w:ind w:left="164" w:firstLine="698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 xml:space="preserve">Nilai </w:t>
      </w:r>
      <w:proofErr w:type="gramStart"/>
      <w:r w:rsidRPr="0095061F">
        <w:rPr>
          <w:rFonts w:ascii="Arial" w:hAnsi="Arial" w:cs="Arial"/>
          <w:sz w:val="22"/>
          <w:szCs w:val="22"/>
        </w:rPr>
        <w:t>negatif :</w:t>
      </w:r>
      <w:proofErr w:type="gramEnd"/>
    </w:p>
    <w:p w:rsidR="00931C4C" w:rsidRPr="0095061F" w:rsidRDefault="00931C4C" w:rsidP="000B7235">
      <w:pPr>
        <w:numPr>
          <w:ilvl w:val="0"/>
          <w:numId w:val="47"/>
        </w:numPr>
        <w:tabs>
          <w:tab w:val="clear" w:pos="1440"/>
        </w:tabs>
        <w:spacing w:line="360" w:lineRule="auto"/>
        <w:ind w:left="127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hanya dapat digunakan dalam waktu yang pendek</w:t>
      </w:r>
    </w:p>
    <w:p w:rsidR="00931C4C" w:rsidRPr="0095061F" w:rsidRDefault="00931C4C" w:rsidP="000B7235">
      <w:pPr>
        <w:numPr>
          <w:ilvl w:val="0"/>
          <w:numId w:val="47"/>
        </w:numPr>
        <w:tabs>
          <w:tab w:val="clear" w:pos="1440"/>
        </w:tabs>
        <w:spacing w:line="360" w:lineRule="auto"/>
        <w:ind w:left="127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orang tidak dapat mengingat waktu di mana ia berada</w:t>
      </w:r>
    </w:p>
    <w:p w:rsidR="00931C4C" w:rsidRPr="0095061F" w:rsidRDefault="00931C4C" w:rsidP="000B7235">
      <w:pPr>
        <w:numPr>
          <w:ilvl w:val="0"/>
          <w:numId w:val="47"/>
        </w:numPr>
        <w:tabs>
          <w:tab w:val="clear" w:pos="1440"/>
        </w:tabs>
        <w:spacing w:line="360" w:lineRule="auto"/>
        <w:ind w:left="1276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hAnsi="Arial" w:cs="Arial"/>
          <w:sz w:val="22"/>
          <w:szCs w:val="22"/>
        </w:rPr>
        <w:t>terfokus pada individu</w:t>
      </w:r>
    </w:p>
    <w:p w:rsidR="00931C4C" w:rsidRDefault="00931C4C" w:rsidP="00931C4C">
      <w:pPr>
        <w:pStyle w:val="ListParagraph"/>
        <w:spacing w:before="2" w:line="360" w:lineRule="auto"/>
        <w:ind w:left="1440" w:right="2978"/>
        <w:jc w:val="both"/>
        <w:rPr>
          <w:rFonts w:ascii="Arial" w:eastAsia="Calibri" w:hAnsi="Arial" w:cs="Arial"/>
          <w:sz w:val="24"/>
          <w:szCs w:val="24"/>
          <w:lang w:val="en-ID"/>
        </w:rPr>
      </w:pPr>
    </w:p>
    <w:p w:rsidR="004717DB" w:rsidRPr="004717DB" w:rsidRDefault="004717DB" w:rsidP="00931C4C">
      <w:pPr>
        <w:pStyle w:val="ListParagraph"/>
        <w:spacing w:before="2" w:line="360" w:lineRule="auto"/>
        <w:ind w:left="1440" w:right="2978"/>
        <w:jc w:val="both"/>
        <w:rPr>
          <w:rFonts w:ascii="Arial" w:eastAsia="Calibri" w:hAnsi="Arial" w:cs="Arial"/>
          <w:sz w:val="24"/>
          <w:szCs w:val="24"/>
          <w:lang w:val="en-ID"/>
        </w:rPr>
      </w:pPr>
    </w:p>
    <w:tbl>
      <w:tblPr>
        <w:tblW w:w="9923" w:type="dxa"/>
        <w:tblInd w:w="-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418"/>
        <w:gridCol w:w="1417"/>
        <w:gridCol w:w="1418"/>
        <w:gridCol w:w="1417"/>
        <w:gridCol w:w="1418"/>
        <w:gridCol w:w="1559"/>
      </w:tblGrid>
      <w:tr w:rsidR="00215FCE" w:rsidRPr="0095061F" w:rsidTr="004717DB">
        <w:trPr>
          <w:trHeight w:hRule="exact" w:val="1009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:rsidR="00931C4C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lastRenderedPageBreak/>
              <w:t>W</w:t>
            </w: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k</w:t>
            </w:r>
            <w:r w:rsidRPr="0095061F">
              <w:rPr>
                <w:rFonts w:ascii="Arial" w:eastAsia="Calibri" w:hAnsi="Arial" w:cs="Arial"/>
                <w:spacing w:val="4"/>
                <w:position w:val="1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pacing w:val="-4"/>
                <w:position w:val="1"/>
                <w:sz w:val="17"/>
                <w:szCs w:val="17"/>
              </w:rPr>
              <w:t>u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/</w:t>
            </w:r>
          </w:p>
          <w:p w:rsidR="00931C4C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S</w:t>
            </w:r>
            <w:r w:rsidRPr="0095061F">
              <w:rPr>
                <w:rFonts w:ascii="Arial" w:eastAsia="Calibri" w:hAnsi="Arial" w:cs="Arial"/>
                <w:spacing w:val="4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f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 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Y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n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</w:t>
            </w:r>
          </w:p>
          <w:p w:rsidR="00931C4C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li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t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:rsidR="00C40BF5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1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3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u</w:t>
            </w: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n</w:t>
            </w:r>
            <w:r w:rsidR="00C40BF5"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i 09</w:t>
            </w:r>
          </w:p>
          <w:p w:rsidR="00C40BF5" w:rsidRPr="0095061F" w:rsidRDefault="00C40BF5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(22.30)</w:t>
            </w:r>
            <w:r w:rsidR="00931C4C" w:rsidRPr="0095061F">
              <w:rPr>
                <w:rFonts w:ascii="Arial" w:eastAsia="Calibri" w:hAnsi="Arial" w:cs="Arial"/>
                <w:position w:val="1"/>
                <w:sz w:val="17"/>
                <w:szCs w:val="17"/>
                <w:lang w:val="id-ID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92CDDC"/>
          </w:tcPr>
          <w:p w:rsidR="00C40BF5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position w:val="1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1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4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un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i</w:t>
            </w:r>
            <w:r w:rsidR="00C40BF5"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 xml:space="preserve"> 09</w:t>
            </w:r>
          </w:p>
          <w:p w:rsidR="00C40BF5" w:rsidRPr="0095061F" w:rsidRDefault="00C40BF5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(01.00)</w:t>
            </w:r>
          </w:p>
          <w:p w:rsidR="00931C4C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92CDDC"/>
          </w:tcPr>
          <w:p w:rsidR="00C40BF5" w:rsidRPr="0095061F" w:rsidRDefault="00C40BF5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position w:val="1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1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4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un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i 09</w:t>
            </w:r>
          </w:p>
          <w:p w:rsidR="00C40BF5" w:rsidRPr="0095061F" w:rsidRDefault="00C40BF5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(01.15)</w:t>
            </w:r>
          </w:p>
          <w:p w:rsidR="00931C4C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92CDDC"/>
          </w:tcPr>
          <w:p w:rsidR="00931C4C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1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4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4"/>
                <w:position w:val="1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u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n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0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9</w:t>
            </w:r>
          </w:p>
          <w:p w:rsidR="00931C4C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(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01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4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5)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:rsidR="00C40BF5" w:rsidRPr="0095061F" w:rsidRDefault="00C40BF5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position w:val="1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1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4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un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i 09</w:t>
            </w:r>
          </w:p>
          <w:p w:rsidR="00C40BF5" w:rsidRPr="0095061F" w:rsidRDefault="00C40BF5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(02.00)</w:t>
            </w:r>
          </w:p>
          <w:p w:rsidR="00931C4C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92CDDC"/>
          </w:tcPr>
          <w:p w:rsidR="00C40BF5" w:rsidRPr="0095061F" w:rsidRDefault="00C40BF5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position w:val="1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1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4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un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i 09</w:t>
            </w:r>
          </w:p>
          <w:p w:rsidR="00C40BF5" w:rsidRPr="0095061F" w:rsidRDefault="00C40BF5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(03.00)</w:t>
            </w:r>
          </w:p>
          <w:p w:rsidR="00931C4C" w:rsidRPr="0095061F" w:rsidRDefault="00931C4C" w:rsidP="00BC01D0">
            <w:pPr>
              <w:spacing w:before="60" w:after="60" w:line="276" w:lineRule="auto"/>
              <w:jc w:val="center"/>
              <w:rPr>
                <w:rFonts w:ascii="Arial" w:eastAsia="Calibri" w:hAnsi="Arial" w:cs="Arial"/>
                <w:sz w:val="17"/>
                <w:szCs w:val="17"/>
              </w:rPr>
            </w:pPr>
          </w:p>
        </w:tc>
      </w:tr>
      <w:tr w:rsidR="006424AA" w:rsidRPr="0095061F" w:rsidTr="00BC01D0">
        <w:trPr>
          <w:trHeight w:hRule="exact" w:val="709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4"/>
                <w:sz w:val="17"/>
                <w:szCs w:val="17"/>
              </w:rPr>
              <w:t>s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en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ho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p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edi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(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1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)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ed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  <w:lang w:val="en-ID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  <w:lang w:val="en-ID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  <w:lang w:val="en-ID"/>
              </w:rPr>
            </w:pP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</w:tr>
      <w:tr w:rsidR="006424AA" w:rsidRPr="0095061F" w:rsidTr="00BC01D0">
        <w:trPr>
          <w:trHeight w:hRule="exact" w:val="70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4"/>
                <w:sz w:val="17"/>
                <w:szCs w:val="17"/>
              </w:rPr>
              <w:t>s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en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ho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p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edi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(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2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)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3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3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3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Rad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="00215FCE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3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gi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</w:tr>
      <w:tr w:rsidR="006424AA" w:rsidRPr="0095061F" w:rsidTr="00BC01D0">
        <w:trPr>
          <w:trHeight w:hRule="exact" w:val="986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r.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4"/>
                <w:sz w:val="17"/>
                <w:szCs w:val="17"/>
              </w:rPr>
              <w:t>s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en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di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ogi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ga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k</w:t>
            </w:r>
            <w:r w:rsidRPr="0095061F">
              <w:rPr>
                <w:rFonts w:ascii="Arial" w:eastAsia="Calibri" w:hAnsi="Arial" w:cs="Arial"/>
                <w:spacing w:val="3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</w:t>
            </w:r>
          </w:p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  <w:lang w:val="en-ID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dio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gi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g.</w:t>
            </w:r>
            <w:r w:rsidR="00215FCE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ga</w:t>
            </w:r>
            <w:r w:rsidR="00215FCE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k</w:t>
            </w:r>
            <w:r w:rsidRPr="0095061F">
              <w:rPr>
                <w:rFonts w:ascii="Arial" w:eastAsia="Calibri" w:hAnsi="Arial" w:cs="Arial"/>
                <w:spacing w:val="3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er</w:t>
            </w:r>
          </w:p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io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Rg.</w:t>
            </w:r>
            <w:r w:rsidR="00215FCE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ga</w:t>
            </w:r>
            <w:r w:rsidR="00215FCE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ok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er</w:t>
            </w:r>
          </w:p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di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ogi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Rg.</w:t>
            </w:r>
            <w:r w:rsidR="00215FCE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ga</w:t>
            </w:r>
            <w:r w:rsidR="00215FCE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ok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er</w:t>
            </w:r>
          </w:p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diologi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.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ga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k</w:t>
            </w:r>
            <w:r w:rsidRPr="0095061F">
              <w:rPr>
                <w:rFonts w:ascii="Arial" w:eastAsia="Calibri" w:hAnsi="Arial" w:cs="Arial"/>
                <w:spacing w:val="3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er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dio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Rg.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j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ga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ok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er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di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ogi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</w:tr>
      <w:tr w:rsidR="006424AA" w:rsidRPr="0095061F" w:rsidTr="00BC01D0">
        <w:trPr>
          <w:trHeight w:hRule="exact" w:val="843"/>
        </w:trPr>
        <w:tc>
          <w:tcPr>
            <w:tcW w:w="12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P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ra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w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t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 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ed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 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  <w:lang w:val="en-ID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ed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424AA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="006424AA" w:rsidRPr="0095061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</w:tr>
      <w:tr w:rsidR="006424AA" w:rsidRPr="0095061F" w:rsidTr="00BC01D0">
        <w:trPr>
          <w:trHeight w:hRule="exact" w:val="85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di</w:t>
            </w:r>
            <w:r w:rsidRPr="0095061F">
              <w:rPr>
                <w:rFonts w:ascii="Arial" w:eastAsia="Calibri" w:hAnsi="Arial" w:cs="Arial"/>
                <w:spacing w:val="-3"/>
                <w:position w:val="1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4"/>
                <w:position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f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er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RD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g.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io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ogi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g.R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di</w:t>
            </w:r>
            <w:r w:rsidRPr="0095061F">
              <w:rPr>
                <w:rFonts w:ascii="Arial" w:eastAsia="Calibri" w:hAnsi="Arial" w:cs="Arial"/>
                <w:spacing w:val="-3"/>
                <w:position w:val="1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ogi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Rg.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dio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pacing w:val="-3"/>
                <w:position w:val="1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gi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Rg.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pacing w:val="-2"/>
                <w:position w:val="1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io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pacing w:val="-3"/>
                <w:position w:val="1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gi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position w:val="1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3"/>
                <w:position w:val="1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dio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position w:val="1"/>
                <w:sz w:val="17"/>
                <w:szCs w:val="17"/>
              </w:rPr>
              <w:t>Rg.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di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ogi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</w:tr>
      <w:tr w:rsidR="006424AA" w:rsidRPr="0095061F" w:rsidTr="00BC01D0">
        <w:trPr>
          <w:trHeight w:hRule="exact" w:val="699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C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as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s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Pr="0095061F">
              <w:rPr>
                <w:rFonts w:ascii="Arial" w:eastAsia="Calibri" w:hAnsi="Arial" w:cs="Arial"/>
                <w:sz w:val="17"/>
                <w:szCs w:val="17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g.R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di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o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l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ogi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R</w:t>
            </w:r>
            <w:r w:rsidRPr="0095061F">
              <w:rPr>
                <w:rFonts w:ascii="Arial" w:eastAsia="Calibri" w:hAnsi="Arial" w:cs="Arial"/>
                <w:spacing w:val="-3"/>
                <w:sz w:val="17"/>
                <w:szCs w:val="17"/>
              </w:rPr>
              <w:t>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2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</w:t>
            </w:r>
            <w:r w:rsidRPr="0095061F">
              <w:rPr>
                <w:rFonts w:ascii="Arial" w:eastAsia="Calibri" w:hAnsi="Arial" w:cs="Arial"/>
                <w:spacing w:val="-2"/>
                <w:sz w:val="17"/>
                <w:szCs w:val="17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z w:val="17"/>
                <w:szCs w:val="17"/>
              </w:rPr>
              <w:t>Rg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.</w:t>
            </w:r>
            <w:r w:rsidRPr="0095061F">
              <w:rPr>
                <w:rFonts w:ascii="Arial" w:eastAsia="Calibri" w:hAnsi="Arial" w:cs="Arial"/>
                <w:spacing w:val="-1"/>
                <w:sz w:val="17"/>
                <w:szCs w:val="17"/>
              </w:rPr>
              <w:t>B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ed</w:t>
            </w: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a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h</w:t>
            </w:r>
          </w:p>
          <w:p w:rsidR="00931C4C" w:rsidRPr="0095061F" w:rsidRDefault="00931C4C" w:rsidP="00BC01D0">
            <w:pPr>
              <w:spacing w:before="60" w:after="60" w:line="276" w:lineRule="auto"/>
              <w:ind w:left="97"/>
              <w:rPr>
                <w:rFonts w:ascii="Arial" w:eastAsia="Calibri" w:hAnsi="Arial" w:cs="Arial"/>
                <w:sz w:val="17"/>
                <w:szCs w:val="17"/>
              </w:rPr>
            </w:pPr>
            <w:r w:rsidRPr="0095061F">
              <w:rPr>
                <w:rFonts w:ascii="Arial" w:eastAsia="Calibri" w:hAnsi="Arial" w:cs="Arial"/>
                <w:spacing w:val="1"/>
                <w:sz w:val="17"/>
                <w:szCs w:val="17"/>
              </w:rPr>
              <w:t>I</w:t>
            </w:r>
            <w:r w:rsidRPr="0095061F">
              <w:rPr>
                <w:rFonts w:ascii="Arial" w:eastAsia="Calibri" w:hAnsi="Arial" w:cs="Arial"/>
                <w:sz w:val="17"/>
                <w:szCs w:val="17"/>
              </w:rPr>
              <w:t>RD</w:t>
            </w:r>
          </w:p>
        </w:tc>
      </w:tr>
    </w:tbl>
    <w:p w:rsidR="00931C4C" w:rsidRPr="0095061F" w:rsidRDefault="00931C4C" w:rsidP="00931C4C">
      <w:pPr>
        <w:pStyle w:val="ListParagraph"/>
        <w:spacing w:before="2" w:line="360" w:lineRule="auto"/>
        <w:ind w:left="1440" w:right="2978"/>
        <w:jc w:val="both"/>
        <w:rPr>
          <w:rFonts w:ascii="Arial" w:eastAsia="Calibri" w:hAnsi="Arial" w:cs="Arial"/>
          <w:sz w:val="24"/>
          <w:szCs w:val="24"/>
          <w:lang w:val="id-ID"/>
        </w:rPr>
      </w:pPr>
    </w:p>
    <w:p w:rsidR="00931C4C" w:rsidRPr="0095061F" w:rsidRDefault="00931C4C" w:rsidP="006424AA">
      <w:pPr>
        <w:pStyle w:val="ListParagraph"/>
        <w:spacing w:before="19" w:line="360" w:lineRule="auto"/>
        <w:ind w:left="426"/>
        <w:jc w:val="center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Ti</w:t>
      </w:r>
      <w:r w:rsidRPr="0095061F">
        <w:rPr>
          <w:rFonts w:ascii="Arial" w:eastAsia="Calibri" w:hAnsi="Arial" w:cs="Arial"/>
          <w:i/>
          <w:sz w:val="22"/>
          <w:szCs w:val="22"/>
        </w:rPr>
        <w:t>me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4"/>
          <w:sz w:val="22"/>
          <w:szCs w:val="22"/>
        </w:rPr>
        <w:t>P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s</w:t>
      </w:r>
      <w:r w:rsidRPr="0095061F">
        <w:rPr>
          <w:rFonts w:ascii="Arial" w:eastAsia="Calibri" w:hAnsi="Arial" w:cs="Arial"/>
          <w:i/>
          <w:sz w:val="22"/>
          <w:szCs w:val="22"/>
        </w:rPr>
        <w:t>on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2"/>
          <w:w w:val="102"/>
          <w:sz w:val="22"/>
          <w:szCs w:val="22"/>
        </w:rPr>
        <w:t>G</w:t>
      </w:r>
      <w:r w:rsidRPr="0095061F">
        <w:rPr>
          <w:rFonts w:ascii="Arial" w:eastAsia="Calibri" w:hAnsi="Arial" w:cs="Arial"/>
          <w:i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i/>
          <w:w w:val="102"/>
          <w:sz w:val="22"/>
          <w:szCs w:val="22"/>
        </w:rPr>
        <w:t>d</w:t>
      </w:r>
    </w:p>
    <w:p w:rsidR="008556EC" w:rsidRPr="0095061F" w:rsidRDefault="008556EC" w:rsidP="006424AA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</w:p>
    <w:p w:rsidR="00785972" w:rsidRPr="0095061F" w:rsidRDefault="00785972" w:rsidP="000B7235">
      <w:pPr>
        <w:pStyle w:val="ListParagraph"/>
        <w:numPr>
          <w:ilvl w:val="0"/>
          <w:numId w:val="49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  <w:lang w:val="id-ID"/>
        </w:rPr>
        <w:t>Analisa dan evaluasi sederhana</w:t>
      </w:r>
    </w:p>
    <w:p w:rsidR="00785972" w:rsidRPr="0095061F" w:rsidRDefault="00B73852" w:rsidP="000B7235">
      <w:pPr>
        <w:pStyle w:val="ListParagraph"/>
        <w:numPr>
          <w:ilvl w:val="0"/>
          <w:numId w:val="32"/>
        </w:numPr>
        <w:tabs>
          <w:tab w:val="left" w:pos="284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5061F">
        <w:rPr>
          <w:rFonts w:ascii="Arial" w:hAnsi="Arial" w:cs="Arial"/>
          <w:sz w:val="22"/>
          <w:szCs w:val="22"/>
          <w:lang w:val="id-ID"/>
        </w:rPr>
        <w:t>Penyebab langsung : individu, peralatan, lingkungan tempat kerja, prosedur kerja</w:t>
      </w:r>
      <w:r w:rsidR="00342327" w:rsidRPr="0095061F">
        <w:rPr>
          <w:rFonts w:ascii="Arial" w:hAnsi="Arial" w:cs="Arial"/>
          <w:sz w:val="22"/>
          <w:szCs w:val="22"/>
          <w:lang w:val="en-ID"/>
        </w:rPr>
        <w:t>.</w:t>
      </w:r>
    </w:p>
    <w:p w:rsidR="00B73852" w:rsidRPr="0095061F" w:rsidRDefault="00B73852" w:rsidP="000B7235">
      <w:pPr>
        <w:pStyle w:val="ListParagraph"/>
        <w:numPr>
          <w:ilvl w:val="0"/>
          <w:numId w:val="32"/>
        </w:numPr>
        <w:tabs>
          <w:tab w:val="left" w:pos="284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5061F">
        <w:rPr>
          <w:rFonts w:ascii="Arial" w:hAnsi="Arial" w:cs="Arial"/>
          <w:sz w:val="22"/>
          <w:szCs w:val="22"/>
          <w:lang w:val="id-ID"/>
        </w:rPr>
        <w:t>Penyebab tidak langsung : individu, tempat kerja.</w:t>
      </w:r>
    </w:p>
    <w:p w:rsidR="00342327" w:rsidRPr="0095061F" w:rsidRDefault="00342327" w:rsidP="00342327">
      <w:pPr>
        <w:pStyle w:val="ListParagraph"/>
        <w:tabs>
          <w:tab w:val="left" w:pos="284"/>
        </w:tabs>
        <w:spacing w:line="360" w:lineRule="auto"/>
        <w:ind w:left="1287"/>
        <w:jc w:val="both"/>
        <w:rPr>
          <w:rFonts w:ascii="Arial" w:hAnsi="Arial" w:cs="Arial"/>
          <w:sz w:val="22"/>
          <w:szCs w:val="22"/>
          <w:lang w:val="id-ID"/>
        </w:rPr>
      </w:pPr>
    </w:p>
    <w:p w:rsidR="00342327" w:rsidRPr="0095061F" w:rsidRDefault="00342327" w:rsidP="006424AA">
      <w:pPr>
        <w:pStyle w:val="ListParagraph"/>
        <w:tabs>
          <w:tab w:val="left" w:pos="284"/>
        </w:tabs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Untuk pengisian, lihat f</w:t>
      </w:r>
      <w:r w:rsidR="00EC3366" w:rsidRPr="0095061F">
        <w:rPr>
          <w:rFonts w:ascii="Arial" w:hAnsi="Arial" w:cs="Arial"/>
          <w:sz w:val="22"/>
          <w:szCs w:val="22"/>
        </w:rPr>
        <w:t xml:space="preserve">aktor </w:t>
      </w:r>
      <w:proofErr w:type="gramStart"/>
      <w:r w:rsidR="00EC3366" w:rsidRPr="0095061F">
        <w:rPr>
          <w:rFonts w:ascii="Arial" w:hAnsi="Arial" w:cs="Arial"/>
          <w:sz w:val="22"/>
          <w:szCs w:val="22"/>
        </w:rPr>
        <w:t>kontributor .</w:t>
      </w:r>
      <w:proofErr w:type="gramEnd"/>
    </w:p>
    <w:p w:rsidR="00BC01D0" w:rsidRPr="0095061F" w:rsidRDefault="00BC01D0" w:rsidP="006424AA">
      <w:pPr>
        <w:pStyle w:val="ListParagraph"/>
        <w:tabs>
          <w:tab w:val="left" w:pos="284"/>
        </w:tabs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</w:p>
    <w:p w:rsidR="00EC3366" w:rsidRPr="0095061F" w:rsidRDefault="00EC3366" w:rsidP="00EC3366">
      <w:pPr>
        <w:spacing w:line="360" w:lineRule="auto"/>
        <w:jc w:val="center"/>
        <w:outlineLvl w:val="0"/>
        <w:rPr>
          <w:rFonts w:ascii="Arial" w:hAnsi="Arial" w:cs="Arial"/>
          <w:sz w:val="22"/>
          <w:szCs w:val="22"/>
        </w:rPr>
      </w:pPr>
      <w:proofErr w:type="gramStart"/>
      <w:r w:rsidRPr="0095061F">
        <w:rPr>
          <w:rFonts w:ascii="Arial" w:hAnsi="Arial" w:cs="Arial"/>
          <w:sz w:val="22"/>
          <w:szCs w:val="22"/>
        </w:rPr>
        <w:t>Tabel .</w:t>
      </w:r>
      <w:proofErr w:type="gramEnd"/>
      <w:r w:rsidRPr="0095061F">
        <w:rPr>
          <w:rFonts w:ascii="Arial" w:hAnsi="Arial" w:cs="Arial"/>
          <w:sz w:val="22"/>
          <w:szCs w:val="22"/>
        </w:rPr>
        <w:t xml:space="preserve"> Faktor Kontributor Investigasi Insiden Klinis</w:t>
      </w:r>
    </w:p>
    <w:p w:rsidR="006424AA" w:rsidRPr="0095061F" w:rsidRDefault="006424AA" w:rsidP="00EC3366">
      <w:pPr>
        <w:spacing w:line="360" w:lineRule="auto"/>
        <w:jc w:val="center"/>
        <w:outlineLvl w:val="0"/>
        <w:rPr>
          <w:rFonts w:ascii="Arial" w:hAnsi="Arial" w:cs="Arial"/>
          <w:sz w:val="22"/>
          <w:szCs w:val="22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99"/>
        <w:gridCol w:w="5330"/>
      </w:tblGrid>
      <w:tr w:rsidR="00EC3366" w:rsidRPr="0095061F" w:rsidTr="00BC01D0">
        <w:trPr>
          <w:trHeight w:val="255"/>
        </w:trPr>
        <w:tc>
          <w:tcPr>
            <w:tcW w:w="9229" w:type="dxa"/>
            <w:gridSpan w:val="2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FAKTOR KONTRIBUTOR, KOMPONEN DAN SUBKOMPONEN DALAM INVESTIGASI INSIDEN KLINIS</w:t>
            </w:r>
          </w:p>
        </w:tc>
      </w:tr>
      <w:tr w:rsidR="00EC3366" w:rsidRPr="0095061F" w:rsidTr="00BC01D0">
        <w:trPr>
          <w:trHeight w:val="255"/>
        </w:trPr>
        <w:tc>
          <w:tcPr>
            <w:tcW w:w="9229" w:type="dxa"/>
            <w:gridSpan w:val="2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0"/>
                <w:numId w:val="9"/>
              </w:numPr>
              <w:spacing w:before="40" w:line="276" w:lineRule="auto"/>
              <w:ind w:left="474" w:hanging="425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FAKTOR KONTRIBUTOR EKSTERNAL DILUAR RUMAH SAKIT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Komponen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C3366" w:rsidRPr="0095061F" w:rsidTr="00BC01D0">
        <w:trPr>
          <w:trHeight w:val="1271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0"/>
                <w:numId w:val="13"/>
              </w:numPr>
              <w:spacing w:before="40" w:line="276" w:lineRule="auto"/>
              <w:ind w:left="333" w:hanging="284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Regulator dan Ekonomi</w:t>
            </w:r>
          </w:p>
          <w:p w:rsidR="00EC3366" w:rsidRPr="0095061F" w:rsidRDefault="00EC3366" w:rsidP="007C5EC0">
            <w:pPr>
              <w:numPr>
                <w:ilvl w:val="0"/>
                <w:numId w:val="13"/>
              </w:numPr>
              <w:spacing w:before="40" w:line="276" w:lineRule="auto"/>
              <w:ind w:left="333" w:hanging="284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Peraturan dan Kebijakan Depkes</w:t>
            </w:r>
          </w:p>
          <w:p w:rsidR="00EC3366" w:rsidRPr="0095061F" w:rsidRDefault="00EC3366" w:rsidP="007C5EC0">
            <w:pPr>
              <w:numPr>
                <w:ilvl w:val="0"/>
                <w:numId w:val="13"/>
              </w:numPr>
              <w:tabs>
                <w:tab w:val="left" w:pos="333"/>
              </w:tabs>
              <w:spacing w:before="40" w:line="276" w:lineRule="auto"/>
              <w:ind w:left="333" w:hanging="284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Peraturan Nasional</w:t>
            </w:r>
          </w:p>
          <w:p w:rsidR="00EC3366" w:rsidRPr="0095061F" w:rsidRDefault="00EC3366" w:rsidP="007C5EC0">
            <w:pPr>
              <w:numPr>
                <w:ilvl w:val="0"/>
                <w:numId w:val="13"/>
              </w:numPr>
              <w:spacing w:before="40" w:line="276" w:lineRule="auto"/>
              <w:ind w:left="333" w:hanging="284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Hubungan dengan Organisasi lain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C3366" w:rsidRPr="0095061F" w:rsidTr="00BC01D0">
        <w:trPr>
          <w:trHeight w:val="255"/>
        </w:trPr>
        <w:tc>
          <w:tcPr>
            <w:tcW w:w="9229" w:type="dxa"/>
            <w:gridSpan w:val="2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0"/>
                <w:numId w:val="9"/>
              </w:numPr>
              <w:spacing w:before="40" w:line="276" w:lineRule="auto"/>
              <w:ind w:left="474" w:hanging="425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FAKTOR KONTRIBUTOR ORGANISASI DAN MANAJEMEN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Komponen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Subkomponen</w:t>
            </w:r>
          </w:p>
        </w:tc>
      </w:tr>
      <w:tr w:rsidR="00EC3366" w:rsidRPr="0095061F" w:rsidTr="00BC01D0">
        <w:trPr>
          <w:trHeight w:val="692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Organisasi dan Manajemen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4"/>
                <w:numId w:val="14"/>
              </w:numPr>
              <w:tabs>
                <w:tab w:val="left" w:pos="403"/>
              </w:tabs>
              <w:spacing w:before="40" w:line="276" w:lineRule="auto"/>
              <w:ind w:hanging="348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Struktur Organisasi</w:t>
            </w:r>
          </w:p>
          <w:p w:rsidR="00EC3366" w:rsidRPr="0095061F" w:rsidRDefault="00EC3366" w:rsidP="007C5EC0">
            <w:pPr>
              <w:numPr>
                <w:ilvl w:val="4"/>
                <w:numId w:val="14"/>
              </w:numPr>
              <w:tabs>
                <w:tab w:val="left" w:pos="403"/>
              </w:tabs>
              <w:spacing w:before="40" w:line="276" w:lineRule="auto"/>
              <w:ind w:hanging="348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Pengawasan</w:t>
            </w:r>
          </w:p>
          <w:p w:rsidR="00EC3366" w:rsidRPr="0095061F" w:rsidRDefault="00EC3366" w:rsidP="007C5EC0">
            <w:pPr>
              <w:numPr>
                <w:ilvl w:val="4"/>
                <w:numId w:val="14"/>
              </w:numPr>
              <w:tabs>
                <w:tab w:val="left" w:pos="403"/>
              </w:tabs>
              <w:spacing w:before="40" w:line="276" w:lineRule="auto"/>
              <w:ind w:hanging="348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Jenjang Pengambilan Keputusan</w:t>
            </w:r>
          </w:p>
        </w:tc>
      </w:tr>
      <w:tr w:rsidR="00EC3366" w:rsidRPr="0095061F" w:rsidTr="00BC01D0">
        <w:trPr>
          <w:trHeight w:val="3128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lastRenderedPageBreak/>
              <w:t>Kebijakan, Standar dan Tujuan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4"/>
                <w:numId w:val="6"/>
              </w:numPr>
              <w:tabs>
                <w:tab w:val="clear" w:pos="3960"/>
                <w:tab w:val="num" w:pos="471"/>
              </w:tabs>
              <w:spacing w:before="40" w:line="276" w:lineRule="auto"/>
              <w:ind w:left="471" w:hanging="352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Tujuan dan Misi</w:t>
            </w:r>
          </w:p>
          <w:p w:rsidR="00EC3366" w:rsidRPr="0095061F" w:rsidRDefault="00EC3366" w:rsidP="007C5EC0">
            <w:pPr>
              <w:numPr>
                <w:ilvl w:val="4"/>
                <w:numId w:val="6"/>
              </w:numPr>
              <w:tabs>
                <w:tab w:val="clear" w:pos="3960"/>
                <w:tab w:val="num" w:pos="471"/>
              </w:tabs>
              <w:spacing w:before="40" w:line="276" w:lineRule="auto"/>
              <w:ind w:left="471" w:hanging="352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Penyusunan Fungsi Manajemen</w:t>
            </w:r>
          </w:p>
          <w:p w:rsidR="00EC3366" w:rsidRPr="0095061F" w:rsidRDefault="00EC3366" w:rsidP="007C5EC0">
            <w:pPr>
              <w:numPr>
                <w:ilvl w:val="4"/>
                <w:numId w:val="6"/>
              </w:numPr>
              <w:tabs>
                <w:tab w:val="clear" w:pos="3960"/>
                <w:tab w:val="num" w:pos="471"/>
              </w:tabs>
              <w:spacing w:before="40" w:line="276" w:lineRule="auto"/>
              <w:ind w:left="471" w:hanging="352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Kontrak Service</w:t>
            </w:r>
          </w:p>
          <w:p w:rsidR="00EC3366" w:rsidRPr="0095061F" w:rsidRDefault="00EC3366" w:rsidP="007C5EC0">
            <w:pPr>
              <w:numPr>
                <w:ilvl w:val="0"/>
                <w:numId w:val="15"/>
              </w:numPr>
              <w:tabs>
                <w:tab w:val="num" w:pos="471"/>
              </w:tabs>
              <w:spacing w:before="40" w:line="276" w:lineRule="auto"/>
              <w:ind w:left="471" w:hanging="352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Sumber Keuangan</w:t>
            </w:r>
          </w:p>
          <w:p w:rsidR="00EC3366" w:rsidRPr="0095061F" w:rsidRDefault="00EC3366" w:rsidP="007C5EC0">
            <w:pPr>
              <w:numPr>
                <w:ilvl w:val="0"/>
                <w:numId w:val="15"/>
              </w:numPr>
              <w:tabs>
                <w:tab w:val="num" w:pos="471"/>
              </w:tabs>
              <w:spacing w:before="40" w:line="276" w:lineRule="auto"/>
              <w:ind w:left="471" w:hanging="352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Pelayanan Informasi</w:t>
            </w:r>
          </w:p>
          <w:p w:rsidR="00EC3366" w:rsidRPr="0095061F" w:rsidRDefault="00EC3366" w:rsidP="007C5EC0">
            <w:pPr>
              <w:numPr>
                <w:ilvl w:val="0"/>
                <w:numId w:val="15"/>
              </w:numPr>
              <w:tabs>
                <w:tab w:val="num" w:pos="471"/>
              </w:tabs>
              <w:spacing w:before="40" w:line="276" w:lineRule="auto"/>
              <w:ind w:left="471" w:hanging="352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Kebijakan diklat</w:t>
            </w:r>
          </w:p>
          <w:p w:rsidR="00EC3366" w:rsidRPr="0095061F" w:rsidRDefault="00EC3366" w:rsidP="007C5EC0">
            <w:pPr>
              <w:numPr>
                <w:ilvl w:val="0"/>
                <w:numId w:val="15"/>
              </w:numPr>
              <w:tabs>
                <w:tab w:val="num" w:pos="471"/>
              </w:tabs>
              <w:spacing w:before="40" w:line="276" w:lineRule="auto"/>
              <w:ind w:left="471" w:hanging="352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Prosedur dan Kebijakan</w:t>
            </w:r>
          </w:p>
          <w:p w:rsidR="00EC3366" w:rsidRPr="0095061F" w:rsidRDefault="00EC3366" w:rsidP="007C5EC0">
            <w:pPr>
              <w:numPr>
                <w:ilvl w:val="0"/>
                <w:numId w:val="15"/>
              </w:numPr>
              <w:tabs>
                <w:tab w:val="num" w:pos="471"/>
              </w:tabs>
              <w:spacing w:before="40" w:line="276" w:lineRule="auto"/>
              <w:ind w:left="471" w:hanging="352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Fasilitas dan Perlengkapan</w:t>
            </w:r>
          </w:p>
          <w:p w:rsidR="00EC3366" w:rsidRPr="0095061F" w:rsidRDefault="00EC3366" w:rsidP="007C5EC0">
            <w:pPr>
              <w:numPr>
                <w:ilvl w:val="0"/>
                <w:numId w:val="15"/>
              </w:numPr>
              <w:tabs>
                <w:tab w:val="num" w:pos="471"/>
              </w:tabs>
              <w:spacing w:before="40" w:line="276" w:lineRule="auto"/>
              <w:ind w:left="471" w:hanging="352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Manajemen Risiko</w:t>
            </w:r>
          </w:p>
          <w:p w:rsidR="00EC3366" w:rsidRPr="0095061F" w:rsidRDefault="00EC3366" w:rsidP="007C5EC0">
            <w:pPr>
              <w:numPr>
                <w:ilvl w:val="0"/>
                <w:numId w:val="15"/>
              </w:numPr>
              <w:tabs>
                <w:tab w:val="num" w:pos="471"/>
              </w:tabs>
              <w:spacing w:before="40" w:line="276" w:lineRule="auto"/>
              <w:ind w:left="471" w:hanging="352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Manajemen K3</w:t>
            </w:r>
          </w:p>
          <w:p w:rsidR="00EC3366" w:rsidRPr="0095061F" w:rsidRDefault="00EC3366" w:rsidP="007C5EC0">
            <w:pPr>
              <w:numPr>
                <w:ilvl w:val="0"/>
                <w:numId w:val="16"/>
              </w:numPr>
              <w:tabs>
                <w:tab w:val="num" w:pos="471"/>
              </w:tabs>
              <w:spacing w:before="40" w:line="276" w:lineRule="auto"/>
              <w:ind w:hanging="3841"/>
              <w:rPr>
                <w:rFonts w:ascii="Arial" w:hAnsi="Arial" w:cs="Arial"/>
                <w:i/>
                <w:sz w:val="22"/>
                <w:szCs w:val="22"/>
              </w:rPr>
            </w:pPr>
            <w:r w:rsidRPr="0095061F">
              <w:rPr>
                <w:rFonts w:ascii="Arial" w:hAnsi="Arial" w:cs="Arial"/>
                <w:i/>
                <w:sz w:val="22"/>
                <w:szCs w:val="22"/>
              </w:rPr>
              <w:t>Quality Improvement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Administrasi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Sistem Administrasi</w:t>
            </w:r>
          </w:p>
        </w:tc>
      </w:tr>
      <w:tr w:rsidR="00EC3366" w:rsidRPr="0095061F" w:rsidTr="00BC01D0">
        <w:trPr>
          <w:trHeight w:val="682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Budaya Keselamatan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436898" w:rsidP="007C5EC0">
            <w:pPr>
              <w:spacing w:before="40" w:line="276" w:lineRule="auto"/>
              <w:ind w:left="119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EC3366" w:rsidRPr="0095061F">
              <w:rPr>
                <w:rFonts w:ascii="Arial" w:hAnsi="Arial" w:cs="Arial"/>
                <w:sz w:val="22"/>
                <w:szCs w:val="22"/>
              </w:rPr>
              <w:t>Attitude Kerja</w:t>
            </w:r>
          </w:p>
          <w:p w:rsidR="00EC3366" w:rsidRPr="0095061F" w:rsidRDefault="00EC3366" w:rsidP="007C5EC0">
            <w:pPr>
              <w:numPr>
                <w:ilvl w:val="0"/>
                <w:numId w:val="17"/>
              </w:numPr>
              <w:tabs>
                <w:tab w:val="num" w:pos="403"/>
              </w:tabs>
              <w:spacing w:before="40" w:line="276" w:lineRule="auto"/>
              <w:ind w:left="403" w:hanging="284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Dukungan manajemen oleh seluruh staf</w:t>
            </w:r>
          </w:p>
        </w:tc>
      </w:tr>
      <w:tr w:rsidR="00EC3366" w:rsidRPr="0095061F" w:rsidTr="00BC01D0">
        <w:trPr>
          <w:trHeight w:val="1132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SDM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1"/>
                <w:numId w:val="30"/>
              </w:numPr>
              <w:spacing w:before="40" w:line="276" w:lineRule="auto"/>
              <w:ind w:left="403" w:hanging="284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Ketersediaan</w:t>
            </w:r>
          </w:p>
          <w:p w:rsidR="00EC3366" w:rsidRPr="0095061F" w:rsidRDefault="00EC3366" w:rsidP="007C5EC0">
            <w:pPr>
              <w:numPr>
                <w:ilvl w:val="1"/>
                <w:numId w:val="30"/>
              </w:numPr>
              <w:spacing w:before="40" w:line="276" w:lineRule="auto"/>
              <w:ind w:left="403" w:hanging="284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Tingkat Pendidikan dan Keterampilan Staf yang Berbeda</w:t>
            </w:r>
          </w:p>
          <w:p w:rsidR="00EC3366" w:rsidRPr="0095061F" w:rsidRDefault="00EC3366" w:rsidP="007C5EC0">
            <w:pPr>
              <w:numPr>
                <w:ilvl w:val="0"/>
                <w:numId w:val="17"/>
              </w:numPr>
              <w:tabs>
                <w:tab w:val="left" w:pos="403"/>
              </w:tabs>
              <w:spacing w:before="40" w:line="276" w:lineRule="auto"/>
              <w:ind w:hanging="384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Beban Kerja yang optimal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Diklat</w:t>
            </w:r>
          </w:p>
        </w:tc>
        <w:tc>
          <w:tcPr>
            <w:tcW w:w="5330" w:type="dxa"/>
            <w:shd w:val="clear" w:color="auto" w:fill="auto"/>
            <w:noWrap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Manajemen Training/Pelatihan/Refreshing</w:t>
            </w:r>
          </w:p>
        </w:tc>
      </w:tr>
      <w:tr w:rsidR="00EC3366" w:rsidRPr="0095061F" w:rsidTr="00BC01D0">
        <w:trPr>
          <w:trHeight w:val="255"/>
        </w:trPr>
        <w:tc>
          <w:tcPr>
            <w:tcW w:w="9229" w:type="dxa"/>
            <w:gridSpan w:val="2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0"/>
                <w:numId w:val="9"/>
              </w:numPr>
              <w:spacing w:before="40" w:line="276" w:lineRule="auto"/>
              <w:ind w:left="474" w:hanging="425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FAKTOR LINGKUNGAN KERJA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Komponen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Subkomponen</w:t>
            </w:r>
          </w:p>
        </w:tc>
      </w:tr>
      <w:tr w:rsidR="00EC3366" w:rsidRPr="0095061F" w:rsidTr="00BC01D0">
        <w:trPr>
          <w:trHeight w:val="824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Desain dan Bangunan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a. Manajemen Pemeliharaan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b. Penilaian Ergonomik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c. Fungsionalitas</w:t>
            </w:r>
          </w:p>
        </w:tc>
      </w:tr>
      <w:tr w:rsidR="00EC3366" w:rsidRPr="0095061F" w:rsidTr="00BC01D0">
        <w:trPr>
          <w:trHeight w:val="836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Lingkungan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Pr="0095061F">
              <w:rPr>
                <w:rFonts w:ascii="Arial" w:hAnsi="Arial" w:cs="Arial"/>
                <w:i/>
                <w:sz w:val="22"/>
                <w:szCs w:val="22"/>
              </w:rPr>
              <w:t>Housekeeping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b. Pengawasan Lingkungan Fisik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c. Perpindahan Pasien antar Ruangan</w:t>
            </w:r>
          </w:p>
        </w:tc>
      </w:tr>
      <w:tr w:rsidR="00EC3366" w:rsidRPr="0095061F" w:rsidTr="00BC01D0">
        <w:trPr>
          <w:trHeight w:val="1408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Perlengkapan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a. Malfungsi Alat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b. Ketidaktersediaan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c. Manajemen Pemeliharaan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d. Fungsionalitas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e. Desain, Penggunaan &amp; Maintenace Peralatan</w:t>
            </w:r>
          </w:p>
        </w:tc>
      </w:tr>
      <w:tr w:rsidR="00EC3366" w:rsidRPr="0095061F" w:rsidTr="00BC01D0">
        <w:trPr>
          <w:trHeight w:val="255"/>
        </w:trPr>
        <w:tc>
          <w:tcPr>
            <w:tcW w:w="9229" w:type="dxa"/>
            <w:gridSpan w:val="2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0"/>
                <w:numId w:val="10"/>
              </w:numPr>
              <w:spacing w:before="40" w:line="276" w:lineRule="auto"/>
              <w:ind w:left="474" w:hanging="425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FAKTOR KONTRIBUTOR : TIM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Komponen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Subkomponen</w:t>
            </w:r>
          </w:p>
        </w:tc>
      </w:tr>
      <w:tr w:rsidR="00EC3366" w:rsidRPr="0095061F" w:rsidTr="00BC01D0">
        <w:trPr>
          <w:trHeight w:val="688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 xml:space="preserve">Supervisi dan Konsultasi 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BC01D0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 xml:space="preserve">a. Adanya kemauan staf junior </w:t>
            </w:r>
            <w:r w:rsidR="00EC3366" w:rsidRPr="0095061F">
              <w:rPr>
                <w:rFonts w:ascii="Arial" w:hAnsi="Arial" w:cs="Arial"/>
                <w:sz w:val="22"/>
                <w:szCs w:val="22"/>
              </w:rPr>
              <w:t>berkomunikasi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b. Cepat Tanggap</w:t>
            </w:r>
          </w:p>
        </w:tc>
      </w:tr>
      <w:tr w:rsidR="00EC3366" w:rsidRPr="0095061F" w:rsidTr="00BC01D0">
        <w:trPr>
          <w:trHeight w:val="570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Konsistensi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a. Kesamaan tugas antar profesi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b. Kesamaan tugas antar staf yang setingkat</w:t>
            </w:r>
          </w:p>
        </w:tc>
      </w:tr>
      <w:tr w:rsidR="00EC3366" w:rsidRPr="0095061F" w:rsidTr="00BC01D0">
        <w:trPr>
          <w:trHeight w:val="550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Kepemimpinan dan Tanggung Jawab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a. Kepemimpinan Efektif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b. Uraian Tugas Jelas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Respon terhadap Insiden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 xml:space="preserve">Dukungan </w:t>
            </w:r>
            <w:r w:rsidRPr="0095061F">
              <w:rPr>
                <w:rFonts w:ascii="Arial" w:hAnsi="Arial" w:cs="Arial"/>
                <w:i/>
                <w:sz w:val="22"/>
                <w:szCs w:val="22"/>
              </w:rPr>
              <w:t>peer group</w:t>
            </w:r>
            <w:r w:rsidRPr="0095061F">
              <w:rPr>
                <w:rFonts w:ascii="Arial" w:hAnsi="Arial" w:cs="Arial"/>
                <w:sz w:val="22"/>
                <w:szCs w:val="22"/>
              </w:rPr>
              <w:t xml:space="preserve"> setelah insiden</w:t>
            </w:r>
          </w:p>
        </w:tc>
      </w:tr>
      <w:tr w:rsidR="00EC3366" w:rsidRPr="0095061F" w:rsidTr="00BC01D0">
        <w:trPr>
          <w:trHeight w:val="255"/>
        </w:trPr>
        <w:tc>
          <w:tcPr>
            <w:tcW w:w="9229" w:type="dxa"/>
            <w:gridSpan w:val="2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0"/>
                <w:numId w:val="11"/>
              </w:numPr>
              <w:spacing w:before="40" w:line="276" w:lineRule="auto"/>
              <w:ind w:left="616" w:hanging="529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FAKTOR KONTRIBUTOR : STAF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Komponen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Subkomponen</w:t>
            </w:r>
          </w:p>
        </w:tc>
      </w:tr>
      <w:tr w:rsidR="00EC3366" w:rsidRPr="0095061F" w:rsidTr="00BC01D0">
        <w:trPr>
          <w:trHeight w:val="564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Kompetensi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BC01D0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EC3366" w:rsidRPr="0095061F">
              <w:rPr>
                <w:rFonts w:ascii="Arial" w:hAnsi="Arial" w:cs="Arial"/>
                <w:sz w:val="22"/>
                <w:szCs w:val="22"/>
              </w:rPr>
              <w:t>Verifikasi Kualifikasi</w:t>
            </w:r>
          </w:p>
          <w:p w:rsidR="00EC3366" w:rsidRPr="0095061F" w:rsidRDefault="00EC3366" w:rsidP="007C5EC0">
            <w:pPr>
              <w:numPr>
                <w:ilvl w:val="0"/>
                <w:numId w:val="19"/>
              </w:numPr>
              <w:tabs>
                <w:tab w:val="clear" w:pos="2880"/>
                <w:tab w:val="num" w:pos="261"/>
              </w:tabs>
              <w:spacing w:before="40" w:line="276" w:lineRule="auto"/>
              <w:ind w:hanging="2880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Verifikasi Pengetahuan dan Keterampilan</w:t>
            </w:r>
          </w:p>
        </w:tc>
      </w:tr>
      <w:tr w:rsidR="00EC3366" w:rsidRPr="0095061F" w:rsidTr="00BC01D0">
        <w:trPr>
          <w:trHeight w:val="1111"/>
        </w:trPr>
        <w:tc>
          <w:tcPr>
            <w:tcW w:w="3899" w:type="dxa"/>
            <w:shd w:val="clear" w:color="auto" w:fill="auto"/>
            <w:noWrap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lastRenderedPageBreak/>
              <w:t>Stressor Fisik dan Mental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1"/>
                <w:numId w:val="18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Motivasi</w:t>
            </w:r>
          </w:p>
          <w:p w:rsidR="00EC3366" w:rsidRPr="0095061F" w:rsidRDefault="00EC3366" w:rsidP="007C5EC0">
            <w:pPr>
              <w:numPr>
                <w:ilvl w:val="1"/>
                <w:numId w:val="18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Stresor Mental: Efek Beban Kerja Beban Mental</w:t>
            </w:r>
          </w:p>
          <w:p w:rsidR="00EC3366" w:rsidRPr="0095061F" w:rsidRDefault="00EC3366" w:rsidP="007C5EC0">
            <w:pPr>
              <w:numPr>
                <w:ilvl w:val="1"/>
                <w:numId w:val="18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Stresor Fisik: Efek Beban Kerja = Gangguan Fisik</w:t>
            </w:r>
          </w:p>
        </w:tc>
      </w:tr>
      <w:tr w:rsidR="00EC3366" w:rsidRPr="0095061F" w:rsidTr="00BC01D0">
        <w:trPr>
          <w:trHeight w:val="255"/>
        </w:trPr>
        <w:tc>
          <w:tcPr>
            <w:tcW w:w="9229" w:type="dxa"/>
            <w:gridSpan w:val="2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0"/>
                <w:numId w:val="12"/>
              </w:numPr>
              <w:spacing w:before="40" w:line="276" w:lineRule="auto"/>
              <w:ind w:left="616" w:hanging="425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FAKTOR KONTRIBUTOR : TUGAS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Komponen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Subkomponen</w:t>
            </w:r>
          </w:p>
        </w:tc>
      </w:tr>
      <w:tr w:rsidR="00EC3366" w:rsidRPr="0095061F" w:rsidTr="00BC01D0">
        <w:trPr>
          <w:trHeight w:val="421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Ketersediaan SOP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1"/>
                <w:numId w:val="7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Prosedur Peninjauan dan Revisi SOP</w:t>
            </w:r>
          </w:p>
          <w:p w:rsidR="00EC3366" w:rsidRPr="0095061F" w:rsidRDefault="00EC3366" w:rsidP="007C5EC0">
            <w:pPr>
              <w:numPr>
                <w:ilvl w:val="1"/>
                <w:numId w:val="7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Ketersediaan SOP</w:t>
            </w:r>
          </w:p>
          <w:p w:rsidR="00EC3366" w:rsidRPr="0095061F" w:rsidRDefault="00EC3366" w:rsidP="007C5EC0">
            <w:pPr>
              <w:numPr>
                <w:ilvl w:val="1"/>
                <w:numId w:val="7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Kualitas Informasi</w:t>
            </w:r>
          </w:p>
          <w:p w:rsidR="00EC3366" w:rsidRPr="0095061F" w:rsidRDefault="00EC3366" w:rsidP="007C5EC0">
            <w:pPr>
              <w:numPr>
                <w:ilvl w:val="0"/>
                <w:numId w:val="20"/>
              </w:numPr>
              <w:tabs>
                <w:tab w:val="clear" w:pos="2880"/>
                <w:tab w:val="num" w:pos="261"/>
              </w:tabs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Prosedur Investigasi</w:t>
            </w:r>
          </w:p>
        </w:tc>
      </w:tr>
      <w:tr w:rsidR="00EC3366" w:rsidRPr="0095061F" w:rsidTr="00BC01D0">
        <w:trPr>
          <w:trHeight w:val="560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Ketersediaan dan akurasi hasil test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0"/>
                <w:numId w:val="21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Test Tidak Dilakukan</w:t>
            </w:r>
          </w:p>
          <w:p w:rsidR="00EC3366" w:rsidRPr="0095061F" w:rsidRDefault="00EC3366" w:rsidP="007C5EC0">
            <w:pPr>
              <w:numPr>
                <w:ilvl w:val="0"/>
                <w:numId w:val="21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Ketidaksesuaian antara interpretasi hasil test</w:t>
            </w:r>
          </w:p>
        </w:tc>
      </w:tr>
      <w:tr w:rsidR="00EC3366" w:rsidRPr="0095061F" w:rsidTr="00BC01D0">
        <w:trPr>
          <w:trHeight w:val="680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Faktor Penunjang dalam validasi alat medis</w:t>
            </w:r>
          </w:p>
        </w:tc>
        <w:tc>
          <w:tcPr>
            <w:tcW w:w="5330" w:type="dxa"/>
            <w:shd w:val="clear" w:color="auto" w:fill="auto"/>
            <w:noWrap/>
          </w:tcPr>
          <w:p w:rsidR="00EC3366" w:rsidRPr="0095061F" w:rsidRDefault="00EC3366" w:rsidP="007C5EC0">
            <w:pPr>
              <w:numPr>
                <w:ilvl w:val="0"/>
                <w:numId w:val="22"/>
              </w:numPr>
              <w:spacing w:before="40" w:line="276" w:lineRule="auto"/>
              <w:ind w:left="261" w:hanging="284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Ketersediaan, penggunaan, dan reliabilitas</w:t>
            </w:r>
          </w:p>
          <w:p w:rsidR="00EC3366" w:rsidRPr="0095061F" w:rsidRDefault="00EC3366" w:rsidP="007C5EC0">
            <w:pPr>
              <w:numPr>
                <w:ilvl w:val="0"/>
                <w:numId w:val="22"/>
              </w:numPr>
              <w:spacing w:before="40" w:line="276" w:lineRule="auto"/>
              <w:ind w:left="261" w:hanging="284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Kalibrasi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Desain Tugas</w:t>
            </w:r>
          </w:p>
        </w:tc>
        <w:tc>
          <w:tcPr>
            <w:tcW w:w="5330" w:type="dxa"/>
            <w:shd w:val="clear" w:color="auto" w:fill="auto"/>
            <w:vAlign w:val="center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Penyelesaian tugas tepat waktu dan sesuai SOP</w:t>
            </w:r>
          </w:p>
        </w:tc>
      </w:tr>
      <w:tr w:rsidR="00EC3366" w:rsidRPr="0095061F" w:rsidTr="00BC01D0">
        <w:trPr>
          <w:trHeight w:val="255"/>
        </w:trPr>
        <w:tc>
          <w:tcPr>
            <w:tcW w:w="9229" w:type="dxa"/>
            <w:gridSpan w:val="2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0"/>
                <w:numId w:val="23"/>
              </w:numPr>
              <w:spacing w:before="40" w:line="276" w:lineRule="auto"/>
              <w:ind w:left="616" w:hanging="425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FAKTOR KONTRIBUTOR : PASIEN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Komponen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Subkomponen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Kondisi</w:t>
            </w:r>
          </w:p>
        </w:tc>
        <w:tc>
          <w:tcPr>
            <w:tcW w:w="5330" w:type="dxa"/>
            <w:shd w:val="clear" w:color="auto" w:fill="auto"/>
            <w:vAlign w:val="center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Penyakit yang kompleks, berat, multikomplikasi</w:t>
            </w:r>
          </w:p>
        </w:tc>
      </w:tr>
      <w:tr w:rsidR="00EC3366" w:rsidRPr="0095061F" w:rsidTr="00BC01D0">
        <w:trPr>
          <w:trHeight w:val="983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Personal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1"/>
                <w:numId w:val="24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Kepribadian</w:t>
            </w:r>
          </w:p>
          <w:p w:rsidR="00EC3366" w:rsidRPr="0095061F" w:rsidRDefault="00EC3366" w:rsidP="007C5EC0">
            <w:pPr>
              <w:numPr>
                <w:ilvl w:val="1"/>
                <w:numId w:val="24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Bahasa</w:t>
            </w:r>
          </w:p>
          <w:p w:rsidR="00EC3366" w:rsidRPr="0095061F" w:rsidRDefault="00EC3366" w:rsidP="007C5EC0">
            <w:pPr>
              <w:numPr>
                <w:ilvl w:val="1"/>
                <w:numId w:val="24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Kondisi Sosial</w:t>
            </w:r>
          </w:p>
          <w:p w:rsidR="00EC3366" w:rsidRPr="0095061F" w:rsidRDefault="00EC3366" w:rsidP="007C5EC0">
            <w:pPr>
              <w:numPr>
                <w:ilvl w:val="0"/>
                <w:numId w:val="29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Keluarga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Pengobatan</w:t>
            </w:r>
          </w:p>
        </w:tc>
        <w:tc>
          <w:tcPr>
            <w:tcW w:w="5330" w:type="dxa"/>
            <w:shd w:val="clear" w:color="auto" w:fill="auto"/>
            <w:vAlign w:val="center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Mengetahui risiko yang berubungan dengan pengobatan</w:t>
            </w:r>
          </w:p>
        </w:tc>
      </w:tr>
      <w:tr w:rsidR="00EC3366" w:rsidRPr="0095061F" w:rsidTr="00BC01D0">
        <w:trPr>
          <w:trHeight w:val="864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Riwayat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1"/>
                <w:numId w:val="25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Riwayat Medis</w:t>
            </w:r>
          </w:p>
          <w:p w:rsidR="00EC3366" w:rsidRPr="0095061F" w:rsidRDefault="00EC3366" w:rsidP="007C5EC0">
            <w:pPr>
              <w:numPr>
                <w:ilvl w:val="1"/>
                <w:numId w:val="25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Riwayat Kepribadian</w:t>
            </w:r>
          </w:p>
          <w:p w:rsidR="00EC3366" w:rsidRPr="0095061F" w:rsidRDefault="00EC3366" w:rsidP="007C5EC0">
            <w:pPr>
              <w:numPr>
                <w:ilvl w:val="0"/>
                <w:numId w:val="26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Riwayat Emosi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Hubungan Staf dan Pasien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Hubungan yang baik</w:t>
            </w:r>
          </w:p>
        </w:tc>
      </w:tr>
      <w:tr w:rsidR="00EC3366" w:rsidRPr="0095061F" w:rsidTr="00BC01D0">
        <w:trPr>
          <w:trHeight w:val="255"/>
        </w:trPr>
        <w:tc>
          <w:tcPr>
            <w:tcW w:w="9229" w:type="dxa"/>
            <w:gridSpan w:val="2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0"/>
                <w:numId w:val="27"/>
              </w:numPr>
              <w:spacing w:before="40" w:line="276" w:lineRule="auto"/>
              <w:ind w:left="616" w:hanging="425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FAKTOR KONTRIBUTOR KOMUNIKASI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Komponen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5061F">
              <w:rPr>
                <w:rFonts w:ascii="Arial" w:hAnsi="Arial" w:cs="Arial"/>
                <w:bCs/>
                <w:sz w:val="22"/>
                <w:szCs w:val="22"/>
              </w:rPr>
              <w:t>Subkomponen</w:t>
            </w:r>
          </w:p>
        </w:tc>
      </w:tr>
      <w:tr w:rsidR="00EC3366" w:rsidRPr="0095061F" w:rsidTr="00BC01D0">
        <w:trPr>
          <w:trHeight w:val="1119"/>
        </w:trPr>
        <w:tc>
          <w:tcPr>
            <w:tcW w:w="3899" w:type="dxa"/>
            <w:shd w:val="clear" w:color="auto" w:fill="auto"/>
            <w:noWrap/>
            <w:vAlign w:val="center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Komunikasi Verbal</w:t>
            </w: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numPr>
                <w:ilvl w:val="1"/>
                <w:numId w:val="28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Komunikasi antar staf junior dan senior</w:t>
            </w:r>
          </w:p>
          <w:p w:rsidR="00EC3366" w:rsidRPr="0095061F" w:rsidRDefault="00EC3366" w:rsidP="007C5EC0">
            <w:pPr>
              <w:numPr>
                <w:ilvl w:val="1"/>
                <w:numId w:val="28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Komunikasi antar Profesi</w:t>
            </w:r>
          </w:p>
          <w:p w:rsidR="00EC3366" w:rsidRPr="0095061F" w:rsidRDefault="00EC3366" w:rsidP="007C5EC0">
            <w:pPr>
              <w:numPr>
                <w:ilvl w:val="1"/>
                <w:numId w:val="28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Komunikasi antar Staf dan Pasien</w:t>
            </w:r>
          </w:p>
          <w:p w:rsidR="00EC3366" w:rsidRPr="0095061F" w:rsidRDefault="00EC3366" w:rsidP="007C5EC0">
            <w:pPr>
              <w:numPr>
                <w:ilvl w:val="0"/>
                <w:numId w:val="28"/>
              </w:numPr>
              <w:spacing w:before="40" w:line="276" w:lineRule="auto"/>
              <w:ind w:left="261" w:hanging="261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Komunikasi antar Unit Departemen</w:t>
            </w:r>
          </w:p>
        </w:tc>
      </w:tr>
      <w:tr w:rsidR="00EC3366" w:rsidRPr="0095061F" w:rsidTr="00BC01D0">
        <w:trPr>
          <w:trHeight w:val="255"/>
        </w:trPr>
        <w:tc>
          <w:tcPr>
            <w:tcW w:w="3899" w:type="dxa"/>
            <w:shd w:val="clear" w:color="auto" w:fill="auto"/>
            <w:noWrap/>
            <w:vAlign w:val="center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Komunikasi Tertulis</w:t>
            </w:r>
          </w:p>
        </w:tc>
        <w:tc>
          <w:tcPr>
            <w:tcW w:w="5330" w:type="dxa"/>
            <w:shd w:val="clear" w:color="auto" w:fill="auto"/>
            <w:noWrap/>
            <w:vAlign w:val="bottom"/>
          </w:tcPr>
          <w:p w:rsidR="00EC3366" w:rsidRPr="0095061F" w:rsidRDefault="00EC3366" w:rsidP="007C5EC0">
            <w:pPr>
              <w:spacing w:before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95061F">
              <w:rPr>
                <w:rFonts w:ascii="Arial" w:hAnsi="Arial" w:cs="Arial"/>
                <w:sz w:val="22"/>
                <w:szCs w:val="22"/>
              </w:rPr>
              <w:t>Ketidaklengkapan Informasi</w:t>
            </w:r>
          </w:p>
        </w:tc>
      </w:tr>
    </w:tbl>
    <w:p w:rsidR="00B507C3" w:rsidRPr="0095061F" w:rsidRDefault="00B507C3" w:rsidP="00EC3366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BC01D0" w:rsidRPr="0095061F" w:rsidRDefault="00EC3366" w:rsidP="000B7235">
      <w:pPr>
        <w:pStyle w:val="ListParagraph"/>
        <w:numPr>
          <w:ilvl w:val="0"/>
          <w:numId w:val="50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Rekomendasi Dan Rencana Kerja Untuk Improvement</w:t>
      </w:r>
    </w:p>
    <w:p w:rsidR="00B507C3" w:rsidRPr="0095061F" w:rsidRDefault="00B507C3" w:rsidP="00BC01D0">
      <w:pPr>
        <w:pStyle w:val="ListParagraph"/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reko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uti</w:t>
      </w:r>
      <w:r w:rsidRPr="0095061F">
        <w:rPr>
          <w:rFonts w:ascii="Arial" w:eastAsia="Calibri" w:hAnsi="Arial" w:cs="Arial"/>
          <w:w w:val="102"/>
          <w:sz w:val="22"/>
          <w:szCs w:val="22"/>
        </w:rPr>
        <w:t>:</w:t>
      </w:r>
    </w:p>
    <w:p w:rsidR="00B507C3" w:rsidRPr="0095061F" w:rsidRDefault="00B507C3" w:rsidP="000B7235">
      <w:pPr>
        <w:pStyle w:val="ListParagraph"/>
        <w:numPr>
          <w:ilvl w:val="0"/>
          <w:numId w:val="51"/>
        </w:numPr>
        <w:spacing w:before="48" w:line="360" w:lineRule="auto"/>
        <w:ind w:left="786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eko</w:t>
      </w:r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nd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</w:p>
    <w:p w:rsidR="00B507C3" w:rsidRPr="0095061F" w:rsidRDefault="00B507C3" w:rsidP="000B7235">
      <w:pPr>
        <w:pStyle w:val="ListParagraph"/>
        <w:numPr>
          <w:ilvl w:val="0"/>
          <w:numId w:val="52"/>
        </w:numPr>
        <w:spacing w:before="48" w:line="360" w:lineRule="auto"/>
        <w:ind w:left="1146" w:right="11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lo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ifik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gi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ri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o </w:t>
      </w:r>
    </w:p>
    <w:p w:rsidR="00B507C3" w:rsidRPr="0095061F" w:rsidRDefault="00B507C3" w:rsidP="000B7235">
      <w:pPr>
        <w:pStyle w:val="ListParagraph"/>
        <w:numPr>
          <w:ilvl w:val="0"/>
          <w:numId w:val="52"/>
        </w:numPr>
        <w:spacing w:before="48" w:line="360" w:lineRule="auto"/>
        <w:ind w:left="1146" w:right="3947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</w:p>
    <w:p w:rsidR="00BC01D0" w:rsidRPr="0095061F" w:rsidRDefault="00B507C3" w:rsidP="000B7235">
      <w:pPr>
        <w:pStyle w:val="ListParagraph"/>
        <w:numPr>
          <w:ilvl w:val="0"/>
          <w:numId w:val="52"/>
        </w:numPr>
        <w:spacing w:line="360" w:lineRule="auto"/>
        <w:ind w:left="1146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position w:val="1"/>
          <w:sz w:val="22"/>
          <w:szCs w:val="22"/>
        </w:rPr>
        <w:t>v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lu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i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ul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up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y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3"/>
          <w:w w:val="102"/>
          <w:position w:val="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w w:val="102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3"/>
          <w:w w:val="102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position w:val="1"/>
          <w:sz w:val="22"/>
          <w:szCs w:val="22"/>
        </w:rPr>
        <w:t>n</w:t>
      </w:r>
    </w:p>
    <w:p w:rsidR="00B507C3" w:rsidRPr="0095061F" w:rsidRDefault="00B507C3" w:rsidP="000B7235">
      <w:pPr>
        <w:pStyle w:val="ListParagraph"/>
        <w:numPr>
          <w:ilvl w:val="0"/>
          <w:numId w:val="51"/>
        </w:numPr>
        <w:spacing w:before="48" w:line="360" w:lineRule="auto"/>
        <w:ind w:left="786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Per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</w:p>
    <w:p w:rsidR="00B507C3" w:rsidRPr="0095061F" w:rsidRDefault="00B507C3" w:rsidP="000B7235">
      <w:pPr>
        <w:pStyle w:val="ListParagraph"/>
        <w:numPr>
          <w:ilvl w:val="0"/>
          <w:numId w:val="53"/>
        </w:numPr>
        <w:spacing w:before="48" w:line="360" w:lineRule="auto"/>
        <w:ind w:left="1146" w:right="-131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 xml:space="preserve">a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</w:p>
    <w:p w:rsidR="00B507C3" w:rsidRPr="0095061F" w:rsidRDefault="00B507C3" w:rsidP="000B7235">
      <w:pPr>
        <w:pStyle w:val="ListParagraph"/>
        <w:numPr>
          <w:ilvl w:val="0"/>
          <w:numId w:val="53"/>
        </w:numPr>
        <w:spacing w:before="48" w:line="360" w:lineRule="auto"/>
        <w:ind w:left="1146" w:right="11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aan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ul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an </w:t>
      </w:r>
    </w:p>
    <w:p w:rsidR="00B507C3" w:rsidRPr="0095061F" w:rsidRDefault="00B507C3" w:rsidP="000B7235">
      <w:pPr>
        <w:pStyle w:val="ListParagraph"/>
        <w:numPr>
          <w:ilvl w:val="0"/>
          <w:numId w:val="53"/>
        </w:numPr>
        <w:spacing w:before="48" w:line="360" w:lineRule="auto"/>
        <w:ind w:left="1146" w:right="3511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</w:p>
    <w:p w:rsidR="00B507C3" w:rsidRPr="0095061F" w:rsidRDefault="00B507C3" w:rsidP="000B7235">
      <w:pPr>
        <w:pStyle w:val="ListParagraph"/>
        <w:numPr>
          <w:ilvl w:val="0"/>
          <w:numId w:val="51"/>
        </w:numPr>
        <w:spacing w:before="3" w:line="360" w:lineRule="auto"/>
        <w:ind w:left="786" w:right="3511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w w:val="102"/>
          <w:sz w:val="22"/>
          <w:szCs w:val="22"/>
        </w:rPr>
        <w:lastRenderedPageBreak/>
        <w:t>E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v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lu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</w:p>
    <w:p w:rsidR="00B507C3" w:rsidRPr="0095061F" w:rsidRDefault="00B507C3" w:rsidP="000B7235">
      <w:pPr>
        <w:pStyle w:val="ListParagraph"/>
        <w:numPr>
          <w:ilvl w:val="0"/>
          <w:numId w:val="54"/>
        </w:numPr>
        <w:tabs>
          <w:tab w:val="left" w:pos="5954"/>
          <w:tab w:val="left" w:pos="8789"/>
        </w:tabs>
        <w:spacing w:before="48" w:line="360" w:lineRule="auto"/>
        <w:ind w:left="1146" w:right="295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efek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ifi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n </w:t>
      </w:r>
    </w:p>
    <w:p w:rsidR="00B507C3" w:rsidRPr="0095061F" w:rsidRDefault="00B507C3" w:rsidP="000B7235">
      <w:pPr>
        <w:pStyle w:val="ListParagraph"/>
        <w:numPr>
          <w:ilvl w:val="0"/>
          <w:numId w:val="54"/>
        </w:numPr>
        <w:spacing w:before="48" w:line="360" w:lineRule="auto"/>
        <w:ind w:left="1146" w:right="153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v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lu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an </w:t>
      </w:r>
    </w:p>
    <w:p w:rsidR="00B507C3" w:rsidRPr="0095061F" w:rsidRDefault="00B507C3" w:rsidP="000B7235">
      <w:pPr>
        <w:pStyle w:val="ListParagraph"/>
        <w:numPr>
          <w:ilvl w:val="0"/>
          <w:numId w:val="54"/>
        </w:numPr>
        <w:spacing w:before="48" w:line="360" w:lineRule="auto"/>
        <w:ind w:left="1146" w:right="153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if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an </w:t>
      </w:r>
    </w:p>
    <w:p w:rsidR="00B507C3" w:rsidRPr="0095061F" w:rsidRDefault="00B507C3" w:rsidP="000B7235">
      <w:pPr>
        <w:pStyle w:val="ListParagraph"/>
        <w:numPr>
          <w:ilvl w:val="0"/>
          <w:numId w:val="54"/>
        </w:numPr>
        <w:spacing w:before="48" w:line="360" w:lineRule="auto"/>
        <w:ind w:left="1146" w:right="4711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Ko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>l</w:t>
      </w:r>
    </w:p>
    <w:p w:rsidR="007C124C" w:rsidRPr="0095061F" w:rsidRDefault="007C124C" w:rsidP="00436898">
      <w:pPr>
        <w:spacing w:line="200" w:lineRule="exact"/>
        <w:rPr>
          <w:rFonts w:ascii="Arial" w:hAnsi="Arial" w:cs="Arial"/>
          <w:sz w:val="22"/>
          <w:szCs w:val="22"/>
        </w:rPr>
      </w:pPr>
    </w:p>
    <w:p w:rsidR="00B507C3" w:rsidRPr="0095061F" w:rsidRDefault="00B507C3" w:rsidP="004452FF">
      <w:pPr>
        <w:pStyle w:val="ListParagraph"/>
        <w:spacing w:line="260" w:lineRule="exact"/>
        <w:ind w:left="426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="007C124C" w:rsidRPr="0095061F">
        <w:rPr>
          <w:rFonts w:ascii="Arial" w:eastAsia="Calibri" w:hAnsi="Arial" w:cs="Arial"/>
          <w:sz w:val="22"/>
          <w:szCs w:val="22"/>
        </w:rPr>
        <w:t xml:space="preserve">h </w:t>
      </w:r>
      <w:proofErr w:type="gramStart"/>
      <w:r w:rsidR="007C124C"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eko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7C124C" w:rsidRPr="0095061F">
        <w:rPr>
          <w:rFonts w:ascii="Arial" w:eastAsia="Calibri" w:hAnsi="Arial" w:cs="Arial"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w w:val="102"/>
          <w:sz w:val="22"/>
          <w:szCs w:val="22"/>
        </w:rPr>
        <w:t>:</w:t>
      </w:r>
      <w:proofErr w:type="gramEnd"/>
    </w:p>
    <w:p w:rsidR="00B507C3" w:rsidRPr="0095061F" w:rsidRDefault="00B507C3" w:rsidP="00436898">
      <w:pPr>
        <w:spacing w:line="260" w:lineRule="exact"/>
        <w:jc w:val="both"/>
        <w:rPr>
          <w:rFonts w:ascii="Arial" w:eastAsia="Calibri" w:hAnsi="Arial" w:cs="Arial"/>
          <w:sz w:val="24"/>
          <w:szCs w:val="24"/>
          <w:lang w:val="en-ID"/>
        </w:rPr>
      </w:pPr>
    </w:p>
    <w:p w:rsidR="00B507C3" w:rsidRPr="0095061F" w:rsidRDefault="00B507C3" w:rsidP="004452FF">
      <w:pPr>
        <w:pStyle w:val="ListParagraph"/>
        <w:spacing w:before="6" w:line="20" w:lineRule="exact"/>
        <w:ind w:left="1080"/>
        <w:rPr>
          <w:rFonts w:ascii="Arial" w:hAnsi="Arial" w:cs="Arial"/>
          <w:sz w:val="3"/>
          <w:szCs w:val="3"/>
        </w:rPr>
      </w:pPr>
    </w:p>
    <w:tbl>
      <w:tblPr>
        <w:tblpPr w:leftFromText="180" w:rightFromText="180" w:vertAnchor="text" w:horzAnchor="margin" w:tblpX="-124" w:tblpY="-52"/>
        <w:tblW w:w="93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8"/>
        <w:gridCol w:w="1417"/>
        <w:gridCol w:w="1140"/>
        <w:gridCol w:w="845"/>
        <w:gridCol w:w="1139"/>
        <w:gridCol w:w="1134"/>
        <w:gridCol w:w="851"/>
      </w:tblGrid>
      <w:tr w:rsidR="004452FF" w:rsidRPr="0095061F" w:rsidTr="004452FF">
        <w:trPr>
          <w:trHeight w:hRule="exact" w:val="1005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FABF8F"/>
          </w:tcPr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ka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r</w:t>
            </w:r>
          </w:p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1"/>
                <w:w w:val="98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w w:val="99"/>
                <w:position w:val="1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w w:val="99"/>
                <w:position w:val="1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h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FABF8F"/>
          </w:tcPr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2"/>
                <w:position w:val="1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3"/>
                <w:position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FABF8F"/>
          </w:tcPr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w w:val="99"/>
                <w:position w:val="1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1"/>
                <w:w w:val="98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t</w:t>
            </w:r>
          </w:p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3"/>
                <w:w w:val="98"/>
                <w:position w:val="1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3"/>
                <w:w w:val="98"/>
                <w:position w:val="1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o</w:t>
            </w:r>
            <w:r w:rsidRPr="0095061F">
              <w:rPr>
                <w:rFonts w:ascii="Arial" w:eastAsia="Calibri" w:hAnsi="Arial" w:cs="Arial"/>
                <w:spacing w:val="-1"/>
                <w:w w:val="98"/>
                <w:position w:val="1"/>
                <w:sz w:val="18"/>
                <w:szCs w:val="18"/>
              </w:rPr>
              <w:t>me</w:t>
            </w:r>
            <w:r w:rsidRPr="0095061F">
              <w:rPr>
                <w:rFonts w:ascii="Arial" w:eastAsia="Calibri" w:hAnsi="Arial" w:cs="Arial"/>
                <w:spacing w:val="3"/>
                <w:w w:val="98"/>
                <w:position w:val="1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da</w:t>
            </w:r>
            <w:r w:rsidRPr="0095061F">
              <w:rPr>
                <w:rFonts w:ascii="Arial" w:eastAsia="Calibri" w:hAnsi="Arial" w:cs="Arial"/>
                <w:spacing w:val="1"/>
                <w:w w:val="99"/>
                <w:position w:val="1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w w:val="99"/>
                <w:position w:val="1"/>
                <w:sz w:val="18"/>
                <w:szCs w:val="18"/>
              </w:rPr>
              <w:t>i</w:t>
            </w:r>
          </w:p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(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ivi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Pr="0095061F">
              <w:rPr>
                <w:rFonts w:ascii="Arial" w:eastAsia="Calibri" w:hAnsi="Arial" w:cs="Arial"/>
                <w:spacing w:val="1"/>
                <w:w w:val="98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w w:val="99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w w:val="99"/>
                <w:sz w:val="18"/>
                <w:szCs w:val="18"/>
                <w:lang w:val="id-ID"/>
              </w:rPr>
              <w:t>m</w:t>
            </w:r>
          </w:p>
          <w:p w:rsidR="00436898" w:rsidRPr="0095061F" w:rsidRDefault="00436898" w:rsidP="004452FF">
            <w:pPr>
              <w:spacing w:before="1"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Pr="0095061F">
              <w:rPr>
                <w:rFonts w:ascii="Arial" w:eastAsia="Calibri" w:hAnsi="Arial" w:cs="Arial"/>
                <w:spacing w:val="1"/>
                <w:w w:val="98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S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BF8F"/>
          </w:tcPr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pacing w:val="-3"/>
                <w:w w:val="98"/>
                <w:position w:val="1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w w:val="98"/>
                <w:position w:val="1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an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-3"/>
                <w:w w:val="98"/>
                <w:position w:val="1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3"/>
                <w:w w:val="98"/>
                <w:position w:val="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g</w:t>
            </w:r>
          </w:p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4"/>
                <w:w w:val="98"/>
                <w:position w:val="1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-1"/>
                <w:w w:val="98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2"/>
                <w:w w:val="98"/>
                <w:position w:val="1"/>
                <w:sz w:val="18"/>
                <w:szCs w:val="18"/>
              </w:rPr>
              <w:t>w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b</w:t>
            </w:r>
          </w:p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BF8F"/>
          </w:tcPr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W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akt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u</w:t>
            </w:r>
          </w:p>
        </w:tc>
        <w:tc>
          <w:tcPr>
            <w:tcW w:w="1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FABF8F"/>
          </w:tcPr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2"/>
                <w:position w:val="1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3"/>
                <w:position w:val="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Da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ya</w:t>
            </w:r>
          </w:p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w w:val="98"/>
                <w:position w:val="1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an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g</w:t>
            </w:r>
          </w:p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w w:val="98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w w:val="99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1"/>
                <w:w w:val="98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3"/>
                <w:w w:val="98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-2"/>
                <w:w w:val="98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3"/>
                <w:w w:val="98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1"/>
                <w:w w:val="98"/>
                <w:sz w:val="18"/>
                <w:szCs w:val="18"/>
              </w:rPr>
              <w:t>hk</w:t>
            </w:r>
            <w:r w:rsidRPr="0095061F">
              <w:rPr>
                <w:rFonts w:ascii="Arial" w:eastAsia="Calibri" w:hAnsi="Arial" w:cs="Arial"/>
                <w:spacing w:val="-4"/>
                <w:w w:val="98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w w:val="98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FABF8F"/>
          </w:tcPr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w w:val="98"/>
                <w:position w:val="1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3"/>
                <w:w w:val="98"/>
                <w:position w:val="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-1"/>
                <w:w w:val="98"/>
                <w:position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3"/>
                <w:w w:val="98"/>
                <w:position w:val="1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w w:val="99"/>
                <w:position w:val="1"/>
                <w:sz w:val="18"/>
                <w:szCs w:val="18"/>
              </w:rPr>
              <w:t>i</w:t>
            </w:r>
          </w:p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w w:val="98"/>
                <w:position w:val="1"/>
                <w:sz w:val="18"/>
                <w:szCs w:val="18"/>
              </w:rPr>
              <w:t>Pe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2"/>
                <w:w w:val="98"/>
                <w:position w:val="1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pacing w:val="-1"/>
                <w:w w:val="98"/>
                <w:position w:val="1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w w:val="99"/>
                <w:position w:val="1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-1"/>
                <w:w w:val="98"/>
                <w:position w:val="1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1"/>
                <w:w w:val="99"/>
                <w:position w:val="1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1"/>
                <w:w w:val="98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w w:val="99"/>
                <w:position w:val="1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1"/>
                <w:w w:val="98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w w:val="98"/>
                <w:position w:val="1"/>
                <w:sz w:val="18"/>
                <w:szCs w:val="18"/>
              </w:rPr>
              <w:t>n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FABF8F"/>
          </w:tcPr>
          <w:p w:rsidR="00436898" w:rsidRPr="0095061F" w:rsidRDefault="00436898" w:rsidP="004452FF">
            <w:pPr>
              <w:spacing w:line="276" w:lineRule="auto"/>
              <w:ind w:left="6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Par</w:t>
            </w:r>
            <w:r w:rsidRPr="0095061F">
              <w:rPr>
                <w:rFonts w:ascii="Arial" w:eastAsia="Calibri" w:hAnsi="Arial" w:cs="Arial"/>
                <w:spacing w:val="3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f</w:t>
            </w:r>
          </w:p>
        </w:tc>
      </w:tr>
      <w:tr w:rsidR="004452FF" w:rsidRPr="0095061F" w:rsidTr="007C5EC0">
        <w:trPr>
          <w:trHeight w:hRule="exact" w:val="5377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436898" w:rsidRPr="0095061F" w:rsidRDefault="00436898" w:rsidP="004452FF">
            <w:pPr>
              <w:spacing w:before="4"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et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nsi st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f</w:t>
            </w: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i/>
                <w:spacing w:val="-1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i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i/>
                <w:spacing w:val="-1"/>
                <w:sz w:val="18"/>
                <w:szCs w:val="18"/>
              </w:rPr>
              <w:t>re</w:t>
            </w:r>
            <w:r w:rsidRPr="0095061F">
              <w:rPr>
                <w:rFonts w:ascii="Arial" w:eastAsia="Calibri" w:hAnsi="Arial" w:cs="Arial"/>
                <w:i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i/>
                <w:spacing w:val="3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i/>
                <w:sz w:val="18"/>
                <w:szCs w:val="18"/>
              </w:rPr>
              <w:t>or</w:t>
            </w:r>
            <w:r w:rsidRPr="0095061F">
              <w:rPr>
                <w:rFonts w:ascii="Arial" w:eastAsia="Calibri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f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isik d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4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l</w:t>
            </w: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g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ur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ng</w:t>
            </w:r>
          </w:p>
          <w:p w:rsidR="00436898" w:rsidRPr="0095061F" w:rsidRDefault="00436898" w:rsidP="004452F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452F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7C5EC0" w:rsidRPr="0095061F" w:rsidRDefault="007C5EC0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etersedi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O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P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36898" w:rsidRPr="0095061F" w:rsidRDefault="00436898" w:rsidP="004452FF">
            <w:pPr>
              <w:spacing w:before="3"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in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g</w:t>
            </w:r>
            <w:r w:rsidR="004452FF" w:rsidRPr="0095061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&amp;</w:t>
            </w: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er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v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isi</w:t>
            </w: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es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c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 w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tu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</w:p>
          <w:p w:rsidR="004452FF" w:rsidRPr="0095061F" w:rsidRDefault="004452FF" w:rsidP="004452FF">
            <w:pPr>
              <w:spacing w:line="276" w:lineRule="auto"/>
              <w:ind w:left="148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h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 te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i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o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</w:p>
          <w:p w:rsidR="004452FF" w:rsidRPr="0095061F" w:rsidRDefault="004452FF" w:rsidP="004452FF">
            <w:pPr>
              <w:spacing w:before="15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452FF" w:rsidRDefault="00436898" w:rsidP="007C5EC0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in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,re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v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5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i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bi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n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="007C5EC0">
              <w:rPr>
                <w:rFonts w:ascii="Arial" w:eastAsia="Calibri" w:hAnsi="Arial" w:cs="Arial"/>
                <w:sz w:val="18"/>
                <w:szCs w:val="18"/>
              </w:rPr>
              <w:t>t</w:t>
            </w:r>
          </w:p>
          <w:p w:rsidR="007C5EC0" w:rsidRDefault="007C5EC0" w:rsidP="007C5EC0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</w:p>
          <w:p w:rsidR="007C5EC0" w:rsidRPr="007C5EC0" w:rsidRDefault="007C5EC0" w:rsidP="007C5EC0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v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isi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/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 SOP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petu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s 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R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436898" w:rsidRPr="0095061F" w:rsidRDefault="00436898" w:rsidP="004452FF">
            <w:pPr>
              <w:spacing w:before="4"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v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du,Ti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, 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nit</w:t>
            </w:r>
          </w:p>
          <w:p w:rsidR="00436898" w:rsidRPr="0095061F" w:rsidRDefault="00436898" w:rsidP="004452FF">
            <w:pPr>
              <w:spacing w:before="8"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8"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8"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8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8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4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nit</w:t>
            </w: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v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du,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 S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si</w:t>
            </w: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18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ni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si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6898" w:rsidRPr="0095061F" w:rsidRDefault="00436898" w:rsidP="004452FF">
            <w:pPr>
              <w:spacing w:before="3"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ep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it</w:t>
            </w: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O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M</w:t>
            </w: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7C5EC0" w:rsidRPr="0095061F" w:rsidRDefault="007C5EC0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ep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="004452FF" w:rsidRPr="0095061F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Pr="0095061F">
              <w:rPr>
                <w:rFonts w:ascii="Arial" w:eastAsia="Calibri" w:hAnsi="Arial" w:cs="Arial"/>
                <w:spacing w:val="2"/>
                <w:position w:val="1"/>
                <w:sz w:val="18"/>
                <w:szCs w:val="18"/>
              </w:rPr>
              <w:t>O</w:t>
            </w: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,</w:t>
            </w: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3"/>
                <w:position w:val="1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M</w:t>
            </w:r>
          </w:p>
          <w:p w:rsidR="004452FF" w:rsidRPr="0095061F" w:rsidRDefault="004452FF" w:rsidP="004452FF">
            <w:pPr>
              <w:spacing w:before="19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M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ire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si</w:t>
            </w: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7C5EC0" w:rsidRPr="0095061F" w:rsidRDefault="007C5EC0" w:rsidP="004452F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it,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ire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si</w:t>
            </w:r>
          </w:p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52FF" w:rsidRPr="0095061F" w:rsidRDefault="00436898" w:rsidP="004452FF">
            <w:pPr>
              <w:spacing w:before="3"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Ag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’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  <w:lang w:val="id-ID"/>
              </w:rPr>
              <w:t>1</w:t>
            </w:r>
            <w:r w:rsidR="004452FF" w:rsidRPr="0095061F">
              <w:rPr>
                <w:rFonts w:ascii="Arial" w:eastAsia="Calibri" w:hAnsi="Arial" w:cs="Arial"/>
                <w:sz w:val="18"/>
                <w:szCs w:val="18"/>
              </w:rPr>
              <w:t>6</w:t>
            </w:r>
          </w:p>
          <w:p w:rsidR="004452FF" w:rsidRPr="0095061F" w:rsidRDefault="004452FF" w:rsidP="004452FF">
            <w:pPr>
              <w:spacing w:before="3"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3"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3"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3"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3"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3"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’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  <w:lang w:val="id-ID"/>
              </w:rPr>
              <w:t>1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6</w:t>
            </w:r>
          </w:p>
          <w:p w:rsidR="00436898" w:rsidRPr="0095061F" w:rsidRDefault="00436898" w:rsidP="004452F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15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15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Ag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’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  <w:lang w:val="id-ID"/>
              </w:rPr>
              <w:t>1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6</w:t>
            </w:r>
          </w:p>
          <w:p w:rsidR="00436898" w:rsidRPr="0095061F" w:rsidRDefault="00436898" w:rsidP="004452F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452FF" w:rsidRDefault="004452FF" w:rsidP="007C5EC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7C5EC0" w:rsidRPr="0095061F" w:rsidRDefault="007C5EC0" w:rsidP="004452F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Ag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’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  <w:lang w:val="id-ID"/>
              </w:rPr>
              <w:t>1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6</w:t>
            </w:r>
          </w:p>
          <w:p w:rsidR="00436898" w:rsidRPr="0095061F" w:rsidRDefault="00436898" w:rsidP="004452F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14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3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ep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’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  <w:lang w:val="id-ID"/>
              </w:rPr>
              <w:t>1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6</w:t>
            </w:r>
          </w:p>
        </w:tc>
        <w:tc>
          <w:tcPr>
            <w:tcW w:w="1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436898" w:rsidRPr="0095061F" w:rsidRDefault="00436898" w:rsidP="004452FF">
            <w:pPr>
              <w:spacing w:before="4"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="004452FF" w:rsidRPr="0095061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 te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u, te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</w:p>
          <w:p w:rsidR="00436898" w:rsidRPr="0095061F" w:rsidRDefault="00436898" w:rsidP="004452FF">
            <w:pPr>
              <w:spacing w:before="3"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3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u, te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="004452FF" w:rsidRPr="0095061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</w:p>
          <w:p w:rsidR="007C5EC0" w:rsidRPr="0095061F" w:rsidRDefault="007C5EC0" w:rsidP="004452FF">
            <w:pPr>
              <w:spacing w:before="18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u, te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</w:p>
          <w:p w:rsidR="004452FF" w:rsidRPr="0095061F" w:rsidRDefault="004452FF" w:rsidP="004452FF">
            <w:pPr>
              <w:spacing w:before="9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t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u, te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d</w:t>
            </w:r>
            <w:r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36898" w:rsidRPr="0095061F" w:rsidRDefault="00436898" w:rsidP="004452FF">
            <w:pPr>
              <w:spacing w:before="4"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dw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l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tih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 S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f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t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tih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 L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por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n </w:t>
            </w:r>
            <w:r w:rsidR="004452FF" w:rsidRPr="0095061F">
              <w:rPr>
                <w:rFonts w:ascii="Arial" w:eastAsia="Calibri" w:hAnsi="Arial" w:cs="Arial"/>
                <w:sz w:val="18"/>
                <w:szCs w:val="18"/>
              </w:rPr>
              <w:t>supervis</w:t>
            </w:r>
          </w:p>
          <w:p w:rsidR="004452FF" w:rsidRPr="0095061F" w:rsidRDefault="004452FF" w:rsidP="004452FF">
            <w:pPr>
              <w:spacing w:before="4"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i/>
                <w:spacing w:val="-1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i/>
                <w:sz w:val="18"/>
                <w:szCs w:val="18"/>
              </w:rPr>
              <w:t>ch</w:t>
            </w:r>
            <w:r w:rsidRPr="0095061F">
              <w:rPr>
                <w:rFonts w:ascii="Arial" w:eastAsia="Calibri" w:hAnsi="Arial" w:cs="Arial"/>
                <w:i/>
                <w:spacing w:val="2"/>
                <w:sz w:val="18"/>
                <w:szCs w:val="18"/>
              </w:rPr>
              <w:t>ed</w:t>
            </w:r>
            <w:r w:rsidRPr="0095061F">
              <w:rPr>
                <w:rFonts w:ascii="Arial" w:eastAsia="Calibri" w:hAnsi="Arial" w:cs="Arial"/>
                <w:i/>
                <w:spacing w:val="-3"/>
                <w:sz w:val="18"/>
                <w:szCs w:val="18"/>
              </w:rPr>
              <w:t>u</w:t>
            </w:r>
            <w:r w:rsidRPr="0095061F">
              <w:rPr>
                <w:rFonts w:ascii="Arial" w:eastAsia="Calibri" w:hAnsi="Arial" w:cs="Arial"/>
                <w:i/>
                <w:spacing w:val="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i/>
                <w:sz w:val="18"/>
                <w:szCs w:val="18"/>
              </w:rPr>
              <w:t>e</w:t>
            </w: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position w:val="1"/>
                <w:sz w:val="18"/>
                <w:szCs w:val="18"/>
              </w:rPr>
              <w:t>ru</w:t>
            </w: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12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Ad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4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 te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b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ru</w:t>
            </w:r>
          </w:p>
          <w:p w:rsidR="00436898" w:rsidRPr="0095061F" w:rsidRDefault="00436898" w:rsidP="004452FF">
            <w:pPr>
              <w:spacing w:before="20" w:line="276" w:lineRule="auto"/>
              <w:ind w:left="148"/>
              <w:rPr>
                <w:rFonts w:ascii="Arial" w:hAnsi="Arial" w:cs="Arial"/>
                <w:sz w:val="18"/>
                <w:szCs w:val="18"/>
              </w:rPr>
            </w:pPr>
          </w:p>
          <w:p w:rsidR="004452FF" w:rsidRPr="0095061F" w:rsidRDefault="004452FF" w:rsidP="004452FF">
            <w:pPr>
              <w:spacing w:before="20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J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dw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 xml:space="preserve">l 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p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l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tih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 S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e</w:t>
            </w:r>
            <w:r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r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f</w:t>
            </w: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i</w:t>
            </w:r>
            <w:r w:rsidRPr="0095061F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t</w:t>
            </w:r>
          </w:p>
          <w:p w:rsidR="004452FF" w:rsidRPr="0095061F" w:rsidRDefault="004452FF" w:rsidP="004452FF">
            <w:pPr>
              <w:spacing w:before="15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436898" w:rsidRPr="0095061F" w:rsidRDefault="00436898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z w:val="18"/>
                <w:szCs w:val="18"/>
              </w:rPr>
              <w:t>Ad</w:t>
            </w:r>
            <w:r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95061F">
              <w:rPr>
                <w:rFonts w:ascii="Arial" w:eastAsia="Calibri" w:hAnsi="Arial" w:cs="Arial"/>
                <w:spacing w:val="4"/>
                <w:sz w:val="18"/>
                <w:szCs w:val="18"/>
              </w:rPr>
              <w:t>y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95061F">
              <w:rPr>
                <w:rFonts w:ascii="Arial" w:eastAsia="Calibri" w:hAnsi="Arial" w:cs="Arial"/>
                <w:sz w:val="18"/>
                <w:szCs w:val="18"/>
                <w:lang w:val="id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95061F">
              <w:rPr>
                <w:rFonts w:ascii="Arial" w:eastAsia="Calibri" w:hAnsi="Arial" w:cs="Arial"/>
                <w:spacing w:val="2"/>
                <w:sz w:val="18"/>
                <w:szCs w:val="18"/>
              </w:rPr>
              <w:t>O</w:t>
            </w:r>
            <w:r w:rsidRPr="0095061F">
              <w:rPr>
                <w:rFonts w:ascii="Arial" w:eastAsia="Calibri" w:hAnsi="Arial" w:cs="Arial"/>
                <w:sz w:val="18"/>
                <w:szCs w:val="18"/>
              </w:rPr>
              <w:t>P</w:t>
            </w:r>
          </w:p>
          <w:p w:rsidR="00436898" w:rsidRPr="0095061F" w:rsidRDefault="007C5EC0" w:rsidP="004452FF">
            <w:pPr>
              <w:spacing w:line="276" w:lineRule="auto"/>
              <w:ind w:left="148"/>
              <w:rPr>
                <w:rFonts w:ascii="Arial" w:eastAsia="Calibri" w:hAnsi="Arial" w:cs="Arial"/>
                <w:sz w:val="18"/>
                <w:szCs w:val="18"/>
              </w:rPr>
            </w:pPr>
            <w:r w:rsidRPr="0095061F">
              <w:rPr>
                <w:rFonts w:ascii="Arial" w:eastAsia="Calibri" w:hAnsi="Arial" w:cs="Arial"/>
                <w:spacing w:val="-2"/>
                <w:sz w:val="18"/>
                <w:szCs w:val="18"/>
              </w:rPr>
              <w:t>P</w:t>
            </w:r>
            <w:r w:rsidR="00436898" w:rsidRPr="0095061F">
              <w:rPr>
                <w:rFonts w:ascii="Arial" w:eastAsia="Calibri" w:hAnsi="Arial" w:cs="Arial"/>
                <w:sz w:val="18"/>
                <w:szCs w:val="18"/>
              </w:rPr>
              <w:t>etu</w:t>
            </w:r>
            <w:r w:rsidR="00436898" w:rsidRPr="0095061F">
              <w:rPr>
                <w:rFonts w:ascii="Arial" w:eastAsia="Calibri" w:hAnsi="Arial" w:cs="Arial"/>
                <w:spacing w:val="3"/>
                <w:sz w:val="18"/>
                <w:szCs w:val="18"/>
              </w:rPr>
              <w:t>g</w:t>
            </w:r>
            <w:r w:rsidR="00436898" w:rsidRPr="0095061F">
              <w:rPr>
                <w:rFonts w:ascii="Arial" w:eastAsia="Calibri" w:hAnsi="Arial" w:cs="Arial"/>
                <w:spacing w:val="-4"/>
                <w:sz w:val="18"/>
                <w:szCs w:val="18"/>
              </w:rPr>
              <w:t>a</w:t>
            </w:r>
            <w:r w:rsidR="00436898" w:rsidRPr="0095061F">
              <w:rPr>
                <w:rFonts w:ascii="Arial" w:eastAsia="Calibri" w:hAnsi="Arial" w:cs="Arial"/>
                <w:sz w:val="18"/>
                <w:szCs w:val="18"/>
              </w:rPr>
              <w:t>s</w:t>
            </w:r>
            <w:r>
              <w:rPr>
                <w:rFonts w:ascii="Arial" w:eastAsia="Calibri" w:hAnsi="Arial" w:cs="Arial"/>
                <w:sz w:val="18"/>
                <w:szCs w:val="18"/>
                <w:lang w:val="en-ID"/>
              </w:rPr>
              <w:t xml:space="preserve"> </w:t>
            </w:r>
            <w:r w:rsidR="00436898" w:rsidRPr="0095061F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="00436898" w:rsidRPr="0095061F">
              <w:rPr>
                <w:rFonts w:ascii="Arial" w:eastAsia="Calibri" w:hAnsi="Arial" w:cs="Arial"/>
                <w:sz w:val="18"/>
                <w:szCs w:val="18"/>
              </w:rPr>
              <w:t>R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436898" w:rsidRPr="0095061F" w:rsidRDefault="00436898" w:rsidP="004452FF">
            <w:pPr>
              <w:spacing w:line="276" w:lineRule="auto"/>
              <w:ind w:left="6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507C3" w:rsidRPr="0095061F" w:rsidRDefault="00B507C3" w:rsidP="00EB0079">
      <w:pPr>
        <w:spacing w:before="18" w:line="280" w:lineRule="exact"/>
        <w:rPr>
          <w:rFonts w:ascii="Arial" w:hAnsi="Arial" w:cs="Arial"/>
          <w:sz w:val="28"/>
          <w:szCs w:val="28"/>
        </w:rPr>
      </w:pPr>
    </w:p>
    <w:p w:rsidR="00B507C3" w:rsidRPr="0095061F" w:rsidRDefault="00B507C3" w:rsidP="00EB0079">
      <w:pPr>
        <w:pStyle w:val="ListParagraph"/>
        <w:spacing w:before="19" w:line="360" w:lineRule="auto"/>
        <w:ind w:left="426"/>
        <w:jc w:val="both"/>
        <w:rPr>
          <w:rFonts w:ascii="Arial" w:eastAsia="Calibri" w:hAnsi="Arial" w:cs="Arial"/>
          <w:w w:val="102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sz w:val="22"/>
          <w:szCs w:val="22"/>
        </w:rPr>
        <w:t>t</w:t>
      </w:r>
    </w:p>
    <w:p w:rsidR="002449AF" w:rsidRPr="0095061F" w:rsidRDefault="002449AF" w:rsidP="00C30292">
      <w:pPr>
        <w:pStyle w:val="ListParagraph"/>
        <w:spacing w:before="19" w:line="360" w:lineRule="auto"/>
        <w:ind w:left="1080"/>
        <w:jc w:val="both"/>
        <w:rPr>
          <w:rFonts w:ascii="Arial" w:eastAsia="Calibri" w:hAnsi="Arial" w:cs="Arial"/>
          <w:sz w:val="22"/>
          <w:szCs w:val="22"/>
        </w:rPr>
      </w:pPr>
    </w:p>
    <w:p w:rsidR="00B507C3" w:rsidRPr="0095061F" w:rsidRDefault="00B507C3" w:rsidP="00EB0079">
      <w:pPr>
        <w:pStyle w:val="ListParagraph"/>
        <w:spacing w:before="50" w:line="360" w:lineRule="auto"/>
        <w:ind w:left="426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Ak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  <w:lang w:val="id-ID"/>
        </w:rPr>
        <w:t>M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>h</w:t>
      </w:r>
    </w:p>
    <w:p w:rsidR="00B507C3" w:rsidRPr="0095061F" w:rsidRDefault="00B507C3" w:rsidP="00EB0079">
      <w:pPr>
        <w:pStyle w:val="ListParagraph"/>
        <w:spacing w:before="46"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Pi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fa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tor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ber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am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2449AF" w:rsidRPr="0095061F">
        <w:rPr>
          <w:rFonts w:ascii="Arial" w:eastAsia="Calibri" w:hAnsi="Arial" w:cs="Arial"/>
          <w:spacing w:val="-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2449AF" w:rsidRPr="0095061F">
        <w:rPr>
          <w:rFonts w:ascii="Arial" w:eastAsia="Calibri" w:hAnsi="Arial" w:cs="Arial"/>
          <w:spacing w:val="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>ag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w w:val="102"/>
          <w:sz w:val="22"/>
          <w:szCs w:val="22"/>
        </w:rPr>
        <w:t>am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 xml:space="preserve"> </w:t>
      </w:r>
      <w:r w:rsidR="002449AF"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2449AF"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bu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rior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it</w:t>
      </w:r>
      <w:r w:rsidRPr="0095061F">
        <w:rPr>
          <w:rFonts w:ascii="Arial" w:eastAsia="Calibri" w:hAnsi="Arial" w:cs="Arial"/>
          <w:sz w:val="22"/>
          <w:szCs w:val="22"/>
        </w:rPr>
        <w:t>as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>r ma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hn</w:t>
      </w:r>
      <w:r w:rsidRPr="0095061F">
        <w:rPr>
          <w:rFonts w:ascii="Arial" w:eastAsia="Calibri" w:hAnsi="Arial" w:cs="Arial"/>
          <w:spacing w:val="4"/>
          <w:w w:val="102"/>
          <w:sz w:val="22"/>
          <w:szCs w:val="22"/>
        </w:rPr>
        <w:t>y</w:t>
      </w:r>
      <w:r w:rsidRPr="0095061F">
        <w:rPr>
          <w:rFonts w:ascii="Arial" w:eastAsia="Calibri" w:hAnsi="Arial" w:cs="Arial"/>
          <w:w w:val="102"/>
          <w:sz w:val="22"/>
          <w:szCs w:val="22"/>
        </w:rPr>
        <w:t>a.</w:t>
      </w:r>
    </w:p>
    <w:p w:rsidR="00B507C3" w:rsidRPr="0095061F" w:rsidRDefault="00B507C3" w:rsidP="00EB0079">
      <w:pPr>
        <w:pStyle w:val="ListParagraph"/>
        <w:spacing w:before="48"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1</w:t>
      </w:r>
      <w:r w:rsidRPr="0095061F">
        <w:rPr>
          <w:rFonts w:ascii="Arial" w:eastAsia="Calibri" w:hAnsi="Arial" w:cs="Arial"/>
          <w:sz w:val="22"/>
          <w:szCs w:val="22"/>
        </w:rPr>
        <w:t xml:space="preserve">.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EB0079">
      <w:pPr>
        <w:pStyle w:val="ListParagraph"/>
        <w:spacing w:before="48" w:line="360" w:lineRule="auto"/>
        <w:ind w:left="426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</w:rPr>
        <w:t xml:space="preserve">.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ik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95061F">
        <w:rPr>
          <w:rFonts w:ascii="Arial" w:eastAsia="Calibri" w:hAnsi="Arial" w:cs="Arial"/>
          <w:w w:val="102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/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ks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EB0079">
      <w:pPr>
        <w:pStyle w:val="ListParagraph"/>
        <w:spacing w:before="60" w:line="360" w:lineRule="auto"/>
        <w:ind w:left="426"/>
        <w:jc w:val="both"/>
        <w:rPr>
          <w:rFonts w:ascii="Arial" w:eastAsia="Calibri" w:hAnsi="Arial" w:cs="Arial"/>
          <w:w w:val="102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3</w:t>
      </w:r>
      <w:r w:rsidRPr="0095061F">
        <w:rPr>
          <w:rFonts w:ascii="Arial" w:eastAsia="Calibri" w:hAnsi="Arial" w:cs="Arial"/>
          <w:sz w:val="22"/>
          <w:szCs w:val="22"/>
        </w:rPr>
        <w:t xml:space="preserve">.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sz w:val="22"/>
          <w:szCs w:val="22"/>
        </w:rPr>
        <w:t>gas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EB0079" w:rsidRPr="007C5EC0" w:rsidRDefault="00EB0079" w:rsidP="007C5EC0">
      <w:pPr>
        <w:spacing w:before="60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507C3" w:rsidRPr="0095061F" w:rsidRDefault="00B507C3" w:rsidP="00EB0079">
      <w:pPr>
        <w:pStyle w:val="ListParagraph"/>
        <w:spacing w:line="360" w:lineRule="auto"/>
        <w:ind w:left="426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nd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2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i/>
          <w:spacing w:val="1"/>
          <w:w w:val="102"/>
          <w:sz w:val="22"/>
          <w:szCs w:val="22"/>
        </w:rPr>
        <w:t>mp</w:t>
      </w:r>
      <w:r w:rsidRPr="0095061F">
        <w:rPr>
          <w:rFonts w:ascii="Arial" w:eastAsia="Calibri" w:hAnsi="Arial" w:cs="Arial"/>
          <w:i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i/>
          <w:spacing w:val="-1"/>
          <w:w w:val="102"/>
          <w:sz w:val="22"/>
          <w:szCs w:val="22"/>
        </w:rPr>
        <w:t>o</w:t>
      </w:r>
      <w:r w:rsidRPr="0095061F">
        <w:rPr>
          <w:rFonts w:ascii="Arial" w:eastAsia="Calibri" w:hAnsi="Arial" w:cs="Arial"/>
          <w:i/>
          <w:spacing w:val="2"/>
          <w:w w:val="102"/>
          <w:sz w:val="22"/>
          <w:szCs w:val="22"/>
        </w:rPr>
        <w:t>v</w:t>
      </w:r>
      <w:r w:rsidRPr="0095061F">
        <w:rPr>
          <w:rFonts w:ascii="Arial" w:eastAsia="Calibri" w:hAnsi="Arial" w:cs="Arial"/>
          <w:i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2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i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i/>
          <w:w w:val="102"/>
          <w:sz w:val="22"/>
          <w:szCs w:val="22"/>
        </w:rPr>
        <w:t>t</w:t>
      </w:r>
    </w:p>
    <w:p w:rsidR="00B507C3" w:rsidRPr="0095061F" w:rsidRDefault="00B507C3" w:rsidP="00EB0079">
      <w:pPr>
        <w:pStyle w:val="ListParagraph"/>
        <w:spacing w:before="48" w:line="360" w:lineRule="auto"/>
        <w:ind w:left="426" w:right="3413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proofErr w:type="gramStart"/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  <w:proofErr w:type="gramEnd"/>
    </w:p>
    <w:p w:rsidR="00B507C3" w:rsidRPr="0095061F" w:rsidRDefault="00B507C3" w:rsidP="000B7235">
      <w:pPr>
        <w:pStyle w:val="ListParagraph"/>
        <w:numPr>
          <w:ilvl w:val="0"/>
          <w:numId w:val="60"/>
        </w:numPr>
        <w:spacing w:before="48" w:line="360" w:lineRule="auto"/>
        <w:ind w:left="851" w:right="4723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nt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7C5EC0" w:rsidRDefault="00B507C3" w:rsidP="000B7235">
      <w:pPr>
        <w:pStyle w:val="ListParagraph"/>
        <w:numPr>
          <w:ilvl w:val="1"/>
          <w:numId w:val="55"/>
        </w:numPr>
        <w:spacing w:line="360" w:lineRule="auto"/>
        <w:ind w:left="1211"/>
        <w:jc w:val="both"/>
        <w:rPr>
          <w:rFonts w:ascii="Arial" w:eastAsia="Calibri" w:hAnsi="Arial" w:cs="Arial"/>
          <w:position w:val="1"/>
          <w:sz w:val="22"/>
          <w:szCs w:val="22"/>
        </w:rPr>
      </w:pPr>
      <w:r w:rsidRPr="0095061F">
        <w:rPr>
          <w:rFonts w:ascii="Arial" w:eastAsia="Calibri" w:hAnsi="Arial" w:cs="Arial"/>
          <w:position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c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el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y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an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g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op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er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i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er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3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position w:val="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c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an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n</w:t>
      </w:r>
      <w:r w:rsidR="00EB0079" w:rsidRPr="0095061F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ti</w:t>
      </w:r>
      <w:r w:rsidRPr="0095061F">
        <w:rPr>
          <w:rFonts w:ascii="Arial" w:eastAsia="Calibri" w:hAnsi="Arial" w:cs="Arial"/>
          <w:spacing w:val="2"/>
          <w:w w:val="102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w w:val="102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position w:val="1"/>
          <w:sz w:val="22"/>
          <w:szCs w:val="22"/>
        </w:rPr>
        <w:t>an</w:t>
      </w:r>
      <w:r w:rsidR="002449AF" w:rsidRPr="0095061F">
        <w:rPr>
          <w:rFonts w:ascii="Arial" w:eastAsia="Calibri" w:hAnsi="Arial" w:cs="Arial"/>
          <w:w w:val="102"/>
          <w:position w:val="1"/>
          <w:sz w:val="22"/>
          <w:szCs w:val="22"/>
          <w:lang w:val="id-ID"/>
        </w:rPr>
        <w:t xml:space="preserve"> yang</w:t>
      </w:r>
      <w:r w:rsidR="002449AF" w:rsidRPr="0095061F">
        <w:rPr>
          <w:rFonts w:ascii="Arial" w:eastAsia="Calibri" w:hAnsi="Arial" w:cs="Arial"/>
          <w:w w:val="102"/>
          <w:position w:val="1"/>
          <w:sz w:val="22"/>
          <w:szCs w:val="22"/>
          <w:lang w:val="en-ID"/>
        </w:rPr>
        <w:t xml:space="preserve"> </w:t>
      </w:r>
      <w:r w:rsidRPr="0095061F">
        <w:rPr>
          <w:rFonts w:ascii="Arial" w:eastAsia="Calibri" w:hAnsi="Arial" w:cs="Arial"/>
          <w:w w:val="102"/>
          <w:position w:val="1"/>
          <w:sz w:val="22"/>
          <w:szCs w:val="22"/>
          <w:lang w:val="id-ID"/>
        </w:rPr>
        <w:t>diambil.</w:t>
      </w:r>
    </w:p>
    <w:p w:rsidR="007C5EC0" w:rsidRPr="007C5EC0" w:rsidRDefault="007C5EC0" w:rsidP="007C5EC0">
      <w:pPr>
        <w:spacing w:line="360" w:lineRule="auto"/>
        <w:jc w:val="both"/>
        <w:rPr>
          <w:rFonts w:ascii="Arial" w:eastAsia="Calibri" w:hAnsi="Arial" w:cs="Arial"/>
          <w:position w:val="1"/>
          <w:sz w:val="22"/>
          <w:szCs w:val="22"/>
        </w:rPr>
      </w:pPr>
    </w:p>
    <w:p w:rsidR="00B507C3" w:rsidRPr="0095061F" w:rsidRDefault="00B507C3" w:rsidP="000B7235">
      <w:pPr>
        <w:pStyle w:val="ListParagraph"/>
        <w:numPr>
          <w:ilvl w:val="1"/>
          <w:numId w:val="55"/>
        </w:numPr>
        <w:spacing w:before="48" w:line="360" w:lineRule="auto"/>
        <w:ind w:left="1211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lastRenderedPageBreak/>
        <w:t>Ter</w:t>
      </w:r>
      <w:r w:rsidRPr="0095061F">
        <w:rPr>
          <w:rFonts w:ascii="Arial" w:eastAsia="Calibri" w:hAnsi="Arial" w:cs="Arial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0B7235">
      <w:pPr>
        <w:pStyle w:val="ListParagraph"/>
        <w:numPr>
          <w:ilvl w:val="1"/>
          <w:numId w:val="55"/>
        </w:numPr>
        <w:spacing w:before="48" w:line="360" w:lineRule="auto"/>
        <w:ind w:left="1211" w:right="-272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-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2449AF" w:rsidRPr="0095061F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ut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0B7235">
      <w:pPr>
        <w:pStyle w:val="ListParagraph"/>
        <w:numPr>
          <w:ilvl w:val="0"/>
          <w:numId w:val="60"/>
        </w:numPr>
        <w:spacing w:before="48" w:line="360" w:lineRule="auto"/>
        <w:ind w:left="851" w:right="3690" w:hanging="425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Prose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95061F">
        <w:rPr>
          <w:rFonts w:ascii="Arial" w:eastAsia="Calibri" w:hAnsi="Arial" w:cs="Arial"/>
          <w:w w:val="102"/>
          <w:sz w:val="22"/>
          <w:szCs w:val="22"/>
        </w:rPr>
        <w:t>gas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0B7235">
      <w:pPr>
        <w:pStyle w:val="ListParagraph"/>
        <w:numPr>
          <w:ilvl w:val="1"/>
          <w:numId w:val="56"/>
        </w:numPr>
        <w:spacing w:before="4" w:line="360" w:lineRule="auto"/>
        <w:ind w:left="1211" w:right="101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Ko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 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de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bedah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F06636"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="00F06636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w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 xml:space="preserve">u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,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gga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z w:val="22"/>
          <w:szCs w:val="22"/>
        </w:rPr>
        <w:t xml:space="preserve">awat </w:t>
      </w:r>
      <w:r w:rsidRPr="0095061F">
        <w:rPr>
          <w:rFonts w:ascii="Arial" w:eastAsia="Calibri" w:hAnsi="Arial" w:cs="Arial"/>
          <w:w w:val="102"/>
          <w:sz w:val="22"/>
          <w:szCs w:val="22"/>
        </w:rPr>
        <w:t>da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at </w:t>
      </w:r>
      <w:proofErr w:type="gramStart"/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erik</w:t>
      </w:r>
      <w:r w:rsidRPr="0095061F">
        <w:rPr>
          <w:rFonts w:ascii="Arial" w:eastAsia="Calibri" w:hAnsi="Arial" w:cs="Arial"/>
          <w:sz w:val="22"/>
          <w:szCs w:val="22"/>
        </w:rPr>
        <w:t xml:space="preserve">an 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an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2449AF" w:rsidRPr="0095061F">
        <w:rPr>
          <w:rFonts w:ascii="Arial" w:eastAsia="Calibri" w:hAnsi="Arial" w:cs="Arial"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 xml:space="preserve">k 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F06636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91596B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 xml:space="preserve">u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 xml:space="preserve">r 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aat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ro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w w:val="102"/>
          <w:sz w:val="22"/>
          <w:szCs w:val="22"/>
        </w:rPr>
        <w:t>.</w:t>
      </w:r>
    </w:p>
    <w:p w:rsidR="00B507C3" w:rsidRPr="0095061F" w:rsidRDefault="00B507C3" w:rsidP="000B7235">
      <w:pPr>
        <w:pStyle w:val="ListParagraph"/>
        <w:numPr>
          <w:ilvl w:val="1"/>
          <w:numId w:val="56"/>
        </w:numPr>
        <w:spacing w:line="360" w:lineRule="auto"/>
        <w:ind w:left="1211"/>
        <w:jc w:val="both"/>
        <w:rPr>
          <w:rFonts w:ascii="Arial" w:eastAsia="Calibri" w:hAnsi="Arial" w:cs="Arial"/>
          <w:position w:val="1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Ko</w:t>
      </w:r>
      <w:r w:rsidRPr="0095061F">
        <w:rPr>
          <w:rFonts w:ascii="Arial" w:eastAsia="Calibri" w:hAnsi="Arial" w:cs="Arial"/>
          <w:spacing w:val="-3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an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nn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y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t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el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an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2"/>
          <w:position w:val="1"/>
          <w:sz w:val="22"/>
          <w:szCs w:val="22"/>
        </w:rPr>
        <w:t>nd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ang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w w:val="102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hi</w:t>
      </w:r>
      <w:r w:rsidRPr="0095061F">
        <w:rPr>
          <w:rFonts w:ascii="Arial" w:eastAsia="Calibri" w:hAnsi="Arial" w:cs="Arial"/>
          <w:w w:val="102"/>
          <w:position w:val="1"/>
          <w:sz w:val="22"/>
          <w:szCs w:val="22"/>
          <w:lang w:val="id-ID"/>
        </w:rPr>
        <w:t>r kegiatan</w:t>
      </w:r>
      <w:r w:rsidR="002449AF" w:rsidRPr="0095061F">
        <w:rPr>
          <w:rFonts w:ascii="Arial" w:eastAsia="Calibri" w:hAnsi="Arial" w:cs="Arial"/>
          <w:w w:val="102"/>
          <w:position w:val="1"/>
          <w:sz w:val="22"/>
          <w:szCs w:val="22"/>
          <w:lang w:val="en-ID"/>
        </w:rPr>
        <w:t xml:space="preserve"> </w:t>
      </w:r>
      <w:r w:rsidRPr="0095061F">
        <w:rPr>
          <w:rFonts w:ascii="Arial" w:eastAsia="Calibri" w:hAnsi="Arial" w:cs="Arial"/>
          <w:w w:val="102"/>
          <w:position w:val="1"/>
          <w:sz w:val="22"/>
          <w:szCs w:val="22"/>
          <w:lang w:val="id-ID"/>
        </w:rPr>
        <w:t>seperti menjelang malam.</w:t>
      </w:r>
    </w:p>
    <w:p w:rsidR="00B507C3" w:rsidRPr="0095061F" w:rsidRDefault="00B507C3" w:rsidP="000B7235">
      <w:pPr>
        <w:pStyle w:val="ListParagraph"/>
        <w:numPr>
          <w:ilvl w:val="1"/>
          <w:numId w:val="56"/>
        </w:numPr>
        <w:spacing w:before="48" w:line="360" w:lineRule="auto"/>
        <w:ind w:left="1211" w:right="99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sel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af</w:t>
      </w:r>
      <w:r w:rsidRPr="0095061F">
        <w:rPr>
          <w:rFonts w:ascii="Arial" w:eastAsia="Calibri" w:hAnsi="Arial" w:cs="Arial"/>
          <w:spacing w:val="2"/>
          <w:sz w:val="22"/>
          <w:szCs w:val="22"/>
        </w:rPr>
        <w:t xml:space="preserve"> 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</w:rPr>
        <w:t>am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ar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2449AF" w:rsidRPr="0095061F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="0091596B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perlengkapan</w:t>
      </w:r>
      <w:r w:rsidR="002449AF" w:rsidRPr="0095061F">
        <w:rPr>
          <w:rFonts w:ascii="Arial" w:eastAsia="Calibri" w:hAnsi="Arial" w:cs="Arial"/>
          <w:w w:val="102"/>
          <w:sz w:val="22"/>
          <w:szCs w:val="22"/>
          <w:lang w:val="en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lu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eker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95061F">
        <w:rPr>
          <w:rFonts w:ascii="Arial" w:eastAsia="Calibri" w:hAnsi="Arial" w:cs="Arial"/>
          <w:w w:val="102"/>
          <w:sz w:val="22"/>
          <w:szCs w:val="22"/>
        </w:rPr>
        <w:t>aa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.</w:t>
      </w:r>
    </w:p>
    <w:p w:rsidR="00B507C3" w:rsidRPr="0095061F" w:rsidRDefault="00B507C3" w:rsidP="000B7235">
      <w:pPr>
        <w:pStyle w:val="ListParagraph"/>
        <w:numPr>
          <w:ilvl w:val="0"/>
          <w:numId w:val="60"/>
        </w:numPr>
        <w:spacing w:before="4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Kl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ik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95061F">
        <w:rPr>
          <w:rFonts w:ascii="Arial" w:eastAsia="Calibri" w:hAnsi="Arial" w:cs="Arial"/>
          <w:w w:val="102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/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ks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</w:p>
    <w:p w:rsidR="00B507C3" w:rsidRPr="0095061F" w:rsidRDefault="00B507C3" w:rsidP="000B7235">
      <w:pPr>
        <w:pStyle w:val="ListParagraph"/>
        <w:numPr>
          <w:ilvl w:val="1"/>
          <w:numId w:val="57"/>
        </w:numPr>
        <w:spacing w:before="46" w:line="360" w:lineRule="auto"/>
        <w:ind w:left="1211" w:right="103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ifi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5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EB0079" w:rsidRPr="0095061F">
        <w:rPr>
          <w:rFonts w:ascii="Arial" w:eastAsia="Calibri" w:hAnsi="Arial" w:cs="Arial"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95061F">
        <w:rPr>
          <w:rFonts w:ascii="Arial" w:eastAsia="Calibri" w:hAnsi="Arial" w:cs="Arial"/>
          <w:w w:val="102"/>
          <w:sz w:val="22"/>
          <w:szCs w:val="22"/>
        </w:rPr>
        <w:t>aga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ak</w:t>
      </w:r>
      <w:r w:rsidR="00817B6C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proofErr w:type="gramEnd"/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nd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0B7235">
      <w:pPr>
        <w:pStyle w:val="ListParagraph"/>
        <w:numPr>
          <w:ilvl w:val="1"/>
          <w:numId w:val="57"/>
        </w:numPr>
        <w:spacing w:line="360" w:lineRule="auto"/>
        <w:ind w:left="1211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position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ifi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i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l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g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ole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h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et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gas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g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er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i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position w:val="1"/>
          <w:sz w:val="22"/>
          <w:szCs w:val="22"/>
        </w:rPr>
        <w:t>ngan</w:t>
      </w:r>
      <w:r w:rsidRPr="0095061F">
        <w:rPr>
          <w:rFonts w:ascii="Arial" w:eastAsia="Calibri" w:hAnsi="Arial" w:cs="Arial"/>
          <w:position w:val="1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w w:val="102"/>
          <w:position w:val="1"/>
          <w:sz w:val="22"/>
          <w:szCs w:val="22"/>
        </w:rPr>
        <w:t>c</w:t>
      </w:r>
      <w:r w:rsidRPr="0095061F">
        <w:rPr>
          <w:rFonts w:ascii="Arial" w:eastAsia="Calibri" w:hAnsi="Arial" w:cs="Arial"/>
          <w:i/>
          <w:spacing w:val="-1"/>
          <w:w w:val="102"/>
          <w:position w:val="1"/>
          <w:sz w:val="22"/>
          <w:szCs w:val="22"/>
        </w:rPr>
        <w:t>h</w:t>
      </w:r>
      <w:r w:rsidRPr="0095061F">
        <w:rPr>
          <w:rFonts w:ascii="Arial" w:eastAsia="Calibri" w:hAnsi="Arial" w:cs="Arial"/>
          <w:i/>
          <w:spacing w:val="1"/>
          <w:w w:val="102"/>
          <w:position w:val="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w w:val="102"/>
          <w:position w:val="1"/>
          <w:sz w:val="22"/>
          <w:szCs w:val="22"/>
        </w:rPr>
        <w:t>c</w:t>
      </w:r>
      <w:r w:rsidRPr="0095061F">
        <w:rPr>
          <w:rFonts w:ascii="Arial" w:eastAsia="Calibri" w:hAnsi="Arial" w:cs="Arial"/>
          <w:i/>
          <w:spacing w:val="1"/>
          <w:w w:val="102"/>
          <w:position w:val="1"/>
          <w:sz w:val="22"/>
          <w:szCs w:val="22"/>
        </w:rPr>
        <w:t>k</w:t>
      </w:r>
      <w:r w:rsidRPr="0095061F">
        <w:rPr>
          <w:rFonts w:ascii="Arial" w:eastAsia="Calibri" w:hAnsi="Arial" w:cs="Arial"/>
          <w:i/>
          <w:spacing w:val="-1"/>
          <w:w w:val="102"/>
          <w:position w:val="1"/>
          <w:sz w:val="22"/>
          <w:szCs w:val="22"/>
        </w:rPr>
        <w:t>l</w:t>
      </w:r>
      <w:r w:rsidRPr="0095061F">
        <w:rPr>
          <w:rFonts w:ascii="Arial" w:eastAsia="Calibri" w:hAnsi="Arial" w:cs="Arial"/>
          <w:i/>
          <w:spacing w:val="1"/>
          <w:w w:val="102"/>
          <w:position w:val="1"/>
          <w:sz w:val="22"/>
          <w:szCs w:val="22"/>
        </w:rPr>
        <w:t>is</w:t>
      </w:r>
      <w:r w:rsidRPr="0095061F">
        <w:rPr>
          <w:rFonts w:ascii="Arial" w:eastAsia="Calibri" w:hAnsi="Arial" w:cs="Arial"/>
          <w:i/>
          <w:w w:val="102"/>
          <w:position w:val="1"/>
          <w:sz w:val="22"/>
          <w:szCs w:val="22"/>
        </w:rPr>
        <w:t>t</w:t>
      </w:r>
    </w:p>
    <w:p w:rsidR="00B507C3" w:rsidRPr="0095061F" w:rsidRDefault="00B507C3" w:rsidP="000B7235">
      <w:pPr>
        <w:pStyle w:val="ListParagraph"/>
        <w:numPr>
          <w:ilvl w:val="1"/>
          <w:numId w:val="57"/>
        </w:numPr>
        <w:spacing w:before="48" w:line="360" w:lineRule="auto"/>
        <w:ind w:left="1211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ifi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z w:val="22"/>
          <w:szCs w:val="22"/>
        </w:rPr>
        <w:t>co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ns</w:t>
      </w:r>
      <w:r w:rsidRPr="0095061F">
        <w:rPr>
          <w:rFonts w:ascii="Arial" w:eastAsia="Calibri" w:hAnsi="Arial" w:cs="Arial"/>
          <w:i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i/>
          <w:sz w:val="22"/>
          <w:szCs w:val="22"/>
        </w:rPr>
        <w:t>t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6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ar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0B7235">
      <w:pPr>
        <w:pStyle w:val="ListParagraph"/>
        <w:numPr>
          <w:ilvl w:val="1"/>
          <w:numId w:val="57"/>
        </w:numPr>
        <w:spacing w:before="50" w:line="360" w:lineRule="auto"/>
        <w:ind w:left="1211" w:right="102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ifi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f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ifik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2449AF" w:rsidRPr="0095061F">
        <w:rPr>
          <w:rFonts w:ascii="Arial" w:eastAsia="Calibri" w:hAnsi="Arial" w:cs="Arial"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op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EB0079" w:rsidRPr="0095061F" w:rsidRDefault="00B507C3" w:rsidP="000B7235">
      <w:pPr>
        <w:pStyle w:val="ListParagraph"/>
        <w:numPr>
          <w:ilvl w:val="1"/>
          <w:numId w:val="57"/>
        </w:numPr>
        <w:spacing w:before="4" w:line="360" w:lineRule="auto"/>
        <w:ind w:left="1211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Ke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ro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du</w:t>
      </w: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i/>
          <w:spacing w:val="2"/>
          <w:sz w:val="22"/>
          <w:szCs w:val="22"/>
        </w:rPr>
        <w:t>c</w:t>
      </w:r>
      <w:r w:rsidRPr="0095061F">
        <w:rPr>
          <w:rFonts w:ascii="Arial" w:eastAsia="Calibri" w:hAnsi="Arial" w:cs="Arial"/>
          <w:i/>
          <w:spacing w:val="-1"/>
          <w:sz w:val="22"/>
          <w:szCs w:val="22"/>
        </w:rPr>
        <w:t>h</w:t>
      </w:r>
      <w:r w:rsidRPr="0095061F">
        <w:rPr>
          <w:rFonts w:ascii="Arial" w:eastAsia="Calibri" w:hAnsi="Arial" w:cs="Arial"/>
          <w:i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i/>
          <w:sz w:val="22"/>
          <w:szCs w:val="22"/>
        </w:rPr>
        <w:t>ck</w:t>
      </w:r>
      <w:r w:rsidRPr="0095061F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ul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0B7235">
      <w:pPr>
        <w:pStyle w:val="ListParagraph"/>
        <w:numPr>
          <w:ilvl w:val="1"/>
          <w:numId w:val="57"/>
        </w:numPr>
        <w:spacing w:before="4" w:line="360" w:lineRule="auto"/>
        <w:ind w:left="1211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 xml:space="preserve">ap </w:t>
      </w:r>
      <w:proofErr w:type="gramStart"/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s  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u</w:t>
      </w:r>
      <w:proofErr w:type="gramEnd"/>
      <w:r w:rsidRPr="0095061F">
        <w:rPr>
          <w:rFonts w:ascii="Arial" w:eastAsia="Calibri" w:hAnsi="Arial" w:cs="Arial"/>
          <w:sz w:val="22"/>
          <w:szCs w:val="22"/>
        </w:rPr>
        <w:t xml:space="preserve">  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 xml:space="preserve">an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 xml:space="preserve">u 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n 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at  o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 xml:space="preserve">i 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5C60B3" w:rsidRPr="0095061F">
        <w:rPr>
          <w:rFonts w:ascii="Arial" w:eastAsia="Calibri" w:hAnsi="Arial" w:cs="Arial"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H</w:t>
      </w:r>
      <w:r w:rsidRPr="0095061F">
        <w:rPr>
          <w:rFonts w:ascii="Arial" w:eastAsia="Calibri" w:hAnsi="Arial" w:cs="Arial"/>
          <w:w w:val="102"/>
          <w:sz w:val="22"/>
          <w:szCs w:val="22"/>
        </w:rPr>
        <w:t>O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0B7235">
      <w:pPr>
        <w:pStyle w:val="ListParagraph"/>
        <w:numPr>
          <w:ilvl w:val="0"/>
          <w:numId w:val="60"/>
        </w:numPr>
        <w:spacing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95061F">
        <w:rPr>
          <w:rFonts w:ascii="Arial" w:eastAsia="Calibri" w:hAnsi="Arial" w:cs="Arial"/>
          <w:w w:val="102"/>
          <w:sz w:val="22"/>
          <w:szCs w:val="22"/>
        </w:rPr>
        <w:t>as</w:t>
      </w:r>
    </w:p>
    <w:p w:rsidR="00B507C3" w:rsidRPr="0095061F" w:rsidRDefault="00B507C3" w:rsidP="000B7235">
      <w:pPr>
        <w:pStyle w:val="ListParagraph"/>
        <w:numPr>
          <w:ilvl w:val="1"/>
          <w:numId w:val="59"/>
        </w:numPr>
        <w:spacing w:before="48" w:line="360" w:lineRule="auto"/>
        <w:ind w:left="1276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Ti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gas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lok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w w:val="102"/>
          <w:sz w:val="22"/>
          <w:szCs w:val="22"/>
        </w:rPr>
        <w:t>af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0B7235">
      <w:pPr>
        <w:pStyle w:val="ListParagraph"/>
        <w:numPr>
          <w:ilvl w:val="1"/>
          <w:numId w:val="58"/>
        </w:numPr>
        <w:spacing w:before="48" w:line="360" w:lineRule="auto"/>
        <w:ind w:left="1701" w:right="862" w:hanging="425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gas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erle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c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rik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ec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nn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0B7235">
      <w:pPr>
        <w:pStyle w:val="ListParagraph"/>
        <w:numPr>
          <w:ilvl w:val="1"/>
          <w:numId w:val="58"/>
        </w:numPr>
        <w:spacing w:before="48" w:line="360" w:lineRule="auto"/>
        <w:ind w:left="1701" w:right="-13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gga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tu</w:t>
      </w:r>
      <w:r w:rsidRPr="0095061F">
        <w:rPr>
          <w:rFonts w:ascii="Arial" w:eastAsia="Calibri" w:hAnsi="Arial" w:cs="Arial"/>
          <w:sz w:val="22"/>
          <w:szCs w:val="22"/>
        </w:rPr>
        <w:t>gas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Pr="0095061F">
        <w:rPr>
          <w:rFonts w:ascii="Arial" w:eastAsia="Calibri" w:hAnsi="Arial" w:cs="Arial"/>
          <w:sz w:val="22"/>
          <w:szCs w:val="22"/>
        </w:rPr>
        <w:t>aw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efi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ie</w:t>
      </w:r>
      <w:r w:rsidRPr="0095061F">
        <w:rPr>
          <w:rFonts w:ascii="Arial" w:eastAsia="Calibri" w:hAnsi="Arial" w:cs="Arial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0B7235">
      <w:pPr>
        <w:pStyle w:val="ListParagraph"/>
        <w:numPr>
          <w:ilvl w:val="1"/>
          <w:numId w:val="58"/>
        </w:numPr>
        <w:spacing w:line="360" w:lineRule="auto"/>
        <w:ind w:left="170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et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gas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si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bu</w:t>
      </w:r>
      <w:r w:rsidRPr="0095061F">
        <w:rPr>
          <w:rFonts w:ascii="Arial" w:eastAsia="Calibri" w:hAnsi="Arial" w:cs="Arial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B507C3" w:rsidRPr="0095061F" w:rsidRDefault="00B507C3" w:rsidP="000B7235">
      <w:pPr>
        <w:pStyle w:val="ListParagraph"/>
        <w:numPr>
          <w:ilvl w:val="1"/>
          <w:numId w:val="59"/>
        </w:numPr>
        <w:spacing w:before="48" w:line="360" w:lineRule="auto"/>
        <w:ind w:left="1276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-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gas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A445E6" w:rsidRPr="0095061F" w:rsidRDefault="00B507C3" w:rsidP="000B7235">
      <w:pPr>
        <w:pStyle w:val="ListParagraph"/>
        <w:numPr>
          <w:ilvl w:val="1"/>
          <w:numId w:val="59"/>
        </w:numPr>
        <w:spacing w:line="360" w:lineRule="auto"/>
        <w:ind w:left="1276" w:hanging="425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Per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="0005031F" w:rsidRPr="0095061F">
        <w:rPr>
          <w:rFonts w:ascii="Arial" w:eastAsia="Calibri" w:hAnsi="Arial" w:cs="Arial"/>
          <w:spacing w:val="-1"/>
          <w:w w:val="102"/>
          <w:sz w:val="22"/>
          <w:szCs w:val="22"/>
          <w:lang w:val="id-ID"/>
        </w:rPr>
        <w:t>angan</w:t>
      </w:r>
    </w:p>
    <w:p w:rsid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7C5EC0" w:rsidRPr="007C5EC0" w:rsidRDefault="007C5EC0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</w:p>
    <w:p w:rsidR="00A42B95" w:rsidRPr="0095061F" w:rsidRDefault="00A42B95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</w:p>
    <w:p w:rsidR="00A42B95" w:rsidRPr="0095061F" w:rsidRDefault="00A42B95" w:rsidP="00A445E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</w:p>
    <w:p w:rsidR="00A445E6" w:rsidRPr="0095061F" w:rsidRDefault="00B73852" w:rsidP="00EB0079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  <w:lang w:val="id-ID"/>
        </w:rPr>
      </w:pPr>
      <w:r w:rsidRPr="0095061F">
        <w:rPr>
          <w:rFonts w:ascii="Arial" w:hAnsi="Arial" w:cs="Arial"/>
          <w:sz w:val="22"/>
          <w:szCs w:val="22"/>
          <w:lang w:val="id-ID"/>
        </w:rPr>
        <w:lastRenderedPageBreak/>
        <w:t>LANGKAH-LANGKAH INVESTIGASI SEDERHANA</w:t>
      </w:r>
    </w:p>
    <w:p w:rsidR="00D169FB" w:rsidRPr="0095061F" w:rsidRDefault="00D169FB" w:rsidP="00B507C3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EB0079">
      <w:pPr>
        <w:pStyle w:val="ListParagraph"/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 xml:space="preserve">Investigasi sederhana adalah proses yang terstruktur bertujuan untuk membantu mengidentifikasi akar masalah suatu kejadian dengan matriks grading biru dan hijau dengan mengisi </w:t>
      </w:r>
      <w:r w:rsidRPr="0095061F">
        <w:rPr>
          <w:rFonts w:ascii="Arial" w:hAnsi="Arial" w:cs="Arial"/>
          <w:i/>
          <w:sz w:val="22"/>
          <w:szCs w:val="22"/>
        </w:rPr>
        <w:t xml:space="preserve">flow chart </w:t>
      </w:r>
      <w:r w:rsidRPr="0095061F">
        <w:rPr>
          <w:rFonts w:ascii="Arial" w:hAnsi="Arial" w:cs="Arial"/>
          <w:sz w:val="22"/>
          <w:szCs w:val="22"/>
        </w:rPr>
        <w:t>dan formulir dari unit kerja</w:t>
      </w:r>
      <w:r w:rsidR="005C60B3" w:rsidRPr="0095061F">
        <w:rPr>
          <w:rFonts w:ascii="Arial" w:hAnsi="Arial" w:cs="Arial"/>
          <w:sz w:val="22"/>
          <w:szCs w:val="22"/>
        </w:rPr>
        <w:t xml:space="preserve">. </w:t>
      </w:r>
      <w:r w:rsidRPr="0095061F">
        <w:rPr>
          <w:rFonts w:ascii="Arial" w:hAnsi="Arial" w:cs="Arial"/>
          <w:sz w:val="22"/>
          <w:szCs w:val="22"/>
        </w:rPr>
        <w:t xml:space="preserve">Solusi, tindak lanjut, sosialisai dari unit </w:t>
      </w:r>
      <w:r w:rsidR="005C60B3" w:rsidRPr="0095061F">
        <w:rPr>
          <w:rFonts w:ascii="Arial" w:hAnsi="Arial" w:cs="Arial"/>
          <w:sz w:val="22"/>
          <w:szCs w:val="22"/>
        </w:rPr>
        <w:t xml:space="preserve">kerja sampai dilaporkan ke Sub Komite Keselamatan Pasien Komite PMKP RSUD </w:t>
      </w:r>
      <w:proofErr w:type="gramStart"/>
      <w:r w:rsidR="005C60B3" w:rsidRPr="0095061F">
        <w:rPr>
          <w:rFonts w:ascii="Arial" w:hAnsi="Arial" w:cs="Arial"/>
          <w:sz w:val="22"/>
          <w:szCs w:val="22"/>
        </w:rPr>
        <w:t>dr</w:t>
      </w:r>
      <w:proofErr w:type="gramEnd"/>
      <w:r w:rsidR="005C60B3" w:rsidRPr="0095061F">
        <w:rPr>
          <w:rFonts w:ascii="Arial" w:hAnsi="Arial" w:cs="Arial"/>
          <w:sz w:val="22"/>
          <w:szCs w:val="22"/>
        </w:rPr>
        <w:t>. Murjani Sampit.</w:t>
      </w:r>
    </w:p>
    <w:p w:rsidR="00D169FB" w:rsidRPr="0095061F" w:rsidRDefault="00D169FB" w:rsidP="00EB0079">
      <w:pPr>
        <w:pStyle w:val="ListParagraph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9640" w:type="dxa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4756C6" w:rsidRPr="0095061F" w:rsidTr="00C830A8">
        <w:trPr>
          <w:trHeight w:val="7820"/>
        </w:trPr>
        <w:tc>
          <w:tcPr>
            <w:tcW w:w="9640" w:type="dxa"/>
          </w:tcPr>
          <w:p w:rsidR="004756C6" w:rsidRPr="007C5EC0" w:rsidRDefault="004756C6" w:rsidP="004756C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7C5EC0">
              <w:rPr>
                <w:rFonts w:ascii="Arial" w:hAnsi="Arial" w:cs="Arial"/>
                <w:sz w:val="22"/>
                <w:szCs w:val="22"/>
                <w:lang w:val="id-ID"/>
              </w:rPr>
              <w:t>Flow Chart Investigasi Sederhana</w:t>
            </w:r>
          </w:p>
          <w:p w:rsidR="00C830A8" w:rsidRPr="007C5EC0" w:rsidRDefault="00C830A8" w:rsidP="004756C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tbl>
            <w:tblPr>
              <w:tblStyle w:val="TableGrid"/>
              <w:tblW w:w="0" w:type="auto"/>
              <w:tblInd w:w="2643" w:type="dxa"/>
              <w:tblLook w:val="04A0" w:firstRow="1" w:lastRow="0" w:firstColumn="1" w:lastColumn="0" w:noHBand="0" w:noVBand="1"/>
            </w:tblPr>
            <w:tblGrid>
              <w:gridCol w:w="4474"/>
            </w:tblGrid>
            <w:tr w:rsidR="004756C6" w:rsidRPr="007C5EC0" w:rsidTr="00C830A8">
              <w:trPr>
                <w:trHeight w:val="453"/>
              </w:trPr>
              <w:tc>
                <w:tcPr>
                  <w:tcW w:w="4474" w:type="dxa"/>
                </w:tcPr>
                <w:p w:rsidR="004756C6" w:rsidRPr="007C5EC0" w:rsidRDefault="004756C6" w:rsidP="004756C6">
                  <w:pPr>
                    <w:pStyle w:val="ListParagraph"/>
                    <w:spacing w:line="360" w:lineRule="auto"/>
                    <w:ind w:left="2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C5EC0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Insiden..........................</w:t>
                  </w:r>
                </w:p>
              </w:tc>
            </w:tr>
          </w:tbl>
          <w:p w:rsidR="004756C6" w:rsidRPr="007C5EC0" w:rsidRDefault="00E97454" w:rsidP="0095061F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17" type="#_x0000_t32" style="position:absolute;left:0;text-align:left;margin-left:241.3pt;margin-top:-.95pt;width:0;height:8.15pt;z-index:25177804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68" type="#_x0000_t32" style="position:absolute;left:0;text-align:left;margin-left:407.65pt;margin-top:10.55pt;width:0;height:22.5pt;z-index:2517278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pict>
                <v:shape id="_x0000_s1213" type="#_x0000_t32" style="position:absolute;left:0;text-align:left;margin-left:79.1pt;margin-top:9.25pt;width:0;height:22.5pt;z-index:2517739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pict>
                <v:shape id="_x0000_s1212" type="#_x0000_t32" style="position:absolute;left:0;text-align:left;margin-left:79.1pt;margin-top:7.95pt;width:328.55pt;height:.05pt;flip:x;z-index:25177292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69" type="#_x0000_t32" style="position:absolute;left:0;text-align:left;margin-left:294.1pt;margin-top:10.45pt;width:0;height:22.5pt;z-index:2517288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70" type="#_x0000_t32" style="position:absolute;left:0;text-align:left;margin-left:189.7pt;margin-top:10.4pt;width:0;height:22.5pt;z-index:251729920;mso-position-horizontal-relative:text;mso-position-vertical-relative:text" o:connectortype="straight">
                  <v:stroke endarrow="block"/>
                </v:shape>
              </w:pict>
            </w:r>
          </w:p>
          <w:p w:rsidR="004756C6" w:rsidRPr="007C5EC0" w:rsidRDefault="004756C6" w:rsidP="0095061F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4756C6" w:rsidRPr="007C5EC0" w:rsidRDefault="00E97454" w:rsidP="0095061F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18" style="position:absolute;left:0;text-align:left;margin-left:-4.95pt;margin-top:1pt;width:51.95pt;height:40pt;z-index:251779072" strokecolor="white [3212]">
                  <v:textbox style="mso-next-textbox:#_x0000_s1218">
                    <w:txbxContent>
                      <w:p w:rsidR="00631863" w:rsidRPr="00236BD3" w:rsidRDefault="00631863" w:rsidP="004756C6">
                        <w:pPr>
                          <w:ind w:left="-142" w:right="-234"/>
                          <w:jc w:val="center"/>
                          <w:rPr>
                            <w:rFonts w:ascii="Bookman Old Style" w:hAnsi="Bookman Old Style"/>
                            <w:lang w:val="id-ID"/>
                          </w:rPr>
                        </w:pPr>
                        <w:r w:rsidRPr="00236BD3">
                          <w:rPr>
                            <w:rFonts w:ascii="Bookman Old Style" w:hAnsi="Bookman Old Style"/>
                            <w:lang w:val="id-ID"/>
                          </w:rPr>
                          <w:t>Penyebab</w:t>
                        </w:r>
                      </w:p>
                      <w:p w:rsidR="00631863" w:rsidRPr="00236BD3" w:rsidRDefault="00631863" w:rsidP="004756C6">
                        <w:pPr>
                          <w:ind w:left="-142" w:right="-234"/>
                          <w:jc w:val="center"/>
                          <w:rPr>
                            <w:rFonts w:ascii="Bookman Old Style" w:hAnsi="Bookman Old Style"/>
                            <w:lang w:val="id-ID"/>
                          </w:rPr>
                        </w:pPr>
                        <w:r w:rsidRPr="00236BD3">
                          <w:rPr>
                            <w:rFonts w:ascii="Bookman Old Style" w:hAnsi="Bookman Old Style"/>
                            <w:lang w:val="id-ID"/>
                          </w:rPr>
                          <w:t>Insiden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pict>
                <v:rect id="_x0000_s1214" style="position:absolute;left:0;text-align:left;margin-left:47.95pt;margin-top:0;width:83.25pt;height:38.8pt;z-index:251774976">
                  <v:textbox style="mso-next-textbox:#_x0000_s1214">
                    <w:txbxContent>
                      <w:p w:rsidR="00631863" w:rsidRPr="007C5EC0" w:rsidRDefault="00631863" w:rsidP="004756C6">
                        <w:pPr>
                          <w:jc w:val="center"/>
                          <w:rPr>
                            <w:rFonts w:ascii="Arial" w:hAnsi="Arial" w:cs="Arial"/>
                            <w:lang w:val="en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en-ID"/>
                          </w:rPr>
                          <w:t>Petugas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173" style="position:absolute;left:0;text-align:left;margin-left:154.8pt;margin-top:.1pt;width:83.25pt;height:38.8pt;z-index:251732992">
                  <v:textbox style="mso-next-textbox:#_x0000_s1173">
                    <w:txbxContent>
                      <w:p w:rsidR="00631863" w:rsidRPr="007C5EC0" w:rsidRDefault="00631863" w:rsidP="004756C6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en-ID"/>
                          </w:rPr>
                          <w:t>Peralatan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172" style="position:absolute;left:0;text-align:left;margin-left:260.95pt;margin-top:0;width:83.25pt;height:38.8pt;z-index:251731968">
                  <v:textbox style="mso-next-textbox:#_x0000_s1172">
                    <w:txbxContent>
                      <w:p w:rsidR="00631863" w:rsidRPr="007C5EC0" w:rsidRDefault="00631863" w:rsidP="004756C6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en-ID"/>
                          </w:rPr>
                          <w:t>Lingkungan Tempat Kerja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171" style="position:absolute;left:0;text-align:left;margin-left:370.25pt;margin-top:.05pt;width:83.25pt;height:38.8pt;z-index:251730944">
                  <v:textbox style="mso-next-textbox:#_x0000_s1171">
                    <w:txbxContent>
                      <w:p w:rsidR="00631863" w:rsidRPr="007C5EC0" w:rsidRDefault="00631863" w:rsidP="004756C6">
                        <w:pPr>
                          <w:jc w:val="both"/>
                          <w:rPr>
                            <w:rFonts w:ascii="Arial" w:hAnsi="Arial" w:cs="Arial"/>
                            <w:lang w:val="en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en-ID"/>
                          </w:rPr>
                          <w:t>Prosedur Kerja</w:t>
                        </w:r>
                      </w:p>
                    </w:txbxContent>
                  </v:textbox>
                </v:rect>
              </w:pict>
            </w:r>
          </w:p>
          <w:p w:rsidR="004756C6" w:rsidRPr="0095061F" w:rsidRDefault="00E97454" w:rsidP="0095061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79" type="#_x0000_t32" style="position:absolute;margin-left:407.65pt;margin-top:165.45pt;width:.05pt;height:22.5pt;z-index:2517391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80" type="#_x0000_t32" style="position:absolute;margin-left:407.7pt;margin-top:211.65pt;width:0;height:22.5pt;z-index:2517401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78" type="#_x0000_t32" style="position:absolute;margin-left:407.65pt;margin-top:115.2pt;width:0;height:22.5pt;z-index:2517381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77" type="#_x0000_t32" style="position:absolute;margin-left:407.65pt;margin-top:66.3pt;width:0;height:22.5pt;z-index:2517370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81" type="#_x0000_t32" style="position:absolute;margin-left:407.65pt;margin-top:20.75pt;width:0;height:22.5pt;z-index:2517411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76" type="#_x0000_t32" style="position:absolute;margin-left:299.1pt;margin-top:118.1pt;width:0;height:22.5pt;z-index:2517360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74" type="#_x0000_t32" style="position:absolute;margin-left:299.1pt;margin-top:213.15pt;width:0;height:22.5pt;z-index:2517340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75" type="#_x0000_t32" style="position:absolute;margin-left:299.1pt;margin-top:167.4pt;width:0;height:22.5pt;z-index:2517350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82" type="#_x0000_t32" style="position:absolute;margin-left:294.1pt;margin-top:70.15pt;width:0;height:22.5pt;z-index:2517422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83" type="#_x0000_t32" style="position:absolute;margin-left:294.1pt;margin-top:22.8pt;width:0;height:22.5pt;z-index:2517432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88" type="#_x0000_t32" style="position:absolute;margin-left:191.6pt;margin-top:213.15pt;width:0;height:22.5pt;z-index:2517483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87" type="#_x0000_t32" style="position:absolute;margin-left:189.7pt;margin-top:166.4pt;width:0;height:22.5pt;z-index:2517473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86" type="#_x0000_t32" style="position:absolute;margin-left:189.7pt;margin-top:118.1pt;width:0;height:22.5pt;z-index:2517463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85" type="#_x0000_t32" style="position:absolute;margin-left:189.7pt;margin-top:68.1pt;width:0;height:22.5pt;z-index:2517452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84" type="#_x0000_t32" style="position:absolute;margin-left:189.7pt;margin-top:22.8pt;width:0;height:22.5pt;z-index:2517442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90" type="#_x0000_t32" style="position:absolute;margin-left:84.05pt;margin-top:3in;width:0;height:22.5pt;z-index:2517504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89" type="#_x0000_t32" style="position:absolute;margin-left:84.05pt;margin-top:167.4pt;width:0;height:22.5pt;z-index:2517493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91" type="#_x0000_t32" style="position:absolute;margin-left:84.05pt;margin-top:115.2pt;width:0;height:22.5pt;z-index:2517514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93" type="#_x0000_t32" style="position:absolute;margin-left:84.05pt;margin-top:24.55pt;width:0;height:22.5pt;z-index:2517534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192" type="#_x0000_t32" style="position:absolute;margin-left:84.05pt;margin-top:68.7pt;width:0;height:22.5pt;z-index:2517524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20" style="position:absolute;margin-left:7.2pt;margin-top:88.8pt;width:33.95pt;height:29.3pt;z-index:251781120" strokecolor="white [3212]">
                  <v:textbox style="mso-next-textbox:#_x0000_s1220">
                    <w:txbxContent>
                      <w:p w:rsidR="00631863" w:rsidRPr="00236BD3" w:rsidRDefault="00631863" w:rsidP="004756C6">
                        <w:pPr>
                          <w:ind w:left="-142" w:right="-165"/>
                          <w:jc w:val="center"/>
                          <w:rPr>
                            <w:rFonts w:ascii="Bookman Old Style" w:hAnsi="Bookman Old Style"/>
                            <w:lang w:val="id-ID"/>
                          </w:rPr>
                        </w:pPr>
                        <w:r w:rsidRPr="00236BD3">
                          <w:rPr>
                            <w:rFonts w:ascii="Bookman Old Style" w:hAnsi="Bookman Old Style"/>
                            <w:lang w:val="id-ID"/>
                          </w:rPr>
                          <w:t>Why 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19" style="position:absolute;margin-left:7.2pt;margin-top:44.55pt;width:33.95pt;height:25.6pt;z-index:251780096" strokecolor="white [3212]">
                  <v:textbox style="mso-next-textbox:#_x0000_s1219">
                    <w:txbxContent>
                      <w:p w:rsidR="00631863" w:rsidRPr="00236BD3" w:rsidRDefault="00631863" w:rsidP="004756C6">
                        <w:pPr>
                          <w:ind w:left="-142" w:right="-165"/>
                          <w:jc w:val="center"/>
                          <w:rPr>
                            <w:rFonts w:ascii="Bookman Old Style" w:hAnsi="Bookman Old Style"/>
                            <w:lang w:val="id-ID"/>
                          </w:rPr>
                        </w:pPr>
                        <w:r w:rsidRPr="00236BD3">
                          <w:rPr>
                            <w:rFonts w:ascii="Bookman Old Style" w:hAnsi="Bookman Old Style"/>
                            <w:lang w:val="id-ID"/>
                          </w:rPr>
                          <w:t>Why 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11" style="position:absolute;margin-left:47.95pt;margin-top:238.5pt;width:83.25pt;height:21.75pt;z-index:251771904">
                  <v:textbox style="mso-next-textbox:#_x0000_s1211">
                    <w:txbxContent>
                      <w:p w:rsidR="00631863" w:rsidRPr="006C6129" w:rsidRDefault="00631863" w:rsidP="006C6129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6C6129">
                          <w:rPr>
                            <w:rFonts w:ascii="Arial" w:hAnsi="Arial" w:cs="Arial"/>
                            <w:lang w:val="id-ID"/>
                          </w:rPr>
                          <w:t>Tindakan</w:t>
                        </w:r>
                      </w:p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10" style="position:absolute;margin-left:47.95pt;margin-top:190.8pt;width:83.25pt;height:21.75pt;z-index:251770880">
                  <v:textbox style="mso-next-textbox:#_x0000_s1210">
                    <w:txbxContent>
                      <w:p w:rsidR="00631863" w:rsidRPr="007C5EC0" w:rsidRDefault="00631863" w:rsidP="000C552A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Rekomendasi</w:t>
                        </w:r>
                      </w:p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09" style="position:absolute;margin-left:47.95pt;margin-top:144.65pt;width:83.25pt;height:21.75pt;z-index:251769856">
                  <v:textbox style="mso-next-textbox:#_x0000_s1209">
                    <w:txbxContent>
                      <w:p w:rsidR="00631863" w:rsidRPr="007C5EC0" w:rsidRDefault="00631863" w:rsidP="007C5EC0">
                        <w:pPr>
                          <w:ind w:right="-185" w:hanging="142"/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Akar Penyebab</w:t>
                        </w:r>
                      </w:p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eastAsia="Calibri" w:hAnsi="Arial" w:cs="Arial"/>
                <w:noProof/>
                <w:sz w:val="22"/>
                <w:szCs w:val="22"/>
                <w:lang w:val="id-ID" w:eastAsia="id-ID"/>
              </w:rPr>
              <w:pict>
                <v:rect id="_x0000_s1216" style="position:absolute;margin-left:47.95pt;margin-top:91.2pt;width:83.25pt;height:24pt;z-index:251777024">
                  <v:textbox style="mso-next-textbox:#_x0000_s1216">
                    <w:txbxContent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eastAsia="Calibri" w:hAnsi="Arial" w:cs="Arial"/>
                <w:noProof/>
                <w:sz w:val="22"/>
                <w:szCs w:val="22"/>
                <w:lang w:val="id-ID" w:eastAsia="id-ID"/>
              </w:rPr>
              <w:pict>
                <v:rect id="_x0000_s1215" style="position:absolute;margin-left:47.95pt;margin-top:45.3pt;width:83.25pt;height:21pt;z-index:251776000">
                  <v:textbox style="mso-next-textbox:#_x0000_s1215">
                    <w:txbxContent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08" style="position:absolute;margin-left:154.8pt;margin-top:238.5pt;width:83.25pt;height:21.75pt;z-index:251768832">
                  <v:textbox style="mso-next-textbox:#_x0000_s1208">
                    <w:txbxContent>
                      <w:p w:rsidR="00631863" w:rsidRPr="006C6129" w:rsidRDefault="00631863" w:rsidP="006C6129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6C6129">
                          <w:rPr>
                            <w:rFonts w:ascii="Arial" w:hAnsi="Arial" w:cs="Arial"/>
                            <w:lang w:val="id-ID"/>
                          </w:rPr>
                          <w:t>Tindakan</w:t>
                        </w:r>
                      </w:p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03" style="position:absolute;margin-left:151.95pt;margin-top:190.8pt;width:83.25pt;height:21.75pt;z-index:251763712">
                  <v:textbox style="mso-next-textbox:#_x0000_s1203">
                    <w:txbxContent>
                      <w:p w:rsidR="00631863" w:rsidRPr="007C5EC0" w:rsidRDefault="00631863" w:rsidP="00236BD3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Rekomendasi</w:t>
                        </w:r>
                      </w:p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02" style="position:absolute;margin-left:151.95pt;margin-top:142.8pt;width:83.25pt;height:21.75pt;z-index:251762688">
                  <v:textbox style="mso-next-textbox:#_x0000_s1202">
                    <w:txbxContent>
                      <w:p w:rsidR="00631863" w:rsidRPr="007C5EC0" w:rsidRDefault="00631863" w:rsidP="007C5EC0">
                        <w:pPr>
                          <w:ind w:left="-142" w:right="-206"/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Akar Penyebab</w:t>
                        </w:r>
                      </w:p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199" style="position:absolute;margin-left:151.95pt;margin-top:93.45pt;width:83.25pt;height:21.75pt;z-index:251759616">
                  <v:textbox style="mso-next-textbox:#_x0000_s1199">
                    <w:txbxContent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196" style="position:absolute;margin-left:151.95pt;margin-top:43.25pt;width:83.25pt;height:21.75pt;z-index:251756544">
                  <v:textbox style="mso-next-textbox:#_x0000_s1196">
                    <w:txbxContent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04" style="position:absolute;margin-left:263.8pt;margin-top:238.5pt;width:83.25pt;height:21.75pt;z-index:251764736">
                  <v:textbox style="mso-next-textbox:#_x0000_s1204">
                    <w:txbxContent>
                      <w:p w:rsidR="00631863" w:rsidRPr="006C6129" w:rsidRDefault="00631863" w:rsidP="006C6129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6C6129">
                          <w:rPr>
                            <w:rFonts w:ascii="Arial" w:hAnsi="Arial" w:cs="Arial"/>
                            <w:lang w:val="id-ID"/>
                          </w:rPr>
                          <w:t>Tindakan</w:t>
                        </w:r>
                      </w:p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05" style="position:absolute;margin-left:265.65pt;margin-top:189.9pt;width:83.25pt;height:21.75pt;z-index:251765760">
                  <v:textbox style="mso-next-textbox:#_x0000_s1205">
                    <w:txbxContent>
                      <w:p w:rsidR="00631863" w:rsidRPr="007C5EC0" w:rsidRDefault="00631863" w:rsidP="00236BD3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Rekomendasi</w:t>
                        </w:r>
                      </w:p>
                      <w:p w:rsidR="00631863" w:rsidRPr="007C5EC0" w:rsidRDefault="00631863" w:rsidP="004756C6">
                        <w:pPr>
                          <w:rPr>
                            <w:rFonts w:ascii="Arial" w:hAnsi="Arial" w:cs="Arial"/>
                            <w:sz w:val="22"/>
                            <w:lang w:val="id-ID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01" style="position:absolute;margin-left:260.95pt;margin-top:140.85pt;width:83.25pt;height:21.75pt;z-index:251761664">
                  <v:textbox style="mso-next-textbox:#_x0000_s1201">
                    <w:txbxContent>
                      <w:p w:rsidR="00631863" w:rsidRPr="007C5EC0" w:rsidRDefault="00631863" w:rsidP="006C6129">
                        <w:pPr>
                          <w:ind w:left="-142" w:right="-184"/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Akar Penyebab</w:t>
                        </w:r>
                      </w:p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198" style="position:absolute;margin-left:260.95pt;margin-top:93.45pt;width:83.25pt;height:21.75pt;z-index:251758592">
                  <v:textbox style="mso-next-textbox:#_x0000_s1198">
                    <w:txbxContent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195" style="position:absolute;margin-left:258.1pt;margin-top:47.05pt;width:83.25pt;height:21.75pt;z-index:251755520">
                  <v:textbox style="mso-next-textbox:#_x0000_s1195">
                    <w:txbxContent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07" style="position:absolute;margin-left:370.25pt;margin-top:238.5pt;width:83.25pt;height:21.75pt;z-index:251767808">
                  <v:textbox style="mso-next-textbox:#_x0000_s1207">
                    <w:txbxContent>
                      <w:p w:rsidR="00631863" w:rsidRPr="006C6129" w:rsidRDefault="00631863" w:rsidP="006C6129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6C6129">
                          <w:rPr>
                            <w:rFonts w:ascii="Arial" w:hAnsi="Arial" w:cs="Arial"/>
                            <w:lang w:val="id-ID"/>
                          </w:rPr>
                          <w:t>Tindakan</w:t>
                        </w:r>
                      </w:p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06" style="position:absolute;margin-left:370.25pt;margin-top:188.9pt;width:83.25pt;height:21.75pt;z-index:251766784">
                  <v:textbox style="mso-next-textbox:#_x0000_s1206">
                    <w:txbxContent>
                      <w:p w:rsidR="00631863" w:rsidRPr="007C5EC0" w:rsidRDefault="00631863" w:rsidP="00236BD3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Rekomendasi</w:t>
                        </w:r>
                      </w:p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200" style="position:absolute;margin-left:370.25pt;margin-top:140.85pt;width:83.25pt;height:21.75pt;z-index:251760640">
                  <v:textbox style="mso-next-textbox:#_x0000_s1200">
                    <w:txbxContent>
                      <w:p w:rsidR="00631863" w:rsidRPr="007C5EC0" w:rsidRDefault="00631863" w:rsidP="006C6129">
                        <w:pPr>
                          <w:ind w:right="-206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Akar Penyebab</w:t>
                        </w:r>
                      </w:p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197" style="position:absolute;margin-left:370.25pt;margin-top:93.45pt;width:83.25pt;height:21.75pt;z-index:251757568">
                  <v:textbox style="mso-next-textbox:#_x0000_s1197">
                    <w:txbxContent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194" style="position:absolute;margin-left:370.25pt;margin-top:44.55pt;width:83.25pt;height:21.75pt;z-index:251754496">
                  <v:textbox style="mso-next-textbox:#_x0000_s1194">
                    <w:txbxContent>
                      <w:p w:rsidR="00631863" w:rsidRPr="004701E0" w:rsidRDefault="00631863" w:rsidP="004756C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C67A2E" w:rsidRPr="0095061F" w:rsidRDefault="00C67A2E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id-ID"/>
        </w:rPr>
      </w:pPr>
    </w:p>
    <w:p w:rsidR="00D169FB" w:rsidRPr="0095061F" w:rsidRDefault="00D169FB" w:rsidP="00D169FB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Formulir Investigasi Sederhana</w:t>
      </w:r>
    </w:p>
    <w:p w:rsidR="00D169FB" w:rsidRPr="0095061F" w:rsidRDefault="00D169FB" w:rsidP="00D169FB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 xml:space="preserve">RSUD </w:t>
      </w:r>
      <w:proofErr w:type="gramStart"/>
      <w:r w:rsidRPr="0095061F">
        <w:rPr>
          <w:rFonts w:ascii="Arial" w:hAnsi="Arial" w:cs="Arial"/>
          <w:sz w:val="22"/>
          <w:szCs w:val="22"/>
        </w:rPr>
        <w:t>dr</w:t>
      </w:r>
      <w:proofErr w:type="gramEnd"/>
      <w:r w:rsidRPr="0095061F">
        <w:rPr>
          <w:rFonts w:ascii="Arial" w:hAnsi="Arial" w:cs="Arial"/>
          <w:sz w:val="22"/>
          <w:szCs w:val="22"/>
        </w:rPr>
        <w:t>. Murjani Sampit</w:t>
      </w:r>
    </w:p>
    <w:p w:rsidR="00C830A8" w:rsidRPr="0095061F" w:rsidRDefault="00C830A8" w:rsidP="00D169FB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8930"/>
      </w:tblGrid>
      <w:tr w:rsidR="00C46D6E" w:rsidRPr="0095061F" w:rsidTr="00696112">
        <w:tc>
          <w:tcPr>
            <w:tcW w:w="8930" w:type="dxa"/>
          </w:tcPr>
          <w:p w:rsidR="00C46D6E" w:rsidRPr="00303187" w:rsidRDefault="00C46D6E" w:rsidP="00696112">
            <w:pPr>
              <w:tabs>
                <w:tab w:val="left" w:pos="3011"/>
              </w:tabs>
              <w:spacing w:before="60" w:line="276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Penyebab Langsung Insiden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</w:p>
          <w:p w:rsidR="00C46D6E" w:rsidRPr="00303187" w:rsidRDefault="00C46D6E" w:rsidP="00C46D6E">
            <w:pPr>
              <w:pStyle w:val="ListParagraph"/>
              <w:numPr>
                <w:ilvl w:val="0"/>
                <w:numId w:val="63"/>
              </w:numPr>
              <w:tabs>
                <w:tab w:val="left" w:pos="3011"/>
              </w:tabs>
              <w:spacing w:before="60" w:line="276" w:lineRule="auto"/>
              <w:ind w:left="317" w:hanging="283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318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Petugas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C46D6E" w:rsidRPr="00303187" w:rsidRDefault="00C46D6E" w:rsidP="00C46D6E">
            <w:pPr>
              <w:pStyle w:val="ListParagraph"/>
              <w:numPr>
                <w:ilvl w:val="0"/>
                <w:numId w:val="63"/>
              </w:numPr>
              <w:tabs>
                <w:tab w:val="left" w:pos="3011"/>
              </w:tabs>
              <w:spacing w:before="60" w:line="276" w:lineRule="auto"/>
              <w:ind w:left="317" w:hanging="283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318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Peralatan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C46D6E" w:rsidRPr="00303187" w:rsidRDefault="00C46D6E" w:rsidP="00C46D6E">
            <w:pPr>
              <w:pStyle w:val="ListParagraph"/>
              <w:numPr>
                <w:ilvl w:val="0"/>
                <w:numId w:val="63"/>
              </w:numPr>
              <w:tabs>
                <w:tab w:val="left" w:pos="3011"/>
              </w:tabs>
              <w:spacing w:before="60" w:line="276" w:lineRule="auto"/>
              <w:ind w:left="317" w:hanging="283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318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Lingkungan tempat kerja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C46D6E" w:rsidRPr="00303187" w:rsidRDefault="00C46D6E" w:rsidP="00C46D6E">
            <w:pPr>
              <w:pStyle w:val="ListParagraph"/>
              <w:numPr>
                <w:ilvl w:val="0"/>
                <w:numId w:val="63"/>
              </w:numPr>
              <w:tabs>
                <w:tab w:val="left" w:pos="3011"/>
              </w:tabs>
              <w:spacing w:before="60" w:line="276" w:lineRule="auto"/>
              <w:ind w:left="317" w:hanging="283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30318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Prosedur kerja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</w:tc>
      </w:tr>
      <w:tr w:rsidR="00C46D6E" w:rsidRPr="0095061F" w:rsidTr="00696112">
        <w:tc>
          <w:tcPr>
            <w:tcW w:w="8930" w:type="dxa"/>
          </w:tcPr>
          <w:p w:rsidR="00C46D6E" w:rsidRPr="000F6EB2" w:rsidRDefault="00C46D6E" w:rsidP="00696112">
            <w:pPr>
              <w:spacing w:before="60" w:line="276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Penyebab yang melatar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belakangi/akar masalah insiden </w:t>
            </w:r>
          </w:p>
          <w:p w:rsidR="00C46D6E" w:rsidRPr="000F6EB2" w:rsidRDefault="00C46D6E" w:rsidP="00C46D6E">
            <w:pPr>
              <w:pStyle w:val="ListParagraph"/>
              <w:numPr>
                <w:ilvl w:val="0"/>
                <w:numId w:val="64"/>
              </w:numPr>
              <w:tabs>
                <w:tab w:val="left" w:pos="1735"/>
              </w:tabs>
              <w:spacing w:before="60" w:line="276" w:lineRule="auto"/>
              <w:ind w:left="317" w:hanging="283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Petugas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0F6EB2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C46D6E" w:rsidRPr="000F6EB2" w:rsidRDefault="00C46D6E" w:rsidP="00C46D6E">
            <w:pPr>
              <w:pStyle w:val="ListParagraph"/>
              <w:numPr>
                <w:ilvl w:val="0"/>
                <w:numId w:val="64"/>
              </w:numPr>
              <w:tabs>
                <w:tab w:val="left" w:pos="1735"/>
              </w:tabs>
              <w:spacing w:before="60" w:line="276" w:lineRule="auto"/>
              <w:ind w:left="317" w:hanging="283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F6EB2">
              <w:rPr>
                <w:rFonts w:ascii="Arial" w:eastAsia="Calibri" w:hAnsi="Arial" w:cs="Arial"/>
                <w:sz w:val="22"/>
                <w:szCs w:val="22"/>
                <w:lang w:val="id-ID"/>
              </w:rPr>
              <w:t>Tempat kerja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0F6EB2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C46D6E" w:rsidRPr="000F6EB2" w:rsidRDefault="00C46D6E" w:rsidP="00C46D6E">
            <w:pPr>
              <w:pStyle w:val="ListParagraph"/>
              <w:numPr>
                <w:ilvl w:val="0"/>
                <w:numId w:val="64"/>
              </w:numPr>
              <w:tabs>
                <w:tab w:val="left" w:pos="1735"/>
              </w:tabs>
              <w:spacing w:before="60" w:line="276" w:lineRule="auto"/>
              <w:ind w:left="317" w:hanging="283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F6EB2">
              <w:rPr>
                <w:rFonts w:ascii="Arial" w:eastAsia="Calibri" w:hAnsi="Arial" w:cs="Arial"/>
                <w:sz w:val="22"/>
                <w:szCs w:val="22"/>
                <w:lang w:val="id-ID"/>
              </w:rPr>
              <w:t>Managemen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0F6EB2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</w:tc>
      </w:tr>
      <w:tr w:rsidR="00C46D6E" w:rsidRPr="0095061F" w:rsidTr="00696112">
        <w:tc>
          <w:tcPr>
            <w:tcW w:w="8930" w:type="dxa"/>
          </w:tcPr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Rekomendasi :</w:t>
            </w: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Penaggung Jawab :                                                 Tanggal :</w:t>
            </w: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C46D6E" w:rsidRPr="0095061F" w:rsidTr="00696112">
        <w:tc>
          <w:tcPr>
            <w:tcW w:w="8930" w:type="dxa"/>
          </w:tcPr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Tindakan yang akan dilakukan :</w:t>
            </w: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46D6E" w:rsidRPr="0095061F" w:rsidRDefault="00C46D6E" w:rsidP="00696112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Penanggung Jawab :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C46D6E" w:rsidRPr="0095061F" w:rsidTr="00696112">
        <w:tc>
          <w:tcPr>
            <w:tcW w:w="8930" w:type="dxa"/>
          </w:tcPr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Manager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/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Kepala Bagian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/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Kepala Unit :</w:t>
            </w: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46D6E" w:rsidRDefault="00C46D6E" w:rsidP="00696112">
            <w:pPr>
              <w:tabs>
                <w:tab w:val="left" w:pos="4712"/>
                <w:tab w:val="left" w:pos="7547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Nama :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mulai investigasi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C46D6E" w:rsidRPr="0038284C" w:rsidRDefault="00C46D6E" w:rsidP="00696112">
            <w:pPr>
              <w:tabs>
                <w:tab w:val="left" w:pos="4712"/>
                <w:tab w:val="left" w:pos="7547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C46D6E" w:rsidRPr="0095061F" w:rsidRDefault="00C46D6E" w:rsidP="00696112">
            <w:pPr>
              <w:tabs>
                <w:tab w:val="left" w:pos="4712"/>
                <w:tab w:val="left" w:pos="7547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Tanda Tangan :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selesai investigasi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C46D6E" w:rsidRPr="0095061F" w:rsidTr="00696112">
        <w:tc>
          <w:tcPr>
            <w:tcW w:w="8930" w:type="dxa"/>
          </w:tcPr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Manajemen Risiko :</w:t>
            </w: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46D6E" w:rsidRPr="0095061F" w:rsidRDefault="00C46D6E" w:rsidP="00696112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Investigasi lengkap : Ya/Tidak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C46D6E" w:rsidRPr="0095061F" w:rsidRDefault="00C46D6E" w:rsidP="00696112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bookmarkStart w:id="0" w:name="_GoBack"/>
            <w:bookmarkEnd w:id="0"/>
          </w:p>
          <w:p w:rsidR="00C46D6E" w:rsidRPr="0095061F" w:rsidRDefault="00C46D6E" w:rsidP="00696112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Diperlukan investigasi lebih lanjut : Ya/Tida</w:t>
            </w:r>
            <w:r w:rsidR="00162E8B">
              <w:rPr>
                <w:rFonts w:ascii="Arial" w:eastAsia="Calibri" w:hAnsi="Arial" w:cs="Arial"/>
                <w:sz w:val="22"/>
                <w:szCs w:val="22"/>
                <w:lang w:val="en-ID"/>
              </w:rPr>
              <w:t>k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C46D6E" w:rsidRPr="0095061F" w:rsidTr="00696112">
        <w:tc>
          <w:tcPr>
            <w:tcW w:w="8930" w:type="dxa"/>
          </w:tcPr>
          <w:p w:rsidR="00C46D6E" w:rsidRPr="0095061F" w:rsidRDefault="00C46D6E" w:rsidP="0069611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Investigasi setelah grading ulang   : Hijau /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Biru/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Kuning / Merah</w:t>
            </w:r>
          </w:p>
        </w:tc>
      </w:tr>
    </w:tbl>
    <w:p w:rsidR="00C830A8" w:rsidRPr="0095061F" w:rsidRDefault="00C830A8" w:rsidP="00C46D6E">
      <w:pPr>
        <w:spacing w:before="10" w:line="360" w:lineRule="auto"/>
        <w:rPr>
          <w:rFonts w:ascii="Arial" w:hAnsi="Arial" w:cs="Arial"/>
          <w:sz w:val="22"/>
          <w:szCs w:val="22"/>
          <w:lang w:val="en-ID"/>
        </w:rPr>
      </w:pPr>
    </w:p>
    <w:p w:rsidR="00407A29" w:rsidRPr="0095061F" w:rsidRDefault="00C432EE" w:rsidP="00C432EE">
      <w:pPr>
        <w:spacing w:before="10"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95061F">
        <w:rPr>
          <w:rFonts w:ascii="Arial" w:hAnsi="Arial" w:cs="Arial"/>
          <w:sz w:val="22"/>
          <w:szCs w:val="22"/>
          <w:lang w:val="id-ID"/>
        </w:rPr>
        <w:lastRenderedPageBreak/>
        <w:t xml:space="preserve">BAB </w:t>
      </w:r>
      <w:r w:rsidR="00F92523" w:rsidRPr="0095061F">
        <w:rPr>
          <w:rFonts w:ascii="Arial" w:hAnsi="Arial" w:cs="Arial"/>
          <w:sz w:val="22"/>
          <w:szCs w:val="22"/>
          <w:lang w:val="id-ID"/>
        </w:rPr>
        <w:t>I</w:t>
      </w:r>
      <w:r w:rsidRPr="0095061F">
        <w:rPr>
          <w:rFonts w:ascii="Arial" w:hAnsi="Arial" w:cs="Arial"/>
          <w:sz w:val="22"/>
          <w:szCs w:val="22"/>
          <w:lang w:val="id-ID"/>
        </w:rPr>
        <w:t>V</w:t>
      </w:r>
    </w:p>
    <w:p w:rsidR="00407A29" w:rsidRPr="0095061F" w:rsidRDefault="00F001EF" w:rsidP="00850540">
      <w:pPr>
        <w:spacing w:line="360" w:lineRule="auto"/>
        <w:ind w:left="3544" w:right="3271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OKU</w:t>
      </w:r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ENT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w w:val="102"/>
          <w:sz w:val="22"/>
          <w:szCs w:val="22"/>
        </w:rPr>
        <w:t>I</w:t>
      </w:r>
    </w:p>
    <w:p w:rsidR="00407A29" w:rsidRPr="0095061F" w:rsidRDefault="00407A29" w:rsidP="00850540">
      <w:pPr>
        <w:spacing w:before="4"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407A29" w:rsidRPr="0095061F" w:rsidRDefault="00F001EF" w:rsidP="00C830A8">
      <w:pPr>
        <w:spacing w:line="360" w:lineRule="auto"/>
        <w:ind w:right="102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Dok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="005C60B3" w:rsidRPr="0095061F">
        <w:rPr>
          <w:rFonts w:ascii="Arial" w:eastAsia="Calibri" w:hAnsi="Arial" w:cs="Arial"/>
          <w:sz w:val="22"/>
          <w:szCs w:val="22"/>
        </w:rPr>
        <w:t xml:space="preserve">i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aan </w:t>
      </w:r>
      <w:r w:rsidR="00CE0A57" w:rsidRPr="0095061F">
        <w:rPr>
          <w:rFonts w:ascii="Arial" w:eastAsia="Calibri" w:hAnsi="Arial" w:cs="Arial"/>
          <w:sz w:val="22"/>
          <w:szCs w:val="22"/>
          <w:lang w:val="id-ID"/>
        </w:rPr>
        <w:t xml:space="preserve">investigasi </w:t>
      </w:r>
      <w:proofErr w:type="gramStart"/>
      <w:r w:rsidR="00CE0A57" w:rsidRPr="0095061F">
        <w:rPr>
          <w:rFonts w:ascii="Arial" w:eastAsia="Calibri" w:hAnsi="Arial" w:cs="Arial"/>
          <w:sz w:val="22"/>
          <w:szCs w:val="22"/>
          <w:lang w:val="id-ID"/>
        </w:rPr>
        <w:t xml:space="preserve">sederhana </w:t>
      </w:r>
      <w:r w:rsidRPr="0095061F">
        <w:rPr>
          <w:rFonts w:ascii="Arial" w:eastAsia="Calibri" w:hAnsi="Arial" w:cs="Arial"/>
          <w:i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95061F">
        <w:rPr>
          <w:rFonts w:ascii="Arial" w:eastAsia="Calibri" w:hAnsi="Arial" w:cs="Arial"/>
          <w:w w:val="102"/>
          <w:sz w:val="22"/>
          <w:szCs w:val="22"/>
        </w:rPr>
        <w:t>ah</w:t>
      </w:r>
      <w:proofErr w:type="gramEnd"/>
      <w:r w:rsidRPr="0095061F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pul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29666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29666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el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ks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aa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w w:val="102"/>
          <w:sz w:val="22"/>
          <w:szCs w:val="22"/>
        </w:rPr>
        <w:t>:</w:t>
      </w:r>
    </w:p>
    <w:p w:rsidR="00407A29" w:rsidRPr="0095061F" w:rsidRDefault="00F001EF" w:rsidP="00C830A8">
      <w:pPr>
        <w:spacing w:before="2" w:line="360" w:lineRule="auto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1</w:t>
      </w:r>
      <w:r w:rsidRPr="0095061F">
        <w:rPr>
          <w:rFonts w:ascii="Arial" w:eastAsia="Calibri" w:hAnsi="Arial" w:cs="Arial"/>
          <w:sz w:val="22"/>
          <w:szCs w:val="22"/>
        </w:rPr>
        <w:t>.  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O</w:t>
      </w:r>
      <w:r w:rsidR="00296669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CE0A57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investigasi sederhana</w:t>
      </w:r>
      <w:r w:rsidR="00785958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407A29" w:rsidRPr="0095061F" w:rsidRDefault="00F001EF" w:rsidP="00C830A8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2</w:t>
      </w:r>
      <w:r w:rsidRPr="0095061F">
        <w:rPr>
          <w:rFonts w:ascii="Arial" w:eastAsia="Calibri" w:hAnsi="Arial" w:cs="Arial"/>
          <w:sz w:val="22"/>
          <w:szCs w:val="22"/>
        </w:rPr>
        <w:t xml:space="preserve">.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or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un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>t</w:t>
      </w:r>
      <w:r w:rsidR="006B09B1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 xml:space="preserve"> kerja</w:t>
      </w:r>
      <w:r w:rsidR="00785958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407A29" w:rsidRPr="0095061F" w:rsidRDefault="00F001EF" w:rsidP="00C830A8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3</w:t>
      </w:r>
      <w:r w:rsidRPr="0095061F">
        <w:rPr>
          <w:rFonts w:ascii="Arial" w:eastAsia="Calibri" w:hAnsi="Arial" w:cs="Arial"/>
          <w:sz w:val="22"/>
          <w:szCs w:val="22"/>
        </w:rPr>
        <w:t xml:space="preserve">.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f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ar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r</w:t>
      </w:r>
      <w:r w:rsidR="00CE0A57" w:rsidRPr="0095061F">
        <w:rPr>
          <w:rFonts w:ascii="Arial" w:eastAsia="Calibri" w:hAnsi="Arial" w:cs="Arial"/>
          <w:sz w:val="22"/>
          <w:szCs w:val="22"/>
          <w:lang w:val="id-ID"/>
        </w:rPr>
        <w:t xml:space="preserve"> dan notulen </w:t>
      </w:r>
      <w:proofErr w:type="gramStart"/>
      <w:r w:rsidR="00CE0A57" w:rsidRPr="0095061F">
        <w:rPr>
          <w:rFonts w:ascii="Arial" w:eastAsia="Calibri" w:hAnsi="Arial" w:cs="Arial"/>
          <w:sz w:val="22"/>
          <w:szCs w:val="22"/>
          <w:lang w:val="id-ID"/>
        </w:rPr>
        <w:t>tim</w:t>
      </w:r>
      <w:proofErr w:type="gramEnd"/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CE0A57" w:rsidRPr="0095061F">
        <w:rPr>
          <w:rFonts w:ascii="Arial" w:eastAsia="Calibri" w:hAnsi="Arial" w:cs="Arial"/>
          <w:sz w:val="22"/>
          <w:szCs w:val="22"/>
          <w:lang w:val="id-ID"/>
        </w:rPr>
        <w:t xml:space="preserve">kerja 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2"/>
          <w:w w:val="10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id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w w:val="102"/>
          <w:sz w:val="22"/>
          <w:szCs w:val="22"/>
        </w:rPr>
        <w:t>n</w:t>
      </w:r>
      <w:r w:rsidR="00785958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407A29" w:rsidRPr="0095061F" w:rsidRDefault="00F001EF" w:rsidP="00C830A8">
      <w:pPr>
        <w:spacing w:before="46"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4</w:t>
      </w:r>
      <w:r w:rsidRPr="0095061F">
        <w:rPr>
          <w:rFonts w:ascii="Arial" w:eastAsia="Calibri" w:hAnsi="Arial" w:cs="Arial"/>
          <w:sz w:val="22"/>
          <w:szCs w:val="22"/>
        </w:rPr>
        <w:t xml:space="preserve">.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or</w:t>
      </w:r>
      <w:r w:rsidRPr="0095061F">
        <w:rPr>
          <w:rFonts w:ascii="Arial" w:eastAsia="Calibri" w:hAnsi="Arial" w:cs="Arial"/>
          <w:sz w:val="22"/>
          <w:szCs w:val="22"/>
        </w:rPr>
        <w:t>ga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6B09B1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Ti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>.</w:t>
      </w:r>
    </w:p>
    <w:p w:rsidR="00407A29" w:rsidRPr="0095061F" w:rsidRDefault="00F001EF" w:rsidP="00C830A8">
      <w:pPr>
        <w:spacing w:before="50"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5</w:t>
      </w:r>
      <w:r w:rsidRPr="0095061F">
        <w:rPr>
          <w:rFonts w:ascii="Arial" w:eastAsia="Calibri" w:hAnsi="Arial" w:cs="Arial"/>
          <w:sz w:val="22"/>
          <w:szCs w:val="22"/>
        </w:rPr>
        <w:t xml:space="preserve">. 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at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w w:val="102"/>
          <w:sz w:val="22"/>
          <w:szCs w:val="22"/>
        </w:rPr>
        <w:t>a.</w:t>
      </w:r>
    </w:p>
    <w:p w:rsidR="00407A29" w:rsidRPr="0095061F" w:rsidRDefault="00F001EF" w:rsidP="00C830A8">
      <w:pPr>
        <w:spacing w:before="48" w:line="360" w:lineRule="auto"/>
        <w:ind w:left="338" w:right="102" w:hanging="338"/>
        <w:jc w:val="both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6</w:t>
      </w:r>
      <w:r w:rsidR="005C60B3" w:rsidRPr="0095061F">
        <w:rPr>
          <w:rFonts w:ascii="Arial" w:eastAsia="Calibri" w:hAnsi="Arial" w:cs="Arial"/>
          <w:sz w:val="22"/>
          <w:szCs w:val="22"/>
        </w:rPr>
        <w:t xml:space="preserve">. 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or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CE0A57" w:rsidRPr="0095061F">
        <w:rPr>
          <w:rFonts w:ascii="Arial" w:eastAsia="Calibri" w:hAnsi="Arial" w:cs="Arial"/>
          <w:sz w:val="22"/>
          <w:szCs w:val="22"/>
          <w:lang w:val="id-ID"/>
        </w:rPr>
        <w:t>investigasi sederhana</w:t>
      </w:r>
      <w:r w:rsidRPr="0095061F">
        <w:rPr>
          <w:rFonts w:ascii="Arial" w:eastAsia="Calibri" w:hAnsi="Arial" w:cs="Arial"/>
          <w:sz w:val="22"/>
          <w:szCs w:val="22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z w:val="22"/>
          <w:szCs w:val="22"/>
        </w:rPr>
        <w:t xml:space="preserve">u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,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reko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C9165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333A8E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gramStart"/>
      <w:r w:rsidR="00CE0A57"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m</w:t>
      </w:r>
      <w:proofErr w:type="gramEnd"/>
      <w:r w:rsidR="00333A8E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CE0A57" w:rsidRPr="0095061F">
        <w:rPr>
          <w:rFonts w:ascii="Arial" w:eastAsia="Calibri" w:hAnsi="Arial" w:cs="Arial"/>
          <w:sz w:val="22"/>
          <w:szCs w:val="22"/>
          <w:lang w:val="id-ID"/>
        </w:rPr>
        <w:t xml:space="preserve">kerja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333A8E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di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ork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333A8E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e</w:t>
      </w:r>
      <w:r w:rsidR="00333A8E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CE0A57" w:rsidRPr="0095061F">
        <w:rPr>
          <w:rFonts w:ascii="Arial" w:eastAsia="Calibri" w:hAnsi="Arial" w:cs="Arial"/>
          <w:spacing w:val="1"/>
          <w:w w:val="102"/>
          <w:sz w:val="22"/>
          <w:szCs w:val="22"/>
          <w:lang w:val="id-ID"/>
        </w:rPr>
        <w:t>TKPRS</w:t>
      </w:r>
      <w:r w:rsidRPr="0095061F">
        <w:rPr>
          <w:rFonts w:ascii="Arial" w:eastAsia="Calibri" w:hAnsi="Arial" w:cs="Arial"/>
          <w:w w:val="102"/>
          <w:sz w:val="22"/>
          <w:szCs w:val="22"/>
        </w:rPr>
        <w:t>.</w:t>
      </w:r>
    </w:p>
    <w:p w:rsidR="005C60B3" w:rsidRPr="0095061F" w:rsidRDefault="00F001EF" w:rsidP="00C830A8">
      <w:pPr>
        <w:spacing w:line="360" w:lineRule="auto"/>
        <w:jc w:val="both"/>
        <w:rPr>
          <w:rFonts w:ascii="Arial" w:eastAsia="Calibri" w:hAnsi="Arial" w:cs="Arial"/>
          <w:spacing w:val="3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7</w:t>
      </w:r>
      <w:r w:rsidRPr="0095061F">
        <w:rPr>
          <w:rFonts w:ascii="Arial" w:eastAsia="Calibri" w:hAnsi="Arial" w:cs="Arial"/>
          <w:sz w:val="22"/>
          <w:szCs w:val="22"/>
        </w:rPr>
        <w:t>.  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os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333A8E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</w:t>
      </w:r>
      <w:r w:rsidRPr="0095061F">
        <w:rPr>
          <w:rFonts w:ascii="Arial" w:eastAsia="Calibri" w:hAnsi="Arial" w:cs="Arial"/>
          <w:sz w:val="22"/>
          <w:szCs w:val="22"/>
        </w:rPr>
        <w:t>l</w:t>
      </w:r>
      <w:r w:rsidR="00333A8E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333A8E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5C60B3" w:rsidRPr="0095061F">
        <w:rPr>
          <w:rFonts w:ascii="Arial" w:eastAsia="Calibri" w:hAnsi="Arial" w:cs="Arial"/>
          <w:spacing w:val="3"/>
          <w:sz w:val="22"/>
          <w:szCs w:val="22"/>
          <w:lang w:val="id-ID"/>
        </w:rPr>
        <w:t xml:space="preserve">oleh </w:t>
      </w:r>
      <w:r w:rsidR="005C60B3" w:rsidRPr="0095061F">
        <w:rPr>
          <w:rFonts w:ascii="Arial" w:eastAsia="Calibri" w:hAnsi="Arial" w:cs="Arial"/>
          <w:spacing w:val="3"/>
          <w:sz w:val="22"/>
          <w:szCs w:val="22"/>
          <w:lang w:val="en-ID"/>
        </w:rPr>
        <w:t xml:space="preserve">Sub Komite Keselamatan Pasien Komite </w:t>
      </w:r>
    </w:p>
    <w:p w:rsidR="00407A29" w:rsidRPr="0095061F" w:rsidRDefault="005C60B3" w:rsidP="00C830A8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3"/>
          <w:sz w:val="22"/>
          <w:szCs w:val="22"/>
          <w:lang w:val="en-ID"/>
        </w:rPr>
        <w:t xml:space="preserve">     </w:t>
      </w:r>
      <w:proofErr w:type="gramStart"/>
      <w:r w:rsidRPr="0095061F">
        <w:rPr>
          <w:rFonts w:ascii="Arial" w:eastAsia="Calibri" w:hAnsi="Arial" w:cs="Arial"/>
          <w:spacing w:val="3"/>
          <w:sz w:val="22"/>
          <w:szCs w:val="22"/>
          <w:lang w:val="en-ID"/>
        </w:rPr>
        <w:t>PMKP</w:t>
      </w:r>
      <w:r w:rsidR="00333A8E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ke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="00F001EF" w:rsidRPr="0095061F">
        <w:rPr>
          <w:rFonts w:ascii="Arial" w:eastAsia="Calibri" w:hAnsi="Arial" w:cs="Arial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="00F001EF" w:rsidRPr="0095061F">
        <w:rPr>
          <w:rFonts w:ascii="Arial" w:eastAsia="Calibri" w:hAnsi="Arial" w:cs="Arial"/>
          <w:sz w:val="22"/>
          <w:szCs w:val="22"/>
        </w:rPr>
        <w:t>a</w:t>
      </w:r>
      <w:r w:rsidR="00333A8E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F001EF"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="00F001EF"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="00F001EF" w:rsidRPr="0095061F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="00F001EF"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="00F001EF" w:rsidRPr="0095061F">
        <w:rPr>
          <w:rFonts w:ascii="Arial" w:eastAsia="Calibri" w:hAnsi="Arial" w:cs="Arial"/>
          <w:spacing w:val="1"/>
          <w:w w:val="102"/>
          <w:sz w:val="22"/>
          <w:szCs w:val="22"/>
        </w:rPr>
        <w:t>-</w:t>
      </w:r>
      <w:r w:rsidR="00F001EF" w:rsidRPr="0095061F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="00F001EF"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="00F001EF"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="00F001EF" w:rsidRPr="0095061F">
        <w:rPr>
          <w:rFonts w:ascii="Arial" w:eastAsia="Calibri" w:hAnsi="Arial" w:cs="Arial"/>
          <w:w w:val="102"/>
          <w:sz w:val="22"/>
          <w:szCs w:val="22"/>
        </w:rPr>
        <w:t>t</w:t>
      </w:r>
      <w:r w:rsidR="006B09B1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 xml:space="preserve"> kerja</w:t>
      </w:r>
      <w:r w:rsidR="00785958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  <w:proofErr w:type="gramEnd"/>
    </w:p>
    <w:p w:rsidR="00407A29" w:rsidRPr="0095061F" w:rsidRDefault="00407A29" w:rsidP="00850540">
      <w:pPr>
        <w:spacing w:before="46" w:line="360" w:lineRule="auto"/>
        <w:ind w:left="738" w:right="102" w:hanging="338"/>
        <w:jc w:val="both"/>
        <w:rPr>
          <w:rFonts w:ascii="Arial" w:eastAsia="Calibri" w:hAnsi="Arial" w:cs="Arial"/>
          <w:w w:val="102"/>
          <w:sz w:val="22"/>
          <w:szCs w:val="22"/>
          <w:lang w:val="en-ID"/>
        </w:rPr>
      </w:pPr>
    </w:p>
    <w:p w:rsidR="00B507C3" w:rsidRPr="0095061F" w:rsidRDefault="00B507C3" w:rsidP="00850540">
      <w:pPr>
        <w:spacing w:before="46" w:line="360" w:lineRule="auto"/>
        <w:ind w:left="738" w:right="102" w:hanging="338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</w:p>
    <w:p w:rsidR="00B507C3" w:rsidRPr="0095061F" w:rsidRDefault="00B507C3" w:rsidP="00850540">
      <w:pPr>
        <w:spacing w:before="46" w:line="360" w:lineRule="auto"/>
        <w:ind w:left="738" w:right="102" w:hanging="338"/>
        <w:jc w:val="both"/>
        <w:rPr>
          <w:rFonts w:ascii="Arial" w:eastAsia="Calibri" w:hAnsi="Arial" w:cs="Arial"/>
          <w:sz w:val="22"/>
          <w:szCs w:val="22"/>
          <w:lang w:val="id-ID"/>
        </w:rPr>
        <w:sectPr w:rsidR="00B507C3" w:rsidRPr="0095061F" w:rsidSect="0011523D">
          <w:headerReference w:type="default" r:id="rId10"/>
          <w:pgSz w:w="12191" w:h="18711" w:code="1"/>
          <w:pgMar w:top="1701" w:right="1418" w:bottom="1418" w:left="1701" w:header="1315" w:footer="0" w:gutter="0"/>
          <w:pgNumType w:start="5"/>
          <w:cols w:space="720"/>
        </w:sectPr>
      </w:pPr>
    </w:p>
    <w:p w:rsidR="00407A29" w:rsidRPr="0095061F" w:rsidRDefault="00F001EF" w:rsidP="00C830A8">
      <w:pPr>
        <w:tabs>
          <w:tab w:val="left" w:pos="3402"/>
        </w:tabs>
        <w:ind w:right="11"/>
        <w:jc w:val="center"/>
        <w:rPr>
          <w:rFonts w:ascii="Arial" w:eastAsia="Calibri" w:hAnsi="Arial" w:cs="Arial"/>
          <w:sz w:val="22"/>
          <w:szCs w:val="22"/>
        </w:rPr>
      </w:pPr>
      <w:r w:rsidRPr="0095061F">
        <w:rPr>
          <w:rFonts w:ascii="Arial" w:eastAsia="Calibri" w:hAnsi="Arial" w:cs="Arial"/>
          <w:w w:val="102"/>
          <w:sz w:val="22"/>
          <w:szCs w:val="22"/>
        </w:rPr>
        <w:lastRenderedPageBreak/>
        <w:t>P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EN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95061F">
        <w:rPr>
          <w:rFonts w:ascii="Arial" w:eastAsia="Calibri" w:hAnsi="Arial" w:cs="Arial"/>
          <w:w w:val="102"/>
          <w:sz w:val="22"/>
          <w:szCs w:val="22"/>
        </w:rPr>
        <w:t>P</w:t>
      </w:r>
    </w:p>
    <w:p w:rsidR="00407A29" w:rsidRPr="0095061F" w:rsidRDefault="00407A29" w:rsidP="00C830A8">
      <w:pPr>
        <w:spacing w:line="200" w:lineRule="exact"/>
        <w:ind w:right="11"/>
        <w:rPr>
          <w:rFonts w:ascii="Arial" w:hAnsi="Arial" w:cs="Arial"/>
          <w:sz w:val="22"/>
          <w:szCs w:val="22"/>
        </w:rPr>
      </w:pPr>
    </w:p>
    <w:p w:rsidR="00407A29" w:rsidRPr="0095061F" w:rsidRDefault="00407A29" w:rsidP="00C830A8">
      <w:pPr>
        <w:spacing w:line="200" w:lineRule="exact"/>
        <w:ind w:right="11"/>
        <w:rPr>
          <w:rFonts w:ascii="Arial" w:hAnsi="Arial" w:cs="Arial"/>
          <w:sz w:val="22"/>
          <w:szCs w:val="22"/>
        </w:rPr>
      </w:pPr>
    </w:p>
    <w:p w:rsidR="00407A29" w:rsidRPr="0095061F" w:rsidRDefault="00407A29" w:rsidP="00C830A8">
      <w:pPr>
        <w:spacing w:before="4" w:line="280" w:lineRule="exact"/>
        <w:ind w:right="11"/>
        <w:jc w:val="both"/>
        <w:rPr>
          <w:rFonts w:ascii="Arial" w:hAnsi="Arial" w:cs="Arial"/>
          <w:sz w:val="22"/>
          <w:szCs w:val="22"/>
        </w:rPr>
      </w:pPr>
    </w:p>
    <w:p w:rsidR="00C830A8" w:rsidRPr="0095061F" w:rsidRDefault="00CE0A57" w:rsidP="006C6129">
      <w:pPr>
        <w:spacing w:line="282" w:lineRule="auto"/>
        <w:ind w:right="11" w:firstLine="567"/>
        <w:jc w:val="both"/>
        <w:rPr>
          <w:rFonts w:ascii="Arial" w:eastAsia="Calibri" w:hAnsi="Arial" w:cs="Arial"/>
          <w:w w:val="102"/>
          <w:sz w:val="22"/>
          <w:szCs w:val="22"/>
          <w:lang w:val="en-ID"/>
        </w:rPr>
      </w:pPr>
      <w:r w:rsidRPr="0095061F">
        <w:rPr>
          <w:rFonts w:ascii="Arial" w:eastAsia="Calibri" w:hAnsi="Arial" w:cs="Arial"/>
          <w:spacing w:val="-1"/>
          <w:sz w:val="22"/>
          <w:szCs w:val="22"/>
          <w:lang w:val="id-ID"/>
        </w:rPr>
        <w:t>Investigasi sederhana</w:t>
      </w:r>
      <w:r w:rsidR="00F001EF" w:rsidRPr="0095061F">
        <w:rPr>
          <w:rFonts w:ascii="Arial" w:eastAsia="Calibri" w:hAnsi="Arial" w:cs="Arial"/>
          <w:sz w:val="22"/>
          <w:szCs w:val="22"/>
        </w:rPr>
        <w:t xml:space="preserve">  </w:t>
      </w:r>
      <w:r w:rsidR="00F001EF"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="00F001EF" w:rsidRPr="0095061F">
        <w:rPr>
          <w:rFonts w:ascii="Arial" w:eastAsia="Calibri" w:hAnsi="Arial" w:cs="Arial"/>
          <w:sz w:val="22"/>
          <w:szCs w:val="22"/>
        </w:rPr>
        <w:t>i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F001EF" w:rsidRPr="0095061F">
        <w:rPr>
          <w:rFonts w:ascii="Arial" w:eastAsia="Calibri" w:hAnsi="Arial" w:cs="Arial"/>
          <w:sz w:val="22"/>
          <w:szCs w:val="22"/>
        </w:rPr>
        <w:t>m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er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up</w:t>
      </w:r>
      <w:r w:rsidR="00F001EF" w:rsidRPr="0095061F">
        <w:rPr>
          <w:rFonts w:ascii="Arial" w:eastAsia="Calibri" w:hAnsi="Arial" w:cs="Arial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="00F001EF" w:rsidRPr="0095061F">
        <w:rPr>
          <w:rFonts w:ascii="Arial" w:eastAsia="Calibri" w:hAnsi="Arial" w:cs="Arial"/>
          <w:sz w:val="22"/>
          <w:szCs w:val="22"/>
        </w:rPr>
        <w:t xml:space="preserve">an 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se</w:t>
      </w:r>
      <w:r w:rsidR="00F001EF" w:rsidRPr="0095061F">
        <w:rPr>
          <w:rFonts w:ascii="Arial" w:eastAsia="Calibri" w:hAnsi="Arial" w:cs="Arial"/>
          <w:sz w:val="22"/>
          <w:szCs w:val="22"/>
        </w:rPr>
        <w:t>s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F001EF" w:rsidRPr="0095061F">
        <w:rPr>
          <w:rFonts w:ascii="Arial" w:eastAsia="Calibri" w:hAnsi="Arial" w:cs="Arial"/>
          <w:spacing w:val="4"/>
          <w:sz w:val="22"/>
          <w:szCs w:val="22"/>
        </w:rPr>
        <w:t>y</w:t>
      </w:r>
      <w:r w:rsidR="00F001EF" w:rsidRPr="0095061F">
        <w:rPr>
          <w:rFonts w:ascii="Arial" w:eastAsia="Calibri" w:hAnsi="Arial" w:cs="Arial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="00F001EF" w:rsidRPr="0095061F">
        <w:rPr>
          <w:rFonts w:ascii="Arial" w:eastAsia="Calibri" w:hAnsi="Arial" w:cs="Arial"/>
          <w:sz w:val="22"/>
          <w:szCs w:val="22"/>
        </w:rPr>
        <w:t>g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F001EF"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ederhana</w:t>
      </w:r>
      <w:r w:rsidR="00F001EF" w:rsidRPr="0095061F">
        <w:rPr>
          <w:rFonts w:ascii="Arial" w:eastAsia="Calibri" w:hAnsi="Arial" w:cs="Arial"/>
          <w:sz w:val="22"/>
          <w:szCs w:val="22"/>
        </w:rPr>
        <w:t xml:space="preserve"> 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di</w:t>
      </w:r>
      <w:r w:rsidR="00F001EF"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="00F001EF" w:rsidRPr="0095061F">
        <w:rPr>
          <w:rFonts w:ascii="Arial" w:eastAsia="Calibri" w:hAnsi="Arial" w:cs="Arial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="00F001EF" w:rsidRPr="0095061F">
        <w:rPr>
          <w:rFonts w:ascii="Arial" w:eastAsia="Calibri" w:hAnsi="Arial" w:cs="Arial"/>
          <w:sz w:val="22"/>
          <w:szCs w:val="22"/>
        </w:rPr>
        <w:t>a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F001EF" w:rsidRPr="0095061F">
        <w:rPr>
          <w:rFonts w:ascii="Arial" w:eastAsia="Calibri" w:hAnsi="Arial" w:cs="Arial"/>
          <w:spacing w:val="3"/>
          <w:sz w:val="22"/>
          <w:szCs w:val="22"/>
        </w:rPr>
        <w:t>f</w:t>
      </w:r>
      <w:r w:rsidR="00F001EF" w:rsidRPr="0095061F">
        <w:rPr>
          <w:rFonts w:ascii="Arial" w:eastAsia="Calibri" w:hAnsi="Arial" w:cs="Arial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or-f</w:t>
      </w:r>
      <w:r w:rsidR="00F001EF"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o</w:t>
      </w:r>
      <w:r w:rsidR="00F001EF" w:rsidRPr="0095061F">
        <w:rPr>
          <w:rFonts w:ascii="Arial" w:eastAsia="Calibri" w:hAnsi="Arial" w:cs="Arial"/>
          <w:sz w:val="22"/>
          <w:szCs w:val="22"/>
        </w:rPr>
        <w:t xml:space="preserve">r </w:t>
      </w:r>
      <w:r w:rsidR="00F001EF" w:rsidRPr="0095061F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="00F001EF"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="00F001EF" w:rsidRPr="0095061F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erko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nt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ibu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="00F001EF" w:rsidRPr="0095061F">
        <w:rPr>
          <w:rFonts w:ascii="Arial" w:eastAsia="Calibri" w:hAnsi="Arial" w:cs="Arial"/>
          <w:sz w:val="22"/>
          <w:szCs w:val="22"/>
        </w:rPr>
        <w:t xml:space="preserve">i  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="00F001EF" w:rsidRPr="0095061F">
        <w:rPr>
          <w:rFonts w:ascii="Arial" w:eastAsia="Calibri" w:hAnsi="Arial" w:cs="Arial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l</w:t>
      </w:r>
      <w:r w:rsidR="00F001EF" w:rsidRPr="0095061F">
        <w:rPr>
          <w:rFonts w:ascii="Arial" w:eastAsia="Calibri" w:hAnsi="Arial" w:cs="Arial"/>
          <w:sz w:val="22"/>
          <w:szCs w:val="22"/>
        </w:rPr>
        <w:t>am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="00F001EF"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="00F001EF" w:rsidRPr="0095061F">
        <w:rPr>
          <w:rFonts w:ascii="Arial" w:eastAsia="Calibri" w:hAnsi="Arial" w:cs="Arial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="00F001EF" w:rsidRPr="0095061F">
        <w:rPr>
          <w:rFonts w:ascii="Arial" w:eastAsia="Calibri" w:hAnsi="Arial" w:cs="Arial"/>
          <w:sz w:val="22"/>
          <w:szCs w:val="22"/>
        </w:rPr>
        <w:t xml:space="preserve">u   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id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="00F001EF" w:rsidRPr="0095061F">
        <w:rPr>
          <w:rFonts w:ascii="Arial" w:eastAsia="Calibri" w:hAnsi="Arial" w:cs="Arial"/>
          <w:sz w:val="22"/>
          <w:szCs w:val="22"/>
        </w:rPr>
        <w:t xml:space="preserve">n  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di</w:t>
      </w:r>
      <w:r w:rsidR="00F001EF" w:rsidRPr="0095061F">
        <w:rPr>
          <w:rFonts w:ascii="Arial" w:eastAsia="Calibri" w:hAnsi="Arial" w:cs="Arial"/>
          <w:spacing w:val="3"/>
          <w:sz w:val="22"/>
          <w:szCs w:val="22"/>
        </w:rPr>
        <w:t>i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nti</w:t>
      </w:r>
      <w:r w:rsidR="00F001EF" w:rsidRPr="0095061F">
        <w:rPr>
          <w:rFonts w:ascii="Arial" w:eastAsia="Calibri" w:hAnsi="Arial" w:cs="Arial"/>
          <w:spacing w:val="3"/>
          <w:sz w:val="22"/>
          <w:szCs w:val="22"/>
        </w:rPr>
        <w:t>f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="00F001EF"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="00F001EF" w:rsidRPr="0095061F">
        <w:rPr>
          <w:rFonts w:ascii="Arial" w:eastAsia="Calibri" w:hAnsi="Arial" w:cs="Arial"/>
          <w:sz w:val="22"/>
          <w:szCs w:val="22"/>
        </w:rPr>
        <w:t xml:space="preserve">i  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="00F001EF"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="00F001EF" w:rsidRPr="0095061F">
        <w:rPr>
          <w:rFonts w:ascii="Arial" w:eastAsia="Calibri" w:hAnsi="Arial" w:cs="Arial"/>
          <w:sz w:val="22"/>
          <w:szCs w:val="22"/>
        </w:rPr>
        <w:t>g</w:t>
      </w:r>
      <w:r w:rsidR="00F001EF"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z w:val="22"/>
          <w:szCs w:val="22"/>
        </w:rPr>
        <w:t>n  m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ereko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="00F001EF"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="00F001EF"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="00F001EF" w:rsidRPr="0095061F">
        <w:rPr>
          <w:rFonts w:ascii="Arial" w:eastAsia="Calibri" w:hAnsi="Arial" w:cs="Arial"/>
          <w:spacing w:val="1"/>
          <w:sz w:val="22"/>
          <w:szCs w:val="22"/>
        </w:rPr>
        <w:t>ks</w:t>
      </w:r>
      <w:r w:rsidR="00F001EF" w:rsidRPr="0095061F">
        <w:rPr>
          <w:rFonts w:ascii="Arial" w:eastAsia="Calibri" w:hAnsi="Arial" w:cs="Arial"/>
          <w:sz w:val="22"/>
          <w:szCs w:val="22"/>
        </w:rPr>
        <w:t xml:space="preserve">i  </w:t>
      </w:r>
      <w:r w:rsidR="00F001EF"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kro</w:t>
      </w:r>
      <w:r w:rsidR="00F001EF"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no</w:t>
      </w:r>
      <w:r w:rsidR="00F001EF" w:rsidRPr="0095061F">
        <w:rPr>
          <w:rFonts w:ascii="Arial" w:eastAsia="Calibri" w:hAnsi="Arial" w:cs="Arial"/>
          <w:spacing w:val="1"/>
          <w:w w:val="102"/>
          <w:sz w:val="22"/>
          <w:szCs w:val="22"/>
        </w:rPr>
        <w:t>lo</w:t>
      </w:r>
      <w:r w:rsidR="00F001EF" w:rsidRPr="0095061F">
        <w:rPr>
          <w:rFonts w:ascii="Arial" w:eastAsia="Calibri" w:hAnsi="Arial" w:cs="Arial"/>
          <w:w w:val="102"/>
          <w:sz w:val="22"/>
          <w:szCs w:val="22"/>
        </w:rPr>
        <w:t>g</w:t>
      </w:r>
      <w:r w:rsidR="00F001EF" w:rsidRPr="0095061F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="00F001EF" w:rsidRPr="0095061F">
        <w:rPr>
          <w:rFonts w:ascii="Arial" w:eastAsia="Calibri" w:hAnsi="Arial" w:cs="Arial"/>
          <w:w w:val="102"/>
          <w:sz w:val="22"/>
          <w:szCs w:val="22"/>
        </w:rPr>
        <w:t xml:space="preserve">s </w:t>
      </w:r>
      <w:r w:rsidR="00F001EF" w:rsidRPr="0095061F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="00F001EF"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="00F001EF"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di</w:t>
      </w:r>
      <w:r w:rsidR="00F001EF" w:rsidRPr="0095061F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="00F001EF" w:rsidRPr="0095061F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="00C830A8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>.</w:t>
      </w:r>
    </w:p>
    <w:p w:rsidR="00407A29" w:rsidRPr="0095061F" w:rsidRDefault="00F001EF" w:rsidP="00C830A8">
      <w:pPr>
        <w:spacing w:line="282" w:lineRule="auto"/>
        <w:ind w:right="11" w:firstLine="567"/>
        <w:jc w:val="both"/>
        <w:rPr>
          <w:rFonts w:ascii="Arial" w:eastAsia="Calibri" w:hAnsi="Arial" w:cs="Arial"/>
          <w:w w:val="102"/>
          <w:sz w:val="22"/>
          <w:szCs w:val="22"/>
          <w:lang w:val="id-ID"/>
        </w:rPr>
      </w:pPr>
      <w:r w:rsidRPr="0095061F">
        <w:rPr>
          <w:rFonts w:ascii="Arial" w:eastAsia="Calibri" w:hAnsi="Arial" w:cs="Arial"/>
          <w:spacing w:val="1"/>
          <w:sz w:val="22"/>
          <w:szCs w:val="22"/>
        </w:rPr>
        <w:t>H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u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P</w:t>
      </w:r>
      <w:r w:rsidR="006B09B1" w:rsidRPr="0095061F">
        <w:rPr>
          <w:rFonts w:ascii="Arial" w:eastAsia="Calibri" w:hAnsi="Arial" w:cs="Arial"/>
          <w:spacing w:val="1"/>
          <w:sz w:val="22"/>
          <w:szCs w:val="22"/>
          <w:lang w:val="id-ID"/>
        </w:rPr>
        <w:t>anduan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CE0A57" w:rsidRPr="0095061F">
        <w:rPr>
          <w:rFonts w:ascii="Arial" w:eastAsia="Calibri" w:hAnsi="Arial" w:cs="Arial"/>
          <w:spacing w:val="-3"/>
          <w:sz w:val="22"/>
          <w:szCs w:val="22"/>
          <w:lang w:val="id-ID"/>
        </w:rPr>
        <w:t>Investigasi Sederhana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dit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 xml:space="preserve">i </w:t>
      </w:r>
      <w:r w:rsidR="00D14EEA" w:rsidRPr="0095061F">
        <w:rPr>
          <w:rFonts w:ascii="Arial" w:eastAsia="Calibri" w:hAnsi="Arial" w:cs="Arial"/>
          <w:sz w:val="22"/>
          <w:szCs w:val="22"/>
          <w:lang w:val="id-ID"/>
        </w:rPr>
        <w:t xml:space="preserve">RSUD </w:t>
      </w:r>
      <w:proofErr w:type="gramStart"/>
      <w:r w:rsidR="00D14EEA" w:rsidRPr="0095061F">
        <w:rPr>
          <w:rFonts w:ascii="Arial" w:eastAsia="Calibri" w:hAnsi="Arial" w:cs="Arial"/>
          <w:sz w:val="22"/>
          <w:szCs w:val="22"/>
          <w:lang w:val="id-ID"/>
        </w:rPr>
        <w:t>dr</w:t>
      </w:r>
      <w:proofErr w:type="gramEnd"/>
      <w:r w:rsidR="00D14EEA" w:rsidRPr="0095061F">
        <w:rPr>
          <w:rFonts w:ascii="Arial" w:eastAsia="Calibri" w:hAnsi="Arial" w:cs="Arial"/>
          <w:sz w:val="22"/>
          <w:szCs w:val="22"/>
          <w:lang w:val="id-ID"/>
        </w:rPr>
        <w:t xml:space="preserve">. Murjani Sampit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in</w:t>
      </w:r>
      <w:r w:rsidRPr="0095061F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nj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c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z w:val="22"/>
          <w:szCs w:val="22"/>
        </w:rPr>
        <w:t>agi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z w:val="22"/>
          <w:szCs w:val="22"/>
        </w:rPr>
        <w:t>ah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t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>k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ks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 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o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g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r</w:t>
      </w:r>
      <w:r w:rsidRPr="0095061F">
        <w:rPr>
          <w:rFonts w:ascii="Arial" w:eastAsia="Calibri" w:hAnsi="Arial" w:cs="Arial"/>
          <w:sz w:val="22"/>
          <w:szCs w:val="22"/>
        </w:rPr>
        <w:t>am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kese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t</w:t>
      </w:r>
      <w:r w:rsidR="00F36B98" w:rsidRPr="0095061F">
        <w:rPr>
          <w:rFonts w:ascii="Arial" w:eastAsia="Calibri" w:hAnsi="Arial" w:cs="Arial"/>
          <w:sz w:val="22"/>
          <w:szCs w:val="22"/>
        </w:rPr>
        <w:t xml:space="preserve">an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sie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95061F">
        <w:rPr>
          <w:rFonts w:ascii="Arial" w:eastAsia="Calibri" w:hAnsi="Arial" w:cs="Arial"/>
          <w:w w:val="102"/>
          <w:sz w:val="22"/>
          <w:szCs w:val="22"/>
        </w:rPr>
        <w:t>an</w:t>
      </w:r>
      <w:r w:rsidR="00FB5BA4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 xml:space="preserve"> </w:t>
      </w:r>
      <w:r w:rsidR="00D4142E" w:rsidRPr="0095061F">
        <w:rPr>
          <w:rFonts w:ascii="Arial" w:eastAsia="Calibri" w:hAnsi="Arial" w:cs="Arial"/>
          <w:w w:val="102"/>
          <w:sz w:val="22"/>
          <w:szCs w:val="22"/>
          <w:lang w:val="id-ID"/>
        </w:rPr>
        <w:t xml:space="preserve">peningkatan 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ut</w:t>
      </w:r>
      <w:r w:rsidRPr="0095061F">
        <w:rPr>
          <w:rFonts w:ascii="Arial" w:eastAsia="Calibri" w:hAnsi="Arial" w:cs="Arial"/>
          <w:sz w:val="22"/>
          <w:szCs w:val="22"/>
        </w:rPr>
        <w:t xml:space="preserve">u 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n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 xml:space="preserve">.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H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l 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li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s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 xml:space="preserve">s </w:t>
      </w:r>
      <w:proofErr w:type="gramStart"/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k</w:t>
      </w:r>
      <w:r w:rsidRPr="0095061F">
        <w:rPr>
          <w:rFonts w:ascii="Arial" w:eastAsia="Calibri" w:hAnsi="Arial" w:cs="Arial"/>
          <w:sz w:val="22"/>
          <w:szCs w:val="22"/>
        </w:rPr>
        <w:t>an</w:t>
      </w:r>
      <w:proofErr w:type="gramEnd"/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nj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 xml:space="preserve">i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p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b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el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3"/>
          <w:sz w:val="22"/>
          <w:szCs w:val="22"/>
        </w:rPr>
        <w:t>j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2"/>
          <w:sz w:val="22"/>
          <w:szCs w:val="22"/>
        </w:rPr>
        <w:t>r</w:t>
      </w:r>
      <w:r w:rsidRPr="0095061F">
        <w:rPr>
          <w:rFonts w:ascii="Arial" w:eastAsia="Calibri" w:hAnsi="Arial" w:cs="Arial"/>
          <w:spacing w:val="5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 xml:space="preserve">n   </w:t>
      </w:r>
      <w:r w:rsidRPr="0095061F">
        <w:rPr>
          <w:rFonts w:ascii="Arial" w:eastAsia="Calibri" w:hAnsi="Arial" w:cs="Arial"/>
          <w:spacing w:val="2"/>
          <w:sz w:val="22"/>
          <w:szCs w:val="22"/>
        </w:rPr>
        <w:t>u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t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</w:t>
      </w:r>
      <w:r w:rsidRPr="0095061F">
        <w:rPr>
          <w:rFonts w:ascii="Arial" w:eastAsia="Calibri" w:hAnsi="Arial" w:cs="Arial"/>
          <w:sz w:val="22"/>
          <w:szCs w:val="22"/>
        </w:rPr>
        <w:t xml:space="preserve">k </w:t>
      </w:r>
      <w:r w:rsidRPr="0095061F">
        <w:rPr>
          <w:rFonts w:ascii="Arial" w:eastAsia="Calibri" w:hAnsi="Arial" w:cs="Arial"/>
          <w:w w:val="102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ce</w:t>
      </w:r>
      <w:r w:rsidRPr="0095061F">
        <w:rPr>
          <w:rFonts w:ascii="Arial" w:eastAsia="Calibri" w:hAnsi="Arial" w:cs="Arial"/>
          <w:w w:val="102"/>
          <w:sz w:val="22"/>
          <w:szCs w:val="22"/>
        </w:rPr>
        <w:t xml:space="preserve">gah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j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di</w:t>
      </w:r>
      <w:r w:rsidRPr="0095061F">
        <w:rPr>
          <w:rFonts w:ascii="Arial" w:eastAsia="Calibri" w:hAnsi="Arial" w:cs="Arial"/>
          <w:spacing w:val="3"/>
          <w:sz w:val="22"/>
          <w:szCs w:val="22"/>
        </w:rPr>
        <w:t>a</w:t>
      </w:r>
      <w:r w:rsidRPr="0095061F">
        <w:rPr>
          <w:rFonts w:ascii="Arial" w:eastAsia="Calibri" w:hAnsi="Arial" w:cs="Arial"/>
          <w:sz w:val="22"/>
          <w:szCs w:val="22"/>
        </w:rPr>
        <w:t>n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y</w:t>
      </w:r>
      <w:r w:rsidRPr="0095061F">
        <w:rPr>
          <w:rFonts w:ascii="Arial" w:eastAsia="Calibri" w:hAnsi="Arial" w:cs="Arial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n</w:t>
      </w:r>
      <w:r w:rsidRPr="0095061F">
        <w:rPr>
          <w:rFonts w:ascii="Arial" w:eastAsia="Calibri" w:hAnsi="Arial" w:cs="Arial"/>
          <w:sz w:val="22"/>
          <w:szCs w:val="22"/>
        </w:rPr>
        <w:t>g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s</w:t>
      </w:r>
      <w:r w:rsidRPr="0095061F">
        <w:rPr>
          <w:rFonts w:ascii="Arial" w:eastAsia="Calibri" w:hAnsi="Arial" w:cs="Arial"/>
          <w:sz w:val="22"/>
          <w:szCs w:val="22"/>
        </w:rPr>
        <w:t>ama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d</w:t>
      </w:r>
      <w:r w:rsidRPr="0095061F">
        <w:rPr>
          <w:rFonts w:ascii="Arial" w:eastAsia="Calibri" w:hAnsi="Arial" w:cs="Arial"/>
          <w:sz w:val="22"/>
          <w:szCs w:val="22"/>
        </w:rPr>
        <w:t>i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ke</w:t>
      </w:r>
      <w:r w:rsidRPr="0095061F">
        <w:rPr>
          <w:rFonts w:ascii="Arial" w:eastAsia="Calibri" w:hAnsi="Arial" w:cs="Arial"/>
          <w:sz w:val="22"/>
          <w:szCs w:val="22"/>
        </w:rPr>
        <w:t>m</w:t>
      </w:r>
      <w:r w:rsidRPr="0095061F">
        <w:rPr>
          <w:rFonts w:ascii="Arial" w:eastAsia="Calibri" w:hAnsi="Arial" w:cs="Arial"/>
          <w:spacing w:val="-1"/>
          <w:sz w:val="22"/>
          <w:szCs w:val="22"/>
        </w:rPr>
        <w:t>ud</w:t>
      </w:r>
      <w:r w:rsidRPr="0095061F">
        <w:rPr>
          <w:rFonts w:ascii="Arial" w:eastAsia="Calibri" w:hAnsi="Arial" w:cs="Arial"/>
          <w:spacing w:val="1"/>
          <w:sz w:val="22"/>
          <w:szCs w:val="22"/>
        </w:rPr>
        <w:t>i</w:t>
      </w:r>
      <w:r w:rsidRPr="0095061F">
        <w:rPr>
          <w:rFonts w:ascii="Arial" w:eastAsia="Calibri" w:hAnsi="Arial" w:cs="Arial"/>
          <w:sz w:val="22"/>
          <w:szCs w:val="22"/>
        </w:rPr>
        <w:t>an</w:t>
      </w:r>
      <w:r w:rsidR="00FB5BA4" w:rsidRPr="0095061F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95061F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95061F">
        <w:rPr>
          <w:rFonts w:ascii="Arial" w:eastAsia="Calibri" w:hAnsi="Arial" w:cs="Arial"/>
          <w:w w:val="102"/>
          <w:sz w:val="22"/>
          <w:szCs w:val="22"/>
        </w:rPr>
        <w:t>a</w:t>
      </w:r>
      <w:r w:rsidRPr="0095061F">
        <w:rPr>
          <w:rFonts w:ascii="Arial" w:eastAsia="Calibri" w:hAnsi="Arial" w:cs="Arial"/>
          <w:spacing w:val="1"/>
          <w:w w:val="102"/>
          <w:sz w:val="22"/>
          <w:szCs w:val="22"/>
        </w:rPr>
        <w:t>ri</w:t>
      </w:r>
      <w:r w:rsidRPr="0095061F">
        <w:rPr>
          <w:rFonts w:ascii="Arial" w:eastAsia="Calibri" w:hAnsi="Arial" w:cs="Arial"/>
          <w:w w:val="102"/>
          <w:sz w:val="22"/>
          <w:szCs w:val="22"/>
        </w:rPr>
        <w:t>.</w:t>
      </w:r>
    </w:p>
    <w:p w:rsidR="00407A29" w:rsidRPr="0095061F" w:rsidRDefault="00407A29" w:rsidP="00C830A8">
      <w:pPr>
        <w:spacing w:line="200" w:lineRule="exact"/>
        <w:ind w:right="11"/>
        <w:rPr>
          <w:rFonts w:ascii="Arial" w:hAnsi="Arial" w:cs="Arial"/>
          <w:sz w:val="22"/>
          <w:szCs w:val="22"/>
        </w:rPr>
      </w:pPr>
    </w:p>
    <w:p w:rsidR="00407A29" w:rsidRPr="0095061F" w:rsidRDefault="00407A29">
      <w:pPr>
        <w:spacing w:line="20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4503" w:type="dxa"/>
        <w:tblLook w:val="04A0" w:firstRow="1" w:lastRow="0" w:firstColumn="1" w:lastColumn="0" w:noHBand="0" w:noVBand="1"/>
      </w:tblPr>
      <w:tblGrid>
        <w:gridCol w:w="1842"/>
        <w:gridCol w:w="426"/>
        <w:gridCol w:w="2245"/>
      </w:tblGrid>
      <w:tr w:rsidR="0099732E" w:rsidRPr="0095061F" w:rsidTr="005C60B3">
        <w:tc>
          <w:tcPr>
            <w:tcW w:w="1842" w:type="dxa"/>
          </w:tcPr>
          <w:p w:rsidR="0099732E" w:rsidRPr="0095061F" w:rsidRDefault="0099732E" w:rsidP="009628CF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99732E" w:rsidRPr="0095061F" w:rsidRDefault="0099732E" w:rsidP="009628C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99732E" w:rsidRPr="0095061F" w:rsidRDefault="0099732E" w:rsidP="009628CF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</w:tr>
      <w:tr w:rsidR="0099732E" w:rsidRPr="0095061F" w:rsidTr="0099732E">
        <w:tc>
          <w:tcPr>
            <w:tcW w:w="4513" w:type="dxa"/>
            <w:gridSpan w:val="3"/>
          </w:tcPr>
          <w:p w:rsidR="0099732E" w:rsidRPr="0095061F" w:rsidRDefault="0099732E" w:rsidP="009628C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9732E" w:rsidRPr="006C6129" w:rsidRDefault="006C6129" w:rsidP="009628C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</w:rPr>
              <w:t>Direktur</w:t>
            </w:r>
          </w:p>
          <w:p w:rsidR="0099732E" w:rsidRPr="0095061F" w:rsidRDefault="0099732E" w:rsidP="009628C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9732E" w:rsidRPr="0095061F" w:rsidRDefault="0099732E" w:rsidP="009628C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9732E" w:rsidRPr="0095061F" w:rsidRDefault="0099732E" w:rsidP="009628C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9732E" w:rsidRPr="0095061F" w:rsidRDefault="006C6129" w:rsidP="009628C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</w:t>
            </w:r>
            <w:r w:rsidR="0099732E" w:rsidRPr="0095061F">
              <w:rPr>
                <w:rFonts w:ascii="Arial" w:hAnsi="Arial" w:cs="Arial"/>
              </w:rPr>
              <w:t>r. DENNY MUDA PERDANA, Sp.Rad</w:t>
            </w:r>
          </w:p>
          <w:p w:rsidR="0099732E" w:rsidRPr="0095061F" w:rsidRDefault="0099732E" w:rsidP="009628C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Pembina Utama Muda</w:t>
            </w:r>
          </w:p>
          <w:p w:rsidR="0099732E" w:rsidRPr="0095061F" w:rsidRDefault="0099732E" w:rsidP="009628C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95061F">
              <w:rPr>
                <w:rFonts w:ascii="Arial" w:hAnsi="Arial" w:cs="Arial"/>
              </w:rPr>
              <w:t>NIP. 19621121 199610 1 001</w:t>
            </w:r>
          </w:p>
        </w:tc>
      </w:tr>
    </w:tbl>
    <w:p w:rsidR="00407A29" w:rsidRPr="0095061F" w:rsidRDefault="00407A29">
      <w:pPr>
        <w:spacing w:before="11" w:line="220" w:lineRule="exact"/>
        <w:rPr>
          <w:rFonts w:ascii="Arial" w:hAnsi="Arial" w:cs="Arial"/>
          <w:sz w:val="22"/>
          <w:szCs w:val="22"/>
        </w:rPr>
      </w:pPr>
    </w:p>
    <w:sectPr w:rsidR="00407A29" w:rsidRPr="0095061F" w:rsidSect="001266A8">
      <w:pgSz w:w="12191" w:h="18711" w:code="1"/>
      <w:pgMar w:top="1701" w:right="1418" w:bottom="1418" w:left="1701" w:header="1315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454" w:rsidRDefault="00E97454">
      <w:r>
        <w:separator/>
      </w:r>
    </w:p>
  </w:endnote>
  <w:endnote w:type="continuationSeparator" w:id="0">
    <w:p w:rsidR="00E97454" w:rsidRDefault="00E9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454" w:rsidRDefault="00E97454">
      <w:r>
        <w:separator/>
      </w:r>
    </w:p>
  </w:footnote>
  <w:footnote w:type="continuationSeparator" w:id="0">
    <w:p w:rsidR="00E97454" w:rsidRDefault="00E974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863" w:rsidRDefault="00E97454">
    <w:pPr>
      <w:spacing w:line="200" w:lineRule="exact"/>
    </w:pPr>
    <w:r>
      <w:rPr>
        <w:noProof/>
        <w:lang w:val="en-SG" w:eastAsia="en-S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295.65pt;margin-top:69pt;width:34.7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" filled="f" stroked="f">
          <v:textbox inset="0,0,0,0">
            <w:txbxContent>
              <w:p w:rsidR="00631863" w:rsidRPr="00C432EE" w:rsidRDefault="00631863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  <w:lang w:val="id-ID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2405"/>
    <w:multiLevelType w:val="hybridMultilevel"/>
    <w:tmpl w:val="1778DE06"/>
    <w:lvl w:ilvl="0" w:tplc="04210019">
      <w:start w:val="1"/>
      <w:numFmt w:val="lowerLetter"/>
      <w:lvlText w:val="%1."/>
      <w:lvlJc w:val="left"/>
      <w:pPr>
        <w:ind w:left="1521" w:hanging="360"/>
      </w:pPr>
    </w:lvl>
    <w:lvl w:ilvl="1" w:tplc="04210019" w:tentative="1">
      <w:start w:val="1"/>
      <w:numFmt w:val="lowerLetter"/>
      <w:lvlText w:val="%2."/>
      <w:lvlJc w:val="left"/>
      <w:pPr>
        <w:ind w:left="2241" w:hanging="360"/>
      </w:pPr>
    </w:lvl>
    <w:lvl w:ilvl="2" w:tplc="0421001B" w:tentative="1">
      <w:start w:val="1"/>
      <w:numFmt w:val="lowerRoman"/>
      <w:lvlText w:val="%3."/>
      <w:lvlJc w:val="right"/>
      <w:pPr>
        <w:ind w:left="2961" w:hanging="180"/>
      </w:pPr>
    </w:lvl>
    <w:lvl w:ilvl="3" w:tplc="0421000F" w:tentative="1">
      <w:start w:val="1"/>
      <w:numFmt w:val="decimal"/>
      <w:lvlText w:val="%4."/>
      <w:lvlJc w:val="left"/>
      <w:pPr>
        <w:ind w:left="3681" w:hanging="360"/>
      </w:pPr>
    </w:lvl>
    <w:lvl w:ilvl="4" w:tplc="04210019" w:tentative="1">
      <w:start w:val="1"/>
      <w:numFmt w:val="lowerLetter"/>
      <w:lvlText w:val="%5."/>
      <w:lvlJc w:val="left"/>
      <w:pPr>
        <w:ind w:left="4401" w:hanging="360"/>
      </w:pPr>
    </w:lvl>
    <w:lvl w:ilvl="5" w:tplc="0421001B" w:tentative="1">
      <w:start w:val="1"/>
      <w:numFmt w:val="lowerRoman"/>
      <w:lvlText w:val="%6."/>
      <w:lvlJc w:val="right"/>
      <w:pPr>
        <w:ind w:left="5121" w:hanging="180"/>
      </w:pPr>
    </w:lvl>
    <w:lvl w:ilvl="6" w:tplc="0421000F" w:tentative="1">
      <w:start w:val="1"/>
      <w:numFmt w:val="decimal"/>
      <w:lvlText w:val="%7."/>
      <w:lvlJc w:val="left"/>
      <w:pPr>
        <w:ind w:left="5841" w:hanging="360"/>
      </w:pPr>
    </w:lvl>
    <w:lvl w:ilvl="7" w:tplc="04210019" w:tentative="1">
      <w:start w:val="1"/>
      <w:numFmt w:val="lowerLetter"/>
      <w:lvlText w:val="%8."/>
      <w:lvlJc w:val="left"/>
      <w:pPr>
        <w:ind w:left="6561" w:hanging="360"/>
      </w:pPr>
    </w:lvl>
    <w:lvl w:ilvl="8" w:tplc="0421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1">
    <w:nsid w:val="07AE5777"/>
    <w:multiLevelType w:val="hybridMultilevel"/>
    <w:tmpl w:val="A734219C"/>
    <w:lvl w:ilvl="0" w:tplc="04090019">
      <w:start w:val="1"/>
      <w:numFmt w:val="lowerLetter"/>
      <w:lvlText w:val="%1."/>
      <w:lvlJc w:val="left"/>
      <w:pPr>
        <w:ind w:left="1921" w:hanging="360"/>
      </w:pPr>
    </w:lvl>
    <w:lvl w:ilvl="1" w:tplc="04090019" w:tentative="1">
      <w:start w:val="1"/>
      <w:numFmt w:val="lowerLetter"/>
      <w:lvlText w:val="%2."/>
      <w:lvlJc w:val="left"/>
      <w:pPr>
        <w:ind w:left="2641" w:hanging="360"/>
      </w:pPr>
    </w:lvl>
    <w:lvl w:ilvl="2" w:tplc="04090019">
      <w:start w:val="1"/>
      <w:numFmt w:val="lowerLetter"/>
      <w:lvlText w:val="%3."/>
      <w:lvlJc w:val="left"/>
      <w:pPr>
        <w:ind w:left="3361" w:hanging="180"/>
      </w:pPr>
    </w:lvl>
    <w:lvl w:ilvl="3" w:tplc="0409000F" w:tentative="1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2">
    <w:nsid w:val="0ED94322"/>
    <w:multiLevelType w:val="hybridMultilevel"/>
    <w:tmpl w:val="4F980D7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152B3986"/>
    <w:multiLevelType w:val="hybridMultilevel"/>
    <w:tmpl w:val="89F051B4"/>
    <w:lvl w:ilvl="0" w:tplc="64883896">
      <w:start w:val="2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03A6A"/>
    <w:multiLevelType w:val="hybridMultilevel"/>
    <w:tmpl w:val="7CEE40E0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9">
      <w:start w:val="1"/>
      <w:numFmt w:val="lowerLetter"/>
      <w:lvlText w:val="%3."/>
      <w:lvlJc w:val="lef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1308FB"/>
    <w:multiLevelType w:val="multilevel"/>
    <w:tmpl w:val="89D656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D7A772D"/>
    <w:multiLevelType w:val="hybridMultilevel"/>
    <w:tmpl w:val="7450B22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1334D7D"/>
    <w:multiLevelType w:val="hybridMultilevel"/>
    <w:tmpl w:val="0C7645F4"/>
    <w:lvl w:ilvl="0" w:tplc="42984FF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613E68"/>
    <w:multiLevelType w:val="hybridMultilevel"/>
    <w:tmpl w:val="D64C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F4B12"/>
    <w:multiLevelType w:val="hybridMultilevel"/>
    <w:tmpl w:val="86922CDA"/>
    <w:lvl w:ilvl="0" w:tplc="E1FC266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B3C8D"/>
    <w:multiLevelType w:val="hybridMultilevel"/>
    <w:tmpl w:val="5ACA5A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22618"/>
    <w:multiLevelType w:val="hybridMultilevel"/>
    <w:tmpl w:val="45E843DA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>
    <w:nsid w:val="23CE59DF"/>
    <w:multiLevelType w:val="hybridMultilevel"/>
    <w:tmpl w:val="282C691C"/>
    <w:lvl w:ilvl="0" w:tplc="04090019">
      <w:start w:val="1"/>
      <w:numFmt w:val="lowerLetter"/>
      <w:lvlText w:val="%1."/>
      <w:lvlJc w:val="left"/>
      <w:pPr>
        <w:ind w:left="1921" w:hanging="360"/>
      </w:pPr>
    </w:lvl>
    <w:lvl w:ilvl="1" w:tplc="04090019" w:tentative="1">
      <w:start w:val="1"/>
      <w:numFmt w:val="lowerLetter"/>
      <w:lvlText w:val="%2."/>
      <w:lvlJc w:val="left"/>
      <w:pPr>
        <w:ind w:left="2641" w:hanging="360"/>
      </w:pPr>
    </w:lvl>
    <w:lvl w:ilvl="2" w:tplc="04090019">
      <w:start w:val="1"/>
      <w:numFmt w:val="lowerLetter"/>
      <w:lvlText w:val="%3."/>
      <w:lvlJc w:val="left"/>
      <w:pPr>
        <w:ind w:left="3361" w:hanging="180"/>
      </w:pPr>
    </w:lvl>
    <w:lvl w:ilvl="3" w:tplc="0409000F" w:tentative="1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13">
    <w:nsid w:val="243D61AB"/>
    <w:multiLevelType w:val="hybridMultilevel"/>
    <w:tmpl w:val="51C0ACF8"/>
    <w:lvl w:ilvl="0" w:tplc="E1FC266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50B8"/>
    <w:multiLevelType w:val="hybridMultilevel"/>
    <w:tmpl w:val="F084A4AE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3F4309"/>
    <w:multiLevelType w:val="hybridMultilevel"/>
    <w:tmpl w:val="8D6E5B4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9ECE40C">
      <w:start w:val="1"/>
      <w:numFmt w:val="lowerLetter"/>
      <w:lvlText w:val="%2."/>
      <w:lvlJc w:val="left"/>
      <w:pPr>
        <w:ind w:left="1866" w:hanging="360"/>
      </w:pPr>
      <w:rPr>
        <w:rFonts w:hint="default"/>
        <w:w w:val="100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2C1E24A2"/>
    <w:multiLevelType w:val="hybridMultilevel"/>
    <w:tmpl w:val="8B3AD572"/>
    <w:lvl w:ilvl="0" w:tplc="849E4758">
      <w:start w:val="6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39E41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7B30A9"/>
    <w:multiLevelType w:val="hybridMultilevel"/>
    <w:tmpl w:val="EA8C8920"/>
    <w:lvl w:ilvl="0" w:tplc="04090019">
      <w:start w:val="1"/>
      <w:numFmt w:val="lowerLetter"/>
      <w:lvlText w:val="%1."/>
      <w:lvlJc w:val="left"/>
      <w:pPr>
        <w:ind w:left="1404" w:hanging="360"/>
      </w:p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9">
    <w:nsid w:val="2EED752D"/>
    <w:multiLevelType w:val="hybridMultilevel"/>
    <w:tmpl w:val="146608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A5F25"/>
    <w:multiLevelType w:val="hybridMultilevel"/>
    <w:tmpl w:val="02920AC4"/>
    <w:lvl w:ilvl="0" w:tplc="4D6EF29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60529AB6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5AD61DA2">
      <w:start w:val="3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31AF314">
      <w:start w:val="4"/>
      <w:numFmt w:val="upperLetter"/>
      <w:lvlText w:val="%7.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39B7223"/>
    <w:multiLevelType w:val="hybridMultilevel"/>
    <w:tmpl w:val="41A6E31E"/>
    <w:lvl w:ilvl="0" w:tplc="124682B8">
      <w:start w:val="1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B90037"/>
    <w:multiLevelType w:val="hybridMultilevel"/>
    <w:tmpl w:val="B27A72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350B76"/>
    <w:multiLevelType w:val="hybridMultilevel"/>
    <w:tmpl w:val="011836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576A63"/>
    <w:multiLevelType w:val="hybridMultilevel"/>
    <w:tmpl w:val="03B69F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37213781"/>
    <w:multiLevelType w:val="hybridMultilevel"/>
    <w:tmpl w:val="25A8F0BE"/>
    <w:lvl w:ilvl="0" w:tplc="04090011">
      <w:start w:val="1"/>
      <w:numFmt w:val="decimal"/>
      <w:lvlText w:val="%1)"/>
      <w:lvlJc w:val="left"/>
      <w:pPr>
        <w:ind w:left="1767" w:hanging="360"/>
      </w:pPr>
    </w:lvl>
    <w:lvl w:ilvl="1" w:tplc="04090011">
      <w:start w:val="1"/>
      <w:numFmt w:val="decimal"/>
      <w:lvlText w:val="%2)"/>
      <w:lvlJc w:val="left"/>
      <w:pPr>
        <w:ind w:left="2487" w:hanging="360"/>
      </w:pPr>
    </w:lvl>
    <w:lvl w:ilvl="2" w:tplc="0409001B">
      <w:start w:val="1"/>
      <w:numFmt w:val="lowerRoman"/>
      <w:lvlText w:val="%3."/>
      <w:lvlJc w:val="right"/>
      <w:pPr>
        <w:ind w:left="3207" w:hanging="180"/>
      </w:pPr>
    </w:lvl>
    <w:lvl w:ilvl="3" w:tplc="0409000F" w:tentative="1">
      <w:start w:val="1"/>
      <w:numFmt w:val="decimal"/>
      <w:lvlText w:val="%4."/>
      <w:lvlJc w:val="left"/>
      <w:pPr>
        <w:ind w:left="3927" w:hanging="360"/>
      </w:pPr>
    </w:lvl>
    <w:lvl w:ilvl="4" w:tplc="04090019" w:tentative="1">
      <w:start w:val="1"/>
      <w:numFmt w:val="lowerLetter"/>
      <w:lvlText w:val="%5."/>
      <w:lvlJc w:val="left"/>
      <w:pPr>
        <w:ind w:left="4647" w:hanging="360"/>
      </w:pPr>
    </w:lvl>
    <w:lvl w:ilvl="5" w:tplc="0409001B" w:tentative="1">
      <w:start w:val="1"/>
      <w:numFmt w:val="lowerRoman"/>
      <w:lvlText w:val="%6."/>
      <w:lvlJc w:val="right"/>
      <w:pPr>
        <w:ind w:left="5367" w:hanging="180"/>
      </w:pPr>
    </w:lvl>
    <w:lvl w:ilvl="6" w:tplc="0409000F" w:tentative="1">
      <w:start w:val="1"/>
      <w:numFmt w:val="decimal"/>
      <w:lvlText w:val="%7."/>
      <w:lvlJc w:val="left"/>
      <w:pPr>
        <w:ind w:left="6087" w:hanging="360"/>
      </w:pPr>
    </w:lvl>
    <w:lvl w:ilvl="7" w:tplc="04090019" w:tentative="1">
      <w:start w:val="1"/>
      <w:numFmt w:val="lowerLetter"/>
      <w:lvlText w:val="%8."/>
      <w:lvlJc w:val="left"/>
      <w:pPr>
        <w:ind w:left="6807" w:hanging="360"/>
      </w:pPr>
    </w:lvl>
    <w:lvl w:ilvl="8" w:tplc="040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26">
    <w:nsid w:val="40CF121D"/>
    <w:multiLevelType w:val="hybridMultilevel"/>
    <w:tmpl w:val="0F8A967A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7">
    <w:nsid w:val="4337646A"/>
    <w:multiLevelType w:val="hybridMultilevel"/>
    <w:tmpl w:val="F43085A6"/>
    <w:lvl w:ilvl="0" w:tplc="AD52AFF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15FE3996">
      <w:start w:val="1"/>
      <w:numFmt w:val="lowerLetter"/>
      <w:lvlText w:val="%4."/>
      <w:lvlJc w:val="righ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120E57"/>
    <w:multiLevelType w:val="hybridMultilevel"/>
    <w:tmpl w:val="47CE0F14"/>
    <w:lvl w:ilvl="0" w:tplc="C43A9DF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881EB4"/>
    <w:multiLevelType w:val="hybridMultilevel"/>
    <w:tmpl w:val="2CFAD23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8702EEA"/>
    <w:multiLevelType w:val="hybridMultilevel"/>
    <w:tmpl w:val="041AD93C"/>
    <w:lvl w:ilvl="0" w:tplc="89ECC9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8D1972"/>
    <w:multiLevelType w:val="hybridMultilevel"/>
    <w:tmpl w:val="E48A1FB4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4A747EEB"/>
    <w:multiLevelType w:val="hybridMultilevel"/>
    <w:tmpl w:val="3836B94E"/>
    <w:lvl w:ilvl="0" w:tplc="50C87266">
      <w:start w:val="1"/>
      <w:numFmt w:val="lowerLetter"/>
      <w:lvlText w:val="%1."/>
      <w:lvlJc w:val="left"/>
      <w:pPr>
        <w:ind w:left="107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4E500AB3"/>
    <w:multiLevelType w:val="hybridMultilevel"/>
    <w:tmpl w:val="0A9EA072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C032B764">
      <w:start w:val="1"/>
      <w:numFmt w:val="lowerLetter"/>
      <w:lvlText w:val="%2."/>
      <w:lvlJc w:val="left"/>
      <w:pPr>
        <w:ind w:left="2204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50C018B1"/>
    <w:multiLevelType w:val="hybridMultilevel"/>
    <w:tmpl w:val="CDE8F0B2"/>
    <w:lvl w:ilvl="0" w:tplc="EB14E44A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352DBD"/>
    <w:multiLevelType w:val="hybridMultilevel"/>
    <w:tmpl w:val="CEFE7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5436BA"/>
    <w:multiLevelType w:val="hybridMultilevel"/>
    <w:tmpl w:val="975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AA218C"/>
    <w:multiLevelType w:val="hybridMultilevel"/>
    <w:tmpl w:val="3C444702"/>
    <w:lvl w:ilvl="0" w:tplc="E3CC9640">
      <w:start w:val="2"/>
      <w:numFmt w:val="decimal"/>
      <w:lvlText w:val="%1."/>
      <w:lvlJc w:val="left"/>
      <w:pPr>
        <w:ind w:left="4292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856AC6"/>
    <w:multiLevelType w:val="hybridMultilevel"/>
    <w:tmpl w:val="CD8858FA"/>
    <w:lvl w:ilvl="0" w:tplc="D98C6D4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272D24"/>
    <w:multiLevelType w:val="hybridMultilevel"/>
    <w:tmpl w:val="3FE23D5C"/>
    <w:lvl w:ilvl="0" w:tplc="78280558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B97D7C"/>
    <w:multiLevelType w:val="hybridMultilevel"/>
    <w:tmpl w:val="AD926C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411812"/>
    <w:multiLevelType w:val="hybridMultilevel"/>
    <w:tmpl w:val="EC3EA0BC"/>
    <w:lvl w:ilvl="0" w:tplc="CAAA8FE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644FFA"/>
    <w:multiLevelType w:val="hybridMultilevel"/>
    <w:tmpl w:val="D8E4372A"/>
    <w:lvl w:ilvl="0" w:tplc="E1FC266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18302F"/>
    <w:multiLevelType w:val="hybridMultilevel"/>
    <w:tmpl w:val="9314E0FC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44">
    <w:nsid w:val="6898510E"/>
    <w:multiLevelType w:val="hybridMultilevel"/>
    <w:tmpl w:val="35E282AE"/>
    <w:lvl w:ilvl="0" w:tplc="E0581C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5E0F31"/>
    <w:multiLevelType w:val="hybridMultilevel"/>
    <w:tmpl w:val="E2742B66"/>
    <w:lvl w:ilvl="0" w:tplc="1082BE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C04604"/>
    <w:multiLevelType w:val="hybridMultilevel"/>
    <w:tmpl w:val="9266BAAE"/>
    <w:lvl w:ilvl="0" w:tplc="934E886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E3C5581"/>
    <w:multiLevelType w:val="hybridMultilevel"/>
    <w:tmpl w:val="D786E0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41140F"/>
    <w:multiLevelType w:val="hybridMultilevel"/>
    <w:tmpl w:val="581CA8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0EC5DBF"/>
    <w:multiLevelType w:val="hybridMultilevel"/>
    <w:tmpl w:val="7B445EB6"/>
    <w:lvl w:ilvl="0" w:tplc="2A3EED66">
      <w:start w:val="5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1E36A8F"/>
    <w:multiLevelType w:val="hybridMultilevel"/>
    <w:tmpl w:val="64D23656"/>
    <w:lvl w:ilvl="0" w:tplc="4E9ADBF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F906ABE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1">
    <w:nsid w:val="72142A0B"/>
    <w:multiLevelType w:val="hybridMultilevel"/>
    <w:tmpl w:val="F0FA2746"/>
    <w:lvl w:ilvl="0" w:tplc="EE3AD8DC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111643"/>
    <w:multiLevelType w:val="hybridMultilevel"/>
    <w:tmpl w:val="8C565ACA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53">
    <w:nsid w:val="74023F8D"/>
    <w:multiLevelType w:val="hybridMultilevel"/>
    <w:tmpl w:val="70C4A67C"/>
    <w:lvl w:ilvl="0" w:tplc="7D500DBA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4856340"/>
    <w:multiLevelType w:val="hybridMultilevel"/>
    <w:tmpl w:val="90243B84"/>
    <w:lvl w:ilvl="0" w:tplc="236078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8AB0024"/>
    <w:multiLevelType w:val="hybridMultilevel"/>
    <w:tmpl w:val="1514220E"/>
    <w:lvl w:ilvl="0" w:tplc="F70AD882">
      <w:start w:val="1"/>
      <w:numFmt w:val="lowerLetter"/>
      <w:lvlText w:val="%1."/>
      <w:lvlJc w:val="left"/>
      <w:pPr>
        <w:ind w:left="90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E94BBB"/>
    <w:multiLevelType w:val="hybridMultilevel"/>
    <w:tmpl w:val="3384CACA"/>
    <w:lvl w:ilvl="0" w:tplc="0421000F">
      <w:start w:val="1"/>
      <w:numFmt w:val="decimal"/>
      <w:lvlText w:val="%1."/>
      <w:lvlJc w:val="left"/>
      <w:pPr>
        <w:ind w:left="1105" w:hanging="360"/>
      </w:pPr>
    </w:lvl>
    <w:lvl w:ilvl="1" w:tplc="04210019" w:tentative="1">
      <w:start w:val="1"/>
      <w:numFmt w:val="lowerLetter"/>
      <w:lvlText w:val="%2."/>
      <w:lvlJc w:val="left"/>
      <w:pPr>
        <w:ind w:left="1825" w:hanging="360"/>
      </w:pPr>
    </w:lvl>
    <w:lvl w:ilvl="2" w:tplc="0421001B" w:tentative="1">
      <w:start w:val="1"/>
      <w:numFmt w:val="lowerRoman"/>
      <w:lvlText w:val="%3."/>
      <w:lvlJc w:val="right"/>
      <w:pPr>
        <w:ind w:left="2545" w:hanging="180"/>
      </w:pPr>
    </w:lvl>
    <w:lvl w:ilvl="3" w:tplc="0421000F" w:tentative="1">
      <w:start w:val="1"/>
      <w:numFmt w:val="decimal"/>
      <w:lvlText w:val="%4."/>
      <w:lvlJc w:val="left"/>
      <w:pPr>
        <w:ind w:left="3265" w:hanging="360"/>
      </w:pPr>
    </w:lvl>
    <w:lvl w:ilvl="4" w:tplc="04210019" w:tentative="1">
      <w:start w:val="1"/>
      <w:numFmt w:val="lowerLetter"/>
      <w:lvlText w:val="%5."/>
      <w:lvlJc w:val="left"/>
      <w:pPr>
        <w:ind w:left="3985" w:hanging="360"/>
      </w:pPr>
    </w:lvl>
    <w:lvl w:ilvl="5" w:tplc="0421001B" w:tentative="1">
      <w:start w:val="1"/>
      <w:numFmt w:val="lowerRoman"/>
      <w:lvlText w:val="%6."/>
      <w:lvlJc w:val="right"/>
      <w:pPr>
        <w:ind w:left="4705" w:hanging="180"/>
      </w:pPr>
    </w:lvl>
    <w:lvl w:ilvl="6" w:tplc="0421000F" w:tentative="1">
      <w:start w:val="1"/>
      <w:numFmt w:val="decimal"/>
      <w:lvlText w:val="%7."/>
      <w:lvlJc w:val="left"/>
      <w:pPr>
        <w:ind w:left="5425" w:hanging="360"/>
      </w:pPr>
    </w:lvl>
    <w:lvl w:ilvl="7" w:tplc="04210019" w:tentative="1">
      <w:start w:val="1"/>
      <w:numFmt w:val="lowerLetter"/>
      <w:lvlText w:val="%8."/>
      <w:lvlJc w:val="left"/>
      <w:pPr>
        <w:ind w:left="6145" w:hanging="360"/>
      </w:pPr>
    </w:lvl>
    <w:lvl w:ilvl="8" w:tplc="0421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57">
    <w:nsid w:val="79EB7D9C"/>
    <w:multiLevelType w:val="hybridMultilevel"/>
    <w:tmpl w:val="B434C63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">
    <w:nsid w:val="7B1764B4"/>
    <w:multiLevelType w:val="hybridMultilevel"/>
    <w:tmpl w:val="67E67EB8"/>
    <w:lvl w:ilvl="0" w:tplc="EF507C7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C705D4E">
      <w:start w:val="2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360FF2"/>
    <w:multiLevelType w:val="hybridMultilevel"/>
    <w:tmpl w:val="BFA482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BDC0449"/>
    <w:multiLevelType w:val="hybridMultilevel"/>
    <w:tmpl w:val="2F9A95EA"/>
    <w:lvl w:ilvl="0" w:tplc="2BA60638">
      <w:start w:val="4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C6D2F77"/>
    <w:multiLevelType w:val="hybridMultilevel"/>
    <w:tmpl w:val="306AA0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9ECE40C">
      <w:start w:val="1"/>
      <w:numFmt w:val="lowerLetter"/>
      <w:lvlText w:val="%2."/>
      <w:lvlJc w:val="left"/>
      <w:pPr>
        <w:ind w:left="1866" w:hanging="360"/>
      </w:pPr>
      <w:rPr>
        <w:rFonts w:hint="default"/>
        <w:w w:val="100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2">
    <w:nsid w:val="7C8E1C1C"/>
    <w:multiLevelType w:val="hybridMultilevel"/>
    <w:tmpl w:val="40927746"/>
    <w:lvl w:ilvl="0" w:tplc="E1FC266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F861504"/>
    <w:multiLevelType w:val="hybridMultilevel"/>
    <w:tmpl w:val="A3E409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5271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6"/>
  </w:num>
  <w:num w:numId="5">
    <w:abstractNumId w:val="40"/>
  </w:num>
  <w:num w:numId="6">
    <w:abstractNumId w:val="20"/>
  </w:num>
  <w:num w:numId="7">
    <w:abstractNumId w:val="50"/>
  </w:num>
  <w:num w:numId="8">
    <w:abstractNumId w:val="58"/>
  </w:num>
  <w:num w:numId="9">
    <w:abstractNumId w:val="44"/>
  </w:num>
  <w:num w:numId="10">
    <w:abstractNumId w:val="38"/>
  </w:num>
  <w:num w:numId="11">
    <w:abstractNumId w:val="28"/>
  </w:num>
  <w:num w:numId="12">
    <w:abstractNumId w:val="45"/>
  </w:num>
  <w:num w:numId="13">
    <w:abstractNumId w:val="19"/>
  </w:num>
  <w:num w:numId="14">
    <w:abstractNumId w:val="23"/>
  </w:num>
  <w:num w:numId="15">
    <w:abstractNumId w:val="53"/>
  </w:num>
  <w:num w:numId="16">
    <w:abstractNumId w:val="21"/>
  </w:num>
  <w:num w:numId="17">
    <w:abstractNumId w:val="3"/>
  </w:num>
  <w:num w:numId="18">
    <w:abstractNumId w:val="63"/>
  </w:num>
  <w:num w:numId="19">
    <w:abstractNumId w:val="34"/>
  </w:num>
  <w:num w:numId="20">
    <w:abstractNumId w:val="60"/>
  </w:num>
  <w:num w:numId="21">
    <w:abstractNumId w:val="48"/>
  </w:num>
  <w:num w:numId="22">
    <w:abstractNumId w:val="22"/>
  </w:num>
  <w:num w:numId="23">
    <w:abstractNumId w:val="54"/>
  </w:num>
  <w:num w:numId="24">
    <w:abstractNumId w:val="51"/>
  </w:num>
  <w:num w:numId="25">
    <w:abstractNumId w:val="41"/>
  </w:num>
  <w:num w:numId="26">
    <w:abstractNumId w:val="7"/>
  </w:num>
  <w:num w:numId="27">
    <w:abstractNumId w:val="30"/>
  </w:num>
  <w:num w:numId="28">
    <w:abstractNumId w:val="47"/>
  </w:num>
  <w:num w:numId="29">
    <w:abstractNumId w:val="46"/>
  </w:num>
  <w:num w:numId="30">
    <w:abstractNumId w:val="27"/>
  </w:num>
  <w:num w:numId="31">
    <w:abstractNumId w:val="39"/>
  </w:num>
  <w:num w:numId="32">
    <w:abstractNumId w:val="14"/>
  </w:num>
  <w:num w:numId="33">
    <w:abstractNumId w:val="57"/>
  </w:num>
  <w:num w:numId="34">
    <w:abstractNumId w:val="18"/>
  </w:num>
  <w:num w:numId="35">
    <w:abstractNumId w:val="12"/>
  </w:num>
  <w:num w:numId="36">
    <w:abstractNumId w:val="1"/>
  </w:num>
  <w:num w:numId="37">
    <w:abstractNumId w:val="42"/>
  </w:num>
  <w:num w:numId="38">
    <w:abstractNumId w:val="62"/>
  </w:num>
  <w:num w:numId="39">
    <w:abstractNumId w:val="13"/>
  </w:num>
  <w:num w:numId="40">
    <w:abstractNumId w:val="55"/>
  </w:num>
  <w:num w:numId="41">
    <w:abstractNumId w:val="10"/>
  </w:num>
  <w:num w:numId="42">
    <w:abstractNumId w:val="37"/>
  </w:num>
  <w:num w:numId="43">
    <w:abstractNumId w:val="4"/>
  </w:num>
  <w:num w:numId="44">
    <w:abstractNumId w:val="6"/>
  </w:num>
  <w:num w:numId="45">
    <w:abstractNumId w:val="35"/>
  </w:num>
  <w:num w:numId="46">
    <w:abstractNumId w:val="9"/>
  </w:num>
  <w:num w:numId="47">
    <w:abstractNumId w:val="29"/>
  </w:num>
  <w:num w:numId="48">
    <w:abstractNumId w:val="24"/>
  </w:num>
  <w:num w:numId="49">
    <w:abstractNumId w:val="49"/>
  </w:num>
  <w:num w:numId="50">
    <w:abstractNumId w:val="17"/>
  </w:num>
  <w:num w:numId="51">
    <w:abstractNumId w:val="61"/>
  </w:num>
  <w:num w:numId="52">
    <w:abstractNumId w:val="2"/>
  </w:num>
  <w:num w:numId="53">
    <w:abstractNumId w:val="26"/>
  </w:num>
  <w:num w:numId="54">
    <w:abstractNumId w:val="11"/>
  </w:num>
  <w:num w:numId="55">
    <w:abstractNumId w:val="43"/>
  </w:num>
  <w:num w:numId="56">
    <w:abstractNumId w:val="31"/>
  </w:num>
  <w:num w:numId="57">
    <w:abstractNumId w:val="52"/>
  </w:num>
  <w:num w:numId="58">
    <w:abstractNumId w:val="25"/>
  </w:num>
  <w:num w:numId="59">
    <w:abstractNumId w:val="33"/>
  </w:num>
  <w:num w:numId="60">
    <w:abstractNumId w:val="16"/>
  </w:num>
  <w:num w:numId="61">
    <w:abstractNumId w:val="59"/>
  </w:num>
  <w:num w:numId="62">
    <w:abstractNumId w:val="32"/>
  </w:num>
  <w:num w:numId="63">
    <w:abstractNumId w:val="36"/>
  </w:num>
  <w:num w:numId="64">
    <w:abstractNumId w:val="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A29"/>
    <w:rsid w:val="0000106A"/>
    <w:rsid w:val="00005CC4"/>
    <w:rsid w:val="000062EC"/>
    <w:rsid w:val="00010669"/>
    <w:rsid w:val="00010727"/>
    <w:rsid w:val="000257FA"/>
    <w:rsid w:val="00026E50"/>
    <w:rsid w:val="00031622"/>
    <w:rsid w:val="00034BC3"/>
    <w:rsid w:val="00037254"/>
    <w:rsid w:val="00041406"/>
    <w:rsid w:val="000453F0"/>
    <w:rsid w:val="00047CE9"/>
    <w:rsid w:val="0005031F"/>
    <w:rsid w:val="00056D7D"/>
    <w:rsid w:val="00071BF0"/>
    <w:rsid w:val="00086343"/>
    <w:rsid w:val="00086BEE"/>
    <w:rsid w:val="00086F54"/>
    <w:rsid w:val="00091F77"/>
    <w:rsid w:val="000932BD"/>
    <w:rsid w:val="000A46F9"/>
    <w:rsid w:val="000A71CE"/>
    <w:rsid w:val="000A79A0"/>
    <w:rsid w:val="000B15F5"/>
    <w:rsid w:val="000B7235"/>
    <w:rsid w:val="000C4975"/>
    <w:rsid w:val="000C521A"/>
    <w:rsid w:val="000C552A"/>
    <w:rsid w:val="000F46EC"/>
    <w:rsid w:val="000F59B2"/>
    <w:rsid w:val="00114A5D"/>
    <w:rsid w:val="0011523D"/>
    <w:rsid w:val="001178C0"/>
    <w:rsid w:val="00121EF2"/>
    <w:rsid w:val="001266A8"/>
    <w:rsid w:val="00132AEB"/>
    <w:rsid w:val="0013438D"/>
    <w:rsid w:val="001405B3"/>
    <w:rsid w:val="001468CE"/>
    <w:rsid w:val="0014716D"/>
    <w:rsid w:val="00160FB6"/>
    <w:rsid w:val="00162E8B"/>
    <w:rsid w:val="00165C64"/>
    <w:rsid w:val="00176531"/>
    <w:rsid w:val="00177765"/>
    <w:rsid w:val="00183C4A"/>
    <w:rsid w:val="00186A1E"/>
    <w:rsid w:val="001870E9"/>
    <w:rsid w:val="001960E4"/>
    <w:rsid w:val="001A5BFA"/>
    <w:rsid w:val="001B2146"/>
    <w:rsid w:val="001B5442"/>
    <w:rsid w:val="001C0F44"/>
    <w:rsid w:val="001D7090"/>
    <w:rsid w:val="001F3FFB"/>
    <w:rsid w:val="00203FBC"/>
    <w:rsid w:val="00204D19"/>
    <w:rsid w:val="00207F33"/>
    <w:rsid w:val="00215FCE"/>
    <w:rsid w:val="00216FC5"/>
    <w:rsid w:val="00236BD3"/>
    <w:rsid w:val="002449AF"/>
    <w:rsid w:val="00273CD9"/>
    <w:rsid w:val="0028184A"/>
    <w:rsid w:val="002849FA"/>
    <w:rsid w:val="00285DC3"/>
    <w:rsid w:val="00290430"/>
    <w:rsid w:val="00296669"/>
    <w:rsid w:val="002A25E3"/>
    <w:rsid w:val="002A3CE7"/>
    <w:rsid w:val="002A47C3"/>
    <w:rsid w:val="002B271A"/>
    <w:rsid w:val="002B3D44"/>
    <w:rsid w:val="002B7711"/>
    <w:rsid w:val="002D3509"/>
    <w:rsid w:val="002D4B4A"/>
    <w:rsid w:val="002E31F5"/>
    <w:rsid w:val="002E400B"/>
    <w:rsid w:val="0030051D"/>
    <w:rsid w:val="003014F9"/>
    <w:rsid w:val="00304263"/>
    <w:rsid w:val="00307844"/>
    <w:rsid w:val="00307A35"/>
    <w:rsid w:val="00313069"/>
    <w:rsid w:val="00317094"/>
    <w:rsid w:val="00333A8E"/>
    <w:rsid w:val="003372DA"/>
    <w:rsid w:val="00342327"/>
    <w:rsid w:val="00342AFC"/>
    <w:rsid w:val="0034610A"/>
    <w:rsid w:val="00350189"/>
    <w:rsid w:val="0035190F"/>
    <w:rsid w:val="003571CB"/>
    <w:rsid w:val="00360A04"/>
    <w:rsid w:val="003625F2"/>
    <w:rsid w:val="00375555"/>
    <w:rsid w:val="00384C42"/>
    <w:rsid w:val="00391DDA"/>
    <w:rsid w:val="00394387"/>
    <w:rsid w:val="003A5E96"/>
    <w:rsid w:val="003B5331"/>
    <w:rsid w:val="003C10B2"/>
    <w:rsid w:val="003C6CC2"/>
    <w:rsid w:val="003D06F3"/>
    <w:rsid w:val="003E1126"/>
    <w:rsid w:val="003E7B22"/>
    <w:rsid w:val="003F05BE"/>
    <w:rsid w:val="003F6340"/>
    <w:rsid w:val="003F7488"/>
    <w:rsid w:val="0040213A"/>
    <w:rsid w:val="004064A1"/>
    <w:rsid w:val="00407A29"/>
    <w:rsid w:val="00410AD3"/>
    <w:rsid w:val="00413EF9"/>
    <w:rsid w:val="00422644"/>
    <w:rsid w:val="004228FD"/>
    <w:rsid w:val="004261A9"/>
    <w:rsid w:val="00427DAB"/>
    <w:rsid w:val="00436898"/>
    <w:rsid w:val="00440A3B"/>
    <w:rsid w:val="00442947"/>
    <w:rsid w:val="004452FF"/>
    <w:rsid w:val="004539A7"/>
    <w:rsid w:val="00455574"/>
    <w:rsid w:val="00470A57"/>
    <w:rsid w:val="004717DB"/>
    <w:rsid w:val="004725C6"/>
    <w:rsid w:val="004755B7"/>
    <w:rsid w:val="004756C6"/>
    <w:rsid w:val="004936B1"/>
    <w:rsid w:val="004A28A5"/>
    <w:rsid w:val="004A445D"/>
    <w:rsid w:val="004C2308"/>
    <w:rsid w:val="004C4519"/>
    <w:rsid w:val="004C775E"/>
    <w:rsid w:val="004D1CC5"/>
    <w:rsid w:val="004D3C50"/>
    <w:rsid w:val="004E42D5"/>
    <w:rsid w:val="004E7380"/>
    <w:rsid w:val="004F4542"/>
    <w:rsid w:val="00525DDA"/>
    <w:rsid w:val="0053138A"/>
    <w:rsid w:val="00531ACA"/>
    <w:rsid w:val="00531FC5"/>
    <w:rsid w:val="00553C0C"/>
    <w:rsid w:val="00557BC3"/>
    <w:rsid w:val="00561AAA"/>
    <w:rsid w:val="00577466"/>
    <w:rsid w:val="00591128"/>
    <w:rsid w:val="005B1F1B"/>
    <w:rsid w:val="005C14B4"/>
    <w:rsid w:val="005C1D89"/>
    <w:rsid w:val="005C2651"/>
    <w:rsid w:val="005C60B3"/>
    <w:rsid w:val="005D3E93"/>
    <w:rsid w:val="005E5F27"/>
    <w:rsid w:val="005F1A13"/>
    <w:rsid w:val="00600192"/>
    <w:rsid w:val="00612B88"/>
    <w:rsid w:val="0062208B"/>
    <w:rsid w:val="0062334E"/>
    <w:rsid w:val="0062640E"/>
    <w:rsid w:val="006276AE"/>
    <w:rsid w:val="00631863"/>
    <w:rsid w:val="00634EA9"/>
    <w:rsid w:val="0063737D"/>
    <w:rsid w:val="006424AA"/>
    <w:rsid w:val="0064262B"/>
    <w:rsid w:val="006512CF"/>
    <w:rsid w:val="00654748"/>
    <w:rsid w:val="006624BF"/>
    <w:rsid w:val="00672B91"/>
    <w:rsid w:val="00680047"/>
    <w:rsid w:val="006847B9"/>
    <w:rsid w:val="006876D5"/>
    <w:rsid w:val="0069757B"/>
    <w:rsid w:val="006B0474"/>
    <w:rsid w:val="006B09B1"/>
    <w:rsid w:val="006B57C9"/>
    <w:rsid w:val="006C6129"/>
    <w:rsid w:val="006C79CC"/>
    <w:rsid w:val="006D3D43"/>
    <w:rsid w:val="006E3404"/>
    <w:rsid w:val="006F3CA8"/>
    <w:rsid w:val="006F5244"/>
    <w:rsid w:val="00705DEF"/>
    <w:rsid w:val="00715467"/>
    <w:rsid w:val="0072027D"/>
    <w:rsid w:val="007254AA"/>
    <w:rsid w:val="0072555F"/>
    <w:rsid w:val="00726327"/>
    <w:rsid w:val="0072666E"/>
    <w:rsid w:val="00740BE7"/>
    <w:rsid w:val="00741E66"/>
    <w:rsid w:val="007465D0"/>
    <w:rsid w:val="007466F1"/>
    <w:rsid w:val="00746B52"/>
    <w:rsid w:val="007474CF"/>
    <w:rsid w:val="00747566"/>
    <w:rsid w:val="00751234"/>
    <w:rsid w:val="007735D6"/>
    <w:rsid w:val="00776630"/>
    <w:rsid w:val="0078368F"/>
    <w:rsid w:val="007841C8"/>
    <w:rsid w:val="0078455C"/>
    <w:rsid w:val="00785958"/>
    <w:rsid w:val="00785972"/>
    <w:rsid w:val="00786029"/>
    <w:rsid w:val="00786470"/>
    <w:rsid w:val="00793C70"/>
    <w:rsid w:val="007A3EBD"/>
    <w:rsid w:val="007B1786"/>
    <w:rsid w:val="007B22EF"/>
    <w:rsid w:val="007C124C"/>
    <w:rsid w:val="007C5695"/>
    <w:rsid w:val="007C5C91"/>
    <w:rsid w:val="007C5EC0"/>
    <w:rsid w:val="007C787A"/>
    <w:rsid w:val="007D5D1D"/>
    <w:rsid w:val="007E0F1B"/>
    <w:rsid w:val="007E4310"/>
    <w:rsid w:val="00803979"/>
    <w:rsid w:val="00817B6C"/>
    <w:rsid w:val="008269B9"/>
    <w:rsid w:val="00832D2B"/>
    <w:rsid w:val="00844B04"/>
    <w:rsid w:val="00850540"/>
    <w:rsid w:val="008556EC"/>
    <w:rsid w:val="00865A08"/>
    <w:rsid w:val="008715D8"/>
    <w:rsid w:val="00875969"/>
    <w:rsid w:val="00876AEC"/>
    <w:rsid w:val="00892B88"/>
    <w:rsid w:val="008A4E3B"/>
    <w:rsid w:val="008D478D"/>
    <w:rsid w:val="008F00B8"/>
    <w:rsid w:val="008F0BE4"/>
    <w:rsid w:val="008F10BB"/>
    <w:rsid w:val="008F1FC2"/>
    <w:rsid w:val="008F24DF"/>
    <w:rsid w:val="008F25C0"/>
    <w:rsid w:val="008F2FEB"/>
    <w:rsid w:val="008F427C"/>
    <w:rsid w:val="009030F4"/>
    <w:rsid w:val="009132B4"/>
    <w:rsid w:val="00913BDD"/>
    <w:rsid w:val="0091596B"/>
    <w:rsid w:val="009200A4"/>
    <w:rsid w:val="00920828"/>
    <w:rsid w:val="00920D27"/>
    <w:rsid w:val="00925107"/>
    <w:rsid w:val="00931C4C"/>
    <w:rsid w:val="0093337E"/>
    <w:rsid w:val="0094640D"/>
    <w:rsid w:val="00946573"/>
    <w:rsid w:val="0095061F"/>
    <w:rsid w:val="00952FF1"/>
    <w:rsid w:val="009628CF"/>
    <w:rsid w:val="00986FB5"/>
    <w:rsid w:val="00987043"/>
    <w:rsid w:val="00987FB9"/>
    <w:rsid w:val="00991823"/>
    <w:rsid w:val="00992ABB"/>
    <w:rsid w:val="00993A7A"/>
    <w:rsid w:val="00995103"/>
    <w:rsid w:val="0099732E"/>
    <w:rsid w:val="009A3DAA"/>
    <w:rsid w:val="009A789C"/>
    <w:rsid w:val="009B1BFE"/>
    <w:rsid w:val="009C02D6"/>
    <w:rsid w:val="009C1A29"/>
    <w:rsid w:val="009C1B3E"/>
    <w:rsid w:val="009D4531"/>
    <w:rsid w:val="009D5D2E"/>
    <w:rsid w:val="009E20FA"/>
    <w:rsid w:val="009F0D4E"/>
    <w:rsid w:val="009F2446"/>
    <w:rsid w:val="00A00297"/>
    <w:rsid w:val="00A04C3C"/>
    <w:rsid w:val="00A051DB"/>
    <w:rsid w:val="00A06E0E"/>
    <w:rsid w:val="00A12605"/>
    <w:rsid w:val="00A13495"/>
    <w:rsid w:val="00A13AC7"/>
    <w:rsid w:val="00A2331E"/>
    <w:rsid w:val="00A25033"/>
    <w:rsid w:val="00A36A3B"/>
    <w:rsid w:val="00A42B95"/>
    <w:rsid w:val="00A445E6"/>
    <w:rsid w:val="00A47CE5"/>
    <w:rsid w:val="00A60AB9"/>
    <w:rsid w:val="00A62064"/>
    <w:rsid w:val="00A624D9"/>
    <w:rsid w:val="00A702BE"/>
    <w:rsid w:val="00A74033"/>
    <w:rsid w:val="00A74CD9"/>
    <w:rsid w:val="00A833E6"/>
    <w:rsid w:val="00A84100"/>
    <w:rsid w:val="00A84766"/>
    <w:rsid w:val="00A87750"/>
    <w:rsid w:val="00A93CAE"/>
    <w:rsid w:val="00AB3FA9"/>
    <w:rsid w:val="00AC01E8"/>
    <w:rsid w:val="00AC07CA"/>
    <w:rsid w:val="00AC73F0"/>
    <w:rsid w:val="00AD2A9E"/>
    <w:rsid w:val="00AD515A"/>
    <w:rsid w:val="00AD60E9"/>
    <w:rsid w:val="00AF166E"/>
    <w:rsid w:val="00AF57B0"/>
    <w:rsid w:val="00B02234"/>
    <w:rsid w:val="00B028FB"/>
    <w:rsid w:val="00B04C81"/>
    <w:rsid w:val="00B12767"/>
    <w:rsid w:val="00B12A92"/>
    <w:rsid w:val="00B2346A"/>
    <w:rsid w:val="00B23EDD"/>
    <w:rsid w:val="00B23EF4"/>
    <w:rsid w:val="00B30FE7"/>
    <w:rsid w:val="00B46064"/>
    <w:rsid w:val="00B507C3"/>
    <w:rsid w:val="00B5368F"/>
    <w:rsid w:val="00B54730"/>
    <w:rsid w:val="00B60B98"/>
    <w:rsid w:val="00B656B9"/>
    <w:rsid w:val="00B65C8F"/>
    <w:rsid w:val="00B73852"/>
    <w:rsid w:val="00BA0DAB"/>
    <w:rsid w:val="00BA3C27"/>
    <w:rsid w:val="00BA584C"/>
    <w:rsid w:val="00BB269D"/>
    <w:rsid w:val="00BB34BB"/>
    <w:rsid w:val="00BC01D0"/>
    <w:rsid w:val="00BC1E34"/>
    <w:rsid w:val="00BD2890"/>
    <w:rsid w:val="00BF106B"/>
    <w:rsid w:val="00BF4331"/>
    <w:rsid w:val="00BF68B3"/>
    <w:rsid w:val="00C02F70"/>
    <w:rsid w:val="00C124DE"/>
    <w:rsid w:val="00C13224"/>
    <w:rsid w:val="00C1642A"/>
    <w:rsid w:val="00C17375"/>
    <w:rsid w:val="00C2757A"/>
    <w:rsid w:val="00C30292"/>
    <w:rsid w:val="00C40BF5"/>
    <w:rsid w:val="00C432EE"/>
    <w:rsid w:val="00C46D6E"/>
    <w:rsid w:val="00C47706"/>
    <w:rsid w:val="00C53BC5"/>
    <w:rsid w:val="00C5523A"/>
    <w:rsid w:val="00C567C4"/>
    <w:rsid w:val="00C6126E"/>
    <w:rsid w:val="00C61F19"/>
    <w:rsid w:val="00C656BE"/>
    <w:rsid w:val="00C67A2E"/>
    <w:rsid w:val="00C779DE"/>
    <w:rsid w:val="00C8189C"/>
    <w:rsid w:val="00C830A8"/>
    <w:rsid w:val="00C838E6"/>
    <w:rsid w:val="00C91654"/>
    <w:rsid w:val="00CA1E39"/>
    <w:rsid w:val="00CB1EEC"/>
    <w:rsid w:val="00CB221E"/>
    <w:rsid w:val="00CC275C"/>
    <w:rsid w:val="00CC4C78"/>
    <w:rsid w:val="00CC67DE"/>
    <w:rsid w:val="00CD136A"/>
    <w:rsid w:val="00CD7E34"/>
    <w:rsid w:val="00CE0A57"/>
    <w:rsid w:val="00CE5DB5"/>
    <w:rsid w:val="00CF2672"/>
    <w:rsid w:val="00CF6BFE"/>
    <w:rsid w:val="00CF6EF3"/>
    <w:rsid w:val="00CF7BB5"/>
    <w:rsid w:val="00D05426"/>
    <w:rsid w:val="00D12865"/>
    <w:rsid w:val="00D1431E"/>
    <w:rsid w:val="00D14EEA"/>
    <w:rsid w:val="00D169FB"/>
    <w:rsid w:val="00D4142E"/>
    <w:rsid w:val="00D50C12"/>
    <w:rsid w:val="00D526E3"/>
    <w:rsid w:val="00D57B91"/>
    <w:rsid w:val="00D61EA5"/>
    <w:rsid w:val="00D61FF4"/>
    <w:rsid w:val="00D64F49"/>
    <w:rsid w:val="00D65A3B"/>
    <w:rsid w:val="00D70B3D"/>
    <w:rsid w:val="00D72FAE"/>
    <w:rsid w:val="00D75D71"/>
    <w:rsid w:val="00D84247"/>
    <w:rsid w:val="00D86503"/>
    <w:rsid w:val="00D905E2"/>
    <w:rsid w:val="00D92232"/>
    <w:rsid w:val="00D96A93"/>
    <w:rsid w:val="00DB2494"/>
    <w:rsid w:val="00DB3473"/>
    <w:rsid w:val="00DC5CAD"/>
    <w:rsid w:val="00DD0C34"/>
    <w:rsid w:val="00DE1052"/>
    <w:rsid w:val="00DE54C4"/>
    <w:rsid w:val="00DF0116"/>
    <w:rsid w:val="00DF1547"/>
    <w:rsid w:val="00DF18F5"/>
    <w:rsid w:val="00DF3510"/>
    <w:rsid w:val="00E1761A"/>
    <w:rsid w:val="00E22564"/>
    <w:rsid w:val="00E26368"/>
    <w:rsid w:val="00E27AD7"/>
    <w:rsid w:val="00E30189"/>
    <w:rsid w:val="00E32CC4"/>
    <w:rsid w:val="00E339AD"/>
    <w:rsid w:val="00E44932"/>
    <w:rsid w:val="00E5425A"/>
    <w:rsid w:val="00E60DFD"/>
    <w:rsid w:val="00E6365A"/>
    <w:rsid w:val="00E836EC"/>
    <w:rsid w:val="00E8547B"/>
    <w:rsid w:val="00E97454"/>
    <w:rsid w:val="00EA0189"/>
    <w:rsid w:val="00EA2E75"/>
    <w:rsid w:val="00EA46C6"/>
    <w:rsid w:val="00EA5AD1"/>
    <w:rsid w:val="00EA5D91"/>
    <w:rsid w:val="00EA7E32"/>
    <w:rsid w:val="00EB0079"/>
    <w:rsid w:val="00EC2259"/>
    <w:rsid w:val="00EC3366"/>
    <w:rsid w:val="00EC4584"/>
    <w:rsid w:val="00EC77C9"/>
    <w:rsid w:val="00EF38B3"/>
    <w:rsid w:val="00F001EF"/>
    <w:rsid w:val="00F06636"/>
    <w:rsid w:val="00F07FC2"/>
    <w:rsid w:val="00F162A6"/>
    <w:rsid w:val="00F24794"/>
    <w:rsid w:val="00F26756"/>
    <w:rsid w:val="00F26B97"/>
    <w:rsid w:val="00F33C7D"/>
    <w:rsid w:val="00F36B98"/>
    <w:rsid w:val="00F41A25"/>
    <w:rsid w:val="00F63233"/>
    <w:rsid w:val="00F6482C"/>
    <w:rsid w:val="00F72708"/>
    <w:rsid w:val="00F761A7"/>
    <w:rsid w:val="00F80EB6"/>
    <w:rsid w:val="00F92523"/>
    <w:rsid w:val="00F954F7"/>
    <w:rsid w:val="00FA0342"/>
    <w:rsid w:val="00FB5BA4"/>
    <w:rsid w:val="00FB7949"/>
    <w:rsid w:val="00FC0D28"/>
    <w:rsid w:val="00FC2A49"/>
    <w:rsid w:val="00FC3FC1"/>
    <w:rsid w:val="00FC6A47"/>
    <w:rsid w:val="00FC76F5"/>
    <w:rsid w:val="00FF26F9"/>
    <w:rsid w:val="00FF6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70"/>
        <o:r id="V:Rule2" type="connector" idref="#_x0000_s1212"/>
        <o:r id="V:Rule3" type="connector" idref="#_x0000_s1182"/>
        <o:r id="V:Rule4" type="connector" idref="#_x0000_s1174"/>
        <o:r id="V:Rule5" type="connector" idref="#_x0000_s1183"/>
        <o:r id="V:Rule6" type="connector" idref="#_x0000_s1179"/>
        <o:r id="V:Rule7" type="connector" idref="#_x0000_s1168"/>
        <o:r id="V:Rule8" type="connector" idref="#_x0000_s1187"/>
        <o:r id="V:Rule9" type="connector" idref="#_x0000_s1176"/>
        <o:r id="V:Rule10" type="connector" idref="#_x0000_s1188"/>
        <o:r id="V:Rule11" type="connector" idref="#_x0000_s1175"/>
        <o:r id="V:Rule12" type="connector" idref="#_x0000_s1180"/>
        <o:r id="V:Rule13" type="connector" idref="#_x0000_s1193"/>
        <o:r id="V:Rule14" type="connector" idref="#_x0000_s1192"/>
        <o:r id="V:Rule15" type="connector" idref="#_x0000_s1189"/>
        <o:r id="V:Rule16" type="connector" idref="#_x0000_s1184"/>
        <o:r id="V:Rule17" type="connector" idref="#_x0000_s1213"/>
        <o:r id="V:Rule18" type="connector" idref="#_x0000_s1181"/>
        <o:r id="V:Rule19" type="connector" idref="#_x0000_s1169"/>
        <o:r id="V:Rule20" type="connector" idref="#_x0000_s1191"/>
        <o:r id="V:Rule21" type="connector" idref="#_x0000_s1177"/>
        <o:r id="V:Rule22" type="connector" idref="#_x0000_s1185"/>
        <o:r id="V:Rule23" type="connector" idref="#_x0000_s1186"/>
        <o:r id="V:Rule24" type="connector" idref="#_x0000_s1178"/>
        <o:r id="V:Rule25" type="connector" idref="#_x0000_s1217"/>
        <o:r id="V:Rule26" type="connector" idref="#_x0000_s119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8B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542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425A"/>
  </w:style>
  <w:style w:type="paragraph" w:styleId="Footer">
    <w:name w:val="footer"/>
    <w:basedOn w:val="Normal"/>
    <w:link w:val="FooterChar"/>
    <w:uiPriority w:val="99"/>
    <w:unhideWhenUsed/>
    <w:rsid w:val="00E542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25A"/>
  </w:style>
  <w:style w:type="paragraph" w:styleId="NoSpacing">
    <w:name w:val="No Spacing"/>
    <w:uiPriority w:val="1"/>
    <w:qFormat/>
    <w:rsid w:val="00577466"/>
    <w:rPr>
      <w:rFonts w:ascii="Calibri" w:eastAsia="Calibri" w:hAnsi="Calibri"/>
      <w:sz w:val="22"/>
      <w:szCs w:val="22"/>
      <w:lang w:val="id-ID"/>
    </w:rPr>
  </w:style>
  <w:style w:type="paragraph" w:styleId="TOC1">
    <w:name w:val="toc 1"/>
    <w:basedOn w:val="Normal"/>
    <w:next w:val="Normal"/>
    <w:autoRedefine/>
    <w:unhideWhenUsed/>
    <w:rsid w:val="00121EF2"/>
    <w:rPr>
      <w:sz w:val="24"/>
      <w:szCs w:val="24"/>
    </w:rPr>
  </w:style>
  <w:style w:type="table" w:styleId="TableGrid">
    <w:name w:val="Table Grid"/>
    <w:basedOn w:val="TableNormal"/>
    <w:uiPriority w:val="59"/>
    <w:rsid w:val="00D169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1BE7E-1A50-4573-BABA-EFFB345D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23</Pages>
  <Words>3996</Words>
  <Characters>22780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312</cp:revision>
  <cp:lastPrinted>2018-10-12T04:51:00Z</cp:lastPrinted>
  <dcterms:created xsi:type="dcterms:W3CDTF">2016-05-23T04:05:00Z</dcterms:created>
  <dcterms:modified xsi:type="dcterms:W3CDTF">2018-10-12T04:52:00Z</dcterms:modified>
</cp:coreProperties>
</file>