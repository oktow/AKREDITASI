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18" w:rsidRPr="00CC6AD9" w:rsidRDefault="00121EF2" w:rsidP="009730AE">
      <w:pPr>
        <w:pStyle w:val="NoSpacing"/>
        <w:spacing w:line="360" w:lineRule="auto"/>
        <w:ind w:left="-142" w:right="-698"/>
        <w:jc w:val="center"/>
        <w:rPr>
          <w:rFonts w:ascii="Arial" w:hAnsi="Arial" w:cs="Arial"/>
          <w:i/>
          <w:lang w:val="en-ID"/>
        </w:rPr>
      </w:pPr>
      <w:r w:rsidRPr="00CC6AD9">
        <w:rPr>
          <w:rFonts w:ascii="Arial" w:hAnsi="Arial" w:cs="Arial"/>
        </w:rPr>
        <w:t xml:space="preserve">PANDUAN PENYUSUNAN </w:t>
      </w:r>
      <w:r w:rsidR="00BB6118" w:rsidRPr="00CC6AD9">
        <w:rPr>
          <w:rFonts w:ascii="Arial" w:hAnsi="Arial" w:cs="Arial"/>
          <w:lang w:val="en-ID"/>
        </w:rPr>
        <w:t>ANALISIS AKAR MASALAH/</w:t>
      </w:r>
      <w:r w:rsidR="00FF7CA7">
        <w:rPr>
          <w:rFonts w:ascii="Arial" w:hAnsi="Arial" w:cs="Arial"/>
          <w:lang w:val="en-ID"/>
        </w:rPr>
        <w:t xml:space="preserve"> </w:t>
      </w:r>
      <w:bookmarkStart w:id="0" w:name="_GoBack"/>
      <w:bookmarkEnd w:id="0"/>
      <w:r w:rsidR="00BB6118" w:rsidRPr="00CC6AD9">
        <w:rPr>
          <w:rFonts w:ascii="Arial" w:hAnsi="Arial" w:cs="Arial"/>
          <w:i/>
        </w:rPr>
        <w:t>ROOT CAUSE ANALYSIS (RCA)</w:t>
      </w:r>
      <w:r w:rsidR="00BB6118" w:rsidRPr="00CC6AD9">
        <w:rPr>
          <w:rFonts w:ascii="Arial" w:hAnsi="Arial" w:cs="Arial"/>
          <w:i/>
          <w:lang w:val="en-ID"/>
        </w:rPr>
        <w:t xml:space="preserve"> </w:t>
      </w:r>
    </w:p>
    <w:p w:rsidR="00121EF2" w:rsidRPr="00CC6AD9" w:rsidRDefault="00121EF2" w:rsidP="009730AE">
      <w:pPr>
        <w:pStyle w:val="NoSpacing"/>
        <w:spacing w:line="360" w:lineRule="auto"/>
        <w:ind w:left="-142" w:right="-698"/>
        <w:jc w:val="center"/>
        <w:rPr>
          <w:rFonts w:ascii="Arial" w:hAnsi="Arial" w:cs="Arial"/>
          <w:i/>
        </w:rPr>
      </w:pPr>
      <w:r w:rsidRPr="00CC6AD9">
        <w:rPr>
          <w:rFonts w:ascii="Arial" w:hAnsi="Arial" w:cs="Arial"/>
        </w:rPr>
        <w:t>DI RS</w:t>
      </w:r>
      <w:r w:rsidRPr="00CC6AD9">
        <w:rPr>
          <w:rFonts w:ascii="Arial" w:hAnsi="Arial" w:cs="Arial"/>
          <w:lang w:val="en-ID"/>
        </w:rPr>
        <w:t>UD dr. MURJANI</w:t>
      </w:r>
      <w:r w:rsidRPr="00CC6AD9">
        <w:rPr>
          <w:rFonts w:ascii="Arial" w:hAnsi="Arial" w:cs="Arial"/>
        </w:rPr>
        <w:t xml:space="preserve"> SAMPIT</w:t>
      </w:r>
    </w:p>
    <w:p w:rsidR="00121EF2" w:rsidRPr="00CC6AD9" w:rsidRDefault="00121EF2" w:rsidP="009730AE">
      <w:pPr>
        <w:spacing w:line="360" w:lineRule="auto"/>
        <w:ind w:left="426"/>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r w:rsidRPr="00CC6AD9">
        <w:rPr>
          <w:rFonts w:ascii="Arial" w:hAnsi="Arial" w:cs="Arial"/>
          <w:sz w:val="22"/>
          <w:szCs w:val="22"/>
        </w:rPr>
        <w:t>NOMOR  :          /</w:t>
      </w:r>
      <w:r w:rsidRPr="00CC6AD9">
        <w:rPr>
          <w:rFonts w:ascii="Arial" w:hAnsi="Arial" w:cs="Arial"/>
          <w:sz w:val="22"/>
          <w:szCs w:val="22"/>
          <w:lang w:val="id-ID"/>
        </w:rPr>
        <w:t>PND</w:t>
      </w:r>
      <w:r w:rsidRPr="00CC6AD9">
        <w:rPr>
          <w:rFonts w:ascii="Arial" w:hAnsi="Arial" w:cs="Arial"/>
          <w:sz w:val="22"/>
          <w:szCs w:val="22"/>
        </w:rPr>
        <w:t>/</w:t>
      </w:r>
      <w:r w:rsidR="00D74CBB" w:rsidRPr="00CC6AD9">
        <w:rPr>
          <w:rFonts w:ascii="Arial" w:hAnsi="Arial" w:cs="Arial"/>
          <w:sz w:val="22"/>
          <w:szCs w:val="22"/>
        </w:rPr>
        <w:t>KPMKP</w:t>
      </w:r>
      <w:r w:rsidR="00CC6AD9">
        <w:rPr>
          <w:rFonts w:ascii="Arial" w:hAnsi="Arial" w:cs="Arial"/>
          <w:sz w:val="22"/>
          <w:szCs w:val="22"/>
        </w:rPr>
        <w:t>/P09</w:t>
      </w:r>
      <w:r w:rsidRPr="00CC6AD9">
        <w:rPr>
          <w:rFonts w:ascii="Arial" w:hAnsi="Arial" w:cs="Arial"/>
          <w:sz w:val="22"/>
          <w:szCs w:val="22"/>
        </w:rPr>
        <w:t xml:space="preserve">/RSUD-DM/I/2018          </w:t>
      </w: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rPr>
          <w:rFonts w:ascii="Arial" w:hAnsi="Arial" w:cs="Arial"/>
          <w:sz w:val="22"/>
          <w:szCs w:val="22"/>
        </w:rPr>
      </w:pPr>
    </w:p>
    <w:p w:rsidR="00121EF2" w:rsidRPr="00CC6AD9" w:rsidRDefault="00121EF2" w:rsidP="009730AE">
      <w:pPr>
        <w:rPr>
          <w:rFonts w:ascii="Arial" w:hAnsi="Arial" w:cs="Arial"/>
          <w:sz w:val="22"/>
          <w:szCs w:val="22"/>
        </w:rPr>
      </w:pPr>
    </w:p>
    <w:p w:rsidR="00121EF2" w:rsidRPr="00CC6AD9" w:rsidRDefault="00121EF2" w:rsidP="009730AE">
      <w:pPr>
        <w:rPr>
          <w:rFonts w:ascii="Arial" w:hAnsi="Arial" w:cs="Arial"/>
          <w:sz w:val="22"/>
          <w:szCs w:val="22"/>
        </w:rPr>
      </w:pPr>
    </w:p>
    <w:p w:rsidR="00121EF2" w:rsidRPr="00CC6AD9" w:rsidRDefault="00121EF2" w:rsidP="009730AE">
      <w:pPr>
        <w:rPr>
          <w:rFonts w:ascii="Arial" w:hAnsi="Arial" w:cs="Arial"/>
          <w:sz w:val="22"/>
          <w:szCs w:val="22"/>
        </w:rPr>
      </w:pPr>
    </w:p>
    <w:p w:rsidR="00121EF2" w:rsidRPr="00CC6AD9" w:rsidRDefault="00121EF2" w:rsidP="009730AE">
      <w:pPr>
        <w:rPr>
          <w:rFonts w:ascii="Arial" w:hAnsi="Arial" w:cs="Arial"/>
          <w:sz w:val="22"/>
          <w:szCs w:val="22"/>
        </w:rPr>
      </w:pPr>
    </w:p>
    <w:p w:rsidR="00121EF2" w:rsidRPr="00CC6AD9" w:rsidRDefault="00121EF2" w:rsidP="009730AE">
      <w:pPr>
        <w:rPr>
          <w:rFonts w:ascii="Arial" w:hAnsi="Arial" w:cs="Arial"/>
          <w:sz w:val="22"/>
          <w:szCs w:val="22"/>
        </w:rPr>
      </w:pPr>
    </w:p>
    <w:p w:rsidR="00121EF2" w:rsidRPr="00CC6AD9" w:rsidRDefault="00121EF2" w:rsidP="009730AE">
      <w:pPr>
        <w:spacing w:line="360" w:lineRule="auto"/>
        <w:jc w:val="center"/>
        <w:rPr>
          <w:rFonts w:ascii="Arial" w:hAnsi="Arial" w:cs="Arial"/>
          <w:sz w:val="22"/>
          <w:szCs w:val="22"/>
        </w:rPr>
      </w:pPr>
    </w:p>
    <w:p w:rsidR="00121EF2" w:rsidRPr="00CC6AD9" w:rsidRDefault="00121EF2" w:rsidP="009730AE">
      <w:pPr>
        <w:spacing w:line="360" w:lineRule="auto"/>
        <w:jc w:val="right"/>
        <w:rPr>
          <w:rFonts w:ascii="Arial" w:hAnsi="Arial" w:cs="Arial"/>
          <w:sz w:val="22"/>
          <w:szCs w:val="22"/>
        </w:rPr>
      </w:pPr>
    </w:p>
    <w:p w:rsidR="00121EF2" w:rsidRPr="00CC6AD9" w:rsidRDefault="00121EF2" w:rsidP="009730AE">
      <w:pPr>
        <w:spacing w:line="360" w:lineRule="auto"/>
        <w:jc w:val="center"/>
        <w:rPr>
          <w:rFonts w:ascii="Arial" w:hAnsi="Arial" w:cs="Arial"/>
          <w:sz w:val="22"/>
          <w:szCs w:val="22"/>
          <w:lang w:val="en-ID"/>
        </w:rPr>
      </w:pPr>
      <w:r w:rsidRPr="00CC6AD9">
        <w:rPr>
          <w:rFonts w:ascii="Arial" w:hAnsi="Arial" w:cs="Arial"/>
          <w:sz w:val="22"/>
          <w:szCs w:val="22"/>
        </w:rPr>
        <w:br w:type="page"/>
      </w:r>
      <w:r w:rsidRPr="00CC6AD9">
        <w:rPr>
          <w:rFonts w:ascii="Arial" w:hAnsi="Arial" w:cs="Arial"/>
          <w:noProof/>
          <w:sz w:val="22"/>
          <w:szCs w:val="22"/>
        </w:rPr>
        <w:lastRenderedPageBreak/>
        <w:t>KE</w:t>
      </w:r>
      <w:r w:rsidRPr="00CC6AD9">
        <w:rPr>
          <w:rFonts w:ascii="Arial" w:hAnsi="Arial" w:cs="Arial"/>
          <w:noProof/>
          <w:sz w:val="22"/>
          <w:szCs w:val="22"/>
          <w:lang w:val="id-ID"/>
        </w:rPr>
        <w:t>PUTUSAN</w:t>
      </w:r>
      <w:r w:rsidRPr="00CC6AD9">
        <w:rPr>
          <w:rFonts w:ascii="Arial" w:hAnsi="Arial" w:cs="Arial"/>
          <w:noProof/>
          <w:sz w:val="22"/>
          <w:szCs w:val="22"/>
        </w:rPr>
        <w:t xml:space="preserve"> </w:t>
      </w:r>
      <w:r w:rsidRPr="00CC6AD9">
        <w:rPr>
          <w:rFonts w:ascii="Arial" w:hAnsi="Arial" w:cs="Arial"/>
          <w:sz w:val="22"/>
          <w:szCs w:val="22"/>
        </w:rPr>
        <w:t>DIREKTUR</w:t>
      </w:r>
      <w:r w:rsidRPr="00CC6AD9">
        <w:rPr>
          <w:rFonts w:ascii="Arial" w:hAnsi="Arial" w:cs="Arial"/>
          <w:sz w:val="22"/>
          <w:szCs w:val="22"/>
          <w:lang w:val="en-GB"/>
        </w:rPr>
        <w:t xml:space="preserve"> </w:t>
      </w:r>
      <w:r w:rsidRPr="00CC6AD9">
        <w:rPr>
          <w:rFonts w:ascii="Arial" w:hAnsi="Arial" w:cs="Arial"/>
          <w:sz w:val="22"/>
          <w:szCs w:val="22"/>
        </w:rPr>
        <w:t>RS</w:t>
      </w:r>
      <w:r w:rsidRPr="00CC6AD9">
        <w:rPr>
          <w:rFonts w:ascii="Arial" w:hAnsi="Arial" w:cs="Arial"/>
          <w:sz w:val="22"/>
          <w:szCs w:val="22"/>
          <w:lang w:val="en-ID"/>
        </w:rPr>
        <w:t>UD dr. MURJANI SAMPIT</w:t>
      </w:r>
    </w:p>
    <w:p w:rsidR="00121EF2" w:rsidRPr="00CC6AD9" w:rsidRDefault="00121EF2" w:rsidP="009730AE">
      <w:pPr>
        <w:spacing w:line="360" w:lineRule="auto"/>
        <w:jc w:val="center"/>
        <w:rPr>
          <w:rFonts w:ascii="Arial" w:hAnsi="Arial" w:cs="Arial"/>
          <w:sz w:val="22"/>
          <w:szCs w:val="22"/>
          <w:lang w:val="id-ID"/>
        </w:rPr>
      </w:pPr>
      <w:r w:rsidRPr="00CC6AD9">
        <w:rPr>
          <w:rFonts w:ascii="Arial" w:hAnsi="Arial" w:cs="Arial"/>
          <w:sz w:val="22"/>
          <w:szCs w:val="22"/>
        </w:rPr>
        <w:t>NOMOR :         /</w:t>
      </w:r>
      <w:r w:rsidRPr="00CC6AD9">
        <w:rPr>
          <w:rFonts w:ascii="Arial" w:hAnsi="Arial" w:cs="Arial"/>
          <w:sz w:val="22"/>
          <w:szCs w:val="22"/>
          <w:lang w:val="id-ID"/>
        </w:rPr>
        <w:t>PND</w:t>
      </w:r>
      <w:r w:rsidRPr="00CC6AD9">
        <w:rPr>
          <w:rFonts w:ascii="Arial" w:hAnsi="Arial" w:cs="Arial"/>
          <w:sz w:val="22"/>
          <w:szCs w:val="22"/>
        </w:rPr>
        <w:t>/</w:t>
      </w:r>
      <w:r w:rsidR="00D74CBB" w:rsidRPr="00CC6AD9">
        <w:rPr>
          <w:rFonts w:ascii="Arial" w:hAnsi="Arial" w:cs="Arial"/>
          <w:sz w:val="22"/>
          <w:szCs w:val="22"/>
        </w:rPr>
        <w:t>KPMKP</w:t>
      </w:r>
      <w:r w:rsidRPr="00CC6AD9">
        <w:rPr>
          <w:rFonts w:ascii="Arial" w:hAnsi="Arial" w:cs="Arial"/>
          <w:sz w:val="22"/>
          <w:szCs w:val="22"/>
        </w:rPr>
        <w:t>/</w:t>
      </w:r>
      <w:r w:rsidR="00CC6AD9">
        <w:rPr>
          <w:rFonts w:ascii="Arial" w:hAnsi="Arial" w:cs="Arial"/>
          <w:sz w:val="22"/>
          <w:szCs w:val="22"/>
        </w:rPr>
        <w:t>P09/</w:t>
      </w:r>
      <w:r w:rsidRPr="00CC6AD9">
        <w:rPr>
          <w:rFonts w:ascii="Arial" w:hAnsi="Arial" w:cs="Arial"/>
          <w:sz w:val="22"/>
          <w:szCs w:val="22"/>
        </w:rPr>
        <w:t>RSUD-DM/I/2018</w:t>
      </w:r>
    </w:p>
    <w:p w:rsidR="00121EF2" w:rsidRPr="00CC6AD9" w:rsidRDefault="00121EF2" w:rsidP="009730AE">
      <w:pPr>
        <w:spacing w:line="360" w:lineRule="auto"/>
        <w:jc w:val="center"/>
        <w:rPr>
          <w:rFonts w:ascii="Arial" w:hAnsi="Arial" w:cs="Arial"/>
          <w:sz w:val="22"/>
          <w:szCs w:val="22"/>
        </w:rPr>
      </w:pPr>
      <w:r w:rsidRPr="00CC6AD9">
        <w:rPr>
          <w:rFonts w:ascii="Arial" w:hAnsi="Arial" w:cs="Arial"/>
          <w:sz w:val="22"/>
          <w:szCs w:val="22"/>
        </w:rPr>
        <w:t>tentang</w:t>
      </w:r>
    </w:p>
    <w:p w:rsidR="00121EF2" w:rsidRPr="00CC6AD9" w:rsidRDefault="00086343" w:rsidP="009730AE">
      <w:pPr>
        <w:pStyle w:val="NoSpacing"/>
        <w:spacing w:line="360" w:lineRule="auto"/>
        <w:ind w:left="-284" w:right="-131"/>
        <w:jc w:val="center"/>
        <w:rPr>
          <w:rFonts w:ascii="Arial" w:hAnsi="Arial" w:cs="Arial"/>
          <w:i/>
        </w:rPr>
      </w:pPr>
      <w:r w:rsidRPr="00CC6AD9">
        <w:rPr>
          <w:rFonts w:ascii="Arial" w:hAnsi="Arial" w:cs="Arial"/>
        </w:rPr>
        <w:t xml:space="preserve">PANDUAN PENYUSUNAN </w:t>
      </w:r>
      <w:r w:rsidR="00BB6118" w:rsidRPr="00CC6AD9">
        <w:rPr>
          <w:rFonts w:ascii="Arial" w:hAnsi="Arial" w:cs="Arial"/>
          <w:lang w:val="en-ID"/>
        </w:rPr>
        <w:t>ANALISIS AKAR MASALAH/</w:t>
      </w:r>
      <w:r w:rsidR="00703F0E">
        <w:rPr>
          <w:rFonts w:ascii="Arial" w:hAnsi="Arial" w:cs="Arial"/>
          <w:lang w:val="en-ID"/>
        </w:rPr>
        <w:t xml:space="preserve"> </w:t>
      </w:r>
      <w:r w:rsidRPr="00CC6AD9">
        <w:rPr>
          <w:rFonts w:ascii="Arial" w:hAnsi="Arial" w:cs="Arial"/>
          <w:i/>
        </w:rPr>
        <w:t>ROOT CAUSE ANALYSIS (RCA)</w:t>
      </w:r>
    </w:p>
    <w:p w:rsidR="00121EF2" w:rsidRPr="00CC6AD9" w:rsidRDefault="00121EF2" w:rsidP="009730AE">
      <w:pPr>
        <w:spacing w:line="360" w:lineRule="auto"/>
        <w:jc w:val="center"/>
        <w:rPr>
          <w:rFonts w:ascii="Arial" w:hAnsi="Arial" w:cs="Arial"/>
          <w:sz w:val="22"/>
          <w:szCs w:val="22"/>
        </w:rPr>
      </w:pPr>
      <w:r w:rsidRPr="00CC6AD9">
        <w:rPr>
          <w:rFonts w:ascii="Arial" w:hAnsi="Arial" w:cs="Arial"/>
          <w:sz w:val="22"/>
          <w:szCs w:val="22"/>
        </w:rPr>
        <w:t>DI RS</w:t>
      </w:r>
      <w:r w:rsidRPr="00CC6AD9">
        <w:rPr>
          <w:rFonts w:ascii="Arial" w:hAnsi="Arial" w:cs="Arial"/>
          <w:sz w:val="22"/>
          <w:szCs w:val="22"/>
          <w:lang w:val="en-ID"/>
        </w:rPr>
        <w:t>UD dr. MURJANI</w:t>
      </w:r>
      <w:r w:rsidRPr="00CC6AD9">
        <w:rPr>
          <w:rFonts w:ascii="Arial" w:hAnsi="Arial" w:cs="Arial"/>
          <w:sz w:val="22"/>
          <w:szCs w:val="22"/>
        </w:rPr>
        <w:t xml:space="preserve"> SAMPIT</w:t>
      </w:r>
    </w:p>
    <w:p w:rsidR="00121EF2" w:rsidRPr="00CC6AD9" w:rsidRDefault="00121EF2" w:rsidP="009730AE">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121EF2" w:rsidRPr="00CC6AD9" w:rsidTr="00121EF2">
        <w:tc>
          <w:tcPr>
            <w:tcW w:w="1523" w:type="dxa"/>
            <w:tcBorders>
              <w:top w:val="single" w:sz="4" w:space="0" w:color="000000"/>
              <w:left w:val="single" w:sz="4" w:space="0" w:color="000000"/>
              <w:bottom w:val="single" w:sz="4" w:space="0" w:color="000000"/>
              <w:right w:val="single" w:sz="4" w:space="0" w:color="000000"/>
            </w:tcBorders>
            <w:hideMark/>
          </w:tcPr>
          <w:p w:rsidR="00121EF2" w:rsidRPr="00CC6AD9" w:rsidRDefault="00121EF2" w:rsidP="00703F0E">
            <w:pPr>
              <w:spacing w:before="120" w:line="360" w:lineRule="auto"/>
              <w:jc w:val="center"/>
              <w:rPr>
                <w:rFonts w:ascii="Arial" w:hAnsi="Arial" w:cs="Arial"/>
                <w:bCs/>
                <w:sz w:val="22"/>
                <w:szCs w:val="22"/>
                <w:lang w:val="sv-SE"/>
              </w:rPr>
            </w:pPr>
            <w:r w:rsidRPr="00CC6AD9">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121EF2" w:rsidRPr="00CC6AD9" w:rsidRDefault="00121EF2" w:rsidP="00703F0E">
            <w:pPr>
              <w:pStyle w:val="TOC1"/>
              <w:spacing w:before="120" w:line="360" w:lineRule="auto"/>
              <w:jc w:val="center"/>
              <w:rPr>
                <w:rFonts w:ascii="Arial" w:hAnsi="Arial" w:cs="Arial"/>
                <w:sz w:val="22"/>
                <w:szCs w:val="22"/>
                <w:lang w:val="sv-SE"/>
              </w:rPr>
            </w:pPr>
            <w:r w:rsidRPr="00CC6AD9">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121EF2" w:rsidRPr="00CC6AD9" w:rsidRDefault="00121EF2" w:rsidP="00703F0E">
            <w:pPr>
              <w:spacing w:before="120" w:line="360" w:lineRule="auto"/>
              <w:jc w:val="center"/>
              <w:rPr>
                <w:rFonts w:ascii="Arial" w:hAnsi="Arial" w:cs="Arial"/>
                <w:sz w:val="22"/>
                <w:szCs w:val="22"/>
                <w:lang w:val="sv-SE"/>
              </w:rPr>
            </w:pPr>
            <w:r w:rsidRPr="00CC6AD9">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121EF2" w:rsidRPr="00CC6AD9" w:rsidRDefault="00121EF2" w:rsidP="00703F0E">
            <w:pPr>
              <w:pStyle w:val="Header"/>
              <w:spacing w:before="120" w:line="360" w:lineRule="auto"/>
              <w:jc w:val="center"/>
              <w:rPr>
                <w:rFonts w:ascii="Arial" w:hAnsi="Arial" w:cs="Arial"/>
                <w:sz w:val="22"/>
                <w:szCs w:val="22"/>
                <w:lang w:val="sv-SE"/>
              </w:rPr>
            </w:pPr>
            <w:r w:rsidRPr="00CC6AD9">
              <w:rPr>
                <w:rFonts w:ascii="Arial" w:hAnsi="Arial" w:cs="Arial"/>
                <w:sz w:val="22"/>
                <w:szCs w:val="22"/>
                <w:lang w:val="sv-SE"/>
              </w:rPr>
              <w:t>Tanda</w:t>
            </w:r>
            <w:r w:rsidR="00D74CBB" w:rsidRPr="00CC6AD9">
              <w:rPr>
                <w:rFonts w:ascii="Arial" w:hAnsi="Arial" w:cs="Arial"/>
                <w:sz w:val="22"/>
                <w:szCs w:val="22"/>
                <w:lang w:val="sv-SE"/>
              </w:rPr>
              <w:t xml:space="preserve"> </w:t>
            </w:r>
            <w:r w:rsidR="00CC6AD9">
              <w:rPr>
                <w:rFonts w:ascii="Arial" w:hAnsi="Arial" w:cs="Arial"/>
                <w:sz w:val="22"/>
                <w:szCs w:val="22"/>
                <w:lang w:val="sv-SE"/>
              </w:rPr>
              <w:t>T</w:t>
            </w:r>
            <w:r w:rsidRPr="00CC6AD9">
              <w:rPr>
                <w:rFonts w:ascii="Arial" w:hAnsi="Arial" w:cs="Arial"/>
                <w:sz w:val="22"/>
                <w:szCs w:val="22"/>
                <w:lang w:val="sv-SE"/>
              </w:rPr>
              <w:t>angan</w:t>
            </w:r>
          </w:p>
        </w:tc>
        <w:tc>
          <w:tcPr>
            <w:tcW w:w="1381" w:type="dxa"/>
            <w:tcBorders>
              <w:top w:val="single" w:sz="4" w:space="0" w:color="000000"/>
              <w:left w:val="single" w:sz="4" w:space="0" w:color="000000"/>
              <w:bottom w:val="single" w:sz="4" w:space="0" w:color="000000"/>
              <w:right w:val="single" w:sz="4" w:space="0" w:color="000000"/>
            </w:tcBorders>
            <w:hideMark/>
          </w:tcPr>
          <w:p w:rsidR="00121EF2" w:rsidRPr="00CC6AD9" w:rsidRDefault="00121EF2" w:rsidP="00703F0E">
            <w:pPr>
              <w:pStyle w:val="Header"/>
              <w:spacing w:before="120" w:line="360" w:lineRule="auto"/>
              <w:jc w:val="center"/>
              <w:rPr>
                <w:rFonts w:ascii="Arial" w:hAnsi="Arial" w:cs="Arial"/>
                <w:sz w:val="22"/>
                <w:szCs w:val="22"/>
                <w:lang w:val="sv-SE"/>
              </w:rPr>
            </w:pPr>
            <w:r w:rsidRPr="00CC6AD9">
              <w:rPr>
                <w:rFonts w:ascii="Arial" w:hAnsi="Arial" w:cs="Arial"/>
                <w:sz w:val="22"/>
                <w:szCs w:val="22"/>
                <w:lang w:val="sv-SE"/>
              </w:rPr>
              <w:t>Tanggal</w:t>
            </w:r>
          </w:p>
        </w:tc>
      </w:tr>
      <w:tr w:rsidR="00121EF2" w:rsidRPr="00CC6AD9" w:rsidTr="00121EF2">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21EF2" w:rsidRPr="00CC6AD9" w:rsidRDefault="00121EF2" w:rsidP="009730AE">
            <w:pPr>
              <w:spacing w:line="360" w:lineRule="auto"/>
              <w:rPr>
                <w:rFonts w:ascii="Arial" w:hAnsi="Arial" w:cs="Arial"/>
                <w:bCs/>
                <w:sz w:val="22"/>
                <w:szCs w:val="22"/>
                <w:lang w:val="sv-SE"/>
              </w:rPr>
            </w:pPr>
            <w:r w:rsidRPr="00CC6AD9">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21EF2" w:rsidRPr="00CC6AD9" w:rsidRDefault="00D74CBB" w:rsidP="009730AE">
            <w:pPr>
              <w:spacing w:line="360" w:lineRule="auto"/>
              <w:rPr>
                <w:rFonts w:ascii="Arial" w:hAnsi="Arial" w:cs="Arial"/>
                <w:sz w:val="22"/>
                <w:szCs w:val="22"/>
              </w:rPr>
            </w:pPr>
            <w:r w:rsidRPr="00CC6AD9">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eastAsia="Calibri" w:hAnsi="Arial" w:cs="Arial"/>
                <w:sz w:val="22"/>
                <w:szCs w:val="22"/>
                <w:lang w:val="sv-SE"/>
              </w:rPr>
            </w:pPr>
          </w:p>
          <w:p w:rsidR="00121EF2" w:rsidRPr="00CC6AD9" w:rsidRDefault="00121EF2" w:rsidP="009730AE">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hAnsi="Arial" w:cs="Arial"/>
                <w:sz w:val="22"/>
                <w:szCs w:val="22"/>
                <w:lang w:val="sv-SE"/>
              </w:rPr>
            </w:pPr>
          </w:p>
        </w:tc>
      </w:tr>
      <w:tr w:rsidR="00121EF2" w:rsidRPr="00CC6AD9" w:rsidTr="00121EF2">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21EF2" w:rsidRPr="00CC6AD9" w:rsidRDefault="00121EF2" w:rsidP="009730AE">
            <w:pPr>
              <w:spacing w:line="360" w:lineRule="auto"/>
              <w:rPr>
                <w:rFonts w:ascii="Arial" w:hAnsi="Arial" w:cs="Arial"/>
                <w:bCs/>
                <w:sz w:val="22"/>
                <w:szCs w:val="22"/>
                <w:lang w:val="sv-SE"/>
              </w:rPr>
            </w:pPr>
            <w:r w:rsidRPr="00CC6AD9">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21EF2" w:rsidRPr="00CC6AD9" w:rsidRDefault="00121EF2" w:rsidP="009730AE">
            <w:pPr>
              <w:spacing w:line="360" w:lineRule="auto"/>
              <w:rPr>
                <w:rFonts w:ascii="Arial" w:hAnsi="Arial" w:cs="Arial"/>
                <w:sz w:val="22"/>
                <w:szCs w:val="22"/>
              </w:rPr>
            </w:pPr>
            <w:r w:rsidRPr="00CC6AD9">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eastAsia="Calibri" w:hAnsi="Arial" w:cs="Arial"/>
                <w:sz w:val="22"/>
                <w:szCs w:val="22"/>
                <w:lang w:val="sv-SE"/>
              </w:rPr>
            </w:pPr>
          </w:p>
          <w:p w:rsidR="00121EF2" w:rsidRPr="00CC6AD9" w:rsidRDefault="00121EF2" w:rsidP="009730AE">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hAnsi="Arial" w:cs="Arial"/>
                <w:sz w:val="22"/>
                <w:szCs w:val="22"/>
                <w:lang w:val="sv-SE"/>
              </w:rPr>
            </w:pPr>
          </w:p>
        </w:tc>
      </w:tr>
      <w:tr w:rsidR="00121EF2" w:rsidRPr="00CC6AD9" w:rsidTr="00121EF2">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21EF2" w:rsidRPr="00CC6AD9" w:rsidRDefault="00121EF2" w:rsidP="009730AE">
            <w:pPr>
              <w:spacing w:line="360" w:lineRule="auto"/>
              <w:rPr>
                <w:rFonts w:ascii="Arial" w:hAnsi="Arial" w:cs="Arial"/>
                <w:bCs/>
                <w:sz w:val="22"/>
                <w:szCs w:val="22"/>
              </w:rPr>
            </w:pPr>
            <w:r w:rsidRPr="00CC6AD9">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21EF2" w:rsidRPr="00CC6AD9" w:rsidRDefault="00121EF2" w:rsidP="009730AE">
            <w:pPr>
              <w:spacing w:line="360" w:lineRule="auto"/>
              <w:rPr>
                <w:rFonts w:ascii="Arial" w:hAnsi="Arial" w:cs="Arial"/>
                <w:bCs/>
                <w:sz w:val="22"/>
                <w:szCs w:val="22"/>
              </w:rPr>
            </w:pPr>
            <w:r w:rsidRPr="00CC6AD9">
              <w:rPr>
                <w:rFonts w:ascii="Arial" w:hAnsi="Arial" w:cs="Arial"/>
                <w:bCs/>
                <w:sz w:val="22"/>
                <w:szCs w:val="22"/>
              </w:rPr>
              <w:t xml:space="preserve">Direktur </w:t>
            </w:r>
          </w:p>
        </w:tc>
        <w:tc>
          <w:tcPr>
            <w:tcW w:w="1738"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eastAsia="Calibri" w:hAnsi="Arial" w:cs="Arial"/>
                <w:bCs/>
                <w:sz w:val="22"/>
                <w:szCs w:val="22"/>
              </w:rPr>
            </w:pPr>
          </w:p>
          <w:p w:rsidR="00121EF2" w:rsidRPr="00CC6AD9" w:rsidRDefault="00121EF2" w:rsidP="009730AE">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21EF2" w:rsidRPr="00CC6AD9" w:rsidRDefault="00121EF2" w:rsidP="009730AE">
            <w:pPr>
              <w:spacing w:line="360" w:lineRule="auto"/>
              <w:rPr>
                <w:rFonts w:ascii="Arial" w:hAnsi="Arial" w:cs="Arial"/>
                <w:bCs/>
                <w:sz w:val="22"/>
                <w:szCs w:val="22"/>
              </w:rPr>
            </w:pPr>
          </w:p>
        </w:tc>
      </w:tr>
    </w:tbl>
    <w:p w:rsidR="00121EF2" w:rsidRPr="00CC6AD9" w:rsidRDefault="00121EF2"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jc w:val="center"/>
        <w:rPr>
          <w:rFonts w:ascii="Arial" w:hAnsi="Arial" w:cs="Arial"/>
          <w:sz w:val="22"/>
          <w:szCs w:val="22"/>
          <w:lang w:val="id-ID"/>
        </w:rPr>
      </w:pPr>
    </w:p>
    <w:p w:rsidR="00E26368" w:rsidRPr="00CC6AD9" w:rsidRDefault="00E26368" w:rsidP="009730AE">
      <w:pPr>
        <w:spacing w:line="360" w:lineRule="auto"/>
        <w:rPr>
          <w:rFonts w:ascii="Arial" w:hAnsi="Arial" w:cs="Arial"/>
          <w:sz w:val="22"/>
          <w:szCs w:val="22"/>
          <w:lang w:val="en-ID"/>
        </w:rPr>
      </w:pPr>
    </w:p>
    <w:p w:rsidR="00B62B37" w:rsidRPr="00CC6AD9" w:rsidRDefault="00B62B37" w:rsidP="009730AE">
      <w:pPr>
        <w:spacing w:line="360" w:lineRule="auto"/>
        <w:rPr>
          <w:rFonts w:ascii="Arial" w:hAnsi="Arial" w:cs="Arial"/>
          <w:sz w:val="22"/>
          <w:szCs w:val="22"/>
          <w:lang w:val="en-ID"/>
        </w:rPr>
      </w:pPr>
    </w:p>
    <w:p w:rsidR="00B62B37" w:rsidRPr="00CC6AD9" w:rsidRDefault="00B62B37" w:rsidP="009730AE">
      <w:pPr>
        <w:spacing w:line="360" w:lineRule="auto"/>
        <w:rPr>
          <w:rFonts w:ascii="Arial" w:hAnsi="Arial" w:cs="Arial"/>
          <w:sz w:val="22"/>
          <w:szCs w:val="22"/>
          <w:lang w:val="en-ID"/>
        </w:rPr>
      </w:pPr>
    </w:p>
    <w:p w:rsidR="00B62B37" w:rsidRDefault="00B62B37" w:rsidP="009730AE">
      <w:pPr>
        <w:spacing w:line="360" w:lineRule="auto"/>
        <w:rPr>
          <w:rFonts w:ascii="Arial" w:hAnsi="Arial" w:cs="Arial"/>
          <w:sz w:val="22"/>
          <w:szCs w:val="22"/>
          <w:lang w:val="en-ID"/>
        </w:rPr>
      </w:pPr>
    </w:p>
    <w:p w:rsidR="00CC6AD9" w:rsidRPr="00CC6AD9" w:rsidRDefault="00CC6AD9" w:rsidP="009730AE">
      <w:pPr>
        <w:spacing w:line="360" w:lineRule="auto"/>
        <w:rPr>
          <w:rFonts w:ascii="Arial" w:hAnsi="Arial" w:cs="Arial"/>
          <w:sz w:val="22"/>
          <w:szCs w:val="22"/>
          <w:lang w:val="en-ID"/>
        </w:rPr>
      </w:pPr>
    </w:p>
    <w:p w:rsidR="00CC6AD9" w:rsidRDefault="00CC6AD9" w:rsidP="009730AE">
      <w:pPr>
        <w:pStyle w:val="NoSpacing"/>
        <w:spacing w:line="360" w:lineRule="auto"/>
        <w:jc w:val="center"/>
        <w:rPr>
          <w:rFonts w:ascii="Arial" w:hAnsi="Arial" w:cs="Arial"/>
          <w:lang w:val="en-ID"/>
        </w:rPr>
      </w:pPr>
      <w:r w:rsidRPr="00486EF1">
        <w:rPr>
          <w:rFonts w:ascii="Arial" w:hAnsi="Arial" w:cs="Arial"/>
          <w:noProof/>
        </w:rPr>
        <w:lastRenderedPageBreak/>
        <w:drawing>
          <wp:inline distT="0" distB="0" distL="0" distR="0" wp14:anchorId="5F27DFB2" wp14:editId="17BD9A97">
            <wp:extent cx="5677535"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CC6AD9" w:rsidRDefault="00CC6AD9" w:rsidP="009730AE">
      <w:pPr>
        <w:pStyle w:val="NoSpacing"/>
        <w:spacing w:line="360" w:lineRule="auto"/>
        <w:jc w:val="center"/>
        <w:rPr>
          <w:rFonts w:ascii="Arial" w:hAnsi="Arial" w:cs="Arial"/>
          <w:lang w:val="en-ID"/>
        </w:rPr>
      </w:pPr>
    </w:p>
    <w:p w:rsidR="00CD7E34" w:rsidRPr="00CC6AD9" w:rsidRDefault="002C58B9" w:rsidP="009730AE">
      <w:pPr>
        <w:pStyle w:val="NoSpacing"/>
        <w:spacing w:line="360" w:lineRule="auto"/>
        <w:jc w:val="center"/>
        <w:rPr>
          <w:rFonts w:ascii="Arial" w:hAnsi="Arial" w:cs="Arial"/>
        </w:rPr>
      </w:pPr>
      <w:r w:rsidRPr="00CC6AD9">
        <w:rPr>
          <w:rFonts w:ascii="Arial" w:hAnsi="Arial" w:cs="Arial"/>
        </w:rPr>
        <w:t>KEPUTUSAN</w:t>
      </w:r>
      <w:r w:rsidR="00CD7E34" w:rsidRPr="00CC6AD9">
        <w:rPr>
          <w:rFonts w:ascii="Arial" w:hAnsi="Arial" w:cs="Arial"/>
        </w:rPr>
        <w:t xml:space="preserve"> DIREKTUR RSUD dr. MURJANI SAMPIT</w:t>
      </w:r>
    </w:p>
    <w:p w:rsidR="00CD7E34" w:rsidRPr="00CC6AD9" w:rsidRDefault="00D74CBB" w:rsidP="009730AE">
      <w:pPr>
        <w:pStyle w:val="NoSpacing"/>
        <w:spacing w:line="360" w:lineRule="auto"/>
        <w:jc w:val="center"/>
        <w:rPr>
          <w:rFonts w:ascii="Arial" w:hAnsi="Arial" w:cs="Arial"/>
        </w:rPr>
      </w:pPr>
      <w:r w:rsidRPr="00CC6AD9">
        <w:rPr>
          <w:rFonts w:ascii="Arial" w:hAnsi="Arial" w:cs="Arial"/>
        </w:rPr>
        <w:t xml:space="preserve">NOMOR :   </w:t>
      </w:r>
      <w:r w:rsidR="00CD7E34" w:rsidRPr="00CC6AD9">
        <w:rPr>
          <w:rFonts w:ascii="Arial" w:hAnsi="Arial" w:cs="Arial"/>
        </w:rPr>
        <w:t xml:space="preserve">        /PND/</w:t>
      </w:r>
      <w:r w:rsidRPr="00CC6AD9">
        <w:rPr>
          <w:rFonts w:ascii="Arial" w:hAnsi="Arial" w:cs="Arial"/>
        </w:rPr>
        <w:t>KPMKP</w:t>
      </w:r>
      <w:r w:rsidR="00CC6AD9">
        <w:rPr>
          <w:rFonts w:ascii="Arial" w:hAnsi="Arial" w:cs="Arial"/>
          <w:lang w:val="en-ID"/>
        </w:rPr>
        <w:t>/P09</w:t>
      </w:r>
      <w:r w:rsidR="00CD7E34" w:rsidRPr="00CC6AD9">
        <w:rPr>
          <w:rFonts w:ascii="Arial" w:hAnsi="Arial" w:cs="Arial"/>
        </w:rPr>
        <w:t xml:space="preserve">/RSUD-DM/I/2018  </w:t>
      </w:r>
    </w:p>
    <w:p w:rsidR="00CD7E34" w:rsidRPr="00CC6AD9" w:rsidRDefault="00CD7E34" w:rsidP="009730AE">
      <w:pPr>
        <w:pStyle w:val="NoSpacing"/>
        <w:spacing w:line="360" w:lineRule="auto"/>
        <w:jc w:val="center"/>
        <w:rPr>
          <w:rFonts w:ascii="Arial" w:hAnsi="Arial" w:cs="Arial"/>
        </w:rPr>
      </w:pPr>
      <w:r w:rsidRPr="00CC6AD9">
        <w:rPr>
          <w:rFonts w:ascii="Arial" w:hAnsi="Arial" w:cs="Arial"/>
        </w:rPr>
        <w:t>tentang</w:t>
      </w:r>
    </w:p>
    <w:p w:rsidR="00CD7E34" w:rsidRPr="00CC6AD9" w:rsidRDefault="00E26368" w:rsidP="009730AE">
      <w:pPr>
        <w:pStyle w:val="NoSpacing"/>
        <w:spacing w:line="360" w:lineRule="auto"/>
        <w:ind w:left="-284"/>
        <w:jc w:val="center"/>
        <w:rPr>
          <w:rFonts w:ascii="Arial" w:hAnsi="Arial" w:cs="Arial"/>
          <w:i/>
        </w:rPr>
      </w:pPr>
      <w:r w:rsidRPr="00CC6AD9">
        <w:rPr>
          <w:rFonts w:ascii="Arial" w:hAnsi="Arial" w:cs="Arial"/>
        </w:rPr>
        <w:t xml:space="preserve">PANDUAN PENYUSUNAN </w:t>
      </w:r>
      <w:r w:rsidR="00BB6118" w:rsidRPr="00CC6AD9">
        <w:rPr>
          <w:rFonts w:ascii="Arial" w:hAnsi="Arial" w:cs="Arial"/>
          <w:lang w:val="en-ID"/>
        </w:rPr>
        <w:t>ANALISIS AKAR MASALAH/</w:t>
      </w:r>
      <w:r w:rsidR="00CC6AD9">
        <w:rPr>
          <w:rFonts w:ascii="Arial" w:hAnsi="Arial" w:cs="Arial"/>
          <w:lang w:val="en-ID"/>
        </w:rPr>
        <w:t xml:space="preserve"> </w:t>
      </w:r>
      <w:r w:rsidRPr="00CC6AD9">
        <w:rPr>
          <w:rFonts w:ascii="Arial" w:hAnsi="Arial" w:cs="Arial"/>
          <w:i/>
        </w:rPr>
        <w:t>ROOT CAUSE ANALYSIS (RCA)</w:t>
      </w:r>
    </w:p>
    <w:p w:rsidR="00CD7E34" w:rsidRPr="00CC6AD9" w:rsidRDefault="00CD7E34" w:rsidP="009730AE">
      <w:pPr>
        <w:spacing w:line="360" w:lineRule="auto"/>
        <w:jc w:val="center"/>
        <w:rPr>
          <w:rFonts w:ascii="Arial" w:hAnsi="Arial" w:cs="Arial"/>
          <w:sz w:val="22"/>
          <w:szCs w:val="22"/>
        </w:rPr>
      </w:pPr>
      <w:r w:rsidRPr="00CC6AD9">
        <w:rPr>
          <w:rFonts w:ascii="Arial" w:hAnsi="Arial" w:cs="Arial"/>
          <w:sz w:val="22"/>
          <w:szCs w:val="22"/>
        </w:rPr>
        <w:t>DI RS</w:t>
      </w:r>
      <w:r w:rsidRPr="00CC6AD9">
        <w:rPr>
          <w:rFonts w:ascii="Arial" w:hAnsi="Arial" w:cs="Arial"/>
          <w:sz w:val="22"/>
          <w:szCs w:val="22"/>
          <w:lang w:val="en-ID"/>
        </w:rPr>
        <w:t>UD dr. MURJANI</w:t>
      </w:r>
      <w:r w:rsidRPr="00CC6AD9">
        <w:rPr>
          <w:rFonts w:ascii="Arial" w:hAnsi="Arial" w:cs="Arial"/>
          <w:sz w:val="22"/>
          <w:szCs w:val="22"/>
        </w:rPr>
        <w:t xml:space="preserve"> SAMPIT</w:t>
      </w:r>
    </w:p>
    <w:p w:rsidR="00CD7E34" w:rsidRPr="00CC6AD9" w:rsidRDefault="00CD7E34" w:rsidP="009730AE">
      <w:pPr>
        <w:pStyle w:val="NoSpacing"/>
        <w:spacing w:line="360" w:lineRule="auto"/>
        <w:jc w:val="center"/>
        <w:rPr>
          <w:rFonts w:ascii="Arial" w:hAnsi="Arial" w:cs="Arial"/>
        </w:rPr>
      </w:pPr>
    </w:p>
    <w:p w:rsidR="00CD7E34" w:rsidRPr="00CC6AD9" w:rsidRDefault="00CD7E34" w:rsidP="009730AE">
      <w:pPr>
        <w:spacing w:line="360" w:lineRule="auto"/>
        <w:ind w:left="669"/>
        <w:jc w:val="center"/>
        <w:rPr>
          <w:rFonts w:ascii="Arial" w:hAnsi="Arial" w:cs="Arial"/>
          <w:sz w:val="22"/>
          <w:szCs w:val="22"/>
          <w:lang w:val="id-ID"/>
        </w:rPr>
      </w:pPr>
      <w:r w:rsidRPr="00CC6AD9">
        <w:rPr>
          <w:rFonts w:ascii="Arial" w:hAnsi="Arial" w:cs="Arial"/>
          <w:sz w:val="22"/>
          <w:szCs w:val="22"/>
        </w:rPr>
        <w:t>DIREKTUR RSUD dr. MURJANI SAMPIT</w:t>
      </w:r>
    </w:p>
    <w:p w:rsidR="00BC1E34" w:rsidRPr="00CC6AD9" w:rsidRDefault="00BC1E34" w:rsidP="009730AE">
      <w:pPr>
        <w:pStyle w:val="NoSpacing"/>
        <w:spacing w:line="360" w:lineRule="auto"/>
        <w:jc w:val="center"/>
        <w:rPr>
          <w:rFonts w:ascii="Arial" w:hAnsi="Arial" w:cs="Arial"/>
        </w:rPr>
      </w:pPr>
    </w:p>
    <w:tbl>
      <w:tblPr>
        <w:tblW w:w="9214" w:type="dxa"/>
        <w:tblInd w:w="-34" w:type="dxa"/>
        <w:tblLook w:val="04A0" w:firstRow="1" w:lastRow="0" w:firstColumn="1" w:lastColumn="0" w:noHBand="0" w:noVBand="1"/>
      </w:tblPr>
      <w:tblGrid>
        <w:gridCol w:w="1843"/>
        <w:gridCol w:w="284"/>
        <w:gridCol w:w="425"/>
        <w:gridCol w:w="6662"/>
      </w:tblGrid>
      <w:tr w:rsidR="00BC1E34" w:rsidRPr="00CC6AD9" w:rsidTr="00BA3249">
        <w:trPr>
          <w:trHeight w:val="1135"/>
        </w:trPr>
        <w:tc>
          <w:tcPr>
            <w:tcW w:w="1843" w:type="dxa"/>
          </w:tcPr>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MENIMBANG</w:t>
            </w: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6512CF" w:rsidRPr="00CC6AD9" w:rsidRDefault="006512CF"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lang w:val="en-ID"/>
              </w:rPr>
            </w:pPr>
          </w:p>
          <w:p w:rsidR="00D74CBB" w:rsidRPr="00CC6AD9" w:rsidRDefault="00D74CBB" w:rsidP="009730AE">
            <w:pPr>
              <w:pStyle w:val="NoSpacing"/>
              <w:spacing w:line="360" w:lineRule="auto"/>
              <w:ind w:left="-108"/>
              <w:jc w:val="center"/>
              <w:rPr>
                <w:rFonts w:ascii="Arial" w:hAnsi="Arial" w:cs="Arial"/>
                <w:lang w:val="en-ID"/>
              </w:rPr>
            </w:pPr>
          </w:p>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MENGINGAT</w:t>
            </w:r>
          </w:p>
        </w:tc>
        <w:tc>
          <w:tcPr>
            <w:tcW w:w="284" w:type="dxa"/>
          </w:tcPr>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w:t>
            </w: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p>
          <w:p w:rsidR="006512CF" w:rsidRPr="00CC6AD9" w:rsidRDefault="006512CF" w:rsidP="009730AE">
            <w:pPr>
              <w:pStyle w:val="NoSpacing"/>
              <w:spacing w:line="360" w:lineRule="auto"/>
              <w:ind w:left="-108"/>
              <w:jc w:val="center"/>
              <w:rPr>
                <w:rFonts w:ascii="Arial" w:hAnsi="Arial" w:cs="Arial"/>
                <w:lang w:val="en-ID"/>
              </w:rPr>
            </w:pPr>
          </w:p>
          <w:p w:rsidR="00D74CBB" w:rsidRPr="00CC6AD9" w:rsidRDefault="00D74CBB" w:rsidP="009730AE">
            <w:pPr>
              <w:pStyle w:val="NoSpacing"/>
              <w:spacing w:line="360" w:lineRule="auto"/>
              <w:ind w:left="-108"/>
              <w:jc w:val="center"/>
              <w:rPr>
                <w:rFonts w:ascii="Arial" w:hAnsi="Arial" w:cs="Arial"/>
                <w:lang w:val="en-ID"/>
              </w:rPr>
            </w:pPr>
          </w:p>
          <w:p w:rsidR="00D74CBB" w:rsidRPr="00CC6AD9" w:rsidRDefault="00D74CBB" w:rsidP="009730AE">
            <w:pPr>
              <w:pStyle w:val="NoSpacing"/>
              <w:spacing w:line="360" w:lineRule="auto"/>
              <w:ind w:left="-108"/>
              <w:jc w:val="center"/>
              <w:rPr>
                <w:rFonts w:ascii="Arial" w:hAnsi="Arial" w:cs="Arial"/>
                <w:lang w:val="en-ID"/>
              </w:rPr>
            </w:pPr>
          </w:p>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w:t>
            </w:r>
          </w:p>
        </w:tc>
        <w:tc>
          <w:tcPr>
            <w:tcW w:w="425" w:type="dxa"/>
          </w:tcPr>
          <w:p w:rsidR="00BC1E34" w:rsidRPr="00CC6AD9" w:rsidRDefault="00CC6AD9" w:rsidP="009730AE">
            <w:pPr>
              <w:pStyle w:val="NoSpacing"/>
              <w:spacing w:line="360" w:lineRule="auto"/>
              <w:ind w:left="-108"/>
              <w:jc w:val="center"/>
              <w:rPr>
                <w:rFonts w:ascii="Arial" w:hAnsi="Arial" w:cs="Arial"/>
              </w:rPr>
            </w:pPr>
            <w:r>
              <w:rPr>
                <w:rFonts w:ascii="Arial" w:hAnsi="Arial" w:cs="Arial"/>
                <w:lang w:val="en-ID"/>
              </w:rPr>
              <w:t>a</w:t>
            </w:r>
            <w:r w:rsidR="00BC1E34" w:rsidRPr="00CC6AD9">
              <w:rPr>
                <w:rFonts w:ascii="Arial" w:hAnsi="Arial" w:cs="Arial"/>
              </w:rPr>
              <w:t>.</w:t>
            </w:r>
          </w:p>
          <w:p w:rsidR="00BC1E34" w:rsidRPr="00CC6AD9" w:rsidRDefault="00BC1E34" w:rsidP="009730AE">
            <w:pPr>
              <w:pStyle w:val="NoSpacing"/>
              <w:spacing w:line="360" w:lineRule="auto"/>
              <w:ind w:left="-108"/>
              <w:jc w:val="center"/>
              <w:rPr>
                <w:rFonts w:ascii="Arial" w:hAnsi="Arial" w:cs="Arial"/>
                <w:lang w:val="en-SG"/>
              </w:rPr>
            </w:pPr>
          </w:p>
          <w:p w:rsidR="00BC1E34" w:rsidRPr="00CC6AD9" w:rsidRDefault="00BC1E34" w:rsidP="009730AE">
            <w:pPr>
              <w:pStyle w:val="NoSpacing"/>
              <w:spacing w:line="360" w:lineRule="auto"/>
              <w:rPr>
                <w:rFonts w:ascii="Arial" w:hAnsi="Arial" w:cs="Arial"/>
              </w:rPr>
            </w:pPr>
          </w:p>
          <w:p w:rsidR="00BC1E34" w:rsidRPr="00CC6AD9" w:rsidRDefault="00CC6AD9" w:rsidP="009730AE">
            <w:pPr>
              <w:pStyle w:val="NoSpacing"/>
              <w:spacing w:line="360" w:lineRule="auto"/>
              <w:ind w:left="-108"/>
              <w:jc w:val="center"/>
              <w:rPr>
                <w:rFonts w:ascii="Arial" w:hAnsi="Arial" w:cs="Arial"/>
              </w:rPr>
            </w:pPr>
            <w:r>
              <w:rPr>
                <w:rFonts w:ascii="Arial" w:hAnsi="Arial" w:cs="Arial"/>
                <w:lang w:val="en-ID"/>
              </w:rPr>
              <w:t>b</w:t>
            </w:r>
            <w:r w:rsidR="00BC1E34" w:rsidRPr="00CC6AD9">
              <w:rPr>
                <w:rFonts w:ascii="Arial" w:hAnsi="Arial" w:cs="Arial"/>
              </w:rPr>
              <w:t>.</w:t>
            </w:r>
          </w:p>
          <w:p w:rsidR="00BC1E34" w:rsidRPr="00CC6AD9" w:rsidRDefault="00BC1E34" w:rsidP="009730AE">
            <w:pPr>
              <w:pStyle w:val="NoSpacing"/>
              <w:spacing w:line="360" w:lineRule="auto"/>
              <w:ind w:left="-108"/>
              <w:jc w:val="center"/>
              <w:rPr>
                <w:rFonts w:ascii="Arial" w:hAnsi="Arial" w:cs="Arial"/>
              </w:rPr>
            </w:pPr>
          </w:p>
          <w:p w:rsidR="00D74CBB" w:rsidRPr="00CC6AD9" w:rsidRDefault="00D74CBB" w:rsidP="009730AE">
            <w:pPr>
              <w:pStyle w:val="NoSpacing"/>
              <w:spacing w:line="360" w:lineRule="auto"/>
              <w:rPr>
                <w:rFonts w:ascii="Arial" w:hAnsi="Arial" w:cs="Arial"/>
              </w:rPr>
            </w:pPr>
          </w:p>
          <w:p w:rsidR="00BC1E34" w:rsidRPr="00CC6AD9" w:rsidRDefault="00CC6AD9" w:rsidP="009730AE">
            <w:pPr>
              <w:pStyle w:val="NoSpacing"/>
              <w:spacing w:line="360" w:lineRule="auto"/>
              <w:ind w:left="-108"/>
              <w:jc w:val="center"/>
              <w:rPr>
                <w:rFonts w:ascii="Arial" w:hAnsi="Arial" w:cs="Arial"/>
              </w:rPr>
            </w:pPr>
            <w:r>
              <w:rPr>
                <w:rFonts w:ascii="Arial" w:hAnsi="Arial" w:cs="Arial"/>
                <w:lang w:val="en-ID"/>
              </w:rPr>
              <w:t>c</w:t>
            </w:r>
            <w:r w:rsidR="00BC1E34" w:rsidRPr="00CC6AD9">
              <w:rPr>
                <w:rFonts w:ascii="Arial" w:hAnsi="Arial" w:cs="Arial"/>
              </w:rPr>
              <w:t>.</w:t>
            </w:r>
          </w:p>
          <w:p w:rsidR="00BA0DAB" w:rsidRPr="00CC6AD9" w:rsidRDefault="00BA0DAB" w:rsidP="009730AE">
            <w:pPr>
              <w:pStyle w:val="NoSpacing"/>
              <w:spacing w:line="360" w:lineRule="auto"/>
              <w:ind w:left="-108"/>
              <w:rPr>
                <w:rFonts w:ascii="Arial" w:hAnsi="Arial" w:cs="Arial"/>
                <w:lang w:val="en-SG"/>
              </w:rPr>
            </w:pPr>
          </w:p>
          <w:p w:rsidR="00D74CBB" w:rsidRPr="00CC6AD9" w:rsidRDefault="00D74CBB" w:rsidP="009730AE">
            <w:pPr>
              <w:pStyle w:val="NoSpacing"/>
              <w:spacing w:line="360" w:lineRule="auto"/>
              <w:ind w:left="-108"/>
              <w:jc w:val="center"/>
              <w:rPr>
                <w:rFonts w:ascii="Arial" w:hAnsi="Arial" w:cs="Arial"/>
              </w:rPr>
            </w:pPr>
          </w:p>
          <w:p w:rsidR="00400201" w:rsidRPr="00CC6AD9" w:rsidRDefault="00400201" w:rsidP="009730AE">
            <w:pPr>
              <w:pStyle w:val="NoSpacing"/>
              <w:spacing w:line="360" w:lineRule="auto"/>
              <w:ind w:left="-108"/>
              <w:jc w:val="center"/>
              <w:rPr>
                <w:rFonts w:ascii="Arial" w:hAnsi="Arial" w:cs="Arial"/>
              </w:rPr>
            </w:pPr>
          </w:p>
          <w:p w:rsidR="00BC1E34" w:rsidRPr="00CC6AD9" w:rsidRDefault="00CC6AD9" w:rsidP="009730AE">
            <w:pPr>
              <w:pStyle w:val="NoSpacing"/>
              <w:spacing w:line="360" w:lineRule="auto"/>
              <w:ind w:left="-108"/>
              <w:jc w:val="center"/>
              <w:rPr>
                <w:rFonts w:ascii="Arial" w:hAnsi="Arial" w:cs="Arial"/>
              </w:rPr>
            </w:pPr>
            <w:r>
              <w:rPr>
                <w:rFonts w:ascii="Arial" w:hAnsi="Arial" w:cs="Arial"/>
                <w:lang w:val="en-ID"/>
              </w:rPr>
              <w:t>d</w:t>
            </w:r>
            <w:r w:rsidR="00BC1E34" w:rsidRPr="00CC6AD9">
              <w:rPr>
                <w:rFonts w:ascii="Arial" w:hAnsi="Arial" w:cs="Arial"/>
              </w:rPr>
              <w:t>.</w:t>
            </w:r>
          </w:p>
          <w:p w:rsidR="00BC1E34" w:rsidRPr="00CC6AD9" w:rsidRDefault="00BC1E34" w:rsidP="009730AE">
            <w:pPr>
              <w:pStyle w:val="NoSpacing"/>
              <w:spacing w:line="360" w:lineRule="auto"/>
              <w:ind w:left="-108"/>
              <w:jc w:val="center"/>
              <w:rPr>
                <w:rFonts w:ascii="Arial" w:hAnsi="Arial" w:cs="Arial"/>
              </w:rPr>
            </w:pPr>
          </w:p>
          <w:p w:rsidR="006512CF" w:rsidRPr="00CC6AD9" w:rsidRDefault="006512CF" w:rsidP="009730AE">
            <w:pPr>
              <w:pStyle w:val="NoSpacing"/>
              <w:spacing w:line="360" w:lineRule="auto"/>
              <w:ind w:left="-108"/>
              <w:jc w:val="center"/>
              <w:rPr>
                <w:rFonts w:ascii="Arial" w:hAnsi="Arial" w:cs="Arial"/>
              </w:rPr>
            </w:pPr>
          </w:p>
          <w:p w:rsidR="00D74CBB" w:rsidRPr="00CC6AD9" w:rsidRDefault="00D74CBB" w:rsidP="009730AE">
            <w:pPr>
              <w:pStyle w:val="NoSpacing"/>
              <w:spacing w:line="360" w:lineRule="auto"/>
              <w:ind w:left="-108"/>
              <w:rPr>
                <w:rFonts w:ascii="Arial" w:hAnsi="Arial" w:cs="Arial"/>
                <w:lang w:val="en-SG"/>
              </w:rPr>
            </w:pPr>
          </w:p>
          <w:p w:rsidR="00B62B37" w:rsidRPr="00CC6AD9" w:rsidRDefault="00B62B37" w:rsidP="009730AE">
            <w:pPr>
              <w:pStyle w:val="NoSpacing"/>
              <w:spacing w:line="360" w:lineRule="auto"/>
              <w:ind w:left="-108"/>
              <w:rPr>
                <w:rFonts w:ascii="Arial" w:hAnsi="Arial" w:cs="Arial"/>
                <w:lang w:val="en-SG"/>
              </w:rPr>
            </w:pPr>
          </w:p>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1.</w:t>
            </w:r>
          </w:p>
          <w:p w:rsidR="00BC1E34" w:rsidRPr="00CC6AD9" w:rsidRDefault="00BC1E34" w:rsidP="009730AE">
            <w:pPr>
              <w:pStyle w:val="NoSpacing"/>
              <w:spacing w:line="360" w:lineRule="auto"/>
              <w:ind w:left="-108"/>
              <w:jc w:val="center"/>
              <w:rPr>
                <w:rFonts w:ascii="Arial" w:hAnsi="Arial" w:cs="Arial"/>
              </w:rPr>
            </w:pPr>
          </w:p>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2.</w:t>
            </w:r>
          </w:p>
          <w:p w:rsidR="0045486A" w:rsidRPr="00CC6AD9" w:rsidRDefault="0045486A" w:rsidP="009730AE">
            <w:pPr>
              <w:pStyle w:val="NoSpacing"/>
              <w:spacing w:line="360" w:lineRule="auto"/>
              <w:ind w:left="-108"/>
              <w:rPr>
                <w:rFonts w:ascii="Arial" w:hAnsi="Arial" w:cs="Arial"/>
                <w:lang w:val="en-ID"/>
              </w:rPr>
            </w:pPr>
          </w:p>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3.</w:t>
            </w:r>
          </w:p>
          <w:p w:rsidR="009030F4" w:rsidRPr="00CC6AD9" w:rsidRDefault="009030F4" w:rsidP="009730AE">
            <w:pPr>
              <w:pStyle w:val="NoSpacing"/>
              <w:spacing w:line="360" w:lineRule="auto"/>
              <w:ind w:left="-108"/>
              <w:jc w:val="center"/>
              <w:rPr>
                <w:rFonts w:ascii="Arial" w:hAnsi="Arial" w:cs="Arial"/>
                <w:lang w:val="en-SG"/>
              </w:rPr>
            </w:pPr>
          </w:p>
          <w:p w:rsidR="00BC1E34" w:rsidRPr="00CC6AD9" w:rsidRDefault="00BC1E34" w:rsidP="009730AE">
            <w:pPr>
              <w:pStyle w:val="NoSpacing"/>
              <w:spacing w:line="360" w:lineRule="auto"/>
              <w:ind w:left="-108"/>
              <w:jc w:val="center"/>
              <w:rPr>
                <w:rFonts w:ascii="Arial" w:hAnsi="Arial" w:cs="Arial"/>
              </w:rPr>
            </w:pPr>
            <w:r w:rsidRPr="00CC6AD9">
              <w:rPr>
                <w:rFonts w:ascii="Arial" w:hAnsi="Arial" w:cs="Arial"/>
              </w:rPr>
              <w:t>4.</w:t>
            </w:r>
          </w:p>
          <w:p w:rsidR="00BC1E34" w:rsidRPr="00CC6AD9" w:rsidRDefault="00BC1E34" w:rsidP="009730AE">
            <w:pPr>
              <w:pStyle w:val="NoSpacing"/>
              <w:spacing w:line="360" w:lineRule="auto"/>
              <w:ind w:left="-108"/>
              <w:jc w:val="center"/>
              <w:rPr>
                <w:rFonts w:ascii="Arial" w:hAnsi="Arial" w:cs="Arial"/>
              </w:rPr>
            </w:pPr>
          </w:p>
          <w:p w:rsidR="0078368F" w:rsidRPr="00CC6AD9" w:rsidRDefault="0078368F" w:rsidP="009730AE">
            <w:pPr>
              <w:pStyle w:val="NoSpacing"/>
              <w:spacing w:line="360" w:lineRule="auto"/>
              <w:ind w:left="-108"/>
              <w:jc w:val="center"/>
              <w:rPr>
                <w:rFonts w:ascii="Arial" w:hAnsi="Arial" w:cs="Arial"/>
              </w:rPr>
            </w:pPr>
            <w:r w:rsidRPr="00CC6AD9">
              <w:rPr>
                <w:rFonts w:ascii="Arial" w:hAnsi="Arial" w:cs="Arial"/>
              </w:rPr>
              <w:t>5.</w:t>
            </w:r>
          </w:p>
          <w:p w:rsidR="0078368F" w:rsidRPr="00CC6AD9" w:rsidRDefault="0078368F" w:rsidP="009730AE">
            <w:pPr>
              <w:pStyle w:val="NoSpacing"/>
              <w:spacing w:line="360" w:lineRule="auto"/>
              <w:ind w:left="-108"/>
              <w:jc w:val="center"/>
              <w:rPr>
                <w:rFonts w:ascii="Arial" w:hAnsi="Arial" w:cs="Arial"/>
              </w:rPr>
            </w:pPr>
          </w:p>
          <w:p w:rsidR="009730AE" w:rsidRDefault="009730AE" w:rsidP="009730AE">
            <w:pPr>
              <w:pStyle w:val="NoSpacing"/>
              <w:spacing w:line="360" w:lineRule="auto"/>
              <w:ind w:left="-108"/>
              <w:jc w:val="center"/>
              <w:rPr>
                <w:rFonts w:ascii="Arial" w:hAnsi="Arial" w:cs="Arial"/>
                <w:lang w:val="en-ID"/>
              </w:rPr>
            </w:pPr>
          </w:p>
          <w:p w:rsidR="009730AE" w:rsidRDefault="009730AE" w:rsidP="009730AE">
            <w:pPr>
              <w:pStyle w:val="NoSpacing"/>
              <w:spacing w:line="360" w:lineRule="auto"/>
              <w:ind w:left="-108"/>
              <w:jc w:val="center"/>
              <w:rPr>
                <w:rFonts w:ascii="Arial" w:hAnsi="Arial" w:cs="Arial"/>
                <w:lang w:val="en-ID"/>
              </w:rPr>
            </w:pPr>
          </w:p>
          <w:p w:rsidR="0078368F" w:rsidRPr="00CC6AD9" w:rsidRDefault="0078368F" w:rsidP="009730AE">
            <w:pPr>
              <w:pStyle w:val="NoSpacing"/>
              <w:spacing w:line="360" w:lineRule="auto"/>
              <w:ind w:left="-108"/>
              <w:jc w:val="center"/>
              <w:rPr>
                <w:rFonts w:ascii="Arial" w:hAnsi="Arial" w:cs="Arial"/>
              </w:rPr>
            </w:pPr>
            <w:r w:rsidRPr="00CC6AD9">
              <w:rPr>
                <w:rFonts w:ascii="Arial" w:hAnsi="Arial" w:cs="Arial"/>
              </w:rPr>
              <w:lastRenderedPageBreak/>
              <w:t>6.</w:t>
            </w:r>
          </w:p>
        </w:tc>
        <w:tc>
          <w:tcPr>
            <w:tcW w:w="6662" w:type="dxa"/>
          </w:tcPr>
          <w:p w:rsidR="00BC1E34" w:rsidRPr="00CC6AD9" w:rsidRDefault="006512CF" w:rsidP="009730AE">
            <w:pPr>
              <w:pStyle w:val="NoSpacing"/>
              <w:spacing w:line="360" w:lineRule="auto"/>
              <w:ind w:left="-108"/>
              <w:jc w:val="both"/>
              <w:rPr>
                <w:rFonts w:ascii="Arial" w:hAnsi="Arial" w:cs="Arial"/>
                <w:w w:val="102"/>
              </w:rPr>
            </w:pPr>
            <w:r w:rsidRPr="00CC6AD9">
              <w:rPr>
                <w:rFonts w:ascii="Arial" w:hAnsi="Arial" w:cs="Arial"/>
              </w:rPr>
              <w:lastRenderedPageBreak/>
              <w:t>b</w:t>
            </w:r>
            <w:r w:rsidR="00BA0DAB" w:rsidRPr="00CC6AD9">
              <w:rPr>
                <w:rFonts w:ascii="Arial" w:hAnsi="Arial" w:cs="Arial"/>
                <w:lang w:val="en-SG"/>
              </w:rPr>
              <w:t>ahwa setiap rumah sakit wajib mempertahankan dan meningkatkan mutu rumah sakit serta menyelenggarakan program peningkatan mutu dan keselamatan pasien</w:t>
            </w:r>
            <w:r w:rsidR="00BC1E34" w:rsidRPr="00CC6AD9">
              <w:rPr>
                <w:rFonts w:ascii="Arial" w:hAnsi="Arial" w:cs="Arial"/>
                <w:w w:val="102"/>
              </w:rPr>
              <w:t>;</w:t>
            </w:r>
          </w:p>
          <w:p w:rsidR="00BC1E34" w:rsidRPr="00CC6AD9" w:rsidRDefault="006512CF" w:rsidP="009730AE">
            <w:pPr>
              <w:pStyle w:val="NoSpacing"/>
              <w:spacing w:line="360" w:lineRule="auto"/>
              <w:ind w:left="-108"/>
              <w:jc w:val="both"/>
              <w:rPr>
                <w:rFonts w:ascii="Arial" w:hAnsi="Arial" w:cs="Arial"/>
                <w:w w:val="102"/>
              </w:rPr>
            </w:pPr>
            <w:r w:rsidRPr="00CC6AD9">
              <w:rPr>
                <w:rFonts w:ascii="Arial" w:hAnsi="Arial" w:cs="Arial"/>
              </w:rPr>
              <w:t>b</w:t>
            </w:r>
            <w:r w:rsidR="00BC1E34" w:rsidRPr="00CC6AD9">
              <w:rPr>
                <w:rFonts w:ascii="Arial" w:hAnsi="Arial" w:cs="Arial"/>
              </w:rPr>
              <w:t>a</w:t>
            </w:r>
            <w:r w:rsidR="00BC1E34" w:rsidRPr="00CC6AD9">
              <w:rPr>
                <w:rFonts w:ascii="Arial" w:hAnsi="Arial" w:cs="Arial"/>
                <w:spacing w:val="-1"/>
              </w:rPr>
              <w:t>h</w:t>
            </w:r>
            <w:r w:rsidR="00BC1E34" w:rsidRPr="00CC6AD9">
              <w:rPr>
                <w:rFonts w:ascii="Arial" w:hAnsi="Arial" w:cs="Arial"/>
              </w:rPr>
              <w:t xml:space="preserve">wa </w:t>
            </w:r>
            <w:r w:rsidR="00BA0DAB" w:rsidRPr="00CC6AD9">
              <w:rPr>
                <w:rFonts w:ascii="Arial" w:hAnsi="Arial" w:cs="Arial"/>
                <w:lang w:val="en-SG"/>
              </w:rPr>
              <w:t>dalam rangka melaksanakan program keselamatan pasien di rumah sakit diperlukan 7 (tujuh) langkah menuju keselamatan pasien rumah sakit</w:t>
            </w:r>
            <w:r w:rsidR="00BC1E34" w:rsidRPr="00CC6AD9">
              <w:rPr>
                <w:rFonts w:ascii="Arial" w:hAnsi="Arial" w:cs="Arial"/>
                <w:w w:val="102"/>
              </w:rPr>
              <w:t>;</w:t>
            </w:r>
          </w:p>
          <w:p w:rsidR="00BC1E34" w:rsidRPr="00CC6AD9" w:rsidRDefault="006512CF" w:rsidP="009730AE">
            <w:pPr>
              <w:pStyle w:val="NoSpacing"/>
              <w:spacing w:line="360" w:lineRule="auto"/>
              <w:ind w:left="-108"/>
              <w:jc w:val="both"/>
              <w:rPr>
                <w:rFonts w:ascii="Arial" w:hAnsi="Arial" w:cs="Arial"/>
                <w:w w:val="102"/>
              </w:rPr>
            </w:pPr>
            <w:r w:rsidRPr="00CC6AD9">
              <w:rPr>
                <w:rFonts w:ascii="Arial" w:hAnsi="Arial" w:cs="Arial"/>
              </w:rPr>
              <w:t>b</w:t>
            </w:r>
            <w:r w:rsidR="00BC1E34" w:rsidRPr="00CC6AD9">
              <w:rPr>
                <w:rFonts w:ascii="Arial" w:hAnsi="Arial" w:cs="Arial"/>
              </w:rPr>
              <w:t>a</w:t>
            </w:r>
            <w:r w:rsidR="00BC1E34" w:rsidRPr="00CC6AD9">
              <w:rPr>
                <w:rFonts w:ascii="Arial" w:hAnsi="Arial" w:cs="Arial"/>
                <w:spacing w:val="-1"/>
              </w:rPr>
              <w:t>h</w:t>
            </w:r>
            <w:r w:rsidR="00BC1E34" w:rsidRPr="00CC6AD9">
              <w:rPr>
                <w:rFonts w:ascii="Arial" w:hAnsi="Arial" w:cs="Arial"/>
              </w:rPr>
              <w:t xml:space="preserve">wa </w:t>
            </w:r>
            <w:r w:rsidR="00BA0DAB" w:rsidRPr="00CC6AD9">
              <w:rPr>
                <w:rFonts w:ascii="Arial" w:hAnsi="Arial" w:cs="Arial"/>
                <w:spacing w:val="1"/>
                <w:lang w:val="en-SG"/>
              </w:rPr>
              <w:t>langkah ke-6 (enam) keselamatan pasien yaitu belajar dan berbagi pengalaman guna mendorong staf melakukan analis</w:t>
            </w:r>
            <w:r w:rsidRPr="00CC6AD9">
              <w:rPr>
                <w:rFonts w:ascii="Arial" w:hAnsi="Arial" w:cs="Arial"/>
                <w:spacing w:val="1"/>
              </w:rPr>
              <w:t>is</w:t>
            </w:r>
            <w:r w:rsidR="00BA0DAB" w:rsidRPr="00CC6AD9">
              <w:rPr>
                <w:rFonts w:ascii="Arial" w:hAnsi="Arial" w:cs="Arial"/>
                <w:spacing w:val="1"/>
                <w:lang w:val="en-SG"/>
              </w:rPr>
              <w:t xml:space="preserve"> akar masalah dengan mengembangkan pelaks</w:t>
            </w:r>
            <w:r w:rsidR="00D74CBB" w:rsidRPr="00CC6AD9">
              <w:rPr>
                <w:rFonts w:ascii="Arial" w:hAnsi="Arial" w:cs="Arial"/>
                <w:spacing w:val="1"/>
                <w:lang w:val="en-SG"/>
              </w:rPr>
              <w:t xml:space="preserve">anaan analisis akar masalah/ </w:t>
            </w:r>
            <w:r w:rsidR="00D74CBB" w:rsidRPr="00CC6AD9">
              <w:rPr>
                <w:rFonts w:ascii="Arial" w:hAnsi="Arial" w:cs="Arial"/>
                <w:i/>
                <w:spacing w:val="-3"/>
                <w:lang w:val="en-SG"/>
              </w:rPr>
              <w:t>Root Cause Analysis</w:t>
            </w:r>
            <w:r w:rsidR="00D74CBB" w:rsidRPr="00CC6AD9">
              <w:rPr>
                <w:rFonts w:ascii="Arial" w:hAnsi="Arial" w:cs="Arial"/>
                <w:i/>
                <w:spacing w:val="-3"/>
              </w:rPr>
              <w:t xml:space="preserve"> </w:t>
            </w:r>
            <w:r w:rsidR="00D74CBB" w:rsidRPr="00CC6AD9">
              <w:rPr>
                <w:rFonts w:ascii="Arial" w:hAnsi="Arial" w:cs="Arial"/>
                <w:i/>
                <w:spacing w:val="-3"/>
                <w:lang w:val="en-SG"/>
              </w:rPr>
              <w:t>(RCA)</w:t>
            </w:r>
            <w:r w:rsidR="00D74CBB" w:rsidRPr="00CC6AD9">
              <w:rPr>
                <w:rFonts w:ascii="Arial" w:hAnsi="Arial" w:cs="Arial"/>
                <w:spacing w:val="-3"/>
                <w:lang w:val="en-SG"/>
              </w:rPr>
              <w:t>;</w:t>
            </w:r>
          </w:p>
          <w:p w:rsidR="00BC1E34" w:rsidRPr="00CC6AD9" w:rsidRDefault="006512CF" w:rsidP="009730AE">
            <w:pPr>
              <w:pStyle w:val="NoSpacing"/>
              <w:spacing w:line="360" w:lineRule="auto"/>
              <w:ind w:left="-108"/>
              <w:jc w:val="both"/>
              <w:rPr>
                <w:rFonts w:ascii="Arial" w:hAnsi="Arial" w:cs="Arial"/>
                <w:w w:val="102"/>
                <w:lang w:val="en-ID"/>
              </w:rPr>
            </w:pPr>
            <w:r w:rsidRPr="00CC6AD9">
              <w:rPr>
                <w:rFonts w:ascii="Arial" w:hAnsi="Arial" w:cs="Arial"/>
                <w:spacing w:val="-1"/>
              </w:rPr>
              <w:t>b</w:t>
            </w:r>
            <w:r w:rsidR="00BC1E34" w:rsidRPr="00CC6AD9">
              <w:rPr>
                <w:rFonts w:ascii="Arial" w:hAnsi="Arial" w:cs="Arial"/>
              </w:rPr>
              <w:t>a</w:t>
            </w:r>
            <w:r w:rsidR="00BC1E34" w:rsidRPr="00CC6AD9">
              <w:rPr>
                <w:rFonts w:ascii="Arial" w:hAnsi="Arial" w:cs="Arial"/>
                <w:spacing w:val="-1"/>
              </w:rPr>
              <w:t>h</w:t>
            </w:r>
            <w:r w:rsidR="00BC1E34" w:rsidRPr="00CC6AD9">
              <w:rPr>
                <w:rFonts w:ascii="Arial" w:hAnsi="Arial" w:cs="Arial"/>
              </w:rPr>
              <w:t xml:space="preserve">wa </w:t>
            </w:r>
            <w:r w:rsidR="00876AEC" w:rsidRPr="00CC6AD9">
              <w:rPr>
                <w:rFonts w:ascii="Arial" w:hAnsi="Arial" w:cs="Arial"/>
                <w:spacing w:val="-3"/>
                <w:lang w:val="en-SG"/>
              </w:rPr>
              <w:t xml:space="preserve">berdasarkan pertimbangan sebagaimana dimaksud dalam poin 1,2 dan 3, perlu diterbitkan </w:t>
            </w:r>
            <w:r w:rsidR="00987043" w:rsidRPr="00CC6AD9">
              <w:rPr>
                <w:rFonts w:ascii="Arial" w:hAnsi="Arial" w:cs="Arial"/>
                <w:spacing w:val="-3"/>
                <w:lang w:val="en-SG"/>
              </w:rPr>
              <w:t xml:space="preserve">Surat Keputusan Direktur tentang Panduan </w:t>
            </w:r>
            <w:r w:rsidR="001E5EA4" w:rsidRPr="00CC6AD9">
              <w:rPr>
                <w:rFonts w:ascii="Arial" w:hAnsi="Arial" w:cs="Arial"/>
                <w:spacing w:val="-3"/>
              </w:rPr>
              <w:t xml:space="preserve">Penyusunan </w:t>
            </w:r>
            <w:r w:rsidR="00987043" w:rsidRPr="00CC6AD9">
              <w:rPr>
                <w:rFonts w:ascii="Arial" w:hAnsi="Arial" w:cs="Arial"/>
                <w:spacing w:val="-3"/>
                <w:lang w:val="en-SG"/>
              </w:rPr>
              <w:t xml:space="preserve">Analisis Akar Masalah / </w:t>
            </w:r>
            <w:r w:rsidR="00987043" w:rsidRPr="00CC6AD9">
              <w:rPr>
                <w:rFonts w:ascii="Arial" w:hAnsi="Arial" w:cs="Arial"/>
                <w:i/>
                <w:spacing w:val="-3"/>
                <w:lang w:val="en-SG"/>
              </w:rPr>
              <w:t>Root Cause Analysis</w:t>
            </w:r>
            <w:r w:rsidRPr="00CC6AD9">
              <w:rPr>
                <w:rFonts w:ascii="Arial" w:hAnsi="Arial" w:cs="Arial"/>
                <w:i/>
                <w:spacing w:val="-3"/>
              </w:rPr>
              <w:t xml:space="preserve"> </w:t>
            </w:r>
            <w:r w:rsidR="00987043" w:rsidRPr="00CC6AD9">
              <w:rPr>
                <w:rFonts w:ascii="Arial" w:hAnsi="Arial" w:cs="Arial"/>
                <w:i/>
                <w:spacing w:val="-3"/>
                <w:lang w:val="en-SG"/>
              </w:rPr>
              <w:t xml:space="preserve">(RCA) </w:t>
            </w:r>
            <w:r w:rsidR="00BC1E34" w:rsidRPr="00CC6AD9">
              <w:rPr>
                <w:rFonts w:ascii="Arial" w:hAnsi="Arial" w:cs="Arial"/>
                <w:spacing w:val="-1"/>
              </w:rPr>
              <w:t>d</w:t>
            </w:r>
            <w:r w:rsidR="00BC1E34" w:rsidRPr="00CC6AD9">
              <w:rPr>
                <w:rFonts w:ascii="Arial" w:hAnsi="Arial" w:cs="Arial"/>
              </w:rPr>
              <w:t>i RSUD dr. Murjani Sampit</w:t>
            </w:r>
            <w:r w:rsidR="00BC1E34" w:rsidRPr="00CC6AD9">
              <w:rPr>
                <w:rFonts w:ascii="Arial" w:hAnsi="Arial" w:cs="Arial"/>
                <w:w w:val="102"/>
              </w:rPr>
              <w:t>.</w:t>
            </w:r>
          </w:p>
          <w:p w:rsidR="00B62B37" w:rsidRPr="00CC6AD9" w:rsidRDefault="00B62B37" w:rsidP="009730AE">
            <w:pPr>
              <w:pStyle w:val="NoSpacing"/>
              <w:spacing w:line="360" w:lineRule="auto"/>
              <w:ind w:left="-108"/>
              <w:jc w:val="both"/>
              <w:rPr>
                <w:rFonts w:ascii="Arial" w:hAnsi="Arial" w:cs="Arial"/>
                <w:w w:val="102"/>
                <w:lang w:val="en-ID"/>
              </w:rPr>
            </w:pPr>
          </w:p>
          <w:p w:rsidR="00B62B37" w:rsidRPr="00CC6AD9" w:rsidRDefault="00B62B37" w:rsidP="009730AE">
            <w:pPr>
              <w:pStyle w:val="NoSpacing"/>
              <w:spacing w:line="360" w:lineRule="auto"/>
              <w:ind w:left="-108"/>
              <w:jc w:val="both"/>
              <w:rPr>
                <w:rFonts w:ascii="Arial" w:hAnsi="Arial" w:cs="Arial"/>
                <w:w w:val="102"/>
                <w:lang w:val="en-ID"/>
              </w:rPr>
            </w:pPr>
            <w:r w:rsidRPr="00CC6AD9">
              <w:rPr>
                <w:rFonts w:ascii="Arial" w:hAnsi="Arial" w:cs="Arial"/>
                <w:spacing w:val="2"/>
              </w:rPr>
              <w:t>U</w:t>
            </w:r>
            <w:r w:rsidRPr="00CC6AD9">
              <w:rPr>
                <w:rFonts w:ascii="Arial" w:hAnsi="Arial" w:cs="Arial"/>
                <w:spacing w:val="-3"/>
              </w:rPr>
              <w:t>n</w:t>
            </w:r>
            <w:r w:rsidRPr="00CC6AD9">
              <w:rPr>
                <w:rFonts w:ascii="Arial" w:hAnsi="Arial" w:cs="Arial"/>
                <w:spacing w:val="-1"/>
              </w:rPr>
              <w:t>d</w:t>
            </w:r>
            <w:r w:rsidRPr="00CC6AD9">
              <w:rPr>
                <w:rFonts w:ascii="Arial" w:hAnsi="Arial" w:cs="Arial"/>
                <w:spacing w:val="3"/>
              </w:rPr>
              <w:t>a</w:t>
            </w:r>
            <w:r w:rsidRPr="00CC6AD9">
              <w:rPr>
                <w:rFonts w:ascii="Arial" w:hAnsi="Arial" w:cs="Arial"/>
                <w:spacing w:val="-1"/>
              </w:rPr>
              <w:t>n</w:t>
            </w:r>
            <w:r w:rsidRPr="00CC6AD9">
              <w:rPr>
                <w:rFonts w:ascii="Arial" w:hAnsi="Arial" w:cs="Arial"/>
              </w:rPr>
              <w:t>g</w:t>
            </w:r>
            <w:r w:rsidRPr="00CC6AD9">
              <w:rPr>
                <w:rFonts w:ascii="Arial" w:hAnsi="Arial" w:cs="Arial"/>
                <w:spacing w:val="3"/>
              </w:rPr>
              <w:t>-</w:t>
            </w:r>
            <w:r w:rsidRPr="00CC6AD9">
              <w:rPr>
                <w:rFonts w:ascii="Arial" w:hAnsi="Arial" w:cs="Arial"/>
              </w:rPr>
              <w:t>U</w:t>
            </w:r>
            <w:r w:rsidRPr="00CC6AD9">
              <w:rPr>
                <w:rFonts w:ascii="Arial" w:hAnsi="Arial" w:cs="Arial"/>
                <w:spacing w:val="2"/>
              </w:rPr>
              <w:t>n</w:t>
            </w:r>
            <w:r w:rsidRPr="00CC6AD9">
              <w:rPr>
                <w:rFonts w:ascii="Arial" w:hAnsi="Arial" w:cs="Arial"/>
                <w:spacing w:val="-3"/>
              </w:rPr>
              <w:t>d</w:t>
            </w:r>
            <w:r w:rsidRPr="00CC6AD9">
              <w:rPr>
                <w:rFonts w:ascii="Arial" w:hAnsi="Arial" w:cs="Arial"/>
                <w:spacing w:val="3"/>
              </w:rPr>
              <w:t>a</w:t>
            </w:r>
            <w:r w:rsidRPr="00CC6AD9">
              <w:rPr>
                <w:rFonts w:ascii="Arial" w:hAnsi="Arial" w:cs="Arial"/>
                <w:spacing w:val="-3"/>
              </w:rPr>
              <w:t>n</w:t>
            </w:r>
            <w:r w:rsidRPr="00CC6AD9">
              <w:rPr>
                <w:rFonts w:ascii="Arial" w:hAnsi="Arial" w:cs="Arial"/>
              </w:rPr>
              <w:t xml:space="preserve">g </w:t>
            </w:r>
            <w:r w:rsidRPr="00CC6AD9">
              <w:rPr>
                <w:rFonts w:ascii="Arial" w:hAnsi="Arial" w:cs="Arial"/>
                <w:spacing w:val="-2"/>
              </w:rPr>
              <w:t>R</w:t>
            </w:r>
            <w:r w:rsidRPr="00CC6AD9">
              <w:rPr>
                <w:rFonts w:ascii="Arial" w:hAnsi="Arial" w:cs="Arial"/>
                <w:spacing w:val="3"/>
              </w:rPr>
              <w:t>e</w:t>
            </w:r>
            <w:r w:rsidRPr="00CC6AD9">
              <w:rPr>
                <w:rFonts w:ascii="Arial" w:hAnsi="Arial" w:cs="Arial"/>
                <w:spacing w:val="-1"/>
              </w:rPr>
              <w:t>p</w:t>
            </w:r>
            <w:r w:rsidRPr="00CC6AD9">
              <w:rPr>
                <w:rFonts w:ascii="Arial" w:hAnsi="Arial" w:cs="Arial"/>
                <w:spacing w:val="2"/>
              </w:rPr>
              <w:t>ub</w:t>
            </w:r>
            <w:r w:rsidRPr="00CC6AD9">
              <w:rPr>
                <w:rFonts w:ascii="Arial" w:hAnsi="Arial" w:cs="Arial"/>
                <w:spacing w:val="-1"/>
              </w:rPr>
              <w:t>l</w:t>
            </w:r>
            <w:r w:rsidRPr="00CC6AD9">
              <w:rPr>
                <w:rFonts w:ascii="Arial" w:hAnsi="Arial" w:cs="Arial"/>
                <w:spacing w:val="1"/>
              </w:rPr>
              <w:t>i</w:t>
            </w:r>
            <w:r w:rsidRPr="00CC6AD9">
              <w:rPr>
                <w:rFonts w:ascii="Arial" w:hAnsi="Arial" w:cs="Arial"/>
              </w:rPr>
              <w:t xml:space="preserve">k </w:t>
            </w:r>
            <w:r w:rsidRPr="00CC6AD9">
              <w:rPr>
                <w:rFonts w:ascii="Arial" w:hAnsi="Arial" w:cs="Arial"/>
                <w:spacing w:val="1"/>
              </w:rPr>
              <w:t>I</w:t>
            </w:r>
            <w:r w:rsidRPr="00CC6AD9">
              <w:rPr>
                <w:rFonts w:ascii="Arial" w:hAnsi="Arial" w:cs="Arial"/>
                <w:spacing w:val="-1"/>
              </w:rPr>
              <w:t>nd</w:t>
            </w:r>
            <w:r w:rsidRPr="00CC6AD9">
              <w:rPr>
                <w:rFonts w:ascii="Arial" w:hAnsi="Arial" w:cs="Arial"/>
                <w:spacing w:val="1"/>
              </w:rPr>
              <w:t>o</w:t>
            </w:r>
            <w:r w:rsidRPr="00CC6AD9">
              <w:rPr>
                <w:rFonts w:ascii="Arial" w:hAnsi="Arial" w:cs="Arial"/>
                <w:spacing w:val="-1"/>
              </w:rPr>
              <w:t>n</w:t>
            </w:r>
            <w:r w:rsidRPr="00CC6AD9">
              <w:rPr>
                <w:rFonts w:ascii="Arial" w:hAnsi="Arial" w:cs="Arial"/>
                <w:spacing w:val="1"/>
              </w:rPr>
              <w:t>e</w:t>
            </w:r>
            <w:r w:rsidRPr="00CC6AD9">
              <w:rPr>
                <w:rFonts w:ascii="Arial" w:hAnsi="Arial" w:cs="Arial"/>
                <w:spacing w:val="-2"/>
              </w:rPr>
              <w:t>s</w:t>
            </w:r>
            <w:r w:rsidRPr="00CC6AD9">
              <w:rPr>
                <w:rFonts w:ascii="Arial" w:hAnsi="Arial" w:cs="Arial"/>
                <w:spacing w:val="1"/>
              </w:rPr>
              <w:t>i</w:t>
            </w:r>
            <w:r w:rsidRPr="00CC6AD9">
              <w:rPr>
                <w:rFonts w:ascii="Arial" w:hAnsi="Arial" w:cs="Arial"/>
              </w:rPr>
              <w:t xml:space="preserve">a </w:t>
            </w:r>
            <w:r w:rsidRPr="00CC6AD9">
              <w:rPr>
                <w:rFonts w:ascii="Arial" w:hAnsi="Arial" w:cs="Arial"/>
                <w:spacing w:val="1"/>
              </w:rPr>
              <w:t>No</w:t>
            </w:r>
            <w:r w:rsidRPr="00CC6AD9">
              <w:rPr>
                <w:rFonts w:ascii="Arial" w:hAnsi="Arial" w:cs="Arial"/>
                <w:spacing w:val="3"/>
              </w:rPr>
              <w:t>m</w:t>
            </w:r>
            <w:r w:rsidRPr="00CC6AD9">
              <w:rPr>
                <w:rFonts w:ascii="Arial" w:hAnsi="Arial" w:cs="Arial"/>
                <w:spacing w:val="-4"/>
              </w:rPr>
              <w:t>o</w:t>
            </w:r>
            <w:r w:rsidRPr="00CC6AD9">
              <w:rPr>
                <w:rFonts w:ascii="Arial" w:hAnsi="Arial" w:cs="Arial"/>
              </w:rPr>
              <w:t xml:space="preserve">r </w:t>
            </w:r>
            <w:r w:rsidRPr="00CC6AD9">
              <w:rPr>
                <w:rFonts w:ascii="Arial" w:hAnsi="Arial" w:cs="Arial"/>
                <w:spacing w:val="1"/>
                <w:lang w:val="en-SG"/>
              </w:rPr>
              <w:t xml:space="preserve">23 </w:t>
            </w:r>
            <w:r w:rsidR="0084257E" w:rsidRPr="00CC6AD9">
              <w:rPr>
                <w:rFonts w:ascii="Arial" w:hAnsi="Arial" w:cs="Arial"/>
                <w:spacing w:val="-1"/>
                <w:lang w:val="en-ID"/>
              </w:rPr>
              <w:t>T</w:t>
            </w:r>
            <w:r w:rsidRPr="00CC6AD9">
              <w:rPr>
                <w:rFonts w:ascii="Arial" w:hAnsi="Arial" w:cs="Arial"/>
              </w:rPr>
              <w:t>a</w:t>
            </w:r>
            <w:r w:rsidRPr="00CC6AD9">
              <w:rPr>
                <w:rFonts w:ascii="Arial" w:hAnsi="Arial" w:cs="Arial"/>
                <w:spacing w:val="-1"/>
              </w:rPr>
              <w:t>h</w:t>
            </w:r>
            <w:r w:rsidRPr="00CC6AD9">
              <w:rPr>
                <w:rFonts w:ascii="Arial" w:hAnsi="Arial" w:cs="Arial"/>
                <w:spacing w:val="2"/>
              </w:rPr>
              <w:t>u</w:t>
            </w:r>
            <w:r w:rsidRPr="00CC6AD9">
              <w:rPr>
                <w:rFonts w:ascii="Arial" w:hAnsi="Arial" w:cs="Arial"/>
              </w:rPr>
              <w:t xml:space="preserve">n </w:t>
            </w:r>
            <w:r w:rsidRPr="00CC6AD9">
              <w:rPr>
                <w:rFonts w:ascii="Arial" w:hAnsi="Arial" w:cs="Arial"/>
                <w:spacing w:val="1"/>
                <w:w w:val="102"/>
                <w:lang w:val="en-SG"/>
              </w:rPr>
              <w:t>1992</w:t>
            </w:r>
            <w:r w:rsidRPr="00CC6AD9">
              <w:rPr>
                <w:rFonts w:ascii="Arial" w:hAnsi="Arial" w:cs="Arial"/>
                <w:spacing w:val="1"/>
                <w:w w:val="102"/>
              </w:rPr>
              <w:t xml:space="preserve"> </w:t>
            </w:r>
            <w:r w:rsidRPr="00CC6AD9">
              <w:rPr>
                <w:rFonts w:ascii="Arial" w:hAnsi="Arial" w:cs="Arial"/>
                <w:spacing w:val="-1"/>
              </w:rPr>
              <w:t>t</w:t>
            </w:r>
            <w:r w:rsidRPr="00CC6AD9">
              <w:rPr>
                <w:rFonts w:ascii="Arial" w:hAnsi="Arial" w:cs="Arial"/>
                <w:spacing w:val="1"/>
              </w:rPr>
              <w:t>e</w:t>
            </w:r>
            <w:r w:rsidRPr="00CC6AD9">
              <w:rPr>
                <w:rFonts w:ascii="Arial" w:hAnsi="Arial" w:cs="Arial"/>
                <w:spacing w:val="-1"/>
              </w:rPr>
              <w:t>nt</w:t>
            </w:r>
            <w:r w:rsidRPr="00CC6AD9">
              <w:rPr>
                <w:rFonts w:ascii="Arial" w:hAnsi="Arial" w:cs="Arial"/>
                <w:spacing w:val="3"/>
              </w:rPr>
              <w:t>a</w:t>
            </w:r>
            <w:r w:rsidRPr="00CC6AD9">
              <w:rPr>
                <w:rFonts w:ascii="Arial" w:hAnsi="Arial" w:cs="Arial"/>
                <w:spacing w:val="-1"/>
              </w:rPr>
              <w:t>n</w:t>
            </w:r>
            <w:r w:rsidRPr="00CC6AD9">
              <w:rPr>
                <w:rFonts w:ascii="Arial" w:hAnsi="Arial" w:cs="Arial"/>
              </w:rPr>
              <w:t xml:space="preserve">g </w:t>
            </w:r>
            <w:r w:rsidRPr="00CC6AD9">
              <w:rPr>
                <w:rFonts w:ascii="Arial" w:hAnsi="Arial" w:cs="Arial"/>
                <w:lang w:val="en-SG"/>
              </w:rPr>
              <w:t xml:space="preserve">Pokok-Pokok </w:t>
            </w:r>
            <w:r w:rsidRPr="00CC6AD9">
              <w:rPr>
                <w:rFonts w:ascii="Arial" w:hAnsi="Arial" w:cs="Arial"/>
                <w:spacing w:val="1"/>
                <w:w w:val="102"/>
              </w:rPr>
              <w:t>Kes</w:t>
            </w:r>
            <w:r w:rsidRPr="00CC6AD9">
              <w:rPr>
                <w:rFonts w:ascii="Arial" w:hAnsi="Arial" w:cs="Arial"/>
                <w:spacing w:val="3"/>
                <w:w w:val="102"/>
              </w:rPr>
              <w:t>e</w:t>
            </w:r>
            <w:r w:rsidRPr="00CC6AD9">
              <w:rPr>
                <w:rFonts w:ascii="Arial" w:hAnsi="Arial" w:cs="Arial"/>
                <w:spacing w:val="-3"/>
                <w:w w:val="102"/>
              </w:rPr>
              <w:t>h</w:t>
            </w:r>
            <w:r w:rsidRPr="00CC6AD9">
              <w:rPr>
                <w:rFonts w:ascii="Arial" w:hAnsi="Arial" w:cs="Arial"/>
                <w:spacing w:val="3"/>
                <w:w w:val="102"/>
              </w:rPr>
              <w:t>a</w:t>
            </w:r>
            <w:r w:rsidRPr="00CC6AD9">
              <w:rPr>
                <w:rFonts w:ascii="Arial" w:hAnsi="Arial" w:cs="Arial"/>
                <w:spacing w:val="-1"/>
                <w:w w:val="102"/>
              </w:rPr>
              <w:t>t</w:t>
            </w:r>
            <w:r w:rsidRPr="00CC6AD9">
              <w:rPr>
                <w:rFonts w:ascii="Arial" w:hAnsi="Arial" w:cs="Arial"/>
                <w:w w:val="102"/>
              </w:rPr>
              <w:t>an;</w:t>
            </w:r>
          </w:p>
          <w:p w:rsidR="0045486A" w:rsidRPr="00CC6AD9" w:rsidRDefault="00BC1E34" w:rsidP="009730AE">
            <w:pPr>
              <w:pStyle w:val="NoSpacing"/>
              <w:spacing w:line="360" w:lineRule="auto"/>
              <w:ind w:left="-108"/>
              <w:jc w:val="both"/>
              <w:rPr>
                <w:rFonts w:ascii="Arial" w:hAnsi="Arial" w:cs="Arial"/>
                <w:lang w:val="en-ID"/>
              </w:rPr>
            </w:pPr>
            <w:r w:rsidRPr="00CC6AD9">
              <w:rPr>
                <w:rFonts w:ascii="Arial" w:hAnsi="Arial" w:cs="Arial"/>
              </w:rPr>
              <w:t>Undang-Unda</w:t>
            </w:r>
            <w:r w:rsidR="0084257E" w:rsidRPr="00CC6AD9">
              <w:rPr>
                <w:rFonts w:ascii="Arial" w:hAnsi="Arial" w:cs="Arial"/>
              </w:rPr>
              <w:t xml:space="preserve">ng Republik Indonesia Nomor 44 </w:t>
            </w:r>
            <w:r w:rsidR="0084257E" w:rsidRPr="00CC6AD9">
              <w:rPr>
                <w:rFonts w:ascii="Arial" w:hAnsi="Arial" w:cs="Arial"/>
                <w:lang w:val="en-ID"/>
              </w:rPr>
              <w:t>T</w:t>
            </w:r>
            <w:r w:rsidRPr="00CC6AD9">
              <w:rPr>
                <w:rFonts w:ascii="Arial" w:hAnsi="Arial" w:cs="Arial"/>
              </w:rPr>
              <w:t>ahun 2009 tentang Rumah Sakit;</w:t>
            </w:r>
          </w:p>
          <w:p w:rsidR="00BC1E34" w:rsidRPr="00CC6AD9" w:rsidRDefault="009030F4" w:rsidP="009730AE">
            <w:pPr>
              <w:pStyle w:val="NoSpacing"/>
              <w:spacing w:line="360" w:lineRule="auto"/>
              <w:ind w:left="-108"/>
              <w:jc w:val="both"/>
              <w:rPr>
                <w:rFonts w:ascii="Arial" w:hAnsi="Arial" w:cs="Arial"/>
              </w:rPr>
            </w:pPr>
            <w:r w:rsidRPr="00CC6AD9">
              <w:rPr>
                <w:rFonts w:ascii="Arial" w:hAnsi="Arial" w:cs="Arial"/>
                <w:lang w:val="en-SG"/>
              </w:rPr>
              <w:t>Peraturan</w:t>
            </w:r>
            <w:r w:rsidR="00BC1E34" w:rsidRPr="00CC6AD9">
              <w:rPr>
                <w:rFonts w:ascii="Arial" w:hAnsi="Arial" w:cs="Arial"/>
              </w:rPr>
              <w:t xml:space="preserve"> Menteri Kese</w:t>
            </w:r>
            <w:r w:rsidR="00D74CBB" w:rsidRPr="00CC6AD9">
              <w:rPr>
                <w:rFonts w:ascii="Arial" w:hAnsi="Arial" w:cs="Arial"/>
              </w:rPr>
              <w:t xml:space="preserve">hatan Republik Indonesia Nomor </w:t>
            </w:r>
            <w:r w:rsidRPr="00CC6AD9">
              <w:rPr>
                <w:rFonts w:ascii="Arial" w:hAnsi="Arial" w:cs="Arial"/>
                <w:lang w:val="en-SG"/>
              </w:rPr>
              <w:t>11</w:t>
            </w:r>
            <w:r w:rsidR="00D74CBB" w:rsidRPr="00CC6AD9">
              <w:rPr>
                <w:rFonts w:ascii="Arial" w:hAnsi="Arial" w:cs="Arial"/>
                <w:lang w:val="en-ID"/>
              </w:rPr>
              <w:t xml:space="preserve"> Tahun 2017</w:t>
            </w:r>
            <w:r w:rsidR="00BC1E34" w:rsidRPr="00CC6AD9">
              <w:rPr>
                <w:rFonts w:ascii="Arial" w:hAnsi="Arial" w:cs="Arial"/>
              </w:rPr>
              <w:t xml:space="preserve"> tentang </w:t>
            </w:r>
            <w:r w:rsidR="00D74CBB" w:rsidRPr="00CC6AD9">
              <w:rPr>
                <w:rFonts w:ascii="Arial" w:hAnsi="Arial" w:cs="Arial"/>
                <w:lang w:val="en-SG"/>
              </w:rPr>
              <w:t>Keselamatan Pasien</w:t>
            </w:r>
            <w:r w:rsidR="00BC1E34" w:rsidRPr="00CC6AD9">
              <w:rPr>
                <w:rFonts w:ascii="Arial" w:hAnsi="Arial" w:cs="Arial"/>
              </w:rPr>
              <w:t>;</w:t>
            </w:r>
          </w:p>
          <w:p w:rsidR="00BC1E34" w:rsidRPr="00CC6AD9" w:rsidRDefault="009030F4" w:rsidP="009730AE">
            <w:pPr>
              <w:pStyle w:val="NoSpacing"/>
              <w:spacing w:line="360" w:lineRule="auto"/>
              <w:ind w:left="-108"/>
              <w:jc w:val="both"/>
              <w:rPr>
                <w:rFonts w:ascii="Arial" w:hAnsi="Arial" w:cs="Arial"/>
                <w:lang w:val="en-ID"/>
              </w:rPr>
            </w:pPr>
            <w:r w:rsidRPr="00CC6AD9">
              <w:rPr>
                <w:rFonts w:ascii="Arial" w:hAnsi="Arial" w:cs="Arial"/>
                <w:lang w:val="en-SG"/>
              </w:rPr>
              <w:t xml:space="preserve">Keputusan </w:t>
            </w:r>
            <w:r w:rsidR="00BC1E34" w:rsidRPr="00CC6AD9">
              <w:rPr>
                <w:rFonts w:ascii="Arial" w:hAnsi="Arial" w:cs="Arial"/>
              </w:rPr>
              <w:t>Menteri Kesehatan Republik Indonesia Nomor 1</w:t>
            </w:r>
            <w:r w:rsidRPr="00CC6AD9">
              <w:rPr>
                <w:rFonts w:ascii="Arial" w:hAnsi="Arial" w:cs="Arial"/>
                <w:lang w:val="en-SG"/>
              </w:rPr>
              <w:t>29</w:t>
            </w:r>
            <w:r w:rsidR="00B62B37" w:rsidRPr="00CC6AD9">
              <w:rPr>
                <w:rFonts w:ascii="Arial" w:hAnsi="Arial" w:cs="Arial"/>
                <w:lang w:val="en-ID"/>
              </w:rPr>
              <w:t xml:space="preserve"> Tahun </w:t>
            </w:r>
            <w:r w:rsidRPr="00CC6AD9">
              <w:rPr>
                <w:rFonts w:ascii="Arial" w:hAnsi="Arial" w:cs="Arial"/>
                <w:lang w:val="en-SG"/>
              </w:rPr>
              <w:t>2008</w:t>
            </w:r>
            <w:r w:rsidR="00BC1E34" w:rsidRPr="00CC6AD9">
              <w:rPr>
                <w:rFonts w:ascii="Arial" w:hAnsi="Arial" w:cs="Arial"/>
              </w:rPr>
              <w:t>, tentang</w:t>
            </w:r>
            <w:r w:rsidR="00BC1E34" w:rsidRPr="00CC6AD9">
              <w:rPr>
                <w:rFonts w:ascii="Arial" w:hAnsi="Arial" w:cs="Arial"/>
                <w:lang w:val="en-SG"/>
              </w:rPr>
              <w:t xml:space="preserve"> Standar Pelayanan </w:t>
            </w:r>
            <w:r w:rsidRPr="00CC6AD9">
              <w:rPr>
                <w:rFonts w:ascii="Arial" w:hAnsi="Arial" w:cs="Arial"/>
                <w:lang w:val="en-SG"/>
              </w:rPr>
              <w:t xml:space="preserve">Minimal </w:t>
            </w:r>
            <w:r w:rsidR="00BC1E34" w:rsidRPr="00CC6AD9">
              <w:rPr>
                <w:rFonts w:ascii="Arial" w:hAnsi="Arial" w:cs="Arial"/>
              </w:rPr>
              <w:t>Rumah Sakit;</w:t>
            </w:r>
          </w:p>
          <w:p w:rsidR="0078368F" w:rsidRDefault="0078368F" w:rsidP="009730AE">
            <w:pPr>
              <w:pStyle w:val="NoSpacing"/>
              <w:spacing w:line="360" w:lineRule="auto"/>
              <w:ind w:left="-108"/>
              <w:jc w:val="both"/>
              <w:rPr>
                <w:rFonts w:ascii="Arial" w:hAnsi="Arial" w:cs="Arial"/>
                <w:lang w:val="en-ID"/>
              </w:rPr>
            </w:pPr>
            <w:r w:rsidRPr="00CC6AD9">
              <w:rPr>
                <w:rFonts w:ascii="Arial" w:hAnsi="Arial" w:cs="Arial"/>
              </w:rPr>
              <w:t xml:space="preserve">Keputusan Kepala Dinas Kesehatan Provinsi Kalimantan Tengah </w:t>
            </w:r>
            <w:r w:rsidR="00B62B37" w:rsidRPr="00CC6AD9">
              <w:rPr>
                <w:rFonts w:ascii="Arial" w:hAnsi="Arial" w:cs="Arial"/>
              </w:rPr>
              <w:t>Nomor 134</w:t>
            </w:r>
            <w:r w:rsidR="00B62B37" w:rsidRPr="00CC6AD9">
              <w:rPr>
                <w:rFonts w:ascii="Arial" w:hAnsi="Arial" w:cs="Arial"/>
                <w:lang w:val="en-ID"/>
              </w:rPr>
              <w:t xml:space="preserve"> Tahun</w:t>
            </w:r>
            <w:r w:rsidR="00B62B37" w:rsidRPr="00CC6AD9">
              <w:rPr>
                <w:rFonts w:ascii="Arial" w:hAnsi="Arial" w:cs="Arial"/>
              </w:rPr>
              <w:t xml:space="preserve"> </w:t>
            </w:r>
            <w:r w:rsidRPr="00CC6AD9">
              <w:rPr>
                <w:rFonts w:ascii="Arial" w:hAnsi="Arial" w:cs="Arial"/>
              </w:rPr>
              <w:t>2013, tentang Pemberian Ijin Operasional Tetap Kepada RSUD dr. Murjani Sampit;</w:t>
            </w:r>
          </w:p>
          <w:p w:rsidR="009730AE" w:rsidRPr="009730AE" w:rsidRDefault="009730AE" w:rsidP="009730AE">
            <w:pPr>
              <w:pStyle w:val="NoSpacing"/>
              <w:spacing w:line="360" w:lineRule="auto"/>
              <w:ind w:left="-108"/>
              <w:jc w:val="both"/>
              <w:rPr>
                <w:rFonts w:ascii="Arial" w:hAnsi="Arial" w:cs="Arial"/>
                <w:lang w:val="en-ID"/>
              </w:rPr>
            </w:pPr>
          </w:p>
          <w:p w:rsidR="006512CF" w:rsidRPr="00CC6AD9" w:rsidRDefault="0078368F" w:rsidP="009730AE">
            <w:pPr>
              <w:pStyle w:val="NoSpacing"/>
              <w:spacing w:line="360" w:lineRule="auto"/>
              <w:ind w:left="-108"/>
              <w:jc w:val="both"/>
              <w:rPr>
                <w:rFonts w:ascii="Arial" w:hAnsi="Arial" w:cs="Arial"/>
                <w:lang w:val="en-SG"/>
              </w:rPr>
            </w:pPr>
            <w:r w:rsidRPr="00CC6AD9">
              <w:rPr>
                <w:rFonts w:ascii="Arial" w:hAnsi="Arial" w:cs="Arial"/>
              </w:rPr>
              <w:lastRenderedPageBreak/>
              <w:t>Peraturan Bupati Kotawaringin Timur Nomor 10 Tahun 2011 Tentang Tata Kelola Rumah Sakit Umum Daerah dr. Murjani Sampit.</w:t>
            </w:r>
          </w:p>
        </w:tc>
      </w:tr>
    </w:tbl>
    <w:p w:rsidR="004C4519" w:rsidRPr="00CC6AD9" w:rsidRDefault="004C4519" w:rsidP="009730AE">
      <w:pPr>
        <w:pStyle w:val="NoSpacing"/>
        <w:spacing w:line="360" w:lineRule="auto"/>
        <w:jc w:val="center"/>
        <w:rPr>
          <w:rFonts w:ascii="Arial" w:hAnsi="Arial" w:cs="Arial"/>
          <w:lang w:val="en-SG"/>
        </w:rPr>
      </w:pPr>
    </w:p>
    <w:p w:rsidR="00BC1E34" w:rsidRPr="00CC6AD9" w:rsidRDefault="00BC1E34" w:rsidP="009730AE">
      <w:pPr>
        <w:pStyle w:val="NoSpacing"/>
        <w:spacing w:line="360" w:lineRule="auto"/>
        <w:jc w:val="center"/>
        <w:rPr>
          <w:rFonts w:ascii="Arial" w:hAnsi="Arial" w:cs="Arial"/>
          <w:lang w:val="en-ID"/>
        </w:rPr>
      </w:pPr>
      <w:r w:rsidRPr="00CC6AD9">
        <w:rPr>
          <w:rFonts w:ascii="Arial" w:hAnsi="Arial" w:cs="Arial"/>
        </w:rPr>
        <w:t>MEMUTUSKAN :</w:t>
      </w:r>
    </w:p>
    <w:tbl>
      <w:tblPr>
        <w:tblW w:w="9322" w:type="dxa"/>
        <w:tblLayout w:type="fixed"/>
        <w:tblLook w:val="04A0" w:firstRow="1" w:lastRow="0" w:firstColumn="1" w:lastColumn="0" w:noHBand="0" w:noVBand="1"/>
      </w:tblPr>
      <w:tblGrid>
        <w:gridCol w:w="1809"/>
        <w:gridCol w:w="284"/>
        <w:gridCol w:w="2268"/>
        <w:gridCol w:w="1508"/>
        <w:gridCol w:w="375"/>
        <w:gridCol w:w="3078"/>
      </w:tblGrid>
      <w:tr w:rsidR="00BC1E34" w:rsidRPr="00CC6AD9" w:rsidTr="00BA3249">
        <w:tc>
          <w:tcPr>
            <w:tcW w:w="1809" w:type="dxa"/>
          </w:tcPr>
          <w:p w:rsidR="00BC1E34" w:rsidRPr="00CC6AD9" w:rsidRDefault="00BC1E34" w:rsidP="009730AE">
            <w:pPr>
              <w:pStyle w:val="NoSpacing"/>
              <w:spacing w:line="360" w:lineRule="auto"/>
              <w:rPr>
                <w:rFonts w:ascii="Arial" w:hAnsi="Arial" w:cs="Arial"/>
              </w:rPr>
            </w:pPr>
            <w:r w:rsidRPr="00CC6AD9">
              <w:rPr>
                <w:rFonts w:ascii="Arial" w:hAnsi="Arial" w:cs="Arial"/>
              </w:rPr>
              <w:t>MENETAPKAN</w:t>
            </w:r>
          </w:p>
          <w:p w:rsidR="00BC1E34" w:rsidRPr="00CC6AD9" w:rsidRDefault="00BC1E34" w:rsidP="009730AE">
            <w:pPr>
              <w:pStyle w:val="NoSpacing"/>
              <w:spacing w:line="360" w:lineRule="auto"/>
              <w:rPr>
                <w:rFonts w:ascii="Arial" w:hAnsi="Arial" w:cs="Arial"/>
              </w:rPr>
            </w:pPr>
            <w:r w:rsidRPr="00CC6AD9">
              <w:rPr>
                <w:rFonts w:ascii="Arial" w:hAnsi="Arial" w:cs="Arial"/>
              </w:rPr>
              <w:t>KESATU</w:t>
            </w:r>
          </w:p>
          <w:p w:rsidR="00BC1E34" w:rsidRPr="00CC6AD9" w:rsidRDefault="00BC1E34" w:rsidP="009730AE">
            <w:pPr>
              <w:pStyle w:val="NoSpacing"/>
              <w:spacing w:line="360" w:lineRule="auto"/>
              <w:rPr>
                <w:rFonts w:ascii="Arial" w:hAnsi="Arial" w:cs="Arial"/>
                <w:lang w:val="en-SG"/>
              </w:rPr>
            </w:pPr>
          </w:p>
          <w:p w:rsidR="00BB6118" w:rsidRPr="00CC6AD9" w:rsidRDefault="00BB6118" w:rsidP="009730AE">
            <w:pPr>
              <w:pStyle w:val="NoSpacing"/>
              <w:spacing w:line="360" w:lineRule="auto"/>
              <w:rPr>
                <w:rFonts w:ascii="Arial" w:hAnsi="Arial" w:cs="Arial"/>
                <w:lang w:val="en-SG"/>
              </w:rPr>
            </w:pPr>
          </w:p>
          <w:p w:rsidR="00BC1E34" w:rsidRPr="00CC6AD9" w:rsidRDefault="00BC1E34" w:rsidP="009730AE">
            <w:pPr>
              <w:pStyle w:val="NoSpacing"/>
              <w:spacing w:line="360" w:lineRule="auto"/>
              <w:rPr>
                <w:rFonts w:ascii="Arial" w:hAnsi="Arial" w:cs="Arial"/>
              </w:rPr>
            </w:pPr>
            <w:r w:rsidRPr="00CC6AD9">
              <w:rPr>
                <w:rFonts w:ascii="Arial" w:hAnsi="Arial" w:cs="Arial"/>
              </w:rPr>
              <w:t>KEDUA</w:t>
            </w:r>
          </w:p>
          <w:p w:rsidR="00BC1E34" w:rsidRPr="00CC6AD9" w:rsidRDefault="00BC1E34" w:rsidP="009730AE">
            <w:pPr>
              <w:pStyle w:val="NoSpacing"/>
              <w:spacing w:line="360" w:lineRule="auto"/>
              <w:rPr>
                <w:rFonts w:ascii="Arial" w:hAnsi="Arial" w:cs="Arial"/>
              </w:rPr>
            </w:pPr>
          </w:p>
          <w:p w:rsidR="00BC1E34" w:rsidRPr="00CC6AD9" w:rsidRDefault="00BC1E34" w:rsidP="009730AE">
            <w:pPr>
              <w:pStyle w:val="NoSpacing"/>
              <w:spacing w:line="360" w:lineRule="auto"/>
              <w:rPr>
                <w:rFonts w:ascii="Arial" w:hAnsi="Arial" w:cs="Arial"/>
                <w:lang w:val="en-SG"/>
              </w:rPr>
            </w:pPr>
            <w:r w:rsidRPr="00CC6AD9">
              <w:rPr>
                <w:rFonts w:ascii="Arial" w:hAnsi="Arial" w:cs="Arial"/>
              </w:rPr>
              <w:t>KETIGA</w:t>
            </w:r>
          </w:p>
          <w:p w:rsidR="00BB6118" w:rsidRPr="00CC6AD9" w:rsidRDefault="00BB6118" w:rsidP="009730AE">
            <w:pPr>
              <w:pStyle w:val="NoSpacing"/>
              <w:spacing w:line="360" w:lineRule="auto"/>
              <w:rPr>
                <w:rFonts w:ascii="Arial" w:hAnsi="Arial" w:cs="Arial"/>
                <w:lang w:val="en-SG"/>
              </w:rPr>
            </w:pPr>
          </w:p>
          <w:p w:rsidR="00BC1E34" w:rsidRPr="00CC6AD9" w:rsidRDefault="00BC1E34" w:rsidP="009730AE">
            <w:pPr>
              <w:pStyle w:val="NoSpacing"/>
              <w:spacing w:line="360" w:lineRule="auto"/>
              <w:rPr>
                <w:rFonts w:ascii="Arial" w:hAnsi="Arial" w:cs="Arial"/>
                <w:lang w:val="en-SG"/>
              </w:rPr>
            </w:pPr>
            <w:r w:rsidRPr="00CC6AD9">
              <w:rPr>
                <w:rFonts w:ascii="Arial" w:hAnsi="Arial" w:cs="Arial"/>
                <w:lang w:val="en-SG"/>
              </w:rPr>
              <w:t>KEEMPAT</w:t>
            </w:r>
          </w:p>
          <w:p w:rsidR="00BC1E34" w:rsidRPr="00CC6AD9" w:rsidRDefault="00BC1E34" w:rsidP="009730AE">
            <w:pPr>
              <w:pStyle w:val="NoSpacing"/>
              <w:spacing w:line="360" w:lineRule="auto"/>
              <w:rPr>
                <w:rFonts w:ascii="Arial" w:hAnsi="Arial" w:cs="Arial"/>
                <w:lang w:val="en-SG"/>
              </w:rPr>
            </w:pPr>
          </w:p>
          <w:p w:rsidR="00BC1E34" w:rsidRPr="00CC6AD9" w:rsidRDefault="00BC1E34" w:rsidP="009730AE">
            <w:pPr>
              <w:pStyle w:val="NoSpacing"/>
              <w:spacing w:line="360" w:lineRule="auto"/>
              <w:rPr>
                <w:rFonts w:ascii="Arial" w:hAnsi="Arial" w:cs="Arial"/>
                <w:lang w:val="en-SG"/>
              </w:rPr>
            </w:pPr>
            <w:r w:rsidRPr="00CC6AD9">
              <w:rPr>
                <w:rFonts w:ascii="Arial" w:hAnsi="Arial" w:cs="Arial"/>
                <w:lang w:val="en-SG"/>
              </w:rPr>
              <w:t>KELIMA</w:t>
            </w:r>
          </w:p>
          <w:p w:rsidR="00BC1E34" w:rsidRPr="00CC6AD9" w:rsidRDefault="00BC1E34" w:rsidP="009730AE">
            <w:pPr>
              <w:pStyle w:val="NoSpacing"/>
              <w:spacing w:line="360" w:lineRule="auto"/>
              <w:rPr>
                <w:rFonts w:ascii="Arial" w:hAnsi="Arial" w:cs="Arial"/>
                <w:lang w:val="en-ID"/>
              </w:rPr>
            </w:pPr>
          </w:p>
          <w:p w:rsidR="004E42D5" w:rsidRPr="00CC6AD9" w:rsidRDefault="004E42D5" w:rsidP="009730AE">
            <w:pPr>
              <w:pStyle w:val="NoSpacing"/>
              <w:spacing w:line="360" w:lineRule="auto"/>
              <w:rPr>
                <w:rFonts w:ascii="Arial" w:hAnsi="Arial" w:cs="Arial"/>
                <w:lang w:val="en-ID"/>
              </w:rPr>
            </w:pPr>
          </w:p>
          <w:p w:rsidR="00BC1E34" w:rsidRPr="00CC6AD9" w:rsidRDefault="00BC1E34" w:rsidP="009730AE">
            <w:pPr>
              <w:pStyle w:val="NoSpacing"/>
              <w:spacing w:line="360" w:lineRule="auto"/>
              <w:rPr>
                <w:rFonts w:ascii="Arial" w:hAnsi="Arial" w:cs="Arial"/>
                <w:lang w:val="en-SG"/>
              </w:rPr>
            </w:pPr>
            <w:r w:rsidRPr="00CC6AD9">
              <w:rPr>
                <w:rFonts w:ascii="Arial" w:hAnsi="Arial" w:cs="Arial"/>
                <w:lang w:val="en-SG"/>
              </w:rPr>
              <w:t>KEENAM</w:t>
            </w:r>
          </w:p>
          <w:p w:rsidR="00BB6118" w:rsidRPr="00CC6AD9" w:rsidRDefault="00BB6118" w:rsidP="009730AE">
            <w:pPr>
              <w:pStyle w:val="NoSpacing"/>
              <w:spacing w:line="360" w:lineRule="auto"/>
              <w:rPr>
                <w:rFonts w:ascii="Arial" w:hAnsi="Arial" w:cs="Arial"/>
                <w:lang w:val="en-SG"/>
              </w:rPr>
            </w:pPr>
          </w:p>
          <w:p w:rsidR="00BC1E34" w:rsidRPr="00CC6AD9" w:rsidRDefault="00BC1E34" w:rsidP="009730AE">
            <w:pPr>
              <w:pStyle w:val="NoSpacing"/>
              <w:spacing w:line="360" w:lineRule="auto"/>
              <w:rPr>
                <w:rFonts w:ascii="Arial" w:hAnsi="Arial" w:cs="Arial"/>
                <w:lang w:val="en-SG"/>
              </w:rPr>
            </w:pPr>
            <w:r w:rsidRPr="00CC6AD9">
              <w:rPr>
                <w:rFonts w:ascii="Arial" w:hAnsi="Arial" w:cs="Arial"/>
                <w:lang w:val="en-SG"/>
              </w:rPr>
              <w:t>KETUJUH</w:t>
            </w:r>
          </w:p>
          <w:p w:rsidR="00991823" w:rsidRPr="00CC6AD9" w:rsidRDefault="00991823" w:rsidP="009730AE">
            <w:pPr>
              <w:pStyle w:val="NoSpacing"/>
              <w:spacing w:line="360" w:lineRule="auto"/>
              <w:ind w:left="-142"/>
              <w:rPr>
                <w:rFonts w:ascii="Arial" w:hAnsi="Arial" w:cs="Arial"/>
              </w:rPr>
            </w:pPr>
          </w:p>
        </w:tc>
        <w:tc>
          <w:tcPr>
            <w:tcW w:w="284" w:type="dxa"/>
          </w:tcPr>
          <w:p w:rsidR="00BC1E34" w:rsidRPr="00CC6AD9" w:rsidRDefault="00BC1E34" w:rsidP="009730AE">
            <w:pPr>
              <w:pStyle w:val="NoSpacing"/>
              <w:spacing w:line="360" w:lineRule="auto"/>
              <w:ind w:left="-142"/>
              <w:jc w:val="center"/>
              <w:rPr>
                <w:rFonts w:ascii="Arial" w:hAnsi="Arial" w:cs="Arial"/>
              </w:rPr>
            </w:pPr>
            <w:r w:rsidRPr="00CC6AD9">
              <w:rPr>
                <w:rFonts w:ascii="Arial" w:hAnsi="Arial" w:cs="Arial"/>
              </w:rPr>
              <w:t>:</w:t>
            </w:r>
          </w:p>
          <w:p w:rsidR="00BC1E34" w:rsidRPr="00CC6AD9" w:rsidRDefault="00BC1E34" w:rsidP="009730AE">
            <w:pPr>
              <w:pStyle w:val="NoSpacing"/>
              <w:spacing w:line="360" w:lineRule="auto"/>
              <w:ind w:left="-142"/>
              <w:jc w:val="center"/>
              <w:rPr>
                <w:rFonts w:ascii="Arial" w:hAnsi="Arial" w:cs="Arial"/>
              </w:rPr>
            </w:pPr>
            <w:r w:rsidRPr="00CC6AD9">
              <w:rPr>
                <w:rFonts w:ascii="Arial" w:hAnsi="Arial" w:cs="Arial"/>
              </w:rPr>
              <w:t>:</w:t>
            </w:r>
          </w:p>
          <w:p w:rsidR="00BC1E34" w:rsidRPr="00CC6AD9" w:rsidRDefault="00BC1E34" w:rsidP="009730AE">
            <w:pPr>
              <w:pStyle w:val="NoSpacing"/>
              <w:spacing w:line="360" w:lineRule="auto"/>
              <w:ind w:left="-142"/>
              <w:jc w:val="center"/>
              <w:rPr>
                <w:rFonts w:ascii="Arial" w:hAnsi="Arial" w:cs="Arial"/>
                <w:lang w:val="en-SG"/>
              </w:rPr>
            </w:pPr>
          </w:p>
          <w:p w:rsidR="00BB6118" w:rsidRPr="00CC6AD9" w:rsidRDefault="00BB6118" w:rsidP="009730AE">
            <w:pPr>
              <w:pStyle w:val="NoSpacing"/>
              <w:spacing w:line="360" w:lineRule="auto"/>
              <w:rPr>
                <w:rFonts w:ascii="Arial" w:hAnsi="Arial" w:cs="Arial"/>
                <w:lang w:val="en-SG"/>
              </w:rPr>
            </w:pPr>
          </w:p>
          <w:p w:rsidR="00BC1E34" w:rsidRPr="00CC6AD9" w:rsidRDefault="00BC1E34" w:rsidP="009730AE">
            <w:pPr>
              <w:pStyle w:val="NoSpacing"/>
              <w:spacing w:line="360" w:lineRule="auto"/>
              <w:ind w:left="-142"/>
              <w:jc w:val="center"/>
              <w:rPr>
                <w:rFonts w:ascii="Arial" w:hAnsi="Arial" w:cs="Arial"/>
              </w:rPr>
            </w:pPr>
            <w:r w:rsidRPr="00CC6AD9">
              <w:rPr>
                <w:rFonts w:ascii="Arial" w:hAnsi="Arial" w:cs="Arial"/>
              </w:rPr>
              <w:t>:</w:t>
            </w:r>
          </w:p>
          <w:p w:rsidR="00BC1E34" w:rsidRPr="00CC6AD9" w:rsidRDefault="00BC1E34" w:rsidP="009730AE">
            <w:pPr>
              <w:pStyle w:val="NoSpacing"/>
              <w:spacing w:line="360" w:lineRule="auto"/>
              <w:ind w:left="-142"/>
              <w:jc w:val="center"/>
              <w:rPr>
                <w:rFonts w:ascii="Arial" w:hAnsi="Arial" w:cs="Arial"/>
              </w:rPr>
            </w:pPr>
          </w:p>
          <w:p w:rsidR="00BC1E34" w:rsidRPr="00CC6AD9" w:rsidRDefault="00BC1E34" w:rsidP="009730AE">
            <w:pPr>
              <w:pStyle w:val="NoSpacing"/>
              <w:spacing w:line="360" w:lineRule="auto"/>
              <w:ind w:left="-142"/>
              <w:jc w:val="center"/>
              <w:rPr>
                <w:rFonts w:ascii="Arial" w:hAnsi="Arial" w:cs="Arial"/>
                <w:lang w:val="en-SG"/>
              </w:rPr>
            </w:pPr>
            <w:r w:rsidRPr="00CC6AD9">
              <w:rPr>
                <w:rFonts w:ascii="Arial" w:hAnsi="Arial" w:cs="Arial"/>
              </w:rPr>
              <w:t>:</w:t>
            </w:r>
          </w:p>
          <w:p w:rsidR="00BB6118" w:rsidRPr="00CC6AD9" w:rsidRDefault="00BB6118" w:rsidP="009730AE">
            <w:pPr>
              <w:pStyle w:val="NoSpacing"/>
              <w:spacing w:line="360" w:lineRule="auto"/>
              <w:ind w:left="-142"/>
              <w:rPr>
                <w:rFonts w:ascii="Arial" w:hAnsi="Arial" w:cs="Arial"/>
                <w:lang w:val="en-SG"/>
              </w:rPr>
            </w:pPr>
          </w:p>
          <w:p w:rsidR="00BC1E34" w:rsidRPr="00CC6AD9" w:rsidRDefault="00BC1E34" w:rsidP="009730AE">
            <w:pPr>
              <w:pStyle w:val="NoSpacing"/>
              <w:spacing w:line="360" w:lineRule="auto"/>
              <w:ind w:left="-142"/>
              <w:jc w:val="center"/>
              <w:rPr>
                <w:rFonts w:ascii="Arial" w:hAnsi="Arial" w:cs="Arial"/>
                <w:lang w:val="en-SG"/>
              </w:rPr>
            </w:pPr>
            <w:r w:rsidRPr="00CC6AD9">
              <w:rPr>
                <w:rFonts w:ascii="Arial" w:hAnsi="Arial" w:cs="Arial"/>
                <w:lang w:val="en-SG"/>
              </w:rPr>
              <w:t>:</w:t>
            </w:r>
          </w:p>
          <w:p w:rsidR="00BC1E34" w:rsidRPr="00CC6AD9" w:rsidRDefault="00BC1E34" w:rsidP="009730AE">
            <w:pPr>
              <w:pStyle w:val="NoSpacing"/>
              <w:spacing w:line="360" w:lineRule="auto"/>
              <w:ind w:left="-142"/>
              <w:jc w:val="center"/>
              <w:rPr>
                <w:rFonts w:ascii="Arial" w:hAnsi="Arial" w:cs="Arial"/>
                <w:lang w:val="en-SG"/>
              </w:rPr>
            </w:pPr>
          </w:p>
          <w:p w:rsidR="00BC1E34" w:rsidRPr="00CC6AD9" w:rsidRDefault="00BC1E34" w:rsidP="009730AE">
            <w:pPr>
              <w:pStyle w:val="NoSpacing"/>
              <w:spacing w:line="360" w:lineRule="auto"/>
              <w:ind w:left="-142"/>
              <w:jc w:val="center"/>
              <w:rPr>
                <w:rFonts w:ascii="Arial" w:hAnsi="Arial" w:cs="Arial"/>
                <w:lang w:val="en-SG"/>
              </w:rPr>
            </w:pPr>
            <w:r w:rsidRPr="00CC6AD9">
              <w:rPr>
                <w:rFonts w:ascii="Arial" w:hAnsi="Arial" w:cs="Arial"/>
                <w:lang w:val="en-SG"/>
              </w:rPr>
              <w:t>:</w:t>
            </w:r>
          </w:p>
          <w:p w:rsidR="004E42D5" w:rsidRPr="00CC6AD9" w:rsidRDefault="004E42D5" w:rsidP="009730AE">
            <w:pPr>
              <w:pStyle w:val="NoSpacing"/>
              <w:spacing w:line="360" w:lineRule="auto"/>
              <w:rPr>
                <w:rFonts w:ascii="Arial" w:hAnsi="Arial" w:cs="Arial"/>
                <w:lang w:val="en-ID"/>
              </w:rPr>
            </w:pPr>
          </w:p>
          <w:p w:rsidR="00CE6C94" w:rsidRPr="00CC6AD9" w:rsidRDefault="00CE6C94" w:rsidP="009730AE">
            <w:pPr>
              <w:pStyle w:val="NoSpacing"/>
              <w:spacing w:line="360" w:lineRule="auto"/>
              <w:rPr>
                <w:rFonts w:ascii="Arial" w:hAnsi="Arial" w:cs="Arial"/>
                <w:lang w:val="en-ID"/>
              </w:rPr>
            </w:pPr>
          </w:p>
          <w:p w:rsidR="00BC1E34" w:rsidRPr="00CC6AD9" w:rsidRDefault="00BC1E34" w:rsidP="009730AE">
            <w:pPr>
              <w:pStyle w:val="NoSpacing"/>
              <w:spacing w:line="360" w:lineRule="auto"/>
              <w:ind w:left="-142"/>
              <w:jc w:val="center"/>
              <w:rPr>
                <w:rFonts w:ascii="Arial" w:hAnsi="Arial" w:cs="Arial"/>
                <w:lang w:val="en-SG"/>
              </w:rPr>
            </w:pPr>
            <w:r w:rsidRPr="00CC6AD9">
              <w:rPr>
                <w:rFonts w:ascii="Arial" w:hAnsi="Arial" w:cs="Arial"/>
                <w:lang w:val="en-SG"/>
              </w:rPr>
              <w:t>:</w:t>
            </w:r>
          </w:p>
          <w:p w:rsidR="00BB6118" w:rsidRPr="00CC6AD9" w:rsidRDefault="00BB6118" w:rsidP="009730AE">
            <w:pPr>
              <w:pStyle w:val="NoSpacing"/>
              <w:spacing w:line="360" w:lineRule="auto"/>
              <w:rPr>
                <w:rFonts w:ascii="Arial" w:hAnsi="Arial" w:cs="Arial"/>
                <w:lang w:val="en-SG"/>
              </w:rPr>
            </w:pPr>
          </w:p>
          <w:p w:rsidR="00BC1E34" w:rsidRPr="00CC6AD9" w:rsidRDefault="00BC1E34" w:rsidP="009730AE">
            <w:pPr>
              <w:pStyle w:val="NoSpacing"/>
              <w:spacing w:line="360" w:lineRule="auto"/>
              <w:ind w:left="-142"/>
              <w:jc w:val="center"/>
              <w:rPr>
                <w:rFonts w:ascii="Arial" w:hAnsi="Arial" w:cs="Arial"/>
                <w:lang w:val="en-SG"/>
              </w:rPr>
            </w:pPr>
            <w:r w:rsidRPr="00CC6AD9">
              <w:rPr>
                <w:rFonts w:ascii="Arial" w:hAnsi="Arial" w:cs="Arial"/>
                <w:lang w:val="en-SG"/>
              </w:rPr>
              <w:t>:</w:t>
            </w:r>
          </w:p>
          <w:p w:rsidR="00991823" w:rsidRPr="00CC6AD9" w:rsidRDefault="00991823" w:rsidP="009730AE">
            <w:pPr>
              <w:pStyle w:val="NoSpacing"/>
              <w:spacing w:line="360" w:lineRule="auto"/>
              <w:ind w:left="-142"/>
              <w:jc w:val="center"/>
              <w:rPr>
                <w:rFonts w:ascii="Arial" w:hAnsi="Arial" w:cs="Arial"/>
              </w:rPr>
            </w:pPr>
          </w:p>
        </w:tc>
        <w:tc>
          <w:tcPr>
            <w:tcW w:w="7229" w:type="dxa"/>
            <w:gridSpan w:val="4"/>
          </w:tcPr>
          <w:p w:rsidR="00BC1E34" w:rsidRPr="00CC6AD9" w:rsidRDefault="00BC1E34" w:rsidP="009730AE">
            <w:pPr>
              <w:pStyle w:val="NoSpacing"/>
              <w:spacing w:line="360" w:lineRule="auto"/>
              <w:jc w:val="both"/>
              <w:rPr>
                <w:rFonts w:ascii="Arial" w:hAnsi="Arial" w:cs="Arial"/>
              </w:rPr>
            </w:pPr>
          </w:p>
          <w:p w:rsidR="00BC1E34" w:rsidRPr="00CC6AD9" w:rsidRDefault="0078368F" w:rsidP="009730AE">
            <w:pPr>
              <w:pStyle w:val="NoSpacing"/>
              <w:spacing w:line="360" w:lineRule="auto"/>
              <w:jc w:val="both"/>
              <w:rPr>
                <w:rFonts w:ascii="Arial" w:hAnsi="Arial" w:cs="Arial"/>
              </w:rPr>
            </w:pPr>
            <w:r w:rsidRPr="00CC6AD9">
              <w:rPr>
                <w:rFonts w:ascii="Arial" w:hAnsi="Arial" w:cs="Arial"/>
              </w:rPr>
              <w:t xml:space="preserve">Memberlakukan </w:t>
            </w:r>
            <w:r w:rsidR="004A28A5" w:rsidRPr="00CC6AD9">
              <w:rPr>
                <w:rFonts w:ascii="Arial" w:hAnsi="Arial" w:cs="Arial"/>
                <w:lang w:val="en-SG"/>
              </w:rPr>
              <w:t xml:space="preserve">Panduan </w:t>
            </w:r>
            <w:r w:rsidR="00912EB4" w:rsidRPr="00CC6AD9">
              <w:rPr>
                <w:rFonts w:ascii="Arial" w:hAnsi="Arial" w:cs="Arial"/>
              </w:rPr>
              <w:t xml:space="preserve">Penyusunan </w:t>
            </w:r>
            <w:r w:rsidR="004A28A5" w:rsidRPr="00CC6AD9">
              <w:rPr>
                <w:rFonts w:ascii="Arial" w:hAnsi="Arial" w:cs="Arial"/>
                <w:lang w:val="en-SG"/>
              </w:rPr>
              <w:t xml:space="preserve">Analisis Akar Masalah / </w:t>
            </w:r>
            <w:r w:rsidR="004A28A5" w:rsidRPr="00CC6AD9">
              <w:rPr>
                <w:rFonts w:ascii="Arial" w:hAnsi="Arial" w:cs="Arial"/>
                <w:i/>
                <w:lang w:val="en-SG"/>
              </w:rPr>
              <w:t>Root Cause Analysis (RCA)</w:t>
            </w:r>
            <w:r w:rsidR="00BC1E34" w:rsidRPr="00CC6AD9">
              <w:rPr>
                <w:rFonts w:ascii="Arial" w:hAnsi="Arial" w:cs="Arial"/>
                <w:lang w:val="en-SG"/>
              </w:rPr>
              <w:t xml:space="preserve"> </w:t>
            </w:r>
            <w:r w:rsidRPr="00CC6AD9">
              <w:rPr>
                <w:rFonts w:ascii="Arial" w:hAnsi="Arial" w:cs="Arial"/>
              </w:rPr>
              <w:t xml:space="preserve">di </w:t>
            </w:r>
            <w:r w:rsidR="00BC1E34" w:rsidRPr="00CC6AD9">
              <w:rPr>
                <w:rFonts w:ascii="Arial" w:hAnsi="Arial" w:cs="Arial"/>
                <w:lang w:val="en-SG"/>
              </w:rPr>
              <w:t>RSUD dr. Murjani Sampit sebagaimana tercantum dalam lampiran keputusan ini</w:t>
            </w:r>
            <w:r w:rsidR="00BC1E34" w:rsidRPr="00CC6AD9">
              <w:rPr>
                <w:rFonts w:ascii="Arial" w:hAnsi="Arial" w:cs="Arial"/>
              </w:rPr>
              <w:t>;</w:t>
            </w:r>
          </w:p>
          <w:p w:rsidR="00BC1E34" w:rsidRPr="00CC6AD9" w:rsidRDefault="004A28A5" w:rsidP="009730AE">
            <w:pPr>
              <w:pStyle w:val="NoSpacing"/>
              <w:spacing w:line="360" w:lineRule="auto"/>
              <w:jc w:val="both"/>
              <w:rPr>
                <w:rFonts w:ascii="Arial" w:hAnsi="Arial" w:cs="Arial"/>
                <w:lang w:val="en-SG"/>
              </w:rPr>
            </w:pPr>
            <w:r w:rsidRPr="00CC6AD9">
              <w:rPr>
                <w:rFonts w:ascii="Arial" w:hAnsi="Arial" w:cs="Arial"/>
                <w:lang w:val="en-SG"/>
              </w:rPr>
              <w:t>RCA dilakukan dari pelaporan insiden dengan matrix grading kuning atau merah</w:t>
            </w:r>
            <w:r w:rsidR="00BC1E34" w:rsidRPr="00CC6AD9">
              <w:rPr>
                <w:rFonts w:ascii="Arial" w:hAnsi="Arial" w:cs="Arial"/>
                <w:lang w:val="en-SG"/>
              </w:rPr>
              <w:t>;</w:t>
            </w:r>
          </w:p>
          <w:p w:rsidR="00BC1E34" w:rsidRPr="00CC6AD9" w:rsidRDefault="004A28A5" w:rsidP="009730AE">
            <w:pPr>
              <w:pStyle w:val="NoSpacing"/>
              <w:spacing w:line="360" w:lineRule="auto"/>
              <w:jc w:val="both"/>
              <w:rPr>
                <w:rFonts w:ascii="Arial" w:hAnsi="Arial" w:cs="Arial"/>
                <w:lang w:val="en-SG"/>
              </w:rPr>
            </w:pPr>
            <w:r w:rsidRPr="00CC6AD9">
              <w:rPr>
                <w:rFonts w:ascii="Arial" w:hAnsi="Arial" w:cs="Arial"/>
                <w:lang w:val="en-SG"/>
              </w:rPr>
              <w:t>Pelaksanaa</w:t>
            </w:r>
            <w:r w:rsidR="00BB6118" w:rsidRPr="00CC6AD9">
              <w:rPr>
                <w:rFonts w:ascii="Arial" w:hAnsi="Arial" w:cs="Arial"/>
                <w:lang w:val="en-SG"/>
              </w:rPr>
              <w:t>n RCA dilakukan oleh Sub Komite Keselamatan Pasien Komite PMKP</w:t>
            </w:r>
            <w:r w:rsidRPr="00CC6AD9">
              <w:rPr>
                <w:rFonts w:ascii="Arial" w:hAnsi="Arial" w:cs="Arial"/>
                <w:lang w:val="en-SG"/>
              </w:rPr>
              <w:t xml:space="preserve"> bersama unit </w:t>
            </w:r>
            <w:r w:rsidR="0078368F" w:rsidRPr="00CC6AD9">
              <w:rPr>
                <w:rFonts w:ascii="Arial" w:hAnsi="Arial" w:cs="Arial"/>
              </w:rPr>
              <w:t xml:space="preserve">kerja </w:t>
            </w:r>
            <w:r w:rsidRPr="00CC6AD9">
              <w:rPr>
                <w:rFonts w:ascii="Arial" w:hAnsi="Arial" w:cs="Arial"/>
                <w:lang w:val="en-SG"/>
              </w:rPr>
              <w:t>terkait</w:t>
            </w:r>
            <w:r w:rsidR="00BC1E34" w:rsidRPr="00CC6AD9">
              <w:rPr>
                <w:rFonts w:ascii="Arial" w:hAnsi="Arial" w:cs="Arial"/>
                <w:lang w:val="en-SG"/>
              </w:rPr>
              <w:t>;</w:t>
            </w:r>
          </w:p>
          <w:p w:rsidR="00BC1E34" w:rsidRPr="00CC6AD9" w:rsidRDefault="00991823" w:rsidP="009730AE">
            <w:pPr>
              <w:pStyle w:val="NoSpacing"/>
              <w:spacing w:line="360" w:lineRule="auto"/>
              <w:jc w:val="both"/>
              <w:rPr>
                <w:rFonts w:ascii="Arial" w:hAnsi="Arial" w:cs="Arial"/>
              </w:rPr>
            </w:pPr>
            <w:r w:rsidRPr="00CC6AD9">
              <w:rPr>
                <w:rFonts w:ascii="Arial" w:hAnsi="Arial" w:cs="Arial"/>
                <w:lang w:val="en-SG"/>
              </w:rPr>
              <w:t>Pelaksanaan hingga proses penyelesaian RCA dilakukan dalam kurun waktu 45 (empat puluh lima) hari;</w:t>
            </w:r>
          </w:p>
          <w:p w:rsidR="00BC1E34" w:rsidRPr="00CC6AD9" w:rsidRDefault="00991823" w:rsidP="009730AE">
            <w:pPr>
              <w:pStyle w:val="NoSpacing"/>
              <w:spacing w:line="360" w:lineRule="auto"/>
              <w:jc w:val="both"/>
              <w:rPr>
                <w:rFonts w:ascii="Arial" w:hAnsi="Arial" w:cs="Arial"/>
                <w:lang w:val="en-SG"/>
              </w:rPr>
            </w:pPr>
            <w:r w:rsidRPr="00CC6AD9">
              <w:rPr>
                <w:rFonts w:ascii="Arial" w:hAnsi="Arial" w:cs="Arial"/>
                <w:lang w:val="en-SG"/>
              </w:rPr>
              <w:t xml:space="preserve">Pelaporan hasil kegiatan RCA beserta usulan tindak lanjut serta rekomendasi dilaporkan ke </w:t>
            </w:r>
            <w:r w:rsidR="00BB6118" w:rsidRPr="00CC6AD9">
              <w:rPr>
                <w:rFonts w:ascii="Arial" w:hAnsi="Arial" w:cs="Arial"/>
                <w:lang w:val="en-SG"/>
              </w:rPr>
              <w:t>direktur</w:t>
            </w:r>
            <w:r w:rsidRPr="00CC6AD9">
              <w:rPr>
                <w:rFonts w:ascii="Arial" w:hAnsi="Arial" w:cs="Arial"/>
                <w:lang w:val="en-SG"/>
              </w:rPr>
              <w:t xml:space="preserve"> untuk pelaksanaan tindak lanjut dari akar masalah yang ditemukan;</w:t>
            </w:r>
          </w:p>
          <w:p w:rsidR="00BB6118" w:rsidRPr="00CC6AD9" w:rsidRDefault="00991823" w:rsidP="009730AE">
            <w:pPr>
              <w:pStyle w:val="NoSpacing"/>
              <w:spacing w:line="360" w:lineRule="auto"/>
              <w:jc w:val="both"/>
              <w:rPr>
                <w:rFonts w:ascii="Arial" w:hAnsi="Arial" w:cs="Arial"/>
                <w:lang w:val="en-SG"/>
              </w:rPr>
            </w:pPr>
            <w:r w:rsidRPr="00CC6AD9">
              <w:rPr>
                <w:rFonts w:ascii="Arial" w:hAnsi="Arial" w:cs="Arial"/>
                <w:lang w:val="en-SG"/>
              </w:rPr>
              <w:t>Keputusan ini berlaku selama 3 (tiga) tahun sejak tanggal diterbitkan dan akan dilakukan evaluasi setiap tahunnya.</w:t>
            </w:r>
          </w:p>
          <w:p w:rsidR="00BC1E34" w:rsidRPr="00CC6AD9" w:rsidRDefault="00BC1E34" w:rsidP="009730AE">
            <w:pPr>
              <w:pStyle w:val="NoSpacing"/>
              <w:spacing w:line="360" w:lineRule="auto"/>
              <w:jc w:val="both"/>
              <w:rPr>
                <w:rFonts w:ascii="Arial" w:hAnsi="Arial" w:cs="Arial"/>
                <w:lang w:val="en-ID"/>
              </w:rPr>
            </w:pPr>
            <w:r w:rsidRPr="00CC6AD9">
              <w:rPr>
                <w:rFonts w:ascii="Arial" w:hAnsi="Arial" w:cs="Arial"/>
              </w:rPr>
              <w:t>Apabila hasil evaluasi mensyaratkan adanya perbaikan maka akan diadakan perbaikan sebagaimana mestinya.</w:t>
            </w:r>
          </w:p>
          <w:p w:rsidR="00D66CB5" w:rsidRPr="00CC6AD9" w:rsidRDefault="00D66CB5" w:rsidP="009730AE">
            <w:pPr>
              <w:pStyle w:val="NoSpacing"/>
              <w:spacing w:line="360" w:lineRule="auto"/>
              <w:jc w:val="both"/>
              <w:rPr>
                <w:rFonts w:ascii="Arial" w:hAnsi="Arial" w:cs="Arial"/>
                <w:lang w:val="en-ID"/>
              </w:rPr>
            </w:pPr>
          </w:p>
        </w:tc>
      </w:tr>
      <w:tr w:rsidR="00BC1E34" w:rsidRPr="00CC6AD9" w:rsidTr="00BA3249">
        <w:trPr>
          <w:gridBefore w:val="3"/>
          <w:wBefore w:w="4361" w:type="dxa"/>
        </w:trPr>
        <w:tc>
          <w:tcPr>
            <w:tcW w:w="1508" w:type="dxa"/>
            <w:hideMark/>
          </w:tcPr>
          <w:p w:rsidR="00BC1E34" w:rsidRPr="00CC6AD9" w:rsidRDefault="00BC1E34" w:rsidP="009730AE">
            <w:pPr>
              <w:pStyle w:val="NoSpacing"/>
              <w:spacing w:line="360" w:lineRule="auto"/>
              <w:rPr>
                <w:rFonts w:ascii="Arial" w:hAnsi="Arial" w:cs="Arial"/>
              </w:rPr>
            </w:pPr>
            <w:r w:rsidRPr="00CC6AD9">
              <w:rPr>
                <w:rFonts w:ascii="Arial" w:hAnsi="Arial" w:cs="Arial"/>
              </w:rPr>
              <w:t>Ditetapkan di</w:t>
            </w:r>
          </w:p>
          <w:p w:rsidR="00BC1E34" w:rsidRPr="00CC6AD9" w:rsidRDefault="00BC1E34" w:rsidP="009730AE">
            <w:pPr>
              <w:pStyle w:val="NoSpacing"/>
              <w:spacing w:line="360" w:lineRule="auto"/>
              <w:rPr>
                <w:rFonts w:ascii="Arial" w:hAnsi="Arial" w:cs="Arial"/>
              </w:rPr>
            </w:pPr>
            <w:r w:rsidRPr="00CC6AD9">
              <w:rPr>
                <w:rFonts w:ascii="Arial" w:hAnsi="Arial" w:cs="Arial"/>
              </w:rPr>
              <w:t>Tanggal</w:t>
            </w:r>
          </w:p>
        </w:tc>
        <w:tc>
          <w:tcPr>
            <w:tcW w:w="375" w:type="dxa"/>
            <w:hideMark/>
          </w:tcPr>
          <w:p w:rsidR="00BC1E34" w:rsidRPr="00CC6AD9" w:rsidRDefault="00BC1E34" w:rsidP="009730AE">
            <w:pPr>
              <w:pStyle w:val="NoSpacing"/>
              <w:spacing w:line="360" w:lineRule="auto"/>
              <w:jc w:val="center"/>
              <w:rPr>
                <w:rFonts w:ascii="Arial" w:hAnsi="Arial" w:cs="Arial"/>
              </w:rPr>
            </w:pPr>
            <w:r w:rsidRPr="00CC6AD9">
              <w:rPr>
                <w:rFonts w:ascii="Arial" w:hAnsi="Arial" w:cs="Arial"/>
              </w:rPr>
              <w:t>:</w:t>
            </w:r>
          </w:p>
          <w:p w:rsidR="00BC1E34" w:rsidRPr="00CC6AD9" w:rsidRDefault="00BC1E34" w:rsidP="009730AE">
            <w:pPr>
              <w:pStyle w:val="NoSpacing"/>
              <w:spacing w:line="360" w:lineRule="auto"/>
              <w:jc w:val="center"/>
              <w:rPr>
                <w:rFonts w:ascii="Arial" w:hAnsi="Arial" w:cs="Arial"/>
              </w:rPr>
            </w:pPr>
            <w:r w:rsidRPr="00CC6AD9">
              <w:rPr>
                <w:rFonts w:ascii="Arial" w:hAnsi="Arial" w:cs="Arial"/>
              </w:rPr>
              <w:t>:</w:t>
            </w:r>
          </w:p>
        </w:tc>
        <w:tc>
          <w:tcPr>
            <w:tcW w:w="3078" w:type="dxa"/>
          </w:tcPr>
          <w:p w:rsidR="00BC1E34" w:rsidRPr="00CC6AD9" w:rsidRDefault="00BC1E34" w:rsidP="009730AE">
            <w:pPr>
              <w:pStyle w:val="NoSpacing"/>
              <w:spacing w:line="360" w:lineRule="auto"/>
              <w:rPr>
                <w:rFonts w:ascii="Arial" w:hAnsi="Arial" w:cs="Arial"/>
              </w:rPr>
            </w:pPr>
            <w:r w:rsidRPr="00CC6AD9">
              <w:rPr>
                <w:rFonts w:ascii="Arial" w:hAnsi="Arial" w:cs="Arial"/>
              </w:rPr>
              <w:t>Sampit</w:t>
            </w:r>
          </w:p>
          <w:p w:rsidR="00BC1E34" w:rsidRPr="00CC6AD9" w:rsidRDefault="0078368F" w:rsidP="009730AE">
            <w:pPr>
              <w:pStyle w:val="NoSpacing"/>
              <w:spacing w:line="360" w:lineRule="auto"/>
              <w:rPr>
                <w:rFonts w:ascii="Arial" w:hAnsi="Arial" w:cs="Arial"/>
                <w:lang w:val="en-ID"/>
              </w:rPr>
            </w:pPr>
            <w:r w:rsidRPr="00CC6AD9">
              <w:rPr>
                <w:rFonts w:ascii="Arial" w:hAnsi="Arial" w:cs="Arial"/>
              </w:rPr>
              <w:t xml:space="preserve">      Januari 2018</w:t>
            </w:r>
          </w:p>
          <w:p w:rsidR="00BB6118" w:rsidRPr="00CC6AD9" w:rsidRDefault="00BB6118" w:rsidP="009730AE">
            <w:pPr>
              <w:pStyle w:val="NoSpacing"/>
              <w:spacing w:line="360" w:lineRule="auto"/>
              <w:rPr>
                <w:rFonts w:ascii="Arial" w:hAnsi="Arial" w:cs="Arial"/>
                <w:lang w:val="en-ID"/>
              </w:rPr>
            </w:pPr>
          </w:p>
        </w:tc>
      </w:tr>
      <w:tr w:rsidR="00BC1E34" w:rsidRPr="00CC6AD9" w:rsidTr="00BA3249">
        <w:trPr>
          <w:gridBefore w:val="3"/>
          <w:wBefore w:w="4361" w:type="dxa"/>
        </w:trPr>
        <w:tc>
          <w:tcPr>
            <w:tcW w:w="4961" w:type="dxa"/>
            <w:gridSpan w:val="3"/>
          </w:tcPr>
          <w:p w:rsidR="00BC1E34" w:rsidRPr="00CC6AD9" w:rsidRDefault="00BC1E34" w:rsidP="009730AE">
            <w:pPr>
              <w:pStyle w:val="NoSpacing"/>
              <w:spacing w:line="360" w:lineRule="auto"/>
              <w:jc w:val="center"/>
              <w:rPr>
                <w:rFonts w:ascii="Arial" w:hAnsi="Arial" w:cs="Arial"/>
              </w:rPr>
            </w:pPr>
            <w:r w:rsidRPr="00CC6AD9">
              <w:rPr>
                <w:rFonts w:ascii="Arial" w:hAnsi="Arial" w:cs="Arial"/>
              </w:rPr>
              <w:t xml:space="preserve">Direktur </w:t>
            </w:r>
          </w:p>
          <w:p w:rsidR="00D61FF4" w:rsidRPr="00CC6AD9" w:rsidRDefault="00D61FF4" w:rsidP="009730AE">
            <w:pPr>
              <w:pStyle w:val="NoSpacing"/>
              <w:spacing w:line="360" w:lineRule="auto"/>
              <w:jc w:val="center"/>
              <w:rPr>
                <w:rFonts w:ascii="Arial" w:hAnsi="Arial" w:cs="Arial"/>
                <w:lang w:val="en-ID"/>
              </w:rPr>
            </w:pPr>
          </w:p>
          <w:p w:rsidR="00BB6118" w:rsidRPr="00CC6AD9" w:rsidRDefault="00BB6118" w:rsidP="009730AE">
            <w:pPr>
              <w:pStyle w:val="NoSpacing"/>
              <w:spacing w:line="360" w:lineRule="auto"/>
              <w:rPr>
                <w:rFonts w:ascii="Arial" w:hAnsi="Arial" w:cs="Arial"/>
                <w:lang w:val="en-ID"/>
              </w:rPr>
            </w:pPr>
          </w:p>
          <w:p w:rsidR="00BC1E34" w:rsidRPr="00CC6AD9" w:rsidRDefault="00BC1E34" w:rsidP="009730AE">
            <w:pPr>
              <w:pStyle w:val="NoSpacing"/>
              <w:spacing w:line="360" w:lineRule="auto"/>
              <w:jc w:val="center"/>
              <w:rPr>
                <w:rFonts w:ascii="Arial" w:hAnsi="Arial" w:cs="Arial"/>
              </w:rPr>
            </w:pPr>
          </w:p>
          <w:p w:rsidR="00BC1E34" w:rsidRPr="00CC6AD9" w:rsidRDefault="009730AE" w:rsidP="009730AE">
            <w:pPr>
              <w:pStyle w:val="NoSpacing"/>
              <w:spacing w:line="360" w:lineRule="auto"/>
              <w:jc w:val="center"/>
              <w:rPr>
                <w:rFonts w:ascii="Arial" w:hAnsi="Arial" w:cs="Arial"/>
              </w:rPr>
            </w:pPr>
            <w:r>
              <w:rPr>
                <w:rFonts w:ascii="Arial" w:hAnsi="Arial" w:cs="Arial"/>
                <w:lang w:val="en-ID"/>
              </w:rPr>
              <w:t>d</w:t>
            </w:r>
            <w:r w:rsidR="00391DDA" w:rsidRPr="00CC6AD9">
              <w:rPr>
                <w:rFonts w:ascii="Arial" w:hAnsi="Arial" w:cs="Arial"/>
              </w:rPr>
              <w:t>r. DENNY MUDA PERDANA</w:t>
            </w:r>
            <w:r w:rsidR="00BC1E34" w:rsidRPr="00CC6AD9">
              <w:rPr>
                <w:rFonts w:ascii="Arial" w:hAnsi="Arial" w:cs="Arial"/>
              </w:rPr>
              <w:t>, Sp.Rad</w:t>
            </w:r>
          </w:p>
          <w:p w:rsidR="00BC1E34" w:rsidRPr="00CC6AD9" w:rsidRDefault="00BC1E34" w:rsidP="009730AE">
            <w:pPr>
              <w:pStyle w:val="NoSpacing"/>
              <w:spacing w:line="360" w:lineRule="auto"/>
              <w:jc w:val="center"/>
              <w:rPr>
                <w:rFonts w:ascii="Arial" w:hAnsi="Arial" w:cs="Arial"/>
              </w:rPr>
            </w:pPr>
            <w:r w:rsidRPr="00CC6AD9">
              <w:rPr>
                <w:rFonts w:ascii="Arial" w:hAnsi="Arial" w:cs="Arial"/>
              </w:rPr>
              <w:t>Pembina Utama Muda</w:t>
            </w:r>
          </w:p>
          <w:p w:rsidR="00BB6118" w:rsidRPr="00CC6AD9" w:rsidRDefault="00BC1E34" w:rsidP="009730AE">
            <w:pPr>
              <w:pStyle w:val="NoSpacing"/>
              <w:spacing w:line="360" w:lineRule="auto"/>
              <w:jc w:val="center"/>
              <w:rPr>
                <w:rFonts w:ascii="Arial" w:hAnsi="Arial" w:cs="Arial"/>
                <w:lang w:val="en-ID"/>
              </w:rPr>
            </w:pPr>
            <w:r w:rsidRPr="00CC6AD9">
              <w:rPr>
                <w:rFonts w:ascii="Arial" w:hAnsi="Arial" w:cs="Arial"/>
              </w:rPr>
              <w:t>NIP. 19621121 199610 1 001</w:t>
            </w:r>
          </w:p>
          <w:p w:rsidR="00CE6C94" w:rsidRDefault="00CE6C94" w:rsidP="009730AE">
            <w:pPr>
              <w:pStyle w:val="NoSpacing"/>
              <w:spacing w:line="360" w:lineRule="auto"/>
              <w:rPr>
                <w:rFonts w:ascii="Arial" w:hAnsi="Arial" w:cs="Arial"/>
                <w:lang w:val="en-ID"/>
              </w:rPr>
            </w:pPr>
          </w:p>
          <w:p w:rsidR="009730AE" w:rsidRPr="00CC6AD9" w:rsidRDefault="009730AE" w:rsidP="009730AE">
            <w:pPr>
              <w:pStyle w:val="NoSpacing"/>
              <w:spacing w:line="360" w:lineRule="auto"/>
              <w:rPr>
                <w:rFonts w:ascii="Arial" w:hAnsi="Arial" w:cs="Arial"/>
                <w:lang w:val="en-ID"/>
              </w:rPr>
            </w:pPr>
          </w:p>
        </w:tc>
      </w:tr>
    </w:tbl>
    <w:p w:rsidR="00BC1E34" w:rsidRPr="0019694C" w:rsidRDefault="0019694C" w:rsidP="009730AE">
      <w:pPr>
        <w:pStyle w:val="NoSpacing"/>
        <w:spacing w:line="360" w:lineRule="auto"/>
        <w:rPr>
          <w:rFonts w:ascii="Arial" w:hAnsi="Arial" w:cs="Arial"/>
          <w:u w:val="single"/>
        </w:rPr>
      </w:pPr>
      <w:r w:rsidRPr="0019694C">
        <w:rPr>
          <w:rFonts w:ascii="Arial" w:hAnsi="Arial" w:cs="Arial"/>
          <w:u w:val="single"/>
        </w:rPr>
        <w:t>TEMBUSAN</w:t>
      </w:r>
      <w:r w:rsidR="00BC1E34" w:rsidRPr="0019694C">
        <w:rPr>
          <w:rFonts w:ascii="Arial" w:hAnsi="Arial" w:cs="Arial"/>
          <w:u w:val="single"/>
        </w:rPr>
        <w:t xml:space="preserve"> Yth :</w:t>
      </w:r>
    </w:p>
    <w:p w:rsidR="00BC1E34" w:rsidRPr="00CC6AD9" w:rsidRDefault="002B7711" w:rsidP="009730AE">
      <w:pPr>
        <w:pStyle w:val="NoSpacing"/>
        <w:numPr>
          <w:ilvl w:val="0"/>
          <w:numId w:val="2"/>
        </w:numPr>
        <w:spacing w:line="360" w:lineRule="auto"/>
        <w:ind w:left="426" w:hanging="426"/>
        <w:rPr>
          <w:rFonts w:ascii="Arial" w:hAnsi="Arial" w:cs="Arial"/>
        </w:rPr>
      </w:pPr>
      <w:r w:rsidRPr="00CC6AD9">
        <w:rPr>
          <w:rFonts w:ascii="Arial" w:hAnsi="Arial" w:cs="Arial"/>
        </w:rPr>
        <w:t>Semua Kepala Unit Kerja di</w:t>
      </w:r>
      <w:r w:rsidR="00BC1E34" w:rsidRPr="00CC6AD9">
        <w:rPr>
          <w:rFonts w:ascii="Arial" w:hAnsi="Arial" w:cs="Arial"/>
        </w:rPr>
        <w:t xml:space="preserve"> RSUD dr. Murjani Sampit</w:t>
      </w:r>
    </w:p>
    <w:p w:rsidR="00407A29" w:rsidRPr="00CC6AD9" w:rsidRDefault="00BC1E34" w:rsidP="009730AE">
      <w:pPr>
        <w:pStyle w:val="NoSpacing"/>
        <w:numPr>
          <w:ilvl w:val="0"/>
          <w:numId w:val="2"/>
        </w:numPr>
        <w:spacing w:line="360" w:lineRule="auto"/>
        <w:ind w:left="426" w:hanging="426"/>
        <w:rPr>
          <w:rFonts w:ascii="Arial" w:hAnsi="Arial" w:cs="Arial"/>
        </w:rPr>
      </w:pPr>
      <w:r w:rsidRPr="00CC6AD9">
        <w:rPr>
          <w:rFonts w:ascii="Arial" w:hAnsi="Arial" w:cs="Arial"/>
        </w:rPr>
        <w:t>Arsip</w:t>
      </w:r>
    </w:p>
    <w:p w:rsidR="009730AE" w:rsidRDefault="009730AE" w:rsidP="009730AE">
      <w:pPr>
        <w:pStyle w:val="NoSpacing"/>
        <w:spacing w:line="360" w:lineRule="auto"/>
        <w:rPr>
          <w:rFonts w:ascii="Arial" w:hAnsi="Arial" w:cs="Arial"/>
          <w:lang w:val="en-ID"/>
        </w:rPr>
      </w:pPr>
    </w:p>
    <w:p w:rsidR="009730AE" w:rsidRDefault="009730AE" w:rsidP="009730AE">
      <w:pPr>
        <w:pStyle w:val="NoSpacing"/>
        <w:spacing w:line="360" w:lineRule="auto"/>
        <w:rPr>
          <w:rFonts w:ascii="Arial" w:hAnsi="Arial" w:cs="Arial"/>
          <w:lang w:val="en-ID"/>
        </w:rPr>
      </w:pPr>
    </w:p>
    <w:p w:rsidR="009730AE" w:rsidRDefault="009730AE" w:rsidP="009730AE">
      <w:pPr>
        <w:pStyle w:val="NoSpacing"/>
        <w:spacing w:line="360" w:lineRule="auto"/>
        <w:rPr>
          <w:rFonts w:ascii="Arial" w:hAnsi="Arial" w:cs="Arial"/>
          <w:lang w:val="en-ID"/>
        </w:rPr>
      </w:pPr>
    </w:p>
    <w:p w:rsidR="00FB7949" w:rsidRPr="00CC6AD9" w:rsidRDefault="00BB6118" w:rsidP="009730AE">
      <w:pPr>
        <w:pStyle w:val="NoSpacing"/>
        <w:spacing w:line="360" w:lineRule="auto"/>
        <w:rPr>
          <w:rFonts w:ascii="Arial" w:hAnsi="Arial" w:cs="Arial"/>
        </w:rPr>
      </w:pPr>
      <w:r w:rsidRPr="00CC6AD9">
        <w:rPr>
          <w:rFonts w:ascii="Arial" w:hAnsi="Arial" w:cs="Arial"/>
        </w:rPr>
        <w:lastRenderedPageBreak/>
        <w:t>LAMPIRAN KE</w:t>
      </w:r>
      <w:r w:rsidRPr="00CC6AD9">
        <w:rPr>
          <w:rFonts w:ascii="Arial" w:hAnsi="Arial" w:cs="Arial"/>
          <w:lang w:val="en-ID"/>
        </w:rPr>
        <w:t>PUTUSAN</w:t>
      </w:r>
      <w:r w:rsidR="00FB7949" w:rsidRPr="00CC6AD9">
        <w:rPr>
          <w:rFonts w:ascii="Arial" w:hAnsi="Arial" w:cs="Arial"/>
        </w:rPr>
        <w:t xml:space="preserve"> DIREKTUR RSUD dr. MURJANI SAMPIT</w:t>
      </w:r>
    </w:p>
    <w:p w:rsidR="00FB7949" w:rsidRPr="00CC6AD9" w:rsidRDefault="00FB7949" w:rsidP="009730AE">
      <w:pPr>
        <w:pStyle w:val="NoSpacing"/>
        <w:spacing w:line="360" w:lineRule="auto"/>
        <w:rPr>
          <w:rFonts w:ascii="Arial" w:hAnsi="Arial" w:cs="Arial"/>
        </w:rPr>
      </w:pPr>
      <w:r w:rsidRPr="00CC6AD9">
        <w:rPr>
          <w:rFonts w:ascii="Arial" w:hAnsi="Arial" w:cs="Arial"/>
        </w:rPr>
        <w:t>NOMOR</w:t>
      </w:r>
      <w:r w:rsidRPr="00CC6AD9">
        <w:rPr>
          <w:rFonts w:ascii="Arial" w:hAnsi="Arial" w:cs="Arial"/>
        </w:rPr>
        <w:tab/>
        <w:t>:      /PND/</w:t>
      </w:r>
      <w:r w:rsidR="00D74CBB" w:rsidRPr="00CC6AD9">
        <w:rPr>
          <w:rFonts w:ascii="Arial" w:hAnsi="Arial" w:cs="Arial"/>
        </w:rPr>
        <w:t>KPMKP</w:t>
      </w:r>
      <w:r w:rsidR="009730AE">
        <w:rPr>
          <w:rFonts w:ascii="Arial" w:hAnsi="Arial" w:cs="Arial"/>
          <w:lang w:val="en-ID"/>
        </w:rPr>
        <w:t>/P09</w:t>
      </w:r>
      <w:r w:rsidRPr="00CC6AD9">
        <w:rPr>
          <w:rFonts w:ascii="Arial" w:hAnsi="Arial" w:cs="Arial"/>
        </w:rPr>
        <w:t xml:space="preserve">/RSUD-DM/I/2018  </w:t>
      </w:r>
    </w:p>
    <w:p w:rsidR="00FB7949" w:rsidRPr="00CC6AD9" w:rsidRDefault="00FB7949" w:rsidP="009730AE">
      <w:pPr>
        <w:pStyle w:val="NoSpacing"/>
        <w:spacing w:line="360" w:lineRule="auto"/>
        <w:rPr>
          <w:rFonts w:ascii="Arial" w:hAnsi="Arial" w:cs="Arial"/>
        </w:rPr>
      </w:pPr>
      <w:r w:rsidRPr="00CC6AD9">
        <w:rPr>
          <w:rFonts w:ascii="Arial" w:hAnsi="Arial" w:cs="Arial"/>
        </w:rPr>
        <w:t>TANGGAL</w:t>
      </w:r>
      <w:r w:rsidRPr="00CC6AD9">
        <w:rPr>
          <w:rFonts w:ascii="Arial" w:hAnsi="Arial" w:cs="Arial"/>
        </w:rPr>
        <w:tab/>
        <w:t>:      JANUARI 2018</w:t>
      </w:r>
    </w:p>
    <w:p w:rsidR="00407A29" w:rsidRPr="00CC6AD9" w:rsidRDefault="00407A29" w:rsidP="009730AE">
      <w:pPr>
        <w:spacing w:line="200" w:lineRule="exact"/>
        <w:rPr>
          <w:rFonts w:ascii="Arial" w:hAnsi="Arial" w:cs="Arial"/>
          <w:sz w:val="22"/>
          <w:szCs w:val="22"/>
        </w:rPr>
      </w:pPr>
    </w:p>
    <w:p w:rsidR="00407A29" w:rsidRPr="00CC6AD9" w:rsidRDefault="00407A29" w:rsidP="009730AE">
      <w:pPr>
        <w:spacing w:line="200" w:lineRule="exact"/>
        <w:rPr>
          <w:rFonts w:ascii="Arial" w:hAnsi="Arial" w:cs="Arial"/>
          <w:sz w:val="22"/>
          <w:szCs w:val="22"/>
        </w:rPr>
      </w:pPr>
    </w:p>
    <w:p w:rsidR="00407A29" w:rsidRPr="00CC6AD9" w:rsidRDefault="00F001EF" w:rsidP="009730AE">
      <w:pPr>
        <w:spacing w:line="246" w:lineRule="auto"/>
        <w:ind w:left="3544" w:right="3271"/>
        <w:jc w:val="center"/>
        <w:rPr>
          <w:rFonts w:ascii="Arial" w:eastAsia="Calibri" w:hAnsi="Arial" w:cs="Arial"/>
          <w:sz w:val="22"/>
          <w:szCs w:val="22"/>
        </w:rPr>
      </w:pPr>
      <w:r w:rsidRPr="00CC6AD9">
        <w:rPr>
          <w:rFonts w:ascii="Arial" w:eastAsia="Calibri" w:hAnsi="Arial" w:cs="Arial"/>
          <w:w w:val="102"/>
          <w:sz w:val="22"/>
          <w:szCs w:val="22"/>
        </w:rPr>
        <w:t>P</w:t>
      </w:r>
      <w:r w:rsidRPr="00CC6AD9">
        <w:rPr>
          <w:rFonts w:ascii="Arial" w:eastAsia="Calibri" w:hAnsi="Arial" w:cs="Arial"/>
          <w:spacing w:val="1"/>
          <w:w w:val="102"/>
          <w:sz w:val="22"/>
          <w:szCs w:val="22"/>
        </w:rPr>
        <w:t>EN</w:t>
      </w:r>
      <w:r w:rsidRPr="00CC6AD9">
        <w:rPr>
          <w:rFonts w:ascii="Arial" w:eastAsia="Calibri" w:hAnsi="Arial" w:cs="Arial"/>
          <w:w w:val="102"/>
          <w:sz w:val="22"/>
          <w:szCs w:val="22"/>
        </w:rPr>
        <w:t>DAH</w:t>
      </w:r>
      <w:r w:rsidRPr="00CC6AD9">
        <w:rPr>
          <w:rFonts w:ascii="Arial" w:eastAsia="Calibri" w:hAnsi="Arial" w:cs="Arial"/>
          <w:spacing w:val="2"/>
          <w:w w:val="102"/>
          <w:sz w:val="22"/>
          <w:szCs w:val="22"/>
        </w:rPr>
        <w:t>U</w:t>
      </w:r>
      <w:r w:rsidRPr="00CC6AD9">
        <w:rPr>
          <w:rFonts w:ascii="Arial" w:eastAsia="Calibri" w:hAnsi="Arial" w:cs="Arial"/>
          <w:spacing w:val="1"/>
          <w:w w:val="102"/>
          <w:sz w:val="22"/>
          <w:szCs w:val="22"/>
        </w:rPr>
        <w:t>L</w:t>
      </w:r>
      <w:r w:rsidRPr="00CC6AD9">
        <w:rPr>
          <w:rFonts w:ascii="Arial" w:eastAsia="Calibri" w:hAnsi="Arial" w:cs="Arial"/>
          <w:spacing w:val="-1"/>
          <w:w w:val="102"/>
          <w:sz w:val="22"/>
          <w:szCs w:val="22"/>
        </w:rPr>
        <w:t>U</w:t>
      </w:r>
      <w:r w:rsidRPr="00CC6AD9">
        <w:rPr>
          <w:rFonts w:ascii="Arial" w:eastAsia="Calibri" w:hAnsi="Arial" w:cs="Arial"/>
          <w:w w:val="102"/>
          <w:sz w:val="22"/>
          <w:szCs w:val="22"/>
        </w:rPr>
        <w:t>AN</w:t>
      </w:r>
    </w:p>
    <w:p w:rsidR="00407A29" w:rsidRPr="00CC6AD9" w:rsidRDefault="00407A29" w:rsidP="009730AE">
      <w:pPr>
        <w:spacing w:line="140" w:lineRule="exact"/>
        <w:rPr>
          <w:rFonts w:ascii="Arial" w:hAnsi="Arial" w:cs="Arial"/>
          <w:sz w:val="22"/>
          <w:szCs w:val="22"/>
        </w:rPr>
      </w:pPr>
    </w:p>
    <w:p w:rsidR="00407A29" w:rsidRPr="00CC6AD9" w:rsidRDefault="00407A29" w:rsidP="009730AE">
      <w:pPr>
        <w:spacing w:line="200" w:lineRule="exact"/>
        <w:rPr>
          <w:rFonts w:ascii="Arial" w:hAnsi="Arial" w:cs="Arial"/>
          <w:sz w:val="22"/>
          <w:szCs w:val="22"/>
        </w:rPr>
      </w:pPr>
    </w:p>
    <w:p w:rsidR="00407A29" w:rsidRPr="00CC6AD9" w:rsidRDefault="00E77FBD" w:rsidP="009730AE">
      <w:pPr>
        <w:pStyle w:val="ListParagraph"/>
        <w:spacing w:line="360" w:lineRule="auto"/>
        <w:ind w:left="0"/>
        <w:jc w:val="both"/>
        <w:rPr>
          <w:rFonts w:ascii="Arial" w:eastAsia="Calibri" w:hAnsi="Arial" w:cs="Arial"/>
          <w:sz w:val="22"/>
          <w:szCs w:val="22"/>
          <w:lang w:val="id-ID"/>
        </w:rPr>
      </w:pPr>
      <w:r w:rsidRPr="00CC6AD9">
        <w:rPr>
          <w:rFonts w:ascii="Arial" w:eastAsia="Calibri" w:hAnsi="Arial" w:cs="Arial"/>
          <w:spacing w:val="3"/>
          <w:sz w:val="22"/>
          <w:szCs w:val="22"/>
        </w:rPr>
        <w:t xml:space="preserve">A. </w:t>
      </w:r>
      <w:r w:rsidR="00F001EF" w:rsidRPr="00CC6AD9">
        <w:rPr>
          <w:rFonts w:ascii="Arial" w:eastAsia="Calibri" w:hAnsi="Arial" w:cs="Arial"/>
          <w:spacing w:val="3"/>
          <w:sz w:val="22"/>
          <w:szCs w:val="22"/>
        </w:rPr>
        <w:t>L</w:t>
      </w:r>
      <w:r w:rsidR="00F001EF" w:rsidRPr="00CC6AD9">
        <w:rPr>
          <w:rFonts w:ascii="Arial" w:eastAsia="Calibri" w:hAnsi="Arial" w:cs="Arial"/>
          <w:spacing w:val="-1"/>
          <w:sz w:val="22"/>
          <w:szCs w:val="22"/>
        </w:rPr>
        <w:t>a</w:t>
      </w:r>
      <w:r w:rsidR="00F001EF" w:rsidRPr="00CC6AD9">
        <w:rPr>
          <w:rFonts w:ascii="Arial" w:eastAsia="Calibri" w:hAnsi="Arial" w:cs="Arial"/>
          <w:spacing w:val="1"/>
          <w:sz w:val="22"/>
          <w:szCs w:val="22"/>
        </w:rPr>
        <w:t>t</w:t>
      </w:r>
      <w:r w:rsidR="00F001EF" w:rsidRPr="00CC6AD9">
        <w:rPr>
          <w:rFonts w:ascii="Arial" w:eastAsia="Calibri" w:hAnsi="Arial" w:cs="Arial"/>
          <w:spacing w:val="-1"/>
          <w:sz w:val="22"/>
          <w:szCs w:val="22"/>
        </w:rPr>
        <w:t>a</w:t>
      </w:r>
      <w:r w:rsidR="00F001EF" w:rsidRPr="00CC6AD9">
        <w:rPr>
          <w:rFonts w:ascii="Arial" w:eastAsia="Calibri" w:hAnsi="Arial" w:cs="Arial"/>
          <w:sz w:val="22"/>
          <w:szCs w:val="22"/>
        </w:rPr>
        <w:t>r</w:t>
      </w:r>
      <w:r w:rsidR="00086F54" w:rsidRPr="00CC6AD9">
        <w:rPr>
          <w:rFonts w:ascii="Arial" w:eastAsia="Calibri" w:hAnsi="Arial" w:cs="Arial"/>
          <w:sz w:val="22"/>
          <w:szCs w:val="22"/>
          <w:lang w:val="id-ID"/>
        </w:rPr>
        <w:t xml:space="preserve"> </w:t>
      </w:r>
      <w:r w:rsidR="00F001EF" w:rsidRPr="00CC6AD9">
        <w:rPr>
          <w:rFonts w:ascii="Arial" w:eastAsia="Calibri" w:hAnsi="Arial" w:cs="Arial"/>
          <w:spacing w:val="-1"/>
          <w:w w:val="102"/>
          <w:sz w:val="22"/>
          <w:szCs w:val="22"/>
        </w:rPr>
        <w:t>be</w:t>
      </w:r>
      <w:r w:rsidR="00F001EF" w:rsidRPr="00CC6AD9">
        <w:rPr>
          <w:rFonts w:ascii="Arial" w:eastAsia="Calibri" w:hAnsi="Arial" w:cs="Arial"/>
          <w:spacing w:val="2"/>
          <w:w w:val="102"/>
          <w:sz w:val="22"/>
          <w:szCs w:val="22"/>
        </w:rPr>
        <w:t>l</w:t>
      </w:r>
      <w:r w:rsidR="00F001EF" w:rsidRPr="00CC6AD9">
        <w:rPr>
          <w:rFonts w:ascii="Arial" w:eastAsia="Calibri" w:hAnsi="Arial" w:cs="Arial"/>
          <w:spacing w:val="-1"/>
          <w:w w:val="102"/>
          <w:sz w:val="22"/>
          <w:szCs w:val="22"/>
        </w:rPr>
        <w:t>a</w:t>
      </w:r>
      <w:r w:rsidR="00F001EF" w:rsidRPr="00CC6AD9">
        <w:rPr>
          <w:rFonts w:ascii="Arial" w:eastAsia="Calibri" w:hAnsi="Arial" w:cs="Arial"/>
          <w:w w:val="102"/>
          <w:sz w:val="22"/>
          <w:szCs w:val="22"/>
        </w:rPr>
        <w:t>k</w:t>
      </w:r>
      <w:r w:rsidR="00F001EF" w:rsidRPr="00CC6AD9">
        <w:rPr>
          <w:rFonts w:ascii="Arial" w:eastAsia="Calibri" w:hAnsi="Arial" w:cs="Arial"/>
          <w:spacing w:val="2"/>
          <w:w w:val="102"/>
          <w:sz w:val="22"/>
          <w:szCs w:val="22"/>
        </w:rPr>
        <w:t>a</w:t>
      </w:r>
      <w:r w:rsidR="00F001EF" w:rsidRPr="00CC6AD9">
        <w:rPr>
          <w:rFonts w:ascii="Arial" w:eastAsia="Calibri" w:hAnsi="Arial" w:cs="Arial"/>
          <w:spacing w:val="-1"/>
          <w:w w:val="102"/>
          <w:sz w:val="22"/>
          <w:szCs w:val="22"/>
        </w:rPr>
        <w:t>n</w:t>
      </w:r>
      <w:r w:rsidR="00F001EF" w:rsidRPr="00CC6AD9">
        <w:rPr>
          <w:rFonts w:ascii="Arial" w:eastAsia="Calibri" w:hAnsi="Arial" w:cs="Arial"/>
          <w:w w:val="102"/>
          <w:sz w:val="22"/>
          <w:szCs w:val="22"/>
        </w:rPr>
        <w:t>g</w:t>
      </w:r>
    </w:p>
    <w:p w:rsidR="004219ED" w:rsidRPr="00CC6AD9" w:rsidRDefault="00F001EF" w:rsidP="009730AE">
      <w:pPr>
        <w:spacing w:line="360" w:lineRule="auto"/>
        <w:ind w:left="284" w:right="96" w:firstLine="567"/>
        <w:jc w:val="both"/>
        <w:rPr>
          <w:rFonts w:ascii="Arial" w:eastAsia="Calibri" w:hAnsi="Arial" w:cs="Arial"/>
          <w:w w:val="102"/>
          <w:sz w:val="22"/>
          <w:szCs w:val="22"/>
          <w:lang w:val="en-ID"/>
        </w:rPr>
      </w:pPr>
      <w:r w:rsidRPr="00CC6AD9">
        <w:rPr>
          <w:rFonts w:ascii="Arial" w:eastAsia="Calibri" w:hAnsi="Arial" w:cs="Arial"/>
          <w:sz w:val="22"/>
          <w:szCs w:val="22"/>
        </w:rPr>
        <w:t>B</w:t>
      </w:r>
      <w:r w:rsidRPr="00CC6AD9">
        <w:rPr>
          <w:rFonts w:ascii="Arial" w:eastAsia="Calibri" w:hAnsi="Arial" w:cs="Arial"/>
          <w:spacing w:val="1"/>
          <w:sz w:val="22"/>
          <w:szCs w:val="22"/>
        </w:rPr>
        <w:t>er</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3"/>
          <w:sz w:val="22"/>
          <w:szCs w:val="22"/>
        </w:rPr>
        <w:t>k</w:t>
      </w:r>
      <w:r w:rsidRPr="00CC6AD9">
        <w:rPr>
          <w:rFonts w:ascii="Arial" w:eastAsia="Calibri" w:hAnsi="Arial" w:cs="Arial"/>
          <w:sz w:val="22"/>
          <w:szCs w:val="22"/>
        </w:rPr>
        <w:t>an</w:t>
      </w:r>
      <w:r w:rsidR="00086F54"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z w:val="22"/>
          <w:szCs w:val="22"/>
        </w:rPr>
        <w:t xml:space="preserve">u </w:t>
      </w:r>
      <w:r w:rsidRPr="00CC6AD9">
        <w:rPr>
          <w:rFonts w:ascii="Arial" w:eastAsia="Calibri" w:hAnsi="Arial" w:cs="Arial"/>
          <w:spacing w:val="1"/>
          <w:sz w:val="22"/>
          <w:szCs w:val="22"/>
        </w:rPr>
        <w:t>Pe</w:t>
      </w:r>
      <w:r w:rsidRPr="00CC6AD9">
        <w:rPr>
          <w:rFonts w:ascii="Arial" w:eastAsia="Calibri" w:hAnsi="Arial" w:cs="Arial"/>
          <w:spacing w:val="-1"/>
          <w:sz w:val="22"/>
          <w:szCs w:val="22"/>
        </w:rPr>
        <w:t>d</w:t>
      </w:r>
      <w:r w:rsidRPr="00CC6AD9">
        <w:rPr>
          <w:rFonts w:ascii="Arial" w:eastAsia="Calibri" w:hAnsi="Arial" w:cs="Arial"/>
          <w:spacing w:val="1"/>
          <w:sz w:val="22"/>
          <w:szCs w:val="22"/>
        </w:rPr>
        <w:t>o</w:t>
      </w:r>
      <w:r w:rsidRPr="00CC6AD9">
        <w:rPr>
          <w:rFonts w:ascii="Arial" w:eastAsia="Calibri" w:hAnsi="Arial" w:cs="Arial"/>
          <w:sz w:val="22"/>
          <w:szCs w:val="22"/>
        </w:rPr>
        <w:t>man</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or</w:t>
      </w:r>
      <w:r w:rsidRPr="00CC6AD9">
        <w:rPr>
          <w:rFonts w:ascii="Arial" w:eastAsia="Calibri" w:hAnsi="Arial" w:cs="Arial"/>
          <w:sz w:val="22"/>
          <w:szCs w:val="22"/>
        </w:rPr>
        <w:t>an</w:t>
      </w:r>
      <w:r w:rsidR="00086F54"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2"/>
          <w:sz w:val="22"/>
          <w:szCs w:val="22"/>
        </w:rPr>
        <w:t>e</w:t>
      </w:r>
      <w:r w:rsidRPr="00CC6AD9">
        <w:rPr>
          <w:rFonts w:ascii="Arial" w:eastAsia="Calibri" w:hAnsi="Arial" w:cs="Arial"/>
          <w:sz w:val="22"/>
          <w:szCs w:val="22"/>
        </w:rPr>
        <w:t>n</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Kese</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ma</w:t>
      </w:r>
      <w:r w:rsidRPr="00CC6AD9">
        <w:rPr>
          <w:rFonts w:ascii="Arial" w:eastAsia="Calibri" w:hAnsi="Arial" w:cs="Arial"/>
          <w:spacing w:val="-1"/>
          <w:sz w:val="22"/>
          <w:szCs w:val="22"/>
        </w:rPr>
        <w:t>t</w:t>
      </w:r>
      <w:r w:rsidRPr="00CC6AD9">
        <w:rPr>
          <w:rFonts w:ascii="Arial" w:eastAsia="Calibri" w:hAnsi="Arial" w:cs="Arial"/>
          <w:sz w:val="22"/>
          <w:szCs w:val="22"/>
        </w:rPr>
        <w:t>an</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sie</w:t>
      </w:r>
      <w:r w:rsidRPr="00CC6AD9">
        <w:rPr>
          <w:rFonts w:ascii="Arial" w:eastAsia="Calibri" w:hAnsi="Arial" w:cs="Arial"/>
          <w:sz w:val="22"/>
          <w:szCs w:val="22"/>
        </w:rPr>
        <w:t>n</w:t>
      </w:r>
      <w:r w:rsidR="00086F54"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K</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w:t>
      </w:r>
      <w:r w:rsidRPr="00CC6AD9">
        <w:rPr>
          <w:rFonts w:ascii="Arial" w:eastAsia="Calibri" w:hAnsi="Arial" w:cs="Arial"/>
          <w:w w:val="102"/>
          <w:sz w:val="22"/>
          <w:szCs w:val="22"/>
        </w:rPr>
        <w:t xml:space="preserve">, </w:t>
      </w:r>
      <w:r w:rsidRPr="00CC6AD9">
        <w:rPr>
          <w:rFonts w:ascii="Arial" w:eastAsia="Calibri" w:hAnsi="Arial" w:cs="Arial"/>
          <w:spacing w:val="1"/>
          <w:sz w:val="22"/>
          <w:szCs w:val="22"/>
        </w:rPr>
        <w:t>Ko</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e</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Kese</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ma</w:t>
      </w:r>
      <w:r w:rsidRPr="00CC6AD9">
        <w:rPr>
          <w:rFonts w:ascii="Arial" w:eastAsia="Calibri" w:hAnsi="Arial" w:cs="Arial"/>
          <w:spacing w:val="-1"/>
          <w:sz w:val="22"/>
          <w:szCs w:val="22"/>
        </w:rPr>
        <w:t>t</w:t>
      </w:r>
      <w:r w:rsidRPr="00CC6AD9">
        <w:rPr>
          <w:rFonts w:ascii="Arial" w:eastAsia="Calibri" w:hAnsi="Arial" w:cs="Arial"/>
          <w:sz w:val="22"/>
          <w:szCs w:val="22"/>
        </w:rPr>
        <w:t>an</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sie</w:t>
      </w:r>
      <w:r w:rsidRPr="00CC6AD9">
        <w:rPr>
          <w:rFonts w:ascii="Arial" w:eastAsia="Calibri" w:hAnsi="Arial" w:cs="Arial"/>
          <w:sz w:val="22"/>
          <w:szCs w:val="22"/>
        </w:rPr>
        <w:t>n</w:t>
      </w:r>
      <w:r w:rsidR="00086F54"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3"/>
          <w:sz w:val="22"/>
          <w:szCs w:val="22"/>
        </w:rPr>
        <w:t>u</w:t>
      </w:r>
      <w:r w:rsidRPr="00CC6AD9">
        <w:rPr>
          <w:rFonts w:ascii="Arial" w:eastAsia="Calibri" w:hAnsi="Arial" w:cs="Arial"/>
          <w:spacing w:val="3"/>
          <w:sz w:val="22"/>
          <w:szCs w:val="22"/>
        </w:rPr>
        <w:t>m</w:t>
      </w:r>
      <w:r w:rsidRPr="00CC6AD9">
        <w:rPr>
          <w:rFonts w:ascii="Arial" w:eastAsia="Calibri" w:hAnsi="Arial" w:cs="Arial"/>
          <w:sz w:val="22"/>
          <w:szCs w:val="22"/>
        </w:rPr>
        <w:t>ah</w:t>
      </w:r>
      <w:r w:rsidR="00086F54" w:rsidRPr="00CC6AD9">
        <w:rPr>
          <w:rFonts w:ascii="Arial" w:eastAsia="Calibri" w:hAnsi="Arial" w:cs="Arial"/>
          <w:sz w:val="22"/>
          <w:szCs w:val="22"/>
          <w:lang w:val="id-ID"/>
        </w:rPr>
        <w:t xml:space="preserve"> </w:t>
      </w:r>
      <w:r w:rsidRPr="00CC6AD9">
        <w:rPr>
          <w:rFonts w:ascii="Arial" w:eastAsia="Calibri" w:hAnsi="Arial" w:cs="Arial"/>
          <w:sz w:val="22"/>
          <w:szCs w:val="22"/>
        </w:rPr>
        <w:t>Sa</w:t>
      </w:r>
      <w:r w:rsidRPr="00CC6AD9">
        <w:rPr>
          <w:rFonts w:ascii="Arial" w:eastAsia="Calibri" w:hAnsi="Arial" w:cs="Arial"/>
          <w:spacing w:val="3"/>
          <w:sz w:val="22"/>
          <w:szCs w:val="22"/>
        </w:rPr>
        <w:t>k</w:t>
      </w:r>
      <w:r w:rsidRPr="00CC6AD9">
        <w:rPr>
          <w:rFonts w:ascii="Arial" w:eastAsia="Calibri" w:hAnsi="Arial" w:cs="Arial"/>
          <w:spacing w:val="-1"/>
          <w:sz w:val="22"/>
          <w:szCs w:val="22"/>
        </w:rPr>
        <w:t>i</w:t>
      </w:r>
      <w:r w:rsidRPr="00CC6AD9">
        <w:rPr>
          <w:rFonts w:ascii="Arial" w:eastAsia="Calibri" w:hAnsi="Arial" w:cs="Arial"/>
          <w:sz w:val="22"/>
          <w:szCs w:val="22"/>
        </w:rPr>
        <w:t>t</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(KK</w:t>
      </w:r>
      <w:r w:rsidRPr="00CC6AD9">
        <w:rPr>
          <w:rFonts w:ascii="Arial" w:eastAsia="Calibri" w:hAnsi="Arial" w:cs="Arial"/>
          <w:spacing w:val="-1"/>
          <w:sz w:val="22"/>
          <w:szCs w:val="22"/>
        </w:rPr>
        <w:t>P</w:t>
      </w:r>
      <w:r w:rsidRPr="00CC6AD9">
        <w:rPr>
          <w:rFonts w:ascii="Arial" w:eastAsia="Calibri" w:hAnsi="Arial" w:cs="Arial"/>
          <w:spacing w:val="3"/>
          <w:sz w:val="22"/>
          <w:szCs w:val="22"/>
        </w:rPr>
        <w:t>-</w:t>
      </w:r>
      <w:r w:rsidRPr="00CC6AD9">
        <w:rPr>
          <w:rFonts w:ascii="Arial" w:eastAsia="Calibri" w:hAnsi="Arial" w:cs="Arial"/>
          <w:spacing w:val="-2"/>
          <w:sz w:val="22"/>
          <w:szCs w:val="22"/>
        </w:rPr>
        <w:t>R</w:t>
      </w:r>
      <w:r w:rsidRPr="00CC6AD9">
        <w:rPr>
          <w:rFonts w:ascii="Arial" w:eastAsia="Calibri" w:hAnsi="Arial" w:cs="Arial"/>
          <w:spacing w:val="2"/>
          <w:sz w:val="22"/>
          <w:szCs w:val="22"/>
        </w:rPr>
        <w:t>S</w:t>
      </w:r>
      <w:r w:rsidRPr="00CC6AD9">
        <w:rPr>
          <w:rFonts w:ascii="Arial" w:eastAsia="Calibri" w:hAnsi="Arial" w:cs="Arial"/>
          <w:sz w:val="22"/>
          <w:szCs w:val="22"/>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hu</w:t>
      </w:r>
      <w:r w:rsidRPr="00CC6AD9">
        <w:rPr>
          <w:rFonts w:ascii="Arial" w:eastAsia="Calibri" w:hAnsi="Arial" w:cs="Arial"/>
          <w:sz w:val="22"/>
          <w:szCs w:val="22"/>
        </w:rPr>
        <w:t>n</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20</w:t>
      </w:r>
      <w:r w:rsidR="00A60AB9" w:rsidRPr="00CC6AD9">
        <w:rPr>
          <w:rFonts w:ascii="Arial" w:eastAsia="Calibri" w:hAnsi="Arial" w:cs="Arial"/>
          <w:spacing w:val="1"/>
          <w:sz w:val="22"/>
          <w:szCs w:val="22"/>
          <w:lang w:val="id-ID"/>
        </w:rPr>
        <w:t>15</w:t>
      </w:r>
      <w:r w:rsidRPr="00CC6AD9">
        <w:rPr>
          <w:rFonts w:ascii="Arial" w:eastAsia="Calibri" w:hAnsi="Arial" w:cs="Arial"/>
          <w:sz w:val="22"/>
          <w:szCs w:val="22"/>
        </w:rPr>
        <w:t>,</w:t>
      </w:r>
      <w:r w:rsidR="00086F54"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b</w:t>
      </w:r>
      <w:r w:rsidRPr="00CC6AD9">
        <w:rPr>
          <w:rFonts w:ascii="Arial" w:eastAsia="Calibri" w:hAnsi="Arial" w:cs="Arial"/>
          <w:spacing w:val="3"/>
          <w:w w:val="102"/>
          <w:sz w:val="22"/>
          <w:szCs w:val="22"/>
        </w:rPr>
        <w:t>a</w:t>
      </w:r>
      <w:r w:rsidRPr="00CC6AD9">
        <w:rPr>
          <w:rFonts w:ascii="Arial" w:eastAsia="Calibri" w:hAnsi="Arial" w:cs="Arial"/>
          <w:spacing w:val="-3"/>
          <w:w w:val="102"/>
          <w:sz w:val="22"/>
          <w:szCs w:val="22"/>
        </w:rPr>
        <w:t>h</w:t>
      </w:r>
      <w:r w:rsidRPr="00CC6AD9">
        <w:rPr>
          <w:rFonts w:ascii="Arial" w:eastAsia="Calibri" w:hAnsi="Arial" w:cs="Arial"/>
          <w:w w:val="102"/>
          <w:sz w:val="22"/>
          <w:szCs w:val="22"/>
        </w:rPr>
        <w:t xml:space="preserve">wa </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u</w:t>
      </w:r>
      <w:r w:rsidRPr="00CC6AD9">
        <w:rPr>
          <w:rFonts w:ascii="Arial" w:eastAsia="Calibri" w:hAnsi="Arial" w:cs="Arial"/>
          <w:sz w:val="22"/>
          <w:szCs w:val="22"/>
        </w:rPr>
        <w:t xml:space="preserve">r </w:t>
      </w:r>
      <w:r w:rsidRPr="00CC6AD9">
        <w:rPr>
          <w:rFonts w:ascii="Arial" w:eastAsia="Calibri" w:hAnsi="Arial" w:cs="Arial"/>
          <w:spacing w:val="-1"/>
          <w:sz w:val="22"/>
          <w:szCs w:val="22"/>
        </w:rPr>
        <w:t>p</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or</w:t>
      </w:r>
      <w:r w:rsidRPr="00CC6AD9">
        <w:rPr>
          <w:rFonts w:ascii="Arial" w:eastAsia="Calibri" w:hAnsi="Arial" w:cs="Arial"/>
          <w:sz w:val="22"/>
          <w:szCs w:val="22"/>
        </w:rPr>
        <w:t xml:space="preserve">an </w:t>
      </w:r>
      <w:r w:rsidRPr="00CC6AD9">
        <w:rPr>
          <w:rFonts w:ascii="Arial" w:eastAsia="Calibri" w:hAnsi="Arial" w:cs="Arial"/>
          <w:spacing w:val="-1"/>
          <w:sz w:val="22"/>
          <w:szCs w:val="22"/>
        </w:rPr>
        <w:t>in</w:t>
      </w:r>
      <w:r w:rsidRPr="00CC6AD9">
        <w:rPr>
          <w:rFonts w:ascii="Arial" w:eastAsia="Calibri" w:hAnsi="Arial" w:cs="Arial"/>
          <w:spacing w:val="1"/>
          <w:sz w:val="22"/>
          <w:szCs w:val="22"/>
        </w:rPr>
        <w:t>si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 xml:space="preserve">n </w:t>
      </w:r>
      <w:r w:rsidRPr="00CC6AD9">
        <w:rPr>
          <w:rFonts w:ascii="Arial" w:eastAsia="Calibri" w:hAnsi="Arial" w:cs="Arial"/>
          <w:spacing w:val="3"/>
          <w:sz w:val="22"/>
          <w:szCs w:val="22"/>
        </w:rPr>
        <w:t>k</w:t>
      </w:r>
      <w:r w:rsidRPr="00CC6AD9">
        <w:rPr>
          <w:rFonts w:ascii="Arial" w:eastAsia="Calibri" w:hAnsi="Arial" w:cs="Arial"/>
          <w:spacing w:val="1"/>
          <w:sz w:val="22"/>
          <w:szCs w:val="22"/>
        </w:rPr>
        <w:t>e</w:t>
      </w:r>
      <w:r w:rsidRPr="00CC6AD9">
        <w:rPr>
          <w:rFonts w:ascii="Arial" w:eastAsia="Calibri" w:hAnsi="Arial" w:cs="Arial"/>
          <w:spacing w:val="-2"/>
          <w:sz w:val="22"/>
          <w:szCs w:val="22"/>
        </w:rPr>
        <w:t>s</w:t>
      </w:r>
      <w:r w:rsidRPr="00CC6AD9">
        <w:rPr>
          <w:rFonts w:ascii="Arial" w:eastAsia="Calibri" w:hAnsi="Arial" w:cs="Arial"/>
          <w:spacing w:val="1"/>
          <w:sz w:val="22"/>
          <w:szCs w:val="22"/>
        </w:rPr>
        <w:t>el</w:t>
      </w:r>
      <w:r w:rsidRPr="00CC6AD9">
        <w:rPr>
          <w:rFonts w:ascii="Arial" w:eastAsia="Calibri" w:hAnsi="Arial" w:cs="Arial"/>
          <w:sz w:val="22"/>
          <w:szCs w:val="22"/>
        </w:rPr>
        <w:t>ama</w:t>
      </w:r>
      <w:r w:rsidRPr="00CC6AD9">
        <w:rPr>
          <w:rFonts w:ascii="Arial" w:eastAsia="Calibri" w:hAnsi="Arial" w:cs="Arial"/>
          <w:spacing w:val="1"/>
          <w:sz w:val="22"/>
          <w:szCs w:val="22"/>
        </w:rPr>
        <w:t>t</w:t>
      </w:r>
      <w:r w:rsidRPr="00CC6AD9">
        <w:rPr>
          <w:rFonts w:ascii="Arial" w:eastAsia="Calibri" w:hAnsi="Arial" w:cs="Arial"/>
          <w:sz w:val="22"/>
          <w:szCs w:val="22"/>
        </w:rPr>
        <w:t xml:space="preserve">an </w:t>
      </w:r>
      <w:r w:rsidRPr="00CC6AD9">
        <w:rPr>
          <w:rFonts w:ascii="Arial" w:eastAsia="Calibri" w:hAnsi="Arial" w:cs="Arial"/>
          <w:spacing w:val="-3"/>
          <w:sz w:val="22"/>
          <w:szCs w:val="22"/>
        </w:rPr>
        <w:t>p</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pacing w:val="2"/>
          <w:sz w:val="22"/>
          <w:szCs w:val="22"/>
        </w:rPr>
        <w:t>i</w:t>
      </w:r>
      <w:r w:rsidRPr="00CC6AD9">
        <w:rPr>
          <w:rFonts w:ascii="Arial" w:eastAsia="Calibri" w:hAnsi="Arial" w:cs="Arial"/>
          <w:spacing w:val="3"/>
          <w:sz w:val="22"/>
          <w:szCs w:val="22"/>
        </w:rPr>
        <w:t>e</w:t>
      </w:r>
      <w:r w:rsidRPr="00CC6AD9">
        <w:rPr>
          <w:rFonts w:ascii="Arial" w:eastAsia="Calibri" w:hAnsi="Arial" w:cs="Arial"/>
          <w:sz w:val="22"/>
          <w:szCs w:val="22"/>
        </w:rPr>
        <w:t xml:space="preserve">n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 g</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2"/>
          <w:sz w:val="22"/>
          <w:szCs w:val="22"/>
        </w:rPr>
        <w:t>n</w:t>
      </w:r>
      <w:r w:rsidRPr="00CC6AD9">
        <w:rPr>
          <w:rFonts w:ascii="Arial" w:eastAsia="Calibri" w:hAnsi="Arial" w:cs="Arial"/>
          <w:sz w:val="22"/>
          <w:szCs w:val="22"/>
        </w:rPr>
        <w:t>g m</w:t>
      </w:r>
      <w:r w:rsidRPr="00CC6AD9">
        <w:rPr>
          <w:rFonts w:ascii="Arial" w:eastAsia="Calibri" w:hAnsi="Arial" w:cs="Arial"/>
          <w:spacing w:val="1"/>
          <w:sz w:val="22"/>
          <w:szCs w:val="22"/>
        </w:rPr>
        <w:t>er</w:t>
      </w:r>
      <w:r w:rsidRPr="00CC6AD9">
        <w:rPr>
          <w:rFonts w:ascii="Arial" w:eastAsia="Calibri" w:hAnsi="Arial" w:cs="Arial"/>
          <w:sz w:val="22"/>
          <w:szCs w:val="22"/>
        </w:rPr>
        <w:t xml:space="preserve">ah </w:t>
      </w:r>
      <w:r w:rsidRPr="00CC6AD9">
        <w:rPr>
          <w:rFonts w:ascii="Arial" w:eastAsia="Calibri" w:hAnsi="Arial" w:cs="Arial"/>
          <w:spacing w:val="-1"/>
          <w:w w:val="102"/>
          <w:sz w:val="22"/>
          <w:szCs w:val="22"/>
        </w:rPr>
        <w:t>d</w:t>
      </w:r>
      <w:r w:rsidRPr="00CC6AD9">
        <w:rPr>
          <w:rFonts w:ascii="Arial" w:eastAsia="Calibri" w:hAnsi="Arial" w:cs="Arial"/>
          <w:spacing w:val="3"/>
          <w:w w:val="102"/>
          <w:sz w:val="22"/>
          <w:szCs w:val="22"/>
        </w:rPr>
        <w:t>a</w:t>
      </w:r>
      <w:r w:rsidRPr="00CC6AD9">
        <w:rPr>
          <w:rFonts w:ascii="Arial" w:eastAsia="Calibri" w:hAnsi="Arial" w:cs="Arial"/>
          <w:w w:val="102"/>
          <w:sz w:val="22"/>
          <w:szCs w:val="22"/>
        </w:rPr>
        <w:t xml:space="preserve">n </w:t>
      </w:r>
      <w:r w:rsidRPr="00CC6AD9">
        <w:rPr>
          <w:rFonts w:ascii="Arial" w:eastAsia="Calibri" w:hAnsi="Arial" w:cs="Arial"/>
          <w:spacing w:val="3"/>
          <w:sz w:val="22"/>
          <w:szCs w:val="22"/>
        </w:rPr>
        <w:t>k</w:t>
      </w:r>
      <w:r w:rsidRPr="00CC6AD9">
        <w:rPr>
          <w:rFonts w:ascii="Arial" w:eastAsia="Calibri" w:hAnsi="Arial" w:cs="Arial"/>
          <w:spacing w:val="-3"/>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g</w:t>
      </w:r>
      <w:r w:rsidR="00086F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3"/>
          <w:sz w:val="22"/>
          <w:szCs w:val="22"/>
        </w:rPr>
        <w:t>u</w:t>
      </w:r>
      <w:r w:rsidRPr="00CC6AD9">
        <w:rPr>
          <w:rFonts w:ascii="Arial" w:eastAsia="Calibri" w:hAnsi="Arial" w:cs="Arial"/>
          <w:spacing w:val="3"/>
          <w:sz w:val="22"/>
          <w:szCs w:val="22"/>
        </w:rPr>
        <w:t>k</w:t>
      </w:r>
      <w:r w:rsidRPr="00CC6AD9">
        <w:rPr>
          <w:rFonts w:ascii="Arial" w:eastAsia="Calibri" w:hAnsi="Arial" w:cs="Arial"/>
          <w:sz w:val="22"/>
          <w:szCs w:val="22"/>
        </w:rPr>
        <w:t>an</w:t>
      </w:r>
      <w:r w:rsidR="00086F54" w:rsidRPr="00CC6AD9">
        <w:rPr>
          <w:rFonts w:ascii="Arial" w:eastAsia="Calibri" w:hAnsi="Arial" w:cs="Arial"/>
          <w:sz w:val="22"/>
          <w:szCs w:val="22"/>
          <w:lang w:val="id-ID"/>
        </w:rPr>
        <w:t xml:space="preserve"> </w:t>
      </w:r>
      <w:r w:rsidRPr="00CC6AD9">
        <w:rPr>
          <w:rFonts w:ascii="Arial" w:eastAsia="Calibri" w:hAnsi="Arial" w:cs="Arial"/>
          <w:i/>
          <w:sz w:val="22"/>
          <w:szCs w:val="22"/>
        </w:rPr>
        <w:t>Root</w:t>
      </w:r>
      <w:r w:rsidR="00086F54" w:rsidRPr="00CC6AD9">
        <w:rPr>
          <w:rFonts w:ascii="Arial" w:eastAsia="Calibri" w:hAnsi="Arial" w:cs="Arial"/>
          <w:i/>
          <w:sz w:val="22"/>
          <w:szCs w:val="22"/>
          <w:lang w:val="id-ID"/>
        </w:rPr>
        <w:t xml:space="preserve"> </w:t>
      </w:r>
      <w:r w:rsidRPr="00CC6AD9">
        <w:rPr>
          <w:rFonts w:ascii="Arial" w:eastAsia="Calibri" w:hAnsi="Arial" w:cs="Arial"/>
          <w:i/>
          <w:spacing w:val="2"/>
          <w:sz w:val="22"/>
          <w:szCs w:val="22"/>
        </w:rPr>
        <w:t>C</w:t>
      </w:r>
      <w:r w:rsidRPr="00CC6AD9">
        <w:rPr>
          <w:rFonts w:ascii="Arial" w:eastAsia="Calibri" w:hAnsi="Arial" w:cs="Arial"/>
          <w:i/>
          <w:spacing w:val="-3"/>
          <w:sz w:val="22"/>
          <w:szCs w:val="22"/>
        </w:rPr>
        <w:t>a</w:t>
      </w:r>
      <w:r w:rsidRPr="00CC6AD9">
        <w:rPr>
          <w:rFonts w:ascii="Arial" w:eastAsia="Calibri" w:hAnsi="Arial" w:cs="Arial"/>
          <w:i/>
          <w:spacing w:val="-1"/>
          <w:sz w:val="22"/>
          <w:szCs w:val="22"/>
        </w:rPr>
        <w:t>u</w:t>
      </w:r>
      <w:r w:rsidRPr="00CC6AD9">
        <w:rPr>
          <w:rFonts w:ascii="Arial" w:eastAsia="Calibri" w:hAnsi="Arial" w:cs="Arial"/>
          <w:i/>
          <w:spacing w:val="1"/>
          <w:sz w:val="22"/>
          <w:szCs w:val="22"/>
        </w:rPr>
        <w:t>s</w:t>
      </w:r>
      <w:r w:rsidRPr="00CC6AD9">
        <w:rPr>
          <w:rFonts w:ascii="Arial" w:eastAsia="Calibri" w:hAnsi="Arial" w:cs="Arial"/>
          <w:i/>
          <w:sz w:val="22"/>
          <w:szCs w:val="22"/>
        </w:rPr>
        <w:t>e</w:t>
      </w:r>
      <w:r w:rsidR="00086F54" w:rsidRPr="00CC6AD9">
        <w:rPr>
          <w:rFonts w:ascii="Arial" w:eastAsia="Calibri" w:hAnsi="Arial" w:cs="Arial"/>
          <w:i/>
          <w:sz w:val="22"/>
          <w:szCs w:val="22"/>
          <w:lang w:val="id-ID"/>
        </w:rPr>
        <w:t xml:space="preserve"> </w:t>
      </w:r>
      <w:r w:rsidRPr="00CC6AD9">
        <w:rPr>
          <w:rFonts w:ascii="Arial" w:eastAsia="Calibri" w:hAnsi="Arial" w:cs="Arial"/>
          <w:i/>
          <w:spacing w:val="2"/>
          <w:sz w:val="22"/>
          <w:szCs w:val="22"/>
        </w:rPr>
        <w:t>A</w:t>
      </w:r>
      <w:r w:rsidRPr="00CC6AD9">
        <w:rPr>
          <w:rFonts w:ascii="Arial" w:eastAsia="Calibri" w:hAnsi="Arial" w:cs="Arial"/>
          <w:i/>
          <w:spacing w:val="-1"/>
          <w:sz w:val="22"/>
          <w:szCs w:val="22"/>
        </w:rPr>
        <w:t>nal</w:t>
      </w:r>
      <w:r w:rsidRPr="00CC6AD9">
        <w:rPr>
          <w:rFonts w:ascii="Arial" w:eastAsia="Calibri" w:hAnsi="Arial" w:cs="Arial"/>
          <w:i/>
          <w:spacing w:val="2"/>
          <w:sz w:val="22"/>
          <w:szCs w:val="22"/>
        </w:rPr>
        <w:t>y</w:t>
      </w:r>
      <w:r w:rsidRPr="00CC6AD9">
        <w:rPr>
          <w:rFonts w:ascii="Arial" w:eastAsia="Calibri" w:hAnsi="Arial" w:cs="Arial"/>
          <w:i/>
          <w:spacing w:val="-1"/>
          <w:sz w:val="22"/>
          <w:szCs w:val="22"/>
        </w:rPr>
        <w:t>s</w:t>
      </w:r>
      <w:r w:rsidRPr="00CC6AD9">
        <w:rPr>
          <w:rFonts w:ascii="Arial" w:eastAsia="Calibri" w:hAnsi="Arial" w:cs="Arial"/>
          <w:i/>
          <w:spacing w:val="1"/>
          <w:sz w:val="22"/>
          <w:szCs w:val="22"/>
        </w:rPr>
        <w:t>i</w:t>
      </w:r>
      <w:r w:rsidRPr="00CC6AD9">
        <w:rPr>
          <w:rFonts w:ascii="Arial" w:eastAsia="Calibri" w:hAnsi="Arial" w:cs="Arial"/>
          <w:i/>
          <w:sz w:val="22"/>
          <w:szCs w:val="22"/>
        </w:rPr>
        <w:t>s</w:t>
      </w:r>
      <w:r w:rsidR="00EC77C9" w:rsidRPr="00CC6AD9">
        <w:rPr>
          <w:rFonts w:ascii="Arial" w:eastAsia="Calibri" w:hAnsi="Arial" w:cs="Arial"/>
          <w:i/>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sz w:val="22"/>
          <w:szCs w:val="22"/>
        </w:rPr>
        <w:t>R</w:t>
      </w:r>
      <w:r w:rsidRPr="00CC6AD9">
        <w:rPr>
          <w:rFonts w:ascii="Arial" w:eastAsia="Calibri" w:hAnsi="Arial" w:cs="Arial"/>
          <w:spacing w:val="2"/>
          <w:sz w:val="22"/>
          <w:szCs w:val="22"/>
        </w:rPr>
        <w:t>C</w:t>
      </w:r>
      <w:r w:rsidRPr="00CC6AD9">
        <w:rPr>
          <w:rFonts w:ascii="Arial" w:eastAsia="Calibri" w:hAnsi="Arial" w:cs="Arial"/>
          <w:spacing w:val="-3"/>
          <w:sz w:val="22"/>
          <w:szCs w:val="22"/>
        </w:rPr>
        <w:t>A</w:t>
      </w:r>
      <w:r w:rsidRPr="00CC6AD9">
        <w:rPr>
          <w:rFonts w:ascii="Arial" w:eastAsia="Calibri" w:hAnsi="Arial" w:cs="Arial"/>
          <w:sz w:val="22"/>
          <w:szCs w:val="22"/>
        </w:rPr>
        <w:t>)</w:t>
      </w:r>
      <w:r w:rsidR="00EC77C9"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00EC77C9"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il</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z w:val="22"/>
          <w:szCs w:val="22"/>
        </w:rPr>
        <w:t>an</w:t>
      </w:r>
      <w:r w:rsidR="00EC77C9"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b</w:t>
      </w:r>
      <w:r w:rsidRPr="00CC6AD9">
        <w:rPr>
          <w:rFonts w:ascii="Arial" w:eastAsia="Calibri" w:hAnsi="Arial" w:cs="Arial"/>
          <w:spacing w:val="1"/>
          <w:sz w:val="22"/>
          <w:szCs w:val="22"/>
        </w:rPr>
        <w:t>el</w:t>
      </w:r>
      <w:r w:rsidRPr="00CC6AD9">
        <w:rPr>
          <w:rFonts w:ascii="Arial" w:eastAsia="Calibri" w:hAnsi="Arial" w:cs="Arial"/>
          <w:spacing w:val="2"/>
          <w:sz w:val="22"/>
          <w:szCs w:val="22"/>
        </w:rPr>
        <w:t>a</w:t>
      </w:r>
      <w:r w:rsidRPr="00CC6AD9">
        <w:rPr>
          <w:rFonts w:ascii="Arial" w:eastAsia="Calibri" w:hAnsi="Arial" w:cs="Arial"/>
          <w:spacing w:val="-3"/>
          <w:sz w:val="22"/>
          <w:szCs w:val="22"/>
        </w:rPr>
        <w:t>j</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pacing w:val="3"/>
          <w:sz w:val="22"/>
          <w:szCs w:val="22"/>
        </w:rPr>
        <w:t>a</w:t>
      </w:r>
      <w:r w:rsidRPr="00CC6AD9">
        <w:rPr>
          <w:rFonts w:ascii="Arial" w:eastAsia="Calibri" w:hAnsi="Arial" w:cs="Arial"/>
          <w:sz w:val="22"/>
          <w:szCs w:val="22"/>
        </w:rPr>
        <w:t>n</w:t>
      </w:r>
      <w:r w:rsidR="00EC77C9"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 xml:space="preserve">i </w:t>
      </w:r>
      <w:r w:rsidRPr="00CC6AD9">
        <w:rPr>
          <w:rFonts w:ascii="Arial" w:eastAsia="Calibri" w:hAnsi="Arial" w:cs="Arial"/>
          <w:spacing w:val="-1"/>
          <w:w w:val="102"/>
          <w:sz w:val="22"/>
          <w:szCs w:val="22"/>
        </w:rPr>
        <w:t>h</w:t>
      </w:r>
      <w:r w:rsidRPr="00CC6AD9">
        <w:rPr>
          <w:rFonts w:ascii="Arial" w:eastAsia="Calibri" w:hAnsi="Arial" w:cs="Arial"/>
          <w:w w:val="102"/>
          <w:sz w:val="22"/>
          <w:szCs w:val="22"/>
        </w:rPr>
        <w:t>a</w:t>
      </w:r>
      <w:r w:rsidRPr="00CC6AD9">
        <w:rPr>
          <w:rFonts w:ascii="Arial" w:eastAsia="Calibri" w:hAnsi="Arial" w:cs="Arial"/>
          <w:spacing w:val="1"/>
          <w:w w:val="102"/>
          <w:sz w:val="22"/>
          <w:szCs w:val="22"/>
        </w:rPr>
        <w:t>si</w:t>
      </w:r>
      <w:r w:rsidRPr="00CC6AD9">
        <w:rPr>
          <w:rFonts w:ascii="Arial" w:eastAsia="Calibri" w:hAnsi="Arial" w:cs="Arial"/>
          <w:w w:val="102"/>
          <w:sz w:val="22"/>
          <w:szCs w:val="22"/>
        </w:rPr>
        <w:t xml:space="preserve">l </w:t>
      </w:r>
      <w:r w:rsidRPr="00CC6AD9">
        <w:rPr>
          <w:rFonts w:ascii="Arial" w:eastAsia="Calibri" w:hAnsi="Arial" w:cs="Arial"/>
          <w:spacing w:val="1"/>
          <w:sz w:val="22"/>
          <w:szCs w:val="22"/>
        </w:rPr>
        <w:t>reko</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EC77C9"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EC77C9"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u</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u</w:t>
      </w:r>
      <w:r w:rsidRPr="00CC6AD9">
        <w:rPr>
          <w:rFonts w:ascii="Arial" w:eastAsia="Calibri" w:hAnsi="Arial" w:cs="Arial"/>
          <w:spacing w:val="3"/>
          <w:w w:val="102"/>
          <w:sz w:val="22"/>
          <w:szCs w:val="22"/>
        </w:rPr>
        <w:t>l</w:t>
      </w:r>
      <w:r w:rsidRPr="00CC6AD9">
        <w:rPr>
          <w:rFonts w:ascii="Arial" w:eastAsia="Calibri" w:hAnsi="Arial" w:cs="Arial"/>
          <w:spacing w:val="1"/>
          <w:w w:val="102"/>
          <w:sz w:val="22"/>
          <w:szCs w:val="22"/>
        </w:rPr>
        <w:t>k</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4219ED" w:rsidRPr="00CC6AD9" w:rsidRDefault="00F001EF" w:rsidP="009730AE">
      <w:pPr>
        <w:spacing w:line="360" w:lineRule="auto"/>
        <w:ind w:left="284" w:right="96" w:firstLine="567"/>
        <w:jc w:val="both"/>
        <w:rPr>
          <w:rFonts w:ascii="Arial" w:eastAsia="Calibri" w:hAnsi="Arial" w:cs="Arial"/>
          <w:w w:val="102"/>
          <w:sz w:val="22"/>
          <w:szCs w:val="22"/>
          <w:lang w:val="en-ID"/>
        </w:rPr>
      </w:pPr>
      <w:r w:rsidRPr="00CC6AD9">
        <w:rPr>
          <w:rFonts w:ascii="Arial" w:eastAsia="Calibri" w:hAnsi="Arial" w:cs="Arial"/>
          <w:sz w:val="22"/>
          <w:szCs w:val="22"/>
        </w:rPr>
        <w:t>S</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u</w:t>
      </w:r>
      <w:r w:rsidRPr="00CC6AD9">
        <w:rPr>
          <w:rFonts w:ascii="Arial" w:eastAsia="Calibri" w:hAnsi="Arial" w:cs="Arial"/>
          <w:sz w:val="22"/>
          <w:szCs w:val="22"/>
        </w:rPr>
        <w:t xml:space="preserve">a </w:t>
      </w:r>
      <w:r w:rsidRPr="00CC6AD9">
        <w:rPr>
          <w:rFonts w:ascii="Arial" w:eastAsia="Calibri" w:hAnsi="Arial" w:cs="Arial"/>
          <w:spacing w:val="-3"/>
          <w:sz w:val="22"/>
          <w:szCs w:val="22"/>
        </w:rPr>
        <w:t>j</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i</w:t>
      </w:r>
      <w:r w:rsidRPr="00CC6AD9">
        <w:rPr>
          <w:rFonts w:ascii="Arial" w:eastAsia="Calibri" w:hAnsi="Arial" w:cs="Arial"/>
          <w:sz w:val="22"/>
          <w:szCs w:val="22"/>
        </w:rPr>
        <w:t>s</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3"/>
          <w:sz w:val="22"/>
          <w:szCs w:val="22"/>
        </w:rPr>
        <w:t>e</w:t>
      </w:r>
      <w:r w:rsidRPr="00CC6AD9">
        <w:rPr>
          <w:rFonts w:ascii="Arial" w:eastAsia="Calibri" w:hAnsi="Arial" w:cs="Arial"/>
          <w:sz w:val="22"/>
          <w:szCs w:val="22"/>
        </w:rPr>
        <w:t>n</w:t>
      </w:r>
      <w:r w:rsidR="00740BE7"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k</w:t>
      </w:r>
      <w:r w:rsidRPr="00CC6AD9">
        <w:rPr>
          <w:rFonts w:ascii="Arial" w:eastAsia="Calibri" w:hAnsi="Arial" w:cs="Arial"/>
          <w:spacing w:val="1"/>
          <w:sz w:val="22"/>
          <w:szCs w:val="22"/>
        </w:rPr>
        <w:t>e</w:t>
      </w:r>
      <w:r w:rsidRPr="00CC6AD9">
        <w:rPr>
          <w:rFonts w:ascii="Arial" w:eastAsia="Calibri" w:hAnsi="Arial" w:cs="Arial"/>
          <w:spacing w:val="-2"/>
          <w:sz w:val="22"/>
          <w:szCs w:val="22"/>
        </w:rPr>
        <w:t>s</w:t>
      </w:r>
      <w:r w:rsidRPr="00CC6AD9">
        <w:rPr>
          <w:rFonts w:ascii="Arial" w:eastAsia="Calibri" w:hAnsi="Arial" w:cs="Arial"/>
          <w:spacing w:val="1"/>
          <w:sz w:val="22"/>
          <w:szCs w:val="22"/>
        </w:rPr>
        <w:t>el</w:t>
      </w:r>
      <w:r w:rsidRPr="00CC6AD9">
        <w:rPr>
          <w:rFonts w:ascii="Arial" w:eastAsia="Calibri" w:hAnsi="Arial" w:cs="Arial"/>
          <w:sz w:val="22"/>
          <w:szCs w:val="22"/>
        </w:rPr>
        <w:t>ama</w:t>
      </w:r>
      <w:r w:rsidRPr="00CC6AD9">
        <w:rPr>
          <w:rFonts w:ascii="Arial" w:eastAsia="Calibri" w:hAnsi="Arial" w:cs="Arial"/>
          <w:spacing w:val="-1"/>
          <w:sz w:val="22"/>
          <w:szCs w:val="22"/>
        </w:rPr>
        <w:t>t</w:t>
      </w:r>
      <w:r w:rsidRPr="00CC6AD9">
        <w:rPr>
          <w:rFonts w:ascii="Arial" w:eastAsia="Calibri" w:hAnsi="Arial" w:cs="Arial"/>
          <w:sz w:val="22"/>
          <w:szCs w:val="22"/>
        </w:rPr>
        <w:t xml:space="preserve">an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e</w:t>
      </w:r>
      <w:r w:rsidRPr="00CC6AD9">
        <w:rPr>
          <w:rFonts w:ascii="Arial" w:eastAsia="Calibri" w:hAnsi="Arial" w:cs="Arial"/>
          <w:sz w:val="22"/>
          <w:szCs w:val="22"/>
        </w:rPr>
        <w:t>n m</w:t>
      </w:r>
      <w:r w:rsidRPr="00CC6AD9">
        <w:rPr>
          <w:rFonts w:ascii="Arial" w:eastAsia="Calibri" w:hAnsi="Arial" w:cs="Arial"/>
          <w:spacing w:val="1"/>
          <w:sz w:val="22"/>
          <w:szCs w:val="22"/>
        </w:rPr>
        <w:t>e</w:t>
      </w:r>
      <w:r w:rsidRPr="00CC6AD9">
        <w:rPr>
          <w:rFonts w:ascii="Arial" w:eastAsia="Calibri" w:hAnsi="Arial" w:cs="Arial"/>
          <w:sz w:val="22"/>
          <w:szCs w:val="22"/>
        </w:rPr>
        <w:t>nga</w:t>
      </w:r>
      <w:r w:rsidRPr="00CC6AD9">
        <w:rPr>
          <w:rFonts w:ascii="Arial" w:eastAsia="Calibri" w:hAnsi="Arial" w:cs="Arial"/>
          <w:spacing w:val="-1"/>
          <w:sz w:val="22"/>
          <w:szCs w:val="22"/>
        </w:rPr>
        <w:t>n</w:t>
      </w:r>
      <w:r w:rsidRPr="00CC6AD9">
        <w:rPr>
          <w:rFonts w:ascii="Arial" w:eastAsia="Calibri" w:hAnsi="Arial" w:cs="Arial"/>
          <w:spacing w:val="2"/>
          <w:sz w:val="22"/>
          <w:szCs w:val="22"/>
        </w:rPr>
        <w:t>d</w:t>
      </w:r>
      <w:r w:rsidRPr="00CC6AD9">
        <w:rPr>
          <w:rFonts w:ascii="Arial" w:eastAsia="Calibri" w:hAnsi="Arial" w:cs="Arial"/>
          <w:spacing w:val="-1"/>
          <w:sz w:val="22"/>
          <w:szCs w:val="22"/>
        </w:rPr>
        <w:t>un</w:t>
      </w:r>
      <w:r w:rsidRPr="00CC6AD9">
        <w:rPr>
          <w:rFonts w:ascii="Arial" w:eastAsia="Calibri" w:hAnsi="Arial" w:cs="Arial"/>
          <w:sz w:val="22"/>
          <w:szCs w:val="22"/>
        </w:rPr>
        <w:t>g 4</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 xml:space="preserve">) </w:t>
      </w:r>
      <w:r w:rsidRPr="00CC6AD9">
        <w:rPr>
          <w:rFonts w:ascii="Arial" w:eastAsia="Calibri" w:hAnsi="Arial" w:cs="Arial"/>
          <w:spacing w:val="1"/>
          <w:sz w:val="22"/>
          <w:szCs w:val="22"/>
        </w:rPr>
        <w:t>ko</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pacing w:val="1"/>
          <w:sz w:val="22"/>
          <w:szCs w:val="22"/>
        </w:rPr>
        <w:t>o</w:t>
      </w:r>
      <w:r w:rsidRPr="00CC6AD9">
        <w:rPr>
          <w:rFonts w:ascii="Arial" w:eastAsia="Calibri" w:hAnsi="Arial" w:cs="Arial"/>
          <w:spacing w:val="-1"/>
          <w:sz w:val="22"/>
          <w:szCs w:val="22"/>
        </w:rPr>
        <w:t>n</w:t>
      </w:r>
      <w:r w:rsidRPr="00CC6AD9">
        <w:rPr>
          <w:rFonts w:ascii="Arial" w:eastAsia="Calibri" w:hAnsi="Arial" w:cs="Arial"/>
          <w:spacing w:val="1"/>
          <w:sz w:val="22"/>
          <w:szCs w:val="22"/>
        </w:rPr>
        <w:t>e</w:t>
      </w:r>
      <w:r w:rsidRPr="00CC6AD9">
        <w:rPr>
          <w:rFonts w:ascii="Arial" w:eastAsia="Calibri" w:hAnsi="Arial" w:cs="Arial"/>
          <w:sz w:val="22"/>
          <w:szCs w:val="22"/>
        </w:rPr>
        <w:t xml:space="preserve">n </w:t>
      </w:r>
      <w:r w:rsidRPr="00CC6AD9">
        <w:rPr>
          <w:rFonts w:ascii="Arial" w:eastAsia="Calibri" w:hAnsi="Arial" w:cs="Arial"/>
          <w:spacing w:val="-3"/>
          <w:w w:val="102"/>
          <w:sz w:val="22"/>
          <w:szCs w:val="22"/>
        </w:rPr>
        <w:t>d</w:t>
      </w:r>
      <w:r w:rsidRPr="00CC6AD9">
        <w:rPr>
          <w:rFonts w:ascii="Arial" w:eastAsia="Calibri" w:hAnsi="Arial" w:cs="Arial"/>
          <w:spacing w:val="3"/>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w w:val="102"/>
          <w:sz w:val="22"/>
          <w:szCs w:val="22"/>
        </w:rPr>
        <w:t xml:space="preserve">ar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it</w:t>
      </w:r>
      <w:r w:rsidRPr="00CC6AD9">
        <w:rPr>
          <w:rFonts w:ascii="Arial" w:eastAsia="Calibri" w:hAnsi="Arial" w:cs="Arial"/>
          <w:sz w:val="22"/>
          <w:szCs w:val="22"/>
        </w:rPr>
        <w:t>u</w:t>
      </w:r>
      <w:r w:rsidR="00740BE7" w:rsidRPr="00CC6AD9">
        <w:rPr>
          <w:rFonts w:ascii="Arial" w:eastAsia="Calibri" w:hAnsi="Arial" w:cs="Arial"/>
          <w:sz w:val="22"/>
          <w:szCs w:val="22"/>
          <w:lang w:val="id-ID"/>
        </w:rPr>
        <w:t xml:space="preserve"> </w:t>
      </w:r>
      <w:r w:rsidR="00B028FB" w:rsidRPr="00CC6AD9">
        <w:rPr>
          <w:rFonts w:ascii="Arial" w:eastAsia="Calibri" w:hAnsi="Arial" w:cs="Arial"/>
          <w:spacing w:val="1"/>
          <w:sz w:val="22"/>
          <w:szCs w:val="22"/>
        </w:rPr>
        <w:t>fa</w:t>
      </w:r>
      <w:r w:rsidR="00B028FB" w:rsidRPr="00CC6AD9">
        <w:rPr>
          <w:rFonts w:ascii="Arial" w:eastAsia="Calibri" w:hAnsi="Arial" w:cs="Arial"/>
          <w:spacing w:val="1"/>
          <w:sz w:val="22"/>
          <w:szCs w:val="22"/>
          <w:lang w:val="id-ID"/>
        </w:rPr>
        <w:t>k</w:t>
      </w:r>
      <w:r w:rsidR="00740BE7" w:rsidRPr="00CC6AD9">
        <w:rPr>
          <w:rFonts w:ascii="Arial" w:eastAsia="Calibri" w:hAnsi="Arial" w:cs="Arial"/>
          <w:spacing w:val="1"/>
          <w:sz w:val="22"/>
          <w:szCs w:val="22"/>
        </w:rPr>
        <w:t>tor</w:t>
      </w:r>
      <w:r w:rsidR="00740BE7"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b</w:t>
      </w:r>
      <w:r w:rsidRPr="00CC6AD9">
        <w:rPr>
          <w:rFonts w:ascii="Arial" w:eastAsia="Calibri" w:hAnsi="Arial" w:cs="Arial"/>
          <w:sz w:val="22"/>
          <w:szCs w:val="22"/>
        </w:rPr>
        <w:t>,</w:t>
      </w:r>
      <w:r w:rsidR="00740BE7" w:rsidRPr="00CC6AD9">
        <w:rPr>
          <w:rFonts w:ascii="Arial" w:eastAsia="Calibri" w:hAnsi="Arial" w:cs="Arial"/>
          <w:sz w:val="22"/>
          <w:szCs w:val="22"/>
          <w:lang w:val="id-ID"/>
        </w:rPr>
        <w:t xml:space="preserve"> </w:t>
      </w:r>
      <w:r w:rsidR="00B028FB" w:rsidRPr="00CC6AD9">
        <w:rPr>
          <w:rFonts w:ascii="Arial" w:eastAsia="Calibri" w:hAnsi="Arial" w:cs="Arial"/>
          <w:spacing w:val="1"/>
          <w:sz w:val="22"/>
          <w:szCs w:val="22"/>
        </w:rPr>
        <w:t>fa</w:t>
      </w:r>
      <w:r w:rsidR="00B028FB" w:rsidRPr="00CC6AD9">
        <w:rPr>
          <w:rFonts w:ascii="Arial" w:eastAsia="Calibri" w:hAnsi="Arial" w:cs="Arial"/>
          <w:spacing w:val="1"/>
          <w:sz w:val="22"/>
          <w:szCs w:val="22"/>
          <w:lang w:val="id-ID"/>
        </w:rPr>
        <w:t>k</w:t>
      </w:r>
      <w:r w:rsidR="00740BE7" w:rsidRPr="00CC6AD9">
        <w:rPr>
          <w:rFonts w:ascii="Arial" w:eastAsia="Calibri" w:hAnsi="Arial" w:cs="Arial"/>
          <w:spacing w:val="1"/>
          <w:sz w:val="22"/>
          <w:szCs w:val="22"/>
        </w:rPr>
        <w:t>tor</w:t>
      </w:r>
      <w:r w:rsidR="00740BE7" w:rsidRPr="00CC6AD9">
        <w:rPr>
          <w:rFonts w:ascii="Arial" w:eastAsia="Calibri" w:hAnsi="Arial" w:cs="Arial"/>
          <w:spacing w:val="1"/>
          <w:sz w:val="22"/>
          <w:szCs w:val="22"/>
          <w:lang w:val="id-ID"/>
        </w:rPr>
        <w:t xml:space="preserve"> </w:t>
      </w:r>
      <w:r w:rsidRPr="00CC6AD9">
        <w:rPr>
          <w:rFonts w:ascii="Arial" w:eastAsia="Calibri" w:hAnsi="Arial" w:cs="Arial"/>
          <w:spacing w:val="-2"/>
          <w:sz w:val="22"/>
          <w:szCs w:val="22"/>
        </w:rPr>
        <w:t>w</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tu</w:t>
      </w:r>
      <w:r w:rsidRPr="00CC6AD9">
        <w:rPr>
          <w:rFonts w:ascii="Arial" w:eastAsia="Calibri" w:hAnsi="Arial" w:cs="Arial"/>
          <w:sz w:val="22"/>
          <w:szCs w:val="22"/>
        </w:rPr>
        <w:t>,</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3"/>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ak</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 xml:space="preserve">an </w:t>
      </w:r>
      <w:r w:rsidRPr="00CC6AD9">
        <w:rPr>
          <w:rFonts w:ascii="Arial" w:eastAsia="Calibri" w:hAnsi="Arial" w:cs="Arial"/>
          <w:spacing w:val="1"/>
          <w:sz w:val="22"/>
          <w:szCs w:val="22"/>
        </w:rPr>
        <w:t>f</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z w:val="22"/>
          <w:szCs w:val="22"/>
        </w:rPr>
        <w:t>r</w:t>
      </w:r>
      <w:r w:rsidRPr="00CC6AD9">
        <w:rPr>
          <w:rFonts w:ascii="Arial" w:eastAsia="Calibri" w:hAnsi="Arial" w:cs="Arial"/>
          <w:spacing w:val="3"/>
          <w:sz w:val="22"/>
          <w:szCs w:val="22"/>
        </w:rPr>
        <w:t xml:space="preserve"> m</w:t>
      </w:r>
      <w:r w:rsidRPr="00CC6AD9">
        <w:rPr>
          <w:rFonts w:ascii="Arial" w:eastAsia="Calibri" w:hAnsi="Arial" w:cs="Arial"/>
          <w:spacing w:val="-1"/>
          <w:sz w:val="22"/>
          <w:szCs w:val="22"/>
        </w:rPr>
        <w:t>it</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w:t>
      </w:r>
      <w:r w:rsidR="00740BE7" w:rsidRPr="00CC6AD9">
        <w:rPr>
          <w:rFonts w:ascii="Arial" w:eastAsia="Calibri" w:hAnsi="Arial" w:cs="Arial"/>
          <w:sz w:val="22"/>
          <w:szCs w:val="22"/>
          <w:lang w:val="id-ID"/>
        </w:rPr>
        <w:t xml:space="preserve"> </w:t>
      </w:r>
      <w:r w:rsidRPr="00CC6AD9">
        <w:rPr>
          <w:rFonts w:ascii="Arial" w:eastAsia="Calibri" w:hAnsi="Arial" w:cs="Arial"/>
          <w:sz w:val="22"/>
          <w:szCs w:val="22"/>
        </w:rPr>
        <w:t>Sa</w:t>
      </w:r>
      <w:r w:rsidRPr="00CC6AD9">
        <w:rPr>
          <w:rFonts w:ascii="Arial" w:eastAsia="Calibri" w:hAnsi="Arial" w:cs="Arial"/>
          <w:spacing w:val="1"/>
          <w:sz w:val="22"/>
          <w:szCs w:val="22"/>
        </w:rPr>
        <w:t>l</w:t>
      </w:r>
      <w:r w:rsidRPr="00CC6AD9">
        <w:rPr>
          <w:rFonts w:ascii="Arial" w:eastAsia="Calibri" w:hAnsi="Arial" w:cs="Arial"/>
          <w:sz w:val="22"/>
          <w:szCs w:val="22"/>
        </w:rPr>
        <w:t>ah</w:t>
      </w:r>
      <w:r w:rsidR="00740BE7"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u</w:t>
      </w:r>
      <w:r w:rsidR="00740BE7"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k</w:t>
      </w:r>
      <w:r w:rsidRPr="00CC6AD9">
        <w:rPr>
          <w:rFonts w:ascii="Arial" w:eastAsia="Calibri" w:hAnsi="Arial" w:cs="Arial"/>
          <w:spacing w:val="-3"/>
          <w:w w:val="102"/>
          <w:sz w:val="22"/>
          <w:szCs w:val="22"/>
        </w:rPr>
        <w:t>n</w:t>
      </w:r>
      <w:r w:rsidRPr="00CC6AD9">
        <w:rPr>
          <w:rFonts w:ascii="Arial" w:eastAsia="Calibri" w:hAnsi="Arial" w:cs="Arial"/>
          <w:spacing w:val="1"/>
          <w:w w:val="102"/>
          <w:sz w:val="22"/>
          <w:szCs w:val="22"/>
        </w:rPr>
        <w:t>i</w:t>
      </w:r>
      <w:r w:rsidRPr="00CC6AD9">
        <w:rPr>
          <w:rFonts w:ascii="Arial" w:eastAsia="Calibri" w:hAnsi="Arial" w:cs="Arial"/>
          <w:w w:val="102"/>
          <w:sz w:val="22"/>
          <w:szCs w:val="22"/>
        </w:rPr>
        <w:t xml:space="preserve">k </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 xml:space="preserve">s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b</w:t>
      </w:r>
      <w:r w:rsidRPr="00CC6AD9">
        <w:rPr>
          <w:rFonts w:ascii="Arial" w:eastAsia="Calibri" w:hAnsi="Arial" w:cs="Arial"/>
          <w:spacing w:val="1"/>
          <w:sz w:val="22"/>
          <w:szCs w:val="22"/>
        </w:rPr>
        <w:t>i</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a</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di</w:t>
      </w:r>
      <w:r w:rsidRPr="00CC6AD9">
        <w:rPr>
          <w:rFonts w:ascii="Arial" w:eastAsia="Calibri" w:hAnsi="Arial" w:cs="Arial"/>
          <w:spacing w:val="2"/>
          <w:sz w:val="22"/>
          <w:szCs w:val="22"/>
        </w:rPr>
        <w:t>gu</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am 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lis</w:t>
      </w:r>
      <w:r w:rsidRPr="00CC6AD9">
        <w:rPr>
          <w:rFonts w:ascii="Arial" w:eastAsia="Calibri" w:hAnsi="Arial" w:cs="Arial"/>
          <w:sz w:val="22"/>
          <w:szCs w:val="22"/>
        </w:rPr>
        <w:t xml:space="preserve">a </w:t>
      </w:r>
      <w:r w:rsidRPr="00CC6AD9">
        <w:rPr>
          <w:rFonts w:ascii="Arial" w:eastAsia="Calibri" w:hAnsi="Arial" w:cs="Arial"/>
          <w:spacing w:val="1"/>
          <w:sz w:val="22"/>
          <w:szCs w:val="22"/>
        </w:rPr>
        <w:t>ke</w:t>
      </w:r>
      <w:r w:rsidRPr="00CC6AD9">
        <w:rPr>
          <w:rFonts w:ascii="Arial" w:eastAsia="Calibri" w:hAnsi="Arial" w:cs="Arial"/>
          <w:spacing w:val="3"/>
          <w:sz w:val="22"/>
          <w:szCs w:val="22"/>
        </w:rPr>
        <w:t>g</w:t>
      </w:r>
      <w:r w:rsidRPr="00CC6AD9">
        <w:rPr>
          <w:rFonts w:ascii="Arial" w:eastAsia="Calibri" w:hAnsi="Arial" w:cs="Arial"/>
          <w:sz w:val="22"/>
          <w:szCs w:val="22"/>
        </w:rPr>
        <w:t>aga</w:t>
      </w:r>
      <w:r w:rsidRPr="00CC6AD9">
        <w:rPr>
          <w:rFonts w:ascii="Arial" w:eastAsia="Calibri" w:hAnsi="Arial" w:cs="Arial"/>
          <w:spacing w:val="1"/>
          <w:sz w:val="22"/>
          <w:szCs w:val="22"/>
        </w:rPr>
        <w:t>l</w:t>
      </w:r>
      <w:r w:rsidRPr="00CC6AD9">
        <w:rPr>
          <w:rFonts w:ascii="Arial" w:eastAsia="Calibri" w:hAnsi="Arial" w:cs="Arial"/>
          <w:sz w:val="22"/>
          <w:szCs w:val="22"/>
        </w:rPr>
        <w:t xml:space="preserve">an </w:t>
      </w:r>
      <w:r w:rsidRPr="00CC6AD9">
        <w:rPr>
          <w:rFonts w:ascii="Arial" w:eastAsia="Calibri" w:hAnsi="Arial" w:cs="Arial"/>
          <w:spacing w:val="-2"/>
          <w:sz w:val="22"/>
          <w:szCs w:val="22"/>
        </w:rPr>
        <w:t>s</w:t>
      </w:r>
      <w:r w:rsidRPr="00CC6AD9">
        <w:rPr>
          <w:rFonts w:ascii="Arial" w:eastAsia="Calibri" w:hAnsi="Arial" w:cs="Arial"/>
          <w:spacing w:val="-1"/>
          <w:sz w:val="22"/>
          <w:szCs w:val="22"/>
        </w:rPr>
        <w:t>u</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 xml:space="preserve">u </w:t>
      </w:r>
      <w:r w:rsidRPr="00CC6AD9">
        <w:rPr>
          <w:rFonts w:ascii="Arial" w:eastAsia="Calibri" w:hAnsi="Arial" w:cs="Arial"/>
          <w:spacing w:val="1"/>
          <w:sz w:val="22"/>
          <w:szCs w:val="22"/>
        </w:rPr>
        <w:t>siste</w:t>
      </w:r>
      <w:r w:rsidRPr="00CC6AD9">
        <w:rPr>
          <w:rFonts w:ascii="Arial" w:eastAsia="Calibri" w:hAnsi="Arial" w:cs="Arial"/>
          <w:sz w:val="22"/>
          <w:szCs w:val="22"/>
        </w:rPr>
        <w:t xml:space="preserve">m </w:t>
      </w:r>
      <w:r w:rsidRPr="00CC6AD9">
        <w:rPr>
          <w:rFonts w:ascii="Arial" w:eastAsia="Calibri" w:hAnsi="Arial" w:cs="Arial"/>
          <w:w w:val="102"/>
          <w:sz w:val="22"/>
          <w:szCs w:val="22"/>
        </w:rPr>
        <w:t>a</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 xml:space="preserve">ah </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s</w:t>
      </w:r>
      <w:r w:rsidR="00740BE7"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ar</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ab</w:t>
      </w:r>
      <w:r w:rsidR="00740BE7"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w:t>
      </w:r>
      <w:r w:rsidRPr="00CC6AD9">
        <w:rPr>
          <w:rFonts w:ascii="Arial" w:eastAsia="Calibri" w:hAnsi="Arial" w:cs="Arial"/>
          <w:i/>
          <w:spacing w:val="-2"/>
          <w:sz w:val="22"/>
          <w:szCs w:val="22"/>
        </w:rPr>
        <w:t>R</w:t>
      </w:r>
      <w:r w:rsidRPr="00CC6AD9">
        <w:rPr>
          <w:rFonts w:ascii="Arial" w:eastAsia="Calibri" w:hAnsi="Arial" w:cs="Arial"/>
          <w:i/>
          <w:sz w:val="22"/>
          <w:szCs w:val="22"/>
        </w:rPr>
        <w:t>oot</w:t>
      </w:r>
      <w:r w:rsidR="00740BE7" w:rsidRPr="00CC6AD9">
        <w:rPr>
          <w:rFonts w:ascii="Arial" w:eastAsia="Calibri" w:hAnsi="Arial" w:cs="Arial"/>
          <w:i/>
          <w:sz w:val="22"/>
          <w:szCs w:val="22"/>
          <w:lang w:val="id-ID"/>
        </w:rPr>
        <w:t xml:space="preserve"> </w:t>
      </w:r>
      <w:r w:rsidRPr="00CC6AD9">
        <w:rPr>
          <w:rFonts w:ascii="Arial" w:eastAsia="Calibri" w:hAnsi="Arial" w:cs="Arial"/>
          <w:i/>
          <w:sz w:val="22"/>
          <w:szCs w:val="22"/>
        </w:rPr>
        <w:t>C</w:t>
      </w:r>
      <w:r w:rsidRPr="00CC6AD9">
        <w:rPr>
          <w:rFonts w:ascii="Arial" w:eastAsia="Calibri" w:hAnsi="Arial" w:cs="Arial"/>
          <w:i/>
          <w:spacing w:val="2"/>
          <w:sz w:val="22"/>
          <w:szCs w:val="22"/>
        </w:rPr>
        <w:t>a</w:t>
      </w:r>
      <w:r w:rsidRPr="00CC6AD9">
        <w:rPr>
          <w:rFonts w:ascii="Arial" w:eastAsia="Calibri" w:hAnsi="Arial" w:cs="Arial"/>
          <w:i/>
          <w:spacing w:val="-1"/>
          <w:sz w:val="22"/>
          <w:szCs w:val="22"/>
        </w:rPr>
        <w:t>u</w:t>
      </w:r>
      <w:r w:rsidRPr="00CC6AD9">
        <w:rPr>
          <w:rFonts w:ascii="Arial" w:eastAsia="Calibri" w:hAnsi="Arial" w:cs="Arial"/>
          <w:i/>
          <w:spacing w:val="1"/>
          <w:sz w:val="22"/>
          <w:szCs w:val="22"/>
        </w:rPr>
        <w:t>s</w:t>
      </w:r>
      <w:r w:rsidRPr="00CC6AD9">
        <w:rPr>
          <w:rFonts w:ascii="Arial" w:eastAsia="Calibri" w:hAnsi="Arial" w:cs="Arial"/>
          <w:i/>
          <w:sz w:val="22"/>
          <w:szCs w:val="22"/>
        </w:rPr>
        <w:t>e</w:t>
      </w:r>
      <w:r w:rsidR="00740BE7" w:rsidRPr="00CC6AD9">
        <w:rPr>
          <w:rFonts w:ascii="Arial" w:eastAsia="Calibri" w:hAnsi="Arial" w:cs="Arial"/>
          <w:i/>
          <w:sz w:val="22"/>
          <w:szCs w:val="22"/>
          <w:lang w:val="id-ID"/>
        </w:rPr>
        <w:t xml:space="preserve"> </w:t>
      </w:r>
      <w:r w:rsidRPr="00CC6AD9">
        <w:rPr>
          <w:rFonts w:ascii="Arial" w:eastAsia="Calibri" w:hAnsi="Arial" w:cs="Arial"/>
          <w:i/>
          <w:sz w:val="22"/>
          <w:szCs w:val="22"/>
        </w:rPr>
        <w:t>A</w:t>
      </w:r>
      <w:r w:rsidRPr="00CC6AD9">
        <w:rPr>
          <w:rFonts w:ascii="Arial" w:eastAsia="Calibri" w:hAnsi="Arial" w:cs="Arial"/>
          <w:i/>
          <w:spacing w:val="-1"/>
          <w:sz w:val="22"/>
          <w:szCs w:val="22"/>
        </w:rPr>
        <w:t>na</w:t>
      </w:r>
      <w:r w:rsidRPr="00CC6AD9">
        <w:rPr>
          <w:rFonts w:ascii="Arial" w:eastAsia="Calibri" w:hAnsi="Arial" w:cs="Arial"/>
          <w:i/>
          <w:spacing w:val="1"/>
          <w:sz w:val="22"/>
          <w:szCs w:val="22"/>
        </w:rPr>
        <w:t>l</w:t>
      </w:r>
      <w:r w:rsidRPr="00CC6AD9">
        <w:rPr>
          <w:rFonts w:ascii="Arial" w:eastAsia="Calibri" w:hAnsi="Arial" w:cs="Arial"/>
          <w:i/>
          <w:sz w:val="22"/>
          <w:szCs w:val="22"/>
        </w:rPr>
        <w:t>y</w:t>
      </w:r>
      <w:r w:rsidRPr="00CC6AD9">
        <w:rPr>
          <w:rFonts w:ascii="Arial" w:eastAsia="Calibri" w:hAnsi="Arial" w:cs="Arial"/>
          <w:i/>
          <w:spacing w:val="1"/>
          <w:sz w:val="22"/>
          <w:szCs w:val="22"/>
        </w:rPr>
        <w:t>s</w:t>
      </w:r>
      <w:r w:rsidRPr="00CC6AD9">
        <w:rPr>
          <w:rFonts w:ascii="Arial" w:eastAsia="Calibri" w:hAnsi="Arial" w:cs="Arial"/>
          <w:i/>
          <w:spacing w:val="-1"/>
          <w:sz w:val="22"/>
          <w:szCs w:val="22"/>
        </w:rPr>
        <w:t>i</w:t>
      </w:r>
      <w:r w:rsidRPr="00CC6AD9">
        <w:rPr>
          <w:rFonts w:ascii="Arial" w:eastAsia="Calibri" w:hAnsi="Arial" w:cs="Arial"/>
          <w:i/>
          <w:spacing w:val="2"/>
          <w:sz w:val="22"/>
          <w:szCs w:val="22"/>
        </w:rPr>
        <w:t>s</w:t>
      </w:r>
      <w:r w:rsidRPr="00CC6AD9">
        <w:rPr>
          <w:rFonts w:ascii="Arial" w:eastAsia="Calibri" w:hAnsi="Arial" w:cs="Arial"/>
          <w:spacing w:val="1"/>
          <w:sz w:val="22"/>
          <w:szCs w:val="22"/>
        </w:rPr>
        <w:t>)</w:t>
      </w:r>
      <w:r w:rsidRPr="00CC6AD9">
        <w:rPr>
          <w:rFonts w:ascii="Arial" w:eastAsia="Calibri" w:hAnsi="Arial" w:cs="Arial"/>
          <w:sz w:val="22"/>
          <w:szCs w:val="22"/>
        </w:rPr>
        <w:t>.</w:t>
      </w:r>
    </w:p>
    <w:p w:rsidR="00407A29" w:rsidRPr="00CC6AD9" w:rsidRDefault="00F001EF" w:rsidP="009730AE">
      <w:pPr>
        <w:spacing w:line="360" w:lineRule="auto"/>
        <w:ind w:left="284" w:right="96" w:firstLine="567"/>
        <w:jc w:val="both"/>
        <w:rPr>
          <w:rFonts w:ascii="Arial" w:eastAsia="Calibri" w:hAnsi="Arial" w:cs="Arial"/>
          <w:w w:val="102"/>
          <w:sz w:val="22"/>
          <w:szCs w:val="22"/>
          <w:lang w:val="en-ID"/>
        </w:rPr>
      </w:pPr>
      <w:r w:rsidRPr="00CC6AD9">
        <w:rPr>
          <w:rFonts w:ascii="Arial" w:eastAsia="Calibri" w:hAnsi="Arial" w:cs="Arial"/>
          <w:sz w:val="22"/>
          <w:szCs w:val="22"/>
        </w:rPr>
        <w:t>R</w:t>
      </w:r>
      <w:r w:rsidRPr="00CC6AD9">
        <w:rPr>
          <w:rFonts w:ascii="Arial" w:eastAsia="Calibri" w:hAnsi="Arial" w:cs="Arial"/>
          <w:spacing w:val="2"/>
          <w:sz w:val="22"/>
          <w:szCs w:val="22"/>
        </w:rPr>
        <w:t>C</w:t>
      </w:r>
      <w:r w:rsidRPr="00CC6AD9">
        <w:rPr>
          <w:rFonts w:ascii="Arial" w:eastAsia="Calibri" w:hAnsi="Arial" w:cs="Arial"/>
          <w:sz w:val="22"/>
          <w:szCs w:val="22"/>
        </w:rPr>
        <w:t>A 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e</w:t>
      </w:r>
      <w:r w:rsidRPr="00CC6AD9">
        <w:rPr>
          <w:rFonts w:ascii="Arial" w:eastAsia="Calibri" w:hAnsi="Arial" w:cs="Arial"/>
          <w:spacing w:val="-3"/>
          <w:sz w:val="22"/>
          <w:szCs w:val="22"/>
        </w:rPr>
        <w:t>b</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z w:val="22"/>
          <w:szCs w:val="22"/>
        </w:rPr>
        <w:t>h</w:t>
      </w:r>
      <w:r w:rsidR="00740BE7"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pacing w:val="-1"/>
          <w:sz w:val="22"/>
          <w:szCs w:val="22"/>
        </w:rPr>
        <w:t>d</w:t>
      </w:r>
      <w:r w:rsidRPr="00CC6AD9">
        <w:rPr>
          <w:rFonts w:ascii="Arial" w:eastAsia="Calibri" w:hAnsi="Arial" w:cs="Arial"/>
          <w:sz w:val="22"/>
          <w:szCs w:val="22"/>
        </w:rPr>
        <w:t>e</w:t>
      </w:r>
      <w:r w:rsidR="00740BE7"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 xml:space="preserve">g </w:t>
      </w:r>
      <w:r w:rsidRPr="00CC6AD9">
        <w:rPr>
          <w:rFonts w:ascii="Arial" w:eastAsia="Calibri" w:hAnsi="Arial" w:cs="Arial"/>
          <w:spacing w:val="-1"/>
          <w:sz w:val="22"/>
          <w:szCs w:val="22"/>
        </w:rPr>
        <w:t>t</w:t>
      </w:r>
      <w:r w:rsidRPr="00CC6AD9">
        <w:rPr>
          <w:rFonts w:ascii="Arial" w:eastAsia="Calibri" w:hAnsi="Arial" w:cs="Arial"/>
          <w:spacing w:val="1"/>
          <w:sz w:val="22"/>
          <w:szCs w:val="22"/>
        </w:rPr>
        <w:t>ers</w:t>
      </w:r>
      <w:r w:rsidRPr="00CC6AD9">
        <w:rPr>
          <w:rFonts w:ascii="Arial" w:eastAsia="Calibri" w:hAnsi="Arial" w:cs="Arial"/>
          <w:spacing w:val="-1"/>
          <w:sz w:val="22"/>
          <w:szCs w:val="22"/>
        </w:rPr>
        <w:t>t</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1"/>
          <w:sz w:val="22"/>
          <w:szCs w:val="22"/>
        </w:rPr>
        <w:t>kt</w:t>
      </w:r>
      <w:r w:rsidRPr="00CC6AD9">
        <w:rPr>
          <w:rFonts w:ascii="Arial" w:eastAsia="Calibri" w:hAnsi="Arial" w:cs="Arial"/>
          <w:spacing w:val="-1"/>
          <w:sz w:val="22"/>
          <w:szCs w:val="22"/>
        </w:rPr>
        <w:t>u</w:t>
      </w:r>
      <w:r w:rsidRPr="00CC6AD9">
        <w:rPr>
          <w:rFonts w:ascii="Arial" w:eastAsia="Calibri" w:hAnsi="Arial" w:cs="Arial"/>
          <w:sz w:val="22"/>
          <w:szCs w:val="22"/>
        </w:rPr>
        <w:t>r</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g</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 xml:space="preserve">an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tu</w:t>
      </w:r>
      <w:r w:rsidRPr="00CC6AD9">
        <w:rPr>
          <w:rFonts w:ascii="Arial" w:eastAsia="Calibri" w:hAnsi="Arial" w:cs="Arial"/>
          <w:sz w:val="22"/>
          <w:szCs w:val="22"/>
        </w:rPr>
        <w:t>k  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e</w:t>
      </w:r>
      <w:r w:rsidRPr="00CC6AD9">
        <w:rPr>
          <w:rFonts w:ascii="Arial" w:eastAsia="Calibri" w:hAnsi="Arial" w:cs="Arial"/>
          <w:spacing w:val="3"/>
          <w:sz w:val="22"/>
          <w:szCs w:val="22"/>
        </w:rPr>
        <w:t>m</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z w:val="22"/>
          <w:szCs w:val="22"/>
        </w:rPr>
        <w:t>an  a</w:t>
      </w:r>
      <w:r w:rsidRPr="00CC6AD9">
        <w:rPr>
          <w:rFonts w:ascii="Arial" w:eastAsia="Calibri" w:hAnsi="Arial" w:cs="Arial"/>
          <w:spacing w:val="3"/>
          <w:sz w:val="22"/>
          <w:szCs w:val="22"/>
        </w:rPr>
        <w:t>k</w:t>
      </w:r>
      <w:r w:rsidRPr="00CC6AD9">
        <w:rPr>
          <w:rFonts w:ascii="Arial" w:eastAsia="Calibri" w:hAnsi="Arial" w:cs="Arial"/>
          <w:sz w:val="22"/>
          <w:szCs w:val="22"/>
        </w:rPr>
        <w:t xml:space="preserve">ar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pacing w:val="-1"/>
          <w:sz w:val="22"/>
          <w:szCs w:val="22"/>
        </w:rPr>
        <w:t>b</w:t>
      </w:r>
      <w:r w:rsidRPr="00CC6AD9">
        <w:rPr>
          <w:rFonts w:ascii="Arial" w:eastAsia="Calibri" w:hAnsi="Arial" w:cs="Arial"/>
          <w:sz w:val="22"/>
          <w:szCs w:val="22"/>
        </w:rPr>
        <w:t xml:space="preserve">ab  </w:t>
      </w:r>
      <w:r w:rsidRPr="00CC6AD9">
        <w:rPr>
          <w:rFonts w:ascii="Arial" w:eastAsia="Calibri" w:hAnsi="Arial" w:cs="Arial"/>
          <w:spacing w:val="-3"/>
          <w:sz w:val="22"/>
          <w:szCs w:val="22"/>
        </w:rPr>
        <w:t>d</w:t>
      </w:r>
      <w:r w:rsidRPr="00CC6AD9">
        <w:rPr>
          <w:rFonts w:ascii="Arial" w:eastAsia="Calibri" w:hAnsi="Arial" w:cs="Arial"/>
          <w:spacing w:val="5"/>
          <w:sz w:val="22"/>
          <w:szCs w:val="22"/>
        </w:rPr>
        <w:t>a</w:t>
      </w:r>
      <w:r w:rsidRPr="00CC6AD9">
        <w:rPr>
          <w:rFonts w:ascii="Arial" w:eastAsia="Calibri" w:hAnsi="Arial" w:cs="Arial"/>
          <w:spacing w:val="-2"/>
          <w:sz w:val="22"/>
          <w:szCs w:val="22"/>
        </w:rPr>
        <w:t>r</w:t>
      </w:r>
      <w:r w:rsidRPr="00CC6AD9">
        <w:rPr>
          <w:rFonts w:ascii="Arial" w:eastAsia="Calibri" w:hAnsi="Arial" w:cs="Arial"/>
          <w:sz w:val="22"/>
          <w:szCs w:val="22"/>
        </w:rPr>
        <w:t xml:space="preserve">i  </w:t>
      </w:r>
      <w:r w:rsidRPr="00CC6AD9">
        <w:rPr>
          <w:rFonts w:ascii="Arial" w:eastAsia="Calibri" w:hAnsi="Arial" w:cs="Arial"/>
          <w:w w:val="102"/>
          <w:sz w:val="22"/>
          <w:szCs w:val="22"/>
        </w:rPr>
        <w:t>ma</w:t>
      </w:r>
      <w:r w:rsidRPr="00CC6AD9">
        <w:rPr>
          <w:rFonts w:ascii="Arial" w:eastAsia="Calibri" w:hAnsi="Arial" w:cs="Arial"/>
          <w:spacing w:val="1"/>
          <w:w w:val="102"/>
          <w:sz w:val="22"/>
          <w:szCs w:val="22"/>
        </w:rPr>
        <w:t>s</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 xml:space="preserve">ah </w:t>
      </w:r>
      <w:r w:rsidRPr="00CC6AD9">
        <w:rPr>
          <w:rFonts w:ascii="Arial" w:eastAsia="Calibri" w:hAnsi="Arial" w:cs="Arial"/>
          <w:spacing w:val="3"/>
          <w:sz w:val="22"/>
          <w:szCs w:val="22"/>
        </w:rPr>
        <w:t>k</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pacing w:val="-1"/>
          <w:sz w:val="22"/>
          <w:szCs w:val="22"/>
        </w:rPr>
        <w:t>u</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po</w:t>
      </w:r>
      <w:r w:rsidRPr="00CC6AD9">
        <w:rPr>
          <w:rFonts w:ascii="Arial" w:eastAsia="Calibri" w:hAnsi="Arial" w:cs="Arial"/>
          <w:spacing w:val="1"/>
          <w:sz w:val="22"/>
          <w:szCs w:val="22"/>
        </w:rPr>
        <w:t>ros</w:t>
      </w:r>
      <w:r w:rsidRPr="00CC6AD9">
        <w:rPr>
          <w:rFonts w:ascii="Arial" w:eastAsia="Calibri" w:hAnsi="Arial" w:cs="Arial"/>
          <w:sz w:val="22"/>
          <w:szCs w:val="22"/>
        </w:rPr>
        <w:t>.</w:t>
      </w:r>
      <w:r w:rsidR="00740BE7" w:rsidRPr="00CC6AD9">
        <w:rPr>
          <w:rFonts w:ascii="Arial" w:eastAsia="Calibri" w:hAnsi="Arial" w:cs="Arial"/>
          <w:sz w:val="22"/>
          <w:szCs w:val="22"/>
          <w:lang w:val="id-ID"/>
        </w:rPr>
        <w:t xml:space="preserve"> </w:t>
      </w:r>
      <w:r w:rsidRPr="00CC6AD9">
        <w:rPr>
          <w:rFonts w:ascii="Arial" w:eastAsia="Calibri" w:hAnsi="Arial" w:cs="Arial"/>
          <w:sz w:val="22"/>
          <w:szCs w:val="22"/>
        </w:rPr>
        <w:t>Saat</w:t>
      </w:r>
      <w:r w:rsidR="00740BE7"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 xml:space="preserve">i </w:t>
      </w:r>
      <w:r w:rsidR="00E77FBD"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pacing w:val="1"/>
          <w:sz w:val="22"/>
          <w:szCs w:val="22"/>
        </w:rPr>
        <w:t>ek</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an</w:t>
      </w:r>
      <w:r w:rsidR="00740BE7" w:rsidRPr="00CC6AD9">
        <w:rPr>
          <w:rFonts w:ascii="Arial" w:eastAsia="Calibri" w:hAnsi="Arial" w:cs="Arial"/>
          <w:sz w:val="22"/>
          <w:szCs w:val="22"/>
          <w:lang w:val="id-ID"/>
        </w:rPr>
        <w:t xml:space="preserve"> </w:t>
      </w:r>
      <w:r w:rsidR="00E77FBD" w:rsidRPr="00CC6AD9">
        <w:rPr>
          <w:rFonts w:ascii="Arial" w:eastAsia="Calibri" w:hAnsi="Arial" w:cs="Arial"/>
          <w:spacing w:val="-1"/>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pacing w:val="1"/>
          <w:sz w:val="22"/>
          <w:szCs w:val="22"/>
        </w:rPr>
        <w:t>si</w:t>
      </w:r>
      <w:r w:rsidRPr="00CC6AD9">
        <w:rPr>
          <w:rFonts w:ascii="Arial" w:eastAsia="Calibri" w:hAnsi="Arial" w:cs="Arial"/>
          <w:sz w:val="22"/>
          <w:szCs w:val="22"/>
        </w:rPr>
        <w:t>s</w:t>
      </w:r>
      <w:r w:rsidR="00740BE7" w:rsidRPr="00CC6AD9">
        <w:rPr>
          <w:rFonts w:ascii="Arial" w:eastAsia="Calibri" w:hAnsi="Arial" w:cs="Arial"/>
          <w:sz w:val="22"/>
          <w:szCs w:val="22"/>
          <w:lang w:val="id-ID"/>
        </w:rPr>
        <w:t xml:space="preserve"> </w:t>
      </w:r>
      <w:r w:rsidR="00E77FBD"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r</w:t>
      </w:r>
      <w:r w:rsidR="00740BE7" w:rsidRPr="00CC6AD9">
        <w:rPr>
          <w:rFonts w:ascii="Arial" w:eastAsia="Calibri" w:hAnsi="Arial" w:cs="Arial"/>
          <w:sz w:val="22"/>
          <w:szCs w:val="22"/>
          <w:lang w:val="id-ID"/>
        </w:rPr>
        <w:t xml:space="preserve"> </w:t>
      </w:r>
      <w:r w:rsidR="00E77FBD" w:rsidRPr="00CC6AD9">
        <w:rPr>
          <w:rFonts w:ascii="Arial" w:eastAsia="Calibri" w:hAnsi="Arial" w:cs="Arial"/>
          <w:sz w:val="22"/>
          <w:szCs w:val="22"/>
        </w:rPr>
        <w:t>m</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ak</w:t>
      </w:r>
      <w:r w:rsidR="00740BE7"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g</w:t>
      </w:r>
      <w:r w:rsidRPr="00CC6AD9">
        <w:rPr>
          <w:rFonts w:ascii="Arial" w:eastAsia="Calibri" w:hAnsi="Arial" w:cs="Arial"/>
          <w:spacing w:val="-1"/>
          <w:sz w:val="22"/>
          <w:szCs w:val="22"/>
        </w:rPr>
        <w:t>un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00740BE7"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w w:val="102"/>
          <w:sz w:val="22"/>
          <w:szCs w:val="22"/>
        </w:rPr>
        <w:t>i</w:t>
      </w:r>
      <w:r w:rsidRPr="00CC6AD9">
        <w:rPr>
          <w:rFonts w:ascii="Arial" w:eastAsia="Calibri" w:hAnsi="Arial" w:cs="Arial"/>
          <w:spacing w:val="1"/>
          <w:sz w:val="22"/>
          <w:szCs w:val="22"/>
        </w:rPr>
        <w:t>li</w:t>
      </w:r>
      <w:r w:rsidRPr="00CC6AD9">
        <w:rPr>
          <w:rFonts w:ascii="Arial" w:eastAsia="Calibri" w:hAnsi="Arial" w:cs="Arial"/>
          <w:spacing w:val="-3"/>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k</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n</w:t>
      </w:r>
      <w:r w:rsidR="00740BE7"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3"/>
          <w:sz w:val="22"/>
          <w:szCs w:val="22"/>
        </w:rPr>
        <w:t>a</w:t>
      </w:r>
      <w:r w:rsidRPr="00CC6AD9">
        <w:rPr>
          <w:rFonts w:ascii="Arial" w:eastAsia="Calibri" w:hAnsi="Arial" w:cs="Arial"/>
          <w:sz w:val="22"/>
          <w:szCs w:val="22"/>
        </w:rPr>
        <w:t>n</w:t>
      </w:r>
      <w:r w:rsidR="00740BE7"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k</w:t>
      </w:r>
      <w:r w:rsidRPr="00CC6AD9">
        <w:rPr>
          <w:rFonts w:ascii="Arial" w:eastAsia="Calibri" w:hAnsi="Arial" w:cs="Arial"/>
          <w:spacing w:val="1"/>
          <w:sz w:val="22"/>
          <w:szCs w:val="22"/>
        </w:rPr>
        <w:t>e</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2"/>
          <w:sz w:val="22"/>
          <w:szCs w:val="22"/>
        </w:rPr>
        <w:t>n</w:t>
      </w:r>
      <w:r w:rsidR="00740BE7" w:rsidRPr="00CC6AD9">
        <w:rPr>
          <w:rFonts w:ascii="Arial" w:eastAsia="Calibri" w:hAnsi="Arial" w:cs="Arial"/>
          <w:spacing w:val="2"/>
          <w:sz w:val="22"/>
          <w:szCs w:val="22"/>
          <w:lang w:val="id-ID"/>
        </w:rPr>
        <w:t xml:space="preserve"> </w:t>
      </w:r>
      <w:r w:rsidRPr="00CC6AD9">
        <w:rPr>
          <w:rFonts w:ascii="Arial" w:eastAsia="Calibri" w:hAnsi="Arial" w:cs="Arial"/>
          <w:sz w:val="22"/>
          <w:szCs w:val="22"/>
        </w:rPr>
        <w:t>/</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z w:val="22"/>
          <w:szCs w:val="22"/>
        </w:rPr>
        <w:t>mah</w:t>
      </w:r>
      <w:r w:rsidR="00740BE7"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i</w:t>
      </w:r>
      <w:r w:rsidRPr="00CC6AD9">
        <w:rPr>
          <w:rFonts w:ascii="Arial" w:eastAsia="Calibri" w:hAnsi="Arial" w:cs="Arial"/>
          <w:sz w:val="22"/>
          <w:szCs w:val="22"/>
        </w:rPr>
        <w:t>t</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tu</w:t>
      </w:r>
      <w:r w:rsidRPr="00CC6AD9">
        <w:rPr>
          <w:rFonts w:ascii="Arial" w:eastAsia="Calibri" w:hAnsi="Arial" w:cs="Arial"/>
          <w:sz w:val="22"/>
          <w:szCs w:val="22"/>
        </w:rPr>
        <w:t>k</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me</w:t>
      </w:r>
      <w:r w:rsidRPr="00CC6AD9">
        <w:rPr>
          <w:rFonts w:ascii="Arial" w:eastAsia="Calibri" w:hAnsi="Arial" w:cs="Arial"/>
          <w:spacing w:val="-1"/>
          <w:sz w:val="22"/>
          <w:szCs w:val="22"/>
        </w:rPr>
        <w:t>n</w:t>
      </w:r>
      <w:r w:rsidRPr="00CC6AD9">
        <w:rPr>
          <w:rFonts w:ascii="Arial" w:eastAsia="Calibri" w:hAnsi="Arial" w:cs="Arial"/>
          <w:spacing w:val="1"/>
          <w:sz w:val="22"/>
          <w:szCs w:val="22"/>
        </w:rPr>
        <w:t>yeles</w:t>
      </w:r>
      <w:r w:rsidRPr="00CC6AD9">
        <w:rPr>
          <w:rFonts w:ascii="Arial" w:eastAsia="Calibri" w:hAnsi="Arial" w:cs="Arial"/>
          <w:sz w:val="22"/>
          <w:szCs w:val="22"/>
        </w:rPr>
        <w:t>a</w:t>
      </w:r>
      <w:r w:rsidRPr="00CC6AD9">
        <w:rPr>
          <w:rFonts w:ascii="Arial" w:eastAsia="Calibri" w:hAnsi="Arial" w:cs="Arial"/>
          <w:spacing w:val="-1"/>
          <w:sz w:val="22"/>
          <w:szCs w:val="22"/>
        </w:rPr>
        <w:t>i</w:t>
      </w:r>
      <w:r w:rsidRPr="00CC6AD9">
        <w:rPr>
          <w:rFonts w:ascii="Arial" w:eastAsia="Calibri" w:hAnsi="Arial" w:cs="Arial"/>
          <w:spacing w:val="1"/>
          <w:sz w:val="22"/>
          <w:szCs w:val="22"/>
        </w:rPr>
        <w:t>k</w:t>
      </w:r>
      <w:r w:rsidR="008F00B8" w:rsidRPr="00CC6AD9">
        <w:rPr>
          <w:rFonts w:ascii="Arial" w:eastAsia="Calibri" w:hAnsi="Arial" w:cs="Arial"/>
          <w:sz w:val="22"/>
          <w:szCs w:val="22"/>
        </w:rPr>
        <w:t xml:space="preserve">an </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00740BE7" w:rsidRPr="00CC6AD9">
        <w:rPr>
          <w:rFonts w:ascii="Arial" w:eastAsia="Calibri" w:hAnsi="Arial" w:cs="Arial"/>
          <w:sz w:val="22"/>
          <w:szCs w:val="22"/>
          <w:lang w:val="id-ID"/>
        </w:rPr>
        <w:t xml:space="preserve"> </w:t>
      </w:r>
      <w:r w:rsidRPr="00CC6AD9">
        <w:rPr>
          <w:rFonts w:ascii="Arial" w:eastAsia="Calibri" w:hAnsi="Arial" w:cs="Arial"/>
          <w:w w:val="102"/>
          <w:sz w:val="22"/>
          <w:szCs w:val="22"/>
        </w:rPr>
        <w:t>a</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ib</w:t>
      </w:r>
      <w:r w:rsidRPr="00CC6AD9">
        <w:rPr>
          <w:rFonts w:ascii="Arial" w:eastAsia="Calibri" w:hAnsi="Arial" w:cs="Arial"/>
          <w:w w:val="102"/>
          <w:sz w:val="22"/>
          <w:szCs w:val="22"/>
        </w:rPr>
        <w:t xml:space="preserve">at </w:t>
      </w:r>
      <w:r w:rsidRPr="00CC6AD9">
        <w:rPr>
          <w:rFonts w:ascii="Arial" w:eastAsia="Calibri" w:hAnsi="Arial" w:cs="Arial"/>
          <w:spacing w:val="1"/>
          <w:sz w:val="22"/>
          <w:szCs w:val="22"/>
        </w:rPr>
        <w:t>Ke</w:t>
      </w:r>
      <w:r w:rsidRPr="00CC6AD9">
        <w:rPr>
          <w:rFonts w:ascii="Arial" w:eastAsia="Calibri" w:hAnsi="Arial" w:cs="Arial"/>
          <w:spacing w:val="-1"/>
          <w:sz w:val="22"/>
          <w:szCs w:val="22"/>
        </w:rPr>
        <w:t>j</w:t>
      </w:r>
      <w:r w:rsidRPr="00CC6AD9">
        <w:rPr>
          <w:rFonts w:ascii="Arial" w:eastAsia="Calibri" w:hAnsi="Arial" w:cs="Arial"/>
          <w:sz w:val="22"/>
          <w:szCs w:val="22"/>
        </w:rPr>
        <w:t>a</w:t>
      </w:r>
      <w:r w:rsidRPr="00CC6AD9">
        <w:rPr>
          <w:rFonts w:ascii="Arial" w:eastAsia="Calibri" w:hAnsi="Arial" w:cs="Arial"/>
          <w:spacing w:val="-1"/>
          <w:sz w:val="22"/>
          <w:szCs w:val="22"/>
        </w:rPr>
        <w:t>di</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T</w:t>
      </w:r>
      <w:r w:rsidRPr="00CC6AD9">
        <w:rPr>
          <w:rFonts w:ascii="Arial" w:eastAsia="Calibri" w:hAnsi="Arial" w:cs="Arial"/>
          <w:spacing w:val="-1"/>
          <w:sz w:val="22"/>
          <w:szCs w:val="22"/>
        </w:rPr>
        <w:t>id</w:t>
      </w:r>
      <w:r w:rsidRPr="00CC6AD9">
        <w:rPr>
          <w:rFonts w:ascii="Arial" w:eastAsia="Calibri" w:hAnsi="Arial" w:cs="Arial"/>
          <w:sz w:val="22"/>
          <w:szCs w:val="22"/>
        </w:rPr>
        <w:t xml:space="preserve">ak </w:t>
      </w:r>
      <w:r w:rsidRPr="00CC6AD9">
        <w:rPr>
          <w:rFonts w:ascii="Arial" w:eastAsia="Calibri" w:hAnsi="Arial" w:cs="Arial"/>
          <w:spacing w:val="1"/>
          <w:sz w:val="22"/>
          <w:szCs w:val="22"/>
        </w:rPr>
        <w:t>Di</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3"/>
          <w:sz w:val="22"/>
          <w:szCs w:val="22"/>
        </w:rPr>
        <w:t>k</w:t>
      </w:r>
      <w:r w:rsidRPr="00CC6AD9">
        <w:rPr>
          <w:rFonts w:ascii="Arial" w:eastAsia="Calibri" w:hAnsi="Arial" w:cs="Arial"/>
          <w:sz w:val="22"/>
          <w:szCs w:val="22"/>
        </w:rPr>
        <w:t xml:space="preserve">an </w:t>
      </w:r>
      <w:r w:rsidRPr="00CC6AD9">
        <w:rPr>
          <w:rFonts w:ascii="Arial" w:eastAsia="Calibri" w:hAnsi="Arial" w:cs="Arial"/>
          <w:spacing w:val="1"/>
          <w:sz w:val="22"/>
          <w:szCs w:val="22"/>
        </w:rPr>
        <w:t>(</w:t>
      </w:r>
      <w:r w:rsidR="008F00B8" w:rsidRPr="00CC6AD9">
        <w:rPr>
          <w:rFonts w:ascii="Arial" w:eastAsia="Calibri" w:hAnsi="Arial" w:cs="Arial"/>
          <w:spacing w:val="1"/>
          <w:sz w:val="22"/>
          <w:szCs w:val="22"/>
        </w:rPr>
        <w:t>KTD</w:t>
      </w:r>
      <w:r w:rsidRPr="00CC6AD9">
        <w:rPr>
          <w:rFonts w:ascii="Arial" w:eastAsia="Calibri" w:hAnsi="Arial" w:cs="Arial"/>
          <w:sz w:val="22"/>
          <w:szCs w:val="22"/>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 xml:space="preserve">an </w:t>
      </w:r>
      <w:r w:rsidRPr="00CC6AD9">
        <w:rPr>
          <w:rFonts w:ascii="Arial" w:eastAsia="Calibri" w:hAnsi="Arial" w:cs="Arial"/>
          <w:i/>
          <w:spacing w:val="1"/>
          <w:sz w:val="22"/>
          <w:szCs w:val="22"/>
        </w:rPr>
        <w:t>Se</w:t>
      </w:r>
      <w:r w:rsidRPr="00CC6AD9">
        <w:rPr>
          <w:rFonts w:ascii="Arial" w:eastAsia="Calibri" w:hAnsi="Arial" w:cs="Arial"/>
          <w:i/>
          <w:spacing w:val="-1"/>
          <w:sz w:val="22"/>
          <w:szCs w:val="22"/>
        </w:rPr>
        <w:t>nt</w:t>
      </w:r>
      <w:r w:rsidRPr="00CC6AD9">
        <w:rPr>
          <w:rFonts w:ascii="Arial" w:eastAsia="Calibri" w:hAnsi="Arial" w:cs="Arial"/>
          <w:i/>
          <w:spacing w:val="1"/>
          <w:sz w:val="22"/>
          <w:szCs w:val="22"/>
        </w:rPr>
        <w:t>i</w:t>
      </w:r>
      <w:r w:rsidRPr="00CC6AD9">
        <w:rPr>
          <w:rFonts w:ascii="Arial" w:eastAsia="Calibri" w:hAnsi="Arial" w:cs="Arial"/>
          <w:i/>
          <w:spacing w:val="-1"/>
          <w:sz w:val="22"/>
          <w:szCs w:val="22"/>
        </w:rPr>
        <w:t>n</w:t>
      </w:r>
      <w:r w:rsidRPr="00CC6AD9">
        <w:rPr>
          <w:rFonts w:ascii="Arial" w:eastAsia="Calibri" w:hAnsi="Arial" w:cs="Arial"/>
          <w:i/>
          <w:spacing w:val="1"/>
          <w:sz w:val="22"/>
          <w:szCs w:val="22"/>
        </w:rPr>
        <w:t>e</w:t>
      </w:r>
      <w:r w:rsidRPr="00CC6AD9">
        <w:rPr>
          <w:rFonts w:ascii="Arial" w:eastAsia="Calibri" w:hAnsi="Arial" w:cs="Arial"/>
          <w:i/>
          <w:sz w:val="22"/>
          <w:szCs w:val="22"/>
        </w:rPr>
        <w:t>l E</w:t>
      </w:r>
      <w:r w:rsidRPr="00CC6AD9">
        <w:rPr>
          <w:rFonts w:ascii="Arial" w:eastAsia="Calibri" w:hAnsi="Arial" w:cs="Arial"/>
          <w:i/>
          <w:spacing w:val="1"/>
          <w:sz w:val="22"/>
          <w:szCs w:val="22"/>
        </w:rPr>
        <w:t>ve</w:t>
      </w:r>
      <w:r w:rsidRPr="00CC6AD9">
        <w:rPr>
          <w:rFonts w:ascii="Arial" w:eastAsia="Calibri" w:hAnsi="Arial" w:cs="Arial"/>
          <w:i/>
          <w:spacing w:val="-1"/>
          <w:sz w:val="22"/>
          <w:szCs w:val="22"/>
        </w:rPr>
        <w:t>n</w:t>
      </w:r>
      <w:r w:rsidRPr="00CC6AD9">
        <w:rPr>
          <w:rFonts w:ascii="Arial" w:eastAsia="Calibri" w:hAnsi="Arial" w:cs="Arial"/>
          <w:i/>
          <w:sz w:val="22"/>
          <w:szCs w:val="22"/>
        </w:rPr>
        <w:t xml:space="preserve">t </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 xml:space="preserve">k </w:t>
      </w:r>
      <w:r w:rsidRPr="00CC6AD9">
        <w:rPr>
          <w:rFonts w:ascii="Arial" w:eastAsia="Calibri" w:hAnsi="Arial" w:cs="Arial"/>
          <w:spacing w:val="1"/>
          <w:sz w:val="22"/>
          <w:szCs w:val="22"/>
        </w:rPr>
        <w:t>Pro</w:t>
      </w:r>
      <w:r w:rsidRPr="00CC6AD9">
        <w:rPr>
          <w:rFonts w:ascii="Arial" w:eastAsia="Calibri" w:hAnsi="Arial" w:cs="Arial"/>
          <w:sz w:val="22"/>
          <w:szCs w:val="22"/>
        </w:rPr>
        <w:t>g</w:t>
      </w:r>
      <w:r w:rsidRPr="00CC6AD9">
        <w:rPr>
          <w:rFonts w:ascii="Arial" w:eastAsia="Calibri" w:hAnsi="Arial" w:cs="Arial"/>
          <w:spacing w:val="1"/>
          <w:sz w:val="22"/>
          <w:szCs w:val="22"/>
        </w:rPr>
        <w:t>r</w:t>
      </w:r>
      <w:r w:rsidRPr="00CC6AD9">
        <w:rPr>
          <w:rFonts w:ascii="Arial" w:eastAsia="Calibri" w:hAnsi="Arial" w:cs="Arial"/>
          <w:sz w:val="22"/>
          <w:szCs w:val="22"/>
        </w:rPr>
        <w:t xml:space="preserve">am </w:t>
      </w:r>
      <w:r w:rsidRPr="00CC6AD9">
        <w:rPr>
          <w:rFonts w:ascii="Arial" w:eastAsia="Calibri" w:hAnsi="Arial" w:cs="Arial"/>
          <w:spacing w:val="-2"/>
          <w:w w:val="102"/>
          <w:sz w:val="22"/>
          <w:szCs w:val="22"/>
        </w:rPr>
        <w:t>K</w:t>
      </w:r>
      <w:r w:rsidRPr="00CC6AD9">
        <w:rPr>
          <w:rFonts w:ascii="Arial" w:eastAsia="Calibri" w:hAnsi="Arial" w:cs="Arial"/>
          <w:spacing w:val="1"/>
          <w:w w:val="102"/>
          <w:sz w:val="22"/>
          <w:szCs w:val="22"/>
        </w:rPr>
        <w:t>esel</w:t>
      </w:r>
      <w:r w:rsidRPr="00CC6AD9">
        <w:rPr>
          <w:rFonts w:ascii="Arial" w:eastAsia="Calibri" w:hAnsi="Arial" w:cs="Arial"/>
          <w:w w:val="102"/>
          <w:sz w:val="22"/>
          <w:szCs w:val="22"/>
        </w:rPr>
        <w:t>ama</w:t>
      </w:r>
      <w:r w:rsidRPr="00CC6AD9">
        <w:rPr>
          <w:rFonts w:ascii="Arial" w:eastAsia="Calibri" w:hAnsi="Arial" w:cs="Arial"/>
          <w:spacing w:val="-1"/>
          <w:w w:val="102"/>
          <w:sz w:val="22"/>
          <w:szCs w:val="22"/>
        </w:rPr>
        <w:t>t</w:t>
      </w:r>
      <w:r w:rsidRPr="00CC6AD9">
        <w:rPr>
          <w:rFonts w:ascii="Arial" w:eastAsia="Calibri" w:hAnsi="Arial" w:cs="Arial"/>
          <w:w w:val="102"/>
          <w:sz w:val="22"/>
          <w:szCs w:val="22"/>
        </w:rPr>
        <w:t xml:space="preserve">an </w:t>
      </w:r>
      <w:r w:rsidRPr="00CC6AD9">
        <w:rPr>
          <w:rFonts w:ascii="Arial" w:eastAsia="Calibri" w:hAnsi="Arial" w:cs="Arial"/>
          <w:spacing w:val="1"/>
          <w:w w:val="102"/>
          <w:sz w:val="22"/>
          <w:szCs w:val="22"/>
        </w:rPr>
        <w:t>P</w:t>
      </w:r>
      <w:r w:rsidRPr="00CC6AD9">
        <w:rPr>
          <w:rFonts w:ascii="Arial" w:eastAsia="Calibri" w:hAnsi="Arial" w:cs="Arial"/>
          <w:w w:val="102"/>
          <w:sz w:val="22"/>
          <w:szCs w:val="22"/>
        </w:rPr>
        <w:t>a</w:t>
      </w:r>
      <w:r w:rsidRPr="00CC6AD9">
        <w:rPr>
          <w:rFonts w:ascii="Arial" w:eastAsia="Calibri" w:hAnsi="Arial" w:cs="Arial"/>
          <w:spacing w:val="1"/>
          <w:w w:val="102"/>
          <w:sz w:val="22"/>
          <w:szCs w:val="22"/>
        </w:rPr>
        <w:t>sie</w:t>
      </w:r>
      <w:r w:rsidRPr="00CC6AD9">
        <w:rPr>
          <w:rFonts w:ascii="Arial" w:eastAsia="Calibri" w:hAnsi="Arial" w:cs="Arial"/>
          <w:spacing w:val="-3"/>
          <w:w w:val="102"/>
          <w:sz w:val="22"/>
          <w:szCs w:val="22"/>
        </w:rPr>
        <w:t>n</w:t>
      </w:r>
      <w:r w:rsidRPr="00CC6AD9">
        <w:rPr>
          <w:rFonts w:ascii="Arial" w:eastAsia="Calibri" w:hAnsi="Arial" w:cs="Arial"/>
          <w:w w:val="102"/>
          <w:sz w:val="22"/>
          <w:szCs w:val="22"/>
        </w:rPr>
        <w:t>.</w:t>
      </w:r>
    </w:p>
    <w:p w:rsidR="00991823" w:rsidRPr="00CC6AD9" w:rsidRDefault="00991823" w:rsidP="009730AE">
      <w:pPr>
        <w:spacing w:line="360" w:lineRule="auto"/>
        <w:jc w:val="both"/>
        <w:rPr>
          <w:rFonts w:ascii="Arial" w:hAnsi="Arial" w:cs="Arial"/>
          <w:sz w:val="22"/>
          <w:szCs w:val="22"/>
        </w:rPr>
      </w:pPr>
    </w:p>
    <w:p w:rsidR="00407A29" w:rsidRPr="00CC6AD9" w:rsidRDefault="00F001EF" w:rsidP="009730AE">
      <w:pPr>
        <w:spacing w:line="360" w:lineRule="auto"/>
        <w:jc w:val="both"/>
        <w:rPr>
          <w:rFonts w:ascii="Arial" w:eastAsia="Calibri" w:hAnsi="Arial" w:cs="Arial"/>
          <w:sz w:val="22"/>
          <w:szCs w:val="22"/>
        </w:rPr>
      </w:pPr>
      <w:r w:rsidRPr="00CC6AD9">
        <w:rPr>
          <w:rFonts w:ascii="Arial" w:eastAsia="Calibri" w:hAnsi="Arial" w:cs="Arial"/>
          <w:spacing w:val="1"/>
          <w:sz w:val="22"/>
          <w:szCs w:val="22"/>
        </w:rPr>
        <w:t>B</w:t>
      </w:r>
      <w:r w:rsidR="001C6B59" w:rsidRPr="00CC6AD9">
        <w:rPr>
          <w:rFonts w:ascii="Arial" w:eastAsia="Calibri" w:hAnsi="Arial" w:cs="Arial"/>
          <w:sz w:val="22"/>
          <w:szCs w:val="22"/>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u</w:t>
      </w:r>
      <w:r w:rsidRPr="00CC6AD9">
        <w:rPr>
          <w:rFonts w:ascii="Arial" w:eastAsia="Calibri" w:hAnsi="Arial" w:cs="Arial"/>
          <w:spacing w:val="3"/>
          <w:w w:val="102"/>
          <w:sz w:val="22"/>
          <w:szCs w:val="22"/>
        </w:rPr>
        <w:t>j</w:t>
      </w:r>
      <w:r w:rsidRPr="00CC6AD9">
        <w:rPr>
          <w:rFonts w:ascii="Arial" w:eastAsia="Calibri" w:hAnsi="Arial" w:cs="Arial"/>
          <w:spacing w:val="-3"/>
          <w:w w:val="102"/>
          <w:sz w:val="22"/>
          <w:szCs w:val="22"/>
        </w:rPr>
        <w:t>u</w:t>
      </w:r>
      <w:r w:rsidRPr="00CC6AD9">
        <w:rPr>
          <w:rFonts w:ascii="Arial" w:eastAsia="Calibri" w:hAnsi="Arial" w:cs="Arial"/>
          <w:spacing w:val="-1"/>
          <w:w w:val="102"/>
          <w:sz w:val="22"/>
          <w:szCs w:val="22"/>
        </w:rPr>
        <w:t>a</w:t>
      </w:r>
      <w:r w:rsidRPr="00CC6AD9">
        <w:rPr>
          <w:rFonts w:ascii="Arial" w:eastAsia="Calibri" w:hAnsi="Arial" w:cs="Arial"/>
          <w:w w:val="102"/>
          <w:sz w:val="22"/>
          <w:szCs w:val="22"/>
        </w:rPr>
        <w:t>n</w:t>
      </w:r>
    </w:p>
    <w:p w:rsidR="005A26F9" w:rsidRPr="00CC6AD9" w:rsidRDefault="00F001EF" w:rsidP="008A6D0F">
      <w:pPr>
        <w:pStyle w:val="ListParagraph"/>
        <w:numPr>
          <w:ilvl w:val="0"/>
          <w:numId w:val="65"/>
        </w:numPr>
        <w:spacing w:line="360" w:lineRule="auto"/>
        <w:jc w:val="both"/>
        <w:rPr>
          <w:rFonts w:ascii="Arial" w:eastAsia="Calibri" w:hAnsi="Arial" w:cs="Arial"/>
          <w:sz w:val="22"/>
          <w:szCs w:val="22"/>
        </w:rPr>
      </w:pPr>
      <w:r w:rsidRPr="00CC6AD9">
        <w:rPr>
          <w:rFonts w:ascii="Arial" w:eastAsia="Calibri" w:hAnsi="Arial" w:cs="Arial"/>
          <w:spacing w:val="1"/>
          <w:sz w:val="22"/>
          <w:szCs w:val="22"/>
        </w:rPr>
        <w:t>T</w:t>
      </w:r>
      <w:r w:rsidRPr="00CC6AD9">
        <w:rPr>
          <w:rFonts w:ascii="Arial" w:eastAsia="Calibri" w:hAnsi="Arial" w:cs="Arial"/>
          <w:spacing w:val="-1"/>
          <w:sz w:val="22"/>
          <w:szCs w:val="22"/>
        </w:rPr>
        <w:t>uju</w:t>
      </w:r>
      <w:r w:rsidRPr="00CC6AD9">
        <w:rPr>
          <w:rFonts w:ascii="Arial" w:eastAsia="Calibri" w:hAnsi="Arial" w:cs="Arial"/>
          <w:sz w:val="22"/>
          <w:szCs w:val="22"/>
        </w:rPr>
        <w:t>an</w:t>
      </w:r>
      <w:r w:rsidR="00740BE7" w:rsidRPr="00CC6AD9">
        <w:rPr>
          <w:rFonts w:ascii="Arial" w:eastAsia="Calibri" w:hAnsi="Arial" w:cs="Arial"/>
          <w:sz w:val="22"/>
          <w:szCs w:val="22"/>
          <w:lang w:val="id-ID"/>
        </w:rPr>
        <w:t xml:space="preserve"> </w:t>
      </w:r>
      <w:r w:rsidRPr="00CC6AD9">
        <w:rPr>
          <w:rFonts w:ascii="Arial" w:eastAsia="Calibri" w:hAnsi="Arial" w:cs="Arial"/>
          <w:w w:val="102"/>
          <w:sz w:val="22"/>
          <w:szCs w:val="22"/>
        </w:rPr>
        <w:t>Um</w:t>
      </w:r>
      <w:r w:rsidRPr="00CC6AD9">
        <w:rPr>
          <w:rFonts w:ascii="Arial" w:eastAsia="Calibri" w:hAnsi="Arial" w:cs="Arial"/>
          <w:spacing w:val="-1"/>
          <w:w w:val="102"/>
          <w:sz w:val="22"/>
          <w:szCs w:val="22"/>
        </w:rPr>
        <w:t>u</w:t>
      </w:r>
      <w:r w:rsidRPr="00CC6AD9">
        <w:rPr>
          <w:rFonts w:ascii="Arial" w:eastAsia="Calibri" w:hAnsi="Arial" w:cs="Arial"/>
          <w:w w:val="102"/>
          <w:sz w:val="22"/>
          <w:szCs w:val="22"/>
        </w:rPr>
        <w:t>m</w:t>
      </w:r>
    </w:p>
    <w:p w:rsidR="00A2331E" w:rsidRPr="00CC6AD9" w:rsidRDefault="00F001EF" w:rsidP="009730AE">
      <w:pPr>
        <w:pStyle w:val="ListParagraph"/>
        <w:spacing w:line="360" w:lineRule="auto"/>
        <w:jc w:val="both"/>
        <w:rPr>
          <w:rFonts w:ascii="Arial" w:eastAsia="Calibri" w:hAnsi="Arial" w:cs="Arial"/>
          <w:sz w:val="22"/>
          <w:szCs w:val="22"/>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pacing w:val="3"/>
          <w:sz w:val="22"/>
          <w:szCs w:val="22"/>
        </w:rPr>
        <w:t>k</w:t>
      </w:r>
      <w:r w:rsidRPr="00CC6AD9">
        <w:rPr>
          <w:rFonts w:ascii="Arial" w:eastAsia="Calibri" w:hAnsi="Arial" w:cs="Arial"/>
          <w:sz w:val="22"/>
          <w:szCs w:val="22"/>
        </w:rPr>
        <w:t xml:space="preserve">an </w:t>
      </w:r>
      <w:r w:rsidRPr="00CC6AD9">
        <w:rPr>
          <w:rFonts w:ascii="Arial" w:eastAsia="Calibri" w:hAnsi="Arial" w:cs="Arial"/>
          <w:spacing w:val="3"/>
          <w:sz w:val="22"/>
          <w:szCs w:val="22"/>
        </w:rPr>
        <w:t>m</w:t>
      </w:r>
      <w:r w:rsidRPr="00CC6AD9">
        <w:rPr>
          <w:rFonts w:ascii="Arial" w:eastAsia="Calibri" w:hAnsi="Arial" w:cs="Arial"/>
          <w:spacing w:val="-1"/>
          <w:sz w:val="22"/>
          <w:szCs w:val="22"/>
        </w:rPr>
        <w:t>u</w:t>
      </w:r>
      <w:r w:rsidRPr="00CC6AD9">
        <w:rPr>
          <w:rFonts w:ascii="Arial" w:eastAsia="Calibri" w:hAnsi="Arial" w:cs="Arial"/>
          <w:spacing w:val="1"/>
          <w:sz w:val="22"/>
          <w:szCs w:val="22"/>
        </w:rPr>
        <w:t>t</w:t>
      </w:r>
      <w:r w:rsidRPr="00CC6AD9">
        <w:rPr>
          <w:rFonts w:ascii="Arial" w:eastAsia="Calibri" w:hAnsi="Arial" w:cs="Arial"/>
          <w:sz w:val="22"/>
          <w:szCs w:val="22"/>
        </w:rPr>
        <w:t xml:space="preserve">u </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an </w:t>
      </w:r>
      <w:r w:rsidRPr="00CC6AD9">
        <w:rPr>
          <w:rFonts w:ascii="Arial" w:eastAsia="Calibri" w:hAnsi="Arial" w:cs="Arial"/>
          <w:spacing w:val="3"/>
          <w:sz w:val="22"/>
          <w:szCs w:val="22"/>
        </w:rPr>
        <w:t>r</w:t>
      </w:r>
      <w:r w:rsidRPr="00CC6AD9">
        <w:rPr>
          <w:rFonts w:ascii="Arial" w:eastAsia="Calibri" w:hAnsi="Arial" w:cs="Arial"/>
          <w:spacing w:val="-1"/>
          <w:sz w:val="22"/>
          <w:szCs w:val="22"/>
        </w:rPr>
        <w:t>u</w:t>
      </w:r>
      <w:r w:rsidRPr="00CC6AD9">
        <w:rPr>
          <w:rFonts w:ascii="Arial" w:eastAsia="Calibri" w:hAnsi="Arial" w:cs="Arial"/>
          <w:sz w:val="22"/>
          <w:szCs w:val="22"/>
        </w:rPr>
        <w:t xml:space="preserve">mah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1"/>
          <w:sz w:val="22"/>
          <w:szCs w:val="22"/>
        </w:rPr>
        <w:t>i</w:t>
      </w:r>
      <w:r w:rsidR="008F00B8" w:rsidRPr="00CC6AD9">
        <w:rPr>
          <w:rFonts w:ascii="Arial" w:eastAsia="Calibri" w:hAnsi="Arial" w:cs="Arial"/>
          <w:sz w:val="22"/>
          <w:szCs w:val="22"/>
        </w:rPr>
        <w:t xml:space="preserve">t </w:t>
      </w:r>
      <w:r w:rsidRPr="00CC6AD9">
        <w:rPr>
          <w:rFonts w:ascii="Arial" w:eastAsia="Calibri" w:hAnsi="Arial" w:cs="Arial"/>
          <w:sz w:val="22"/>
          <w:szCs w:val="22"/>
        </w:rPr>
        <w:t>m</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u</w:t>
      </w:r>
      <w:r w:rsidRPr="00CC6AD9">
        <w:rPr>
          <w:rFonts w:ascii="Arial" w:eastAsia="Calibri" w:hAnsi="Arial" w:cs="Arial"/>
          <w:sz w:val="22"/>
          <w:szCs w:val="22"/>
        </w:rPr>
        <w:t xml:space="preserve">i </w:t>
      </w:r>
      <w:r w:rsidRPr="00CC6AD9">
        <w:rPr>
          <w:rFonts w:ascii="Arial" w:eastAsia="Calibri" w:hAnsi="Arial" w:cs="Arial"/>
          <w:spacing w:val="1"/>
          <w:sz w:val="22"/>
          <w:szCs w:val="22"/>
        </w:rPr>
        <w:t>s</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 xml:space="preserve">u </w:t>
      </w:r>
      <w:r w:rsidRPr="00CC6AD9">
        <w:rPr>
          <w:rFonts w:ascii="Arial" w:eastAsia="Calibri" w:hAnsi="Arial" w:cs="Arial"/>
          <w:spacing w:val="1"/>
          <w:sz w:val="22"/>
          <w:szCs w:val="22"/>
        </w:rPr>
        <w:t>si</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 xml:space="preserve">m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ma</w:t>
      </w:r>
      <w:r w:rsidRPr="00CC6AD9">
        <w:rPr>
          <w:rFonts w:ascii="Arial" w:eastAsia="Calibri" w:hAnsi="Arial" w:cs="Arial"/>
          <w:spacing w:val="-1"/>
          <w:sz w:val="22"/>
          <w:szCs w:val="22"/>
        </w:rPr>
        <w:t>n</w:t>
      </w:r>
      <w:r w:rsidRPr="00CC6AD9">
        <w:rPr>
          <w:rFonts w:ascii="Arial" w:eastAsia="Calibri" w:hAnsi="Arial" w:cs="Arial"/>
          <w:sz w:val="22"/>
          <w:szCs w:val="22"/>
        </w:rPr>
        <w:t xml:space="preserve">a </w:t>
      </w:r>
      <w:r w:rsidRPr="00CC6AD9">
        <w:rPr>
          <w:rFonts w:ascii="Arial" w:eastAsia="Calibri" w:hAnsi="Arial" w:cs="Arial"/>
          <w:spacing w:val="1"/>
          <w:w w:val="102"/>
          <w:sz w:val="22"/>
          <w:szCs w:val="22"/>
        </w:rPr>
        <w:t>r</w:t>
      </w:r>
      <w:r w:rsidRPr="00CC6AD9">
        <w:rPr>
          <w:rFonts w:ascii="Arial" w:eastAsia="Calibri" w:hAnsi="Arial" w:cs="Arial"/>
          <w:spacing w:val="-1"/>
          <w:w w:val="102"/>
          <w:sz w:val="22"/>
          <w:szCs w:val="22"/>
        </w:rPr>
        <w:t>u</w:t>
      </w:r>
      <w:r w:rsidRPr="00CC6AD9">
        <w:rPr>
          <w:rFonts w:ascii="Arial" w:eastAsia="Calibri" w:hAnsi="Arial" w:cs="Arial"/>
          <w:w w:val="102"/>
          <w:sz w:val="22"/>
          <w:szCs w:val="22"/>
        </w:rPr>
        <w:t xml:space="preserve">mah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1"/>
          <w:sz w:val="22"/>
          <w:szCs w:val="22"/>
        </w:rPr>
        <w:t>i</w:t>
      </w:r>
      <w:r w:rsidRPr="00CC6AD9">
        <w:rPr>
          <w:rFonts w:ascii="Arial" w:eastAsia="Calibri" w:hAnsi="Arial" w:cs="Arial"/>
          <w:sz w:val="22"/>
          <w:szCs w:val="22"/>
        </w:rPr>
        <w:t>t 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bu</w:t>
      </w:r>
      <w:r w:rsidRPr="00CC6AD9">
        <w:rPr>
          <w:rFonts w:ascii="Arial" w:eastAsia="Calibri" w:hAnsi="Arial" w:cs="Arial"/>
          <w:sz w:val="22"/>
          <w:szCs w:val="22"/>
        </w:rPr>
        <w:t>at a</w:t>
      </w:r>
      <w:r w:rsidRPr="00CC6AD9">
        <w:rPr>
          <w:rFonts w:ascii="Arial" w:eastAsia="Calibri" w:hAnsi="Arial" w:cs="Arial"/>
          <w:spacing w:val="1"/>
          <w:sz w:val="22"/>
          <w:szCs w:val="22"/>
        </w:rPr>
        <w:t>s</w:t>
      </w:r>
      <w:r w:rsidRPr="00CC6AD9">
        <w:rPr>
          <w:rFonts w:ascii="Arial" w:eastAsia="Calibri" w:hAnsi="Arial" w:cs="Arial"/>
          <w:spacing w:val="2"/>
          <w:sz w:val="22"/>
          <w:szCs w:val="22"/>
        </w:rPr>
        <w:t>u</w:t>
      </w:r>
      <w:r w:rsidRPr="00CC6AD9">
        <w:rPr>
          <w:rFonts w:ascii="Arial" w:eastAsia="Calibri" w:hAnsi="Arial" w:cs="Arial"/>
          <w:spacing w:val="-1"/>
          <w:sz w:val="22"/>
          <w:szCs w:val="22"/>
        </w:rPr>
        <w:t>h</w:t>
      </w:r>
      <w:r w:rsidRPr="00CC6AD9">
        <w:rPr>
          <w:rFonts w:ascii="Arial" w:eastAsia="Calibri" w:hAnsi="Arial" w:cs="Arial"/>
          <w:sz w:val="22"/>
          <w:szCs w:val="22"/>
        </w:rPr>
        <w:t xml:space="preserve">an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e</w:t>
      </w:r>
      <w:r w:rsidRPr="00CC6AD9">
        <w:rPr>
          <w:rFonts w:ascii="Arial" w:eastAsia="Calibri" w:hAnsi="Arial" w:cs="Arial"/>
          <w:sz w:val="22"/>
          <w:szCs w:val="22"/>
        </w:rPr>
        <w:t xml:space="preserve">n </w:t>
      </w:r>
      <w:r w:rsidRPr="00CC6AD9">
        <w:rPr>
          <w:rFonts w:ascii="Arial" w:eastAsia="Calibri" w:hAnsi="Arial" w:cs="Arial"/>
          <w:spacing w:val="1"/>
          <w:sz w:val="22"/>
          <w:szCs w:val="22"/>
        </w:rPr>
        <w:t>le</w:t>
      </w:r>
      <w:r w:rsidRPr="00CC6AD9">
        <w:rPr>
          <w:rFonts w:ascii="Arial" w:eastAsia="Calibri" w:hAnsi="Arial" w:cs="Arial"/>
          <w:spacing w:val="-1"/>
          <w:sz w:val="22"/>
          <w:szCs w:val="22"/>
        </w:rPr>
        <w:t>b</w:t>
      </w:r>
      <w:r w:rsidRPr="00CC6AD9">
        <w:rPr>
          <w:rFonts w:ascii="Arial" w:eastAsia="Calibri" w:hAnsi="Arial" w:cs="Arial"/>
          <w:spacing w:val="1"/>
          <w:sz w:val="22"/>
          <w:szCs w:val="22"/>
        </w:rPr>
        <w:t>i</w:t>
      </w:r>
      <w:r w:rsidRPr="00CC6AD9">
        <w:rPr>
          <w:rFonts w:ascii="Arial" w:eastAsia="Calibri" w:hAnsi="Arial" w:cs="Arial"/>
          <w:sz w:val="22"/>
          <w:szCs w:val="22"/>
        </w:rPr>
        <w:t>h am</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 m</w:t>
      </w:r>
      <w:r w:rsidRPr="00CC6AD9">
        <w:rPr>
          <w:rFonts w:ascii="Arial" w:eastAsia="Calibri" w:hAnsi="Arial" w:cs="Arial"/>
          <w:spacing w:val="1"/>
          <w:sz w:val="22"/>
          <w:szCs w:val="22"/>
        </w:rPr>
        <w:t>e</w:t>
      </w:r>
      <w:r w:rsidRPr="00CC6AD9">
        <w:rPr>
          <w:rFonts w:ascii="Arial" w:eastAsia="Calibri" w:hAnsi="Arial" w:cs="Arial"/>
          <w:spacing w:val="-1"/>
          <w:sz w:val="22"/>
          <w:szCs w:val="22"/>
        </w:rPr>
        <w:t>nu</w:t>
      </w:r>
      <w:r w:rsidRPr="00CC6AD9">
        <w:rPr>
          <w:rFonts w:ascii="Arial" w:eastAsia="Calibri" w:hAnsi="Arial" w:cs="Arial"/>
          <w:spacing w:val="3"/>
          <w:sz w:val="22"/>
          <w:szCs w:val="22"/>
        </w:rPr>
        <w:t>r</w:t>
      </w:r>
      <w:r w:rsidRPr="00CC6AD9">
        <w:rPr>
          <w:rFonts w:ascii="Arial" w:eastAsia="Calibri" w:hAnsi="Arial" w:cs="Arial"/>
          <w:spacing w:val="-1"/>
          <w:sz w:val="22"/>
          <w:szCs w:val="22"/>
        </w:rPr>
        <w:t>un</w:t>
      </w:r>
      <w:r w:rsidRPr="00CC6AD9">
        <w:rPr>
          <w:rFonts w:ascii="Arial" w:eastAsia="Calibri" w:hAnsi="Arial" w:cs="Arial"/>
          <w:spacing w:val="2"/>
          <w:sz w:val="22"/>
          <w:szCs w:val="22"/>
        </w:rPr>
        <w:t>k</w:t>
      </w:r>
      <w:r w:rsidRPr="00CC6AD9">
        <w:rPr>
          <w:rFonts w:ascii="Arial" w:eastAsia="Calibri" w:hAnsi="Arial" w:cs="Arial"/>
          <w:sz w:val="22"/>
          <w:szCs w:val="22"/>
        </w:rPr>
        <w:t>an</w:t>
      </w:r>
      <w:r w:rsidR="00740BE7"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k</w:t>
      </w:r>
      <w:r w:rsidRPr="00CC6AD9">
        <w:rPr>
          <w:rFonts w:ascii="Arial" w:eastAsia="Calibri" w:hAnsi="Arial" w:cs="Arial"/>
          <w:sz w:val="22"/>
          <w:szCs w:val="22"/>
        </w:rPr>
        <w:t xml:space="preserve">a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1"/>
          <w:sz w:val="22"/>
          <w:szCs w:val="22"/>
        </w:rPr>
        <w:t>si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 xml:space="preserve">n </w:t>
      </w:r>
      <w:r w:rsidRPr="00CC6AD9">
        <w:rPr>
          <w:rFonts w:ascii="Arial" w:eastAsia="Calibri" w:hAnsi="Arial" w:cs="Arial"/>
          <w:spacing w:val="-1"/>
          <w:w w:val="102"/>
          <w:sz w:val="22"/>
          <w:szCs w:val="22"/>
        </w:rPr>
        <w:t>d</w:t>
      </w:r>
      <w:r w:rsidRPr="00CC6AD9">
        <w:rPr>
          <w:rFonts w:ascii="Arial" w:eastAsia="Calibri" w:hAnsi="Arial" w:cs="Arial"/>
          <w:w w:val="102"/>
          <w:sz w:val="22"/>
          <w:szCs w:val="22"/>
        </w:rPr>
        <w:t xml:space="preserve">i </w:t>
      </w:r>
      <w:r w:rsidRPr="00CC6AD9">
        <w:rPr>
          <w:rFonts w:ascii="Arial" w:eastAsia="Calibri" w:hAnsi="Arial" w:cs="Arial"/>
          <w:spacing w:val="1"/>
          <w:sz w:val="22"/>
          <w:szCs w:val="22"/>
        </w:rPr>
        <w:t>r</w:t>
      </w:r>
      <w:r w:rsidRPr="00CC6AD9">
        <w:rPr>
          <w:rFonts w:ascii="Arial" w:eastAsia="Calibri" w:hAnsi="Arial" w:cs="Arial"/>
          <w:spacing w:val="-3"/>
          <w:sz w:val="22"/>
          <w:szCs w:val="22"/>
        </w:rPr>
        <w:t>u</w:t>
      </w:r>
      <w:r w:rsidRPr="00CC6AD9">
        <w:rPr>
          <w:rFonts w:ascii="Arial" w:eastAsia="Calibri" w:hAnsi="Arial" w:cs="Arial"/>
          <w:spacing w:val="3"/>
          <w:sz w:val="22"/>
          <w:szCs w:val="22"/>
        </w:rPr>
        <w:t>m</w:t>
      </w:r>
      <w:r w:rsidRPr="00CC6AD9">
        <w:rPr>
          <w:rFonts w:ascii="Arial" w:eastAsia="Calibri" w:hAnsi="Arial" w:cs="Arial"/>
          <w:sz w:val="22"/>
          <w:szCs w:val="22"/>
        </w:rPr>
        <w:t>ah</w:t>
      </w:r>
      <w:r w:rsidR="00740BE7"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w:t>
      </w:r>
      <w:r w:rsidRPr="00CC6AD9">
        <w:rPr>
          <w:rFonts w:ascii="Arial" w:eastAsia="Calibri" w:hAnsi="Arial" w:cs="Arial"/>
          <w:w w:val="102"/>
          <w:sz w:val="22"/>
          <w:szCs w:val="22"/>
        </w:rPr>
        <w:t>a</w:t>
      </w:r>
      <w:r w:rsidRPr="00CC6AD9">
        <w:rPr>
          <w:rFonts w:ascii="Arial" w:eastAsia="Calibri" w:hAnsi="Arial" w:cs="Arial"/>
          <w:spacing w:val="1"/>
          <w:w w:val="102"/>
          <w:sz w:val="22"/>
          <w:szCs w:val="22"/>
        </w:rPr>
        <w:t>ki</w:t>
      </w:r>
      <w:r w:rsidRPr="00CC6AD9">
        <w:rPr>
          <w:rFonts w:ascii="Arial" w:eastAsia="Calibri" w:hAnsi="Arial" w:cs="Arial"/>
          <w:spacing w:val="-1"/>
          <w:w w:val="102"/>
          <w:sz w:val="22"/>
          <w:szCs w:val="22"/>
        </w:rPr>
        <w:t>t</w:t>
      </w:r>
      <w:r w:rsidRPr="00CC6AD9">
        <w:rPr>
          <w:rFonts w:ascii="Arial" w:eastAsia="Calibri" w:hAnsi="Arial" w:cs="Arial"/>
          <w:w w:val="102"/>
          <w:sz w:val="22"/>
          <w:szCs w:val="22"/>
        </w:rPr>
        <w:t>.</w:t>
      </w:r>
    </w:p>
    <w:p w:rsidR="00BF68B3" w:rsidRPr="00CC6AD9" w:rsidRDefault="00BF68B3" w:rsidP="008A6D0F">
      <w:pPr>
        <w:pStyle w:val="ListParagraph"/>
        <w:numPr>
          <w:ilvl w:val="0"/>
          <w:numId w:val="65"/>
        </w:numPr>
        <w:tabs>
          <w:tab w:val="left" w:pos="0"/>
        </w:tabs>
        <w:spacing w:line="360" w:lineRule="auto"/>
        <w:jc w:val="both"/>
        <w:rPr>
          <w:rFonts w:ascii="Arial" w:eastAsia="Calibri" w:hAnsi="Arial" w:cs="Arial"/>
          <w:sz w:val="22"/>
          <w:szCs w:val="22"/>
          <w:lang w:val="id-ID"/>
        </w:rPr>
      </w:pPr>
      <w:r w:rsidRPr="00CC6AD9">
        <w:rPr>
          <w:rFonts w:ascii="Arial" w:eastAsia="Calibri" w:hAnsi="Arial" w:cs="Arial"/>
          <w:spacing w:val="1"/>
          <w:sz w:val="22"/>
          <w:szCs w:val="22"/>
        </w:rPr>
        <w:t>T</w:t>
      </w:r>
      <w:r w:rsidRPr="00CC6AD9">
        <w:rPr>
          <w:rFonts w:ascii="Arial" w:eastAsia="Calibri" w:hAnsi="Arial" w:cs="Arial"/>
          <w:spacing w:val="-1"/>
          <w:sz w:val="22"/>
          <w:szCs w:val="22"/>
        </w:rPr>
        <w:t>uju</w:t>
      </w:r>
      <w:r w:rsidRPr="00CC6AD9">
        <w:rPr>
          <w:rFonts w:ascii="Arial" w:eastAsia="Calibri" w:hAnsi="Arial" w:cs="Arial"/>
          <w:sz w:val="22"/>
          <w:szCs w:val="22"/>
        </w:rPr>
        <w:t>an</w:t>
      </w:r>
      <w:r w:rsidR="00740BE7"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pacing w:val="-1"/>
          <w:sz w:val="22"/>
          <w:szCs w:val="22"/>
        </w:rPr>
        <w:t>hu</w:t>
      </w:r>
      <w:r w:rsidRPr="00CC6AD9">
        <w:rPr>
          <w:rFonts w:ascii="Arial" w:eastAsia="Calibri" w:hAnsi="Arial" w:cs="Arial"/>
          <w:spacing w:val="3"/>
          <w:sz w:val="22"/>
          <w:szCs w:val="22"/>
        </w:rPr>
        <w:t>s</w:t>
      </w:r>
      <w:r w:rsidRPr="00CC6AD9">
        <w:rPr>
          <w:rFonts w:ascii="Arial" w:eastAsia="Calibri" w:hAnsi="Arial" w:cs="Arial"/>
          <w:spacing w:val="-1"/>
          <w:sz w:val="22"/>
          <w:szCs w:val="22"/>
        </w:rPr>
        <w:t>u</w:t>
      </w:r>
      <w:r w:rsidRPr="00CC6AD9">
        <w:rPr>
          <w:rFonts w:ascii="Arial" w:eastAsia="Calibri" w:hAnsi="Arial" w:cs="Arial"/>
          <w:sz w:val="22"/>
          <w:szCs w:val="22"/>
        </w:rPr>
        <w:t>s</w:t>
      </w:r>
    </w:p>
    <w:p w:rsidR="00BF68B3" w:rsidRPr="00CC6AD9" w:rsidRDefault="00BF68B3" w:rsidP="009730AE">
      <w:pPr>
        <w:pStyle w:val="ListParagraph"/>
        <w:numPr>
          <w:ilvl w:val="0"/>
          <w:numId w:val="38"/>
        </w:numPr>
        <w:spacing w:line="360" w:lineRule="auto"/>
        <w:rPr>
          <w:rFonts w:ascii="Arial" w:eastAsia="Calibri" w:hAnsi="Arial" w:cs="Arial"/>
          <w:w w:val="102"/>
          <w:sz w:val="22"/>
          <w:szCs w:val="22"/>
        </w:rPr>
      </w:pPr>
      <w:r w:rsidRPr="00CC6AD9">
        <w:rPr>
          <w:rFonts w:ascii="Arial" w:eastAsia="Calibri" w:hAnsi="Arial" w:cs="Arial"/>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 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 xml:space="preserve">i </w:t>
      </w:r>
      <w:r w:rsidRPr="00CC6AD9">
        <w:rPr>
          <w:rFonts w:ascii="Arial" w:eastAsia="Calibri" w:hAnsi="Arial" w:cs="Arial"/>
          <w:spacing w:val="1"/>
          <w:sz w:val="22"/>
          <w:szCs w:val="22"/>
        </w:rPr>
        <w:t>f</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z w:val="22"/>
          <w:szCs w:val="22"/>
        </w:rPr>
        <w:t xml:space="preserve">r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pacing w:val="-1"/>
          <w:sz w:val="22"/>
          <w:szCs w:val="22"/>
        </w:rPr>
        <w:t>b</w:t>
      </w:r>
      <w:r w:rsidRPr="00CC6AD9">
        <w:rPr>
          <w:rFonts w:ascii="Arial" w:eastAsia="Calibri" w:hAnsi="Arial" w:cs="Arial"/>
          <w:sz w:val="22"/>
          <w:szCs w:val="22"/>
        </w:rPr>
        <w:t xml:space="preserve">ab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3F7488"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3"/>
          <w:sz w:val="22"/>
          <w:szCs w:val="22"/>
        </w:rPr>
        <w:t>n</w:t>
      </w:r>
      <w:r w:rsidRPr="00CC6AD9">
        <w:rPr>
          <w:rFonts w:ascii="Arial" w:eastAsia="Calibri" w:hAnsi="Arial" w:cs="Arial"/>
          <w:sz w:val="22"/>
          <w:szCs w:val="22"/>
        </w:rPr>
        <w:t>g m</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 xml:space="preserve">ar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003F7488"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f</w:t>
      </w:r>
      <w:r w:rsidRPr="00CC6AD9">
        <w:rPr>
          <w:rFonts w:ascii="Arial" w:eastAsia="Calibri" w:hAnsi="Arial" w:cs="Arial"/>
          <w:w w:val="102"/>
          <w:sz w:val="22"/>
          <w:szCs w:val="22"/>
        </w:rPr>
        <w:t>a</w:t>
      </w:r>
      <w:r w:rsidRPr="00CC6AD9">
        <w:rPr>
          <w:rFonts w:ascii="Arial" w:eastAsia="Calibri" w:hAnsi="Arial" w:cs="Arial"/>
          <w:spacing w:val="1"/>
          <w:w w:val="102"/>
          <w:sz w:val="22"/>
          <w:szCs w:val="22"/>
        </w:rPr>
        <w:t>kt</w:t>
      </w:r>
      <w:r w:rsidRPr="00CC6AD9">
        <w:rPr>
          <w:rFonts w:ascii="Arial" w:eastAsia="Calibri" w:hAnsi="Arial" w:cs="Arial"/>
          <w:spacing w:val="-1"/>
          <w:w w:val="102"/>
          <w:sz w:val="22"/>
          <w:szCs w:val="22"/>
        </w:rPr>
        <w:t>o</w:t>
      </w:r>
      <w:r w:rsidRPr="00CC6AD9">
        <w:rPr>
          <w:rFonts w:ascii="Arial" w:eastAsia="Calibri" w:hAnsi="Arial" w:cs="Arial"/>
          <w:w w:val="102"/>
          <w:sz w:val="22"/>
          <w:szCs w:val="22"/>
        </w:rPr>
        <w:t xml:space="preserve">r </w:t>
      </w:r>
      <w:r w:rsidRPr="00CC6AD9">
        <w:rPr>
          <w:rFonts w:ascii="Arial" w:eastAsia="Calibri" w:hAnsi="Arial" w:cs="Arial"/>
          <w:spacing w:val="1"/>
          <w:sz w:val="22"/>
          <w:szCs w:val="22"/>
        </w:rPr>
        <w:t>ko</w:t>
      </w:r>
      <w:r w:rsidRPr="00CC6AD9">
        <w:rPr>
          <w:rFonts w:ascii="Arial" w:eastAsia="Calibri" w:hAnsi="Arial" w:cs="Arial"/>
          <w:spacing w:val="-1"/>
          <w:sz w:val="22"/>
          <w:szCs w:val="22"/>
        </w:rPr>
        <w:t>nt</w:t>
      </w:r>
      <w:r w:rsidRPr="00CC6AD9">
        <w:rPr>
          <w:rFonts w:ascii="Arial" w:eastAsia="Calibri" w:hAnsi="Arial" w:cs="Arial"/>
          <w:spacing w:val="1"/>
          <w:sz w:val="22"/>
          <w:szCs w:val="22"/>
        </w:rPr>
        <w:t>ri</w:t>
      </w:r>
      <w:r w:rsidRPr="00CC6AD9">
        <w:rPr>
          <w:rFonts w:ascii="Arial" w:eastAsia="Calibri" w:hAnsi="Arial" w:cs="Arial"/>
          <w:spacing w:val="-3"/>
          <w:sz w:val="22"/>
          <w:szCs w:val="22"/>
        </w:rPr>
        <w:t>b</w:t>
      </w:r>
      <w:r w:rsidRPr="00CC6AD9">
        <w:rPr>
          <w:rFonts w:ascii="Arial" w:eastAsia="Calibri" w:hAnsi="Arial" w:cs="Arial"/>
          <w:spacing w:val="-1"/>
          <w:sz w:val="22"/>
          <w:szCs w:val="22"/>
        </w:rPr>
        <w:t>u</w:t>
      </w:r>
      <w:r w:rsidRPr="00CC6AD9">
        <w:rPr>
          <w:rFonts w:ascii="Arial" w:eastAsia="Calibri" w:hAnsi="Arial" w:cs="Arial"/>
          <w:spacing w:val="1"/>
          <w:sz w:val="22"/>
          <w:szCs w:val="22"/>
        </w:rPr>
        <w:t>s</w:t>
      </w:r>
      <w:r w:rsidRPr="00CC6AD9">
        <w:rPr>
          <w:rFonts w:ascii="Arial" w:eastAsia="Calibri" w:hAnsi="Arial" w:cs="Arial"/>
          <w:sz w:val="22"/>
          <w:szCs w:val="22"/>
        </w:rPr>
        <w:t>i</w:t>
      </w:r>
      <w:r w:rsidR="00E77FBD" w:rsidRPr="00CC6AD9">
        <w:rPr>
          <w:rFonts w:ascii="Arial" w:eastAsia="Calibri" w:hAnsi="Arial" w:cs="Arial"/>
          <w:sz w:val="22"/>
          <w:szCs w:val="22"/>
          <w:lang w:val="en-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3"/>
          <w:sz w:val="22"/>
          <w:szCs w:val="22"/>
        </w:rPr>
        <w:t>r</w:t>
      </w:r>
      <w:r w:rsidRPr="00CC6AD9">
        <w:rPr>
          <w:rFonts w:ascii="Arial" w:eastAsia="Calibri" w:hAnsi="Arial" w:cs="Arial"/>
          <w:spacing w:val="-1"/>
          <w:sz w:val="22"/>
          <w:szCs w:val="22"/>
        </w:rPr>
        <w:t>j</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a</w:t>
      </w:r>
      <w:r w:rsidR="003F7488"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2"/>
          <w:w w:val="102"/>
          <w:sz w:val="22"/>
          <w:szCs w:val="22"/>
        </w:rPr>
        <w:t>s</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BF68B3" w:rsidRPr="00CC6AD9" w:rsidRDefault="00BF68B3" w:rsidP="009730AE">
      <w:pPr>
        <w:pStyle w:val="ListParagraph"/>
        <w:numPr>
          <w:ilvl w:val="0"/>
          <w:numId w:val="38"/>
        </w:numPr>
        <w:tabs>
          <w:tab w:val="left" w:pos="709"/>
          <w:tab w:val="left" w:pos="1276"/>
        </w:tabs>
        <w:spacing w:line="360" w:lineRule="auto"/>
        <w:jc w:val="both"/>
        <w:rPr>
          <w:rFonts w:ascii="Arial" w:eastAsia="Calibri" w:hAnsi="Arial" w:cs="Arial"/>
          <w:sz w:val="22"/>
          <w:szCs w:val="22"/>
          <w:lang w:val="en-ID"/>
        </w:rPr>
      </w:pPr>
      <w:r w:rsidRPr="00CC6AD9">
        <w:rPr>
          <w:rFonts w:ascii="Arial" w:eastAsia="Calibri" w:hAnsi="Arial" w:cs="Arial"/>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ag</w:t>
      </w:r>
      <w:r w:rsidRPr="00CC6AD9">
        <w:rPr>
          <w:rFonts w:ascii="Arial" w:eastAsia="Calibri" w:hAnsi="Arial" w:cs="Arial"/>
          <w:spacing w:val="3"/>
          <w:sz w:val="22"/>
          <w:szCs w:val="22"/>
        </w:rPr>
        <w:t>a</w:t>
      </w:r>
      <w:r w:rsidRPr="00CC6AD9">
        <w:rPr>
          <w:rFonts w:ascii="Arial" w:eastAsia="Calibri" w:hAnsi="Arial" w:cs="Arial"/>
          <w:sz w:val="22"/>
          <w:szCs w:val="22"/>
        </w:rPr>
        <w:t>i</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at</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u</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pacing w:val="-1"/>
          <w:sz w:val="22"/>
          <w:szCs w:val="22"/>
        </w:rPr>
        <w:t>u</w:t>
      </w:r>
      <w:r w:rsidRPr="00CC6AD9">
        <w:rPr>
          <w:rFonts w:ascii="Arial" w:eastAsia="Calibri" w:hAnsi="Arial" w:cs="Arial"/>
          <w:spacing w:val="1"/>
          <w:sz w:val="22"/>
          <w:szCs w:val="22"/>
        </w:rPr>
        <w:t>s</w:t>
      </w:r>
      <w:r w:rsidRPr="00CC6AD9">
        <w:rPr>
          <w:rFonts w:ascii="Arial" w:eastAsia="Calibri" w:hAnsi="Arial" w:cs="Arial"/>
          <w:spacing w:val="-3"/>
          <w:sz w:val="22"/>
          <w:szCs w:val="22"/>
        </w:rPr>
        <w:t>u</w:t>
      </w:r>
      <w:r w:rsidRPr="00CC6AD9">
        <w:rPr>
          <w:rFonts w:ascii="Arial" w:eastAsia="Calibri" w:hAnsi="Arial" w:cs="Arial"/>
          <w:sz w:val="22"/>
          <w:szCs w:val="22"/>
        </w:rPr>
        <w:t>n</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an</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3"/>
          <w:sz w:val="22"/>
          <w:szCs w:val="22"/>
        </w:rPr>
        <w:t>c</w:t>
      </w:r>
      <w:r w:rsidRPr="00CC6AD9">
        <w:rPr>
          <w:rFonts w:ascii="Arial" w:eastAsia="Calibri" w:hAnsi="Arial" w:cs="Arial"/>
          <w:spacing w:val="1"/>
          <w:sz w:val="22"/>
          <w:szCs w:val="22"/>
        </w:rPr>
        <w:t>e</w:t>
      </w:r>
      <w:r w:rsidRPr="00CC6AD9">
        <w:rPr>
          <w:rFonts w:ascii="Arial" w:eastAsia="Calibri" w:hAnsi="Arial" w:cs="Arial"/>
          <w:sz w:val="22"/>
          <w:szCs w:val="22"/>
        </w:rPr>
        <w:t>gah</w:t>
      </w:r>
      <w:r w:rsidR="00132AEB" w:rsidRPr="00CC6AD9">
        <w:rPr>
          <w:rFonts w:ascii="Arial" w:eastAsia="Calibri" w:hAnsi="Arial" w:cs="Arial"/>
          <w:sz w:val="22"/>
          <w:szCs w:val="22"/>
          <w:lang w:val="id-ID"/>
        </w:rPr>
        <w:t xml:space="preserve"> </w:t>
      </w:r>
      <w:r w:rsidR="00132396" w:rsidRPr="00CC6AD9">
        <w:rPr>
          <w:rFonts w:ascii="Arial" w:eastAsia="Calibri" w:hAnsi="Arial" w:cs="Arial"/>
          <w:spacing w:val="1"/>
          <w:sz w:val="22"/>
          <w:szCs w:val="22"/>
        </w:rPr>
        <w:t>resiko</w:t>
      </w:r>
      <w:r w:rsidR="00132AEB"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r</w:t>
      </w:r>
      <w:r w:rsidRPr="00CC6AD9">
        <w:rPr>
          <w:rFonts w:ascii="Arial" w:eastAsia="Calibri" w:hAnsi="Arial" w:cs="Arial"/>
          <w:w w:val="102"/>
          <w:sz w:val="22"/>
          <w:szCs w:val="22"/>
        </w:rPr>
        <w:t xml:space="preserve">i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00442947" w:rsidRPr="00CC6AD9">
        <w:rPr>
          <w:rFonts w:ascii="Arial" w:eastAsia="Calibri" w:hAnsi="Arial" w:cs="Arial"/>
          <w:sz w:val="22"/>
          <w:szCs w:val="22"/>
          <w:lang w:val="id-ID"/>
        </w:rPr>
        <w:t xml:space="preserve"> </w:t>
      </w:r>
      <w:r w:rsidR="00EA0189" w:rsidRPr="00CC6AD9">
        <w:rPr>
          <w:rFonts w:ascii="Arial" w:eastAsia="Calibri" w:hAnsi="Arial" w:cs="Arial"/>
          <w:spacing w:val="1"/>
          <w:sz w:val="22"/>
          <w:szCs w:val="22"/>
        </w:rPr>
        <w:t>(</w:t>
      </w:r>
      <w:r w:rsidR="00EA0189" w:rsidRPr="00CC6AD9">
        <w:rPr>
          <w:rFonts w:ascii="Arial" w:eastAsia="Calibri" w:hAnsi="Arial" w:cs="Arial"/>
          <w:spacing w:val="1"/>
          <w:sz w:val="22"/>
          <w:szCs w:val="22"/>
          <w:lang w:val="id-ID"/>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1"/>
          <w:sz w:val="22"/>
          <w:szCs w:val="22"/>
        </w:rPr>
        <w:t>el</w:t>
      </w:r>
      <w:r w:rsidRPr="00CC6AD9">
        <w:rPr>
          <w:rFonts w:ascii="Arial" w:eastAsia="Calibri" w:hAnsi="Arial" w:cs="Arial"/>
          <w:sz w:val="22"/>
          <w:szCs w:val="22"/>
        </w:rPr>
        <w:t>,</w:t>
      </w:r>
      <w:r w:rsidR="00132AEB" w:rsidRPr="00CC6AD9">
        <w:rPr>
          <w:rFonts w:ascii="Arial" w:eastAsia="Calibri" w:hAnsi="Arial" w:cs="Arial"/>
          <w:sz w:val="22"/>
          <w:szCs w:val="22"/>
          <w:lang w:val="id-ID"/>
        </w:rPr>
        <w:t xml:space="preserve"> </w:t>
      </w:r>
      <w:r w:rsidR="008F00B8" w:rsidRPr="00CC6AD9">
        <w:rPr>
          <w:rFonts w:ascii="Arial" w:eastAsia="Calibri" w:hAnsi="Arial" w:cs="Arial"/>
          <w:spacing w:val="1"/>
          <w:sz w:val="22"/>
          <w:szCs w:val="22"/>
        </w:rPr>
        <w:t>KTD</w:t>
      </w:r>
      <w:r w:rsidR="001801AA" w:rsidRPr="00CC6AD9">
        <w:rPr>
          <w:rFonts w:ascii="Arial" w:eastAsia="Calibri" w:hAnsi="Arial" w:cs="Arial"/>
          <w:spacing w:val="1"/>
          <w:sz w:val="22"/>
          <w:szCs w:val="22"/>
        </w:rPr>
        <w:t>, KTC</w:t>
      </w:r>
      <w:r w:rsidR="00132AEB"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002A25E3"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K</w:t>
      </w:r>
      <w:r w:rsidRPr="00CC6AD9">
        <w:rPr>
          <w:rFonts w:ascii="Arial" w:eastAsia="Calibri" w:hAnsi="Arial" w:cs="Arial"/>
          <w:spacing w:val="4"/>
          <w:sz w:val="22"/>
          <w:szCs w:val="22"/>
        </w:rPr>
        <w:t>N</w:t>
      </w:r>
      <w:r w:rsidRPr="00CC6AD9">
        <w:rPr>
          <w:rFonts w:ascii="Arial" w:eastAsia="Calibri" w:hAnsi="Arial" w:cs="Arial"/>
          <w:spacing w:val="-2"/>
          <w:sz w:val="22"/>
          <w:szCs w:val="22"/>
        </w:rPr>
        <w:t>C</w:t>
      </w:r>
      <w:r w:rsidRPr="00CC6AD9">
        <w:rPr>
          <w:rFonts w:ascii="Arial" w:eastAsia="Calibri" w:hAnsi="Arial" w:cs="Arial"/>
          <w:sz w:val="22"/>
          <w:szCs w:val="22"/>
        </w:rPr>
        <w:t>)</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00132AEB"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s</w:t>
      </w:r>
      <w:r w:rsidRPr="00CC6AD9">
        <w:rPr>
          <w:rFonts w:ascii="Arial" w:eastAsia="Calibri" w:hAnsi="Arial" w:cs="Arial"/>
          <w:spacing w:val="2"/>
          <w:sz w:val="22"/>
          <w:szCs w:val="22"/>
        </w:rPr>
        <w:t>u</w:t>
      </w:r>
      <w:r w:rsidRPr="00CC6AD9">
        <w:rPr>
          <w:rFonts w:ascii="Arial" w:eastAsia="Calibri" w:hAnsi="Arial" w:cs="Arial"/>
          <w:spacing w:val="-1"/>
          <w:sz w:val="22"/>
          <w:szCs w:val="22"/>
        </w:rPr>
        <w:t>d</w:t>
      </w:r>
      <w:r w:rsidRPr="00CC6AD9">
        <w:rPr>
          <w:rFonts w:ascii="Arial" w:eastAsia="Calibri" w:hAnsi="Arial" w:cs="Arial"/>
          <w:sz w:val="22"/>
          <w:szCs w:val="22"/>
        </w:rPr>
        <w:t>ah</w:t>
      </w:r>
      <w:r w:rsidR="00132AEB"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j</w:t>
      </w:r>
      <w:r w:rsidRPr="00CC6AD9">
        <w:rPr>
          <w:rFonts w:ascii="Arial" w:eastAsia="Calibri" w:hAnsi="Arial" w:cs="Arial"/>
          <w:w w:val="102"/>
          <w:sz w:val="22"/>
          <w:szCs w:val="22"/>
        </w:rPr>
        <w:t>a</w:t>
      </w:r>
      <w:r w:rsidRPr="00CC6AD9">
        <w:rPr>
          <w:rFonts w:ascii="Arial" w:eastAsia="Calibri" w:hAnsi="Arial" w:cs="Arial"/>
          <w:spacing w:val="2"/>
          <w:w w:val="102"/>
          <w:sz w:val="22"/>
          <w:szCs w:val="22"/>
        </w:rPr>
        <w:t>d</w:t>
      </w:r>
      <w:r w:rsidRPr="00CC6AD9">
        <w:rPr>
          <w:rFonts w:ascii="Arial" w:eastAsia="Calibri" w:hAnsi="Arial" w:cs="Arial"/>
          <w:spacing w:val="-1"/>
          <w:w w:val="102"/>
          <w:sz w:val="22"/>
          <w:szCs w:val="22"/>
        </w:rPr>
        <w:t>i</w:t>
      </w:r>
      <w:r w:rsidRPr="00CC6AD9">
        <w:rPr>
          <w:rFonts w:ascii="Arial" w:eastAsia="Calibri" w:hAnsi="Arial" w:cs="Arial"/>
          <w:w w:val="102"/>
          <w:sz w:val="22"/>
          <w:szCs w:val="22"/>
        </w:rPr>
        <w:t>.</w:t>
      </w:r>
    </w:p>
    <w:p w:rsidR="00B12767" w:rsidRPr="00CC6AD9" w:rsidRDefault="00BF68B3" w:rsidP="009730AE">
      <w:pPr>
        <w:pStyle w:val="ListParagraph"/>
        <w:numPr>
          <w:ilvl w:val="0"/>
          <w:numId w:val="38"/>
        </w:numPr>
        <w:spacing w:line="360" w:lineRule="auto"/>
        <w:jc w:val="both"/>
        <w:rPr>
          <w:rFonts w:ascii="Arial" w:eastAsia="Calibri" w:hAnsi="Arial" w:cs="Arial"/>
          <w:w w:val="102"/>
          <w:position w:val="1"/>
          <w:sz w:val="22"/>
          <w:szCs w:val="22"/>
          <w:lang w:val="id-ID"/>
        </w:rPr>
      </w:pPr>
      <w:r w:rsidRPr="00CC6AD9">
        <w:rPr>
          <w:rFonts w:ascii="Arial" w:eastAsia="Calibri" w:hAnsi="Arial" w:cs="Arial"/>
          <w:position w:val="1"/>
          <w:sz w:val="22"/>
          <w:szCs w:val="22"/>
        </w:rPr>
        <w:t>S</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b</w:t>
      </w:r>
      <w:r w:rsidRPr="00CC6AD9">
        <w:rPr>
          <w:rFonts w:ascii="Arial" w:eastAsia="Calibri" w:hAnsi="Arial" w:cs="Arial"/>
          <w:position w:val="1"/>
          <w:sz w:val="22"/>
          <w:szCs w:val="22"/>
        </w:rPr>
        <w:t>ag</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i</w:t>
      </w:r>
      <w:r w:rsidR="00132AEB"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spacing w:val="1"/>
          <w:position w:val="1"/>
          <w:sz w:val="22"/>
          <w:szCs w:val="22"/>
        </w:rPr>
        <w:t>er</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spacing w:val="1"/>
          <w:position w:val="1"/>
          <w:sz w:val="22"/>
          <w:szCs w:val="22"/>
        </w:rPr>
        <w:t>k</w:t>
      </w:r>
      <w:r w:rsidRPr="00CC6AD9">
        <w:rPr>
          <w:rFonts w:ascii="Arial" w:eastAsia="Calibri" w:hAnsi="Arial" w:cs="Arial"/>
          <w:position w:val="1"/>
          <w:sz w:val="22"/>
          <w:szCs w:val="22"/>
        </w:rPr>
        <w:t>at</w:t>
      </w:r>
      <w:r w:rsidR="00132AEB"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ma</w:t>
      </w:r>
      <w:r w:rsidRPr="00CC6AD9">
        <w:rPr>
          <w:rFonts w:ascii="Arial" w:eastAsia="Calibri" w:hAnsi="Arial" w:cs="Arial"/>
          <w:spacing w:val="-1"/>
          <w:position w:val="1"/>
          <w:sz w:val="22"/>
          <w:szCs w:val="22"/>
        </w:rPr>
        <w:t>n</w:t>
      </w:r>
      <w:r w:rsidRPr="00CC6AD9">
        <w:rPr>
          <w:rFonts w:ascii="Arial" w:eastAsia="Calibri" w:hAnsi="Arial" w:cs="Arial"/>
          <w:spacing w:val="2"/>
          <w:position w:val="1"/>
          <w:sz w:val="22"/>
          <w:szCs w:val="22"/>
        </w:rPr>
        <w:t>a</w:t>
      </w:r>
      <w:r w:rsidRPr="00CC6AD9">
        <w:rPr>
          <w:rFonts w:ascii="Arial" w:eastAsia="Calibri" w:hAnsi="Arial" w:cs="Arial"/>
          <w:spacing w:val="1"/>
          <w:position w:val="1"/>
          <w:sz w:val="22"/>
          <w:szCs w:val="22"/>
        </w:rPr>
        <w:t>je</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position w:val="1"/>
          <w:sz w:val="22"/>
          <w:szCs w:val="22"/>
        </w:rPr>
        <w:t>n</w:t>
      </w:r>
      <w:r w:rsidR="00132AEB" w:rsidRPr="00CC6AD9">
        <w:rPr>
          <w:rFonts w:ascii="Arial" w:eastAsia="Calibri" w:hAnsi="Arial" w:cs="Arial"/>
          <w:position w:val="1"/>
          <w:sz w:val="22"/>
          <w:szCs w:val="22"/>
          <w:lang w:val="id-ID"/>
        </w:rPr>
        <w:t xml:space="preserve"> </w:t>
      </w:r>
      <w:r w:rsidR="00132396" w:rsidRPr="00CC6AD9">
        <w:rPr>
          <w:rFonts w:ascii="Arial" w:eastAsia="Calibri" w:hAnsi="Arial" w:cs="Arial"/>
          <w:spacing w:val="1"/>
          <w:w w:val="102"/>
          <w:position w:val="1"/>
          <w:sz w:val="22"/>
          <w:szCs w:val="22"/>
        </w:rPr>
        <w:t>resiko</w:t>
      </w:r>
      <w:r w:rsidR="00531ACA" w:rsidRPr="00CC6AD9">
        <w:rPr>
          <w:rFonts w:ascii="Arial" w:eastAsia="Calibri" w:hAnsi="Arial" w:cs="Arial"/>
          <w:w w:val="102"/>
          <w:position w:val="1"/>
          <w:sz w:val="22"/>
          <w:szCs w:val="22"/>
          <w:lang w:val="id-ID"/>
        </w:rPr>
        <w:t>.</w:t>
      </w:r>
    </w:p>
    <w:p w:rsidR="00B12767" w:rsidRPr="00CC6AD9" w:rsidRDefault="00B12767" w:rsidP="009730AE">
      <w:pPr>
        <w:spacing w:line="360" w:lineRule="auto"/>
        <w:ind w:left="1201"/>
        <w:jc w:val="both"/>
        <w:rPr>
          <w:rFonts w:ascii="Arial" w:eastAsia="Calibri" w:hAnsi="Arial" w:cs="Arial"/>
          <w:w w:val="102"/>
          <w:position w:val="1"/>
          <w:sz w:val="22"/>
          <w:szCs w:val="22"/>
          <w:lang w:val="id-ID"/>
        </w:rPr>
        <w:sectPr w:rsidR="00B12767" w:rsidRPr="00CC6AD9" w:rsidSect="00B62B37">
          <w:pgSz w:w="12191" w:h="18711" w:code="1"/>
          <w:pgMar w:top="1701" w:right="1418" w:bottom="1418" w:left="1701" w:header="720" w:footer="720" w:gutter="0"/>
          <w:cols w:space="720"/>
        </w:sectPr>
      </w:pPr>
    </w:p>
    <w:p w:rsidR="00F92523" w:rsidRPr="00CC6AD9" w:rsidRDefault="00F001EF" w:rsidP="009730AE">
      <w:pPr>
        <w:spacing w:line="360" w:lineRule="auto"/>
        <w:ind w:hanging="2"/>
        <w:jc w:val="center"/>
        <w:rPr>
          <w:rFonts w:ascii="Arial" w:eastAsia="Calibri" w:hAnsi="Arial" w:cs="Arial"/>
          <w:w w:val="102"/>
          <w:sz w:val="22"/>
          <w:szCs w:val="22"/>
          <w:lang w:val="id-ID"/>
        </w:rPr>
      </w:pPr>
      <w:r w:rsidRPr="00CC6AD9">
        <w:rPr>
          <w:rFonts w:ascii="Arial" w:eastAsia="Calibri" w:hAnsi="Arial" w:cs="Arial"/>
          <w:spacing w:val="-1"/>
          <w:sz w:val="22"/>
          <w:szCs w:val="22"/>
        </w:rPr>
        <w:lastRenderedPageBreak/>
        <w:t>B</w:t>
      </w:r>
      <w:r w:rsidRPr="00CC6AD9">
        <w:rPr>
          <w:rFonts w:ascii="Arial" w:eastAsia="Calibri" w:hAnsi="Arial" w:cs="Arial"/>
          <w:spacing w:val="3"/>
          <w:sz w:val="22"/>
          <w:szCs w:val="22"/>
        </w:rPr>
        <w:t>A</w:t>
      </w:r>
      <w:r w:rsidRPr="00CC6AD9">
        <w:rPr>
          <w:rFonts w:ascii="Arial" w:eastAsia="Calibri" w:hAnsi="Arial" w:cs="Arial"/>
          <w:sz w:val="22"/>
          <w:szCs w:val="22"/>
        </w:rPr>
        <w:t>B</w:t>
      </w:r>
      <w:r w:rsidR="00132AEB" w:rsidRPr="00CC6AD9">
        <w:rPr>
          <w:rFonts w:ascii="Arial" w:eastAsia="Calibri" w:hAnsi="Arial" w:cs="Arial"/>
          <w:sz w:val="22"/>
          <w:szCs w:val="22"/>
          <w:lang w:val="id-ID"/>
        </w:rPr>
        <w:t xml:space="preserve"> </w:t>
      </w:r>
      <w:r w:rsidR="00F92523" w:rsidRPr="00CC6AD9">
        <w:rPr>
          <w:rFonts w:ascii="Arial" w:eastAsia="Calibri" w:hAnsi="Arial" w:cs="Arial"/>
          <w:w w:val="102"/>
          <w:sz w:val="22"/>
          <w:szCs w:val="22"/>
        </w:rPr>
        <w:t>I</w:t>
      </w:r>
    </w:p>
    <w:p w:rsidR="00B834E9" w:rsidRDefault="00F001EF" w:rsidP="009730AE">
      <w:pPr>
        <w:spacing w:line="360" w:lineRule="auto"/>
        <w:ind w:hanging="2"/>
        <w:jc w:val="center"/>
        <w:rPr>
          <w:rFonts w:ascii="Arial" w:eastAsia="Calibri" w:hAnsi="Arial" w:cs="Arial"/>
          <w:w w:val="102"/>
          <w:sz w:val="22"/>
          <w:szCs w:val="22"/>
        </w:rPr>
      </w:pPr>
      <w:r w:rsidRPr="00CC6AD9">
        <w:rPr>
          <w:rFonts w:ascii="Arial" w:eastAsia="Calibri" w:hAnsi="Arial" w:cs="Arial"/>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w w:val="102"/>
          <w:sz w:val="22"/>
          <w:szCs w:val="22"/>
        </w:rPr>
        <w:t>F</w:t>
      </w:r>
      <w:r w:rsidRPr="00CC6AD9">
        <w:rPr>
          <w:rFonts w:ascii="Arial" w:eastAsia="Calibri" w:hAnsi="Arial" w:cs="Arial"/>
          <w:spacing w:val="2"/>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w w:val="102"/>
          <w:sz w:val="22"/>
          <w:szCs w:val="22"/>
        </w:rPr>
        <w:t>I</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p>
    <w:p w:rsidR="009730AE" w:rsidRPr="00CC6AD9" w:rsidRDefault="009730AE" w:rsidP="009730AE">
      <w:pPr>
        <w:spacing w:line="360" w:lineRule="auto"/>
        <w:ind w:hanging="2"/>
        <w:jc w:val="center"/>
        <w:rPr>
          <w:rFonts w:ascii="Arial" w:eastAsia="Calibri" w:hAnsi="Arial" w:cs="Arial"/>
          <w:w w:val="102"/>
          <w:sz w:val="22"/>
          <w:szCs w:val="22"/>
        </w:rPr>
      </w:pPr>
    </w:p>
    <w:p w:rsidR="007D5D1D" w:rsidRPr="00CC6AD9" w:rsidRDefault="007D5D1D" w:rsidP="009730AE">
      <w:pPr>
        <w:spacing w:line="360" w:lineRule="auto"/>
        <w:ind w:firstLine="720"/>
        <w:jc w:val="both"/>
        <w:rPr>
          <w:rFonts w:ascii="Arial" w:eastAsia="Lucida Sans Unicode" w:hAnsi="Arial" w:cs="Arial"/>
          <w:sz w:val="22"/>
          <w:szCs w:val="22"/>
          <w:lang w:val="id-ID"/>
        </w:rPr>
      </w:pPr>
      <w:r w:rsidRPr="00CC6AD9">
        <w:rPr>
          <w:rFonts w:ascii="Arial" w:hAnsi="Arial" w:cs="Arial"/>
          <w:bCs/>
          <w:i/>
          <w:color w:val="000000"/>
          <w:sz w:val="22"/>
          <w:szCs w:val="22"/>
        </w:rPr>
        <w:t>Root Causes Analysis</w:t>
      </w:r>
      <w:r w:rsidRPr="00CC6AD9">
        <w:rPr>
          <w:rFonts w:ascii="Arial" w:hAnsi="Arial" w:cs="Arial"/>
          <w:bCs/>
          <w:color w:val="000000"/>
          <w:sz w:val="22"/>
          <w:szCs w:val="22"/>
        </w:rPr>
        <w:t xml:space="preserve"> (RCA) adalah metode evaluasi terstruktur untuk mengidentifikasi akar masalah dari suatu KTD, dengan tindakan adekuat untuk mencegah kejadian yang sama berulang kembali atau metode proses analisis yang dapat digunakan secara retrospektif untuk mengidentifikasi </w:t>
      </w:r>
      <w:r w:rsidR="00132396" w:rsidRPr="00CC6AD9">
        <w:rPr>
          <w:rFonts w:ascii="Arial" w:hAnsi="Arial" w:cs="Arial"/>
          <w:bCs/>
          <w:color w:val="000000"/>
          <w:sz w:val="22"/>
          <w:szCs w:val="22"/>
        </w:rPr>
        <w:t>faktor</w:t>
      </w:r>
      <w:r w:rsidRPr="00CC6AD9">
        <w:rPr>
          <w:rFonts w:ascii="Arial" w:hAnsi="Arial" w:cs="Arial"/>
          <w:bCs/>
          <w:color w:val="000000"/>
          <w:sz w:val="22"/>
          <w:szCs w:val="22"/>
        </w:rPr>
        <w:t xml:space="preserve"> – </w:t>
      </w:r>
      <w:r w:rsidR="00132396" w:rsidRPr="00CC6AD9">
        <w:rPr>
          <w:rFonts w:ascii="Arial" w:hAnsi="Arial" w:cs="Arial"/>
          <w:bCs/>
          <w:color w:val="000000"/>
          <w:sz w:val="22"/>
          <w:szCs w:val="22"/>
        </w:rPr>
        <w:t>faktor</w:t>
      </w:r>
      <w:r w:rsidRPr="00CC6AD9">
        <w:rPr>
          <w:rFonts w:ascii="Arial" w:hAnsi="Arial" w:cs="Arial"/>
          <w:bCs/>
          <w:color w:val="000000"/>
          <w:sz w:val="22"/>
          <w:szCs w:val="22"/>
        </w:rPr>
        <w:t xml:space="preserve"> yang menyebabkan kejadian tidak diharapkan (KTD)</w:t>
      </w:r>
      <w:r w:rsidRPr="00CC6AD9">
        <w:rPr>
          <w:rFonts w:ascii="Arial" w:hAnsi="Arial" w:cs="Arial"/>
          <w:bCs/>
          <w:color w:val="000000"/>
          <w:sz w:val="22"/>
          <w:szCs w:val="22"/>
          <w:lang w:val="id-ID"/>
        </w:rPr>
        <w:t>.</w:t>
      </w:r>
    </w:p>
    <w:p w:rsidR="00407A29" w:rsidRPr="00CC6AD9" w:rsidRDefault="007D5D1D" w:rsidP="009730AE">
      <w:pPr>
        <w:spacing w:line="360" w:lineRule="auto"/>
        <w:rPr>
          <w:rFonts w:ascii="Arial" w:eastAsia="Calibri" w:hAnsi="Arial" w:cs="Arial"/>
          <w:sz w:val="22"/>
          <w:szCs w:val="22"/>
        </w:rPr>
      </w:pPr>
      <w:r w:rsidRPr="00CC6AD9">
        <w:rPr>
          <w:rFonts w:ascii="Arial" w:eastAsia="Calibri" w:hAnsi="Arial" w:cs="Arial"/>
          <w:spacing w:val="1"/>
          <w:sz w:val="22"/>
          <w:szCs w:val="22"/>
          <w:lang w:val="id-ID"/>
        </w:rPr>
        <w:t>Kegunaan</w:t>
      </w:r>
      <w:r w:rsidR="00132AEB" w:rsidRPr="00CC6AD9">
        <w:rPr>
          <w:rFonts w:ascii="Arial" w:eastAsia="Calibri" w:hAnsi="Arial" w:cs="Arial"/>
          <w:sz w:val="22"/>
          <w:szCs w:val="22"/>
          <w:lang w:val="id-ID"/>
        </w:rPr>
        <w:t xml:space="preserve"> </w:t>
      </w:r>
      <w:r w:rsidR="00F001EF" w:rsidRPr="00CC6AD9">
        <w:rPr>
          <w:rFonts w:ascii="Arial" w:eastAsia="Calibri" w:hAnsi="Arial" w:cs="Arial"/>
          <w:i/>
          <w:sz w:val="22"/>
          <w:szCs w:val="22"/>
        </w:rPr>
        <w:t>Root</w:t>
      </w:r>
      <w:r w:rsidR="00132AEB" w:rsidRPr="00CC6AD9">
        <w:rPr>
          <w:rFonts w:ascii="Arial" w:eastAsia="Calibri" w:hAnsi="Arial" w:cs="Arial"/>
          <w:i/>
          <w:sz w:val="22"/>
          <w:szCs w:val="22"/>
          <w:lang w:val="id-ID"/>
        </w:rPr>
        <w:t xml:space="preserve"> </w:t>
      </w:r>
      <w:r w:rsidR="00F001EF" w:rsidRPr="00CC6AD9">
        <w:rPr>
          <w:rFonts w:ascii="Arial" w:eastAsia="Calibri" w:hAnsi="Arial" w:cs="Arial"/>
          <w:i/>
          <w:spacing w:val="2"/>
          <w:sz w:val="22"/>
          <w:szCs w:val="22"/>
        </w:rPr>
        <w:t>C</w:t>
      </w:r>
      <w:r w:rsidR="00EA0189" w:rsidRPr="00CC6AD9">
        <w:rPr>
          <w:rFonts w:ascii="Arial" w:eastAsia="Calibri" w:hAnsi="Arial" w:cs="Arial"/>
          <w:i/>
          <w:sz w:val="22"/>
          <w:szCs w:val="22"/>
          <w:lang w:val="id-ID"/>
        </w:rPr>
        <w:t>a</w:t>
      </w:r>
      <w:r w:rsidR="00F001EF" w:rsidRPr="00CC6AD9">
        <w:rPr>
          <w:rFonts w:ascii="Arial" w:eastAsia="Calibri" w:hAnsi="Arial" w:cs="Arial"/>
          <w:i/>
          <w:spacing w:val="-3"/>
          <w:sz w:val="22"/>
          <w:szCs w:val="22"/>
        </w:rPr>
        <w:t>u</w:t>
      </w:r>
      <w:r w:rsidR="00F001EF" w:rsidRPr="00CC6AD9">
        <w:rPr>
          <w:rFonts w:ascii="Arial" w:eastAsia="Calibri" w:hAnsi="Arial" w:cs="Arial"/>
          <w:i/>
          <w:spacing w:val="1"/>
          <w:sz w:val="22"/>
          <w:szCs w:val="22"/>
        </w:rPr>
        <w:t>s</w:t>
      </w:r>
      <w:r w:rsidR="00F001EF" w:rsidRPr="00CC6AD9">
        <w:rPr>
          <w:rFonts w:ascii="Arial" w:eastAsia="Calibri" w:hAnsi="Arial" w:cs="Arial"/>
          <w:i/>
          <w:sz w:val="22"/>
          <w:szCs w:val="22"/>
        </w:rPr>
        <w:t>e</w:t>
      </w:r>
      <w:r w:rsidR="00132AEB" w:rsidRPr="00CC6AD9">
        <w:rPr>
          <w:rFonts w:ascii="Arial" w:eastAsia="Calibri" w:hAnsi="Arial" w:cs="Arial"/>
          <w:i/>
          <w:sz w:val="22"/>
          <w:szCs w:val="22"/>
          <w:lang w:val="id-ID"/>
        </w:rPr>
        <w:t xml:space="preserve"> </w:t>
      </w:r>
      <w:r w:rsidR="00F001EF" w:rsidRPr="00CC6AD9">
        <w:rPr>
          <w:rFonts w:ascii="Arial" w:eastAsia="Calibri" w:hAnsi="Arial" w:cs="Arial"/>
          <w:i/>
          <w:sz w:val="22"/>
          <w:szCs w:val="22"/>
        </w:rPr>
        <w:t>A</w:t>
      </w:r>
      <w:r w:rsidR="00F001EF" w:rsidRPr="00CC6AD9">
        <w:rPr>
          <w:rFonts w:ascii="Arial" w:eastAsia="Calibri" w:hAnsi="Arial" w:cs="Arial"/>
          <w:i/>
          <w:spacing w:val="-1"/>
          <w:sz w:val="22"/>
          <w:szCs w:val="22"/>
        </w:rPr>
        <w:t>na</w:t>
      </w:r>
      <w:r w:rsidR="00F001EF" w:rsidRPr="00CC6AD9">
        <w:rPr>
          <w:rFonts w:ascii="Arial" w:eastAsia="Calibri" w:hAnsi="Arial" w:cs="Arial"/>
          <w:i/>
          <w:spacing w:val="3"/>
          <w:sz w:val="22"/>
          <w:szCs w:val="22"/>
        </w:rPr>
        <w:t>l</w:t>
      </w:r>
      <w:r w:rsidR="00F001EF" w:rsidRPr="00CC6AD9">
        <w:rPr>
          <w:rFonts w:ascii="Arial" w:eastAsia="Calibri" w:hAnsi="Arial" w:cs="Arial"/>
          <w:i/>
          <w:sz w:val="22"/>
          <w:szCs w:val="22"/>
        </w:rPr>
        <w:t>y</w:t>
      </w:r>
      <w:r w:rsidR="00F001EF" w:rsidRPr="00CC6AD9">
        <w:rPr>
          <w:rFonts w:ascii="Arial" w:eastAsia="Calibri" w:hAnsi="Arial" w:cs="Arial"/>
          <w:i/>
          <w:spacing w:val="1"/>
          <w:sz w:val="22"/>
          <w:szCs w:val="22"/>
        </w:rPr>
        <w:t>s</w:t>
      </w:r>
      <w:r w:rsidR="00F001EF" w:rsidRPr="00CC6AD9">
        <w:rPr>
          <w:rFonts w:ascii="Arial" w:eastAsia="Calibri" w:hAnsi="Arial" w:cs="Arial"/>
          <w:i/>
          <w:spacing w:val="-1"/>
          <w:sz w:val="22"/>
          <w:szCs w:val="22"/>
        </w:rPr>
        <w:t>i</w:t>
      </w:r>
      <w:r w:rsidR="00F001EF" w:rsidRPr="00CC6AD9">
        <w:rPr>
          <w:rFonts w:ascii="Arial" w:eastAsia="Calibri" w:hAnsi="Arial" w:cs="Arial"/>
          <w:i/>
          <w:sz w:val="22"/>
          <w:szCs w:val="22"/>
        </w:rPr>
        <w:t>s</w:t>
      </w:r>
      <w:r w:rsidR="00132AEB" w:rsidRPr="00CC6AD9">
        <w:rPr>
          <w:rFonts w:ascii="Arial" w:eastAsia="Calibri" w:hAnsi="Arial" w:cs="Arial"/>
          <w:i/>
          <w:sz w:val="22"/>
          <w:szCs w:val="22"/>
          <w:lang w:val="id-ID"/>
        </w:rPr>
        <w:t xml:space="preserve"> </w:t>
      </w:r>
      <w:r w:rsidR="00F001EF" w:rsidRPr="00CC6AD9">
        <w:rPr>
          <w:rFonts w:ascii="Arial" w:eastAsia="Calibri" w:hAnsi="Arial" w:cs="Arial"/>
          <w:sz w:val="22"/>
          <w:szCs w:val="22"/>
        </w:rPr>
        <w:t>a</w:t>
      </w:r>
      <w:r w:rsidR="00F001EF" w:rsidRPr="00CC6AD9">
        <w:rPr>
          <w:rFonts w:ascii="Arial" w:eastAsia="Calibri" w:hAnsi="Arial" w:cs="Arial"/>
          <w:spacing w:val="-1"/>
          <w:sz w:val="22"/>
          <w:szCs w:val="22"/>
        </w:rPr>
        <w:t>d</w:t>
      </w:r>
      <w:r w:rsidR="00F001EF" w:rsidRPr="00CC6AD9">
        <w:rPr>
          <w:rFonts w:ascii="Arial" w:eastAsia="Calibri" w:hAnsi="Arial" w:cs="Arial"/>
          <w:sz w:val="22"/>
          <w:szCs w:val="22"/>
        </w:rPr>
        <w:t>a</w:t>
      </w:r>
      <w:r w:rsidR="00F001EF" w:rsidRPr="00CC6AD9">
        <w:rPr>
          <w:rFonts w:ascii="Arial" w:eastAsia="Calibri" w:hAnsi="Arial" w:cs="Arial"/>
          <w:spacing w:val="-1"/>
          <w:sz w:val="22"/>
          <w:szCs w:val="22"/>
        </w:rPr>
        <w:t>l</w:t>
      </w:r>
      <w:r w:rsidR="00F001EF" w:rsidRPr="00CC6AD9">
        <w:rPr>
          <w:rFonts w:ascii="Arial" w:eastAsia="Calibri" w:hAnsi="Arial" w:cs="Arial"/>
          <w:spacing w:val="3"/>
          <w:sz w:val="22"/>
          <w:szCs w:val="22"/>
        </w:rPr>
        <w:t>a</w:t>
      </w:r>
      <w:r w:rsidR="00F001EF" w:rsidRPr="00CC6AD9">
        <w:rPr>
          <w:rFonts w:ascii="Arial" w:eastAsia="Calibri" w:hAnsi="Arial" w:cs="Arial"/>
          <w:sz w:val="22"/>
          <w:szCs w:val="22"/>
        </w:rPr>
        <w:t>h</w:t>
      </w:r>
      <w:r w:rsidR="00132AEB" w:rsidRPr="00CC6AD9">
        <w:rPr>
          <w:rFonts w:ascii="Arial" w:eastAsia="Calibri" w:hAnsi="Arial" w:cs="Arial"/>
          <w:sz w:val="22"/>
          <w:szCs w:val="22"/>
          <w:lang w:val="id-ID"/>
        </w:rPr>
        <w:t xml:space="preserve"> </w:t>
      </w:r>
      <w:r w:rsidR="00F001EF" w:rsidRPr="00CC6AD9">
        <w:rPr>
          <w:rFonts w:ascii="Arial" w:eastAsia="Calibri" w:hAnsi="Arial" w:cs="Arial"/>
          <w:spacing w:val="1"/>
          <w:sz w:val="22"/>
          <w:szCs w:val="22"/>
        </w:rPr>
        <w:t>se</w:t>
      </w:r>
      <w:r w:rsidR="00F001EF" w:rsidRPr="00CC6AD9">
        <w:rPr>
          <w:rFonts w:ascii="Arial" w:eastAsia="Calibri" w:hAnsi="Arial" w:cs="Arial"/>
          <w:spacing w:val="-1"/>
          <w:sz w:val="22"/>
          <w:szCs w:val="22"/>
        </w:rPr>
        <w:t>b</w:t>
      </w:r>
      <w:r w:rsidR="00F001EF" w:rsidRPr="00CC6AD9">
        <w:rPr>
          <w:rFonts w:ascii="Arial" w:eastAsia="Calibri" w:hAnsi="Arial" w:cs="Arial"/>
          <w:sz w:val="22"/>
          <w:szCs w:val="22"/>
        </w:rPr>
        <w:t>agai</w:t>
      </w:r>
      <w:r w:rsidR="00132AEB" w:rsidRPr="00CC6AD9">
        <w:rPr>
          <w:rFonts w:ascii="Arial" w:eastAsia="Calibri" w:hAnsi="Arial" w:cs="Arial"/>
          <w:sz w:val="22"/>
          <w:szCs w:val="22"/>
          <w:lang w:val="id-ID"/>
        </w:rPr>
        <w:t xml:space="preserve"> </w:t>
      </w:r>
      <w:r w:rsidR="00F001EF" w:rsidRPr="00CC6AD9">
        <w:rPr>
          <w:rFonts w:ascii="Arial" w:eastAsia="Calibri" w:hAnsi="Arial" w:cs="Arial"/>
          <w:spacing w:val="-1"/>
          <w:w w:val="102"/>
          <w:sz w:val="22"/>
          <w:szCs w:val="22"/>
        </w:rPr>
        <w:t>b</w:t>
      </w:r>
      <w:r w:rsidR="00F001EF" w:rsidRPr="00CC6AD9">
        <w:rPr>
          <w:rFonts w:ascii="Arial" w:eastAsia="Calibri" w:hAnsi="Arial" w:cs="Arial"/>
          <w:spacing w:val="1"/>
          <w:w w:val="102"/>
          <w:sz w:val="22"/>
          <w:szCs w:val="22"/>
        </w:rPr>
        <w:t>erik</w:t>
      </w:r>
      <w:r w:rsidR="00F001EF" w:rsidRPr="00CC6AD9">
        <w:rPr>
          <w:rFonts w:ascii="Arial" w:eastAsia="Calibri" w:hAnsi="Arial" w:cs="Arial"/>
          <w:spacing w:val="-1"/>
          <w:w w:val="102"/>
          <w:sz w:val="22"/>
          <w:szCs w:val="22"/>
        </w:rPr>
        <w:t>ut</w:t>
      </w:r>
      <w:r w:rsidR="00F001EF" w:rsidRPr="00CC6AD9">
        <w:rPr>
          <w:rFonts w:ascii="Arial" w:eastAsia="Calibri" w:hAnsi="Arial" w:cs="Arial"/>
          <w:w w:val="102"/>
          <w:sz w:val="22"/>
          <w:szCs w:val="22"/>
        </w:rPr>
        <w:t>:</w:t>
      </w:r>
    </w:p>
    <w:p w:rsidR="00407A29" w:rsidRPr="00CC6AD9" w:rsidRDefault="00F001EF" w:rsidP="009730AE">
      <w:pPr>
        <w:spacing w:line="360" w:lineRule="auto"/>
        <w:ind w:left="338" w:right="102" w:hanging="338"/>
        <w:jc w:val="both"/>
        <w:rPr>
          <w:rFonts w:ascii="Arial" w:eastAsia="Calibri" w:hAnsi="Arial" w:cs="Arial"/>
          <w:sz w:val="22"/>
          <w:szCs w:val="22"/>
          <w:lang w:val="id-ID"/>
        </w:rPr>
      </w:pPr>
      <w:r w:rsidRPr="00CC6AD9">
        <w:rPr>
          <w:rFonts w:ascii="Arial" w:eastAsia="Calibri" w:hAnsi="Arial" w:cs="Arial"/>
          <w:spacing w:val="1"/>
          <w:sz w:val="22"/>
          <w:szCs w:val="22"/>
        </w:rPr>
        <w:t>1</w:t>
      </w:r>
      <w:r w:rsidR="00BF68B3" w:rsidRPr="00CC6AD9">
        <w:rPr>
          <w:rFonts w:ascii="Arial" w:eastAsia="Calibri" w:hAnsi="Arial" w:cs="Arial"/>
          <w:sz w:val="22"/>
          <w:szCs w:val="22"/>
        </w:rPr>
        <w:t>.</w:t>
      </w:r>
      <w:r w:rsidR="00BF68B3" w:rsidRPr="00CC6AD9">
        <w:rPr>
          <w:rFonts w:ascii="Arial" w:eastAsia="Calibri" w:hAnsi="Arial" w:cs="Arial"/>
          <w:sz w:val="22"/>
          <w:szCs w:val="22"/>
          <w:lang w:val="id-ID"/>
        </w:rPr>
        <w:tab/>
      </w:r>
      <w:r w:rsidRPr="00CC6AD9">
        <w:rPr>
          <w:rFonts w:ascii="Arial" w:eastAsia="Calibri" w:hAnsi="Arial" w:cs="Arial"/>
          <w:sz w:val="22"/>
          <w:szCs w:val="22"/>
        </w:rPr>
        <w:t>Fa</w:t>
      </w:r>
      <w:r w:rsidRPr="00CC6AD9">
        <w:rPr>
          <w:rFonts w:ascii="Arial" w:eastAsia="Calibri" w:hAnsi="Arial" w:cs="Arial"/>
          <w:spacing w:val="3"/>
          <w:sz w:val="22"/>
          <w:szCs w:val="22"/>
        </w:rPr>
        <w:t>k</w:t>
      </w:r>
      <w:r w:rsidRPr="00CC6AD9">
        <w:rPr>
          <w:rFonts w:ascii="Arial" w:eastAsia="Calibri" w:hAnsi="Arial" w:cs="Arial"/>
          <w:spacing w:val="-1"/>
          <w:sz w:val="22"/>
          <w:szCs w:val="22"/>
        </w:rPr>
        <w:t>to</w:t>
      </w:r>
      <w:r w:rsidRPr="00CC6AD9">
        <w:rPr>
          <w:rFonts w:ascii="Arial" w:eastAsia="Calibri" w:hAnsi="Arial" w:cs="Arial"/>
          <w:sz w:val="22"/>
          <w:szCs w:val="22"/>
        </w:rPr>
        <w:t xml:space="preserve">r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3"/>
          <w:sz w:val="22"/>
          <w:szCs w:val="22"/>
        </w:rPr>
        <w:t>j</w:t>
      </w:r>
      <w:r w:rsidRPr="00CC6AD9">
        <w:rPr>
          <w:rFonts w:ascii="Arial" w:eastAsia="Calibri" w:hAnsi="Arial" w:cs="Arial"/>
          <w:spacing w:val="1"/>
          <w:sz w:val="22"/>
          <w:szCs w:val="22"/>
        </w:rPr>
        <w:t>ik</w:t>
      </w:r>
      <w:r w:rsidRPr="00CC6AD9">
        <w:rPr>
          <w:rFonts w:ascii="Arial" w:eastAsia="Calibri" w:hAnsi="Arial" w:cs="Arial"/>
          <w:sz w:val="22"/>
          <w:szCs w:val="22"/>
        </w:rPr>
        <w:t xml:space="preserve">a </w:t>
      </w:r>
      <w:r w:rsidRPr="00CC6AD9">
        <w:rPr>
          <w:rFonts w:ascii="Arial" w:eastAsia="Calibri" w:hAnsi="Arial" w:cs="Arial"/>
          <w:spacing w:val="-1"/>
          <w:sz w:val="22"/>
          <w:szCs w:val="22"/>
        </w:rPr>
        <w:t>d</w:t>
      </w:r>
      <w:r w:rsidRPr="00CC6AD9">
        <w:rPr>
          <w:rFonts w:ascii="Arial" w:eastAsia="Calibri" w:hAnsi="Arial" w:cs="Arial"/>
          <w:spacing w:val="1"/>
          <w:sz w:val="22"/>
          <w:szCs w:val="22"/>
        </w:rPr>
        <w:t>ikor</w:t>
      </w:r>
      <w:r w:rsidRPr="00CC6AD9">
        <w:rPr>
          <w:rFonts w:ascii="Arial" w:eastAsia="Calibri" w:hAnsi="Arial" w:cs="Arial"/>
          <w:spacing w:val="-1"/>
          <w:sz w:val="22"/>
          <w:szCs w:val="22"/>
        </w:rPr>
        <w:t>e</w:t>
      </w:r>
      <w:r w:rsidRPr="00CC6AD9">
        <w:rPr>
          <w:rFonts w:ascii="Arial" w:eastAsia="Calibri" w:hAnsi="Arial" w:cs="Arial"/>
          <w:spacing w:val="1"/>
          <w:sz w:val="22"/>
          <w:szCs w:val="22"/>
        </w:rPr>
        <w:t>ks</w:t>
      </w:r>
      <w:r w:rsidRPr="00CC6AD9">
        <w:rPr>
          <w:rFonts w:ascii="Arial" w:eastAsia="Calibri" w:hAnsi="Arial" w:cs="Arial"/>
          <w:sz w:val="22"/>
          <w:szCs w:val="22"/>
        </w:rPr>
        <w:t>i a</w:t>
      </w:r>
      <w:r w:rsidRPr="00CC6AD9">
        <w:rPr>
          <w:rFonts w:ascii="Arial" w:eastAsia="Calibri" w:hAnsi="Arial" w:cs="Arial"/>
          <w:spacing w:val="-1"/>
          <w:sz w:val="22"/>
          <w:szCs w:val="22"/>
        </w:rPr>
        <w:t>t</w:t>
      </w:r>
      <w:r w:rsidRPr="00CC6AD9">
        <w:rPr>
          <w:rFonts w:ascii="Arial" w:eastAsia="Calibri" w:hAnsi="Arial" w:cs="Arial"/>
          <w:sz w:val="22"/>
          <w:szCs w:val="22"/>
        </w:rPr>
        <w:t xml:space="preserve">au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hi</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k</w:t>
      </w:r>
      <w:r w:rsidRPr="00CC6AD9">
        <w:rPr>
          <w:rFonts w:ascii="Arial" w:eastAsia="Calibri" w:hAnsi="Arial" w:cs="Arial"/>
          <w:sz w:val="22"/>
          <w:szCs w:val="22"/>
        </w:rPr>
        <w:t>an a</w:t>
      </w:r>
      <w:r w:rsidRPr="00CC6AD9">
        <w:rPr>
          <w:rFonts w:ascii="Arial" w:eastAsia="Calibri" w:hAnsi="Arial" w:cs="Arial"/>
          <w:spacing w:val="3"/>
          <w:sz w:val="22"/>
          <w:szCs w:val="22"/>
        </w:rPr>
        <w:t>k</w:t>
      </w:r>
      <w:r w:rsidRPr="00CC6AD9">
        <w:rPr>
          <w:rFonts w:ascii="Arial" w:eastAsia="Calibri" w:hAnsi="Arial" w:cs="Arial"/>
          <w:sz w:val="22"/>
          <w:szCs w:val="22"/>
        </w:rPr>
        <w:t>an</w:t>
      </w:r>
      <w:r w:rsidR="00132AEB"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2"/>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ce</w:t>
      </w:r>
      <w:r w:rsidRPr="00CC6AD9">
        <w:rPr>
          <w:rFonts w:ascii="Arial" w:eastAsia="Calibri" w:hAnsi="Arial" w:cs="Arial"/>
          <w:sz w:val="22"/>
          <w:szCs w:val="22"/>
        </w:rPr>
        <w:t xml:space="preserve">gah </w:t>
      </w:r>
      <w:r w:rsidRPr="00CC6AD9">
        <w:rPr>
          <w:rFonts w:ascii="Arial" w:eastAsia="Calibri" w:hAnsi="Arial" w:cs="Arial"/>
          <w:spacing w:val="-1"/>
          <w:sz w:val="22"/>
          <w:szCs w:val="22"/>
        </w:rPr>
        <w:t>t</w:t>
      </w:r>
      <w:r w:rsidRPr="00CC6AD9">
        <w:rPr>
          <w:rFonts w:ascii="Arial" w:eastAsia="Calibri" w:hAnsi="Arial" w:cs="Arial"/>
          <w:spacing w:val="1"/>
          <w:sz w:val="22"/>
          <w:szCs w:val="22"/>
        </w:rPr>
        <w:t>er</w:t>
      </w:r>
      <w:r w:rsidRPr="00CC6AD9">
        <w:rPr>
          <w:rFonts w:ascii="Arial" w:eastAsia="Calibri" w:hAnsi="Arial" w:cs="Arial"/>
          <w:spacing w:val="-1"/>
          <w:sz w:val="22"/>
          <w:szCs w:val="22"/>
        </w:rPr>
        <w:t>u</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n</w:t>
      </w:r>
      <w:r w:rsidRPr="00CC6AD9">
        <w:rPr>
          <w:rFonts w:ascii="Arial" w:eastAsia="Calibri" w:hAnsi="Arial" w:cs="Arial"/>
          <w:spacing w:val="4"/>
          <w:sz w:val="22"/>
          <w:szCs w:val="22"/>
        </w:rPr>
        <w:t>y</w:t>
      </w:r>
      <w:r w:rsidRPr="00CC6AD9">
        <w:rPr>
          <w:rFonts w:ascii="Arial" w:eastAsia="Calibri" w:hAnsi="Arial" w:cs="Arial"/>
          <w:sz w:val="22"/>
          <w:szCs w:val="22"/>
        </w:rPr>
        <w:t xml:space="preserve">a </w:t>
      </w:r>
      <w:r w:rsidRPr="00CC6AD9">
        <w:rPr>
          <w:rFonts w:ascii="Arial" w:eastAsia="Calibri" w:hAnsi="Arial" w:cs="Arial"/>
          <w:spacing w:val="-1"/>
          <w:w w:val="102"/>
          <w:sz w:val="22"/>
          <w:szCs w:val="22"/>
        </w:rPr>
        <w:t>k</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j</w:t>
      </w:r>
      <w:r w:rsidRPr="00CC6AD9">
        <w:rPr>
          <w:rFonts w:ascii="Arial" w:eastAsia="Calibri" w:hAnsi="Arial" w:cs="Arial"/>
          <w:w w:val="102"/>
          <w:sz w:val="22"/>
          <w:szCs w:val="22"/>
        </w:rPr>
        <w:t>a</w:t>
      </w:r>
      <w:r w:rsidRPr="00CC6AD9">
        <w:rPr>
          <w:rFonts w:ascii="Arial" w:eastAsia="Calibri" w:hAnsi="Arial" w:cs="Arial"/>
          <w:spacing w:val="-1"/>
          <w:w w:val="102"/>
          <w:sz w:val="22"/>
          <w:szCs w:val="22"/>
        </w:rPr>
        <w:t>di</w:t>
      </w:r>
      <w:r w:rsidRPr="00CC6AD9">
        <w:rPr>
          <w:rFonts w:ascii="Arial" w:eastAsia="Calibri" w:hAnsi="Arial" w:cs="Arial"/>
          <w:w w:val="102"/>
          <w:sz w:val="22"/>
          <w:szCs w:val="22"/>
        </w:rPr>
        <w:t xml:space="preserve">an </w:t>
      </w:r>
      <w:r w:rsidRPr="00CC6AD9">
        <w:rPr>
          <w:rFonts w:ascii="Arial" w:eastAsia="Calibri" w:hAnsi="Arial" w:cs="Arial"/>
          <w:spacing w:val="1"/>
          <w:w w:val="102"/>
          <w:sz w:val="22"/>
          <w:szCs w:val="22"/>
        </w:rPr>
        <w:t>ser</w:t>
      </w:r>
      <w:r w:rsidRPr="00CC6AD9">
        <w:rPr>
          <w:rFonts w:ascii="Arial" w:eastAsia="Calibri" w:hAnsi="Arial" w:cs="Arial"/>
          <w:spacing w:val="-3"/>
          <w:w w:val="102"/>
          <w:sz w:val="22"/>
          <w:szCs w:val="22"/>
        </w:rPr>
        <w:t>u</w:t>
      </w:r>
      <w:r w:rsidRPr="00CC6AD9">
        <w:rPr>
          <w:rFonts w:ascii="Arial" w:eastAsia="Calibri" w:hAnsi="Arial" w:cs="Arial"/>
          <w:spacing w:val="-1"/>
          <w:w w:val="102"/>
          <w:sz w:val="22"/>
          <w:szCs w:val="22"/>
        </w:rPr>
        <w:t>p</w:t>
      </w:r>
      <w:r w:rsidRPr="00CC6AD9">
        <w:rPr>
          <w:rFonts w:ascii="Arial" w:eastAsia="Calibri" w:hAnsi="Arial" w:cs="Arial"/>
          <w:w w:val="102"/>
          <w:sz w:val="22"/>
          <w:szCs w:val="22"/>
        </w:rPr>
        <w:t>a</w:t>
      </w:r>
      <w:r w:rsidR="006C79CC" w:rsidRPr="00CC6AD9">
        <w:rPr>
          <w:rFonts w:ascii="Arial" w:eastAsia="Calibri" w:hAnsi="Arial" w:cs="Arial"/>
          <w:w w:val="102"/>
          <w:sz w:val="22"/>
          <w:szCs w:val="22"/>
          <w:lang w:val="id-ID"/>
        </w:rPr>
        <w:t>.</w:t>
      </w:r>
    </w:p>
    <w:p w:rsidR="00407A29" w:rsidRPr="00CC6AD9" w:rsidRDefault="00F001EF" w:rsidP="009730AE">
      <w:pPr>
        <w:spacing w:line="360" w:lineRule="auto"/>
        <w:ind w:left="338" w:right="105" w:hanging="338"/>
        <w:jc w:val="both"/>
        <w:rPr>
          <w:rFonts w:ascii="Arial" w:eastAsia="Calibri" w:hAnsi="Arial" w:cs="Arial"/>
          <w:sz w:val="22"/>
          <w:szCs w:val="22"/>
          <w:lang w:val="id-ID"/>
        </w:rPr>
      </w:pPr>
      <w:r w:rsidRPr="00CC6AD9">
        <w:rPr>
          <w:rFonts w:ascii="Arial" w:eastAsia="Calibri" w:hAnsi="Arial" w:cs="Arial"/>
          <w:spacing w:val="1"/>
          <w:sz w:val="22"/>
          <w:szCs w:val="22"/>
        </w:rPr>
        <w:t>2</w:t>
      </w:r>
      <w:r w:rsidRPr="00CC6AD9">
        <w:rPr>
          <w:rFonts w:ascii="Arial" w:eastAsia="Calibri" w:hAnsi="Arial" w:cs="Arial"/>
          <w:sz w:val="22"/>
          <w:szCs w:val="22"/>
        </w:rPr>
        <w:t>.</w:t>
      </w:r>
      <w:r w:rsidR="00BF68B3" w:rsidRPr="00CC6AD9">
        <w:rPr>
          <w:rFonts w:ascii="Arial" w:eastAsia="Calibri" w:hAnsi="Arial" w:cs="Arial"/>
          <w:sz w:val="22"/>
          <w:szCs w:val="22"/>
          <w:lang w:val="id-ID"/>
        </w:rPr>
        <w:tab/>
      </w:r>
      <w:r w:rsidRPr="00CC6AD9">
        <w:rPr>
          <w:rFonts w:ascii="Arial" w:eastAsia="Calibri" w:hAnsi="Arial" w:cs="Arial"/>
          <w:spacing w:val="-1"/>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ar</w:t>
      </w:r>
      <w:r w:rsidR="00132AEB"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au</w:t>
      </w:r>
      <w:r w:rsidRPr="00CC6AD9">
        <w:rPr>
          <w:rFonts w:ascii="Arial" w:eastAsia="Calibri" w:hAnsi="Arial" w:cs="Arial"/>
          <w:spacing w:val="1"/>
          <w:sz w:val="22"/>
          <w:szCs w:val="22"/>
        </w:rPr>
        <w:t xml:space="preserve"> is</w:t>
      </w:r>
      <w:r w:rsidRPr="00CC6AD9">
        <w:rPr>
          <w:rFonts w:ascii="Arial" w:eastAsia="Calibri" w:hAnsi="Arial" w:cs="Arial"/>
          <w:sz w:val="22"/>
          <w:szCs w:val="22"/>
        </w:rPr>
        <w:t xml:space="preserve">u </w:t>
      </w:r>
      <w:r w:rsidRPr="00CC6AD9">
        <w:rPr>
          <w:rFonts w:ascii="Arial" w:eastAsia="Calibri" w:hAnsi="Arial" w:cs="Arial"/>
          <w:i/>
          <w:spacing w:val="1"/>
          <w:sz w:val="22"/>
          <w:szCs w:val="22"/>
        </w:rPr>
        <w:t>fun</w:t>
      </w:r>
      <w:r w:rsidRPr="00CC6AD9">
        <w:rPr>
          <w:rFonts w:ascii="Arial" w:eastAsia="Calibri" w:hAnsi="Arial" w:cs="Arial"/>
          <w:i/>
          <w:spacing w:val="-1"/>
          <w:sz w:val="22"/>
          <w:szCs w:val="22"/>
        </w:rPr>
        <w:t>d</w:t>
      </w:r>
      <w:r w:rsidRPr="00CC6AD9">
        <w:rPr>
          <w:rFonts w:ascii="Arial" w:eastAsia="Calibri" w:hAnsi="Arial" w:cs="Arial"/>
          <w:i/>
          <w:spacing w:val="1"/>
          <w:sz w:val="22"/>
          <w:szCs w:val="22"/>
        </w:rPr>
        <w:t>a</w:t>
      </w:r>
      <w:r w:rsidRPr="00CC6AD9">
        <w:rPr>
          <w:rFonts w:ascii="Arial" w:eastAsia="Calibri" w:hAnsi="Arial" w:cs="Arial"/>
          <w:i/>
          <w:spacing w:val="2"/>
          <w:sz w:val="22"/>
          <w:szCs w:val="22"/>
        </w:rPr>
        <w:t>m</w:t>
      </w:r>
      <w:r w:rsidRPr="00CC6AD9">
        <w:rPr>
          <w:rFonts w:ascii="Arial" w:eastAsia="Calibri" w:hAnsi="Arial" w:cs="Arial"/>
          <w:i/>
          <w:sz w:val="22"/>
          <w:szCs w:val="22"/>
        </w:rPr>
        <w:t>e</w:t>
      </w:r>
      <w:r w:rsidRPr="00CC6AD9">
        <w:rPr>
          <w:rFonts w:ascii="Arial" w:eastAsia="Calibri" w:hAnsi="Arial" w:cs="Arial"/>
          <w:i/>
          <w:spacing w:val="-1"/>
          <w:sz w:val="22"/>
          <w:szCs w:val="22"/>
        </w:rPr>
        <w:t>nt</w:t>
      </w:r>
      <w:r w:rsidRPr="00CC6AD9">
        <w:rPr>
          <w:rFonts w:ascii="Arial" w:eastAsia="Calibri" w:hAnsi="Arial" w:cs="Arial"/>
          <w:i/>
          <w:spacing w:val="1"/>
          <w:sz w:val="22"/>
          <w:szCs w:val="22"/>
        </w:rPr>
        <w:t>a</w:t>
      </w:r>
      <w:r w:rsidRPr="00CC6AD9">
        <w:rPr>
          <w:rFonts w:ascii="Arial" w:eastAsia="Calibri" w:hAnsi="Arial" w:cs="Arial"/>
          <w:i/>
          <w:sz w:val="22"/>
          <w:szCs w:val="22"/>
        </w:rPr>
        <w:t>l</w:t>
      </w:r>
      <w:r w:rsidRPr="00CC6AD9">
        <w:rPr>
          <w:rFonts w:ascii="Arial" w:eastAsia="Calibri" w:hAnsi="Arial" w:cs="Arial"/>
          <w:sz w:val="22"/>
          <w:szCs w:val="22"/>
        </w:rPr>
        <w:t>,</w:t>
      </w:r>
      <w:r w:rsidR="00132AEB"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1"/>
          <w:sz w:val="22"/>
          <w:szCs w:val="22"/>
        </w:rPr>
        <w:t>ti</w:t>
      </w:r>
      <w:r w:rsidRPr="00CC6AD9">
        <w:rPr>
          <w:rFonts w:ascii="Arial" w:eastAsia="Calibri" w:hAnsi="Arial" w:cs="Arial"/>
          <w:sz w:val="22"/>
          <w:szCs w:val="22"/>
        </w:rPr>
        <w:t>k</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awal</w:t>
      </w:r>
      <w:r w:rsidR="00132AEB"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bi</w:t>
      </w:r>
      <w:r w:rsidRPr="00CC6AD9">
        <w:rPr>
          <w:rFonts w:ascii="Arial" w:eastAsia="Calibri" w:hAnsi="Arial" w:cs="Arial"/>
          <w:spacing w:val="1"/>
          <w:sz w:val="22"/>
          <w:szCs w:val="22"/>
        </w:rPr>
        <w:t>l</w:t>
      </w:r>
      <w:r w:rsidRPr="00CC6AD9">
        <w:rPr>
          <w:rFonts w:ascii="Arial" w:eastAsia="Calibri" w:hAnsi="Arial" w:cs="Arial"/>
          <w:sz w:val="22"/>
          <w:szCs w:val="22"/>
        </w:rPr>
        <w:t>a</w:t>
      </w:r>
      <w:r w:rsidR="00132AEB"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u</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w:t>
      </w:r>
      <w:r w:rsidRPr="00CC6AD9">
        <w:rPr>
          <w:rFonts w:ascii="Arial" w:eastAsia="Calibri" w:hAnsi="Arial" w:cs="Arial"/>
          <w:spacing w:val="2"/>
          <w:sz w:val="22"/>
          <w:szCs w:val="22"/>
        </w:rPr>
        <w:t>n</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00132AEB"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pacing w:val="-1"/>
          <w:sz w:val="22"/>
          <w:szCs w:val="22"/>
        </w:rPr>
        <w:t>i</w:t>
      </w:r>
      <w:r w:rsidRPr="00CC6AD9">
        <w:rPr>
          <w:rFonts w:ascii="Arial" w:eastAsia="Calibri" w:hAnsi="Arial" w:cs="Arial"/>
          <w:spacing w:val="2"/>
          <w:sz w:val="22"/>
          <w:szCs w:val="22"/>
        </w:rPr>
        <w:t>a</w:t>
      </w:r>
      <w:r w:rsidRPr="00CC6AD9">
        <w:rPr>
          <w:rFonts w:ascii="Arial" w:eastAsia="Calibri" w:hAnsi="Arial" w:cs="Arial"/>
          <w:spacing w:val="3"/>
          <w:sz w:val="22"/>
          <w:szCs w:val="22"/>
        </w:rPr>
        <w:t>m</w:t>
      </w:r>
      <w:r w:rsidRPr="00CC6AD9">
        <w:rPr>
          <w:rFonts w:ascii="Arial" w:eastAsia="Calibri" w:hAnsi="Arial" w:cs="Arial"/>
          <w:spacing w:val="-1"/>
          <w:sz w:val="22"/>
          <w:szCs w:val="22"/>
        </w:rPr>
        <w:t>bi</w:t>
      </w:r>
      <w:r w:rsidRPr="00CC6AD9">
        <w:rPr>
          <w:rFonts w:ascii="Arial" w:eastAsia="Calibri" w:hAnsi="Arial" w:cs="Arial"/>
          <w:sz w:val="22"/>
          <w:szCs w:val="22"/>
        </w:rPr>
        <w:t>l</w:t>
      </w:r>
      <w:r w:rsidR="00132AEB"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w w:val="102"/>
          <w:sz w:val="22"/>
          <w:szCs w:val="22"/>
        </w:rPr>
        <w:t>a</w:t>
      </w:r>
      <w:r w:rsidRPr="00CC6AD9">
        <w:rPr>
          <w:rFonts w:ascii="Arial" w:eastAsia="Calibri" w:hAnsi="Arial" w:cs="Arial"/>
          <w:spacing w:val="-1"/>
          <w:w w:val="102"/>
          <w:sz w:val="22"/>
          <w:szCs w:val="22"/>
        </w:rPr>
        <w:t>d</w:t>
      </w:r>
      <w:r w:rsidRPr="00CC6AD9">
        <w:rPr>
          <w:rFonts w:ascii="Arial" w:eastAsia="Calibri" w:hAnsi="Arial" w:cs="Arial"/>
          <w:w w:val="102"/>
          <w:sz w:val="22"/>
          <w:szCs w:val="22"/>
        </w:rPr>
        <w:t xml:space="preserve">a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1"/>
          <w:sz w:val="22"/>
          <w:szCs w:val="22"/>
        </w:rPr>
        <w:t>ti</w:t>
      </w:r>
      <w:r w:rsidRPr="00CC6AD9">
        <w:rPr>
          <w:rFonts w:ascii="Arial" w:eastAsia="Calibri" w:hAnsi="Arial" w:cs="Arial"/>
          <w:sz w:val="22"/>
          <w:szCs w:val="22"/>
        </w:rPr>
        <w:t>k</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ers</w:t>
      </w:r>
      <w:r w:rsidRPr="00CC6AD9">
        <w:rPr>
          <w:rFonts w:ascii="Arial" w:eastAsia="Calibri" w:hAnsi="Arial" w:cs="Arial"/>
          <w:spacing w:val="3"/>
          <w:sz w:val="22"/>
          <w:szCs w:val="22"/>
        </w:rPr>
        <w:t>e</w:t>
      </w:r>
      <w:r w:rsidRPr="00CC6AD9">
        <w:rPr>
          <w:rFonts w:ascii="Arial" w:eastAsia="Calibri" w:hAnsi="Arial" w:cs="Arial"/>
          <w:spacing w:val="-1"/>
          <w:sz w:val="22"/>
          <w:szCs w:val="22"/>
        </w:rPr>
        <w:t>bu</w:t>
      </w:r>
      <w:r w:rsidRPr="00CC6AD9">
        <w:rPr>
          <w:rFonts w:ascii="Arial" w:eastAsia="Calibri" w:hAnsi="Arial" w:cs="Arial"/>
          <w:sz w:val="22"/>
          <w:szCs w:val="22"/>
        </w:rPr>
        <w:t>t</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ma</w:t>
      </w:r>
      <w:r w:rsidRPr="00CC6AD9">
        <w:rPr>
          <w:rFonts w:ascii="Arial" w:eastAsia="Calibri" w:hAnsi="Arial" w:cs="Arial"/>
          <w:spacing w:val="3"/>
          <w:sz w:val="22"/>
          <w:szCs w:val="22"/>
        </w:rPr>
        <w:t>k</w:t>
      </w:r>
      <w:r w:rsidRPr="00CC6AD9">
        <w:rPr>
          <w:rFonts w:ascii="Arial" w:eastAsia="Calibri" w:hAnsi="Arial" w:cs="Arial"/>
          <w:sz w:val="22"/>
          <w:szCs w:val="22"/>
        </w:rPr>
        <w:t>a</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3"/>
          <w:sz w:val="22"/>
          <w:szCs w:val="22"/>
        </w:rPr>
        <w:t>i</w:t>
      </w:r>
      <w:r w:rsidRPr="00CC6AD9">
        <w:rPr>
          <w:rFonts w:ascii="Arial" w:eastAsia="Calibri" w:hAnsi="Arial" w:cs="Arial"/>
          <w:spacing w:val="-1"/>
          <w:sz w:val="22"/>
          <w:szCs w:val="22"/>
        </w:rPr>
        <w:t>nd</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u</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u</w:t>
      </w:r>
      <w:r w:rsidRPr="00CC6AD9">
        <w:rPr>
          <w:rFonts w:ascii="Arial" w:eastAsia="Calibri" w:hAnsi="Arial" w:cs="Arial"/>
          <w:spacing w:val="1"/>
          <w:sz w:val="22"/>
          <w:szCs w:val="22"/>
        </w:rPr>
        <w:t>r</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gi</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el</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3"/>
          <w:sz w:val="22"/>
          <w:szCs w:val="22"/>
        </w:rPr>
        <w:t>r</w:t>
      </w:r>
      <w:r w:rsidRPr="00CC6AD9">
        <w:rPr>
          <w:rFonts w:ascii="Arial" w:eastAsia="Calibri" w:hAnsi="Arial" w:cs="Arial"/>
          <w:spacing w:val="-1"/>
          <w:sz w:val="22"/>
          <w:szCs w:val="22"/>
        </w:rPr>
        <w:t>j</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4"/>
          <w:sz w:val="22"/>
          <w:szCs w:val="22"/>
        </w:rPr>
        <w:t>y</w:t>
      </w:r>
      <w:r w:rsidRPr="00CC6AD9">
        <w:rPr>
          <w:rFonts w:ascii="Arial" w:eastAsia="Calibri" w:hAnsi="Arial" w:cs="Arial"/>
          <w:sz w:val="22"/>
          <w:szCs w:val="22"/>
        </w:rPr>
        <w:t>a</w:t>
      </w:r>
      <w:r w:rsidR="00132AEB"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spacing w:val="2"/>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w w:val="102"/>
          <w:sz w:val="22"/>
          <w:szCs w:val="22"/>
        </w:rPr>
        <w:t>n</w:t>
      </w:r>
      <w:r w:rsidR="00132AEB" w:rsidRPr="00CC6AD9">
        <w:rPr>
          <w:rFonts w:ascii="Arial" w:eastAsia="Calibri" w:hAnsi="Arial" w:cs="Arial"/>
          <w:w w:val="102"/>
          <w:sz w:val="22"/>
          <w:szCs w:val="22"/>
          <w:lang w:val="id-ID"/>
        </w:rPr>
        <w:t>.</w:t>
      </w:r>
    </w:p>
    <w:p w:rsidR="00407A29" w:rsidRPr="00CC6AD9" w:rsidRDefault="00F001EF" w:rsidP="009730AE">
      <w:pPr>
        <w:spacing w:line="360" w:lineRule="auto"/>
        <w:ind w:left="338" w:right="102" w:hanging="338"/>
        <w:jc w:val="both"/>
        <w:rPr>
          <w:rFonts w:ascii="Arial" w:eastAsia="Calibri" w:hAnsi="Arial" w:cs="Arial"/>
          <w:sz w:val="22"/>
          <w:szCs w:val="22"/>
          <w:lang w:val="id-ID"/>
        </w:rPr>
      </w:pPr>
      <w:r w:rsidRPr="00CC6AD9">
        <w:rPr>
          <w:rFonts w:ascii="Arial" w:eastAsia="Calibri" w:hAnsi="Arial" w:cs="Arial"/>
          <w:spacing w:val="1"/>
          <w:sz w:val="22"/>
          <w:szCs w:val="22"/>
        </w:rPr>
        <w:t>3</w:t>
      </w:r>
      <w:r w:rsidR="00BF68B3" w:rsidRPr="00CC6AD9">
        <w:rPr>
          <w:rFonts w:ascii="Arial" w:eastAsia="Calibri" w:hAnsi="Arial" w:cs="Arial"/>
          <w:sz w:val="22"/>
          <w:szCs w:val="22"/>
        </w:rPr>
        <w:t>.</w:t>
      </w:r>
      <w:r w:rsidR="00BF68B3" w:rsidRPr="00CC6AD9">
        <w:rPr>
          <w:rFonts w:ascii="Arial" w:eastAsia="Calibri" w:hAnsi="Arial" w:cs="Arial"/>
          <w:sz w:val="22"/>
          <w:szCs w:val="22"/>
          <w:lang w:val="id-ID"/>
        </w:rPr>
        <w:tab/>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pacing w:val="-1"/>
          <w:sz w:val="22"/>
          <w:szCs w:val="22"/>
        </w:rPr>
        <w:t>d</w:t>
      </w:r>
      <w:r w:rsidRPr="00CC6AD9">
        <w:rPr>
          <w:rFonts w:ascii="Arial" w:eastAsia="Calibri" w:hAnsi="Arial" w:cs="Arial"/>
          <w:sz w:val="22"/>
          <w:szCs w:val="22"/>
        </w:rPr>
        <w:t>e</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e</w:t>
      </w:r>
      <w:r w:rsidRPr="00CC6AD9">
        <w:rPr>
          <w:rFonts w:ascii="Arial" w:eastAsia="Calibri" w:hAnsi="Arial" w:cs="Arial"/>
          <w:spacing w:val="-1"/>
          <w:sz w:val="22"/>
          <w:szCs w:val="22"/>
        </w:rPr>
        <w:t>v</w:t>
      </w:r>
      <w:r w:rsidRPr="00CC6AD9">
        <w:rPr>
          <w:rFonts w:ascii="Arial" w:eastAsia="Calibri" w:hAnsi="Arial" w:cs="Arial"/>
          <w:spacing w:val="3"/>
          <w:sz w:val="22"/>
          <w:szCs w:val="22"/>
        </w:rPr>
        <w:t>a</w:t>
      </w:r>
      <w:r w:rsidRPr="00CC6AD9">
        <w:rPr>
          <w:rFonts w:ascii="Arial" w:eastAsia="Calibri" w:hAnsi="Arial" w:cs="Arial"/>
          <w:spacing w:val="-1"/>
          <w:sz w:val="22"/>
          <w:szCs w:val="22"/>
        </w:rPr>
        <w:t>lu</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ers</w:t>
      </w:r>
      <w:r w:rsidRPr="00CC6AD9">
        <w:rPr>
          <w:rFonts w:ascii="Arial" w:eastAsia="Calibri" w:hAnsi="Arial" w:cs="Arial"/>
          <w:spacing w:val="-1"/>
          <w:sz w:val="22"/>
          <w:szCs w:val="22"/>
        </w:rPr>
        <w:t>t</w:t>
      </w:r>
      <w:r w:rsidRPr="00CC6AD9">
        <w:rPr>
          <w:rFonts w:ascii="Arial" w:eastAsia="Calibri" w:hAnsi="Arial" w:cs="Arial"/>
          <w:spacing w:val="1"/>
          <w:sz w:val="22"/>
          <w:szCs w:val="22"/>
        </w:rPr>
        <w:t>r</w:t>
      </w:r>
      <w:r w:rsidRPr="00CC6AD9">
        <w:rPr>
          <w:rFonts w:ascii="Arial" w:eastAsia="Calibri" w:hAnsi="Arial" w:cs="Arial"/>
          <w:spacing w:val="2"/>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tu</w:t>
      </w:r>
      <w:r w:rsidRPr="00CC6AD9">
        <w:rPr>
          <w:rFonts w:ascii="Arial" w:eastAsia="Calibri" w:hAnsi="Arial" w:cs="Arial"/>
          <w:sz w:val="22"/>
          <w:szCs w:val="22"/>
        </w:rPr>
        <w:t>r</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untu</w:t>
      </w:r>
      <w:r w:rsidRPr="00CC6AD9">
        <w:rPr>
          <w:rFonts w:ascii="Arial" w:eastAsia="Calibri" w:hAnsi="Arial" w:cs="Arial"/>
          <w:sz w:val="22"/>
          <w:szCs w:val="22"/>
        </w:rPr>
        <w:t>k</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ar</w:t>
      </w:r>
      <w:r w:rsidR="00132AEB" w:rsidRPr="00CC6AD9">
        <w:rPr>
          <w:rFonts w:ascii="Arial" w:eastAsia="Calibri" w:hAnsi="Arial" w:cs="Arial"/>
          <w:sz w:val="22"/>
          <w:szCs w:val="22"/>
          <w:lang w:val="id-ID"/>
        </w:rPr>
        <w:t xml:space="preserve"> </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 xml:space="preserve">i </w:t>
      </w:r>
      <w:r w:rsidR="008F00B8" w:rsidRPr="00CC6AD9">
        <w:rPr>
          <w:rFonts w:ascii="Arial" w:eastAsia="Calibri" w:hAnsi="Arial" w:cs="Arial"/>
          <w:spacing w:val="1"/>
          <w:sz w:val="22"/>
          <w:szCs w:val="22"/>
        </w:rPr>
        <w:t>KTD</w:t>
      </w:r>
      <w:r w:rsidRPr="00CC6AD9">
        <w:rPr>
          <w:rFonts w:ascii="Arial" w:eastAsia="Calibri" w:hAnsi="Arial" w:cs="Arial"/>
          <w:sz w:val="22"/>
          <w:szCs w:val="22"/>
        </w:rPr>
        <w:t>,</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gan</w:t>
      </w:r>
      <w:r w:rsidR="00132AEB"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ti</w:t>
      </w:r>
      <w:r w:rsidRPr="00CC6AD9">
        <w:rPr>
          <w:rFonts w:ascii="Arial" w:eastAsia="Calibri" w:hAnsi="Arial" w:cs="Arial"/>
          <w:spacing w:val="2"/>
          <w:w w:val="102"/>
          <w:sz w:val="22"/>
          <w:szCs w:val="22"/>
        </w:rPr>
        <w:t>n</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k</w:t>
      </w:r>
      <w:r w:rsidRPr="00CC6AD9">
        <w:rPr>
          <w:rFonts w:ascii="Arial" w:eastAsia="Calibri" w:hAnsi="Arial" w:cs="Arial"/>
          <w:w w:val="102"/>
          <w:sz w:val="22"/>
          <w:szCs w:val="22"/>
        </w:rPr>
        <w:t xml:space="preserve">an </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pacing w:val="1"/>
          <w:sz w:val="22"/>
          <w:szCs w:val="22"/>
        </w:rPr>
        <w:t>ek</w:t>
      </w:r>
      <w:r w:rsidRPr="00CC6AD9">
        <w:rPr>
          <w:rFonts w:ascii="Arial" w:eastAsia="Calibri" w:hAnsi="Arial" w:cs="Arial"/>
          <w:spacing w:val="-1"/>
          <w:sz w:val="22"/>
          <w:szCs w:val="22"/>
        </w:rPr>
        <w:t>u</w:t>
      </w:r>
      <w:r w:rsidRPr="00CC6AD9">
        <w:rPr>
          <w:rFonts w:ascii="Arial" w:eastAsia="Calibri" w:hAnsi="Arial" w:cs="Arial"/>
          <w:sz w:val="22"/>
          <w:szCs w:val="22"/>
        </w:rPr>
        <w:t>at</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3"/>
          <w:sz w:val="22"/>
          <w:szCs w:val="22"/>
        </w:rPr>
        <w:t>u</w:t>
      </w:r>
      <w:r w:rsidRPr="00CC6AD9">
        <w:rPr>
          <w:rFonts w:ascii="Arial" w:eastAsia="Calibri" w:hAnsi="Arial" w:cs="Arial"/>
          <w:sz w:val="22"/>
          <w:szCs w:val="22"/>
        </w:rPr>
        <w:t>k</w:t>
      </w:r>
      <w:r w:rsidR="00132AEB"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me</w:t>
      </w:r>
      <w:r w:rsidRPr="00CC6AD9">
        <w:rPr>
          <w:rFonts w:ascii="Arial" w:eastAsia="Calibri" w:hAnsi="Arial" w:cs="Arial"/>
          <w:spacing w:val="-3"/>
          <w:sz w:val="22"/>
          <w:szCs w:val="22"/>
        </w:rPr>
        <w:t>n</w:t>
      </w:r>
      <w:r w:rsidRPr="00CC6AD9">
        <w:rPr>
          <w:rFonts w:ascii="Arial" w:eastAsia="Calibri" w:hAnsi="Arial" w:cs="Arial"/>
          <w:spacing w:val="3"/>
          <w:sz w:val="22"/>
          <w:szCs w:val="22"/>
        </w:rPr>
        <w:t>c</w:t>
      </w:r>
      <w:r w:rsidRPr="00CC6AD9">
        <w:rPr>
          <w:rFonts w:ascii="Arial" w:eastAsia="Calibri" w:hAnsi="Arial" w:cs="Arial"/>
          <w:spacing w:val="1"/>
          <w:sz w:val="22"/>
          <w:szCs w:val="22"/>
        </w:rPr>
        <w:t>e</w:t>
      </w:r>
      <w:r w:rsidRPr="00CC6AD9">
        <w:rPr>
          <w:rFonts w:ascii="Arial" w:eastAsia="Calibri" w:hAnsi="Arial" w:cs="Arial"/>
          <w:sz w:val="22"/>
          <w:szCs w:val="22"/>
        </w:rPr>
        <w:t>gah</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pacing w:val="-1"/>
          <w:sz w:val="22"/>
          <w:szCs w:val="22"/>
        </w:rPr>
        <w:t>j</w:t>
      </w:r>
      <w:r w:rsidRPr="00CC6AD9">
        <w:rPr>
          <w:rFonts w:ascii="Arial" w:eastAsia="Calibri" w:hAnsi="Arial" w:cs="Arial"/>
          <w:spacing w:val="3"/>
          <w:sz w:val="22"/>
          <w:szCs w:val="22"/>
        </w:rPr>
        <w:t>a</w:t>
      </w: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an</w:t>
      </w:r>
      <w:r w:rsidR="00132AEB"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132AEB"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3"/>
          <w:sz w:val="22"/>
          <w:szCs w:val="22"/>
        </w:rPr>
        <w:t>a</w:t>
      </w:r>
      <w:r w:rsidRPr="00CC6AD9">
        <w:rPr>
          <w:rFonts w:ascii="Arial" w:eastAsia="Calibri" w:hAnsi="Arial" w:cs="Arial"/>
          <w:sz w:val="22"/>
          <w:szCs w:val="22"/>
        </w:rPr>
        <w:t>ma</w:t>
      </w:r>
      <w:r w:rsidR="00132AEB"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b</w:t>
      </w:r>
      <w:r w:rsidRPr="00CC6AD9">
        <w:rPr>
          <w:rFonts w:ascii="Arial" w:eastAsia="Calibri" w:hAnsi="Arial" w:cs="Arial"/>
          <w:spacing w:val="3"/>
          <w:sz w:val="22"/>
          <w:szCs w:val="22"/>
        </w:rPr>
        <w:t>e</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132AEB"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ke</w:t>
      </w:r>
      <w:r w:rsidRPr="00CC6AD9">
        <w:rPr>
          <w:rFonts w:ascii="Arial" w:eastAsia="Calibri" w:hAnsi="Arial" w:cs="Arial"/>
          <w:w w:val="102"/>
          <w:sz w:val="22"/>
          <w:szCs w:val="22"/>
        </w:rPr>
        <w:t>m</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i</w:t>
      </w:r>
      <w:r w:rsidR="008F00B8" w:rsidRPr="00CC6AD9">
        <w:rPr>
          <w:rFonts w:ascii="Arial" w:eastAsia="Calibri" w:hAnsi="Arial" w:cs="Arial"/>
          <w:w w:val="102"/>
          <w:sz w:val="22"/>
          <w:szCs w:val="22"/>
          <w:lang w:val="id-ID"/>
        </w:rPr>
        <w:t>.</w:t>
      </w:r>
    </w:p>
    <w:p w:rsidR="004C2308" w:rsidRPr="00CC6AD9" w:rsidRDefault="00F001EF" w:rsidP="009730AE">
      <w:pPr>
        <w:spacing w:line="360" w:lineRule="auto"/>
        <w:ind w:left="338" w:right="101" w:hanging="338"/>
        <w:jc w:val="both"/>
        <w:rPr>
          <w:rFonts w:ascii="Arial" w:eastAsia="Calibri" w:hAnsi="Arial" w:cs="Arial"/>
          <w:w w:val="102"/>
          <w:sz w:val="22"/>
          <w:szCs w:val="22"/>
          <w:lang w:val="id-ID"/>
        </w:rPr>
      </w:pPr>
      <w:r w:rsidRPr="00CC6AD9">
        <w:rPr>
          <w:rFonts w:ascii="Arial" w:eastAsia="Calibri" w:hAnsi="Arial" w:cs="Arial"/>
          <w:spacing w:val="1"/>
          <w:sz w:val="22"/>
          <w:szCs w:val="22"/>
        </w:rPr>
        <w:t>4</w:t>
      </w:r>
      <w:r w:rsidR="00BF68B3" w:rsidRPr="00CC6AD9">
        <w:rPr>
          <w:rFonts w:ascii="Arial" w:eastAsia="Calibri" w:hAnsi="Arial" w:cs="Arial"/>
          <w:sz w:val="22"/>
          <w:szCs w:val="22"/>
        </w:rPr>
        <w:t>.</w:t>
      </w:r>
      <w:r w:rsidR="00BF68B3" w:rsidRPr="00CC6AD9">
        <w:rPr>
          <w:rFonts w:ascii="Arial" w:eastAsia="Calibri" w:hAnsi="Arial" w:cs="Arial"/>
          <w:sz w:val="22"/>
          <w:szCs w:val="22"/>
          <w:lang w:val="id-ID"/>
        </w:rPr>
        <w:tab/>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pacing w:val="-1"/>
          <w:sz w:val="22"/>
          <w:szCs w:val="22"/>
        </w:rPr>
        <w:t>d</w:t>
      </w:r>
      <w:r w:rsidRPr="00CC6AD9">
        <w:rPr>
          <w:rFonts w:ascii="Arial" w:eastAsia="Calibri" w:hAnsi="Arial" w:cs="Arial"/>
          <w:sz w:val="22"/>
          <w:szCs w:val="22"/>
        </w:rPr>
        <w:t xml:space="preserve">e </w:t>
      </w:r>
      <w:r w:rsidRPr="00CC6AD9">
        <w:rPr>
          <w:rFonts w:ascii="Arial" w:eastAsia="Calibri" w:hAnsi="Arial" w:cs="Arial"/>
          <w:spacing w:val="-1"/>
          <w:sz w:val="22"/>
          <w:szCs w:val="22"/>
        </w:rPr>
        <w:t>p</w:t>
      </w:r>
      <w:r w:rsidRPr="00CC6AD9">
        <w:rPr>
          <w:rFonts w:ascii="Arial" w:eastAsia="Calibri" w:hAnsi="Arial" w:cs="Arial"/>
          <w:spacing w:val="-2"/>
          <w:sz w:val="22"/>
          <w:szCs w:val="22"/>
        </w:rPr>
        <w:t>r</w:t>
      </w:r>
      <w:r w:rsidRPr="00CC6AD9">
        <w:rPr>
          <w:rFonts w:ascii="Arial" w:eastAsia="Calibri" w:hAnsi="Arial" w:cs="Arial"/>
          <w:spacing w:val="1"/>
          <w:sz w:val="22"/>
          <w:szCs w:val="22"/>
        </w:rPr>
        <w:t>ose</w:t>
      </w:r>
      <w:r w:rsidRPr="00CC6AD9">
        <w:rPr>
          <w:rFonts w:ascii="Arial" w:eastAsia="Calibri" w:hAnsi="Arial" w:cs="Arial"/>
          <w:sz w:val="22"/>
          <w:szCs w:val="22"/>
        </w:rPr>
        <w:t>s 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pacing w:val="3"/>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 xml:space="preserve">s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 xml:space="preserve">at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2"/>
          <w:sz w:val="22"/>
          <w:szCs w:val="22"/>
        </w:rPr>
        <w:t>g</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 xml:space="preserve">an </w:t>
      </w:r>
      <w:r w:rsidRPr="00CC6AD9">
        <w:rPr>
          <w:rFonts w:ascii="Arial" w:eastAsia="Calibri" w:hAnsi="Arial" w:cs="Arial"/>
          <w:spacing w:val="1"/>
          <w:sz w:val="22"/>
          <w:szCs w:val="22"/>
        </w:rPr>
        <w:t>sec</w:t>
      </w:r>
      <w:r w:rsidRPr="00CC6AD9">
        <w:rPr>
          <w:rFonts w:ascii="Arial" w:eastAsia="Calibri" w:hAnsi="Arial" w:cs="Arial"/>
          <w:sz w:val="22"/>
          <w:szCs w:val="22"/>
        </w:rPr>
        <w:t>a</w:t>
      </w:r>
      <w:r w:rsidRPr="00CC6AD9">
        <w:rPr>
          <w:rFonts w:ascii="Arial" w:eastAsia="Calibri" w:hAnsi="Arial" w:cs="Arial"/>
          <w:spacing w:val="-2"/>
          <w:sz w:val="22"/>
          <w:szCs w:val="22"/>
        </w:rPr>
        <w:t>r</w:t>
      </w:r>
      <w:r w:rsidRPr="00CC6AD9">
        <w:rPr>
          <w:rFonts w:ascii="Arial" w:eastAsia="Calibri" w:hAnsi="Arial" w:cs="Arial"/>
          <w:sz w:val="22"/>
          <w:szCs w:val="22"/>
        </w:rPr>
        <w:t xml:space="preserve">a </w:t>
      </w:r>
      <w:r w:rsidRPr="00CC6AD9">
        <w:rPr>
          <w:rFonts w:ascii="Arial" w:eastAsia="Calibri" w:hAnsi="Arial" w:cs="Arial"/>
          <w:i/>
          <w:spacing w:val="-2"/>
          <w:sz w:val="22"/>
          <w:szCs w:val="22"/>
        </w:rPr>
        <w:t>r</w:t>
      </w:r>
      <w:r w:rsidRPr="00CC6AD9">
        <w:rPr>
          <w:rFonts w:ascii="Arial" w:eastAsia="Calibri" w:hAnsi="Arial" w:cs="Arial"/>
          <w:i/>
          <w:spacing w:val="2"/>
          <w:sz w:val="22"/>
          <w:szCs w:val="22"/>
        </w:rPr>
        <w:t>e</w:t>
      </w:r>
      <w:r w:rsidRPr="00CC6AD9">
        <w:rPr>
          <w:rFonts w:ascii="Arial" w:eastAsia="Calibri" w:hAnsi="Arial" w:cs="Arial"/>
          <w:i/>
          <w:spacing w:val="-1"/>
          <w:sz w:val="22"/>
          <w:szCs w:val="22"/>
        </w:rPr>
        <w:t>t</w:t>
      </w:r>
      <w:r w:rsidRPr="00CC6AD9">
        <w:rPr>
          <w:rFonts w:ascii="Arial" w:eastAsia="Calibri" w:hAnsi="Arial" w:cs="Arial"/>
          <w:i/>
          <w:sz w:val="22"/>
          <w:szCs w:val="22"/>
        </w:rPr>
        <w:t>r</w:t>
      </w:r>
      <w:r w:rsidRPr="00CC6AD9">
        <w:rPr>
          <w:rFonts w:ascii="Arial" w:eastAsia="Calibri" w:hAnsi="Arial" w:cs="Arial"/>
          <w:i/>
          <w:spacing w:val="1"/>
          <w:sz w:val="22"/>
          <w:szCs w:val="22"/>
        </w:rPr>
        <w:t>o</w:t>
      </w:r>
      <w:r w:rsidRPr="00CC6AD9">
        <w:rPr>
          <w:rFonts w:ascii="Arial" w:eastAsia="Calibri" w:hAnsi="Arial" w:cs="Arial"/>
          <w:i/>
          <w:sz w:val="22"/>
          <w:szCs w:val="22"/>
        </w:rPr>
        <w:t>s</w:t>
      </w:r>
      <w:r w:rsidRPr="00CC6AD9">
        <w:rPr>
          <w:rFonts w:ascii="Arial" w:eastAsia="Calibri" w:hAnsi="Arial" w:cs="Arial"/>
          <w:i/>
          <w:spacing w:val="1"/>
          <w:sz w:val="22"/>
          <w:szCs w:val="22"/>
        </w:rPr>
        <w:t>p</w:t>
      </w:r>
      <w:r w:rsidRPr="00CC6AD9">
        <w:rPr>
          <w:rFonts w:ascii="Arial" w:eastAsia="Calibri" w:hAnsi="Arial" w:cs="Arial"/>
          <w:i/>
          <w:sz w:val="22"/>
          <w:szCs w:val="22"/>
        </w:rPr>
        <w:t>ek</w:t>
      </w:r>
      <w:r w:rsidRPr="00CC6AD9">
        <w:rPr>
          <w:rFonts w:ascii="Arial" w:eastAsia="Calibri" w:hAnsi="Arial" w:cs="Arial"/>
          <w:i/>
          <w:spacing w:val="1"/>
          <w:sz w:val="22"/>
          <w:szCs w:val="22"/>
        </w:rPr>
        <w:t>t</w:t>
      </w:r>
      <w:r w:rsidRPr="00CC6AD9">
        <w:rPr>
          <w:rFonts w:ascii="Arial" w:eastAsia="Calibri" w:hAnsi="Arial" w:cs="Arial"/>
          <w:i/>
          <w:spacing w:val="-3"/>
          <w:sz w:val="22"/>
          <w:szCs w:val="22"/>
        </w:rPr>
        <w:t>i</w:t>
      </w:r>
      <w:r w:rsidRPr="00CC6AD9">
        <w:rPr>
          <w:rFonts w:ascii="Arial" w:eastAsia="Calibri" w:hAnsi="Arial" w:cs="Arial"/>
          <w:i/>
          <w:sz w:val="22"/>
          <w:szCs w:val="22"/>
        </w:rPr>
        <w:t xml:space="preserve">f </w:t>
      </w:r>
      <w:r w:rsidRPr="00CC6AD9">
        <w:rPr>
          <w:rFonts w:ascii="Arial" w:eastAsia="Calibri" w:hAnsi="Arial" w:cs="Arial"/>
          <w:spacing w:val="-1"/>
          <w:w w:val="102"/>
          <w:sz w:val="22"/>
          <w:szCs w:val="22"/>
        </w:rPr>
        <w:t>un</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u</w:t>
      </w:r>
      <w:r w:rsidRPr="00CC6AD9">
        <w:rPr>
          <w:rFonts w:ascii="Arial" w:eastAsia="Calibri" w:hAnsi="Arial" w:cs="Arial"/>
          <w:w w:val="102"/>
          <w:sz w:val="22"/>
          <w:szCs w:val="22"/>
        </w:rPr>
        <w:t xml:space="preserve">k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1"/>
          <w:sz w:val="22"/>
          <w:szCs w:val="22"/>
        </w:rPr>
        <w:t>ti</w:t>
      </w:r>
      <w:r w:rsidRPr="00CC6AD9">
        <w:rPr>
          <w:rFonts w:ascii="Arial" w:eastAsia="Calibri" w:hAnsi="Arial" w:cs="Arial"/>
          <w:spacing w:val="1"/>
          <w:sz w:val="22"/>
          <w:szCs w:val="22"/>
        </w:rPr>
        <w:t>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or</w:t>
      </w:r>
      <w:r w:rsidRPr="00CC6AD9">
        <w:rPr>
          <w:rFonts w:ascii="Arial" w:eastAsia="Calibri" w:hAnsi="Arial" w:cs="Arial"/>
          <w:spacing w:val="-2"/>
          <w:sz w:val="22"/>
          <w:szCs w:val="22"/>
        </w:rPr>
        <w:t>-f</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z w:val="22"/>
          <w:szCs w:val="22"/>
        </w:rPr>
        <w:t>r</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0F46EC"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b</w:t>
      </w:r>
      <w:r w:rsidRPr="00CC6AD9">
        <w:rPr>
          <w:rFonts w:ascii="Arial" w:eastAsia="Calibri" w:hAnsi="Arial" w:cs="Arial"/>
          <w:spacing w:val="1"/>
          <w:sz w:val="22"/>
          <w:szCs w:val="22"/>
        </w:rPr>
        <w:t>k</w:t>
      </w:r>
      <w:r w:rsidRPr="00CC6AD9">
        <w:rPr>
          <w:rFonts w:ascii="Arial" w:eastAsia="Calibri" w:hAnsi="Arial" w:cs="Arial"/>
          <w:sz w:val="22"/>
          <w:szCs w:val="22"/>
        </w:rPr>
        <w:t>an</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pacing w:val="-1"/>
          <w:sz w:val="22"/>
          <w:szCs w:val="22"/>
        </w:rPr>
        <w:t>j</w:t>
      </w:r>
      <w:r w:rsidRPr="00CC6AD9">
        <w:rPr>
          <w:rFonts w:ascii="Arial" w:eastAsia="Calibri" w:hAnsi="Arial" w:cs="Arial"/>
          <w:spacing w:val="3"/>
          <w:sz w:val="22"/>
          <w:szCs w:val="22"/>
        </w:rPr>
        <w:t>a</w:t>
      </w:r>
      <w:r w:rsidRPr="00CC6AD9">
        <w:rPr>
          <w:rFonts w:ascii="Arial" w:eastAsia="Calibri" w:hAnsi="Arial" w:cs="Arial"/>
          <w:spacing w:val="-1"/>
          <w:sz w:val="22"/>
          <w:szCs w:val="22"/>
        </w:rPr>
        <w:t>di</w:t>
      </w:r>
      <w:r w:rsidRPr="00CC6AD9">
        <w:rPr>
          <w:rFonts w:ascii="Arial" w:eastAsia="Calibri" w:hAnsi="Arial" w:cs="Arial"/>
          <w:sz w:val="22"/>
          <w:szCs w:val="22"/>
        </w:rPr>
        <w:t>an</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3"/>
          <w:sz w:val="22"/>
          <w:szCs w:val="22"/>
        </w:rPr>
        <w:t>i</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k</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i</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k</w:t>
      </w:r>
      <w:r w:rsidRPr="00CC6AD9">
        <w:rPr>
          <w:rFonts w:ascii="Arial" w:eastAsia="Calibri" w:hAnsi="Arial" w:cs="Arial"/>
          <w:sz w:val="22"/>
          <w:szCs w:val="22"/>
        </w:rPr>
        <w:t>an</w:t>
      </w:r>
      <w:r w:rsidR="000F46EC"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w:t>
      </w:r>
      <w:r w:rsidR="008F00B8" w:rsidRPr="00CC6AD9">
        <w:rPr>
          <w:rFonts w:ascii="Arial" w:eastAsia="Calibri" w:hAnsi="Arial" w:cs="Arial"/>
          <w:spacing w:val="1"/>
          <w:w w:val="102"/>
          <w:sz w:val="22"/>
          <w:szCs w:val="22"/>
        </w:rPr>
        <w:t>KTD</w:t>
      </w:r>
      <w:r w:rsidRPr="00CC6AD9">
        <w:rPr>
          <w:rFonts w:ascii="Arial" w:eastAsia="Calibri" w:hAnsi="Arial" w:cs="Arial"/>
          <w:w w:val="102"/>
          <w:sz w:val="22"/>
          <w:szCs w:val="22"/>
        </w:rPr>
        <w:t>)</w:t>
      </w:r>
      <w:r w:rsidR="004C2308" w:rsidRPr="00CC6AD9">
        <w:rPr>
          <w:rFonts w:ascii="Arial" w:eastAsia="Calibri" w:hAnsi="Arial" w:cs="Arial"/>
          <w:w w:val="102"/>
          <w:sz w:val="22"/>
          <w:szCs w:val="22"/>
          <w:lang w:val="id-ID"/>
        </w:rPr>
        <w:t>.</w:t>
      </w:r>
    </w:p>
    <w:p w:rsidR="00407A29" w:rsidRPr="00CC6AD9" w:rsidRDefault="00F001EF" w:rsidP="009730AE">
      <w:pPr>
        <w:spacing w:line="360" w:lineRule="auto"/>
        <w:rPr>
          <w:rFonts w:ascii="Arial" w:eastAsia="Calibri" w:hAnsi="Arial" w:cs="Arial"/>
          <w:sz w:val="22"/>
          <w:szCs w:val="22"/>
          <w:lang w:val="id-ID"/>
        </w:rPr>
      </w:pPr>
      <w:r w:rsidRPr="00CC6AD9">
        <w:rPr>
          <w:rFonts w:ascii="Arial" w:eastAsia="Calibri" w:hAnsi="Arial" w:cs="Arial"/>
          <w:spacing w:val="1"/>
          <w:position w:val="1"/>
          <w:sz w:val="22"/>
          <w:szCs w:val="22"/>
        </w:rPr>
        <w:t>5</w:t>
      </w:r>
      <w:r w:rsidRPr="00CC6AD9">
        <w:rPr>
          <w:rFonts w:ascii="Arial" w:eastAsia="Calibri" w:hAnsi="Arial" w:cs="Arial"/>
          <w:position w:val="1"/>
          <w:sz w:val="22"/>
          <w:szCs w:val="22"/>
        </w:rPr>
        <w:t xml:space="preserve">.  </w:t>
      </w:r>
      <w:r w:rsidRPr="00CC6AD9">
        <w:rPr>
          <w:rFonts w:ascii="Arial" w:eastAsia="Calibri" w:hAnsi="Arial" w:cs="Arial"/>
          <w:spacing w:val="1"/>
          <w:position w:val="1"/>
          <w:sz w:val="22"/>
          <w:szCs w:val="22"/>
        </w:rPr>
        <w:t>Pro</w:t>
      </w:r>
      <w:r w:rsidRPr="00CC6AD9">
        <w:rPr>
          <w:rFonts w:ascii="Arial" w:eastAsia="Calibri" w:hAnsi="Arial" w:cs="Arial"/>
          <w:spacing w:val="-2"/>
          <w:position w:val="1"/>
          <w:sz w:val="22"/>
          <w:szCs w:val="22"/>
        </w:rPr>
        <w:t>s</w:t>
      </w:r>
      <w:r w:rsidRPr="00CC6AD9">
        <w:rPr>
          <w:rFonts w:ascii="Arial" w:eastAsia="Calibri" w:hAnsi="Arial" w:cs="Arial"/>
          <w:spacing w:val="1"/>
          <w:position w:val="1"/>
          <w:sz w:val="22"/>
          <w:szCs w:val="22"/>
        </w:rPr>
        <w:t>e</w:t>
      </w:r>
      <w:r w:rsidRPr="00CC6AD9">
        <w:rPr>
          <w:rFonts w:ascii="Arial" w:eastAsia="Calibri" w:hAnsi="Arial" w:cs="Arial"/>
          <w:position w:val="1"/>
          <w:sz w:val="22"/>
          <w:szCs w:val="22"/>
        </w:rPr>
        <w:t>s</w:t>
      </w:r>
      <w:r w:rsidR="000F46EC"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e</w:t>
      </w:r>
      <w:r w:rsidRPr="00CC6AD9">
        <w:rPr>
          <w:rFonts w:ascii="Arial" w:eastAsia="Calibri" w:hAnsi="Arial" w:cs="Arial"/>
          <w:spacing w:val="-2"/>
          <w:position w:val="1"/>
          <w:sz w:val="22"/>
          <w:szCs w:val="22"/>
        </w:rPr>
        <w:t>r</w:t>
      </w:r>
      <w:r w:rsidRPr="00CC6AD9">
        <w:rPr>
          <w:rFonts w:ascii="Arial" w:eastAsia="Calibri" w:hAnsi="Arial" w:cs="Arial"/>
          <w:spacing w:val="1"/>
          <w:position w:val="1"/>
          <w:sz w:val="22"/>
          <w:szCs w:val="22"/>
        </w:rPr>
        <w:t>s</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u</w:t>
      </w:r>
      <w:r w:rsidRPr="00CC6AD9">
        <w:rPr>
          <w:rFonts w:ascii="Arial" w:eastAsia="Calibri" w:hAnsi="Arial" w:cs="Arial"/>
          <w:spacing w:val="1"/>
          <w:position w:val="1"/>
          <w:sz w:val="22"/>
          <w:szCs w:val="22"/>
        </w:rPr>
        <w:t>kt</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r</w:t>
      </w:r>
      <w:r w:rsidR="000F46EC"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y</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000F46EC"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gg</w:t>
      </w:r>
      <w:r w:rsidRPr="00CC6AD9">
        <w:rPr>
          <w:rFonts w:ascii="Arial" w:eastAsia="Calibri" w:hAnsi="Arial" w:cs="Arial"/>
          <w:spacing w:val="-1"/>
          <w:position w:val="1"/>
          <w:sz w:val="22"/>
          <w:szCs w:val="22"/>
        </w:rPr>
        <w:t>un</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k</w:t>
      </w:r>
      <w:r w:rsidRPr="00CC6AD9">
        <w:rPr>
          <w:rFonts w:ascii="Arial" w:eastAsia="Calibri" w:hAnsi="Arial" w:cs="Arial"/>
          <w:position w:val="1"/>
          <w:sz w:val="22"/>
          <w:szCs w:val="22"/>
        </w:rPr>
        <w:t>an</w:t>
      </w:r>
      <w:r w:rsidR="000F46EC"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o</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e</w:t>
      </w:r>
      <w:r w:rsidR="000F46EC" w:rsidRPr="00CC6AD9">
        <w:rPr>
          <w:rFonts w:ascii="Arial" w:eastAsia="Calibri" w:hAnsi="Arial" w:cs="Arial"/>
          <w:position w:val="1"/>
          <w:sz w:val="22"/>
          <w:szCs w:val="22"/>
          <w:lang w:val="id-ID"/>
        </w:rPr>
        <w:t xml:space="preserve"> </w:t>
      </w:r>
      <w:r w:rsidRPr="00CC6AD9">
        <w:rPr>
          <w:rFonts w:ascii="Arial" w:eastAsia="Calibri" w:hAnsi="Arial" w:cs="Arial"/>
          <w:i/>
          <w:spacing w:val="2"/>
          <w:position w:val="1"/>
          <w:sz w:val="22"/>
          <w:szCs w:val="22"/>
        </w:rPr>
        <w:t>a</w:t>
      </w:r>
      <w:r w:rsidRPr="00CC6AD9">
        <w:rPr>
          <w:rFonts w:ascii="Arial" w:eastAsia="Calibri" w:hAnsi="Arial" w:cs="Arial"/>
          <w:i/>
          <w:spacing w:val="-1"/>
          <w:position w:val="1"/>
          <w:sz w:val="22"/>
          <w:szCs w:val="22"/>
        </w:rPr>
        <w:t>na</w:t>
      </w:r>
      <w:r w:rsidRPr="00CC6AD9">
        <w:rPr>
          <w:rFonts w:ascii="Arial" w:eastAsia="Calibri" w:hAnsi="Arial" w:cs="Arial"/>
          <w:i/>
          <w:spacing w:val="1"/>
          <w:position w:val="1"/>
          <w:sz w:val="22"/>
          <w:szCs w:val="22"/>
        </w:rPr>
        <w:t>l</w:t>
      </w:r>
      <w:r w:rsidRPr="00CC6AD9">
        <w:rPr>
          <w:rFonts w:ascii="Arial" w:eastAsia="Calibri" w:hAnsi="Arial" w:cs="Arial"/>
          <w:i/>
          <w:spacing w:val="-1"/>
          <w:position w:val="1"/>
          <w:sz w:val="22"/>
          <w:szCs w:val="22"/>
        </w:rPr>
        <w:t>it</w:t>
      </w:r>
      <w:r w:rsidRPr="00CC6AD9">
        <w:rPr>
          <w:rFonts w:ascii="Arial" w:eastAsia="Calibri" w:hAnsi="Arial" w:cs="Arial"/>
          <w:i/>
          <w:spacing w:val="1"/>
          <w:position w:val="1"/>
          <w:sz w:val="22"/>
          <w:szCs w:val="22"/>
        </w:rPr>
        <w:t>i</w:t>
      </w:r>
      <w:r w:rsidRPr="00CC6AD9">
        <w:rPr>
          <w:rFonts w:ascii="Arial" w:eastAsia="Calibri" w:hAnsi="Arial" w:cs="Arial"/>
          <w:i/>
          <w:position w:val="1"/>
          <w:sz w:val="22"/>
          <w:szCs w:val="22"/>
        </w:rPr>
        <w:t>k</w:t>
      </w:r>
      <w:r w:rsidR="000F46EC" w:rsidRPr="00CC6AD9">
        <w:rPr>
          <w:rFonts w:ascii="Arial" w:eastAsia="Calibri" w:hAnsi="Arial" w:cs="Arial"/>
          <w:i/>
          <w:position w:val="1"/>
          <w:sz w:val="22"/>
          <w:szCs w:val="22"/>
          <w:lang w:val="id-ID"/>
        </w:rPr>
        <w:t xml:space="preserve"> </w:t>
      </w:r>
      <w:r w:rsidRPr="00CC6AD9">
        <w:rPr>
          <w:rFonts w:ascii="Arial" w:eastAsia="Calibri" w:hAnsi="Arial" w:cs="Arial"/>
          <w:spacing w:val="1"/>
          <w:position w:val="1"/>
          <w:sz w:val="22"/>
          <w:szCs w:val="22"/>
        </w:rPr>
        <w:t>y</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000F46EC"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el</w:t>
      </w:r>
      <w:r w:rsidRPr="00CC6AD9">
        <w:rPr>
          <w:rFonts w:ascii="Arial" w:eastAsia="Calibri" w:hAnsi="Arial" w:cs="Arial"/>
          <w:position w:val="1"/>
          <w:sz w:val="22"/>
          <w:szCs w:val="22"/>
        </w:rPr>
        <w:t>ah</w:t>
      </w:r>
      <w:r w:rsidR="000F46EC" w:rsidRPr="00CC6AD9">
        <w:rPr>
          <w:rFonts w:ascii="Arial" w:eastAsia="Calibri" w:hAnsi="Arial" w:cs="Arial"/>
          <w:position w:val="1"/>
          <w:sz w:val="22"/>
          <w:szCs w:val="22"/>
          <w:lang w:val="id-ID"/>
        </w:rPr>
        <w:t xml:space="preserve"> </w:t>
      </w:r>
      <w:r w:rsidRPr="00CC6AD9">
        <w:rPr>
          <w:rFonts w:ascii="Arial" w:eastAsia="Calibri" w:hAnsi="Arial" w:cs="Arial"/>
          <w:spacing w:val="-1"/>
          <w:w w:val="102"/>
          <w:position w:val="1"/>
          <w:sz w:val="22"/>
          <w:szCs w:val="22"/>
        </w:rPr>
        <w:t>d</w:t>
      </w:r>
      <w:r w:rsidRPr="00CC6AD9">
        <w:rPr>
          <w:rFonts w:ascii="Arial" w:eastAsia="Calibri" w:hAnsi="Arial" w:cs="Arial"/>
          <w:spacing w:val="1"/>
          <w:w w:val="102"/>
          <w:position w:val="1"/>
          <w:sz w:val="22"/>
          <w:szCs w:val="22"/>
        </w:rPr>
        <w:t>i</w:t>
      </w:r>
      <w:r w:rsidRPr="00CC6AD9">
        <w:rPr>
          <w:rFonts w:ascii="Arial" w:eastAsia="Calibri" w:hAnsi="Arial" w:cs="Arial"/>
          <w:w w:val="102"/>
          <w:position w:val="1"/>
          <w:sz w:val="22"/>
          <w:szCs w:val="22"/>
        </w:rPr>
        <w:t>a</w:t>
      </w:r>
      <w:r w:rsidRPr="00CC6AD9">
        <w:rPr>
          <w:rFonts w:ascii="Arial" w:eastAsia="Calibri" w:hAnsi="Arial" w:cs="Arial"/>
          <w:spacing w:val="1"/>
          <w:w w:val="102"/>
          <w:position w:val="1"/>
          <w:sz w:val="22"/>
          <w:szCs w:val="22"/>
        </w:rPr>
        <w:t>k</w:t>
      </w:r>
      <w:r w:rsidRPr="00CC6AD9">
        <w:rPr>
          <w:rFonts w:ascii="Arial" w:eastAsia="Calibri" w:hAnsi="Arial" w:cs="Arial"/>
          <w:spacing w:val="-1"/>
          <w:w w:val="102"/>
          <w:position w:val="1"/>
          <w:sz w:val="22"/>
          <w:szCs w:val="22"/>
        </w:rPr>
        <w:t>u</w:t>
      </w:r>
      <w:r w:rsidRPr="00CC6AD9">
        <w:rPr>
          <w:rFonts w:ascii="Arial" w:eastAsia="Calibri" w:hAnsi="Arial" w:cs="Arial"/>
          <w:w w:val="102"/>
          <w:position w:val="1"/>
          <w:sz w:val="22"/>
          <w:szCs w:val="22"/>
        </w:rPr>
        <w:t>i</w:t>
      </w:r>
      <w:r w:rsidR="000F46EC" w:rsidRPr="00CC6AD9">
        <w:rPr>
          <w:rFonts w:ascii="Arial" w:eastAsia="Calibri" w:hAnsi="Arial" w:cs="Arial"/>
          <w:w w:val="102"/>
          <w:position w:val="1"/>
          <w:sz w:val="22"/>
          <w:szCs w:val="22"/>
          <w:lang w:val="id-ID"/>
        </w:rPr>
        <w:t>.</w:t>
      </w:r>
    </w:p>
    <w:p w:rsidR="00407A29" w:rsidRPr="00CC6AD9" w:rsidRDefault="00F001EF" w:rsidP="009730AE">
      <w:pPr>
        <w:spacing w:line="360" w:lineRule="auto"/>
        <w:ind w:left="338" w:right="97" w:hanging="338"/>
        <w:jc w:val="both"/>
        <w:rPr>
          <w:rFonts w:ascii="Arial" w:eastAsia="Calibri" w:hAnsi="Arial" w:cs="Arial"/>
          <w:sz w:val="22"/>
          <w:szCs w:val="22"/>
          <w:lang w:val="id-ID"/>
        </w:rPr>
      </w:pPr>
      <w:r w:rsidRPr="00CC6AD9">
        <w:rPr>
          <w:rFonts w:ascii="Arial" w:eastAsia="Calibri" w:hAnsi="Arial" w:cs="Arial"/>
          <w:spacing w:val="1"/>
          <w:sz w:val="22"/>
          <w:szCs w:val="22"/>
        </w:rPr>
        <w:t>6</w:t>
      </w:r>
      <w:r w:rsidR="00BF68B3" w:rsidRPr="00CC6AD9">
        <w:rPr>
          <w:rFonts w:ascii="Arial" w:eastAsia="Calibri" w:hAnsi="Arial" w:cs="Arial"/>
          <w:sz w:val="22"/>
          <w:szCs w:val="22"/>
        </w:rPr>
        <w:t>.</w:t>
      </w:r>
      <w:r w:rsidR="00BF68B3" w:rsidRPr="00CC6AD9">
        <w:rPr>
          <w:rFonts w:ascii="Arial" w:eastAsia="Calibri" w:hAnsi="Arial" w:cs="Arial"/>
          <w:sz w:val="22"/>
          <w:szCs w:val="22"/>
          <w:lang w:val="id-ID"/>
        </w:rPr>
        <w:tab/>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pacing w:val="1"/>
          <w:sz w:val="22"/>
          <w:szCs w:val="22"/>
        </w:rPr>
        <w:t>ki</w:t>
      </w:r>
      <w:r w:rsidRPr="00CC6AD9">
        <w:rPr>
          <w:rFonts w:ascii="Arial" w:eastAsia="Calibri" w:hAnsi="Arial" w:cs="Arial"/>
          <w:spacing w:val="-1"/>
          <w:sz w:val="22"/>
          <w:szCs w:val="22"/>
        </w:rPr>
        <w:t>n</w:t>
      </w:r>
      <w:r w:rsidRPr="00CC6AD9">
        <w:rPr>
          <w:rFonts w:ascii="Arial" w:eastAsia="Calibri" w:hAnsi="Arial" w:cs="Arial"/>
          <w:spacing w:val="1"/>
          <w:sz w:val="22"/>
          <w:szCs w:val="22"/>
        </w:rPr>
        <w:t>k</w:t>
      </w:r>
      <w:r w:rsidRPr="00CC6AD9">
        <w:rPr>
          <w:rFonts w:ascii="Arial" w:eastAsia="Calibri" w:hAnsi="Arial" w:cs="Arial"/>
          <w:sz w:val="22"/>
          <w:szCs w:val="22"/>
        </w:rPr>
        <w:t xml:space="preserve">an </w:t>
      </w:r>
      <w:r w:rsidRPr="00CC6AD9">
        <w:rPr>
          <w:rFonts w:ascii="Arial" w:eastAsia="Calibri" w:hAnsi="Arial" w:cs="Arial"/>
          <w:spacing w:val="1"/>
          <w:sz w:val="22"/>
          <w:szCs w:val="22"/>
        </w:rPr>
        <w:t>ki</w:t>
      </w:r>
      <w:r w:rsidRPr="00CC6AD9">
        <w:rPr>
          <w:rFonts w:ascii="Arial" w:eastAsia="Calibri" w:hAnsi="Arial" w:cs="Arial"/>
          <w:spacing w:val="-1"/>
          <w:sz w:val="22"/>
          <w:szCs w:val="22"/>
        </w:rPr>
        <w:t>t</w:t>
      </w:r>
      <w:r w:rsidRPr="00CC6AD9">
        <w:rPr>
          <w:rFonts w:ascii="Arial" w:eastAsia="Calibri" w:hAnsi="Arial" w:cs="Arial"/>
          <w:sz w:val="22"/>
          <w:szCs w:val="22"/>
        </w:rPr>
        <w:t>a</w:t>
      </w:r>
      <w:r w:rsidR="000F46EC"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u</w:t>
      </w:r>
      <w:r w:rsidRPr="00CC6AD9">
        <w:rPr>
          <w:rFonts w:ascii="Arial" w:eastAsia="Calibri" w:hAnsi="Arial" w:cs="Arial"/>
          <w:spacing w:val="-3"/>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er</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4"/>
          <w:sz w:val="22"/>
          <w:szCs w:val="22"/>
        </w:rPr>
        <w:t>y</w:t>
      </w:r>
      <w:r w:rsidRPr="00CC6AD9">
        <w:rPr>
          <w:rFonts w:ascii="Arial" w:eastAsia="Calibri" w:hAnsi="Arial" w:cs="Arial"/>
          <w:sz w:val="22"/>
          <w:szCs w:val="22"/>
        </w:rPr>
        <w:t>a</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aga</w:t>
      </w:r>
      <w:r w:rsidRPr="00CC6AD9">
        <w:rPr>
          <w:rFonts w:ascii="Arial" w:eastAsia="Calibri" w:hAnsi="Arial" w:cs="Arial"/>
          <w:spacing w:val="1"/>
          <w:sz w:val="22"/>
          <w:szCs w:val="22"/>
        </w:rPr>
        <w:t>i</w:t>
      </w:r>
      <w:r w:rsidRPr="00CC6AD9">
        <w:rPr>
          <w:rFonts w:ascii="Arial" w:eastAsia="Calibri" w:hAnsi="Arial" w:cs="Arial"/>
          <w:sz w:val="22"/>
          <w:szCs w:val="22"/>
        </w:rPr>
        <w:t>ma</w:t>
      </w:r>
      <w:r w:rsidRPr="00CC6AD9">
        <w:rPr>
          <w:rFonts w:ascii="Arial" w:eastAsia="Calibri" w:hAnsi="Arial" w:cs="Arial"/>
          <w:spacing w:val="-1"/>
          <w:sz w:val="22"/>
          <w:szCs w:val="22"/>
        </w:rPr>
        <w:t>n</w:t>
      </w:r>
      <w:r w:rsidRPr="00CC6AD9">
        <w:rPr>
          <w:rFonts w:ascii="Arial" w:eastAsia="Calibri" w:hAnsi="Arial" w:cs="Arial"/>
          <w:spacing w:val="3"/>
          <w:sz w:val="22"/>
          <w:szCs w:val="22"/>
        </w:rPr>
        <w:t>a</w:t>
      </w:r>
      <w:r w:rsidRPr="00CC6AD9">
        <w:rPr>
          <w:rFonts w:ascii="Arial" w:eastAsia="Calibri" w:hAnsi="Arial" w:cs="Arial"/>
          <w:sz w:val="22"/>
          <w:szCs w:val="22"/>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spacing w:val="1"/>
          <w:sz w:val="22"/>
          <w:szCs w:val="22"/>
        </w:rPr>
        <w:t>me</w:t>
      </w:r>
      <w:r w:rsidRPr="00CC6AD9">
        <w:rPr>
          <w:rFonts w:ascii="Arial" w:eastAsia="Calibri" w:hAnsi="Arial" w:cs="Arial"/>
          <w:spacing w:val="-1"/>
          <w:sz w:val="22"/>
          <w:szCs w:val="22"/>
        </w:rPr>
        <w:t>n</w:t>
      </w:r>
      <w:r w:rsidRPr="00CC6AD9">
        <w:rPr>
          <w:rFonts w:ascii="Arial" w:eastAsia="Calibri" w:hAnsi="Arial" w:cs="Arial"/>
          <w:sz w:val="22"/>
          <w:szCs w:val="22"/>
        </w:rPr>
        <w:t>ga</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z w:val="22"/>
          <w:szCs w:val="22"/>
        </w:rPr>
        <w:t>”</w:t>
      </w:r>
      <w:r w:rsidR="000F46EC"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5"/>
          <w:sz w:val="22"/>
          <w:szCs w:val="22"/>
        </w:rPr>
        <w:t>a</w:t>
      </w:r>
      <w:r w:rsidRPr="00CC6AD9">
        <w:rPr>
          <w:rFonts w:ascii="Arial" w:eastAsia="Calibri" w:hAnsi="Arial" w:cs="Arial"/>
          <w:sz w:val="22"/>
          <w:szCs w:val="22"/>
        </w:rPr>
        <w:t>n</w:t>
      </w:r>
      <w:r w:rsidR="000F46EC"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000F46EC"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 xml:space="preserve">g </w:t>
      </w:r>
      <w:r w:rsidRPr="00CC6AD9">
        <w:rPr>
          <w:rFonts w:ascii="Arial" w:eastAsia="Calibri" w:hAnsi="Arial" w:cs="Arial"/>
          <w:spacing w:val="1"/>
          <w:sz w:val="22"/>
          <w:szCs w:val="22"/>
        </w:rPr>
        <w:t>o</w:t>
      </w:r>
      <w:r w:rsidRPr="00CC6AD9">
        <w:rPr>
          <w:rFonts w:ascii="Arial" w:eastAsia="Calibri" w:hAnsi="Arial" w:cs="Arial"/>
          <w:spacing w:val="-1"/>
          <w:sz w:val="22"/>
          <w:szCs w:val="22"/>
        </w:rPr>
        <w:t>b</w:t>
      </w:r>
      <w:r w:rsidRPr="00CC6AD9">
        <w:rPr>
          <w:rFonts w:ascii="Arial" w:eastAsia="Calibri" w:hAnsi="Arial" w:cs="Arial"/>
          <w:spacing w:val="1"/>
          <w:sz w:val="22"/>
          <w:szCs w:val="22"/>
        </w:rPr>
        <w:t>yek</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 xml:space="preserve">f </w:t>
      </w:r>
      <w:r w:rsidRPr="00CC6AD9">
        <w:rPr>
          <w:rFonts w:ascii="Arial" w:eastAsia="Calibri" w:hAnsi="Arial" w:cs="Arial"/>
          <w:spacing w:val="-3"/>
          <w:sz w:val="22"/>
          <w:szCs w:val="22"/>
        </w:rPr>
        <w:t>u</w:t>
      </w:r>
      <w:r w:rsidRPr="00CC6AD9">
        <w:rPr>
          <w:rFonts w:ascii="Arial" w:eastAsia="Calibri" w:hAnsi="Arial" w:cs="Arial"/>
          <w:spacing w:val="-1"/>
          <w:sz w:val="22"/>
          <w:szCs w:val="22"/>
        </w:rPr>
        <w:t>ntu</w:t>
      </w:r>
      <w:r w:rsidRPr="00CC6AD9">
        <w:rPr>
          <w:rFonts w:ascii="Arial" w:eastAsia="Calibri" w:hAnsi="Arial" w:cs="Arial"/>
          <w:sz w:val="22"/>
          <w:szCs w:val="22"/>
        </w:rPr>
        <w:t>k 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k</w:t>
      </w:r>
      <w:r w:rsidRPr="00CC6AD9">
        <w:rPr>
          <w:rFonts w:ascii="Arial" w:eastAsia="Calibri" w:hAnsi="Arial" w:cs="Arial"/>
          <w:sz w:val="22"/>
          <w:szCs w:val="22"/>
        </w:rPr>
        <w:t xml:space="preserve">ap </w:t>
      </w:r>
      <w:r w:rsidRPr="00CC6AD9">
        <w:rPr>
          <w:rFonts w:ascii="Arial" w:eastAsia="Calibri" w:hAnsi="Arial" w:cs="Arial"/>
          <w:spacing w:val="1"/>
          <w:sz w:val="22"/>
          <w:szCs w:val="22"/>
        </w:rPr>
        <w:t>f</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z w:val="22"/>
          <w:szCs w:val="22"/>
        </w:rPr>
        <w:t xml:space="preserve">r </w:t>
      </w:r>
      <w:r w:rsidRPr="00CC6AD9">
        <w:rPr>
          <w:rFonts w:ascii="Arial" w:eastAsia="Calibri" w:hAnsi="Arial" w:cs="Arial"/>
          <w:i/>
          <w:sz w:val="22"/>
          <w:szCs w:val="22"/>
        </w:rPr>
        <w:t>k</w:t>
      </w:r>
      <w:r w:rsidRPr="00CC6AD9">
        <w:rPr>
          <w:rFonts w:ascii="Arial" w:eastAsia="Calibri" w:hAnsi="Arial" w:cs="Arial"/>
          <w:i/>
          <w:spacing w:val="1"/>
          <w:sz w:val="22"/>
          <w:szCs w:val="22"/>
        </w:rPr>
        <w:t>au</w:t>
      </w:r>
      <w:r w:rsidRPr="00CC6AD9">
        <w:rPr>
          <w:rFonts w:ascii="Arial" w:eastAsia="Calibri" w:hAnsi="Arial" w:cs="Arial"/>
          <w:i/>
          <w:spacing w:val="-2"/>
          <w:sz w:val="22"/>
          <w:szCs w:val="22"/>
        </w:rPr>
        <w:t>s</w:t>
      </w:r>
      <w:r w:rsidRPr="00CC6AD9">
        <w:rPr>
          <w:rFonts w:ascii="Arial" w:eastAsia="Calibri" w:hAnsi="Arial" w:cs="Arial"/>
          <w:i/>
          <w:spacing w:val="1"/>
          <w:sz w:val="22"/>
          <w:szCs w:val="22"/>
        </w:rPr>
        <w:t>a</w:t>
      </w:r>
      <w:r w:rsidRPr="00CC6AD9">
        <w:rPr>
          <w:rFonts w:ascii="Arial" w:eastAsia="Calibri" w:hAnsi="Arial" w:cs="Arial"/>
          <w:i/>
          <w:sz w:val="22"/>
          <w:szCs w:val="22"/>
        </w:rPr>
        <w:t xml:space="preserve">l </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000F46EC"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e</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pacing w:val="-3"/>
          <w:sz w:val="22"/>
          <w:szCs w:val="22"/>
        </w:rPr>
        <w:t>b</w:t>
      </w:r>
      <w:r w:rsidRPr="00CC6AD9">
        <w:rPr>
          <w:rFonts w:ascii="Arial" w:eastAsia="Calibri" w:hAnsi="Arial" w:cs="Arial"/>
          <w:spacing w:val="3"/>
          <w:sz w:val="22"/>
          <w:szCs w:val="22"/>
        </w:rPr>
        <w:t>k</w:t>
      </w:r>
      <w:r w:rsidRPr="00CC6AD9">
        <w:rPr>
          <w:rFonts w:ascii="Arial" w:eastAsia="Calibri" w:hAnsi="Arial" w:cs="Arial"/>
          <w:sz w:val="22"/>
          <w:szCs w:val="22"/>
        </w:rPr>
        <w:t xml:space="preserve">an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 xml:space="preserve">n </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e</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el</w:t>
      </w:r>
      <w:r w:rsidRPr="00CC6AD9">
        <w:rPr>
          <w:rFonts w:ascii="Arial" w:eastAsia="Calibri" w:hAnsi="Arial" w:cs="Arial"/>
          <w:w w:val="102"/>
          <w:sz w:val="22"/>
          <w:szCs w:val="22"/>
        </w:rPr>
        <w:t>ama</w:t>
      </w:r>
      <w:r w:rsidRPr="00CC6AD9">
        <w:rPr>
          <w:rFonts w:ascii="Arial" w:eastAsia="Calibri" w:hAnsi="Arial" w:cs="Arial"/>
          <w:spacing w:val="-1"/>
          <w:w w:val="102"/>
          <w:sz w:val="22"/>
          <w:szCs w:val="22"/>
        </w:rPr>
        <w:t>t</w:t>
      </w:r>
      <w:r w:rsidRPr="00CC6AD9">
        <w:rPr>
          <w:rFonts w:ascii="Arial" w:eastAsia="Calibri" w:hAnsi="Arial" w:cs="Arial"/>
          <w:w w:val="102"/>
          <w:sz w:val="22"/>
          <w:szCs w:val="22"/>
        </w:rPr>
        <w:t xml:space="preserve">an </w:t>
      </w:r>
      <w:r w:rsidRPr="00CC6AD9">
        <w:rPr>
          <w:rFonts w:ascii="Arial" w:eastAsia="Calibri" w:hAnsi="Arial" w:cs="Arial"/>
          <w:spacing w:val="-1"/>
          <w:w w:val="102"/>
          <w:sz w:val="22"/>
          <w:szCs w:val="22"/>
        </w:rPr>
        <w:t>p</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e</w:t>
      </w:r>
      <w:r w:rsidRPr="00CC6AD9">
        <w:rPr>
          <w:rFonts w:ascii="Arial" w:eastAsia="Calibri" w:hAnsi="Arial" w:cs="Arial"/>
          <w:w w:val="102"/>
          <w:sz w:val="22"/>
          <w:szCs w:val="22"/>
        </w:rPr>
        <w:t>n</w:t>
      </w:r>
      <w:r w:rsidR="000F46EC" w:rsidRPr="00CC6AD9">
        <w:rPr>
          <w:rFonts w:ascii="Arial" w:eastAsia="Calibri" w:hAnsi="Arial" w:cs="Arial"/>
          <w:w w:val="102"/>
          <w:sz w:val="22"/>
          <w:szCs w:val="22"/>
          <w:lang w:val="id-ID"/>
        </w:rPr>
        <w:t>.</w:t>
      </w:r>
    </w:p>
    <w:p w:rsidR="00407A29" w:rsidRPr="00CC6AD9" w:rsidRDefault="00F001EF" w:rsidP="009730AE">
      <w:pPr>
        <w:spacing w:line="360" w:lineRule="auto"/>
        <w:ind w:left="338" w:right="99" w:hanging="338"/>
        <w:jc w:val="both"/>
        <w:rPr>
          <w:rFonts w:ascii="Arial" w:eastAsia="Calibri" w:hAnsi="Arial" w:cs="Arial"/>
          <w:w w:val="102"/>
          <w:sz w:val="22"/>
          <w:szCs w:val="22"/>
          <w:lang w:val="id-ID"/>
        </w:rPr>
      </w:pPr>
      <w:r w:rsidRPr="00CC6AD9">
        <w:rPr>
          <w:rFonts w:ascii="Arial" w:eastAsia="Calibri" w:hAnsi="Arial" w:cs="Arial"/>
          <w:spacing w:val="1"/>
          <w:sz w:val="22"/>
          <w:szCs w:val="22"/>
        </w:rPr>
        <w:t>7</w:t>
      </w:r>
      <w:r w:rsidR="00BF68B3" w:rsidRPr="00CC6AD9">
        <w:rPr>
          <w:rFonts w:ascii="Arial" w:eastAsia="Calibri" w:hAnsi="Arial" w:cs="Arial"/>
          <w:sz w:val="22"/>
          <w:szCs w:val="22"/>
        </w:rPr>
        <w:t>.</w:t>
      </w:r>
      <w:r w:rsidR="00BF68B3" w:rsidRPr="00CC6AD9">
        <w:rPr>
          <w:rFonts w:ascii="Arial" w:eastAsia="Calibri" w:hAnsi="Arial" w:cs="Arial"/>
          <w:sz w:val="22"/>
          <w:szCs w:val="22"/>
          <w:lang w:val="id-ID"/>
        </w:rPr>
        <w:tab/>
      </w:r>
      <w:r w:rsidRPr="00CC6AD9">
        <w:rPr>
          <w:rFonts w:ascii="Arial" w:eastAsia="Calibri" w:hAnsi="Arial" w:cs="Arial"/>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j</w:t>
      </w:r>
      <w:r w:rsidRPr="00CC6AD9">
        <w:rPr>
          <w:rFonts w:ascii="Arial" w:eastAsia="Calibri" w:hAnsi="Arial" w:cs="Arial"/>
          <w:sz w:val="22"/>
          <w:szCs w:val="22"/>
        </w:rPr>
        <w:t>ar</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2"/>
          <w:sz w:val="22"/>
          <w:szCs w:val="22"/>
        </w:rPr>
        <w:t>g</w:t>
      </w:r>
      <w:r w:rsidRPr="00CC6AD9">
        <w:rPr>
          <w:rFonts w:ascii="Arial" w:eastAsia="Calibri" w:hAnsi="Arial" w:cs="Arial"/>
          <w:sz w:val="22"/>
          <w:szCs w:val="22"/>
        </w:rPr>
        <w:t>a</w:t>
      </w:r>
      <w:r w:rsidRPr="00CC6AD9">
        <w:rPr>
          <w:rFonts w:ascii="Arial" w:eastAsia="Calibri" w:hAnsi="Arial" w:cs="Arial"/>
          <w:spacing w:val="-1"/>
          <w:sz w:val="22"/>
          <w:szCs w:val="22"/>
        </w:rPr>
        <w:t>i</w:t>
      </w:r>
      <w:r w:rsidRPr="00CC6AD9">
        <w:rPr>
          <w:rFonts w:ascii="Arial" w:eastAsia="Calibri" w:hAnsi="Arial" w:cs="Arial"/>
          <w:spacing w:val="3"/>
          <w:sz w:val="22"/>
          <w:szCs w:val="22"/>
        </w:rPr>
        <w:t>m</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000F46EC"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3"/>
          <w:sz w:val="22"/>
          <w:szCs w:val="22"/>
        </w:rPr>
        <w:t>c</w:t>
      </w:r>
      <w:r w:rsidRPr="00CC6AD9">
        <w:rPr>
          <w:rFonts w:ascii="Arial" w:eastAsia="Calibri" w:hAnsi="Arial" w:cs="Arial"/>
          <w:spacing w:val="1"/>
          <w:sz w:val="22"/>
          <w:szCs w:val="22"/>
        </w:rPr>
        <w:t>e</w:t>
      </w:r>
      <w:r w:rsidRPr="00CC6AD9">
        <w:rPr>
          <w:rFonts w:ascii="Arial" w:eastAsia="Calibri" w:hAnsi="Arial" w:cs="Arial"/>
          <w:sz w:val="22"/>
          <w:szCs w:val="22"/>
        </w:rPr>
        <w:t>gah</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ser</w:t>
      </w:r>
      <w:r w:rsidRPr="00CC6AD9">
        <w:rPr>
          <w:rFonts w:ascii="Arial" w:eastAsia="Calibri" w:hAnsi="Arial" w:cs="Arial"/>
          <w:spacing w:val="-1"/>
          <w:sz w:val="22"/>
          <w:szCs w:val="22"/>
        </w:rPr>
        <w:t>u</w:t>
      </w:r>
      <w:r w:rsidRPr="00CC6AD9">
        <w:rPr>
          <w:rFonts w:ascii="Arial" w:eastAsia="Calibri" w:hAnsi="Arial" w:cs="Arial"/>
          <w:spacing w:val="-3"/>
          <w:sz w:val="22"/>
          <w:szCs w:val="22"/>
        </w:rPr>
        <w:t>p</w:t>
      </w:r>
      <w:r w:rsidRPr="00CC6AD9">
        <w:rPr>
          <w:rFonts w:ascii="Arial" w:eastAsia="Calibri" w:hAnsi="Arial" w:cs="Arial"/>
          <w:sz w:val="22"/>
          <w:szCs w:val="22"/>
        </w:rPr>
        <w:t>a</w:t>
      </w:r>
      <w:r w:rsidR="000F46EC"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3"/>
          <w:sz w:val="22"/>
          <w:szCs w:val="22"/>
        </w:rPr>
        <w:t>e</w:t>
      </w:r>
      <w:r w:rsidRPr="00CC6AD9">
        <w:rPr>
          <w:rFonts w:ascii="Arial" w:eastAsia="Calibri" w:hAnsi="Arial" w:cs="Arial"/>
          <w:spacing w:val="1"/>
          <w:sz w:val="22"/>
          <w:szCs w:val="22"/>
        </w:rPr>
        <w:t>r</w:t>
      </w:r>
      <w:r w:rsidRPr="00CC6AD9">
        <w:rPr>
          <w:rFonts w:ascii="Arial" w:eastAsia="Calibri" w:hAnsi="Arial" w:cs="Arial"/>
          <w:spacing w:val="-3"/>
          <w:sz w:val="22"/>
          <w:szCs w:val="22"/>
        </w:rPr>
        <w:t>j</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i</w:t>
      </w:r>
      <w:r w:rsidR="000F46EC"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l</w:t>
      </w:r>
      <w:r w:rsidRPr="00CC6AD9">
        <w:rPr>
          <w:rFonts w:ascii="Arial" w:eastAsia="Calibri" w:hAnsi="Arial" w:cs="Arial"/>
          <w:sz w:val="22"/>
          <w:szCs w:val="22"/>
        </w:rPr>
        <w:t>ag</w:t>
      </w:r>
      <w:r w:rsidRPr="00CC6AD9">
        <w:rPr>
          <w:rFonts w:ascii="Arial" w:eastAsia="Calibri" w:hAnsi="Arial" w:cs="Arial"/>
          <w:spacing w:val="3"/>
          <w:sz w:val="22"/>
          <w:szCs w:val="22"/>
        </w:rPr>
        <w:t>i</w:t>
      </w:r>
      <w:r w:rsidRPr="00CC6AD9">
        <w:rPr>
          <w:rFonts w:ascii="Arial" w:eastAsia="Calibri" w:hAnsi="Arial" w:cs="Arial"/>
          <w:sz w:val="22"/>
          <w:szCs w:val="22"/>
        </w:rPr>
        <w:t>,</w:t>
      </w:r>
      <w:r w:rsidR="000F46EC"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pacing w:val="-3"/>
          <w:sz w:val="22"/>
          <w:szCs w:val="22"/>
        </w:rPr>
        <w:t>u</w:t>
      </w:r>
      <w:r w:rsidRPr="00CC6AD9">
        <w:rPr>
          <w:rFonts w:ascii="Arial" w:eastAsia="Calibri" w:hAnsi="Arial" w:cs="Arial"/>
          <w:spacing w:val="3"/>
          <w:sz w:val="22"/>
          <w:szCs w:val="22"/>
        </w:rPr>
        <w:t>k</w:t>
      </w:r>
      <w:r w:rsidRPr="00CC6AD9">
        <w:rPr>
          <w:rFonts w:ascii="Arial" w:eastAsia="Calibri" w:hAnsi="Arial" w:cs="Arial"/>
          <w:sz w:val="22"/>
          <w:szCs w:val="22"/>
        </w:rPr>
        <w:t>an</w:t>
      </w:r>
      <w:r w:rsidR="000F46EC"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e</w:t>
      </w:r>
      <w:r w:rsidRPr="00CC6AD9">
        <w:rPr>
          <w:rFonts w:ascii="Arial" w:eastAsia="Calibri" w:hAnsi="Arial" w:cs="Arial"/>
          <w:spacing w:val="3"/>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k</w:t>
      </w:r>
      <w:r w:rsidRPr="00CC6AD9">
        <w:rPr>
          <w:rFonts w:ascii="Arial" w:eastAsia="Calibri" w:hAnsi="Arial" w:cs="Arial"/>
          <w:sz w:val="22"/>
          <w:szCs w:val="22"/>
        </w:rPr>
        <w:t>an</w:t>
      </w:r>
      <w:r w:rsidR="000F46EC" w:rsidRPr="00CC6AD9">
        <w:rPr>
          <w:rFonts w:ascii="Arial" w:eastAsia="Calibri" w:hAnsi="Arial" w:cs="Arial"/>
          <w:sz w:val="22"/>
          <w:szCs w:val="22"/>
          <w:lang w:val="id-ID"/>
        </w:rPr>
        <w:t xml:space="preserve"> </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ik</w:t>
      </w:r>
      <w:r w:rsidRPr="00CC6AD9">
        <w:rPr>
          <w:rFonts w:ascii="Arial" w:eastAsia="Calibri" w:hAnsi="Arial" w:cs="Arial"/>
          <w:w w:val="102"/>
          <w:sz w:val="22"/>
          <w:szCs w:val="22"/>
        </w:rPr>
        <w:t>ap m</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a</w:t>
      </w:r>
      <w:r w:rsidRPr="00CC6AD9">
        <w:rPr>
          <w:rFonts w:ascii="Arial" w:eastAsia="Calibri" w:hAnsi="Arial" w:cs="Arial"/>
          <w:spacing w:val="-1"/>
          <w:w w:val="102"/>
          <w:sz w:val="22"/>
          <w:szCs w:val="22"/>
        </w:rPr>
        <w:t>h</w:t>
      </w:r>
      <w:r w:rsidRPr="00CC6AD9">
        <w:rPr>
          <w:rFonts w:ascii="Arial" w:eastAsia="Calibri" w:hAnsi="Arial" w:cs="Arial"/>
          <w:spacing w:val="1"/>
          <w:w w:val="102"/>
          <w:sz w:val="22"/>
          <w:szCs w:val="22"/>
        </w:rPr>
        <w:t>k</w:t>
      </w:r>
      <w:r w:rsidRPr="00CC6AD9">
        <w:rPr>
          <w:rFonts w:ascii="Arial" w:eastAsia="Calibri" w:hAnsi="Arial" w:cs="Arial"/>
          <w:w w:val="102"/>
          <w:sz w:val="22"/>
          <w:szCs w:val="22"/>
        </w:rPr>
        <w:t>an</w:t>
      </w:r>
      <w:r w:rsidR="00BF68B3" w:rsidRPr="00CC6AD9">
        <w:rPr>
          <w:rFonts w:ascii="Arial" w:eastAsia="Calibri" w:hAnsi="Arial" w:cs="Arial"/>
          <w:w w:val="102"/>
          <w:sz w:val="22"/>
          <w:szCs w:val="22"/>
          <w:lang w:val="id-ID"/>
        </w:rPr>
        <w:t>.</w:t>
      </w:r>
    </w:p>
    <w:p w:rsidR="00BF68B3" w:rsidRPr="00CC6AD9" w:rsidRDefault="00BF68B3" w:rsidP="009730AE">
      <w:pPr>
        <w:spacing w:line="360" w:lineRule="auto"/>
        <w:ind w:left="338" w:right="99" w:hanging="338"/>
        <w:jc w:val="both"/>
        <w:rPr>
          <w:rFonts w:ascii="Arial" w:eastAsia="Calibri" w:hAnsi="Arial" w:cs="Arial"/>
          <w:w w:val="102"/>
          <w:sz w:val="22"/>
          <w:szCs w:val="22"/>
          <w:lang w:val="id-ID"/>
        </w:rPr>
      </w:pPr>
    </w:p>
    <w:p w:rsidR="004C2308" w:rsidRPr="00CC6AD9" w:rsidRDefault="004C2308" w:rsidP="009730AE">
      <w:pPr>
        <w:spacing w:line="360" w:lineRule="auto"/>
        <w:ind w:left="738" w:right="99" w:hanging="338"/>
        <w:jc w:val="both"/>
        <w:rPr>
          <w:rFonts w:ascii="Arial" w:eastAsia="Calibri" w:hAnsi="Arial" w:cs="Arial"/>
          <w:sz w:val="22"/>
          <w:szCs w:val="22"/>
          <w:lang w:val="id-ID"/>
        </w:rPr>
        <w:sectPr w:rsidR="004C2308" w:rsidRPr="00CC6AD9" w:rsidSect="00CE6C94">
          <w:pgSz w:w="12191" w:h="18711" w:code="1"/>
          <w:pgMar w:top="1701" w:right="1418" w:bottom="1418" w:left="1701" w:header="720" w:footer="720" w:gutter="0"/>
          <w:cols w:space="720"/>
        </w:sectPr>
      </w:pPr>
    </w:p>
    <w:p w:rsidR="00DD21B7" w:rsidRPr="00CC6AD9" w:rsidRDefault="00DD21B7" w:rsidP="009730AE">
      <w:pPr>
        <w:tabs>
          <w:tab w:val="left" w:pos="5529"/>
          <w:tab w:val="left" w:pos="5670"/>
          <w:tab w:val="left" w:pos="5812"/>
        </w:tabs>
        <w:spacing w:line="360" w:lineRule="auto"/>
        <w:ind w:left="3544" w:right="3130" w:hanging="27"/>
        <w:jc w:val="center"/>
        <w:rPr>
          <w:rFonts w:ascii="Arial" w:eastAsia="Calibri" w:hAnsi="Arial" w:cs="Arial"/>
          <w:sz w:val="22"/>
          <w:szCs w:val="22"/>
          <w:lang w:val="id-ID"/>
        </w:rPr>
      </w:pPr>
      <w:r w:rsidRPr="00CC6AD9">
        <w:rPr>
          <w:rFonts w:ascii="Arial" w:eastAsia="Calibri" w:hAnsi="Arial" w:cs="Arial"/>
          <w:spacing w:val="1"/>
          <w:sz w:val="22"/>
          <w:szCs w:val="22"/>
        </w:rPr>
        <w:lastRenderedPageBreak/>
        <w:t>B</w:t>
      </w:r>
      <w:r w:rsidRPr="00CC6AD9">
        <w:rPr>
          <w:rFonts w:ascii="Arial" w:eastAsia="Calibri" w:hAnsi="Arial" w:cs="Arial"/>
          <w:sz w:val="22"/>
          <w:szCs w:val="22"/>
        </w:rPr>
        <w:t>AB</w:t>
      </w:r>
      <w:r w:rsidRPr="00CC6AD9">
        <w:rPr>
          <w:rFonts w:ascii="Arial" w:eastAsia="Calibri" w:hAnsi="Arial" w:cs="Arial"/>
          <w:sz w:val="22"/>
          <w:szCs w:val="22"/>
          <w:lang w:val="id-ID"/>
        </w:rPr>
        <w:t xml:space="preserve"> </w:t>
      </w:r>
      <w:r w:rsidRPr="00CC6AD9">
        <w:rPr>
          <w:rFonts w:ascii="Arial" w:eastAsia="Calibri" w:hAnsi="Arial" w:cs="Arial"/>
          <w:sz w:val="22"/>
          <w:szCs w:val="22"/>
        </w:rPr>
        <w:t>II</w:t>
      </w:r>
    </w:p>
    <w:p w:rsidR="00DD21B7" w:rsidRPr="00CC6AD9" w:rsidRDefault="00DD21B7" w:rsidP="009730AE">
      <w:pPr>
        <w:tabs>
          <w:tab w:val="left" w:pos="5529"/>
          <w:tab w:val="left" w:pos="5670"/>
          <w:tab w:val="left" w:pos="5812"/>
        </w:tabs>
        <w:spacing w:line="360" w:lineRule="auto"/>
        <w:ind w:left="3544" w:right="3130" w:hanging="27"/>
        <w:jc w:val="center"/>
        <w:rPr>
          <w:rFonts w:ascii="Arial" w:eastAsia="Calibri" w:hAnsi="Arial" w:cs="Arial"/>
          <w:sz w:val="22"/>
          <w:szCs w:val="22"/>
          <w:lang w:val="id-ID"/>
        </w:rPr>
      </w:pPr>
      <w:r w:rsidRPr="00CC6AD9">
        <w:rPr>
          <w:rFonts w:ascii="Arial" w:eastAsia="Calibri" w:hAnsi="Arial" w:cs="Arial"/>
          <w:w w:val="102"/>
          <w:sz w:val="22"/>
          <w:szCs w:val="22"/>
        </w:rPr>
        <w:t>R</w:t>
      </w:r>
      <w:r w:rsidRPr="00CC6AD9">
        <w:rPr>
          <w:rFonts w:ascii="Arial" w:eastAsia="Calibri" w:hAnsi="Arial" w:cs="Arial"/>
          <w:spacing w:val="-1"/>
          <w:w w:val="102"/>
          <w:sz w:val="22"/>
          <w:szCs w:val="22"/>
        </w:rPr>
        <w:t>U</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G</w:t>
      </w:r>
      <w:r w:rsidRPr="00CC6AD9">
        <w:rPr>
          <w:rFonts w:ascii="Arial" w:eastAsia="Calibri" w:hAnsi="Arial" w:cs="Arial"/>
          <w:w w:val="102"/>
          <w:sz w:val="22"/>
          <w:szCs w:val="22"/>
          <w:lang w:val="id-ID"/>
        </w:rPr>
        <w:t xml:space="preserve"> </w:t>
      </w:r>
      <w:r w:rsidRPr="00CC6AD9">
        <w:rPr>
          <w:rFonts w:ascii="Arial" w:eastAsia="Calibri" w:hAnsi="Arial" w:cs="Arial"/>
          <w:spacing w:val="3"/>
          <w:w w:val="102"/>
          <w:sz w:val="22"/>
          <w:szCs w:val="22"/>
        </w:rPr>
        <w:t>L</w:t>
      </w:r>
      <w:r w:rsidRPr="00CC6AD9">
        <w:rPr>
          <w:rFonts w:ascii="Arial" w:eastAsia="Calibri" w:hAnsi="Arial" w:cs="Arial"/>
          <w:w w:val="102"/>
          <w:sz w:val="22"/>
          <w:szCs w:val="22"/>
        </w:rPr>
        <w:t>I</w:t>
      </w:r>
      <w:r w:rsidRPr="00CC6AD9">
        <w:rPr>
          <w:rFonts w:ascii="Arial" w:eastAsia="Calibri" w:hAnsi="Arial" w:cs="Arial"/>
          <w:spacing w:val="1"/>
          <w:w w:val="102"/>
          <w:sz w:val="22"/>
          <w:szCs w:val="22"/>
        </w:rPr>
        <w:t>NG</w:t>
      </w:r>
      <w:r w:rsidRPr="00CC6AD9">
        <w:rPr>
          <w:rFonts w:ascii="Arial" w:eastAsia="Calibri" w:hAnsi="Arial" w:cs="Arial"/>
          <w:spacing w:val="-1"/>
          <w:w w:val="102"/>
          <w:sz w:val="22"/>
          <w:szCs w:val="22"/>
        </w:rPr>
        <w:t>KU</w:t>
      </w:r>
      <w:r w:rsidRPr="00CC6AD9">
        <w:rPr>
          <w:rFonts w:ascii="Arial" w:eastAsia="Calibri" w:hAnsi="Arial" w:cs="Arial"/>
          <w:w w:val="102"/>
          <w:sz w:val="22"/>
          <w:szCs w:val="22"/>
        </w:rPr>
        <w:t>P</w:t>
      </w:r>
    </w:p>
    <w:p w:rsidR="00DD21B7" w:rsidRPr="00CC6AD9" w:rsidRDefault="00DD21B7" w:rsidP="009730AE">
      <w:pPr>
        <w:spacing w:line="360" w:lineRule="auto"/>
        <w:jc w:val="both"/>
        <w:rPr>
          <w:rFonts w:ascii="Arial" w:hAnsi="Arial" w:cs="Arial"/>
          <w:sz w:val="22"/>
          <w:szCs w:val="22"/>
          <w:lang w:val="id-ID"/>
        </w:rPr>
      </w:pPr>
    </w:p>
    <w:p w:rsidR="00DD21B7" w:rsidRPr="00CC6AD9" w:rsidRDefault="00DD21B7" w:rsidP="009730AE">
      <w:pPr>
        <w:spacing w:line="360" w:lineRule="auto"/>
        <w:jc w:val="both"/>
        <w:rPr>
          <w:rFonts w:ascii="Arial" w:hAnsi="Arial" w:cs="Arial"/>
          <w:sz w:val="22"/>
          <w:szCs w:val="22"/>
          <w:lang w:val="en-ID"/>
        </w:rPr>
      </w:pPr>
      <w:r w:rsidRPr="00CC6AD9">
        <w:rPr>
          <w:rFonts w:ascii="Arial" w:hAnsi="Arial" w:cs="Arial"/>
          <w:sz w:val="22"/>
          <w:szCs w:val="22"/>
          <w:lang w:val="id-ID"/>
        </w:rPr>
        <w:t>Ruang Lingkup  meliputi :</w:t>
      </w:r>
    </w:p>
    <w:p w:rsidR="001801AA" w:rsidRPr="00CC6AD9" w:rsidRDefault="001801AA" w:rsidP="008A6D0F">
      <w:pPr>
        <w:pStyle w:val="ListParagraph"/>
        <w:numPr>
          <w:ilvl w:val="0"/>
          <w:numId w:val="78"/>
        </w:numPr>
        <w:spacing w:line="360" w:lineRule="auto"/>
        <w:ind w:left="426" w:hanging="426"/>
        <w:jc w:val="both"/>
        <w:rPr>
          <w:rFonts w:ascii="Arial" w:hAnsi="Arial" w:cs="Arial"/>
          <w:sz w:val="22"/>
          <w:szCs w:val="22"/>
          <w:lang w:val="en-ID"/>
        </w:rPr>
      </w:pPr>
      <w:r w:rsidRPr="00CC6AD9">
        <w:rPr>
          <w:rFonts w:ascii="Arial" w:hAnsi="Arial" w:cs="Arial"/>
          <w:sz w:val="22"/>
          <w:szCs w:val="22"/>
          <w:lang w:val="en-ID"/>
        </w:rPr>
        <w:t>Kejadian Sentinel</w:t>
      </w:r>
    </w:p>
    <w:p w:rsidR="00DD21B7" w:rsidRPr="00CC6AD9" w:rsidRDefault="00DD21B7" w:rsidP="008A6D0F">
      <w:pPr>
        <w:pStyle w:val="ListParagraph"/>
        <w:numPr>
          <w:ilvl w:val="0"/>
          <w:numId w:val="78"/>
        </w:numPr>
        <w:spacing w:line="360" w:lineRule="auto"/>
        <w:ind w:left="426" w:hanging="426"/>
        <w:jc w:val="both"/>
        <w:rPr>
          <w:rFonts w:ascii="Arial" w:hAnsi="Arial" w:cs="Arial"/>
          <w:sz w:val="22"/>
          <w:szCs w:val="22"/>
          <w:lang w:val="en-ID"/>
        </w:rPr>
      </w:pPr>
      <w:r w:rsidRPr="00CC6AD9">
        <w:rPr>
          <w:rFonts w:ascii="Arial" w:hAnsi="Arial" w:cs="Arial"/>
          <w:sz w:val="22"/>
          <w:szCs w:val="22"/>
          <w:lang w:val="id-ID"/>
        </w:rPr>
        <w:t>Kejadian Tidak Diharapkan</w:t>
      </w:r>
      <w:r w:rsidRPr="00CC6AD9">
        <w:rPr>
          <w:rFonts w:ascii="Arial" w:hAnsi="Arial" w:cs="Arial"/>
          <w:sz w:val="22"/>
          <w:szCs w:val="22"/>
          <w:lang w:val="en-ID"/>
        </w:rPr>
        <w:t xml:space="preserve"> (KTD)</w:t>
      </w:r>
    </w:p>
    <w:p w:rsidR="00DD21B7" w:rsidRPr="00CC6AD9" w:rsidRDefault="00DD21B7" w:rsidP="008A6D0F">
      <w:pPr>
        <w:pStyle w:val="ListParagraph"/>
        <w:numPr>
          <w:ilvl w:val="0"/>
          <w:numId w:val="78"/>
        </w:numPr>
        <w:spacing w:line="360" w:lineRule="auto"/>
        <w:ind w:left="426" w:hanging="426"/>
        <w:jc w:val="both"/>
        <w:rPr>
          <w:rFonts w:ascii="Arial" w:hAnsi="Arial" w:cs="Arial"/>
          <w:sz w:val="22"/>
          <w:szCs w:val="22"/>
          <w:lang w:val="en-ID"/>
        </w:rPr>
      </w:pPr>
      <w:r w:rsidRPr="00CC6AD9">
        <w:rPr>
          <w:rFonts w:ascii="Arial" w:hAnsi="Arial" w:cs="Arial"/>
          <w:sz w:val="22"/>
          <w:szCs w:val="22"/>
          <w:lang w:val="id-ID"/>
        </w:rPr>
        <w:t>Kejadian Nyaris Cidera</w:t>
      </w:r>
      <w:r w:rsidRPr="00CC6AD9">
        <w:rPr>
          <w:rFonts w:ascii="Arial" w:hAnsi="Arial" w:cs="Arial"/>
          <w:sz w:val="22"/>
          <w:szCs w:val="22"/>
          <w:lang w:val="en-ID"/>
        </w:rPr>
        <w:t xml:space="preserve"> (KNC)</w:t>
      </w:r>
    </w:p>
    <w:p w:rsidR="00DD21B7" w:rsidRPr="00CC6AD9" w:rsidRDefault="00DD21B7" w:rsidP="008A6D0F">
      <w:pPr>
        <w:pStyle w:val="ListParagraph"/>
        <w:numPr>
          <w:ilvl w:val="0"/>
          <w:numId w:val="78"/>
        </w:numPr>
        <w:spacing w:line="360" w:lineRule="auto"/>
        <w:ind w:left="426" w:hanging="426"/>
        <w:jc w:val="both"/>
        <w:rPr>
          <w:rFonts w:ascii="Arial" w:hAnsi="Arial" w:cs="Arial"/>
          <w:sz w:val="22"/>
          <w:szCs w:val="22"/>
          <w:lang w:val="en-ID"/>
        </w:rPr>
      </w:pPr>
      <w:r w:rsidRPr="00CC6AD9">
        <w:rPr>
          <w:rFonts w:ascii="Arial" w:hAnsi="Arial" w:cs="Arial"/>
          <w:sz w:val="22"/>
          <w:szCs w:val="22"/>
          <w:lang w:val="en-ID"/>
        </w:rPr>
        <w:t>Kejadian Tidak Cidera (KTC)</w:t>
      </w:r>
    </w:p>
    <w:p w:rsidR="00407A29" w:rsidRPr="00CC6AD9" w:rsidRDefault="00407A29" w:rsidP="009730AE">
      <w:pPr>
        <w:spacing w:line="360" w:lineRule="auto"/>
        <w:ind w:left="400"/>
        <w:jc w:val="both"/>
        <w:rPr>
          <w:rFonts w:ascii="Arial" w:eastAsia="Calibri" w:hAnsi="Arial" w:cs="Arial"/>
          <w:sz w:val="22"/>
          <w:szCs w:val="22"/>
        </w:rPr>
        <w:sectPr w:rsidR="00407A29" w:rsidRPr="00CC6AD9" w:rsidSect="00E57D3F">
          <w:pgSz w:w="12191" w:h="18711" w:code="1"/>
          <w:pgMar w:top="1701" w:right="1418" w:bottom="1418" w:left="1701" w:header="720" w:footer="720" w:gutter="0"/>
          <w:cols w:space="720"/>
        </w:sectPr>
      </w:pPr>
    </w:p>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lastRenderedPageBreak/>
        <w:t>BAB III</w:t>
      </w:r>
    </w:p>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t>TATA LAKSANA</w:t>
      </w:r>
    </w:p>
    <w:p w:rsidR="00EC3366" w:rsidRPr="00CC6AD9" w:rsidRDefault="00EC3366" w:rsidP="009730AE">
      <w:pPr>
        <w:spacing w:line="360" w:lineRule="auto"/>
        <w:rPr>
          <w:rFonts w:ascii="Arial" w:hAnsi="Arial" w:cs="Arial"/>
          <w:sz w:val="22"/>
          <w:szCs w:val="22"/>
        </w:rPr>
      </w:pPr>
    </w:p>
    <w:p w:rsidR="004C775E" w:rsidRPr="00CC6AD9" w:rsidRDefault="00EC3366" w:rsidP="009730AE">
      <w:pPr>
        <w:spacing w:line="360" w:lineRule="auto"/>
        <w:rPr>
          <w:rFonts w:ascii="Arial" w:hAnsi="Arial" w:cs="Arial"/>
          <w:sz w:val="22"/>
          <w:szCs w:val="22"/>
          <w:lang w:val="en-ID"/>
        </w:rPr>
      </w:pPr>
      <w:r w:rsidRPr="00CC6AD9">
        <w:rPr>
          <w:rFonts w:ascii="Arial" w:hAnsi="Arial" w:cs="Arial"/>
          <w:sz w:val="22"/>
          <w:szCs w:val="22"/>
        </w:rPr>
        <w:t xml:space="preserve">Adapun langkah-langkah </w:t>
      </w:r>
      <w:r w:rsidRPr="00CC6AD9">
        <w:rPr>
          <w:rFonts w:ascii="Arial" w:hAnsi="Arial" w:cs="Arial"/>
          <w:i/>
          <w:sz w:val="22"/>
          <w:szCs w:val="22"/>
        </w:rPr>
        <w:t>Root Cause Analisis</w:t>
      </w:r>
      <w:r w:rsidRPr="00CC6AD9">
        <w:rPr>
          <w:rFonts w:ascii="Arial" w:hAnsi="Arial" w:cs="Arial"/>
          <w:sz w:val="22"/>
          <w:szCs w:val="22"/>
        </w:rPr>
        <w:t xml:space="preserve"> (RCA), sebagai berikut:</w:t>
      </w:r>
    </w:p>
    <w:p w:rsidR="00EC3366" w:rsidRPr="00CC6AD9" w:rsidRDefault="00EC3366" w:rsidP="009730AE">
      <w:pPr>
        <w:pStyle w:val="ListParagraph"/>
        <w:numPr>
          <w:ilvl w:val="0"/>
          <w:numId w:val="8"/>
        </w:numPr>
        <w:tabs>
          <w:tab w:val="clear" w:pos="1080"/>
        </w:tabs>
        <w:spacing w:line="360" w:lineRule="auto"/>
        <w:ind w:left="426" w:hanging="426"/>
        <w:jc w:val="both"/>
        <w:rPr>
          <w:rFonts w:ascii="Arial" w:hAnsi="Arial" w:cs="Arial"/>
          <w:sz w:val="22"/>
          <w:szCs w:val="22"/>
          <w:lang w:val="id-ID"/>
        </w:rPr>
      </w:pPr>
      <w:r w:rsidRPr="00CC6AD9">
        <w:rPr>
          <w:rFonts w:ascii="Arial" w:hAnsi="Arial" w:cs="Arial"/>
          <w:sz w:val="22"/>
          <w:szCs w:val="22"/>
        </w:rPr>
        <w:t>Identifikasi insiden yang akan dianalisis</w:t>
      </w:r>
    </w:p>
    <w:p w:rsidR="004C775E" w:rsidRPr="00CC6AD9" w:rsidRDefault="004C775E" w:rsidP="009730AE">
      <w:pPr>
        <w:spacing w:line="360" w:lineRule="auto"/>
        <w:ind w:left="426"/>
        <w:jc w:val="both"/>
        <w:rPr>
          <w:rFonts w:ascii="Arial" w:eastAsia="Calibri" w:hAnsi="Arial" w:cs="Arial"/>
          <w:sz w:val="22"/>
          <w:szCs w:val="22"/>
        </w:rPr>
      </w:pPr>
      <w:r w:rsidRPr="00CC6AD9">
        <w:rPr>
          <w:rFonts w:ascii="Arial" w:eastAsia="Calibri" w:hAnsi="Arial" w:cs="Arial"/>
          <w:spacing w:val="4"/>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k</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3"/>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3"/>
          <w:sz w:val="22"/>
          <w:szCs w:val="22"/>
        </w:rPr>
        <w:t>u</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nti</w:t>
      </w:r>
      <w:r w:rsidRPr="00CC6AD9">
        <w:rPr>
          <w:rFonts w:ascii="Arial" w:eastAsia="Calibri" w:hAnsi="Arial" w:cs="Arial"/>
          <w:spacing w:val="1"/>
          <w:sz w:val="22"/>
          <w:szCs w:val="22"/>
        </w:rPr>
        <w:t>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2"/>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c</w:t>
      </w:r>
      <w:r w:rsidRPr="00CC6AD9">
        <w:rPr>
          <w:rFonts w:ascii="Arial" w:eastAsia="Calibri" w:hAnsi="Arial" w:cs="Arial"/>
          <w:w w:val="102"/>
          <w:sz w:val="22"/>
          <w:szCs w:val="22"/>
        </w:rPr>
        <w:t>a</w:t>
      </w:r>
      <w:r w:rsidRPr="00CC6AD9">
        <w:rPr>
          <w:rFonts w:ascii="Arial" w:eastAsia="Calibri" w:hAnsi="Arial" w:cs="Arial"/>
          <w:spacing w:val="1"/>
          <w:w w:val="102"/>
          <w:sz w:val="22"/>
          <w:szCs w:val="22"/>
        </w:rPr>
        <w:t>r</w:t>
      </w:r>
      <w:r w:rsidRPr="00CC6AD9">
        <w:rPr>
          <w:rFonts w:ascii="Arial" w:eastAsia="Calibri" w:hAnsi="Arial" w:cs="Arial"/>
          <w:spacing w:val="3"/>
          <w:w w:val="102"/>
          <w:sz w:val="22"/>
          <w:szCs w:val="22"/>
        </w:rPr>
        <w:t>a</w:t>
      </w:r>
      <w:r w:rsidRPr="00CC6AD9">
        <w:rPr>
          <w:rFonts w:ascii="Arial" w:eastAsia="Calibri" w:hAnsi="Arial" w:cs="Arial"/>
          <w:w w:val="102"/>
          <w:sz w:val="22"/>
          <w:szCs w:val="22"/>
        </w:rPr>
        <w:t>:</w:t>
      </w:r>
    </w:p>
    <w:p w:rsidR="004C775E" w:rsidRPr="00CC6AD9" w:rsidRDefault="004C775E" w:rsidP="009730AE">
      <w:pPr>
        <w:pStyle w:val="ListParagraph"/>
        <w:numPr>
          <w:ilvl w:val="3"/>
          <w:numId w:val="29"/>
        </w:numPr>
        <w:spacing w:line="360" w:lineRule="auto"/>
        <w:ind w:left="851" w:hanging="426"/>
        <w:jc w:val="both"/>
        <w:rPr>
          <w:rFonts w:ascii="Arial" w:eastAsia="Calibri" w:hAnsi="Arial" w:cs="Arial"/>
          <w:sz w:val="22"/>
          <w:szCs w:val="22"/>
        </w:rPr>
      </w:pPr>
      <w:r w:rsidRPr="00CC6AD9">
        <w:rPr>
          <w:rFonts w:ascii="Arial" w:eastAsia="Calibri" w:hAnsi="Arial" w:cs="Arial"/>
          <w:spacing w:val="1"/>
          <w:sz w:val="22"/>
          <w:szCs w:val="22"/>
        </w:rPr>
        <w:t>Te</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topi</w:t>
      </w:r>
      <w:r w:rsidRPr="00CC6AD9">
        <w:rPr>
          <w:rFonts w:ascii="Arial" w:eastAsia="Calibri" w:hAnsi="Arial" w:cs="Arial"/>
          <w:spacing w:val="-1"/>
          <w:sz w:val="22"/>
          <w:szCs w:val="22"/>
          <w:lang w:val="id-ID"/>
        </w:rPr>
        <w:t xml:space="preserve">k </w:t>
      </w:r>
      <w:r w:rsidRPr="00CC6AD9">
        <w:rPr>
          <w:rFonts w:ascii="Arial" w:eastAsia="Calibri" w:hAnsi="Arial" w:cs="Arial"/>
          <w:spacing w:val="-1"/>
          <w:sz w:val="22"/>
          <w:szCs w:val="22"/>
        </w:rPr>
        <w:t>d</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nj</w:t>
      </w:r>
      <w:r w:rsidRPr="00CC6AD9">
        <w:rPr>
          <w:rFonts w:ascii="Arial" w:eastAsia="Calibri" w:hAnsi="Arial" w:cs="Arial"/>
          <w:spacing w:val="3"/>
          <w:sz w:val="22"/>
          <w:szCs w:val="22"/>
        </w:rPr>
        <w:t>a</w:t>
      </w:r>
      <w:r w:rsidRPr="00CC6AD9">
        <w:rPr>
          <w:rFonts w:ascii="Arial" w:eastAsia="Calibri" w:hAnsi="Arial" w:cs="Arial"/>
          <w:sz w:val="22"/>
          <w:szCs w:val="22"/>
        </w:rPr>
        <w:t>wab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j</w:t>
      </w:r>
      <w:r w:rsidRPr="00CC6AD9">
        <w:rPr>
          <w:rFonts w:ascii="Arial" w:eastAsia="Calibri" w:hAnsi="Arial" w:cs="Arial"/>
          <w:w w:val="102"/>
          <w:sz w:val="22"/>
          <w:szCs w:val="22"/>
        </w:rPr>
        <w:t>a</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i</w:t>
      </w:r>
      <w:r w:rsidRPr="00CC6AD9">
        <w:rPr>
          <w:rFonts w:ascii="Arial" w:eastAsia="Calibri" w:hAnsi="Arial" w:cs="Arial"/>
          <w:w w:val="102"/>
          <w:sz w:val="22"/>
          <w:szCs w:val="22"/>
        </w:rPr>
        <w:t>’</w:t>
      </w:r>
    </w:p>
    <w:p w:rsidR="004C775E" w:rsidRPr="00CC6AD9" w:rsidRDefault="004C775E" w:rsidP="009730AE">
      <w:pPr>
        <w:pStyle w:val="ListParagraph"/>
        <w:numPr>
          <w:ilvl w:val="3"/>
          <w:numId w:val="29"/>
        </w:numPr>
        <w:spacing w:line="360" w:lineRule="auto"/>
        <w:ind w:left="851" w:hanging="426"/>
        <w:jc w:val="both"/>
        <w:rPr>
          <w:rFonts w:ascii="Arial" w:eastAsia="Calibri" w:hAnsi="Arial" w:cs="Arial"/>
          <w:sz w:val="22"/>
          <w:szCs w:val="22"/>
        </w:rPr>
      </w:pPr>
      <w:r w:rsidRPr="00CC6AD9">
        <w:rPr>
          <w:rFonts w:ascii="Arial" w:eastAsia="Calibri" w:hAnsi="Arial" w:cs="Arial"/>
          <w:sz w:val="22"/>
          <w:szCs w:val="22"/>
        </w:rPr>
        <w:t>G</w:t>
      </w:r>
      <w:r w:rsidRPr="00CC6AD9">
        <w:rPr>
          <w:rFonts w:ascii="Arial" w:eastAsia="Calibri" w:hAnsi="Arial" w:cs="Arial"/>
          <w:spacing w:val="-1"/>
          <w:sz w:val="22"/>
          <w:szCs w:val="22"/>
        </w:rPr>
        <w:t>un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i/>
          <w:spacing w:val="-1"/>
          <w:w w:val="102"/>
          <w:sz w:val="22"/>
          <w:szCs w:val="22"/>
        </w:rPr>
        <w:t>b</w:t>
      </w:r>
      <w:r w:rsidRPr="00CC6AD9">
        <w:rPr>
          <w:rFonts w:ascii="Arial" w:eastAsia="Calibri" w:hAnsi="Arial" w:cs="Arial"/>
          <w:i/>
          <w:w w:val="102"/>
          <w:sz w:val="22"/>
          <w:szCs w:val="22"/>
        </w:rPr>
        <w:t>r</w:t>
      </w:r>
      <w:r w:rsidRPr="00CC6AD9">
        <w:rPr>
          <w:rFonts w:ascii="Arial" w:eastAsia="Calibri" w:hAnsi="Arial" w:cs="Arial"/>
          <w:i/>
          <w:spacing w:val="-1"/>
          <w:w w:val="102"/>
          <w:sz w:val="22"/>
          <w:szCs w:val="22"/>
        </w:rPr>
        <w:t>a</w:t>
      </w:r>
      <w:r w:rsidRPr="00CC6AD9">
        <w:rPr>
          <w:rFonts w:ascii="Arial" w:eastAsia="Calibri" w:hAnsi="Arial" w:cs="Arial"/>
          <w:i/>
          <w:spacing w:val="3"/>
          <w:w w:val="102"/>
          <w:sz w:val="22"/>
          <w:szCs w:val="22"/>
        </w:rPr>
        <w:t>i</w:t>
      </w:r>
      <w:r w:rsidRPr="00CC6AD9">
        <w:rPr>
          <w:rFonts w:ascii="Arial" w:eastAsia="Calibri" w:hAnsi="Arial" w:cs="Arial"/>
          <w:i/>
          <w:spacing w:val="-1"/>
          <w:w w:val="102"/>
          <w:sz w:val="22"/>
          <w:szCs w:val="22"/>
        </w:rPr>
        <w:t>nst</w:t>
      </w:r>
      <w:r w:rsidRPr="00CC6AD9">
        <w:rPr>
          <w:rFonts w:ascii="Arial" w:eastAsia="Calibri" w:hAnsi="Arial" w:cs="Arial"/>
          <w:i/>
          <w:w w:val="102"/>
          <w:sz w:val="22"/>
          <w:szCs w:val="22"/>
        </w:rPr>
        <w:t>o</w:t>
      </w:r>
      <w:r w:rsidRPr="00CC6AD9">
        <w:rPr>
          <w:rFonts w:ascii="Arial" w:eastAsia="Calibri" w:hAnsi="Arial" w:cs="Arial"/>
          <w:i/>
          <w:spacing w:val="2"/>
          <w:w w:val="102"/>
          <w:sz w:val="22"/>
          <w:szCs w:val="22"/>
        </w:rPr>
        <w:t>rm</w:t>
      </w:r>
      <w:r w:rsidRPr="00CC6AD9">
        <w:rPr>
          <w:rFonts w:ascii="Arial" w:eastAsia="Calibri" w:hAnsi="Arial" w:cs="Arial"/>
          <w:i/>
          <w:spacing w:val="-1"/>
          <w:w w:val="102"/>
          <w:sz w:val="22"/>
          <w:szCs w:val="22"/>
        </w:rPr>
        <w:t>in</w:t>
      </w:r>
      <w:r w:rsidRPr="00CC6AD9">
        <w:rPr>
          <w:rFonts w:ascii="Arial" w:eastAsia="Calibri" w:hAnsi="Arial" w:cs="Arial"/>
          <w:i/>
          <w:w w:val="102"/>
          <w:sz w:val="22"/>
          <w:szCs w:val="22"/>
        </w:rPr>
        <w:t>g</w:t>
      </w:r>
    </w:p>
    <w:p w:rsidR="004C775E" w:rsidRPr="00CC6AD9" w:rsidRDefault="004C775E" w:rsidP="009730AE">
      <w:pPr>
        <w:pStyle w:val="ListParagraph"/>
        <w:numPr>
          <w:ilvl w:val="3"/>
          <w:numId w:val="29"/>
        </w:numPr>
        <w:spacing w:line="360" w:lineRule="auto"/>
        <w:ind w:left="851" w:hanging="426"/>
        <w:jc w:val="both"/>
        <w:rPr>
          <w:rFonts w:ascii="Arial" w:eastAsia="Calibri" w:hAnsi="Arial" w:cs="Arial"/>
          <w:sz w:val="22"/>
          <w:szCs w:val="22"/>
          <w:lang w:val="id-ID"/>
        </w:rPr>
      </w:pPr>
      <w:r w:rsidRPr="00CC6AD9">
        <w:rPr>
          <w:rFonts w:ascii="Arial" w:eastAsia="Calibri" w:hAnsi="Arial" w:cs="Arial"/>
          <w:spacing w:val="-2"/>
          <w:sz w:val="22"/>
          <w:szCs w:val="22"/>
        </w:rPr>
        <w:t>B</w:t>
      </w:r>
      <w:r w:rsidRPr="00CC6AD9">
        <w:rPr>
          <w:rFonts w:ascii="Arial" w:eastAsia="Calibri" w:hAnsi="Arial" w:cs="Arial"/>
          <w:spacing w:val="-1"/>
          <w:sz w:val="22"/>
          <w:szCs w:val="22"/>
        </w:rPr>
        <w:t>u</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3"/>
          <w:sz w:val="22"/>
          <w:szCs w:val="22"/>
        </w:rPr>
        <w:t>r</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1"/>
          <w:sz w:val="22"/>
          <w:szCs w:val="22"/>
        </w:rPr>
        <w:t>si</w:t>
      </w:r>
      <w:r w:rsidRPr="00CC6AD9">
        <w:rPr>
          <w:rFonts w:ascii="Arial" w:eastAsia="Calibri" w:hAnsi="Arial" w:cs="Arial"/>
          <w:spacing w:val="-3"/>
          <w:sz w:val="22"/>
          <w:szCs w:val="22"/>
        </w:rPr>
        <w:t>d</w:t>
      </w:r>
      <w:r w:rsidRPr="00CC6AD9">
        <w:rPr>
          <w:rFonts w:ascii="Arial" w:eastAsia="Calibri" w:hAnsi="Arial" w:cs="Arial"/>
          <w:spacing w:val="3"/>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w:t>
      </w:r>
      <w:r w:rsidRPr="00CC6AD9">
        <w:rPr>
          <w:rFonts w:ascii="Arial" w:eastAsia="Calibri" w:hAnsi="Arial" w:cs="Arial"/>
          <w:spacing w:val="1"/>
          <w:sz w:val="22"/>
          <w:szCs w:val="22"/>
        </w:rPr>
        <w:t>c</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spacing w:val="3"/>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2"/>
          <w:sz w:val="22"/>
          <w:szCs w:val="22"/>
        </w:rPr>
        <w:t>h</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00B44147" w:rsidRPr="00CC6AD9">
        <w:rPr>
          <w:rFonts w:ascii="Arial" w:eastAsia="Calibri" w:hAnsi="Arial" w:cs="Arial"/>
          <w:spacing w:val="1"/>
          <w:sz w:val="22"/>
          <w:szCs w:val="22"/>
        </w:rPr>
        <w:t>fokus</w:t>
      </w:r>
      <w:r w:rsidRPr="00CC6AD9">
        <w:rPr>
          <w:rFonts w:ascii="Arial" w:eastAsia="Calibri" w:hAnsi="Arial" w:cs="Arial"/>
          <w:spacing w:val="1"/>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w w:val="102"/>
          <w:sz w:val="22"/>
          <w:szCs w:val="22"/>
        </w:rPr>
        <w:t>a</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w w:val="102"/>
          <w:sz w:val="22"/>
          <w:szCs w:val="22"/>
          <w:lang w:val="id-ID"/>
        </w:rPr>
        <w:t xml:space="preserve"> </w:t>
      </w:r>
      <w:r w:rsidRPr="00CC6AD9">
        <w:rPr>
          <w:rFonts w:ascii="Arial" w:eastAsia="Calibri" w:hAnsi="Arial" w:cs="Arial"/>
          <w:i/>
          <w:w w:val="102"/>
          <w:sz w:val="22"/>
          <w:szCs w:val="22"/>
        </w:rPr>
        <w:t>o</w:t>
      </w:r>
      <w:r w:rsidRPr="00CC6AD9">
        <w:rPr>
          <w:rFonts w:ascii="Arial" w:eastAsia="Calibri" w:hAnsi="Arial" w:cs="Arial"/>
          <w:i/>
          <w:spacing w:val="-1"/>
          <w:w w:val="102"/>
          <w:sz w:val="22"/>
          <w:szCs w:val="22"/>
        </w:rPr>
        <w:t>ut</w:t>
      </w:r>
      <w:r w:rsidRPr="00CC6AD9">
        <w:rPr>
          <w:rFonts w:ascii="Arial" w:eastAsia="Calibri" w:hAnsi="Arial" w:cs="Arial"/>
          <w:i/>
          <w:w w:val="102"/>
          <w:sz w:val="22"/>
          <w:szCs w:val="22"/>
        </w:rPr>
        <w:t>com</w:t>
      </w:r>
      <w:r w:rsidRPr="00CC6AD9">
        <w:rPr>
          <w:rFonts w:ascii="Arial" w:eastAsia="Calibri" w:hAnsi="Arial" w:cs="Arial"/>
          <w:i/>
          <w:w w:val="102"/>
          <w:sz w:val="22"/>
          <w:szCs w:val="22"/>
          <w:lang w:val="id-ID"/>
        </w:rPr>
        <w:t>e</w:t>
      </w:r>
    </w:p>
    <w:p w:rsidR="0014716D" w:rsidRPr="00CC6AD9" w:rsidRDefault="0014716D" w:rsidP="009730AE">
      <w:pPr>
        <w:tabs>
          <w:tab w:val="left" w:pos="993"/>
        </w:tabs>
        <w:spacing w:line="360" w:lineRule="auto"/>
        <w:jc w:val="both"/>
        <w:rPr>
          <w:rFonts w:ascii="Arial" w:hAnsi="Arial" w:cs="Arial"/>
          <w:sz w:val="22"/>
          <w:szCs w:val="22"/>
          <w:lang w:val="id-ID"/>
        </w:rPr>
      </w:pPr>
    </w:p>
    <w:p w:rsidR="00DF1547" w:rsidRPr="00CC6AD9" w:rsidRDefault="00EC3366" w:rsidP="009730AE">
      <w:pPr>
        <w:numPr>
          <w:ilvl w:val="0"/>
          <w:numId w:val="8"/>
        </w:numPr>
        <w:tabs>
          <w:tab w:val="clear" w:pos="1080"/>
        </w:tabs>
        <w:spacing w:line="360" w:lineRule="auto"/>
        <w:ind w:left="426" w:hanging="426"/>
        <w:jc w:val="both"/>
        <w:rPr>
          <w:rFonts w:ascii="Arial" w:hAnsi="Arial" w:cs="Arial"/>
          <w:sz w:val="22"/>
          <w:szCs w:val="22"/>
        </w:rPr>
      </w:pPr>
      <w:r w:rsidRPr="00CC6AD9">
        <w:rPr>
          <w:rFonts w:ascii="Arial" w:hAnsi="Arial" w:cs="Arial"/>
          <w:sz w:val="22"/>
          <w:szCs w:val="22"/>
        </w:rPr>
        <w:t>Tentukan tim investigator</w:t>
      </w:r>
    </w:p>
    <w:p w:rsidR="00DF1547" w:rsidRPr="00CC6AD9" w:rsidRDefault="00DF1547" w:rsidP="009730AE">
      <w:pPr>
        <w:pStyle w:val="ListParagraph"/>
        <w:numPr>
          <w:ilvl w:val="0"/>
          <w:numId w:val="30"/>
        </w:numPr>
        <w:spacing w:line="360" w:lineRule="auto"/>
        <w:ind w:left="851" w:hanging="425"/>
        <w:jc w:val="both"/>
        <w:rPr>
          <w:rFonts w:ascii="Arial" w:eastAsia="Calibri" w:hAnsi="Arial" w:cs="Arial"/>
          <w:sz w:val="22"/>
          <w:szCs w:val="22"/>
        </w:rPr>
      </w:pPr>
      <w:r w:rsidRPr="00CC6AD9">
        <w:rPr>
          <w:rFonts w:ascii="Arial" w:eastAsia="Calibri" w:hAnsi="Arial" w:cs="Arial"/>
          <w:spacing w:val="1"/>
          <w:sz w:val="22"/>
          <w:szCs w:val="22"/>
        </w:rPr>
        <w:t>Defi</w:t>
      </w:r>
      <w:r w:rsidRPr="00CC6AD9">
        <w:rPr>
          <w:rFonts w:ascii="Arial" w:eastAsia="Calibri" w:hAnsi="Arial" w:cs="Arial"/>
          <w:spacing w:val="-1"/>
          <w:sz w:val="22"/>
          <w:szCs w:val="22"/>
        </w:rPr>
        <w:t>ni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Ti</w:t>
      </w:r>
      <w:r w:rsidRPr="00CC6AD9">
        <w:rPr>
          <w:rFonts w:ascii="Arial" w:eastAsia="Calibri" w:hAnsi="Arial" w:cs="Arial"/>
          <w:w w:val="102"/>
          <w:sz w:val="22"/>
          <w:szCs w:val="22"/>
        </w:rPr>
        <w:t>m</w:t>
      </w:r>
    </w:p>
    <w:p w:rsidR="00DF1547" w:rsidRPr="00CC6AD9" w:rsidRDefault="00DF1547" w:rsidP="009730AE">
      <w:pPr>
        <w:pStyle w:val="ListParagraph"/>
        <w:spacing w:line="360" w:lineRule="auto"/>
        <w:ind w:left="851" w:right="100"/>
        <w:jc w:val="both"/>
        <w:rPr>
          <w:rFonts w:ascii="Arial" w:eastAsia="Calibri" w:hAnsi="Arial" w:cs="Arial"/>
          <w:sz w:val="22"/>
          <w:szCs w:val="22"/>
        </w:rPr>
      </w:pPr>
      <w:r w:rsidRPr="00CC6AD9">
        <w:rPr>
          <w:rFonts w:ascii="Arial" w:eastAsia="Calibri" w:hAnsi="Arial" w:cs="Arial"/>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j</w:t>
      </w:r>
      <w:r w:rsidRPr="00CC6AD9">
        <w:rPr>
          <w:rFonts w:ascii="Arial" w:eastAsia="Calibri" w:hAnsi="Arial" w:cs="Arial"/>
          <w:spacing w:val="-3"/>
          <w:sz w:val="22"/>
          <w:szCs w:val="22"/>
        </w:rPr>
        <w:t>u</w:t>
      </w:r>
      <w:r w:rsidRPr="00CC6AD9">
        <w:rPr>
          <w:rFonts w:ascii="Arial" w:eastAsia="Calibri" w:hAnsi="Arial" w:cs="Arial"/>
          <w:spacing w:val="3"/>
          <w:sz w:val="22"/>
          <w:szCs w:val="22"/>
        </w:rPr>
        <w:t>m</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eker</w:t>
      </w:r>
      <w:r w:rsidRPr="00CC6AD9">
        <w:rPr>
          <w:rFonts w:ascii="Arial" w:eastAsia="Calibri" w:hAnsi="Arial" w:cs="Arial"/>
          <w:spacing w:val="-3"/>
          <w:sz w:val="22"/>
          <w:szCs w:val="22"/>
        </w:rPr>
        <w:t>j</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ama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sec</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3"/>
          <w:sz w:val="22"/>
          <w:szCs w:val="22"/>
        </w:rPr>
        <w:t>n</w:t>
      </w:r>
      <w:r w:rsidRPr="00CC6AD9">
        <w:rPr>
          <w:rFonts w:ascii="Arial" w:eastAsia="Calibri" w:hAnsi="Arial" w:cs="Arial"/>
          <w:spacing w:val="3"/>
          <w:sz w:val="22"/>
          <w:szCs w:val="22"/>
        </w:rPr>
        <w:t>a</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ai</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2"/>
          <w:w w:val="102"/>
          <w:sz w:val="22"/>
          <w:szCs w:val="22"/>
        </w:rPr>
        <w:t>u</w:t>
      </w:r>
      <w:r w:rsidRPr="00CC6AD9">
        <w:rPr>
          <w:rFonts w:ascii="Arial" w:eastAsia="Calibri" w:hAnsi="Arial" w:cs="Arial"/>
          <w:spacing w:val="-3"/>
          <w:w w:val="102"/>
          <w:sz w:val="22"/>
          <w:szCs w:val="22"/>
        </w:rPr>
        <w:t>j</w:t>
      </w:r>
      <w:r w:rsidRPr="00CC6AD9">
        <w:rPr>
          <w:rFonts w:ascii="Arial" w:eastAsia="Calibri" w:hAnsi="Arial" w:cs="Arial"/>
          <w:spacing w:val="-1"/>
          <w:w w:val="102"/>
          <w:sz w:val="22"/>
          <w:szCs w:val="22"/>
        </w:rPr>
        <w:t>u</w:t>
      </w:r>
      <w:r w:rsidRPr="00CC6AD9">
        <w:rPr>
          <w:rFonts w:ascii="Arial" w:eastAsia="Calibri" w:hAnsi="Arial" w:cs="Arial"/>
          <w:spacing w:val="3"/>
          <w:w w:val="102"/>
          <w:sz w:val="22"/>
          <w:szCs w:val="22"/>
        </w:rPr>
        <w:t>a</w:t>
      </w:r>
      <w:r w:rsidRPr="00CC6AD9">
        <w:rPr>
          <w:rFonts w:ascii="Arial" w:eastAsia="Calibri" w:hAnsi="Arial" w:cs="Arial"/>
          <w:w w:val="102"/>
          <w:sz w:val="22"/>
          <w:szCs w:val="22"/>
        </w:rPr>
        <w:t xml:space="preserve">n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di</w:t>
      </w:r>
      <w:r w:rsidRPr="00CC6AD9">
        <w:rPr>
          <w:rFonts w:ascii="Arial" w:eastAsia="Calibri" w:hAnsi="Arial" w:cs="Arial"/>
          <w:spacing w:val="1"/>
          <w:w w:val="102"/>
          <w:sz w:val="22"/>
          <w:szCs w:val="22"/>
        </w:rPr>
        <w:t>se</w:t>
      </w:r>
      <w:r w:rsidRPr="00CC6AD9">
        <w:rPr>
          <w:rFonts w:ascii="Arial" w:eastAsia="Calibri" w:hAnsi="Arial" w:cs="Arial"/>
          <w:spacing w:val="-1"/>
          <w:w w:val="102"/>
          <w:sz w:val="22"/>
          <w:szCs w:val="22"/>
        </w:rPr>
        <w:t>p</w:t>
      </w:r>
      <w:r w:rsidRPr="00CC6AD9">
        <w:rPr>
          <w:rFonts w:ascii="Arial" w:eastAsia="Calibri" w:hAnsi="Arial" w:cs="Arial"/>
          <w:w w:val="102"/>
          <w:sz w:val="22"/>
          <w:szCs w:val="22"/>
        </w:rPr>
        <w:t>a</w:t>
      </w:r>
      <w:r w:rsidRPr="00CC6AD9">
        <w:rPr>
          <w:rFonts w:ascii="Arial" w:eastAsia="Calibri" w:hAnsi="Arial" w:cs="Arial"/>
          <w:spacing w:val="1"/>
          <w:w w:val="102"/>
          <w:sz w:val="22"/>
          <w:szCs w:val="22"/>
        </w:rPr>
        <w:t>k</w:t>
      </w:r>
      <w:r w:rsidRPr="00CC6AD9">
        <w:rPr>
          <w:rFonts w:ascii="Arial" w:eastAsia="Calibri" w:hAnsi="Arial" w:cs="Arial"/>
          <w:w w:val="102"/>
          <w:sz w:val="22"/>
          <w:szCs w:val="22"/>
        </w:rPr>
        <w:t>a</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i</w:t>
      </w:r>
      <w:r w:rsidRPr="00CC6AD9">
        <w:rPr>
          <w:rFonts w:ascii="Arial" w:eastAsia="Calibri" w:hAnsi="Arial" w:cs="Arial"/>
          <w:w w:val="102"/>
          <w:sz w:val="22"/>
          <w:szCs w:val="22"/>
        </w:rPr>
        <w:t>.</w:t>
      </w:r>
    </w:p>
    <w:p w:rsidR="00DF1547" w:rsidRPr="00CC6AD9" w:rsidRDefault="00DF1547" w:rsidP="009730AE">
      <w:pPr>
        <w:pStyle w:val="ListParagraph"/>
        <w:numPr>
          <w:ilvl w:val="0"/>
          <w:numId w:val="30"/>
        </w:numPr>
        <w:spacing w:line="360" w:lineRule="auto"/>
        <w:ind w:left="851" w:hanging="425"/>
        <w:jc w:val="both"/>
        <w:rPr>
          <w:rFonts w:ascii="Arial" w:eastAsia="Calibri" w:hAnsi="Arial" w:cs="Arial"/>
          <w:sz w:val="22"/>
          <w:szCs w:val="22"/>
        </w:rPr>
      </w:pPr>
      <w:r w:rsidRPr="00CC6AD9">
        <w:rPr>
          <w:rFonts w:ascii="Arial" w:eastAsia="Calibri" w:hAnsi="Arial" w:cs="Arial"/>
          <w:spacing w:val="1"/>
          <w:sz w:val="22"/>
          <w:szCs w:val="22"/>
        </w:rPr>
        <w:t>K</w:t>
      </w:r>
      <w:r w:rsidRPr="00CC6AD9">
        <w:rPr>
          <w:rFonts w:ascii="Arial" w:eastAsia="Calibri" w:hAnsi="Arial" w:cs="Arial"/>
          <w:spacing w:val="-1"/>
          <w:sz w:val="22"/>
          <w:szCs w:val="22"/>
        </w:rPr>
        <w:t>o</w:t>
      </w:r>
      <w:r w:rsidRPr="00CC6AD9">
        <w:rPr>
          <w:rFonts w:ascii="Arial" w:eastAsia="Calibri" w:hAnsi="Arial" w:cs="Arial"/>
          <w:spacing w:val="3"/>
          <w:sz w:val="22"/>
          <w:szCs w:val="22"/>
        </w:rPr>
        <w:t>m</w:t>
      </w:r>
      <w:r w:rsidRPr="00CC6AD9">
        <w:rPr>
          <w:rFonts w:ascii="Arial" w:eastAsia="Calibri" w:hAnsi="Arial" w:cs="Arial"/>
          <w:spacing w:val="-3"/>
          <w:sz w:val="22"/>
          <w:szCs w:val="22"/>
        </w:rPr>
        <w:t>p</w:t>
      </w:r>
      <w:r w:rsidRPr="00CC6AD9">
        <w:rPr>
          <w:rFonts w:ascii="Arial" w:eastAsia="Calibri" w:hAnsi="Arial" w:cs="Arial"/>
          <w:spacing w:val="1"/>
          <w:sz w:val="22"/>
          <w:szCs w:val="22"/>
        </w:rPr>
        <w:t>osi</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T</w:t>
      </w:r>
      <w:r w:rsidRPr="00CC6AD9">
        <w:rPr>
          <w:rFonts w:ascii="Arial" w:eastAsia="Calibri" w:hAnsi="Arial" w:cs="Arial"/>
          <w:spacing w:val="-1"/>
          <w:w w:val="102"/>
          <w:sz w:val="22"/>
          <w:szCs w:val="22"/>
        </w:rPr>
        <w:t>i</w:t>
      </w:r>
      <w:r w:rsidRPr="00CC6AD9">
        <w:rPr>
          <w:rFonts w:ascii="Arial" w:eastAsia="Calibri" w:hAnsi="Arial" w:cs="Arial"/>
          <w:w w:val="102"/>
          <w:sz w:val="22"/>
          <w:szCs w:val="22"/>
        </w:rPr>
        <w:t>m</w:t>
      </w:r>
    </w:p>
    <w:p w:rsidR="00DF1547" w:rsidRPr="00CC6AD9" w:rsidRDefault="00DF1547" w:rsidP="009730AE">
      <w:pPr>
        <w:pStyle w:val="ListParagraph"/>
        <w:numPr>
          <w:ilvl w:val="0"/>
          <w:numId w:val="31"/>
        </w:numPr>
        <w:spacing w:line="360" w:lineRule="auto"/>
        <w:ind w:left="1276" w:right="3271" w:hanging="425"/>
        <w:jc w:val="both"/>
        <w:rPr>
          <w:rFonts w:ascii="Arial" w:eastAsia="Calibri" w:hAnsi="Arial" w:cs="Arial"/>
          <w:w w:val="102"/>
          <w:sz w:val="22"/>
          <w:szCs w:val="22"/>
          <w:lang w:val="id-ID"/>
        </w:rPr>
      </w:pPr>
      <w:r w:rsidRPr="00CC6AD9">
        <w:rPr>
          <w:rFonts w:ascii="Arial" w:eastAsia="Calibri" w:hAnsi="Arial" w:cs="Arial"/>
          <w:spacing w:val="1"/>
          <w:sz w:val="22"/>
          <w:szCs w:val="22"/>
        </w:rPr>
        <w:t>Ti</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er</w:t>
      </w:r>
      <w:r w:rsidRPr="00CC6AD9">
        <w:rPr>
          <w:rFonts w:ascii="Arial" w:eastAsia="Calibri" w:hAnsi="Arial" w:cs="Arial"/>
          <w:spacing w:val="-3"/>
          <w:sz w:val="22"/>
          <w:szCs w:val="22"/>
        </w:rPr>
        <w:t>d</w:t>
      </w:r>
      <w:r w:rsidRPr="00CC6AD9">
        <w:rPr>
          <w:rFonts w:ascii="Arial" w:eastAsia="Calibri" w:hAnsi="Arial" w:cs="Arial"/>
          <w:spacing w:val="1"/>
          <w:sz w:val="22"/>
          <w:szCs w:val="22"/>
        </w:rPr>
        <w:t>ir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1"/>
          <w:sz w:val="22"/>
          <w:szCs w:val="22"/>
        </w:rPr>
        <w:t>ndi</w:t>
      </w:r>
      <w:r w:rsidRPr="00CC6AD9">
        <w:rPr>
          <w:rFonts w:ascii="Arial" w:eastAsia="Calibri" w:hAnsi="Arial" w:cs="Arial"/>
          <w:spacing w:val="2"/>
          <w:sz w:val="22"/>
          <w:szCs w:val="22"/>
        </w:rPr>
        <w:t>v</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m</w:t>
      </w:r>
      <w:r w:rsidRPr="00CC6AD9">
        <w:rPr>
          <w:rFonts w:ascii="Arial" w:eastAsia="Calibri" w:hAnsi="Arial" w:cs="Arial"/>
          <w:spacing w:val="-1"/>
          <w:w w:val="102"/>
          <w:sz w:val="22"/>
          <w:szCs w:val="22"/>
        </w:rPr>
        <w:t>ult</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di</w:t>
      </w:r>
      <w:r w:rsidRPr="00CC6AD9">
        <w:rPr>
          <w:rFonts w:ascii="Arial" w:eastAsia="Calibri" w:hAnsi="Arial" w:cs="Arial"/>
          <w:spacing w:val="1"/>
          <w:w w:val="102"/>
          <w:sz w:val="22"/>
          <w:szCs w:val="22"/>
        </w:rPr>
        <w:t>s</w:t>
      </w:r>
      <w:r w:rsidRPr="00CC6AD9">
        <w:rPr>
          <w:rFonts w:ascii="Arial" w:eastAsia="Calibri" w:hAnsi="Arial" w:cs="Arial"/>
          <w:spacing w:val="3"/>
          <w:w w:val="102"/>
          <w:sz w:val="22"/>
          <w:szCs w:val="22"/>
        </w:rPr>
        <w:t>i</w:t>
      </w:r>
      <w:r w:rsidRPr="00CC6AD9">
        <w:rPr>
          <w:rFonts w:ascii="Arial" w:eastAsia="Calibri" w:hAnsi="Arial" w:cs="Arial"/>
          <w:spacing w:val="-3"/>
          <w:w w:val="102"/>
          <w:sz w:val="22"/>
          <w:szCs w:val="22"/>
        </w:rPr>
        <w:t>p</w:t>
      </w:r>
      <w:r w:rsidRPr="00CC6AD9">
        <w:rPr>
          <w:rFonts w:ascii="Arial" w:eastAsia="Calibri" w:hAnsi="Arial" w:cs="Arial"/>
          <w:spacing w:val="1"/>
          <w:w w:val="102"/>
          <w:sz w:val="22"/>
          <w:szCs w:val="22"/>
        </w:rPr>
        <w:t>li</w:t>
      </w:r>
      <w:r w:rsidRPr="00CC6AD9">
        <w:rPr>
          <w:rFonts w:ascii="Arial" w:eastAsia="Calibri" w:hAnsi="Arial" w:cs="Arial"/>
          <w:w w:val="102"/>
          <w:sz w:val="22"/>
          <w:szCs w:val="22"/>
        </w:rPr>
        <w:t xml:space="preserve">n </w:t>
      </w:r>
    </w:p>
    <w:p w:rsidR="00DF1547" w:rsidRPr="00CC6AD9" w:rsidRDefault="00DF1547" w:rsidP="009730AE">
      <w:pPr>
        <w:pStyle w:val="ListParagraph"/>
        <w:numPr>
          <w:ilvl w:val="0"/>
          <w:numId w:val="31"/>
        </w:numPr>
        <w:spacing w:line="360" w:lineRule="auto"/>
        <w:ind w:left="1276" w:right="3833" w:hanging="425"/>
        <w:jc w:val="both"/>
        <w:rPr>
          <w:rFonts w:ascii="Arial" w:eastAsia="Calibri" w:hAnsi="Arial" w:cs="Arial"/>
          <w:sz w:val="22"/>
          <w:szCs w:val="22"/>
        </w:rPr>
      </w:pP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er</w:t>
      </w:r>
      <w:r w:rsidRPr="00CC6AD9">
        <w:rPr>
          <w:rFonts w:ascii="Arial" w:eastAsia="Calibri" w:hAnsi="Arial" w:cs="Arial"/>
          <w:spacing w:val="-1"/>
          <w:sz w:val="22"/>
          <w:szCs w:val="22"/>
        </w:rPr>
        <w:t>di</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3-</w:t>
      </w:r>
      <w:r w:rsidRPr="00CC6AD9">
        <w:rPr>
          <w:rFonts w:ascii="Arial" w:eastAsia="Calibri" w:hAnsi="Arial" w:cs="Arial"/>
          <w:sz w:val="22"/>
          <w:szCs w:val="22"/>
        </w:rPr>
        <w:t>4</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or</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g</w:t>
      </w:r>
    </w:p>
    <w:p w:rsidR="00DF1547" w:rsidRPr="00CC6AD9" w:rsidRDefault="00DF1547" w:rsidP="009730AE">
      <w:pPr>
        <w:pStyle w:val="ListParagraph"/>
        <w:numPr>
          <w:ilvl w:val="0"/>
          <w:numId w:val="31"/>
        </w:numPr>
        <w:spacing w:line="360" w:lineRule="auto"/>
        <w:ind w:left="1276" w:hanging="425"/>
        <w:jc w:val="both"/>
        <w:rPr>
          <w:rFonts w:ascii="Arial" w:eastAsia="Calibri" w:hAnsi="Arial" w:cs="Arial"/>
          <w:sz w:val="22"/>
          <w:szCs w:val="22"/>
        </w:rPr>
      </w:pPr>
      <w:r w:rsidRPr="00CC6AD9">
        <w:rPr>
          <w:rFonts w:ascii="Arial" w:eastAsia="Calibri" w:hAnsi="Arial" w:cs="Arial"/>
          <w:spacing w:val="1"/>
          <w:sz w:val="22"/>
          <w:szCs w:val="22"/>
        </w:rPr>
        <w:t>Pi</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pacing w:val="1"/>
          <w:sz w:val="22"/>
          <w:szCs w:val="22"/>
        </w:rPr>
        <w:t>ek</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2"/>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d</w:t>
      </w:r>
      <w:r w:rsidRPr="00CC6AD9">
        <w:rPr>
          <w:rFonts w:ascii="Arial" w:eastAsia="Calibri" w:hAnsi="Arial" w:cs="Arial"/>
          <w:spacing w:val="3"/>
          <w:w w:val="102"/>
          <w:sz w:val="22"/>
          <w:szCs w:val="22"/>
        </w:rPr>
        <w:t>e</w:t>
      </w:r>
      <w:r w:rsidRPr="00CC6AD9">
        <w:rPr>
          <w:rFonts w:ascii="Arial" w:eastAsia="Calibri" w:hAnsi="Arial" w:cs="Arial"/>
          <w:w w:val="102"/>
          <w:sz w:val="22"/>
          <w:szCs w:val="22"/>
        </w:rPr>
        <w:t>n</w:t>
      </w:r>
    </w:p>
    <w:p w:rsidR="00DF1547" w:rsidRPr="00CC6AD9" w:rsidRDefault="00DF1547" w:rsidP="009730AE">
      <w:pPr>
        <w:pStyle w:val="ListParagraph"/>
        <w:numPr>
          <w:ilvl w:val="0"/>
          <w:numId w:val="31"/>
        </w:numPr>
        <w:spacing w:line="360" w:lineRule="auto"/>
        <w:ind w:left="1276" w:hanging="425"/>
        <w:jc w:val="both"/>
        <w:rPr>
          <w:rFonts w:ascii="Arial" w:eastAsia="Calibri" w:hAnsi="Arial" w:cs="Arial"/>
          <w:sz w:val="22"/>
          <w:szCs w:val="22"/>
        </w:rPr>
      </w:pPr>
      <w:r w:rsidRPr="00CC6AD9">
        <w:rPr>
          <w:rFonts w:ascii="Arial" w:eastAsia="Calibri" w:hAnsi="Arial" w:cs="Arial"/>
          <w:spacing w:val="-1"/>
          <w:sz w:val="22"/>
          <w:szCs w:val="22"/>
        </w:rPr>
        <w:t>A</w:t>
      </w:r>
      <w:r w:rsidRPr="00CC6AD9">
        <w:rPr>
          <w:rFonts w:ascii="Arial" w:eastAsia="Calibri" w:hAnsi="Arial" w:cs="Arial"/>
          <w:spacing w:val="-3"/>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1</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di</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j</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agai</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ket</w:t>
      </w:r>
      <w:r w:rsidRPr="00CC6AD9">
        <w:rPr>
          <w:rFonts w:ascii="Arial" w:eastAsia="Calibri" w:hAnsi="Arial" w:cs="Arial"/>
          <w:spacing w:val="-1"/>
          <w:w w:val="102"/>
          <w:sz w:val="22"/>
          <w:szCs w:val="22"/>
        </w:rPr>
        <w:t>u</w:t>
      </w:r>
      <w:r w:rsidRPr="00CC6AD9">
        <w:rPr>
          <w:rFonts w:ascii="Arial" w:eastAsia="Calibri" w:hAnsi="Arial" w:cs="Arial"/>
          <w:w w:val="102"/>
          <w:sz w:val="22"/>
          <w:szCs w:val="22"/>
        </w:rPr>
        <w:t>a</w:t>
      </w:r>
    </w:p>
    <w:p w:rsidR="00DF1547" w:rsidRPr="00CC6AD9" w:rsidRDefault="00DF1547" w:rsidP="009730AE">
      <w:pPr>
        <w:pStyle w:val="ListParagraph"/>
        <w:numPr>
          <w:ilvl w:val="0"/>
          <w:numId w:val="30"/>
        </w:numPr>
        <w:spacing w:line="360" w:lineRule="auto"/>
        <w:ind w:left="851" w:hanging="425"/>
        <w:jc w:val="both"/>
        <w:rPr>
          <w:rFonts w:ascii="Arial" w:eastAsia="Calibri" w:hAnsi="Arial" w:cs="Arial"/>
          <w:sz w:val="22"/>
          <w:szCs w:val="22"/>
        </w:rPr>
      </w:pPr>
      <w:r w:rsidRPr="00CC6AD9">
        <w:rPr>
          <w:rFonts w:ascii="Arial" w:eastAsia="Calibri" w:hAnsi="Arial" w:cs="Arial"/>
          <w:spacing w:val="1"/>
          <w:sz w:val="22"/>
          <w:szCs w:val="22"/>
        </w:rPr>
        <w:t>Ke</w:t>
      </w:r>
      <w:r w:rsidRPr="00CC6AD9">
        <w:rPr>
          <w:rFonts w:ascii="Arial" w:eastAsia="Calibri" w:hAnsi="Arial" w:cs="Arial"/>
          <w:spacing w:val="-3"/>
          <w:sz w:val="22"/>
          <w:szCs w:val="22"/>
        </w:rPr>
        <w:t>b</w:t>
      </w:r>
      <w:r w:rsidRPr="00CC6AD9">
        <w:rPr>
          <w:rFonts w:ascii="Arial" w:eastAsia="Calibri" w:hAnsi="Arial" w:cs="Arial"/>
          <w:spacing w:val="1"/>
          <w:sz w:val="22"/>
          <w:szCs w:val="22"/>
        </w:rPr>
        <w:t>i</w:t>
      </w:r>
      <w:r w:rsidRPr="00CC6AD9">
        <w:rPr>
          <w:rFonts w:ascii="Arial" w:eastAsia="Calibri" w:hAnsi="Arial" w:cs="Arial"/>
          <w:spacing w:val="-1"/>
          <w:sz w:val="22"/>
          <w:szCs w:val="22"/>
        </w:rPr>
        <w:t>j</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i</w:t>
      </w:r>
      <w:r w:rsidRPr="00CC6AD9">
        <w:rPr>
          <w:rFonts w:ascii="Arial" w:eastAsia="Calibri" w:hAnsi="Arial" w:cs="Arial"/>
          <w:w w:val="102"/>
          <w:sz w:val="22"/>
          <w:szCs w:val="22"/>
        </w:rPr>
        <w:t>m</w:t>
      </w:r>
    </w:p>
    <w:p w:rsidR="00DF1547" w:rsidRPr="00CC6AD9" w:rsidRDefault="00DF1547" w:rsidP="009730AE">
      <w:pPr>
        <w:pStyle w:val="ListParagraph"/>
        <w:numPr>
          <w:ilvl w:val="0"/>
          <w:numId w:val="32"/>
        </w:numPr>
        <w:spacing w:line="360" w:lineRule="auto"/>
        <w:ind w:left="1276" w:right="158" w:hanging="437"/>
        <w:jc w:val="both"/>
        <w:rPr>
          <w:rFonts w:ascii="Arial" w:eastAsia="Calibri" w:hAnsi="Arial" w:cs="Arial"/>
          <w:w w:val="102"/>
          <w:sz w:val="22"/>
          <w:szCs w:val="22"/>
          <w:lang w:val="id-ID"/>
        </w:rPr>
      </w:pPr>
      <w:r w:rsidRPr="00CC6AD9">
        <w:rPr>
          <w:rFonts w:ascii="Arial" w:eastAsia="Calibri" w:hAnsi="Arial" w:cs="Arial"/>
          <w:spacing w:val="1"/>
          <w:sz w:val="22"/>
          <w:szCs w:val="22"/>
        </w:rPr>
        <w:t>Per</w:t>
      </w:r>
      <w:r w:rsidRPr="00CC6AD9">
        <w:rPr>
          <w:rFonts w:ascii="Arial" w:eastAsia="Calibri" w:hAnsi="Arial" w:cs="Arial"/>
          <w:spacing w:val="-1"/>
          <w:sz w:val="22"/>
          <w:szCs w:val="22"/>
        </w:rPr>
        <w:t>l</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i/>
          <w:spacing w:val="1"/>
          <w:sz w:val="22"/>
          <w:szCs w:val="22"/>
        </w:rPr>
        <w:t>ex</w:t>
      </w:r>
      <w:r w:rsidRPr="00CC6AD9">
        <w:rPr>
          <w:rFonts w:ascii="Arial" w:eastAsia="Calibri" w:hAnsi="Arial" w:cs="Arial"/>
          <w:i/>
          <w:sz w:val="22"/>
          <w:szCs w:val="22"/>
        </w:rPr>
        <w:t>p</w:t>
      </w:r>
      <w:r w:rsidRPr="00CC6AD9">
        <w:rPr>
          <w:rFonts w:ascii="Arial" w:eastAsia="Calibri" w:hAnsi="Arial" w:cs="Arial"/>
          <w:i/>
          <w:spacing w:val="1"/>
          <w:sz w:val="22"/>
          <w:szCs w:val="22"/>
        </w:rPr>
        <w:t>e</w:t>
      </w:r>
      <w:r w:rsidRPr="00CC6AD9">
        <w:rPr>
          <w:rFonts w:ascii="Arial" w:eastAsia="Calibri" w:hAnsi="Arial" w:cs="Arial"/>
          <w:i/>
          <w:sz w:val="22"/>
          <w:szCs w:val="22"/>
        </w:rPr>
        <w:t>r</w:t>
      </w:r>
      <w:r w:rsidRPr="00CC6AD9">
        <w:rPr>
          <w:rFonts w:ascii="Arial" w:eastAsia="Calibri" w:hAnsi="Arial" w:cs="Arial"/>
          <w:i/>
          <w:spacing w:val="1"/>
          <w:sz w:val="22"/>
          <w:szCs w:val="22"/>
        </w:rPr>
        <w:t>t</w:t>
      </w:r>
      <w:r w:rsidRPr="00CC6AD9">
        <w:rPr>
          <w:rFonts w:ascii="Arial" w:eastAsia="Calibri" w:hAnsi="Arial" w:cs="Arial"/>
          <w:sz w:val="22"/>
          <w:szCs w:val="22"/>
        </w:rPr>
        <w:t>/</w:t>
      </w:r>
      <w:r w:rsidRPr="00CC6AD9">
        <w:rPr>
          <w:rFonts w:ascii="Arial" w:eastAsia="Calibri" w:hAnsi="Arial" w:cs="Arial"/>
          <w:spacing w:val="-1"/>
          <w:sz w:val="22"/>
          <w:szCs w:val="22"/>
        </w:rPr>
        <w:t>t</w:t>
      </w:r>
      <w:r w:rsidRPr="00CC6AD9">
        <w:rPr>
          <w:rFonts w:ascii="Arial" w:eastAsia="Calibri" w:hAnsi="Arial" w:cs="Arial"/>
          <w:spacing w:val="1"/>
          <w:sz w:val="22"/>
          <w:szCs w:val="22"/>
        </w:rPr>
        <w:t>erl</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in</w:t>
      </w:r>
      <w:r w:rsidRPr="00CC6AD9">
        <w:rPr>
          <w:rFonts w:ascii="Arial" w:eastAsia="Calibri" w:hAnsi="Arial" w:cs="Arial"/>
          <w:spacing w:val="2"/>
          <w:sz w:val="22"/>
          <w:szCs w:val="22"/>
        </w:rPr>
        <w:t>v</w:t>
      </w:r>
      <w:r w:rsidRPr="00CC6AD9">
        <w:rPr>
          <w:rFonts w:ascii="Arial" w:eastAsia="Calibri" w:hAnsi="Arial" w:cs="Arial"/>
          <w:spacing w:val="1"/>
          <w:sz w:val="22"/>
          <w:szCs w:val="22"/>
        </w:rPr>
        <w:t>es</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s</w:t>
      </w:r>
      <w:r w:rsidRPr="00CC6AD9">
        <w:rPr>
          <w:rFonts w:ascii="Arial" w:eastAsia="Calibri" w:hAnsi="Arial" w:cs="Arial"/>
          <w:spacing w:val="-3"/>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4"/>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se</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iu</w:t>
      </w:r>
      <w:r w:rsidRPr="00CC6AD9">
        <w:rPr>
          <w:rFonts w:ascii="Arial" w:eastAsia="Calibri" w:hAnsi="Arial" w:cs="Arial"/>
          <w:w w:val="102"/>
          <w:sz w:val="22"/>
          <w:szCs w:val="22"/>
        </w:rPr>
        <w:t>s</w:t>
      </w:r>
      <w:r w:rsidRPr="00CC6AD9">
        <w:rPr>
          <w:rFonts w:ascii="Arial" w:eastAsia="Calibri" w:hAnsi="Arial" w:cs="Arial"/>
          <w:w w:val="102"/>
          <w:sz w:val="22"/>
          <w:szCs w:val="22"/>
          <w:lang w:val="id-ID"/>
        </w:rPr>
        <w:t>.</w:t>
      </w:r>
    </w:p>
    <w:p w:rsidR="00DF1547" w:rsidRPr="00CC6AD9" w:rsidRDefault="00DF1547" w:rsidP="009730AE">
      <w:pPr>
        <w:pStyle w:val="ListParagraph"/>
        <w:numPr>
          <w:ilvl w:val="0"/>
          <w:numId w:val="32"/>
        </w:numPr>
        <w:spacing w:line="360" w:lineRule="auto"/>
        <w:ind w:left="1276" w:right="158" w:hanging="437"/>
        <w:jc w:val="both"/>
        <w:rPr>
          <w:rFonts w:ascii="Arial" w:eastAsia="Calibri" w:hAnsi="Arial" w:cs="Arial"/>
          <w:sz w:val="22"/>
          <w:szCs w:val="22"/>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pacing w:val="3"/>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i</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c</w:t>
      </w:r>
      <w:r w:rsidRPr="00CC6AD9">
        <w:rPr>
          <w:rFonts w:ascii="Arial" w:eastAsia="Calibri" w:hAnsi="Arial" w:cs="Arial"/>
          <w:spacing w:val="3"/>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4"/>
          <w:w w:val="102"/>
          <w:sz w:val="22"/>
          <w:szCs w:val="22"/>
        </w:rPr>
        <w:t>(</w:t>
      </w:r>
      <w:r w:rsidRPr="00CC6AD9">
        <w:rPr>
          <w:rFonts w:ascii="Arial" w:eastAsia="Calibri" w:hAnsi="Arial" w:cs="Arial"/>
          <w:spacing w:val="-1"/>
          <w:w w:val="102"/>
          <w:sz w:val="22"/>
          <w:szCs w:val="22"/>
        </w:rPr>
        <w:t>l</w:t>
      </w:r>
      <w:r w:rsidRPr="00CC6AD9">
        <w:rPr>
          <w:rFonts w:ascii="Arial" w:eastAsia="Calibri" w:hAnsi="Arial" w:cs="Arial"/>
          <w:spacing w:val="1"/>
          <w:w w:val="102"/>
          <w:sz w:val="22"/>
          <w:szCs w:val="22"/>
        </w:rPr>
        <w:t>e</w:t>
      </w:r>
      <w:r w:rsidRPr="00CC6AD9">
        <w:rPr>
          <w:rFonts w:ascii="Arial" w:eastAsia="Calibri" w:hAnsi="Arial" w:cs="Arial"/>
          <w:w w:val="102"/>
          <w:sz w:val="22"/>
          <w:szCs w:val="22"/>
        </w:rPr>
        <w:t>g</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i</w:t>
      </w:r>
      <w:r w:rsidRPr="00CC6AD9">
        <w:rPr>
          <w:rFonts w:ascii="Arial" w:eastAsia="Calibri" w:hAnsi="Arial" w:cs="Arial"/>
          <w:w w:val="102"/>
          <w:sz w:val="22"/>
          <w:szCs w:val="22"/>
        </w:rPr>
        <w:t>m</w:t>
      </w:r>
      <w:r w:rsidRPr="00CC6AD9">
        <w:rPr>
          <w:rFonts w:ascii="Arial" w:eastAsia="Calibri" w:hAnsi="Arial" w:cs="Arial"/>
          <w:spacing w:val="-2"/>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w w:val="102"/>
          <w:sz w:val="22"/>
          <w:szCs w:val="22"/>
        </w:rPr>
        <w:t>)</w:t>
      </w:r>
      <w:r w:rsidR="00EA62FD" w:rsidRPr="00CC6AD9">
        <w:rPr>
          <w:rFonts w:ascii="Arial" w:eastAsia="Calibri" w:hAnsi="Arial" w:cs="Arial"/>
          <w:w w:val="102"/>
          <w:sz w:val="22"/>
          <w:szCs w:val="22"/>
        </w:rPr>
        <w:t>.</w:t>
      </w:r>
    </w:p>
    <w:p w:rsidR="00DF1547" w:rsidRPr="00CC6AD9" w:rsidRDefault="00DF1547" w:rsidP="009730AE">
      <w:pPr>
        <w:pStyle w:val="ListParagraph"/>
        <w:numPr>
          <w:ilvl w:val="0"/>
          <w:numId w:val="32"/>
        </w:numPr>
        <w:spacing w:line="360" w:lineRule="auto"/>
        <w:ind w:left="1276" w:right="436" w:hanging="437"/>
        <w:jc w:val="both"/>
        <w:rPr>
          <w:rFonts w:ascii="Arial" w:eastAsia="Calibri" w:hAnsi="Arial" w:cs="Arial"/>
          <w:w w:val="102"/>
          <w:sz w:val="22"/>
          <w:szCs w:val="22"/>
          <w:lang w:val="id-ID"/>
        </w:rPr>
      </w:pPr>
      <w:r w:rsidRPr="00CC6AD9">
        <w:rPr>
          <w:rFonts w:ascii="Arial" w:eastAsia="Calibri" w:hAnsi="Arial" w:cs="Arial"/>
          <w:spacing w:val="1"/>
          <w:sz w:val="22"/>
          <w:szCs w:val="22"/>
        </w:rPr>
        <w:t>Ko</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i</w:t>
      </w:r>
      <w:r w:rsidRPr="00CC6AD9">
        <w:rPr>
          <w:rFonts w:ascii="Arial" w:eastAsia="Calibri" w:hAnsi="Arial" w:cs="Arial"/>
          <w:spacing w:val="3"/>
          <w:sz w:val="22"/>
          <w:szCs w:val="22"/>
        </w:rPr>
        <w:t>m</w:t>
      </w:r>
      <w:r w:rsidRPr="00CC6AD9">
        <w:rPr>
          <w:rFonts w:ascii="Arial" w:eastAsia="Calibri" w:hAnsi="Arial" w:cs="Arial"/>
          <w:spacing w:val="-1"/>
          <w:sz w:val="22"/>
          <w:szCs w:val="22"/>
        </w:rPr>
        <w:t>pin</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3"/>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e</w:t>
      </w:r>
      <w:r w:rsidRPr="00CC6AD9">
        <w:rPr>
          <w:rFonts w:ascii="Arial" w:eastAsia="Calibri" w:hAnsi="Arial" w:cs="Arial"/>
          <w:spacing w:val="-1"/>
          <w:sz w:val="22"/>
          <w:szCs w:val="22"/>
        </w:rPr>
        <w:t>di</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i/>
          <w:sz w:val="22"/>
          <w:szCs w:val="22"/>
        </w:rPr>
        <w:t>r</w:t>
      </w:r>
      <w:r w:rsidRPr="00CC6AD9">
        <w:rPr>
          <w:rFonts w:ascii="Arial" w:eastAsia="Calibri" w:hAnsi="Arial" w:cs="Arial"/>
          <w:i/>
          <w:spacing w:val="1"/>
          <w:sz w:val="22"/>
          <w:szCs w:val="22"/>
        </w:rPr>
        <w:t>es</w:t>
      </w:r>
      <w:r w:rsidRPr="00CC6AD9">
        <w:rPr>
          <w:rFonts w:ascii="Arial" w:eastAsia="Calibri" w:hAnsi="Arial" w:cs="Arial"/>
          <w:i/>
          <w:sz w:val="22"/>
          <w:szCs w:val="22"/>
        </w:rPr>
        <w:t>o</w:t>
      </w:r>
      <w:r w:rsidRPr="00CC6AD9">
        <w:rPr>
          <w:rFonts w:ascii="Arial" w:eastAsia="Calibri" w:hAnsi="Arial" w:cs="Arial"/>
          <w:i/>
          <w:spacing w:val="2"/>
          <w:sz w:val="22"/>
          <w:szCs w:val="22"/>
        </w:rPr>
        <w:t>u</w:t>
      </w:r>
      <w:r w:rsidRPr="00CC6AD9">
        <w:rPr>
          <w:rFonts w:ascii="Arial" w:eastAsia="Calibri" w:hAnsi="Arial" w:cs="Arial"/>
          <w:i/>
          <w:sz w:val="22"/>
          <w:szCs w:val="22"/>
        </w:rPr>
        <w:t>rc</w:t>
      </w:r>
      <w:r w:rsidRPr="00CC6AD9">
        <w:rPr>
          <w:rFonts w:ascii="Arial" w:eastAsia="Calibri" w:hAnsi="Arial" w:cs="Arial"/>
          <w:i/>
          <w:spacing w:val="1"/>
          <w:sz w:val="22"/>
          <w:szCs w:val="22"/>
        </w:rPr>
        <w:t>e</w:t>
      </w:r>
      <w:r w:rsidRPr="00CC6AD9">
        <w:rPr>
          <w:rFonts w:ascii="Arial" w:eastAsia="Calibri" w:hAnsi="Arial" w:cs="Arial"/>
          <w:i/>
          <w:sz w:val="22"/>
          <w:szCs w:val="22"/>
        </w:rPr>
        <w:t>s</w:t>
      </w:r>
      <w:r w:rsidRPr="00CC6AD9">
        <w:rPr>
          <w:rFonts w:ascii="Arial" w:eastAsia="Calibri" w:hAnsi="Arial" w:cs="Arial"/>
          <w:i/>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er</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pacing w:val="-3"/>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w w:val="102"/>
          <w:sz w:val="22"/>
          <w:szCs w:val="22"/>
        </w:rPr>
        <w:t>wa</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t</w:t>
      </w:r>
      <w:r w:rsidRPr="00CC6AD9">
        <w:rPr>
          <w:rFonts w:ascii="Arial" w:eastAsia="Calibri" w:hAnsi="Arial" w:cs="Arial"/>
          <w:w w:val="102"/>
          <w:sz w:val="22"/>
          <w:szCs w:val="22"/>
        </w:rPr>
        <w:t>u</w:t>
      </w:r>
      <w:r w:rsidR="00EA62FD" w:rsidRPr="00CC6AD9">
        <w:rPr>
          <w:rFonts w:ascii="Arial" w:eastAsia="Calibri" w:hAnsi="Arial" w:cs="Arial"/>
          <w:w w:val="102"/>
          <w:sz w:val="22"/>
          <w:szCs w:val="22"/>
        </w:rPr>
        <w:t>.</w:t>
      </w:r>
      <w:r w:rsidRPr="00CC6AD9">
        <w:rPr>
          <w:rFonts w:ascii="Arial" w:eastAsia="Calibri" w:hAnsi="Arial" w:cs="Arial"/>
          <w:w w:val="102"/>
          <w:sz w:val="22"/>
          <w:szCs w:val="22"/>
        </w:rPr>
        <w:t xml:space="preserve"> </w:t>
      </w:r>
    </w:p>
    <w:p w:rsidR="00DF1547" w:rsidRPr="00CC6AD9" w:rsidRDefault="00DF1547" w:rsidP="009730AE">
      <w:pPr>
        <w:pStyle w:val="ListParagraph"/>
        <w:numPr>
          <w:ilvl w:val="0"/>
          <w:numId w:val="32"/>
        </w:numPr>
        <w:spacing w:line="360" w:lineRule="auto"/>
        <w:ind w:left="1276" w:right="968" w:hanging="437"/>
        <w:jc w:val="both"/>
        <w:rPr>
          <w:rFonts w:ascii="Arial" w:eastAsia="Calibri" w:hAnsi="Arial" w:cs="Arial"/>
          <w:sz w:val="22"/>
          <w:szCs w:val="22"/>
        </w:rPr>
      </w:pPr>
      <w:r w:rsidRPr="00CC6AD9">
        <w:rPr>
          <w:rFonts w:ascii="Arial" w:eastAsia="Calibri" w:hAnsi="Arial" w:cs="Arial"/>
          <w:sz w:val="22"/>
          <w:szCs w:val="22"/>
        </w:rPr>
        <w:t>B</w:t>
      </w:r>
      <w:r w:rsidRPr="00CC6AD9">
        <w:rPr>
          <w:rFonts w:ascii="Arial" w:eastAsia="Calibri" w:hAnsi="Arial" w:cs="Arial"/>
          <w:spacing w:val="1"/>
          <w:sz w:val="22"/>
          <w:szCs w:val="22"/>
        </w:rPr>
        <w:t>er</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gg</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j</w:t>
      </w:r>
      <w:r w:rsidRPr="00CC6AD9">
        <w:rPr>
          <w:rFonts w:ascii="Arial" w:eastAsia="Calibri" w:hAnsi="Arial" w:cs="Arial"/>
          <w:spacing w:val="3"/>
          <w:sz w:val="22"/>
          <w:szCs w:val="22"/>
        </w:rPr>
        <w:t>a</w:t>
      </w:r>
      <w:r w:rsidRPr="00CC6AD9">
        <w:rPr>
          <w:rFonts w:ascii="Arial" w:eastAsia="Calibri" w:hAnsi="Arial" w:cs="Arial"/>
          <w:sz w:val="22"/>
          <w:szCs w:val="22"/>
        </w:rPr>
        <w:t>wab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4"/>
          <w:w w:val="102"/>
          <w:sz w:val="22"/>
          <w:szCs w:val="22"/>
        </w:rPr>
        <w:t>o</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or</w:t>
      </w:r>
      <w:r w:rsidRPr="00CC6AD9">
        <w:rPr>
          <w:rFonts w:ascii="Arial" w:eastAsia="Calibri" w:hAnsi="Arial" w:cs="Arial"/>
          <w:spacing w:val="-1"/>
          <w:w w:val="102"/>
          <w:sz w:val="22"/>
          <w:szCs w:val="22"/>
        </w:rPr>
        <w:t>it</w:t>
      </w:r>
      <w:r w:rsidRPr="00CC6AD9">
        <w:rPr>
          <w:rFonts w:ascii="Arial" w:eastAsia="Calibri" w:hAnsi="Arial" w:cs="Arial"/>
          <w:spacing w:val="3"/>
          <w:w w:val="102"/>
          <w:sz w:val="22"/>
          <w:szCs w:val="22"/>
        </w:rPr>
        <w:t>a</w:t>
      </w:r>
      <w:r w:rsidRPr="00CC6AD9">
        <w:rPr>
          <w:rFonts w:ascii="Arial" w:eastAsia="Calibri" w:hAnsi="Arial" w:cs="Arial"/>
          <w:w w:val="102"/>
          <w:sz w:val="22"/>
          <w:szCs w:val="22"/>
        </w:rPr>
        <w:t>s</w:t>
      </w:r>
      <w:r w:rsidR="00EA62FD" w:rsidRPr="00CC6AD9">
        <w:rPr>
          <w:rFonts w:ascii="Arial" w:eastAsia="Calibri" w:hAnsi="Arial" w:cs="Arial"/>
          <w:w w:val="102"/>
          <w:sz w:val="22"/>
          <w:szCs w:val="22"/>
        </w:rPr>
        <w:t>.</w:t>
      </w:r>
    </w:p>
    <w:p w:rsidR="00DF1547" w:rsidRPr="00CC6AD9" w:rsidRDefault="00DF1547" w:rsidP="009730AE">
      <w:pPr>
        <w:pStyle w:val="ListParagraph"/>
        <w:numPr>
          <w:ilvl w:val="0"/>
          <w:numId w:val="32"/>
        </w:numPr>
        <w:spacing w:line="360" w:lineRule="auto"/>
        <w:ind w:left="1276" w:right="3130" w:hanging="437"/>
        <w:jc w:val="both"/>
        <w:rPr>
          <w:rFonts w:ascii="Arial" w:eastAsia="Calibri" w:hAnsi="Arial" w:cs="Arial"/>
          <w:w w:val="102"/>
          <w:sz w:val="22"/>
          <w:szCs w:val="22"/>
          <w:lang w:val="id-ID"/>
        </w:rPr>
      </w:pPr>
      <w:r w:rsidRPr="00CC6AD9">
        <w:rPr>
          <w:rFonts w:ascii="Arial" w:eastAsia="Calibri" w:hAnsi="Arial" w:cs="Arial"/>
          <w:sz w:val="22"/>
          <w:szCs w:val="22"/>
        </w:rPr>
        <w:t>Jaga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ko</w:t>
      </w:r>
      <w:r w:rsidRPr="00CC6AD9">
        <w:rPr>
          <w:rFonts w:ascii="Arial" w:eastAsia="Calibri" w:hAnsi="Arial" w:cs="Arial"/>
          <w:spacing w:val="-1"/>
          <w:sz w:val="22"/>
          <w:szCs w:val="22"/>
        </w:rPr>
        <w:t>n</w:t>
      </w:r>
      <w:r w:rsidRPr="00CC6AD9">
        <w:rPr>
          <w:rFonts w:ascii="Arial" w:eastAsia="Calibri" w:hAnsi="Arial" w:cs="Arial"/>
          <w:spacing w:val="1"/>
          <w:sz w:val="22"/>
          <w:szCs w:val="22"/>
        </w:rPr>
        <w:t>so</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k</w:t>
      </w:r>
      <w:r w:rsidRPr="00CC6AD9">
        <w:rPr>
          <w:rFonts w:ascii="Arial" w:eastAsia="Calibri" w:hAnsi="Arial" w:cs="Arial"/>
          <w:spacing w:val="1"/>
          <w:sz w:val="22"/>
          <w:szCs w:val="22"/>
        </w:rPr>
        <w:t>e</w:t>
      </w:r>
      <w:r w:rsidRPr="00CC6AD9">
        <w:rPr>
          <w:rFonts w:ascii="Arial" w:eastAsia="Calibri" w:hAnsi="Arial" w:cs="Arial"/>
          <w:spacing w:val="-1"/>
          <w:sz w:val="22"/>
          <w:szCs w:val="22"/>
        </w:rPr>
        <w:t>k</w:t>
      </w:r>
      <w:r w:rsidRPr="00CC6AD9">
        <w:rPr>
          <w:rFonts w:ascii="Arial" w:eastAsia="Calibri" w:hAnsi="Arial" w:cs="Arial"/>
          <w:spacing w:val="1"/>
          <w:sz w:val="22"/>
          <w:szCs w:val="22"/>
        </w:rPr>
        <w:t>o</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ti</w:t>
      </w:r>
      <w:r w:rsidRPr="00CC6AD9">
        <w:rPr>
          <w:rFonts w:ascii="Arial" w:eastAsia="Calibri" w:hAnsi="Arial" w:cs="Arial"/>
          <w:w w:val="102"/>
          <w:sz w:val="22"/>
          <w:szCs w:val="22"/>
        </w:rPr>
        <w:t>m</w:t>
      </w:r>
      <w:r w:rsidR="00EA62FD" w:rsidRPr="00CC6AD9">
        <w:rPr>
          <w:rFonts w:ascii="Arial" w:eastAsia="Calibri" w:hAnsi="Arial" w:cs="Arial"/>
          <w:w w:val="102"/>
          <w:sz w:val="22"/>
          <w:szCs w:val="22"/>
        </w:rPr>
        <w:t>.</w:t>
      </w:r>
    </w:p>
    <w:p w:rsidR="00DF1547" w:rsidRPr="00CC6AD9" w:rsidRDefault="00DF1547" w:rsidP="009730AE">
      <w:pPr>
        <w:pStyle w:val="ListParagraph"/>
        <w:numPr>
          <w:ilvl w:val="0"/>
          <w:numId w:val="32"/>
        </w:numPr>
        <w:spacing w:line="360" w:lineRule="auto"/>
        <w:ind w:left="1276" w:right="3724" w:hanging="437"/>
        <w:jc w:val="both"/>
        <w:rPr>
          <w:rFonts w:ascii="Arial" w:eastAsia="Calibri" w:hAnsi="Arial" w:cs="Arial"/>
          <w:sz w:val="22"/>
          <w:szCs w:val="22"/>
        </w:rPr>
      </w:pPr>
      <w:r w:rsidRPr="00CC6AD9">
        <w:rPr>
          <w:rFonts w:ascii="Arial" w:eastAsia="Calibri" w:hAnsi="Arial" w:cs="Arial"/>
          <w:spacing w:val="1"/>
          <w:sz w:val="22"/>
          <w:szCs w:val="22"/>
        </w:rPr>
        <w:t>D</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un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i/>
          <w:spacing w:val="1"/>
          <w:sz w:val="22"/>
          <w:szCs w:val="22"/>
        </w:rPr>
        <w:t>T</w:t>
      </w:r>
      <w:r w:rsidRPr="00CC6AD9">
        <w:rPr>
          <w:rFonts w:ascii="Arial" w:eastAsia="Calibri" w:hAnsi="Arial" w:cs="Arial"/>
          <w:i/>
          <w:sz w:val="22"/>
          <w:szCs w:val="22"/>
        </w:rPr>
        <w:t>op</w:t>
      </w:r>
      <w:r w:rsidRPr="00CC6AD9">
        <w:rPr>
          <w:rFonts w:ascii="Arial" w:eastAsia="Calibri" w:hAnsi="Arial" w:cs="Arial"/>
          <w:i/>
          <w:sz w:val="22"/>
          <w:szCs w:val="22"/>
          <w:lang w:val="id-ID"/>
        </w:rPr>
        <w:t xml:space="preserve"> </w:t>
      </w:r>
      <w:r w:rsidRPr="00CC6AD9">
        <w:rPr>
          <w:rFonts w:ascii="Arial" w:eastAsia="Calibri" w:hAnsi="Arial" w:cs="Arial"/>
          <w:i/>
          <w:spacing w:val="1"/>
          <w:sz w:val="22"/>
          <w:szCs w:val="22"/>
        </w:rPr>
        <w:t>Lev</w:t>
      </w:r>
      <w:r w:rsidRPr="00CC6AD9">
        <w:rPr>
          <w:rFonts w:ascii="Arial" w:eastAsia="Calibri" w:hAnsi="Arial" w:cs="Arial"/>
          <w:i/>
          <w:spacing w:val="3"/>
          <w:sz w:val="22"/>
          <w:szCs w:val="22"/>
        </w:rPr>
        <w:t>e</w:t>
      </w:r>
      <w:r w:rsidRPr="00CC6AD9">
        <w:rPr>
          <w:rFonts w:ascii="Arial" w:eastAsia="Calibri" w:hAnsi="Arial" w:cs="Arial"/>
          <w:i/>
          <w:sz w:val="22"/>
          <w:szCs w:val="22"/>
        </w:rPr>
        <w:t>l</w:t>
      </w:r>
      <w:r w:rsidRPr="00CC6AD9">
        <w:rPr>
          <w:rFonts w:ascii="Arial" w:eastAsia="Calibri" w:hAnsi="Arial" w:cs="Arial"/>
          <w:i/>
          <w:sz w:val="22"/>
          <w:szCs w:val="22"/>
          <w:lang w:val="id-ID"/>
        </w:rPr>
        <w:t xml:space="preserve"> </w:t>
      </w:r>
      <w:r w:rsidRPr="00CC6AD9">
        <w:rPr>
          <w:rFonts w:ascii="Arial" w:eastAsia="Calibri" w:hAnsi="Arial" w:cs="Arial"/>
          <w:i/>
          <w:w w:val="102"/>
          <w:sz w:val="22"/>
          <w:szCs w:val="22"/>
        </w:rPr>
        <w:t>M</w:t>
      </w:r>
      <w:r w:rsidRPr="00CC6AD9">
        <w:rPr>
          <w:rFonts w:ascii="Arial" w:eastAsia="Calibri" w:hAnsi="Arial" w:cs="Arial"/>
          <w:i/>
          <w:spacing w:val="-1"/>
          <w:w w:val="102"/>
          <w:sz w:val="22"/>
          <w:szCs w:val="22"/>
        </w:rPr>
        <w:t>ana</w:t>
      </w:r>
      <w:r w:rsidRPr="00CC6AD9">
        <w:rPr>
          <w:rFonts w:ascii="Arial" w:eastAsia="Calibri" w:hAnsi="Arial" w:cs="Arial"/>
          <w:i/>
          <w:spacing w:val="-3"/>
          <w:w w:val="102"/>
          <w:sz w:val="22"/>
          <w:szCs w:val="22"/>
        </w:rPr>
        <w:t>g</w:t>
      </w:r>
      <w:r w:rsidRPr="00CC6AD9">
        <w:rPr>
          <w:rFonts w:ascii="Arial" w:eastAsia="Calibri" w:hAnsi="Arial" w:cs="Arial"/>
          <w:i/>
          <w:spacing w:val="3"/>
          <w:w w:val="102"/>
          <w:sz w:val="22"/>
          <w:szCs w:val="22"/>
        </w:rPr>
        <w:t>e</w:t>
      </w:r>
      <w:r w:rsidRPr="00CC6AD9">
        <w:rPr>
          <w:rFonts w:ascii="Arial" w:eastAsia="Calibri" w:hAnsi="Arial" w:cs="Arial"/>
          <w:i/>
          <w:w w:val="102"/>
          <w:sz w:val="22"/>
          <w:szCs w:val="22"/>
        </w:rPr>
        <w:t>m</w:t>
      </w:r>
      <w:r w:rsidRPr="00CC6AD9">
        <w:rPr>
          <w:rFonts w:ascii="Arial" w:eastAsia="Calibri" w:hAnsi="Arial" w:cs="Arial"/>
          <w:i/>
          <w:spacing w:val="1"/>
          <w:w w:val="102"/>
          <w:sz w:val="22"/>
          <w:szCs w:val="22"/>
        </w:rPr>
        <w:t>e</w:t>
      </w:r>
      <w:r w:rsidRPr="00CC6AD9">
        <w:rPr>
          <w:rFonts w:ascii="Arial" w:eastAsia="Calibri" w:hAnsi="Arial" w:cs="Arial"/>
          <w:i/>
          <w:spacing w:val="2"/>
          <w:w w:val="102"/>
          <w:sz w:val="22"/>
          <w:szCs w:val="22"/>
        </w:rPr>
        <w:t>n</w:t>
      </w:r>
      <w:r w:rsidRPr="00CC6AD9">
        <w:rPr>
          <w:rFonts w:ascii="Arial" w:eastAsia="Calibri" w:hAnsi="Arial" w:cs="Arial"/>
          <w:i/>
          <w:w w:val="102"/>
          <w:sz w:val="22"/>
          <w:szCs w:val="22"/>
        </w:rPr>
        <w:t>t</w:t>
      </w:r>
      <w:r w:rsidR="00EA62FD" w:rsidRPr="00CC6AD9">
        <w:rPr>
          <w:rFonts w:ascii="Arial" w:eastAsia="Calibri" w:hAnsi="Arial" w:cs="Arial"/>
          <w:i/>
          <w:w w:val="102"/>
          <w:sz w:val="22"/>
          <w:szCs w:val="22"/>
        </w:rPr>
        <w:t>.</w:t>
      </w:r>
    </w:p>
    <w:p w:rsidR="00DF1547" w:rsidRPr="00CC6AD9" w:rsidRDefault="00DF1547" w:rsidP="009730AE">
      <w:pPr>
        <w:pStyle w:val="ListParagraph"/>
        <w:numPr>
          <w:ilvl w:val="0"/>
          <w:numId w:val="32"/>
        </w:numPr>
        <w:spacing w:line="360" w:lineRule="auto"/>
        <w:ind w:left="1276" w:right="102" w:hanging="437"/>
        <w:jc w:val="both"/>
        <w:rPr>
          <w:rFonts w:ascii="Arial" w:eastAsia="Calibri" w:hAnsi="Arial" w:cs="Arial"/>
          <w:sz w:val="22"/>
          <w:szCs w:val="22"/>
          <w:lang w:val="id-ID"/>
        </w:rPr>
      </w:pPr>
      <w:r w:rsidRPr="00CC6AD9">
        <w:rPr>
          <w:rFonts w:ascii="Arial" w:eastAsia="Calibri" w:hAnsi="Arial" w:cs="Arial"/>
          <w:spacing w:val="1"/>
          <w:sz w:val="22"/>
          <w:szCs w:val="22"/>
        </w:rPr>
        <w:t>Pe</w:t>
      </w:r>
      <w:r w:rsidRPr="00CC6AD9">
        <w:rPr>
          <w:rFonts w:ascii="Arial" w:eastAsia="Calibri" w:hAnsi="Arial" w:cs="Arial"/>
          <w:spacing w:val="-1"/>
          <w:sz w:val="22"/>
          <w:szCs w:val="22"/>
        </w:rPr>
        <w:t>ntin</w:t>
      </w:r>
      <w:r w:rsidRPr="00CC6AD9">
        <w:rPr>
          <w:rFonts w:ascii="Arial" w:eastAsia="Calibri" w:hAnsi="Arial" w:cs="Arial"/>
          <w:sz w:val="22"/>
          <w:szCs w:val="22"/>
        </w:rPr>
        <w:t>g 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nti</w:t>
      </w:r>
      <w:r w:rsidRPr="00CC6AD9">
        <w:rPr>
          <w:rFonts w:ascii="Arial" w:eastAsia="Calibri" w:hAnsi="Arial" w:cs="Arial"/>
          <w:spacing w:val="1"/>
          <w:sz w:val="22"/>
          <w:szCs w:val="22"/>
        </w:rPr>
        <w:t>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 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2"/>
          <w:sz w:val="22"/>
          <w:szCs w:val="22"/>
        </w:rPr>
        <w:t>g</w:t>
      </w:r>
      <w:r w:rsidRPr="00CC6AD9">
        <w:rPr>
          <w:rFonts w:ascii="Arial" w:eastAsia="Calibri" w:hAnsi="Arial" w:cs="Arial"/>
          <w:spacing w:val="-1"/>
          <w:sz w:val="22"/>
          <w:szCs w:val="22"/>
        </w:rPr>
        <w:t>ot</w:t>
      </w:r>
      <w:r w:rsidRPr="00CC6AD9">
        <w:rPr>
          <w:rFonts w:ascii="Arial" w:eastAsia="Calibri" w:hAnsi="Arial" w:cs="Arial"/>
          <w:sz w:val="22"/>
          <w:szCs w:val="22"/>
        </w:rPr>
        <w:t xml:space="preserve">a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ke</w:t>
      </w:r>
      <w:r w:rsidRPr="00CC6AD9">
        <w:rPr>
          <w:rFonts w:ascii="Arial" w:eastAsia="Calibri" w:hAnsi="Arial" w:cs="Arial"/>
          <w:spacing w:val="-1"/>
          <w:sz w:val="22"/>
          <w:szCs w:val="22"/>
        </w:rPr>
        <w:t>t</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3"/>
          <w:sz w:val="22"/>
          <w:szCs w:val="22"/>
        </w:rPr>
        <w:t>m</w:t>
      </w:r>
      <w:r w:rsidRPr="00CC6AD9">
        <w:rPr>
          <w:rFonts w:ascii="Arial" w:eastAsia="Calibri" w:hAnsi="Arial" w:cs="Arial"/>
          <w:spacing w:val="-3"/>
          <w:sz w:val="22"/>
          <w:szCs w:val="22"/>
        </w:rPr>
        <w:t>p</w:t>
      </w:r>
      <w:r w:rsidRPr="00CC6AD9">
        <w:rPr>
          <w:rFonts w:ascii="Arial" w:eastAsia="Calibri" w:hAnsi="Arial" w:cs="Arial"/>
          <w:spacing w:val="1"/>
          <w:sz w:val="22"/>
          <w:szCs w:val="22"/>
        </w:rPr>
        <w:t>il</w:t>
      </w:r>
      <w:r w:rsidRPr="00CC6AD9">
        <w:rPr>
          <w:rFonts w:ascii="Arial" w:eastAsia="Calibri" w:hAnsi="Arial" w:cs="Arial"/>
          <w:sz w:val="22"/>
          <w:szCs w:val="22"/>
        </w:rPr>
        <w:t xml:space="preserve">an </w:t>
      </w:r>
      <w:r w:rsidRPr="00CC6AD9">
        <w:rPr>
          <w:rFonts w:ascii="Arial" w:eastAsia="Calibri" w:hAnsi="Arial" w:cs="Arial"/>
          <w:spacing w:val="-1"/>
          <w:sz w:val="22"/>
          <w:szCs w:val="22"/>
        </w:rPr>
        <w:t>b</w:t>
      </w:r>
      <w:r w:rsidRPr="00CC6AD9">
        <w:rPr>
          <w:rFonts w:ascii="Arial" w:eastAsia="Calibri" w:hAnsi="Arial" w:cs="Arial"/>
          <w:spacing w:val="1"/>
          <w:sz w:val="22"/>
          <w:szCs w:val="22"/>
        </w:rPr>
        <w:t>er</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d</w:t>
      </w:r>
      <w:r w:rsidRPr="00CC6AD9">
        <w:rPr>
          <w:rFonts w:ascii="Arial" w:eastAsia="Calibri" w:hAnsi="Arial" w:cs="Arial"/>
          <w:sz w:val="22"/>
          <w:szCs w:val="22"/>
        </w:rPr>
        <w:t xml:space="preserve">a </w:t>
      </w:r>
      <w:r w:rsidRPr="00CC6AD9">
        <w:rPr>
          <w:rFonts w:ascii="Arial" w:eastAsia="Calibri" w:hAnsi="Arial" w:cs="Arial"/>
          <w:spacing w:val="2"/>
          <w:w w:val="102"/>
          <w:sz w:val="22"/>
          <w:szCs w:val="22"/>
        </w:rPr>
        <w:t>d</w:t>
      </w:r>
      <w:r w:rsidRPr="00CC6AD9">
        <w:rPr>
          <w:rFonts w:ascii="Arial" w:eastAsia="Calibri" w:hAnsi="Arial" w:cs="Arial"/>
          <w:w w:val="102"/>
          <w:sz w:val="22"/>
          <w:szCs w:val="22"/>
        </w:rPr>
        <w:t xml:space="preserve">an </w:t>
      </w:r>
      <w:r w:rsidRPr="00CC6AD9">
        <w:rPr>
          <w:rFonts w:ascii="Arial" w:eastAsia="Calibri" w:hAnsi="Arial" w:cs="Arial"/>
          <w:spacing w:val="1"/>
          <w:sz w:val="22"/>
          <w:szCs w:val="22"/>
        </w:rPr>
        <w:t>ko</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er</w:t>
      </w:r>
      <w:r w:rsidRPr="00CC6AD9">
        <w:rPr>
          <w:rFonts w:ascii="Arial" w:eastAsia="Calibri" w:hAnsi="Arial" w:cs="Arial"/>
          <w:spacing w:val="-3"/>
          <w:sz w:val="22"/>
          <w:szCs w:val="22"/>
        </w:rPr>
        <w:t>h</w:t>
      </w:r>
      <w:r w:rsidRPr="00CC6AD9">
        <w:rPr>
          <w:rFonts w:ascii="Arial" w:eastAsia="Calibri" w:hAnsi="Arial" w:cs="Arial"/>
          <w:spacing w:val="3"/>
          <w:sz w:val="22"/>
          <w:szCs w:val="22"/>
        </w:rPr>
        <w:t>a</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p</w:t>
      </w:r>
      <w:r w:rsidR="00F741E5" w:rsidRPr="00CC6AD9">
        <w:rPr>
          <w:rFonts w:ascii="Arial" w:eastAsia="Calibri" w:hAnsi="Arial" w:cs="Arial"/>
          <w:sz w:val="22"/>
          <w:szCs w:val="22"/>
        </w:rPr>
        <w:t xml:space="preserve"> </w:t>
      </w:r>
      <w:r w:rsidRPr="00CC6AD9">
        <w:rPr>
          <w:rFonts w:ascii="Arial" w:eastAsia="Calibri" w:hAnsi="Arial" w:cs="Arial"/>
          <w:sz w:val="22"/>
          <w:szCs w:val="22"/>
        </w:rPr>
        <w:t>wa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i</w:t>
      </w:r>
      <w:r w:rsidRPr="00CC6AD9">
        <w:rPr>
          <w:rFonts w:ascii="Arial" w:eastAsia="Calibri" w:hAnsi="Arial" w:cs="Arial"/>
          <w:spacing w:val="2"/>
          <w:w w:val="102"/>
          <w:sz w:val="22"/>
          <w:szCs w:val="22"/>
        </w:rPr>
        <w:t>n</w:t>
      </w:r>
      <w:r w:rsidRPr="00CC6AD9">
        <w:rPr>
          <w:rFonts w:ascii="Arial" w:eastAsia="Calibri" w:hAnsi="Arial" w:cs="Arial"/>
          <w:spacing w:val="1"/>
          <w:w w:val="102"/>
          <w:sz w:val="22"/>
          <w:szCs w:val="22"/>
          <w:lang w:val="id-ID"/>
        </w:rPr>
        <w:t>v</w:t>
      </w:r>
      <w:r w:rsidRPr="00CC6AD9">
        <w:rPr>
          <w:rFonts w:ascii="Arial" w:eastAsia="Calibri" w:hAnsi="Arial" w:cs="Arial"/>
          <w:spacing w:val="1"/>
          <w:w w:val="102"/>
          <w:sz w:val="22"/>
          <w:szCs w:val="22"/>
        </w:rPr>
        <w:t>es</w:t>
      </w:r>
      <w:r w:rsidRPr="00CC6AD9">
        <w:rPr>
          <w:rFonts w:ascii="Arial" w:eastAsia="Calibri" w:hAnsi="Arial" w:cs="Arial"/>
          <w:spacing w:val="-1"/>
          <w:w w:val="102"/>
          <w:sz w:val="22"/>
          <w:szCs w:val="22"/>
        </w:rPr>
        <w:t>ti</w:t>
      </w:r>
      <w:r w:rsidRPr="00CC6AD9">
        <w:rPr>
          <w:rFonts w:ascii="Arial" w:eastAsia="Calibri" w:hAnsi="Arial" w:cs="Arial"/>
          <w:spacing w:val="2"/>
          <w:w w:val="102"/>
          <w:sz w:val="22"/>
          <w:szCs w:val="22"/>
        </w:rPr>
        <w:t>g</w:t>
      </w:r>
      <w:r w:rsidRPr="00CC6AD9">
        <w:rPr>
          <w:rFonts w:ascii="Arial" w:eastAsia="Calibri" w:hAnsi="Arial" w:cs="Arial"/>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DF1547" w:rsidRPr="00CC6AD9" w:rsidRDefault="00DF1547" w:rsidP="009730AE">
      <w:pPr>
        <w:pStyle w:val="ListParagraph"/>
        <w:numPr>
          <w:ilvl w:val="0"/>
          <w:numId w:val="32"/>
        </w:numPr>
        <w:spacing w:line="360" w:lineRule="auto"/>
        <w:ind w:left="1276" w:right="101" w:hanging="437"/>
        <w:jc w:val="both"/>
        <w:rPr>
          <w:rFonts w:ascii="Arial" w:eastAsia="Calibri" w:hAnsi="Arial" w:cs="Arial"/>
          <w:sz w:val="22"/>
          <w:szCs w:val="22"/>
          <w:lang w:val="id-ID"/>
        </w:rPr>
      </w:pPr>
      <w:r w:rsidRPr="00CC6AD9">
        <w:rPr>
          <w:rFonts w:ascii="Arial" w:eastAsia="Calibri" w:hAnsi="Arial" w:cs="Arial"/>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seri</w:t>
      </w:r>
      <w:r w:rsidRPr="00CC6AD9">
        <w:rPr>
          <w:rFonts w:ascii="Arial" w:eastAsia="Calibri" w:hAnsi="Arial" w:cs="Arial"/>
          <w:spacing w:val="-1"/>
          <w:sz w:val="22"/>
          <w:szCs w:val="22"/>
        </w:rPr>
        <w:t>u</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in</w:t>
      </w:r>
      <w:r w:rsidRPr="00CC6AD9">
        <w:rPr>
          <w:rFonts w:ascii="Arial" w:eastAsia="Calibri" w:hAnsi="Arial" w:cs="Arial"/>
          <w:spacing w:val="2"/>
          <w:sz w:val="22"/>
          <w:szCs w:val="22"/>
        </w:rPr>
        <w:t>v</w:t>
      </w:r>
      <w:r w:rsidRPr="00CC6AD9">
        <w:rPr>
          <w:rFonts w:ascii="Arial" w:eastAsia="Calibri" w:hAnsi="Arial" w:cs="Arial"/>
          <w:spacing w:val="1"/>
          <w:sz w:val="22"/>
          <w:szCs w:val="22"/>
        </w:rPr>
        <w:t>e</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s</w:t>
      </w:r>
      <w:r w:rsidRPr="00CC6AD9">
        <w:rPr>
          <w:rFonts w:ascii="Arial" w:eastAsia="Calibri" w:hAnsi="Arial" w:cs="Arial"/>
          <w:spacing w:val="-1"/>
          <w:sz w:val="22"/>
          <w:szCs w:val="22"/>
        </w:rPr>
        <w:t>tu</w:t>
      </w:r>
      <w:r w:rsidRPr="00CC6AD9">
        <w:rPr>
          <w:rFonts w:ascii="Arial" w:eastAsia="Calibri" w:hAnsi="Arial" w:cs="Arial"/>
          <w:sz w:val="22"/>
          <w:szCs w:val="22"/>
        </w:rPr>
        <w:t>ga</w:t>
      </w:r>
      <w:r w:rsidRPr="00CC6AD9">
        <w:rPr>
          <w:rFonts w:ascii="Arial" w:eastAsia="Calibri" w:hAnsi="Arial" w:cs="Arial"/>
          <w:spacing w:val="1"/>
          <w:sz w:val="22"/>
          <w:szCs w:val="22"/>
        </w:rPr>
        <w:t>sk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p</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er</w:t>
      </w:r>
      <w:r w:rsidRPr="00CC6AD9">
        <w:rPr>
          <w:rFonts w:ascii="Arial" w:eastAsia="Calibri" w:hAnsi="Arial" w:cs="Arial"/>
          <w:spacing w:val="-3"/>
          <w:w w:val="102"/>
          <w:sz w:val="22"/>
          <w:szCs w:val="22"/>
        </w:rPr>
        <w:t>j</w:t>
      </w:r>
      <w:r w:rsidRPr="00CC6AD9">
        <w:rPr>
          <w:rFonts w:ascii="Arial" w:eastAsia="Calibri" w:hAnsi="Arial" w:cs="Arial"/>
          <w:w w:val="102"/>
          <w:sz w:val="22"/>
          <w:szCs w:val="22"/>
        </w:rPr>
        <w:t xml:space="preserve">aan </w:t>
      </w:r>
      <w:r w:rsidRPr="00CC6AD9">
        <w:rPr>
          <w:rFonts w:ascii="Arial" w:eastAsia="Calibri" w:hAnsi="Arial" w:cs="Arial"/>
          <w:spacing w:val="1"/>
          <w:sz w:val="22"/>
          <w:szCs w:val="22"/>
        </w:rPr>
        <w:t>r</w:t>
      </w:r>
      <w:r w:rsidRPr="00CC6AD9">
        <w:rPr>
          <w:rFonts w:ascii="Arial" w:eastAsia="Calibri" w:hAnsi="Arial" w:cs="Arial"/>
          <w:spacing w:val="-1"/>
          <w:sz w:val="22"/>
          <w:szCs w:val="22"/>
        </w:rPr>
        <w:t>uti</w:t>
      </w:r>
      <w:r w:rsidRPr="00CC6AD9">
        <w:rPr>
          <w:rFonts w:ascii="Arial" w:eastAsia="Calibri" w:hAnsi="Arial" w:cs="Arial"/>
          <w:spacing w:val="2"/>
          <w:sz w:val="22"/>
          <w:szCs w:val="22"/>
        </w:rPr>
        <w:t>n</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2"/>
          <w:sz w:val="22"/>
          <w:szCs w:val="22"/>
        </w:rPr>
        <w:t>g</w:t>
      </w:r>
      <w:r w:rsidRPr="00CC6AD9">
        <w:rPr>
          <w:rFonts w:ascii="Arial" w:eastAsia="Calibri" w:hAnsi="Arial" w:cs="Arial"/>
          <w:sz w:val="22"/>
          <w:szCs w:val="22"/>
        </w:rPr>
        <w:t>ar</w:t>
      </w:r>
      <w:r w:rsidR="00F741E5" w:rsidRPr="00CC6AD9">
        <w:rPr>
          <w:rFonts w:ascii="Arial" w:eastAsia="Calibri" w:hAnsi="Arial" w:cs="Arial"/>
          <w:sz w:val="22"/>
          <w:szCs w:val="22"/>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fo</w:t>
      </w:r>
      <w:r w:rsidRPr="00CC6AD9">
        <w:rPr>
          <w:rFonts w:ascii="Arial" w:eastAsia="Calibri" w:hAnsi="Arial" w:cs="Arial"/>
          <w:spacing w:val="1"/>
          <w:sz w:val="22"/>
          <w:szCs w:val="22"/>
          <w:lang w:val="id-ID"/>
        </w:rPr>
        <w:t>k</w:t>
      </w:r>
      <w:r w:rsidRPr="00CC6AD9">
        <w:rPr>
          <w:rFonts w:ascii="Arial" w:eastAsia="Calibri" w:hAnsi="Arial" w:cs="Arial"/>
          <w:spacing w:val="1"/>
          <w:sz w:val="22"/>
          <w:szCs w:val="22"/>
        </w:rPr>
        <w:t>us</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v</w:t>
      </w:r>
      <w:r w:rsidRPr="00CC6AD9">
        <w:rPr>
          <w:rFonts w:ascii="Arial" w:eastAsia="Calibri" w:hAnsi="Arial" w:cs="Arial"/>
          <w:spacing w:val="1"/>
          <w:sz w:val="22"/>
          <w:szCs w:val="22"/>
        </w:rPr>
        <w:t>e</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1"/>
          <w:sz w:val="22"/>
          <w:szCs w:val="22"/>
          <w:lang w:val="id-ID"/>
        </w:rPr>
        <w:t xml:space="preserve"> 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spacing w:val="1"/>
          <w:w w:val="102"/>
          <w:sz w:val="22"/>
          <w:szCs w:val="22"/>
        </w:rPr>
        <w:t>is</w:t>
      </w:r>
      <w:r w:rsidRPr="00CC6AD9">
        <w:rPr>
          <w:rFonts w:ascii="Arial" w:eastAsia="Calibri" w:hAnsi="Arial" w:cs="Arial"/>
          <w:spacing w:val="-1"/>
          <w:w w:val="102"/>
          <w:sz w:val="22"/>
          <w:szCs w:val="22"/>
        </w:rPr>
        <w:t>i</w:t>
      </w:r>
      <w:r w:rsidRPr="00CC6AD9">
        <w:rPr>
          <w:rFonts w:ascii="Arial" w:eastAsia="Calibri" w:hAnsi="Arial" w:cs="Arial"/>
          <w:w w:val="102"/>
          <w:sz w:val="22"/>
          <w:szCs w:val="22"/>
        </w:rPr>
        <w:t>s</w:t>
      </w:r>
      <w:r w:rsidRPr="00CC6AD9">
        <w:rPr>
          <w:rFonts w:ascii="Arial" w:eastAsia="Calibri" w:hAnsi="Arial" w:cs="Arial"/>
          <w:w w:val="102"/>
          <w:sz w:val="22"/>
          <w:szCs w:val="22"/>
          <w:lang w:val="id-ID"/>
        </w:rPr>
        <w:t>.</w:t>
      </w:r>
    </w:p>
    <w:p w:rsidR="00DF1547" w:rsidRPr="00CC6AD9" w:rsidRDefault="00DF1547" w:rsidP="009730AE">
      <w:pPr>
        <w:pStyle w:val="ListParagraph"/>
        <w:numPr>
          <w:ilvl w:val="0"/>
          <w:numId w:val="8"/>
        </w:numPr>
        <w:spacing w:line="360" w:lineRule="auto"/>
        <w:ind w:right="101"/>
        <w:jc w:val="both"/>
        <w:rPr>
          <w:rFonts w:ascii="Arial" w:eastAsia="Calibri" w:hAnsi="Arial" w:cs="Arial"/>
          <w:sz w:val="22"/>
          <w:szCs w:val="22"/>
          <w:lang w:val="id-ID"/>
        </w:rPr>
        <w:sectPr w:rsidR="00DF1547" w:rsidRPr="00CC6AD9" w:rsidSect="00E57D3F">
          <w:pgSz w:w="12191" w:h="18711" w:code="1"/>
          <w:pgMar w:top="1701" w:right="1418" w:bottom="1418" w:left="1701" w:header="720" w:footer="720" w:gutter="0"/>
          <w:cols w:space="720"/>
        </w:sectPr>
      </w:pPr>
    </w:p>
    <w:p w:rsidR="00DF1547" w:rsidRPr="00CC6AD9" w:rsidRDefault="005976FF" w:rsidP="009730AE">
      <w:pPr>
        <w:pStyle w:val="ListParagraph"/>
        <w:tabs>
          <w:tab w:val="left" w:pos="2552"/>
        </w:tabs>
        <w:spacing w:line="360" w:lineRule="auto"/>
        <w:ind w:left="1080" w:firstLine="360"/>
        <w:jc w:val="both"/>
        <w:rPr>
          <w:rFonts w:ascii="Arial" w:eastAsia="Calibri" w:hAnsi="Arial" w:cs="Arial"/>
          <w:sz w:val="22"/>
          <w:szCs w:val="22"/>
        </w:rPr>
      </w:pPr>
      <w:r w:rsidRPr="00CC6AD9">
        <w:rPr>
          <w:rFonts w:ascii="Arial" w:hAnsi="Arial" w:cs="Arial"/>
          <w:noProof/>
          <w:sz w:val="22"/>
          <w:szCs w:val="22"/>
          <w:lang w:val="en-SG" w:eastAsia="en-SG"/>
        </w:rPr>
        <w:lastRenderedPageBreak/>
        <w:pict>
          <v:group id="Group 39" o:spid="_x0000_s1106" style="position:absolute;left:0;text-align:left;margin-left:144.2pt;margin-top:64.7pt;width:330.35pt;height:302.8pt;z-index:-251641856;mso-position-horizontal-relative:page;mso-position-vertical-relative:page" coordorigin="3128,1294" coordsize="6724,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">
            <v:shape id="Freeform 40" o:spid="_x0000_s1107" style="position:absolute;left:3128;top:1294;width:6724;height:4591;visibility:visible;mso-wrap-style:square;v-text-anchor:top" coordsize="6724,4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aIMMA&#10;AADbAAAADwAAAGRycy9kb3ducmV2LnhtbESPQYvCMBSE7wv+h/AEb2uqiCzVtIgilHpaV8Tjs3m2&#10;xealNFGrv34jLOxxmJlvmGXam0bcqXO1ZQWTcQSCuLC65lLB4Wf7+QXCeWSNjWVS8CQHaTL4WGKs&#10;7YO/6b73pQgQdjEqqLxvYyldUZFBN7YtcfAutjPog+xKqTt8BLhp5DSK5tJgzWGhwpbWFRXX/c0o&#10;oPxS9H67O5ksf13rY55tyvNJqdGwXy1AeOr9f/ivnWkFswm8v4Qf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VaIMMAAADbAAAADwAAAAAAAAAAAAAAAACYAgAAZHJzL2Rv&#10;d25yZXYueG1sUEsFBgAAAAAEAAQA9QAAAIgDAAAAAA==&#10;" path="m,4590r6724,l6724,,,,,4590xe" filled="f" strokeweight=".24867mm">
              <v:path arrowok="t" o:connecttype="custom" o:connectlocs="0,5884;6724,5884;6724,1294;0,1294;0,5884" o:connectangles="0,0,0,0,0"/>
            </v:shape>
            <w10:wrap anchorx="page" anchory="page"/>
          </v:group>
        </w:pict>
      </w:r>
      <w:r w:rsidR="00F741E5" w:rsidRPr="00CC6AD9">
        <w:rPr>
          <w:rFonts w:ascii="Arial" w:eastAsia="Calibri" w:hAnsi="Arial" w:cs="Arial"/>
          <w:sz w:val="22"/>
          <w:szCs w:val="22"/>
        </w:rPr>
        <w:t xml:space="preserve"> </w:t>
      </w:r>
      <w:r w:rsidR="00DF1547" w:rsidRPr="00CC6AD9">
        <w:rPr>
          <w:rFonts w:ascii="Arial" w:eastAsia="Calibri" w:hAnsi="Arial" w:cs="Arial"/>
          <w:sz w:val="22"/>
          <w:szCs w:val="22"/>
        </w:rPr>
        <w:t>I</w:t>
      </w:r>
      <w:r w:rsidR="00DF1547" w:rsidRPr="00CC6AD9">
        <w:rPr>
          <w:rFonts w:ascii="Arial" w:eastAsia="Calibri" w:hAnsi="Arial" w:cs="Arial"/>
          <w:spacing w:val="1"/>
          <w:sz w:val="22"/>
          <w:szCs w:val="22"/>
        </w:rPr>
        <w:t>NS</w:t>
      </w:r>
      <w:r w:rsidR="00DF1547" w:rsidRPr="00CC6AD9">
        <w:rPr>
          <w:rFonts w:ascii="Arial" w:eastAsia="Calibri" w:hAnsi="Arial" w:cs="Arial"/>
          <w:sz w:val="22"/>
          <w:szCs w:val="22"/>
        </w:rPr>
        <w:t>I</w:t>
      </w:r>
      <w:r w:rsidR="00DF1547" w:rsidRPr="00CC6AD9">
        <w:rPr>
          <w:rFonts w:ascii="Arial" w:eastAsia="Calibri" w:hAnsi="Arial" w:cs="Arial"/>
          <w:spacing w:val="-1"/>
          <w:sz w:val="22"/>
          <w:szCs w:val="22"/>
        </w:rPr>
        <w:t>D</w:t>
      </w:r>
      <w:r w:rsidR="00F741E5" w:rsidRPr="00CC6AD9">
        <w:rPr>
          <w:rFonts w:ascii="Arial" w:eastAsia="Calibri" w:hAnsi="Arial" w:cs="Arial"/>
          <w:sz w:val="22"/>
          <w:szCs w:val="22"/>
        </w:rPr>
        <w:t>EN</w:t>
      </w:r>
      <w:r w:rsidR="00F741E5" w:rsidRPr="00CC6AD9">
        <w:rPr>
          <w:rFonts w:ascii="Arial" w:eastAsia="Calibri" w:hAnsi="Arial" w:cs="Arial"/>
          <w:sz w:val="22"/>
          <w:szCs w:val="22"/>
        </w:rPr>
        <w:tab/>
      </w:r>
      <w:r w:rsidR="00DF1547" w:rsidRPr="00CC6AD9">
        <w:rPr>
          <w:rFonts w:ascii="Arial" w:eastAsia="Calibri" w:hAnsi="Arial" w:cs="Arial"/>
          <w:sz w:val="22"/>
          <w:szCs w:val="22"/>
        </w:rPr>
        <w:t>:</w:t>
      </w:r>
      <w:r w:rsidR="00DF1547" w:rsidRPr="00CC6AD9">
        <w:rPr>
          <w:rFonts w:ascii="Arial" w:eastAsia="Calibri" w:hAnsi="Arial" w:cs="Arial"/>
          <w:sz w:val="22"/>
          <w:szCs w:val="22"/>
          <w:lang w:val="id-ID"/>
        </w:rPr>
        <w:t xml:space="preserve"> </w:t>
      </w:r>
      <w:r w:rsidR="00DF1547" w:rsidRPr="00CC6AD9">
        <w:rPr>
          <w:rFonts w:ascii="Arial" w:eastAsia="Calibri" w:hAnsi="Arial" w:cs="Arial"/>
          <w:sz w:val="22"/>
          <w:szCs w:val="22"/>
        </w:rPr>
        <w:t>P</w:t>
      </w:r>
      <w:r w:rsidR="00DF1547" w:rsidRPr="00CC6AD9">
        <w:rPr>
          <w:rFonts w:ascii="Arial" w:eastAsia="Calibri" w:hAnsi="Arial" w:cs="Arial"/>
          <w:spacing w:val="-1"/>
          <w:sz w:val="22"/>
          <w:szCs w:val="22"/>
        </w:rPr>
        <w:t>as</w:t>
      </w:r>
      <w:r w:rsidR="00DF1547" w:rsidRPr="00CC6AD9">
        <w:rPr>
          <w:rFonts w:ascii="Arial" w:eastAsia="Calibri" w:hAnsi="Arial" w:cs="Arial"/>
          <w:spacing w:val="-3"/>
          <w:sz w:val="22"/>
          <w:szCs w:val="22"/>
        </w:rPr>
        <w:t>i</w:t>
      </w:r>
      <w:r w:rsidR="00DF1547" w:rsidRPr="00CC6AD9">
        <w:rPr>
          <w:rFonts w:ascii="Arial" w:eastAsia="Calibri" w:hAnsi="Arial" w:cs="Arial"/>
          <w:spacing w:val="1"/>
          <w:sz w:val="22"/>
          <w:szCs w:val="22"/>
        </w:rPr>
        <w:t>e</w:t>
      </w:r>
      <w:r w:rsidR="00DF1547" w:rsidRPr="00CC6AD9">
        <w:rPr>
          <w:rFonts w:ascii="Arial" w:eastAsia="Calibri" w:hAnsi="Arial" w:cs="Arial"/>
          <w:sz w:val="22"/>
          <w:szCs w:val="22"/>
        </w:rPr>
        <w:t>n</w:t>
      </w:r>
      <w:r w:rsidR="00DF1547" w:rsidRPr="00CC6AD9">
        <w:rPr>
          <w:rFonts w:ascii="Arial" w:eastAsia="Calibri" w:hAnsi="Arial" w:cs="Arial"/>
          <w:sz w:val="22"/>
          <w:szCs w:val="22"/>
          <w:lang w:val="id-ID"/>
        </w:rPr>
        <w:t xml:space="preserve"> </w:t>
      </w:r>
      <w:r w:rsidR="00DF1547" w:rsidRPr="00CC6AD9">
        <w:rPr>
          <w:rFonts w:ascii="Arial" w:eastAsia="Calibri" w:hAnsi="Arial" w:cs="Arial"/>
          <w:sz w:val="22"/>
          <w:szCs w:val="22"/>
        </w:rPr>
        <w:t>j</w:t>
      </w:r>
      <w:r w:rsidR="00DF1547" w:rsidRPr="00CC6AD9">
        <w:rPr>
          <w:rFonts w:ascii="Arial" w:eastAsia="Calibri" w:hAnsi="Arial" w:cs="Arial"/>
          <w:spacing w:val="-1"/>
          <w:sz w:val="22"/>
          <w:szCs w:val="22"/>
        </w:rPr>
        <w:t>a</w:t>
      </w:r>
      <w:r w:rsidR="00DF1547" w:rsidRPr="00CC6AD9">
        <w:rPr>
          <w:rFonts w:ascii="Arial" w:eastAsia="Calibri" w:hAnsi="Arial" w:cs="Arial"/>
          <w:sz w:val="22"/>
          <w:szCs w:val="22"/>
        </w:rPr>
        <w:t>t</w:t>
      </w:r>
      <w:r w:rsidR="00DF1547" w:rsidRPr="00CC6AD9">
        <w:rPr>
          <w:rFonts w:ascii="Arial" w:eastAsia="Calibri" w:hAnsi="Arial" w:cs="Arial"/>
          <w:spacing w:val="-1"/>
          <w:sz w:val="22"/>
          <w:szCs w:val="22"/>
        </w:rPr>
        <w:t>u</w:t>
      </w:r>
      <w:r w:rsidR="00DF1547" w:rsidRPr="00CC6AD9">
        <w:rPr>
          <w:rFonts w:ascii="Arial" w:eastAsia="Calibri" w:hAnsi="Arial" w:cs="Arial"/>
          <w:sz w:val="22"/>
          <w:szCs w:val="22"/>
        </w:rPr>
        <w:t>h</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1"/>
          <w:sz w:val="22"/>
          <w:szCs w:val="22"/>
        </w:rPr>
        <w:t>d</w:t>
      </w:r>
      <w:r w:rsidR="00DF1547" w:rsidRPr="00CC6AD9">
        <w:rPr>
          <w:rFonts w:ascii="Arial" w:eastAsia="Calibri" w:hAnsi="Arial" w:cs="Arial"/>
          <w:spacing w:val="1"/>
          <w:sz w:val="22"/>
          <w:szCs w:val="22"/>
        </w:rPr>
        <w:t>ar</w:t>
      </w:r>
      <w:r w:rsidR="00DF1547" w:rsidRPr="00CC6AD9">
        <w:rPr>
          <w:rFonts w:ascii="Arial" w:eastAsia="Calibri" w:hAnsi="Arial" w:cs="Arial"/>
          <w:sz w:val="22"/>
          <w:szCs w:val="22"/>
        </w:rPr>
        <w:t>i</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1"/>
          <w:sz w:val="22"/>
          <w:szCs w:val="22"/>
        </w:rPr>
        <w:t>T</w:t>
      </w:r>
      <w:r w:rsidR="00DF1547" w:rsidRPr="00CC6AD9">
        <w:rPr>
          <w:rFonts w:ascii="Arial" w:eastAsia="Calibri" w:hAnsi="Arial" w:cs="Arial"/>
          <w:sz w:val="22"/>
          <w:szCs w:val="22"/>
        </w:rPr>
        <w:t>T</w:t>
      </w:r>
      <w:r w:rsidR="00DF1547" w:rsidRPr="00CC6AD9">
        <w:rPr>
          <w:rFonts w:ascii="Arial" w:eastAsia="Calibri" w:hAnsi="Arial" w:cs="Arial"/>
          <w:sz w:val="22"/>
          <w:szCs w:val="22"/>
          <w:lang w:val="id-ID"/>
        </w:rPr>
        <w:t xml:space="preserve"> </w:t>
      </w:r>
      <w:r w:rsidR="00DF1547" w:rsidRPr="00CC6AD9">
        <w:rPr>
          <w:rFonts w:ascii="Arial" w:eastAsia="Calibri" w:hAnsi="Arial" w:cs="Arial"/>
          <w:sz w:val="22"/>
          <w:szCs w:val="22"/>
        </w:rPr>
        <w:t>l</w:t>
      </w:r>
      <w:r w:rsidR="00DF1547" w:rsidRPr="00CC6AD9">
        <w:rPr>
          <w:rFonts w:ascii="Arial" w:eastAsia="Calibri" w:hAnsi="Arial" w:cs="Arial"/>
          <w:spacing w:val="1"/>
          <w:sz w:val="22"/>
          <w:szCs w:val="22"/>
        </w:rPr>
        <w:t>a</w:t>
      </w:r>
      <w:r w:rsidR="00DF1547" w:rsidRPr="00CC6AD9">
        <w:rPr>
          <w:rFonts w:ascii="Arial" w:eastAsia="Calibri" w:hAnsi="Arial" w:cs="Arial"/>
          <w:sz w:val="22"/>
          <w:szCs w:val="22"/>
        </w:rPr>
        <w:t>lu</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3"/>
          <w:w w:val="103"/>
          <w:sz w:val="22"/>
          <w:szCs w:val="22"/>
        </w:rPr>
        <w:t>m</w:t>
      </w:r>
      <w:r w:rsidR="00DF1547" w:rsidRPr="00CC6AD9">
        <w:rPr>
          <w:rFonts w:ascii="Arial" w:eastAsia="Calibri" w:hAnsi="Arial" w:cs="Arial"/>
          <w:spacing w:val="-1"/>
          <w:w w:val="103"/>
          <w:sz w:val="22"/>
          <w:szCs w:val="22"/>
        </w:rPr>
        <w:t>e</w:t>
      </w:r>
      <w:r w:rsidR="00DF1547" w:rsidRPr="00CC6AD9">
        <w:rPr>
          <w:rFonts w:ascii="Arial" w:eastAsia="Calibri" w:hAnsi="Arial" w:cs="Arial"/>
          <w:spacing w:val="2"/>
          <w:w w:val="103"/>
          <w:sz w:val="22"/>
          <w:szCs w:val="22"/>
        </w:rPr>
        <w:t>n</w:t>
      </w:r>
      <w:r w:rsidR="00DF1547" w:rsidRPr="00CC6AD9">
        <w:rPr>
          <w:rFonts w:ascii="Arial" w:eastAsia="Calibri" w:hAnsi="Arial" w:cs="Arial"/>
          <w:w w:val="103"/>
          <w:sz w:val="22"/>
          <w:szCs w:val="22"/>
        </w:rPr>
        <w:t>i</w:t>
      </w:r>
      <w:r w:rsidR="00DF1547" w:rsidRPr="00CC6AD9">
        <w:rPr>
          <w:rFonts w:ascii="Arial" w:eastAsia="Calibri" w:hAnsi="Arial" w:cs="Arial"/>
          <w:spacing w:val="-1"/>
          <w:w w:val="103"/>
          <w:sz w:val="22"/>
          <w:szCs w:val="22"/>
        </w:rPr>
        <w:t>n</w:t>
      </w:r>
      <w:r w:rsidR="00DF1547" w:rsidRPr="00CC6AD9">
        <w:rPr>
          <w:rFonts w:ascii="Arial" w:eastAsia="Calibri" w:hAnsi="Arial" w:cs="Arial"/>
          <w:spacing w:val="3"/>
          <w:w w:val="103"/>
          <w:sz w:val="22"/>
          <w:szCs w:val="22"/>
        </w:rPr>
        <w:t>g</w:t>
      </w:r>
      <w:r w:rsidR="00DF1547" w:rsidRPr="00CC6AD9">
        <w:rPr>
          <w:rFonts w:ascii="Arial" w:eastAsia="Calibri" w:hAnsi="Arial" w:cs="Arial"/>
          <w:w w:val="103"/>
          <w:sz w:val="22"/>
          <w:szCs w:val="22"/>
        </w:rPr>
        <w:t>g</w:t>
      </w:r>
      <w:r w:rsidR="00DF1547" w:rsidRPr="00CC6AD9">
        <w:rPr>
          <w:rFonts w:ascii="Arial" w:eastAsia="Calibri" w:hAnsi="Arial" w:cs="Arial"/>
          <w:spacing w:val="-1"/>
          <w:w w:val="103"/>
          <w:sz w:val="22"/>
          <w:szCs w:val="22"/>
        </w:rPr>
        <w:t>a</w:t>
      </w:r>
      <w:r w:rsidR="00DF1547" w:rsidRPr="00CC6AD9">
        <w:rPr>
          <w:rFonts w:ascii="Arial" w:eastAsia="Calibri" w:hAnsi="Arial" w:cs="Arial"/>
          <w:w w:val="103"/>
          <w:sz w:val="22"/>
          <w:szCs w:val="22"/>
        </w:rPr>
        <w:t>l</w:t>
      </w:r>
    </w:p>
    <w:p w:rsidR="00DF1547" w:rsidRPr="00CC6AD9" w:rsidRDefault="00F741E5" w:rsidP="009730AE">
      <w:pPr>
        <w:pStyle w:val="ListParagraph"/>
        <w:tabs>
          <w:tab w:val="left" w:pos="2552"/>
        </w:tabs>
        <w:spacing w:line="360" w:lineRule="auto"/>
        <w:ind w:left="1080" w:firstLine="360"/>
        <w:jc w:val="both"/>
        <w:rPr>
          <w:rFonts w:ascii="Arial" w:eastAsia="Calibri" w:hAnsi="Arial" w:cs="Arial"/>
          <w:sz w:val="22"/>
          <w:szCs w:val="22"/>
        </w:rPr>
      </w:pPr>
      <w:r w:rsidRPr="00CC6AD9">
        <w:rPr>
          <w:rFonts w:ascii="Arial" w:eastAsia="Calibri" w:hAnsi="Arial" w:cs="Arial"/>
          <w:spacing w:val="1"/>
          <w:sz w:val="22"/>
          <w:szCs w:val="22"/>
        </w:rPr>
        <w:t xml:space="preserve"> </w:t>
      </w:r>
      <w:r w:rsidR="00DF1547" w:rsidRPr="00CC6AD9">
        <w:rPr>
          <w:rFonts w:ascii="Arial" w:eastAsia="Calibri" w:hAnsi="Arial" w:cs="Arial"/>
          <w:spacing w:val="1"/>
          <w:sz w:val="22"/>
          <w:szCs w:val="22"/>
        </w:rPr>
        <w:t>T</w:t>
      </w:r>
      <w:r w:rsidRPr="00CC6AD9">
        <w:rPr>
          <w:rFonts w:ascii="Arial" w:eastAsia="Calibri" w:hAnsi="Arial" w:cs="Arial"/>
          <w:sz w:val="22"/>
          <w:szCs w:val="22"/>
        </w:rPr>
        <w:t>IM</w:t>
      </w:r>
      <w:r w:rsidRPr="00CC6AD9">
        <w:rPr>
          <w:rFonts w:ascii="Arial" w:eastAsia="Calibri" w:hAnsi="Arial" w:cs="Arial"/>
          <w:sz w:val="22"/>
          <w:szCs w:val="22"/>
        </w:rPr>
        <w:tab/>
      </w:r>
      <w:r w:rsidR="00DF1547" w:rsidRPr="00CC6AD9">
        <w:rPr>
          <w:rFonts w:ascii="Arial" w:eastAsia="Calibri" w:hAnsi="Arial" w:cs="Arial"/>
          <w:w w:val="103"/>
          <w:sz w:val="22"/>
          <w:szCs w:val="22"/>
        </w:rPr>
        <w:t>:</w:t>
      </w:r>
    </w:p>
    <w:p w:rsidR="00DF1547" w:rsidRPr="00CC6AD9" w:rsidRDefault="00F741E5" w:rsidP="009730AE">
      <w:pPr>
        <w:pStyle w:val="ListParagraph"/>
        <w:tabs>
          <w:tab w:val="left" w:pos="2552"/>
        </w:tabs>
        <w:spacing w:line="360" w:lineRule="auto"/>
        <w:ind w:left="1080" w:firstLine="360"/>
        <w:jc w:val="both"/>
        <w:rPr>
          <w:rFonts w:ascii="Arial" w:eastAsia="Calibri" w:hAnsi="Arial" w:cs="Arial"/>
          <w:sz w:val="22"/>
          <w:szCs w:val="22"/>
          <w:lang w:val="id-ID"/>
        </w:rPr>
      </w:pPr>
      <w:r w:rsidRPr="00CC6AD9">
        <w:rPr>
          <w:rFonts w:ascii="Arial" w:eastAsia="Calibri" w:hAnsi="Arial" w:cs="Arial"/>
          <w:sz w:val="22"/>
          <w:szCs w:val="22"/>
        </w:rPr>
        <w:t xml:space="preserve"> </w:t>
      </w:r>
      <w:r w:rsidR="00DF1547" w:rsidRPr="00CC6AD9">
        <w:rPr>
          <w:rFonts w:ascii="Arial" w:eastAsia="Calibri" w:hAnsi="Arial" w:cs="Arial"/>
          <w:sz w:val="22"/>
          <w:szCs w:val="22"/>
        </w:rPr>
        <w:t>K</w:t>
      </w:r>
      <w:r w:rsidR="00DF1547" w:rsidRPr="00CC6AD9">
        <w:rPr>
          <w:rFonts w:ascii="Arial" w:eastAsia="Calibri" w:hAnsi="Arial" w:cs="Arial"/>
          <w:spacing w:val="-1"/>
          <w:sz w:val="22"/>
          <w:szCs w:val="22"/>
        </w:rPr>
        <w:t>e</w:t>
      </w:r>
      <w:r w:rsidR="00DF1547" w:rsidRPr="00CC6AD9">
        <w:rPr>
          <w:rFonts w:ascii="Arial" w:eastAsia="Calibri" w:hAnsi="Arial" w:cs="Arial"/>
          <w:spacing w:val="3"/>
          <w:sz w:val="22"/>
          <w:szCs w:val="22"/>
        </w:rPr>
        <w:t>t</w:t>
      </w:r>
      <w:r w:rsidR="00DF1547" w:rsidRPr="00CC6AD9">
        <w:rPr>
          <w:rFonts w:ascii="Arial" w:eastAsia="Calibri" w:hAnsi="Arial" w:cs="Arial"/>
          <w:spacing w:val="-1"/>
          <w:sz w:val="22"/>
          <w:szCs w:val="22"/>
        </w:rPr>
        <w:t>u</w:t>
      </w:r>
      <w:r w:rsidR="00DF1547" w:rsidRPr="00CC6AD9">
        <w:rPr>
          <w:rFonts w:ascii="Arial" w:eastAsia="Calibri" w:hAnsi="Arial" w:cs="Arial"/>
          <w:sz w:val="22"/>
          <w:szCs w:val="22"/>
        </w:rPr>
        <w:t>a</w:t>
      </w:r>
      <w:r w:rsidRPr="00CC6AD9">
        <w:rPr>
          <w:rFonts w:ascii="Arial" w:eastAsia="Calibri" w:hAnsi="Arial" w:cs="Arial"/>
          <w:sz w:val="22"/>
          <w:szCs w:val="22"/>
        </w:rPr>
        <w:tab/>
      </w:r>
      <w:r w:rsidR="00DF1547" w:rsidRPr="00CC6AD9">
        <w:rPr>
          <w:rFonts w:ascii="Arial" w:eastAsia="Calibri" w:hAnsi="Arial" w:cs="Arial"/>
          <w:sz w:val="22"/>
          <w:szCs w:val="22"/>
        </w:rPr>
        <w:t>:</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1"/>
          <w:sz w:val="22"/>
          <w:szCs w:val="22"/>
        </w:rPr>
        <w:t>K</w:t>
      </w:r>
      <w:r w:rsidR="00DF1547" w:rsidRPr="00CC6AD9">
        <w:rPr>
          <w:rFonts w:ascii="Arial" w:eastAsia="Calibri" w:hAnsi="Arial" w:cs="Arial"/>
          <w:sz w:val="22"/>
          <w:szCs w:val="22"/>
        </w:rPr>
        <w:t>et</w:t>
      </w:r>
      <w:r w:rsidR="00DF1547" w:rsidRPr="00CC6AD9">
        <w:rPr>
          <w:rFonts w:ascii="Arial" w:eastAsia="Calibri" w:hAnsi="Arial" w:cs="Arial"/>
          <w:spacing w:val="-1"/>
          <w:sz w:val="22"/>
          <w:szCs w:val="22"/>
        </w:rPr>
        <w:t>u</w:t>
      </w:r>
      <w:r w:rsidR="00DF1547" w:rsidRPr="00CC6AD9">
        <w:rPr>
          <w:rFonts w:ascii="Arial" w:eastAsia="Calibri" w:hAnsi="Arial" w:cs="Arial"/>
          <w:sz w:val="22"/>
          <w:szCs w:val="22"/>
        </w:rPr>
        <w:t>a</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2"/>
          <w:sz w:val="22"/>
          <w:szCs w:val="22"/>
        </w:rPr>
        <w:t>T</w:t>
      </w:r>
      <w:r w:rsidR="00DF1547" w:rsidRPr="00CC6AD9">
        <w:rPr>
          <w:rFonts w:ascii="Arial" w:eastAsia="Calibri" w:hAnsi="Arial" w:cs="Arial"/>
          <w:spacing w:val="-2"/>
          <w:sz w:val="22"/>
          <w:szCs w:val="22"/>
        </w:rPr>
        <w:t>i</w:t>
      </w:r>
      <w:r w:rsidR="00DF1547" w:rsidRPr="00CC6AD9">
        <w:rPr>
          <w:rFonts w:ascii="Arial" w:eastAsia="Calibri" w:hAnsi="Arial" w:cs="Arial"/>
          <w:sz w:val="22"/>
          <w:szCs w:val="22"/>
        </w:rPr>
        <w:t>m</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1"/>
          <w:w w:val="103"/>
          <w:sz w:val="22"/>
          <w:szCs w:val="22"/>
          <w:lang w:val="id-ID"/>
        </w:rPr>
        <w:t>Keselamatan Pasien Rumah Sakit</w:t>
      </w:r>
    </w:p>
    <w:p w:rsidR="00DF1547" w:rsidRPr="00CC6AD9" w:rsidRDefault="00F741E5" w:rsidP="009730AE">
      <w:pPr>
        <w:pStyle w:val="ListParagraph"/>
        <w:tabs>
          <w:tab w:val="left" w:pos="2552"/>
        </w:tabs>
        <w:spacing w:line="360" w:lineRule="auto"/>
        <w:ind w:left="1080" w:firstLine="360"/>
        <w:jc w:val="both"/>
        <w:rPr>
          <w:rFonts w:ascii="Arial" w:eastAsia="Calibri" w:hAnsi="Arial" w:cs="Arial"/>
          <w:sz w:val="22"/>
          <w:szCs w:val="22"/>
        </w:rPr>
      </w:pPr>
      <w:r w:rsidRPr="00CC6AD9">
        <w:rPr>
          <w:rFonts w:ascii="Arial" w:eastAsia="Calibri" w:hAnsi="Arial" w:cs="Arial"/>
          <w:spacing w:val="-1"/>
          <w:sz w:val="22"/>
          <w:szCs w:val="22"/>
        </w:rPr>
        <w:t xml:space="preserve"> </w:t>
      </w:r>
      <w:r w:rsidR="00DF1547" w:rsidRPr="00CC6AD9">
        <w:rPr>
          <w:rFonts w:ascii="Arial" w:eastAsia="Calibri" w:hAnsi="Arial" w:cs="Arial"/>
          <w:spacing w:val="-1"/>
          <w:sz w:val="22"/>
          <w:szCs w:val="22"/>
        </w:rPr>
        <w:t>An</w:t>
      </w:r>
      <w:r w:rsidR="00DF1547" w:rsidRPr="00CC6AD9">
        <w:rPr>
          <w:rFonts w:ascii="Arial" w:eastAsia="Calibri" w:hAnsi="Arial" w:cs="Arial"/>
          <w:sz w:val="22"/>
          <w:szCs w:val="22"/>
        </w:rPr>
        <w:t>g</w:t>
      </w:r>
      <w:r w:rsidR="00DF1547" w:rsidRPr="00CC6AD9">
        <w:rPr>
          <w:rFonts w:ascii="Arial" w:eastAsia="Calibri" w:hAnsi="Arial" w:cs="Arial"/>
          <w:spacing w:val="3"/>
          <w:sz w:val="22"/>
          <w:szCs w:val="22"/>
        </w:rPr>
        <w:t>g</w:t>
      </w:r>
      <w:r w:rsidR="00DF1547" w:rsidRPr="00CC6AD9">
        <w:rPr>
          <w:rFonts w:ascii="Arial" w:eastAsia="Calibri" w:hAnsi="Arial" w:cs="Arial"/>
          <w:spacing w:val="-1"/>
          <w:sz w:val="22"/>
          <w:szCs w:val="22"/>
        </w:rPr>
        <w:t>o</w:t>
      </w:r>
      <w:r w:rsidR="00DF1547" w:rsidRPr="00CC6AD9">
        <w:rPr>
          <w:rFonts w:ascii="Arial" w:eastAsia="Calibri" w:hAnsi="Arial" w:cs="Arial"/>
          <w:sz w:val="22"/>
          <w:szCs w:val="22"/>
        </w:rPr>
        <w:t>ta</w:t>
      </w:r>
      <w:r w:rsidRPr="00CC6AD9">
        <w:rPr>
          <w:rFonts w:ascii="Arial" w:eastAsia="Calibri" w:hAnsi="Arial" w:cs="Arial"/>
          <w:sz w:val="22"/>
          <w:szCs w:val="22"/>
        </w:rPr>
        <w:tab/>
      </w:r>
      <w:r w:rsidR="00DF1547" w:rsidRPr="00CC6AD9">
        <w:rPr>
          <w:rFonts w:ascii="Arial" w:eastAsia="Calibri" w:hAnsi="Arial" w:cs="Arial"/>
          <w:w w:val="103"/>
          <w:sz w:val="22"/>
          <w:szCs w:val="22"/>
        </w:rPr>
        <w:t>:</w:t>
      </w:r>
    </w:p>
    <w:p w:rsidR="00DF1547" w:rsidRPr="00CC6AD9" w:rsidRDefault="00DF1547" w:rsidP="009730AE">
      <w:pPr>
        <w:pStyle w:val="ListParagraph"/>
        <w:numPr>
          <w:ilvl w:val="1"/>
          <w:numId w:val="33"/>
        </w:numPr>
        <w:spacing w:line="360" w:lineRule="auto"/>
        <w:ind w:left="1843" w:hanging="283"/>
        <w:jc w:val="both"/>
        <w:rPr>
          <w:rFonts w:ascii="Arial" w:eastAsia="Calibri" w:hAnsi="Arial" w:cs="Arial"/>
          <w:sz w:val="22"/>
          <w:szCs w:val="22"/>
          <w:lang w:val="id-ID"/>
        </w:rPr>
      </w:pPr>
      <w:r w:rsidRPr="00CC6AD9">
        <w:rPr>
          <w:rFonts w:ascii="Arial" w:eastAsia="Calibri" w:hAnsi="Arial" w:cs="Arial"/>
          <w:spacing w:val="1"/>
          <w:sz w:val="22"/>
          <w:szCs w:val="22"/>
        </w:rPr>
        <w:t>K</w:t>
      </w:r>
      <w:r w:rsidRPr="00CC6AD9">
        <w:rPr>
          <w:rFonts w:ascii="Arial" w:eastAsia="Calibri" w:hAnsi="Arial" w:cs="Arial"/>
          <w:sz w:val="22"/>
          <w:szCs w:val="22"/>
          <w:lang w:val="id-ID"/>
        </w:rPr>
        <w:t>epala Bidang Pelayanan &amp; RM</w:t>
      </w:r>
    </w:p>
    <w:p w:rsidR="00DF1547" w:rsidRPr="00CC6AD9" w:rsidRDefault="00DF1547" w:rsidP="009730AE">
      <w:pPr>
        <w:pStyle w:val="ListParagraph"/>
        <w:numPr>
          <w:ilvl w:val="1"/>
          <w:numId w:val="33"/>
        </w:numPr>
        <w:spacing w:line="360" w:lineRule="auto"/>
        <w:ind w:left="1843" w:hanging="283"/>
        <w:jc w:val="both"/>
        <w:rPr>
          <w:rFonts w:ascii="Arial" w:eastAsia="Calibri" w:hAnsi="Arial" w:cs="Arial"/>
          <w:sz w:val="22"/>
          <w:szCs w:val="22"/>
          <w:lang w:val="id-ID"/>
        </w:rPr>
      </w:pPr>
      <w:r w:rsidRPr="00CC6AD9">
        <w:rPr>
          <w:rFonts w:ascii="Arial" w:eastAsia="Calibri" w:hAnsi="Arial" w:cs="Arial"/>
          <w:spacing w:val="1"/>
          <w:sz w:val="22"/>
          <w:szCs w:val="22"/>
        </w:rPr>
        <w:t>K</w:t>
      </w:r>
      <w:r w:rsidRPr="00CC6AD9">
        <w:rPr>
          <w:rFonts w:ascii="Arial" w:eastAsia="Calibri" w:hAnsi="Arial" w:cs="Arial"/>
          <w:spacing w:val="1"/>
          <w:sz w:val="22"/>
          <w:szCs w:val="22"/>
          <w:lang w:val="id-ID"/>
        </w:rPr>
        <w:t>epala Bidang Keperawatan</w:t>
      </w:r>
    </w:p>
    <w:p w:rsidR="00DF1547" w:rsidRPr="00CC6AD9" w:rsidRDefault="00DF1547" w:rsidP="009730AE">
      <w:pPr>
        <w:pStyle w:val="ListParagraph"/>
        <w:numPr>
          <w:ilvl w:val="1"/>
          <w:numId w:val="33"/>
        </w:numPr>
        <w:spacing w:line="360" w:lineRule="auto"/>
        <w:ind w:left="1843" w:hanging="283"/>
        <w:jc w:val="both"/>
        <w:rPr>
          <w:rFonts w:ascii="Arial" w:eastAsia="Calibri" w:hAnsi="Arial" w:cs="Arial"/>
          <w:sz w:val="22"/>
          <w:szCs w:val="22"/>
          <w:lang w:val="id-ID"/>
        </w:rPr>
      </w:pPr>
      <w:r w:rsidRPr="00CC6AD9">
        <w:rPr>
          <w:rFonts w:ascii="Arial" w:eastAsia="Calibri" w:hAnsi="Arial" w:cs="Arial"/>
          <w:spacing w:val="1"/>
          <w:sz w:val="22"/>
          <w:szCs w:val="22"/>
        </w:rPr>
        <w:t>K</w:t>
      </w:r>
      <w:r w:rsidRPr="00CC6AD9">
        <w:rPr>
          <w:rFonts w:ascii="Arial" w:eastAsia="Calibri" w:hAnsi="Arial" w:cs="Arial"/>
          <w:sz w:val="22"/>
          <w:szCs w:val="22"/>
          <w:lang w:val="id-ID"/>
        </w:rPr>
        <w:t>epala Bidang Penunjang Medis &amp; Non Medis</w:t>
      </w:r>
    </w:p>
    <w:p w:rsidR="00DF1547" w:rsidRPr="00CC6AD9" w:rsidRDefault="00DF1547" w:rsidP="009730AE">
      <w:pPr>
        <w:pStyle w:val="ListParagraph"/>
        <w:numPr>
          <w:ilvl w:val="1"/>
          <w:numId w:val="33"/>
        </w:numPr>
        <w:spacing w:line="360" w:lineRule="auto"/>
        <w:ind w:left="1843" w:hanging="283"/>
        <w:jc w:val="both"/>
        <w:rPr>
          <w:rFonts w:ascii="Arial" w:eastAsia="Calibri" w:hAnsi="Arial" w:cs="Arial"/>
          <w:sz w:val="22"/>
          <w:szCs w:val="22"/>
          <w:lang w:val="id-ID"/>
        </w:rPr>
      </w:pPr>
      <w:r w:rsidRPr="00CC6AD9">
        <w:rPr>
          <w:rFonts w:ascii="Arial" w:eastAsia="Calibri" w:hAnsi="Arial" w:cs="Arial"/>
          <w:spacing w:val="1"/>
          <w:sz w:val="22"/>
          <w:szCs w:val="22"/>
        </w:rPr>
        <w:t>K</w:t>
      </w:r>
      <w:r w:rsidRPr="00CC6AD9">
        <w:rPr>
          <w:rFonts w:ascii="Arial" w:eastAsia="Calibri" w:hAnsi="Arial" w:cs="Arial"/>
          <w:sz w:val="22"/>
          <w:szCs w:val="22"/>
          <w:lang w:val="id-ID"/>
        </w:rPr>
        <w:t>epala Ruangan</w:t>
      </w:r>
    </w:p>
    <w:p w:rsidR="00DF1547" w:rsidRPr="00CC6AD9" w:rsidRDefault="00DF1547" w:rsidP="009730AE">
      <w:pPr>
        <w:pStyle w:val="ListParagraph"/>
        <w:numPr>
          <w:ilvl w:val="1"/>
          <w:numId w:val="33"/>
        </w:numPr>
        <w:spacing w:line="360" w:lineRule="auto"/>
        <w:ind w:left="1843" w:hanging="283"/>
        <w:jc w:val="both"/>
        <w:rPr>
          <w:rFonts w:ascii="Arial" w:eastAsia="Calibri" w:hAnsi="Arial" w:cs="Arial"/>
          <w:sz w:val="22"/>
          <w:szCs w:val="22"/>
          <w:lang w:val="id-ID"/>
        </w:rPr>
      </w:pPr>
      <w:r w:rsidRPr="00CC6AD9">
        <w:rPr>
          <w:rFonts w:ascii="Arial" w:eastAsia="Calibri" w:hAnsi="Arial" w:cs="Arial"/>
          <w:spacing w:val="1"/>
          <w:sz w:val="22"/>
          <w:szCs w:val="22"/>
        </w:rPr>
        <w:t>K</w:t>
      </w:r>
      <w:r w:rsidRPr="00CC6AD9">
        <w:rPr>
          <w:rFonts w:ascii="Arial" w:eastAsia="Calibri" w:hAnsi="Arial" w:cs="Arial"/>
          <w:sz w:val="22"/>
          <w:szCs w:val="22"/>
          <w:lang w:val="id-ID"/>
        </w:rPr>
        <w:t>epala IPSRS</w:t>
      </w:r>
    </w:p>
    <w:p w:rsidR="00DF1547" w:rsidRPr="00CC6AD9" w:rsidRDefault="00DF1547" w:rsidP="009730AE">
      <w:pPr>
        <w:pStyle w:val="ListParagraph"/>
        <w:spacing w:line="360" w:lineRule="auto"/>
        <w:ind w:left="1080"/>
        <w:jc w:val="both"/>
        <w:rPr>
          <w:rFonts w:ascii="Arial" w:eastAsia="Calibri" w:hAnsi="Arial" w:cs="Arial"/>
          <w:sz w:val="22"/>
          <w:szCs w:val="22"/>
          <w:lang w:val="id-ID"/>
        </w:rPr>
      </w:pPr>
    </w:p>
    <w:p w:rsidR="00DF1547" w:rsidRPr="00CC6AD9" w:rsidRDefault="00F741E5" w:rsidP="009730AE">
      <w:pPr>
        <w:pStyle w:val="ListParagraph"/>
        <w:spacing w:line="360" w:lineRule="auto"/>
        <w:ind w:left="1080" w:right="1145" w:firstLine="360"/>
        <w:jc w:val="both"/>
        <w:rPr>
          <w:rFonts w:ascii="Arial" w:eastAsia="Calibri" w:hAnsi="Arial" w:cs="Arial"/>
          <w:w w:val="103"/>
          <w:sz w:val="22"/>
          <w:szCs w:val="22"/>
          <w:lang w:val="id-ID"/>
        </w:rPr>
      </w:pPr>
      <w:r w:rsidRPr="00CC6AD9">
        <w:rPr>
          <w:rFonts w:ascii="Arial" w:eastAsia="Calibri" w:hAnsi="Arial" w:cs="Arial"/>
          <w:spacing w:val="3"/>
          <w:sz w:val="22"/>
          <w:szCs w:val="22"/>
        </w:rPr>
        <w:t xml:space="preserve"> </w:t>
      </w:r>
      <w:r w:rsidR="00DF1547" w:rsidRPr="00CC6AD9">
        <w:rPr>
          <w:rFonts w:ascii="Arial" w:eastAsia="Calibri" w:hAnsi="Arial" w:cs="Arial"/>
          <w:spacing w:val="3"/>
          <w:sz w:val="22"/>
          <w:szCs w:val="22"/>
        </w:rPr>
        <w:t>N</w:t>
      </w:r>
      <w:r w:rsidR="00DF1547" w:rsidRPr="00CC6AD9">
        <w:rPr>
          <w:rFonts w:ascii="Arial" w:eastAsia="Calibri" w:hAnsi="Arial" w:cs="Arial"/>
          <w:spacing w:val="-1"/>
          <w:sz w:val="22"/>
          <w:szCs w:val="22"/>
        </w:rPr>
        <w:t>o</w:t>
      </w:r>
      <w:r w:rsidR="00DF1547" w:rsidRPr="00CC6AD9">
        <w:rPr>
          <w:rFonts w:ascii="Arial" w:eastAsia="Calibri" w:hAnsi="Arial" w:cs="Arial"/>
          <w:sz w:val="22"/>
          <w:szCs w:val="22"/>
        </w:rPr>
        <w:t>t</w:t>
      </w:r>
      <w:r w:rsidR="00DF1547" w:rsidRPr="00CC6AD9">
        <w:rPr>
          <w:rFonts w:ascii="Arial" w:eastAsia="Calibri" w:hAnsi="Arial" w:cs="Arial"/>
          <w:spacing w:val="-1"/>
          <w:sz w:val="22"/>
          <w:szCs w:val="22"/>
        </w:rPr>
        <w:t>u</w:t>
      </w:r>
      <w:r w:rsidR="00DF1547" w:rsidRPr="00CC6AD9">
        <w:rPr>
          <w:rFonts w:ascii="Arial" w:eastAsia="Calibri" w:hAnsi="Arial" w:cs="Arial"/>
          <w:sz w:val="22"/>
          <w:szCs w:val="22"/>
        </w:rPr>
        <w:t>len</w:t>
      </w:r>
      <w:r w:rsidRPr="00CC6AD9">
        <w:rPr>
          <w:rFonts w:ascii="Arial" w:eastAsia="Calibri" w:hAnsi="Arial" w:cs="Arial"/>
          <w:sz w:val="22"/>
          <w:szCs w:val="22"/>
        </w:rPr>
        <w:t xml:space="preserve"> </w:t>
      </w:r>
      <w:r w:rsidR="00DF1547" w:rsidRPr="00CC6AD9">
        <w:rPr>
          <w:rFonts w:ascii="Arial" w:eastAsia="Calibri" w:hAnsi="Arial" w:cs="Arial"/>
          <w:sz w:val="22"/>
          <w:szCs w:val="22"/>
        </w:rPr>
        <w:t>:</w:t>
      </w:r>
      <w:r w:rsidRPr="00CC6AD9">
        <w:rPr>
          <w:rFonts w:ascii="Arial" w:eastAsia="Calibri" w:hAnsi="Arial" w:cs="Arial"/>
          <w:sz w:val="22"/>
          <w:szCs w:val="22"/>
          <w:lang w:val="en-ID"/>
        </w:rPr>
        <w:t xml:space="preserve"> </w:t>
      </w:r>
      <w:r w:rsidR="00DF1547" w:rsidRPr="00CC6AD9">
        <w:rPr>
          <w:rFonts w:ascii="Arial" w:eastAsia="Calibri" w:hAnsi="Arial" w:cs="Arial"/>
          <w:spacing w:val="3"/>
          <w:sz w:val="22"/>
          <w:szCs w:val="22"/>
        </w:rPr>
        <w:t>S</w:t>
      </w:r>
      <w:r w:rsidR="00DF1547" w:rsidRPr="00CC6AD9">
        <w:rPr>
          <w:rFonts w:ascii="Arial" w:eastAsia="Calibri" w:hAnsi="Arial" w:cs="Arial"/>
          <w:sz w:val="22"/>
          <w:szCs w:val="22"/>
        </w:rPr>
        <w:t>e</w:t>
      </w:r>
      <w:r w:rsidR="00DF1547" w:rsidRPr="00CC6AD9">
        <w:rPr>
          <w:rFonts w:ascii="Arial" w:eastAsia="Calibri" w:hAnsi="Arial" w:cs="Arial"/>
          <w:spacing w:val="-3"/>
          <w:sz w:val="22"/>
          <w:szCs w:val="22"/>
        </w:rPr>
        <w:t>k</w:t>
      </w:r>
      <w:r w:rsidR="00DF1547" w:rsidRPr="00CC6AD9">
        <w:rPr>
          <w:rFonts w:ascii="Arial" w:eastAsia="Calibri" w:hAnsi="Arial" w:cs="Arial"/>
          <w:spacing w:val="2"/>
          <w:sz w:val="22"/>
          <w:szCs w:val="22"/>
        </w:rPr>
        <w:t>r</w:t>
      </w:r>
      <w:r w:rsidR="00DF1547" w:rsidRPr="00CC6AD9">
        <w:rPr>
          <w:rFonts w:ascii="Arial" w:eastAsia="Calibri" w:hAnsi="Arial" w:cs="Arial"/>
          <w:sz w:val="22"/>
          <w:szCs w:val="22"/>
        </w:rPr>
        <w:t>et</w:t>
      </w:r>
      <w:r w:rsidR="00DF1547" w:rsidRPr="00CC6AD9">
        <w:rPr>
          <w:rFonts w:ascii="Arial" w:eastAsia="Calibri" w:hAnsi="Arial" w:cs="Arial"/>
          <w:spacing w:val="-1"/>
          <w:sz w:val="22"/>
          <w:szCs w:val="22"/>
        </w:rPr>
        <w:t>a</w:t>
      </w:r>
      <w:r w:rsidR="00DF1547" w:rsidRPr="00CC6AD9">
        <w:rPr>
          <w:rFonts w:ascii="Arial" w:eastAsia="Calibri" w:hAnsi="Arial" w:cs="Arial"/>
          <w:sz w:val="22"/>
          <w:szCs w:val="22"/>
        </w:rPr>
        <w:t>ris</w:t>
      </w:r>
      <w:r w:rsidR="00EA62FD" w:rsidRPr="00CC6AD9">
        <w:rPr>
          <w:rFonts w:ascii="Arial" w:eastAsia="Calibri" w:hAnsi="Arial" w:cs="Arial"/>
          <w:sz w:val="22"/>
          <w:szCs w:val="22"/>
          <w:lang w:val="en-ID"/>
        </w:rPr>
        <w:t xml:space="preserve"> Komite PMKP</w:t>
      </w:r>
      <w:r w:rsidR="00DF1547" w:rsidRPr="00CC6AD9">
        <w:rPr>
          <w:rFonts w:ascii="Arial" w:eastAsia="Calibri" w:hAnsi="Arial" w:cs="Arial"/>
          <w:w w:val="103"/>
          <w:sz w:val="22"/>
          <w:szCs w:val="22"/>
        </w:rPr>
        <w:t xml:space="preserve"> </w:t>
      </w:r>
    </w:p>
    <w:p w:rsidR="00DF1547" w:rsidRPr="00CC6AD9" w:rsidRDefault="00F741E5" w:rsidP="009730AE">
      <w:pPr>
        <w:pStyle w:val="ListParagraph"/>
        <w:spacing w:line="360" w:lineRule="auto"/>
        <w:ind w:left="1080" w:right="1145" w:firstLine="360"/>
        <w:jc w:val="both"/>
        <w:rPr>
          <w:rFonts w:ascii="Arial" w:eastAsia="Calibri" w:hAnsi="Arial" w:cs="Arial"/>
          <w:w w:val="103"/>
          <w:sz w:val="22"/>
          <w:szCs w:val="22"/>
          <w:lang w:val="id-ID"/>
        </w:rPr>
      </w:pPr>
      <w:r w:rsidRPr="00CC6AD9">
        <w:rPr>
          <w:rFonts w:ascii="Arial" w:eastAsia="Calibri" w:hAnsi="Arial" w:cs="Arial"/>
          <w:spacing w:val="2"/>
          <w:sz w:val="22"/>
          <w:szCs w:val="22"/>
        </w:rPr>
        <w:t xml:space="preserve"> </w:t>
      </w:r>
      <w:r w:rsidR="00DF1547" w:rsidRPr="00CC6AD9">
        <w:rPr>
          <w:rFonts w:ascii="Arial" w:eastAsia="Calibri" w:hAnsi="Arial" w:cs="Arial"/>
          <w:spacing w:val="2"/>
          <w:sz w:val="22"/>
          <w:szCs w:val="22"/>
        </w:rPr>
        <w:t>T</w:t>
      </w:r>
      <w:r w:rsidR="00DF1547" w:rsidRPr="00CC6AD9">
        <w:rPr>
          <w:rFonts w:ascii="Arial" w:eastAsia="Calibri" w:hAnsi="Arial" w:cs="Arial"/>
          <w:spacing w:val="-1"/>
          <w:sz w:val="22"/>
          <w:szCs w:val="22"/>
        </w:rPr>
        <w:t>ang</w:t>
      </w:r>
      <w:r w:rsidR="00DF1547" w:rsidRPr="00CC6AD9">
        <w:rPr>
          <w:rFonts w:ascii="Arial" w:eastAsia="Calibri" w:hAnsi="Arial" w:cs="Arial"/>
          <w:spacing w:val="1"/>
          <w:sz w:val="22"/>
          <w:szCs w:val="22"/>
        </w:rPr>
        <w:t>g</w:t>
      </w:r>
      <w:r w:rsidR="00DF1547" w:rsidRPr="00CC6AD9">
        <w:rPr>
          <w:rFonts w:ascii="Arial" w:eastAsia="Calibri" w:hAnsi="Arial" w:cs="Arial"/>
          <w:spacing w:val="-1"/>
          <w:sz w:val="22"/>
          <w:szCs w:val="22"/>
        </w:rPr>
        <w:t>a</w:t>
      </w:r>
      <w:r w:rsidR="00DF1547" w:rsidRPr="00CC6AD9">
        <w:rPr>
          <w:rFonts w:ascii="Arial" w:eastAsia="Calibri" w:hAnsi="Arial" w:cs="Arial"/>
          <w:sz w:val="22"/>
          <w:szCs w:val="22"/>
        </w:rPr>
        <w:t>l</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1"/>
          <w:sz w:val="22"/>
          <w:szCs w:val="22"/>
        </w:rPr>
        <w:t>d</w:t>
      </w:r>
      <w:r w:rsidR="00DF1547" w:rsidRPr="00CC6AD9">
        <w:rPr>
          <w:rFonts w:ascii="Arial" w:eastAsia="Calibri" w:hAnsi="Arial" w:cs="Arial"/>
          <w:sz w:val="22"/>
          <w:szCs w:val="22"/>
        </w:rPr>
        <w:t>i</w:t>
      </w:r>
      <w:r w:rsidR="00DF1547" w:rsidRPr="00CC6AD9">
        <w:rPr>
          <w:rFonts w:ascii="Arial" w:eastAsia="Calibri" w:hAnsi="Arial" w:cs="Arial"/>
          <w:spacing w:val="-2"/>
          <w:sz w:val="22"/>
          <w:szCs w:val="22"/>
        </w:rPr>
        <w:t>m</w:t>
      </w:r>
      <w:r w:rsidR="00DF1547" w:rsidRPr="00CC6AD9">
        <w:rPr>
          <w:rFonts w:ascii="Arial" w:eastAsia="Calibri" w:hAnsi="Arial" w:cs="Arial"/>
          <w:spacing w:val="-1"/>
          <w:sz w:val="22"/>
          <w:szCs w:val="22"/>
        </w:rPr>
        <w:t>u</w:t>
      </w:r>
      <w:r w:rsidR="00DF1547" w:rsidRPr="00CC6AD9">
        <w:rPr>
          <w:rFonts w:ascii="Arial" w:eastAsia="Calibri" w:hAnsi="Arial" w:cs="Arial"/>
          <w:sz w:val="22"/>
          <w:szCs w:val="22"/>
        </w:rPr>
        <w:t>l</w:t>
      </w:r>
      <w:r w:rsidR="00DF1547" w:rsidRPr="00CC6AD9">
        <w:rPr>
          <w:rFonts w:ascii="Arial" w:eastAsia="Calibri" w:hAnsi="Arial" w:cs="Arial"/>
          <w:spacing w:val="-1"/>
          <w:sz w:val="22"/>
          <w:szCs w:val="22"/>
        </w:rPr>
        <w:t>a</w:t>
      </w:r>
      <w:r w:rsidR="00DF1547" w:rsidRPr="00CC6AD9">
        <w:rPr>
          <w:rFonts w:ascii="Arial" w:eastAsia="Calibri" w:hAnsi="Arial" w:cs="Arial"/>
          <w:sz w:val="22"/>
          <w:szCs w:val="22"/>
        </w:rPr>
        <w:t>i</w:t>
      </w:r>
      <w:r w:rsidR="00DF1547" w:rsidRPr="00CC6AD9">
        <w:rPr>
          <w:rFonts w:ascii="Arial" w:eastAsia="Calibri" w:hAnsi="Arial" w:cs="Arial"/>
          <w:sz w:val="22"/>
          <w:szCs w:val="22"/>
          <w:lang w:val="id-ID"/>
        </w:rPr>
        <w:t xml:space="preserve"> </w:t>
      </w:r>
      <w:r w:rsidR="00DF1547" w:rsidRPr="00CC6AD9">
        <w:rPr>
          <w:rFonts w:ascii="Arial" w:eastAsia="Calibri" w:hAnsi="Arial" w:cs="Arial"/>
          <w:sz w:val="22"/>
          <w:szCs w:val="22"/>
        </w:rPr>
        <w:t>:</w:t>
      </w:r>
      <w:r w:rsidR="00DF1547" w:rsidRPr="00CC6AD9">
        <w:rPr>
          <w:rFonts w:ascii="Arial" w:eastAsia="Calibri" w:hAnsi="Arial" w:cs="Arial"/>
          <w:sz w:val="22"/>
          <w:szCs w:val="22"/>
          <w:lang w:val="id-ID"/>
        </w:rPr>
        <w:t xml:space="preserve"> </w:t>
      </w:r>
      <w:r w:rsidR="00DF1547" w:rsidRPr="00CC6AD9">
        <w:rPr>
          <w:rFonts w:ascii="Arial" w:eastAsia="Calibri" w:hAnsi="Arial" w:cs="Arial"/>
          <w:spacing w:val="1"/>
          <w:sz w:val="22"/>
          <w:szCs w:val="22"/>
          <w:lang w:val="id-ID"/>
        </w:rPr>
        <w:t>...............................</w:t>
      </w:r>
    </w:p>
    <w:p w:rsidR="00DF1547" w:rsidRPr="00CC6AD9" w:rsidRDefault="00DF1547" w:rsidP="009730AE">
      <w:pPr>
        <w:pStyle w:val="ListParagraph"/>
        <w:spacing w:line="360" w:lineRule="auto"/>
        <w:ind w:left="1080" w:right="3271"/>
        <w:jc w:val="both"/>
        <w:rPr>
          <w:rFonts w:ascii="Arial" w:eastAsia="Calibri" w:hAnsi="Arial" w:cs="Arial"/>
          <w:sz w:val="22"/>
          <w:szCs w:val="22"/>
          <w:lang w:val="id-ID"/>
        </w:rPr>
      </w:pPr>
    </w:p>
    <w:p w:rsidR="00EA7E32" w:rsidRPr="00CC6AD9" w:rsidRDefault="00EA7E32" w:rsidP="009730AE">
      <w:pPr>
        <w:pStyle w:val="ListParagraph"/>
        <w:spacing w:line="360" w:lineRule="auto"/>
        <w:ind w:left="1080" w:right="3271"/>
        <w:jc w:val="both"/>
        <w:rPr>
          <w:rFonts w:ascii="Arial" w:eastAsia="Calibri" w:hAnsi="Arial" w:cs="Arial"/>
          <w:sz w:val="22"/>
          <w:szCs w:val="22"/>
          <w:lang w:val="id-ID"/>
        </w:rPr>
      </w:pPr>
    </w:p>
    <w:p w:rsidR="00EA7E32" w:rsidRPr="00CC6AD9" w:rsidRDefault="00EA7E32" w:rsidP="009730AE">
      <w:pPr>
        <w:pStyle w:val="ListParagraph"/>
        <w:spacing w:line="360" w:lineRule="auto"/>
        <w:ind w:left="1080" w:right="3271"/>
        <w:jc w:val="both"/>
        <w:rPr>
          <w:rFonts w:ascii="Arial" w:eastAsia="Calibri" w:hAnsi="Arial" w:cs="Arial"/>
          <w:sz w:val="22"/>
          <w:szCs w:val="22"/>
          <w:lang w:val="id-ID"/>
        </w:rPr>
      </w:pPr>
    </w:p>
    <w:p w:rsidR="00EA7E32" w:rsidRPr="00CC6AD9" w:rsidRDefault="00EA7E32" w:rsidP="009730AE">
      <w:pPr>
        <w:pStyle w:val="ListParagraph"/>
        <w:spacing w:line="360" w:lineRule="auto"/>
        <w:ind w:left="1080" w:right="3271"/>
        <w:jc w:val="both"/>
        <w:rPr>
          <w:rFonts w:ascii="Arial" w:eastAsia="Calibri" w:hAnsi="Arial" w:cs="Arial"/>
          <w:sz w:val="22"/>
          <w:szCs w:val="22"/>
          <w:lang w:val="id-ID"/>
        </w:rPr>
      </w:pPr>
    </w:p>
    <w:p w:rsidR="00DF1547" w:rsidRPr="00CC6AD9" w:rsidRDefault="00DF1547" w:rsidP="009730AE">
      <w:pPr>
        <w:pStyle w:val="ListParagraph"/>
        <w:spacing w:line="360" w:lineRule="auto"/>
        <w:ind w:left="0"/>
        <w:jc w:val="center"/>
        <w:rPr>
          <w:rFonts w:ascii="Arial" w:eastAsia="Calibri" w:hAnsi="Arial" w:cs="Arial"/>
          <w:sz w:val="22"/>
          <w:szCs w:val="22"/>
        </w:rPr>
      </w:pPr>
      <w:r w:rsidRPr="00CC6AD9">
        <w:rPr>
          <w:rFonts w:ascii="Arial" w:eastAsia="Calibri" w:hAnsi="Arial" w:cs="Arial"/>
          <w:sz w:val="22"/>
          <w:szCs w:val="22"/>
        </w:rPr>
        <w:t>Gam</w:t>
      </w:r>
      <w:r w:rsidRPr="00CC6AD9">
        <w:rPr>
          <w:rFonts w:ascii="Arial" w:eastAsia="Calibri" w:hAnsi="Arial" w:cs="Arial"/>
          <w:spacing w:val="-1"/>
          <w:sz w:val="22"/>
          <w:szCs w:val="22"/>
        </w:rPr>
        <w:t>b</w:t>
      </w:r>
      <w:r w:rsidRPr="00CC6AD9">
        <w:rPr>
          <w:rFonts w:ascii="Arial" w:eastAsia="Calibri" w:hAnsi="Arial" w:cs="Arial"/>
          <w:sz w:val="22"/>
          <w:szCs w:val="22"/>
        </w:rPr>
        <w:t>ar</w:t>
      </w:r>
      <w:r w:rsidR="00EA62FD" w:rsidRPr="00CC6AD9">
        <w:rPr>
          <w:rFonts w:ascii="Arial" w:eastAsia="Calibri" w:hAnsi="Arial" w:cs="Arial"/>
          <w:sz w:val="22"/>
          <w:szCs w:val="22"/>
          <w:lang w:val="id-ID"/>
        </w:rPr>
        <w:t xml:space="preserve"> </w:t>
      </w:r>
      <w:r w:rsidR="00EA62FD" w:rsidRPr="00CC6AD9">
        <w:rPr>
          <w:rFonts w:ascii="Arial" w:eastAsia="Calibri" w:hAnsi="Arial" w:cs="Arial"/>
          <w:sz w:val="22"/>
          <w:szCs w:val="22"/>
          <w:lang w:val="en-ID"/>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k</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z w:val="22"/>
          <w:szCs w:val="22"/>
        </w:rPr>
        <w:t>A&amp;B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co</w:t>
      </w:r>
      <w:r w:rsidRPr="00CC6AD9">
        <w:rPr>
          <w:rFonts w:ascii="Arial" w:eastAsia="Calibri" w:hAnsi="Arial" w:cs="Arial"/>
          <w:spacing w:val="-1"/>
          <w:sz w:val="22"/>
          <w:szCs w:val="22"/>
        </w:rPr>
        <w:t>nt</w:t>
      </w:r>
      <w:r w:rsidRPr="00CC6AD9">
        <w:rPr>
          <w:rFonts w:ascii="Arial" w:eastAsia="Calibri" w:hAnsi="Arial" w:cs="Arial"/>
          <w:spacing w:val="4"/>
          <w:sz w:val="22"/>
          <w:szCs w:val="22"/>
        </w:rPr>
        <w:t>o</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3"/>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sie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j</w:t>
      </w:r>
      <w:r w:rsidRPr="00CC6AD9">
        <w:rPr>
          <w:rFonts w:ascii="Arial" w:eastAsia="Calibri" w:hAnsi="Arial" w:cs="Arial"/>
          <w:w w:val="102"/>
          <w:sz w:val="22"/>
          <w:szCs w:val="22"/>
        </w:rPr>
        <w:t>a</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u</w:t>
      </w:r>
      <w:r w:rsidRPr="00CC6AD9">
        <w:rPr>
          <w:rFonts w:ascii="Arial" w:eastAsia="Calibri" w:hAnsi="Arial" w:cs="Arial"/>
          <w:w w:val="102"/>
          <w:sz w:val="22"/>
          <w:szCs w:val="22"/>
        </w:rPr>
        <w:t>h</w:t>
      </w:r>
    </w:p>
    <w:p w:rsidR="00CD136A" w:rsidRPr="00CC6AD9" w:rsidRDefault="00CD136A" w:rsidP="009730AE">
      <w:pPr>
        <w:spacing w:line="360" w:lineRule="auto"/>
        <w:jc w:val="both"/>
        <w:rPr>
          <w:rFonts w:ascii="Arial" w:hAnsi="Arial" w:cs="Arial"/>
          <w:sz w:val="22"/>
          <w:szCs w:val="22"/>
        </w:rPr>
      </w:pPr>
    </w:p>
    <w:p w:rsidR="00CD136A" w:rsidRPr="00CC6AD9" w:rsidRDefault="00CD136A" w:rsidP="009730AE">
      <w:pPr>
        <w:pStyle w:val="ListParagraph"/>
        <w:numPr>
          <w:ilvl w:val="0"/>
          <w:numId w:val="34"/>
        </w:numPr>
        <w:spacing w:line="360" w:lineRule="auto"/>
        <w:ind w:left="426" w:hanging="426"/>
        <w:jc w:val="both"/>
        <w:rPr>
          <w:rFonts w:ascii="Arial" w:eastAsia="Calibri" w:hAnsi="Arial" w:cs="Arial"/>
          <w:sz w:val="22"/>
          <w:szCs w:val="22"/>
          <w:lang w:val="id-ID"/>
        </w:rPr>
      </w:pPr>
      <w:r w:rsidRPr="00CC6AD9">
        <w:rPr>
          <w:rFonts w:ascii="Arial" w:eastAsia="Calibri" w:hAnsi="Arial" w:cs="Arial"/>
          <w:sz w:val="22"/>
          <w:szCs w:val="22"/>
        </w:rPr>
        <w:t>P</w:t>
      </w:r>
      <w:r w:rsidRPr="00CC6AD9">
        <w:rPr>
          <w:rFonts w:ascii="Arial" w:eastAsia="Calibri" w:hAnsi="Arial" w:cs="Arial"/>
          <w:spacing w:val="-1"/>
          <w:sz w:val="22"/>
          <w:szCs w:val="22"/>
        </w:rPr>
        <w:t>en</w:t>
      </w:r>
      <w:r w:rsidRPr="00CC6AD9">
        <w:rPr>
          <w:rFonts w:ascii="Arial" w:eastAsia="Calibri" w:hAnsi="Arial" w:cs="Arial"/>
          <w:spacing w:val="1"/>
          <w:sz w:val="22"/>
          <w:szCs w:val="22"/>
        </w:rPr>
        <w:t>g</w:t>
      </w:r>
      <w:r w:rsidRPr="00CC6AD9">
        <w:rPr>
          <w:rFonts w:ascii="Arial" w:eastAsia="Calibri" w:hAnsi="Arial" w:cs="Arial"/>
          <w:spacing w:val="2"/>
          <w:sz w:val="22"/>
          <w:szCs w:val="22"/>
        </w:rPr>
        <w:t>u</w:t>
      </w:r>
      <w:r w:rsidRPr="00CC6AD9">
        <w:rPr>
          <w:rFonts w:ascii="Arial" w:eastAsia="Calibri" w:hAnsi="Arial" w:cs="Arial"/>
          <w:spacing w:val="-1"/>
          <w:sz w:val="22"/>
          <w:szCs w:val="22"/>
        </w:rPr>
        <w:t>m</w:t>
      </w:r>
      <w:r w:rsidRPr="00CC6AD9">
        <w:rPr>
          <w:rFonts w:ascii="Arial" w:eastAsia="Calibri" w:hAnsi="Arial" w:cs="Arial"/>
          <w:spacing w:val="2"/>
          <w:sz w:val="22"/>
          <w:szCs w:val="22"/>
        </w:rPr>
        <w:t>p</w:t>
      </w:r>
      <w:r w:rsidRPr="00CC6AD9">
        <w:rPr>
          <w:rFonts w:ascii="Arial" w:eastAsia="Calibri" w:hAnsi="Arial" w:cs="Arial"/>
          <w:spacing w:val="-1"/>
          <w:sz w:val="22"/>
          <w:szCs w:val="22"/>
        </w:rPr>
        <w:t>u</w:t>
      </w:r>
      <w:r w:rsidRPr="00CC6AD9">
        <w:rPr>
          <w:rFonts w:ascii="Arial" w:eastAsia="Calibri" w:hAnsi="Arial" w:cs="Arial"/>
          <w:sz w:val="22"/>
          <w:szCs w:val="22"/>
        </w:rPr>
        <w:t>l</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w w:val="102"/>
          <w:sz w:val="22"/>
          <w:szCs w:val="22"/>
        </w:rPr>
        <w:t>D</w:t>
      </w:r>
      <w:r w:rsidRPr="00CC6AD9">
        <w:rPr>
          <w:rFonts w:ascii="Arial" w:eastAsia="Calibri" w:hAnsi="Arial" w:cs="Arial"/>
          <w:spacing w:val="-1"/>
          <w:w w:val="102"/>
          <w:sz w:val="22"/>
          <w:szCs w:val="22"/>
        </w:rPr>
        <w:t>a</w:t>
      </w:r>
      <w:r w:rsidRPr="00CC6AD9">
        <w:rPr>
          <w:rFonts w:ascii="Arial" w:eastAsia="Calibri" w:hAnsi="Arial" w:cs="Arial"/>
          <w:spacing w:val="1"/>
          <w:w w:val="102"/>
          <w:sz w:val="22"/>
          <w:szCs w:val="22"/>
        </w:rPr>
        <w:t>t</w:t>
      </w:r>
      <w:r w:rsidRPr="00CC6AD9">
        <w:rPr>
          <w:rFonts w:ascii="Arial" w:eastAsia="Calibri" w:hAnsi="Arial" w:cs="Arial"/>
          <w:w w:val="102"/>
          <w:sz w:val="22"/>
          <w:szCs w:val="22"/>
        </w:rPr>
        <w:t>a</w:t>
      </w:r>
      <w:r w:rsidRPr="00CC6AD9">
        <w:rPr>
          <w:rFonts w:ascii="Arial" w:eastAsia="Calibri" w:hAnsi="Arial" w:cs="Arial"/>
          <w:w w:val="102"/>
          <w:sz w:val="22"/>
          <w:szCs w:val="22"/>
          <w:lang w:val="id-ID"/>
        </w:rPr>
        <w:t xml:space="preserve"> dan Informasi</w:t>
      </w:r>
    </w:p>
    <w:p w:rsidR="00CD136A" w:rsidRPr="00CC6AD9" w:rsidRDefault="00CD136A" w:rsidP="009730AE">
      <w:pPr>
        <w:pStyle w:val="ListParagraph"/>
        <w:numPr>
          <w:ilvl w:val="1"/>
          <w:numId w:val="35"/>
        </w:numPr>
        <w:spacing w:line="360" w:lineRule="auto"/>
        <w:ind w:left="851" w:hanging="425"/>
        <w:jc w:val="both"/>
        <w:rPr>
          <w:rFonts w:ascii="Arial" w:eastAsia="Calibri" w:hAnsi="Arial" w:cs="Arial"/>
          <w:sz w:val="22"/>
          <w:szCs w:val="22"/>
          <w:lang w:val="id-ID"/>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id</w:t>
      </w:r>
      <w:r w:rsidRPr="00CC6AD9">
        <w:rPr>
          <w:rFonts w:ascii="Arial" w:eastAsia="Calibri" w:hAnsi="Arial" w:cs="Arial"/>
          <w:spacing w:val="3"/>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if</w:t>
      </w:r>
      <w:r w:rsidRPr="00CC6AD9">
        <w:rPr>
          <w:rFonts w:ascii="Arial" w:eastAsia="Calibri" w:hAnsi="Arial" w:cs="Arial"/>
          <w:spacing w:val="-1"/>
          <w:sz w:val="22"/>
          <w:szCs w:val="22"/>
        </w:rPr>
        <w:t>i</w:t>
      </w:r>
      <w:r w:rsidRPr="00CC6AD9">
        <w:rPr>
          <w:rFonts w:ascii="Arial" w:eastAsia="Calibri" w:hAnsi="Arial" w:cs="Arial"/>
          <w:spacing w:val="3"/>
          <w:sz w:val="22"/>
          <w:szCs w:val="22"/>
        </w:rPr>
        <w:t>k</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w:t>
      </w:r>
      <w:r w:rsidRPr="00CC6AD9">
        <w:rPr>
          <w:rFonts w:ascii="Arial" w:eastAsia="Calibri" w:hAnsi="Arial" w:cs="Arial"/>
          <w:spacing w:val="3"/>
          <w:sz w:val="22"/>
          <w:szCs w:val="22"/>
        </w:rPr>
        <w:t>f</w:t>
      </w:r>
      <w:r w:rsidRPr="00CC6AD9">
        <w:rPr>
          <w:rFonts w:ascii="Arial" w:eastAsia="Calibri" w:hAnsi="Arial" w:cs="Arial"/>
          <w:spacing w:val="-2"/>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am</w:t>
      </w:r>
      <w:r w:rsidRPr="00CC6AD9">
        <w:rPr>
          <w:rFonts w:ascii="Arial" w:eastAsia="Calibri" w:hAnsi="Arial" w:cs="Arial"/>
          <w:spacing w:val="-1"/>
          <w:sz w:val="22"/>
          <w:szCs w:val="22"/>
        </w:rPr>
        <w:t>p</w:t>
      </w:r>
      <w:r w:rsidRPr="00CC6AD9">
        <w:rPr>
          <w:rFonts w:ascii="Arial" w:eastAsia="Calibri" w:hAnsi="Arial" w:cs="Arial"/>
          <w:sz w:val="22"/>
          <w:szCs w:val="22"/>
        </w:rPr>
        <w:t>ak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3"/>
          <w:sz w:val="22"/>
          <w:szCs w:val="22"/>
        </w:rPr>
        <w:t>i</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d</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h</w:t>
      </w:r>
      <w:r w:rsidRPr="00CC6AD9">
        <w:rPr>
          <w:rFonts w:ascii="Arial" w:eastAsia="Calibri" w:hAnsi="Arial" w:cs="Arial"/>
          <w:spacing w:val="1"/>
          <w:w w:val="102"/>
          <w:sz w:val="22"/>
          <w:szCs w:val="22"/>
        </w:rPr>
        <w:t>ar</w:t>
      </w:r>
      <w:r w:rsidRPr="00CC6AD9">
        <w:rPr>
          <w:rFonts w:ascii="Arial" w:eastAsia="Calibri" w:hAnsi="Arial" w:cs="Arial"/>
          <w:w w:val="102"/>
          <w:sz w:val="22"/>
          <w:szCs w:val="22"/>
        </w:rPr>
        <w:t>a</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k</w:t>
      </w:r>
      <w:r w:rsidRPr="00CC6AD9">
        <w:rPr>
          <w:rFonts w:ascii="Arial" w:eastAsia="Calibri" w:hAnsi="Arial" w:cs="Arial"/>
          <w:w w:val="102"/>
          <w:sz w:val="22"/>
          <w:szCs w:val="22"/>
        </w:rPr>
        <w:t>an</w:t>
      </w:r>
      <w:r w:rsidRPr="00CC6AD9">
        <w:rPr>
          <w:rFonts w:ascii="Arial" w:eastAsia="Calibri" w:hAnsi="Arial" w:cs="Arial"/>
          <w:w w:val="102"/>
          <w:sz w:val="22"/>
          <w:szCs w:val="22"/>
          <w:lang w:val="id-ID"/>
        </w:rPr>
        <w:t>.</w:t>
      </w:r>
    </w:p>
    <w:p w:rsidR="00CD136A" w:rsidRPr="00CC6AD9" w:rsidRDefault="00CD136A" w:rsidP="009730AE">
      <w:pPr>
        <w:pStyle w:val="ListParagraph"/>
        <w:numPr>
          <w:ilvl w:val="1"/>
          <w:numId w:val="35"/>
        </w:numPr>
        <w:spacing w:line="360" w:lineRule="auto"/>
        <w:ind w:left="851" w:hanging="425"/>
        <w:jc w:val="both"/>
        <w:rPr>
          <w:rFonts w:ascii="Arial" w:eastAsia="Calibri" w:hAnsi="Arial" w:cs="Arial"/>
          <w:sz w:val="22"/>
          <w:szCs w:val="22"/>
          <w:lang w:val="id-ID"/>
        </w:rPr>
      </w:pP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am</w:t>
      </w:r>
      <w:r w:rsidRPr="00CC6AD9">
        <w:rPr>
          <w:rFonts w:ascii="Arial" w:eastAsia="Calibri" w:hAnsi="Arial" w:cs="Arial"/>
          <w:spacing w:val="-1"/>
          <w:sz w:val="22"/>
          <w:szCs w:val="22"/>
        </w:rPr>
        <w:t>p</w:t>
      </w:r>
      <w:r w:rsidRPr="00CC6AD9">
        <w:rPr>
          <w:rFonts w:ascii="Arial" w:eastAsia="Calibri" w:hAnsi="Arial" w:cs="Arial"/>
          <w:sz w:val="22"/>
          <w:szCs w:val="22"/>
        </w:rPr>
        <w:t>ak</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dih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j</w:t>
      </w:r>
      <w:r w:rsidRPr="00CC6AD9">
        <w:rPr>
          <w:rFonts w:ascii="Arial" w:eastAsia="Calibri" w:hAnsi="Arial" w:cs="Arial"/>
          <w:w w:val="102"/>
          <w:sz w:val="22"/>
          <w:szCs w:val="22"/>
        </w:rPr>
        <w:t>a</w:t>
      </w:r>
      <w:r w:rsidRPr="00CC6AD9">
        <w:rPr>
          <w:rFonts w:ascii="Arial" w:eastAsia="Calibri" w:hAnsi="Arial" w:cs="Arial"/>
          <w:spacing w:val="-1"/>
          <w:w w:val="102"/>
          <w:sz w:val="22"/>
          <w:szCs w:val="22"/>
        </w:rPr>
        <w:t>d</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CD136A" w:rsidRPr="00CC6AD9" w:rsidRDefault="00CD136A" w:rsidP="009730AE">
      <w:pPr>
        <w:pStyle w:val="ListParagraph"/>
        <w:numPr>
          <w:ilvl w:val="1"/>
          <w:numId w:val="35"/>
        </w:numPr>
        <w:spacing w:line="360" w:lineRule="auto"/>
        <w:ind w:left="851" w:hanging="425"/>
        <w:jc w:val="both"/>
        <w:rPr>
          <w:rFonts w:ascii="Arial" w:eastAsia="Calibri" w:hAnsi="Arial" w:cs="Arial"/>
          <w:sz w:val="22"/>
          <w:szCs w:val="22"/>
          <w:lang w:val="id-ID"/>
        </w:rPr>
      </w:pPr>
      <w:r w:rsidRPr="00CC6AD9">
        <w:rPr>
          <w:rFonts w:ascii="Arial" w:eastAsia="Calibri" w:hAnsi="Arial" w:cs="Arial"/>
          <w:spacing w:val="1"/>
          <w:sz w:val="22"/>
          <w:szCs w:val="22"/>
        </w:rPr>
        <w:t>D</w:t>
      </w:r>
      <w:r w:rsidRPr="00CC6AD9">
        <w:rPr>
          <w:rFonts w:ascii="Arial" w:eastAsia="Calibri" w:hAnsi="Arial" w:cs="Arial"/>
          <w:sz w:val="22"/>
          <w:szCs w:val="22"/>
        </w:rPr>
        <w:t>im</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j</w:t>
      </w:r>
      <w:r w:rsidRPr="00CC6AD9">
        <w:rPr>
          <w:rFonts w:ascii="Arial" w:eastAsia="Calibri" w:hAnsi="Arial" w:cs="Arial"/>
          <w:w w:val="102"/>
          <w:sz w:val="22"/>
          <w:szCs w:val="22"/>
        </w:rPr>
        <w:t>a</w:t>
      </w:r>
      <w:r w:rsidRPr="00CC6AD9">
        <w:rPr>
          <w:rFonts w:ascii="Arial" w:eastAsia="Calibri" w:hAnsi="Arial" w:cs="Arial"/>
          <w:spacing w:val="-1"/>
          <w:w w:val="102"/>
          <w:sz w:val="22"/>
          <w:szCs w:val="22"/>
        </w:rPr>
        <w:t>d</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CD136A" w:rsidRPr="00CC6AD9" w:rsidRDefault="00CD136A" w:rsidP="009730AE">
      <w:pPr>
        <w:pStyle w:val="ListParagraph"/>
        <w:numPr>
          <w:ilvl w:val="1"/>
          <w:numId w:val="35"/>
        </w:numPr>
        <w:spacing w:line="360" w:lineRule="auto"/>
        <w:ind w:left="851" w:hanging="425"/>
        <w:jc w:val="both"/>
        <w:rPr>
          <w:rFonts w:ascii="Arial" w:eastAsia="Calibri" w:hAnsi="Arial" w:cs="Arial"/>
          <w:sz w:val="22"/>
          <w:szCs w:val="22"/>
        </w:rPr>
      </w:pPr>
      <w:r w:rsidRPr="00CC6AD9">
        <w:rPr>
          <w:rFonts w:ascii="Arial" w:eastAsia="Calibri" w:hAnsi="Arial" w:cs="Arial"/>
          <w:spacing w:val="-3"/>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ko</w:t>
      </w:r>
      <w:r w:rsidRPr="00CC6AD9">
        <w:rPr>
          <w:rFonts w:ascii="Arial" w:eastAsia="Calibri" w:hAnsi="Arial" w:cs="Arial"/>
          <w:spacing w:val="-1"/>
          <w:sz w:val="22"/>
          <w:szCs w:val="22"/>
        </w:rPr>
        <w:t>ndi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aat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3"/>
          <w:sz w:val="22"/>
          <w:szCs w:val="22"/>
        </w:rPr>
        <w:t>l</w:t>
      </w:r>
      <w:r w:rsidRPr="00CC6AD9">
        <w:rPr>
          <w:rFonts w:ascii="Arial" w:eastAsia="Calibri" w:hAnsi="Arial" w:cs="Arial"/>
          <w:spacing w:val="2"/>
          <w:sz w:val="22"/>
          <w:szCs w:val="22"/>
        </w:rPr>
        <w:t>u</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ke</w:t>
      </w:r>
      <w:r w:rsidRPr="00CC6AD9">
        <w:rPr>
          <w:rFonts w:ascii="Arial" w:eastAsia="Calibri" w:hAnsi="Arial" w:cs="Arial"/>
          <w:spacing w:val="-3"/>
          <w:w w:val="102"/>
          <w:sz w:val="22"/>
          <w:szCs w:val="22"/>
        </w:rPr>
        <w:t>j</w:t>
      </w:r>
      <w:r w:rsidRPr="00CC6AD9">
        <w:rPr>
          <w:rFonts w:ascii="Arial" w:eastAsia="Calibri" w:hAnsi="Arial" w:cs="Arial"/>
          <w:spacing w:val="3"/>
          <w:w w:val="102"/>
          <w:sz w:val="22"/>
          <w:szCs w:val="22"/>
        </w:rPr>
        <w:t>a</w:t>
      </w:r>
      <w:r w:rsidRPr="00CC6AD9">
        <w:rPr>
          <w:rFonts w:ascii="Arial" w:eastAsia="Calibri" w:hAnsi="Arial" w:cs="Arial"/>
          <w:spacing w:val="-3"/>
          <w:w w:val="102"/>
          <w:sz w:val="22"/>
          <w:szCs w:val="22"/>
        </w:rPr>
        <w:t>d</w:t>
      </w:r>
      <w:r w:rsidRPr="00CC6AD9">
        <w:rPr>
          <w:rFonts w:ascii="Arial" w:eastAsia="Calibri" w:hAnsi="Arial" w:cs="Arial"/>
          <w:spacing w:val="1"/>
          <w:w w:val="102"/>
          <w:sz w:val="22"/>
          <w:szCs w:val="22"/>
        </w:rPr>
        <w:t>i</w:t>
      </w:r>
      <w:r w:rsidRPr="00CC6AD9">
        <w:rPr>
          <w:rFonts w:ascii="Arial" w:eastAsia="Calibri" w:hAnsi="Arial" w:cs="Arial"/>
          <w:w w:val="102"/>
          <w:sz w:val="22"/>
          <w:szCs w:val="22"/>
        </w:rPr>
        <w:t>an</w:t>
      </w:r>
      <w:r w:rsidR="00EA62FD" w:rsidRPr="00CC6AD9">
        <w:rPr>
          <w:rFonts w:ascii="Arial" w:eastAsia="Calibri" w:hAnsi="Arial" w:cs="Arial"/>
          <w:w w:val="102"/>
          <w:sz w:val="22"/>
          <w:szCs w:val="22"/>
        </w:rPr>
        <w:t>.</w:t>
      </w:r>
    </w:p>
    <w:p w:rsidR="00CD136A" w:rsidRPr="00CC6AD9" w:rsidRDefault="00CD136A" w:rsidP="009730AE">
      <w:pPr>
        <w:pStyle w:val="ListParagraph"/>
        <w:numPr>
          <w:ilvl w:val="1"/>
          <w:numId w:val="35"/>
        </w:numPr>
        <w:spacing w:line="360" w:lineRule="auto"/>
        <w:ind w:left="851" w:hanging="425"/>
        <w:jc w:val="both"/>
        <w:rPr>
          <w:rFonts w:ascii="Arial" w:eastAsia="Calibri" w:hAnsi="Arial" w:cs="Arial"/>
          <w:spacing w:val="1"/>
          <w:sz w:val="22"/>
          <w:szCs w:val="22"/>
          <w:lang w:val="id-ID"/>
        </w:rPr>
      </w:pPr>
      <w:r w:rsidRPr="00CC6AD9">
        <w:rPr>
          <w:rFonts w:ascii="Arial" w:eastAsia="Calibri" w:hAnsi="Arial" w:cs="Arial"/>
          <w:spacing w:val="-2"/>
          <w:sz w:val="22"/>
          <w:szCs w:val="22"/>
        </w:rPr>
        <w:t>C</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3"/>
          <w:sz w:val="22"/>
          <w:szCs w:val="22"/>
        </w:rPr>
        <w:t>u</w:t>
      </w:r>
      <w:r w:rsidRPr="00CC6AD9">
        <w:rPr>
          <w:rFonts w:ascii="Arial" w:eastAsia="Calibri" w:hAnsi="Arial" w:cs="Arial"/>
          <w:spacing w:val="5"/>
          <w:sz w:val="22"/>
          <w:szCs w:val="22"/>
        </w:rPr>
        <w:t>m</w:t>
      </w:r>
      <w:r w:rsidRPr="00CC6AD9">
        <w:rPr>
          <w:rFonts w:ascii="Arial" w:eastAsia="Calibri" w:hAnsi="Arial" w:cs="Arial"/>
          <w:spacing w:val="-3"/>
          <w:sz w:val="22"/>
          <w:szCs w:val="22"/>
        </w:rPr>
        <w:t>p</w:t>
      </w:r>
      <w:r w:rsidRPr="00CC6AD9">
        <w:rPr>
          <w:rFonts w:ascii="Arial" w:eastAsia="Calibri" w:hAnsi="Arial" w:cs="Arial"/>
          <w:spacing w:val="-1"/>
          <w:sz w:val="22"/>
          <w:szCs w:val="22"/>
        </w:rPr>
        <w:t>u</w:t>
      </w:r>
      <w:r w:rsidRPr="00CC6AD9">
        <w:rPr>
          <w:rFonts w:ascii="Arial" w:eastAsia="Calibri" w:hAnsi="Arial" w:cs="Arial"/>
          <w:spacing w:val="1"/>
          <w:sz w:val="22"/>
          <w:szCs w:val="22"/>
        </w:rPr>
        <w:t>lk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p>
    <w:p w:rsidR="00CD136A" w:rsidRPr="00CC6AD9" w:rsidRDefault="00CD136A" w:rsidP="009730AE">
      <w:pPr>
        <w:pStyle w:val="ListParagraph"/>
        <w:numPr>
          <w:ilvl w:val="0"/>
          <w:numId w:val="36"/>
        </w:numPr>
        <w:spacing w:line="360" w:lineRule="auto"/>
        <w:ind w:left="1276" w:hanging="425"/>
        <w:jc w:val="both"/>
        <w:rPr>
          <w:rFonts w:ascii="Arial" w:eastAsia="Calibri" w:hAnsi="Arial" w:cs="Arial"/>
          <w:sz w:val="22"/>
          <w:szCs w:val="22"/>
          <w:lang w:val="id-ID"/>
        </w:rPr>
      </w:pPr>
      <w:r w:rsidRPr="00CC6AD9">
        <w:rPr>
          <w:rFonts w:ascii="Arial" w:eastAsia="Calibri" w:hAnsi="Arial" w:cs="Arial"/>
          <w:sz w:val="22"/>
          <w:szCs w:val="22"/>
          <w:lang w:val="id-ID"/>
        </w:rPr>
        <w:t>Observasi : Observasi langsung kepada praktek di lapangan dan tempat kejadian</w:t>
      </w:r>
    </w:p>
    <w:p w:rsidR="00CD136A" w:rsidRPr="00CC6AD9" w:rsidRDefault="00CD136A" w:rsidP="009730AE">
      <w:pPr>
        <w:pStyle w:val="ListParagraph"/>
        <w:numPr>
          <w:ilvl w:val="0"/>
          <w:numId w:val="36"/>
        </w:numPr>
        <w:spacing w:line="360" w:lineRule="auto"/>
        <w:ind w:left="1276" w:hanging="425"/>
        <w:jc w:val="both"/>
        <w:rPr>
          <w:rFonts w:ascii="Arial" w:eastAsia="Calibri" w:hAnsi="Arial" w:cs="Arial"/>
          <w:sz w:val="22"/>
          <w:szCs w:val="22"/>
          <w:lang w:val="id-ID"/>
        </w:rPr>
      </w:pPr>
      <w:r w:rsidRPr="00CC6AD9">
        <w:rPr>
          <w:rFonts w:ascii="Arial" w:eastAsia="Calibri" w:hAnsi="Arial" w:cs="Arial"/>
          <w:sz w:val="22"/>
          <w:szCs w:val="22"/>
          <w:lang w:val="id-ID"/>
        </w:rPr>
        <w:t>Telaah Dokumentasi : Meliputi penelusuran kepada rekam medik pasien dan seluruh pedoman / panduan / SPO terkait insiden dengan insiden untuk korelasi keduanya.</w:t>
      </w:r>
    </w:p>
    <w:p w:rsidR="00CD136A" w:rsidRPr="00CC6AD9" w:rsidRDefault="00CD136A" w:rsidP="009730AE">
      <w:pPr>
        <w:pStyle w:val="ListParagraph"/>
        <w:numPr>
          <w:ilvl w:val="0"/>
          <w:numId w:val="36"/>
        </w:numPr>
        <w:spacing w:line="360" w:lineRule="auto"/>
        <w:ind w:left="1276" w:hanging="425"/>
        <w:jc w:val="both"/>
        <w:rPr>
          <w:rFonts w:ascii="Arial" w:eastAsia="Calibri" w:hAnsi="Arial" w:cs="Arial"/>
          <w:sz w:val="22"/>
          <w:szCs w:val="22"/>
          <w:lang w:val="id-ID"/>
        </w:rPr>
      </w:pPr>
      <w:r w:rsidRPr="00CC6AD9">
        <w:rPr>
          <w:rFonts w:ascii="Arial" w:eastAsia="Calibri" w:hAnsi="Arial" w:cs="Arial"/>
          <w:sz w:val="22"/>
          <w:szCs w:val="22"/>
          <w:lang w:val="id-ID"/>
        </w:rPr>
        <w:t>Wawancara : Dilakukan dalam sesi tertutup kepada setiap personil terkait secara terpisah termasuk kepada pasien dalam insiden tersebut.</w:t>
      </w:r>
    </w:p>
    <w:p w:rsidR="00CD136A" w:rsidRPr="00CC6AD9" w:rsidRDefault="00CD136A" w:rsidP="009730AE">
      <w:pPr>
        <w:pStyle w:val="ListParagraph"/>
        <w:numPr>
          <w:ilvl w:val="1"/>
          <w:numId w:val="35"/>
        </w:numPr>
        <w:spacing w:line="360" w:lineRule="auto"/>
        <w:ind w:left="851" w:hanging="425"/>
        <w:jc w:val="both"/>
        <w:rPr>
          <w:rFonts w:ascii="Arial" w:eastAsia="Calibri" w:hAnsi="Arial" w:cs="Arial"/>
          <w:sz w:val="22"/>
          <w:szCs w:val="22"/>
        </w:rPr>
      </w:pP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or</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nv</w:t>
      </w:r>
      <w:r w:rsidRPr="00CC6AD9">
        <w:rPr>
          <w:rFonts w:ascii="Arial" w:eastAsia="Calibri" w:hAnsi="Arial" w:cs="Arial"/>
          <w:spacing w:val="1"/>
          <w:sz w:val="22"/>
          <w:szCs w:val="22"/>
        </w:rPr>
        <w:t>es</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gg</w:t>
      </w:r>
      <w:r w:rsidRPr="00CC6AD9">
        <w:rPr>
          <w:rFonts w:ascii="Arial" w:eastAsia="Calibri" w:hAnsi="Arial" w:cs="Arial"/>
          <w:spacing w:val="-1"/>
          <w:sz w:val="22"/>
          <w:szCs w:val="22"/>
        </w:rPr>
        <w:t>un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o</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lang w:val="id-ID"/>
        </w:rPr>
        <w:t xml:space="preserve"> </w:t>
      </w:r>
      <w:r w:rsidRPr="00CC6AD9">
        <w:rPr>
          <w:rFonts w:ascii="Arial" w:eastAsia="Calibri" w:hAnsi="Arial" w:cs="Arial"/>
          <w:w w:val="102"/>
          <w:sz w:val="22"/>
          <w:szCs w:val="22"/>
        </w:rPr>
        <w:t>:</w:t>
      </w:r>
    </w:p>
    <w:p w:rsidR="00CD136A" w:rsidRPr="00CC6AD9" w:rsidRDefault="00CD136A" w:rsidP="009730AE">
      <w:pPr>
        <w:pStyle w:val="ListParagraph"/>
        <w:numPr>
          <w:ilvl w:val="2"/>
          <w:numId w:val="37"/>
        </w:numPr>
        <w:spacing w:line="360" w:lineRule="auto"/>
        <w:ind w:left="1276" w:hanging="425"/>
        <w:jc w:val="both"/>
        <w:rPr>
          <w:rFonts w:ascii="Arial" w:eastAsia="Calibri" w:hAnsi="Arial" w:cs="Arial"/>
          <w:sz w:val="22"/>
          <w:szCs w:val="22"/>
        </w:rPr>
      </w:pPr>
      <w:r w:rsidRPr="00CC6AD9">
        <w:rPr>
          <w:rFonts w:ascii="Arial" w:eastAsia="Calibri" w:hAnsi="Arial" w:cs="Arial"/>
          <w:spacing w:val="-2"/>
          <w:sz w:val="22"/>
          <w:szCs w:val="22"/>
        </w:rPr>
        <w:t>R</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si</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w w:val="102"/>
          <w:sz w:val="22"/>
          <w:szCs w:val="22"/>
        </w:rPr>
        <w:t>n</w:t>
      </w:r>
      <w:r w:rsidR="00EA62FD" w:rsidRPr="00CC6AD9">
        <w:rPr>
          <w:rFonts w:ascii="Arial" w:eastAsia="Calibri" w:hAnsi="Arial" w:cs="Arial"/>
          <w:w w:val="102"/>
          <w:sz w:val="22"/>
          <w:szCs w:val="22"/>
        </w:rPr>
        <w:t>.</w:t>
      </w:r>
    </w:p>
    <w:p w:rsidR="00CD136A" w:rsidRPr="00CC6AD9" w:rsidRDefault="00CD136A" w:rsidP="009730AE">
      <w:pPr>
        <w:pStyle w:val="ListParagraph"/>
        <w:numPr>
          <w:ilvl w:val="2"/>
          <w:numId w:val="37"/>
        </w:numPr>
        <w:spacing w:line="360" w:lineRule="auto"/>
        <w:ind w:left="1276" w:hanging="425"/>
        <w:jc w:val="both"/>
        <w:rPr>
          <w:rFonts w:ascii="Arial" w:eastAsia="Calibri" w:hAnsi="Arial" w:cs="Arial"/>
          <w:sz w:val="22"/>
          <w:szCs w:val="22"/>
        </w:rPr>
      </w:pPr>
      <w:r w:rsidRPr="00CC6AD9">
        <w:rPr>
          <w:rFonts w:ascii="Arial" w:eastAsia="Calibri" w:hAnsi="Arial" w:cs="Arial"/>
          <w:sz w:val="22"/>
          <w:szCs w:val="22"/>
        </w:rPr>
        <w:t>J</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sk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ek</w:t>
      </w:r>
      <w:r w:rsidRPr="00CC6AD9">
        <w:rPr>
          <w:rFonts w:ascii="Arial" w:eastAsia="Calibri" w:hAnsi="Arial" w:cs="Arial"/>
          <w:spacing w:val="-1"/>
          <w:sz w:val="22"/>
          <w:szCs w:val="22"/>
        </w:rPr>
        <w:t>n</w:t>
      </w:r>
      <w:r w:rsidRPr="00CC6AD9">
        <w:rPr>
          <w:rFonts w:ascii="Arial" w:eastAsia="Calibri" w:hAnsi="Arial" w:cs="Arial"/>
          <w:spacing w:val="1"/>
          <w:sz w:val="22"/>
          <w:szCs w:val="22"/>
        </w:rPr>
        <w:t>i</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w w:val="102"/>
          <w:sz w:val="22"/>
          <w:szCs w:val="22"/>
          <w:lang w:val="id-ID"/>
        </w:rPr>
        <w:t xml:space="preserve"> d</w:t>
      </w:r>
      <w:r w:rsidRPr="00CC6AD9">
        <w:rPr>
          <w:rFonts w:ascii="Arial" w:eastAsia="Calibri" w:hAnsi="Arial" w:cs="Arial"/>
          <w:spacing w:val="-1"/>
          <w:w w:val="102"/>
          <w:sz w:val="22"/>
          <w:szCs w:val="22"/>
        </w:rPr>
        <w:t>i</w:t>
      </w:r>
      <w:r w:rsidRPr="00CC6AD9">
        <w:rPr>
          <w:rFonts w:ascii="Arial" w:eastAsia="Calibri" w:hAnsi="Arial" w:cs="Arial"/>
          <w:spacing w:val="2"/>
          <w:w w:val="102"/>
          <w:sz w:val="22"/>
          <w:szCs w:val="22"/>
        </w:rPr>
        <w:t>gu</w:t>
      </w:r>
      <w:r w:rsidRPr="00CC6AD9">
        <w:rPr>
          <w:rFonts w:ascii="Arial" w:eastAsia="Calibri" w:hAnsi="Arial" w:cs="Arial"/>
          <w:spacing w:val="-1"/>
          <w:w w:val="102"/>
          <w:sz w:val="22"/>
          <w:szCs w:val="22"/>
        </w:rPr>
        <w:t>n</w:t>
      </w:r>
      <w:r w:rsidRPr="00CC6AD9">
        <w:rPr>
          <w:rFonts w:ascii="Arial" w:eastAsia="Calibri" w:hAnsi="Arial" w:cs="Arial"/>
          <w:w w:val="102"/>
          <w:sz w:val="22"/>
          <w:szCs w:val="22"/>
        </w:rPr>
        <w:t>a</w:t>
      </w:r>
      <w:r w:rsidRPr="00CC6AD9">
        <w:rPr>
          <w:rFonts w:ascii="Arial" w:eastAsia="Calibri" w:hAnsi="Arial" w:cs="Arial"/>
          <w:spacing w:val="3"/>
          <w:w w:val="102"/>
          <w:sz w:val="22"/>
          <w:szCs w:val="22"/>
        </w:rPr>
        <w:t>k</w:t>
      </w:r>
      <w:r w:rsidRPr="00CC6AD9">
        <w:rPr>
          <w:rFonts w:ascii="Arial" w:eastAsia="Calibri" w:hAnsi="Arial" w:cs="Arial"/>
          <w:w w:val="102"/>
          <w:sz w:val="22"/>
          <w:szCs w:val="22"/>
        </w:rPr>
        <w:t>an</w:t>
      </w:r>
      <w:r w:rsidR="00EA62FD" w:rsidRPr="00CC6AD9">
        <w:rPr>
          <w:rFonts w:ascii="Arial" w:eastAsia="Calibri" w:hAnsi="Arial" w:cs="Arial"/>
          <w:w w:val="102"/>
          <w:sz w:val="22"/>
          <w:szCs w:val="22"/>
        </w:rPr>
        <w:t>.</w:t>
      </w:r>
    </w:p>
    <w:p w:rsidR="00CD136A" w:rsidRPr="00CC6AD9" w:rsidRDefault="00CD136A" w:rsidP="009730AE">
      <w:pPr>
        <w:pStyle w:val="ListParagraph"/>
        <w:numPr>
          <w:ilvl w:val="2"/>
          <w:numId w:val="37"/>
        </w:numPr>
        <w:spacing w:line="360" w:lineRule="auto"/>
        <w:ind w:left="1276" w:hanging="425"/>
        <w:jc w:val="both"/>
        <w:rPr>
          <w:rFonts w:ascii="Arial" w:eastAsia="Calibri" w:hAnsi="Arial" w:cs="Arial"/>
          <w:spacing w:val="1"/>
          <w:w w:val="102"/>
          <w:sz w:val="22"/>
          <w:szCs w:val="22"/>
          <w:lang w:val="id-ID"/>
        </w:rPr>
      </w:pPr>
      <w:r w:rsidRPr="00CC6AD9">
        <w:rPr>
          <w:rFonts w:ascii="Arial" w:eastAsia="Calibri" w:hAnsi="Arial" w:cs="Arial"/>
          <w:spacing w:val="-2"/>
          <w:sz w:val="22"/>
          <w:szCs w:val="22"/>
        </w:rPr>
        <w:t>R</w:t>
      </w:r>
      <w:r w:rsidRPr="00CC6AD9">
        <w:rPr>
          <w:rFonts w:ascii="Arial" w:eastAsia="Calibri" w:hAnsi="Arial" w:cs="Arial"/>
          <w:spacing w:val="1"/>
          <w:sz w:val="22"/>
          <w:szCs w:val="22"/>
        </w:rPr>
        <w:t>e</w:t>
      </w:r>
      <w:r w:rsidRPr="00CC6AD9">
        <w:rPr>
          <w:rFonts w:ascii="Arial" w:eastAsia="Calibri" w:hAnsi="Arial" w:cs="Arial"/>
          <w:spacing w:val="3"/>
          <w:sz w:val="22"/>
          <w:szCs w:val="22"/>
        </w:rPr>
        <w:t>k</w:t>
      </w:r>
      <w:r w:rsidRPr="00CC6AD9">
        <w:rPr>
          <w:rFonts w:ascii="Arial" w:eastAsia="Calibri" w:hAnsi="Arial" w:cs="Arial"/>
          <w:spacing w:val="-1"/>
          <w:sz w:val="22"/>
          <w:szCs w:val="22"/>
        </w:rPr>
        <w:t>o</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ko</w:t>
      </w:r>
      <w:r w:rsidRPr="00CC6AD9">
        <w:rPr>
          <w:rFonts w:ascii="Arial" w:eastAsia="Calibri" w:hAnsi="Arial" w:cs="Arial"/>
          <w:spacing w:val="-3"/>
          <w:sz w:val="22"/>
          <w:szCs w:val="22"/>
        </w:rPr>
        <w:t>n</w:t>
      </w:r>
      <w:r w:rsidRPr="00CC6AD9">
        <w:rPr>
          <w:rFonts w:ascii="Arial" w:eastAsia="Calibri" w:hAnsi="Arial" w:cs="Arial"/>
          <w:spacing w:val="1"/>
          <w:sz w:val="22"/>
          <w:szCs w:val="22"/>
        </w:rPr>
        <w:t>si</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di</w:t>
      </w:r>
      <w:r w:rsidRPr="00CC6AD9">
        <w:rPr>
          <w:rFonts w:ascii="Arial" w:eastAsia="Calibri" w:hAnsi="Arial" w:cs="Arial"/>
          <w:spacing w:val="2"/>
          <w:sz w:val="22"/>
          <w:szCs w:val="22"/>
        </w:rPr>
        <w:t>d</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di</w:t>
      </w:r>
      <w:r w:rsidRPr="00CC6AD9">
        <w:rPr>
          <w:rFonts w:ascii="Arial" w:eastAsia="Calibri" w:hAnsi="Arial" w:cs="Arial"/>
          <w:spacing w:val="2"/>
          <w:w w:val="102"/>
          <w:sz w:val="22"/>
          <w:szCs w:val="22"/>
        </w:rPr>
        <w:t>ve</w:t>
      </w:r>
      <w:r w:rsidRPr="00CC6AD9">
        <w:rPr>
          <w:rFonts w:ascii="Arial" w:eastAsia="Calibri" w:hAnsi="Arial" w:cs="Arial"/>
          <w:spacing w:val="1"/>
          <w:w w:val="102"/>
          <w:sz w:val="22"/>
          <w:szCs w:val="22"/>
        </w:rPr>
        <w:t>r</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fik</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lang w:val="id-ID"/>
        </w:rPr>
        <w:t>i.</w:t>
      </w:r>
    </w:p>
    <w:p w:rsidR="00CE6C94" w:rsidRPr="00CC6AD9" w:rsidRDefault="00CE6C94" w:rsidP="009730AE">
      <w:pPr>
        <w:pStyle w:val="ListParagraph"/>
        <w:spacing w:line="360" w:lineRule="auto"/>
        <w:ind w:left="1276"/>
        <w:jc w:val="both"/>
        <w:rPr>
          <w:rFonts w:ascii="Arial" w:eastAsia="Calibri" w:hAnsi="Arial" w:cs="Arial"/>
          <w:spacing w:val="1"/>
          <w:w w:val="102"/>
          <w:sz w:val="22"/>
          <w:szCs w:val="22"/>
          <w:lang w:val="id-ID"/>
        </w:rPr>
      </w:pPr>
    </w:p>
    <w:p w:rsidR="00CD136A" w:rsidRPr="00CC6AD9" w:rsidRDefault="00D8264F" w:rsidP="009730AE">
      <w:pPr>
        <w:spacing w:line="360" w:lineRule="auto"/>
        <w:ind w:left="284"/>
        <w:jc w:val="both"/>
        <w:rPr>
          <w:rFonts w:ascii="Arial" w:eastAsia="Calibri" w:hAnsi="Arial" w:cs="Arial"/>
          <w:sz w:val="22"/>
          <w:szCs w:val="22"/>
          <w:lang w:val="id-ID"/>
        </w:rPr>
      </w:pPr>
      <w:r w:rsidRPr="00CC6AD9">
        <w:rPr>
          <w:rFonts w:ascii="Arial" w:eastAsia="Calibri" w:hAnsi="Arial" w:cs="Arial"/>
          <w:sz w:val="22"/>
          <w:szCs w:val="22"/>
          <w:lang w:val="en-ID"/>
        </w:rPr>
        <w:t xml:space="preserve"> </w:t>
      </w:r>
      <w:r w:rsidR="00CD136A" w:rsidRPr="00CC6AD9">
        <w:rPr>
          <w:rFonts w:ascii="Arial" w:eastAsia="Calibri" w:hAnsi="Arial" w:cs="Arial"/>
          <w:sz w:val="22"/>
          <w:szCs w:val="22"/>
          <w:lang w:val="id-ID"/>
        </w:rPr>
        <w:t>Tujuan pengumpulan informasi pada tahap ini :</w:t>
      </w:r>
    </w:p>
    <w:p w:rsidR="00CD136A" w:rsidRPr="00CC6AD9" w:rsidRDefault="00CD136A" w:rsidP="009730AE">
      <w:pPr>
        <w:pStyle w:val="ListParagraph"/>
        <w:numPr>
          <w:ilvl w:val="0"/>
          <w:numId w:val="3"/>
        </w:numPr>
        <w:spacing w:line="360" w:lineRule="auto"/>
        <w:ind w:left="709"/>
        <w:jc w:val="both"/>
        <w:rPr>
          <w:rFonts w:ascii="Arial" w:eastAsia="Calibri" w:hAnsi="Arial" w:cs="Arial"/>
          <w:sz w:val="22"/>
          <w:szCs w:val="22"/>
          <w:lang w:val="id-ID"/>
        </w:rPr>
      </w:pPr>
      <w:r w:rsidRPr="00CC6AD9">
        <w:rPr>
          <w:rFonts w:ascii="Arial" w:eastAsia="Calibri" w:hAnsi="Arial" w:cs="Arial"/>
          <w:sz w:val="22"/>
          <w:szCs w:val="22"/>
          <w:lang w:val="id-ID"/>
        </w:rPr>
        <w:t>Mengamankan informasi untuk memastikan dapat digunakan selama investigasi dan jika kasus disidangkan ke pengadilan.</w:t>
      </w:r>
    </w:p>
    <w:p w:rsidR="00CD136A" w:rsidRPr="00CC6AD9" w:rsidRDefault="00CD136A" w:rsidP="009730AE">
      <w:pPr>
        <w:pStyle w:val="ListParagraph"/>
        <w:numPr>
          <w:ilvl w:val="0"/>
          <w:numId w:val="3"/>
        </w:numPr>
        <w:spacing w:line="360" w:lineRule="auto"/>
        <w:ind w:left="709"/>
        <w:jc w:val="both"/>
        <w:rPr>
          <w:rFonts w:ascii="Arial" w:eastAsia="Calibri" w:hAnsi="Arial" w:cs="Arial"/>
          <w:sz w:val="22"/>
          <w:szCs w:val="22"/>
          <w:lang w:val="id-ID"/>
        </w:rPr>
      </w:pPr>
      <w:r w:rsidRPr="00CC6AD9">
        <w:rPr>
          <w:rFonts w:ascii="Arial" w:eastAsia="Calibri" w:hAnsi="Arial" w:cs="Arial"/>
          <w:sz w:val="22"/>
          <w:szCs w:val="22"/>
          <w:lang w:val="id-ID"/>
        </w:rPr>
        <w:t>Identifikasi kebijakan dan prosedur yang relevan.</w:t>
      </w:r>
    </w:p>
    <w:p w:rsidR="00CD136A" w:rsidRPr="00CC6AD9" w:rsidRDefault="00CD136A" w:rsidP="009730AE">
      <w:pPr>
        <w:pStyle w:val="ListParagraph"/>
        <w:numPr>
          <w:ilvl w:val="0"/>
          <w:numId w:val="3"/>
        </w:numPr>
        <w:spacing w:line="360" w:lineRule="auto"/>
        <w:ind w:left="709"/>
        <w:jc w:val="both"/>
        <w:rPr>
          <w:rFonts w:ascii="Arial" w:eastAsia="Calibri" w:hAnsi="Arial" w:cs="Arial"/>
          <w:sz w:val="22"/>
          <w:szCs w:val="22"/>
          <w:lang w:val="id-ID"/>
        </w:rPr>
      </w:pPr>
      <w:r w:rsidRPr="00CC6AD9">
        <w:rPr>
          <w:rFonts w:ascii="Arial" w:eastAsia="Calibri" w:hAnsi="Arial" w:cs="Arial"/>
          <w:sz w:val="22"/>
          <w:szCs w:val="22"/>
          <w:lang w:val="id-ID"/>
        </w:rPr>
        <w:t>Menggambarkan insiden secara akurat.</w:t>
      </w:r>
    </w:p>
    <w:p w:rsidR="00CD136A" w:rsidRPr="00CC6AD9" w:rsidRDefault="00CD136A" w:rsidP="009730AE">
      <w:pPr>
        <w:pStyle w:val="ListParagraph"/>
        <w:numPr>
          <w:ilvl w:val="0"/>
          <w:numId w:val="3"/>
        </w:numPr>
        <w:spacing w:line="360" w:lineRule="auto"/>
        <w:ind w:left="709"/>
        <w:jc w:val="both"/>
        <w:rPr>
          <w:rFonts w:ascii="Arial" w:eastAsia="Calibri" w:hAnsi="Arial" w:cs="Arial"/>
          <w:sz w:val="22"/>
          <w:szCs w:val="22"/>
          <w:lang w:val="id-ID"/>
        </w:rPr>
      </w:pPr>
      <w:r w:rsidRPr="00CC6AD9">
        <w:rPr>
          <w:rFonts w:ascii="Arial" w:eastAsia="Calibri" w:hAnsi="Arial" w:cs="Arial"/>
          <w:sz w:val="22"/>
          <w:szCs w:val="22"/>
          <w:lang w:val="id-ID"/>
        </w:rPr>
        <w:lastRenderedPageBreak/>
        <w:t>Mengorganisasi informasi.</w:t>
      </w:r>
    </w:p>
    <w:p w:rsidR="00CD136A" w:rsidRPr="00CC6AD9" w:rsidRDefault="00CD136A" w:rsidP="009730AE">
      <w:pPr>
        <w:pStyle w:val="ListParagraph"/>
        <w:numPr>
          <w:ilvl w:val="0"/>
          <w:numId w:val="3"/>
        </w:numPr>
        <w:spacing w:line="360" w:lineRule="auto"/>
        <w:ind w:left="709"/>
        <w:jc w:val="both"/>
        <w:rPr>
          <w:rFonts w:ascii="Arial" w:eastAsia="Calibri" w:hAnsi="Arial" w:cs="Arial"/>
          <w:sz w:val="22"/>
          <w:szCs w:val="22"/>
          <w:lang w:val="id-ID"/>
        </w:rPr>
      </w:pPr>
      <w:r w:rsidRPr="00CC6AD9">
        <w:rPr>
          <w:rFonts w:ascii="Arial" w:eastAsia="Calibri" w:hAnsi="Arial" w:cs="Arial"/>
          <w:sz w:val="22"/>
          <w:szCs w:val="22"/>
          <w:lang w:val="id-ID"/>
        </w:rPr>
        <w:t>Memberikan petunjuk kepada tim investigasi.</w:t>
      </w:r>
    </w:p>
    <w:p w:rsidR="00CD136A" w:rsidRPr="00CC6AD9" w:rsidRDefault="00CD136A" w:rsidP="009730AE">
      <w:pPr>
        <w:spacing w:line="360" w:lineRule="auto"/>
        <w:jc w:val="both"/>
        <w:rPr>
          <w:rFonts w:ascii="Arial" w:eastAsia="Calibri" w:hAnsi="Arial" w:cs="Arial"/>
          <w:sz w:val="22"/>
          <w:szCs w:val="22"/>
          <w:lang w:val="id-ID"/>
        </w:rPr>
      </w:pPr>
    </w:p>
    <w:p w:rsidR="00CD136A" w:rsidRPr="00CC6AD9" w:rsidRDefault="00CD136A" w:rsidP="009730AE">
      <w:pPr>
        <w:spacing w:line="360" w:lineRule="auto"/>
        <w:ind w:left="284"/>
        <w:jc w:val="both"/>
        <w:rPr>
          <w:rFonts w:ascii="Arial" w:eastAsia="Calibri" w:hAnsi="Arial" w:cs="Arial"/>
          <w:sz w:val="22"/>
          <w:szCs w:val="22"/>
          <w:lang w:val="id-ID"/>
        </w:rPr>
      </w:pPr>
      <w:r w:rsidRPr="00CC6AD9">
        <w:rPr>
          <w:rFonts w:ascii="Arial" w:eastAsia="Calibri" w:hAnsi="Arial" w:cs="Arial"/>
          <w:sz w:val="22"/>
          <w:szCs w:val="22"/>
          <w:lang w:val="id-ID"/>
        </w:rPr>
        <w:t>Dokumentasi semua bukti yang berkaitan dengan insiden harus dikumpulkan sesegera mungkin :</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Semua catatan medis dan catatan keperawatan.</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Semua hasil pemeriksaan yang berhubungan dan penunjang diagnostik.</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Laporan keselamatan pasien.</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Kebijakan dan prosedur.</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i/>
          <w:sz w:val="22"/>
          <w:szCs w:val="22"/>
          <w:lang w:val="id-ID"/>
        </w:rPr>
        <w:t>Clinical Pathway</w:t>
      </w:r>
      <w:r w:rsidRPr="00CC6AD9">
        <w:rPr>
          <w:rFonts w:ascii="Arial" w:eastAsia="Calibri" w:hAnsi="Arial" w:cs="Arial"/>
          <w:sz w:val="22"/>
          <w:szCs w:val="22"/>
          <w:lang w:val="id-ID"/>
        </w:rPr>
        <w:t xml:space="preserve"> yang berhubungan.</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Pernyataan-pernyataan dan hasil observasi.</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Bukti fisik.</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Daftar staf yang terlibat.</w:t>
      </w:r>
    </w:p>
    <w:p w:rsidR="00CD136A" w:rsidRPr="00CC6AD9"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Melakukan interfiew dengan semua orang yang terlibat.</w:t>
      </w:r>
    </w:p>
    <w:p w:rsidR="00CD136A" w:rsidRPr="009730AE" w:rsidRDefault="00CD136A" w:rsidP="009730AE">
      <w:pPr>
        <w:pStyle w:val="ListParagraph"/>
        <w:numPr>
          <w:ilvl w:val="0"/>
          <w:numId w:val="4"/>
        </w:numPr>
        <w:spacing w:line="360" w:lineRule="auto"/>
        <w:jc w:val="both"/>
        <w:rPr>
          <w:rFonts w:ascii="Arial" w:eastAsia="Calibri" w:hAnsi="Arial" w:cs="Arial"/>
          <w:sz w:val="22"/>
          <w:szCs w:val="22"/>
          <w:lang w:val="id-ID"/>
        </w:rPr>
      </w:pPr>
      <w:r w:rsidRPr="00CC6AD9">
        <w:rPr>
          <w:rFonts w:ascii="Arial" w:eastAsia="Calibri" w:hAnsi="Arial" w:cs="Arial"/>
          <w:sz w:val="22"/>
          <w:szCs w:val="22"/>
          <w:lang w:val="id-ID"/>
        </w:rPr>
        <w:t xml:space="preserve">Mencari informasi mengenai kondisi yang dapat </w:t>
      </w:r>
      <w:r w:rsidR="00623CA5" w:rsidRPr="00CC6AD9">
        <w:rPr>
          <w:rFonts w:ascii="Arial" w:eastAsia="Calibri" w:hAnsi="Arial" w:cs="Arial"/>
          <w:sz w:val="22"/>
          <w:szCs w:val="22"/>
          <w:lang w:val="id-ID"/>
        </w:rPr>
        <w:t>mempengaruhi terjadinya insiden</w:t>
      </w:r>
      <w:r w:rsidR="00623CA5" w:rsidRPr="00CC6AD9">
        <w:rPr>
          <w:rFonts w:ascii="Arial" w:eastAsia="Calibri" w:hAnsi="Arial" w:cs="Arial"/>
          <w:sz w:val="22"/>
          <w:szCs w:val="22"/>
          <w:lang w:val="en-ID"/>
        </w:rPr>
        <w:t xml:space="preserve"> </w:t>
      </w:r>
      <w:r w:rsidRPr="00CC6AD9">
        <w:rPr>
          <w:rFonts w:ascii="Arial" w:eastAsia="Calibri" w:hAnsi="Arial" w:cs="Arial"/>
          <w:sz w:val="22"/>
          <w:szCs w:val="22"/>
          <w:lang w:val="id-ID"/>
        </w:rPr>
        <w:t>(misal pergantian jaga, ketersedian petugas terlatih, kecukupan tenaga, dll).</w:t>
      </w:r>
    </w:p>
    <w:p w:rsidR="009730AE" w:rsidRPr="00CC6AD9" w:rsidRDefault="009730AE" w:rsidP="009730AE">
      <w:pPr>
        <w:pStyle w:val="ListParagraph"/>
        <w:spacing w:line="360" w:lineRule="auto"/>
        <w:jc w:val="both"/>
        <w:rPr>
          <w:rFonts w:ascii="Arial" w:eastAsia="Calibri" w:hAnsi="Arial" w:cs="Arial"/>
          <w:sz w:val="22"/>
          <w:szCs w:val="22"/>
          <w:lang w:val="id-ID"/>
        </w:rPr>
      </w:pPr>
      <w:r w:rsidRPr="00CC6AD9">
        <w:rPr>
          <w:rFonts w:ascii="Arial" w:eastAsia="Calibri" w:hAnsi="Arial" w:cs="Arial"/>
          <w:noProof/>
          <w:spacing w:val="2"/>
          <w:sz w:val="22"/>
          <w:szCs w:val="22"/>
        </w:rPr>
        <w:pict>
          <v:group id="_x0000_s1120" style="position:absolute;left:0;text-align:left;margin-left:106.55pt;margin-top:403.9pt;width:435.05pt;height:473.9pt;z-index:-251633664;mso-position-horizontal-relative:page;mso-position-vertical-relative:page" coordorigin="2931,1368" coordsize="7459,1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">
            <v:shape id="Freeform 38" o:spid="_x0000_s1121" style="position:absolute;left:2931;top:1368;width:7459;height:11401;visibility:visible;mso-wrap-style:square;v-text-anchor:top" coordsize="7459,11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etMMA&#10;AADbAAAADwAAAGRycy9kb3ducmV2LnhtbESP0WoCMRRE3wv+Q7hC37pZFYpujSKCtFgUjH7AZXO7&#10;u5jcLJuo2359Iwg+DjNzhpkve2fFlbrQeFYwynIQxKU3DVcKTsfN2xREiMgGrWdS8EsBlovByxwL&#10;4298oKuOlUgQDgUqqGNsCylDWZPDkPmWOHk/vnMYk+wqaTq8Jbizcpzn79Jhw2mhxpbWNZVnfXEK&#10;wm5i3fZb7/Lp/q/dbj6tXuuRUq/DfvUBIlIfn+FH+8somMzg/iX9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etMMAAADbAAAADwAAAAAAAAAAAAAAAACYAgAAZHJzL2Rv&#10;d25yZXYueG1sUEsFBgAAAAAEAAQA9QAAAIgDAAAAAA==&#10;" path="m,11401r7459,l7459,,,,,11401xe" filled="f" strokeweight=".24867mm">
              <v:path arrowok="t" o:connecttype="custom" o:connectlocs="0,12769;7459,12769;7459,1368;0,1368;0,12769" o:connectangles="0,0,0,0,0"/>
            </v:shape>
            <w10:wrap anchorx="page" anchory="page"/>
          </v:group>
        </w:pict>
      </w:r>
    </w:p>
    <w:p w:rsidR="00CD136A" w:rsidRPr="00CC6AD9" w:rsidRDefault="00CD136A" w:rsidP="009730AE">
      <w:pPr>
        <w:spacing w:line="360" w:lineRule="auto"/>
        <w:ind w:left="1201"/>
        <w:jc w:val="both"/>
        <w:rPr>
          <w:rFonts w:ascii="Arial" w:eastAsia="Calibri" w:hAnsi="Arial" w:cs="Arial"/>
          <w:sz w:val="22"/>
          <w:szCs w:val="22"/>
          <w:lang w:val="id-ID"/>
        </w:rPr>
      </w:pPr>
    </w:p>
    <w:p w:rsidR="000E6D94" w:rsidRPr="00CC6AD9" w:rsidRDefault="00CD136A" w:rsidP="009730AE">
      <w:pPr>
        <w:spacing w:line="360" w:lineRule="auto"/>
        <w:ind w:left="720"/>
        <w:rPr>
          <w:rFonts w:ascii="Arial" w:eastAsia="Calibri" w:hAnsi="Arial" w:cs="Arial"/>
          <w:sz w:val="22"/>
          <w:szCs w:val="22"/>
        </w:rPr>
      </w:pPr>
      <w:r w:rsidRPr="00CC6AD9">
        <w:rPr>
          <w:rFonts w:ascii="Arial" w:eastAsia="Calibri" w:hAnsi="Arial" w:cs="Arial"/>
          <w:spacing w:val="-2"/>
          <w:sz w:val="22"/>
          <w:szCs w:val="22"/>
        </w:rPr>
        <w:t>1</w:t>
      </w:r>
      <w:r w:rsidRPr="00CC6AD9">
        <w:rPr>
          <w:rFonts w:ascii="Arial" w:eastAsia="Calibri" w:hAnsi="Arial" w:cs="Arial"/>
          <w:sz w:val="22"/>
          <w:szCs w:val="22"/>
        </w:rPr>
        <w:t xml:space="preserve">.    </w:t>
      </w:r>
      <w:r w:rsidRPr="00CC6AD9">
        <w:rPr>
          <w:rFonts w:ascii="Arial" w:eastAsia="Calibri" w:hAnsi="Arial" w:cs="Arial"/>
          <w:spacing w:val="-1"/>
          <w:sz w:val="22"/>
          <w:szCs w:val="22"/>
        </w:rPr>
        <w:t>O</w:t>
      </w:r>
      <w:r w:rsidRPr="00CC6AD9">
        <w:rPr>
          <w:rFonts w:ascii="Arial" w:eastAsia="Calibri" w:hAnsi="Arial" w:cs="Arial"/>
          <w:spacing w:val="1"/>
          <w:sz w:val="22"/>
          <w:szCs w:val="22"/>
        </w:rPr>
        <w:t>b</w:t>
      </w:r>
      <w:r w:rsidRPr="00CC6AD9">
        <w:rPr>
          <w:rFonts w:ascii="Arial" w:eastAsia="Calibri" w:hAnsi="Arial" w:cs="Arial"/>
          <w:sz w:val="22"/>
          <w:szCs w:val="22"/>
        </w:rPr>
        <w:t>s</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pacing w:val="2"/>
          <w:sz w:val="22"/>
          <w:szCs w:val="22"/>
        </w:rPr>
        <w:t>v</w:t>
      </w:r>
      <w:r w:rsidRPr="00CC6AD9">
        <w:rPr>
          <w:rFonts w:ascii="Arial" w:eastAsia="Calibri" w:hAnsi="Arial" w:cs="Arial"/>
          <w:spacing w:val="1"/>
          <w:sz w:val="22"/>
          <w:szCs w:val="22"/>
        </w:rPr>
        <w:t>a</w:t>
      </w:r>
      <w:r w:rsidRPr="00CC6AD9">
        <w:rPr>
          <w:rFonts w:ascii="Arial" w:eastAsia="Calibri" w:hAnsi="Arial" w:cs="Arial"/>
          <w:sz w:val="22"/>
          <w:szCs w:val="22"/>
        </w:rPr>
        <w:t>si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Lan</w:t>
      </w:r>
      <w:r w:rsidRPr="00CC6AD9">
        <w:rPr>
          <w:rFonts w:ascii="Arial" w:eastAsia="Calibri" w:hAnsi="Arial" w:cs="Arial"/>
          <w:spacing w:val="-1"/>
          <w:sz w:val="22"/>
          <w:szCs w:val="22"/>
        </w:rPr>
        <w:t>g</w:t>
      </w:r>
      <w:r w:rsidRPr="00CC6AD9">
        <w:rPr>
          <w:rFonts w:ascii="Arial" w:eastAsia="Calibri" w:hAnsi="Arial" w:cs="Arial"/>
          <w:spacing w:val="2"/>
          <w:sz w:val="22"/>
          <w:szCs w:val="22"/>
        </w:rPr>
        <w:t>s</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g      :</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R</w:t>
      </w:r>
      <w:r w:rsidRPr="00CC6AD9">
        <w:rPr>
          <w:rFonts w:ascii="Arial" w:eastAsia="Calibri" w:hAnsi="Arial" w:cs="Arial"/>
          <w:sz w:val="22"/>
          <w:szCs w:val="22"/>
        </w:rPr>
        <w:t>g.</w:t>
      </w:r>
      <w:r w:rsidRPr="00CC6AD9">
        <w:rPr>
          <w:rFonts w:ascii="Arial" w:eastAsia="Calibri" w:hAnsi="Arial" w:cs="Arial"/>
          <w:spacing w:val="-2"/>
          <w:sz w:val="22"/>
          <w:szCs w:val="22"/>
        </w:rPr>
        <w:t xml:space="preserve"> I</w:t>
      </w:r>
      <w:r w:rsidRPr="00CC6AD9">
        <w:rPr>
          <w:rFonts w:ascii="Arial" w:eastAsia="Calibri" w:hAnsi="Arial" w:cs="Arial"/>
          <w:spacing w:val="2"/>
          <w:sz w:val="22"/>
          <w:szCs w:val="22"/>
        </w:rPr>
        <w:t>R</w:t>
      </w:r>
      <w:r w:rsidRPr="00CC6AD9">
        <w:rPr>
          <w:rFonts w:ascii="Arial" w:eastAsia="Calibri" w:hAnsi="Arial" w:cs="Arial"/>
          <w:sz w:val="22"/>
          <w:szCs w:val="22"/>
        </w:rPr>
        <w:t>D</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z w:val="22"/>
          <w:szCs w:val="22"/>
        </w:rPr>
        <w:t>e</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z w:val="22"/>
          <w:szCs w:val="22"/>
        </w:rPr>
        <w:t>&amp;</w:t>
      </w:r>
      <w:r w:rsidRPr="00CC6AD9">
        <w:rPr>
          <w:rFonts w:ascii="Arial" w:eastAsia="Calibri" w:hAnsi="Arial" w:cs="Arial"/>
          <w:sz w:val="22"/>
          <w:szCs w:val="22"/>
          <w:lang w:val="id-ID"/>
        </w:rPr>
        <w:t xml:space="preserve"> </w:t>
      </w:r>
      <w:r w:rsidRPr="00CC6AD9">
        <w:rPr>
          <w:rFonts w:ascii="Arial" w:eastAsia="Calibri" w:hAnsi="Arial" w:cs="Arial"/>
          <w:sz w:val="22"/>
          <w:szCs w:val="22"/>
        </w:rPr>
        <w:t>Ru</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pe</w:t>
      </w:r>
      <w:r w:rsidRPr="00CC6AD9">
        <w:rPr>
          <w:rFonts w:ascii="Arial" w:eastAsia="Calibri" w:hAnsi="Arial" w:cs="Arial"/>
          <w:spacing w:val="2"/>
          <w:sz w:val="22"/>
          <w:szCs w:val="22"/>
        </w:rPr>
        <w:t>m</w:t>
      </w:r>
      <w:r w:rsidRPr="00CC6AD9">
        <w:rPr>
          <w:rFonts w:ascii="Arial" w:eastAsia="Calibri" w:hAnsi="Arial" w:cs="Arial"/>
          <w:sz w:val="22"/>
          <w:szCs w:val="22"/>
        </w:rPr>
        <w:t>b</w:t>
      </w:r>
      <w:r w:rsidRPr="00CC6AD9">
        <w:rPr>
          <w:rFonts w:ascii="Arial" w:eastAsia="Calibri" w:hAnsi="Arial" w:cs="Arial"/>
          <w:spacing w:val="-2"/>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ta</w:t>
      </w:r>
      <w:r w:rsidRPr="00CC6AD9">
        <w:rPr>
          <w:rFonts w:ascii="Arial" w:eastAsia="Calibri" w:hAnsi="Arial" w:cs="Arial"/>
          <w:sz w:val="22"/>
          <w:szCs w:val="22"/>
        </w:rPr>
        <w:t>n</w:t>
      </w:r>
    </w:p>
    <w:p w:rsidR="00CD136A" w:rsidRPr="00CC6AD9" w:rsidRDefault="000E6D94" w:rsidP="009730AE">
      <w:pPr>
        <w:spacing w:line="360" w:lineRule="auto"/>
        <w:ind w:left="720"/>
        <w:rPr>
          <w:rFonts w:ascii="Arial" w:eastAsia="Calibri" w:hAnsi="Arial" w:cs="Arial"/>
          <w:sz w:val="22"/>
          <w:szCs w:val="22"/>
        </w:rPr>
      </w:pPr>
      <w:r w:rsidRPr="00CC6AD9">
        <w:rPr>
          <w:rFonts w:ascii="Arial" w:eastAsia="Calibri" w:hAnsi="Arial" w:cs="Arial"/>
          <w:sz w:val="22"/>
          <w:szCs w:val="22"/>
        </w:rPr>
        <w:t xml:space="preserve">       </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1"/>
          <w:sz w:val="22"/>
          <w:szCs w:val="22"/>
        </w:rPr>
        <w:t>f</w:t>
      </w:r>
      <w:r w:rsidR="00CD136A" w:rsidRPr="00CC6AD9">
        <w:rPr>
          <w:rFonts w:ascii="Arial" w:eastAsia="Calibri" w:hAnsi="Arial" w:cs="Arial"/>
          <w:spacing w:val="-3"/>
          <w:sz w:val="22"/>
          <w:szCs w:val="22"/>
        </w:rPr>
        <w:t>o</w:t>
      </w:r>
      <w:r w:rsidR="00CD136A" w:rsidRPr="00CC6AD9">
        <w:rPr>
          <w:rFonts w:ascii="Arial" w:eastAsia="Calibri" w:hAnsi="Arial" w:cs="Arial"/>
          <w:spacing w:val="3"/>
          <w:sz w:val="22"/>
          <w:szCs w:val="22"/>
        </w:rPr>
        <w:t>t</w:t>
      </w:r>
      <w:r w:rsidR="00CD136A" w:rsidRPr="00CC6AD9">
        <w:rPr>
          <w:rFonts w:ascii="Arial" w:eastAsia="Calibri" w:hAnsi="Arial" w:cs="Arial"/>
          <w:sz w:val="22"/>
          <w:szCs w:val="22"/>
        </w:rPr>
        <w:t>o</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di</w:t>
      </w:r>
      <w:r w:rsidRPr="00CC6AD9">
        <w:rPr>
          <w:rFonts w:ascii="Arial" w:eastAsia="Calibri" w:hAnsi="Arial" w:cs="Arial"/>
          <w:sz w:val="22"/>
          <w:szCs w:val="22"/>
        </w:rPr>
        <w:t xml:space="preserve"> </w:t>
      </w:r>
      <w:r w:rsidR="00CD136A" w:rsidRPr="00CC6AD9">
        <w:rPr>
          <w:rFonts w:ascii="Arial" w:eastAsia="Calibri" w:hAnsi="Arial" w:cs="Arial"/>
          <w:spacing w:val="1"/>
          <w:sz w:val="22"/>
          <w:szCs w:val="22"/>
        </w:rPr>
        <w:t>I</w:t>
      </w:r>
      <w:r w:rsidR="00CD136A" w:rsidRPr="00CC6AD9">
        <w:rPr>
          <w:rFonts w:ascii="Arial" w:eastAsia="Calibri" w:hAnsi="Arial" w:cs="Arial"/>
          <w:spacing w:val="2"/>
          <w:sz w:val="22"/>
          <w:szCs w:val="22"/>
        </w:rPr>
        <w:t>RD</w:t>
      </w:r>
      <w:r w:rsidR="00CD136A" w:rsidRPr="00CC6AD9">
        <w:rPr>
          <w:rFonts w:ascii="Arial" w:eastAsia="Calibri" w:hAnsi="Arial" w:cs="Arial"/>
          <w:spacing w:val="1"/>
          <w:sz w:val="22"/>
          <w:szCs w:val="22"/>
        </w:rPr>
        <w:t>-</w:t>
      </w:r>
      <w:r w:rsidR="00CD136A" w:rsidRPr="00CC6AD9">
        <w:rPr>
          <w:rFonts w:ascii="Arial" w:eastAsia="Calibri" w:hAnsi="Arial" w:cs="Arial"/>
          <w:spacing w:val="-1"/>
          <w:sz w:val="22"/>
          <w:szCs w:val="22"/>
        </w:rPr>
        <w:t>-</w:t>
      </w:r>
      <w:r w:rsidR="00CD136A" w:rsidRPr="00CC6AD9">
        <w:rPr>
          <w:rFonts w:ascii="Arial" w:eastAsia="Calibri" w:hAnsi="Arial" w:cs="Arial"/>
          <w:spacing w:val="1"/>
          <w:sz w:val="22"/>
          <w:szCs w:val="22"/>
        </w:rPr>
        <w:t>-</w:t>
      </w:r>
      <w:r w:rsidR="00CD136A" w:rsidRPr="00CC6AD9">
        <w:rPr>
          <w:rFonts w:ascii="Arial" w:eastAsia="Calibri" w:hAnsi="Arial" w:cs="Arial"/>
          <w:spacing w:val="-1"/>
          <w:sz w:val="22"/>
          <w:szCs w:val="22"/>
        </w:rPr>
        <w:t>-T</w:t>
      </w:r>
      <w:r w:rsidR="00CD136A" w:rsidRPr="00CC6AD9">
        <w:rPr>
          <w:rFonts w:ascii="Arial" w:eastAsia="Calibri" w:hAnsi="Arial" w:cs="Arial"/>
          <w:spacing w:val="1"/>
          <w:sz w:val="22"/>
          <w:szCs w:val="22"/>
        </w:rPr>
        <w:t>I</w:t>
      </w:r>
      <w:r w:rsidR="00CD136A" w:rsidRPr="00CC6AD9">
        <w:rPr>
          <w:rFonts w:ascii="Arial" w:eastAsia="Calibri" w:hAnsi="Arial" w:cs="Arial"/>
          <w:spacing w:val="-1"/>
          <w:sz w:val="22"/>
          <w:szCs w:val="22"/>
        </w:rPr>
        <w:t>D</w:t>
      </w:r>
      <w:r w:rsidR="00CD136A" w:rsidRPr="00CC6AD9">
        <w:rPr>
          <w:rFonts w:ascii="Arial" w:eastAsia="Calibri" w:hAnsi="Arial" w:cs="Arial"/>
          <w:spacing w:val="1"/>
          <w:sz w:val="22"/>
          <w:szCs w:val="22"/>
        </w:rPr>
        <w:t>A</w:t>
      </w:r>
      <w:r w:rsidR="00CD136A" w:rsidRPr="00CC6AD9">
        <w:rPr>
          <w:rFonts w:ascii="Arial" w:eastAsia="Calibri" w:hAnsi="Arial" w:cs="Arial"/>
          <w:sz w:val="22"/>
          <w:szCs w:val="22"/>
        </w:rPr>
        <w:t>K</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2"/>
          <w:sz w:val="22"/>
          <w:szCs w:val="22"/>
        </w:rPr>
        <w:t>D</w:t>
      </w:r>
      <w:r w:rsidR="00CD136A" w:rsidRPr="00CC6AD9">
        <w:rPr>
          <w:rFonts w:ascii="Arial" w:eastAsia="Calibri" w:hAnsi="Arial" w:cs="Arial"/>
          <w:spacing w:val="1"/>
          <w:sz w:val="22"/>
          <w:szCs w:val="22"/>
        </w:rPr>
        <w:t>I</w:t>
      </w:r>
      <w:r w:rsidR="00CD136A" w:rsidRPr="00CC6AD9">
        <w:rPr>
          <w:rFonts w:ascii="Arial" w:eastAsia="Calibri" w:hAnsi="Arial" w:cs="Arial"/>
          <w:spacing w:val="-1"/>
          <w:sz w:val="22"/>
          <w:szCs w:val="22"/>
        </w:rPr>
        <w:t>TE</w:t>
      </w:r>
      <w:r w:rsidR="00CD136A" w:rsidRPr="00CC6AD9">
        <w:rPr>
          <w:rFonts w:ascii="Arial" w:eastAsia="Calibri" w:hAnsi="Arial" w:cs="Arial"/>
          <w:sz w:val="22"/>
          <w:szCs w:val="22"/>
        </w:rPr>
        <w:t>M</w:t>
      </w:r>
      <w:r w:rsidR="00CD136A" w:rsidRPr="00CC6AD9">
        <w:rPr>
          <w:rFonts w:ascii="Arial" w:eastAsia="Calibri" w:hAnsi="Arial" w:cs="Arial"/>
          <w:spacing w:val="2"/>
          <w:sz w:val="22"/>
          <w:szCs w:val="22"/>
        </w:rPr>
        <w:t>U</w:t>
      </w:r>
      <w:r w:rsidR="00CD136A" w:rsidRPr="00CC6AD9">
        <w:rPr>
          <w:rFonts w:ascii="Arial" w:eastAsia="Calibri" w:hAnsi="Arial" w:cs="Arial"/>
          <w:spacing w:val="1"/>
          <w:sz w:val="22"/>
          <w:szCs w:val="22"/>
        </w:rPr>
        <w:t>K</w:t>
      </w:r>
      <w:r w:rsidR="00CD136A" w:rsidRPr="00CC6AD9">
        <w:rPr>
          <w:rFonts w:ascii="Arial" w:eastAsia="Calibri" w:hAnsi="Arial" w:cs="Arial"/>
          <w:spacing w:val="-2"/>
          <w:sz w:val="22"/>
          <w:szCs w:val="22"/>
        </w:rPr>
        <w:t>A</w:t>
      </w:r>
      <w:r w:rsidR="00CD136A" w:rsidRPr="00CC6AD9">
        <w:rPr>
          <w:rFonts w:ascii="Arial" w:eastAsia="Calibri" w:hAnsi="Arial" w:cs="Arial"/>
          <w:sz w:val="22"/>
          <w:szCs w:val="22"/>
        </w:rPr>
        <w:t>N</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2"/>
          <w:sz w:val="22"/>
          <w:szCs w:val="22"/>
        </w:rPr>
        <w:t>M</w:t>
      </w:r>
      <w:r w:rsidR="00CD136A" w:rsidRPr="00CC6AD9">
        <w:rPr>
          <w:rFonts w:ascii="Arial" w:eastAsia="Calibri" w:hAnsi="Arial" w:cs="Arial"/>
          <w:spacing w:val="1"/>
          <w:sz w:val="22"/>
          <w:szCs w:val="22"/>
        </w:rPr>
        <w:t>A</w:t>
      </w:r>
      <w:r w:rsidR="00CD136A" w:rsidRPr="00CC6AD9">
        <w:rPr>
          <w:rFonts w:ascii="Arial" w:eastAsia="Calibri" w:hAnsi="Arial" w:cs="Arial"/>
          <w:sz w:val="22"/>
          <w:szCs w:val="22"/>
        </w:rPr>
        <w:t>R</w:t>
      </w:r>
      <w:r w:rsidR="00CD136A" w:rsidRPr="00CC6AD9">
        <w:rPr>
          <w:rFonts w:ascii="Arial" w:eastAsia="Calibri" w:hAnsi="Arial" w:cs="Arial"/>
          <w:spacing w:val="1"/>
          <w:sz w:val="22"/>
          <w:szCs w:val="22"/>
        </w:rPr>
        <w:t>K</w:t>
      </w:r>
      <w:r w:rsidR="00CD136A" w:rsidRPr="00CC6AD9">
        <w:rPr>
          <w:rFonts w:ascii="Arial" w:eastAsia="Calibri" w:hAnsi="Arial" w:cs="Arial"/>
          <w:spacing w:val="2"/>
          <w:sz w:val="22"/>
          <w:szCs w:val="22"/>
        </w:rPr>
        <w:t>E</w:t>
      </w:r>
      <w:r w:rsidR="00CD136A" w:rsidRPr="00CC6AD9">
        <w:rPr>
          <w:rFonts w:ascii="Arial" w:eastAsia="Calibri" w:hAnsi="Arial" w:cs="Arial"/>
          <w:sz w:val="22"/>
          <w:szCs w:val="22"/>
        </w:rPr>
        <w:t>R</w:t>
      </w:r>
    </w:p>
    <w:p w:rsidR="00CD136A" w:rsidRPr="00CC6AD9" w:rsidRDefault="00CD136A" w:rsidP="009730AE">
      <w:pPr>
        <w:spacing w:line="360" w:lineRule="auto"/>
        <w:ind w:left="720"/>
        <w:rPr>
          <w:rFonts w:ascii="Arial" w:eastAsia="Calibri" w:hAnsi="Arial" w:cs="Arial"/>
          <w:sz w:val="22"/>
          <w:szCs w:val="22"/>
        </w:rPr>
      </w:pPr>
      <w:r w:rsidRPr="00CC6AD9">
        <w:rPr>
          <w:rFonts w:ascii="Arial" w:eastAsia="Calibri" w:hAnsi="Arial" w:cs="Arial"/>
          <w:spacing w:val="-2"/>
          <w:sz w:val="22"/>
          <w:szCs w:val="22"/>
        </w:rPr>
        <w:t>2</w:t>
      </w:r>
      <w:r w:rsidRPr="00CC6AD9">
        <w:rPr>
          <w:rFonts w:ascii="Arial" w:eastAsia="Calibri" w:hAnsi="Arial" w:cs="Arial"/>
          <w:sz w:val="22"/>
          <w:szCs w:val="22"/>
        </w:rPr>
        <w:t xml:space="preserve">.    </w:t>
      </w:r>
      <w:r w:rsidR="0053138A" w:rsidRPr="00CC6AD9">
        <w:rPr>
          <w:rFonts w:ascii="Arial" w:eastAsia="Calibri" w:hAnsi="Arial" w:cs="Arial"/>
          <w:sz w:val="22"/>
          <w:szCs w:val="22"/>
          <w:lang w:val="id-ID"/>
        </w:rPr>
        <w:t xml:space="preserve">Telaah </w:t>
      </w:r>
      <w:r w:rsidRPr="00CC6AD9">
        <w:rPr>
          <w:rFonts w:ascii="Arial" w:eastAsia="Calibri" w:hAnsi="Arial" w:cs="Arial"/>
          <w:spacing w:val="2"/>
          <w:sz w:val="22"/>
          <w:szCs w:val="22"/>
        </w:rPr>
        <w:t>D</w:t>
      </w:r>
      <w:r w:rsidRPr="00CC6AD9">
        <w:rPr>
          <w:rFonts w:ascii="Arial" w:eastAsia="Calibri" w:hAnsi="Arial" w:cs="Arial"/>
          <w:spacing w:val="-2"/>
          <w:sz w:val="22"/>
          <w:szCs w:val="22"/>
        </w:rPr>
        <w:t>o</w:t>
      </w:r>
      <w:r w:rsidRPr="00CC6AD9">
        <w:rPr>
          <w:rFonts w:ascii="Arial" w:eastAsia="Calibri" w:hAnsi="Arial" w:cs="Arial"/>
          <w:spacing w:val="1"/>
          <w:sz w:val="22"/>
          <w:szCs w:val="22"/>
        </w:rPr>
        <w:t>ku</w:t>
      </w:r>
      <w:r w:rsidRPr="00CC6AD9">
        <w:rPr>
          <w:rFonts w:ascii="Arial" w:eastAsia="Calibri" w:hAnsi="Arial" w:cs="Arial"/>
          <w:spacing w:val="2"/>
          <w:sz w:val="22"/>
          <w:szCs w:val="22"/>
        </w:rPr>
        <w:t>m</w:t>
      </w:r>
      <w:r w:rsidRPr="00CC6AD9">
        <w:rPr>
          <w:rFonts w:ascii="Arial" w:eastAsia="Calibri" w:hAnsi="Arial" w:cs="Arial"/>
          <w:spacing w:val="1"/>
          <w:sz w:val="22"/>
          <w:szCs w:val="22"/>
        </w:rPr>
        <w:t>e</w:t>
      </w:r>
      <w:r w:rsidRPr="00CC6AD9">
        <w:rPr>
          <w:rFonts w:ascii="Arial" w:eastAsia="Calibri" w:hAnsi="Arial" w:cs="Arial"/>
          <w:spacing w:val="-4"/>
          <w:sz w:val="22"/>
          <w:szCs w:val="22"/>
        </w:rPr>
        <w:t>n</w:t>
      </w:r>
      <w:r w:rsidRPr="00CC6AD9">
        <w:rPr>
          <w:rFonts w:ascii="Arial" w:eastAsia="Calibri" w:hAnsi="Arial" w:cs="Arial"/>
          <w:spacing w:val="4"/>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w:t>
      </w:r>
    </w:p>
    <w:p w:rsidR="00CD136A" w:rsidRPr="00CC6AD9" w:rsidRDefault="00CD136A" w:rsidP="009730AE">
      <w:pPr>
        <w:pStyle w:val="ListParagraph"/>
        <w:numPr>
          <w:ilvl w:val="2"/>
          <w:numId w:val="39"/>
        </w:numPr>
        <w:spacing w:line="360" w:lineRule="auto"/>
        <w:ind w:left="1490" w:hanging="284"/>
        <w:rPr>
          <w:rFonts w:ascii="Arial" w:eastAsia="Calibri" w:hAnsi="Arial" w:cs="Arial"/>
          <w:sz w:val="22"/>
          <w:szCs w:val="22"/>
        </w:rPr>
      </w:pPr>
      <w:r w:rsidRPr="00CC6AD9">
        <w:rPr>
          <w:rFonts w:ascii="Arial" w:eastAsia="Calibri" w:hAnsi="Arial" w:cs="Arial"/>
          <w:spacing w:val="2"/>
          <w:sz w:val="22"/>
          <w:szCs w:val="22"/>
        </w:rPr>
        <w:t>R</w:t>
      </w:r>
      <w:r w:rsidRPr="00CC6AD9">
        <w:rPr>
          <w:rFonts w:ascii="Arial" w:eastAsia="Calibri" w:hAnsi="Arial" w:cs="Arial"/>
          <w:sz w:val="22"/>
          <w:szCs w:val="22"/>
        </w:rPr>
        <w:t>e</w:t>
      </w:r>
      <w:r w:rsidRPr="00CC6AD9">
        <w:rPr>
          <w:rFonts w:ascii="Arial" w:eastAsia="Calibri" w:hAnsi="Arial" w:cs="Arial"/>
          <w:spacing w:val="-2"/>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2"/>
          <w:sz w:val="22"/>
          <w:szCs w:val="22"/>
        </w:rPr>
        <w:t>d</w:t>
      </w:r>
      <w:r w:rsidRPr="00CC6AD9">
        <w:rPr>
          <w:rFonts w:ascii="Arial" w:eastAsia="Calibri" w:hAnsi="Arial" w:cs="Arial"/>
          <w:sz w:val="22"/>
          <w:szCs w:val="22"/>
        </w:rPr>
        <w:t>is</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ien</w:t>
      </w:r>
      <w:r w:rsidRPr="00CC6AD9">
        <w:rPr>
          <w:rFonts w:ascii="Arial" w:eastAsia="Calibri" w:hAnsi="Arial" w:cs="Arial"/>
          <w:sz w:val="22"/>
          <w:szCs w:val="22"/>
          <w:lang w:val="id-ID"/>
        </w:rPr>
        <w:t xml:space="preserve"> </w:t>
      </w:r>
      <w:r w:rsidRPr="00CC6AD9">
        <w:rPr>
          <w:rFonts w:ascii="Arial" w:eastAsia="Calibri" w:hAnsi="Arial" w:cs="Arial"/>
          <w:i/>
          <w:sz w:val="22"/>
          <w:szCs w:val="22"/>
        </w:rPr>
        <w:t>(</w:t>
      </w:r>
      <w:r w:rsidRPr="00CC6AD9">
        <w:rPr>
          <w:rFonts w:ascii="Arial" w:eastAsia="Calibri" w:hAnsi="Arial" w:cs="Arial"/>
          <w:i/>
          <w:spacing w:val="2"/>
          <w:sz w:val="22"/>
          <w:szCs w:val="22"/>
        </w:rPr>
        <w:t>T</w:t>
      </w:r>
      <w:r w:rsidRPr="00CC6AD9">
        <w:rPr>
          <w:rFonts w:ascii="Arial" w:eastAsia="Calibri" w:hAnsi="Arial" w:cs="Arial"/>
          <w:i/>
          <w:spacing w:val="-1"/>
          <w:sz w:val="22"/>
          <w:szCs w:val="22"/>
        </w:rPr>
        <w:t>E</w:t>
      </w:r>
      <w:r w:rsidRPr="00CC6AD9">
        <w:rPr>
          <w:rFonts w:ascii="Arial" w:eastAsia="Calibri" w:hAnsi="Arial" w:cs="Arial"/>
          <w:i/>
          <w:spacing w:val="1"/>
          <w:sz w:val="22"/>
          <w:szCs w:val="22"/>
        </w:rPr>
        <w:t>L</w:t>
      </w:r>
      <w:r w:rsidRPr="00CC6AD9">
        <w:rPr>
          <w:rFonts w:ascii="Arial" w:eastAsia="Calibri" w:hAnsi="Arial" w:cs="Arial"/>
          <w:i/>
          <w:spacing w:val="-2"/>
          <w:sz w:val="22"/>
          <w:szCs w:val="22"/>
        </w:rPr>
        <w:t>A</w:t>
      </w:r>
      <w:r w:rsidRPr="00CC6AD9">
        <w:rPr>
          <w:rFonts w:ascii="Arial" w:eastAsia="Calibri" w:hAnsi="Arial" w:cs="Arial"/>
          <w:i/>
          <w:spacing w:val="3"/>
          <w:sz w:val="22"/>
          <w:szCs w:val="22"/>
        </w:rPr>
        <w:t>A</w:t>
      </w:r>
      <w:r w:rsidRPr="00CC6AD9">
        <w:rPr>
          <w:rFonts w:ascii="Arial" w:eastAsia="Calibri" w:hAnsi="Arial" w:cs="Arial"/>
          <w:i/>
          <w:sz w:val="22"/>
          <w:szCs w:val="22"/>
        </w:rPr>
        <w:t>H</w:t>
      </w:r>
      <w:r w:rsidRPr="00CC6AD9">
        <w:rPr>
          <w:rFonts w:ascii="Arial" w:eastAsia="Calibri" w:hAnsi="Arial" w:cs="Arial"/>
          <w:i/>
          <w:sz w:val="22"/>
          <w:szCs w:val="22"/>
          <w:lang w:val="id-ID"/>
        </w:rPr>
        <w:t xml:space="preserve"> </w:t>
      </w:r>
      <w:r w:rsidRPr="00CC6AD9">
        <w:rPr>
          <w:rFonts w:ascii="Arial" w:eastAsia="Calibri" w:hAnsi="Arial" w:cs="Arial"/>
          <w:i/>
          <w:spacing w:val="-3"/>
          <w:sz w:val="22"/>
          <w:szCs w:val="22"/>
        </w:rPr>
        <w:t>R</w:t>
      </w:r>
      <w:r w:rsidRPr="00CC6AD9">
        <w:rPr>
          <w:rFonts w:ascii="Arial" w:eastAsia="Calibri" w:hAnsi="Arial" w:cs="Arial"/>
          <w:i/>
          <w:sz w:val="22"/>
          <w:szCs w:val="22"/>
        </w:rPr>
        <w:t>M):</w:t>
      </w:r>
    </w:p>
    <w:p w:rsidR="00CD136A" w:rsidRPr="00CC6AD9" w:rsidRDefault="00CD136A" w:rsidP="009730AE">
      <w:pPr>
        <w:pStyle w:val="ListParagraph"/>
        <w:numPr>
          <w:ilvl w:val="0"/>
          <w:numId w:val="41"/>
        </w:numPr>
        <w:spacing w:line="360" w:lineRule="auto"/>
        <w:ind w:left="1773" w:hanging="283"/>
        <w:rPr>
          <w:rFonts w:ascii="Arial" w:eastAsia="Calibri" w:hAnsi="Arial" w:cs="Arial"/>
          <w:sz w:val="22"/>
          <w:szCs w:val="22"/>
          <w:lang w:val="en-ID"/>
        </w:rPr>
      </w:pPr>
      <w:r w:rsidRPr="00CC6AD9">
        <w:rPr>
          <w:rFonts w:ascii="Arial" w:eastAsia="Calibri" w:hAnsi="Arial" w:cs="Arial"/>
          <w:spacing w:val="3"/>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pacing w:val="2"/>
          <w:sz w:val="22"/>
          <w:szCs w:val="22"/>
        </w:rPr>
        <w:t>m</w:t>
      </w:r>
      <w:r w:rsidRPr="00CC6AD9">
        <w:rPr>
          <w:rFonts w:ascii="Arial" w:eastAsia="Calibri" w:hAnsi="Arial" w:cs="Arial"/>
          <w:sz w:val="22"/>
          <w:szCs w:val="22"/>
        </w:rPr>
        <w:t>ne</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U :</w:t>
      </w:r>
      <w:r w:rsidRPr="00CC6AD9">
        <w:rPr>
          <w:rFonts w:ascii="Arial" w:eastAsia="Calibri" w:hAnsi="Arial" w:cs="Arial"/>
          <w:spacing w:val="4"/>
          <w:sz w:val="22"/>
          <w:szCs w:val="22"/>
        </w:rPr>
        <w:t>N</w:t>
      </w:r>
      <w:r w:rsidRPr="00CC6AD9">
        <w:rPr>
          <w:rFonts w:ascii="Arial" w:eastAsia="Calibri" w:hAnsi="Arial" w:cs="Arial"/>
          <w:spacing w:val="-2"/>
          <w:sz w:val="22"/>
          <w:szCs w:val="22"/>
        </w:rPr>
        <w:t>y</w:t>
      </w:r>
      <w:r w:rsidRPr="00CC6AD9">
        <w:rPr>
          <w:rFonts w:ascii="Arial" w:eastAsia="Calibri" w:hAnsi="Arial" w:cs="Arial"/>
          <w:sz w:val="22"/>
          <w:szCs w:val="22"/>
        </w:rPr>
        <w:t>e</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ra</w:t>
      </w:r>
      <w:r w:rsidRPr="00CC6AD9">
        <w:rPr>
          <w:rFonts w:ascii="Arial" w:eastAsia="Calibri" w:hAnsi="Arial" w:cs="Arial"/>
          <w:sz w:val="22"/>
          <w:szCs w:val="22"/>
        </w:rPr>
        <w:t>h</w:t>
      </w:r>
      <w:r w:rsidRPr="00CC6AD9">
        <w:rPr>
          <w:rFonts w:ascii="Arial" w:eastAsia="Calibri" w:hAnsi="Arial" w:cs="Arial"/>
          <w:spacing w:val="-2"/>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2"/>
          <w:sz w:val="22"/>
          <w:szCs w:val="22"/>
        </w:rPr>
        <w:t>a</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pacing w:val="2"/>
          <w:sz w:val="22"/>
          <w:szCs w:val="22"/>
        </w:rPr>
        <w:t>i</w:t>
      </w:r>
      <w:r w:rsidRPr="00CC6AD9">
        <w:rPr>
          <w:rFonts w:ascii="Arial" w:eastAsia="Calibri" w:hAnsi="Arial" w:cs="Arial"/>
          <w:sz w:val="22"/>
          <w:szCs w:val="22"/>
        </w:rPr>
        <w:t>h</w:t>
      </w:r>
      <w:r w:rsidRPr="00CC6AD9">
        <w:rPr>
          <w:rFonts w:ascii="Arial" w:eastAsia="Calibri" w:hAnsi="Arial" w:cs="Arial"/>
          <w:spacing w:val="1"/>
          <w:sz w:val="22"/>
          <w:szCs w:val="22"/>
        </w:rPr>
        <w:t>a</w:t>
      </w:r>
      <w:r w:rsidRPr="00CC6AD9">
        <w:rPr>
          <w:rFonts w:ascii="Arial" w:eastAsia="Calibri" w:hAnsi="Arial" w:cs="Arial"/>
          <w:spacing w:val="-2"/>
          <w:sz w:val="22"/>
          <w:szCs w:val="22"/>
        </w:rPr>
        <w:t>p</w:t>
      </w:r>
      <w:r w:rsidRPr="00CC6AD9">
        <w:rPr>
          <w:rFonts w:ascii="Arial" w:eastAsia="Calibri" w:hAnsi="Arial" w:cs="Arial"/>
          <w:sz w:val="22"/>
          <w:szCs w:val="22"/>
        </w:rPr>
        <w:t>us</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pacing w:val="-2"/>
          <w:sz w:val="22"/>
          <w:szCs w:val="22"/>
        </w:rPr>
        <w:t>e</w:t>
      </w:r>
      <w:r w:rsidRPr="00CC6AD9">
        <w:rPr>
          <w:rFonts w:ascii="Arial" w:eastAsia="Calibri" w:hAnsi="Arial" w:cs="Arial"/>
          <w:sz w:val="22"/>
          <w:szCs w:val="22"/>
        </w:rPr>
        <w:t>nj</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000E6D94" w:rsidRPr="00CC6AD9">
        <w:rPr>
          <w:rFonts w:ascii="Arial" w:eastAsia="Calibri" w:hAnsi="Arial" w:cs="Arial"/>
          <w:spacing w:val="2"/>
          <w:sz w:val="22"/>
          <w:szCs w:val="22"/>
        </w:rPr>
        <w:t>p</w:t>
      </w:r>
      <w:r w:rsidRPr="00CC6AD9">
        <w:rPr>
          <w:rFonts w:ascii="Arial" w:eastAsia="Calibri" w:hAnsi="Arial" w:cs="Arial"/>
          <w:sz w:val="22"/>
          <w:szCs w:val="22"/>
        </w:rPr>
        <w:t>en</w:t>
      </w:r>
      <w:r w:rsidRPr="00CC6AD9">
        <w:rPr>
          <w:rFonts w:ascii="Arial" w:eastAsia="Calibri" w:hAnsi="Arial" w:cs="Arial"/>
          <w:spacing w:val="2"/>
          <w:sz w:val="22"/>
          <w:szCs w:val="22"/>
        </w:rPr>
        <w:t>u</w:t>
      </w:r>
      <w:r w:rsidRPr="00CC6AD9">
        <w:rPr>
          <w:rFonts w:ascii="Arial" w:eastAsia="Calibri" w:hAnsi="Arial" w:cs="Arial"/>
          <w:spacing w:val="1"/>
          <w:sz w:val="22"/>
          <w:szCs w:val="22"/>
        </w:rPr>
        <w:t>r</w:t>
      </w:r>
      <w:r w:rsidRPr="00CC6AD9">
        <w:rPr>
          <w:rFonts w:ascii="Arial" w:eastAsia="Calibri" w:hAnsi="Arial" w:cs="Arial"/>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ke</w:t>
      </w:r>
      <w:r w:rsidRPr="00CC6AD9">
        <w:rPr>
          <w:rFonts w:ascii="Arial" w:eastAsia="Calibri" w:hAnsi="Arial" w:cs="Arial"/>
          <w:spacing w:val="1"/>
          <w:sz w:val="22"/>
          <w:szCs w:val="22"/>
        </w:rPr>
        <w:t>sa</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z w:val="22"/>
          <w:szCs w:val="22"/>
        </w:rPr>
        <w:t>n</w:t>
      </w:r>
      <w:r w:rsidR="000E6D94" w:rsidRPr="00CC6AD9">
        <w:rPr>
          <w:rFonts w:ascii="Arial" w:eastAsia="Calibri" w:hAnsi="Arial" w:cs="Arial"/>
          <w:sz w:val="22"/>
          <w:szCs w:val="22"/>
        </w:rPr>
        <w:t>.</w:t>
      </w:r>
    </w:p>
    <w:p w:rsidR="00CD136A" w:rsidRPr="00CC6AD9" w:rsidRDefault="00CD136A" w:rsidP="009730AE">
      <w:pPr>
        <w:pStyle w:val="ListParagraph"/>
        <w:numPr>
          <w:ilvl w:val="0"/>
          <w:numId w:val="41"/>
        </w:numPr>
        <w:spacing w:line="360" w:lineRule="auto"/>
        <w:ind w:left="1773" w:hanging="283"/>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pe</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z w:val="22"/>
          <w:szCs w:val="22"/>
        </w:rPr>
        <w:t>ik</w:t>
      </w:r>
      <w:r w:rsidRPr="00CC6AD9">
        <w:rPr>
          <w:rFonts w:ascii="Arial" w:eastAsia="Calibri" w:hAnsi="Arial" w:cs="Arial"/>
          <w:spacing w:val="1"/>
          <w:sz w:val="22"/>
          <w:szCs w:val="22"/>
        </w:rPr>
        <w:t>saa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3"/>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ik</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3"/>
          <w:sz w:val="22"/>
          <w:szCs w:val="22"/>
          <w:lang w:val="id-ID"/>
        </w:rPr>
        <w:t>i</w:t>
      </w:r>
      <w:r w:rsidRPr="00CC6AD9">
        <w:rPr>
          <w:rFonts w:ascii="Arial" w:eastAsia="Calibri" w:hAnsi="Arial" w:cs="Arial"/>
          <w:spacing w:val="-2"/>
          <w:sz w:val="22"/>
          <w:szCs w:val="22"/>
        </w:rPr>
        <w:t>d</w:t>
      </w:r>
      <w:r w:rsidRPr="00CC6AD9">
        <w:rPr>
          <w:rFonts w:ascii="Arial" w:eastAsia="Calibri" w:hAnsi="Arial" w:cs="Arial"/>
          <w:spacing w:val="-2"/>
          <w:sz w:val="22"/>
          <w:szCs w:val="22"/>
          <w:lang w:val="id-ID"/>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pacing w:val="-2"/>
          <w:sz w:val="22"/>
          <w:szCs w:val="22"/>
        </w:rPr>
        <w:t xml:space="preserve"> p</w:t>
      </w:r>
      <w:r w:rsidRPr="00CC6AD9">
        <w:rPr>
          <w:rFonts w:ascii="Arial" w:eastAsia="Calibri" w:hAnsi="Arial" w:cs="Arial"/>
          <w:sz w:val="22"/>
          <w:szCs w:val="22"/>
        </w:rPr>
        <w:t>ene</w:t>
      </w:r>
      <w:r w:rsidRPr="00CC6AD9">
        <w:rPr>
          <w:rFonts w:ascii="Arial" w:eastAsia="Calibri" w:hAnsi="Arial" w:cs="Arial"/>
          <w:spacing w:val="-3"/>
          <w:sz w:val="22"/>
          <w:szCs w:val="22"/>
        </w:rPr>
        <w:t>g</w:t>
      </w:r>
      <w:r w:rsidRPr="00CC6AD9">
        <w:rPr>
          <w:rFonts w:ascii="Arial" w:eastAsia="Calibri" w:hAnsi="Arial" w:cs="Arial"/>
          <w:spacing w:val="1"/>
          <w:sz w:val="22"/>
          <w:szCs w:val="22"/>
        </w:rPr>
        <w:t>a</w:t>
      </w:r>
      <w:r w:rsidRPr="00CC6AD9">
        <w:rPr>
          <w:rFonts w:ascii="Arial" w:eastAsia="Calibri" w:hAnsi="Arial" w:cs="Arial"/>
          <w:spacing w:val="4"/>
          <w:sz w:val="22"/>
          <w:szCs w:val="22"/>
        </w:rPr>
        <w:t>s</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l</w:t>
      </w:r>
      <w:r w:rsidRPr="00CC6AD9">
        <w:rPr>
          <w:rFonts w:ascii="Arial" w:eastAsia="Calibri" w:hAnsi="Arial" w:cs="Arial"/>
          <w:sz w:val="22"/>
          <w:szCs w:val="22"/>
        </w:rPr>
        <w:t>ok</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n</w:t>
      </w:r>
      <w:r w:rsidRPr="00CC6AD9">
        <w:rPr>
          <w:rFonts w:ascii="Arial" w:eastAsia="Calibri" w:hAnsi="Arial" w:cs="Arial"/>
          <w:sz w:val="22"/>
          <w:szCs w:val="22"/>
        </w:rPr>
        <w:t>ye</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00447B61" w:rsidRPr="00CC6AD9">
        <w:rPr>
          <w:rFonts w:ascii="Arial" w:eastAsia="Calibri" w:hAnsi="Arial" w:cs="Arial"/>
          <w:sz w:val="22"/>
          <w:szCs w:val="22"/>
          <w:lang w:val="en-ID"/>
        </w:rPr>
        <w:t xml:space="preserve"> </w:t>
      </w:r>
      <w:r w:rsidRPr="00CC6AD9">
        <w:rPr>
          <w:rFonts w:ascii="Arial" w:eastAsia="Calibri" w:hAnsi="Arial" w:cs="Arial"/>
          <w:sz w:val="22"/>
          <w:szCs w:val="22"/>
        </w:rPr>
        <w:t>pel</w:t>
      </w:r>
      <w:r w:rsidRPr="00CC6AD9">
        <w:rPr>
          <w:rFonts w:ascii="Arial" w:eastAsia="Calibri" w:hAnsi="Arial" w:cs="Arial"/>
          <w:spacing w:val="1"/>
          <w:sz w:val="22"/>
          <w:szCs w:val="22"/>
        </w:rPr>
        <w:t>v</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n</w:t>
      </w:r>
      <w:r w:rsidRPr="00CC6AD9">
        <w:rPr>
          <w:rFonts w:ascii="Arial" w:eastAsia="Calibri" w:hAnsi="Arial" w:cs="Arial"/>
          <w:spacing w:val="2"/>
          <w:sz w:val="22"/>
          <w:szCs w:val="22"/>
        </w:rPr>
        <w:t>g</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ki</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pacing w:val="-1"/>
          <w:sz w:val="22"/>
          <w:szCs w:val="22"/>
        </w:rPr>
        <w:t>-</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r w:rsidR="000E6D94" w:rsidRPr="00CC6AD9">
        <w:rPr>
          <w:rFonts w:ascii="Arial" w:eastAsia="Calibri" w:hAnsi="Arial" w:cs="Arial"/>
          <w:sz w:val="22"/>
          <w:szCs w:val="22"/>
        </w:rPr>
        <w:t>.</w:t>
      </w:r>
    </w:p>
    <w:p w:rsidR="00CD136A" w:rsidRPr="00CC6AD9" w:rsidRDefault="00CD136A" w:rsidP="009730AE">
      <w:pPr>
        <w:pStyle w:val="ListParagraph"/>
        <w:numPr>
          <w:ilvl w:val="0"/>
          <w:numId w:val="41"/>
        </w:numPr>
        <w:spacing w:line="360" w:lineRule="auto"/>
        <w:ind w:left="1773" w:hanging="283"/>
        <w:rPr>
          <w:rFonts w:ascii="Arial" w:eastAsia="Calibri" w:hAnsi="Arial" w:cs="Arial"/>
          <w:sz w:val="22"/>
          <w:szCs w:val="22"/>
          <w:lang w:val="en-ID"/>
        </w:rPr>
      </w:pPr>
      <w:r w:rsidRPr="00CC6AD9">
        <w:rPr>
          <w:rFonts w:ascii="Arial" w:eastAsia="Calibri" w:hAnsi="Arial" w:cs="Arial"/>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nya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uli</w:t>
      </w:r>
      <w:r w:rsidRPr="00CC6AD9">
        <w:rPr>
          <w:rFonts w:ascii="Arial" w:eastAsia="Calibri" w:hAnsi="Arial" w:cs="Arial"/>
          <w:spacing w:val="1"/>
          <w:sz w:val="22"/>
          <w:szCs w:val="22"/>
        </w:rPr>
        <w:t>s</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1</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t>
      </w:r>
      <w:r w:rsidRPr="00CC6AD9">
        <w:rPr>
          <w:rFonts w:ascii="Arial" w:eastAsia="Calibri" w:hAnsi="Arial" w:cs="Arial"/>
          <w:spacing w:val="1"/>
          <w:sz w:val="22"/>
          <w:szCs w:val="22"/>
        </w:rPr>
        <w:t>s</w:t>
      </w:r>
      <w:r w:rsidRPr="00CC6AD9">
        <w:rPr>
          <w:rFonts w:ascii="Arial" w:eastAsia="Calibri" w:hAnsi="Arial" w:cs="Arial"/>
          <w:spacing w:val="-2"/>
          <w:sz w:val="22"/>
          <w:szCs w:val="22"/>
        </w:rPr>
        <w:t>a</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pacing w:val="-2"/>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li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 xml:space="preserve">1 </w:t>
      </w:r>
      <w:r w:rsidRPr="00CC6AD9">
        <w:rPr>
          <w:rFonts w:ascii="Arial" w:eastAsia="Calibri" w:hAnsi="Arial" w:cs="Arial"/>
          <w:spacing w:val="-1"/>
          <w:sz w:val="22"/>
          <w:szCs w:val="22"/>
        </w:rPr>
        <w:t>(</w:t>
      </w:r>
      <w:r w:rsidRPr="00CC6AD9">
        <w:rPr>
          <w:rFonts w:ascii="Arial" w:eastAsia="Calibri" w:hAnsi="Arial" w:cs="Arial"/>
          <w:spacing w:val="4"/>
          <w:sz w:val="22"/>
          <w:szCs w:val="22"/>
        </w:rPr>
        <w:t>s</w:t>
      </w:r>
      <w:r w:rsidRPr="00CC6AD9">
        <w:rPr>
          <w:rFonts w:ascii="Arial" w:eastAsia="Calibri" w:hAnsi="Arial" w:cs="Arial"/>
          <w:spacing w:val="-2"/>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al</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ind</w:t>
      </w:r>
      <w:r w:rsidRPr="00CC6AD9">
        <w:rPr>
          <w:rFonts w:ascii="Arial" w:eastAsia="Calibri" w:hAnsi="Arial" w:cs="Arial"/>
          <w:spacing w:val="1"/>
          <w:sz w:val="22"/>
          <w:szCs w:val="22"/>
        </w:rPr>
        <w:t>a</w:t>
      </w:r>
      <w:r w:rsidRPr="00CC6AD9">
        <w:rPr>
          <w:rFonts w:ascii="Arial" w:eastAsia="Calibri" w:hAnsi="Arial" w:cs="Arial"/>
          <w:spacing w:val="-2"/>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4"/>
          <w:sz w:val="22"/>
          <w:szCs w:val="22"/>
        </w:rPr>
        <w:t>r</w:t>
      </w:r>
      <w:r w:rsidRPr="00CC6AD9">
        <w:rPr>
          <w:rFonts w:ascii="Arial" w:eastAsia="Calibri" w:hAnsi="Arial" w:cs="Arial"/>
          <w:spacing w:val="1"/>
          <w:sz w:val="22"/>
          <w:szCs w:val="22"/>
        </w:rPr>
        <w:t>a</w:t>
      </w:r>
      <w:r w:rsidRPr="00CC6AD9">
        <w:rPr>
          <w:rFonts w:ascii="Arial" w:eastAsia="Calibri" w:hAnsi="Arial" w:cs="Arial"/>
          <w:spacing w:val="-2"/>
          <w:sz w:val="22"/>
          <w:szCs w:val="22"/>
        </w:rPr>
        <w:t>k</w:t>
      </w:r>
      <w:r w:rsidRPr="00CC6AD9">
        <w:rPr>
          <w:rFonts w:ascii="Arial" w:eastAsia="Calibri" w:hAnsi="Arial" w:cs="Arial"/>
          <w:spacing w:val="-1"/>
          <w:sz w:val="22"/>
          <w:szCs w:val="22"/>
        </w:rPr>
        <w:t>s</w:t>
      </w:r>
      <w:r w:rsidRPr="00CC6AD9">
        <w:rPr>
          <w:rFonts w:ascii="Arial" w:eastAsia="Calibri" w:hAnsi="Arial" w:cs="Arial"/>
          <w:sz w:val="22"/>
          <w:szCs w:val="22"/>
        </w:rPr>
        <w:t>i</w:t>
      </w:r>
      <w:r w:rsidR="000E6D94" w:rsidRPr="00CC6AD9">
        <w:rPr>
          <w:rFonts w:ascii="Arial" w:eastAsia="Calibri" w:hAnsi="Arial" w:cs="Arial"/>
          <w:sz w:val="22"/>
          <w:szCs w:val="22"/>
        </w:rPr>
        <w:t>.</w:t>
      </w:r>
    </w:p>
    <w:p w:rsidR="00CD136A" w:rsidRPr="00CC6AD9" w:rsidRDefault="00CD136A" w:rsidP="009730AE">
      <w:pPr>
        <w:pStyle w:val="ListParagraph"/>
        <w:numPr>
          <w:ilvl w:val="0"/>
          <w:numId w:val="41"/>
        </w:numPr>
        <w:spacing w:line="360" w:lineRule="auto"/>
        <w:ind w:left="1773" w:hanging="283"/>
        <w:rPr>
          <w:rFonts w:ascii="Arial" w:eastAsia="Calibri" w:hAnsi="Arial" w:cs="Arial"/>
          <w:sz w:val="22"/>
          <w:szCs w:val="22"/>
        </w:rPr>
      </w:pP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gn</w:t>
      </w:r>
      <w:r w:rsidRPr="00CC6AD9">
        <w:rPr>
          <w:rFonts w:ascii="Arial" w:eastAsia="Calibri" w:hAnsi="Arial" w:cs="Arial"/>
          <w:spacing w:val="-3"/>
          <w:sz w:val="22"/>
          <w:szCs w:val="22"/>
        </w:rPr>
        <w:t>o</w:t>
      </w:r>
      <w:r w:rsidRPr="00CC6AD9">
        <w:rPr>
          <w:rFonts w:ascii="Arial" w:eastAsia="Calibri" w:hAnsi="Arial" w:cs="Arial"/>
          <w:spacing w:val="4"/>
          <w:sz w:val="22"/>
          <w:szCs w:val="22"/>
        </w:rPr>
        <w:t>s</w:t>
      </w:r>
      <w:r w:rsidRPr="00CC6AD9">
        <w:rPr>
          <w:rFonts w:ascii="Arial" w:eastAsia="Calibri" w:hAnsi="Arial" w:cs="Arial"/>
          <w:sz w:val="22"/>
          <w:szCs w:val="22"/>
        </w:rPr>
        <w:t>a</w:t>
      </w:r>
      <w:r w:rsidR="000E6D94" w:rsidRPr="00CC6AD9">
        <w:rPr>
          <w:rFonts w:ascii="Arial" w:eastAsia="Calibri" w:hAnsi="Arial" w:cs="Arial"/>
          <w:sz w:val="22"/>
          <w:szCs w:val="22"/>
        </w:rPr>
        <w:t xml:space="preserve"> </w:t>
      </w:r>
      <w:r w:rsidRPr="00CC6AD9">
        <w:rPr>
          <w:rFonts w:ascii="Arial" w:eastAsia="Calibri" w:hAnsi="Arial" w:cs="Arial"/>
          <w:sz w:val="22"/>
          <w:szCs w:val="22"/>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li</w:t>
      </w:r>
      <w:r w:rsidRPr="00CC6AD9">
        <w:rPr>
          <w:rFonts w:ascii="Arial" w:eastAsia="Calibri" w:hAnsi="Arial" w:cs="Arial"/>
          <w:spacing w:val="4"/>
          <w:sz w:val="22"/>
          <w:szCs w:val="22"/>
        </w:rPr>
        <w:t>s</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ki</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pacing w:val="1"/>
          <w:sz w:val="22"/>
          <w:szCs w:val="22"/>
        </w:rPr>
        <w:t>c</w:t>
      </w:r>
      <w:r w:rsidRPr="00CC6AD9">
        <w:rPr>
          <w:rFonts w:ascii="Arial" w:eastAsia="Calibri" w:hAnsi="Arial" w:cs="Arial"/>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et</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pacing w:val="1"/>
          <w:sz w:val="22"/>
          <w:szCs w:val="22"/>
        </w:rPr>
        <w:t>t</w:t>
      </w:r>
      <w:r w:rsidRPr="00CC6AD9">
        <w:rPr>
          <w:rFonts w:ascii="Arial" w:eastAsia="Calibri" w:hAnsi="Arial" w:cs="Arial"/>
          <w:sz w:val="22"/>
          <w:szCs w:val="22"/>
        </w:rPr>
        <w:t>ulis</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pacing w:val="-2"/>
          <w:sz w:val="22"/>
          <w:szCs w:val="22"/>
        </w:rPr>
        <w:t>e</w:t>
      </w:r>
      <w:r w:rsidRPr="00CC6AD9">
        <w:rPr>
          <w:rFonts w:ascii="Arial" w:eastAsia="Calibri" w:hAnsi="Arial" w:cs="Arial"/>
          <w:sz w:val="22"/>
          <w:szCs w:val="22"/>
        </w:rPr>
        <w:t>nj</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p>
    <w:p w:rsidR="00CD136A" w:rsidRPr="00CC6AD9" w:rsidRDefault="00CD136A" w:rsidP="009730AE">
      <w:pPr>
        <w:pStyle w:val="ListParagraph"/>
        <w:numPr>
          <w:ilvl w:val="0"/>
          <w:numId w:val="41"/>
        </w:numPr>
        <w:spacing w:line="360" w:lineRule="auto"/>
        <w:ind w:left="1773" w:hanging="283"/>
        <w:rPr>
          <w:rFonts w:ascii="Arial" w:eastAsia="Calibri" w:hAnsi="Arial" w:cs="Arial"/>
          <w:sz w:val="22"/>
          <w:szCs w:val="22"/>
        </w:rPr>
      </w:pPr>
      <w:r w:rsidRPr="00CC6AD9">
        <w:rPr>
          <w:rFonts w:ascii="Arial" w:eastAsia="Calibri" w:hAnsi="Arial" w:cs="Arial"/>
          <w:spacing w:val="2"/>
          <w:sz w:val="22"/>
          <w:szCs w:val="22"/>
        </w:rPr>
        <w:t>T</w:t>
      </w:r>
      <w:r w:rsidRPr="00CC6AD9">
        <w:rPr>
          <w:rFonts w:ascii="Arial" w:eastAsia="Calibri" w:hAnsi="Arial" w:cs="Arial"/>
          <w:sz w:val="22"/>
          <w:szCs w:val="22"/>
        </w:rPr>
        <w:t>in</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000E6D94" w:rsidRPr="00CC6AD9">
        <w:rPr>
          <w:rFonts w:ascii="Arial" w:eastAsia="Calibri" w:hAnsi="Arial" w:cs="Arial"/>
          <w:sz w:val="22"/>
          <w:szCs w:val="22"/>
        </w:rPr>
        <w:t xml:space="preserve"> </w:t>
      </w:r>
      <w:r w:rsidRPr="00CC6AD9">
        <w:rPr>
          <w:rFonts w:ascii="Arial" w:eastAsia="Calibri" w:hAnsi="Arial" w:cs="Arial"/>
          <w:spacing w:val="-1"/>
          <w:sz w:val="22"/>
          <w:szCs w:val="22"/>
        </w:rPr>
        <w:t>T</w:t>
      </w:r>
      <w:r w:rsidRPr="00CC6AD9">
        <w:rPr>
          <w:rFonts w:ascii="Arial" w:eastAsia="Calibri" w:hAnsi="Arial" w:cs="Arial"/>
          <w:spacing w:val="4"/>
          <w:sz w:val="22"/>
          <w:szCs w:val="22"/>
        </w:rPr>
        <w:t>r</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uli</w:t>
      </w:r>
      <w:r w:rsidRPr="00CC6AD9">
        <w:rPr>
          <w:rFonts w:ascii="Arial" w:eastAsia="Calibri" w:hAnsi="Arial" w:cs="Arial"/>
          <w:spacing w:val="1"/>
          <w:sz w:val="22"/>
          <w:szCs w:val="22"/>
        </w:rPr>
        <w:t>sa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ki</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pacing w:val="-2"/>
          <w:sz w:val="22"/>
          <w:szCs w:val="22"/>
        </w:rPr>
        <w:t xml:space="preserve"> d</w:t>
      </w:r>
      <w:r w:rsidRPr="00CC6AD9">
        <w:rPr>
          <w:rFonts w:ascii="Arial" w:eastAsia="Calibri" w:hAnsi="Arial" w:cs="Arial"/>
          <w:sz w:val="22"/>
          <w:szCs w:val="22"/>
        </w:rPr>
        <w:t>i</w:t>
      </w:r>
      <w:r w:rsidRPr="00CC6AD9">
        <w:rPr>
          <w:rFonts w:ascii="Arial" w:eastAsia="Calibri" w:hAnsi="Arial" w:cs="Arial"/>
          <w:spacing w:val="1"/>
          <w:sz w:val="22"/>
          <w:szCs w:val="22"/>
        </w:rPr>
        <w:t>c</w:t>
      </w:r>
      <w:r w:rsidRPr="00CC6AD9">
        <w:rPr>
          <w:rFonts w:ascii="Arial" w:eastAsia="Calibri" w:hAnsi="Arial" w:cs="Arial"/>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et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di</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p>
    <w:p w:rsidR="00CD136A" w:rsidRPr="00CC6AD9" w:rsidRDefault="00CD136A" w:rsidP="009730AE">
      <w:pPr>
        <w:pStyle w:val="ListParagraph"/>
        <w:numPr>
          <w:ilvl w:val="0"/>
          <w:numId w:val="41"/>
        </w:numPr>
        <w:spacing w:line="360" w:lineRule="auto"/>
        <w:ind w:left="1773" w:hanging="283"/>
        <w:rPr>
          <w:rFonts w:ascii="Arial" w:eastAsia="Calibri" w:hAnsi="Arial" w:cs="Arial"/>
          <w:sz w:val="22"/>
          <w:szCs w:val="22"/>
          <w:lang w:val="en-ID"/>
        </w:rPr>
      </w:pPr>
      <w:r w:rsidRPr="00CC6AD9">
        <w:rPr>
          <w:rFonts w:ascii="Arial" w:eastAsia="Calibri" w:hAnsi="Arial" w:cs="Arial"/>
          <w:spacing w:val="1"/>
          <w:sz w:val="22"/>
          <w:szCs w:val="22"/>
        </w:rPr>
        <w:t>I</w:t>
      </w:r>
      <w:r w:rsidRPr="00CC6AD9">
        <w:rPr>
          <w:rFonts w:ascii="Arial" w:eastAsia="Calibri" w:hAnsi="Arial" w:cs="Arial"/>
          <w:sz w:val="22"/>
          <w:szCs w:val="22"/>
        </w:rPr>
        <w:t>n</w:t>
      </w:r>
      <w:r w:rsidRPr="00CC6AD9">
        <w:rPr>
          <w:rFonts w:ascii="Arial" w:eastAsia="Calibri" w:hAnsi="Arial" w:cs="Arial"/>
          <w:spacing w:val="1"/>
          <w:sz w:val="22"/>
          <w:szCs w:val="22"/>
        </w:rPr>
        <w:t>s</w:t>
      </w:r>
      <w:r w:rsidRPr="00CC6AD9">
        <w:rPr>
          <w:rFonts w:ascii="Arial" w:eastAsia="Calibri" w:hAnsi="Arial" w:cs="Arial"/>
          <w:spacing w:val="-1"/>
          <w:sz w:val="22"/>
          <w:szCs w:val="22"/>
        </w:rPr>
        <w:t>t</w:t>
      </w:r>
      <w:r w:rsidRPr="00CC6AD9">
        <w:rPr>
          <w:rFonts w:ascii="Arial" w:eastAsia="Calibri" w:hAnsi="Arial" w:cs="Arial"/>
          <w:spacing w:val="4"/>
          <w:sz w:val="22"/>
          <w:szCs w:val="22"/>
        </w:rPr>
        <w:t>r</w:t>
      </w:r>
      <w:r w:rsidRPr="00CC6AD9">
        <w:rPr>
          <w:rFonts w:ascii="Arial" w:eastAsia="Calibri" w:hAnsi="Arial" w:cs="Arial"/>
          <w:spacing w:val="-2"/>
          <w:sz w:val="22"/>
          <w:szCs w:val="22"/>
        </w:rPr>
        <w:t>u</w:t>
      </w:r>
      <w:r w:rsidRPr="00CC6AD9">
        <w:rPr>
          <w:rFonts w:ascii="Arial" w:eastAsia="Calibri" w:hAnsi="Arial" w:cs="Arial"/>
          <w:sz w:val="22"/>
          <w:szCs w:val="22"/>
        </w:rPr>
        <w:t>k</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5"/>
          <w:sz w:val="22"/>
          <w:szCs w:val="22"/>
        </w:rPr>
        <w:t>d</w:t>
      </w:r>
      <w:r w:rsidRPr="00CC6AD9">
        <w:rPr>
          <w:rFonts w:ascii="Arial" w:eastAsia="Calibri" w:hAnsi="Arial" w:cs="Arial"/>
          <w:spacing w:val="4"/>
          <w:sz w:val="22"/>
          <w:szCs w:val="22"/>
        </w:rPr>
        <w:t>r</w:t>
      </w:r>
      <w:r w:rsidRPr="00CC6AD9">
        <w:rPr>
          <w:rFonts w:ascii="Arial" w:eastAsia="Calibri" w:hAnsi="Arial" w:cs="Arial"/>
          <w:spacing w:val="1"/>
          <w:sz w:val="22"/>
          <w:szCs w:val="22"/>
        </w:rPr>
        <w:t>.</w:t>
      </w:r>
      <w:r w:rsidRPr="00CC6AD9">
        <w:rPr>
          <w:rFonts w:ascii="Arial" w:eastAsia="Calibri" w:hAnsi="Arial" w:cs="Arial"/>
          <w:sz w:val="22"/>
          <w:szCs w:val="22"/>
        </w:rPr>
        <w:t xml:space="preserve"> </w:t>
      </w:r>
      <w:r w:rsidRPr="00CC6AD9">
        <w:rPr>
          <w:rFonts w:ascii="Arial" w:eastAsia="Calibri" w:hAnsi="Arial" w:cs="Arial"/>
          <w:sz w:val="22"/>
          <w:szCs w:val="22"/>
          <w:lang w:val="id-ID"/>
        </w:rPr>
        <w:t xml:space="preserve">sp bedah </w:t>
      </w:r>
      <w:r w:rsidRPr="00CC6AD9">
        <w:rPr>
          <w:rFonts w:ascii="Arial" w:eastAsia="Calibri" w:hAnsi="Arial" w:cs="Arial"/>
          <w:spacing w:val="1"/>
          <w:sz w:val="22"/>
          <w:szCs w:val="22"/>
        </w:rPr>
        <w:t>ta</w:t>
      </w:r>
      <w:r w:rsidRPr="00CC6AD9">
        <w:rPr>
          <w:rFonts w:ascii="Arial" w:eastAsia="Calibri" w:hAnsi="Arial" w:cs="Arial"/>
          <w:sz w:val="22"/>
          <w:szCs w:val="22"/>
        </w:rPr>
        <w:t>n</w:t>
      </w:r>
      <w:r w:rsidRPr="00CC6AD9">
        <w:rPr>
          <w:rFonts w:ascii="Arial" w:eastAsia="Calibri" w:hAnsi="Arial" w:cs="Arial"/>
          <w:spacing w:val="-2"/>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pe</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z w:val="22"/>
          <w:szCs w:val="22"/>
        </w:rPr>
        <w:t>ik</w:t>
      </w:r>
      <w:r w:rsidRPr="00CC6AD9">
        <w:rPr>
          <w:rFonts w:ascii="Arial" w:eastAsia="Calibri" w:hAnsi="Arial" w:cs="Arial"/>
          <w:spacing w:val="1"/>
          <w:sz w:val="22"/>
          <w:szCs w:val="22"/>
        </w:rPr>
        <w:t>saa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1"/>
          <w:sz w:val="22"/>
          <w:szCs w:val="22"/>
        </w:rPr>
        <w:t>c</w:t>
      </w:r>
      <w:r w:rsidRPr="00CC6AD9">
        <w:rPr>
          <w:rFonts w:ascii="Arial" w:eastAsia="Calibri" w:hAnsi="Arial" w:cs="Arial"/>
          <w:spacing w:val="-2"/>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s</w:t>
      </w:r>
      <w:r w:rsidRPr="00CC6AD9">
        <w:rPr>
          <w:rFonts w:ascii="Arial" w:eastAsia="Calibri" w:hAnsi="Arial" w:cs="Arial"/>
          <w:sz w:val="22"/>
          <w:szCs w:val="22"/>
        </w:rPr>
        <w:t>ung.</w:t>
      </w:r>
    </w:p>
    <w:p w:rsidR="00CD136A" w:rsidRPr="00CC6AD9" w:rsidRDefault="00CD136A" w:rsidP="009730AE">
      <w:pPr>
        <w:pStyle w:val="ListParagraph"/>
        <w:numPr>
          <w:ilvl w:val="2"/>
          <w:numId w:val="39"/>
        </w:numPr>
        <w:spacing w:line="360" w:lineRule="auto"/>
        <w:ind w:left="1490" w:right="1854" w:hanging="284"/>
        <w:rPr>
          <w:rFonts w:ascii="Arial" w:eastAsia="Calibri" w:hAnsi="Arial" w:cs="Arial"/>
          <w:sz w:val="22"/>
          <w:szCs w:val="22"/>
          <w:lang w:val="id-ID"/>
        </w:rPr>
      </w:pP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pacing w:val="-1"/>
          <w:sz w:val="22"/>
          <w:szCs w:val="22"/>
        </w:rPr>
        <w:t>f</w:t>
      </w:r>
      <w:r w:rsidRPr="00CC6AD9">
        <w:rPr>
          <w:rFonts w:ascii="Arial" w:eastAsia="Calibri" w:hAnsi="Arial" w:cs="Arial"/>
          <w:spacing w:val="1"/>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ga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ok</w:t>
      </w:r>
      <w:r w:rsidRPr="00CC6AD9">
        <w:rPr>
          <w:rFonts w:ascii="Arial" w:eastAsia="Calibri" w:hAnsi="Arial" w:cs="Arial"/>
          <w:spacing w:val="1"/>
          <w:sz w:val="22"/>
          <w:szCs w:val="22"/>
        </w:rPr>
        <w:t>t</w:t>
      </w:r>
      <w:r w:rsidRPr="00CC6AD9">
        <w:rPr>
          <w:rFonts w:ascii="Arial" w:eastAsia="Calibri" w:hAnsi="Arial" w:cs="Arial"/>
          <w:sz w:val="22"/>
          <w:szCs w:val="22"/>
        </w:rPr>
        <w:t>er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ed</w:t>
      </w:r>
      <w:r w:rsidRPr="00CC6AD9">
        <w:rPr>
          <w:rFonts w:ascii="Arial" w:eastAsia="Calibri" w:hAnsi="Arial" w:cs="Arial"/>
          <w:spacing w:val="3"/>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p>
    <w:p w:rsidR="00CD136A" w:rsidRPr="00CC6AD9" w:rsidRDefault="00CD136A" w:rsidP="009730AE">
      <w:pPr>
        <w:pStyle w:val="ListParagraph"/>
        <w:numPr>
          <w:ilvl w:val="2"/>
          <w:numId w:val="39"/>
        </w:numPr>
        <w:spacing w:line="360" w:lineRule="auto"/>
        <w:ind w:left="1490" w:right="2279" w:hanging="284"/>
        <w:rPr>
          <w:rFonts w:ascii="Arial" w:eastAsia="Calibri" w:hAnsi="Arial" w:cs="Arial"/>
          <w:sz w:val="22"/>
          <w:szCs w:val="22"/>
        </w:rPr>
      </w:pP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pacing w:val="-1"/>
          <w:sz w:val="22"/>
          <w:szCs w:val="22"/>
        </w:rPr>
        <w:t>f</w:t>
      </w:r>
      <w:r w:rsidRPr="00CC6AD9">
        <w:rPr>
          <w:rFonts w:ascii="Arial" w:eastAsia="Calibri" w:hAnsi="Arial" w:cs="Arial"/>
          <w:spacing w:val="1"/>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 xml:space="preserve">r </w:t>
      </w:r>
      <w:r w:rsidRPr="00CC6AD9">
        <w:rPr>
          <w:rFonts w:ascii="Arial" w:eastAsia="Calibri" w:hAnsi="Arial" w:cs="Arial"/>
          <w:spacing w:val="-1"/>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ga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ok</w:t>
      </w:r>
      <w:r w:rsidRPr="00CC6AD9">
        <w:rPr>
          <w:rFonts w:ascii="Arial" w:eastAsia="Calibri" w:hAnsi="Arial" w:cs="Arial"/>
          <w:spacing w:val="1"/>
          <w:sz w:val="22"/>
          <w:szCs w:val="22"/>
        </w:rPr>
        <w:t>t</w:t>
      </w:r>
      <w:r w:rsidRPr="00CC6AD9">
        <w:rPr>
          <w:rFonts w:ascii="Arial" w:eastAsia="Calibri" w:hAnsi="Arial" w:cs="Arial"/>
          <w:sz w:val="22"/>
          <w:szCs w:val="22"/>
        </w:rPr>
        <w:t>er</w:t>
      </w:r>
      <w:r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z w:val="22"/>
          <w:szCs w:val="22"/>
        </w:rPr>
        <w:t>diologi</w:t>
      </w:r>
    </w:p>
    <w:p w:rsidR="00CD136A" w:rsidRPr="00CC6AD9" w:rsidRDefault="00CD136A" w:rsidP="009730AE">
      <w:pPr>
        <w:pStyle w:val="ListParagraph"/>
        <w:numPr>
          <w:ilvl w:val="2"/>
          <w:numId w:val="39"/>
        </w:numPr>
        <w:tabs>
          <w:tab w:val="left" w:pos="6096"/>
        </w:tabs>
        <w:spacing w:line="360" w:lineRule="auto"/>
        <w:ind w:left="1490" w:right="2704" w:hanging="284"/>
        <w:rPr>
          <w:rFonts w:ascii="Arial" w:eastAsia="Calibri" w:hAnsi="Arial" w:cs="Arial"/>
          <w:sz w:val="22"/>
          <w:szCs w:val="22"/>
          <w:lang w:val="id-ID"/>
        </w:rPr>
      </w:pP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pacing w:val="-1"/>
          <w:sz w:val="22"/>
          <w:szCs w:val="22"/>
        </w:rPr>
        <w:t>f</w:t>
      </w:r>
      <w:r w:rsidRPr="00CC6AD9">
        <w:rPr>
          <w:rFonts w:ascii="Arial" w:eastAsia="Calibri" w:hAnsi="Arial" w:cs="Arial"/>
          <w:spacing w:val="1"/>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 xml:space="preserve">r </w:t>
      </w:r>
      <w:r w:rsidRPr="00CC6AD9">
        <w:rPr>
          <w:rFonts w:ascii="Arial" w:eastAsia="Calibri" w:hAnsi="Arial" w:cs="Arial"/>
          <w:spacing w:val="-1"/>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ga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pacing w:val="2"/>
          <w:sz w:val="22"/>
          <w:szCs w:val="22"/>
        </w:rPr>
        <w:t>w</w:t>
      </w:r>
      <w:r w:rsidRPr="00CC6AD9">
        <w:rPr>
          <w:rFonts w:ascii="Arial" w:eastAsia="Calibri" w:hAnsi="Arial" w:cs="Arial"/>
          <w:spacing w:val="-2"/>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z w:val="22"/>
          <w:szCs w:val="22"/>
        </w:rPr>
        <w:t xml:space="preserve">RD </w:t>
      </w:r>
      <w:r w:rsidRPr="00CC6AD9">
        <w:rPr>
          <w:rFonts w:ascii="Arial" w:eastAsia="Calibri" w:hAnsi="Arial" w:cs="Arial"/>
          <w:spacing w:val="-1"/>
          <w:sz w:val="22"/>
          <w:szCs w:val="22"/>
        </w:rPr>
        <w:t>B</w:t>
      </w:r>
      <w:r w:rsidRPr="00CC6AD9">
        <w:rPr>
          <w:rFonts w:ascii="Arial" w:eastAsia="Calibri" w:hAnsi="Arial" w:cs="Arial"/>
          <w:sz w:val="22"/>
          <w:szCs w:val="22"/>
        </w:rPr>
        <w:t>ed</w:t>
      </w:r>
      <w:r w:rsidRPr="00CC6AD9">
        <w:rPr>
          <w:rFonts w:ascii="Arial" w:eastAsia="Calibri" w:hAnsi="Arial" w:cs="Arial"/>
          <w:spacing w:val="1"/>
          <w:sz w:val="22"/>
          <w:szCs w:val="22"/>
        </w:rPr>
        <w:t>a</w:t>
      </w:r>
      <w:r w:rsidRPr="00CC6AD9">
        <w:rPr>
          <w:rFonts w:ascii="Arial" w:eastAsia="Calibri" w:hAnsi="Arial" w:cs="Arial"/>
          <w:sz w:val="22"/>
          <w:szCs w:val="22"/>
        </w:rPr>
        <w:t xml:space="preserve">h </w:t>
      </w:r>
    </w:p>
    <w:p w:rsidR="00CD136A" w:rsidRPr="00CC6AD9" w:rsidRDefault="00CD136A" w:rsidP="009730AE">
      <w:pPr>
        <w:pStyle w:val="ListParagraph"/>
        <w:numPr>
          <w:ilvl w:val="2"/>
          <w:numId w:val="39"/>
        </w:numPr>
        <w:tabs>
          <w:tab w:val="left" w:pos="6096"/>
        </w:tabs>
        <w:spacing w:line="360" w:lineRule="auto"/>
        <w:ind w:left="1490" w:right="2704" w:hanging="284"/>
        <w:rPr>
          <w:rFonts w:ascii="Arial" w:eastAsia="Calibri" w:hAnsi="Arial" w:cs="Arial"/>
          <w:sz w:val="22"/>
          <w:szCs w:val="22"/>
        </w:rPr>
      </w:pP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pacing w:val="-1"/>
          <w:sz w:val="22"/>
          <w:szCs w:val="22"/>
        </w:rPr>
        <w:t>f</w:t>
      </w:r>
      <w:r w:rsidRPr="00CC6AD9">
        <w:rPr>
          <w:rFonts w:ascii="Arial" w:eastAsia="Calibri" w:hAnsi="Arial" w:cs="Arial"/>
          <w:spacing w:val="1"/>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 xml:space="preserve">r </w:t>
      </w:r>
      <w:r w:rsidRPr="00CC6AD9">
        <w:rPr>
          <w:rFonts w:ascii="Arial" w:eastAsia="Calibri" w:hAnsi="Arial" w:cs="Arial"/>
          <w:spacing w:val="-1"/>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ga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2"/>
          <w:sz w:val="22"/>
          <w:szCs w:val="22"/>
        </w:rPr>
        <w:t>e</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lang w:val="id-ID"/>
        </w:rPr>
        <w:t>R</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iologi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2"/>
          <w:sz w:val="22"/>
          <w:szCs w:val="22"/>
        </w:rPr>
        <w:t>R</w:t>
      </w:r>
      <w:r w:rsidRPr="00CC6AD9">
        <w:rPr>
          <w:rFonts w:ascii="Arial" w:eastAsia="Calibri" w:hAnsi="Arial" w:cs="Arial"/>
          <w:sz w:val="22"/>
          <w:szCs w:val="22"/>
        </w:rPr>
        <w:t>D</w:t>
      </w:r>
    </w:p>
    <w:p w:rsidR="00CD136A" w:rsidRPr="00CC6AD9" w:rsidRDefault="00CD136A" w:rsidP="009730AE">
      <w:pPr>
        <w:pStyle w:val="ListParagraph"/>
        <w:numPr>
          <w:ilvl w:val="2"/>
          <w:numId w:val="39"/>
        </w:numPr>
        <w:spacing w:line="360" w:lineRule="auto"/>
        <w:ind w:left="1490" w:hanging="284"/>
        <w:rPr>
          <w:rFonts w:ascii="Arial" w:eastAsia="Calibri" w:hAnsi="Arial" w:cs="Arial"/>
          <w:sz w:val="22"/>
          <w:szCs w:val="22"/>
          <w:lang w:val="id-ID"/>
        </w:rPr>
      </w:pPr>
      <w:r w:rsidRPr="00CC6AD9">
        <w:rPr>
          <w:rFonts w:ascii="Arial" w:eastAsia="Calibri" w:hAnsi="Arial" w:cs="Arial"/>
          <w:spacing w:val="2"/>
          <w:position w:val="1"/>
          <w:sz w:val="22"/>
          <w:szCs w:val="22"/>
        </w:rPr>
        <w:t>S</w:t>
      </w:r>
      <w:r w:rsidRPr="00CC6AD9">
        <w:rPr>
          <w:rFonts w:ascii="Arial" w:eastAsia="Calibri" w:hAnsi="Arial" w:cs="Arial"/>
          <w:spacing w:val="1"/>
          <w:position w:val="1"/>
          <w:sz w:val="22"/>
          <w:szCs w:val="22"/>
        </w:rPr>
        <w:t>O</w:t>
      </w:r>
      <w:r w:rsidRPr="00CC6AD9">
        <w:rPr>
          <w:rFonts w:ascii="Arial" w:eastAsia="Calibri" w:hAnsi="Arial" w:cs="Arial"/>
          <w:position w:val="1"/>
          <w:sz w:val="22"/>
          <w:szCs w:val="22"/>
        </w:rPr>
        <w:t>P</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&amp;</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S</w:t>
      </w:r>
      <w:r w:rsidRPr="00CC6AD9">
        <w:rPr>
          <w:rFonts w:ascii="Arial" w:eastAsia="Calibri" w:hAnsi="Arial" w:cs="Arial"/>
          <w:spacing w:val="-3"/>
          <w:position w:val="1"/>
          <w:sz w:val="22"/>
          <w:szCs w:val="22"/>
        </w:rPr>
        <w:t>P</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 xml:space="preserve"> S</w:t>
      </w:r>
      <w:r w:rsidRPr="00CC6AD9">
        <w:rPr>
          <w:rFonts w:ascii="Arial" w:eastAsia="Calibri" w:hAnsi="Arial" w:cs="Arial"/>
          <w:spacing w:val="2"/>
          <w:position w:val="1"/>
          <w:sz w:val="22"/>
          <w:szCs w:val="22"/>
        </w:rPr>
        <w:t>M</w:t>
      </w:r>
      <w:r w:rsidRPr="00CC6AD9">
        <w:rPr>
          <w:rFonts w:ascii="Arial" w:eastAsia="Calibri" w:hAnsi="Arial" w:cs="Arial"/>
          <w:position w:val="1"/>
          <w:sz w:val="22"/>
          <w:szCs w:val="22"/>
        </w:rPr>
        <w:t>F</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B</w:t>
      </w:r>
      <w:r w:rsidRPr="00CC6AD9">
        <w:rPr>
          <w:rFonts w:ascii="Arial" w:eastAsia="Calibri" w:hAnsi="Arial" w:cs="Arial"/>
          <w:position w:val="1"/>
          <w:sz w:val="22"/>
          <w:szCs w:val="22"/>
        </w:rPr>
        <w:t>e</w:t>
      </w:r>
      <w:r w:rsidRPr="00CC6AD9">
        <w:rPr>
          <w:rFonts w:ascii="Arial" w:eastAsia="Calibri" w:hAnsi="Arial" w:cs="Arial"/>
          <w:spacing w:val="-2"/>
          <w:position w:val="1"/>
          <w:sz w:val="22"/>
          <w:szCs w:val="22"/>
        </w:rPr>
        <w:t>d</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h</w:t>
      </w:r>
      <w:r w:rsidRPr="00CC6AD9">
        <w:rPr>
          <w:rFonts w:ascii="Arial" w:eastAsia="Calibri" w:hAnsi="Arial" w:cs="Arial"/>
          <w:position w:val="1"/>
          <w:sz w:val="22"/>
          <w:szCs w:val="22"/>
          <w:lang w:val="id-ID"/>
        </w:rPr>
        <w:t xml:space="preserve"> </w:t>
      </w:r>
    </w:p>
    <w:p w:rsidR="00CD136A" w:rsidRPr="00CC6AD9" w:rsidRDefault="00CD136A" w:rsidP="009730AE">
      <w:pPr>
        <w:pStyle w:val="ListParagraph"/>
        <w:numPr>
          <w:ilvl w:val="2"/>
          <w:numId w:val="39"/>
        </w:numPr>
        <w:spacing w:line="360" w:lineRule="auto"/>
        <w:ind w:left="1490" w:hanging="284"/>
        <w:rPr>
          <w:rFonts w:ascii="Arial" w:eastAsia="Calibri" w:hAnsi="Arial" w:cs="Arial"/>
          <w:sz w:val="22"/>
          <w:szCs w:val="22"/>
        </w:rPr>
      </w:pPr>
      <w:r w:rsidRPr="00CC6AD9">
        <w:rPr>
          <w:rFonts w:ascii="Arial" w:eastAsia="Calibri" w:hAnsi="Arial" w:cs="Arial"/>
          <w:spacing w:val="2"/>
          <w:sz w:val="22"/>
          <w:szCs w:val="22"/>
        </w:rPr>
        <w:t>S</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pacing w:val="-2"/>
          <w:sz w:val="22"/>
          <w:szCs w:val="22"/>
        </w:rPr>
        <w:t>e</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p>
    <w:p w:rsidR="00CD136A" w:rsidRPr="00CC6AD9" w:rsidRDefault="00CD136A" w:rsidP="009730AE">
      <w:pPr>
        <w:pStyle w:val="ListParagraph"/>
        <w:numPr>
          <w:ilvl w:val="2"/>
          <w:numId w:val="39"/>
        </w:numPr>
        <w:spacing w:line="360" w:lineRule="auto"/>
        <w:ind w:left="1490" w:hanging="284"/>
        <w:rPr>
          <w:rFonts w:ascii="Arial" w:eastAsia="Calibri" w:hAnsi="Arial" w:cs="Arial"/>
          <w:sz w:val="22"/>
          <w:szCs w:val="22"/>
        </w:rPr>
      </w:pPr>
      <w:r w:rsidRPr="00CC6AD9">
        <w:rPr>
          <w:rFonts w:ascii="Arial" w:eastAsia="Calibri" w:hAnsi="Arial" w:cs="Arial"/>
          <w:spacing w:val="2"/>
          <w:sz w:val="22"/>
          <w:szCs w:val="22"/>
        </w:rPr>
        <w:t>S</w:t>
      </w:r>
      <w:r w:rsidRPr="00CC6AD9">
        <w:rPr>
          <w:rFonts w:ascii="Arial" w:eastAsia="Calibri" w:hAnsi="Arial" w:cs="Arial"/>
          <w:spacing w:val="1"/>
          <w:sz w:val="22"/>
          <w:szCs w:val="22"/>
        </w:rPr>
        <w:t>O</w:t>
      </w:r>
      <w:r w:rsidRPr="00CC6AD9">
        <w:rPr>
          <w:rFonts w:ascii="Arial" w:eastAsia="Calibri" w:hAnsi="Arial" w:cs="Arial"/>
          <w:sz w:val="22"/>
          <w:szCs w:val="22"/>
        </w:rPr>
        <w:t>P</w:t>
      </w:r>
      <w:r w:rsidRPr="00CC6AD9">
        <w:rPr>
          <w:rFonts w:ascii="Arial" w:eastAsia="Calibri" w:hAnsi="Arial" w:cs="Arial"/>
          <w:spacing w:val="-1"/>
          <w:sz w:val="22"/>
          <w:szCs w:val="22"/>
        </w:rPr>
        <w:t xml:space="preserve"> P</w:t>
      </w:r>
      <w:r w:rsidRPr="00CC6AD9">
        <w:rPr>
          <w:rFonts w:ascii="Arial" w:eastAsia="Calibri" w:hAnsi="Arial" w:cs="Arial"/>
          <w:sz w:val="22"/>
          <w:szCs w:val="22"/>
        </w:rPr>
        <w:t>el</w:t>
      </w:r>
      <w:r w:rsidRPr="00CC6AD9">
        <w:rPr>
          <w:rFonts w:ascii="Arial" w:eastAsia="Calibri" w:hAnsi="Arial" w:cs="Arial"/>
          <w:spacing w:val="1"/>
          <w:sz w:val="22"/>
          <w:szCs w:val="22"/>
        </w:rPr>
        <w:t>a</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z w:val="22"/>
          <w:szCs w:val="22"/>
        </w:rPr>
        <w:t>diologi</w:t>
      </w:r>
      <w:r w:rsidR="000E6D94" w:rsidRPr="00CC6AD9">
        <w:rPr>
          <w:rFonts w:ascii="Arial" w:eastAsia="Calibri" w:hAnsi="Arial" w:cs="Arial"/>
          <w:sz w:val="22"/>
          <w:szCs w:val="22"/>
        </w:rPr>
        <w:t xml:space="preserve"> </w:t>
      </w:r>
      <w:r w:rsidRPr="00CC6AD9">
        <w:rPr>
          <w:rFonts w:ascii="Arial" w:eastAsia="Calibri" w:hAnsi="Arial" w:cs="Arial"/>
          <w:sz w:val="22"/>
          <w:szCs w:val="22"/>
        </w:rPr>
        <w:t>:</w:t>
      </w:r>
    </w:p>
    <w:p w:rsidR="00CD136A" w:rsidRPr="00CC6AD9" w:rsidRDefault="00CD136A" w:rsidP="009730AE">
      <w:pPr>
        <w:spacing w:line="360" w:lineRule="auto"/>
        <w:ind w:left="1519"/>
        <w:rPr>
          <w:rFonts w:ascii="Arial" w:eastAsia="Calibri" w:hAnsi="Arial" w:cs="Arial"/>
          <w:sz w:val="22"/>
          <w:szCs w:val="22"/>
        </w:rPr>
      </w:pPr>
      <w:r w:rsidRPr="00CC6AD9">
        <w:rPr>
          <w:rFonts w:ascii="Arial" w:eastAsia="Arial" w:hAnsi="Arial" w:cs="Arial"/>
          <w:sz w:val="22"/>
          <w:szCs w:val="22"/>
        </w:rPr>
        <w:t xml:space="preserve">-   </w:t>
      </w:r>
      <w:r w:rsidRPr="00CC6AD9">
        <w:rPr>
          <w:rFonts w:ascii="Arial" w:eastAsia="Calibri" w:hAnsi="Arial" w:cs="Arial"/>
          <w:spacing w:val="1"/>
          <w:sz w:val="22"/>
          <w:szCs w:val="22"/>
        </w:rPr>
        <w:t>I</w:t>
      </w:r>
      <w:r w:rsidRPr="00CC6AD9">
        <w:rPr>
          <w:rFonts w:ascii="Arial" w:eastAsia="Calibri" w:hAnsi="Arial" w:cs="Arial"/>
          <w:sz w:val="22"/>
          <w:szCs w:val="22"/>
        </w:rPr>
        <w:t>n</w:t>
      </w:r>
      <w:r w:rsidRPr="00CC6AD9">
        <w:rPr>
          <w:rFonts w:ascii="Arial" w:eastAsia="Calibri" w:hAnsi="Arial" w:cs="Arial"/>
          <w:spacing w:val="1"/>
          <w:sz w:val="22"/>
          <w:szCs w:val="22"/>
        </w:rPr>
        <w:t>v</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pacing w:val="-2"/>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1"/>
          <w:sz w:val="22"/>
          <w:szCs w:val="22"/>
        </w:rPr>
        <w:t>ara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r</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iologi</w:t>
      </w:r>
    </w:p>
    <w:p w:rsidR="00CD136A" w:rsidRPr="00CC6AD9" w:rsidRDefault="00CD136A" w:rsidP="009730AE">
      <w:pPr>
        <w:spacing w:line="360" w:lineRule="auto"/>
        <w:ind w:left="1519"/>
        <w:rPr>
          <w:rFonts w:ascii="Arial" w:eastAsia="Calibri" w:hAnsi="Arial" w:cs="Arial"/>
          <w:sz w:val="22"/>
          <w:szCs w:val="22"/>
          <w:lang w:val="en-ID"/>
        </w:rPr>
      </w:pPr>
      <w:r w:rsidRPr="00CC6AD9">
        <w:rPr>
          <w:rFonts w:ascii="Arial" w:eastAsia="Arial" w:hAnsi="Arial" w:cs="Arial"/>
          <w:sz w:val="22"/>
          <w:szCs w:val="22"/>
        </w:rPr>
        <w:t xml:space="preserve">-   </w:t>
      </w:r>
      <w:r w:rsidRPr="00CC6AD9">
        <w:rPr>
          <w:rFonts w:ascii="Arial" w:eastAsia="Calibri" w:hAnsi="Arial" w:cs="Arial"/>
          <w:spacing w:val="2"/>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 xml:space="preserve">m </w:t>
      </w: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pacing w:val="4"/>
          <w:sz w:val="22"/>
          <w:szCs w:val="22"/>
        </w:rPr>
        <w:t>m</w:t>
      </w:r>
      <w:r w:rsidRPr="00CC6AD9">
        <w:rPr>
          <w:rFonts w:ascii="Arial" w:eastAsia="Calibri" w:hAnsi="Arial" w:cs="Arial"/>
          <w:sz w:val="22"/>
          <w:szCs w:val="22"/>
        </w:rPr>
        <w:t>i</w:t>
      </w:r>
      <w:r w:rsidRPr="00CC6AD9">
        <w:rPr>
          <w:rFonts w:ascii="Arial" w:eastAsia="Calibri" w:hAnsi="Arial" w:cs="Arial"/>
          <w:spacing w:val="-2"/>
          <w:sz w:val="22"/>
          <w:szCs w:val="22"/>
        </w:rPr>
        <w:t>n</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3"/>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p>
    <w:p w:rsidR="00CD136A" w:rsidRPr="00CC6AD9" w:rsidRDefault="00697B7F" w:rsidP="009730AE">
      <w:pPr>
        <w:spacing w:line="360" w:lineRule="auto"/>
        <w:ind w:left="720"/>
        <w:rPr>
          <w:rFonts w:ascii="Arial" w:eastAsia="Calibri" w:hAnsi="Arial" w:cs="Arial"/>
          <w:sz w:val="22"/>
          <w:szCs w:val="22"/>
        </w:rPr>
      </w:pPr>
      <w:r w:rsidRPr="00CC6AD9">
        <w:rPr>
          <w:rFonts w:ascii="Arial" w:eastAsia="Calibri" w:hAnsi="Arial" w:cs="Arial"/>
          <w:spacing w:val="-2"/>
          <w:sz w:val="22"/>
          <w:szCs w:val="22"/>
        </w:rPr>
        <w:t xml:space="preserve">  </w:t>
      </w:r>
      <w:r w:rsidR="00CD136A" w:rsidRPr="00CC6AD9">
        <w:rPr>
          <w:rFonts w:ascii="Arial" w:eastAsia="Calibri" w:hAnsi="Arial" w:cs="Arial"/>
          <w:spacing w:val="-2"/>
          <w:sz w:val="22"/>
          <w:szCs w:val="22"/>
        </w:rPr>
        <w:t>3</w:t>
      </w:r>
      <w:r w:rsidRPr="00CC6AD9">
        <w:rPr>
          <w:rFonts w:ascii="Arial" w:eastAsia="Calibri" w:hAnsi="Arial" w:cs="Arial"/>
          <w:sz w:val="22"/>
          <w:szCs w:val="22"/>
        </w:rPr>
        <w:t xml:space="preserve">. </w:t>
      </w:r>
      <w:r w:rsidR="00CD136A" w:rsidRPr="00CC6AD9">
        <w:rPr>
          <w:rFonts w:ascii="Arial" w:eastAsia="Calibri" w:hAnsi="Arial" w:cs="Arial"/>
          <w:sz w:val="22"/>
          <w:szCs w:val="22"/>
        </w:rPr>
        <w:t xml:space="preserve"> </w:t>
      </w:r>
      <w:r w:rsidR="00937E3A" w:rsidRPr="00CC6AD9">
        <w:rPr>
          <w:rFonts w:ascii="Arial" w:eastAsia="Calibri" w:hAnsi="Arial" w:cs="Arial"/>
          <w:spacing w:val="-2"/>
          <w:sz w:val="22"/>
          <w:szCs w:val="22"/>
          <w:lang w:val="id-ID"/>
        </w:rPr>
        <w:t>Wawancara</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2"/>
          <w:sz w:val="22"/>
          <w:szCs w:val="22"/>
        </w:rPr>
        <w:t>(</w:t>
      </w:r>
      <w:r w:rsidR="00CD136A" w:rsidRPr="00CC6AD9">
        <w:rPr>
          <w:rFonts w:ascii="Arial" w:eastAsia="Calibri" w:hAnsi="Arial" w:cs="Arial"/>
          <w:spacing w:val="2"/>
          <w:sz w:val="22"/>
          <w:szCs w:val="22"/>
        </w:rPr>
        <w:t>D</w:t>
      </w:r>
      <w:r w:rsidR="00CD136A" w:rsidRPr="00CC6AD9">
        <w:rPr>
          <w:rFonts w:ascii="Arial" w:eastAsia="Calibri" w:hAnsi="Arial" w:cs="Arial"/>
          <w:spacing w:val="1"/>
          <w:sz w:val="22"/>
          <w:szCs w:val="22"/>
        </w:rPr>
        <w:t>o</w:t>
      </w:r>
      <w:r w:rsidR="00CD136A" w:rsidRPr="00CC6AD9">
        <w:rPr>
          <w:rFonts w:ascii="Arial" w:eastAsia="Calibri" w:hAnsi="Arial" w:cs="Arial"/>
          <w:spacing w:val="-2"/>
          <w:sz w:val="22"/>
          <w:szCs w:val="22"/>
        </w:rPr>
        <w:t>k</w:t>
      </w:r>
      <w:r w:rsidR="00CD136A" w:rsidRPr="00CC6AD9">
        <w:rPr>
          <w:rFonts w:ascii="Arial" w:eastAsia="Calibri" w:hAnsi="Arial" w:cs="Arial"/>
          <w:spacing w:val="2"/>
          <w:sz w:val="22"/>
          <w:szCs w:val="22"/>
        </w:rPr>
        <w:t>t</w:t>
      </w:r>
      <w:r w:rsidR="00CD136A" w:rsidRPr="00CC6AD9">
        <w:rPr>
          <w:rFonts w:ascii="Arial" w:eastAsia="Calibri" w:hAnsi="Arial" w:cs="Arial"/>
          <w:spacing w:val="1"/>
          <w:sz w:val="22"/>
          <w:szCs w:val="22"/>
        </w:rPr>
        <w:t>e</w:t>
      </w:r>
      <w:r w:rsidR="00CD136A" w:rsidRPr="00CC6AD9">
        <w:rPr>
          <w:rFonts w:ascii="Arial" w:eastAsia="Calibri" w:hAnsi="Arial" w:cs="Arial"/>
          <w:spacing w:val="-2"/>
          <w:sz w:val="22"/>
          <w:szCs w:val="22"/>
        </w:rPr>
        <w:t>r</w:t>
      </w:r>
      <w:r w:rsidR="00CD136A" w:rsidRPr="00CC6AD9">
        <w:rPr>
          <w:rFonts w:ascii="Arial" w:eastAsia="Calibri" w:hAnsi="Arial" w:cs="Arial"/>
          <w:sz w:val="22"/>
          <w:szCs w:val="22"/>
        </w:rPr>
        <w:t>/</w:t>
      </w:r>
      <w:r w:rsidR="00CD136A" w:rsidRPr="00CC6AD9">
        <w:rPr>
          <w:rFonts w:ascii="Arial" w:eastAsia="Calibri" w:hAnsi="Arial" w:cs="Arial"/>
          <w:spacing w:val="-1"/>
          <w:sz w:val="22"/>
          <w:szCs w:val="22"/>
        </w:rPr>
        <w:t>S</w:t>
      </w:r>
      <w:r w:rsidR="00CD136A" w:rsidRPr="00CC6AD9">
        <w:rPr>
          <w:rFonts w:ascii="Arial" w:eastAsia="Calibri" w:hAnsi="Arial" w:cs="Arial"/>
          <w:spacing w:val="4"/>
          <w:sz w:val="22"/>
          <w:szCs w:val="22"/>
        </w:rPr>
        <w:t>t</w:t>
      </w:r>
      <w:r w:rsidR="00CD136A" w:rsidRPr="00CC6AD9">
        <w:rPr>
          <w:rFonts w:ascii="Arial" w:eastAsia="Calibri" w:hAnsi="Arial" w:cs="Arial"/>
          <w:spacing w:val="-2"/>
          <w:sz w:val="22"/>
          <w:szCs w:val="22"/>
        </w:rPr>
        <w:t>a</w:t>
      </w:r>
      <w:r w:rsidR="00CD136A" w:rsidRPr="00CC6AD9">
        <w:rPr>
          <w:rFonts w:ascii="Arial" w:eastAsia="Calibri" w:hAnsi="Arial" w:cs="Arial"/>
          <w:sz w:val="22"/>
          <w:szCs w:val="22"/>
        </w:rPr>
        <w:t>f</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2"/>
          <w:sz w:val="22"/>
          <w:szCs w:val="22"/>
        </w:rPr>
        <w:t>y</w:t>
      </w:r>
      <w:r w:rsidR="00CD136A" w:rsidRPr="00CC6AD9">
        <w:rPr>
          <w:rFonts w:ascii="Arial" w:eastAsia="Calibri" w:hAnsi="Arial" w:cs="Arial"/>
          <w:spacing w:val="1"/>
          <w:sz w:val="22"/>
          <w:szCs w:val="22"/>
        </w:rPr>
        <w:t>a</w:t>
      </w:r>
      <w:r w:rsidR="00CD136A" w:rsidRPr="00CC6AD9">
        <w:rPr>
          <w:rFonts w:ascii="Arial" w:eastAsia="Calibri" w:hAnsi="Arial" w:cs="Arial"/>
          <w:spacing w:val="-2"/>
          <w:sz w:val="22"/>
          <w:szCs w:val="22"/>
        </w:rPr>
        <w:t>n</w:t>
      </w:r>
      <w:r w:rsidR="00CD136A" w:rsidRPr="00CC6AD9">
        <w:rPr>
          <w:rFonts w:ascii="Arial" w:eastAsia="Calibri" w:hAnsi="Arial" w:cs="Arial"/>
          <w:sz w:val="22"/>
          <w:szCs w:val="22"/>
        </w:rPr>
        <w:t>g</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4"/>
          <w:sz w:val="22"/>
          <w:szCs w:val="22"/>
        </w:rPr>
        <w:t>t</w:t>
      </w:r>
      <w:r w:rsidR="00CD136A" w:rsidRPr="00CC6AD9">
        <w:rPr>
          <w:rFonts w:ascii="Arial" w:eastAsia="Calibri" w:hAnsi="Arial" w:cs="Arial"/>
          <w:spacing w:val="-1"/>
          <w:sz w:val="22"/>
          <w:szCs w:val="22"/>
        </w:rPr>
        <w:t>e</w:t>
      </w:r>
      <w:r w:rsidR="00CD136A" w:rsidRPr="00CC6AD9">
        <w:rPr>
          <w:rFonts w:ascii="Arial" w:eastAsia="Calibri" w:hAnsi="Arial" w:cs="Arial"/>
          <w:spacing w:val="2"/>
          <w:sz w:val="22"/>
          <w:szCs w:val="22"/>
        </w:rPr>
        <w:t>r</w:t>
      </w:r>
      <w:r w:rsidR="00CD136A" w:rsidRPr="00CC6AD9">
        <w:rPr>
          <w:rFonts w:ascii="Arial" w:eastAsia="Calibri" w:hAnsi="Arial" w:cs="Arial"/>
          <w:spacing w:val="-3"/>
          <w:sz w:val="22"/>
          <w:szCs w:val="22"/>
        </w:rPr>
        <w:t>l</w:t>
      </w:r>
      <w:r w:rsidR="00CD136A" w:rsidRPr="00CC6AD9">
        <w:rPr>
          <w:rFonts w:ascii="Arial" w:eastAsia="Calibri" w:hAnsi="Arial" w:cs="Arial"/>
          <w:spacing w:val="-1"/>
          <w:sz w:val="22"/>
          <w:szCs w:val="22"/>
        </w:rPr>
        <w:t>i</w:t>
      </w:r>
      <w:r w:rsidR="00CD136A" w:rsidRPr="00CC6AD9">
        <w:rPr>
          <w:rFonts w:ascii="Arial" w:eastAsia="Calibri" w:hAnsi="Arial" w:cs="Arial"/>
          <w:spacing w:val="-2"/>
          <w:sz w:val="22"/>
          <w:szCs w:val="22"/>
        </w:rPr>
        <w:t>b</w:t>
      </w:r>
      <w:r w:rsidR="00CD136A" w:rsidRPr="00CC6AD9">
        <w:rPr>
          <w:rFonts w:ascii="Arial" w:eastAsia="Calibri" w:hAnsi="Arial" w:cs="Arial"/>
          <w:spacing w:val="1"/>
          <w:sz w:val="22"/>
          <w:szCs w:val="22"/>
        </w:rPr>
        <w:t>a</w:t>
      </w:r>
      <w:r w:rsidR="00CD136A" w:rsidRPr="00CC6AD9">
        <w:rPr>
          <w:rFonts w:ascii="Arial" w:eastAsia="Calibri" w:hAnsi="Arial" w:cs="Arial"/>
          <w:spacing w:val="2"/>
          <w:sz w:val="22"/>
          <w:szCs w:val="22"/>
        </w:rPr>
        <w:t>t</w:t>
      </w:r>
      <w:r w:rsidR="00CD136A" w:rsidRPr="00CC6AD9">
        <w:rPr>
          <w:rFonts w:ascii="Arial" w:eastAsia="Calibri" w:hAnsi="Arial" w:cs="Arial"/>
          <w:sz w:val="22"/>
          <w:szCs w:val="22"/>
        </w:rPr>
        <w:t>)</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w:t>
      </w:r>
    </w:p>
    <w:p w:rsidR="00CD136A" w:rsidRPr="00CC6AD9" w:rsidRDefault="00CD136A" w:rsidP="009730AE">
      <w:pPr>
        <w:pStyle w:val="ListParagraph"/>
        <w:numPr>
          <w:ilvl w:val="2"/>
          <w:numId w:val="40"/>
        </w:numPr>
        <w:spacing w:line="360" w:lineRule="auto"/>
        <w:ind w:left="1490" w:hanging="284"/>
        <w:rPr>
          <w:rFonts w:ascii="Arial" w:eastAsia="Calibri" w:hAnsi="Arial" w:cs="Arial"/>
          <w:sz w:val="22"/>
          <w:szCs w:val="22"/>
        </w:rPr>
      </w:pPr>
      <w:r w:rsidRPr="00CC6AD9">
        <w:rPr>
          <w:rFonts w:ascii="Arial" w:eastAsia="Calibri" w:hAnsi="Arial" w:cs="Arial"/>
          <w:spacing w:val="1"/>
          <w:sz w:val="22"/>
          <w:szCs w:val="22"/>
        </w:rPr>
        <w:t>K</w:t>
      </w:r>
      <w:r w:rsidR="000E6D94" w:rsidRPr="00CC6AD9">
        <w:rPr>
          <w:rFonts w:ascii="Arial" w:eastAsia="Calibri" w:hAnsi="Arial" w:cs="Arial"/>
          <w:spacing w:val="1"/>
          <w:sz w:val="22"/>
          <w:szCs w:val="22"/>
        </w:rPr>
        <w:t xml:space="preserve">epala </w:t>
      </w:r>
      <w:r w:rsidRPr="00CC6AD9">
        <w:rPr>
          <w:rFonts w:ascii="Arial" w:eastAsia="Calibri" w:hAnsi="Arial" w:cs="Arial"/>
          <w:spacing w:val="1"/>
          <w:sz w:val="22"/>
          <w:szCs w:val="22"/>
        </w:rPr>
        <w:t>r</w:t>
      </w:r>
      <w:r w:rsidRPr="00CC6AD9">
        <w:rPr>
          <w:rFonts w:ascii="Arial" w:eastAsia="Calibri" w:hAnsi="Arial" w:cs="Arial"/>
          <w:sz w:val="22"/>
          <w:szCs w:val="22"/>
        </w:rPr>
        <w:t>u</w:t>
      </w:r>
      <w:r w:rsidR="000E6D94" w:rsidRPr="00CC6AD9">
        <w:rPr>
          <w:rFonts w:ascii="Arial" w:eastAsia="Calibri" w:hAnsi="Arial" w:cs="Arial"/>
          <w:sz w:val="22"/>
          <w:szCs w:val="22"/>
        </w:rPr>
        <w:t>ang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3"/>
          <w:sz w:val="22"/>
          <w:szCs w:val="22"/>
        </w:rPr>
        <w:t>R</w:t>
      </w:r>
      <w:r w:rsidRPr="00CC6AD9">
        <w:rPr>
          <w:rFonts w:ascii="Arial" w:eastAsia="Calibri" w:hAnsi="Arial" w:cs="Arial"/>
          <w:sz w:val="22"/>
          <w:szCs w:val="22"/>
        </w:rPr>
        <w:t xml:space="preserve">D </w:t>
      </w:r>
      <w:r w:rsidRPr="00CC6AD9">
        <w:rPr>
          <w:rFonts w:ascii="Arial" w:eastAsia="Calibri" w:hAnsi="Arial" w:cs="Arial"/>
          <w:spacing w:val="2"/>
          <w:sz w:val="22"/>
          <w:szCs w:val="22"/>
        </w:rPr>
        <w:t>B</w:t>
      </w:r>
      <w:r w:rsidRPr="00CC6AD9">
        <w:rPr>
          <w:rFonts w:ascii="Arial" w:eastAsia="Calibri" w:hAnsi="Arial" w:cs="Arial"/>
          <w:sz w:val="22"/>
          <w:szCs w:val="22"/>
        </w:rPr>
        <w:t>e</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p>
    <w:p w:rsidR="00697B7F" w:rsidRPr="00CC6AD9" w:rsidRDefault="009730AE" w:rsidP="009730AE">
      <w:pPr>
        <w:pStyle w:val="ListParagraph"/>
        <w:numPr>
          <w:ilvl w:val="0"/>
          <w:numId w:val="42"/>
        </w:numPr>
        <w:spacing w:line="360" w:lineRule="auto"/>
        <w:ind w:left="1773" w:hanging="283"/>
        <w:rPr>
          <w:rFonts w:ascii="Arial" w:eastAsia="Calibri" w:hAnsi="Arial" w:cs="Arial"/>
          <w:sz w:val="22"/>
          <w:szCs w:val="22"/>
          <w:lang w:val="en-ID"/>
        </w:rPr>
      </w:pPr>
      <w:r w:rsidRPr="00CC6AD9">
        <w:rPr>
          <w:rFonts w:ascii="Arial" w:hAnsi="Arial" w:cs="Arial"/>
          <w:noProof/>
          <w:sz w:val="22"/>
          <w:szCs w:val="22"/>
          <w:lang w:val="en-SG" w:eastAsia="en-SG"/>
        </w:rPr>
        <w:lastRenderedPageBreak/>
        <w:pict>
          <v:group id="Group 37" o:spid="_x0000_s1108" style="position:absolute;left:0;text-align:left;margin-left:114.55pt;margin-top:67.65pt;width:439.95pt;height:608.2pt;z-index:-251639808;mso-position-horizontal-relative:page;mso-position-vertical-relative:page" coordorigin="2931,1368" coordsize="7459,1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">
            <v:shape id="Freeform 38" o:spid="_x0000_s1109" style="position:absolute;left:2931;top:1368;width:7459;height:11401;visibility:visible;mso-wrap-style:square;v-text-anchor:top" coordsize="7459,11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etMMA&#10;AADbAAAADwAAAGRycy9kb3ducmV2LnhtbESP0WoCMRRE3wv+Q7hC37pZFYpujSKCtFgUjH7AZXO7&#10;u5jcLJuo2359Iwg+DjNzhpkve2fFlbrQeFYwynIQxKU3DVcKTsfN2xREiMgGrWdS8EsBlovByxwL&#10;4298oKuOlUgQDgUqqGNsCylDWZPDkPmWOHk/vnMYk+wqaTq8Jbizcpzn79Jhw2mhxpbWNZVnfXEK&#10;wm5i3fZb7/Lp/q/dbj6tXuuRUq/DfvUBIlIfn+FH+8somMzg/iX9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etMMAAADbAAAADwAAAAAAAAAAAAAAAACYAgAAZHJzL2Rv&#10;d25yZXYueG1sUEsFBgAAAAAEAAQA9QAAAIgDAAAAAA==&#10;" path="m,11401r7459,l7459,,,,,11401xe" filled="f" strokeweight=".24867mm">
              <v:path arrowok="t" o:connecttype="custom" o:connectlocs="0,12769;7459,12769;7459,1368;0,1368;0,12769" o:connectangles="0,0,0,0,0"/>
            </v:shape>
            <w10:wrap anchorx="page" anchory="page"/>
          </v:group>
        </w:pict>
      </w:r>
      <w:r w:rsidR="00CD136A" w:rsidRPr="00CC6AD9">
        <w:rPr>
          <w:rFonts w:ascii="Arial" w:eastAsia="Calibri" w:hAnsi="Arial" w:cs="Arial"/>
          <w:spacing w:val="2"/>
          <w:sz w:val="22"/>
          <w:szCs w:val="22"/>
        </w:rPr>
        <w:t>P</w:t>
      </w:r>
      <w:r w:rsidR="00CD136A" w:rsidRPr="00CC6AD9">
        <w:rPr>
          <w:rFonts w:ascii="Arial" w:eastAsia="Calibri" w:hAnsi="Arial" w:cs="Arial"/>
          <w:sz w:val="22"/>
          <w:szCs w:val="22"/>
        </w:rPr>
        <w:t>e</w:t>
      </w:r>
      <w:r w:rsidR="00CD136A" w:rsidRPr="00CC6AD9">
        <w:rPr>
          <w:rFonts w:ascii="Arial" w:eastAsia="Calibri" w:hAnsi="Arial" w:cs="Arial"/>
          <w:spacing w:val="2"/>
          <w:sz w:val="22"/>
          <w:szCs w:val="22"/>
        </w:rPr>
        <w:t>m</w:t>
      </w:r>
      <w:r w:rsidR="00CD136A" w:rsidRPr="00CC6AD9">
        <w:rPr>
          <w:rFonts w:ascii="Arial" w:eastAsia="Calibri" w:hAnsi="Arial" w:cs="Arial"/>
          <w:sz w:val="22"/>
          <w:szCs w:val="22"/>
        </w:rPr>
        <w:t>b</w:t>
      </w:r>
      <w:r w:rsidR="00CD136A" w:rsidRPr="00CC6AD9">
        <w:rPr>
          <w:rFonts w:ascii="Arial" w:eastAsia="Calibri" w:hAnsi="Arial" w:cs="Arial"/>
          <w:spacing w:val="-2"/>
          <w:sz w:val="22"/>
          <w:szCs w:val="22"/>
        </w:rPr>
        <w:t>a</w:t>
      </w:r>
      <w:r w:rsidR="00CD136A" w:rsidRPr="00CC6AD9">
        <w:rPr>
          <w:rFonts w:ascii="Arial" w:eastAsia="Calibri" w:hAnsi="Arial" w:cs="Arial"/>
          <w:sz w:val="22"/>
          <w:szCs w:val="22"/>
        </w:rPr>
        <w:t>gi</w:t>
      </w:r>
      <w:r w:rsidR="00CD136A" w:rsidRPr="00CC6AD9">
        <w:rPr>
          <w:rFonts w:ascii="Arial" w:eastAsia="Calibri" w:hAnsi="Arial" w:cs="Arial"/>
          <w:spacing w:val="1"/>
          <w:sz w:val="22"/>
          <w:szCs w:val="22"/>
        </w:rPr>
        <w:t>a</w:t>
      </w:r>
      <w:r w:rsidR="00CD136A" w:rsidRPr="00CC6AD9">
        <w:rPr>
          <w:rFonts w:ascii="Arial" w:eastAsia="Calibri" w:hAnsi="Arial" w:cs="Arial"/>
          <w:sz w:val="22"/>
          <w:szCs w:val="22"/>
        </w:rPr>
        <w:t>n</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1"/>
          <w:sz w:val="22"/>
          <w:szCs w:val="22"/>
        </w:rPr>
        <w:t>ta</w:t>
      </w:r>
      <w:r w:rsidR="00CD136A" w:rsidRPr="00CC6AD9">
        <w:rPr>
          <w:rFonts w:ascii="Arial" w:eastAsia="Calibri" w:hAnsi="Arial" w:cs="Arial"/>
          <w:sz w:val="22"/>
          <w:szCs w:val="22"/>
        </w:rPr>
        <w:t>ngg</w:t>
      </w:r>
      <w:r w:rsidR="00CD136A" w:rsidRPr="00CC6AD9">
        <w:rPr>
          <w:rFonts w:ascii="Arial" w:eastAsia="Calibri" w:hAnsi="Arial" w:cs="Arial"/>
          <w:spacing w:val="-2"/>
          <w:sz w:val="22"/>
          <w:szCs w:val="22"/>
        </w:rPr>
        <w:t>u</w:t>
      </w:r>
      <w:r w:rsidR="00CD136A" w:rsidRPr="00CC6AD9">
        <w:rPr>
          <w:rFonts w:ascii="Arial" w:eastAsia="Calibri" w:hAnsi="Arial" w:cs="Arial"/>
          <w:sz w:val="22"/>
          <w:szCs w:val="22"/>
        </w:rPr>
        <w:t>ng</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j</w:t>
      </w:r>
      <w:r w:rsidR="00CD136A" w:rsidRPr="00CC6AD9">
        <w:rPr>
          <w:rFonts w:ascii="Arial" w:eastAsia="Calibri" w:hAnsi="Arial" w:cs="Arial"/>
          <w:spacing w:val="1"/>
          <w:sz w:val="22"/>
          <w:szCs w:val="22"/>
        </w:rPr>
        <w:t>a</w:t>
      </w:r>
      <w:r w:rsidR="00CD136A" w:rsidRPr="00CC6AD9">
        <w:rPr>
          <w:rFonts w:ascii="Arial" w:eastAsia="Calibri" w:hAnsi="Arial" w:cs="Arial"/>
          <w:spacing w:val="-1"/>
          <w:sz w:val="22"/>
          <w:szCs w:val="22"/>
        </w:rPr>
        <w:t>w</w:t>
      </w:r>
      <w:r w:rsidR="00CD136A" w:rsidRPr="00CC6AD9">
        <w:rPr>
          <w:rFonts w:ascii="Arial" w:eastAsia="Calibri" w:hAnsi="Arial" w:cs="Arial"/>
          <w:spacing w:val="1"/>
          <w:sz w:val="22"/>
          <w:szCs w:val="22"/>
        </w:rPr>
        <w:t>a</w:t>
      </w:r>
      <w:r w:rsidR="00CD136A" w:rsidRPr="00CC6AD9">
        <w:rPr>
          <w:rFonts w:ascii="Arial" w:eastAsia="Calibri" w:hAnsi="Arial" w:cs="Arial"/>
          <w:sz w:val="22"/>
          <w:szCs w:val="22"/>
        </w:rPr>
        <w:t>b</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pe</w:t>
      </w:r>
      <w:r w:rsidR="00CD136A" w:rsidRPr="00CC6AD9">
        <w:rPr>
          <w:rFonts w:ascii="Arial" w:eastAsia="Calibri" w:hAnsi="Arial" w:cs="Arial"/>
          <w:spacing w:val="4"/>
          <w:sz w:val="22"/>
          <w:szCs w:val="22"/>
        </w:rPr>
        <w:t>t</w:t>
      </w:r>
      <w:r w:rsidR="00CD136A" w:rsidRPr="00CC6AD9">
        <w:rPr>
          <w:rFonts w:ascii="Arial" w:eastAsia="Calibri" w:hAnsi="Arial" w:cs="Arial"/>
          <w:spacing w:val="-2"/>
          <w:sz w:val="22"/>
          <w:szCs w:val="22"/>
        </w:rPr>
        <w:t>u</w:t>
      </w:r>
      <w:r w:rsidR="00CD136A" w:rsidRPr="00CC6AD9">
        <w:rPr>
          <w:rFonts w:ascii="Arial" w:eastAsia="Calibri" w:hAnsi="Arial" w:cs="Arial"/>
          <w:sz w:val="22"/>
          <w:szCs w:val="22"/>
        </w:rPr>
        <w:t>g</w:t>
      </w:r>
      <w:r w:rsidR="00CD136A" w:rsidRPr="00CC6AD9">
        <w:rPr>
          <w:rFonts w:ascii="Arial" w:eastAsia="Calibri" w:hAnsi="Arial" w:cs="Arial"/>
          <w:spacing w:val="1"/>
          <w:sz w:val="22"/>
          <w:szCs w:val="22"/>
        </w:rPr>
        <w:t>a</w:t>
      </w:r>
      <w:r w:rsidR="00CD136A" w:rsidRPr="00CC6AD9">
        <w:rPr>
          <w:rFonts w:ascii="Arial" w:eastAsia="Calibri" w:hAnsi="Arial" w:cs="Arial"/>
          <w:sz w:val="22"/>
          <w:szCs w:val="22"/>
        </w:rPr>
        <w:t>s</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1"/>
          <w:sz w:val="22"/>
          <w:szCs w:val="22"/>
        </w:rPr>
        <w:t>s</w:t>
      </w:r>
      <w:r w:rsidR="00CD136A" w:rsidRPr="00CC6AD9">
        <w:rPr>
          <w:rFonts w:ascii="Arial" w:eastAsia="Calibri" w:hAnsi="Arial" w:cs="Arial"/>
          <w:spacing w:val="-2"/>
          <w:sz w:val="22"/>
          <w:szCs w:val="22"/>
        </w:rPr>
        <w:t>e</w:t>
      </w:r>
      <w:r w:rsidR="00CD136A" w:rsidRPr="00CC6AD9">
        <w:rPr>
          <w:rFonts w:ascii="Arial" w:eastAsia="Calibri" w:hAnsi="Arial" w:cs="Arial"/>
          <w:spacing w:val="3"/>
          <w:sz w:val="22"/>
          <w:szCs w:val="22"/>
        </w:rPr>
        <w:t>t</w:t>
      </w:r>
      <w:r w:rsidR="00CD136A" w:rsidRPr="00CC6AD9">
        <w:rPr>
          <w:rFonts w:ascii="Arial" w:eastAsia="Calibri" w:hAnsi="Arial" w:cs="Arial"/>
          <w:sz w:val="22"/>
          <w:szCs w:val="22"/>
        </w:rPr>
        <w:t>i</w:t>
      </w:r>
      <w:r w:rsidR="00CD136A" w:rsidRPr="00CC6AD9">
        <w:rPr>
          <w:rFonts w:ascii="Arial" w:eastAsia="Calibri" w:hAnsi="Arial" w:cs="Arial"/>
          <w:spacing w:val="-2"/>
          <w:sz w:val="22"/>
          <w:szCs w:val="22"/>
        </w:rPr>
        <w:t>a</w:t>
      </w:r>
      <w:r w:rsidR="00CD136A" w:rsidRPr="00CC6AD9">
        <w:rPr>
          <w:rFonts w:ascii="Arial" w:eastAsia="Calibri" w:hAnsi="Arial" w:cs="Arial"/>
          <w:sz w:val="22"/>
          <w:szCs w:val="22"/>
        </w:rPr>
        <w:t>p</w:t>
      </w:r>
      <w:r w:rsidR="00CD136A" w:rsidRPr="00CC6AD9">
        <w:rPr>
          <w:rFonts w:ascii="Arial" w:eastAsia="Calibri" w:hAnsi="Arial" w:cs="Arial"/>
          <w:sz w:val="22"/>
          <w:szCs w:val="22"/>
          <w:lang w:val="id-ID"/>
        </w:rPr>
        <w:t xml:space="preserve"> </w:t>
      </w:r>
      <w:r w:rsidR="00CD136A" w:rsidRPr="00CC6AD9">
        <w:rPr>
          <w:rFonts w:ascii="Arial" w:eastAsia="Calibri" w:hAnsi="Arial" w:cs="Arial"/>
          <w:i/>
          <w:spacing w:val="1"/>
          <w:sz w:val="22"/>
          <w:szCs w:val="22"/>
        </w:rPr>
        <w:t>s</w:t>
      </w:r>
      <w:r w:rsidR="00CD136A" w:rsidRPr="00CC6AD9">
        <w:rPr>
          <w:rFonts w:ascii="Arial" w:eastAsia="Calibri" w:hAnsi="Arial" w:cs="Arial"/>
          <w:i/>
          <w:spacing w:val="2"/>
          <w:sz w:val="22"/>
          <w:szCs w:val="22"/>
        </w:rPr>
        <w:t>h</w:t>
      </w:r>
      <w:r w:rsidR="00CD136A" w:rsidRPr="00CC6AD9">
        <w:rPr>
          <w:rFonts w:ascii="Arial" w:eastAsia="Calibri" w:hAnsi="Arial" w:cs="Arial"/>
          <w:i/>
          <w:spacing w:val="-1"/>
          <w:sz w:val="22"/>
          <w:szCs w:val="22"/>
        </w:rPr>
        <w:t>if</w:t>
      </w:r>
      <w:r w:rsidR="00CD136A" w:rsidRPr="00CC6AD9">
        <w:rPr>
          <w:rFonts w:ascii="Arial" w:eastAsia="Calibri" w:hAnsi="Arial" w:cs="Arial"/>
          <w:i/>
          <w:spacing w:val="1"/>
          <w:sz w:val="22"/>
          <w:szCs w:val="22"/>
        </w:rPr>
        <w:t>t</w:t>
      </w:r>
      <w:r w:rsidR="00CD136A" w:rsidRPr="00CC6AD9">
        <w:rPr>
          <w:rFonts w:ascii="Arial" w:eastAsia="Calibri" w:hAnsi="Arial" w:cs="Arial"/>
          <w:i/>
          <w:spacing w:val="1"/>
          <w:sz w:val="22"/>
          <w:szCs w:val="22"/>
          <w:lang w:val="id-ID"/>
        </w:rPr>
        <w:t xml:space="preserve"> </w:t>
      </w:r>
      <w:r w:rsidR="00CD136A" w:rsidRPr="00CC6AD9">
        <w:rPr>
          <w:rFonts w:ascii="Arial" w:eastAsia="Calibri" w:hAnsi="Arial" w:cs="Arial"/>
          <w:sz w:val="22"/>
          <w:szCs w:val="22"/>
        </w:rPr>
        <w:t>:</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b</w:t>
      </w:r>
      <w:r w:rsidR="00CD136A" w:rsidRPr="00CC6AD9">
        <w:rPr>
          <w:rFonts w:ascii="Arial" w:eastAsia="Calibri" w:hAnsi="Arial" w:cs="Arial"/>
          <w:spacing w:val="-2"/>
          <w:sz w:val="22"/>
          <w:szCs w:val="22"/>
        </w:rPr>
        <w:t>a</w:t>
      </w:r>
      <w:r w:rsidR="00CD136A" w:rsidRPr="00CC6AD9">
        <w:rPr>
          <w:rFonts w:ascii="Arial" w:eastAsia="Calibri" w:hAnsi="Arial" w:cs="Arial"/>
          <w:sz w:val="22"/>
          <w:szCs w:val="22"/>
        </w:rPr>
        <w:t>gi</w:t>
      </w:r>
      <w:r w:rsidR="00CD136A" w:rsidRPr="00CC6AD9">
        <w:rPr>
          <w:rFonts w:ascii="Arial" w:eastAsia="Calibri" w:hAnsi="Arial" w:cs="Arial"/>
          <w:spacing w:val="1"/>
          <w:sz w:val="22"/>
          <w:szCs w:val="22"/>
        </w:rPr>
        <w:t>a</w:t>
      </w:r>
      <w:r w:rsidR="00CD136A" w:rsidRPr="00CC6AD9">
        <w:rPr>
          <w:rFonts w:ascii="Arial" w:eastAsia="Calibri" w:hAnsi="Arial" w:cs="Arial"/>
          <w:sz w:val="22"/>
          <w:szCs w:val="22"/>
        </w:rPr>
        <w:t>n</w:t>
      </w:r>
      <w:r w:rsidR="00CD136A" w:rsidRPr="00CC6AD9">
        <w:rPr>
          <w:rFonts w:ascii="Arial" w:eastAsia="Calibri" w:hAnsi="Arial" w:cs="Arial"/>
          <w:sz w:val="22"/>
          <w:szCs w:val="22"/>
          <w:lang w:val="id-ID"/>
        </w:rPr>
        <w:t xml:space="preserve"> </w:t>
      </w:r>
      <w:r w:rsidR="000E6D94" w:rsidRPr="00CC6AD9">
        <w:rPr>
          <w:rFonts w:ascii="Arial" w:eastAsia="Calibri" w:hAnsi="Arial" w:cs="Arial"/>
          <w:sz w:val="22"/>
          <w:szCs w:val="22"/>
          <w:lang w:val="en-ID"/>
        </w:rPr>
        <w:t xml:space="preserve"> </w:t>
      </w:r>
      <w:r w:rsidR="00CD136A" w:rsidRPr="00CC6AD9">
        <w:rPr>
          <w:rFonts w:ascii="Arial" w:eastAsia="Calibri" w:hAnsi="Arial" w:cs="Arial"/>
          <w:spacing w:val="-2"/>
          <w:sz w:val="22"/>
          <w:szCs w:val="22"/>
        </w:rPr>
        <w:t>p</w:t>
      </w:r>
      <w:r w:rsidR="00CD136A" w:rsidRPr="00CC6AD9">
        <w:rPr>
          <w:rFonts w:ascii="Arial" w:eastAsia="Calibri" w:hAnsi="Arial" w:cs="Arial"/>
          <w:sz w:val="22"/>
          <w:szCs w:val="22"/>
        </w:rPr>
        <w:t>el</w:t>
      </w:r>
      <w:r w:rsidR="00CD136A" w:rsidRPr="00CC6AD9">
        <w:rPr>
          <w:rFonts w:ascii="Arial" w:eastAsia="Calibri" w:hAnsi="Arial" w:cs="Arial"/>
          <w:spacing w:val="1"/>
          <w:sz w:val="22"/>
          <w:szCs w:val="22"/>
        </w:rPr>
        <w:t>a</w:t>
      </w:r>
      <w:r w:rsidR="00CD136A" w:rsidRPr="00CC6AD9">
        <w:rPr>
          <w:rFonts w:ascii="Arial" w:eastAsia="Calibri" w:hAnsi="Arial" w:cs="Arial"/>
          <w:spacing w:val="2"/>
          <w:sz w:val="22"/>
          <w:szCs w:val="22"/>
        </w:rPr>
        <w:t>p</w:t>
      </w:r>
      <w:r w:rsidR="00CD136A" w:rsidRPr="00CC6AD9">
        <w:rPr>
          <w:rFonts w:ascii="Arial" w:eastAsia="Calibri" w:hAnsi="Arial" w:cs="Arial"/>
          <w:spacing w:val="-3"/>
          <w:sz w:val="22"/>
          <w:szCs w:val="22"/>
        </w:rPr>
        <w:t>o</w:t>
      </w:r>
      <w:r w:rsidR="00CD136A" w:rsidRPr="00CC6AD9">
        <w:rPr>
          <w:rFonts w:ascii="Arial" w:eastAsia="Calibri" w:hAnsi="Arial" w:cs="Arial"/>
          <w:spacing w:val="4"/>
          <w:sz w:val="22"/>
          <w:szCs w:val="22"/>
        </w:rPr>
        <w:t>r</w:t>
      </w:r>
      <w:r w:rsidR="00CD136A" w:rsidRPr="00CC6AD9">
        <w:rPr>
          <w:rFonts w:ascii="Arial" w:eastAsia="Calibri" w:hAnsi="Arial" w:cs="Arial"/>
          <w:spacing w:val="-2"/>
          <w:sz w:val="22"/>
          <w:szCs w:val="22"/>
        </w:rPr>
        <w:t>a</w:t>
      </w:r>
      <w:r w:rsidR="00CD136A" w:rsidRPr="00CC6AD9">
        <w:rPr>
          <w:rFonts w:ascii="Arial" w:eastAsia="Calibri" w:hAnsi="Arial" w:cs="Arial"/>
          <w:sz w:val="22"/>
          <w:szCs w:val="22"/>
        </w:rPr>
        <w:t>n,</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p</w:t>
      </w:r>
      <w:r w:rsidR="00CD136A" w:rsidRPr="00CC6AD9">
        <w:rPr>
          <w:rFonts w:ascii="Arial" w:eastAsia="Calibri" w:hAnsi="Arial" w:cs="Arial"/>
          <w:spacing w:val="-2"/>
          <w:sz w:val="22"/>
          <w:szCs w:val="22"/>
        </w:rPr>
        <w:t>e</w:t>
      </w:r>
      <w:r w:rsidR="00CD136A" w:rsidRPr="00CC6AD9">
        <w:rPr>
          <w:rFonts w:ascii="Arial" w:eastAsia="Calibri" w:hAnsi="Arial" w:cs="Arial"/>
          <w:sz w:val="22"/>
          <w:szCs w:val="22"/>
        </w:rPr>
        <w:t>nyedi</w:t>
      </w:r>
      <w:r w:rsidR="00CD136A" w:rsidRPr="00CC6AD9">
        <w:rPr>
          <w:rFonts w:ascii="Arial" w:eastAsia="Calibri" w:hAnsi="Arial" w:cs="Arial"/>
          <w:spacing w:val="1"/>
          <w:sz w:val="22"/>
          <w:szCs w:val="22"/>
        </w:rPr>
        <w:t>aa</w:t>
      </w:r>
      <w:r w:rsidR="00CD136A" w:rsidRPr="00CC6AD9">
        <w:rPr>
          <w:rFonts w:ascii="Arial" w:eastAsia="Calibri" w:hAnsi="Arial" w:cs="Arial"/>
          <w:sz w:val="22"/>
          <w:szCs w:val="22"/>
        </w:rPr>
        <w:t>n</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1"/>
          <w:sz w:val="22"/>
          <w:szCs w:val="22"/>
        </w:rPr>
        <w:t>a</w:t>
      </w:r>
      <w:r w:rsidR="00CD136A" w:rsidRPr="00CC6AD9">
        <w:rPr>
          <w:rFonts w:ascii="Arial" w:eastAsia="Calibri" w:hAnsi="Arial" w:cs="Arial"/>
          <w:sz w:val="22"/>
          <w:szCs w:val="22"/>
        </w:rPr>
        <w:t>l</w:t>
      </w:r>
      <w:r w:rsidR="00CD136A" w:rsidRPr="00CC6AD9">
        <w:rPr>
          <w:rFonts w:ascii="Arial" w:eastAsia="Calibri" w:hAnsi="Arial" w:cs="Arial"/>
          <w:spacing w:val="-2"/>
          <w:sz w:val="22"/>
          <w:szCs w:val="22"/>
        </w:rPr>
        <w:t>a</w:t>
      </w:r>
      <w:r w:rsidR="00CD136A" w:rsidRPr="00CC6AD9">
        <w:rPr>
          <w:rFonts w:ascii="Arial" w:eastAsia="Calibri" w:hAnsi="Arial" w:cs="Arial"/>
          <w:sz w:val="22"/>
          <w:szCs w:val="22"/>
        </w:rPr>
        <w:t xml:space="preserve">t </w:t>
      </w:r>
      <w:r w:rsidR="00CD136A" w:rsidRPr="00CC6AD9">
        <w:rPr>
          <w:rFonts w:ascii="Arial" w:eastAsia="Calibri" w:hAnsi="Arial" w:cs="Arial"/>
          <w:spacing w:val="-2"/>
          <w:sz w:val="22"/>
          <w:szCs w:val="22"/>
        </w:rPr>
        <w:t>d</w:t>
      </w:r>
      <w:r w:rsidR="00CD136A" w:rsidRPr="00CC6AD9">
        <w:rPr>
          <w:rFonts w:ascii="Arial" w:eastAsia="Calibri" w:hAnsi="Arial" w:cs="Arial"/>
          <w:sz w:val="22"/>
          <w:szCs w:val="22"/>
        </w:rPr>
        <w:t>ll.</w:t>
      </w:r>
    </w:p>
    <w:p w:rsidR="00CD136A" w:rsidRPr="00CC6AD9" w:rsidRDefault="00CD136A" w:rsidP="009730AE">
      <w:pPr>
        <w:pStyle w:val="ListParagraph"/>
        <w:numPr>
          <w:ilvl w:val="0"/>
          <w:numId w:val="42"/>
        </w:numPr>
        <w:spacing w:line="360" w:lineRule="auto"/>
        <w:ind w:left="1773" w:hanging="283"/>
        <w:rPr>
          <w:rFonts w:ascii="Arial" w:eastAsia="Calibri" w:hAnsi="Arial" w:cs="Arial"/>
          <w:sz w:val="22"/>
          <w:szCs w:val="22"/>
          <w:lang w:val="en-ID"/>
        </w:rPr>
      </w:pPr>
      <w:r w:rsidRPr="00CC6AD9">
        <w:rPr>
          <w:rFonts w:ascii="Arial" w:eastAsia="Calibri" w:hAnsi="Arial" w:cs="Arial"/>
          <w:spacing w:val="2"/>
          <w:sz w:val="22"/>
          <w:szCs w:val="22"/>
        </w:rPr>
        <w:t>T</w:t>
      </w:r>
      <w:r w:rsidRPr="00CC6AD9">
        <w:rPr>
          <w:rFonts w:ascii="Arial" w:eastAsia="Calibri" w:hAnsi="Arial" w:cs="Arial"/>
          <w:sz w:val="22"/>
          <w:szCs w:val="22"/>
        </w:rPr>
        <w:t>id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pacing w:val="-2"/>
          <w:sz w:val="22"/>
          <w:szCs w:val="22"/>
        </w:rPr>
        <w:t xml:space="preserve"> p</w:t>
      </w:r>
      <w:r w:rsidRPr="00CC6AD9">
        <w:rPr>
          <w:rFonts w:ascii="Arial" w:eastAsia="Calibri" w:hAnsi="Arial" w:cs="Arial"/>
          <w:sz w:val="22"/>
          <w:szCs w:val="22"/>
        </w:rPr>
        <w:t>e</w:t>
      </w:r>
      <w:r w:rsidRPr="00CC6AD9">
        <w:rPr>
          <w:rFonts w:ascii="Arial" w:eastAsia="Calibri" w:hAnsi="Arial" w:cs="Arial"/>
          <w:spacing w:val="4"/>
          <w:sz w:val="22"/>
          <w:szCs w:val="22"/>
        </w:rPr>
        <w:t>m</w:t>
      </w:r>
      <w:r w:rsidRPr="00CC6AD9">
        <w:rPr>
          <w:rFonts w:ascii="Arial" w:eastAsia="Calibri" w:hAnsi="Arial" w:cs="Arial"/>
          <w:spacing w:val="-2"/>
          <w:sz w:val="22"/>
          <w:szCs w:val="22"/>
        </w:rPr>
        <w:t>b</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g</w:t>
      </w:r>
      <w:r w:rsidRPr="00CC6AD9">
        <w:rPr>
          <w:rFonts w:ascii="Arial" w:eastAsia="Calibri" w:hAnsi="Arial" w:cs="Arial"/>
          <w:spacing w:val="1"/>
          <w:sz w:val="22"/>
          <w:szCs w:val="22"/>
        </w:rPr>
        <w:t>as</w:t>
      </w:r>
      <w:r w:rsidRPr="00CC6AD9">
        <w:rPr>
          <w:rFonts w:ascii="Arial" w:eastAsia="Calibri" w:hAnsi="Arial" w:cs="Arial"/>
          <w:spacing w:val="2"/>
          <w:sz w:val="22"/>
          <w:szCs w:val="22"/>
        </w:rPr>
        <w:t>/</w:t>
      </w:r>
      <w:r w:rsidRPr="00CC6AD9">
        <w:rPr>
          <w:rFonts w:ascii="Arial" w:eastAsia="Calibri" w:hAnsi="Arial" w:cs="Arial"/>
          <w:spacing w:val="1"/>
          <w:sz w:val="22"/>
          <w:szCs w:val="22"/>
        </w:rPr>
        <w:t>ta</w:t>
      </w:r>
      <w:r w:rsidRPr="00CC6AD9">
        <w:rPr>
          <w:rFonts w:ascii="Arial" w:eastAsia="Calibri" w:hAnsi="Arial" w:cs="Arial"/>
          <w:sz w:val="22"/>
          <w:szCs w:val="22"/>
        </w:rPr>
        <w:t>ng</w:t>
      </w:r>
      <w:r w:rsidRPr="00CC6AD9">
        <w:rPr>
          <w:rFonts w:ascii="Arial" w:eastAsia="Calibri" w:hAnsi="Arial" w:cs="Arial"/>
          <w:spacing w:val="-3"/>
          <w:sz w:val="22"/>
          <w:szCs w:val="22"/>
        </w:rPr>
        <w:t>g</w:t>
      </w:r>
      <w:r w:rsidRPr="00CC6AD9">
        <w:rPr>
          <w:rFonts w:ascii="Arial" w:eastAsia="Calibri" w:hAnsi="Arial" w:cs="Arial"/>
          <w:sz w:val="22"/>
          <w:szCs w:val="22"/>
        </w:rPr>
        <w:t>ung</w:t>
      </w:r>
      <w:r w:rsidRPr="00CC6AD9">
        <w:rPr>
          <w:rFonts w:ascii="Arial" w:eastAsia="Calibri" w:hAnsi="Arial" w:cs="Arial"/>
          <w:spacing w:val="-1"/>
          <w:sz w:val="22"/>
          <w:szCs w:val="22"/>
        </w:rPr>
        <w:t>-</w:t>
      </w:r>
      <w:r w:rsidRPr="00CC6AD9">
        <w:rPr>
          <w:rFonts w:ascii="Arial" w:eastAsia="Calibri" w:hAnsi="Arial" w:cs="Arial"/>
          <w:sz w:val="22"/>
          <w:szCs w:val="22"/>
        </w:rPr>
        <w:t>j</w:t>
      </w:r>
      <w:r w:rsidRPr="00CC6AD9">
        <w:rPr>
          <w:rFonts w:ascii="Arial" w:eastAsia="Calibri" w:hAnsi="Arial" w:cs="Arial"/>
          <w:spacing w:val="1"/>
          <w:sz w:val="22"/>
          <w:szCs w:val="22"/>
        </w:rPr>
        <w:t>a</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b</w:t>
      </w:r>
      <w:r w:rsidRPr="00CC6AD9">
        <w:rPr>
          <w:rFonts w:ascii="Arial" w:eastAsia="Calibri" w:hAnsi="Arial" w:cs="Arial"/>
          <w:sz w:val="22"/>
          <w:szCs w:val="22"/>
          <w:lang w:val="id-ID"/>
        </w:rPr>
        <w:t xml:space="preserve"> </w:t>
      </w:r>
      <w:r w:rsidRPr="00CC6AD9">
        <w:rPr>
          <w:rFonts w:ascii="Arial" w:eastAsia="Calibri" w:hAnsi="Arial" w:cs="Arial"/>
          <w:sz w:val="22"/>
          <w:szCs w:val="22"/>
        </w:rPr>
        <w:t>pe</w:t>
      </w:r>
      <w:r w:rsidRPr="00CC6AD9">
        <w:rPr>
          <w:rFonts w:ascii="Arial" w:eastAsia="Calibri" w:hAnsi="Arial" w:cs="Arial"/>
          <w:spacing w:val="1"/>
          <w:sz w:val="22"/>
          <w:szCs w:val="22"/>
        </w:rPr>
        <w:t>t</w:t>
      </w:r>
      <w:r w:rsidRPr="00CC6AD9">
        <w:rPr>
          <w:rFonts w:ascii="Arial" w:eastAsia="Calibri" w:hAnsi="Arial" w:cs="Arial"/>
          <w:sz w:val="22"/>
          <w:szCs w:val="22"/>
        </w:rPr>
        <w:t>ug</w:t>
      </w:r>
      <w:r w:rsidRPr="00CC6AD9">
        <w:rPr>
          <w:rFonts w:ascii="Arial" w:eastAsia="Calibri" w:hAnsi="Arial" w:cs="Arial"/>
          <w:spacing w:val="1"/>
          <w:sz w:val="22"/>
          <w:szCs w:val="22"/>
        </w:rPr>
        <w:t>as</w:t>
      </w:r>
      <w:r w:rsidRPr="00CC6AD9">
        <w:rPr>
          <w:rFonts w:ascii="Arial" w:eastAsia="Calibri" w:hAnsi="Arial" w:cs="Arial"/>
          <w:sz w:val="22"/>
          <w:szCs w:val="22"/>
        </w:rPr>
        <w:t>/p</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e</w:t>
      </w:r>
      <w:r w:rsidRPr="00CC6AD9">
        <w:rPr>
          <w:rFonts w:ascii="Arial" w:eastAsia="Calibri" w:hAnsi="Arial" w:cs="Arial"/>
          <w:sz w:val="22"/>
          <w:szCs w:val="22"/>
        </w:rPr>
        <w:t>n.</w:t>
      </w:r>
    </w:p>
    <w:p w:rsidR="00CD136A" w:rsidRPr="00CC6AD9" w:rsidRDefault="00CD136A" w:rsidP="009730AE">
      <w:pPr>
        <w:pStyle w:val="ListParagraph"/>
        <w:numPr>
          <w:ilvl w:val="0"/>
          <w:numId w:val="42"/>
        </w:numPr>
        <w:spacing w:line="360" w:lineRule="auto"/>
        <w:ind w:left="1773" w:hanging="283"/>
        <w:rPr>
          <w:rFonts w:ascii="Arial" w:eastAsia="Calibri" w:hAnsi="Arial" w:cs="Arial"/>
          <w:sz w:val="22"/>
          <w:szCs w:val="22"/>
        </w:rPr>
      </w:pPr>
      <w:r w:rsidRPr="00CC6AD9">
        <w:rPr>
          <w:rFonts w:ascii="Arial" w:eastAsia="Calibri" w:hAnsi="Arial" w:cs="Arial"/>
          <w:spacing w:val="3"/>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pacing w:val="-2"/>
          <w:sz w:val="22"/>
          <w:szCs w:val="22"/>
        </w:rPr>
        <w:t xml:space="preserve"> A</w:t>
      </w:r>
      <w:r w:rsidRPr="00CC6AD9">
        <w:rPr>
          <w:rFonts w:ascii="Arial" w:eastAsia="Calibri" w:hAnsi="Arial" w:cs="Arial"/>
          <w:spacing w:val="4"/>
          <w:sz w:val="22"/>
          <w:szCs w:val="22"/>
        </w:rPr>
        <w:t>s</w:t>
      </w:r>
      <w:r w:rsidRPr="00CC6AD9">
        <w:rPr>
          <w:rFonts w:ascii="Arial" w:eastAsia="Calibri" w:hAnsi="Arial" w:cs="Arial"/>
          <w:sz w:val="22"/>
          <w:szCs w:val="22"/>
        </w:rPr>
        <w:t>k</w:t>
      </w:r>
      <w:r w:rsidRPr="00CC6AD9">
        <w:rPr>
          <w:rFonts w:ascii="Arial" w:eastAsia="Calibri" w:hAnsi="Arial" w:cs="Arial"/>
          <w:spacing w:val="-2"/>
          <w:sz w:val="22"/>
          <w:szCs w:val="22"/>
        </w:rPr>
        <w:t>e</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O</w:t>
      </w:r>
      <w:r w:rsidRPr="00CC6AD9">
        <w:rPr>
          <w:rFonts w:ascii="Arial" w:eastAsia="Calibri" w:hAnsi="Arial" w:cs="Arial"/>
          <w:sz w:val="22"/>
          <w:szCs w:val="22"/>
        </w:rPr>
        <w:t>P</w:t>
      </w:r>
    </w:p>
    <w:p w:rsidR="00CD136A" w:rsidRPr="00CC6AD9" w:rsidRDefault="00CD136A" w:rsidP="009730AE">
      <w:pPr>
        <w:pStyle w:val="ListParagraph"/>
        <w:numPr>
          <w:ilvl w:val="0"/>
          <w:numId w:val="42"/>
        </w:numPr>
        <w:spacing w:line="360" w:lineRule="auto"/>
        <w:ind w:left="1773" w:hanging="283"/>
        <w:rPr>
          <w:rFonts w:ascii="Arial" w:eastAsia="Calibri" w:hAnsi="Arial" w:cs="Arial"/>
          <w:sz w:val="22"/>
          <w:szCs w:val="22"/>
        </w:rPr>
      </w:pPr>
      <w:r w:rsidRPr="00CC6AD9">
        <w:rPr>
          <w:rFonts w:ascii="Arial" w:eastAsia="Calibri" w:hAnsi="Arial" w:cs="Arial"/>
          <w:spacing w:val="2"/>
          <w:sz w:val="22"/>
          <w:szCs w:val="22"/>
        </w:rPr>
        <w:t>T</w:t>
      </w:r>
      <w:r w:rsidRPr="00CC6AD9">
        <w:rPr>
          <w:rFonts w:ascii="Arial" w:eastAsia="Calibri" w:hAnsi="Arial" w:cs="Arial"/>
          <w:sz w:val="22"/>
          <w:szCs w:val="22"/>
        </w:rPr>
        <w:t>id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O</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o</w:t>
      </w:r>
      <w:r w:rsidRPr="00CC6AD9">
        <w:rPr>
          <w:rFonts w:ascii="Arial" w:eastAsia="Calibri" w:hAnsi="Arial" w:cs="Arial"/>
          <w:spacing w:val="2"/>
          <w:sz w:val="22"/>
          <w:szCs w:val="22"/>
        </w:rPr>
        <w:t>m</w:t>
      </w:r>
      <w:r w:rsidRPr="00CC6AD9">
        <w:rPr>
          <w:rFonts w:ascii="Arial" w:eastAsia="Calibri" w:hAnsi="Arial" w:cs="Arial"/>
          <w:sz w:val="22"/>
          <w:szCs w:val="22"/>
        </w:rPr>
        <w:t>u</w:t>
      </w:r>
      <w:r w:rsidRPr="00CC6AD9">
        <w:rPr>
          <w:rFonts w:ascii="Arial" w:eastAsia="Calibri" w:hAnsi="Arial" w:cs="Arial"/>
          <w:spacing w:val="-2"/>
          <w:sz w:val="22"/>
          <w:szCs w:val="22"/>
        </w:rPr>
        <w:t>n</w:t>
      </w:r>
      <w:r w:rsidRPr="00CC6AD9">
        <w:rPr>
          <w:rFonts w:ascii="Arial" w:eastAsia="Calibri" w:hAnsi="Arial" w:cs="Arial"/>
          <w:sz w:val="22"/>
          <w:szCs w:val="22"/>
        </w:rPr>
        <w:t>ik</w:t>
      </w:r>
      <w:r w:rsidRPr="00CC6AD9">
        <w:rPr>
          <w:rFonts w:ascii="Arial" w:eastAsia="Calibri" w:hAnsi="Arial" w:cs="Arial"/>
          <w:spacing w:val="1"/>
          <w:sz w:val="22"/>
          <w:szCs w:val="22"/>
        </w:rPr>
        <w:t>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z w:val="22"/>
          <w:szCs w:val="22"/>
        </w:rPr>
        <w:t>ik</w:t>
      </w:r>
      <w:r w:rsidRPr="00CC6AD9">
        <w:rPr>
          <w:rFonts w:ascii="Arial" w:eastAsia="Calibri" w:hAnsi="Arial" w:cs="Arial"/>
          <w:spacing w:val="1"/>
          <w:sz w:val="22"/>
          <w:szCs w:val="22"/>
        </w:rPr>
        <w:t>saa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z w:val="22"/>
          <w:szCs w:val="22"/>
        </w:rPr>
        <w:t>di</w:t>
      </w:r>
      <w:r w:rsidRPr="00CC6AD9">
        <w:rPr>
          <w:rFonts w:ascii="Arial" w:eastAsia="Calibri" w:hAnsi="Arial" w:cs="Arial"/>
          <w:spacing w:val="-3"/>
          <w:sz w:val="22"/>
          <w:szCs w:val="22"/>
        </w:rPr>
        <w:t>o</w:t>
      </w:r>
      <w:r w:rsidRPr="00CC6AD9">
        <w:rPr>
          <w:rFonts w:ascii="Arial" w:eastAsia="Calibri" w:hAnsi="Arial" w:cs="Arial"/>
          <w:sz w:val="22"/>
          <w:szCs w:val="22"/>
        </w:rPr>
        <w:t>l</w:t>
      </w:r>
      <w:r w:rsidRPr="00CC6AD9">
        <w:rPr>
          <w:rFonts w:ascii="Arial" w:eastAsia="Calibri" w:hAnsi="Arial" w:cs="Arial"/>
          <w:spacing w:val="2"/>
          <w:sz w:val="22"/>
          <w:szCs w:val="22"/>
        </w:rPr>
        <w:t>o</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C</w:t>
      </w:r>
      <w:r w:rsidRPr="00CC6AD9">
        <w:rPr>
          <w:rFonts w:ascii="Arial" w:eastAsia="Calibri" w:hAnsi="Arial" w:cs="Arial"/>
          <w:sz w:val="22"/>
          <w:szCs w:val="22"/>
        </w:rPr>
        <w:t>i</w:t>
      </w:r>
      <w:r w:rsidRPr="00CC6AD9">
        <w:rPr>
          <w:rFonts w:ascii="Arial" w:eastAsia="Calibri" w:hAnsi="Arial" w:cs="Arial"/>
          <w:spacing w:val="3"/>
          <w:sz w:val="22"/>
          <w:szCs w:val="22"/>
        </w:rPr>
        <w:t>t</w:t>
      </w:r>
      <w:r w:rsidRPr="00CC6AD9">
        <w:rPr>
          <w:rFonts w:ascii="Arial" w:eastAsia="Calibri" w:hAnsi="Arial" w:cs="Arial"/>
          <w:sz w:val="22"/>
          <w:szCs w:val="22"/>
        </w:rPr>
        <w:t>o</w:t>
      </w:r>
    </w:p>
    <w:p w:rsidR="00CD136A" w:rsidRPr="00CC6AD9" w:rsidRDefault="00CD136A" w:rsidP="009730AE">
      <w:pPr>
        <w:pStyle w:val="ListParagraph"/>
        <w:numPr>
          <w:ilvl w:val="0"/>
          <w:numId w:val="42"/>
        </w:numPr>
        <w:spacing w:line="360" w:lineRule="auto"/>
        <w:ind w:left="1773" w:hanging="283"/>
        <w:rPr>
          <w:rFonts w:ascii="Arial" w:eastAsia="Calibri" w:hAnsi="Arial" w:cs="Arial"/>
          <w:sz w:val="22"/>
          <w:szCs w:val="22"/>
        </w:rPr>
      </w:pPr>
      <w:r w:rsidRPr="00CC6AD9">
        <w:rPr>
          <w:rFonts w:ascii="Arial" w:eastAsia="Calibri" w:hAnsi="Arial" w:cs="Arial"/>
          <w:spacing w:val="2"/>
          <w:sz w:val="22"/>
          <w:szCs w:val="22"/>
        </w:rPr>
        <w:t>S</w:t>
      </w:r>
      <w:r w:rsidRPr="00CC6AD9">
        <w:rPr>
          <w:rFonts w:ascii="Arial" w:eastAsia="Calibri" w:hAnsi="Arial" w:cs="Arial"/>
          <w:spacing w:val="1"/>
          <w:sz w:val="22"/>
          <w:szCs w:val="22"/>
        </w:rPr>
        <w:t>O</w:t>
      </w:r>
      <w:r w:rsidRPr="00CC6AD9">
        <w:rPr>
          <w:rFonts w:ascii="Arial" w:eastAsia="Calibri" w:hAnsi="Arial" w:cs="Arial"/>
          <w:sz w:val="22"/>
          <w:szCs w:val="22"/>
        </w:rPr>
        <w:t>P</w:t>
      </w:r>
      <w:r w:rsidRPr="00CC6AD9">
        <w:rPr>
          <w:rFonts w:ascii="Arial" w:eastAsia="Calibri" w:hAnsi="Arial" w:cs="Arial"/>
          <w:spacing w:val="-1"/>
          <w:sz w:val="22"/>
          <w:szCs w:val="22"/>
        </w:rPr>
        <w:t xml:space="preserve"> P</w:t>
      </w:r>
      <w:r w:rsidRPr="00CC6AD9">
        <w:rPr>
          <w:rFonts w:ascii="Arial" w:eastAsia="Calibri" w:hAnsi="Arial" w:cs="Arial"/>
          <w:spacing w:val="-2"/>
          <w:sz w:val="22"/>
          <w:szCs w:val="22"/>
        </w:rPr>
        <w:t>e</w:t>
      </w:r>
      <w:r w:rsidRPr="00CC6AD9">
        <w:rPr>
          <w:rFonts w:ascii="Arial" w:eastAsia="Calibri" w:hAnsi="Arial" w:cs="Arial"/>
          <w:spacing w:val="1"/>
          <w:sz w:val="22"/>
          <w:szCs w:val="22"/>
        </w:rPr>
        <w:t>r</w:t>
      </w:r>
      <w:r w:rsidRPr="00CC6AD9">
        <w:rPr>
          <w:rFonts w:ascii="Arial" w:eastAsia="Calibri" w:hAnsi="Arial" w:cs="Arial"/>
          <w:spacing w:val="2"/>
          <w:sz w:val="22"/>
          <w:szCs w:val="22"/>
        </w:rPr>
        <w:t>m</w:t>
      </w:r>
      <w:r w:rsidRPr="00CC6AD9">
        <w:rPr>
          <w:rFonts w:ascii="Arial" w:eastAsia="Calibri" w:hAnsi="Arial" w:cs="Arial"/>
          <w:sz w:val="22"/>
          <w:szCs w:val="22"/>
        </w:rPr>
        <w:t>in</w:t>
      </w:r>
      <w:r w:rsidRPr="00CC6AD9">
        <w:rPr>
          <w:rFonts w:ascii="Arial" w:eastAsia="Calibri" w:hAnsi="Arial" w:cs="Arial"/>
          <w:spacing w:val="1"/>
          <w:sz w:val="22"/>
          <w:szCs w:val="22"/>
        </w:rPr>
        <w:t>taa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z w:val="22"/>
          <w:szCs w:val="22"/>
        </w:rPr>
        <w:t xml:space="preserve">RD </w:t>
      </w:r>
      <w:r w:rsidRPr="00CC6AD9">
        <w:rPr>
          <w:rFonts w:ascii="Arial" w:eastAsia="Calibri" w:hAnsi="Arial" w:cs="Arial"/>
          <w:spacing w:val="1"/>
          <w:sz w:val="22"/>
          <w:szCs w:val="22"/>
        </w:rPr>
        <w:t>a</w:t>
      </w:r>
      <w:r w:rsidRPr="00CC6AD9">
        <w:rPr>
          <w:rFonts w:ascii="Arial" w:eastAsia="Calibri" w:hAnsi="Arial" w:cs="Arial"/>
          <w:sz w:val="22"/>
          <w:szCs w:val="22"/>
        </w:rPr>
        <w:t>da</w:t>
      </w:r>
    </w:p>
    <w:p w:rsidR="00CD136A" w:rsidRPr="00CC6AD9" w:rsidRDefault="00CD136A" w:rsidP="009730AE">
      <w:pPr>
        <w:pStyle w:val="ListParagraph"/>
        <w:numPr>
          <w:ilvl w:val="2"/>
          <w:numId w:val="40"/>
        </w:numPr>
        <w:spacing w:line="360" w:lineRule="auto"/>
        <w:ind w:left="1490" w:hanging="284"/>
        <w:rPr>
          <w:rFonts w:ascii="Arial" w:eastAsia="Calibri" w:hAnsi="Arial" w:cs="Arial"/>
          <w:sz w:val="22"/>
          <w:szCs w:val="22"/>
        </w:rPr>
      </w:pPr>
      <w:r w:rsidRPr="00CC6AD9">
        <w:rPr>
          <w:rFonts w:ascii="Arial" w:eastAsia="Calibri" w:hAnsi="Arial" w:cs="Arial"/>
          <w:spacing w:val="1"/>
          <w:sz w:val="22"/>
          <w:szCs w:val="22"/>
        </w:rPr>
        <w:t>K</w:t>
      </w:r>
      <w:r w:rsidR="000E6D94" w:rsidRPr="00CC6AD9">
        <w:rPr>
          <w:rFonts w:ascii="Arial" w:eastAsia="Calibri" w:hAnsi="Arial" w:cs="Arial"/>
          <w:spacing w:val="1"/>
          <w:sz w:val="22"/>
          <w:szCs w:val="22"/>
        </w:rPr>
        <w:t>ep</w:t>
      </w:r>
      <w:r w:rsidRPr="00CC6AD9">
        <w:rPr>
          <w:rFonts w:ascii="Arial" w:eastAsia="Calibri" w:hAnsi="Arial" w:cs="Arial"/>
          <w:spacing w:val="1"/>
          <w:sz w:val="22"/>
          <w:szCs w:val="22"/>
        </w:rPr>
        <w:t>a</w:t>
      </w:r>
      <w:r w:rsidR="000E6D94" w:rsidRPr="00CC6AD9">
        <w:rPr>
          <w:rFonts w:ascii="Arial" w:eastAsia="Calibri" w:hAnsi="Arial" w:cs="Arial"/>
          <w:spacing w:val="1"/>
          <w:sz w:val="22"/>
          <w:szCs w:val="22"/>
        </w:rPr>
        <w:t xml:space="preserve">la </w:t>
      </w:r>
      <w:r w:rsidRPr="00CC6AD9">
        <w:rPr>
          <w:rFonts w:ascii="Arial" w:eastAsia="Calibri" w:hAnsi="Arial" w:cs="Arial"/>
          <w:spacing w:val="1"/>
          <w:sz w:val="22"/>
          <w:szCs w:val="22"/>
        </w:rPr>
        <w:t>r</w:t>
      </w:r>
      <w:r w:rsidRPr="00CC6AD9">
        <w:rPr>
          <w:rFonts w:ascii="Arial" w:eastAsia="Calibri" w:hAnsi="Arial" w:cs="Arial"/>
          <w:sz w:val="22"/>
          <w:szCs w:val="22"/>
        </w:rPr>
        <w:t>u</w:t>
      </w:r>
      <w:r w:rsidR="000E6D94" w:rsidRPr="00CC6AD9">
        <w:rPr>
          <w:rFonts w:ascii="Arial" w:eastAsia="Calibri" w:hAnsi="Arial" w:cs="Arial"/>
          <w:sz w:val="22"/>
          <w:szCs w:val="22"/>
        </w:rPr>
        <w:t>ang</w:t>
      </w:r>
      <w:r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z w:val="22"/>
          <w:szCs w:val="22"/>
        </w:rPr>
        <w:t>di</w:t>
      </w:r>
      <w:r w:rsidRPr="00CC6AD9">
        <w:rPr>
          <w:rFonts w:ascii="Arial" w:eastAsia="Calibri" w:hAnsi="Arial" w:cs="Arial"/>
          <w:spacing w:val="-3"/>
          <w:sz w:val="22"/>
          <w:szCs w:val="22"/>
        </w:rPr>
        <w:t>o</w:t>
      </w:r>
      <w:r w:rsidRPr="00CC6AD9">
        <w:rPr>
          <w:rFonts w:ascii="Arial" w:eastAsia="Calibri" w:hAnsi="Arial" w:cs="Arial"/>
          <w:sz w:val="22"/>
          <w:szCs w:val="22"/>
        </w:rPr>
        <w:t>lo</w:t>
      </w:r>
      <w:r w:rsidRPr="00CC6AD9">
        <w:rPr>
          <w:rFonts w:ascii="Arial" w:eastAsia="Calibri" w:hAnsi="Arial" w:cs="Arial"/>
          <w:spacing w:val="2"/>
          <w:sz w:val="22"/>
          <w:szCs w:val="22"/>
        </w:rPr>
        <w:t>g</w:t>
      </w:r>
      <w:r w:rsidRPr="00CC6AD9">
        <w:rPr>
          <w:rFonts w:ascii="Arial" w:eastAsia="Calibri" w:hAnsi="Arial" w:cs="Arial"/>
          <w:sz w:val="22"/>
          <w:szCs w:val="22"/>
        </w:rPr>
        <w:t>i</w:t>
      </w:r>
    </w:p>
    <w:p w:rsidR="00CD136A" w:rsidRPr="00CC6AD9" w:rsidRDefault="00CD136A" w:rsidP="009730AE">
      <w:pPr>
        <w:spacing w:line="360" w:lineRule="auto"/>
        <w:ind w:left="1519"/>
        <w:rPr>
          <w:rFonts w:ascii="Arial" w:eastAsia="Calibri" w:hAnsi="Arial" w:cs="Arial"/>
          <w:sz w:val="22"/>
          <w:szCs w:val="22"/>
        </w:rPr>
      </w:pPr>
      <w:r w:rsidRPr="00CC6AD9">
        <w:rPr>
          <w:rFonts w:ascii="Arial" w:eastAsia="Arial" w:hAnsi="Arial" w:cs="Arial"/>
          <w:sz w:val="22"/>
          <w:szCs w:val="22"/>
        </w:rPr>
        <w:t xml:space="preserve">-   </w:t>
      </w:r>
      <w:r w:rsidRPr="00CC6AD9">
        <w:rPr>
          <w:rFonts w:ascii="Arial" w:eastAsia="Calibri" w:hAnsi="Arial" w:cs="Arial"/>
          <w:spacing w:val="1"/>
          <w:sz w:val="22"/>
          <w:szCs w:val="22"/>
        </w:rPr>
        <w:t>C</w:t>
      </w:r>
      <w:r w:rsidRPr="00CC6AD9">
        <w:rPr>
          <w:rFonts w:ascii="Arial" w:eastAsia="Calibri" w:hAnsi="Arial" w:cs="Arial"/>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ud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pacing w:val="1"/>
          <w:sz w:val="22"/>
          <w:szCs w:val="22"/>
        </w:rPr>
        <w:t>a</w:t>
      </w:r>
      <w:r w:rsidRPr="00CC6AD9">
        <w:rPr>
          <w:rFonts w:ascii="Arial" w:eastAsia="Calibri" w:hAnsi="Arial" w:cs="Arial"/>
          <w:spacing w:val="2"/>
          <w:sz w:val="22"/>
          <w:szCs w:val="22"/>
        </w:rPr>
        <w:t>m</w:t>
      </w:r>
      <w:r w:rsidRPr="00CC6AD9">
        <w:rPr>
          <w:rFonts w:ascii="Arial" w:eastAsia="Calibri" w:hAnsi="Arial" w:cs="Arial"/>
          <w:sz w:val="22"/>
          <w:szCs w:val="22"/>
        </w:rPr>
        <w:t>bil</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pacing w:val="4"/>
          <w:sz w:val="22"/>
          <w:szCs w:val="22"/>
        </w:rPr>
        <w:t>r</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z w:val="22"/>
          <w:szCs w:val="22"/>
        </w:rPr>
        <w:t>ed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eb</w:t>
      </w:r>
      <w:r w:rsidRPr="00CC6AD9">
        <w:rPr>
          <w:rFonts w:ascii="Arial" w:eastAsia="Calibri" w:hAnsi="Arial" w:cs="Arial"/>
          <w:spacing w:val="-2"/>
          <w:sz w:val="22"/>
          <w:szCs w:val="22"/>
        </w:rPr>
        <w:t>e</w:t>
      </w:r>
      <w:r w:rsidRPr="00CC6AD9">
        <w:rPr>
          <w:rFonts w:ascii="Arial" w:eastAsia="Calibri" w:hAnsi="Arial" w:cs="Arial"/>
          <w:sz w:val="22"/>
          <w:szCs w:val="22"/>
        </w:rPr>
        <w:t>lum</w:t>
      </w:r>
      <w:r w:rsidRPr="00CC6AD9">
        <w:rPr>
          <w:rFonts w:ascii="Arial" w:eastAsia="Calibri" w:hAnsi="Arial" w:cs="Arial"/>
          <w:sz w:val="22"/>
          <w:szCs w:val="22"/>
          <w:lang w:val="id-ID"/>
        </w:rPr>
        <w:t xml:space="preserve"> </w:t>
      </w:r>
      <w:r w:rsidRPr="00CC6AD9">
        <w:rPr>
          <w:rFonts w:ascii="Arial" w:eastAsia="Calibri" w:hAnsi="Arial" w:cs="Arial"/>
          <w:sz w:val="22"/>
          <w:szCs w:val="22"/>
        </w:rPr>
        <w:t>dib</w:t>
      </w:r>
      <w:r w:rsidRPr="00CC6AD9">
        <w:rPr>
          <w:rFonts w:ascii="Arial" w:eastAsia="Calibri" w:hAnsi="Arial" w:cs="Arial"/>
          <w:spacing w:val="1"/>
          <w:sz w:val="22"/>
          <w:szCs w:val="22"/>
        </w:rPr>
        <w:t>ac</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r.</w:t>
      </w:r>
      <w:r w:rsidRPr="00CC6AD9">
        <w:rPr>
          <w:rFonts w:ascii="Arial" w:eastAsia="Calibri" w:hAnsi="Arial" w:cs="Arial"/>
          <w:spacing w:val="1"/>
          <w:sz w:val="22"/>
          <w:szCs w:val="22"/>
          <w:lang w:val="id-ID"/>
        </w:rPr>
        <w:t xml:space="preserve"> sp </w:t>
      </w:r>
      <w:r w:rsidRPr="00CC6AD9">
        <w:rPr>
          <w:rFonts w:ascii="Arial" w:eastAsia="Calibri" w:hAnsi="Arial" w:cs="Arial"/>
          <w:spacing w:val="5"/>
          <w:sz w:val="22"/>
          <w:szCs w:val="22"/>
        </w:rPr>
        <w:t>r</w:t>
      </w:r>
      <w:r w:rsidRPr="00CC6AD9">
        <w:rPr>
          <w:rFonts w:ascii="Arial" w:eastAsia="Calibri" w:hAnsi="Arial" w:cs="Arial"/>
          <w:spacing w:val="1"/>
          <w:sz w:val="22"/>
          <w:szCs w:val="22"/>
        </w:rPr>
        <w:t>a</w:t>
      </w:r>
      <w:r w:rsidRPr="00CC6AD9">
        <w:rPr>
          <w:rFonts w:ascii="Arial" w:eastAsia="Calibri" w:hAnsi="Arial" w:cs="Arial"/>
          <w:sz w:val="22"/>
          <w:szCs w:val="22"/>
        </w:rPr>
        <w:t>d</w:t>
      </w:r>
    </w:p>
    <w:p w:rsidR="00CD136A" w:rsidRPr="00CC6AD9" w:rsidRDefault="00CD136A" w:rsidP="009730AE">
      <w:pPr>
        <w:spacing w:line="360" w:lineRule="auto"/>
        <w:ind w:left="1519"/>
        <w:rPr>
          <w:rFonts w:ascii="Arial" w:eastAsia="Calibri" w:hAnsi="Arial" w:cs="Arial"/>
          <w:sz w:val="22"/>
          <w:szCs w:val="22"/>
        </w:rPr>
      </w:pPr>
      <w:r w:rsidRPr="00CC6AD9">
        <w:rPr>
          <w:rFonts w:ascii="Arial" w:eastAsia="Arial" w:hAnsi="Arial" w:cs="Arial"/>
          <w:sz w:val="22"/>
          <w:szCs w:val="22"/>
        </w:rPr>
        <w:t xml:space="preserve">-   </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pacing w:val="-2"/>
          <w:sz w:val="22"/>
          <w:szCs w:val="22"/>
        </w:rPr>
        <w:t>u</w:t>
      </w:r>
      <w:r w:rsidRPr="00CC6AD9">
        <w:rPr>
          <w:rFonts w:ascii="Arial" w:eastAsia="Calibri" w:hAnsi="Arial" w:cs="Arial"/>
          <w:spacing w:val="1"/>
          <w:sz w:val="22"/>
          <w:szCs w:val="22"/>
        </w:rPr>
        <w:t>ra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id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2"/>
          <w:sz w:val="22"/>
          <w:szCs w:val="22"/>
        </w:rPr>
        <w:t>a</w:t>
      </w:r>
      <w:r w:rsidRPr="00CC6AD9">
        <w:rPr>
          <w:rFonts w:ascii="Arial" w:eastAsia="Calibri" w:hAnsi="Arial" w:cs="Arial"/>
          <w:spacing w:val="1"/>
          <w:sz w:val="22"/>
          <w:szCs w:val="22"/>
        </w:rPr>
        <w:t>c</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ul</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4"/>
          <w:sz w:val="22"/>
          <w:szCs w:val="22"/>
        </w:rPr>
        <w:t>t</w:t>
      </w:r>
      <w:r w:rsidRPr="00CC6AD9">
        <w:rPr>
          <w:rFonts w:ascii="Arial" w:eastAsia="Calibri" w:hAnsi="Arial" w:cs="Arial"/>
          <w:spacing w:val="-2"/>
          <w:sz w:val="22"/>
          <w:szCs w:val="22"/>
        </w:rPr>
        <w:t>e</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z w:val="22"/>
          <w:szCs w:val="22"/>
        </w:rPr>
        <w:t>h</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pacing w:val="-2"/>
          <w:sz w:val="22"/>
          <w:szCs w:val="22"/>
        </w:rPr>
        <w:t>a</w:t>
      </w:r>
      <w:r w:rsidRPr="00CC6AD9">
        <w:rPr>
          <w:rFonts w:ascii="Arial" w:eastAsia="Calibri" w:hAnsi="Arial" w:cs="Arial"/>
          <w:spacing w:val="4"/>
          <w:sz w:val="22"/>
          <w:szCs w:val="22"/>
        </w:rPr>
        <w:t>m</w:t>
      </w:r>
      <w:r w:rsidRPr="00CC6AD9">
        <w:rPr>
          <w:rFonts w:ascii="Arial" w:eastAsia="Calibri" w:hAnsi="Arial" w:cs="Arial"/>
          <w:spacing w:val="-1"/>
          <w:sz w:val="22"/>
          <w:szCs w:val="22"/>
        </w:rPr>
        <w:t>b</w:t>
      </w:r>
      <w:r w:rsidRPr="00CC6AD9">
        <w:rPr>
          <w:rFonts w:ascii="Arial" w:eastAsia="Calibri" w:hAnsi="Arial" w:cs="Arial"/>
          <w:sz w:val="22"/>
          <w:szCs w:val="22"/>
        </w:rPr>
        <w:t>il</w:t>
      </w:r>
    </w:p>
    <w:p w:rsidR="00CD136A" w:rsidRPr="00CC6AD9" w:rsidRDefault="00CD136A" w:rsidP="009730AE">
      <w:pPr>
        <w:spacing w:line="360" w:lineRule="auto"/>
        <w:ind w:left="1519"/>
        <w:rPr>
          <w:rFonts w:ascii="Arial" w:eastAsia="Calibri" w:hAnsi="Arial" w:cs="Arial"/>
          <w:sz w:val="22"/>
          <w:szCs w:val="22"/>
        </w:rPr>
      </w:pPr>
      <w:r w:rsidRPr="00CC6AD9">
        <w:rPr>
          <w:rFonts w:ascii="Arial" w:eastAsia="Arial" w:hAnsi="Arial" w:cs="Arial"/>
          <w:sz w:val="22"/>
          <w:szCs w:val="22"/>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O</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pe</w:t>
      </w:r>
      <w:r w:rsidRPr="00CC6AD9">
        <w:rPr>
          <w:rFonts w:ascii="Arial" w:eastAsia="Calibri" w:hAnsi="Arial" w:cs="Arial"/>
          <w:spacing w:val="4"/>
          <w:sz w:val="22"/>
          <w:szCs w:val="22"/>
        </w:rPr>
        <w:t>m</w:t>
      </w:r>
      <w:r w:rsidRPr="00CC6AD9">
        <w:rPr>
          <w:rFonts w:ascii="Arial" w:eastAsia="Calibri" w:hAnsi="Arial" w:cs="Arial"/>
          <w:spacing w:val="-2"/>
          <w:sz w:val="22"/>
          <w:szCs w:val="22"/>
        </w:rPr>
        <w:t>b</w:t>
      </w:r>
      <w:r w:rsidRPr="00CC6AD9">
        <w:rPr>
          <w:rFonts w:ascii="Arial" w:eastAsia="Calibri" w:hAnsi="Arial" w:cs="Arial"/>
          <w:sz w:val="22"/>
          <w:szCs w:val="22"/>
        </w:rPr>
        <w:t>u</w:t>
      </w:r>
      <w:r w:rsidRPr="00CC6AD9">
        <w:rPr>
          <w:rFonts w:ascii="Arial" w:eastAsia="Calibri" w:hAnsi="Arial" w:cs="Arial"/>
          <w:spacing w:val="1"/>
          <w:sz w:val="22"/>
          <w:szCs w:val="22"/>
        </w:rPr>
        <w:t>ata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z w:val="22"/>
          <w:szCs w:val="22"/>
        </w:rPr>
        <w:t>&amp;</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2"/>
          <w:sz w:val="22"/>
          <w:szCs w:val="22"/>
        </w:rPr>
        <w:t>e</w:t>
      </w:r>
      <w:r w:rsidRPr="00CC6AD9">
        <w:rPr>
          <w:rFonts w:ascii="Arial" w:eastAsia="Calibri" w:hAnsi="Arial" w:cs="Arial"/>
          <w:spacing w:val="4"/>
          <w:sz w:val="22"/>
          <w:szCs w:val="22"/>
        </w:rPr>
        <w:t>m</w:t>
      </w:r>
      <w:r w:rsidRPr="00CC6AD9">
        <w:rPr>
          <w:rFonts w:ascii="Arial" w:eastAsia="Calibri" w:hAnsi="Arial" w:cs="Arial"/>
          <w:spacing w:val="-2"/>
          <w:sz w:val="22"/>
          <w:szCs w:val="22"/>
        </w:rPr>
        <w:t>b</w:t>
      </w:r>
      <w:r w:rsidRPr="00CC6AD9">
        <w:rPr>
          <w:rFonts w:ascii="Arial" w:eastAsia="Calibri" w:hAnsi="Arial" w:cs="Arial"/>
          <w:spacing w:val="1"/>
          <w:sz w:val="22"/>
          <w:szCs w:val="22"/>
        </w:rPr>
        <w:t>ac</w:t>
      </w:r>
      <w:r w:rsidRPr="00CC6AD9">
        <w:rPr>
          <w:rFonts w:ascii="Arial" w:eastAsia="Calibri" w:hAnsi="Arial" w:cs="Arial"/>
          <w:spacing w:val="-2"/>
          <w:sz w:val="22"/>
          <w:szCs w:val="22"/>
        </w:rPr>
        <w:t>a</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3"/>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p>
    <w:p w:rsidR="00CD136A" w:rsidRPr="00CC6AD9" w:rsidRDefault="00CD136A" w:rsidP="009730AE">
      <w:pPr>
        <w:spacing w:line="360" w:lineRule="auto"/>
        <w:ind w:left="1773" w:hanging="396"/>
        <w:rPr>
          <w:rFonts w:ascii="Arial" w:eastAsia="Calibri" w:hAnsi="Arial" w:cs="Arial"/>
          <w:sz w:val="22"/>
          <w:szCs w:val="22"/>
          <w:lang w:val="id-ID"/>
        </w:rPr>
      </w:pPr>
      <w:r w:rsidRPr="00CC6AD9">
        <w:rPr>
          <w:rFonts w:ascii="Arial" w:eastAsia="Arial" w:hAnsi="Arial" w:cs="Arial"/>
          <w:sz w:val="22"/>
          <w:szCs w:val="22"/>
          <w:lang w:val="id-ID"/>
        </w:rPr>
        <w:t xml:space="preserve">  </w:t>
      </w:r>
      <w:r w:rsidRPr="00CC6AD9">
        <w:rPr>
          <w:rFonts w:ascii="Arial" w:eastAsia="Arial" w:hAnsi="Arial" w:cs="Arial"/>
          <w:sz w:val="22"/>
          <w:szCs w:val="22"/>
        </w:rPr>
        <w:t xml:space="preserve">-   </w:t>
      </w:r>
      <w:r w:rsidRPr="00CC6AD9">
        <w:rPr>
          <w:rFonts w:ascii="Arial" w:eastAsia="Calibri" w:hAnsi="Arial" w:cs="Arial"/>
          <w:spacing w:val="1"/>
          <w:sz w:val="22"/>
          <w:szCs w:val="22"/>
        </w:rPr>
        <w:t>L</w:t>
      </w:r>
      <w:r w:rsidRPr="00CC6AD9">
        <w:rPr>
          <w:rFonts w:ascii="Arial" w:eastAsia="Calibri" w:hAnsi="Arial" w:cs="Arial"/>
          <w:sz w:val="22"/>
          <w:szCs w:val="22"/>
        </w:rPr>
        <w:t>i</w:t>
      </w:r>
      <w:r w:rsidRPr="00CC6AD9">
        <w:rPr>
          <w:rFonts w:ascii="Arial" w:eastAsia="Calibri" w:hAnsi="Arial" w:cs="Arial"/>
          <w:spacing w:val="4"/>
          <w:sz w:val="22"/>
          <w:szCs w:val="22"/>
        </w:rPr>
        <w:t>m</w:t>
      </w:r>
      <w:r w:rsidRPr="00CC6AD9">
        <w:rPr>
          <w:rFonts w:ascii="Arial" w:eastAsia="Calibri" w:hAnsi="Arial" w:cs="Arial"/>
          <w:spacing w:val="-3"/>
          <w:sz w:val="22"/>
          <w:szCs w:val="22"/>
        </w:rPr>
        <w:t>i</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pacing w:val="-2"/>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h</w:t>
      </w:r>
      <w:r w:rsidRPr="00CC6AD9">
        <w:rPr>
          <w:rFonts w:ascii="Arial" w:eastAsia="Calibri" w:hAnsi="Arial" w:cs="Arial"/>
          <w:spacing w:val="1"/>
          <w:sz w:val="22"/>
          <w:szCs w:val="22"/>
        </w:rPr>
        <w:t>as</w:t>
      </w:r>
      <w:r w:rsidRPr="00CC6AD9">
        <w:rPr>
          <w:rFonts w:ascii="Arial" w:eastAsia="Calibri" w:hAnsi="Arial" w:cs="Arial"/>
          <w:sz w:val="22"/>
          <w:szCs w:val="22"/>
        </w:rPr>
        <w:t>il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c</w:t>
      </w:r>
      <w:r w:rsidRPr="00CC6AD9">
        <w:rPr>
          <w:rFonts w:ascii="Arial" w:eastAsia="Calibri" w:hAnsi="Arial" w:cs="Arial"/>
          <w:spacing w:val="-3"/>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1"/>
          <w:sz w:val="22"/>
          <w:szCs w:val="22"/>
        </w:rPr>
        <w:t>ta</w:t>
      </w:r>
      <w:r w:rsidRPr="00CC6AD9">
        <w:rPr>
          <w:rFonts w:ascii="Arial" w:eastAsia="Calibri" w:hAnsi="Arial" w:cs="Arial"/>
          <w:spacing w:val="-2"/>
          <w:sz w:val="22"/>
          <w:szCs w:val="22"/>
        </w:rPr>
        <w:t>p</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bel</w:t>
      </w:r>
      <w:r w:rsidRPr="00CC6AD9">
        <w:rPr>
          <w:rFonts w:ascii="Arial" w:eastAsia="Calibri" w:hAnsi="Arial" w:cs="Arial"/>
          <w:spacing w:val="-2"/>
          <w:sz w:val="22"/>
          <w:szCs w:val="22"/>
        </w:rPr>
        <w:t>u</w:t>
      </w:r>
      <w:r w:rsidRPr="00CC6AD9">
        <w:rPr>
          <w:rFonts w:ascii="Arial" w:eastAsia="Calibri" w:hAnsi="Arial" w:cs="Arial"/>
          <w:sz w:val="22"/>
          <w:szCs w:val="22"/>
        </w:rPr>
        <w:t xml:space="preserve">m </w:t>
      </w:r>
      <w:r w:rsidRPr="00CC6AD9">
        <w:rPr>
          <w:rFonts w:ascii="Arial" w:eastAsia="Calibri" w:hAnsi="Arial" w:cs="Arial"/>
          <w:spacing w:val="1"/>
          <w:sz w:val="22"/>
          <w:szCs w:val="22"/>
        </w:rPr>
        <w:t>s</w:t>
      </w:r>
      <w:r w:rsidRPr="00CC6AD9">
        <w:rPr>
          <w:rFonts w:ascii="Arial" w:eastAsia="Calibri" w:hAnsi="Arial" w:cs="Arial"/>
          <w:spacing w:val="-3"/>
          <w:sz w:val="22"/>
          <w:szCs w:val="22"/>
        </w:rPr>
        <w:t>o</w:t>
      </w:r>
      <w:r w:rsidRPr="00CC6AD9">
        <w:rPr>
          <w:rFonts w:ascii="Arial" w:eastAsia="Calibri" w:hAnsi="Arial" w:cs="Arial"/>
          <w:spacing w:val="4"/>
          <w:sz w:val="22"/>
          <w:szCs w:val="22"/>
        </w:rPr>
        <w:t>s</w:t>
      </w:r>
      <w:r w:rsidRPr="00CC6AD9">
        <w:rPr>
          <w:rFonts w:ascii="Arial" w:eastAsia="Calibri" w:hAnsi="Arial" w:cs="Arial"/>
          <w:sz w:val="22"/>
          <w:szCs w:val="22"/>
        </w:rPr>
        <w:t>iali</w:t>
      </w:r>
      <w:r w:rsidRPr="00CC6AD9">
        <w:rPr>
          <w:rFonts w:ascii="Arial" w:eastAsia="Calibri" w:hAnsi="Arial" w:cs="Arial"/>
          <w:spacing w:val="4"/>
          <w:sz w:val="22"/>
          <w:szCs w:val="22"/>
        </w:rPr>
        <w:t>s</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ke</w:t>
      </w:r>
      <w:r w:rsidRPr="00CC6AD9">
        <w:rPr>
          <w:rFonts w:ascii="Arial" w:eastAsia="Calibri" w:hAnsi="Arial" w:cs="Arial"/>
          <w:sz w:val="22"/>
          <w:szCs w:val="22"/>
          <w:lang w:val="id-ID"/>
        </w:rPr>
        <w:t xml:space="preserve"> </w:t>
      </w:r>
      <w:r w:rsidR="000E6D94" w:rsidRPr="00CC6AD9">
        <w:rPr>
          <w:rFonts w:ascii="Arial" w:eastAsia="Calibri" w:hAnsi="Arial" w:cs="Arial"/>
          <w:sz w:val="22"/>
          <w:szCs w:val="22"/>
          <w:lang w:val="en-ID"/>
        </w:rPr>
        <w:t xml:space="preserve"> </w:t>
      </w:r>
      <w:r w:rsidRPr="00CC6AD9">
        <w:rPr>
          <w:rFonts w:ascii="Arial" w:eastAsia="Calibri" w:hAnsi="Arial" w:cs="Arial"/>
          <w:spacing w:val="2"/>
          <w:sz w:val="22"/>
          <w:szCs w:val="22"/>
        </w:rPr>
        <w:t>R</w:t>
      </w:r>
      <w:r w:rsidRPr="00CC6AD9">
        <w:rPr>
          <w:rFonts w:ascii="Arial" w:eastAsia="Calibri" w:hAnsi="Arial" w:cs="Arial"/>
          <w:sz w:val="22"/>
          <w:szCs w:val="22"/>
        </w:rPr>
        <w:t>u</w:t>
      </w:r>
      <w:r w:rsidRPr="00CC6AD9">
        <w:rPr>
          <w:rFonts w:ascii="Arial" w:eastAsia="Calibri" w:hAnsi="Arial" w:cs="Arial"/>
          <w:spacing w:val="-2"/>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ed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2"/>
          <w:sz w:val="22"/>
          <w:szCs w:val="22"/>
        </w:rPr>
        <w:t>R</w:t>
      </w:r>
      <w:r w:rsidRPr="00CC6AD9">
        <w:rPr>
          <w:rFonts w:ascii="Arial" w:eastAsia="Calibri" w:hAnsi="Arial" w:cs="Arial"/>
          <w:sz w:val="22"/>
          <w:szCs w:val="22"/>
        </w:rPr>
        <w:t>D</w:t>
      </w:r>
      <w:r w:rsidRPr="00CC6AD9">
        <w:rPr>
          <w:rFonts w:ascii="Arial" w:eastAsia="Calibri" w:hAnsi="Arial" w:cs="Arial"/>
          <w:sz w:val="22"/>
          <w:szCs w:val="22"/>
          <w:lang w:val="id-ID"/>
        </w:rPr>
        <w:t>.</w:t>
      </w:r>
    </w:p>
    <w:p w:rsidR="00CD136A" w:rsidRPr="00CC6AD9" w:rsidRDefault="00CD136A" w:rsidP="009730AE">
      <w:pPr>
        <w:spacing w:line="360" w:lineRule="auto"/>
        <w:ind w:left="1519"/>
        <w:rPr>
          <w:rFonts w:ascii="Arial" w:eastAsia="Calibri" w:hAnsi="Arial" w:cs="Arial"/>
          <w:sz w:val="22"/>
          <w:szCs w:val="22"/>
        </w:rPr>
      </w:pPr>
      <w:r w:rsidRPr="00CC6AD9">
        <w:rPr>
          <w:rFonts w:ascii="Arial" w:eastAsia="Arial" w:hAnsi="Arial" w:cs="Arial"/>
          <w:sz w:val="22"/>
          <w:szCs w:val="22"/>
        </w:rPr>
        <w:t xml:space="preserve">-   </w:t>
      </w:r>
      <w:r w:rsidRPr="00CC6AD9">
        <w:rPr>
          <w:rFonts w:ascii="Arial" w:eastAsia="Calibri" w:hAnsi="Arial" w:cs="Arial"/>
          <w:spacing w:val="3"/>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pacing w:val="1"/>
          <w:sz w:val="22"/>
          <w:szCs w:val="22"/>
        </w:rPr>
        <w:t>r</w:t>
      </w:r>
      <w:r w:rsidRPr="00CC6AD9">
        <w:rPr>
          <w:rFonts w:ascii="Arial" w:eastAsia="Calibri" w:hAnsi="Arial" w:cs="Arial"/>
          <w:spacing w:val="-3"/>
          <w:sz w:val="22"/>
          <w:szCs w:val="22"/>
        </w:rPr>
        <w:t>o</w:t>
      </w:r>
      <w:r w:rsidRPr="00CC6AD9">
        <w:rPr>
          <w:rFonts w:ascii="Arial" w:eastAsia="Calibri" w:hAnsi="Arial" w:cs="Arial"/>
          <w:spacing w:val="1"/>
          <w:sz w:val="22"/>
          <w:szCs w:val="22"/>
        </w:rPr>
        <w:t>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pacing w:val="2"/>
          <w:sz w:val="22"/>
          <w:szCs w:val="22"/>
        </w:rPr>
        <w:t>w</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z w:val="22"/>
          <w:szCs w:val="22"/>
        </w:rPr>
        <w:t>el</w:t>
      </w:r>
      <w:r w:rsidRPr="00CC6AD9">
        <w:rPr>
          <w:rFonts w:ascii="Arial" w:eastAsia="Calibri" w:hAnsi="Arial" w:cs="Arial"/>
          <w:spacing w:val="-2"/>
          <w:sz w:val="22"/>
          <w:szCs w:val="22"/>
        </w:rPr>
        <w:t>a</w:t>
      </w:r>
      <w:r w:rsidRPr="00CC6AD9">
        <w:rPr>
          <w:rFonts w:ascii="Arial" w:eastAsia="Calibri" w:hAnsi="Arial" w:cs="Arial"/>
          <w:sz w:val="22"/>
          <w:szCs w:val="22"/>
        </w:rPr>
        <w:t>kuk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h</w:t>
      </w:r>
      <w:r w:rsidRPr="00CC6AD9">
        <w:rPr>
          <w:rFonts w:ascii="Arial" w:eastAsia="Calibri" w:hAnsi="Arial" w:cs="Arial"/>
          <w:spacing w:val="1"/>
          <w:sz w:val="22"/>
          <w:szCs w:val="22"/>
        </w:rPr>
        <w:t>a</w:t>
      </w:r>
      <w:r w:rsidRPr="00CC6AD9">
        <w:rPr>
          <w:rFonts w:ascii="Arial" w:eastAsia="Calibri" w:hAnsi="Arial" w:cs="Arial"/>
          <w:spacing w:val="4"/>
          <w:sz w:val="22"/>
          <w:szCs w:val="22"/>
        </w:rPr>
        <w:t>r</w:t>
      </w:r>
      <w:r w:rsidRPr="00CC6AD9">
        <w:rPr>
          <w:rFonts w:ascii="Arial" w:eastAsia="Calibri" w:hAnsi="Arial" w:cs="Arial"/>
          <w:spacing w:val="-2"/>
          <w:sz w:val="22"/>
          <w:szCs w:val="22"/>
        </w:rPr>
        <w:t>u</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2"/>
          <w:sz w:val="22"/>
          <w:szCs w:val="22"/>
        </w:rPr>
        <w:t>a</w:t>
      </w:r>
      <w:r w:rsidRPr="00CC6AD9">
        <w:rPr>
          <w:rFonts w:ascii="Arial" w:eastAsia="Calibri" w:hAnsi="Arial" w:cs="Arial"/>
          <w:spacing w:val="2"/>
          <w:sz w:val="22"/>
          <w:szCs w:val="22"/>
        </w:rPr>
        <w:t>r</w:t>
      </w:r>
      <w:r w:rsidRPr="00CC6AD9">
        <w:rPr>
          <w:rFonts w:ascii="Arial" w:eastAsia="Calibri" w:hAnsi="Arial" w:cs="Arial"/>
          <w:sz w:val="22"/>
          <w:szCs w:val="22"/>
        </w:rPr>
        <w:t>ker</w:t>
      </w:r>
    </w:p>
    <w:p w:rsidR="00CD136A" w:rsidRPr="00CC6AD9" w:rsidRDefault="00CD136A" w:rsidP="009730AE">
      <w:pPr>
        <w:spacing w:line="360" w:lineRule="auto"/>
        <w:ind w:left="1519"/>
        <w:rPr>
          <w:rFonts w:ascii="Arial" w:eastAsia="Calibri" w:hAnsi="Arial" w:cs="Arial"/>
          <w:sz w:val="22"/>
          <w:szCs w:val="22"/>
        </w:rPr>
      </w:pPr>
      <w:r w:rsidRPr="00CC6AD9">
        <w:rPr>
          <w:rFonts w:ascii="Arial" w:eastAsia="Arial" w:hAnsi="Arial" w:cs="Arial"/>
          <w:sz w:val="22"/>
          <w:szCs w:val="22"/>
        </w:rPr>
        <w:t xml:space="preserve">-   </w:t>
      </w:r>
      <w:r w:rsidRPr="00CC6AD9">
        <w:rPr>
          <w:rFonts w:ascii="Arial" w:eastAsia="Calibri" w:hAnsi="Arial" w:cs="Arial"/>
          <w:spacing w:val="2"/>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kin</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pacing w:val="-2"/>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ker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z w:val="22"/>
          <w:szCs w:val="22"/>
        </w:rPr>
        <w:t>RD</w:t>
      </w:r>
    </w:p>
    <w:p w:rsidR="00CD136A" w:rsidRPr="00CC6AD9" w:rsidRDefault="00CD136A" w:rsidP="009730AE">
      <w:pPr>
        <w:spacing w:line="360" w:lineRule="auto"/>
        <w:ind w:left="1519"/>
        <w:rPr>
          <w:rFonts w:ascii="Arial" w:eastAsia="Calibri" w:hAnsi="Arial" w:cs="Arial"/>
          <w:sz w:val="22"/>
          <w:szCs w:val="22"/>
        </w:rPr>
      </w:pPr>
      <w:r w:rsidRPr="00CC6AD9">
        <w:rPr>
          <w:rFonts w:ascii="Arial" w:eastAsia="Arial" w:hAnsi="Arial" w:cs="Arial"/>
          <w:sz w:val="22"/>
          <w:szCs w:val="22"/>
        </w:rPr>
        <w:t xml:space="preserve">-   </w:t>
      </w:r>
      <w:r w:rsidRPr="00CC6AD9">
        <w:rPr>
          <w:rFonts w:ascii="Arial" w:eastAsia="Calibri" w:hAnsi="Arial" w:cs="Arial"/>
          <w:spacing w:val="1"/>
          <w:sz w:val="22"/>
          <w:szCs w:val="22"/>
        </w:rPr>
        <w:t>Ka</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pacing w:val="-2"/>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ker=</w:t>
      </w: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4"/>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h</w:t>
      </w:r>
      <w:r w:rsidRPr="00CC6AD9">
        <w:rPr>
          <w:rFonts w:ascii="Arial" w:eastAsia="Calibri" w:hAnsi="Arial" w:cs="Arial"/>
          <w:spacing w:val="1"/>
          <w:sz w:val="22"/>
          <w:szCs w:val="22"/>
        </w:rPr>
        <w:t>ar</w:t>
      </w:r>
      <w:r w:rsidRPr="00CC6AD9">
        <w:rPr>
          <w:rFonts w:ascii="Arial" w:eastAsia="Calibri" w:hAnsi="Arial" w:cs="Arial"/>
          <w:sz w:val="22"/>
          <w:szCs w:val="22"/>
        </w:rPr>
        <w:t>us</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w:t>
      </w:r>
      <w:r w:rsidRPr="00CC6AD9">
        <w:rPr>
          <w:rFonts w:ascii="Arial" w:eastAsia="Calibri" w:hAnsi="Arial" w:cs="Arial"/>
          <w:spacing w:val="-2"/>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p</w:t>
      </w:r>
      <w:r w:rsidRPr="00CC6AD9">
        <w:rPr>
          <w:rFonts w:ascii="Arial" w:eastAsia="Calibri" w:hAnsi="Arial" w:cs="Arial"/>
          <w:spacing w:val="-2"/>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2"/>
          <w:sz w:val="22"/>
          <w:szCs w:val="22"/>
        </w:rPr>
        <w:t>e</w:t>
      </w:r>
      <w:r w:rsidRPr="00CC6AD9">
        <w:rPr>
          <w:rFonts w:ascii="Arial" w:eastAsia="Calibri" w:hAnsi="Arial" w:cs="Arial"/>
          <w:sz w:val="22"/>
          <w:szCs w:val="22"/>
        </w:rPr>
        <w:t>ng</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lang w:val="id-ID"/>
        </w:rPr>
        <w:t>k</w:t>
      </w:r>
      <w:r w:rsidRPr="00CC6AD9">
        <w:rPr>
          <w:rFonts w:ascii="Arial" w:eastAsia="Calibri" w:hAnsi="Arial" w:cs="Arial"/>
          <w:sz w:val="22"/>
          <w:szCs w:val="22"/>
        </w:rPr>
        <w:t>i</w:t>
      </w:r>
      <w:r w:rsidRPr="00CC6AD9">
        <w:rPr>
          <w:rFonts w:ascii="Arial" w:eastAsia="Calibri" w:hAnsi="Arial" w:cs="Arial"/>
          <w:spacing w:val="1"/>
          <w:sz w:val="22"/>
          <w:szCs w:val="22"/>
        </w:rPr>
        <w:t>-</w:t>
      </w:r>
      <w:r w:rsidRPr="00CC6AD9">
        <w:rPr>
          <w:rFonts w:ascii="Arial" w:eastAsia="Calibri" w:hAnsi="Arial" w:cs="Arial"/>
          <w:sz w:val="22"/>
          <w:szCs w:val="22"/>
        </w:rPr>
        <w:t>ka</w:t>
      </w:r>
    </w:p>
    <w:p w:rsidR="00CD136A" w:rsidRPr="00CC6AD9" w:rsidRDefault="00CD136A" w:rsidP="009730AE">
      <w:pPr>
        <w:pStyle w:val="ListParagraph"/>
        <w:numPr>
          <w:ilvl w:val="2"/>
          <w:numId w:val="40"/>
        </w:numPr>
        <w:spacing w:line="360" w:lineRule="auto"/>
        <w:ind w:left="1560" w:hanging="426"/>
        <w:rPr>
          <w:rFonts w:ascii="Arial" w:eastAsia="Calibri" w:hAnsi="Arial" w:cs="Arial"/>
          <w:sz w:val="22"/>
          <w:szCs w:val="22"/>
        </w:rPr>
      </w:pP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iog</w:t>
      </w:r>
      <w:r w:rsidRPr="00CC6AD9">
        <w:rPr>
          <w:rFonts w:ascii="Arial" w:eastAsia="Calibri" w:hAnsi="Arial" w:cs="Arial"/>
          <w:spacing w:val="1"/>
          <w:sz w:val="22"/>
          <w:szCs w:val="22"/>
        </w:rPr>
        <w:t>raf</w:t>
      </w:r>
      <w:r w:rsidRPr="00CC6AD9">
        <w:rPr>
          <w:rFonts w:ascii="Arial" w:eastAsia="Calibri" w:hAnsi="Arial" w:cs="Arial"/>
          <w:spacing w:val="-2"/>
          <w:sz w:val="22"/>
          <w:szCs w:val="22"/>
        </w:rPr>
        <w:t>e</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3"/>
          <w:sz w:val="22"/>
          <w:szCs w:val="22"/>
        </w:rPr>
        <w:t>R</w:t>
      </w:r>
      <w:r w:rsidRPr="00CC6AD9">
        <w:rPr>
          <w:rFonts w:ascii="Arial" w:eastAsia="Calibri" w:hAnsi="Arial" w:cs="Arial"/>
          <w:sz w:val="22"/>
          <w:szCs w:val="22"/>
        </w:rPr>
        <w:t>D</w:t>
      </w:r>
    </w:p>
    <w:p w:rsidR="00697B7F" w:rsidRPr="00CC6AD9" w:rsidRDefault="00CD136A" w:rsidP="009730AE">
      <w:pPr>
        <w:pStyle w:val="ListParagraph"/>
        <w:numPr>
          <w:ilvl w:val="0"/>
          <w:numId w:val="43"/>
        </w:numPr>
        <w:spacing w:line="360" w:lineRule="auto"/>
        <w:ind w:left="1843" w:hanging="283"/>
        <w:rPr>
          <w:rFonts w:ascii="Arial" w:eastAsia="Calibri" w:hAnsi="Arial" w:cs="Arial"/>
          <w:sz w:val="22"/>
          <w:szCs w:val="22"/>
          <w:lang w:val="en-ID"/>
        </w:rPr>
      </w:pPr>
      <w:r w:rsidRPr="00CC6AD9">
        <w:rPr>
          <w:rFonts w:ascii="Arial" w:eastAsia="Calibri" w:hAnsi="Arial" w:cs="Arial"/>
          <w:spacing w:val="1"/>
          <w:sz w:val="22"/>
          <w:szCs w:val="22"/>
        </w:rPr>
        <w:t>Ja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8.</w:t>
      </w:r>
      <w:r w:rsidRPr="00CC6AD9">
        <w:rPr>
          <w:rFonts w:ascii="Arial" w:eastAsia="Calibri" w:hAnsi="Arial" w:cs="Arial"/>
          <w:spacing w:val="-3"/>
          <w:sz w:val="22"/>
          <w:szCs w:val="22"/>
          <w:lang w:val="id-ID"/>
        </w:rPr>
        <w:t xml:space="preserve">00 </w:t>
      </w:r>
      <w:r w:rsidRPr="00CC6AD9">
        <w:rPr>
          <w:rFonts w:ascii="Arial" w:eastAsia="Calibri" w:hAnsi="Arial" w:cs="Arial"/>
          <w:spacing w:val="-2"/>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ata</w:t>
      </w:r>
      <w:r w:rsidRPr="00CC6AD9">
        <w:rPr>
          <w:rFonts w:ascii="Arial" w:eastAsia="Calibri" w:hAnsi="Arial" w:cs="Arial"/>
          <w:sz w:val="22"/>
          <w:szCs w:val="22"/>
        </w:rPr>
        <w:t>n</w:t>
      </w:r>
      <w:r w:rsidRPr="00CC6AD9">
        <w:rPr>
          <w:rFonts w:ascii="Arial" w:eastAsia="Calibri" w:hAnsi="Arial" w:cs="Arial"/>
          <w:spacing w:val="-3"/>
          <w:sz w:val="22"/>
          <w:szCs w:val="22"/>
        </w:rPr>
        <w:t>g</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r</w:t>
      </w:r>
      <w:r w:rsidRPr="00CC6AD9">
        <w:rPr>
          <w:rFonts w:ascii="Arial" w:eastAsia="Calibri" w:hAnsi="Arial" w:cs="Arial"/>
          <w:spacing w:val="-2"/>
          <w:sz w:val="22"/>
          <w:szCs w:val="22"/>
        </w:rPr>
        <w:t>e</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z w:val="22"/>
          <w:szCs w:val="22"/>
        </w:rPr>
        <w:t>en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pacing w:val="2"/>
          <w:sz w:val="22"/>
          <w:szCs w:val="22"/>
        </w:rPr>
        <w:t>e</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z w:val="22"/>
          <w:szCs w:val="22"/>
        </w:rPr>
        <w:t>i</w:t>
      </w:r>
      <w:r w:rsidRPr="00CC6AD9">
        <w:rPr>
          <w:rFonts w:ascii="Arial" w:eastAsia="Calibri" w:hAnsi="Arial" w:cs="Arial"/>
          <w:spacing w:val="-2"/>
          <w:sz w:val="22"/>
          <w:szCs w:val="22"/>
        </w:rPr>
        <w:t>n</w:t>
      </w:r>
      <w:r w:rsidRPr="00CC6AD9">
        <w:rPr>
          <w:rFonts w:ascii="Arial" w:eastAsia="Calibri" w:hAnsi="Arial" w:cs="Arial"/>
          <w:spacing w:val="3"/>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z w:val="22"/>
          <w:szCs w:val="22"/>
        </w:rPr>
        <w:t>ul</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c</w:t>
      </w:r>
      <w:r w:rsidRPr="00CC6AD9">
        <w:rPr>
          <w:rFonts w:ascii="Arial" w:eastAsia="Calibri" w:hAnsi="Arial" w:cs="Arial"/>
          <w:spacing w:val="2"/>
          <w:sz w:val="22"/>
          <w:szCs w:val="22"/>
        </w:rPr>
        <w:t>e</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ke</w:t>
      </w:r>
      <w:r w:rsidRPr="00CC6AD9">
        <w:rPr>
          <w:rFonts w:ascii="Arial" w:eastAsia="Calibri" w:hAnsi="Arial" w:cs="Arial"/>
          <w:spacing w:val="-2"/>
          <w:sz w:val="22"/>
          <w:szCs w:val="22"/>
        </w:rPr>
        <w:t>b</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pacing w:val="1"/>
          <w:sz w:val="22"/>
          <w:szCs w:val="22"/>
        </w:rPr>
        <w:t>ara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lang w:val="id-ID"/>
        </w:rPr>
      </w:pPr>
      <w:r w:rsidRPr="00CC6AD9">
        <w:rPr>
          <w:rFonts w:ascii="Arial" w:eastAsia="Calibri" w:hAnsi="Arial" w:cs="Arial"/>
          <w:spacing w:val="1"/>
          <w:sz w:val="22"/>
          <w:szCs w:val="22"/>
        </w:rPr>
        <w:t>14</w:t>
      </w:r>
      <w:r w:rsidRPr="00CC6AD9">
        <w:rPr>
          <w:rFonts w:ascii="Arial" w:eastAsia="Calibri" w:hAnsi="Arial" w:cs="Arial"/>
          <w:sz w:val="22"/>
          <w:szCs w:val="22"/>
        </w:rPr>
        <w:t>/6</w:t>
      </w:r>
      <w:r w:rsidRPr="00CC6AD9">
        <w:rPr>
          <w:rFonts w:ascii="Arial" w:eastAsia="Calibri" w:hAnsi="Arial" w:cs="Arial"/>
          <w:spacing w:val="-1"/>
          <w:sz w:val="22"/>
          <w:szCs w:val="22"/>
        </w:rPr>
        <w:t>(</w:t>
      </w:r>
      <w:r w:rsidRPr="00CC6AD9">
        <w:rPr>
          <w:rFonts w:ascii="Arial" w:eastAsia="Calibri" w:hAnsi="Arial" w:cs="Arial"/>
          <w:spacing w:val="1"/>
          <w:sz w:val="22"/>
          <w:szCs w:val="22"/>
        </w:rPr>
        <w:t>01.</w:t>
      </w:r>
      <w:r w:rsidRPr="00CC6AD9">
        <w:rPr>
          <w:rFonts w:ascii="Arial" w:eastAsia="Calibri" w:hAnsi="Arial" w:cs="Arial"/>
          <w:spacing w:val="-2"/>
          <w:sz w:val="22"/>
          <w:szCs w:val="22"/>
        </w:rPr>
        <w:t>0</w:t>
      </w:r>
      <w:r w:rsidRPr="00CC6AD9">
        <w:rPr>
          <w:rFonts w:ascii="Arial" w:eastAsia="Calibri" w:hAnsi="Arial" w:cs="Arial"/>
          <w:spacing w:val="1"/>
          <w:sz w:val="22"/>
          <w:szCs w:val="22"/>
        </w:rPr>
        <w:t>0</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e</w:t>
      </w:r>
      <w:r w:rsidRPr="00CC6AD9">
        <w:rPr>
          <w:rFonts w:ascii="Arial" w:eastAsia="Calibri" w:hAnsi="Arial" w:cs="Arial"/>
          <w:spacing w:val="1"/>
          <w:sz w:val="22"/>
          <w:szCs w:val="22"/>
        </w:rPr>
        <w:t>r</w:t>
      </w:r>
      <w:r w:rsidRPr="00CC6AD9">
        <w:rPr>
          <w:rFonts w:ascii="Arial" w:eastAsia="Calibri" w:hAnsi="Arial" w:cs="Arial"/>
          <w:spacing w:val="-3"/>
          <w:sz w:val="22"/>
          <w:szCs w:val="22"/>
        </w:rPr>
        <w:t>i</w:t>
      </w:r>
      <w:r w:rsidRPr="00CC6AD9">
        <w:rPr>
          <w:rFonts w:ascii="Arial" w:eastAsia="Calibri" w:hAnsi="Arial" w:cs="Arial"/>
          <w:spacing w:val="2"/>
          <w:sz w:val="22"/>
          <w:szCs w:val="22"/>
        </w:rPr>
        <w:t>m</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px</w:t>
      </w:r>
      <w:r w:rsidRPr="00CC6AD9">
        <w:rPr>
          <w:rFonts w:ascii="Arial" w:eastAsia="Calibri" w:hAnsi="Arial" w:cs="Arial"/>
          <w:sz w:val="22"/>
          <w:szCs w:val="22"/>
          <w:lang w:val="id-ID"/>
        </w:rPr>
        <w:t xml:space="preserve"> </w:t>
      </w:r>
      <w:r w:rsidRPr="00CC6AD9">
        <w:rPr>
          <w:rFonts w:ascii="Arial" w:eastAsia="Calibri" w:hAnsi="Arial" w:cs="Arial"/>
          <w:sz w:val="22"/>
          <w:szCs w:val="22"/>
        </w:rPr>
        <w:t>dr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be</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sr</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z w:val="22"/>
          <w:szCs w:val="22"/>
        </w:rPr>
        <w:t>eng</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ta</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z w:val="22"/>
          <w:szCs w:val="22"/>
        </w:rPr>
        <w:t>:</w:t>
      </w:r>
      <w:r w:rsidRPr="00CC6AD9">
        <w:rPr>
          <w:rFonts w:ascii="Arial" w:eastAsia="Calibri" w:hAnsi="Arial" w:cs="Arial"/>
          <w:spacing w:val="2"/>
          <w:sz w:val="22"/>
          <w:szCs w:val="22"/>
        </w:rPr>
        <w:t>m</w:t>
      </w:r>
      <w:r w:rsidRPr="00CC6AD9">
        <w:rPr>
          <w:rFonts w:ascii="Arial" w:eastAsia="Calibri" w:hAnsi="Arial" w:cs="Arial"/>
          <w:sz w:val="22"/>
          <w:szCs w:val="22"/>
        </w:rPr>
        <w:t>i</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z w:val="22"/>
          <w:szCs w:val="22"/>
        </w:rPr>
        <w:t>pel</w:t>
      </w:r>
      <w:r w:rsidRPr="00CC6AD9">
        <w:rPr>
          <w:rFonts w:ascii="Arial" w:eastAsia="Calibri" w:hAnsi="Arial" w:cs="Arial"/>
          <w:spacing w:val="1"/>
          <w:sz w:val="22"/>
          <w:szCs w:val="22"/>
        </w:rPr>
        <w:t>v</w:t>
      </w:r>
      <w:r w:rsidRPr="00CC6AD9">
        <w:rPr>
          <w:rFonts w:ascii="Arial" w:eastAsia="Calibri" w:hAnsi="Arial" w:cs="Arial"/>
          <w:sz w:val="22"/>
          <w:szCs w:val="22"/>
        </w:rPr>
        <w:t>is</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rPr>
      </w:pPr>
      <w:r w:rsidRPr="00CC6AD9">
        <w:rPr>
          <w:rFonts w:ascii="Arial" w:eastAsia="Calibri" w:hAnsi="Arial" w:cs="Arial"/>
          <w:spacing w:val="3"/>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u</w:t>
      </w:r>
      <w:r w:rsidRPr="00CC6AD9">
        <w:rPr>
          <w:rFonts w:ascii="Arial" w:eastAsia="Calibri" w:hAnsi="Arial" w:cs="Arial"/>
          <w:spacing w:val="1"/>
          <w:sz w:val="22"/>
          <w:szCs w:val="22"/>
        </w:rPr>
        <w:t>s</w:t>
      </w:r>
      <w:r w:rsidRPr="00CC6AD9">
        <w:rPr>
          <w:rFonts w:ascii="Arial" w:eastAsia="Calibri" w:hAnsi="Arial" w:cs="Arial"/>
          <w:sz w:val="22"/>
          <w:szCs w:val="22"/>
        </w:rPr>
        <w:t>p</w:t>
      </w:r>
      <w:r w:rsidRPr="00CC6AD9">
        <w:rPr>
          <w:rFonts w:ascii="Arial" w:eastAsia="Calibri" w:hAnsi="Arial" w:cs="Arial"/>
          <w:spacing w:val="1"/>
          <w:sz w:val="22"/>
          <w:szCs w:val="22"/>
        </w:rPr>
        <w:t>.</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1"/>
          <w:sz w:val="22"/>
          <w:szCs w:val="22"/>
        </w:rPr>
        <w:t>r.</w:t>
      </w:r>
      <w:r w:rsidRPr="00CC6AD9">
        <w:rPr>
          <w:rFonts w:ascii="Arial" w:eastAsia="Calibri" w:hAnsi="Arial" w:cs="Arial"/>
          <w:spacing w:val="1"/>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z w:val="22"/>
          <w:szCs w:val="22"/>
        </w:rPr>
        <w:t>l</w:t>
      </w:r>
      <w:r w:rsidRPr="00CC6AD9">
        <w:rPr>
          <w:rFonts w:ascii="Arial" w:eastAsia="Calibri" w:hAnsi="Arial" w:cs="Arial"/>
          <w:spacing w:val="1"/>
          <w:sz w:val="22"/>
          <w:szCs w:val="22"/>
        </w:rPr>
        <w:t>v</w:t>
      </w:r>
      <w:r w:rsidRPr="00CC6AD9">
        <w:rPr>
          <w:rFonts w:ascii="Arial" w:eastAsia="Calibri" w:hAnsi="Arial" w:cs="Arial"/>
          <w:sz w:val="22"/>
          <w:szCs w:val="22"/>
        </w:rPr>
        <w:t>is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spacing w:val="3"/>
          <w:sz w:val="22"/>
          <w:szCs w:val="22"/>
        </w:rPr>
        <w:t>t</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pa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2"/>
          <w:sz w:val="22"/>
          <w:szCs w:val="22"/>
        </w:rPr>
        <w:t>b</w:t>
      </w:r>
      <w:r w:rsidRPr="00CC6AD9">
        <w:rPr>
          <w:rFonts w:ascii="Arial" w:eastAsia="Calibri" w:hAnsi="Arial" w:cs="Arial"/>
          <w:sz w:val="22"/>
          <w:szCs w:val="22"/>
        </w:rPr>
        <w:t>ut</w:t>
      </w:r>
      <w:r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2"/>
          <w:sz w:val="22"/>
          <w:szCs w:val="22"/>
        </w:rPr>
        <w:t>a</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ki</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pacing w:val="1"/>
          <w:sz w:val="22"/>
          <w:szCs w:val="22"/>
        </w:rPr>
        <w:t>-</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rPr>
      </w:pPr>
      <w:r w:rsidRPr="00CC6AD9">
        <w:rPr>
          <w:rFonts w:ascii="Arial" w:eastAsia="Calibri" w:hAnsi="Arial" w:cs="Arial"/>
          <w:spacing w:val="2"/>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il</w:t>
      </w:r>
      <w:r w:rsidRPr="00CC6AD9">
        <w:rPr>
          <w:rFonts w:ascii="Arial" w:eastAsia="Calibri" w:hAnsi="Arial" w:cs="Arial"/>
          <w:spacing w:val="1"/>
          <w:sz w:val="22"/>
          <w:szCs w:val="22"/>
        </w:rPr>
        <w:t>a</w:t>
      </w:r>
      <w:r w:rsidRPr="00CC6AD9">
        <w:rPr>
          <w:rFonts w:ascii="Arial" w:eastAsia="Calibri" w:hAnsi="Arial" w:cs="Arial"/>
          <w:sz w:val="22"/>
          <w:szCs w:val="22"/>
        </w:rPr>
        <w:t>kuk</w:t>
      </w:r>
      <w:r w:rsidRPr="00CC6AD9">
        <w:rPr>
          <w:rFonts w:ascii="Arial" w:eastAsia="Calibri" w:hAnsi="Arial" w:cs="Arial"/>
          <w:spacing w:val="1"/>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ta</w:t>
      </w:r>
      <w:r w:rsidRPr="00CC6AD9">
        <w:rPr>
          <w:rFonts w:ascii="Arial" w:eastAsia="Calibri" w:hAnsi="Arial" w:cs="Arial"/>
          <w:sz w:val="22"/>
          <w:szCs w:val="22"/>
        </w:rPr>
        <w:t>npa</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pacing w:val="1"/>
          <w:sz w:val="22"/>
          <w:szCs w:val="22"/>
        </w:rPr>
        <w:t>ar</w:t>
      </w:r>
      <w:r w:rsidRPr="00CC6AD9">
        <w:rPr>
          <w:rFonts w:ascii="Arial" w:eastAsia="Calibri" w:hAnsi="Arial" w:cs="Arial"/>
          <w:sz w:val="22"/>
          <w:szCs w:val="22"/>
        </w:rPr>
        <w:t>ker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1"/>
          <w:sz w:val="22"/>
          <w:szCs w:val="22"/>
        </w:rPr>
        <w:t>ta</w:t>
      </w:r>
      <w:r w:rsidRPr="00CC6AD9">
        <w:rPr>
          <w:rFonts w:ascii="Arial" w:eastAsia="Calibri" w:hAnsi="Arial" w:cs="Arial"/>
          <w:spacing w:val="-2"/>
          <w:sz w:val="22"/>
          <w:szCs w:val="22"/>
        </w:rPr>
        <w:t>n</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r</w:t>
      </w:r>
      <w:r w:rsidR="000E6D94" w:rsidRPr="00CC6AD9">
        <w:rPr>
          <w:rFonts w:ascii="Arial" w:eastAsia="Calibri" w:hAnsi="Arial" w:cs="Arial"/>
          <w:sz w:val="22"/>
          <w:szCs w:val="22"/>
        </w:rPr>
        <w:t xml:space="preserve"> </w:t>
      </w:r>
      <w:r w:rsidRPr="00CC6AD9">
        <w:rPr>
          <w:rFonts w:ascii="Arial" w:eastAsia="Calibri" w:hAnsi="Arial" w:cs="Arial"/>
          <w:sz w:val="22"/>
          <w:szCs w:val="22"/>
        </w:rPr>
        <w:t xml:space="preserve">1 </w:t>
      </w:r>
      <w:r w:rsidRPr="00CC6AD9">
        <w:rPr>
          <w:rFonts w:ascii="Arial" w:eastAsia="Calibri" w:hAnsi="Arial" w:cs="Arial"/>
          <w:spacing w:val="1"/>
          <w:sz w:val="22"/>
          <w:szCs w:val="22"/>
        </w:rPr>
        <w:t>t</w:t>
      </w:r>
      <w:r w:rsidRPr="00CC6AD9">
        <w:rPr>
          <w:rFonts w:ascii="Arial" w:eastAsia="Calibri" w:hAnsi="Arial" w:cs="Arial"/>
          <w:sz w:val="22"/>
          <w:szCs w:val="22"/>
        </w:rPr>
        <w:t>hn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z w:val="22"/>
          <w:szCs w:val="22"/>
        </w:rPr>
        <w:t>khir</w:t>
      </w:r>
    </w:p>
    <w:p w:rsidR="00CD136A" w:rsidRPr="00CC6AD9" w:rsidRDefault="00CD136A" w:rsidP="009730AE">
      <w:pPr>
        <w:pStyle w:val="ListParagraph"/>
        <w:numPr>
          <w:ilvl w:val="0"/>
          <w:numId w:val="43"/>
        </w:numPr>
        <w:spacing w:line="360" w:lineRule="auto"/>
        <w:ind w:left="1843" w:hanging="283"/>
        <w:rPr>
          <w:rFonts w:ascii="Arial" w:eastAsia="Calibri" w:hAnsi="Arial" w:cs="Arial"/>
          <w:w w:val="99"/>
          <w:sz w:val="22"/>
          <w:szCs w:val="22"/>
          <w:lang w:val="id-ID"/>
        </w:rPr>
      </w:pPr>
      <w:r w:rsidRPr="00CC6AD9">
        <w:rPr>
          <w:rFonts w:ascii="Arial" w:eastAsia="Calibri" w:hAnsi="Arial" w:cs="Arial"/>
          <w:spacing w:val="1"/>
          <w:sz w:val="22"/>
          <w:szCs w:val="22"/>
        </w:rPr>
        <w:t>I</w:t>
      </w:r>
      <w:r w:rsidRPr="00CC6AD9">
        <w:rPr>
          <w:rFonts w:ascii="Arial" w:eastAsia="Calibri" w:hAnsi="Arial" w:cs="Arial"/>
          <w:sz w:val="22"/>
          <w:szCs w:val="22"/>
        </w:rPr>
        <w:t>ni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1"/>
          <w:sz w:val="22"/>
          <w:szCs w:val="22"/>
        </w:rPr>
        <w:t>at</w:t>
      </w:r>
      <w:r w:rsidRPr="00CC6AD9">
        <w:rPr>
          <w:rFonts w:ascii="Arial" w:eastAsia="Calibri" w:hAnsi="Arial" w:cs="Arial"/>
          <w:sz w:val="22"/>
          <w:szCs w:val="22"/>
        </w:rPr>
        <w:t>if</w:t>
      </w:r>
      <w:r w:rsidRPr="00CC6AD9">
        <w:rPr>
          <w:rFonts w:ascii="Arial" w:eastAsia="Calibri" w:hAnsi="Arial" w:cs="Arial"/>
          <w:sz w:val="22"/>
          <w:szCs w:val="22"/>
          <w:lang w:val="id-ID"/>
        </w:rPr>
        <w:t xml:space="preserve"> </w:t>
      </w:r>
      <w:r w:rsidRPr="00CC6AD9">
        <w:rPr>
          <w:rFonts w:ascii="Arial" w:eastAsia="Calibri" w:hAnsi="Arial" w:cs="Arial"/>
          <w:sz w:val="22"/>
          <w:szCs w:val="22"/>
        </w:rPr>
        <w:t xml:space="preserve">: </w:t>
      </w:r>
      <w:r w:rsidRPr="00CC6AD9">
        <w:rPr>
          <w:rFonts w:ascii="Arial" w:eastAsia="Calibri" w:hAnsi="Arial" w:cs="Arial"/>
          <w:spacing w:val="-2"/>
          <w:sz w:val="22"/>
          <w:szCs w:val="22"/>
        </w:rPr>
        <w:t>b</w:t>
      </w:r>
      <w:r w:rsidRPr="00CC6AD9">
        <w:rPr>
          <w:rFonts w:ascii="Arial" w:eastAsia="Calibri" w:hAnsi="Arial" w:cs="Arial"/>
          <w:sz w:val="22"/>
          <w:szCs w:val="22"/>
        </w:rPr>
        <w:t>u</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ko</w:t>
      </w:r>
      <w:r w:rsidRPr="00CC6AD9">
        <w:rPr>
          <w:rFonts w:ascii="Arial" w:eastAsia="Calibri" w:hAnsi="Arial" w:cs="Arial"/>
          <w:spacing w:val="-2"/>
          <w:sz w:val="22"/>
          <w:szCs w:val="22"/>
        </w:rPr>
        <w:t>d</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en</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kuk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3"/>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w:t>
      </w:r>
      <w:r w:rsidRPr="00CC6AD9">
        <w:rPr>
          <w:rFonts w:ascii="Arial" w:eastAsia="Calibri" w:hAnsi="Arial" w:cs="Arial"/>
          <w:spacing w:val="1"/>
          <w:sz w:val="22"/>
          <w:szCs w:val="22"/>
        </w:rPr>
        <w:t>f</w:t>
      </w:r>
      <w:r w:rsidRPr="00CC6AD9">
        <w:rPr>
          <w:rFonts w:ascii="Arial" w:eastAsia="Calibri" w:hAnsi="Arial" w:cs="Arial"/>
          <w:spacing w:val="-3"/>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s</w:t>
      </w:r>
      <w:r w:rsidRPr="00CC6AD9">
        <w:rPr>
          <w:rFonts w:ascii="Arial" w:eastAsia="Calibri" w:hAnsi="Arial" w:cs="Arial"/>
          <w:sz w:val="22"/>
          <w:szCs w:val="22"/>
        </w:rPr>
        <w:t>e</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2"/>
          <w:sz w:val="22"/>
          <w:szCs w:val="22"/>
        </w:rPr>
        <w:t>u</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z w:val="22"/>
          <w:szCs w:val="22"/>
        </w:rPr>
        <w:t>jel</w:t>
      </w:r>
      <w:r w:rsidRPr="00CC6AD9">
        <w:rPr>
          <w:rFonts w:ascii="Arial" w:eastAsia="Calibri" w:hAnsi="Arial" w:cs="Arial"/>
          <w:spacing w:val="-2"/>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2"/>
          <w:sz w:val="22"/>
          <w:szCs w:val="22"/>
        </w:rPr>
        <w:t>e</w:t>
      </w:r>
      <w:r w:rsidRPr="00CC6AD9">
        <w:rPr>
          <w:rFonts w:ascii="Arial" w:eastAsia="Calibri" w:hAnsi="Arial" w:cs="Arial"/>
          <w:spacing w:val="2"/>
          <w:sz w:val="22"/>
          <w:szCs w:val="22"/>
        </w:rPr>
        <w:t>m</w:t>
      </w:r>
      <w:r w:rsidRPr="00CC6AD9">
        <w:rPr>
          <w:rFonts w:ascii="Arial" w:eastAsia="Calibri" w:hAnsi="Arial" w:cs="Arial"/>
          <w:sz w:val="22"/>
          <w:szCs w:val="22"/>
        </w:rPr>
        <w:t>pe</w:t>
      </w:r>
      <w:r w:rsidRPr="00CC6AD9">
        <w:rPr>
          <w:rFonts w:ascii="Arial" w:eastAsia="Calibri" w:hAnsi="Arial" w:cs="Arial"/>
          <w:spacing w:val="1"/>
          <w:sz w:val="22"/>
          <w:szCs w:val="22"/>
        </w:rPr>
        <w:t>r</w:t>
      </w:r>
      <w:r w:rsidRPr="00CC6AD9">
        <w:rPr>
          <w:rFonts w:ascii="Arial" w:eastAsia="Calibri" w:hAnsi="Arial" w:cs="Arial"/>
          <w:sz w:val="22"/>
          <w:szCs w:val="22"/>
        </w:rPr>
        <w:t>h</w:t>
      </w:r>
      <w:r w:rsidRPr="00CC6AD9">
        <w:rPr>
          <w:rFonts w:ascii="Arial" w:eastAsia="Calibri" w:hAnsi="Arial" w:cs="Arial"/>
          <w:spacing w:val="-2"/>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ik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000E6D94" w:rsidRPr="00CC6AD9">
        <w:rPr>
          <w:rFonts w:ascii="Arial" w:eastAsia="Calibri" w:hAnsi="Arial" w:cs="Arial"/>
          <w:spacing w:val="4"/>
          <w:sz w:val="22"/>
          <w:szCs w:val="22"/>
        </w:rPr>
        <w:t>m</w:t>
      </w:r>
      <w:r w:rsidRPr="00CC6AD9">
        <w:rPr>
          <w:rFonts w:ascii="Arial" w:eastAsia="Calibri" w:hAnsi="Arial" w:cs="Arial"/>
          <w:spacing w:val="-4"/>
          <w:sz w:val="22"/>
          <w:szCs w:val="22"/>
        </w:rPr>
        <w:t>a</w:t>
      </w:r>
      <w:r w:rsidRPr="00CC6AD9">
        <w:rPr>
          <w:rFonts w:ascii="Arial" w:eastAsia="Calibri" w:hAnsi="Arial" w:cs="Arial"/>
          <w:spacing w:val="4"/>
          <w:sz w:val="22"/>
          <w:szCs w:val="22"/>
        </w:rPr>
        <w:t>r</w:t>
      </w:r>
      <w:r w:rsidRPr="00CC6AD9">
        <w:rPr>
          <w:rFonts w:ascii="Arial" w:eastAsia="Calibri" w:hAnsi="Arial" w:cs="Arial"/>
          <w:sz w:val="22"/>
          <w:szCs w:val="22"/>
        </w:rPr>
        <w:t>ker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sa</w:t>
      </w:r>
      <w:r w:rsidRPr="00CC6AD9">
        <w:rPr>
          <w:rFonts w:ascii="Arial" w:eastAsia="Calibri" w:hAnsi="Arial" w:cs="Arial"/>
          <w:sz w:val="22"/>
          <w:szCs w:val="22"/>
        </w:rPr>
        <w:t>l</w:t>
      </w:r>
      <w:r w:rsidRPr="00CC6AD9">
        <w:rPr>
          <w:rFonts w:ascii="Arial" w:eastAsia="Calibri" w:hAnsi="Arial" w:cs="Arial"/>
          <w:spacing w:val="-2"/>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enul</w:t>
      </w:r>
      <w:r w:rsidRPr="00CC6AD9">
        <w:rPr>
          <w:rFonts w:ascii="Arial" w:eastAsia="Calibri" w:hAnsi="Arial" w:cs="Arial"/>
          <w:spacing w:val="-3"/>
          <w:sz w:val="22"/>
          <w:szCs w:val="22"/>
        </w:rPr>
        <w:t>i</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ta</w:t>
      </w:r>
      <w:r w:rsidRPr="00CC6AD9">
        <w:rPr>
          <w:rFonts w:ascii="Arial" w:eastAsia="Calibri" w:hAnsi="Arial" w:cs="Arial"/>
          <w:sz w:val="22"/>
          <w:szCs w:val="22"/>
        </w:rPr>
        <w:t>n</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99"/>
          <w:sz w:val="22"/>
          <w:szCs w:val="22"/>
        </w:rPr>
        <w:t>f</w:t>
      </w:r>
      <w:r w:rsidRPr="00CC6AD9">
        <w:rPr>
          <w:rFonts w:ascii="Arial" w:eastAsia="Calibri" w:hAnsi="Arial" w:cs="Arial"/>
          <w:spacing w:val="-3"/>
          <w:w w:val="99"/>
          <w:sz w:val="22"/>
          <w:szCs w:val="22"/>
        </w:rPr>
        <w:t>o</w:t>
      </w:r>
      <w:r w:rsidRPr="00CC6AD9">
        <w:rPr>
          <w:rFonts w:ascii="Arial" w:eastAsia="Calibri" w:hAnsi="Arial" w:cs="Arial"/>
          <w:spacing w:val="3"/>
          <w:w w:val="99"/>
          <w:sz w:val="22"/>
          <w:szCs w:val="22"/>
        </w:rPr>
        <w:t>t</w:t>
      </w:r>
      <w:r w:rsidRPr="00CC6AD9">
        <w:rPr>
          <w:rFonts w:ascii="Arial" w:eastAsia="Calibri" w:hAnsi="Arial" w:cs="Arial"/>
          <w:w w:val="99"/>
          <w:sz w:val="22"/>
          <w:szCs w:val="22"/>
        </w:rPr>
        <w:t>o</w:t>
      </w:r>
      <w:r w:rsidRPr="00CC6AD9">
        <w:rPr>
          <w:rFonts w:ascii="Arial" w:eastAsia="Calibri" w:hAnsi="Arial" w:cs="Arial"/>
          <w:w w:val="99"/>
          <w:sz w:val="22"/>
          <w:szCs w:val="22"/>
          <w:lang w:val="id-ID"/>
        </w:rPr>
        <w:t>.</w:t>
      </w:r>
    </w:p>
    <w:p w:rsidR="00CD136A" w:rsidRPr="00CC6AD9" w:rsidRDefault="00CD136A" w:rsidP="009730AE">
      <w:pPr>
        <w:pStyle w:val="ListParagraph"/>
        <w:numPr>
          <w:ilvl w:val="0"/>
          <w:numId w:val="43"/>
        </w:numPr>
        <w:tabs>
          <w:tab w:val="left" w:pos="2410"/>
        </w:tabs>
        <w:spacing w:line="360" w:lineRule="auto"/>
        <w:ind w:left="1843" w:hanging="283"/>
        <w:rPr>
          <w:rFonts w:ascii="Arial" w:eastAsia="Calibri" w:hAnsi="Arial" w:cs="Arial"/>
          <w:sz w:val="22"/>
          <w:szCs w:val="22"/>
          <w:lang w:val="id-ID"/>
        </w:rPr>
      </w:pPr>
      <w:r w:rsidRPr="00CC6AD9">
        <w:rPr>
          <w:rFonts w:ascii="Arial" w:eastAsia="Calibri" w:hAnsi="Arial" w:cs="Arial"/>
          <w:spacing w:val="2"/>
          <w:sz w:val="22"/>
          <w:szCs w:val="22"/>
        </w:rPr>
        <w:t>S</w:t>
      </w:r>
      <w:r w:rsidRPr="00CC6AD9">
        <w:rPr>
          <w:rFonts w:ascii="Arial" w:eastAsia="Calibri" w:hAnsi="Arial" w:cs="Arial"/>
          <w:spacing w:val="1"/>
          <w:sz w:val="22"/>
          <w:szCs w:val="22"/>
        </w:rPr>
        <w:t>a</w:t>
      </w:r>
      <w:r w:rsidRPr="00CC6AD9">
        <w:rPr>
          <w:rFonts w:ascii="Arial" w:eastAsia="Calibri" w:hAnsi="Arial" w:cs="Arial"/>
          <w:spacing w:val="-2"/>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i</w:t>
      </w:r>
      <w:r w:rsidRPr="00CC6AD9">
        <w:rPr>
          <w:rFonts w:ascii="Arial" w:eastAsia="Calibri" w:hAnsi="Arial" w:cs="Arial"/>
          <w:spacing w:val="3"/>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lang w:val="id-ID"/>
        </w:rPr>
        <w:t>perawat ruang</w:t>
      </w:r>
      <w:r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2"/>
          <w:sz w:val="22"/>
          <w:szCs w:val="22"/>
        </w:rPr>
        <w:t>e</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2"/>
          <w:sz w:val="22"/>
          <w:szCs w:val="22"/>
        </w:rPr>
        <w:t>n</w:t>
      </w:r>
      <w:r w:rsidRPr="00CC6AD9">
        <w:rPr>
          <w:rFonts w:ascii="Arial" w:eastAsia="Calibri" w:hAnsi="Arial" w:cs="Arial"/>
          <w:spacing w:val="2"/>
          <w:sz w:val="22"/>
          <w:szCs w:val="22"/>
        </w:rPr>
        <w:t>u</w:t>
      </w:r>
      <w:r w:rsidRPr="00CC6AD9">
        <w:rPr>
          <w:rFonts w:ascii="Arial" w:eastAsia="Calibri" w:hAnsi="Arial" w:cs="Arial"/>
          <w:sz w:val="22"/>
          <w:szCs w:val="22"/>
        </w:rPr>
        <w:t>ng</w:t>
      </w:r>
      <w:r w:rsidRPr="00CC6AD9">
        <w:rPr>
          <w:rFonts w:ascii="Arial" w:eastAsia="Calibri" w:hAnsi="Arial" w:cs="Arial"/>
          <w:spacing w:val="-3"/>
          <w:sz w:val="22"/>
          <w:szCs w:val="22"/>
        </w:rPr>
        <w:t>g</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3"/>
          <w:sz w:val="22"/>
          <w:szCs w:val="22"/>
        </w:rPr>
        <w:t>h</w:t>
      </w:r>
      <w:r w:rsidRPr="00CC6AD9">
        <w:rPr>
          <w:rFonts w:ascii="Arial" w:eastAsia="Calibri" w:hAnsi="Arial" w:cs="Arial"/>
          <w:sz w:val="22"/>
          <w:szCs w:val="22"/>
        </w:rPr>
        <w:t>i</w:t>
      </w:r>
      <w:r w:rsidRPr="00CC6AD9">
        <w:rPr>
          <w:rFonts w:ascii="Arial" w:eastAsia="Calibri" w:hAnsi="Arial" w:cs="Arial"/>
          <w:spacing w:val="-2"/>
          <w:sz w:val="22"/>
          <w:szCs w:val="22"/>
        </w:rPr>
        <w:t>n</w:t>
      </w:r>
      <w:r w:rsidRPr="00CC6AD9">
        <w:rPr>
          <w:rFonts w:ascii="Arial" w:eastAsia="Calibri" w:hAnsi="Arial" w:cs="Arial"/>
          <w:spacing w:val="2"/>
          <w:sz w:val="22"/>
          <w:szCs w:val="22"/>
        </w:rPr>
        <w:t>g</w:t>
      </w:r>
      <w:r w:rsidRPr="00CC6AD9">
        <w:rPr>
          <w:rFonts w:ascii="Arial" w:eastAsia="Calibri" w:hAnsi="Arial" w:cs="Arial"/>
          <w:sz w:val="22"/>
          <w:szCs w:val="22"/>
        </w:rPr>
        <w:t>ga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3"/>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r w:rsidRPr="00CC6AD9">
        <w:rPr>
          <w:rFonts w:ascii="Arial" w:eastAsia="Calibri" w:hAnsi="Arial" w:cs="Arial"/>
          <w:spacing w:val="3"/>
          <w:sz w:val="22"/>
          <w:szCs w:val="22"/>
          <w:lang w:val="id-ID"/>
        </w:rPr>
        <w:t xml:space="preserve"> t</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2"/>
          <w:sz w:val="22"/>
          <w:szCs w:val="22"/>
        </w:rPr>
        <w:t>m</w:t>
      </w:r>
      <w:r w:rsidRPr="00CC6AD9">
        <w:rPr>
          <w:rFonts w:ascii="Arial" w:eastAsia="Calibri" w:hAnsi="Arial" w:cs="Arial"/>
          <w:sz w:val="22"/>
          <w:szCs w:val="22"/>
        </w:rPr>
        <w:t>p</w:t>
      </w:r>
      <w:r w:rsidRPr="00CC6AD9">
        <w:rPr>
          <w:rFonts w:ascii="Arial" w:eastAsia="Calibri" w:hAnsi="Arial" w:cs="Arial"/>
          <w:spacing w:val="-2"/>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dipe</w:t>
      </w:r>
      <w:r w:rsidRPr="00CC6AD9">
        <w:rPr>
          <w:rFonts w:ascii="Arial" w:eastAsia="Calibri" w:hAnsi="Arial" w:cs="Arial"/>
          <w:spacing w:val="1"/>
          <w:sz w:val="22"/>
          <w:szCs w:val="22"/>
        </w:rPr>
        <w:t>r</w:t>
      </w:r>
      <w:r w:rsidRPr="00CC6AD9">
        <w:rPr>
          <w:rFonts w:ascii="Arial" w:eastAsia="Calibri" w:hAnsi="Arial" w:cs="Arial"/>
          <w:sz w:val="22"/>
          <w:szCs w:val="22"/>
        </w:rPr>
        <w:t>lih</w:t>
      </w:r>
      <w:r w:rsidRPr="00CC6AD9">
        <w:rPr>
          <w:rFonts w:ascii="Arial" w:eastAsia="Calibri" w:hAnsi="Arial" w:cs="Arial"/>
          <w:spacing w:val="-2"/>
          <w:sz w:val="22"/>
          <w:szCs w:val="22"/>
        </w:rPr>
        <w:t>a</w:t>
      </w:r>
      <w:r w:rsidRPr="00CC6AD9">
        <w:rPr>
          <w:rFonts w:ascii="Arial" w:eastAsia="Calibri" w:hAnsi="Arial" w:cs="Arial"/>
          <w:spacing w:val="3"/>
          <w:sz w:val="22"/>
          <w:szCs w:val="22"/>
        </w:rPr>
        <w:t>t</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2"/>
          <w:sz w:val="22"/>
          <w:szCs w:val="22"/>
        </w:rPr>
        <w:t>e</w:t>
      </w:r>
      <w:r w:rsidRPr="00CC6AD9">
        <w:rPr>
          <w:rFonts w:ascii="Arial" w:eastAsia="Calibri" w:hAnsi="Arial" w:cs="Arial"/>
          <w:sz w:val="22"/>
          <w:szCs w:val="22"/>
        </w:rPr>
        <w:t>p</w:t>
      </w:r>
      <w:r w:rsidRPr="00CC6AD9">
        <w:rPr>
          <w:rFonts w:ascii="Arial" w:eastAsia="Calibri" w:hAnsi="Arial" w:cs="Arial"/>
          <w:spacing w:val="-2"/>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lang w:val="id-ID"/>
        </w:rPr>
        <w:t>dr sp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ra</w:t>
      </w:r>
      <w:r w:rsidRPr="00CC6AD9">
        <w:rPr>
          <w:rFonts w:ascii="Arial" w:eastAsia="Calibri" w:hAnsi="Arial" w:cs="Arial"/>
          <w:sz w:val="22"/>
          <w:szCs w:val="22"/>
        </w:rPr>
        <w:t>d</w:t>
      </w:r>
      <w:r w:rsidRPr="00CC6AD9">
        <w:rPr>
          <w:rFonts w:ascii="Arial" w:eastAsia="Calibri" w:hAnsi="Arial" w:cs="Arial"/>
          <w:spacing w:val="-3"/>
          <w:sz w:val="22"/>
          <w:szCs w:val="22"/>
        </w:rPr>
        <w:t>i</w:t>
      </w:r>
      <w:r w:rsidRPr="00CC6AD9">
        <w:rPr>
          <w:rFonts w:ascii="Arial" w:eastAsia="Calibri" w:hAnsi="Arial" w:cs="Arial"/>
          <w:sz w:val="22"/>
          <w:szCs w:val="22"/>
        </w:rPr>
        <w:t>olo</w:t>
      </w:r>
      <w:r w:rsidRPr="00CC6AD9">
        <w:rPr>
          <w:rFonts w:ascii="Arial" w:eastAsia="Calibri" w:hAnsi="Arial" w:cs="Arial"/>
          <w:spacing w:val="2"/>
          <w:sz w:val="22"/>
          <w:szCs w:val="22"/>
        </w:rPr>
        <w:t>g</w:t>
      </w:r>
      <w:r w:rsidRPr="00CC6AD9">
        <w:rPr>
          <w:rFonts w:ascii="Arial" w:eastAsia="Calibri" w:hAnsi="Arial" w:cs="Arial"/>
          <w:sz w:val="22"/>
          <w:szCs w:val="22"/>
        </w:rPr>
        <w:t>i</w:t>
      </w:r>
      <w:r w:rsidRPr="00CC6AD9">
        <w:rPr>
          <w:rFonts w:ascii="Arial" w:eastAsia="Calibri" w:hAnsi="Arial" w:cs="Arial"/>
          <w:sz w:val="22"/>
          <w:szCs w:val="22"/>
          <w:lang w:val="id-ID"/>
        </w:rPr>
        <w:t>.</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lang w:val="id-ID"/>
        </w:rPr>
      </w:pPr>
      <w:r w:rsidRPr="00CC6AD9">
        <w:rPr>
          <w:rFonts w:ascii="Arial" w:eastAsia="Calibri" w:hAnsi="Arial" w:cs="Arial"/>
          <w:spacing w:val="-1"/>
          <w:sz w:val="22"/>
          <w:szCs w:val="22"/>
        </w:rPr>
        <w:t>D</w:t>
      </w:r>
      <w:r w:rsidRPr="00CC6AD9">
        <w:rPr>
          <w:rFonts w:ascii="Arial" w:eastAsia="Calibri" w:hAnsi="Arial" w:cs="Arial"/>
          <w:spacing w:val="4"/>
          <w:sz w:val="22"/>
          <w:szCs w:val="22"/>
        </w:rPr>
        <w:t>r</w:t>
      </w:r>
      <w:r w:rsidRPr="00CC6AD9">
        <w:rPr>
          <w:rFonts w:ascii="Arial" w:eastAsia="Calibri" w:hAnsi="Arial" w:cs="Arial"/>
          <w:spacing w:val="-2"/>
          <w:sz w:val="22"/>
          <w:szCs w:val="22"/>
        </w:rPr>
        <w:t>.</w:t>
      </w:r>
      <w:r w:rsidRPr="00CC6AD9">
        <w:rPr>
          <w:rFonts w:ascii="Arial" w:eastAsia="Calibri" w:hAnsi="Arial" w:cs="Arial"/>
          <w:spacing w:val="-2"/>
          <w:sz w:val="22"/>
          <w:szCs w:val="22"/>
          <w:lang w:val="id-ID"/>
        </w:rPr>
        <w:t xml:space="preserve"> </w:t>
      </w:r>
      <w:r w:rsidRPr="00CC6AD9">
        <w:rPr>
          <w:rFonts w:ascii="Arial" w:eastAsia="Calibri" w:hAnsi="Arial" w:cs="Arial"/>
          <w:spacing w:val="1"/>
          <w:sz w:val="22"/>
          <w:szCs w:val="22"/>
          <w:lang w:val="id-ID"/>
        </w:rPr>
        <w:t>sp</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z w:val="22"/>
          <w:szCs w:val="22"/>
        </w:rPr>
        <w:t>diologi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2"/>
          <w:sz w:val="22"/>
          <w:szCs w:val="22"/>
        </w:rPr>
        <w:t>a</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h</w:t>
      </w:r>
      <w:r w:rsidRPr="00CC6AD9">
        <w:rPr>
          <w:rFonts w:ascii="Arial" w:eastAsia="Calibri" w:hAnsi="Arial" w:cs="Arial"/>
          <w:spacing w:val="3"/>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3"/>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rPr>
      </w:pPr>
      <w:r w:rsidRPr="00CC6AD9">
        <w:rPr>
          <w:rFonts w:ascii="Arial" w:eastAsia="Calibri" w:hAnsi="Arial" w:cs="Arial"/>
          <w:spacing w:val="2"/>
          <w:sz w:val="22"/>
          <w:szCs w:val="22"/>
        </w:rPr>
        <w:t>T</w:t>
      </w:r>
      <w:r w:rsidRPr="00CC6AD9">
        <w:rPr>
          <w:rFonts w:ascii="Arial" w:eastAsia="Calibri" w:hAnsi="Arial" w:cs="Arial"/>
          <w:sz w:val="22"/>
          <w:szCs w:val="22"/>
        </w:rPr>
        <w:t>id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pacing w:val="-2"/>
          <w:sz w:val="22"/>
          <w:szCs w:val="22"/>
        </w:rPr>
        <w:t xml:space="preserve"> p</w:t>
      </w:r>
      <w:r w:rsidRPr="00CC6AD9">
        <w:rPr>
          <w:rFonts w:ascii="Arial" w:eastAsia="Calibri" w:hAnsi="Arial" w:cs="Arial"/>
          <w:sz w:val="22"/>
          <w:szCs w:val="22"/>
        </w:rPr>
        <w:t>e</w:t>
      </w:r>
      <w:r w:rsidRPr="00CC6AD9">
        <w:rPr>
          <w:rFonts w:ascii="Arial" w:eastAsia="Calibri" w:hAnsi="Arial" w:cs="Arial"/>
          <w:spacing w:val="4"/>
          <w:sz w:val="22"/>
          <w:szCs w:val="22"/>
        </w:rPr>
        <w:t>m</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z w:val="22"/>
          <w:szCs w:val="22"/>
        </w:rPr>
        <w:t>ik</w:t>
      </w:r>
      <w:r w:rsidRPr="00CC6AD9">
        <w:rPr>
          <w:rFonts w:ascii="Arial" w:eastAsia="Calibri" w:hAnsi="Arial" w:cs="Arial"/>
          <w:spacing w:val="1"/>
          <w:sz w:val="22"/>
          <w:szCs w:val="22"/>
        </w:rPr>
        <w:t>sa</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lang w:val="id-ID"/>
        </w:rPr>
        <w:t>dr sp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ra</w:t>
      </w:r>
      <w:r w:rsidRPr="00CC6AD9">
        <w:rPr>
          <w:rFonts w:ascii="Arial" w:eastAsia="Calibri" w:hAnsi="Arial" w:cs="Arial"/>
          <w:sz w:val="22"/>
          <w:szCs w:val="22"/>
        </w:rPr>
        <w:t>di</w:t>
      </w:r>
      <w:r w:rsidRPr="00CC6AD9">
        <w:rPr>
          <w:rFonts w:ascii="Arial" w:eastAsia="Calibri" w:hAnsi="Arial" w:cs="Arial"/>
          <w:spacing w:val="2"/>
          <w:sz w:val="22"/>
          <w:szCs w:val="22"/>
        </w:rPr>
        <w:t>o</w:t>
      </w:r>
      <w:r w:rsidRPr="00CC6AD9">
        <w:rPr>
          <w:rFonts w:ascii="Arial" w:eastAsia="Calibri" w:hAnsi="Arial" w:cs="Arial"/>
          <w:sz w:val="22"/>
          <w:szCs w:val="22"/>
        </w:rPr>
        <w:t>l</w:t>
      </w:r>
      <w:r w:rsidRPr="00CC6AD9">
        <w:rPr>
          <w:rFonts w:ascii="Arial" w:eastAsia="Calibri" w:hAnsi="Arial" w:cs="Arial"/>
          <w:spacing w:val="-3"/>
          <w:sz w:val="22"/>
          <w:szCs w:val="22"/>
        </w:rPr>
        <w:t>o</w:t>
      </w:r>
      <w:r w:rsidRPr="00CC6AD9">
        <w:rPr>
          <w:rFonts w:ascii="Arial" w:eastAsia="Calibri" w:hAnsi="Arial" w:cs="Arial"/>
          <w:spacing w:val="2"/>
          <w:sz w:val="22"/>
          <w:szCs w:val="22"/>
        </w:rPr>
        <w:t>g</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eb</w:t>
      </w:r>
      <w:r w:rsidRPr="00CC6AD9">
        <w:rPr>
          <w:rFonts w:ascii="Arial" w:eastAsia="Calibri" w:hAnsi="Arial" w:cs="Arial"/>
          <w:spacing w:val="-2"/>
          <w:sz w:val="22"/>
          <w:szCs w:val="22"/>
        </w:rPr>
        <w:t>e</w:t>
      </w:r>
      <w:r w:rsidRPr="00CC6AD9">
        <w:rPr>
          <w:rFonts w:ascii="Arial" w:eastAsia="Calibri" w:hAnsi="Arial" w:cs="Arial"/>
          <w:spacing w:val="2"/>
          <w:sz w:val="22"/>
          <w:szCs w:val="22"/>
        </w:rPr>
        <w:t>l</w:t>
      </w:r>
      <w:r w:rsidRPr="00CC6AD9">
        <w:rPr>
          <w:rFonts w:ascii="Arial" w:eastAsia="Calibri" w:hAnsi="Arial" w:cs="Arial"/>
          <w:sz w:val="22"/>
          <w:szCs w:val="22"/>
        </w:rPr>
        <w:t>um</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t</w:t>
      </w:r>
      <w:r w:rsidRPr="00CC6AD9">
        <w:rPr>
          <w:rFonts w:ascii="Arial" w:eastAsia="Calibri" w:hAnsi="Arial" w:cs="Arial"/>
          <w:sz w:val="22"/>
          <w:szCs w:val="22"/>
        </w:rPr>
        <w:t>o</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rPr>
      </w:pP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iog</w:t>
      </w:r>
      <w:r w:rsidRPr="00CC6AD9">
        <w:rPr>
          <w:rFonts w:ascii="Arial" w:eastAsia="Calibri" w:hAnsi="Arial" w:cs="Arial"/>
          <w:spacing w:val="1"/>
          <w:sz w:val="22"/>
          <w:szCs w:val="22"/>
        </w:rPr>
        <w:t>raf</w:t>
      </w:r>
      <w:r w:rsidRPr="00CC6AD9">
        <w:rPr>
          <w:rFonts w:ascii="Arial" w:eastAsia="Calibri" w:hAnsi="Arial" w:cs="Arial"/>
          <w:spacing w:val="-2"/>
          <w:sz w:val="22"/>
          <w:szCs w:val="22"/>
        </w:rPr>
        <w:t>e</w:t>
      </w:r>
      <w:r w:rsidRPr="00CC6AD9">
        <w:rPr>
          <w:rFonts w:ascii="Arial" w:eastAsia="Calibri" w:hAnsi="Arial" w:cs="Arial"/>
          <w:sz w:val="22"/>
          <w:szCs w:val="22"/>
        </w:rPr>
        <w:t>r</w:t>
      </w:r>
      <w:r w:rsidRPr="00CC6AD9">
        <w:rPr>
          <w:rFonts w:ascii="Arial" w:eastAsia="Calibri" w:hAnsi="Arial" w:cs="Arial"/>
          <w:spacing w:val="1"/>
          <w:sz w:val="22"/>
          <w:szCs w:val="22"/>
        </w:rPr>
        <w:t>t</w:t>
      </w:r>
      <w:r w:rsidRPr="00CC6AD9">
        <w:rPr>
          <w:rFonts w:ascii="Arial" w:eastAsia="Calibri" w:hAnsi="Arial" w:cs="Arial"/>
          <w:spacing w:val="1"/>
          <w:sz w:val="22"/>
          <w:szCs w:val="22"/>
          <w:lang w:val="id-ID"/>
        </w:rPr>
        <w:t xml:space="preserve"> </w:t>
      </w:r>
      <w:r w:rsidRPr="00CC6AD9">
        <w:rPr>
          <w:rFonts w:ascii="Arial" w:eastAsia="Calibri" w:hAnsi="Arial" w:cs="Arial"/>
          <w:sz w:val="22"/>
          <w:szCs w:val="22"/>
        </w:rPr>
        <w:t>d</w:t>
      </w:r>
      <w:r w:rsidRPr="00CC6AD9">
        <w:rPr>
          <w:rFonts w:ascii="Arial" w:eastAsia="Calibri" w:hAnsi="Arial" w:cs="Arial"/>
          <w:sz w:val="22"/>
          <w:szCs w:val="22"/>
          <w:lang w:val="id-ID"/>
        </w:rPr>
        <w:t>i</w:t>
      </w:r>
      <w:r w:rsidRPr="00CC6AD9">
        <w:rPr>
          <w:rFonts w:ascii="Arial" w:eastAsia="Calibri" w:hAnsi="Arial" w:cs="Arial"/>
          <w:spacing w:val="1"/>
          <w:sz w:val="22"/>
          <w:szCs w:val="22"/>
        </w:rPr>
        <w:t>ta</w:t>
      </w:r>
      <w:r w:rsidRPr="00CC6AD9">
        <w:rPr>
          <w:rFonts w:ascii="Arial" w:eastAsia="Calibri" w:hAnsi="Arial" w:cs="Arial"/>
          <w:sz w:val="22"/>
          <w:szCs w:val="22"/>
        </w:rPr>
        <w:t>ny</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3"/>
          <w:sz w:val="22"/>
          <w:szCs w:val="22"/>
        </w:rPr>
        <w:t>o</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n</w:t>
      </w:r>
      <w:r w:rsidRPr="00CC6AD9">
        <w:rPr>
          <w:rFonts w:ascii="Arial" w:eastAsia="Calibri" w:hAnsi="Arial" w:cs="Arial"/>
          <w:sz w:val="22"/>
          <w:szCs w:val="22"/>
        </w:rPr>
        <w:t>ye</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kep</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ien</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rPr>
      </w:pPr>
      <w:r w:rsidRPr="00CC6AD9">
        <w:rPr>
          <w:rFonts w:ascii="Arial" w:eastAsia="Calibri" w:hAnsi="Arial" w:cs="Arial"/>
          <w:spacing w:val="3"/>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 xml:space="preserve">9 </w:t>
      </w:r>
      <w:r w:rsidRPr="00CC6AD9">
        <w:rPr>
          <w:rFonts w:ascii="Arial" w:eastAsia="Calibri" w:hAnsi="Arial" w:cs="Arial"/>
          <w:spacing w:val="-1"/>
          <w:sz w:val="22"/>
          <w:szCs w:val="22"/>
        </w:rPr>
        <w:t>(</w:t>
      </w:r>
      <w:r w:rsidRPr="00CC6AD9">
        <w:rPr>
          <w:rFonts w:ascii="Arial" w:eastAsia="Calibri" w:hAnsi="Arial" w:cs="Arial"/>
          <w:spacing w:val="4"/>
          <w:sz w:val="22"/>
          <w:szCs w:val="22"/>
        </w:rPr>
        <w:t>s</w:t>
      </w:r>
      <w:r w:rsidRPr="00CC6AD9">
        <w:rPr>
          <w:rFonts w:ascii="Arial" w:eastAsia="Calibri" w:hAnsi="Arial" w:cs="Arial"/>
          <w:spacing w:val="-5"/>
          <w:sz w:val="22"/>
          <w:szCs w:val="22"/>
        </w:rPr>
        <w:t>e</w:t>
      </w:r>
      <w:r w:rsidRPr="00CC6AD9">
        <w:rPr>
          <w:rFonts w:ascii="Arial" w:eastAsia="Calibri" w:hAnsi="Arial" w:cs="Arial"/>
          <w:spacing w:val="4"/>
          <w:sz w:val="22"/>
          <w:szCs w:val="22"/>
        </w:rPr>
        <w:t>m</w:t>
      </w:r>
      <w:r w:rsidRPr="00CC6AD9">
        <w:rPr>
          <w:rFonts w:ascii="Arial" w:eastAsia="Calibri" w:hAnsi="Arial" w:cs="Arial"/>
          <w:spacing w:val="-2"/>
          <w:sz w:val="22"/>
          <w:szCs w:val="22"/>
        </w:rPr>
        <w:t>b</w:t>
      </w:r>
      <w:r w:rsidRPr="00CC6AD9">
        <w:rPr>
          <w:rFonts w:ascii="Arial" w:eastAsia="Calibri" w:hAnsi="Arial" w:cs="Arial"/>
          <w:sz w:val="22"/>
          <w:szCs w:val="22"/>
        </w:rPr>
        <w:t>il</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ien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pacing w:val="-1"/>
          <w:sz w:val="22"/>
          <w:szCs w:val="22"/>
        </w:rPr>
        <w:t xml:space="preserve"> f</w:t>
      </w:r>
      <w:r w:rsidRPr="00CC6AD9">
        <w:rPr>
          <w:rFonts w:ascii="Arial" w:eastAsia="Calibri" w:hAnsi="Arial" w:cs="Arial"/>
          <w:spacing w:val="2"/>
          <w:sz w:val="22"/>
          <w:szCs w:val="22"/>
        </w:rPr>
        <w:t>o</w:t>
      </w:r>
      <w:r w:rsidRPr="00CC6AD9">
        <w:rPr>
          <w:rFonts w:ascii="Arial" w:eastAsia="Calibri" w:hAnsi="Arial" w:cs="Arial"/>
          <w:spacing w:val="3"/>
          <w:sz w:val="22"/>
          <w:szCs w:val="22"/>
        </w:rPr>
        <w:t>t</w:t>
      </w:r>
      <w:r w:rsidRPr="00CC6AD9">
        <w:rPr>
          <w:rFonts w:ascii="Arial" w:eastAsia="Calibri" w:hAnsi="Arial" w:cs="Arial"/>
          <w:sz w:val="22"/>
          <w:szCs w:val="22"/>
        </w:rPr>
        <w:t>o</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t>
      </w:r>
      <w:r w:rsidRPr="00CC6AD9">
        <w:rPr>
          <w:rFonts w:ascii="Arial" w:eastAsia="Calibri" w:hAnsi="Arial" w:cs="Arial"/>
          <w:spacing w:val="-2"/>
          <w:sz w:val="22"/>
          <w:szCs w:val="22"/>
        </w:rPr>
        <w:t>2</w:t>
      </w:r>
      <w:r w:rsidRPr="00CC6AD9">
        <w:rPr>
          <w:rFonts w:ascii="Arial" w:eastAsia="Calibri" w:hAnsi="Arial" w:cs="Arial"/>
          <w:spacing w:val="1"/>
          <w:sz w:val="22"/>
          <w:szCs w:val="22"/>
        </w:rPr>
        <w:t>1.00</w:t>
      </w:r>
      <w:r w:rsidR="009730AE">
        <w:rPr>
          <w:rFonts w:ascii="Arial" w:eastAsia="Calibri" w:hAnsi="Arial" w:cs="Arial"/>
          <w:spacing w:val="1"/>
          <w:sz w:val="22"/>
          <w:szCs w:val="22"/>
        </w:rPr>
        <w:t xml:space="preserve"> </w:t>
      </w:r>
      <w:r w:rsidRPr="00CC6AD9">
        <w:rPr>
          <w:rFonts w:ascii="Arial" w:eastAsia="Calibri" w:hAnsi="Arial" w:cs="Arial"/>
          <w:spacing w:val="-1"/>
          <w:sz w:val="22"/>
          <w:szCs w:val="22"/>
        </w:rPr>
        <w:t>-</w:t>
      </w:r>
      <w:r w:rsidR="009730AE">
        <w:rPr>
          <w:rFonts w:ascii="Arial" w:eastAsia="Calibri" w:hAnsi="Arial" w:cs="Arial"/>
          <w:spacing w:val="-1"/>
          <w:sz w:val="22"/>
          <w:szCs w:val="22"/>
        </w:rPr>
        <w:t xml:space="preserve"> </w:t>
      </w:r>
      <w:r w:rsidRPr="00CC6AD9">
        <w:rPr>
          <w:rFonts w:ascii="Arial" w:eastAsia="Calibri" w:hAnsi="Arial" w:cs="Arial"/>
          <w:spacing w:val="1"/>
          <w:sz w:val="22"/>
          <w:szCs w:val="22"/>
        </w:rPr>
        <w:t>01</w:t>
      </w:r>
      <w:r w:rsidRPr="00CC6AD9">
        <w:rPr>
          <w:rFonts w:ascii="Arial" w:eastAsia="Calibri" w:hAnsi="Arial" w:cs="Arial"/>
          <w:spacing w:val="-2"/>
          <w:sz w:val="22"/>
          <w:szCs w:val="22"/>
        </w:rPr>
        <w:t>.</w:t>
      </w:r>
      <w:r w:rsidRPr="00CC6AD9">
        <w:rPr>
          <w:rFonts w:ascii="Arial" w:eastAsia="Calibri" w:hAnsi="Arial" w:cs="Arial"/>
          <w:spacing w:val="1"/>
          <w:sz w:val="22"/>
          <w:szCs w:val="22"/>
        </w:rPr>
        <w:t>00</w:t>
      </w:r>
      <w:r w:rsidRPr="00CC6AD9">
        <w:rPr>
          <w:rFonts w:ascii="Arial" w:eastAsia="Calibri" w:hAnsi="Arial" w:cs="Arial"/>
          <w:sz w:val="22"/>
          <w:szCs w:val="22"/>
        </w:rPr>
        <w:t>)</w:t>
      </w:r>
    </w:p>
    <w:p w:rsidR="00CD136A" w:rsidRPr="00CC6AD9" w:rsidRDefault="00CD136A" w:rsidP="009730AE">
      <w:pPr>
        <w:pStyle w:val="ListParagraph"/>
        <w:numPr>
          <w:ilvl w:val="0"/>
          <w:numId w:val="43"/>
        </w:numPr>
        <w:spacing w:line="360" w:lineRule="auto"/>
        <w:ind w:left="1843" w:hanging="283"/>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1"/>
          <w:sz w:val="22"/>
          <w:szCs w:val="22"/>
        </w:rPr>
        <w:t>t</w:t>
      </w:r>
      <w:r w:rsidRPr="00CC6AD9">
        <w:rPr>
          <w:rFonts w:ascii="Arial" w:eastAsia="Calibri" w:hAnsi="Arial" w:cs="Arial"/>
          <w:sz w:val="22"/>
          <w:szCs w:val="22"/>
        </w:rPr>
        <w:t>ug</w:t>
      </w:r>
      <w:r w:rsidRPr="00CC6AD9">
        <w:rPr>
          <w:rFonts w:ascii="Arial" w:eastAsia="Calibri" w:hAnsi="Arial" w:cs="Arial"/>
          <w:spacing w:val="-2"/>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 xml:space="preserve">2 </w:t>
      </w:r>
      <w:r w:rsidRPr="00CC6AD9">
        <w:rPr>
          <w:rFonts w:ascii="Arial" w:eastAsia="Calibri" w:hAnsi="Arial" w:cs="Arial"/>
          <w:spacing w:val="-1"/>
          <w:sz w:val="22"/>
          <w:szCs w:val="22"/>
        </w:rPr>
        <w:t>(</w:t>
      </w:r>
      <w:r w:rsidRPr="00CC6AD9">
        <w:rPr>
          <w:rFonts w:ascii="Arial" w:eastAsia="Calibri" w:hAnsi="Arial" w:cs="Arial"/>
          <w:sz w:val="22"/>
          <w:szCs w:val="22"/>
        </w:rPr>
        <w:t>du</w:t>
      </w:r>
      <w:r w:rsidRPr="00CC6AD9">
        <w:rPr>
          <w:rFonts w:ascii="Arial" w:eastAsia="Calibri" w:hAnsi="Arial" w:cs="Arial"/>
          <w:spacing w:val="-2"/>
          <w:sz w:val="22"/>
          <w:szCs w:val="22"/>
        </w:rPr>
        <w:t>a</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o</w:t>
      </w:r>
      <w:r w:rsidRPr="00CC6AD9">
        <w:rPr>
          <w:rFonts w:ascii="Arial" w:eastAsia="Calibri" w:hAnsi="Arial" w:cs="Arial"/>
          <w:spacing w:val="1"/>
          <w:sz w:val="22"/>
          <w:szCs w:val="22"/>
        </w:rPr>
        <w:t>ra</w:t>
      </w:r>
      <w:r w:rsidRPr="00CC6AD9">
        <w:rPr>
          <w:rFonts w:ascii="Arial" w:eastAsia="Calibri" w:hAnsi="Arial" w:cs="Arial"/>
          <w:sz w:val="22"/>
          <w:szCs w:val="22"/>
        </w:rPr>
        <w:t>ng</w:t>
      </w:r>
    </w:p>
    <w:p w:rsidR="00CD136A" w:rsidRPr="00CC6AD9" w:rsidRDefault="00CD136A" w:rsidP="009730AE">
      <w:pPr>
        <w:spacing w:line="360" w:lineRule="auto"/>
        <w:rPr>
          <w:rFonts w:ascii="Arial" w:hAnsi="Arial" w:cs="Arial"/>
          <w:sz w:val="22"/>
          <w:szCs w:val="22"/>
        </w:rPr>
      </w:pPr>
    </w:p>
    <w:p w:rsidR="00CD136A" w:rsidRPr="00CC6AD9" w:rsidRDefault="00697B7F" w:rsidP="009730AE">
      <w:pPr>
        <w:spacing w:line="360" w:lineRule="auto"/>
        <w:jc w:val="center"/>
        <w:rPr>
          <w:rFonts w:ascii="Arial" w:eastAsia="Calibri" w:hAnsi="Arial" w:cs="Arial"/>
          <w:sz w:val="22"/>
          <w:szCs w:val="22"/>
        </w:rPr>
      </w:pPr>
      <w:r w:rsidRPr="00CC6AD9">
        <w:rPr>
          <w:rFonts w:ascii="Arial" w:eastAsia="Calibri" w:hAnsi="Arial" w:cs="Arial"/>
          <w:sz w:val="22"/>
          <w:szCs w:val="22"/>
        </w:rPr>
        <w:t xml:space="preserve">         </w:t>
      </w:r>
      <w:r w:rsidR="00CD136A" w:rsidRPr="00CC6AD9">
        <w:rPr>
          <w:rFonts w:ascii="Arial" w:eastAsia="Calibri" w:hAnsi="Arial" w:cs="Arial"/>
          <w:sz w:val="22"/>
          <w:szCs w:val="22"/>
        </w:rPr>
        <w:t>Ga</w:t>
      </w:r>
      <w:r w:rsidR="00CD136A" w:rsidRPr="00CC6AD9">
        <w:rPr>
          <w:rFonts w:ascii="Arial" w:eastAsia="Calibri" w:hAnsi="Arial" w:cs="Arial"/>
          <w:spacing w:val="3"/>
          <w:sz w:val="22"/>
          <w:szCs w:val="22"/>
        </w:rPr>
        <w:t>m</w:t>
      </w:r>
      <w:r w:rsidR="00CD136A" w:rsidRPr="00CC6AD9">
        <w:rPr>
          <w:rFonts w:ascii="Arial" w:eastAsia="Calibri" w:hAnsi="Arial" w:cs="Arial"/>
          <w:spacing w:val="-1"/>
          <w:sz w:val="22"/>
          <w:szCs w:val="22"/>
        </w:rPr>
        <w:t>b</w:t>
      </w:r>
      <w:r w:rsidR="00CD136A" w:rsidRPr="00CC6AD9">
        <w:rPr>
          <w:rFonts w:ascii="Arial" w:eastAsia="Calibri" w:hAnsi="Arial" w:cs="Arial"/>
          <w:sz w:val="22"/>
          <w:szCs w:val="22"/>
        </w:rPr>
        <w:t>ar</w:t>
      </w:r>
      <w:r w:rsidR="000E6D94" w:rsidRPr="00CC6AD9">
        <w:rPr>
          <w:rFonts w:ascii="Arial" w:eastAsia="Calibri" w:hAnsi="Arial" w:cs="Arial"/>
          <w:sz w:val="22"/>
          <w:szCs w:val="22"/>
          <w:lang w:val="id-ID"/>
        </w:rPr>
        <w:t xml:space="preserve"> </w:t>
      </w:r>
      <w:r w:rsidR="000E6D94" w:rsidRPr="00CC6AD9">
        <w:rPr>
          <w:rFonts w:ascii="Arial" w:eastAsia="Calibri" w:hAnsi="Arial" w:cs="Arial"/>
          <w:sz w:val="22"/>
          <w:szCs w:val="22"/>
          <w:lang w:val="en-ID"/>
        </w:rPr>
        <w:t>c</w:t>
      </w:r>
      <w:r w:rsidR="00CD136A" w:rsidRPr="00CC6AD9">
        <w:rPr>
          <w:rFonts w:ascii="Arial" w:eastAsia="Calibri" w:hAnsi="Arial" w:cs="Arial"/>
          <w:spacing w:val="1"/>
          <w:sz w:val="22"/>
          <w:szCs w:val="22"/>
        </w:rPr>
        <w:t>o</w:t>
      </w:r>
      <w:r w:rsidR="00CD136A" w:rsidRPr="00CC6AD9">
        <w:rPr>
          <w:rFonts w:ascii="Arial" w:eastAsia="Calibri" w:hAnsi="Arial" w:cs="Arial"/>
          <w:spacing w:val="-1"/>
          <w:sz w:val="22"/>
          <w:szCs w:val="22"/>
        </w:rPr>
        <w:t>nt</w:t>
      </w:r>
      <w:r w:rsidR="00CD136A" w:rsidRPr="00CC6AD9">
        <w:rPr>
          <w:rFonts w:ascii="Arial" w:eastAsia="Calibri" w:hAnsi="Arial" w:cs="Arial"/>
          <w:spacing w:val="4"/>
          <w:sz w:val="22"/>
          <w:szCs w:val="22"/>
        </w:rPr>
        <w:t>o</w:t>
      </w:r>
      <w:r w:rsidR="00CD136A" w:rsidRPr="00CC6AD9">
        <w:rPr>
          <w:rFonts w:ascii="Arial" w:eastAsia="Calibri" w:hAnsi="Arial" w:cs="Arial"/>
          <w:sz w:val="22"/>
          <w:szCs w:val="22"/>
        </w:rPr>
        <w:t>h</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1"/>
          <w:sz w:val="22"/>
          <w:szCs w:val="22"/>
        </w:rPr>
        <w:t>l</w:t>
      </w:r>
      <w:r w:rsidR="00CD136A" w:rsidRPr="00CC6AD9">
        <w:rPr>
          <w:rFonts w:ascii="Arial" w:eastAsia="Calibri" w:hAnsi="Arial" w:cs="Arial"/>
          <w:spacing w:val="3"/>
          <w:sz w:val="22"/>
          <w:szCs w:val="22"/>
        </w:rPr>
        <w:t>a</w:t>
      </w:r>
      <w:r w:rsidR="00CD136A" w:rsidRPr="00CC6AD9">
        <w:rPr>
          <w:rFonts w:ascii="Arial" w:eastAsia="Calibri" w:hAnsi="Arial" w:cs="Arial"/>
          <w:spacing w:val="-1"/>
          <w:sz w:val="22"/>
          <w:szCs w:val="22"/>
        </w:rPr>
        <w:t>n</w:t>
      </w:r>
      <w:r w:rsidR="00CD136A" w:rsidRPr="00CC6AD9">
        <w:rPr>
          <w:rFonts w:ascii="Arial" w:eastAsia="Calibri" w:hAnsi="Arial" w:cs="Arial"/>
          <w:sz w:val="22"/>
          <w:szCs w:val="22"/>
        </w:rPr>
        <w:t>g</w:t>
      </w:r>
      <w:r w:rsidR="00CD136A" w:rsidRPr="00CC6AD9">
        <w:rPr>
          <w:rFonts w:ascii="Arial" w:eastAsia="Calibri" w:hAnsi="Arial" w:cs="Arial"/>
          <w:spacing w:val="1"/>
          <w:sz w:val="22"/>
          <w:szCs w:val="22"/>
        </w:rPr>
        <w:t>k</w:t>
      </w:r>
      <w:r w:rsidR="00CD136A" w:rsidRPr="00CC6AD9">
        <w:rPr>
          <w:rFonts w:ascii="Arial" w:eastAsia="Calibri" w:hAnsi="Arial" w:cs="Arial"/>
          <w:sz w:val="22"/>
          <w:szCs w:val="22"/>
        </w:rPr>
        <w:t>ah</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1"/>
          <w:sz w:val="22"/>
          <w:szCs w:val="22"/>
        </w:rPr>
        <w:t>k</w:t>
      </w:r>
      <w:r w:rsidR="00CD136A" w:rsidRPr="00CC6AD9">
        <w:rPr>
          <w:rFonts w:ascii="Arial" w:eastAsia="Calibri" w:hAnsi="Arial" w:cs="Arial"/>
          <w:sz w:val="22"/>
          <w:szCs w:val="22"/>
        </w:rPr>
        <w:t>e</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3</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3"/>
          <w:sz w:val="22"/>
          <w:szCs w:val="22"/>
        </w:rPr>
        <w:t>K</w:t>
      </w:r>
      <w:r w:rsidR="00CD136A" w:rsidRPr="00CC6AD9">
        <w:rPr>
          <w:rFonts w:ascii="Arial" w:eastAsia="Calibri" w:hAnsi="Arial" w:cs="Arial"/>
          <w:spacing w:val="-1"/>
          <w:sz w:val="22"/>
          <w:szCs w:val="22"/>
        </w:rPr>
        <w:t>u</w:t>
      </w:r>
      <w:r w:rsidR="00CD136A" w:rsidRPr="00CC6AD9">
        <w:rPr>
          <w:rFonts w:ascii="Arial" w:eastAsia="Calibri" w:hAnsi="Arial" w:cs="Arial"/>
          <w:sz w:val="22"/>
          <w:szCs w:val="22"/>
        </w:rPr>
        <w:t>m</w:t>
      </w:r>
      <w:r w:rsidR="00CD136A" w:rsidRPr="00CC6AD9">
        <w:rPr>
          <w:rFonts w:ascii="Arial" w:eastAsia="Calibri" w:hAnsi="Arial" w:cs="Arial"/>
          <w:spacing w:val="2"/>
          <w:sz w:val="22"/>
          <w:szCs w:val="22"/>
        </w:rPr>
        <w:t>p</w:t>
      </w:r>
      <w:r w:rsidR="00CD136A" w:rsidRPr="00CC6AD9">
        <w:rPr>
          <w:rFonts w:ascii="Arial" w:eastAsia="Calibri" w:hAnsi="Arial" w:cs="Arial"/>
          <w:spacing w:val="-1"/>
          <w:sz w:val="22"/>
          <w:szCs w:val="22"/>
        </w:rPr>
        <w:t>u</w:t>
      </w:r>
      <w:r w:rsidR="00CD136A" w:rsidRPr="00CC6AD9">
        <w:rPr>
          <w:rFonts w:ascii="Arial" w:eastAsia="Calibri" w:hAnsi="Arial" w:cs="Arial"/>
          <w:spacing w:val="1"/>
          <w:sz w:val="22"/>
          <w:szCs w:val="22"/>
        </w:rPr>
        <w:t>lk</w:t>
      </w:r>
      <w:r w:rsidR="00CD136A" w:rsidRPr="00CC6AD9">
        <w:rPr>
          <w:rFonts w:ascii="Arial" w:eastAsia="Calibri" w:hAnsi="Arial" w:cs="Arial"/>
          <w:sz w:val="22"/>
          <w:szCs w:val="22"/>
        </w:rPr>
        <w:t>an</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3"/>
          <w:sz w:val="22"/>
          <w:szCs w:val="22"/>
        </w:rPr>
        <w:t>D</w:t>
      </w:r>
      <w:r w:rsidR="00CD136A" w:rsidRPr="00CC6AD9">
        <w:rPr>
          <w:rFonts w:ascii="Arial" w:eastAsia="Calibri" w:hAnsi="Arial" w:cs="Arial"/>
          <w:sz w:val="22"/>
          <w:szCs w:val="22"/>
        </w:rPr>
        <w:t>a</w:t>
      </w:r>
      <w:r w:rsidR="00CD136A" w:rsidRPr="00CC6AD9">
        <w:rPr>
          <w:rFonts w:ascii="Arial" w:eastAsia="Calibri" w:hAnsi="Arial" w:cs="Arial"/>
          <w:spacing w:val="-1"/>
          <w:sz w:val="22"/>
          <w:szCs w:val="22"/>
        </w:rPr>
        <w:t>t</w:t>
      </w:r>
      <w:r w:rsidR="00CD136A" w:rsidRPr="00CC6AD9">
        <w:rPr>
          <w:rFonts w:ascii="Arial" w:eastAsia="Calibri" w:hAnsi="Arial" w:cs="Arial"/>
          <w:sz w:val="22"/>
          <w:szCs w:val="22"/>
        </w:rPr>
        <w:t>a</w:t>
      </w:r>
      <w:r w:rsidR="00CD136A" w:rsidRPr="00CC6AD9">
        <w:rPr>
          <w:rFonts w:ascii="Arial" w:eastAsia="Calibri" w:hAnsi="Arial" w:cs="Arial"/>
          <w:sz w:val="22"/>
          <w:szCs w:val="22"/>
          <w:lang w:val="id-ID"/>
        </w:rPr>
        <w:t xml:space="preserve"> </w:t>
      </w:r>
      <w:r w:rsidR="00CD136A" w:rsidRPr="00CC6AD9">
        <w:rPr>
          <w:rFonts w:ascii="Arial" w:eastAsia="Calibri" w:hAnsi="Arial" w:cs="Arial"/>
          <w:sz w:val="22"/>
          <w:szCs w:val="22"/>
        </w:rPr>
        <w:t>&amp;</w:t>
      </w:r>
      <w:r w:rsidR="00CD136A" w:rsidRPr="00CC6AD9">
        <w:rPr>
          <w:rFonts w:ascii="Arial" w:eastAsia="Calibri" w:hAnsi="Arial" w:cs="Arial"/>
          <w:sz w:val="22"/>
          <w:szCs w:val="22"/>
          <w:lang w:val="id-ID"/>
        </w:rPr>
        <w:t xml:space="preserve"> </w:t>
      </w:r>
      <w:r w:rsidR="00CD136A" w:rsidRPr="00CC6AD9">
        <w:rPr>
          <w:rFonts w:ascii="Arial" w:eastAsia="Calibri" w:hAnsi="Arial" w:cs="Arial"/>
          <w:spacing w:val="3"/>
          <w:w w:val="102"/>
          <w:sz w:val="22"/>
          <w:szCs w:val="22"/>
        </w:rPr>
        <w:t>I</w:t>
      </w:r>
      <w:r w:rsidR="00CD136A" w:rsidRPr="00CC6AD9">
        <w:rPr>
          <w:rFonts w:ascii="Arial" w:eastAsia="Calibri" w:hAnsi="Arial" w:cs="Arial"/>
          <w:spacing w:val="-1"/>
          <w:w w:val="102"/>
          <w:sz w:val="22"/>
          <w:szCs w:val="22"/>
        </w:rPr>
        <w:t>n</w:t>
      </w:r>
      <w:r w:rsidR="00CD136A" w:rsidRPr="00CC6AD9">
        <w:rPr>
          <w:rFonts w:ascii="Arial" w:eastAsia="Calibri" w:hAnsi="Arial" w:cs="Arial"/>
          <w:spacing w:val="1"/>
          <w:w w:val="102"/>
          <w:sz w:val="22"/>
          <w:szCs w:val="22"/>
        </w:rPr>
        <w:t>f</w:t>
      </w:r>
      <w:r w:rsidR="00CD136A" w:rsidRPr="00CC6AD9">
        <w:rPr>
          <w:rFonts w:ascii="Arial" w:eastAsia="Calibri" w:hAnsi="Arial" w:cs="Arial"/>
          <w:w w:val="102"/>
          <w:sz w:val="22"/>
          <w:szCs w:val="22"/>
        </w:rPr>
        <w:t>o</w:t>
      </w:r>
      <w:r w:rsidR="00CD136A" w:rsidRPr="00CC6AD9">
        <w:rPr>
          <w:rFonts w:ascii="Arial" w:eastAsia="Calibri" w:hAnsi="Arial" w:cs="Arial"/>
          <w:spacing w:val="1"/>
          <w:w w:val="102"/>
          <w:sz w:val="22"/>
          <w:szCs w:val="22"/>
        </w:rPr>
        <w:t>r</w:t>
      </w:r>
      <w:r w:rsidR="00CD136A" w:rsidRPr="00CC6AD9">
        <w:rPr>
          <w:rFonts w:ascii="Arial" w:eastAsia="Calibri" w:hAnsi="Arial" w:cs="Arial"/>
          <w:spacing w:val="3"/>
          <w:w w:val="102"/>
          <w:sz w:val="22"/>
          <w:szCs w:val="22"/>
        </w:rPr>
        <w:t>m</w:t>
      </w:r>
      <w:r w:rsidR="00CD136A" w:rsidRPr="00CC6AD9">
        <w:rPr>
          <w:rFonts w:ascii="Arial" w:eastAsia="Calibri" w:hAnsi="Arial" w:cs="Arial"/>
          <w:w w:val="102"/>
          <w:sz w:val="22"/>
          <w:szCs w:val="22"/>
        </w:rPr>
        <w:t>a</w:t>
      </w:r>
      <w:r w:rsidR="00CD136A" w:rsidRPr="00CC6AD9">
        <w:rPr>
          <w:rFonts w:ascii="Arial" w:eastAsia="Calibri" w:hAnsi="Arial" w:cs="Arial"/>
          <w:spacing w:val="-2"/>
          <w:w w:val="102"/>
          <w:sz w:val="22"/>
          <w:szCs w:val="22"/>
        </w:rPr>
        <w:t>s</w:t>
      </w:r>
      <w:r w:rsidR="00CD136A" w:rsidRPr="00CC6AD9">
        <w:rPr>
          <w:rFonts w:ascii="Arial" w:eastAsia="Calibri" w:hAnsi="Arial" w:cs="Arial"/>
          <w:w w:val="102"/>
          <w:sz w:val="22"/>
          <w:szCs w:val="22"/>
        </w:rPr>
        <w:t>i</w:t>
      </w:r>
    </w:p>
    <w:p w:rsidR="00CD136A" w:rsidRPr="00CC6AD9" w:rsidRDefault="00CD136A" w:rsidP="009730AE">
      <w:pPr>
        <w:spacing w:line="360" w:lineRule="auto"/>
        <w:jc w:val="both"/>
        <w:rPr>
          <w:rFonts w:ascii="Arial" w:hAnsi="Arial" w:cs="Arial"/>
          <w:sz w:val="22"/>
          <w:szCs w:val="22"/>
        </w:rPr>
      </w:pPr>
    </w:p>
    <w:p w:rsidR="00697B7F" w:rsidRPr="00CC6AD9" w:rsidRDefault="00EC3366" w:rsidP="009730AE">
      <w:pPr>
        <w:pStyle w:val="ListParagraph"/>
        <w:numPr>
          <w:ilvl w:val="0"/>
          <w:numId w:val="27"/>
        </w:numPr>
        <w:spacing w:line="360" w:lineRule="auto"/>
        <w:ind w:left="360"/>
        <w:jc w:val="both"/>
        <w:rPr>
          <w:rFonts w:ascii="Arial" w:hAnsi="Arial" w:cs="Arial"/>
          <w:sz w:val="22"/>
          <w:szCs w:val="22"/>
        </w:rPr>
      </w:pPr>
      <w:r w:rsidRPr="00CC6AD9">
        <w:rPr>
          <w:rFonts w:ascii="Arial" w:hAnsi="Arial" w:cs="Arial"/>
          <w:sz w:val="22"/>
          <w:szCs w:val="22"/>
        </w:rPr>
        <w:t xml:space="preserve">Petakan kronologi kejadian </w:t>
      </w:r>
    </w:p>
    <w:p w:rsidR="00697B7F" w:rsidRPr="00CC6AD9" w:rsidRDefault="00EC3366" w:rsidP="009730AE">
      <w:pPr>
        <w:pStyle w:val="ListParagraph"/>
        <w:spacing w:line="360" w:lineRule="auto"/>
        <w:ind w:left="360"/>
        <w:jc w:val="both"/>
        <w:rPr>
          <w:rFonts w:ascii="Arial" w:hAnsi="Arial" w:cs="Arial"/>
          <w:sz w:val="22"/>
          <w:szCs w:val="22"/>
        </w:rPr>
      </w:pPr>
      <w:r w:rsidRPr="00CC6AD9">
        <w:rPr>
          <w:rFonts w:ascii="Arial" w:hAnsi="Arial" w:cs="Arial"/>
          <w:sz w:val="22"/>
          <w:szCs w:val="22"/>
        </w:rPr>
        <w:t>Sangat membantu bila kronologi insiden dipetakan dalam sebuah bagan.</w:t>
      </w:r>
    </w:p>
    <w:p w:rsidR="00697B7F" w:rsidRPr="00CC6AD9" w:rsidRDefault="00EC3366" w:rsidP="009730AE">
      <w:pPr>
        <w:pStyle w:val="ListParagraph"/>
        <w:spacing w:line="360" w:lineRule="auto"/>
        <w:ind w:left="360"/>
        <w:jc w:val="both"/>
        <w:rPr>
          <w:rFonts w:ascii="Arial" w:hAnsi="Arial" w:cs="Arial"/>
          <w:sz w:val="22"/>
          <w:szCs w:val="22"/>
        </w:rPr>
      </w:pPr>
      <w:r w:rsidRPr="00CC6AD9">
        <w:rPr>
          <w:rFonts w:ascii="Arial" w:hAnsi="Arial" w:cs="Arial"/>
          <w:sz w:val="22"/>
          <w:szCs w:val="22"/>
        </w:rPr>
        <w:t>Ada  berbagai macam cara kronologi kejadian, sebagai berikut :</w:t>
      </w:r>
    </w:p>
    <w:p w:rsidR="00697B7F" w:rsidRPr="00CC6AD9" w:rsidRDefault="00697B7F" w:rsidP="009730AE">
      <w:pPr>
        <w:pStyle w:val="ListParagraph"/>
        <w:spacing w:line="360" w:lineRule="auto"/>
        <w:ind w:left="360"/>
        <w:jc w:val="both"/>
        <w:rPr>
          <w:rFonts w:ascii="Arial" w:hAnsi="Arial" w:cs="Arial"/>
          <w:sz w:val="22"/>
          <w:szCs w:val="22"/>
        </w:rPr>
      </w:pPr>
      <w:r w:rsidRPr="00CC6AD9">
        <w:rPr>
          <w:rFonts w:ascii="Arial" w:hAnsi="Arial" w:cs="Arial"/>
          <w:sz w:val="22"/>
          <w:szCs w:val="22"/>
        </w:rPr>
        <w:t xml:space="preserve">1.  </w:t>
      </w:r>
      <w:r w:rsidR="00EC3366" w:rsidRPr="00CC6AD9">
        <w:rPr>
          <w:rFonts w:ascii="Arial" w:hAnsi="Arial" w:cs="Arial"/>
          <w:sz w:val="22"/>
          <w:szCs w:val="22"/>
        </w:rPr>
        <w:t>Kronologi cerita / narasi</w:t>
      </w:r>
    </w:p>
    <w:p w:rsidR="00EC3366" w:rsidRPr="00CC6AD9" w:rsidRDefault="00EC3366" w:rsidP="009730AE">
      <w:pPr>
        <w:pStyle w:val="ListParagraph"/>
        <w:spacing w:line="360" w:lineRule="auto"/>
        <w:ind w:left="709"/>
        <w:jc w:val="both"/>
        <w:rPr>
          <w:rFonts w:ascii="Arial" w:hAnsi="Arial" w:cs="Arial"/>
          <w:sz w:val="22"/>
          <w:szCs w:val="22"/>
        </w:rPr>
      </w:pPr>
      <w:r w:rsidRPr="00CC6AD9">
        <w:rPr>
          <w:rFonts w:ascii="Arial" w:hAnsi="Arial" w:cs="Arial"/>
          <w:sz w:val="22"/>
          <w:szCs w:val="22"/>
        </w:rPr>
        <w:t>Suatu penulisan cerita apa yang terjadi berdasarkan tanggal dan waktu, dibuat berdasarkan kumpulan data saat investigasi.</w:t>
      </w:r>
    </w:p>
    <w:p w:rsidR="00EC3366" w:rsidRPr="00CC6AD9" w:rsidRDefault="00EC3366" w:rsidP="009730AE">
      <w:pPr>
        <w:tabs>
          <w:tab w:val="left" w:pos="1701"/>
        </w:tabs>
        <w:spacing w:line="360" w:lineRule="auto"/>
        <w:ind w:left="981" w:hanging="283"/>
        <w:rPr>
          <w:rFonts w:ascii="Arial" w:hAnsi="Arial" w:cs="Arial"/>
          <w:sz w:val="22"/>
          <w:szCs w:val="22"/>
        </w:rPr>
      </w:pPr>
      <w:r w:rsidRPr="00CC6AD9">
        <w:rPr>
          <w:rFonts w:ascii="Arial" w:hAnsi="Arial" w:cs="Arial"/>
          <w:sz w:val="22"/>
          <w:szCs w:val="22"/>
        </w:rPr>
        <w:t>Kronologi cerita digunakan jika:</w:t>
      </w:r>
    </w:p>
    <w:p w:rsidR="00EC3366" w:rsidRPr="00CC6AD9" w:rsidRDefault="00EC3366" w:rsidP="009730AE">
      <w:pPr>
        <w:numPr>
          <w:ilvl w:val="3"/>
          <w:numId w:val="44"/>
        </w:numPr>
        <w:spacing w:line="360" w:lineRule="auto"/>
        <w:ind w:left="1134" w:hanging="425"/>
        <w:jc w:val="both"/>
        <w:rPr>
          <w:rFonts w:ascii="Arial" w:hAnsi="Arial" w:cs="Arial"/>
          <w:sz w:val="22"/>
          <w:szCs w:val="22"/>
        </w:rPr>
      </w:pPr>
      <w:r w:rsidRPr="00CC6AD9">
        <w:rPr>
          <w:rFonts w:ascii="Arial" w:hAnsi="Arial" w:cs="Arial"/>
          <w:sz w:val="22"/>
          <w:szCs w:val="22"/>
        </w:rPr>
        <w:lastRenderedPageBreak/>
        <w:t>Kejadian sederhana dan tidak kompleks, di mana masalah, praktek dan faktor kontribusinya sederhana.</w:t>
      </w:r>
    </w:p>
    <w:p w:rsidR="00EC3366" w:rsidRPr="00CC6AD9" w:rsidRDefault="00EC3366" w:rsidP="009730AE">
      <w:pPr>
        <w:numPr>
          <w:ilvl w:val="3"/>
          <w:numId w:val="44"/>
        </w:numPr>
        <w:spacing w:line="360" w:lineRule="auto"/>
        <w:ind w:left="1134" w:hanging="425"/>
        <w:jc w:val="both"/>
        <w:rPr>
          <w:rFonts w:ascii="Arial" w:hAnsi="Arial" w:cs="Arial"/>
          <w:sz w:val="22"/>
          <w:szCs w:val="22"/>
        </w:rPr>
      </w:pPr>
      <w:r w:rsidRPr="00CC6AD9">
        <w:rPr>
          <w:rFonts w:ascii="Arial" w:hAnsi="Arial" w:cs="Arial"/>
          <w:sz w:val="22"/>
          <w:szCs w:val="22"/>
        </w:rPr>
        <w:t>Dapat digunakan untuk mengetahui gambaran umum suatu kejadian yang lebih kompleks</w:t>
      </w:r>
      <w:r w:rsidR="00741A16" w:rsidRPr="00CC6AD9">
        <w:rPr>
          <w:rFonts w:ascii="Arial" w:hAnsi="Arial" w:cs="Arial"/>
          <w:sz w:val="22"/>
          <w:szCs w:val="22"/>
        </w:rPr>
        <w:t>.</w:t>
      </w:r>
    </w:p>
    <w:p w:rsidR="00EC3366" w:rsidRPr="00CC6AD9" w:rsidRDefault="00EC3366" w:rsidP="009730AE">
      <w:pPr>
        <w:numPr>
          <w:ilvl w:val="3"/>
          <w:numId w:val="44"/>
        </w:numPr>
        <w:spacing w:line="360" w:lineRule="auto"/>
        <w:ind w:left="1134" w:hanging="425"/>
        <w:jc w:val="both"/>
        <w:rPr>
          <w:rFonts w:ascii="Arial" w:hAnsi="Arial" w:cs="Arial"/>
          <w:sz w:val="22"/>
          <w:szCs w:val="22"/>
        </w:rPr>
      </w:pPr>
      <w:r w:rsidRPr="00CC6AD9">
        <w:rPr>
          <w:rFonts w:ascii="Arial" w:hAnsi="Arial" w:cs="Arial"/>
          <w:sz w:val="22"/>
          <w:szCs w:val="22"/>
        </w:rPr>
        <w:t>Dapat digunakan sebagai bagian integral dari suatu laporan sebagai ringkasan di mana hal tersebut mudah dibaca.</w:t>
      </w:r>
    </w:p>
    <w:p w:rsidR="00EC3366" w:rsidRPr="00CC6AD9" w:rsidRDefault="00EC3366" w:rsidP="009730AE">
      <w:pPr>
        <w:tabs>
          <w:tab w:val="left" w:pos="1080"/>
        </w:tabs>
        <w:spacing w:line="360" w:lineRule="auto"/>
        <w:ind w:left="360" w:firstLine="338"/>
        <w:rPr>
          <w:rFonts w:ascii="Arial" w:hAnsi="Arial" w:cs="Arial"/>
          <w:sz w:val="22"/>
          <w:szCs w:val="22"/>
        </w:rPr>
      </w:pPr>
      <w:r w:rsidRPr="00CC6AD9">
        <w:rPr>
          <w:rFonts w:ascii="Arial" w:hAnsi="Arial" w:cs="Arial"/>
          <w:sz w:val="22"/>
          <w:szCs w:val="22"/>
        </w:rPr>
        <w:t>Nilai positif  : format ini baik untuk presentasi informasi</w:t>
      </w:r>
    </w:p>
    <w:p w:rsidR="00EC3366" w:rsidRPr="00CC6AD9" w:rsidRDefault="00EC3366" w:rsidP="009730AE">
      <w:pPr>
        <w:tabs>
          <w:tab w:val="left" w:pos="1080"/>
        </w:tabs>
        <w:spacing w:line="360" w:lineRule="auto"/>
        <w:ind w:left="360" w:firstLine="338"/>
        <w:rPr>
          <w:rFonts w:ascii="Arial" w:hAnsi="Arial" w:cs="Arial"/>
          <w:sz w:val="22"/>
          <w:szCs w:val="22"/>
        </w:rPr>
      </w:pPr>
      <w:r w:rsidRPr="00CC6AD9">
        <w:rPr>
          <w:rFonts w:ascii="Arial" w:hAnsi="Arial" w:cs="Arial"/>
          <w:sz w:val="22"/>
          <w:szCs w:val="22"/>
        </w:rPr>
        <w:t xml:space="preserve">Nilai negatif :  </w:t>
      </w:r>
    </w:p>
    <w:p w:rsidR="00EC3366" w:rsidRPr="00CC6AD9" w:rsidRDefault="00EC3366" w:rsidP="009730AE">
      <w:pPr>
        <w:pStyle w:val="ListParagraph"/>
        <w:numPr>
          <w:ilvl w:val="0"/>
          <w:numId w:val="45"/>
        </w:numPr>
        <w:spacing w:line="360" w:lineRule="auto"/>
        <w:ind w:left="1134" w:hanging="425"/>
        <w:contextualSpacing w:val="0"/>
        <w:jc w:val="both"/>
        <w:rPr>
          <w:rFonts w:ascii="Arial" w:hAnsi="Arial" w:cs="Arial"/>
          <w:sz w:val="22"/>
          <w:szCs w:val="22"/>
        </w:rPr>
      </w:pPr>
      <w:r w:rsidRPr="00CC6AD9">
        <w:rPr>
          <w:rFonts w:ascii="Arial" w:hAnsi="Arial" w:cs="Arial"/>
          <w:sz w:val="22"/>
          <w:szCs w:val="22"/>
        </w:rPr>
        <w:t>sulit untuk menemukan titik cerita dengan cepat</w:t>
      </w:r>
    </w:p>
    <w:p w:rsidR="00EC3366" w:rsidRPr="00CC6AD9" w:rsidRDefault="00EC3366" w:rsidP="009730AE">
      <w:pPr>
        <w:pStyle w:val="ListParagraph"/>
        <w:numPr>
          <w:ilvl w:val="0"/>
          <w:numId w:val="45"/>
        </w:numPr>
        <w:spacing w:line="360" w:lineRule="auto"/>
        <w:ind w:left="1134" w:hanging="425"/>
        <w:contextualSpacing w:val="0"/>
        <w:jc w:val="both"/>
        <w:rPr>
          <w:rFonts w:ascii="Arial" w:hAnsi="Arial" w:cs="Arial"/>
          <w:sz w:val="22"/>
          <w:szCs w:val="22"/>
        </w:rPr>
      </w:pPr>
      <w:r w:rsidRPr="00CC6AD9">
        <w:rPr>
          <w:rFonts w:ascii="Arial" w:hAnsi="Arial" w:cs="Arial"/>
          <w:sz w:val="22"/>
          <w:szCs w:val="22"/>
        </w:rPr>
        <w:t>sulit untuk mengerti jalan cerita dengan cepat bila melibatkan banyak pihak</w:t>
      </w:r>
    </w:p>
    <w:p w:rsidR="00525DDA" w:rsidRPr="00CC6AD9" w:rsidRDefault="005976FF" w:rsidP="009730AE">
      <w:pPr>
        <w:pStyle w:val="ListParagraph"/>
        <w:tabs>
          <w:tab w:val="left" w:pos="1080"/>
          <w:tab w:val="left" w:pos="1418"/>
          <w:tab w:val="left" w:pos="1701"/>
        </w:tabs>
        <w:spacing w:line="360" w:lineRule="auto"/>
        <w:ind w:left="698"/>
        <w:contextualSpacing w:val="0"/>
        <w:jc w:val="both"/>
        <w:rPr>
          <w:rFonts w:ascii="Arial" w:hAnsi="Arial" w:cs="Arial"/>
          <w:sz w:val="22"/>
          <w:szCs w:val="22"/>
        </w:rPr>
      </w:pPr>
      <w:r>
        <w:rPr>
          <w:rFonts w:ascii="Arial" w:hAnsi="Arial" w:cs="Arial"/>
          <w:noProof/>
          <w:sz w:val="22"/>
          <w:szCs w:val="22"/>
        </w:rPr>
        <w:pict>
          <v:group id="_x0000_s1127" style="position:absolute;left:0;text-align:left;margin-left:101.35pt;margin-top:287.15pt;width:435.05pt;height:578.5pt;z-index:-251631616;mso-position-horizontal-relative:page;mso-position-vertical-relative:page" coordorigin="2931,1368" coordsize="7459,1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">
            <v:shape id="Freeform 38" o:spid="_x0000_s1128" style="position:absolute;left:2931;top:1368;width:7459;height:11401;visibility:visible;mso-wrap-style:square;v-text-anchor:top" coordsize="7459,11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etMMA&#10;AADbAAAADwAAAGRycy9kb3ducmV2LnhtbESP0WoCMRRE3wv+Q7hC37pZFYpujSKCtFgUjH7AZXO7&#10;u5jcLJuo2359Iwg+DjNzhpkve2fFlbrQeFYwynIQxKU3DVcKTsfN2xREiMgGrWdS8EsBlovByxwL&#10;4298oKuOlUgQDgUqqGNsCylDWZPDkPmWOHk/vnMYk+wqaTq8Jbizcpzn79Jhw2mhxpbWNZVnfXEK&#10;wm5i3fZb7/Lp/q/dbj6tXuuRUq/DfvUBIlIfn+FH+8somMzg/iX9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etMMAAADbAAAADwAAAAAAAAAAAAAAAACYAgAAZHJzL2Rv&#10;d25yZXYueG1sUEsFBgAAAAAEAAQA9QAAAIgDAAAAAA==&#10;" path="m,11401r7459,l7459,,,,,11401xe" filled="f" strokeweight=".24867mm">
              <v:path arrowok="t" o:connecttype="custom" o:connectlocs="0,12769;7459,12769;7459,1368;0,1368;0,12769" o:connectangles="0,0,0,0,0"/>
            </v:shape>
            <w10:wrap anchorx="page" anchory="page"/>
          </v:group>
        </w:pict>
      </w:r>
    </w:p>
    <w:p w:rsidR="00525DDA" w:rsidRPr="00CC6AD9" w:rsidRDefault="00525DDA" w:rsidP="009730AE">
      <w:pPr>
        <w:pStyle w:val="ListParagraph"/>
        <w:spacing w:line="360" w:lineRule="auto"/>
        <w:ind w:left="709" w:right="1694"/>
        <w:rPr>
          <w:rFonts w:ascii="Arial" w:eastAsia="Calibri" w:hAnsi="Arial" w:cs="Arial"/>
          <w:sz w:val="22"/>
          <w:szCs w:val="22"/>
        </w:rPr>
      </w:pP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US</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S</w:t>
      </w:r>
      <w:r w:rsidRPr="00CC6AD9">
        <w:rPr>
          <w:rFonts w:ascii="Arial" w:eastAsia="Calibri" w:hAnsi="Arial" w:cs="Arial"/>
          <w:sz w:val="22"/>
          <w:szCs w:val="22"/>
        </w:rPr>
        <w:t>A</w:t>
      </w:r>
      <w:r w:rsidRPr="00CC6AD9">
        <w:rPr>
          <w:rFonts w:ascii="Arial" w:eastAsia="Calibri" w:hAnsi="Arial" w:cs="Arial"/>
          <w:spacing w:val="3"/>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OP</w:t>
      </w:r>
      <w:r w:rsidRPr="00CC6AD9">
        <w:rPr>
          <w:rFonts w:ascii="Arial" w:eastAsia="Calibri" w:hAnsi="Arial" w:cs="Arial"/>
          <w:sz w:val="22"/>
          <w:szCs w:val="22"/>
        </w:rPr>
        <w:t>ERA</w:t>
      </w:r>
      <w:r w:rsidRPr="00CC6AD9">
        <w:rPr>
          <w:rFonts w:ascii="Arial" w:eastAsia="Calibri" w:hAnsi="Arial" w:cs="Arial"/>
          <w:spacing w:val="3"/>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i/>
          <w:spacing w:val="1"/>
          <w:sz w:val="22"/>
          <w:szCs w:val="22"/>
        </w:rPr>
        <w:t>W</w:t>
      </w:r>
      <w:r w:rsidRPr="00CC6AD9">
        <w:rPr>
          <w:rFonts w:ascii="Arial" w:eastAsia="Calibri" w:hAnsi="Arial" w:cs="Arial"/>
          <w:i/>
          <w:sz w:val="22"/>
          <w:szCs w:val="22"/>
        </w:rPr>
        <w:t>R</w:t>
      </w:r>
      <w:r w:rsidRPr="00CC6AD9">
        <w:rPr>
          <w:rFonts w:ascii="Arial" w:eastAsia="Calibri" w:hAnsi="Arial" w:cs="Arial"/>
          <w:i/>
          <w:spacing w:val="2"/>
          <w:sz w:val="22"/>
          <w:szCs w:val="22"/>
        </w:rPr>
        <w:t>O</w:t>
      </w:r>
      <w:r w:rsidRPr="00CC6AD9">
        <w:rPr>
          <w:rFonts w:ascii="Arial" w:eastAsia="Calibri" w:hAnsi="Arial" w:cs="Arial"/>
          <w:i/>
          <w:sz w:val="22"/>
          <w:szCs w:val="22"/>
        </w:rPr>
        <w:t>NG</w:t>
      </w:r>
      <w:r w:rsidRPr="00CC6AD9">
        <w:rPr>
          <w:rFonts w:ascii="Arial" w:eastAsia="Calibri" w:hAnsi="Arial" w:cs="Arial"/>
          <w:i/>
          <w:sz w:val="22"/>
          <w:szCs w:val="22"/>
          <w:lang w:val="id-ID"/>
        </w:rPr>
        <w:t xml:space="preserve"> </w:t>
      </w:r>
      <w:r w:rsidRPr="00CC6AD9">
        <w:rPr>
          <w:rFonts w:ascii="Arial" w:eastAsia="Calibri" w:hAnsi="Arial" w:cs="Arial"/>
          <w:i/>
          <w:spacing w:val="2"/>
          <w:sz w:val="22"/>
          <w:szCs w:val="22"/>
        </w:rPr>
        <w:t>S</w:t>
      </w:r>
      <w:r w:rsidRPr="00CC6AD9">
        <w:rPr>
          <w:rFonts w:ascii="Arial" w:eastAsia="Calibri" w:hAnsi="Arial" w:cs="Arial"/>
          <w:i/>
          <w:spacing w:val="1"/>
          <w:sz w:val="22"/>
          <w:szCs w:val="22"/>
        </w:rPr>
        <w:t>IT</w:t>
      </w:r>
      <w:r w:rsidRPr="00CC6AD9">
        <w:rPr>
          <w:rFonts w:ascii="Arial" w:eastAsia="Calibri" w:hAnsi="Arial" w:cs="Arial"/>
          <w:i/>
          <w:sz w:val="22"/>
          <w:szCs w:val="22"/>
        </w:rPr>
        <w:t>E</w:t>
      </w:r>
      <w:r w:rsidRPr="00CC6AD9">
        <w:rPr>
          <w:rFonts w:ascii="Arial" w:eastAsia="Calibri" w:hAnsi="Arial" w:cs="Arial"/>
          <w:i/>
          <w:sz w:val="22"/>
          <w:szCs w:val="22"/>
          <w:lang w:val="id-ID"/>
        </w:rPr>
        <w:t xml:space="preserve"> </w:t>
      </w:r>
      <w:r w:rsidRPr="00CC6AD9">
        <w:rPr>
          <w:rFonts w:ascii="Arial" w:eastAsia="Calibri" w:hAnsi="Arial" w:cs="Arial"/>
          <w:i/>
          <w:spacing w:val="-1"/>
          <w:w w:val="103"/>
          <w:sz w:val="22"/>
          <w:szCs w:val="22"/>
        </w:rPr>
        <w:t>S</w:t>
      </w:r>
      <w:r w:rsidRPr="00CC6AD9">
        <w:rPr>
          <w:rFonts w:ascii="Arial" w:eastAsia="Calibri" w:hAnsi="Arial" w:cs="Arial"/>
          <w:i/>
          <w:w w:val="103"/>
          <w:sz w:val="22"/>
          <w:szCs w:val="22"/>
        </w:rPr>
        <w:t>UR</w:t>
      </w:r>
      <w:r w:rsidRPr="00CC6AD9">
        <w:rPr>
          <w:rFonts w:ascii="Arial" w:eastAsia="Calibri" w:hAnsi="Arial" w:cs="Arial"/>
          <w:i/>
          <w:spacing w:val="1"/>
          <w:w w:val="103"/>
          <w:sz w:val="22"/>
          <w:szCs w:val="22"/>
        </w:rPr>
        <w:t>G</w:t>
      </w:r>
      <w:r w:rsidRPr="00CC6AD9">
        <w:rPr>
          <w:rFonts w:ascii="Arial" w:eastAsia="Calibri" w:hAnsi="Arial" w:cs="Arial"/>
          <w:i/>
          <w:w w:val="103"/>
          <w:sz w:val="22"/>
          <w:szCs w:val="22"/>
        </w:rPr>
        <w:t>ER</w:t>
      </w:r>
      <w:r w:rsidRPr="00CC6AD9">
        <w:rPr>
          <w:rFonts w:ascii="Arial" w:eastAsia="Calibri" w:hAnsi="Arial" w:cs="Arial"/>
          <w:i/>
          <w:spacing w:val="1"/>
          <w:w w:val="103"/>
          <w:sz w:val="22"/>
          <w:szCs w:val="22"/>
        </w:rPr>
        <w:t>Y</w:t>
      </w:r>
      <w:r w:rsidRPr="00CC6AD9">
        <w:rPr>
          <w:rFonts w:ascii="Arial" w:eastAsia="Calibri" w:hAnsi="Arial" w:cs="Arial"/>
          <w:w w:val="103"/>
          <w:sz w:val="22"/>
          <w:szCs w:val="22"/>
        </w:rPr>
        <w:t>)</w:t>
      </w:r>
    </w:p>
    <w:p w:rsidR="00525DDA" w:rsidRPr="00CC6AD9" w:rsidRDefault="00525DDA" w:rsidP="009730AE">
      <w:pPr>
        <w:pStyle w:val="ListParagraph"/>
        <w:spacing w:line="360" w:lineRule="auto"/>
        <w:ind w:left="360"/>
        <w:rPr>
          <w:rFonts w:ascii="Arial" w:hAnsi="Arial" w:cs="Arial"/>
          <w:sz w:val="22"/>
          <w:szCs w:val="22"/>
        </w:rPr>
      </w:pPr>
    </w:p>
    <w:p w:rsidR="00525DDA" w:rsidRPr="00CC6AD9" w:rsidRDefault="00525DDA" w:rsidP="009730AE">
      <w:pPr>
        <w:pStyle w:val="ListParagraph"/>
        <w:spacing w:line="360" w:lineRule="auto"/>
        <w:ind w:left="709" w:right="4689"/>
        <w:jc w:val="both"/>
        <w:rPr>
          <w:rFonts w:ascii="Arial" w:eastAsia="Calibri" w:hAnsi="Arial" w:cs="Arial"/>
          <w:sz w:val="22"/>
          <w:szCs w:val="22"/>
        </w:rPr>
      </w:pPr>
      <w:r w:rsidRPr="00CC6AD9">
        <w:rPr>
          <w:rFonts w:ascii="Arial" w:eastAsia="Calibri" w:hAnsi="Arial" w:cs="Arial"/>
          <w:spacing w:val="1"/>
          <w:sz w:val="22"/>
          <w:szCs w:val="22"/>
        </w:rPr>
        <w:t>La</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r</w:t>
      </w:r>
      <w:r w:rsidRPr="00CC6AD9">
        <w:rPr>
          <w:rFonts w:ascii="Arial" w:eastAsia="Calibri" w:hAnsi="Arial" w:cs="Arial"/>
          <w:sz w:val="22"/>
          <w:szCs w:val="22"/>
          <w:lang w:val="id-ID"/>
        </w:rPr>
        <w:t xml:space="preserve"> B</w:t>
      </w:r>
      <w:r w:rsidRPr="00CC6AD9">
        <w:rPr>
          <w:rFonts w:ascii="Arial" w:eastAsia="Calibri" w:hAnsi="Arial" w:cs="Arial"/>
          <w:spacing w:val="-2"/>
          <w:sz w:val="22"/>
          <w:szCs w:val="22"/>
        </w:rPr>
        <w:t>e</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K</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pacing w:val="-2"/>
          <w:sz w:val="22"/>
          <w:szCs w:val="22"/>
        </w:rPr>
        <w:t>u</w:t>
      </w:r>
      <w:r w:rsidRPr="00CC6AD9">
        <w:rPr>
          <w:rFonts w:ascii="Arial" w:eastAsia="Calibri" w:hAnsi="Arial" w:cs="Arial"/>
          <w:sz w:val="22"/>
          <w:szCs w:val="22"/>
        </w:rPr>
        <w:t>s</w:t>
      </w:r>
    </w:p>
    <w:p w:rsidR="00697B7F" w:rsidRPr="00CC6AD9" w:rsidRDefault="00525DDA" w:rsidP="009730AE">
      <w:pPr>
        <w:pStyle w:val="ListParagraph"/>
        <w:spacing w:line="360" w:lineRule="auto"/>
        <w:ind w:left="709" w:right="287" w:firstLine="851"/>
        <w:jc w:val="both"/>
        <w:rPr>
          <w:rFonts w:ascii="Arial" w:eastAsia="Calibri" w:hAnsi="Arial" w:cs="Arial"/>
          <w:sz w:val="22"/>
          <w:szCs w:val="22"/>
        </w:rPr>
      </w:pPr>
      <w:r w:rsidRPr="00CC6AD9">
        <w:rPr>
          <w:rFonts w:ascii="Arial" w:eastAsia="Calibri" w:hAnsi="Arial" w:cs="Arial"/>
          <w:spacing w:val="2"/>
          <w:sz w:val="22"/>
          <w:szCs w:val="22"/>
        </w:rPr>
        <w:t>S</w:t>
      </w:r>
      <w:r w:rsidRPr="00CC6AD9">
        <w:rPr>
          <w:rFonts w:ascii="Arial" w:eastAsia="Calibri" w:hAnsi="Arial" w:cs="Arial"/>
          <w:sz w:val="22"/>
          <w:szCs w:val="22"/>
        </w:rPr>
        <w:t>eo</w:t>
      </w:r>
      <w:r w:rsidRPr="00CC6AD9">
        <w:rPr>
          <w:rFonts w:ascii="Arial" w:eastAsia="Calibri" w:hAnsi="Arial" w:cs="Arial"/>
          <w:spacing w:val="1"/>
          <w:sz w:val="22"/>
          <w:szCs w:val="22"/>
        </w:rPr>
        <w:t>ra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ki</w:t>
      </w:r>
      <w:r w:rsidRPr="00CC6AD9">
        <w:rPr>
          <w:rFonts w:ascii="Arial" w:eastAsia="Calibri" w:hAnsi="Arial" w:cs="Arial"/>
          <w:spacing w:val="1"/>
          <w:sz w:val="22"/>
          <w:szCs w:val="22"/>
        </w:rPr>
        <w:t>-</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ki,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2</w:t>
      </w:r>
      <w:r w:rsidRPr="00CC6AD9">
        <w:rPr>
          <w:rFonts w:ascii="Arial" w:eastAsia="Calibri" w:hAnsi="Arial" w:cs="Arial"/>
          <w:sz w:val="22"/>
          <w:szCs w:val="22"/>
        </w:rPr>
        <w:t>7</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pacing w:val="-2"/>
          <w:sz w:val="22"/>
          <w:szCs w:val="22"/>
        </w:rPr>
        <w:t>u</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pacing w:val="-2"/>
          <w:sz w:val="22"/>
          <w:szCs w:val="22"/>
        </w:rPr>
        <w:t>d</w:t>
      </w:r>
      <w:r w:rsidRPr="00CC6AD9">
        <w:rPr>
          <w:rFonts w:ascii="Arial" w:eastAsia="Calibri" w:hAnsi="Arial" w:cs="Arial"/>
          <w:sz w:val="22"/>
          <w:szCs w:val="22"/>
        </w:rPr>
        <w:t>e</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rheumatoid</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art</w:t>
      </w:r>
      <w:r w:rsidRPr="00CC6AD9">
        <w:rPr>
          <w:rFonts w:ascii="Arial" w:eastAsia="Calibri" w:hAnsi="Arial" w:cs="Arial"/>
          <w:sz w:val="22"/>
          <w:szCs w:val="22"/>
        </w:rPr>
        <w:t>h</w:t>
      </w:r>
      <w:r w:rsidRPr="00CC6AD9">
        <w:rPr>
          <w:rFonts w:ascii="Arial" w:eastAsia="Calibri" w:hAnsi="Arial" w:cs="Arial"/>
          <w:spacing w:val="1"/>
          <w:sz w:val="22"/>
          <w:szCs w:val="22"/>
        </w:rPr>
        <w:t>r</w:t>
      </w:r>
      <w:r w:rsidRPr="00CC6AD9">
        <w:rPr>
          <w:rFonts w:ascii="Arial" w:eastAsia="Calibri" w:hAnsi="Arial" w:cs="Arial"/>
          <w:spacing w:val="-3"/>
          <w:sz w:val="22"/>
          <w:szCs w:val="22"/>
        </w:rPr>
        <w:t>i</w:t>
      </w:r>
      <w:r w:rsidRPr="00CC6AD9">
        <w:rPr>
          <w:rFonts w:ascii="Arial" w:eastAsia="Calibri" w:hAnsi="Arial" w:cs="Arial"/>
          <w:spacing w:val="3"/>
          <w:sz w:val="22"/>
          <w:szCs w:val="22"/>
        </w:rPr>
        <w:t>t</w:t>
      </w:r>
      <w:r w:rsidRPr="00CC6AD9">
        <w:rPr>
          <w:rFonts w:ascii="Arial" w:eastAsia="Calibri" w:hAnsi="Arial" w:cs="Arial"/>
          <w:spacing w:val="-3"/>
          <w:sz w:val="22"/>
          <w:szCs w:val="22"/>
        </w:rPr>
        <w:t>i</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2"/>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ia</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pacing w:val="-2"/>
          <w:sz w:val="22"/>
          <w:szCs w:val="22"/>
        </w:rPr>
        <w:t>k</w:t>
      </w:r>
      <w:r w:rsidRPr="00CC6AD9">
        <w:rPr>
          <w:rFonts w:ascii="Arial" w:eastAsia="Calibri" w:hAnsi="Arial" w:cs="Arial"/>
          <w:spacing w:val="1"/>
          <w:sz w:val="22"/>
          <w:szCs w:val="22"/>
        </w:rPr>
        <w:t>-</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ehi</w:t>
      </w:r>
      <w:r w:rsidRPr="00CC6AD9">
        <w:rPr>
          <w:rFonts w:ascii="Arial" w:eastAsia="Calibri" w:hAnsi="Arial" w:cs="Arial"/>
          <w:spacing w:val="-2"/>
          <w:sz w:val="22"/>
          <w:szCs w:val="22"/>
        </w:rPr>
        <w:t>n</w:t>
      </w:r>
      <w:r w:rsidRPr="00CC6AD9">
        <w:rPr>
          <w:rFonts w:ascii="Arial" w:eastAsia="Calibri" w:hAnsi="Arial" w:cs="Arial"/>
          <w:sz w:val="22"/>
          <w:szCs w:val="22"/>
        </w:rPr>
        <w:t>gga p</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hun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19</w:t>
      </w:r>
      <w:r w:rsidRPr="00CC6AD9">
        <w:rPr>
          <w:rFonts w:ascii="Arial" w:eastAsia="Calibri" w:hAnsi="Arial" w:cs="Arial"/>
          <w:spacing w:val="-2"/>
          <w:sz w:val="22"/>
          <w:szCs w:val="22"/>
        </w:rPr>
        <w:t>9</w:t>
      </w:r>
      <w:r w:rsidRPr="00CC6AD9">
        <w:rPr>
          <w:rFonts w:ascii="Arial" w:eastAsia="Calibri" w:hAnsi="Arial" w:cs="Arial"/>
          <w:sz w:val="22"/>
          <w:szCs w:val="22"/>
        </w:rPr>
        <w:t>2</w:t>
      </w:r>
      <w:r w:rsidRPr="00CC6AD9">
        <w:rPr>
          <w:rFonts w:ascii="Arial" w:eastAsia="Calibri" w:hAnsi="Arial" w:cs="Arial"/>
          <w:sz w:val="22"/>
          <w:szCs w:val="22"/>
          <w:lang w:val="id-ID"/>
        </w:rPr>
        <w:t xml:space="preserve"> </w:t>
      </w:r>
      <w:r w:rsidRPr="00CC6AD9">
        <w:rPr>
          <w:rFonts w:ascii="Arial" w:eastAsia="Calibri" w:hAnsi="Arial" w:cs="Arial"/>
          <w:sz w:val="22"/>
          <w:szCs w:val="22"/>
        </w:rPr>
        <w:t>dil</w:t>
      </w:r>
      <w:r w:rsidRPr="00CC6AD9">
        <w:rPr>
          <w:rFonts w:ascii="Arial" w:eastAsia="Calibri" w:hAnsi="Arial" w:cs="Arial"/>
          <w:spacing w:val="1"/>
          <w:sz w:val="22"/>
          <w:szCs w:val="22"/>
        </w:rPr>
        <w:t>a</w:t>
      </w:r>
      <w:r w:rsidRPr="00CC6AD9">
        <w:rPr>
          <w:rFonts w:ascii="Arial" w:eastAsia="Calibri" w:hAnsi="Arial" w:cs="Arial"/>
          <w:sz w:val="22"/>
          <w:szCs w:val="22"/>
        </w:rPr>
        <w:t>kuk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ope</w:t>
      </w:r>
      <w:r w:rsidRPr="00CC6AD9">
        <w:rPr>
          <w:rFonts w:ascii="Arial" w:eastAsia="Calibri" w:hAnsi="Arial" w:cs="Arial"/>
          <w:spacing w:val="1"/>
          <w:sz w:val="22"/>
          <w:szCs w:val="22"/>
        </w:rPr>
        <w:t>ras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z w:val="22"/>
          <w:szCs w:val="22"/>
        </w:rPr>
        <w:t>e</w:t>
      </w:r>
      <w:r w:rsidRPr="00CC6AD9">
        <w:rPr>
          <w:rFonts w:ascii="Arial" w:eastAsia="Calibri" w:hAnsi="Arial" w:cs="Arial"/>
          <w:spacing w:val="1"/>
          <w:sz w:val="22"/>
          <w:szCs w:val="22"/>
        </w:rPr>
        <w:t>v</w:t>
      </w:r>
      <w:r w:rsidRPr="00CC6AD9">
        <w:rPr>
          <w:rFonts w:ascii="Arial" w:eastAsia="Calibri" w:hAnsi="Arial" w:cs="Arial"/>
          <w:spacing w:val="-3"/>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5"/>
          <w:sz w:val="22"/>
          <w:szCs w:val="22"/>
        </w:rPr>
        <w:t>o</w:t>
      </w:r>
      <w:r w:rsidRPr="00CC6AD9">
        <w:rPr>
          <w:rFonts w:ascii="Arial" w:eastAsia="Calibri" w:hAnsi="Arial" w:cs="Arial"/>
          <w:spacing w:val="3"/>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z w:val="22"/>
          <w:szCs w:val="22"/>
        </w:rPr>
        <w:t>lu</w:t>
      </w:r>
      <w:r w:rsidRPr="00CC6AD9">
        <w:rPr>
          <w:rFonts w:ascii="Arial" w:eastAsia="Calibri" w:hAnsi="Arial" w:cs="Arial"/>
          <w:spacing w:val="1"/>
          <w:sz w:val="22"/>
          <w:szCs w:val="22"/>
        </w:rPr>
        <w:t>t</w:t>
      </w:r>
      <w:r w:rsidRPr="00CC6AD9">
        <w:rPr>
          <w:rFonts w:ascii="Arial" w:eastAsia="Calibri" w:hAnsi="Arial" w:cs="Arial"/>
          <w:sz w:val="22"/>
          <w:szCs w:val="22"/>
        </w:rPr>
        <w:t>ut</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3"/>
          <w:sz w:val="22"/>
          <w:szCs w:val="22"/>
        </w:rPr>
        <w:t>i</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t>
      </w:r>
      <w:r w:rsidRPr="00CC6AD9">
        <w:rPr>
          <w:rFonts w:ascii="Arial" w:eastAsia="Calibri" w:hAnsi="Arial" w:cs="Arial"/>
          <w:i/>
          <w:sz w:val="22"/>
          <w:szCs w:val="22"/>
        </w:rPr>
        <w:t>lef</w:t>
      </w:r>
      <w:r w:rsidRPr="00CC6AD9">
        <w:rPr>
          <w:rFonts w:ascii="Arial" w:eastAsia="Calibri" w:hAnsi="Arial" w:cs="Arial"/>
          <w:i/>
          <w:sz w:val="22"/>
          <w:szCs w:val="22"/>
          <w:lang w:val="id-ID"/>
        </w:rPr>
        <w:t xml:space="preserve"> </w:t>
      </w:r>
      <w:r w:rsidRPr="00CC6AD9">
        <w:rPr>
          <w:rFonts w:ascii="Arial" w:eastAsia="Calibri" w:hAnsi="Arial" w:cs="Arial"/>
          <w:i/>
          <w:sz w:val="22"/>
          <w:szCs w:val="22"/>
        </w:rPr>
        <w:t>to</w:t>
      </w:r>
      <w:r w:rsidRPr="00CC6AD9">
        <w:rPr>
          <w:rFonts w:ascii="Arial" w:eastAsia="Calibri" w:hAnsi="Arial" w:cs="Arial"/>
          <w:i/>
          <w:spacing w:val="1"/>
          <w:sz w:val="22"/>
          <w:szCs w:val="22"/>
        </w:rPr>
        <w:t>t</w:t>
      </w:r>
      <w:r w:rsidRPr="00CC6AD9">
        <w:rPr>
          <w:rFonts w:ascii="Arial" w:eastAsia="Calibri" w:hAnsi="Arial" w:cs="Arial"/>
          <w:i/>
          <w:spacing w:val="2"/>
          <w:sz w:val="22"/>
          <w:szCs w:val="22"/>
        </w:rPr>
        <w:t>a</w:t>
      </w:r>
      <w:r w:rsidRPr="00CC6AD9">
        <w:rPr>
          <w:rFonts w:ascii="Arial" w:eastAsia="Calibri" w:hAnsi="Arial" w:cs="Arial"/>
          <w:i/>
          <w:sz w:val="22"/>
          <w:szCs w:val="22"/>
        </w:rPr>
        <w:t>l</w:t>
      </w:r>
      <w:r w:rsidRPr="00CC6AD9">
        <w:rPr>
          <w:rFonts w:ascii="Arial" w:eastAsia="Calibri" w:hAnsi="Arial" w:cs="Arial"/>
          <w:i/>
          <w:sz w:val="22"/>
          <w:szCs w:val="22"/>
          <w:lang w:val="id-ID"/>
        </w:rPr>
        <w:t xml:space="preserve"> </w:t>
      </w:r>
      <w:r w:rsidRPr="00CC6AD9">
        <w:rPr>
          <w:rFonts w:ascii="Arial" w:eastAsia="Calibri" w:hAnsi="Arial" w:cs="Arial"/>
          <w:i/>
          <w:sz w:val="22"/>
          <w:szCs w:val="22"/>
        </w:rPr>
        <w:t>kn</w:t>
      </w:r>
      <w:r w:rsidRPr="00CC6AD9">
        <w:rPr>
          <w:rFonts w:ascii="Arial" w:eastAsia="Calibri" w:hAnsi="Arial" w:cs="Arial"/>
          <w:i/>
          <w:spacing w:val="1"/>
          <w:sz w:val="22"/>
          <w:szCs w:val="22"/>
        </w:rPr>
        <w:t>e</w:t>
      </w:r>
      <w:r w:rsidRPr="00CC6AD9">
        <w:rPr>
          <w:rFonts w:ascii="Arial" w:eastAsia="Calibri" w:hAnsi="Arial" w:cs="Arial"/>
          <w:i/>
          <w:sz w:val="22"/>
          <w:szCs w:val="22"/>
        </w:rPr>
        <w:t>e</w:t>
      </w:r>
      <w:r w:rsidRPr="00CC6AD9">
        <w:rPr>
          <w:rFonts w:ascii="Arial" w:eastAsia="Calibri" w:hAnsi="Arial" w:cs="Arial"/>
          <w:i/>
          <w:sz w:val="22"/>
          <w:szCs w:val="22"/>
          <w:lang w:val="id-ID"/>
        </w:rPr>
        <w:t xml:space="preserve"> </w:t>
      </w:r>
      <w:r w:rsidRPr="00CC6AD9">
        <w:rPr>
          <w:rFonts w:ascii="Arial" w:eastAsia="Calibri" w:hAnsi="Arial" w:cs="Arial"/>
          <w:i/>
          <w:sz w:val="22"/>
          <w:szCs w:val="22"/>
        </w:rPr>
        <w:t>r</w:t>
      </w:r>
      <w:r w:rsidRPr="00CC6AD9">
        <w:rPr>
          <w:rFonts w:ascii="Arial" w:eastAsia="Calibri" w:hAnsi="Arial" w:cs="Arial"/>
          <w:i/>
          <w:spacing w:val="-1"/>
          <w:sz w:val="22"/>
          <w:szCs w:val="22"/>
        </w:rPr>
        <w:t>e</w:t>
      </w:r>
      <w:r w:rsidRPr="00CC6AD9">
        <w:rPr>
          <w:rFonts w:ascii="Arial" w:eastAsia="Calibri" w:hAnsi="Arial" w:cs="Arial"/>
          <w:i/>
          <w:spacing w:val="2"/>
          <w:sz w:val="22"/>
          <w:szCs w:val="22"/>
        </w:rPr>
        <w:t>p</w:t>
      </w:r>
      <w:r w:rsidRPr="00CC6AD9">
        <w:rPr>
          <w:rFonts w:ascii="Arial" w:eastAsia="Calibri" w:hAnsi="Arial" w:cs="Arial"/>
          <w:i/>
          <w:sz w:val="22"/>
          <w:szCs w:val="22"/>
        </w:rPr>
        <w:t>l</w:t>
      </w:r>
      <w:r w:rsidRPr="00CC6AD9">
        <w:rPr>
          <w:rFonts w:ascii="Arial" w:eastAsia="Calibri" w:hAnsi="Arial" w:cs="Arial"/>
          <w:i/>
          <w:spacing w:val="-3"/>
          <w:sz w:val="22"/>
          <w:szCs w:val="22"/>
        </w:rPr>
        <w:t>a</w:t>
      </w:r>
      <w:r w:rsidRPr="00CC6AD9">
        <w:rPr>
          <w:rFonts w:ascii="Arial" w:eastAsia="Calibri" w:hAnsi="Arial" w:cs="Arial"/>
          <w:i/>
          <w:spacing w:val="4"/>
          <w:sz w:val="22"/>
          <w:szCs w:val="22"/>
        </w:rPr>
        <w:t>c</w:t>
      </w:r>
      <w:r w:rsidRPr="00CC6AD9">
        <w:rPr>
          <w:rFonts w:ascii="Arial" w:eastAsia="Calibri" w:hAnsi="Arial" w:cs="Arial"/>
          <w:i/>
          <w:spacing w:val="-1"/>
          <w:sz w:val="22"/>
          <w:szCs w:val="22"/>
        </w:rPr>
        <w:t>e</w:t>
      </w:r>
      <w:r w:rsidRPr="00CC6AD9">
        <w:rPr>
          <w:rFonts w:ascii="Arial" w:eastAsia="Calibri" w:hAnsi="Arial" w:cs="Arial"/>
          <w:i/>
          <w:spacing w:val="1"/>
          <w:sz w:val="22"/>
          <w:szCs w:val="22"/>
        </w:rPr>
        <w:t>me</w:t>
      </w:r>
      <w:r w:rsidRPr="00CC6AD9">
        <w:rPr>
          <w:rFonts w:ascii="Arial" w:eastAsia="Calibri" w:hAnsi="Arial" w:cs="Arial"/>
          <w:i/>
          <w:spacing w:val="-3"/>
          <w:sz w:val="22"/>
          <w:szCs w:val="22"/>
        </w:rPr>
        <w:t>n</w:t>
      </w:r>
      <w:r w:rsidRPr="00CC6AD9">
        <w:rPr>
          <w:rFonts w:ascii="Arial" w:eastAsia="Calibri" w:hAnsi="Arial" w:cs="Arial"/>
          <w:i/>
          <w:spacing w:val="3"/>
          <w:sz w:val="22"/>
          <w:szCs w:val="22"/>
        </w:rPr>
        <w:t>t</w:t>
      </w:r>
      <w:r w:rsidRPr="00CC6AD9">
        <w:rPr>
          <w:rFonts w:ascii="Arial" w:eastAsia="Calibri" w:hAnsi="Arial" w:cs="Arial"/>
          <w:i/>
          <w:spacing w:val="-1"/>
          <w:sz w:val="22"/>
          <w:szCs w:val="22"/>
        </w:rPr>
        <w:t>)</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z w:val="22"/>
          <w:szCs w:val="22"/>
        </w:rPr>
        <w:t>e</w:t>
      </w:r>
      <w:r w:rsidRPr="00CC6AD9">
        <w:rPr>
          <w:rFonts w:ascii="Arial" w:eastAsia="Calibri" w:hAnsi="Arial" w:cs="Arial"/>
          <w:spacing w:val="1"/>
          <w:sz w:val="22"/>
          <w:szCs w:val="22"/>
        </w:rPr>
        <w:t>ta</w:t>
      </w:r>
      <w:r w:rsidRPr="00CC6AD9">
        <w:rPr>
          <w:rFonts w:ascii="Arial" w:eastAsia="Calibri" w:hAnsi="Arial" w:cs="Arial"/>
          <w:sz w:val="22"/>
          <w:szCs w:val="22"/>
        </w:rPr>
        <w:t>h</w:t>
      </w:r>
      <w:r w:rsidRPr="00CC6AD9">
        <w:rPr>
          <w:rFonts w:ascii="Arial" w:eastAsia="Calibri" w:hAnsi="Arial" w:cs="Arial"/>
          <w:spacing w:val="-2"/>
          <w:sz w:val="22"/>
          <w:szCs w:val="22"/>
        </w:rPr>
        <w:t>u</w:t>
      </w:r>
      <w:r w:rsidRPr="00CC6AD9">
        <w:rPr>
          <w:rFonts w:ascii="Arial" w:eastAsia="Calibri" w:hAnsi="Arial" w:cs="Arial"/>
          <w:sz w:val="22"/>
          <w:szCs w:val="22"/>
        </w:rPr>
        <w:t>n ke</w:t>
      </w:r>
      <w:r w:rsidRPr="00CC6AD9">
        <w:rPr>
          <w:rFonts w:ascii="Arial" w:eastAsia="Calibri" w:hAnsi="Arial" w:cs="Arial"/>
          <w:spacing w:val="2"/>
          <w:sz w:val="22"/>
          <w:szCs w:val="22"/>
        </w:rPr>
        <w:t>m</w:t>
      </w:r>
      <w:r w:rsidRPr="00CC6AD9">
        <w:rPr>
          <w:rFonts w:ascii="Arial" w:eastAsia="Calibri" w:hAnsi="Arial" w:cs="Arial"/>
          <w:sz w:val="22"/>
          <w:szCs w:val="22"/>
        </w:rPr>
        <w:t>udi</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ta</w:t>
      </w:r>
      <w:r w:rsidRPr="00CC6AD9">
        <w:rPr>
          <w:rFonts w:ascii="Arial" w:eastAsia="Calibri" w:hAnsi="Arial" w:cs="Arial"/>
          <w:sz w:val="22"/>
          <w:szCs w:val="22"/>
        </w:rPr>
        <w:t>hun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19</w:t>
      </w:r>
      <w:r w:rsidRPr="00CC6AD9">
        <w:rPr>
          <w:rFonts w:ascii="Arial" w:eastAsia="Calibri" w:hAnsi="Arial" w:cs="Arial"/>
          <w:spacing w:val="-2"/>
          <w:sz w:val="22"/>
          <w:szCs w:val="22"/>
        </w:rPr>
        <w:t>9</w:t>
      </w:r>
      <w:r w:rsidRPr="00CC6AD9">
        <w:rPr>
          <w:rFonts w:ascii="Arial" w:eastAsia="Calibri" w:hAnsi="Arial" w:cs="Arial"/>
          <w:sz w:val="22"/>
          <w:szCs w:val="22"/>
        </w:rPr>
        <w:t>3</w:t>
      </w:r>
      <w:r w:rsidRPr="00CC6AD9">
        <w:rPr>
          <w:rFonts w:ascii="Arial" w:eastAsia="Calibri" w:hAnsi="Arial" w:cs="Arial"/>
          <w:sz w:val="22"/>
          <w:szCs w:val="22"/>
          <w:lang w:val="id-ID"/>
        </w:rPr>
        <w:t xml:space="preserve"> </w:t>
      </w:r>
      <w:r w:rsidRPr="00CC6AD9">
        <w:rPr>
          <w:rFonts w:ascii="Arial" w:eastAsia="Calibri" w:hAnsi="Arial" w:cs="Arial"/>
          <w:sz w:val="22"/>
          <w:szCs w:val="22"/>
        </w:rPr>
        <w:t>dil</w:t>
      </w:r>
      <w:r w:rsidRPr="00CC6AD9">
        <w:rPr>
          <w:rFonts w:ascii="Arial" w:eastAsia="Calibri" w:hAnsi="Arial" w:cs="Arial"/>
          <w:spacing w:val="-2"/>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uk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op</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pacing w:val="1"/>
          <w:sz w:val="22"/>
          <w:szCs w:val="22"/>
        </w:rPr>
        <w:t>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z w:val="22"/>
          <w:szCs w:val="22"/>
        </w:rPr>
        <w:t>e</w:t>
      </w:r>
      <w:r w:rsidRPr="00CC6AD9">
        <w:rPr>
          <w:rFonts w:ascii="Arial" w:eastAsia="Calibri" w:hAnsi="Arial" w:cs="Arial"/>
          <w:spacing w:val="1"/>
          <w:sz w:val="22"/>
          <w:szCs w:val="22"/>
        </w:rPr>
        <w:t>v</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pacing w:val="1"/>
          <w:sz w:val="22"/>
          <w:szCs w:val="22"/>
          <w:lang w:val="id-ID"/>
        </w:rPr>
        <w:t xml:space="preserve">i </w:t>
      </w:r>
      <w:r w:rsidRPr="00CC6AD9">
        <w:rPr>
          <w:rFonts w:ascii="Arial" w:eastAsia="Calibri" w:hAnsi="Arial" w:cs="Arial"/>
          <w:spacing w:val="1"/>
          <w:sz w:val="22"/>
          <w:szCs w:val="22"/>
        </w:rPr>
        <w:t>t</w:t>
      </w:r>
      <w:r w:rsidRPr="00CC6AD9">
        <w:rPr>
          <w:rFonts w:ascii="Arial" w:eastAsia="Calibri" w:hAnsi="Arial" w:cs="Arial"/>
          <w:spacing w:val="-3"/>
          <w:sz w:val="22"/>
          <w:szCs w:val="22"/>
        </w:rPr>
        <w:t>o</w:t>
      </w:r>
      <w:r w:rsidRPr="00CC6AD9">
        <w:rPr>
          <w:rFonts w:ascii="Arial" w:eastAsia="Calibri" w:hAnsi="Arial" w:cs="Arial"/>
          <w:spacing w:val="1"/>
          <w:sz w:val="22"/>
          <w:szCs w:val="22"/>
        </w:rPr>
        <w:t>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z w:val="22"/>
          <w:szCs w:val="22"/>
        </w:rPr>
        <w:t>lu</w:t>
      </w:r>
      <w:r w:rsidRPr="00CC6AD9">
        <w:rPr>
          <w:rFonts w:ascii="Arial" w:eastAsia="Calibri" w:hAnsi="Arial" w:cs="Arial"/>
          <w:spacing w:val="1"/>
          <w:sz w:val="22"/>
          <w:szCs w:val="22"/>
        </w:rPr>
        <w:t>t</w:t>
      </w:r>
      <w:r w:rsidRPr="00CC6AD9">
        <w:rPr>
          <w:rFonts w:ascii="Arial" w:eastAsia="Calibri" w:hAnsi="Arial" w:cs="Arial"/>
          <w:sz w:val="22"/>
          <w:szCs w:val="22"/>
        </w:rPr>
        <w:t>ut 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t>
      </w:r>
      <w:r w:rsidRPr="00CC6AD9">
        <w:rPr>
          <w:rFonts w:ascii="Arial" w:eastAsia="Calibri" w:hAnsi="Arial" w:cs="Arial"/>
          <w:i/>
          <w:sz w:val="22"/>
          <w:szCs w:val="22"/>
        </w:rPr>
        <w:t>ri</w:t>
      </w:r>
      <w:r w:rsidRPr="00CC6AD9">
        <w:rPr>
          <w:rFonts w:ascii="Arial" w:eastAsia="Calibri" w:hAnsi="Arial" w:cs="Arial"/>
          <w:i/>
          <w:spacing w:val="2"/>
          <w:sz w:val="22"/>
          <w:szCs w:val="22"/>
        </w:rPr>
        <w:t>g</w:t>
      </w:r>
      <w:r w:rsidRPr="00CC6AD9">
        <w:rPr>
          <w:rFonts w:ascii="Arial" w:eastAsia="Calibri" w:hAnsi="Arial" w:cs="Arial"/>
          <w:i/>
          <w:sz w:val="22"/>
          <w:szCs w:val="22"/>
        </w:rPr>
        <w:t>ht</w:t>
      </w:r>
      <w:r w:rsidRPr="00CC6AD9">
        <w:rPr>
          <w:rFonts w:ascii="Arial" w:eastAsia="Calibri" w:hAnsi="Arial" w:cs="Arial"/>
          <w:i/>
          <w:sz w:val="22"/>
          <w:szCs w:val="22"/>
          <w:lang w:val="id-ID"/>
        </w:rPr>
        <w:t xml:space="preserve"> </w:t>
      </w:r>
      <w:r w:rsidRPr="00CC6AD9">
        <w:rPr>
          <w:rFonts w:ascii="Arial" w:eastAsia="Calibri" w:hAnsi="Arial" w:cs="Arial"/>
          <w:i/>
          <w:spacing w:val="1"/>
          <w:sz w:val="22"/>
          <w:szCs w:val="22"/>
        </w:rPr>
        <w:t>t</w:t>
      </w:r>
      <w:r w:rsidRPr="00CC6AD9">
        <w:rPr>
          <w:rFonts w:ascii="Arial" w:eastAsia="Calibri" w:hAnsi="Arial" w:cs="Arial"/>
          <w:i/>
          <w:spacing w:val="-3"/>
          <w:sz w:val="22"/>
          <w:szCs w:val="22"/>
        </w:rPr>
        <w:t>o</w:t>
      </w:r>
      <w:r w:rsidRPr="00CC6AD9">
        <w:rPr>
          <w:rFonts w:ascii="Arial" w:eastAsia="Calibri" w:hAnsi="Arial" w:cs="Arial"/>
          <w:i/>
          <w:spacing w:val="3"/>
          <w:sz w:val="22"/>
          <w:szCs w:val="22"/>
        </w:rPr>
        <w:t>t</w:t>
      </w:r>
      <w:r w:rsidRPr="00CC6AD9">
        <w:rPr>
          <w:rFonts w:ascii="Arial" w:eastAsia="Calibri" w:hAnsi="Arial" w:cs="Arial"/>
          <w:i/>
          <w:sz w:val="22"/>
          <w:szCs w:val="22"/>
        </w:rPr>
        <w:t>al</w:t>
      </w:r>
      <w:r w:rsidRPr="00CC6AD9">
        <w:rPr>
          <w:rFonts w:ascii="Arial" w:eastAsia="Calibri" w:hAnsi="Arial" w:cs="Arial"/>
          <w:i/>
          <w:sz w:val="22"/>
          <w:szCs w:val="22"/>
          <w:lang w:val="id-ID"/>
        </w:rPr>
        <w:t xml:space="preserve"> </w:t>
      </w:r>
      <w:r w:rsidRPr="00CC6AD9">
        <w:rPr>
          <w:rFonts w:ascii="Arial" w:eastAsia="Calibri" w:hAnsi="Arial" w:cs="Arial"/>
          <w:i/>
          <w:sz w:val="22"/>
          <w:szCs w:val="22"/>
        </w:rPr>
        <w:t>k</w:t>
      </w:r>
      <w:r w:rsidRPr="00CC6AD9">
        <w:rPr>
          <w:rFonts w:ascii="Arial" w:eastAsia="Calibri" w:hAnsi="Arial" w:cs="Arial"/>
          <w:i/>
          <w:spacing w:val="2"/>
          <w:sz w:val="22"/>
          <w:szCs w:val="22"/>
        </w:rPr>
        <w:t>n</w:t>
      </w:r>
      <w:r w:rsidRPr="00CC6AD9">
        <w:rPr>
          <w:rFonts w:ascii="Arial" w:eastAsia="Calibri" w:hAnsi="Arial" w:cs="Arial"/>
          <w:i/>
          <w:spacing w:val="1"/>
          <w:sz w:val="22"/>
          <w:szCs w:val="22"/>
        </w:rPr>
        <w:t>e</w:t>
      </w:r>
      <w:r w:rsidRPr="00CC6AD9">
        <w:rPr>
          <w:rFonts w:ascii="Arial" w:eastAsia="Calibri" w:hAnsi="Arial" w:cs="Arial"/>
          <w:i/>
          <w:sz w:val="22"/>
          <w:szCs w:val="22"/>
        </w:rPr>
        <w:t>e</w:t>
      </w:r>
      <w:r w:rsidRPr="00CC6AD9">
        <w:rPr>
          <w:rFonts w:ascii="Arial" w:eastAsia="Calibri" w:hAnsi="Arial" w:cs="Arial"/>
          <w:i/>
          <w:sz w:val="22"/>
          <w:szCs w:val="22"/>
          <w:lang w:val="id-ID"/>
        </w:rPr>
        <w:t xml:space="preserve"> </w:t>
      </w:r>
      <w:r w:rsidRPr="00CC6AD9">
        <w:rPr>
          <w:rFonts w:ascii="Arial" w:eastAsia="Calibri" w:hAnsi="Arial" w:cs="Arial"/>
          <w:i/>
          <w:sz w:val="22"/>
          <w:szCs w:val="22"/>
        </w:rPr>
        <w:t>r</w:t>
      </w:r>
      <w:r w:rsidRPr="00CC6AD9">
        <w:rPr>
          <w:rFonts w:ascii="Arial" w:eastAsia="Calibri" w:hAnsi="Arial" w:cs="Arial"/>
          <w:i/>
          <w:spacing w:val="1"/>
          <w:sz w:val="22"/>
          <w:szCs w:val="22"/>
        </w:rPr>
        <w:t>e</w:t>
      </w:r>
      <w:r w:rsidRPr="00CC6AD9">
        <w:rPr>
          <w:rFonts w:ascii="Arial" w:eastAsia="Calibri" w:hAnsi="Arial" w:cs="Arial"/>
          <w:i/>
          <w:sz w:val="22"/>
          <w:szCs w:val="22"/>
        </w:rPr>
        <w:t>pla</w:t>
      </w:r>
      <w:r w:rsidRPr="00CC6AD9">
        <w:rPr>
          <w:rFonts w:ascii="Arial" w:eastAsia="Calibri" w:hAnsi="Arial" w:cs="Arial"/>
          <w:i/>
          <w:spacing w:val="2"/>
          <w:sz w:val="22"/>
          <w:szCs w:val="22"/>
        </w:rPr>
        <w:t>c</w:t>
      </w:r>
      <w:r w:rsidRPr="00CC6AD9">
        <w:rPr>
          <w:rFonts w:ascii="Arial" w:eastAsia="Calibri" w:hAnsi="Arial" w:cs="Arial"/>
          <w:i/>
          <w:spacing w:val="-1"/>
          <w:sz w:val="22"/>
          <w:szCs w:val="22"/>
        </w:rPr>
        <w:t>e</w:t>
      </w:r>
      <w:r w:rsidRPr="00CC6AD9">
        <w:rPr>
          <w:rFonts w:ascii="Arial" w:eastAsia="Calibri" w:hAnsi="Arial" w:cs="Arial"/>
          <w:i/>
          <w:spacing w:val="1"/>
          <w:sz w:val="22"/>
          <w:szCs w:val="22"/>
        </w:rPr>
        <w:t>m</w:t>
      </w:r>
      <w:r w:rsidRPr="00CC6AD9">
        <w:rPr>
          <w:rFonts w:ascii="Arial" w:eastAsia="Calibri" w:hAnsi="Arial" w:cs="Arial"/>
          <w:i/>
          <w:spacing w:val="-1"/>
          <w:sz w:val="22"/>
          <w:szCs w:val="22"/>
        </w:rPr>
        <w:t>e</w:t>
      </w:r>
      <w:r w:rsidRPr="00CC6AD9">
        <w:rPr>
          <w:rFonts w:ascii="Arial" w:eastAsia="Calibri" w:hAnsi="Arial" w:cs="Arial"/>
          <w:i/>
          <w:spacing w:val="2"/>
          <w:sz w:val="22"/>
          <w:szCs w:val="22"/>
        </w:rPr>
        <w:t>n</w:t>
      </w:r>
      <w:r w:rsidRPr="00CC6AD9">
        <w:rPr>
          <w:rFonts w:ascii="Arial" w:eastAsia="Calibri" w:hAnsi="Arial" w:cs="Arial"/>
          <w:i/>
          <w:spacing w:val="1"/>
          <w:sz w:val="22"/>
          <w:szCs w:val="22"/>
        </w:rPr>
        <w:t>t</w:t>
      </w:r>
      <w:r w:rsidRPr="00CC6AD9">
        <w:rPr>
          <w:rFonts w:ascii="Arial" w:eastAsia="Calibri" w:hAnsi="Arial" w:cs="Arial"/>
          <w:i/>
          <w:spacing w:val="-1"/>
          <w:sz w:val="22"/>
          <w:szCs w:val="22"/>
        </w:rPr>
        <w:t>)</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e</w:t>
      </w:r>
      <w:r w:rsidRPr="00CC6AD9">
        <w:rPr>
          <w:rFonts w:ascii="Arial" w:eastAsia="Calibri" w:hAnsi="Arial" w:cs="Arial"/>
          <w:spacing w:val="2"/>
          <w:sz w:val="22"/>
          <w:szCs w:val="22"/>
        </w:rPr>
        <w:t>m</w:t>
      </w:r>
      <w:r w:rsidRPr="00CC6AD9">
        <w:rPr>
          <w:rFonts w:ascii="Arial" w:eastAsia="Calibri" w:hAnsi="Arial" w:cs="Arial"/>
          <w:sz w:val="22"/>
          <w:szCs w:val="22"/>
        </w:rPr>
        <w:t>u</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ke</w:t>
      </w:r>
      <w:r w:rsidRPr="00CC6AD9">
        <w:rPr>
          <w:rFonts w:ascii="Arial" w:eastAsia="Calibri" w:hAnsi="Arial" w:cs="Arial"/>
          <w:spacing w:val="2"/>
          <w:sz w:val="22"/>
          <w:szCs w:val="22"/>
        </w:rPr>
        <w:t>m</w:t>
      </w:r>
      <w:r w:rsidRPr="00CC6AD9">
        <w:rPr>
          <w:rFonts w:ascii="Arial" w:eastAsia="Calibri" w:hAnsi="Arial" w:cs="Arial"/>
          <w:sz w:val="22"/>
          <w:szCs w:val="22"/>
        </w:rPr>
        <w:t>b</w:t>
      </w:r>
      <w:r w:rsidRPr="00CC6AD9">
        <w:rPr>
          <w:rFonts w:ascii="Arial" w:eastAsia="Calibri" w:hAnsi="Arial" w:cs="Arial"/>
          <w:spacing w:val="1"/>
          <w:sz w:val="22"/>
          <w:szCs w:val="22"/>
        </w:rPr>
        <w:t>a</w:t>
      </w:r>
      <w:r w:rsidRPr="00CC6AD9">
        <w:rPr>
          <w:rFonts w:ascii="Arial" w:eastAsia="Calibri" w:hAnsi="Arial" w:cs="Arial"/>
          <w:sz w:val="22"/>
          <w:szCs w:val="22"/>
        </w:rPr>
        <w:t>li</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kuk</w:t>
      </w:r>
      <w:r w:rsidRPr="00CC6AD9">
        <w:rPr>
          <w:rFonts w:ascii="Arial" w:eastAsia="Calibri" w:hAnsi="Arial" w:cs="Arial"/>
          <w:spacing w:val="3"/>
          <w:sz w:val="22"/>
          <w:szCs w:val="22"/>
        </w:rPr>
        <w:t>a</w:t>
      </w:r>
      <w:r w:rsidRPr="00CC6AD9">
        <w:rPr>
          <w:rFonts w:ascii="Arial" w:eastAsia="Calibri" w:hAnsi="Arial" w:cs="Arial"/>
          <w:sz w:val="22"/>
          <w:szCs w:val="22"/>
        </w:rPr>
        <w:t>n o</w:t>
      </w: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pacing w:val="1"/>
          <w:sz w:val="22"/>
          <w:szCs w:val="22"/>
        </w:rPr>
        <w:t>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lu</w:t>
      </w:r>
      <w:r w:rsidRPr="00CC6AD9">
        <w:rPr>
          <w:rFonts w:ascii="Arial" w:eastAsia="Calibri" w:hAnsi="Arial" w:cs="Arial"/>
          <w:spacing w:val="1"/>
          <w:sz w:val="22"/>
          <w:szCs w:val="22"/>
        </w:rPr>
        <w:t>t</w:t>
      </w:r>
      <w:r w:rsidRPr="00CC6AD9">
        <w:rPr>
          <w:rFonts w:ascii="Arial" w:eastAsia="Calibri" w:hAnsi="Arial" w:cs="Arial"/>
          <w:sz w:val="22"/>
          <w:szCs w:val="22"/>
        </w:rPr>
        <w:t>ut</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ta</w:t>
      </w:r>
      <w:r w:rsidRPr="00CC6AD9">
        <w:rPr>
          <w:rFonts w:ascii="Arial" w:eastAsia="Calibri" w:hAnsi="Arial" w:cs="Arial"/>
          <w:sz w:val="22"/>
          <w:szCs w:val="22"/>
        </w:rPr>
        <w:t>h</w:t>
      </w:r>
      <w:r w:rsidRPr="00CC6AD9">
        <w:rPr>
          <w:rFonts w:ascii="Arial" w:eastAsia="Calibri" w:hAnsi="Arial" w:cs="Arial"/>
          <w:spacing w:val="-2"/>
          <w:sz w:val="22"/>
          <w:szCs w:val="22"/>
        </w:rPr>
        <w:t>u</w:t>
      </w:r>
      <w:r w:rsidRPr="00CC6AD9">
        <w:rPr>
          <w:rFonts w:ascii="Arial" w:eastAsia="Calibri" w:hAnsi="Arial" w:cs="Arial"/>
          <w:sz w:val="22"/>
          <w:szCs w:val="22"/>
        </w:rPr>
        <w:t>n</w:t>
      </w:r>
      <w:r w:rsidR="001728F2" w:rsidRPr="00CC6AD9">
        <w:rPr>
          <w:rFonts w:ascii="Arial" w:eastAsia="Calibri" w:hAnsi="Arial" w:cs="Arial"/>
          <w:sz w:val="22"/>
          <w:szCs w:val="22"/>
        </w:rPr>
        <w:t xml:space="preserve"> </w:t>
      </w:r>
      <w:r w:rsidRPr="00CC6AD9">
        <w:rPr>
          <w:rFonts w:ascii="Arial" w:eastAsia="Calibri" w:hAnsi="Arial" w:cs="Arial"/>
          <w:spacing w:val="1"/>
          <w:sz w:val="22"/>
          <w:szCs w:val="22"/>
        </w:rPr>
        <w:t>19</w:t>
      </w:r>
      <w:r w:rsidRPr="00CC6AD9">
        <w:rPr>
          <w:rFonts w:ascii="Arial" w:eastAsia="Calibri" w:hAnsi="Arial" w:cs="Arial"/>
          <w:spacing w:val="-2"/>
          <w:sz w:val="22"/>
          <w:szCs w:val="22"/>
        </w:rPr>
        <w:t>9</w:t>
      </w:r>
      <w:r w:rsidRPr="00CC6AD9">
        <w:rPr>
          <w:rFonts w:ascii="Arial" w:eastAsia="Calibri" w:hAnsi="Arial" w:cs="Arial"/>
          <w:spacing w:val="1"/>
          <w:sz w:val="22"/>
          <w:szCs w:val="22"/>
        </w:rPr>
        <w:t>5</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z w:val="22"/>
          <w:szCs w:val="22"/>
        </w:rPr>
        <w:t>e</w:t>
      </w:r>
      <w:r w:rsidRPr="00CC6AD9">
        <w:rPr>
          <w:rFonts w:ascii="Arial" w:eastAsia="Calibri" w:hAnsi="Arial" w:cs="Arial"/>
          <w:spacing w:val="1"/>
          <w:sz w:val="22"/>
          <w:szCs w:val="22"/>
        </w:rPr>
        <w:t>ta</w:t>
      </w:r>
      <w:r w:rsidRPr="00CC6AD9">
        <w:rPr>
          <w:rFonts w:ascii="Arial" w:eastAsia="Calibri" w:hAnsi="Arial" w:cs="Arial"/>
          <w:sz w:val="22"/>
          <w:szCs w:val="22"/>
        </w:rPr>
        <w:t>hun</w:t>
      </w:r>
      <w:r w:rsidRPr="00CC6AD9">
        <w:rPr>
          <w:rFonts w:ascii="Arial" w:eastAsia="Calibri" w:hAnsi="Arial" w:cs="Arial"/>
          <w:sz w:val="22"/>
          <w:szCs w:val="22"/>
          <w:lang w:val="id-ID"/>
        </w:rPr>
        <w:t xml:space="preserve"> </w:t>
      </w:r>
      <w:r w:rsidRPr="00CC6AD9">
        <w:rPr>
          <w:rFonts w:ascii="Arial" w:eastAsia="Calibri" w:hAnsi="Arial" w:cs="Arial"/>
          <w:sz w:val="22"/>
          <w:szCs w:val="22"/>
        </w:rPr>
        <w:t>ke</w:t>
      </w:r>
      <w:r w:rsidRPr="00CC6AD9">
        <w:rPr>
          <w:rFonts w:ascii="Arial" w:eastAsia="Calibri" w:hAnsi="Arial" w:cs="Arial"/>
          <w:spacing w:val="2"/>
          <w:sz w:val="22"/>
          <w:szCs w:val="22"/>
        </w:rPr>
        <w:t>m</w:t>
      </w:r>
      <w:r w:rsidRPr="00CC6AD9">
        <w:rPr>
          <w:rFonts w:ascii="Arial" w:eastAsia="Calibri" w:hAnsi="Arial" w:cs="Arial"/>
          <w:sz w:val="22"/>
          <w:szCs w:val="22"/>
        </w:rPr>
        <w:t>udi</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 xml:space="preserve">, </w:t>
      </w:r>
      <w:r w:rsidRPr="00CC6AD9">
        <w:rPr>
          <w:rFonts w:ascii="Arial" w:eastAsia="Calibri" w:hAnsi="Arial" w:cs="Arial"/>
          <w:spacing w:val="3"/>
          <w:sz w:val="22"/>
          <w:szCs w:val="22"/>
        </w:rPr>
        <w:t>t</w:t>
      </w:r>
      <w:r w:rsidRPr="00CC6AD9">
        <w:rPr>
          <w:rFonts w:ascii="Arial" w:eastAsia="Calibri" w:hAnsi="Arial" w:cs="Arial"/>
          <w:spacing w:val="1"/>
          <w:sz w:val="22"/>
          <w:szCs w:val="22"/>
        </w:rPr>
        <w:t>a</w:t>
      </w:r>
      <w:r w:rsidRPr="00CC6AD9">
        <w:rPr>
          <w:rFonts w:ascii="Arial" w:eastAsia="Calibri" w:hAnsi="Arial" w:cs="Arial"/>
          <w:spacing w:val="-2"/>
          <w:sz w:val="22"/>
          <w:szCs w:val="22"/>
        </w:rPr>
        <w:t>h</w:t>
      </w:r>
      <w:r w:rsidR="001728F2" w:rsidRPr="00CC6AD9">
        <w:rPr>
          <w:rFonts w:ascii="Arial" w:eastAsia="Calibri" w:hAnsi="Arial" w:cs="Arial"/>
          <w:sz w:val="22"/>
          <w:szCs w:val="22"/>
        </w:rPr>
        <w:t xml:space="preserve">un </w:t>
      </w:r>
      <w:r w:rsidRPr="00CC6AD9">
        <w:rPr>
          <w:rFonts w:ascii="Arial" w:eastAsia="Calibri" w:hAnsi="Arial" w:cs="Arial"/>
          <w:spacing w:val="1"/>
          <w:sz w:val="22"/>
          <w:szCs w:val="22"/>
        </w:rPr>
        <w:t>199</w:t>
      </w:r>
      <w:r w:rsidRPr="00CC6AD9">
        <w:rPr>
          <w:rFonts w:ascii="Arial" w:eastAsia="Calibri" w:hAnsi="Arial" w:cs="Arial"/>
          <w:spacing w:val="-2"/>
          <w:sz w:val="22"/>
          <w:szCs w:val="22"/>
        </w:rPr>
        <w:t>6</w:t>
      </w:r>
      <w:r w:rsidRPr="00CC6AD9">
        <w:rPr>
          <w:rFonts w:ascii="Arial" w:eastAsia="Calibri" w:hAnsi="Arial" w:cs="Arial"/>
          <w:sz w:val="22"/>
          <w:szCs w:val="22"/>
        </w:rPr>
        <w:t xml:space="preserve">, </w:t>
      </w:r>
      <w:r w:rsidRPr="00CC6AD9">
        <w:rPr>
          <w:rFonts w:ascii="Arial" w:eastAsia="Calibri" w:hAnsi="Arial" w:cs="Arial"/>
          <w:spacing w:val="2"/>
          <w:sz w:val="22"/>
          <w:szCs w:val="22"/>
        </w:rPr>
        <w:t>l</w:t>
      </w:r>
      <w:r w:rsidRPr="00CC6AD9">
        <w:rPr>
          <w:rFonts w:ascii="Arial" w:eastAsia="Calibri" w:hAnsi="Arial" w:cs="Arial"/>
          <w:spacing w:val="-2"/>
          <w:sz w:val="22"/>
          <w:szCs w:val="22"/>
        </w:rPr>
        <w:t>u</w:t>
      </w:r>
      <w:r w:rsidRPr="00CC6AD9">
        <w:rPr>
          <w:rFonts w:ascii="Arial" w:eastAsia="Calibri" w:hAnsi="Arial" w:cs="Arial"/>
          <w:spacing w:val="3"/>
          <w:sz w:val="22"/>
          <w:szCs w:val="22"/>
        </w:rPr>
        <w:t>t</w:t>
      </w:r>
      <w:r w:rsidRPr="00CC6AD9">
        <w:rPr>
          <w:rFonts w:ascii="Arial" w:eastAsia="Calibri" w:hAnsi="Arial" w:cs="Arial"/>
          <w:sz w:val="22"/>
          <w:szCs w:val="22"/>
        </w:rPr>
        <w:t>ut k</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 k</w:t>
      </w:r>
      <w:r w:rsidRPr="00CC6AD9">
        <w:rPr>
          <w:rFonts w:ascii="Arial" w:eastAsia="Calibri" w:hAnsi="Arial" w:cs="Arial"/>
          <w:spacing w:val="-2"/>
          <w:sz w:val="22"/>
          <w:szCs w:val="22"/>
        </w:rPr>
        <w:t>e</w:t>
      </w:r>
      <w:r w:rsidRPr="00CC6AD9">
        <w:rPr>
          <w:rFonts w:ascii="Arial" w:eastAsia="Calibri" w:hAnsi="Arial" w:cs="Arial"/>
          <w:spacing w:val="4"/>
          <w:sz w:val="22"/>
          <w:szCs w:val="22"/>
        </w:rPr>
        <w:t>m</w:t>
      </w:r>
      <w:r w:rsidRPr="00CC6AD9">
        <w:rPr>
          <w:rFonts w:ascii="Arial" w:eastAsia="Calibri" w:hAnsi="Arial" w:cs="Arial"/>
          <w:sz w:val="22"/>
          <w:szCs w:val="22"/>
        </w:rPr>
        <w:t>b</w:t>
      </w:r>
      <w:r w:rsidRPr="00CC6AD9">
        <w:rPr>
          <w:rFonts w:ascii="Arial" w:eastAsia="Calibri" w:hAnsi="Arial" w:cs="Arial"/>
          <w:spacing w:val="1"/>
          <w:sz w:val="22"/>
          <w:szCs w:val="22"/>
        </w:rPr>
        <w:t>a</w:t>
      </w:r>
      <w:r w:rsidRPr="00CC6AD9">
        <w:rPr>
          <w:rFonts w:ascii="Arial" w:eastAsia="Calibri" w:hAnsi="Arial" w:cs="Arial"/>
          <w:sz w:val="22"/>
          <w:szCs w:val="22"/>
        </w:rPr>
        <w:t>li l</w:t>
      </w:r>
      <w:r w:rsidRPr="00CC6AD9">
        <w:rPr>
          <w:rFonts w:ascii="Arial" w:eastAsia="Calibri" w:hAnsi="Arial" w:cs="Arial"/>
          <w:spacing w:val="1"/>
          <w:sz w:val="22"/>
          <w:szCs w:val="22"/>
        </w:rPr>
        <w:t>a</w:t>
      </w:r>
      <w:r w:rsidRPr="00CC6AD9">
        <w:rPr>
          <w:rFonts w:ascii="Arial" w:eastAsia="Calibri" w:hAnsi="Arial" w:cs="Arial"/>
          <w:sz w:val="22"/>
          <w:szCs w:val="22"/>
        </w:rPr>
        <w:t xml:space="preserve">gi </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1"/>
          <w:sz w:val="22"/>
          <w:szCs w:val="22"/>
        </w:rPr>
        <w:t>r</w:t>
      </w:r>
      <w:r w:rsidRPr="00CC6AD9">
        <w:rPr>
          <w:rFonts w:ascii="Arial" w:eastAsia="Calibri" w:hAnsi="Arial" w:cs="Arial"/>
          <w:sz w:val="22"/>
          <w:szCs w:val="22"/>
        </w:rPr>
        <w:t>e</w:t>
      </w:r>
      <w:r w:rsidRPr="00CC6AD9">
        <w:rPr>
          <w:rFonts w:ascii="Arial" w:eastAsia="Calibri" w:hAnsi="Arial" w:cs="Arial"/>
          <w:spacing w:val="1"/>
          <w:sz w:val="22"/>
          <w:szCs w:val="22"/>
        </w:rPr>
        <w:t>v</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i o</w:t>
      </w:r>
      <w:r w:rsidRPr="00CC6AD9">
        <w:rPr>
          <w:rFonts w:ascii="Arial" w:eastAsia="Calibri" w:hAnsi="Arial" w:cs="Arial"/>
          <w:spacing w:val="-3"/>
          <w:sz w:val="22"/>
          <w:szCs w:val="22"/>
        </w:rPr>
        <w:t>l</w:t>
      </w:r>
      <w:r w:rsidRPr="00CC6AD9">
        <w:rPr>
          <w:rFonts w:ascii="Arial" w:eastAsia="Calibri" w:hAnsi="Arial" w:cs="Arial"/>
          <w:spacing w:val="2"/>
          <w:sz w:val="22"/>
          <w:szCs w:val="22"/>
        </w:rPr>
        <w:t>e</w:t>
      </w:r>
      <w:r w:rsidRPr="00CC6AD9">
        <w:rPr>
          <w:rFonts w:ascii="Arial" w:eastAsia="Calibri" w:hAnsi="Arial" w:cs="Arial"/>
          <w:sz w:val="22"/>
          <w:szCs w:val="22"/>
        </w:rPr>
        <w:t xml:space="preserve">h </w:t>
      </w:r>
      <w:r w:rsidRPr="00CC6AD9">
        <w:rPr>
          <w:rFonts w:ascii="Arial" w:eastAsia="Calibri" w:hAnsi="Arial" w:cs="Arial"/>
          <w:spacing w:val="1"/>
          <w:sz w:val="22"/>
          <w:szCs w:val="22"/>
        </w:rPr>
        <w:t>d</w:t>
      </w:r>
      <w:r w:rsidRPr="00CC6AD9">
        <w:rPr>
          <w:rFonts w:ascii="Arial" w:eastAsia="Calibri" w:hAnsi="Arial" w:cs="Arial"/>
          <w:sz w:val="22"/>
          <w:szCs w:val="22"/>
        </w:rPr>
        <w:t>ok</w:t>
      </w:r>
      <w:r w:rsidRPr="00CC6AD9">
        <w:rPr>
          <w:rFonts w:ascii="Arial" w:eastAsia="Calibri" w:hAnsi="Arial" w:cs="Arial"/>
          <w:spacing w:val="1"/>
          <w:sz w:val="22"/>
          <w:szCs w:val="22"/>
        </w:rPr>
        <w:t>t</w:t>
      </w:r>
      <w:r w:rsidRPr="00CC6AD9">
        <w:rPr>
          <w:rFonts w:ascii="Arial" w:eastAsia="Calibri" w:hAnsi="Arial" w:cs="Arial"/>
          <w:sz w:val="22"/>
          <w:szCs w:val="22"/>
        </w:rPr>
        <w:t xml:space="preserve">er </w:t>
      </w:r>
      <w:r w:rsidRPr="00CC6AD9">
        <w:rPr>
          <w:rFonts w:ascii="Arial" w:eastAsia="Calibri" w:hAnsi="Arial" w:cs="Arial"/>
          <w:spacing w:val="3"/>
          <w:sz w:val="22"/>
          <w:szCs w:val="22"/>
        </w:rPr>
        <w:t>t</w:t>
      </w:r>
      <w:r w:rsidRPr="00CC6AD9">
        <w:rPr>
          <w:rFonts w:ascii="Arial" w:eastAsia="Calibri" w:hAnsi="Arial" w:cs="Arial"/>
          <w:spacing w:val="-2"/>
          <w:sz w:val="22"/>
          <w:szCs w:val="22"/>
        </w:rPr>
        <w:t>e</w:t>
      </w:r>
      <w:r w:rsidRPr="00CC6AD9">
        <w:rPr>
          <w:rFonts w:ascii="Arial" w:eastAsia="Calibri" w:hAnsi="Arial" w:cs="Arial"/>
          <w:spacing w:val="1"/>
          <w:sz w:val="22"/>
          <w:szCs w:val="22"/>
        </w:rPr>
        <w:t>rs</w:t>
      </w:r>
      <w:r w:rsidRPr="00CC6AD9">
        <w:rPr>
          <w:rFonts w:ascii="Arial" w:eastAsia="Calibri" w:hAnsi="Arial" w:cs="Arial"/>
          <w:sz w:val="22"/>
          <w:szCs w:val="22"/>
        </w:rPr>
        <w:t>eb</w:t>
      </w:r>
      <w:r w:rsidRPr="00CC6AD9">
        <w:rPr>
          <w:rFonts w:ascii="Arial" w:eastAsia="Calibri" w:hAnsi="Arial" w:cs="Arial"/>
          <w:spacing w:val="-2"/>
          <w:sz w:val="22"/>
          <w:szCs w:val="22"/>
        </w:rPr>
        <w:t>u</w:t>
      </w:r>
      <w:r w:rsidRPr="00CC6AD9">
        <w:rPr>
          <w:rFonts w:ascii="Arial" w:eastAsia="Calibri" w:hAnsi="Arial" w:cs="Arial"/>
          <w:spacing w:val="3"/>
          <w:sz w:val="22"/>
          <w:szCs w:val="22"/>
        </w:rPr>
        <w:t>t</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T</w:t>
      </w:r>
      <w:r w:rsidRPr="00CC6AD9">
        <w:rPr>
          <w:rFonts w:ascii="Arial" w:eastAsia="Calibri" w:hAnsi="Arial" w:cs="Arial"/>
          <w:sz w:val="22"/>
          <w:szCs w:val="22"/>
        </w:rPr>
        <w:t>e</w:t>
      </w:r>
      <w:r w:rsidRPr="00CC6AD9">
        <w:rPr>
          <w:rFonts w:ascii="Arial" w:eastAsia="Calibri" w:hAnsi="Arial" w:cs="Arial"/>
          <w:spacing w:val="1"/>
          <w:sz w:val="22"/>
          <w:szCs w:val="22"/>
        </w:rPr>
        <w:t>ta</w:t>
      </w:r>
      <w:r w:rsidRPr="00CC6AD9">
        <w:rPr>
          <w:rFonts w:ascii="Arial" w:eastAsia="Calibri" w:hAnsi="Arial" w:cs="Arial"/>
          <w:sz w:val="22"/>
          <w:szCs w:val="22"/>
        </w:rPr>
        <w:t xml:space="preserve">pi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z w:val="22"/>
          <w:szCs w:val="22"/>
        </w:rPr>
        <w:t>ny</w:t>
      </w:r>
      <w:r w:rsidRPr="00CC6AD9">
        <w:rPr>
          <w:rFonts w:ascii="Arial" w:eastAsia="Calibri" w:hAnsi="Arial" w:cs="Arial"/>
          <w:spacing w:val="-2"/>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 l</w:t>
      </w:r>
      <w:r w:rsidRPr="00CC6AD9">
        <w:rPr>
          <w:rFonts w:ascii="Arial" w:eastAsia="Calibri" w:hAnsi="Arial" w:cs="Arial"/>
          <w:spacing w:val="-2"/>
          <w:sz w:val="22"/>
          <w:szCs w:val="22"/>
        </w:rPr>
        <w:t>u</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 xml:space="preserve">t </w:t>
      </w:r>
      <w:r w:rsidRPr="00CC6AD9">
        <w:rPr>
          <w:rFonts w:ascii="Arial" w:eastAsia="Calibri" w:hAnsi="Arial" w:cs="Arial"/>
          <w:spacing w:val="3"/>
          <w:sz w:val="22"/>
          <w:szCs w:val="22"/>
        </w:rPr>
        <w:t>t</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pacing w:val="1"/>
          <w:sz w:val="22"/>
          <w:szCs w:val="22"/>
        </w:rPr>
        <w:t>s</w:t>
      </w:r>
      <w:r w:rsidRPr="00CC6AD9">
        <w:rPr>
          <w:rFonts w:ascii="Arial" w:eastAsia="Calibri" w:hAnsi="Arial" w:cs="Arial"/>
          <w:sz w:val="22"/>
          <w:szCs w:val="22"/>
        </w:rPr>
        <w:t>eb</w:t>
      </w:r>
      <w:r w:rsidRPr="00CC6AD9">
        <w:rPr>
          <w:rFonts w:ascii="Arial" w:eastAsia="Calibri" w:hAnsi="Arial" w:cs="Arial"/>
          <w:spacing w:val="-2"/>
          <w:sz w:val="22"/>
          <w:szCs w:val="22"/>
        </w:rPr>
        <w:t>u</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1"/>
          <w:sz w:val="22"/>
          <w:szCs w:val="22"/>
        </w:rPr>
        <w:t>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2"/>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lang w:val="id-ID"/>
        </w:rPr>
        <w:t>t</w:t>
      </w:r>
      <w:r w:rsidRPr="00CC6AD9">
        <w:rPr>
          <w:rFonts w:ascii="Arial" w:eastAsia="Calibri" w:hAnsi="Arial" w:cs="Arial"/>
          <w:sz w:val="22"/>
          <w:szCs w:val="22"/>
        </w:rPr>
        <w:t>id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bil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1"/>
          <w:sz w:val="22"/>
          <w:szCs w:val="22"/>
        </w:rPr>
        <w:t>t</w:t>
      </w:r>
      <w:r w:rsidRPr="00CC6AD9">
        <w:rPr>
          <w:rFonts w:ascii="Arial" w:eastAsia="Calibri" w:hAnsi="Arial" w:cs="Arial"/>
          <w:sz w:val="22"/>
          <w:szCs w:val="22"/>
        </w:rPr>
        <w:t>el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3</w:t>
      </w:r>
      <w:r w:rsidRPr="00CC6AD9">
        <w:rPr>
          <w:rFonts w:ascii="Arial" w:eastAsia="Calibri" w:hAnsi="Arial" w:cs="Arial"/>
          <w:sz w:val="22"/>
          <w:szCs w:val="22"/>
        </w:rPr>
        <w:t>x</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r</w:t>
      </w:r>
      <w:r w:rsidRPr="00CC6AD9">
        <w:rPr>
          <w:rFonts w:ascii="Arial" w:eastAsia="Calibri" w:hAnsi="Arial" w:cs="Arial"/>
          <w:sz w:val="22"/>
          <w:szCs w:val="22"/>
        </w:rPr>
        <w:t>e</w:t>
      </w:r>
      <w:r w:rsidRPr="00CC6AD9">
        <w:rPr>
          <w:rFonts w:ascii="Arial" w:eastAsia="Calibri" w:hAnsi="Arial" w:cs="Arial"/>
          <w:spacing w:val="1"/>
          <w:sz w:val="22"/>
          <w:szCs w:val="22"/>
        </w:rPr>
        <w:t>v</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i.</w:t>
      </w:r>
    </w:p>
    <w:p w:rsidR="00697B7F" w:rsidRPr="00CC6AD9" w:rsidRDefault="00525DDA" w:rsidP="009730AE">
      <w:pPr>
        <w:pStyle w:val="ListParagraph"/>
        <w:spacing w:line="360" w:lineRule="auto"/>
        <w:ind w:left="709" w:right="287" w:firstLine="851"/>
        <w:jc w:val="both"/>
        <w:rPr>
          <w:rFonts w:ascii="Arial" w:eastAsia="Calibri" w:hAnsi="Arial" w:cs="Arial"/>
          <w:position w:val="1"/>
          <w:sz w:val="22"/>
          <w:szCs w:val="22"/>
        </w:rPr>
      </w:pPr>
      <w:r w:rsidRPr="00CC6AD9">
        <w:rPr>
          <w:rFonts w:ascii="Arial" w:eastAsia="Calibri" w:hAnsi="Arial" w:cs="Arial"/>
          <w:spacing w:val="2"/>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pacing w:val="2"/>
          <w:sz w:val="22"/>
          <w:szCs w:val="22"/>
        </w:rPr>
        <w:t xml:space="preserve"> N</w:t>
      </w:r>
      <w:r w:rsidRPr="00CC6AD9">
        <w:rPr>
          <w:rFonts w:ascii="Arial" w:eastAsia="Calibri" w:hAnsi="Arial" w:cs="Arial"/>
          <w:sz w:val="22"/>
          <w:szCs w:val="22"/>
        </w:rPr>
        <w:t>o</w:t>
      </w:r>
      <w:r w:rsidRPr="00CC6AD9">
        <w:rPr>
          <w:rFonts w:ascii="Arial" w:eastAsia="Calibri" w:hAnsi="Arial" w:cs="Arial"/>
          <w:spacing w:val="1"/>
          <w:sz w:val="22"/>
          <w:szCs w:val="22"/>
        </w:rPr>
        <w:t>v</w:t>
      </w:r>
      <w:r w:rsidRPr="00CC6AD9">
        <w:rPr>
          <w:rFonts w:ascii="Arial" w:eastAsia="Calibri" w:hAnsi="Arial" w:cs="Arial"/>
          <w:sz w:val="22"/>
          <w:szCs w:val="22"/>
        </w:rPr>
        <w:t>e</w:t>
      </w:r>
      <w:r w:rsidRPr="00CC6AD9">
        <w:rPr>
          <w:rFonts w:ascii="Arial" w:eastAsia="Calibri" w:hAnsi="Arial" w:cs="Arial"/>
          <w:spacing w:val="2"/>
          <w:sz w:val="22"/>
          <w:szCs w:val="22"/>
        </w:rPr>
        <w:t>m</w:t>
      </w:r>
      <w:r w:rsidRPr="00CC6AD9">
        <w:rPr>
          <w:rFonts w:ascii="Arial" w:eastAsia="Calibri" w:hAnsi="Arial" w:cs="Arial"/>
          <w:sz w:val="22"/>
          <w:szCs w:val="22"/>
        </w:rPr>
        <w:t>b</w:t>
      </w:r>
      <w:r w:rsidRPr="00CC6AD9">
        <w:rPr>
          <w:rFonts w:ascii="Arial" w:eastAsia="Calibri" w:hAnsi="Arial" w:cs="Arial"/>
          <w:spacing w:val="-2"/>
          <w:sz w:val="22"/>
          <w:szCs w:val="22"/>
        </w:rPr>
        <w:t>e</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2</w:t>
      </w:r>
      <w:r w:rsidRPr="00CC6AD9">
        <w:rPr>
          <w:rFonts w:ascii="Arial" w:eastAsia="Calibri" w:hAnsi="Arial" w:cs="Arial"/>
          <w:spacing w:val="1"/>
          <w:sz w:val="22"/>
          <w:szCs w:val="22"/>
        </w:rPr>
        <w:t>00</w:t>
      </w:r>
      <w:r w:rsidRPr="00CC6AD9">
        <w:rPr>
          <w:rFonts w:ascii="Arial" w:eastAsia="Calibri" w:hAnsi="Arial" w:cs="Arial"/>
          <w:sz w:val="22"/>
          <w:szCs w:val="22"/>
        </w:rPr>
        <w:t>0</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en</w:t>
      </w:r>
      <w:r w:rsidRPr="00CC6AD9">
        <w:rPr>
          <w:rFonts w:ascii="Arial" w:eastAsia="Calibri" w:hAnsi="Arial" w:cs="Arial"/>
          <w:spacing w:val="-2"/>
          <w:sz w:val="22"/>
          <w:szCs w:val="22"/>
        </w:rPr>
        <w:t>u</w:t>
      </w:r>
      <w:r w:rsidRPr="00CC6AD9">
        <w:rPr>
          <w:rFonts w:ascii="Arial" w:eastAsia="Calibri" w:hAnsi="Arial" w:cs="Arial"/>
          <w:spacing w:val="4"/>
          <w:sz w:val="22"/>
          <w:szCs w:val="22"/>
        </w:rPr>
        <w:t>r</w:t>
      </w:r>
      <w:r w:rsidRPr="00CC6AD9">
        <w:rPr>
          <w:rFonts w:ascii="Arial" w:eastAsia="Calibri" w:hAnsi="Arial" w:cs="Arial"/>
          <w:spacing w:val="-2"/>
          <w:sz w:val="22"/>
          <w:szCs w:val="22"/>
        </w:rPr>
        <w:t>u</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ok</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4"/>
          <w:sz w:val="22"/>
          <w:szCs w:val="22"/>
        </w:rPr>
        <w:t>r</w:t>
      </w:r>
      <w:r w:rsidRPr="00CC6AD9">
        <w:rPr>
          <w:rFonts w:ascii="Arial" w:eastAsia="Calibri" w:hAnsi="Arial" w:cs="Arial"/>
          <w:spacing w:val="-2"/>
          <w:sz w:val="22"/>
          <w:szCs w:val="22"/>
        </w:rPr>
        <w:t>n</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pacing w:val="2"/>
          <w:sz w:val="22"/>
          <w:szCs w:val="22"/>
        </w:rPr>
        <w:t>)</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 xml:space="preserve">ien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4"/>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ju</w:t>
      </w:r>
      <w:r w:rsidRPr="00CC6AD9">
        <w:rPr>
          <w:rFonts w:ascii="Arial" w:eastAsia="Calibri" w:hAnsi="Arial" w:cs="Arial"/>
          <w:sz w:val="22"/>
          <w:szCs w:val="22"/>
          <w:lang w:val="id-ID"/>
        </w:rPr>
        <w:t xml:space="preserve"> </w:t>
      </w:r>
      <w:r w:rsidRPr="00CC6AD9">
        <w:rPr>
          <w:rFonts w:ascii="Arial" w:eastAsia="Calibri" w:hAnsi="Arial" w:cs="Arial"/>
          <w:sz w:val="22"/>
          <w:szCs w:val="22"/>
        </w:rPr>
        <w:t>un</w:t>
      </w:r>
      <w:r w:rsidRPr="00CC6AD9">
        <w:rPr>
          <w:rFonts w:ascii="Arial" w:eastAsia="Calibri" w:hAnsi="Arial" w:cs="Arial"/>
          <w:spacing w:val="1"/>
          <w:sz w:val="22"/>
          <w:szCs w:val="22"/>
        </w:rPr>
        <w:t>t</w:t>
      </w:r>
      <w:r w:rsidRPr="00CC6AD9">
        <w:rPr>
          <w:rFonts w:ascii="Arial" w:eastAsia="Calibri" w:hAnsi="Arial" w:cs="Arial"/>
          <w:sz w:val="22"/>
          <w:szCs w:val="22"/>
        </w:rPr>
        <w:t>uk</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il</w:t>
      </w:r>
      <w:r w:rsidRPr="00CC6AD9">
        <w:rPr>
          <w:rFonts w:ascii="Arial" w:eastAsia="Calibri" w:hAnsi="Arial" w:cs="Arial"/>
          <w:spacing w:val="1"/>
          <w:sz w:val="22"/>
          <w:szCs w:val="22"/>
        </w:rPr>
        <w:t>a</w:t>
      </w:r>
      <w:r w:rsidRPr="00CC6AD9">
        <w:rPr>
          <w:rFonts w:ascii="Arial" w:eastAsia="Calibri" w:hAnsi="Arial" w:cs="Arial"/>
          <w:sz w:val="22"/>
          <w:szCs w:val="22"/>
        </w:rPr>
        <w:t>kuk</w:t>
      </w:r>
      <w:r w:rsidRPr="00CC6AD9">
        <w:rPr>
          <w:rFonts w:ascii="Arial" w:eastAsia="Calibri" w:hAnsi="Arial" w:cs="Arial"/>
          <w:spacing w:val="3"/>
          <w:sz w:val="22"/>
          <w:szCs w:val="22"/>
        </w:rPr>
        <w:t>a</w:t>
      </w:r>
      <w:r w:rsidRPr="00CC6AD9">
        <w:rPr>
          <w:rFonts w:ascii="Arial" w:eastAsia="Calibri" w:hAnsi="Arial" w:cs="Arial"/>
          <w:sz w:val="22"/>
          <w:szCs w:val="22"/>
        </w:rPr>
        <w:t>n o</w:t>
      </w: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1"/>
          <w:sz w:val="22"/>
          <w:szCs w:val="22"/>
        </w:rPr>
        <w:t>ras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r</w:t>
      </w:r>
      <w:r w:rsidRPr="00CC6AD9">
        <w:rPr>
          <w:rFonts w:ascii="Arial" w:eastAsia="Calibri" w:hAnsi="Arial" w:cs="Arial"/>
          <w:spacing w:val="-2"/>
          <w:sz w:val="22"/>
          <w:szCs w:val="22"/>
        </w:rPr>
        <w:t>e</w:t>
      </w:r>
      <w:r w:rsidRPr="00CC6AD9">
        <w:rPr>
          <w:rFonts w:ascii="Arial" w:eastAsia="Calibri" w:hAnsi="Arial" w:cs="Arial"/>
          <w:spacing w:val="1"/>
          <w:sz w:val="22"/>
          <w:szCs w:val="22"/>
        </w:rPr>
        <w:t>v</w:t>
      </w:r>
      <w:r w:rsidRPr="00CC6AD9">
        <w:rPr>
          <w:rFonts w:ascii="Arial" w:eastAsia="Calibri" w:hAnsi="Arial" w:cs="Arial"/>
          <w:sz w:val="22"/>
          <w:szCs w:val="22"/>
        </w:rPr>
        <w:t>i</w:t>
      </w:r>
      <w:r w:rsidRPr="00CC6AD9">
        <w:rPr>
          <w:rFonts w:ascii="Arial" w:eastAsia="Calibri" w:hAnsi="Arial" w:cs="Arial"/>
          <w:spacing w:val="4"/>
          <w:sz w:val="22"/>
          <w:szCs w:val="22"/>
        </w:rPr>
        <w:t>s</w:t>
      </w:r>
      <w:r w:rsidRPr="00CC6AD9">
        <w:rPr>
          <w:rFonts w:ascii="Arial" w:eastAsia="Calibri" w:hAnsi="Arial" w:cs="Arial"/>
          <w:sz w:val="22"/>
          <w:szCs w:val="22"/>
        </w:rPr>
        <w:t xml:space="preserve">i </w:t>
      </w:r>
      <w:r w:rsidRPr="00CC6AD9">
        <w:rPr>
          <w:rFonts w:ascii="Arial" w:eastAsia="Calibri" w:hAnsi="Arial" w:cs="Arial"/>
          <w:spacing w:val="4"/>
          <w:sz w:val="22"/>
          <w:szCs w:val="22"/>
        </w:rPr>
        <w:t>s</w:t>
      </w:r>
      <w:r w:rsidRPr="00CC6AD9">
        <w:rPr>
          <w:rFonts w:ascii="Arial" w:eastAsia="Calibri" w:hAnsi="Arial" w:cs="Arial"/>
          <w:spacing w:val="-2"/>
          <w:sz w:val="22"/>
          <w:szCs w:val="22"/>
        </w:rPr>
        <w:t>e</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li l</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2"/>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2"/>
          <w:sz w:val="22"/>
          <w:szCs w:val="22"/>
        </w:rPr>
        <w:t>u</w:t>
      </w:r>
      <w:r w:rsidRPr="00CC6AD9">
        <w:rPr>
          <w:rFonts w:ascii="Arial" w:eastAsia="Calibri" w:hAnsi="Arial" w:cs="Arial"/>
          <w:spacing w:val="3"/>
          <w:sz w:val="22"/>
          <w:szCs w:val="22"/>
        </w:rPr>
        <w:t>t</w:t>
      </w:r>
      <w:r w:rsidRPr="00CC6AD9">
        <w:rPr>
          <w:rFonts w:ascii="Arial" w:eastAsia="Calibri" w:hAnsi="Arial" w:cs="Arial"/>
          <w:sz w:val="22"/>
          <w:szCs w:val="22"/>
        </w:rPr>
        <w:t>ut</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D</w:t>
      </w:r>
      <w:r w:rsidRPr="00CC6AD9">
        <w:rPr>
          <w:rFonts w:ascii="Arial" w:eastAsia="Calibri" w:hAnsi="Arial" w:cs="Arial"/>
          <w:spacing w:val="-2"/>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c</w:t>
      </w:r>
      <w:r w:rsidRPr="00CC6AD9">
        <w:rPr>
          <w:rFonts w:ascii="Arial" w:eastAsia="Calibri" w:hAnsi="Arial" w:cs="Arial"/>
          <w:spacing w:val="-2"/>
          <w:sz w:val="22"/>
          <w:szCs w:val="22"/>
        </w:rPr>
        <w:t>a</w:t>
      </w:r>
      <w:r w:rsidRPr="00CC6AD9">
        <w:rPr>
          <w:rFonts w:ascii="Arial" w:eastAsia="Calibri" w:hAnsi="Arial" w:cs="Arial"/>
          <w:spacing w:val="1"/>
          <w:sz w:val="22"/>
          <w:szCs w:val="22"/>
        </w:rPr>
        <w:t>t</w:t>
      </w:r>
      <w:r w:rsidRPr="00CC6AD9">
        <w:rPr>
          <w:rFonts w:ascii="Arial" w:eastAsia="Calibri" w:hAnsi="Arial" w:cs="Arial"/>
          <w:spacing w:val="-2"/>
          <w:sz w:val="22"/>
          <w:szCs w:val="22"/>
        </w:rPr>
        <w:t>a</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3"/>
          <w:sz w:val="22"/>
          <w:szCs w:val="22"/>
        </w:rPr>
        <w:t>o</w:t>
      </w:r>
      <w:r w:rsidRPr="00CC6AD9">
        <w:rPr>
          <w:rFonts w:ascii="Arial" w:eastAsia="Calibri" w:hAnsi="Arial" w:cs="Arial"/>
          <w:sz w:val="22"/>
          <w:szCs w:val="22"/>
        </w:rPr>
        <w:t>k</w:t>
      </w:r>
      <w:r w:rsidRPr="00CC6AD9">
        <w:rPr>
          <w:rFonts w:ascii="Arial" w:eastAsia="Calibri" w:hAnsi="Arial" w:cs="Arial"/>
          <w:spacing w:val="3"/>
          <w:sz w:val="22"/>
          <w:szCs w:val="22"/>
        </w:rPr>
        <w:t>t</w:t>
      </w:r>
      <w:r w:rsidRPr="00CC6AD9">
        <w:rPr>
          <w:rFonts w:ascii="Arial" w:eastAsia="Calibri" w:hAnsi="Arial" w:cs="Arial"/>
          <w:sz w:val="22"/>
          <w:szCs w:val="22"/>
        </w:rPr>
        <w:t>er</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z w:val="22"/>
          <w:szCs w:val="22"/>
        </w:rPr>
        <w:t>ed</w:t>
      </w:r>
      <w:r w:rsidRPr="00CC6AD9">
        <w:rPr>
          <w:rFonts w:ascii="Arial" w:eastAsia="Calibri" w:hAnsi="Arial" w:cs="Arial"/>
          <w:spacing w:val="1"/>
          <w:sz w:val="22"/>
          <w:szCs w:val="22"/>
        </w:rPr>
        <w:t>a</w:t>
      </w:r>
      <w:r w:rsidRPr="00CC6AD9">
        <w:rPr>
          <w:rFonts w:ascii="Arial" w:eastAsia="Calibri" w:hAnsi="Arial" w:cs="Arial"/>
          <w:spacing w:val="-2"/>
          <w:sz w:val="22"/>
          <w:szCs w:val="22"/>
        </w:rPr>
        <w:t>h</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ien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e</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4"/>
          <w:sz w:val="22"/>
          <w:szCs w:val="22"/>
        </w:rPr>
        <w:t>r</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pacing w:val="1"/>
          <w:sz w:val="22"/>
          <w:szCs w:val="22"/>
        </w:rPr>
        <w:t>ca</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pacing w:val="-2"/>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o</w:t>
      </w: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1"/>
          <w:sz w:val="22"/>
          <w:szCs w:val="22"/>
        </w:rPr>
        <w:t>ras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ngg</w:t>
      </w:r>
      <w:r w:rsidRPr="00CC6AD9">
        <w:rPr>
          <w:rFonts w:ascii="Arial" w:eastAsia="Calibri" w:hAnsi="Arial" w:cs="Arial"/>
          <w:spacing w:val="1"/>
          <w:sz w:val="22"/>
          <w:szCs w:val="22"/>
        </w:rPr>
        <w: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1</w:t>
      </w:r>
      <w:r w:rsidRPr="00CC6AD9">
        <w:rPr>
          <w:rFonts w:ascii="Arial" w:eastAsia="Calibri" w:hAnsi="Arial" w:cs="Arial"/>
          <w:sz w:val="22"/>
          <w:szCs w:val="22"/>
        </w:rPr>
        <w:t>2</w:t>
      </w:r>
      <w:r w:rsidRPr="00CC6AD9">
        <w:rPr>
          <w:rFonts w:ascii="Arial" w:eastAsia="Calibri" w:hAnsi="Arial" w:cs="Arial"/>
          <w:sz w:val="22"/>
          <w:szCs w:val="22"/>
          <w:lang w:val="id-ID"/>
        </w:rPr>
        <w:t xml:space="preserve"> </w:t>
      </w:r>
      <w:r w:rsidRPr="00CC6AD9">
        <w:rPr>
          <w:rFonts w:ascii="Arial" w:eastAsia="Calibri" w:hAnsi="Arial" w:cs="Arial"/>
          <w:spacing w:val="4"/>
          <w:position w:val="1"/>
          <w:sz w:val="22"/>
          <w:szCs w:val="22"/>
        </w:rPr>
        <w:t>D</w:t>
      </w:r>
      <w:r w:rsidRPr="00CC6AD9">
        <w:rPr>
          <w:rFonts w:ascii="Arial" w:eastAsia="Calibri" w:hAnsi="Arial" w:cs="Arial"/>
          <w:spacing w:val="-2"/>
          <w:position w:val="1"/>
          <w:sz w:val="22"/>
          <w:szCs w:val="22"/>
        </w:rPr>
        <w:t>e</w:t>
      </w:r>
      <w:r w:rsidRPr="00CC6AD9">
        <w:rPr>
          <w:rFonts w:ascii="Arial" w:eastAsia="Calibri" w:hAnsi="Arial" w:cs="Arial"/>
          <w:spacing w:val="4"/>
          <w:position w:val="1"/>
          <w:sz w:val="22"/>
          <w:szCs w:val="22"/>
        </w:rPr>
        <w:t>s</w:t>
      </w:r>
      <w:r w:rsidRPr="00CC6AD9">
        <w:rPr>
          <w:rFonts w:ascii="Arial" w:eastAsia="Calibri" w:hAnsi="Arial" w:cs="Arial"/>
          <w:spacing w:val="-5"/>
          <w:position w:val="1"/>
          <w:sz w:val="22"/>
          <w:szCs w:val="22"/>
        </w:rPr>
        <w:t>e</w:t>
      </w:r>
      <w:r w:rsidRPr="00CC6AD9">
        <w:rPr>
          <w:rFonts w:ascii="Arial" w:eastAsia="Calibri" w:hAnsi="Arial" w:cs="Arial"/>
          <w:spacing w:val="4"/>
          <w:position w:val="1"/>
          <w:sz w:val="22"/>
          <w:szCs w:val="22"/>
        </w:rPr>
        <w:t>m</w:t>
      </w:r>
      <w:r w:rsidRPr="00CC6AD9">
        <w:rPr>
          <w:rFonts w:ascii="Arial" w:eastAsia="Calibri" w:hAnsi="Arial" w:cs="Arial"/>
          <w:spacing w:val="-2"/>
          <w:position w:val="1"/>
          <w:sz w:val="22"/>
          <w:szCs w:val="22"/>
        </w:rPr>
        <w:t>b</w:t>
      </w:r>
      <w:r w:rsidRPr="00CC6AD9">
        <w:rPr>
          <w:rFonts w:ascii="Arial" w:eastAsia="Calibri" w:hAnsi="Arial" w:cs="Arial"/>
          <w:position w:val="1"/>
          <w:sz w:val="22"/>
          <w:szCs w:val="22"/>
        </w:rPr>
        <w:t>er</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2</w:t>
      </w:r>
      <w:r w:rsidRPr="00CC6AD9">
        <w:rPr>
          <w:rFonts w:ascii="Arial" w:eastAsia="Calibri" w:hAnsi="Arial" w:cs="Arial"/>
          <w:spacing w:val="1"/>
          <w:position w:val="1"/>
          <w:sz w:val="22"/>
          <w:szCs w:val="22"/>
        </w:rPr>
        <w:t>00</w:t>
      </w:r>
      <w:r w:rsidRPr="00CC6AD9">
        <w:rPr>
          <w:rFonts w:ascii="Arial" w:eastAsia="Calibri" w:hAnsi="Arial" w:cs="Arial"/>
          <w:spacing w:val="-2"/>
          <w:position w:val="1"/>
          <w:sz w:val="22"/>
          <w:szCs w:val="22"/>
        </w:rPr>
        <w:t>1</w:t>
      </w:r>
      <w:r w:rsidRPr="00CC6AD9">
        <w:rPr>
          <w:rFonts w:ascii="Arial" w:eastAsia="Calibri" w:hAnsi="Arial" w:cs="Arial"/>
          <w:position w:val="1"/>
          <w:sz w:val="22"/>
          <w:szCs w:val="22"/>
        </w:rPr>
        <w:t>,</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ta</w:t>
      </w:r>
      <w:r w:rsidRPr="00CC6AD9">
        <w:rPr>
          <w:rFonts w:ascii="Arial" w:eastAsia="Calibri" w:hAnsi="Arial" w:cs="Arial"/>
          <w:position w:val="1"/>
          <w:sz w:val="22"/>
          <w:szCs w:val="22"/>
        </w:rPr>
        <w:t>pi</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di</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u</w:t>
      </w:r>
      <w:r w:rsidRPr="00CC6AD9">
        <w:rPr>
          <w:rFonts w:ascii="Arial" w:eastAsia="Calibri" w:hAnsi="Arial" w:cs="Arial"/>
          <w:spacing w:val="-2"/>
          <w:position w:val="1"/>
          <w:sz w:val="22"/>
          <w:szCs w:val="22"/>
        </w:rPr>
        <w:t>n</w:t>
      </w:r>
      <w:r w:rsidRPr="00CC6AD9">
        <w:rPr>
          <w:rFonts w:ascii="Arial" w:eastAsia="Calibri" w:hAnsi="Arial" w:cs="Arial"/>
          <w:position w:val="1"/>
          <w:sz w:val="22"/>
          <w:szCs w:val="22"/>
        </w:rPr>
        <w:t>da</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k</w:t>
      </w:r>
      <w:r w:rsidRPr="00CC6AD9">
        <w:rPr>
          <w:rFonts w:ascii="Arial" w:eastAsia="Calibri" w:hAnsi="Arial" w:cs="Arial"/>
          <w:spacing w:val="1"/>
          <w:position w:val="1"/>
          <w:sz w:val="22"/>
          <w:szCs w:val="22"/>
        </w:rPr>
        <w:t>ar</w:t>
      </w:r>
      <w:r w:rsidRPr="00CC6AD9">
        <w:rPr>
          <w:rFonts w:ascii="Arial" w:eastAsia="Calibri" w:hAnsi="Arial" w:cs="Arial"/>
          <w:position w:val="1"/>
          <w:sz w:val="22"/>
          <w:szCs w:val="22"/>
        </w:rPr>
        <w:t>ena</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p</w:t>
      </w:r>
      <w:r w:rsidRPr="00CC6AD9">
        <w:rPr>
          <w:rFonts w:ascii="Arial" w:eastAsia="Calibri" w:hAnsi="Arial" w:cs="Arial"/>
          <w:spacing w:val="-2"/>
          <w:position w:val="1"/>
          <w:sz w:val="22"/>
          <w:szCs w:val="22"/>
        </w:rPr>
        <w:t>a</w:t>
      </w:r>
      <w:r w:rsidRPr="00CC6AD9">
        <w:rPr>
          <w:rFonts w:ascii="Arial" w:eastAsia="Calibri" w:hAnsi="Arial" w:cs="Arial"/>
          <w:spacing w:val="4"/>
          <w:position w:val="1"/>
          <w:sz w:val="22"/>
          <w:szCs w:val="22"/>
        </w:rPr>
        <w:t>s</w:t>
      </w:r>
      <w:r w:rsidRPr="00CC6AD9">
        <w:rPr>
          <w:rFonts w:ascii="Arial" w:eastAsia="Calibri" w:hAnsi="Arial" w:cs="Arial"/>
          <w:position w:val="1"/>
          <w:sz w:val="22"/>
          <w:szCs w:val="22"/>
        </w:rPr>
        <w:t>i</w:t>
      </w:r>
      <w:r w:rsidRPr="00CC6AD9">
        <w:rPr>
          <w:rFonts w:ascii="Arial" w:eastAsia="Calibri" w:hAnsi="Arial" w:cs="Arial"/>
          <w:spacing w:val="-2"/>
          <w:position w:val="1"/>
          <w:sz w:val="22"/>
          <w:szCs w:val="22"/>
        </w:rPr>
        <w:t>e</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pe</w:t>
      </w:r>
      <w:r w:rsidRPr="00CC6AD9">
        <w:rPr>
          <w:rFonts w:ascii="Arial" w:eastAsia="Calibri" w:hAnsi="Arial" w:cs="Arial"/>
          <w:spacing w:val="-2"/>
          <w:position w:val="1"/>
          <w:sz w:val="22"/>
          <w:szCs w:val="22"/>
        </w:rPr>
        <w:t>n</w:t>
      </w:r>
      <w:r w:rsidRPr="00CC6AD9">
        <w:rPr>
          <w:rFonts w:ascii="Arial" w:eastAsia="Calibri" w:hAnsi="Arial" w:cs="Arial"/>
          <w:spacing w:val="2"/>
          <w:position w:val="1"/>
          <w:sz w:val="22"/>
          <w:szCs w:val="22"/>
        </w:rPr>
        <w:t>u</w:t>
      </w:r>
      <w:r w:rsidRPr="00CC6AD9">
        <w:rPr>
          <w:rFonts w:ascii="Arial" w:eastAsia="Calibri" w:hAnsi="Arial" w:cs="Arial"/>
          <w:position w:val="1"/>
          <w:sz w:val="22"/>
          <w:szCs w:val="22"/>
        </w:rPr>
        <w:t>h</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d</w:t>
      </w:r>
      <w:r w:rsidRPr="00CC6AD9">
        <w:rPr>
          <w:rFonts w:ascii="Arial" w:eastAsia="Calibri" w:hAnsi="Arial" w:cs="Arial"/>
          <w:spacing w:val="-2"/>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3"/>
          <w:position w:val="1"/>
          <w:sz w:val="22"/>
          <w:szCs w:val="22"/>
        </w:rPr>
        <w:t>t</w:t>
      </w:r>
      <w:r w:rsidRPr="00CC6AD9">
        <w:rPr>
          <w:rFonts w:ascii="Arial" w:eastAsia="Calibri" w:hAnsi="Arial" w:cs="Arial"/>
          <w:position w:val="1"/>
          <w:sz w:val="22"/>
          <w:szCs w:val="22"/>
        </w:rPr>
        <w:t>i</w:t>
      </w:r>
      <w:r w:rsidRPr="00CC6AD9">
        <w:rPr>
          <w:rFonts w:ascii="Arial" w:eastAsia="Calibri" w:hAnsi="Arial" w:cs="Arial"/>
          <w:spacing w:val="-2"/>
          <w:position w:val="1"/>
          <w:sz w:val="22"/>
          <w:szCs w:val="22"/>
        </w:rPr>
        <w:t>d</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e</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edia</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2"/>
          <w:position w:val="1"/>
          <w:sz w:val="22"/>
          <w:szCs w:val="22"/>
        </w:rPr>
        <w:t>e</w:t>
      </w:r>
      <w:r w:rsidRPr="00CC6AD9">
        <w:rPr>
          <w:rFonts w:ascii="Arial" w:eastAsia="Calibri" w:hAnsi="Arial" w:cs="Arial"/>
          <w:spacing w:val="4"/>
          <w:position w:val="1"/>
          <w:sz w:val="22"/>
          <w:szCs w:val="22"/>
        </w:rPr>
        <w:t>m</w:t>
      </w:r>
      <w:r w:rsidRPr="00CC6AD9">
        <w:rPr>
          <w:rFonts w:ascii="Arial" w:eastAsia="Calibri" w:hAnsi="Arial" w:cs="Arial"/>
          <w:spacing w:val="-2"/>
          <w:position w:val="1"/>
          <w:sz w:val="22"/>
          <w:szCs w:val="22"/>
        </w:rPr>
        <w:t>p</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idur</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ko</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o</w:t>
      </w:r>
      <w:r w:rsidRPr="00CC6AD9">
        <w:rPr>
          <w:rFonts w:ascii="Arial" w:eastAsia="Calibri" w:hAnsi="Arial" w:cs="Arial"/>
          <w:spacing w:val="-2"/>
          <w:position w:val="1"/>
          <w:sz w:val="22"/>
          <w:szCs w:val="22"/>
        </w:rPr>
        <w:t>n</w:t>
      </w:r>
      <w:r w:rsidRPr="00CC6AD9">
        <w:rPr>
          <w:rFonts w:ascii="Arial" w:eastAsia="Calibri" w:hAnsi="Arial" w:cs="Arial"/>
          <w:position w:val="1"/>
          <w:sz w:val="22"/>
          <w:szCs w:val="22"/>
        </w:rPr>
        <w:t>g.</w:t>
      </w:r>
    </w:p>
    <w:p w:rsidR="00525DDA" w:rsidRPr="00CC6AD9" w:rsidRDefault="00525DDA" w:rsidP="009730AE">
      <w:pPr>
        <w:pStyle w:val="ListParagraph"/>
        <w:spacing w:line="360" w:lineRule="auto"/>
        <w:ind w:left="709" w:right="287" w:firstLine="851"/>
        <w:jc w:val="both"/>
        <w:rPr>
          <w:rFonts w:ascii="Arial" w:eastAsia="Calibri" w:hAnsi="Arial" w:cs="Arial"/>
          <w:sz w:val="22"/>
          <w:szCs w:val="22"/>
        </w:rPr>
      </w:pPr>
      <w:r w:rsidRPr="00CC6AD9">
        <w:rPr>
          <w:rFonts w:ascii="Arial" w:eastAsia="Calibri" w:hAnsi="Arial" w:cs="Arial"/>
          <w:spacing w:val="1"/>
          <w:sz w:val="22"/>
          <w:szCs w:val="22"/>
        </w:rPr>
        <w:t>K</w:t>
      </w:r>
      <w:r w:rsidRPr="00CC6AD9">
        <w:rPr>
          <w:rFonts w:ascii="Arial" w:eastAsia="Calibri" w:hAnsi="Arial" w:cs="Arial"/>
          <w:sz w:val="22"/>
          <w:szCs w:val="22"/>
        </w:rPr>
        <w:t>e</w:t>
      </w:r>
      <w:r w:rsidRPr="00CC6AD9">
        <w:rPr>
          <w:rFonts w:ascii="Arial" w:eastAsia="Calibri" w:hAnsi="Arial" w:cs="Arial"/>
          <w:spacing w:val="2"/>
          <w:sz w:val="22"/>
          <w:szCs w:val="22"/>
        </w:rPr>
        <w:t>m</w:t>
      </w:r>
      <w:r w:rsidRPr="00CC6AD9">
        <w:rPr>
          <w:rFonts w:ascii="Arial" w:eastAsia="Calibri" w:hAnsi="Arial" w:cs="Arial"/>
          <w:sz w:val="22"/>
          <w:szCs w:val="22"/>
        </w:rPr>
        <w:t>u</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j</w:t>
      </w:r>
      <w:r w:rsidRPr="00CC6AD9">
        <w:rPr>
          <w:rFonts w:ascii="Arial" w:eastAsia="Calibri" w:hAnsi="Arial" w:cs="Arial"/>
          <w:spacing w:val="3"/>
          <w:sz w:val="22"/>
          <w:szCs w:val="22"/>
        </w:rPr>
        <w:t>a</w:t>
      </w:r>
      <w:r w:rsidRPr="00CC6AD9">
        <w:rPr>
          <w:rFonts w:ascii="Arial" w:eastAsia="Calibri" w:hAnsi="Arial" w:cs="Arial"/>
          <w:spacing w:val="-2"/>
          <w:sz w:val="22"/>
          <w:szCs w:val="22"/>
        </w:rPr>
        <w:t>d</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lk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2"/>
          <w:sz w:val="22"/>
          <w:szCs w:val="22"/>
        </w:rPr>
        <w:t>e</w:t>
      </w:r>
      <w:r w:rsidRPr="00CC6AD9">
        <w:rPr>
          <w:rFonts w:ascii="Arial" w:eastAsia="Calibri" w:hAnsi="Arial" w:cs="Arial"/>
          <w:spacing w:val="4"/>
          <w:sz w:val="22"/>
          <w:szCs w:val="22"/>
        </w:rPr>
        <w:t>m</w:t>
      </w:r>
      <w:r w:rsidRPr="00CC6AD9">
        <w:rPr>
          <w:rFonts w:ascii="Arial" w:eastAsia="Calibri" w:hAnsi="Arial" w:cs="Arial"/>
          <w:spacing w:val="-2"/>
          <w:sz w:val="22"/>
          <w:szCs w:val="22"/>
        </w:rPr>
        <w:t>b</w:t>
      </w:r>
      <w:r w:rsidRPr="00CC6AD9">
        <w:rPr>
          <w:rFonts w:ascii="Arial" w:eastAsia="Calibri" w:hAnsi="Arial" w:cs="Arial"/>
          <w:spacing w:val="1"/>
          <w:sz w:val="22"/>
          <w:szCs w:val="22"/>
        </w:rPr>
        <w:t>a</w:t>
      </w:r>
      <w:r w:rsidRPr="00CC6AD9">
        <w:rPr>
          <w:rFonts w:ascii="Arial" w:eastAsia="Calibri" w:hAnsi="Arial" w:cs="Arial"/>
          <w:sz w:val="22"/>
          <w:szCs w:val="22"/>
        </w:rPr>
        <w:t>li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ta</w:t>
      </w:r>
      <w:r w:rsidRPr="00CC6AD9">
        <w:rPr>
          <w:rFonts w:ascii="Arial" w:eastAsia="Calibri" w:hAnsi="Arial" w:cs="Arial"/>
          <w:sz w:val="22"/>
          <w:szCs w:val="22"/>
        </w:rPr>
        <w:t>n</w:t>
      </w:r>
      <w:r w:rsidRPr="00CC6AD9">
        <w:rPr>
          <w:rFonts w:ascii="Arial" w:eastAsia="Calibri" w:hAnsi="Arial" w:cs="Arial"/>
          <w:spacing w:val="-3"/>
          <w:sz w:val="22"/>
          <w:szCs w:val="22"/>
        </w:rPr>
        <w:t>g</w:t>
      </w:r>
      <w:r w:rsidRPr="00CC6AD9">
        <w:rPr>
          <w:rFonts w:ascii="Arial" w:eastAsia="Calibri" w:hAnsi="Arial" w:cs="Arial"/>
          <w:sz w:val="22"/>
          <w:szCs w:val="22"/>
        </w:rPr>
        <w:t>g</w:t>
      </w:r>
      <w:r w:rsidRPr="00CC6AD9">
        <w:rPr>
          <w:rFonts w:ascii="Arial" w:eastAsia="Calibri" w:hAnsi="Arial" w:cs="Arial"/>
          <w:spacing w:val="1"/>
          <w:sz w:val="22"/>
          <w:szCs w:val="22"/>
        </w:rPr>
        <w:t>a</w:t>
      </w:r>
      <w:r w:rsidRPr="00CC6AD9">
        <w:rPr>
          <w:rFonts w:ascii="Arial" w:eastAsia="Calibri" w:hAnsi="Arial" w:cs="Arial"/>
          <w:spacing w:val="1"/>
          <w:sz w:val="22"/>
          <w:szCs w:val="22"/>
          <w:lang w:val="id-ID"/>
        </w:rPr>
        <w:t xml:space="preserve">l </w:t>
      </w:r>
      <w:r w:rsidRPr="00CC6AD9">
        <w:rPr>
          <w:rFonts w:ascii="Arial" w:eastAsia="Calibri" w:hAnsi="Arial" w:cs="Arial"/>
          <w:sz w:val="22"/>
          <w:szCs w:val="22"/>
        </w:rPr>
        <w:t>l7</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J</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2"/>
          <w:sz w:val="22"/>
          <w:szCs w:val="22"/>
        </w:rPr>
        <w:t>u</w:t>
      </w:r>
      <w:r w:rsidRPr="00CC6AD9">
        <w:rPr>
          <w:rFonts w:ascii="Arial" w:eastAsia="Calibri" w:hAnsi="Arial" w:cs="Arial"/>
          <w:spacing w:val="1"/>
          <w:sz w:val="22"/>
          <w:szCs w:val="22"/>
        </w:rPr>
        <w:t>a</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2</w:t>
      </w:r>
      <w:r w:rsidRPr="00CC6AD9">
        <w:rPr>
          <w:rFonts w:ascii="Arial" w:eastAsia="Calibri" w:hAnsi="Arial" w:cs="Arial"/>
          <w:spacing w:val="-2"/>
          <w:sz w:val="22"/>
          <w:szCs w:val="22"/>
        </w:rPr>
        <w:t>0</w:t>
      </w:r>
      <w:r w:rsidRPr="00CC6AD9">
        <w:rPr>
          <w:rFonts w:ascii="Arial" w:eastAsia="Calibri" w:hAnsi="Arial" w:cs="Arial"/>
          <w:spacing w:val="1"/>
          <w:sz w:val="22"/>
          <w:szCs w:val="22"/>
        </w:rPr>
        <w:t>02</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4"/>
          <w:sz w:val="22"/>
          <w:szCs w:val="22"/>
        </w:rPr>
        <w:t>t</w:t>
      </w:r>
      <w:r w:rsidRPr="00CC6AD9">
        <w:rPr>
          <w:rFonts w:ascii="Arial" w:eastAsia="Calibri" w:hAnsi="Arial" w:cs="Arial"/>
          <w:spacing w:val="1"/>
          <w:sz w:val="22"/>
          <w:szCs w:val="22"/>
        </w:rPr>
        <w:t>a</w:t>
      </w:r>
      <w:r w:rsidRPr="00CC6AD9">
        <w:rPr>
          <w:rFonts w:ascii="Arial" w:eastAsia="Calibri" w:hAnsi="Arial" w:cs="Arial"/>
          <w:spacing w:val="-2"/>
          <w:sz w:val="22"/>
          <w:szCs w:val="22"/>
        </w:rPr>
        <w:t>p</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4"/>
          <w:sz w:val="22"/>
          <w:szCs w:val="22"/>
        </w:rPr>
        <w:t>a</w:t>
      </w:r>
      <w:r w:rsidRPr="00CC6AD9">
        <w:rPr>
          <w:rFonts w:ascii="Arial" w:eastAsia="Calibri" w:hAnsi="Arial" w:cs="Arial"/>
          <w:spacing w:val="4"/>
          <w:sz w:val="22"/>
          <w:szCs w:val="22"/>
        </w:rPr>
        <w:t>r</w:t>
      </w:r>
      <w:r w:rsidRPr="00CC6AD9">
        <w:rPr>
          <w:rFonts w:ascii="Arial" w:eastAsia="Calibri" w:hAnsi="Arial" w:cs="Arial"/>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s</w:t>
      </w:r>
      <w:r w:rsidRPr="00CC6AD9">
        <w:rPr>
          <w:rFonts w:ascii="Arial" w:eastAsia="Calibri" w:hAnsi="Arial" w:cs="Arial"/>
          <w:spacing w:val="1"/>
          <w:sz w:val="22"/>
          <w:szCs w:val="22"/>
        </w:rPr>
        <w:t>a</w:t>
      </w:r>
      <w:r w:rsidRPr="00CC6AD9">
        <w:rPr>
          <w:rFonts w:ascii="Arial" w:eastAsia="Calibri" w:hAnsi="Arial" w:cs="Arial"/>
          <w:spacing w:val="-4"/>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i</w:t>
      </w:r>
      <w:r w:rsidRPr="00CC6AD9">
        <w:rPr>
          <w:rFonts w:ascii="Arial" w:eastAsia="Calibri" w:hAnsi="Arial" w:cs="Arial"/>
          <w:spacing w:val="3"/>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pacing w:val="1"/>
          <w:sz w:val="22"/>
          <w:szCs w:val="22"/>
        </w:rPr>
        <w:t>a</w:t>
      </w:r>
      <w:r w:rsidRPr="00CC6AD9">
        <w:rPr>
          <w:rFonts w:ascii="Arial" w:eastAsia="Calibri" w:hAnsi="Arial" w:cs="Arial"/>
          <w:sz w:val="22"/>
          <w:szCs w:val="22"/>
        </w:rPr>
        <w:t>ny</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i</w:t>
      </w:r>
      <w:r w:rsidRPr="00CC6AD9">
        <w:rPr>
          <w:rFonts w:ascii="Arial" w:eastAsia="Calibri" w:hAnsi="Arial" w:cs="Arial"/>
          <w:spacing w:val="-2"/>
          <w:sz w:val="22"/>
          <w:szCs w:val="22"/>
        </w:rPr>
        <w:t>e</w:t>
      </w:r>
      <w:r w:rsidRPr="00CC6AD9">
        <w:rPr>
          <w:rFonts w:ascii="Arial" w:eastAsia="Calibri" w:hAnsi="Arial" w:cs="Arial"/>
          <w:sz w:val="22"/>
          <w:szCs w:val="22"/>
        </w:rPr>
        <w:t>n o</w:t>
      </w:r>
      <w:r w:rsidRPr="00CC6AD9">
        <w:rPr>
          <w:rFonts w:ascii="Arial" w:eastAsia="Calibri" w:hAnsi="Arial" w:cs="Arial"/>
          <w:spacing w:val="1"/>
          <w:sz w:val="22"/>
          <w:szCs w:val="22"/>
        </w:rPr>
        <w:t>r</w:t>
      </w:r>
      <w:r w:rsidRPr="00CC6AD9">
        <w:rPr>
          <w:rFonts w:ascii="Arial" w:eastAsia="Calibri" w:hAnsi="Arial" w:cs="Arial"/>
          <w:spacing w:val="3"/>
          <w:sz w:val="22"/>
          <w:szCs w:val="22"/>
        </w:rPr>
        <w:t>t</w:t>
      </w:r>
      <w:r w:rsidRPr="00CC6AD9">
        <w:rPr>
          <w:rFonts w:ascii="Arial" w:eastAsia="Calibri" w:hAnsi="Arial" w:cs="Arial"/>
          <w:spacing w:val="-3"/>
          <w:sz w:val="22"/>
          <w:szCs w:val="22"/>
        </w:rPr>
        <w:t>o</w:t>
      </w:r>
      <w:r w:rsidRPr="00CC6AD9">
        <w:rPr>
          <w:rFonts w:ascii="Arial" w:eastAsia="Calibri" w:hAnsi="Arial" w:cs="Arial"/>
          <w:sz w:val="22"/>
          <w:szCs w:val="22"/>
        </w:rPr>
        <w:t>pedik</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m</w:t>
      </w:r>
      <w:r w:rsidRPr="00CC6AD9">
        <w:rPr>
          <w:rFonts w:ascii="Arial" w:eastAsia="Calibri" w:hAnsi="Arial" w:cs="Arial"/>
          <w:spacing w:val="-2"/>
          <w:sz w:val="22"/>
          <w:szCs w:val="22"/>
        </w:rPr>
        <w:t>e</w:t>
      </w:r>
      <w:r w:rsidRPr="00CC6AD9">
        <w:rPr>
          <w:rFonts w:ascii="Arial" w:eastAsia="Calibri" w:hAnsi="Arial" w:cs="Arial"/>
          <w:sz w:val="22"/>
          <w:szCs w:val="22"/>
        </w:rPr>
        <w:t>nd</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in</w:t>
      </w:r>
      <w:r w:rsidRPr="00CC6AD9">
        <w:rPr>
          <w:rFonts w:ascii="Arial" w:eastAsia="Calibri" w:hAnsi="Arial" w:cs="Arial"/>
          <w:spacing w:val="-1"/>
          <w:sz w:val="22"/>
          <w:szCs w:val="22"/>
        </w:rPr>
        <w:t>f</w:t>
      </w:r>
      <w:r w:rsidRPr="00CC6AD9">
        <w:rPr>
          <w:rFonts w:ascii="Arial" w:eastAsia="Calibri" w:hAnsi="Arial" w:cs="Arial"/>
          <w:sz w:val="22"/>
          <w:szCs w:val="22"/>
        </w:rPr>
        <w:t>ek</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R</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1"/>
          <w:sz w:val="22"/>
          <w:szCs w:val="22"/>
        </w:rPr>
        <w:t>a</w:t>
      </w:r>
      <w:r w:rsidRPr="00CC6AD9">
        <w:rPr>
          <w:rFonts w:ascii="Arial" w:eastAsia="Calibri" w:hAnsi="Arial" w:cs="Arial"/>
          <w:sz w:val="22"/>
          <w:szCs w:val="22"/>
        </w:rPr>
        <w:t>ka</w:t>
      </w:r>
      <w:r w:rsidRPr="00CC6AD9">
        <w:rPr>
          <w:rFonts w:ascii="Arial" w:eastAsia="Calibri" w:hAnsi="Arial" w:cs="Arial"/>
          <w:sz w:val="22"/>
          <w:szCs w:val="22"/>
          <w:lang w:val="id-ID"/>
        </w:rPr>
        <w:t xml:space="preserve"> </w:t>
      </w:r>
      <w:r w:rsidRPr="00CC6AD9">
        <w:rPr>
          <w:rFonts w:ascii="Arial" w:eastAsia="Calibri" w:hAnsi="Arial" w:cs="Arial"/>
          <w:sz w:val="22"/>
          <w:szCs w:val="22"/>
        </w:rPr>
        <w:t>op</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nda</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2"/>
          <w:sz w:val="22"/>
          <w:szCs w:val="22"/>
        </w:rPr>
        <w:t>e</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li</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j</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lk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ngg</w:t>
      </w:r>
      <w:r w:rsidRPr="00CC6AD9">
        <w:rPr>
          <w:rFonts w:ascii="Arial" w:eastAsia="Calibri" w:hAnsi="Arial" w:cs="Arial"/>
          <w:spacing w:val="1"/>
          <w:sz w:val="22"/>
          <w:szCs w:val="22"/>
        </w:rPr>
        <w: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z w:val="22"/>
          <w:szCs w:val="22"/>
        </w:rPr>
        <w:t>4</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F</w:t>
      </w:r>
      <w:r w:rsidRPr="00CC6AD9">
        <w:rPr>
          <w:rFonts w:ascii="Arial" w:eastAsia="Calibri" w:hAnsi="Arial" w:cs="Arial"/>
          <w:sz w:val="22"/>
          <w:szCs w:val="22"/>
        </w:rPr>
        <w:t>eb</w:t>
      </w:r>
      <w:r w:rsidRPr="00CC6AD9">
        <w:rPr>
          <w:rFonts w:ascii="Arial" w:eastAsia="Calibri" w:hAnsi="Arial" w:cs="Arial"/>
          <w:spacing w:val="1"/>
          <w:sz w:val="22"/>
          <w:szCs w:val="22"/>
        </w:rPr>
        <w:t>r</w:t>
      </w:r>
      <w:r w:rsidRPr="00CC6AD9">
        <w:rPr>
          <w:rFonts w:ascii="Arial" w:eastAsia="Calibri" w:hAnsi="Arial" w:cs="Arial"/>
          <w:sz w:val="22"/>
          <w:szCs w:val="22"/>
        </w:rPr>
        <w:t>u</w:t>
      </w:r>
      <w:r w:rsidRPr="00CC6AD9">
        <w:rPr>
          <w:rFonts w:ascii="Arial" w:eastAsia="Calibri" w:hAnsi="Arial" w:cs="Arial"/>
          <w:spacing w:val="1"/>
          <w:sz w:val="22"/>
          <w:szCs w:val="22"/>
        </w:rPr>
        <w:t>ar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2</w:t>
      </w:r>
      <w:r w:rsidRPr="00CC6AD9">
        <w:rPr>
          <w:rFonts w:ascii="Arial" w:eastAsia="Calibri" w:hAnsi="Arial" w:cs="Arial"/>
          <w:spacing w:val="-2"/>
          <w:sz w:val="22"/>
          <w:szCs w:val="22"/>
        </w:rPr>
        <w:t>0</w:t>
      </w:r>
      <w:r w:rsidRPr="00CC6AD9">
        <w:rPr>
          <w:rFonts w:ascii="Arial" w:eastAsia="Calibri" w:hAnsi="Arial" w:cs="Arial"/>
          <w:spacing w:val="1"/>
          <w:sz w:val="22"/>
          <w:szCs w:val="22"/>
        </w:rPr>
        <w:t>0</w:t>
      </w:r>
      <w:r w:rsidRPr="00CC6AD9">
        <w:rPr>
          <w:rFonts w:ascii="Arial" w:eastAsia="Calibri" w:hAnsi="Arial" w:cs="Arial"/>
          <w:sz w:val="22"/>
          <w:szCs w:val="22"/>
        </w:rPr>
        <w:t>2</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ta</w:t>
      </w:r>
      <w:r w:rsidRPr="00CC6AD9">
        <w:rPr>
          <w:rFonts w:ascii="Arial" w:eastAsia="Calibri" w:hAnsi="Arial" w:cs="Arial"/>
          <w:sz w:val="22"/>
          <w:szCs w:val="22"/>
        </w:rPr>
        <w:t>pi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nda</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g</w:t>
      </w:r>
      <w:r w:rsidRPr="00CC6AD9">
        <w:rPr>
          <w:rFonts w:ascii="Arial" w:eastAsia="Calibri" w:hAnsi="Arial" w:cs="Arial"/>
          <w:sz w:val="22"/>
          <w:szCs w:val="22"/>
          <w:lang w:val="id-ID"/>
        </w:rPr>
        <w:t xml:space="preserve">i </w:t>
      </w:r>
      <w:r w:rsidRPr="00CC6AD9">
        <w:rPr>
          <w:rFonts w:ascii="Arial" w:eastAsia="Calibri" w:hAnsi="Arial" w:cs="Arial"/>
          <w:spacing w:val="3"/>
          <w:sz w:val="22"/>
          <w:szCs w:val="22"/>
        </w:rPr>
        <w:t>k</w:t>
      </w:r>
      <w:r w:rsidRPr="00CC6AD9">
        <w:rPr>
          <w:rFonts w:ascii="Arial" w:eastAsia="Calibri" w:hAnsi="Arial" w:cs="Arial"/>
          <w:spacing w:val="1"/>
          <w:sz w:val="22"/>
          <w:szCs w:val="22"/>
        </w:rPr>
        <w:t>ar</w:t>
      </w:r>
      <w:r w:rsidRPr="00CC6AD9">
        <w:rPr>
          <w:rFonts w:ascii="Arial" w:eastAsia="Calibri" w:hAnsi="Arial" w:cs="Arial"/>
          <w:sz w:val="22"/>
          <w:szCs w:val="22"/>
        </w:rPr>
        <w:t>ena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id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2"/>
          <w:sz w:val="22"/>
          <w:szCs w:val="22"/>
        </w:rPr>
        <w:t>m</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z w:val="22"/>
          <w:szCs w:val="22"/>
        </w:rPr>
        <w:t>ur</w:t>
      </w:r>
      <w:r w:rsidRPr="00CC6AD9">
        <w:rPr>
          <w:rFonts w:ascii="Arial" w:eastAsia="Calibri" w:hAnsi="Arial" w:cs="Arial"/>
          <w:sz w:val="22"/>
          <w:szCs w:val="22"/>
          <w:lang w:val="id-ID"/>
        </w:rPr>
        <w:t xml:space="preserve"> </w:t>
      </w:r>
      <w:r w:rsidRPr="00CC6AD9">
        <w:rPr>
          <w:rFonts w:ascii="Arial" w:eastAsia="Calibri" w:hAnsi="Arial" w:cs="Arial"/>
          <w:sz w:val="22"/>
          <w:szCs w:val="22"/>
        </w:rPr>
        <w:t>ko</w:t>
      </w:r>
      <w:r w:rsidRPr="00CC6AD9">
        <w:rPr>
          <w:rFonts w:ascii="Arial" w:eastAsia="Calibri" w:hAnsi="Arial" w:cs="Arial"/>
          <w:spacing w:val="1"/>
          <w:sz w:val="22"/>
          <w:szCs w:val="22"/>
        </w:rPr>
        <w:t>s</w:t>
      </w:r>
      <w:r w:rsidRPr="00CC6AD9">
        <w:rPr>
          <w:rFonts w:ascii="Arial" w:eastAsia="Calibri" w:hAnsi="Arial" w:cs="Arial"/>
          <w:sz w:val="22"/>
          <w:szCs w:val="22"/>
        </w:rPr>
        <w:t>on</w:t>
      </w:r>
      <w:r w:rsidRPr="00CC6AD9">
        <w:rPr>
          <w:rFonts w:ascii="Arial" w:eastAsia="Calibri" w:hAnsi="Arial" w:cs="Arial"/>
          <w:spacing w:val="-3"/>
          <w:sz w:val="22"/>
          <w:szCs w:val="22"/>
        </w:rPr>
        <w:t>g</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Ja</w:t>
      </w:r>
      <w:r w:rsidRPr="00CC6AD9">
        <w:rPr>
          <w:rFonts w:ascii="Arial" w:eastAsia="Calibri" w:hAnsi="Arial" w:cs="Arial"/>
          <w:spacing w:val="-2"/>
          <w:sz w:val="22"/>
          <w:szCs w:val="22"/>
        </w:rPr>
        <w:t>d</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z w:val="22"/>
          <w:szCs w:val="22"/>
        </w:rPr>
        <w:t>ope</w:t>
      </w:r>
      <w:r w:rsidRPr="00CC6AD9">
        <w:rPr>
          <w:rFonts w:ascii="Arial" w:eastAsia="Calibri" w:hAnsi="Arial" w:cs="Arial"/>
          <w:spacing w:val="1"/>
          <w:sz w:val="22"/>
          <w:szCs w:val="22"/>
        </w:rPr>
        <w:t>ras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ke</w:t>
      </w:r>
      <w:r w:rsidRPr="00CC6AD9">
        <w:rPr>
          <w:rFonts w:ascii="Arial" w:eastAsia="Calibri" w:hAnsi="Arial" w:cs="Arial"/>
          <w:spacing w:val="2"/>
          <w:sz w:val="22"/>
          <w:szCs w:val="22"/>
        </w:rPr>
        <w:t>m</w:t>
      </w:r>
      <w:r w:rsidRPr="00CC6AD9">
        <w:rPr>
          <w:rFonts w:ascii="Arial" w:eastAsia="Calibri" w:hAnsi="Arial" w:cs="Arial"/>
          <w:sz w:val="22"/>
          <w:szCs w:val="22"/>
        </w:rPr>
        <w:t>udi</w:t>
      </w:r>
      <w:r w:rsidRPr="00CC6AD9">
        <w:rPr>
          <w:rFonts w:ascii="Arial" w:eastAsia="Calibri" w:hAnsi="Arial" w:cs="Arial"/>
          <w:spacing w:val="-2"/>
          <w:sz w:val="22"/>
          <w:szCs w:val="22"/>
        </w:rPr>
        <w:t>a</w:t>
      </w:r>
      <w:r w:rsidRPr="00CC6AD9">
        <w:rPr>
          <w:rFonts w:ascii="Arial" w:eastAsia="Calibri" w:hAnsi="Arial" w:cs="Arial"/>
          <w:sz w:val="22"/>
          <w:szCs w:val="22"/>
        </w:rPr>
        <w:t>n di</w:t>
      </w:r>
      <w:r w:rsidRPr="00CC6AD9">
        <w:rPr>
          <w:rFonts w:ascii="Arial" w:eastAsia="Calibri" w:hAnsi="Arial" w:cs="Arial"/>
          <w:spacing w:val="1"/>
          <w:sz w:val="22"/>
          <w:szCs w:val="22"/>
        </w:rPr>
        <w:t>r</w:t>
      </w:r>
      <w:r w:rsidRPr="00CC6AD9">
        <w:rPr>
          <w:rFonts w:ascii="Arial" w:eastAsia="Calibri" w:hAnsi="Arial" w:cs="Arial"/>
          <w:sz w:val="22"/>
          <w:szCs w:val="22"/>
        </w:rPr>
        <w:t>en</w:t>
      </w:r>
      <w:r w:rsidRPr="00CC6AD9">
        <w:rPr>
          <w:rFonts w:ascii="Arial" w:eastAsia="Calibri" w:hAnsi="Arial" w:cs="Arial"/>
          <w:spacing w:val="1"/>
          <w:sz w:val="22"/>
          <w:szCs w:val="22"/>
        </w:rPr>
        <w:t>ca</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 l</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ta</w:t>
      </w:r>
      <w:r w:rsidRPr="00CC6AD9">
        <w:rPr>
          <w:rFonts w:ascii="Arial" w:eastAsia="Calibri" w:hAnsi="Arial" w:cs="Arial"/>
          <w:sz w:val="22"/>
          <w:szCs w:val="22"/>
        </w:rPr>
        <w:t>ng</w:t>
      </w:r>
      <w:r w:rsidRPr="00CC6AD9">
        <w:rPr>
          <w:rFonts w:ascii="Arial" w:eastAsia="Calibri" w:hAnsi="Arial" w:cs="Arial"/>
          <w:spacing w:val="-3"/>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1</w:t>
      </w:r>
      <w:r w:rsidRPr="00CC6AD9">
        <w:rPr>
          <w:rFonts w:ascii="Arial" w:eastAsia="Calibri" w:hAnsi="Arial" w:cs="Arial"/>
          <w:sz w:val="22"/>
          <w:szCs w:val="22"/>
        </w:rPr>
        <w:t>9</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2"/>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et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20</w:t>
      </w:r>
      <w:r w:rsidRPr="00CC6AD9">
        <w:rPr>
          <w:rFonts w:ascii="Arial" w:eastAsia="Calibri" w:hAnsi="Arial" w:cs="Arial"/>
          <w:spacing w:val="-2"/>
          <w:sz w:val="22"/>
          <w:szCs w:val="22"/>
        </w:rPr>
        <w:t>0</w:t>
      </w:r>
      <w:r w:rsidRPr="00CC6AD9">
        <w:rPr>
          <w:rFonts w:ascii="Arial" w:eastAsia="Calibri" w:hAnsi="Arial" w:cs="Arial"/>
          <w:spacing w:val="1"/>
          <w:sz w:val="22"/>
          <w:szCs w:val="22"/>
        </w:rPr>
        <w:t>2</w:t>
      </w:r>
      <w:r w:rsidRPr="00CC6AD9">
        <w:rPr>
          <w:rFonts w:ascii="Arial" w:eastAsia="Calibri" w:hAnsi="Arial" w:cs="Arial"/>
          <w:sz w:val="22"/>
          <w:szCs w:val="22"/>
        </w:rPr>
        <w:t>.</w:t>
      </w:r>
    </w:p>
    <w:p w:rsidR="00525DDA" w:rsidRPr="00CC6AD9" w:rsidRDefault="00525DDA" w:rsidP="009730AE">
      <w:pPr>
        <w:pStyle w:val="ListParagraph"/>
        <w:spacing w:line="360" w:lineRule="auto"/>
        <w:ind w:left="709" w:right="287"/>
        <w:jc w:val="both"/>
        <w:rPr>
          <w:rFonts w:ascii="Arial" w:eastAsia="Calibri" w:hAnsi="Arial" w:cs="Arial"/>
          <w:sz w:val="22"/>
          <w:szCs w:val="22"/>
          <w:lang w:val="id-ID"/>
        </w:rPr>
      </w:pPr>
    </w:p>
    <w:p w:rsidR="00525DDA" w:rsidRPr="00CC6AD9" w:rsidRDefault="00525DDA" w:rsidP="009730AE">
      <w:pPr>
        <w:pStyle w:val="ListParagraph"/>
        <w:spacing w:line="360" w:lineRule="auto"/>
        <w:ind w:left="709" w:right="287"/>
        <w:jc w:val="both"/>
        <w:rPr>
          <w:rFonts w:ascii="Arial" w:eastAsia="Calibri" w:hAnsi="Arial" w:cs="Arial"/>
          <w:sz w:val="22"/>
          <w:szCs w:val="22"/>
          <w:lang w:val="id-ID"/>
        </w:rPr>
      </w:pPr>
      <w:r w:rsidRPr="00CC6AD9">
        <w:rPr>
          <w:rFonts w:ascii="Arial" w:eastAsia="Calibri" w:hAnsi="Arial" w:cs="Arial"/>
          <w:spacing w:val="-1"/>
          <w:sz w:val="22"/>
          <w:szCs w:val="22"/>
        </w:rPr>
        <w:t>C</w:t>
      </w:r>
      <w:r w:rsidRPr="00CC6AD9">
        <w:rPr>
          <w:rFonts w:ascii="Arial" w:eastAsia="Calibri" w:hAnsi="Arial" w:cs="Arial"/>
          <w:spacing w:val="-2"/>
          <w:sz w:val="22"/>
          <w:szCs w:val="22"/>
        </w:rPr>
        <w:t>a</w:t>
      </w:r>
      <w:r w:rsidRPr="00CC6AD9">
        <w:rPr>
          <w:rFonts w:ascii="Arial" w:eastAsia="Calibri" w:hAnsi="Arial" w:cs="Arial"/>
          <w:spacing w:val="4"/>
          <w:sz w:val="22"/>
          <w:szCs w:val="22"/>
        </w:rPr>
        <w:t>t</w:t>
      </w:r>
      <w:r w:rsidRPr="00CC6AD9">
        <w:rPr>
          <w:rFonts w:ascii="Arial" w:eastAsia="Calibri" w:hAnsi="Arial" w:cs="Arial"/>
          <w:spacing w:val="-4"/>
          <w:sz w:val="22"/>
          <w:szCs w:val="22"/>
        </w:rPr>
        <w:t>a</w:t>
      </w:r>
      <w:r w:rsidRPr="00CC6AD9">
        <w:rPr>
          <w:rFonts w:ascii="Arial" w:eastAsia="Calibri" w:hAnsi="Arial" w:cs="Arial"/>
          <w:spacing w:val="4"/>
          <w:sz w:val="22"/>
          <w:szCs w:val="22"/>
        </w:rPr>
        <w:t>t</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2"/>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Wa</w:t>
      </w:r>
      <w:r w:rsidRPr="00CC6AD9">
        <w:rPr>
          <w:rFonts w:ascii="Arial" w:eastAsia="Calibri" w:hAnsi="Arial" w:cs="Arial"/>
          <w:spacing w:val="-2"/>
          <w:sz w:val="22"/>
          <w:szCs w:val="22"/>
        </w:rPr>
        <w:t>k</w:t>
      </w:r>
      <w:r w:rsidRPr="00CC6AD9">
        <w:rPr>
          <w:rFonts w:ascii="Arial" w:eastAsia="Calibri" w:hAnsi="Arial" w:cs="Arial"/>
          <w:spacing w:val="2"/>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2"/>
          <w:sz w:val="22"/>
          <w:szCs w:val="22"/>
        </w:rPr>
        <w:t>gg</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op</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pacing w:val="-2"/>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s</w:t>
      </w:r>
      <w:r w:rsidRPr="00CC6AD9">
        <w:rPr>
          <w:rFonts w:ascii="Arial" w:eastAsia="Calibri" w:hAnsi="Arial" w:cs="Arial"/>
          <w:spacing w:val="1"/>
          <w:sz w:val="22"/>
          <w:szCs w:val="22"/>
        </w:rPr>
        <w:t>an</w:t>
      </w:r>
      <w:r w:rsidRPr="00CC6AD9">
        <w:rPr>
          <w:rFonts w:ascii="Arial" w:eastAsia="Calibri" w:hAnsi="Arial" w:cs="Arial"/>
          <w:spacing w:val="2"/>
          <w:sz w:val="22"/>
          <w:szCs w:val="22"/>
        </w:rPr>
        <w:t>g</w:t>
      </w:r>
      <w:r w:rsidRPr="00CC6AD9">
        <w:rPr>
          <w:rFonts w:ascii="Arial" w:eastAsia="Calibri" w:hAnsi="Arial" w:cs="Arial"/>
          <w:spacing w:val="-2"/>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t</w:t>
      </w:r>
      <w:r w:rsidRPr="00CC6AD9">
        <w:rPr>
          <w:rFonts w:ascii="Arial" w:eastAsia="Calibri" w:hAnsi="Arial" w:cs="Arial"/>
          <w:spacing w:val="-1"/>
          <w:sz w:val="22"/>
          <w:szCs w:val="22"/>
        </w:rPr>
        <w:t>i</w:t>
      </w:r>
      <w:r w:rsidRPr="00CC6AD9">
        <w:rPr>
          <w:rFonts w:ascii="Arial" w:eastAsia="Calibri" w:hAnsi="Arial" w:cs="Arial"/>
          <w:spacing w:val="-2"/>
          <w:sz w:val="22"/>
          <w:szCs w:val="22"/>
        </w:rPr>
        <w:t>n</w:t>
      </w:r>
      <w:r w:rsidRPr="00CC6AD9">
        <w:rPr>
          <w:rFonts w:ascii="Arial" w:eastAsia="Calibri" w:hAnsi="Arial" w:cs="Arial"/>
          <w:spacing w:val="2"/>
          <w:sz w:val="22"/>
          <w:szCs w:val="22"/>
        </w:rPr>
        <w:t>gg</w:t>
      </w:r>
      <w:r w:rsidRPr="00CC6AD9">
        <w:rPr>
          <w:rFonts w:ascii="Arial" w:eastAsia="Calibri" w:hAnsi="Arial" w:cs="Arial"/>
          <w:sz w:val="22"/>
          <w:szCs w:val="22"/>
        </w:rPr>
        <w:t xml:space="preserve">i </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h</w:t>
      </w:r>
      <w:r w:rsidRPr="00CC6AD9">
        <w:rPr>
          <w:rFonts w:ascii="Arial" w:eastAsia="Calibri" w:hAnsi="Arial" w:cs="Arial"/>
          <w:spacing w:val="-1"/>
          <w:sz w:val="22"/>
          <w:szCs w:val="22"/>
        </w:rPr>
        <w:t>i</w:t>
      </w:r>
      <w:r w:rsidRPr="00CC6AD9">
        <w:rPr>
          <w:rFonts w:ascii="Arial" w:eastAsia="Calibri" w:hAnsi="Arial" w:cs="Arial"/>
          <w:spacing w:val="-2"/>
          <w:sz w:val="22"/>
          <w:szCs w:val="22"/>
        </w:rPr>
        <w:t>n</w:t>
      </w:r>
      <w:r w:rsidRPr="00CC6AD9">
        <w:rPr>
          <w:rFonts w:ascii="Arial" w:eastAsia="Calibri" w:hAnsi="Arial" w:cs="Arial"/>
          <w:spacing w:val="2"/>
          <w:sz w:val="22"/>
          <w:szCs w:val="22"/>
        </w:rPr>
        <w:t>gg</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r</w:t>
      </w:r>
      <w:r w:rsidRPr="00CC6AD9">
        <w:rPr>
          <w:rFonts w:ascii="Arial" w:eastAsia="Calibri" w:hAnsi="Arial" w:cs="Arial"/>
          <w:spacing w:val="1"/>
          <w:sz w:val="22"/>
          <w:szCs w:val="22"/>
        </w:rPr>
        <w:t>u</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i/>
          <w:spacing w:val="2"/>
          <w:sz w:val="22"/>
          <w:szCs w:val="22"/>
        </w:rPr>
        <w:t>b</w:t>
      </w:r>
      <w:r w:rsidRPr="00CC6AD9">
        <w:rPr>
          <w:rFonts w:ascii="Arial" w:eastAsia="Calibri" w:hAnsi="Arial" w:cs="Arial"/>
          <w:i/>
          <w:spacing w:val="-3"/>
          <w:sz w:val="22"/>
          <w:szCs w:val="22"/>
        </w:rPr>
        <w:t>o</w:t>
      </w:r>
      <w:r w:rsidRPr="00CC6AD9">
        <w:rPr>
          <w:rFonts w:ascii="Arial" w:eastAsia="Calibri" w:hAnsi="Arial" w:cs="Arial"/>
          <w:i/>
          <w:sz w:val="22"/>
          <w:szCs w:val="22"/>
        </w:rPr>
        <w:t>o</w:t>
      </w:r>
      <w:r w:rsidRPr="00CC6AD9">
        <w:rPr>
          <w:rFonts w:ascii="Arial" w:eastAsia="Calibri" w:hAnsi="Arial" w:cs="Arial"/>
          <w:i/>
          <w:spacing w:val="1"/>
          <w:sz w:val="22"/>
          <w:szCs w:val="22"/>
        </w:rPr>
        <w:t>k</w:t>
      </w:r>
      <w:r w:rsidRPr="00CC6AD9">
        <w:rPr>
          <w:rFonts w:ascii="Arial" w:eastAsia="Calibri" w:hAnsi="Arial" w:cs="Arial"/>
          <w:i/>
          <w:spacing w:val="2"/>
          <w:sz w:val="22"/>
          <w:szCs w:val="22"/>
        </w:rPr>
        <w:t>i</w:t>
      </w:r>
      <w:r w:rsidRPr="00CC6AD9">
        <w:rPr>
          <w:rFonts w:ascii="Arial" w:eastAsia="Calibri" w:hAnsi="Arial" w:cs="Arial"/>
          <w:i/>
          <w:sz w:val="22"/>
          <w:szCs w:val="22"/>
        </w:rPr>
        <w:t>ng</w:t>
      </w:r>
      <w:r w:rsidRPr="00CC6AD9">
        <w:rPr>
          <w:rFonts w:ascii="Arial" w:eastAsia="Calibri" w:hAnsi="Arial" w:cs="Arial"/>
          <w:i/>
          <w:sz w:val="22"/>
          <w:szCs w:val="22"/>
          <w:lang w:val="id-ID"/>
        </w:rPr>
        <w:t xml:space="preserve"> </w:t>
      </w:r>
      <w:r w:rsidRPr="00CC6AD9">
        <w:rPr>
          <w:rFonts w:ascii="Arial" w:eastAsia="Calibri" w:hAnsi="Arial" w:cs="Arial"/>
          <w:sz w:val="22"/>
          <w:szCs w:val="22"/>
        </w:rPr>
        <w:t>&amp;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pacing w:val="4"/>
          <w:sz w:val="22"/>
          <w:szCs w:val="22"/>
        </w:rPr>
        <w:t>t</w:t>
      </w:r>
      <w:r w:rsidRPr="00CC6AD9">
        <w:rPr>
          <w:rFonts w:ascii="Arial" w:eastAsia="Calibri" w:hAnsi="Arial" w:cs="Arial"/>
          <w:sz w:val="22"/>
          <w:szCs w:val="22"/>
        </w:rPr>
        <w:t>r</w:t>
      </w:r>
      <w:r w:rsidRPr="00CC6AD9">
        <w:rPr>
          <w:rFonts w:ascii="Arial" w:eastAsia="Calibri" w:hAnsi="Arial" w:cs="Arial"/>
          <w:spacing w:val="-1"/>
          <w:sz w:val="22"/>
          <w:szCs w:val="22"/>
        </w:rPr>
        <w:t>i</w:t>
      </w:r>
      <w:r w:rsidRPr="00CC6AD9">
        <w:rPr>
          <w:rFonts w:ascii="Arial" w:eastAsia="Calibri" w:hAnsi="Arial" w:cs="Arial"/>
          <w:sz w:val="22"/>
          <w:szCs w:val="22"/>
        </w:rPr>
        <w:t>.</w:t>
      </w:r>
    </w:p>
    <w:p w:rsidR="00920828" w:rsidRPr="005976FF" w:rsidRDefault="00920828" w:rsidP="009730AE">
      <w:pPr>
        <w:pStyle w:val="ListParagraph"/>
        <w:spacing w:line="360" w:lineRule="auto"/>
        <w:ind w:left="1429"/>
        <w:rPr>
          <w:rFonts w:ascii="Arial" w:hAnsi="Arial" w:cs="Arial"/>
          <w:sz w:val="22"/>
          <w:szCs w:val="22"/>
          <w:lang w:val="id-ID"/>
        </w:rPr>
      </w:pPr>
    </w:p>
    <w:p w:rsidR="00920828" w:rsidRDefault="00525DDA" w:rsidP="005976FF">
      <w:pPr>
        <w:pStyle w:val="ListParagraph"/>
        <w:spacing w:line="360" w:lineRule="auto"/>
        <w:ind w:left="709" w:right="11"/>
        <w:rPr>
          <w:rFonts w:ascii="Arial" w:eastAsia="Calibri" w:hAnsi="Arial" w:cs="Arial"/>
          <w:sz w:val="22"/>
          <w:szCs w:val="22"/>
          <w:lang w:val="en-ID"/>
        </w:rPr>
      </w:pPr>
      <w:r w:rsidRPr="005976FF">
        <w:rPr>
          <w:rFonts w:ascii="Arial" w:eastAsia="Calibri" w:hAnsi="Arial" w:cs="Arial"/>
          <w:sz w:val="22"/>
          <w:szCs w:val="22"/>
        </w:rPr>
        <w:t>R</w:t>
      </w:r>
      <w:r w:rsidRPr="005976FF">
        <w:rPr>
          <w:rFonts w:ascii="Arial" w:eastAsia="Calibri" w:hAnsi="Arial" w:cs="Arial"/>
          <w:spacing w:val="1"/>
          <w:sz w:val="22"/>
          <w:szCs w:val="22"/>
        </w:rPr>
        <w:t>IW</w:t>
      </w:r>
      <w:r w:rsidRPr="005976FF">
        <w:rPr>
          <w:rFonts w:ascii="Arial" w:eastAsia="Calibri" w:hAnsi="Arial" w:cs="Arial"/>
          <w:spacing w:val="-2"/>
          <w:sz w:val="22"/>
          <w:szCs w:val="22"/>
        </w:rPr>
        <w:t>A</w:t>
      </w:r>
      <w:r w:rsidRPr="005976FF">
        <w:rPr>
          <w:rFonts w:ascii="Arial" w:eastAsia="Calibri" w:hAnsi="Arial" w:cs="Arial"/>
          <w:spacing w:val="2"/>
          <w:sz w:val="22"/>
          <w:szCs w:val="22"/>
        </w:rPr>
        <w:t>Y</w:t>
      </w:r>
      <w:r w:rsidRPr="005976FF">
        <w:rPr>
          <w:rFonts w:ascii="Arial" w:eastAsia="Calibri" w:hAnsi="Arial" w:cs="Arial"/>
          <w:spacing w:val="1"/>
          <w:sz w:val="22"/>
          <w:szCs w:val="22"/>
        </w:rPr>
        <w:t>A</w:t>
      </w:r>
      <w:r w:rsidRPr="005976FF">
        <w:rPr>
          <w:rFonts w:ascii="Arial" w:eastAsia="Calibri" w:hAnsi="Arial" w:cs="Arial"/>
          <w:sz w:val="22"/>
          <w:szCs w:val="22"/>
        </w:rPr>
        <w:t>T</w:t>
      </w:r>
      <w:r w:rsidRPr="005976FF">
        <w:rPr>
          <w:rFonts w:ascii="Arial" w:eastAsia="Calibri" w:hAnsi="Arial" w:cs="Arial"/>
          <w:sz w:val="22"/>
          <w:szCs w:val="22"/>
          <w:lang w:val="id-ID"/>
        </w:rPr>
        <w:t xml:space="preserve"> </w:t>
      </w:r>
      <w:r w:rsidRPr="005976FF">
        <w:rPr>
          <w:rFonts w:ascii="Arial" w:eastAsia="Calibri" w:hAnsi="Arial" w:cs="Arial"/>
          <w:spacing w:val="1"/>
          <w:sz w:val="22"/>
          <w:szCs w:val="22"/>
        </w:rPr>
        <w:t>K</w:t>
      </w:r>
      <w:r w:rsidRPr="005976FF">
        <w:rPr>
          <w:rFonts w:ascii="Arial" w:eastAsia="Calibri" w:hAnsi="Arial" w:cs="Arial"/>
          <w:spacing w:val="2"/>
          <w:sz w:val="22"/>
          <w:szCs w:val="22"/>
        </w:rPr>
        <w:t>R</w:t>
      </w:r>
      <w:r w:rsidRPr="005976FF">
        <w:rPr>
          <w:rFonts w:ascii="Arial" w:eastAsia="Calibri" w:hAnsi="Arial" w:cs="Arial"/>
          <w:spacing w:val="-1"/>
          <w:sz w:val="22"/>
          <w:szCs w:val="22"/>
        </w:rPr>
        <w:t>O</w:t>
      </w:r>
      <w:r w:rsidRPr="005976FF">
        <w:rPr>
          <w:rFonts w:ascii="Arial" w:eastAsia="Calibri" w:hAnsi="Arial" w:cs="Arial"/>
          <w:spacing w:val="2"/>
          <w:sz w:val="22"/>
          <w:szCs w:val="22"/>
        </w:rPr>
        <w:t>N</w:t>
      </w:r>
      <w:r w:rsidRPr="005976FF">
        <w:rPr>
          <w:rFonts w:ascii="Arial" w:eastAsia="Calibri" w:hAnsi="Arial" w:cs="Arial"/>
          <w:spacing w:val="-1"/>
          <w:sz w:val="22"/>
          <w:szCs w:val="22"/>
        </w:rPr>
        <w:t>O</w:t>
      </w:r>
      <w:r w:rsidRPr="005976FF">
        <w:rPr>
          <w:rFonts w:ascii="Arial" w:eastAsia="Calibri" w:hAnsi="Arial" w:cs="Arial"/>
          <w:spacing w:val="1"/>
          <w:sz w:val="22"/>
          <w:szCs w:val="22"/>
        </w:rPr>
        <w:t>L</w:t>
      </w:r>
      <w:r w:rsidRPr="005976FF">
        <w:rPr>
          <w:rFonts w:ascii="Arial" w:eastAsia="Calibri" w:hAnsi="Arial" w:cs="Arial"/>
          <w:spacing w:val="-1"/>
          <w:sz w:val="22"/>
          <w:szCs w:val="22"/>
        </w:rPr>
        <w:t>O</w:t>
      </w:r>
      <w:r w:rsidRPr="005976FF">
        <w:rPr>
          <w:rFonts w:ascii="Arial" w:eastAsia="Calibri" w:hAnsi="Arial" w:cs="Arial"/>
          <w:spacing w:val="2"/>
          <w:sz w:val="22"/>
          <w:szCs w:val="22"/>
        </w:rPr>
        <w:t>G</w:t>
      </w:r>
      <w:r w:rsidRPr="005976FF">
        <w:rPr>
          <w:rFonts w:ascii="Arial" w:eastAsia="Calibri" w:hAnsi="Arial" w:cs="Arial"/>
          <w:spacing w:val="1"/>
          <w:sz w:val="22"/>
          <w:szCs w:val="22"/>
        </w:rPr>
        <w:t>I</w:t>
      </w:r>
      <w:r w:rsidRPr="005976FF">
        <w:rPr>
          <w:rFonts w:ascii="Arial" w:eastAsia="Calibri" w:hAnsi="Arial" w:cs="Arial"/>
          <w:sz w:val="22"/>
          <w:szCs w:val="22"/>
        </w:rPr>
        <w:t>,</w:t>
      </w:r>
      <w:r w:rsidR="005976FF">
        <w:rPr>
          <w:rFonts w:ascii="Arial" w:eastAsia="Calibri" w:hAnsi="Arial" w:cs="Arial"/>
          <w:sz w:val="22"/>
          <w:szCs w:val="22"/>
        </w:rPr>
        <w:t xml:space="preserve"> INFORMASI, </w:t>
      </w:r>
      <w:r w:rsidRPr="005976FF">
        <w:rPr>
          <w:rFonts w:ascii="Arial" w:eastAsia="Calibri" w:hAnsi="Arial" w:cs="Arial"/>
          <w:spacing w:val="-1"/>
          <w:sz w:val="22"/>
          <w:szCs w:val="22"/>
        </w:rPr>
        <w:t>T</w:t>
      </w:r>
      <w:r w:rsidRPr="005976FF">
        <w:rPr>
          <w:rFonts w:ascii="Arial" w:eastAsia="Calibri" w:hAnsi="Arial" w:cs="Arial"/>
          <w:spacing w:val="-2"/>
          <w:sz w:val="22"/>
          <w:szCs w:val="22"/>
        </w:rPr>
        <w:t>A</w:t>
      </w:r>
      <w:r w:rsidRPr="005976FF">
        <w:rPr>
          <w:rFonts w:ascii="Arial" w:eastAsia="Calibri" w:hAnsi="Arial" w:cs="Arial"/>
          <w:spacing w:val="2"/>
          <w:sz w:val="22"/>
          <w:szCs w:val="22"/>
        </w:rPr>
        <w:t>M</w:t>
      </w:r>
      <w:r w:rsidRPr="005976FF">
        <w:rPr>
          <w:rFonts w:ascii="Arial" w:eastAsia="Calibri" w:hAnsi="Arial" w:cs="Arial"/>
          <w:spacing w:val="-1"/>
          <w:sz w:val="22"/>
          <w:szCs w:val="22"/>
        </w:rPr>
        <w:t>B</w:t>
      </w:r>
      <w:r w:rsidRPr="005976FF">
        <w:rPr>
          <w:rFonts w:ascii="Arial" w:eastAsia="Calibri" w:hAnsi="Arial" w:cs="Arial"/>
          <w:spacing w:val="1"/>
          <w:sz w:val="22"/>
          <w:szCs w:val="22"/>
        </w:rPr>
        <w:t>A</w:t>
      </w:r>
      <w:r w:rsidRPr="005976FF">
        <w:rPr>
          <w:rFonts w:ascii="Arial" w:eastAsia="Calibri" w:hAnsi="Arial" w:cs="Arial"/>
          <w:spacing w:val="-2"/>
          <w:sz w:val="22"/>
          <w:szCs w:val="22"/>
        </w:rPr>
        <w:t>H</w:t>
      </w:r>
      <w:r w:rsidRPr="005976FF">
        <w:rPr>
          <w:rFonts w:ascii="Arial" w:eastAsia="Calibri" w:hAnsi="Arial" w:cs="Arial"/>
          <w:spacing w:val="3"/>
          <w:sz w:val="22"/>
          <w:szCs w:val="22"/>
        </w:rPr>
        <w:t>A</w:t>
      </w:r>
      <w:r w:rsidRPr="005976FF">
        <w:rPr>
          <w:rFonts w:ascii="Arial" w:eastAsia="Calibri" w:hAnsi="Arial" w:cs="Arial"/>
          <w:sz w:val="22"/>
          <w:szCs w:val="22"/>
        </w:rPr>
        <w:t>N</w:t>
      </w:r>
      <w:r w:rsidRPr="005976FF">
        <w:rPr>
          <w:rFonts w:ascii="Arial" w:eastAsia="Calibri" w:hAnsi="Arial" w:cs="Arial"/>
          <w:sz w:val="22"/>
          <w:szCs w:val="22"/>
          <w:lang w:val="id-ID"/>
        </w:rPr>
        <w:t xml:space="preserve"> </w:t>
      </w:r>
      <w:r w:rsidRPr="005976FF">
        <w:rPr>
          <w:rFonts w:ascii="Arial" w:eastAsia="Calibri" w:hAnsi="Arial" w:cs="Arial"/>
          <w:spacing w:val="-2"/>
          <w:sz w:val="22"/>
          <w:szCs w:val="22"/>
        </w:rPr>
        <w:t>HA</w:t>
      </w:r>
      <w:r w:rsidRPr="005976FF">
        <w:rPr>
          <w:rFonts w:ascii="Arial" w:eastAsia="Calibri" w:hAnsi="Arial" w:cs="Arial"/>
          <w:spacing w:val="2"/>
          <w:sz w:val="22"/>
          <w:szCs w:val="22"/>
        </w:rPr>
        <w:t>S</w:t>
      </w:r>
      <w:r w:rsidRPr="005976FF">
        <w:rPr>
          <w:rFonts w:ascii="Arial" w:eastAsia="Calibri" w:hAnsi="Arial" w:cs="Arial"/>
          <w:spacing w:val="1"/>
          <w:sz w:val="22"/>
          <w:szCs w:val="22"/>
        </w:rPr>
        <w:t>I</w:t>
      </w:r>
      <w:r w:rsidRPr="005976FF">
        <w:rPr>
          <w:rFonts w:ascii="Arial" w:eastAsia="Calibri" w:hAnsi="Arial" w:cs="Arial"/>
          <w:sz w:val="22"/>
          <w:szCs w:val="22"/>
        </w:rPr>
        <w:t>L</w:t>
      </w:r>
      <w:r w:rsidR="005976FF">
        <w:rPr>
          <w:rFonts w:ascii="Arial" w:eastAsia="Calibri" w:hAnsi="Arial" w:cs="Arial"/>
          <w:sz w:val="22"/>
          <w:szCs w:val="22"/>
        </w:rPr>
        <w:t xml:space="preserve"> IVESTIGASI</w:t>
      </w:r>
      <w:r w:rsidRPr="005976FF">
        <w:rPr>
          <w:rFonts w:ascii="Arial" w:eastAsia="Calibri" w:hAnsi="Arial" w:cs="Arial"/>
          <w:sz w:val="22"/>
          <w:szCs w:val="22"/>
          <w:lang w:val="id-ID"/>
        </w:rPr>
        <w:t xml:space="preserve"> </w:t>
      </w:r>
    </w:p>
    <w:p w:rsidR="005976FF" w:rsidRPr="005976FF" w:rsidRDefault="005976FF" w:rsidP="005976FF">
      <w:pPr>
        <w:pStyle w:val="ListParagraph"/>
        <w:spacing w:line="360" w:lineRule="auto"/>
        <w:ind w:left="709" w:right="11"/>
        <w:rPr>
          <w:rFonts w:ascii="Arial" w:hAnsi="Arial" w:cs="Arial"/>
          <w:sz w:val="22"/>
          <w:szCs w:val="22"/>
          <w:lang w:val="en-ID"/>
        </w:rPr>
      </w:pPr>
    </w:p>
    <w:p w:rsidR="00525DDA" w:rsidRPr="00CC6AD9" w:rsidRDefault="001728F2" w:rsidP="009730AE">
      <w:pPr>
        <w:pStyle w:val="ListParagraph"/>
        <w:spacing w:line="360" w:lineRule="auto"/>
        <w:ind w:left="763" w:right="2988"/>
        <w:jc w:val="both"/>
        <w:rPr>
          <w:rFonts w:ascii="Arial" w:eastAsia="Calibri" w:hAnsi="Arial" w:cs="Arial"/>
          <w:sz w:val="22"/>
          <w:szCs w:val="22"/>
        </w:rPr>
      </w:pPr>
      <w:r w:rsidRPr="00CC6AD9">
        <w:rPr>
          <w:rFonts w:ascii="Arial" w:eastAsia="Calibri" w:hAnsi="Arial" w:cs="Arial"/>
          <w:spacing w:val="2"/>
          <w:sz w:val="22"/>
          <w:szCs w:val="22"/>
        </w:rPr>
        <w:t xml:space="preserve">31 </w:t>
      </w:r>
      <w:r w:rsidR="00525DDA" w:rsidRPr="00CC6AD9">
        <w:rPr>
          <w:rFonts w:ascii="Arial" w:eastAsia="Calibri" w:hAnsi="Arial" w:cs="Arial"/>
          <w:spacing w:val="2"/>
          <w:sz w:val="22"/>
          <w:szCs w:val="22"/>
        </w:rPr>
        <w:t>J</w:t>
      </w:r>
      <w:r w:rsidR="00525DDA" w:rsidRPr="00CC6AD9">
        <w:rPr>
          <w:rFonts w:ascii="Arial" w:eastAsia="Calibri" w:hAnsi="Arial" w:cs="Arial"/>
          <w:spacing w:val="1"/>
          <w:sz w:val="22"/>
          <w:szCs w:val="22"/>
        </w:rPr>
        <w:t>an</w:t>
      </w:r>
      <w:r w:rsidR="00525DDA" w:rsidRPr="00CC6AD9">
        <w:rPr>
          <w:rFonts w:ascii="Arial" w:eastAsia="Calibri" w:hAnsi="Arial" w:cs="Arial"/>
          <w:spacing w:val="-2"/>
          <w:sz w:val="22"/>
          <w:szCs w:val="22"/>
        </w:rPr>
        <w:t>u</w:t>
      </w:r>
      <w:r w:rsidR="00525DDA" w:rsidRPr="00CC6AD9">
        <w:rPr>
          <w:rFonts w:ascii="Arial" w:eastAsia="Calibri" w:hAnsi="Arial" w:cs="Arial"/>
          <w:spacing w:val="1"/>
          <w:sz w:val="22"/>
          <w:szCs w:val="22"/>
        </w:rPr>
        <w:t>a</w:t>
      </w:r>
      <w:r w:rsidR="00525DDA" w:rsidRPr="00CC6AD9">
        <w:rPr>
          <w:rFonts w:ascii="Arial" w:eastAsia="Calibri" w:hAnsi="Arial" w:cs="Arial"/>
          <w:sz w:val="22"/>
          <w:szCs w:val="22"/>
        </w:rPr>
        <w:t>ri</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20</w:t>
      </w:r>
      <w:r w:rsidR="00525DDA" w:rsidRPr="00CC6AD9">
        <w:rPr>
          <w:rFonts w:ascii="Arial" w:eastAsia="Calibri" w:hAnsi="Arial" w:cs="Arial"/>
          <w:spacing w:val="-2"/>
          <w:sz w:val="22"/>
          <w:szCs w:val="22"/>
        </w:rPr>
        <w:t>0</w:t>
      </w:r>
      <w:r w:rsidR="00525DDA" w:rsidRPr="00CC6AD9">
        <w:rPr>
          <w:rFonts w:ascii="Arial" w:eastAsia="Calibri" w:hAnsi="Arial" w:cs="Arial"/>
          <w:sz w:val="22"/>
          <w:szCs w:val="22"/>
        </w:rPr>
        <w:t>2</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p</w:t>
      </w:r>
      <w:r w:rsidR="00525DDA" w:rsidRPr="00CC6AD9">
        <w:rPr>
          <w:rFonts w:ascii="Arial" w:eastAsia="Calibri" w:hAnsi="Arial" w:cs="Arial"/>
          <w:sz w:val="22"/>
          <w:szCs w:val="22"/>
        </w:rPr>
        <w:t>k</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2"/>
          <w:sz w:val="22"/>
          <w:szCs w:val="22"/>
        </w:rPr>
        <w:t>1</w:t>
      </w:r>
      <w:r w:rsidR="00525DDA" w:rsidRPr="00CC6AD9">
        <w:rPr>
          <w:rFonts w:ascii="Arial" w:eastAsia="Calibri" w:hAnsi="Arial" w:cs="Arial"/>
          <w:spacing w:val="1"/>
          <w:sz w:val="22"/>
          <w:szCs w:val="22"/>
        </w:rPr>
        <w:t>4</w:t>
      </w:r>
      <w:r w:rsidR="00525DDA" w:rsidRPr="00CC6AD9">
        <w:rPr>
          <w:rFonts w:ascii="Arial" w:eastAsia="Calibri" w:hAnsi="Arial" w:cs="Arial"/>
          <w:sz w:val="22"/>
          <w:szCs w:val="22"/>
        </w:rPr>
        <w:t>.</w:t>
      </w:r>
      <w:r w:rsidR="00525DDA" w:rsidRPr="00CC6AD9">
        <w:rPr>
          <w:rFonts w:ascii="Arial" w:eastAsia="Calibri" w:hAnsi="Arial" w:cs="Arial"/>
          <w:spacing w:val="-2"/>
          <w:sz w:val="22"/>
          <w:szCs w:val="22"/>
        </w:rPr>
        <w:t>0</w:t>
      </w:r>
      <w:r w:rsidR="00525DDA" w:rsidRPr="00CC6AD9">
        <w:rPr>
          <w:rFonts w:ascii="Arial" w:eastAsia="Calibri" w:hAnsi="Arial" w:cs="Arial"/>
          <w:sz w:val="22"/>
          <w:szCs w:val="22"/>
        </w:rPr>
        <w:t>0</w:t>
      </w:r>
    </w:p>
    <w:p w:rsidR="00525DDA" w:rsidRPr="00CC6AD9" w:rsidRDefault="00525DDA" w:rsidP="009730AE">
      <w:pPr>
        <w:spacing w:line="360" w:lineRule="auto"/>
        <w:ind w:left="763" w:right="293" w:firstLine="797"/>
        <w:jc w:val="both"/>
        <w:rPr>
          <w:rFonts w:ascii="Arial" w:eastAsia="Calibri" w:hAnsi="Arial" w:cs="Arial"/>
          <w:sz w:val="22"/>
          <w:szCs w:val="22"/>
          <w:lang w:val="id-ID"/>
        </w:rPr>
      </w:pPr>
      <w:r w:rsidRPr="00CC6AD9">
        <w:rPr>
          <w:rFonts w:ascii="Arial" w:eastAsia="Calibri" w:hAnsi="Arial" w:cs="Arial"/>
          <w:spacing w:val="2"/>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 xml:space="preserve">ien ke klinik </w:t>
      </w:r>
      <w:r w:rsidRPr="00CC6AD9">
        <w:rPr>
          <w:rFonts w:ascii="Arial" w:eastAsia="Calibri" w:hAnsi="Arial" w:cs="Arial"/>
          <w:i/>
          <w:sz w:val="22"/>
          <w:szCs w:val="22"/>
        </w:rPr>
        <w:t>p</w:t>
      </w:r>
      <w:r w:rsidRPr="00CC6AD9">
        <w:rPr>
          <w:rFonts w:ascii="Arial" w:eastAsia="Calibri" w:hAnsi="Arial" w:cs="Arial"/>
          <w:i/>
          <w:spacing w:val="2"/>
          <w:sz w:val="22"/>
          <w:szCs w:val="22"/>
        </w:rPr>
        <w:t>r</w:t>
      </w:r>
      <w:r w:rsidRPr="00CC6AD9">
        <w:rPr>
          <w:rFonts w:ascii="Arial" w:eastAsia="Calibri" w:hAnsi="Arial" w:cs="Arial"/>
          <w:i/>
          <w:spacing w:val="-1"/>
          <w:sz w:val="22"/>
          <w:szCs w:val="22"/>
        </w:rPr>
        <w:t>e</w:t>
      </w:r>
      <w:r w:rsidRPr="00CC6AD9">
        <w:rPr>
          <w:rFonts w:ascii="Arial" w:eastAsia="Calibri" w:hAnsi="Arial" w:cs="Arial"/>
          <w:i/>
          <w:spacing w:val="1"/>
          <w:sz w:val="22"/>
          <w:szCs w:val="22"/>
        </w:rPr>
        <w:t>-</w:t>
      </w:r>
      <w:r w:rsidRPr="00CC6AD9">
        <w:rPr>
          <w:rFonts w:ascii="Arial" w:eastAsia="Calibri" w:hAnsi="Arial" w:cs="Arial"/>
          <w:i/>
          <w:spacing w:val="2"/>
          <w:sz w:val="22"/>
          <w:szCs w:val="22"/>
        </w:rPr>
        <w:t>a</w:t>
      </w:r>
      <w:r w:rsidRPr="00CC6AD9">
        <w:rPr>
          <w:rFonts w:ascii="Arial" w:eastAsia="Calibri" w:hAnsi="Arial" w:cs="Arial"/>
          <w:i/>
          <w:sz w:val="22"/>
          <w:szCs w:val="22"/>
        </w:rPr>
        <w:t>d</w:t>
      </w:r>
      <w:r w:rsidRPr="00CC6AD9">
        <w:rPr>
          <w:rFonts w:ascii="Arial" w:eastAsia="Calibri" w:hAnsi="Arial" w:cs="Arial"/>
          <w:i/>
          <w:spacing w:val="3"/>
          <w:sz w:val="22"/>
          <w:szCs w:val="22"/>
        </w:rPr>
        <w:t>m</w:t>
      </w:r>
      <w:r w:rsidRPr="00CC6AD9">
        <w:rPr>
          <w:rFonts w:ascii="Arial" w:eastAsia="Calibri" w:hAnsi="Arial" w:cs="Arial"/>
          <w:i/>
          <w:spacing w:val="-3"/>
          <w:sz w:val="22"/>
          <w:szCs w:val="22"/>
        </w:rPr>
        <w:t>i</w:t>
      </w:r>
      <w:r w:rsidRPr="00CC6AD9">
        <w:rPr>
          <w:rFonts w:ascii="Arial" w:eastAsia="Calibri" w:hAnsi="Arial" w:cs="Arial"/>
          <w:i/>
          <w:spacing w:val="-1"/>
          <w:sz w:val="22"/>
          <w:szCs w:val="22"/>
        </w:rPr>
        <w:t>s</w:t>
      </w:r>
      <w:r w:rsidRPr="00CC6AD9">
        <w:rPr>
          <w:rFonts w:ascii="Arial" w:eastAsia="Calibri" w:hAnsi="Arial" w:cs="Arial"/>
          <w:i/>
          <w:spacing w:val="1"/>
          <w:sz w:val="22"/>
          <w:szCs w:val="22"/>
        </w:rPr>
        <w:t>s</w:t>
      </w:r>
      <w:r w:rsidRPr="00CC6AD9">
        <w:rPr>
          <w:rFonts w:ascii="Arial" w:eastAsia="Calibri" w:hAnsi="Arial" w:cs="Arial"/>
          <w:i/>
          <w:sz w:val="22"/>
          <w:szCs w:val="22"/>
        </w:rPr>
        <w:t xml:space="preserve">ion </w:t>
      </w:r>
      <w:r w:rsidRPr="00CC6AD9">
        <w:rPr>
          <w:rFonts w:ascii="Arial" w:eastAsia="Calibri" w:hAnsi="Arial" w:cs="Arial"/>
          <w:spacing w:val="-2"/>
          <w:sz w:val="22"/>
          <w:szCs w:val="22"/>
        </w:rPr>
        <w:t>u</w:t>
      </w:r>
      <w:r w:rsidRPr="00CC6AD9">
        <w:rPr>
          <w:rFonts w:ascii="Arial" w:eastAsia="Calibri" w:hAnsi="Arial" w:cs="Arial"/>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 xml:space="preserve">uk </w:t>
      </w:r>
      <w:r w:rsidRPr="00CC6AD9">
        <w:rPr>
          <w:rFonts w:ascii="Arial" w:eastAsia="Calibri" w:hAnsi="Arial" w:cs="Arial"/>
          <w:spacing w:val="1"/>
          <w:sz w:val="22"/>
          <w:szCs w:val="22"/>
        </w:rPr>
        <w:t>r</w:t>
      </w:r>
      <w:r w:rsidRPr="00CC6AD9">
        <w:rPr>
          <w:rFonts w:ascii="Arial" w:eastAsia="Calibri" w:hAnsi="Arial" w:cs="Arial"/>
          <w:sz w:val="22"/>
          <w:szCs w:val="22"/>
        </w:rPr>
        <w:t>e</w:t>
      </w:r>
      <w:r w:rsidRPr="00CC6AD9">
        <w:rPr>
          <w:rFonts w:ascii="Arial" w:eastAsia="Calibri" w:hAnsi="Arial" w:cs="Arial"/>
          <w:spacing w:val="1"/>
          <w:sz w:val="22"/>
          <w:szCs w:val="22"/>
        </w:rPr>
        <w:t>v</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 xml:space="preserve">i </w:t>
      </w:r>
      <w:r w:rsidRPr="00CC6AD9">
        <w:rPr>
          <w:rFonts w:ascii="Arial" w:eastAsia="Calibri" w:hAnsi="Arial" w:cs="Arial"/>
          <w:spacing w:val="3"/>
          <w:sz w:val="22"/>
          <w:szCs w:val="22"/>
        </w:rPr>
        <w:t>t</w:t>
      </w:r>
      <w:r w:rsidRPr="00CC6AD9">
        <w:rPr>
          <w:rFonts w:ascii="Arial" w:eastAsia="Calibri" w:hAnsi="Arial" w:cs="Arial"/>
          <w:spacing w:val="-3"/>
          <w:sz w:val="22"/>
          <w:szCs w:val="22"/>
        </w:rPr>
        <w:t>o</w:t>
      </w:r>
      <w:r w:rsidRPr="00CC6AD9">
        <w:rPr>
          <w:rFonts w:ascii="Arial" w:eastAsia="Calibri" w:hAnsi="Arial" w:cs="Arial"/>
          <w:spacing w:val="3"/>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 xml:space="preserve">l </w:t>
      </w:r>
      <w:r w:rsidRPr="00CC6AD9">
        <w:rPr>
          <w:rFonts w:ascii="Arial" w:eastAsia="Calibri" w:hAnsi="Arial" w:cs="Arial"/>
          <w:spacing w:val="-2"/>
          <w:sz w:val="22"/>
          <w:szCs w:val="22"/>
        </w:rPr>
        <w:t>u</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ng l</w:t>
      </w:r>
      <w:r w:rsidRPr="00CC6AD9">
        <w:rPr>
          <w:rFonts w:ascii="Arial" w:eastAsia="Calibri" w:hAnsi="Arial" w:cs="Arial"/>
          <w:spacing w:val="-2"/>
          <w:sz w:val="22"/>
          <w:szCs w:val="22"/>
        </w:rPr>
        <w:t>u</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t k</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n (</w:t>
      </w:r>
      <w:r w:rsidRPr="00CC6AD9">
        <w:rPr>
          <w:rFonts w:ascii="Arial" w:eastAsia="Calibri" w:hAnsi="Arial" w:cs="Arial"/>
          <w:i/>
          <w:spacing w:val="2"/>
          <w:sz w:val="22"/>
          <w:szCs w:val="22"/>
        </w:rPr>
        <w:t>r</w:t>
      </w:r>
      <w:r w:rsidRPr="00CC6AD9">
        <w:rPr>
          <w:rFonts w:ascii="Arial" w:eastAsia="Calibri" w:hAnsi="Arial" w:cs="Arial"/>
          <w:i/>
          <w:sz w:val="22"/>
          <w:szCs w:val="22"/>
        </w:rPr>
        <w:t xml:space="preserve">ight </w:t>
      </w:r>
      <w:r w:rsidRPr="00CC6AD9">
        <w:rPr>
          <w:rFonts w:ascii="Arial" w:eastAsia="Calibri" w:hAnsi="Arial" w:cs="Arial"/>
          <w:i/>
          <w:spacing w:val="3"/>
          <w:sz w:val="22"/>
          <w:szCs w:val="22"/>
        </w:rPr>
        <w:t>t</w:t>
      </w:r>
      <w:r w:rsidRPr="00CC6AD9">
        <w:rPr>
          <w:rFonts w:ascii="Arial" w:eastAsia="Calibri" w:hAnsi="Arial" w:cs="Arial"/>
          <w:i/>
          <w:sz w:val="22"/>
          <w:szCs w:val="22"/>
        </w:rPr>
        <w:t>o</w:t>
      </w:r>
      <w:r w:rsidRPr="00CC6AD9">
        <w:rPr>
          <w:rFonts w:ascii="Arial" w:eastAsia="Calibri" w:hAnsi="Arial" w:cs="Arial"/>
          <w:i/>
          <w:spacing w:val="-1"/>
          <w:sz w:val="22"/>
          <w:szCs w:val="22"/>
        </w:rPr>
        <w:t>t</w:t>
      </w:r>
      <w:r w:rsidRPr="00CC6AD9">
        <w:rPr>
          <w:rFonts w:ascii="Arial" w:eastAsia="Calibri" w:hAnsi="Arial" w:cs="Arial"/>
          <w:i/>
          <w:spacing w:val="2"/>
          <w:sz w:val="22"/>
          <w:szCs w:val="22"/>
        </w:rPr>
        <w:t>a</w:t>
      </w:r>
      <w:r w:rsidRPr="00CC6AD9">
        <w:rPr>
          <w:rFonts w:ascii="Arial" w:eastAsia="Calibri" w:hAnsi="Arial" w:cs="Arial"/>
          <w:i/>
          <w:sz w:val="22"/>
          <w:szCs w:val="22"/>
        </w:rPr>
        <w:t>l kn</w:t>
      </w:r>
      <w:r w:rsidRPr="00CC6AD9">
        <w:rPr>
          <w:rFonts w:ascii="Arial" w:eastAsia="Calibri" w:hAnsi="Arial" w:cs="Arial"/>
          <w:i/>
          <w:spacing w:val="-1"/>
          <w:sz w:val="22"/>
          <w:szCs w:val="22"/>
        </w:rPr>
        <w:t>e</w:t>
      </w:r>
      <w:r w:rsidRPr="00CC6AD9">
        <w:rPr>
          <w:rFonts w:ascii="Arial" w:eastAsia="Calibri" w:hAnsi="Arial" w:cs="Arial"/>
          <w:i/>
          <w:sz w:val="22"/>
          <w:szCs w:val="22"/>
        </w:rPr>
        <w:t>e</w:t>
      </w:r>
      <w:r w:rsidRPr="00CC6AD9">
        <w:rPr>
          <w:rFonts w:ascii="Arial" w:eastAsia="Calibri" w:hAnsi="Arial" w:cs="Arial"/>
          <w:i/>
          <w:sz w:val="22"/>
          <w:szCs w:val="22"/>
          <w:lang w:val="id-ID"/>
        </w:rPr>
        <w:t xml:space="preserve"> </w:t>
      </w:r>
      <w:r w:rsidRPr="00CC6AD9">
        <w:rPr>
          <w:rFonts w:ascii="Arial" w:eastAsia="Calibri" w:hAnsi="Arial" w:cs="Arial"/>
          <w:i/>
          <w:spacing w:val="2"/>
          <w:sz w:val="22"/>
          <w:szCs w:val="22"/>
        </w:rPr>
        <w:t>r</w:t>
      </w:r>
      <w:r w:rsidRPr="00CC6AD9">
        <w:rPr>
          <w:rFonts w:ascii="Arial" w:eastAsia="Calibri" w:hAnsi="Arial" w:cs="Arial"/>
          <w:i/>
          <w:spacing w:val="1"/>
          <w:sz w:val="22"/>
          <w:szCs w:val="22"/>
        </w:rPr>
        <w:t>e</w:t>
      </w:r>
      <w:r w:rsidRPr="00CC6AD9">
        <w:rPr>
          <w:rFonts w:ascii="Arial" w:eastAsia="Calibri" w:hAnsi="Arial" w:cs="Arial"/>
          <w:i/>
          <w:sz w:val="22"/>
          <w:szCs w:val="22"/>
        </w:rPr>
        <w:t>pla</w:t>
      </w:r>
      <w:r w:rsidRPr="00CC6AD9">
        <w:rPr>
          <w:rFonts w:ascii="Arial" w:eastAsia="Calibri" w:hAnsi="Arial" w:cs="Arial"/>
          <w:i/>
          <w:spacing w:val="2"/>
          <w:sz w:val="22"/>
          <w:szCs w:val="22"/>
        </w:rPr>
        <w:t>c</w:t>
      </w:r>
      <w:r w:rsidRPr="00CC6AD9">
        <w:rPr>
          <w:rFonts w:ascii="Arial" w:eastAsia="Calibri" w:hAnsi="Arial" w:cs="Arial"/>
          <w:i/>
          <w:spacing w:val="-1"/>
          <w:sz w:val="22"/>
          <w:szCs w:val="22"/>
        </w:rPr>
        <w:t>e</w:t>
      </w:r>
      <w:r w:rsidRPr="00CC6AD9">
        <w:rPr>
          <w:rFonts w:ascii="Arial" w:eastAsia="Calibri" w:hAnsi="Arial" w:cs="Arial"/>
          <w:i/>
          <w:spacing w:val="1"/>
          <w:sz w:val="22"/>
          <w:szCs w:val="22"/>
        </w:rPr>
        <w:t>me</w:t>
      </w:r>
      <w:r w:rsidRPr="00CC6AD9">
        <w:rPr>
          <w:rFonts w:ascii="Arial" w:eastAsia="Calibri" w:hAnsi="Arial" w:cs="Arial"/>
          <w:i/>
          <w:sz w:val="22"/>
          <w:szCs w:val="22"/>
        </w:rPr>
        <w:t>n</w:t>
      </w:r>
      <w:r w:rsidRPr="00CC6AD9">
        <w:rPr>
          <w:rFonts w:ascii="Arial" w:eastAsia="Calibri" w:hAnsi="Arial" w:cs="Arial"/>
          <w:i/>
          <w:spacing w:val="-1"/>
          <w:sz w:val="22"/>
          <w:szCs w:val="22"/>
        </w:rPr>
        <w:t>t</w:t>
      </w:r>
      <w:r w:rsidRPr="00CC6AD9">
        <w:rPr>
          <w:rFonts w:ascii="Arial" w:eastAsia="Calibri" w:hAnsi="Arial" w:cs="Arial"/>
          <w:i/>
          <w:sz w:val="22"/>
          <w:szCs w:val="22"/>
        </w:rPr>
        <w:t>)</w:t>
      </w:r>
      <w:r w:rsidRPr="00CC6AD9">
        <w:rPr>
          <w:rFonts w:ascii="Arial" w:eastAsia="Calibri" w:hAnsi="Arial" w:cs="Arial"/>
          <w:i/>
          <w:sz w:val="22"/>
          <w:szCs w:val="22"/>
          <w:lang w:val="id-ID"/>
        </w:rPr>
        <w:t xml:space="preserve"> </w:t>
      </w:r>
      <w:r w:rsidRPr="00CC6AD9">
        <w:rPr>
          <w:rFonts w:ascii="Arial" w:eastAsia="Calibri" w:hAnsi="Arial" w:cs="Arial"/>
          <w:sz w:val="22"/>
          <w:szCs w:val="22"/>
        </w:rPr>
        <w:t>ol</w:t>
      </w:r>
      <w:r w:rsidRPr="00CC6AD9">
        <w:rPr>
          <w:rFonts w:ascii="Arial" w:eastAsia="Calibri" w:hAnsi="Arial" w:cs="Arial"/>
          <w:spacing w:val="-2"/>
          <w:sz w:val="22"/>
          <w:szCs w:val="22"/>
        </w:rPr>
        <w:t>e</w:t>
      </w:r>
      <w:r w:rsidRPr="00CC6AD9">
        <w:rPr>
          <w:rFonts w:ascii="Arial" w:eastAsia="Calibri" w:hAnsi="Arial" w:cs="Arial"/>
          <w:sz w:val="22"/>
          <w:szCs w:val="22"/>
        </w:rPr>
        <w:t>h</w:t>
      </w:r>
      <w:r w:rsidRPr="00CC6AD9">
        <w:rPr>
          <w:rFonts w:ascii="Arial" w:eastAsia="Calibri" w:hAnsi="Arial" w:cs="Arial"/>
          <w:sz w:val="22"/>
          <w:szCs w:val="22"/>
          <w:lang w:val="id-ID"/>
        </w:rPr>
        <w:t xml:space="preserve"> dokter bedah. </w:t>
      </w: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pacing w:val="1"/>
          <w:sz w:val="22"/>
          <w:szCs w:val="22"/>
        </w:rPr>
        <w:t>s</w:t>
      </w:r>
      <w:r w:rsidRPr="00CC6AD9">
        <w:rPr>
          <w:rFonts w:ascii="Arial" w:eastAsia="Calibri" w:hAnsi="Arial" w:cs="Arial"/>
          <w:spacing w:val="-2"/>
          <w:sz w:val="22"/>
          <w:szCs w:val="22"/>
        </w:rPr>
        <w:t>e</w:t>
      </w:r>
      <w:r w:rsidRPr="00CC6AD9">
        <w:rPr>
          <w:rFonts w:ascii="Arial" w:eastAsia="Calibri" w:hAnsi="Arial" w:cs="Arial"/>
          <w:spacing w:val="1"/>
          <w:sz w:val="22"/>
          <w:szCs w:val="22"/>
        </w:rPr>
        <w:t>t</w:t>
      </w:r>
      <w:r w:rsidRPr="00CC6AD9">
        <w:rPr>
          <w:rFonts w:ascii="Arial" w:eastAsia="Calibri" w:hAnsi="Arial" w:cs="Arial"/>
          <w:sz w:val="22"/>
          <w:szCs w:val="22"/>
        </w:rPr>
        <w:t>uj</w:t>
      </w:r>
      <w:r w:rsidRPr="00CC6AD9">
        <w:rPr>
          <w:rFonts w:ascii="Arial" w:eastAsia="Calibri" w:hAnsi="Arial" w:cs="Arial"/>
          <w:spacing w:val="-2"/>
          <w:sz w:val="22"/>
          <w:szCs w:val="22"/>
        </w:rPr>
        <w:t>u</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ind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edis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2"/>
          <w:sz w:val="22"/>
          <w:szCs w:val="22"/>
        </w:rPr>
        <w:t>e</w:t>
      </w:r>
      <w:r w:rsidRPr="00CC6AD9">
        <w:rPr>
          <w:rFonts w:ascii="Arial" w:eastAsia="Calibri" w:hAnsi="Arial" w:cs="Arial"/>
          <w:spacing w:val="1"/>
          <w:sz w:val="22"/>
          <w:szCs w:val="22"/>
        </w:rPr>
        <w:t>rt</w:t>
      </w:r>
      <w:r w:rsidRPr="00CC6AD9">
        <w:rPr>
          <w:rFonts w:ascii="Arial" w:eastAsia="Calibri" w:hAnsi="Arial" w:cs="Arial"/>
          <w:sz w:val="22"/>
          <w:szCs w:val="22"/>
        </w:rPr>
        <w:t>ulis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2"/>
          <w:sz w:val="22"/>
          <w:szCs w:val="22"/>
        </w:rPr>
        <w:t>u</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00132396" w:rsidRPr="00CC6AD9">
        <w:rPr>
          <w:rFonts w:ascii="Arial" w:eastAsia="Calibri" w:hAnsi="Arial" w:cs="Arial"/>
          <w:spacing w:val="2"/>
          <w:sz w:val="22"/>
          <w:szCs w:val="22"/>
        </w:rPr>
        <w:t>Resiko</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el</w:t>
      </w:r>
      <w:r w:rsidRPr="00CC6AD9">
        <w:rPr>
          <w:rFonts w:ascii="Arial" w:eastAsia="Calibri" w:hAnsi="Arial" w:cs="Arial"/>
          <w:spacing w:val="-2"/>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s</w:t>
      </w:r>
      <w:r w:rsidRPr="00CC6AD9">
        <w:rPr>
          <w:rFonts w:ascii="Arial" w:eastAsia="Calibri" w:hAnsi="Arial" w:cs="Arial"/>
          <w:spacing w:val="-2"/>
          <w:sz w:val="22"/>
          <w:szCs w:val="22"/>
        </w:rPr>
        <w:t>e</w:t>
      </w:r>
      <w:r w:rsidRPr="00CC6AD9">
        <w:rPr>
          <w:rFonts w:ascii="Arial" w:eastAsia="Calibri" w:hAnsi="Arial" w:cs="Arial"/>
          <w:spacing w:val="1"/>
          <w:sz w:val="22"/>
          <w:szCs w:val="22"/>
        </w:rPr>
        <w:t>c</w:t>
      </w:r>
      <w:r w:rsidRPr="00CC6AD9">
        <w:rPr>
          <w:rFonts w:ascii="Arial" w:eastAsia="Calibri" w:hAnsi="Arial" w:cs="Arial"/>
          <w:spacing w:val="-2"/>
          <w:sz w:val="22"/>
          <w:szCs w:val="22"/>
        </w:rPr>
        <w:t>a</w:t>
      </w:r>
      <w:r w:rsidRPr="00CC6AD9">
        <w:rPr>
          <w:rFonts w:ascii="Arial" w:eastAsia="Calibri" w:hAnsi="Arial" w:cs="Arial"/>
          <w:spacing w:val="4"/>
          <w:sz w:val="22"/>
          <w:szCs w:val="22"/>
        </w:rPr>
        <w:t>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j</w:t>
      </w:r>
      <w:r w:rsidRPr="00CC6AD9">
        <w:rPr>
          <w:rFonts w:ascii="Arial" w:eastAsia="Calibri" w:hAnsi="Arial" w:cs="Arial"/>
          <w:sz w:val="22"/>
          <w:szCs w:val="22"/>
        </w:rPr>
        <w:t>el</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dii</w:t>
      </w:r>
      <w:r w:rsidRPr="00CC6AD9">
        <w:rPr>
          <w:rFonts w:ascii="Arial" w:eastAsia="Calibri" w:hAnsi="Arial" w:cs="Arial"/>
          <w:spacing w:val="-2"/>
          <w:sz w:val="22"/>
          <w:szCs w:val="22"/>
        </w:rPr>
        <w:t>n</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r</w:t>
      </w:r>
      <w:r w:rsidRPr="00CC6AD9">
        <w:rPr>
          <w:rFonts w:ascii="Arial" w:eastAsia="Calibri" w:hAnsi="Arial" w:cs="Arial"/>
          <w:spacing w:val="2"/>
          <w:sz w:val="22"/>
          <w:szCs w:val="22"/>
        </w:rPr>
        <w:t>m</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ik</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z w:val="22"/>
          <w:szCs w:val="22"/>
        </w:rPr>
        <w:t>o</w:t>
      </w:r>
      <w:r w:rsidRPr="00CC6AD9">
        <w:rPr>
          <w:rFonts w:ascii="Arial" w:eastAsia="Calibri" w:hAnsi="Arial" w:cs="Arial"/>
          <w:spacing w:val="3"/>
          <w:sz w:val="22"/>
          <w:szCs w:val="22"/>
        </w:rPr>
        <w:t>k</w:t>
      </w:r>
      <w:r w:rsidRPr="00CC6AD9">
        <w:rPr>
          <w:rFonts w:ascii="Arial" w:eastAsia="Calibri" w:hAnsi="Arial" w:cs="Arial"/>
          <w:sz w:val="22"/>
          <w:szCs w:val="22"/>
        </w:rPr>
        <w:t>u</w:t>
      </w:r>
      <w:r w:rsidRPr="00CC6AD9">
        <w:rPr>
          <w:rFonts w:ascii="Arial" w:eastAsia="Calibri" w:hAnsi="Arial" w:cs="Arial"/>
          <w:spacing w:val="2"/>
          <w:sz w:val="22"/>
          <w:szCs w:val="22"/>
        </w:rPr>
        <w:t>m</w:t>
      </w:r>
      <w:r w:rsidRPr="00CC6AD9">
        <w:rPr>
          <w:rFonts w:ascii="Arial" w:eastAsia="Calibri" w:hAnsi="Arial" w:cs="Arial"/>
          <w:sz w:val="22"/>
          <w:szCs w:val="22"/>
        </w:rPr>
        <w:t>e</w:t>
      </w:r>
      <w:r w:rsidRPr="00CC6AD9">
        <w:rPr>
          <w:rFonts w:ascii="Arial" w:eastAsia="Calibri" w:hAnsi="Arial" w:cs="Arial"/>
          <w:spacing w:val="-2"/>
          <w:sz w:val="22"/>
          <w:szCs w:val="22"/>
        </w:rPr>
        <w:t>n</w:t>
      </w:r>
      <w:r w:rsidRPr="00CC6AD9">
        <w:rPr>
          <w:rFonts w:ascii="Arial" w:eastAsia="Calibri" w:hAnsi="Arial" w:cs="Arial"/>
          <w:spacing w:val="3"/>
          <w:sz w:val="22"/>
          <w:szCs w:val="22"/>
        </w:rPr>
        <w:t>t</w:t>
      </w:r>
      <w:r w:rsidRPr="00CC6AD9">
        <w:rPr>
          <w:rFonts w:ascii="Arial" w:eastAsia="Calibri" w:hAnsi="Arial" w:cs="Arial"/>
          <w:spacing w:val="1"/>
          <w:sz w:val="22"/>
          <w:szCs w:val="22"/>
        </w:rPr>
        <w:t>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l</w:t>
      </w:r>
      <w:r w:rsidRPr="00CC6AD9">
        <w:rPr>
          <w:rFonts w:ascii="Arial" w:eastAsia="Calibri" w:hAnsi="Arial" w:cs="Arial"/>
          <w:spacing w:val="-2"/>
          <w:sz w:val="22"/>
          <w:szCs w:val="22"/>
        </w:rPr>
        <w:t>a</w:t>
      </w:r>
      <w:r w:rsidRPr="00CC6AD9">
        <w:rPr>
          <w:rFonts w:ascii="Arial" w:eastAsia="Calibri" w:hAnsi="Arial" w:cs="Arial"/>
          <w:sz w:val="22"/>
          <w:szCs w:val="22"/>
        </w:rPr>
        <w:t xml:space="preserve">m </w:t>
      </w:r>
      <w:r w:rsidRPr="00CC6AD9">
        <w:rPr>
          <w:rFonts w:ascii="Arial" w:eastAsia="Calibri" w:hAnsi="Arial" w:cs="Arial"/>
          <w:spacing w:val="2"/>
          <w:sz w:val="22"/>
          <w:szCs w:val="22"/>
        </w:rPr>
        <w:t>c</w:t>
      </w:r>
      <w:r w:rsidRPr="00CC6AD9">
        <w:rPr>
          <w:rFonts w:ascii="Arial" w:eastAsia="Calibri" w:hAnsi="Arial" w:cs="Arial"/>
          <w:spacing w:val="-2"/>
          <w:sz w:val="22"/>
          <w:szCs w:val="22"/>
        </w:rPr>
        <w:t>a</w:t>
      </w:r>
      <w:r w:rsidRPr="00CC6AD9">
        <w:rPr>
          <w:rFonts w:ascii="Arial" w:eastAsia="Calibri" w:hAnsi="Arial" w:cs="Arial"/>
          <w:spacing w:val="1"/>
          <w:sz w:val="22"/>
          <w:szCs w:val="22"/>
        </w:rPr>
        <w:t>t</w:t>
      </w:r>
      <w:r w:rsidRPr="00CC6AD9">
        <w:rPr>
          <w:rFonts w:ascii="Arial" w:eastAsia="Calibri" w:hAnsi="Arial" w:cs="Arial"/>
          <w:spacing w:val="-2"/>
          <w:sz w:val="22"/>
          <w:szCs w:val="22"/>
        </w:rPr>
        <w:t>a</w:t>
      </w:r>
      <w:r w:rsidRPr="00CC6AD9">
        <w:rPr>
          <w:rFonts w:ascii="Arial" w:eastAsia="Calibri" w:hAnsi="Arial" w:cs="Arial"/>
          <w:spacing w:val="1"/>
          <w:sz w:val="22"/>
          <w:szCs w:val="22"/>
        </w:rPr>
        <w:t>ta</w:t>
      </w:r>
      <w:r w:rsidRPr="00CC6AD9">
        <w:rPr>
          <w:rFonts w:ascii="Arial" w:eastAsia="Calibri" w:hAnsi="Arial" w:cs="Arial"/>
          <w:sz w:val="22"/>
          <w:szCs w:val="22"/>
        </w:rPr>
        <w:t>n.</w:t>
      </w:r>
    </w:p>
    <w:p w:rsidR="00525DDA" w:rsidRPr="00CC6AD9" w:rsidRDefault="005976FF" w:rsidP="009730AE">
      <w:pPr>
        <w:pStyle w:val="ListParagraph"/>
        <w:spacing w:line="360" w:lineRule="auto"/>
        <w:ind w:left="709" w:right="293"/>
        <w:jc w:val="both"/>
        <w:rPr>
          <w:rFonts w:ascii="Arial" w:eastAsia="Calibri" w:hAnsi="Arial" w:cs="Arial"/>
          <w:sz w:val="22"/>
          <w:szCs w:val="22"/>
          <w:lang w:val="id-ID"/>
        </w:rPr>
      </w:pPr>
      <w:r>
        <w:rPr>
          <w:rFonts w:ascii="Arial" w:eastAsia="Calibri" w:hAnsi="Arial" w:cs="Arial"/>
          <w:noProof/>
          <w:sz w:val="22"/>
          <w:szCs w:val="22"/>
        </w:rPr>
        <w:lastRenderedPageBreak/>
        <w:pict>
          <v:group id="_x0000_s1129" style="position:absolute;left:0;text-align:left;margin-left:101.15pt;margin-top:91.35pt;width:435.05pt;height:301.95pt;z-index:-251630592;mso-position-horizontal-relative:page;mso-position-vertical-relative:page" coordorigin="2931,1368" coordsize="7459,1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">
            <v:shape id="Freeform 38" o:spid="_x0000_s1130" style="position:absolute;left:2931;top:1368;width:7459;height:11401;visibility:visible;mso-wrap-style:square;v-text-anchor:top" coordsize="7459,11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etMMA&#10;AADbAAAADwAAAGRycy9kb3ducmV2LnhtbESP0WoCMRRE3wv+Q7hC37pZFYpujSKCtFgUjH7AZXO7&#10;u5jcLJuo2359Iwg+DjNzhpkve2fFlbrQeFYwynIQxKU3DVcKTsfN2xREiMgGrWdS8EsBlovByxwL&#10;4298oKuOlUgQDgUqqGNsCylDWZPDkPmWOHk/vnMYk+wqaTq8Jbizcpzn79Jhw2mhxpbWNZVnfXEK&#10;wm5i3fZb7/Lp/q/dbj6tXuuRUq/DfvUBIlIfn+FH+8somMzg/iX9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etMMAAADbAAAADwAAAAAAAAAAAAAAAACYAgAAZHJzL2Rv&#10;d25yZXYueG1sUEsFBgAAAAAEAAQA9QAAAIgDAAAAAA==&#10;" path="m,11401r7459,l7459,,,,,11401xe" filled="f" strokeweight=".24867mm">
              <v:path arrowok="t" o:connecttype="custom" o:connectlocs="0,12769;7459,12769;7459,1368;0,1368;0,12769" o:connectangles="0,0,0,0,0"/>
            </v:shape>
            <w10:wrap anchorx="page" anchory="page"/>
          </v:group>
        </w:pict>
      </w:r>
    </w:p>
    <w:p w:rsidR="00525DDA" w:rsidRPr="00CC6AD9" w:rsidRDefault="001728F2" w:rsidP="009730AE">
      <w:pPr>
        <w:pStyle w:val="ListParagraph"/>
        <w:spacing w:line="360" w:lineRule="auto"/>
        <w:ind w:left="763" w:right="3980"/>
        <w:jc w:val="both"/>
        <w:rPr>
          <w:rFonts w:ascii="Arial" w:eastAsia="Calibri" w:hAnsi="Arial" w:cs="Arial"/>
          <w:sz w:val="22"/>
          <w:szCs w:val="22"/>
        </w:rPr>
      </w:pPr>
      <w:r w:rsidRPr="00CC6AD9">
        <w:rPr>
          <w:rFonts w:ascii="Arial" w:eastAsia="Calibri" w:hAnsi="Arial" w:cs="Arial"/>
          <w:spacing w:val="2"/>
          <w:sz w:val="22"/>
          <w:szCs w:val="22"/>
        </w:rPr>
        <w:t xml:space="preserve">4 </w:t>
      </w:r>
      <w:r w:rsidR="00525DDA" w:rsidRPr="00CC6AD9">
        <w:rPr>
          <w:rFonts w:ascii="Arial" w:eastAsia="Calibri" w:hAnsi="Arial" w:cs="Arial"/>
          <w:spacing w:val="2"/>
          <w:sz w:val="22"/>
          <w:szCs w:val="22"/>
        </w:rPr>
        <w:t>F</w:t>
      </w:r>
      <w:r w:rsidR="00525DDA" w:rsidRPr="00CC6AD9">
        <w:rPr>
          <w:rFonts w:ascii="Arial" w:eastAsia="Calibri" w:hAnsi="Arial" w:cs="Arial"/>
          <w:spacing w:val="1"/>
          <w:sz w:val="22"/>
          <w:szCs w:val="22"/>
        </w:rPr>
        <w:t>e</w:t>
      </w:r>
      <w:r w:rsidR="00525DDA" w:rsidRPr="00CC6AD9">
        <w:rPr>
          <w:rFonts w:ascii="Arial" w:eastAsia="Calibri" w:hAnsi="Arial" w:cs="Arial"/>
          <w:spacing w:val="-2"/>
          <w:sz w:val="22"/>
          <w:szCs w:val="22"/>
        </w:rPr>
        <w:t>b</w:t>
      </w:r>
      <w:r w:rsidR="00525DDA" w:rsidRPr="00CC6AD9">
        <w:rPr>
          <w:rFonts w:ascii="Arial" w:eastAsia="Calibri" w:hAnsi="Arial" w:cs="Arial"/>
          <w:spacing w:val="2"/>
          <w:sz w:val="22"/>
          <w:szCs w:val="22"/>
        </w:rPr>
        <w:t>r</w:t>
      </w:r>
      <w:r w:rsidR="00525DDA" w:rsidRPr="00CC6AD9">
        <w:rPr>
          <w:rFonts w:ascii="Arial" w:eastAsia="Calibri" w:hAnsi="Arial" w:cs="Arial"/>
          <w:spacing w:val="-2"/>
          <w:sz w:val="22"/>
          <w:szCs w:val="22"/>
        </w:rPr>
        <w:t>u</w:t>
      </w:r>
      <w:r w:rsidR="00525DDA" w:rsidRPr="00CC6AD9">
        <w:rPr>
          <w:rFonts w:ascii="Arial" w:eastAsia="Calibri" w:hAnsi="Arial" w:cs="Arial"/>
          <w:spacing w:val="1"/>
          <w:sz w:val="22"/>
          <w:szCs w:val="22"/>
        </w:rPr>
        <w:t>a</w:t>
      </w:r>
      <w:r w:rsidR="00525DDA" w:rsidRPr="00CC6AD9">
        <w:rPr>
          <w:rFonts w:ascii="Arial" w:eastAsia="Calibri" w:hAnsi="Arial" w:cs="Arial"/>
          <w:sz w:val="22"/>
          <w:szCs w:val="22"/>
        </w:rPr>
        <w:t>ri</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20</w:t>
      </w:r>
      <w:r w:rsidR="00525DDA" w:rsidRPr="00CC6AD9">
        <w:rPr>
          <w:rFonts w:ascii="Arial" w:eastAsia="Calibri" w:hAnsi="Arial" w:cs="Arial"/>
          <w:spacing w:val="-2"/>
          <w:sz w:val="22"/>
          <w:szCs w:val="22"/>
        </w:rPr>
        <w:t>0</w:t>
      </w:r>
      <w:r w:rsidR="00525DDA" w:rsidRPr="00CC6AD9">
        <w:rPr>
          <w:rFonts w:ascii="Arial" w:eastAsia="Calibri" w:hAnsi="Arial" w:cs="Arial"/>
          <w:sz w:val="22"/>
          <w:szCs w:val="22"/>
        </w:rPr>
        <w:t>2</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p</w:t>
      </w:r>
      <w:r w:rsidR="00525DDA" w:rsidRPr="00CC6AD9">
        <w:rPr>
          <w:rFonts w:ascii="Arial" w:eastAsia="Calibri" w:hAnsi="Arial" w:cs="Arial"/>
          <w:sz w:val="22"/>
          <w:szCs w:val="22"/>
        </w:rPr>
        <w:t>k</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2"/>
          <w:sz w:val="22"/>
          <w:szCs w:val="22"/>
        </w:rPr>
        <w:t>0</w:t>
      </w:r>
      <w:r w:rsidR="00525DDA" w:rsidRPr="00CC6AD9">
        <w:rPr>
          <w:rFonts w:ascii="Arial" w:eastAsia="Calibri" w:hAnsi="Arial" w:cs="Arial"/>
          <w:spacing w:val="1"/>
          <w:sz w:val="22"/>
          <w:szCs w:val="22"/>
        </w:rPr>
        <w:t>8</w:t>
      </w:r>
      <w:r w:rsidR="00525DDA" w:rsidRPr="00CC6AD9">
        <w:rPr>
          <w:rFonts w:ascii="Arial" w:eastAsia="Calibri" w:hAnsi="Arial" w:cs="Arial"/>
          <w:sz w:val="22"/>
          <w:szCs w:val="22"/>
        </w:rPr>
        <w:t>.</w:t>
      </w:r>
      <w:r w:rsidR="00525DDA" w:rsidRPr="00CC6AD9">
        <w:rPr>
          <w:rFonts w:ascii="Arial" w:eastAsia="Calibri" w:hAnsi="Arial" w:cs="Arial"/>
          <w:spacing w:val="1"/>
          <w:sz w:val="22"/>
          <w:szCs w:val="22"/>
        </w:rPr>
        <w:t>0</w:t>
      </w:r>
      <w:r w:rsidR="00525DDA" w:rsidRPr="00CC6AD9">
        <w:rPr>
          <w:rFonts w:ascii="Arial" w:eastAsia="Calibri" w:hAnsi="Arial" w:cs="Arial"/>
          <w:sz w:val="22"/>
          <w:szCs w:val="22"/>
        </w:rPr>
        <w:t>0</w:t>
      </w:r>
    </w:p>
    <w:p w:rsidR="00525DDA" w:rsidRPr="00CC6AD9" w:rsidRDefault="00525DDA" w:rsidP="009730AE">
      <w:pPr>
        <w:pStyle w:val="ListParagraph"/>
        <w:spacing w:line="360" w:lineRule="auto"/>
        <w:ind w:left="709" w:right="295" w:firstLine="851"/>
        <w:jc w:val="both"/>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ien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i</w:t>
      </w:r>
      <w:r w:rsidRPr="00CC6AD9">
        <w:rPr>
          <w:rFonts w:ascii="Arial" w:eastAsia="Calibri" w:hAnsi="Arial" w:cs="Arial"/>
          <w:spacing w:val="-2"/>
          <w:sz w:val="22"/>
          <w:szCs w:val="22"/>
        </w:rPr>
        <w:t>b</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2"/>
          <w:sz w:val="22"/>
          <w:szCs w:val="22"/>
        </w:rPr>
        <w:t>S</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4"/>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pi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z w:val="22"/>
          <w:szCs w:val="22"/>
        </w:rPr>
        <w:t>ul</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ar</w:t>
      </w:r>
      <w:r w:rsidRPr="00CC6AD9">
        <w:rPr>
          <w:rFonts w:ascii="Arial" w:eastAsia="Calibri" w:hAnsi="Arial" w:cs="Arial"/>
          <w:sz w:val="22"/>
          <w:szCs w:val="22"/>
        </w:rPr>
        <w:t>ena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pacing w:val="4"/>
          <w:sz w:val="22"/>
          <w:szCs w:val="22"/>
        </w:rPr>
        <w:t>s</w:t>
      </w:r>
      <w:r w:rsidRPr="00CC6AD9">
        <w:rPr>
          <w:rFonts w:ascii="Arial" w:eastAsia="Calibri" w:hAnsi="Arial" w:cs="Arial"/>
          <w:spacing w:val="-2"/>
          <w:sz w:val="22"/>
          <w:szCs w:val="22"/>
        </w:rPr>
        <w:t>e</w:t>
      </w:r>
      <w:r w:rsidRPr="00CC6AD9">
        <w:rPr>
          <w:rFonts w:ascii="Arial" w:eastAsia="Calibri" w:hAnsi="Arial" w:cs="Arial"/>
          <w:sz w:val="22"/>
          <w:szCs w:val="22"/>
        </w:rPr>
        <w:t>di</w:t>
      </w:r>
      <w:r w:rsidRPr="00CC6AD9">
        <w:rPr>
          <w:rFonts w:ascii="Arial" w:eastAsia="Calibri" w:hAnsi="Arial" w:cs="Arial"/>
          <w:spacing w:val="1"/>
          <w:sz w:val="22"/>
          <w:szCs w:val="22"/>
        </w:rPr>
        <w:t>a</w:t>
      </w:r>
      <w:r w:rsidRPr="00CC6AD9">
        <w:rPr>
          <w:rFonts w:ascii="Arial" w:eastAsia="Calibri" w:hAnsi="Arial" w:cs="Arial"/>
          <w:sz w:val="22"/>
          <w:szCs w:val="22"/>
        </w:rPr>
        <w:t>nya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2"/>
          <w:sz w:val="22"/>
          <w:szCs w:val="22"/>
        </w:rPr>
        <w:t>e</w:t>
      </w:r>
      <w:r w:rsidRPr="00CC6AD9">
        <w:rPr>
          <w:rFonts w:ascii="Arial" w:eastAsia="Calibri" w:hAnsi="Arial" w:cs="Arial"/>
          <w:spacing w:val="2"/>
          <w:sz w:val="22"/>
          <w:szCs w:val="22"/>
        </w:rPr>
        <w:t>m</w:t>
      </w:r>
      <w:r w:rsidRPr="00CC6AD9">
        <w:rPr>
          <w:rFonts w:ascii="Arial" w:eastAsia="Calibri" w:hAnsi="Arial" w:cs="Arial"/>
          <w:spacing w:val="-2"/>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z w:val="22"/>
          <w:szCs w:val="22"/>
        </w:rPr>
        <w:t>u</w:t>
      </w:r>
      <w:r w:rsidRPr="00CC6AD9">
        <w:rPr>
          <w:rFonts w:ascii="Arial" w:eastAsia="Calibri" w:hAnsi="Arial" w:cs="Arial"/>
          <w:spacing w:val="1"/>
          <w:sz w:val="22"/>
          <w:szCs w:val="22"/>
        </w:rPr>
        <w:t>r</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2"/>
          <w:sz w:val="22"/>
          <w:szCs w:val="22"/>
        </w:rPr>
        <w:t>e</w:t>
      </w:r>
      <w:r w:rsidRPr="00CC6AD9">
        <w:rPr>
          <w:rFonts w:ascii="Arial" w:eastAsia="Calibri" w:hAnsi="Arial" w:cs="Arial"/>
          <w:spacing w:val="1"/>
          <w:sz w:val="22"/>
          <w:szCs w:val="22"/>
        </w:rPr>
        <w:t>r</w:t>
      </w:r>
      <w:r w:rsidRPr="00CC6AD9">
        <w:rPr>
          <w:rFonts w:ascii="Arial" w:eastAsia="Calibri" w:hAnsi="Arial" w:cs="Arial"/>
          <w:spacing w:val="-2"/>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ta</w:t>
      </w:r>
      <w:r w:rsidRPr="00CC6AD9">
        <w:rPr>
          <w:rFonts w:ascii="Arial" w:eastAsia="Calibri" w:hAnsi="Arial" w:cs="Arial"/>
          <w:sz w:val="22"/>
          <w:szCs w:val="22"/>
        </w:rPr>
        <w:t>k</w:t>
      </w:r>
      <w:r w:rsidRPr="00CC6AD9">
        <w:rPr>
          <w:rFonts w:ascii="Arial" w:eastAsia="Calibri" w:hAnsi="Arial" w:cs="Arial"/>
          <w:sz w:val="22"/>
          <w:szCs w:val="22"/>
          <w:lang w:val="id-ID"/>
        </w:rPr>
        <w:t xml:space="preserve"> e</w:t>
      </w:r>
      <w:r w:rsidRPr="00CC6AD9">
        <w:rPr>
          <w:rFonts w:ascii="Arial" w:eastAsia="Calibri" w:hAnsi="Arial" w:cs="Arial"/>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2"/>
          <w:sz w:val="22"/>
          <w:szCs w:val="22"/>
        </w:rPr>
        <w:t>a</w:t>
      </w:r>
      <w:r w:rsidRPr="00CC6AD9">
        <w:rPr>
          <w:rFonts w:ascii="Arial" w:eastAsia="Calibri" w:hAnsi="Arial" w:cs="Arial"/>
          <w:spacing w:val="4"/>
          <w:sz w:val="22"/>
          <w:szCs w:val="22"/>
        </w:rPr>
        <w:t>r</w:t>
      </w:r>
      <w:r w:rsidRPr="00CC6AD9">
        <w:rPr>
          <w:rFonts w:ascii="Arial" w:eastAsia="Calibri" w:hAnsi="Arial" w:cs="Arial"/>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ini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2"/>
          <w:sz w:val="22"/>
          <w:szCs w:val="22"/>
        </w:rPr>
        <w:t>u</w:t>
      </w:r>
      <w:r w:rsidRPr="00CC6AD9">
        <w:rPr>
          <w:rFonts w:ascii="Arial" w:eastAsia="Calibri" w:hAnsi="Arial" w:cs="Arial"/>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2"/>
          <w:sz w:val="22"/>
          <w:szCs w:val="22"/>
        </w:rPr>
        <w:t>a</w:t>
      </w:r>
      <w:r w:rsidRPr="00CC6AD9">
        <w:rPr>
          <w:rFonts w:ascii="Arial" w:eastAsia="Calibri" w:hAnsi="Arial" w:cs="Arial"/>
          <w:sz w:val="22"/>
          <w:szCs w:val="22"/>
        </w:rPr>
        <w:t>li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k</w:t>
      </w:r>
      <w:r w:rsidRPr="00CC6AD9">
        <w:rPr>
          <w:rFonts w:ascii="Arial" w:eastAsia="Calibri" w:hAnsi="Arial" w:cs="Arial"/>
          <w:sz w:val="22"/>
          <w:szCs w:val="22"/>
        </w:rPr>
        <w:t>e</w:t>
      </w:r>
      <w:r w:rsidRPr="00CC6AD9">
        <w:rPr>
          <w:rFonts w:ascii="Arial" w:eastAsia="Calibri" w:hAnsi="Arial" w:cs="Arial"/>
          <w:spacing w:val="1"/>
          <w:sz w:val="22"/>
          <w:szCs w:val="22"/>
        </w:rPr>
        <w:t>t</w:t>
      </w:r>
      <w:r w:rsidRPr="00CC6AD9">
        <w:rPr>
          <w:rFonts w:ascii="Arial" w:eastAsia="Calibri" w:hAnsi="Arial" w:cs="Arial"/>
          <w:sz w:val="22"/>
          <w:szCs w:val="22"/>
        </w:rPr>
        <w:t>iga</w:t>
      </w:r>
      <w:r w:rsidRPr="00CC6AD9">
        <w:rPr>
          <w:rFonts w:ascii="Arial" w:eastAsia="Calibri" w:hAnsi="Arial" w:cs="Arial"/>
          <w:sz w:val="22"/>
          <w:szCs w:val="22"/>
          <w:lang w:val="id-ID"/>
        </w:rPr>
        <w:t xml:space="preserve"> </w:t>
      </w:r>
      <w:r w:rsidRPr="00CC6AD9">
        <w:rPr>
          <w:rFonts w:ascii="Arial" w:eastAsia="Calibri" w:hAnsi="Arial" w:cs="Arial"/>
          <w:sz w:val="22"/>
          <w:szCs w:val="22"/>
        </w:rPr>
        <w:t>o</w:t>
      </w: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n</w:t>
      </w:r>
      <w:r w:rsidRPr="00CC6AD9">
        <w:rPr>
          <w:rFonts w:ascii="Arial" w:eastAsia="Calibri" w:hAnsi="Arial" w:cs="Arial"/>
          <w:sz w:val="22"/>
          <w:szCs w:val="22"/>
        </w:rPr>
        <w:t>ya</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pacing w:val="-2"/>
          <w:sz w:val="22"/>
          <w:szCs w:val="22"/>
        </w:rPr>
        <w:t>b</w:t>
      </w:r>
      <w:r w:rsidRPr="00CC6AD9">
        <w:rPr>
          <w:rFonts w:ascii="Arial" w:eastAsia="Calibri" w:hAnsi="Arial" w:cs="Arial"/>
          <w:spacing w:val="1"/>
          <w:sz w:val="22"/>
          <w:szCs w:val="22"/>
        </w:rPr>
        <w:t>a</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lk</w:t>
      </w:r>
      <w:r w:rsidRPr="00CC6AD9">
        <w:rPr>
          <w:rFonts w:ascii="Arial" w:eastAsia="Calibri" w:hAnsi="Arial" w:cs="Arial"/>
          <w:spacing w:val="1"/>
          <w:sz w:val="22"/>
          <w:szCs w:val="22"/>
        </w:rPr>
        <w:t>an</w:t>
      </w:r>
      <w:r w:rsidRPr="00CC6AD9">
        <w:rPr>
          <w:rFonts w:ascii="Arial" w:eastAsia="Calibri" w:hAnsi="Arial" w:cs="Arial"/>
          <w:sz w:val="22"/>
          <w:szCs w:val="22"/>
        </w:rPr>
        <w:t>.</w:t>
      </w:r>
    </w:p>
    <w:p w:rsidR="00525DDA" w:rsidRPr="00CC6AD9" w:rsidRDefault="00525DDA" w:rsidP="009730AE">
      <w:pPr>
        <w:pStyle w:val="ListParagraph"/>
        <w:spacing w:line="360" w:lineRule="auto"/>
        <w:ind w:left="709"/>
        <w:rPr>
          <w:rFonts w:ascii="Arial" w:hAnsi="Arial" w:cs="Arial"/>
          <w:sz w:val="22"/>
          <w:szCs w:val="22"/>
          <w:lang w:val="id-ID"/>
        </w:rPr>
      </w:pPr>
    </w:p>
    <w:p w:rsidR="00525DDA" w:rsidRPr="00CC6AD9" w:rsidRDefault="001728F2" w:rsidP="009730AE">
      <w:pPr>
        <w:pStyle w:val="ListParagraph"/>
        <w:spacing w:line="360" w:lineRule="auto"/>
        <w:ind w:left="709" w:right="2704"/>
        <w:jc w:val="both"/>
        <w:rPr>
          <w:rFonts w:ascii="Arial" w:eastAsia="Calibri" w:hAnsi="Arial" w:cs="Arial"/>
          <w:sz w:val="22"/>
          <w:szCs w:val="22"/>
        </w:rPr>
      </w:pPr>
      <w:r w:rsidRPr="00CC6AD9">
        <w:rPr>
          <w:rFonts w:ascii="Arial" w:eastAsia="Calibri" w:hAnsi="Arial" w:cs="Arial"/>
          <w:spacing w:val="1"/>
          <w:sz w:val="22"/>
          <w:szCs w:val="22"/>
        </w:rPr>
        <w:t xml:space="preserve">8 </w:t>
      </w:r>
      <w:r w:rsidR="00525DDA" w:rsidRPr="00CC6AD9">
        <w:rPr>
          <w:rFonts w:ascii="Arial" w:eastAsia="Calibri" w:hAnsi="Arial" w:cs="Arial"/>
          <w:spacing w:val="1"/>
          <w:sz w:val="22"/>
          <w:szCs w:val="22"/>
        </w:rPr>
        <w:t>Ma</w:t>
      </w:r>
      <w:r w:rsidR="00525DDA" w:rsidRPr="00CC6AD9">
        <w:rPr>
          <w:rFonts w:ascii="Arial" w:eastAsia="Calibri" w:hAnsi="Arial" w:cs="Arial"/>
          <w:sz w:val="22"/>
          <w:szCs w:val="22"/>
        </w:rPr>
        <w:t>r</w:t>
      </w:r>
      <w:r w:rsidR="00525DDA" w:rsidRPr="00CC6AD9">
        <w:rPr>
          <w:rFonts w:ascii="Arial" w:eastAsia="Calibri" w:hAnsi="Arial" w:cs="Arial"/>
          <w:spacing w:val="-1"/>
          <w:sz w:val="22"/>
          <w:szCs w:val="22"/>
        </w:rPr>
        <w:t>e</w:t>
      </w:r>
      <w:r w:rsidR="00525DDA" w:rsidRPr="00CC6AD9">
        <w:rPr>
          <w:rFonts w:ascii="Arial" w:eastAsia="Calibri" w:hAnsi="Arial" w:cs="Arial"/>
          <w:sz w:val="22"/>
          <w:szCs w:val="22"/>
        </w:rPr>
        <w:t>t</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200</w:t>
      </w:r>
      <w:r w:rsidR="00525DDA" w:rsidRPr="00CC6AD9">
        <w:rPr>
          <w:rFonts w:ascii="Arial" w:eastAsia="Calibri" w:hAnsi="Arial" w:cs="Arial"/>
          <w:sz w:val="22"/>
          <w:szCs w:val="22"/>
        </w:rPr>
        <w:t>2</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p</w:t>
      </w:r>
      <w:r w:rsidR="00525DDA" w:rsidRPr="00CC6AD9">
        <w:rPr>
          <w:rFonts w:ascii="Arial" w:eastAsia="Calibri" w:hAnsi="Arial" w:cs="Arial"/>
          <w:sz w:val="22"/>
          <w:szCs w:val="22"/>
        </w:rPr>
        <w:t>k</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2"/>
          <w:sz w:val="22"/>
          <w:szCs w:val="22"/>
        </w:rPr>
        <w:t>1</w:t>
      </w:r>
      <w:r w:rsidR="00525DDA" w:rsidRPr="00CC6AD9">
        <w:rPr>
          <w:rFonts w:ascii="Arial" w:eastAsia="Calibri" w:hAnsi="Arial" w:cs="Arial"/>
          <w:spacing w:val="1"/>
          <w:sz w:val="22"/>
          <w:szCs w:val="22"/>
        </w:rPr>
        <w:t>4</w:t>
      </w:r>
      <w:r w:rsidR="00525DDA" w:rsidRPr="00CC6AD9">
        <w:rPr>
          <w:rFonts w:ascii="Arial" w:eastAsia="Calibri" w:hAnsi="Arial" w:cs="Arial"/>
          <w:sz w:val="22"/>
          <w:szCs w:val="22"/>
        </w:rPr>
        <w:t>.</w:t>
      </w:r>
      <w:r w:rsidR="00525DDA" w:rsidRPr="00CC6AD9">
        <w:rPr>
          <w:rFonts w:ascii="Arial" w:eastAsia="Calibri" w:hAnsi="Arial" w:cs="Arial"/>
          <w:spacing w:val="1"/>
          <w:sz w:val="22"/>
          <w:szCs w:val="22"/>
        </w:rPr>
        <w:t>0</w:t>
      </w:r>
      <w:r w:rsidR="00525DDA" w:rsidRPr="00CC6AD9">
        <w:rPr>
          <w:rFonts w:ascii="Arial" w:eastAsia="Calibri" w:hAnsi="Arial" w:cs="Arial"/>
          <w:sz w:val="22"/>
          <w:szCs w:val="22"/>
        </w:rPr>
        <w:t>0</w:t>
      </w:r>
    </w:p>
    <w:p w:rsidR="00525DDA" w:rsidRPr="00CC6AD9" w:rsidRDefault="00525DDA" w:rsidP="009730AE">
      <w:pPr>
        <w:pStyle w:val="ListParagraph"/>
        <w:spacing w:line="360" w:lineRule="auto"/>
        <w:ind w:left="709" w:right="294" w:firstLine="851"/>
        <w:jc w:val="both"/>
        <w:rPr>
          <w:rFonts w:ascii="Arial" w:eastAsia="Calibri" w:hAnsi="Arial" w:cs="Arial"/>
          <w:sz w:val="22"/>
          <w:szCs w:val="22"/>
          <w:lang w:val="id-ID"/>
        </w:rPr>
      </w:pPr>
      <w:r w:rsidRPr="00CC6AD9">
        <w:rPr>
          <w:rFonts w:ascii="Arial" w:eastAsia="Calibri" w:hAnsi="Arial" w:cs="Arial"/>
          <w:spacing w:val="2"/>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ien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dat</w:t>
      </w:r>
      <w:r w:rsidRPr="00CC6AD9">
        <w:rPr>
          <w:rFonts w:ascii="Arial" w:eastAsia="Calibri" w:hAnsi="Arial" w:cs="Arial"/>
          <w:spacing w:val="-2"/>
          <w:sz w:val="22"/>
          <w:szCs w:val="22"/>
          <w:lang w:val="id-ID"/>
        </w:rPr>
        <w:t>a</w:t>
      </w:r>
      <w:r w:rsidRPr="00CC6AD9">
        <w:rPr>
          <w:rFonts w:ascii="Arial" w:eastAsia="Calibri" w:hAnsi="Arial" w:cs="Arial"/>
          <w:spacing w:val="-2"/>
          <w:sz w:val="22"/>
          <w:szCs w:val="22"/>
        </w:rPr>
        <w:t>ng</w:t>
      </w:r>
      <w:r w:rsidRPr="00CC6AD9">
        <w:rPr>
          <w:rFonts w:ascii="Arial" w:eastAsia="Calibri" w:hAnsi="Arial" w:cs="Arial"/>
          <w:spacing w:val="-2"/>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z w:val="22"/>
          <w:szCs w:val="22"/>
        </w:rPr>
        <w:t>ke</w:t>
      </w:r>
      <w:r w:rsidRPr="00CC6AD9">
        <w:rPr>
          <w:rFonts w:ascii="Arial" w:eastAsia="Calibri" w:hAnsi="Arial" w:cs="Arial"/>
          <w:sz w:val="22"/>
          <w:szCs w:val="22"/>
          <w:lang w:val="id-ID"/>
        </w:rPr>
        <w:t xml:space="preserve"> </w:t>
      </w:r>
      <w:r w:rsidR="001728F2" w:rsidRPr="00CC6AD9">
        <w:rPr>
          <w:rFonts w:ascii="Arial" w:eastAsia="Calibri" w:hAnsi="Arial" w:cs="Arial"/>
          <w:spacing w:val="2"/>
          <w:sz w:val="22"/>
          <w:szCs w:val="22"/>
        </w:rPr>
        <w:t>r</w:t>
      </w:r>
      <w:r w:rsidRPr="00CC6AD9">
        <w:rPr>
          <w:rFonts w:ascii="Arial" w:eastAsia="Calibri" w:hAnsi="Arial" w:cs="Arial"/>
          <w:sz w:val="22"/>
          <w:szCs w:val="22"/>
        </w:rPr>
        <w:t>e</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d</w:t>
      </w:r>
      <w:r w:rsidRPr="00CC6AD9">
        <w:rPr>
          <w:rFonts w:ascii="Arial" w:eastAsia="Calibri" w:hAnsi="Arial" w:cs="Arial"/>
          <w:sz w:val="22"/>
          <w:szCs w:val="22"/>
        </w:rPr>
        <w:t>en</w:t>
      </w:r>
      <w:r w:rsidRPr="00CC6AD9">
        <w:rPr>
          <w:rFonts w:ascii="Arial" w:eastAsia="Calibri" w:hAnsi="Arial" w:cs="Arial"/>
          <w:sz w:val="22"/>
          <w:szCs w:val="22"/>
          <w:lang w:val="id-ID"/>
        </w:rPr>
        <w:t xml:space="preserve"> </w:t>
      </w:r>
      <w:r w:rsidRPr="00CC6AD9">
        <w:rPr>
          <w:rFonts w:ascii="Arial" w:eastAsia="Calibri" w:hAnsi="Arial" w:cs="Arial"/>
          <w:sz w:val="22"/>
          <w:szCs w:val="22"/>
        </w:rPr>
        <w:t>diklinik</w:t>
      </w:r>
      <w:r w:rsidRPr="00CC6AD9">
        <w:rPr>
          <w:rFonts w:ascii="Arial" w:eastAsia="Calibri" w:hAnsi="Arial" w:cs="Arial"/>
          <w:sz w:val="22"/>
          <w:szCs w:val="22"/>
          <w:lang w:val="id-ID"/>
        </w:rPr>
        <w:t xml:space="preserve"> </w:t>
      </w:r>
      <w:r w:rsidRPr="00CC6AD9">
        <w:rPr>
          <w:rFonts w:ascii="Arial" w:eastAsia="Calibri" w:hAnsi="Arial" w:cs="Arial"/>
          <w:i/>
          <w:sz w:val="22"/>
          <w:szCs w:val="22"/>
        </w:rPr>
        <w:t>p</w:t>
      </w:r>
      <w:r w:rsidRPr="00CC6AD9">
        <w:rPr>
          <w:rFonts w:ascii="Arial" w:eastAsia="Calibri" w:hAnsi="Arial" w:cs="Arial"/>
          <w:i/>
          <w:spacing w:val="2"/>
          <w:sz w:val="22"/>
          <w:szCs w:val="22"/>
        </w:rPr>
        <w:t>r</w:t>
      </w:r>
      <w:r w:rsidRPr="00CC6AD9">
        <w:rPr>
          <w:rFonts w:ascii="Arial" w:eastAsia="Calibri" w:hAnsi="Arial" w:cs="Arial"/>
          <w:i/>
          <w:spacing w:val="1"/>
          <w:sz w:val="22"/>
          <w:szCs w:val="22"/>
        </w:rPr>
        <w:t>e</w:t>
      </w:r>
      <w:r w:rsidRPr="00CC6AD9">
        <w:rPr>
          <w:rFonts w:ascii="Arial" w:eastAsia="Calibri" w:hAnsi="Arial" w:cs="Arial"/>
          <w:i/>
          <w:spacing w:val="-1"/>
          <w:sz w:val="22"/>
          <w:szCs w:val="22"/>
        </w:rPr>
        <w:t>-</w:t>
      </w:r>
      <w:r w:rsidRPr="00CC6AD9">
        <w:rPr>
          <w:rFonts w:ascii="Arial" w:eastAsia="Calibri" w:hAnsi="Arial" w:cs="Arial"/>
          <w:i/>
          <w:spacing w:val="2"/>
          <w:sz w:val="22"/>
          <w:szCs w:val="22"/>
        </w:rPr>
        <w:t>a</w:t>
      </w:r>
      <w:r w:rsidRPr="00CC6AD9">
        <w:rPr>
          <w:rFonts w:ascii="Arial" w:eastAsia="Calibri" w:hAnsi="Arial" w:cs="Arial"/>
          <w:i/>
          <w:sz w:val="22"/>
          <w:szCs w:val="22"/>
        </w:rPr>
        <w:t>d</w:t>
      </w:r>
      <w:r w:rsidRPr="00CC6AD9">
        <w:rPr>
          <w:rFonts w:ascii="Arial" w:eastAsia="Calibri" w:hAnsi="Arial" w:cs="Arial"/>
          <w:i/>
          <w:spacing w:val="1"/>
          <w:sz w:val="22"/>
          <w:szCs w:val="22"/>
        </w:rPr>
        <w:t>m</w:t>
      </w:r>
      <w:r w:rsidRPr="00CC6AD9">
        <w:rPr>
          <w:rFonts w:ascii="Arial" w:eastAsia="Calibri" w:hAnsi="Arial" w:cs="Arial"/>
          <w:i/>
          <w:sz w:val="22"/>
          <w:szCs w:val="22"/>
        </w:rPr>
        <w:t>i</w:t>
      </w:r>
      <w:r w:rsidRPr="00CC6AD9">
        <w:rPr>
          <w:rFonts w:ascii="Arial" w:eastAsia="Calibri" w:hAnsi="Arial" w:cs="Arial"/>
          <w:i/>
          <w:spacing w:val="-1"/>
          <w:sz w:val="22"/>
          <w:szCs w:val="22"/>
        </w:rPr>
        <w:t>s</w:t>
      </w:r>
      <w:r w:rsidRPr="00CC6AD9">
        <w:rPr>
          <w:rFonts w:ascii="Arial" w:eastAsia="Calibri" w:hAnsi="Arial" w:cs="Arial"/>
          <w:i/>
          <w:spacing w:val="4"/>
          <w:sz w:val="22"/>
          <w:szCs w:val="22"/>
        </w:rPr>
        <w:t>s</w:t>
      </w:r>
      <w:r w:rsidRPr="00CC6AD9">
        <w:rPr>
          <w:rFonts w:ascii="Arial" w:eastAsia="Calibri" w:hAnsi="Arial" w:cs="Arial"/>
          <w:i/>
          <w:sz w:val="22"/>
          <w:szCs w:val="22"/>
        </w:rPr>
        <w:t>i</w:t>
      </w:r>
      <w:r w:rsidRPr="00CC6AD9">
        <w:rPr>
          <w:rFonts w:ascii="Arial" w:eastAsia="Calibri" w:hAnsi="Arial" w:cs="Arial"/>
          <w:i/>
          <w:spacing w:val="-3"/>
          <w:sz w:val="22"/>
          <w:szCs w:val="22"/>
        </w:rPr>
        <w:t>o</w:t>
      </w:r>
      <w:r w:rsidRPr="00CC6AD9">
        <w:rPr>
          <w:rFonts w:ascii="Arial" w:eastAsia="Calibri" w:hAnsi="Arial" w:cs="Arial"/>
          <w:i/>
          <w:spacing w:val="2"/>
          <w:sz w:val="22"/>
          <w:szCs w:val="22"/>
        </w:rPr>
        <w:t>n</w:t>
      </w:r>
      <w:r w:rsidRPr="00CC6AD9">
        <w:rPr>
          <w:rFonts w:ascii="Arial" w:eastAsia="Calibri" w:hAnsi="Arial" w:cs="Arial"/>
          <w:i/>
          <w:sz w:val="22"/>
          <w:szCs w:val="22"/>
        </w:rPr>
        <w:t>.</w:t>
      </w:r>
      <w:r w:rsidRPr="00CC6AD9">
        <w:rPr>
          <w:rFonts w:ascii="Arial" w:eastAsia="Calibri" w:hAnsi="Arial" w:cs="Arial"/>
          <w:i/>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1"/>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ju</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in</w:t>
      </w:r>
      <w:r w:rsidRPr="00CC6AD9">
        <w:rPr>
          <w:rFonts w:ascii="Arial" w:eastAsia="Calibri" w:hAnsi="Arial" w:cs="Arial"/>
          <w:spacing w:val="-2"/>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z w:val="22"/>
          <w:szCs w:val="22"/>
        </w:rPr>
        <w:t>edis</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e</w:t>
      </w:r>
      <w:r w:rsidRPr="00CC6AD9">
        <w:rPr>
          <w:rFonts w:ascii="Arial" w:eastAsia="Calibri" w:hAnsi="Arial" w:cs="Arial"/>
          <w:spacing w:val="1"/>
          <w:sz w:val="22"/>
          <w:szCs w:val="22"/>
        </w:rPr>
        <w:t>rt</w:t>
      </w:r>
      <w:r w:rsidRPr="00CC6AD9">
        <w:rPr>
          <w:rFonts w:ascii="Arial" w:eastAsia="Calibri" w:hAnsi="Arial" w:cs="Arial"/>
          <w:sz w:val="22"/>
          <w:szCs w:val="22"/>
        </w:rPr>
        <w:t>ulis</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lang w:val="id-ID"/>
        </w:rPr>
        <w:t>t</w:t>
      </w:r>
      <w:r w:rsidRPr="00CC6AD9">
        <w:rPr>
          <w:rFonts w:ascii="Arial" w:eastAsia="Calibri" w:hAnsi="Arial" w:cs="Arial"/>
          <w:sz w:val="22"/>
          <w:szCs w:val="22"/>
        </w:rPr>
        <w:t>el</w:t>
      </w:r>
      <w:r w:rsidRPr="00CC6AD9">
        <w:rPr>
          <w:rFonts w:ascii="Arial" w:eastAsia="Calibri" w:hAnsi="Arial" w:cs="Arial"/>
          <w:spacing w:val="-2"/>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z w:val="22"/>
          <w:szCs w:val="22"/>
        </w:rPr>
        <w:t>dii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00132396" w:rsidRPr="00CC6AD9">
        <w:rPr>
          <w:rFonts w:ascii="Arial" w:eastAsia="Calibri" w:hAnsi="Arial" w:cs="Arial"/>
          <w:sz w:val="22"/>
          <w:szCs w:val="22"/>
        </w:rPr>
        <w:t>Resiko</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1"/>
          <w:sz w:val="22"/>
          <w:szCs w:val="22"/>
        </w:rPr>
        <w:t>car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j</w:t>
      </w:r>
      <w:r w:rsidRPr="00CC6AD9">
        <w:rPr>
          <w:rFonts w:ascii="Arial" w:eastAsia="Calibri" w:hAnsi="Arial" w:cs="Arial"/>
          <w:spacing w:val="-2"/>
          <w:sz w:val="22"/>
          <w:szCs w:val="22"/>
        </w:rPr>
        <w:t>e</w:t>
      </w:r>
      <w:r w:rsidRPr="00CC6AD9">
        <w:rPr>
          <w:rFonts w:ascii="Arial" w:eastAsia="Calibri" w:hAnsi="Arial" w:cs="Arial"/>
          <w:sz w:val="22"/>
          <w:szCs w:val="22"/>
        </w:rPr>
        <w:t>l</w:t>
      </w:r>
      <w:r w:rsidRPr="00CC6AD9">
        <w:rPr>
          <w:rFonts w:ascii="Arial" w:eastAsia="Calibri" w:hAnsi="Arial" w:cs="Arial"/>
          <w:spacing w:val="-2"/>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d</w:t>
      </w:r>
      <w:r w:rsidRPr="00CC6AD9">
        <w:rPr>
          <w:rFonts w:ascii="Arial" w:eastAsia="Calibri" w:hAnsi="Arial" w:cs="Arial"/>
          <w:sz w:val="22"/>
          <w:szCs w:val="22"/>
        </w:rPr>
        <w:t>iin</w:t>
      </w:r>
      <w:r w:rsidRPr="00CC6AD9">
        <w:rPr>
          <w:rFonts w:ascii="Arial" w:eastAsia="Calibri" w:hAnsi="Arial" w:cs="Arial"/>
          <w:spacing w:val="-1"/>
          <w:sz w:val="22"/>
          <w:szCs w:val="22"/>
        </w:rPr>
        <w:t>f</w:t>
      </w:r>
      <w:r w:rsidRPr="00CC6AD9">
        <w:rPr>
          <w:rFonts w:ascii="Arial" w:eastAsia="Calibri" w:hAnsi="Arial" w:cs="Arial"/>
          <w:sz w:val="22"/>
          <w:szCs w:val="22"/>
        </w:rPr>
        <w:t>o</w:t>
      </w:r>
      <w:r w:rsidRPr="00CC6AD9">
        <w:rPr>
          <w:rFonts w:ascii="Arial" w:eastAsia="Calibri" w:hAnsi="Arial" w:cs="Arial"/>
          <w:spacing w:val="1"/>
          <w:sz w:val="22"/>
          <w:szCs w:val="22"/>
        </w:rPr>
        <w:t>r</w:t>
      </w:r>
      <w:r w:rsidRPr="00CC6AD9">
        <w:rPr>
          <w:rFonts w:ascii="Arial" w:eastAsia="Calibri" w:hAnsi="Arial" w:cs="Arial"/>
          <w:spacing w:val="4"/>
          <w:sz w:val="22"/>
          <w:szCs w:val="22"/>
        </w:rPr>
        <w:t>m</w:t>
      </w:r>
      <w:r w:rsidRPr="00CC6AD9">
        <w:rPr>
          <w:rFonts w:ascii="Arial" w:eastAsia="Calibri" w:hAnsi="Arial" w:cs="Arial"/>
          <w:spacing w:val="-2"/>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2"/>
          <w:sz w:val="22"/>
          <w:szCs w:val="22"/>
        </w:rPr>
        <w:t>i</w:t>
      </w:r>
      <w:r w:rsidRPr="00CC6AD9">
        <w:rPr>
          <w:rFonts w:ascii="Arial" w:eastAsia="Calibri" w:hAnsi="Arial" w:cs="Arial"/>
          <w:sz w:val="22"/>
          <w:szCs w:val="22"/>
        </w:rPr>
        <w:t>d</w:t>
      </w:r>
      <w:r w:rsidRPr="00CC6AD9">
        <w:rPr>
          <w:rFonts w:ascii="Arial" w:eastAsia="Calibri" w:hAnsi="Arial" w:cs="Arial"/>
          <w:spacing w:val="-3"/>
          <w:sz w:val="22"/>
          <w:szCs w:val="22"/>
        </w:rPr>
        <w:t>o</w:t>
      </w:r>
      <w:r w:rsidRPr="00CC6AD9">
        <w:rPr>
          <w:rFonts w:ascii="Arial" w:eastAsia="Calibri" w:hAnsi="Arial" w:cs="Arial"/>
          <w:spacing w:val="3"/>
          <w:sz w:val="22"/>
          <w:szCs w:val="22"/>
        </w:rPr>
        <w:t>k</w:t>
      </w:r>
      <w:r w:rsidRPr="00CC6AD9">
        <w:rPr>
          <w:rFonts w:ascii="Arial" w:eastAsia="Calibri" w:hAnsi="Arial" w:cs="Arial"/>
          <w:sz w:val="22"/>
          <w:szCs w:val="22"/>
        </w:rPr>
        <w:t>u</w:t>
      </w:r>
      <w:r w:rsidRPr="00CC6AD9">
        <w:rPr>
          <w:rFonts w:ascii="Arial" w:eastAsia="Calibri" w:hAnsi="Arial" w:cs="Arial"/>
          <w:spacing w:val="2"/>
          <w:sz w:val="22"/>
          <w:szCs w:val="22"/>
        </w:rPr>
        <w:t>m</w:t>
      </w:r>
      <w:r w:rsidRPr="00CC6AD9">
        <w:rPr>
          <w:rFonts w:ascii="Arial" w:eastAsia="Calibri" w:hAnsi="Arial" w:cs="Arial"/>
          <w:sz w:val="22"/>
          <w:szCs w:val="22"/>
        </w:rPr>
        <w:t>en</w:t>
      </w:r>
      <w:r w:rsidRPr="00CC6AD9">
        <w:rPr>
          <w:rFonts w:ascii="Arial" w:eastAsia="Calibri" w:hAnsi="Arial" w:cs="Arial"/>
          <w:spacing w:val="-1"/>
          <w:sz w:val="22"/>
          <w:szCs w:val="22"/>
        </w:rPr>
        <w:t>t</w:t>
      </w:r>
      <w:r w:rsidRPr="00CC6AD9">
        <w:rPr>
          <w:rFonts w:ascii="Arial" w:eastAsia="Calibri" w:hAnsi="Arial" w:cs="Arial"/>
          <w:spacing w:val="1"/>
          <w:sz w:val="22"/>
          <w:szCs w:val="22"/>
        </w:rPr>
        <w:t>as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m</w:t>
      </w:r>
      <w:r w:rsidRPr="00CC6AD9">
        <w:rPr>
          <w:rFonts w:ascii="Arial" w:eastAsia="Calibri" w:hAnsi="Arial" w:cs="Arial"/>
          <w:spacing w:val="-2"/>
          <w:sz w:val="22"/>
          <w:szCs w:val="22"/>
        </w:rPr>
        <w:t xml:space="preserve"> c</w:t>
      </w:r>
      <w:r w:rsidRPr="00CC6AD9">
        <w:rPr>
          <w:rFonts w:ascii="Arial" w:eastAsia="Calibri" w:hAnsi="Arial" w:cs="Arial"/>
          <w:spacing w:val="1"/>
          <w:sz w:val="22"/>
          <w:szCs w:val="22"/>
        </w:rPr>
        <w:t>a</w:t>
      </w:r>
      <w:r w:rsidRPr="00CC6AD9">
        <w:rPr>
          <w:rFonts w:ascii="Arial" w:eastAsia="Calibri" w:hAnsi="Arial" w:cs="Arial"/>
          <w:spacing w:val="-1"/>
          <w:sz w:val="22"/>
          <w:szCs w:val="22"/>
        </w:rPr>
        <w:t>t</w:t>
      </w:r>
      <w:r w:rsidRPr="00CC6AD9">
        <w:rPr>
          <w:rFonts w:ascii="Arial" w:eastAsia="Calibri" w:hAnsi="Arial" w:cs="Arial"/>
          <w:spacing w:val="1"/>
          <w:sz w:val="22"/>
          <w:szCs w:val="22"/>
        </w:rPr>
        <w:t>a</w:t>
      </w:r>
      <w:r w:rsidRPr="00CC6AD9">
        <w:rPr>
          <w:rFonts w:ascii="Arial" w:eastAsia="Calibri" w:hAnsi="Arial" w:cs="Arial"/>
          <w:spacing w:val="3"/>
          <w:sz w:val="22"/>
          <w:szCs w:val="22"/>
        </w:rPr>
        <w:t>t</w:t>
      </w:r>
      <w:r w:rsidRPr="00CC6AD9">
        <w:rPr>
          <w:rFonts w:ascii="Arial" w:eastAsia="Calibri" w:hAnsi="Arial" w:cs="Arial"/>
          <w:spacing w:val="-2"/>
          <w:sz w:val="22"/>
          <w:szCs w:val="22"/>
        </w:rPr>
        <w:t>a</w:t>
      </w:r>
      <w:r w:rsidRPr="00CC6AD9">
        <w:rPr>
          <w:rFonts w:ascii="Arial" w:eastAsia="Calibri" w:hAnsi="Arial" w:cs="Arial"/>
          <w:sz w:val="22"/>
          <w:szCs w:val="22"/>
        </w:rPr>
        <w:t>n.</w:t>
      </w:r>
    </w:p>
    <w:p w:rsidR="00525DDA" w:rsidRPr="00CC6AD9" w:rsidRDefault="00525DDA" w:rsidP="009730AE">
      <w:pPr>
        <w:pStyle w:val="ListParagraph"/>
        <w:spacing w:line="360" w:lineRule="auto"/>
        <w:ind w:left="709" w:right="294"/>
        <w:jc w:val="both"/>
        <w:rPr>
          <w:rFonts w:ascii="Arial" w:eastAsia="Calibri" w:hAnsi="Arial" w:cs="Arial"/>
          <w:sz w:val="22"/>
          <w:szCs w:val="22"/>
          <w:lang w:val="id-ID"/>
        </w:rPr>
      </w:pPr>
    </w:p>
    <w:p w:rsidR="00525DDA" w:rsidRPr="00CC6AD9" w:rsidRDefault="001728F2" w:rsidP="009730AE">
      <w:pPr>
        <w:pStyle w:val="ListParagraph"/>
        <w:spacing w:line="360" w:lineRule="auto"/>
        <w:ind w:left="709" w:right="3838"/>
        <w:jc w:val="both"/>
        <w:rPr>
          <w:rFonts w:ascii="Arial" w:eastAsia="Calibri" w:hAnsi="Arial" w:cs="Arial"/>
          <w:sz w:val="22"/>
          <w:szCs w:val="22"/>
        </w:rPr>
      </w:pPr>
      <w:r w:rsidRPr="00CC6AD9">
        <w:rPr>
          <w:rFonts w:ascii="Arial" w:eastAsia="Calibri" w:hAnsi="Arial" w:cs="Arial"/>
          <w:spacing w:val="1"/>
          <w:sz w:val="22"/>
          <w:szCs w:val="22"/>
        </w:rPr>
        <w:t xml:space="preserve">18 </w:t>
      </w:r>
      <w:r w:rsidR="00525DDA" w:rsidRPr="00CC6AD9">
        <w:rPr>
          <w:rFonts w:ascii="Arial" w:eastAsia="Calibri" w:hAnsi="Arial" w:cs="Arial"/>
          <w:spacing w:val="1"/>
          <w:sz w:val="22"/>
          <w:szCs w:val="22"/>
        </w:rPr>
        <w:t>Ma</w:t>
      </w:r>
      <w:r w:rsidR="00525DDA" w:rsidRPr="00CC6AD9">
        <w:rPr>
          <w:rFonts w:ascii="Arial" w:eastAsia="Calibri" w:hAnsi="Arial" w:cs="Arial"/>
          <w:sz w:val="22"/>
          <w:szCs w:val="22"/>
        </w:rPr>
        <w:t>r</w:t>
      </w:r>
      <w:r w:rsidR="00525DDA" w:rsidRPr="00CC6AD9">
        <w:rPr>
          <w:rFonts w:ascii="Arial" w:eastAsia="Calibri" w:hAnsi="Arial" w:cs="Arial"/>
          <w:spacing w:val="-1"/>
          <w:sz w:val="22"/>
          <w:szCs w:val="22"/>
        </w:rPr>
        <w:t>e</w:t>
      </w:r>
      <w:r w:rsidR="00525DDA" w:rsidRPr="00CC6AD9">
        <w:rPr>
          <w:rFonts w:ascii="Arial" w:eastAsia="Calibri" w:hAnsi="Arial" w:cs="Arial"/>
          <w:sz w:val="22"/>
          <w:szCs w:val="22"/>
        </w:rPr>
        <w:t>t</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20</w:t>
      </w:r>
      <w:r w:rsidR="00525DDA" w:rsidRPr="00CC6AD9">
        <w:rPr>
          <w:rFonts w:ascii="Arial" w:eastAsia="Calibri" w:hAnsi="Arial" w:cs="Arial"/>
          <w:spacing w:val="-2"/>
          <w:sz w:val="22"/>
          <w:szCs w:val="22"/>
        </w:rPr>
        <w:t>0</w:t>
      </w:r>
      <w:r w:rsidR="00525DDA" w:rsidRPr="00CC6AD9">
        <w:rPr>
          <w:rFonts w:ascii="Arial" w:eastAsia="Calibri" w:hAnsi="Arial" w:cs="Arial"/>
          <w:sz w:val="22"/>
          <w:szCs w:val="22"/>
        </w:rPr>
        <w:t>2</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p</w:t>
      </w:r>
      <w:r w:rsidR="00525DDA" w:rsidRPr="00CC6AD9">
        <w:rPr>
          <w:rFonts w:ascii="Arial" w:eastAsia="Calibri" w:hAnsi="Arial" w:cs="Arial"/>
          <w:sz w:val="22"/>
          <w:szCs w:val="22"/>
        </w:rPr>
        <w:t>k</w:t>
      </w:r>
      <w:r w:rsidR="00525DDA" w:rsidRPr="00CC6AD9">
        <w:rPr>
          <w:rFonts w:ascii="Arial" w:eastAsia="Calibri" w:hAnsi="Arial" w:cs="Arial"/>
          <w:sz w:val="22"/>
          <w:szCs w:val="22"/>
          <w:lang w:val="id-ID"/>
        </w:rPr>
        <w:t xml:space="preserve"> </w:t>
      </w:r>
      <w:r w:rsidR="00525DDA" w:rsidRPr="00CC6AD9">
        <w:rPr>
          <w:rFonts w:ascii="Arial" w:eastAsia="Calibri" w:hAnsi="Arial" w:cs="Arial"/>
          <w:spacing w:val="1"/>
          <w:sz w:val="22"/>
          <w:szCs w:val="22"/>
        </w:rPr>
        <w:t>15</w:t>
      </w:r>
      <w:r w:rsidR="00525DDA" w:rsidRPr="00CC6AD9">
        <w:rPr>
          <w:rFonts w:ascii="Arial" w:eastAsia="Calibri" w:hAnsi="Arial" w:cs="Arial"/>
          <w:sz w:val="22"/>
          <w:szCs w:val="22"/>
        </w:rPr>
        <w:t>.</w:t>
      </w:r>
      <w:r w:rsidR="00525DDA" w:rsidRPr="00CC6AD9">
        <w:rPr>
          <w:rFonts w:ascii="Arial" w:eastAsia="Calibri" w:hAnsi="Arial" w:cs="Arial"/>
          <w:spacing w:val="-2"/>
          <w:sz w:val="22"/>
          <w:szCs w:val="22"/>
        </w:rPr>
        <w:t>0</w:t>
      </w:r>
      <w:r w:rsidR="00525DDA" w:rsidRPr="00CC6AD9">
        <w:rPr>
          <w:rFonts w:ascii="Arial" w:eastAsia="Calibri" w:hAnsi="Arial" w:cs="Arial"/>
          <w:sz w:val="22"/>
          <w:szCs w:val="22"/>
        </w:rPr>
        <w:t>0</w:t>
      </w:r>
    </w:p>
    <w:p w:rsidR="00525DDA" w:rsidRDefault="00525DDA" w:rsidP="009730AE">
      <w:pPr>
        <w:pStyle w:val="ListParagraph"/>
        <w:spacing w:line="360" w:lineRule="auto"/>
        <w:ind w:left="709" w:right="298" w:firstLine="851"/>
        <w:jc w:val="both"/>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pacing w:val="1"/>
          <w:sz w:val="22"/>
          <w:szCs w:val="22"/>
        </w:rPr>
        <w:t>as</w:t>
      </w:r>
      <w:r w:rsidRPr="00CC6AD9">
        <w:rPr>
          <w:rFonts w:ascii="Arial" w:eastAsia="Calibri" w:hAnsi="Arial" w:cs="Arial"/>
          <w:sz w:val="22"/>
          <w:szCs w:val="22"/>
        </w:rPr>
        <w:t>ien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iba</w:t>
      </w:r>
      <w:r w:rsidRPr="00CC6AD9">
        <w:rPr>
          <w:rFonts w:ascii="Arial" w:eastAsia="Calibri" w:hAnsi="Arial" w:cs="Arial"/>
          <w:sz w:val="22"/>
          <w:szCs w:val="22"/>
          <w:lang w:val="id-ID"/>
        </w:rPr>
        <w:t xml:space="preserve"> </w:t>
      </w:r>
      <w:r w:rsidRPr="00CC6AD9">
        <w:rPr>
          <w:rFonts w:ascii="Arial" w:eastAsia="Calibri" w:hAnsi="Arial" w:cs="Arial"/>
          <w:sz w:val="22"/>
          <w:szCs w:val="22"/>
        </w:rPr>
        <w:t>di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R</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u</w:t>
      </w:r>
      <w:r w:rsidRPr="00CC6AD9">
        <w:rPr>
          <w:rFonts w:ascii="Arial" w:eastAsia="Calibri" w:hAnsi="Arial" w:cs="Arial"/>
          <w:spacing w:val="-2"/>
          <w:sz w:val="22"/>
          <w:szCs w:val="22"/>
        </w:rPr>
        <w:t>n</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ra</w:t>
      </w:r>
      <w:r w:rsidRPr="00CC6AD9">
        <w:rPr>
          <w:rFonts w:ascii="Arial" w:eastAsia="Calibri" w:hAnsi="Arial" w:cs="Arial"/>
          <w:spacing w:val="2"/>
          <w:sz w:val="22"/>
          <w:szCs w:val="22"/>
        </w:rPr>
        <w:t>w</w:t>
      </w:r>
      <w:r w:rsidRPr="00CC6AD9">
        <w:rPr>
          <w:rFonts w:ascii="Arial" w:eastAsia="Calibri" w:hAnsi="Arial" w:cs="Arial"/>
          <w:spacing w:val="-2"/>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2"/>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ta</w:t>
      </w:r>
      <w:r w:rsidRPr="00CC6AD9">
        <w:rPr>
          <w:rFonts w:ascii="Arial" w:eastAsia="Calibri" w:hAnsi="Arial" w:cs="Arial"/>
          <w:sz w:val="22"/>
          <w:szCs w:val="22"/>
        </w:rPr>
        <w:t>f</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r</w:t>
      </w:r>
      <w:r w:rsidRPr="00CC6AD9">
        <w:rPr>
          <w:rFonts w:ascii="Arial" w:eastAsia="Calibri" w:hAnsi="Arial" w:cs="Arial"/>
          <w:spacing w:val="-2"/>
          <w:sz w:val="22"/>
          <w:szCs w:val="22"/>
        </w:rPr>
        <w:t>u</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sa</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3"/>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ibuk</w:t>
      </w:r>
      <w:r w:rsidRPr="00CC6AD9">
        <w:rPr>
          <w:rFonts w:ascii="Arial" w:eastAsia="Calibri" w:hAnsi="Arial" w:cs="Arial"/>
          <w:sz w:val="22"/>
          <w:szCs w:val="22"/>
          <w:lang w:val="id-ID"/>
        </w:rPr>
        <w:t xml:space="preserve"> </w:t>
      </w:r>
      <w:r w:rsidRPr="00CC6AD9">
        <w:rPr>
          <w:rFonts w:ascii="Arial" w:eastAsia="Calibri" w:hAnsi="Arial" w:cs="Arial"/>
          <w:sz w:val="22"/>
          <w:szCs w:val="22"/>
        </w:rPr>
        <w:t>k</w:t>
      </w:r>
      <w:r w:rsidRPr="00CC6AD9">
        <w:rPr>
          <w:rFonts w:ascii="Arial" w:eastAsia="Calibri" w:hAnsi="Arial" w:cs="Arial"/>
          <w:spacing w:val="1"/>
          <w:sz w:val="22"/>
          <w:szCs w:val="22"/>
        </w:rPr>
        <w:t>ar</w:t>
      </w:r>
      <w:r w:rsidRPr="00CC6AD9">
        <w:rPr>
          <w:rFonts w:ascii="Arial" w:eastAsia="Calibri" w:hAnsi="Arial" w:cs="Arial"/>
          <w:sz w:val="22"/>
          <w:szCs w:val="22"/>
        </w:rPr>
        <w:t>ena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z w:val="22"/>
          <w:szCs w:val="22"/>
        </w:rPr>
        <w:t>eb</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pacing w:val="1"/>
          <w:sz w:val="22"/>
          <w:szCs w:val="22"/>
        </w:rPr>
        <w:t>a</w:t>
      </w:r>
      <w:r w:rsidRPr="00CC6AD9">
        <w:rPr>
          <w:rFonts w:ascii="Arial" w:eastAsia="Calibri" w:hAnsi="Arial" w:cs="Arial"/>
          <w:spacing w:val="-2"/>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k</w:t>
      </w:r>
      <w:r w:rsidRPr="00CC6AD9">
        <w:rPr>
          <w:rFonts w:ascii="Arial" w:eastAsia="Calibri" w:hAnsi="Arial" w:cs="Arial"/>
          <w:spacing w:val="1"/>
          <w:sz w:val="22"/>
          <w:szCs w:val="22"/>
        </w:rPr>
        <w:t>as</w:t>
      </w:r>
      <w:r w:rsidRPr="00CC6AD9">
        <w:rPr>
          <w:rFonts w:ascii="Arial" w:eastAsia="Calibri" w:hAnsi="Arial" w:cs="Arial"/>
          <w:sz w:val="22"/>
          <w:szCs w:val="22"/>
        </w:rPr>
        <w:t>us</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ar</w:t>
      </w:r>
      <w:r w:rsidRPr="00CC6AD9">
        <w:rPr>
          <w:rFonts w:ascii="Arial" w:eastAsia="Calibri" w:hAnsi="Arial" w:cs="Arial"/>
          <w:spacing w:val="-2"/>
          <w:sz w:val="22"/>
          <w:szCs w:val="22"/>
        </w:rPr>
        <w:t>u</w:t>
      </w:r>
      <w:r w:rsidRPr="00CC6AD9">
        <w:rPr>
          <w:rFonts w:ascii="Arial" w:eastAsia="Calibri" w:hAnsi="Arial" w:cs="Arial"/>
          <w:spacing w:val="1"/>
          <w:sz w:val="22"/>
          <w:szCs w:val="22"/>
        </w:rPr>
        <w:t>r</w:t>
      </w:r>
      <w:r w:rsidRPr="00CC6AD9">
        <w:rPr>
          <w:rFonts w:ascii="Arial" w:eastAsia="Calibri" w:hAnsi="Arial" w:cs="Arial"/>
          <w:spacing w:val="-2"/>
          <w:sz w:val="22"/>
          <w:szCs w:val="22"/>
        </w:rPr>
        <w:t>a</w:t>
      </w:r>
      <w:r w:rsidRPr="00CC6AD9">
        <w:rPr>
          <w:rFonts w:ascii="Arial" w:eastAsia="Calibri" w:hAnsi="Arial" w:cs="Arial"/>
          <w:spacing w:val="3"/>
          <w:sz w:val="22"/>
          <w:szCs w:val="22"/>
        </w:rPr>
        <w:t>t</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deng</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i/>
          <w:spacing w:val="2"/>
          <w:sz w:val="22"/>
          <w:szCs w:val="22"/>
        </w:rPr>
        <w:t>ca</w:t>
      </w:r>
      <w:r w:rsidRPr="00CC6AD9">
        <w:rPr>
          <w:rFonts w:ascii="Arial" w:eastAsia="Calibri" w:hAnsi="Arial" w:cs="Arial"/>
          <w:i/>
          <w:sz w:val="22"/>
          <w:szCs w:val="22"/>
        </w:rPr>
        <w:t>r</w:t>
      </w:r>
      <w:r w:rsidRPr="00CC6AD9">
        <w:rPr>
          <w:rFonts w:ascii="Arial" w:eastAsia="Calibri" w:hAnsi="Arial" w:cs="Arial"/>
          <w:i/>
          <w:spacing w:val="2"/>
          <w:sz w:val="22"/>
          <w:szCs w:val="22"/>
        </w:rPr>
        <w:t>d</w:t>
      </w:r>
      <w:r w:rsidRPr="00CC6AD9">
        <w:rPr>
          <w:rFonts w:ascii="Arial" w:eastAsia="Calibri" w:hAnsi="Arial" w:cs="Arial"/>
          <w:i/>
          <w:sz w:val="22"/>
          <w:szCs w:val="22"/>
        </w:rPr>
        <w:t>i</w:t>
      </w:r>
      <w:r w:rsidRPr="00CC6AD9">
        <w:rPr>
          <w:rFonts w:ascii="Arial" w:eastAsia="Calibri" w:hAnsi="Arial" w:cs="Arial"/>
          <w:i/>
          <w:spacing w:val="-3"/>
          <w:sz w:val="22"/>
          <w:szCs w:val="22"/>
        </w:rPr>
        <w:t>a</w:t>
      </w:r>
      <w:r w:rsidRPr="00CC6AD9">
        <w:rPr>
          <w:rFonts w:ascii="Arial" w:eastAsia="Calibri" w:hAnsi="Arial" w:cs="Arial"/>
          <w:i/>
          <w:sz w:val="22"/>
          <w:szCs w:val="22"/>
        </w:rPr>
        <w:t>c</w:t>
      </w:r>
      <w:r w:rsidRPr="00CC6AD9">
        <w:rPr>
          <w:rFonts w:ascii="Arial" w:eastAsia="Calibri" w:hAnsi="Arial" w:cs="Arial"/>
          <w:i/>
          <w:sz w:val="22"/>
          <w:szCs w:val="22"/>
          <w:lang w:val="id-ID"/>
        </w:rPr>
        <w:t xml:space="preserve"> </w:t>
      </w:r>
      <w:r w:rsidRPr="00CC6AD9">
        <w:rPr>
          <w:rFonts w:ascii="Arial" w:eastAsia="Calibri" w:hAnsi="Arial" w:cs="Arial"/>
          <w:i/>
          <w:spacing w:val="-3"/>
          <w:sz w:val="22"/>
          <w:szCs w:val="22"/>
        </w:rPr>
        <w:t>a</w:t>
      </w:r>
      <w:r w:rsidRPr="00CC6AD9">
        <w:rPr>
          <w:rFonts w:ascii="Arial" w:eastAsia="Calibri" w:hAnsi="Arial" w:cs="Arial"/>
          <w:i/>
          <w:spacing w:val="2"/>
          <w:sz w:val="22"/>
          <w:szCs w:val="22"/>
        </w:rPr>
        <w:t>r</w:t>
      </w:r>
      <w:r w:rsidRPr="00CC6AD9">
        <w:rPr>
          <w:rFonts w:ascii="Arial" w:eastAsia="Calibri" w:hAnsi="Arial" w:cs="Arial"/>
          <w:i/>
          <w:sz w:val="22"/>
          <w:szCs w:val="22"/>
        </w:rPr>
        <w:t>r</w:t>
      </w:r>
      <w:r w:rsidRPr="00CC6AD9">
        <w:rPr>
          <w:rFonts w:ascii="Arial" w:eastAsia="Calibri" w:hAnsi="Arial" w:cs="Arial"/>
          <w:i/>
          <w:spacing w:val="-1"/>
          <w:sz w:val="22"/>
          <w:szCs w:val="22"/>
        </w:rPr>
        <w:t>es</w:t>
      </w:r>
      <w:r w:rsidRPr="00CC6AD9">
        <w:rPr>
          <w:rFonts w:ascii="Arial" w:eastAsia="Calibri" w:hAnsi="Arial" w:cs="Arial"/>
          <w:i/>
          <w:sz w:val="22"/>
          <w:szCs w:val="22"/>
        </w:rPr>
        <w:t>t</w:t>
      </w:r>
      <w:r w:rsidRPr="00CC6AD9">
        <w:rPr>
          <w:rFonts w:ascii="Arial" w:eastAsia="Calibri" w:hAnsi="Arial" w:cs="Arial"/>
          <w:i/>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pe</w:t>
      </w:r>
      <w:r w:rsidRPr="00CC6AD9">
        <w:rPr>
          <w:rFonts w:ascii="Arial" w:eastAsia="Calibri" w:hAnsi="Arial" w:cs="Arial"/>
          <w:spacing w:val="1"/>
          <w:sz w:val="22"/>
          <w:szCs w:val="22"/>
        </w:rPr>
        <w:t>r</w:t>
      </w:r>
      <w:r w:rsidRPr="00CC6AD9">
        <w:rPr>
          <w:rFonts w:ascii="Arial" w:eastAsia="Calibri" w:hAnsi="Arial" w:cs="Arial"/>
          <w:sz w:val="22"/>
          <w:szCs w:val="22"/>
        </w:rPr>
        <w:t>d</w:t>
      </w:r>
      <w:r w:rsidRPr="00CC6AD9">
        <w:rPr>
          <w:rFonts w:ascii="Arial" w:eastAsia="Calibri" w:hAnsi="Arial" w:cs="Arial"/>
          <w:spacing w:val="1"/>
          <w:sz w:val="22"/>
          <w:szCs w:val="22"/>
        </w:rPr>
        <w:t>ara</w:t>
      </w:r>
      <w:r w:rsidRPr="00CC6AD9">
        <w:rPr>
          <w:rFonts w:ascii="Arial" w:eastAsia="Calibri" w:hAnsi="Arial" w:cs="Arial"/>
          <w:sz w:val="22"/>
          <w:szCs w:val="22"/>
        </w:rPr>
        <w:t>h</w:t>
      </w:r>
      <w:r w:rsidRPr="00CC6AD9">
        <w:rPr>
          <w:rFonts w:ascii="Arial" w:eastAsia="Calibri" w:hAnsi="Arial" w:cs="Arial"/>
          <w:spacing w:val="-2"/>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asc</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ope</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i.</w:t>
      </w:r>
      <w:r w:rsidRPr="00CC6AD9">
        <w:rPr>
          <w:rFonts w:ascii="Arial" w:eastAsia="Calibri" w:hAnsi="Arial" w:cs="Arial"/>
          <w:spacing w:val="-1"/>
          <w:sz w:val="22"/>
          <w:szCs w:val="22"/>
        </w:rPr>
        <w:t>S</w:t>
      </w:r>
      <w:r w:rsidRPr="00CC6AD9">
        <w:rPr>
          <w:rFonts w:ascii="Arial" w:eastAsia="Calibri" w:hAnsi="Arial" w:cs="Arial"/>
          <w:spacing w:val="1"/>
          <w:sz w:val="22"/>
          <w:szCs w:val="22"/>
        </w:rPr>
        <w:t>ta</w:t>
      </w:r>
      <w:r w:rsidRPr="00CC6AD9">
        <w:rPr>
          <w:rFonts w:ascii="Arial" w:eastAsia="Calibri" w:hAnsi="Arial" w:cs="Arial"/>
          <w:sz w:val="22"/>
          <w:szCs w:val="22"/>
        </w:rPr>
        <w:t>f</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2"/>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b</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pacing w:val="3"/>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h</w:t>
      </w:r>
      <w:r w:rsidRPr="00CC6AD9">
        <w:rPr>
          <w:rFonts w:ascii="Arial" w:eastAsia="Calibri" w:hAnsi="Arial" w:cs="Arial"/>
          <w:spacing w:val="-2"/>
          <w:sz w:val="22"/>
          <w:szCs w:val="22"/>
        </w:rPr>
        <w:t>a</w:t>
      </w:r>
      <w:r w:rsidRPr="00CC6AD9">
        <w:rPr>
          <w:rFonts w:ascii="Arial" w:eastAsia="Calibri" w:hAnsi="Arial" w:cs="Arial"/>
          <w:sz w:val="22"/>
          <w:szCs w:val="22"/>
        </w:rPr>
        <w:t>nya</w:t>
      </w:r>
      <w:r w:rsidRPr="00CC6AD9">
        <w:rPr>
          <w:rFonts w:ascii="Arial" w:eastAsia="Calibri" w:hAnsi="Arial" w:cs="Arial"/>
          <w:sz w:val="22"/>
          <w:szCs w:val="22"/>
          <w:lang w:val="id-ID"/>
        </w:rPr>
        <w:t xml:space="preserve"> </w:t>
      </w:r>
      <w:r w:rsidRPr="00CC6AD9">
        <w:rPr>
          <w:rFonts w:ascii="Arial" w:eastAsia="Calibri" w:hAnsi="Arial" w:cs="Arial"/>
          <w:sz w:val="22"/>
          <w:szCs w:val="22"/>
        </w:rPr>
        <w:t>2</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t>
      </w:r>
      <w:r w:rsidRPr="00CC6AD9">
        <w:rPr>
          <w:rFonts w:ascii="Arial" w:eastAsia="Calibri" w:hAnsi="Arial" w:cs="Arial"/>
          <w:spacing w:val="-2"/>
          <w:sz w:val="22"/>
          <w:szCs w:val="22"/>
        </w:rPr>
        <w:t>d</w:t>
      </w:r>
      <w:r w:rsidRPr="00CC6AD9">
        <w:rPr>
          <w:rFonts w:ascii="Arial" w:eastAsia="Calibri" w:hAnsi="Arial" w:cs="Arial"/>
          <w:sz w:val="22"/>
          <w:szCs w:val="22"/>
        </w:rPr>
        <w:t>u</w:t>
      </w:r>
      <w:r w:rsidRPr="00CC6AD9">
        <w:rPr>
          <w:rFonts w:ascii="Arial" w:eastAsia="Calibri" w:hAnsi="Arial" w:cs="Arial"/>
          <w:spacing w:val="1"/>
          <w:sz w:val="22"/>
          <w:szCs w:val="22"/>
        </w:rPr>
        <w:t>a</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o</w:t>
      </w:r>
      <w:r w:rsidRPr="00CC6AD9">
        <w:rPr>
          <w:rFonts w:ascii="Arial" w:eastAsia="Calibri" w:hAnsi="Arial" w:cs="Arial"/>
          <w:spacing w:val="1"/>
          <w:sz w:val="22"/>
          <w:szCs w:val="22"/>
        </w:rPr>
        <w:t>ra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3"/>
          <w:sz w:val="22"/>
          <w:szCs w:val="22"/>
        </w:rPr>
        <w:t>a</w:t>
      </w:r>
      <w:r w:rsidRPr="00CC6AD9">
        <w:rPr>
          <w:rFonts w:ascii="Arial" w:eastAsia="Calibri" w:hAnsi="Arial" w:cs="Arial"/>
          <w:sz w:val="22"/>
          <w:szCs w:val="22"/>
        </w:rPr>
        <w:t>i</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w:t>
      </w:r>
      <w:r w:rsidRPr="00CC6AD9">
        <w:rPr>
          <w:rFonts w:ascii="Arial" w:eastAsia="Calibri" w:hAnsi="Arial" w:cs="Arial"/>
          <w:spacing w:val="-3"/>
          <w:sz w:val="22"/>
          <w:szCs w:val="22"/>
        </w:rPr>
        <w:t>o</w:t>
      </w:r>
      <w:r w:rsidRPr="00CC6AD9">
        <w:rPr>
          <w:rFonts w:ascii="Arial" w:eastAsia="Calibri" w:hAnsi="Arial" w:cs="Arial"/>
          <w:spacing w:val="4"/>
          <w:sz w:val="22"/>
          <w:szCs w:val="22"/>
        </w:rPr>
        <w:t>r</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z w:val="22"/>
          <w:szCs w:val="22"/>
        </w:rPr>
        <w:t>e</w:t>
      </w:r>
      <w:r w:rsidRPr="00CC6AD9">
        <w:rPr>
          <w:rFonts w:ascii="Arial" w:eastAsia="Calibri" w:hAnsi="Arial" w:cs="Arial"/>
          <w:spacing w:val="4"/>
          <w:sz w:val="22"/>
          <w:szCs w:val="22"/>
        </w:rPr>
        <w:t>r</w:t>
      </w:r>
      <w:r w:rsidRPr="00CC6AD9">
        <w:rPr>
          <w:rFonts w:ascii="Arial" w:eastAsia="Calibri" w:hAnsi="Arial" w:cs="Arial"/>
          <w:spacing w:val="-2"/>
          <w:sz w:val="22"/>
          <w:szCs w:val="22"/>
        </w:rPr>
        <w:t>a</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yu</w:t>
      </w:r>
      <w:r w:rsidRPr="00CC6AD9">
        <w:rPr>
          <w:rFonts w:ascii="Arial" w:eastAsia="Calibri" w:hAnsi="Arial" w:cs="Arial"/>
          <w:spacing w:val="-2"/>
          <w:sz w:val="22"/>
          <w:szCs w:val="22"/>
        </w:rPr>
        <w:t>n</w:t>
      </w:r>
      <w:r w:rsidRPr="00CC6AD9">
        <w:rPr>
          <w:rFonts w:ascii="Arial" w:eastAsia="Calibri" w:hAnsi="Arial" w:cs="Arial"/>
          <w:sz w:val="22"/>
          <w:szCs w:val="22"/>
        </w:rPr>
        <w:t>ior</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eo</w:t>
      </w:r>
      <w:r w:rsidRPr="00CC6AD9">
        <w:rPr>
          <w:rFonts w:ascii="Arial" w:eastAsia="Calibri" w:hAnsi="Arial" w:cs="Arial"/>
          <w:spacing w:val="1"/>
          <w:sz w:val="22"/>
          <w:szCs w:val="22"/>
        </w:rPr>
        <w:t>ra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2"/>
          <w:sz w:val="22"/>
          <w:szCs w:val="22"/>
        </w:rPr>
        <w:t>e</w:t>
      </w:r>
      <w:r w:rsidRPr="00CC6AD9">
        <w:rPr>
          <w:rFonts w:ascii="Arial" w:eastAsia="Calibri" w:hAnsi="Arial" w:cs="Arial"/>
          <w:spacing w:val="4"/>
          <w:sz w:val="22"/>
          <w:szCs w:val="22"/>
        </w:rPr>
        <w:t>r</w:t>
      </w:r>
      <w:r w:rsidRPr="00CC6AD9">
        <w:rPr>
          <w:rFonts w:ascii="Arial" w:eastAsia="Calibri" w:hAnsi="Arial" w:cs="Arial"/>
          <w:spacing w:val="1"/>
          <w:sz w:val="22"/>
          <w:szCs w:val="22"/>
        </w:rPr>
        <w:t>a</w:t>
      </w:r>
      <w:r w:rsidRPr="00CC6AD9">
        <w:rPr>
          <w:rFonts w:ascii="Arial" w:eastAsia="Calibri" w:hAnsi="Arial" w:cs="Arial"/>
          <w:spacing w:val="-1"/>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s</w:t>
      </w:r>
      <w:r w:rsidRPr="00CC6AD9">
        <w:rPr>
          <w:rFonts w:ascii="Arial" w:eastAsia="Calibri" w:hAnsi="Arial" w:cs="Arial"/>
          <w:spacing w:val="-2"/>
          <w:sz w:val="22"/>
          <w:szCs w:val="22"/>
        </w:rPr>
        <w:t>e</w:t>
      </w:r>
      <w:r w:rsidRPr="00CC6AD9">
        <w:rPr>
          <w:rFonts w:ascii="Arial" w:eastAsia="Calibri" w:hAnsi="Arial" w:cs="Arial"/>
          <w:sz w:val="22"/>
          <w:szCs w:val="22"/>
        </w:rPr>
        <w:t>nior</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k</w:t>
      </w:r>
      <w:r w:rsidRPr="00CC6AD9">
        <w:rPr>
          <w:rFonts w:ascii="Arial" w:eastAsia="Calibri" w:hAnsi="Arial" w:cs="Arial"/>
          <w:sz w:val="22"/>
          <w:szCs w:val="22"/>
        </w:rPr>
        <w:t>ed</w:t>
      </w:r>
      <w:r w:rsidRPr="00CC6AD9">
        <w:rPr>
          <w:rFonts w:ascii="Arial" w:eastAsia="Calibri" w:hAnsi="Arial" w:cs="Arial"/>
          <w:spacing w:val="-2"/>
          <w:sz w:val="22"/>
          <w:szCs w:val="22"/>
        </w:rPr>
        <w:t>u</w:t>
      </w:r>
      <w:r w:rsidRPr="00CC6AD9">
        <w:rPr>
          <w:rFonts w:ascii="Arial" w:eastAsia="Calibri" w:hAnsi="Arial" w:cs="Arial"/>
          <w:spacing w:val="3"/>
          <w:sz w:val="22"/>
          <w:szCs w:val="22"/>
        </w:rPr>
        <w:t>a</w:t>
      </w:r>
      <w:r w:rsidRPr="00CC6AD9">
        <w:rPr>
          <w:rFonts w:ascii="Arial" w:eastAsia="Calibri" w:hAnsi="Arial" w:cs="Arial"/>
          <w:sz w:val="22"/>
          <w:szCs w:val="22"/>
        </w:rPr>
        <w:t>nya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pacing w:val="3"/>
          <w:sz w:val="22"/>
          <w:szCs w:val="22"/>
        </w:rPr>
        <w:t>t</w:t>
      </w:r>
      <w:r w:rsidRPr="00CC6AD9">
        <w:rPr>
          <w:rFonts w:ascii="Arial" w:eastAsia="Calibri" w:hAnsi="Arial" w:cs="Arial"/>
          <w:spacing w:val="1"/>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ggun</w:t>
      </w:r>
      <w:r w:rsidRPr="00CC6AD9">
        <w:rPr>
          <w:rFonts w:ascii="Arial" w:eastAsia="Calibri" w:hAnsi="Arial" w:cs="Arial"/>
          <w:spacing w:val="-3"/>
          <w:sz w:val="22"/>
          <w:szCs w:val="22"/>
        </w:rPr>
        <w:t>g</w:t>
      </w:r>
      <w:r w:rsidRPr="00CC6AD9">
        <w:rPr>
          <w:rFonts w:ascii="Arial" w:eastAsia="Calibri" w:hAnsi="Arial" w:cs="Arial"/>
          <w:spacing w:val="-3"/>
          <w:sz w:val="22"/>
          <w:szCs w:val="22"/>
          <w:lang w:val="id-ID"/>
        </w:rPr>
        <w:t xml:space="preserve"> </w:t>
      </w:r>
      <w:r w:rsidRPr="00CC6AD9">
        <w:rPr>
          <w:rFonts w:ascii="Arial" w:eastAsia="Calibri" w:hAnsi="Arial" w:cs="Arial"/>
          <w:sz w:val="22"/>
          <w:szCs w:val="22"/>
        </w:rPr>
        <w:t>j</w:t>
      </w:r>
      <w:r w:rsidRPr="00CC6AD9">
        <w:rPr>
          <w:rFonts w:ascii="Arial" w:eastAsia="Calibri" w:hAnsi="Arial" w:cs="Arial"/>
          <w:spacing w:val="1"/>
          <w:sz w:val="22"/>
          <w:szCs w:val="22"/>
        </w:rPr>
        <w:t>a</w:t>
      </w:r>
      <w:r w:rsidRPr="00CC6AD9">
        <w:rPr>
          <w:rFonts w:ascii="Arial" w:eastAsia="Calibri" w:hAnsi="Arial" w:cs="Arial"/>
          <w:spacing w:val="2"/>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pacing w:val="3"/>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pacing w:val="-2"/>
          <w:sz w:val="22"/>
          <w:szCs w:val="22"/>
        </w:rPr>
        <w:t xml:space="preserve"> 1</w:t>
      </w:r>
      <w:r w:rsidRPr="00CC6AD9">
        <w:rPr>
          <w:rFonts w:ascii="Arial" w:eastAsia="Calibri" w:hAnsi="Arial" w:cs="Arial"/>
          <w:sz w:val="22"/>
          <w:szCs w:val="22"/>
        </w:rPr>
        <w:t>8</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t>
      </w:r>
      <w:r w:rsidRPr="00CC6AD9">
        <w:rPr>
          <w:rFonts w:ascii="Arial" w:eastAsia="Calibri" w:hAnsi="Arial" w:cs="Arial"/>
          <w:spacing w:val="-2"/>
          <w:sz w:val="22"/>
          <w:szCs w:val="22"/>
        </w:rPr>
        <w:t>d</w:t>
      </w:r>
      <w:r w:rsidRPr="00CC6AD9">
        <w:rPr>
          <w:rFonts w:ascii="Arial" w:eastAsia="Calibri" w:hAnsi="Arial" w:cs="Arial"/>
          <w:sz w:val="22"/>
          <w:szCs w:val="22"/>
        </w:rPr>
        <w:t>el</w:t>
      </w:r>
      <w:r w:rsidRPr="00CC6AD9">
        <w:rPr>
          <w:rFonts w:ascii="Arial" w:eastAsia="Calibri" w:hAnsi="Arial" w:cs="Arial"/>
          <w:spacing w:val="1"/>
          <w:sz w:val="22"/>
          <w:szCs w:val="22"/>
        </w:rPr>
        <w:t>a</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be</w:t>
      </w:r>
      <w:r w:rsidRPr="00CC6AD9">
        <w:rPr>
          <w:rFonts w:ascii="Arial" w:eastAsia="Calibri" w:hAnsi="Arial" w:cs="Arial"/>
          <w:sz w:val="22"/>
          <w:szCs w:val="22"/>
          <w:lang w:val="id-ID"/>
        </w:rPr>
        <w:t>l</w:t>
      </w:r>
      <w:r w:rsidRPr="00CC6AD9">
        <w:rPr>
          <w:rFonts w:ascii="Arial" w:eastAsia="Calibri" w:hAnsi="Arial" w:cs="Arial"/>
          <w:spacing w:val="-2"/>
          <w:sz w:val="22"/>
          <w:szCs w:val="22"/>
        </w:rPr>
        <w:t>a</w:t>
      </w:r>
      <w:r w:rsidRPr="00CC6AD9">
        <w:rPr>
          <w:rFonts w:ascii="Arial" w:eastAsia="Calibri" w:hAnsi="Arial" w:cs="Arial"/>
          <w:spacing w:val="4"/>
          <w:sz w:val="22"/>
          <w:szCs w:val="22"/>
        </w:rPr>
        <w:t>s</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2"/>
          <w:sz w:val="22"/>
          <w:szCs w:val="22"/>
        </w:rPr>
        <w:t>e</w:t>
      </w:r>
      <w:r w:rsidRPr="00CC6AD9">
        <w:rPr>
          <w:rFonts w:ascii="Arial" w:eastAsia="Calibri" w:hAnsi="Arial" w:cs="Arial"/>
          <w:spacing w:val="4"/>
          <w:sz w:val="22"/>
          <w:szCs w:val="22"/>
        </w:rPr>
        <w:t>m</w:t>
      </w:r>
      <w:r w:rsidRPr="00CC6AD9">
        <w:rPr>
          <w:rFonts w:ascii="Arial" w:eastAsia="Calibri" w:hAnsi="Arial" w:cs="Arial"/>
          <w:spacing w:val="-2"/>
          <w:sz w:val="22"/>
          <w:szCs w:val="22"/>
        </w:rPr>
        <w:t>pa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idur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lang w:val="id-ID"/>
        </w:rPr>
        <w:t>bedah</w:t>
      </w:r>
      <w:r w:rsidRPr="00CC6AD9">
        <w:rPr>
          <w:rFonts w:ascii="Arial" w:eastAsia="Calibri" w:hAnsi="Arial" w:cs="Arial"/>
          <w:sz w:val="22"/>
          <w:szCs w:val="22"/>
        </w:rPr>
        <w:t>.</w:t>
      </w:r>
    </w:p>
    <w:p w:rsidR="005976FF" w:rsidRPr="00CC6AD9" w:rsidRDefault="005976FF" w:rsidP="009730AE">
      <w:pPr>
        <w:pStyle w:val="ListParagraph"/>
        <w:spacing w:line="360" w:lineRule="auto"/>
        <w:ind w:left="709" w:right="298" w:firstLine="851"/>
        <w:jc w:val="both"/>
        <w:rPr>
          <w:rFonts w:ascii="Arial" w:eastAsia="Calibri" w:hAnsi="Arial" w:cs="Arial"/>
          <w:sz w:val="22"/>
          <w:szCs w:val="22"/>
          <w:lang w:val="id-ID"/>
        </w:rPr>
      </w:pPr>
    </w:p>
    <w:p w:rsidR="00525DDA" w:rsidRPr="00CC6AD9" w:rsidRDefault="00525DDA" w:rsidP="009730AE">
      <w:pPr>
        <w:pStyle w:val="ListParagraph"/>
        <w:spacing w:line="360" w:lineRule="auto"/>
        <w:ind w:left="709"/>
        <w:jc w:val="center"/>
        <w:rPr>
          <w:rFonts w:ascii="Arial" w:eastAsia="Calibri" w:hAnsi="Arial" w:cs="Arial"/>
          <w:spacing w:val="1"/>
          <w:w w:val="102"/>
          <w:sz w:val="22"/>
          <w:szCs w:val="22"/>
          <w:lang w:val="id-ID"/>
        </w:rPr>
      </w:pPr>
      <w:r w:rsidRPr="00CC6AD9">
        <w:rPr>
          <w:rFonts w:ascii="Arial" w:eastAsia="Calibri" w:hAnsi="Arial" w:cs="Arial"/>
          <w:sz w:val="22"/>
          <w:szCs w:val="22"/>
        </w:rPr>
        <w:t>Ga</w:t>
      </w:r>
      <w:r w:rsidRPr="00CC6AD9">
        <w:rPr>
          <w:rFonts w:ascii="Arial" w:eastAsia="Calibri" w:hAnsi="Arial" w:cs="Arial"/>
          <w:spacing w:val="3"/>
          <w:sz w:val="22"/>
          <w:szCs w:val="22"/>
        </w:rPr>
        <w:t>m</w:t>
      </w:r>
      <w:r w:rsidRPr="00CC6AD9">
        <w:rPr>
          <w:rFonts w:ascii="Arial" w:eastAsia="Calibri" w:hAnsi="Arial" w:cs="Arial"/>
          <w:spacing w:val="-1"/>
          <w:sz w:val="22"/>
          <w:szCs w:val="22"/>
        </w:rPr>
        <w:t>b</w:t>
      </w:r>
      <w:r w:rsidRPr="00CC6AD9">
        <w:rPr>
          <w:rFonts w:ascii="Arial" w:eastAsia="Calibri" w:hAnsi="Arial" w:cs="Arial"/>
          <w:sz w:val="22"/>
          <w:szCs w:val="22"/>
        </w:rPr>
        <w:t>ar</w:t>
      </w:r>
      <w:r w:rsidR="00BA584C" w:rsidRPr="00CC6AD9">
        <w:rPr>
          <w:rFonts w:ascii="Arial" w:eastAsia="Calibri" w:hAnsi="Arial" w:cs="Arial"/>
          <w:spacing w:val="1"/>
          <w:sz w:val="22"/>
          <w:szCs w:val="22"/>
          <w:lang w:val="id-ID"/>
        </w:rPr>
        <w:t xml:space="preserve"> </w:t>
      </w:r>
      <w:r w:rsidR="001728F2" w:rsidRPr="00CC6AD9">
        <w:rPr>
          <w:rFonts w:ascii="Arial" w:eastAsia="Calibri" w:hAnsi="Arial" w:cs="Arial"/>
          <w:sz w:val="22"/>
          <w:szCs w:val="22"/>
        </w:rPr>
        <w:t>c</w:t>
      </w:r>
      <w:r w:rsidRPr="00CC6AD9">
        <w:rPr>
          <w:rFonts w:ascii="Arial" w:eastAsia="Calibri" w:hAnsi="Arial" w:cs="Arial"/>
          <w:spacing w:val="1"/>
          <w:sz w:val="22"/>
          <w:szCs w:val="22"/>
        </w:rPr>
        <w:t>o</w:t>
      </w:r>
      <w:r w:rsidRPr="00CC6AD9">
        <w:rPr>
          <w:rFonts w:ascii="Arial" w:eastAsia="Calibri" w:hAnsi="Arial" w:cs="Arial"/>
          <w:spacing w:val="-1"/>
          <w:sz w:val="22"/>
          <w:szCs w:val="22"/>
        </w:rPr>
        <w:t>nt</w:t>
      </w:r>
      <w:r w:rsidRPr="00CC6AD9">
        <w:rPr>
          <w:rFonts w:ascii="Arial" w:eastAsia="Calibri" w:hAnsi="Arial" w:cs="Arial"/>
          <w:spacing w:val="4"/>
          <w:sz w:val="22"/>
          <w:szCs w:val="22"/>
        </w:rPr>
        <w:t>o</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Pe</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4"/>
          <w:sz w:val="22"/>
          <w:szCs w:val="22"/>
        </w:rPr>
        <w:t>o</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N</w:t>
      </w:r>
      <w:r w:rsidRPr="00CC6AD9">
        <w:rPr>
          <w:rFonts w:ascii="Arial" w:eastAsia="Calibri" w:hAnsi="Arial" w:cs="Arial"/>
          <w:w w:val="102"/>
          <w:sz w:val="22"/>
          <w:szCs w:val="22"/>
        </w:rPr>
        <w:t>a</w:t>
      </w:r>
      <w:r w:rsidRPr="00CC6AD9">
        <w:rPr>
          <w:rFonts w:ascii="Arial" w:eastAsia="Calibri" w:hAnsi="Arial" w:cs="Arial"/>
          <w:spacing w:val="1"/>
          <w:w w:val="102"/>
          <w:sz w:val="22"/>
          <w:szCs w:val="22"/>
        </w:rPr>
        <w:t>r</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lang w:val="id-ID"/>
        </w:rPr>
        <w:t>i</w:t>
      </w:r>
    </w:p>
    <w:p w:rsidR="00EC3366" w:rsidRPr="00CC6AD9" w:rsidRDefault="00EC3366" w:rsidP="009730AE">
      <w:pPr>
        <w:tabs>
          <w:tab w:val="left" w:pos="1080"/>
        </w:tabs>
        <w:spacing w:line="360" w:lineRule="auto"/>
        <w:rPr>
          <w:rFonts w:ascii="Arial" w:hAnsi="Arial" w:cs="Arial"/>
          <w:sz w:val="22"/>
          <w:szCs w:val="22"/>
          <w:lang w:val="id-ID"/>
        </w:rPr>
      </w:pPr>
    </w:p>
    <w:p w:rsidR="00932963" w:rsidRPr="00CC6AD9" w:rsidRDefault="00EC3366" w:rsidP="009730AE">
      <w:pPr>
        <w:numPr>
          <w:ilvl w:val="0"/>
          <w:numId w:val="46"/>
        </w:numPr>
        <w:spacing w:line="360" w:lineRule="auto"/>
        <w:ind w:left="709" w:hanging="283"/>
        <w:jc w:val="both"/>
        <w:rPr>
          <w:rFonts w:ascii="Arial" w:hAnsi="Arial" w:cs="Arial"/>
          <w:i/>
          <w:sz w:val="22"/>
          <w:szCs w:val="22"/>
        </w:rPr>
      </w:pPr>
      <w:r w:rsidRPr="00CC6AD9">
        <w:rPr>
          <w:rFonts w:ascii="Arial" w:hAnsi="Arial" w:cs="Arial"/>
          <w:i/>
          <w:sz w:val="22"/>
          <w:szCs w:val="22"/>
        </w:rPr>
        <w:t>Timeline</w:t>
      </w:r>
    </w:p>
    <w:p w:rsidR="00EC3366" w:rsidRPr="00CC6AD9" w:rsidRDefault="00EC3366" w:rsidP="009730AE">
      <w:pPr>
        <w:spacing w:line="360" w:lineRule="auto"/>
        <w:ind w:left="709"/>
        <w:jc w:val="both"/>
        <w:rPr>
          <w:rFonts w:ascii="Arial" w:hAnsi="Arial" w:cs="Arial"/>
          <w:i/>
          <w:sz w:val="22"/>
          <w:szCs w:val="22"/>
        </w:rPr>
      </w:pPr>
      <w:r w:rsidRPr="00CC6AD9">
        <w:rPr>
          <w:rFonts w:ascii="Arial" w:hAnsi="Arial" w:cs="Arial"/>
          <w:sz w:val="22"/>
          <w:szCs w:val="22"/>
        </w:rPr>
        <w:t>Metode untuk menelusuri rantai insiden secara kronologis. Memungkinkan investigator untuk menemukan bagian dalam proses di mana masalah terjadi.</w:t>
      </w:r>
    </w:p>
    <w:p w:rsidR="00EC3366" w:rsidRPr="00CC6AD9" w:rsidRDefault="00EC3366" w:rsidP="009730AE">
      <w:pPr>
        <w:spacing w:line="360" w:lineRule="auto"/>
        <w:rPr>
          <w:rFonts w:ascii="Arial" w:hAnsi="Arial" w:cs="Arial"/>
          <w:i/>
          <w:sz w:val="22"/>
          <w:szCs w:val="22"/>
        </w:rPr>
      </w:pPr>
    </w:p>
    <w:p w:rsidR="00932963" w:rsidRPr="00CC6AD9" w:rsidRDefault="00EC3366" w:rsidP="009730AE">
      <w:pPr>
        <w:numPr>
          <w:ilvl w:val="0"/>
          <w:numId w:val="46"/>
        </w:numPr>
        <w:spacing w:line="360" w:lineRule="auto"/>
        <w:ind w:left="709" w:hanging="283"/>
        <w:jc w:val="both"/>
        <w:rPr>
          <w:rFonts w:ascii="Arial" w:hAnsi="Arial" w:cs="Arial"/>
          <w:i/>
          <w:sz w:val="22"/>
          <w:szCs w:val="22"/>
        </w:rPr>
      </w:pPr>
      <w:r w:rsidRPr="00CC6AD9">
        <w:rPr>
          <w:rFonts w:ascii="Arial" w:hAnsi="Arial" w:cs="Arial"/>
          <w:i/>
          <w:sz w:val="22"/>
          <w:szCs w:val="22"/>
        </w:rPr>
        <w:t>Tabular timeline</w:t>
      </w:r>
    </w:p>
    <w:p w:rsidR="00EC3366" w:rsidRPr="00CC6AD9" w:rsidRDefault="00EC3366" w:rsidP="009730AE">
      <w:pPr>
        <w:spacing w:line="360" w:lineRule="auto"/>
        <w:ind w:left="709"/>
        <w:jc w:val="both"/>
        <w:rPr>
          <w:rFonts w:ascii="Arial" w:hAnsi="Arial" w:cs="Arial"/>
          <w:i/>
          <w:sz w:val="22"/>
          <w:szCs w:val="22"/>
        </w:rPr>
      </w:pPr>
      <w:r w:rsidRPr="00CC6AD9">
        <w:rPr>
          <w:rFonts w:ascii="Arial" w:hAnsi="Arial" w:cs="Arial"/>
          <w:sz w:val="22"/>
          <w:szCs w:val="22"/>
        </w:rPr>
        <w:t>Merupakan pengembangan timeline yang berisi tiga data dasar: tanggal, waktu, cerita kejadian asal, dan dilengkapi 3 (tiga) data lain yaitu: informasi tambahan, praktek yang baik (</w:t>
      </w:r>
      <w:r w:rsidRPr="00CC6AD9">
        <w:rPr>
          <w:rFonts w:ascii="Arial" w:hAnsi="Arial" w:cs="Arial"/>
          <w:i/>
          <w:sz w:val="22"/>
          <w:szCs w:val="22"/>
        </w:rPr>
        <w:t>Good Practice</w:t>
      </w:r>
      <w:r w:rsidRPr="00CC6AD9">
        <w:rPr>
          <w:rFonts w:ascii="Arial" w:hAnsi="Arial" w:cs="Arial"/>
          <w:sz w:val="22"/>
          <w:szCs w:val="22"/>
        </w:rPr>
        <w:t>), dan masalah / CMP (</w:t>
      </w:r>
      <w:r w:rsidRPr="00CC6AD9">
        <w:rPr>
          <w:rFonts w:ascii="Arial" w:hAnsi="Arial" w:cs="Arial"/>
          <w:i/>
          <w:sz w:val="22"/>
          <w:szCs w:val="22"/>
        </w:rPr>
        <w:t>Care Management Problem</w:t>
      </w:r>
      <w:r w:rsidRPr="00CC6AD9">
        <w:rPr>
          <w:rFonts w:ascii="Arial" w:hAnsi="Arial" w:cs="Arial"/>
          <w:sz w:val="22"/>
          <w:szCs w:val="22"/>
        </w:rPr>
        <w:t>).</w:t>
      </w:r>
    </w:p>
    <w:p w:rsidR="00BF106B" w:rsidRPr="00CC6AD9" w:rsidRDefault="00BF106B" w:rsidP="009730AE">
      <w:pPr>
        <w:spacing w:line="360" w:lineRule="auto"/>
        <w:ind w:left="709"/>
        <w:jc w:val="both"/>
        <w:rPr>
          <w:rFonts w:ascii="Arial" w:eastAsia="Calibri" w:hAnsi="Arial" w:cs="Arial"/>
          <w:sz w:val="22"/>
          <w:szCs w:val="22"/>
        </w:rPr>
      </w:pPr>
      <w:r w:rsidRPr="00CC6AD9">
        <w:rPr>
          <w:rFonts w:ascii="Arial" w:eastAsia="Calibri" w:hAnsi="Arial" w:cs="Arial"/>
          <w:spacing w:val="1"/>
          <w:w w:val="102"/>
          <w:sz w:val="22"/>
          <w:szCs w:val="22"/>
        </w:rPr>
        <w:t>Di</w:t>
      </w:r>
      <w:r w:rsidRPr="00CC6AD9">
        <w:rPr>
          <w:rFonts w:ascii="Arial" w:eastAsia="Calibri" w:hAnsi="Arial" w:cs="Arial"/>
          <w:w w:val="102"/>
          <w:sz w:val="22"/>
          <w:szCs w:val="22"/>
        </w:rPr>
        <w:t>g</w:t>
      </w:r>
      <w:r w:rsidRPr="00CC6AD9">
        <w:rPr>
          <w:rFonts w:ascii="Arial" w:eastAsia="Calibri" w:hAnsi="Arial" w:cs="Arial"/>
          <w:spacing w:val="-1"/>
          <w:w w:val="102"/>
          <w:sz w:val="22"/>
          <w:szCs w:val="22"/>
        </w:rPr>
        <w:t>un</w:t>
      </w:r>
      <w:r w:rsidRPr="00CC6AD9">
        <w:rPr>
          <w:rFonts w:ascii="Arial" w:eastAsia="Calibri" w:hAnsi="Arial" w:cs="Arial"/>
          <w:w w:val="102"/>
          <w:sz w:val="22"/>
          <w:szCs w:val="22"/>
        </w:rPr>
        <w:t>a</w:t>
      </w:r>
      <w:r w:rsidRPr="00CC6AD9">
        <w:rPr>
          <w:rFonts w:ascii="Arial" w:eastAsia="Calibri" w:hAnsi="Arial" w:cs="Arial"/>
          <w:spacing w:val="1"/>
          <w:w w:val="102"/>
          <w:sz w:val="22"/>
          <w:szCs w:val="22"/>
        </w:rPr>
        <w:t>k</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BF106B" w:rsidRPr="00CC6AD9" w:rsidRDefault="00BF106B" w:rsidP="009730AE">
      <w:pPr>
        <w:pStyle w:val="ListParagraph"/>
        <w:numPr>
          <w:ilvl w:val="2"/>
          <w:numId w:val="47"/>
        </w:numPr>
        <w:spacing w:line="360" w:lineRule="auto"/>
        <w:ind w:left="1134" w:hanging="425"/>
        <w:jc w:val="both"/>
        <w:rPr>
          <w:rFonts w:ascii="Arial" w:eastAsia="Calibri" w:hAnsi="Arial" w:cs="Arial"/>
          <w:sz w:val="22"/>
          <w:szCs w:val="22"/>
        </w:rPr>
      </w:pP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w:t>
      </w:r>
      <w:r w:rsidRPr="00CC6AD9">
        <w:rPr>
          <w:rFonts w:ascii="Arial" w:eastAsia="Calibri" w:hAnsi="Arial" w:cs="Arial"/>
          <w:spacing w:val="3"/>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tip</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i</w:t>
      </w:r>
      <w:r w:rsidRPr="00CC6AD9">
        <w:rPr>
          <w:rFonts w:ascii="Arial" w:eastAsia="Calibri" w:hAnsi="Arial" w:cs="Arial"/>
          <w:spacing w:val="-3"/>
          <w:w w:val="102"/>
          <w:sz w:val="22"/>
          <w:szCs w:val="22"/>
        </w:rPr>
        <w:t>n</w:t>
      </w:r>
      <w:r w:rsidRPr="00CC6AD9">
        <w:rPr>
          <w:rFonts w:ascii="Arial" w:eastAsia="Calibri" w:hAnsi="Arial" w:cs="Arial"/>
          <w:spacing w:val="1"/>
          <w:w w:val="102"/>
          <w:sz w:val="22"/>
          <w:szCs w:val="22"/>
        </w:rPr>
        <w:t>s</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w w:val="102"/>
          <w:sz w:val="22"/>
          <w:szCs w:val="22"/>
        </w:rPr>
        <w:t>n</w:t>
      </w:r>
    </w:p>
    <w:p w:rsidR="00BF106B" w:rsidRPr="00CC6AD9" w:rsidRDefault="00BF106B" w:rsidP="009730AE">
      <w:pPr>
        <w:pStyle w:val="ListParagraph"/>
        <w:numPr>
          <w:ilvl w:val="2"/>
          <w:numId w:val="47"/>
        </w:numPr>
        <w:spacing w:line="360" w:lineRule="auto"/>
        <w:ind w:left="1134" w:hanging="425"/>
        <w:jc w:val="both"/>
        <w:rPr>
          <w:rFonts w:ascii="Arial" w:eastAsia="Calibri" w:hAnsi="Arial" w:cs="Arial"/>
          <w:sz w:val="22"/>
          <w:szCs w:val="22"/>
        </w:rPr>
      </w:pPr>
      <w:r w:rsidRPr="00CC6AD9">
        <w:rPr>
          <w:rFonts w:ascii="Arial" w:eastAsia="Calibri" w:hAnsi="Arial" w:cs="Arial"/>
          <w:sz w:val="22"/>
          <w:szCs w:val="22"/>
        </w:rPr>
        <w:t>B</w:t>
      </w:r>
      <w:r w:rsidRPr="00CC6AD9">
        <w:rPr>
          <w:rFonts w:ascii="Arial" w:eastAsia="Calibri" w:hAnsi="Arial" w:cs="Arial"/>
          <w:spacing w:val="1"/>
          <w:sz w:val="22"/>
          <w:szCs w:val="22"/>
        </w:rPr>
        <w:t>er</w:t>
      </w:r>
      <w:r w:rsidRPr="00CC6AD9">
        <w:rPr>
          <w:rFonts w:ascii="Arial" w:eastAsia="Calibri" w:hAnsi="Arial" w:cs="Arial"/>
          <w:sz w:val="22"/>
          <w:szCs w:val="22"/>
        </w:rPr>
        <w:t>g</w:t>
      </w:r>
      <w:r w:rsidRPr="00CC6AD9">
        <w:rPr>
          <w:rFonts w:ascii="Arial" w:eastAsia="Calibri" w:hAnsi="Arial" w:cs="Arial"/>
          <w:spacing w:val="-1"/>
          <w:sz w:val="22"/>
          <w:szCs w:val="22"/>
        </w:rPr>
        <w:t>un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pacing w:val="-1"/>
          <w:sz w:val="22"/>
          <w:szCs w:val="22"/>
        </w:rPr>
        <w:t>j</w:t>
      </w:r>
      <w:r w:rsidRPr="00CC6AD9">
        <w:rPr>
          <w:rFonts w:ascii="Arial" w:eastAsia="Calibri" w:hAnsi="Arial" w:cs="Arial"/>
          <w:spacing w:val="3"/>
          <w:sz w:val="22"/>
          <w:szCs w:val="22"/>
        </w:rPr>
        <w:t>a</w:t>
      </w:r>
      <w:r w:rsidRPr="00CC6AD9">
        <w:rPr>
          <w:rFonts w:ascii="Arial" w:eastAsia="Calibri" w:hAnsi="Arial" w:cs="Arial"/>
          <w:spacing w:val="-1"/>
          <w:sz w:val="22"/>
          <w:szCs w:val="22"/>
        </w:rPr>
        <w:t>di</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er</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2"/>
          <w:sz w:val="22"/>
          <w:szCs w:val="22"/>
        </w:rPr>
        <w:t>g</w:t>
      </w:r>
      <w:r w:rsidRPr="00CC6AD9">
        <w:rPr>
          <w:rFonts w:ascii="Arial" w:eastAsia="Calibri" w:hAnsi="Arial" w:cs="Arial"/>
          <w:spacing w:val="-2"/>
          <w:sz w:val="22"/>
          <w:szCs w:val="22"/>
        </w:rPr>
        <w:t>s</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l</w:t>
      </w:r>
      <w:r w:rsidRPr="00CC6AD9">
        <w:rPr>
          <w:rFonts w:ascii="Arial" w:eastAsia="Calibri" w:hAnsi="Arial" w:cs="Arial"/>
          <w:w w:val="102"/>
          <w:sz w:val="22"/>
          <w:szCs w:val="22"/>
        </w:rPr>
        <w:t>a</w:t>
      </w:r>
      <w:r w:rsidRPr="00CC6AD9">
        <w:rPr>
          <w:rFonts w:ascii="Arial" w:eastAsia="Calibri" w:hAnsi="Arial" w:cs="Arial"/>
          <w:spacing w:val="3"/>
          <w:w w:val="102"/>
          <w:sz w:val="22"/>
          <w:szCs w:val="22"/>
        </w:rPr>
        <w:t>m</w:t>
      </w:r>
      <w:r w:rsidRPr="00CC6AD9">
        <w:rPr>
          <w:rFonts w:ascii="Arial" w:eastAsia="Calibri" w:hAnsi="Arial" w:cs="Arial"/>
          <w:w w:val="102"/>
          <w:sz w:val="22"/>
          <w:szCs w:val="22"/>
        </w:rPr>
        <w:t>a</w:t>
      </w:r>
    </w:p>
    <w:p w:rsidR="00056D7D" w:rsidRPr="00CC6AD9" w:rsidRDefault="00056D7D" w:rsidP="009730AE">
      <w:pPr>
        <w:spacing w:line="360" w:lineRule="auto"/>
        <w:rPr>
          <w:rFonts w:ascii="Arial" w:hAnsi="Arial" w:cs="Arial"/>
          <w:sz w:val="22"/>
          <w:szCs w:val="22"/>
          <w:lang w:val="id-ID"/>
        </w:rPr>
      </w:pPr>
    </w:p>
    <w:tbl>
      <w:tblPr>
        <w:tblW w:w="9497" w:type="dxa"/>
        <w:tblInd w:w="148" w:type="dxa"/>
        <w:tblLayout w:type="fixed"/>
        <w:tblCellMar>
          <w:left w:w="0" w:type="dxa"/>
          <w:right w:w="0" w:type="dxa"/>
        </w:tblCellMar>
        <w:tblLook w:val="01E0" w:firstRow="1" w:lastRow="1" w:firstColumn="1" w:lastColumn="1" w:noHBand="0" w:noVBand="0"/>
      </w:tblPr>
      <w:tblGrid>
        <w:gridCol w:w="1134"/>
        <w:gridCol w:w="1418"/>
        <w:gridCol w:w="1559"/>
        <w:gridCol w:w="1417"/>
        <w:gridCol w:w="1418"/>
        <w:gridCol w:w="1276"/>
        <w:gridCol w:w="1275"/>
      </w:tblGrid>
      <w:tr w:rsidR="00245209" w:rsidRPr="00CC6AD9" w:rsidTr="0078040C">
        <w:trPr>
          <w:trHeight w:hRule="exact" w:val="1196"/>
        </w:trPr>
        <w:tc>
          <w:tcPr>
            <w:tcW w:w="1134" w:type="dxa"/>
            <w:tcBorders>
              <w:top w:val="single" w:sz="5" w:space="0" w:color="000000"/>
              <w:left w:val="single" w:sz="5" w:space="0" w:color="000000"/>
              <w:bottom w:val="single" w:sz="5" w:space="0" w:color="000000"/>
              <w:right w:val="single" w:sz="5" w:space="0" w:color="000000"/>
            </w:tcBorders>
            <w:shd w:val="clear" w:color="auto" w:fill="FABF8F"/>
          </w:tcPr>
          <w:p w:rsidR="00245209" w:rsidRPr="0078040C" w:rsidRDefault="00245209" w:rsidP="0078040C">
            <w:pPr>
              <w:spacing w:before="120" w:line="276" w:lineRule="auto"/>
              <w:ind w:left="142" w:hanging="1"/>
              <w:jc w:val="center"/>
              <w:rPr>
                <w:rFonts w:ascii="Arial" w:eastAsia="Calibri" w:hAnsi="Arial" w:cs="Arial"/>
              </w:rPr>
            </w:pPr>
            <w:r w:rsidRPr="0078040C">
              <w:rPr>
                <w:rFonts w:ascii="Arial" w:eastAsia="Calibri" w:hAnsi="Arial" w:cs="Arial"/>
                <w:position w:val="1"/>
              </w:rPr>
              <w:t>W</w:t>
            </w:r>
            <w:r w:rsidRPr="0078040C">
              <w:rPr>
                <w:rFonts w:ascii="Arial" w:eastAsia="Calibri" w:hAnsi="Arial" w:cs="Arial"/>
                <w:spacing w:val="-1"/>
                <w:position w:val="1"/>
              </w:rPr>
              <w:t>a</w:t>
            </w:r>
            <w:r w:rsidRPr="0078040C">
              <w:rPr>
                <w:rFonts w:ascii="Arial" w:eastAsia="Calibri" w:hAnsi="Arial" w:cs="Arial"/>
                <w:spacing w:val="1"/>
                <w:position w:val="1"/>
              </w:rPr>
              <w:t>kt</w:t>
            </w:r>
            <w:r w:rsidRPr="0078040C">
              <w:rPr>
                <w:rFonts w:ascii="Arial" w:eastAsia="Calibri" w:hAnsi="Arial" w:cs="Arial"/>
                <w:position w:val="1"/>
              </w:rPr>
              <w:t>u</w:t>
            </w:r>
          </w:p>
        </w:tc>
        <w:tc>
          <w:tcPr>
            <w:tcW w:w="1418" w:type="dxa"/>
            <w:tcBorders>
              <w:top w:val="single" w:sz="5" w:space="0" w:color="000000"/>
              <w:left w:val="single" w:sz="5" w:space="0" w:color="000000"/>
              <w:bottom w:val="single" w:sz="5" w:space="0" w:color="000000"/>
              <w:right w:val="single" w:sz="4" w:space="0" w:color="000000"/>
            </w:tcBorders>
            <w:shd w:val="clear" w:color="auto" w:fill="FABF8F"/>
          </w:tcPr>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position w:val="1"/>
              </w:rPr>
              <w:t>2</w:t>
            </w:r>
            <w:r w:rsidRPr="0078040C">
              <w:rPr>
                <w:rFonts w:ascii="Arial" w:eastAsia="Calibri" w:hAnsi="Arial" w:cs="Arial"/>
                <w:position w:val="1"/>
              </w:rPr>
              <w:t>7</w:t>
            </w:r>
            <w:r w:rsidRPr="0078040C">
              <w:rPr>
                <w:rFonts w:ascii="Arial" w:eastAsia="Calibri" w:hAnsi="Arial" w:cs="Arial"/>
                <w:position w:val="1"/>
                <w:lang w:val="id-ID"/>
              </w:rPr>
              <w:t xml:space="preserve"> </w:t>
            </w:r>
            <w:r w:rsidRPr="0078040C">
              <w:rPr>
                <w:rFonts w:ascii="Arial" w:eastAsia="Calibri" w:hAnsi="Arial" w:cs="Arial"/>
                <w:spacing w:val="3"/>
                <w:position w:val="1"/>
              </w:rPr>
              <w:t>A</w:t>
            </w:r>
            <w:r w:rsidRPr="0078040C">
              <w:rPr>
                <w:rFonts w:ascii="Arial" w:eastAsia="Calibri" w:hAnsi="Arial" w:cs="Arial"/>
                <w:spacing w:val="-3"/>
                <w:position w:val="1"/>
              </w:rPr>
              <w:t>g</w:t>
            </w:r>
            <w:r w:rsidRPr="0078040C">
              <w:rPr>
                <w:rFonts w:ascii="Arial" w:eastAsia="Calibri" w:hAnsi="Arial" w:cs="Arial"/>
                <w:spacing w:val="3"/>
                <w:position w:val="1"/>
              </w:rPr>
              <w:t>u</w:t>
            </w:r>
            <w:r w:rsidRPr="0078040C">
              <w:rPr>
                <w:rFonts w:ascii="Arial" w:eastAsia="Calibri" w:hAnsi="Arial" w:cs="Arial"/>
                <w:spacing w:val="1"/>
                <w:position w:val="1"/>
              </w:rPr>
              <w:t>s</w:t>
            </w:r>
            <w:r w:rsidRPr="0078040C">
              <w:rPr>
                <w:rFonts w:ascii="Arial" w:eastAsia="Calibri" w:hAnsi="Arial" w:cs="Arial"/>
                <w:position w:val="1"/>
              </w:rPr>
              <w:t>t</w:t>
            </w:r>
            <w:r w:rsidRPr="0078040C">
              <w:rPr>
                <w:rFonts w:ascii="Arial" w:eastAsia="Calibri" w:hAnsi="Arial" w:cs="Arial"/>
                <w:position w:val="1"/>
                <w:lang w:val="id-ID"/>
              </w:rPr>
              <w:t xml:space="preserve"> </w:t>
            </w:r>
            <w:r w:rsidRPr="0078040C">
              <w:rPr>
                <w:rFonts w:ascii="Arial" w:eastAsia="Calibri" w:hAnsi="Arial" w:cs="Arial"/>
                <w:position w:val="1"/>
              </w:rPr>
              <w:t>‘</w:t>
            </w:r>
            <w:r w:rsidRPr="0078040C">
              <w:rPr>
                <w:rFonts w:ascii="Arial" w:eastAsia="Calibri" w:hAnsi="Arial" w:cs="Arial"/>
                <w:spacing w:val="-1"/>
                <w:position w:val="1"/>
              </w:rPr>
              <w:t>0</w:t>
            </w:r>
            <w:r w:rsidRPr="0078040C">
              <w:rPr>
                <w:rFonts w:ascii="Arial" w:eastAsia="Calibri" w:hAnsi="Arial" w:cs="Arial"/>
                <w:position w:val="1"/>
              </w:rPr>
              <w:t>8</w:t>
            </w:r>
          </w:p>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rPr>
              <w:t>Ja</w:t>
            </w:r>
            <w:r w:rsidRPr="0078040C">
              <w:rPr>
                <w:rFonts w:ascii="Arial" w:eastAsia="Calibri" w:hAnsi="Arial" w:cs="Arial"/>
              </w:rPr>
              <w:t>m</w:t>
            </w:r>
            <w:r w:rsidRPr="0078040C">
              <w:rPr>
                <w:rFonts w:ascii="Arial" w:eastAsia="Calibri" w:hAnsi="Arial" w:cs="Arial"/>
                <w:lang w:val="id-ID"/>
              </w:rPr>
              <w:t xml:space="preserve"> </w:t>
            </w:r>
            <w:r w:rsidRPr="0078040C">
              <w:rPr>
                <w:rFonts w:ascii="Arial" w:eastAsia="Calibri" w:hAnsi="Arial" w:cs="Arial"/>
                <w:spacing w:val="1"/>
              </w:rPr>
              <w:t>0</w:t>
            </w:r>
            <w:r w:rsidRPr="0078040C">
              <w:rPr>
                <w:rFonts w:ascii="Arial" w:eastAsia="Calibri" w:hAnsi="Arial" w:cs="Arial"/>
                <w:spacing w:val="-1"/>
              </w:rPr>
              <w:t>9</w:t>
            </w:r>
            <w:r w:rsidRPr="0078040C">
              <w:rPr>
                <w:rFonts w:ascii="Arial" w:eastAsia="Calibri" w:hAnsi="Arial" w:cs="Arial"/>
              </w:rPr>
              <w:t>.</w:t>
            </w:r>
            <w:r w:rsidRPr="0078040C">
              <w:rPr>
                <w:rFonts w:ascii="Arial" w:eastAsia="Calibri" w:hAnsi="Arial" w:cs="Arial"/>
                <w:spacing w:val="1"/>
              </w:rPr>
              <w:t>0</w:t>
            </w:r>
            <w:r w:rsidRPr="0078040C">
              <w:rPr>
                <w:rFonts w:ascii="Arial" w:eastAsia="Calibri" w:hAnsi="Arial" w:cs="Arial"/>
              </w:rPr>
              <w:t>0</w:t>
            </w:r>
          </w:p>
        </w:tc>
        <w:tc>
          <w:tcPr>
            <w:tcW w:w="1559" w:type="dxa"/>
            <w:tcBorders>
              <w:top w:val="single" w:sz="5" w:space="0" w:color="000000"/>
              <w:left w:val="single" w:sz="4" w:space="0" w:color="000000"/>
              <w:bottom w:val="single" w:sz="5" w:space="0" w:color="000000"/>
              <w:right w:val="single" w:sz="5" w:space="0" w:color="000000"/>
            </w:tcBorders>
            <w:shd w:val="clear" w:color="auto" w:fill="FABF8F"/>
          </w:tcPr>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position w:val="1"/>
              </w:rPr>
              <w:t>2</w:t>
            </w:r>
            <w:r w:rsidRPr="0078040C">
              <w:rPr>
                <w:rFonts w:ascii="Arial" w:eastAsia="Calibri" w:hAnsi="Arial" w:cs="Arial"/>
                <w:position w:val="1"/>
              </w:rPr>
              <w:t>7</w:t>
            </w:r>
            <w:r w:rsidRPr="0078040C">
              <w:rPr>
                <w:rFonts w:ascii="Arial" w:eastAsia="Calibri" w:hAnsi="Arial" w:cs="Arial"/>
                <w:position w:val="1"/>
                <w:lang w:val="id-ID"/>
              </w:rPr>
              <w:t xml:space="preserve"> </w:t>
            </w:r>
            <w:r w:rsidRPr="0078040C">
              <w:rPr>
                <w:rFonts w:ascii="Arial" w:eastAsia="Calibri" w:hAnsi="Arial" w:cs="Arial"/>
                <w:position w:val="1"/>
              </w:rPr>
              <w:t>Ag</w:t>
            </w:r>
            <w:r w:rsidRPr="0078040C">
              <w:rPr>
                <w:rFonts w:ascii="Arial" w:eastAsia="Calibri" w:hAnsi="Arial" w:cs="Arial"/>
                <w:spacing w:val="1"/>
                <w:position w:val="1"/>
              </w:rPr>
              <w:t>us</w:t>
            </w:r>
            <w:r w:rsidRPr="0078040C">
              <w:rPr>
                <w:rFonts w:ascii="Arial" w:eastAsia="Calibri" w:hAnsi="Arial" w:cs="Arial"/>
                <w:position w:val="1"/>
              </w:rPr>
              <w:t>t</w:t>
            </w:r>
            <w:r w:rsidRPr="0078040C">
              <w:rPr>
                <w:rFonts w:ascii="Arial" w:eastAsia="Calibri" w:hAnsi="Arial" w:cs="Arial"/>
                <w:position w:val="1"/>
                <w:lang w:val="en-ID"/>
              </w:rPr>
              <w:t xml:space="preserve"> </w:t>
            </w:r>
            <w:r w:rsidRPr="0078040C">
              <w:rPr>
                <w:rFonts w:ascii="Arial" w:eastAsia="Calibri" w:hAnsi="Arial" w:cs="Arial"/>
                <w:spacing w:val="-3"/>
                <w:position w:val="1"/>
              </w:rPr>
              <w:t>‘</w:t>
            </w:r>
            <w:r w:rsidRPr="0078040C">
              <w:rPr>
                <w:rFonts w:ascii="Arial" w:eastAsia="Calibri" w:hAnsi="Arial" w:cs="Arial"/>
                <w:spacing w:val="1"/>
                <w:position w:val="1"/>
              </w:rPr>
              <w:t>0</w:t>
            </w:r>
            <w:r w:rsidRPr="0078040C">
              <w:rPr>
                <w:rFonts w:ascii="Arial" w:eastAsia="Calibri" w:hAnsi="Arial" w:cs="Arial"/>
                <w:position w:val="1"/>
              </w:rPr>
              <w:t>8</w:t>
            </w:r>
          </w:p>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rPr>
              <w:t>Ja</w:t>
            </w:r>
            <w:r w:rsidRPr="0078040C">
              <w:rPr>
                <w:rFonts w:ascii="Arial" w:eastAsia="Calibri" w:hAnsi="Arial" w:cs="Arial"/>
              </w:rPr>
              <w:t>m</w:t>
            </w:r>
            <w:r w:rsidRPr="0078040C">
              <w:rPr>
                <w:rFonts w:ascii="Arial" w:eastAsia="Calibri" w:hAnsi="Arial" w:cs="Arial"/>
                <w:lang w:val="id-ID"/>
              </w:rPr>
              <w:t xml:space="preserve"> </w:t>
            </w:r>
            <w:r w:rsidRPr="0078040C">
              <w:rPr>
                <w:rFonts w:ascii="Arial" w:eastAsia="Calibri" w:hAnsi="Arial" w:cs="Arial"/>
                <w:spacing w:val="-1"/>
              </w:rPr>
              <w:t>0</w:t>
            </w:r>
            <w:r w:rsidRPr="0078040C">
              <w:rPr>
                <w:rFonts w:ascii="Arial" w:eastAsia="Calibri" w:hAnsi="Arial" w:cs="Arial"/>
                <w:spacing w:val="1"/>
              </w:rPr>
              <w:t>9</w:t>
            </w:r>
            <w:r w:rsidRPr="0078040C">
              <w:rPr>
                <w:rFonts w:ascii="Arial" w:eastAsia="Calibri" w:hAnsi="Arial" w:cs="Arial"/>
              </w:rPr>
              <w:t>.</w:t>
            </w:r>
            <w:r w:rsidRPr="0078040C">
              <w:rPr>
                <w:rFonts w:ascii="Arial" w:eastAsia="Calibri" w:hAnsi="Arial" w:cs="Arial"/>
                <w:spacing w:val="-1"/>
              </w:rPr>
              <w:t>1</w:t>
            </w:r>
            <w:r w:rsidRPr="0078040C">
              <w:rPr>
                <w:rFonts w:ascii="Arial" w:eastAsia="Calibri" w:hAnsi="Arial" w:cs="Arial"/>
              </w:rPr>
              <w:t>5</w:t>
            </w:r>
          </w:p>
        </w:tc>
        <w:tc>
          <w:tcPr>
            <w:tcW w:w="1417" w:type="dxa"/>
            <w:tcBorders>
              <w:top w:val="single" w:sz="5" w:space="0" w:color="000000"/>
              <w:left w:val="single" w:sz="5" w:space="0" w:color="000000"/>
              <w:bottom w:val="single" w:sz="5" w:space="0" w:color="000000"/>
              <w:right w:val="single" w:sz="4" w:space="0" w:color="000000"/>
            </w:tcBorders>
            <w:shd w:val="clear" w:color="auto" w:fill="FABF8F"/>
          </w:tcPr>
          <w:p w:rsidR="0078040C" w:rsidRPr="0078040C" w:rsidRDefault="00245209" w:rsidP="0078040C">
            <w:pPr>
              <w:spacing w:before="120" w:line="276" w:lineRule="auto"/>
              <w:jc w:val="center"/>
              <w:rPr>
                <w:rFonts w:ascii="Arial" w:eastAsia="Calibri" w:hAnsi="Arial" w:cs="Arial"/>
                <w:position w:val="1"/>
                <w:lang w:val="en-ID"/>
              </w:rPr>
            </w:pPr>
            <w:r w:rsidRPr="0078040C">
              <w:rPr>
                <w:rFonts w:ascii="Arial" w:eastAsia="Calibri" w:hAnsi="Arial" w:cs="Arial"/>
                <w:spacing w:val="1"/>
                <w:position w:val="1"/>
              </w:rPr>
              <w:t>2</w:t>
            </w:r>
            <w:r w:rsidRPr="0078040C">
              <w:rPr>
                <w:rFonts w:ascii="Arial" w:eastAsia="Calibri" w:hAnsi="Arial" w:cs="Arial"/>
                <w:position w:val="1"/>
              </w:rPr>
              <w:t>7</w:t>
            </w:r>
            <w:r w:rsidRPr="0078040C">
              <w:rPr>
                <w:rFonts w:ascii="Arial" w:eastAsia="Calibri" w:hAnsi="Arial" w:cs="Arial"/>
                <w:position w:val="1"/>
                <w:lang w:val="id-ID"/>
              </w:rPr>
              <w:t xml:space="preserve"> </w:t>
            </w:r>
            <w:r w:rsidR="0078040C" w:rsidRPr="0078040C">
              <w:rPr>
                <w:rFonts w:ascii="Arial" w:eastAsia="Calibri" w:hAnsi="Arial" w:cs="Arial"/>
                <w:position w:val="1"/>
                <w:lang w:val="en-ID"/>
              </w:rPr>
              <w:t>Agustus “08</w:t>
            </w:r>
          </w:p>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rPr>
              <w:t>Ja</w:t>
            </w:r>
            <w:r w:rsidRPr="0078040C">
              <w:rPr>
                <w:rFonts w:ascii="Arial" w:eastAsia="Calibri" w:hAnsi="Arial" w:cs="Arial"/>
              </w:rPr>
              <w:t>m</w:t>
            </w:r>
            <w:r w:rsidR="0078040C" w:rsidRPr="0078040C">
              <w:rPr>
                <w:rFonts w:ascii="Arial" w:eastAsia="Calibri" w:hAnsi="Arial" w:cs="Arial"/>
              </w:rPr>
              <w:t xml:space="preserve"> 11.30</w:t>
            </w:r>
          </w:p>
        </w:tc>
        <w:tc>
          <w:tcPr>
            <w:tcW w:w="1418" w:type="dxa"/>
            <w:tcBorders>
              <w:top w:val="single" w:sz="5" w:space="0" w:color="000000"/>
              <w:left w:val="single" w:sz="4" w:space="0" w:color="000000"/>
              <w:bottom w:val="single" w:sz="5" w:space="0" w:color="000000"/>
              <w:right w:val="single" w:sz="5" w:space="0" w:color="000000"/>
            </w:tcBorders>
            <w:shd w:val="clear" w:color="auto" w:fill="FABF8F"/>
          </w:tcPr>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position w:val="1"/>
              </w:rPr>
              <w:t>2</w:t>
            </w:r>
            <w:r w:rsidRPr="0078040C">
              <w:rPr>
                <w:rFonts w:ascii="Arial" w:eastAsia="Calibri" w:hAnsi="Arial" w:cs="Arial"/>
                <w:position w:val="1"/>
              </w:rPr>
              <w:t>7</w:t>
            </w:r>
            <w:r w:rsidRPr="0078040C">
              <w:rPr>
                <w:rFonts w:ascii="Arial" w:eastAsia="Calibri" w:hAnsi="Arial" w:cs="Arial"/>
                <w:position w:val="1"/>
                <w:lang w:val="id-ID"/>
              </w:rPr>
              <w:t xml:space="preserve"> </w:t>
            </w:r>
            <w:r w:rsidRPr="0078040C">
              <w:rPr>
                <w:rFonts w:ascii="Arial" w:eastAsia="Calibri" w:hAnsi="Arial" w:cs="Arial"/>
                <w:position w:val="1"/>
              </w:rPr>
              <w:t>Ag</w:t>
            </w:r>
            <w:r w:rsidRPr="0078040C">
              <w:rPr>
                <w:rFonts w:ascii="Arial" w:eastAsia="Calibri" w:hAnsi="Arial" w:cs="Arial"/>
                <w:spacing w:val="1"/>
                <w:position w:val="1"/>
              </w:rPr>
              <w:t>us</w:t>
            </w:r>
            <w:r w:rsidRPr="0078040C">
              <w:rPr>
                <w:rFonts w:ascii="Arial" w:eastAsia="Calibri" w:hAnsi="Arial" w:cs="Arial"/>
                <w:position w:val="1"/>
              </w:rPr>
              <w:t>t</w:t>
            </w:r>
            <w:r w:rsidRPr="0078040C">
              <w:rPr>
                <w:rFonts w:ascii="Arial" w:eastAsia="Calibri" w:hAnsi="Arial" w:cs="Arial"/>
                <w:position w:val="1"/>
                <w:lang w:val="id-ID"/>
              </w:rPr>
              <w:t xml:space="preserve"> </w:t>
            </w:r>
            <w:r w:rsidRPr="0078040C">
              <w:rPr>
                <w:rFonts w:ascii="Arial" w:eastAsia="Calibri" w:hAnsi="Arial" w:cs="Arial"/>
                <w:spacing w:val="-3"/>
                <w:position w:val="1"/>
              </w:rPr>
              <w:t>’</w:t>
            </w:r>
            <w:r w:rsidRPr="0078040C">
              <w:rPr>
                <w:rFonts w:ascii="Arial" w:eastAsia="Calibri" w:hAnsi="Arial" w:cs="Arial"/>
                <w:spacing w:val="1"/>
                <w:position w:val="1"/>
              </w:rPr>
              <w:t>0</w:t>
            </w:r>
            <w:r w:rsidRPr="0078040C">
              <w:rPr>
                <w:rFonts w:ascii="Arial" w:eastAsia="Calibri" w:hAnsi="Arial" w:cs="Arial"/>
                <w:position w:val="1"/>
              </w:rPr>
              <w:t>8</w:t>
            </w:r>
            <w:r w:rsidRPr="0078040C">
              <w:rPr>
                <w:rFonts w:ascii="Arial" w:eastAsia="Calibri" w:hAnsi="Arial" w:cs="Arial"/>
                <w:position w:val="1"/>
                <w:lang w:val="id-ID"/>
              </w:rPr>
              <w:t xml:space="preserve"> </w:t>
            </w:r>
            <w:r w:rsidR="0078040C" w:rsidRPr="0078040C">
              <w:rPr>
                <w:rFonts w:ascii="Arial" w:eastAsia="Calibri" w:hAnsi="Arial" w:cs="Arial"/>
                <w:position w:val="1"/>
                <w:lang w:val="en-ID"/>
              </w:rPr>
              <w:t>Jam 14.15</w:t>
            </w:r>
          </w:p>
        </w:tc>
        <w:tc>
          <w:tcPr>
            <w:tcW w:w="1276" w:type="dxa"/>
            <w:tcBorders>
              <w:top w:val="single" w:sz="5" w:space="0" w:color="000000"/>
              <w:left w:val="single" w:sz="5" w:space="0" w:color="000000"/>
              <w:bottom w:val="single" w:sz="5" w:space="0" w:color="000000"/>
              <w:right w:val="single" w:sz="5" w:space="0" w:color="000000"/>
            </w:tcBorders>
            <w:shd w:val="clear" w:color="auto" w:fill="FABF8F"/>
          </w:tcPr>
          <w:p w:rsidR="00245209" w:rsidRPr="0078040C" w:rsidRDefault="00245209" w:rsidP="0078040C">
            <w:pPr>
              <w:spacing w:before="120" w:line="276" w:lineRule="auto"/>
              <w:jc w:val="center"/>
              <w:rPr>
                <w:rFonts w:ascii="Arial" w:eastAsia="Calibri" w:hAnsi="Arial" w:cs="Arial"/>
                <w:lang w:val="id-ID"/>
              </w:rPr>
            </w:pPr>
            <w:r w:rsidRPr="0078040C">
              <w:rPr>
                <w:rFonts w:ascii="Arial" w:eastAsia="Calibri" w:hAnsi="Arial" w:cs="Arial"/>
                <w:spacing w:val="1"/>
                <w:position w:val="1"/>
              </w:rPr>
              <w:t>2</w:t>
            </w:r>
            <w:r w:rsidRPr="0078040C">
              <w:rPr>
                <w:rFonts w:ascii="Arial" w:eastAsia="Calibri" w:hAnsi="Arial" w:cs="Arial"/>
                <w:position w:val="1"/>
              </w:rPr>
              <w:t>7</w:t>
            </w:r>
            <w:r w:rsidR="0078040C" w:rsidRPr="0078040C">
              <w:rPr>
                <w:rFonts w:ascii="Arial" w:eastAsia="Calibri" w:hAnsi="Arial" w:cs="Arial"/>
                <w:position w:val="1"/>
              </w:rPr>
              <w:t xml:space="preserve"> Agust</w:t>
            </w:r>
            <w:r w:rsidRPr="0078040C">
              <w:rPr>
                <w:rFonts w:ascii="Arial" w:eastAsia="Calibri" w:hAnsi="Arial" w:cs="Arial"/>
                <w:w w:val="98"/>
                <w:position w:val="1"/>
                <w:lang w:val="id-ID"/>
              </w:rPr>
              <w:t xml:space="preserve"> </w:t>
            </w:r>
            <w:r w:rsidRPr="0078040C">
              <w:rPr>
                <w:rFonts w:ascii="Arial" w:eastAsia="Calibri" w:hAnsi="Arial" w:cs="Arial"/>
              </w:rPr>
              <w:t>’</w:t>
            </w:r>
            <w:r w:rsidRPr="0078040C">
              <w:rPr>
                <w:rFonts w:ascii="Arial" w:eastAsia="Calibri" w:hAnsi="Arial" w:cs="Arial"/>
                <w:spacing w:val="-1"/>
              </w:rPr>
              <w:t>0</w:t>
            </w:r>
            <w:r w:rsidRPr="0078040C">
              <w:rPr>
                <w:rFonts w:ascii="Arial" w:eastAsia="Calibri" w:hAnsi="Arial" w:cs="Arial"/>
              </w:rPr>
              <w:t>8</w:t>
            </w:r>
          </w:p>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rPr>
              <w:t>Ja</w:t>
            </w:r>
            <w:r w:rsidRPr="0078040C">
              <w:rPr>
                <w:rFonts w:ascii="Arial" w:eastAsia="Calibri" w:hAnsi="Arial" w:cs="Arial"/>
              </w:rPr>
              <w:t>m</w:t>
            </w:r>
            <w:r w:rsidR="0078040C" w:rsidRPr="0078040C">
              <w:rPr>
                <w:rFonts w:ascii="Arial" w:eastAsia="Calibri" w:hAnsi="Arial" w:cs="Arial"/>
              </w:rPr>
              <w:t xml:space="preserve"> 14.20</w:t>
            </w:r>
          </w:p>
        </w:tc>
        <w:tc>
          <w:tcPr>
            <w:tcW w:w="1275" w:type="dxa"/>
            <w:tcBorders>
              <w:top w:val="single" w:sz="5" w:space="0" w:color="000000"/>
              <w:left w:val="single" w:sz="5" w:space="0" w:color="000000"/>
              <w:bottom w:val="single" w:sz="5" w:space="0" w:color="000000"/>
              <w:right w:val="single" w:sz="5" w:space="0" w:color="000000"/>
            </w:tcBorders>
            <w:shd w:val="clear" w:color="auto" w:fill="FABF8F"/>
          </w:tcPr>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position w:val="1"/>
              </w:rPr>
              <w:t>2</w:t>
            </w:r>
            <w:r w:rsidRPr="0078040C">
              <w:rPr>
                <w:rFonts w:ascii="Arial" w:eastAsia="Calibri" w:hAnsi="Arial" w:cs="Arial"/>
                <w:position w:val="1"/>
              </w:rPr>
              <w:t>7</w:t>
            </w:r>
            <w:r w:rsidRPr="0078040C">
              <w:rPr>
                <w:rFonts w:ascii="Arial" w:eastAsia="Calibri" w:hAnsi="Arial" w:cs="Arial"/>
                <w:position w:val="1"/>
                <w:lang w:val="id-ID"/>
              </w:rPr>
              <w:t xml:space="preserve"> </w:t>
            </w:r>
            <w:r w:rsidRPr="0078040C">
              <w:rPr>
                <w:rFonts w:ascii="Arial" w:eastAsia="Calibri" w:hAnsi="Arial" w:cs="Arial"/>
                <w:position w:val="1"/>
              </w:rPr>
              <w:t>Ag</w:t>
            </w:r>
            <w:r w:rsidRPr="0078040C">
              <w:rPr>
                <w:rFonts w:ascii="Arial" w:eastAsia="Calibri" w:hAnsi="Arial" w:cs="Arial"/>
                <w:spacing w:val="1"/>
                <w:position w:val="1"/>
              </w:rPr>
              <w:t>us</w:t>
            </w:r>
            <w:r w:rsidRPr="0078040C">
              <w:rPr>
                <w:rFonts w:ascii="Arial" w:eastAsia="Calibri" w:hAnsi="Arial" w:cs="Arial"/>
                <w:position w:val="1"/>
              </w:rPr>
              <w:t>t</w:t>
            </w:r>
            <w:r w:rsidRPr="0078040C">
              <w:rPr>
                <w:rFonts w:ascii="Arial" w:eastAsia="Calibri" w:hAnsi="Arial" w:cs="Arial"/>
                <w:spacing w:val="-3"/>
                <w:position w:val="1"/>
              </w:rPr>
              <w:t>‘</w:t>
            </w:r>
            <w:r w:rsidRPr="0078040C">
              <w:rPr>
                <w:rFonts w:ascii="Arial" w:eastAsia="Calibri" w:hAnsi="Arial" w:cs="Arial"/>
                <w:spacing w:val="1"/>
                <w:position w:val="1"/>
              </w:rPr>
              <w:t>0</w:t>
            </w:r>
            <w:r w:rsidRPr="0078040C">
              <w:rPr>
                <w:rFonts w:ascii="Arial" w:eastAsia="Calibri" w:hAnsi="Arial" w:cs="Arial"/>
                <w:position w:val="1"/>
              </w:rPr>
              <w:t>8</w:t>
            </w:r>
          </w:p>
          <w:p w:rsidR="00245209" w:rsidRPr="0078040C" w:rsidRDefault="00245209" w:rsidP="0078040C">
            <w:pPr>
              <w:spacing w:before="120" w:line="276" w:lineRule="auto"/>
              <w:jc w:val="center"/>
              <w:rPr>
                <w:rFonts w:ascii="Arial" w:eastAsia="Calibri" w:hAnsi="Arial" w:cs="Arial"/>
              </w:rPr>
            </w:pPr>
            <w:r w:rsidRPr="0078040C">
              <w:rPr>
                <w:rFonts w:ascii="Arial" w:eastAsia="Calibri" w:hAnsi="Arial" w:cs="Arial"/>
                <w:spacing w:val="1"/>
              </w:rPr>
              <w:t>Ja</w:t>
            </w:r>
            <w:r w:rsidRPr="0078040C">
              <w:rPr>
                <w:rFonts w:ascii="Arial" w:eastAsia="Calibri" w:hAnsi="Arial" w:cs="Arial"/>
              </w:rPr>
              <w:t>m</w:t>
            </w:r>
            <w:r w:rsidRPr="0078040C">
              <w:rPr>
                <w:rFonts w:ascii="Arial" w:eastAsia="Calibri" w:hAnsi="Arial" w:cs="Arial"/>
                <w:lang w:val="id-ID"/>
              </w:rPr>
              <w:t xml:space="preserve"> </w:t>
            </w:r>
            <w:r w:rsidRPr="0078040C">
              <w:rPr>
                <w:rFonts w:ascii="Arial" w:eastAsia="Calibri" w:hAnsi="Arial" w:cs="Arial"/>
                <w:spacing w:val="-1"/>
              </w:rPr>
              <w:t>1</w:t>
            </w:r>
            <w:r w:rsidRPr="0078040C">
              <w:rPr>
                <w:rFonts w:ascii="Arial" w:eastAsia="Calibri" w:hAnsi="Arial" w:cs="Arial"/>
                <w:spacing w:val="1"/>
              </w:rPr>
              <w:t>4</w:t>
            </w:r>
            <w:r w:rsidRPr="0078040C">
              <w:rPr>
                <w:rFonts w:ascii="Arial" w:eastAsia="Calibri" w:hAnsi="Arial" w:cs="Arial"/>
              </w:rPr>
              <w:t>.</w:t>
            </w:r>
            <w:r w:rsidRPr="0078040C">
              <w:rPr>
                <w:rFonts w:ascii="Arial" w:eastAsia="Calibri" w:hAnsi="Arial" w:cs="Arial"/>
                <w:spacing w:val="-1"/>
              </w:rPr>
              <w:t>3</w:t>
            </w:r>
            <w:r w:rsidRPr="0078040C">
              <w:rPr>
                <w:rFonts w:ascii="Arial" w:eastAsia="Calibri" w:hAnsi="Arial" w:cs="Arial"/>
              </w:rPr>
              <w:t>0</w:t>
            </w:r>
          </w:p>
        </w:tc>
      </w:tr>
      <w:tr w:rsidR="00245209" w:rsidRPr="00CC6AD9" w:rsidTr="0078040C">
        <w:trPr>
          <w:trHeight w:hRule="exact" w:val="1993"/>
        </w:trPr>
        <w:tc>
          <w:tcPr>
            <w:tcW w:w="1134" w:type="dxa"/>
            <w:tcBorders>
              <w:top w:val="single" w:sz="5"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2" w:hanging="1"/>
              <w:rPr>
                <w:rFonts w:ascii="Arial" w:eastAsia="Calibri" w:hAnsi="Arial" w:cs="Arial"/>
              </w:rPr>
            </w:pPr>
            <w:r w:rsidRPr="0078040C">
              <w:rPr>
                <w:rFonts w:ascii="Arial" w:eastAsia="Calibri" w:hAnsi="Arial" w:cs="Arial"/>
                <w:spacing w:val="-1"/>
              </w:rPr>
              <w:t>K</w:t>
            </w:r>
            <w:r w:rsidRPr="0078040C">
              <w:rPr>
                <w:rFonts w:ascii="Arial" w:eastAsia="Calibri" w:hAnsi="Arial" w:cs="Arial"/>
              </w:rPr>
              <w:t>e</w:t>
            </w:r>
            <w:r w:rsidRPr="0078040C">
              <w:rPr>
                <w:rFonts w:ascii="Arial" w:eastAsia="Calibri" w:hAnsi="Arial" w:cs="Arial"/>
                <w:spacing w:val="1"/>
              </w:rPr>
              <w:t>j</w:t>
            </w:r>
            <w:r w:rsidRPr="0078040C">
              <w:rPr>
                <w:rFonts w:ascii="Arial" w:eastAsia="Calibri" w:hAnsi="Arial" w:cs="Arial"/>
                <w:spacing w:val="3"/>
              </w:rPr>
              <w:t>a</w:t>
            </w:r>
            <w:r w:rsidRPr="0078040C">
              <w:rPr>
                <w:rFonts w:ascii="Arial" w:eastAsia="Calibri" w:hAnsi="Arial" w:cs="Arial"/>
                <w:spacing w:val="1"/>
              </w:rPr>
              <w:t>di</w:t>
            </w:r>
            <w:r w:rsidRPr="0078040C">
              <w:rPr>
                <w:rFonts w:ascii="Arial" w:eastAsia="Calibri" w:hAnsi="Arial" w:cs="Arial"/>
              </w:rPr>
              <w:t>an</w:t>
            </w:r>
          </w:p>
        </w:tc>
        <w:tc>
          <w:tcPr>
            <w:tcW w:w="1418" w:type="dxa"/>
            <w:tcBorders>
              <w:top w:val="single" w:sz="5" w:space="0" w:color="000000"/>
              <w:left w:val="single" w:sz="5" w:space="0" w:color="000000"/>
              <w:bottom w:val="single" w:sz="5" w:space="0" w:color="000000"/>
              <w:right w:val="single" w:sz="4" w:space="0" w:color="000000"/>
            </w:tcBorders>
          </w:tcPr>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rPr>
              <w:t>dr.</w:t>
            </w:r>
            <w:r w:rsidRPr="0078040C">
              <w:rPr>
                <w:rFonts w:ascii="Arial" w:eastAsia="Calibri" w:hAnsi="Arial" w:cs="Arial"/>
                <w:lang w:val="id-ID"/>
              </w:rPr>
              <w:t xml:space="preserve"> Bagus </w:t>
            </w:r>
            <w:r w:rsidRPr="0078040C">
              <w:rPr>
                <w:rFonts w:ascii="Arial" w:eastAsia="Calibri" w:hAnsi="Arial" w:cs="Arial"/>
              </w:rPr>
              <w:t>me</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rPr>
              <w:t>su</w:t>
            </w:r>
            <w:r w:rsidRPr="0078040C">
              <w:rPr>
                <w:rFonts w:ascii="Arial" w:eastAsia="Calibri" w:hAnsi="Arial" w:cs="Arial"/>
                <w:spacing w:val="1"/>
              </w:rPr>
              <w:t>k</w:t>
            </w:r>
            <w:r w:rsidRPr="0078040C">
              <w:rPr>
                <w:rFonts w:ascii="Arial" w:eastAsia="Calibri" w:hAnsi="Arial" w:cs="Arial"/>
              </w:rPr>
              <w:t xml:space="preserve">i </w:t>
            </w:r>
            <w:r w:rsidRPr="0078040C">
              <w:rPr>
                <w:rFonts w:ascii="Arial" w:eastAsia="Calibri" w:hAnsi="Arial" w:cs="Arial"/>
                <w:spacing w:val="3"/>
              </w:rPr>
              <w:t>b</w:t>
            </w:r>
            <w:r w:rsidRPr="0078040C">
              <w:rPr>
                <w:rFonts w:ascii="Arial" w:eastAsia="Calibri" w:hAnsi="Arial" w:cs="Arial"/>
                <w:spacing w:val="-4"/>
              </w:rPr>
              <w:t>a</w:t>
            </w:r>
            <w:r w:rsidRPr="0078040C">
              <w:rPr>
                <w:rFonts w:ascii="Arial" w:eastAsia="Calibri" w:hAnsi="Arial" w:cs="Arial"/>
              </w:rPr>
              <w:t>ng</w:t>
            </w:r>
            <w:r w:rsidRPr="0078040C">
              <w:rPr>
                <w:rFonts w:ascii="Arial" w:eastAsia="Calibri" w:hAnsi="Arial" w:cs="Arial"/>
                <w:spacing w:val="2"/>
              </w:rPr>
              <w:t>s</w:t>
            </w:r>
            <w:r w:rsidRPr="0078040C">
              <w:rPr>
                <w:rFonts w:ascii="Arial" w:eastAsia="Calibri" w:hAnsi="Arial" w:cs="Arial"/>
                <w:spacing w:val="-1"/>
              </w:rPr>
              <w:t>a</w:t>
            </w:r>
            <w:r w:rsidRPr="0078040C">
              <w:rPr>
                <w:rFonts w:ascii="Arial" w:eastAsia="Calibri" w:hAnsi="Arial" w:cs="Arial"/>
              </w:rPr>
              <w:t>l b</w:t>
            </w:r>
            <w:r w:rsidRPr="0078040C">
              <w:rPr>
                <w:rFonts w:ascii="Arial" w:eastAsia="Calibri" w:hAnsi="Arial" w:cs="Arial"/>
                <w:spacing w:val="-2"/>
              </w:rPr>
              <w:t>e</w:t>
            </w:r>
            <w:r w:rsidRPr="0078040C">
              <w:rPr>
                <w:rFonts w:ascii="Arial" w:eastAsia="Calibri" w:hAnsi="Arial" w:cs="Arial"/>
                <w:spacing w:val="3"/>
              </w:rPr>
              <w:t>r</w:t>
            </w:r>
            <w:r w:rsidRPr="0078040C">
              <w:rPr>
                <w:rFonts w:ascii="Arial" w:eastAsia="Calibri" w:hAnsi="Arial" w:cs="Arial"/>
              </w:rPr>
              <w:t>s</w:t>
            </w:r>
            <w:r w:rsidRPr="0078040C">
              <w:rPr>
                <w:rFonts w:ascii="Arial" w:eastAsia="Calibri" w:hAnsi="Arial" w:cs="Arial"/>
                <w:spacing w:val="1"/>
              </w:rPr>
              <w:t>a</w:t>
            </w:r>
            <w:r w:rsidRPr="0078040C">
              <w:rPr>
                <w:rFonts w:ascii="Arial" w:eastAsia="Calibri" w:hAnsi="Arial" w:cs="Arial"/>
                <w:spacing w:val="2"/>
              </w:rPr>
              <w:t>m</w:t>
            </w:r>
            <w:r w:rsidRPr="0078040C">
              <w:rPr>
                <w:rFonts w:ascii="Arial" w:eastAsia="Calibri" w:hAnsi="Arial" w:cs="Arial"/>
              </w:rPr>
              <w:t>a</w:t>
            </w:r>
          </w:p>
          <w:p w:rsidR="00245209" w:rsidRPr="0078040C" w:rsidRDefault="00245209" w:rsidP="0078040C">
            <w:pPr>
              <w:spacing w:before="60" w:line="276" w:lineRule="auto"/>
              <w:ind w:left="142"/>
              <w:rPr>
                <w:rFonts w:ascii="Arial" w:eastAsia="Calibri" w:hAnsi="Arial" w:cs="Arial"/>
                <w:lang w:val="id-ID"/>
              </w:rPr>
            </w:pPr>
            <w:r w:rsidRPr="0078040C">
              <w:rPr>
                <w:rFonts w:ascii="Arial" w:eastAsia="Calibri" w:hAnsi="Arial" w:cs="Arial"/>
              </w:rPr>
              <w:t>dr.</w:t>
            </w:r>
            <w:r w:rsidRPr="0078040C">
              <w:rPr>
                <w:rFonts w:ascii="Arial" w:eastAsia="Calibri" w:hAnsi="Arial" w:cs="Arial"/>
                <w:spacing w:val="1"/>
                <w:lang w:val="id-ID"/>
              </w:rPr>
              <w:t xml:space="preserve"> Bowo</w:t>
            </w:r>
          </w:p>
        </w:tc>
        <w:tc>
          <w:tcPr>
            <w:tcW w:w="1559" w:type="dxa"/>
            <w:tcBorders>
              <w:top w:val="single" w:sz="5" w:space="0" w:color="000000"/>
              <w:left w:val="single" w:sz="4"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lang w:val="id-ID"/>
              </w:rPr>
            </w:pPr>
            <w:r w:rsidRPr="0078040C">
              <w:rPr>
                <w:rFonts w:ascii="Arial" w:eastAsia="Calibri" w:hAnsi="Arial" w:cs="Arial"/>
                <w:spacing w:val="-2"/>
              </w:rPr>
              <w:t>d</w:t>
            </w:r>
            <w:r w:rsidRPr="0078040C">
              <w:rPr>
                <w:rFonts w:ascii="Arial" w:eastAsia="Calibri" w:hAnsi="Arial" w:cs="Arial"/>
                <w:spacing w:val="3"/>
              </w:rPr>
              <w:t>r</w:t>
            </w:r>
            <w:r w:rsidRPr="0078040C">
              <w:rPr>
                <w:rFonts w:ascii="Arial" w:eastAsia="Calibri" w:hAnsi="Arial" w:cs="Arial"/>
              </w:rPr>
              <w:t>.</w:t>
            </w:r>
            <w:r w:rsidRPr="0078040C">
              <w:rPr>
                <w:rFonts w:ascii="Arial" w:eastAsia="Calibri" w:hAnsi="Arial" w:cs="Arial"/>
                <w:lang w:val="id-ID"/>
              </w:rPr>
              <w:t xml:space="preserve"> Bagus</w:t>
            </w:r>
            <w:r w:rsidRPr="0078040C">
              <w:rPr>
                <w:rFonts w:ascii="Arial" w:eastAsia="Calibri" w:hAnsi="Arial" w:cs="Arial"/>
              </w:rPr>
              <w:t xml:space="preserve"> memper</w:t>
            </w:r>
            <w:r w:rsidRPr="0078040C">
              <w:rPr>
                <w:rFonts w:ascii="Arial" w:eastAsia="Calibri" w:hAnsi="Arial" w:cs="Arial"/>
                <w:spacing w:val="1"/>
              </w:rPr>
              <w:t>k</w:t>
            </w:r>
            <w:r w:rsidRPr="0078040C">
              <w:rPr>
                <w:rFonts w:ascii="Arial" w:eastAsia="Calibri" w:hAnsi="Arial" w:cs="Arial"/>
              </w:rPr>
              <w:t>en</w:t>
            </w:r>
            <w:r w:rsidRPr="0078040C">
              <w:rPr>
                <w:rFonts w:ascii="Arial" w:eastAsia="Calibri" w:hAnsi="Arial" w:cs="Arial"/>
                <w:spacing w:val="1"/>
              </w:rPr>
              <w:t>a</w:t>
            </w:r>
            <w:r w:rsidRPr="0078040C">
              <w:rPr>
                <w:rFonts w:ascii="Arial" w:eastAsia="Calibri" w:hAnsi="Arial" w:cs="Arial"/>
              </w:rPr>
              <w:t>l-</w:t>
            </w:r>
            <w:r w:rsidRPr="0078040C">
              <w:rPr>
                <w:rFonts w:ascii="Arial" w:eastAsia="Calibri" w:hAnsi="Arial" w:cs="Arial"/>
                <w:spacing w:val="1"/>
              </w:rPr>
              <w:t>k</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lang w:val="id-ID"/>
              </w:rPr>
              <w:t xml:space="preserve"> </w:t>
            </w:r>
            <w:r w:rsidRPr="0078040C">
              <w:rPr>
                <w:rFonts w:ascii="Arial" w:eastAsia="Calibri" w:hAnsi="Arial" w:cs="Arial"/>
                <w:spacing w:val="-2"/>
              </w:rPr>
              <w:t>d</w:t>
            </w:r>
            <w:r w:rsidRPr="0078040C">
              <w:rPr>
                <w:rFonts w:ascii="Arial" w:eastAsia="Calibri" w:hAnsi="Arial" w:cs="Arial"/>
                <w:spacing w:val="3"/>
              </w:rPr>
              <w:t>r</w:t>
            </w:r>
            <w:r w:rsidRPr="0078040C">
              <w:rPr>
                <w:rFonts w:ascii="Arial" w:eastAsia="Calibri" w:hAnsi="Arial" w:cs="Arial"/>
              </w:rPr>
              <w:t>.</w:t>
            </w:r>
            <w:r w:rsidRPr="0078040C">
              <w:rPr>
                <w:rFonts w:ascii="Arial" w:eastAsia="Calibri" w:hAnsi="Arial" w:cs="Arial"/>
                <w:spacing w:val="1"/>
                <w:lang w:val="id-ID"/>
              </w:rPr>
              <w:t xml:space="preserve"> Bowo</w:t>
            </w:r>
            <w:r w:rsidRPr="0078040C">
              <w:rPr>
                <w:rFonts w:ascii="Arial" w:eastAsia="Calibri" w:hAnsi="Arial" w:cs="Arial"/>
              </w:rPr>
              <w:t xml:space="preserve"> </w:t>
            </w:r>
            <w:r w:rsidRPr="0078040C">
              <w:rPr>
                <w:rFonts w:ascii="Arial" w:eastAsia="Calibri" w:hAnsi="Arial" w:cs="Arial"/>
                <w:spacing w:val="1"/>
              </w:rPr>
              <w:t>k</w:t>
            </w:r>
            <w:r w:rsidRPr="0078040C">
              <w:rPr>
                <w:rFonts w:ascii="Arial" w:eastAsia="Calibri" w:hAnsi="Arial" w:cs="Arial"/>
                <w:spacing w:val="-2"/>
              </w:rPr>
              <w:t>e</w:t>
            </w:r>
            <w:r w:rsidRPr="0078040C">
              <w:rPr>
                <w:rFonts w:ascii="Arial" w:eastAsia="Calibri" w:hAnsi="Arial" w:cs="Arial"/>
                <w:spacing w:val="3"/>
              </w:rPr>
              <w:t>p</w:t>
            </w:r>
            <w:r w:rsidRPr="0078040C">
              <w:rPr>
                <w:rFonts w:ascii="Arial" w:eastAsia="Calibri" w:hAnsi="Arial" w:cs="Arial"/>
                <w:spacing w:val="-1"/>
              </w:rPr>
              <w:t>a</w:t>
            </w:r>
            <w:r w:rsidRPr="0078040C">
              <w:rPr>
                <w:rFonts w:ascii="Arial" w:eastAsia="Calibri" w:hAnsi="Arial" w:cs="Arial"/>
              </w:rPr>
              <w:t>da</w:t>
            </w:r>
            <w:r w:rsidRPr="0078040C">
              <w:rPr>
                <w:rFonts w:ascii="Arial" w:eastAsia="Calibri" w:hAnsi="Arial" w:cs="Arial"/>
                <w:lang w:val="id-ID"/>
              </w:rPr>
              <w:t xml:space="preserve"> </w:t>
            </w:r>
            <w:r w:rsidRPr="0078040C">
              <w:rPr>
                <w:rFonts w:ascii="Arial" w:eastAsia="Calibri" w:hAnsi="Arial" w:cs="Arial"/>
                <w:spacing w:val="-3"/>
                <w:lang w:val="id-ID"/>
              </w:rPr>
              <w:t>Perawat Anne</w:t>
            </w:r>
          </w:p>
        </w:tc>
        <w:tc>
          <w:tcPr>
            <w:tcW w:w="1417" w:type="dxa"/>
            <w:tcBorders>
              <w:top w:val="single" w:sz="5" w:space="0" w:color="000000"/>
              <w:left w:val="single" w:sz="5" w:space="0" w:color="000000"/>
              <w:bottom w:val="single" w:sz="5" w:space="0" w:color="000000"/>
              <w:right w:val="single" w:sz="4"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1"/>
              </w:rPr>
              <w:t>Ny</w:t>
            </w:r>
            <w:r w:rsidRPr="0078040C">
              <w:rPr>
                <w:rFonts w:ascii="Arial" w:eastAsia="Calibri" w:hAnsi="Arial" w:cs="Arial"/>
              </w:rPr>
              <w:t>.</w:t>
            </w:r>
            <w:r w:rsidRPr="0078040C">
              <w:rPr>
                <w:rFonts w:ascii="Arial" w:eastAsia="Calibri" w:hAnsi="Arial" w:cs="Arial"/>
                <w:spacing w:val="1"/>
                <w:lang w:val="id-ID"/>
              </w:rPr>
              <w:t xml:space="preserve"> Jenny </w:t>
            </w:r>
            <w:r w:rsidRPr="0078040C">
              <w:rPr>
                <w:rFonts w:ascii="Arial" w:eastAsia="Calibri" w:hAnsi="Arial" w:cs="Arial"/>
                <w:spacing w:val="2"/>
              </w:rPr>
              <w:t>m</w:t>
            </w:r>
            <w:r w:rsidRPr="0078040C">
              <w:rPr>
                <w:rFonts w:ascii="Arial" w:eastAsia="Calibri" w:hAnsi="Arial" w:cs="Arial"/>
                <w:spacing w:val="-2"/>
              </w:rPr>
              <w:t>e</w:t>
            </w:r>
            <w:r w:rsidRPr="0078040C">
              <w:rPr>
                <w:rFonts w:ascii="Arial" w:eastAsia="Calibri" w:hAnsi="Arial" w:cs="Arial"/>
                <w:spacing w:val="3"/>
              </w:rPr>
              <w:t>n</w:t>
            </w:r>
            <w:r w:rsidRPr="0078040C">
              <w:rPr>
                <w:rFonts w:ascii="Arial" w:eastAsia="Calibri" w:hAnsi="Arial" w:cs="Arial"/>
                <w:spacing w:val="-2"/>
              </w:rPr>
              <w:t>e</w:t>
            </w:r>
            <w:r w:rsidRPr="0078040C">
              <w:rPr>
                <w:rFonts w:ascii="Arial" w:eastAsia="Calibri" w:hAnsi="Arial" w:cs="Arial"/>
              </w:rPr>
              <w:t>l</w:t>
            </w:r>
            <w:r w:rsidRPr="0078040C">
              <w:rPr>
                <w:rFonts w:ascii="Arial" w:eastAsia="Calibri" w:hAnsi="Arial" w:cs="Arial"/>
                <w:spacing w:val="2"/>
              </w:rPr>
              <w:t>p</w:t>
            </w:r>
            <w:r w:rsidRPr="0078040C">
              <w:rPr>
                <w:rFonts w:ascii="Arial" w:eastAsia="Calibri" w:hAnsi="Arial" w:cs="Arial"/>
                <w:lang w:val="id-ID"/>
              </w:rPr>
              <w:t>o</w:t>
            </w:r>
            <w:r w:rsidRPr="0078040C">
              <w:rPr>
                <w:rFonts w:ascii="Arial" w:eastAsia="Calibri" w:hAnsi="Arial" w:cs="Arial"/>
              </w:rPr>
              <w:t xml:space="preserve">n </w:t>
            </w:r>
            <w:r w:rsidRPr="0078040C">
              <w:rPr>
                <w:rFonts w:ascii="Arial" w:eastAsia="Calibri" w:hAnsi="Arial" w:cs="Arial"/>
                <w:spacing w:val="2"/>
              </w:rPr>
              <w:t>R</w:t>
            </w:r>
            <w:r w:rsidRPr="0078040C">
              <w:rPr>
                <w:rFonts w:ascii="Arial" w:eastAsia="Calibri" w:hAnsi="Arial" w:cs="Arial"/>
              </w:rPr>
              <w:t>S</w:t>
            </w:r>
          </w:p>
        </w:tc>
        <w:tc>
          <w:tcPr>
            <w:tcW w:w="1418" w:type="dxa"/>
            <w:tcBorders>
              <w:top w:val="single" w:sz="5" w:space="0" w:color="000000"/>
              <w:left w:val="single" w:sz="4"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dr.</w:t>
            </w:r>
            <w:r w:rsidRPr="0078040C">
              <w:rPr>
                <w:rFonts w:ascii="Arial" w:eastAsia="Calibri" w:hAnsi="Arial" w:cs="Arial"/>
                <w:lang w:val="id-ID"/>
              </w:rPr>
              <w:t xml:space="preserve"> Bagus </w:t>
            </w:r>
            <w:r w:rsidRPr="0078040C">
              <w:rPr>
                <w:rFonts w:ascii="Arial" w:eastAsia="Calibri" w:hAnsi="Arial" w:cs="Arial"/>
              </w:rPr>
              <w:t>meneri</w:t>
            </w:r>
            <w:r w:rsidRPr="0078040C">
              <w:rPr>
                <w:rFonts w:ascii="Arial" w:eastAsia="Calibri" w:hAnsi="Arial" w:cs="Arial"/>
                <w:spacing w:val="2"/>
              </w:rPr>
              <w:t>m</w:t>
            </w:r>
            <w:r w:rsidRPr="0078040C">
              <w:rPr>
                <w:rFonts w:ascii="Arial" w:eastAsia="Calibri" w:hAnsi="Arial" w:cs="Arial"/>
              </w:rPr>
              <w:t>a</w:t>
            </w:r>
            <w:r w:rsidRPr="0078040C">
              <w:rPr>
                <w:rFonts w:ascii="Arial" w:eastAsia="Calibri" w:hAnsi="Arial" w:cs="Arial"/>
                <w:lang w:val="id-ID"/>
              </w:rPr>
              <w:t xml:space="preserve"> </w:t>
            </w:r>
            <w:r w:rsidRPr="0078040C">
              <w:rPr>
                <w:rFonts w:ascii="Arial" w:eastAsia="Calibri" w:hAnsi="Arial" w:cs="Arial"/>
                <w:spacing w:val="3"/>
              </w:rPr>
              <w:t>t</w:t>
            </w:r>
            <w:r w:rsidRPr="0078040C">
              <w:rPr>
                <w:rFonts w:ascii="Arial" w:eastAsia="Calibri" w:hAnsi="Arial" w:cs="Arial"/>
                <w:spacing w:val="-2"/>
              </w:rPr>
              <w:t>e</w:t>
            </w:r>
            <w:r w:rsidRPr="0078040C">
              <w:rPr>
                <w:rFonts w:ascii="Arial" w:eastAsia="Calibri" w:hAnsi="Arial" w:cs="Arial"/>
              </w:rPr>
              <w:t>l</w:t>
            </w:r>
            <w:r w:rsidRPr="0078040C">
              <w:rPr>
                <w:rFonts w:ascii="Arial" w:eastAsia="Calibri" w:hAnsi="Arial" w:cs="Arial"/>
                <w:spacing w:val="2"/>
              </w:rPr>
              <w:t>p</w:t>
            </w:r>
            <w:r w:rsidRPr="0078040C">
              <w:rPr>
                <w:rFonts w:ascii="Arial" w:eastAsia="Calibri" w:hAnsi="Arial" w:cs="Arial"/>
                <w:spacing w:val="2"/>
                <w:lang w:val="id-ID"/>
              </w:rPr>
              <w:t>o</w:t>
            </w:r>
            <w:r w:rsidRPr="0078040C">
              <w:rPr>
                <w:rFonts w:ascii="Arial" w:eastAsia="Calibri" w:hAnsi="Arial" w:cs="Arial"/>
              </w:rPr>
              <w:t xml:space="preserve">n </w:t>
            </w:r>
            <w:r w:rsidRPr="0078040C">
              <w:rPr>
                <w:rFonts w:ascii="Arial" w:eastAsia="Calibri" w:hAnsi="Arial" w:cs="Arial"/>
                <w:spacing w:val="3"/>
              </w:rPr>
              <w:t>d</w:t>
            </w:r>
            <w:r w:rsidRPr="0078040C">
              <w:rPr>
                <w:rFonts w:ascii="Arial" w:eastAsia="Calibri" w:hAnsi="Arial" w:cs="Arial"/>
                <w:spacing w:val="-4"/>
              </w:rPr>
              <w:t>a</w:t>
            </w:r>
            <w:r w:rsidRPr="0078040C">
              <w:rPr>
                <w:rFonts w:ascii="Arial" w:eastAsia="Calibri" w:hAnsi="Arial" w:cs="Arial"/>
                <w:spacing w:val="3"/>
              </w:rPr>
              <w:t>r</w:t>
            </w:r>
            <w:r w:rsidRPr="0078040C">
              <w:rPr>
                <w:rFonts w:ascii="Arial" w:eastAsia="Calibri" w:hAnsi="Arial" w:cs="Arial"/>
              </w:rPr>
              <w:t>i</w:t>
            </w:r>
            <w:r w:rsidRPr="0078040C">
              <w:rPr>
                <w:rFonts w:ascii="Arial" w:eastAsia="Calibri" w:hAnsi="Arial" w:cs="Arial"/>
                <w:lang w:val="id-ID"/>
              </w:rPr>
              <w:t xml:space="preserve"> </w:t>
            </w:r>
            <w:r w:rsidRPr="0078040C">
              <w:rPr>
                <w:rFonts w:ascii="Arial" w:eastAsia="Calibri" w:hAnsi="Arial" w:cs="Arial"/>
                <w:spacing w:val="1"/>
              </w:rPr>
              <w:t>I</w:t>
            </w:r>
            <w:r w:rsidRPr="0078040C">
              <w:rPr>
                <w:rFonts w:ascii="Arial" w:eastAsia="Calibri" w:hAnsi="Arial" w:cs="Arial"/>
              </w:rPr>
              <w:t>bun</w:t>
            </w:r>
            <w:r w:rsidRPr="0078040C">
              <w:rPr>
                <w:rFonts w:ascii="Arial" w:eastAsia="Calibri" w:hAnsi="Arial" w:cs="Arial"/>
                <w:spacing w:val="4"/>
              </w:rPr>
              <w:t>y</w:t>
            </w:r>
            <w:r w:rsidRPr="0078040C">
              <w:rPr>
                <w:rFonts w:ascii="Arial" w:eastAsia="Calibri" w:hAnsi="Arial" w:cs="Arial"/>
              </w:rPr>
              <w:t>a</w:t>
            </w:r>
          </w:p>
        </w:tc>
        <w:tc>
          <w:tcPr>
            <w:tcW w:w="1276" w:type="dxa"/>
            <w:tcBorders>
              <w:top w:val="single" w:sz="5"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dr.</w:t>
            </w:r>
            <w:r w:rsidRPr="0078040C">
              <w:rPr>
                <w:rFonts w:ascii="Arial" w:eastAsia="Calibri" w:hAnsi="Arial" w:cs="Arial"/>
                <w:spacing w:val="1"/>
                <w:lang w:val="id-ID"/>
              </w:rPr>
              <w:t xml:space="preserve"> Bowo</w:t>
            </w:r>
            <w:r w:rsidRPr="0078040C">
              <w:rPr>
                <w:rFonts w:ascii="Arial" w:eastAsia="Calibri" w:hAnsi="Arial" w:cs="Arial"/>
              </w:rPr>
              <w:t xml:space="preserve"> m</w:t>
            </w:r>
            <w:r w:rsidRPr="0078040C">
              <w:rPr>
                <w:rFonts w:ascii="Arial" w:eastAsia="Calibri" w:hAnsi="Arial" w:cs="Arial"/>
                <w:spacing w:val="-1"/>
              </w:rPr>
              <w:t>a</w:t>
            </w:r>
            <w:r w:rsidRPr="0078040C">
              <w:rPr>
                <w:rFonts w:ascii="Arial" w:eastAsia="Calibri" w:hAnsi="Arial" w:cs="Arial"/>
                <w:spacing w:val="2"/>
              </w:rPr>
              <w:t>s</w:t>
            </w:r>
            <w:r w:rsidRPr="0078040C">
              <w:rPr>
                <w:rFonts w:ascii="Arial" w:eastAsia="Calibri" w:hAnsi="Arial" w:cs="Arial"/>
              </w:rPr>
              <w:t>uk ru</w:t>
            </w:r>
            <w:r w:rsidRPr="0078040C">
              <w:rPr>
                <w:rFonts w:ascii="Arial" w:eastAsia="Calibri" w:hAnsi="Arial" w:cs="Arial"/>
                <w:spacing w:val="1"/>
              </w:rPr>
              <w:t>a</w:t>
            </w:r>
            <w:r w:rsidRPr="0078040C">
              <w:rPr>
                <w:rFonts w:ascii="Arial" w:eastAsia="Calibri" w:hAnsi="Arial" w:cs="Arial"/>
                <w:spacing w:val="-2"/>
              </w:rPr>
              <w:t>n</w:t>
            </w:r>
            <w:r w:rsidRPr="0078040C">
              <w:rPr>
                <w:rFonts w:ascii="Arial" w:eastAsia="Calibri" w:hAnsi="Arial" w:cs="Arial"/>
              </w:rPr>
              <w:t xml:space="preserve">g </w:t>
            </w:r>
            <w:r w:rsidRPr="0078040C">
              <w:rPr>
                <w:rFonts w:ascii="Arial" w:eastAsia="Calibri" w:hAnsi="Arial" w:cs="Arial"/>
                <w:spacing w:val="3"/>
              </w:rPr>
              <w:t>b</w:t>
            </w:r>
            <w:r w:rsidRPr="0078040C">
              <w:rPr>
                <w:rFonts w:ascii="Arial" w:eastAsia="Calibri" w:hAnsi="Arial" w:cs="Arial"/>
                <w:spacing w:val="-4"/>
              </w:rPr>
              <w:t>a</w:t>
            </w:r>
            <w:r w:rsidRPr="0078040C">
              <w:rPr>
                <w:rFonts w:ascii="Arial" w:eastAsia="Calibri" w:hAnsi="Arial" w:cs="Arial"/>
              </w:rPr>
              <w:t>ng</w:t>
            </w:r>
            <w:r w:rsidRPr="0078040C">
              <w:rPr>
                <w:rFonts w:ascii="Arial" w:eastAsia="Calibri" w:hAnsi="Arial" w:cs="Arial"/>
                <w:spacing w:val="2"/>
              </w:rPr>
              <w:t>s</w:t>
            </w:r>
            <w:r w:rsidRPr="0078040C">
              <w:rPr>
                <w:rFonts w:ascii="Arial" w:eastAsia="Calibri" w:hAnsi="Arial" w:cs="Arial"/>
                <w:spacing w:val="-4"/>
              </w:rPr>
              <w:t>a</w:t>
            </w:r>
            <w:r w:rsidRPr="0078040C">
              <w:rPr>
                <w:rFonts w:ascii="Arial" w:eastAsia="Calibri" w:hAnsi="Arial" w:cs="Arial"/>
              </w:rPr>
              <w:t>l</w:t>
            </w:r>
          </w:p>
        </w:tc>
        <w:tc>
          <w:tcPr>
            <w:tcW w:w="1275" w:type="dxa"/>
            <w:tcBorders>
              <w:top w:val="single" w:sz="5"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1" w:right="141"/>
              <w:rPr>
                <w:rFonts w:ascii="Arial" w:eastAsia="Calibri" w:hAnsi="Arial" w:cs="Arial"/>
              </w:rPr>
            </w:pPr>
            <w:r w:rsidRPr="0078040C">
              <w:rPr>
                <w:rFonts w:ascii="Arial" w:eastAsia="Calibri" w:hAnsi="Arial" w:cs="Arial"/>
                <w:spacing w:val="-2"/>
              </w:rPr>
              <w:t>d</w:t>
            </w:r>
            <w:r w:rsidRPr="0078040C">
              <w:rPr>
                <w:rFonts w:ascii="Arial" w:eastAsia="Calibri" w:hAnsi="Arial" w:cs="Arial"/>
                <w:spacing w:val="3"/>
              </w:rPr>
              <w:t>r</w:t>
            </w:r>
            <w:r w:rsidRPr="0078040C">
              <w:rPr>
                <w:rFonts w:ascii="Arial" w:eastAsia="Calibri" w:hAnsi="Arial" w:cs="Arial"/>
              </w:rPr>
              <w:t>.</w:t>
            </w:r>
            <w:r w:rsidRPr="0078040C">
              <w:rPr>
                <w:rFonts w:ascii="Arial" w:eastAsia="Calibri" w:hAnsi="Arial" w:cs="Arial"/>
                <w:spacing w:val="1"/>
                <w:lang w:val="id-ID"/>
              </w:rPr>
              <w:t xml:space="preserve"> Bowo </w:t>
            </w:r>
            <w:r w:rsidRPr="0078040C">
              <w:rPr>
                <w:rFonts w:ascii="Arial" w:eastAsia="Calibri" w:hAnsi="Arial" w:cs="Arial"/>
                <w:spacing w:val="-2"/>
              </w:rPr>
              <w:t>k</w:t>
            </w:r>
            <w:r w:rsidRPr="0078040C">
              <w:rPr>
                <w:rFonts w:ascii="Arial" w:eastAsia="Calibri" w:hAnsi="Arial" w:cs="Arial"/>
              </w:rPr>
              <w:t>e F</w:t>
            </w:r>
            <w:r w:rsidRPr="0078040C">
              <w:rPr>
                <w:rFonts w:ascii="Arial" w:eastAsia="Calibri" w:hAnsi="Arial" w:cs="Arial"/>
                <w:spacing w:val="-4"/>
              </w:rPr>
              <w:t>a</w:t>
            </w:r>
            <w:r w:rsidRPr="0078040C">
              <w:rPr>
                <w:rFonts w:ascii="Arial" w:eastAsia="Calibri" w:hAnsi="Arial" w:cs="Arial"/>
                <w:spacing w:val="3"/>
              </w:rPr>
              <w:t>r</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rPr>
              <w:t>si meng</w:t>
            </w:r>
            <w:r w:rsidRPr="0078040C">
              <w:rPr>
                <w:rFonts w:ascii="Arial" w:eastAsia="Calibri" w:hAnsi="Arial" w:cs="Arial"/>
                <w:spacing w:val="1"/>
              </w:rPr>
              <w:t>a</w:t>
            </w:r>
            <w:r w:rsidRPr="0078040C">
              <w:rPr>
                <w:rFonts w:ascii="Arial" w:eastAsia="Calibri" w:hAnsi="Arial" w:cs="Arial"/>
              </w:rPr>
              <w:t>m</w:t>
            </w:r>
            <w:r w:rsidRPr="0078040C">
              <w:rPr>
                <w:rFonts w:ascii="Arial" w:eastAsia="Calibri" w:hAnsi="Arial" w:cs="Arial"/>
                <w:spacing w:val="-2"/>
              </w:rPr>
              <w:t>b</w:t>
            </w:r>
            <w:r w:rsidRPr="0078040C">
              <w:rPr>
                <w:rFonts w:ascii="Arial" w:eastAsia="Calibri" w:hAnsi="Arial" w:cs="Arial"/>
                <w:spacing w:val="2"/>
              </w:rPr>
              <w:t>i</w:t>
            </w:r>
            <w:r w:rsidRPr="0078040C">
              <w:rPr>
                <w:rFonts w:ascii="Arial" w:eastAsia="Calibri" w:hAnsi="Arial" w:cs="Arial"/>
              </w:rPr>
              <w:t>l methot</w:t>
            </w:r>
            <w:r w:rsidRPr="0078040C">
              <w:rPr>
                <w:rFonts w:ascii="Arial" w:eastAsia="Calibri" w:hAnsi="Arial" w:cs="Arial"/>
                <w:spacing w:val="3"/>
              </w:rPr>
              <w:t>r</w:t>
            </w:r>
            <w:r w:rsidRPr="0078040C">
              <w:rPr>
                <w:rFonts w:ascii="Arial" w:eastAsia="Calibri" w:hAnsi="Arial" w:cs="Arial"/>
                <w:spacing w:val="-2"/>
              </w:rPr>
              <w:t>e</w:t>
            </w:r>
            <w:r w:rsidRPr="0078040C">
              <w:rPr>
                <w:rFonts w:ascii="Arial" w:eastAsia="Calibri" w:hAnsi="Arial" w:cs="Arial"/>
              </w:rPr>
              <w:t>x</w:t>
            </w:r>
            <w:r w:rsidRPr="0078040C">
              <w:rPr>
                <w:rFonts w:ascii="Arial" w:eastAsia="Calibri" w:hAnsi="Arial" w:cs="Arial"/>
                <w:spacing w:val="-1"/>
              </w:rPr>
              <w:t>a</w:t>
            </w:r>
            <w:r w:rsidRPr="0078040C">
              <w:rPr>
                <w:rFonts w:ascii="Arial" w:eastAsia="Calibri" w:hAnsi="Arial" w:cs="Arial"/>
              </w:rPr>
              <w:t xml:space="preserve">te </w:t>
            </w:r>
            <w:r w:rsidRPr="0078040C">
              <w:rPr>
                <w:rFonts w:ascii="Arial" w:eastAsia="Calibri" w:hAnsi="Arial" w:cs="Arial"/>
                <w:spacing w:val="-2"/>
              </w:rPr>
              <w:t>u</w:t>
            </w:r>
            <w:r w:rsidRPr="0078040C">
              <w:rPr>
                <w:rFonts w:ascii="Arial" w:eastAsia="Calibri" w:hAnsi="Arial" w:cs="Arial"/>
              </w:rPr>
              <w:t>ntuk</w:t>
            </w:r>
          </w:p>
          <w:p w:rsidR="00245209" w:rsidRPr="0078040C" w:rsidRDefault="00245209" w:rsidP="0078040C">
            <w:pPr>
              <w:spacing w:before="60" w:line="276" w:lineRule="auto"/>
              <w:ind w:left="141" w:right="141"/>
              <w:rPr>
                <w:rFonts w:ascii="Arial" w:eastAsia="Calibri" w:hAnsi="Arial" w:cs="Arial"/>
                <w:lang w:val="id-ID"/>
              </w:rPr>
            </w:pPr>
            <w:r w:rsidRPr="0078040C">
              <w:rPr>
                <w:rFonts w:ascii="Arial" w:eastAsia="Calibri" w:hAnsi="Arial" w:cs="Arial"/>
                <w:spacing w:val="1"/>
              </w:rPr>
              <w:t>N</w:t>
            </w:r>
            <w:r w:rsidRPr="0078040C">
              <w:rPr>
                <w:rFonts w:ascii="Arial" w:eastAsia="Calibri" w:hAnsi="Arial" w:cs="Arial"/>
                <w:spacing w:val="-1"/>
              </w:rPr>
              <w:t>y</w:t>
            </w:r>
            <w:r w:rsidRPr="0078040C">
              <w:rPr>
                <w:rFonts w:ascii="Arial" w:eastAsia="Calibri" w:hAnsi="Arial" w:cs="Arial"/>
              </w:rPr>
              <w:t>.</w:t>
            </w:r>
            <w:r w:rsidRPr="0078040C">
              <w:rPr>
                <w:rFonts w:ascii="Arial" w:eastAsia="Calibri" w:hAnsi="Arial" w:cs="Arial"/>
                <w:lang w:val="id-ID"/>
              </w:rPr>
              <w:t xml:space="preserve"> Umi</w:t>
            </w:r>
          </w:p>
        </w:tc>
      </w:tr>
      <w:tr w:rsidR="00245209" w:rsidRPr="00CC6AD9" w:rsidTr="0078040C">
        <w:trPr>
          <w:trHeight w:hRule="exact" w:val="4256"/>
        </w:trPr>
        <w:tc>
          <w:tcPr>
            <w:tcW w:w="1134" w:type="dxa"/>
            <w:tcBorders>
              <w:top w:val="single" w:sz="5" w:space="0" w:color="000000"/>
              <w:left w:val="single" w:sz="5" w:space="0" w:color="000000"/>
              <w:bottom w:val="single" w:sz="4" w:space="0" w:color="000000"/>
              <w:right w:val="single" w:sz="5" w:space="0" w:color="000000"/>
            </w:tcBorders>
          </w:tcPr>
          <w:p w:rsidR="00245209" w:rsidRPr="0078040C" w:rsidRDefault="00245209" w:rsidP="0078040C">
            <w:pPr>
              <w:spacing w:before="60" w:line="276" w:lineRule="auto"/>
              <w:ind w:left="142" w:hanging="1"/>
              <w:rPr>
                <w:rFonts w:ascii="Arial" w:eastAsia="Calibri" w:hAnsi="Arial" w:cs="Arial"/>
              </w:rPr>
            </w:pPr>
            <w:r w:rsidRPr="0078040C">
              <w:rPr>
                <w:rFonts w:ascii="Arial" w:eastAsia="Calibri" w:hAnsi="Arial" w:cs="Arial"/>
                <w:spacing w:val="1"/>
                <w:position w:val="1"/>
              </w:rPr>
              <w:lastRenderedPageBreak/>
              <w:t>In</w:t>
            </w:r>
            <w:r w:rsidRPr="0078040C">
              <w:rPr>
                <w:rFonts w:ascii="Arial" w:eastAsia="Calibri" w:hAnsi="Arial" w:cs="Arial"/>
                <w:position w:val="1"/>
              </w:rPr>
              <w:t>fo</w:t>
            </w:r>
            <w:r w:rsidRPr="0078040C">
              <w:rPr>
                <w:rFonts w:ascii="Arial" w:eastAsia="Calibri" w:hAnsi="Arial" w:cs="Arial"/>
                <w:spacing w:val="2"/>
                <w:position w:val="1"/>
              </w:rPr>
              <w:t>r</w:t>
            </w:r>
            <w:r w:rsidRPr="0078040C">
              <w:rPr>
                <w:rFonts w:ascii="Arial" w:eastAsia="Calibri" w:hAnsi="Arial" w:cs="Arial"/>
                <w:spacing w:val="-1"/>
                <w:position w:val="1"/>
              </w:rPr>
              <w:t>m</w:t>
            </w:r>
            <w:r w:rsidRPr="0078040C">
              <w:rPr>
                <w:rFonts w:ascii="Arial" w:eastAsia="Calibri" w:hAnsi="Arial" w:cs="Arial"/>
                <w:spacing w:val="3"/>
                <w:position w:val="1"/>
              </w:rPr>
              <w:t>a</w:t>
            </w:r>
            <w:r w:rsidRPr="0078040C">
              <w:rPr>
                <w:rFonts w:ascii="Arial" w:eastAsia="Calibri" w:hAnsi="Arial" w:cs="Arial"/>
                <w:spacing w:val="-3"/>
                <w:position w:val="1"/>
              </w:rPr>
              <w:t>s</w:t>
            </w:r>
            <w:r w:rsidRPr="0078040C">
              <w:rPr>
                <w:rFonts w:ascii="Arial" w:eastAsia="Calibri" w:hAnsi="Arial" w:cs="Arial"/>
                <w:position w:val="1"/>
              </w:rPr>
              <w:t>i</w:t>
            </w:r>
          </w:p>
          <w:p w:rsidR="00245209" w:rsidRPr="0078040C" w:rsidRDefault="00245209" w:rsidP="0078040C">
            <w:pPr>
              <w:spacing w:before="60" w:line="276" w:lineRule="auto"/>
              <w:ind w:left="142" w:hanging="1"/>
              <w:rPr>
                <w:rFonts w:ascii="Arial" w:eastAsia="Calibri" w:hAnsi="Arial" w:cs="Arial"/>
              </w:rPr>
            </w:pPr>
            <w:r w:rsidRPr="0078040C">
              <w:rPr>
                <w:rFonts w:ascii="Arial" w:eastAsia="Calibri" w:hAnsi="Arial" w:cs="Arial"/>
              </w:rPr>
              <w:t>Ta</w:t>
            </w:r>
            <w:r w:rsidRPr="0078040C">
              <w:rPr>
                <w:rFonts w:ascii="Arial" w:eastAsia="Calibri" w:hAnsi="Arial" w:cs="Arial"/>
                <w:spacing w:val="-1"/>
              </w:rPr>
              <w:t>mb</w:t>
            </w:r>
            <w:r w:rsidRPr="0078040C">
              <w:rPr>
                <w:rFonts w:ascii="Arial" w:eastAsia="Calibri" w:hAnsi="Arial" w:cs="Arial"/>
                <w:spacing w:val="3"/>
              </w:rPr>
              <w:t>a</w:t>
            </w:r>
            <w:r w:rsidRPr="0078040C">
              <w:rPr>
                <w:rFonts w:ascii="Arial" w:eastAsia="Calibri" w:hAnsi="Arial" w:cs="Arial"/>
              </w:rPr>
              <w:t>han</w:t>
            </w:r>
          </w:p>
        </w:tc>
        <w:tc>
          <w:tcPr>
            <w:tcW w:w="1418" w:type="dxa"/>
            <w:tcBorders>
              <w:top w:val="single" w:sz="5" w:space="0" w:color="000000"/>
              <w:left w:val="single" w:sz="5" w:space="0" w:color="000000"/>
              <w:bottom w:val="single" w:sz="4" w:space="0" w:color="000000"/>
              <w:right w:val="single" w:sz="4" w:space="0" w:color="000000"/>
            </w:tcBorders>
          </w:tcPr>
          <w:p w:rsidR="00245209" w:rsidRPr="0078040C" w:rsidRDefault="00245209" w:rsidP="0078040C">
            <w:pPr>
              <w:spacing w:before="60" w:line="276" w:lineRule="auto"/>
              <w:ind w:left="142"/>
              <w:rPr>
                <w:rFonts w:ascii="Arial" w:eastAsia="Calibri" w:hAnsi="Arial" w:cs="Arial"/>
                <w:lang w:val="id-ID"/>
              </w:rPr>
            </w:pPr>
            <w:r w:rsidRPr="0078040C">
              <w:rPr>
                <w:rFonts w:ascii="Arial" w:eastAsia="Calibri" w:hAnsi="Arial" w:cs="Arial"/>
                <w:position w:val="1"/>
              </w:rPr>
              <w:t>dr.</w:t>
            </w:r>
            <w:r w:rsidRPr="0078040C">
              <w:rPr>
                <w:rFonts w:ascii="Arial" w:eastAsia="Calibri" w:hAnsi="Arial" w:cs="Arial"/>
                <w:position w:val="1"/>
                <w:lang w:val="id-ID"/>
              </w:rPr>
              <w:t xml:space="preserve"> Bagus</w:t>
            </w:r>
          </w:p>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rPr>
              <w:t>me</w:t>
            </w:r>
            <w:r w:rsidRPr="0078040C">
              <w:rPr>
                <w:rFonts w:ascii="Arial" w:eastAsia="Calibri" w:hAnsi="Arial" w:cs="Arial"/>
                <w:spacing w:val="3"/>
              </w:rPr>
              <w:t>n</w:t>
            </w:r>
            <w:r w:rsidRPr="0078040C">
              <w:rPr>
                <w:rFonts w:ascii="Arial" w:eastAsia="Calibri" w:hAnsi="Arial" w:cs="Arial"/>
                <w:spacing w:val="-2"/>
              </w:rPr>
              <w:t>e</w:t>
            </w:r>
            <w:r w:rsidRPr="0078040C">
              <w:rPr>
                <w:rFonts w:ascii="Arial" w:eastAsia="Calibri" w:hAnsi="Arial" w:cs="Arial"/>
                <w:spacing w:val="3"/>
              </w:rPr>
              <w:t>r</w:t>
            </w:r>
            <w:r w:rsidRPr="0078040C">
              <w:rPr>
                <w:rFonts w:ascii="Arial" w:eastAsia="Calibri" w:hAnsi="Arial" w:cs="Arial"/>
                <w:spacing w:val="-2"/>
              </w:rPr>
              <w:t>i</w:t>
            </w:r>
            <w:r w:rsidRPr="0078040C">
              <w:rPr>
                <w:rFonts w:ascii="Arial" w:eastAsia="Calibri" w:hAnsi="Arial" w:cs="Arial"/>
                <w:spacing w:val="4"/>
              </w:rPr>
              <w:t>m</w:t>
            </w:r>
            <w:r w:rsidRPr="0078040C">
              <w:rPr>
                <w:rFonts w:ascii="Arial" w:eastAsia="Calibri" w:hAnsi="Arial" w:cs="Arial"/>
              </w:rPr>
              <w:t xml:space="preserve">a </w:t>
            </w:r>
            <w:r w:rsidRPr="0078040C">
              <w:rPr>
                <w:rFonts w:ascii="Arial" w:eastAsia="Calibri" w:hAnsi="Arial" w:cs="Arial"/>
                <w:spacing w:val="3"/>
              </w:rPr>
              <w:t>t</w:t>
            </w:r>
            <w:r w:rsidRPr="0078040C">
              <w:rPr>
                <w:rFonts w:ascii="Arial" w:eastAsia="Calibri" w:hAnsi="Arial" w:cs="Arial"/>
                <w:spacing w:val="-2"/>
              </w:rPr>
              <w:t>e</w:t>
            </w:r>
            <w:r w:rsidRPr="0078040C">
              <w:rPr>
                <w:rFonts w:ascii="Arial" w:eastAsia="Calibri" w:hAnsi="Arial" w:cs="Arial"/>
              </w:rPr>
              <w:t>lpon</w:t>
            </w:r>
            <w:r w:rsidRPr="0078040C">
              <w:rPr>
                <w:rFonts w:ascii="Arial" w:eastAsia="Calibri" w:hAnsi="Arial" w:cs="Arial"/>
                <w:lang w:val="id-ID"/>
              </w:rPr>
              <w:t xml:space="preserve"> </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 xml:space="preserve">ri </w:t>
            </w:r>
            <w:r w:rsidRPr="0078040C">
              <w:rPr>
                <w:rFonts w:ascii="Arial" w:eastAsia="Calibri" w:hAnsi="Arial" w:cs="Arial"/>
                <w:spacing w:val="2"/>
                <w:lang w:val="id-ID"/>
              </w:rPr>
              <w:t>Dewi</w:t>
            </w:r>
            <w:r w:rsidRPr="0078040C">
              <w:rPr>
                <w:rFonts w:ascii="Arial" w:eastAsia="Calibri" w:hAnsi="Arial" w:cs="Arial"/>
              </w:rPr>
              <w:t>,</w:t>
            </w:r>
          </w:p>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spacing w:val="2"/>
              </w:rPr>
              <w:t>B</w:t>
            </w:r>
            <w:r w:rsidRPr="0078040C">
              <w:rPr>
                <w:rFonts w:ascii="Arial" w:eastAsia="Calibri" w:hAnsi="Arial" w:cs="Arial"/>
                <w:spacing w:val="-4"/>
              </w:rPr>
              <w:t>a</w:t>
            </w:r>
            <w:r w:rsidRPr="0078040C">
              <w:rPr>
                <w:rFonts w:ascii="Arial" w:eastAsia="Calibri" w:hAnsi="Arial" w:cs="Arial"/>
              </w:rPr>
              <w:t>g</w:t>
            </w:r>
            <w:r w:rsidRPr="0078040C">
              <w:rPr>
                <w:rFonts w:ascii="Arial" w:eastAsia="Calibri" w:hAnsi="Arial" w:cs="Arial"/>
                <w:spacing w:val="2"/>
              </w:rPr>
              <w:t>i</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lang w:val="id-ID"/>
              </w:rPr>
              <w:t xml:space="preserve"> </w:t>
            </w:r>
            <w:r w:rsidRPr="0078040C">
              <w:rPr>
                <w:rFonts w:ascii="Arial" w:eastAsia="Calibri" w:hAnsi="Arial" w:cs="Arial"/>
                <w:spacing w:val="2"/>
              </w:rPr>
              <w:t>F</w:t>
            </w:r>
            <w:r w:rsidRPr="0078040C">
              <w:rPr>
                <w:rFonts w:ascii="Arial" w:eastAsia="Calibri" w:hAnsi="Arial" w:cs="Arial"/>
                <w:spacing w:val="-1"/>
              </w:rPr>
              <w:t>a</w:t>
            </w:r>
            <w:r w:rsidRPr="0078040C">
              <w:rPr>
                <w:rFonts w:ascii="Arial" w:eastAsia="Calibri" w:hAnsi="Arial" w:cs="Arial"/>
              </w:rPr>
              <w:t>r</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rPr>
              <w:t>si me</w:t>
            </w:r>
            <w:r w:rsidRPr="0078040C">
              <w:rPr>
                <w:rFonts w:ascii="Arial" w:eastAsia="Calibri" w:hAnsi="Arial" w:cs="Arial"/>
                <w:spacing w:val="3"/>
              </w:rPr>
              <w:t>n</w:t>
            </w:r>
            <w:r w:rsidRPr="0078040C">
              <w:rPr>
                <w:rFonts w:ascii="Arial" w:eastAsia="Calibri" w:hAnsi="Arial" w:cs="Arial"/>
                <w:spacing w:val="-2"/>
              </w:rPr>
              <w:t>g</w:t>
            </w:r>
            <w:r w:rsidRPr="0078040C">
              <w:rPr>
                <w:rFonts w:ascii="Arial" w:eastAsia="Calibri" w:hAnsi="Arial" w:cs="Arial"/>
                <w:spacing w:val="-1"/>
              </w:rPr>
              <w:t>a</w:t>
            </w:r>
            <w:r w:rsidRPr="0078040C">
              <w:rPr>
                <w:rFonts w:ascii="Arial" w:eastAsia="Calibri" w:hAnsi="Arial" w:cs="Arial"/>
                <w:spacing w:val="3"/>
              </w:rPr>
              <w:t>t</w:t>
            </w:r>
            <w:r w:rsidRPr="0078040C">
              <w:rPr>
                <w:rFonts w:ascii="Arial" w:eastAsia="Calibri" w:hAnsi="Arial" w:cs="Arial"/>
                <w:spacing w:val="-1"/>
              </w:rPr>
              <w:t>a</w:t>
            </w:r>
            <w:r w:rsidRPr="0078040C">
              <w:rPr>
                <w:rFonts w:ascii="Arial" w:eastAsia="Calibri" w:hAnsi="Arial" w:cs="Arial"/>
                <w:spacing w:val="3"/>
              </w:rPr>
              <w:t>k</w:t>
            </w:r>
            <w:r w:rsidRPr="0078040C">
              <w:rPr>
                <w:rFonts w:ascii="Arial" w:eastAsia="Calibri" w:hAnsi="Arial" w:cs="Arial"/>
                <w:spacing w:val="-1"/>
              </w:rPr>
              <w:t>a</w:t>
            </w:r>
            <w:r w:rsidRPr="0078040C">
              <w:rPr>
                <w:rFonts w:ascii="Arial" w:eastAsia="Calibri" w:hAnsi="Arial" w:cs="Arial"/>
              </w:rPr>
              <w:t xml:space="preserve">n </w:t>
            </w:r>
            <w:r w:rsidRPr="0078040C">
              <w:rPr>
                <w:rFonts w:ascii="Arial" w:eastAsia="Calibri" w:hAnsi="Arial" w:cs="Arial"/>
                <w:spacing w:val="3"/>
              </w:rPr>
              <w:t>b</w:t>
            </w:r>
            <w:r w:rsidRPr="0078040C">
              <w:rPr>
                <w:rFonts w:ascii="Arial" w:eastAsia="Calibri" w:hAnsi="Arial" w:cs="Arial"/>
                <w:spacing w:val="-4"/>
              </w:rPr>
              <w:t>a</w:t>
            </w:r>
            <w:r w:rsidRPr="0078040C">
              <w:rPr>
                <w:rFonts w:ascii="Arial" w:eastAsia="Calibri" w:hAnsi="Arial" w:cs="Arial"/>
                <w:spacing w:val="3"/>
              </w:rPr>
              <w:t>hw</w:t>
            </w:r>
            <w:r w:rsidRPr="0078040C">
              <w:rPr>
                <w:rFonts w:ascii="Arial" w:eastAsia="Calibri" w:hAnsi="Arial" w:cs="Arial"/>
              </w:rPr>
              <w:t>a</w:t>
            </w:r>
            <w:r w:rsidRPr="0078040C">
              <w:rPr>
                <w:rFonts w:ascii="Arial" w:eastAsia="Calibri" w:hAnsi="Arial" w:cs="Arial"/>
                <w:lang w:val="id-ID"/>
              </w:rPr>
              <w:t xml:space="preserve"> </w:t>
            </w:r>
            <w:r w:rsidRPr="0078040C">
              <w:rPr>
                <w:rFonts w:ascii="Arial" w:eastAsia="Calibri" w:hAnsi="Arial" w:cs="Arial"/>
                <w:spacing w:val="3"/>
              </w:rPr>
              <w:t>t</w:t>
            </w:r>
            <w:r w:rsidRPr="0078040C">
              <w:rPr>
                <w:rFonts w:ascii="Arial" w:eastAsia="Calibri" w:hAnsi="Arial" w:cs="Arial"/>
                <w:spacing w:val="-2"/>
              </w:rPr>
              <w:t>e</w:t>
            </w:r>
            <w:r w:rsidRPr="0078040C">
              <w:rPr>
                <w:rFonts w:ascii="Arial" w:eastAsia="Calibri" w:hAnsi="Arial" w:cs="Arial"/>
                <w:spacing w:val="3"/>
              </w:rPr>
              <w:t>r</w:t>
            </w:r>
            <w:r w:rsidRPr="0078040C">
              <w:rPr>
                <w:rFonts w:ascii="Arial" w:eastAsia="Calibri" w:hAnsi="Arial" w:cs="Arial"/>
                <w:spacing w:val="-2"/>
              </w:rPr>
              <w:t>j</w:t>
            </w:r>
            <w:r w:rsidRPr="0078040C">
              <w:rPr>
                <w:rFonts w:ascii="Arial" w:eastAsia="Calibri" w:hAnsi="Arial" w:cs="Arial"/>
                <w:spacing w:val="1"/>
              </w:rPr>
              <w:t>a</w:t>
            </w:r>
            <w:r w:rsidRPr="0078040C">
              <w:rPr>
                <w:rFonts w:ascii="Arial" w:eastAsia="Calibri" w:hAnsi="Arial" w:cs="Arial"/>
              </w:rPr>
              <w:t>di s</w:t>
            </w:r>
            <w:r w:rsidRPr="0078040C">
              <w:rPr>
                <w:rFonts w:ascii="Arial" w:eastAsia="Calibri" w:hAnsi="Arial" w:cs="Arial"/>
                <w:spacing w:val="-1"/>
              </w:rPr>
              <w:t>a</w:t>
            </w:r>
            <w:r w:rsidRPr="0078040C">
              <w:rPr>
                <w:rFonts w:ascii="Arial" w:eastAsia="Calibri" w:hAnsi="Arial" w:cs="Arial"/>
                <w:spacing w:val="2"/>
              </w:rPr>
              <w:t>l</w:t>
            </w:r>
            <w:r w:rsidRPr="0078040C">
              <w:rPr>
                <w:rFonts w:ascii="Arial" w:eastAsia="Calibri" w:hAnsi="Arial" w:cs="Arial"/>
                <w:spacing w:val="1"/>
              </w:rPr>
              <w:t>a</w:t>
            </w:r>
            <w:r w:rsidRPr="0078040C">
              <w:rPr>
                <w:rFonts w:ascii="Arial" w:eastAsia="Calibri" w:hAnsi="Arial" w:cs="Arial"/>
              </w:rPr>
              <w:t>h pengiri</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rPr>
              <w:t>n</w:t>
            </w:r>
          </w:p>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rPr>
              <w:t>ob</w:t>
            </w:r>
            <w:r w:rsidRPr="0078040C">
              <w:rPr>
                <w:rFonts w:ascii="Arial" w:eastAsia="Calibri" w:hAnsi="Arial" w:cs="Arial"/>
                <w:spacing w:val="-1"/>
              </w:rPr>
              <w:t>a</w:t>
            </w:r>
            <w:r w:rsidRPr="0078040C">
              <w:rPr>
                <w:rFonts w:ascii="Arial" w:eastAsia="Calibri" w:hAnsi="Arial" w:cs="Arial"/>
              </w:rPr>
              <w:t>t: h</w:t>
            </w:r>
            <w:r w:rsidRPr="0078040C">
              <w:rPr>
                <w:rFonts w:ascii="Arial" w:eastAsia="Calibri" w:hAnsi="Arial" w:cs="Arial"/>
                <w:spacing w:val="-1"/>
              </w:rPr>
              <w:t>a</w:t>
            </w:r>
            <w:r w:rsidRPr="0078040C">
              <w:rPr>
                <w:rFonts w:ascii="Arial" w:eastAsia="Calibri" w:hAnsi="Arial" w:cs="Arial"/>
                <w:spacing w:val="3"/>
              </w:rPr>
              <w:t>r</w:t>
            </w:r>
            <w:r w:rsidRPr="0078040C">
              <w:rPr>
                <w:rFonts w:ascii="Arial" w:eastAsia="Calibri" w:hAnsi="Arial" w:cs="Arial"/>
                <w:spacing w:val="-2"/>
              </w:rPr>
              <w:t>u</w:t>
            </w:r>
            <w:r w:rsidRPr="0078040C">
              <w:rPr>
                <w:rFonts w:ascii="Arial" w:eastAsia="Calibri" w:hAnsi="Arial" w:cs="Arial"/>
                <w:spacing w:val="2"/>
              </w:rPr>
              <w:t>s</w:t>
            </w:r>
            <w:r w:rsidRPr="0078040C">
              <w:rPr>
                <w:rFonts w:ascii="Arial" w:eastAsia="Calibri" w:hAnsi="Arial" w:cs="Arial"/>
              </w:rPr>
              <w:t>n</w:t>
            </w:r>
            <w:r w:rsidRPr="0078040C">
              <w:rPr>
                <w:rFonts w:ascii="Arial" w:eastAsia="Calibri" w:hAnsi="Arial" w:cs="Arial"/>
                <w:spacing w:val="1"/>
              </w:rPr>
              <w:t>y</w:t>
            </w:r>
            <w:r w:rsidRPr="0078040C">
              <w:rPr>
                <w:rFonts w:ascii="Arial" w:eastAsia="Calibri" w:hAnsi="Arial" w:cs="Arial"/>
              </w:rPr>
              <w:t xml:space="preserve">a </w:t>
            </w:r>
            <w:r w:rsidRPr="0078040C">
              <w:rPr>
                <w:rFonts w:ascii="Arial" w:eastAsia="Calibri" w:hAnsi="Arial" w:cs="Arial"/>
                <w:spacing w:val="-1"/>
              </w:rPr>
              <w:t>M</w:t>
            </w:r>
            <w:r w:rsidRPr="0078040C">
              <w:rPr>
                <w:rFonts w:ascii="Arial" w:eastAsia="Calibri" w:hAnsi="Arial" w:cs="Arial"/>
                <w:spacing w:val="2"/>
              </w:rPr>
              <w:t>T</w:t>
            </w:r>
            <w:r w:rsidRPr="0078040C">
              <w:rPr>
                <w:rFonts w:ascii="Arial" w:eastAsia="Calibri" w:hAnsi="Arial" w:cs="Arial"/>
                <w:spacing w:val="-1"/>
              </w:rPr>
              <w:t>X</w:t>
            </w:r>
            <w:r w:rsidRPr="0078040C">
              <w:rPr>
                <w:rFonts w:ascii="Arial" w:eastAsia="Calibri" w:hAnsi="Arial" w:cs="Arial"/>
              </w:rPr>
              <w:t>,</w:t>
            </w:r>
            <w:r w:rsidR="0078040C">
              <w:rPr>
                <w:rFonts w:ascii="Arial" w:eastAsia="Calibri" w:hAnsi="Arial" w:cs="Arial"/>
              </w:rPr>
              <w:t xml:space="preserve"> </w:t>
            </w:r>
            <w:r w:rsidRPr="0078040C">
              <w:rPr>
                <w:rFonts w:ascii="Arial" w:eastAsia="Calibri" w:hAnsi="Arial" w:cs="Arial"/>
                <w:spacing w:val="4"/>
              </w:rPr>
              <w:t>y</w:t>
            </w:r>
            <w:r w:rsidRPr="0078040C">
              <w:rPr>
                <w:rFonts w:ascii="Arial" w:eastAsia="Calibri" w:hAnsi="Arial" w:cs="Arial"/>
                <w:spacing w:val="-1"/>
              </w:rPr>
              <w:t>a</w:t>
            </w:r>
            <w:r w:rsidRPr="0078040C">
              <w:rPr>
                <w:rFonts w:ascii="Arial" w:eastAsia="Calibri" w:hAnsi="Arial" w:cs="Arial"/>
              </w:rPr>
              <w:t>ng</w:t>
            </w:r>
            <w:r w:rsidRPr="0078040C">
              <w:rPr>
                <w:rFonts w:ascii="Arial" w:eastAsia="Calibri" w:hAnsi="Arial" w:cs="Arial"/>
                <w:lang w:val="id-ID"/>
              </w:rPr>
              <w:t xml:space="preserve"> </w:t>
            </w:r>
            <w:r w:rsidRPr="0078040C">
              <w:rPr>
                <w:rFonts w:ascii="Arial" w:eastAsia="Calibri" w:hAnsi="Arial" w:cs="Arial"/>
                <w:spacing w:val="-2"/>
              </w:rPr>
              <w:t>d</w:t>
            </w:r>
            <w:r w:rsidRPr="0078040C">
              <w:rPr>
                <w:rFonts w:ascii="Arial" w:eastAsia="Calibri" w:hAnsi="Arial" w:cs="Arial"/>
              </w:rPr>
              <w:t xml:space="preserve">i </w:t>
            </w:r>
            <w:r w:rsidRPr="0078040C">
              <w:rPr>
                <w:rFonts w:ascii="Arial" w:eastAsia="Calibri" w:hAnsi="Arial" w:cs="Arial"/>
                <w:spacing w:val="1"/>
              </w:rPr>
              <w:t>k</w:t>
            </w:r>
            <w:r w:rsidRPr="0078040C">
              <w:rPr>
                <w:rFonts w:ascii="Arial" w:eastAsia="Calibri" w:hAnsi="Arial" w:cs="Arial"/>
              </w:rPr>
              <w:t>irim</w:t>
            </w:r>
            <w:r w:rsidRPr="0078040C">
              <w:rPr>
                <w:rFonts w:ascii="Arial" w:eastAsia="Calibri" w:hAnsi="Arial" w:cs="Arial"/>
                <w:lang w:val="id-ID"/>
              </w:rPr>
              <w:t xml:space="preserve"> </w:t>
            </w:r>
            <w:r w:rsidRPr="0078040C">
              <w:rPr>
                <w:rFonts w:ascii="Arial" w:eastAsia="Calibri" w:hAnsi="Arial" w:cs="Arial"/>
                <w:spacing w:val="3"/>
              </w:rPr>
              <w:t>t</w:t>
            </w:r>
            <w:r w:rsidRPr="0078040C">
              <w:rPr>
                <w:rFonts w:ascii="Arial" w:eastAsia="Calibri" w:hAnsi="Arial" w:cs="Arial"/>
                <w:spacing w:val="-2"/>
              </w:rPr>
              <w:t>e</w:t>
            </w:r>
            <w:r w:rsidRPr="0078040C">
              <w:rPr>
                <w:rFonts w:ascii="Arial" w:eastAsia="Calibri" w:hAnsi="Arial" w:cs="Arial"/>
                <w:spacing w:val="3"/>
              </w:rPr>
              <w:t>r</w:t>
            </w:r>
            <w:r w:rsidRPr="0078040C">
              <w:rPr>
                <w:rFonts w:ascii="Arial" w:eastAsia="Calibri" w:hAnsi="Arial" w:cs="Arial"/>
                <w:spacing w:val="-2"/>
              </w:rPr>
              <w:t>n</w:t>
            </w:r>
            <w:r w:rsidRPr="0078040C">
              <w:rPr>
                <w:rFonts w:ascii="Arial" w:eastAsia="Calibri" w:hAnsi="Arial" w:cs="Arial"/>
                <w:spacing w:val="1"/>
              </w:rPr>
              <w:t>y</w:t>
            </w:r>
            <w:r w:rsidRPr="0078040C">
              <w:rPr>
                <w:rFonts w:ascii="Arial" w:eastAsia="Calibri" w:hAnsi="Arial" w:cs="Arial"/>
                <w:spacing w:val="-1"/>
              </w:rPr>
              <w:t>a</w:t>
            </w:r>
            <w:r w:rsidRPr="0078040C">
              <w:rPr>
                <w:rFonts w:ascii="Arial" w:eastAsia="Calibri" w:hAnsi="Arial" w:cs="Arial"/>
              </w:rPr>
              <w:t xml:space="preserve">ta </w:t>
            </w:r>
            <w:r w:rsidRPr="0078040C">
              <w:rPr>
                <w:rFonts w:ascii="Arial" w:eastAsia="Calibri" w:hAnsi="Arial" w:cs="Arial"/>
                <w:spacing w:val="-1"/>
              </w:rPr>
              <w:t>v</w:t>
            </w:r>
            <w:r w:rsidRPr="0078040C">
              <w:rPr>
                <w:rFonts w:ascii="Arial" w:eastAsia="Calibri" w:hAnsi="Arial" w:cs="Arial"/>
                <w:spacing w:val="2"/>
              </w:rPr>
              <w:t>i</w:t>
            </w:r>
            <w:r w:rsidRPr="0078040C">
              <w:rPr>
                <w:rFonts w:ascii="Arial" w:eastAsia="Calibri" w:hAnsi="Arial" w:cs="Arial"/>
              </w:rPr>
              <w:t>n</w:t>
            </w:r>
            <w:r w:rsidRPr="0078040C">
              <w:rPr>
                <w:rFonts w:ascii="Arial" w:eastAsia="Calibri" w:hAnsi="Arial" w:cs="Arial"/>
                <w:spacing w:val="-1"/>
              </w:rPr>
              <w:t>c</w:t>
            </w:r>
            <w:r w:rsidRPr="0078040C">
              <w:rPr>
                <w:rFonts w:ascii="Arial" w:eastAsia="Calibri" w:hAnsi="Arial" w:cs="Arial"/>
              </w:rPr>
              <w:t>ristin</w:t>
            </w:r>
          </w:p>
        </w:tc>
        <w:tc>
          <w:tcPr>
            <w:tcW w:w="1559" w:type="dxa"/>
            <w:tcBorders>
              <w:top w:val="single" w:sz="5" w:space="0" w:color="000000"/>
              <w:left w:val="single" w:sz="4" w:space="0" w:color="000000"/>
              <w:bottom w:val="single" w:sz="4"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position w:val="1"/>
                <w:lang w:val="id-ID"/>
              </w:rPr>
              <w:t xml:space="preserve">Perawat </w:t>
            </w:r>
            <w:r w:rsidRPr="0078040C">
              <w:rPr>
                <w:rFonts w:ascii="Arial" w:eastAsia="Calibri" w:hAnsi="Arial" w:cs="Arial"/>
                <w:position w:val="1"/>
              </w:rPr>
              <w:t>A</w:t>
            </w:r>
            <w:r w:rsidRPr="0078040C">
              <w:rPr>
                <w:rFonts w:ascii="Arial" w:eastAsia="Calibri" w:hAnsi="Arial" w:cs="Arial"/>
                <w:spacing w:val="-2"/>
                <w:position w:val="1"/>
              </w:rPr>
              <w:t>n</w:t>
            </w:r>
            <w:r w:rsidRPr="0078040C">
              <w:rPr>
                <w:rFonts w:ascii="Arial" w:eastAsia="Calibri" w:hAnsi="Arial" w:cs="Arial"/>
                <w:position w:val="1"/>
              </w:rPr>
              <w:t>ne</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memper</w:t>
            </w:r>
            <w:r w:rsidRPr="0078040C">
              <w:rPr>
                <w:rFonts w:ascii="Arial" w:eastAsia="Calibri" w:hAnsi="Arial" w:cs="Arial"/>
                <w:spacing w:val="3"/>
              </w:rPr>
              <w:t>t</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spacing w:val="1"/>
              </w:rPr>
              <w:t>y</w:t>
            </w:r>
            <w:r w:rsidRPr="0078040C">
              <w:rPr>
                <w:rFonts w:ascii="Arial" w:eastAsia="Calibri" w:hAnsi="Arial" w:cs="Arial"/>
                <w:spacing w:val="-1"/>
              </w:rPr>
              <w:t>a</w:t>
            </w:r>
            <w:r w:rsidRPr="0078040C">
              <w:rPr>
                <w:rFonts w:ascii="Arial" w:eastAsia="Calibri" w:hAnsi="Arial" w:cs="Arial"/>
              </w:rPr>
              <w:t xml:space="preserve">- </w:t>
            </w:r>
            <w:r w:rsidRPr="0078040C">
              <w:rPr>
                <w:rFonts w:ascii="Arial" w:eastAsia="Calibri" w:hAnsi="Arial" w:cs="Arial"/>
                <w:spacing w:val="1"/>
              </w:rPr>
              <w:t>k</w:t>
            </w:r>
            <w:r w:rsidRPr="0078040C">
              <w:rPr>
                <w:rFonts w:ascii="Arial" w:eastAsia="Calibri" w:hAnsi="Arial" w:cs="Arial"/>
                <w:spacing w:val="-1"/>
              </w:rPr>
              <w:t>a</w:t>
            </w:r>
            <w:r w:rsidRPr="0078040C">
              <w:rPr>
                <w:rFonts w:ascii="Arial" w:eastAsia="Calibri" w:hAnsi="Arial" w:cs="Arial"/>
              </w:rPr>
              <w:t>n</w:t>
            </w:r>
            <w:r w:rsidR="0078040C" w:rsidRPr="0078040C">
              <w:rPr>
                <w:rFonts w:ascii="Arial" w:eastAsia="Calibri" w:hAnsi="Arial" w:cs="Arial"/>
              </w:rPr>
              <w:t xml:space="preserve"> kompetensi</w:t>
            </w:r>
          </w:p>
          <w:p w:rsidR="00245209" w:rsidRPr="0078040C" w:rsidRDefault="00245209" w:rsidP="0078040C">
            <w:pPr>
              <w:spacing w:before="60" w:line="276" w:lineRule="auto"/>
              <w:ind w:left="141"/>
              <w:rPr>
                <w:rFonts w:ascii="Arial" w:eastAsia="Calibri" w:hAnsi="Arial" w:cs="Arial"/>
                <w:lang w:val="id-ID"/>
              </w:rPr>
            </w:pPr>
            <w:r w:rsidRPr="0078040C">
              <w:rPr>
                <w:rFonts w:ascii="Arial" w:eastAsia="Calibri" w:hAnsi="Arial" w:cs="Arial"/>
                <w:spacing w:val="-2"/>
              </w:rPr>
              <w:t>d</w:t>
            </w:r>
            <w:r w:rsidRPr="0078040C">
              <w:rPr>
                <w:rFonts w:ascii="Arial" w:eastAsia="Calibri" w:hAnsi="Arial" w:cs="Arial"/>
                <w:spacing w:val="3"/>
              </w:rPr>
              <w:t>r</w:t>
            </w:r>
            <w:r w:rsidRPr="0078040C">
              <w:rPr>
                <w:rFonts w:ascii="Arial" w:eastAsia="Calibri" w:hAnsi="Arial" w:cs="Arial"/>
              </w:rPr>
              <w:t xml:space="preserve">. </w:t>
            </w:r>
            <w:r w:rsidRPr="0078040C">
              <w:rPr>
                <w:rFonts w:ascii="Arial" w:eastAsia="Calibri" w:hAnsi="Arial" w:cs="Arial"/>
                <w:spacing w:val="1"/>
                <w:lang w:val="id-ID"/>
              </w:rPr>
              <w:t>Bowo</w:t>
            </w:r>
          </w:p>
        </w:tc>
        <w:tc>
          <w:tcPr>
            <w:tcW w:w="1417" w:type="dxa"/>
            <w:tcBorders>
              <w:top w:val="single" w:sz="5" w:space="0" w:color="000000"/>
              <w:left w:val="single" w:sz="5" w:space="0" w:color="000000"/>
              <w:bottom w:val="single" w:sz="4" w:space="0" w:color="000000"/>
              <w:right w:val="single" w:sz="4"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1"/>
                <w:position w:val="1"/>
              </w:rPr>
              <w:t>Ny</w:t>
            </w:r>
            <w:r w:rsidRPr="0078040C">
              <w:rPr>
                <w:rFonts w:ascii="Arial" w:eastAsia="Calibri" w:hAnsi="Arial" w:cs="Arial"/>
                <w:position w:val="1"/>
              </w:rPr>
              <w:t>.</w:t>
            </w:r>
            <w:r w:rsidRPr="0078040C">
              <w:rPr>
                <w:rFonts w:ascii="Arial" w:eastAsia="Calibri" w:hAnsi="Arial" w:cs="Arial"/>
                <w:spacing w:val="1"/>
                <w:position w:val="1"/>
              </w:rPr>
              <w:t>J</w:t>
            </w:r>
            <w:r w:rsidRPr="0078040C">
              <w:rPr>
                <w:rFonts w:ascii="Arial" w:eastAsia="Calibri" w:hAnsi="Arial" w:cs="Arial"/>
                <w:spacing w:val="-1"/>
                <w:position w:val="1"/>
                <w:lang w:val="id-ID"/>
              </w:rPr>
              <w:t>enny</w:t>
            </w:r>
            <w:r w:rsidRPr="0078040C">
              <w:rPr>
                <w:rFonts w:ascii="Arial" w:eastAsia="Calibri" w:hAnsi="Arial" w:cs="Arial"/>
              </w:rPr>
              <w:t xml:space="preserve"> </w:t>
            </w:r>
            <w:r w:rsidRPr="0078040C">
              <w:rPr>
                <w:rFonts w:ascii="Arial" w:eastAsia="Calibri" w:hAnsi="Arial" w:cs="Arial"/>
                <w:spacing w:val="3"/>
              </w:rPr>
              <w:t>t</w:t>
            </w:r>
            <w:r w:rsidRPr="0078040C">
              <w:rPr>
                <w:rFonts w:ascii="Arial" w:eastAsia="Calibri" w:hAnsi="Arial" w:cs="Arial"/>
                <w:spacing w:val="-2"/>
              </w:rPr>
              <w:t>e</w:t>
            </w:r>
            <w:r w:rsidRPr="0078040C">
              <w:rPr>
                <w:rFonts w:ascii="Arial" w:eastAsia="Calibri" w:hAnsi="Arial" w:cs="Arial"/>
                <w:spacing w:val="3"/>
              </w:rPr>
              <w:t>r</w:t>
            </w:r>
            <w:r w:rsidRPr="0078040C">
              <w:rPr>
                <w:rFonts w:ascii="Arial" w:eastAsia="Calibri" w:hAnsi="Arial" w:cs="Arial"/>
              </w:rPr>
              <w:t>l</w:t>
            </w:r>
            <w:r w:rsidRPr="0078040C">
              <w:rPr>
                <w:rFonts w:ascii="Arial" w:eastAsia="Calibri" w:hAnsi="Arial" w:cs="Arial"/>
                <w:spacing w:val="-4"/>
              </w:rPr>
              <w:t>a</w:t>
            </w:r>
            <w:r w:rsidRPr="0078040C">
              <w:rPr>
                <w:rFonts w:ascii="Arial" w:eastAsia="Calibri" w:hAnsi="Arial" w:cs="Arial"/>
                <w:spacing w:val="2"/>
              </w:rPr>
              <w:t>m</w:t>
            </w:r>
            <w:r w:rsidRPr="0078040C">
              <w:rPr>
                <w:rFonts w:ascii="Arial" w:eastAsia="Calibri" w:hAnsi="Arial" w:cs="Arial"/>
              </w:rPr>
              <w:t>b</w:t>
            </w:r>
            <w:r w:rsidRPr="0078040C">
              <w:rPr>
                <w:rFonts w:ascii="Arial" w:eastAsia="Calibri" w:hAnsi="Arial" w:cs="Arial"/>
                <w:spacing w:val="-1"/>
              </w:rPr>
              <w:t>a</w:t>
            </w:r>
            <w:r w:rsidRPr="0078040C">
              <w:rPr>
                <w:rFonts w:ascii="Arial" w:eastAsia="Calibri" w:hAnsi="Arial" w:cs="Arial"/>
              </w:rPr>
              <w:t xml:space="preserve">t </w:t>
            </w:r>
            <w:r w:rsidRPr="0078040C">
              <w:rPr>
                <w:rFonts w:ascii="Arial" w:eastAsia="Calibri" w:hAnsi="Arial" w:cs="Arial"/>
                <w:spacing w:val="3"/>
              </w:rPr>
              <w:t>d</w:t>
            </w:r>
            <w:r w:rsidRPr="0078040C">
              <w:rPr>
                <w:rFonts w:ascii="Arial" w:eastAsia="Calibri" w:hAnsi="Arial" w:cs="Arial"/>
                <w:spacing w:val="-1"/>
              </w:rPr>
              <w:t>a</w:t>
            </w:r>
            <w:r w:rsidRPr="0078040C">
              <w:rPr>
                <w:rFonts w:ascii="Arial" w:eastAsia="Calibri" w:hAnsi="Arial" w:cs="Arial"/>
              </w:rPr>
              <w:t>t</w:t>
            </w:r>
            <w:r w:rsidRPr="0078040C">
              <w:rPr>
                <w:rFonts w:ascii="Arial" w:eastAsia="Calibri" w:hAnsi="Arial" w:cs="Arial"/>
                <w:spacing w:val="1"/>
              </w:rPr>
              <w:t>a</w:t>
            </w:r>
            <w:r w:rsidRPr="0078040C">
              <w:rPr>
                <w:rFonts w:ascii="Arial" w:eastAsia="Calibri" w:hAnsi="Arial" w:cs="Arial"/>
                <w:spacing w:val="-2"/>
              </w:rPr>
              <w:t>n</w:t>
            </w:r>
            <w:r w:rsidRPr="0078040C">
              <w:rPr>
                <w:rFonts w:ascii="Arial" w:eastAsia="Calibri" w:hAnsi="Arial" w:cs="Arial"/>
                <w:spacing w:val="3"/>
              </w:rPr>
              <w:t>g</w:t>
            </w:r>
            <w:r w:rsidRPr="0078040C">
              <w:rPr>
                <w:rFonts w:ascii="Arial" w:eastAsia="Calibri" w:hAnsi="Arial" w:cs="Arial"/>
              </w:rPr>
              <w:t xml:space="preserve">, </w:t>
            </w:r>
            <w:r w:rsidRPr="0078040C">
              <w:rPr>
                <w:rFonts w:ascii="Arial" w:eastAsia="Calibri" w:hAnsi="Arial" w:cs="Arial"/>
                <w:spacing w:val="2"/>
              </w:rPr>
              <w:t>m</w:t>
            </w:r>
            <w:r w:rsidRPr="0078040C">
              <w:rPr>
                <w:rFonts w:ascii="Arial" w:eastAsia="Calibri" w:hAnsi="Arial" w:cs="Arial"/>
                <w:spacing w:val="-2"/>
              </w:rPr>
              <w:t>u</w:t>
            </w:r>
            <w:r w:rsidRPr="0078040C">
              <w:rPr>
                <w:rFonts w:ascii="Arial" w:eastAsia="Calibri" w:hAnsi="Arial" w:cs="Arial"/>
                <w:spacing w:val="3"/>
              </w:rPr>
              <w:t>n</w:t>
            </w:r>
            <w:r w:rsidRPr="0078040C">
              <w:rPr>
                <w:rFonts w:ascii="Arial" w:eastAsia="Calibri" w:hAnsi="Arial" w:cs="Arial"/>
                <w:spacing w:val="-2"/>
              </w:rPr>
              <w:t>g</w:t>
            </w:r>
            <w:r w:rsidRPr="0078040C">
              <w:rPr>
                <w:rFonts w:ascii="Arial" w:eastAsia="Calibri" w:hAnsi="Arial" w:cs="Arial"/>
                <w:spacing w:val="1"/>
              </w:rPr>
              <w:t>k</w:t>
            </w:r>
            <w:r w:rsidRPr="0078040C">
              <w:rPr>
                <w:rFonts w:ascii="Arial" w:eastAsia="Calibri" w:hAnsi="Arial" w:cs="Arial"/>
              </w:rPr>
              <w:t xml:space="preserve">in 2 </w:t>
            </w:r>
            <w:r w:rsidRPr="0078040C">
              <w:rPr>
                <w:rFonts w:ascii="Arial" w:eastAsia="Calibri" w:hAnsi="Arial" w:cs="Arial"/>
                <w:spacing w:val="1"/>
              </w:rPr>
              <w:t>j</w:t>
            </w:r>
            <w:r w:rsidRPr="0078040C">
              <w:rPr>
                <w:rFonts w:ascii="Arial" w:eastAsia="Calibri" w:hAnsi="Arial" w:cs="Arial"/>
                <w:spacing w:val="-1"/>
              </w:rPr>
              <w:t>a</w:t>
            </w:r>
            <w:r w:rsidRPr="0078040C">
              <w:rPr>
                <w:rFonts w:ascii="Arial" w:eastAsia="Calibri" w:hAnsi="Arial" w:cs="Arial"/>
              </w:rPr>
              <w:t>m</w:t>
            </w:r>
            <w:r w:rsidRPr="0078040C">
              <w:rPr>
                <w:rFonts w:ascii="Arial" w:eastAsia="Calibri" w:hAnsi="Arial" w:cs="Arial"/>
                <w:lang w:val="id-ID"/>
              </w:rPr>
              <w:t xml:space="preserve"> </w:t>
            </w:r>
            <w:r w:rsidRPr="0078040C">
              <w:rPr>
                <w:rFonts w:ascii="Arial" w:eastAsia="Calibri" w:hAnsi="Arial" w:cs="Arial"/>
                <w:spacing w:val="2"/>
              </w:rPr>
              <w:t>l</w:t>
            </w:r>
            <w:r w:rsidRPr="0078040C">
              <w:rPr>
                <w:rFonts w:ascii="Arial" w:eastAsia="Calibri" w:hAnsi="Arial" w:cs="Arial"/>
                <w:spacing w:val="-1"/>
              </w:rPr>
              <w:t>a</w:t>
            </w:r>
            <w:r w:rsidRPr="0078040C">
              <w:rPr>
                <w:rFonts w:ascii="Arial" w:eastAsia="Calibri" w:hAnsi="Arial" w:cs="Arial"/>
              </w:rPr>
              <w:t xml:space="preserve">gi </w:t>
            </w:r>
            <w:r w:rsidRPr="0078040C">
              <w:rPr>
                <w:rFonts w:ascii="Arial" w:eastAsia="Calibri" w:hAnsi="Arial" w:cs="Arial"/>
                <w:spacing w:val="3"/>
              </w:rPr>
              <w:t>b</w:t>
            </w:r>
            <w:r w:rsidRPr="0078040C">
              <w:rPr>
                <w:rFonts w:ascii="Arial" w:eastAsia="Calibri" w:hAnsi="Arial" w:cs="Arial"/>
                <w:spacing w:val="-1"/>
              </w:rPr>
              <w:t>a</w:t>
            </w:r>
            <w:r w:rsidRPr="0078040C">
              <w:rPr>
                <w:rFonts w:ascii="Arial" w:eastAsia="Calibri" w:hAnsi="Arial" w:cs="Arial"/>
              </w:rPr>
              <w:t>ru</w:t>
            </w:r>
            <w:r w:rsidRPr="0078040C">
              <w:rPr>
                <w:rFonts w:ascii="Arial" w:eastAsia="Calibri" w:hAnsi="Arial" w:cs="Arial"/>
                <w:lang w:val="id-ID"/>
              </w:rPr>
              <w:t xml:space="preserve"> </w:t>
            </w:r>
            <w:r w:rsidRPr="0078040C">
              <w:rPr>
                <w:rFonts w:ascii="Arial" w:eastAsia="Calibri" w:hAnsi="Arial" w:cs="Arial"/>
                <w:spacing w:val="-1"/>
              </w:rPr>
              <w:t>a</w:t>
            </w:r>
            <w:r w:rsidRPr="0078040C">
              <w:rPr>
                <w:rFonts w:ascii="Arial" w:eastAsia="Calibri" w:hAnsi="Arial" w:cs="Arial"/>
                <w:spacing w:val="1"/>
              </w:rPr>
              <w:t>ka</w:t>
            </w:r>
            <w:r w:rsidRPr="0078040C">
              <w:rPr>
                <w:rFonts w:ascii="Arial" w:eastAsia="Calibri" w:hAnsi="Arial" w:cs="Arial"/>
              </w:rPr>
              <w:t xml:space="preserve">n </w:t>
            </w:r>
            <w:r w:rsidRPr="0078040C">
              <w:rPr>
                <w:rFonts w:ascii="Arial" w:eastAsia="Calibri" w:hAnsi="Arial" w:cs="Arial"/>
                <w:spacing w:val="3"/>
              </w:rPr>
              <w:t>t</w:t>
            </w:r>
            <w:r w:rsidRPr="0078040C">
              <w:rPr>
                <w:rFonts w:ascii="Arial" w:eastAsia="Calibri" w:hAnsi="Arial" w:cs="Arial"/>
              </w:rPr>
              <w:t>i</w:t>
            </w:r>
            <w:r w:rsidRPr="0078040C">
              <w:rPr>
                <w:rFonts w:ascii="Arial" w:eastAsia="Calibri" w:hAnsi="Arial" w:cs="Arial"/>
                <w:spacing w:val="-2"/>
              </w:rPr>
              <w:t>b</w:t>
            </w:r>
            <w:r w:rsidRPr="0078040C">
              <w:rPr>
                <w:rFonts w:ascii="Arial" w:eastAsia="Calibri" w:hAnsi="Arial" w:cs="Arial"/>
                <w:spacing w:val="-1"/>
              </w:rPr>
              <w:t>a</w:t>
            </w:r>
            <w:r w:rsidRPr="0078040C">
              <w:rPr>
                <w:rFonts w:ascii="Arial" w:eastAsia="Calibri" w:hAnsi="Arial" w:cs="Arial"/>
              </w:rPr>
              <w:t>.</w:t>
            </w:r>
          </w:p>
        </w:tc>
        <w:tc>
          <w:tcPr>
            <w:tcW w:w="1418" w:type="dxa"/>
            <w:tcBorders>
              <w:top w:val="single" w:sz="5" w:space="0" w:color="000000"/>
              <w:left w:val="single" w:sz="4" w:space="0" w:color="000000"/>
              <w:bottom w:val="single" w:sz="4"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position w:val="1"/>
              </w:rPr>
              <w:t>A</w:t>
            </w:r>
            <w:r w:rsidRPr="0078040C">
              <w:rPr>
                <w:rFonts w:ascii="Arial" w:eastAsia="Calibri" w:hAnsi="Arial" w:cs="Arial"/>
                <w:spacing w:val="1"/>
                <w:position w:val="1"/>
              </w:rPr>
              <w:t>y</w:t>
            </w:r>
            <w:r w:rsidRPr="0078040C">
              <w:rPr>
                <w:rFonts w:ascii="Arial" w:eastAsia="Calibri" w:hAnsi="Arial" w:cs="Arial"/>
                <w:spacing w:val="-1"/>
                <w:position w:val="1"/>
              </w:rPr>
              <w:t>a</w:t>
            </w:r>
            <w:r w:rsidRPr="0078040C">
              <w:rPr>
                <w:rFonts w:ascii="Arial" w:eastAsia="Calibri" w:hAnsi="Arial" w:cs="Arial"/>
                <w:position w:val="1"/>
              </w:rPr>
              <w:t>hn</w:t>
            </w:r>
            <w:r w:rsidRPr="0078040C">
              <w:rPr>
                <w:rFonts w:ascii="Arial" w:eastAsia="Calibri" w:hAnsi="Arial" w:cs="Arial"/>
                <w:spacing w:val="4"/>
                <w:position w:val="1"/>
              </w:rPr>
              <w:t>y</w:t>
            </w:r>
            <w:r w:rsidRPr="0078040C">
              <w:rPr>
                <w:rFonts w:ascii="Arial" w:eastAsia="Calibri" w:hAnsi="Arial" w:cs="Arial"/>
                <w:position w:val="1"/>
              </w:rPr>
              <w:t>a</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dr.</w:t>
            </w:r>
            <w:r w:rsidRPr="0078040C">
              <w:rPr>
                <w:rFonts w:ascii="Arial" w:eastAsia="Calibri" w:hAnsi="Arial" w:cs="Arial"/>
                <w:lang w:val="id-ID"/>
              </w:rPr>
              <w:t xml:space="preserve"> Bagus</w:t>
            </w:r>
            <w:r w:rsidRPr="0078040C">
              <w:rPr>
                <w:rFonts w:ascii="Arial" w:eastAsia="Calibri" w:hAnsi="Arial" w:cs="Arial"/>
              </w:rPr>
              <w:t xml:space="preserve"> men</w:t>
            </w:r>
            <w:r w:rsidRPr="0078040C">
              <w:rPr>
                <w:rFonts w:ascii="Arial" w:eastAsia="Calibri" w:hAnsi="Arial" w:cs="Arial"/>
                <w:spacing w:val="3"/>
              </w:rPr>
              <w:t>d</w:t>
            </w:r>
            <w:r w:rsidRPr="0078040C">
              <w:rPr>
                <w:rFonts w:ascii="Arial" w:eastAsia="Calibri" w:hAnsi="Arial" w:cs="Arial"/>
                <w:spacing w:val="-1"/>
              </w:rPr>
              <w:t>a</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k ser</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spacing w:val="3"/>
              </w:rPr>
              <w:t>g</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spacing w:val="1"/>
              </w:rPr>
              <w:t>a</w:t>
            </w:r>
            <w:r w:rsidRPr="0078040C">
              <w:rPr>
                <w:rFonts w:ascii="Arial" w:eastAsia="Calibri" w:hAnsi="Arial" w:cs="Arial"/>
                <w:spacing w:val="-2"/>
              </w:rPr>
              <w:t>n</w:t>
            </w:r>
            <w:r w:rsidRPr="0078040C">
              <w:rPr>
                <w:rFonts w:ascii="Arial" w:eastAsia="Calibri" w:hAnsi="Arial" w:cs="Arial"/>
                <w:spacing w:val="-2"/>
                <w:lang w:val="id-ID"/>
              </w:rPr>
              <w:t xml:space="preserve"> jan</w:t>
            </w:r>
            <w:r w:rsidRPr="0078040C">
              <w:rPr>
                <w:rFonts w:ascii="Arial" w:eastAsia="Calibri" w:hAnsi="Arial" w:cs="Arial"/>
                <w:spacing w:val="3"/>
              </w:rPr>
              <w:t>t</w:t>
            </w:r>
            <w:r w:rsidRPr="0078040C">
              <w:rPr>
                <w:rFonts w:ascii="Arial" w:eastAsia="Calibri" w:hAnsi="Arial" w:cs="Arial"/>
                <w:spacing w:val="-2"/>
              </w:rPr>
              <w:t>u</w:t>
            </w:r>
            <w:r w:rsidRPr="0078040C">
              <w:rPr>
                <w:rFonts w:ascii="Arial" w:eastAsia="Calibri" w:hAnsi="Arial" w:cs="Arial"/>
                <w:spacing w:val="3"/>
              </w:rPr>
              <w:t>n</w:t>
            </w:r>
            <w:r w:rsidRPr="0078040C">
              <w:rPr>
                <w:rFonts w:ascii="Arial" w:eastAsia="Calibri" w:hAnsi="Arial" w:cs="Arial"/>
              </w:rPr>
              <w:t xml:space="preserve">g </w:t>
            </w:r>
            <w:r w:rsidRPr="0078040C">
              <w:rPr>
                <w:rFonts w:ascii="Arial" w:eastAsia="Calibri" w:hAnsi="Arial" w:cs="Arial"/>
                <w:spacing w:val="3"/>
              </w:rPr>
              <w:t>d</w:t>
            </w:r>
            <w:r w:rsidRPr="0078040C">
              <w:rPr>
                <w:rFonts w:ascii="Arial" w:eastAsia="Calibri" w:hAnsi="Arial" w:cs="Arial"/>
                <w:spacing w:val="-4"/>
              </w:rPr>
              <w:t>a</w:t>
            </w:r>
            <w:r w:rsidRPr="0078040C">
              <w:rPr>
                <w:rFonts w:ascii="Arial" w:eastAsia="Calibri" w:hAnsi="Arial" w:cs="Arial"/>
              </w:rPr>
              <w:t>n</w:t>
            </w:r>
            <w:r w:rsidRPr="0078040C">
              <w:rPr>
                <w:rFonts w:ascii="Arial" w:eastAsia="Calibri" w:hAnsi="Arial" w:cs="Arial"/>
                <w:lang w:val="id-ID"/>
              </w:rPr>
              <w:t xml:space="preserve"> </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spacing w:val="2"/>
              </w:rPr>
              <w:t>s</w:t>
            </w:r>
            <w:r w:rsidRPr="0078040C">
              <w:rPr>
                <w:rFonts w:ascii="Arial" w:eastAsia="Calibri" w:hAnsi="Arial" w:cs="Arial"/>
                <w:spacing w:val="-2"/>
              </w:rPr>
              <w:t>u</w:t>
            </w:r>
            <w:r w:rsidRPr="0078040C">
              <w:rPr>
                <w:rFonts w:ascii="Arial" w:eastAsia="Calibri" w:hAnsi="Arial" w:cs="Arial"/>
              </w:rPr>
              <w:t>k</w:t>
            </w:r>
            <w:r w:rsidRPr="0078040C">
              <w:rPr>
                <w:rFonts w:ascii="Arial" w:eastAsia="Calibri" w:hAnsi="Arial" w:cs="Arial"/>
                <w:lang w:val="id-ID"/>
              </w:rPr>
              <w:t xml:space="preserve"> </w:t>
            </w:r>
            <w:r w:rsidRPr="0078040C">
              <w:rPr>
                <w:rFonts w:ascii="Arial" w:eastAsia="Calibri" w:hAnsi="Arial" w:cs="Arial"/>
                <w:spacing w:val="-1"/>
              </w:rPr>
              <w:t>R</w:t>
            </w:r>
            <w:r w:rsidRPr="0078040C">
              <w:rPr>
                <w:rFonts w:ascii="Arial" w:eastAsia="Calibri" w:hAnsi="Arial" w:cs="Arial"/>
                <w:spacing w:val="2"/>
              </w:rPr>
              <w:t>S</w:t>
            </w:r>
            <w:r w:rsidRPr="0078040C">
              <w:rPr>
                <w:rFonts w:ascii="Arial" w:eastAsia="Calibri" w:hAnsi="Arial" w:cs="Arial"/>
              </w:rPr>
              <w:t>,</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dr.</w:t>
            </w:r>
            <w:r w:rsidRPr="0078040C">
              <w:rPr>
                <w:rFonts w:ascii="Arial" w:eastAsia="Calibri" w:hAnsi="Arial" w:cs="Arial"/>
                <w:lang w:val="id-ID"/>
              </w:rPr>
              <w:t xml:space="preserve">Bagus </w:t>
            </w:r>
            <w:r w:rsidRPr="0078040C">
              <w:rPr>
                <w:rFonts w:ascii="Arial" w:eastAsia="Calibri" w:hAnsi="Arial" w:cs="Arial"/>
                <w:lang w:val="en-ID"/>
              </w:rPr>
              <w:t xml:space="preserve">harus meninggalkan RS </w:t>
            </w:r>
          </w:p>
        </w:tc>
        <w:tc>
          <w:tcPr>
            <w:tcW w:w="1276" w:type="dxa"/>
            <w:tcBorders>
              <w:top w:val="single" w:sz="5" w:space="0" w:color="000000"/>
              <w:left w:val="single" w:sz="5" w:space="0" w:color="000000"/>
              <w:bottom w:val="single" w:sz="4"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lang w:val="id-ID"/>
              </w:rPr>
            </w:pPr>
            <w:r w:rsidRPr="0078040C">
              <w:rPr>
                <w:rFonts w:ascii="Arial" w:eastAsia="Calibri" w:hAnsi="Arial" w:cs="Arial"/>
                <w:spacing w:val="1"/>
                <w:position w:val="1"/>
              </w:rPr>
              <w:t>D</w:t>
            </w:r>
            <w:r w:rsidRPr="0078040C">
              <w:rPr>
                <w:rFonts w:ascii="Arial" w:eastAsia="Calibri" w:hAnsi="Arial" w:cs="Arial"/>
                <w:position w:val="1"/>
              </w:rPr>
              <w:t>r.</w:t>
            </w:r>
            <w:r w:rsidRPr="0078040C">
              <w:rPr>
                <w:rFonts w:ascii="Arial" w:eastAsia="Calibri" w:hAnsi="Arial" w:cs="Arial"/>
                <w:spacing w:val="1"/>
                <w:position w:val="1"/>
                <w:lang w:val="id-ID"/>
              </w:rPr>
              <w:t xml:space="preserve"> Bowo</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mem</w:t>
            </w:r>
            <w:r w:rsidRPr="0078040C">
              <w:rPr>
                <w:rFonts w:ascii="Arial" w:eastAsia="Calibri" w:hAnsi="Arial" w:cs="Arial"/>
                <w:spacing w:val="3"/>
              </w:rPr>
              <w:t>p</w:t>
            </w:r>
            <w:r w:rsidRPr="0078040C">
              <w:rPr>
                <w:rFonts w:ascii="Arial" w:eastAsia="Calibri" w:hAnsi="Arial" w:cs="Arial"/>
                <w:spacing w:val="-2"/>
              </w:rPr>
              <w:t>e</w:t>
            </w:r>
            <w:r w:rsidRPr="0078040C">
              <w:rPr>
                <w:rFonts w:ascii="Arial" w:eastAsia="Calibri" w:hAnsi="Arial" w:cs="Arial"/>
                <w:spacing w:val="3"/>
              </w:rPr>
              <w:t>r</w:t>
            </w:r>
            <w:r w:rsidRPr="0078040C">
              <w:rPr>
                <w:rFonts w:ascii="Arial" w:eastAsia="Calibri" w:hAnsi="Arial" w:cs="Arial"/>
                <w:spacing w:val="-2"/>
              </w:rPr>
              <w:t>k</w:t>
            </w:r>
            <w:r w:rsidRPr="0078040C">
              <w:rPr>
                <w:rFonts w:ascii="Arial" w:eastAsia="Calibri" w:hAnsi="Arial" w:cs="Arial"/>
              </w:rPr>
              <w:t>e-</w:t>
            </w:r>
            <w:r w:rsidRPr="0078040C">
              <w:rPr>
                <w:rFonts w:ascii="Arial" w:eastAsia="Calibri" w:hAnsi="Arial" w:cs="Arial"/>
                <w:spacing w:val="3"/>
              </w:rPr>
              <w:t>n</w:t>
            </w:r>
            <w:r w:rsidRPr="0078040C">
              <w:rPr>
                <w:rFonts w:ascii="Arial" w:eastAsia="Calibri" w:hAnsi="Arial" w:cs="Arial"/>
                <w:spacing w:val="-4"/>
              </w:rPr>
              <w:t>a</w:t>
            </w:r>
            <w:r w:rsidRPr="0078040C">
              <w:rPr>
                <w:rFonts w:ascii="Arial" w:eastAsia="Calibri" w:hAnsi="Arial" w:cs="Arial"/>
              </w:rPr>
              <w:t>l</w:t>
            </w:r>
            <w:r w:rsidRPr="0078040C">
              <w:rPr>
                <w:rFonts w:ascii="Arial" w:eastAsia="Calibri" w:hAnsi="Arial" w:cs="Arial"/>
                <w:spacing w:val="3"/>
              </w:rPr>
              <w:t>k</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lang w:val="id-ID"/>
              </w:rPr>
              <w:t xml:space="preserve"> </w:t>
            </w:r>
            <w:r w:rsidRPr="0078040C">
              <w:rPr>
                <w:rFonts w:ascii="Arial" w:eastAsia="Calibri" w:hAnsi="Arial" w:cs="Arial"/>
              </w:rPr>
              <w:t xml:space="preserve">diri </w:t>
            </w:r>
            <w:r w:rsidRPr="0078040C">
              <w:rPr>
                <w:rFonts w:ascii="Arial" w:eastAsia="Calibri" w:hAnsi="Arial" w:cs="Arial"/>
                <w:spacing w:val="1"/>
              </w:rPr>
              <w:t>k</w:t>
            </w:r>
            <w:r w:rsidRPr="0078040C">
              <w:rPr>
                <w:rFonts w:ascii="Arial" w:eastAsia="Calibri" w:hAnsi="Arial" w:cs="Arial"/>
              </w:rPr>
              <w:t>e</w:t>
            </w:r>
          </w:p>
          <w:p w:rsidR="00245209" w:rsidRPr="0078040C" w:rsidRDefault="00245209" w:rsidP="0078040C">
            <w:pPr>
              <w:spacing w:before="60" w:line="276" w:lineRule="auto"/>
              <w:ind w:left="141"/>
              <w:rPr>
                <w:rFonts w:ascii="Arial" w:eastAsia="Calibri" w:hAnsi="Arial" w:cs="Arial"/>
                <w:lang w:val="id-ID"/>
              </w:rPr>
            </w:pPr>
            <w:r w:rsidRPr="0078040C">
              <w:rPr>
                <w:rFonts w:ascii="Arial" w:eastAsia="Calibri" w:hAnsi="Arial" w:cs="Arial"/>
                <w:lang w:val="id-ID"/>
              </w:rPr>
              <w:t>Perawat Rudy</w:t>
            </w:r>
            <w:r w:rsidRPr="0078040C">
              <w:rPr>
                <w:rFonts w:ascii="Arial" w:eastAsia="Calibri" w:hAnsi="Arial" w:cs="Arial"/>
              </w:rPr>
              <w:t xml:space="preserve"> seb</w:t>
            </w:r>
            <w:r w:rsidRPr="0078040C">
              <w:rPr>
                <w:rFonts w:ascii="Arial" w:eastAsia="Calibri" w:hAnsi="Arial" w:cs="Arial"/>
                <w:spacing w:val="-1"/>
              </w:rPr>
              <w:t>a</w:t>
            </w:r>
            <w:r w:rsidRPr="0078040C">
              <w:rPr>
                <w:rFonts w:ascii="Arial" w:eastAsia="Calibri" w:hAnsi="Arial" w:cs="Arial"/>
                <w:spacing w:val="3"/>
              </w:rPr>
              <w:t>g</w:t>
            </w:r>
            <w:r w:rsidRPr="0078040C">
              <w:rPr>
                <w:rFonts w:ascii="Arial" w:eastAsia="Calibri" w:hAnsi="Arial" w:cs="Arial"/>
                <w:spacing w:val="-1"/>
              </w:rPr>
              <w:t>a</w:t>
            </w:r>
            <w:r w:rsidRPr="0078040C">
              <w:rPr>
                <w:rFonts w:ascii="Arial" w:eastAsia="Calibri" w:hAnsi="Arial" w:cs="Arial"/>
              </w:rPr>
              <w:t>i pen</w:t>
            </w:r>
            <w:r w:rsidRPr="0078040C">
              <w:rPr>
                <w:rFonts w:ascii="Arial" w:eastAsia="Calibri" w:hAnsi="Arial" w:cs="Arial"/>
                <w:spacing w:val="-2"/>
              </w:rPr>
              <w:t>g</w:t>
            </w:r>
            <w:r w:rsidRPr="0078040C">
              <w:rPr>
                <w:rFonts w:ascii="Arial" w:eastAsia="Calibri" w:hAnsi="Arial" w:cs="Arial"/>
                <w:spacing w:val="3"/>
              </w:rPr>
              <w:t>g</w:t>
            </w:r>
            <w:r w:rsidRPr="0078040C">
              <w:rPr>
                <w:rFonts w:ascii="Arial" w:eastAsia="Calibri" w:hAnsi="Arial" w:cs="Arial"/>
                <w:spacing w:val="1"/>
              </w:rPr>
              <w:t>a</w:t>
            </w:r>
            <w:r w:rsidRPr="0078040C">
              <w:rPr>
                <w:rFonts w:ascii="Arial" w:eastAsia="Calibri" w:hAnsi="Arial" w:cs="Arial"/>
                <w:spacing w:val="-2"/>
              </w:rPr>
              <w:t>n</w:t>
            </w:r>
            <w:r w:rsidRPr="0078040C">
              <w:rPr>
                <w:rFonts w:ascii="Arial" w:eastAsia="Calibri" w:hAnsi="Arial" w:cs="Arial"/>
                <w:spacing w:val="3"/>
              </w:rPr>
              <w:t>t</w:t>
            </w:r>
            <w:r w:rsidRPr="0078040C">
              <w:rPr>
                <w:rFonts w:ascii="Arial" w:eastAsia="Calibri" w:hAnsi="Arial" w:cs="Arial"/>
              </w:rPr>
              <w:t xml:space="preserve">i dr. </w:t>
            </w:r>
            <w:r w:rsidRPr="0078040C">
              <w:rPr>
                <w:rFonts w:ascii="Arial" w:eastAsia="Calibri" w:hAnsi="Arial" w:cs="Arial"/>
                <w:lang w:val="id-ID"/>
              </w:rPr>
              <w:t>Bagus</w:t>
            </w:r>
          </w:p>
        </w:tc>
        <w:tc>
          <w:tcPr>
            <w:tcW w:w="1275" w:type="dxa"/>
            <w:tcBorders>
              <w:top w:val="single" w:sz="5" w:space="0" w:color="000000"/>
              <w:left w:val="single" w:sz="5" w:space="0" w:color="000000"/>
              <w:bottom w:val="single" w:sz="4" w:space="0" w:color="000000"/>
              <w:right w:val="single" w:sz="5" w:space="0" w:color="000000"/>
            </w:tcBorders>
          </w:tcPr>
          <w:p w:rsidR="00245209" w:rsidRPr="0078040C" w:rsidRDefault="00245209" w:rsidP="0078040C">
            <w:pPr>
              <w:spacing w:before="60" w:line="276" w:lineRule="auto"/>
              <w:ind w:left="141" w:right="141"/>
              <w:rPr>
                <w:rFonts w:ascii="Arial" w:eastAsia="Calibri" w:hAnsi="Arial" w:cs="Arial"/>
              </w:rPr>
            </w:pPr>
            <w:r w:rsidRPr="0078040C">
              <w:rPr>
                <w:rFonts w:ascii="Arial" w:eastAsia="Calibri" w:hAnsi="Arial" w:cs="Arial"/>
                <w:spacing w:val="-3"/>
                <w:position w:val="1"/>
              </w:rPr>
              <w:t>P</w:t>
            </w:r>
            <w:r w:rsidRPr="0078040C">
              <w:rPr>
                <w:rFonts w:ascii="Arial" w:eastAsia="Calibri" w:hAnsi="Arial" w:cs="Arial"/>
                <w:position w:val="1"/>
              </w:rPr>
              <w:t>et</w:t>
            </w:r>
            <w:r w:rsidRPr="0078040C">
              <w:rPr>
                <w:rFonts w:ascii="Arial" w:eastAsia="Calibri" w:hAnsi="Arial" w:cs="Arial"/>
                <w:spacing w:val="3"/>
                <w:position w:val="1"/>
              </w:rPr>
              <w:t>ug</w:t>
            </w:r>
            <w:r w:rsidRPr="0078040C">
              <w:rPr>
                <w:rFonts w:ascii="Arial" w:eastAsia="Calibri" w:hAnsi="Arial" w:cs="Arial"/>
                <w:spacing w:val="-4"/>
                <w:position w:val="1"/>
              </w:rPr>
              <w:t>a</w:t>
            </w:r>
            <w:r w:rsidRPr="0078040C">
              <w:rPr>
                <w:rFonts w:ascii="Arial" w:eastAsia="Calibri" w:hAnsi="Arial" w:cs="Arial"/>
                <w:position w:val="1"/>
              </w:rPr>
              <w:t>s</w:t>
            </w:r>
          </w:p>
          <w:p w:rsidR="00245209" w:rsidRPr="0078040C" w:rsidRDefault="00245209" w:rsidP="0078040C">
            <w:pPr>
              <w:spacing w:before="60" w:line="276" w:lineRule="auto"/>
              <w:ind w:left="141" w:right="141"/>
              <w:rPr>
                <w:rFonts w:ascii="Arial" w:eastAsia="Calibri" w:hAnsi="Arial" w:cs="Arial"/>
              </w:rPr>
            </w:pPr>
            <w:r w:rsidRPr="0078040C">
              <w:rPr>
                <w:rFonts w:ascii="Arial" w:eastAsia="Calibri" w:hAnsi="Arial" w:cs="Arial"/>
              </w:rPr>
              <w:t>F</w:t>
            </w:r>
            <w:r w:rsidRPr="0078040C">
              <w:rPr>
                <w:rFonts w:ascii="Arial" w:eastAsia="Calibri" w:hAnsi="Arial" w:cs="Arial"/>
                <w:spacing w:val="-4"/>
              </w:rPr>
              <w:t>a</w:t>
            </w:r>
            <w:r w:rsidRPr="0078040C">
              <w:rPr>
                <w:rFonts w:ascii="Arial" w:eastAsia="Calibri" w:hAnsi="Arial" w:cs="Arial"/>
                <w:spacing w:val="3"/>
              </w:rPr>
              <w:t>r</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rPr>
              <w:t>si</w:t>
            </w:r>
            <w:r w:rsidRPr="0078040C">
              <w:rPr>
                <w:rFonts w:ascii="Arial" w:eastAsia="Calibri" w:hAnsi="Arial" w:cs="Arial"/>
                <w:lang w:val="id-ID"/>
              </w:rPr>
              <w:t xml:space="preserve"> </w:t>
            </w:r>
            <w:r w:rsidRPr="0078040C">
              <w:rPr>
                <w:rFonts w:ascii="Arial" w:eastAsia="Calibri" w:hAnsi="Arial" w:cs="Arial"/>
              </w:rPr>
              <w:t>se</w:t>
            </w:r>
            <w:r w:rsidRPr="0078040C">
              <w:rPr>
                <w:rFonts w:ascii="Arial" w:eastAsia="Calibri" w:hAnsi="Arial" w:cs="Arial"/>
                <w:spacing w:val="3"/>
              </w:rPr>
              <w:t>d</w:t>
            </w:r>
            <w:r w:rsidRPr="0078040C">
              <w:rPr>
                <w:rFonts w:ascii="Arial" w:eastAsia="Calibri" w:hAnsi="Arial" w:cs="Arial"/>
                <w:spacing w:val="-1"/>
              </w:rPr>
              <w:t>a</w:t>
            </w:r>
            <w:r w:rsidRPr="0078040C">
              <w:rPr>
                <w:rFonts w:ascii="Arial" w:eastAsia="Calibri" w:hAnsi="Arial" w:cs="Arial"/>
              </w:rPr>
              <w:t>ng si</w:t>
            </w:r>
            <w:r w:rsidRPr="0078040C">
              <w:rPr>
                <w:rFonts w:ascii="Arial" w:eastAsia="Calibri" w:hAnsi="Arial" w:cs="Arial"/>
                <w:spacing w:val="-2"/>
              </w:rPr>
              <w:t>b</w:t>
            </w:r>
            <w:r w:rsidRPr="0078040C">
              <w:rPr>
                <w:rFonts w:ascii="Arial" w:eastAsia="Calibri" w:hAnsi="Arial" w:cs="Arial"/>
              </w:rPr>
              <w:t>uk</w:t>
            </w:r>
          </w:p>
        </w:tc>
      </w:tr>
      <w:tr w:rsidR="00245209" w:rsidRPr="00CC6AD9" w:rsidTr="0078040C">
        <w:trPr>
          <w:trHeight w:hRule="exact" w:val="2272"/>
        </w:trPr>
        <w:tc>
          <w:tcPr>
            <w:tcW w:w="1134" w:type="dxa"/>
            <w:tcBorders>
              <w:top w:val="single" w:sz="4"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2" w:hanging="1"/>
              <w:rPr>
                <w:rFonts w:ascii="Arial" w:eastAsia="Calibri" w:hAnsi="Arial" w:cs="Arial"/>
              </w:rPr>
            </w:pPr>
            <w:r w:rsidRPr="0078040C">
              <w:rPr>
                <w:rFonts w:ascii="Arial" w:eastAsia="Calibri" w:hAnsi="Arial" w:cs="Arial"/>
                <w:spacing w:val="1"/>
              </w:rPr>
              <w:t>G</w:t>
            </w:r>
            <w:r w:rsidRPr="0078040C">
              <w:rPr>
                <w:rFonts w:ascii="Arial" w:eastAsia="Calibri" w:hAnsi="Arial" w:cs="Arial"/>
              </w:rPr>
              <w:t xml:space="preserve">ood </w:t>
            </w:r>
            <w:r w:rsidRPr="0078040C">
              <w:rPr>
                <w:rFonts w:ascii="Arial" w:eastAsia="Calibri" w:hAnsi="Arial" w:cs="Arial"/>
                <w:spacing w:val="-3"/>
              </w:rPr>
              <w:t>P</w:t>
            </w:r>
            <w:r w:rsidRPr="0078040C">
              <w:rPr>
                <w:rFonts w:ascii="Arial" w:eastAsia="Calibri" w:hAnsi="Arial" w:cs="Arial"/>
                <w:spacing w:val="2"/>
              </w:rPr>
              <w:t>r</w:t>
            </w:r>
            <w:r w:rsidRPr="0078040C">
              <w:rPr>
                <w:rFonts w:ascii="Arial" w:eastAsia="Calibri" w:hAnsi="Arial" w:cs="Arial"/>
                <w:spacing w:val="3"/>
              </w:rPr>
              <w:t>a</w:t>
            </w:r>
            <w:r w:rsidRPr="0078040C">
              <w:rPr>
                <w:rFonts w:ascii="Arial" w:eastAsia="Calibri" w:hAnsi="Arial" w:cs="Arial"/>
                <w:spacing w:val="-4"/>
              </w:rPr>
              <w:t>c</w:t>
            </w:r>
            <w:r w:rsidRPr="0078040C">
              <w:rPr>
                <w:rFonts w:ascii="Arial" w:eastAsia="Calibri" w:hAnsi="Arial" w:cs="Arial"/>
              </w:rPr>
              <w:t>t</w:t>
            </w:r>
            <w:r w:rsidRPr="0078040C">
              <w:rPr>
                <w:rFonts w:ascii="Arial" w:eastAsia="Calibri" w:hAnsi="Arial" w:cs="Arial"/>
                <w:spacing w:val="3"/>
              </w:rPr>
              <w:t>i</w:t>
            </w:r>
            <w:r w:rsidRPr="0078040C">
              <w:rPr>
                <w:rFonts w:ascii="Arial" w:eastAsia="Calibri" w:hAnsi="Arial" w:cs="Arial"/>
                <w:spacing w:val="-1"/>
              </w:rPr>
              <w:t>c</w:t>
            </w:r>
            <w:r w:rsidRPr="0078040C">
              <w:rPr>
                <w:rFonts w:ascii="Arial" w:eastAsia="Calibri" w:hAnsi="Arial" w:cs="Arial"/>
              </w:rPr>
              <w:t>e</w:t>
            </w:r>
          </w:p>
        </w:tc>
        <w:tc>
          <w:tcPr>
            <w:tcW w:w="1418" w:type="dxa"/>
            <w:tcBorders>
              <w:top w:val="single" w:sz="4" w:space="0" w:color="000000"/>
              <w:left w:val="single" w:sz="5" w:space="0" w:color="000000"/>
              <w:bottom w:val="single" w:sz="5" w:space="0" w:color="000000"/>
              <w:right w:val="single" w:sz="4" w:space="0" w:color="000000"/>
            </w:tcBorders>
          </w:tcPr>
          <w:p w:rsidR="00245209" w:rsidRPr="0078040C" w:rsidRDefault="00245209" w:rsidP="0078040C">
            <w:pPr>
              <w:spacing w:before="60" w:line="276" w:lineRule="auto"/>
              <w:ind w:left="142"/>
              <w:rPr>
                <w:rFonts w:ascii="Arial" w:eastAsia="Calibri" w:hAnsi="Arial" w:cs="Arial"/>
                <w:lang w:val="id-ID"/>
              </w:rPr>
            </w:pPr>
            <w:r w:rsidRPr="0078040C">
              <w:rPr>
                <w:rFonts w:ascii="Arial" w:eastAsia="Calibri" w:hAnsi="Arial" w:cs="Arial"/>
                <w:spacing w:val="2"/>
              </w:rPr>
              <w:t>B</w:t>
            </w:r>
            <w:r w:rsidRPr="0078040C">
              <w:rPr>
                <w:rFonts w:ascii="Arial" w:eastAsia="Calibri" w:hAnsi="Arial" w:cs="Arial"/>
                <w:spacing w:val="-4"/>
              </w:rPr>
              <w:t>a</w:t>
            </w:r>
            <w:r w:rsidRPr="0078040C">
              <w:rPr>
                <w:rFonts w:ascii="Arial" w:eastAsia="Calibri" w:hAnsi="Arial" w:cs="Arial"/>
              </w:rPr>
              <w:t>g</w:t>
            </w:r>
            <w:r w:rsidRPr="0078040C">
              <w:rPr>
                <w:rFonts w:ascii="Arial" w:eastAsia="Calibri" w:hAnsi="Arial" w:cs="Arial"/>
                <w:spacing w:val="2"/>
              </w:rPr>
              <w:t>i</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lang w:val="id-ID"/>
              </w:rPr>
              <w:t xml:space="preserve"> </w:t>
            </w:r>
            <w:r w:rsidRPr="0078040C">
              <w:rPr>
                <w:rFonts w:ascii="Arial" w:eastAsia="Calibri" w:hAnsi="Arial" w:cs="Arial"/>
                <w:spacing w:val="2"/>
              </w:rPr>
              <w:t>F</w:t>
            </w:r>
            <w:r w:rsidRPr="0078040C">
              <w:rPr>
                <w:rFonts w:ascii="Arial" w:eastAsia="Calibri" w:hAnsi="Arial" w:cs="Arial"/>
                <w:spacing w:val="-1"/>
              </w:rPr>
              <w:t>a</w:t>
            </w:r>
            <w:r w:rsidRPr="0078040C">
              <w:rPr>
                <w:rFonts w:ascii="Arial" w:eastAsia="Calibri" w:hAnsi="Arial" w:cs="Arial"/>
              </w:rPr>
              <w:t>r</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rPr>
              <w:t>si sud</w:t>
            </w:r>
            <w:r w:rsidRPr="0078040C">
              <w:rPr>
                <w:rFonts w:ascii="Arial" w:eastAsia="Calibri" w:hAnsi="Arial" w:cs="Arial"/>
                <w:spacing w:val="1"/>
              </w:rPr>
              <w:t>a</w:t>
            </w:r>
            <w:r w:rsidRPr="0078040C">
              <w:rPr>
                <w:rFonts w:ascii="Arial" w:eastAsia="Calibri" w:hAnsi="Arial" w:cs="Arial"/>
              </w:rPr>
              <w:t>h me</w:t>
            </w:r>
            <w:r w:rsidRPr="0078040C">
              <w:rPr>
                <w:rFonts w:ascii="Arial" w:eastAsia="Calibri" w:hAnsi="Arial" w:cs="Arial"/>
                <w:spacing w:val="3"/>
              </w:rPr>
              <w:t>n</w:t>
            </w:r>
            <w:r w:rsidRPr="0078040C">
              <w:rPr>
                <w:rFonts w:ascii="Arial" w:eastAsia="Calibri" w:hAnsi="Arial" w:cs="Arial"/>
                <w:spacing w:val="-2"/>
              </w:rPr>
              <w:t>g</w:t>
            </w:r>
            <w:r w:rsidRPr="0078040C">
              <w:rPr>
                <w:rFonts w:ascii="Arial" w:eastAsia="Calibri" w:hAnsi="Arial" w:cs="Arial"/>
              </w:rPr>
              <w:t>i</w:t>
            </w:r>
            <w:r w:rsidRPr="0078040C">
              <w:rPr>
                <w:rFonts w:ascii="Arial" w:eastAsia="Calibri" w:hAnsi="Arial" w:cs="Arial"/>
                <w:spacing w:val="2"/>
              </w:rPr>
              <w:t>n</w:t>
            </w:r>
            <w:r w:rsidRPr="0078040C">
              <w:rPr>
                <w:rFonts w:ascii="Arial" w:eastAsia="Calibri" w:hAnsi="Arial" w:cs="Arial"/>
              </w:rPr>
              <w:t>g</w:t>
            </w:r>
            <w:r w:rsidRPr="0078040C">
              <w:rPr>
                <w:rFonts w:ascii="Arial" w:eastAsia="Calibri" w:hAnsi="Arial" w:cs="Arial"/>
                <w:spacing w:val="-4"/>
              </w:rPr>
              <w:t>a</w:t>
            </w:r>
            <w:r w:rsidRPr="0078040C">
              <w:rPr>
                <w:rFonts w:ascii="Arial" w:eastAsia="Calibri" w:hAnsi="Arial" w:cs="Arial"/>
                <w:spacing w:val="3"/>
              </w:rPr>
              <w:t>t</w:t>
            </w:r>
            <w:r w:rsidRPr="0078040C">
              <w:rPr>
                <w:rFonts w:ascii="Arial" w:eastAsia="Calibri" w:hAnsi="Arial" w:cs="Arial"/>
                <w:spacing w:val="1"/>
              </w:rPr>
              <w:t>k</w:t>
            </w:r>
            <w:r w:rsidRPr="0078040C">
              <w:rPr>
                <w:rFonts w:ascii="Arial" w:eastAsia="Calibri" w:hAnsi="Arial" w:cs="Arial"/>
                <w:spacing w:val="-1"/>
              </w:rPr>
              <w:t>a</w:t>
            </w:r>
            <w:r w:rsidRPr="0078040C">
              <w:rPr>
                <w:rFonts w:ascii="Arial" w:eastAsia="Calibri" w:hAnsi="Arial" w:cs="Arial"/>
              </w:rPr>
              <w:t>n dr.</w:t>
            </w:r>
            <w:r w:rsidRPr="0078040C">
              <w:rPr>
                <w:rFonts w:ascii="Arial" w:eastAsia="Calibri" w:hAnsi="Arial" w:cs="Arial"/>
                <w:lang w:val="id-ID"/>
              </w:rPr>
              <w:t xml:space="preserve"> Bagus</w:t>
            </w:r>
          </w:p>
        </w:tc>
        <w:tc>
          <w:tcPr>
            <w:tcW w:w="1559" w:type="dxa"/>
            <w:tcBorders>
              <w:top w:val="single" w:sz="4" w:space="0" w:color="000000"/>
              <w:left w:val="single" w:sz="4"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hAnsi="Arial" w:cs="Arial"/>
              </w:rPr>
            </w:pPr>
          </w:p>
        </w:tc>
        <w:tc>
          <w:tcPr>
            <w:tcW w:w="1417" w:type="dxa"/>
            <w:tcBorders>
              <w:top w:val="single" w:sz="4" w:space="0" w:color="000000"/>
              <w:left w:val="single" w:sz="5" w:space="0" w:color="000000"/>
              <w:bottom w:val="single" w:sz="5" w:space="0" w:color="000000"/>
              <w:right w:val="single" w:sz="4" w:space="0" w:color="000000"/>
            </w:tcBorders>
          </w:tcPr>
          <w:p w:rsidR="00245209" w:rsidRPr="0078040C" w:rsidRDefault="00245209" w:rsidP="0078040C">
            <w:pPr>
              <w:spacing w:before="60" w:line="276" w:lineRule="auto"/>
              <w:ind w:left="141"/>
              <w:rPr>
                <w:rFonts w:ascii="Arial" w:hAnsi="Arial" w:cs="Arial"/>
              </w:rPr>
            </w:pPr>
          </w:p>
        </w:tc>
        <w:tc>
          <w:tcPr>
            <w:tcW w:w="1418" w:type="dxa"/>
            <w:tcBorders>
              <w:top w:val="single" w:sz="4" w:space="0" w:color="000000"/>
              <w:left w:val="single" w:sz="4"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hAnsi="Arial" w:cs="Arial"/>
              </w:rPr>
            </w:pPr>
          </w:p>
        </w:tc>
        <w:tc>
          <w:tcPr>
            <w:tcW w:w="1276" w:type="dxa"/>
            <w:tcBorders>
              <w:top w:val="single" w:sz="4"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hAnsi="Arial" w:cs="Arial"/>
              </w:rPr>
            </w:pPr>
          </w:p>
        </w:tc>
        <w:tc>
          <w:tcPr>
            <w:tcW w:w="1275" w:type="dxa"/>
            <w:tcBorders>
              <w:top w:val="single" w:sz="4"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1" w:right="141"/>
              <w:rPr>
                <w:rFonts w:ascii="Arial" w:eastAsia="Calibri" w:hAnsi="Arial" w:cs="Arial"/>
              </w:rPr>
            </w:pPr>
            <w:r w:rsidRPr="0078040C">
              <w:rPr>
                <w:rFonts w:ascii="Arial" w:hAnsi="Arial" w:cs="Arial"/>
              </w:rPr>
              <w:t>Petugas Farmasi mengecek data dr.</w:t>
            </w:r>
            <w:r w:rsidRPr="0078040C">
              <w:rPr>
                <w:rFonts w:ascii="Arial" w:eastAsia="Calibri" w:hAnsi="Arial" w:cs="Arial"/>
                <w:spacing w:val="1"/>
                <w:lang w:val="id-ID"/>
              </w:rPr>
              <w:t xml:space="preserve">Bowo </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 xml:space="preserve">n </w:t>
            </w:r>
            <w:r w:rsidRPr="0078040C">
              <w:rPr>
                <w:rFonts w:ascii="Arial" w:eastAsia="Calibri" w:hAnsi="Arial" w:cs="Arial"/>
                <w:spacing w:val="-3"/>
              </w:rPr>
              <w:t>o</w:t>
            </w:r>
            <w:r w:rsidRPr="0078040C">
              <w:rPr>
                <w:rFonts w:ascii="Arial" w:eastAsia="Calibri" w:hAnsi="Arial" w:cs="Arial"/>
                <w:spacing w:val="3"/>
              </w:rPr>
              <w:t>b</w:t>
            </w:r>
            <w:r w:rsidRPr="0078040C">
              <w:rPr>
                <w:rFonts w:ascii="Arial" w:eastAsia="Calibri" w:hAnsi="Arial" w:cs="Arial"/>
                <w:spacing w:val="-1"/>
              </w:rPr>
              <w:t>a</w:t>
            </w:r>
            <w:r w:rsidRPr="0078040C">
              <w:rPr>
                <w:rFonts w:ascii="Arial" w:eastAsia="Calibri" w:hAnsi="Arial" w:cs="Arial"/>
              </w:rPr>
              <w:t>t</w:t>
            </w:r>
            <w:r w:rsidRPr="0078040C">
              <w:rPr>
                <w:rFonts w:ascii="Arial" w:eastAsia="Calibri" w:hAnsi="Arial" w:cs="Arial"/>
                <w:lang w:val="id-ID"/>
              </w:rPr>
              <w:t xml:space="preserve"> </w:t>
            </w:r>
            <w:r w:rsidRPr="0078040C">
              <w:rPr>
                <w:rFonts w:ascii="Arial" w:eastAsia="Calibri" w:hAnsi="Arial" w:cs="Arial"/>
              </w:rPr>
              <w:t>s</w:t>
            </w:r>
            <w:r w:rsidRPr="0078040C">
              <w:rPr>
                <w:rFonts w:ascii="Arial" w:eastAsia="Calibri" w:hAnsi="Arial" w:cs="Arial"/>
                <w:spacing w:val="3"/>
              </w:rPr>
              <w:t>e</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l</w:t>
            </w:r>
            <w:r w:rsidRPr="0078040C">
              <w:rPr>
                <w:rFonts w:ascii="Arial" w:eastAsia="Calibri" w:hAnsi="Arial" w:cs="Arial"/>
                <w:spacing w:val="-2"/>
              </w:rPr>
              <w:t>u</w:t>
            </w:r>
            <w:r w:rsidRPr="0078040C">
              <w:rPr>
                <w:rFonts w:ascii="Arial" w:eastAsia="Calibri" w:hAnsi="Arial" w:cs="Arial"/>
              </w:rPr>
              <w:t xml:space="preserve">m </w:t>
            </w:r>
            <w:r w:rsidRPr="0078040C">
              <w:rPr>
                <w:rFonts w:ascii="Arial" w:eastAsia="Calibri" w:hAnsi="Arial" w:cs="Arial"/>
                <w:spacing w:val="-2"/>
              </w:rPr>
              <w:t>d</w:t>
            </w:r>
            <w:r w:rsidRPr="0078040C">
              <w:rPr>
                <w:rFonts w:ascii="Arial" w:eastAsia="Calibri" w:hAnsi="Arial" w:cs="Arial"/>
              </w:rPr>
              <w:t>i</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spacing w:val="3"/>
              </w:rPr>
              <w:t>r</w:t>
            </w:r>
            <w:r w:rsidRPr="0078040C">
              <w:rPr>
                <w:rFonts w:ascii="Arial" w:eastAsia="Calibri" w:hAnsi="Arial" w:cs="Arial"/>
              </w:rPr>
              <w:t>i</w:t>
            </w:r>
            <w:r w:rsidRPr="0078040C">
              <w:rPr>
                <w:rFonts w:ascii="Arial" w:eastAsia="Calibri" w:hAnsi="Arial" w:cs="Arial"/>
                <w:spacing w:val="-2"/>
              </w:rPr>
              <w:t>k</w:t>
            </w:r>
            <w:r w:rsidRPr="0078040C">
              <w:rPr>
                <w:rFonts w:ascii="Arial" w:eastAsia="Calibri" w:hAnsi="Arial" w:cs="Arial"/>
                <w:spacing w:val="1"/>
              </w:rPr>
              <w:t>a</w:t>
            </w:r>
            <w:r w:rsidRPr="0078040C">
              <w:rPr>
                <w:rFonts w:ascii="Arial" w:eastAsia="Calibri" w:hAnsi="Arial" w:cs="Arial"/>
              </w:rPr>
              <w:t>n</w:t>
            </w:r>
          </w:p>
        </w:tc>
      </w:tr>
      <w:tr w:rsidR="00245209" w:rsidRPr="00CC6AD9" w:rsidTr="0078040C">
        <w:trPr>
          <w:trHeight w:hRule="exact" w:val="2548"/>
        </w:trPr>
        <w:tc>
          <w:tcPr>
            <w:tcW w:w="1134" w:type="dxa"/>
            <w:tcBorders>
              <w:top w:val="single" w:sz="5"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2" w:hanging="1"/>
              <w:rPr>
                <w:rFonts w:ascii="Arial" w:eastAsia="Calibri" w:hAnsi="Arial" w:cs="Arial"/>
              </w:rPr>
            </w:pPr>
            <w:r w:rsidRPr="0078040C">
              <w:rPr>
                <w:rFonts w:ascii="Arial" w:eastAsia="Calibri" w:hAnsi="Arial" w:cs="Arial"/>
                <w:spacing w:val="-1"/>
                <w:position w:val="1"/>
              </w:rPr>
              <w:t>M</w:t>
            </w:r>
            <w:r w:rsidRPr="0078040C">
              <w:rPr>
                <w:rFonts w:ascii="Arial" w:eastAsia="Calibri" w:hAnsi="Arial" w:cs="Arial"/>
                <w:position w:val="1"/>
              </w:rPr>
              <w:t>asal</w:t>
            </w:r>
            <w:r w:rsidRPr="0078040C">
              <w:rPr>
                <w:rFonts w:ascii="Arial" w:eastAsia="Calibri" w:hAnsi="Arial" w:cs="Arial"/>
                <w:spacing w:val="3"/>
                <w:position w:val="1"/>
              </w:rPr>
              <w:t>a</w:t>
            </w:r>
            <w:r w:rsidRPr="0078040C">
              <w:rPr>
                <w:rFonts w:ascii="Arial" w:eastAsia="Calibri" w:hAnsi="Arial" w:cs="Arial"/>
                <w:position w:val="1"/>
              </w:rPr>
              <w:t>h</w:t>
            </w:r>
          </w:p>
          <w:p w:rsidR="00245209" w:rsidRPr="0078040C" w:rsidRDefault="00245209" w:rsidP="0078040C">
            <w:pPr>
              <w:spacing w:before="60" w:line="276" w:lineRule="auto"/>
              <w:ind w:left="142" w:hanging="1"/>
              <w:rPr>
                <w:rFonts w:ascii="Arial" w:eastAsia="Calibri" w:hAnsi="Arial" w:cs="Arial"/>
              </w:rPr>
            </w:pPr>
            <w:r w:rsidRPr="0078040C">
              <w:rPr>
                <w:rFonts w:ascii="Arial" w:eastAsia="Calibri" w:hAnsi="Arial" w:cs="Arial"/>
                <w:spacing w:val="2"/>
              </w:rPr>
              <w:t>P</w:t>
            </w:r>
            <w:r w:rsidRPr="0078040C">
              <w:rPr>
                <w:rFonts w:ascii="Arial" w:eastAsia="Calibri" w:hAnsi="Arial" w:cs="Arial"/>
                <w:spacing w:val="-3"/>
              </w:rPr>
              <w:t>e</w:t>
            </w:r>
            <w:r w:rsidRPr="0078040C">
              <w:rPr>
                <w:rFonts w:ascii="Arial" w:eastAsia="Calibri" w:hAnsi="Arial" w:cs="Arial"/>
              </w:rPr>
              <w:t>l</w:t>
            </w:r>
            <w:r w:rsidRPr="0078040C">
              <w:rPr>
                <w:rFonts w:ascii="Arial" w:eastAsia="Calibri" w:hAnsi="Arial" w:cs="Arial"/>
                <w:spacing w:val="3"/>
              </w:rPr>
              <w:t>a</w:t>
            </w:r>
            <w:r w:rsidRPr="0078040C">
              <w:rPr>
                <w:rFonts w:ascii="Arial" w:eastAsia="Calibri" w:hAnsi="Arial" w:cs="Arial"/>
                <w:spacing w:val="-3"/>
              </w:rPr>
              <w:t>y</w:t>
            </w:r>
            <w:r w:rsidRPr="0078040C">
              <w:rPr>
                <w:rFonts w:ascii="Arial" w:eastAsia="Calibri" w:hAnsi="Arial" w:cs="Arial"/>
                <w:spacing w:val="3"/>
              </w:rPr>
              <w:t>a</w:t>
            </w:r>
            <w:r w:rsidRPr="0078040C">
              <w:rPr>
                <w:rFonts w:ascii="Arial" w:eastAsia="Calibri" w:hAnsi="Arial" w:cs="Arial"/>
                <w:spacing w:val="-2"/>
              </w:rPr>
              <w:t>n</w:t>
            </w:r>
            <w:r w:rsidRPr="0078040C">
              <w:rPr>
                <w:rFonts w:ascii="Arial" w:eastAsia="Calibri" w:hAnsi="Arial" w:cs="Arial"/>
                <w:spacing w:val="3"/>
              </w:rPr>
              <w:t>a</w:t>
            </w:r>
            <w:r w:rsidRPr="0078040C">
              <w:rPr>
                <w:rFonts w:ascii="Arial" w:eastAsia="Calibri" w:hAnsi="Arial" w:cs="Arial"/>
              </w:rPr>
              <w:t>n</w:t>
            </w:r>
          </w:p>
        </w:tc>
        <w:tc>
          <w:tcPr>
            <w:tcW w:w="1418" w:type="dxa"/>
            <w:tcBorders>
              <w:top w:val="single" w:sz="5" w:space="0" w:color="000000"/>
              <w:left w:val="single" w:sz="5" w:space="0" w:color="000000"/>
              <w:bottom w:val="single" w:sz="5" w:space="0" w:color="000000"/>
              <w:right w:val="single" w:sz="4" w:space="0" w:color="000000"/>
            </w:tcBorders>
          </w:tcPr>
          <w:p w:rsidR="00245209" w:rsidRPr="0078040C" w:rsidRDefault="00245209" w:rsidP="0078040C">
            <w:pPr>
              <w:spacing w:before="60" w:line="276" w:lineRule="auto"/>
              <w:ind w:left="142"/>
              <w:rPr>
                <w:rFonts w:ascii="Arial" w:eastAsia="Calibri" w:hAnsi="Arial" w:cs="Arial"/>
                <w:lang w:val="id-ID"/>
              </w:rPr>
            </w:pPr>
            <w:r w:rsidRPr="0078040C">
              <w:rPr>
                <w:rFonts w:ascii="Arial" w:eastAsia="Calibri" w:hAnsi="Arial" w:cs="Arial"/>
                <w:position w:val="1"/>
              </w:rPr>
              <w:t>dr.</w:t>
            </w:r>
            <w:r w:rsidRPr="0078040C">
              <w:rPr>
                <w:rFonts w:ascii="Arial" w:eastAsia="Calibri" w:hAnsi="Arial" w:cs="Arial"/>
                <w:position w:val="1"/>
                <w:lang w:val="id-ID"/>
              </w:rPr>
              <w:t xml:space="preserve"> Bagus</w:t>
            </w:r>
          </w:p>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rPr>
              <w:t>me</w:t>
            </w:r>
            <w:r w:rsidRPr="0078040C">
              <w:rPr>
                <w:rFonts w:ascii="Arial" w:eastAsia="Calibri" w:hAnsi="Arial" w:cs="Arial"/>
                <w:spacing w:val="3"/>
              </w:rPr>
              <w:t>n</w:t>
            </w:r>
            <w:r w:rsidRPr="0078040C">
              <w:rPr>
                <w:rFonts w:ascii="Arial" w:eastAsia="Calibri" w:hAnsi="Arial" w:cs="Arial"/>
                <w:spacing w:val="-2"/>
              </w:rPr>
              <w:t>g</w:t>
            </w:r>
            <w:r w:rsidRPr="0078040C">
              <w:rPr>
                <w:rFonts w:ascii="Arial" w:eastAsia="Calibri" w:hAnsi="Arial" w:cs="Arial"/>
                <w:spacing w:val="1"/>
              </w:rPr>
              <w:t>a</w:t>
            </w:r>
            <w:r w:rsidRPr="0078040C">
              <w:rPr>
                <w:rFonts w:ascii="Arial" w:eastAsia="Calibri" w:hAnsi="Arial" w:cs="Arial"/>
                <w:spacing w:val="3"/>
              </w:rPr>
              <w:t>b</w:t>
            </w:r>
            <w:r w:rsidRPr="0078040C">
              <w:rPr>
                <w:rFonts w:ascii="Arial" w:eastAsia="Calibri" w:hAnsi="Arial" w:cs="Arial"/>
                <w:spacing w:val="-4"/>
              </w:rPr>
              <w:t>a</w:t>
            </w:r>
            <w:r w:rsidRPr="0078040C">
              <w:rPr>
                <w:rFonts w:ascii="Arial" w:eastAsia="Calibri" w:hAnsi="Arial" w:cs="Arial"/>
              </w:rPr>
              <w:t>i</w:t>
            </w:r>
            <w:r w:rsidRPr="0078040C">
              <w:rPr>
                <w:rFonts w:ascii="Arial" w:eastAsia="Calibri" w:hAnsi="Arial" w:cs="Arial"/>
                <w:spacing w:val="3"/>
              </w:rPr>
              <w:t>k</w:t>
            </w:r>
            <w:r w:rsidRPr="0078040C">
              <w:rPr>
                <w:rFonts w:ascii="Arial" w:eastAsia="Calibri" w:hAnsi="Arial" w:cs="Arial"/>
                <w:spacing w:val="1"/>
              </w:rPr>
              <w:t>a</w:t>
            </w:r>
            <w:r w:rsidRPr="0078040C">
              <w:rPr>
                <w:rFonts w:ascii="Arial" w:eastAsia="Calibri" w:hAnsi="Arial" w:cs="Arial"/>
              </w:rPr>
              <w:t>n</w:t>
            </w:r>
          </w:p>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rPr>
              <w:t>S</w:t>
            </w:r>
            <w:r w:rsidRPr="0078040C">
              <w:rPr>
                <w:rFonts w:ascii="Arial" w:eastAsia="Calibri" w:hAnsi="Arial" w:cs="Arial"/>
                <w:spacing w:val="2"/>
              </w:rPr>
              <w:t>O</w:t>
            </w:r>
            <w:r w:rsidRPr="0078040C">
              <w:rPr>
                <w:rFonts w:ascii="Arial" w:eastAsia="Calibri" w:hAnsi="Arial" w:cs="Arial"/>
              </w:rPr>
              <w:t>P</w:t>
            </w:r>
            <w:r w:rsidRPr="0078040C">
              <w:rPr>
                <w:rFonts w:ascii="Arial" w:eastAsia="Calibri" w:hAnsi="Arial" w:cs="Arial"/>
                <w:lang w:val="id-ID"/>
              </w:rPr>
              <w:t xml:space="preserve"> </w:t>
            </w:r>
            <w:r w:rsidRPr="0078040C">
              <w:rPr>
                <w:rFonts w:ascii="Arial" w:eastAsia="Calibri" w:hAnsi="Arial" w:cs="Arial"/>
                <w:spacing w:val="3"/>
              </w:rPr>
              <w:t>b</w:t>
            </w:r>
            <w:r w:rsidRPr="0078040C">
              <w:rPr>
                <w:rFonts w:ascii="Arial" w:eastAsia="Calibri" w:hAnsi="Arial" w:cs="Arial"/>
                <w:spacing w:val="1"/>
              </w:rPr>
              <w:t>a</w:t>
            </w:r>
            <w:r w:rsidRPr="0078040C">
              <w:rPr>
                <w:rFonts w:ascii="Arial" w:eastAsia="Calibri" w:hAnsi="Arial" w:cs="Arial"/>
                <w:spacing w:val="-2"/>
              </w:rPr>
              <w:t>h</w:t>
            </w:r>
            <w:r w:rsidRPr="0078040C">
              <w:rPr>
                <w:rFonts w:ascii="Arial" w:eastAsia="Calibri" w:hAnsi="Arial" w:cs="Arial"/>
                <w:spacing w:val="3"/>
              </w:rPr>
              <w:t>w</w:t>
            </w:r>
            <w:r w:rsidRPr="0078040C">
              <w:rPr>
                <w:rFonts w:ascii="Arial" w:eastAsia="Calibri" w:hAnsi="Arial" w:cs="Arial"/>
              </w:rPr>
              <w:t>a</w:t>
            </w:r>
          </w:p>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rPr>
              <w:t>Ob</w:t>
            </w:r>
            <w:r w:rsidRPr="0078040C">
              <w:rPr>
                <w:rFonts w:ascii="Arial" w:eastAsia="Calibri" w:hAnsi="Arial" w:cs="Arial"/>
                <w:spacing w:val="-1"/>
              </w:rPr>
              <w:t>a</w:t>
            </w:r>
            <w:r w:rsidRPr="0078040C">
              <w:rPr>
                <w:rFonts w:ascii="Arial" w:eastAsia="Calibri" w:hAnsi="Arial" w:cs="Arial"/>
              </w:rPr>
              <w:t>t</w:t>
            </w:r>
            <w:r w:rsidRPr="0078040C">
              <w:rPr>
                <w:rFonts w:ascii="Arial" w:eastAsia="Calibri" w:hAnsi="Arial" w:cs="Arial"/>
                <w:lang w:val="id-ID"/>
              </w:rPr>
              <w:t xml:space="preserve"> </w:t>
            </w:r>
            <w:r w:rsidRPr="0078040C">
              <w:rPr>
                <w:rFonts w:ascii="Arial" w:eastAsia="Calibri" w:hAnsi="Arial" w:cs="Arial"/>
                <w:spacing w:val="2"/>
              </w:rPr>
              <w:t>V</w:t>
            </w:r>
            <w:r w:rsidRPr="0078040C">
              <w:rPr>
                <w:rFonts w:ascii="Arial" w:eastAsia="Calibri" w:hAnsi="Arial" w:cs="Arial"/>
              </w:rPr>
              <w:t>in</w:t>
            </w:r>
            <w:r w:rsidRPr="0078040C">
              <w:rPr>
                <w:rFonts w:ascii="Arial" w:eastAsia="Calibri" w:hAnsi="Arial" w:cs="Arial"/>
                <w:spacing w:val="-1"/>
              </w:rPr>
              <w:t>c</w:t>
            </w:r>
            <w:r w:rsidRPr="0078040C">
              <w:rPr>
                <w:rFonts w:ascii="Arial" w:eastAsia="Calibri" w:hAnsi="Arial" w:cs="Arial"/>
              </w:rPr>
              <w:t>ris</w:t>
            </w:r>
            <w:r w:rsidRPr="0078040C">
              <w:rPr>
                <w:rFonts w:ascii="Arial" w:eastAsia="Calibri" w:hAnsi="Arial" w:cs="Arial"/>
                <w:spacing w:val="3"/>
              </w:rPr>
              <w:t>t</w:t>
            </w:r>
            <w:r w:rsidRPr="0078040C">
              <w:rPr>
                <w:rFonts w:ascii="Arial" w:eastAsia="Calibri" w:hAnsi="Arial" w:cs="Arial"/>
              </w:rPr>
              <w:t>in</w:t>
            </w:r>
          </w:p>
          <w:p w:rsidR="00245209" w:rsidRPr="0078040C" w:rsidRDefault="00245209" w:rsidP="0078040C">
            <w:pPr>
              <w:spacing w:before="60" w:line="276" w:lineRule="auto"/>
              <w:ind w:left="142"/>
              <w:rPr>
                <w:rFonts w:ascii="Arial" w:eastAsia="Calibri" w:hAnsi="Arial" w:cs="Arial"/>
              </w:rPr>
            </w:pPr>
            <w:r w:rsidRPr="0078040C">
              <w:rPr>
                <w:rFonts w:ascii="Arial" w:eastAsia="Calibri" w:hAnsi="Arial" w:cs="Arial"/>
                <w:spacing w:val="3"/>
              </w:rPr>
              <w:t>h</w:t>
            </w:r>
            <w:r w:rsidRPr="0078040C">
              <w:rPr>
                <w:rFonts w:ascii="Arial" w:eastAsia="Calibri" w:hAnsi="Arial" w:cs="Arial"/>
                <w:spacing w:val="-4"/>
              </w:rPr>
              <w:t>a</w:t>
            </w:r>
            <w:r w:rsidRPr="0078040C">
              <w:rPr>
                <w:rFonts w:ascii="Arial" w:eastAsia="Calibri" w:hAnsi="Arial" w:cs="Arial"/>
                <w:spacing w:val="3"/>
              </w:rPr>
              <w:t>r</w:t>
            </w:r>
            <w:r w:rsidRPr="0078040C">
              <w:rPr>
                <w:rFonts w:ascii="Arial" w:eastAsia="Calibri" w:hAnsi="Arial" w:cs="Arial"/>
                <w:spacing w:val="-2"/>
              </w:rPr>
              <w:t>u</w:t>
            </w:r>
            <w:r w:rsidRPr="0078040C">
              <w:rPr>
                <w:rFonts w:ascii="Arial" w:eastAsia="Calibri" w:hAnsi="Arial" w:cs="Arial"/>
              </w:rPr>
              <w:t>sn</w:t>
            </w:r>
            <w:r w:rsidRPr="0078040C">
              <w:rPr>
                <w:rFonts w:ascii="Arial" w:eastAsia="Calibri" w:hAnsi="Arial" w:cs="Arial"/>
                <w:spacing w:val="4"/>
              </w:rPr>
              <w:t>y</w:t>
            </w:r>
            <w:r w:rsidRPr="0078040C">
              <w:rPr>
                <w:rFonts w:ascii="Arial" w:eastAsia="Calibri" w:hAnsi="Arial" w:cs="Arial"/>
              </w:rPr>
              <w:t>a di</w:t>
            </w:r>
            <w:r w:rsidRPr="0078040C">
              <w:rPr>
                <w:rFonts w:ascii="Arial" w:eastAsia="Calibri" w:hAnsi="Arial" w:cs="Arial"/>
                <w:spacing w:val="1"/>
              </w:rPr>
              <w:t>k</w:t>
            </w:r>
            <w:r w:rsidRPr="0078040C">
              <w:rPr>
                <w:rFonts w:ascii="Arial" w:eastAsia="Calibri" w:hAnsi="Arial" w:cs="Arial"/>
                <w:spacing w:val="-2"/>
              </w:rPr>
              <w:t>e</w:t>
            </w:r>
            <w:r w:rsidRPr="0078040C">
              <w:rPr>
                <w:rFonts w:ascii="Arial" w:eastAsia="Calibri" w:hAnsi="Arial" w:cs="Arial"/>
                <w:spacing w:val="2"/>
              </w:rPr>
              <w:t>m</w:t>
            </w:r>
            <w:r w:rsidRPr="0078040C">
              <w:rPr>
                <w:rFonts w:ascii="Arial" w:eastAsia="Calibri" w:hAnsi="Arial" w:cs="Arial"/>
                <w:spacing w:val="3"/>
              </w:rPr>
              <w:t>b</w:t>
            </w:r>
            <w:r w:rsidRPr="0078040C">
              <w:rPr>
                <w:rFonts w:ascii="Arial" w:eastAsia="Calibri" w:hAnsi="Arial" w:cs="Arial"/>
                <w:spacing w:val="-1"/>
              </w:rPr>
              <w:t>a</w:t>
            </w:r>
            <w:r w:rsidRPr="0078040C">
              <w:rPr>
                <w:rFonts w:ascii="Arial" w:eastAsia="Calibri" w:hAnsi="Arial" w:cs="Arial"/>
              </w:rPr>
              <w:t>l</w:t>
            </w:r>
            <w:r w:rsidRPr="0078040C">
              <w:rPr>
                <w:rFonts w:ascii="Arial" w:eastAsia="Calibri" w:hAnsi="Arial" w:cs="Arial"/>
                <w:spacing w:val="-3"/>
              </w:rPr>
              <w:t>i</w:t>
            </w:r>
            <w:r w:rsidRPr="0078040C">
              <w:rPr>
                <w:rFonts w:ascii="Arial" w:eastAsia="Calibri" w:hAnsi="Arial" w:cs="Arial"/>
                <w:spacing w:val="3"/>
              </w:rPr>
              <w:t>k</w:t>
            </w:r>
            <w:r w:rsidRPr="0078040C">
              <w:rPr>
                <w:rFonts w:ascii="Arial" w:eastAsia="Calibri" w:hAnsi="Arial" w:cs="Arial"/>
                <w:spacing w:val="1"/>
              </w:rPr>
              <w:t>a</w:t>
            </w:r>
            <w:r w:rsidRPr="0078040C">
              <w:rPr>
                <w:rFonts w:ascii="Arial" w:eastAsia="Calibri" w:hAnsi="Arial" w:cs="Arial"/>
              </w:rPr>
              <w:t xml:space="preserve">n </w:t>
            </w:r>
            <w:r w:rsidRPr="0078040C">
              <w:rPr>
                <w:rFonts w:ascii="Arial" w:eastAsia="Calibri" w:hAnsi="Arial" w:cs="Arial"/>
                <w:spacing w:val="1"/>
              </w:rPr>
              <w:t>k</w:t>
            </w:r>
            <w:r w:rsidRPr="0078040C">
              <w:rPr>
                <w:rFonts w:ascii="Arial" w:eastAsia="Calibri" w:hAnsi="Arial" w:cs="Arial"/>
              </w:rPr>
              <w:t>e</w:t>
            </w:r>
            <w:r w:rsidRPr="0078040C">
              <w:rPr>
                <w:rFonts w:ascii="Arial" w:eastAsia="Calibri" w:hAnsi="Arial" w:cs="Arial"/>
                <w:spacing w:val="-1"/>
              </w:rPr>
              <w:t>fa</w:t>
            </w:r>
            <w:r w:rsidRPr="0078040C">
              <w:rPr>
                <w:rFonts w:ascii="Arial" w:eastAsia="Calibri" w:hAnsi="Arial" w:cs="Arial"/>
              </w:rPr>
              <w:t>r</w:t>
            </w:r>
            <w:r w:rsidRPr="0078040C">
              <w:rPr>
                <w:rFonts w:ascii="Arial" w:eastAsia="Calibri" w:hAnsi="Arial" w:cs="Arial"/>
                <w:spacing w:val="2"/>
              </w:rPr>
              <w:t>m</w:t>
            </w:r>
            <w:r w:rsidRPr="0078040C">
              <w:rPr>
                <w:rFonts w:ascii="Arial" w:eastAsia="Calibri" w:hAnsi="Arial" w:cs="Arial"/>
                <w:spacing w:val="-1"/>
              </w:rPr>
              <w:t>a</w:t>
            </w:r>
            <w:r w:rsidRPr="0078040C">
              <w:rPr>
                <w:rFonts w:ascii="Arial" w:eastAsia="Calibri" w:hAnsi="Arial" w:cs="Arial"/>
              </w:rPr>
              <w:t>si.</w:t>
            </w:r>
          </w:p>
        </w:tc>
        <w:tc>
          <w:tcPr>
            <w:tcW w:w="1559" w:type="dxa"/>
            <w:tcBorders>
              <w:top w:val="single" w:sz="5" w:space="0" w:color="000000"/>
              <w:left w:val="single" w:sz="4"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1"/>
                <w:position w:val="1"/>
              </w:rPr>
              <w:t>B</w:t>
            </w:r>
            <w:r w:rsidRPr="0078040C">
              <w:rPr>
                <w:rFonts w:ascii="Arial" w:eastAsia="Calibri" w:hAnsi="Arial" w:cs="Arial"/>
                <w:position w:val="1"/>
              </w:rPr>
              <w:t>el</w:t>
            </w:r>
            <w:r w:rsidRPr="0078040C">
              <w:rPr>
                <w:rFonts w:ascii="Arial" w:eastAsia="Calibri" w:hAnsi="Arial" w:cs="Arial"/>
                <w:spacing w:val="-2"/>
                <w:position w:val="1"/>
              </w:rPr>
              <w:t>u</w:t>
            </w:r>
            <w:r w:rsidRPr="0078040C">
              <w:rPr>
                <w:rFonts w:ascii="Arial" w:eastAsia="Calibri" w:hAnsi="Arial" w:cs="Arial"/>
                <w:position w:val="1"/>
              </w:rPr>
              <w:t>m</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2"/>
              </w:rPr>
              <w:t>d</w:t>
            </w:r>
            <w:r w:rsidRPr="0078040C">
              <w:rPr>
                <w:rFonts w:ascii="Arial" w:eastAsia="Calibri" w:hAnsi="Arial" w:cs="Arial"/>
              </w:rPr>
              <w:t>i</w:t>
            </w:r>
            <w:r w:rsidRPr="0078040C">
              <w:rPr>
                <w:rFonts w:ascii="Arial" w:eastAsia="Calibri" w:hAnsi="Arial" w:cs="Arial"/>
                <w:spacing w:val="2"/>
              </w:rPr>
              <w:t>l</w:t>
            </w:r>
            <w:r w:rsidRPr="0078040C">
              <w:rPr>
                <w:rFonts w:ascii="Arial" w:eastAsia="Calibri" w:hAnsi="Arial" w:cs="Arial"/>
                <w:spacing w:val="-1"/>
              </w:rPr>
              <w:t>a</w:t>
            </w:r>
            <w:r w:rsidRPr="0078040C">
              <w:rPr>
                <w:rFonts w:ascii="Arial" w:eastAsia="Calibri" w:hAnsi="Arial" w:cs="Arial"/>
                <w:spacing w:val="1"/>
              </w:rPr>
              <w:t>k</w:t>
            </w:r>
            <w:r w:rsidRPr="0078040C">
              <w:rPr>
                <w:rFonts w:ascii="Arial" w:eastAsia="Calibri" w:hAnsi="Arial" w:cs="Arial"/>
                <w:spacing w:val="-2"/>
              </w:rPr>
              <w:t>u</w:t>
            </w:r>
            <w:r w:rsidRPr="0078040C">
              <w:rPr>
                <w:rFonts w:ascii="Arial" w:eastAsia="Calibri" w:hAnsi="Arial" w:cs="Arial"/>
                <w:spacing w:val="3"/>
              </w:rPr>
              <w:t>k</w:t>
            </w:r>
            <w:r w:rsidRPr="0078040C">
              <w:rPr>
                <w:rFonts w:ascii="Arial" w:eastAsia="Calibri" w:hAnsi="Arial" w:cs="Arial"/>
                <w:spacing w:val="1"/>
              </w:rPr>
              <w:t>a</w:t>
            </w:r>
            <w:r w:rsidRPr="0078040C">
              <w:rPr>
                <w:rFonts w:ascii="Arial" w:eastAsia="Calibri" w:hAnsi="Arial" w:cs="Arial"/>
              </w:rPr>
              <w:t>n</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1"/>
              </w:rPr>
              <w:t>k</w:t>
            </w:r>
            <w:r w:rsidRPr="0078040C">
              <w:rPr>
                <w:rFonts w:ascii="Arial" w:eastAsia="Calibri" w:hAnsi="Arial" w:cs="Arial"/>
              </w:rPr>
              <w:t>re</w:t>
            </w:r>
            <w:r w:rsidRPr="0078040C">
              <w:rPr>
                <w:rFonts w:ascii="Arial" w:eastAsia="Calibri" w:hAnsi="Arial" w:cs="Arial"/>
                <w:spacing w:val="-2"/>
              </w:rPr>
              <w:t>d</w:t>
            </w:r>
            <w:r w:rsidRPr="0078040C">
              <w:rPr>
                <w:rFonts w:ascii="Arial" w:eastAsia="Calibri" w:hAnsi="Arial" w:cs="Arial"/>
                <w:spacing w:val="3"/>
              </w:rPr>
              <w:t>e</w:t>
            </w:r>
            <w:r w:rsidRPr="0078040C">
              <w:rPr>
                <w:rFonts w:ascii="Arial" w:eastAsia="Calibri" w:hAnsi="Arial" w:cs="Arial"/>
                <w:spacing w:val="-2"/>
              </w:rPr>
              <w:t>n</w:t>
            </w:r>
            <w:r w:rsidRPr="0078040C">
              <w:rPr>
                <w:rFonts w:ascii="Arial" w:eastAsia="Calibri" w:hAnsi="Arial" w:cs="Arial"/>
                <w:spacing w:val="3"/>
              </w:rPr>
              <w:t>t</w:t>
            </w:r>
            <w:r w:rsidRPr="0078040C">
              <w:rPr>
                <w:rFonts w:ascii="Arial" w:eastAsia="Calibri" w:hAnsi="Arial" w:cs="Arial"/>
              </w:rPr>
              <w:t>i</w:t>
            </w:r>
            <w:r w:rsidRPr="0078040C">
              <w:rPr>
                <w:rFonts w:ascii="Arial" w:eastAsia="Calibri" w:hAnsi="Arial" w:cs="Arial"/>
                <w:spacing w:val="-4"/>
              </w:rPr>
              <w:t>a</w:t>
            </w:r>
            <w:r w:rsidRPr="0078040C">
              <w:rPr>
                <w:rFonts w:ascii="Arial" w:eastAsia="Calibri" w:hAnsi="Arial" w:cs="Arial"/>
              </w:rPr>
              <w:t>l</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terh</w:t>
            </w:r>
            <w:r w:rsidRPr="0078040C">
              <w:rPr>
                <w:rFonts w:ascii="Arial" w:eastAsia="Calibri" w:hAnsi="Arial" w:cs="Arial"/>
                <w:spacing w:val="-1"/>
              </w:rPr>
              <w:t>a</w:t>
            </w:r>
            <w:r w:rsidRPr="0078040C">
              <w:rPr>
                <w:rFonts w:ascii="Arial" w:eastAsia="Calibri" w:hAnsi="Arial" w:cs="Arial"/>
                <w:spacing w:val="3"/>
              </w:rPr>
              <w:t>d</w:t>
            </w:r>
            <w:r w:rsidRPr="0078040C">
              <w:rPr>
                <w:rFonts w:ascii="Arial" w:eastAsia="Calibri" w:hAnsi="Arial" w:cs="Arial"/>
                <w:spacing w:val="-1"/>
              </w:rPr>
              <w:t>a</w:t>
            </w:r>
            <w:r w:rsidRPr="0078040C">
              <w:rPr>
                <w:rFonts w:ascii="Arial" w:eastAsia="Calibri" w:hAnsi="Arial" w:cs="Arial"/>
              </w:rPr>
              <w:t>p</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2"/>
              </w:rPr>
              <w:t>d</w:t>
            </w:r>
            <w:r w:rsidRPr="0078040C">
              <w:rPr>
                <w:rFonts w:ascii="Arial" w:eastAsia="Calibri" w:hAnsi="Arial" w:cs="Arial"/>
                <w:spacing w:val="3"/>
              </w:rPr>
              <w:t>r</w:t>
            </w:r>
            <w:r w:rsidRPr="0078040C">
              <w:rPr>
                <w:rFonts w:ascii="Arial" w:eastAsia="Calibri" w:hAnsi="Arial" w:cs="Arial"/>
              </w:rPr>
              <w:t>.</w:t>
            </w:r>
            <w:r w:rsidRPr="0078040C">
              <w:rPr>
                <w:rFonts w:ascii="Arial" w:eastAsia="Calibri" w:hAnsi="Arial" w:cs="Arial"/>
                <w:spacing w:val="1"/>
                <w:lang w:val="id-ID"/>
              </w:rPr>
              <w:t xml:space="preserve"> Bowo</w:t>
            </w:r>
            <w:r w:rsidRPr="0078040C">
              <w:rPr>
                <w:rFonts w:ascii="Arial" w:eastAsia="Calibri" w:hAnsi="Arial" w:cs="Arial"/>
              </w:rPr>
              <w:t>, s</w:t>
            </w:r>
            <w:r w:rsidRPr="0078040C">
              <w:rPr>
                <w:rFonts w:ascii="Arial" w:eastAsia="Calibri" w:hAnsi="Arial" w:cs="Arial"/>
                <w:spacing w:val="-2"/>
              </w:rPr>
              <w:t>u</w:t>
            </w:r>
            <w:r w:rsidRPr="0078040C">
              <w:rPr>
                <w:rFonts w:ascii="Arial" w:eastAsia="Calibri" w:hAnsi="Arial" w:cs="Arial"/>
                <w:spacing w:val="3"/>
              </w:rPr>
              <w:t>d</w:t>
            </w:r>
            <w:r w:rsidRPr="0078040C">
              <w:rPr>
                <w:rFonts w:ascii="Arial" w:eastAsia="Calibri" w:hAnsi="Arial" w:cs="Arial"/>
                <w:spacing w:val="1"/>
              </w:rPr>
              <w:t>a</w:t>
            </w:r>
            <w:r w:rsidRPr="0078040C">
              <w:rPr>
                <w:rFonts w:ascii="Arial" w:eastAsia="Calibri" w:hAnsi="Arial" w:cs="Arial"/>
              </w:rPr>
              <w:t>h</w:t>
            </w:r>
            <w:r w:rsidRPr="0078040C">
              <w:rPr>
                <w:rFonts w:ascii="Arial" w:eastAsia="Calibri" w:hAnsi="Arial" w:cs="Arial"/>
                <w:lang w:val="id-ID"/>
              </w:rPr>
              <w:t xml:space="preserve"> </w:t>
            </w:r>
            <w:r w:rsidRPr="0078040C">
              <w:rPr>
                <w:rFonts w:ascii="Arial" w:eastAsia="Calibri" w:hAnsi="Arial" w:cs="Arial"/>
              </w:rPr>
              <w:t>dii</w:t>
            </w:r>
            <w:r w:rsidRPr="0078040C">
              <w:rPr>
                <w:rFonts w:ascii="Arial" w:eastAsia="Calibri" w:hAnsi="Arial" w:cs="Arial"/>
                <w:spacing w:val="1"/>
              </w:rPr>
              <w:t>j</w:t>
            </w:r>
            <w:r w:rsidRPr="0078040C">
              <w:rPr>
                <w:rFonts w:ascii="Arial" w:eastAsia="Calibri" w:hAnsi="Arial" w:cs="Arial"/>
              </w:rPr>
              <w:t>in</w:t>
            </w:r>
            <w:r w:rsidRPr="0078040C">
              <w:rPr>
                <w:rFonts w:ascii="Arial" w:eastAsia="Calibri" w:hAnsi="Arial" w:cs="Arial"/>
                <w:spacing w:val="1"/>
              </w:rPr>
              <w:t>ka</w:t>
            </w:r>
            <w:r w:rsidRPr="0078040C">
              <w:rPr>
                <w:rFonts w:ascii="Arial" w:eastAsia="Calibri" w:hAnsi="Arial" w:cs="Arial"/>
              </w:rPr>
              <w:t xml:space="preserve">n </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1"/>
              </w:rPr>
              <w:t>k</w:t>
            </w:r>
            <w:r w:rsidRPr="0078040C">
              <w:rPr>
                <w:rFonts w:ascii="Arial" w:eastAsia="Calibri" w:hAnsi="Arial" w:cs="Arial"/>
                <w:spacing w:val="-2"/>
              </w:rPr>
              <w:t>e</w:t>
            </w:r>
            <w:r w:rsidRPr="0078040C">
              <w:rPr>
                <w:rFonts w:ascii="Arial" w:eastAsia="Calibri" w:hAnsi="Arial" w:cs="Arial"/>
                <w:spacing w:val="3"/>
              </w:rPr>
              <w:t>rj</w:t>
            </w:r>
            <w:r w:rsidRPr="0078040C">
              <w:rPr>
                <w:rFonts w:ascii="Arial" w:eastAsia="Calibri" w:hAnsi="Arial" w:cs="Arial"/>
              </w:rPr>
              <w:t>a</w:t>
            </w:r>
          </w:p>
        </w:tc>
        <w:tc>
          <w:tcPr>
            <w:tcW w:w="1417" w:type="dxa"/>
            <w:tcBorders>
              <w:top w:val="single" w:sz="5" w:space="0" w:color="000000"/>
              <w:left w:val="single" w:sz="5" w:space="0" w:color="000000"/>
              <w:bottom w:val="single" w:sz="5" w:space="0" w:color="000000"/>
              <w:right w:val="single" w:sz="4" w:space="0" w:color="000000"/>
            </w:tcBorders>
          </w:tcPr>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position w:val="1"/>
                <w:lang w:val="id-ID"/>
              </w:rPr>
              <w:t xml:space="preserve">Perawat </w:t>
            </w:r>
            <w:r w:rsidRPr="0078040C">
              <w:rPr>
                <w:rFonts w:ascii="Arial" w:eastAsia="Calibri" w:hAnsi="Arial" w:cs="Arial"/>
                <w:position w:val="1"/>
              </w:rPr>
              <w:t>Anne</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3"/>
              </w:rPr>
              <w:t>t</w:t>
            </w:r>
            <w:r w:rsidRPr="0078040C">
              <w:rPr>
                <w:rFonts w:ascii="Arial" w:eastAsia="Calibri" w:hAnsi="Arial" w:cs="Arial"/>
              </w:rPr>
              <w:t>i</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k</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i/>
              </w:rPr>
              <w:t>ha</w:t>
            </w:r>
            <w:r w:rsidRPr="0078040C">
              <w:rPr>
                <w:rFonts w:ascii="Arial" w:eastAsia="Calibri" w:hAnsi="Arial" w:cs="Arial"/>
                <w:i/>
                <w:spacing w:val="2"/>
              </w:rPr>
              <w:t>n</w:t>
            </w:r>
            <w:r w:rsidRPr="0078040C">
              <w:rPr>
                <w:rFonts w:ascii="Arial" w:eastAsia="Calibri" w:hAnsi="Arial" w:cs="Arial"/>
                <w:i/>
              </w:rPr>
              <w:t>do</w:t>
            </w:r>
            <w:r w:rsidRPr="0078040C">
              <w:rPr>
                <w:rFonts w:ascii="Arial" w:eastAsia="Calibri" w:hAnsi="Arial" w:cs="Arial"/>
                <w:i/>
                <w:spacing w:val="2"/>
              </w:rPr>
              <w:t>v</w:t>
            </w:r>
            <w:r w:rsidRPr="0078040C">
              <w:rPr>
                <w:rFonts w:ascii="Arial" w:eastAsia="Calibri" w:hAnsi="Arial" w:cs="Arial"/>
                <w:i/>
                <w:spacing w:val="-1"/>
              </w:rPr>
              <w:t>e</w:t>
            </w:r>
            <w:r w:rsidRPr="0078040C">
              <w:rPr>
                <w:rFonts w:ascii="Arial" w:eastAsia="Calibri" w:hAnsi="Arial" w:cs="Arial"/>
                <w:i/>
              </w:rPr>
              <w:t>r</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den</w:t>
            </w:r>
            <w:r w:rsidRPr="0078040C">
              <w:rPr>
                <w:rFonts w:ascii="Arial" w:eastAsia="Calibri" w:hAnsi="Arial" w:cs="Arial"/>
                <w:spacing w:val="3"/>
              </w:rPr>
              <w:t>g</w:t>
            </w:r>
            <w:r w:rsidRPr="0078040C">
              <w:rPr>
                <w:rFonts w:ascii="Arial" w:eastAsia="Calibri" w:hAnsi="Arial" w:cs="Arial"/>
                <w:spacing w:val="-1"/>
              </w:rPr>
              <w:t>a</w:t>
            </w:r>
            <w:r w:rsidRPr="0078040C">
              <w:rPr>
                <w:rFonts w:ascii="Arial" w:eastAsia="Calibri" w:hAnsi="Arial" w:cs="Arial"/>
              </w:rPr>
              <w:t>n</w:t>
            </w:r>
            <w:r w:rsidRPr="0078040C">
              <w:rPr>
                <w:rFonts w:ascii="Arial" w:eastAsia="Calibri" w:hAnsi="Arial" w:cs="Arial"/>
                <w:lang w:val="id-ID"/>
              </w:rPr>
              <w:t xml:space="preserve"> Perawat Rudy (Perawat </w:t>
            </w:r>
            <w:r w:rsidRPr="0078040C">
              <w:rPr>
                <w:rFonts w:ascii="Arial" w:eastAsia="Calibri" w:hAnsi="Arial" w:cs="Arial"/>
                <w:spacing w:val="3"/>
              </w:rPr>
              <w:t>j</w:t>
            </w:r>
            <w:r w:rsidRPr="0078040C">
              <w:rPr>
                <w:rFonts w:ascii="Arial" w:eastAsia="Calibri" w:hAnsi="Arial" w:cs="Arial"/>
                <w:spacing w:val="-1"/>
              </w:rPr>
              <w:t>a</w:t>
            </w:r>
            <w:r w:rsidRPr="0078040C">
              <w:rPr>
                <w:rFonts w:ascii="Arial" w:eastAsia="Calibri" w:hAnsi="Arial" w:cs="Arial"/>
              </w:rPr>
              <w:t>ga beri</w:t>
            </w:r>
            <w:r w:rsidRPr="0078040C">
              <w:rPr>
                <w:rFonts w:ascii="Arial" w:eastAsia="Calibri" w:hAnsi="Arial" w:cs="Arial"/>
                <w:spacing w:val="1"/>
              </w:rPr>
              <w:t>k</w:t>
            </w:r>
            <w:r w:rsidRPr="0078040C">
              <w:rPr>
                <w:rFonts w:ascii="Arial" w:eastAsia="Calibri" w:hAnsi="Arial" w:cs="Arial"/>
                <w:spacing w:val="-2"/>
              </w:rPr>
              <w:t>u</w:t>
            </w:r>
            <w:r w:rsidRPr="0078040C">
              <w:rPr>
                <w:rFonts w:ascii="Arial" w:eastAsia="Calibri" w:hAnsi="Arial" w:cs="Arial"/>
                <w:spacing w:val="3"/>
              </w:rPr>
              <w:t>t</w:t>
            </w:r>
            <w:r w:rsidRPr="0078040C">
              <w:rPr>
                <w:rFonts w:ascii="Arial" w:eastAsia="Calibri" w:hAnsi="Arial" w:cs="Arial"/>
                <w:spacing w:val="-2"/>
              </w:rPr>
              <w:t>n</w:t>
            </w:r>
            <w:r w:rsidRPr="0078040C">
              <w:rPr>
                <w:rFonts w:ascii="Arial" w:eastAsia="Calibri" w:hAnsi="Arial" w:cs="Arial"/>
                <w:spacing w:val="4"/>
              </w:rPr>
              <w:t>y</w:t>
            </w:r>
            <w:r w:rsidRPr="0078040C">
              <w:rPr>
                <w:rFonts w:ascii="Arial" w:eastAsia="Calibri" w:hAnsi="Arial" w:cs="Arial"/>
                <w:spacing w:val="1"/>
              </w:rPr>
              <w:t>a</w:t>
            </w:r>
            <w:r w:rsidRPr="0078040C">
              <w:rPr>
                <w:rFonts w:ascii="Arial" w:eastAsia="Calibri" w:hAnsi="Arial" w:cs="Arial"/>
              </w:rPr>
              <w:t>)</w:t>
            </w:r>
          </w:p>
        </w:tc>
        <w:tc>
          <w:tcPr>
            <w:tcW w:w="1418" w:type="dxa"/>
            <w:tcBorders>
              <w:top w:val="single" w:sz="5" w:space="0" w:color="000000"/>
              <w:left w:val="single" w:sz="4"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eastAsia="Calibri" w:hAnsi="Arial" w:cs="Arial"/>
                <w:lang w:val="id-ID"/>
              </w:rPr>
            </w:pPr>
            <w:r w:rsidRPr="0078040C">
              <w:rPr>
                <w:rFonts w:ascii="Arial" w:eastAsia="Calibri" w:hAnsi="Arial" w:cs="Arial"/>
                <w:position w:val="1"/>
              </w:rPr>
              <w:t>dr.</w:t>
            </w:r>
            <w:r w:rsidRPr="0078040C">
              <w:rPr>
                <w:rFonts w:ascii="Arial" w:eastAsia="Calibri" w:hAnsi="Arial" w:cs="Arial"/>
                <w:position w:val="1"/>
                <w:lang w:val="id-ID"/>
              </w:rPr>
              <w:t xml:space="preserve"> Bagus</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mendele</w:t>
            </w:r>
            <w:r w:rsidRPr="0078040C">
              <w:rPr>
                <w:rFonts w:ascii="Arial" w:eastAsia="Calibri" w:hAnsi="Arial" w:cs="Arial"/>
                <w:spacing w:val="3"/>
              </w:rPr>
              <w:t>g</w:t>
            </w:r>
            <w:r w:rsidRPr="0078040C">
              <w:rPr>
                <w:rFonts w:ascii="Arial" w:eastAsia="Calibri" w:hAnsi="Arial" w:cs="Arial"/>
                <w:spacing w:val="-1"/>
              </w:rPr>
              <w:t>a</w:t>
            </w:r>
            <w:r w:rsidRPr="0078040C">
              <w:rPr>
                <w:rFonts w:ascii="Arial" w:eastAsia="Calibri" w:hAnsi="Arial" w:cs="Arial"/>
              </w:rPr>
              <w:t>si</w:t>
            </w:r>
            <w:r w:rsidR="0078040C">
              <w:rPr>
                <w:rFonts w:ascii="Arial" w:eastAsia="Calibri" w:hAnsi="Arial" w:cs="Arial"/>
              </w:rPr>
              <w:t>-</w:t>
            </w:r>
            <w:r w:rsidRPr="0078040C">
              <w:rPr>
                <w:rFonts w:ascii="Arial" w:eastAsia="Calibri" w:hAnsi="Arial" w:cs="Arial"/>
                <w:spacing w:val="1"/>
              </w:rPr>
              <w:t>ka</w:t>
            </w:r>
            <w:r w:rsidRPr="0078040C">
              <w:rPr>
                <w:rFonts w:ascii="Arial" w:eastAsia="Calibri" w:hAnsi="Arial" w:cs="Arial"/>
              </w:rPr>
              <w:t>n</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spacing w:val="1"/>
              </w:rPr>
              <w:t>k</w:t>
            </w:r>
            <w:r w:rsidRPr="0078040C">
              <w:rPr>
                <w:rFonts w:ascii="Arial" w:eastAsia="Calibri" w:hAnsi="Arial" w:cs="Arial"/>
              </w:rPr>
              <w:t>ep</w:t>
            </w:r>
            <w:r w:rsidRPr="0078040C">
              <w:rPr>
                <w:rFonts w:ascii="Arial" w:eastAsia="Calibri" w:hAnsi="Arial" w:cs="Arial"/>
                <w:spacing w:val="1"/>
              </w:rPr>
              <w:t>a</w:t>
            </w:r>
            <w:r w:rsidRPr="0078040C">
              <w:rPr>
                <w:rFonts w:ascii="Arial" w:eastAsia="Calibri" w:hAnsi="Arial" w:cs="Arial"/>
                <w:spacing w:val="-2"/>
              </w:rPr>
              <w:t>d</w:t>
            </w:r>
            <w:r w:rsidRPr="0078040C">
              <w:rPr>
                <w:rFonts w:ascii="Arial" w:eastAsia="Calibri" w:hAnsi="Arial" w:cs="Arial"/>
              </w:rPr>
              <w:t>a</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dr.</w:t>
            </w:r>
            <w:r w:rsidRPr="0078040C">
              <w:rPr>
                <w:rFonts w:ascii="Arial" w:eastAsia="Calibri" w:hAnsi="Arial" w:cs="Arial"/>
                <w:spacing w:val="1"/>
                <w:lang w:val="id-ID"/>
              </w:rPr>
              <w:t xml:space="preserve"> Bowo</w:t>
            </w:r>
            <w:r w:rsidRPr="0078040C">
              <w:rPr>
                <w:rFonts w:ascii="Arial" w:eastAsia="Calibri" w:hAnsi="Arial" w:cs="Arial"/>
                <w:lang w:val="id-ID"/>
              </w:rPr>
              <w:t xml:space="preserve"> </w:t>
            </w:r>
            <w:r w:rsidRPr="0078040C">
              <w:rPr>
                <w:rFonts w:ascii="Arial" w:eastAsia="Calibri" w:hAnsi="Arial" w:cs="Arial"/>
              </w:rPr>
              <w:t>t</w:t>
            </w:r>
            <w:r w:rsidRPr="0078040C">
              <w:rPr>
                <w:rFonts w:ascii="Arial" w:eastAsia="Calibri" w:hAnsi="Arial" w:cs="Arial"/>
                <w:spacing w:val="1"/>
              </w:rPr>
              <w:t>a</w:t>
            </w:r>
            <w:r w:rsidRPr="0078040C">
              <w:rPr>
                <w:rFonts w:ascii="Arial" w:eastAsia="Calibri" w:hAnsi="Arial" w:cs="Arial"/>
              </w:rPr>
              <w:t>npa</w:t>
            </w:r>
          </w:p>
          <w:p w:rsidR="00245209" w:rsidRPr="0078040C" w:rsidRDefault="00245209" w:rsidP="0078040C">
            <w:pPr>
              <w:spacing w:before="60" w:line="276" w:lineRule="auto"/>
              <w:ind w:left="141"/>
              <w:rPr>
                <w:rFonts w:ascii="Arial" w:eastAsia="Calibri" w:hAnsi="Arial" w:cs="Arial"/>
              </w:rPr>
            </w:pPr>
            <w:r w:rsidRPr="0078040C">
              <w:rPr>
                <w:rFonts w:ascii="Arial" w:eastAsia="Calibri" w:hAnsi="Arial" w:cs="Arial"/>
              </w:rPr>
              <w:t>d</w:t>
            </w:r>
            <w:r w:rsidRPr="0078040C">
              <w:rPr>
                <w:rFonts w:ascii="Arial" w:eastAsia="Calibri" w:hAnsi="Arial" w:cs="Arial"/>
                <w:spacing w:val="-2"/>
              </w:rPr>
              <w:t>i</w:t>
            </w:r>
            <w:r w:rsidRPr="0078040C">
              <w:rPr>
                <w:rFonts w:ascii="Arial" w:eastAsia="Calibri" w:hAnsi="Arial" w:cs="Arial"/>
                <w:spacing w:val="3"/>
              </w:rPr>
              <w:t>d</w:t>
            </w:r>
            <w:r w:rsidRPr="0078040C">
              <w:rPr>
                <w:rFonts w:ascii="Arial" w:eastAsia="Calibri" w:hAnsi="Arial" w:cs="Arial"/>
                <w:spacing w:val="1"/>
              </w:rPr>
              <w:t>a</w:t>
            </w:r>
            <w:r w:rsidRPr="0078040C">
              <w:rPr>
                <w:rFonts w:ascii="Arial" w:eastAsia="Calibri" w:hAnsi="Arial" w:cs="Arial"/>
              </w:rPr>
              <w:t>m</w:t>
            </w:r>
            <w:r w:rsidRPr="0078040C">
              <w:rPr>
                <w:rFonts w:ascii="Arial" w:eastAsia="Calibri" w:hAnsi="Arial" w:cs="Arial"/>
                <w:spacing w:val="-2"/>
              </w:rPr>
              <w:t>p</w:t>
            </w:r>
            <w:r w:rsidRPr="0078040C">
              <w:rPr>
                <w:rFonts w:ascii="Arial" w:eastAsia="Calibri" w:hAnsi="Arial" w:cs="Arial"/>
                <w:spacing w:val="2"/>
              </w:rPr>
              <w:t>i</w:t>
            </w:r>
            <w:r w:rsidRPr="0078040C">
              <w:rPr>
                <w:rFonts w:ascii="Arial" w:eastAsia="Calibri" w:hAnsi="Arial" w:cs="Arial"/>
              </w:rPr>
              <w:t>ngi</w:t>
            </w:r>
          </w:p>
        </w:tc>
        <w:tc>
          <w:tcPr>
            <w:tcW w:w="1276" w:type="dxa"/>
            <w:tcBorders>
              <w:top w:val="single" w:sz="5"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hAnsi="Arial" w:cs="Arial"/>
              </w:rPr>
            </w:pPr>
          </w:p>
        </w:tc>
        <w:tc>
          <w:tcPr>
            <w:tcW w:w="1275" w:type="dxa"/>
            <w:tcBorders>
              <w:top w:val="single" w:sz="5" w:space="0" w:color="000000"/>
              <w:left w:val="single" w:sz="5" w:space="0" w:color="000000"/>
              <w:bottom w:val="single" w:sz="5" w:space="0" w:color="000000"/>
              <w:right w:val="single" w:sz="5" w:space="0" w:color="000000"/>
            </w:tcBorders>
          </w:tcPr>
          <w:p w:rsidR="00245209" w:rsidRPr="0078040C" w:rsidRDefault="00245209" w:rsidP="0078040C">
            <w:pPr>
              <w:spacing w:before="60" w:line="276" w:lineRule="auto"/>
              <w:ind w:left="141"/>
              <w:rPr>
                <w:rFonts w:ascii="Arial" w:hAnsi="Arial" w:cs="Arial"/>
              </w:rPr>
            </w:pPr>
          </w:p>
        </w:tc>
      </w:tr>
    </w:tbl>
    <w:p w:rsidR="00BF106B" w:rsidRPr="00CC6AD9" w:rsidRDefault="00BF106B" w:rsidP="009730AE">
      <w:pPr>
        <w:spacing w:line="360" w:lineRule="auto"/>
        <w:ind w:left="2987"/>
        <w:rPr>
          <w:rFonts w:ascii="Arial" w:eastAsia="Calibri" w:hAnsi="Arial" w:cs="Arial"/>
          <w:spacing w:val="1"/>
          <w:w w:val="102"/>
          <w:sz w:val="22"/>
          <w:szCs w:val="22"/>
          <w:lang w:val="id-ID"/>
        </w:rPr>
      </w:pPr>
    </w:p>
    <w:p w:rsidR="00BF106B" w:rsidRPr="00CC6AD9" w:rsidRDefault="00BF106B" w:rsidP="009730AE">
      <w:pPr>
        <w:spacing w:line="360" w:lineRule="auto"/>
        <w:ind w:left="1418"/>
        <w:rPr>
          <w:rFonts w:ascii="Arial" w:hAnsi="Arial" w:cs="Arial"/>
          <w:sz w:val="22"/>
          <w:szCs w:val="22"/>
          <w:lang w:val="id-ID"/>
        </w:rPr>
      </w:pPr>
      <w:r w:rsidRPr="00CC6AD9">
        <w:rPr>
          <w:rFonts w:ascii="Arial" w:eastAsia="Calibri" w:hAnsi="Arial" w:cs="Arial"/>
          <w:sz w:val="22"/>
          <w:szCs w:val="22"/>
        </w:rPr>
        <w:t>Gam</w:t>
      </w:r>
      <w:r w:rsidRPr="00CC6AD9">
        <w:rPr>
          <w:rFonts w:ascii="Arial" w:eastAsia="Calibri" w:hAnsi="Arial" w:cs="Arial"/>
          <w:spacing w:val="-1"/>
          <w:sz w:val="22"/>
          <w:szCs w:val="22"/>
        </w:rPr>
        <w:t>b</w:t>
      </w:r>
      <w:r w:rsidRPr="00CC6AD9">
        <w:rPr>
          <w:rFonts w:ascii="Arial" w:eastAsia="Calibri" w:hAnsi="Arial" w:cs="Arial"/>
          <w:sz w:val="22"/>
          <w:szCs w:val="22"/>
        </w:rPr>
        <w:t>ar</w:t>
      </w:r>
      <w:r w:rsidRPr="00CC6AD9">
        <w:rPr>
          <w:rFonts w:ascii="Arial" w:eastAsia="Calibri" w:hAnsi="Arial" w:cs="Arial"/>
          <w:sz w:val="22"/>
          <w:szCs w:val="22"/>
          <w:lang w:val="id-ID"/>
        </w:rPr>
        <w:t xml:space="preserve"> </w:t>
      </w:r>
      <w:r w:rsidR="001728F2" w:rsidRPr="00CC6AD9">
        <w:rPr>
          <w:rFonts w:ascii="Arial" w:eastAsia="Calibri" w:hAnsi="Arial" w:cs="Arial"/>
          <w:sz w:val="22"/>
          <w:szCs w:val="22"/>
        </w:rPr>
        <w:t>c</w:t>
      </w:r>
      <w:r w:rsidRPr="00CC6AD9">
        <w:rPr>
          <w:rFonts w:ascii="Arial" w:eastAsia="Calibri" w:hAnsi="Arial" w:cs="Arial"/>
          <w:spacing w:val="1"/>
          <w:sz w:val="22"/>
          <w:szCs w:val="22"/>
        </w:rPr>
        <w:t>o</w:t>
      </w:r>
      <w:r w:rsidRPr="00CC6AD9">
        <w:rPr>
          <w:rFonts w:ascii="Arial" w:eastAsia="Calibri" w:hAnsi="Arial" w:cs="Arial"/>
          <w:spacing w:val="-3"/>
          <w:sz w:val="22"/>
          <w:szCs w:val="22"/>
        </w:rPr>
        <w:t>n</w:t>
      </w:r>
      <w:r w:rsidRPr="00CC6AD9">
        <w:rPr>
          <w:rFonts w:ascii="Arial" w:eastAsia="Calibri" w:hAnsi="Arial" w:cs="Arial"/>
          <w:spacing w:val="-1"/>
          <w:sz w:val="22"/>
          <w:szCs w:val="22"/>
        </w:rPr>
        <w:t>t</w:t>
      </w:r>
      <w:r w:rsidRPr="00CC6AD9">
        <w:rPr>
          <w:rFonts w:ascii="Arial" w:eastAsia="Calibri" w:hAnsi="Arial" w:cs="Arial"/>
          <w:spacing w:val="4"/>
          <w:sz w:val="22"/>
          <w:szCs w:val="22"/>
        </w:rPr>
        <w:t>o</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Pe</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z w:val="22"/>
          <w:szCs w:val="22"/>
        </w:rPr>
        <w:t>aan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o</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i/>
          <w:spacing w:val="1"/>
          <w:sz w:val="22"/>
          <w:szCs w:val="22"/>
        </w:rPr>
        <w:t>T</w:t>
      </w:r>
      <w:r w:rsidRPr="00CC6AD9">
        <w:rPr>
          <w:rFonts w:ascii="Arial" w:eastAsia="Calibri" w:hAnsi="Arial" w:cs="Arial"/>
          <w:i/>
          <w:spacing w:val="2"/>
          <w:sz w:val="22"/>
          <w:szCs w:val="22"/>
        </w:rPr>
        <w:t>a</w:t>
      </w:r>
      <w:r w:rsidRPr="00CC6AD9">
        <w:rPr>
          <w:rFonts w:ascii="Arial" w:eastAsia="Calibri" w:hAnsi="Arial" w:cs="Arial"/>
          <w:i/>
          <w:spacing w:val="-1"/>
          <w:sz w:val="22"/>
          <w:szCs w:val="22"/>
        </w:rPr>
        <w:t>b</w:t>
      </w:r>
      <w:r w:rsidRPr="00CC6AD9">
        <w:rPr>
          <w:rFonts w:ascii="Arial" w:eastAsia="Calibri" w:hAnsi="Arial" w:cs="Arial"/>
          <w:i/>
          <w:spacing w:val="-3"/>
          <w:sz w:val="22"/>
          <w:szCs w:val="22"/>
        </w:rPr>
        <w:t>u</w:t>
      </w:r>
      <w:r w:rsidRPr="00CC6AD9">
        <w:rPr>
          <w:rFonts w:ascii="Arial" w:eastAsia="Calibri" w:hAnsi="Arial" w:cs="Arial"/>
          <w:i/>
          <w:spacing w:val="1"/>
          <w:sz w:val="22"/>
          <w:szCs w:val="22"/>
        </w:rPr>
        <w:t>l</w:t>
      </w:r>
      <w:r w:rsidRPr="00CC6AD9">
        <w:rPr>
          <w:rFonts w:ascii="Arial" w:eastAsia="Calibri" w:hAnsi="Arial" w:cs="Arial"/>
          <w:i/>
          <w:spacing w:val="2"/>
          <w:sz w:val="22"/>
          <w:szCs w:val="22"/>
        </w:rPr>
        <w:t>a</w:t>
      </w:r>
      <w:r w:rsidRPr="00CC6AD9">
        <w:rPr>
          <w:rFonts w:ascii="Arial" w:eastAsia="Calibri" w:hAnsi="Arial" w:cs="Arial"/>
          <w:i/>
          <w:sz w:val="22"/>
          <w:szCs w:val="22"/>
        </w:rPr>
        <w:t>r</w:t>
      </w:r>
      <w:r w:rsidRPr="00CC6AD9">
        <w:rPr>
          <w:rFonts w:ascii="Arial" w:eastAsia="Calibri" w:hAnsi="Arial" w:cs="Arial"/>
          <w:i/>
          <w:sz w:val="22"/>
          <w:szCs w:val="22"/>
          <w:lang w:val="id-ID"/>
        </w:rPr>
        <w:t xml:space="preserve"> </w:t>
      </w:r>
      <w:r w:rsidRPr="00CC6AD9">
        <w:rPr>
          <w:rFonts w:ascii="Arial" w:eastAsia="Calibri" w:hAnsi="Arial" w:cs="Arial"/>
          <w:i/>
          <w:spacing w:val="1"/>
          <w:w w:val="102"/>
          <w:sz w:val="22"/>
          <w:szCs w:val="22"/>
        </w:rPr>
        <w:t>T</w:t>
      </w:r>
      <w:r w:rsidRPr="00CC6AD9">
        <w:rPr>
          <w:rFonts w:ascii="Arial" w:eastAsia="Calibri" w:hAnsi="Arial" w:cs="Arial"/>
          <w:i/>
          <w:spacing w:val="-1"/>
          <w:w w:val="102"/>
          <w:sz w:val="22"/>
          <w:szCs w:val="22"/>
        </w:rPr>
        <w:t>i</w:t>
      </w:r>
      <w:r w:rsidRPr="00CC6AD9">
        <w:rPr>
          <w:rFonts w:ascii="Arial" w:eastAsia="Calibri" w:hAnsi="Arial" w:cs="Arial"/>
          <w:i/>
          <w:w w:val="102"/>
          <w:sz w:val="22"/>
          <w:szCs w:val="22"/>
        </w:rPr>
        <w:t>m</w:t>
      </w:r>
      <w:r w:rsidRPr="00CC6AD9">
        <w:rPr>
          <w:rFonts w:ascii="Arial" w:eastAsia="Calibri" w:hAnsi="Arial" w:cs="Arial"/>
          <w:i/>
          <w:spacing w:val="3"/>
          <w:w w:val="102"/>
          <w:sz w:val="22"/>
          <w:szCs w:val="22"/>
        </w:rPr>
        <w:t>e</w:t>
      </w:r>
      <w:r w:rsidRPr="00CC6AD9">
        <w:rPr>
          <w:rFonts w:ascii="Arial" w:eastAsia="Calibri" w:hAnsi="Arial" w:cs="Arial"/>
          <w:i/>
          <w:spacing w:val="3"/>
          <w:w w:val="102"/>
          <w:sz w:val="22"/>
          <w:szCs w:val="22"/>
          <w:lang w:val="id-ID"/>
        </w:rPr>
        <w:t xml:space="preserve"> </w:t>
      </w:r>
      <w:r w:rsidRPr="00CC6AD9">
        <w:rPr>
          <w:rFonts w:ascii="Arial" w:eastAsia="Calibri" w:hAnsi="Arial" w:cs="Arial"/>
          <w:i/>
          <w:spacing w:val="-1"/>
          <w:w w:val="102"/>
          <w:sz w:val="22"/>
          <w:szCs w:val="22"/>
        </w:rPr>
        <w:t>l</w:t>
      </w:r>
      <w:r w:rsidRPr="00CC6AD9">
        <w:rPr>
          <w:rFonts w:ascii="Arial" w:eastAsia="Calibri" w:hAnsi="Arial" w:cs="Arial"/>
          <w:i/>
          <w:spacing w:val="1"/>
          <w:w w:val="102"/>
          <w:sz w:val="22"/>
          <w:szCs w:val="22"/>
        </w:rPr>
        <w:t>i</w:t>
      </w:r>
      <w:r w:rsidRPr="00CC6AD9">
        <w:rPr>
          <w:rFonts w:ascii="Arial" w:eastAsia="Calibri" w:hAnsi="Arial" w:cs="Arial"/>
          <w:i/>
          <w:spacing w:val="-1"/>
          <w:w w:val="102"/>
          <w:sz w:val="22"/>
          <w:szCs w:val="22"/>
        </w:rPr>
        <w:t>n</w:t>
      </w:r>
      <w:r w:rsidRPr="00CC6AD9">
        <w:rPr>
          <w:rFonts w:ascii="Arial" w:eastAsia="Calibri" w:hAnsi="Arial" w:cs="Arial"/>
          <w:i/>
          <w:w w:val="102"/>
          <w:sz w:val="22"/>
          <w:szCs w:val="22"/>
        </w:rPr>
        <w:t>e</w:t>
      </w: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numPr>
          <w:ilvl w:val="0"/>
          <w:numId w:val="46"/>
        </w:numPr>
        <w:spacing w:line="360" w:lineRule="auto"/>
        <w:ind w:left="709" w:hanging="283"/>
        <w:jc w:val="both"/>
        <w:rPr>
          <w:rFonts w:ascii="Arial" w:hAnsi="Arial" w:cs="Arial"/>
          <w:i/>
          <w:sz w:val="22"/>
          <w:szCs w:val="22"/>
        </w:rPr>
      </w:pPr>
      <w:r w:rsidRPr="00CC6AD9">
        <w:rPr>
          <w:rFonts w:ascii="Arial" w:hAnsi="Arial" w:cs="Arial"/>
          <w:i/>
          <w:sz w:val="22"/>
          <w:szCs w:val="22"/>
        </w:rPr>
        <w:t>Time person grids</w:t>
      </w:r>
    </w:p>
    <w:p w:rsidR="00932963" w:rsidRPr="00CC6AD9" w:rsidRDefault="00EC3366" w:rsidP="009730AE">
      <w:pPr>
        <w:spacing w:line="360" w:lineRule="auto"/>
        <w:ind w:left="709"/>
        <w:rPr>
          <w:rFonts w:ascii="Arial" w:hAnsi="Arial" w:cs="Arial"/>
          <w:sz w:val="22"/>
          <w:szCs w:val="22"/>
        </w:rPr>
      </w:pPr>
      <w:r w:rsidRPr="00CC6AD9">
        <w:rPr>
          <w:rFonts w:ascii="Arial" w:hAnsi="Arial" w:cs="Arial"/>
          <w:sz w:val="22"/>
          <w:szCs w:val="22"/>
        </w:rPr>
        <w:t>Alat pemetaan tabular yang dapat membantu pencatatan pergerakan orang (staf, dokter, pengunjung, pasien, dan lain-lain) sebelum, selama, dan sesudah kejadian.</w:t>
      </w:r>
    </w:p>
    <w:p w:rsidR="00EC3366" w:rsidRPr="00CC6AD9" w:rsidRDefault="00EC3366" w:rsidP="009730AE">
      <w:pPr>
        <w:spacing w:line="360" w:lineRule="auto"/>
        <w:ind w:left="709"/>
        <w:rPr>
          <w:rFonts w:ascii="Arial" w:hAnsi="Arial" w:cs="Arial"/>
          <w:sz w:val="22"/>
          <w:szCs w:val="22"/>
        </w:rPr>
      </w:pPr>
      <w:r w:rsidRPr="00CC6AD9">
        <w:rPr>
          <w:rFonts w:ascii="Arial" w:hAnsi="Arial" w:cs="Arial"/>
          <w:i/>
          <w:sz w:val="22"/>
          <w:szCs w:val="22"/>
        </w:rPr>
        <w:t>Time person grid</w:t>
      </w:r>
      <w:r w:rsidRPr="00CC6AD9">
        <w:rPr>
          <w:rFonts w:ascii="Arial" w:hAnsi="Arial" w:cs="Arial"/>
          <w:sz w:val="22"/>
          <w:szCs w:val="22"/>
        </w:rPr>
        <w:t xml:space="preserve"> digunakan ketika :</w:t>
      </w:r>
    </w:p>
    <w:p w:rsidR="00EC3366" w:rsidRPr="00CC6AD9" w:rsidRDefault="00EC3366" w:rsidP="009730AE">
      <w:pPr>
        <w:numPr>
          <w:ilvl w:val="0"/>
          <w:numId w:val="48"/>
        </w:numPr>
        <w:tabs>
          <w:tab w:val="clear" w:pos="1440"/>
        </w:tabs>
        <w:spacing w:line="360" w:lineRule="auto"/>
        <w:ind w:left="1134" w:hanging="425"/>
        <w:jc w:val="both"/>
        <w:rPr>
          <w:rFonts w:ascii="Arial" w:hAnsi="Arial" w:cs="Arial"/>
          <w:sz w:val="22"/>
          <w:szCs w:val="22"/>
        </w:rPr>
      </w:pPr>
      <w:r w:rsidRPr="00CC6AD9">
        <w:rPr>
          <w:rFonts w:ascii="Arial" w:hAnsi="Arial" w:cs="Arial"/>
          <w:sz w:val="22"/>
          <w:szCs w:val="22"/>
        </w:rPr>
        <w:t>Jika dalam suatu insiden terdapat keterlibatan banyak orang dan investigator ingin memastikan keberadaan mereka dalam insiden.</w:t>
      </w:r>
    </w:p>
    <w:p w:rsidR="00EC3366" w:rsidRPr="00CC6AD9" w:rsidRDefault="00EC3366" w:rsidP="009730AE">
      <w:pPr>
        <w:numPr>
          <w:ilvl w:val="0"/>
          <w:numId w:val="48"/>
        </w:numPr>
        <w:tabs>
          <w:tab w:val="clear" w:pos="1440"/>
        </w:tabs>
        <w:spacing w:line="360" w:lineRule="auto"/>
        <w:ind w:left="1134" w:hanging="425"/>
        <w:jc w:val="both"/>
        <w:rPr>
          <w:rFonts w:ascii="Arial" w:hAnsi="Arial" w:cs="Arial"/>
          <w:sz w:val="22"/>
          <w:szCs w:val="22"/>
        </w:rPr>
      </w:pPr>
      <w:r w:rsidRPr="00CC6AD9">
        <w:rPr>
          <w:rFonts w:ascii="Arial" w:hAnsi="Arial" w:cs="Arial"/>
          <w:sz w:val="22"/>
          <w:szCs w:val="22"/>
        </w:rPr>
        <w:t>Berguna pada keadaan jangka pendek</w:t>
      </w:r>
    </w:p>
    <w:p w:rsidR="00EC3366" w:rsidRPr="00CC6AD9" w:rsidRDefault="00EC3366" w:rsidP="009730AE">
      <w:pPr>
        <w:numPr>
          <w:ilvl w:val="0"/>
          <w:numId w:val="48"/>
        </w:numPr>
        <w:tabs>
          <w:tab w:val="clear" w:pos="1440"/>
        </w:tabs>
        <w:spacing w:line="360" w:lineRule="auto"/>
        <w:ind w:left="1134" w:hanging="425"/>
        <w:jc w:val="both"/>
        <w:rPr>
          <w:rFonts w:ascii="Arial" w:hAnsi="Arial" w:cs="Arial"/>
          <w:sz w:val="22"/>
          <w:szCs w:val="22"/>
        </w:rPr>
      </w:pPr>
      <w:r w:rsidRPr="00CC6AD9">
        <w:rPr>
          <w:rFonts w:ascii="Arial" w:hAnsi="Arial" w:cs="Arial"/>
          <w:sz w:val="22"/>
          <w:szCs w:val="22"/>
        </w:rPr>
        <w:t>Dapat dipetakan ke dalam garis waktu sehingga dapat dipakai untuk mengetahui kerangka waktu spesifik yang lebih detil.</w:t>
      </w:r>
    </w:p>
    <w:p w:rsidR="00EC3366" w:rsidRPr="00CC6AD9" w:rsidRDefault="00EC3366" w:rsidP="009730AE">
      <w:pPr>
        <w:spacing w:line="360" w:lineRule="auto"/>
        <w:ind w:left="720"/>
        <w:rPr>
          <w:rFonts w:ascii="Arial" w:hAnsi="Arial" w:cs="Arial"/>
          <w:sz w:val="22"/>
          <w:szCs w:val="22"/>
        </w:rPr>
      </w:pPr>
      <w:r w:rsidRPr="00CC6AD9">
        <w:rPr>
          <w:rFonts w:ascii="Arial" w:hAnsi="Arial" w:cs="Arial"/>
          <w:sz w:val="22"/>
          <w:szCs w:val="22"/>
        </w:rPr>
        <w:t xml:space="preserve">Langkah-langkah </w:t>
      </w:r>
      <w:r w:rsidRPr="00CC6AD9">
        <w:rPr>
          <w:rFonts w:ascii="Arial" w:hAnsi="Arial" w:cs="Arial"/>
          <w:i/>
          <w:sz w:val="22"/>
          <w:szCs w:val="22"/>
        </w:rPr>
        <w:t xml:space="preserve">time person grid </w:t>
      </w:r>
      <w:r w:rsidRPr="00CC6AD9">
        <w:rPr>
          <w:rFonts w:ascii="Arial" w:hAnsi="Arial" w:cs="Arial"/>
          <w:sz w:val="22"/>
          <w:szCs w:val="22"/>
        </w:rPr>
        <w:t>sebagai berikut:</w:t>
      </w:r>
    </w:p>
    <w:p w:rsidR="00EC3366" w:rsidRPr="00CC6AD9" w:rsidRDefault="00EC3366" w:rsidP="009730AE">
      <w:pPr>
        <w:numPr>
          <w:ilvl w:val="0"/>
          <w:numId w:val="49"/>
        </w:numPr>
        <w:tabs>
          <w:tab w:val="left" w:pos="1843"/>
        </w:tabs>
        <w:spacing w:line="360" w:lineRule="auto"/>
        <w:ind w:left="1134" w:hanging="425"/>
        <w:jc w:val="both"/>
        <w:rPr>
          <w:rFonts w:ascii="Arial" w:hAnsi="Arial" w:cs="Arial"/>
          <w:sz w:val="22"/>
          <w:szCs w:val="22"/>
        </w:rPr>
      </w:pPr>
      <w:r w:rsidRPr="00CC6AD9">
        <w:rPr>
          <w:rFonts w:ascii="Arial" w:hAnsi="Arial" w:cs="Arial"/>
          <w:sz w:val="22"/>
          <w:szCs w:val="22"/>
        </w:rPr>
        <w:t>buatlah tabel yang terdiri dari beberapa baris dan kolom</w:t>
      </w:r>
    </w:p>
    <w:p w:rsidR="00EC3366" w:rsidRPr="00CC6AD9" w:rsidRDefault="00EC3366" w:rsidP="009730AE">
      <w:pPr>
        <w:numPr>
          <w:ilvl w:val="0"/>
          <w:numId w:val="49"/>
        </w:numPr>
        <w:tabs>
          <w:tab w:val="left" w:pos="1843"/>
        </w:tabs>
        <w:spacing w:line="360" w:lineRule="auto"/>
        <w:ind w:left="1134" w:hanging="425"/>
        <w:jc w:val="both"/>
        <w:rPr>
          <w:rFonts w:ascii="Arial" w:hAnsi="Arial" w:cs="Arial"/>
          <w:sz w:val="22"/>
          <w:szCs w:val="22"/>
        </w:rPr>
      </w:pPr>
      <w:r w:rsidRPr="00CC6AD9">
        <w:rPr>
          <w:rFonts w:ascii="Arial" w:hAnsi="Arial" w:cs="Arial"/>
          <w:sz w:val="22"/>
          <w:szCs w:val="22"/>
        </w:rPr>
        <w:t>dari tabel tersebut, kolom sebelah kiri berisi daftar staf yang terlibat</w:t>
      </w:r>
    </w:p>
    <w:p w:rsidR="00EC3366" w:rsidRPr="00CC6AD9" w:rsidRDefault="00EC3366" w:rsidP="009730AE">
      <w:pPr>
        <w:numPr>
          <w:ilvl w:val="0"/>
          <w:numId w:val="49"/>
        </w:numPr>
        <w:tabs>
          <w:tab w:val="left" w:pos="1843"/>
        </w:tabs>
        <w:spacing w:line="360" w:lineRule="auto"/>
        <w:ind w:left="1134" w:hanging="425"/>
        <w:jc w:val="both"/>
        <w:rPr>
          <w:rFonts w:ascii="Arial" w:hAnsi="Arial" w:cs="Arial"/>
          <w:sz w:val="22"/>
          <w:szCs w:val="22"/>
        </w:rPr>
      </w:pPr>
      <w:r w:rsidRPr="00CC6AD9">
        <w:rPr>
          <w:rFonts w:ascii="Arial" w:hAnsi="Arial" w:cs="Arial"/>
          <w:sz w:val="22"/>
          <w:szCs w:val="22"/>
        </w:rPr>
        <w:t>kolom berikutnya berisi perjalanan waktu (jam, menit) pada baris atasnya</w:t>
      </w:r>
    </w:p>
    <w:p w:rsidR="00EC3366" w:rsidRPr="00CC6AD9" w:rsidRDefault="00EC3366" w:rsidP="009730AE">
      <w:pPr>
        <w:numPr>
          <w:ilvl w:val="0"/>
          <w:numId w:val="49"/>
        </w:numPr>
        <w:spacing w:line="360" w:lineRule="auto"/>
        <w:ind w:left="1134" w:hanging="425"/>
        <w:jc w:val="both"/>
        <w:rPr>
          <w:rFonts w:ascii="Arial" w:hAnsi="Arial" w:cs="Arial"/>
          <w:sz w:val="22"/>
          <w:szCs w:val="22"/>
        </w:rPr>
      </w:pPr>
      <w:r w:rsidRPr="00CC6AD9">
        <w:rPr>
          <w:rFonts w:ascii="Arial" w:hAnsi="Arial" w:cs="Arial"/>
          <w:sz w:val="22"/>
          <w:szCs w:val="22"/>
        </w:rPr>
        <w:lastRenderedPageBreak/>
        <w:t>kemudian pada baris di bawah waktu berisi keterangan tempat atau kegiatan staf yang terlibat</w:t>
      </w:r>
    </w:p>
    <w:p w:rsidR="00EC3366" w:rsidRPr="00CC6AD9" w:rsidRDefault="00EC3366" w:rsidP="009730AE">
      <w:pPr>
        <w:spacing w:line="360" w:lineRule="auto"/>
        <w:ind w:left="22" w:firstLine="698"/>
        <w:rPr>
          <w:rFonts w:ascii="Arial" w:hAnsi="Arial" w:cs="Arial"/>
          <w:sz w:val="22"/>
          <w:szCs w:val="22"/>
        </w:rPr>
      </w:pPr>
      <w:r w:rsidRPr="00CC6AD9">
        <w:rPr>
          <w:rFonts w:ascii="Arial" w:hAnsi="Arial" w:cs="Arial"/>
          <w:sz w:val="22"/>
          <w:szCs w:val="22"/>
        </w:rPr>
        <w:t>Nilai positif :</w:t>
      </w:r>
    </w:p>
    <w:p w:rsidR="00EC3366" w:rsidRPr="00CC6AD9" w:rsidRDefault="00EC3366" w:rsidP="009730AE">
      <w:pPr>
        <w:numPr>
          <w:ilvl w:val="1"/>
          <w:numId w:val="50"/>
        </w:numPr>
        <w:spacing w:line="360" w:lineRule="auto"/>
        <w:ind w:left="1134"/>
        <w:jc w:val="both"/>
        <w:rPr>
          <w:rFonts w:ascii="Arial" w:hAnsi="Arial" w:cs="Arial"/>
          <w:sz w:val="22"/>
          <w:szCs w:val="22"/>
        </w:rPr>
      </w:pPr>
      <w:r w:rsidRPr="00CC6AD9">
        <w:rPr>
          <w:rFonts w:ascii="Arial" w:hAnsi="Arial" w:cs="Arial"/>
          <w:sz w:val="22"/>
          <w:szCs w:val="22"/>
        </w:rPr>
        <w:t>dapat digunakan pada waktu yang pendek</w:t>
      </w:r>
    </w:p>
    <w:p w:rsidR="00EC3366" w:rsidRPr="00CC6AD9" w:rsidRDefault="00EC3366" w:rsidP="009730AE">
      <w:pPr>
        <w:numPr>
          <w:ilvl w:val="1"/>
          <w:numId w:val="50"/>
        </w:numPr>
        <w:spacing w:line="360" w:lineRule="auto"/>
        <w:ind w:left="1134"/>
        <w:jc w:val="both"/>
        <w:rPr>
          <w:rFonts w:ascii="Arial" w:hAnsi="Arial" w:cs="Arial"/>
          <w:sz w:val="22"/>
          <w:szCs w:val="22"/>
        </w:rPr>
      </w:pPr>
      <w:r w:rsidRPr="00CC6AD9">
        <w:rPr>
          <w:rFonts w:ascii="Arial" w:hAnsi="Arial" w:cs="Arial"/>
          <w:sz w:val="22"/>
          <w:szCs w:val="22"/>
        </w:rPr>
        <w:t>dapat mengidentifikasi keberadaan seseorang dan adanya celah</w:t>
      </w:r>
      <w:r w:rsidR="00932963" w:rsidRPr="00CC6AD9">
        <w:rPr>
          <w:rFonts w:ascii="Arial" w:hAnsi="Arial" w:cs="Arial"/>
          <w:sz w:val="22"/>
          <w:szCs w:val="22"/>
        </w:rPr>
        <w:t xml:space="preserve"> </w:t>
      </w:r>
      <w:r w:rsidRPr="00CC6AD9">
        <w:rPr>
          <w:rFonts w:ascii="Arial" w:hAnsi="Arial" w:cs="Arial"/>
          <w:sz w:val="22"/>
          <w:szCs w:val="22"/>
        </w:rPr>
        <w:t>informasi</w:t>
      </w:r>
    </w:p>
    <w:p w:rsidR="00EC3366" w:rsidRPr="00CC6AD9" w:rsidRDefault="00EC3366" w:rsidP="009730AE">
      <w:pPr>
        <w:numPr>
          <w:ilvl w:val="1"/>
          <w:numId w:val="50"/>
        </w:numPr>
        <w:spacing w:line="360" w:lineRule="auto"/>
        <w:ind w:left="1134"/>
        <w:jc w:val="both"/>
        <w:rPr>
          <w:rFonts w:ascii="Arial" w:hAnsi="Arial" w:cs="Arial"/>
          <w:sz w:val="22"/>
          <w:szCs w:val="22"/>
        </w:rPr>
      </w:pPr>
      <w:r w:rsidRPr="00CC6AD9">
        <w:rPr>
          <w:rFonts w:ascii="Arial" w:hAnsi="Arial" w:cs="Arial"/>
          <w:sz w:val="22"/>
          <w:szCs w:val="22"/>
        </w:rPr>
        <w:t>pemetaan dapat dalam bentuk garis waktu yang efektif</w:t>
      </w:r>
    </w:p>
    <w:p w:rsidR="00EC3366" w:rsidRPr="00CC6AD9" w:rsidRDefault="00EC3366" w:rsidP="009730AE">
      <w:pPr>
        <w:spacing w:line="360" w:lineRule="auto"/>
        <w:ind w:left="22" w:firstLine="698"/>
        <w:rPr>
          <w:rFonts w:ascii="Arial" w:hAnsi="Arial" w:cs="Arial"/>
          <w:sz w:val="22"/>
          <w:szCs w:val="22"/>
        </w:rPr>
      </w:pPr>
      <w:r w:rsidRPr="00CC6AD9">
        <w:rPr>
          <w:rFonts w:ascii="Arial" w:hAnsi="Arial" w:cs="Arial"/>
          <w:sz w:val="22"/>
          <w:szCs w:val="22"/>
        </w:rPr>
        <w:t>Nilai negatif :</w:t>
      </w:r>
    </w:p>
    <w:p w:rsidR="00EC3366" w:rsidRPr="00CC6AD9" w:rsidRDefault="00EC3366" w:rsidP="009730AE">
      <w:pPr>
        <w:numPr>
          <w:ilvl w:val="0"/>
          <w:numId w:val="51"/>
        </w:numPr>
        <w:tabs>
          <w:tab w:val="clear" w:pos="1440"/>
        </w:tabs>
        <w:spacing w:line="360" w:lineRule="auto"/>
        <w:ind w:left="1134"/>
        <w:jc w:val="both"/>
        <w:rPr>
          <w:rFonts w:ascii="Arial" w:hAnsi="Arial" w:cs="Arial"/>
          <w:sz w:val="22"/>
          <w:szCs w:val="22"/>
        </w:rPr>
      </w:pPr>
      <w:r w:rsidRPr="00CC6AD9">
        <w:rPr>
          <w:rFonts w:ascii="Arial" w:hAnsi="Arial" w:cs="Arial"/>
          <w:sz w:val="22"/>
          <w:szCs w:val="22"/>
        </w:rPr>
        <w:t>hanya dapat digunakan dalam waktu yang pendek</w:t>
      </w:r>
    </w:p>
    <w:p w:rsidR="00EC3366" w:rsidRPr="00CC6AD9" w:rsidRDefault="00EC3366" w:rsidP="009730AE">
      <w:pPr>
        <w:numPr>
          <w:ilvl w:val="0"/>
          <w:numId w:val="51"/>
        </w:numPr>
        <w:tabs>
          <w:tab w:val="clear" w:pos="1440"/>
        </w:tabs>
        <w:spacing w:line="360" w:lineRule="auto"/>
        <w:ind w:left="1134"/>
        <w:jc w:val="both"/>
        <w:rPr>
          <w:rFonts w:ascii="Arial" w:hAnsi="Arial" w:cs="Arial"/>
          <w:sz w:val="22"/>
          <w:szCs w:val="22"/>
        </w:rPr>
      </w:pPr>
      <w:r w:rsidRPr="00CC6AD9">
        <w:rPr>
          <w:rFonts w:ascii="Arial" w:hAnsi="Arial" w:cs="Arial"/>
          <w:sz w:val="22"/>
          <w:szCs w:val="22"/>
        </w:rPr>
        <w:t>orang tidak dapat mengingat waktu di mana ia berada</w:t>
      </w:r>
    </w:p>
    <w:p w:rsidR="001405B3" w:rsidRPr="00CC6AD9" w:rsidRDefault="00EC3366" w:rsidP="009730AE">
      <w:pPr>
        <w:numPr>
          <w:ilvl w:val="0"/>
          <w:numId w:val="51"/>
        </w:numPr>
        <w:tabs>
          <w:tab w:val="clear" w:pos="1440"/>
        </w:tabs>
        <w:spacing w:line="360" w:lineRule="auto"/>
        <w:ind w:left="1134"/>
        <w:jc w:val="both"/>
        <w:rPr>
          <w:rFonts w:ascii="Arial" w:eastAsia="Calibri" w:hAnsi="Arial" w:cs="Arial"/>
          <w:w w:val="102"/>
          <w:sz w:val="22"/>
          <w:szCs w:val="22"/>
          <w:lang w:val="id-ID"/>
        </w:rPr>
      </w:pPr>
      <w:r w:rsidRPr="00CC6AD9">
        <w:rPr>
          <w:rFonts w:ascii="Arial" w:hAnsi="Arial" w:cs="Arial"/>
          <w:sz w:val="22"/>
          <w:szCs w:val="22"/>
        </w:rPr>
        <w:t>terfokus pada individu</w:t>
      </w:r>
    </w:p>
    <w:p w:rsidR="001405B3" w:rsidRPr="00CC6AD9" w:rsidRDefault="001405B3" w:rsidP="009730AE">
      <w:pPr>
        <w:pStyle w:val="ListParagraph"/>
        <w:spacing w:line="360" w:lineRule="auto"/>
        <w:ind w:left="1440" w:right="2978"/>
        <w:jc w:val="both"/>
        <w:rPr>
          <w:rFonts w:ascii="Arial" w:eastAsia="Calibri" w:hAnsi="Arial" w:cs="Arial"/>
          <w:sz w:val="22"/>
          <w:szCs w:val="22"/>
          <w:lang w:val="id-ID"/>
        </w:rPr>
      </w:pPr>
    </w:p>
    <w:tbl>
      <w:tblPr>
        <w:tblW w:w="9923" w:type="dxa"/>
        <w:tblInd w:w="-136" w:type="dxa"/>
        <w:tblLayout w:type="fixed"/>
        <w:tblCellMar>
          <w:left w:w="0" w:type="dxa"/>
          <w:right w:w="0" w:type="dxa"/>
        </w:tblCellMar>
        <w:tblLook w:val="01E0" w:firstRow="1" w:lastRow="1" w:firstColumn="1" w:lastColumn="1" w:noHBand="0" w:noVBand="0"/>
      </w:tblPr>
      <w:tblGrid>
        <w:gridCol w:w="1276"/>
        <w:gridCol w:w="1418"/>
        <w:gridCol w:w="1417"/>
        <w:gridCol w:w="1418"/>
        <w:gridCol w:w="1417"/>
        <w:gridCol w:w="1418"/>
        <w:gridCol w:w="1559"/>
      </w:tblGrid>
      <w:tr w:rsidR="00553089" w:rsidRPr="00CC6AD9" w:rsidTr="0078040C">
        <w:trPr>
          <w:trHeight w:hRule="exact" w:val="941"/>
        </w:trPr>
        <w:tc>
          <w:tcPr>
            <w:tcW w:w="1276" w:type="dxa"/>
            <w:tcBorders>
              <w:top w:val="single" w:sz="5" w:space="0" w:color="000000"/>
              <w:left w:val="single" w:sz="5" w:space="0" w:color="000000"/>
              <w:bottom w:val="single" w:sz="5" w:space="0" w:color="000000"/>
              <w:right w:val="single" w:sz="5" w:space="0" w:color="000000"/>
            </w:tcBorders>
            <w:shd w:val="clear" w:color="auto" w:fill="92CDDC"/>
          </w:tcPr>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spacing w:val="1"/>
                <w:position w:val="1"/>
              </w:rPr>
              <w:t>W</w:t>
            </w:r>
            <w:r w:rsidRPr="0078040C">
              <w:rPr>
                <w:rFonts w:ascii="Arial" w:eastAsia="Calibri" w:hAnsi="Arial" w:cs="Arial"/>
                <w:spacing w:val="-2"/>
                <w:position w:val="1"/>
              </w:rPr>
              <w:t>a</w:t>
            </w:r>
            <w:r w:rsidRPr="0078040C">
              <w:rPr>
                <w:rFonts w:ascii="Arial" w:eastAsia="Calibri" w:hAnsi="Arial" w:cs="Arial"/>
                <w:spacing w:val="1"/>
                <w:position w:val="1"/>
              </w:rPr>
              <w:t>k</w:t>
            </w:r>
            <w:r w:rsidRPr="0078040C">
              <w:rPr>
                <w:rFonts w:ascii="Arial" w:eastAsia="Calibri" w:hAnsi="Arial" w:cs="Arial"/>
                <w:spacing w:val="4"/>
                <w:position w:val="1"/>
              </w:rPr>
              <w:t>t</w:t>
            </w:r>
            <w:r w:rsidRPr="0078040C">
              <w:rPr>
                <w:rFonts w:ascii="Arial" w:eastAsia="Calibri" w:hAnsi="Arial" w:cs="Arial"/>
                <w:spacing w:val="-4"/>
                <w:position w:val="1"/>
              </w:rPr>
              <w:t>u</w:t>
            </w:r>
            <w:r w:rsidRPr="0078040C">
              <w:rPr>
                <w:rFonts w:ascii="Arial" w:eastAsia="Calibri" w:hAnsi="Arial" w:cs="Arial"/>
                <w:position w:val="1"/>
              </w:rPr>
              <w:t>/</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spacing w:val="-1"/>
              </w:rPr>
              <w:t>S</w:t>
            </w:r>
            <w:r w:rsidRPr="0078040C">
              <w:rPr>
                <w:rFonts w:ascii="Arial" w:eastAsia="Calibri" w:hAnsi="Arial" w:cs="Arial"/>
                <w:spacing w:val="4"/>
              </w:rPr>
              <w:t>t</w:t>
            </w:r>
            <w:r w:rsidRPr="0078040C">
              <w:rPr>
                <w:rFonts w:ascii="Arial" w:eastAsia="Calibri" w:hAnsi="Arial" w:cs="Arial"/>
                <w:spacing w:val="-2"/>
              </w:rPr>
              <w:t>a</w:t>
            </w:r>
            <w:r w:rsidRPr="0078040C">
              <w:rPr>
                <w:rFonts w:ascii="Arial" w:eastAsia="Calibri" w:hAnsi="Arial" w:cs="Arial"/>
              </w:rPr>
              <w:t>f</w:t>
            </w:r>
            <w:r w:rsidRPr="0078040C">
              <w:rPr>
                <w:rFonts w:ascii="Arial" w:eastAsia="Calibri" w:hAnsi="Arial" w:cs="Arial"/>
                <w:lang w:val="id-ID"/>
              </w:rPr>
              <w:t xml:space="preserve">  </w:t>
            </w:r>
            <w:r w:rsidRPr="0078040C">
              <w:rPr>
                <w:rFonts w:ascii="Arial" w:eastAsia="Calibri" w:hAnsi="Arial" w:cs="Arial"/>
                <w:spacing w:val="1"/>
              </w:rPr>
              <w:t>Y</w:t>
            </w:r>
            <w:r w:rsidRPr="0078040C">
              <w:rPr>
                <w:rFonts w:ascii="Arial" w:eastAsia="Calibri" w:hAnsi="Arial" w:cs="Arial"/>
                <w:spacing w:val="-2"/>
              </w:rPr>
              <w:t>a</w:t>
            </w:r>
            <w:r w:rsidRPr="0078040C">
              <w:rPr>
                <w:rFonts w:ascii="Arial" w:eastAsia="Calibri" w:hAnsi="Arial" w:cs="Arial"/>
                <w:spacing w:val="1"/>
              </w:rPr>
              <w:t>n</w:t>
            </w:r>
            <w:r w:rsidRPr="0078040C">
              <w:rPr>
                <w:rFonts w:ascii="Arial" w:eastAsia="Calibri" w:hAnsi="Arial" w:cs="Arial"/>
              </w:rPr>
              <w:t>g</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rPr>
              <w:t>T</w:t>
            </w:r>
            <w:r w:rsidRPr="0078040C">
              <w:rPr>
                <w:rFonts w:ascii="Arial" w:eastAsia="Calibri" w:hAnsi="Arial" w:cs="Arial"/>
                <w:spacing w:val="-1"/>
              </w:rPr>
              <w:t>e</w:t>
            </w:r>
            <w:r w:rsidRPr="0078040C">
              <w:rPr>
                <w:rFonts w:ascii="Arial" w:eastAsia="Calibri" w:hAnsi="Arial" w:cs="Arial"/>
                <w:spacing w:val="2"/>
              </w:rPr>
              <w:t>r</w:t>
            </w:r>
            <w:r w:rsidRPr="0078040C">
              <w:rPr>
                <w:rFonts w:ascii="Arial" w:eastAsia="Calibri" w:hAnsi="Arial" w:cs="Arial"/>
                <w:spacing w:val="-1"/>
              </w:rPr>
              <w:t>li</w:t>
            </w:r>
            <w:r w:rsidRPr="0078040C">
              <w:rPr>
                <w:rFonts w:ascii="Arial" w:eastAsia="Calibri" w:hAnsi="Arial" w:cs="Arial"/>
                <w:spacing w:val="-2"/>
              </w:rPr>
              <w:t>b</w:t>
            </w:r>
            <w:r w:rsidRPr="0078040C">
              <w:rPr>
                <w:rFonts w:ascii="Arial" w:eastAsia="Calibri" w:hAnsi="Arial" w:cs="Arial"/>
                <w:spacing w:val="1"/>
              </w:rPr>
              <w:t>a</w:t>
            </w:r>
            <w:r w:rsidRPr="0078040C">
              <w:rPr>
                <w:rFonts w:ascii="Arial" w:eastAsia="Calibri" w:hAnsi="Arial" w:cs="Arial"/>
              </w:rPr>
              <w:t>t</w:t>
            </w:r>
          </w:p>
        </w:tc>
        <w:tc>
          <w:tcPr>
            <w:tcW w:w="1418" w:type="dxa"/>
            <w:tcBorders>
              <w:top w:val="single" w:sz="5" w:space="0" w:color="000000"/>
              <w:left w:val="single" w:sz="5" w:space="0" w:color="000000"/>
              <w:bottom w:val="single" w:sz="5" w:space="0" w:color="000000"/>
              <w:right w:val="single" w:sz="5" w:space="0" w:color="000000"/>
            </w:tcBorders>
            <w:shd w:val="clear" w:color="auto" w:fill="92CDDC"/>
          </w:tcPr>
          <w:p w:rsidR="00553089" w:rsidRPr="0078040C" w:rsidRDefault="00553089" w:rsidP="0078040C">
            <w:pPr>
              <w:spacing w:before="40" w:line="276" w:lineRule="auto"/>
              <w:jc w:val="center"/>
              <w:rPr>
                <w:rFonts w:ascii="Arial" w:eastAsia="Calibri" w:hAnsi="Arial" w:cs="Arial"/>
                <w:spacing w:val="-2"/>
                <w:position w:val="1"/>
              </w:rPr>
            </w:pPr>
            <w:r w:rsidRPr="0078040C">
              <w:rPr>
                <w:rFonts w:ascii="Arial" w:eastAsia="Calibri" w:hAnsi="Arial" w:cs="Arial"/>
                <w:spacing w:val="1"/>
                <w:position w:val="1"/>
              </w:rPr>
              <w:t>1</w:t>
            </w:r>
            <w:r w:rsidRPr="0078040C">
              <w:rPr>
                <w:rFonts w:ascii="Arial" w:eastAsia="Calibri" w:hAnsi="Arial" w:cs="Arial"/>
                <w:position w:val="1"/>
              </w:rPr>
              <w:t>3</w:t>
            </w:r>
            <w:r w:rsidRPr="0078040C">
              <w:rPr>
                <w:rFonts w:ascii="Arial" w:eastAsia="Calibri" w:hAnsi="Arial" w:cs="Arial"/>
                <w:position w:val="1"/>
                <w:lang w:val="id-ID"/>
              </w:rPr>
              <w:t xml:space="preserve"> </w:t>
            </w:r>
            <w:r w:rsidRPr="0078040C">
              <w:rPr>
                <w:rFonts w:ascii="Arial" w:eastAsia="Calibri" w:hAnsi="Arial" w:cs="Arial"/>
                <w:spacing w:val="2"/>
                <w:position w:val="1"/>
              </w:rPr>
              <w:t>J</w:t>
            </w:r>
            <w:r w:rsidRPr="0078040C">
              <w:rPr>
                <w:rFonts w:ascii="Arial" w:eastAsia="Calibri" w:hAnsi="Arial" w:cs="Arial"/>
                <w:spacing w:val="1"/>
                <w:position w:val="1"/>
              </w:rPr>
              <w:t>u</w:t>
            </w:r>
            <w:r w:rsidRPr="0078040C">
              <w:rPr>
                <w:rFonts w:ascii="Arial" w:eastAsia="Calibri" w:hAnsi="Arial" w:cs="Arial"/>
                <w:spacing w:val="-2"/>
                <w:position w:val="1"/>
              </w:rPr>
              <w:t>ni 09</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spacing w:val="-2"/>
                <w:position w:val="1"/>
              </w:rPr>
              <w:t>(22.30)</w:t>
            </w:r>
            <w:r w:rsidRPr="0078040C">
              <w:rPr>
                <w:rFonts w:ascii="Arial" w:eastAsia="Calibri" w:hAnsi="Arial" w:cs="Arial"/>
                <w:position w:val="1"/>
                <w:lang w:val="id-ID"/>
              </w:rPr>
              <w:t xml:space="preserve"> </w:t>
            </w:r>
          </w:p>
          <w:p w:rsidR="00553089" w:rsidRPr="0078040C" w:rsidRDefault="00553089" w:rsidP="0078040C">
            <w:pPr>
              <w:spacing w:before="40" w:line="276" w:lineRule="auto"/>
              <w:jc w:val="center"/>
              <w:rPr>
                <w:rFonts w:ascii="Arial" w:eastAsia="Calibri" w:hAnsi="Arial" w:cs="Arial"/>
              </w:rPr>
            </w:pPr>
          </w:p>
        </w:tc>
        <w:tc>
          <w:tcPr>
            <w:tcW w:w="1417" w:type="dxa"/>
            <w:tcBorders>
              <w:top w:val="single" w:sz="5" w:space="0" w:color="000000"/>
              <w:left w:val="single" w:sz="5" w:space="0" w:color="000000"/>
              <w:bottom w:val="single" w:sz="5" w:space="0" w:color="000000"/>
              <w:right w:val="single" w:sz="4" w:space="0" w:color="000000"/>
            </w:tcBorders>
            <w:shd w:val="clear" w:color="auto" w:fill="92CDDC"/>
          </w:tcPr>
          <w:p w:rsidR="00553089" w:rsidRPr="0078040C" w:rsidRDefault="00553089" w:rsidP="0078040C">
            <w:pPr>
              <w:spacing w:before="40" w:line="276" w:lineRule="auto"/>
              <w:jc w:val="center"/>
              <w:rPr>
                <w:rFonts w:ascii="Arial" w:eastAsia="Calibri" w:hAnsi="Arial" w:cs="Arial"/>
                <w:position w:val="1"/>
              </w:rPr>
            </w:pPr>
            <w:r w:rsidRPr="0078040C">
              <w:rPr>
                <w:rFonts w:ascii="Arial" w:eastAsia="Calibri" w:hAnsi="Arial" w:cs="Arial"/>
                <w:spacing w:val="-2"/>
                <w:position w:val="1"/>
              </w:rPr>
              <w:t>1</w:t>
            </w:r>
            <w:r w:rsidRPr="0078040C">
              <w:rPr>
                <w:rFonts w:ascii="Arial" w:eastAsia="Calibri" w:hAnsi="Arial" w:cs="Arial"/>
                <w:position w:val="1"/>
              </w:rPr>
              <w:t>4</w:t>
            </w:r>
            <w:r w:rsidRPr="0078040C">
              <w:rPr>
                <w:rFonts w:ascii="Arial" w:eastAsia="Calibri" w:hAnsi="Arial" w:cs="Arial"/>
                <w:position w:val="1"/>
                <w:lang w:val="id-ID"/>
              </w:rPr>
              <w:t xml:space="preserve"> </w:t>
            </w:r>
            <w:r w:rsidRPr="0078040C">
              <w:rPr>
                <w:rFonts w:ascii="Arial" w:eastAsia="Calibri" w:hAnsi="Arial" w:cs="Arial"/>
                <w:spacing w:val="2"/>
                <w:position w:val="1"/>
              </w:rPr>
              <w:t>J</w:t>
            </w:r>
            <w:r w:rsidRPr="0078040C">
              <w:rPr>
                <w:rFonts w:ascii="Arial" w:eastAsia="Calibri" w:hAnsi="Arial" w:cs="Arial"/>
                <w:spacing w:val="1"/>
                <w:position w:val="1"/>
              </w:rPr>
              <w:t>un</w:t>
            </w:r>
            <w:r w:rsidRPr="0078040C">
              <w:rPr>
                <w:rFonts w:ascii="Arial" w:eastAsia="Calibri" w:hAnsi="Arial" w:cs="Arial"/>
                <w:position w:val="1"/>
              </w:rPr>
              <w:t>i 09</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position w:val="1"/>
              </w:rPr>
              <w:t>(01.00)</w:t>
            </w:r>
          </w:p>
          <w:p w:rsidR="00553089" w:rsidRPr="0078040C" w:rsidRDefault="00553089" w:rsidP="0078040C">
            <w:pPr>
              <w:spacing w:before="40" w:line="276" w:lineRule="auto"/>
              <w:jc w:val="center"/>
              <w:rPr>
                <w:rFonts w:ascii="Arial" w:eastAsia="Calibri" w:hAnsi="Arial" w:cs="Arial"/>
              </w:rPr>
            </w:pPr>
          </w:p>
        </w:tc>
        <w:tc>
          <w:tcPr>
            <w:tcW w:w="1418" w:type="dxa"/>
            <w:tcBorders>
              <w:top w:val="single" w:sz="5" w:space="0" w:color="000000"/>
              <w:left w:val="single" w:sz="4" w:space="0" w:color="000000"/>
              <w:bottom w:val="single" w:sz="5" w:space="0" w:color="000000"/>
              <w:right w:val="single" w:sz="4" w:space="0" w:color="000000"/>
            </w:tcBorders>
            <w:shd w:val="clear" w:color="auto" w:fill="92CDDC"/>
          </w:tcPr>
          <w:p w:rsidR="00553089" w:rsidRPr="0078040C" w:rsidRDefault="00553089" w:rsidP="0078040C">
            <w:pPr>
              <w:spacing w:before="40" w:line="276" w:lineRule="auto"/>
              <w:jc w:val="center"/>
              <w:rPr>
                <w:rFonts w:ascii="Arial" w:eastAsia="Calibri" w:hAnsi="Arial" w:cs="Arial"/>
                <w:position w:val="1"/>
              </w:rPr>
            </w:pPr>
            <w:r w:rsidRPr="0078040C">
              <w:rPr>
                <w:rFonts w:ascii="Arial" w:eastAsia="Calibri" w:hAnsi="Arial" w:cs="Arial"/>
                <w:spacing w:val="-2"/>
                <w:position w:val="1"/>
              </w:rPr>
              <w:t>1</w:t>
            </w:r>
            <w:r w:rsidRPr="0078040C">
              <w:rPr>
                <w:rFonts w:ascii="Arial" w:eastAsia="Calibri" w:hAnsi="Arial" w:cs="Arial"/>
                <w:position w:val="1"/>
              </w:rPr>
              <w:t>4</w:t>
            </w:r>
            <w:r w:rsidRPr="0078040C">
              <w:rPr>
                <w:rFonts w:ascii="Arial" w:eastAsia="Calibri" w:hAnsi="Arial" w:cs="Arial"/>
                <w:position w:val="1"/>
                <w:lang w:val="id-ID"/>
              </w:rPr>
              <w:t xml:space="preserve"> </w:t>
            </w:r>
            <w:r w:rsidRPr="0078040C">
              <w:rPr>
                <w:rFonts w:ascii="Arial" w:eastAsia="Calibri" w:hAnsi="Arial" w:cs="Arial"/>
                <w:spacing w:val="2"/>
                <w:position w:val="1"/>
              </w:rPr>
              <w:t>J</w:t>
            </w:r>
            <w:r w:rsidRPr="0078040C">
              <w:rPr>
                <w:rFonts w:ascii="Arial" w:eastAsia="Calibri" w:hAnsi="Arial" w:cs="Arial"/>
                <w:spacing w:val="1"/>
                <w:position w:val="1"/>
              </w:rPr>
              <w:t>un</w:t>
            </w:r>
            <w:r w:rsidRPr="0078040C">
              <w:rPr>
                <w:rFonts w:ascii="Arial" w:eastAsia="Calibri" w:hAnsi="Arial" w:cs="Arial"/>
                <w:position w:val="1"/>
              </w:rPr>
              <w:t>i 09</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position w:val="1"/>
              </w:rPr>
              <w:t>(01.15)</w:t>
            </w:r>
          </w:p>
          <w:p w:rsidR="00553089" w:rsidRPr="0078040C" w:rsidRDefault="00553089" w:rsidP="0078040C">
            <w:pPr>
              <w:spacing w:before="40" w:line="276" w:lineRule="auto"/>
              <w:jc w:val="center"/>
              <w:rPr>
                <w:rFonts w:ascii="Arial" w:eastAsia="Calibri" w:hAnsi="Arial" w:cs="Arial"/>
              </w:rPr>
            </w:pPr>
          </w:p>
        </w:tc>
        <w:tc>
          <w:tcPr>
            <w:tcW w:w="1417" w:type="dxa"/>
            <w:tcBorders>
              <w:top w:val="single" w:sz="5" w:space="0" w:color="000000"/>
              <w:left w:val="single" w:sz="4" w:space="0" w:color="000000"/>
              <w:bottom w:val="single" w:sz="5" w:space="0" w:color="000000"/>
              <w:right w:val="single" w:sz="4" w:space="0" w:color="000000"/>
            </w:tcBorders>
            <w:shd w:val="clear" w:color="auto" w:fill="92CDDC"/>
          </w:tcPr>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spacing w:val="1"/>
                <w:position w:val="1"/>
              </w:rPr>
              <w:t>1</w:t>
            </w:r>
            <w:r w:rsidRPr="0078040C">
              <w:rPr>
                <w:rFonts w:ascii="Arial" w:eastAsia="Calibri" w:hAnsi="Arial" w:cs="Arial"/>
                <w:position w:val="1"/>
              </w:rPr>
              <w:t>4</w:t>
            </w:r>
            <w:r w:rsidRPr="0078040C">
              <w:rPr>
                <w:rFonts w:ascii="Arial" w:eastAsia="Calibri" w:hAnsi="Arial" w:cs="Arial"/>
                <w:position w:val="1"/>
                <w:lang w:val="id-ID"/>
              </w:rPr>
              <w:t xml:space="preserve"> </w:t>
            </w:r>
            <w:r w:rsidRPr="0078040C">
              <w:rPr>
                <w:rFonts w:ascii="Arial" w:eastAsia="Calibri" w:hAnsi="Arial" w:cs="Arial"/>
                <w:spacing w:val="4"/>
                <w:position w:val="1"/>
              </w:rPr>
              <w:t>J</w:t>
            </w:r>
            <w:r w:rsidRPr="0078040C">
              <w:rPr>
                <w:rFonts w:ascii="Arial" w:eastAsia="Calibri" w:hAnsi="Arial" w:cs="Arial"/>
                <w:spacing w:val="-2"/>
                <w:position w:val="1"/>
              </w:rPr>
              <w:t>u</w:t>
            </w:r>
            <w:r w:rsidRPr="0078040C">
              <w:rPr>
                <w:rFonts w:ascii="Arial" w:eastAsia="Calibri" w:hAnsi="Arial" w:cs="Arial"/>
                <w:spacing w:val="1"/>
                <w:position w:val="1"/>
              </w:rPr>
              <w:t>n</w:t>
            </w:r>
            <w:r w:rsidRPr="0078040C">
              <w:rPr>
                <w:rFonts w:ascii="Arial" w:eastAsia="Calibri" w:hAnsi="Arial" w:cs="Arial"/>
                <w:position w:val="1"/>
              </w:rPr>
              <w:t>i</w:t>
            </w:r>
            <w:r w:rsidRPr="0078040C">
              <w:rPr>
                <w:rFonts w:ascii="Arial" w:eastAsia="Calibri" w:hAnsi="Arial" w:cs="Arial"/>
                <w:position w:val="1"/>
                <w:lang w:val="id-ID"/>
              </w:rPr>
              <w:t xml:space="preserve"> </w:t>
            </w:r>
            <w:r w:rsidRPr="0078040C">
              <w:rPr>
                <w:rFonts w:ascii="Arial" w:eastAsia="Calibri" w:hAnsi="Arial" w:cs="Arial"/>
                <w:spacing w:val="1"/>
                <w:position w:val="1"/>
              </w:rPr>
              <w:t>0</w:t>
            </w:r>
            <w:r w:rsidRPr="0078040C">
              <w:rPr>
                <w:rFonts w:ascii="Arial" w:eastAsia="Calibri" w:hAnsi="Arial" w:cs="Arial"/>
                <w:position w:val="1"/>
              </w:rPr>
              <w:t>9</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spacing w:val="-2"/>
              </w:rPr>
              <w:t>(</w:t>
            </w:r>
            <w:r w:rsidRPr="0078040C">
              <w:rPr>
                <w:rFonts w:ascii="Arial" w:eastAsia="Calibri" w:hAnsi="Arial" w:cs="Arial"/>
                <w:spacing w:val="1"/>
              </w:rPr>
              <w:t>01</w:t>
            </w:r>
            <w:r w:rsidRPr="0078040C">
              <w:rPr>
                <w:rFonts w:ascii="Arial" w:eastAsia="Calibri" w:hAnsi="Arial" w:cs="Arial"/>
              </w:rPr>
              <w:t>.</w:t>
            </w:r>
            <w:r w:rsidRPr="0078040C">
              <w:rPr>
                <w:rFonts w:ascii="Arial" w:eastAsia="Calibri" w:hAnsi="Arial" w:cs="Arial"/>
                <w:spacing w:val="-2"/>
              </w:rPr>
              <w:t>4</w:t>
            </w:r>
            <w:r w:rsidRPr="0078040C">
              <w:rPr>
                <w:rFonts w:ascii="Arial" w:eastAsia="Calibri" w:hAnsi="Arial" w:cs="Arial"/>
              </w:rPr>
              <w:t>5)</w:t>
            </w:r>
          </w:p>
        </w:tc>
        <w:tc>
          <w:tcPr>
            <w:tcW w:w="1418" w:type="dxa"/>
            <w:tcBorders>
              <w:top w:val="single" w:sz="5" w:space="0" w:color="000000"/>
              <w:left w:val="single" w:sz="4" w:space="0" w:color="000000"/>
              <w:bottom w:val="single" w:sz="5" w:space="0" w:color="000000"/>
              <w:right w:val="single" w:sz="5" w:space="0" w:color="000000"/>
            </w:tcBorders>
            <w:shd w:val="clear" w:color="auto" w:fill="92CDDC"/>
          </w:tcPr>
          <w:p w:rsidR="00553089" w:rsidRPr="0078040C" w:rsidRDefault="00553089" w:rsidP="0078040C">
            <w:pPr>
              <w:spacing w:before="40" w:line="276" w:lineRule="auto"/>
              <w:jc w:val="center"/>
              <w:rPr>
                <w:rFonts w:ascii="Arial" w:eastAsia="Calibri" w:hAnsi="Arial" w:cs="Arial"/>
                <w:position w:val="1"/>
              </w:rPr>
            </w:pPr>
            <w:r w:rsidRPr="0078040C">
              <w:rPr>
                <w:rFonts w:ascii="Arial" w:eastAsia="Calibri" w:hAnsi="Arial" w:cs="Arial"/>
                <w:spacing w:val="-2"/>
                <w:position w:val="1"/>
              </w:rPr>
              <w:t>1</w:t>
            </w:r>
            <w:r w:rsidRPr="0078040C">
              <w:rPr>
                <w:rFonts w:ascii="Arial" w:eastAsia="Calibri" w:hAnsi="Arial" w:cs="Arial"/>
                <w:position w:val="1"/>
              </w:rPr>
              <w:t>4</w:t>
            </w:r>
            <w:r w:rsidRPr="0078040C">
              <w:rPr>
                <w:rFonts w:ascii="Arial" w:eastAsia="Calibri" w:hAnsi="Arial" w:cs="Arial"/>
                <w:position w:val="1"/>
                <w:lang w:val="id-ID"/>
              </w:rPr>
              <w:t xml:space="preserve"> </w:t>
            </w:r>
            <w:r w:rsidRPr="0078040C">
              <w:rPr>
                <w:rFonts w:ascii="Arial" w:eastAsia="Calibri" w:hAnsi="Arial" w:cs="Arial"/>
                <w:spacing w:val="2"/>
                <w:position w:val="1"/>
              </w:rPr>
              <w:t>J</w:t>
            </w:r>
            <w:r w:rsidRPr="0078040C">
              <w:rPr>
                <w:rFonts w:ascii="Arial" w:eastAsia="Calibri" w:hAnsi="Arial" w:cs="Arial"/>
                <w:spacing w:val="1"/>
                <w:position w:val="1"/>
              </w:rPr>
              <w:t>un</w:t>
            </w:r>
            <w:r w:rsidRPr="0078040C">
              <w:rPr>
                <w:rFonts w:ascii="Arial" w:eastAsia="Calibri" w:hAnsi="Arial" w:cs="Arial"/>
                <w:position w:val="1"/>
              </w:rPr>
              <w:t>i 09</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position w:val="1"/>
              </w:rPr>
              <w:t>(02.00)</w:t>
            </w:r>
          </w:p>
          <w:p w:rsidR="00553089" w:rsidRPr="0078040C" w:rsidRDefault="00553089" w:rsidP="0078040C">
            <w:pPr>
              <w:spacing w:before="40" w:line="276" w:lineRule="auto"/>
              <w:jc w:val="center"/>
              <w:rPr>
                <w:rFonts w:ascii="Arial" w:eastAsia="Calibri" w:hAnsi="Arial" w:cs="Arial"/>
              </w:rPr>
            </w:pPr>
          </w:p>
        </w:tc>
        <w:tc>
          <w:tcPr>
            <w:tcW w:w="1559" w:type="dxa"/>
            <w:tcBorders>
              <w:top w:val="single" w:sz="5" w:space="0" w:color="000000"/>
              <w:left w:val="single" w:sz="5" w:space="0" w:color="000000"/>
              <w:bottom w:val="single" w:sz="5" w:space="0" w:color="000000"/>
              <w:right w:val="single" w:sz="4" w:space="0" w:color="000000"/>
            </w:tcBorders>
            <w:shd w:val="clear" w:color="auto" w:fill="92CDDC"/>
          </w:tcPr>
          <w:p w:rsidR="00553089" w:rsidRPr="0078040C" w:rsidRDefault="00553089" w:rsidP="0078040C">
            <w:pPr>
              <w:spacing w:before="40" w:line="276" w:lineRule="auto"/>
              <w:jc w:val="center"/>
              <w:rPr>
                <w:rFonts w:ascii="Arial" w:eastAsia="Calibri" w:hAnsi="Arial" w:cs="Arial"/>
                <w:position w:val="1"/>
              </w:rPr>
            </w:pPr>
            <w:r w:rsidRPr="0078040C">
              <w:rPr>
                <w:rFonts w:ascii="Arial" w:eastAsia="Calibri" w:hAnsi="Arial" w:cs="Arial"/>
                <w:spacing w:val="-2"/>
                <w:position w:val="1"/>
              </w:rPr>
              <w:t>1</w:t>
            </w:r>
            <w:r w:rsidRPr="0078040C">
              <w:rPr>
                <w:rFonts w:ascii="Arial" w:eastAsia="Calibri" w:hAnsi="Arial" w:cs="Arial"/>
                <w:position w:val="1"/>
              </w:rPr>
              <w:t>4</w:t>
            </w:r>
            <w:r w:rsidRPr="0078040C">
              <w:rPr>
                <w:rFonts w:ascii="Arial" w:eastAsia="Calibri" w:hAnsi="Arial" w:cs="Arial"/>
                <w:position w:val="1"/>
                <w:lang w:val="id-ID"/>
              </w:rPr>
              <w:t xml:space="preserve"> </w:t>
            </w:r>
            <w:r w:rsidRPr="0078040C">
              <w:rPr>
                <w:rFonts w:ascii="Arial" w:eastAsia="Calibri" w:hAnsi="Arial" w:cs="Arial"/>
                <w:spacing w:val="2"/>
                <w:position w:val="1"/>
              </w:rPr>
              <w:t>J</w:t>
            </w:r>
            <w:r w:rsidRPr="0078040C">
              <w:rPr>
                <w:rFonts w:ascii="Arial" w:eastAsia="Calibri" w:hAnsi="Arial" w:cs="Arial"/>
                <w:spacing w:val="1"/>
                <w:position w:val="1"/>
              </w:rPr>
              <w:t>un</w:t>
            </w:r>
            <w:r w:rsidRPr="0078040C">
              <w:rPr>
                <w:rFonts w:ascii="Arial" w:eastAsia="Calibri" w:hAnsi="Arial" w:cs="Arial"/>
                <w:position w:val="1"/>
              </w:rPr>
              <w:t>i 09</w:t>
            </w:r>
          </w:p>
          <w:p w:rsidR="00553089" w:rsidRPr="0078040C" w:rsidRDefault="00553089" w:rsidP="0078040C">
            <w:pPr>
              <w:spacing w:before="40" w:line="276" w:lineRule="auto"/>
              <w:jc w:val="center"/>
              <w:rPr>
                <w:rFonts w:ascii="Arial" w:eastAsia="Calibri" w:hAnsi="Arial" w:cs="Arial"/>
              </w:rPr>
            </w:pPr>
            <w:r w:rsidRPr="0078040C">
              <w:rPr>
                <w:rFonts w:ascii="Arial" w:eastAsia="Calibri" w:hAnsi="Arial" w:cs="Arial"/>
                <w:position w:val="1"/>
              </w:rPr>
              <w:t>(03.00)</w:t>
            </w:r>
          </w:p>
          <w:p w:rsidR="00553089" w:rsidRPr="0078040C" w:rsidRDefault="00553089" w:rsidP="0078040C">
            <w:pPr>
              <w:spacing w:before="40" w:line="276" w:lineRule="auto"/>
              <w:jc w:val="center"/>
              <w:rPr>
                <w:rFonts w:ascii="Arial" w:eastAsia="Calibri" w:hAnsi="Arial" w:cs="Arial"/>
              </w:rPr>
            </w:pPr>
          </w:p>
        </w:tc>
      </w:tr>
      <w:tr w:rsidR="00553089" w:rsidRPr="00CC6AD9" w:rsidTr="0078040C">
        <w:trPr>
          <w:trHeight w:hRule="exact" w:val="713"/>
        </w:trPr>
        <w:tc>
          <w:tcPr>
            <w:tcW w:w="1276"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D</w:t>
            </w:r>
            <w:r w:rsidRPr="0078040C">
              <w:rPr>
                <w:rFonts w:ascii="Arial" w:eastAsia="Calibri" w:hAnsi="Arial" w:cs="Arial"/>
                <w:spacing w:val="1"/>
              </w:rPr>
              <w:t>r</w:t>
            </w:r>
            <w:r w:rsidRPr="0078040C">
              <w:rPr>
                <w:rFonts w:ascii="Arial" w:eastAsia="Calibri" w:hAnsi="Arial" w:cs="Arial"/>
              </w:rPr>
              <w:t>.</w:t>
            </w:r>
            <w:r w:rsidRPr="0078040C">
              <w:rPr>
                <w:rFonts w:ascii="Arial" w:eastAsia="Calibri" w:hAnsi="Arial" w:cs="Arial"/>
                <w:spacing w:val="2"/>
              </w:rPr>
              <w:t>R</w:t>
            </w:r>
            <w:r w:rsidRPr="0078040C">
              <w:rPr>
                <w:rFonts w:ascii="Arial" w:eastAsia="Calibri" w:hAnsi="Arial" w:cs="Arial"/>
                <w:spacing w:val="-2"/>
              </w:rPr>
              <w:t>e</w:t>
            </w:r>
            <w:r w:rsidRPr="0078040C">
              <w:rPr>
                <w:rFonts w:ascii="Arial" w:eastAsia="Calibri" w:hAnsi="Arial" w:cs="Arial"/>
                <w:spacing w:val="4"/>
              </w:rPr>
              <w:t>s</w:t>
            </w:r>
            <w:r w:rsidRPr="0078040C">
              <w:rPr>
                <w:rFonts w:ascii="Arial" w:eastAsia="Calibri" w:hAnsi="Arial" w:cs="Arial"/>
              </w:rPr>
              <w:t>i</w:t>
            </w:r>
            <w:r w:rsidRPr="0078040C">
              <w:rPr>
                <w:rFonts w:ascii="Arial" w:eastAsia="Calibri" w:hAnsi="Arial" w:cs="Arial"/>
                <w:spacing w:val="-2"/>
              </w:rPr>
              <w:t>d</w:t>
            </w:r>
            <w:r w:rsidRPr="0078040C">
              <w:rPr>
                <w:rFonts w:ascii="Arial" w:eastAsia="Calibri" w:hAnsi="Arial" w:cs="Arial"/>
              </w:rPr>
              <w:t>en</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O</w:t>
            </w:r>
            <w:r w:rsidRPr="0078040C">
              <w:rPr>
                <w:rFonts w:ascii="Arial" w:eastAsia="Calibri" w:hAnsi="Arial" w:cs="Arial"/>
                <w:spacing w:val="-1"/>
              </w:rPr>
              <w:t>r</w:t>
            </w:r>
            <w:r w:rsidRPr="0078040C">
              <w:rPr>
                <w:rFonts w:ascii="Arial" w:eastAsia="Calibri" w:hAnsi="Arial" w:cs="Arial"/>
                <w:spacing w:val="1"/>
              </w:rPr>
              <w:t>t</w:t>
            </w:r>
            <w:r w:rsidRPr="0078040C">
              <w:rPr>
                <w:rFonts w:ascii="Arial" w:eastAsia="Calibri" w:hAnsi="Arial" w:cs="Arial"/>
              </w:rPr>
              <w:t>ho</w:t>
            </w:r>
            <w:r w:rsidRPr="0078040C">
              <w:rPr>
                <w:rFonts w:ascii="Arial" w:eastAsia="Calibri" w:hAnsi="Arial" w:cs="Arial"/>
                <w:spacing w:val="-2"/>
              </w:rPr>
              <w:t>p</w:t>
            </w:r>
            <w:r w:rsidRPr="0078040C">
              <w:rPr>
                <w:rFonts w:ascii="Arial" w:eastAsia="Calibri" w:hAnsi="Arial" w:cs="Arial"/>
              </w:rPr>
              <w:t>edi</w:t>
            </w:r>
            <w:r w:rsidRPr="0078040C">
              <w:rPr>
                <w:rFonts w:ascii="Arial" w:eastAsia="Calibri" w:hAnsi="Arial" w:cs="Arial"/>
                <w:spacing w:val="-1"/>
              </w:rPr>
              <w:t>(</w:t>
            </w:r>
            <w:r w:rsidRPr="0078040C">
              <w:rPr>
                <w:rFonts w:ascii="Arial" w:eastAsia="Calibri" w:hAnsi="Arial" w:cs="Arial"/>
                <w:spacing w:val="1"/>
              </w:rPr>
              <w:t>1</w:t>
            </w:r>
            <w:r w:rsidRPr="0078040C">
              <w:rPr>
                <w:rFonts w:ascii="Arial" w:eastAsia="Calibri" w:hAnsi="Arial" w:cs="Arial"/>
              </w:rPr>
              <w:t>)</w:t>
            </w:r>
          </w:p>
        </w:tc>
        <w:tc>
          <w:tcPr>
            <w:tcW w:w="1418"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w:t>
            </w:r>
            <w:r w:rsidRPr="0078040C">
              <w:rPr>
                <w:rFonts w:ascii="Arial" w:eastAsia="Calibri" w:hAnsi="Arial" w:cs="Arial"/>
                <w:spacing w:val="-2"/>
              </w:rPr>
              <w:t>.</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7"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w:t>
            </w:r>
            <w:r w:rsidRPr="0078040C">
              <w:rPr>
                <w:rFonts w:ascii="Arial" w:eastAsia="Calibri" w:hAnsi="Arial" w:cs="Arial"/>
                <w:spacing w:val="1"/>
              </w:rPr>
              <w:t>.</w:t>
            </w:r>
            <w:r w:rsidRPr="0078040C">
              <w:rPr>
                <w:rFonts w:ascii="Arial" w:eastAsia="Calibri" w:hAnsi="Arial" w:cs="Arial"/>
                <w:spacing w:val="1"/>
                <w:lang w:val="id-ID"/>
              </w:rPr>
              <w:t xml:space="preserve"> </w:t>
            </w:r>
            <w:r w:rsidRPr="0078040C">
              <w:rPr>
                <w:rFonts w:ascii="Arial" w:eastAsia="Calibri" w:hAnsi="Arial" w:cs="Arial"/>
                <w:spacing w:val="-1"/>
              </w:rPr>
              <w:t>B</w:t>
            </w:r>
            <w:r w:rsidRPr="0078040C">
              <w:rPr>
                <w:rFonts w:ascii="Arial" w:eastAsia="Calibri" w:hAnsi="Arial" w:cs="Arial"/>
              </w:rPr>
              <w:t>ed</w:t>
            </w:r>
            <w:r w:rsidRPr="0078040C">
              <w:rPr>
                <w:rFonts w:ascii="Arial" w:eastAsia="Calibri" w:hAnsi="Arial" w:cs="Arial"/>
                <w:spacing w:val="-2"/>
              </w:rPr>
              <w:t>a</w:t>
            </w:r>
            <w:r w:rsidRPr="0078040C">
              <w:rPr>
                <w:rFonts w:ascii="Arial" w:eastAsia="Calibri" w:hAnsi="Arial" w:cs="Arial"/>
              </w:rPr>
              <w:t>h</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5"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lang w:val="en-ID"/>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h</w:t>
            </w:r>
            <w:r w:rsidRPr="0078040C">
              <w:rPr>
                <w:rFonts w:ascii="Arial" w:eastAsia="Calibri" w:hAnsi="Arial" w:cs="Arial"/>
                <w:lang w:val="id-ID"/>
              </w:rPr>
              <w:t xml:space="preserve">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I</w:t>
            </w:r>
            <w:r w:rsidRPr="0078040C">
              <w:rPr>
                <w:rFonts w:ascii="Arial" w:eastAsia="Calibri" w:hAnsi="Arial" w:cs="Arial"/>
                <w:spacing w:val="2"/>
              </w:rPr>
              <w:t>R</w:t>
            </w:r>
            <w:r w:rsidRPr="0078040C">
              <w:rPr>
                <w:rFonts w:ascii="Arial" w:eastAsia="Calibri" w:hAnsi="Arial" w:cs="Arial"/>
              </w:rPr>
              <w:t>D</w:t>
            </w:r>
          </w:p>
        </w:tc>
        <w:tc>
          <w:tcPr>
            <w:tcW w:w="1417" w:type="dxa"/>
            <w:tcBorders>
              <w:top w:val="single" w:sz="5"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lang w:val="en-ID"/>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h</w:t>
            </w:r>
            <w:r w:rsidRPr="0078040C">
              <w:rPr>
                <w:rFonts w:ascii="Arial" w:eastAsia="Calibri" w:hAnsi="Arial" w:cs="Arial"/>
                <w:lang w:val="id-ID"/>
              </w:rPr>
              <w:t xml:space="preserve"> </w:t>
            </w:r>
          </w:p>
          <w:p w:rsidR="00553089" w:rsidRPr="0078040C" w:rsidRDefault="00553089" w:rsidP="0078040C">
            <w:pPr>
              <w:spacing w:before="40" w:line="276" w:lineRule="auto"/>
              <w:ind w:left="97"/>
              <w:rPr>
                <w:rFonts w:ascii="Arial" w:eastAsia="Calibri" w:hAnsi="Arial" w:cs="Arial"/>
                <w:lang w:val="en-ID"/>
              </w:rPr>
            </w:pPr>
            <w:r w:rsidRPr="0078040C">
              <w:rPr>
                <w:rFonts w:ascii="Arial" w:eastAsia="Calibri" w:hAnsi="Arial" w:cs="Arial"/>
                <w:spacing w:val="-2"/>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5" w:space="0" w:color="000000"/>
              <w:left w:val="single" w:sz="4"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spacing w:val="-3"/>
              </w:rPr>
              <w:t>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559"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1"/>
              </w:rPr>
              <w:t>B</w:t>
            </w:r>
            <w:r w:rsidRPr="0078040C">
              <w:rPr>
                <w:rFonts w:ascii="Arial" w:eastAsia="Calibri" w:hAnsi="Arial" w:cs="Arial"/>
              </w:rPr>
              <w:t>ed</w:t>
            </w:r>
            <w:r w:rsidRPr="0078040C">
              <w:rPr>
                <w:rFonts w:ascii="Arial" w:eastAsia="Calibri" w:hAnsi="Arial" w:cs="Arial"/>
                <w:spacing w:val="1"/>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r>
      <w:tr w:rsidR="00553089" w:rsidRPr="00CC6AD9" w:rsidTr="0078040C">
        <w:trPr>
          <w:trHeight w:hRule="exact" w:val="695"/>
        </w:trPr>
        <w:tc>
          <w:tcPr>
            <w:tcW w:w="1276"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D</w:t>
            </w:r>
            <w:r w:rsidRPr="0078040C">
              <w:rPr>
                <w:rFonts w:ascii="Arial" w:eastAsia="Calibri" w:hAnsi="Arial" w:cs="Arial"/>
                <w:spacing w:val="1"/>
              </w:rPr>
              <w:t>r</w:t>
            </w:r>
            <w:r w:rsidRPr="0078040C">
              <w:rPr>
                <w:rFonts w:ascii="Arial" w:eastAsia="Calibri" w:hAnsi="Arial" w:cs="Arial"/>
              </w:rPr>
              <w:t>.</w:t>
            </w:r>
            <w:r w:rsidRPr="0078040C">
              <w:rPr>
                <w:rFonts w:ascii="Arial" w:eastAsia="Calibri" w:hAnsi="Arial" w:cs="Arial"/>
                <w:spacing w:val="2"/>
              </w:rPr>
              <w:t>R</w:t>
            </w:r>
            <w:r w:rsidRPr="0078040C">
              <w:rPr>
                <w:rFonts w:ascii="Arial" w:eastAsia="Calibri" w:hAnsi="Arial" w:cs="Arial"/>
                <w:spacing w:val="-2"/>
              </w:rPr>
              <w:t>e</w:t>
            </w:r>
            <w:r w:rsidRPr="0078040C">
              <w:rPr>
                <w:rFonts w:ascii="Arial" w:eastAsia="Calibri" w:hAnsi="Arial" w:cs="Arial"/>
                <w:spacing w:val="4"/>
              </w:rPr>
              <w:t>s</w:t>
            </w:r>
            <w:r w:rsidRPr="0078040C">
              <w:rPr>
                <w:rFonts w:ascii="Arial" w:eastAsia="Calibri" w:hAnsi="Arial" w:cs="Arial"/>
              </w:rPr>
              <w:t>i</w:t>
            </w:r>
            <w:r w:rsidRPr="0078040C">
              <w:rPr>
                <w:rFonts w:ascii="Arial" w:eastAsia="Calibri" w:hAnsi="Arial" w:cs="Arial"/>
                <w:spacing w:val="-2"/>
              </w:rPr>
              <w:t>d</w:t>
            </w:r>
            <w:r w:rsidRPr="0078040C">
              <w:rPr>
                <w:rFonts w:ascii="Arial" w:eastAsia="Calibri" w:hAnsi="Arial" w:cs="Arial"/>
              </w:rPr>
              <w:t>en</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O</w:t>
            </w:r>
            <w:r w:rsidRPr="0078040C">
              <w:rPr>
                <w:rFonts w:ascii="Arial" w:eastAsia="Calibri" w:hAnsi="Arial" w:cs="Arial"/>
                <w:spacing w:val="-1"/>
              </w:rPr>
              <w:t>r</w:t>
            </w:r>
            <w:r w:rsidRPr="0078040C">
              <w:rPr>
                <w:rFonts w:ascii="Arial" w:eastAsia="Calibri" w:hAnsi="Arial" w:cs="Arial"/>
                <w:spacing w:val="1"/>
              </w:rPr>
              <w:t>t</w:t>
            </w:r>
            <w:r w:rsidRPr="0078040C">
              <w:rPr>
                <w:rFonts w:ascii="Arial" w:eastAsia="Calibri" w:hAnsi="Arial" w:cs="Arial"/>
              </w:rPr>
              <w:t>ho</w:t>
            </w:r>
            <w:r w:rsidRPr="0078040C">
              <w:rPr>
                <w:rFonts w:ascii="Arial" w:eastAsia="Calibri" w:hAnsi="Arial" w:cs="Arial"/>
                <w:spacing w:val="-2"/>
              </w:rPr>
              <w:t>p</w:t>
            </w:r>
            <w:r w:rsidRPr="0078040C">
              <w:rPr>
                <w:rFonts w:ascii="Arial" w:eastAsia="Calibri" w:hAnsi="Arial" w:cs="Arial"/>
              </w:rPr>
              <w:t>edi</w:t>
            </w:r>
            <w:r w:rsidRPr="0078040C">
              <w:rPr>
                <w:rFonts w:ascii="Arial" w:eastAsia="Calibri" w:hAnsi="Arial" w:cs="Arial"/>
                <w:spacing w:val="-1"/>
              </w:rPr>
              <w:t>(</w:t>
            </w:r>
            <w:r w:rsidRPr="0078040C">
              <w:rPr>
                <w:rFonts w:ascii="Arial" w:eastAsia="Calibri" w:hAnsi="Arial" w:cs="Arial"/>
                <w:spacing w:val="1"/>
              </w:rPr>
              <w:t>2</w:t>
            </w:r>
            <w:r w:rsidRPr="0078040C">
              <w:rPr>
                <w:rFonts w:ascii="Arial" w:eastAsia="Calibri" w:hAnsi="Arial" w:cs="Arial"/>
              </w:rPr>
              <w:t>)</w:t>
            </w:r>
          </w:p>
        </w:tc>
        <w:tc>
          <w:tcPr>
            <w:tcW w:w="1418"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w:t>
            </w:r>
            <w:r w:rsidRPr="0078040C">
              <w:rPr>
                <w:rFonts w:ascii="Arial" w:eastAsia="Calibri" w:hAnsi="Arial" w:cs="Arial"/>
                <w:spacing w:val="-2"/>
              </w:rPr>
              <w:t>.</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h</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7"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3"/>
              </w:rPr>
              <w:t>R</w:t>
            </w:r>
            <w:r w:rsidRPr="0078040C">
              <w:rPr>
                <w:rFonts w:ascii="Arial" w:eastAsia="Calibri" w:hAnsi="Arial" w:cs="Arial"/>
                <w:spacing w:val="2"/>
              </w:rPr>
              <w:t>g</w:t>
            </w:r>
            <w:r w:rsidRPr="0078040C">
              <w:rPr>
                <w:rFonts w:ascii="Arial" w:eastAsia="Calibri" w:hAnsi="Arial" w:cs="Arial"/>
              </w:rPr>
              <w:t>.</w:t>
            </w:r>
            <w:r w:rsidRPr="0078040C">
              <w:rPr>
                <w:rFonts w:ascii="Arial" w:eastAsia="Calibri" w:hAnsi="Arial" w:cs="Arial"/>
                <w:lang w:val="id-ID"/>
              </w:rPr>
              <w:t xml:space="preserve"> </w:t>
            </w:r>
            <w:r w:rsidRPr="0078040C">
              <w:rPr>
                <w:rFonts w:ascii="Arial" w:eastAsia="Calibri" w:hAnsi="Arial" w:cs="Arial"/>
                <w:spacing w:val="3"/>
              </w:rPr>
              <w:t>R</w:t>
            </w:r>
            <w:r w:rsidRPr="0078040C">
              <w:rPr>
                <w:rFonts w:ascii="Arial" w:eastAsia="Calibri" w:hAnsi="Arial" w:cs="Arial"/>
                <w:spacing w:val="1"/>
              </w:rPr>
              <w:t>a</w:t>
            </w:r>
            <w:r w:rsidRPr="0078040C">
              <w:rPr>
                <w:rFonts w:ascii="Arial" w:eastAsia="Calibri" w:hAnsi="Arial" w:cs="Arial"/>
                <w:spacing w:val="-2"/>
              </w:rPr>
              <w:t>d</w:t>
            </w:r>
            <w:r w:rsidRPr="0078040C">
              <w:rPr>
                <w:rFonts w:ascii="Arial" w:eastAsia="Calibri" w:hAnsi="Arial" w:cs="Arial"/>
                <w:spacing w:val="-1"/>
              </w:rPr>
              <w:t>i</w:t>
            </w:r>
            <w:r w:rsidRPr="0078040C">
              <w:rPr>
                <w:rFonts w:ascii="Arial" w:eastAsia="Calibri" w:hAnsi="Arial" w:cs="Arial"/>
                <w:spacing w:val="1"/>
              </w:rPr>
              <w:t>o</w:t>
            </w:r>
            <w:r w:rsidRPr="0078040C">
              <w:rPr>
                <w:rFonts w:ascii="Arial" w:eastAsia="Calibri" w:hAnsi="Arial" w:cs="Arial"/>
                <w:spacing w:val="-1"/>
              </w:rPr>
              <w:t>l</w:t>
            </w:r>
            <w:r w:rsidRPr="0078040C">
              <w:rPr>
                <w:rFonts w:ascii="Arial" w:eastAsia="Calibri" w:hAnsi="Arial" w:cs="Arial"/>
                <w:spacing w:val="-2"/>
              </w:rPr>
              <w:t>o</w:t>
            </w:r>
            <w:r w:rsidRPr="0078040C">
              <w:rPr>
                <w:rFonts w:ascii="Arial" w:eastAsia="Calibri" w:hAnsi="Arial" w:cs="Arial"/>
                <w:spacing w:val="2"/>
              </w:rPr>
              <w:t>g</w:t>
            </w:r>
            <w:r w:rsidRPr="0078040C">
              <w:rPr>
                <w:rFonts w:ascii="Arial" w:eastAsia="Calibri" w:hAnsi="Arial" w:cs="Arial"/>
              </w:rPr>
              <w:t>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spacing w:val="3"/>
              </w:rPr>
              <w:t>R</w:t>
            </w:r>
            <w:r w:rsidRPr="0078040C">
              <w:rPr>
                <w:rFonts w:ascii="Arial" w:eastAsia="Calibri" w:hAnsi="Arial" w:cs="Arial"/>
              </w:rPr>
              <w:t>D</w:t>
            </w:r>
          </w:p>
        </w:tc>
        <w:tc>
          <w:tcPr>
            <w:tcW w:w="1418" w:type="dxa"/>
            <w:tcBorders>
              <w:top w:val="single" w:sz="5"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R</w:t>
            </w:r>
            <w:r w:rsidRPr="0078040C">
              <w:rPr>
                <w:rFonts w:ascii="Arial" w:eastAsia="Calibri" w:hAnsi="Arial" w:cs="Arial"/>
                <w:spacing w:val="2"/>
              </w:rPr>
              <w:t>g</w:t>
            </w:r>
            <w:r w:rsidRPr="0078040C">
              <w:rPr>
                <w:rFonts w:ascii="Arial" w:eastAsia="Calibri" w:hAnsi="Arial" w:cs="Arial"/>
                <w:spacing w:val="-2"/>
              </w:rPr>
              <w:t>.</w:t>
            </w:r>
            <w:r w:rsidRPr="0078040C">
              <w:rPr>
                <w:rFonts w:ascii="Arial" w:eastAsia="Calibri" w:hAnsi="Arial" w:cs="Arial"/>
                <w:spacing w:val="-2"/>
                <w:lang w:val="id-ID"/>
              </w:rPr>
              <w:t xml:space="preserve"> </w:t>
            </w:r>
            <w:r w:rsidRPr="0078040C">
              <w:rPr>
                <w:rFonts w:ascii="Arial" w:eastAsia="Calibri" w:hAnsi="Arial" w:cs="Arial"/>
                <w:spacing w:val="1"/>
              </w:rPr>
              <w:t>Rad</w:t>
            </w:r>
            <w:r w:rsidRPr="0078040C">
              <w:rPr>
                <w:rFonts w:ascii="Arial" w:eastAsia="Calibri" w:hAnsi="Arial" w:cs="Arial"/>
                <w:spacing w:val="-1"/>
              </w:rPr>
              <w:t>i</w:t>
            </w:r>
            <w:r w:rsidRPr="0078040C">
              <w:rPr>
                <w:rFonts w:ascii="Arial" w:eastAsia="Calibri" w:hAnsi="Arial" w:cs="Arial"/>
                <w:spacing w:val="-2"/>
              </w:rPr>
              <w:t>o</w:t>
            </w:r>
            <w:r w:rsidRPr="0078040C">
              <w:rPr>
                <w:rFonts w:ascii="Arial" w:eastAsia="Calibri" w:hAnsi="Arial" w:cs="Arial"/>
                <w:spacing w:val="-1"/>
              </w:rPr>
              <w:t>l</w:t>
            </w:r>
            <w:r w:rsidRPr="0078040C">
              <w:rPr>
                <w:rFonts w:ascii="Arial" w:eastAsia="Calibri" w:hAnsi="Arial" w:cs="Arial"/>
                <w:spacing w:val="1"/>
              </w:rPr>
              <w:t>o</w:t>
            </w:r>
            <w:r w:rsidRPr="0078040C">
              <w:rPr>
                <w:rFonts w:ascii="Arial" w:eastAsia="Calibri" w:hAnsi="Arial" w:cs="Arial"/>
                <w:spacing w:val="2"/>
              </w:rPr>
              <w:t>g</w:t>
            </w:r>
            <w:r w:rsidRPr="0078040C">
              <w:rPr>
                <w:rFonts w:ascii="Arial" w:eastAsia="Calibri" w:hAnsi="Arial" w:cs="Arial"/>
              </w:rPr>
              <w:t>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IR</w:t>
            </w:r>
            <w:r w:rsidRPr="0078040C">
              <w:rPr>
                <w:rFonts w:ascii="Arial" w:eastAsia="Calibri" w:hAnsi="Arial" w:cs="Arial"/>
              </w:rPr>
              <w:t>D</w:t>
            </w:r>
          </w:p>
        </w:tc>
        <w:tc>
          <w:tcPr>
            <w:tcW w:w="1417" w:type="dxa"/>
            <w:tcBorders>
              <w:top w:val="single" w:sz="5" w:space="0" w:color="000000"/>
              <w:left w:val="single" w:sz="4" w:space="0" w:color="000000"/>
              <w:bottom w:val="single" w:sz="5" w:space="0" w:color="000000"/>
              <w:right w:val="single" w:sz="4" w:space="0" w:color="000000"/>
            </w:tcBorders>
          </w:tcPr>
          <w:p w:rsid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h</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 xml:space="preserve"> </w:t>
            </w:r>
            <w:r w:rsidRPr="0078040C">
              <w:rPr>
                <w:rFonts w:ascii="Arial" w:eastAsia="Calibri" w:hAnsi="Arial" w:cs="Arial"/>
                <w:spacing w:val="-2"/>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5" w:space="0" w:color="000000"/>
              <w:left w:val="single" w:sz="4"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R</w:t>
            </w:r>
            <w:r w:rsidRPr="0078040C">
              <w:rPr>
                <w:rFonts w:ascii="Arial" w:eastAsia="Calibri" w:hAnsi="Arial" w:cs="Arial"/>
                <w:spacing w:val="2"/>
              </w:rPr>
              <w:t>g</w:t>
            </w:r>
            <w:r w:rsidRPr="0078040C">
              <w:rPr>
                <w:rFonts w:ascii="Arial" w:eastAsia="Calibri" w:hAnsi="Arial" w:cs="Arial"/>
                <w:spacing w:val="-2"/>
              </w:rPr>
              <w:t>.</w:t>
            </w:r>
            <w:r w:rsidRPr="0078040C">
              <w:rPr>
                <w:rFonts w:ascii="Arial" w:eastAsia="Calibri" w:hAnsi="Arial" w:cs="Arial"/>
                <w:spacing w:val="3"/>
              </w:rPr>
              <w:t>R</w:t>
            </w:r>
            <w:r w:rsidRPr="0078040C">
              <w:rPr>
                <w:rFonts w:ascii="Arial" w:eastAsia="Calibri" w:hAnsi="Arial" w:cs="Arial"/>
                <w:spacing w:val="-2"/>
              </w:rPr>
              <w:t>a</w:t>
            </w:r>
            <w:r w:rsidRPr="0078040C">
              <w:rPr>
                <w:rFonts w:ascii="Arial" w:eastAsia="Calibri" w:hAnsi="Arial" w:cs="Arial"/>
                <w:spacing w:val="1"/>
              </w:rPr>
              <w:t>d</w:t>
            </w:r>
            <w:r w:rsidRPr="0078040C">
              <w:rPr>
                <w:rFonts w:ascii="Arial" w:eastAsia="Calibri" w:hAnsi="Arial" w:cs="Arial"/>
                <w:spacing w:val="-1"/>
              </w:rPr>
              <w:t>i</w:t>
            </w:r>
            <w:r w:rsidRPr="0078040C">
              <w:rPr>
                <w:rFonts w:ascii="Arial" w:eastAsia="Calibri" w:hAnsi="Arial" w:cs="Arial"/>
                <w:spacing w:val="-2"/>
              </w:rPr>
              <w:t>o</w:t>
            </w:r>
            <w:r w:rsidRPr="0078040C">
              <w:rPr>
                <w:rFonts w:ascii="Arial" w:eastAsia="Calibri" w:hAnsi="Arial" w:cs="Arial"/>
                <w:spacing w:val="-1"/>
              </w:rPr>
              <w:t>l</w:t>
            </w:r>
            <w:r w:rsidRPr="0078040C">
              <w:rPr>
                <w:rFonts w:ascii="Arial" w:eastAsia="Calibri" w:hAnsi="Arial" w:cs="Arial"/>
                <w:spacing w:val="1"/>
              </w:rPr>
              <w:t>o</w:t>
            </w:r>
            <w:r w:rsidRPr="0078040C">
              <w:rPr>
                <w:rFonts w:ascii="Arial" w:eastAsia="Calibri" w:hAnsi="Arial" w:cs="Arial"/>
              </w:rPr>
              <w:t>gi</w:t>
            </w:r>
            <w:r w:rsidRPr="0078040C">
              <w:rPr>
                <w:rFonts w:ascii="Arial" w:eastAsia="Calibri" w:hAnsi="Arial" w:cs="Arial"/>
                <w:lang w:val="id-ID"/>
              </w:rPr>
              <w:t xml:space="preserve"> </w:t>
            </w:r>
            <w:r w:rsidRPr="0078040C">
              <w:rPr>
                <w:rFonts w:ascii="Arial" w:eastAsia="Calibri" w:hAnsi="Arial" w:cs="Arial"/>
                <w:spacing w:val="1"/>
              </w:rPr>
              <w:t>IR</w:t>
            </w:r>
            <w:r w:rsidRPr="0078040C">
              <w:rPr>
                <w:rFonts w:ascii="Arial" w:eastAsia="Calibri" w:hAnsi="Arial" w:cs="Arial"/>
              </w:rPr>
              <w:t>D</w:t>
            </w:r>
          </w:p>
        </w:tc>
        <w:tc>
          <w:tcPr>
            <w:tcW w:w="1559"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1"/>
              </w:rPr>
              <w:t>B</w:t>
            </w:r>
            <w:r w:rsidRPr="0078040C">
              <w:rPr>
                <w:rFonts w:ascii="Arial" w:eastAsia="Calibri" w:hAnsi="Arial" w:cs="Arial"/>
              </w:rPr>
              <w:t>ed</w:t>
            </w:r>
            <w:r w:rsidRPr="0078040C">
              <w:rPr>
                <w:rFonts w:ascii="Arial" w:eastAsia="Calibri" w:hAnsi="Arial" w:cs="Arial"/>
                <w:spacing w:val="1"/>
              </w:rPr>
              <w:t>a</w:t>
            </w:r>
            <w:r w:rsidRPr="0078040C">
              <w:rPr>
                <w:rFonts w:ascii="Arial" w:eastAsia="Calibri" w:hAnsi="Arial" w:cs="Arial"/>
              </w:rPr>
              <w:t>h</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r>
      <w:tr w:rsidR="00553089" w:rsidRPr="00CC6AD9" w:rsidTr="00A479BB">
        <w:trPr>
          <w:trHeight w:hRule="exact" w:val="1272"/>
        </w:trPr>
        <w:tc>
          <w:tcPr>
            <w:tcW w:w="1276" w:type="dxa"/>
            <w:tcBorders>
              <w:top w:val="single" w:sz="5" w:space="0" w:color="000000"/>
              <w:left w:val="single" w:sz="5" w:space="0" w:color="000000"/>
              <w:bottom w:val="single" w:sz="4"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D</w:t>
            </w:r>
            <w:r w:rsidRPr="0078040C">
              <w:rPr>
                <w:rFonts w:ascii="Arial" w:eastAsia="Calibri" w:hAnsi="Arial" w:cs="Arial"/>
                <w:spacing w:val="1"/>
              </w:rPr>
              <w:t>r.</w:t>
            </w:r>
            <w:r w:rsidRPr="0078040C">
              <w:rPr>
                <w:rFonts w:ascii="Arial" w:eastAsia="Calibri" w:hAnsi="Arial" w:cs="Arial"/>
                <w:spacing w:val="2"/>
              </w:rPr>
              <w:t>R</w:t>
            </w:r>
            <w:r w:rsidRPr="0078040C">
              <w:rPr>
                <w:rFonts w:ascii="Arial" w:eastAsia="Calibri" w:hAnsi="Arial" w:cs="Arial"/>
                <w:spacing w:val="-2"/>
              </w:rPr>
              <w:t>e</w:t>
            </w:r>
            <w:r w:rsidRPr="0078040C">
              <w:rPr>
                <w:rFonts w:ascii="Arial" w:eastAsia="Calibri" w:hAnsi="Arial" w:cs="Arial"/>
                <w:spacing w:val="4"/>
              </w:rPr>
              <w:t>s</w:t>
            </w:r>
            <w:r w:rsidRPr="0078040C">
              <w:rPr>
                <w:rFonts w:ascii="Arial" w:eastAsia="Calibri" w:hAnsi="Arial" w:cs="Arial"/>
              </w:rPr>
              <w:t>i</w:t>
            </w:r>
            <w:r w:rsidRPr="0078040C">
              <w:rPr>
                <w:rFonts w:ascii="Arial" w:eastAsia="Calibri" w:hAnsi="Arial" w:cs="Arial"/>
                <w:spacing w:val="-2"/>
              </w:rPr>
              <w:t>d</w:t>
            </w:r>
            <w:r w:rsidRPr="0078040C">
              <w:rPr>
                <w:rFonts w:ascii="Arial" w:eastAsia="Calibri" w:hAnsi="Arial" w:cs="Arial"/>
              </w:rPr>
              <w:t>en</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w:t>
            </w:r>
            <w:r w:rsidRPr="0078040C">
              <w:rPr>
                <w:rFonts w:ascii="Arial" w:eastAsia="Calibri" w:hAnsi="Arial" w:cs="Arial"/>
                <w:spacing w:val="1"/>
              </w:rPr>
              <w:t>a</w:t>
            </w:r>
            <w:r w:rsidRPr="0078040C">
              <w:rPr>
                <w:rFonts w:ascii="Arial" w:eastAsia="Calibri" w:hAnsi="Arial" w:cs="Arial"/>
              </w:rPr>
              <w:t>di</w:t>
            </w:r>
            <w:r w:rsidRPr="0078040C">
              <w:rPr>
                <w:rFonts w:ascii="Arial" w:eastAsia="Calibri" w:hAnsi="Arial" w:cs="Arial"/>
                <w:spacing w:val="-3"/>
              </w:rPr>
              <w:t>o</w:t>
            </w:r>
            <w:r w:rsidRPr="0078040C">
              <w:rPr>
                <w:rFonts w:ascii="Arial" w:eastAsia="Calibri" w:hAnsi="Arial" w:cs="Arial"/>
                <w:spacing w:val="2"/>
              </w:rPr>
              <w:t>l</w:t>
            </w:r>
            <w:r w:rsidRPr="0078040C">
              <w:rPr>
                <w:rFonts w:ascii="Arial" w:eastAsia="Calibri" w:hAnsi="Arial" w:cs="Arial"/>
              </w:rPr>
              <w:t>ogi</w:t>
            </w:r>
          </w:p>
        </w:tc>
        <w:tc>
          <w:tcPr>
            <w:tcW w:w="1418" w:type="dxa"/>
            <w:tcBorders>
              <w:top w:val="single" w:sz="5" w:space="0" w:color="000000"/>
              <w:left w:val="single" w:sz="5" w:space="0" w:color="000000"/>
              <w:bottom w:val="single" w:sz="4"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w:t>
            </w:r>
            <w:r w:rsidRPr="0078040C">
              <w:rPr>
                <w:rFonts w:ascii="Arial" w:eastAsia="Calibri" w:hAnsi="Arial" w:cs="Arial"/>
                <w:spacing w:val="-2"/>
              </w:rPr>
              <w:t>.</w:t>
            </w:r>
            <w:r w:rsidRPr="0078040C">
              <w:rPr>
                <w:rFonts w:ascii="Arial" w:eastAsia="Calibri" w:hAnsi="Arial" w:cs="Arial"/>
              </w:rPr>
              <w:t>j</w:t>
            </w:r>
            <w:r w:rsidRPr="0078040C">
              <w:rPr>
                <w:rFonts w:ascii="Arial" w:eastAsia="Calibri" w:hAnsi="Arial" w:cs="Arial"/>
                <w:spacing w:val="1"/>
              </w:rPr>
              <w:t>a</w:t>
            </w:r>
            <w:r w:rsidRPr="0078040C">
              <w:rPr>
                <w:rFonts w:ascii="Arial" w:eastAsia="Calibri" w:hAnsi="Arial" w:cs="Arial"/>
              </w:rPr>
              <w:t>ga</w:t>
            </w:r>
            <w:r w:rsidRPr="0078040C">
              <w:rPr>
                <w:rFonts w:ascii="Arial" w:eastAsia="Calibri" w:hAnsi="Arial" w:cs="Arial"/>
                <w:lang w:val="id-ID"/>
              </w:rPr>
              <w:t xml:space="preserve"> </w:t>
            </w:r>
            <w:r w:rsidRPr="0078040C">
              <w:rPr>
                <w:rFonts w:ascii="Arial" w:eastAsia="Calibri" w:hAnsi="Arial" w:cs="Arial"/>
              </w:rPr>
              <w:t>d</w:t>
            </w:r>
            <w:r w:rsidRPr="0078040C">
              <w:rPr>
                <w:rFonts w:ascii="Arial" w:eastAsia="Calibri" w:hAnsi="Arial" w:cs="Arial"/>
                <w:spacing w:val="-3"/>
              </w:rPr>
              <w:t>o</w:t>
            </w:r>
            <w:r w:rsidRPr="0078040C">
              <w:rPr>
                <w:rFonts w:ascii="Arial" w:eastAsia="Calibri" w:hAnsi="Arial" w:cs="Arial"/>
              </w:rPr>
              <w:t>k</w:t>
            </w:r>
            <w:r w:rsidRPr="0078040C">
              <w:rPr>
                <w:rFonts w:ascii="Arial" w:eastAsia="Calibri" w:hAnsi="Arial" w:cs="Arial"/>
                <w:spacing w:val="3"/>
              </w:rPr>
              <w:t>t</w:t>
            </w:r>
            <w:r w:rsidRPr="0078040C">
              <w:rPr>
                <w:rFonts w:ascii="Arial" w:eastAsia="Calibri" w:hAnsi="Arial" w:cs="Arial"/>
                <w:spacing w:val="-2"/>
              </w:rPr>
              <w:t>e</w:t>
            </w:r>
            <w:r w:rsidRPr="0078040C">
              <w:rPr>
                <w:rFonts w:ascii="Arial" w:eastAsia="Calibri" w:hAnsi="Arial" w:cs="Arial"/>
              </w:rPr>
              <w:t>r</w:t>
            </w:r>
          </w:p>
          <w:p w:rsidR="00553089" w:rsidRPr="0078040C" w:rsidRDefault="00553089" w:rsidP="0078040C">
            <w:pPr>
              <w:spacing w:before="40" w:line="276" w:lineRule="auto"/>
              <w:ind w:left="97"/>
              <w:rPr>
                <w:rFonts w:ascii="Arial" w:eastAsia="Calibri" w:hAnsi="Arial" w:cs="Arial"/>
                <w:lang w:val="en-ID"/>
              </w:rPr>
            </w:pPr>
            <w:r w:rsidRPr="0078040C">
              <w:rPr>
                <w:rFonts w:ascii="Arial" w:eastAsia="Calibri" w:hAnsi="Arial" w:cs="Arial"/>
                <w:spacing w:val="2"/>
              </w:rPr>
              <w:t>R</w:t>
            </w:r>
            <w:r w:rsidRPr="0078040C">
              <w:rPr>
                <w:rFonts w:ascii="Arial" w:eastAsia="Calibri" w:hAnsi="Arial" w:cs="Arial"/>
                <w:spacing w:val="-2"/>
              </w:rPr>
              <w:t>a</w:t>
            </w:r>
            <w:r w:rsidRPr="0078040C">
              <w:rPr>
                <w:rFonts w:ascii="Arial" w:eastAsia="Calibri" w:hAnsi="Arial" w:cs="Arial"/>
              </w:rPr>
              <w:t>dio</w:t>
            </w:r>
            <w:r w:rsidRPr="0078040C">
              <w:rPr>
                <w:rFonts w:ascii="Arial" w:eastAsia="Calibri" w:hAnsi="Arial" w:cs="Arial"/>
                <w:spacing w:val="2"/>
              </w:rPr>
              <w:t>l</w:t>
            </w:r>
            <w:r w:rsidRPr="0078040C">
              <w:rPr>
                <w:rFonts w:ascii="Arial" w:eastAsia="Calibri" w:hAnsi="Arial" w:cs="Arial"/>
                <w:spacing w:val="-3"/>
              </w:rPr>
              <w:t>o</w:t>
            </w:r>
            <w:r w:rsidRPr="0078040C">
              <w:rPr>
                <w:rFonts w:ascii="Arial" w:eastAsia="Calibri" w:hAnsi="Arial" w:cs="Arial"/>
              </w:rPr>
              <w:t>gi</w:t>
            </w:r>
            <w:r w:rsidRPr="0078040C">
              <w:rPr>
                <w:rFonts w:ascii="Arial" w:eastAsia="Calibri" w:hAnsi="Arial" w:cs="Arial"/>
                <w:lang w:val="id-ID"/>
              </w:rPr>
              <w:t xml:space="preserve">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spacing w:val="2"/>
              </w:rPr>
              <w:t>R</w:t>
            </w:r>
            <w:r w:rsidRPr="0078040C">
              <w:rPr>
                <w:rFonts w:ascii="Arial" w:eastAsia="Calibri" w:hAnsi="Arial" w:cs="Arial"/>
              </w:rPr>
              <w:t>D</w:t>
            </w:r>
          </w:p>
        </w:tc>
        <w:tc>
          <w:tcPr>
            <w:tcW w:w="1417" w:type="dxa"/>
            <w:tcBorders>
              <w:top w:val="single" w:sz="5" w:space="0" w:color="000000"/>
              <w:left w:val="single" w:sz="5" w:space="0" w:color="000000"/>
              <w:bottom w:val="single" w:sz="4"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 j</w:t>
            </w:r>
            <w:r w:rsidRPr="0078040C">
              <w:rPr>
                <w:rFonts w:ascii="Arial" w:eastAsia="Calibri" w:hAnsi="Arial" w:cs="Arial"/>
                <w:spacing w:val="-2"/>
              </w:rPr>
              <w:t>a</w:t>
            </w:r>
            <w:r w:rsidRPr="0078040C">
              <w:rPr>
                <w:rFonts w:ascii="Arial" w:eastAsia="Calibri" w:hAnsi="Arial" w:cs="Arial"/>
              </w:rPr>
              <w:t>ga d</w:t>
            </w:r>
            <w:r w:rsidRPr="0078040C">
              <w:rPr>
                <w:rFonts w:ascii="Arial" w:eastAsia="Calibri" w:hAnsi="Arial" w:cs="Arial"/>
                <w:spacing w:val="-3"/>
              </w:rPr>
              <w:t>o</w:t>
            </w:r>
            <w:r w:rsidRPr="0078040C">
              <w:rPr>
                <w:rFonts w:ascii="Arial" w:eastAsia="Calibri" w:hAnsi="Arial" w:cs="Arial"/>
              </w:rPr>
              <w:t>k</w:t>
            </w:r>
            <w:r w:rsidRPr="0078040C">
              <w:rPr>
                <w:rFonts w:ascii="Arial" w:eastAsia="Calibri" w:hAnsi="Arial" w:cs="Arial"/>
                <w:spacing w:val="3"/>
              </w:rPr>
              <w:t>t</w:t>
            </w:r>
            <w:r w:rsidRPr="0078040C">
              <w:rPr>
                <w:rFonts w:ascii="Arial" w:eastAsia="Calibri" w:hAnsi="Arial" w:cs="Arial"/>
              </w:rPr>
              <w:t>er</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spacing w:val="1"/>
              </w:rPr>
              <w:t>a</w:t>
            </w:r>
            <w:r w:rsidRPr="0078040C">
              <w:rPr>
                <w:rFonts w:ascii="Arial" w:eastAsia="Calibri" w:hAnsi="Arial" w:cs="Arial"/>
                <w:spacing w:val="-2"/>
              </w:rPr>
              <w:t>d</w:t>
            </w:r>
            <w:r w:rsidRPr="0078040C">
              <w:rPr>
                <w:rFonts w:ascii="Arial" w:eastAsia="Calibri" w:hAnsi="Arial" w:cs="Arial"/>
              </w:rPr>
              <w:t>io</w:t>
            </w:r>
            <w:r w:rsidRPr="0078040C">
              <w:rPr>
                <w:rFonts w:ascii="Arial" w:eastAsia="Calibri" w:hAnsi="Arial" w:cs="Arial"/>
                <w:spacing w:val="2"/>
              </w:rPr>
              <w:t>l</w:t>
            </w:r>
            <w:r w:rsidRPr="0078040C">
              <w:rPr>
                <w:rFonts w:ascii="Arial" w:eastAsia="Calibri" w:hAnsi="Arial" w:cs="Arial"/>
              </w:rPr>
              <w:t>o</w:t>
            </w:r>
            <w:r w:rsidRPr="0078040C">
              <w:rPr>
                <w:rFonts w:ascii="Arial" w:eastAsia="Calibri" w:hAnsi="Arial" w:cs="Arial"/>
                <w:spacing w:val="-3"/>
              </w:rPr>
              <w:t>g</w:t>
            </w:r>
            <w:r w:rsidRPr="0078040C">
              <w:rPr>
                <w:rFonts w:ascii="Arial" w:eastAsia="Calibri" w:hAnsi="Arial" w:cs="Arial"/>
              </w:rPr>
              <w:t>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5" w:space="0" w:color="000000"/>
              <w:left w:val="single" w:sz="4" w:space="0" w:color="000000"/>
              <w:bottom w:val="single" w:sz="4"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 j</w:t>
            </w:r>
            <w:r w:rsidRPr="0078040C">
              <w:rPr>
                <w:rFonts w:ascii="Arial" w:eastAsia="Calibri" w:hAnsi="Arial" w:cs="Arial"/>
                <w:spacing w:val="1"/>
              </w:rPr>
              <w:t>a</w:t>
            </w:r>
            <w:r w:rsidRPr="0078040C">
              <w:rPr>
                <w:rFonts w:ascii="Arial" w:eastAsia="Calibri" w:hAnsi="Arial" w:cs="Arial"/>
              </w:rPr>
              <w:t xml:space="preserve">ga </w:t>
            </w:r>
            <w:r w:rsidRPr="0078040C">
              <w:rPr>
                <w:rFonts w:ascii="Arial" w:eastAsia="Calibri" w:hAnsi="Arial" w:cs="Arial"/>
                <w:spacing w:val="-2"/>
              </w:rPr>
              <w:t>d</w:t>
            </w:r>
            <w:r w:rsidRPr="0078040C">
              <w:rPr>
                <w:rFonts w:ascii="Arial" w:eastAsia="Calibri" w:hAnsi="Arial" w:cs="Arial"/>
              </w:rPr>
              <w:t>ok</w:t>
            </w:r>
            <w:r w:rsidRPr="0078040C">
              <w:rPr>
                <w:rFonts w:ascii="Arial" w:eastAsia="Calibri" w:hAnsi="Arial" w:cs="Arial"/>
                <w:spacing w:val="1"/>
              </w:rPr>
              <w:t>t</w:t>
            </w:r>
            <w:r w:rsidRPr="0078040C">
              <w:rPr>
                <w:rFonts w:ascii="Arial" w:eastAsia="Calibri" w:hAnsi="Arial" w:cs="Arial"/>
              </w:rPr>
              <w:t>er</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w:t>
            </w:r>
            <w:r w:rsidRPr="0078040C">
              <w:rPr>
                <w:rFonts w:ascii="Arial" w:eastAsia="Calibri" w:hAnsi="Arial" w:cs="Arial"/>
                <w:spacing w:val="1"/>
              </w:rPr>
              <w:t>a</w:t>
            </w:r>
            <w:r w:rsidRPr="0078040C">
              <w:rPr>
                <w:rFonts w:ascii="Arial" w:eastAsia="Calibri" w:hAnsi="Arial" w:cs="Arial"/>
              </w:rPr>
              <w:t>di</w:t>
            </w:r>
            <w:r w:rsidRPr="0078040C">
              <w:rPr>
                <w:rFonts w:ascii="Arial" w:eastAsia="Calibri" w:hAnsi="Arial" w:cs="Arial"/>
                <w:spacing w:val="-3"/>
              </w:rPr>
              <w:t>o</w:t>
            </w:r>
            <w:r w:rsidRPr="0078040C">
              <w:rPr>
                <w:rFonts w:ascii="Arial" w:eastAsia="Calibri" w:hAnsi="Arial" w:cs="Arial"/>
                <w:spacing w:val="2"/>
              </w:rPr>
              <w:t>l</w:t>
            </w:r>
            <w:r w:rsidRPr="0078040C">
              <w:rPr>
                <w:rFonts w:ascii="Arial" w:eastAsia="Calibri" w:hAnsi="Arial" w:cs="Arial"/>
              </w:rPr>
              <w:t>ogi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7" w:type="dxa"/>
            <w:tcBorders>
              <w:top w:val="single" w:sz="5" w:space="0" w:color="000000"/>
              <w:left w:val="single" w:sz="4" w:space="0" w:color="000000"/>
              <w:bottom w:val="single" w:sz="4"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 j</w:t>
            </w:r>
            <w:r w:rsidRPr="0078040C">
              <w:rPr>
                <w:rFonts w:ascii="Arial" w:eastAsia="Calibri" w:hAnsi="Arial" w:cs="Arial"/>
                <w:spacing w:val="1"/>
              </w:rPr>
              <w:t>a</w:t>
            </w:r>
            <w:r w:rsidRPr="0078040C">
              <w:rPr>
                <w:rFonts w:ascii="Arial" w:eastAsia="Calibri" w:hAnsi="Arial" w:cs="Arial"/>
              </w:rPr>
              <w:t xml:space="preserve">ga </w:t>
            </w:r>
            <w:r w:rsidRPr="0078040C">
              <w:rPr>
                <w:rFonts w:ascii="Arial" w:eastAsia="Calibri" w:hAnsi="Arial" w:cs="Arial"/>
                <w:spacing w:val="-2"/>
              </w:rPr>
              <w:t>d</w:t>
            </w:r>
            <w:r w:rsidRPr="0078040C">
              <w:rPr>
                <w:rFonts w:ascii="Arial" w:eastAsia="Calibri" w:hAnsi="Arial" w:cs="Arial"/>
              </w:rPr>
              <w:t>ok</w:t>
            </w:r>
            <w:r w:rsidRPr="0078040C">
              <w:rPr>
                <w:rFonts w:ascii="Arial" w:eastAsia="Calibri" w:hAnsi="Arial" w:cs="Arial"/>
                <w:spacing w:val="1"/>
              </w:rPr>
              <w:t>t</w:t>
            </w:r>
            <w:r w:rsidRPr="0078040C">
              <w:rPr>
                <w:rFonts w:ascii="Arial" w:eastAsia="Calibri" w:hAnsi="Arial" w:cs="Arial"/>
              </w:rPr>
              <w:t>er</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w:t>
            </w:r>
            <w:r w:rsidRPr="0078040C">
              <w:rPr>
                <w:rFonts w:ascii="Arial" w:eastAsia="Calibri" w:hAnsi="Arial" w:cs="Arial"/>
                <w:spacing w:val="1"/>
              </w:rPr>
              <w:t>a</w:t>
            </w:r>
            <w:r w:rsidRPr="0078040C">
              <w:rPr>
                <w:rFonts w:ascii="Arial" w:eastAsia="Calibri" w:hAnsi="Arial" w:cs="Arial"/>
              </w:rPr>
              <w:t>diologi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8" w:type="dxa"/>
            <w:tcBorders>
              <w:top w:val="single" w:sz="5" w:space="0" w:color="000000"/>
              <w:left w:val="single" w:sz="4" w:space="0" w:color="000000"/>
              <w:bottom w:val="single" w:sz="4"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spacing w:val="-3"/>
              </w:rPr>
              <w:t>g</w:t>
            </w:r>
            <w:r w:rsidRPr="0078040C">
              <w:rPr>
                <w:rFonts w:ascii="Arial" w:eastAsia="Calibri" w:hAnsi="Arial" w:cs="Arial"/>
              </w:rPr>
              <w:t>. j</w:t>
            </w:r>
            <w:r w:rsidRPr="0078040C">
              <w:rPr>
                <w:rFonts w:ascii="Arial" w:eastAsia="Calibri" w:hAnsi="Arial" w:cs="Arial"/>
                <w:spacing w:val="1"/>
              </w:rPr>
              <w:t>a</w:t>
            </w:r>
            <w:r w:rsidRPr="0078040C">
              <w:rPr>
                <w:rFonts w:ascii="Arial" w:eastAsia="Calibri" w:hAnsi="Arial" w:cs="Arial"/>
              </w:rPr>
              <w:t>ga d</w:t>
            </w:r>
            <w:r w:rsidRPr="0078040C">
              <w:rPr>
                <w:rFonts w:ascii="Arial" w:eastAsia="Calibri" w:hAnsi="Arial" w:cs="Arial"/>
                <w:spacing w:val="-3"/>
              </w:rPr>
              <w:t>o</w:t>
            </w:r>
            <w:r w:rsidRPr="0078040C">
              <w:rPr>
                <w:rFonts w:ascii="Arial" w:eastAsia="Calibri" w:hAnsi="Arial" w:cs="Arial"/>
              </w:rPr>
              <w:t>k</w:t>
            </w:r>
            <w:r w:rsidRPr="0078040C">
              <w:rPr>
                <w:rFonts w:ascii="Arial" w:eastAsia="Calibri" w:hAnsi="Arial" w:cs="Arial"/>
                <w:spacing w:val="3"/>
              </w:rPr>
              <w:t>t</w:t>
            </w:r>
            <w:r w:rsidRPr="0078040C">
              <w:rPr>
                <w:rFonts w:ascii="Arial" w:eastAsia="Calibri" w:hAnsi="Arial" w:cs="Arial"/>
              </w:rPr>
              <w:t>er</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spacing w:val="-2"/>
              </w:rPr>
              <w:t>a</w:t>
            </w:r>
            <w:r w:rsidRPr="0078040C">
              <w:rPr>
                <w:rFonts w:ascii="Arial" w:eastAsia="Calibri" w:hAnsi="Arial" w:cs="Arial"/>
              </w:rPr>
              <w:t>dio</w:t>
            </w:r>
            <w:r w:rsidRPr="0078040C">
              <w:rPr>
                <w:rFonts w:ascii="Arial" w:eastAsia="Calibri" w:hAnsi="Arial" w:cs="Arial"/>
                <w:spacing w:val="2"/>
              </w:rPr>
              <w:t>l</w:t>
            </w:r>
            <w:r w:rsidRPr="0078040C">
              <w:rPr>
                <w:rFonts w:ascii="Arial" w:eastAsia="Calibri" w:hAnsi="Arial" w:cs="Arial"/>
                <w:spacing w:val="-3"/>
              </w:rPr>
              <w:t>o</w:t>
            </w:r>
            <w:r w:rsidRPr="0078040C">
              <w:rPr>
                <w:rFonts w:ascii="Arial" w:eastAsia="Calibri" w:hAnsi="Arial" w:cs="Arial"/>
              </w:rPr>
              <w:t>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559" w:type="dxa"/>
            <w:tcBorders>
              <w:top w:val="single" w:sz="5" w:space="0" w:color="000000"/>
              <w:left w:val="single" w:sz="5" w:space="0" w:color="000000"/>
              <w:bottom w:val="single" w:sz="4"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 j</w:t>
            </w:r>
            <w:r w:rsidRPr="0078040C">
              <w:rPr>
                <w:rFonts w:ascii="Arial" w:eastAsia="Calibri" w:hAnsi="Arial" w:cs="Arial"/>
                <w:spacing w:val="1"/>
              </w:rPr>
              <w:t>a</w:t>
            </w:r>
            <w:r w:rsidRPr="0078040C">
              <w:rPr>
                <w:rFonts w:ascii="Arial" w:eastAsia="Calibri" w:hAnsi="Arial" w:cs="Arial"/>
              </w:rPr>
              <w:t xml:space="preserve">ga </w:t>
            </w:r>
            <w:r w:rsidRPr="0078040C">
              <w:rPr>
                <w:rFonts w:ascii="Arial" w:eastAsia="Calibri" w:hAnsi="Arial" w:cs="Arial"/>
                <w:spacing w:val="-2"/>
              </w:rPr>
              <w:t>d</w:t>
            </w:r>
            <w:r w:rsidRPr="0078040C">
              <w:rPr>
                <w:rFonts w:ascii="Arial" w:eastAsia="Calibri" w:hAnsi="Arial" w:cs="Arial"/>
              </w:rPr>
              <w:t>ok</w:t>
            </w:r>
            <w:r w:rsidRPr="0078040C">
              <w:rPr>
                <w:rFonts w:ascii="Arial" w:eastAsia="Calibri" w:hAnsi="Arial" w:cs="Arial"/>
                <w:spacing w:val="1"/>
              </w:rPr>
              <w:t>t</w:t>
            </w:r>
            <w:r w:rsidRPr="0078040C">
              <w:rPr>
                <w:rFonts w:ascii="Arial" w:eastAsia="Calibri" w:hAnsi="Arial" w:cs="Arial"/>
              </w:rPr>
              <w:t>er</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w:t>
            </w:r>
            <w:r w:rsidRPr="0078040C">
              <w:rPr>
                <w:rFonts w:ascii="Arial" w:eastAsia="Calibri" w:hAnsi="Arial" w:cs="Arial"/>
                <w:spacing w:val="1"/>
              </w:rPr>
              <w:t>a</w:t>
            </w:r>
            <w:r w:rsidRPr="0078040C">
              <w:rPr>
                <w:rFonts w:ascii="Arial" w:eastAsia="Calibri" w:hAnsi="Arial" w:cs="Arial"/>
              </w:rPr>
              <w:t>di</w:t>
            </w:r>
            <w:r w:rsidRPr="0078040C">
              <w:rPr>
                <w:rFonts w:ascii="Arial" w:eastAsia="Calibri" w:hAnsi="Arial" w:cs="Arial"/>
                <w:spacing w:val="-3"/>
              </w:rPr>
              <w:t>o</w:t>
            </w:r>
            <w:r w:rsidRPr="0078040C">
              <w:rPr>
                <w:rFonts w:ascii="Arial" w:eastAsia="Calibri" w:hAnsi="Arial" w:cs="Arial"/>
                <w:spacing w:val="2"/>
              </w:rPr>
              <w:t>l</w:t>
            </w:r>
            <w:r w:rsidRPr="0078040C">
              <w:rPr>
                <w:rFonts w:ascii="Arial" w:eastAsia="Calibri" w:hAnsi="Arial" w:cs="Arial"/>
              </w:rPr>
              <w:t>ogi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r>
      <w:tr w:rsidR="00553089" w:rsidRPr="00CC6AD9" w:rsidTr="00A479BB">
        <w:trPr>
          <w:trHeight w:hRule="exact" w:val="720"/>
        </w:trPr>
        <w:tc>
          <w:tcPr>
            <w:tcW w:w="1276" w:type="dxa"/>
            <w:tcBorders>
              <w:top w:val="single" w:sz="4"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P</w:t>
            </w:r>
            <w:r w:rsidRPr="0078040C">
              <w:rPr>
                <w:rFonts w:ascii="Arial" w:eastAsia="Calibri" w:hAnsi="Arial" w:cs="Arial"/>
              </w:rPr>
              <w:t>e</w:t>
            </w:r>
            <w:r w:rsidRPr="0078040C">
              <w:rPr>
                <w:rFonts w:ascii="Arial" w:eastAsia="Calibri" w:hAnsi="Arial" w:cs="Arial"/>
                <w:spacing w:val="1"/>
              </w:rPr>
              <w:t>ra</w:t>
            </w:r>
            <w:r w:rsidRPr="0078040C">
              <w:rPr>
                <w:rFonts w:ascii="Arial" w:eastAsia="Calibri" w:hAnsi="Arial" w:cs="Arial"/>
                <w:spacing w:val="2"/>
              </w:rPr>
              <w:t>w</w:t>
            </w:r>
            <w:r w:rsidRPr="0078040C">
              <w:rPr>
                <w:rFonts w:ascii="Arial" w:eastAsia="Calibri" w:hAnsi="Arial" w:cs="Arial"/>
                <w:spacing w:val="-2"/>
              </w:rPr>
              <w:t>a</w:t>
            </w:r>
            <w:r w:rsidRPr="0078040C">
              <w:rPr>
                <w:rFonts w:ascii="Arial" w:eastAsia="Calibri" w:hAnsi="Arial" w:cs="Arial"/>
              </w:rPr>
              <w:t>t</w:t>
            </w:r>
            <w:r w:rsidRPr="0078040C">
              <w:rPr>
                <w:rFonts w:ascii="Arial" w:eastAsia="Calibri" w:hAnsi="Arial" w:cs="Arial"/>
                <w:lang w:val="id-ID"/>
              </w:rPr>
              <w:t xml:space="preserve">  </w:t>
            </w:r>
            <w:r w:rsidRPr="0078040C">
              <w:rPr>
                <w:rFonts w:ascii="Arial" w:eastAsia="Calibri" w:hAnsi="Arial" w:cs="Arial"/>
                <w:spacing w:val="2"/>
              </w:rPr>
              <w:t>R</w:t>
            </w:r>
            <w:r w:rsidRPr="0078040C">
              <w:rPr>
                <w:rFonts w:ascii="Arial" w:eastAsia="Calibri" w:hAnsi="Arial" w:cs="Arial"/>
              </w:rPr>
              <w:t>g</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B</w:t>
            </w:r>
            <w:r w:rsidRPr="0078040C">
              <w:rPr>
                <w:rFonts w:ascii="Arial" w:eastAsia="Calibri" w:hAnsi="Arial" w:cs="Arial"/>
              </w:rPr>
              <w:t>ed</w:t>
            </w:r>
            <w:r w:rsidRPr="0078040C">
              <w:rPr>
                <w:rFonts w:ascii="Arial" w:eastAsia="Calibri" w:hAnsi="Arial" w:cs="Arial"/>
                <w:spacing w:val="-2"/>
              </w:rPr>
              <w:t>a</w:t>
            </w:r>
            <w:r w:rsidRPr="0078040C">
              <w:rPr>
                <w:rFonts w:ascii="Arial" w:eastAsia="Calibri" w:hAnsi="Arial" w:cs="Arial"/>
              </w:rPr>
              <w:t>h</w:t>
            </w:r>
            <w:r w:rsidRPr="0078040C">
              <w:rPr>
                <w:rFonts w:ascii="Arial" w:eastAsia="Calibri" w:hAnsi="Arial" w:cs="Arial"/>
                <w:lang w:val="id-ID"/>
              </w:rPr>
              <w:t xml:space="preserve">  </w:t>
            </w:r>
            <w:r w:rsidRPr="0078040C">
              <w:rPr>
                <w:rFonts w:ascii="Arial" w:eastAsia="Calibri" w:hAnsi="Arial" w:cs="Arial"/>
                <w:spacing w:val="1"/>
              </w:rPr>
              <w:t>I</w:t>
            </w:r>
            <w:r w:rsidRPr="0078040C">
              <w:rPr>
                <w:rFonts w:ascii="Arial" w:eastAsia="Calibri" w:hAnsi="Arial" w:cs="Arial"/>
              </w:rPr>
              <w:t>RD</w:t>
            </w:r>
          </w:p>
        </w:tc>
        <w:tc>
          <w:tcPr>
            <w:tcW w:w="1418" w:type="dxa"/>
            <w:tcBorders>
              <w:top w:val="single" w:sz="4"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lang w:val="en-ID"/>
              </w:rPr>
            </w:pPr>
            <w:r w:rsidRPr="0078040C">
              <w:rPr>
                <w:rFonts w:ascii="Arial" w:eastAsia="Calibri" w:hAnsi="Arial" w:cs="Arial"/>
                <w:spacing w:val="2"/>
              </w:rPr>
              <w:t>R</w:t>
            </w:r>
            <w:r w:rsidRPr="0078040C">
              <w:rPr>
                <w:rFonts w:ascii="Arial" w:eastAsia="Calibri" w:hAnsi="Arial" w:cs="Arial"/>
              </w:rPr>
              <w:t>g</w:t>
            </w:r>
            <w:r w:rsidRPr="0078040C">
              <w:rPr>
                <w:rFonts w:ascii="Arial" w:eastAsia="Calibri" w:hAnsi="Arial" w:cs="Arial"/>
                <w:spacing w:val="-2"/>
              </w:rPr>
              <w:t>.</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h</w:t>
            </w:r>
            <w:r w:rsidRPr="0078040C">
              <w:rPr>
                <w:rFonts w:ascii="Arial" w:eastAsia="Calibri" w:hAnsi="Arial" w:cs="Arial"/>
                <w:lang w:val="id-ID"/>
              </w:rPr>
              <w:t xml:space="preserve">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7" w:type="dxa"/>
            <w:tcBorders>
              <w:top w:val="single" w:sz="4"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w:t>
            </w:r>
            <w:r w:rsidRPr="0078040C">
              <w:rPr>
                <w:rFonts w:ascii="Arial" w:eastAsia="Calibri" w:hAnsi="Arial" w:cs="Arial"/>
                <w:spacing w:val="1"/>
              </w:rPr>
              <w:t>.</w:t>
            </w:r>
            <w:r w:rsidRPr="0078040C">
              <w:rPr>
                <w:rFonts w:ascii="Arial" w:eastAsia="Calibri" w:hAnsi="Arial" w:cs="Arial"/>
                <w:spacing w:val="-1"/>
              </w:rPr>
              <w:t>B</w:t>
            </w:r>
            <w:r w:rsidRPr="0078040C">
              <w:rPr>
                <w:rFonts w:ascii="Arial" w:eastAsia="Calibri" w:hAnsi="Arial" w:cs="Arial"/>
              </w:rPr>
              <w:t>ed</w:t>
            </w:r>
            <w:r w:rsidRPr="0078040C">
              <w:rPr>
                <w:rFonts w:ascii="Arial" w:eastAsia="Calibri" w:hAnsi="Arial" w:cs="Arial"/>
                <w:spacing w:val="-2"/>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8" w:type="dxa"/>
            <w:tcBorders>
              <w:top w:val="single" w:sz="4"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I</w:t>
            </w:r>
            <w:r w:rsidRPr="0078040C">
              <w:rPr>
                <w:rFonts w:ascii="Arial" w:eastAsia="Calibri" w:hAnsi="Arial" w:cs="Arial"/>
                <w:spacing w:val="2"/>
              </w:rPr>
              <w:t>R</w:t>
            </w:r>
            <w:r w:rsidRPr="0078040C">
              <w:rPr>
                <w:rFonts w:ascii="Arial" w:eastAsia="Calibri" w:hAnsi="Arial" w:cs="Arial"/>
              </w:rPr>
              <w:t>D</w:t>
            </w:r>
          </w:p>
        </w:tc>
        <w:tc>
          <w:tcPr>
            <w:tcW w:w="1417" w:type="dxa"/>
            <w:tcBorders>
              <w:top w:val="single" w:sz="4"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4" w:space="0" w:color="000000"/>
              <w:left w:val="single" w:sz="4"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spacing w:val="-3"/>
              </w:rPr>
              <w:t>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559" w:type="dxa"/>
            <w:tcBorders>
              <w:top w:val="single" w:sz="4"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1"/>
              </w:rPr>
              <w:t>B</w:t>
            </w:r>
            <w:r w:rsidRPr="0078040C">
              <w:rPr>
                <w:rFonts w:ascii="Arial" w:eastAsia="Calibri" w:hAnsi="Arial" w:cs="Arial"/>
              </w:rPr>
              <w:t>ed</w:t>
            </w:r>
            <w:r w:rsidRPr="0078040C">
              <w:rPr>
                <w:rFonts w:ascii="Arial" w:eastAsia="Calibri" w:hAnsi="Arial" w:cs="Arial"/>
                <w:spacing w:val="1"/>
              </w:rPr>
              <w:t>a</w:t>
            </w:r>
            <w:r w:rsidRPr="0078040C">
              <w:rPr>
                <w:rFonts w:ascii="Arial" w:eastAsia="Calibri" w:hAnsi="Arial" w:cs="Arial"/>
              </w:rPr>
              <w:t xml:space="preserve">h </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r>
      <w:tr w:rsidR="00553089" w:rsidRPr="00CC6AD9" w:rsidTr="00A479BB">
        <w:trPr>
          <w:trHeight w:hRule="exact" w:val="691"/>
        </w:trPr>
        <w:tc>
          <w:tcPr>
            <w:tcW w:w="1276"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position w:val="1"/>
              </w:rPr>
              <w:t>R</w:t>
            </w:r>
            <w:r w:rsidRPr="0078040C">
              <w:rPr>
                <w:rFonts w:ascii="Arial" w:eastAsia="Calibri" w:hAnsi="Arial" w:cs="Arial"/>
                <w:spacing w:val="1"/>
                <w:position w:val="1"/>
              </w:rPr>
              <w:t>a</w:t>
            </w:r>
            <w:r w:rsidRPr="0078040C">
              <w:rPr>
                <w:rFonts w:ascii="Arial" w:eastAsia="Calibri" w:hAnsi="Arial" w:cs="Arial"/>
                <w:position w:val="1"/>
              </w:rPr>
              <w:t>di</w:t>
            </w:r>
            <w:r w:rsidRPr="0078040C">
              <w:rPr>
                <w:rFonts w:ascii="Arial" w:eastAsia="Calibri" w:hAnsi="Arial" w:cs="Arial"/>
                <w:spacing w:val="-3"/>
                <w:position w:val="1"/>
              </w:rPr>
              <w:t>o</w:t>
            </w:r>
            <w:r w:rsidRPr="0078040C">
              <w:rPr>
                <w:rFonts w:ascii="Arial" w:eastAsia="Calibri" w:hAnsi="Arial" w:cs="Arial"/>
                <w:position w:val="1"/>
              </w:rPr>
              <w:t>g</w:t>
            </w:r>
            <w:r w:rsidRPr="0078040C">
              <w:rPr>
                <w:rFonts w:ascii="Arial" w:eastAsia="Calibri" w:hAnsi="Arial" w:cs="Arial"/>
                <w:spacing w:val="4"/>
                <w:position w:val="1"/>
              </w:rPr>
              <w:t>r</w:t>
            </w:r>
            <w:r w:rsidRPr="0078040C">
              <w:rPr>
                <w:rFonts w:ascii="Arial" w:eastAsia="Calibri" w:hAnsi="Arial" w:cs="Arial"/>
                <w:spacing w:val="-2"/>
                <w:position w:val="1"/>
              </w:rPr>
              <w:t>a</w:t>
            </w:r>
            <w:r w:rsidRPr="0078040C">
              <w:rPr>
                <w:rFonts w:ascii="Arial" w:eastAsia="Calibri" w:hAnsi="Arial" w:cs="Arial"/>
                <w:spacing w:val="1"/>
                <w:position w:val="1"/>
              </w:rPr>
              <w:t>f</w:t>
            </w:r>
            <w:r w:rsidRPr="0078040C">
              <w:rPr>
                <w:rFonts w:ascii="Arial" w:eastAsia="Calibri" w:hAnsi="Arial" w:cs="Arial"/>
                <w:position w:val="1"/>
              </w:rPr>
              <w:t>er</w:t>
            </w:r>
            <w:r w:rsidRPr="0078040C">
              <w:rPr>
                <w:rFonts w:ascii="Arial" w:eastAsia="Calibri" w:hAnsi="Arial" w:cs="Arial"/>
                <w:position w:val="1"/>
                <w:lang w:val="id-ID"/>
              </w:rPr>
              <w:t xml:space="preserve"> </w:t>
            </w:r>
            <w:r w:rsidRPr="0078040C">
              <w:rPr>
                <w:rFonts w:ascii="Arial" w:eastAsia="Calibri" w:hAnsi="Arial" w:cs="Arial"/>
                <w:spacing w:val="1"/>
                <w:position w:val="1"/>
              </w:rPr>
              <w:t>I</w:t>
            </w:r>
            <w:r w:rsidRPr="0078040C">
              <w:rPr>
                <w:rFonts w:ascii="Arial" w:eastAsia="Calibri" w:hAnsi="Arial" w:cs="Arial"/>
                <w:position w:val="1"/>
              </w:rPr>
              <w:t>RD</w:t>
            </w:r>
          </w:p>
        </w:tc>
        <w:tc>
          <w:tcPr>
            <w:tcW w:w="1418"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position w:val="1"/>
              </w:rPr>
              <w:t>R</w:t>
            </w:r>
            <w:r w:rsidRPr="0078040C">
              <w:rPr>
                <w:rFonts w:ascii="Arial" w:eastAsia="Calibri" w:hAnsi="Arial" w:cs="Arial"/>
                <w:position w:val="1"/>
              </w:rPr>
              <w:t>g.</w:t>
            </w:r>
            <w:r w:rsidRPr="0078040C">
              <w:rPr>
                <w:rFonts w:ascii="Arial" w:eastAsia="Calibri" w:hAnsi="Arial" w:cs="Arial"/>
                <w:position w:val="1"/>
                <w:lang w:val="id-ID"/>
              </w:rPr>
              <w:t xml:space="preserve"> </w:t>
            </w:r>
            <w:r w:rsidRPr="0078040C">
              <w:rPr>
                <w:rFonts w:ascii="Arial" w:eastAsia="Calibri" w:hAnsi="Arial" w:cs="Arial"/>
                <w:spacing w:val="2"/>
                <w:position w:val="1"/>
              </w:rPr>
              <w:t>R</w:t>
            </w:r>
            <w:r w:rsidRPr="0078040C">
              <w:rPr>
                <w:rFonts w:ascii="Arial" w:eastAsia="Calibri" w:hAnsi="Arial" w:cs="Arial"/>
                <w:spacing w:val="1"/>
                <w:position w:val="1"/>
              </w:rPr>
              <w:t>a</w:t>
            </w:r>
            <w:r w:rsidRPr="0078040C">
              <w:rPr>
                <w:rFonts w:ascii="Arial" w:eastAsia="Calibri" w:hAnsi="Arial" w:cs="Arial"/>
                <w:spacing w:val="-2"/>
                <w:position w:val="1"/>
              </w:rPr>
              <w:t>d</w:t>
            </w:r>
            <w:r w:rsidRPr="0078040C">
              <w:rPr>
                <w:rFonts w:ascii="Arial" w:eastAsia="Calibri" w:hAnsi="Arial" w:cs="Arial"/>
                <w:position w:val="1"/>
              </w:rPr>
              <w:t>io</w:t>
            </w:r>
            <w:r w:rsidRPr="0078040C">
              <w:rPr>
                <w:rFonts w:ascii="Arial" w:eastAsia="Calibri" w:hAnsi="Arial" w:cs="Arial"/>
                <w:spacing w:val="2"/>
                <w:position w:val="1"/>
              </w:rPr>
              <w:t>l</w:t>
            </w:r>
            <w:r w:rsidRPr="0078040C">
              <w:rPr>
                <w:rFonts w:ascii="Arial" w:eastAsia="Calibri" w:hAnsi="Arial" w:cs="Arial"/>
                <w:position w:val="1"/>
              </w:rPr>
              <w:t>ogi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7"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position w:val="1"/>
              </w:rPr>
              <w:t>R</w:t>
            </w:r>
            <w:r w:rsidRPr="0078040C">
              <w:rPr>
                <w:rFonts w:ascii="Arial" w:eastAsia="Calibri" w:hAnsi="Arial" w:cs="Arial"/>
                <w:position w:val="1"/>
              </w:rPr>
              <w:t>g.R</w:t>
            </w:r>
            <w:r w:rsidRPr="0078040C">
              <w:rPr>
                <w:rFonts w:ascii="Arial" w:eastAsia="Calibri" w:hAnsi="Arial" w:cs="Arial"/>
                <w:spacing w:val="1"/>
                <w:position w:val="1"/>
              </w:rPr>
              <w:t>a</w:t>
            </w:r>
            <w:r w:rsidRPr="0078040C">
              <w:rPr>
                <w:rFonts w:ascii="Arial" w:eastAsia="Calibri" w:hAnsi="Arial" w:cs="Arial"/>
                <w:position w:val="1"/>
              </w:rPr>
              <w:t>di</w:t>
            </w:r>
            <w:r w:rsidRPr="0078040C">
              <w:rPr>
                <w:rFonts w:ascii="Arial" w:eastAsia="Calibri" w:hAnsi="Arial" w:cs="Arial"/>
                <w:spacing w:val="-3"/>
                <w:position w:val="1"/>
              </w:rPr>
              <w:t>o</w:t>
            </w:r>
            <w:r w:rsidRPr="0078040C">
              <w:rPr>
                <w:rFonts w:ascii="Arial" w:eastAsia="Calibri" w:hAnsi="Arial" w:cs="Arial"/>
                <w:spacing w:val="2"/>
                <w:position w:val="1"/>
              </w:rPr>
              <w:t>l</w:t>
            </w:r>
            <w:r w:rsidRPr="0078040C">
              <w:rPr>
                <w:rFonts w:ascii="Arial" w:eastAsia="Calibri" w:hAnsi="Arial" w:cs="Arial"/>
                <w:position w:val="1"/>
              </w:rPr>
              <w:t>ogi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5"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position w:val="1"/>
              </w:rPr>
              <w:t>Rg.</w:t>
            </w:r>
            <w:r w:rsidRPr="0078040C">
              <w:rPr>
                <w:rFonts w:ascii="Arial" w:eastAsia="Calibri" w:hAnsi="Arial" w:cs="Arial"/>
                <w:spacing w:val="2"/>
                <w:position w:val="1"/>
              </w:rPr>
              <w:t>R</w:t>
            </w:r>
            <w:r w:rsidRPr="0078040C">
              <w:rPr>
                <w:rFonts w:ascii="Arial" w:eastAsia="Calibri" w:hAnsi="Arial" w:cs="Arial"/>
                <w:spacing w:val="-2"/>
                <w:position w:val="1"/>
              </w:rPr>
              <w:t>a</w:t>
            </w:r>
            <w:r w:rsidRPr="0078040C">
              <w:rPr>
                <w:rFonts w:ascii="Arial" w:eastAsia="Calibri" w:hAnsi="Arial" w:cs="Arial"/>
                <w:position w:val="1"/>
              </w:rPr>
              <w:t>dio</w:t>
            </w:r>
            <w:r w:rsidRPr="0078040C">
              <w:rPr>
                <w:rFonts w:ascii="Arial" w:eastAsia="Calibri" w:hAnsi="Arial" w:cs="Arial"/>
                <w:spacing w:val="2"/>
                <w:position w:val="1"/>
              </w:rPr>
              <w:t>l</w:t>
            </w:r>
            <w:r w:rsidRPr="0078040C">
              <w:rPr>
                <w:rFonts w:ascii="Arial" w:eastAsia="Calibri" w:hAnsi="Arial" w:cs="Arial"/>
                <w:spacing w:val="-3"/>
                <w:position w:val="1"/>
              </w:rPr>
              <w:t>o</w:t>
            </w:r>
            <w:r w:rsidRPr="0078040C">
              <w:rPr>
                <w:rFonts w:ascii="Arial" w:eastAsia="Calibri" w:hAnsi="Arial" w:cs="Arial"/>
                <w:position w:val="1"/>
              </w:rPr>
              <w:t>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7" w:type="dxa"/>
            <w:tcBorders>
              <w:top w:val="single" w:sz="5"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position w:val="1"/>
              </w:rPr>
              <w:t>Rg.</w:t>
            </w:r>
            <w:r w:rsidRPr="0078040C">
              <w:rPr>
                <w:rFonts w:ascii="Arial" w:eastAsia="Calibri" w:hAnsi="Arial" w:cs="Arial"/>
                <w:spacing w:val="2"/>
                <w:position w:val="1"/>
              </w:rPr>
              <w:t>R</w:t>
            </w:r>
            <w:r w:rsidRPr="0078040C">
              <w:rPr>
                <w:rFonts w:ascii="Arial" w:eastAsia="Calibri" w:hAnsi="Arial" w:cs="Arial"/>
                <w:spacing w:val="1"/>
                <w:position w:val="1"/>
              </w:rPr>
              <w:t>a</w:t>
            </w:r>
            <w:r w:rsidRPr="0078040C">
              <w:rPr>
                <w:rFonts w:ascii="Arial" w:eastAsia="Calibri" w:hAnsi="Arial" w:cs="Arial"/>
                <w:spacing w:val="-2"/>
                <w:position w:val="1"/>
              </w:rPr>
              <w:t>d</w:t>
            </w:r>
            <w:r w:rsidRPr="0078040C">
              <w:rPr>
                <w:rFonts w:ascii="Arial" w:eastAsia="Calibri" w:hAnsi="Arial" w:cs="Arial"/>
                <w:position w:val="1"/>
              </w:rPr>
              <w:t>io</w:t>
            </w:r>
            <w:r w:rsidRPr="0078040C">
              <w:rPr>
                <w:rFonts w:ascii="Arial" w:eastAsia="Calibri" w:hAnsi="Arial" w:cs="Arial"/>
                <w:spacing w:val="2"/>
                <w:position w:val="1"/>
              </w:rPr>
              <w:t>l</w:t>
            </w:r>
            <w:r w:rsidRPr="0078040C">
              <w:rPr>
                <w:rFonts w:ascii="Arial" w:eastAsia="Calibri" w:hAnsi="Arial" w:cs="Arial"/>
                <w:spacing w:val="-3"/>
                <w:position w:val="1"/>
              </w:rPr>
              <w:t>o</w:t>
            </w:r>
            <w:r w:rsidRPr="0078040C">
              <w:rPr>
                <w:rFonts w:ascii="Arial" w:eastAsia="Calibri" w:hAnsi="Arial" w:cs="Arial"/>
                <w:position w:val="1"/>
              </w:rPr>
              <w:t>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418" w:type="dxa"/>
            <w:tcBorders>
              <w:top w:val="single" w:sz="5" w:space="0" w:color="000000"/>
              <w:left w:val="single" w:sz="4"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position w:val="1"/>
              </w:rPr>
              <w:t>R</w:t>
            </w:r>
            <w:r w:rsidRPr="0078040C">
              <w:rPr>
                <w:rFonts w:ascii="Arial" w:eastAsia="Calibri" w:hAnsi="Arial" w:cs="Arial"/>
                <w:spacing w:val="-3"/>
                <w:position w:val="1"/>
              </w:rPr>
              <w:t>g</w:t>
            </w:r>
            <w:r w:rsidRPr="0078040C">
              <w:rPr>
                <w:rFonts w:ascii="Arial" w:eastAsia="Calibri" w:hAnsi="Arial" w:cs="Arial"/>
                <w:position w:val="1"/>
              </w:rPr>
              <w:t>.</w:t>
            </w:r>
            <w:r w:rsidRPr="0078040C">
              <w:rPr>
                <w:rFonts w:ascii="Arial" w:eastAsia="Calibri" w:hAnsi="Arial" w:cs="Arial"/>
                <w:spacing w:val="2"/>
              </w:rPr>
              <w:t>R</w:t>
            </w:r>
            <w:r w:rsidRPr="0078040C">
              <w:rPr>
                <w:rFonts w:ascii="Arial" w:eastAsia="Calibri" w:hAnsi="Arial" w:cs="Arial"/>
                <w:spacing w:val="-2"/>
              </w:rPr>
              <w:t>a</w:t>
            </w:r>
            <w:r w:rsidRPr="0078040C">
              <w:rPr>
                <w:rFonts w:ascii="Arial" w:eastAsia="Calibri" w:hAnsi="Arial" w:cs="Arial"/>
              </w:rPr>
              <w:t>dio</w:t>
            </w:r>
            <w:r w:rsidRPr="0078040C">
              <w:rPr>
                <w:rFonts w:ascii="Arial" w:eastAsia="Calibri" w:hAnsi="Arial" w:cs="Arial"/>
                <w:spacing w:val="2"/>
              </w:rPr>
              <w:t>l</w:t>
            </w:r>
            <w:r w:rsidRPr="0078040C">
              <w:rPr>
                <w:rFonts w:ascii="Arial" w:eastAsia="Calibri" w:hAnsi="Arial" w:cs="Arial"/>
                <w:spacing w:val="-3"/>
              </w:rPr>
              <w:t>o</w:t>
            </w:r>
            <w:r w:rsidRPr="0078040C">
              <w:rPr>
                <w:rFonts w:ascii="Arial" w:eastAsia="Calibri" w:hAnsi="Arial" w:cs="Arial"/>
              </w:rPr>
              <w:t>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559"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position w:val="1"/>
              </w:rPr>
              <w:t>Rg.</w:t>
            </w:r>
            <w:r w:rsidRPr="0078040C">
              <w:rPr>
                <w:rFonts w:ascii="Arial" w:eastAsia="Calibri" w:hAnsi="Arial" w:cs="Arial"/>
              </w:rPr>
              <w:t>R</w:t>
            </w:r>
            <w:r w:rsidRPr="0078040C">
              <w:rPr>
                <w:rFonts w:ascii="Arial" w:eastAsia="Calibri" w:hAnsi="Arial" w:cs="Arial"/>
                <w:spacing w:val="1"/>
              </w:rPr>
              <w:t>a</w:t>
            </w:r>
            <w:r w:rsidRPr="0078040C">
              <w:rPr>
                <w:rFonts w:ascii="Arial" w:eastAsia="Calibri" w:hAnsi="Arial" w:cs="Arial"/>
              </w:rPr>
              <w:t>di</w:t>
            </w:r>
            <w:r w:rsidRPr="0078040C">
              <w:rPr>
                <w:rFonts w:ascii="Arial" w:eastAsia="Calibri" w:hAnsi="Arial" w:cs="Arial"/>
                <w:spacing w:val="-3"/>
              </w:rPr>
              <w:t>o</w:t>
            </w:r>
            <w:r w:rsidRPr="0078040C">
              <w:rPr>
                <w:rFonts w:ascii="Arial" w:eastAsia="Calibri" w:hAnsi="Arial" w:cs="Arial"/>
                <w:spacing w:val="2"/>
              </w:rPr>
              <w:t>l</w:t>
            </w:r>
            <w:r w:rsidRPr="0078040C">
              <w:rPr>
                <w:rFonts w:ascii="Arial" w:eastAsia="Calibri" w:hAnsi="Arial" w:cs="Arial"/>
              </w:rPr>
              <w:t>ogi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r>
      <w:tr w:rsidR="00553089" w:rsidRPr="00CC6AD9" w:rsidTr="00A479BB">
        <w:trPr>
          <w:trHeight w:hRule="exact" w:val="715"/>
        </w:trPr>
        <w:tc>
          <w:tcPr>
            <w:tcW w:w="1276"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C</w:t>
            </w:r>
            <w:r w:rsidRPr="0078040C">
              <w:rPr>
                <w:rFonts w:ascii="Arial" w:eastAsia="Calibri" w:hAnsi="Arial" w:cs="Arial"/>
              </w:rPr>
              <w:t>o</w:t>
            </w:r>
            <w:r w:rsidRPr="0078040C">
              <w:rPr>
                <w:rFonts w:ascii="Arial" w:eastAsia="Calibri" w:hAnsi="Arial" w:cs="Arial"/>
                <w:spacing w:val="1"/>
              </w:rPr>
              <w:t>as</w:t>
            </w:r>
            <w:r w:rsidRPr="0078040C">
              <w:rPr>
                <w:rFonts w:ascii="Arial" w:eastAsia="Calibri" w:hAnsi="Arial" w:cs="Arial"/>
              </w:rPr>
              <w:t>s</w:t>
            </w:r>
            <w:r w:rsidRPr="0078040C">
              <w:rPr>
                <w:rFonts w:ascii="Arial" w:eastAsia="Calibri" w:hAnsi="Arial" w:cs="Arial"/>
                <w:lang w:val="id-ID"/>
              </w:rPr>
              <w:t xml:space="preserve"> </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h</w:t>
            </w:r>
          </w:p>
        </w:tc>
        <w:tc>
          <w:tcPr>
            <w:tcW w:w="1418" w:type="dxa"/>
            <w:tcBorders>
              <w:top w:val="single" w:sz="5" w:space="0" w:color="000000"/>
              <w:left w:val="single" w:sz="5"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w:t>
            </w:r>
            <w:r w:rsidRPr="0078040C">
              <w:rPr>
                <w:rFonts w:ascii="Arial" w:eastAsia="Calibri" w:hAnsi="Arial" w:cs="Arial"/>
                <w:spacing w:val="-2"/>
              </w:rPr>
              <w:t>.</w:t>
            </w:r>
            <w:r w:rsidRPr="0078040C">
              <w:rPr>
                <w:rFonts w:ascii="Arial" w:eastAsia="Calibri" w:hAnsi="Arial" w:cs="Arial"/>
                <w:spacing w:val="-2"/>
                <w:lang w:val="id-ID"/>
              </w:rPr>
              <w:t xml:space="preserve"> </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h</w:t>
            </w:r>
            <w:r w:rsidRPr="0078040C">
              <w:rPr>
                <w:rFonts w:ascii="Arial" w:eastAsia="Calibri" w:hAnsi="Arial" w:cs="Arial"/>
                <w:lang w:val="id-ID"/>
              </w:rPr>
              <w:t xml:space="preserve"> </w:t>
            </w:r>
            <w:r w:rsidRPr="0078040C">
              <w:rPr>
                <w:rFonts w:ascii="Arial" w:eastAsia="Calibri" w:hAnsi="Arial" w:cs="Arial"/>
                <w:spacing w:val="1"/>
              </w:rPr>
              <w:t>I</w:t>
            </w:r>
            <w:r w:rsidRPr="0078040C">
              <w:rPr>
                <w:rFonts w:ascii="Arial" w:eastAsia="Calibri" w:hAnsi="Arial" w:cs="Arial"/>
              </w:rPr>
              <w:t>RD</w:t>
            </w:r>
          </w:p>
        </w:tc>
        <w:tc>
          <w:tcPr>
            <w:tcW w:w="1417"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rPr>
              <w:t>g.R</w:t>
            </w:r>
            <w:r w:rsidRPr="0078040C">
              <w:rPr>
                <w:rFonts w:ascii="Arial" w:eastAsia="Calibri" w:hAnsi="Arial" w:cs="Arial"/>
                <w:spacing w:val="1"/>
              </w:rPr>
              <w:t>a</w:t>
            </w:r>
            <w:r w:rsidRPr="0078040C">
              <w:rPr>
                <w:rFonts w:ascii="Arial" w:eastAsia="Calibri" w:hAnsi="Arial" w:cs="Arial"/>
              </w:rPr>
              <w:t>di</w:t>
            </w:r>
            <w:r w:rsidRPr="0078040C">
              <w:rPr>
                <w:rFonts w:ascii="Arial" w:eastAsia="Calibri" w:hAnsi="Arial" w:cs="Arial"/>
                <w:spacing w:val="-3"/>
              </w:rPr>
              <w:t>o</w:t>
            </w:r>
            <w:r w:rsidRPr="0078040C">
              <w:rPr>
                <w:rFonts w:ascii="Arial" w:eastAsia="Calibri" w:hAnsi="Arial" w:cs="Arial"/>
                <w:spacing w:val="2"/>
              </w:rPr>
              <w:t>l</w:t>
            </w:r>
            <w:r w:rsidRPr="0078040C">
              <w:rPr>
                <w:rFonts w:ascii="Arial" w:eastAsia="Calibri" w:hAnsi="Arial" w:cs="Arial"/>
              </w:rPr>
              <w:t>ogi</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5"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h</w:t>
            </w:r>
            <w:r w:rsidRPr="0078040C">
              <w:rPr>
                <w:rFonts w:ascii="Arial" w:eastAsia="Calibri" w:hAnsi="Arial" w:cs="Arial"/>
                <w:spacing w:val="-2"/>
              </w:rPr>
              <w:t>I</w:t>
            </w:r>
            <w:r w:rsidRPr="0078040C">
              <w:rPr>
                <w:rFonts w:ascii="Arial" w:eastAsia="Calibri" w:hAnsi="Arial" w:cs="Arial"/>
                <w:spacing w:val="2"/>
              </w:rPr>
              <w:t>R</w:t>
            </w:r>
            <w:r w:rsidRPr="0078040C">
              <w:rPr>
                <w:rFonts w:ascii="Arial" w:eastAsia="Calibri" w:hAnsi="Arial" w:cs="Arial"/>
              </w:rPr>
              <w:t>D</w:t>
            </w:r>
          </w:p>
        </w:tc>
        <w:tc>
          <w:tcPr>
            <w:tcW w:w="1417" w:type="dxa"/>
            <w:tcBorders>
              <w:top w:val="single" w:sz="5" w:space="0" w:color="000000"/>
              <w:left w:val="single" w:sz="4"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spacing w:val="-2"/>
              </w:rPr>
              <w:t>e</w:t>
            </w:r>
            <w:r w:rsidRPr="0078040C">
              <w:rPr>
                <w:rFonts w:ascii="Arial" w:eastAsia="Calibri" w:hAnsi="Arial" w:cs="Arial"/>
              </w:rPr>
              <w:t>d</w:t>
            </w:r>
            <w:r w:rsidRPr="0078040C">
              <w:rPr>
                <w:rFonts w:ascii="Arial" w:eastAsia="Calibri" w:hAnsi="Arial" w:cs="Arial"/>
                <w:spacing w:val="1"/>
              </w:rPr>
              <w:t>a</w:t>
            </w:r>
            <w:r w:rsidRPr="0078040C">
              <w:rPr>
                <w:rFonts w:ascii="Arial" w:eastAsia="Calibri" w:hAnsi="Arial" w:cs="Arial"/>
              </w:rPr>
              <w:t>h</w:t>
            </w:r>
            <w:r w:rsidRPr="0078040C">
              <w:rPr>
                <w:rFonts w:ascii="Arial" w:eastAsia="Calibri" w:hAnsi="Arial" w:cs="Arial"/>
                <w:spacing w:val="-2"/>
              </w:rPr>
              <w:t>I</w:t>
            </w:r>
            <w:r w:rsidRPr="0078040C">
              <w:rPr>
                <w:rFonts w:ascii="Arial" w:eastAsia="Calibri" w:hAnsi="Arial" w:cs="Arial"/>
                <w:spacing w:val="2"/>
              </w:rPr>
              <w:t>R</w:t>
            </w:r>
            <w:r w:rsidRPr="0078040C">
              <w:rPr>
                <w:rFonts w:ascii="Arial" w:eastAsia="Calibri" w:hAnsi="Arial" w:cs="Arial"/>
              </w:rPr>
              <w:t>D</w:t>
            </w:r>
          </w:p>
        </w:tc>
        <w:tc>
          <w:tcPr>
            <w:tcW w:w="1418" w:type="dxa"/>
            <w:tcBorders>
              <w:top w:val="single" w:sz="5" w:space="0" w:color="000000"/>
              <w:left w:val="single" w:sz="4" w:space="0" w:color="000000"/>
              <w:bottom w:val="single" w:sz="5" w:space="0" w:color="000000"/>
              <w:right w:val="single" w:sz="5"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2"/>
              </w:rPr>
              <w:t>R</w:t>
            </w:r>
            <w:r w:rsidRPr="0078040C">
              <w:rPr>
                <w:rFonts w:ascii="Arial" w:eastAsia="Calibri" w:hAnsi="Arial" w:cs="Arial"/>
                <w:spacing w:val="-3"/>
              </w:rPr>
              <w:t>g</w:t>
            </w:r>
            <w:r w:rsidRPr="0078040C">
              <w:rPr>
                <w:rFonts w:ascii="Arial" w:eastAsia="Calibri" w:hAnsi="Arial" w:cs="Arial"/>
                <w:spacing w:val="1"/>
              </w:rPr>
              <w:t>.</w:t>
            </w:r>
            <w:r w:rsidRPr="0078040C">
              <w:rPr>
                <w:rFonts w:ascii="Arial" w:eastAsia="Calibri" w:hAnsi="Arial" w:cs="Arial"/>
                <w:spacing w:val="2"/>
              </w:rPr>
              <w:t>B</w:t>
            </w:r>
            <w:r w:rsidRPr="0078040C">
              <w:rPr>
                <w:rFonts w:ascii="Arial" w:eastAsia="Calibri" w:hAnsi="Arial" w:cs="Arial"/>
              </w:rPr>
              <w:t>e</w:t>
            </w:r>
            <w:r w:rsidRPr="0078040C">
              <w:rPr>
                <w:rFonts w:ascii="Arial" w:eastAsia="Calibri" w:hAnsi="Arial" w:cs="Arial"/>
                <w:spacing w:val="-2"/>
              </w:rPr>
              <w:t>d</w:t>
            </w:r>
            <w:r w:rsidRPr="0078040C">
              <w:rPr>
                <w:rFonts w:ascii="Arial" w:eastAsia="Calibri" w:hAnsi="Arial" w:cs="Arial"/>
                <w:spacing w:val="1"/>
              </w:rPr>
              <w:t>a</w:t>
            </w:r>
            <w:r w:rsidRPr="0078040C">
              <w:rPr>
                <w:rFonts w:ascii="Arial" w:eastAsia="Calibri" w:hAnsi="Arial" w:cs="Arial"/>
              </w:rPr>
              <w:t>h</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c>
          <w:tcPr>
            <w:tcW w:w="1559" w:type="dxa"/>
            <w:tcBorders>
              <w:top w:val="single" w:sz="5" w:space="0" w:color="000000"/>
              <w:left w:val="single" w:sz="5" w:space="0" w:color="000000"/>
              <w:bottom w:val="single" w:sz="5" w:space="0" w:color="000000"/>
              <w:right w:val="single" w:sz="4" w:space="0" w:color="000000"/>
            </w:tcBorders>
          </w:tcPr>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rPr>
              <w:t>Rg</w:t>
            </w:r>
            <w:r w:rsidRPr="0078040C">
              <w:rPr>
                <w:rFonts w:ascii="Arial" w:eastAsia="Calibri" w:hAnsi="Arial" w:cs="Arial"/>
                <w:spacing w:val="1"/>
              </w:rPr>
              <w:t>.</w:t>
            </w:r>
            <w:r w:rsidRPr="0078040C">
              <w:rPr>
                <w:rFonts w:ascii="Arial" w:eastAsia="Calibri" w:hAnsi="Arial" w:cs="Arial"/>
                <w:spacing w:val="-1"/>
              </w:rPr>
              <w:t>B</w:t>
            </w:r>
            <w:r w:rsidRPr="0078040C">
              <w:rPr>
                <w:rFonts w:ascii="Arial" w:eastAsia="Calibri" w:hAnsi="Arial" w:cs="Arial"/>
              </w:rPr>
              <w:t>ed</w:t>
            </w:r>
            <w:r w:rsidRPr="0078040C">
              <w:rPr>
                <w:rFonts w:ascii="Arial" w:eastAsia="Calibri" w:hAnsi="Arial" w:cs="Arial"/>
                <w:spacing w:val="1"/>
              </w:rPr>
              <w:t>a</w:t>
            </w:r>
            <w:r w:rsidRPr="0078040C">
              <w:rPr>
                <w:rFonts w:ascii="Arial" w:eastAsia="Calibri" w:hAnsi="Arial" w:cs="Arial"/>
              </w:rPr>
              <w:t>h</w:t>
            </w:r>
          </w:p>
          <w:p w:rsidR="00553089" w:rsidRPr="0078040C" w:rsidRDefault="00553089" w:rsidP="0078040C">
            <w:pPr>
              <w:spacing w:before="40" w:line="276" w:lineRule="auto"/>
              <w:ind w:left="97"/>
              <w:rPr>
                <w:rFonts w:ascii="Arial" w:eastAsia="Calibri" w:hAnsi="Arial" w:cs="Arial"/>
              </w:rPr>
            </w:pPr>
            <w:r w:rsidRPr="0078040C">
              <w:rPr>
                <w:rFonts w:ascii="Arial" w:eastAsia="Calibri" w:hAnsi="Arial" w:cs="Arial"/>
                <w:spacing w:val="1"/>
              </w:rPr>
              <w:t>I</w:t>
            </w:r>
            <w:r w:rsidRPr="0078040C">
              <w:rPr>
                <w:rFonts w:ascii="Arial" w:eastAsia="Calibri" w:hAnsi="Arial" w:cs="Arial"/>
              </w:rPr>
              <w:t>RD</w:t>
            </w:r>
          </w:p>
        </w:tc>
      </w:tr>
    </w:tbl>
    <w:p w:rsidR="001405B3" w:rsidRPr="00CC6AD9" w:rsidRDefault="001405B3" w:rsidP="009730AE">
      <w:pPr>
        <w:pStyle w:val="ListParagraph"/>
        <w:spacing w:line="360" w:lineRule="auto"/>
        <w:ind w:left="1440" w:right="2978"/>
        <w:jc w:val="both"/>
        <w:rPr>
          <w:rFonts w:ascii="Arial" w:eastAsia="Calibri" w:hAnsi="Arial" w:cs="Arial"/>
          <w:b/>
          <w:sz w:val="22"/>
          <w:szCs w:val="22"/>
          <w:lang w:val="id-ID"/>
        </w:rPr>
      </w:pPr>
    </w:p>
    <w:p w:rsidR="001405B3" w:rsidRPr="00CC6AD9" w:rsidRDefault="001405B3" w:rsidP="009730AE">
      <w:pPr>
        <w:pStyle w:val="ListParagraph"/>
        <w:spacing w:line="360" w:lineRule="auto"/>
        <w:ind w:left="284"/>
        <w:jc w:val="center"/>
        <w:rPr>
          <w:rFonts w:ascii="Arial" w:eastAsia="Calibri" w:hAnsi="Arial" w:cs="Arial"/>
          <w:sz w:val="22"/>
          <w:szCs w:val="22"/>
        </w:rPr>
      </w:pPr>
      <w:r w:rsidRPr="00CC6AD9">
        <w:rPr>
          <w:rFonts w:ascii="Arial" w:eastAsia="Calibri" w:hAnsi="Arial" w:cs="Arial"/>
          <w:sz w:val="22"/>
          <w:szCs w:val="22"/>
        </w:rPr>
        <w:t>Ga</w:t>
      </w:r>
      <w:r w:rsidRPr="00CC6AD9">
        <w:rPr>
          <w:rFonts w:ascii="Arial" w:eastAsia="Calibri" w:hAnsi="Arial" w:cs="Arial"/>
          <w:spacing w:val="3"/>
          <w:sz w:val="22"/>
          <w:szCs w:val="22"/>
        </w:rPr>
        <w:t>m</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001728F2" w:rsidRPr="00CC6AD9">
        <w:rPr>
          <w:rFonts w:ascii="Arial" w:eastAsia="Calibri" w:hAnsi="Arial" w:cs="Arial"/>
          <w:sz w:val="22"/>
          <w:szCs w:val="22"/>
        </w:rPr>
        <w:t>c</w:t>
      </w:r>
      <w:r w:rsidRPr="00CC6AD9">
        <w:rPr>
          <w:rFonts w:ascii="Arial" w:eastAsia="Calibri" w:hAnsi="Arial" w:cs="Arial"/>
          <w:spacing w:val="1"/>
          <w:sz w:val="22"/>
          <w:szCs w:val="22"/>
        </w:rPr>
        <w:t>o</w:t>
      </w:r>
      <w:r w:rsidRPr="00CC6AD9">
        <w:rPr>
          <w:rFonts w:ascii="Arial" w:eastAsia="Calibri" w:hAnsi="Arial" w:cs="Arial"/>
          <w:spacing w:val="-1"/>
          <w:sz w:val="22"/>
          <w:szCs w:val="22"/>
        </w:rPr>
        <w:t>nt</w:t>
      </w:r>
      <w:r w:rsidRPr="00CC6AD9">
        <w:rPr>
          <w:rFonts w:ascii="Arial" w:eastAsia="Calibri" w:hAnsi="Arial" w:cs="Arial"/>
          <w:spacing w:val="4"/>
          <w:sz w:val="22"/>
          <w:szCs w:val="22"/>
        </w:rPr>
        <w:t>o</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Pe</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z w:val="22"/>
          <w:szCs w:val="22"/>
        </w:rPr>
        <w:t>aan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4"/>
          <w:sz w:val="22"/>
          <w:szCs w:val="22"/>
        </w:rPr>
        <w:t>o</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i/>
          <w:spacing w:val="1"/>
          <w:sz w:val="22"/>
          <w:szCs w:val="22"/>
        </w:rPr>
        <w:t>Ti</w:t>
      </w:r>
      <w:r w:rsidRPr="00CC6AD9">
        <w:rPr>
          <w:rFonts w:ascii="Arial" w:eastAsia="Calibri" w:hAnsi="Arial" w:cs="Arial"/>
          <w:i/>
          <w:sz w:val="22"/>
          <w:szCs w:val="22"/>
        </w:rPr>
        <w:t>me</w:t>
      </w:r>
      <w:r w:rsidRPr="00CC6AD9">
        <w:rPr>
          <w:rFonts w:ascii="Arial" w:eastAsia="Calibri" w:hAnsi="Arial" w:cs="Arial"/>
          <w:i/>
          <w:sz w:val="22"/>
          <w:szCs w:val="22"/>
          <w:lang w:val="id-ID"/>
        </w:rPr>
        <w:t xml:space="preserve"> </w:t>
      </w:r>
      <w:r w:rsidRPr="00CC6AD9">
        <w:rPr>
          <w:rFonts w:ascii="Arial" w:eastAsia="Calibri" w:hAnsi="Arial" w:cs="Arial"/>
          <w:i/>
          <w:spacing w:val="4"/>
          <w:sz w:val="22"/>
          <w:szCs w:val="22"/>
        </w:rPr>
        <w:t>P</w:t>
      </w:r>
      <w:r w:rsidRPr="00CC6AD9">
        <w:rPr>
          <w:rFonts w:ascii="Arial" w:eastAsia="Calibri" w:hAnsi="Arial" w:cs="Arial"/>
          <w:i/>
          <w:spacing w:val="1"/>
          <w:sz w:val="22"/>
          <w:szCs w:val="22"/>
        </w:rPr>
        <w:t>e</w:t>
      </w:r>
      <w:r w:rsidRPr="00CC6AD9">
        <w:rPr>
          <w:rFonts w:ascii="Arial" w:eastAsia="Calibri" w:hAnsi="Arial" w:cs="Arial"/>
          <w:i/>
          <w:sz w:val="22"/>
          <w:szCs w:val="22"/>
        </w:rPr>
        <w:t>r</w:t>
      </w:r>
      <w:r w:rsidRPr="00CC6AD9">
        <w:rPr>
          <w:rFonts w:ascii="Arial" w:eastAsia="Calibri" w:hAnsi="Arial" w:cs="Arial"/>
          <w:i/>
          <w:spacing w:val="-1"/>
          <w:sz w:val="22"/>
          <w:szCs w:val="22"/>
        </w:rPr>
        <w:t>s</w:t>
      </w:r>
      <w:r w:rsidRPr="00CC6AD9">
        <w:rPr>
          <w:rFonts w:ascii="Arial" w:eastAsia="Calibri" w:hAnsi="Arial" w:cs="Arial"/>
          <w:i/>
          <w:sz w:val="22"/>
          <w:szCs w:val="22"/>
        </w:rPr>
        <w:t>on</w:t>
      </w:r>
      <w:r w:rsidRPr="00CC6AD9">
        <w:rPr>
          <w:rFonts w:ascii="Arial" w:eastAsia="Calibri" w:hAnsi="Arial" w:cs="Arial"/>
          <w:i/>
          <w:sz w:val="22"/>
          <w:szCs w:val="22"/>
          <w:lang w:val="id-ID"/>
        </w:rPr>
        <w:t xml:space="preserve"> </w:t>
      </w:r>
      <w:r w:rsidRPr="00CC6AD9">
        <w:rPr>
          <w:rFonts w:ascii="Arial" w:eastAsia="Calibri" w:hAnsi="Arial" w:cs="Arial"/>
          <w:i/>
          <w:spacing w:val="2"/>
          <w:w w:val="102"/>
          <w:sz w:val="22"/>
          <w:szCs w:val="22"/>
        </w:rPr>
        <w:t>G</w:t>
      </w:r>
      <w:r w:rsidRPr="00CC6AD9">
        <w:rPr>
          <w:rFonts w:ascii="Arial" w:eastAsia="Calibri" w:hAnsi="Arial" w:cs="Arial"/>
          <w:i/>
          <w:w w:val="102"/>
          <w:sz w:val="22"/>
          <w:szCs w:val="22"/>
        </w:rPr>
        <w:t>r</w:t>
      </w:r>
      <w:r w:rsidRPr="00CC6AD9">
        <w:rPr>
          <w:rFonts w:ascii="Arial" w:eastAsia="Calibri" w:hAnsi="Arial" w:cs="Arial"/>
          <w:i/>
          <w:spacing w:val="1"/>
          <w:w w:val="102"/>
          <w:sz w:val="22"/>
          <w:szCs w:val="22"/>
        </w:rPr>
        <w:t>i</w:t>
      </w:r>
      <w:r w:rsidRPr="00CC6AD9">
        <w:rPr>
          <w:rFonts w:ascii="Arial" w:eastAsia="Calibri" w:hAnsi="Arial" w:cs="Arial"/>
          <w:i/>
          <w:w w:val="102"/>
          <w:sz w:val="22"/>
          <w:szCs w:val="22"/>
        </w:rPr>
        <w:t>d</w:t>
      </w:r>
    </w:p>
    <w:p w:rsidR="00EC3366" w:rsidRPr="00CC6AD9" w:rsidRDefault="00EC3366" w:rsidP="009730AE">
      <w:pPr>
        <w:spacing w:line="360" w:lineRule="auto"/>
        <w:ind w:left="360"/>
        <w:jc w:val="center"/>
        <w:rPr>
          <w:rFonts w:ascii="Arial" w:hAnsi="Arial" w:cs="Arial"/>
          <w:sz w:val="22"/>
          <w:szCs w:val="22"/>
        </w:rPr>
      </w:pPr>
    </w:p>
    <w:p w:rsidR="00932963" w:rsidRPr="00CC6AD9" w:rsidRDefault="00EC3366" w:rsidP="009730AE">
      <w:pPr>
        <w:pStyle w:val="ListParagraph"/>
        <w:numPr>
          <w:ilvl w:val="0"/>
          <w:numId w:val="27"/>
        </w:numPr>
        <w:spacing w:line="360" w:lineRule="auto"/>
        <w:ind w:left="284" w:hanging="283"/>
        <w:jc w:val="both"/>
        <w:rPr>
          <w:rFonts w:ascii="Arial" w:hAnsi="Arial" w:cs="Arial"/>
          <w:sz w:val="22"/>
          <w:szCs w:val="22"/>
        </w:rPr>
      </w:pPr>
      <w:r w:rsidRPr="00CC6AD9">
        <w:rPr>
          <w:rFonts w:ascii="Arial" w:hAnsi="Arial" w:cs="Arial"/>
          <w:sz w:val="22"/>
          <w:szCs w:val="22"/>
        </w:rPr>
        <w:t>Identifikasi masalah (</w:t>
      </w:r>
      <w:r w:rsidRPr="00CC6AD9">
        <w:rPr>
          <w:rFonts w:ascii="Arial" w:hAnsi="Arial" w:cs="Arial"/>
          <w:i/>
          <w:sz w:val="22"/>
          <w:szCs w:val="22"/>
        </w:rPr>
        <w:t>Care Management Problem</w:t>
      </w:r>
      <w:r w:rsidRPr="00CC6AD9">
        <w:rPr>
          <w:rFonts w:ascii="Arial" w:hAnsi="Arial" w:cs="Arial"/>
          <w:sz w:val="22"/>
          <w:szCs w:val="22"/>
        </w:rPr>
        <w:t xml:space="preserve"> / CMP)</w:t>
      </w:r>
    </w:p>
    <w:p w:rsidR="000453F0" w:rsidRPr="00CC6AD9" w:rsidRDefault="00EC3366" w:rsidP="009730AE">
      <w:pPr>
        <w:pStyle w:val="ListParagraph"/>
        <w:spacing w:line="360" w:lineRule="auto"/>
        <w:ind w:left="284"/>
        <w:jc w:val="both"/>
        <w:rPr>
          <w:rFonts w:ascii="Arial" w:hAnsi="Arial" w:cs="Arial"/>
          <w:sz w:val="22"/>
          <w:szCs w:val="22"/>
        </w:rPr>
      </w:pPr>
      <w:r w:rsidRPr="00CC6AD9">
        <w:rPr>
          <w:rFonts w:ascii="Arial" w:hAnsi="Arial" w:cs="Arial"/>
          <w:sz w:val="22"/>
          <w:szCs w:val="22"/>
        </w:rPr>
        <w:t>Masalah yang terjadi dalam pelayanan, baik itu melakukan tindakan atau tidak melakukan tindakan yang seharusnya. Suatu insiden bisa terdiri dari beberapa CMP.</w:t>
      </w:r>
    </w:p>
    <w:p w:rsidR="00F04B4C" w:rsidRPr="00CC6AD9" w:rsidRDefault="000453F0" w:rsidP="009730AE">
      <w:pPr>
        <w:pStyle w:val="ListParagraph"/>
        <w:spacing w:line="360" w:lineRule="auto"/>
        <w:ind w:left="284"/>
        <w:jc w:val="both"/>
        <w:rPr>
          <w:rFonts w:ascii="Arial" w:eastAsia="Calibri" w:hAnsi="Arial" w:cs="Arial"/>
          <w:i/>
          <w:w w:val="102"/>
          <w:sz w:val="22"/>
          <w:szCs w:val="22"/>
        </w:rPr>
      </w:pPr>
      <w:r w:rsidRPr="00CC6AD9">
        <w:rPr>
          <w:rFonts w:ascii="Arial" w:eastAsia="Calibri" w:hAnsi="Arial" w:cs="Arial"/>
          <w:spacing w:val="1"/>
          <w:sz w:val="22"/>
          <w:szCs w:val="22"/>
        </w:rPr>
        <w:t>1</w:t>
      </w:r>
      <w:r w:rsidRPr="00CC6AD9">
        <w:rPr>
          <w:rFonts w:ascii="Arial" w:eastAsia="Calibri" w:hAnsi="Arial" w:cs="Arial"/>
          <w:sz w:val="22"/>
          <w:szCs w:val="22"/>
        </w:rPr>
        <w:t xml:space="preserve">.  </w:t>
      </w:r>
      <w:r w:rsidRPr="00CC6AD9">
        <w:rPr>
          <w:rFonts w:ascii="Arial" w:eastAsia="Calibri" w:hAnsi="Arial" w:cs="Arial"/>
          <w:i/>
          <w:sz w:val="22"/>
          <w:szCs w:val="22"/>
        </w:rPr>
        <w:t>C</w:t>
      </w:r>
      <w:r w:rsidRPr="00CC6AD9">
        <w:rPr>
          <w:rFonts w:ascii="Arial" w:eastAsia="Calibri" w:hAnsi="Arial" w:cs="Arial"/>
          <w:i/>
          <w:spacing w:val="-1"/>
          <w:sz w:val="22"/>
          <w:szCs w:val="22"/>
        </w:rPr>
        <w:t>a</w:t>
      </w:r>
      <w:r w:rsidRPr="00CC6AD9">
        <w:rPr>
          <w:rFonts w:ascii="Arial" w:eastAsia="Calibri" w:hAnsi="Arial" w:cs="Arial"/>
          <w:i/>
          <w:sz w:val="22"/>
          <w:szCs w:val="22"/>
        </w:rPr>
        <w:t>re</w:t>
      </w:r>
      <w:r w:rsidRPr="00CC6AD9">
        <w:rPr>
          <w:rFonts w:ascii="Arial" w:eastAsia="Calibri" w:hAnsi="Arial" w:cs="Arial"/>
          <w:i/>
          <w:sz w:val="22"/>
          <w:szCs w:val="22"/>
          <w:lang w:val="id-ID"/>
        </w:rPr>
        <w:t xml:space="preserve"> </w:t>
      </w:r>
      <w:r w:rsidRPr="00CC6AD9">
        <w:rPr>
          <w:rFonts w:ascii="Arial" w:eastAsia="Calibri" w:hAnsi="Arial" w:cs="Arial"/>
          <w:i/>
          <w:spacing w:val="1"/>
          <w:sz w:val="22"/>
          <w:szCs w:val="22"/>
        </w:rPr>
        <w:t>Delive</w:t>
      </w:r>
      <w:r w:rsidRPr="00CC6AD9">
        <w:rPr>
          <w:rFonts w:ascii="Arial" w:eastAsia="Calibri" w:hAnsi="Arial" w:cs="Arial"/>
          <w:i/>
          <w:sz w:val="22"/>
          <w:szCs w:val="22"/>
        </w:rPr>
        <w:t>ry</w:t>
      </w:r>
      <w:r w:rsidRPr="00CC6AD9">
        <w:rPr>
          <w:rFonts w:ascii="Arial" w:eastAsia="Calibri" w:hAnsi="Arial" w:cs="Arial"/>
          <w:i/>
          <w:sz w:val="22"/>
          <w:szCs w:val="22"/>
          <w:lang w:val="id-ID"/>
        </w:rPr>
        <w:t xml:space="preserve"> </w:t>
      </w:r>
      <w:r w:rsidRPr="00CC6AD9">
        <w:rPr>
          <w:rFonts w:ascii="Arial" w:eastAsia="Calibri" w:hAnsi="Arial" w:cs="Arial"/>
          <w:i/>
          <w:spacing w:val="1"/>
          <w:w w:val="102"/>
          <w:sz w:val="22"/>
          <w:szCs w:val="22"/>
        </w:rPr>
        <w:t>P</w:t>
      </w:r>
      <w:r w:rsidRPr="00CC6AD9">
        <w:rPr>
          <w:rFonts w:ascii="Arial" w:eastAsia="Calibri" w:hAnsi="Arial" w:cs="Arial"/>
          <w:i/>
          <w:w w:val="102"/>
          <w:sz w:val="22"/>
          <w:szCs w:val="22"/>
        </w:rPr>
        <w:t>ro</w:t>
      </w:r>
      <w:r w:rsidRPr="00CC6AD9">
        <w:rPr>
          <w:rFonts w:ascii="Arial" w:eastAsia="Calibri" w:hAnsi="Arial" w:cs="Arial"/>
          <w:i/>
          <w:spacing w:val="-1"/>
          <w:w w:val="102"/>
          <w:sz w:val="22"/>
          <w:szCs w:val="22"/>
        </w:rPr>
        <w:t>bl</w:t>
      </w:r>
      <w:r w:rsidRPr="00CC6AD9">
        <w:rPr>
          <w:rFonts w:ascii="Arial" w:eastAsia="Calibri" w:hAnsi="Arial" w:cs="Arial"/>
          <w:i/>
          <w:spacing w:val="1"/>
          <w:w w:val="102"/>
          <w:sz w:val="22"/>
          <w:szCs w:val="22"/>
        </w:rPr>
        <w:t>e</w:t>
      </w:r>
      <w:r w:rsidRPr="00CC6AD9">
        <w:rPr>
          <w:rFonts w:ascii="Arial" w:eastAsia="Calibri" w:hAnsi="Arial" w:cs="Arial"/>
          <w:i/>
          <w:w w:val="102"/>
          <w:sz w:val="22"/>
          <w:szCs w:val="22"/>
        </w:rPr>
        <w:t>m</w:t>
      </w:r>
    </w:p>
    <w:p w:rsidR="000453F0" w:rsidRPr="00CC6AD9" w:rsidRDefault="000453F0" w:rsidP="009730AE">
      <w:pPr>
        <w:pStyle w:val="ListParagraph"/>
        <w:spacing w:line="360" w:lineRule="auto"/>
        <w:ind w:left="709"/>
        <w:jc w:val="both"/>
        <w:rPr>
          <w:rFonts w:ascii="Arial" w:eastAsia="Calibri" w:hAnsi="Arial" w:cs="Arial"/>
          <w:sz w:val="22"/>
          <w:szCs w:val="22"/>
        </w:rPr>
      </w:pP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 xml:space="preserve">ah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ti</w:t>
      </w:r>
      <w:r w:rsidRPr="00CC6AD9">
        <w:rPr>
          <w:rFonts w:ascii="Arial" w:eastAsia="Calibri" w:hAnsi="Arial" w:cs="Arial"/>
          <w:spacing w:val="3"/>
          <w:sz w:val="22"/>
          <w:szCs w:val="22"/>
        </w:rPr>
        <w:t>m</w:t>
      </w:r>
      <w:r w:rsidRPr="00CC6AD9">
        <w:rPr>
          <w:rFonts w:ascii="Arial" w:eastAsia="Calibri" w:hAnsi="Arial" w:cs="Arial"/>
          <w:spacing w:val="-3"/>
          <w:sz w:val="22"/>
          <w:szCs w:val="22"/>
        </w:rPr>
        <w:t>b</w:t>
      </w:r>
      <w:r w:rsidRPr="00CC6AD9">
        <w:rPr>
          <w:rFonts w:ascii="Arial" w:eastAsia="Calibri" w:hAnsi="Arial" w:cs="Arial"/>
          <w:spacing w:val="-1"/>
          <w:sz w:val="22"/>
          <w:szCs w:val="22"/>
        </w:rPr>
        <w:t>u</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 xml:space="preserve">am  </w:t>
      </w:r>
      <w:r w:rsidRPr="00CC6AD9">
        <w:rPr>
          <w:rFonts w:ascii="Arial" w:eastAsia="Calibri" w:hAnsi="Arial" w:cs="Arial"/>
          <w:spacing w:val="-1"/>
          <w:sz w:val="22"/>
          <w:szCs w:val="22"/>
        </w:rPr>
        <w:t>p</w:t>
      </w:r>
      <w:r w:rsidRPr="00CC6AD9">
        <w:rPr>
          <w:rFonts w:ascii="Arial" w:eastAsia="Calibri" w:hAnsi="Arial" w:cs="Arial"/>
          <w:spacing w:val="1"/>
          <w:sz w:val="22"/>
          <w:szCs w:val="22"/>
        </w:rPr>
        <w:t>rose</w:t>
      </w:r>
      <w:r w:rsidRPr="00CC6AD9">
        <w:rPr>
          <w:rFonts w:ascii="Arial" w:eastAsia="Calibri" w:hAnsi="Arial" w:cs="Arial"/>
          <w:sz w:val="22"/>
          <w:szCs w:val="22"/>
        </w:rPr>
        <w:t xml:space="preserve">s  </w:t>
      </w:r>
      <w:r w:rsidRPr="00CC6AD9">
        <w:rPr>
          <w:rFonts w:ascii="Arial" w:eastAsia="Calibri" w:hAnsi="Arial" w:cs="Arial"/>
          <w:spacing w:val="-3"/>
          <w:sz w:val="22"/>
          <w:szCs w:val="22"/>
        </w:rPr>
        <w:t>p</w:t>
      </w:r>
      <w:r w:rsidRPr="00CC6AD9">
        <w:rPr>
          <w:rFonts w:ascii="Arial" w:eastAsia="Calibri" w:hAnsi="Arial" w:cs="Arial"/>
          <w:spacing w:val="1"/>
          <w:sz w:val="22"/>
          <w:szCs w:val="22"/>
        </w:rPr>
        <w:t>er</w:t>
      </w:r>
      <w:r w:rsidRPr="00CC6AD9">
        <w:rPr>
          <w:rFonts w:ascii="Arial" w:eastAsia="Calibri" w:hAnsi="Arial" w:cs="Arial"/>
          <w:sz w:val="22"/>
          <w:szCs w:val="22"/>
        </w:rPr>
        <w:t>awa</w:t>
      </w:r>
      <w:r w:rsidRPr="00CC6AD9">
        <w:rPr>
          <w:rFonts w:ascii="Arial" w:eastAsia="Calibri" w:hAnsi="Arial" w:cs="Arial"/>
          <w:spacing w:val="-1"/>
          <w:sz w:val="22"/>
          <w:szCs w:val="22"/>
        </w:rPr>
        <w:t>t</w:t>
      </w:r>
      <w:r w:rsidRPr="00CC6AD9">
        <w:rPr>
          <w:rFonts w:ascii="Arial" w:eastAsia="Calibri" w:hAnsi="Arial" w:cs="Arial"/>
          <w:sz w:val="22"/>
          <w:szCs w:val="22"/>
        </w:rPr>
        <w:t xml:space="preserve">an  </w:t>
      </w:r>
      <w:r w:rsidRPr="00CC6AD9">
        <w:rPr>
          <w:rFonts w:ascii="Arial" w:eastAsia="Calibri" w:hAnsi="Arial" w:cs="Arial"/>
          <w:spacing w:val="-3"/>
          <w:sz w:val="22"/>
          <w:szCs w:val="22"/>
        </w:rPr>
        <w:t>u</w:t>
      </w:r>
      <w:r w:rsidRPr="00CC6AD9">
        <w:rPr>
          <w:rFonts w:ascii="Arial" w:eastAsia="Calibri" w:hAnsi="Arial" w:cs="Arial"/>
          <w:spacing w:val="3"/>
          <w:sz w:val="22"/>
          <w:szCs w:val="22"/>
        </w:rPr>
        <w:t>m</w:t>
      </w:r>
      <w:r w:rsidRPr="00CC6AD9">
        <w:rPr>
          <w:rFonts w:ascii="Arial" w:eastAsia="Calibri" w:hAnsi="Arial" w:cs="Arial"/>
          <w:spacing w:val="-1"/>
          <w:sz w:val="22"/>
          <w:szCs w:val="22"/>
        </w:rPr>
        <w:t>u</w:t>
      </w:r>
      <w:r w:rsidRPr="00CC6AD9">
        <w:rPr>
          <w:rFonts w:ascii="Arial" w:eastAsia="Calibri" w:hAnsi="Arial" w:cs="Arial"/>
          <w:sz w:val="22"/>
          <w:szCs w:val="22"/>
        </w:rPr>
        <w:t>m</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 xml:space="preserve">a  </w:t>
      </w:r>
      <w:r w:rsidRPr="00CC6AD9">
        <w:rPr>
          <w:rFonts w:ascii="Arial" w:eastAsia="Calibri" w:hAnsi="Arial" w:cs="Arial"/>
          <w:spacing w:val="3"/>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re</w:t>
      </w:r>
      <w:r w:rsidRPr="00CC6AD9">
        <w:rPr>
          <w:rFonts w:ascii="Arial" w:eastAsia="Calibri" w:hAnsi="Arial" w:cs="Arial"/>
          <w:spacing w:val="-3"/>
          <w:sz w:val="22"/>
          <w:szCs w:val="22"/>
        </w:rPr>
        <w:t>n</w:t>
      </w:r>
      <w:r w:rsidRPr="00CC6AD9">
        <w:rPr>
          <w:rFonts w:ascii="Arial" w:eastAsia="Calibri" w:hAnsi="Arial" w:cs="Arial"/>
          <w:sz w:val="22"/>
          <w:szCs w:val="22"/>
        </w:rPr>
        <w:t xml:space="preserve">a </w:t>
      </w:r>
      <w:r w:rsidRPr="00CC6AD9">
        <w:rPr>
          <w:rFonts w:ascii="Arial" w:eastAsia="Calibri" w:hAnsi="Arial" w:cs="Arial"/>
          <w:spacing w:val="-1"/>
          <w:w w:val="102"/>
          <w:sz w:val="22"/>
          <w:szCs w:val="22"/>
        </w:rPr>
        <w:t>tind</w:t>
      </w:r>
      <w:r w:rsidRPr="00CC6AD9">
        <w:rPr>
          <w:rFonts w:ascii="Arial" w:eastAsia="Calibri" w:hAnsi="Arial" w:cs="Arial"/>
          <w:w w:val="102"/>
          <w:sz w:val="22"/>
          <w:szCs w:val="22"/>
        </w:rPr>
        <w:t>a</w:t>
      </w:r>
      <w:r w:rsidRPr="00CC6AD9">
        <w:rPr>
          <w:rFonts w:ascii="Arial" w:eastAsia="Calibri" w:hAnsi="Arial" w:cs="Arial"/>
          <w:spacing w:val="3"/>
          <w:w w:val="102"/>
          <w:sz w:val="22"/>
          <w:szCs w:val="22"/>
        </w:rPr>
        <w:t>k</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lang w:val="id-ID"/>
        </w:rPr>
        <w:t xml:space="preserve"> </w:t>
      </w:r>
      <w:r w:rsidRPr="00CC6AD9">
        <w:rPr>
          <w:rFonts w:ascii="Arial" w:eastAsia="Calibri" w:hAnsi="Arial" w:cs="Arial"/>
          <w:w w:val="102"/>
          <w:sz w:val="22"/>
          <w:szCs w:val="22"/>
        </w:rPr>
        <w:t>/</w:t>
      </w:r>
      <w:r w:rsidRPr="00CC6AD9">
        <w:rPr>
          <w:rFonts w:ascii="Arial" w:eastAsia="Calibri" w:hAnsi="Arial" w:cs="Arial"/>
          <w:w w:val="102"/>
          <w:sz w:val="22"/>
          <w:szCs w:val="22"/>
          <w:lang w:val="id-ID"/>
        </w:rPr>
        <w:t xml:space="preserve"> </w:t>
      </w:r>
      <w:r w:rsidRPr="00CC6AD9">
        <w:rPr>
          <w:rFonts w:ascii="Arial" w:eastAsia="Calibri" w:hAnsi="Arial" w:cs="Arial"/>
          <w:spacing w:val="1"/>
          <w:sz w:val="22"/>
          <w:szCs w:val="22"/>
        </w:rPr>
        <w:t>O</w:t>
      </w:r>
      <w:r w:rsidRPr="00CC6AD9">
        <w:rPr>
          <w:rFonts w:ascii="Arial" w:eastAsia="Calibri" w:hAnsi="Arial" w:cs="Arial"/>
          <w:sz w:val="22"/>
          <w:szCs w:val="22"/>
        </w:rPr>
        <w:t>m</w:t>
      </w:r>
      <w:r w:rsidRPr="00CC6AD9">
        <w:rPr>
          <w:rFonts w:ascii="Arial" w:eastAsia="Calibri" w:hAnsi="Arial" w:cs="Arial"/>
          <w:spacing w:val="1"/>
          <w:sz w:val="22"/>
          <w:szCs w:val="22"/>
        </w:rPr>
        <w:t>is</w:t>
      </w:r>
      <w:r w:rsidRPr="00CC6AD9">
        <w:rPr>
          <w:rFonts w:ascii="Arial" w:eastAsia="Calibri" w:hAnsi="Arial" w:cs="Arial"/>
          <w:spacing w:val="-2"/>
          <w:sz w:val="22"/>
          <w:szCs w:val="22"/>
        </w:rPr>
        <w:t>s</w:t>
      </w:r>
      <w:r w:rsidRPr="00CC6AD9">
        <w:rPr>
          <w:rFonts w:ascii="Arial" w:eastAsia="Calibri" w:hAnsi="Arial" w:cs="Arial"/>
          <w:spacing w:val="1"/>
          <w:sz w:val="22"/>
          <w:szCs w:val="22"/>
        </w:rPr>
        <w:t>io</w:t>
      </w:r>
      <w:r w:rsidRPr="00CC6AD9">
        <w:rPr>
          <w:rFonts w:ascii="Arial" w:eastAsia="Calibri" w:hAnsi="Arial" w:cs="Arial"/>
          <w:sz w:val="22"/>
          <w:szCs w:val="22"/>
        </w:rPr>
        <w:t>n</w:t>
      </w:r>
      <w:r w:rsidR="001728F2" w:rsidRPr="00CC6AD9">
        <w:rPr>
          <w:rFonts w:ascii="Arial" w:eastAsia="Calibri" w:hAnsi="Arial" w:cs="Arial"/>
          <w:sz w:val="22"/>
          <w:szCs w:val="22"/>
        </w:rPr>
        <w:t xml:space="preserve"> </w:t>
      </w:r>
      <w:r w:rsidRPr="00CC6AD9">
        <w:rPr>
          <w:rFonts w:ascii="Arial" w:eastAsia="Calibri" w:hAnsi="Arial" w:cs="Arial"/>
          <w:spacing w:val="1"/>
          <w:sz w:val="22"/>
          <w:szCs w:val="22"/>
        </w:rPr>
        <w:t>ole</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s</w:t>
      </w:r>
      <w:r w:rsidRPr="00CC6AD9">
        <w:rPr>
          <w:rFonts w:ascii="Arial" w:eastAsia="Calibri" w:hAnsi="Arial" w:cs="Arial"/>
          <w:spacing w:val="-1"/>
          <w:w w:val="102"/>
          <w:sz w:val="22"/>
          <w:szCs w:val="22"/>
        </w:rPr>
        <w:t>t</w:t>
      </w:r>
      <w:r w:rsidRPr="00CC6AD9">
        <w:rPr>
          <w:rFonts w:ascii="Arial" w:eastAsia="Calibri" w:hAnsi="Arial" w:cs="Arial"/>
          <w:w w:val="102"/>
          <w:sz w:val="22"/>
          <w:szCs w:val="22"/>
        </w:rPr>
        <w:t>a</w:t>
      </w:r>
      <w:r w:rsidRPr="00CC6AD9">
        <w:rPr>
          <w:rFonts w:ascii="Arial" w:eastAsia="Calibri" w:hAnsi="Arial" w:cs="Arial"/>
          <w:spacing w:val="1"/>
          <w:w w:val="102"/>
          <w:sz w:val="22"/>
          <w:szCs w:val="22"/>
        </w:rPr>
        <w:t>f</w:t>
      </w:r>
      <w:r w:rsidRPr="00CC6AD9">
        <w:rPr>
          <w:rFonts w:ascii="Arial" w:eastAsia="Calibri" w:hAnsi="Arial" w:cs="Arial"/>
          <w:w w:val="102"/>
          <w:sz w:val="22"/>
          <w:szCs w:val="22"/>
          <w:lang w:val="id-ID"/>
        </w:rPr>
        <w:t>.</w:t>
      </w:r>
    </w:p>
    <w:p w:rsidR="000453F0" w:rsidRPr="00CC6AD9" w:rsidRDefault="000453F0" w:rsidP="009730AE">
      <w:pPr>
        <w:pStyle w:val="ListParagraph"/>
        <w:spacing w:line="360" w:lineRule="auto"/>
        <w:ind w:left="698"/>
        <w:jc w:val="both"/>
        <w:rPr>
          <w:rFonts w:ascii="Arial" w:eastAsia="Calibri" w:hAnsi="Arial" w:cs="Arial"/>
          <w:w w:val="102"/>
          <w:sz w:val="22"/>
          <w:szCs w:val="22"/>
          <w:lang w:val="id-ID"/>
        </w:rPr>
      </w:pPr>
      <w:r w:rsidRPr="00CC6AD9">
        <w:rPr>
          <w:rFonts w:ascii="Arial" w:eastAsia="Calibri" w:hAnsi="Arial" w:cs="Arial"/>
          <w:sz w:val="22"/>
          <w:szCs w:val="22"/>
        </w:rPr>
        <w:t>C</w:t>
      </w:r>
      <w:r w:rsidRPr="00CC6AD9">
        <w:rPr>
          <w:rFonts w:ascii="Arial" w:eastAsia="Calibri" w:hAnsi="Arial" w:cs="Arial"/>
          <w:spacing w:val="1"/>
          <w:sz w:val="22"/>
          <w:szCs w:val="22"/>
        </w:rPr>
        <w:t>o</w:t>
      </w:r>
      <w:r w:rsidRPr="00CC6AD9">
        <w:rPr>
          <w:rFonts w:ascii="Arial" w:eastAsia="Calibri" w:hAnsi="Arial" w:cs="Arial"/>
          <w:spacing w:val="-1"/>
          <w:sz w:val="22"/>
          <w:szCs w:val="22"/>
        </w:rPr>
        <w:t>nt</w:t>
      </w:r>
      <w:r w:rsidRPr="00CC6AD9">
        <w:rPr>
          <w:rFonts w:ascii="Arial" w:eastAsia="Calibri" w:hAnsi="Arial" w:cs="Arial"/>
          <w:spacing w:val="1"/>
          <w:sz w:val="22"/>
          <w:szCs w:val="22"/>
        </w:rPr>
        <w:t>o</w:t>
      </w:r>
      <w:r w:rsidRPr="00CC6AD9">
        <w:rPr>
          <w:rFonts w:ascii="Arial" w:eastAsia="Calibri" w:hAnsi="Arial" w:cs="Arial"/>
          <w:spacing w:val="-1"/>
          <w:sz w:val="22"/>
          <w:szCs w:val="22"/>
        </w:rPr>
        <w:t>h</w:t>
      </w:r>
      <w:r w:rsidR="001728F2" w:rsidRPr="00CC6AD9">
        <w:rPr>
          <w:rFonts w:ascii="Arial" w:eastAsia="Calibri" w:hAnsi="Arial" w:cs="Arial"/>
          <w:spacing w:val="-1"/>
          <w:sz w:val="22"/>
          <w:szCs w:val="22"/>
          <w:lang w:val="en-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pacing w:val="3"/>
          <w:sz w:val="22"/>
          <w:szCs w:val="22"/>
        </w:rPr>
        <w:t>a</w:t>
      </w:r>
      <w:r w:rsidRPr="00CC6AD9">
        <w:rPr>
          <w:rFonts w:ascii="Arial" w:eastAsia="Calibri" w:hAnsi="Arial" w:cs="Arial"/>
          <w:spacing w:val="-2"/>
          <w:sz w:val="22"/>
          <w:szCs w:val="22"/>
        </w:rPr>
        <w:t>w</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pacing w:val="5"/>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i</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r</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ti</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ama</w:t>
      </w:r>
      <w:r w:rsidRPr="00CC6AD9">
        <w:rPr>
          <w:rFonts w:ascii="Arial" w:eastAsia="Calibri" w:hAnsi="Arial" w:cs="Arial"/>
          <w:spacing w:val="2"/>
          <w:sz w:val="22"/>
          <w:szCs w:val="22"/>
        </w:rPr>
        <w:t>n</w:t>
      </w:r>
      <w:r w:rsidRPr="00CC6AD9">
        <w:rPr>
          <w:rFonts w:ascii="Arial" w:eastAsia="Calibri" w:hAnsi="Arial" w:cs="Arial"/>
          <w:sz w:val="22"/>
          <w:szCs w:val="22"/>
        </w:rPr>
        <w:t>,</w:t>
      </w:r>
      <w:r w:rsidR="00F04B4C" w:rsidRPr="00CC6AD9">
        <w:rPr>
          <w:rFonts w:ascii="Arial" w:eastAsia="Calibri" w:hAnsi="Arial" w:cs="Arial"/>
          <w:sz w:val="22"/>
          <w:szCs w:val="22"/>
          <w:lang w:val="en-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yi</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w w:val="102"/>
          <w:sz w:val="22"/>
          <w:szCs w:val="22"/>
        </w:rPr>
        <w:t>sec</w:t>
      </w:r>
      <w:r w:rsidRPr="00CC6AD9">
        <w:rPr>
          <w:rFonts w:ascii="Arial" w:eastAsia="Calibri" w:hAnsi="Arial" w:cs="Arial"/>
          <w:w w:val="102"/>
          <w:sz w:val="22"/>
          <w:szCs w:val="22"/>
        </w:rPr>
        <w:t>a</w:t>
      </w:r>
      <w:r w:rsidRPr="00CC6AD9">
        <w:rPr>
          <w:rFonts w:ascii="Arial" w:eastAsia="Calibri" w:hAnsi="Arial" w:cs="Arial"/>
          <w:spacing w:val="1"/>
          <w:w w:val="102"/>
          <w:sz w:val="22"/>
          <w:szCs w:val="22"/>
        </w:rPr>
        <w:t>r</w:t>
      </w:r>
      <w:r w:rsidR="008269B9" w:rsidRPr="00CC6AD9">
        <w:rPr>
          <w:rFonts w:ascii="Arial" w:eastAsia="Calibri" w:hAnsi="Arial" w:cs="Arial"/>
          <w:w w:val="102"/>
          <w:sz w:val="22"/>
          <w:szCs w:val="22"/>
        </w:rPr>
        <w:t>a</w:t>
      </w:r>
      <w:r w:rsidR="008269B9" w:rsidRPr="00CC6AD9">
        <w:rPr>
          <w:rFonts w:ascii="Arial" w:eastAsia="Calibri" w:hAnsi="Arial" w:cs="Arial"/>
          <w:w w:val="102"/>
          <w:sz w:val="22"/>
          <w:szCs w:val="22"/>
          <w:lang w:val="id-ID"/>
        </w:rPr>
        <w:t xml:space="preserve"> </w:t>
      </w:r>
      <w:r w:rsidR="00C13224" w:rsidRPr="00CC6AD9">
        <w:rPr>
          <w:rFonts w:ascii="Arial" w:eastAsia="Calibri" w:hAnsi="Arial" w:cs="Arial"/>
          <w:w w:val="102"/>
          <w:sz w:val="22"/>
          <w:szCs w:val="22"/>
          <w:lang w:val="id-ID"/>
        </w:rPr>
        <w:t xml:space="preserve"> </w:t>
      </w:r>
      <w:r w:rsidR="008269B9" w:rsidRPr="00CC6AD9">
        <w:rPr>
          <w:rFonts w:ascii="Arial" w:eastAsia="Calibri" w:hAnsi="Arial" w:cs="Arial"/>
          <w:w w:val="102"/>
          <w:sz w:val="22"/>
          <w:szCs w:val="22"/>
          <w:lang w:val="id-ID"/>
        </w:rPr>
        <w:t>langsung /</w:t>
      </w:r>
      <w:r w:rsidR="00C13224" w:rsidRPr="00CC6AD9">
        <w:rPr>
          <w:rFonts w:ascii="Arial" w:eastAsia="Calibri" w:hAnsi="Arial" w:cs="Arial"/>
          <w:w w:val="102"/>
          <w:sz w:val="22"/>
          <w:szCs w:val="22"/>
          <w:lang w:val="id-ID"/>
        </w:rPr>
        <w:t xml:space="preserve"> </w:t>
      </w:r>
      <w:r w:rsidR="008269B9" w:rsidRPr="00CC6AD9">
        <w:rPr>
          <w:rFonts w:ascii="Arial" w:eastAsia="Calibri" w:hAnsi="Arial" w:cs="Arial"/>
          <w:w w:val="102"/>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3"/>
          <w:sz w:val="22"/>
          <w:szCs w:val="22"/>
        </w:rPr>
        <w:t>i</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s</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er</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3"/>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ak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si</w:t>
      </w:r>
      <w:r w:rsidRPr="00CC6AD9">
        <w:rPr>
          <w:rFonts w:ascii="Arial" w:eastAsia="Calibri" w:hAnsi="Arial" w:cs="Arial"/>
          <w:spacing w:val="-3"/>
          <w:w w:val="102"/>
          <w:sz w:val="22"/>
          <w:szCs w:val="22"/>
        </w:rPr>
        <w:t>d</w:t>
      </w:r>
      <w:r w:rsidRPr="00CC6AD9">
        <w:rPr>
          <w:rFonts w:ascii="Arial" w:eastAsia="Calibri" w:hAnsi="Arial" w:cs="Arial"/>
          <w:spacing w:val="3"/>
          <w:w w:val="102"/>
          <w:sz w:val="22"/>
          <w:szCs w:val="22"/>
        </w:rPr>
        <w:t>e</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F04B4C" w:rsidRPr="00CC6AD9" w:rsidRDefault="000453F0" w:rsidP="009730AE">
      <w:pPr>
        <w:pStyle w:val="ListParagraph"/>
        <w:spacing w:line="360" w:lineRule="auto"/>
        <w:ind w:left="284"/>
        <w:jc w:val="both"/>
        <w:rPr>
          <w:rFonts w:ascii="Arial" w:eastAsia="Calibri" w:hAnsi="Arial" w:cs="Arial"/>
          <w:i/>
          <w:w w:val="102"/>
          <w:sz w:val="22"/>
          <w:szCs w:val="22"/>
        </w:rPr>
      </w:pPr>
      <w:r w:rsidRPr="00CC6AD9">
        <w:rPr>
          <w:rFonts w:ascii="Arial" w:eastAsia="Calibri" w:hAnsi="Arial" w:cs="Arial"/>
          <w:spacing w:val="1"/>
          <w:sz w:val="22"/>
          <w:szCs w:val="22"/>
        </w:rPr>
        <w:t>2</w:t>
      </w:r>
      <w:r w:rsidRPr="00CC6AD9">
        <w:rPr>
          <w:rFonts w:ascii="Arial" w:eastAsia="Calibri" w:hAnsi="Arial" w:cs="Arial"/>
          <w:sz w:val="22"/>
          <w:szCs w:val="22"/>
        </w:rPr>
        <w:t xml:space="preserve">.  </w:t>
      </w:r>
      <w:r w:rsidRPr="00CC6AD9">
        <w:rPr>
          <w:rFonts w:ascii="Arial" w:eastAsia="Calibri" w:hAnsi="Arial" w:cs="Arial"/>
          <w:i/>
          <w:spacing w:val="4"/>
          <w:sz w:val="22"/>
          <w:szCs w:val="22"/>
        </w:rPr>
        <w:t>S</w:t>
      </w:r>
      <w:r w:rsidRPr="00CC6AD9">
        <w:rPr>
          <w:rFonts w:ascii="Arial" w:eastAsia="Calibri" w:hAnsi="Arial" w:cs="Arial"/>
          <w:i/>
          <w:spacing w:val="1"/>
          <w:sz w:val="22"/>
          <w:szCs w:val="22"/>
        </w:rPr>
        <w:t>e</w:t>
      </w:r>
      <w:r w:rsidRPr="00CC6AD9">
        <w:rPr>
          <w:rFonts w:ascii="Arial" w:eastAsia="Calibri" w:hAnsi="Arial" w:cs="Arial"/>
          <w:i/>
          <w:sz w:val="22"/>
          <w:szCs w:val="22"/>
        </w:rPr>
        <w:t>r</w:t>
      </w:r>
      <w:r w:rsidRPr="00CC6AD9">
        <w:rPr>
          <w:rFonts w:ascii="Arial" w:eastAsia="Calibri" w:hAnsi="Arial" w:cs="Arial"/>
          <w:i/>
          <w:spacing w:val="1"/>
          <w:sz w:val="22"/>
          <w:szCs w:val="22"/>
        </w:rPr>
        <w:t>vi</w:t>
      </w:r>
      <w:r w:rsidRPr="00CC6AD9">
        <w:rPr>
          <w:rFonts w:ascii="Arial" w:eastAsia="Calibri" w:hAnsi="Arial" w:cs="Arial"/>
          <w:i/>
          <w:spacing w:val="-2"/>
          <w:sz w:val="22"/>
          <w:szCs w:val="22"/>
        </w:rPr>
        <w:t>c</w:t>
      </w:r>
      <w:r w:rsidRPr="00CC6AD9">
        <w:rPr>
          <w:rFonts w:ascii="Arial" w:eastAsia="Calibri" w:hAnsi="Arial" w:cs="Arial"/>
          <w:i/>
          <w:sz w:val="22"/>
          <w:szCs w:val="22"/>
        </w:rPr>
        <w:t>e</w:t>
      </w:r>
      <w:r w:rsidRPr="00CC6AD9">
        <w:rPr>
          <w:rFonts w:ascii="Arial" w:eastAsia="Calibri" w:hAnsi="Arial" w:cs="Arial"/>
          <w:i/>
          <w:sz w:val="22"/>
          <w:szCs w:val="22"/>
          <w:lang w:val="id-ID"/>
        </w:rPr>
        <w:t xml:space="preserve"> </w:t>
      </w:r>
      <w:r w:rsidRPr="00CC6AD9">
        <w:rPr>
          <w:rFonts w:ascii="Arial" w:eastAsia="Calibri" w:hAnsi="Arial" w:cs="Arial"/>
          <w:i/>
          <w:spacing w:val="1"/>
          <w:sz w:val="22"/>
          <w:szCs w:val="22"/>
        </w:rPr>
        <w:t>Deli</w:t>
      </w:r>
      <w:r w:rsidRPr="00CC6AD9">
        <w:rPr>
          <w:rFonts w:ascii="Arial" w:eastAsia="Calibri" w:hAnsi="Arial" w:cs="Arial"/>
          <w:i/>
          <w:spacing w:val="-2"/>
          <w:sz w:val="22"/>
          <w:szCs w:val="22"/>
        </w:rPr>
        <w:t>v</w:t>
      </w:r>
      <w:r w:rsidRPr="00CC6AD9">
        <w:rPr>
          <w:rFonts w:ascii="Arial" w:eastAsia="Calibri" w:hAnsi="Arial" w:cs="Arial"/>
          <w:i/>
          <w:spacing w:val="1"/>
          <w:sz w:val="22"/>
          <w:szCs w:val="22"/>
        </w:rPr>
        <w:t>e</w:t>
      </w:r>
      <w:r w:rsidRPr="00CC6AD9">
        <w:rPr>
          <w:rFonts w:ascii="Arial" w:eastAsia="Calibri" w:hAnsi="Arial" w:cs="Arial"/>
          <w:i/>
          <w:sz w:val="22"/>
          <w:szCs w:val="22"/>
        </w:rPr>
        <w:t>ry</w:t>
      </w:r>
      <w:r w:rsidRPr="00CC6AD9">
        <w:rPr>
          <w:rFonts w:ascii="Arial" w:eastAsia="Calibri" w:hAnsi="Arial" w:cs="Arial"/>
          <w:i/>
          <w:sz w:val="22"/>
          <w:szCs w:val="22"/>
          <w:lang w:val="id-ID"/>
        </w:rPr>
        <w:t xml:space="preserve"> </w:t>
      </w:r>
      <w:r w:rsidRPr="00CC6AD9">
        <w:rPr>
          <w:rFonts w:ascii="Arial" w:eastAsia="Calibri" w:hAnsi="Arial" w:cs="Arial"/>
          <w:i/>
          <w:spacing w:val="1"/>
          <w:w w:val="102"/>
          <w:sz w:val="22"/>
          <w:szCs w:val="22"/>
        </w:rPr>
        <w:t>P</w:t>
      </w:r>
      <w:r w:rsidRPr="00CC6AD9">
        <w:rPr>
          <w:rFonts w:ascii="Arial" w:eastAsia="Calibri" w:hAnsi="Arial" w:cs="Arial"/>
          <w:i/>
          <w:w w:val="102"/>
          <w:sz w:val="22"/>
          <w:szCs w:val="22"/>
        </w:rPr>
        <w:t>ro</w:t>
      </w:r>
      <w:r w:rsidRPr="00CC6AD9">
        <w:rPr>
          <w:rFonts w:ascii="Arial" w:eastAsia="Calibri" w:hAnsi="Arial" w:cs="Arial"/>
          <w:i/>
          <w:spacing w:val="-1"/>
          <w:w w:val="102"/>
          <w:sz w:val="22"/>
          <w:szCs w:val="22"/>
        </w:rPr>
        <w:t>bl</w:t>
      </w:r>
      <w:r w:rsidRPr="00CC6AD9">
        <w:rPr>
          <w:rFonts w:ascii="Arial" w:eastAsia="Calibri" w:hAnsi="Arial" w:cs="Arial"/>
          <w:i/>
          <w:spacing w:val="1"/>
          <w:w w:val="102"/>
          <w:sz w:val="22"/>
          <w:szCs w:val="22"/>
        </w:rPr>
        <w:t>e</w:t>
      </w:r>
      <w:r w:rsidRPr="00CC6AD9">
        <w:rPr>
          <w:rFonts w:ascii="Arial" w:eastAsia="Calibri" w:hAnsi="Arial" w:cs="Arial"/>
          <w:i/>
          <w:w w:val="102"/>
          <w:sz w:val="22"/>
          <w:szCs w:val="22"/>
        </w:rPr>
        <w:t>m</w:t>
      </w:r>
    </w:p>
    <w:p w:rsidR="00F04B4C" w:rsidRPr="00CC6AD9" w:rsidRDefault="000453F0" w:rsidP="009730AE">
      <w:pPr>
        <w:pStyle w:val="ListParagraph"/>
        <w:spacing w:line="360" w:lineRule="auto"/>
        <w:ind w:left="709"/>
        <w:jc w:val="both"/>
        <w:rPr>
          <w:rFonts w:ascii="Arial" w:eastAsia="Calibri" w:hAnsi="Arial" w:cs="Arial"/>
          <w:w w:val="102"/>
          <w:sz w:val="22"/>
          <w:szCs w:val="22"/>
        </w:rPr>
      </w:pPr>
      <w:r w:rsidRPr="00CC6AD9">
        <w:rPr>
          <w:rFonts w:ascii="Arial" w:eastAsia="Calibri" w:hAnsi="Arial" w:cs="Arial"/>
          <w:spacing w:val="1"/>
          <w:sz w:val="22"/>
          <w:szCs w:val="22"/>
        </w:rPr>
        <w:t>Ti</w:t>
      </w:r>
      <w:r w:rsidRPr="00CC6AD9">
        <w:rPr>
          <w:rFonts w:ascii="Arial" w:eastAsia="Calibri" w:hAnsi="Arial" w:cs="Arial"/>
          <w:spacing w:val="-1"/>
          <w:sz w:val="22"/>
          <w:szCs w:val="22"/>
        </w:rPr>
        <w:t>nd</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o</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pacing w:val="1"/>
          <w:sz w:val="22"/>
          <w:szCs w:val="22"/>
        </w:rPr>
        <w:t>ss</w:t>
      </w:r>
      <w:r w:rsidRPr="00CC6AD9">
        <w:rPr>
          <w:rFonts w:ascii="Arial" w:eastAsia="Calibri" w:hAnsi="Arial" w:cs="Arial"/>
          <w:spacing w:val="-1"/>
          <w:sz w:val="22"/>
          <w:szCs w:val="22"/>
        </w:rPr>
        <w:t>i</w:t>
      </w:r>
      <w:r w:rsidRPr="00CC6AD9">
        <w:rPr>
          <w:rFonts w:ascii="Arial" w:eastAsia="Calibri" w:hAnsi="Arial" w:cs="Arial"/>
          <w:spacing w:val="1"/>
          <w:sz w:val="22"/>
          <w:szCs w:val="22"/>
        </w:rPr>
        <w:t>o</w:t>
      </w:r>
      <w:r w:rsidRPr="00CC6AD9">
        <w:rPr>
          <w:rFonts w:ascii="Arial" w:eastAsia="Calibri" w:hAnsi="Arial" w:cs="Arial"/>
          <w:sz w:val="22"/>
          <w:szCs w:val="22"/>
          <w:lang w:val="id-ID"/>
        </w:rPr>
        <w:t xml:space="preserve">n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 xml:space="preserve">k </w:t>
      </w:r>
      <w:r w:rsidRPr="00CC6AD9">
        <w:rPr>
          <w:rFonts w:ascii="Arial" w:eastAsia="Calibri" w:hAnsi="Arial" w:cs="Arial"/>
          <w:spacing w:val="-3"/>
          <w:sz w:val="22"/>
          <w:szCs w:val="22"/>
        </w:rPr>
        <w:t>b</w:t>
      </w:r>
      <w:r w:rsidRPr="00CC6AD9">
        <w:rPr>
          <w:rFonts w:ascii="Arial" w:eastAsia="Calibri" w:hAnsi="Arial" w:cs="Arial"/>
          <w:spacing w:val="1"/>
          <w:sz w:val="22"/>
          <w:szCs w:val="22"/>
        </w:rPr>
        <w:t>er</w:t>
      </w:r>
      <w:r w:rsidRPr="00CC6AD9">
        <w:rPr>
          <w:rFonts w:ascii="Arial" w:eastAsia="Calibri" w:hAnsi="Arial" w:cs="Arial"/>
          <w:spacing w:val="-1"/>
          <w:sz w:val="22"/>
          <w:szCs w:val="22"/>
        </w:rPr>
        <w:t>h</w:t>
      </w:r>
      <w:r w:rsidRPr="00CC6AD9">
        <w:rPr>
          <w:rFonts w:ascii="Arial" w:eastAsia="Calibri" w:hAnsi="Arial" w:cs="Arial"/>
          <w:spacing w:val="2"/>
          <w:sz w:val="22"/>
          <w:szCs w:val="22"/>
        </w:rPr>
        <w:t>u</w:t>
      </w:r>
      <w:r w:rsidRPr="00CC6AD9">
        <w:rPr>
          <w:rFonts w:ascii="Arial" w:eastAsia="Calibri" w:hAnsi="Arial" w:cs="Arial"/>
          <w:spacing w:val="-1"/>
          <w:sz w:val="22"/>
          <w:szCs w:val="22"/>
        </w:rPr>
        <w:t>b</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 xml:space="preserve">gan </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s</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de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p</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 xml:space="preserve">an </w:t>
      </w:r>
      <w:r w:rsidRPr="00CC6AD9">
        <w:rPr>
          <w:rFonts w:ascii="Arial" w:eastAsia="Calibri" w:hAnsi="Arial" w:cs="Arial"/>
          <w:spacing w:val="-1"/>
          <w:w w:val="102"/>
          <w:sz w:val="22"/>
          <w:szCs w:val="22"/>
        </w:rPr>
        <w:t>t</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p</w:t>
      </w:r>
      <w:r w:rsidRPr="00CC6AD9">
        <w:rPr>
          <w:rFonts w:ascii="Arial" w:eastAsia="Calibri" w:hAnsi="Arial" w:cs="Arial"/>
          <w:w w:val="102"/>
          <w:sz w:val="22"/>
          <w:szCs w:val="22"/>
        </w:rPr>
        <w:t xml:space="preserve">i </w:t>
      </w:r>
      <w:r w:rsidRPr="00CC6AD9">
        <w:rPr>
          <w:rFonts w:ascii="Arial" w:eastAsia="Calibri" w:hAnsi="Arial" w:cs="Arial"/>
          <w:spacing w:val="1"/>
          <w:sz w:val="22"/>
          <w:szCs w:val="22"/>
        </w:rPr>
        <w:t>le</w:t>
      </w:r>
      <w:r w:rsidRPr="00CC6AD9">
        <w:rPr>
          <w:rFonts w:ascii="Arial" w:eastAsia="Calibri" w:hAnsi="Arial" w:cs="Arial"/>
          <w:spacing w:val="-1"/>
          <w:sz w:val="22"/>
          <w:szCs w:val="22"/>
        </w:rPr>
        <w:t>bi</w:t>
      </w:r>
      <w:r w:rsidRPr="00CC6AD9">
        <w:rPr>
          <w:rFonts w:ascii="Arial" w:eastAsia="Calibri" w:hAnsi="Arial" w:cs="Arial"/>
          <w:sz w:val="22"/>
          <w:szCs w:val="22"/>
        </w:rPr>
        <w:t xml:space="preserve">h </w:t>
      </w:r>
      <w:r w:rsidRPr="00CC6AD9">
        <w:rPr>
          <w:rFonts w:ascii="Arial" w:eastAsia="Calibri" w:hAnsi="Arial" w:cs="Arial"/>
          <w:spacing w:val="1"/>
          <w:sz w:val="22"/>
          <w:szCs w:val="22"/>
        </w:rPr>
        <w:t>ke</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 xml:space="preserve">a </w:t>
      </w:r>
      <w:r w:rsidRPr="00CC6AD9">
        <w:rPr>
          <w:rFonts w:ascii="Arial" w:eastAsia="Calibri" w:hAnsi="Arial" w:cs="Arial"/>
          <w:spacing w:val="1"/>
          <w:sz w:val="22"/>
          <w:szCs w:val="22"/>
        </w:rPr>
        <w:t>ke</w:t>
      </w:r>
      <w:r w:rsidRPr="00CC6AD9">
        <w:rPr>
          <w:rFonts w:ascii="Arial" w:eastAsia="Calibri" w:hAnsi="Arial" w:cs="Arial"/>
          <w:spacing w:val="-1"/>
          <w:sz w:val="22"/>
          <w:szCs w:val="22"/>
        </w:rPr>
        <w:t>pu</w:t>
      </w:r>
      <w:r w:rsidRPr="00CC6AD9">
        <w:rPr>
          <w:rFonts w:ascii="Arial" w:eastAsia="Calibri" w:hAnsi="Arial" w:cs="Arial"/>
          <w:spacing w:val="1"/>
          <w:sz w:val="22"/>
          <w:szCs w:val="22"/>
        </w:rPr>
        <w:t>t</w:t>
      </w:r>
      <w:r w:rsidRPr="00CC6AD9">
        <w:rPr>
          <w:rFonts w:ascii="Arial" w:eastAsia="Calibri" w:hAnsi="Arial" w:cs="Arial"/>
          <w:spacing w:val="-3"/>
          <w:sz w:val="22"/>
          <w:szCs w:val="22"/>
        </w:rPr>
        <w:t>u</w:t>
      </w:r>
      <w:r w:rsidRPr="00CC6AD9">
        <w:rPr>
          <w:rFonts w:ascii="Arial" w:eastAsia="Calibri" w:hAnsi="Arial" w:cs="Arial"/>
          <w:spacing w:val="1"/>
          <w:sz w:val="22"/>
          <w:szCs w:val="22"/>
        </w:rPr>
        <w:t>s</w:t>
      </w:r>
      <w:r w:rsidRPr="00CC6AD9">
        <w:rPr>
          <w:rFonts w:ascii="Arial" w:eastAsia="Calibri" w:hAnsi="Arial" w:cs="Arial"/>
          <w:spacing w:val="3"/>
          <w:sz w:val="22"/>
          <w:szCs w:val="22"/>
        </w:rPr>
        <w:t>a</w:t>
      </w:r>
      <w:r w:rsidRPr="00CC6AD9">
        <w:rPr>
          <w:rFonts w:ascii="Arial" w:eastAsia="Calibri" w:hAnsi="Arial" w:cs="Arial"/>
          <w:sz w:val="22"/>
          <w:szCs w:val="22"/>
        </w:rPr>
        <w:t>n a</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z w:val="22"/>
          <w:szCs w:val="22"/>
        </w:rPr>
        <w:t xml:space="preserve">u </w:t>
      </w:r>
      <w:r w:rsidRPr="00CC6AD9">
        <w:rPr>
          <w:rFonts w:ascii="Arial" w:eastAsia="Calibri" w:hAnsi="Arial" w:cs="Arial"/>
          <w:spacing w:val="1"/>
          <w:sz w:val="22"/>
          <w:szCs w:val="22"/>
        </w:rPr>
        <w:t>sis</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 xml:space="preserve">m </w:t>
      </w:r>
      <w:r w:rsidRPr="00CC6AD9">
        <w:rPr>
          <w:rFonts w:ascii="Arial" w:eastAsia="Calibri" w:hAnsi="Arial" w:cs="Arial"/>
          <w:spacing w:val="1"/>
          <w:sz w:val="22"/>
          <w:szCs w:val="22"/>
        </w:rPr>
        <w:t>se</w:t>
      </w:r>
      <w:r w:rsidRPr="00CC6AD9">
        <w:rPr>
          <w:rFonts w:ascii="Arial" w:eastAsia="Calibri" w:hAnsi="Arial" w:cs="Arial"/>
          <w:spacing w:val="-1"/>
          <w:sz w:val="22"/>
          <w:szCs w:val="22"/>
        </w:rPr>
        <w:t>b</w:t>
      </w:r>
      <w:r w:rsidRPr="00CC6AD9">
        <w:rPr>
          <w:rFonts w:ascii="Arial" w:eastAsia="Calibri" w:hAnsi="Arial" w:cs="Arial"/>
          <w:sz w:val="22"/>
          <w:szCs w:val="22"/>
        </w:rPr>
        <w:t xml:space="preserve">agai </w:t>
      </w:r>
      <w:r w:rsidRPr="00CC6AD9">
        <w:rPr>
          <w:rFonts w:ascii="Arial" w:eastAsia="Calibri" w:hAnsi="Arial" w:cs="Arial"/>
          <w:spacing w:val="-1"/>
          <w:sz w:val="22"/>
          <w:szCs w:val="22"/>
        </w:rPr>
        <w:t>b</w:t>
      </w:r>
      <w:r w:rsidRPr="00CC6AD9">
        <w:rPr>
          <w:rFonts w:ascii="Arial" w:eastAsia="Calibri" w:hAnsi="Arial" w:cs="Arial"/>
          <w:sz w:val="22"/>
          <w:szCs w:val="22"/>
        </w:rPr>
        <w:t>ag</w:t>
      </w:r>
      <w:r w:rsidRPr="00CC6AD9">
        <w:rPr>
          <w:rFonts w:ascii="Arial" w:eastAsia="Calibri" w:hAnsi="Arial" w:cs="Arial"/>
          <w:spacing w:val="1"/>
          <w:sz w:val="22"/>
          <w:szCs w:val="22"/>
        </w:rPr>
        <w:t>i</w:t>
      </w:r>
      <w:r w:rsidRPr="00CC6AD9">
        <w:rPr>
          <w:rFonts w:ascii="Arial" w:eastAsia="Calibri" w:hAnsi="Arial" w:cs="Arial"/>
          <w:sz w:val="22"/>
          <w:szCs w:val="22"/>
        </w:rPr>
        <w:t>an da</w:t>
      </w:r>
      <w:r w:rsidRPr="00CC6AD9">
        <w:rPr>
          <w:rFonts w:ascii="Arial" w:eastAsia="Calibri" w:hAnsi="Arial" w:cs="Arial"/>
          <w:spacing w:val="1"/>
          <w:sz w:val="22"/>
          <w:szCs w:val="22"/>
        </w:rPr>
        <w:t>r</w:t>
      </w:r>
      <w:r w:rsidRPr="00CC6AD9">
        <w:rPr>
          <w:rFonts w:ascii="Arial" w:eastAsia="Calibri" w:hAnsi="Arial" w:cs="Arial"/>
          <w:sz w:val="22"/>
          <w:szCs w:val="22"/>
        </w:rPr>
        <w:t xml:space="preserve">i </w:t>
      </w:r>
      <w:r w:rsidRPr="00CC6AD9">
        <w:rPr>
          <w:rFonts w:ascii="Arial" w:eastAsia="Calibri" w:hAnsi="Arial" w:cs="Arial"/>
          <w:spacing w:val="-1"/>
          <w:sz w:val="22"/>
          <w:szCs w:val="22"/>
        </w:rPr>
        <w:t>p</w:t>
      </w:r>
      <w:r w:rsidRPr="00CC6AD9">
        <w:rPr>
          <w:rFonts w:ascii="Arial" w:eastAsia="Calibri" w:hAnsi="Arial" w:cs="Arial"/>
          <w:spacing w:val="1"/>
          <w:sz w:val="22"/>
          <w:szCs w:val="22"/>
        </w:rPr>
        <w:t>rose</w:t>
      </w:r>
      <w:r w:rsidRPr="00CC6AD9">
        <w:rPr>
          <w:rFonts w:ascii="Arial" w:eastAsia="Calibri" w:hAnsi="Arial" w:cs="Arial"/>
          <w:sz w:val="22"/>
          <w:szCs w:val="22"/>
        </w:rPr>
        <w:t xml:space="preserve">s </w:t>
      </w:r>
      <w:r w:rsidRPr="00CC6AD9">
        <w:rPr>
          <w:rFonts w:ascii="Arial" w:eastAsia="Calibri" w:hAnsi="Arial" w:cs="Arial"/>
          <w:spacing w:val="2"/>
          <w:w w:val="102"/>
          <w:sz w:val="22"/>
          <w:szCs w:val="22"/>
        </w:rPr>
        <w:t>p</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l</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 xml:space="preserve">. </w:t>
      </w:r>
    </w:p>
    <w:p w:rsidR="000453F0" w:rsidRPr="00CC6AD9" w:rsidRDefault="000453F0" w:rsidP="009730AE">
      <w:pPr>
        <w:pStyle w:val="ListParagraph"/>
        <w:spacing w:line="360" w:lineRule="auto"/>
        <w:ind w:left="709"/>
        <w:jc w:val="both"/>
        <w:rPr>
          <w:rFonts w:ascii="Arial" w:eastAsia="Calibri" w:hAnsi="Arial" w:cs="Arial"/>
          <w:sz w:val="22"/>
          <w:szCs w:val="22"/>
        </w:rPr>
      </w:pPr>
      <w:r w:rsidRPr="00CC6AD9">
        <w:rPr>
          <w:rFonts w:ascii="Arial" w:eastAsia="Calibri" w:hAnsi="Arial" w:cs="Arial"/>
          <w:sz w:val="22"/>
          <w:szCs w:val="22"/>
        </w:rPr>
        <w:t>C</w:t>
      </w:r>
      <w:r w:rsidRPr="00CC6AD9">
        <w:rPr>
          <w:rFonts w:ascii="Arial" w:eastAsia="Calibri" w:hAnsi="Arial" w:cs="Arial"/>
          <w:spacing w:val="1"/>
          <w:sz w:val="22"/>
          <w:szCs w:val="22"/>
        </w:rPr>
        <w:t>o</w:t>
      </w:r>
      <w:r w:rsidRPr="00CC6AD9">
        <w:rPr>
          <w:rFonts w:ascii="Arial" w:eastAsia="Calibri" w:hAnsi="Arial" w:cs="Arial"/>
          <w:spacing w:val="-1"/>
          <w:sz w:val="22"/>
          <w:szCs w:val="22"/>
        </w:rPr>
        <w:t>nt</w:t>
      </w:r>
      <w:r w:rsidRPr="00CC6AD9">
        <w:rPr>
          <w:rFonts w:ascii="Arial" w:eastAsia="Calibri" w:hAnsi="Arial" w:cs="Arial"/>
          <w:spacing w:val="1"/>
          <w:sz w:val="22"/>
          <w:szCs w:val="22"/>
        </w:rPr>
        <w:t>o</w:t>
      </w:r>
      <w:r w:rsidRPr="00CC6AD9">
        <w:rPr>
          <w:rFonts w:ascii="Arial" w:eastAsia="Calibri" w:hAnsi="Arial" w:cs="Arial"/>
          <w:spacing w:val="-1"/>
          <w:sz w:val="22"/>
          <w:szCs w:val="22"/>
        </w:rPr>
        <w:t>h</w:t>
      </w:r>
      <w:r w:rsidRPr="00CC6AD9">
        <w:rPr>
          <w:rFonts w:ascii="Arial" w:eastAsia="Calibri" w:hAnsi="Arial" w:cs="Arial"/>
          <w:spacing w:val="-1"/>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ker</w:t>
      </w:r>
      <w:r w:rsidRPr="00CC6AD9">
        <w:rPr>
          <w:rFonts w:ascii="Arial" w:eastAsia="Calibri" w:hAnsi="Arial" w:cs="Arial"/>
          <w:spacing w:val="-1"/>
          <w:sz w:val="22"/>
          <w:szCs w:val="22"/>
        </w:rPr>
        <w:t>u</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a</w:t>
      </w:r>
      <w:r w:rsidRPr="00CC6AD9">
        <w:rPr>
          <w:rFonts w:ascii="Arial" w:eastAsia="Calibri" w:hAnsi="Arial" w:cs="Arial"/>
          <w:spacing w:val="-1"/>
          <w:w w:val="102"/>
          <w:sz w:val="22"/>
          <w:szCs w:val="22"/>
        </w:rPr>
        <w:t>t</w:t>
      </w:r>
      <w:r w:rsidRPr="00CC6AD9">
        <w:rPr>
          <w:rFonts w:ascii="Arial" w:eastAsia="Calibri" w:hAnsi="Arial" w:cs="Arial"/>
          <w:w w:val="102"/>
          <w:sz w:val="22"/>
          <w:szCs w:val="22"/>
        </w:rPr>
        <w:t>.</w:t>
      </w:r>
    </w:p>
    <w:p w:rsidR="000453F0" w:rsidRPr="0078040C" w:rsidRDefault="000453F0" w:rsidP="009730AE">
      <w:pPr>
        <w:spacing w:line="360" w:lineRule="auto"/>
        <w:ind w:left="284"/>
        <w:jc w:val="both"/>
        <w:rPr>
          <w:rFonts w:ascii="Arial" w:eastAsia="Calibri" w:hAnsi="Arial" w:cs="Arial"/>
          <w:sz w:val="22"/>
          <w:szCs w:val="22"/>
        </w:rPr>
      </w:pPr>
      <w:r w:rsidRPr="0078040C">
        <w:rPr>
          <w:rFonts w:ascii="Arial" w:eastAsia="Calibri" w:hAnsi="Arial" w:cs="Arial"/>
          <w:spacing w:val="1"/>
          <w:w w:val="102"/>
          <w:sz w:val="22"/>
          <w:szCs w:val="22"/>
        </w:rPr>
        <w:lastRenderedPageBreak/>
        <w:t>Guna</w:t>
      </w:r>
      <w:r w:rsidRPr="0078040C">
        <w:rPr>
          <w:rFonts w:ascii="Arial" w:eastAsia="Calibri" w:hAnsi="Arial" w:cs="Arial"/>
          <w:w w:val="102"/>
          <w:sz w:val="22"/>
          <w:szCs w:val="22"/>
        </w:rPr>
        <w:t>k</w:t>
      </w:r>
      <w:r w:rsidRPr="0078040C">
        <w:rPr>
          <w:rFonts w:ascii="Arial" w:eastAsia="Calibri" w:hAnsi="Arial" w:cs="Arial"/>
          <w:spacing w:val="1"/>
          <w:w w:val="102"/>
          <w:sz w:val="22"/>
          <w:szCs w:val="22"/>
        </w:rPr>
        <w:t>a</w:t>
      </w:r>
      <w:r w:rsidRPr="0078040C">
        <w:rPr>
          <w:rFonts w:ascii="Arial" w:eastAsia="Calibri" w:hAnsi="Arial" w:cs="Arial"/>
          <w:w w:val="102"/>
          <w:sz w:val="22"/>
          <w:szCs w:val="22"/>
        </w:rPr>
        <w:t>n</w:t>
      </w:r>
      <w:r w:rsidRPr="0078040C">
        <w:rPr>
          <w:rFonts w:ascii="Arial" w:eastAsia="Calibri" w:hAnsi="Arial" w:cs="Arial"/>
          <w:w w:val="102"/>
          <w:sz w:val="22"/>
          <w:szCs w:val="22"/>
          <w:lang w:val="id-ID"/>
        </w:rPr>
        <w:t xml:space="preserve"> </w:t>
      </w:r>
      <w:r w:rsidRPr="0078040C">
        <w:rPr>
          <w:rFonts w:ascii="Arial" w:eastAsia="Calibri" w:hAnsi="Arial" w:cs="Arial"/>
          <w:w w:val="102"/>
          <w:sz w:val="22"/>
          <w:szCs w:val="22"/>
        </w:rPr>
        <w:t>s</w:t>
      </w:r>
      <w:r w:rsidRPr="0078040C">
        <w:rPr>
          <w:rFonts w:ascii="Arial" w:eastAsia="Calibri" w:hAnsi="Arial" w:cs="Arial"/>
          <w:spacing w:val="1"/>
          <w:w w:val="102"/>
          <w:sz w:val="22"/>
          <w:szCs w:val="22"/>
        </w:rPr>
        <w:t>a</w:t>
      </w:r>
      <w:r w:rsidRPr="0078040C">
        <w:rPr>
          <w:rFonts w:ascii="Arial" w:eastAsia="Calibri" w:hAnsi="Arial" w:cs="Arial"/>
          <w:spacing w:val="-2"/>
          <w:w w:val="102"/>
          <w:sz w:val="22"/>
          <w:szCs w:val="22"/>
        </w:rPr>
        <w:t>l</w:t>
      </w:r>
      <w:r w:rsidRPr="0078040C">
        <w:rPr>
          <w:rFonts w:ascii="Arial" w:eastAsia="Calibri" w:hAnsi="Arial" w:cs="Arial"/>
          <w:spacing w:val="1"/>
          <w:w w:val="102"/>
          <w:sz w:val="22"/>
          <w:szCs w:val="22"/>
        </w:rPr>
        <w:t>a</w:t>
      </w:r>
      <w:r w:rsidRPr="0078040C">
        <w:rPr>
          <w:rFonts w:ascii="Arial" w:eastAsia="Calibri" w:hAnsi="Arial" w:cs="Arial"/>
          <w:w w:val="102"/>
          <w:sz w:val="22"/>
          <w:szCs w:val="22"/>
        </w:rPr>
        <w:t>h</w:t>
      </w:r>
      <w:r w:rsidRPr="0078040C">
        <w:rPr>
          <w:rFonts w:ascii="Arial" w:eastAsia="Calibri" w:hAnsi="Arial" w:cs="Arial"/>
          <w:w w:val="102"/>
          <w:sz w:val="22"/>
          <w:szCs w:val="22"/>
          <w:lang w:val="id-ID"/>
        </w:rPr>
        <w:t xml:space="preserve"> </w:t>
      </w:r>
      <w:r w:rsidRPr="0078040C">
        <w:rPr>
          <w:rFonts w:ascii="Arial" w:eastAsia="Calibri" w:hAnsi="Arial" w:cs="Arial"/>
          <w:spacing w:val="-2"/>
          <w:w w:val="102"/>
          <w:sz w:val="22"/>
          <w:szCs w:val="22"/>
        </w:rPr>
        <w:t>s</w:t>
      </w:r>
      <w:r w:rsidRPr="0078040C">
        <w:rPr>
          <w:rFonts w:ascii="Arial" w:eastAsia="Calibri" w:hAnsi="Arial" w:cs="Arial"/>
          <w:spacing w:val="1"/>
          <w:w w:val="102"/>
          <w:sz w:val="22"/>
          <w:szCs w:val="22"/>
        </w:rPr>
        <w:t>at</w:t>
      </w:r>
      <w:r w:rsidRPr="0078040C">
        <w:rPr>
          <w:rFonts w:ascii="Arial" w:eastAsia="Calibri" w:hAnsi="Arial" w:cs="Arial"/>
          <w:w w:val="102"/>
          <w:sz w:val="22"/>
          <w:szCs w:val="22"/>
        </w:rPr>
        <w:t>u</w:t>
      </w:r>
      <w:r w:rsidRPr="0078040C">
        <w:rPr>
          <w:rFonts w:ascii="Arial" w:eastAsia="Calibri" w:hAnsi="Arial" w:cs="Arial"/>
          <w:w w:val="102"/>
          <w:sz w:val="22"/>
          <w:szCs w:val="22"/>
          <w:lang w:val="id-ID"/>
        </w:rPr>
        <w:t xml:space="preserve"> </w:t>
      </w:r>
      <w:r w:rsidRPr="0078040C">
        <w:rPr>
          <w:rFonts w:ascii="Arial" w:eastAsia="Calibri" w:hAnsi="Arial" w:cs="Arial"/>
          <w:w w:val="102"/>
          <w:sz w:val="22"/>
          <w:szCs w:val="22"/>
        </w:rPr>
        <w:t>I</w:t>
      </w:r>
      <w:r w:rsidRPr="0078040C">
        <w:rPr>
          <w:rFonts w:ascii="Arial" w:eastAsia="Calibri" w:hAnsi="Arial" w:cs="Arial"/>
          <w:spacing w:val="1"/>
          <w:w w:val="102"/>
          <w:sz w:val="22"/>
          <w:szCs w:val="22"/>
        </w:rPr>
        <w:t>n</w:t>
      </w:r>
      <w:r w:rsidRPr="0078040C">
        <w:rPr>
          <w:rFonts w:ascii="Arial" w:eastAsia="Calibri" w:hAnsi="Arial" w:cs="Arial"/>
          <w:spacing w:val="-2"/>
          <w:w w:val="102"/>
          <w:sz w:val="22"/>
          <w:szCs w:val="22"/>
        </w:rPr>
        <w:t>s</w:t>
      </w:r>
      <w:r w:rsidRPr="0078040C">
        <w:rPr>
          <w:rFonts w:ascii="Arial" w:eastAsia="Calibri" w:hAnsi="Arial" w:cs="Arial"/>
          <w:spacing w:val="1"/>
          <w:w w:val="102"/>
          <w:sz w:val="22"/>
          <w:szCs w:val="22"/>
        </w:rPr>
        <w:t>t</w:t>
      </w:r>
      <w:r w:rsidRPr="0078040C">
        <w:rPr>
          <w:rFonts w:ascii="Arial" w:eastAsia="Calibri" w:hAnsi="Arial" w:cs="Arial"/>
          <w:w w:val="102"/>
          <w:sz w:val="22"/>
          <w:szCs w:val="22"/>
        </w:rPr>
        <w:t>r</w:t>
      </w:r>
      <w:r w:rsidRPr="0078040C">
        <w:rPr>
          <w:rFonts w:ascii="Arial" w:eastAsia="Calibri" w:hAnsi="Arial" w:cs="Arial"/>
          <w:spacing w:val="1"/>
          <w:w w:val="102"/>
          <w:sz w:val="22"/>
          <w:szCs w:val="22"/>
        </w:rPr>
        <w:t>u</w:t>
      </w:r>
      <w:r w:rsidRPr="0078040C">
        <w:rPr>
          <w:rFonts w:ascii="Arial" w:eastAsia="Calibri" w:hAnsi="Arial" w:cs="Arial"/>
          <w:spacing w:val="2"/>
          <w:w w:val="102"/>
          <w:sz w:val="22"/>
          <w:szCs w:val="22"/>
        </w:rPr>
        <w:t>m</w:t>
      </w:r>
      <w:r w:rsidRPr="0078040C">
        <w:rPr>
          <w:rFonts w:ascii="Arial" w:eastAsia="Calibri" w:hAnsi="Arial" w:cs="Arial"/>
          <w:w w:val="102"/>
          <w:sz w:val="22"/>
          <w:szCs w:val="22"/>
        </w:rPr>
        <w:t>en</w:t>
      </w:r>
      <w:r w:rsidRPr="0078040C">
        <w:rPr>
          <w:rFonts w:ascii="Arial" w:eastAsia="Calibri" w:hAnsi="Arial" w:cs="Arial"/>
          <w:w w:val="102"/>
          <w:sz w:val="22"/>
          <w:szCs w:val="22"/>
          <w:lang w:val="id-ID"/>
        </w:rPr>
        <w:t xml:space="preserve"> </w:t>
      </w:r>
      <w:r w:rsidRPr="0078040C">
        <w:rPr>
          <w:rFonts w:ascii="Arial" w:eastAsia="Calibri" w:hAnsi="Arial" w:cs="Arial"/>
          <w:spacing w:val="1"/>
          <w:w w:val="102"/>
          <w:sz w:val="22"/>
          <w:szCs w:val="22"/>
        </w:rPr>
        <w:t>d</w:t>
      </w:r>
      <w:r w:rsidRPr="0078040C">
        <w:rPr>
          <w:rFonts w:ascii="Arial" w:eastAsia="Calibri" w:hAnsi="Arial" w:cs="Arial"/>
          <w:w w:val="102"/>
          <w:sz w:val="22"/>
          <w:szCs w:val="22"/>
        </w:rPr>
        <w:t>i</w:t>
      </w:r>
      <w:r w:rsidRPr="0078040C">
        <w:rPr>
          <w:rFonts w:ascii="Arial" w:eastAsia="Calibri" w:hAnsi="Arial" w:cs="Arial"/>
          <w:spacing w:val="1"/>
          <w:w w:val="102"/>
          <w:sz w:val="22"/>
          <w:szCs w:val="22"/>
        </w:rPr>
        <w:t>b</w:t>
      </w:r>
      <w:r w:rsidRPr="0078040C">
        <w:rPr>
          <w:rFonts w:ascii="Arial" w:eastAsia="Calibri" w:hAnsi="Arial" w:cs="Arial"/>
          <w:spacing w:val="-1"/>
          <w:w w:val="102"/>
          <w:sz w:val="22"/>
          <w:szCs w:val="22"/>
        </w:rPr>
        <w:t>a</w:t>
      </w:r>
      <w:r w:rsidRPr="0078040C">
        <w:rPr>
          <w:rFonts w:ascii="Arial" w:eastAsia="Calibri" w:hAnsi="Arial" w:cs="Arial"/>
          <w:w w:val="102"/>
          <w:sz w:val="22"/>
          <w:szCs w:val="22"/>
        </w:rPr>
        <w:t>w</w:t>
      </w:r>
      <w:r w:rsidRPr="0078040C">
        <w:rPr>
          <w:rFonts w:ascii="Arial" w:eastAsia="Calibri" w:hAnsi="Arial" w:cs="Arial"/>
          <w:spacing w:val="1"/>
          <w:w w:val="102"/>
          <w:sz w:val="22"/>
          <w:szCs w:val="22"/>
        </w:rPr>
        <w:t>a</w:t>
      </w:r>
      <w:r w:rsidRPr="0078040C">
        <w:rPr>
          <w:rFonts w:ascii="Arial" w:eastAsia="Calibri" w:hAnsi="Arial" w:cs="Arial"/>
          <w:w w:val="102"/>
          <w:sz w:val="22"/>
          <w:szCs w:val="22"/>
        </w:rPr>
        <w:t>h</w:t>
      </w:r>
      <w:r w:rsidRPr="0078040C">
        <w:rPr>
          <w:rFonts w:ascii="Arial" w:eastAsia="Calibri" w:hAnsi="Arial" w:cs="Arial"/>
          <w:w w:val="102"/>
          <w:sz w:val="22"/>
          <w:szCs w:val="22"/>
          <w:lang w:val="id-ID"/>
        </w:rPr>
        <w:t xml:space="preserve"> </w:t>
      </w:r>
      <w:r w:rsidRPr="0078040C">
        <w:rPr>
          <w:rFonts w:ascii="Arial" w:eastAsia="Calibri" w:hAnsi="Arial" w:cs="Arial"/>
          <w:sz w:val="22"/>
          <w:szCs w:val="22"/>
        </w:rPr>
        <w:t>i</w:t>
      </w:r>
      <w:r w:rsidRPr="0078040C">
        <w:rPr>
          <w:rFonts w:ascii="Arial" w:eastAsia="Calibri" w:hAnsi="Arial" w:cs="Arial"/>
          <w:spacing w:val="1"/>
          <w:sz w:val="22"/>
          <w:szCs w:val="22"/>
        </w:rPr>
        <w:t>n</w:t>
      </w:r>
      <w:r w:rsidRPr="0078040C">
        <w:rPr>
          <w:rFonts w:ascii="Arial" w:eastAsia="Calibri" w:hAnsi="Arial" w:cs="Arial"/>
          <w:sz w:val="22"/>
          <w:szCs w:val="22"/>
        </w:rPr>
        <w:t>i</w:t>
      </w:r>
      <w:r w:rsidRPr="0078040C">
        <w:rPr>
          <w:rFonts w:ascii="Arial" w:eastAsia="Calibri" w:hAnsi="Arial" w:cs="Arial"/>
          <w:w w:val="102"/>
          <w:sz w:val="22"/>
          <w:szCs w:val="22"/>
        </w:rPr>
        <w:t>:</w:t>
      </w:r>
    </w:p>
    <w:p w:rsidR="000453F0" w:rsidRPr="00CC6AD9" w:rsidRDefault="000453F0" w:rsidP="009730AE">
      <w:pPr>
        <w:pStyle w:val="ListParagraph"/>
        <w:numPr>
          <w:ilvl w:val="0"/>
          <w:numId w:val="53"/>
        </w:numPr>
        <w:spacing w:line="360" w:lineRule="auto"/>
        <w:ind w:left="709" w:hanging="425"/>
        <w:jc w:val="both"/>
        <w:rPr>
          <w:rFonts w:ascii="Arial" w:eastAsia="Calibri" w:hAnsi="Arial" w:cs="Arial"/>
          <w:sz w:val="22"/>
          <w:szCs w:val="22"/>
        </w:rPr>
      </w:pPr>
      <w:r w:rsidRPr="00CC6AD9">
        <w:rPr>
          <w:rFonts w:ascii="Arial" w:eastAsia="Calibri" w:hAnsi="Arial" w:cs="Arial"/>
          <w:i/>
          <w:w w:val="102"/>
          <w:sz w:val="22"/>
          <w:szCs w:val="22"/>
        </w:rPr>
        <w:t>Br</w:t>
      </w:r>
      <w:r w:rsidRPr="00CC6AD9">
        <w:rPr>
          <w:rFonts w:ascii="Arial" w:eastAsia="Calibri" w:hAnsi="Arial" w:cs="Arial"/>
          <w:i/>
          <w:spacing w:val="-1"/>
          <w:w w:val="102"/>
          <w:sz w:val="22"/>
          <w:szCs w:val="22"/>
        </w:rPr>
        <w:t>a</w:t>
      </w:r>
      <w:r w:rsidRPr="00CC6AD9">
        <w:rPr>
          <w:rFonts w:ascii="Arial" w:eastAsia="Calibri" w:hAnsi="Arial" w:cs="Arial"/>
          <w:i/>
          <w:spacing w:val="1"/>
          <w:w w:val="102"/>
          <w:sz w:val="22"/>
          <w:szCs w:val="22"/>
        </w:rPr>
        <w:t>i</w:t>
      </w:r>
      <w:r w:rsidRPr="00CC6AD9">
        <w:rPr>
          <w:rFonts w:ascii="Arial" w:eastAsia="Calibri" w:hAnsi="Arial" w:cs="Arial"/>
          <w:i/>
          <w:spacing w:val="-1"/>
          <w:w w:val="102"/>
          <w:sz w:val="22"/>
          <w:szCs w:val="22"/>
        </w:rPr>
        <w:t>n</w:t>
      </w:r>
      <w:r w:rsidRPr="00CC6AD9">
        <w:rPr>
          <w:rFonts w:ascii="Arial" w:eastAsia="Calibri" w:hAnsi="Arial" w:cs="Arial"/>
          <w:i/>
          <w:spacing w:val="-1"/>
          <w:w w:val="102"/>
          <w:sz w:val="22"/>
          <w:szCs w:val="22"/>
          <w:lang w:val="id-ID"/>
        </w:rPr>
        <w:t xml:space="preserve"> </w:t>
      </w:r>
      <w:r w:rsidRPr="00CC6AD9">
        <w:rPr>
          <w:rFonts w:ascii="Arial" w:eastAsia="Calibri" w:hAnsi="Arial" w:cs="Arial"/>
          <w:i/>
          <w:spacing w:val="1"/>
          <w:w w:val="102"/>
          <w:sz w:val="22"/>
          <w:szCs w:val="22"/>
        </w:rPr>
        <w:t>s</w:t>
      </w:r>
      <w:r w:rsidRPr="00CC6AD9">
        <w:rPr>
          <w:rFonts w:ascii="Arial" w:eastAsia="Calibri" w:hAnsi="Arial" w:cs="Arial"/>
          <w:i/>
          <w:spacing w:val="-1"/>
          <w:w w:val="102"/>
          <w:sz w:val="22"/>
          <w:szCs w:val="22"/>
        </w:rPr>
        <w:t>t</w:t>
      </w:r>
      <w:r w:rsidRPr="00CC6AD9">
        <w:rPr>
          <w:rFonts w:ascii="Arial" w:eastAsia="Calibri" w:hAnsi="Arial" w:cs="Arial"/>
          <w:i/>
          <w:w w:val="102"/>
          <w:sz w:val="22"/>
          <w:szCs w:val="22"/>
        </w:rPr>
        <w:t>o</w:t>
      </w:r>
      <w:r w:rsidRPr="00CC6AD9">
        <w:rPr>
          <w:rFonts w:ascii="Arial" w:eastAsia="Calibri" w:hAnsi="Arial" w:cs="Arial"/>
          <w:i/>
          <w:spacing w:val="2"/>
          <w:w w:val="102"/>
          <w:sz w:val="22"/>
          <w:szCs w:val="22"/>
        </w:rPr>
        <w:t>r</w:t>
      </w:r>
      <w:r w:rsidRPr="00CC6AD9">
        <w:rPr>
          <w:rFonts w:ascii="Arial" w:eastAsia="Calibri" w:hAnsi="Arial" w:cs="Arial"/>
          <w:i/>
          <w:w w:val="102"/>
          <w:sz w:val="22"/>
          <w:szCs w:val="22"/>
        </w:rPr>
        <w:t>m</w:t>
      </w:r>
      <w:r w:rsidRPr="00CC6AD9">
        <w:rPr>
          <w:rFonts w:ascii="Arial" w:eastAsia="Calibri" w:hAnsi="Arial" w:cs="Arial"/>
          <w:i/>
          <w:spacing w:val="1"/>
          <w:w w:val="102"/>
          <w:sz w:val="22"/>
          <w:szCs w:val="22"/>
        </w:rPr>
        <w:t>i</w:t>
      </w:r>
      <w:r w:rsidRPr="00CC6AD9">
        <w:rPr>
          <w:rFonts w:ascii="Arial" w:eastAsia="Calibri" w:hAnsi="Arial" w:cs="Arial"/>
          <w:i/>
          <w:spacing w:val="-1"/>
          <w:w w:val="102"/>
          <w:sz w:val="22"/>
          <w:szCs w:val="22"/>
        </w:rPr>
        <w:t>n</w:t>
      </w:r>
      <w:r w:rsidRPr="00CC6AD9">
        <w:rPr>
          <w:rFonts w:ascii="Arial" w:eastAsia="Calibri" w:hAnsi="Arial" w:cs="Arial"/>
          <w:i/>
          <w:w w:val="102"/>
          <w:sz w:val="22"/>
          <w:szCs w:val="22"/>
        </w:rPr>
        <w:t>g</w:t>
      </w:r>
    </w:p>
    <w:p w:rsidR="000453F0" w:rsidRPr="00CC6AD9" w:rsidRDefault="000453F0" w:rsidP="009730AE">
      <w:pPr>
        <w:pStyle w:val="ListParagraph"/>
        <w:numPr>
          <w:ilvl w:val="2"/>
          <w:numId w:val="52"/>
        </w:numPr>
        <w:spacing w:line="360" w:lineRule="auto"/>
        <w:ind w:left="1134" w:hanging="425"/>
        <w:jc w:val="both"/>
        <w:rPr>
          <w:rFonts w:ascii="Arial" w:eastAsia="Calibri" w:hAnsi="Arial" w:cs="Arial"/>
          <w:w w:val="102"/>
          <w:sz w:val="22"/>
          <w:szCs w:val="22"/>
          <w:lang w:val="id-ID"/>
        </w:rPr>
      </w:pPr>
      <w:r w:rsidRPr="00CC6AD9">
        <w:rPr>
          <w:rFonts w:ascii="Arial" w:eastAsia="Calibri" w:hAnsi="Arial" w:cs="Arial"/>
          <w:sz w:val="22"/>
          <w:szCs w:val="22"/>
        </w:rPr>
        <w:t>M</w:t>
      </w:r>
      <w:r w:rsidRPr="00CC6AD9">
        <w:rPr>
          <w:rFonts w:ascii="Arial" w:eastAsia="Calibri" w:hAnsi="Arial" w:cs="Arial"/>
          <w:spacing w:val="1"/>
          <w:sz w:val="22"/>
          <w:szCs w:val="22"/>
        </w:rPr>
        <w:t>ek</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1"/>
          <w:sz w:val="22"/>
          <w:szCs w:val="22"/>
        </w:rPr>
        <w:t>is</w:t>
      </w:r>
      <w:r w:rsidRPr="00CC6AD9">
        <w:rPr>
          <w:rFonts w:ascii="Arial" w:eastAsia="Calibri" w:hAnsi="Arial" w:cs="Arial"/>
          <w:sz w:val="22"/>
          <w:szCs w:val="22"/>
        </w:rPr>
        <w:t>me</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u</w:t>
      </w:r>
      <w:r w:rsidRPr="00CC6AD9">
        <w:rPr>
          <w:rFonts w:ascii="Arial" w:eastAsia="Calibri" w:hAnsi="Arial" w:cs="Arial"/>
          <w:spacing w:val="3"/>
          <w:sz w:val="22"/>
          <w:szCs w:val="22"/>
        </w:rPr>
        <w:t>m</w:t>
      </w:r>
      <w:r w:rsidRPr="00CC6AD9">
        <w:rPr>
          <w:rFonts w:ascii="Arial" w:eastAsia="Calibri" w:hAnsi="Arial" w:cs="Arial"/>
          <w:spacing w:val="-1"/>
          <w:sz w:val="22"/>
          <w:szCs w:val="22"/>
        </w:rPr>
        <w:t>pu</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t</w:t>
      </w:r>
      <w:r w:rsidRPr="00CC6AD9">
        <w:rPr>
          <w:rFonts w:ascii="Arial" w:eastAsia="Calibri" w:hAnsi="Arial" w:cs="Arial"/>
          <w:spacing w:val="5"/>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w:t>
      </w:r>
      <w:r w:rsidRPr="00CC6AD9">
        <w:rPr>
          <w:rFonts w:ascii="Arial" w:eastAsia="Calibri" w:hAnsi="Arial" w:cs="Arial"/>
          <w:spacing w:val="2"/>
          <w:w w:val="102"/>
          <w:sz w:val="22"/>
          <w:szCs w:val="22"/>
        </w:rPr>
        <w:t>u</w:t>
      </w:r>
      <w:r w:rsidRPr="00CC6AD9">
        <w:rPr>
          <w:rFonts w:ascii="Arial" w:eastAsia="Calibri" w:hAnsi="Arial" w:cs="Arial"/>
          <w:spacing w:val="-1"/>
          <w:w w:val="102"/>
          <w:sz w:val="22"/>
          <w:szCs w:val="22"/>
        </w:rPr>
        <w:t>b</w:t>
      </w:r>
      <w:r w:rsidRPr="00CC6AD9">
        <w:rPr>
          <w:rFonts w:ascii="Arial" w:eastAsia="Calibri" w:hAnsi="Arial" w:cs="Arial"/>
          <w:spacing w:val="1"/>
          <w:w w:val="102"/>
          <w:sz w:val="22"/>
          <w:szCs w:val="22"/>
        </w:rPr>
        <w:t>ye</w:t>
      </w:r>
      <w:r w:rsidRPr="00CC6AD9">
        <w:rPr>
          <w:rFonts w:ascii="Arial" w:eastAsia="Calibri" w:hAnsi="Arial" w:cs="Arial"/>
          <w:w w:val="102"/>
          <w:sz w:val="22"/>
          <w:szCs w:val="22"/>
        </w:rPr>
        <w:t xml:space="preserve">k </w:t>
      </w:r>
    </w:p>
    <w:p w:rsidR="000453F0" w:rsidRPr="00CC6AD9" w:rsidRDefault="000453F0" w:rsidP="009730AE">
      <w:pPr>
        <w:pStyle w:val="ListParagraph"/>
        <w:numPr>
          <w:ilvl w:val="2"/>
          <w:numId w:val="52"/>
        </w:numPr>
        <w:spacing w:line="360" w:lineRule="auto"/>
        <w:ind w:left="1134" w:hanging="425"/>
        <w:jc w:val="both"/>
        <w:rPr>
          <w:rFonts w:ascii="Arial" w:eastAsia="Calibri" w:hAnsi="Arial" w:cs="Arial"/>
          <w:w w:val="102"/>
          <w:sz w:val="22"/>
          <w:szCs w:val="22"/>
          <w:lang w:val="id-ID"/>
        </w:rPr>
      </w:pP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g</w:t>
      </w:r>
      <w:r w:rsidRPr="00CC6AD9">
        <w:rPr>
          <w:rFonts w:ascii="Arial" w:eastAsia="Calibri" w:hAnsi="Arial" w:cs="Arial"/>
          <w:spacing w:val="-1"/>
          <w:sz w:val="22"/>
          <w:szCs w:val="22"/>
        </w:rPr>
        <w:t>un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pacing w:val="2"/>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00132396" w:rsidRPr="00CC6AD9">
        <w:rPr>
          <w:rFonts w:ascii="Arial" w:eastAsia="Calibri" w:hAnsi="Arial" w:cs="Arial"/>
          <w:spacing w:val="1"/>
          <w:sz w:val="22"/>
          <w:szCs w:val="22"/>
        </w:rPr>
        <w:t>faktor</w:t>
      </w:r>
      <w:r w:rsidRPr="00CC6AD9">
        <w:rPr>
          <w:rFonts w:ascii="Arial" w:eastAsia="Calibri" w:hAnsi="Arial" w:cs="Arial"/>
          <w:spacing w:val="1"/>
          <w:sz w:val="22"/>
          <w:szCs w:val="22"/>
          <w:lang w:val="id-ID"/>
        </w:rPr>
        <w:t xml:space="preserve"> </w:t>
      </w:r>
      <w:r w:rsidRPr="00CC6AD9">
        <w:rPr>
          <w:rFonts w:ascii="Arial" w:eastAsia="Calibri" w:hAnsi="Arial" w:cs="Arial"/>
          <w:spacing w:val="1"/>
          <w:w w:val="102"/>
          <w:sz w:val="22"/>
          <w:szCs w:val="22"/>
          <w:lang w:val="id-ID"/>
        </w:rPr>
        <w:t>k</w:t>
      </w:r>
      <w:r w:rsidRPr="00CC6AD9">
        <w:rPr>
          <w:rFonts w:ascii="Arial" w:eastAsia="Calibri" w:hAnsi="Arial" w:cs="Arial"/>
          <w:spacing w:val="1"/>
          <w:w w:val="102"/>
          <w:sz w:val="22"/>
          <w:szCs w:val="22"/>
        </w:rPr>
        <w:t>ontributor</w:t>
      </w:r>
    </w:p>
    <w:p w:rsidR="000453F0" w:rsidRPr="00CC6AD9" w:rsidRDefault="000453F0" w:rsidP="009730AE">
      <w:pPr>
        <w:pStyle w:val="ListParagraph"/>
        <w:spacing w:line="360" w:lineRule="auto"/>
        <w:ind w:right="1996"/>
        <w:jc w:val="both"/>
        <w:rPr>
          <w:rFonts w:ascii="Arial" w:eastAsia="Calibri" w:hAnsi="Arial" w:cs="Arial"/>
          <w:w w:val="102"/>
          <w:sz w:val="22"/>
          <w:szCs w:val="22"/>
          <w:lang w:val="id-ID"/>
        </w:rPr>
      </w:pPr>
      <w:r w:rsidRPr="00CC6AD9">
        <w:rPr>
          <w:rFonts w:ascii="Arial" w:eastAsia="Calibri" w:hAnsi="Arial" w:cs="Arial"/>
          <w:spacing w:val="1"/>
          <w:sz w:val="22"/>
          <w:szCs w:val="22"/>
        </w:rPr>
        <w:t>Ke</w:t>
      </w:r>
      <w:r w:rsidRPr="00CC6AD9">
        <w:rPr>
          <w:rFonts w:ascii="Arial" w:eastAsia="Calibri" w:hAnsi="Arial" w:cs="Arial"/>
          <w:spacing w:val="-1"/>
          <w:sz w:val="22"/>
          <w:szCs w:val="22"/>
        </w:rPr>
        <w:t>un</w:t>
      </w:r>
      <w:r w:rsidRPr="00CC6AD9">
        <w:rPr>
          <w:rFonts w:ascii="Arial" w:eastAsia="Calibri" w:hAnsi="Arial" w:cs="Arial"/>
          <w:spacing w:val="1"/>
          <w:sz w:val="22"/>
          <w:szCs w:val="22"/>
        </w:rPr>
        <w:t>t</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n</w:t>
      </w:r>
      <w:r w:rsidR="00C8189C" w:rsidRPr="00CC6AD9">
        <w:rPr>
          <w:rFonts w:ascii="Arial" w:eastAsia="Calibri" w:hAnsi="Arial" w:cs="Arial"/>
          <w:sz w:val="22"/>
          <w:szCs w:val="22"/>
          <w:lang w:val="id-ID"/>
        </w:rPr>
        <w:t xml:space="preserve"> </w:t>
      </w:r>
      <w:r w:rsidRPr="00CC6AD9">
        <w:rPr>
          <w:rFonts w:ascii="Arial" w:eastAsia="Calibri" w:hAnsi="Arial" w:cs="Arial"/>
          <w:w w:val="102"/>
          <w:sz w:val="22"/>
          <w:szCs w:val="22"/>
        </w:rPr>
        <w:t>:</w:t>
      </w:r>
    </w:p>
    <w:p w:rsidR="000453F0" w:rsidRPr="00CC6AD9" w:rsidRDefault="000453F0" w:rsidP="008A6D0F">
      <w:pPr>
        <w:pStyle w:val="ListParagraph"/>
        <w:numPr>
          <w:ilvl w:val="0"/>
          <w:numId w:val="79"/>
        </w:numPr>
        <w:spacing w:line="360" w:lineRule="auto"/>
        <w:ind w:left="1134" w:hanging="425"/>
        <w:jc w:val="both"/>
        <w:rPr>
          <w:rFonts w:ascii="Arial" w:eastAsia="Calibri" w:hAnsi="Arial" w:cs="Arial"/>
          <w:sz w:val="22"/>
          <w:szCs w:val="22"/>
        </w:rPr>
      </w:pPr>
      <w:r w:rsidRPr="00CC6AD9">
        <w:rPr>
          <w:rFonts w:ascii="Arial" w:eastAsia="Calibri" w:hAnsi="Arial" w:cs="Arial"/>
          <w:sz w:val="22"/>
          <w:szCs w:val="22"/>
        </w:rPr>
        <w:t>C</w:t>
      </w:r>
      <w:r w:rsidRPr="00CC6AD9">
        <w:rPr>
          <w:rFonts w:ascii="Arial" w:eastAsia="Calibri" w:hAnsi="Arial" w:cs="Arial"/>
          <w:spacing w:val="1"/>
          <w:sz w:val="22"/>
          <w:szCs w:val="22"/>
        </w:rPr>
        <w:t>e</w:t>
      </w:r>
      <w:r w:rsidRPr="00CC6AD9">
        <w:rPr>
          <w:rFonts w:ascii="Arial" w:eastAsia="Calibri" w:hAnsi="Arial" w:cs="Arial"/>
          <w:spacing w:val="-1"/>
          <w:sz w:val="22"/>
          <w:szCs w:val="22"/>
        </w:rPr>
        <w:t>p</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m</w:t>
      </w:r>
      <w:r w:rsidRPr="00CC6AD9">
        <w:rPr>
          <w:rFonts w:ascii="Arial" w:eastAsia="Calibri" w:hAnsi="Arial" w:cs="Arial"/>
          <w:spacing w:val="-1"/>
          <w:w w:val="102"/>
          <w:sz w:val="22"/>
          <w:szCs w:val="22"/>
        </w:rPr>
        <w:t>ud</w:t>
      </w:r>
      <w:r w:rsidRPr="00CC6AD9">
        <w:rPr>
          <w:rFonts w:ascii="Arial" w:eastAsia="Calibri" w:hAnsi="Arial" w:cs="Arial"/>
          <w:spacing w:val="3"/>
          <w:w w:val="102"/>
          <w:sz w:val="22"/>
          <w:szCs w:val="22"/>
        </w:rPr>
        <w:t>a</w:t>
      </w:r>
      <w:r w:rsidRPr="00CC6AD9">
        <w:rPr>
          <w:rFonts w:ascii="Arial" w:eastAsia="Calibri" w:hAnsi="Arial" w:cs="Arial"/>
          <w:w w:val="102"/>
          <w:sz w:val="22"/>
          <w:szCs w:val="22"/>
        </w:rPr>
        <w:t>h</w:t>
      </w:r>
    </w:p>
    <w:p w:rsidR="000453F0" w:rsidRPr="00CC6AD9" w:rsidRDefault="000453F0" w:rsidP="008A6D0F">
      <w:pPr>
        <w:pStyle w:val="ListParagraph"/>
        <w:numPr>
          <w:ilvl w:val="0"/>
          <w:numId w:val="79"/>
        </w:numPr>
        <w:spacing w:line="360" w:lineRule="auto"/>
        <w:ind w:left="1134" w:hanging="425"/>
        <w:jc w:val="both"/>
        <w:rPr>
          <w:rFonts w:ascii="Arial" w:eastAsia="Calibri" w:hAnsi="Arial" w:cs="Arial"/>
          <w:sz w:val="22"/>
          <w:szCs w:val="22"/>
        </w:rPr>
      </w:pPr>
      <w:r w:rsidRPr="00CC6AD9">
        <w:rPr>
          <w:rFonts w:ascii="Arial" w:eastAsia="Calibri" w:hAnsi="Arial" w:cs="Arial"/>
          <w:spacing w:val="1"/>
          <w:sz w:val="22"/>
          <w:szCs w:val="22"/>
        </w:rPr>
        <w:t>Ti</w:t>
      </w:r>
      <w:r w:rsidRPr="00CC6AD9">
        <w:rPr>
          <w:rFonts w:ascii="Arial" w:eastAsia="Calibri" w:hAnsi="Arial" w:cs="Arial"/>
          <w:spacing w:val="-1"/>
          <w:sz w:val="22"/>
          <w:szCs w:val="22"/>
        </w:rPr>
        <w:t>d</w:t>
      </w:r>
      <w:r w:rsidRPr="00CC6AD9">
        <w:rPr>
          <w:rFonts w:ascii="Arial" w:eastAsia="Calibri" w:hAnsi="Arial" w:cs="Arial"/>
          <w:sz w:val="22"/>
          <w:szCs w:val="22"/>
        </w:rPr>
        <w:t>ak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el</w:t>
      </w:r>
      <w:r w:rsidRPr="00CC6AD9">
        <w:rPr>
          <w:rFonts w:ascii="Arial" w:eastAsia="Calibri" w:hAnsi="Arial" w:cs="Arial"/>
          <w:spacing w:val="-1"/>
          <w:sz w:val="22"/>
          <w:szCs w:val="22"/>
        </w:rPr>
        <w:t>ib</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w:t>
      </w:r>
      <w:r w:rsidRPr="00CC6AD9">
        <w:rPr>
          <w:rFonts w:ascii="Arial" w:eastAsia="Calibri" w:hAnsi="Arial" w:cs="Arial"/>
          <w:spacing w:val="-1"/>
          <w:sz w:val="22"/>
          <w:szCs w:val="22"/>
        </w:rPr>
        <w:t>n</w:t>
      </w:r>
      <w:r w:rsidRPr="00CC6AD9">
        <w:rPr>
          <w:rFonts w:ascii="Arial" w:eastAsia="Calibri" w:hAnsi="Arial" w:cs="Arial"/>
          <w:spacing w:val="-3"/>
          <w:sz w:val="22"/>
          <w:szCs w:val="22"/>
        </w:rPr>
        <w:t>j</w:t>
      </w:r>
      <w:r w:rsidRPr="00CC6AD9">
        <w:rPr>
          <w:rFonts w:ascii="Arial" w:eastAsia="Calibri" w:hAnsi="Arial" w:cs="Arial"/>
          <w:spacing w:val="3"/>
          <w:sz w:val="22"/>
          <w:szCs w:val="22"/>
        </w:rPr>
        <w:t>a</w:t>
      </w:r>
      <w:r w:rsidRPr="00CC6AD9">
        <w:rPr>
          <w:rFonts w:ascii="Arial" w:eastAsia="Calibri" w:hAnsi="Arial" w:cs="Arial"/>
          <w:spacing w:val="-1"/>
          <w:sz w:val="22"/>
          <w:szCs w:val="22"/>
        </w:rPr>
        <w:t>u</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u</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i</w:t>
      </w:r>
      <w:r w:rsidRPr="00CC6AD9">
        <w:rPr>
          <w:rFonts w:ascii="Arial" w:eastAsia="Calibri" w:hAnsi="Arial" w:cs="Arial"/>
          <w:w w:val="102"/>
          <w:sz w:val="22"/>
          <w:szCs w:val="22"/>
        </w:rPr>
        <w:t>l</w:t>
      </w:r>
    </w:p>
    <w:p w:rsidR="000453F0" w:rsidRPr="00CC6AD9" w:rsidRDefault="000453F0" w:rsidP="008A6D0F">
      <w:pPr>
        <w:pStyle w:val="ListParagraph"/>
        <w:numPr>
          <w:ilvl w:val="0"/>
          <w:numId w:val="79"/>
        </w:numPr>
        <w:spacing w:line="360" w:lineRule="auto"/>
        <w:ind w:left="1134" w:hanging="425"/>
        <w:jc w:val="both"/>
        <w:rPr>
          <w:rFonts w:ascii="Arial" w:eastAsia="Calibri" w:hAnsi="Arial" w:cs="Arial"/>
          <w:sz w:val="22"/>
          <w:szCs w:val="22"/>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i</w:t>
      </w:r>
      <w:r w:rsidRPr="00CC6AD9">
        <w:rPr>
          <w:rFonts w:ascii="Arial" w:eastAsia="Calibri" w:hAnsi="Arial" w:cs="Arial"/>
          <w:spacing w:val="-3"/>
          <w:sz w:val="22"/>
          <w:szCs w:val="22"/>
        </w:rPr>
        <w:t>j</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c</w:t>
      </w:r>
      <w:r w:rsidRPr="00CC6AD9">
        <w:rPr>
          <w:rFonts w:ascii="Arial" w:eastAsia="Calibri" w:hAnsi="Arial" w:cs="Arial"/>
          <w:spacing w:val="-1"/>
          <w:sz w:val="22"/>
          <w:szCs w:val="22"/>
        </w:rPr>
        <w:t>u</w:t>
      </w:r>
      <w:r w:rsidRPr="00CC6AD9">
        <w:rPr>
          <w:rFonts w:ascii="Arial" w:eastAsia="Calibri" w:hAnsi="Arial" w:cs="Arial"/>
          <w:spacing w:val="1"/>
          <w:sz w:val="22"/>
          <w:szCs w:val="22"/>
        </w:rPr>
        <w:t>lk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tid</w:t>
      </w:r>
      <w:r w:rsidRPr="00CC6AD9">
        <w:rPr>
          <w:rFonts w:ascii="Arial" w:eastAsia="Calibri" w:hAnsi="Arial" w:cs="Arial"/>
          <w:sz w:val="22"/>
          <w:szCs w:val="22"/>
        </w:rPr>
        <w:t>ak</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b</w:t>
      </w:r>
      <w:r w:rsidRPr="00CC6AD9">
        <w:rPr>
          <w:rFonts w:ascii="Arial" w:eastAsia="Calibri" w:hAnsi="Arial" w:cs="Arial"/>
          <w:spacing w:val="1"/>
          <w:w w:val="102"/>
          <w:sz w:val="22"/>
          <w:szCs w:val="22"/>
        </w:rPr>
        <w:t>i</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w w:val="102"/>
          <w:sz w:val="22"/>
          <w:szCs w:val="22"/>
        </w:rPr>
        <w:t>a</w:t>
      </w:r>
    </w:p>
    <w:p w:rsidR="000453F0" w:rsidRPr="00CC6AD9" w:rsidRDefault="000453F0" w:rsidP="008A6D0F">
      <w:pPr>
        <w:pStyle w:val="ListParagraph"/>
        <w:numPr>
          <w:ilvl w:val="0"/>
          <w:numId w:val="79"/>
        </w:numPr>
        <w:spacing w:line="360" w:lineRule="auto"/>
        <w:ind w:left="1134" w:right="2279" w:hanging="425"/>
        <w:jc w:val="both"/>
        <w:rPr>
          <w:rFonts w:ascii="Arial" w:eastAsia="Calibri" w:hAnsi="Arial" w:cs="Arial"/>
          <w:w w:val="102"/>
          <w:sz w:val="22"/>
          <w:szCs w:val="22"/>
          <w:lang w:val="id-ID"/>
        </w:rPr>
      </w:pPr>
      <w:r w:rsidRPr="00CC6AD9">
        <w:rPr>
          <w:rFonts w:ascii="Arial" w:eastAsia="Calibri" w:hAnsi="Arial" w:cs="Arial"/>
          <w:sz w:val="22"/>
          <w:szCs w:val="22"/>
        </w:rPr>
        <w:t>Ba</w:t>
      </w:r>
      <w:r w:rsidRPr="00CC6AD9">
        <w:rPr>
          <w:rFonts w:ascii="Arial" w:eastAsia="Calibri" w:hAnsi="Arial" w:cs="Arial"/>
          <w:spacing w:val="1"/>
          <w:sz w:val="22"/>
          <w:szCs w:val="22"/>
        </w:rPr>
        <w:t>i</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untu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i/>
          <w:spacing w:val="-3"/>
          <w:sz w:val="22"/>
          <w:szCs w:val="22"/>
        </w:rPr>
        <w:t>o</w:t>
      </w:r>
      <w:r w:rsidRPr="00CC6AD9">
        <w:rPr>
          <w:rFonts w:ascii="Arial" w:eastAsia="Calibri" w:hAnsi="Arial" w:cs="Arial"/>
          <w:i/>
          <w:sz w:val="22"/>
          <w:szCs w:val="22"/>
        </w:rPr>
        <w:t>n</w:t>
      </w:r>
      <w:r w:rsidRPr="00CC6AD9">
        <w:rPr>
          <w:rFonts w:ascii="Arial" w:eastAsia="Calibri" w:hAnsi="Arial" w:cs="Arial"/>
          <w:i/>
          <w:sz w:val="22"/>
          <w:szCs w:val="22"/>
          <w:lang w:val="id-ID"/>
        </w:rPr>
        <w:t xml:space="preserve"> </w:t>
      </w:r>
      <w:r w:rsidRPr="00CC6AD9">
        <w:rPr>
          <w:rFonts w:ascii="Arial" w:eastAsia="Calibri" w:hAnsi="Arial" w:cs="Arial"/>
          <w:i/>
          <w:spacing w:val="1"/>
          <w:sz w:val="22"/>
          <w:szCs w:val="22"/>
        </w:rPr>
        <w:t>t</w:t>
      </w:r>
      <w:r w:rsidRPr="00CC6AD9">
        <w:rPr>
          <w:rFonts w:ascii="Arial" w:eastAsia="Calibri" w:hAnsi="Arial" w:cs="Arial"/>
          <w:i/>
          <w:spacing w:val="-1"/>
          <w:sz w:val="22"/>
          <w:szCs w:val="22"/>
        </w:rPr>
        <w:t>h</w:t>
      </w:r>
      <w:r w:rsidRPr="00CC6AD9">
        <w:rPr>
          <w:rFonts w:ascii="Arial" w:eastAsia="Calibri" w:hAnsi="Arial" w:cs="Arial"/>
          <w:i/>
          <w:sz w:val="22"/>
          <w:szCs w:val="22"/>
        </w:rPr>
        <w:t>e</w:t>
      </w:r>
      <w:r w:rsidRPr="00CC6AD9">
        <w:rPr>
          <w:rFonts w:ascii="Arial" w:eastAsia="Calibri" w:hAnsi="Arial" w:cs="Arial"/>
          <w:i/>
          <w:sz w:val="22"/>
          <w:szCs w:val="22"/>
          <w:lang w:val="id-ID"/>
        </w:rPr>
        <w:t xml:space="preserve"> </w:t>
      </w:r>
      <w:r w:rsidRPr="00CC6AD9">
        <w:rPr>
          <w:rFonts w:ascii="Arial" w:eastAsia="Calibri" w:hAnsi="Arial" w:cs="Arial"/>
          <w:i/>
          <w:spacing w:val="-1"/>
          <w:sz w:val="22"/>
          <w:szCs w:val="22"/>
        </w:rPr>
        <w:t>s</w:t>
      </w:r>
      <w:r w:rsidRPr="00CC6AD9">
        <w:rPr>
          <w:rFonts w:ascii="Arial" w:eastAsia="Calibri" w:hAnsi="Arial" w:cs="Arial"/>
          <w:i/>
          <w:sz w:val="22"/>
          <w:szCs w:val="22"/>
        </w:rPr>
        <w:t>p</w:t>
      </w:r>
      <w:r w:rsidRPr="00CC6AD9">
        <w:rPr>
          <w:rFonts w:ascii="Arial" w:eastAsia="Calibri" w:hAnsi="Arial" w:cs="Arial"/>
          <w:i/>
          <w:spacing w:val="2"/>
          <w:sz w:val="22"/>
          <w:szCs w:val="22"/>
        </w:rPr>
        <w:t>o</w:t>
      </w:r>
      <w:r w:rsidRPr="00CC6AD9">
        <w:rPr>
          <w:rFonts w:ascii="Arial" w:eastAsia="Calibri" w:hAnsi="Arial" w:cs="Arial"/>
          <w:i/>
          <w:sz w:val="22"/>
          <w:szCs w:val="22"/>
        </w:rPr>
        <w:t>t</w:t>
      </w:r>
      <w:r w:rsidRPr="00CC6AD9">
        <w:rPr>
          <w:rFonts w:ascii="Arial" w:eastAsia="Calibri" w:hAnsi="Arial" w:cs="Arial"/>
          <w:i/>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sol</w:t>
      </w:r>
      <w:r w:rsidRPr="00CC6AD9">
        <w:rPr>
          <w:rFonts w:ascii="Arial" w:eastAsia="Calibri" w:hAnsi="Arial" w:cs="Arial"/>
          <w:spacing w:val="-1"/>
          <w:w w:val="102"/>
          <w:sz w:val="22"/>
          <w:szCs w:val="22"/>
        </w:rPr>
        <w:t>u</w:t>
      </w:r>
      <w:r w:rsidRPr="00CC6AD9">
        <w:rPr>
          <w:rFonts w:ascii="Arial" w:eastAsia="Calibri" w:hAnsi="Arial" w:cs="Arial"/>
          <w:spacing w:val="1"/>
          <w:w w:val="102"/>
          <w:sz w:val="22"/>
          <w:szCs w:val="22"/>
        </w:rPr>
        <w:t>si</w:t>
      </w:r>
      <w:r w:rsidRPr="00CC6AD9">
        <w:rPr>
          <w:rFonts w:ascii="Arial" w:eastAsia="Calibri" w:hAnsi="Arial" w:cs="Arial"/>
          <w:spacing w:val="-3"/>
          <w:w w:val="102"/>
          <w:sz w:val="22"/>
          <w:szCs w:val="22"/>
        </w:rPr>
        <w:t>n</w:t>
      </w:r>
      <w:r w:rsidRPr="00CC6AD9">
        <w:rPr>
          <w:rFonts w:ascii="Arial" w:eastAsia="Calibri" w:hAnsi="Arial" w:cs="Arial"/>
          <w:spacing w:val="4"/>
          <w:w w:val="102"/>
          <w:sz w:val="22"/>
          <w:szCs w:val="22"/>
        </w:rPr>
        <w:t>y</w:t>
      </w:r>
      <w:r w:rsidRPr="00CC6AD9">
        <w:rPr>
          <w:rFonts w:ascii="Arial" w:eastAsia="Calibri" w:hAnsi="Arial" w:cs="Arial"/>
          <w:w w:val="102"/>
          <w:sz w:val="22"/>
          <w:szCs w:val="22"/>
        </w:rPr>
        <w:t>a</w:t>
      </w:r>
      <w:r w:rsidRPr="00CC6AD9">
        <w:rPr>
          <w:rFonts w:ascii="Arial" w:eastAsia="Calibri" w:hAnsi="Arial" w:cs="Arial"/>
          <w:w w:val="102"/>
          <w:sz w:val="22"/>
          <w:szCs w:val="22"/>
          <w:lang w:val="id-ID"/>
        </w:rPr>
        <w:t>.</w:t>
      </w:r>
    </w:p>
    <w:p w:rsidR="000453F0" w:rsidRPr="00CC6AD9" w:rsidRDefault="000453F0" w:rsidP="009730AE">
      <w:pPr>
        <w:pStyle w:val="ListParagraph"/>
        <w:spacing w:line="360" w:lineRule="auto"/>
        <w:ind w:right="2279"/>
        <w:jc w:val="both"/>
        <w:rPr>
          <w:rFonts w:ascii="Arial" w:eastAsia="Calibri" w:hAnsi="Arial" w:cs="Arial"/>
          <w:w w:val="102"/>
          <w:sz w:val="22"/>
          <w:szCs w:val="22"/>
          <w:lang w:val="id-ID"/>
        </w:rPr>
      </w:pPr>
      <w:r w:rsidRPr="00CC6AD9">
        <w:rPr>
          <w:rFonts w:ascii="Arial" w:eastAsia="Calibri" w:hAnsi="Arial" w:cs="Arial"/>
          <w:spacing w:val="1"/>
          <w:sz w:val="22"/>
          <w:szCs w:val="22"/>
        </w:rPr>
        <w:t>Ker</w:t>
      </w:r>
      <w:r w:rsidRPr="00CC6AD9">
        <w:rPr>
          <w:rFonts w:ascii="Arial" w:eastAsia="Calibri" w:hAnsi="Arial" w:cs="Arial"/>
          <w:spacing w:val="-1"/>
          <w:sz w:val="22"/>
          <w:szCs w:val="22"/>
        </w:rPr>
        <w:t>u</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z w:val="22"/>
          <w:szCs w:val="22"/>
        </w:rPr>
        <w:t>an</w:t>
      </w:r>
      <w:r w:rsidR="00C8189C" w:rsidRPr="00CC6AD9">
        <w:rPr>
          <w:rFonts w:ascii="Arial" w:eastAsia="Calibri" w:hAnsi="Arial" w:cs="Arial"/>
          <w:sz w:val="22"/>
          <w:szCs w:val="22"/>
          <w:lang w:val="id-ID"/>
        </w:rPr>
        <w:t xml:space="preserve"> </w:t>
      </w:r>
      <w:r w:rsidRPr="00CC6AD9">
        <w:rPr>
          <w:rFonts w:ascii="Arial" w:eastAsia="Calibri" w:hAnsi="Arial" w:cs="Arial"/>
          <w:w w:val="102"/>
          <w:sz w:val="22"/>
          <w:szCs w:val="22"/>
        </w:rPr>
        <w:t>:</w:t>
      </w:r>
    </w:p>
    <w:p w:rsidR="000453F0" w:rsidRPr="00CC6AD9" w:rsidRDefault="000453F0" w:rsidP="008A6D0F">
      <w:pPr>
        <w:pStyle w:val="ListParagraph"/>
        <w:numPr>
          <w:ilvl w:val="0"/>
          <w:numId w:val="80"/>
        </w:numPr>
        <w:spacing w:line="360" w:lineRule="auto"/>
        <w:ind w:left="1134"/>
        <w:jc w:val="both"/>
        <w:rPr>
          <w:rFonts w:ascii="Arial" w:eastAsia="Calibri" w:hAnsi="Arial" w:cs="Arial"/>
          <w:sz w:val="22"/>
          <w:szCs w:val="22"/>
        </w:rPr>
      </w:pP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kelo</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pacing w:val="1"/>
          <w:sz w:val="22"/>
          <w:szCs w:val="22"/>
        </w:rPr>
        <w:t>o</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ak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3"/>
          <w:sz w:val="22"/>
          <w:szCs w:val="22"/>
        </w:rPr>
        <w:t>r</w:t>
      </w:r>
      <w:r w:rsidRPr="00CC6AD9">
        <w:rPr>
          <w:rFonts w:ascii="Arial" w:eastAsia="Calibri" w:hAnsi="Arial" w:cs="Arial"/>
          <w:spacing w:val="1"/>
          <w:sz w:val="22"/>
          <w:szCs w:val="22"/>
        </w:rPr>
        <w:t>s</w:t>
      </w:r>
      <w:r w:rsidRPr="00CC6AD9">
        <w:rPr>
          <w:rFonts w:ascii="Arial" w:eastAsia="Calibri" w:hAnsi="Arial" w:cs="Arial"/>
          <w:spacing w:val="-1"/>
          <w:sz w:val="22"/>
          <w:szCs w:val="22"/>
        </w:rPr>
        <w:t>t</w:t>
      </w:r>
      <w:r w:rsidRPr="00CC6AD9">
        <w:rPr>
          <w:rFonts w:ascii="Arial" w:eastAsia="Calibri" w:hAnsi="Arial" w:cs="Arial"/>
          <w:spacing w:val="-2"/>
          <w:sz w:val="22"/>
          <w:szCs w:val="22"/>
        </w:rPr>
        <w:t>r</w:t>
      </w:r>
      <w:r w:rsidRPr="00CC6AD9">
        <w:rPr>
          <w:rFonts w:ascii="Arial" w:eastAsia="Calibri" w:hAnsi="Arial" w:cs="Arial"/>
          <w:spacing w:val="-1"/>
          <w:sz w:val="22"/>
          <w:szCs w:val="22"/>
        </w:rPr>
        <w:t>u</w:t>
      </w:r>
      <w:r w:rsidRPr="00CC6AD9">
        <w:rPr>
          <w:rFonts w:ascii="Arial" w:eastAsia="Calibri" w:hAnsi="Arial" w:cs="Arial"/>
          <w:spacing w:val="3"/>
          <w:sz w:val="22"/>
          <w:szCs w:val="22"/>
        </w:rPr>
        <w:t>k</w:t>
      </w:r>
      <w:r w:rsidRPr="00CC6AD9">
        <w:rPr>
          <w:rFonts w:ascii="Arial" w:eastAsia="Calibri" w:hAnsi="Arial" w:cs="Arial"/>
          <w:spacing w:val="1"/>
          <w:sz w:val="22"/>
          <w:szCs w:val="22"/>
        </w:rPr>
        <w:t>t</w:t>
      </w:r>
      <w:r w:rsidRPr="00CC6AD9">
        <w:rPr>
          <w:rFonts w:ascii="Arial" w:eastAsia="Calibri" w:hAnsi="Arial" w:cs="Arial"/>
          <w:spacing w:val="-3"/>
          <w:sz w:val="22"/>
          <w:szCs w:val="22"/>
        </w:rPr>
        <w:t>u</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o</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pacing w:val="-3"/>
          <w:sz w:val="22"/>
          <w:szCs w:val="22"/>
        </w:rPr>
        <w:t>n</w:t>
      </w:r>
      <w:r w:rsidRPr="00CC6AD9">
        <w:rPr>
          <w:rFonts w:ascii="Arial" w:eastAsia="Calibri" w:hAnsi="Arial" w:cs="Arial"/>
          <w:spacing w:val="3"/>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w:t>
      </w:r>
      <w:r w:rsidRPr="00CC6AD9">
        <w:rPr>
          <w:rFonts w:ascii="Arial" w:eastAsia="Calibri" w:hAnsi="Arial" w:cs="Arial"/>
          <w:spacing w:val="2"/>
          <w:w w:val="102"/>
          <w:sz w:val="22"/>
          <w:szCs w:val="22"/>
        </w:rPr>
        <w:t>e</w:t>
      </w:r>
      <w:r w:rsidRPr="00CC6AD9">
        <w:rPr>
          <w:rFonts w:ascii="Arial" w:eastAsia="Calibri" w:hAnsi="Arial" w:cs="Arial"/>
          <w:spacing w:val="1"/>
          <w:w w:val="102"/>
          <w:sz w:val="22"/>
          <w:szCs w:val="22"/>
        </w:rPr>
        <w:t>seo</w:t>
      </w:r>
      <w:r w:rsidRPr="00CC6AD9">
        <w:rPr>
          <w:rFonts w:ascii="Arial" w:eastAsia="Calibri" w:hAnsi="Arial" w:cs="Arial"/>
          <w:spacing w:val="-2"/>
          <w:w w:val="102"/>
          <w:sz w:val="22"/>
          <w:szCs w:val="22"/>
        </w:rPr>
        <w:t>r</w:t>
      </w:r>
      <w:r w:rsidRPr="00CC6AD9">
        <w:rPr>
          <w:rFonts w:ascii="Arial" w:eastAsia="Calibri" w:hAnsi="Arial" w:cs="Arial"/>
          <w:spacing w:val="3"/>
          <w:w w:val="102"/>
          <w:sz w:val="22"/>
          <w:szCs w:val="22"/>
        </w:rPr>
        <w:t>a</w:t>
      </w:r>
      <w:r w:rsidRPr="00CC6AD9">
        <w:rPr>
          <w:rFonts w:ascii="Arial" w:eastAsia="Calibri" w:hAnsi="Arial" w:cs="Arial"/>
          <w:spacing w:val="-3"/>
          <w:w w:val="102"/>
          <w:sz w:val="22"/>
          <w:szCs w:val="22"/>
        </w:rPr>
        <w:t>n</w:t>
      </w:r>
      <w:r w:rsidRPr="00CC6AD9">
        <w:rPr>
          <w:rFonts w:ascii="Arial" w:eastAsia="Calibri" w:hAnsi="Arial" w:cs="Arial"/>
          <w:w w:val="102"/>
          <w:sz w:val="22"/>
          <w:szCs w:val="22"/>
        </w:rPr>
        <w:t>g</w:t>
      </w:r>
      <w:r w:rsidR="001728F2" w:rsidRPr="00CC6AD9">
        <w:rPr>
          <w:rFonts w:ascii="Arial" w:eastAsia="Calibri" w:hAnsi="Arial" w:cs="Arial"/>
          <w:w w:val="102"/>
          <w:sz w:val="22"/>
          <w:szCs w:val="22"/>
        </w:rPr>
        <w:t>.</w:t>
      </w:r>
    </w:p>
    <w:p w:rsidR="005D2CCC" w:rsidRPr="00CC6AD9" w:rsidRDefault="000453F0" w:rsidP="008A6D0F">
      <w:pPr>
        <w:pStyle w:val="ListParagraph"/>
        <w:numPr>
          <w:ilvl w:val="0"/>
          <w:numId w:val="80"/>
        </w:numPr>
        <w:tabs>
          <w:tab w:val="left" w:pos="1800"/>
        </w:tabs>
        <w:spacing w:line="360" w:lineRule="auto"/>
        <w:ind w:left="1134" w:right="742"/>
        <w:jc w:val="both"/>
        <w:rPr>
          <w:rFonts w:ascii="Arial" w:eastAsia="Calibri" w:hAnsi="Arial" w:cs="Arial"/>
          <w:sz w:val="22"/>
          <w:szCs w:val="22"/>
        </w:rPr>
      </w:pP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2"/>
          <w:sz w:val="22"/>
          <w:szCs w:val="22"/>
        </w:rPr>
        <w:t>g</w:t>
      </w:r>
      <w:r w:rsidRPr="00CC6AD9">
        <w:rPr>
          <w:rFonts w:ascii="Arial" w:eastAsia="Calibri" w:hAnsi="Arial" w:cs="Arial"/>
          <w:sz w:val="22"/>
          <w:szCs w:val="22"/>
        </w:rPr>
        <w:t xml:space="preserve">agal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 xml:space="preserve">am </w:t>
      </w:r>
      <w:r w:rsidRPr="00CC6AD9">
        <w:rPr>
          <w:rFonts w:ascii="Arial" w:eastAsia="Calibri" w:hAnsi="Arial" w:cs="Arial"/>
          <w:spacing w:val="-1"/>
          <w:sz w:val="22"/>
          <w:szCs w:val="22"/>
        </w:rPr>
        <w:t>p</w:t>
      </w:r>
      <w:r w:rsidRPr="00CC6AD9">
        <w:rPr>
          <w:rFonts w:ascii="Arial" w:eastAsia="Calibri" w:hAnsi="Arial" w:cs="Arial"/>
          <w:spacing w:val="1"/>
          <w:sz w:val="22"/>
          <w:szCs w:val="22"/>
        </w:rPr>
        <w:t>erti</w:t>
      </w:r>
      <w:r w:rsidRPr="00CC6AD9">
        <w:rPr>
          <w:rFonts w:ascii="Arial" w:eastAsia="Calibri" w:hAnsi="Arial" w:cs="Arial"/>
          <w:sz w:val="22"/>
          <w:szCs w:val="22"/>
        </w:rPr>
        <w:t>m</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gan a</w:t>
      </w:r>
      <w:r w:rsidRPr="00CC6AD9">
        <w:rPr>
          <w:rFonts w:ascii="Arial" w:eastAsia="Calibri" w:hAnsi="Arial" w:cs="Arial"/>
          <w:spacing w:val="-1"/>
          <w:sz w:val="22"/>
          <w:szCs w:val="22"/>
        </w:rPr>
        <w:t>t</w:t>
      </w:r>
      <w:r w:rsidRPr="00CC6AD9">
        <w:rPr>
          <w:rFonts w:ascii="Arial" w:eastAsia="Calibri" w:hAnsi="Arial" w:cs="Arial"/>
          <w:sz w:val="22"/>
          <w:szCs w:val="22"/>
        </w:rPr>
        <w:t xml:space="preserve">au </w:t>
      </w:r>
      <w:r w:rsidRPr="00CC6AD9">
        <w:rPr>
          <w:rFonts w:ascii="Arial" w:eastAsia="Calibri" w:hAnsi="Arial" w:cs="Arial"/>
          <w:spacing w:val="1"/>
          <w:sz w:val="22"/>
          <w:szCs w:val="22"/>
        </w:rPr>
        <w:t>is</w:t>
      </w:r>
      <w:r w:rsidRPr="00CC6AD9">
        <w:rPr>
          <w:rFonts w:ascii="Arial" w:eastAsia="Calibri" w:hAnsi="Arial" w:cs="Arial"/>
          <w:sz w:val="22"/>
          <w:szCs w:val="22"/>
        </w:rPr>
        <w:t xml:space="preserve">u </w:t>
      </w:r>
      <w:r w:rsidRPr="00CC6AD9">
        <w:rPr>
          <w:rFonts w:ascii="Arial" w:eastAsia="Calibri" w:hAnsi="Arial" w:cs="Arial"/>
          <w:spacing w:val="1"/>
          <w:sz w:val="22"/>
          <w:szCs w:val="22"/>
        </w:rPr>
        <w:t>ke</w:t>
      </w:r>
      <w:r w:rsidRPr="00CC6AD9">
        <w:rPr>
          <w:rFonts w:ascii="Arial" w:eastAsia="Calibri" w:hAnsi="Arial" w:cs="Arial"/>
          <w:spacing w:val="2"/>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z w:val="22"/>
          <w:szCs w:val="22"/>
        </w:rPr>
        <w:t>m</w:t>
      </w:r>
      <w:r w:rsidRPr="00CC6AD9">
        <w:rPr>
          <w:rFonts w:ascii="Arial" w:eastAsia="Calibri" w:hAnsi="Arial" w:cs="Arial"/>
          <w:spacing w:val="-1"/>
          <w:sz w:val="22"/>
          <w:szCs w:val="22"/>
        </w:rPr>
        <w:t>pi</w:t>
      </w:r>
      <w:r w:rsidRPr="00CC6AD9">
        <w:rPr>
          <w:rFonts w:ascii="Arial" w:eastAsia="Calibri" w:hAnsi="Arial" w:cs="Arial"/>
          <w:sz w:val="22"/>
          <w:szCs w:val="22"/>
        </w:rPr>
        <w:t>na</w:t>
      </w:r>
      <w:r w:rsidRPr="00CC6AD9">
        <w:rPr>
          <w:rFonts w:ascii="Arial" w:eastAsia="Calibri" w:hAnsi="Arial" w:cs="Arial"/>
          <w:spacing w:val="2"/>
          <w:sz w:val="22"/>
          <w:szCs w:val="22"/>
        </w:rPr>
        <w:t>n</w:t>
      </w:r>
      <w:r w:rsidRPr="00CC6AD9">
        <w:rPr>
          <w:rFonts w:ascii="Arial" w:eastAsia="Calibri" w:hAnsi="Arial" w:cs="Arial"/>
          <w:sz w:val="22"/>
          <w:szCs w:val="22"/>
        </w:rPr>
        <w:t xml:space="preserve">, </w:t>
      </w:r>
      <w:r w:rsidRPr="00CC6AD9">
        <w:rPr>
          <w:rFonts w:ascii="Arial" w:eastAsia="Calibri" w:hAnsi="Arial" w:cs="Arial"/>
          <w:spacing w:val="-1"/>
          <w:sz w:val="22"/>
          <w:szCs w:val="22"/>
        </w:rPr>
        <w:t>b</w:t>
      </w:r>
      <w:r w:rsidRPr="00CC6AD9">
        <w:rPr>
          <w:rFonts w:ascii="Arial" w:eastAsia="Calibri" w:hAnsi="Arial" w:cs="Arial"/>
          <w:spacing w:val="2"/>
          <w:sz w:val="22"/>
          <w:szCs w:val="22"/>
        </w:rPr>
        <w:t>u</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 xml:space="preserve">a </w:t>
      </w:r>
      <w:r w:rsidRPr="00CC6AD9">
        <w:rPr>
          <w:rFonts w:ascii="Arial" w:eastAsia="Calibri" w:hAnsi="Arial" w:cs="Arial"/>
          <w:spacing w:val="-1"/>
          <w:w w:val="102"/>
          <w:sz w:val="22"/>
          <w:szCs w:val="22"/>
        </w:rPr>
        <w:t>d</w:t>
      </w:r>
      <w:r w:rsidRPr="00CC6AD9">
        <w:rPr>
          <w:rFonts w:ascii="Arial" w:eastAsia="Calibri" w:hAnsi="Arial" w:cs="Arial"/>
          <w:w w:val="102"/>
          <w:sz w:val="22"/>
          <w:szCs w:val="22"/>
        </w:rPr>
        <w:t xml:space="preserve">an </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ar</w:t>
      </w:r>
      <w:r w:rsidR="001728F2" w:rsidRPr="00CC6AD9">
        <w:rPr>
          <w:rFonts w:ascii="Arial" w:eastAsia="Calibri" w:hAnsi="Arial" w:cs="Arial"/>
          <w:sz w:val="22"/>
          <w:szCs w:val="22"/>
        </w:rPr>
        <w:t xml:space="preserve"> </w:t>
      </w:r>
      <w:r w:rsidRPr="00CC6AD9">
        <w:rPr>
          <w:rFonts w:ascii="Arial" w:eastAsia="Calibri" w:hAnsi="Arial" w:cs="Arial"/>
          <w:spacing w:val="1"/>
          <w:w w:val="102"/>
          <w:sz w:val="22"/>
          <w:szCs w:val="22"/>
        </w:rPr>
        <w:t>or</w:t>
      </w:r>
      <w:r w:rsidRPr="00CC6AD9">
        <w:rPr>
          <w:rFonts w:ascii="Arial" w:eastAsia="Calibri" w:hAnsi="Arial" w:cs="Arial"/>
          <w:w w:val="102"/>
          <w:sz w:val="22"/>
          <w:szCs w:val="22"/>
        </w:rPr>
        <w:t>ga</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is</w:t>
      </w:r>
      <w:r w:rsidRPr="00CC6AD9">
        <w:rPr>
          <w:rFonts w:ascii="Arial" w:eastAsia="Calibri" w:hAnsi="Arial" w:cs="Arial"/>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0453F0" w:rsidRPr="00CC6AD9" w:rsidRDefault="000453F0" w:rsidP="008A6D0F">
      <w:pPr>
        <w:pStyle w:val="ListParagraph"/>
        <w:numPr>
          <w:ilvl w:val="0"/>
          <w:numId w:val="80"/>
        </w:numPr>
        <w:tabs>
          <w:tab w:val="left" w:pos="1800"/>
        </w:tabs>
        <w:spacing w:line="360" w:lineRule="auto"/>
        <w:ind w:left="1134" w:right="742"/>
        <w:jc w:val="both"/>
        <w:rPr>
          <w:rFonts w:ascii="Arial" w:eastAsia="Calibri" w:hAnsi="Arial" w:cs="Arial"/>
          <w:sz w:val="22"/>
          <w:szCs w:val="22"/>
        </w:rPr>
      </w:pPr>
      <w:r w:rsidRPr="00CC6AD9">
        <w:rPr>
          <w:rFonts w:ascii="Arial" w:eastAsia="Calibri" w:hAnsi="Arial" w:cs="Arial"/>
          <w:spacing w:val="3"/>
          <w:sz w:val="22"/>
          <w:szCs w:val="22"/>
        </w:rPr>
        <w:t>I</w:t>
      </w:r>
      <w:r w:rsidRPr="00CC6AD9">
        <w:rPr>
          <w:rFonts w:ascii="Arial" w:eastAsia="Calibri" w:hAnsi="Arial" w:cs="Arial"/>
          <w:spacing w:val="-1"/>
          <w:sz w:val="22"/>
          <w:szCs w:val="22"/>
        </w:rPr>
        <w:t>n</w:t>
      </w: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v</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 xml:space="preserve">u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3"/>
          <w:sz w:val="22"/>
          <w:szCs w:val="22"/>
        </w:rPr>
        <w:t>m</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z w:val="22"/>
          <w:szCs w:val="22"/>
        </w:rPr>
        <w:t>t m</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pacing w:val="1"/>
          <w:sz w:val="22"/>
          <w:szCs w:val="22"/>
        </w:rPr>
        <w:t>o</w:t>
      </w:r>
      <w:r w:rsidRPr="00CC6AD9">
        <w:rPr>
          <w:rFonts w:ascii="Arial" w:eastAsia="Calibri" w:hAnsi="Arial" w:cs="Arial"/>
          <w:sz w:val="22"/>
          <w:szCs w:val="22"/>
        </w:rPr>
        <w:t>m</w:t>
      </w:r>
      <w:r w:rsidRPr="00CC6AD9">
        <w:rPr>
          <w:rFonts w:ascii="Arial" w:eastAsia="Calibri" w:hAnsi="Arial" w:cs="Arial"/>
          <w:spacing w:val="3"/>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 xml:space="preserve">i </w:t>
      </w:r>
      <w:r w:rsidRPr="00CC6AD9">
        <w:rPr>
          <w:rFonts w:ascii="Arial" w:eastAsia="Calibri" w:hAnsi="Arial" w:cs="Arial"/>
          <w:spacing w:val="-2"/>
          <w:sz w:val="22"/>
          <w:szCs w:val="22"/>
        </w:rPr>
        <w:t>s</w:t>
      </w:r>
      <w:r w:rsidRPr="00CC6AD9">
        <w:rPr>
          <w:rFonts w:ascii="Arial" w:eastAsia="Calibri" w:hAnsi="Arial" w:cs="Arial"/>
          <w:spacing w:val="1"/>
          <w:sz w:val="22"/>
          <w:szCs w:val="22"/>
        </w:rPr>
        <w:t>es</w:t>
      </w:r>
      <w:r w:rsidRPr="00CC6AD9">
        <w:rPr>
          <w:rFonts w:ascii="Arial" w:eastAsia="Calibri" w:hAnsi="Arial" w:cs="Arial"/>
          <w:sz w:val="22"/>
          <w:szCs w:val="22"/>
        </w:rPr>
        <w:t xml:space="preserve">i </w:t>
      </w:r>
      <w:r w:rsidRPr="00CC6AD9">
        <w:rPr>
          <w:rFonts w:ascii="Arial" w:eastAsia="Calibri" w:hAnsi="Arial" w:cs="Arial"/>
          <w:spacing w:val="-1"/>
          <w:sz w:val="22"/>
          <w:szCs w:val="22"/>
        </w:rPr>
        <w:t>d</w:t>
      </w:r>
      <w:r w:rsidRPr="00CC6AD9">
        <w:rPr>
          <w:rFonts w:ascii="Arial" w:eastAsia="Calibri" w:hAnsi="Arial" w:cs="Arial"/>
          <w:sz w:val="22"/>
          <w:szCs w:val="22"/>
        </w:rPr>
        <w:t xml:space="preserve">an </w:t>
      </w:r>
      <w:r w:rsidRPr="00CC6AD9">
        <w:rPr>
          <w:rFonts w:ascii="Arial" w:eastAsia="Calibri" w:hAnsi="Arial" w:cs="Arial"/>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ye</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b</w:t>
      </w:r>
      <w:r w:rsidRPr="00CC6AD9">
        <w:rPr>
          <w:rFonts w:ascii="Arial" w:eastAsia="Calibri" w:hAnsi="Arial" w:cs="Arial"/>
          <w:spacing w:val="1"/>
          <w:w w:val="102"/>
          <w:sz w:val="22"/>
          <w:szCs w:val="22"/>
        </w:rPr>
        <w:t>k</w:t>
      </w:r>
      <w:r w:rsidRPr="00CC6AD9">
        <w:rPr>
          <w:rFonts w:ascii="Arial" w:eastAsia="Calibri" w:hAnsi="Arial" w:cs="Arial"/>
          <w:w w:val="102"/>
          <w:sz w:val="22"/>
          <w:szCs w:val="22"/>
        </w:rPr>
        <w:t>an</w:t>
      </w:r>
      <w:r w:rsidR="005D2CCC" w:rsidRPr="00CC6AD9">
        <w:rPr>
          <w:rFonts w:ascii="Arial" w:eastAsia="Calibri" w:hAnsi="Arial" w:cs="Arial"/>
          <w:w w:val="102"/>
          <w:sz w:val="22"/>
          <w:szCs w:val="22"/>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2"/>
          <w:sz w:val="22"/>
          <w:szCs w:val="22"/>
        </w:rPr>
        <w:t>g</w:t>
      </w:r>
      <w:r w:rsidRPr="00CC6AD9">
        <w:rPr>
          <w:rFonts w:ascii="Arial" w:eastAsia="Calibri" w:hAnsi="Arial" w:cs="Arial"/>
          <w:spacing w:val="-1"/>
          <w:sz w:val="22"/>
          <w:szCs w:val="22"/>
        </w:rPr>
        <w:t>ot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3"/>
          <w:sz w:val="22"/>
          <w:szCs w:val="22"/>
        </w:rPr>
        <w:t>i</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ak</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er</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di</w:t>
      </w:r>
      <w:r w:rsidRPr="00CC6AD9">
        <w:rPr>
          <w:rFonts w:ascii="Arial" w:eastAsia="Calibri" w:hAnsi="Arial" w:cs="Arial"/>
          <w:spacing w:val="1"/>
          <w:w w:val="102"/>
          <w:sz w:val="22"/>
          <w:szCs w:val="22"/>
        </w:rPr>
        <w:t>r</w:t>
      </w:r>
      <w:r w:rsidRPr="00CC6AD9">
        <w:rPr>
          <w:rFonts w:ascii="Arial" w:eastAsia="Calibri" w:hAnsi="Arial" w:cs="Arial"/>
          <w:w w:val="102"/>
          <w:sz w:val="22"/>
          <w:szCs w:val="22"/>
        </w:rPr>
        <w:t>i</w:t>
      </w:r>
      <w:r w:rsidRPr="00CC6AD9">
        <w:rPr>
          <w:rFonts w:ascii="Arial" w:eastAsia="Calibri" w:hAnsi="Arial" w:cs="Arial"/>
          <w:sz w:val="22"/>
          <w:szCs w:val="22"/>
          <w:lang w:val="id-ID"/>
        </w:rPr>
        <w:t>.</w:t>
      </w:r>
    </w:p>
    <w:p w:rsidR="005D2CCC" w:rsidRPr="00CC6AD9" w:rsidRDefault="005D2CCC" w:rsidP="009730AE">
      <w:pPr>
        <w:pStyle w:val="ListParagraph"/>
        <w:tabs>
          <w:tab w:val="left" w:pos="1800"/>
        </w:tabs>
        <w:spacing w:line="360" w:lineRule="auto"/>
        <w:ind w:left="993" w:right="742"/>
        <w:jc w:val="both"/>
        <w:rPr>
          <w:rFonts w:ascii="Arial" w:eastAsia="Calibri" w:hAnsi="Arial" w:cs="Arial"/>
          <w:sz w:val="22"/>
          <w:szCs w:val="22"/>
        </w:rPr>
      </w:pPr>
    </w:p>
    <w:p w:rsidR="000453F0" w:rsidRPr="00CC6AD9" w:rsidRDefault="000453F0" w:rsidP="009730AE">
      <w:pPr>
        <w:pStyle w:val="ListParagraph"/>
        <w:numPr>
          <w:ilvl w:val="0"/>
          <w:numId w:val="53"/>
        </w:numPr>
        <w:spacing w:line="360" w:lineRule="auto"/>
        <w:ind w:left="709" w:hanging="425"/>
        <w:jc w:val="both"/>
        <w:rPr>
          <w:rFonts w:ascii="Arial" w:eastAsia="Calibri" w:hAnsi="Arial" w:cs="Arial"/>
          <w:sz w:val="22"/>
          <w:szCs w:val="22"/>
        </w:rPr>
      </w:pPr>
      <w:r w:rsidRPr="00CC6AD9">
        <w:rPr>
          <w:rFonts w:ascii="Arial" w:eastAsia="Calibri" w:hAnsi="Arial" w:cs="Arial"/>
          <w:i/>
          <w:w w:val="102"/>
          <w:sz w:val="22"/>
          <w:szCs w:val="22"/>
        </w:rPr>
        <w:t>Br</w:t>
      </w:r>
      <w:r w:rsidRPr="00CC6AD9">
        <w:rPr>
          <w:rFonts w:ascii="Arial" w:eastAsia="Calibri" w:hAnsi="Arial" w:cs="Arial"/>
          <w:i/>
          <w:spacing w:val="-1"/>
          <w:w w:val="102"/>
          <w:sz w:val="22"/>
          <w:szCs w:val="22"/>
        </w:rPr>
        <w:t>a</w:t>
      </w:r>
      <w:r w:rsidRPr="00CC6AD9">
        <w:rPr>
          <w:rFonts w:ascii="Arial" w:eastAsia="Calibri" w:hAnsi="Arial" w:cs="Arial"/>
          <w:i/>
          <w:spacing w:val="1"/>
          <w:w w:val="102"/>
          <w:sz w:val="22"/>
          <w:szCs w:val="22"/>
        </w:rPr>
        <w:t>i</w:t>
      </w:r>
      <w:r w:rsidRPr="00CC6AD9">
        <w:rPr>
          <w:rFonts w:ascii="Arial" w:eastAsia="Calibri" w:hAnsi="Arial" w:cs="Arial"/>
          <w:i/>
          <w:spacing w:val="-1"/>
          <w:w w:val="102"/>
          <w:sz w:val="22"/>
          <w:szCs w:val="22"/>
        </w:rPr>
        <w:t>n</w:t>
      </w:r>
      <w:r w:rsidRPr="00CC6AD9">
        <w:rPr>
          <w:rFonts w:ascii="Arial" w:eastAsia="Calibri" w:hAnsi="Arial" w:cs="Arial"/>
          <w:i/>
          <w:spacing w:val="-1"/>
          <w:w w:val="102"/>
          <w:sz w:val="22"/>
          <w:szCs w:val="22"/>
          <w:lang w:val="id-ID"/>
        </w:rPr>
        <w:t xml:space="preserve"> </w:t>
      </w:r>
      <w:r w:rsidRPr="00CC6AD9">
        <w:rPr>
          <w:rFonts w:ascii="Arial" w:eastAsia="Calibri" w:hAnsi="Arial" w:cs="Arial"/>
          <w:i/>
          <w:w w:val="102"/>
          <w:sz w:val="22"/>
          <w:szCs w:val="22"/>
        </w:rPr>
        <w:t>w</w:t>
      </w:r>
      <w:r w:rsidRPr="00CC6AD9">
        <w:rPr>
          <w:rFonts w:ascii="Arial" w:eastAsia="Calibri" w:hAnsi="Arial" w:cs="Arial"/>
          <w:i/>
          <w:spacing w:val="2"/>
          <w:w w:val="102"/>
          <w:sz w:val="22"/>
          <w:szCs w:val="22"/>
        </w:rPr>
        <w:t>r</w:t>
      </w:r>
      <w:r w:rsidRPr="00CC6AD9">
        <w:rPr>
          <w:rFonts w:ascii="Arial" w:eastAsia="Calibri" w:hAnsi="Arial" w:cs="Arial"/>
          <w:i/>
          <w:spacing w:val="-1"/>
          <w:w w:val="102"/>
          <w:sz w:val="22"/>
          <w:szCs w:val="22"/>
        </w:rPr>
        <w:t>a</w:t>
      </w:r>
      <w:r w:rsidRPr="00CC6AD9">
        <w:rPr>
          <w:rFonts w:ascii="Arial" w:eastAsia="Calibri" w:hAnsi="Arial" w:cs="Arial"/>
          <w:i/>
          <w:spacing w:val="1"/>
          <w:w w:val="102"/>
          <w:sz w:val="22"/>
          <w:szCs w:val="22"/>
        </w:rPr>
        <w:t>i</w:t>
      </w:r>
      <w:r w:rsidRPr="00CC6AD9">
        <w:rPr>
          <w:rFonts w:ascii="Arial" w:eastAsia="Calibri" w:hAnsi="Arial" w:cs="Arial"/>
          <w:i/>
          <w:spacing w:val="-1"/>
          <w:w w:val="102"/>
          <w:sz w:val="22"/>
          <w:szCs w:val="22"/>
        </w:rPr>
        <w:t>ti</w:t>
      </w:r>
      <w:r w:rsidRPr="00CC6AD9">
        <w:rPr>
          <w:rFonts w:ascii="Arial" w:eastAsia="Calibri" w:hAnsi="Arial" w:cs="Arial"/>
          <w:i/>
          <w:spacing w:val="2"/>
          <w:w w:val="102"/>
          <w:sz w:val="22"/>
          <w:szCs w:val="22"/>
        </w:rPr>
        <w:t>n</w:t>
      </w:r>
      <w:r w:rsidRPr="00CC6AD9">
        <w:rPr>
          <w:rFonts w:ascii="Arial" w:eastAsia="Calibri" w:hAnsi="Arial" w:cs="Arial"/>
          <w:i/>
          <w:w w:val="102"/>
          <w:sz w:val="22"/>
          <w:szCs w:val="22"/>
        </w:rPr>
        <w:t>g</w:t>
      </w:r>
    </w:p>
    <w:p w:rsidR="000453F0" w:rsidRPr="00CC6AD9" w:rsidRDefault="000453F0" w:rsidP="009730AE">
      <w:pPr>
        <w:pStyle w:val="ListParagraph"/>
        <w:tabs>
          <w:tab w:val="left" w:pos="6804"/>
        </w:tabs>
        <w:spacing w:line="360" w:lineRule="auto"/>
        <w:ind w:right="1287"/>
        <w:jc w:val="both"/>
        <w:rPr>
          <w:rFonts w:ascii="Arial" w:eastAsia="Calibri" w:hAnsi="Arial" w:cs="Arial"/>
          <w:w w:val="102"/>
          <w:sz w:val="22"/>
          <w:szCs w:val="22"/>
          <w:lang w:val="id-ID"/>
        </w:rPr>
      </w:pP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ek</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1"/>
          <w:sz w:val="22"/>
          <w:szCs w:val="22"/>
        </w:rPr>
        <w:t>is</w:t>
      </w:r>
      <w:r w:rsidRPr="00CC6AD9">
        <w:rPr>
          <w:rFonts w:ascii="Arial" w:eastAsia="Calibri" w:hAnsi="Arial" w:cs="Arial"/>
          <w:sz w:val="22"/>
          <w:szCs w:val="22"/>
        </w:rPr>
        <w:t>me</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u</w:t>
      </w:r>
      <w:r w:rsidRPr="00CC6AD9">
        <w:rPr>
          <w:rFonts w:ascii="Arial" w:eastAsia="Calibri" w:hAnsi="Arial" w:cs="Arial"/>
          <w:spacing w:val="3"/>
          <w:sz w:val="22"/>
          <w:szCs w:val="22"/>
        </w:rPr>
        <w:t>m</w:t>
      </w:r>
      <w:r w:rsidRPr="00CC6AD9">
        <w:rPr>
          <w:rFonts w:ascii="Arial" w:eastAsia="Calibri" w:hAnsi="Arial" w:cs="Arial"/>
          <w:spacing w:val="-1"/>
          <w:sz w:val="22"/>
          <w:szCs w:val="22"/>
        </w:rPr>
        <w:t>pu</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n</w:t>
      </w:r>
      <w:r w:rsidRPr="00CC6AD9">
        <w:rPr>
          <w:rFonts w:ascii="Arial" w:eastAsia="Calibri" w:hAnsi="Arial" w:cs="Arial"/>
          <w:spacing w:val="3"/>
          <w:sz w:val="22"/>
          <w:szCs w:val="22"/>
        </w:rPr>
        <w:t>a</w:t>
      </w:r>
      <w:r w:rsidRPr="00CC6AD9">
        <w:rPr>
          <w:rFonts w:ascii="Arial" w:eastAsia="Calibri" w:hAnsi="Arial" w:cs="Arial"/>
          <w:sz w:val="22"/>
          <w:szCs w:val="22"/>
        </w:rPr>
        <w:t>m</w:t>
      </w:r>
      <w:r w:rsidRPr="00CC6AD9">
        <w:rPr>
          <w:rFonts w:ascii="Arial" w:eastAsia="Calibri" w:hAnsi="Arial" w:cs="Arial"/>
          <w:spacing w:val="-1"/>
          <w:sz w:val="22"/>
          <w:szCs w:val="22"/>
        </w:rPr>
        <w:t>u</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o</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i</w:t>
      </w:r>
      <w:r w:rsidRPr="00CC6AD9">
        <w:rPr>
          <w:rFonts w:ascii="Arial" w:eastAsia="Calibri" w:hAnsi="Arial" w:cs="Arial"/>
          <w:w w:val="102"/>
          <w:sz w:val="22"/>
          <w:szCs w:val="22"/>
        </w:rPr>
        <w:t>m</w:t>
      </w:r>
    </w:p>
    <w:p w:rsidR="000453F0" w:rsidRPr="00CC6AD9" w:rsidRDefault="000453F0" w:rsidP="009730AE">
      <w:pPr>
        <w:pStyle w:val="ListParagraph"/>
        <w:spacing w:line="360" w:lineRule="auto"/>
        <w:ind w:right="2253"/>
        <w:jc w:val="both"/>
        <w:rPr>
          <w:rFonts w:ascii="Arial" w:eastAsia="Calibri" w:hAnsi="Arial" w:cs="Arial"/>
          <w:sz w:val="22"/>
          <w:szCs w:val="22"/>
        </w:rPr>
      </w:pPr>
      <w:r w:rsidRPr="00CC6AD9">
        <w:rPr>
          <w:rFonts w:ascii="Arial" w:eastAsia="Calibri" w:hAnsi="Arial" w:cs="Arial"/>
          <w:spacing w:val="-1"/>
          <w:sz w:val="22"/>
          <w:szCs w:val="22"/>
        </w:rPr>
        <w:t>b</w:t>
      </w:r>
      <w:r w:rsidRPr="00CC6AD9">
        <w:rPr>
          <w:rFonts w:ascii="Arial" w:eastAsia="Calibri" w:hAnsi="Arial" w:cs="Arial"/>
          <w:sz w:val="22"/>
          <w:szCs w:val="22"/>
        </w:rPr>
        <w:t xml:space="preserve">.  </w:t>
      </w: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g</w:t>
      </w:r>
      <w:r w:rsidRPr="00CC6AD9">
        <w:rPr>
          <w:rFonts w:ascii="Arial" w:eastAsia="Calibri" w:hAnsi="Arial" w:cs="Arial"/>
          <w:spacing w:val="-1"/>
          <w:sz w:val="22"/>
          <w:szCs w:val="22"/>
        </w:rPr>
        <w:t>un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u</w:t>
      </w:r>
      <w:r w:rsidRPr="00CC6AD9">
        <w:rPr>
          <w:rFonts w:ascii="Arial" w:eastAsia="Calibri" w:hAnsi="Arial" w:cs="Arial"/>
          <w:spacing w:val="2"/>
          <w:w w:val="102"/>
          <w:sz w:val="22"/>
          <w:szCs w:val="22"/>
        </w:rPr>
        <w:t>n</w:t>
      </w:r>
      <w:r w:rsidRPr="00CC6AD9">
        <w:rPr>
          <w:rFonts w:ascii="Arial" w:eastAsia="Calibri" w:hAnsi="Arial" w:cs="Arial"/>
          <w:spacing w:val="-1"/>
          <w:w w:val="102"/>
          <w:sz w:val="22"/>
          <w:szCs w:val="22"/>
        </w:rPr>
        <w:t>tu</w:t>
      </w:r>
      <w:r w:rsidRPr="00CC6AD9">
        <w:rPr>
          <w:rFonts w:ascii="Arial" w:eastAsia="Calibri" w:hAnsi="Arial" w:cs="Arial"/>
          <w:w w:val="102"/>
          <w:sz w:val="22"/>
          <w:szCs w:val="22"/>
        </w:rPr>
        <w:t>k</w:t>
      </w:r>
    </w:p>
    <w:p w:rsidR="000453F0" w:rsidRPr="00CC6AD9" w:rsidRDefault="000453F0" w:rsidP="009730AE">
      <w:pPr>
        <w:pStyle w:val="ListParagraph"/>
        <w:numPr>
          <w:ilvl w:val="0"/>
          <w:numId w:val="54"/>
        </w:numPr>
        <w:spacing w:line="360" w:lineRule="auto"/>
        <w:jc w:val="both"/>
        <w:rPr>
          <w:rFonts w:ascii="Arial" w:eastAsia="Calibri" w:hAnsi="Arial" w:cs="Arial"/>
          <w:sz w:val="22"/>
          <w:szCs w:val="22"/>
        </w:rPr>
      </w:pP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el</w:t>
      </w:r>
      <w:r w:rsidRPr="00CC6AD9">
        <w:rPr>
          <w:rFonts w:ascii="Arial" w:eastAsia="Calibri" w:hAnsi="Arial" w:cs="Arial"/>
          <w:spacing w:val="-1"/>
          <w:position w:val="1"/>
          <w:sz w:val="22"/>
          <w:szCs w:val="22"/>
        </w:rPr>
        <w:t>in</w:t>
      </w:r>
      <w:r w:rsidRPr="00CC6AD9">
        <w:rPr>
          <w:rFonts w:ascii="Arial" w:eastAsia="Calibri" w:hAnsi="Arial" w:cs="Arial"/>
          <w:spacing w:val="2"/>
          <w:position w:val="1"/>
          <w:sz w:val="22"/>
          <w:szCs w:val="22"/>
        </w:rPr>
        <w:t>d</w:t>
      </w:r>
      <w:r w:rsidRPr="00CC6AD9">
        <w:rPr>
          <w:rFonts w:ascii="Arial" w:eastAsia="Calibri" w:hAnsi="Arial" w:cs="Arial"/>
          <w:spacing w:val="-1"/>
          <w:position w:val="1"/>
          <w:sz w:val="22"/>
          <w:szCs w:val="22"/>
        </w:rPr>
        <w:t>un</w:t>
      </w:r>
      <w:r w:rsidRPr="00CC6AD9">
        <w:rPr>
          <w:rFonts w:ascii="Arial" w:eastAsia="Calibri" w:hAnsi="Arial" w:cs="Arial"/>
          <w:position w:val="1"/>
          <w:sz w:val="22"/>
          <w:szCs w:val="22"/>
        </w:rPr>
        <w:t>gi</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i</w:t>
      </w:r>
      <w:r w:rsidRPr="00CC6AD9">
        <w:rPr>
          <w:rFonts w:ascii="Arial" w:eastAsia="Calibri" w:hAnsi="Arial" w:cs="Arial"/>
          <w:spacing w:val="-2"/>
          <w:position w:val="1"/>
          <w:sz w:val="22"/>
          <w:szCs w:val="22"/>
        </w:rPr>
        <w:t>s</w:t>
      </w:r>
      <w:r w:rsidRPr="00CC6AD9">
        <w:rPr>
          <w:rFonts w:ascii="Arial" w:eastAsia="Calibri" w:hAnsi="Arial" w:cs="Arial"/>
          <w:spacing w:val="1"/>
          <w:position w:val="1"/>
          <w:sz w:val="22"/>
          <w:szCs w:val="22"/>
        </w:rPr>
        <w:t>i</w:t>
      </w:r>
      <w:r w:rsidRPr="00CC6AD9">
        <w:rPr>
          <w:rFonts w:ascii="Arial" w:eastAsia="Calibri" w:hAnsi="Arial" w:cs="Arial"/>
          <w:spacing w:val="-1"/>
          <w:position w:val="1"/>
          <w:sz w:val="22"/>
          <w:szCs w:val="22"/>
        </w:rPr>
        <w:t>p</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y</w:t>
      </w:r>
      <w:r w:rsidRPr="00CC6AD9">
        <w:rPr>
          <w:rFonts w:ascii="Arial" w:eastAsia="Calibri" w:hAnsi="Arial" w:cs="Arial"/>
          <w:spacing w:val="3"/>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ak</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mau</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spacing w:val="1"/>
          <w:position w:val="1"/>
          <w:sz w:val="22"/>
          <w:szCs w:val="22"/>
        </w:rPr>
        <w:t>is</w:t>
      </w:r>
      <w:r w:rsidRPr="00CC6AD9">
        <w:rPr>
          <w:rFonts w:ascii="Arial" w:eastAsia="Calibri" w:hAnsi="Arial" w:cs="Arial"/>
          <w:spacing w:val="3"/>
          <w:position w:val="1"/>
          <w:sz w:val="22"/>
          <w:szCs w:val="22"/>
        </w:rPr>
        <w:t>e</w:t>
      </w:r>
      <w:r w:rsidRPr="00CC6AD9">
        <w:rPr>
          <w:rFonts w:ascii="Arial" w:eastAsia="Calibri" w:hAnsi="Arial" w:cs="Arial"/>
          <w:spacing w:val="-3"/>
          <w:position w:val="1"/>
          <w:sz w:val="22"/>
          <w:szCs w:val="22"/>
        </w:rPr>
        <w:t>b</w:t>
      </w:r>
      <w:r w:rsidRPr="00CC6AD9">
        <w:rPr>
          <w:rFonts w:ascii="Arial" w:eastAsia="Calibri" w:hAnsi="Arial" w:cs="Arial"/>
          <w:spacing w:val="2"/>
          <w:position w:val="1"/>
          <w:sz w:val="22"/>
          <w:szCs w:val="22"/>
        </w:rPr>
        <w:t>u</w:t>
      </w:r>
      <w:r w:rsidRPr="00CC6AD9">
        <w:rPr>
          <w:rFonts w:ascii="Arial" w:eastAsia="Calibri" w:hAnsi="Arial" w:cs="Arial"/>
          <w:spacing w:val="-1"/>
          <w:position w:val="1"/>
          <w:sz w:val="22"/>
          <w:szCs w:val="22"/>
        </w:rPr>
        <w:t>t</w:t>
      </w:r>
      <w:r w:rsidRPr="00CC6AD9">
        <w:rPr>
          <w:rFonts w:ascii="Arial" w:eastAsia="Calibri" w:hAnsi="Arial" w:cs="Arial"/>
          <w:spacing w:val="3"/>
          <w:position w:val="1"/>
          <w:sz w:val="22"/>
          <w:szCs w:val="22"/>
        </w:rPr>
        <w:t>k</w:t>
      </w:r>
      <w:r w:rsidRPr="00CC6AD9">
        <w:rPr>
          <w:rFonts w:ascii="Arial" w:eastAsia="Calibri" w:hAnsi="Arial" w:cs="Arial"/>
          <w:position w:val="1"/>
          <w:sz w:val="22"/>
          <w:szCs w:val="22"/>
        </w:rPr>
        <w:t>an</w:t>
      </w:r>
      <w:r w:rsidRPr="00CC6AD9">
        <w:rPr>
          <w:rFonts w:ascii="Arial" w:eastAsia="Calibri" w:hAnsi="Arial" w:cs="Arial"/>
          <w:position w:val="1"/>
          <w:sz w:val="22"/>
          <w:szCs w:val="22"/>
          <w:lang w:val="id-ID"/>
        </w:rPr>
        <w:t xml:space="preserve"> </w:t>
      </w:r>
      <w:r w:rsidRPr="00CC6AD9">
        <w:rPr>
          <w:rFonts w:ascii="Arial" w:eastAsia="Calibri" w:hAnsi="Arial" w:cs="Arial"/>
          <w:spacing w:val="2"/>
          <w:w w:val="102"/>
          <w:position w:val="1"/>
          <w:sz w:val="22"/>
          <w:szCs w:val="22"/>
        </w:rPr>
        <w:t>n</w:t>
      </w:r>
      <w:r w:rsidRPr="00CC6AD9">
        <w:rPr>
          <w:rFonts w:ascii="Arial" w:eastAsia="Calibri" w:hAnsi="Arial" w:cs="Arial"/>
          <w:w w:val="102"/>
          <w:position w:val="1"/>
          <w:sz w:val="22"/>
          <w:szCs w:val="22"/>
        </w:rPr>
        <w:t>ama</w:t>
      </w:r>
      <w:r w:rsidRPr="00CC6AD9">
        <w:rPr>
          <w:rFonts w:ascii="Arial" w:eastAsia="Calibri" w:hAnsi="Arial" w:cs="Arial"/>
          <w:spacing w:val="1"/>
          <w:w w:val="102"/>
          <w:position w:val="1"/>
          <w:sz w:val="22"/>
          <w:szCs w:val="22"/>
        </w:rPr>
        <w:t>n</w:t>
      </w:r>
      <w:r w:rsidRPr="00CC6AD9">
        <w:rPr>
          <w:rFonts w:ascii="Arial" w:eastAsia="Calibri" w:hAnsi="Arial" w:cs="Arial"/>
          <w:spacing w:val="4"/>
          <w:w w:val="102"/>
          <w:position w:val="1"/>
          <w:sz w:val="22"/>
          <w:szCs w:val="22"/>
        </w:rPr>
        <w:t>y</w:t>
      </w:r>
      <w:r w:rsidRPr="00CC6AD9">
        <w:rPr>
          <w:rFonts w:ascii="Arial" w:eastAsia="Calibri" w:hAnsi="Arial" w:cs="Arial"/>
          <w:w w:val="102"/>
          <w:position w:val="1"/>
          <w:sz w:val="22"/>
          <w:szCs w:val="22"/>
        </w:rPr>
        <w:t>a</w:t>
      </w:r>
    </w:p>
    <w:p w:rsidR="000453F0" w:rsidRPr="00CC6AD9" w:rsidRDefault="000453F0" w:rsidP="009730AE">
      <w:pPr>
        <w:pStyle w:val="ListParagraph"/>
        <w:numPr>
          <w:ilvl w:val="0"/>
          <w:numId w:val="54"/>
        </w:numPr>
        <w:spacing w:line="360" w:lineRule="auto"/>
        <w:jc w:val="both"/>
        <w:rPr>
          <w:rFonts w:ascii="Arial" w:eastAsia="Calibri" w:hAnsi="Arial" w:cs="Arial"/>
          <w:sz w:val="22"/>
          <w:szCs w:val="22"/>
        </w:rPr>
      </w:pPr>
      <w:r w:rsidRPr="00CC6AD9">
        <w:rPr>
          <w:rFonts w:ascii="Arial" w:eastAsia="Calibri" w:hAnsi="Arial" w:cs="Arial"/>
          <w:spacing w:val="-1"/>
          <w:sz w:val="22"/>
          <w:szCs w:val="22"/>
        </w:rPr>
        <w:t>Ad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w:t>
      </w:r>
      <w:r w:rsidRPr="00CC6AD9">
        <w:rPr>
          <w:rFonts w:ascii="Arial" w:eastAsia="Calibri" w:hAnsi="Arial" w:cs="Arial"/>
          <w:spacing w:val="-1"/>
          <w:sz w:val="22"/>
          <w:szCs w:val="22"/>
        </w:rPr>
        <w:t>n</w:t>
      </w:r>
      <w:r w:rsidRPr="00CC6AD9">
        <w:rPr>
          <w:rFonts w:ascii="Arial" w:eastAsia="Calibri" w:hAnsi="Arial" w:cs="Arial"/>
          <w:spacing w:val="1"/>
          <w:sz w:val="22"/>
          <w:szCs w:val="22"/>
        </w:rPr>
        <w:t>i</w:t>
      </w:r>
      <w:r w:rsidRPr="00CC6AD9">
        <w:rPr>
          <w:rFonts w:ascii="Arial" w:eastAsia="Calibri" w:hAnsi="Arial" w:cs="Arial"/>
          <w:spacing w:val="-1"/>
          <w:sz w:val="22"/>
          <w:szCs w:val="22"/>
        </w:rPr>
        <w:t>o</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pacing w:val="-1"/>
          <w:sz w:val="22"/>
          <w:szCs w:val="22"/>
        </w:rPr>
        <w:t>u</w:t>
      </w:r>
      <w:r w:rsidRPr="00CC6AD9">
        <w:rPr>
          <w:rFonts w:ascii="Arial" w:eastAsia="Calibri" w:hAnsi="Arial" w:cs="Arial"/>
          <w:spacing w:val="-3"/>
          <w:sz w:val="22"/>
          <w:szCs w:val="22"/>
        </w:rPr>
        <w:t>n</w:t>
      </w:r>
      <w:r w:rsidRPr="00CC6AD9">
        <w:rPr>
          <w:rFonts w:ascii="Arial" w:eastAsia="Calibri" w:hAnsi="Arial" w:cs="Arial"/>
          <w:spacing w:val="1"/>
          <w:sz w:val="22"/>
          <w:szCs w:val="22"/>
        </w:rPr>
        <w:t>io</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am</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kelo</w:t>
      </w:r>
      <w:r w:rsidRPr="00CC6AD9">
        <w:rPr>
          <w:rFonts w:ascii="Arial" w:eastAsia="Calibri" w:hAnsi="Arial" w:cs="Arial"/>
          <w:w w:val="102"/>
          <w:sz w:val="22"/>
          <w:szCs w:val="22"/>
        </w:rPr>
        <w:t>m</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o</w:t>
      </w:r>
      <w:r w:rsidRPr="00CC6AD9">
        <w:rPr>
          <w:rFonts w:ascii="Arial" w:eastAsia="Calibri" w:hAnsi="Arial" w:cs="Arial"/>
          <w:w w:val="102"/>
          <w:sz w:val="22"/>
          <w:szCs w:val="22"/>
        </w:rPr>
        <w:t>k</w:t>
      </w:r>
    </w:p>
    <w:p w:rsidR="000453F0" w:rsidRPr="00CC6AD9" w:rsidRDefault="000453F0" w:rsidP="009730AE">
      <w:pPr>
        <w:pStyle w:val="ListParagraph"/>
        <w:numPr>
          <w:ilvl w:val="0"/>
          <w:numId w:val="54"/>
        </w:numPr>
        <w:spacing w:line="360" w:lineRule="auto"/>
        <w:jc w:val="both"/>
        <w:rPr>
          <w:rFonts w:ascii="Arial" w:eastAsia="Calibri" w:hAnsi="Arial" w:cs="Arial"/>
          <w:sz w:val="22"/>
          <w:szCs w:val="22"/>
        </w:rPr>
      </w:pPr>
      <w:r w:rsidRPr="00CC6AD9">
        <w:rPr>
          <w:rFonts w:ascii="Arial" w:eastAsia="Calibri" w:hAnsi="Arial" w:cs="Arial"/>
          <w:spacing w:val="3"/>
          <w:sz w:val="22"/>
          <w:szCs w:val="22"/>
        </w:rPr>
        <w:t>D</w:t>
      </w:r>
      <w:r w:rsidRPr="00CC6AD9">
        <w:rPr>
          <w:rFonts w:ascii="Arial" w:eastAsia="Calibri" w:hAnsi="Arial" w:cs="Arial"/>
          <w:spacing w:val="-1"/>
          <w:sz w:val="22"/>
          <w:szCs w:val="22"/>
        </w:rPr>
        <w:t>ih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ko</w:t>
      </w:r>
      <w:r w:rsidRPr="00CC6AD9">
        <w:rPr>
          <w:rFonts w:ascii="Arial" w:eastAsia="Calibri" w:hAnsi="Arial" w:cs="Arial"/>
          <w:w w:val="102"/>
          <w:sz w:val="22"/>
          <w:szCs w:val="22"/>
        </w:rPr>
        <w:t>m</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le</w:t>
      </w:r>
      <w:r w:rsidRPr="00CC6AD9">
        <w:rPr>
          <w:rFonts w:ascii="Arial" w:eastAsia="Calibri" w:hAnsi="Arial" w:cs="Arial"/>
          <w:spacing w:val="-1"/>
          <w:w w:val="102"/>
          <w:sz w:val="22"/>
          <w:szCs w:val="22"/>
        </w:rPr>
        <w:t>k</w:t>
      </w:r>
      <w:r w:rsidRPr="00CC6AD9">
        <w:rPr>
          <w:rFonts w:ascii="Arial" w:eastAsia="Calibri" w:hAnsi="Arial" w:cs="Arial"/>
          <w:w w:val="102"/>
          <w:sz w:val="22"/>
          <w:szCs w:val="22"/>
        </w:rPr>
        <w:t>s</w:t>
      </w:r>
    </w:p>
    <w:p w:rsidR="001728F2" w:rsidRPr="00CC6AD9" w:rsidRDefault="000453F0" w:rsidP="009730AE">
      <w:pPr>
        <w:pStyle w:val="ListParagraph"/>
        <w:numPr>
          <w:ilvl w:val="0"/>
          <w:numId w:val="54"/>
        </w:numPr>
        <w:spacing w:line="360" w:lineRule="auto"/>
        <w:jc w:val="both"/>
        <w:rPr>
          <w:rFonts w:ascii="Arial" w:eastAsia="Calibri" w:hAnsi="Arial" w:cs="Arial"/>
          <w:w w:val="102"/>
          <w:sz w:val="22"/>
          <w:szCs w:val="22"/>
        </w:rPr>
      </w:pP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k</w:t>
      </w:r>
      <w:r w:rsidRPr="00CC6AD9">
        <w:rPr>
          <w:rFonts w:ascii="Arial" w:eastAsia="Calibri" w:hAnsi="Arial" w:cs="Arial"/>
          <w:spacing w:val="-1"/>
          <w:sz w:val="22"/>
          <w:szCs w:val="22"/>
        </w:rPr>
        <w:t>h</w:t>
      </w:r>
      <w:r w:rsidRPr="00CC6AD9">
        <w:rPr>
          <w:rFonts w:ascii="Arial" w:eastAsia="Calibri" w:hAnsi="Arial" w:cs="Arial"/>
          <w:sz w:val="22"/>
          <w:szCs w:val="22"/>
        </w:rPr>
        <w:t>awa</w:t>
      </w:r>
      <w:r w:rsidRPr="00CC6AD9">
        <w:rPr>
          <w:rFonts w:ascii="Arial" w:eastAsia="Calibri" w:hAnsi="Arial" w:cs="Arial"/>
          <w:spacing w:val="-1"/>
          <w:sz w:val="22"/>
          <w:szCs w:val="22"/>
        </w:rPr>
        <w:t>t</w:t>
      </w:r>
      <w:r w:rsidRPr="00CC6AD9">
        <w:rPr>
          <w:rFonts w:ascii="Arial" w:eastAsia="Calibri" w:hAnsi="Arial" w:cs="Arial"/>
          <w:spacing w:val="1"/>
          <w:sz w:val="22"/>
          <w:szCs w:val="22"/>
        </w:rPr>
        <w:t>irk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pacing w:val="3"/>
          <w:sz w:val="22"/>
          <w:szCs w:val="22"/>
        </w:rPr>
        <w:t>e</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pacing w:val="3"/>
          <w:sz w:val="22"/>
          <w:szCs w:val="22"/>
        </w:rPr>
        <w:t>k</w:t>
      </w:r>
      <w:r w:rsidRPr="00CC6AD9">
        <w:rPr>
          <w:rFonts w:ascii="Arial" w:eastAsia="Calibri" w:hAnsi="Arial" w:cs="Arial"/>
          <w:spacing w:val="1"/>
          <w:sz w:val="22"/>
          <w:szCs w:val="22"/>
        </w:rPr>
        <w:t>i</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pacing w:val="2"/>
          <w:sz w:val="22"/>
          <w:szCs w:val="22"/>
        </w:rPr>
        <w:t>o</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aat</w:t>
      </w:r>
      <w:r w:rsidRPr="00CC6AD9">
        <w:rPr>
          <w:rFonts w:ascii="Arial" w:eastAsia="Calibri" w:hAnsi="Arial" w:cs="Arial"/>
          <w:sz w:val="22"/>
          <w:szCs w:val="22"/>
          <w:lang w:val="id-ID"/>
        </w:rPr>
        <w:t>-</w:t>
      </w:r>
      <w:r w:rsidRPr="00CC6AD9">
        <w:rPr>
          <w:rFonts w:ascii="Arial" w:eastAsia="Calibri" w:hAnsi="Arial" w:cs="Arial"/>
          <w:spacing w:val="1"/>
          <w:w w:val="102"/>
          <w:sz w:val="22"/>
          <w:szCs w:val="22"/>
        </w:rPr>
        <w:t>s</w:t>
      </w:r>
      <w:r w:rsidRPr="00CC6AD9">
        <w:rPr>
          <w:rFonts w:ascii="Arial" w:eastAsia="Calibri" w:hAnsi="Arial" w:cs="Arial"/>
          <w:w w:val="102"/>
          <w:sz w:val="22"/>
          <w:szCs w:val="22"/>
        </w:rPr>
        <w:t>a</w:t>
      </w:r>
      <w:r w:rsidRPr="00CC6AD9">
        <w:rPr>
          <w:rFonts w:ascii="Arial" w:eastAsia="Calibri" w:hAnsi="Arial" w:cs="Arial"/>
          <w:spacing w:val="3"/>
          <w:w w:val="102"/>
          <w:sz w:val="22"/>
          <w:szCs w:val="22"/>
        </w:rPr>
        <w:t>a</w:t>
      </w:r>
      <w:r w:rsidRPr="00CC6AD9">
        <w:rPr>
          <w:rFonts w:ascii="Arial" w:eastAsia="Calibri" w:hAnsi="Arial" w:cs="Arial"/>
          <w:w w:val="102"/>
          <w:sz w:val="22"/>
          <w:szCs w:val="22"/>
        </w:rPr>
        <w:t>t</w:t>
      </w:r>
    </w:p>
    <w:p w:rsidR="004B3766" w:rsidRPr="00CC6AD9" w:rsidRDefault="000453F0" w:rsidP="009730AE">
      <w:pPr>
        <w:pStyle w:val="ListParagraph"/>
        <w:numPr>
          <w:ilvl w:val="0"/>
          <w:numId w:val="54"/>
        </w:numPr>
        <w:spacing w:line="360" w:lineRule="auto"/>
        <w:jc w:val="both"/>
        <w:rPr>
          <w:rFonts w:ascii="Arial" w:eastAsia="Calibri" w:hAnsi="Arial" w:cs="Arial"/>
          <w:sz w:val="22"/>
          <w:szCs w:val="22"/>
        </w:rPr>
      </w:pPr>
      <w:r w:rsidRPr="00CC6AD9">
        <w:rPr>
          <w:rFonts w:ascii="Arial" w:eastAsia="Calibri" w:hAnsi="Arial" w:cs="Arial"/>
          <w:i/>
          <w:spacing w:val="-1"/>
          <w:w w:val="102"/>
          <w:sz w:val="22"/>
          <w:szCs w:val="22"/>
        </w:rPr>
        <w:t>b</w:t>
      </w:r>
      <w:r w:rsidRPr="00CC6AD9">
        <w:rPr>
          <w:rFonts w:ascii="Arial" w:eastAsia="Calibri" w:hAnsi="Arial" w:cs="Arial"/>
          <w:i/>
          <w:w w:val="102"/>
          <w:sz w:val="22"/>
          <w:szCs w:val="22"/>
        </w:rPr>
        <w:t>r</w:t>
      </w:r>
      <w:r w:rsidRPr="00CC6AD9">
        <w:rPr>
          <w:rFonts w:ascii="Arial" w:eastAsia="Calibri" w:hAnsi="Arial" w:cs="Arial"/>
          <w:i/>
          <w:spacing w:val="-1"/>
          <w:w w:val="102"/>
          <w:sz w:val="22"/>
          <w:szCs w:val="22"/>
        </w:rPr>
        <w:t>a</w:t>
      </w:r>
      <w:r w:rsidRPr="00CC6AD9">
        <w:rPr>
          <w:rFonts w:ascii="Arial" w:eastAsia="Calibri" w:hAnsi="Arial" w:cs="Arial"/>
          <w:i/>
          <w:spacing w:val="1"/>
          <w:w w:val="102"/>
          <w:sz w:val="22"/>
          <w:szCs w:val="22"/>
        </w:rPr>
        <w:t>i</w:t>
      </w:r>
      <w:r w:rsidRPr="00CC6AD9">
        <w:rPr>
          <w:rFonts w:ascii="Arial" w:eastAsia="Calibri" w:hAnsi="Arial" w:cs="Arial"/>
          <w:i/>
          <w:spacing w:val="-1"/>
          <w:w w:val="102"/>
          <w:sz w:val="22"/>
          <w:szCs w:val="22"/>
        </w:rPr>
        <w:t>n</w:t>
      </w:r>
      <w:r w:rsidRPr="00CC6AD9">
        <w:rPr>
          <w:rFonts w:ascii="Arial" w:eastAsia="Calibri" w:hAnsi="Arial" w:cs="Arial"/>
          <w:i/>
          <w:spacing w:val="1"/>
          <w:w w:val="102"/>
          <w:sz w:val="22"/>
          <w:szCs w:val="22"/>
        </w:rPr>
        <w:t>s</w:t>
      </w:r>
      <w:r w:rsidRPr="00CC6AD9">
        <w:rPr>
          <w:rFonts w:ascii="Arial" w:eastAsia="Calibri" w:hAnsi="Arial" w:cs="Arial"/>
          <w:i/>
          <w:spacing w:val="-1"/>
          <w:w w:val="102"/>
          <w:sz w:val="22"/>
          <w:szCs w:val="22"/>
        </w:rPr>
        <w:t>t</w:t>
      </w:r>
      <w:r w:rsidRPr="00CC6AD9">
        <w:rPr>
          <w:rFonts w:ascii="Arial" w:eastAsia="Calibri" w:hAnsi="Arial" w:cs="Arial"/>
          <w:i/>
          <w:spacing w:val="2"/>
          <w:w w:val="102"/>
          <w:sz w:val="22"/>
          <w:szCs w:val="22"/>
        </w:rPr>
        <w:t>o</w:t>
      </w:r>
      <w:r w:rsidRPr="00CC6AD9">
        <w:rPr>
          <w:rFonts w:ascii="Arial" w:eastAsia="Calibri" w:hAnsi="Arial" w:cs="Arial"/>
          <w:i/>
          <w:w w:val="102"/>
          <w:sz w:val="22"/>
          <w:szCs w:val="22"/>
        </w:rPr>
        <w:t>rmg</w:t>
      </w:r>
    </w:p>
    <w:p w:rsidR="000453F0" w:rsidRPr="00CC6AD9" w:rsidRDefault="000453F0" w:rsidP="009730AE">
      <w:pPr>
        <w:pStyle w:val="ListParagraph"/>
        <w:spacing w:line="360" w:lineRule="auto"/>
        <w:jc w:val="both"/>
        <w:rPr>
          <w:rFonts w:ascii="Arial" w:eastAsia="Calibri" w:hAnsi="Arial" w:cs="Arial"/>
          <w:sz w:val="22"/>
          <w:szCs w:val="22"/>
          <w:lang w:val="id-ID"/>
        </w:rPr>
      </w:pPr>
      <w:r w:rsidRPr="00CC6AD9">
        <w:rPr>
          <w:rFonts w:ascii="Arial" w:eastAsia="Calibri" w:hAnsi="Arial" w:cs="Arial"/>
          <w:spacing w:val="1"/>
          <w:w w:val="102"/>
          <w:sz w:val="22"/>
          <w:szCs w:val="22"/>
        </w:rPr>
        <w:t>Ke</w:t>
      </w:r>
      <w:r w:rsidRPr="00CC6AD9">
        <w:rPr>
          <w:rFonts w:ascii="Arial" w:eastAsia="Calibri" w:hAnsi="Arial" w:cs="Arial"/>
          <w:spacing w:val="-1"/>
          <w:w w:val="102"/>
          <w:sz w:val="22"/>
          <w:szCs w:val="22"/>
        </w:rPr>
        <w:t>un</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un</w:t>
      </w:r>
      <w:r w:rsidRPr="00CC6AD9">
        <w:rPr>
          <w:rFonts w:ascii="Arial" w:eastAsia="Calibri" w:hAnsi="Arial" w:cs="Arial"/>
          <w:w w:val="102"/>
          <w:sz w:val="22"/>
          <w:szCs w:val="22"/>
        </w:rPr>
        <w:t>g</w:t>
      </w:r>
      <w:r w:rsidRPr="00CC6AD9">
        <w:rPr>
          <w:rFonts w:ascii="Arial" w:eastAsia="Calibri" w:hAnsi="Arial" w:cs="Arial"/>
          <w:spacing w:val="3"/>
          <w:w w:val="102"/>
          <w:sz w:val="22"/>
          <w:szCs w:val="22"/>
        </w:rPr>
        <w:t>a</w:t>
      </w:r>
      <w:r w:rsidRPr="00CC6AD9">
        <w:rPr>
          <w:rFonts w:ascii="Arial" w:eastAsia="Calibri" w:hAnsi="Arial" w:cs="Arial"/>
          <w:w w:val="102"/>
          <w:sz w:val="22"/>
          <w:szCs w:val="22"/>
        </w:rPr>
        <w:t>n</w:t>
      </w:r>
      <w:r w:rsidR="00A13495" w:rsidRPr="00CC6AD9">
        <w:rPr>
          <w:rFonts w:ascii="Arial" w:eastAsia="Calibri" w:hAnsi="Arial" w:cs="Arial"/>
          <w:w w:val="102"/>
          <w:sz w:val="22"/>
          <w:szCs w:val="22"/>
          <w:lang w:val="id-ID"/>
        </w:rPr>
        <w:t xml:space="preserve"> :</w:t>
      </w:r>
    </w:p>
    <w:p w:rsidR="002C4E42" w:rsidRPr="00CC6AD9" w:rsidRDefault="000453F0" w:rsidP="008A6D0F">
      <w:pPr>
        <w:pStyle w:val="ListParagraph"/>
        <w:numPr>
          <w:ilvl w:val="0"/>
          <w:numId w:val="81"/>
        </w:numPr>
        <w:spacing w:line="360" w:lineRule="auto"/>
        <w:ind w:right="199"/>
        <w:jc w:val="both"/>
        <w:rPr>
          <w:rFonts w:ascii="Arial" w:eastAsia="Calibri" w:hAnsi="Arial" w:cs="Arial"/>
          <w:w w:val="102"/>
          <w:sz w:val="22"/>
          <w:szCs w:val="22"/>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bu</w:t>
      </w:r>
      <w:r w:rsidRPr="00CC6AD9">
        <w:rPr>
          <w:rFonts w:ascii="Arial" w:eastAsia="Calibri" w:hAnsi="Arial" w:cs="Arial"/>
          <w:spacing w:val="3"/>
          <w:sz w:val="22"/>
          <w:szCs w:val="22"/>
        </w:rPr>
        <w:t>a</w:t>
      </w:r>
      <w:r w:rsidRPr="00CC6AD9">
        <w:rPr>
          <w:rFonts w:ascii="Arial" w:eastAsia="Calibri" w:hAnsi="Arial" w:cs="Arial"/>
          <w:sz w:val="22"/>
          <w:szCs w:val="22"/>
        </w:rPr>
        <w:t xml:space="preserve">t  </w:t>
      </w:r>
      <w:r w:rsidRPr="00CC6AD9">
        <w:rPr>
          <w:rFonts w:ascii="Arial" w:eastAsia="Calibri" w:hAnsi="Arial" w:cs="Arial"/>
          <w:spacing w:val="1"/>
          <w:sz w:val="22"/>
          <w:szCs w:val="22"/>
        </w:rPr>
        <w:t>or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  m</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2"/>
          <w:sz w:val="22"/>
          <w:szCs w:val="22"/>
        </w:rPr>
        <w:t>n</w:t>
      </w:r>
      <w:r w:rsidRPr="00CC6AD9">
        <w:rPr>
          <w:rFonts w:ascii="Arial" w:eastAsia="Calibri" w:hAnsi="Arial" w:cs="Arial"/>
          <w:spacing w:val="4"/>
          <w:sz w:val="22"/>
          <w:szCs w:val="22"/>
        </w:rPr>
        <w:t>y</w:t>
      </w:r>
      <w:r w:rsidRPr="00CC6AD9">
        <w:rPr>
          <w:rFonts w:ascii="Arial" w:eastAsia="Calibri" w:hAnsi="Arial" w:cs="Arial"/>
          <w:sz w:val="22"/>
          <w:szCs w:val="22"/>
        </w:rPr>
        <w:t xml:space="preserve">a  </w:t>
      </w:r>
      <w:r w:rsidRPr="00CC6AD9">
        <w:rPr>
          <w:rFonts w:ascii="Arial" w:eastAsia="Calibri" w:hAnsi="Arial" w:cs="Arial"/>
          <w:spacing w:val="1"/>
          <w:sz w:val="22"/>
          <w:szCs w:val="22"/>
        </w:rPr>
        <w:t>sec</w:t>
      </w:r>
      <w:r w:rsidRPr="00CC6AD9">
        <w:rPr>
          <w:rFonts w:ascii="Arial" w:eastAsia="Calibri" w:hAnsi="Arial" w:cs="Arial"/>
          <w:spacing w:val="-2"/>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 xml:space="preserve">a  </w:t>
      </w:r>
      <w:r w:rsidRPr="00CC6AD9">
        <w:rPr>
          <w:rFonts w:ascii="Arial" w:eastAsia="Calibri" w:hAnsi="Arial" w:cs="Arial"/>
          <w:spacing w:val="1"/>
          <w:sz w:val="22"/>
          <w:szCs w:val="22"/>
        </w:rPr>
        <w:t>sere</w:t>
      </w:r>
      <w:r w:rsidRPr="00CC6AD9">
        <w:rPr>
          <w:rFonts w:ascii="Arial" w:eastAsia="Calibri" w:hAnsi="Arial" w:cs="Arial"/>
          <w:spacing w:val="-1"/>
          <w:sz w:val="22"/>
          <w:szCs w:val="22"/>
        </w:rPr>
        <w:t>nt</w:t>
      </w:r>
      <w:r w:rsidR="002C4E42" w:rsidRPr="00CC6AD9">
        <w:rPr>
          <w:rFonts w:ascii="Arial" w:eastAsia="Calibri" w:hAnsi="Arial" w:cs="Arial"/>
          <w:sz w:val="22"/>
          <w:szCs w:val="22"/>
        </w:rPr>
        <w:t xml:space="preserve">ak </w:t>
      </w:r>
      <w:r w:rsidRPr="00CC6AD9">
        <w:rPr>
          <w:rFonts w:ascii="Arial" w:eastAsia="Calibri" w:hAnsi="Arial" w:cs="Arial"/>
          <w:spacing w:val="-1"/>
          <w:w w:val="102"/>
          <w:sz w:val="22"/>
          <w:szCs w:val="22"/>
        </w:rPr>
        <w:t>d</w:t>
      </w:r>
      <w:r w:rsidRPr="00CC6AD9">
        <w:rPr>
          <w:rFonts w:ascii="Arial" w:eastAsia="Calibri" w:hAnsi="Arial" w:cs="Arial"/>
          <w:w w:val="102"/>
          <w:sz w:val="22"/>
          <w:szCs w:val="22"/>
        </w:rPr>
        <w:t>an a</w:t>
      </w:r>
      <w:r w:rsidRPr="00CC6AD9">
        <w:rPr>
          <w:rFonts w:ascii="Arial" w:eastAsia="Calibri" w:hAnsi="Arial" w:cs="Arial"/>
          <w:spacing w:val="3"/>
          <w:w w:val="102"/>
          <w:sz w:val="22"/>
          <w:szCs w:val="22"/>
        </w:rPr>
        <w:t>m</w:t>
      </w:r>
      <w:r w:rsidRPr="00CC6AD9">
        <w:rPr>
          <w:rFonts w:ascii="Arial" w:eastAsia="Calibri" w:hAnsi="Arial" w:cs="Arial"/>
          <w:w w:val="102"/>
          <w:sz w:val="22"/>
          <w:szCs w:val="22"/>
        </w:rPr>
        <w:t>an</w:t>
      </w:r>
      <w:r w:rsidRPr="00CC6AD9">
        <w:rPr>
          <w:rFonts w:ascii="Arial" w:eastAsia="Calibri" w:hAnsi="Arial" w:cs="Arial"/>
          <w:w w:val="102"/>
          <w:sz w:val="22"/>
          <w:szCs w:val="22"/>
          <w:lang w:val="id-ID"/>
        </w:rPr>
        <w:t>.</w:t>
      </w:r>
    </w:p>
    <w:p w:rsidR="000453F0" w:rsidRPr="00CC6AD9" w:rsidRDefault="000453F0" w:rsidP="008A6D0F">
      <w:pPr>
        <w:pStyle w:val="ListParagraph"/>
        <w:numPr>
          <w:ilvl w:val="0"/>
          <w:numId w:val="81"/>
        </w:numPr>
        <w:spacing w:line="360" w:lineRule="auto"/>
        <w:ind w:right="199"/>
        <w:jc w:val="both"/>
        <w:rPr>
          <w:rFonts w:ascii="Arial" w:eastAsia="Calibri" w:hAnsi="Arial" w:cs="Arial"/>
          <w:w w:val="102"/>
          <w:sz w:val="22"/>
          <w:szCs w:val="22"/>
        </w:rPr>
      </w:pPr>
      <w:r w:rsidRPr="00CC6AD9">
        <w:rPr>
          <w:rFonts w:ascii="Arial" w:eastAsia="Calibri" w:hAnsi="Arial" w:cs="Arial"/>
          <w:sz w:val="22"/>
          <w:szCs w:val="22"/>
        </w:rPr>
        <w:t>B</w:t>
      </w:r>
      <w:r w:rsidRPr="00CC6AD9">
        <w:rPr>
          <w:rFonts w:ascii="Arial" w:eastAsia="Calibri" w:hAnsi="Arial" w:cs="Arial"/>
          <w:spacing w:val="1"/>
          <w:sz w:val="22"/>
          <w:szCs w:val="22"/>
        </w:rPr>
        <w:t>er</w:t>
      </w:r>
      <w:r w:rsidRPr="00CC6AD9">
        <w:rPr>
          <w:rFonts w:ascii="Arial" w:eastAsia="Calibri" w:hAnsi="Arial" w:cs="Arial"/>
          <w:sz w:val="22"/>
          <w:szCs w:val="22"/>
        </w:rPr>
        <w:t>g</w:t>
      </w:r>
      <w:r w:rsidRPr="00CC6AD9">
        <w:rPr>
          <w:rFonts w:ascii="Arial" w:eastAsia="Calibri" w:hAnsi="Arial" w:cs="Arial"/>
          <w:spacing w:val="-1"/>
          <w:sz w:val="22"/>
          <w:szCs w:val="22"/>
        </w:rPr>
        <w:t>un</w:t>
      </w:r>
      <w:r w:rsidRPr="00CC6AD9">
        <w:rPr>
          <w:rFonts w:ascii="Arial" w:eastAsia="Calibri" w:hAnsi="Arial" w:cs="Arial"/>
          <w:sz w:val="22"/>
          <w:szCs w:val="22"/>
        </w:rPr>
        <w:t xml:space="preserve">a  </w:t>
      </w:r>
      <w:r w:rsidRPr="00CC6AD9">
        <w:rPr>
          <w:rFonts w:ascii="Arial" w:eastAsia="Calibri" w:hAnsi="Arial" w:cs="Arial"/>
          <w:spacing w:val="-3"/>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tu</w:t>
      </w:r>
      <w:r w:rsidRPr="00CC6AD9">
        <w:rPr>
          <w:rFonts w:ascii="Arial" w:eastAsia="Calibri" w:hAnsi="Arial" w:cs="Arial"/>
          <w:sz w:val="22"/>
          <w:szCs w:val="22"/>
        </w:rPr>
        <w:t>k  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2"/>
          <w:sz w:val="22"/>
          <w:szCs w:val="22"/>
        </w:rPr>
        <w:t>b</w:t>
      </w:r>
      <w:r w:rsidRPr="00CC6AD9">
        <w:rPr>
          <w:rFonts w:ascii="Arial" w:eastAsia="Calibri" w:hAnsi="Arial" w:cs="Arial"/>
          <w:spacing w:val="-1"/>
          <w:sz w:val="22"/>
          <w:szCs w:val="22"/>
        </w:rPr>
        <w:t>u</w:t>
      </w:r>
      <w:r w:rsidRPr="00CC6AD9">
        <w:rPr>
          <w:rFonts w:ascii="Arial" w:eastAsia="Calibri" w:hAnsi="Arial" w:cs="Arial"/>
          <w:sz w:val="22"/>
          <w:szCs w:val="22"/>
        </w:rPr>
        <w:t xml:space="preserve">at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 xml:space="preserve">a  </w:t>
      </w:r>
      <w:r w:rsidRPr="00CC6AD9">
        <w:rPr>
          <w:rFonts w:ascii="Arial" w:eastAsia="Calibri" w:hAnsi="Arial" w:cs="Arial"/>
          <w:spacing w:val="4"/>
          <w:sz w:val="22"/>
          <w:szCs w:val="22"/>
        </w:rPr>
        <w:t>y</w:t>
      </w:r>
      <w:r w:rsidRPr="00CC6AD9">
        <w:rPr>
          <w:rFonts w:ascii="Arial" w:eastAsia="Calibri" w:hAnsi="Arial" w:cs="Arial"/>
          <w:spacing w:val="-1"/>
          <w:sz w:val="22"/>
          <w:szCs w:val="22"/>
        </w:rPr>
        <w:t>u</w:t>
      </w:r>
      <w:r w:rsidRPr="00CC6AD9">
        <w:rPr>
          <w:rFonts w:ascii="Arial" w:eastAsia="Calibri" w:hAnsi="Arial" w:cs="Arial"/>
          <w:spacing w:val="-3"/>
          <w:sz w:val="22"/>
          <w:szCs w:val="22"/>
        </w:rPr>
        <w:t>n</w:t>
      </w:r>
      <w:r w:rsidRPr="00CC6AD9">
        <w:rPr>
          <w:rFonts w:ascii="Arial" w:eastAsia="Calibri" w:hAnsi="Arial" w:cs="Arial"/>
          <w:spacing w:val="1"/>
          <w:sz w:val="22"/>
          <w:szCs w:val="22"/>
        </w:rPr>
        <w:t>ior</w:t>
      </w:r>
      <w:r w:rsidRPr="00CC6AD9">
        <w:rPr>
          <w:rFonts w:ascii="Arial" w:eastAsia="Calibri" w:hAnsi="Arial" w:cs="Arial"/>
          <w:spacing w:val="-1"/>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k</w:t>
      </w:r>
      <w:r w:rsidRPr="00CC6AD9">
        <w:rPr>
          <w:rFonts w:ascii="Arial" w:eastAsia="Calibri" w:hAnsi="Arial" w:cs="Arial"/>
          <w:spacing w:val="-1"/>
          <w:sz w:val="22"/>
          <w:szCs w:val="22"/>
        </w:rPr>
        <w:t>u</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w w:val="102"/>
          <w:sz w:val="22"/>
          <w:szCs w:val="22"/>
        </w:rPr>
        <w:t>ko</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fi</w:t>
      </w:r>
      <w:r w:rsidRPr="00CC6AD9">
        <w:rPr>
          <w:rFonts w:ascii="Arial" w:eastAsia="Calibri" w:hAnsi="Arial" w:cs="Arial"/>
          <w:spacing w:val="-3"/>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w w:val="102"/>
          <w:sz w:val="22"/>
          <w:szCs w:val="22"/>
        </w:rPr>
        <w:t xml:space="preserve">n </w:t>
      </w:r>
      <w:r w:rsidRPr="00CC6AD9">
        <w:rPr>
          <w:rFonts w:ascii="Arial" w:eastAsia="Calibri" w:hAnsi="Arial" w:cs="Arial"/>
          <w:spacing w:val="-1"/>
          <w:w w:val="102"/>
          <w:sz w:val="22"/>
          <w:szCs w:val="22"/>
        </w:rPr>
        <w:t>b</w:t>
      </w:r>
      <w:r w:rsidRPr="00CC6AD9">
        <w:rPr>
          <w:rFonts w:ascii="Arial" w:eastAsia="Calibri" w:hAnsi="Arial" w:cs="Arial"/>
          <w:spacing w:val="1"/>
          <w:w w:val="102"/>
          <w:sz w:val="22"/>
          <w:szCs w:val="22"/>
        </w:rPr>
        <w:t>erko</w:t>
      </w:r>
      <w:r w:rsidRPr="00CC6AD9">
        <w:rPr>
          <w:rFonts w:ascii="Arial" w:eastAsia="Calibri" w:hAnsi="Arial" w:cs="Arial"/>
          <w:spacing w:val="-1"/>
          <w:w w:val="102"/>
          <w:sz w:val="22"/>
          <w:szCs w:val="22"/>
        </w:rPr>
        <w:t>nt</w:t>
      </w:r>
      <w:r w:rsidRPr="00CC6AD9">
        <w:rPr>
          <w:rFonts w:ascii="Arial" w:eastAsia="Calibri" w:hAnsi="Arial" w:cs="Arial"/>
          <w:spacing w:val="1"/>
          <w:w w:val="102"/>
          <w:sz w:val="22"/>
          <w:szCs w:val="22"/>
        </w:rPr>
        <w:t>ri</w:t>
      </w:r>
      <w:r w:rsidRPr="00CC6AD9">
        <w:rPr>
          <w:rFonts w:ascii="Arial" w:eastAsia="Calibri" w:hAnsi="Arial" w:cs="Arial"/>
          <w:spacing w:val="-3"/>
          <w:w w:val="102"/>
          <w:sz w:val="22"/>
          <w:szCs w:val="22"/>
        </w:rPr>
        <w:t>b</w:t>
      </w:r>
      <w:r w:rsidRPr="00CC6AD9">
        <w:rPr>
          <w:rFonts w:ascii="Arial" w:eastAsia="Calibri" w:hAnsi="Arial" w:cs="Arial"/>
          <w:spacing w:val="-1"/>
          <w:w w:val="102"/>
          <w:sz w:val="22"/>
          <w:szCs w:val="22"/>
        </w:rPr>
        <w:t>u</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0453F0" w:rsidRPr="00CC6AD9" w:rsidRDefault="000453F0" w:rsidP="008A6D0F">
      <w:pPr>
        <w:pStyle w:val="ListParagraph"/>
        <w:numPr>
          <w:ilvl w:val="0"/>
          <w:numId w:val="81"/>
        </w:numPr>
        <w:spacing w:line="360" w:lineRule="auto"/>
        <w:jc w:val="both"/>
        <w:rPr>
          <w:rFonts w:ascii="Arial" w:eastAsia="Calibri" w:hAnsi="Arial" w:cs="Arial"/>
          <w:sz w:val="22"/>
          <w:szCs w:val="22"/>
          <w:lang w:val="id-ID"/>
        </w:rPr>
      </w:pPr>
      <w:r w:rsidRPr="00CC6AD9">
        <w:rPr>
          <w:rFonts w:ascii="Arial" w:eastAsia="Calibri" w:hAnsi="Arial" w:cs="Arial"/>
          <w:sz w:val="22"/>
          <w:szCs w:val="22"/>
        </w:rPr>
        <w:t>B</w:t>
      </w:r>
      <w:r w:rsidRPr="00CC6AD9">
        <w:rPr>
          <w:rFonts w:ascii="Arial" w:eastAsia="Calibri" w:hAnsi="Arial" w:cs="Arial"/>
          <w:spacing w:val="1"/>
          <w:sz w:val="22"/>
          <w:szCs w:val="22"/>
        </w:rPr>
        <w:t>er</w:t>
      </w:r>
      <w:r w:rsidRPr="00CC6AD9">
        <w:rPr>
          <w:rFonts w:ascii="Arial" w:eastAsia="Calibri" w:hAnsi="Arial" w:cs="Arial"/>
          <w:sz w:val="22"/>
          <w:szCs w:val="22"/>
        </w:rPr>
        <w:t>g</w:t>
      </w:r>
      <w:r w:rsidRPr="00CC6AD9">
        <w:rPr>
          <w:rFonts w:ascii="Arial" w:eastAsia="Calibri" w:hAnsi="Arial" w:cs="Arial"/>
          <w:spacing w:val="-1"/>
          <w:sz w:val="22"/>
          <w:szCs w:val="22"/>
        </w:rPr>
        <w:t>un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e</w:t>
      </w:r>
      <w:r w:rsidRPr="00CC6AD9">
        <w:rPr>
          <w:rFonts w:ascii="Arial" w:eastAsia="Calibri" w:hAnsi="Arial" w:cs="Arial"/>
          <w:spacing w:val="3"/>
          <w:sz w:val="22"/>
          <w:szCs w:val="22"/>
        </w:rPr>
        <w:t>k</w:t>
      </w:r>
      <w:r w:rsidRPr="00CC6AD9">
        <w:rPr>
          <w:rFonts w:ascii="Arial" w:eastAsia="Calibri" w:hAnsi="Arial" w:cs="Arial"/>
          <w:spacing w:val="1"/>
          <w:sz w:val="22"/>
          <w:szCs w:val="22"/>
        </w:rPr>
        <w:t>s</w:t>
      </w:r>
      <w:r w:rsidRPr="00CC6AD9">
        <w:rPr>
          <w:rFonts w:ascii="Arial" w:eastAsia="Calibri" w:hAnsi="Arial" w:cs="Arial"/>
          <w:spacing w:val="-1"/>
          <w:sz w:val="22"/>
          <w:szCs w:val="22"/>
        </w:rPr>
        <w:t>p</w:t>
      </w:r>
      <w:r w:rsidRPr="00CC6AD9">
        <w:rPr>
          <w:rFonts w:ascii="Arial" w:eastAsia="Calibri" w:hAnsi="Arial" w:cs="Arial"/>
          <w:spacing w:val="1"/>
          <w:sz w:val="22"/>
          <w:szCs w:val="22"/>
        </w:rPr>
        <w:t>lo</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2"/>
          <w:sz w:val="22"/>
          <w:szCs w:val="22"/>
        </w:rPr>
        <w:t>s</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negative</w:t>
      </w:r>
      <w:r w:rsidRPr="00CC6AD9">
        <w:rPr>
          <w:rFonts w:ascii="Arial" w:eastAsia="Calibri" w:hAnsi="Arial" w:cs="Arial"/>
          <w:w w:val="102"/>
          <w:sz w:val="22"/>
          <w:szCs w:val="22"/>
          <w:lang w:val="id-ID"/>
        </w:rPr>
        <w:t>.</w:t>
      </w:r>
    </w:p>
    <w:p w:rsidR="000453F0" w:rsidRPr="00CC6AD9" w:rsidRDefault="000453F0" w:rsidP="008A6D0F">
      <w:pPr>
        <w:pStyle w:val="ListParagraph"/>
        <w:numPr>
          <w:ilvl w:val="0"/>
          <w:numId w:val="81"/>
        </w:numPr>
        <w:spacing w:line="360" w:lineRule="auto"/>
        <w:jc w:val="both"/>
        <w:rPr>
          <w:rFonts w:ascii="Arial" w:eastAsia="Calibri" w:hAnsi="Arial" w:cs="Arial"/>
          <w:sz w:val="22"/>
          <w:szCs w:val="22"/>
          <w:lang w:val="id-ID"/>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gg</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3"/>
          <w:sz w:val="22"/>
          <w:szCs w:val="22"/>
        </w:rPr>
        <w:t>e</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pacing w:val="-1"/>
          <w:sz w:val="22"/>
          <w:szCs w:val="22"/>
        </w:rPr>
        <w:t>d</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se</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h</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a</w:t>
      </w:r>
      <w:r w:rsidRPr="00CC6AD9">
        <w:rPr>
          <w:rFonts w:ascii="Arial" w:eastAsia="Calibri" w:hAnsi="Arial" w:cs="Arial"/>
          <w:w w:val="102"/>
          <w:sz w:val="22"/>
          <w:szCs w:val="22"/>
          <w:lang w:val="id-ID"/>
        </w:rPr>
        <w:t>.</w:t>
      </w:r>
    </w:p>
    <w:p w:rsidR="000453F0" w:rsidRPr="00CC6AD9" w:rsidRDefault="000453F0" w:rsidP="008A6D0F">
      <w:pPr>
        <w:pStyle w:val="ListParagraph"/>
        <w:numPr>
          <w:ilvl w:val="0"/>
          <w:numId w:val="81"/>
        </w:numPr>
        <w:spacing w:line="360" w:lineRule="auto"/>
        <w:ind w:right="3830"/>
        <w:jc w:val="both"/>
        <w:rPr>
          <w:rFonts w:ascii="Arial" w:eastAsia="Calibri" w:hAnsi="Arial" w:cs="Arial"/>
          <w:spacing w:val="1"/>
          <w:w w:val="102"/>
          <w:sz w:val="22"/>
          <w:szCs w:val="22"/>
          <w:lang w:val="id-ID"/>
        </w:rPr>
      </w:pPr>
      <w:r w:rsidRPr="00CC6AD9">
        <w:rPr>
          <w:rFonts w:ascii="Arial" w:eastAsia="Calibri" w:hAnsi="Arial" w:cs="Arial"/>
          <w:spacing w:val="1"/>
          <w:sz w:val="22"/>
          <w:szCs w:val="22"/>
        </w:rPr>
        <w:t>Ters</w:t>
      </w:r>
      <w:r w:rsidRPr="00CC6AD9">
        <w:rPr>
          <w:rFonts w:ascii="Arial" w:eastAsia="Calibri" w:hAnsi="Arial" w:cs="Arial"/>
          <w:spacing w:val="-1"/>
          <w:sz w:val="22"/>
          <w:szCs w:val="22"/>
        </w:rPr>
        <w:t>t</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tu</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h</w:t>
      </w:r>
      <w:r w:rsidRPr="00CC6AD9">
        <w:rPr>
          <w:rFonts w:ascii="Arial" w:eastAsia="Calibri" w:hAnsi="Arial" w:cs="Arial"/>
          <w:spacing w:val="3"/>
          <w:sz w:val="22"/>
          <w:szCs w:val="22"/>
        </w:rPr>
        <w:t>e</w:t>
      </w:r>
      <w:r w:rsidRPr="00CC6AD9">
        <w:rPr>
          <w:rFonts w:ascii="Arial" w:eastAsia="Calibri" w:hAnsi="Arial" w:cs="Arial"/>
          <w:sz w:val="22"/>
          <w:szCs w:val="22"/>
        </w:rPr>
        <w:t>mat</w:t>
      </w:r>
      <w:r w:rsidRPr="00CC6AD9">
        <w:rPr>
          <w:rFonts w:ascii="Arial" w:eastAsia="Calibri" w:hAnsi="Arial" w:cs="Arial"/>
          <w:sz w:val="22"/>
          <w:szCs w:val="22"/>
          <w:lang w:val="id-ID"/>
        </w:rPr>
        <w:t xml:space="preserve"> </w:t>
      </w:r>
      <w:r w:rsidRPr="00CC6AD9">
        <w:rPr>
          <w:rFonts w:ascii="Arial" w:eastAsia="Calibri" w:hAnsi="Arial" w:cs="Arial"/>
          <w:w w:val="102"/>
          <w:sz w:val="22"/>
          <w:szCs w:val="22"/>
        </w:rPr>
        <w:t>wa</w:t>
      </w:r>
      <w:r w:rsidRPr="00CC6AD9">
        <w:rPr>
          <w:rFonts w:ascii="Arial" w:eastAsia="Calibri" w:hAnsi="Arial" w:cs="Arial"/>
          <w:spacing w:val="1"/>
          <w:w w:val="102"/>
          <w:sz w:val="22"/>
          <w:szCs w:val="22"/>
        </w:rPr>
        <w:t>k</w:t>
      </w:r>
      <w:r w:rsidRPr="00CC6AD9">
        <w:rPr>
          <w:rFonts w:ascii="Arial" w:eastAsia="Calibri" w:hAnsi="Arial" w:cs="Arial"/>
          <w:spacing w:val="1"/>
          <w:w w:val="102"/>
          <w:sz w:val="22"/>
          <w:szCs w:val="22"/>
          <w:lang w:val="id-ID"/>
        </w:rPr>
        <w:t>tu.</w:t>
      </w:r>
    </w:p>
    <w:p w:rsidR="000453F0" w:rsidRPr="00CC6AD9" w:rsidRDefault="000453F0" w:rsidP="009730AE">
      <w:pPr>
        <w:pStyle w:val="ListParagraph"/>
        <w:spacing w:line="360" w:lineRule="auto"/>
        <w:ind w:right="3830"/>
        <w:jc w:val="both"/>
        <w:rPr>
          <w:rFonts w:ascii="Arial" w:eastAsia="Calibri" w:hAnsi="Arial" w:cs="Arial"/>
          <w:sz w:val="22"/>
          <w:szCs w:val="22"/>
        </w:rPr>
      </w:pPr>
      <w:r w:rsidRPr="00CC6AD9">
        <w:rPr>
          <w:rFonts w:ascii="Arial" w:eastAsia="Calibri" w:hAnsi="Arial" w:cs="Arial"/>
          <w:spacing w:val="1"/>
          <w:sz w:val="22"/>
          <w:szCs w:val="22"/>
        </w:rPr>
        <w:t>Ker</w:t>
      </w:r>
      <w:r w:rsidRPr="00CC6AD9">
        <w:rPr>
          <w:rFonts w:ascii="Arial" w:eastAsia="Calibri" w:hAnsi="Arial" w:cs="Arial"/>
          <w:spacing w:val="-1"/>
          <w:sz w:val="22"/>
          <w:szCs w:val="22"/>
        </w:rPr>
        <w:t>u</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z w:val="22"/>
          <w:szCs w:val="22"/>
        </w:rPr>
        <w:t>an</w:t>
      </w:r>
      <w:r w:rsidRPr="00CC6AD9">
        <w:rPr>
          <w:rFonts w:ascii="Arial" w:eastAsia="Calibri" w:hAnsi="Arial" w:cs="Arial"/>
          <w:w w:val="102"/>
          <w:sz w:val="22"/>
          <w:szCs w:val="22"/>
        </w:rPr>
        <w:t>:</w:t>
      </w:r>
    </w:p>
    <w:p w:rsidR="001728F2" w:rsidRPr="00CC6AD9" w:rsidRDefault="000453F0" w:rsidP="008A6D0F">
      <w:pPr>
        <w:pStyle w:val="ListParagraph"/>
        <w:numPr>
          <w:ilvl w:val="0"/>
          <w:numId w:val="82"/>
        </w:numPr>
        <w:spacing w:line="360" w:lineRule="auto"/>
        <w:ind w:left="1134" w:hanging="425"/>
        <w:jc w:val="both"/>
        <w:rPr>
          <w:rFonts w:ascii="Arial" w:eastAsia="Calibri" w:hAnsi="Arial" w:cs="Arial"/>
          <w:w w:val="102"/>
          <w:position w:val="1"/>
          <w:sz w:val="22"/>
          <w:szCs w:val="22"/>
          <w:lang w:val="en-ID"/>
        </w:rPr>
      </w:pPr>
      <w:r w:rsidRPr="00CC6AD9">
        <w:rPr>
          <w:rFonts w:ascii="Arial" w:eastAsia="Calibri" w:hAnsi="Arial" w:cs="Arial"/>
          <w:spacing w:val="2"/>
          <w:position w:val="1"/>
          <w:sz w:val="22"/>
          <w:szCs w:val="22"/>
        </w:rPr>
        <w:t>F</w:t>
      </w:r>
      <w:r w:rsidRPr="00CC6AD9">
        <w:rPr>
          <w:rFonts w:ascii="Arial" w:eastAsia="Calibri" w:hAnsi="Arial" w:cs="Arial"/>
          <w:position w:val="1"/>
          <w:sz w:val="22"/>
          <w:szCs w:val="22"/>
        </w:rPr>
        <w:t>a</w:t>
      </w:r>
      <w:r w:rsidRPr="00CC6AD9">
        <w:rPr>
          <w:rFonts w:ascii="Arial" w:eastAsia="Calibri" w:hAnsi="Arial" w:cs="Arial"/>
          <w:spacing w:val="-2"/>
          <w:position w:val="1"/>
          <w:sz w:val="22"/>
          <w:szCs w:val="22"/>
        </w:rPr>
        <w:t>s</w:t>
      </w:r>
      <w:r w:rsidRPr="00CC6AD9">
        <w:rPr>
          <w:rFonts w:ascii="Arial" w:eastAsia="Calibri" w:hAnsi="Arial" w:cs="Arial"/>
          <w:spacing w:val="1"/>
          <w:position w:val="1"/>
          <w:sz w:val="22"/>
          <w:szCs w:val="22"/>
        </w:rPr>
        <w:t>il</w:t>
      </w:r>
      <w:r w:rsidRPr="00CC6AD9">
        <w:rPr>
          <w:rFonts w:ascii="Arial" w:eastAsia="Calibri" w:hAnsi="Arial" w:cs="Arial"/>
          <w:spacing w:val="-1"/>
          <w:position w:val="1"/>
          <w:sz w:val="22"/>
          <w:szCs w:val="22"/>
        </w:rPr>
        <w:t>it</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o</w:t>
      </w:r>
      <w:r w:rsidRPr="00CC6AD9">
        <w:rPr>
          <w:rFonts w:ascii="Arial" w:eastAsia="Calibri" w:hAnsi="Arial" w:cs="Arial"/>
          <w:position w:val="1"/>
          <w:sz w:val="22"/>
          <w:szCs w:val="22"/>
        </w:rPr>
        <w:t xml:space="preserve">r  </w:t>
      </w:r>
      <w:r w:rsidRPr="00CC6AD9">
        <w:rPr>
          <w:rFonts w:ascii="Arial" w:eastAsia="Calibri" w:hAnsi="Arial" w:cs="Arial"/>
          <w:spacing w:val="4"/>
          <w:position w:val="1"/>
          <w:sz w:val="22"/>
          <w:szCs w:val="22"/>
        </w:rPr>
        <w:t>y</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bu</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 xml:space="preserve">k  </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 xml:space="preserve">at  </w:t>
      </w:r>
      <w:r w:rsidRPr="00CC6AD9">
        <w:rPr>
          <w:rFonts w:ascii="Arial" w:eastAsia="Calibri" w:hAnsi="Arial" w:cs="Arial"/>
          <w:spacing w:val="3"/>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spacing w:val="-3"/>
          <w:position w:val="1"/>
          <w:sz w:val="22"/>
          <w:szCs w:val="22"/>
        </w:rPr>
        <w:t>n</w:t>
      </w:r>
      <w:r w:rsidRPr="00CC6AD9">
        <w:rPr>
          <w:rFonts w:ascii="Arial" w:eastAsia="Calibri" w:hAnsi="Arial" w:cs="Arial"/>
          <w:spacing w:val="2"/>
          <w:position w:val="1"/>
          <w:sz w:val="22"/>
          <w:szCs w:val="22"/>
        </w:rPr>
        <w:t>g</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c</w:t>
      </w:r>
      <w:r w:rsidRPr="00CC6AD9">
        <w:rPr>
          <w:rFonts w:ascii="Arial" w:eastAsia="Calibri" w:hAnsi="Arial" w:cs="Arial"/>
          <w:position w:val="1"/>
          <w:sz w:val="22"/>
          <w:szCs w:val="22"/>
        </w:rPr>
        <w:t>am</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id</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nt</w:t>
      </w:r>
      <w:r w:rsidRPr="00CC6AD9">
        <w:rPr>
          <w:rFonts w:ascii="Arial" w:eastAsia="Calibri" w:hAnsi="Arial" w:cs="Arial"/>
          <w:spacing w:val="3"/>
          <w:position w:val="1"/>
          <w:sz w:val="22"/>
          <w:szCs w:val="22"/>
        </w:rPr>
        <w:t>i</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 xml:space="preserve">as  </w:t>
      </w:r>
      <w:r w:rsidRPr="00CC6AD9">
        <w:rPr>
          <w:rFonts w:ascii="Arial" w:eastAsia="Calibri" w:hAnsi="Arial" w:cs="Arial"/>
          <w:spacing w:val="-3"/>
          <w:position w:val="1"/>
          <w:sz w:val="22"/>
          <w:szCs w:val="22"/>
        </w:rPr>
        <w:t>p</w:t>
      </w:r>
      <w:r w:rsidRPr="00CC6AD9">
        <w:rPr>
          <w:rFonts w:ascii="Arial" w:eastAsia="Calibri" w:hAnsi="Arial" w:cs="Arial"/>
          <w:spacing w:val="4"/>
          <w:position w:val="1"/>
          <w:sz w:val="22"/>
          <w:szCs w:val="22"/>
        </w:rPr>
        <w:t>a</w:t>
      </w:r>
      <w:r w:rsidRPr="00CC6AD9">
        <w:rPr>
          <w:rFonts w:ascii="Arial" w:eastAsia="Calibri" w:hAnsi="Arial" w:cs="Arial"/>
          <w:spacing w:val="-2"/>
          <w:position w:val="1"/>
          <w:sz w:val="22"/>
          <w:szCs w:val="22"/>
        </w:rPr>
        <w:t>r</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i</w:t>
      </w:r>
      <w:r w:rsidRPr="00CC6AD9">
        <w:rPr>
          <w:rFonts w:ascii="Arial" w:eastAsia="Calibri" w:hAnsi="Arial" w:cs="Arial"/>
          <w:spacing w:val="1"/>
          <w:position w:val="1"/>
          <w:sz w:val="22"/>
          <w:szCs w:val="22"/>
        </w:rPr>
        <w:t>si</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 xml:space="preserve">an </w:t>
      </w:r>
      <w:r w:rsidR="00A84766" w:rsidRPr="00CC6AD9">
        <w:rPr>
          <w:rFonts w:ascii="Arial" w:eastAsia="Calibri" w:hAnsi="Arial" w:cs="Arial"/>
          <w:position w:val="1"/>
          <w:sz w:val="22"/>
          <w:szCs w:val="22"/>
          <w:lang w:val="id-ID"/>
        </w:rPr>
        <w:t>&amp;</w:t>
      </w:r>
      <w:r w:rsidR="00A84766" w:rsidRPr="00CC6AD9">
        <w:rPr>
          <w:rFonts w:ascii="Arial" w:eastAsia="Calibri" w:hAnsi="Arial" w:cs="Arial"/>
          <w:w w:val="102"/>
          <w:position w:val="1"/>
          <w:sz w:val="22"/>
          <w:szCs w:val="22"/>
          <w:lang w:val="id-ID"/>
        </w:rPr>
        <w:t xml:space="preserve"> aspek</w:t>
      </w:r>
    </w:p>
    <w:p w:rsidR="002C4E42" w:rsidRPr="00CC6AD9" w:rsidRDefault="00A84766" w:rsidP="008A6D0F">
      <w:pPr>
        <w:pStyle w:val="ListParagraph"/>
        <w:numPr>
          <w:ilvl w:val="0"/>
          <w:numId w:val="82"/>
        </w:numPr>
        <w:tabs>
          <w:tab w:val="left" w:pos="4019"/>
        </w:tabs>
        <w:spacing w:line="360" w:lineRule="auto"/>
        <w:ind w:left="1134" w:hanging="425"/>
        <w:jc w:val="both"/>
        <w:rPr>
          <w:rFonts w:ascii="Arial" w:eastAsia="Calibri" w:hAnsi="Arial" w:cs="Arial"/>
          <w:sz w:val="22"/>
          <w:szCs w:val="22"/>
          <w:lang w:val="id-ID"/>
        </w:rPr>
      </w:pPr>
      <w:r w:rsidRPr="00CC6AD9">
        <w:rPr>
          <w:rFonts w:ascii="Arial" w:eastAsia="Calibri" w:hAnsi="Arial" w:cs="Arial"/>
          <w:w w:val="102"/>
          <w:position w:val="1"/>
          <w:sz w:val="22"/>
          <w:szCs w:val="22"/>
          <w:lang w:val="id-ID"/>
        </w:rPr>
        <w:t>keamanan metode ini</w:t>
      </w:r>
      <w:r w:rsidR="001728F2" w:rsidRPr="00CC6AD9">
        <w:rPr>
          <w:rFonts w:ascii="Arial" w:eastAsia="Calibri" w:hAnsi="Arial" w:cs="Arial"/>
          <w:w w:val="102"/>
          <w:position w:val="1"/>
          <w:sz w:val="22"/>
          <w:szCs w:val="22"/>
          <w:lang w:val="en-ID"/>
        </w:rPr>
        <w:t>.</w:t>
      </w:r>
      <w:r w:rsidR="000453F0" w:rsidRPr="00CC6AD9">
        <w:rPr>
          <w:rFonts w:ascii="Arial" w:eastAsia="Calibri" w:hAnsi="Arial" w:cs="Arial"/>
          <w:sz w:val="22"/>
          <w:szCs w:val="22"/>
          <w:lang w:val="id-ID"/>
        </w:rPr>
        <w:t xml:space="preserve"> </w:t>
      </w:r>
      <w:r w:rsidR="002C4E42" w:rsidRPr="00CC6AD9">
        <w:rPr>
          <w:rFonts w:ascii="Arial" w:eastAsia="Calibri" w:hAnsi="Arial" w:cs="Arial"/>
          <w:sz w:val="22"/>
          <w:szCs w:val="22"/>
          <w:lang w:val="id-ID"/>
        </w:rPr>
        <w:tab/>
      </w:r>
    </w:p>
    <w:p w:rsidR="000453F0" w:rsidRPr="00CC6AD9" w:rsidRDefault="000453F0" w:rsidP="008A6D0F">
      <w:pPr>
        <w:pStyle w:val="ListParagraph"/>
        <w:numPr>
          <w:ilvl w:val="0"/>
          <w:numId w:val="82"/>
        </w:numPr>
        <w:tabs>
          <w:tab w:val="left" w:pos="4019"/>
        </w:tabs>
        <w:spacing w:line="360" w:lineRule="auto"/>
        <w:ind w:left="1134" w:hanging="425"/>
        <w:jc w:val="both"/>
        <w:rPr>
          <w:rFonts w:ascii="Arial" w:eastAsia="Calibri" w:hAnsi="Arial" w:cs="Arial"/>
          <w:sz w:val="22"/>
          <w:szCs w:val="22"/>
          <w:lang w:val="id-ID"/>
        </w:rPr>
      </w:pPr>
      <w:r w:rsidRPr="00CC6AD9">
        <w:rPr>
          <w:rFonts w:ascii="Arial" w:eastAsia="Calibri" w:hAnsi="Arial" w:cs="Arial"/>
          <w:spacing w:val="3"/>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at 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2"/>
          <w:sz w:val="22"/>
          <w:szCs w:val="22"/>
        </w:rPr>
        <w:t>g</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pacing w:val="-2"/>
          <w:sz w:val="22"/>
          <w:szCs w:val="22"/>
        </w:rPr>
        <w:t>s</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 xml:space="preserve">i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f</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z w:val="22"/>
          <w:szCs w:val="22"/>
        </w:rPr>
        <w:t xml:space="preserve">r </w:t>
      </w:r>
      <w:r w:rsidRPr="00CC6AD9">
        <w:rPr>
          <w:rFonts w:ascii="Arial" w:eastAsia="Calibri" w:hAnsi="Arial" w:cs="Arial"/>
          <w:spacing w:val="1"/>
          <w:sz w:val="22"/>
          <w:szCs w:val="22"/>
        </w:rPr>
        <w:t>i</w:t>
      </w:r>
      <w:r w:rsidRPr="00CC6AD9">
        <w:rPr>
          <w:rFonts w:ascii="Arial" w:eastAsia="Calibri" w:hAnsi="Arial" w:cs="Arial"/>
          <w:spacing w:val="-3"/>
          <w:sz w:val="22"/>
          <w:szCs w:val="22"/>
        </w:rPr>
        <w:t>d</w:t>
      </w:r>
      <w:r w:rsidRPr="00CC6AD9">
        <w:rPr>
          <w:rFonts w:ascii="Arial" w:eastAsia="Calibri" w:hAnsi="Arial" w:cs="Arial"/>
          <w:sz w:val="22"/>
          <w:szCs w:val="22"/>
        </w:rPr>
        <w:t xml:space="preserve">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tid</w:t>
      </w:r>
      <w:r w:rsidRPr="00CC6AD9">
        <w:rPr>
          <w:rFonts w:ascii="Arial" w:eastAsia="Calibri" w:hAnsi="Arial" w:cs="Arial"/>
          <w:sz w:val="22"/>
          <w:szCs w:val="22"/>
        </w:rPr>
        <w:t xml:space="preserve">ak </w:t>
      </w:r>
      <w:r w:rsidRPr="00CC6AD9">
        <w:rPr>
          <w:rFonts w:ascii="Arial" w:eastAsia="Calibri" w:hAnsi="Arial" w:cs="Arial"/>
          <w:spacing w:val="-1"/>
          <w:sz w:val="22"/>
          <w:szCs w:val="22"/>
        </w:rPr>
        <w:t>d</w:t>
      </w:r>
      <w:r w:rsidRPr="00CC6AD9">
        <w:rPr>
          <w:rFonts w:ascii="Arial" w:eastAsia="Calibri" w:hAnsi="Arial" w:cs="Arial"/>
          <w:spacing w:val="1"/>
          <w:sz w:val="22"/>
          <w:szCs w:val="22"/>
        </w:rPr>
        <w:t>ike</w:t>
      </w:r>
      <w:r w:rsidRPr="00CC6AD9">
        <w:rPr>
          <w:rFonts w:ascii="Arial" w:eastAsia="Calibri" w:hAnsi="Arial" w:cs="Arial"/>
          <w:spacing w:val="-1"/>
          <w:sz w:val="22"/>
          <w:szCs w:val="22"/>
        </w:rPr>
        <w:t>l</w:t>
      </w:r>
      <w:r w:rsidRPr="00CC6AD9">
        <w:rPr>
          <w:rFonts w:ascii="Arial" w:eastAsia="Calibri" w:hAnsi="Arial" w:cs="Arial"/>
          <w:spacing w:val="2"/>
          <w:sz w:val="22"/>
          <w:szCs w:val="22"/>
        </w:rPr>
        <w:t>o</w:t>
      </w:r>
      <w:r w:rsidRPr="00CC6AD9">
        <w:rPr>
          <w:rFonts w:ascii="Arial" w:eastAsia="Calibri" w:hAnsi="Arial" w:cs="Arial"/>
          <w:spacing w:val="1"/>
          <w:sz w:val="22"/>
          <w:szCs w:val="22"/>
        </w:rPr>
        <w:t>l</w:t>
      </w:r>
      <w:r w:rsidRPr="00CC6AD9">
        <w:rPr>
          <w:rFonts w:ascii="Arial" w:eastAsia="Calibri" w:hAnsi="Arial" w:cs="Arial"/>
          <w:sz w:val="22"/>
          <w:szCs w:val="22"/>
        </w:rPr>
        <w:t xml:space="preserve">a </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 xml:space="preserve">au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f</w:t>
      </w:r>
      <w:r w:rsidRPr="00CC6AD9">
        <w:rPr>
          <w:rFonts w:ascii="Arial" w:eastAsia="Calibri" w:hAnsi="Arial" w:cs="Arial"/>
          <w:spacing w:val="-1"/>
          <w:sz w:val="22"/>
          <w:szCs w:val="22"/>
        </w:rPr>
        <w:t>t</w:t>
      </w:r>
      <w:r w:rsidRPr="00CC6AD9">
        <w:rPr>
          <w:rFonts w:ascii="Arial" w:eastAsia="Calibri" w:hAnsi="Arial" w:cs="Arial"/>
          <w:sz w:val="22"/>
          <w:szCs w:val="22"/>
        </w:rPr>
        <w:t xml:space="preserve">ar </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002C4E42" w:rsidRPr="00CC6AD9">
        <w:rPr>
          <w:rFonts w:ascii="Arial" w:eastAsia="Calibri" w:hAnsi="Arial" w:cs="Arial"/>
          <w:w w:val="102"/>
          <w:sz w:val="22"/>
          <w:szCs w:val="22"/>
        </w:rPr>
        <w:t xml:space="preserve">g </w:t>
      </w:r>
      <w:r w:rsidRPr="00CC6AD9">
        <w:rPr>
          <w:rFonts w:ascii="Arial" w:eastAsia="Calibri" w:hAnsi="Arial" w:cs="Arial"/>
          <w:spacing w:val="1"/>
          <w:sz w:val="22"/>
          <w:szCs w:val="22"/>
        </w:rPr>
        <w:t>s</w:t>
      </w:r>
      <w:r w:rsidRPr="00CC6AD9">
        <w:rPr>
          <w:rFonts w:ascii="Arial" w:eastAsia="Calibri" w:hAnsi="Arial" w:cs="Arial"/>
          <w:spacing w:val="-1"/>
          <w:sz w:val="22"/>
          <w:szCs w:val="22"/>
        </w:rPr>
        <w:t>ul</w:t>
      </w:r>
      <w:r w:rsidRPr="00CC6AD9">
        <w:rPr>
          <w:rFonts w:ascii="Arial" w:eastAsia="Calibri" w:hAnsi="Arial" w:cs="Arial"/>
          <w:spacing w:val="1"/>
          <w:sz w:val="22"/>
          <w:szCs w:val="22"/>
        </w:rPr>
        <w:t>i</w:t>
      </w:r>
      <w:r w:rsidRPr="00CC6AD9">
        <w:rPr>
          <w:rFonts w:ascii="Arial" w:eastAsia="Calibri" w:hAnsi="Arial" w:cs="Arial"/>
          <w:sz w:val="22"/>
          <w:szCs w:val="22"/>
        </w:rPr>
        <w:t>t</w:t>
      </w:r>
      <w:r w:rsidR="002C4E42" w:rsidRPr="00CC6AD9">
        <w:rPr>
          <w:rFonts w:ascii="Arial" w:eastAsia="Calibri" w:hAnsi="Arial" w:cs="Arial"/>
          <w:sz w:val="22"/>
          <w:szCs w:val="22"/>
        </w:rPr>
        <w:t xml:space="preserve"> </w:t>
      </w:r>
      <w:r w:rsidRPr="00CC6AD9">
        <w:rPr>
          <w:rFonts w:ascii="Arial" w:eastAsia="Calibri" w:hAnsi="Arial" w:cs="Arial"/>
          <w:spacing w:val="2"/>
          <w:sz w:val="22"/>
          <w:szCs w:val="22"/>
        </w:rPr>
        <w:t>u</w:t>
      </w:r>
      <w:r w:rsidRPr="00CC6AD9">
        <w:rPr>
          <w:rFonts w:ascii="Arial" w:eastAsia="Calibri" w:hAnsi="Arial" w:cs="Arial"/>
          <w:spacing w:val="-3"/>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p</w:t>
      </w:r>
      <w:r w:rsidRPr="00CC6AD9">
        <w:rPr>
          <w:rFonts w:ascii="Arial" w:eastAsia="Calibri" w:hAnsi="Arial" w:cs="Arial"/>
          <w:spacing w:val="-2"/>
          <w:w w:val="102"/>
          <w:sz w:val="22"/>
          <w:szCs w:val="22"/>
        </w:rPr>
        <w:t>r</w:t>
      </w:r>
      <w:r w:rsidRPr="00CC6AD9">
        <w:rPr>
          <w:rFonts w:ascii="Arial" w:eastAsia="Calibri" w:hAnsi="Arial" w:cs="Arial"/>
          <w:spacing w:val="1"/>
          <w:w w:val="102"/>
          <w:sz w:val="22"/>
          <w:szCs w:val="22"/>
        </w:rPr>
        <w:t>ior</w:t>
      </w:r>
      <w:r w:rsidRPr="00CC6AD9">
        <w:rPr>
          <w:rFonts w:ascii="Arial" w:eastAsia="Calibri" w:hAnsi="Arial" w:cs="Arial"/>
          <w:spacing w:val="-1"/>
          <w:w w:val="102"/>
          <w:sz w:val="22"/>
          <w:szCs w:val="22"/>
        </w:rPr>
        <w:t>it</w:t>
      </w:r>
      <w:r w:rsidRPr="00CC6AD9">
        <w:rPr>
          <w:rFonts w:ascii="Arial" w:eastAsia="Calibri" w:hAnsi="Arial" w:cs="Arial"/>
          <w:spacing w:val="1"/>
          <w:w w:val="102"/>
          <w:sz w:val="22"/>
          <w:szCs w:val="22"/>
          <w:lang w:val="id-ID"/>
        </w:rPr>
        <w:t>askan</w:t>
      </w:r>
      <w:r w:rsidR="001728F2" w:rsidRPr="00CC6AD9">
        <w:rPr>
          <w:rFonts w:ascii="Arial" w:eastAsia="Calibri" w:hAnsi="Arial" w:cs="Arial"/>
          <w:spacing w:val="1"/>
          <w:w w:val="102"/>
          <w:sz w:val="22"/>
          <w:szCs w:val="22"/>
          <w:lang w:val="en-ID"/>
        </w:rPr>
        <w:t>.</w:t>
      </w:r>
    </w:p>
    <w:p w:rsidR="00277E52" w:rsidRPr="00CC6AD9" w:rsidRDefault="00277E52" w:rsidP="009730AE">
      <w:pPr>
        <w:pStyle w:val="ListParagraph"/>
        <w:tabs>
          <w:tab w:val="left" w:pos="4019"/>
        </w:tabs>
        <w:spacing w:line="360" w:lineRule="auto"/>
        <w:ind w:left="1134"/>
        <w:jc w:val="both"/>
        <w:rPr>
          <w:rFonts w:ascii="Arial" w:eastAsia="Calibri" w:hAnsi="Arial" w:cs="Arial"/>
          <w:sz w:val="22"/>
          <w:szCs w:val="22"/>
          <w:lang w:val="id-ID"/>
        </w:rPr>
      </w:pPr>
    </w:p>
    <w:p w:rsidR="000453F0" w:rsidRPr="00CC6AD9" w:rsidRDefault="000453F0" w:rsidP="009730AE">
      <w:pPr>
        <w:pStyle w:val="ListParagraph"/>
        <w:numPr>
          <w:ilvl w:val="0"/>
          <w:numId w:val="53"/>
        </w:numPr>
        <w:tabs>
          <w:tab w:val="left" w:pos="4395"/>
        </w:tabs>
        <w:spacing w:line="360" w:lineRule="auto"/>
        <w:ind w:right="4505" w:hanging="436"/>
        <w:jc w:val="both"/>
        <w:rPr>
          <w:rFonts w:ascii="Arial" w:eastAsia="Calibri" w:hAnsi="Arial" w:cs="Arial"/>
          <w:sz w:val="22"/>
          <w:szCs w:val="22"/>
        </w:rPr>
      </w:pPr>
      <w:r w:rsidRPr="00CC6AD9">
        <w:rPr>
          <w:rFonts w:ascii="Arial" w:eastAsia="Calibri" w:hAnsi="Arial" w:cs="Arial"/>
          <w:i/>
          <w:spacing w:val="1"/>
          <w:sz w:val="22"/>
          <w:szCs w:val="22"/>
        </w:rPr>
        <w:t>N</w:t>
      </w:r>
      <w:r w:rsidRPr="00CC6AD9">
        <w:rPr>
          <w:rFonts w:ascii="Arial" w:eastAsia="Calibri" w:hAnsi="Arial" w:cs="Arial"/>
          <w:i/>
          <w:sz w:val="22"/>
          <w:szCs w:val="22"/>
        </w:rPr>
        <w:t>o</w:t>
      </w:r>
      <w:r w:rsidRPr="00CC6AD9">
        <w:rPr>
          <w:rFonts w:ascii="Arial" w:eastAsia="Calibri" w:hAnsi="Arial" w:cs="Arial"/>
          <w:i/>
          <w:spacing w:val="2"/>
          <w:sz w:val="22"/>
          <w:szCs w:val="22"/>
        </w:rPr>
        <w:t>m</w:t>
      </w:r>
      <w:r w:rsidRPr="00CC6AD9">
        <w:rPr>
          <w:rFonts w:ascii="Arial" w:eastAsia="Calibri" w:hAnsi="Arial" w:cs="Arial"/>
          <w:i/>
          <w:spacing w:val="-1"/>
          <w:sz w:val="22"/>
          <w:szCs w:val="22"/>
        </w:rPr>
        <w:t>ina</w:t>
      </w:r>
      <w:r w:rsidRPr="00CC6AD9">
        <w:rPr>
          <w:rFonts w:ascii="Arial" w:eastAsia="Calibri" w:hAnsi="Arial" w:cs="Arial"/>
          <w:i/>
          <w:sz w:val="22"/>
          <w:szCs w:val="22"/>
        </w:rPr>
        <w:t>l</w:t>
      </w:r>
      <w:r w:rsidRPr="00CC6AD9">
        <w:rPr>
          <w:rFonts w:ascii="Arial" w:eastAsia="Calibri" w:hAnsi="Arial" w:cs="Arial"/>
          <w:i/>
          <w:sz w:val="22"/>
          <w:szCs w:val="22"/>
          <w:lang w:val="id-ID"/>
        </w:rPr>
        <w:t xml:space="preserve"> </w:t>
      </w:r>
      <w:r w:rsidRPr="00CC6AD9">
        <w:rPr>
          <w:rFonts w:ascii="Arial" w:eastAsia="Calibri" w:hAnsi="Arial" w:cs="Arial"/>
          <w:i/>
          <w:spacing w:val="4"/>
          <w:sz w:val="22"/>
          <w:szCs w:val="22"/>
        </w:rPr>
        <w:t>G</w:t>
      </w:r>
      <w:r w:rsidRPr="00CC6AD9">
        <w:rPr>
          <w:rFonts w:ascii="Arial" w:eastAsia="Calibri" w:hAnsi="Arial" w:cs="Arial"/>
          <w:i/>
          <w:sz w:val="22"/>
          <w:szCs w:val="22"/>
        </w:rPr>
        <w:t>r</w:t>
      </w:r>
      <w:r w:rsidRPr="00CC6AD9">
        <w:rPr>
          <w:rFonts w:ascii="Arial" w:eastAsia="Calibri" w:hAnsi="Arial" w:cs="Arial"/>
          <w:i/>
          <w:spacing w:val="-3"/>
          <w:sz w:val="22"/>
          <w:szCs w:val="22"/>
        </w:rPr>
        <w:t>o</w:t>
      </w:r>
      <w:r w:rsidRPr="00CC6AD9">
        <w:rPr>
          <w:rFonts w:ascii="Arial" w:eastAsia="Calibri" w:hAnsi="Arial" w:cs="Arial"/>
          <w:i/>
          <w:spacing w:val="2"/>
          <w:sz w:val="22"/>
          <w:szCs w:val="22"/>
        </w:rPr>
        <w:t>u</w:t>
      </w:r>
      <w:r w:rsidRPr="00CC6AD9">
        <w:rPr>
          <w:rFonts w:ascii="Arial" w:eastAsia="Calibri" w:hAnsi="Arial" w:cs="Arial"/>
          <w:i/>
          <w:sz w:val="22"/>
          <w:szCs w:val="22"/>
        </w:rPr>
        <w:t>p</w:t>
      </w:r>
      <w:r w:rsidRPr="00CC6AD9">
        <w:rPr>
          <w:rFonts w:ascii="Arial" w:eastAsia="Calibri" w:hAnsi="Arial" w:cs="Arial"/>
          <w:i/>
          <w:sz w:val="22"/>
          <w:szCs w:val="22"/>
          <w:lang w:val="id-ID"/>
        </w:rPr>
        <w:t xml:space="preserve"> </w:t>
      </w:r>
      <w:r w:rsidRPr="00CC6AD9">
        <w:rPr>
          <w:rFonts w:ascii="Arial" w:eastAsia="Calibri" w:hAnsi="Arial" w:cs="Arial"/>
          <w:i/>
          <w:spacing w:val="-1"/>
          <w:sz w:val="22"/>
          <w:szCs w:val="22"/>
          <w:lang w:val="id-ID"/>
        </w:rPr>
        <w:t>T</w:t>
      </w:r>
      <w:r w:rsidRPr="00CC6AD9">
        <w:rPr>
          <w:rFonts w:ascii="Arial" w:eastAsia="Calibri" w:hAnsi="Arial" w:cs="Arial"/>
          <w:i/>
          <w:spacing w:val="1"/>
          <w:sz w:val="22"/>
          <w:szCs w:val="22"/>
        </w:rPr>
        <w:t>e</w:t>
      </w:r>
      <w:r w:rsidRPr="00CC6AD9">
        <w:rPr>
          <w:rFonts w:ascii="Arial" w:eastAsia="Calibri" w:hAnsi="Arial" w:cs="Arial"/>
          <w:i/>
          <w:spacing w:val="2"/>
          <w:sz w:val="22"/>
          <w:szCs w:val="22"/>
        </w:rPr>
        <w:t>c</w:t>
      </w:r>
      <w:r w:rsidRPr="00CC6AD9">
        <w:rPr>
          <w:rFonts w:ascii="Arial" w:eastAsia="Calibri" w:hAnsi="Arial" w:cs="Arial"/>
          <w:i/>
          <w:spacing w:val="-3"/>
          <w:sz w:val="22"/>
          <w:szCs w:val="22"/>
        </w:rPr>
        <w:t>h</w:t>
      </w:r>
      <w:r w:rsidRPr="00CC6AD9">
        <w:rPr>
          <w:rFonts w:ascii="Arial" w:eastAsia="Calibri" w:hAnsi="Arial" w:cs="Arial"/>
          <w:i/>
          <w:spacing w:val="-1"/>
          <w:sz w:val="22"/>
          <w:szCs w:val="22"/>
        </w:rPr>
        <w:t>n</w:t>
      </w:r>
      <w:r w:rsidRPr="00CC6AD9">
        <w:rPr>
          <w:rFonts w:ascii="Arial" w:eastAsia="Calibri" w:hAnsi="Arial" w:cs="Arial"/>
          <w:i/>
          <w:spacing w:val="1"/>
          <w:sz w:val="22"/>
          <w:szCs w:val="22"/>
        </w:rPr>
        <w:t>i</w:t>
      </w:r>
      <w:r w:rsidRPr="00CC6AD9">
        <w:rPr>
          <w:rFonts w:ascii="Arial" w:eastAsia="Calibri" w:hAnsi="Arial" w:cs="Arial"/>
          <w:i/>
          <w:spacing w:val="2"/>
          <w:sz w:val="22"/>
          <w:szCs w:val="22"/>
        </w:rPr>
        <w:t>qu</w:t>
      </w:r>
      <w:r w:rsidRPr="00CC6AD9">
        <w:rPr>
          <w:rFonts w:ascii="Arial" w:eastAsia="Calibri" w:hAnsi="Arial" w:cs="Arial"/>
          <w:i/>
          <w:sz w:val="22"/>
          <w:szCs w:val="22"/>
        </w:rPr>
        <w:t>e</w:t>
      </w:r>
      <w:r w:rsidRPr="00CC6AD9">
        <w:rPr>
          <w:rFonts w:ascii="Arial" w:eastAsia="Calibri" w:hAnsi="Arial" w:cs="Arial"/>
          <w:spacing w:val="1"/>
          <w:w w:val="102"/>
          <w:sz w:val="22"/>
          <w:szCs w:val="22"/>
          <w:lang w:val="id-ID"/>
        </w:rPr>
        <w:t xml:space="preserve"> (</w:t>
      </w:r>
      <w:r w:rsidRPr="00CC6AD9">
        <w:rPr>
          <w:rFonts w:ascii="Arial" w:eastAsia="Calibri" w:hAnsi="Arial" w:cs="Arial"/>
          <w:spacing w:val="1"/>
          <w:w w:val="102"/>
          <w:sz w:val="22"/>
          <w:szCs w:val="22"/>
        </w:rPr>
        <w:t>N</w:t>
      </w:r>
      <w:r w:rsidRPr="00CC6AD9">
        <w:rPr>
          <w:rFonts w:ascii="Arial" w:eastAsia="Calibri" w:hAnsi="Arial" w:cs="Arial"/>
          <w:w w:val="102"/>
          <w:sz w:val="22"/>
          <w:szCs w:val="22"/>
        </w:rPr>
        <w:t>G</w:t>
      </w:r>
      <w:r w:rsidRPr="00CC6AD9">
        <w:rPr>
          <w:rFonts w:ascii="Arial" w:eastAsia="Calibri" w:hAnsi="Arial" w:cs="Arial"/>
          <w:spacing w:val="-2"/>
          <w:w w:val="102"/>
          <w:sz w:val="22"/>
          <w:szCs w:val="22"/>
        </w:rPr>
        <w:t>T</w:t>
      </w:r>
      <w:r w:rsidRPr="00CC6AD9">
        <w:rPr>
          <w:rFonts w:ascii="Arial" w:eastAsia="Calibri" w:hAnsi="Arial" w:cs="Arial"/>
          <w:w w:val="102"/>
          <w:sz w:val="22"/>
          <w:szCs w:val="22"/>
        </w:rPr>
        <w:t>)</w:t>
      </w:r>
    </w:p>
    <w:p w:rsidR="000453F0" w:rsidRPr="00CC6AD9" w:rsidRDefault="000453F0" w:rsidP="008A6D0F">
      <w:pPr>
        <w:pStyle w:val="ListParagraph"/>
        <w:numPr>
          <w:ilvl w:val="1"/>
          <w:numId w:val="66"/>
        </w:numPr>
        <w:spacing w:line="360" w:lineRule="auto"/>
        <w:ind w:left="1134" w:right="202" w:hanging="425"/>
        <w:jc w:val="both"/>
        <w:rPr>
          <w:rFonts w:ascii="Arial" w:eastAsia="Calibri" w:hAnsi="Arial" w:cs="Arial"/>
          <w:sz w:val="22"/>
          <w:szCs w:val="22"/>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pacing w:val="-1"/>
          <w:sz w:val="22"/>
          <w:szCs w:val="22"/>
        </w:rPr>
        <w:t>d</w:t>
      </w:r>
      <w:r w:rsidRPr="00CC6AD9">
        <w:rPr>
          <w:rFonts w:ascii="Arial" w:eastAsia="Calibri" w:hAnsi="Arial" w:cs="Arial"/>
          <w:sz w:val="22"/>
          <w:szCs w:val="22"/>
        </w:rPr>
        <w:t xml:space="preserve">e </w:t>
      </w:r>
      <w:r w:rsidRPr="00CC6AD9">
        <w:rPr>
          <w:rFonts w:ascii="Arial" w:eastAsia="Calibri" w:hAnsi="Arial" w:cs="Arial"/>
          <w:spacing w:val="1"/>
          <w:sz w:val="22"/>
          <w:szCs w:val="22"/>
        </w:rPr>
        <w:t>te</w:t>
      </w:r>
      <w:r w:rsidRPr="00CC6AD9">
        <w:rPr>
          <w:rFonts w:ascii="Arial" w:eastAsia="Calibri" w:hAnsi="Arial" w:cs="Arial"/>
          <w:spacing w:val="-2"/>
          <w:sz w:val="22"/>
          <w:szCs w:val="22"/>
        </w:rPr>
        <w:t>r</w:t>
      </w:r>
      <w:r w:rsidRPr="00CC6AD9">
        <w:rPr>
          <w:rFonts w:ascii="Arial" w:eastAsia="Calibri" w:hAnsi="Arial" w:cs="Arial"/>
          <w:spacing w:val="1"/>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1"/>
          <w:sz w:val="22"/>
          <w:szCs w:val="22"/>
        </w:rPr>
        <w:t>kt</w:t>
      </w:r>
      <w:r w:rsidRPr="00CC6AD9">
        <w:rPr>
          <w:rFonts w:ascii="Arial" w:eastAsia="Calibri" w:hAnsi="Arial" w:cs="Arial"/>
          <w:spacing w:val="-1"/>
          <w:sz w:val="22"/>
          <w:szCs w:val="22"/>
        </w:rPr>
        <w:t>u</w:t>
      </w:r>
      <w:r w:rsidRPr="00CC6AD9">
        <w:rPr>
          <w:rFonts w:ascii="Arial" w:eastAsia="Calibri" w:hAnsi="Arial" w:cs="Arial"/>
          <w:sz w:val="22"/>
          <w:szCs w:val="22"/>
        </w:rPr>
        <w:t xml:space="preserve">r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 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gg</w:t>
      </w:r>
      <w:r w:rsidRPr="00CC6AD9">
        <w:rPr>
          <w:rFonts w:ascii="Arial" w:eastAsia="Calibri" w:hAnsi="Arial" w:cs="Arial"/>
          <w:spacing w:val="3"/>
          <w:sz w:val="22"/>
          <w:szCs w:val="22"/>
          <w:lang w:val="id-ID"/>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er</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 xml:space="preserve">i  </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 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r</w:t>
      </w:r>
      <w:r w:rsidRPr="00CC6AD9">
        <w:rPr>
          <w:rFonts w:ascii="Arial" w:eastAsia="Calibri" w:hAnsi="Arial" w:cs="Arial"/>
          <w:spacing w:val="-1"/>
          <w:sz w:val="22"/>
          <w:szCs w:val="22"/>
        </w:rPr>
        <w:t>i</w:t>
      </w:r>
      <w:r w:rsidRPr="00CC6AD9">
        <w:rPr>
          <w:rFonts w:ascii="Arial" w:eastAsia="Calibri" w:hAnsi="Arial" w:cs="Arial"/>
          <w:spacing w:val="1"/>
          <w:sz w:val="22"/>
          <w:szCs w:val="22"/>
        </w:rPr>
        <w:t>ori</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pacing w:val="3"/>
          <w:sz w:val="22"/>
          <w:szCs w:val="22"/>
        </w:rPr>
        <w:t>k</w:t>
      </w:r>
      <w:r w:rsidRPr="00CC6AD9">
        <w:rPr>
          <w:rFonts w:ascii="Arial" w:eastAsia="Calibri" w:hAnsi="Arial" w:cs="Arial"/>
          <w:sz w:val="22"/>
          <w:szCs w:val="22"/>
        </w:rPr>
        <w:t xml:space="preserve">an  </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z w:val="22"/>
          <w:szCs w:val="22"/>
        </w:rPr>
        <w:t>e</w:t>
      </w:r>
      <w:r w:rsidR="00277E52" w:rsidRPr="00CC6AD9">
        <w:rPr>
          <w:rFonts w:ascii="Arial" w:eastAsia="Calibri" w:hAnsi="Arial" w:cs="Arial"/>
          <w:sz w:val="22"/>
          <w:szCs w:val="22"/>
        </w:rPr>
        <w:t xml:space="preserve"> </w:t>
      </w:r>
      <w:r w:rsidRPr="00CC6AD9">
        <w:rPr>
          <w:rFonts w:ascii="Arial" w:eastAsia="Calibri" w:hAnsi="Arial" w:cs="Arial"/>
          <w:spacing w:val="-1"/>
          <w:w w:val="102"/>
          <w:sz w:val="22"/>
          <w:szCs w:val="22"/>
        </w:rPr>
        <w:t>d</w:t>
      </w:r>
      <w:r w:rsidRPr="00CC6AD9">
        <w:rPr>
          <w:rFonts w:ascii="Arial" w:eastAsia="Calibri" w:hAnsi="Arial" w:cs="Arial"/>
          <w:w w:val="102"/>
          <w:sz w:val="22"/>
          <w:szCs w:val="22"/>
        </w:rPr>
        <w:t xml:space="preserve">an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m</w:t>
      </w:r>
      <w:r w:rsidRPr="00CC6AD9">
        <w:rPr>
          <w:rFonts w:ascii="Arial" w:eastAsia="Calibri" w:hAnsi="Arial" w:cs="Arial"/>
          <w:spacing w:val="-1"/>
          <w:sz w:val="22"/>
          <w:szCs w:val="22"/>
        </w:rPr>
        <w:t>ut</w:t>
      </w:r>
      <w:r w:rsidRPr="00CC6AD9">
        <w:rPr>
          <w:rFonts w:ascii="Arial" w:eastAsia="Calibri" w:hAnsi="Arial" w:cs="Arial"/>
          <w:spacing w:val="-3"/>
          <w:sz w:val="22"/>
          <w:szCs w:val="22"/>
        </w:rPr>
        <w:t>u</w:t>
      </w:r>
      <w:r w:rsidRPr="00CC6AD9">
        <w:rPr>
          <w:rFonts w:ascii="Arial" w:eastAsia="Calibri" w:hAnsi="Arial" w:cs="Arial"/>
          <w:spacing w:val="1"/>
          <w:sz w:val="22"/>
          <w:szCs w:val="22"/>
        </w:rPr>
        <w:t>sk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3"/>
          <w:sz w:val="22"/>
          <w:szCs w:val="22"/>
        </w:rPr>
        <w:t>d</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z w:val="22"/>
          <w:szCs w:val="22"/>
        </w:rPr>
        <w:t>ma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l</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pacing w:val="1"/>
          <w:sz w:val="22"/>
          <w:szCs w:val="22"/>
        </w:rPr>
        <w:t>i</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spacing w:val="3"/>
          <w:w w:val="102"/>
          <w:sz w:val="22"/>
          <w:szCs w:val="22"/>
        </w:rPr>
        <w:t>a</w:t>
      </w:r>
      <w:r w:rsidRPr="00CC6AD9">
        <w:rPr>
          <w:rFonts w:ascii="Arial" w:eastAsia="Calibri" w:hAnsi="Arial" w:cs="Arial"/>
          <w:w w:val="102"/>
          <w:sz w:val="22"/>
          <w:szCs w:val="22"/>
        </w:rPr>
        <w:t>m</w:t>
      </w:r>
      <w:r w:rsidRPr="00CC6AD9">
        <w:rPr>
          <w:rFonts w:ascii="Arial" w:eastAsia="Calibri" w:hAnsi="Arial" w:cs="Arial"/>
          <w:w w:val="102"/>
          <w:sz w:val="22"/>
          <w:szCs w:val="22"/>
          <w:lang w:val="id-ID"/>
        </w:rPr>
        <w:t>.</w:t>
      </w:r>
    </w:p>
    <w:p w:rsidR="000453F0" w:rsidRPr="00CC6AD9" w:rsidRDefault="000453F0" w:rsidP="008A6D0F">
      <w:pPr>
        <w:pStyle w:val="ListParagraph"/>
        <w:numPr>
          <w:ilvl w:val="1"/>
          <w:numId w:val="66"/>
        </w:numPr>
        <w:spacing w:line="360" w:lineRule="auto"/>
        <w:ind w:left="1134" w:hanging="425"/>
        <w:jc w:val="both"/>
        <w:rPr>
          <w:rFonts w:ascii="Arial" w:eastAsia="Calibri" w:hAnsi="Arial" w:cs="Arial"/>
          <w:position w:val="1"/>
          <w:sz w:val="22"/>
          <w:szCs w:val="22"/>
        </w:rPr>
      </w:pPr>
      <w:r w:rsidRPr="00CC6AD9">
        <w:rPr>
          <w:rFonts w:ascii="Arial" w:eastAsia="Calibri" w:hAnsi="Arial" w:cs="Arial"/>
          <w:spacing w:val="3"/>
          <w:position w:val="1"/>
          <w:sz w:val="22"/>
          <w:szCs w:val="22"/>
        </w:rPr>
        <w:t>D</w:t>
      </w:r>
      <w:r w:rsidRPr="00CC6AD9">
        <w:rPr>
          <w:rFonts w:ascii="Arial" w:eastAsia="Calibri" w:hAnsi="Arial" w:cs="Arial"/>
          <w:spacing w:val="-1"/>
          <w:position w:val="1"/>
          <w:sz w:val="22"/>
          <w:szCs w:val="22"/>
        </w:rPr>
        <w:t>i</w:t>
      </w:r>
      <w:r w:rsidRPr="00CC6AD9">
        <w:rPr>
          <w:rFonts w:ascii="Arial" w:eastAsia="Calibri" w:hAnsi="Arial" w:cs="Arial"/>
          <w:position w:val="1"/>
          <w:sz w:val="22"/>
          <w:szCs w:val="22"/>
        </w:rPr>
        <w:t>g</w:t>
      </w:r>
      <w:r w:rsidRPr="00CC6AD9">
        <w:rPr>
          <w:rFonts w:ascii="Arial" w:eastAsia="Calibri" w:hAnsi="Arial" w:cs="Arial"/>
          <w:spacing w:val="-1"/>
          <w:position w:val="1"/>
          <w:sz w:val="22"/>
          <w:szCs w:val="22"/>
        </w:rPr>
        <w:t>un</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k</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u</w:t>
      </w:r>
      <w:r w:rsidRPr="00CC6AD9">
        <w:rPr>
          <w:rFonts w:ascii="Arial" w:eastAsia="Calibri" w:hAnsi="Arial" w:cs="Arial"/>
          <w:spacing w:val="2"/>
          <w:position w:val="1"/>
          <w:sz w:val="22"/>
          <w:szCs w:val="22"/>
        </w:rPr>
        <w:t>n</w:t>
      </w:r>
      <w:r w:rsidRPr="00CC6AD9">
        <w:rPr>
          <w:rFonts w:ascii="Arial" w:eastAsia="Calibri" w:hAnsi="Arial" w:cs="Arial"/>
          <w:spacing w:val="-1"/>
          <w:position w:val="1"/>
          <w:sz w:val="22"/>
          <w:szCs w:val="22"/>
        </w:rPr>
        <w:t>tu</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c</w:t>
      </w:r>
      <w:r w:rsidRPr="00CC6AD9">
        <w:rPr>
          <w:rFonts w:ascii="Arial" w:eastAsia="Calibri" w:hAnsi="Arial" w:cs="Arial"/>
          <w:position w:val="1"/>
          <w:sz w:val="22"/>
          <w:szCs w:val="22"/>
        </w:rPr>
        <w:t>a</w:t>
      </w:r>
      <w:r w:rsidRPr="00CC6AD9">
        <w:rPr>
          <w:rFonts w:ascii="Arial" w:eastAsia="Calibri" w:hAnsi="Arial" w:cs="Arial"/>
          <w:spacing w:val="3"/>
          <w:position w:val="1"/>
          <w:sz w:val="22"/>
          <w:szCs w:val="22"/>
        </w:rPr>
        <w:t>r</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spacing w:val="3"/>
          <w:position w:val="1"/>
          <w:sz w:val="22"/>
          <w:szCs w:val="22"/>
          <w:lang w:val="id-ID"/>
        </w:rPr>
        <w:t xml:space="preserve">konsensus </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spacing w:val="3"/>
          <w:position w:val="1"/>
          <w:sz w:val="22"/>
          <w:szCs w:val="22"/>
        </w:rPr>
        <w:t>e</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ai</w:t>
      </w:r>
      <w:r w:rsidRPr="00CC6AD9">
        <w:rPr>
          <w:rFonts w:ascii="Arial" w:eastAsia="Calibri" w:hAnsi="Arial" w:cs="Arial"/>
          <w:position w:val="1"/>
          <w:sz w:val="22"/>
          <w:szCs w:val="22"/>
          <w:lang w:val="id-ID"/>
        </w:rPr>
        <w:t xml:space="preserve"> </w:t>
      </w:r>
      <w:r w:rsidRPr="00CC6AD9">
        <w:rPr>
          <w:rFonts w:ascii="Arial" w:eastAsia="Calibri" w:hAnsi="Arial" w:cs="Arial"/>
          <w:spacing w:val="3"/>
          <w:position w:val="1"/>
          <w:sz w:val="22"/>
          <w:szCs w:val="22"/>
        </w:rPr>
        <w:t>i</w:t>
      </w:r>
      <w:r w:rsidRPr="00CC6AD9">
        <w:rPr>
          <w:rFonts w:ascii="Arial" w:eastAsia="Calibri" w:hAnsi="Arial" w:cs="Arial"/>
          <w:spacing w:val="2"/>
          <w:position w:val="1"/>
          <w:sz w:val="22"/>
          <w:szCs w:val="22"/>
        </w:rPr>
        <w:t>d</w:t>
      </w:r>
      <w:r w:rsidRPr="00CC6AD9">
        <w:rPr>
          <w:rFonts w:ascii="Arial" w:eastAsia="Calibri" w:hAnsi="Arial" w:cs="Arial"/>
          <w:position w:val="1"/>
          <w:sz w:val="22"/>
          <w:szCs w:val="22"/>
        </w:rPr>
        <w:t>e</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u</w:t>
      </w:r>
      <w:r w:rsidRPr="00CC6AD9">
        <w:rPr>
          <w:rFonts w:ascii="Arial" w:eastAsia="Calibri" w:hAnsi="Arial" w:cs="Arial"/>
          <w:spacing w:val="2"/>
          <w:position w:val="1"/>
          <w:sz w:val="22"/>
          <w:szCs w:val="22"/>
        </w:rPr>
        <w:t>n</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uk</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gga</w:t>
      </w:r>
      <w:r w:rsidRPr="00CC6AD9">
        <w:rPr>
          <w:rFonts w:ascii="Arial" w:eastAsia="Calibri" w:hAnsi="Arial" w:cs="Arial"/>
          <w:spacing w:val="1"/>
          <w:position w:val="1"/>
          <w:sz w:val="22"/>
          <w:szCs w:val="22"/>
        </w:rPr>
        <w:t>l</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l</w:t>
      </w:r>
      <w:r w:rsidRPr="00CC6AD9">
        <w:rPr>
          <w:rFonts w:ascii="Arial" w:eastAsia="Calibri" w:hAnsi="Arial" w:cs="Arial"/>
          <w:spacing w:val="3"/>
          <w:position w:val="1"/>
          <w:sz w:val="22"/>
          <w:szCs w:val="22"/>
        </w:rPr>
        <w:t>e</w:t>
      </w:r>
      <w:r w:rsidRPr="00CC6AD9">
        <w:rPr>
          <w:rFonts w:ascii="Arial" w:eastAsia="Calibri" w:hAnsi="Arial" w:cs="Arial"/>
          <w:spacing w:val="-1"/>
          <w:position w:val="1"/>
          <w:sz w:val="22"/>
          <w:szCs w:val="22"/>
        </w:rPr>
        <w:t>bi</w:t>
      </w:r>
      <w:r w:rsidRPr="00CC6AD9">
        <w:rPr>
          <w:rFonts w:ascii="Arial" w:eastAsia="Calibri" w:hAnsi="Arial" w:cs="Arial"/>
          <w:position w:val="1"/>
          <w:sz w:val="22"/>
          <w:szCs w:val="22"/>
        </w:rPr>
        <w:t>h</w:t>
      </w:r>
      <w:r w:rsidR="00277E52" w:rsidRPr="00CC6AD9">
        <w:rPr>
          <w:rFonts w:ascii="Arial" w:eastAsia="Calibri" w:hAnsi="Arial" w:cs="Arial"/>
          <w:position w:val="1"/>
          <w:sz w:val="22"/>
          <w:szCs w:val="22"/>
        </w:rPr>
        <w:t xml:space="preserve"> </w:t>
      </w:r>
      <w:r w:rsidRPr="00CC6AD9">
        <w:rPr>
          <w:rFonts w:ascii="Arial" w:eastAsia="Calibri" w:hAnsi="Arial" w:cs="Arial"/>
          <w:spacing w:val="-3"/>
          <w:w w:val="102"/>
          <w:position w:val="1"/>
          <w:sz w:val="22"/>
          <w:szCs w:val="22"/>
        </w:rPr>
        <w:t>j</w:t>
      </w:r>
      <w:r w:rsidRPr="00CC6AD9">
        <w:rPr>
          <w:rFonts w:ascii="Arial" w:eastAsia="Calibri" w:hAnsi="Arial" w:cs="Arial"/>
          <w:spacing w:val="3"/>
          <w:w w:val="102"/>
          <w:position w:val="1"/>
          <w:sz w:val="22"/>
          <w:szCs w:val="22"/>
        </w:rPr>
        <w:t>a</w:t>
      </w:r>
      <w:r w:rsidRPr="00CC6AD9">
        <w:rPr>
          <w:rFonts w:ascii="Arial" w:eastAsia="Calibri" w:hAnsi="Arial" w:cs="Arial"/>
          <w:spacing w:val="-1"/>
          <w:w w:val="102"/>
          <w:position w:val="1"/>
          <w:sz w:val="22"/>
          <w:szCs w:val="22"/>
        </w:rPr>
        <w:t>u</w:t>
      </w:r>
      <w:r w:rsidRPr="00CC6AD9">
        <w:rPr>
          <w:rFonts w:ascii="Arial" w:eastAsia="Calibri" w:hAnsi="Arial" w:cs="Arial"/>
          <w:w w:val="102"/>
          <w:position w:val="1"/>
          <w:sz w:val="22"/>
          <w:szCs w:val="22"/>
        </w:rPr>
        <w:t>h</w:t>
      </w:r>
      <w:r w:rsidRPr="00CC6AD9">
        <w:rPr>
          <w:rFonts w:ascii="Arial" w:eastAsia="Calibri" w:hAnsi="Arial" w:cs="Arial"/>
          <w:w w:val="102"/>
          <w:position w:val="1"/>
          <w:sz w:val="22"/>
          <w:szCs w:val="22"/>
          <w:lang w:val="id-ID"/>
        </w:rPr>
        <w:t>.</w:t>
      </w:r>
    </w:p>
    <w:p w:rsidR="000453F0" w:rsidRPr="00CC6AD9" w:rsidRDefault="000453F0" w:rsidP="008A6D0F">
      <w:pPr>
        <w:pStyle w:val="ListParagraph"/>
        <w:numPr>
          <w:ilvl w:val="1"/>
          <w:numId w:val="66"/>
        </w:numPr>
        <w:spacing w:line="360" w:lineRule="auto"/>
        <w:ind w:left="1134" w:hanging="425"/>
        <w:jc w:val="both"/>
        <w:rPr>
          <w:rFonts w:ascii="Arial" w:eastAsia="Calibri" w:hAnsi="Arial" w:cs="Arial"/>
          <w:sz w:val="22"/>
          <w:szCs w:val="22"/>
          <w:lang w:val="id-ID"/>
        </w:rPr>
      </w:pPr>
      <w:r w:rsidRPr="00CC6AD9">
        <w:rPr>
          <w:rFonts w:ascii="Arial" w:eastAsia="Calibri" w:hAnsi="Arial" w:cs="Arial"/>
          <w:spacing w:val="-1"/>
          <w:sz w:val="22"/>
          <w:szCs w:val="22"/>
        </w:rPr>
        <w:lastRenderedPageBreak/>
        <w:t>Al</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b</w:t>
      </w:r>
      <w:r w:rsidRPr="00CC6AD9">
        <w:rPr>
          <w:rFonts w:ascii="Arial" w:eastAsia="Calibri" w:hAnsi="Arial" w:cs="Arial"/>
          <w:spacing w:val="1"/>
          <w:sz w:val="22"/>
          <w:szCs w:val="22"/>
        </w:rPr>
        <w:t>er</w:t>
      </w:r>
      <w:r w:rsidRPr="00CC6AD9">
        <w:rPr>
          <w:rFonts w:ascii="Arial" w:eastAsia="Calibri" w:hAnsi="Arial" w:cs="Arial"/>
          <w:spacing w:val="2"/>
          <w:sz w:val="22"/>
          <w:szCs w:val="22"/>
        </w:rPr>
        <w:t>u</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v</w:t>
      </w:r>
      <w:r w:rsidRPr="00CC6AD9">
        <w:rPr>
          <w:rFonts w:ascii="Arial" w:eastAsia="Calibri" w:hAnsi="Arial" w:cs="Arial"/>
          <w:spacing w:val="4"/>
          <w:w w:val="102"/>
          <w:sz w:val="22"/>
          <w:szCs w:val="22"/>
        </w:rPr>
        <w:t>o</w:t>
      </w:r>
      <w:r w:rsidRPr="00CC6AD9">
        <w:rPr>
          <w:rFonts w:ascii="Arial" w:eastAsia="Calibri" w:hAnsi="Arial" w:cs="Arial"/>
          <w:spacing w:val="-1"/>
          <w:w w:val="102"/>
          <w:sz w:val="22"/>
          <w:szCs w:val="22"/>
        </w:rPr>
        <w:t>tin</w:t>
      </w:r>
      <w:r w:rsidRPr="00CC6AD9">
        <w:rPr>
          <w:rFonts w:ascii="Arial" w:eastAsia="Calibri" w:hAnsi="Arial" w:cs="Arial"/>
          <w:w w:val="102"/>
          <w:sz w:val="22"/>
          <w:szCs w:val="22"/>
        </w:rPr>
        <w:t>g</w:t>
      </w:r>
      <w:r w:rsidRPr="00CC6AD9">
        <w:rPr>
          <w:rFonts w:ascii="Arial" w:eastAsia="Calibri" w:hAnsi="Arial" w:cs="Arial"/>
          <w:w w:val="102"/>
          <w:sz w:val="22"/>
          <w:szCs w:val="22"/>
          <w:lang w:val="id-ID"/>
        </w:rPr>
        <w:t>.</w:t>
      </w:r>
    </w:p>
    <w:p w:rsidR="000453F0" w:rsidRPr="00CC6AD9" w:rsidRDefault="000453F0" w:rsidP="008A6D0F">
      <w:pPr>
        <w:pStyle w:val="ListParagraph"/>
        <w:numPr>
          <w:ilvl w:val="1"/>
          <w:numId w:val="66"/>
        </w:numPr>
        <w:spacing w:line="360" w:lineRule="auto"/>
        <w:ind w:left="1134" w:hanging="425"/>
        <w:jc w:val="both"/>
        <w:rPr>
          <w:rFonts w:ascii="Arial" w:eastAsia="Calibri" w:hAnsi="Arial" w:cs="Arial"/>
          <w:sz w:val="22"/>
          <w:szCs w:val="22"/>
          <w:lang w:val="id-ID"/>
        </w:rPr>
      </w:pPr>
      <w:r w:rsidRPr="00CC6AD9">
        <w:rPr>
          <w:rFonts w:ascii="Arial" w:eastAsia="Calibri" w:hAnsi="Arial" w:cs="Arial"/>
          <w:spacing w:val="1"/>
          <w:sz w:val="22"/>
          <w:szCs w:val="22"/>
        </w:rPr>
        <w:t>Ke</w:t>
      </w:r>
      <w:r w:rsidRPr="00CC6AD9">
        <w:rPr>
          <w:rFonts w:ascii="Arial" w:eastAsia="Calibri" w:hAnsi="Arial" w:cs="Arial"/>
          <w:spacing w:val="-1"/>
          <w:sz w:val="22"/>
          <w:szCs w:val="22"/>
        </w:rPr>
        <w:t>un</w:t>
      </w:r>
      <w:r w:rsidRPr="00CC6AD9">
        <w:rPr>
          <w:rFonts w:ascii="Arial" w:eastAsia="Calibri" w:hAnsi="Arial" w:cs="Arial"/>
          <w:spacing w:val="1"/>
          <w:sz w:val="22"/>
          <w:szCs w:val="22"/>
        </w:rPr>
        <w:t>t</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c</w:t>
      </w:r>
      <w:r w:rsidRPr="00CC6AD9">
        <w:rPr>
          <w:rFonts w:ascii="Arial" w:eastAsia="Calibri" w:hAnsi="Arial" w:cs="Arial"/>
          <w:spacing w:val="1"/>
          <w:sz w:val="22"/>
          <w:szCs w:val="22"/>
        </w:rPr>
        <w:t>e</w:t>
      </w:r>
      <w:r w:rsidRPr="00CC6AD9">
        <w:rPr>
          <w:rFonts w:ascii="Arial" w:eastAsia="Calibri" w:hAnsi="Arial" w:cs="Arial"/>
          <w:spacing w:val="-1"/>
          <w:sz w:val="22"/>
          <w:szCs w:val="22"/>
        </w:rPr>
        <w:t>p</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m</w:t>
      </w:r>
      <w:r w:rsidRPr="00CC6AD9">
        <w:rPr>
          <w:rFonts w:ascii="Arial" w:eastAsia="Calibri" w:hAnsi="Arial" w:cs="Arial"/>
          <w:spacing w:val="-1"/>
          <w:w w:val="102"/>
          <w:sz w:val="22"/>
          <w:szCs w:val="22"/>
        </w:rPr>
        <w:t>ud</w:t>
      </w:r>
      <w:r w:rsidRPr="00CC6AD9">
        <w:rPr>
          <w:rFonts w:ascii="Arial" w:eastAsia="Calibri" w:hAnsi="Arial" w:cs="Arial"/>
          <w:spacing w:val="3"/>
          <w:w w:val="102"/>
          <w:sz w:val="22"/>
          <w:szCs w:val="22"/>
        </w:rPr>
        <w:t>a</w:t>
      </w:r>
      <w:r w:rsidRPr="00CC6AD9">
        <w:rPr>
          <w:rFonts w:ascii="Arial" w:eastAsia="Calibri" w:hAnsi="Arial" w:cs="Arial"/>
          <w:w w:val="102"/>
          <w:sz w:val="22"/>
          <w:szCs w:val="22"/>
        </w:rPr>
        <w:t>h</w:t>
      </w:r>
      <w:r w:rsidRPr="00CC6AD9">
        <w:rPr>
          <w:rFonts w:ascii="Arial" w:eastAsia="Calibri" w:hAnsi="Arial" w:cs="Arial"/>
          <w:w w:val="102"/>
          <w:sz w:val="22"/>
          <w:szCs w:val="22"/>
          <w:lang w:val="id-ID"/>
        </w:rPr>
        <w:t>.</w:t>
      </w:r>
    </w:p>
    <w:p w:rsidR="000453F0" w:rsidRPr="00CC6AD9" w:rsidRDefault="000453F0" w:rsidP="008A6D0F">
      <w:pPr>
        <w:pStyle w:val="ListParagraph"/>
        <w:numPr>
          <w:ilvl w:val="1"/>
          <w:numId w:val="66"/>
        </w:numPr>
        <w:spacing w:line="360" w:lineRule="auto"/>
        <w:ind w:left="1134" w:hanging="425"/>
        <w:jc w:val="both"/>
        <w:rPr>
          <w:rFonts w:ascii="Arial" w:eastAsia="Calibri" w:hAnsi="Arial" w:cs="Arial"/>
          <w:w w:val="102"/>
          <w:sz w:val="22"/>
          <w:szCs w:val="22"/>
          <w:lang w:val="id-ID"/>
        </w:rPr>
      </w:pPr>
      <w:r w:rsidRPr="00CC6AD9">
        <w:rPr>
          <w:rFonts w:ascii="Arial" w:eastAsia="Calibri" w:hAnsi="Arial" w:cs="Arial"/>
          <w:spacing w:val="1"/>
          <w:sz w:val="22"/>
          <w:szCs w:val="22"/>
        </w:rPr>
        <w:t>Ker</w:t>
      </w:r>
      <w:r w:rsidRPr="00CC6AD9">
        <w:rPr>
          <w:rFonts w:ascii="Arial" w:eastAsia="Calibri" w:hAnsi="Arial" w:cs="Arial"/>
          <w:spacing w:val="-1"/>
          <w:sz w:val="22"/>
          <w:szCs w:val="22"/>
        </w:rPr>
        <w:t>u</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z w:val="22"/>
          <w:szCs w:val="22"/>
        </w:rPr>
        <w:t>a</w:t>
      </w:r>
      <w:r w:rsidRPr="00CC6AD9">
        <w:rPr>
          <w:rFonts w:ascii="Arial" w:eastAsia="Calibri" w:hAnsi="Arial" w:cs="Arial"/>
          <w:spacing w:val="-1"/>
          <w:sz w:val="22"/>
          <w:szCs w:val="22"/>
        </w:rPr>
        <w:t>nn</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s</w:t>
      </w:r>
      <w:r w:rsidRPr="00CC6AD9">
        <w:rPr>
          <w:rFonts w:ascii="Arial" w:eastAsia="Calibri" w:hAnsi="Arial" w:cs="Arial"/>
          <w:spacing w:val="-1"/>
          <w:sz w:val="22"/>
          <w:szCs w:val="22"/>
        </w:rPr>
        <w:t>ul</w:t>
      </w:r>
      <w:r w:rsidRPr="00CC6AD9">
        <w:rPr>
          <w:rFonts w:ascii="Arial" w:eastAsia="Calibri" w:hAnsi="Arial" w:cs="Arial"/>
          <w:spacing w:val="1"/>
          <w:sz w:val="22"/>
          <w:szCs w:val="22"/>
        </w:rPr>
        <w:t>i</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lang w:val="id-ID"/>
        </w:rPr>
        <w:t xml:space="preserve">konsensus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m</w:t>
      </w:r>
      <w:r w:rsidRPr="00CC6AD9">
        <w:rPr>
          <w:rFonts w:ascii="Arial" w:eastAsia="Calibri" w:hAnsi="Arial" w:cs="Arial"/>
          <w:spacing w:val="-1"/>
          <w:w w:val="102"/>
          <w:sz w:val="22"/>
          <w:szCs w:val="22"/>
        </w:rPr>
        <w:t>o</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r</w:t>
      </w:r>
      <w:r w:rsidRPr="00CC6AD9">
        <w:rPr>
          <w:rFonts w:ascii="Arial" w:eastAsia="Calibri" w:hAnsi="Arial" w:cs="Arial"/>
          <w:w w:val="102"/>
          <w:sz w:val="22"/>
          <w:szCs w:val="22"/>
        </w:rPr>
        <w:t>a</w:t>
      </w:r>
      <w:r w:rsidRPr="00CC6AD9">
        <w:rPr>
          <w:rFonts w:ascii="Arial" w:eastAsia="Calibri" w:hAnsi="Arial" w:cs="Arial"/>
          <w:spacing w:val="-1"/>
          <w:w w:val="102"/>
          <w:sz w:val="22"/>
          <w:szCs w:val="22"/>
        </w:rPr>
        <w:t>ti</w:t>
      </w:r>
      <w:r w:rsidRPr="00CC6AD9">
        <w:rPr>
          <w:rFonts w:ascii="Arial" w:eastAsia="Calibri" w:hAnsi="Arial" w:cs="Arial"/>
          <w:w w:val="102"/>
          <w:sz w:val="22"/>
          <w:szCs w:val="22"/>
        </w:rPr>
        <w:t>s</w:t>
      </w:r>
      <w:r w:rsidRPr="00CC6AD9">
        <w:rPr>
          <w:rFonts w:ascii="Arial" w:eastAsia="Calibri" w:hAnsi="Arial" w:cs="Arial"/>
          <w:w w:val="102"/>
          <w:sz w:val="22"/>
          <w:szCs w:val="22"/>
          <w:lang w:val="id-ID"/>
        </w:rPr>
        <w:t>.</w:t>
      </w:r>
    </w:p>
    <w:p w:rsidR="00C17375" w:rsidRPr="00CC6AD9" w:rsidRDefault="00C17375" w:rsidP="009730AE">
      <w:pPr>
        <w:pStyle w:val="ListParagraph"/>
        <w:spacing w:line="360" w:lineRule="auto"/>
        <w:jc w:val="both"/>
        <w:rPr>
          <w:rFonts w:ascii="Arial" w:eastAsia="Calibri" w:hAnsi="Arial" w:cs="Arial"/>
          <w:sz w:val="22"/>
          <w:szCs w:val="22"/>
          <w:lang w:val="id-ID"/>
        </w:rPr>
      </w:pPr>
    </w:p>
    <w:p w:rsidR="000453F0" w:rsidRPr="00CC6AD9" w:rsidRDefault="000453F0" w:rsidP="009730AE">
      <w:pPr>
        <w:pStyle w:val="ListParagraph"/>
        <w:numPr>
          <w:ilvl w:val="0"/>
          <w:numId w:val="9"/>
        </w:numPr>
        <w:spacing w:line="20" w:lineRule="exact"/>
        <w:rPr>
          <w:rFonts w:ascii="Arial" w:hAnsi="Arial" w:cs="Arial"/>
          <w:sz w:val="22"/>
          <w:szCs w:val="22"/>
        </w:rPr>
      </w:pPr>
    </w:p>
    <w:tbl>
      <w:tblPr>
        <w:tblW w:w="0" w:type="auto"/>
        <w:tblInd w:w="715" w:type="dxa"/>
        <w:tblLayout w:type="fixed"/>
        <w:tblCellMar>
          <w:left w:w="0" w:type="dxa"/>
          <w:right w:w="0" w:type="dxa"/>
        </w:tblCellMar>
        <w:tblLook w:val="01E0" w:firstRow="1" w:lastRow="1" w:firstColumn="1" w:lastColumn="1" w:noHBand="0" w:noVBand="0"/>
      </w:tblPr>
      <w:tblGrid>
        <w:gridCol w:w="425"/>
        <w:gridCol w:w="5387"/>
        <w:gridCol w:w="2551"/>
      </w:tblGrid>
      <w:tr w:rsidR="000453F0" w:rsidRPr="00CC6AD9" w:rsidTr="00A479BB">
        <w:trPr>
          <w:trHeight w:hRule="exact" w:val="450"/>
        </w:trPr>
        <w:tc>
          <w:tcPr>
            <w:tcW w:w="425" w:type="dxa"/>
            <w:tcBorders>
              <w:top w:val="single" w:sz="5" w:space="0" w:color="000000"/>
              <w:left w:val="single" w:sz="5" w:space="0" w:color="000000"/>
              <w:bottom w:val="single" w:sz="4" w:space="0" w:color="000000"/>
              <w:right w:val="single" w:sz="5" w:space="0" w:color="000000"/>
            </w:tcBorders>
            <w:shd w:val="clear" w:color="auto" w:fill="FABF8F"/>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2"/>
                <w:position w:val="1"/>
                <w:sz w:val="22"/>
                <w:szCs w:val="22"/>
              </w:rPr>
              <w:t>N</w:t>
            </w:r>
            <w:r w:rsidRPr="00CC6AD9">
              <w:rPr>
                <w:rFonts w:ascii="Arial" w:eastAsia="Calibri" w:hAnsi="Arial" w:cs="Arial"/>
                <w:position w:val="1"/>
                <w:sz w:val="22"/>
                <w:szCs w:val="22"/>
              </w:rPr>
              <w:t>o</w:t>
            </w:r>
          </w:p>
        </w:tc>
        <w:tc>
          <w:tcPr>
            <w:tcW w:w="5387" w:type="dxa"/>
            <w:tcBorders>
              <w:top w:val="single" w:sz="5" w:space="0" w:color="000000"/>
              <w:left w:val="single" w:sz="5" w:space="0" w:color="000000"/>
              <w:bottom w:val="single" w:sz="4" w:space="0" w:color="000000"/>
              <w:right w:val="single" w:sz="5" w:space="0" w:color="000000"/>
            </w:tcBorders>
            <w:shd w:val="clear" w:color="auto" w:fill="FABF8F"/>
          </w:tcPr>
          <w:p w:rsidR="000453F0" w:rsidRPr="00CC6AD9" w:rsidRDefault="000453F0" w:rsidP="00A479BB">
            <w:pPr>
              <w:spacing w:before="120" w:after="120" w:line="240" w:lineRule="exact"/>
              <w:ind w:left="2278" w:right="2278"/>
              <w:jc w:val="center"/>
              <w:rPr>
                <w:rFonts w:ascii="Arial" w:eastAsia="Calibri" w:hAnsi="Arial" w:cs="Arial"/>
                <w:sz w:val="22"/>
                <w:szCs w:val="22"/>
              </w:rPr>
            </w:pPr>
            <w:r w:rsidRPr="00CC6AD9">
              <w:rPr>
                <w:rFonts w:ascii="Arial" w:eastAsia="Calibri" w:hAnsi="Arial" w:cs="Arial"/>
                <w:spacing w:val="1"/>
                <w:w w:val="99"/>
                <w:position w:val="1"/>
                <w:sz w:val="22"/>
                <w:szCs w:val="22"/>
              </w:rPr>
              <w:t>C</w:t>
            </w:r>
            <w:r w:rsidRPr="00CC6AD9">
              <w:rPr>
                <w:rFonts w:ascii="Arial" w:eastAsia="Calibri" w:hAnsi="Arial" w:cs="Arial"/>
                <w:w w:val="99"/>
                <w:position w:val="1"/>
                <w:sz w:val="22"/>
                <w:szCs w:val="22"/>
              </w:rPr>
              <w:t>MP</w:t>
            </w:r>
          </w:p>
        </w:tc>
        <w:tc>
          <w:tcPr>
            <w:tcW w:w="2551" w:type="dxa"/>
            <w:tcBorders>
              <w:top w:val="single" w:sz="5" w:space="0" w:color="000000"/>
              <w:left w:val="single" w:sz="5" w:space="0" w:color="000000"/>
              <w:bottom w:val="single" w:sz="4" w:space="0" w:color="000000"/>
              <w:right w:val="single" w:sz="5" w:space="0" w:color="000000"/>
            </w:tcBorders>
            <w:shd w:val="clear" w:color="auto" w:fill="FABF8F"/>
          </w:tcPr>
          <w:p w:rsidR="000453F0" w:rsidRPr="00CC6AD9" w:rsidRDefault="000453F0" w:rsidP="00A479BB">
            <w:pPr>
              <w:spacing w:before="120" w:after="120" w:line="240" w:lineRule="exact"/>
              <w:ind w:left="804" w:right="803"/>
              <w:jc w:val="center"/>
              <w:rPr>
                <w:rFonts w:ascii="Arial" w:eastAsia="Calibri" w:hAnsi="Arial" w:cs="Arial"/>
                <w:sz w:val="22"/>
                <w:szCs w:val="22"/>
              </w:rPr>
            </w:pPr>
            <w:r w:rsidRPr="00CC6AD9">
              <w:rPr>
                <w:rFonts w:ascii="Arial" w:eastAsia="Calibri" w:hAnsi="Arial" w:cs="Arial"/>
                <w:i/>
                <w:spacing w:val="-2"/>
                <w:w w:val="99"/>
                <w:position w:val="1"/>
                <w:sz w:val="22"/>
                <w:szCs w:val="22"/>
              </w:rPr>
              <w:t>T</w:t>
            </w:r>
            <w:r w:rsidRPr="00CC6AD9">
              <w:rPr>
                <w:rFonts w:ascii="Arial" w:eastAsia="Calibri" w:hAnsi="Arial" w:cs="Arial"/>
                <w:i/>
                <w:spacing w:val="3"/>
                <w:w w:val="99"/>
                <w:position w:val="1"/>
                <w:sz w:val="22"/>
                <w:szCs w:val="22"/>
              </w:rPr>
              <w:t>o</w:t>
            </w:r>
            <w:r w:rsidRPr="00CC6AD9">
              <w:rPr>
                <w:rFonts w:ascii="Arial" w:eastAsia="Calibri" w:hAnsi="Arial" w:cs="Arial"/>
                <w:i/>
                <w:spacing w:val="1"/>
                <w:w w:val="99"/>
                <w:position w:val="1"/>
                <w:sz w:val="22"/>
                <w:szCs w:val="22"/>
              </w:rPr>
              <w:t>o</w:t>
            </w:r>
            <w:r w:rsidRPr="00CC6AD9">
              <w:rPr>
                <w:rFonts w:ascii="Arial" w:eastAsia="Calibri" w:hAnsi="Arial" w:cs="Arial"/>
                <w:i/>
                <w:spacing w:val="-3"/>
                <w:w w:val="99"/>
                <w:position w:val="1"/>
                <w:sz w:val="22"/>
                <w:szCs w:val="22"/>
              </w:rPr>
              <w:t>l</w:t>
            </w:r>
            <w:r w:rsidRPr="00CC6AD9">
              <w:rPr>
                <w:rFonts w:ascii="Arial" w:eastAsia="Calibri" w:hAnsi="Arial" w:cs="Arial"/>
                <w:i/>
                <w:w w:val="99"/>
                <w:position w:val="1"/>
                <w:sz w:val="22"/>
                <w:szCs w:val="22"/>
              </w:rPr>
              <w:t>s</w:t>
            </w:r>
          </w:p>
        </w:tc>
      </w:tr>
      <w:tr w:rsidR="000453F0" w:rsidRPr="00CC6AD9" w:rsidTr="00A479BB">
        <w:trPr>
          <w:trHeight w:hRule="exact" w:val="567"/>
        </w:trPr>
        <w:tc>
          <w:tcPr>
            <w:tcW w:w="425" w:type="dxa"/>
            <w:tcBorders>
              <w:top w:val="single" w:sz="4"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1</w:t>
            </w:r>
          </w:p>
        </w:tc>
        <w:tc>
          <w:tcPr>
            <w:tcW w:w="5387" w:type="dxa"/>
            <w:tcBorders>
              <w:top w:val="single" w:sz="4"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2"/>
                <w:position w:val="1"/>
                <w:sz w:val="22"/>
                <w:szCs w:val="22"/>
              </w:rPr>
              <w:t>T</w:t>
            </w:r>
            <w:r w:rsidRPr="00CC6AD9">
              <w:rPr>
                <w:rFonts w:ascii="Arial" w:eastAsia="Calibri" w:hAnsi="Arial" w:cs="Arial"/>
                <w:position w:val="1"/>
                <w:sz w:val="22"/>
                <w:szCs w:val="22"/>
              </w:rPr>
              <w:t>i</w:t>
            </w:r>
            <w:r w:rsidRPr="00CC6AD9">
              <w:rPr>
                <w:rFonts w:ascii="Arial" w:eastAsia="Calibri" w:hAnsi="Arial" w:cs="Arial"/>
                <w:spacing w:val="-1"/>
                <w:position w:val="1"/>
                <w:sz w:val="22"/>
                <w:szCs w:val="22"/>
              </w:rPr>
              <w:t>da</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ad</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 xml:space="preserve"> p</w:t>
            </w:r>
            <w:r w:rsidRPr="00CC6AD9">
              <w:rPr>
                <w:rFonts w:ascii="Arial" w:eastAsia="Calibri" w:hAnsi="Arial" w:cs="Arial"/>
                <w:position w:val="1"/>
                <w:sz w:val="22"/>
                <w:szCs w:val="22"/>
              </w:rPr>
              <w:t>e</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a</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i</w:t>
            </w:r>
            <w:r w:rsidRPr="00CC6AD9">
              <w:rPr>
                <w:rFonts w:ascii="Arial" w:eastAsia="Calibri" w:hAnsi="Arial" w:cs="Arial"/>
                <w:spacing w:val="-2"/>
                <w:position w:val="1"/>
                <w:sz w:val="22"/>
                <w:szCs w:val="22"/>
              </w:rPr>
              <w:t xml:space="preserve"> </w:t>
            </w:r>
            <w:r w:rsidRPr="00CC6AD9">
              <w:rPr>
                <w:rFonts w:ascii="Arial" w:eastAsia="Calibri" w:hAnsi="Arial" w:cs="Arial"/>
                <w:spacing w:val="-2"/>
                <w:position w:val="1"/>
                <w:sz w:val="22"/>
                <w:szCs w:val="22"/>
                <w:lang w:val="id-ID"/>
              </w:rPr>
              <w:t xml:space="preserve"> </w:t>
            </w:r>
            <w:r w:rsidRPr="00CC6AD9">
              <w:rPr>
                <w:rFonts w:ascii="Arial" w:eastAsia="Calibri" w:hAnsi="Arial" w:cs="Arial"/>
                <w:spacing w:val="-2"/>
                <w:position w:val="1"/>
                <w:sz w:val="22"/>
                <w:szCs w:val="22"/>
              </w:rPr>
              <w:t>r</w:t>
            </w:r>
            <w:r w:rsidRPr="00CC6AD9">
              <w:rPr>
                <w:rFonts w:ascii="Arial" w:eastAsia="Calibri" w:hAnsi="Arial" w:cs="Arial"/>
                <w:spacing w:val="-1"/>
                <w:position w:val="1"/>
                <w:sz w:val="22"/>
                <w:szCs w:val="22"/>
              </w:rPr>
              <w:t>u</w:t>
            </w:r>
            <w:r w:rsidRPr="00CC6AD9">
              <w:rPr>
                <w:rFonts w:ascii="Arial" w:eastAsia="Calibri" w:hAnsi="Arial" w:cs="Arial"/>
                <w:spacing w:val="1"/>
                <w:position w:val="1"/>
                <w:sz w:val="22"/>
                <w:szCs w:val="22"/>
              </w:rPr>
              <w:t>an</w:t>
            </w:r>
            <w:r w:rsidRPr="00CC6AD9">
              <w:rPr>
                <w:rFonts w:ascii="Arial" w:eastAsia="Calibri" w:hAnsi="Arial" w:cs="Arial"/>
                <w:spacing w:val="-4"/>
                <w:position w:val="1"/>
                <w:sz w:val="22"/>
                <w:szCs w:val="22"/>
              </w:rPr>
              <w:t>g</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e</w:t>
            </w:r>
            <w:r w:rsidRPr="00CC6AD9">
              <w:rPr>
                <w:rFonts w:ascii="Arial" w:eastAsia="Calibri" w:hAnsi="Arial" w:cs="Arial"/>
                <w:spacing w:val="3"/>
                <w:position w:val="1"/>
                <w:sz w:val="22"/>
                <w:szCs w:val="22"/>
              </w:rPr>
              <w:t>r</w:t>
            </w:r>
            <w:r w:rsidRPr="00CC6AD9">
              <w:rPr>
                <w:rFonts w:ascii="Arial" w:eastAsia="Calibri" w:hAnsi="Arial" w:cs="Arial"/>
                <w:spacing w:val="-1"/>
                <w:position w:val="1"/>
                <w:sz w:val="22"/>
                <w:szCs w:val="22"/>
              </w:rPr>
              <w:t>s</w:t>
            </w:r>
            <w:r w:rsidRPr="00CC6AD9">
              <w:rPr>
                <w:rFonts w:ascii="Arial" w:eastAsia="Calibri" w:hAnsi="Arial" w:cs="Arial"/>
                <w:spacing w:val="-5"/>
                <w:position w:val="1"/>
                <w:sz w:val="22"/>
                <w:szCs w:val="22"/>
              </w:rPr>
              <w:t>i</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p</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RR</w:t>
            </w:r>
          </w:p>
        </w:tc>
        <w:tc>
          <w:tcPr>
            <w:tcW w:w="2551" w:type="dxa"/>
            <w:tcBorders>
              <w:top w:val="single" w:sz="4"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position w:val="1"/>
                <w:sz w:val="22"/>
                <w:szCs w:val="22"/>
              </w:rPr>
              <w:t xml:space="preserve">5 </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h</w:t>
            </w:r>
            <w:r w:rsidRPr="00CC6AD9">
              <w:rPr>
                <w:rFonts w:ascii="Arial" w:eastAsia="Calibri" w:hAnsi="Arial" w:cs="Arial"/>
                <w:position w:val="1"/>
                <w:sz w:val="22"/>
                <w:szCs w:val="22"/>
              </w:rPr>
              <w:t>y</w:t>
            </w:r>
          </w:p>
        </w:tc>
      </w:tr>
      <w:tr w:rsidR="000453F0" w:rsidRPr="00CC6AD9" w:rsidTr="00A479BB">
        <w:trPr>
          <w:trHeight w:hRule="exact" w:val="719"/>
        </w:trPr>
        <w:tc>
          <w:tcPr>
            <w:tcW w:w="425"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2</w:t>
            </w:r>
          </w:p>
        </w:tc>
        <w:tc>
          <w:tcPr>
            <w:tcW w:w="5387"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position w:val="1"/>
                <w:sz w:val="22"/>
                <w:szCs w:val="22"/>
              </w:rPr>
              <w:t>D</w:t>
            </w:r>
            <w:r w:rsidRPr="00CC6AD9">
              <w:rPr>
                <w:rFonts w:ascii="Arial" w:eastAsia="Calibri" w:hAnsi="Arial" w:cs="Arial"/>
                <w:spacing w:val="4"/>
                <w:position w:val="1"/>
                <w:sz w:val="22"/>
                <w:szCs w:val="22"/>
              </w:rPr>
              <w:t>a</w:t>
            </w:r>
            <w:r w:rsidRPr="00CC6AD9">
              <w:rPr>
                <w:rFonts w:ascii="Arial" w:eastAsia="Calibri" w:hAnsi="Arial" w:cs="Arial"/>
                <w:spacing w:val="-5"/>
                <w:position w:val="1"/>
                <w:sz w:val="22"/>
                <w:szCs w:val="22"/>
              </w:rPr>
              <w:t>l</w:t>
            </w:r>
            <w:r w:rsidRPr="00CC6AD9">
              <w:rPr>
                <w:rFonts w:ascii="Arial" w:eastAsia="Calibri" w:hAnsi="Arial" w:cs="Arial"/>
                <w:spacing w:val="4"/>
                <w:position w:val="1"/>
                <w:sz w:val="22"/>
                <w:szCs w:val="22"/>
              </w:rPr>
              <w:t>a</w:t>
            </w:r>
            <w:r w:rsidRPr="00CC6AD9">
              <w:rPr>
                <w:rFonts w:ascii="Arial" w:eastAsia="Calibri" w:hAnsi="Arial" w:cs="Arial"/>
                <w:position w:val="1"/>
                <w:sz w:val="22"/>
                <w:szCs w:val="22"/>
              </w:rPr>
              <w:t>m</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o</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e</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2"/>
                <w:position w:val="1"/>
                <w:sz w:val="22"/>
                <w:szCs w:val="22"/>
              </w:rPr>
              <w:t>i</w:t>
            </w:r>
            <w:r w:rsidRPr="00CC6AD9">
              <w:rPr>
                <w:rFonts w:ascii="Arial" w:eastAsia="Calibri" w:hAnsi="Arial" w:cs="Arial"/>
                <w:spacing w:val="-1"/>
                <w:position w:val="1"/>
                <w:sz w:val="22"/>
                <w:szCs w:val="22"/>
              </w:rPr>
              <w:t>d</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i</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e</w:t>
            </w:r>
            <w:r w:rsidRPr="00CC6AD9">
              <w:rPr>
                <w:rFonts w:ascii="Arial" w:eastAsia="Calibri" w:hAnsi="Arial" w:cs="Arial"/>
                <w:spacing w:val="-1"/>
                <w:position w:val="1"/>
                <w:sz w:val="22"/>
                <w:szCs w:val="22"/>
              </w:rPr>
              <w:t>bu</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ka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k</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pa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h</w:t>
            </w:r>
            <w:r w:rsidRPr="00CC6AD9">
              <w:rPr>
                <w:rFonts w:ascii="Arial" w:eastAsia="Calibri" w:hAnsi="Arial" w:cs="Arial"/>
                <w:spacing w:val="-1"/>
                <w:position w:val="1"/>
                <w:sz w:val="22"/>
                <w:szCs w:val="22"/>
              </w:rPr>
              <w:t>a</w:t>
            </w:r>
            <w:r w:rsidRPr="00CC6AD9">
              <w:rPr>
                <w:rFonts w:ascii="Arial" w:eastAsia="Calibri" w:hAnsi="Arial" w:cs="Arial"/>
                <w:spacing w:val="-2"/>
                <w:position w:val="1"/>
                <w:sz w:val="22"/>
                <w:szCs w:val="22"/>
              </w:rPr>
              <w:t>r</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s</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di</w:t>
            </w:r>
            <w:r w:rsidRPr="00CC6AD9">
              <w:rPr>
                <w:rFonts w:ascii="Arial" w:eastAsia="Calibri" w:hAnsi="Arial" w:cs="Arial"/>
                <w:spacing w:val="1"/>
                <w:position w:val="1"/>
                <w:sz w:val="22"/>
                <w:szCs w:val="22"/>
                <w:lang w:val="id-ID"/>
              </w:rPr>
              <w:t xml:space="preserve"> </w:t>
            </w:r>
            <w:r w:rsidRPr="00CC6AD9">
              <w:rPr>
                <w:rFonts w:ascii="Arial" w:eastAsia="Calibri" w:hAnsi="Arial" w:cs="Arial"/>
                <w:i/>
                <w:position w:val="1"/>
                <w:sz w:val="22"/>
                <w:szCs w:val="22"/>
              </w:rPr>
              <w:t>f</w:t>
            </w:r>
            <w:r w:rsidRPr="00CC6AD9">
              <w:rPr>
                <w:rFonts w:ascii="Arial" w:eastAsia="Calibri" w:hAnsi="Arial" w:cs="Arial"/>
                <w:i/>
                <w:spacing w:val="2"/>
                <w:position w:val="1"/>
                <w:sz w:val="22"/>
                <w:szCs w:val="22"/>
              </w:rPr>
              <w:t>o</w:t>
            </w:r>
            <w:r w:rsidRPr="00CC6AD9">
              <w:rPr>
                <w:rFonts w:ascii="Arial" w:eastAsia="Calibri" w:hAnsi="Arial" w:cs="Arial"/>
                <w:i/>
                <w:position w:val="1"/>
                <w:sz w:val="22"/>
                <w:szCs w:val="22"/>
              </w:rPr>
              <w:t>l</w:t>
            </w:r>
            <w:r w:rsidRPr="00CC6AD9">
              <w:rPr>
                <w:rFonts w:ascii="Arial" w:eastAsia="Calibri" w:hAnsi="Arial" w:cs="Arial"/>
                <w:i/>
                <w:spacing w:val="-2"/>
                <w:position w:val="1"/>
                <w:sz w:val="22"/>
                <w:szCs w:val="22"/>
              </w:rPr>
              <w:t>l</w:t>
            </w:r>
            <w:r w:rsidRPr="00CC6AD9">
              <w:rPr>
                <w:rFonts w:ascii="Arial" w:eastAsia="Calibri" w:hAnsi="Arial" w:cs="Arial"/>
                <w:i/>
                <w:spacing w:val="2"/>
                <w:position w:val="1"/>
                <w:sz w:val="22"/>
                <w:szCs w:val="22"/>
              </w:rPr>
              <w:t>o</w:t>
            </w:r>
            <w:r w:rsidRPr="00CC6AD9">
              <w:rPr>
                <w:rFonts w:ascii="Arial" w:eastAsia="Calibri" w:hAnsi="Arial" w:cs="Arial"/>
                <w:i/>
                <w:position w:val="1"/>
                <w:sz w:val="22"/>
                <w:szCs w:val="22"/>
              </w:rPr>
              <w:t>w</w:t>
            </w:r>
            <w:r w:rsidRPr="00CC6AD9">
              <w:rPr>
                <w:rFonts w:ascii="Arial" w:eastAsia="Calibri" w:hAnsi="Arial" w:cs="Arial"/>
                <w:i/>
                <w:position w:val="1"/>
                <w:sz w:val="22"/>
                <w:szCs w:val="22"/>
                <w:lang w:val="id-ID"/>
              </w:rPr>
              <w:t xml:space="preserve"> </w:t>
            </w:r>
            <w:r w:rsidRPr="00CC6AD9">
              <w:rPr>
                <w:rFonts w:ascii="Arial" w:eastAsia="Calibri" w:hAnsi="Arial" w:cs="Arial"/>
                <w:i/>
                <w:spacing w:val="-1"/>
                <w:position w:val="1"/>
                <w:sz w:val="22"/>
                <w:szCs w:val="22"/>
              </w:rPr>
              <w:t>u</w:t>
            </w:r>
            <w:r w:rsidRPr="00CC6AD9">
              <w:rPr>
                <w:rFonts w:ascii="Arial" w:eastAsia="Calibri" w:hAnsi="Arial" w:cs="Arial"/>
                <w:i/>
                <w:position w:val="1"/>
                <w:sz w:val="22"/>
                <w:szCs w:val="22"/>
              </w:rPr>
              <w:t>p</w:t>
            </w:r>
            <w:r w:rsidR="00277E52" w:rsidRPr="00CC6AD9">
              <w:rPr>
                <w:rFonts w:ascii="Arial" w:eastAsia="Calibri" w:hAnsi="Arial" w:cs="Arial"/>
                <w:sz w:val="22"/>
                <w:szCs w:val="22"/>
              </w:rPr>
              <w:t xml:space="preserve">, </w:t>
            </w:r>
            <w:r w:rsidR="00277E52" w:rsidRPr="00CC6AD9">
              <w:rPr>
                <w:rFonts w:ascii="Arial" w:eastAsia="Calibri" w:hAnsi="Arial" w:cs="Arial"/>
                <w:spacing w:val="1"/>
                <w:sz w:val="22"/>
                <w:szCs w:val="22"/>
              </w:rPr>
              <w:t>k</w:t>
            </w:r>
            <w:r w:rsidRPr="00CC6AD9">
              <w:rPr>
                <w:rFonts w:ascii="Arial" w:eastAsia="Calibri" w:hAnsi="Arial" w:cs="Arial"/>
                <w:sz w:val="22"/>
                <w:szCs w:val="22"/>
              </w:rPr>
              <w:t>e</w:t>
            </w:r>
            <w:r w:rsidRPr="00CC6AD9">
              <w:rPr>
                <w:rFonts w:ascii="Arial" w:eastAsia="Calibri" w:hAnsi="Arial" w:cs="Arial"/>
                <w:spacing w:val="-2"/>
                <w:sz w:val="22"/>
                <w:szCs w:val="22"/>
              </w:rPr>
              <w:t>m</w:t>
            </w:r>
            <w:r w:rsidRPr="00CC6AD9">
              <w:rPr>
                <w:rFonts w:ascii="Arial" w:eastAsia="Calibri" w:hAnsi="Arial" w:cs="Arial"/>
                <w:spacing w:val="-1"/>
                <w:sz w:val="22"/>
                <w:szCs w:val="22"/>
              </w:rPr>
              <w:t>b</w:t>
            </w:r>
            <w:r w:rsidRPr="00CC6AD9">
              <w:rPr>
                <w:rFonts w:ascii="Arial" w:eastAsia="Calibri" w:hAnsi="Arial" w:cs="Arial"/>
                <w:spacing w:val="4"/>
                <w:sz w:val="22"/>
                <w:szCs w:val="22"/>
              </w:rPr>
              <w:t>a</w:t>
            </w:r>
            <w:r w:rsidRPr="00CC6AD9">
              <w:rPr>
                <w:rFonts w:ascii="Arial" w:eastAsia="Calibri" w:hAnsi="Arial" w:cs="Arial"/>
                <w:sz w:val="22"/>
                <w:szCs w:val="22"/>
              </w:rPr>
              <w:t>li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ko</w:t>
            </w:r>
            <w:r w:rsidRPr="00CC6AD9">
              <w:rPr>
                <w:rFonts w:ascii="Arial" w:eastAsia="Calibri" w:hAnsi="Arial" w:cs="Arial"/>
                <w:spacing w:val="1"/>
                <w:sz w:val="22"/>
                <w:szCs w:val="22"/>
              </w:rPr>
              <w:t>n</w:t>
            </w:r>
            <w:r w:rsidRPr="00CC6AD9">
              <w:rPr>
                <w:rFonts w:ascii="Arial" w:eastAsia="Calibri" w:hAnsi="Arial" w:cs="Arial"/>
                <w:spacing w:val="-3"/>
                <w:sz w:val="22"/>
                <w:szCs w:val="22"/>
              </w:rPr>
              <w:t>s</w:t>
            </w:r>
            <w:r w:rsidRPr="00CC6AD9">
              <w:rPr>
                <w:rFonts w:ascii="Arial" w:eastAsia="Calibri" w:hAnsi="Arial" w:cs="Arial"/>
                <w:spacing w:val="4"/>
                <w:sz w:val="22"/>
                <w:szCs w:val="22"/>
              </w:rPr>
              <w:t>u</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z w:val="22"/>
                <w:szCs w:val="22"/>
              </w:rPr>
              <w:t>e</w:t>
            </w:r>
            <w:r w:rsidRPr="00CC6AD9">
              <w:rPr>
                <w:rFonts w:ascii="Arial" w:eastAsia="Calibri" w:hAnsi="Arial" w:cs="Arial"/>
                <w:spacing w:val="1"/>
                <w:sz w:val="22"/>
                <w:szCs w:val="22"/>
              </w:rPr>
              <w:t>r</w:t>
            </w:r>
            <w:r w:rsidRPr="00CC6AD9">
              <w:rPr>
                <w:rFonts w:ascii="Arial" w:eastAsia="Calibri" w:hAnsi="Arial" w:cs="Arial"/>
                <w:spacing w:val="-1"/>
                <w:sz w:val="22"/>
                <w:szCs w:val="22"/>
              </w:rPr>
              <w:t>s</w:t>
            </w:r>
            <w:r w:rsidRPr="00CC6AD9">
              <w:rPr>
                <w:rFonts w:ascii="Arial" w:eastAsia="Calibri" w:hAnsi="Arial" w:cs="Arial"/>
                <w:spacing w:val="-2"/>
                <w:sz w:val="22"/>
                <w:szCs w:val="22"/>
              </w:rPr>
              <w:t>e</w:t>
            </w:r>
            <w:r w:rsidRPr="00CC6AD9">
              <w:rPr>
                <w:rFonts w:ascii="Arial" w:eastAsia="Calibri" w:hAnsi="Arial" w:cs="Arial"/>
                <w:spacing w:val="1"/>
                <w:sz w:val="22"/>
                <w:szCs w:val="22"/>
              </w:rPr>
              <w:t>b</w:t>
            </w:r>
            <w:r w:rsidRPr="00CC6AD9">
              <w:rPr>
                <w:rFonts w:ascii="Arial" w:eastAsia="Calibri" w:hAnsi="Arial" w:cs="Arial"/>
                <w:spacing w:val="-1"/>
                <w:sz w:val="22"/>
                <w:szCs w:val="22"/>
              </w:rPr>
              <w:t>u</w:t>
            </w:r>
            <w:r w:rsidRPr="00CC6AD9">
              <w:rPr>
                <w:rFonts w:ascii="Arial" w:eastAsia="Calibri" w:hAnsi="Arial" w:cs="Arial"/>
                <w:sz w:val="22"/>
                <w:szCs w:val="22"/>
              </w:rPr>
              <w:t>t</w:t>
            </w:r>
            <w:r w:rsidR="00277E52" w:rsidRPr="00CC6AD9">
              <w:rPr>
                <w:rFonts w:ascii="Arial" w:eastAsia="Calibri" w:hAnsi="Arial" w:cs="Arial"/>
                <w:sz w:val="22"/>
                <w:szCs w:val="22"/>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r</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p</w:t>
            </w:r>
            <w:r w:rsidRPr="00CC6AD9">
              <w:rPr>
                <w:rFonts w:ascii="Arial" w:eastAsia="Calibri" w:hAnsi="Arial" w:cs="Arial"/>
                <w:sz w:val="22"/>
                <w:szCs w:val="22"/>
              </w:rPr>
              <w:t>.</w:t>
            </w:r>
            <w:r w:rsidRPr="00CC6AD9">
              <w:rPr>
                <w:rFonts w:ascii="Arial" w:eastAsia="Calibri" w:hAnsi="Arial" w:cs="Arial"/>
                <w:spacing w:val="-2"/>
                <w:sz w:val="22"/>
                <w:szCs w:val="22"/>
              </w:rPr>
              <w:t>A</w:t>
            </w:r>
            <w:r w:rsidRPr="00CC6AD9">
              <w:rPr>
                <w:rFonts w:ascii="Arial" w:eastAsia="Calibri" w:hAnsi="Arial" w:cs="Arial"/>
                <w:sz w:val="22"/>
                <w:szCs w:val="22"/>
              </w:rPr>
              <w:t>n</w:t>
            </w:r>
          </w:p>
        </w:tc>
        <w:tc>
          <w:tcPr>
            <w:tcW w:w="2551"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position w:val="1"/>
                <w:sz w:val="22"/>
                <w:szCs w:val="22"/>
              </w:rPr>
              <w:t>C</w:t>
            </w:r>
            <w:r w:rsidRPr="00CC6AD9">
              <w:rPr>
                <w:rFonts w:ascii="Arial" w:eastAsia="Calibri" w:hAnsi="Arial" w:cs="Arial"/>
                <w:spacing w:val="-1"/>
                <w:position w:val="1"/>
                <w:sz w:val="22"/>
                <w:szCs w:val="22"/>
              </w:rPr>
              <w:t>h</w:t>
            </w:r>
            <w:r w:rsidRPr="00CC6AD9">
              <w:rPr>
                <w:rFonts w:ascii="Arial" w:eastAsia="Calibri" w:hAnsi="Arial" w:cs="Arial"/>
                <w:spacing w:val="1"/>
                <w:position w:val="1"/>
                <w:sz w:val="22"/>
                <w:szCs w:val="22"/>
              </w:rPr>
              <w:t>an</w:t>
            </w:r>
            <w:r w:rsidRPr="00CC6AD9">
              <w:rPr>
                <w:rFonts w:ascii="Arial" w:eastAsia="Calibri" w:hAnsi="Arial" w:cs="Arial"/>
                <w:spacing w:val="-4"/>
                <w:position w:val="1"/>
                <w:sz w:val="22"/>
                <w:szCs w:val="22"/>
              </w:rPr>
              <w:t>g</w:t>
            </w:r>
            <w:r w:rsidRPr="00CC6AD9">
              <w:rPr>
                <w:rFonts w:ascii="Arial" w:eastAsia="Calibri" w:hAnsi="Arial" w:cs="Arial"/>
                <w:position w:val="1"/>
                <w:sz w:val="22"/>
                <w:szCs w:val="22"/>
              </w:rPr>
              <w:t>e</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an</w:t>
            </w:r>
            <w:r w:rsidRPr="00CC6AD9">
              <w:rPr>
                <w:rFonts w:ascii="Arial" w:eastAsia="Calibri" w:hAnsi="Arial" w:cs="Arial"/>
                <w:spacing w:val="4"/>
                <w:position w:val="1"/>
                <w:sz w:val="22"/>
                <w:szCs w:val="22"/>
              </w:rPr>
              <w:t>a</w:t>
            </w:r>
            <w:r w:rsidRPr="00CC6AD9">
              <w:rPr>
                <w:rFonts w:ascii="Arial" w:eastAsia="Calibri" w:hAnsi="Arial" w:cs="Arial"/>
                <w:position w:val="1"/>
                <w:sz w:val="22"/>
                <w:szCs w:val="22"/>
              </w:rPr>
              <w:t>l</w:t>
            </w:r>
            <w:r w:rsidRPr="00CC6AD9">
              <w:rPr>
                <w:rFonts w:ascii="Arial" w:eastAsia="Calibri" w:hAnsi="Arial" w:cs="Arial"/>
                <w:spacing w:val="-1"/>
                <w:position w:val="1"/>
                <w:sz w:val="22"/>
                <w:szCs w:val="22"/>
              </w:rPr>
              <w:t>ys</w:t>
            </w:r>
            <w:r w:rsidRPr="00CC6AD9">
              <w:rPr>
                <w:rFonts w:ascii="Arial" w:eastAsia="Calibri" w:hAnsi="Arial" w:cs="Arial"/>
                <w:position w:val="1"/>
                <w:sz w:val="22"/>
                <w:szCs w:val="22"/>
              </w:rPr>
              <w:t>is+</w:t>
            </w:r>
            <w:r w:rsidRPr="00CC6AD9">
              <w:rPr>
                <w:rFonts w:ascii="Arial" w:eastAsia="Calibri" w:hAnsi="Arial" w:cs="Arial"/>
                <w:spacing w:val="-2"/>
                <w:position w:val="1"/>
                <w:sz w:val="22"/>
                <w:szCs w:val="22"/>
              </w:rPr>
              <w:t>5</w:t>
            </w:r>
            <w:r w:rsidRPr="00CC6AD9">
              <w:rPr>
                <w:rFonts w:ascii="Arial" w:eastAsia="Calibri" w:hAnsi="Arial" w:cs="Arial"/>
                <w:position w:val="1"/>
                <w:sz w:val="22"/>
                <w:szCs w:val="22"/>
              </w:rPr>
              <w:t>W</w:t>
            </w:r>
          </w:p>
        </w:tc>
      </w:tr>
      <w:tr w:rsidR="000453F0" w:rsidRPr="00CC6AD9" w:rsidTr="00A479BB">
        <w:trPr>
          <w:trHeight w:hRule="exact" w:val="573"/>
        </w:trPr>
        <w:tc>
          <w:tcPr>
            <w:tcW w:w="425"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3</w:t>
            </w:r>
          </w:p>
        </w:tc>
        <w:tc>
          <w:tcPr>
            <w:tcW w:w="5387"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2"/>
                <w:position w:val="1"/>
                <w:sz w:val="22"/>
                <w:szCs w:val="22"/>
              </w:rPr>
              <w:t>d</w:t>
            </w:r>
            <w:r w:rsidRPr="00CC6AD9">
              <w:rPr>
                <w:rFonts w:ascii="Arial" w:eastAsia="Calibri" w:hAnsi="Arial" w:cs="Arial"/>
                <w:spacing w:val="1"/>
                <w:position w:val="1"/>
                <w:sz w:val="22"/>
                <w:szCs w:val="22"/>
              </w:rPr>
              <w:t>r</w:t>
            </w:r>
            <w:r w:rsidRPr="00CC6AD9">
              <w:rPr>
                <w:rFonts w:ascii="Arial" w:eastAsia="Calibri" w:hAnsi="Arial" w:cs="Arial"/>
                <w:position w:val="1"/>
                <w:sz w:val="22"/>
                <w:szCs w:val="22"/>
              </w:rPr>
              <w:t>.S</w:t>
            </w:r>
            <w:r w:rsidRPr="00CC6AD9">
              <w:rPr>
                <w:rFonts w:ascii="Arial" w:eastAsia="Calibri" w:hAnsi="Arial" w:cs="Arial"/>
                <w:spacing w:val="2"/>
                <w:position w:val="1"/>
                <w:sz w:val="22"/>
                <w:szCs w:val="22"/>
              </w:rPr>
              <w:t>p</w:t>
            </w:r>
            <w:r w:rsidRPr="00CC6AD9">
              <w:rPr>
                <w:rFonts w:ascii="Arial" w:eastAsia="Calibri" w:hAnsi="Arial" w:cs="Arial"/>
                <w:position w:val="1"/>
                <w:sz w:val="22"/>
                <w:szCs w:val="22"/>
              </w:rPr>
              <w:t>.</w:t>
            </w:r>
            <w:r w:rsidRPr="00CC6AD9">
              <w:rPr>
                <w:rFonts w:ascii="Arial" w:eastAsia="Calibri" w:hAnsi="Arial" w:cs="Arial"/>
                <w:spacing w:val="-2"/>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2"/>
                <w:position w:val="1"/>
                <w:sz w:val="22"/>
                <w:szCs w:val="22"/>
              </w:rPr>
              <w:t>i</w:t>
            </w:r>
            <w:r w:rsidRPr="00CC6AD9">
              <w:rPr>
                <w:rFonts w:ascii="Arial" w:eastAsia="Calibri" w:hAnsi="Arial" w:cs="Arial"/>
                <w:spacing w:val="1"/>
                <w:position w:val="1"/>
                <w:sz w:val="22"/>
                <w:szCs w:val="22"/>
              </w:rPr>
              <w:t>da</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mel</w:t>
            </w:r>
            <w:r w:rsidRPr="00CC6AD9">
              <w:rPr>
                <w:rFonts w:ascii="Arial" w:eastAsia="Calibri" w:hAnsi="Arial" w:cs="Arial"/>
                <w:spacing w:val="-2"/>
                <w:position w:val="1"/>
                <w:sz w:val="22"/>
                <w:szCs w:val="22"/>
              </w:rPr>
              <w:t>i</w:t>
            </w:r>
            <w:r w:rsidRPr="00CC6AD9">
              <w:rPr>
                <w:rFonts w:ascii="Arial" w:eastAsia="Calibri" w:hAnsi="Arial" w:cs="Arial"/>
                <w:spacing w:val="-1"/>
                <w:position w:val="1"/>
                <w:sz w:val="22"/>
                <w:szCs w:val="22"/>
              </w:rPr>
              <w:t>h</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spacing w:val="-2"/>
                <w:position w:val="1"/>
                <w:sz w:val="22"/>
                <w:szCs w:val="22"/>
              </w:rPr>
              <w:t>i</w:t>
            </w:r>
            <w:r w:rsidRPr="00CC6AD9">
              <w:rPr>
                <w:rFonts w:ascii="Arial" w:eastAsia="Calibri" w:hAnsi="Arial" w:cs="Arial"/>
                <w:spacing w:val="2"/>
                <w:position w:val="1"/>
                <w:sz w:val="22"/>
                <w:szCs w:val="22"/>
              </w:rPr>
              <w:t>e</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A</w:t>
            </w:r>
            <w:r w:rsidRPr="00CC6AD9">
              <w:rPr>
                <w:rFonts w:ascii="Arial" w:eastAsia="Calibri" w:hAnsi="Arial" w:cs="Arial"/>
                <w:spacing w:val="2"/>
                <w:position w:val="1"/>
                <w:sz w:val="22"/>
                <w:szCs w:val="22"/>
              </w:rPr>
              <w:t>n</w:t>
            </w:r>
            <w:r w:rsidRPr="00CC6AD9">
              <w:rPr>
                <w:rFonts w:ascii="Arial" w:eastAsia="Calibri" w:hAnsi="Arial" w:cs="Arial"/>
                <w:position w:val="1"/>
                <w:sz w:val="22"/>
                <w:szCs w:val="22"/>
              </w:rPr>
              <w:t>.A</w:t>
            </w:r>
          </w:p>
        </w:tc>
        <w:tc>
          <w:tcPr>
            <w:tcW w:w="2551"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position w:val="1"/>
                <w:sz w:val="22"/>
                <w:szCs w:val="22"/>
              </w:rPr>
              <w:t>C</w:t>
            </w:r>
            <w:r w:rsidRPr="00CC6AD9">
              <w:rPr>
                <w:rFonts w:ascii="Arial" w:eastAsia="Calibri" w:hAnsi="Arial" w:cs="Arial"/>
                <w:spacing w:val="-1"/>
                <w:position w:val="1"/>
                <w:sz w:val="22"/>
                <w:szCs w:val="22"/>
              </w:rPr>
              <w:t>h</w:t>
            </w:r>
            <w:r w:rsidRPr="00CC6AD9">
              <w:rPr>
                <w:rFonts w:ascii="Arial" w:eastAsia="Calibri" w:hAnsi="Arial" w:cs="Arial"/>
                <w:spacing w:val="1"/>
                <w:position w:val="1"/>
                <w:sz w:val="22"/>
                <w:szCs w:val="22"/>
              </w:rPr>
              <w:t>an</w:t>
            </w:r>
            <w:r w:rsidRPr="00CC6AD9">
              <w:rPr>
                <w:rFonts w:ascii="Arial" w:eastAsia="Calibri" w:hAnsi="Arial" w:cs="Arial"/>
                <w:spacing w:val="-4"/>
                <w:position w:val="1"/>
                <w:sz w:val="22"/>
                <w:szCs w:val="22"/>
              </w:rPr>
              <w:t>g</w:t>
            </w:r>
            <w:r w:rsidRPr="00CC6AD9">
              <w:rPr>
                <w:rFonts w:ascii="Arial" w:eastAsia="Calibri" w:hAnsi="Arial" w:cs="Arial"/>
                <w:position w:val="1"/>
                <w:sz w:val="22"/>
                <w:szCs w:val="22"/>
              </w:rPr>
              <w:t>e</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an</w:t>
            </w:r>
            <w:r w:rsidRPr="00CC6AD9">
              <w:rPr>
                <w:rFonts w:ascii="Arial" w:eastAsia="Calibri" w:hAnsi="Arial" w:cs="Arial"/>
                <w:spacing w:val="4"/>
                <w:position w:val="1"/>
                <w:sz w:val="22"/>
                <w:szCs w:val="22"/>
              </w:rPr>
              <w:t>a</w:t>
            </w:r>
            <w:r w:rsidRPr="00CC6AD9">
              <w:rPr>
                <w:rFonts w:ascii="Arial" w:eastAsia="Calibri" w:hAnsi="Arial" w:cs="Arial"/>
                <w:position w:val="1"/>
                <w:sz w:val="22"/>
                <w:szCs w:val="22"/>
              </w:rPr>
              <w:t>l</w:t>
            </w:r>
            <w:r w:rsidRPr="00CC6AD9">
              <w:rPr>
                <w:rFonts w:ascii="Arial" w:eastAsia="Calibri" w:hAnsi="Arial" w:cs="Arial"/>
                <w:spacing w:val="-1"/>
                <w:position w:val="1"/>
                <w:sz w:val="22"/>
                <w:szCs w:val="22"/>
              </w:rPr>
              <w:t>ys</w:t>
            </w:r>
            <w:r w:rsidRPr="00CC6AD9">
              <w:rPr>
                <w:rFonts w:ascii="Arial" w:eastAsia="Calibri" w:hAnsi="Arial" w:cs="Arial"/>
                <w:position w:val="1"/>
                <w:sz w:val="22"/>
                <w:szCs w:val="22"/>
              </w:rPr>
              <w:t>is+</w:t>
            </w:r>
            <w:r w:rsidRPr="00CC6AD9">
              <w:rPr>
                <w:rFonts w:ascii="Arial" w:eastAsia="Calibri" w:hAnsi="Arial" w:cs="Arial"/>
                <w:spacing w:val="-2"/>
                <w:position w:val="1"/>
                <w:sz w:val="22"/>
                <w:szCs w:val="22"/>
              </w:rPr>
              <w:t>5</w:t>
            </w:r>
            <w:r w:rsidRPr="00CC6AD9">
              <w:rPr>
                <w:rFonts w:ascii="Arial" w:eastAsia="Calibri" w:hAnsi="Arial" w:cs="Arial"/>
                <w:position w:val="1"/>
                <w:sz w:val="22"/>
                <w:szCs w:val="22"/>
              </w:rPr>
              <w:t>W</w:t>
            </w:r>
          </w:p>
        </w:tc>
      </w:tr>
      <w:tr w:rsidR="000453F0" w:rsidRPr="00CC6AD9" w:rsidTr="00A479BB">
        <w:trPr>
          <w:trHeight w:hRule="exact" w:val="567"/>
        </w:trPr>
        <w:tc>
          <w:tcPr>
            <w:tcW w:w="425"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4</w:t>
            </w:r>
          </w:p>
        </w:tc>
        <w:tc>
          <w:tcPr>
            <w:tcW w:w="5387"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2"/>
                <w:position w:val="1"/>
                <w:sz w:val="22"/>
                <w:szCs w:val="22"/>
              </w:rPr>
              <w:t>T</w:t>
            </w:r>
            <w:r w:rsidRPr="00CC6AD9">
              <w:rPr>
                <w:rFonts w:ascii="Arial" w:eastAsia="Calibri" w:hAnsi="Arial" w:cs="Arial"/>
                <w:position w:val="1"/>
                <w:sz w:val="22"/>
                <w:szCs w:val="22"/>
              </w:rPr>
              <w:t>i</w:t>
            </w:r>
            <w:r w:rsidRPr="00CC6AD9">
              <w:rPr>
                <w:rFonts w:ascii="Arial" w:eastAsia="Calibri" w:hAnsi="Arial" w:cs="Arial"/>
                <w:spacing w:val="-1"/>
                <w:position w:val="1"/>
                <w:sz w:val="22"/>
                <w:szCs w:val="22"/>
              </w:rPr>
              <w:t>da</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ad</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 xml:space="preserve"> op</w:t>
            </w:r>
            <w:r w:rsidRPr="00CC6AD9">
              <w:rPr>
                <w:rFonts w:ascii="Arial" w:eastAsia="Calibri" w:hAnsi="Arial" w:cs="Arial"/>
                <w:spacing w:val="2"/>
                <w:position w:val="1"/>
                <w:sz w:val="22"/>
                <w:szCs w:val="22"/>
              </w:rPr>
              <w:t>e</w:t>
            </w:r>
            <w:r w:rsidRPr="00CC6AD9">
              <w:rPr>
                <w:rFonts w:ascii="Arial" w:eastAsia="Calibri" w:hAnsi="Arial" w:cs="Arial"/>
                <w:spacing w:val="-2"/>
                <w:position w:val="1"/>
                <w:sz w:val="22"/>
                <w:szCs w:val="22"/>
              </w:rPr>
              <w:t>r</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e</w:t>
            </w:r>
            <w:r w:rsidRPr="00CC6AD9">
              <w:rPr>
                <w:rFonts w:ascii="Arial" w:eastAsia="Calibri" w:hAnsi="Arial" w:cs="Arial"/>
                <w:spacing w:val="-2"/>
                <w:position w:val="1"/>
                <w:sz w:val="22"/>
                <w:szCs w:val="22"/>
              </w:rPr>
              <w:t>r</w:t>
            </w:r>
            <w:r w:rsidRPr="00CC6AD9">
              <w:rPr>
                <w:rFonts w:ascii="Arial" w:eastAsia="Calibri" w:hAnsi="Arial" w:cs="Arial"/>
                <w:spacing w:val="1"/>
                <w:position w:val="1"/>
                <w:sz w:val="22"/>
                <w:szCs w:val="22"/>
              </w:rPr>
              <w:t>a</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O</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k</w:t>
            </w:r>
            <w:r w:rsidRPr="00CC6AD9">
              <w:rPr>
                <w:rFonts w:ascii="Arial" w:eastAsia="Calibri" w:hAnsi="Arial" w:cs="Arial"/>
                <w:position w:val="1"/>
                <w:sz w:val="22"/>
                <w:szCs w:val="22"/>
              </w:rPr>
              <w:t>e</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spacing w:val="-2"/>
                <w:position w:val="1"/>
                <w:sz w:val="22"/>
                <w:szCs w:val="22"/>
              </w:rPr>
              <w:t>e</w:t>
            </w:r>
            <w:r w:rsidRPr="00CC6AD9">
              <w:rPr>
                <w:rFonts w:ascii="Arial" w:eastAsia="Calibri" w:hAnsi="Arial" w:cs="Arial"/>
                <w:spacing w:val="1"/>
                <w:position w:val="1"/>
                <w:sz w:val="22"/>
                <w:szCs w:val="22"/>
              </w:rPr>
              <w:t>ra</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RR</w:t>
            </w:r>
          </w:p>
        </w:tc>
        <w:tc>
          <w:tcPr>
            <w:tcW w:w="2551"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position w:val="1"/>
                <w:sz w:val="22"/>
                <w:szCs w:val="22"/>
              </w:rPr>
              <w:t>C</w:t>
            </w:r>
            <w:r w:rsidRPr="00CC6AD9">
              <w:rPr>
                <w:rFonts w:ascii="Arial" w:eastAsia="Calibri" w:hAnsi="Arial" w:cs="Arial"/>
                <w:spacing w:val="-1"/>
                <w:position w:val="1"/>
                <w:sz w:val="22"/>
                <w:szCs w:val="22"/>
              </w:rPr>
              <w:t>h</w:t>
            </w:r>
            <w:r w:rsidRPr="00CC6AD9">
              <w:rPr>
                <w:rFonts w:ascii="Arial" w:eastAsia="Calibri" w:hAnsi="Arial" w:cs="Arial"/>
                <w:spacing w:val="1"/>
                <w:position w:val="1"/>
                <w:sz w:val="22"/>
                <w:szCs w:val="22"/>
              </w:rPr>
              <w:t>an</w:t>
            </w:r>
            <w:r w:rsidRPr="00CC6AD9">
              <w:rPr>
                <w:rFonts w:ascii="Arial" w:eastAsia="Calibri" w:hAnsi="Arial" w:cs="Arial"/>
                <w:spacing w:val="-4"/>
                <w:position w:val="1"/>
                <w:sz w:val="22"/>
                <w:szCs w:val="22"/>
              </w:rPr>
              <w:t>g</w:t>
            </w:r>
            <w:r w:rsidRPr="00CC6AD9">
              <w:rPr>
                <w:rFonts w:ascii="Arial" w:eastAsia="Calibri" w:hAnsi="Arial" w:cs="Arial"/>
                <w:position w:val="1"/>
                <w:sz w:val="22"/>
                <w:szCs w:val="22"/>
              </w:rPr>
              <w:t>e</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an</w:t>
            </w:r>
            <w:r w:rsidRPr="00CC6AD9">
              <w:rPr>
                <w:rFonts w:ascii="Arial" w:eastAsia="Calibri" w:hAnsi="Arial" w:cs="Arial"/>
                <w:spacing w:val="4"/>
                <w:position w:val="1"/>
                <w:sz w:val="22"/>
                <w:szCs w:val="22"/>
              </w:rPr>
              <w:t>a</w:t>
            </w:r>
            <w:r w:rsidRPr="00CC6AD9">
              <w:rPr>
                <w:rFonts w:ascii="Arial" w:eastAsia="Calibri" w:hAnsi="Arial" w:cs="Arial"/>
                <w:position w:val="1"/>
                <w:sz w:val="22"/>
                <w:szCs w:val="22"/>
              </w:rPr>
              <w:t>l</w:t>
            </w:r>
            <w:r w:rsidRPr="00CC6AD9">
              <w:rPr>
                <w:rFonts w:ascii="Arial" w:eastAsia="Calibri" w:hAnsi="Arial" w:cs="Arial"/>
                <w:spacing w:val="-1"/>
                <w:position w:val="1"/>
                <w:sz w:val="22"/>
                <w:szCs w:val="22"/>
              </w:rPr>
              <w:t>ys</w:t>
            </w:r>
            <w:r w:rsidRPr="00CC6AD9">
              <w:rPr>
                <w:rFonts w:ascii="Arial" w:eastAsia="Calibri" w:hAnsi="Arial" w:cs="Arial"/>
                <w:position w:val="1"/>
                <w:sz w:val="22"/>
                <w:szCs w:val="22"/>
              </w:rPr>
              <w:t>is=</w:t>
            </w:r>
            <w:r w:rsidRPr="00CC6AD9">
              <w:rPr>
                <w:rFonts w:ascii="Arial" w:eastAsia="Calibri" w:hAnsi="Arial" w:cs="Arial"/>
                <w:spacing w:val="-2"/>
                <w:position w:val="1"/>
                <w:sz w:val="22"/>
                <w:szCs w:val="22"/>
              </w:rPr>
              <w:t>5</w:t>
            </w:r>
            <w:r w:rsidRPr="00CC6AD9">
              <w:rPr>
                <w:rFonts w:ascii="Arial" w:eastAsia="Calibri" w:hAnsi="Arial" w:cs="Arial"/>
                <w:position w:val="1"/>
                <w:sz w:val="22"/>
                <w:szCs w:val="22"/>
              </w:rPr>
              <w:t>W</w:t>
            </w:r>
          </w:p>
        </w:tc>
      </w:tr>
      <w:tr w:rsidR="000453F0" w:rsidRPr="00CC6AD9" w:rsidTr="00A479BB">
        <w:trPr>
          <w:trHeight w:hRule="exact" w:val="1136"/>
        </w:trPr>
        <w:tc>
          <w:tcPr>
            <w:tcW w:w="425"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5</w:t>
            </w:r>
          </w:p>
        </w:tc>
        <w:tc>
          <w:tcPr>
            <w:tcW w:w="5387"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l</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spacing w:val="-5"/>
                <w:position w:val="1"/>
                <w:sz w:val="22"/>
                <w:szCs w:val="22"/>
              </w:rPr>
              <w:t>m</w:t>
            </w:r>
            <w:r w:rsidRPr="00CC6AD9">
              <w:rPr>
                <w:rFonts w:ascii="Arial" w:eastAsia="Calibri" w:hAnsi="Arial" w:cs="Arial"/>
                <w:spacing w:val="1"/>
                <w:position w:val="1"/>
                <w:sz w:val="22"/>
                <w:szCs w:val="22"/>
              </w:rPr>
              <w:t>on</w:t>
            </w:r>
            <w:r w:rsidRPr="00CC6AD9">
              <w:rPr>
                <w:rFonts w:ascii="Arial" w:eastAsia="Calibri" w:hAnsi="Arial" w:cs="Arial"/>
                <w:spacing w:val="-2"/>
                <w:position w:val="1"/>
                <w:sz w:val="22"/>
                <w:szCs w:val="22"/>
              </w:rPr>
              <w:t>it</w:t>
            </w:r>
            <w:r w:rsidRPr="00CC6AD9">
              <w:rPr>
                <w:rFonts w:ascii="Arial" w:eastAsia="Calibri" w:hAnsi="Arial" w:cs="Arial"/>
                <w:spacing w:val="1"/>
                <w:position w:val="1"/>
                <w:sz w:val="22"/>
                <w:szCs w:val="22"/>
              </w:rPr>
              <w:t>o</w:t>
            </w:r>
            <w:r w:rsidRPr="00CC6AD9">
              <w:rPr>
                <w:rFonts w:ascii="Arial" w:eastAsia="Calibri" w:hAnsi="Arial" w:cs="Arial"/>
                <w:position w:val="1"/>
                <w:sz w:val="22"/>
                <w:szCs w:val="22"/>
              </w:rPr>
              <w:t>r</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ya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a</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2"/>
                <w:position w:val="1"/>
                <w:sz w:val="22"/>
                <w:szCs w:val="22"/>
              </w:rPr>
              <w:t>i</w:t>
            </w:r>
            <w:r w:rsidRPr="00CC6AD9">
              <w:rPr>
                <w:rFonts w:ascii="Arial" w:eastAsia="Calibri" w:hAnsi="Arial" w:cs="Arial"/>
                <w:spacing w:val="-1"/>
                <w:position w:val="1"/>
                <w:sz w:val="22"/>
                <w:szCs w:val="22"/>
              </w:rPr>
              <w:t>d</w:t>
            </w:r>
            <w:r w:rsidRPr="00CC6AD9">
              <w:rPr>
                <w:rFonts w:ascii="Arial" w:eastAsia="Calibri" w:hAnsi="Arial" w:cs="Arial"/>
                <w:spacing w:val="4"/>
                <w:position w:val="1"/>
                <w:sz w:val="22"/>
                <w:szCs w:val="22"/>
              </w:rPr>
              <w:t>a</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le</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spacing w:val="-1"/>
                <w:position w:val="1"/>
                <w:sz w:val="22"/>
                <w:szCs w:val="22"/>
              </w:rPr>
              <w:t>ka</w:t>
            </w:r>
            <w:r w:rsidRPr="00CC6AD9">
              <w:rPr>
                <w:rFonts w:ascii="Arial" w:eastAsia="Calibri" w:hAnsi="Arial" w:cs="Arial"/>
                <w:position w:val="1"/>
                <w:sz w:val="22"/>
                <w:szCs w:val="22"/>
              </w:rPr>
              <w:t>p</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w:t>
            </w:r>
            <w:r w:rsidRPr="00CC6AD9">
              <w:rPr>
                <w:rFonts w:ascii="Arial" w:eastAsia="Calibri" w:hAnsi="Arial" w:cs="Arial"/>
                <w:spacing w:val="-2"/>
                <w:position w:val="1"/>
                <w:sz w:val="22"/>
                <w:szCs w:val="22"/>
              </w:rPr>
              <w:t>t</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a</w:t>
            </w:r>
            <w:r w:rsidRPr="00CC6AD9">
              <w:rPr>
                <w:rFonts w:ascii="Arial" w:eastAsia="Calibri" w:hAnsi="Arial" w:cs="Arial"/>
                <w:spacing w:val="-3"/>
                <w:position w:val="1"/>
                <w:sz w:val="22"/>
                <w:szCs w:val="22"/>
              </w:rPr>
              <w:t xml:space="preserve"> </w:t>
            </w:r>
            <w:r w:rsidRPr="00CC6AD9">
              <w:rPr>
                <w:rFonts w:ascii="Arial" w:eastAsia="Calibri" w:hAnsi="Arial" w:cs="Arial"/>
                <w:spacing w:val="-3"/>
                <w:position w:val="1"/>
                <w:sz w:val="22"/>
                <w:szCs w:val="22"/>
                <w:lang w:val="id-ID"/>
              </w:rPr>
              <w:t xml:space="preserve"> </w:t>
            </w:r>
            <w:r w:rsidRPr="00CC6AD9">
              <w:rPr>
                <w:rFonts w:ascii="Arial" w:eastAsia="Calibri" w:hAnsi="Arial" w:cs="Arial"/>
                <w:spacing w:val="-3"/>
                <w:position w:val="1"/>
                <w:sz w:val="22"/>
                <w:szCs w:val="22"/>
              </w:rPr>
              <w:t>s</w:t>
            </w:r>
            <w:r w:rsidRPr="00CC6AD9">
              <w:rPr>
                <w:rFonts w:ascii="Arial" w:eastAsia="Calibri" w:hAnsi="Arial" w:cs="Arial"/>
                <w:spacing w:val="1"/>
                <w:position w:val="1"/>
                <w:sz w:val="22"/>
                <w:szCs w:val="22"/>
              </w:rPr>
              <w:t>a</w:t>
            </w:r>
            <w:r w:rsidRPr="00CC6AD9">
              <w:rPr>
                <w:rFonts w:ascii="Arial" w:eastAsia="Calibri" w:hAnsi="Arial" w:cs="Arial"/>
                <w:spacing w:val="-2"/>
                <w:position w:val="1"/>
                <w:sz w:val="22"/>
                <w:szCs w:val="22"/>
              </w:rPr>
              <w:t>t</w:t>
            </w:r>
            <w:r w:rsidRPr="00CC6AD9">
              <w:rPr>
                <w:rFonts w:ascii="Arial" w:eastAsia="Calibri" w:hAnsi="Arial" w:cs="Arial"/>
                <w:spacing w:val="1"/>
                <w:position w:val="1"/>
                <w:sz w:val="22"/>
                <w:szCs w:val="22"/>
              </w:rPr>
              <w:t>u</w:t>
            </w:r>
            <w:r w:rsidRPr="00CC6AD9">
              <w:rPr>
                <w:rFonts w:ascii="Arial" w:eastAsia="Calibri" w:hAnsi="Arial" w:cs="Arial"/>
                <w:spacing w:val="-2"/>
                <w:position w:val="1"/>
                <w:sz w:val="22"/>
                <w:szCs w:val="22"/>
              </w:rPr>
              <w:t>r</w:t>
            </w:r>
            <w:r w:rsidRPr="00CC6AD9">
              <w:rPr>
                <w:rFonts w:ascii="Arial" w:eastAsia="Calibri" w:hAnsi="Arial" w:cs="Arial"/>
                <w:spacing w:val="4"/>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p>
          <w:p w:rsidR="000453F0" w:rsidRPr="00CC6AD9" w:rsidRDefault="000453F0" w:rsidP="00A479BB">
            <w:pPr>
              <w:spacing w:before="120" w:after="120"/>
              <w:ind w:left="93"/>
              <w:rPr>
                <w:rFonts w:ascii="Arial" w:eastAsia="Calibri" w:hAnsi="Arial" w:cs="Arial"/>
                <w:sz w:val="22"/>
                <w:szCs w:val="22"/>
              </w:rPr>
            </w:pPr>
            <w:r w:rsidRPr="00CC6AD9">
              <w:rPr>
                <w:rFonts w:ascii="Arial" w:eastAsia="Calibri" w:hAnsi="Arial" w:cs="Arial"/>
                <w:spacing w:val="3"/>
                <w:sz w:val="22"/>
                <w:szCs w:val="22"/>
              </w:rPr>
              <w:t>o</w:t>
            </w:r>
            <w:r w:rsidRPr="00CC6AD9">
              <w:rPr>
                <w:rFonts w:ascii="Arial" w:eastAsia="Calibri" w:hAnsi="Arial" w:cs="Arial"/>
                <w:spacing w:val="-1"/>
                <w:sz w:val="22"/>
                <w:szCs w:val="22"/>
              </w:rPr>
              <w:t>ks</w:t>
            </w:r>
            <w:r w:rsidRPr="00CC6AD9">
              <w:rPr>
                <w:rFonts w:ascii="Arial" w:eastAsia="Calibri" w:hAnsi="Arial" w:cs="Arial"/>
                <w:sz w:val="22"/>
                <w:szCs w:val="22"/>
              </w:rPr>
              <w:t>i</w:t>
            </w:r>
            <w:r w:rsidRPr="00CC6AD9">
              <w:rPr>
                <w:rFonts w:ascii="Arial" w:eastAsia="Calibri" w:hAnsi="Arial" w:cs="Arial"/>
                <w:spacing w:val="-2"/>
                <w:sz w:val="22"/>
                <w:szCs w:val="22"/>
              </w:rPr>
              <w:t>g</w:t>
            </w:r>
            <w:r w:rsidRPr="00CC6AD9">
              <w:rPr>
                <w:rFonts w:ascii="Arial" w:eastAsia="Calibri" w:hAnsi="Arial" w:cs="Arial"/>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2"/>
                <w:sz w:val="22"/>
                <w:szCs w:val="22"/>
              </w:rPr>
              <w:t>i</w:t>
            </w:r>
            <w:r w:rsidRPr="00CC6AD9">
              <w:rPr>
                <w:rFonts w:ascii="Arial" w:eastAsia="Calibri" w:hAnsi="Arial" w:cs="Arial"/>
                <w:spacing w:val="-1"/>
                <w:sz w:val="22"/>
                <w:szCs w:val="22"/>
              </w:rPr>
              <w:t>d</w:t>
            </w:r>
            <w:r w:rsidRPr="00CC6AD9">
              <w:rPr>
                <w:rFonts w:ascii="Arial" w:eastAsia="Calibri" w:hAnsi="Arial" w:cs="Arial"/>
                <w:spacing w:val="4"/>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i/>
                <w:spacing w:val="-3"/>
                <w:sz w:val="22"/>
                <w:szCs w:val="22"/>
              </w:rPr>
              <w:t>s</w:t>
            </w:r>
            <w:r w:rsidRPr="00CC6AD9">
              <w:rPr>
                <w:rFonts w:ascii="Arial" w:eastAsia="Calibri" w:hAnsi="Arial" w:cs="Arial"/>
                <w:i/>
                <w:spacing w:val="4"/>
                <w:sz w:val="22"/>
                <w:szCs w:val="22"/>
              </w:rPr>
              <w:t>u</w:t>
            </w:r>
            <w:r w:rsidRPr="00CC6AD9">
              <w:rPr>
                <w:rFonts w:ascii="Arial" w:eastAsia="Calibri" w:hAnsi="Arial" w:cs="Arial"/>
                <w:i/>
                <w:spacing w:val="-3"/>
                <w:sz w:val="22"/>
                <w:szCs w:val="22"/>
              </w:rPr>
              <w:t>c</w:t>
            </w:r>
            <w:r w:rsidRPr="00CC6AD9">
              <w:rPr>
                <w:rFonts w:ascii="Arial" w:eastAsia="Calibri" w:hAnsi="Arial" w:cs="Arial"/>
                <w:i/>
                <w:spacing w:val="3"/>
                <w:sz w:val="22"/>
                <w:szCs w:val="22"/>
              </w:rPr>
              <w:t>t</w:t>
            </w:r>
            <w:r w:rsidRPr="00CC6AD9">
              <w:rPr>
                <w:rFonts w:ascii="Arial" w:eastAsia="Calibri" w:hAnsi="Arial" w:cs="Arial"/>
                <w:i/>
                <w:spacing w:val="-2"/>
                <w:sz w:val="22"/>
                <w:szCs w:val="22"/>
              </w:rPr>
              <w:t>i</w:t>
            </w:r>
            <w:r w:rsidRPr="00CC6AD9">
              <w:rPr>
                <w:rFonts w:ascii="Arial" w:eastAsia="Calibri" w:hAnsi="Arial" w:cs="Arial"/>
                <w:i/>
                <w:spacing w:val="-1"/>
                <w:sz w:val="22"/>
                <w:szCs w:val="22"/>
              </w:rPr>
              <w:t>o</w:t>
            </w:r>
            <w:r w:rsidRPr="00CC6AD9">
              <w:rPr>
                <w:rFonts w:ascii="Arial" w:eastAsia="Calibri" w:hAnsi="Arial" w:cs="Arial"/>
                <w:i/>
                <w:sz w:val="22"/>
                <w:szCs w:val="22"/>
              </w:rPr>
              <w:t>n</w:t>
            </w:r>
            <w:r w:rsidRPr="00CC6AD9">
              <w:rPr>
                <w:rFonts w:ascii="Arial" w:eastAsia="Calibri" w:hAnsi="Arial" w:cs="Arial"/>
                <w:i/>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w:t>
            </w:r>
            <w:r w:rsidR="005C506B"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t</w:t>
            </w:r>
            <w:r w:rsidRPr="00CC6AD9">
              <w:rPr>
                <w:rFonts w:ascii="Arial" w:eastAsia="Calibri" w:hAnsi="Arial" w:cs="Arial"/>
                <w:spacing w:val="1"/>
                <w:sz w:val="22"/>
                <w:szCs w:val="22"/>
              </w:rPr>
              <w:t>ro</w:t>
            </w:r>
            <w:r w:rsidRPr="00CC6AD9">
              <w:rPr>
                <w:rFonts w:ascii="Arial" w:eastAsia="Calibri" w:hAnsi="Arial" w:cs="Arial"/>
                <w:sz w:val="22"/>
                <w:szCs w:val="22"/>
              </w:rPr>
              <w:t>li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un</w:t>
            </w:r>
            <w:r w:rsidRPr="00CC6AD9">
              <w:rPr>
                <w:rFonts w:ascii="Arial" w:eastAsia="Calibri" w:hAnsi="Arial" w:cs="Arial"/>
                <w:spacing w:val="-2"/>
                <w:sz w:val="22"/>
                <w:szCs w:val="22"/>
              </w:rPr>
              <w:t>t</w:t>
            </w:r>
            <w:r w:rsidRPr="00CC6AD9">
              <w:rPr>
                <w:rFonts w:ascii="Arial" w:eastAsia="Calibri" w:hAnsi="Arial" w:cs="Arial"/>
                <w:spacing w:val="4"/>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w:t>
            </w:r>
            <w:r w:rsidRPr="00CC6AD9">
              <w:rPr>
                <w:rFonts w:ascii="Arial" w:eastAsia="Calibri" w:hAnsi="Arial" w:cs="Arial"/>
                <w:spacing w:val="1"/>
                <w:sz w:val="22"/>
                <w:szCs w:val="22"/>
              </w:rPr>
              <w:t>b</w:t>
            </w:r>
            <w:r w:rsidRPr="00CC6AD9">
              <w:rPr>
                <w:rFonts w:ascii="Arial" w:eastAsia="Calibri" w:hAnsi="Arial" w:cs="Arial"/>
                <w:spacing w:val="-1"/>
                <w:sz w:val="22"/>
                <w:szCs w:val="22"/>
              </w:rPr>
              <w:t>a</w:t>
            </w:r>
            <w:r w:rsidR="00A479BB">
              <w:rPr>
                <w:rFonts w:ascii="Arial" w:eastAsia="Calibri" w:hAnsi="Arial" w:cs="Arial"/>
                <w:sz w:val="22"/>
                <w:szCs w:val="22"/>
              </w:rPr>
              <w:t xml:space="preserve">t </w:t>
            </w:r>
            <w:r w:rsidRPr="00CC6AD9">
              <w:rPr>
                <w:rFonts w:ascii="Arial" w:eastAsia="Calibri" w:hAnsi="Arial" w:cs="Arial"/>
                <w:i/>
                <w:spacing w:val="2"/>
                <w:sz w:val="22"/>
                <w:szCs w:val="22"/>
              </w:rPr>
              <w:t>e</w:t>
            </w:r>
            <w:r w:rsidRPr="00CC6AD9">
              <w:rPr>
                <w:rFonts w:ascii="Arial" w:eastAsia="Calibri" w:hAnsi="Arial" w:cs="Arial"/>
                <w:i/>
                <w:spacing w:val="-3"/>
                <w:sz w:val="22"/>
                <w:szCs w:val="22"/>
              </w:rPr>
              <w:t>m</w:t>
            </w:r>
            <w:r w:rsidRPr="00CC6AD9">
              <w:rPr>
                <w:rFonts w:ascii="Arial" w:eastAsia="Calibri" w:hAnsi="Arial" w:cs="Arial"/>
                <w:i/>
                <w:spacing w:val="2"/>
                <w:sz w:val="22"/>
                <w:szCs w:val="22"/>
              </w:rPr>
              <w:t>e</w:t>
            </w:r>
            <w:r w:rsidRPr="00CC6AD9">
              <w:rPr>
                <w:rFonts w:ascii="Arial" w:eastAsia="Calibri" w:hAnsi="Arial" w:cs="Arial"/>
                <w:i/>
                <w:spacing w:val="-3"/>
                <w:sz w:val="22"/>
                <w:szCs w:val="22"/>
              </w:rPr>
              <w:t>r</w:t>
            </w:r>
            <w:r w:rsidRPr="00CC6AD9">
              <w:rPr>
                <w:rFonts w:ascii="Arial" w:eastAsia="Calibri" w:hAnsi="Arial" w:cs="Arial"/>
                <w:i/>
                <w:spacing w:val="-1"/>
                <w:sz w:val="22"/>
                <w:szCs w:val="22"/>
              </w:rPr>
              <w:t>g</w:t>
            </w:r>
            <w:r w:rsidRPr="00CC6AD9">
              <w:rPr>
                <w:rFonts w:ascii="Arial" w:eastAsia="Calibri" w:hAnsi="Arial" w:cs="Arial"/>
                <w:i/>
                <w:spacing w:val="2"/>
                <w:sz w:val="22"/>
                <w:szCs w:val="22"/>
              </w:rPr>
              <w:t>e</w:t>
            </w:r>
            <w:r w:rsidRPr="00CC6AD9">
              <w:rPr>
                <w:rFonts w:ascii="Arial" w:eastAsia="Calibri" w:hAnsi="Arial" w:cs="Arial"/>
                <w:i/>
                <w:spacing w:val="-1"/>
                <w:sz w:val="22"/>
                <w:szCs w:val="22"/>
              </w:rPr>
              <w:t>n</w:t>
            </w:r>
            <w:r w:rsidRPr="00CC6AD9">
              <w:rPr>
                <w:rFonts w:ascii="Arial" w:eastAsia="Calibri" w:hAnsi="Arial" w:cs="Arial"/>
                <w:i/>
                <w:spacing w:val="2"/>
                <w:sz w:val="22"/>
                <w:szCs w:val="22"/>
              </w:rPr>
              <w:t>c</w:t>
            </w:r>
            <w:r w:rsidRPr="00CC6AD9">
              <w:rPr>
                <w:rFonts w:ascii="Arial" w:eastAsia="Calibri" w:hAnsi="Arial" w:cs="Arial"/>
                <w:i/>
                <w:sz w:val="22"/>
                <w:szCs w:val="22"/>
              </w:rPr>
              <w:t>y</w:t>
            </w:r>
            <w:r w:rsidRPr="00CC6AD9">
              <w:rPr>
                <w:rFonts w:ascii="Arial" w:eastAsia="Calibri" w:hAnsi="Arial" w:cs="Arial"/>
                <w:sz w:val="22"/>
                <w:szCs w:val="22"/>
              </w:rPr>
              <w:t>.</w:t>
            </w:r>
          </w:p>
        </w:tc>
        <w:tc>
          <w:tcPr>
            <w:tcW w:w="2551"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position w:val="1"/>
                <w:sz w:val="22"/>
                <w:szCs w:val="22"/>
              </w:rPr>
              <w:t xml:space="preserve">5 </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h</w:t>
            </w:r>
            <w:r w:rsidRPr="00CC6AD9">
              <w:rPr>
                <w:rFonts w:ascii="Arial" w:eastAsia="Calibri" w:hAnsi="Arial" w:cs="Arial"/>
                <w:position w:val="1"/>
                <w:sz w:val="22"/>
                <w:szCs w:val="22"/>
              </w:rPr>
              <w:t>y</w:t>
            </w:r>
          </w:p>
        </w:tc>
      </w:tr>
      <w:tr w:rsidR="000453F0" w:rsidRPr="00CC6AD9" w:rsidTr="00DD1CCF">
        <w:trPr>
          <w:trHeight w:hRule="exact" w:val="549"/>
        </w:trPr>
        <w:tc>
          <w:tcPr>
            <w:tcW w:w="425"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6</w:t>
            </w:r>
          </w:p>
        </w:tc>
        <w:tc>
          <w:tcPr>
            <w:tcW w:w="5387"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3"/>
                <w:position w:val="1"/>
                <w:sz w:val="22"/>
                <w:szCs w:val="22"/>
              </w:rPr>
              <w:t>P</w:t>
            </w:r>
            <w:r w:rsidRPr="00CC6AD9">
              <w:rPr>
                <w:rFonts w:ascii="Arial" w:eastAsia="Calibri" w:hAnsi="Arial" w:cs="Arial"/>
                <w:spacing w:val="-2"/>
                <w:position w:val="1"/>
                <w:sz w:val="22"/>
                <w:szCs w:val="22"/>
              </w:rPr>
              <w:t>er</w:t>
            </w:r>
            <w:r w:rsidRPr="00CC6AD9">
              <w:rPr>
                <w:rFonts w:ascii="Arial" w:eastAsia="Calibri" w:hAnsi="Arial" w:cs="Arial"/>
                <w:spacing w:val="4"/>
                <w:position w:val="1"/>
                <w:sz w:val="22"/>
                <w:szCs w:val="22"/>
              </w:rPr>
              <w:t>a</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spacing w:val="3"/>
                <w:position w:val="1"/>
                <w:sz w:val="22"/>
                <w:szCs w:val="22"/>
              </w:rPr>
              <w:t>R</w:t>
            </w:r>
            <w:r w:rsidRPr="00CC6AD9">
              <w:rPr>
                <w:rFonts w:ascii="Arial" w:eastAsia="Calibri" w:hAnsi="Arial" w:cs="Arial"/>
                <w:position w:val="1"/>
                <w:sz w:val="22"/>
                <w:szCs w:val="22"/>
              </w:rPr>
              <w:t>R</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2"/>
                <w:position w:val="1"/>
                <w:sz w:val="22"/>
                <w:szCs w:val="22"/>
              </w:rPr>
              <w:t>i</w:t>
            </w:r>
            <w:r w:rsidRPr="00CC6AD9">
              <w:rPr>
                <w:rFonts w:ascii="Arial" w:eastAsia="Calibri" w:hAnsi="Arial" w:cs="Arial"/>
                <w:spacing w:val="-1"/>
                <w:position w:val="1"/>
                <w:sz w:val="22"/>
                <w:szCs w:val="22"/>
              </w:rPr>
              <w:t>d</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t</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h</w:t>
            </w:r>
            <w:r w:rsidRPr="00CC6AD9">
              <w:rPr>
                <w:rFonts w:ascii="Arial" w:eastAsia="Calibri" w:hAnsi="Arial" w:cs="Arial"/>
                <w:position w:val="1"/>
                <w:sz w:val="22"/>
                <w:szCs w:val="22"/>
              </w:rPr>
              <w:t>u</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c</w:t>
            </w:r>
            <w:r w:rsidRPr="00CC6AD9">
              <w:rPr>
                <w:rFonts w:ascii="Arial" w:eastAsia="Calibri" w:hAnsi="Arial" w:cs="Arial"/>
                <w:spacing w:val="1"/>
                <w:position w:val="1"/>
                <w:sz w:val="22"/>
                <w:szCs w:val="22"/>
              </w:rPr>
              <w:t>a</w:t>
            </w:r>
            <w:r w:rsidRPr="00CC6AD9">
              <w:rPr>
                <w:rFonts w:ascii="Arial" w:eastAsia="Calibri" w:hAnsi="Arial" w:cs="Arial"/>
                <w:spacing w:val="-2"/>
                <w:position w:val="1"/>
                <w:sz w:val="22"/>
                <w:szCs w:val="22"/>
              </w:rPr>
              <w:t>r</w:t>
            </w:r>
            <w:r w:rsidRPr="00CC6AD9">
              <w:rPr>
                <w:rFonts w:ascii="Arial" w:eastAsia="Calibri" w:hAnsi="Arial" w:cs="Arial"/>
                <w:position w:val="1"/>
                <w:sz w:val="22"/>
                <w:szCs w:val="22"/>
              </w:rPr>
              <w:t>a</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m</w:t>
            </w:r>
            <w:r w:rsidRPr="00CC6AD9">
              <w:rPr>
                <w:rFonts w:ascii="Arial" w:eastAsia="Calibri" w:hAnsi="Arial" w:cs="Arial"/>
                <w:position w:val="1"/>
                <w:sz w:val="22"/>
                <w:szCs w:val="22"/>
              </w:rPr>
              <w:t>e</w:t>
            </w:r>
            <w:r w:rsidRPr="00CC6AD9">
              <w:rPr>
                <w:rFonts w:ascii="Arial" w:eastAsia="Calibri" w:hAnsi="Arial" w:cs="Arial"/>
                <w:spacing w:val="1"/>
                <w:position w:val="1"/>
                <w:sz w:val="22"/>
                <w:szCs w:val="22"/>
              </w:rPr>
              <w:t>no</w:t>
            </w:r>
            <w:r w:rsidRPr="00CC6AD9">
              <w:rPr>
                <w:rFonts w:ascii="Arial" w:eastAsia="Calibri" w:hAnsi="Arial" w:cs="Arial"/>
                <w:spacing w:val="-2"/>
                <w:position w:val="1"/>
                <w:sz w:val="22"/>
                <w:szCs w:val="22"/>
              </w:rPr>
              <w:t>l</w:t>
            </w:r>
            <w:r w:rsidRPr="00CC6AD9">
              <w:rPr>
                <w:rFonts w:ascii="Arial" w:eastAsia="Calibri" w:hAnsi="Arial" w:cs="Arial"/>
                <w:spacing w:val="-1"/>
                <w:position w:val="1"/>
                <w:sz w:val="22"/>
                <w:szCs w:val="22"/>
              </w:rPr>
              <w:t>o</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spacing w:val="-2"/>
                <w:position w:val="1"/>
                <w:sz w:val="22"/>
                <w:szCs w:val="22"/>
              </w:rPr>
              <w:t>i</w:t>
            </w:r>
            <w:r w:rsidRPr="00CC6AD9">
              <w:rPr>
                <w:rFonts w:ascii="Arial" w:eastAsia="Calibri" w:hAnsi="Arial" w:cs="Arial"/>
                <w:position w:val="1"/>
                <w:sz w:val="22"/>
                <w:szCs w:val="22"/>
              </w:rPr>
              <w:t>en</w:t>
            </w:r>
          </w:p>
        </w:tc>
        <w:tc>
          <w:tcPr>
            <w:tcW w:w="2551" w:type="dxa"/>
            <w:tcBorders>
              <w:top w:val="single" w:sz="5"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position w:val="1"/>
                <w:sz w:val="22"/>
                <w:szCs w:val="22"/>
              </w:rPr>
              <w:t xml:space="preserve">5 </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h</w:t>
            </w:r>
            <w:r w:rsidRPr="00CC6AD9">
              <w:rPr>
                <w:rFonts w:ascii="Arial" w:eastAsia="Calibri" w:hAnsi="Arial" w:cs="Arial"/>
                <w:position w:val="1"/>
                <w:sz w:val="22"/>
                <w:szCs w:val="22"/>
              </w:rPr>
              <w:t>y</w:t>
            </w:r>
          </w:p>
        </w:tc>
      </w:tr>
      <w:tr w:rsidR="000453F0" w:rsidRPr="00CC6AD9" w:rsidTr="00DD1CCF">
        <w:trPr>
          <w:trHeight w:hRule="exact" w:val="557"/>
        </w:trPr>
        <w:tc>
          <w:tcPr>
            <w:tcW w:w="425" w:type="dxa"/>
            <w:tcBorders>
              <w:top w:val="single" w:sz="5" w:space="0" w:color="000000"/>
              <w:left w:val="single" w:sz="5" w:space="0" w:color="000000"/>
              <w:bottom w:val="single" w:sz="4"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7</w:t>
            </w:r>
          </w:p>
        </w:tc>
        <w:tc>
          <w:tcPr>
            <w:tcW w:w="5387" w:type="dxa"/>
            <w:tcBorders>
              <w:top w:val="single" w:sz="5" w:space="0" w:color="000000"/>
              <w:left w:val="single" w:sz="5" w:space="0" w:color="000000"/>
              <w:bottom w:val="single" w:sz="4"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1"/>
                <w:position w:val="1"/>
                <w:sz w:val="22"/>
                <w:szCs w:val="22"/>
              </w:rPr>
              <w:t>Pa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r w:rsidRPr="00CC6AD9">
              <w:rPr>
                <w:rFonts w:ascii="Arial" w:eastAsia="Calibri" w:hAnsi="Arial" w:cs="Arial"/>
                <w:spacing w:val="-2"/>
                <w:position w:val="1"/>
                <w:sz w:val="22"/>
                <w:szCs w:val="22"/>
              </w:rPr>
              <w:t>e</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A</w:t>
            </w:r>
            <w:r w:rsidRPr="00CC6AD9">
              <w:rPr>
                <w:rFonts w:ascii="Arial" w:eastAsia="Calibri" w:hAnsi="Arial" w:cs="Arial"/>
                <w:spacing w:val="2"/>
                <w:position w:val="1"/>
                <w:sz w:val="22"/>
                <w:szCs w:val="22"/>
              </w:rPr>
              <w:t>n</w:t>
            </w:r>
            <w:r w:rsidRPr="00CC6AD9">
              <w:rPr>
                <w:rFonts w:ascii="Arial" w:eastAsia="Calibri" w:hAnsi="Arial" w:cs="Arial"/>
                <w:position w:val="1"/>
                <w:sz w:val="22"/>
                <w:szCs w:val="22"/>
              </w:rPr>
              <w:t xml:space="preserve">.A </w:t>
            </w:r>
            <w:r w:rsidRPr="00CC6AD9">
              <w:rPr>
                <w:rFonts w:ascii="Arial" w:eastAsia="Calibri" w:hAnsi="Arial" w:cs="Arial"/>
                <w:spacing w:val="-1"/>
                <w:position w:val="1"/>
                <w:sz w:val="22"/>
                <w:szCs w:val="22"/>
              </w:rPr>
              <w:t>s</w:t>
            </w:r>
            <w:r w:rsidRPr="00CC6AD9">
              <w:rPr>
                <w:rFonts w:ascii="Arial" w:eastAsia="Calibri" w:hAnsi="Arial" w:cs="Arial"/>
                <w:spacing w:val="-5"/>
                <w:position w:val="1"/>
                <w:sz w:val="22"/>
                <w:szCs w:val="22"/>
              </w:rPr>
              <w:t>i</w:t>
            </w:r>
            <w:r w:rsidRPr="00CC6AD9">
              <w:rPr>
                <w:rFonts w:ascii="Arial" w:eastAsia="Calibri" w:hAnsi="Arial" w:cs="Arial"/>
                <w:spacing w:val="1"/>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o</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is</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spacing w:val="1"/>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b</w:t>
            </w:r>
            <w:r w:rsidRPr="00CC6AD9">
              <w:rPr>
                <w:rFonts w:ascii="Arial" w:eastAsia="Calibri" w:hAnsi="Arial" w:cs="Arial"/>
                <w:spacing w:val="-2"/>
                <w:position w:val="1"/>
                <w:sz w:val="22"/>
                <w:szCs w:val="22"/>
              </w:rPr>
              <w:t>e</w:t>
            </w:r>
            <w:r w:rsidRPr="00CC6AD9">
              <w:rPr>
                <w:rFonts w:ascii="Arial" w:eastAsia="Calibri" w:hAnsi="Arial" w:cs="Arial"/>
                <w:spacing w:val="3"/>
                <w:position w:val="1"/>
                <w:sz w:val="22"/>
                <w:szCs w:val="22"/>
              </w:rPr>
              <w:t>r</w:t>
            </w:r>
            <w:r w:rsidRPr="00CC6AD9">
              <w:rPr>
                <w:rFonts w:ascii="Arial" w:eastAsia="Calibri" w:hAnsi="Arial" w:cs="Arial"/>
                <w:spacing w:val="-1"/>
                <w:position w:val="1"/>
                <w:sz w:val="22"/>
                <w:szCs w:val="22"/>
              </w:rPr>
              <w:t>k</w:t>
            </w:r>
            <w:r w:rsidRPr="00CC6AD9">
              <w:rPr>
                <w:rFonts w:ascii="Arial" w:eastAsia="Calibri" w:hAnsi="Arial" w:cs="Arial"/>
                <w:position w:val="1"/>
                <w:sz w:val="22"/>
                <w:szCs w:val="22"/>
              </w:rPr>
              <w:t>e</w:t>
            </w:r>
            <w:r w:rsidRPr="00CC6AD9">
              <w:rPr>
                <w:rFonts w:ascii="Arial" w:eastAsia="Calibri" w:hAnsi="Arial" w:cs="Arial"/>
                <w:spacing w:val="1"/>
                <w:position w:val="1"/>
                <w:sz w:val="22"/>
                <w:szCs w:val="22"/>
              </w:rPr>
              <w:t>r</w:t>
            </w:r>
            <w:r w:rsidRPr="00CC6AD9">
              <w:rPr>
                <w:rFonts w:ascii="Arial" w:eastAsia="Calibri" w:hAnsi="Arial" w:cs="Arial"/>
                <w:spacing w:val="-2"/>
                <w:position w:val="1"/>
                <w:sz w:val="22"/>
                <w:szCs w:val="22"/>
              </w:rPr>
              <w:t>i</w:t>
            </w:r>
            <w:r w:rsidRPr="00CC6AD9">
              <w:rPr>
                <w:rFonts w:ascii="Arial" w:eastAsia="Calibri" w:hAnsi="Arial" w:cs="Arial"/>
                <w:spacing w:val="1"/>
                <w:position w:val="1"/>
                <w:sz w:val="22"/>
                <w:szCs w:val="22"/>
              </w:rPr>
              <w:t>n</w:t>
            </w:r>
            <w:r w:rsidRPr="00CC6AD9">
              <w:rPr>
                <w:rFonts w:ascii="Arial" w:eastAsia="Calibri" w:hAnsi="Arial" w:cs="Arial"/>
                <w:spacing w:val="-4"/>
                <w:position w:val="1"/>
                <w:sz w:val="22"/>
                <w:szCs w:val="22"/>
              </w:rPr>
              <w:t>g</w:t>
            </w:r>
            <w:r w:rsidRPr="00CC6AD9">
              <w:rPr>
                <w:rFonts w:ascii="Arial" w:eastAsia="Calibri" w:hAnsi="Arial" w:cs="Arial"/>
                <w:spacing w:val="4"/>
                <w:position w:val="1"/>
                <w:sz w:val="22"/>
                <w:szCs w:val="22"/>
              </w:rPr>
              <w:t>a</w:t>
            </w:r>
            <w:r w:rsidRPr="00CC6AD9">
              <w:rPr>
                <w:rFonts w:ascii="Arial" w:eastAsia="Calibri" w:hAnsi="Arial" w:cs="Arial"/>
                <w:position w:val="1"/>
                <w:sz w:val="22"/>
                <w:szCs w:val="22"/>
              </w:rPr>
              <w:t>t</w:t>
            </w:r>
          </w:p>
        </w:tc>
        <w:tc>
          <w:tcPr>
            <w:tcW w:w="2551" w:type="dxa"/>
            <w:tcBorders>
              <w:top w:val="single" w:sz="5" w:space="0" w:color="000000"/>
              <w:left w:val="single" w:sz="5" w:space="0" w:color="000000"/>
              <w:bottom w:val="single" w:sz="4"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position w:val="1"/>
                <w:sz w:val="22"/>
                <w:szCs w:val="22"/>
              </w:rPr>
              <w:t xml:space="preserve">5 </w:t>
            </w:r>
            <w:r w:rsidRPr="00CC6AD9">
              <w:rPr>
                <w:rFonts w:ascii="Arial" w:eastAsia="Calibri" w:hAnsi="Arial" w:cs="Arial"/>
                <w:spacing w:val="-2"/>
                <w:position w:val="1"/>
                <w:sz w:val="22"/>
                <w:szCs w:val="22"/>
              </w:rPr>
              <w:t>w</w:t>
            </w:r>
            <w:r w:rsidRPr="00CC6AD9">
              <w:rPr>
                <w:rFonts w:ascii="Arial" w:eastAsia="Calibri" w:hAnsi="Arial" w:cs="Arial"/>
                <w:spacing w:val="-1"/>
                <w:position w:val="1"/>
                <w:sz w:val="22"/>
                <w:szCs w:val="22"/>
              </w:rPr>
              <w:t>h</w:t>
            </w:r>
            <w:r w:rsidRPr="00CC6AD9">
              <w:rPr>
                <w:rFonts w:ascii="Arial" w:eastAsia="Calibri" w:hAnsi="Arial" w:cs="Arial"/>
                <w:position w:val="1"/>
                <w:sz w:val="22"/>
                <w:szCs w:val="22"/>
              </w:rPr>
              <w:t>y</w:t>
            </w:r>
          </w:p>
        </w:tc>
      </w:tr>
      <w:tr w:rsidR="000453F0" w:rsidRPr="00CC6AD9" w:rsidTr="00DD1CCF">
        <w:trPr>
          <w:trHeight w:hRule="exact" w:val="563"/>
        </w:trPr>
        <w:tc>
          <w:tcPr>
            <w:tcW w:w="425" w:type="dxa"/>
            <w:tcBorders>
              <w:top w:val="single" w:sz="4"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125" w:right="132"/>
              <w:jc w:val="center"/>
              <w:rPr>
                <w:rFonts w:ascii="Arial" w:eastAsia="Calibri" w:hAnsi="Arial" w:cs="Arial"/>
                <w:sz w:val="22"/>
                <w:szCs w:val="22"/>
              </w:rPr>
            </w:pPr>
            <w:r w:rsidRPr="00CC6AD9">
              <w:rPr>
                <w:rFonts w:ascii="Arial" w:eastAsia="Calibri" w:hAnsi="Arial" w:cs="Arial"/>
                <w:w w:val="99"/>
                <w:position w:val="1"/>
                <w:sz w:val="22"/>
                <w:szCs w:val="22"/>
              </w:rPr>
              <w:t>8</w:t>
            </w:r>
          </w:p>
        </w:tc>
        <w:tc>
          <w:tcPr>
            <w:tcW w:w="5387" w:type="dxa"/>
            <w:tcBorders>
              <w:top w:val="single" w:sz="4"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3"/>
              <w:rPr>
                <w:rFonts w:ascii="Arial" w:eastAsia="Calibri" w:hAnsi="Arial" w:cs="Arial"/>
                <w:sz w:val="22"/>
                <w:szCs w:val="22"/>
              </w:rPr>
            </w:pPr>
            <w:r w:rsidRPr="00CC6AD9">
              <w:rPr>
                <w:rFonts w:ascii="Arial" w:eastAsia="Calibri" w:hAnsi="Arial" w:cs="Arial"/>
                <w:spacing w:val="1"/>
                <w:position w:val="1"/>
                <w:sz w:val="22"/>
                <w:szCs w:val="22"/>
              </w:rPr>
              <w:t>Pa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r w:rsidRPr="00CC6AD9">
              <w:rPr>
                <w:rFonts w:ascii="Arial" w:eastAsia="Calibri" w:hAnsi="Arial" w:cs="Arial"/>
                <w:spacing w:val="-2"/>
                <w:position w:val="1"/>
                <w:sz w:val="22"/>
                <w:szCs w:val="22"/>
              </w:rPr>
              <w:t>e</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m</w:t>
            </w:r>
            <w:r w:rsidRPr="00CC6AD9">
              <w:rPr>
                <w:rFonts w:ascii="Arial" w:eastAsia="Calibri" w:hAnsi="Arial" w:cs="Arial"/>
                <w:spacing w:val="4"/>
                <w:position w:val="1"/>
                <w:sz w:val="22"/>
                <w:szCs w:val="22"/>
              </w:rPr>
              <w:t>a</w:t>
            </w:r>
            <w:r w:rsidRPr="00CC6AD9">
              <w:rPr>
                <w:rFonts w:ascii="Arial" w:eastAsia="Calibri" w:hAnsi="Arial" w:cs="Arial"/>
                <w:spacing w:val="-3"/>
                <w:position w:val="1"/>
                <w:sz w:val="22"/>
                <w:szCs w:val="22"/>
              </w:rPr>
              <w:t>s</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I</w:t>
            </w:r>
            <w:r w:rsidRPr="00CC6AD9">
              <w:rPr>
                <w:rFonts w:ascii="Arial" w:eastAsia="Calibri" w:hAnsi="Arial" w:cs="Arial"/>
                <w:position w:val="1"/>
                <w:sz w:val="22"/>
                <w:szCs w:val="22"/>
              </w:rPr>
              <w:t>CU</w:t>
            </w:r>
          </w:p>
        </w:tc>
        <w:tc>
          <w:tcPr>
            <w:tcW w:w="2551" w:type="dxa"/>
            <w:tcBorders>
              <w:top w:val="single" w:sz="4" w:space="0" w:color="000000"/>
              <w:left w:val="single" w:sz="5" w:space="0" w:color="000000"/>
              <w:bottom w:val="single" w:sz="5" w:space="0" w:color="000000"/>
              <w:right w:val="single" w:sz="5" w:space="0" w:color="000000"/>
            </w:tcBorders>
          </w:tcPr>
          <w:p w:rsidR="000453F0" w:rsidRPr="00CC6AD9" w:rsidRDefault="000453F0" w:rsidP="00A479BB">
            <w:pPr>
              <w:spacing w:before="120" w:after="120" w:line="240" w:lineRule="exact"/>
              <w:ind w:left="97"/>
              <w:rPr>
                <w:rFonts w:ascii="Arial" w:eastAsia="Calibri" w:hAnsi="Arial" w:cs="Arial"/>
                <w:sz w:val="22"/>
                <w:szCs w:val="22"/>
              </w:rPr>
            </w:pPr>
            <w:r w:rsidRPr="00CC6AD9">
              <w:rPr>
                <w:rFonts w:ascii="Arial" w:eastAsia="Calibri" w:hAnsi="Arial" w:cs="Arial"/>
                <w:spacing w:val="-2"/>
                <w:position w:val="1"/>
                <w:sz w:val="22"/>
                <w:szCs w:val="22"/>
              </w:rPr>
              <w:t>F</w:t>
            </w:r>
            <w:r w:rsidRPr="00CC6AD9">
              <w:rPr>
                <w:rFonts w:ascii="Arial" w:eastAsia="Calibri" w:hAnsi="Arial" w:cs="Arial"/>
                <w:position w:val="1"/>
                <w:sz w:val="22"/>
                <w:szCs w:val="22"/>
              </w:rPr>
              <w:t>i</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h</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B</w:t>
            </w:r>
            <w:r w:rsidRPr="00CC6AD9">
              <w:rPr>
                <w:rFonts w:ascii="Arial" w:eastAsia="Calibri" w:hAnsi="Arial" w:cs="Arial"/>
                <w:spacing w:val="-1"/>
                <w:position w:val="1"/>
                <w:sz w:val="22"/>
                <w:szCs w:val="22"/>
              </w:rPr>
              <w:t>o</w:t>
            </w:r>
            <w:r w:rsidRPr="00CC6AD9">
              <w:rPr>
                <w:rFonts w:ascii="Arial" w:eastAsia="Calibri" w:hAnsi="Arial" w:cs="Arial"/>
                <w:spacing w:val="4"/>
                <w:position w:val="1"/>
                <w:sz w:val="22"/>
                <w:szCs w:val="22"/>
              </w:rPr>
              <w:t>n</w:t>
            </w:r>
            <w:r w:rsidRPr="00CC6AD9">
              <w:rPr>
                <w:rFonts w:ascii="Arial" w:eastAsia="Calibri" w:hAnsi="Arial" w:cs="Arial"/>
                <w:position w:val="1"/>
                <w:sz w:val="22"/>
                <w:szCs w:val="22"/>
              </w:rPr>
              <w:t>e</w:t>
            </w:r>
          </w:p>
        </w:tc>
      </w:tr>
    </w:tbl>
    <w:p w:rsidR="000453F0" w:rsidRPr="00CC6AD9" w:rsidRDefault="000453F0" w:rsidP="009730AE">
      <w:pPr>
        <w:pStyle w:val="ListParagraph"/>
        <w:spacing w:line="360" w:lineRule="auto"/>
        <w:jc w:val="both"/>
        <w:rPr>
          <w:rFonts w:ascii="Arial" w:eastAsia="Calibri" w:hAnsi="Arial" w:cs="Arial"/>
          <w:sz w:val="22"/>
          <w:szCs w:val="22"/>
          <w:lang w:val="id-ID"/>
        </w:rPr>
      </w:pPr>
    </w:p>
    <w:p w:rsidR="001468CE" w:rsidRPr="00CC6AD9" w:rsidRDefault="00EC3366" w:rsidP="008A6D0F">
      <w:pPr>
        <w:pStyle w:val="ListParagraph"/>
        <w:numPr>
          <w:ilvl w:val="0"/>
          <w:numId w:val="67"/>
        </w:numPr>
        <w:spacing w:line="360" w:lineRule="auto"/>
        <w:ind w:left="284" w:hanging="284"/>
        <w:jc w:val="both"/>
        <w:rPr>
          <w:rFonts w:ascii="Arial" w:hAnsi="Arial" w:cs="Arial"/>
          <w:sz w:val="22"/>
          <w:szCs w:val="22"/>
        </w:rPr>
      </w:pPr>
      <w:r w:rsidRPr="00CC6AD9">
        <w:rPr>
          <w:rFonts w:ascii="Arial" w:hAnsi="Arial" w:cs="Arial"/>
          <w:sz w:val="22"/>
          <w:szCs w:val="22"/>
        </w:rPr>
        <w:t>Analisis Informasi</w:t>
      </w:r>
    </w:p>
    <w:p w:rsidR="001468CE" w:rsidRPr="00CC6AD9" w:rsidRDefault="001468CE" w:rsidP="008A6D0F">
      <w:pPr>
        <w:pStyle w:val="ListParagraph"/>
        <w:numPr>
          <w:ilvl w:val="0"/>
          <w:numId w:val="68"/>
        </w:numPr>
        <w:spacing w:line="360" w:lineRule="auto"/>
        <w:ind w:hanging="436"/>
        <w:jc w:val="both"/>
        <w:rPr>
          <w:rFonts w:ascii="Arial" w:eastAsia="Calibri" w:hAnsi="Arial" w:cs="Arial"/>
          <w:sz w:val="22"/>
          <w:szCs w:val="22"/>
        </w:rPr>
      </w:pP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1"/>
          <w:sz w:val="22"/>
          <w:szCs w:val="22"/>
        </w:rPr>
        <w:t>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i/>
          <w:sz w:val="22"/>
          <w:szCs w:val="22"/>
        </w:rPr>
        <w:t>root</w:t>
      </w:r>
      <w:r w:rsidRPr="00CC6AD9">
        <w:rPr>
          <w:rFonts w:ascii="Arial" w:eastAsia="Calibri" w:hAnsi="Arial" w:cs="Arial"/>
          <w:i/>
          <w:sz w:val="22"/>
          <w:szCs w:val="22"/>
          <w:lang w:val="id-ID"/>
        </w:rPr>
        <w:t xml:space="preserve"> </w:t>
      </w:r>
      <w:r w:rsidRPr="00CC6AD9">
        <w:rPr>
          <w:rFonts w:ascii="Arial" w:eastAsia="Calibri" w:hAnsi="Arial" w:cs="Arial"/>
          <w:i/>
          <w:spacing w:val="-2"/>
          <w:w w:val="102"/>
          <w:sz w:val="22"/>
          <w:szCs w:val="22"/>
        </w:rPr>
        <w:t>c</w:t>
      </w:r>
      <w:r w:rsidRPr="00CC6AD9">
        <w:rPr>
          <w:rFonts w:ascii="Arial" w:eastAsia="Calibri" w:hAnsi="Arial" w:cs="Arial"/>
          <w:i/>
          <w:spacing w:val="-1"/>
          <w:w w:val="102"/>
          <w:sz w:val="22"/>
          <w:szCs w:val="22"/>
        </w:rPr>
        <w:t>au</w:t>
      </w:r>
      <w:r w:rsidRPr="00CC6AD9">
        <w:rPr>
          <w:rFonts w:ascii="Arial" w:eastAsia="Calibri" w:hAnsi="Arial" w:cs="Arial"/>
          <w:i/>
          <w:spacing w:val="1"/>
          <w:w w:val="102"/>
          <w:sz w:val="22"/>
          <w:szCs w:val="22"/>
        </w:rPr>
        <w:t>s</w:t>
      </w:r>
      <w:r w:rsidRPr="00CC6AD9">
        <w:rPr>
          <w:rFonts w:ascii="Arial" w:eastAsia="Calibri" w:hAnsi="Arial" w:cs="Arial"/>
          <w:i/>
          <w:w w:val="102"/>
          <w:sz w:val="22"/>
          <w:szCs w:val="22"/>
        </w:rPr>
        <w:t>e</w:t>
      </w:r>
    </w:p>
    <w:p w:rsidR="001468CE" w:rsidRPr="00CC6AD9" w:rsidRDefault="001468CE" w:rsidP="008A6D0F">
      <w:pPr>
        <w:pStyle w:val="ListParagraph"/>
        <w:numPr>
          <w:ilvl w:val="0"/>
          <w:numId w:val="69"/>
        </w:numPr>
        <w:spacing w:line="360" w:lineRule="auto"/>
        <w:ind w:right="400"/>
        <w:jc w:val="both"/>
        <w:rPr>
          <w:rFonts w:ascii="Arial" w:eastAsia="Calibri" w:hAnsi="Arial" w:cs="Arial"/>
          <w:i/>
          <w:spacing w:val="-1"/>
          <w:w w:val="102"/>
          <w:sz w:val="22"/>
          <w:szCs w:val="22"/>
        </w:rPr>
      </w:pPr>
      <w:r w:rsidRPr="00CC6AD9">
        <w:rPr>
          <w:rFonts w:ascii="Arial" w:eastAsia="Calibri" w:hAnsi="Arial" w:cs="Arial"/>
          <w:spacing w:val="-1"/>
          <w:sz w:val="22"/>
          <w:szCs w:val="22"/>
        </w:rPr>
        <w:t>A</w:t>
      </w:r>
      <w:r w:rsidRPr="00CC6AD9">
        <w:rPr>
          <w:rFonts w:ascii="Arial" w:eastAsia="Calibri" w:hAnsi="Arial" w:cs="Arial"/>
          <w:sz w:val="22"/>
          <w:szCs w:val="22"/>
        </w:rPr>
        <w:t>wa</w:t>
      </w:r>
      <w:r w:rsidRPr="00CC6AD9">
        <w:rPr>
          <w:rFonts w:ascii="Arial" w:eastAsia="Calibri" w:hAnsi="Arial" w:cs="Arial"/>
          <w:spacing w:val="-1"/>
          <w:sz w:val="22"/>
          <w:szCs w:val="22"/>
        </w:rPr>
        <w:t>l</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u</w:t>
      </w:r>
      <w:r w:rsidRPr="00CC6AD9">
        <w:rPr>
          <w:rFonts w:ascii="Arial" w:eastAsia="Calibri" w:hAnsi="Arial" w:cs="Arial"/>
          <w:sz w:val="22"/>
          <w:szCs w:val="22"/>
        </w:rPr>
        <w:t>m</w:t>
      </w:r>
      <w:r w:rsidRPr="00CC6AD9">
        <w:rPr>
          <w:rFonts w:ascii="Arial" w:eastAsia="Calibri" w:hAnsi="Arial" w:cs="Arial"/>
          <w:spacing w:val="2"/>
          <w:sz w:val="22"/>
          <w:szCs w:val="22"/>
        </w:rPr>
        <w:t>p</w:t>
      </w:r>
      <w:r w:rsidRPr="00CC6AD9">
        <w:rPr>
          <w:rFonts w:ascii="Arial" w:eastAsia="Calibri" w:hAnsi="Arial" w:cs="Arial"/>
          <w:spacing w:val="-1"/>
          <w:sz w:val="22"/>
          <w:szCs w:val="22"/>
        </w:rPr>
        <w:t>ul</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e</w:t>
      </w:r>
      <w:r w:rsidRPr="00CC6AD9">
        <w:rPr>
          <w:rFonts w:ascii="Arial" w:eastAsia="Calibri" w:hAnsi="Arial" w:cs="Arial"/>
          <w:spacing w:val="-3"/>
          <w:sz w:val="22"/>
          <w:szCs w:val="22"/>
        </w:rPr>
        <w:t>b</w:t>
      </w:r>
      <w:r w:rsidRPr="00CC6AD9">
        <w:rPr>
          <w:rFonts w:ascii="Arial" w:eastAsia="Calibri" w:hAnsi="Arial" w:cs="Arial"/>
          <w:spacing w:val="5"/>
          <w:sz w:val="22"/>
          <w:szCs w:val="22"/>
        </w:rPr>
        <w:t>a</w:t>
      </w:r>
      <w:r w:rsidRPr="00CC6AD9">
        <w:rPr>
          <w:rFonts w:ascii="Arial" w:eastAsia="Calibri" w:hAnsi="Arial" w:cs="Arial"/>
          <w:sz w:val="22"/>
          <w:szCs w:val="22"/>
        </w:rPr>
        <w:t>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2"/>
          <w:sz w:val="22"/>
          <w:szCs w:val="22"/>
        </w:rPr>
        <w:t>s</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2"/>
          <w:w w:val="102"/>
          <w:sz w:val="22"/>
          <w:szCs w:val="22"/>
        </w:rPr>
        <w:t>(</w:t>
      </w:r>
      <w:r w:rsidRPr="00CC6AD9">
        <w:rPr>
          <w:rFonts w:ascii="Arial" w:eastAsia="Calibri" w:hAnsi="Arial" w:cs="Arial"/>
          <w:i/>
          <w:spacing w:val="1"/>
          <w:w w:val="102"/>
          <w:sz w:val="22"/>
          <w:szCs w:val="22"/>
        </w:rPr>
        <w:t>P</w:t>
      </w:r>
      <w:r w:rsidRPr="00CC6AD9">
        <w:rPr>
          <w:rFonts w:ascii="Arial" w:eastAsia="Calibri" w:hAnsi="Arial" w:cs="Arial"/>
          <w:i/>
          <w:w w:val="102"/>
          <w:sz w:val="22"/>
          <w:szCs w:val="22"/>
        </w:rPr>
        <w:t>ro</w:t>
      </w:r>
      <w:r w:rsidRPr="00CC6AD9">
        <w:rPr>
          <w:rFonts w:ascii="Arial" w:eastAsia="Calibri" w:hAnsi="Arial" w:cs="Arial"/>
          <w:i/>
          <w:spacing w:val="1"/>
          <w:w w:val="102"/>
          <w:sz w:val="22"/>
          <w:szCs w:val="22"/>
        </w:rPr>
        <w:t>xi</w:t>
      </w:r>
      <w:r w:rsidRPr="00CC6AD9">
        <w:rPr>
          <w:rFonts w:ascii="Arial" w:eastAsia="Calibri" w:hAnsi="Arial" w:cs="Arial"/>
          <w:i/>
          <w:w w:val="102"/>
          <w:sz w:val="22"/>
          <w:szCs w:val="22"/>
        </w:rPr>
        <w:t>m</w:t>
      </w:r>
      <w:r w:rsidRPr="00CC6AD9">
        <w:rPr>
          <w:rFonts w:ascii="Arial" w:eastAsia="Calibri" w:hAnsi="Arial" w:cs="Arial"/>
          <w:i/>
          <w:spacing w:val="-1"/>
          <w:w w:val="102"/>
          <w:sz w:val="22"/>
          <w:szCs w:val="22"/>
        </w:rPr>
        <w:t>at</w:t>
      </w:r>
      <w:r w:rsidRPr="00CC6AD9">
        <w:rPr>
          <w:rFonts w:ascii="Arial" w:eastAsia="Calibri" w:hAnsi="Arial" w:cs="Arial"/>
          <w:i/>
          <w:spacing w:val="1"/>
          <w:w w:val="102"/>
          <w:sz w:val="22"/>
          <w:szCs w:val="22"/>
        </w:rPr>
        <w:t>e</w:t>
      </w:r>
      <w:r w:rsidR="005C506B" w:rsidRPr="00CC6AD9">
        <w:rPr>
          <w:rFonts w:ascii="Arial" w:eastAsia="Calibri" w:hAnsi="Arial" w:cs="Arial"/>
          <w:i/>
          <w:spacing w:val="1"/>
          <w:w w:val="102"/>
          <w:sz w:val="22"/>
          <w:szCs w:val="22"/>
        </w:rPr>
        <w:t xml:space="preserve"> </w:t>
      </w:r>
      <w:r w:rsidRPr="00CC6AD9">
        <w:rPr>
          <w:rFonts w:ascii="Arial" w:eastAsia="Calibri" w:hAnsi="Arial" w:cs="Arial"/>
          <w:i/>
          <w:spacing w:val="-1"/>
          <w:w w:val="102"/>
          <w:sz w:val="22"/>
          <w:szCs w:val="22"/>
        </w:rPr>
        <w:t>/</w:t>
      </w:r>
      <w:r w:rsidR="005C506B" w:rsidRPr="00CC6AD9">
        <w:rPr>
          <w:rFonts w:ascii="Arial" w:eastAsia="Calibri" w:hAnsi="Arial" w:cs="Arial"/>
          <w:i/>
          <w:spacing w:val="-1"/>
          <w:w w:val="102"/>
          <w:sz w:val="22"/>
          <w:szCs w:val="22"/>
        </w:rPr>
        <w:t xml:space="preserve"> </w:t>
      </w:r>
      <w:r w:rsidRPr="00CC6AD9">
        <w:rPr>
          <w:rFonts w:ascii="Arial" w:eastAsia="Calibri" w:hAnsi="Arial" w:cs="Arial"/>
          <w:i/>
          <w:spacing w:val="1"/>
          <w:w w:val="102"/>
          <w:sz w:val="22"/>
          <w:szCs w:val="22"/>
        </w:rPr>
        <w:t>I</w:t>
      </w:r>
      <w:r w:rsidRPr="00CC6AD9">
        <w:rPr>
          <w:rFonts w:ascii="Arial" w:eastAsia="Calibri" w:hAnsi="Arial" w:cs="Arial"/>
          <w:i/>
          <w:w w:val="102"/>
          <w:sz w:val="22"/>
          <w:szCs w:val="22"/>
        </w:rPr>
        <w:t>m</w:t>
      </w:r>
      <w:r w:rsidRPr="00CC6AD9">
        <w:rPr>
          <w:rFonts w:ascii="Arial" w:eastAsia="Calibri" w:hAnsi="Arial" w:cs="Arial"/>
          <w:i/>
          <w:spacing w:val="2"/>
          <w:w w:val="102"/>
          <w:sz w:val="22"/>
          <w:szCs w:val="22"/>
        </w:rPr>
        <w:t>m</w:t>
      </w:r>
      <w:r w:rsidRPr="00CC6AD9">
        <w:rPr>
          <w:rFonts w:ascii="Arial" w:eastAsia="Calibri" w:hAnsi="Arial" w:cs="Arial"/>
          <w:i/>
          <w:spacing w:val="3"/>
          <w:w w:val="102"/>
          <w:sz w:val="22"/>
          <w:szCs w:val="22"/>
        </w:rPr>
        <w:t>e</w:t>
      </w:r>
      <w:r w:rsidRPr="00CC6AD9">
        <w:rPr>
          <w:rFonts w:ascii="Arial" w:eastAsia="Calibri" w:hAnsi="Arial" w:cs="Arial"/>
          <w:i/>
          <w:spacing w:val="-1"/>
          <w:w w:val="102"/>
          <w:sz w:val="22"/>
          <w:szCs w:val="22"/>
        </w:rPr>
        <w:t>diat</w:t>
      </w:r>
      <w:r w:rsidRPr="00CC6AD9">
        <w:rPr>
          <w:rFonts w:ascii="Arial" w:eastAsia="Calibri" w:hAnsi="Arial" w:cs="Arial"/>
          <w:i/>
          <w:w w:val="102"/>
          <w:sz w:val="22"/>
          <w:szCs w:val="22"/>
        </w:rPr>
        <w:t>e c</w:t>
      </w:r>
      <w:r w:rsidRPr="00CC6AD9">
        <w:rPr>
          <w:rFonts w:ascii="Arial" w:eastAsia="Calibri" w:hAnsi="Arial" w:cs="Arial"/>
          <w:i/>
          <w:spacing w:val="-1"/>
          <w:w w:val="102"/>
          <w:sz w:val="22"/>
          <w:szCs w:val="22"/>
        </w:rPr>
        <w:t>aus</w:t>
      </w:r>
      <w:r w:rsidRPr="00CC6AD9">
        <w:rPr>
          <w:rFonts w:ascii="Arial" w:eastAsia="Calibri" w:hAnsi="Arial" w:cs="Arial"/>
          <w:i/>
          <w:spacing w:val="1"/>
          <w:w w:val="102"/>
          <w:sz w:val="22"/>
          <w:szCs w:val="22"/>
        </w:rPr>
        <w:t>e</w:t>
      </w:r>
      <w:r w:rsidRPr="00CC6AD9">
        <w:rPr>
          <w:rFonts w:ascii="Arial" w:eastAsia="Calibri" w:hAnsi="Arial" w:cs="Arial"/>
          <w:w w:val="102"/>
          <w:sz w:val="22"/>
          <w:szCs w:val="22"/>
        </w:rPr>
        <w:t>)</w:t>
      </w:r>
      <w:r w:rsidRPr="00CC6AD9">
        <w:rPr>
          <w:rFonts w:ascii="Arial" w:eastAsia="Calibri" w:hAnsi="Arial" w:cs="Arial"/>
          <w:w w:val="102"/>
          <w:sz w:val="22"/>
          <w:szCs w:val="22"/>
          <w:lang w:val="id-ID"/>
        </w:rPr>
        <w:t>.</w:t>
      </w:r>
    </w:p>
    <w:p w:rsidR="001468CE" w:rsidRPr="00CC6AD9" w:rsidRDefault="001468CE" w:rsidP="008A6D0F">
      <w:pPr>
        <w:pStyle w:val="ListParagraph"/>
        <w:numPr>
          <w:ilvl w:val="0"/>
          <w:numId w:val="69"/>
        </w:numPr>
        <w:spacing w:line="360" w:lineRule="auto"/>
        <w:jc w:val="both"/>
        <w:rPr>
          <w:rFonts w:ascii="Arial" w:eastAsia="Calibri" w:hAnsi="Arial" w:cs="Arial"/>
          <w:sz w:val="22"/>
          <w:szCs w:val="22"/>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3"/>
          <w:sz w:val="22"/>
          <w:szCs w:val="22"/>
        </w:rPr>
        <w:t>r</w:t>
      </w:r>
      <w:r w:rsidRPr="00CC6AD9">
        <w:rPr>
          <w:rFonts w:ascii="Arial" w:eastAsia="Calibri" w:hAnsi="Arial" w:cs="Arial"/>
          <w:spacing w:val="-3"/>
          <w:sz w:val="22"/>
          <w:szCs w:val="22"/>
        </w:rPr>
        <w:t>j</w:t>
      </w:r>
      <w:r w:rsidRPr="00CC6AD9">
        <w:rPr>
          <w:rFonts w:ascii="Arial" w:eastAsia="Calibri" w:hAnsi="Arial" w:cs="Arial"/>
          <w:spacing w:val="3"/>
          <w:sz w:val="22"/>
          <w:szCs w:val="22"/>
        </w:rPr>
        <w:t>a</w:t>
      </w:r>
      <w:r w:rsidRPr="00CC6AD9">
        <w:rPr>
          <w:rFonts w:ascii="Arial" w:eastAsia="Calibri" w:hAnsi="Arial" w:cs="Arial"/>
          <w:spacing w:val="-3"/>
          <w:sz w:val="22"/>
          <w:szCs w:val="22"/>
        </w:rPr>
        <w:t>d</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e</w:t>
      </w:r>
      <w:r w:rsidRPr="00CC6AD9">
        <w:rPr>
          <w:rFonts w:ascii="Arial" w:eastAsia="Calibri" w:hAnsi="Arial" w:cs="Arial"/>
          <w:spacing w:val="-3"/>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ab</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l</w:t>
      </w:r>
      <w:r w:rsidRPr="00CC6AD9">
        <w:rPr>
          <w:rFonts w:ascii="Arial" w:eastAsia="Calibri" w:hAnsi="Arial" w:cs="Arial"/>
          <w:w w:val="102"/>
          <w:sz w:val="22"/>
          <w:szCs w:val="22"/>
        </w:rPr>
        <w:t>a</w:t>
      </w:r>
      <w:r w:rsidRPr="00CC6AD9">
        <w:rPr>
          <w:rFonts w:ascii="Arial" w:eastAsia="Calibri" w:hAnsi="Arial" w:cs="Arial"/>
          <w:spacing w:val="2"/>
          <w:w w:val="102"/>
          <w:sz w:val="22"/>
          <w:szCs w:val="22"/>
        </w:rPr>
        <w:t>n</w:t>
      </w:r>
      <w:r w:rsidRPr="00CC6AD9">
        <w:rPr>
          <w:rFonts w:ascii="Arial" w:eastAsia="Calibri" w:hAnsi="Arial" w:cs="Arial"/>
          <w:w w:val="102"/>
          <w:sz w:val="22"/>
          <w:szCs w:val="22"/>
        </w:rPr>
        <w:t>g</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un</w:t>
      </w:r>
      <w:r w:rsidRPr="00CC6AD9">
        <w:rPr>
          <w:rFonts w:ascii="Arial" w:eastAsia="Calibri" w:hAnsi="Arial" w:cs="Arial"/>
          <w:w w:val="102"/>
          <w:sz w:val="22"/>
          <w:szCs w:val="22"/>
        </w:rPr>
        <w:t>g</w:t>
      </w:r>
      <w:r w:rsidR="005C506B" w:rsidRPr="00CC6AD9">
        <w:rPr>
          <w:rFonts w:ascii="Arial" w:eastAsia="Calibri" w:hAnsi="Arial" w:cs="Arial"/>
          <w:w w:val="102"/>
          <w:sz w:val="22"/>
          <w:szCs w:val="22"/>
        </w:rPr>
        <w:t>.</w:t>
      </w:r>
    </w:p>
    <w:p w:rsidR="001468CE" w:rsidRPr="00CC6AD9" w:rsidRDefault="001468CE" w:rsidP="008A6D0F">
      <w:pPr>
        <w:pStyle w:val="ListParagraph"/>
        <w:numPr>
          <w:ilvl w:val="0"/>
          <w:numId w:val="69"/>
        </w:numPr>
        <w:spacing w:line="360" w:lineRule="auto"/>
        <w:jc w:val="both"/>
        <w:rPr>
          <w:rFonts w:ascii="Arial" w:eastAsia="Calibri" w:hAnsi="Arial" w:cs="Arial"/>
          <w:sz w:val="22"/>
          <w:szCs w:val="22"/>
        </w:rPr>
      </w:pP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s</w:t>
      </w:r>
      <w:r w:rsidR="005C506B" w:rsidRPr="00CC6AD9">
        <w:rPr>
          <w:rFonts w:ascii="Arial" w:eastAsia="Calibri" w:hAnsi="Arial" w:cs="Arial"/>
          <w:spacing w:val="-1"/>
          <w:sz w:val="22"/>
          <w:szCs w:val="22"/>
        </w:rPr>
        <w:t>te</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r</w:t>
      </w:r>
      <w:r w:rsidRPr="00CC6AD9">
        <w:rPr>
          <w:rFonts w:ascii="Arial" w:eastAsia="Calibri" w:hAnsi="Arial" w:cs="Arial"/>
          <w:spacing w:val="-1"/>
          <w:sz w:val="22"/>
          <w:szCs w:val="22"/>
        </w:rPr>
        <w:t>o</w:t>
      </w:r>
      <w:r w:rsidRPr="00CC6AD9">
        <w:rPr>
          <w:rFonts w:ascii="Arial" w:eastAsia="Calibri" w:hAnsi="Arial" w:cs="Arial"/>
          <w:spacing w:val="1"/>
          <w:sz w:val="22"/>
          <w:szCs w:val="22"/>
        </w:rPr>
        <w:t>se</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e</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b</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l</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spacing w:val="2"/>
          <w:w w:val="102"/>
          <w:sz w:val="22"/>
          <w:szCs w:val="22"/>
        </w:rPr>
        <w:t>g</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un</w:t>
      </w:r>
      <w:r w:rsidRPr="00CC6AD9">
        <w:rPr>
          <w:rFonts w:ascii="Arial" w:eastAsia="Calibri" w:hAnsi="Arial" w:cs="Arial"/>
          <w:w w:val="102"/>
          <w:sz w:val="22"/>
          <w:szCs w:val="22"/>
        </w:rPr>
        <w:t>g</w:t>
      </w:r>
      <w:r w:rsidR="005C506B" w:rsidRPr="00CC6AD9">
        <w:rPr>
          <w:rFonts w:ascii="Arial" w:eastAsia="Calibri" w:hAnsi="Arial" w:cs="Arial"/>
          <w:w w:val="102"/>
          <w:sz w:val="22"/>
          <w:szCs w:val="22"/>
        </w:rPr>
        <w:t>.</w:t>
      </w:r>
    </w:p>
    <w:p w:rsidR="001468CE" w:rsidRPr="00CC6AD9" w:rsidRDefault="001468CE" w:rsidP="008A6D0F">
      <w:pPr>
        <w:pStyle w:val="ListParagraph"/>
        <w:numPr>
          <w:ilvl w:val="0"/>
          <w:numId w:val="69"/>
        </w:numPr>
        <w:spacing w:line="360" w:lineRule="auto"/>
        <w:jc w:val="both"/>
        <w:rPr>
          <w:rFonts w:ascii="Arial" w:eastAsia="Calibri" w:hAnsi="Arial" w:cs="Arial"/>
          <w:sz w:val="22"/>
          <w:szCs w:val="22"/>
        </w:rPr>
      </w:pPr>
      <w:r w:rsidRPr="00CC6AD9">
        <w:rPr>
          <w:rFonts w:ascii="Arial" w:eastAsia="Calibri" w:hAnsi="Arial" w:cs="Arial"/>
          <w:spacing w:val="2"/>
          <w:sz w:val="22"/>
          <w:szCs w:val="22"/>
        </w:rPr>
        <w:t>G</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le</w:t>
      </w:r>
      <w:r w:rsidRPr="00CC6AD9">
        <w:rPr>
          <w:rFonts w:ascii="Arial" w:eastAsia="Calibri" w:hAnsi="Arial" w:cs="Arial"/>
          <w:spacing w:val="-1"/>
          <w:sz w:val="22"/>
          <w:szCs w:val="22"/>
        </w:rPr>
        <w:t>b</w:t>
      </w:r>
      <w:r w:rsidRPr="00CC6AD9">
        <w:rPr>
          <w:rFonts w:ascii="Arial" w:eastAsia="Calibri" w:hAnsi="Arial" w:cs="Arial"/>
          <w:spacing w:val="1"/>
          <w:sz w:val="22"/>
          <w:szCs w:val="22"/>
        </w:rPr>
        <w:t>i</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2"/>
          <w:sz w:val="22"/>
          <w:szCs w:val="22"/>
          <w:lang w:val="id-ID"/>
        </w:rPr>
        <w:t>i</w:t>
      </w:r>
      <w:r w:rsidRPr="00CC6AD9">
        <w:rPr>
          <w:rFonts w:ascii="Arial" w:eastAsia="Calibri" w:hAnsi="Arial" w:cs="Arial"/>
          <w:spacing w:val="-2"/>
          <w:sz w:val="22"/>
          <w:szCs w:val="22"/>
        </w:rPr>
        <w:t>stem</w:t>
      </w:r>
      <w:r w:rsidRPr="00CC6AD9">
        <w:rPr>
          <w:rFonts w:ascii="Arial" w:eastAsia="Calibri" w:hAnsi="Arial" w:cs="Arial"/>
          <w:spacing w:val="-2"/>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pacing w:val="3"/>
          <w:sz w:val="22"/>
          <w:szCs w:val="22"/>
        </w:rPr>
        <w:t>i</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pacing w:val="-1"/>
          <w:sz w:val="22"/>
          <w:szCs w:val="22"/>
          <w:lang w:val="id-ID"/>
        </w:rPr>
        <w:t xml:space="preserve">a </w:t>
      </w:r>
      <w:r w:rsidRPr="00CC6AD9">
        <w:rPr>
          <w:rFonts w:ascii="Arial" w:eastAsia="Calibri" w:hAnsi="Arial" w:cs="Arial"/>
          <w:spacing w:val="1"/>
          <w:sz w:val="22"/>
          <w:szCs w:val="22"/>
        </w:rPr>
        <w:t>fo</w:t>
      </w:r>
      <w:r w:rsidRPr="00CC6AD9">
        <w:rPr>
          <w:rFonts w:ascii="Arial" w:eastAsia="Calibri" w:hAnsi="Arial" w:cs="Arial"/>
          <w:spacing w:val="1"/>
          <w:sz w:val="22"/>
          <w:szCs w:val="22"/>
          <w:lang w:val="id-ID"/>
        </w:rPr>
        <w:t>k</w:t>
      </w:r>
      <w:r w:rsidRPr="00CC6AD9">
        <w:rPr>
          <w:rFonts w:ascii="Arial" w:eastAsia="Calibri" w:hAnsi="Arial" w:cs="Arial"/>
          <w:spacing w:val="1"/>
          <w:sz w:val="22"/>
          <w:szCs w:val="22"/>
        </w:rPr>
        <w:t>us</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k</w:t>
      </w:r>
      <w:r w:rsidRPr="00CC6AD9">
        <w:rPr>
          <w:rFonts w:ascii="Arial" w:eastAsia="Calibri" w:hAnsi="Arial" w:cs="Arial"/>
          <w:spacing w:val="1"/>
          <w:sz w:val="22"/>
          <w:szCs w:val="22"/>
        </w:rPr>
        <w:t>es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h</w:t>
      </w:r>
      <w:r w:rsidRPr="00CC6AD9">
        <w:rPr>
          <w:rFonts w:ascii="Arial" w:eastAsia="Calibri" w:hAnsi="Arial" w:cs="Arial"/>
          <w:sz w:val="22"/>
          <w:szCs w:val="22"/>
        </w:rPr>
        <w:t>an</w:t>
      </w:r>
      <w:r w:rsidR="00C805DA" w:rsidRPr="00CC6AD9">
        <w:rPr>
          <w:rFonts w:ascii="Arial" w:eastAsia="Calibri" w:hAnsi="Arial" w:cs="Arial"/>
          <w:sz w:val="22"/>
          <w:szCs w:val="22"/>
        </w:rPr>
        <w:t xml:space="preserve"> </w:t>
      </w:r>
      <w:r w:rsidRPr="00CC6AD9">
        <w:rPr>
          <w:rFonts w:ascii="Arial" w:eastAsia="Calibri" w:hAnsi="Arial" w:cs="Arial"/>
          <w:w w:val="102"/>
          <w:sz w:val="22"/>
          <w:szCs w:val="22"/>
        </w:rPr>
        <w:t>m</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nu</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w w:val="102"/>
          <w:sz w:val="22"/>
          <w:szCs w:val="22"/>
        </w:rPr>
        <w:t>a</w:t>
      </w:r>
      <w:r w:rsidR="005C506B" w:rsidRPr="00CC6AD9">
        <w:rPr>
          <w:rFonts w:ascii="Arial" w:eastAsia="Calibri" w:hAnsi="Arial" w:cs="Arial"/>
          <w:w w:val="102"/>
          <w:sz w:val="22"/>
          <w:szCs w:val="22"/>
        </w:rPr>
        <w:t>.</w:t>
      </w:r>
    </w:p>
    <w:p w:rsidR="001468CE" w:rsidRPr="00CC6AD9" w:rsidRDefault="001468CE" w:rsidP="008A6D0F">
      <w:pPr>
        <w:pStyle w:val="ListParagraph"/>
        <w:numPr>
          <w:ilvl w:val="0"/>
          <w:numId w:val="69"/>
        </w:numPr>
        <w:spacing w:line="360" w:lineRule="auto"/>
        <w:ind w:right="401"/>
        <w:jc w:val="both"/>
        <w:rPr>
          <w:rFonts w:ascii="Arial" w:eastAsia="Calibri" w:hAnsi="Arial" w:cs="Arial"/>
          <w:sz w:val="22"/>
          <w:szCs w:val="22"/>
        </w:rPr>
      </w:pPr>
      <w:r w:rsidRPr="00CC6AD9">
        <w:rPr>
          <w:rFonts w:ascii="Arial" w:eastAsia="Calibri" w:hAnsi="Arial" w:cs="Arial"/>
          <w:spacing w:val="1"/>
          <w:sz w:val="22"/>
          <w:szCs w:val="22"/>
        </w:rPr>
        <w:t>Ti</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3"/>
          <w:sz w:val="22"/>
          <w:szCs w:val="22"/>
        </w:rPr>
        <w:t>n</w:t>
      </w:r>
      <w:r w:rsidRPr="00CC6AD9">
        <w:rPr>
          <w:rFonts w:ascii="Arial" w:eastAsia="Calibri" w:hAnsi="Arial" w:cs="Arial"/>
          <w:spacing w:val="2"/>
          <w:sz w:val="22"/>
          <w:szCs w:val="22"/>
        </w:rPr>
        <w:t>v</w:t>
      </w:r>
      <w:r w:rsidRPr="00CC6AD9">
        <w:rPr>
          <w:rFonts w:ascii="Arial" w:eastAsia="Calibri" w:hAnsi="Arial" w:cs="Arial"/>
          <w:spacing w:val="1"/>
          <w:sz w:val="22"/>
          <w:szCs w:val="22"/>
        </w:rPr>
        <w:t>e</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s</w:t>
      </w:r>
      <w:r w:rsidRPr="00CC6AD9">
        <w:rPr>
          <w:rFonts w:ascii="Arial" w:eastAsia="Calibri" w:hAnsi="Arial" w:cs="Arial"/>
          <w:sz w:val="22"/>
          <w:szCs w:val="22"/>
        </w:rPr>
        <w:t xml:space="preserve">i </w:t>
      </w:r>
      <w:r w:rsidRPr="00CC6AD9">
        <w:rPr>
          <w:rFonts w:ascii="Arial" w:eastAsia="Calibri" w:hAnsi="Arial" w:cs="Arial"/>
          <w:spacing w:val="1"/>
          <w:sz w:val="22"/>
          <w:szCs w:val="22"/>
        </w:rPr>
        <w:t>seri</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i</w:t>
      </w:r>
      <w:r w:rsidRPr="00CC6AD9">
        <w:rPr>
          <w:rFonts w:ascii="Arial" w:eastAsia="Calibri" w:hAnsi="Arial" w:cs="Arial"/>
          <w:spacing w:val="1"/>
          <w:sz w:val="22"/>
          <w:szCs w:val="22"/>
        </w:rPr>
        <w:t>lik</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pacing w:val="-1"/>
          <w:sz w:val="22"/>
          <w:szCs w:val="22"/>
        </w:rPr>
        <w:t>h</w:t>
      </w:r>
      <w:r w:rsidRPr="00CC6AD9">
        <w:rPr>
          <w:rFonts w:ascii="Arial" w:eastAsia="Calibri" w:hAnsi="Arial" w:cs="Arial"/>
          <w:sz w:val="22"/>
          <w:szCs w:val="22"/>
        </w:rPr>
        <w:t>ap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w:t>
      </w:r>
      <w:r w:rsidRPr="00CC6AD9">
        <w:rPr>
          <w:rFonts w:ascii="Arial" w:eastAsia="Calibri" w:hAnsi="Arial" w:cs="Arial"/>
          <w:spacing w:val="3"/>
          <w:sz w:val="22"/>
          <w:szCs w:val="22"/>
        </w:rPr>
        <w:t>c</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pacing w:val="1"/>
          <w:sz w:val="22"/>
          <w:szCs w:val="22"/>
        </w:rPr>
        <w:t>er</w:t>
      </w:r>
      <w:r w:rsidRPr="00CC6AD9">
        <w:rPr>
          <w:rFonts w:ascii="Arial" w:eastAsia="Calibri" w:hAnsi="Arial" w:cs="Arial"/>
          <w:spacing w:val="-3"/>
          <w:sz w:val="22"/>
          <w:szCs w:val="22"/>
        </w:rPr>
        <w:t>u</w:t>
      </w:r>
      <w:r w:rsidRPr="00CC6AD9">
        <w:rPr>
          <w:rFonts w:ascii="Arial" w:eastAsia="Calibri" w:hAnsi="Arial" w:cs="Arial"/>
          <w:spacing w:val="-1"/>
          <w:sz w:val="22"/>
          <w:szCs w:val="22"/>
        </w:rPr>
        <w:t>n</w:t>
      </w:r>
      <w:r w:rsidRPr="00CC6AD9">
        <w:rPr>
          <w:rFonts w:ascii="Arial" w:eastAsia="Calibri" w:hAnsi="Arial" w:cs="Arial"/>
          <w:sz w:val="22"/>
          <w:szCs w:val="22"/>
        </w:rPr>
        <w:t>g</w:t>
      </w:r>
      <w:r w:rsidR="00C805DA" w:rsidRPr="00CC6AD9">
        <w:rPr>
          <w:rFonts w:ascii="Arial" w:eastAsia="Calibri" w:hAnsi="Arial" w:cs="Arial"/>
          <w:sz w:val="22"/>
          <w:szCs w:val="22"/>
        </w:rPr>
        <w:t xml:space="preserve"> </w:t>
      </w:r>
      <w:r w:rsidRPr="00CC6AD9">
        <w:rPr>
          <w:rFonts w:ascii="Arial" w:eastAsia="Calibri" w:hAnsi="Arial" w:cs="Arial"/>
          <w:spacing w:val="-1"/>
          <w:w w:val="102"/>
          <w:sz w:val="22"/>
          <w:szCs w:val="22"/>
        </w:rPr>
        <w:t>b</w:t>
      </w:r>
      <w:r w:rsidRPr="00CC6AD9">
        <w:rPr>
          <w:rFonts w:ascii="Arial" w:eastAsia="Calibri" w:hAnsi="Arial" w:cs="Arial"/>
          <w:spacing w:val="1"/>
          <w:w w:val="102"/>
          <w:sz w:val="22"/>
          <w:szCs w:val="22"/>
        </w:rPr>
        <w:t>er</w:t>
      </w:r>
      <w:r w:rsidRPr="00CC6AD9">
        <w:rPr>
          <w:rFonts w:ascii="Arial" w:eastAsia="Calibri" w:hAnsi="Arial" w:cs="Arial"/>
          <w:spacing w:val="2"/>
          <w:w w:val="102"/>
          <w:sz w:val="22"/>
          <w:szCs w:val="22"/>
        </w:rPr>
        <w:t>h</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nt</w:t>
      </w:r>
      <w:r w:rsidRPr="00CC6AD9">
        <w:rPr>
          <w:rFonts w:ascii="Arial" w:eastAsia="Calibri" w:hAnsi="Arial" w:cs="Arial"/>
          <w:w w:val="102"/>
          <w:sz w:val="22"/>
          <w:szCs w:val="22"/>
        </w:rPr>
        <w:t xml:space="preserve">i </w:t>
      </w:r>
      <w:r w:rsidRPr="00CC6AD9">
        <w:rPr>
          <w:rFonts w:ascii="Arial" w:eastAsia="Calibri" w:hAnsi="Arial" w:cs="Arial"/>
          <w:spacing w:val="1"/>
          <w:sz w:val="22"/>
          <w:szCs w:val="22"/>
        </w:rPr>
        <w:t>se</w:t>
      </w:r>
      <w:r w:rsidRPr="00CC6AD9">
        <w:rPr>
          <w:rFonts w:ascii="Arial" w:eastAsia="Calibri" w:hAnsi="Arial" w:cs="Arial"/>
          <w:spacing w:val="-1"/>
          <w:sz w:val="22"/>
          <w:szCs w:val="22"/>
        </w:rPr>
        <w:t>t</w:t>
      </w:r>
      <w:r w:rsidRPr="00CC6AD9">
        <w:rPr>
          <w:rFonts w:ascii="Arial" w:eastAsia="Calibri" w:hAnsi="Arial" w:cs="Arial"/>
          <w:spacing w:val="1"/>
          <w:sz w:val="22"/>
          <w:szCs w:val="22"/>
        </w:rPr>
        <w:t>el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1"/>
          <w:sz w:val="22"/>
          <w:szCs w:val="22"/>
        </w:rPr>
        <w:t>ti</w:t>
      </w:r>
      <w:r w:rsidRPr="00CC6AD9">
        <w:rPr>
          <w:rFonts w:ascii="Arial" w:eastAsia="Calibri" w:hAnsi="Arial" w:cs="Arial"/>
          <w:spacing w:val="3"/>
          <w:sz w:val="22"/>
          <w:szCs w:val="22"/>
        </w:rPr>
        <w:t>f</w:t>
      </w:r>
      <w:r w:rsidRPr="00CC6AD9">
        <w:rPr>
          <w:rFonts w:ascii="Arial" w:eastAsia="Calibri" w:hAnsi="Arial" w:cs="Arial"/>
          <w:spacing w:val="-1"/>
          <w:sz w:val="22"/>
          <w:szCs w:val="22"/>
        </w:rPr>
        <w:t>i</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e</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s</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w:t>
      </w:r>
      <w:r w:rsidRPr="00CC6AD9">
        <w:rPr>
          <w:rFonts w:ascii="Arial" w:eastAsia="Calibri" w:hAnsi="Arial" w:cs="Arial"/>
          <w:spacing w:val="-1"/>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di</w:t>
      </w:r>
      <w:r w:rsidRPr="00CC6AD9">
        <w:rPr>
          <w:rFonts w:ascii="Arial" w:eastAsia="Calibri" w:hAnsi="Arial" w:cs="Arial"/>
          <w:spacing w:val="2"/>
          <w:sz w:val="22"/>
          <w:szCs w:val="22"/>
        </w:rPr>
        <w:t>g</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pacing w:val="3"/>
          <w:sz w:val="22"/>
          <w:szCs w:val="22"/>
        </w:rPr>
        <w:t>e</w:t>
      </w:r>
      <w:r w:rsidRPr="00CC6AD9">
        <w:rPr>
          <w:rFonts w:ascii="Arial" w:eastAsia="Calibri" w:hAnsi="Arial" w:cs="Arial"/>
          <w:spacing w:val="-1"/>
          <w:sz w:val="22"/>
          <w:szCs w:val="22"/>
        </w:rPr>
        <w:t>b</w:t>
      </w:r>
      <w:r w:rsidRPr="00CC6AD9">
        <w:rPr>
          <w:rFonts w:ascii="Arial" w:eastAsia="Calibri" w:hAnsi="Arial" w:cs="Arial"/>
          <w:spacing w:val="1"/>
          <w:sz w:val="22"/>
          <w:szCs w:val="22"/>
        </w:rPr>
        <w:t>i</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am)</w:t>
      </w:r>
      <w:r w:rsidR="005C506B" w:rsidRPr="00CC6AD9">
        <w:rPr>
          <w:rFonts w:ascii="Arial" w:eastAsia="Calibri" w:hAnsi="Arial" w:cs="Arial"/>
          <w:w w:val="102"/>
          <w:sz w:val="22"/>
          <w:szCs w:val="22"/>
        </w:rPr>
        <w:t>.</w:t>
      </w:r>
    </w:p>
    <w:p w:rsidR="00C805DA" w:rsidRPr="00CC6AD9" w:rsidRDefault="00C805DA" w:rsidP="009730AE">
      <w:pPr>
        <w:pStyle w:val="ListParagraph"/>
        <w:spacing w:line="360" w:lineRule="auto"/>
        <w:ind w:left="1080" w:right="401"/>
        <w:jc w:val="both"/>
        <w:rPr>
          <w:rFonts w:ascii="Arial" w:eastAsia="Calibri" w:hAnsi="Arial" w:cs="Arial"/>
          <w:sz w:val="22"/>
          <w:szCs w:val="22"/>
        </w:rPr>
      </w:pPr>
    </w:p>
    <w:p w:rsidR="00EC3366" w:rsidRPr="00CC6AD9" w:rsidRDefault="001468CE" w:rsidP="008A6D0F">
      <w:pPr>
        <w:pStyle w:val="ListParagraph"/>
        <w:numPr>
          <w:ilvl w:val="0"/>
          <w:numId w:val="68"/>
        </w:numPr>
        <w:spacing w:line="360" w:lineRule="auto"/>
        <w:ind w:hanging="436"/>
        <w:jc w:val="both"/>
        <w:rPr>
          <w:rFonts w:ascii="Arial" w:eastAsia="Calibri" w:hAnsi="Arial" w:cs="Arial"/>
          <w:sz w:val="22"/>
          <w:szCs w:val="22"/>
        </w:rPr>
      </w:pPr>
      <w:r w:rsidRPr="00CC6AD9">
        <w:rPr>
          <w:rFonts w:ascii="Arial" w:eastAsia="Calibri" w:hAnsi="Arial" w:cs="Arial"/>
          <w:i/>
          <w:spacing w:val="1"/>
          <w:position w:val="1"/>
          <w:sz w:val="22"/>
          <w:szCs w:val="22"/>
        </w:rPr>
        <w:t>T</w:t>
      </w:r>
      <w:r w:rsidRPr="00CC6AD9">
        <w:rPr>
          <w:rFonts w:ascii="Arial" w:eastAsia="Calibri" w:hAnsi="Arial" w:cs="Arial"/>
          <w:i/>
          <w:position w:val="1"/>
          <w:sz w:val="22"/>
          <w:szCs w:val="22"/>
        </w:rPr>
        <w:t>oo</w:t>
      </w:r>
      <w:r w:rsidRPr="00CC6AD9">
        <w:rPr>
          <w:rFonts w:ascii="Arial" w:eastAsia="Calibri" w:hAnsi="Arial" w:cs="Arial"/>
          <w:i/>
          <w:spacing w:val="1"/>
          <w:position w:val="1"/>
          <w:sz w:val="22"/>
          <w:szCs w:val="22"/>
        </w:rPr>
        <w:t>l</w:t>
      </w:r>
      <w:r w:rsidRPr="00CC6AD9">
        <w:rPr>
          <w:rFonts w:ascii="Arial" w:eastAsia="Calibri" w:hAnsi="Arial" w:cs="Arial"/>
          <w:i/>
          <w:position w:val="1"/>
          <w:sz w:val="22"/>
          <w:szCs w:val="22"/>
        </w:rPr>
        <w:t>s</w:t>
      </w:r>
      <w:r w:rsidRPr="00CC6AD9">
        <w:rPr>
          <w:rFonts w:ascii="Arial" w:eastAsia="Calibri" w:hAnsi="Arial" w:cs="Arial"/>
          <w:i/>
          <w:position w:val="1"/>
          <w:sz w:val="22"/>
          <w:szCs w:val="22"/>
          <w:lang w:val="id-ID"/>
        </w:rPr>
        <w:t xml:space="preserve"> </w:t>
      </w:r>
      <w:r w:rsidRPr="00CC6AD9">
        <w:rPr>
          <w:rFonts w:ascii="Arial" w:eastAsia="Calibri" w:hAnsi="Arial" w:cs="Arial"/>
          <w:spacing w:val="2"/>
          <w:position w:val="1"/>
          <w:sz w:val="22"/>
          <w:szCs w:val="22"/>
        </w:rPr>
        <w:t>u</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k</w:t>
      </w:r>
      <w:r w:rsidRPr="00CC6AD9">
        <w:rPr>
          <w:rFonts w:ascii="Arial" w:eastAsia="Calibri" w:hAnsi="Arial" w:cs="Arial"/>
          <w:spacing w:val="1"/>
          <w:position w:val="1"/>
          <w:sz w:val="22"/>
          <w:szCs w:val="22"/>
        </w:rPr>
        <w:t xml:space="preserve"> i</w:t>
      </w:r>
      <w:r w:rsidRPr="00CC6AD9">
        <w:rPr>
          <w:rFonts w:ascii="Arial" w:eastAsia="Calibri" w:hAnsi="Arial" w:cs="Arial"/>
          <w:spacing w:val="-1"/>
          <w:position w:val="1"/>
          <w:sz w:val="22"/>
          <w:szCs w:val="22"/>
        </w:rPr>
        <w:t>d</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nt</w:t>
      </w:r>
      <w:r w:rsidRPr="00CC6AD9">
        <w:rPr>
          <w:rFonts w:ascii="Arial" w:eastAsia="Calibri" w:hAnsi="Arial" w:cs="Arial"/>
          <w:spacing w:val="1"/>
          <w:position w:val="1"/>
          <w:sz w:val="22"/>
          <w:szCs w:val="22"/>
        </w:rPr>
        <w:t>if</w:t>
      </w:r>
      <w:r w:rsidRPr="00CC6AD9">
        <w:rPr>
          <w:rFonts w:ascii="Arial" w:eastAsia="Calibri" w:hAnsi="Arial" w:cs="Arial"/>
          <w:spacing w:val="-1"/>
          <w:position w:val="1"/>
          <w:sz w:val="22"/>
          <w:szCs w:val="22"/>
        </w:rPr>
        <w:t>i</w:t>
      </w:r>
      <w:r w:rsidRPr="00CC6AD9">
        <w:rPr>
          <w:rFonts w:ascii="Arial" w:eastAsia="Calibri" w:hAnsi="Arial" w:cs="Arial"/>
          <w:spacing w:val="3"/>
          <w:position w:val="1"/>
          <w:sz w:val="22"/>
          <w:szCs w:val="22"/>
        </w:rPr>
        <w:t>k</w:t>
      </w:r>
      <w:r w:rsidRPr="00CC6AD9">
        <w:rPr>
          <w:rFonts w:ascii="Arial" w:eastAsia="Calibri" w:hAnsi="Arial" w:cs="Arial"/>
          <w:position w:val="1"/>
          <w:sz w:val="22"/>
          <w:szCs w:val="22"/>
        </w:rPr>
        <w:t>a</w:t>
      </w:r>
      <w:r w:rsidRPr="00CC6AD9">
        <w:rPr>
          <w:rFonts w:ascii="Arial" w:eastAsia="Calibri" w:hAnsi="Arial" w:cs="Arial"/>
          <w:spacing w:val="-2"/>
          <w:position w:val="1"/>
          <w:sz w:val="22"/>
          <w:szCs w:val="22"/>
        </w:rPr>
        <w:t>s</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w w:val="102"/>
          <w:position w:val="1"/>
          <w:sz w:val="22"/>
          <w:szCs w:val="22"/>
        </w:rPr>
        <w:t>ma</w:t>
      </w:r>
      <w:r w:rsidRPr="00CC6AD9">
        <w:rPr>
          <w:rFonts w:ascii="Arial" w:eastAsia="Calibri" w:hAnsi="Arial" w:cs="Arial"/>
          <w:spacing w:val="1"/>
          <w:w w:val="102"/>
          <w:position w:val="1"/>
          <w:sz w:val="22"/>
          <w:szCs w:val="22"/>
        </w:rPr>
        <w:t>s</w:t>
      </w:r>
      <w:r w:rsidRPr="00CC6AD9">
        <w:rPr>
          <w:rFonts w:ascii="Arial" w:eastAsia="Calibri" w:hAnsi="Arial" w:cs="Arial"/>
          <w:w w:val="102"/>
          <w:position w:val="1"/>
          <w:sz w:val="22"/>
          <w:szCs w:val="22"/>
        </w:rPr>
        <w:t>a</w:t>
      </w:r>
      <w:r w:rsidRPr="00CC6AD9">
        <w:rPr>
          <w:rFonts w:ascii="Arial" w:eastAsia="Calibri" w:hAnsi="Arial" w:cs="Arial"/>
          <w:spacing w:val="-1"/>
          <w:w w:val="102"/>
          <w:position w:val="1"/>
          <w:sz w:val="22"/>
          <w:szCs w:val="22"/>
        </w:rPr>
        <w:t>l</w:t>
      </w:r>
      <w:r w:rsidRPr="00CC6AD9">
        <w:rPr>
          <w:rFonts w:ascii="Arial" w:eastAsia="Calibri" w:hAnsi="Arial" w:cs="Arial"/>
          <w:w w:val="102"/>
          <w:position w:val="1"/>
          <w:sz w:val="22"/>
          <w:szCs w:val="22"/>
        </w:rPr>
        <w:t>ah</w:t>
      </w:r>
      <w:r w:rsidRPr="00CC6AD9">
        <w:rPr>
          <w:rFonts w:ascii="Arial" w:eastAsia="Calibri" w:hAnsi="Arial" w:cs="Arial"/>
          <w:w w:val="102"/>
          <w:position w:val="1"/>
          <w:sz w:val="22"/>
          <w:szCs w:val="22"/>
          <w:lang w:val="id-ID"/>
        </w:rPr>
        <w:t xml:space="preserve"> (</w:t>
      </w:r>
      <w:r w:rsidR="00EC3366" w:rsidRPr="00CC6AD9">
        <w:rPr>
          <w:rFonts w:ascii="Arial" w:hAnsi="Arial" w:cs="Arial"/>
          <w:sz w:val="22"/>
          <w:szCs w:val="22"/>
        </w:rPr>
        <w:t xml:space="preserve">proximate dan </w:t>
      </w:r>
      <w:r w:rsidR="00EC3366" w:rsidRPr="00CC6AD9">
        <w:rPr>
          <w:rFonts w:ascii="Arial" w:hAnsi="Arial" w:cs="Arial"/>
          <w:i/>
          <w:sz w:val="22"/>
          <w:szCs w:val="22"/>
        </w:rPr>
        <w:t>underlying cause</w:t>
      </w:r>
      <w:r w:rsidRPr="00CC6AD9">
        <w:rPr>
          <w:rFonts w:ascii="Arial" w:hAnsi="Arial" w:cs="Arial"/>
          <w:i/>
          <w:sz w:val="22"/>
          <w:szCs w:val="22"/>
          <w:lang w:val="id-ID"/>
        </w:rPr>
        <w:t>)</w:t>
      </w:r>
      <w:r w:rsidR="00EC3366" w:rsidRPr="00CC6AD9">
        <w:rPr>
          <w:rFonts w:ascii="Arial" w:hAnsi="Arial" w:cs="Arial"/>
          <w:sz w:val="22"/>
          <w:szCs w:val="22"/>
        </w:rPr>
        <w:t>.</w:t>
      </w:r>
    </w:p>
    <w:p w:rsidR="00C76EA6" w:rsidRPr="00CC6AD9" w:rsidRDefault="00EC3366" w:rsidP="009730AE">
      <w:pPr>
        <w:numPr>
          <w:ilvl w:val="2"/>
          <w:numId w:val="10"/>
        </w:numPr>
        <w:spacing w:line="360" w:lineRule="auto"/>
        <w:ind w:left="1134" w:hanging="425"/>
        <w:jc w:val="both"/>
        <w:rPr>
          <w:rFonts w:ascii="Arial" w:hAnsi="Arial" w:cs="Arial"/>
          <w:sz w:val="22"/>
          <w:szCs w:val="22"/>
        </w:rPr>
      </w:pPr>
      <w:r w:rsidRPr="00CC6AD9">
        <w:rPr>
          <w:rFonts w:ascii="Arial" w:hAnsi="Arial" w:cs="Arial"/>
          <w:sz w:val="22"/>
          <w:szCs w:val="22"/>
        </w:rPr>
        <w:t xml:space="preserve">5 </w:t>
      </w:r>
      <w:r w:rsidRPr="00CC6AD9">
        <w:rPr>
          <w:rFonts w:ascii="Arial" w:hAnsi="Arial" w:cs="Arial"/>
          <w:i/>
          <w:sz w:val="22"/>
          <w:szCs w:val="22"/>
        </w:rPr>
        <w:t>Why (why-why chart</w:t>
      </w:r>
      <w:r w:rsidRPr="00CC6AD9">
        <w:rPr>
          <w:rFonts w:ascii="Arial" w:hAnsi="Arial" w:cs="Arial"/>
          <w:sz w:val="22"/>
          <w:szCs w:val="22"/>
        </w:rPr>
        <w:t>)</w:t>
      </w:r>
    </w:p>
    <w:p w:rsidR="00EC3366" w:rsidRPr="00CC6AD9" w:rsidRDefault="00EC3366" w:rsidP="009730AE">
      <w:pPr>
        <w:spacing w:line="360" w:lineRule="auto"/>
        <w:ind w:left="1134"/>
        <w:jc w:val="both"/>
        <w:rPr>
          <w:rFonts w:ascii="Arial" w:hAnsi="Arial" w:cs="Arial"/>
          <w:sz w:val="22"/>
          <w:szCs w:val="22"/>
        </w:rPr>
      </w:pPr>
      <w:r w:rsidRPr="00CC6AD9">
        <w:rPr>
          <w:rFonts w:ascii="Arial" w:hAnsi="Arial" w:cs="Arial"/>
          <w:sz w:val="22"/>
          <w:szCs w:val="22"/>
        </w:rPr>
        <w:t>Secara konstan bertanya “mengapa?”, melalui lapisan penyebab sehingga mengarah pada akar permasalahan dari problem yang teridentifikasi.</w:t>
      </w:r>
    </w:p>
    <w:p w:rsidR="00410AD3" w:rsidRPr="00CC6AD9" w:rsidRDefault="00410AD3" w:rsidP="008A6D0F">
      <w:pPr>
        <w:pStyle w:val="ListParagraph"/>
        <w:numPr>
          <w:ilvl w:val="0"/>
          <w:numId w:val="70"/>
        </w:numPr>
        <w:spacing w:line="360" w:lineRule="auto"/>
        <w:ind w:left="1560" w:hanging="426"/>
        <w:jc w:val="both"/>
        <w:rPr>
          <w:rFonts w:ascii="Arial" w:eastAsia="Calibri" w:hAnsi="Arial" w:cs="Arial"/>
          <w:sz w:val="22"/>
          <w:szCs w:val="22"/>
        </w:rPr>
      </w:pPr>
      <w:r w:rsidRPr="00CC6AD9">
        <w:rPr>
          <w:rFonts w:ascii="Arial" w:eastAsia="Calibri" w:hAnsi="Arial" w:cs="Arial"/>
          <w:spacing w:val="1"/>
          <w:sz w:val="22"/>
          <w:szCs w:val="22"/>
        </w:rPr>
        <w:t>T</w:t>
      </w:r>
      <w:r w:rsidRPr="00CC6AD9">
        <w:rPr>
          <w:rFonts w:ascii="Arial" w:eastAsia="Calibri" w:hAnsi="Arial" w:cs="Arial"/>
          <w:spacing w:val="-1"/>
          <w:sz w:val="22"/>
          <w:szCs w:val="22"/>
        </w:rPr>
        <w:t>uju</w:t>
      </w:r>
      <w:r w:rsidRPr="00CC6AD9">
        <w:rPr>
          <w:rFonts w:ascii="Arial" w:eastAsia="Calibri" w:hAnsi="Arial" w:cs="Arial"/>
          <w:sz w:val="22"/>
          <w:szCs w:val="22"/>
        </w:rPr>
        <w:t>a</w:t>
      </w:r>
      <w:r w:rsidRPr="00CC6AD9">
        <w:rPr>
          <w:rFonts w:ascii="Arial" w:eastAsia="Calibri" w:hAnsi="Arial" w:cs="Arial"/>
          <w:spacing w:val="-1"/>
          <w:sz w:val="22"/>
          <w:szCs w:val="22"/>
        </w:rPr>
        <w:t>n</w:t>
      </w:r>
      <w:r w:rsidR="000E39CA" w:rsidRPr="00CC6AD9">
        <w:rPr>
          <w:rFonts w:ascii="Arial" w:eastAsia="Calibri" w:hAnsi="Arial" w:cs="Arial"/>
          <w:spacing w:val="-1"/>
          <w:sz w:val="22"/>
          <w:szCs w:val="22"/>
        </w:rPr>
        <w:t xml:space="preserve"> </w:t>
      </w:r>
      <w:r w:rsidRPr="00CC6AD9">
        <w:rPr>
          <w:rFonts w:ascii="Arial" w:eastAsia="Calibri" w:hAnsi="Arial" w:cs="Arial"/>
          <w:sz w:val="22"/>
          <w:szCs w:val="22"/>
        </w:rPr>
        <w:t xml:space="preserve">:   </w:t>
      </w:r>
      <w:r w:rsidRPr="00CC6AD9">
        <w:rPr>
          <w:rFonts w:ascii="Arial" w:eastAsia="Calibri" w:hAnsi="Arial" w:cs="Arial"/>
          <w:spacing w:val="-1"/>
          <w:sz w:val="22"/>
          <w:szCs w:val="22"/>
        </w:rPr>
        <w:t>untu</w:t>
      </w:r>
      <w:r w:rsidRPr="00CC6AD9">
        <w:rPr>
          <w:rFonts w:ascii="Arial" w:eastAsia="Calibri" w:hAnsi="Arial" w:cs="Arial"/>
          <w:sz w:val="22"/>
          <w:szCs w:val="22"/>
        </w:rPr>
        <w:t xml:space="preserve">k   </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 xml:space="preserve">a  </w:t>
      </w:r>
      <w:r w:rsidRPr="00CC6AD9">
        <w:rPr>
          <w:rFonts w:ascii="Arial" w:eastAsia="Calibri" w:hAnsi="Arial" w:cs="Arial"/>
          <w:spacing w:val="1"/>
          <w:sz w:val="22"/>
          <w:szCs w:val="22"/>
        </w:rPr>
        <w:t>ko</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er</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 xml:space="preserve">a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z w:val="22"/>
          <w:szCs w:val="22"/>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u</w:t>
      </w:r>
      <w:r w:rsidR="00C76EA6" w:rsidRPr="00CC6AD9">
        <w:rPr>
          <w:rFonts w:ascii="Arial" w:eastAsia="Calibri" w:hAnsi="Arial" w:cs="Arial"/>
          <w:sz w:val="22"/>
          <w:szCs w:val="22"/>
        </w:rPr>
        <w:t xml:space="preserve">i </w:t>
      </w:r>
      <w:r w:rsidRPr="00CC6AD9">
        <w:rPr>
          <w:rFonts w:ascii="Arial" w:eastAsia="Calibri" w:hAnsi="Arial" w:cs="Arial"/>
          <w:spacing w:val="1"/>
          <w:w w:val="102"/>
          <w:sz w:val="22"/>
          <w:szCs w:val="22"/>
        </w:rPr>
        <w:t>l</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i</w:t>
      </w:r>
      <w:r w:rsidRPr="00CC6AD9">
        <w:rPr>
          <w:rFonts w:ascii="Arial" w:eastAsia="Calibri" w:hAnsi="Arial" w:cs="Arial"/>
          <w:spacing w:val="-2"/>
          <w:w w:val="102"/>
          <w:sz w:val="22"/>
          <w:szCs w:val="22"/>
        </w:rPr>
        <w:t>s</w:t>
      </w:r>
      <w:r w:rsidRPr="00CC6AD9">
        <w:rPr>
          <w:rFonts w:ascii="Arial" w:eastAsia="Calibri" w:hAnsi="Arial" w:cs="Arial"/>
          <w:spacing w:val="3"/>
          <w:w w:val="102"/>
          <w:sz w:val="22"/>
          <w:szCs w:val="22"/>
        </w:rPr>
        <w:t>a</w:t>
      </w:r>
      <w:r w:rsidRPr="00CC6AD9">
        <w:rPr>
          <w:rFonts w:ascii="Arial" w:eastAsia="Calibri" w:hAnsi="Arial" w:cs="Arial"/>
          <w:w w:val="102"/>
          <w:sz w:val="22"/>
          <w:szCs w:val="22"/>
        </w:rPr>
        <w:t xml:space="preserve">n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pacing w:val="-1"/>
          <w:sz w:val="22"/>
          <w:szCs w:val="22"/>
        </w:rPr>
        <w:t>b</w:t>
      </w:r>
      <w:r w:rsidRPr="00CC6AD9">
        <w:rPr>
          <w:rFonts w:ascii="Arial" w:eastAsia="Calibri" w:hAnsi="Arial" w:cs="Arial"/>
          <w:sz w:val="22"/>
          <w:szCs w:val="22"/>
        </w:rPr>
        <w:t>ab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w:t>
      </w:r>
      <w:r w:rsidRPr="00CC6AD9">
        <w:rPr>
          <w:rFonts w:ascii="Arial" w:eastAsia="Calibri" w:hAnsi="Arial" w:cs="Arial"/>
          <w:spacing w:val="-1"/>
          <w:sz w:val="22"/>
          <w:szCs w:val="22"/>
        </w:rPr>
        <w:t>h</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z w:val="22"/>
          <w:szCs w:val="22"/>
        </w:rPr>
        <w:t>ga</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ga</w:t>
      </w:r>
      <w:r w:rsidRPr="00CC6AD9">
        <w:rPr>
          <w:rFonts w:ascii="Arial" w:eastAsia="Calibri" w:hAnsi="Arial" w:cs="Arial"/>
          <w:spacing w:val="1"/>
          <w:sz w:val="22"/>
          <w:szCs w:val="22"/>
        </w:rPr>
        <w:t>r</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e</w:t>
      </w:r>
      <w:r w:rsidRPr="00CC6AD9">
        <w:rPr>
          <w:rFonts w:ascii="Arial" w:eastAsia="Calibri" w:hAnsi="Arial" w:cs="Arial"/>
          <w:spacing w:val="3"/>
          <w:sz w:val="22"/>
          <w:szCs w:val="22"/>
        </w:rPr>
        <w:t xml:space="preserve"> a</w:t>
      </w:r>
      <w:r w:rsidRPr="00CC6AD9">
        <w:rPr>
          <w:rFonts w:ascii="Arial" w:eastAsia="Calibri" w:hAnsi="Arial" w:cs="Arial"/>
          <w:spacing w:val="1"/>
          <w:sz w:val="22"/>
          <w:szCs w:val="22"/>
        </w:rPr>
        <w:t>k</w:t>
      </w:r>
      <w:r w:rsidRPr="00CC6AD9">
        <w:rPr>
          <w:rFonts w:ascii="Arial" w:eastAsia="Calibri" w:hAnsi="Arial" w:cs="Arial"/>
          <w:sz w:val="22"/>
          <w:szCs w:val="22"/>
        </w:rPr>
        <w:t>ar</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er</w:t>
      </w:r>
      <w:r w:rsidRPr="00CC6AD9">
        <w:rPr>
          <w:rFonts w:ascii="Arial" w:eastAsia="Calibri" w:hAnsi="Arial" w:cs="Arial"/>
          <w:w w:val="102"/>
          <w:sz w:val="22"/>
          <w:szCs w:val="22"/>
        </w:rPr>
        <w:t>m</w:t>
      </w:r>
      <w:r w:rsidRPr="00CC6AD9">
        <w:rPr>
          <w:rFonts w:ascii="Arial" w:eastAsia="Calibri" w:hAnsi="Arial" w:cs="Arial"/>
          <w:spacing w:val="3"/>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a</w:t>
      </w:r>
      <w:r w:rsidRPr="00CC6AD9">
        <w:rPr>
          <w:rFonts w:ascii="Arial" w:eastAsia="Calibri" w:hAnsi="Arial" w:cs="Arial"/>
          <w:spacing w:val="-1"/>
          <w:w w:val="102"/>
          <w:sz w:val="22"/>
          <w:szCs w:val="22"/>
        </w:rPr>
        <w:t>h</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410AD3" w:rsidRPr="00CC6AD9" w:rsidRDefault="00410AD3" w:rsidP="008A6D0F">
      <w:pPr>
        <w:pStyle w:val="ListParagraph"/>
        <w:numPr>
          <w:ilvl w:val="0"/>
          <w:numId w:val="70"/>
        </w:numPr>
        <w:spacing w:line="360" w:lineRule="auto"/>
        <w:ind w:left="1560" w:hanging="426"/>
        <w:jc w:val="both"/>
        <w:rPr>
          <w:rFonts w:ascii="Arial" w:eastAsia="Calibri" w:hAnsi="Arial" w:cs="Arial"/>
          <w:sz w:val="22"/>
          <w:szCs w:val="22"/>
        </w:rPr>
      </w:pPr>
      <w:r w:rsidRPr="00CC6AD9">
        <w:rPr>
          <w:rFonts w:ascii="Arial" w:eastAsia="Calibri" w:hAnsi="Arial" w:cs="Arial"/>
          <w:spacing w:val="1"/>
          <w:w w:val="102"/>
          <w:sz w:val="22"/>
          <w:szCs w:val="22"/>
        </w:rPr>
        <w:t>Di</w:t>
      </w:r>
      <w:r w:rsidRPr="00CC6AD9">
        <w:rPr>
          <w:rFonts w:ascii="Arial" w:eastAsia="Calibri" w:hAnsi="Arial" w:cs="Arial"/>
          <w:w w:val="102"/>
          <w:sz w:val="22"/>
          <w:szCs w:val="22"/>
        </w:rPr>
        <w:t>g</w:t>
      </w:r>
      <w:r w:rsidRPr="00CC6AD9">
        <w:rPr>
          <w:rFonts w:ascii="Arial" w:eastAsia="Calibri" w:hAnsi="Arial" w:cs="Arial"/>
          <w:spacing w:val="-1"/>
          <w:w w:val="102"/>
          <w:sz w:val="22"/>
          <w:szCs w:val="22"/>
        </w:rPr>
        <w:t>un</w:t>
      </w:r>
      <w:r w:rsidRPr="00CC6AD9">
        <w:rPr>
          <w:rFonts w:ascii="Arial" w:eastAsia="Calibri" w:hAnsi="Arial" w:cs="Arial"/>
          <w:w w:val="102"/>
          <w:sz w:val="22"/>
          <w:szCs w:val="22"/>
        </w:rPr>
        <w:t>a</w:t>
      </w:r>
      <w:r w:rsidRPr="00CC6AD9">
        <w:rPr>
          <w:rFonts w:ascii="Arial" w:eastAsia="Calibri" w:hAnsi="Arial" w:cs="Arial"/>
          <w:spacing w:val="1"/>
          <w:w w:val="102"/>
          <w:sz w:val="22"/>
          <w:szCs w:val="22"/>
        </w:rPr>
        <w:t>k</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410AD3" w:rsidRPr="00CC6AD9" w:rsidRDefault="00410AD3" w:rsidP="008A6D0F">
      <w:pPr>
        <w:pStyle w:val="ListParagraph"/>
        <w:numPr>
          <w:ilvl w:val="1"/>
          <w:numId w:val="71"/>
        </w:numPr>
        <w:spacing w:line="360" w:lineRule="auto"/>
        <w:ind w:left="1843" w:hanging="283"/>
        <w:jc w:val="both"/>
        <w:rPr>
          <w:rFonts w:ascii="Arial" w:eastAsia="Calibri" w:hAnsi="Arial" w:cs="Arial"/>
          <w:sz w:val="22"/>
          <w:szCs w:val="22"/>
          <w:lang w:val="en-ID"/>
        </w:rPr>
      </w:pPr>
      <w:r w:rsidRPr="00CC6AD9">
        <w:rPr>
          <w:rFonts w:ascii="Arial" w:eastAsia="Calibri" w:hAnsi="Arial" w:cs="Arial"/>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e</w:t>
      </w:r>
      <w:r w:rsidRPr="00CC6AD9">
        <w:rPr>
          <w:rFonts w:ascii="Arial" w:eastAsia="Calibri" w:hAnsi="Arial" w:cs="Arial"/>
          <w:spacing w:val="-1"/>
          <w:sz w:val="22"/>
          <w:szCs w:val="22"/>
        </w:rPr>
        <w:t>ti</w:t>
      </w:r>
      <w:r w:rsidRPr="00CC6AD9">
        <w:rPr>
          <w:rFonts w:ascii="Arial" w:eastAsia="Calibri" w:hAnsi="Arial" w:cs="Arial"/>
          <w:sz w:val="22"/>
          <w:szCs w:val="22"/>
        </w:rPr>
        <w:t>ap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pacing w:val="-1"/>
          <w:sz w:val="22"/>
          <w:szCs w:val="22"/>
        </w:rPr>
        <w:t>b</w:t>
      </w:r>
      <w:r w:rsidRPr="00CC6AD9">
        <w:rPr>
          <w:rFonts w:ascii="Arial" w:eastAsia="Calibri" w:hAnsi="Arial" w:cs="Arial"/>
          <w:sz w:val="22"/>
          <w:szCs w:val="22"/>
        </w:rPr>
        <w:t>ab</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i</w:t>
      </w:r>
      <w:r w:rsidRPr="00CC6AD9">
        <w:rPr>
          <w:rFonts w:ascii="Arial" w:eastAsia="Calibri" w:hAnsi="Arial" w:cs="Arial"/>
          <w:w w:val="102"/>
          <w:sz w:val="22"/>
          <w:szCs w:val="22"/>
        </w:rPr>
        <w:t>d</w:t>
      </w:r>
      <w:r w:rsidRPr="00CC6AD9">
        <w:rPr>
          <w:rFonts w:ascii="Arial" w:eastAsia="Calibri" w:hAnsi="Arial" w:cs="Arial"/>
          <w:spacing w:val="3"/>
          <w:w w:val="102"/>
          <w:sz w:val="22"/>
          <w:szCs w:val="22"/>
        </w:rPr>
        <w:t>e</w:t>
      </w:r>
      <w:r w:rsidRPr="00CC6AD9">
        <w:rPr>
          <w:rFonts w:ascii="Arial" w:eastAsia="Calibri" w:hAnsi="Arial" w:cs="Arial"/>
          <w:spacing w:val="-1"/>
          <w:w w:val="102"/>
          <w:sz w:val="22"/>
          <w:szCs w:val="22"/>
        </w:rPr>
        <w:t>nt</w:t>
      </w:r>
      <w:r w:rsidRPr="00CC6AD9">
        <w:rPr>
          <w:rFonts w:ascii="Arial" w:eastAsia="Calibri" w:hAnsi="Arial" w:cs="Arial"/>
          <w:spacing w:val="1"/>
          <w:w w:val="102"/>
          <w:sz w:val="22"/>
          <w:szCs w:val="22"/>
        </w:rPr>
        <w:t>ifik</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p>
    <w:p w:rsidR="00410AD3" w:rsidRPr="00CC6AD9" w:rsidRDefault="00410AD3" w:rsidP="008A6D0F">
      <w:pPr>
        <w:pStyle w:val="ListParagraph"/>
        <w:numPr>
          <w:ilvl w:val="1"/>
          <w:numId w:val="71"/>
        </w:numPr>
        <w:tabs>
          <w:tab w:val="left" w:pos="2080"/>
        </w:tabs>
        <w:spacing w:line="360" w:lineRule="auto"/>
        <w:ind w:left="1843" w:hanging="283"/>
        <w:jc w:val="both"/>
        <w:rPr>
          <w:rFonts w:ascii="Arial" w:eastAsia="Calibri" w:hAnsi="Arial" w:cs="Arial"/>
          <w:sz w:val="22"/>
          <w:szCs w:val="22"/>
        </w:rPr>
      </w:pPr>
      <w:r w:rsidRPr="00CC6AD9">
        <w:rPr>
          <w:rFonts w:ascii="Arial" w:eastAsia="Calibri" w:hAnsi="Arial" w:cs="Arial"/>
          <w:spacing w:val="1"/>
          <w:sz w:val="22"/>
          <w:szCs w:val="22"/>
        </w:rPr>
        <w:t>Dif</w:t>
      </w:r>
      <w:r w:rsidRPr="00CC6AD9">
        <w:rPr>
          <w:rFonts w:ascii="Arial" w:eastAsia="Calibri" w:hAnsi="Arial" w:cs="Arial"/>
          <w:spacing w:val="-1"/>
          <w:sz w:val="22"/>
          <w:szCs w:val="22"/>
        </w:rPr>
        <w:t>o</w:t>
      </w:r>
      <w:r w:rsidRPr="00CC6AD9">
        <w:rPr>
          <w:rFonts w:ascii="Arial" w:eastAsia="Calibri" w:hAnsi="Arial" w:cs="Arial"/>
          <w:spacing w:val="1"/>
          <w:sz w:val="22"/>
          <w:szCs w:val="22"/>
        </w:rPr>
        <w:t>k</w:t>
      </w:r>
      <w:r w:rsidRPr="00CC6AD9">
        <w:rPr>
          <w:rFonts w:ascii="Arial" w:eastAsia="Calibri" w:hAnsi="Arial" w:cs="Arial"/>
          <w:spacing w:val="-1"/>
          <w:sz w:val="22"/>
          <w:szCs w:val="22"/>
        </w:rPr>
        <w:t>u</w:t>
      </w:r>
      <w:r w:rsidRPr="00CC6AD9">
        <w:rPr>
          <w:rFonts w:ascii="Arial" w:eastAsia="Calibri" w:hAnsi="Arial" w:cs="Arial"/>
          <w:spacing w:val="1"/>
          <w:sz w:val="22"/>
          <w:szCs w:val="22"/>
        </w:rPr>
        <w:t>sk</w:t>
      </w:r>
      <w:r w:rsidR="000E39CA" w:rsidRPr="00CC6AD9">
        <w:rPr>
          <w:rFonts w:ascii="Arial" w:eastAsia="Calibri" w:hAnsi="Arial" w:cs="Arial"/>
          <w:sz w:val="22"/>
          <w:szCs w:val="22"/>
        </w:rPr>
        <w:t xml:space="preserve">an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v</w:t>
      </w:r>
      <w:r w:rsidRPr="00CC6AD9">
        <w:rPr>
          <w:rFonts w:ascii="Arial" w:eastAsia="Calibri" w:hAnsi="Arial" w:cs="Arial"/>
          <w:spacing w:val="1"/>
          <w:sz w:val="22"/>
          <w:szCs w:val="22"/>
        </w:rPr>
        <w:t>es</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s</w:t>
      </w:r>
      <w:r w:rsidRPr="00CC6AD9">
        <w:rPr>
          <w:rFonts w:ascii="Arial" w:eastAsia="Calibri" w:hAnsi="Arial" w:cs="Arial"/>
          <w:sz w:val="22"/>
          <w:szCs w:val="22"/>
        </w:rPr>
        <w:t xml:space="preserve">i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 xml:space="preserve">g  </w:t>
      </w:r>
      <w:r w:rsidRPr="00CC6AD9">
        <w:rPr>
          <w:rFonts w:ascii="Arial" w:eastAsia="Calibri" w:hAnsi="Arial" w:cs="Arial"/>
          <w:spacing w:val="-1"/>
          <w:sz w:val="22"/>
          <w:szCs w:val="22"/>
        </w:rPr>
        <w:t>tid</w:t>
      </w:r>
      <w:r w:rsidRPr="00CC6AD9">
        <w:rPr>
          <w:rFonts w:ascii="Arial" w:eastAsia="Calibri" w:hAnsi="Arial" w:cs="Arial"/>
          <w:sz w:val="22"/>
          <w:szCs w:val="22"/>
        </w:rPr>
        <w:t xml:space="preserve">ak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pacing w:val="-3"/>
          <w:sz w:val="22"/>
          <w:szCs w:val="22"/>
        </w:rPr>
        <w:t>p</w:t>
      </w:r>
      <w:r w:rsidRPr="00CC6AD9">
        <w:rPr>
          <w:rFonts w:ascii="Arial" w:eastAsia="Calibri" w:hAnsi="Arial" w:cs="Arial"/>
          <w:spacing w:val="5"/>
          <w:sz w:val="22"/>
          <w:szCs w:val="22"/>
        </w:rPr>
        <w:t>a</w:t>
      </w:r>
      <w:r w:rsidRPr="00CC6AD9">
        <w:rPr>
          <w:rFonts w:ascii="Arial" w:eastAsia="Calibri" w:hAnsi="Arial" w:cs="Arial"/>
          <w:sz w:val="22"/>
          <w:szCs w:val="22"/>
        </w:rPr>
        <w:t xml:space="preserve">t  </w:t>
      </w:r>
      <w:r w:rsidRPr="00CC6AD9">
        <w:rPr>
          <w:rFonts w:ascii="Arial" w:eastAsia="Calibri" w:hAnsi="Arial" w:cs="Arial"/>
          <w:spacing w:val="-3"/>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ga</w:t>
      </w:r>
      <w:r w:rsidRPr="00CC6AD9">
        <w:rPr>
          <w:rFonts w:ascii="Arial" w:eastAsia="Calibri" w:hAnsi="Arial" w:cs="Arial"/>
          <w:spacing w:val="1"/>
          <w:sz w:val="22"/>
          <w:szCs w:val="22"/>
        </w:rPr>
        <w:t>l</w:t>
      </w:r>
      <w:r w:rsidRPr="00CC6AD9">
        <w:rPr>
          <w:rFonts w:ascii="Arial" w:eastAsia="Calibri" w:hAnsi="Arial" w:cs="Arial"/>
          <w:sz w:val="22"/>
          <w:szCs w:val="22"/>
        </w:rPr>
        <w:t xml:space="preserve">i  </w:t>
      </w:r>
      <w:r w:rsidRPr="00CC6AD9">
        <w:rPr>
          <w:rFonts w:ascii="Arial" w:eastAsia="Calibri" w:hAnsi="Arial" w:cs="Arial"/>
          <w:spacing w:val="1"/>
          <w:sz w:val="22"/>
          <w:szCs w:val="22"/>
        </w:rPr>
        <w:t>le</w:t>
      </w:r>
      <w:r w:rsidRPr="00CC6AD9">
        <w:rPr>
          <w:rFonts w:ascii="Arial" w:eastAsia="Calibri" w:hAnsi="Arial" w:cs="Arial"/>
          <w:spacing w:val="-1"/>
          <w:sz w:val="22"/>
          <w:szCs w:val="22"/>
        </w:rPr>
        <w:t>b</w:t>
      </w:r>
      <w:r w:rsidRPr="00CC6AD9">
        <w:rPr>
          <w:rFonts w:ascii="Arial" w:eastAsia="Calibri" w:hAnsi="Arial" w:cs="Arial"/>
          <w:spacing w:val="1"/>
          <w:sz w:val="22"/>
          <w:szCs w:val="22"/>
        </w:rPr>
        <w:t>i</w:t>
      </w:r>
      <w:r w:rsidR="00C76EA6" w:rsidRPr="00CC6AD9">
        <w:rPr>
          <w:rFonts w:ascii="Arial" w:eastAsia="Calibri" w:hAnsi="Arial" w:cs="Arial"/>
          <w:sz w:val="22"/>
          <w:szCs w:val="22"/>
        </w:rPr>
        <w:t xml:space="preserve">h </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 xml:space="preserve">am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pacing w:val="-1"/>
          <w:sz w:val="22"/>
          <w:szCs w:val="22"/>
        </w:rPr>
        <w:t>b</w:t>
      </w:r>
      <w:r w:rsidRPr="00CC6AD9">
        <w:rPr>
          <w:rFonts w:ascii="Arial" w:eastAsia="Calibri" w:hAnsi="Arial" w:cs="Arial"/>
          <w:sz w:val="22"/>
          <w:szCs w:val="22"/>
        </w:rPr>
        <w:t>ab</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1"/>
          <w:sz w:val="22"/>
          <w:szCs w:val="22"/>
        </w:rPr>
        <w:t>si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IK</w:t>
      </w:r>
      <w:r w:rsidRPr="00CC6AD9">
        <w:rPr>
          <w:rFonts w:ascii="Arial" w:eastAsia="Calibri" w:hAnsi="Arial" w:cs="Arial"/>
          <w:w w:val="102"/>
          <w:sz w:val="22"/>
          <w:szCs w:val="22"/>
        </w:rPr>
        <w:t>P</w:t>
      </w:r>
    </w:p>
    <w:p w:rsidR="00B17A00" w:rsidRDefault="00B17A00" w:rsidP="009730AE">
      <w:pPr>
        <w:spacing w:line="360" w:lineRule="auto"/>
        <w:rPr>
          <w:rFonts w:ascii="Arial" w:hAnsi="Arial" w:cs="Arial"/>
          <w:sz w:val="22"/>
          <w:szCs w:val="22"/>
        </w:rPr>
      </w:pPr>
    </w:p>
    <w:p w:rsidR="00410AD3" w:rsidRPr="00CC6AD9" w:rsidRDefault="005976FF" w:rsidP="009730AE">
      <w:pPr>
        <w:spacing w:line="360" w:lineRule="auto"/>
        <w:rPr>
          <w:rFonts w:ascii="Arial" w:hAnsi="Arial" w:cs="Arial"/>
          <w:sz w:val="22"/>
          <w:szCs w:val="22"/>
        </w:rPr>
      </w:pPr>
      <w:r w:rsidRPr="00CC6AD9">
        <w:rPr>
          <w:rFonts w:ascii="Arial" w:hAnsi="Arial" w:cs="Arial"/>
          <w:noProof/>
          <w:sz w:val="22"/>
          <w:szCs w:val="22"/>
          <w:lang w:val="en-SG" w:eastAsia="en-SG"/>
        </w:rPr>
        <w:lastRenderedPageBreak/>
        <w:pict>
          <v:group id="Group 33" o:spid="_x0000_s1116" style="position:absolute;margin-left:0;margin-top:11in;width:0;height:0;z-index:-251634688;mso-position-horizontal-relative:page;mso-position-vertical-relative:page" coordorigin=",158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">
            <v:shape id="Freeform 34" o:spid="_x0000_s1117" style="position:absolute;top:1584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osEA&#10;AADbAAAADwAAAGRycy9kb3ducmV2LnhtbESPS4sCMRCE7wv+h9CCtzXjExmNIoqg3nwcPLaTngdO&#10;OsMk6uivNwsLHouq+oqaLRpTigfVrrCsoNeNQBAnVhecKTifNr8TEM4jaywtk4IXOVjMWz8zjLV9&#10;8oEeR5+JAGEXo4Lc+yqW0iU5GXRdWxEHL7W1QR9knUld4zPATSn7UTSWBgsOCzlWtMopuR3vRgGn&#10;F4z65+Yu973B7noZrlOfvZXqtJvlFISnxn/D/+2tVjAYwd+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xv6LBAAAA2wAAAA8AAAAAAAAAAAAAAAAAmAIAAGRycy9kb3du&#10;cmV2LnhtbFBLBQYAAAAABAAEAPUAAACGAwAAAAA=&#10;" path="m,l,e" filled="f" strokeweight=".1pt">
              <v:path arrowok="t" o:connecttype="custom" o:connectlocs="0,0;0,0" o:connectangles="0,0"/>
            </v:shape>
            <w10:wrap anchorx="page" anchory="page"/>
          </v:group>
        </w:pict>
      </w:r>
      <w:r w:rsidRPr="00CC6AD9">
        <w:rPr>
          <w:rFonts w:ascii="Arial" w:hAnsi="Arial" w:cs="Arial"/>
          <w:noProof/>
          <w:sz w:val="22"/>
          <w:szCs w:val="22"/>
          <w:lang w:val="en-SG" w:eastAsia="en-SG"/>
        </w:rPr>
        <w:pict>
          <v:group id="Group 31" o:spid="_x0000_s1114" style="position:absolute;margin-left:0;margin-top:11in;width:0;height:0;z-index:-251635712;mso-position-horizontal-relative:page;mso-position-vertical-relative:page" coordorigin=",158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">
            <v:shape id="Freeform 32" o:spid="_x0000_s1115" style="position:absolute;top:1584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CTcEA&#10;AADbAAAADwAAAGRycy9kb3ducmV2LnhtbESPS6vCMBSE9xf8D+EI7q6pVi5SjSKKoO58LFwem9MH&#10;NieliVr99UYQ7nKYmW+Y6bw1lbhT40rLCgb9CARxanXJuYLTcf07BuE8ssbKMil4koP5rPMzxUTb&#10;B+/pfvC5CBB2CSoovK8TKV1akEHXtzVx8DLbGPRBNrnUDT4C3FRyGEV/0mDJYaHAmpYFpdfDzSjg&#10;7IzR8NTe5G4Qby/n0Srz+UupXrddTEB4av1/+NveaAVxDJ8v4Q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Ugk3BAAAA2wAAAA8AAAAAAAAAAAAAAAAAmAIAAGRycy9kb3du&#10;cmV2LnhtbFBLBQYAAAAABAAEAPUAAACGAwAAAAA=&#10;" path="m,l,e" filled="f" strokeweight=".1pt">
              <v:path arrowok="t" o:connecttype="custom" o:connectlocs="0,0;0,0" o:connectangles="0,0"/>
            </v:shape>
            <w10:wrap anchorx="page" anchory="page"/>
          </v:group>
        </w:pict>
      </w:r>
    </w:p>
    <w:tbl>
      <w:tblPr>
        <w:tblW w:w="8647" w:type="dxa"/>
        <w:tblInd w:w="590" w:type="dxa"/>
        <w:tblLayout w:type="fixed"/>
        <w:tblCellMar>
          <w:left w:w="0" w:type="dxa"/>
          <w:right w:w="0" w:type="dxa"/>
        </w:tblCellMar>
        <w:tblLook w:val="01E0" w:firstRow="1" w:lastRow="1" w:firstColumn="1" w:lastColumn="1" w:noHBand="0" w:noVBand="0"/>
      </w:tblPr>
      <w:tblGrid>
        <w:gridCol w:w="2835"/>
        <w:gridCol w:w="5812"/>
      </w:tblGrid>
      <w:tr w:rsidR="00410AD3" w:rsidRPr="00CC6AD9" w:rsidTr="00B17A00">
        <w:trPr>
          <w:trHeight w:hRule="exact" w:val="592"/>
        </w:trPr>
        <w:tc>
          <w:tcPr>
            <w:tcW w:w="2835" w:type="dxa"/>
            <w:tcBorders>
              <w:top w:val="single" w:sz="8" w:space="0" w:color="000000"/>
              <w:left w:val="single" w:sz="18" w:space="0" w:color="000000"/>
              <w:bottom w:val="single" w:sz="8" w:space="0" w:color="000000"/>
              <w:right w:val="single" w:sz="10" w:space="0" w:color="000000"/>
            </w:tcBorders>
          </w:tcPr>
          <w:p w:rsidR="00410AD3" w:rsidRPr="00CC6AD9" w:rsidRDefault="00B17A00" w:rsidP="00B17A00">
            <w:pPr>
              <w:spacing w:before="120" w:line="360" w:lineRule="auto"/>
              <w:ind w:left="142"/>
              <w:rPr>
                <w:rFonts w:ascii="Arial" w:eastAsia="Arial" w:hAnsi="Arial" w:cs="Arial"/>
                <w:sz w:val="22"/>
                <w:szCs w:val="22"/>
              </w:rPr>
            </w:pPr>
            <w:r w:rsidRPr="00CC6AD9">
              <w:rPr>
                <w:rFonts w:ascii="Arial" w:eastAsia="Arial" w:hAnsi="Arial" w:cs="Arial"/>
                <w:sz w:val="22"/>
                <w:szCs w:val="22"/>
              </w:rPr>
              <w:t>Masal</w:t>
            </w:r>
            <w:r w:rsidRPr="00CC6AD9">
              <w:rPr>
                <w:rFonts w:ascii="Arial" w:eastAsia="Arial" w:hAnsi="Arial" w:cs="Arial"/>
                <w:w w:val="103"/>
                <w:sz w:val="22"/>
                <w:szCs w:val="22"/>
              </w:rPr>
              <w:t>ah</w:t>
            </w:r>
          </w:p>
        </w:tc>
        <w:tc>
          <w:tcPr>
            <w:tcW w:w="5812" w:type="dxa"/>
            <w:tcBorders>
              <w:top w:val="single" w:sz="8" w:space="0" w:color="000000"/>
              <w:left w:val="single" w:sz="10" w:space="0" w:color="000000"/>
              <w:bottom w:val="single" w:sz="8" w:space="0" w:color="000000"/>
              <w:right w:val="single" w:sz="9" w:space="0" w:color="000000"/>
            </w:tcBorders>
          </w:tcPr>
          <w:p w:rsidR="00410AD3" w:rsidRPr="00CC6AD9" w:rsidRDefault="00410AD3" w:rsidP="00B17A00">
            <w:pPr>
              <w:spacing w:before="120" w:line="360" w:lineRule="auto"/>
              <w:ind w:left="201"/>
              <w:rPr>
                <w:rFonts w:ascii="Arial" w:eastAsia="Arial" w:hAnsi="Arial" w:cs="Arial"/>
                <w:sz w:val="22"/>
                <w:szCs w:val="22"/>
                <w:lang w:val="id-ID"/>
              </w:rPr>
            </w:pPr>
            <w:r w:rsidRPr="00CC6AD9">
              <w:rPr>
                <w:rFonts w:ascii="Arial" w:eastAsia="Arial" w:hAnsi="Arial" w:cs="Arial"/>
                <w:sz w:val="22"/>
                <w:szCs w:val="22"/>
              </w:rPr>
              <w:t>K</w:t>
            </w:r>
            <w:r w:rsidRPr="00CC6AD9">
              <w:rPr>
                <w:rFonts w:ascii="Arial" w:eastAsia="Arial" w:hAnsi="Arial" w:cs="Arial"/>
                <w:w w:val="103"/>
                <w:sz w:val="22"/>
                <w:szCs w:val="22"/>
              </w:rPr>
              <w:t>o</w:t>
            </w:r>
            <w:r w:rsidRPr="00CC6AD9">
              <w:rPr>
                <w:rFonts w:ascii="Arial" w:eastAsia="Arial" w:hAnsi="Arial" w:cs="Arial"/>
                <w:sz w:val="22"/>
                <w:szCs w:val="22"/>
              </w:rPr>
              <w:t>ns</w:t>
            </w:r>
            <w:r w:rsidRPr="00CC6AD9">
              <w:rPr>
                <w:rFonts w:ascii="Arial" w:eastAsia="Arial" w:hAnsi="Arial" w:cs="Arial"/>
                <w:w w:val="103"/>
                <w:sz w:val="22"/>
                <w:szCs w:val="22"/>
              </w:rPr>
              <w:t>ul</w:t>
            </w:r>
            <w:r w:rsidRPr="00CC6AD9">
              <w:rPr>
                <w:rFonts w:ascii="Arial" w:eastAsia="Arial" w:hAnsi="Arial" w:cs="Arial"/>
                <w:spacing w:val="6"/>
                <w:sz w:val="22"/>
                <w:szCs w:val="22"/>
              </w:rPr>
              <w:t>t</w:t>
            </w:r>
            <w:r w:rsidRPr="00CC6AD9">
              <w:rPr>
                <w:rFonts w:ascii="Arial" w:eastAsia="Arial" w:hAnsi="Arial" w:cs="Arial"/>
                <w:sz w:val="22"/>
                <w:szCs w:val="22"/>
              </w:rPr>
              <w:t>an</w:t>
            </w:r>
            <w:r w:rsidRPr="00CC6AD9">
              <w:rPr>
                <w:rFonts w:ascii="Arial" w:eastAsia="Arial" w:hAnsi="Arial" w:cs="Arial"/>
                <w:sz w:val="22"/>
                <w:szCs w:val="22"/>
                <w:lang w:val="id-ID"/>
              </w:rPr>
              <w:t xml:space="preserve"> </w:t>
            </w:r>
            <w:r w:rsidR="00B17A00" w:rsidRPr="00CC6AD9">
              <w:rPr>
                <w:rFonts w:ascii="Arial" w:eastAsia="Arial" w:hAnsi="Arial" w:cs="Arial"/>
                <w:spacing w:val="6"/>
                <w:w w:val="103"/>
                <w:sz w:val="22"/>
                <w:szCs w:val="22"/>
              </w:rPr>
              <w:t>T</w:t>
            </w:r>
            <w:r w:rsidR="00B17A00" w:rsidRPr="00CC6AD9">
              <w:rPr>
                <w:rFonts w:ascii="Arial" w:eastAsia="Arial" w:hAnsi="Arial" w:cs="Arial"/>
                <w:w w:val="103"/>
                <w:sz w:val="22"/>
                <w:szCs w:val="22"/>
              </w:rPr>
              <w:t>id</w:t>
            </w:r>
            <w:r w:rsidR="00B17A00" w:rsidRPr="00CC6AD9">
              <w:rPr>
                <w:rFonts w:ascii="Arial" w:eastAsia="Arial" w:hAnsi="Arial" w:cs="Arial"/>
                <w:sz w:val="22"/>
                <w:szCs w:val="22"/>
              </w:rPr>
              <w:t>ak</w:t>
            </w:r>
            <w:r w:rsidR="00B17A00" w:rsidRPr="00CC6AD9">
              <w:rPr>
                <w:rFonts w:ascii="Arial" w:eastAsia="Arial" w:hAnsi="Arial" w:cs="Arial"/>
                <w:sz w:val="22"/>
                <w:szCs w:val="22"/>
                <w:lang w:val="id-ID"/>
              </w:rPr>
              <w:t xml:space="preserve"> </w:t>
            </w:r>
            <w:r w:rsidR="00B17A00" w:rsidRPr="00CC6AD9">
              <w:rPr>
                <w:rFonts w:ascii="Arial" w:eastAsia="Arial" w:hAnsi="Arial" w:cs="Arial"/>
                <w:sz w:val="22"/>
                <w:szCs w:val="22"/>
              </w:rPr>
              <w:t>M</w:t>
            </w:r>
            <w:r w:rsidR="00B17A00" w:rsidRPr="00CC6AD9">
              <w:rPr>
                <w:rFonts w:ascii="Arial" w:eastAsia="Arial" w:hAnsi="Arial" w:cs="Arial"/>
                <w:w w:val="103"/>
                <w:sz w:val="22"/>
                <w:szCs w:val="22"/>
              </w:rPr>
              <w:t>e</w:t>
            </w:r>
            <w:r w:rsidR="00B17A00" w:rsidRPr="00CC6AD9">
              <w:rPr>
                <w:rFonts w:ascii="Arial" w:eastAsia="Arial" w:hAnsi="Arial" w:cs="Arial"/>
                <w:sz w:val="22"/>
                <w:szCs w:val="22"/>
              </w:rPr>
              <w:t>me</w:t>
            </w:r>
            <w:r w:rsidR="00B17A00" w:rsidRPr="00CC6AD9">
              <w:rPr>
                <w:rFonts w:ascii="Arial" w:eastAsia="Arial" w:hAnsi="Arial" w:cs="Arial"/>
                <w:w w:val="103"/>
                <w:sz w:val="22"/>
                <w:szCs w:val="22"/>
              </w:rPr>
              <w:t>ri</w:t>
            </w:r>
            <w:r w:rsidR="00B17A00" w:rsidRPr="00CC6AD9">
              <w:rPr>
                <w:rFonts w:ascii="Arial" w:eastAsia="Arial" w:hAnsi="Arial" w:cs="Arial"/>
                <w:sz w:val="22"/>
                <w:szCs w:val="22"/>
              </w:rPr>
              <w:t>ksa</w:t>
            </w:r>
            <w:r w:rsidR="00B17A00" w:rsidRPr="00CC6AD9">
              <w:rPr>
                <w:rFonts w:ascii="Arial" w:eastAsia="Arial" w:hAnsi="Arial" w:cs="Arial"/>
                <w:sz w:val="22"/>
                <w:szCs w:val="22"/>
                <w:lang w:val="id-ID"/>
              </w:rPr>
              <w:t xml:space="preserve"> </w:t>
            </w:r>
            <w:r w:rsidR="00B17A00" w:rsidRPr="00CC6AD9">
              <w:rPr>
                <w:rFonts w:ascii="Arial" w:eastAsia="Arial" w:hAnsi="Arial" w:cs="Arial"/>
                <w:sz w:val="22"/>
                <w:szCs w:val="22"/>
              </w:rPr>
              <w:t>P</w:t>
            </w:r>
            <w:r w:rsidR="00B17A00" w:rsidRPr="00CC6AD9">
              <w:rPr>
                <w:rFonts w:ascii="Arial" w:eastAsia="Arial" w:hAnsi="Arial" w:cs="Arial"/>
                <w:w w:val="103"/>
                <w:sz w:val="22"/>
                <w:szCs w:val="22"/>
              </w:rPr>
              <w:t>a</w:t>
            </w:r>
            <w:r w:rsidR="00B17A00" w:rsidRPr="00CC6AD9">
              <w:rPr>
                <w:rFonts w:ascii="Arial" w:eastAsia="Arial" w:hAnsi="Arial" w:cs="Arial"/>
                <w:sz w:val="22"/>
                <w:szCs w:val="22"/>
              </w:rPr>
              <w:t>s</w:t>
            </w:r>
            <w:r w:rsidR="00B17A00" w:rsidRPr="00CC6AD9">
              <w:rPr>
                <w:rFonts w:ascii="Arial" w:eastAsia="Arial" w:hAnsi="Arial" w:cs="Arial"/>
                <w:w w:val="103"/>
                <w:sz w:val="22"/>
                <w:szCs w:val="22"/>
              </w:rPr>
              <w:t>i</w:t>
            </w:r>
            <w:r w:rsidR="00B17A00" w:rsidRPr="00CC6AD9">
              <w:rPr>
                <w:rFonts w:ascii="Arial" w:eastAsia="Arial" w:hAnsi="Arial" w:cs="Arial"/>
                <w:sz w:val="22"/>
                <w:szCs w:val="22"/>
              </w:rPr>
              <w:t>en</w:t>
            </w:r>
            <w:r w:rsidR="00B17A00" w:rsidRPr="00CC6AD9">
              <w:rPr>
                <w:rFonts w:ascii="Arial" w:eastAsia="Arial" w:hAnsi="Arial" w:cs="Arial"/>
                <w:sz w:val="22"/>
                <w:szCs w:val="22"/>
                <w:lang w:val="id-ID"/>
              </w:rPr>
              <w:t xml:space="preserve"> </w:t>
            </w:r>
            <w:r w:rsidR="00B17A00" w:rsidRPr="00CC6AD9">
              <w:rPr>
                <w:rFonts w:ascii="Arial" w:eastAsia="Arial" w:hAnsi="Arial" w:cs="Arial"/>
                <w:sz w:val="22"/>
                <w:szCs w:val="22"/>
              </w:rPr>
              <w:t>Diru</w:t>
            </w:r>
            <w:r w:rsidR="00B17A00" w:rsidRPr="00CC6AD9">
              <w:rPr>
                <w:rFonts w:ascii="Arial" w:eastAsia="Arial" w:hAnsi="Arial" w:cs="Arial"/>
                <w:w w:val="103"/>
                <w:sz w:val="22"/>
                <w:szCs w:val="22"/>
              </w:rPr>
              <w:t>a</w:t>
            </w:r>
            <w:r w:rsidR="00B17A00" w:rsidRPr="00CC6AD9">
              <w:rPr>
                <w:rFonts w:ascii="Arial" w:eastAsia="Arial" w:hAnsi="Arial" w:cs="Arial"/>
                <w:sz w:val="22"/>
                <w:szCs w:val="22"/>
              </w:rPr>
              <w:t>n</w:t>
            </w:r>
            <w:r w:rsidR="00B17A00" w:rsidRPr="00CC6AD9">
              <w:rPr>
                <w:rFonts w:ascii="Arial" w:eastAsia="Arial" w:hAnsi="Arial" w:cs="Arial"/>
                <w:w w:val="103"/>
                <w:sz w:val="22"/>
                <w:szCs w:val="22"/>
              </w:rPr>
              <w:t>ga</w:t>
            </w:r>
            <w:r w:rsidR="00B17A00" w:rsidRPr="00CC6AD9">
              <w:rPr>
                <w:rFonts w:ascii="Arial" w:eastAsia="Arial" w:hAnsi="Arial" w:cs="Arial"/>
                <w:sz w:val="22"/>
                <w:szCs w:val="22"/>
              </w:rPr>
              <w:t>n (</w:t>
            </w:r>
            <w:r w:rsidR="00B17A00" w:rsidRPr="00CC6AD9">
              <w:rPr>
                <w:rFonts w:ascii="Arial" w:eastAsia="Arial" w:hAnsi="Arial" w:cs="Arial"/>
                <w:w w:val="103"/>
                <w:sz w:val="22"/>
                <w:szCs w:val="22"/>
              </w:rPr>
              <w:t>P</w:t>
            </w:r>
            <w:r w:rsidR="00B17A00" w:rsidRPr="00CC6AD9">
              <w:rPr>
                <w:rFonts w:ascii="Arial" w:eastAsia="Arial" w:hAnsi="Arial" w:cs="Arial"/>
                <w:sz w:val="22"/>
                <w:szCs w:val="22"/>
              </w:rPr>
              <w:t xml:space="preserve">re </w:t>
            </w:r>
            <w:r w:rsidR="00B17A00" w:rsidRPr="00CC6AD9">
              <w:rPr>
                <w:rFonts w:ascii="Arial" w:eastAsia="Arial" w:hAnsi="Arial" w:cs="Arial"/>
                <w:w w:val="103"/>
                <w:sz w:val="22"/>
                <w:szCs w:val="22"/>
              </w:rPr>
              <w:t>Op</w:t>
            </w:r>
            <w:r w:rsidR="00B17A00" w:rsidRPr="00CC6AD9">
              <w:rPr>
                <w:rFonts w:ascii="Arial" w:eastAsia="Arial" w:hAnsi="Arial" w:cs="Arial"/>
                <w:sz w:val="22"/>
                <w:szCs w:val="22"/>
              </w:rPr>
              <w:t>)</w:t>
            </w:r>
          </w:p>
        </w:tc>
      </w:tr>
      <w:tr w:rsidR="00410AD3" w:rsidRPr="00CC6AD9" w:rsidTr="00B17A00">
        <w:trPr>
          <w:trHeight w:hRule="exact" w:val="842"/>
        </w:trPr>
        <w:tc>
          <w:tcPr>
            <w:tcW w:w="2835" w:type="dxa"/>
            <w:tcBorders>
              <w:top w:val="single" w:sz="8" w:space="0" w:color="000000"/>
              <w:left w:val="single" w:sz="18" w:space="0" w:color="000000"/>
              <w:bottom w:val="single" w:sz="8" w:space="0" w:color="000000"/>
              <w:right w:val="single" w:sz="10" w:space="0" w:color="000000"/>
            </w:tcBorders>
          </w:tcPr>
          <w:p w:rsidR="00410AD3" w:rsidRPr="00CC6AD9" w:rsidRDefault="00410AD3" w:rsidP="00B17A00">
            <w:pPr>
              <w:spacing w:before="120" w:line="360" w:lineRule="auto"/>
              <w:ind w:left="142"/>
              <w:rPr>
                <w:rFonts w:ascii="Arial" w:eastAsia="Arial" w:hAnsi="Arial" w:cs="Arial"/>
                <w:sz w:val="22"/>
                <w:szCs w:val="22"/>
              </w:rPr>
            </w:pPr>
            <w:r w:rsidRPr="00CC6AD9">
              <w:rPr>
                <w:rFonts w:ascii="Arial" w:eastAsia="Arial" w:hAnsi="Arial" w:cs="Arial"/>
                <w:sz w:val="22"/>
                <w:szCs w:val="22"/>
              </w:rPr>
              <w:t>Meng</w:t>
            </w:r>
            <w:r w:rsidRPr="00CC6AD9">
              <w:rPr>
                <w:rFonts w:ascii="Arial" w:eastAsia="Arial" w:hAnsi="Arial" w:cs="Arial"/>
                <w:spacing w:val="2"/>
                <w:sz w:val="22"/>
                <w:szCs w:val="22"/>
              </w:rPr>
              <w:t>a</w:t>
            </w:r>
            <w:r w:rsidRPr="00CC6AD9">
              <w:rPr>
                <w:rFonts w:ascii="Arial" w:eastAsia="Arial" w:hAnsi="Arial" w:cs="Arial"/>
                <w:sz w:val="22"/>
                <w:szCs w:val="22"/>
              </w:rPr>
              <w:t>pa Kon</w:t>
            </w:r>
            <w:r w:rsidRPr="00CC6AD9">
              <w:rPr>
                <w:rFonts w:ascii="Arial" w:eastAsia="Arial" w:hAnsi="Arial" w:cs="Arial"/>
                <w:w w:val="98"/>
                <w:sz w:val="22"/>
                <w:szCs w:val="22"/>
              </w:rPr>
              <w:t>s</w:t>
            </w:r>
            <w:r w:rsidRPr="00CC6AD9">
              <w:rPr>
                <w:rFonts w:ascii="Arial" w:eastAsia="Arial" w:hAnsi="Arial" w:cs="Arial"/>
                <w:sz w:val="22"/>
                <w:szCs w:val="22"/>
              </w:rPr>
              <w:t>u</w:t>
            </w:r>
            <w:r w:rsidRPr="00CC6AD9">
              <w:rPr>
                <w:rFonts w:ascii="Arial" w:eastAsia="Arial" w:hAnsi="Arial" w:cs="Arial"/>
                <w:w w:val="98"/>
                <w:sz w:val="22"/>
                <w:szCs w:val="22"/>
              </w:rPr>
              <w:t>l</w:t>
            </w:r>
            <w:r w:rsidRPr="00CC6AD9">
              <w:rPr>
                <w:rFonts w:ascii="Arial" w:eastAsia="Arial" w:hAnsi="Arial" w:cs="Arial"/>
                <w:spacing w:val="-9"/>
                <w:sz w:val="22"/>
                <w:szCs w:val="22"/>
              </w:rPr>
              <w:t>t</w:t>
            </w:r>
            <w:r w:rsidRPr="00CC6AD9">
              <w:rPr>
                <w:rFonts w:ascii="Arial" w:eastAsia="Arial" w:hAnsi="Arial" w:cs="Arial"/>
                <w:sz w:val="22"/>
                <w:szCs w:val="22"/>
              </w:rPr>
              <w:t>a</w:t>
            </w:r>
            <w:r w:rsidRPr="00CC6AD9">
              <w:rPr>
                <w:rFonts w:ascii="Arial" w:eastAsia="Arial" w:hAnsi="Arial" w:cs="Arial"/>
                <w:w w:val="98"/>
                <w:sz w:val="22"/>
                <w:szCs w:val="22"/>
              </w:rPr>
              <w:t>n t</w:t>
            </w:r>
            <w:r w:rsidRPr="00CC6AD9">
              <w:rPr>
                <w:rFonts w:ascii="Arial" w:eastAsia="Arial" w:hAnsi="Arial" w:cs="Arial"/>
                <w:spacing w:val="-3"/>
                <w:sz w:val="22"/>
                <w:szCs w:val="22"/>
              </w:rPr>
              <w:t>i</w:t>
            </w:r>
            <w:r w:rsidR="00C76EA6" w:rsidRPr="00CC6AD9">
              <w:rPr>
                <w:rFonts w:ascii="Arial" w:eastAsia="Arial" w:hAnsi="Arial" w:cs="Arial"/>
                <w:sz w:val="22"/>
                <w:szCs w:val="22"/>
              </w:rPr>
              <w:t xml:space="preserve">dak </w:t>
            </w:r>
            <w:r w:rsidRPr="00CC6AD9">
              <w:rPr>
                <w:rFonts w:ascii="Arial" w:eastAsia="Arial" w:hAnsi="Arial" w:cs="Arial"/>
                <w:sz w:val="22"/>
                <w:szCs w:val="22"/>
              </w:rPr>
              <w:t>meme</w:t>
            </w:r>
            <w:r w:rsidRPr="00CC6AD9">
              <w:rPr>
                <w:rFonts w:ascii="Arial" w:eastAsia="Arial" w:hAnsi="Arial" w:cs="Arial"/>
                <w:spacing w:val="5"/>
                <w:w w:val="98"/>
                <w:sz w:val="22"/>
                <w:szCs w:val="22"/>
              </w:rPr>
              <w:t>r</w:t>
            </w:r>
            <w:r w:rsidRPr="00CC6AD9">
              <w:rPr>
                <w:rFonts w:ascii="Arial" w:eastAsia="Arial" w:hAnsi="Arial" w:cs="Arial"/>
                <w:w w:val="98"/>
                <w:sz w:val="22"/>
                <w:szCs w:val="22"/>
              </w:rPr>
              <w:t>ik</w:t>
            </w:r>
            <w:r w:rsidRPr="00CC6AD9">
              <w:rPr>
                <w:rFonts w:ascii="Arial" w:eastAsia="Arial" w:hAnsi="Arial" w:cs="Arial"/>
                <w:sz w:val="22"/>
                <w:szCs w:val="22"/>
              </w:rPr>
              <w:t>s</w:t>
            </w:r>
            <w:r w:rsidRPr="00CC6AD9">
              <w:rPr>
                <w:rFonts w:ascii="Arial" w:eastAsia="Arial" w:hAnsi="Arial" w:cs="Arial"/>
                <w:w w:val="98"/>
                <w:sz w:val="22"/>
                <w:szCs w:val="22"/>
              </w:rPr>
              <w:t>a</w:t>
            </w:r>
            <w:r w:rsidR="00C76EA6" w:rsidRPr="00CC6AD9">
              <w:rPr>
                <w:rFonts w:ascii="Arial" w:eastAsia="Arial" w:hAnsi="Arial" w:cs="Arial"/>
                <w:sz w:val="22"/>
                <w:szCs w:val="22"/>
              </w:rPr>
              <w:t xml:space="preserve"> </w:t>
            </w:r>
            <w:r w:rsidRPr="00CC6AD9">
              <w:rPr>
                <w:rFonts w:ascii="Arial" w:eastAsia="Arial" w:hAnsi="Arial" w:cs="Arial"/>
                <w:w w:val="98"/>
                <w:sz w:val="22"/>
                <w:szCs w:val="22"/>
              </w:rPr>
              <w:t>P</w:t>
            </w:r>
            <w:r w:rsidRPr="00CC6AD9">
              <w:rPr>
                <w:rFonts w:ascii="Arial" w:eastAsia="Arial" w:hAnsi="Arial" w:cs="Arial"/>
                <w:sz w:val="22"/>
                <w:szCs w:val="22"/>
              </w:rPr>
              <w:t>as</w:t>
            </w:r>
            <w:r w:rsidRPr="00CC6AD9">
              <w:rPr>
                <w:rFonts w:ascii="Arial" w:eastAsia="Arial" w:hAnsi="Arial" w:cs="Arial"/>
                <w:spacing w:val="-3"/>
                <w:sz w:val="22"/>
                <w:szCs w:val="22"/>
              </w:rPr>
              <w:t>i</w:t>
            </w:r>
            <w:r w:rsidRPr="00CC6AD9">
              <w:rPr>
                <w:rFonts w:ascii="Arial" w:eastAsia="Arial" w:hAnsi="Arial" w:cs="Arial"/>
                <w:sz w:val="22"/>
                <w:szCs w:val="22"/>
              </w:rPr>
              <w:t xml:space="preserve">en </w:t>
            </w:r>
            <w:r w:rsidRPr="00CC6AD9">
              <w:rPr>
                <w:rFonts w:ascii="Arial" w:eastAsia="Arial" w:hAnsi="Arial" w:cs="Arial"/>
                <w:w w:val="98"/>
                <w:sz w:val="22"/>
                <w:szCs w:val="22"/>
              </w:rPr>
              <w:t>?</w:t>
            </w:r>
          </w:p>
        </w:tc>
        <w:tc>
          <w:tcPr>
            <w:tcW w:w="5812" w:type="dxa"/>
            <w:tcBorders>
              <w:top w:val="single" w:sz="8" w:space="0" w:color="000000"/>
              <w:left w:val="single" w:sz="10" w:space="0" w:color="000000"/>
              <w:bottom w:val="single" w:sz="8" w:space="0" w:color="000000"/>
              <w:right w:val="single" w:sz="9" w:space="0" w:color="000000"/>
            </w:tcBorders>
          </w:tcPr>
          <w:p w:rsidR="00410AD3" w:rsidRPr="00CC6AD9" w:rsidRDefault="00410AD3" w:rsidP="00B17A00">
            <w:pPr>
              <w:spacing w:before="120" w:line="360" w:lineRule="auto"/>
              <w:ind w:left="201"/>
              <w:rPr>
                <w:rFonts w:ascii="Arial" w:eastAsia="Arial" w:hAnsi="Arial" w:cs="Arial"/>
                <w:sz w:val="22"/>
                <w:szCs w:val="22"/>
              </w:rPr>
            </w:pPr>
            <w:r w:rsidRPr="00CC6AD9">
              <w:rPr>
                <w:rFonts w:ascii="Arial" w:eastAsia="Arial" w:hAnsi="Arial" w:cs="Arial"/>
                <w:sz w:val="22"/>
                <w:szCs w:val="22"/>
              </w:rPr>
              <w:t>K</w:t>
            </w:r>
            <w:r w:rsidRPr="00CC6AD9">
              <w:rPr>
                <w:rFonts w:ascii="Arial" w:eastAsia="Arial" w:hAnsi="Arial" w:cs="Arial"/>
                <w:w w:val="103"/>
                <w:sz w:val="22"/>
                <w:szCs w:val="22"/>
              </w:rPr>
              <w:t>a</w:t>
            </w:r>
            <w:r w:rsidRPr="00CC6AD9">
              <w:rPr>
                <w:rFonts w:ascii="Arial" w:eastAsia="Arial" w:hAnsi="Arial" w:cs="Arial"/>
                <w:sz w:val="22"/>
                <w:szCs w:val="22"/>
              </w:rPr>
              <w:t>r</w:t>
            </w:r>
            <w:r w:rsidRPr="00CC6AD9">
              <w:rPr>
                <w:rFonts w:ascii="Arial" w:eastAsia="Arial" w:hAnsi="Arial" w:cs="Arial"/>
                <w:w w:val="103"/>
                <w:sz w:val="22"/>
                <w:szCs w:val="22"/>
              </w:rPr>
              <w:t>e</w:t>
            </w:r>
            <w:r w:rsidRPr="00CC6AD9">
              <w:rPr>
                <w:rFonts w:ascii="Arial" w:eastAsia="Arial" w:hAnsi="Arial" w:cs="Arial"/>
                <w:sz w:val="22"/>
                <w:szCs w:val="22"/>
              </w:rPr>
              <w:t>na</w:t>
            </w:r>
            <w:r w:rsidRPr="00CC6AD9">
              <w:rPr>
                <w:rFonts w:ascii="Arial" w:eastAsia="Arial" w:hAnsi="Arial" w:cs="Arial"/>
                <w:sz w:val="22"/>
                <w:szCs w:val="22"/>
                <w:lang w:val="id-ID"/>
              </w:rPr>
              <w:t xml:space="preserve"> </w:t>
            </w:r>
            <w:r w:rsidRPr="00CC6AD9">
              <w:rPr>
                <w:rFonts w:ascii="Arial" w:eastAsia="Arial" w:hAnsi="Arial" w:cs="Arial"/>
                <w:sz w:val="22"/>
                <w:szCs w:val="22"/>
              </w:rPr>
              <w:t>d</w:t>
            </w:r>
            <w:r w:rsidRPr="00CC6AD9">
              <w:rPr>
                <w:rFonts w:ascii="Arial" w:eastAsia="Arial" w:hAnsi="Arial" w:cs="Arial"/>
                <w:w w:val="103"/>
                <w:sz w:val="22"/>
                <w:szCs w:val="22"/>
              </w:rPr>
              <w:t>o</w:t>
            </w:r>
            <w:r w:rsidRPr="00CC6AD9">
              <w:rPr>
                <w:rFonts w:ascii="Arial" w:eastAsia="Arial" w:hAnsi="Arial" w:cs="Arial"/>
                <w:sz w:val="22"/>
                <w:szCs w:val="22"/>
              </w:rPr>
              <w:t>k</w:t>
            </w:r>
            <w:r w:rsidRPr="00CC6AD9">
              <w:rPr>
                <w:rFonts w:ascii="Arial" w:eastAsia="Arial" w:hAnsi="Arial" w:cs="Arial"/>
                <w:spacing w:val="6"/>
                <w:sz w:val="22"/>
                <w:szCs w:val="22"/>
              </w:rPr>
              <w:t>t</w:t>
            </w:r>
            <w:r w:rsidRPr="00CC6AD9">
              <w:rPr>
                <w:rFonts w:ascii="Arial" w:eastAsia="Arial" w:hAnsi="Arial" w:cs="Arial"/>
                <w:sz w:val="22"/>
                <w:szCs w:val="22"/>
              </w:rPr>
              <w:t>er  Ko</w:t>
            </w:r>
            <w:r w:rsidRPr="00CC6AD9">
              <w:rPr>
                <w:rFonts w:ascii="Arial" w:eastAsia="Arial" w:hAnsi="Arial" w:cs="Arial"/>
                <w:w w:val="103"/>
                <w:sz w:val="22"/>
                <w:szCs w:val="22"/>
              </w:rPr>
              <w:t>n</w:t>
            </w:r>
            <w:r w:rsidRPr="00CC6AD9">
              <w:rPr>
                <w:rFonts w:ascii="Arial" w:eastAsia="Arial" w:hAnsi="Arial" w:cs="Arial"/>
                <w:sz w:val="22"/>
                <w:szCs w:val="22"/>
              </w:rPr>
              <w:t>su</w:t>
            </w:r>
            <w:r w:rsidRPr="00CC6AD9">
              <w:rPr>
                <w:rFonts w:ascii="Arial" w:eastAsia="Arial" w:hAnsi="Arial" w:cs="Arial"/>
                <w:spacing w:val="-8"/>
                <w:sz w:val="22"/>
                <w:szCs w:val="22"/>
              </w:rPr>
              <w:t>l</w:t>
            </w:r>
            <w:r w:rsidRPr="00CC6AD9">
              <w:rPr>
                <w:rFonts w:ascii="Arial" w:eastAsia="Arial" w:hAnsi="Arial" w:cs="Arial"/>
                <w:sz w:val="22"/>
                <w:szCs w:val="22"/>
              </w:rPr>
              <w:t>t</w:t>
            </w:r>
            <w:r w:rsidRPr="00CC6AD9">
              <w:rPr>
                <w:rFonts w:ascii="Arial" w:eastAsia="Arial" w:hAnsi="Arial" w:cs="Arial"/>
                <w:w w:val="103"/>
                <w:sz w:val="22"/>
                <w:szCs w:val="22"/>
              </w:rPr>
              <w:t>a</w:t>
            </w:r>
            <w:r w:rsidRPr="00CC6AD9">
              <w:rPr>
                <w:rFonts w:ascii="Arial" w:eastAsia="Arial" w:hAnsi="Arial" w:cs="Arial"/>
                <w:sz w:val="22"/>
                <w:szCs w:val="22"/>
              </w:rPr>
              <w:t xml:space="preserve">n  </w:t>
            </w:r>
            <w:r w:rsidRPr="00CC6AD9">
              <w:rPr>
                <w:rFonts w:ascii="Arial" w:eastAsia="Arial" w:hAnsi="Arial" w:cs="Arial"/>
                <w:spacing w:val="6"/>
                <w:w w:val="103"/>
                <w:sz w:val="22"/>
                <w:szCs w:val="22"/>
              </w:rPr>
              <w:t>t</w:t>
            </w:r>
            <w:r w:rsidRPr="00CC6AD9">
              <w:rPr>
                <w:rFonts w:ascii="Arial" w:eastAsia="Arial" w:hAnsi="Arial" w:cs="Arial"/>
                <w:w w:val="103"/>
                <w:sz w:val="22"/>
                <w:szCs w:val="22"/>
              </w:rPr>
              <w:t>id</w:t>
            </w:r>
            <w:r w:rsidRPr="00CC6AD9">
              <w:rPr>
                <w:rFonts w:ascii="Arial" w:eastAsia="Arial" w:hAnsi="Arial" w:cs="Arial"/>
                <w:sz w:val="22"/>
                <w:szCs w:val="22"/>
              </w:rPr>
              <w:t>ak</w:t>
            </w:r>
            <w:r w:rsidRPr="00CC6AD9">
              <w:rPr>
                <w:rFonts w:ascii="Arial" w:eastAsia="Arial" w:hAnsi="Arial" w:cs="Arial"/>
                <w:sz w:val="22"/>
                <w:szCs w:val="22"/>
                <w:lang w:val="id-ID"/>
              </w:rPr>
              <w:t xml:space="preserve"> </w:t>
            </w:r>
            <w:r w:rsidRPr="00CC6AD9">
              <w:rPr>
                <w:rFonts w:ascii="Arial" w:eastAsia="Arial" w:hAnsi="Arial" w:cs="Arial"/>
                <w:w w:val="103"/>
                <w:sz w:val="22"/>
                <w:szCs w:val="22"/>
              </w:rPr>
              <w:t>di</w:t>
            </w:r>
            <w:r w:rsidRPr="00CC6AD9">
              <w:rPr>
                <w:rFonts w:ascii="Arial" w:eastAsia="Arial" w:hAnsi="Arial" w:cs="Arial"/>
                <w:sz w:val="22"/>
                <w:szCs w:val="22"/>
              </w:rPr>
              <w:t>h</w:t>
            </w:r>
            <w:r w:rsidRPr="00CC6AD9">
              <w:rPr>
                <w:rFonts w:ascii="Arial" w:eastAsia="Arial" w:hAnsi="Arial" w:cs="Arial"/>
                <w:w w:val="103"/>
                <w:sz w:val="22"/>
                <w:szCs w:val="22"/>
              </w:rPr>
              <w:t>u</w:t>
            </w:r>
            <w:r w:rsidRPr="00CC6AD9">
              <w:rPr>
                <w:rFonts w:ascii="Arial" w:eastAsia="Arial" w:hAnsi="Arial" w:cs="Arial"/>
                <w:sz w:val="22"/>
                <w:szCs w:val="22"/>
              </w:rPr>
              <w:t>b</w:t>
            </w:r>
            <w:r w:rsidRPr="00CC6AD9">
              <w:rPr>
                <w:rFonts w:ascii="Arial" w:eastAsia="Arial" w:hAnsi="Arial" w:cs="Arial"/>
                <w:w w:val="103"/>
                <w:sz w:val="22"/>
                <w:szCs w:val="22"/>
              </w:rPr>
              <w:t>un</w:t>
            </w:r>
            <w:r w:rsidRPr="00CC6AD9">
              <w:rPr>
                <w:rFonts w:ascii="Arial" w:eastAsia="Arial" w:hAnsi="Arial" w:cs="Arial"/>
                <w:sz w:val="22"/>
                <w:szCs w:val="22"/>
              </w:rPr>
              <w:t>gi</w:t>
            </w:r>
            <w:r w:rsidRPr="00CC6AD9">
              <w:rPr>
                <w:rFonts w:ascii="Arial" w:eastAsia="Arial" w:hAnsi="Arial" w:cs="Arial"/>
                <w:sz w:val="22"/>
                <w:szCs w:val="22"/>
                <w:lang w:val="id-ID"/>
              </w:rPr>
              <w:t xml:space="preserve"> </w:t>
            </w:r>
            <w:r w:rsidRPr="00CC6AD9">
              <w:rPr>
                <w:rFonts w:ascii="Arial" w:eastAsia="Arial" w:hAnsi="Arial" w:cs="Arial"/>
                <w:w w:val="103"/>
                <w:sz w:val="22"/>
                <w:szCs w:val="22"/>
              </w:rPr>
              <w:t>ole</w:t>
            </w:r>
            <w:r w:rsidRPr="00CC6AD9">
              <w:rPr>
                <w:rFonts w:ascii="Arial" w:eastAsia="Arial" w:hAnsi="Arial" w:cs="Arial"/>
                <w:sz w:val="22"/>
                <w:szCs w:val="22"/>
              </w:rPr>
              <w:t>h p</w:t>
            </w:r>
            <w:r w:rsidRPr="00CC6AD9">
              <w:rPr>
                <w:rFonts w:ascii="Arial" w:eastAsia="Arial" w:hAnsi="Arial" w:cs="Arial"/>
                <w:w w:val="103"/>
                <w:sz w:val="22"/>
                <w:szCs w:val="22"/>
              </w:rPr>
              <w:t>e</w:t>
            </w:r>
            <w:r w:rsidRPr="00CC6AD9">
              <w:rPr>
                <w:rFonts w:ascii="Arial" w:eastAsia="Arial" w:hAnsi="Arial" w:cs="Arial"/>
                <w:sz w:val="22"/>
                <w:szCs w:val="22"/>
              </w:rPr>
              <w:t>r</w:t>
            </w:r>
            <w:r w:rsidRPr="00CC6AD9">
              <w:rPr>
                <w:rFonts w:ascii="Arial" w:eastAsia="Arial" w:hAnsi="Arial" w:cs="Arial"/>
                <w:w w:val="103"/>
                <w:sz w:val="22"/>
                <w:szCs w:val="22"/>
              </w:rPr>
              <w:t>a</w:t>
            </w:r>
            <w:r w:rsidRPr="00CC6AD9">
              <w:rPr>
                <w:rFonts w:ascii="Arial" w:eastAsia="Arial" w:hAnsi="Arial" w:cs="Arial"/>
                <w:sz w:val="22"/>
                <w:szCs w:val="22"/>
              </w:rPr>
              <w:t>w</w:t>
            </w:r>
            <w:r w:rsidRPr="00CC6AD9">
              <w:rPr>
                <w:rFonts w:ascii="Arial" w:eastAsia="Arial" w:hAnsi="Arial" w:cs="Arial"/>
                <w:w w:val="103"/>
                <w:sz w:val="22"/>
                <w:szCs w:val="22"/>
              </w:rPr>
              <w:t>at</w:t>
            </w:r>
          </w:p>
        </w:tc>
      </w:tr>
      <w:tr w:rsidR="00410AD3" w:rsidRPr="00CC6AD9" w:rsidTr="00B17A00">
        <w:trPr>
          <w:trHeight w:hRule="exact" w:val="853"/>
        </w:trPr>
        <w:tc>
          <w:tcPr>
            <w:tcW w:w="2835" w:type="dxa"/>
            <w:tcBorders>
              <w:top w:val="single" w:sz="8" w:space="0" w:color="000000"/>
              <w:left w:val="single" w:sz="18" w:space="0" w:color="000000"/>
              <w:bottom w:val="single" w:sz="1" w:space="0" w:color="000000"/>
              <w:right w:val="single" w:sz="10" w:space="0" w:color="000000"/>
            </w:tcBorders>
          </w:tcPr>
          <w:p w:rsidR="00410AD3" w:rsidRPr="00CC6AD9" w:rsidRDefault="00410AD3" w:rsidP="00B17A00">
            <w:pPr>
              <w:spacing w:before="120" w:line="360" w:lineRule="auto"/>
              <w:ind w:left="142"/>
              <w:rPr>
                <w:rFonts w:ascii="Arial" w:eastAsia="Arial" w:hAnsi="Arial" w:cs="Arial"/>
                <w:sz w:val="22"/>
                <w:szCs w:val="22"/>
              </w:rPr>
            </w:pPr>
            <w:r w:rsidRPr="00CC6AD9">
              <w:rPr>
                <w:rFonts w:ascii="Arial" w:eastAsia="Arial" w:hAnsi="Arial" w:cs="Arial"/>
                <w:sz w:val="22"/>
                <w:szCs w:val="22"/>
              </w:rPr>
              <w:t>Men</w:t>
            </w:r>
            <w:r w:rsidRPr="00CC6AD9">
              <w:rPr>
                <w:rFonts w:ascii="Arial" w:eastAsia="Arial" w:hAnsi="Arial" w:cs="Arial"/>
                <w:spacing w:val="2"/>
                <w:sz w:val="22"/>
                <w:szCs w:val="22"/>
              </w:rPr>
              <w:t>g</w:t>
            </w:r>
            <w:r w:rsidRPr="00CC6AD9">
              <w:rPr>
                <w:rFonts w:ascii="Arial" w:eastAsia="Arial" w:hAnsi="Arial" w:cs="Arial"/>
                <w:sz w:val="22"/>
                <w:szCs w:val="22"/>
              </w:rPr>
              <w:t>apa Pe</w:t>
            </w:r>
            <w:r w:rsidRPr="00CC6AD9">
              <w:rPr>
                <w:rFonts w:ascii="Arial" w:eastAsia="Arial" w:hAnsi="Arial" w:cs="Arial"/>
                <w:spacing w:val="7"/>
                <w:sz w:val="22"/>
                <w:szCs w:val="22"/>
              </w:rPr>
              <w:t>r</w:t>
            </w:r>
            <w:r w:rsidRPr="00CC6AD9">
              <w:rPr>
                <w:rFonts w:ascii="Arial" w:eastAsia="Arial" w:hAnsi="Arial" w:cs="Arial"/>
                <w:sz w:val="22"/>
                <w:szCs w:val="22"/>
              </w:rPr>
              <w:t>aw</w:t>
            </w:r>
            <w:r w:rsidRPr="00CC6AD9">
              <w:rPr>
                <w:rFonts w:ascii="Arial" w:eastAsia="Arial" w:hAnsi="Arial" w:cs="Arial"/>
                <w:spacing w:val="2"/>
                <w:w w:val="98"/>
                <w:sz w:val="22"/>
                <w:szCs w:val="22"/>
              </w:rPr>
              <w:t>a</w:t>
            </w:r>
            <w:r w:rsidRPr="00CC6AD9">
              <w:rPr>
                <w:rFonts w:ascii="Arial" w:eastAsia="Arial" w:hAnsi="Arial" w:cs="Arial"/>
                <w:w w:val="98"/>
                <w:sz w:val="22"/>
                <w:szCs w:val="22"/>
              </w:rPr>
              <w:t>t</w:t>
            </w:r>
            <w:r w:rsidR="00C76EA6" w:rsidRPr="00CC6AD9">
              <w:rPr>
                <w:rFonts w:ascii="Arial" w:eastAsia="Arial" w:hAnsi="Arial" w:cs="Arial"/>
                <w:sz w:val="22"/>
                <w:szCs w:val="22"/>
              </w:rPr>
              <w:t xml:space="preserve"> </w:t>
            </w:r>
            <w:r w:rsidRPr="00CC6AD9">
              <w:rPr>
                <w:rFonts w:ascii="Arial" w:eastAsia="Arial" w:hAnsi="Arial" w:cs="Arial"/>
                <w:w w:val="98"/>
                <w:sz w:val="22"/>
                <w:szCs w:val="22"/>
              </w:rPr>
              <w:t>t</w:t>
            </w:r>
            <w:r w:rsidRPr="00CC6AD9">
              <w:rPr>
                <w:rFonts w:ascii="Arial" w:eastAsia="Arial" w:hAnsi="Arial" w:cs="Arial"/>
                <w:sz w:val="22"/>
                <w:szCs w:val="22"/>
              </w:rPr>
              <w:t>i</w:t>
            </w:r>
            <w:r w:rsidRPr="00CC6AD9">
              <w:rPr>
                <w:rFonts w:ascii="Arial" w:eastAsia="Arial" w:hAnsi="Arial" w:cs="Arial"/>
                <w:spacing w:val="2"/>
                <w:sz w:val="22"/>
                <w:szCs w:val="22"/>
              </w:rPr>
              <w:t>d</w:t>
            </w:r>
            <w:r w:rsidRPr="00CC6AD9">
              <w:rPr>
                <w:rFonts w:ascii="Arial" w:eastAsia="Arial" w:hAnsi="Arial" w:cs="Arial"/>
                <w:sz w:val="22"/>
                <w:szCs w:val="22"/>
              </w:rPr>
              <w:t xml:space="preserve">ak </w:t>
            </w:r>
            <w:r w:rsidRPr="00CC6AD9">
              <w:rPr>
                <w:rFonts w:ascii="Arial" w:eastAsia="Arial" w:hAnsi="Arial" w:cs="Arial"/>
                <w:w w:val="98"/>
                <w:sz w:val="22"/>
                <w:szCs w:val="22"/>
              </w:rPr>
              <w:t>m</w:t>
            </w:r>
            <w:r w:rsidRPr="00CC6AD9">
              <w:rPr>
                <w:rFonts w:ascii="Arial" w:eastAsia="Arial" w:hAnsi="Arial" w:cs="Arial"/>
                <w:sz w:val="22"/>
                <w:szCs w:val="22"/>
              </w:rPr>
              <w:t>enghub</w:t>
            </w:r>
            <w:r w:rsidRPr="00CC6AD9">
              <w:rPr>
                <w:rFonts w:ascii="Arial" w:eastAsia="Arial" w:hAnsi="Arial" w:cs="Arial"/>
                <w:spacing w:val="2"/>
                <w:sz w:val="22"/>
                <w:szCs w:val="22"/>
              </w:rPr>
              <w:t>u</w:t>
            </w:r>
            <w:r w:rsidRPr="00CC6AD9">
              <w:rPr>
                <w:rFonts w:ascii="Arial" w:eastAsia="Arial" w:hAnsi="Arial" w:cs="Arial"/>
                <w:sz w:val="22"/>
                <w:szCs w:val="22"/>
              </w:rPr>
              <w:t>ng</w:t>
            </w:r>
            <w:r w:rsidRPr="00CC6AD9">
              <w:rPr>
                <w:rFonts w:ascii="Arial" w:eastAsia="Arial" w:hAnsi="Arial" w:cs="Arial"/>
                <w:w w:val="98"/>
                <w:sz w:val="22"/>
                <w:szCs w:val="22"/>
              </w:rPr>
              <w:t>i</w:t>
            </w:r>
            <w:r w:rsidR="00C76EA6" w:rsidRPr="00CC6AD9">
              <w:rPr>
                <w:rFonts w:ascii="Arial" w:eastAsia="Arial" w:hAnsi="Arial" w:cs="Arial"/>
                <w:sz w:val="22"/>
                <w:szCs w:val="22"/>
              </w:rPr>
              <w:t xml:space="preserve"> </w:t>
            </w:r>
            <w:r w:rsidRPr="00CC6AD9">
              <w:rPr>
                <w:rFonts w:ascii="Arial" w:eastAsia="Arial" w:hAnsi="Arial" w:cs="Arial"/>
                <w:sz w:val="22"/>
                <w:szCs w:val="22"/>
              </w:rPr>
              <w:t>K</w:t>
            </w:r>
            <w:r w:rsidRPr="00CC6AD9">
              <w:rPr>
                <w:rFonts w:ascii="Arial" w:eastAsia="Arial" w:hAnsi="Arial" w:cs="Arial"/>
                <w:spacing w:val="2"/>
                <w:sz w:val="22"/>
                <w:szCs w:val="22"/>
              </w:rPr>
              <w:t>o</w:t>
            </w:r>
            <w:r w:rsidRPr="00CC6AD9">
              <w:rPr>
                <w:rFonts w:ascii="Arial" w:eastAsia="Arial" w:hAnsi="Arial" w:cs="Arial"/>
                <w:sz w:val="22"/>
                <w:szCs w:val="22"/>
              </w:rPr>
              <w:t>nsu</w:t>
            </w:r>
            <w:r w:rsidRPr="00CC6AD9">
              <w:rPr>
                <w:rFonts w:ascii="Arial" w:eastAsia="Arial" w:hAnsi="Arial" w:cs="Arial"/>
                <w:spacing w:val="-3"/>
                <w:w w:val="98"/>
                <w:sz w:val="22"/>
                <w:szCs w:val="22"/>
              </w:rPr>
              <w:t>l</w:t>
            </w:r>
            <w:r w:rsidRPr="00CC6AD9">
              <w:rPr>
                <w:rFonts w:ascii="Arial" w:eastAsia="Arial" w:hAnsi="Arial" w:cs="Arial"/>
                <w:w w:val="98"/>
                <w:sz w:val="22"/>
                <w:szCs w:val="22"/>
              </w:rPr>
              <w:t>t</w:t>
            </w:r>
            <w:r w:rsidRPr="00CC6AD9">
              <w:rPr>
                <w:rFonts w:ascii="Arial" w:eastAsia="Arial" w:hAnsi="Arial" w:cs="Arial"/>
                <w:sz w:val="22"/>
                <w:szCs w:val="22"/>
              </w:rPr>
              <w:t xml:space="preserve">an </w:t>
            </w:r>
            <w:r w:rsidRPr="00CC6AD9">
              <w:rPr>
                <w:rFonts w:ascii="Arial" w:eastAsia="Arial" w:hAnsi="Arial" w:cs="Arial"/>
                <w:w w:val="98"/>
                <w:sz w:val="22"/>
                <w:szCs w:val="22"/>
              </w:rPr>
              <w:t>?</w:t>
            </w:r>
          </w:p>
        </w:tc>
        <w:tc>
          <w:tcPr>
            <w:tcW w:w="5812" w:type="dxa"/>
            <w:tcBorders>
              <w:top w:val="single" w:sz="8" w:space="0" w:color="000000"/>
              <w:left w:val="single" w:sz="10" w:space="0" w:color="000000"/>
              <w:bottom w:val="single" w:sz="1" w:space="0" w:color="000000"/>
              <w:right w:val="single" w:sz="9" w:space="0" w:color="000000"/>
            </w:tcBorders>
          </w:tcPr>
          <w:p w:rsidR="00410AD3" w:rsidRPr="00CC6AD9" w:rsidRDefault="00410AD3" w:rsidP="00B17A00">
            <w:pPr>
              <w:spacing w:before="120" w:line="360" w:lineRule="auto"/>
              <w:ind w:left="201"/>
              <w:rPr>
                <w:rFonts w:ascii="Arial" w:eastAsia="Arial" w:hAnsi="Arial" w:cs="Arial"/>
                <w:sz w:val="22"/>
                <w:szCs w:val="22"/>
              </w:rPr>
            </w:pPr>
            <w:r w:rsidRPr="00CC6AD9">
              <w:rPr>
                <w:rFonts w:ascii="Arial" w:eastAsia="Arial" w:hAnsi="Arial" w:cs="Arial"/>
                <w:sz w:val="22"/>
                <w:szCs w:val="22"/>
              </w:rPr>
              <w:t>K</w:t>
            </w:r>
            <w:r w:rsidRPr="00CC6AD9">
              <w:rPr>
                <w:rFonts w:ascii="Arial" w:eastAsia="Arial" w:hAnsi="Arial" w:cs="Arial"/>
                <w:w w:val="103"/>
                <w:sz w:val="22"/>
                <w:szCs w:val="22"/>
              </w:rPr>
              <w:t>a</w:t>
            </w:r>
            <w:r w:rsidRPr="00CC6AD9">
              <w:rPr>
                <w:rFonts w:ascii="Arial" w:eastAsia="Arial" w:hAnsi="Arial" w:cs="Arial"/>
                <w:sz w:val="22"/>
                <w:szCs w:val="22"/>
              </w:rPr>
              <w:t>r</w:t>
            </w:r>
            <w:r w:rsidRPr="00CC6AD9">
              <w:rPr>
                <w:rFonts w:ascii="Arial" w:eastAsia="Arial" w:hAnsi="Arial" w:cs="Arial"/>
                <w:w w:val="103"/>
                <w:sz w:val="22"/>
                <w:szCs w:val="22"/>
              </w:rPr>
              <w:t>e</w:t>
            </w:r>
            <w:r w:rsidRPr="00CC6AD9">
              <w:rPr>
                <w:rFonts w:ascii="Arial" w:eastAsia="Arial" w:hAnsi="Arial" w:cs="Arial"/>
                <w:sz w:val="22"/>
                <w:szCs w:val="22"/>
              </w:rPr>
              <w:t>na</w:t>
            </w:r>
            <w:r w:rsidRPr="00CC6AD9">
              <w:rPr>
                <w:rFonts w:ascii="Arial" w:eastAsia="Arial" w:hAnsi="Arial" w:cs="Arial"/>
                <w:sz w:val="22"/>
                <w:szCs w:val="22"/>
                <w:lang w:val="id-ID"/>
              </w:rPr>
              <w:t xml:space="preserve"> </w:t>
            </w:r>
            <w:r w:rsidRPr="00CC6AD9">
              <w:rPr>
                <w:rFonts w:ascii="Arial" w:eastAsia="Arial" w:hAnsi="Arial" w:cs="Arial"/>
                <w:sz w:val="22"/>
                <w:szCs w:val="22"/>
              </w:rPr>
              <w:t>Per</w:t>
            </w:r>
            <w:r w:rsidRPr="00CC6AD9">
              <w:rPr>
                <w:rFonts w:ascii="Arial" w:eastAsia="Arial" w:hAnsi="Arial" w:cs="Arial"/>
                <w:w w:val="103"/>
                <w:sz w:val="22"/>
                <w:szCs w:val="22"/>
              </w:rPr>
              <w:t>a</w:t>
            </w:r>
            <w:r w:rsidRPr="00CC6AD9">
              <w:rPr>
                <w:rFonts w:ascii="Arial" w:eastAsia="Arial" w:hAnsi="Arial" w:cs="Arial"/>
                <w:sz w:val="22"/>
                <w:szCs w:val="22"/>
              </w:rPr>
              <w:t>w</w:t>
            </w:r>
            <w:r w:rsidRPr="00CC6AD9">
              <w:rPr>
                <w:rFonts w:ascii="Arial" w:eastAsia="Arial" w:hAnsi="Arial" w:cs="Arial"/>
                <w:w w:val="103"/>
                <w:sz w:val="22"/>
                <w:szCs w:val="22"/>
              </w:rPr>
              <w:t>a</w:t>
            </w:r>
            <w:r w:rsidRPr="00CC6AD9">
              <w:rPr>
                <w:rFonts w:ascii="Arial" w:eastAsia="Arial" w:hAnsi="Arial" w:cs="Arial"/>
                <w:sz w:val="22"/>
                <w:szCs w:val="22"/>
              </w:rPr>
              <w:t>t s</w:t>
            </w:r>
            <w:r w:rsidRPr="00CC6AD9">
              <w:rPr>
                <w:rFonts w:ascii="Arial" w:eastAsia="Arial" w:hAnsi="Arial" w:cs="Arial"/>
                <w:w w:val="103"/>
                <w:sz w:val="22"/>
                <w:szCs w:val="22"/>
              </w:rPr>
              <w:t>ibuk</w:t>
            </w:r>
          </w:p>
        </w:tc>
      </w:tr>
      <w:tr w:rsidR="00410AD3" w:rsidRPr="00CC6AD9" w:rsidTr="00B17A00">
        <w:trPr>
          <w:trHeight w:hRule="exact" w:val="819"/>
        </w:trPr>
        <w:tc>
          <w:tcPr>
            <w:tcW w:w="2835" w:type="dxa"/>
            <w:tcBorders>
              <w:top w:val="single" w:sz="1" w:space="0" w:color="000000"/>
              <w:left w:val="single" w:sz="18" w:space="0" w:color="000000"/>
              <w:bottom w:val="single" w:sz="1" w:space="0" w:color="000000"/>
              <w:right w:val="single" w:sz="10" w:space="0" w:color="000000"/>
            </w:tcBorders>
          </w:tcPr>
          <w:p w:rsidR="00410AD3" w:rsidRPr="00CC6AD9" w:rsidRDefault="00B17A00" w:rsidP="00B17A00">
            <w:pPr>
              <w:spacing w:before="120" w:line="360" w:lineRule="auto"/>
              <w:ind w:left="142"/>
              <w:rPr>
                <w:rFonts w:ascii="Arial" w:eastAsia="Arial" w:hAnsi="Arial" w:cs="Arial"/>
                <w:sz w:val="22"/>
                <w:szCs w:val="22"/>
              </w:rPr>
            </w:pPr>
            <w:r>
              <w:rPr>
                <w:rFonts w:ascii="Arial" w:eastAsia="Arial" w:hAnsi="Arial" w:cs="Arial"/>
                <w:sz w:val="22"/>
                <w:szCs w:val="22"/>
              </w:rPr>
              <w:t>M</w:t>
            </w:r>
            <w:r w:rsidR="00410AD3" w:rsidRPr="00CC6AD9">
              <w:rPr>
                <w:rFonts w:ascii="Arial" w:eastAsia="Arial" w:hAnsi="Arial" w:cs="Arial"/>
                <w:sz w:val="22"/>
                <w:szCs w:val="22"/>
              </w:rPr>
              <w:t>en</w:t>
            </w:r>
            <w:r w:rsidR="00410AD3" w:rsidRPr="00CC6AD9">
              <w:rPr>
                <w:rFonts w:ascii="Arial" w:eastAsia="Arial" w:hAnsi="Arial" w:cs="Arial"/>
                <w:spacing w:val="2"/>
                <w:sz w:val="22"/>
                <w:szCs w:val="22"/>
              </w:rPr>
              <w:t>g</w:t>
            </w:r>
            <w:r w:rsidR="00410AD3" w:rsidRPr="00CC6AD9">
              <w:rPr>
                <w:rFonts w:ascii="Arial" w:eastAsia="Arial" w:hAnsi="Arial" w:cs="Arial"/>
                <w:sz w:val="22"/>
                <w:szCs w:val="22"/>
              </w:rPr>
              <w:t>apa S</w:t>
            </w:r>
            <w:r w:rsidR="00410AD3" w:rsidRPr="00CC6AD9">
              <w:rPr>
                <w:rFonts w:ascii="Arial" w:eastAsia="Arial" w:hAnsi="Arial" w:cs="Arial"/>
                <w:spacing w:val="-3"/>
                <w:sz w:val="22"/>
                <w:szCs w:val="22"/>
              </w:rPr>
              <w:t>i</w:t>
            </w:r>
            <w:r w:rsidR="00410AD3" w:rsidRPr="00CC6AD9">
              <w:rPr>
                <w:rFonts w:ascii="Arial" w:eastAsia="Arial" w:hAnsi="Arial" w:cs="Arial"/>
                <w:sz w:val="22"/>
                <w:szCs w:val="22"/>
              </w:rPr>
              <w:t>buk?</w:t>
            </w:r>
          </w:p>
        </w:tc>
        <w:tc>
          <w:tcPr>
            <w:tcW w:w="5812" w:type="dxa"/>
            <w:tcBorders>
              <w:top w:val="single" w:sz="1" w:space="0" w:color="000000"/>
              <w:left w:val="single" w:sz="10" w:space="0" w:color="000000"/>
              <w:bottom w:val="single" w:sz="1" w:space="0" w:color="000000"/>
              <w:right w:val="single" w:sz="9" w:space="0" w:color="000000"/>
            </w:tcBorders>
          </w:tcPr>
          <w:p w:rsidR="00410AD3" w:rsidRPr="00CC6AD9" w:rsidRDefault="00410AD3" w:rsidP="00B17A00">
            <w:pPr>
              <w:spacing w:before="120" w:line="360" w:lineRule="auto"/>
              <w:ind w:left="201"/>
              <w:rPr>
                <w:rFonts w:ascii="Arial" w:eastAsia="Arial" w:hAnsi="Arial" w:cs="Arial"/>
                <w:sz w:val="22"/>
                <w:szCs w:val="22"/>
              </w:rPr>
            </w:pPr>
            <w:r w:rsidRPr="00CC6AD9">
              <w:rPr>
                <w:rFonts w:ascii="Arial" w:eastAsia="Arial" w:hAnsi="Arial" w:cs="Arial"/>
                <w:sz w:val="22"/>
                <w:szCs w:val="22"/>
              </w:rPr>
              <w:t>K</w:t>
            </w:r>
            <w:r w:rsidRPr="00CC6AD9">
              <w:rPr>
                <w:rFonts w:ascii="Arial" w:eastAsia="Arial" w:hAnsi="Arial" w:cs="Arial"/>
                <w:w w:val="103"/>
                <w:sz w:val="22"/>
                <w:szCs w:val="22"/>
              </w:rPr>
              <w:t>a</w:t>
            </w:r>
            <w:r w:rsidRPr="00CC6AD9">
              <w:rPr>
                <w:rFonts w:ascii="Arial" w:eastAsia="Arial" w:hAnsi="Arial" w:cs="Arial"/>
                <w:sz w:val="22"/>
                <w:szCs w:val="22"/>
              </w:rPr>
              <w:t>r</w:t>
            </w:r>
            <w:r w:rsidRPr="00CC6AD9">
              <w:rPr>
                <w:rFonts w:ascii="Arial" w:eastAsia="Arial" w:hAnsi="Arial" w:cs="Arial"/>
                <w:w w:val="103"/>
                <w:sz w:val="22"/>
                <w:szCs w:val="22"/>
              </w:rPr>
              <w:t>e</w:t>
            </w:r>
            <w:r w:rsidRPr="00CC6AD9">
              <w:rPr>
                <w:rFonts w:ascii="Arial" w:eastAsia="Arial" w:hAnsi="Arial" w:cs="Arial"/>
                <w:sz w:val="22"/>
                <w:szCs w:val="22"/>
              </w:rPr>
              <w:t>na</w:t>
            </w:r>
            <w:r w:rsidRPr="00CC6AD9">
              <w:rPr>
                <w:rFonts w:ascii="Arial" w:eastAsia="Arial" w:hAnsi="Arial" w:cs="Arial"/>
                <w:sz w:val="22"/>
                <w:szCs w:val="22"/>
                <w:lang w:val="id-ID"/>
              </w:rPr>
              <w:t xml:space="preserve"> </w:t>
            </w:r>
            <w:r w:rsidRPr="00CC6AD9">
              <w:rPr>
                <w:rFonts w:ascii="Arial" w:eastAsia="Arial" w:hAnsi="Arial" w:cs="Arial"/>
                <w:sz w:val="22"/>
                <w:szCs w:val="22"/>
              </w:rPr>
              <w:t>se</w:t>
            </w:r>
            <w:r w:rsidRPr="00CC6AD9">
              <w:rPr>
                <w:rFonts w:ascii="Arial" w:eastAsia="Arial" w:hAnsi="Arial" w:cs="Arial"/>
                <w:w w:val="103"/>
                <w:sz w:val="22"/>
                <w:szCs w:val="22"/>
              </w:rPr>
              <w:t>da</w:t>
            </w:r>
            <w:r w:rsidRPr="00CC6AD9">
              <w:rPr>
                <w:rFonts w:ascii="Arial" w:eastAsia="Arial" w:hAnsi="Arial" w:cs="Arial"/>
                <w:sz w:val="22"/>
                <w:szCs w:val="22"/>
              </w:rPr>
              <w:t>ng me</w:t>
            </w:r>
            <w:r w:rsidRPr="00CC6AD9">
              <w:rPr>
                <w:rFonts w:ascii="Arial" w:eastAsia="Arial" w:hAnsi="Arial" w:cs="Arial"/>
                <w:w w:val="103"/>
                <w:sz w:val="22"/>
                <w:szCs w:val="22"/>
              </w:rPr>
              <w:t>n</w:t>
            </w:r>
            <w:r w:rsidRPr="00CC6AD9">
              <w:rPr>
                <w:rFonts w:ascii="Arial" w:eastAsia="Arial" w:hAnsi="Arial" w:cs="Arial"/>
                <w:sz w:val="22"/>
                <w:szCs w:val="22"/>
              </w:rPr>
              <w:t>a</w:t>
            </w:r>
            <w:r w:rsidRPr="00CC6AD9">
              <w:rPr>
                <w:rFonts w:ascii="Arial" w:eastAsia="Arial" w:hAnsi="Arial" w:cs="Arial"/>
                <w:w w:val="103"/>
                <w:sz w:val="22"/>
                <w:szCs w:val="22"/>
              </w:rPr>
              <w:t>n</w:t>
            </w:r>
            <w:r w:rsidRPr="00CC6AD9">
              <w:rPr>
                <w:rFonts w:ascii="Arial" w:eastAsia="Arial" w:hAnsi="Arial" w:cs="Arial"/>
                <w:sz w:val="22"/>
                <w:szCs w:val="22"/>
              </w:rPr>
              <w:t>g</w:t>
            </w:r>
            <w:r w:rsidRPr="00CC6AD9">
              <w:rPr>
                <w:rFonts w:ascii="Arial" w:eastAsia="Arial" w:hAnsi="Arial" w:cs="Arial"/>
                <w:w w:val="103"/>
                <w:sz w:val="22"/>
                <w:szCs w:val="22"/>
              </w:rPr>
              <w:t>an</w:t>
            </w:r>
            <w:r w:rsidRPr="00CC6AD9">
              <w:rPr>
                <w:rFonts w:ascii="Arial" w:eastAsia="Arial" w:hAnsi="Arial" w:cs="Arial"/>
                <w:sz w:val="22"/>
                <w:szCs w:val="22"/>
              </w:rPr>
              <w:t>i</w:t>
            </w:r>
            <w:r w:rsidRPr="00CC6AD9">
              <w:rPr>
                <w:rFonts w:ascii="Arial" w:eastAsia="Arial" w:hAnsi="Arial" w:cs="Arial"/>
                <w:sz w:val="22"/>
                <w:szCs w:val="22"/>
                <w:lang w:val="id-ID"/>
              </w:rPr>
              <w:t xml:space="preserve"> </w:t>
            </w:r>
            <w:r w:rsidRPr="00CC6AD9">
              <w:rPr>
                <w:rFonts w:ascii="Arial" w:eastAsia="Arial" w:hAnsi="Arial" w:cs="Arial"/>
                <w:sz w:val="22"/>
                <w:szCs w:val="22"/>
              </w:rPr>
              <w:t xml:space="preserve">2 </w:t>
            </w:r>
            <w:r w:rsidRPr="00CC6AD9">
              <w:rPr>
                <w:rFonts w:ascii="Arial" w:eastAsia="Arial" w:hAnsi="Arial" w:cs="Arial"/>
                <w:w w:val="103"/>
                <w:sz w:val="22"/>
                <w:szCs w:val="22"/>
              </w:rPr>
              <w:t>p</w:t>
            </w:r>
            <w:r w:rsidRPr="00CC6AD9">
              <w:rPr>
                <w:rFonts w:ascii="Arial" w:eastAsia="Arial" w:hAnsi="Arial" w:cs="Arial"/>
                <w:sz w:val="22"/>
                <w:szCs w:val="22"/>
              </w:rPr>
              <w:t>as</w:t>
            </w:r>
            <w:r w:rsidRPr="00CC6AD9">
              <w:rPr>
                <w:rFonts w:ascii="Arial" w:eastAsia="Arial" w:hAnsi="Arial" w:cs="Arial"/>
                <w:w w:val="103"/>
                <w:sz w:val="22"/>
                <w:szCs w:val="22"/>
              </w:rPr>
              <w:t>ie</w:t>
            </w:r>
            <w:r w:rsidRPr="00CC6AD9">
              <w:rPr>
                <w:rFonts w:ascii="Arial" w:eastAsia="Arial" w:hAnsi="Arial" w:cs="Arial"/>
                <w:sz w:val="22"/>
                <w:szCs w:val="22"/>
              </w:rPr>
              <w:t xml:space="preserve">n </w:t>
            </w:r>
            <w:r w:rsidRPr="00CC6AD9">
              <w:rPr>
                <w:rFonts w:ascii="Arial" w:eastAsia="Arial" w:hAnsi="Arial" w:cs="Arial"/>
                <w:w w:val="103"/>
                <w:sz w:val="22"/>
                <w:szCs w:val="22"/>
              </w:rPr>
              <w:t>g</w:t>
            </w:r>
            <w:r w:rsidRPr="00CC6AD9">
              <w:rPr>
                <w:rFonts w:ascii="Arial" w:eastAsia="Arial" w:hAnsi="Arial" w:cs="Arial"/>
                <w:sz w:val="22"/>
                <w:szCs w:val="22"/>
              </w:rPr>
              <w:t>a</w:t>
            </w:r>
            <w:r w:rsidRPr="00CC6AD9">
              <w:rPr>
                <w:rFonts w:ascii="Arial" w:eastAsia="Arial" w:hAnsi="Arial" w:cs="Arial"/>
                <w:w w:val="103"/>
                <w:sz w:val="22"/>
                <w:szCs w:val="22"/>
              </w:rPr>
              <w:t>w</w:t>
            </w:r>
            <w:r w:rsidRPr="00CC6AD9">
              <w:rPr>
                <w:rFonts w:ascii="Arial" w:eastAsia="Arial" w:hAnsi="Arial" w:cs="Arial"/>
                <w:sz w:val="22"/>
                <w:szCs w:val="22"/>
              </w:rPr>
              <w:t>at</w:t>
            </w:r>
            <w:r w:rsidRPr="00CC6AD9">
              <w:rPr>
                <w:rFonts w:ascii="Arial" w:eastAsia="Arial" w:hAnsi="Arial" w:cs="Arial"/>
                <w:sz w:val="22"/>
                <w:szCs w:val="22"/>
                <w:lang w:val="id-ID"/>
              </w:rPr>
              <w:t xml:space="preserve"> </w:t>
            </w:r>
            <w:r w:rsidRPr="00CC6AD9">
              <w:rPr>
                <w:rFonts w:ascii="Arial" w:eastAsia="Arial" w:hAnsi="Arial" w:cs="Arial"/>
                <w:sz w:val="22"/>
                <w:szCs w:val="22"/>
              </w:rPr>
              <w:t xml:space="preserve">yg </w:t>
            </w:r>
            <w:r w:rsidRPr="00CC6AD9">
              <w:rPr>
                <w:rFonts w:ascii="Arial" w:eastAsia="Arial" w:hAnsi="Arial" w:cs="Arial"/>
                <w:w w:val="103"/>
                <w:sz w:val="22"/>
                <w:szCs w:val="22"/>
              </w:rPr>
              <w:t>lai</w:t>
            </w:r>
            <w:r w:rsidRPr="00CC6AD9">
              <w:rPr>
                <w:rFonts w:ascii="Arial" w:eastAsia="Arial" w:hAnsi="Arial" w:cs="Arial"/>
                <w:sz w:val="22"/>
                <w:szCs w:val="22"/>
              </w:rPr>
              <w:t>n y</w:t>
            </w:r>
            <w:r w:rsidRPr="00CC6AD9">
              <w:rPr>
                <w:rFonts w:ascii="Arial" w:eastAsia="Arial" w:hAnsi="Arial" w:cs="Arial"/>
                <w:sz w:val="22"/>
                <w:szCs w:val="22"/>
                <w:lang w:val="id-ID"/>
              </w:rPr>
              <w:t xml:space="preserve">g </w:t>
            </w:r>
            <w:r w:rsidRPr="00CC6AD9">
              <w:rPr>
                <w:rFonts w:ascii="Arial" w:eastAsia="Arial" w:hAnsi="Arial" w:cs="Arial"/>
                <w:w w:val="103"/>
                <w:sz w:val="22"/>
                <w:szCs w:val="22"/>
              </w:rPr>
              <w:t>p</w:t>
            </w:r>
            <w:r w:rsidRPr="00CC6AD9">
              <w:rPr>
                <w:rFonts w:ascii="Arial" w:eastAsia="Arial" w:hAnsi="Arial" w:cs="Arial"/>
                <w:sz w:val="22"/>
                <w:szCs w:val="22"/>
              </w:rPr>
              <w:t>e</w:t>
            </w:r>
            <w:r w:rsidRPr="00CC6AD9">
              <w:rPr>
                <w:rFonts w:ascii="Arial" w:eastAsia="Arial" w:hAnsi="Arial" w:cs="Arial"/>
                <w:spacing w:val="2"/>
                <w:sz w:val="22"/>
                <w:szCs w:val="22"/>
              </w:rPr>
              <w:t>r</w:t>
            </w:r>
            <w:r w:rsidRPr="00CC6AD9">
              <w:rPr>
                <w:rFonts w:ascii="Arial" w:eastAsia="Arial" w:hAnsi="Arial" w:cs="Arial"/>
                <w:sz w:val="22"/>
                <w:szCs w:val="22"/>
              </w:rPr>
              <w:t>d</w:t>
            </w:r>
            <w:r w:rsidRPr="00CC6AD9">
              <w:rPr>
                <w:rFonts w:ascii="Arial" w:eastAsia="Arial" w:hAnsi="Arial" w:cs="Arial"/>
                <w:w w:val="103"/>
                <w:sz w:val="22"/>
                <w:szCs w:val="22"/>
              </w:rPr>
              <w:t>a</w:t>
            </w:r>
            <w:r w:rsidRPr="00CC6AD9">
              <w:rPr>
                <w:rFonts w:ascii="Arial" w:eastAsia="Arial" w:hAnsi="Arial" w:cs="Arial"/>
                <w:sz w:val="22"/>
                <w:szCs w:val="22"/>
              </w:rPr>
              <w:t>r</w:t>
            </w:r>
            <w:r w:rsidRPr="00CC6AD9">
              <w:rPr>
                <w:rFonts w:ascii="Arial" w:eastAsia="Arial" w:hAnsi="Arial" w:cs="Arial"/>
                <w:w w:val="103"/>
                <w:sz w:val="22"/>
                <w:szCs w:val="22"/>
              </w:rPr>
              <w:t>a</w:t>
            </w:r>
            <w:r w:rsidRPr="00CC6AD9">
              <w:rPr>
                <w:rFonts w:ascii="Arial" w:eastAsia="Arial" w:hAnsi="Arial" w:cs="Arial"/>
                <w:sz w:val="22"/>
                <w:szCs w:val="22"/>
              </w:rPr>
              <w:t>h</w:t>
            </w:r>
            <w:r w:rsidRPr="00CC6AD9">
              <w:rPr>
                <w:rFonts w:ascii="Arial" w:eastAsia="Arial" w:hAnsi="Arial" w:cs="Arial"/>
                <w:w w:val="103"/>
                <w:sz w:val="22"/>
                <w:szCs w:val="22"/>
              </w:rPr>
              <w:t>a</w:t>
            </w:r>
            <w:r w:rsidRPr="00CC6AD9">
              <w:rPr>
                <w:rFonts w:ascii="Arial" w:eastAsia="Arial" w:hAnsi="Arial" w:cs="Arial"/>
                <w:sz w:val="22"/>
                <w:szCs w:val="22"/>
              </w:rPr>
              <w:t xml:space="preserve">n </w:t>
            </w:r>
            <w:r w:rsidRPr="00CC6AD9">
              <w:rPr>
                <w:rFonts w:ascii="Arial" w:eastAsia="Arial" w:hAnsi="Arial" w:cs="Arial"/>
                <w:w w:val="103"/>
                <w:sz w:val="22"/>
                <w:szCs w:val="22"/>
              </w:rPr>
              <w:t>d</w:t>
            </w:r>
            <w:r w:rsidRPr="00CC6AD9">
              <w:rPr>
                <w:rFonts w:ascii="Arial" w:eastAsia="Arial" w:hAnsi="Arial" w:cs="Arial"/>
                <w:sz w:val="22"/>
                <w:szCs w:val="22"/>
              </w:rPr>
              <w:t>a</w:t>
            </w:r>
            <w:r w:rsidRPr="00CC6AD9">
              <w:rPr>
                <w:rFonts w:ascii="Arial" w:eastAsia="Arial" w:hAnsi="Arial" w:cs="Arial"/>
                <w:w w:val="103"/>
                <w:sz w:val="22"/>
                <w:szCs w:val="22"/>
              </w:rPr>
              <w:t xml:space="preserve">n </w:t>
            </w:r>
            <w:r w:rsidRPr="00CC6AD9">
              <w:rPr>
                <w:rFonts w:ascii="Arial" w:eastAsia="Arial" w:hAnsi="Arial" w:cs="Arial"/>
                <w:sz w:val="22"/>
                <w:szCs w:val="22"/>
              </w:rPr>
              <w:t>card</w:t>
            </w:r>
            <w:r w:rsidRPr="00CC6AD9">
              <w:rPr>
                <w:rFonts w:ascii="Arial" w:eastAsia="Arial" w:hAnsi="Arial" w:cs="Arial"/>
                <w:w w:val="103"/>
                <w:sz w:val="22"/>
                <w:szCs w:val="22"/>
              </w:rPr>
              <w:t>ia</w:t>
            </w:r>
            <w:r w:rsidRPr="00CC6AD9">
              <w:rPr>
                <w:rFonts w:ascii="Arial" w:eastAsia="Arial" w:hAnsi="Arial" w:cs="Arial"/>
                <w:sz w:val="22"/>
                <w:szCs w:val="22"/>
              </w:rPr>
              <w:t>c</w:t>
            </w:r>
            <w:r w:rsidRPr="00CC6AD9">
              <w:rPr>
                <w:rFonts w:ascii="Arial" w:eastAsia="Arial" w:hAnsi="Arial" w:cs="Arial"/>
                <w:sz w:val="22"/>
                <w:szCs w:val="22"/>
                <w:lang w:val="id-ID"/>
              </w:rPr>
              <w:t xml:space="preserve"> </w:t>
            </w:r>
            <w:r w:rsidRPr="00CC6AD9">
              <w:rPr>
                <w:rFonts w:ascii="Arial" w:eastAsia="Arial" w:hAnsi="Arial" w:cs="Arial"/>
                <w:sz w:val="22"/>
                <w:szCs w:val="22"/>
              </w:rPr>
              <w:t>a</w:t>
            </w:r>
            <w:r w:rsidRPr="00CC6AD9">
              <w:rPr>
                <w:rFonts w:ascii="Arial" w:eastAsia="Arial" w:hAnsi="Arial" w:cs="Arial"/>
                <w:spacing w:val="2"/>
                <w:sz w:val="22"/>
                <w:szCs w:val="22"/>
              </w:rPr>
              <w:t>r</w:t>
            </w:r>
            <w:r w:rsidRPr="00CC6AD9">
              <w:rPr>
                <w:rFonts w:ascii="Arial" w:eastAsia="Arial" w:hAnsi="Arial" w:cs="Arial"/>
                <w:sz w:val="22"/>
                <w:szCs w:val="22"/>
              </w:rPr>
              <w:t>r</w:t>
            </w:r>
            <w:r w:rsidRPr="00CC6AD9">
              <w:rPr>
                <w:rFonts w:ascii="Arial" w:eastAsia="Arial" w:hAnsi="Arial" w:cs="Arial"/>
                <w:w w:val="103"/>
                <w:sz w:val="22"/>
                <w:szCs w:val="22"/>
              </w:rPr>
              <w:t>e</w:t>
            </w:r>
            <w:r w:rsidRPr="00CC6AD9">
              <w:rPr>
                <w:rFonts w:ascii="Arial" w:eastAsia="Arial" w:hAnsi="Arial" w:cs="Arial"/>
                <w:sz w:val="22"/>
                <w:szCs w:val="22"/>
              </w:rPr>
              <w:t>s</w:t>
            </w:r>
            <w:r w:rsidRPr="00CC6AD9">
              <w:rPr>
                <w:rFonts w:ascii="Arial" w:eastAsia="Arial" w:hAnsi="Arial" w:cs="Arial"/>
                <w:w w:val="103"/>
                <w:sz w:val="22"/>
                <w:szCs w:val="22"/>
              </w:rPr>
              <w:t>t</w:t>
            </w:r>
          </w:p>
        </w:tc>
      </w:tr>
      <w:tr w:rsidR="00410AD3" w:rsidRPr="00CC6AD9" w:rsidTr="00B17A00">
        <w:trPr>
          <w:trHeight w:hRule="exact" w:val="1144"/>
        </w:trPr>
        <w:tc>
          <w:tcPr>
            <w:tcW w:w="2835" w:type="dxa"/>
            <w:tcBorders>
              <w:top w:val="single" w:sz="1" w:space="0" w:color="000000"/>
              <w:left w:val="single" w:sz="18" w:space="0" w:color="000000"/>
              <w:bottom w:val="single" w:sz="8" w:space="0" w:color="000000"/>
              <w:right w:val="single" w:sz="10" w:space="0" w:color="000000"/>
            </w:tcBorders>
          </w:tcPr>
          <w:p w:rsidR="00410AD3" w:rsidRPr="00CC6AD9" w:rsidRDefault="00410AD3" w:rsidP="00B17A00">
            <w:pPr>
              <w:spacing w:before="120" w:line="360" w:lineRule="auto"/>
              <w:ind w:left="142"/>
              <w:rPr>
                <w:rFonts w:ascii="Arial" w:eastAsia="Arial" w:hAnsi="Arial" w:cs="Arial"/>
                <w:sz w:val="22"/>
                <w:szCs w:val="22"/>
              </w:rPr>
            </w:pPr>
            <w:r w:rsidRPr="00CC6AD9">
              <w:rPr>
                <w:rFonts w:ascii="Arial" w:eastAsia="Arial" w:hAnsi="Arial" w:cs="Arial"/>
                <w:w w:val="98"/>
                <w:sz w:val="22"/>
                <w:szCs w:val="22"/>
              </w:rPr>
              <w:t>M</w:t>
            </w:r>
            <w:r w:rsidRPr="00CC6AD9">
              <w:rPr>
                <w:rFonts w:ascii="Arial" w:eastAsia="Arial" w:hAnsi="Arial" w:cs="Arial"/>
                <w:sz w:val="22"/>
                <w:szCs w:val="22"/>
              </w:rPr>
              <w:t xml:space="preserve">engapa </w:t>
            </w:r>
            <w:r w:rsidRPr="00CC6AD9">
              <w:rPr>
                <w:rFonts w:ascii="Arial" w:eastAsia="Arial" w:hAnsi="Arial" w:cs="Arial"/>
                <w:w w:val="98"/>
                <w:sz w:val="22"/>
                <w:szCs w:val="22"/>
              </w:rPr>
              <w:t>t</w:t>
            </w:r>
            <w:r w:rsidRPr="00CC6AD9">
              <w:rPr>
                <w:rFonts w:ascii="Arial" w:eastAsia="Arial" w:hAnsi="Arial" w:cs="Arial"/>
                <w:spacing w:val="-3"/>
                <w:sz w:val="22"/>
                <w:szCs w:val="22"/>
              </w:rPr>
              <w:t>i</w:t>
            </w:r>
            <w:r w:rsidRPr="00CC6AD9">
              <w:rPr>
                <w:rFonts w:ascii="Arial" w:eastAsia="Arial" w:hAnsi="Arial" w:cs="Arial"/>
                <w:sz w:val="22"/>
                <w:szCs w:val="22"/>
              </w:rPr>
              <w:t>dak</w:t>
            </w:r>
            <w:r w:rsidRPr="00CC6AD9">
              <w:rPr>
                <w:rFonts w:ascii="Arial" w:eastAsia="Arial" w:hAnsi="Arial" w:cs="Arial"/>
                <w:sz w:val="22"/>
                <w:szCs w:val="22"/>
                <w:lang w:val="id-ID"/>
              </w:rPr>
              <w:t xml:space="preserve"> </w:t>
            </w:r>
            <w:r w:rsidRPr="00CC6AD9">
              <w:rPr>
                <w:rFonts w:ascii="Arial" w:eastAsia="Arial" w:hAnsi="Arial" w:cs="Arial"/>
                <w:sz w:val="22"/>
                <w:szCs w:val="22"/>
              </w:rPr>
              <w:t>ad</w:t>
            </w:r>
            <w:r w:rsidRPr="00CC6AD9">
              <w:rPr>
                <w:rFonts w:ascii="Arial" w:eastAsia="Arial" w:hAnsi="Arial" w:cs="Arial"/>
                <w:w w:val="98"/>
                <w:sz w:val="22"/>
                <w:szCs w:val="22"/>
              </w:rPr>
              <w:t>a P</w:t>
            </w:r>
            <w:r w:rsidRPr="00CC6AD9">
              <w:rPr>
                <w:rFonts w:ascii="Arial" w:eastAsia="Arial" w:hAnsi="Arial" w:cs="Arial"/>
                <w:sz w:val="22"/>
                <w:szCs w:val="22"/>
              </w:rPr>
              <w:t>e</w:t>
            </w:r>
            <w:r w:rsidRPr="00CC6AD9">
              <w:rPr>
                <w:rFonts w:ascii="Arial" w:eastAsia="Arial" w:hAnsi="Arial" w:cs="Arial"/>
                <w:spacing w:val="5"/>
                <w:sz w:val="22"/>
                <w:szCs w:val="22"/>
              </w:rPr>
              <w:t>r</w:t>
            </w:r>
            <w:r w:rsidRPr="00CC6AD9">
              <w:rPr>
                <w:rFonts w:ascii="Arial" w:eastAsia="Arial" w:hAnsi="Arial" w:cs="Arial"/>
                <w:sz w:val="22"/>
                <w:szCs w:val="22"/>
              </w:rPr>
              <w:t>awat</w:t>
            </w:r>
            <w:r w:rsidRPr="00CC6AD9">
              <w:rPr>
                <w:rFonts w:ascii="Arial" w:eastAsia="Arial" w:hAnsi="Arial" w:cs="Arial"/>
                <w:sz w:val="22"/>
                <w:szCs w:val="22"/>
                <w:lang w:val="id-ID"/>
              </w:rPr>
              <w:t xml:space="preserve"> </w:t>
            </w:r>
            <w:r w:rsidRPr="00CC6AD9">
              <w:rPr>
                <w:rFonts w:ascii="Arial" w:eastAsia="Arial" w:hAnsi="Arial" w:cs="Arial"/>
                <w:w w:val="98"/>
                <w:sz w:val="22"/>
                <w:szCs w:val="22"/>
              </w:rPr>
              <w:t>y</w:t>
            </w:r>
            <w:r w:rsidRPr="00CC6AD9">
              <w:rPr>
                <w:rFonts w:ascii="Arial" w:eastAsia="Arial" w:hAnsi="Arial" w:cs="Arial"/>
                <w:sz w:val="22"/>
                <w:szCs w:val="22"/>
              </w:rPr>
              <w:t xml:space="preserve">ang </w:t>
            </w:r>
            <w:r w:rsidRPr="00CC6AD9">
              <w:rPr>
                <w:rFonts w:ascii="Arial" w:eastAsia="Arial" w:hAnsi="Arial" w:cs="Arial"/>
                <w:w w:val="98"/>
                <w:sz w:val="22"/>
                <w:szCs w:val="22"/>
              </w:rPr>
              <w:t>l</w:t>
            </w:r>
            <w:r w:rsidRPr="00CC6AD9">
              <w:rPr>
                <w:rFonts w:ascii="Arial" w:eastAsia="Arial" w:hAnsi="Arial" w:cs="Arial"/>
                <w:sz w:val="22"/>
                <w:szCs w:val="22"/>
              </w:rPr>
              <w:t>a</w:t>
            </w:r>
            <w:r w:rsidRPr="00CC6AD9">
              <w:rPr>
                <w:rFonts w:ascii="Arial" w:eastAsia="Arial" w:hAnsi="Arial" w:cs="Arial"/>
                <w:spacing w:val="-3"/>
                <w:sz w:val="22"/>
                <w:szCs w:val="22"/>
              </w:rPr>
              <w:t>i</w:t>
            </w:r>
            <w:r w:rsidRPr="00CC6AD9">
              <w:rPr>
                <w:rFonts w:ascii="Arial" w:eastAsia="Arial" w:hAnsi="Arial" w:cs="Arial"/>
                <w:sz w:val="22"/>
                <w:szCs w:val="22"/>
              </w:rPr>
              <w:t>n</w:t>
            </w:r>
            <w:r w:rsidRPr="00CC6AD9">
              <w:rPr>
                <w:rFonts w:ascii="Arial" w:eastAsia="Arial" w:hAnsi="Arial" w:cs="Arial"/>
                <w:sz w:val="22"/>
                <w:szCs w:val="22"/>
                <w:lang w:val="id-ID"/>
              </w:rPr>
              <w:t xml:space="preserve"> </w:t>
            </w:r>
            <w:r w:rsidRPr="00CC6AD9">
              <w:rPr>
                <w:rFonts w:ascii="Arial" w:eastAsia="Arial" w:hAnsi="Arial" w:cs="Arial"/>
                <w:w w:val="98"/>
                <w:sz w:val="22"/>
                <w:szCs w:val="22"/>
              </w:rPr>
              <w:t>d</w:t>
            </w:r>
            <w:r w:rsidRPr="00CC6AD9">
              <w:rPr>
                <w:rFonts w:ascii="Arial" w:eastAsia="Arial" w:hAnsi="Arial" w:cs="Arial"/>
                <w:sz w:val="22"/>
                <w:szCs w:val="22"/>
              </w:rPr>
              <w:t>al</w:t>
            </w:r>
            <w:r w:rsidRPr="00CC6AD9">
              <w:rPr>
                <w:rFonts w:ascii="Arial" w:eastAsia="Arial" w:hAnsi="Arial" w:cs="Arial"/>
                <w:spacing w:val="2"/>
                <w:sz w:val="22"/>
                <w:szCs w:val="22"/>
              </w:rPr>
              <w:t>a</w:t>
            </w:r>
            <w:r w:rsidRPr="00CC6AD9">
              <w:rPr>
                <w:rFonts w:ascii="Arial" w:eastAsia="Arial" w:hAnsi="Arial" w:cs="Arial"/>
                <w:sz w:val="22"/>
                <w:szCs w:val="22"/>
              </w:rPr>
              <w:t>m Sh</w:t>
            </w:r>
            <w:r w:rsidRPr="00CC6AD9">
              <w:rPr>
                <w:rFonts w:ascii="Arial" w:eastAsia="Arial" w:hAnsi="Arial" w:cs="Arial"/>
                <w:spacing w:val="-5"/>
                <w:w w:val="98"/>
                <w:sz w:val="22"/>
                <w:szCs w:val="22"/>
              </w:rPr>
              <w:t>i</w:t>
            </w:r>
            <w:r w:rsidRPr="00CC6AD9">
              <w:rPr>
                <w:rFonts w:ascii="Arial" w:eastAsia="Arial" w:hAnsi="Arial" w:cs="Arial"/>
                <w:w w:val="98"/>
                <w:sz w:val="22"/>
                <w:szCs w:val="22"/>
              </w:rPr>
              <w:t>f</w:t>
            </w:r>
            <w:r w:rsidRPr="00CC6AD9">
              <w:rPr>
                <w:rFonts w:ascii="Arial" w:eastAsia="Arial" w:hAnsi="Arial" w:cs="Arial"/>
                <w:sz w:val="22"/>
                <w:szCs w:val="22"/>
              </w:rPr>
              <w:t>t</w:t>
            </w:r>
            <w:r w:rsidRPr="00CC6AD9">
              <w:rPr>
                <w:rFonts w:ascii="Arial" w:eastAsia="Arial" w:hAnsi="Arial" w:cs="Arial"/>
                <w:sz w:val="22"/>
                <w:szCs w:val="22"/>
                <w:lang w:val="id-ID"/>
              </w:rPr>
              <w:t xml:space="preserve"> </w:t>
            </w:r>
            <w:r w:rsidRPr="00CC6AD9">
              <w:rPr>
                <w:rFonts w:ascii="Arial" w:eastAsia="Arial" w:hAnsi="Arial" w:cs="Arial"/>
                <w:sz w:val="22"/>
                <w:szCs w:val="22"/>
              </w:rPr>
              <w:t>i</w:t>
            </w:r>
            <w:r w:rsidRPr="00CC6AD9">
              <w:rPr>
                <w:rFonts w:ascii="Arial" w:eastAsia="Arial" w:hAnsi="Arial" w:cs="Arial"/>
                <w:w w:val="98"/>
                <w:sz w:val="22"/>
                <w:szCs w:val="22"/>
              </w:rPr>
              <w:t>t</w:t>
            </w:r>
            <w:r w:rsidRPr="00CC6AD9">
              <w:rPr>
                <w:rFonts w:ascii="Arial" w:eastAsia="Arial" w:hAnsi="Arial" w:cs="Arial"/>
                <w:sz w:val="22"/>
                <w:szCs w:val="22"/>
              </w:rPr>
              <w:t>u</w:t>
            </w:r>
            <w:r w:rsidRPr="00CC6AD9">
              <w:rPr>
                <w:rFonts w:ascii="Arial" w:eastAsia="Arial" w:hAnsi="Arial" w:cs="Arial"/>
                <w:w w:val="98"/>
                <w:sz w:val="22"/>
                <w:szCs w:val="22"/>
              </w:rPr>
              <w:t>?</w:t>
            </w:r>
          </w:p>
        </w:tc>
        <w:tc>
          <w:tcPr>
            <w:tcW w:w="5812" w:type="dxa"/>
            <w:tcBorders>
              <w:top w:val="single" w:sz="1" w:space="0" w:color="000000"/>
              <w:left w:val="single" w:sz="10" w:space="0" w:color="000000"/>
              <w:bottom w:val="single" w:sz="8" w:space="0" w:color="000000"/>
              <w:right w:val="single" w:sz="9" w:space="0" w:color="000000"/>
            </w:tcBorders>
          </w:tcPr>
          <w:p w:rsidR="00410AD3" w:rsidRPr="00CC6AD9" w:rsidRDefault="00410AD3" w:rsidP="00B17A00">
            <w:pPr>
              <w:spacing w:before="120" w:line="360" w:lineRule="auto"/>
              <w:ind w:left="201"/>
              <w:rPr>
                <w:rFonts w:ascii="Arial" w:eastAsia="Arial" w:hAnsi="Arial" w:cs="Arial"/>
                <w:sz w:val="22"/>
                <w:szCs w:val="22"/>
              </w:rPr>
            </w:pPr>
            <w:r w:rsidRPr="00CC6AD9">
              <w:rPr>
                <w:rFonts w:ascii="Arial" w:eastAsia="Arial" w:hAnsi="Arial" w:cs="Arial"/>
                <w:sz w:val="22"/>
                <w:szCs w:val="22"/>
              </w:rPr>
              <w:t>K</w:t>
            </w:r>
            <w:r w:rsidRPr="00CC6AD9">
              <w:rPr>
                <w:rFonts w:ascii="Arial" w:eastAsia="Arial" w:hAnsi="Arial" w:cs="Arial"/>
                <w:w w:val="103"/>
                <w:sz w:val="22"/>
                <w:szCs w:val="22"/>
              </w:rPr>
              <w:t>a</w:t>
            </w:r>
            <w:r w:rsidRPr="00CC6AD9">
              <w:rPr>
                <w:rFonts w:ascii="Arial" w:eastAsia="Arial" w:hAnsi="Arial" w:cs="Arial"/>
                <w:sz w:val="22"/>
                <w:szCs w:val="22"/>
              </w:rPr>
              <w:t>r</w:t>
            </w:r>
            <w:r w:rsidRPr="00CC6AD9">
              <w:rPr>
                <w:rFonts w:ascii="Arial" w:eastAsia="Arial" w:hAnsi="Arial" w:cs="Arial"/>
                <w:w w:val="103"/>
                <w:sz w:val="22"/>
                <w:szCs w:val="22"/>
              </w:rPr>
              <w:t>e</w:t>
            </w:r>
            <w:r w:rsidRPr="00CC6AD9">
              <w:rPr>
                <w:rFonts w:ascii="Arial" w:eastAsia="Arial" w:hAnsi="Arial" w:cs="Arial"/>
                <w:sz w:val="22"/>
                <w:szCs w:val="22"/>
              </w:rPr>
              <w:t>na</w:t>
            </w:r>
            <w:r w:rsidRPr="00CC6AD9">
              <w:rPr>
                <w:rFonts w:ascii="Arial" w:eastAsia="Arial" w:hAnsi="Arial" w:cs="Arial"/>
                <w:sz w:val="22"/>
                <w:szCs w:val="22"/>
                <w:lang w:val="id-ID"/>
              </w:rPr>
              <w:t xml:space="preserve"> </w:t>
            </w:r>
            <w:r w:rsidRPr="00CC6AD9">
              <w:rPr>
                <w:rFonts w:ascii="Arial" w:eastAsia="Arial" w:hAnsi="Arial" w:cs="Arial"/>
                <w:spacing w:val="6"/>
                <w:sz w:val="22"/>
                <w:szCs w:val="22"/>
              </w:rPr>
              <w:t>t</w:t>
            </w:r>
            <w:r w:rsidRPr="00CC6AD9">
              <w:rPr>
                <w:rFonts w:ascii="Arial" w:eastAsia="Arial" w:hAnsi="Arial" w:cs="Arial"/>
                <w:sz w:val="22"/>
                <w:szCs w:val="22"/>
              </w:rPr>
              <w:t>e</w:t>
            </w:r>
            <w:r w:rsidRPr="00CC6AD9">
              <w:rPr>
                <w:rFonts w:ascii="Arial" w:eastAsia="Arial" w:hAnsi="Arial" w:cs="Arial"/>
                <w:w w:val="103"/>
                <w:sz w:val="22"/>
                <w:szCs w:val="22"/>
              </w:rPr>
              <w:t>n</w:t>
            </w:r>
            <w:r w:rsidRPr="00CC6AD9">
              <w:rPr>
                <w:rFonts w:ascii="Arial" w:eastAsia="Arial" w:hAnsi="Arial" w:cs="Arial"/>
                <w:sz w:val="22"/>
                <w:szCs w:val="22"/>
              </w:rPr>
              <w:t>a</w:t>
            </w:r>
            <w:r w:rsidRPr="00CC6AD9">
              <w:rPr>
                <w:rFonts w:ascii="Arial" w:eastAsia="Arial" w:hAnsi="Arial" w:cs="Arial"/>
                <w:w w:val="103"/>
                <w:sz w:val="22"/>
                <w:szCs w:val="22"/>
              </w:rPr>
              <w:t>g</w:t>
            </w:r>
            <w:r w:rsidRPr="00CC6AD9">
              <w:rPr>
                <w:rFonts w:ascii="Arial" w:eastAsia="Arial" w:hAnsi="Arial" w:cs="Arial"/>
                <w:sz w:val="22"/>
                <w:szCs w:val="22"/>
              </w:rPr>
              <w:t xml:space="preserve">a </w:t>
            </w:r>
            <w:r w:rsidRPr="00CC6AD9">
              <w:rPr>
                <w:rFonts w:ascii="Arial" w:eastAsia="Arial" w:hAnsi="Arial" w:cs="Arial"/>
                <w:w w:val="103"/>
                <w:sz w:val="22"/>
                <w:szCs w:val="22"/>
              </w:rPr>
              <w:t>h</w:t>
            </w:r>
            <w:r w:rsidRPr="00CC6AD9">
              <w:rPr>
                <w:rFonts w:ascii="Arial" w:eastAsia="Arial" w:hAnsi="Arial" w:cs="Arial"/>
                <w:sz w:val="22"/>
                <w:szCs w:val="22"/>
              </w:rPr>
              <w:t>a</w:t>
            </w:r>
            <w:r w:rsidRPr="00CC6AD9">
              <w:rPr>
                <w:rFonts w:ascii="Arial" w:eastAsia="Arial" w:hAnsi="Arial" w:cs="Arial"/>
                <w:w w:val="103"/>
                <w:sz w:val="22"/>
                <w:szCs w:val="22"/>
              </w:rPr>
              <w:t>n</w:t>
            </w:r>
            <w:r w:rsidRPr="00CC6AD9">
              <w:rPr>
                <w:rFonts w:ascii="Arial" w:eastAsia="Arial" w:hAnsi="Arial" w:cs="Arial"/>
                <w:sz w:val="22"/>
                <w:szCs w:val="22"/>
              </w:rPr>
              <w:t>ya</w:t>
            </w:r>
            <w:r w:rsidRPr="00CC6AD9">
              <w:rPr>
                <w:rFonts w:ascii="Arial" w:eastAsia="Arial" w:hAnsi="Arial" w:cs="Arial"/>
                <w:sz w:val="22"/>
                <w:szCs w:val="22"/>
                <w:lang w:val="id-ID"/>
              </w:rPr>
              <w:t xml:space="preserve"> </w:t>
            </w:r>
            <w:r w:rsidRPr="00CC6AD9">
              <w:rPr>
                <w:rFonts w:ascii="Arial" w:eastAsia="Arial" w:hAnsi="Arial" w:cs="Arial"/>
                <w:sz w:val="22"/>
                <w:szCs w:val="22"/>
              </w:rPr>
              <w:t>2</w:t>
            </w:r>
            <w:r w:rsidRPr="00CC6AD9">
              <w:rPr>
                <w:rFonts w:ascii="Arial" w:eastAsia="Arial" w:hAnsi="Arial" w:cs="Arial"/>
                <w:sz w:val="22"/>
                <w:szCs w:val="22"/>
                <w:lang w:val="id-ID"/>
              </w:rPr>
              <w:t xml:space="preserve"> </w:t>
            </w:r>
            <w:r w:rsidRPr="00CC6AD9">
              <w:rPr>
                <w:rFonts w:ascii="Arial" w:eastAsia="Arial" w:hAnsi="Arial" w:cs="Arial"/>
                <w:sz w:val="22"/>
                <w:szCs w:val="22"/>
              </w:rPr>
              <w:t>or</w:t>
            </w:r>
            <w:r w:rsidRPr="00CC6AD9">
              <w:rPr>
                <w:rFonts w:ascii="Arial" w:eastAsia="Arial" w:hAnsi="Arial" w:cs="Arial"/>
                <w:w w:val="103"/>
                <w:sz w:val="22"/>
                <w:szCs w:val="22"/>
              </w:rPr>
              <w:t>an</w:t>
            </w:r>
            <w:r w:rsidRPr="00CC6AD9">
              <w:rPr>
                <w:rFonts w:ascii="Arial" w:eastAsia="Arial" w:hAnsi="Arial" w:cs="Arial"/>
                <w:sz w:val="22"/>
                <w:szCs w:val="22"/>
              </w:rPr>
              <w:t>g d</w:t>
            </w:r>
            <w:r w:rsidRPr="00CC6AD9">
              <w:rPr>
                <w:rFonts w:ascii="Arial" w:eastAsia="Arial" w:hAnsi="Arial" w:cs="Arial"/>
                <w:w w:val="103"/>
                <w:sz w:val="22"/>
                <w:szCs w:val="22"/>
              </w:rPr>
              <w:t>a</w:t>
            </w:r>
            <w:r w:rsidRPr="00CC6AD9">
              <w:rPr>
                <w:rFonts w:ascii="Arial" w:eastAsia="Arial" w:hAnsi="Arial" w:cs="Arial"/>
                <w:sz w:val="22"/>
                <w:szCs w:val="22"/>
              </w:rPr>
              <w:t xml:space="preserve">n </w:t>
            </w:r>
            <w:r w:rsidRPr="00CC6AD9">
              <w:rPr>
                <w:rFonts w:ascii="Arial" w:eastAsia="Arial" w:hAnsi="Arial" w:cs="Arial"/>
                <w:sz w:val="22"/>
                <w:szCs w:val="22"/>
                <w:lang w:val="id-ID"/>
              </w:rPr>
              <w:t>b</w:t>
            </w:r>
            <w:r w:rsidRPr="00CC6AD9">
              <w:rPr>
                <w:rFonts w:ascii="Arial" w:eastAsia="Arial" w:hAnsi="Arial" w:cs="Arial"/>
                <w:sz w:val="22"/>
                <w:szCs w:val="22"/>
              </w:rPr>
              <w:t>e</w:t>
            </w:r>
            <w:r w:rsidRPr="00CC6AD9">
              <w:rPr>
                <w:rFonts w:ascii="Arial" w:eastAsia="Arial" w:hAnsi="Arial" w:cs="Arial"/>
                <w:w w:val="103"/>
                <w:sz w:val="22"/>
                <w:szCs w:val="22"/>
              </w:rPr>
              <w:t>ba</w:t>
            </w:r>
            <w:r w:rsidRPr="00CC6AD9">
              <w:rPr>
                <w:rFonts w:ascii="Arial" w:eastAsia="Arial" w:hAnsi="Arial" w:cs="Arial"/>
                <w:sz w:val="22"/>
                <w:szCs w:val="22"/>
              </w:rPr>
              <w:t>n ke</w:t>
            </w:r>
            <w:r w:rsidRPr="00CC6AD9">
              <w:rPr>
                <w:rFonts w:ascii="Arial" w:eastAsia="Arial" w:hAnsi="Arial" w:cs="Arial"/>
                <w:spacing w:val="2"/>
                <w:w w:val="103"/>
                <w:sz w:val="22"/>
                <w:szCs w:val="22"/>
              </w:rPr>
              <w:t>r</w:t>
            </w:r>
            <w:r w:rsidRPr="00CC6AD9">
              <w:rPr>
                <w:rFonts w:ascii="Arial" w:eastAsia="Arial" w:hAnsi="Arial" w:cs="Arial"/>
                <w:w w:val="103"/>
                <w:sz w:val="22"/>
                <w:szCs w:val="22"/>
              </w:rPr>
              <w:t>j</w:t>
            </w:r>
            <w:r w:rsidRPr="00CC6AD9">
              <w:rPr>
                <w:rFonts w:ascii="Arial" w:eastAsia="Arial" w:hAnsi="Arial" w:cs="Arial"/>
                <w:sz w:val="22"/>
                <w:szCs w:val="22"/>
              </w:rPr>
              <w:t>a y</w:t>
            </w:r>
            <w:r w:rsidRPr="00CC6AD9">
              <w:rPr>
                <w:rFonts w:ascii="Arial" w:eastAsia="Arial" w:hAnsi="Arial" w:cs="Arial"/>
                <w:w w:val="103"/>
                <w:sz w:val="22"/>
                <w:szCs w:val="22"/>
              </w:rPr>
              <w:t>an</w:t>
            </w:r>
            <w:r w:rsidRPr="00CC6AD9">
              <w:rPr>
                <w:rFonts w:ascii="Arial" w:eastAsia="Arial" w:hAnsi="Arial" w:cs="Arial"/>
                <w:sz w:val="22"/>
                <w:szCs w:val="22"/>
              </w:rPr>
              <w:t xml:space="preserve">g </w:t>
            </w:r>
            <w:r w:rsidRPr="00CC6AD9">
              <w:rPr>
                <w:rFonts w:ascii="Arial" w:eastAsia="Arial" w:hAnsi="Arial" w:cs="Arial"/>
                <w:spacing w:val="6"/>
                <w:w w:val="103"/>
                <w:sz w:val="22"/>
                <w:szCs w:val="22"/>
              </w:rPr>
              <w:t>t</w:t>
            </w:r>
            <w:r w:rsidRPr="00CC6AD9">
              <w:rPr>
                <w:rFonts w:ascii="Arial" w:eastAsia="Arial" w:hAnsi="Arial" w:cs="Arial"/>
                <w:w w:val="103"/>
                <w:sz w:val="22"/>
                <w:szCs w:val="22"/>
              </w:rPr>
              <w:t>i</w:t>
            </w:r>
            <w:r w:rsidRPr="00CC6AD9">
              <w:rPr>
                <w:rFonts w:ascii="Arial" w:eastAsia="Arial" w:hAnsi="Arial" w:cs="Arial"/>
                <w:sz w:val="22"/>
                <w:szCs w:val="22"/>
              </w:rPr>
              <w:t>n</w:t>
            </w:r>
            <w:r w:rsidRPr="00CC6AD9">
              <w:rPr>
                <w:rFonts w:ascii="Arial" w:eastAsia="Arial" w:hAnsi="Arial" w:cs="Arial"/>
                <w:w w:val="103"/>
                <w:sz w:val="22"/>
                <w:szCs w:val="22"/>
              </w:rPr>
              <w:t>g</w:t>
            </w:r>
            <w:r w:rsidRPr="00CC6AD9">
              <w:rPr>
                <w:rFonts w:ascii="Arial" w:eastAsia="Arial" w:hAnsi="Arial" w:cs="Arial"/>
                <w:sz w:val="22"/>
                <w:szCs w:val="22"/>
              </w:rPr>
              <w:t xml:space="preserve">gi </w:t>
            </w:r>
            <w:r w:rsidRPr="00CC6AD9">
              <w:rPr>
                <w:rFonts w:ascii="Arial" w:eastAsia="Arial" w:hAnsi="Arial" w:cs="Arial"/>
                <w:w w:val="103"/>
                <w:sz w:val="22"/>
                <w:szCs w:val="22"/>
              </w:rPr>
              <w:t>d</w:t>
            </w:r>
            <w:r w:rsidRPr="00CC6AD9">
              <w:rPr>
                <w:rFonts w:ascii="Arial" w:eastAsia="Arial" w:hAnsi="Arial" w:cs="Arial"/>
                <w:sz w:val="22"/>
                <w:szCs w:val="22"/>
              </w:rPr>
              <w:t>a</w:t>
            </w:r>
            <w:r w:rsidRPr="00CC6AD9">
              <w:rPr>
                <w:rFonts w:ascii="Arial" w:eastAsia="Arial" w:hAnsi="Arial" w:cs="Arial"/>
                <w:w w:val="103"/>
                <w:sz w:val="22"/>
                <w:szCs w:val="22"/>
              </w:rPr>
              <w:t xml:space="preserve">n </w:t>
            </w:r>
            <w:r w:rsidRPr="00CC6AD9">
              <w:rPr>
                <w:rFonts w:ascii="Arial" w:eastAsia="Arial" w:hAnsi="Arial" w:cs="Arial"/>
                <w:sz w:val="22"/>
                <w:szCs w:val="22"/>
              </w:rPr>
              <w:t>mas</w:t>
            </w:r>
            <w:r w:rsidRPr="00CC6AD9">
              <w:rPr>
                <w:rFonts w:ascii="Arial" w:eastAsia="Arial" w:hAnsi="Arial" w:cs="Arial"/>
                <w:w w:val="103"/>
                <w:sz w:val="22"/>
                <w:szCs w:val="22"/>
              </w:rPr>
              <w:t>ala</w:t>
            </w:r>
            <w:r w:rsidRPr="00CC6AD9">
              <w:rPr>
                <w:rFonts w:ascii="Arial" w:eastAsia="Arial" w:hAnsi="Arial" w:cs="Arial"/>
                <w:sz w:val="22"/>
                <w:szCs w:val="22"/>
              </w:rPr>
              <w:t>h s</w:t>
            </w:r>
            <w:r w:rsidRPr="00CC6AD9">
              <w:rPr>
                <w:rFonts w:ascii="Arial" w:eastAsia="Arial" w:hAnsi="Arial" w:cs="Arial"/>
                <w:w w:val="103"/>
                <w:sz w:val="22"/>
                <w:szCs w:val="22"/>
              </w:rPr>
              <w:t>ep</w:t>
            </w:r>
            <w:r w:rsidRPr="00CC6AD9">
              <w:rPr>
                <w:rFonts w:ascii="Arial" w:eastAsia="Arial" w:hAnsi="Arial" w:cs="Arial"/>
                <w:sz w:val="22"/>
                <w:szCs w:val="22"/>
              </w:rPr>
              <w:t>er</w:t>
            </w:r>
            <w:r w:rsidRPr="00CC6AD9">
              <w:rPr>
                <w:rFonts w:ascii="Arial" w:eastAsia="Arial" w:hAnsi="Arial" w:cs="Arial"/>
                <w:w w:val="103"/>
                <w:sz w:val="22"/>
                <w:szCs w:val="22"/>
              </w:rPr>
              <w:t>t</w:t>
            </w:r>
            <w:r w:rsidRPr="00CC6AD9">
              <w:rPr>
                <w:rFonts w:ascii="Arial" w:eastAsia="Arial" w:hAnsi="Arial" w:cs="Arial"/>
                <w:sz w:val="22"/>
                <w:szCs w:val="22"/>
              </w:rPr>
              <w:t>i</w:t>
            </w:r>
            <w:r w:rsidRPr="00CC6AD9">
              <w:rPr>
                <w:rFonts w:ascii="Arial" w:eastAsia="Arial" w:hAnsi="Arial" w:cs="Arial"/>
                <w:sz w:val="22"/>
                <w:szCs w:val="22"/>
                <w:lang w:val="id-ID"/>
              </w:rPr>
              <w:t xml:space="preserve"> </w:t>
            </w:r>
            <w:r w:rsidRPr="00CC6AD9">
              <w:rPr>
                <w:rFonts w:ascii="Arial" w:eastAsia="Arial" w:hAnsi="Arial" w:cs="Arial"/>
                <w:w w:val="103"/>
                <w:sz w:val="22"/>
                <w:szCs w:val="22"/>
              </w:rPr>
              <w:t>in</w:t>
            </w:r>
            <w:r w:rsidRPr="00CC6AD9">
              <w:rPr>
                <w:rFonts w:ascii="Arial" w:eastAsia="Arial" w:hAnsi="Arial" w:cs="Arial"/>
                <w:sz w:val="22"/>
                <w:szCs w:val="22"/>
              </w:rPr>
              <w:t>i</w:t>
            </w:r>
            <w:r w:rsidRPr="00CC6AD9">
              <w:rPr>
                <w:rFonts w:ascii="Arial" w:eastAsia="Arial" w:hAnsi="Arial" w:cs="Arial"/>
                <w:sz w:val="22"/>
                <w:szCs w:val="22"/>
                <w:lang w:val="id-ID"/>
              </w:rPr>
              <w:t xml:space="preserve"> </w:t>
            </w:r>
            <w:r w:rsidRPr="00CC6AD9">
              <w:rPr>
                <w:rFonts w:ascii="Arial" w:eastAsia="Arial" w:hAnsi="Arial" w:cs="Arial"/>
                <w:sz w:val="22"/>
                <w:szCs w:val="22"/>
              </w:rPr>
              <w:t>su</w:t>
            </w:r>
            <w:r w:rsidRPr="00CC6AD9">
              <w:rPr>
                <w:rFonts w:ascii="Arial" w:eastAsia="Arial" w:hAnsi="Arial" w:cs="Arial"/>
                <w:w w:val="103"/>
                <w:sz w:val="22"/>
                <w:szCs w:val="22"/>
              </w:rPr>
              <w:t>da</w:t>
            </w:r>
            <w:r w:rsidRPr="00CC6AD9">
              <w:rPr>
                <w:rFonts w:ascii="Arial" w:eastAsia="Arial" w:hAnsi="Arial" w:cs="Arial"/>
                <w:sz w:val="22"/>
                <w:szCs w:val="22"/>
              </w:rPr>
              <w:t>h se</w:t>
            </w:r>
            <w:r w:rsidRPr="00CC6AD9">
              <w:rPr>
                <w:rFonts w:ascii="Arial" w:eastAsia="Arial" w:hAnsi="Arial" w:cs="Arial"/>
                <w:spacing w:val="2"/>
                <w:w w:val="103"/>
                <w:sz w:val="22"/>
                <w:szCs w:val="22"/>
              </w:rPr>
              <w:t>r</w:t>
            </w:r>
            <w:r w:rsidRPr="00CC6AD9">
              <w:rPr>
                <w:rFonts w:ascii="Arial" w:eastAsia="Arial" w:hAnsi="Arial" w:cs="Arial"/>
                <w:w w:val="103"/>
                <w:sz w:val="22"/>
                <w:szCs w:val="22"/>
              </w:rPr>
              <w:t>in</w:t>
            </w:r>
            <w:r w:rsidRPr="00CC6AD9">
              <w:rPr>
                <w:rFonts w:ascii="Arial" w:eastAsia="Arial" w:hAnsi="Arial" w:cs="Arial"/>
                <w:sz w:val="22"/>
                <w:szCs w:val="22"/>
              </w:rPr>
              <w:t xml:space="preserve">g </w:t>
            </w:r>
            <w:r w:rsidRPr="00CC6AD9">
              <w:rPr>
                <w:rFonts w:ascii="Arial" w:eastAsia="Arial" w:hAnsi="Arial" w:cs="Arial"/>
                <w:spacing w:val="6"/>
                <w:sz w:val="22"/>
                <w:szCs w:val="22"/>
              </w:rPr>
              <w:t>t</w:t>
            </w:r>
            <w:r w:rsidRPr="00CC6AD9">
              <w:rPr>
                <w:rFonts w:ascii="Arial" w:eastAsia="Arial" w:hAnsi="Arial" w:cs="Arial"/>
                <w:sz w:val="22"/>
                <w:szCs w:val="22"/>
              </w:rPr>
              <w:t>e</w:t>
            </w:r>
            <w:r w:rsidRPr="00CC6AD9">
              <w:rPr>
                <w:rFonts w:ascii="Arial" w:eastAsia="Arial" w:hAnsi="Arial" w:cs="Arial"/>
                <w:spacing w:val="-1"/>
                <w:w w:val="103"/>
                <w:sz w:val="22"/>
                <w:szCs w:val="22"/>
              </w:rPr>
              <w:t>r</w:t>
            </w:r>
            <w:r w:rsidRPr="00CC6AD9">
              <w:rPr>
                <w:rFonts w:ascii="Arial" w:eastAsia="Arial" w:hAnsi="Arial" w:cs="Arial"/>
                <w:w w:val="103"/>
                <w:sz w:val="22"/>
                <w:szCs w:val="22"/>
              </w:rPr>
              <w:t>j</w:t>
            </w:r>
            <w:r w:rsidRPr="00CC6AD9">
              <w:rPr>
                <w:rFonts w:ascii="Arial" w:eastAsia="Arial" w:hAnsi="Arial" w:cs="Arial"/>
                <w:sz w:val="22"/>
                <w:szCs w:val="22"/>
              </w:rPr>
              <w:t>a</w:t>
            </w:r>
            <w:r w:rsidRPr="00CC6AD9">
              <w:rPr>
                <w:rFonts w:ascii="Arial" w:eastAsia="Arial" w:hAnsi="Arial" w:cs="Arial"/>
                <w:w w:val="103"/>
                <w:sz w:val="22"/>
                <w:szCs w:val="22"/>
              </w:rPr>
              <w:t>di</w:t>
            </w:r>
          </w:p>
        </w:tc>
      </w:tr>
      <w:tr w:rsidR="00410AD3" w:rsidRPr="00CC6AD9" w:rsidTr="00B17A00">
        <w:trPr>
          <w:trHeight w:hRule="exact" w:val="581"/>
        </w:trPr>
        <w:tc>
          <w:tcPr>
            <w:tcW w:w="2835" w:type="dxa"/>
            <w:tcBorders>
              <w:top w:val="single" w:sz="8" w:space="0" w:color="000000"/>
              <w:left w:val="single" w:sz="18" w:space="0" w:color="000000"/>
              <w:bottom w:val="single" w:sz="8" w:space="0" w:color="000000"/>
              <w:right w:val="single" w:sz="10" w:space="0" w:color="000000"/>
            </w:tcBorders>
          </w:tcPr>
          <w:p w:rsidR="00410AD3" w:rsidRPr="00CC6AD9" w:rsidRDefault="00410AD3" w:rsidP="00B17A00">
            <w:pPr>
              <w:spacing w:before="120" w:line="360" w:lineRule="auto"/>
              <w:ind w:left="142"/>
              <w:rPr>
                <w:rFonts w:ascii="Arial" w:eastAsia="Arial" w:hAnsi="Arial" w:cs="Arial"/>
                <w:sz w:val="22"/>
                <w:szCs w:val="22"/>
              </w:rPr>
            </w:pPr>
            <w:r w:rsidRPr="00CC6AD9">
              <w:rPr>
                <w:rFonts w:ascii="Arial" w:eastAsia="Arial" w:hAnsi="Arial" w:cs="Arial"/>
                <w:w w:val="98"/>
                <w:sz w:val="22"/>
                <w:szCs w:val="22"/>
              </w:rPr>
              <w:t>M</w:t>
            </w:r>
            <w:r w:rsidRPr="00CC6AD9">
              <w:rPr>
                <w:rFonts w:ascii="Arial" w:eastAsia="Arial" w:hAnsi="Arial" w:cs="Arial"/>
                <w:sz w:val="22"/>
                <w:szCs w:val="22"/>
              </w:rPr>
              <w:t>enga</w:t>
            </w:r>
            <w:r w:rsidRPr="00CC6AD9">
              <w:rPr>
                <w:rFonts w:ascii="Arial" w:eastAsia="Arial" w:hAnsi="Arial" w:cs="Arial"/>
                <w:spacing w:val="2"/>
                <w:sz w:val="22"/>
                <w:szCs w:val="22"/>
              </w:rPr>
              <w:t>p</w:t>
            </w:r>
            <w:r w:rsidRPr="00CC6AD9">
              <w:rPr>
                <w:rFonts w:ascii="Arial" w:eastAsia="Arial" w:hAnsi="Arial" w:cs="Arial"/>
                <w:sz w:val="22"/>
                <w:szCs w:val="22"/>
              </w:rPr>
              <w:t>a han</w:t>
            </w:r>
            <w:r w:rsidRPr="00CC6AD9">
              <w:rPr>
                <w:rFonts w:ascii="Arial" w:eastAsia="Arial" w:hAnsi="Arial" w:cs="Arial"/>
                <w:w w:val="98"/>
                <w:sz w:val="22"/>
                <w:szCs w:val="22"/>
              </w:rPr>
              <w:t>ya</w:t>
            </w:r>
            <w:r w:rsidR="00C76EA6" w:rsidRPr="00CC6AD9">
              <w:rPr>
                <w:rFonts w:ascii="Arial" w:eastAsia="Arial" w:hAnsi="Arial" w:cs="Arial"/>
                <w:sz w:val="22"/>
                <w:szCs w:val="22"/>
              </w:rPr>
              <w:t xml:space="preserve"> </w:t>
            </w:r>
            <w:r w:rsidRPr="00CC6AD9">
              <w:rPr>
                <w:rFonts w:ascii="Arial" w:eastAsia="Arial" w:hAnsi="Arial" w:cs="Arial"/>
                <w:sz w:val="22"/>
                <w:szCs w:val="22"/>
              </w:rPr>
              <w:t>2</w:t>
            </w:r>
            <w:r w:rsidRPr="00CC6AD9">
              <w:rPr>
                <w:rFonts w:ascii="Arial" w:eastAsia="Arial" w:hAnsi="Arial" w:cs="Arial"/>
                <w:sz w:val="22"/>
                <w:szCs w:val="22"/>
                <w:lang w:val="id-ID"/>
              </w:rPr>
              <w:t xml:space="preserve"> </w:t>
            </w:r>
            <w:r w:rsidRPr="00CC6AD9">
              <w:rPr>
                <w:rFonts w:ascii="Arial" w:eastAsia="Arial" w:hAnsi="Arial" w:cs="Arial"/>
                <w:sz w:val="22"/>
                <w:szCs w:val="22"/>
              </w:rPr>
              <w:t>O</w:t>
            </w:r>
            <w:r w:rsidRPr="00CC6AD9">
              <w:rPr>
                <w:rFonts w:ascii="Arial" w:eastAsia="Arial" w:hAnsi="Arial" w:cs="Arial"/>
                <w:spacing w:val="7"/>
                <w:sz w:val="22"/>
                <w:szCs w:val="22"/>
              </w:rPr>
              <w:t>r</w:t>
            </w:r>
            <w:r w:rsidRPr="00CC6AD9">
              <w:rPr>
                <w:rFonts w:ascii="Arial" w:eastAsia="Arial" w:hAnsi="Arial" w:cs="Arial"/>
                <w:sz w:val="22"/>
                <w:szCs w:val="22"/>
              </w:rPr>
              <w:t xml:space="preserve">ang </w:t>
            </w:r>
            <w:r w:rsidRPr="00CC6AD9">
              <w:rPr>
                <w:rFonts w:ascii="Arial" w:eastAsia="Arial" w:hAnsi="Arial" w:cs="Arial"/>
                <w:w w:val="98"/>
                <w:sz w:val="22"/>
                <w:szCs w:val="22"/>
              </w:rPr>
              <w:t>?</w:t>
            </w:r>
          </w:p>
        </w:tc>
        <w:tc>
          <w:tcPr>
            <w:tcW w:w="5812" w:type="dxa"/>
            <w:tcBorders>
              <w:top w:val="single" w:sz="8" w:space="0" w:color="000000"/>
              <w:left w:val="single" w:sz="10" w:space="0" w:color="000000"/>
              <w:bottom w:val="single" w:sz="8" w:space="0" w:color="000000"/>
              <w:right w:val="single" w:sz="9" w:space="0" w:color="000000"/>
            </w:tcBorders>
          </w:tcPr>
          <w:p w:rsidR="00410AD3" w:rsidRPr="00CC6AD9" w:rsidRDefault="00410AD3" w:rsidP="00B17A00">
            <w:pPr>
              <w:spacing w:before="120" w:line="360" w:lineRule="auto"/>
              <w:ind w:left="201"/>
              <w:rPr>
                <w:rFonts w:ascii="Arial" w:eastAsia="Arial" w:hAnsi="Arial" w:cs="Arial"/>
                <w:sz w:val="22"/>
                <w:szCs w:val="22"/>
              </w:rPr>
            </w:pPr>
            <w:r w:rsidRPr="00CC6AD9">
              <w:rPr>
                <w:rFonts w:ascii="Arial" w:eastAsia="Arial" w:hAnsi="Arial" w:cs="Arial"/>
                <w:sz w:val="22"/>
                <w:szCs w:val="22"/>
              </w:rPr>
              <w:t>K</w:t>
            </w:r>
            <w:r w:rsidRPr="00CC6AD9">
              <w:rPr>
                <w:rFonts w:ascii="Arial" w:eastAsia="Arial" w:hAnsi="Arial" w:cs="Arial"/>
                <w:w w:val="103"/>
                <w:sz w:val="22"/>
                <w:szCs w:val="22"/>
              </w:rPr>
              <w:t>a</w:t>
            </w:r>
            <w:r w:rsidRPr="00CC6AD9">
              <w:rPr>
                <w:rFonts w:ascii="Arial" w:eastAsia="Arial" w:hAnsi="Arial" w:cs="Arial"/>
                <w:sz w:val="22"/>
                <w:szCs w:val="22"/>
              </w:rPr>
              <w:t>r</w:t>
            </w:r>
            <w:r w:rsidRPr="00CC6AD9">
              <w:rPr>
                <w:rFonts w:ascii="Arial" w:eastAsia="Arial" w:hAnsi="Arial" w:cs="Arial"/>
                <w:w w:val="103"/>
                <w:sz w:val="22"/>
                <w:szCs w:val="22"/>
              </w:rPr>
              <w:t>e</w:t>
            </w:r>
            <w:r w:rsidRPr="00CC6AD9">
              <w:rPr>
                <w:rFonts w:ascii="Arial" w:eastAsia="Arial" w:hAnsi="Arial" w:cs="Arial"/>
                <w:sz w:val="22"/>
                <w:szCs w:val="22"/>
              </w:rPr>
              <w:t>na</w:t>
            </w:r>
            <w:r w:rsidRPr="00CC6AD9">
              <w:rPr>
                <w:rFonts w:ascii="Arial" w:eastAsia="Arial" w:hAnsi="Arial" w:cs="Arial"/>
                <w:sz w:val="22"/>
                <w:szCs w:val="22"/>
                <w:lang w:val="id-ID"/>
              </w:rPr>
              <w:t xml:space="preserve"> </w:t>
            </w:r>
            <w:r w:rsidRPr="00CC6AD9">
              <w:rPr>
                <w:rFonts w:ascii="Arial" w:eastAsia="Arial" w:hAnsi="Arial" w:cs="Arial"/>
                <w:sz w:val="22"/>
                <w:szCs w:val="22"/>
              </w:rPr>
              <w:t>ke</w:t>
            </w:r>
            <w:r w:rsidRPr="00CC6AD9">
              <w:rPr>
                <w:rFonts w:ascii="Arial" w:eastAsia="Arial" w:hAnsi="Arial" w:cs="Arial"/>
                <w:w w:val="103"/>
                <w:sz w:val="22"/>
                <w:szCs w:val="22"/>
              </w:rPr>
              <w:t>bija</w:t>
            </w:r>
            <w:r w:rsidRPr="00CC6AD9">
              <w:rPr>
                <w:rFonts w:ascii="Arial" w:eastAsia="Arial" w:hAnsi="Arial" w:cs="Arial"/>
                <w:sz w:val="22"/>
                <w:szCs w:val="22"/>
              </w:rPr>
              <w:t>kan</w:t>
            </w:r>
            <w:r w:rsidRPr="00CC6AD9">
              <w:rPr>
                <w:rFonts w:ascii="Arial" w:eastAsia="Arial" w:hAnsi="Arial" w:cs="Arial"/>
                <w:sz w:val="22"/>
                <w:szCs w:val="22"/>
                <w:lang w:val="id-ID"/>
              </w:rPr>
              <w:t xml:space="preserve"> </w:t>
            </w:r>
            <w:r w:rsidR="00BB6118" w:rsidRPr="00CC6AD9">
              <w:rPr>
                <w:rFonts w:ascii="Arial" w:eastAsia="Arial" w:hAnsi="Arial" w:cs="Arial"/>
                <w:sz w:val="22"/>
                <w:szCs w:val="22"/>
              </w:rPr>
              <w:t>Direktur</w:t>
            </w:r>
            <w:r w:rsidRPr="00CC6AD9">
              <w:rPr>
                <w:rFonts w:ascii="Arial" w:eastAsia="Arial" w:hAnsi="Arial" w:cs="Arial"/>
                <w:sz w:val="22"/>
                <w:szCs w:val="22"/>
                <w:lang w:val="id-ID"/>
              </w:rPr>
              <w:t xml:space="preserve"> </w:t>
            </w:r>
            <w:r w:rsidRPr="00CC6AD9">
              <w:rPr>
                <w:rFonts w:ascii="Arial" w:eastAsia="Arial" w:hAnsi="Arial" w:cs="Arial"/>
                <w:w w:val="103"/>
                <w:sz w:val="22"/>
                <w:szCs w:val="22"/>
              </w:rPr>
              <w:t>u</w:t>
            </w:r>
            <w:r w:rsidRPr="00CC6AD9">
              <w:rPr>
                <w:rFonts w:ascii="Arial" w:eastAsia="Arial" w:hAnsi="Arial" w:cs="Arial"/>
                <w:sz w:val="22"/>
                <w:szCs w:val="22"/>
              </w:rPr>
              <w:t>n</w:t>
            </w:r>
            <w:r w:rsidRPr="00CC6AD9">
              <w:rPr>
                <w:rFonts w:ascii="Arial" w:eastAsia="Arial" w:hAnsi="Arial" w:cs="Arial"/>
                <w:spacing w:val="6"/>
                <w:w w:val="103"/>
                <w:sz w:val="22"/>
                <w:szCs w:val="22"/>
              </w:rPr>
              <w:t>t</w:t>
            </w:r>
            <w:r w:rsidRPr="00CC6AD9">
              <w:rPr>
                <w:rFonts w:ascii="Arial" w:eastAsia="Arial" w:hAnsi="Arial" w:cs="Arial"/>
                <w:w w:val="103"/>
                <w:sz w:val="22"/>
                <w:szCs w:val="22"/>
              </w:rPr>
              <w:t>u</w:t>
            </w:r>
            <w:r w:rsidRPr="00CC6AD9">
              <w:rPr>
                <w:rFonts w:ascii="Arial" w:eastAsia="Arial" w:hAnsi="Arial" w:cs="Arial"/>
                <w:sz w:val="22"/>
                <w:szCs w:val="22"/>
              </w:rPr>
              <w:t>k</w:t>
            </w:r>
            <w:r w:rsidRPr="00CC6AD9">
              <w:rPr>
                <w:rFonts w:ascii="Arial" w:eastAsia="Arial" w:hAnsi="Arial" w:cs="Arial"/>
                <w:sz w:val="22"/>
                <w:szCs w:val="22"/>
                <w:lang w:val="id-ID"/>
              </w:rPr>
              <w:t xml:space="preserve"> </w:t>
            </w:r>
            <w:r w:rsidRPr="00CC6AD9">
              <w:rPr>
                <w:rFonts w:ascii="Arial" w:eastAsia="Arial" w:hAnsi="Arial" w:cs="Arial"/>
                <w:sz w:val="22"/>
                <w:szCs w:val="22"/>
              </w:rPr>
              <w:t>e</w:t>
            </w:r>
            <w:r w:rsidRPr="00CC6AD9">
              <w:rPr>
                <w:rFonts w:ascii="Arial" w:eastAsia="Arial" w:hAnsi="Arial" w:cs="Arial"/>
                <w:spacing w:val="6"/>
                <w:w w:val="103"/>
                <w:sz w:val="22"/>
                <w:szCs w:val="22"/>
              </w:rPr>
              <w:t>f</w:t>
            </w:r>
            <w:r w:rsidRPr="00CC6AD9">
              <w:rPr>
                <w:rFonts w:ascii="Arial" w:eastAsia="Arial" w:hAnsi="Arial" w:cs="Arial"/>
                <w:w w:val="103"/>
                <w:sz w:val="22"/>
                <w:szCs w:val="22"/>
              </w:rPr>
              <w:t>i</w:t>
            </w:r>
            <w:r w:rsidRPr="00CC6AD9">
              <w:rPr>
                <w:rFonts w:ascii="Arial" w:eastAsia="Arial" w:hAnsi="Arial" w:cs="Arial"/>
                <w:sz w:val="22"/>
                <w:szCs w:val="22"/>
              </w:rPr>
              <w:t>s</w:t>
            </w:r>
            <w:r w:rsidRPr="00CC6AD9">
              <w:rPr>
                <w:rFonts w:ascii="Arial" w:eastAsia="Arial" w:hAnsi="Arial" w:cs="Arial"/>
                <w:w w:val="103"/>
                <w:sz w:val="22"/>
                <w:szCs w:val="22"/>
              </w:rPr>
              <w:t>ie</w:t>
            </w:r>
            <w:r w:rsidRPr="00CC6AD9">
              <w:rPr>
                <w:rFonts w:ascii="Arial" w:eastAsia="Arial" w:hAnsi="Arial" w:cs="Arial"/>
                <w:sz w:val="22"/>
                <w:szCs w:val="22"/>
              </w:rPr>
              <w:t>ns</w:t>
            </w:r>
            <w:r w:rsidRPr="00CC6AD9">
              <w:rPr>
                <w:rFonts w:ascii="Arial" w:eastAsia="Arial" w:hAnsi="Arial" w:cs="Arial"/>
                <w:w w:val="103"/>
                <w:sz w:val="22"/>
                <w:szCs w:val="22"/>
              </w:rPr>
              <w:t>i</w:t>
            </w:r>
          </w:p>
        </w:tc>
      </w:tr>
    </w:tbl>
    <w:p w:rsidR="00410AD3" w:rsidRPr="00CC6AD9" w:rsidRDefault="00410AD3" w:rsidP="009730AE">
      <w:pPr>
        <w:spacing w:line="360" w:lineRule="auto"/>
        <w:ind w:left="284"/>
        <w:rPr>
          <w:rFonts w:ascii="Arial" w:hAnsi="Arial" w:cs="Arial"/>
          <w:sz w:val="22"/>
          <w:szCs w:val="22"/>
          <w:lang w:val="id-ID"/>
        </w:rPr>
      </w:pPr>
    </w:p>
    <w:p w:rsidR="00410AD3" w:rsidRPr="00CC6AD9" w:rsidRDefault="00B17A00" w:rsidP="009730AE">
      <w:pPr>
        <w:spacing w:line="360" w:lineRule="auto"/>
        <w:ind w:left="284"/>
        <w:jc w:val="center"/>
        <w:rPr>
          <w:rFonts w:ascii="Arial" w:eastAsia="Calibri" w:hAnsi="Arial" w:cs="Arial"/>
          <w:sz w:val="22"/>
          <w:szCs w:val="22"/>
        </w:rPr>
      </w:pPr>
      <w:r>
        <w:rPr>
          <w:rFonts w:ascii="Arial" w:eastAsia="Calibri" w:hAnsi="Arial" w:cs="Arial"/>
          <w:sz w:val="22"/>
          <w:szCs w:val="22"/>
        </w:rPr>
        <w:t xml:space="preserve">   </w:t>
      </w:r>
      <w:r w:rsidR="00410AD3" w:rsidRPr="00CC6AD9">
        <w:rPr>
          <w:rFonts w:ascii="Arial" w:eastAsia="Calibri" w:hAnsi="Arial" w:cs="Arial"/>
          <w:sz w:val="22"/>
          <w:szCs w:val="22"/>
        </w:rPr>
        <w:t>Ga</w:t>
      </w:r>
      <w:r w:rsidR="00410AD3" w:rsidRPr="00CC6AD9">
        <w:rPr>
          <w:rFonts w:ascii="Arial" w:eastAsia="Calibri" w:hAnsi="Arial" w:cs="Arial"/>
          <w:spacing w:val="3"/>
          <w:sz w:val="22"/>
          <w:szCs w:val="22"/>
        </w:rPr>
        <w:t>m</w:t>
      </w:r>
      <w:r w:rsidR="00410AD3" w:rsidRPr="00CC6AD9">
        <w:rPr>
          <w:rFonts w:ascii="Arial" w:eastAsia="Calibri" w:hAnsi="Arial" w:cs="Arial"/>
          <w:spacing w:val="-3"/>
          <w:sz w:val="22"/>
          <w:szCs w:val="22"/>
        </w:rPr>
        <w:t>b</w:t>
      </w:r>
      <w:r w:rsidR="00410AD3" w:rsidRPr="00CC6AD9">
        <w:rPr>
          <w:rFonts w:ascii="Arial" w:eastAsia="Calibri" w:hAnsi="Arial" w:cs="Arial"/>
          <w:spacing w:val="3"/>
          <w:sz w:val="22"/>
          <w:szCs w:val="22"/>
        </w:rPr>
        <w:t>a</w:t>
      </w:r>
      <w:r w:rsidR="00410AD3" w:rsidRPr="00CC6AD9">
        <w:rPr>
          <w:rFonts w:ascii="Arial" w:eastAsia="Calibri" w:hAnsi="Arial" w:cs="Arial"/>
          <w:sz w:val="22"/>
          <w:szCs w:val="22"/>
        </w:rPr>
        <w:t>r</w:t>
      </w:r>
      <w:r w:rsidR="00410AD3" w:rsidRPr="00CC6AD9">
        <w:rPr>
          <w:rFonts w:ascii="Arial" w:eastAsia="Calibri" w:hAnsi="Arial" w:cs="Arial"/>
          <w:sz w:val="22"/>
          <w:szCs w:val="22"/>
          <w:lang w:val="id-ID"/>
        </w:rPr>
        <w:t xml:space="preserve"> </w:t>
      </w:r>
      <w:r w:rsidR="005C506B" w:rsidRPr="00CC6AD9">
        <w:rPr>
          <w:rFonts w:ascii="Arial" w:eastAsia="Calibri" w:hAnsi="Arial" w:cs="Arial"/>
          <w:sz w:val="22"/>
          <w:szCs w:val="22"/>
        </w:rPr>
        <w:t>c</w:t>
      </w:r>
      <w:r w:rsidR="00410AD3" w:rsidRPr="00CC6AD9">
        <w:rPr>
          <w:rFonts w:ascii="Arial" w:eastAsia="Calibri" w:hAnsi="Arial" w:cs="Arial"/>
          <w:spacing w:val="1"/>
          <w:sz w:val="22"/>
          <w:szCs w:val="22"/>
        </w:rPr>
        <w:t>o</w:t>
      </w:r>
      <w:r w:rsidR="00410AD3" w:rsidRPr="00CC6AD9">
        <w:rPr>
          <w:rFonts w:ascii="Arial" w:eastAsia="Calibri" w:hAnsi="Arial" w:cs="Arial"/>
          <w:spacing w:val="-1"/>
          <w:sz w:val="22"/>
          <w:szCs w:val="22"/>
        </w:rPr>
        <w:t>nt</w:t>
      </w:r>
      <w:r w:rsidR="00410AD3" w:rsidRPr="00CC6AD9">
        <w:rPr>
          <w:rFonts w:ascii="Arial" w:eastAsia="Calibri" w:hAnsi="Arial" w:cs="Arial"/>
          <w:spacing w:val="1"/>
          <w:sz w:val="22"/>
          <w:szCs w:val="22"/>
        </w:rPr>
        <w:t>o</w:t>
      </w:r>
      <w:r w:rsidR="00410AD3" w:rsidRPr="00CC6AD9">
        <w:rPr>
          <w:rFonts w:ascii="Arial" w:eastAsia="Calibri" w:hAnsi="Arial" w:cs="Arial"/>
          <w:sz w:val="22"/>
          <w:szCs w:val="22"/>
        </w:rPr>
        <w:t>h</w:t>
      </w:r>
      <w:r w:rsidR="00410AD3" w:rsidRPr="00CC6AD9">
        <w:rPr>
          <w:rFonts w:ascii="Arial" w:eastAsia="Calibri" w:hAnsi="Arial" w:cs="Arial"/>
          <w:sz w:val="22"/>
          <w:szCs w:val="22"/>
          <w:lang w:val="id-ID"/>
        </w:rPr>
        <w:t xml:space="preserve"> </w:t>
      </w:r>
      <w:r w:rsidR="00410AD3" w:rsidRPr="00CC6AD9">
        <w:rPr>
          <w:rFonts w:ascii="Arial" w:eastAsia="Calibri" w:hAnsi="Arial" w:cs="Arial"/>
          <w:spacing w:val="-1"/>
          <w:sz w:val="22"/>
          <w:szCs w:val="22"/>
        </w:rPr>
        <w:t>A</w:t>
      </w:r>
      <w:r w:rsidR="00410AD3" w:rsidRPr="00CC6AD9">
        <w:rPr>
          <w:rFonts w:ascii="Arial" w:eastAsia="Calibri" w:hAnsi="Arial" w:cs="Arial"/>
          <w:spacing w:val="-3"/>
          <w:sz w:val="22"/>
          <w:szCs w:val="22"/>
        </w:rPr>
        <w:t>n</w:t>
      </w:r>
      <w:r w:rsidR="00410AD3" w:rsidRPr="00CC6AD9">
        <w:rPr>
          <w:rFonts w:ascii="Arial" w:eastAsia="Calibri" w:hAnsi="Arial" w:cs="Arial"/>
          <w:spacing w:val="3"/>
          <w:sz w:val="22"/>
          <w:szCs w:val="22"/>
        </w:rPr>
        <w:t>a</w:t>
      </w:r>
      <w:r w:rsidR="00410AD3" w:rsidRPr="00CC6AD9">
        <w:rPr>
          <w:rFonts w:ascii="Arial" w:eastAsia="Calibri" w:hAnsi="Arial" w:cs="Arial"/>
          <w:spacing w:val="-1"/>
          <w:sz w:val="22"/>
          <w:szCs w:val="22"/>
        </w:rPr>
        <w:t>l</w:t>
      </w:r>
      <w:r w:rsidR="00410AD3" w:rsidRPr="00CC6AD9">
        <w:rPr>
          <w:rFonts w:ascii="Arial" w:eastAsia="Calibri" w:hAnsi="Arial" w:cs="Arial"/>
          <w:spacing w:val="1"/>
          <w:sz w:val="22"/>
          <w:szCs w:val="22"/>
        </w:rPr>
        <w:t>i</w:t>
      </w:r>
      <w:r w:rsidR="00410AD3" w:rsidRPr="00CC6AD9">
        <w:rPr>
          <w:rFonts w:ascii="Arial" w:eastAsia="Calibri" w:hAnsi="Arial" w:cs="Arial"/>
          <w:spacing w:val="-2"/>
          <w:sz w:val="22"/>
          <w:szCs w:val="22"/>
        </w:rPr>
        <w:t>s</w:t>
      </w:r>
      <w:r w:rsidR="00410AD3" w:rsidRPr="00CC6AD9">
        <w:rPr>
          <w:rFonts w:ascii="Arial" w:eastAsia="Calibri" w:hAnsi="Arial" w:cs="Arial"/>
          <w:spacing w:val="1"/>
          <w:sz w:val="22"/>
          <w:szCs w:val="22"/>
        </w:rPr>
        <w:t>i</w:t>
      </w:r>
      <w:r w:rsidR="00410AD3" w:rsidRPr="00CC6AD9">
        <w:rPr>
          <w:rFonts w:ascii="Arial" w:eastAsia="Calibri" w:hAnsi="Arial" w:cs="Arial"/>
          <w:sz w:val="22"/>
          <w:szCs w:val="22"/>
        </w:rPr>
        <w:t>s</w:t>
      </w:r>
      <w:r w:rsidR="00410AD3" w:rsidRPr="00CC6AD9">
        <w:rPr>
          <w:rFonts w:ascii="Arial" w:eastAsia="Calibri" w:hAnsi="Arial" w:cs="Arial"/>
          <w:sz w:val="22"/>
          <w:szCs w:val="22"/>
          <w:lang w:val="id-ID"/>
        </w:rPr>
        <w:t xml:space="preserve"> </w:t>
      </w:r>
      <w:r w:rsidR="00410AD3" w:rsidRPr="00CC6AD9">
        <w:rPr>
          <w:rFonts w:ascii="Arial" w:eastAsia="Calibri" w:hAnsi="Arial" w:cs="Arial"/>
          <w:spacing w:val="3"/>
          <w:sz w:val="22"/>
          <w:szCs w:val="22"/>
        </w:rPr>
        <w:t>I</w:t>
      </w:r>
      <w:r w:rsidR="00410AD3" w:rsidRPr="00CC6AD9">
        <w:rPr>
          <w:rFonts w:ascii="Arial" w:eastAsia="Calibri" w:hAnsi="Arial" w:cs="Arial"/>
          <w:spacing w:val="-1"/>
          <w:sz w:val="22"/>
          <w:szCs w:val="22"/>
        </w:rPr>
        <w:t>n</w:t>
      </w:r>
      <w:r w:rsidR="00410AD3" w:rsidRPr="00CC6AD9">
        <w:rPr>
          <w:rFonts w:ascii="Arial" w:eastAsia="Calibri" w:hAnsi="Arial" w:cs="Arial"/>
          <w:spacing w:val="1"/>
          <w:sz w:val="22"/>
          <w:szCs w:val="22"/>
        </w:rPr>
        <w:t>for</w:t>
      </w:r>
      <w:r w:rsidR="00410AD3" w:rsidRPr="00CC6AD9">
        <w:rPr>
          <w:rFonts w:ascii="Arial" w:eastAsia="Calibri" w:hAnsi="Arial" w:cs="Arial"/>
          <w:sz w:val="22"/>
          <w:szCs w:val="22"/>
        </w:rPr>
        <w:t>ma</w:t>
      </w:r>
      <w:r w:rsidR="00410AD3" w:rsidRPr="00CC6AD9">
        <w:rPr>
          <w:rFonts w:ascii="Arial" w:eastAsia="Calibri" w:hAnsi="Arial" w:cs="Arial"/>
          <w:spacing w:val="-2"/>
          <w:sz w:val="22"/>
          <w:szCs w:val="22"/>
        </w:rPr>
        <w:t>s</w:t>
      </w:r>
      <w:r w:rsidR="00410AD3" w:rsidRPr="00CC6AD9">
        <w:rPr>
          <w:rFonts w:ascii="Arial" w:eastAsia="Calibri" w:hAnsi="Arial" w:cs="Arial"/>
          <w:sz w:val="22"/>
          <w:szCs w:val="22"/>
        </w:rPr>
        <w:t>i</w:t>
      </w:r>
      <w:r w:rsidR="00410AD3" w:rsidRPr="00CC6AD9">
        <w:rPr>
          <w:rFonts w:ascii="Arial" w:eastAsia="Calibri" w:hAnsi="Arial" w:cs="Arial"/>
          <w:sz w:val="22"/>
          <w:szCs w:val="22"/>
          <w:lang w:val="id-ID"/>
        </w:rPr>
        <w:t xml:space="preserve"> </w:t>
      </w:r>
      <w:r w:rsidR="00410AD3" w:rsidRPr="00CC6AD9">
        <w:rPr>
          <w:rFonts w:ascii="Arial" w:eastAsia="Calibri" w:hAnsi="Arial" w:cs="Arial"/>
          <w:sz w:val="22"/>
          <w:szCs w:val="22"/>
        </w:rPr>
        <w:t>M</w:t>
      </w:r>
      <w:r w:rsidR="00410AD3" w:rsidRPr="00CC6AD9">
        <w:rPr>
          <w:rFonts w:ascii="Arial" w:eastAsia="Calibri" w:hAnsi="Arial" w:cs="Arial"/>
          <w:spacing w:val="1"/>
          <w:sz w:val="22"/>
          <w:szCs w:val="22"/>
        </w:rPr>
        <w:t>e</w:t>
      </w:r>
      <w:r w:rsidR="00410AD3" w:rsidRPr="00CC6AD9">
        <w:rPr>
          <w:rFonts w:ascii="Arial" w:eastAsia="Calibri" w:hAnsi="Arial" w:cs="Arial"/>
          <w:spacing w:val="-1"/>
          <w:sz w:val="22"/>
          <w:szCs w:val="22"/>
        </w:rPr>
        <w:t>n</w:t>
      </w:r>
      <w:r w:rsidR="00410AD3" w:rsidRPr="00CC6AD9">
        <w:rPr>
          <w:rFonts w:ascii="Arial" w:eastAsia="Calibri" w:hAnsi="Arial" w:cs="Arial"/>
          <w:sz w:val="22"/>
          <w:szCs w:val="22"/>
        </w:rPr>
        <w:t>g</w:t>
      </w:r>
      <w:r w:rsidR="00410AD3" w:rsidRPr="00CC6AD9">
        <w:rPr>
          <w:rFonts w:ascii="Arial" w:eastAsia="Calibri" w:hAnsi="Arial" w:cs="Arial"/>
          <w:spacing w:val="2"/>
          <w:sz w:val="22"/>
          <w:szCs w:val="22"/>
        </w:rPr>
        <w:t>g</w:t>
      </w:r>
      <w:r w:rsidR="00410AD3" w:rsidRPr="00CC6AD9">
        <w:rPr>
          <w:rFonts w:ascii="Arial" w:eastAsia="Calibri" w:hAnsi="Arial" w:cs="Arial"/>
          <w:spacing w:val="-1"/>
          <w:sz w:val="22"/>
          <w:szCs w:val="22"/>
        </w:rPr>
        <w:t>un</w:t>
      </w:r>
      <w:r w:rsidR="00410AD3" w:rsidRPr="00CC6AD9">
        <w:rPr>
          <w:rFonts w:ascii="Arial" w:eastAsia="Calibri" w:hAnsi="Arial" w:cs="Arial"/>
          <w:sz w:val="22"/>
          <w:szCs w:val="22"/>
        </w:rPr>
        <w:t>a</w:t>
      </w:r>
      <w:r w:rsidR="00410AD3" w:rsidRPr="00CC6AD9">
        <w:rPr>
          <w:rFonts w:ascii="Arial" w:eastAsia="Calibri" w:hAnsi="Arial" w:cs="Arial"/>
          <w:spacing w:val="1"/>
          <w:sz w:val="22"/>
          <w:szCs w:val="22"/>
        </w:rPr>
        <w:t>k</w:t>
      </w:r>
      <w:r w:rsidR="00410AD3" w:rsidRPr="00CC6AD9">
        <w:rPr>
          <w:rFonts w:ascii="Arial" w:eastAsia="Calibri" w:hAnsi="Arial" w:cs="Arial"/>
          <w:sz w:val="22"/>
          <w:szCs w:val="22"/>
        </w:rPr>
        <w:t>an</w:t>
      </w:r>
      <w:r w:rsidR="00410AD3" w:rsidRPr="00CC6AD9">
        <w:rPr>
          <w:rFonts w:ascii="Arial" w:eastAsia="Calibri" w:hAnsi="Arial" w:cs="Arial"/>
          <w:sz w:val="22"/>
          <w:szCs w:val="22"/>
          <w:lang w:val="id-ID"/>
        </w:rPr>
        <w:t xml:space="preserve"> </w:t>
      </w:r>
      <w:r w:rsidR="00410AD3" w:rsidRPr="00CC6AD9">
        <w:rPr>
          <w:rFonts w:ascii="Arial" w:eastAsia="Calibri" w:hAnsi="Arial" w:cs="Arial"/>
          <w:sz w:val="22"/>
          <w:szCs w:val="22"/>
        </w:rPr>
        <w:t>5</w:t>
      </w:r>
      <w:r w:rsidR="00410AD3" w:rsidRPr="00CC6AD9">
        <w:rPr>
          <w:rFonts w:ascii="Arial" w:eastAsia="Calibri" w:hAnsi="Arial" w:cs="Arial"/>
          <w:w w:val="102"/>
          <w:sz w:val="22"/>
          <w:szCs w:val="22"/>
        </w:rPr>
        <w:t>W</w:t>
      </w:r>
    </w:p>
    <w:p w:rsidR="00410AD3" w:rsidRPr="00CC6AD9" w:rsidRDefault="00410AD3" w:rsidP="009730AE">
      <w:pPr>
        <w:spacing w:line="360" w:lineRule="auto"/>
        <w:ind w:left="993"/>
        <w:jc w:val="both"/>
        <w:rPr>
          <w:rFonts w:ascii="Arial" w:hAnsi="Arial" w:cs="Arial"/>
          <w:sz w:val="22"/>
          <w:szCs w:val="22"/>
          <w:lang w:val="id-ID"/>
        </w:rPr>
      </w:pPr>
    </w:p>
    <w:p w:rsidR="00C76EA6" w:rsidRPr="00CC6AD9" w:rsidRDefault="00EC3366" w:rsidP="009730AE">
      <w:pPr>
        <w:numPr>
          <w:ilvl w:val="2"/>
          <w:numId w:val="10"/>
        </w:numPr>
        <w:spacing w:line="360" w:lineRule="auto"/>
        <w:ind w:left="1134" w:hanging="426"/>
        <w:jc w:val="both"/>
        <w:rPr>
          <w:rFonts w:ascii="Arial" w:hAnsi="Arial" w:cs="Arial"/>
          <w:sz w:val="22"/>
          <w:szCs w:val="22"/>
        </w:rPr>
      </w:pPr>
      <w:r w:rsidRPr="00CC6AD9">
        <w:rPr>
          <w:rFonts w:ascii="Arial" w:hAnsi="Arial" w:cs="Arial"/>
          <w:sz w:val="22"/>
          <w:szCs w:val="22"/>
        </w:rPr>
        <w:t xml:space="preserve">Analisis perubahan / </w:t>
      </w:r>
      <w:r w:rsidRPr="00CC6AD9">
        <w:rPr>
          <w:rFonts w:ascii="Arial" w:hAnsi="Arial" w:cs="Arial"/>
          <w:i/>
          <w:sz w:val="22"/>
          <w:szCs w:val="22"/>
        </w:rPr>
        <w:t>change analysis</w:t>
      </w:r>
    </w:p>
    <w:p w:rsidR="00EC3366" w:rsidRPr="00CC6AD9" w:rsidRDefault="00EC3366" w:rsidP="009730AE">
      <w:pPr>
        <w:spacing w:line="360" w:lineRule="auto"/>
        <w:ind w:left="1134"/>
        <w:jc w:val="both"/>
        <w:rPr>
          <w:rFonts w:ascii="Arial" w:hAnsi="Arial" w:cs="Arial"/>
          <w:sz w:val="22"/>
          <w:szCs w:val="22"/>
        </w:rPr>
      </w:pPr>
      <w:r w:rsidRPr="00CC6AD9">
        <w:rPr>
          <w:rFonts w:ascii="Arial" w:hAnsi="Arial" w:cs="Arial"/>
          <w:sz w:val="22"/>
          <w:szCs w:val="22"/>
        </w:rPr>
        <w:t>Digunakan untuk menganalisa proses yang tidak bekerja sesuai rencana (apa dan mengapa berubah). Cara ini digunakan jika:</w:t>
      </w:r>
    </w:p>
    <w:p w:rsidR="00EC3366" w:rsidRPr="00CC6AD9" w:rsidRDefault="00EC3366" w:rsidP="008A6D0F">
      <w:pPr>
        <w:numPr>
          <w:ilvl w:val="0"/>
          <w:numId w:val="72"/>
        </w:numPr>
        <w:tabs>
          <w:tab w:val="clear" w:pos="1800"/>
        </w:tabs>
        <w:spacing w:line="360" w:lineRule="auto"/>
        <w:ind w:left="1560" w:hanging="426"/>
        <w:jc w:val="both"/>
        <w:rPr>
          <w:rFonts w:ascii="Arial" w:hAnsi="Arial" w:cs="Arial"/>
          <w:sz w:val="22"/>
          <w:szCs w:val="22"/>
        </w:rPr>
      </w:pPr>
      <w:r w:rsidRPr="00CC6AD9">
        <w:rPr>
          <w:rFonts w:ascii="Arial" w:hAnsi="Arial" w:cs="Arial"/>
          <w:sz w:val="22"/>
          <w:szCs w:val="22"/>
        </w:rPr>
        <w:t>Suatu sistem / tugas yang awalnya berjalan efektif kemudian terjadi kegagalan / terdapat sesuatu yang menyebabkan perubahan situasi.</w:t>
      </w:r>
    </w:p>
    <w:p w:rsidR="00F775C9" w:rsidRPr="00CC6AD9" w:rsidRDefault="00EC3366" w:rsidP="008A6D0F">
      <w:pPr>
        <w:numPr>
          <w:ilvl w:val="0"/>
          <w:numId w:val="72"/>
        </w:numPr>
        <w:tabs>
          <w:tab w:val="clear" w:pos="1800"/>
        </w:tabs>
        <w:spacing w:line="360" w:lineRule="auto"/>
        <w:ind w:left="1560" w:hanging="426"/>
        <w:jc w:val="both"/>
        <w:rPr>
          <w:rFonts w:ascii="Arial" w:hAnsi="Arial" w:cs="Arial"/>
          <w:sz w:val="22"/>
          <w:szCs w:val="22"/>
        </w:rPr>
      </w:pPr>
      <w:r w:rsidRPr="00CC6AD9">
        <w:rPr>
          <w:rFonts w:ascii="Arial" w:hAnsi="Arial" w:cs="Arial"/>
          <w:sz w:val="22"/>
          <w:szCs w:val="22"/>
        </w:rPr>
        <w:t>Mencurigai suatu perubahan yang menyebabkan ketidaksesuaian tindakan atau kerusakan alat.</w:t>
      </w:r>
    </w:p>
    <w:p w:rsidR="00F775C9" w:rsidRPr="00CC6AD9" w:rsidRDefault="00F775C9" w:rsidP="009730AE">
      <w:pPr>
        <w:spacing w:line="360" w:lineRule="auto"/>
        <w:ind w:left="1134"/>
        <w:jc w:val="both"/>
        <w:rPr>
          <w:rFonts w:ascii="Arial" w:hAnsi="Arial" w:cs="Arial"/>
          <w:sz w:val="22"/>
          <w:szCs w:val="22"/>
        </w:rPr>
      </w:pPr>
    </w:p>
    <w:p w:rsidR="00EC3366" w:rsidRPr="00CC6AD9" w:rsidRDefault="00EC3366" w:rsidP="009730AE">
      <w:pPr>
        <w:spacing w:line="360" w:lineRule="auto"/>
        <w:ind w:left="1134"/>
        <w:jc w:val="both"/>
        <w:rPr>
          <w:rFonts w:ascii="Arial" w:hAnsi="Arial" w:cs="Arial"/>
          <w:sz w:val="22"/>
          <w:szCs w:val="22"/>
        </w:rPr>
      </w:pPr>
      <w:r w:rsidRPr="00CC6AD9">
        <w:rPr>
          <w:rFonts w:ascii="Arial" w:hAnsi="Arial" w:cs="Arial"/>
          <w:sz w:val="22"/>
          <w:szCs w:val="22"/>
        </w:rPr>
        <w:t>Analisis perubahan membandingkan reality dengan idealnya / teori dengan prakteknya. Langkah-langkahnya :</w:t>
      </w:r>
    </w:p>
    <w:p w:rsidR="00EC3366" w:rsidRPr="00CC6AD9" w:rsidRDefault="00B17A00" w:rsidP="008A6D0F">
      <w:pPr>
        <w:numPr>
          <w:ilvl w:val="0"/>
          <w:numId w:val="73"/>
        </w:numPr>
        <w:tabs>
          <w:tab w:val="clear" w:pos="1440"/>
        </w:tabs>
        <w:spacing w:line="360" w:lineRule="auto"/>
        <w:ind w:left="1560" w:hanging="426"/>
        <w:jc w:val="both"/>
        <w:rPr>
          <w:rFonts w:ascii="Arial" w:hAnsi="Arial" w:cs="Arial"/>
          <w:sz w:val="22"/>
          <w:szCs w:val="22"/>
        </w:rPr>
      </w:pPr>
      <w:r w:rsidRPr="00CC6AD9">
        <w:rPr>
          <w:rFonts w:ascii="Arial" w:hAnsi="Arial" w:cs="Arial"/>
          <w:sz w:val="22"/>
          <w:szCs w:val="22"/>
        </w:rPr>
        <w:t>Pelajari prosedur normal : apa yang seharusnya dilakukan</w:t>
      </w:r>
      <w:r w:rsidR="00F775C9" w:rsidRPr="00CC6AD9">
        <w:rPr>
          <w:rFonts w:ascii="Arial" w:hAnsi="Arial" w:cs="Arial"/>
          <w:sz w:val="22"/>
          <w:szCs w:val="22"/>
        </w:rPr>
        <w:t xml:space="preserve"> </w:t>
      </w:r>
      <w:r w:rsidR="00EC3366" w:rsidRPr="00CC6AD9">
        <w:rPr>
          <w:rFonts w:ascii="Arial" w:hAnsi="Arial" w:cs="Arial"/>
          <w:sz w:val="22"/>
          <w:szCs w:val="22"/>
        </w:rPr>
        <w:t>(kolom 1)</w:t>
      </w:r>
      <w:r w:rsidR="000E39CA" w:rsidRPr="00CC6AD9">
        <w:rPr>
          <w:rFonts w:ascii="Arial" w:hAnsi="Arial" w:cs="Arial"/>
          <w:sz w:val="22"/>
          <w:szCs w:val="22"/>
        </w:rPr>
        <w:t>.</w:t>
      </w:r>
    </w:p>
    <w:p w:rsidR="00EC3366" w:rsidRPr="00CC6AD9" w:rsidRDefault="00B17A00" w:rsidP="008A6D0F">
      <w:pPr>
        <w:numPr>
          <w:ilvl w:val="0"/>
          <w:numId w:val="73"/>
        </w:numPr>
        <w:tabs>
          <w:tab w:val="clear" w:pos="1440"/>
        </w:tabs>
        <w:spacing w:line="360" w:lineRule="auto"/>
        <w:ind w:left="1560" w:hanging="426"/>
        <w:jc w:val="both"/>
        <w:rPr>
          <w:rFonts w:ascii="Arial" w:hAnsi="Arial" w:cs="Arial"/>
          <w:sz w:val="22"/>
          <w:szCs w:val="22"/>
        </w:rPr>
      </w:pPr>
      <w:r w:rsidRPr="00CC6AD9">
        <w:rPr>
          <w:rFonts w:ascii="Arial" w:hAnsi="Arial" w:cs="Arial"/>
          <w:sz w:val="22"/>
          <w:szCs w:val="22"/>
        </w:rPr>
        <w:t>Petakan alur insiden yang terja</w:t>
      </w:r>
      <w:r w:rsidR="00F775C9" w:rsidRPr="00CC6AD9">
        <w:rPr>
          <w:rFonts w:ascii="Arial" w:hAnsi="Arial" w:cs="Arial"/>
          <w:sz w:val="22"/>
          <w:szCs w:val="22"/>
        </w:rPr>
        <w:t xml:space="preserve">di, bandingkan dengan langkah 1 </w:t>
      </w:r>
      <w:r w:rsidR="00EC3366" w:rsidRPr="00CC6AD9">
        <w:rPr>
          <w:rFonts w:ascii="Arial" w:hAnsi="Arial" w:cs="Arial"/>
          <w:sz w:val="22"/>
          <w:szCs w:val="22"/>
        </w:rPr>
        <w:t>(kolom 2)</w:t>
      </w:r>
      <w:r w:rsidR="000E39CA" w:rsidRPr="00CC6AD9">
        <w:rPr>
          <w:rFonts w:ascii="Arial" w:hAnsi="Arial" w:cs="Arial"/>
          <w:sz w:val="22"/>
          <w:szCs w:val="22"/>
        </w:rPr>
        <w:t>.</w:t>
      </w:r>
    </w:p>
    <w:p w:rsidR="00EC3366" w:rsidRPr="00CC6AD9" w:rsidRDefault="00B17A00" w:rsidP="008A6D0F">
      <w:pPr>
        <w:numPr>
          <w:ilvl w:val="0"/>
          <w:numId w:val="73"/>
        </w:numPr>
        <w:tabs>
          <w:tab w:val="clear" w:pos="1440"/>
        </w:tabs>
        <w:spacing w:line="360" w:lineRule="auto"/>
        <w:ind w:left="1560" w:hanging="426"/>
        <w:jc w:val="both"/>
        <w:rPr>
          <w:rFonts w:ascii="Arial" w:hAnsi="Arial" w:cs="Arial"/>
          <w:sz w:val="22"/>
          <w:szCs w:val="22"/>
        </w:rPr>
      </w:pPr>
      <w:r w:rsidRPr="00CC6AD9">
        <w:rPr>
          <w:rFonts w:ascii="Arial" w:hAnsi="Arial" w:cs="Arial"/>
          <w:sz w:val="22"/>
          <w:szCs w:val="22"/>
        </w:rPr>
        <w:t>Bandi</w:t>
      </w:r>
      <w:r w:rsidR="00EC3366" w:rsidRPr="00CC6AD9">
        <w:rPr>
          <w:rFonts w:ascii="Arial" w:hAnsi="Arial" w:cs="Arial"/>
          <w:sz w:val="22"/>
          <w:szCs w:val="22"/>
        </w:rPr>
        <w:t>ngkan dua proses apakah ada perbedaan, apa sebagai masalah? Catat pada kolom yang telah disediakan (kolom 3)</w:t>
      </w:r>
      <w:r w:rsidR="000E39CA" w:rsidRPr="00CC6AD9">
        <w:rPr>
          <w:rFonts w:ascii="Arial" w:hAnsi="Arial" w:cs="Arial"/>
          <w:sz w:val="22"/>
          <w:szCs w:val="22"/>
        </w:rPr>
        <w:t>.</w:t>
      </w:r>
    </w:p>
    <w:p w:rsidR="00422644" w:rsidRPr="00B17A00" w:rsidRDefault="00B17A00" w:rsidP="008A6D0F">
      <w:pPr>
        <w:numPr>
          <w:ilvl w:val="0"/>
          <w:numId w:val="73"/>
        </w:numPr>
        <w:tabs>
          <w:tab w:val="clear" w:pos="1440"/>
        </w:tabs>
        <w:spacing w:line="360" w:lineRule="auto"/>
        <w:ind w:left="1560" w:hanging="426"/>
        <w:jc w:val="both"/>
        <w:rPr>
          <w:rFonts w:ascii="Arial" w:hAnsi="Arial" w:cs="Arial"/>
          <w:sz w:val="22"/>
          <w:szCs w:val="22"/>
          <w:lang w:val="id-ID"/>
        </w:rPr>
      </w:pPr>
      <w:r w:rsidRPr="00CC6AD9">
        <w:rPr>
          <w:rFonts w:ascii="Arial" w:hAnsi="Arial" w:cs="Arial"/>
          <w:sz w:val="22"/>
          <w:szCs w:val="22"/>
        </w:rPr>
        <w:t>Catat akar masalah untuk perbaikan yang akan dimasukkan dalam rekomendasi.</w:t>
      </w:r>
    </w:p>
    <w:p w:rsidR="00B17A00" w:rsidRPr="00CC6AD9" w:rsidRDefault="00B17A00" w:rsidP="00B17A00">
      <w:pPr>
        <w:spacing w:line="360" w:lineRule="auto"/>
        <w:jc w:val="both"/>
        <w:rPr>
          <w:rFonts w:ascii="Arial" w:hAnsi="Arial" w:cs="Arial"/>
          <w:sz w:val="22"/>
          <w:szCs w:val="22"/>
          <w:lang w:val="id-ID"/>
        </w:rPr>
      </w:pPr>
    </w:p>
    <w:tbl>
      <w:tblPr>
        <w:tblpPr w:leftFromText="180" w:rightFromText="180" w:vertAnchor="text" w:horzAnchor="page" w:tblpX="2227" w:tblpY="32"/>
        <w:tblW w:w="8653" w:type="dxa"/>
        <w:tblLayout w:type="fixed"/>
        <w:tblCellMar>
          <w:left w:w="0" w:type="dxa"/>
          <w:right w:w="0" w:type="dxa"/>
        </w:tblCellMar>
        <w:tblLook w:val="01E0" w:firstRow="1" w:lastRow="1" w:firstColumn="1" w:lastColumn="1" w:noHBand="0" w:noVBand="0"/>
      </w:tblPr>
      <w:tblGrid>
        <w:gridCol w:w="2987"/>
        <w:gridCol w:w="2723"/>
        <w:gridCol w:w="2943"/>
      </w:tblGrid>
      <w:tr w:rsidR="009D4B88" w:rsidRPr="00CC6AD9" w:rsidTr="00B17A00">
        <w:trPr>
          <w:trHeight w:hRule="exact" w:val="716"/>
        </w:trPr>
        <w:tc>
          <w:tcPr>
            <w:tcW w:w="2987" w:type="dxa"/>
            <w:tcBorders>
              <w:top w:val="single" w:sz="5" w:space="0" w:color="000000"/>
              <w:left w:val="single" w:sz="5" w:space="0" w:color="000000"/>
              <w:bottom w:val="single" w:sz="4" w:space="0" w:color="000000"/>
              <w:right w:val="single" w:sz="5" w:space="0" w:color="000000"/>
            </w:tcBorders>
            <w:shd w:val="clear" w:color="auto" w:fill="92CDDC"/>
          </w:tcPr>
          <w:p w:rsidR="009D4B88" w:rsidRPr="00CC6AD9" w:rsidRDefault="00B17A00" w:rsidP="00B17A00">
            <w:pPr>
              <w:spacing w:before="60" w:line="276" w:lineRule="auto"/>
              <w:ind w:left="148" w:right="122" w:firstLine="2"/>
              <w:jc w:val="center"/>
              <w:rPr>
                <w:rFonts w:ascii="Arial" w:eastAsia="Calibri" w:hAnsi="Arial" w:cs="Arial"/>
                <w:sz w:val="22"/>
                <w:szCs w:val="22"/>
                <w:lang w:val="id-ID"/>
              </w:rPr>
            </w:pPr>
            <w:r w:rsidRPr="00CC6AD9">
              <w:rPr>
                <w:rFonts w:ascii="Arial" w:eastAsia="Calibri" w:hAnsi="Arial" w:cs="Arial"/>
                <w:spacing w:val="4"/>
                <w:sz w:val="22"/>
                <w:szCs w:val="22"/>
              </w:rPr>
              <w:t>P</w:t>
            </w:r>
            <w:r w:rsidRPr="00CC6AD9">
              <w:rPr>
                <w:rFonts w:ascii="Arial" w:eastAsia="Calibri" w:hAnsi="Arial" w:cs="Arial"/>
                <w:sz w:val="22"/>
                <w:szCs w:val="22"/>
              </w:rPr>
              <w:t>r</w:t>
            </w:r>
            <w:r w:rsidRPr="00CC6AD9">
              <w:rPr>
                <w:rFonts w:ascii="Arial" w:eastAsia="Calibri" w:hAnsi="Arial" w:cs="Arial"/>
                <w:spacing w:val="1"/>
                <w:sz w:val="22"/>
                <w:szCs w:val="22"/>
              </w:rPr>
              <w:t>o</w:t>
            </w:r>
            <w:r w:rsidRPr="00CC6AD9">
              <w:rPr>
                <w:rFonts w:ascii="Arial" w:eastAsia="Calibri" w:hAnsi="Arial" w:cs="Arial"/>
                <w:spacing w:val="-2"/>
                <w:sz w:val="22"/>
                <w:szCs w:val="22"/>
              </w:rPr>
              <w:t>s</w:t>
            </w:r>
            <w:r w:rsidRPr="00CC6AD9">
              <w:rPr>
                <w:rFonts w:ascii="Arial" w:eastAsia="Calibri" w:hAnsi="Arial" w:cs="Arial"/>
                <w:sz w:val="22"/>
                <w:szCs w:val="22"/>
              </w:rPr>
              <w:t>e</w:t>
            </w:r>
            <w:r w:rsidRPr="00CC6AD9">
              <w:rPr>
                <w:rFonts w:ascii="Arial" w:eastAsia="Calibri" w:hAnsi="Arial" w:cs="Arial"/>
                <w:spacing w:val="2"/>
                <w:sz w:val="22"/>
                <w:szCs w:val="22"/>
              </w:rPr>
              <w:t>d</w:t>
            </w:r>
            <w:r w:rsidRPr="00CC6AD9">
              <w:rPr>
                <w:rFonts w:ascii="Arial" w:eastAsia="Calibri" w:hAnsi="Arial" w:cs="Arial"/>
                <w:spacing w:val="-2"/>
                <w:sz w:val="22"/>
                <w:szCs w:val="22"/>
              </w:rPr>
              <w:t>u</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Pr>
                <w:rFonts w:ascii="Arial" w:eastAsia="Calibri" w:hAnsi="Arial" w:cs="Arial"/>
                <w:sz w:val="22"/>
                <w:szCs w:val="22"/>
                <w:lang w:val="en-ID"/>
              </w:rPr>
              <w:t xml:space="preserve"> </w:t>
            </w:r>
            <w:r w:rsidRPr="00CC6AD9">
              <w:rPr>
                <w:rFonts w:ascii="Arial" w:eastAsia="Calibri" w:hAnsi="Arial" w:cs="Arial"/>
                <w:spacing w:val="-1"/>
                <w:w w:val="103"/>
                <w:sz w:val="22"/>
                <w:szCs w:val="22"/>
              </w:rPr>
              <w:t>N</w:t>
            </w:r>
            <w:r w:rsidRPr="00CC6AD9">
              <w:rPr>
                <w:rFonts w:ascii="Arial" w:eastAsia="Calibri" w:hAnsi="Arial" w:cs="Arial"/>
                <w:spacing w:val="1"/>
                <w:w w:val="103"/>
                <w:sz w:val="22"/>
                <w:szCs w:val="22"/>
              </w:rPr>
              <w:t>o</w:t>
            </w:r>
            <w:r w:rsidRPr="00CC6AD9">
              <w:rPr>
                <w:rFonts w:ascii="Arial" w:eastAsia="Calibri" w:hAnsi="Arial" w:cs="Arial"/>
                <w:spacing w:val="3"/>
                <w:w w:val="103"/>
                <w:sz w:val="22"/>
                <w:szCs w:val="22"/>
              </w:rPr>
              <w:t>r</w:t>
            </w:r>
            <w:r w:rsidRPr="00CC6AD9">
              <w:rPr>
                <w:rFonts w:ascii="Arial" w:eastAsia="Calibri" w:hAnsi="Arial" w:cs="Arial"/>
                <w:w w:val="103"/>
                <w:sz w:val="22"/>
                <w:szCs w:val="22"/>
              </w:rPr>
              <w:t>mal</w:t>
            </w:r>
            <w:r w:rsidRPr="00CC6AD9">
              <w:rPr>
                <w:rFonts w:ascii="Arial" w:eastAsia="Calibri" w:hAnsi="Arial" w:cs="Arial"/>
                <w:w w:val="103"/>
                <w:sz w:val="22"/>
                <w:szCs w:val="22"/>
                <w:lang w:val="id-ID"/>
              </w:rPr>
              <w:t xml:space="preserve"> </w:t>
            </w:r>
            <w:r w:rsidRPr="00CC6AD9">
              <w:rPr>
                <w:rFonts w:ascii="Arial" w:eastAsia="Calibri" w:hAnsi="Arial" w:cs="Arial"/>
                <w:spacing w:val="2"/>
                <w:w w:val="103"/>
                <w:sz w:val="22"/>
                <w:szCs w:val="22"/>
              </w:rPr>
              <w:t>(</w:t>
            </w:r>
            <w:r w:rsidRPr="00CC6AD9">
              <w:rPr>
                <w:rFonts w:ascii="Arial" w:eastAsia="Calibri" w:hAnsi="Arial" w:cs="Arial"/>
                <w:spacing w:val="-2"/>
                <w:w w:val="103"/>
                <w:sz w:val="22"/>
                <w:szCs w:val="22"/>
              </w:rPr>
              <w:t>S</w:t>
            </w:r>
            <w:r>
              <w:rPr>
                <w:rFonts w:ascii="Arial" w:eastAsia="Calibri" w:hAnsi="Arial" w:cs="Arial"/>
                <w:spacing w:val="1"/>
                <w:w w:val="103"/>
                <w:sz w:val="22"/>
                <w:szCs w:val="22"/>
              </w:rPr>
              <w:t>PO</w:t>
            </w:r>
            <w:r w:rsidRPr="00CC6AD9">
              <w:rPr>
                <w:rFonts w:ascii="Arial" w:eastAsia="Calibri" w:hAnsi="Arial" w:cs="Arial"/>
                <w:w w:val="103"/>
                <w:sz w:val="22"/>
                <w:szCs w:val="22"/>
              </w:rPr>
              <w:t>)</w:t>
            </w:r>
          </w:p>
        </w:tc>
        <w:tc>
          <w:tcPr>
            <w:tcW w:w="2723" w:type="dxa"/>
            <w:tcBorders>
              <w:top w:val="single" w:sz="5" w:space="0" w:color="000000"/>
              <w:left w:val="single" w:sz="5" w:space="0" w:color="000000"/>
              <w:bottom w:val="single" w:sz="4" w:space="0" w:color="000000"/>
              <w:right w:val="single" w:sz="4" w:space="0" w:color="000000"/>
            </w:tcBorders>
            <w:shd w:val="clear" w:color="auto" w:fill="92CDDC"/>
          </w:tcPr>
          <w:p w:rsidR="009D4B88" w:rsidRPr="00CC6AD9" w:rsidRDefault="00B17A00" w:rsidP="00B17A00">
            <w:pPr>
              <w:spacing w:before="60" w:line="276" w:lineRule="auto"/>
              <w:ind w:left="138" w:right="160"/>
              <w:jc w:val="center"/>
              <w:rPr>
                <w:rFonts w:ascii="Arial" w:eastAsia="Calibri" w:hAnsi="Arial" w:cs="Arial"/>
                <w:sz w:val="22"/>
                <w:szCs w:val="22"/>
              </w:rPr>
            </w:pPr>
            <w:r w:rsidRPr="00CC6AD9">
              <w:rPr>
                <w:rFonts w:ascii="Arial" w:eastAsia="Calibri" w:hAnsi="Arial" w:cs="Arial"/>
                <w:spacing w:val="1"/>
                <w:sz w:val="22"/>
                <w:szCs w:val="22"/>
              </w:rPr>
              <w:t>P</w:t>
            </w:r>
            <w:r w:rsidRPr="00CC6AD9">
              <w:rPr>
                <w:rFonts w:ascii="Arial" w:eastAsia="Calibri" w:hAnsi="Arial" w:cs="Arial"/>
                <w:sz w:val="22"/>
                <w:szCs w:val="22"/>
              </w:rPr>
              <w:t>r</w:t>
            </w:r>
            <w:r w:rsidRPr="00CC6AD9">
              <w:rPr>
                <w:rFonts w:ascii="Arial" w:eastAsia="Calibri" w:hAnsi="Arial" w:cs="Arial"/>
                <w:spacing w:val="1"/>
                <w:sz w:val="22"/>
                <w:szCs w:val="22"/>
              </w:rPr>
              <w:t>os</w:t>
            </w:r>
            <w:r w:rsidRPr="00CC6AD9">
              <w:rPr>
                <w:rFonts w:ascii="Arial" w:eastAsia="Calibri" w:hAnsi="Arial" w:cs="Arial"/>
                <w:spacing w:val="-2"/>
                <w:sz w:val="22"/>
                <w:szCs w:val="22"/>
              </w:rPr>
              <w:t>e</w:t>
            </w:r>
            <w:r w:rsidRPr="00CC6AD9">
              <w:rPr>
                <w:rFonts w:ascii="Arial" w:eastAsia="Calibri" w:hAnsi="Arial" w:cs="Arial"/>
                <w:spacing w:val="2"/>
                <w:sz w:val="22"/>
                <w:szCs w:val="22"/>
              </w:rPr>
              <w:t>d</w:t>
            </w:r>
            <w:r w:rsidRPr="00CC6AD9">
              <w:rPr>
                <w:rFonts w:ascii="Arial" w:eastAsia="Calibri" w:hAnsi="Arial" w:cs="Arial"/>
                <w:sz w:val="22"/>
                <w:szCs w:val="22"/>
              </w:rPr>
              <w:t>ur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D</w:t>
            </w:r>
            <w:r w:rsidRPr="00CC6AD9">
              <w:rPr>
                <w:rFonts w:ascii="Arial" w:eastAsia="Calibri" w:hAnsi="Arial" w:cs="Arial"/>
                <w:spacing w:val="1"/>
                <w:w w:val="104"/>
                <w:sz w:val="22"/>
                <w:szCs w:val="22"/>
              </w:rPr>
              <w:t>i</w:t>
            </w:r>
            <w:r w:rsidRPr="00CC6AD9">
              <w:rPr>
                <w:rFonts w:ascii="Arial" w:eastAsia="Calibri" w:hAnsi="Arial" w:cs="Arial"/>
                <w:spacing w:val="3"/>
                <w:w w:val="103"/>
                <w:sz w:val="22"/>
                <w:szCs w:val="22"/>
              </w:rPr>
              <w:t>l</w:t>
            </w:r>
            <w:r w:rsidRPr="00CC6AD9">
              <w:rPr>
                <w:rFonts w:ascii="Arial" w:eastAsia="Calibri" w:hAnsi="Arial" w:cs="Arial"/>
                <w:w w:val="103"/>
                <w:sz w:val="22"/>
                <w:szCs w:val="22"/>
              </w:rPr>
              <w:t>a</w:t>
            </w:r>
            <w:r w:rsidRPr="00CC6AD9">
              <w:rPr>
                <w:rFonts w:ascii="Arial" w:eastAsia="Calibri" w:hAnsi="Arial" w:cs="Arial"/>
                <w:spacing w:val="1"/>
                <w:w w:val="103"/>
                <w:sz w:val="22"/>
                <w:szCs w:val="22"/>
              </w:rPr>
              <w:t>k</w:t>
            </w:r>
            <w:r w:rsidRPr="00CC6AD9">
              <w:rPr>
                <w:rFonts w:ascii="Arial" w:eastAsia="Calibri" w:hAnsi="Arial" w:cs="Arial"/>
                <w:w w:val="103"/>
                <w:sz w:val="22"/>
                <w:szCs w:val="22"/>
              </w:rPr>
              <w:t>u</w:t>
            </w:r>
            <w:r w:rsidRPr="00CC6AD9">
              <w:rPr>
                <w:rFonts w:ascii="Arial" w:eastAsia="Calibri" w:hAnsi="Arial" w:cs="Arial"/>
                <w:spacing w:val="1"/>
                <w:w w:val="103"/>
                <w:sz w:val="22"/>
                <w:szCs w:val="22"/>
              </w:rPr>
              <w:t>k</w:t>
            </w:r>
            <w:r w:rsidRPr="00CC6AD9">
              <w:rPr>
                <w:rFonts w:ascii="Arial" w:eastAsia="Calibri" w:hAnsi="Arial" w:cs="Arial"/>
                <w:spacing w:val="2"/>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2"/>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w w:val="104"/>
                <w:sz w:val="22"/>
                <w:szCs w:val="22"/>
              </w:rPr>
              <w:t>I</w:t>
            </w:r>
            <w:r w:rsidRPr="00CC6AD9">
              <w:rPr>
                <w:rFonts w:ascii="Arial" w:eastAsia="Calibri" w:hAnsi="Arial" w:cs="Arial"/>
                <w:spacing w:val="-1"/>
                <w:w w:val="103"/>
                <w:sz w:val="22"/>
                <w:szCs w:val="22"/>
              </w:rPr>
              <w:t>n</w:t>
            </w:r>
            <w:r w:rsidRPr="00CC6AD9">
              <w:rPr>
                <w:rFonts w:ascii="Arial" w:eastAsia="Calibri" w:hAnsi="Arial" w:cs="Arial"/>
                <w:spacing w:val="-2"/>
                <w:w w:val="103"/>
                <w:sz w:val="22"/>
                <w:szCs w:val="22"/>
              </w:rPr>
              <w:t>s</w:t>
            </w:r>
            <w:r w:rsidRPr="00CC6AD9">
              <w:rPr>
                <w:rFonts w:ascii="Arial" w:eastAsia="Calibri" w:hAnsi="Arial" w:cs="Arial"/>
                <w:spacing w:val="3"/>
                <w:w w:val="104"/>
                <w:sz w:val="22"/>
                <w:szCs w:val="22"/>
              </w:rPr>
              <w:t>i</w:t>
            </w:r>
            <w:r w:rsidRPr="00CC6AD9">
              <w:rPr>
                <w:rFonts w:ascii="Arial" w:eastAsia="Calibri" w:hAnsi="Arial" w:cs="Arial"/>
                <w:w w:val="103"/>
                <w:sz w:val="22"/>
                <w:szCs w:val="22"/>
              </w:rPr>
              <w:t>den</w:t>
            </w:r>
          </w:p>
        </w:tc>
        <w:tc>
          <w:tcPr>
            <w:tcW w:w="2943" w:type="dxa"/>
            <w:tcBorders>
              <w:top w:val="single" w:sz="5" w:space="0" w:color="000000"/>
              <w:left w:val="single" w:sz="4" w:space="0" w:color="000000"/>
              <w:bottom w:val="single" w:sz="4" w:space="0" w:color="000000"/>
              <w:right w:val="single" w:sz="5" w:space="0" w:color="000000"/>
            </w:tcBorders>
            <w:shd w:val="clear" w:color="auto" w:fill="92CDDC"/>
          </w:tcPr>
          <w:p w:rsidR="009D4B88" w:rsidRPr="00CC6AD9" w:rsidRDefault="00B17A00" w:rsidP="00B17A00">
            <w:pPr>
              <w:spacing w:before="60" w:line="276" w:lineRule="auto"/>
              <w:ind w:left="105" w:right="70" w:firstLine="3"/>
              <w:jc w:val="center"/>
              <w:rPr>
                <w:rFonts w:ascii="Arial" w:eastAsia="Calibri" w:hAnsi="Arial" w:cs="Arial"/>
                <w:sz w:val="22"/>
                <w:szCs w:val="22"/>
              </w:rPr>
            </w:pPr>
            <w:r w:rsidRPr="00CC6AD9">
              <w:rPr>
                <w:rFonts w:ascii="Arial" w:eastAsia="Calibri" w:hAnsi="Arial" w:cs="Arial"/>
                <w:sz w:val="22"/>
                <w:szCs w:val="22"/>
              </w:rPr>
              <w:t>A</w:t>
            </w:r>
            <w:r w:rsidRPr="00CC6AD9">
              <w:rPr>
                <w:rFonts w:ascii="Arial" w:eastAsia="Calibri" w:hAnsi="Arial" w:cs="Arial"/>
                <w:spacing w:val="4"/>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z w:val="22"/>
                <w:szCs w:val="22"/>
              </w:rPr>
              <w:t>er</w:t>
            </w:r>
            <w:r w:rsidRPr="00CC6AD9">
              <w:rPr>
                <w:rFonts w:ascii="Arial" w:eastAsia="Calibri" w:hAnsi="Arial" w:cs="Arial"/>
                <w:spacing w:val="2"/>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B</w:t>
            </w:r>
            <w:r w:rsidRPr="00CC6AD9">
              <w:rPr>
                <w:rFonts w:ascii="Arial" w:eastAsia="Calibri" w:hAnsi="Arial" w:cs="Arial"/>
                <w:w w:val="103"/>
                <w:sz w:val="22"/>
                <w:szCs w:val="22"/>
              </w:rPr>
              <w:t>u</w:t>
            </w:r>
            <w:r w:rsidRPr="00CC6AD9">
              <w:rPr>
                <w:rFonts w:ascii="Arial" w:eastAsia="Calibri" w:hAnsi="Arial" w:cs="Arial"/>
                <w:spacing w:val="1"/>
                <w:w w:val="103"/>
                <w:sz w:val="22"/>
                <w:szCs w:val="22"/>
              </w:rPr>
              <w:t>kt</w:t>
            </w:r>
            <w:r w:rsidRPr="00CC6AD9">
              <w:rPr>
                <w:rFonts w:ascii="Arial" w:eastAsia="Calibri" w:hAnsi="Arial" w:cs="Arial"/>
                <w:w w:val="104"/>
                <w:sz w:val="22"/>
                <w:szCs w:val="22"/>
              </w:rPr>
              <w:t xml:space="preserve">i </w:t>
            </w:r>
            <w:r w:rsidRPr="00CC6AD9">
              <w:rPr>
                <w:rFonts w:ascii="Arial" w:eastAsia="Calibri" w:hAnsi="Arial" w:cs="Arial"/>
                <w:spacing w:val="1"/>
                <w:sz w:val="22"/>
                <w:szCs w:val="22"/>
              </w:rPr>
              <w:t>P</w:t>
            </w:r>
            <w:r w:rsidRPr="00CC6AD9">
              <w:rPr>
                <w:rFonts w:ascii="Arial" w:eastAsia="Calibri" w:hAnsi="Arial" w:cs="Arial"/>
                <w:sz w:val="22"/>
                <w:szCs w:val="22"/>
              </w:rPr>
              <w:t>eru</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2"/>
                <w:sz w:val="22"/>
                <w:szCs w:val="22"/>
              </w:rPr>
              <w:t>h</w:t>
            </w:r>
            <w:r w:rsidRPr="00CC6AD9">
              <w:rPr>
                <w:rFonts w:ascii="Arial" w:eastAsia="Calibri" w:hAnsi="Arial" w:cs="Arial"/>
                <w:sz w:val="22"/>
                <w:szCs w:val="22"/>
              </w:rPr>
              <w:t>an Da</w:t>
            </w:r>
            <w:r w:rsidRPr="00CC6AD9">
              <w:rPr>
                <w:rFonts w:ascii="Arial" w:eastAsia="Calibri" w:hAnsi="Arial" w:cs="Arial"/>
                <w:spacing w:val="3"/>
                <w:sz w:val="22"/>
                <w:szCs w:val="22"/>
              </w:rPr>
              <w:t>l</w:t>
            </w:r>
            <w:r w:rsidRPr="00CC6AD9">
              <w:rPr>
                <w:rFonts w:ascii="Arial" w:eastAsia="Calibri" w:hAnsi="Arial" w:cs="Arial"/>
                <w:spacing w:val="2"/>
                <w:sz w:val="22"/>
                <w:szCs w:val="22"/>
              </w:rPr>
              <w:t>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P</w:t>
            </w:r>
            <w:r w:rsidRPr="00CC6AD9">
              <w:rPr>
                <w:rFonts w:ascii="Arial" w:eastAsia="Calibri" w:hAnsi="Arial" w:cs="Arial"/>
                <w:spacing w:val="3"/>
                <w:w w:val="103"/>
                <w:sz w:val="22"/>
                <w:szCs w:val="22"/>
              </w:rPr>
              <w:t>r</w:t>
            </w:r>
            <w:r w:rsidRPr="00CC6AD9">
              <w:rPr>
                <w:rFonts w:ascii="Arial" w:eastAsia="Calibri" w:hAnsi="Arial" w:cs="Arial"/>
                <w:spacing w:val="-2"/>
                <w:w w:val="103"/>
                <w:sz w:val="22"/>
                <w:szCs w:val="22"/>
              </w:rPr>
              <w:t>o</w:t>
            </w:r>
            <w:r w:rsidRPr="00CC6AD9">
              <w:rPr>
                <w:rFonts w:ascii="Arial" w:eastAsia="Calibri" w:hAnsi="Arial" w:cs="Arial"/>
                <w:spacing w:val="1"/>
                <w:w w:val="103"/>
                <w:sz w:val="22"/>
                <w:szCs w:val="22"/>
              </w:rPr>
              <w:t>s</w:t>
            </w:r>
            <w:r w:rsidRPr="00CC6AD9">
              <w:rPr>
                <w:rFonts w:ascii="Arial" w:eastAsia="Calibri" w:hAnsi="Arial" w:cs="Arial"/>
                <w:w w:val="103"/>
                <w:sz w:val="22"/>
                <w:szCs w:val="22"/>
              </w:rPr>
              <w:t>es</w:t>
            </w:r>
          </w:p>
        </w:tc>
      </w:tr>
      <w:tr w:rsidR="009D4B88" w:rsidRPr="00CC6AD9" w:rsidTr="00B17A00">
        <w:trPr>
          <w:trHeight w:hRule="exact" w:val="1009"/>
        </w:trPr>
        <w:tc>
          <w:tcPr>
            <w:tcW w:w="2987" w:type="dxa"/>
            <w:tcBorders>
              <w:top w:val="single" w:sz="4" w:space="0" w:color="000000"/>
              <w:left w:val="single" w:sz="5" w:space="0" w:color="000000"/>
              <w:bottom w:val="single" w:sz="5" w:space="0" w:color="000000"/>
              <w:right w:val="single" w:sz="5" w:space="0" w:color="000000"/>
            </w:tcBorders>
          </w:tcPr>
          <w:p w:rsidR="009D4B88" w:rsidRPr="00CC6AD9" w:rsidRDefault="009D4B88" w:rsidP="00B17A00">
            <w:pPr>
              <w:spacing w:before="60" w:line="276" w:lineRule="auto"/>
              <w:ind w:left="95" w:right="61"/>
              <w:rPr>
                <w:rFonts w:ascii="Arial" w:eastAsia="Calibri" w:hAnsi="Arial" w:cs="Arial"/>
                <w:sz w:val="22"/>
                <w:szCs w:val="22"/>
              </w:rPr>
            </w:pPr>
            <w:r w:rsidRPr="00CC6AD9">
              <w:rPr>
                <w:rFonts w:ascii="Arial" w:eastAsia="Calibri" w:hAnsi="Arial" w:cs="Arial"/>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rmin</w:t>
            </w:r>
            <w:r w:rsidRPr="00CC6AD9">
              <w:rPr>
                <w:rFonts w:ascii="Arial" w:eastAsia="Calibri" w:hAnsi="Arial" w:cs="Arial"/>
                <w:spacing w:val="5"/>
                <w:sz w:val="22"/>
                <w:szCs w:val="22"/>
              </w:rPr>
              <w:t>t</w:t>
            </w:r>
            <w:r w:rsidRPr="00CC6AD9">
              <w:rPr>
                <w:rFonts w:ascii="Arial" w:eastAsia="Calibri" w:hAnsi="Arial" w:cs="Arial"/>
                <w:spacing w:val="-1"/>
                <w:sz w:val="22"/>
                <w:szCs w:val="22"/>
              </w:rPr>
              <w:t>aa</w:t>
            </w:r>
            <w:r w:rsidRPr="00CC6AD9">
              <w:rPr>
                <w:rFonts w:ascii="Arial" w:eastAsia="Calibri" w:hAnsi="Arial" w:cs="Arial"/>
                <w:sz w:val="22"/>
                <w:szCs w:val="22"/>
              </w:rPr>
              <w:t xml:space="preserve">n </w:t>
            </w:r>
            <w:r w:rsidRPr="00CC6AD9">
              <w:rPr>
                <w:rFonts w:ascii="Arial" w:eastAsia="Calibri" w:hAnsi="Arial" w:cs="Arial"/>
                <w:spacing w:val="3"/>
                <w:sz w:val="22"/>
                <w:szCs w:val="22"/>
              </w:rPr>
              <w:t>f</w:t>
            </w:r>
            <w:r w:rsidRPr="00CC6AD9">
              <w:rPr>
                <w:rFonts w:ascii="Arial" w:eastAsia="Calibri" w:hAnsi="Arial" w:cs="Arial"/>
                <w:sz w:val="22"/>
                <w:szCs w:val="22"/>
              </w:rPr>
              <w:t>o</w:t>
            </w:r>
            <w:r w:rsidRPr="00CC6AD9">
              <w:rPr>
                <w:rFonts w:ascii="Arial" w:eastAsia="Calibri" w:hAnsi="Arial" w:cs="Arial"/>
                <w:spacing w:val="2"/>
                <w:sz w:val="22"/>
                <w:szCs w:val="22"/>
              </w:rPr>
              <w:t>t</w:t>
            </w:r>
            <w:r w:rsidRPr="00CC6AD9">
              <w:rPr>
                <w:rFonts w:ascii="Arial" w:eastAsia="Calibri" w:hAnsi="Arial" w:cs="Arial"/>
                <w:sz w:val="22"/>
                <w:szCs w:val="22"/>
              </w:rPr>
              <w:t xml:space="preserve">o </w:t>
            </w:r>
            <w:r w:rsidRPr="00CC6AD9">
              <w:rPr>
                <w:rFonts w:ascii="Arial" w:eastAsia="Calibri" w:hAnsi="Arial" w:cs="Arial"/>
                <w:w w:val="103"/>
                <w:sz w:val="22"/>
                <w:szCs w:val="22"/>
              </w:rPr>
              <w:t>h</w:t>
            </w:r>
            <w:r w:rsidRPr="00CC6AD9">
              <w:rPr>
                <w:rFonts w:ascii="Arial" w:eastAsia="Calibri" w:hAnsi="Arial" w:cs="Arial"/>
                <w:spacing w:val="-1"/>
                <w:w w:val="103"/>
                <w:sz w:val="22"/>
                <w:szCs w:val="22"/>
              </w:rPr>
              <w:t>a</w:t>
            </w:r>
            <w:r w:rsidRPr="00CC6AD9">
              <w:rPr>
                <w:rFonts w:ascii="Arial" w:eastAsia="Calibri" w:hAnsi="Arial" w:cs="Arial"/>
                <w:w w:val="103"/>
                <w:sz w:val="22"/>
                <w:szCs w:val="22"/>
              </w:rPr>
              <w:t>r</w:t>
            </w:r>
            <w:r w:rsidRPr="00CC6AD9">
              <w:rPr>
                <w:rFonts w:ascii="Arial" w:eastAsia="Calibri" w:hAnsi="Arial" w:cs="Arial"/>
                <w:spacing w:val="3"/>
                <w:w w:val="103"/>
                <w:sz w:val="22"/>
                <w:szCs w:val="22"/>
              </w:rPr>
              <w:t>u</w:t>
            </w:r>
            <w:r w:rsidRPr="00CC6AD9">
              <w:rPr>
                <w:rFonts w:ascii="Arial" w:eastAsia="Calibri" w:hAnsi="Arial" w:cs="Arial"/>
                <w:w w:val="103"/>
                <w:sz w:val="22"/>
                <w:szCs w:val="22"/>
              </w:rPr>
              <w:t>s</w:t>
            </w:r>
            <w:r w:rsidRPr="00CC6AD9">
              <w:rPr>
                <w:rFonts w:ascii="Arial" w:eastAsia="Calibri" w:hAnsi="Arial" w:cs="Arial"/>
                <w:w w:val="103"/>
                <w:sz w:val="22"/>
                <w:szCs w:val="22"/>
                <w:lang w:val="id-ID"/>
              </w:rPr>
              <w:t xml:space="preserve"> </w:t>
            </w:r>
            <w:r w:rsidRPr="00CC6AD9">
              <w:rPr>
                <w:rFonts w:ascii="Arial" w:eastAsia="Calibri" w:hAnsi="Arial" w:cs="Arial"/>
                <w:sz w:val="22"/>
                <w:szCs w:val="22"/>
              </w:rPr>
              <w:t>di</w:t>
            </w:r>
            <w:r w:rsidRPr="00CC6AD9">
              <w:rPr>
                <w:rFonts w:ascii="Arial" w:eastAsia="Calibri" w:hAnsi="Arial" w:cs="Arial"/>
                <w:spacing w:val="1"/>
                <w:sz w:val="22"/>
                <w:szCs w:val="22"/>
              </w:rPr>
              <w:t>se</w:t>
            </w:r>
            <w:r w:rsidRPr="00CC6AD9">
              <w:rPr>
                <w:rFonts w:ascii="Arial" w:eastAsia="Calibri" w:hAnsi="Arial" w:cs="Arial"/>
                <w:sz w:val="22"/>
                <w:szCs w:val="22"/>
              </w:rPr>
              <w:t>rt</w:t>
            </w:r>
            <w:r w:rsidRPr="00CC6AD9">
              <w:rPr>
                <w:rFonts w:ascii="Arial" w:eastAsia="Calibri" w:hAnsi="Arial" w:cs="Arial"/>
                <w:spacing w:val="-1"/>
                <w:sz w:val="22"/>
                <w:szCs w:val="22"/>
              </w:rPr>
              <w:t>a</w:t>
            </w:r>
            <w:r w:rsidRPr="00CC6AD9">
              <w:rPr>
                <w:rFonts w:ascii="Arial" w:eastAsia="Calibri" w:hAnsi="Arial" w:cs="Arial"/>
                <w:sz w:val="22"/>
                <w:szCs w:val="22"/>
              </w:rPr>
              <w:t xml:space="preserve">i  </w:t>
            </w:r>
            <w:r w:rsidRPr="00CC6AD9">
              <w:rPr>
                <w:rFonts w:ascii="Arial" w:eastAsia="Calibri" w:hAnsi="Arial" w:cs="Arial"/>
                <w:spacing w:val="2"/>
                <w:sz w:val="22"/>
                <w:szCs w:val="22"/>
              </w:rPr>
              <w:t>k</w:t>
            </w:r>
            <w:r w:rsidRPr="00CC6AD9">
              <w:rPr>
                <w:rFonts w:ascii="Arial" w:eastAsia="Calibri" w:hAnsi="Arial" w:cs="Arial"/>
                <w:spacing w:val="1"/>
                <w:sz w:val="22"/>
                <w:szCs w:val="22"/>
              </w:rPr>
              <w:t>e</w:t>
            </w:r>
            <w:r w:rsidRPr="00CC6AD9">
              <w:rPr>
                <w:rFonts w:ascii="Arial" w:eastAsia="Calibri" w:hAnsi="Arial" w:cs="Arial"/>
                <w:sz w:val="22"/>
                <w:szCs w:val="22"/>
              </w:rPr>
              <w:t>t</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1"/>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 xml:space="preserve">n </w:t>
            </w:r>
            <w:r w:rsidRPr="00CC6AD9">
              <w:rPr>
                <w:rFonts w:ascii="Arial" w:eastAsia="Calibri" w:hAnsi="Arial" w:cs="Arial"/>
                <w:spacing w:val="-1"/>
                <w:w w:val="103"/>
                <w:sz w:val="22"/>
                <w:szCs w:val="22"/>
              </w:rPr>
              <w:t>k</w:t>
            </w:r>
            <w:r w:rsidRPr="00CC6AD9">
              <w:rPr>
                <w:rFonts w:ascii="Arial" w:eastAsia="Calibri" w:hAnsi="Arial" w:cs="Arial"/>
                <w:w w:val="104"/>
                <w:sz w:val="22"/>
                <w:szCs w:val="22"/>
              </w:rPr>
              <w:t>li</w:t>
            </w:r>
            <w:r w:rsidRPr="00CC6AD9">
              <w:rPr>
                <w:rFonts w:ascii="Arial" w:eastAsia="Calibri" w:hAnsi="Arial" w:cs="Arial"/>
                <w:w w:val="103"/>
                <w:sz w:val="22"/>
                <w:szCs w:val="22"/>
              </w:rPr>
              <w:t>n</w:t>
            </w:r>
            <w:r w:rsidRPr="00CC6AD9">
              <w:rPr>
                <w:rFonts w:ascii="Arial" w:eastAsia="Calibri" w:hAnsi="Arial" w:cs="Arial"/>
                <w:w w:val="104"/>
                <w:sz w:val="22"/>
                <w:szCs w:val="22"/>
              </w:rPr>
              <w:t>i</w:t>
            </w:r>
            <w:r w:rsidRPr="00CC6AD9">
              <w:rPr>
                <w:rFonts w:ascii="Arial" w:eastAsia="Calibri" w:hAnsi="Arial" w:cs="Arial"/>
                <w:w w:val="103"/>
                <w:sz w:val="22"/>
                <w:szCs w:val="22"/>
              </w:rPr>
              <w:t xml:space="preserve">s </w:t>
            </w:r>
            <w:r w:rsidRPr="00CC6AD9">
              <w:rPr>
                <w:rFonts w:ascii="Arial" w:eastAsia="Calibri" w:hAnsi="Arial" w:cs="Arial"/>
                <w:spacing w:val="2"/>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w w:val="104"/>
                <w:sz w:val="22"/>
                <w:szCs w:val="22"/>
              </w:rPr>
              <w:t>l</w:t>
            </w:r>
            <w:r w:rsidRPr="00CC6AD9">
              <w:rPr>
                <w:rFonts w:ascii="Arial" w:eastAsia="Calibri" w:hAnsi="Arial" w:cs="Arial"/>
                <w:spacing w:val="1"/>
                <w:w w:val="103"/>
                <w:sz w:val="22"/>
                <w:szCs w:val="22"/>
              </w:rPr>
              <w:t>e</w:t>
            </w:r>
            <w:r w:rsidRPr="00CC6AD9">
              <w:rPr>
                <w:rFonts w:ascii="Arial" w:eastAsia="Calibri" w:hAnsi="Arial" w:cs="Arial"/>
                <w:w w:val="103"/>
                <w:sz w:val="22"/>
                <w:szCs w:val="22"/>
              </w:rPr>
              <w:t>n</w:t>
            </w:r>
            <w:r w:rsidRPr="00CC6AD9">
              <w:rPr>
                <w:rFonts w:ascii="Arial" w:eastAsia="Calibri" w:hAnsi="Arial" w:cs="Arial"/>
                <w:spacing w:val="3"/>
                <w:w w:val="103"/>
                <w:sz w:val="22"/>
                <w:szCs w:val="22"/>
              </w:rPr>
              <w:t>g</w:t>
            </w:r>
            <w:r w:rsidRPr="00CC6AD9">
              <w:rPr>
                <w:rFonts w:ascii="Arial" w:eastAsia="Calibri" w:hAnsi="Arial" w:cs="Arial"/>
                <w:spacing w:val="-1"/>
                <w:w w:val="103"/>
                <w:sz w:val="22"/>
                <w:szCs w:val="22"/>
              </w:rPr>
              <w:t>ka</w:t>
            </w:r>
            <w:r w:rsidRPr="00CC6AD9">
              <w:rPr>
                <w:rFonts w:ascii="Arial" w:eastAsia="Calibri" w:hAnsi="Arial" w:cs="Arial"/>
                <w:w w:val="103"/>
                <w:sz w:val="22"/>
                <w:szCs w:val="22"/>
              </w:rPr>
              <w:t>p.</w:t>
            </w:r>
          </w:p>
        </w:tc>
        <w:tc>
          <w:tcPr>
            <w:tcW w:w="2723" w:type="dxa"/>
            <w:tcBorders>
              <w:top w:val="single" w:sz="4" w:space="0" w:color="000000"/>
              <w:left w:val="single" w:sz="5" w:space="0" w:color="000000"/>
              <w:bottom w:val="single" w:sz="5" w:space="0" w:color="000000"/>
              <w:right w:val="single" w:sz="4" w:space="0" w:color="000000"/>
            </w:tcBorders>
          </w:tcPr>
          <w:p w:rsidR="009D4B88" w:rsidRPr="00CC6AD9" w:rsidRDefault="009D4B88" w:rsidP="00B17A00">
            <w:pPr>
              <w:spacing w:before="60" w:line="276" w:lineRule="auto"/>
              <w:ind w:left="95" w:right="67"/>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pacing w:val="2"/>
                <w:sz w:val="22"/>
                <w:szCs w:val="22"/>
              </w:rPr>
              <w:t>r</w:t>
            </w:r>
            <w:r w:rsidRPr="00CC6AD9">
              <w:rPr>
                <w:rFonts w:ascii="Arial" w:eastAsia="Calibri" w:hAnsi="Arial" w:cs="Arial"/>
                <w:sz w:val="22"/>
                <w:szCs w:val="22"/>
              </w:rPr>
              <w:t>m</w:t>
            </w:r>
            <w:r w:rsidRPr="00CC6AD9">
              <w:rPr>
                <w:rFonts w:ascii="Arial" w:eastAsia="Calibri" w:hAnsi="Arial" w:cs="Arial"/>
                <w:spacing w:val="-2"/>
                <w:sz w:val="22"/>
                <w:szCs w:val="22"/>
              </w:rPr>
              <w:t>i</w:t>
            </w:r>
            <w:r w:rsidRPr="00CC6AD9">
              <w:rPr>
                <w:rFonts w:ascii="Arial" w:eastAsia="Calibri" w:hAnsi="Arial" w:cs="Arial"/>
                <w:spacing w:val="3"/>
                <w:sz w:val="22"/>
                <w:szCs w:val="22"/>
              </w:rPr>
              <w:t>n</w:t>
            </w:r>
            <w:r w:rsidRPr="00CC6AD9">
              <w:rPr>
                <w:rFonts w:ascii="Arial" w:eastAsia="Calibri" w:hAnsi="Arial" w:cs="Arial"/>
                <w:spacing w:val="2"/>
                <w:sz w:val="22"/>
                <w:szCs w:val="22"/>
              </w:rPr>
              <w:t>ta</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3"/>
                <w:sz w:val="22"/>
                <w:szCs w:val="22"/>
              </w:rPr>
              <w:t>f</w:t>
            </w:r>
            <w:r w:rsidRPr="00CC6AD9">
              <w:rPr>
                <w:rFonts w:ascii="Arial" w:eastAsia="Calibri" w:hAnsi="Arial" w:cs="Arial"/>
                <w:sz w:val="22"/>
                <w:szCs w:val="22"/>
              </w:rPr>
              <w:t>o</w:t>
            </w:r>
            <w:r w:rsidRPr="00CC6AD9">
              <w:rPr>
                <w:rFonts w:ascii="Arial" w:eastAsia="Calibri" w:hAnsi="Arial" w:cs="Arial"/>
                <w:spacing w:val="2"/>
                <w:sz w:val="22"/>
                <w:szCs w:val="22"/>
              </w:rPr>
              <w:t>t</w:t>
            </w:r>
            <w:r w:rsidRPr="00CC6AD9">
              <w:rPr>
                <w:rFonts w:ascii="Arial" w:eastAsia="Calibri" w:hAnsi="Arial" w:cs="Arial"/>
                <w:sz w:val="22"/>
                <w:szCs w:val="22"/>
              </w:rPr>
              <w:t>o  tid</w:t>
            </w:r>
            <w:r w:rsidRPr="00CC6AD9">
              <w:rPr>
                <w:rFonts w:ascii="Arial" w:eastAsia="Calibri" w:hAnsi="Arial" w:cs="Arial"/>
                <w:spacing w:val="2"/>
                <w:sz w:val="22"/>
                <w:szCs w:val="22"/>
              </w:rPr>
              <w:t>a</w:t>
            </w:r>
            <w:r w:rsidRPr="00CC6AD9">
              <w:rPr>
                <w:rFonts w:ascii="Arial" w:eastAsia="Calibri" w:hAnsi="Arial" w:cs="Arial"/>
                <w:sz w:val="22"/>
                <w:szCs w:val="22"/>
              </w:rPr>
              <w:t xml:space="preserve">k  </w:t>
            </w:r>
            <w:r w:rsidRPr="00CC6AD9">
              <w:rPr>
                <w:rFonts w:ascii="Arial" w:eastAsia="Calibri" w:hAnsi="Arial" w:cs="Arial"/>
                <w:w w:val="103"/>
                <w:sz w:val="22"/>
                <w:szCs w:val="22"/>
              </w:rPr>
              <w:t>d</w:t>
            </w:r>
            <w:r w:rsidRPr="00CC6AD9">
              <w:rPr>
                <w:rFonts w:ascii="Arial" w:eastAsia="Calibri" w:hAnsi="Arial" w:cs="Arial"/>
                <w:w w:val="104"/>
                <w:sz w:val="22"/>
                <w:szCs w:val="22"/>
              </w:rPr>
              <w:t>i</w:t>
            </w:r>
            <w:r w:rsidRPr="00CC6AD9">
              <w:rPr>
                <w:rFonts w:ascii="Arial" w:eastAsia="Calibri" w:hAnsi="Arial" w:cs="Arial"/>
                <w:spacing w:val="1"/>
                <w:w w:val="103"/>
                <w:sz w:val="22"/>
                <w:szCs w:val="22"/>
              </w:rPr>
              <w:t>se</w:t>
            </w:r>
            <w:r w:rsidRPr="00CC6AD9">
              <w:rPr>
                <w:rFonts w:ascii="Arial" w:eastAsia="Calibri" w:hAnsi="Arial" w:cs="Arial"/>
                <w:w w:val="103"/>
                <w:sz w:val="22"/>
                <w:szCs w:val="22"/>
              </w:rPr>
              <w:t>r</w:t>
            </w:r>
            <w:r w:rsidRPr="00CC6AD9">
              <w:rPr>
                <w:rFonts w:ascii="Arial" w:eastAsia="Calibri" w:hAnsi="Arial" w:cs="Arial"/>
                <w:spacing w:val="2"/>
                <w:w w:val="104"/>
                <w:sz w:val="22"/>
                <w:szCs w:val="22"/>
              </w:rPr>
              <w:t>t</w:t>
            </w:r>
            <w:r w:rsidRPr="00CC6AD9">
              <w:rPr>
                <w:rFonts w:ascii="Arial" w:eastAsia="Calibri" w:hAnsi="Arial" w:cs="Arial"/>
                <w:spacing w:val="-3"/>
                <w:w w:val="103"/>
                <w:sz w:val="22"/>
                <w:szCs w:val="22"/>
              </w:rPr>
              <w:t>a</w:t>
            </w:r>
            <w:r w:rsidRPr="00CC6AD9">
              <w:rPr>
                <w:rFonts w:ascii="Arial" w:eastAsia="Calibri" w:hAnsi="Arial" w:cs="Arial"/>
                <w:w w:val="104"/>
                <w:sz w:val="22"/>
                <w:szCs w:val="22"/>
              </w:rPr>
              <w:t xml:space="preserve">i </w:t>
            </w:r>
            <w:r w:rsidRPr="00CC6AD9">
              <w:rPr>
                <w:rFonts w:ascii="Arial" w:eastAsia="Calibri" w:hAnsi="Arial" w:cs="Arial"/>
                <w:spacing w:val="-1"/>
                <w:sz w:val="22"/>
                <w:szCs w:val="22"/>
              </w:rPr>
              <w:t>k</w:t>
            </w:r>
            <w:r w:rsidRPr="00CC6AD9">
              <w:rPr>
                <w:rFonts w:ascii="Arial" w:eastAsia="Calibri" w:hAnsi="Arial" w:cs="Arial"/>
                <w:spacing w:val="1"/>
                <w:sz w:val="22"/>
                <w:szCs w:val="22"/>
              </w:rPr>
              <w:t>e</w:t>
            </w:r>
            <w:r w:rsidRPr="00CC6AD9">
              <w:rPr>
                <w:rFonts w:ascii="Arial" w:eastAsia="Calibri" w:hAnsi="Arial" w:cs="Arial"/>
                <w:spacing w:val="2"/>
                <w:sz w:val="22"/>
                <w:szCs w:val="22"/>
              </w:rPr>
              <w:t>t</w:t>
            </w:r>
            <w:r w:rsidRPr="00CC6AD9">
              <w:rPr>
                <w:rFonts w:ascii="Arial" w:eastAsia="Calibri" w:hAnsi="Arial" w:cs="Arial"/>
                <w:spacing w:val="-2"/>
                <w:sz w:val="22"/>
                <w:szCs w:val="22"/>
              </w:rPr>
              <w:t>e</w:t>
            </w:r>
            <w:r w:rsidRPr="00CC6AD9">
              <w:rPr>
                <w:rFonts w:ascii="Arial" w:eastAsia="Calibri" w:hAnsi="Arial" w:cs="Arial"/>
                <w:spacing w:val="5"/>
                <w:sz w:val="22"/>
                <w:szCs w:val="22"/>
              </w:rPr>
              <w:t>r</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1"/>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linis</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3"/>
                <w:w w:val="104"/>
                <w:sz w:val="22"/>
                <w:szCs w:val="22"/>
              </w:rPr>
              <w:t>l</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n</w:t>
            </w:r>
            <w:r w:rsidRPr="00CC6AD9">
              <w:rPr>
                <w:rFonts w:ascii="Arial" w:eastAsia="Calibri" w:hAnsi="Arial" w:cs="Arial"/>
                <w:spacing w:val="1"/>
                <w:w w:val="103"/>
                <w:sz w:val="22"/>
                <w:szCs w:val="22"/>
              </w:rPr>
              <w:t>g</w:t>
            </w:r>
            <w:r w:rsidRPr="00CC6AD9">
              <w:rPr>
                <w:rFonts w:ascii="Arial" w:eastAsia="Calibri" w:hAnsi="Arial" w:cs="Arial"/>
                <w:spacing w:val="2"/>
                <w:w w:val="103"/>
                <w:sz w:val="22"/>
                <w:szCs w:val="22"/>
              </w:rPr>
              <w:t>ka</w:t>
            </w:r>
            <w:r w:rsidRPr="00CC6AD9">
              <w:rPr>
                <w:rFonts w:ascii="Arial" w:eastAsia="Calibri" w:hAnsi="Arial" w:cs="Arial"/>
                <w:w w:val="103"/>
                <w:sz w:val="22"/>
                <w:szCs w:val="22"/>
              </w:rPr>
              <w:t>p.</w:t>
            </w:r>
          </w:p>
        </w:tc>
        <w:tc>
          <w:tcPr>
            <w:tcW w:w="2943" w:type="dxa"/>
            <w:tcBorders>
              <w:top w:val="single" w:sz="4" w:space="0" w:color="000000"/>
              <w:left w:val="single" w:sz="4" w:space="0" w:color="000000"/>
              <w:bottom w:val="single" w:sz="5" w:space="0" w:color="000000"/>
              <w:right w:val="single" w:sz="5" w:space="0" w:color="000000"/>
            </w:tcBorders>
          </w:tcPr>
          <w:p w:rsidR="009D4B88" w:rsidRPr="00CC6AD9" w:rsidRDefault="009D4B88" w:rsidP="00B17A00">
            <w:pPr>
              <w:spacing w:before="60" w:line="276" w:lineRule="auto"/>
              <w:ind w:left="97" w:right="62"/>
              <w:rPr>
                <w:rFonts w:ascii="Arial" w:eastAsia="Calibri" w:hAnsi="Arial" w:cs="Arial"/>
                <w:sz w:val="22"/>
                <w:szCs w:val="22"/>
              </w:rPr>
            </w:pPr>
            <w:r w:rsidRPr="00CC6AD9">
              <w:rPr>
                <w:rFonts w:ascii="Arial" w:eastAsia="Calibri" w:hAnsi="Arial" w:cs="Arial"/>
                <w:spacing w:val="-1"/>
                <w:sz w:val="22"/>
                <w:szCs w:val="22"/>
              </w:rPr>
              <w:t>Ra</w:t>
            </w:r>
            <w:r w:rsidRPr="00CC6AD9">
              <w:rPr>
                <w:rFonts w:ascii="Arial" w:eastAsia="Calibri" w:hAnsi="Arial" w:cs="Arial"/>
                <w:sz w:val="22"/>
                <w:szCs w:val="22"/>
              </w:rPr>
              <w:t>dio</w:t>
            </w:r>
            <w:r w:rsidRPr="00CC6AD9">
              <w:rPr>
                <w:rFonts w:ascii="Arial" w:eastAsia="Calibri" w:hAnsi="Arial" w:cs="Arial"/>
                <w:spacing w:val="1"/>
                <w:sz w:val="22"/>
                <w:szCs w:val="22"/>
              </w:rPr>
              <w:t>g</w:t>
            </w: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1"/>
                <w:sz w:val="22"/>
                <w:szCs w:val="22"/>
              </w:rPr>
              <w:t>fe</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3"/>
                <w:sz w:val="22"/>
                <w:szCs w:val="22"/>
              </w:rPr>
              <w:t>e</w:t>
            </w:r>
            <w:r w:rsidRPr="00CC6AD9">
              <w:rPr>
                <w:rFonts w:ascii="Arial" w:eastAsia="Calibri" w:hAnsi="Arial" w:cs="Arial"/>
                <w:sz w:val="22"/>
                <w:szCs w:val="22"/>
              </w:rPr>
              <w:t>l</w:t>
            </w:r>
            <w:r w:rsidRPr="00CC6AD9">
              <w:rPr>
                <w:rFonts w:ascii="Arial" w:eastAsia="Calibri" w:hAnsi="Arial" w:cs="Arial"/>
                <w:spacing w:val="-1"/>
                <w:sz w:val="22"/>
                <w:szCs w:val="22"/>
              </w:rPr>
              <w:t>ak</w:t>
            </w:r>
            <w:r w:rsidRPr="00CC6AD9">
              <w:rPr>
                <w:rFonts w:ascii="Arial" w:eastAsia="Calibri" w:hAnsi="Arial" w:cs="Arial"/>
                <w:spacing w:val="3"/>
                <w:sz w:val="22"/>
                <w:szCs w:val="22"/>
              </w:rPr>
              <w:t>u</w:t>
            </w:r>
            <w:r w:rsidRPr="00CC6AD9">
              <w:rPr>
                <w:rFonts w:ascii="Arial" w:eastAsia="Calibri" w:hAnsi="Arial" w:cs="Arial"/>
                <w:spacing w:val="2"/>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 xml:space="preserve">n </w:t>
            </w:r>
            <w:r w:rsidRPr="00CC6AD9">
              <w:rPr>
                <w:rFonts w:ascii="Arial" w:eastAsia="Calibri" w:hAnsi="Arial" w:cs="Arial"/>
                <w:spacing w:val="3"/>
                <w:w w:val="103"/>
                <w:sz w:val="22"/>
                <w:szCs w:val="22"/>
              </w:rPr>
              <w:t>f</w:t>
            </w:r>
            <w:r w:rsidRPr="00CC6AD9">
              <w:rPr>
                <w:rFonts w:ascii="Arial" w:eastAsia="Calibri" w:hAnsi="Arial" w:cs="Arial"/>
                <w:w w:val="103"/>
                <w:sz w:val="22"/>
                <w:szCs w:val="22"/>
              </w:rPr>
              <w:t>o</w:t>
            </w:r>
            <w:r w:rsidRPr="00CC6AD9">
              <w:rPr>
                <w:rFonts w:ascii="Arial" w:eastAsia="Calibri" w:hAnsi="Arial" w:cs="Arial"/>
                <w:spacing w:val="2"/>
                <w:w w:val="104"/>
                <w:sz w:val="22"/>
                <w:szCs w:val="22"/>
              </w:rPr>
              <w:t>t</w:t>
            </w:r>
            <w:r w:rsidRPr="00CC6AD9">
              <w:rPr>
                <w:rFonts w:ascii="Arial" w:eastAsia="Calibri" w:hAnsi="Arial" w:cs="Arial"/>
                <w:w w:val="103"/>
                <w:sz w:val="22"/>
                <w:szCs w:val="22"/>
              </w:rPr>
              <w:t xml:space="preserve">o </w:t>
            </w:r>
            <w:r w:rsidRPr="00CC6AD9">
              <w:rPr>
                <w:rFonts w:ascii="Arial" w:eastAsia="Calibri" w:hAnsi="Arial" w:cs="Arial"/>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3"/>
                <w:sz w:val="22"/>
                <w:szCs w:val="22"/>
              </w:rPr>
              <w:t>p</w:t>
            </w:r>
            <w:r w:rsidRPr="00CC6AD9">
              <w:rPr>
                <w:rFonts w:ascii="Arial" w:eastAsia="Calibri" w:hAnsi="Arial" w:cs="Arial"/>
                <w:sz w:val="22"/>
                <w:szCs w:val="22"/>
              </w:rPr>
              <w:t>a in</w:t>
            </w:r>
            <w:r w:rsidRPr="00CC6AD9">
              <w:rPr>
                <w:rFonts w:ascii="Arial" w:eastAsia="Calibri" w:hAnsi="Arial" w:cs="Arial"/>
                <w:spacing w:val="3"/>
                <w:sz w:val="22"/>
                <w:szCs w:val="22"/>
              </w:rPr>
              <w:t>f</w:t>
            </w:r>
            <w:r w:rsidRPr="00CC6AD9">
              <w:rPr>
                <w:rFonts w:ascii="Arial" w:eastAsia="Calibri" w:hAnsi="Arial" w:cs="Arial"/>
                <w:sz w:val="22"/>
                <w:szCs w:val="22"/>
              </w:rPr>
              <w:t>or</w:t>
            </w:r>
            <w:r w:rsidRPr="00CC6AD9">
              <w:rPr>
                <w:rFonts w:ascii="Arial" w:eastAsia="Calibri" w:hAnsi="Arial" w:cs="Arial"/>
                <w:spacing w:val="2"/>
                <w:sz w:val="22"/>
                <w:szCs w:val="22"/>
              </w:rPr>
              <w:t>m</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2"/>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g</w:t>
            </w:r>
            <w:r w:rsidRPr="00CC6AD9">
              <w:rPr>
                <w:rFonts w:ascii="Arial" w:eastAsia="Calibri" w:hAnsi="Arial" w:cs="Arial"/>
                <w:spacing w:val="2"/>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spacing w:val="1"/>
                <w:w w:val="103"/>
                <w:sz w:val="22"/>
                <w:szCs w:val="22"/>
              </w:rPr>
              <w:t>s</w:t>
            </w:r>
            <w:r w:rsidRPr="00CC6AD9">
              <w:rPr>
                <w:rFonts w:ascii="Arial" w:eastAsia="Calibri" w:hAnsi="Arial" w:cs="Arial"/>
                <w:w w:val="104"/>
                <w:sz w:val="22"/>
                <w:szCs w:val="22"/>
              </w:rPr>
              <w:t xml:space="preserve">i </w:t>
            </w:r>
            <w:r w:rsidRPr="00CC6AD9">
              <w:rPr>
                <w:rFonts w:ascii="Arial" w:eastAsia="Calibri" w:hAnsi="Arial" w:cs="Arial"/>
                <w:spacing w:val="2"/>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s</w:t>
            </w:r>
            <w:r w:rsidRPr="00CC6AD9">
              <w:rPr>
                <w:rFonts w:ascii="Arial" w:eastAsia="Calibri" w:hAnsi="Arial" w:cs="Arial"/>
                <w:spacing w:val="2"/>
                <w:w w:val="103"/>
                <w:sz w:val="22"/>
                <w:szCs w:val="22"/>
              </w:rPr>
              <w:t>a</w:t>
            </w:r>
            <w:r w:rsidRPr="00CC6AD9">
              <w:rPr>
                <w:rFonts w:ascii="Arial" w:eastAsia="Calibri" w:hAnsi="Arial" w:cs="Arial"/>
                <w:spacing w:val="-1"/>
                <w:w w:val="103"/>
                <w:sz w:val="22"/>
                <w:szCs w:val="22"/>
              </w:rPr>
              <w:t>k</w:t>
            </w:r>
            <w:r w:rsidRPr="00CC6AD9">
              <w:rPr>
                <w:rFonts w:ascii="Arial" w:eastAsia="Calibri" w:hAnsi="Arial" w:cs="Arial"/>
                <w:spacing w:val="-2"/>
                <w:w w:val="104"/>
                <w:sz w:val="22"/>
                <w:szCs w:val="22"/>
              </w:rPr>
              <w:t>i</w:t>
            </w:r>
            <w:r w:rsidRPr="00CC6AD9">
              <w:rPr>
                <w:rFonts w:ascii="Arial" w:eastAsia="Calibri" w:hAnsi="Arial" w:cs="Arial"/>
                <w:spacing w:val="2"/>
                <w:w w:val="104"/>
                <w:sz w:val="22"/>
                <w:szCs w:val="22"/>
              </w:rPr>
              <w:t>t</w:t>
            </w:r>
            <w:r w:rsidRPr="00CC6AD9">
              <w:rPr>
                <w:rFonts w:ascii="Arial" w:eastAsia="Calibri" w:hAnsi="Arial" w:cs="Arial"/>
                <w:w w:val="103"/>
                <w:sz w:val="22"/>
                <w:szCs w:val="22"/>
              </w:rPr>
              <w:t>.</w:t>
            </w:r>
          </w:p>
        </w:tc>
      </w:tr>
      <w:tr w:rsidR="009D4B88" w:rsidRPr="00CC6AD9" w:rsidTr="00B17A00">
        <w:trPr>
          <w:trHeight w:hRule="exact" w:val="983"/>
        </w:trPr>
        <w:tc>
          <w:tcPr>
            <w:tcW w:w="2987" w:type="dxa"/>
            <w:tcBorders>
              <w:top w:val="single" w:sz="5" w:space="0" w:color="000000"/>
              <w:left w:val="single" w:sz="5" w:space="0" w:color="000000"/>
              <w:bottom w:val="single" w:sz="5" w:space="0" w:color="000000"/>
              <w:right w:val="single" w:sz="5" w:space="0" w:color="000000"/>
            </w:tcBorders>
          </w:tcPr>
          <w:p w:rsidR="009D4B88" w:rsidRPr="00CC6AD9" w:rsidRDefault="009D4B88" w:rsidP="00B17A00">
            <w:pPr>
              <w:spacing w:before="60" w:line="276" w:lineRule="auto"/>
              <w:ind w:left="95" w:right="67"/>
              <w:rPr>
                <w:rFonts w:ascii="Arial" w:eastAsia="Calibri" w:hAnsi="Arial" w:cs="Arial"/>
                <w:sz w:val="22"/>
                <w:szCs w:val="22"/>
              </w:rPr>
            </w:pPr>
            <w:r w:rsidRPr="00CC6AD9">
              <w:rPr>
                <w:rFonts w:ascii="Arial" w:eastAsia="Calibri" w:hAnsi="Arial" w:cs="Arial"/>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pacing w:val="3"/>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t   h</w:t>
            </w:r>
            <w:r w:rsidRPr="00CC6AD9">
              <w:rPr>
                <w:rFonts w:ascii="Arial" w:eastAsia="Calibri" w:hAnsi="Arial" w:cs="Arial"/>
                <w:spacing w:val="-1"/>
                <w:sz w:val="22"/>
                <w:szCs w:val="22"/>
              </w:rPr>
              <w:t>a</w:t>
            </w:r>
            <w:r w:rsidRPr="00CC6AD9">
              <w:rPr>
                <w:rFonts w:ascii="Arial" w:eastAsia="Calibri" w:hAnsi="Arial" w:cs="Arial"/>
                <w:sz w:val="22"/>
                <w:szCs w:val="22"/>
              </w:rPr>
              <w:t xml:space="preserve">rus   </w:t>
            </w:r>
            <w:r w:rsidRPr="00CC6AD9">
              <w:rPr>
                <w:rFonts w:ascii="Arial" w:eastAsia="Calibri" w:hAnsi="Arial" w:cs="Arial"/>
                <w:spacing w:val="2"/>
                <w:w w:val="103"/>
                <w:sz w:val="22"/>
                <w:szCs w:val="22"/>
              </w:rPr>
              <w:t>m</w:t>
            </w:r>
            <w:r w:rsidRPr="00CC6AD9">
              <w:rPr>
                <w:rFonts w:ascii="Arial" w:eastAsia="Calibri" w:hAnsi="Arial" w:cs="Arial"/>
                <w:spacing w:val="-2"/>
                <w:w w:val="103"/>
                <w:sz w:val="22"/>
                <w:szCs w:val="22"/>
              </w:rPr>
              <w:t>e</w:t>
            </w:r>
            <w:r w:rsidRPr="00CC6AD9">
              <w:rPr>
                <w:rFonts w:ascii="Arial" w:eastAsia="Calibri" w:hAnsi="Arial" w:cs="Arial"/>
                <w:spacing w:val="3"/>
                <w:w w:val="104"/>
                <w:sz w:val="22"/>
                <w:szCs w:val="22"/>
              </w:rPr>
              <w:t>l</w:t>
            </w:r>
            <w:r w:rsidRPr="00CC6AD9">
              <w:rPr>
                <w:rFonts w:ascii="Arial" w:eastAsia="Calibri" w:hAnsi="Arial" w:cs="Arial"/>
                <w:spacing w:val="2"/>
                <w:w w:val="103"/>
                <w:sz w:val="22"/>
                <w:szCs w:val="22"/>
              </w:rPr>
              <w:t>a</w:t>
            </w:r>
            <w:r w:rsidRPr="00CC6AD9">
              <w:rPr>
                <w:rFonts w:ascii="Arial" w:eastAsia="Calibri" w:hAnsi="Arial" w:cs="Arial"/>
                <w:spacing w:val="-1"/>
                <w:w w:val="103"/>
                <w:sz w:val="22"/>
                <w:szCs w:val="22"/>
              </w:rPr>
              <w:t>k</w:t>
            </w:r>
            <w:r w:rsidRPr="00CC6AD9">
              <w:rPr>
                <w:rFonts w:ascii="Arial" w:eastAsia="Calibri" w:hAnsi="Arial" w:cs="Arial"/>
                <w:w w:val="103"/>
                <w:sz w:val="22"/>
                <w:szCs w:val="22"/>
              </w:rPr>
              <w:t>u</w:t>
            </w:r>
            <w:r w:rsidRPr="00CC6AD9">
              <w:rPr>
                <w:rFonts w:ascii="Arial" w:eastAsia="Calibri" w:hAnsi="Arial" w:cs="Arial"/>
                <w:spacing w:val="2"/>
                <w:w w:val="103"/>
                <w:sz w:val="22"/>
                <w:szCs w:val="22"/>
              </w:rPr>
              <w:t>k</w:t>
            </w:r>
            <w:r w:rsidRPr="00CC6AD9">
              <w:rPr>
                <w:rFonts w:ascii="Arial" w:eastAsia="Calibri" w:hAnsi="Arial" w:cs="Arial"/>
                <w:spacing w:val="-3"/>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pacing w:val="-1"/>
                <w:sz w:val="22"/>
                <w:szCs w:val="22"/>
              </w:rPr>
              <w:t>a</w:t>
            </w:r>
            <w:r w:rsidRPr="00CC6AD9">
              <w:rPr>
                <w:rFonts w:ascii="Arial" w:eastAsia="Calibri" w:hAnsi="Arial" w:cs="Arial"/>
                <w:spacing w:val="3"/>
                <w:sz w:val="22"/>
                <w:szCs w:val="22"/>
              </w:rPr>
              <w:t>n</w:t>
            </w:r>
            <w:r w:rsidRPr="00CC6AD9">
              <w:rPr>
                <w:rFonts w:ascii="Arial" w:eastAsia="Calibri" w:hAnsi="Arial" w:cs="Arial"/>
                <w:spacing w:val="-1"/>
                <w:sz w:val="22"/>
                <w:szCs w:val="22"/>
              </w:rPr>
              <w:t>a</w:t>
            </w:r>
            <w:r w:rsidRPr="00CC6AD9">
              <w:rPr>
                <w:rFonts w:ascii="Arial" w:eastAsia="Calibri" w:hAnsi="Arial" w:cs="Arial"/>
                <w:sz w:val="22"/>
                <w:szCs w:val="22"/>
              </w:rPr>
              <w:t>mn</w:t>
            </w:r>
            <w:r w:rsidRPr="00CC6AD9">
              <w:rPr>
                <w:rFonts w:ascii="Arial" w:eastAsia="Calibri" w:hAnsi="Arial" w:cs="Arial"/>
                <w:spacing w:val="1"/>
                <w:sz w:val="22"/>
                <w:szCs w:val="22"/>
              </w:rPr>
              <w:t>es</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pacing w:val="-2"/>
                <w:sz w:val="22"/>
                <w:szCs w:val="22"/>
              </w:rPr>
              <w:t>e</w:t>
            </w:r>
            <w:r w:rsidRPr="00CC6AD9">
              <w:rPr>
                <w:rFonts w:ascii="Arial" w:eastAsia="Calibri" w:hAnsi="Arial" w:cs="Arial"/>
                <w:spacing w:val="5"/>
                <w:sz w:val="22"/>
                <w:szCs w:val="22"/>
              </w:rPr>
              <w:t>p</w:t>
            </w:r>
            <w:r w:rsidRPr="00CC6AD9">
              <w:rPr>
                <w:rFonts w:ascii="Arial" w:eastAsia="Calibri" w:hAnsi="Arial" w:cs="Arial"/>
                <w:spacing w:val="-3"/>
                <w:sz w:val="22"/>
                <w:szCs w:val="22"/>
              </w:rPr>
              <w:t>a</w:t>
            </w:r>
            <w:r w:rsidRPr="00CC6AD9">
              <w:rPr>
                <w:rFonts w:ascii="Arial" w:eastAsia="Calibri" w:hAnsi="Arial" w:cs="Arial"/>
                <w:spacing w:val="5"/>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p</w:t>
            </w:r>
            <w:r w:rsidRPr="00CC6AD9">
              <w:rPr>
                <w:rFonts w:ascii="Arial" w:eastAsia="Calibri" w:hAnsi="Arial" w:cs="Arial"/>
                <w:spacing w:val="-1"/>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n</w:t>
            </w:r>
            <w:r w:rsidRPr="00CC6AD9">
              <w:rPr>
                <w:rFonts w:ascii="Arial" w:eastAsia="Calibri" w:hAnsi="Arial" w:cs="Arial"/>
                <w:w w:val="103"/>
                <w:sz w:val="22"/>
                <w:szCs w:val="22"/>
              </w:rPr>
              <w:t>.</w:t>
            </w:r>
          </w:p>
        </w:tc>
        <w:tc>
          <w:tcPr>
            <w:tcW w:w="2723" w:type="dxa"/>
            <w:tcBorders>
              <w:top w:val="single" w:sz="5" w:space="0" w:color="000000"/>
              <w:left w:val="single" w:sz="5" w:space="0" w:color="000000"/>
              <w:bottom w:val="single" w:sz="5" w:space="0" w:color="000000"/>
              <w:right w:val="single" w:sz="4" w:space="0" w:color="000000"/>
            </w:tcBorders>
          </w:tcPr>
          <w:p w:rsidR="009D4B88" w:rsidRPr="00CC6AD9" w:rsidRDefault="009D4B88" w:rsidP="00B17A00">
            <w:pPr>
              <w:spacing w:before="60" w:line="276" w:lineRule="auto"/>
              <w:ind w:left="95" w:right="66"/>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pacing w:val="2"/>
                <w:sz w:val="22"/>
                <w:szCs w:val="22"/>
              </w:rPr>
              <w:t>r</w:t>
            </w:r>
            <w:r w:rsidRPr="00CC6AD9">
              <w:rPr>
                <w:rFonts w:ascii="Arial" w:eastAsia="Calibri" w:hAnsi="Arial" w:cs="Arial"/>
                <w:spacing w:val="-3"/>
                <w:sz w:val="22"/>
                <w:szCs w:val="22"/>
              </w:rPr>
              <w:t>a</w:t>
            </w:r>
            <w:r w:rsidRPr="00CC6AD9">
              <w:rPr>
                <w:rFonts w:ascii="Arial" w:eastAsia="Calibri" w:hAnsi="Arial" w:cs="Arial"/>
                <w:spacing w:val="6"/>
                <w:sz w:val="22"/>
                <w:szCs w:val="22"/>
              </w:rPr>
              <w:t>w</w:t>
            </w:r>
            <w:r w:rsidRPr="00CC6AD9">
              <w:rPr>
                <w:rFonts w:ascii="Arial" w:eastAsia="Calibri" w:hAnsi="Arial" w:cs="Arial"/>
                <w:spacing w:val="-3"/>
                <w:sz w:val="22"/>
                <w:szCs w:val="22"/>
              </w:rPr>
              <w:t>a</w:t>
            </w:r>
            <w:r w:rsidRPr="00CC6AD9">
              <w:rPr>
                <w:rFonts w:ascii="Arial" w:eastAsia="Calibri" w:hAnsi="Arial" w:cs="Arial"/>
                <w:sz w:val="22"/>
                <w:szCs w:val="22"/>
              </w:rPr>
              <w:t>t  tid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2"/>
                <w:w w:val="103"/>
                <w:sz w:val="22"/>
                <w:szCs w:val="22"/>
              </w:rPr>
              <w:t>m</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n</w:t>
            </w:r>
            <w:r w:rsidRPr="00CC6AD9">
              <w:rPr>
                <w:rFonts w:ascii="Arial" w:eastAsia="Calibri" w:hAnsi="Arial" w:cs="Arial"/>
                <w:spacing w:val="-1"/>
                <w:w w:val="103"/>
                <w:sz w:val="22"/>
                <w:szCs w:val="22"/>
              </w:rPr>
              <w:t>g</w:t>
            </w:r>
            <w:r w:rsidRPr="00CC6AD9">
              <w:rPr>
                <w:rFonts w:ascii="Arial" w:eastAsia="Calibri" w:hAnsi="Arial" w:cs="Arial"/>
                <w:spacing w:val="3"/>
                <w:w w:val="103"/>
                <w:sz w:val="22"/>
                <w:szCs w:val="22"/>
              </w:rPr>
              <w:t>-</w:t>
            </w:r>
            <w:r w:rsidRPr="00CC6AD9">
              <w:rPr>
                <w:rFonts w:ascii="Arial" w:eastAsia="Calibri" w:hAnsi="Arial" w:cs="Arial"/>
                <w:spacing w:val="-1"/>
                <w:w w:val="103"/>
                <w:sz w:val="22"/>
                <w:szCs w:val="22"/>
              </w:rPr>
              <w:t>a</w:t>
            </w:r>
            <w:r w:rsidRPr="00CC6AD9">
              <w:rPr>
                <w:rFonts w:ascii="Arial" w:eastAsia="Calibri" w:hAnsi="Arial" w:cs="Arial"/>
                <w:spacing w:val="3"/>
                <w:w w:val="103"/>
                <w:sz w:val="22"/>
                <w:szCs w:val="22"/>
              </w:rPr>
              <w:t>n</w:t>
            </w:r>
            <w:r w:rsidRPr="00CC6AD9">
              <w:rPr>
                <w:rFonts w:ascii="Arial" w:eastAsia="Calibri" w:hAnsi="Arial" w:cs="Arial"/>
                <w:spacing w:val="-1"/>
                <w:w w:val="103"/>
                <w:sz w:val="22"/>
                <w:szCs w:val="22"/>
              </w:rPr>
              <w:t>a</w:t>
            </w:r>
            <w:r w:rsidRPr="00CC6AD9">
              <w:rPr>
                <w:rFonts w:ascii="Arial" w:eastAsia="Calibri" w:hAnsi="Arial" w:cs="Arial"/>
                <w:w w:val="103"/>
                <w:sz w:val="22"/>
                <w:szCs w:val="22"/>
              </w:rPr>
              <w:t>m</w:t>
            </w:r>
            <w:r w:rsidRPr="00CC6AD9">
              <w:rPr>
                <w:rFonts w:ascii="Arial" w:eastAsia="Calibri" w:hAnsi="Arial" w:cs="Arial"/>
                <w:spacing w:val="3"/>
                <w:w w:val="103"/>
                <w:sz w:val="22"/>
                <w:szCs w:val="22"/>
              </w:rPr>
              <w:t>n</w:t>
            </w:r>
            <w:r w:rsidRPr="00CC6AD9">
              <w:rPr>
                <w:rFonts w:ascii="Arial" w:eastAsia="Calibri" w:hAnsi="Arial" w:cs="Arial"/>
                <w:spacing w:val="-2"/>
                <w:w w:val="103"/>
                <w:sz w:val="22"/>
                <w:szCs w:val="22"/>
              </w:rPr>
              <w:t>e</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w w:val="103"/>
                <w:sz w:val="22"/>
                <w:szCs w:val="22"/>
              </w:rPr>
              <w:t xml:space="preserve">s </w:t>
            </w:r>
            <w:r w:rsidRPr="00CC6AD9">
              <w:rPr>
                <w:rFonts w:ascii="Arial" w:eastAsia="Calibri" w:hAnsi="Arial" w:cs="Arial"/>
                <w:spacing w:val="3"/>
                <w:w w:val="103"/>
                <w:sz w:val="22"/>
                <w:szCs w:val="22"/>
              </w:rPr>
              <w:t>p</w:t>
            </w:r>
            <w:r w:rsidRPr="00CC6AD9">
              <w:rPr>
                <w:rFonts w:ascii="Arial" w:eastAsia="Calibri" w:hAnsi="Arial" w:cs="Arial"/>
                <w:spacing w:val="-3"/>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spacing w:val="1"/>
                <w:w w:val="103"/>
                <w:sz w:val="22"/>
                <w:szCs w:val="22"/>
              </w:rPr>
              <w:t>e</w:t>
            </w:r>
            <w:r w:rsidRPr="00CC6AD9">
              <w:rPr>
                <w:rFonts w:ascii="Arial" w:eastAsia="Calibri" w:hAnsi="Arial" w:cs="Arial"/>
                <w:w w:val="103"/>
                <w:sz w:val="22"/>
                <w:szCs w:val="22"/>
              </w:rPr>
              <w:t>n.</w:t>
            </w:r>
          </w:p>
        </w:tc>
        <w:tc>
          <w:tcPr>
            <w:tcW w:w="2943" w:type="dxa"/>
            <w:tcBorders>
              <w:top w:val="single" w:sz="5" w:space="0" w:color="000000"/>
              <w:left w:val="single" w:sz="4" w:space="0" w:color="000000"/>
              <w:bottom w:val="single" w:sz="5" w:space="0" w:color="000000"/>
              <w:right w:val="single" w:sz="5" w:space="0" w:color="000000"/>
            </w:tcBorders>
          </w:tcPr>
          <w:p w:rsidR="009D4B88" w:rsidRPr="00CC6AD9" w:rsidRDefault="009D4B88" w:rsidP="00B17A00">
            <w:pPr>
              <w:spacing w:before="60" w:line="276" w:lineRule="auto"/>
              <w:ind w:left="97" w:right="62"/>
              <w:rPr>
                <w:rFonts w:ascii="Arial" w:eastAsia="Calibri" w:hAnsi="Arial" w:cs="Arial"/>
                <w:sz w:val="22"/>
                <w:szCs w:val="22"/>
              </w:rPr>
            </w:pPr>
            <w:r w:rsidRPr="00CC6AD9">
              <w:rPr>
                <w:rFonts w:ascii="Arial" w:eastAsia="Calibri" w:hAnsi="Arial" w:cs="Arial"/>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pacing w:val="3"/>
                <w:sz w:val="22"/>
                <w:szCs w:val="22"/>
              </w:rPr>
              <w:t>w</w:t>
            </w:r>
            <w:r w:rsidRPr="00CC6AD9">
              <w:rPr>
                <w:rFonts w:ascii="Arial" w:eastAsia="Calibri" w:hAnsi="Arial" w:cs="Arial"/>
                <w:spacing w:val="-1"/>
                <w:sz w:val="22"/>
                <w:szCs w:val="22"/>
              </w:rPr>
              <w:t>a</w:t>
            </w:r>
            <w:r w:rsidR="004219ED" w:rsidRPr="00CC6AD9">
              <w:rPr>
                <w:rFonts w:ascii="Arial" w:eastAsia="Calibri" w:hAnsi="Arial" w:cs="Arial"/>
                <w:sz w:val="22"/>
                <w:szCs w:val="22"/>
              </w:rPr>
              <w:t xml:space="preserve">t  </w:t>
            </w:r>
            <w:r w:rsidRPr="00CC6AD9">
              <w:rPr>
                <w:rFonts w:ascii="Arial" w:eastAsia="Calibri" w:hAnsi="Arial" w:cs="Arial"/>
                <w:sz w:val="22"/>
                <w:szCs w:val="22"/>
              </w:rPr>
              <w:t>ti</w:t>
            </w:r>
            <w:r w:rsidRPr="00CC6AD9">
              <w:rPr>
                <w:rFonts w:ascii="Arial" w:eastAsia="Calibri" w:hAnsi="Arial" w:cs="Arial"/>
                <w:spacing w:val="3"/>
                <w:sz w:val="22"/>
                <w:szCs w:val="22"/>
              </w:rPr>
              <w:t>d</w:t>
            </w:r>
            <w:r w:rsidRPr="00CC6AD9">
              <w:rPr>
                <w:rFonts w:ascii="Arial" w:eastAsia="Calibri" w:hAnsi="Arial" w:cs="Arial"/>
                <w:spacing w:val="2"/>
                <w:sz w:val="22"/>
                <w:szCs w:val="22"/>
              </w:rPr>
              <w:t>a</w:t>
            </w:r>
            <w:r w:rsidRPr="00CC6AD9">
              <w:rPr>
                <w:rFonts w:ascii="Arial" w:eastAsia="Calibri" w:hAnsi="Arial" w:cs="Arial"/>
                <w:sz w:val="22"/>
                <w:szCs w:val="22"/>
              </w:rPr>
              <w:t xml:space="preserve">k   </w:t>
            </w:r>
            <w:r w:rsidRPr="00CC6AD9">
              <w:rPr>
                <w:rFonts w:ascii="Arial" w:eastAsia="Calibri" w:hAnsi="Arial" w:cs="Arial"/>
                <w:spacing w:val="2"/>
                <w:w w:val="103"/>
                <w:sz w:val="22"/>
                <w:szCs w:val="22"/>
              </w:rPr>
              <w:t>m</w:t>
            </w:r>
            <w:r w:rsidRPr="00CC6AD9">
              <w:rPr>
                <w:rFonts w:ascii="Arial" w:eastAsia="Calibri" w:hAnsi="Arial" w:cs="Arial"/>
                <w:spacing w:val="1"/>
                <w:w w:val="103"/>
                <w:sz w:val="22"/>
                <w:szCs w:val="22"/>
              </w:rPr>
              <w:t>e</w:t>
            </w:r>
            <w:r w:rsidRPr="00CC6AD9">
              <w:rPr>
                <w:rFonts w:ascii="Arial" w:eastAsia="Calibri" w:hAnsi="Arial" w:cs="Arial"/>
                <w:spacing w:val="3"/>
                <w:w w:val="104"/>
                <w:sz w:val="22"/>
                <w:szCs w:val="22"/>
              </w:rPr>
              <w:t>l</w:t>
            </w:r>
            <w:r w:rsidRPr="00CC6AD9">
              <w:rPr>
                <w:rFonts w:ascii="Arial" w:eastAsia="Calibri" w:hAnsi="Arial" w:cs="Arial"/>
                <w:spacing w:val="-1"/>
                <w:w w:val="103"/>
                <w:sz w:val="22"/>
                <w:szCs w:val="22"/>
              </w:rPr>
              <w:t>ak</w:t>
            </w:r>
            <w:r w:rsidRPr="00CC6AD9">
              <w:rPr>
                <w:rFonts w:ascii="Arial" w:eastAsia="Calibri" w:hAnsi="Arial" w:cs="Arial"/>
                <w:w w:val="103"/>
                <w:sz w:val="22"/>
                <w:szCs w:val="22"/>
              </w:rPr>
              <w:t>u</w:t>
            </w:r>
            <w:r w:rsidRPr="00CC6AD9">
              <w:rPr>
                <w:rFonts w:ascii="Arial" w:eastAsia="Calibri" w:hAnsi="Arial" w:cs="Arial"/>
                <w:spacing w:val="2"/>
                <w:w w:val="103"/>
                <w:sz w:val="22"/>
                <w:szCs w:val="22"/>
              </w:rPr>
              <w:t>ka</w:t>
            </w:r>
            <w:r w:rsidRPr="00CC6AD9">
              <w:rPr>
                <w:rFonts w:ascii="Arial" w:eastAsia="Calibri" w:hAnsi="Arial" w:cs="Arial"/>
                <w:w w:val="103"/>
                <w:sz w:val="22"/>
                <w:szCs w:val="22"/>
              </w:rPr>
              <w:t xml:space="preserve">n </w:t>
            </w:r>
            <w:r w:rsidRPr="00CC6AD9">
              <w:rPr>
                <w:rFonts w:ascii="Arial" w:eastAsia="Calibri" w:hAnsi="Arial" w:cs="Arial"/>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nc</w:t>
            </w:r>
            <w:r w:rsidRPr="00CC6AD9">
              <w:rPr>
                <w:rFonts w:ascii="Arial" w:eastAsia="Calibri" w:hAnsi="Arial" w:cs="Arial"/>
                <w:spacing w:val="1"/>
                <w:sz w:val="22"/>
                <w:szCs w:val="22"/>
              </w:rPr>
              <w:t>eg</w:t>
            </w:r>
            <w:r w:rsidRPr="00CC6AD9">
              <w:rPr>
                <w:rFonts w:ascii="Arial" w:eastAsia="Calibri" w:hAnsi="Arial" w:cs="Arial"/>
                <w:spacing w:val="-1"/>
                <w:sz w:val="22"/>
                <w:szCs w:val="22"/>
              </w:rPr>
              <w:t>a</w:t>
            </w:r>
            <w:r w:rsidRPr="00CC6AD9">
              <w:rPr>
                <w:rFonts w:ascii="Arial" w:eastAsia="Calibri" w:hAnsi="Arial" w:cs="Arial"/>
                <w:spacing w:val="3"/>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2"/>
                <w:sz w:val="22"/>
                <w:szCs w:val="22"/>
              </w:rPr>
              <w:t>a</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1"/>
                <w:sz w:val="22"/>
                <w:szCs w:val="22"/>
              </w:rPr>
              <w:t>a</w:t>
            </w:r>
            <w:r w:rsidRPr="00CC6AD9">
              <w:rPr>
                <w:rFonts w:ascii="Arial" w:eastAsia="Calibri" w:hAnsi="Arial" w:cs="Arial"/>
                <w:spacing w:val="3"/>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w w:val="104"/>
                <w:sz w:val="22"/>
                <w:szCs w:val="22"/>
              </w:rPr>
              <w:t>t</w:t>
            </w:r>
            <w:r w:rsidRPr="00CC6AD9">
              <w:rPr>
                <w:rFonts w:ascii="Arial" w:eastAsia="Calibri" w:hAnsi="Arial" w:cs="Arial"/>
                <w:w w:val="103"/>
                <w:sz w:val="22"/>
                <w:szCs w:val="22"/>
              </w:rPr>
              <w:t>r</w:t>
            </w:r>
            <w:r w:rsidRPr="00CC6AD9">
              <w:rPr>
                <w:rFonts w:ascii="Arial" w:eastAsia="Calibri" w:hAnsi="Arial" w:cs="Arial"/>
                <w:spacing w:val="2"/>
                <w:w w:val="103"/>
                <w:sz w:val="22"/>
                <w:szCs w:val="22"/>
              </w:rPr>
              <w:t>a</w:t>
            </w:r>
            <w:r w:rsidRPr="00CC6AD9">
              <w:rPr>
                <w:rFonts w:ascii="Arial" w:eastAsia="Calibri" w:hAnsi="Arial" w:cs="Arial"/>
                <w:spacing w:val="-1"/>
                <w:w w:val="103"/>
                <w:sz w:val="22"/>
                <w:szCs w:val="22"/>
              </w:rPr>
              <w:t>k</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w w:val="103"/>
                <w:sz w:val="22"/>
                <w:szCs w:val="22"/>
              </w:rPr>
              <w:t>.</w:t>
            </w:r>
          </w:p>
        </w:tc>
      </w:tr>
      <w:tr w:rsidR="009D4B88" w:rsidRPr="00CC6AD9" w:rsidTr="004219ED">
        <w:trPr>
          <w:trHeight w:hRule="exact" w:val="998"/>
        </w:trPr>
        <w:tc>
          <w:tcPr>
            <w:tcW w:w="2987" w:type="dxa"/>
            <w:tcBorders>
              <w:top w:val="single" w:sz="5" w:space="0" w:color="000000"/>
              <w:left w:val="single" w:sz="5" w:space="0" w:color="000000"/>
              <w:bottom w:val="single" w:sz="5" w:space="0" w:color="000000"/>
              <w:right w:val="single" w:sz="5" w:space="0" w:color="000000"/>
            </w:tcBorders>
          </w:tcPr>
          <w:p w:rsidR="009D4B88" w:rsidRPr="00CC6AD9" w:rsidRDefault="009D4B88" w:rsidP="00B17A00">
            <w:pPr>
              <w:spacing w:before="60" w:line="276" w:lineRule="auto"/>
              <w:ind w:left="95" w:right="63"/>
              <w:rPr>
                <w:rFonts w:ascii="Arial" w:eastAsia="Calibri" w:hAnsi="Arial" w:cs="Arial"/>
                <w:sz w:val="22"/>
                <w:szCs w:val="22"/>
              </w:rPr>
            </w:pPr>
            <w:r w:rsidRPr="00CC6AD9">
              <w:rPr>
                <w:rFonts w:ascii="Arial" w:eastAsia="Calibri" w:hAnsi="Arial" w:cs="Arial"/>
                <w:sz w:val="22"/>
                <w:szCs w:val="22"/>
              </w:rPr>
              <w:lastRenderedPageBreak/>
              <w:t xml:space="preserve">Foto </w:t>
            </w:r>
            <w:r w:rsidRPr="00CC6AD9">
              <w:rPr>
                <w:rFonts w:ascii="Arial" w:eastAsia="Calibri" w:hAnsi="Arial" w:cs="Arial"/>
                <w:spacing w:val="3"/>
                <w:sz w:val="22"/>
                <w:szCs w:val="22"/>
              </w:rPr>
              <w:t>p</w:t>
            </w:r>
            <w:r w:rsidRPr="00CC6AD9">
              <w:rPr>
                <w:rFonts w:ascii="Arial" w:eastAsia="Calibri" w:hAnsi="Arial" w:cs="Arial"/>
                <w:spacing w:val="-2"/>
                <w:sz w:val="22"/>
                <w:szCs w:val="22"/>
              </w:rPr>
              <w:t>e</w:t>
            </w:r>
            <w:r w:rsidRPr="00CC6AD9">
              <w:rPr>
                <w:rFonts w:ascii="Arial" w:eastAsia="Calibri" w:hAnsi="Arial" w:cs="Arial"/>
                <w:sz w:val="22"/>
                <w:szCs w:val="22"/>
              </w:rPr>
              <w:t>lvis</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z w:val="22"/>
                <w:szCs w:val="22"/>
              </w:rPr>
              <w:t>il</w:t>
            </w:r>
            <w:r w:rsidRPr="00CC6AD9">
              <w:rPr>
                <w:rFonts w:ascii="Arial" w:eastAsia="Calibri" w:hAnsi="Arial" w:cs="Arial"/>
                <w:spacing w:val="-1"/>
                <w:sz w:val="22"/>
                <w:szCs w:val="22"/>
              </w:rPr>
              <w:t>ak</w:t>
            </w:r>
            <w:r w:rsidRPr="00CC6AD9">
              <w:rPr>
                <w:rFonts w:ascii="Arial" w:eastAsia="Calibri" w:hAnsi="Arial" w:cs="Arial"/>
                <w:sz w:val="22"/>
                <w:szCs w:val="22"/>
              </w:rPr>
              <w:t>u</w:t>
            </w:r>
            <w:r w:rsidRPr="00CC6AD9">
              <w:rPr>
                <w:rFonts w:ascii="Arial" w:eastAsia="Calibri" w:hAnsi="Arial" w:cs="Arial"/>
                <w:spacing w:val="2"/>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o</w:t>
            </w:r>
            <w:r w:rsidRPr="00CC6AD9">
              <w:rPr>
                <w:rFonts w:ascii="Arial" w:eastAsia="Calibri" w:hAnsi="Arial" w:cs="Arial"/>
                <w:w w:val="104"/>
                <w:sz w:val="22"/>
                <w:szCs w:val="22"/>
              </w:rPr>
              <w:t>l</w:t>
            </w:r>
            <w:r w:rsidRPr="00CC6AD9">
              <w:rPr>
                <w:rFonts w:ascii="Arial" w:eastAsia="Calibri" w:hAnsi="Arial" w:cs="Arial"/>
                <w:spacing w:val="-2"/>
                <w:w w:val="103"/>
                <w:sz w:val="22"/>
                <w:szCs w:val="22"/>
              </w:rPr>
              <w:t>e</w:t>
            </w:r>
            <w:r w:rsidRPr="00CC6AD9">
              <w:rPr>
                <w:rFonts w:ascii="Arial" w:eastAsia="Calibri" w:hAnsi="Arial" w:cs="Arial"/>
                <w:w w:val="103"/>
                <w:sz w:val="22"/>
                <w:szCs w:val="22"/>
              </w:rPr>
              <w:t xml:space="preserve">h </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z w:val="22"/>
                <w:szCs w:val="22"/>
              </w:rPr>
              <w:t>dio</w:t>
            </w:r>
            <w:r w:rsidRPr="00CC6AD9">
              <w:rPr>
                <w:rFonts w:ascii="Arial" w:eastAsia="Calibri" w:hAnsi="Arial" w:cs="Arial"/>
                <w:spacing w:val="1"/>
                <w:sz w:val="22"/>
                <w:szCs w:val="22"/>
              </w:rPr>
              <w:t>g</w:t>
            </w: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1"/>
                <w:sz w:val="22"/>
                <w:szCs w:val="22"/>
              </w:rPr>
              <w:t>fe</w:t>
            </w:r>
            <w:r w:rsidR="003C6839">
              <w:rPr>
                <w:rFonts w:ascii="Arial" w:eastAsia="Calibri" w:hAnsi="Arial" w:cs="Arial"/>
                <w:sz w:val="22"/>
                <w:szCs w:val="22"/>
              </w:rPr>
              <w:t xml:space="preserve">r </w:t>
            </w:r>
            <w:r w:rsidRPr="00CC6AD9">
              <w:rPr>
                <w:rFonts w:ascii="Arial" w:eastAsia="Calibri" w:hAnsi="Arial" w:cs="Arial"/>
                <w:sz w:val="22"/>
                <w:szCs w:val="22"/>
              </w:rPr>
              <w:t xml:space="preserve"> </w:t>
            </w:r>
            <w:r w:rsidRPr="00CC6AD9">
              <w:rPr>
                <w:rFonts w:ascii="Arial" w:eastAsia="Calibri" w:hAnsi="Arial" w:cs="Arial"/>
                <w:spacing w:val="3"/>
                <w:sz w:val="22"/>
                <w:szCs w:val="22"/>
              </w:rPr>
              <w:t>d</w:t>
            </w:r>
            <w:r w:rsidRPr="00CC6AD9">
              <w:rPr>
                <w:rFonts w:ascii="Arial" w:eastAsia="Calibri" w:hAnsi="Arial" w:cs="Arial"/>
                <w:spacing w:val="-2"/>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g</w:t>
            </w:r>
            <w:r w:rsidRPr="00CC6AD9">
              <w:rPr>
                <w:rFonts w:ascii="Arial" w:eastAsia="Calibri" w:hAnsi="Arial" w:cs="Arial"/>
                <w:spacing w:val="-1"/>
                <w:sz w:val="22"/>
                <w:szCs w:val="22"/>
              </w:rPr>
              <w:t>a</w:t>
            </w:r>
            <w:r w:rsidR="003C6839">
              <w:rPr>
                <w:rFonts w:ascii="Arial" w:eastAsia="Calibri" w:hAnsi="Arial" w:cs="Arial"/>
                <w:sz w:val="22"/>
                <w:szCs w:val="22"/>
              </w:rPr>
              <w:t xml:space="preserve">n  </w:t>
            </w:r>
            <w:r w:rsidRPr="00CC6AD9">
              <w:rPr>
                <w:rFonts w:ascii="Arial" w:eastAsia="Calibri" w:hAnsi="Arial" w:cs="Arial"/>
                <w:w w:val="104"/>
                <w:sz w:val="22"/>
                <w:szCs w:val="22"/>
              </w:rPr>
              <w:t>l</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b</w:t>
            </w:r>
            <w:r w:rsidRPr="00CC6AD9">
              <w:rPr>
                <w:rFonts w:ascii="Arial" w:eastAsia="Calibri" w:hAnsi="Arial" w:cs="Arial"/>
                <w:spacing w:val="-2"/>
                <w:w w:val="104"/>
                <w:sz w:val="22"/>
                <w:szCs w:val="22"/>
              </w:rPr>
              <w:t>i</w:t>
            </w:r>
            <w:r w:rsidRPr="00CC6AD9">
              <w:rPr>
                <w:rFonts w:ascii="Arial" w:eastAsia="Calibri" w:hAnsi="Arial" w:cs="Arial"/>
                <w:w w:val="103"/>
                <w:sz w:val="22"/>
                <w:szCs w:val="22"/>
              </w:rPr>
              <w:t xml:space="preserve">h </w:t>
            </w:r>
            <w:r w:rsidRPr="00CC6AD9">
              <w:rPr>
                <w:rFonts w:ascii="Arial" w:eastAsia="Calibri" w:hAnsi="Arial" w:cs="Arial"/>
                <w:sz w:val="22"/>
                <w:szCs w:val="22"/>
              </w:rPr>
              <w:t>d</w:t>
            </w:r>
            <w:r w:rsidRPr="00CC6AD9">
              <w:rPr>
                <w:rFonts w:ascii="Arial" w:eastAsia="Calibri" w:hAnsi="Arial" w:cs="Arial"/>
                <w:spacing w:val="3"/>
                <w:sz w:val="22"/>
                <w:szCs w:val="22"/>
              </w:rPr>
              <w:t>u</w:t>
            </w:r>
            <w:r w:rsidRPr="00CC6AD9">
              <w:rPr>
                <w:rFonts w:ascii="Arial" w:eastAsia="Calibri" w:hAnsi="Arial" w:cs="Arial"/>
                <w:sz w:val="22"/>
                <w:szCs w:val="22"/>
              </w:rPr>
              <w:t>lu m</w:t>
            </w:r>
            <w:r w:rsidRPr="00CC6AD9">
              <w:rPr>
                <w:rFonts w:ascii="Arial" w:eastAsia="Calibri" w:hAnsi="Arial" w:cs="Arial"/>
                <w:spacing w:val="-2"/>
                <w:sz w:val="22"/>
                <w:szCs w:val="22"/>
              </w:rPr>
              <w:t>e</w:t>
            </w:r>
            <w:r w:rsidRPr="00CC6AD9">
              <w:rPr>
                <w:rFonts w:ascii="Arial" w:eastAsia="Calibri" w:hAnsi="Arial" w:cs="Arial"/>
                <w:spacing w:val="2"/>
                <w:sz w:val="22"/>
                <w:szCs w:val="22"/>
              </w:rPr>
              <w:t>m</w:t>
            </w:r>
            <w:r w:rsidRPr="00CC6AD9">
              <w:rPr>
                <w:rFonts w:ascii="Arial" w:eastAsia="Calibri" w:hAnsi="Arial" w:cs="Arial"/>
                <w:spacing w:val="-1"/>
                <w:sz w:val="22"/>
                <w:szCs w:val="22"/>
              </w:rPr>
              <w:t>a</w:t>
            </w:r>
            <w:r w:rsidRPr="00CC6AD9">
              <w:rPr>
                <w:rFonts w:ascii="Arial" w:eastAsia="Calibri" w:hAnsi="Arial" w:cs="Arial"/>
                <w:spacing w:val="4"/>
                <w:sz w:val="22"/>
                <w:szCs w:val="22"/>
              </w:rPr>
              <w:t>s</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i/>
                <w:spacing w:val="1"/>
                <w:sz w:val="22"/>
                <w:szCs w:val="22"/>
              </w:rPr>
              <w:t>m</w:t>
            </w:r>
            <w:r w:rsidRPr="00CC6AD9">
              <w:rPr>
                <w:rFonts w:ascii="Arial" w:eastAsia="Calibri" w:hAnsi="Arial" w:cs="Arial"/>
                <w:i/>
                <w:sz w:val="22"/>
                <w:szCs w:val="22"/>
              </w:rPr>
              <w:t>a</w:t>
            </w:r>
            <w:r w:rsidRPr="00CC6AD9">
              <w:rPr>
                <w:rFonts w:ascii="Arial" w:eastAsia="Calibri" w:hAnsi="Arial" w:cs="Arial"/>
                <w:i/>
                <w:spacing w:val="3"/>
                <w:sz w:val="22"/>
                <w:szCs w:val="22"/>
              </w:rPr>
              <w:t>r</w:t>
            </w:r>
            <w:r w:rsidRPr="00CC6AD9">
              <w:rPr>
                <w:rFonts w:ascii="Arial" w:eastAsia="Calibri" w:hAnsi="Arial" w:cs="Arial"/>
                <w:i/>
                <w:spacing w:val="-1"/>
                <w:sz w:val="22"/>
                <w:szCs w:val="22"/>
              </w:rPr>
              <w:t>k</w:t>
            </w:r>
            <w:r w:rsidRPr="00CC6AD9">
              <w:rPr>
                <w:rFonts w:ascii="Arial" w:eastAsia="Calibri" w:hAnsi="Arial" w:cs="Arial"/>
                <w:i/>
                <w:sz w:val="22"/>
                <w:szCs w:val="22"/>
              </w:rPr>
              <w:t>er</w:t>
            </w:r>
            <w:r w:rsidRPr="00CC6AD9">
              <w:rPr>
                <w:rFonts w:ascii="Arial" w:eastAsia="Calibri" w:hAnsi="Arial" w:cs="Arial"/>
                <w:i/>
                <w:sz w:val="22"/>
                <w:szCs w:val="22"/>
                <w:lang w:val="id-ID"/>
              </w:rPr>
              <w:t xml:space="preserve"> </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spacing w:val="1"/>
                <w:w w:val="103"/>
                <w:sz w:val="22"/>
                <w:szCs w:val="22"/>
              </w:rPr>
              <w:t>s</w:t>
            </w:r>
            <w:r w:rsidRPr="00CC6AD9">
              <w:rPr>
                <w:rFonts w:ascii="Arial" w:eastAsia="Calibri" w:hAnsi="Arial" w:cs="Arial"/>
                <w:w w:val="104"/>
                <w:sz w:val="22"/>
                <w:szCs w:val="22"/>
              </w:rPr>
              <w:t xml:space="preserve">i </w:t>
            </w:r>
            <w:r w:rsidRPr="00CC6AD9">
              <w:rPr>
                <w:rFonts w:ascii="Arial" w:eastAsia="Calibri" w:hAnsi="Arial" w:cs="Arial"/>
                <w:spacing w:val="-1"/>
                <w:w w:val="103"/>
                <w:sz w:val="22"/>
                <w:szCs w:val="22"/>
              </w:rPr>
              <w:t>k</w:t>
            </w:r>
            <w:r w:rsidRPr="00CC6AD9">
              <w:rPr>
                <w:rFonts w:ascii="Arial" w:eastAsia="Calibri" w:hAnsi="Arial" w:cs="Arial"/>
                <w:w w:val="104"/>
                <w:sz w:val="22"/>
                <w:szCs w:val="22"/>
              </w:rPr>
              <w:t>i</w:t>
            </w:r>
            <w:r w:rsidRPr="00CC6AD9">
              <w:rPr>
                <w:rFonts w:ascii="Arial" w:eastAsia="Calibri" w:hAnsi="Arial" w:cs="Arial"/>
                <w:w w:val="103"/>
                <w:sz w:val="22"/>
                <w:szCs w:val="22"/>
              </w:rPr>
              <w:t>r</w:t>
            </w:r>
            <w:r w:rsidRPr="00CC6AD9">
              <w:rPr>
                <w:rFonts w:ascii="Arial" w:eastAsia="Calibri" w:hAnsi="Arial" w:cs="Arial"/>
                <w:w w:val="104"/>
                <w:sz w:val="22"/>
                <w:szCs w:val="22"/>
              </w:rPr>
              <w:t>i</w:t>
            </w:r>
            <w:r w:rsidRPr="00CC6AD9">
              <w:rPr>
                <w:rFonts w:ascii="Arial" w:eastAsia="Calibri" w:hAnsi="Arial" w:cs="Arial"/>
                <w:spacing w:val="2"/>
                <w:w w:val="103"/>
                <w:sz w:val="22"/>
                <w:szCs w:val="22"/>
              </w:rPr>
              <w:t>/</w:t>
            </w:r>
            <w:r w:rsidRPr="00CC6AD9">
              <w:rPr>
                <w:rFonts w:ascii="Arial" w:eastAsia="Calibri" w:hAnsi="Arial" w:cs="Arial"/>
                <w:spacing w:val="-1"/>
                <w:w w:val="103"/>
                <w:sz w:val="22"/>
                <w:szCs w:val="22"/>
              </w:rPr>
              <w:t>ka</w:t>
            </w:r>
            <w:r w:rsidRPr="00CC6AD9">
              <w:rPr>
                <w:rFonts w:ascii="Arial" w:eastAsia="Calibri" w:hAnsi="Arial" w:cs="Arial"/>
                <w:spacing w:val="3"/>
                <w:w w:val="103"/>
                <w:sz w:val="22"/>
                <w:szCs w:val="22"/>
              </w:rPr>
              <w:t>n</w:t>
            </w:r>
            <w:r w:rsidRPr="00CC6AD9">
              <w:rPr>
                <w:rFonts w:ascii="Arial" w:eastAsia="Calibri" w:hAnsi="Arial" w:cs="Arial"/>
                <w:spacing w:val="-1"/>
                <w:w w:val="103"/>
                <w:sz w:val="22"/>
                <w:szCs w:val="22"/>
              </w:rPr>
              <w:t>a</w:t>
            </w:r>
            <w:r w:rsidRPr="00CC6AD9">
              <w:rPr>
                <w:rFonts w:ascii="Arial" w:eastAsia="Calibri" w:hAnsi="Arial" w:cs="Arial"/>
                <w:w w:val="103"/>
                <w:sz w:val="22"/>
                <w:szCs w:val="22"/>
              </w:rPr>
              <w:t>n.</w:t>
            </w:r>
          </w:p>
        </w:tc>
        <w:tc>
          <w:tcPr>
            <w:tcW w:w="2723" w:type="dxa"/>
            <w:tcBorders>
              <w:top w:val="single" w:sz="5" w:space="0" w:color="000000"/>
              <w:left w:val="single" w:sz="5" w:space="0" w:color="000000"/>
              <w:bottom w:val="single" w:sz="5" w:space="0" w:color="000000"/>
              <w:right w:val="single" w:sz="4" w:space="0" w:color="000000"/>
            </w:tcBorders>
          </w:tcPr>
          <w:p w:rsidR="009D4B88" w:rsidRPr="00CC6AD9" w:rsidRDefault="009D4B88" w:rsidP="00B17A00">
            <w:pPr>
              <w:spacing w:before="60" w:line="276" w:lineRule="auto"/>
              <w:ind w:left="95" w:right="63"/>
              <w:rPr>
                <w:rFonts w:ascii="Arial" w:eastAsia="Calibri" w:hAnsi="Arial" w:cs="Arial"/>
                <w:sz w:val="22"/>
                <w:szCs w:val="22"/>
              </w:rPr>
            </w:pPr>
            <w:r w:rsidRPr="00CC6AD9">
              <w:rPr>
                <w:rFonts w:ascii="Arial" w:eastAsia="Calibri" w:hAnsi="Arial" w:cs="Arial"/>
                <w:sz w:val="22"/>
                <w:szCs w:val="22"/>
              </w:rPr>
              <w:t>Fo</w:t>
            </w:r>
            <w:r w:rsidRPr="00CC6AD9">
              <w:rPr>
                <w:rFonts w:ascii="Arial" w:eastAsia="Calibri" w:hAnsi="Arial" w:cs="Arial"/>
                <w:spacing w:val="2"/>
                <w:sz w:val="22"/>
                <w:szCs w:val="22"/>
              </w:rPr>
              <w:t>t</w:t>
            </w:r>
            <w:r w:rsidRPr="00CC6AD9">
              <w:rPr>
                <w:rFonts w:ascii="Arial" w:eastAsia="Calibri" w:hAnsi="Arial" w:cs="Arial"/>
                <w:sz w:val="22"/>
                <w:szCs w:val="22"/>
              </w:rPr>
              <w:t>o p</w:t>
            </w:r>
            <w:r w:rsidRPr="00CC6AD9">
              <w:rPr>
                <w:rFonts w:ascii="Arial" w:eastAsia="Calibri" w:hAnsi="Arial" w:cs="Arial"/>
                <w:spacing w:val="1"/>
                <w:sz w:val="22"/>
                <w:szCs w:val="22"/>
              </w:rPr>
              <w:t>e</w:t>
            </w:r>
            <w:r w:rsidRPr="00CC6AD9">
              <w:rPr>
                <w:rFonts w:ascii="Arial" w:eastAsia="Calibri" w:hAnsi="Arial" w:cs="Arial"/>
                <w:sz w:val="22"/>
                <w:szCs w:val="22"/>
              </w:rPr>
              <w:t>lvis</w:t>
            </w:r>
            <w:r w:rsidRPr="00CC6AD9">
              <w:rPr>
                <w:rFonts w:ascii="Arial" w:eastAsia="Calibri" w:hAnsi="Arial" w:cs="Arial"/>
                <w:sz w:val="22"/>
                <w:szCs w:val="22"/>
                <w:lang w:val="id-ID"/>
              </w:rPr>
              <w:t xml:space="preserve"> </w:t>
            </w:r>
            <w:r w:rsidRPr="00CC6AD9">
              <w:rPr>
                <w:rFonts w:ascii="Arial" w:eastAsia="Calibri" w:hAnsi="Arial" w:cs="Arial"/>
                <w:sz w:val="22"/>
                <w:szCs w:val="22"/>
              </w:rPr>
              <w:t>dil</w:t>
            </w:r>
            <w:r w:rsidRPr="00CC6AD9">
              <w:rPr>
                <w:rFonts w:ascii="Arial" w:eastAsia="Calibri" w:hAnsi="Arial" w:cs="Arial"/>
                <w:spacing w:val="-1"/>
                <w:sz w:val="22"/>
                <w:szCs w:val="22"/>
              </w:rPr>
              <w:t>ak</w:t>
            </w:r>
            <w:r w:rsidRPr="00CC6AD9">
              <w:rPr>
                <w:rFonts w:ascii="Arial" w:eastAsia="Calibri" w:hAnsi="Arial" w:cs="Arial"/>
                <w:spacing w:val="3"/>
                <w:sz w:val="22"/>
                <w:szCs w:val="22"/>
              </w:rPr>
              <w:t>u</w:t>
            </w:r>
            <w:r w:rsidRPr="00CC6AD9">
              <w:rPr>
                <w:rFonts w:ascii="Arial" w:eastAsia="Calibri" w:hAnsi="Arial" w:cs="Arial"/>
                <w:spacing w:val="-1"/>
                <w:sz w:val="22"/>
                <w:szCs w:val="22"/>
              </w:rPr>
              <w:t>ka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5"/>
                <w:w w:val="103"/>
                <w:sz w:val="22"/>
                <w:szCs w:val="22"/>
              </w:rPr>
              <w:t>o</w:t>
            </w:r>
            <w:r w:rsidRPr="00CC6AD9">
              <w:rPr>
                <w:rFonts w:ascii="Arial" w:eastAsia="Calibri" w:hAnsi="Arial" w:cs="Arial"/>
                <w:spacing w:val="-2"/>
                <w:w w:val="104"/>
                <w:sz w:val="22"/>
                <w:szCs w:val="22"/>
              </w:rPr>
              <w:t>l</w:t>
            </w:r>
            <w:r w:rsidRPr="00CC6AD9">
              <w:rPr>
                <w:rFonts w:ascii="Arial" w:eastAsia="Calibri" w:hAnsi="Arial" w:cs="Arial"/>
                <w:spacing w:val="1"/>
                <w:w w:val="103"/>
                <w:sz w:val="22"/>
                <w:szCs w:val="22"/>
              </w:rPr>
              <w:t>e</w:t>
            </w:r>
            <w:r w:rsidRPr="00CC6AD9">
              <w:rPr>
                <w:rFonts w:ascii="Arial" w:eastAsia="Calibri" w:hAnsi="Arial" w:cs="Arial"/>
                <w:w w:val="103"/>
                <w:sz w:val="22"/>
                <w:szCs w:val="22"/>
              </w:rPr>
              <w:t xml:space="preserve">h </w:t>
            </w:r>
            <w:r w:rsidRPr="00CC6AD9">
              <w:rPr>
                <w:rFonts w:ascii="Arial" w:eastAsia="Calibri" w:hAnsi="Arial" w:cs="Arial"/>
                <w:spacing w:val="2"/>
                <w:sz w:val="22"/>
                <w:szCs w:val="22"/>
              </w:rPr>
              <w:t>r</w:t>
            </w:r>
            <w:r w:rsidRPr="00CC6AD9">
              <w:rPr>
                <w:rFonts w:ascii="Arial" w:eastAsia="Calibri" w:hAnsi="Arial" w:cs="Arial"/>
                <w:spacing w:val="-3"/>
                <w:sz w:val="22"/>
                <w:szCs w:val="22"/>
              </w:rPr>
              <w:t>a</w:t>
            </w:r>
            <w:r w:rsidRPr="00CC6AD9">
              <w:rPr>
                <w:rFonts w:ascii="Arial" w:eastAsia="Calibri" w:hAnsi="Arial" w:cs="Arial"/>
                <w:spacing w:val="3"/>
                <w:sz w:val="22"/>
                <w:szCs w:val="22"/>
              </w:rPr>
              <w:t>d</w:t>
            </w:r>
            <w:r w:rsidRPr="00CC6AD9">
              <w:rPr>
                <w:rFonts w:ascii="Arial" w:eastAsia="Calibri" w:hAnsi="Arial" w:cs="Arial"/>
                <w:spacing w:val="-2"/>
                <w:sz w:val="22"/>
                <w:szCs w:val="22"/>
              </w:rPr>
              <w:t>i</w:t>
            </w:r>
            <w:r w:rsidRPr="00CC6AD9">
              <w:rPr>
                <w:rFonts w:ascii="Arial" w:eastAsia="Calibri" w:hAnsi="Arial" w:cs="Arial"/>
                <w:spacing w:val="2"/>
                <w:sz w:val="22"/>
                <w:szCs w:val="22"/>
              </w:rPr>
              <w:t>o</w:t>
            </w:r>
            <w:r w:rsidRPr="00CC6AD9">
              <w:rPr>
                <w:rFonts w:ascii="Arial" w:eastAsia="Calibri" w:hAnsi="Arial" w:cs="Arial"/>
                <w:spacing w:val="-1"/>
                <w:sz w:val="22"/>
                <w:szCs w:val="22"/>
              </w:rPr>
              <w:t>g</w:t>
            </w:r>
            <w:r w:rsidRPr="00CC6AD9">
              <w:rPr>
                <w:rFonts w:ascii="Arial" w:eastAsia="Calibri" w:hAnsi="Arial" w:cs="Arial"/>
                <w:spacing w:val="5"/>
                <w:sz w:val="22"/>
                <w:szCs w:val="22"/>
              </w:rPr>
              <w:t>r</w:t>
            </w:r>
            <w:r w:rsidRPr="00CC6AD9">
              <w:rPr>
                <w:rFonts w:ascii="Arial" w:eastAsia="Calibri" w:hAnsi="Arial" w:cs="Arial"/>
                <w:spacing w:val="-3"/>
                <w:sz w:val="22"/>
                <w:szCs w:val="22"/>
              </w:rPr>
              <w:t>a</w:t>
            </w:r>
            <w:r w:rsidRPr="00CC6AD9">
              <w:rPr>
                <w:rFonts w:ascii="Arial" w:eastAsia="Calibri" w:hAnsi="Arial" w:cs="Arial"/>
                <w:spacing w:val="3"/>
                <w:sz w:val="22"/>
                <w:szCs w:val="22"/>
              </w:rPr>
              <w:t>p</w:t>
            </w:r>
            <w:r w:rsidRPr="00CC6AD9">
              <w:rPr>
                <w:rFonts w:ascii="Arial" w:eastAsia="Calibri" w:hAnsi="Arial" w:cs="Arial"/>
                <w:sz w:val="22"/>
                <w:szCs w:val="22"/>
              </w:rPr>
              <w:t>h</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5"/>
                <w:sz w:val="22"/>
                <w:szCs w:val="22"/>
              </w:rPr>
              <w:t>p</w:t>
            </w:r>
            <w:r w:rsidRPr="00CC6AD9">
              <w:rPr>
                <w:rFonts w:ascii="Arial" w:eastAsia="Calibri" w:hAnsi="Arial" w:cs="Arial"/>
                <w:sz w:val="22"/>
                <w:szCs w:val="22"/>
              </w:rPr>
              <w:t xml:space="preserve">a </w:t>
            </w:r>
            <w:r w:rsidRPr="00CC6AD9">
              <w:rPr>
                <w:rFonts w:ascii="Arial" w:eastAsia="Calibri" w:hAnsi="Arial" w:cs="Arial"/>
                <w:i/>
                <w:spacing w:val="1"/>
                <w:sz w:val="22"/>
                <w:szCs w:val="22"/>
              </w:rPr>
              <w:t>m</w:t>
            </w:r>
            <w:r w:rsidRPr="00CC6AD9">
              <w:rPr>
                <w:rFonts w:ascii="Arial" w:eastAsia="Calibri" w:hAnsi="Arial" w:cs="Arial"/>
                <w:i/>
                <w:sz w:val="22"/>
                <w:szCs w:val="22"/>
              </w:rPr>
              <w:t>a</w:t>
            </w:r>
            <w:r w:rsidRPr="00CC6AD9">
              <w:rPr>
                <w:rFonts w:ascii="Arial" w:eastAsia="Calibri" w:hAnsi="Arial" w:cs="Arial"/>
                <w:i/>
                <w:spacing w:val="3"/>
                <w:sz w:val="22"/>
                <w:szCs w:val="22"/>
              </w:rPr>
              <w:t>r</w:t>
            </w:r>
            <w:r w:rsidRPr="00CC6AD9">
              <w:rPr>
                <w:rFonts w:ascii="Arial" w:eastAsia="Calibri" w:hAnsi="Arial" w:cs="Arial"/>
                <w:i/>
                <w:spacing w:val="-1"/>
                <w:sz w:val="22"/>
                <w:szCs w:val="22"/>
              </w:rPr>
              <w:t>k</w:t>
            </w:r>
            <w:r w:rsidRPr="00CC6AD9">
              <w:rPr>
                <w:rFonts w:ascii="Arial" w:eastAsia="Calibri" w:hAnsi="Arial" w:cs="Arial"/>
                <w:i/>
                <w:sz w:val="22"/>
                <w:szCs w:val="22"/>
              </w:rPr>
              <w:t>er</w:t>
            </w:r>
            <w:r w:rsidRPr="00CC6AD9">
              <w:rPr>
                <w:rFonts w:ascii="Arial" w:eastAsia="Calibri" w:hAnsi="Arial" w:cs="Arial"/>
                <w:i/>
                <w:sz w:val="22"/>
                <w:szCs w:val="22"/>
                <w:lang w:val="id-ID"/>
              </w:rPr>
              <w:t xml:space="preserve"> </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spacing w:val="1"/>
                <w:w w:val="103"/>
                <w:sz w:val="22"/>
                <w:szCs w:val="22"/>
              </w:rPr>
              <w:t>s</w:t>
            </w:r>
            <w:r w:rsidRPr="00CC6AD9">
              <w:rPr>
                <w:rFonts w:ascii="Arial" w:eastAsia="Calibri" w:hAnsi="Arial" w:cs="Arial"/>
                <w:w w:val="104"/>
                <w:sz w:val="22"/>
                <w:szCs w:val="22"/>
              </w:rPr>
              <w:t xml:space="preserve">i </w:t>
            </w:r>
            <w:r w:rsidRPr="00CC6AD9">
              <w:rPr>
                <w:rFonts w:ascii="Arial" w:eastAsia="Calibri" w:hAnsi="Arial" w:cs="Arial"/>
                <w:spacing w:val="-1"/>
                <w:w w:val="103"/>
                <w:sz w:val="22"/>
                <w:szCs w:val="22"/>
              </w:rPr>
              <w:t>k</w:t>
            </w:r>
            <w:r w:rsidRPr="00CC6AD9">
              <w:rPr>
                <w:rFonts w:ascii="Arial" w:eastAsia="Calibri" w:hAnsi="Arial" w:cs="Arial"/>
                <w:w w:val="104"/>
                <w:sz w:val="22"/>
                <w:szCs w:val="22"/>
              </w:rPr>
              <w:t>i</w:t>
            </w:r>
            <w:r w:rsidRPr="00CC6AD9">
              <w:rPr>
                <w:rFonts w:ascii="Arial" w:eastAsia="Calibri" w:hAnsi="Arial" w:cs="Arial"/>
                <w:w w:val="103"/>
                <w:sz w:val="22"/>
                <w:szCs w:val="22"/>
              </w:rPr>
              <w:t>r</w:t>
            </w:r>
            <w:r w:rsidRPr="00CC6AD9">
              <w:rPr>
                <w:rFonts w:ascii="Arial" w:eastAsia="Calibri" w:hAnsi="Arial" w:cs="Arial"/>
                <w:w w:val="104"/>
                <w:sz w:val="22"/>
                <w:szCs w:val="22"/>
              </w:rPr>
              <w:t>i</w:t>
            </w:r>
            <w:r w:rsidRPr="00CC6AD9">
              <w:rPr>
                <w:rFonts w:ascii="Arial" w:eastAsia="Calibri" w:hAnsi="Arial" w:cs="Arial"/>
                <w:spacing w:val="2"/>
                <w:w w:val="103"/>
                <w:sz w:val="22"/>
                <w:szCs w:val="22"/>
              </w:rPr>
              <w:t>/k</w:t>
            </w:r>
            <w:r w:rsidRPr="00CC6AD9">
              <w:rPr>
                <w:rFonts w:ascii="Arial" w:eastAsia="Calibri" w:hAnsi="Arial" w:cs="Arial"/>
                <w:spacing w:val="-3"/>
                <w:w w:val="103"/>
                <w:sz w:val="22"/>
                <w:szCs w:val="22"/>
              </w:rPr>
              <w:t>a</w:t>
            </w:r>
            <w:r w:rsidRPr="00CC6AD9">
              <w:rPr>
                <w:rFonts w:ascii="Arial" w:eastAsia="Calibri" w:hAnsi="Arial" w:cs="Arial"/>
                <w:spacing w:val="5"/>
                <w:w w:val="103"/>
                <w:sz w:val="22"/>
                <w:szCs w:val="22"/>
              </w:rPr>
              <w:t>n</w:t>
            </w:r>
            <w:r w:rsidRPr="00CC6AD9">
              <w:rPr>
                <w:rFonts w:ascii="Arial" w:eastAsia="Calibri" w:hAnsi="Arial" w:cs="Arial"/>
                <w:spacing w:val="-3"/>
                <w:w w:val="103"/>
                <w:sz w:val="22"/>
                <w:szCs w:val="22"/>
              </w:rPr>
              <w:t>a</w:t>
            </w:r>
            <w:r w:rsidRPr="00CC6AD9">
              <w:rPr>
                <w:rFonts w:ascii="Arial" w:eastAsia="Calibri" w:hAnsi="Arial" w:cs="Arial"/>
                <w:spacing w:val="3"/>
                <w:w w:val="103"/>
                <w:sz w:val="22"/>
                <w:szCs w:val="22"/>
              </w:rPr>
              <w:t>n</w:t>
            </w:r>
            <w:r w:rsidRPr="00CC6AD9">
              <w:rPr>
                <w:rFonts w:ascii="Arial" w:eastAsia="Calibri" w:hAnsi="Arial" w:cs="Arial"/>
                <w:w w:val="103"/>
                <w:sz w:val="22"/>
                <w:szCs w:val="22"/>
              </w:rPr>
              <w:t>.</w:t>
            </w:r>
          </w:p>
        </w:tc>
        <w:tc>
          <w:tcPr>
            <w:tcW w:w="2943" w:type="dxa"/>
            <w:tcBorders>
              <w:top w:val="single" w:sz="5" w:space="0" w:color="000000"/>
              <w:left w:val="single" w:sz="4" w:space="0" w:color="000000"/>
              <w:bottom w:val="single" w:sz="5" w:space="0" w:color="000000"/>
              <w:right w:val="single" w:sz="5" w:space="0" w:color="000000"/>
            </w:tcBorders>
          </w:tcPr>
          <w:p w:rsidR="009D4B88" w:rsidRPr="00CC6AD9" w:rsidRDefault="009D4B88" w:rsidP="00B17A00">
            <w:pPr>
              <w:spacing w:before="60" w:line="276" w:lineRule="auto"/>
              <w:ind w:left="97"/>
              <w:rPr>
                <w:rFonts w:ascii="Arial" w:eastAsia="Calibri" w:hAnsi="Arial" w:cs="Arial"/>
                <w:sz w:val="22"/>
                <w:szCs w:val="22"/>
              </w:rPr>
            </w:pPr>
            <w:r w:rsidRPr="00CC6AD9">
              <w:rPr>
                <w:rFonts w:ascii="Arial" w:eastAsia="Calibri" w:hAnsi="Arial" w:cs="Arial"/>
                <w:spacing w:val="-1"/>
                <w:sz w:val="22"/>
                <w:szCs w:val="22"/>
              </w:rPr>
              <w:t>Ra</w:t>
            </w:r>
            <w:r w:rsidRPr="00CC6AD9">
              <w:rPr>
                <w:rFonts w:ascii="Arial" w:eastAsia="Calibri" w:hAnsi="Arial" w:cs="Arial"/>
                <w:sz w:val="22"/>
                <w:szCs w:val="22"/>
              </w:rPr>
              <w:t>dio</w:t>
            </w:r>
            <w:r w:rsidRPr="00CC6AD9">
              <w:rPr>
                <w:rFonts w:ascii="Arial" w:eastAsia="Calibri" w:hAnsi="Arial" w:cs="Arial"/>
                <w:spacing w:val="1"/>
                <w:sz w:val="22"/>
                <w:szCs w:val="22"/>
              </w:rPr>
              <w:t>g</w:t>
            </w: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1"/>
                <w:sz w:val="22"/>
                <w:szCs w:val="22"/>
              </w:rPr>
              <w:t>fe</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2"/>
                <w:sz w:val="22"/>
                <w:szCs w:val="22"/>
              </w:rPr>
              <w:t>e</w:t>
            </w:r>
            <w:r w:rsidRPr="00CC6AD9">
              <w:rPr>
                <w:rFonts w:ascii="Arial" w:eastAsia="Calibri" w:hAnsi="Arial" w:cs="Arial"/>
                <w:spacing w:val="3"/>
                <w:sz w:val="22"/>
                <w:szCs w:val="22"/>
              </w:rPr>
              <w:t>n</w:t>
            </w:r>
            <w:r w:rsidRPr="00CC6AD9">
              <w:rPr>
                <w:rFonts w:ascii="Arial" w:eastAsia="Calibri" w:hAnsi="Arial" w:cs="Arial"/>
                <w:sz w:val="22"/>
                <w:szCs w:val="22"/>
              </w:rPr>
              <w:t>ulis</w:t>
            </w:r>
            <w:r w:rsidRPr="00CC6AD9">
              <w:rPr>
                <w:rFonts w:ascii="Arial" w:eastAsia="Calibri" w:hAnsi="Arial" w:cs="Arial"/>
                <w:sz w:val="22"/>
                <w:szCs w:val="22"/>
                <w:lang w:val="id-ID"/>
              </w:rPr>
              <w:t xml:space="preserve"> </w:t>
            </w:r>
            <w:r w:rsidRPr="00CC6AD9">
              <w:rPr>
                <w:rFonts w:ascii="Arial" w:eastAsia="Calibri" w:hAnsi="Arial" w:cs="Arial"/>
                <w:spacing w:val="5"/>
                <w:sz w:val="22"/>
                <w:szCs w:val="22"/>
              </w:rPr>
              <w:t>t</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w:t>
            </w:r>
            <w:r w:rsidRPr="00CC6AD9">
              <w:rPr>
                <w:rFonts w:ascii="Arial" w:eastAsia="Calibri" w:hAnsi="Arial" w:cs="Arial"/>
                <w:spacing w:val="3"/>
                <w:w w:val="103"/>
                <w:sz w:val="22"/>
                <w:szCs w:val="22"/>
              </w:rPr>
              <w:t>L</w:t>
            </w:r>
            <w:r w:rsidRPr="00CC6AD9">
              <w:rPr>
                <w:rFonts w:ascii="Arial" w:eastAsia="Calibri" w:hAnsi="Arial" w:cs="Arial"/>
                <w:w w:val="103"/>
                <w:sz w:val="22"/>
                <w:szCs w:val="22"/>
              </w:rPr>
              <w:t>”</w:t>
            </w:r>
            <w:r w:rsidR="00B17A00">
              <w:rPr>
                <w:rFonts w:ascii="Arial" w:eastAsia="Calibri" w:hAnsi="Arial" w:cs="Arial"/>
                <w:w w:val="103"/>
                <w:sz w:val="22"/>
                <w:szCs w:val="22"/>
              </w:rPr>
              <w:t xml:space="preserve"> </w:t>
            </w:r>
            <w:r w:rsidR="00B17A00">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da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h</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il</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f</w:t>
            </w:r>
            <w:r w:rsidRPr="00CC6AD9">
              <w:rPr>
                <w:rFonts w:ascii="Arial" w:eastAsia="Calibri" w:hAnsi="Arial" w:cs="Arial"/>
                <w:sz w:val="22"/>
                <w:szCs w:val="22"/>
              </w:rPr>
              <w:t>oto</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2"/>
                <w:w w:val="104"/>
                <w:sz w:val="22"/>
                <w:szCs w:val="22"/>
              </w:rPr>
              <w:t>t</w:t>
            </w:r>
            <w:r w:rsidRPr="00CC6AD9">
              <w:rPr>
                <w:rFonts w:ascii="Arial" w:eastAsia="Calibri" w:hAnsi="Arial" w:cs="Arial"/>
                <w:spacing w:val="1"/>
                <w:w w:val="103"/>
                <w:sz w:val="22"/>
                <w:szCs w:val="22"/>
              </w:rPr>
              <w:t>e</w:t>
            </w:r>
            <w:r w:rsidRPr="00CC6AD9">
              <w:rPr>
                <w:rFonts w:ascii="Arial" w:eastAsia="Calibri" w:hAnsi="Arial" w:cs="Arial"/>
                <w:w w:val="103"/>
                <w:sz w:val="22"/>
                <w:szCs w:val="22"/>
              </w:rPr>
              <w:t>rb</w:t>
            </w:r>
            <w:r w:rsidRPr="00CC6AD9">
              <w:rPr>
                <w:rFonts w:ascii="Arial" w:eastAsia="Calibri" w:hAnsi="Arial" w:cs="Arial"/>
                <w:spacing w:val="2"/>
                <w:w w:val="103"/>
                <w:sz w:val="22"/>
                <w:szCs w:val="22"/>
              </w:rPr>
              <w:t>a</w:t>
            </w:r>
            <w:r w:rsidRPr="00CC6AD9">
              <w:rPr>
                <w:rFonts w:ascii="Arial" w:eastAsia="Calibri" w:hAnsi="Arial" w:cs="Arial"/>
                <w:w w:val="104"/>
                <w:sz w:val="22"/>
                <w:szCs w:val="22"/>
              </w:rPr>
              <w:t>l</w:t>
            </w:r>
            <w:r w:rsidRPr="00CC6AD9">
              <w:rPr>
                <w:rFonts w:ascii="Arial" w:eastAsia="Calibri" w:hAnsi="Arial" w:cs="Arial"/>
                <w:spacing w:val="3"/>
                <w:w w:val="104"/>
                <w:sz w:val="22"/>
                <w:szCs w:val="22"/>
              </w:rPr>
              <w:t>i</w:t>
            </w:r>
            <w:r w:rsidRPr="00CC6AD9">
              <w:rPr>
                <w:rFonts w:ascii="Arial" w:eastAsia="Calibri" w:hAnsi="Arial" w:cs="Arial"/>
                <w:spacing w:val="-3"/>
                <w:w w:val="103"/>
                <w:sz w:val="22"/>
                <w:szCs w:val="22"/>
              </w:rPr>
              <w:t>k</w:t>
            </w:r>
            <w:r w:rsidRPr="00CC6AD9">
              <w:rPr>
                <w:rFonts w:ascii="Arial" w:eastAsia="Calibri" w:hAnsi="Arial" w:cs="Arial"/>
                <w:w w:val="103"/>
                <w:sz w:val="22"/>
                <w:szCs w:val="22"/>
              </w:rPr>
              <w:t>.</w:t>
            </w:r>
          </w:p>
        </w:tc>
      </w:tr>
      <w:tr w:rsidR="009D4B88" w:rsidRPr="00CC6AD9" w:rsidTr="00B17A00">
        <w:trPr>
          <w:trHeight w:hRule="exact" w:val="1008"/>
        </w:trPr>
        <w:tc>
          <w:tcPr>
            <w:tcW w:w="2987" w:type="dxa"/>
            <w:tcBorders>
              <w:top w:val="single" w:sz="5" w:space="0" w:color="000000"/>
              <w:left w:val="single" w:sz="5" w:space="0" w:color="000000"/>
              <w:bottom w:val="single" w:sz="5" w:space="0" w:color="000000"/>
              <w:right w:val="single" w:sz="5" w:space="0" w:color="000000"/>
            </w:tcBorders>
          </w:tcPr>
          <w:p w:rsidR="009D4B88" w:rsidRPr="00CC6AD9" w:rsidRDefault="009D4B88" w:rsidP="00B17A00">
            <w:pPr>
              <w:spacing w:before="60" w:line="276" w:lineRule="auto"/>
              <w:ind w:left="95" w:right="64"/>
              <w:rPr>
                <w:rFonts w:ascii="Arial" w:eastAsia="Calibri" w:hAnsi="Arial" w:cs="Arial"/>
                <w:sz w:val="22"/>
                <w:szCs w:val="22"/>
              </w:rPr>
            </w:pPr>
            <w:r w:rsidRPr="00CC6AD9">
              <w:rPr>
                <w:rFonts w:ascii="Arial" w:eastAsia="Calibri" w:hAnsi="Arial" w:cs="Arial"/>
                <w:spacing w:val="-1"/>
                <w:sz w:val="22"/>
                <w:szCs w:val="22"/>
              </w:rPr>
              <w:t>Ra</w:t>
            </w:r>
            <w:r w:rsidRPr="00CC6AD9">
              <w:rPr>
                <w:rFonts w:ascii="Arial" w:eastAsia="Calibri" w:hAnsi="Arial" w:cs="Arial"/>
                <w:sz w:val="22"/>
                <w:szCs w:val="22"/>
              </w:rPr>
              <w:t>di</w:t>
            </w:r>
            <w:r w:rsidRPr="00CC6AD9">
              <w:rPr>
                <w:rFonts w:ascii="Arial" w:eastAsia="Calibri" w:hAnsi="Arial" w:cs="Arial"/>
                <w:spacing w:val="2"/>
                <w:sz w:val="22"/>
                <w:szCs w:val="22"/>
              </w:rPr>
              <w:t>o</w:t>
            </w:r>
            <w:r w:rsidRPr="00CC6AD9">
              <w:rPr>
                <w:rFonts w:ascii="Arial" w:eastAsia="Calibri" w:hAnsi="Arial" w:cs="Arial"/>
                <w:spacing w:val="-1"/>
                <w:sz w:val="22"/>
                <w:szCs w:val="22"/>
              </w:rPr>
              <w:t>g</w:t>
            </w: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1"/>
                <w:sz w:val="22"/>
                <w:szCs w:val="22"/>
              </w:rPr>
              <w:t>fe</w:t>
            </w:r>
            <w:r w:rsidRPr="00CC6AD9">
              <w:rPr>
                <w:rFonts w:ascii="Arial" w:eastAsia="Calibri" w:hAnsi="Arial" w:cs="Arial"/>
                <w:sz w:val="22"/>
                <w:szCs w:val="22"/>
              </w:rPr>
              <w:t>r m</w:t>
            </w:r>
            <w:r w:rsidRPr="00CC6AD9">
              <w:rPr>
                <w:rFonts w:ascii="Arial" w:eastAsia="Calibri" w:hAnsi="Arial" w:cs="Arial"/>
                <w:spacing w:val="-2"/>
                <w:sz w:val="22"/>
                <w:szCs w:val="22"/>
              </w:rPr>
              <w:t>e</w:t>
            </w:r>
            <w:r w:rsidRPr="00CC6AD9">
              <w:rPr>
                <w:rFonts w:ascii="Arial" w:eastAsia="Calibri" w:hAnsi="Arial" w:cs="Arial"/>
                <w:spacing w:val="3"/>
                <w:sz w:val="22"/>
                <w:szCs w:val="22"/>
              </w:rPr>
              <w:t>l</w:t>
            </w:r>
            <w:r w:rsidRPr="00CC6AD9">
              <w:rPr>
                <w:rFonts w:ascii="Arial" w:eastAsia="Calibri" w:hAnsi="Arial" w:cs="Arial"/>
                <w:spacing w:val="2"/>
                <w:sz w:val="22"/>
                <w:szCs w:val="22"/>
              </w:rPr>
              <w:t>a</w:t>
            </w:r>
            <w:r w:rsidRPr="00CC6AD9">
              <w:rPr>
                <w:rFonts w:ascii="Arial" w:eastAsia="Calibri" w:hAnsi="Arial" w:cs="Arial"/>
                <w:spacing w:val="-1"/>
                <w:sz w:val="22"/>
                <w:szCs w:val="22"/>
              </w:rPr>
              <w:t>k</w:t>
            </w:r>
            <w:r w:rsidRPr="00CC6AD9">
              <w:rPr>
                <w:rFonts w:ascii="Arial" w:eastAsia="Calibri" w:hAnsi="Arial" w:cs="Arial"/>
                <w:spacing w:val="3"/>
                <w:sz w:val="22"/>
                <w:szCs w:val="22"/>
              </w:rPr>
              <w:t>u</w:t>
            </w:r>
            <w:r w:rsidRPr="00CC6AD9">
              <w:rPr>
                <w:rFonts w:ascii="Arial" w:eastAsia="Calibri" w:hAnsi="Arial" w:cs="Arial"/>
                <w:spacing w:val="2"/>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3"/>
                <w:w w:val="103"/>
                <w:sz w:val="22"/>
                <w:szCs w:val="22"/>
              </w:rPr>
              <w:t>f</w:t>
            </w:r>
            <w:r w:rsidRPr="00CC6AD9">
              <w:rPr>
                <w:rFonts w:ascii="Arial" w:eastAsia="Calibri" w:hAnsi="Arial" w:cs="Arial"/>
                <w:w w:val="103"/>
                <w:sz w:val="22"/>
                <w:szCs w:val="22"/>
              </w:rPr>
              <w:t>o</w:t>
            </w:r>
            <w:r w:rsidRPr="00CC6AD9">
              <w:rPr>
                <w:rFonts w:ascii="Arial" w:eastAsia="Calibri" w:hAnsi="Arial" w:cs="Arial"/>
                <w:w w:val="104"/>
                <w:sz w:val="22"/>
                <w:szCs w:val="22"/>
              </w:rPr>
              <w:t>t</w:t>
            </w:r>
            <w:r w:rsidRPr="00CC6AD9">
              <w:rPr>
                <w:rFonts w:ascii="Arial" w:eastAsia="Calibri" w:hAnsi="Arial" w:cs="Arial"/>
                <w:w w:val="103"/>
                <w:sz w:val="22"/>
                <w:szCs w:val="22"/>
              </w:rPr>
              <w:t xml:space="preserve">o </w:t>
            </w:r>
            <w:r w:rsidRPr="00CC6AD9">
              <w:rPr>
                <w:rFonts w:ascii="Arial" w:eastAsia="Calibri" w:hAnsi="Arial" w:cs="Arial"/>
                <w:spacing w:val="1"/>
                <w:sz w:val="22"/>
                <w:szCs w:val="22"/>
              </w:rPr>
              <w:t>se</w:t>
            </w:r>
            <w:r w:rsidRPr="00CC6AD9">
              <w:rPr>
                <w:rFonts w:ascii="Arial" w:eastAsia="Calibri" w:hAnsi="Arial" w:cs="Arial"/>
                <w:sz w:val="22"/>
                <w:szCs w:val="22"/>
              </w:rPr>
              <w:t>ndiri</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pacing w:val="1"/>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w w:val="104"/>
                <w:sz w:val="22"/>
                <w:szCs w:val="22"/>
              </w:rPr>
              <w:t>t</w:t>
            </w:r>
            <w:r w:rsidRPr="00CC6AD9">
              <w:rPr>
                <w:rFonts w:ascii="Arial" w:eastAsia="Calibri" w:hAnsi="Arial" w:cs="Arial"/>
                <w:spacing w:val="1"/>
                <w:w w:val="103"/>
                <w:sz w:val="22"/>
                <w:szCs w:val="22"/>
              </w:rPr>
              <w:t>e</w:t>
            </w:r>
            <w:r w:rsidRPr="00CC6AD9">
              <w:rPr>
                <w:rFonts w:ascii="Arial" w:eastAsia="Calibri" w:hAnsi="Arial" w:cs="Arial"/>
                <w:w w:val="104"/>
                <w:sz w:val="22"/>
                <w:szCs w:val="22"/>
              </w:rPr>
              <w:t>l</w:t>
            </w:r>
            <w:r w:rsidRPr="00CC6AD9">
              <w:rPr>
                <w:rFonts w:ascii="Arial" w:eastAsia="Calibri" w:hAnsi="Arial" w:cs="Arial"/>
                <w:spacing w:val="-2"/>
                <w:w w:val="104"/>
                <w:sz w:val="22"/>
                <w:szCs w:val="22"/>
              </w:rPr>
              <w:t>i</w:t>
            </w:r>
            <w:r w:rsidRPr="00CC6AD9">
              <w:rPr>
                <w:rFonts w:ascii="Arial" w:eastAsia="Calibri" w:hAnsi="Arial" w:cs="Arial"/>
                <w:spacing w:val="2"/>
                <w:w w:val="104"/>
                <w:sz w:val="22"/>
                <w:szCs w:val="22"/>
              </w:rPr>
              <w:t>t</w:t>
            </w:r>
            <w:r w:rsidRPr="00CC6AD9">
              <w:rPr>
                <w:rFonts w:ascii="Arial" w:eastAsia="Calibri" w:hAnsi="Arial" w:cs="Arial"/>
                <w:w w:val="104"/>
                <w:sz w:val="22"/>
                <w:szCs w:val="22"/>
              </w:rPr>
              <w:t>i</w:t>
            </w:r>
          </w:p>
        </w:tc>
        <w:tc>
          <w:tcPr>
            <w:tcW w:w="2723" w:type="dxa"/>
            <w:tcBorders>
              <w:top w:val="single" w:sz="5" w:space="0" w:color="000000"/>
              <w:left w:val="single" w:sz="5" w:space="0" w:color="000000"/>
              <w:bottom w:val="single" w:sz="5" w:space="0" w:color="000000"/>
              <w:right w:val="single" w:sz="4" w:space="0" w:color="000000"/>
            </w:tcBorders>
          </w:tcPr>
          <w:p w:rsidR="009D4B88" w:rsidRPr="00CC6AD9" w:rsidRDefault="009D4B88" w:rsidP="00B17A00">
            <w:pPr>
              <w:spacing w:before="60" w:line="276" w:lineRule="auto"/>
              <w:ind w:left="95"/>
              <w:rPr>
                <w:rFonts w:ascii="Arial" w:eastAsia="Calibri" w:hAnsi="Arial" w:cs="Arial"/>
                <w:sz w:val="22"/>
                <w:szCs w:val="22"/>
              </w:rPr>
            </w:pPr>
            <w:r w:rsidRPr="00CC6AD9">
              <w:rPr>
                <w:rFonts w:ascii="Arial" w:eastAsia="Calibri" w:hAnsi="Arial" w:cs="Arial"/>
                <w:sz w:val="22"/>
                <w:szCs w:val="22"/>
              </w:rPr>
              <w:t>D</w:t>
            </w:r>
            <w:r w:rsidRPr="00CC6AD9">
              <w:rPr>
                <w:rFonts w:ascii="Arial" w:eastAsia="Calibri" w:hAnsi="Arial" w:cs="Arial"/>
                <w:spacing w:val="2"/>
                <w:sz w:val="22"/>
                <w:szCs w:val="22"/>
              </w:rPr>
              <w:t>o</w:t>
            </w:r>
            <w:r w:rsidRPr="00CC6AD9">
              <w:rPr>
                <w:rFonts w:ascii="Arial" w:eastAsia="Calibri" w:hAnsi="Arial" w:cs="Arial"/>
                <w:spacing w:val="-3"/>
                <w:sz w:val="22"/>
                <w:szCs w:val="22"/>
              </w:rPr>
              <w:t>k</w:t>
            </w:r>
            <w:r w:rsidRPr="00CC6AD9">
              <w:rPr>
                <w:rFonts w:ascii="Arial" w:eastAsia="Calibri" w:hAnsi="Arial" w:cs="Arial"/>
                <w:spacing w:val="2"/>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 xml:space="preserve">r  </w:t>
            </w:r>
            <w:r w:rsidRPr="00CC6AD9">
              <w:rPr>
                <w:rFonts w:ascii="Arial" w:eastAsia="Calibri" w:hAnsi="Arial" w:cs="Arial"/>
                <w:spacing w:val="-1"/>
                <w:sz w:val="22"/>
                <w:szCs w:val="22"/>
                <w:lang w:val="id-ID"/>
              </w:rPr>
              <w:t>B</w:t>
            </w:r>
            <w:r w:rsidRPr="00CC6AD9">
              <w:rPr>
                <w:rFonts w:ascii="Arial" w:eastAsia="Calibri" w:hAnsi="Arial" w:cs="Arial"/>
                <w:spacing w:val="1"/>
                <w:sz w:val="22"/>
                <w:szCs w:val="22"/>
              </w:rPr>
              <w:t>e</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 xml:space="preserve">h  </w:t>
            </w:r>
            <w:r w:rsidRPr="00CC6AD9">
              <w:rPr>
                <w:rFonts w:ascii="Arial" w:eastAsia="Calibri" w:hAnsi="Arial" w:cs="Arial"/>
                <w:spacing w:val="2"/>
                <w:w w:val="103"/>
                <w:sz w:val="22"/>
                <w:szCs w:val="22"/>
              </w:rPr>
              <w:t>m</w:t>
            </w:r>
            <w:r w:rsidRPr="00CC6AD9">
              <w:rPr>
                <w:rFonts w:ascii="Arial" w:eastAsia="Calibri" w:hAnsi="Arial" w:cs="Arial"/>
                <w:spacing w:val="-1"/>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w w:val="103"/>
                <w:sz w:val="22"/>
                <w:szCs w:val="22"/>
              </w:rPr>
              <w:t>uk</w:t>
            </w:r>
          </w:p>
          <w:p w:rsidR="009D4B88" w:rsidRPr="00CC6AD9" w:rsidRDefault="009D4B88" w:rsidP="00B17A00">
            <w:pPr>
              <w:spacing w:before="60" w:line="276" w:lineRule="auto"/>
              <w:ind w:left="95"/>
              <w:rPr>
                <w:rFonts w:ascii="Arial" w:eastAsia="Calibri" w:hAnsi="Arial" w:cs="Arial"/>
                <w:sz w:val="22"/>
                <w:szCs w:val="22"/>
              </w:rPr>
            </w:pPr>
            <w:r w:rsidRPr="00CC6AD9">
              <w:rPr>
                <w:rFonts w:ascii="Arial" w:eastAsia="Calibri" w:hAnsi="Arial" w:cs="Arial"/>
                <w:spacing w:val="2"/>
                <w:sz w:val="22"/>
                <w:szCs w:val="22"/>
              </w:rPr>
              <w:t>R</w:t>
            </w:r>
            <w:r w:rsidRPr="00CC6AD9">
              <w:rPr>
                <w:rFonts w:ascii="Arial" w:eastAsia="Calibri" w:hAnsi="Arial" w:cs="Arial"/>
                <w:sz w:val="22"/>
                <w:szCs w:val="22"/>
              </w:rPr>
              <w:t>u</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4"/>
                <w:w w:val="103"/>
                <w:sz w:val="22"/>
                <w:szCs w:val="22"/>
              </w:rPr>
              <w:t>R</w:t>
            </w:r>
            <w:r w:rsidRPr="00CC6AD9">
              <w:rPr>
                <w:rFonts w:ascii="Arial" w:eastAsia="Calibri" w:hAnsi="Arial" w:cs="Arial"/>
                <w:spacing w:val="-3"/>
                <w:w w:val="103"/>
                <w:sz w:val="22"/>
                <w:szCs w:val="22"/>
              </w:rPr>
              <w:t>a</w:t>
            </w:r>
            <w:r w:rsidRPr="00CC6AD9">
              <w:rPr>
                <w:rFonts w:ascii="Arial" w:eastAsia="Calibri" w:hAnsi="Arial" w:cs="Arial"/>
                <w:spacing w:val="3"/>
                <w:w w:val="103"/>
                <w:sz w:val="22"/>
                <w:szCs w:val="22"/>
              </w:rPr>
              <w:t>d</w:t>
            </w:r>
            <w:r w:rsidRPr="00CC6AD9">
              <w:rPr>
                <w:rFonts w:ascii="Arial" w:eastAsia="Calibri" w:hAnsi="Arial" w:cs="Arial"/>
                <w:w w:val="104"/>
                <w:sz w:val="22"/>
                <w:szCs w:val="22"/>
              </w:rPr>
              <w:t>i</w:t>
            </w:r>
            <w:r w:rsidRPr="00CC6AD9">
              <w:rPr>
                <w:rFonts w:ascii="Arial" w:eastAsia="Calibri" w:hAnsi="Arial" w:cs="Arial"/>
                <w:w w:val="103"/>
                <w:sz w:val="22"/>
                <w:szCs w:val="22"/>
              </w:rPr>
              <w:t>o</w:t>
            </w:r>
            <w:r w:rsidRPr="00CC6AD9">
              <w:rPr>
                <w:rFonts w:ascii="Arial" w:eastAsia="Calibri" w:hAnsi="Arial" w:cs="Arial"/>
                <w:w w:val="104"/>
                <w:sz w:val="22"/>
                <w:szCs w:val="22"/>
              </w:rPr>
              <w:t>l</w:t>
            </w:r>
            <w:r w:rsidRPr="00CC6AD9">
              <w:rPr>
                <w:rFonts w:ascii="Arial" w:eastAsia="Calibri" w:hAnsi="Arial" w:cs="Arial"/>
                <w:w w:val="103"/>
                <w:sz w:val="22"/>
                <w:szCs w:val="22"/>
              </w:rPr>
              <w:t>o</w:t>
            </w:r>
            <w:r w:rsidRPr="00CC6AD9">
              <w:rPr>
                <w:rFonts w:ascii="Arial" w:eastAsia="Calibri" w:hAnsi="Arial" w:cs="Arial"/>
                <w:spacing w:val="1"/>
                <w:w w:val="103"/>
                <w:sz w:val="22"/>
                <w:szCs w:val="22"/>
              </w:rPr>
              <w:t>g</w:t>
            </w:r>
            <w:r w:rsidRPr="00CC6AD9">
              <w:rPr>
                <w:rFonts w:ascii="Arial" w:eastAsia="Calibri" w:hAnsi="Arial" w:cs="Arial"/>
                <w:w w:val="104"/>
                <w:sz w:val="22"/>
                <w:szCs w:val="22"/>
              </w:rPr>
              <w:t>i</w:t>
            </w:r>
          </w:p>
        </w:tc>
        <w:tc>
          <w:tcPr>
            <w:tcW w:w="2943" w:type="dxa"/>
            <w:tcBorders>
              <w:top w:val="single" w:sz="5" w:space="0" w:color="000000"/>
              <w:left w:val="single" w:sz="4" w:space="0" w:color="000000"/>
              <w:bottom w:val="single" w:sz="5" w:space="0" w:color="000000"/>
              <w:right w:val="single" w:sz="5" w:space="0" w:color="000000"/>
            </w:tcBorders>
          </w:tcPr>
          <w:p w:rsidR="009D4B88" w:rsidRPr="00CC6AD9" w:rsidRDefault="009D4B88" w:rsidP="00B17A00">
            <w:pPr>
              <w:spacing w:before="60" w:line="276" w:lineRule="auto"/>
              <w:ind w:left="97" w:right="63"/>
              <w:rPr>
                <w:rFonts w:ascii="Arial" w:eastAsia="Calibri" w:hAnsi="Arial" w:cs="Arial"/>
                <w:sz w:val="22"/>
                <w:szCs w:val="22"/>
              </w:rPr>
            </w:pPr>
            <w:r w:rsidRPr="00CC6AD9">
              <w:rPr>
                <w:rFonts w:ascii="Arial" w:eastAsia="Calibri" w:hAnsi="Arial" w:cs="Arial"/>
                <w:spacing w:val="-1"/>
                <w:sz w:val="22"/>
                <w:szCs w:val="22"/>
              </w:rPr>
              <w:t>Ra</w:t>
            </w:r>
            <w:r w:rsidRPr="00CC6AD9">
              <w:rPr>
                <w:rFonts w:ascii="Arial" w:eastAsia="Calibri" w:hAnsi="Arial" w:cs="Arial"/>
                <w:sz w:val="22"/>
                <w:szCs w:val="22"/>
              </w:rPr>
              <w:t>dio</w:t>
            </w:r>
            <w:r w:rsidRPr="00CC6AD9">
              <w:rPr>
                <w:rFonts w:ascii="Arial" w:eastAsia="Calibri" w:hAnsi="Arial" w:cs="Arial"/>
                <w:spacing w:val="1"/>
                <w:sz w:val="22"/>
                <w:szCs w:val="22"/>
              </w:rPr>
              <w:t>g</w:t>
            </w: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1"/>
                <w:sz w:val="22"/>
                <w:szCs w:val="22"/>
              </w:rPr>
              <w:t>fe</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b</w:t>
            </w:r>
            <w:r w:rsidRPr="00CC6AD9">
              <w:rPr>
                <w:rFonts w:ascii="Arial" w:eastAsia="Calibri" w:hAnsi="Arial" w:cs="Arial"/>
                <w:spacing w:val="3"/>
                <w:w w:val="103"/>
                <w:sz w:val="22"/>
                <w:szCs w:val="22"/>
              </w:rPr>
              <w:t>u</w:t>
            </w:r>
            <w:r w:rsidRPr="00CC6AD9">
              <w:rPr>
                <w:rFonts w:ascii="Arial" w:eastAsia="Calibri" w:hAnsi="Arial" w:cs="Arial"/>
                <w:w w:val="103"/>
                <w:sz w:val="22"/>
                <w:szCs w:val="22"/>
              </w:rPr>
              <w:t>ru</w:t>
            </w:r>
            <w:r w:rsidRPr="00CC6AD9">
              <w:rPr>
                <w:rFonts w:ascii="Arial" w:eastAsia="Calibri" w:hAnsi="Arial" w:cs="Arial"/>
                <w:spacing w:val="3"/>
                <w:w w:val="103"/>
                <w:sz w:val="22"/>
                <w:szCs w:val="22"/>
              </w:rPr>
              <w:t>-</w:t>
            </w:r>
            <w:r w:rsidRPr="00CC6AD9">
              <w:rPr>
                <w:rFonts w:ascii="Arial" w:eastAsia="Calibri" w:hAnsi="Arial" w:cs="Arial"/>
                <w:w w:val="103"/>
                <w:sz w:val="22"/>
                <w:szCs w:val="22"/>
              </w:rPr>
              <w:t xml:space="preserve">buru </w:t>
            </w:r>
            <w:r w:rsidRPr="00CC6AD9">
              <w:rPr>
                <w:rFonts w:ascii="Arial" w:eastAsia="Calibri" w:hAnsi="Arial" w:cs="Arial"/>
                <w:sz w:val="22"/>
                <w:szCs w:val="22"/>
              </w:rPr>
              <w:t>m</w:t>
            </w:r>
            <w:r w:rsidRPr="00CC6AD9">
              <w:rPr>
                <w:rFonts w:ascii="Arial" w:eastAsia="Calibri" w:hAnsi="Arial" w:cs="Arial"/>
                <w:spacing w:val="-2"/>
                <w:sz w:val="22"/>
                <w:szCs w:val="22"/>
              </w:rPr>
              <w:t>e</w:t>
            </w:r>
            <w:r w:rsidRPr="00CC6AD9">
              <w:rPr>
                <w:rFonts w:ascii="Arial" w:eastAsia="Calibri" w:hAnsi="Arial" w:cs="Arial"/>
                <w:spacing w:val="3"/>
                <w:sz w:val="22"/>
                <w:szCs w:val="22"/>
              </w:rPr>
              <w:t>n</w:t>
            </w:r>
            <w:r w:rsidRPr="00CC6AD9">
              <w:rPr>
                <w:rFonts w:ascii="Arial" w:eastAsia="Calibri" w:hAnsi="Arial" w:cs="Arial"/>
                <w:sz w:val="22"/>
                <w:szCs w:val="22"/>
              </w:rPr>
              <w:t>ulis</w:t>
            </w:r>
            <w:r w:rsidRPr="00CC6AD9">
              <w:rPr>
                <w:rFonts w:ascii="Arial" w:eastAsia="Calibri" w:hAnsi="Arial" w:cs="Arial"/>
                <w:sz w:val="22"/>
                <w:szCs w:val="22"/>
                <w:lang w:val="id-ID"/>
              </w:rPr>
              <w:t xml:space="preserve"> </w:t>
            </w:r>
            <w:r w:rsidRPr="00CC6AD9">
              <w:rPr>
                <w:rFonts w:ascii="Arial" w:eastAsia="Calibri" w:hAnsi="Arial" w:cs="Arial"/>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3"/>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 xml:space="preserve">” </w:t>
            </w:r>
            <w:r w:rsidRPr="00CC6AD9">
              <w:rPr>
                <w:rFonts w:ascii="Arial" w:eastAsia="Calibri" w:hAnsi="Arial" w:cs="Arial"/>
                <w:spacing w:val="3"/>
                <w:sz w:val="22"/>
                <w:szCs w:val="22"/>
              </w:rPr>
              <w:t>p</w:t>
            </w:r>
            <w:r w:rsidRPr="00CC6AD9">
              <w:rPr>
                <w:rFonts w:ascii="Arial" w:eastAsia="Calibri" w:hAnsi="Arial" w:cs="Arial"/>
                <w:spacing w:val="-3"/>
                <w:sz w:val="22"/>
                <w:szCs w:val="22"/>
              </w:rPr>
              <w:t>a</w:t>
            </w:r>
            <w:r w:rsidRPr="00CC6AD9">
              <w:rPr>
                <w:rFonts w:ascii="Arial" w:eastAsia="Calibri" w:hAnsi="Arial" w:cs="Arial"/>
                <w:spacing w:val="5"/>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h</w:t>
            </w:r>
            <w:r w:rsidRPr="00CC6AD9">
              <w:rPr>
                <w:rFonts w:ascii="Arial" w:eastAsia="Calibri" w:hAnsi="Arial" w:cs="Arial"/>
                <w:spacing w:val="-3"/>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spacing w:val="3"/>
                <w:w w:val="104"/>
                <w:sz w:val="22"/>
                <w:szCs w:val="22"/>
              </w:rPr>
              <w:t>i</w:t>
            </w:r>
            <w:r w:rsidRPr="00CC6AD9">
              <w:rPr>
                <w:rFonts w:ascii="Arial" w:eastAsia="Calibri" w:hAnsi="Arial" w:cs="Arial"/>
                <w:w w:val="104"/>
                <w:sz w:val="22"/>
                <w:szCs w:val="22"/>
              </w:rPr>
              <w:t xml:space="preserve">l </w:t>
            </w:r>
            <w:r w:rsidRPr="00CC6AD9">
              <w:rPr>
                <w:rFonts w:ascii="Arial" w:eastAsia="Calibri" w:hAnsi="Arial" w:cs="Arial"/>
                <w:spacing w:val="1"/>
                <w:sz w:val="22"/>
                <w:szCs w:val="22"/>
              </w:rPr>
              <w:t>f</w:t>
            </w:r>
            <w:r w:rsidRPr="00CC6AD9">
              <w:rPr>
                <w:rFonts w:ascii="Arial" w:eastAsia="Calibri" w:hAnsi="Arial" w:cs="Arial"/>
                <w:spacing w:val="2"/>
                <w:sz w:val="22"/>
                <w:szCs w:val="22"/>
              </w:rPr>
              <w:t>o</w:t>
            </w:r>
            <w:r w:rsidRPr="00CC6AD9">
              <w:rPr>
                <w:rFonts w:ascii="Arial" w:eastAsia="Calibri" w:hAnsi="Arial" w:cs="Arial"/>
                <w:sz w:val="22"/>
                <w:szCs w:val="22"/>
              </w:rPr>
              <w:t>to</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w w:val="104"/>
                <w:sz w:val="22"/>
                <w:szCs w:val="22"/>
              </w:rPr>
              <w:t>t</w:t>
            </w:r>
            <w:r w:rsidRPr="00CC6AD9">
              <w:rPr>
                <w:rFonts w:ascii="Arial" w:eastAsia="Calibri" w:hAnsi="Arial" w:cs="Arial"/>
                <w:spacing w:val="-2"/>
                <w:w w:val="103"/>
                <w:sz w:val="22"/>
                <w:szCs w:val="22"/>
              </w:rPr>
              <w:t>e</w:t>
            </w:r>
            <w:r w:rsidRPr="00CC6AD9">
              <w:rPr>
                <w:rFonts w:ascii="Arial" w:eastAsia="Calibri" w:hAnsi="Arial" w:cs="Arial"/>
                <w:spacing w:val="2"/>
                <w:w w:val="103"/>
                <w:sz w:val="22"/>
                <w:szCs w:val="22"/>
              </w:rPr>
              <w:t>r</w:t>
            </w:r>
            <w:r w:rsidRPr="00CC6AD9">
              <w:rPr>
                <w:rFonts w:ascii="Arial" w:eastAsia="Calibri" w:hAnsi="Arial" w:cs="Arial"/>
                <w:spacing w:val="3"/>
                <w:w w:val="103"/>
                <w:sz w:val="22"/>
                <w:szCs w:val="22"/>
              </w:rPr>
              <w:t>b</w:t>
            </w:r>
            <w:r w:rsidRPr="00CC6AD9">
              <w:rPr>
                <w:rFonts w:ascii="Arial" w:eastAsia="Calibri" w:hAnsi="Arial" w:cs="Arial"/>
                <w:spacing w:val="-1"/>
                <w:w w:val="103"/>
                <w:sz w:val="22"/>
                <w:szCs w:val="22"/>
              </w:rPr>
              <w:t>a</w:t>
            </w:r>
            <w:r w:rsidRPr="00CC6AD9">
              <w:rPr>
                <w:rFonts w:ascii="Arial" w:eastAsia="Calibri" w:hAnsi="Arial" w:cs="Arial"/>
                <w:spacing w:val="-2"/>
                <w:w w:val="104"/>
                <w:sz w:val="22"/>
                <w:szCs w:val="22"/>
              </w:rPr>
              <w:t>l</w:t>
            </w:r>
            <w:r w:rsidRPr="00CC6AD9">
              <w:rPr>
                <w:rFonts w:ascii="Arial" w:eastAsia="Calibri" w:hAnsi="Arial" w:cs="Arial"/>
                <w:spacing w:val="3"/>
                <w:w w:val="104"/>
                <w:sz w:val="22"/>
                <w:szCs w:val="22"/>
              </w:rPr>
              <w:t>i</w:t>
            </w:r>
            <w:r w:rsidRPr="00CC6AD9">
              <w:rPr>
                <w:rFonts w:ascii="Arial" w:eastAsia="Calibri" w:hAnsi="Arial" w:cs="Arial"/>
                <w:spacing w:val="-1"/>
                <w:w w:val="103"/>
                <w:sz w:val="22"/>
                <w:szCs w:val="22"/>
              </w:rPr>
              <w:t>k</w:t>
            </w:r>
            <w:r w:rsidRPr="00CC6AD9">
              <w:rPr>
                <w:rFonts w:ascii="Arial" w:eastAsia="Calibri" w:hAnsi="Arial" w:cs="Arial"/>
                <w:w w:val="103"/>
                <w:sz w:val="22"/>
                <w:szCs w:val="22"/>
              </w:rPr>
              <w:t>.</w:t>
            </w:r>
          </w:p>
        </w:tc>
      </w:tr>
      <w:tr w:rsidR="009D4B88" w:rsidRPr="00CC6AD9" w:rsidTr="004219ED">
        <w:trPr>
          <w:trHeight w:hRule="exact" w:val="982"/>
        </w:trPr>
        <w:tc>
          <w:tcPr>
            <w:tcW w:w="2987" w:type="dxa"/>
            <w:tcBorders>
              <w:top w:val="single" w:sz="5" w:space="0" w:color="000000"/>
              <w:left w:val="single" w:sz="5" w:space="0" w:color="000000"/>
              <w:bottom w:val="single" w:sz="5" w:space="0" w:color="000000"/>
              <w:right w:val="single" w:sz="5" w:space="0" w:color="000000"/>
            </w:tcBorders>
          </w:tcPr>
          <w:p w:rsidR="009D4B88" w:rsidRPr="00CC6AD9" w:rsidRDefault="009D4B88" w:rsidP="00B17A00">
            <w:pPr>
              <w:spacing w:before="60" w:line="276" w:lineRule="auto"/>
              <w:ind w:left="95" w:right="65"/>
              <w:rPr>
                <w:rFonts w:ascii="Arial" w:eastAsia="Calibri" w:hAnsi="Arial" w:cs="Arial"/>
                <w:sz w:val="22"/>
                <w:szCs w:val="22"/>
              </w:rPr>
            </w:pPr>
            <w:r w:rsidRPr="00CC6AD9">
              <w:rPr>
                <w:rFonts w:ascii="Arial" w:eastAsia="Calibri" w:hAnsi="Arial" w:cs="Arial"/>
                <w:sz w:val="22"/>
                <w:szCs w:val="22"/>
              </w:rPr>
              <w:t>Do</w:t>
            </w:r>
            <w:r w:rsidRPr="00CC6AD9">
              <w:rPr>
                <w:rFonts w:ascii="Arial" w:eastAsia="Calibri" w:hAnsi="Arial" w:cs="Arial"/>
                <w:spacing w:val="-1"/>
                <w:sz w:val="22"/>
                <w:szCs w:val="22"/>
              </w:rPr>
              <w:t>k</w:t>
            </w:r>
            <w:r w:rsidRPr="00CC6AD9">
              <w:rPr>
                <w:rFonts w:ascii="Arial" w:eastAsia="Calibri" w:hAnsi="Arial" w:cs="Arial"/>
                <w:sz w:val="22"/>
                <w:szCs w:val="22"/>
              </w:rPr>
              <w:t>t</w:t>
            </w:r>
            <w:r w:rsidRPr="00CC6AD9">
              <w:rPr>
                <w:rFonts w:ascii="Arial" w:eastAsia="Calibri" w:hAnsi="Arial" w:cs="Arial"/>
                <w:spacing w:val="3"/>
                <w:sz w:val="22"/>
                <w:szCs w:val="22"/>
              </w:rPr>
              <w:t>e</w:t>
            </w:r>
            <w:r w:rsidRPr="00CC6AD9">
              <w:rPr>
                <w:rFonts w:ascii="Arial" w:eastAsia="Calibri" w:hAnsi="Arial" w:cs="Arial"/>
                <w:sz w:val="22"/>
                <w:szCs w:val="22"/>
              </w:rPr>
              <w:t xml:space="preserve">r </w:t>
            </w:r>
            <w:r w:rsidRPr="00CC6AD9">
              <w:rPr>
                <w:rFonts w:ascii="Arial" w:eastAsia="Calibri" w:hAnsi="Arial" w:cs="Arial"/>
                <w:spacing w:val="-1"/>
                <w:sz w:val="22"/>
                <w:szCs w:val="22"/>
              </w:rPr>
              <w:t>R</w:t>
            </w:r>
            <w:r w:rsidRPr="00CC6AD9">
              <w:rPr>
                <w:rFonts w:ascii="Arial" w:eastAsia="Calibri" w:hAnsi="Arial" w:cs="Arial"/>
                <w:spacing w:val="1"/>
                <w:sz w:val="22"/>
                <w:szCs w:val="22"/>
              </w:rPr>
              <w:t>es</w:t>
            </w:r>
            <w:r w:rsidRPr="00CC6AD9">
              <w:rPr>
                <w:rFonts w:ascii="Arial" w:eastAsia="Calibri" w:hAnsi="Arial" w:cs="Arial"/>
                <w:sz w:val="22"/>
                <w:szCs w:val="22"/>
              </w:rPr>
              <w:t>id</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w w:val="103"/>
                <w:sz w:val="22"/>
                <w:szCs w:val="22"/>
              </w:rPr>
              <w:t>R</w:t>
            </w:r>
            <w:r w:rsidRPr="00CC6AD9">
              <w:rPr>
                <w:rFonts w:ascii="Arial" w:eastAsia="Calibri" w:hAnsi="Arial" w:cs="Arial"/>
                <w:spacing w:val="-3"/>
                <w:w w:val="103"/>
                <w:sz w:val="22"/>
                <w:szCs w:val="22"/>
              </w:rPr>
              <w:t>a</w:t>
            </w:r>
            <w:r w:rsidRPr="00CC6AD9">
              <w:rPr>
                <w:rFonts w:ascii="Arial" w:eastAsia="Calibri" w:hAnsi="Arial" w:cs="Arial"/>
                <w:spacing w:val="3"/>
                <w:w w:val="103"/>
                <w:sz w:val="22"/>
                <w:szCs w:val="22"/>
              </w:rPr>
              <w:t>d</w:t>
            </w:r>
            <w:r w:rsidRPr="00CC6AD9">
              <w:rPr>
                <w:rFonts w:ascii="Arial" w:eastAsia="Calibri" w:hAnsi="Arial" w:cs="Arial"/>
                <w:w w:val="104"/>
                <w:sz w:val="22"/>
                <w:szCs w:val="22"/>
              </w:rPr>
              <w:t>i</w:t>
            </w:r>
            <w:r w:rsidRPr="00CC6AD9">
              <w:rPr>
                <w:rFonts w:ascii="Arial" w:eastAsia="Calibri" w:hAnsi="Arial" w:cs="Arial"/>
                <w:w w:val="103"/>
                <w:sz w:val="22"/>
                <w:szCs w:val="22"/>
              </w:rPr>
              <w:t>o</w:t>
            </w:r>
            <w:r w:rsidRPr="00CC6AD9">
              <w:rPr>
                <w:rFonts w:ascii="Arial" w:eastAsia="Calibri" w:hAnsi="Arial" w:cs="Arial"/>
                <w:w w:val="104"/>
                <w:sz w:val="22"/>
                <w:szCs w:val="22"/>
              </w:rPr>
              <w:t>l</w:t>
            </w:r>
            <w:r w:rsidRPr="00CC6AD9">
              <w:rPr>
                <w:rFonts w:ascii="Arial" w:eastAsia="Calibri" w:hAnsi="Arial" w:cs="Arial"/>
                <w:w w:val="103"/>
                <w:sz w:val="22"/>
                <w:szCs w:val="22"/>
              </w:rPr>
              <w:t>o</w:t>
            </w:r>
            <w:r w:rsidRPr="00CC6AD9">
              <w:rPr>
                <w:rFonts w:ascii="Arial" w:eastAsia="Calibri" w:hAnsi="Arial" w:cs="Arial"/>
                <w:spacing w:val="1"/>
                <w:w w:val="103"/>
                <w:sz w:val="22"/>
                <w:szCs w:val="22"/>
              </w:rPr>
              <w:t>g</w:t>
            </w:r>
            <w:r w:rsidRPr="00CC6AD9">
              <w:rPr>
                <w:rFonts w:ascii="Arial" w:eastAsia="Calibri" w:hAnsi="Arial" w:cs="Arial"/>
                <w:w w:val="104"/>
                <w:sz w:val="22"/>
                <w:szCs w:val="22"/>
              </w:rPr>
              <w:t xml:space="preserve">i </w:t>
            </w:r>
            <w:r w:rsidRPr="00CC6AD9">
              <w:rPr>
                <w:rFonts w:ascii="Arial" w:eastAsia="Calibri" w:hAnsi="Arial" w:cs="Arial"/>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r</w:t>
            </w:r>
            <w:r w:rsidRPr="00CC6AD9">
              <w:rPr>
                <w:rFonts w:ascii="Arial" w:eastAsia="Calibri" w:hAnsi="Arial" w:cs="Arial"/>
                <w:spacing w:val="3"/>
                <w:sz w:val="22"/>
                <w:szCs w:val="22"/>
              </w:rPr>
              <w:t>u</w:t>
            </w:r>
            <w:r w:rsidRPr="00CC6AD9">
              <w:rPr>
                <w:rFonts w:ascii="Arial" w:eastAsia="Calibri" w:hAnsi="Arial" w:cs="Arial"/>
                <w:sz w:val="22"/>
                <w:szCs w:val="22"/>
              </w:rPr>
              <w:t>s m</w:t>
            </w:r>
            <w:r w:rsidRPr="00CC6AD9">
              <w:rPr>
                <w:rFonts w:ascii="Arial" w:eastAsia="Calibri" w:hAnsi="Arial" w:cs="Arial"/>
                <w:spacing w:val="1"/>
                <w:sz w:val="22"/>
                <w:szCs w:val="22"/>
              </w:rPr>
              <w:t>e</w:t>
            </w:r>
            <w:r w:rsidRPr="00CC6AD9">
              <w:rPr>
                <w:rFonts w:ascii="Arial" w:eastAsia="Calibri" w:hAnsi="Arial" w:cs="Arial"/>
                <w:sz w:val="22"/>
                <w:szCs w:val="22"/>
              </w:rPr>
              <w:t>lih</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3"/>
                <w:sz w:val="22"/>
                <w:szCs w:val="22"/>
              </w:rPr>
              <w:t>a</w:t>
            </w:r>
            <w:r w:rsidRPr="00CC6AD9">
              <w:rPr>
                <w:rFonts w:ascii="Arial" w:eastAsia="Calibri" w:hAnsi="Arial" w:cs="Arial"/>
                <w:spacing w:val="4"/>
                <w:sz w:val="22"/>
                <w:szCs w:val="22"/>
              </w:rPr>
              <w:t>s</w:t>
            </w:r>
            <w:r w:rsidRPr="00CC6AD9">
              <w:rPr>
                <w:rFonts w:ascii="Arial" w:eastAsia="Calibri" w:hAnsi="Arial" w:cs="Arial"/>
                <w:spacing w:val="-2"/>
                <w:sz w:val="22"/>
                <w:szCs w:val="22"/>
              </w:rPr>
              <w:t>i</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d</w:t>
            </w:r>
            <w:r w:rsidRPr="00CC6AD9">
              <w:rPr>
                <w:rFonts w:ascii="Arial" w:eastAsia="Calibri" w:hAnsi="Arial" w:cs="Arial"/>
                <w:spacing w:val="-3"/>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r</w:t>
            </w:r>
            <w:r w:rsidRPr="00CC6AD9">
              <w:rPr>
                <w:rFonts w:ascii="Arial" w:eastAsia="Calibri" w:hAnsi="Arial" w:cs="Arial"/>
                <w:spacing w:val="3"/>
                <w:sz w:val="22"/>
                <w:szCs w:val="22"/>
              </w:rPr>
              <w:t>u</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mb</w:t>
            </w:r>
            <w:r w:rsidRPr="00CC6AD9">
              <w:rPr>
                <w:rFonts w:ascii="Arial" w:eastAsia="Calibri" w:hAnsi="Arial" w:cs="Arial"/>
                <w:spacing w:val="2"/>
                <w:sz w:val="22"/>
                <w:szCs w:val="22"/>
              </w:rPr>
              <w:t>a</w:t>
            </w:r>
            <w:r w:rsidRPr="00CC6AD9">
              <w:rPr>
                <w:rFonts w:ascii="Arial" w:eastAsia="Calibri" w:hAnsi="Arial" w:cs="Arial"/>
                <w:sz w:val="22"/>
                <w:szCs w:val="22"/>
              </w:rPr>
              <w:t>ca</w:t>
            </w:r>
            <w:r w:rsidRPr="00CC6AD9">
              <w:rPr>
                <w:rFonts w:ascii="Arial" w:eastAsia="Calibri" w:hAnsi="Arial" w:cs="Arial"/>
                <w:sz w:val="22"/>
                <w:szCs w:val="22"/>
                <w:lang w:val="id-ID"/>
              </w:rPr>
              <w:t xml:space="preserve"> </w:t>
            </w:r>
            <w:r w:rsidRPr="00CC6AD9">
              <w:rPr>
                <w:rFonts w:ascii="Arial" w:eastAsia="Calibri" w:hAnsi="Arial" w:cs="Arial"/>
                <w:spacing w:val="5"/>
                <w:sz w:val="22"/>
                <w:szCs w:val="22"/>
              </w:rPr>
              <w:t>h</w:t>
            </w:r>
            <w:r w:rsidRPr="00CC6AD9">
              <w:rPr>
                <w:rFonts w:ascii="Arial" w:eastAsia="Calibri" w:hAnsi="Arial" w:cs="Arial"/>
                <w:spacing w:val="-3"/>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il</w:t>
            </w:r>
            <w:r w:rsidRPr="00CC6AD9">
              <w:rPr>
                <w:rFonts w:ascii="Arial" w:eastAsia="Calibri" w:hAnsi="Arial" w:cs="Arial"/>
                <w:spacing w:val="1"/>
                <w:w w:val="103"/>
                <w:sz w:val="22"/>
                <w:szCs w:val="22"/>
                <w:lang w:val="id-ID"/>
              </w:rPr>
              <w:t xml:space="preserve"> f</w:t>
            </w:r>
            <w:r w:rsidRPr="00CC6AD9">
              <w:rPr>
                <w:rFonts w:ascii="Arial" w:eastAsia="Calibri" w:hAnsi="Arial" w:cs="Arial"/>
                <w:spacing w:val="2"/>
                <w:w w:val="103"/>
                <w:sz w:val="22"/>
                <w:szCs w:val="22"/>
              </w:rPr>
              <w:t>o</w:t>
            </w:r>
            <w:r w:rsidRPr="00CC6AD9">
              <w:rPr>
                <w:rFonts w:ascii="Arial" w:eastAsia="Calibri" w:hAnsi="Arial" w:cs="Arial"/>
                <w:w w:val="104"/>
                <w:sz w:val="22"/>
                <w:szCs w:val="22"/>
              </w:rPr>
              <w:t>t</w:t>
            </w:r>
            <w:r w:rsidRPr="00CC6AD9">
              <w:rPr>
                <w:rFonts w:ascii="Arial" w:eastAsia="Calibri" w:hAnsi="Arial" w:cs="Arial"/>
                <w:w w:val="103"/>
                <w:sz w:val="22"/>
                <w:szCs w:val="22"/>
              </w:rPr>
              <w:t>o.</w:t>
            </w:r>
          </w:p>
        </w:tc>
        <w:tc>
          <w:tcPr>
            <w:tcW w:w="2723" w:type="dxa"/>
            <w:tcBorders>
              <w:top w:val="single" w:sz="5" w:space="0" w:color="000000"/>
              <w:left w:val="single" w:sz="5" w:space="0" w:color="000000"/>
              <w:bottom w:val="single" w:sz="5" w:space="0" w:color="000000"/>
              <w:right w:val="single" w:sz="4" w:space="0" w:color="000000"/>
            </w:tcBorders>
          </w:tcPr>
          <w:p w:rsidR="009D4B88" w:rsidRPr="00CC6AD9" w:rsidRDefault="009D4B88" w:rsidP="00B17A00">
            <w:pPr>
              <w:spacing w:before="60" w:line="276" w:lineRule="auto"/>
              <w:ind w:left="95" w:right="65"/>
              <w:rPr>
                <w:rFonts w:ascii="Arial" w:eastAsia="Calibri" w:hAnsi="Arial" w:cs="Arial"/>
                <w:sz w:val="22"/>
                <w:szCs w:val="22"/>
              </w:rPr>
            </w:pPr>
            <w:r w:rsidRPr="00CC6AD9">
              <w:rPr>
                <w:rFonts w:ascii="Arial" w:eastAsia="Calibri" w:hAnsi="Arial" w:cs="Arial"/>
                <w:sz w:val="22"/>
                <w:szCs w:val="22"/>
              </w:rPr>
              <w:t>D</w:t>
            </w:r>
            <w:r w:rsidRPr="00CC6AD9">
              <w:rPr>
                <w:rFonts w:ascii="Arial" w:eastAsia="Calibri" w:hAnsi="Arial" w:cs="Arial"/>
                <w:spacing w:val="2"/>
                <w:sz w:val="22"/>
                <w:szCs w:val="22"/>
              </w:rPr>
              <w:t>o</w:t>
            </w:r>
            <w:r w:rsidRPr="00CC6AD9">
              <w:rPr>
                <w:rFonts w:ascii="Arial" w:eastAsia="Calibri" w:hAnsi="Arial" w:cs="Arial"/>
                <w:spacing w:val="-3"/>
                <w:sz w:val="22"/>
                <w:szCs w:val="22"/>
              </w:rPr>
              <w:t>k</w:t>
            </w:r>
            <w:r w:rsidRPr="00CC6AD9">
              <w:rPr>
                <w:rFonts w:ascii="Arial" w:eastAsia="Calibri" w:hAnsi="Arial" w:cs="Arial"/>
                <w:spacing w:val="2"/>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Ra</w:t>
            </w:r>
            <w:r w:rsidRPr="00CC6AD9">
              <w:rPr>
                <w:rFonts w:ascii="Arial" w:eastAsia="Calibri" w:hAnsi="Arial" w:cs="Arial"/>
                <w:sz w:val="22"/>
                <w:szCs w:val="22"/>
              </w:rPr>
              <w:t>diol</w:t>
            </w:r>
            <w:r w:rsidRPr="00CC6AD9">
              <w:rPr>
                <w:rFonts w:ascii="Arial" w:eastAsia="Calibri" w:hAnsi="Arial" w:cs="Arial"/>
                <w:spacing w:val="2"/>
                <w:sz w:val="22"/>
                <w:szCs w:val="22"/>
              </w:rPr>
              <w:t>o</w:t>
            </w:r>
            <w:r w:rsidRPr="00CC6AD9">
              <w:rPr>
                <w:rFonts w:ascii="Arial" w:eastAsia="Calibri" w:hAnsi="Arial" w:cs="Arial"/>
                <w:spacing w:val="1"/>
                <w:sz w:val="22"/>
                <w:szCs w:val="22"/>
              </w:rPr>
              <w:t>g</w:t>
            </w:r>
            <w:r w:rsidRPr="00CC6AD9">
              <w:rPr>
                <w:rFonts w:ascii="Arial" w:eastAsia="Calibri" w:hAnsi="Arial" w:cs="Arial"/>
                <w:sz w:val="22"/>
                <w:szCs w:val="22"/>
              </w:rPr>
              <w:t xml:space="preserve">i </w:t>
            </w:r>
            <w:r w:rsidRPr="00CC6AD9">
              <w:rPr>
                <w:rFonts w:ascii="Arial" w:eastAsia="Calibri" w:hAnsi="Arial" w:cs="Arial"/>
                <w:spacing w:val="-1"/>
                <w:sz w:val="22"/>
                <w:szCs w:val="22"/>
              </w:rPr>
              <w:t>a</w:t>
            </w:r>
            <w:r w:rsidRPr="00CC6AD9">
              <w:rPr>
                <w:rFonts w:ascii="Arial" w:eastAsia="Calibri" w:hAnsi="Arial" w:cs="Arial"/>
                <w:spacing w:val="3"/>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d</w:t>
            </w:r>
            <w:r w:rsidRPr="00CC6AD9">
              <w:rPr>
                <w:rFonts w:ascii="Arial" w:eastAsia="Calibri" w:hAnsi="Arial" w:cs="Arial"/>
                <w:w w:val="104"/>
                <w:sz w:val="22"/>
                <w:szCs w:val="22"/>
              </w:rPr>
              <w:t xml:space="preserve">i </w:t>
            </w:r>
            <w:r w:rsidRPr="00CC6AD9">
              <w:rPr>
                <w:rFonts w:ascii="Arial" w:eastAsia="Calibri" w:hAnsi="Arial" w:cs="Arial"/>
                <w:spacing w:val="2"/>
                <w:sz w:val="22"/>
                <w:szCs w:val="22"/>
              </w:rPr>
              <w:t>R</w:t>
            </w:r>
            <w:r w:rsidRPr="00CC6AD9">
              <w:rPr>
                <w:rFonts w:ascii="Arial" w:eastAsia="Calibri" w:hAnsi="Arial" w:cs="Arial"/>
                <w:sz w:val="22"/>
                <w:szCs w:val="22"/>
              </w:rPr>
              <w:t>u</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2"/>
                <w:sz w:val="22"/>
                <w:szCs w:val="22"/>
              </w:rPr>
              <w:t>o</w:t>
            </w:r>
            <w:r w:rsidRPr="00CC6AD9">
              <w:rPr>
                <w:rFonts w:ascii="Arial" w:eastAsia="Calibri" w:hAnsi="Arial" w:cs="Arial"/>
                <w:spacing w:val="-1"/>
                <w:sz w:val="22"/>
                <w:szCs w:val="22"/>
              </w:rPr>
              <w:t>k</w:t>
            </w:r>
            <w:r w:rsidRPr="00CC6AD9">
              <w:rPr>
                <w:rFonts w:ascii="Arial" w:eastAsia="Calibri" w:hAnsi="Arial" w:cs="Arial"/>
                <w:sz w:val="22"/>
                <w:szCs w:val="22"/>
              </w:rPr>
              <w:t>t</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ti</w:t>
            </w:r>
            <w:r w:rsidRPr="00CC6AD9">
              <w:rPr>
                <w:rFonts w:ascii="Arial" w:eastAsia="Calibri" w:hAnsi="Arial" w:cs="Arial"/>
                <w:spacing w:val="3"/>
                <w:sz w:val="22"/>
                <w:szCs w:val="22"/>
              </w:rPr>
              <w:t>d</w:t>
            </w:r>
            <w:r w:rsidRPr="00CC6AD9">
              <w:rPr>
                <w:rFonts w:ascii="Arial" w:eastAsia="Calibri" w:hAnsi="Arial" w:cs="Arial"/>
                <w:spacing w:val="2"/>
                <w:sz w:val="22"/>
                <w:szCs w:val="22"/>
              </w:rPr>
              <w:t>a</w:t>
            </w:r>
            <w:r w:rsidRPr="00CC6AD9">
              <w:rPr>
                <w:rFonts w:ascii="Arial" w:eastAsia="Calibri" w:hAnsi="Arial" w:cs="Arial"/>
                <w:sz w:val="22"/>
                <w:szCs w:val="22"/>
              </w:rPr>
              <w:t xml:space="preserve">k </w:t>
            </w:r>
            <w:r w:rsidRPr="00CC6AD9">
              <w:rPr>
                <w:rFonts w:ascii="Arial" w:eastAsia="Calibri" w:hAnsi="Arial" w:cs="Arial"/>
                <w:w w:val="103"/>
                <w:sz w:val="22"/>
                <w:szCs w:val="22"/>
              </w:rPr>
              <w:t>p</w:t>
            </w:r>
            <w:r w:rsidRPr="00CC6AD9">
              <w:rPr>
                <w:rFonts w:ascii="Arial" w:eastAsia="Calibri" w:hAnsi="Arial" w:cs="Arial"/>
                <w:spacing w:val="1"/>
                <w:w w:val="103"/>
                <w:sz w:val="22"/>
                <w:szCs w:val="22"/>
              </w:rPr>
              <w:t>e</w:t>
            </w:r>
            <w:r w:rsidRPr="00CC6AD9">
              <w:rPr>
                <w:rFonts w:ascii="Arial" w:eastAsia="Calibri" w:hAnsi="Arial" w:cs="Arial"/>
                <w:spacing w:val="2"/>
                <w:w w:val="103"/>
                <w:sz w:val="22"/>
                <w:szCs w:val="22"/>
              </w:rPr>
              <w:t>r</w:t>
            </w:r>
            <w:r w:rsidRPr="00CC6AD9">
              <w:rPr>
                <w:rFonts w:ascii="Arial" w:eastAsia="Calibri" w:hAnsi="Arial" w:cs="Arial"/>
                <w:w w:val="103"/>
                <w:sz w:val="22"/>
                <w:szCs w:val="22"/>
              </w:rPr>
              <w:t>n</w:t>
            </w:r>
            <w:r w:rsidRPr="00CC6AD9">
              <w:rPr>
                <w:rFonts w:ascii="Arial" w:eastAsia="Calibri" w:hAnsi="Arial" w:cs="Arial"/>
                <w:spacing w:val="-1"/>
                <w:w w:val="103"/>
                <w:sz w:val="22"/>
                <w:szCs w:val="22"/>
              </w:rPr>
              <w:t>a</w:t>
            </w:r>
            <w:r w:rsidRPr="00CC6AD9">
              <w:rPr>
                <w:rFonts w:ascii="Arial" w:eastAsia="Calibri" w:hAnsi="Arial" w:cs="Arial"/>
                <w:w w:val="103"/>
                <w:sz w:val="22"/>
                <w:szCs w:val="22"/>
              </w:rPr>
              <w:t xml:space="preserve">h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li</w:t>
            </w:r>
            <w:r w:rsidRPr="00CC6AD9">
              <w:rPr>
                <w:rFonts w:ascii="Arial" w:eastAsia="Calibri" w:hAnsi="Arial" w:cs="Arial"/>
                <w:spacing w:val="3"/>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pacing w:val="3"/>
                <w:sz w:val="22"/>
                <w:szCs w:val="22"/>
              </w:rPr>
              <w:t>i</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h</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pacing w:val="-2"/>
                <w:sz w:val="22"/>
                <w:szCs w:val="22"/>
              </w:rPr>
              <w:t>i</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f</w:t>
            </w:r>
            <w:r w:rsidRPr="00CC6AD9">
              <w:rPr>
                <w:rFonts w:ascii="Arial" w:eastAsia="Calibri" w:hAnsi="Arial" w:cs="Arial"/>
                <w:w w:val="103"/>
                <w:sz w:val="22"/>
                <w:szCs w:val="22"/>
              </w:rPr>
              <w:t>o</w:t>
            </w:r>
            <w:r w:rsidRPr="00CC6AD9">
              <w:rPr>
                <w:rFonts w:ascii="Arial" w:eastAsia="Calibri" w:hAnsi="Arial" w:cs="Arial"/>
                <w:w w:val="104"/>
                <w:sz w:val="22"/>
                <w:szCs w:val="22"/>
              </w:rPr>
              <w:t>t</w:t>
            </w:r>
            <w:r w:rsidRPr="00CC6AD9">
              <w:rPr>
                <w:rFonts w:ascii="Arial" w:eastAsia="Calibri" w:hAnsi="Arial" w:cs="Arial"/>
                <w:spacing w:val="2"/>
                <w:w w:val="103"/>
                <w:sz w:val="22"/>
                <w:szCs w:val="22"/>
              </w:rPr>
              <w:t>o</w:t>
            </w:r>
            <w:r w:rsidRPr="00CC6AD9">
              <w:rPr>
                <w:rFonts w:ascii="Arial" w:eastAsia="Calibri" w:hAnsi="Arial" w:cs="Arial"/>
                <w:w w:val="103"/>
                <w:sz w:val="22"/>
                <w:szCs w:val="22"/>
              </w:rPr>
              <w:t>.</w:t>
            </w:r>
          </w:p>
        </w:tc>
        <w:tc>
          <w:tcPr>
            <w:tcW w:w="2943" w:type="dxa"/>
            <w:tcBorders>
              <w:top w:val="single" w:sz="5" w:space="0" w:color="000000"/>
              <w:left w:val="single" w:sz="4" w:space="0" w:color="000000"/>
              <w:bottom w:val="single" w:sz="5" w:space="0" w:color="000000"/>
              <w:right w:val="single" w:sz="5" w:space="0" w:color="000000"/>
            </w:tcBorders>
          </w:tcPr>
          <w:p w:rsidR="009D4B88" w:rsidRPr="00CC6AD9" w:rsidRDefault="009D4B88" w:rsidP="00B17A00">
            <w:pPr>
              <w:spacing w:before="60" w:line="276" w:lineRule="auto"/>
              <w:ind w:left="97" w:right="63"/>
              <w:rPr>
                <w:rFonts w:ascii="Arial" w:eastAsia="Calibri" w:hAnsi="Arial" w:cs="Arial"/>
                <w:sz w:val="22"/>
                <w:szCs w:val="22"/>
              </w:rPr>
            </w:pPr>
            <w:r w:rsidRPr="00CC6AD9">
              <w:rPr>
                <w:rFonts w:ascii="Arial" w:eastAsia="Calibri" w:hAnsi="Arial" w:cs="Arial"/>
                <w:spacing w:val="-1"/>
                <w:sz w:val="22"/>
                <w:szCs w:val="22"/>
              </w:rPr>
              <w:t>Ra</w:t>
            </w:r>
            <w:r w:rsidRPr="00CC6AD9">
              <w:rPr>
                <w:rFonts w:ascii="Arial" w:eastAsia="Calibri" w:hAnsi="Arial" w:cs="Arial"/>
                <w:sz w:val="22"/>
                <w:szCs w:val="22"/>
              </w:rPr>
              <w:t>dio</w:t>
            </w:r>
            <w:r w:rsidRPr="00CC6AD9">
              <w:rPr>
                <w:rFonts w:ascii="Arial" w:eastAsia="Calibri" w:hAnsi="Arial" w:cs="Arial"/>
                <w:spacing w:val="1"/>
                <w:sz w:val="22"/>
                <w:szCs w:val="22"/>
              </w:rPr>
              <w:t>g</w:t>
            </w:r>
            <w:r w:rsidRPr="00CC6AD9">
              <w:rPr>
                <w:rFonts w:ascii="Arial" w:eastAsia="Calibri" w:hAnsi="Arial" w:cs="Arial"/>
                <w:spacing w:val="2"/>
                <w:sz w:val="22"/>
                <w:szCs w:val="22"/>
              </w:rPr>
              <w:t>r</w:t>
            </w:r>
            <w:r w:rsidRPr="00CC6AD9">
              <w:rPr>
                <w:rFonts w:ascii="Arial" w:eastAsia="Calibri" w:hAnsi="Arial" w:cs="Arial"/>
                <w:spacing w:val="-1"/>
                <w:sz w:val="22"/>
                <w:szCs w:val="22"/>
              </w:rPr>
              <w:t>a</w:t>
            </w:r>
            <w:r w:rsidRPr="00CC6AD9">
              <w:rPr>
                <w:rFonts w:ascii="Arial" w:eastAsia="Calibri" w:hAnsi="Arial" w:cs="Arial"/>
                <w:spacing w:val="1"/>
                <w:sz w:val="22"/>
                <w:szCs w:val="22"/>
              </w:rPr>
              <w:t>fe</w:t>
            </w:r>
            <w:r w:rsidRPr="00CC6AD9">
              <w:rPr>
                <w:rFonts w:ascii="Arial" w:eastAsia="Calibri" w:hAnsi="Arial" w:cs="Arial"/>
                <w:sz w:val="22"/>
                <w:szCs w:val="22"/>
              </w:rPr>
              <w:t xml:space="preserve">r </w:t>
            </w:r>
            <w:r w:rsidRPr="00CC6AD9">
              <w:rPr>
                <w:rFonts w:ascii="Arial" w:eastAsia="Calibri" w:hAnsi="Arial" w:cs="Arial"/>
                <w:spacing w:val="2"/>
                <w:sz w:val="22"/>
                <w:szCs w:val="22"/>
              </w:rPr>
              <w:t>m</w:t>
            </w:r>
            <w:r w:rsidRPr="00CC6AD9">
              <w:rPr>
                <w:rFonts w:ascii="Arial" w:eastAsia="Calibri" w:hAnsi="Arial" w:cs="Arial"/>
                <w:spacing w:val="-2"/>
                <w:sz w:val="22"/>
                <w:szCs w:val="22"/>
              </w:rPr>
              <w:t>e</w:t>
            </w:r>
            <w:r w:rsidRPr="00CC6AD9">
              <w:rPr>
                <w:rFonts w:ascii="Arial" w:eastAsia="Calibri" w:hAnsi="Arial" w:cs="Arial"/>
                <w:sz w:val="22"/>
                <w:szCs w:val="22"/>
              </w:rPr>
              <w:t>l</w:t>
            </w:r>
            <w:r w:rsidRPr="00CC6AD9">
              <w:rPr>
                <w:rFonts w:ascii="Arial" w:eastAsia="Calibri" w:hAnsi="Arial" w:cs="Arial"/>
                <w:spacing w:val="1"/>
                <w:sz w:val="22"/>
                <w:szCs w:val="22"/>
              </w:rPr>
              <w:t>e</w:t>
            </w:r>
            <w:r w:rsidRPr="00CC6AD9">
              <w:rPr>
                <w:rFonts w:ascii="Arial" w:eastAsia="Calibri" w:hAnsi="Arial" w:cs="Arial"/>
                <w:spacing w:val="3"/>
                <w:sz w:val="22"/>
                <w:szCs w:val="22"/>
              </w:rPr>
              <w:t>p</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ka</w:t>
            </w:r>
            <w:r w:rsidRPr="00CC6AD9">
              <w:rPr>
                <w:rFonts w:ascii="Arial" w:eastAsia="Calibri" w:hAnsi="Arial" w:cs="Arial"/>
                <w:sz w:val="22"/>
                <w:szCs w:val="22"/>
              </w:rPr>
              <w:t xml:space="preserve">n </w:t>
            </w:r>
            <w:r w:rsidRPr="00CC6AD9">
              <w:rPr>
                <w:rFonts w:ascii="Arial" w:eastAsia="Calibri" w:hAnsi="Arial" w:cs="Arial"/>
                <w:spacing w:val="3"/>
                <w:w w:val="103"/>
                <w:sz w:val="22"/>
                <w:szCs w:val="22"/>
              </w:rPr>
              <w:t>h</w:t>
            </w:r>
            <w:r w:rsidRPr="00CC6AD9">
              <w:rPr>
                <w:rFonts w:ascii="Arial" w:eastAsia="Calibri" w:hAnsi="Arial" w:cs="Arial"/>
                <w:spacing w:val="-3"/>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spacing w:val="3"/>
                <w:w w:val="104"/>
                <w:sz w:val="22"/>
                <w:szCs w:val="22"/>
              </w:rPr>
              <w:t>i</w:t>
            </w:r>
            <w:r w:rsidRPr="00CC6AD9">
              <w:rPr>
                <w:rFonts w:ascii="Arial" w:eastAsia="Calibri" w:hAnsi="Arial" w:cs="Arial"/>
                <w:w w:val="104"/>
                <w:sz w:val="22"/>
                <w:szCs w:val="22"/>
              </w:rPr>
              <w:t xml:space="preserve">l </w:t>
            </w:r>
            <w:r w:rsidRPr="00CC6AD9">
              <w:rPr>
                <w:rFonts w:ascii="Arial" w:eastAsia="Calibri" w:hAnsi="Arial" w:cs="Arial"/>
                <w:spacing w:val="1"/>
                <w:sz w:val="22"/>
                <w:szCs w:val="22"/>
              </w:rPr>
              <w:t>f</w:t>
            </w:r>
            <w:r w:rsidRPr="00CC6AD9">
              <w:rPr>
                <w:rFonts w:ascii="Arial" w:eastAsia="Calibri" w:hAnsi="Arial" w:cs="Arial"/>
                <w:spacing w:val="2"/>
                <w:sz w:val="22"/>
                <w:szCs w:val="22"/>
              </w:rPr>
              <w:t>o</w:t>
            </w:r>
            <w:r w:rsidRPr="00CC6AD9">
              <w:rPr>
                <w:rFonts w:ascii="Arial" w:eastAsia="Calibri" w:hAnsi="Arial" w:cs="Arial"/>
                <w:sz w:val="22"/>
                <w:szCs w:val="22"/>
              </w:rPr>
              <w:t>to</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a</w:t>
            </w:r>
            <w:r w:rsidRPr="00CC6AD9">
              <w:rPr>
                <w:rFonts w:ascii="Arial" w:eastAsia="Calibri" w:hAnsi="Arial" w:cs="Arial"/>
                <w:spacing w:val="3"/>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i/>
                <w:spacing w:val="1"/>
                <w:w w:val="103"/>
                <w:sz w:val="22"/>
                <w:szCs w:val="22"/>
              </w:rPr>
              <w:t>m</w:t>
            </w:r>
            <w:r w:rsidRPr="00CC6AD9">
              <w:rPr>
                <w:rFonts w:ascii="Arial" w:eastAsia="Calibri" w:hAnsi="Arial" w:cs="Arial"/>
                <w:i/>
                <w:w w:val="103"/>
                <w:sz w:val="22"/>
                <w:szCs w:val="22"/>
              </w:rPr>
              <w:t>a</w:t>
            </w:r>
            <w:r w:rsidRPr="00CC6AD9">
              <w:rPr>
                <w:rFonts w:ascii="Arial" w:eastAsia="Calibri" w:hAnsi="Arial" w:cs="Arial"/>
                <w:i/>
                <w:spacing w:val="3"/>
                <w:w w:val="104"/>
                <w:sz w:val="22"/>
                <w:szCs w:val="22"/>
              </w:rPr>
              <w:t>r</w:t>
            </w:r>
            <w:r w:rsidRPr="00CC6AD9">
              <w:rPr>
                <w:rFonts w:ascii="Arial" w:eastAsia="Calibri" w:hAnsi="Arial" w:cs="Arial"/>
                <w:i/>
                <w:spacing w:val="-1"/>
                <w:w w:val="103"/>
                <w:sz w:val="22"/>
                <w:szCs w:val="22"/>
              </w:rPr>
              <w:t>k</w:t>
            </w:r>
            <w:r w:rsidRPr="00CC6AD9">
              <w:rPr>
                <w:rFonts w:ascii="Arial" w:eastAsia="Calibri" w:hAnsi="Arial" w:cs="Arial"/>
                <w:i/>
                <w:w w:val="103"/>
                <w:sz w:val="22"/>
                <w:szCs w:val="22"/>
              </w:rPr>
              <w:t>e</w:t>
            </w:r>
            <w:r w:rsidRPr="00CC6AD9">
              <w:rPr>
                <w:rFonts w:ascii="Arial" w:eastAsia="Calibri" w:hAnsi="Arial" w:cs="Arial"/>
                <w:i/>
                <w:spacing w:val="1"/>
                <w:w w:val="104"/>
                <w:sz w:val="22"/>
                <w:szCs w:val="22"/>
              </w:rPr>
              <w:t>r</w:t>
            </w:r>
            <w:r w:rsidRPr="00CC6AD9">
              <w:rPr>
                <w:rFonts w:ascii="Arial" w:eastAsia="Calibri" w:hAnsi="Arial" w:cs="Arial"/>
                <w:w w:val="103"/>
                <w:sz w:val="22"/>
                <w:szCs w:val="22"/>
              </w:rPr>
              <w:t>.</w:t>
            </w:r>
          </w:p>
        </w:tc>
      </w:tr>
      <w:tr w:rsidR="009D4B88" w:rsidRPr="00CC6AD9" w:rsidTr="00B17A00">
        <w:trPr>
          <w:trHeight w:hRule="exact" w:val="1277"/>
        </w:trPr>
        <w:tc>
          <w:tcPr>
            <w:tcW w:w="2987" w:type="dxa"/>
            <w:tcBorders>
              <w:top w:val="single" w:sz="5" w:space="0" w:color="000000"/>
              <w:left w:val="single" w:sz="5" w:space="0" w:color="000000"/>
              <w:bottom w:val="single" w:sz="5" w:space="0" w:color="000000"/>
              <w:right w:val="single" w:sz="5" w:space="0" w:color="000000"/>
            </w:tcBorders>
          </w:tcPr>
          <w:p w:rsidR="009D4B88" w:rsidRPr="00CC6AD9" w:rsidRDefault="009D4B88" w:rsidP="00B17A00">
            <w:pPr>
              <w:spacing w:before="60" w:line="276" w:lineRule="auto"/>
              <w:ind w:left="95" w:right="65"/>
              <w:rPr>
                <w:rFonts w:ascii="Arial" w:eastAsia="Calibri" w:hAnsi="Arial" w:cs="Arial"/>
                <w:sz w:val="22"/>
                <w:szCs w:val="22"/>
              </w:rPr>
            </w:pPr>
            <w:r w:rsidRPr="00CC6AD9">
              <w:rPr>
                <w:rFonts w:ascii="Arial" w:eastAsia="Calibri" w:hAnsi="Arial" w:cs="Arial"/>
                <w:sz w:val="22"/>
                <w:szCs w:val="22"/>
              </w:rPr>
              <w:t>Di</w:t>
            </w:r>
            <w:r w:rsidRPr="00CC6AD9">
              <w:rPr>
                <w:rFonts w:ascii="Arial" w:eastAsia="Calibri" w:hAnsi="Arial" w:cs="Arial"/>
                <w:spacing w:val="-1"/>
                <w:sz w:val="22"/>
                <w:szCs w:val="22"/>
              </w:rPr>
              <w:t>a</w:t>
            </w:r>
            <w:r w:rsidRPr="00CC6AD9">
              <w:rPr>
                <w:rFonts w:ascii="Arial" w:eastAsia="Calibri" w:hAnsi="Arial" w:cs="Arial"/>
                <w:spacing w:val="1"/>
                <w:sz w:val="22"/>
                <w:szCs w:val="22"/>
              </w:rPr>
              <w:t>g</w:t>
            </w:r>
            <w:r w:rsidRPr="00CC6AD9">
              <w:rPr>
                <w:rFonts w:ascii="Arial" w:eastAsia="Calibri" w:hAnsi="Arial" w:cs="Arial"/>
                <w:sz w:val="22"/>
                <w:szCs w:val="22"/>
              </w:rPr>
              <w:t>n</w:t>
            </w:r>
            <w:r w:rsidRPr="00CC6AD9">
              <w:rPr>
                <w:rFonts w:ascii="Arial" w:eastAsia="Calibri" w:hAnsi="Arial" w:cs="Arial"/>
                <w:spacing w:val="2"/>
                <w:sz w:val="22"/>
                <w:szCs w:val="22"/>
              </w:rPr>
              <w:t>o</w:t>
            </w:r>
            <w:r w:rsidRPr="00CC6AD9">
              <w:rPr>
                <w:rFonts w:ascii="Arial" w:eastAsia="Calibri" w:hAnsi="Arial" w:cs="Arial"/>
                <w:spacing w:val="1"/>
                <w:sz w:val="22"/>
                <w:szCs w:val="22"/>
              </w:rPr>
              <w:t>s</w:t>
            </w:r>
            <w:r w:rsidRPr="00CC6AD9">
              <w:rPr>
                <w:rFonts w:ascii="Arial" w:eastAsia="Calibri" w:hAnsi="Arial" w:cs="Arial"/>
                <w:sz w:val="22"/>
                <w:szCs w:val="22"/>
              </w:rPr>
              <w:t xml:space="preserve">a  </w:t>
            </w:r>
            <w:r w:rsidRPr="00CC6AD9">
              <w:rPr>
                <w:rFonts w:ascii="Arial" w:eastAsia="Calibri" w:hAnsi="Arial" w:cs="Arial"/>
                <w:spacing w:val="3"/>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w w:val="104"/>
                <w:sz w:val="22"/>
                <w:szCs w:val="22"/>
              </w:rPr>
              <w:t>ti</w:t>
            </w:r>
            <w:r w:rsidRPr="00CC6AD9">
              <w:rPr>
                <w:rFonts w:ascii="Arial" w:eastAsia="Calibri" w:hAnsi="Arial" w:cs="Arial"/>
                <w:w w:val="103"/>
                <w:sz w:val="22"/>
                <w:szCs w:val="22"/>
              </w:rPr>
              <w:t>nd</w:t>
            </w:r>
            <w:r w:rsidRPr="00CC6AD9">
              <w:rPr>
                <w:rFonts w:ascii="Arial" w:eastAsia="Calibri" w:hAnsi="Arial" w:cs="Arial"/>
                <w:spacing w:val="2"/>
                <w:w w:val="103"/>
                <w:sz w:val="22"/>
                <w:szCs w:val="22"/>
              </w:rPr>
              <w:t>ak</w:t>
            </w:r>
            <w:r w:rsidRPr="00CC6AD9">
              <w:rPr>
                <w:rFonts w:ascii="Arial" w:eastAsia="Calibri" w:hAnsi="Arial" w:cs="Arial"/>
                <w:spacing w:val="-3"/>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dis h</w:t>
            </w:r>
            <w:r w:rsidRPr="00CC6AD9">
              <w:rPr>
                <w:rFonts w:ascii="Arial" w:eastAsia="Calibri" w:hAnsi="Arial" w:cs="Arial"/>
                <w:spacing w:val="-1"/>
                <w:sz w:val="22"/>
                <w:szCs w:val="22"/>
              </w:rPr>
              <w:t>a</w:t>
            </w:r>
            <w:r w:rsidRPr="00CC6AD9">
              <w:rPr>
                <w:rFonts w:ascii="Arial" w:eastAsia="Calibri" w:hAnsi="Arial" w:cs="Arial"/>
                <w:sz w:val="22"/>
                <w:szCs w:val="22"/>
              </w:rPr>
              <w:t xml:space="preserve">rus  </w:t>
            </w:r>
            <w:r w:rsidRPr="00CC6AD9">
              <w:rPr>
                <w:rFonts w:ascii="Arial" w:eastAsia="Calibri" w:hAnsi="Arial" w:cs="Arial"/>
                <w:w w:val="103"/>
                <w:sz w:val="22"/>
                <w:szCs w:val="22"/>
              </w:rPr>
              <w:t>b</w:t>
            </w:r>
            <w:r w:rsidRPr="00CC6AD9">
              <w:rPr>
                <w:rFonts w:ascii="Arial" w:eastAsia="Calibri" w:hAnsi="Arial" w:cs="Arial"/>
                <w:spacing w:val="1"/>
                <w:w w:val="103"/>
                <w:sz w:val="22"/>
                <w:szCs w:val="22"/>
              </w:rPr>
              <w:t>e</w:t>
            </w:r>
            <w:r w:rsidRPr="00CC6AD9">
              <w:rPr>
                <w:rFonts w:ascii="Arial" w:eastAsia="Calibri" w:hAnsi="Arial" w:cs="Arial"/>
                <w:w w:val="103"/>
                <w:sz w:val="22"/>
                <w:szCs w:val="22"/>
              </w:rPr>
              <w:t>r</w:t>
            </w:r>
            <w:r w:rsidRPr="00CC6AD9">
              <w:rPr>
                <w:rFonts w:ascii="Arial" w:eastAsia="Calibri" w:hAnsi="Arial" w:cs="Arial"/>
                <w:spacing w:val="3"/>
                <w:w w:val="103"/>
                <w:sz w:val="22"/>
                <w:szCs w:val="22"/>
              </w:rPr>
              <w:t>d</w:t>
            </w:r>
            <w:r w:rsidRPr="00CC6AD9">
              <w:rPr>
                <w:rFonts w:ascii="Arial" w:eastAsia="Calibri" w:hAnsi="Arial" w:cs="Arial"/>
                <w:spacing w:val="-1"/>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spacing w:val="-1"/>
                <w:w w:val="103"/>
                <w:sz w:val="22"/>
                <w:szCs w:val="22"/>
              </w:rPr>
              <w:t>a</w:t>
            </w:r>
            <w:r w:rsidRPr="00CC6AD9">
              <w:rPr>
                <w:rFonts w:ascii="Arial" w:eastAsia="Calibri" w:hAnsi="Arial" w:cs="Arial"/>
                <w:spacing w:val="2"/>
                <w:w w:val="103"/>
                <w:sz w:val="22"/>
                <w:szCs w:val="22"/>
              </w:rPr>
              <w:t>rk</w:t>
            </w:r>
            <w:r w:rsidRPr="00CC6AD9">
              <w:rPr>
                <w:rFonts w:ascii="Arial" w:eastAsia="Calibri" w:hAnsi="Arial" w:cs="Arial"/>
                <w:spacing w:val="-3"/>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pacing w:val="-1"/>
                <w:sz w:val="22"/>
                <w:szCs w:val="22"/>
              </w:rPr>
              <w:t>k</w:t>
            </w:r>
            <w:r w:rsidRPr="00CC6AD9">
              <w:rPr>
                <w:rFonts w:ascii="Arial" w:eastAsia="Calibri" w:hAnsi="Arial" w:cs="Arial"/>
                <w:sz w:val="22"/>
                <w:szCs w:val="22"/>
              </w:rPr>
              <w:t>l</w:t>
            </w:r>
            <w:r w:rsidRPr="00CC6AD9">
              <w:rPr>
                <w:rFonts w:ascii="Arial" w:eastAsia="Calibri" w:hAnsi="Arial" w:cs="Arial"/>
                <w:spacing w:val="-2"/>
                <w:sz w:val="22"/>
                <w:szCs w:val="22"/>
              </w:rPr>
              <w:t>i</w:t>
            </w:r>
            <w:r w:rsidRPr="00CC6AD9">
              <w:rPr>
                <w:rFonts w:ascii="Arial" w:eastAsia="Calibri" w:hAnsi="Arial" w:cs="Arial"/>
                <w:spacing w:val="3"/>
                <w:sz w:val="22"/>
                <w:szCs w:val="22"/>
              </w:rPr>
              <w:t>n</w:t>
            </w:r>
            <w:r w:rsidRPr="00CC6AD9">
              <w:rPr>
                <w:rFonts w:ascii="Arial" w:eastAsia="Calibri" w:hAnsi="Arial" w:cs="Arial"/>
                <w:sz w:val="22"/>
                <w:szCs w:val="22"/>
              </w:rPr>
              <w:t>is p</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e</w:t>
            </w:r>
            <w:r w:rsidRPr="00CC6AD9">
              <w:rPr>
                <w:rFonts w:ascii="Arial" w:eastAsia="Calibri" w:hAnsi="Arial" w:cs="Arial"/>
                <w:spacing w:val="5"/>
                <w:sz w:val="22"/>
                <w:szCs w:val="22"/>
              </w:rPr>
              <w:t>n</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3"/>
                <w:sz w:val="22"/>
                <w:szCs w:val="22"/>
              </w:rPr>
              <w:t>u</w:t>
            </w:r>
            <w:r w:rsidRPr="00CC6AD9">
              <w:rPr>
                <w:rFonts w:ascii="Arial" w:eastAsia="Calibri" w:hAnsi="Arial" w:cs="Arial"/>
                <w:spacing w:val="-1"/>
                <w:sz w:val="22"/>
                <w:szCs w:val="22"/>
              </w:rPr>
              <w:t>ka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d</w:t>
            </w:r>
            <w:r w:rsidRPr="00CC6AD9">
              <w:rPr>
                <w:rFonts w:ascii="Arial" w:eastAsia="Calibri" w:hAnsi="Arial" w:cs="Arial"/>
                <w:spacing w:val="-1"/>
                <w:w w:val="103"/>
                <w:sz w:val="22"/>
                <w:szCs w:val="22"/>
              </w:rPr>
              <w:t>a</w:t>
            </w:r>
            <w:r w:rsidRPr="00CC6AD9">
              <w:rPr>
                <w:rFonts w:ascii="Arial" w:eastAsia="Calibri" w:hAnsi="Arial" w:cs="Arial"/>
                <w:w w:val="103"/>
                <w:sz w:val="22"/>
                <w:szCs w:val="22"/>
              </w:rPr>
              <w:t>r</w:t>
            </w:r>
            <w:r w:rsidRPr="00CC6AD9">
              <w:rPr>
                <w:rFonts w:ascii="Arial" w:eastAsia="Calibri" w:hAnsi="Arial" w:cs="Arial"/>
                <w:w w:val="104"/>
                <w:sz w:val="22"/>
                <w:szCs w:val="22"/>
              </w:rPr>
              <w:t xml:space="preserve">i </w:t>
            </w:r>
            <w:r w:rsidRPr="00CC6AD9">
              <w:rPr>
                <w:rFonts w:ascii="Arial" w:eastAsia="Calibri" w:hAnsi="Arial" w:cs="Arial"/>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2"/>
                <w:sz w:val="22"/>
                <w:szCs w:val="22"/>
              </w:rPr>
              <w:t>e</w:t>
            </w:r>
            <w:r w:rsidRPr="00CC6AD9">
              <w:rPr>
                <w:rFonts w:ascii="Arial" w:eastAsia="Calibri" w:hAnsi="Arial" w:cs="Arial"/>
                <w:spacing w:val="2"/>
                <w:sz w:val="22"/>
                <w:szCs w:val="22"/>
              </w:rPr>
              <w:t>r</w:t>
            </w:r>
            <w:r w:rsidRPr="00CC6AD9">
              <w:rPr>
                <w:rFonts w:ascii="Arial" w:eastAsia="Calibri" w:hAnsi="Arial" w:cs="Arial"/>
                <w:spacing w:val="3"/>
                <w:sz w:val="22"/>
                <w:szCs w:val="22"/>
              </w:rPr>
              <w:t>i</w:t>
            </w:r>
            <w:r w:rsidRPr="00CC6AD9">
              <w:rPr>
                <w:rFonts w:ascii="Arial" w:eastAsia="Calibri" w:hAnsi="Arial" w:cs="Arial"/>
                <w:spacing w:val="-3"/>
                <w:sz w:val="22"/>
                <w:szCs w:val="22"/>
              </w:rPr>
              <w:t>k</w:t>
            </w:r>
            <w:r w:rsidRPr="00CC6AD9">
              <w:rPr>
                <w:rFonts w:ascii="Arial" w:eastAsia="Calibri" w:hAnsi="Arial" w:cs="Arial"/>
                <w:spacing w:val="4"/>
                <w:sz w:val="22"/>
                <w:szCs w:val="22"/>
              </w:rPr>
              <w:t>s</w:t>
            </w:r>
            <w:r w:rsidRPr="00CC6AD9">
              <w:rPr>
                <w:rFonts w:ascii="Arial" w:eastAsia="Calibri" w:hAnsi="Arial" w:cs="Arial"/>
                <w:spacing w:val="2"/>
                <w:sz w:val="22"/>
                <w:szCs w:val="22"/>
              </w:rPr>
              <w:t>a</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p</w:t>
            </w:r>
            <w:r w:rsidRPr="00CC6AD9">
              <w:rPr>
                <w:rFonts w:ascii="Arial" w:eastAsia="Calibri" w:hAnsi="Arial" w:cs="Arial"/>
                <w:spacing w:val="1"/>
                <w:w w:val="103"/>
                <w:sz w:val="22"/>
                <w:szCs w:val="22"/>
              </w:rPr>
              <w:t>e</w:t>
            </w:r>
            <w:r w:rsidRPr="00CC6AD9">
              <w:rPr>
                <w:rFonts w:ascii="Arial" w:eastAsia="Calibri" w:hAnsi="Arial" w:cs="Arial"/>
                <w:w w:val="103"/>
                <w:sz w:val="22"/>
                <w:szCs w:val="22"/>
              </w:rPr>
              <w:t>nu</w:t>
            </w:r>
            <w:r w:rsidRPr="00CC6AD9">
              <w:rPr>
                <w:rFonts w:ascii="Arial" w:eastAsia="Calibri" w:hAnsi="Arial" w:cs="Arial"/>
                <w:spacing w:val="2"/>
                <w:w w:val="103"/>
                <w:sz w:val="22"/>
                <w:szCs w:val="22"/>
              </w:rPr>
              <w:t>n</w:t>
            </w:r>
            <w:r w:rsidRPr="00CC6AD9">
              <w:rPr>
                <w:rFonts w:ascii="Arial" w:eastAsia="Calibri" w:hAnsi="Arial" w:cs="Arial"/>
                <w:spacing w:val="1"/>
                <w:w w:val="103"/>
                <w:sz w:val="22"/>
                <w:szCs w:val="22"/>
              </w:rPr>
              <w:t>j</w:t>
            </w:r>
            <w:r w:rsidRPr="00CC6AD9">
              <w:rPr>
                <w:rFonts w:ascii="Arial" w:eastAsia="Calibri" w:hAnsi="Arial" w:cs="Arial"/>
                <w:spacing w:val="-3"/>
                <w:w w:val="103"/>
                <w:sz w:val="22"/>
                <w:szCs w:val="22"/>
              </w:rPr>
              <w:t>a</w:t>
            </w:r>
            <w:r w:rsidRPr="00CC6AD9">
              <w:rPr>
                <w:rFonts w:ascii="Arial" w:eastAsia="Calibri" w:hAnsi="Arial" w:cs="Arial"/>
                <w:spacing w:val="3"/>
                <w:w w:val="103"/>
                <w:sz w:val="22"/>
                <w:szCs w:val="22"/>
              </w:rPr>
              <w:t>n</w:t>
            </w:r>
            <w:r w:rsidRPr="00CC6AD9">
              <w:rPr>
                <w:rFonts w:ascii="Arial" w:eastAsia="Calibri" w:hAnsi="Arial" w:cs="Arial"/>
                <w:spacing w:val="-1"/>
                <w:w w:val="103"/>
                <w:sz w:val="22"/>
                <w:szCs w:val="22"/>
              </w:rPr>
              <w:t>g</w:t>
            </w:r>
            <w:r w:rsidRPr="00CC6AD9">
              <w:rPr>
                <w:rFonts w:ascii="Arial" w:eastAsia="Calibri" w:hAnsi="Arial" w:cs="Arial"/>
                <w:w w:val="103"/>
                <w:sz w:val="22"/>
                <w:szCs w:val="22"/>
              </w:rPr>
              <w:t>.</w:t>
            </w:r>
          </w:p>
        </w:tc>
        <w:tc>
          <w:tcPr>
            <w:tcW w:w="2723" w:type="dxa"/>
            <w:tcBorders>
              <w:top w:val="single" w:sz="5" w:space="0" w:color="000000"/>
              <w:left w:val="single" w:sz="5" w:space="0" w:color="000000"/>
              <w:bottom w:val="single" w:sz="5" w:space="0" w:color="000000"/>
              <w:right w:val="single" w:sz="4" w:space="0" w:color="000000"/>
            </w:tcBorders>
          </w:tcPr>
          <w:p w:rsidR="009D4B88" w:rsidRPr="00CC6AD9" w:rsidRDefault="009D4B88" w:rsidP="00B17A00">
            <w:pPr>
              <w:spacing w:before="60" w:line="276" w:lineRule="auto"/>
              <w:ind w:left="95" w:right="62"/>
              <w:rPr>
                <w:rFonts w:ascii="Arial" w:eastAsia="Calibri" w:hAnsi="Arial" w:cs="Arial"/>
                <w:sz w:val="22"/>
                <w:szCs w:val="22"/>
              </w:rPr>
            </w:pPr>
            <w:r w:rsidRPr="00CC6AD9">
              <w:rPr>
                <w:rFonts w:ascii="Arial" w:eastAsia="Calibri" w:hAnsi="Arial" w:cs="Arial"/>
                <w:sz w:val="22"/>
                <w:szCs w:val="22"/>
              </w:rPr>
              <w:t>D</w:t>
            </w:r>
            <w:r w:rsidRPr="00CC6AD9">
              <w:rPr>
                <w:rFonts w:ascii="Arial" w:eastAsia="Calibri" w:hAnsi="Arial" w:cs="Arial"/>
                <w:spacing w:val="2"/>
                <w:sz w:val="22"/>
                <w:szCs w:val="22"/>
              </w:rPr>
              <w:t>o</w:t>
            </w:r>
            <w:r w:rsidRPr="00CC6AD9">
              <w:rPr>
                <w:rFonts w:ascii="Arial" w:eastAsia="Calibri" w:hAnsi="Arial" w:cs="Arial"/>
                <w:spacing w:val="-3"/>
                <w:sz w:val="22"/>
                <w:szCs w:val="22"/>
              </w:rPr>
              <w:t>k</w:t>
            </w:r>
            <w:r w:rsidRPr="00CC6AD9">
              <w:rPr>
                <w:rFonts w:ascii="Arial" w:eastAsia="Calibri" w:hAnsi="Arial" w:cs="Arial"/>
                <w:spacing w:val="2"/>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 xml:space="preserve">r   </w:t>
            </w:r>
            <w:r w:rsidRPr="00CC6AD9">
              <w:rPr>
                <w:rFonts w:ascii="Arial" w:eastAsia="Calibri" w:hAnsi="Arial" w:cs="Arial"/>
                <w:spacing w:val="-1"/>
                <w:sz w:val="22"/>
                <w:szCs w:val="22"/>
                <w:lang w:val="id-ID"/>
              </w:rPr>
              <w:t>Bedah</w:t>
            </w:r>
            <w:r w:rsidRPr="00CC6AD9">
              <w:rPr>
                <w:rFonts w:ascii="Arial" w:eastAsia="Calibri" w:hAnsi="Arial" w:cs="Arial"/>
                <w:w w:val="103"/>
                <w:sz w:val="22"/>
                <w:szCs w:val="22"/>
              </w:rPr>
              <w:t xml:space="preserve"> </w:t>
            </w:r>
            <w:r w:rsidRPr="00CC6AD9">
              <w:rPr>
                <w:rFonts w:ascii="Arial" w:eastAsia="Calibri" w:hAnsi="Arial" w:cs="Arial"/>
                <w:sz w:val="22"/>
                <w:szCs w:val="22"/>
              </w:rPr>
              <w:t>m</w:t>
            </w:r>
            <w:r w:rsidRPr="00CC6AD9">
              <w:rPr>
                <w:rFonts w:ascii="Arial" w:eastAsia="Calibri" w:hAnsi="Arial" w:cs="Arial"/>
                <w:spacing w:val="3"/>
                <w:sz w:val="22"/>
                <w:szCs w:val="22"/>
              </w:rPr>
              <w:t>e</w:t>
            </w:r>
            <w:r w:rsidRPr="00CC6AD9">
              <w:rPr>
                <w:rFonts w:ascii="Arial" w:eastAsia="Calibri" w:hAnsi="Arial" w:cs="Arial"/>
                <w:spacing w:val="2"/>
                <w:sz w:val="22"/>
                <w:szCs w:val="22"/>
              </w:rPr>
              <w:t>m</w:t>
            </w:r>
            <w:r w:rsidRPr="00CC6AD9">
              <w:rPr>
                <w:rFonts w:ascii="Arial" w:eastAsia="Calibri" w:hAnsi="Arial" w:cs="Arial"/>
                <w:spacing w:val="-3"/>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k</w:t>
            </w:r>
            <w:r w:rsidRPr="00CC6AD9">
              <w:rPr>
                <w:rFonts w:ascii="Arial" w:eastAsia="Calibri" w:hAnsi="Arial" w:cs="Arial"/>
                <w:sz w:val="22"/>
                <w:szCs w:val="22"/>
              </w:rPr>
              <w:t>in</w:t>
            </w:r>
            <w:r w:rsidRPr="00CC6AD9">
              <w:rPr>
                <w:rFonts w:ascii="Arial" w:eastAsia="Calibri" w:hAnsi="Arial" w:cs="Arial"/>
                <w:sz w:val="22"/>
                <w:szCs w:val="22"/>
                <w:lang w:val="id-ID"/>
              </w:rPr>
              <w:t xml:space="preserve"> </w:t>
            </w:r>
            <w:r w:rsidRPr="00CC6AD9">
              <w:rPr>
                <w:rFonts w:ascii="Arial" w:eastAsia="Calibri" w:hAnsi="Arial" w:cs="Arial"/>
                <w:sz w:val="22"/>
                <w:szCs w:val="22"/>
              </w:rPr>
              <w:t>t</w:t>
            </w:r>
            <w:r w:rsidRPr="00CC6AD9">
              <w:rPr>
                <w:rFonts w:ascii="Arial" w:eastAsia="Calibri" w:hAnsi="Arial" w:cs="Arial"/>
                <w:spacing w:val="2"/>
                <w:sz w:val="22"/>
                <w:szCs w:val="22"/>
              </w:rPr>
              <w:t>ra</w:t>
            </w:r>
            <w:r w:rsidRPr="00CC6AD9">
              <w:rPr>
                <w:rFonts w:ascii="Arial" w:eastAsia="Calibri" w:hAnsi="Arial" w:cs="Arial"/>
                <w:spacing w:val="-1"/>
                <w:sz w:val="22"/>
                <w:szCs w:val="22"/>
              </w:rPr>
              <w:t>k</w:t>
            </w:r>
            <w:r w:rsidRPr="00CC6AD9">
              <w:rPr>
                <w:rFonts w:ascii="Arial" w:eastAsia="Calibri" w:hAnsi="Arial" w:cs="Arial"/>
                <w:spacing w:val="1"/>
                <w:sz w:val="22"/>
                <w:szCs w:val="22"/>
              </w:rPr>
              <w:t>s</w:t>
            </w:r>
            <w:r w:rsidRPr="00CC6AD9">
              <w:rPr>
                <w:rFonts w:ascii="Arial" w:eastAsia="Calibri" w:hAnsi="Arial" w:cs="Arial"/>
                <w:sz w:val="22"/>
                <w:szCs w:val="22"/>
              </w:rPr>
              <w:t xml:space="preserve">iI </w:t>
            </w:r>
            <w:r w:rsidRPr="00CC6AD9">
              <w:rPr>
                <w:rFonts w:ascii="Arial" w:eastAsia="Calibri" w:hAnsi="Arial" w:cs="Arial"/>
                <w:spacing w:val="3"/>
                <w:w w:val="103"/>
                <w:sz w:val="22"/>
                <w:szCs w:val="22"/>
              </w:rPr>
              <w:t>p</w:t>
            </w:r>
            <w:r w:rsidRPr="00CC6AD9">
              <w:rPr>
                <w:rFonts w:ascii="Arial" w:eastAsia="Calibri" w:hAnsi="Arial" w:cs="Arial"/>
                <w:spacing w:val="-3"/>
                <w:w w:val="103"/>
                <w:sz w:val="22"/>
                <w:szCs w:val="22"/>
              </w:rPr>
              <w:t>a</w:t>
            </w:r>
            <w:r w:rsidRPr="00CC6AD9">
              <w:rPr>
                <w:rFonts w:ascii="Arial" w:eastAsia="Calibri" w:hAnsi="Arial" w:cs="Arial"/>
                <w:spacing w:val="5"/>
                <w:w w:val="103"/>
                <w:sz w:val="22"/>
                <w:szCs w:val="22"/>
              </w:rPr>
              <w:t>d</w:t>
            </w:r>
            <w:r w:rsidRPr="00CC6AD9">
              <w:rPr>
                <w:rFonts w:ascii="Arial" w:eastAsia="Calibri" w:hAnsi="Arial" w:cs="Arial"/>
                <w:w w:val="103"/>
                <w:sz w:val="22"/>
                <w:szCs w:val="22"/>
              </w:rPr>
              <w:t xml:space="preserve">a </w:t>
            </w:r>
            <w:r w:rsidRPr="00CC6AD9">
              <w:rPr>
                <w:rFonts w:ascii="Arial" w:eastAsia="Calibri" w:hAnsi="Arial" w:cs="Arial"/>
                <w:spacing w:val="2"/>
                <w:sz w:val="22"/>
                <w:szCs w:val="22"/>
              </w:rPr>
              <w:t>t</w:t>
            </w:r>
            <w:r w:rsidRPr="00CC6AD9">
              <w:rPr>
                <w:rFonts w:ascii="Arial" w:eastAsia="Calibri" w:hAnsi="Arial" w:cs="Arial"/>
                <w:sz w:val="22"/>
                <w:szCs w:val="22"/>
              </w:rPr>
              <w:t>un</w:t>
            </w:r>
            <w:r w:rsidRPr="00CC6AD9">
              <w:rPr>
                <w:rFonts w:ascii="Arial" w:eastAsia="Calibri" w:hAnsi="Arial" w:cs="Arial"/>
                <w:spacing w:val="1"/>
                <w:sz w:val="22"/>
                <w:szCs w:val="22"/>
              </w:rPr>
              <w:t>g</w:t>
            </w:r>
            <w:r w:rsidRPr="00CC6AD9">
              <w:rPr>
                <w:rFonts w:ascii="Arial" w:eastAsia="Calibri" w:hAnsi="Arial" w:cs="Arial"/>
                <w:spacing w:val="2"/>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k</w:t>
            </w:r>
            <w:r w:rsidRPr="00CC6AD9">
              <w:rPr>
                <w:rFonts w:ascii="Arial" w:eastAsia="Calibri" w:hAnsi="Arial" w:cs="Arial"/>
                <w:sz w:val="22"/>
                <w:szCs w:val="22"/>
              </w:rPr>
              <w:t>i</w:t>
            </w:r>
            <w:r w:rsidRPr="00CC6AD9">
              <w:rPr>
                <w:rFonts w:ascii="Arial" w:eastAsia="Calibri" w:hAnsi="Arial" w:cs="Arial"/>
                <w:spacing w:val="2"/>
                <w:sz w:val="22"/>
                <w:szCs w:val="22"/>
              </w:rPr>
              <w:t>r</w:t>
            </w:r>
            <w:r w:rsidRPr="00CC6AD9">
              <w:rPr>
                <w:rFonts w:ascii="Arial" w:eastAsia="Calibri" w:hAnsi="Arial" w:cs="Arial"/>
                <w:sz w:val="22"/>
                <w:szCs w:val="22"/>
              </w:rPr>
              <w:t>i h</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2"/>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b</w:t>
            </w:r>
            <w:r w:rsidRPr="00CC6AD9">
              <w:rPr>
                <w:rFonts w:ascii="Arial" w:eastAsia="Calibri" w:hAnsi="Arial" w:cs="Arial"/>
                <w:spacing w:val="-2"/>
                <w:w w:val="103"/>
                <w:sz w:val="22"/>
                <w:szCs w:val="22"/>
              </w:rPr>
              <w:t>e</w:t>
            </w:r>
            <w:r w:rsidRPr="00CC6AD9">
              <w:rPr>
                <w:rFonts w:ascii="Arial" w:eastAsia="Calibri" w:hAnsi="Arial" w:cs="Arial"/>
                <w:spacing w:val="2"/>
                <w:w w:val="103"/>
                <w:sz w:val="22"/>
                <w:szCs w:val="22"/>
              </w:rPr>
              <w:t>r</w:t>
            </w:r>
            <w:r w:rsidRPr="00CC6AD9">
              <w:rPr>
                <w:rFonts w:ascii="Arial" w:eastAsia="Calibri" w:hAnsi="Arial" w:cs="Arial"/>
                <w:spacing w:val="3"/>
                <w:w w:val="103"/>
                <w:sz w:val="22"/>
                <w:szCs w:val="22"/>
              </w:rPr>
              <w:t>d</w:t>
            </w:r>
            <w:r w:rsidRPr="00CC6AD9">
              <w:rPr>
                <w:rFonts w:ascii="Arial" w:eastAsia="Calibri" w:hAnsi="Arial" w:cs="Arial"/>
                <w:spacing w:val="-1"/>
                <w:w w:val="103"/>
                <w:sz w:val="22"/>
                <w:szCs w:val="22"/>
              </w:rPr>
              <w:t>a</w:t>
            </w:r>
            <w:r w:rsidRPr="00CC6AD9">
              <w:rPr>
                <w:rFonts w:ascii="Arial" w:eastAsia="Calibri" w:hAnsi="Arial" w:cs="Arial"/>
                <w:spacing w:val="4"/>
                <w:w w:val="103"/>
                <w:sz w:val="22"/>
                <w:szCs w:val="22"/>
              </w:rPr>
              <w:t>s</w:t>
            </w:r>
            <w:r w:rsidRPr="00CC6AD9">
              <w:rPr>
                <w:rFonts w:ascii="Arial" w:eastAsia="Calibri" w:hAnsi="Arial" w:cs="Arial"/>
                <w:spacing w:val="-3"/>
                <w:w w:val="103"/>
                <w:sz w:val="22"/>
                <w:szCs w:val="22"/>
              </w:rPr>
              <w:t>a</w:t>
            </w:r>
            <w:r w:rsidRPr="00CC6AD9">
              <w:rPr>
                <w:rFonts w:ascii="Arial" w:eastAsia="Calibri" w:hAnsi="Arial" w:cs="Arial"/>
                <w:spacing w:val="5"/>
                <w:w w:val="103"/>
                <w:sz w:val="22"/>
                <w:szCs w:val="22"/>
              </w:rPr>
              <w:t>r</w:t>
            </w:r>
            <w:r w:rsidRPr="00CC6AD9">
              <w:rPr>
                <w:rFonts w:ascii="Arial" w:eastAsia="Calibri" w:hAnsi="Arial" w:cs="Arial"/>
                <w:spacing w:val="-1"/>
                <w:w w:val="103"/>
                <w:sz w:val="22"/>
                <w:szCs w:val="22"/>
              </w:rPr>
              <w:t>ka</w:t>
            </w:r>
            <w:r w:rsidRPr="00CC6AD9">
              <w:rPr>
                <w:rFonts w:ascii="Arial" w:eastAsia="Calibri" w:hAnsi="Arial" w:cs="Arial"/>
                <w:w w:val="103"/>
                <w:sz w:val="22"/>
                <w:szCs w:val="22"/>
              </w:rPr>
              <w:t xml:space="preserve">n </w:t>
            </w:r>
            <w:r w:rsidRPr="00CC6AD9">
              <w:rPr>
                <w:rFonts w:ascii="Arial" w:eastAsia="Calibri" w:hAnsi="Arial" w:cs="Arial"/>
                <w:spacing w:val="3"/>
                <w:sz w:val="22"/>
                <w:szCs w:val="22"/>
              </w:rPr>
              <w:t>h</w:t>
            </w:r>
            <w:r w:rsidRPr="00CC6AD9">
              <w:rPr>
                <w:rFonts w:ascii="Arial" w:eastAsia="Calibri" w:hAnsi="Arial" w:cs="Arial"/>
                <w:spacing w:val="-3"/>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il</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f</w:t>
            </w:r>
            <w:r w:rsidRPr="00CC6AD9">
              <w:rPr>
                <w:rFonts w:ascii="Arial" w:eastAsia="Calibri" w:hAnsi="Arial" w:cs="Arial"/>
                <w:spacing w:val="2"/>
                <w:w w:val="103"/>
                <w:sz w:val="22"/>
                <w:szCs w:val="22"/>
              </w:rPr>
              <w:t>o</w:t>
            </w:r>
            <w:r w:rsidRPr="00CC6AD9">
              <w:rPr>
                <w:rFonts w:ascii="Arial" w:eastAsia="Calibri" w:hAnsi="Arial" w:cs="Arial"/>
                <w:w w:val="104"/>
                <w:sz w:val="22"/>
                <w:szCs w:val="22"/>
              </w:rPr>
              <w:t>t</w:t>
            </w:r>
            <w:r w:rsidRPr="00CC6AD9">
              <w:rPr>
                <w:rFonts w:ascii="Arial" w:eastAsia="Calibri" w:hAnsi="Arial" w:cs="Arial"/>
                <w:w w:val="103"/>
                <w:sz w:val="22"/>
                <w:szCs w:val="22"/>
              </w:rPr>
              <w:t>o.</w:t>
            </w:r>
          </w:p>
        </w:tc>
        <w:tc>
          <w:tcPr>
            <w:tcW w:w="2943" w:type="dxa"/>
            <w:tcBorders>
              <w:top w:val="single" w:sz="5" w:space="0" w:color="000000"/>
              <w:left w:val="single" w:sz="4" w:space="0" w:color="000000"/>
              <w:bottom w:val="single" w:sz="5" w:space="0" w:color="000000"/>
              <w:right w:val="single" w:sz="5" w:space="0" w:color="000000"/>
            </w:tcBorders>
          </w:tcPr>
          <w:p w:rsidR="009D4B88" w:rsidRPr="00CC6AD9" w:rsidRDefault="009D4B88" w:rsidP="00B17A00">
            <w:pPr>
              <w:spacing w:before="60" w:line="276" w:lineRule="auto"/>
              <w:ind w:left="97" w:right="64"/>
              <w:rPr>
                <w:rFonts w:ascii="Arial" w:eastAsia="Calibri" w:hAnsi="Arial" w:cs="Arial"/>
                <w:sz w:val="22"/>
                <w:szCs w:val="22"/>
              </w:rPr>
            </w:pPr>
            <w:r w:rsidRPr="00CC6AD9">
              <w:rPr>
                <w:rFonts w:ascii="Arial" w:eastAsia="Calibri" w:hAnsi="Arial" w:cs="Arial"/>
                <w:spacing w:val="-2"/>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pacing w:val="3"/>
                <w:sz w:val="22"/>
                <w:szCs w:val="22"/>
              </w:rPr>
              <w:t>j</w:t>
            </w:r>
            <w:r w:rsidRPr="00CC6AD9">
              <w:rPr>
                <w:rFonts w:ascii="Arial" w:eastAsia="Calibri" w:hAnsi="Arial" w:cs="Arial"/>
                <w:spacing w:val="-1"/>
                <w:sz w:val="22"/>
                <w:szCs w:val="22"/>
              </w:rPr>
              <w:t>a</w:t>
            </w:r>
            <w:r w:rsidR="004219ED" w:rsidRPr="00CC6AD9">
              <w:rPr>
                <w:rFonts w:ascii="Arial" w:eastAsia="Calibri" w:hAnsi="Arial" w:cs="Arial"/>
                <w:sz w:val="22"/>
                <w:szCs w:val="22"/>
              </w:rPr>
              <w:t xml:space="preserve">di </w:t>
            </w:r>
            <w:r w:rsidRPr="00CC6AD9">
              <w:rPr>
                <w:rFonts w:ascii="Arial" w:eastAsia="Calibri" w:hAnsi="Arial" w:cs="Arial"/>
                <w:sz w:val="22"/>
                <w:szCs w:val="22"/>
              </w:rPr>
              <w:t xml:space="preserve"> </w:t>
            </w:r>
            <w:r w:rsidRPr="00CC6AD9">
              <w:rPr>
                <w:rFonts w:ascii="Arial" w:eastAsia="Calibri" w:hAnsi="Arial" w:cs="Arial"/>
                <w:spacing w:val="1"/>
                <w:sz w:val="22"/>
                <w:szCs w:val="22"/>
              </w:rPr>
              <w:t>s</w:t>
            </w:r>
            <w:r w:rsidRPr="00CC6AD9">
              <w:rPr>
                <w:rFonts w:ascii="Arial" w:eastAsia="Calibri" w:hAnsi="Arial" w:cs="Arial"/>
                <w:spacing w:val="-1"/>
                <w:sz w:val="22"/>
                <w:szCs w:val="22"/>
              </w:rPr>
              <w:t>a</w:t>
            </w:r>
            <w:r w:rsidRPr="00CC6AD9">
              <w:rPr>
                <w:rFonts w:ascii="Arial" w:eastAsia="Calibri" w:hAnsi="Arial" w:cs="Arial"/>
                <w:spacing w:val="3"/>
                <w:sz w:val="22"/>
                <w:szCs w:val="22"/>
              </w:rPr>
              <w:t>l</w:t>
            </w:r>
            <w:r w:rsidRPr="00CC6AD9">
              <w:rPr>
                <w:rFonts w:ascii="Arial" w:eastAsia="Calibri" w:hAnsi="Arial" w:cs="Arial"/>
                <w:spacing w:val="-1"/>
                <w:sz w:val="22"/>
                <w:szCs w:val="22"/>
              </w:rPr>
              <w:t>a</w:t>
            </w:r>
            <w:r w:rsidR="004219ED" w:rsidRPr="00CC6AD9">
              <w:rPr>
                <w:rFonts w:ascii="Arial" w:eastAsia="Calibri" w:hAnsi="Arial" w:cs="Arial"/>
                <w:sz w:val="22"/>
                <w:szCs w:val="22"/>
              </w:rPr>
              <w:t>h</w:t>
            </w:r>
            <w:r w:rsidRPr="00CC6AD9">
              <w:rPr>
                <w:rFonts w:ascii="Arial" w:eastAsia="Calibri" w:hAnsi="Arial" w:cs="Arial"/>
                <w:sz w:val="22"/>
                <w:szCs w:val="22"/>
              </w:rPr>
              <w:t xml:space="preserve">  tr</w:t>
            </w:r>
            <w:r w:rsidRPr="00CC6AD9">
              <w:rPr>
                <w:rFonts w:ascii="Arial" w:eastAsia="Calibri" w:hAnsi="Arial" w:cs="Arial"/>
                <w:spacing w:val="2"/>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s</w:t>
            </w:r>
            <w:r w:rsidR="004219ED" w:rsidRPr="00CC6AD9">
              <w:rPr>
                <w:rFonts w:ascii="Arial" w:eastAsia="Calibri" w:hAnsi="Arial" w:cs="Arial"/>
                <w:sz w:val="22"/>
                <w:szCs w:val="22"/>
              </w:rPr>
              <w:t xml:space="preserve">i </w:t>
            </w:r>
            <w:r w:rsidRPr="00CC6AD9">
              <w:rPr>
                <w:rFonts w:ascii="Arial" w:eastAsia="Calibri" w:hAnsi="Arial" w:cs="Arial"/>
                <w:sz w:val="22"/>
                <w:szCs w:val="22"/>
              </w:rPr>
              <w:t xml:space="preserve"> </w:t>
            </w:r>
            <w:r w:rsidRPr="00CC6AD9">
              <w:rPr>
                <w:rFonts w:ascii="Arial" w:eastAsia="Calibri" w:hAnsi="Arial" w:cs="Arial"/>
                <w:w w:val="103"/>
                <w:sz w:val="22"/>
                <w:szCs w:val="22"/>
              </w:rPr>
              <w:t>p</w:t>
            </w:r>
            <w:r w:rsidRPr="00CC6AD9">
              <w:rPr>
                <w:rFonts w:ascii="Arial" w:eastAsia="Calibri" w:hAnsi="Arial" w:cs="Arial"/>
                <w:spacing w:val="-1"/>
                <w:w w:val="103"/>
                <w:sz w:val="22"/>
                <w:szCs w:val="22"/>
              </w:rPr>
              <w:t>a</w:t>
            </w:r>
            <w:r w:rsidRPr="00CC6AD9">
              <w:rPr>
                <w:rFonts w:ascii="Arial" w:eastAsia="Calibri" w:hAnsi="Arial" w:cs="Arial"/>
                <w:spacing w:val="3"/>
                <w:w w:val="103"/>
                <w:sz w:val="22"/>
                <w:szCs w:val="22"/>
              </w:rPr>
              <w:t>d</w:t>
            </w:r>
            <w:r w:rsidRPr="00CC6AD9">
              <w:rPr>
                <w:rFonts w:ascii="Arial" w:eastAsia="Calibri" w:hAnsi="Arial" w:cs="Arial"/>
                <w:w w:val="103"/>
                <w:sz w:val="22"/>
                <w:szCs w:val="22"/>
              </w:rPr>
              <w:t xml:space="preserve">a </w:t>
            </w:r>
            <w:r w:rsidRPr="00CC6AD9">
              <w:rPr>
                <w:rFonts w:ascii="Arial" w:eastAsia="Calibri" w:hAnsi="Arial" w:cs="Arial"/>
                <w:sz w:val="22"/>
                <w:szCs w:val="22"/>
              </w:rPr>
              <w:t>t</w:t>
            </w:r>
            <w:r w:rsidRPr="00CC6AD9">
              <w:rPr>
                <w:rFonts w:ascii="Arial" w:eastAsia="Calibri" w:hAnsi="Arial" w:cs="Arial"/>
                <w:spacing w:val="3"/>
                <w:sz w:val="22"/>
                <w:szCs w:val="22"/>
              </w:rPr>
              <w:t>u</w:t>
            </w:r>
            <w:r w:rsidRPr="00CC6AD9">
              <w:rPr>
                <w:rFonts w:ascii="Arial" w:eastAsia="Calibri" w:hAnsi="Arial" w:cs="Arial"/>
                <w:sz w:val="22"/>
                <w:szCs w:val="22"/>
              </w:rPr>
              <w:t>n</w:t>
            </w:r>
            <w:r w:rsidRPr="00CC6AD9">
              <w:rPr>
                <w:rFonts w:ascii="Arial" w:eastAsia="Calibri" w:hAnsi="Arial" w:cs="Arial"/>
                <w:spacing w:val="1"/>
                <w:sz w:val="22"/>
                <w:szCs w:val="22"/>
              </w:rPr>
              <w:t>g</w:t>
            </w:r>
            <w:r w:rsidRPr="00CC6AD9">
              <w:rPr>
                <w:rFonts w:ascii="Arial" w:eastAsia="Calibri" w:hAnsi="Arial" w:cs="Arial"/>
                <w:spacing w:val="-1"/>
                <w:sz w:val="22"/>
                <w:szCs w:val="22"/>
              </w:rPr>
              <w:t>ka</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s</w:t>
            </w:r>
            <w:r w:rsidRPr="00CC6AD9">
              <w:rPr>
                <w:rFonts w:ascii="Arial" w:eastAsia="Calibri" w:hAnsi="Arial" w:cs="Arial"/>
                <w:spacing w:val="-2"/>
                <w:w w:val="103"/>
                <w:sz w:val="22"/>
                <w:szCs w:val="22"/>
              </w:rPr>
              <w:t>e</w:t>
            </w:r>
            <w:r w:rsidRPr="00CC6AD9">
              <w:rPr>
                <w:rFonts w:ascii="Arial" w:eastAsia="Calibri" w:hAnsi="Arial" w:cs="Arial"/>
                <w:spacing w:val="5"/>
                <w:w w:val="103"/>
                <w:sz w:val="22"/>
                <w:szCs w:val="22"/>
              </w:rPr>
              <w:t>h</w:t>
            </w:r>
            <w:r w:rsidRPr="00CC6AD9">
              <w:rPr>
                <w:rFonts w:ascii="Arial" w:eastAsia="Calibri" w:hAnsi="Arial" w:cs="Arial"/>
                <w:spacing w:val="-3"/>
                <w:w w:val="103"/>
                <w:sz w:val="22"/>
                <w:szCs w:val="22"/>
              </w:rPr>
              <w:t>a</w:t>
            </w:r>
            <w:r w:rsidRPr="00CC6AD9">
              <w:rPr>
                <w:rFonts w:ascii="Arial" w:eastAsia="Calibri" w:hAnsi="Arial" w:cs="Arial"/>
                <w:spacing w:val="2"/>
                <w:w w:val="104"/>
                <w:sz w:val="22"/>
                <w:szCs w:val="22"/>
              </w:rPr>
              <w:t>t</w:t>
            </w:r>
            <w:r w:rsidRPr="00CC6AD9">
              <w:rPr>
                <w:rFonts w:ascii="Arial" w:eastAsia="Calibri" w:hAnsi="Arial" w:cs="Arial"/>
                <w:w w:val="103"/>
                <w:sz w:val="22"/>
                <w:szCs w:val="22"/>
              </w:rPr>
              <w:t>.</w:t>
            </w:r>
          </w:p>
        </w:tc>
      </w:tr>
      <w:tr w:rsidR="009D4B88" w:rsidRPr="00CC6AD9" w:rsidTr="003C6839">
        <w:trPr>
          <w:trHeight w:hRule="exact" w:val="1564"/>
        </w:trPr>
        <w:tc>
          <w:tcPr>
            <w:tcW w:w="2987" w:type="dxa"/>
            <w:tcBorders>
              <w:top w:val="single" w:sz="5" w:space="0" w:color="000000"/>
              <w:left w:val="single" w:sz="5" w:space="0" w:color="000000"/>
              <w:bottom w:val="single" w:sz="5" w:space="0" w:color="000000"/>
              <w:right w:val="single" w:sz="5" w:space="0" w:color="000000"/>
            </w:tcBorders>
          </w:tcPr>
          <w:p w:rsidR="009D4B88" w:rsidRPr="00CC6AD9" w:rsidRDefault="009D4B88" w:rsidP="003C6839">
            <w:pPr>
              <w:spacing w:before="60" w:line="276" w:lineRule="auto"/>
              <w:ind w:left="95" w:right="64"/>
              <w:rPr>
                <w:rFonts w:ascii="Arial" w:eastAsia="Calibri" w:hAnsi="Arial" w:cs="Arial"/>
                <w:sz w:val="22"/>
                <w:szCs w:val="22"/>
              </w:rPr>
            </w:pPr>
            <w:r w:rsidRPr="00CC6AD9">
              <w:rPr>
                <w:rFonts w:ascii="Arial" w:eastAsia="Calibri" w:hAnsi="Arial" w:cs="Arial"/>
                <w:sz w:val="22"/>
                <w:szCs w:val="22"/>
              </w:rPr>
              <w:t>T</w:t>
            </w:r>
            <w:r w:rsidRPr="00CC6AD9">
              <w:rPr>
                <w:rFonts w:ascii="Arial" w:eastAsia="Calibri" w:hAnsi="Arial" w:cs="Arial"/>
                <w:spacing w:val="-2"/>
                <w:sz w:val="22"/>
                <w:szCs w:val="22"/>
              </w:rPr>
              <w:t>i</w:t>
            </w:r>
            <w:r w:rsidRPr="00CC6AD9">
              <w:rPr>
                <w:rFonts w:ascii="Arial" w:eastAsia="Calibri" w:hAnsi="Arial" w:cs="Arial"/>
                <w:spacing w:val="3"/>
                <w:sz w:val="22"/>
                <w:szCs w:val="22"/>
              </w:rPr>
              <w:t>n</w:t>
            </w:r>
            <w:r w:rsidRPr="00CC6AD9">
              <w:rPr>
                <w:rFonts w:ascii="Arial" w:eastAsia="Calibri" w:hAnsi="Arial" w:cs="Arial"/>
                <w:sz w:val="22"/>
                <w:szCs w:val="22"/>
              </w:rPr>
              <w:t>d</w:t>
            </w:r>
            <w:r w:rsidRPr="00CC6AD9">
              <w:rPr>
                <w:rFonts w:ascii="Arial" w:eastAsia="Calibri" w:hAnsi="Arial" w:cs="Arial"/>
                <w:spacing w:val="2"/>
                <w:sz w:val="22"/>
                <w:szCs w:val="22"/>
              </w:rPr>
              <w:t>a</w:t>
            </w:r>
            <w:r w:rsidRPr="00CC6AD9">
              <w:rPr>
                <w:rFonts w:ascii="Arial" w:eastAsia="Calibri" w:hAnsi="Arial" w:cs="Arial"/>
                <w:spacing w:val="-1"/>
                <w:sz w:val="22"/>
                <w:szCs w:val="22"/>
              </w:rPr>
              <w:t>ka</w:t>
            </w:r>
            <w:r w:rsidR="00B17A00">
              <w:rPr>
                <w:rFonts w:ascii="Arial" w:eastAsia="Calibri" w:hAnsi="Arial" w:cs="Arial"/>
                <w:sz w:val="22"/>
                <w:szCs w:val="22"/>
              </w:rPr>
              <w:t xml:space="preserve">n </w:t>
            </w:r>
            <w:r w:rsidRPr="00CC6AD9">
              <w:rPr>
                <w:rFonts w:ascii="Arial" w:eastAsia="Calibri" w:hAnsi="Arial" w:cs="Arial"/>
                <w:sz w:val="22"/>
                <w:szCs w:val="22"/>
              </w:rPr>
              <w:t>m</w:t>
            </w:r>
            <w:r w:rsidRPr="00CC6AD9">
              <w:rPr>
                <w:rFonts w:ascii="Arial" w:eastAsia="Calibri" w:hAnsi="Arial" w:cs="Arial"/>
                <w:spacing w:val="-2"/>
                <w:sz w:val="22"/>
                <w:szCs w:val="22"/>
              </w:rPr>
              <w:t>e</w:t>
            </w:r>
            <w:r w:rsidRPr="00CC6AD9">
              <w:rPr>
                <w:rFonts w:ascii="Arial" w:eastAsia="Calibri" w:hAnsi="Arial" w:cs="Arial"/>
                <w:spacing w:val="3"/>
                <w:sz w:val="22"/>
                <w:szCs w:val="22"/>
              </w:rPr>
              <w:t>d</w:t>
            </w:r>
            <w:r w:rsidR="00B17A00">
              <w:rPr>
                <w:rFonts w:ascii="Arial" w:eastAsia="Calibri" w:hAnsi="Arial" w:cs="Arial"/>
                <w:sz w:val="22"/>
                <w:szCs w:val="22"/>
              </w:rPr>
              <w:t xml:space="preserve">is </w:t>
            </w:r>
            <w:r w:rsidRPr="00CC6AD9">
              <w:rPr>
                <w:rFonts w:ascii="Arial" w:eastAsia="Calibri" w:hAnsi="Arial" w:cs="Arial"/>
                <w:spacing w:val="3"/>
                <w:w w:val="103"/>
                <w:sz w:val="22"/>
                <w:szCs w:val="22"/>
              </w:rPr>
              <w:t>h</w:t>
            </w:r>
            <w:r w:rsidRPr="00CC6AD9">
              <w:rPr>
                <w:rFonts w:ascii="Arial" w:eastAsia="Calibri" w:hAnsi="Arial" w:cs="Arial"/>
                <w:spacing w:val="-1"/>
                <w:w w:val="103"/>
                <w:sz w:val="22"/>
                <w:szCs w:val="22"/>
              </w:rPr>
              <w:t>a</w:t>
            </w:r>
            <w:r w:rsidRPr="00CC6AD9">
              <w:rPr>
                <w:rFonts w:ascii="Arial" w:eastAsia="Calibri" w:hAnsi="Arial" w:cs="Arial"/>
                <w:w w:val="103"/>
                <w:sz w:val="22"/>
                <w:szCs w:val="22"/>
              </w:rPr>
              <w:t>r</w:t>
            </w:r>
            <w:r w:rsidRPr="00CC6AD9">
              <w:rPr>
                <w:rFonts w:ascii="Arial" w:eastAsia="Calibri" w:hAnsi="Arial" w:cs="Arial"/>
                <w:spacing w:val="3"/>
                <w:w w:val="103"/>
                <w:sz w:val="22"/>
                <w:szCs w:val="22"/>
              </w:rPr>
              <w:t>u</w:t>
            </w:r>
            <w:r w:rsidRPr="00CC6AD9">
              <w:rPr>
                <w:rFonts w:ascii="Arial" w:eastAsia="Calibri" w:hAnsi="Arial" w:cs="Arial"/>
                <w:w w:val="103"/>
                <w:sz w:val="22"/>
                <w:szCs w:val="22"/>
              </w:rPr>
              <w:t xml:space="preserve">s </w:t>
            </w:r>
            <w:r w:rsidRPr="00CC6AD9">
              <w:rPr>
                <w:rFonts w:ascii="Arial" w:eastAsia="Calibri" w:hAnsi="Arial" w:cs="Arial"/>
                <w:sz w:val="22"/>
                <w:szCs w:val="22"/>
              </w:rPr>
              <w:t>dil</w:t>
            </w:r>
            <w:r w:rsidRPr="00CC6AD9">
              <w:rPr>
                <w:rFonts w:ascii="Arial" w:eastAsia="Calibri" w:hAnsi="Arial" w:cs="Arial"/>
                <w:spacing w:val="2"/>
                <w:sz w:val="22"/>
                <w:szCs w:val="22"/>
              </w:rPr>
              <w:t>a</w:t>
            </w:r>
            <w:r w:rsidRPr="00CC6AD9">
              <w:rPr>
                <w:rFonts w:ascii="Arial" w:eastAsia="Calibri" w:hAnsi="Arial" w:cs="Arial"/>
                <w:spacing w:val="-3"/>
                <w:sz w:val="22"/>
                <w:szCs w:val="22"/>
              </w:rPr>
              <w:t>k</w:t>
            </w:r>
            <w:r w:rsidRPr="00CC6AD9">
              <w:rPr>
                <w:rFonts w:ascii="Arial" w:eastAsia="Calibri" w:hAnsi="Arial" w:cs="Arial"/>
                <w:spacing w:val="5"/>
                <w:sz w:val="22"/>
                <w:szCs w:val="22"/>
              </w:rPr>
              <w:t>u</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e</w:t>
            </w:r>
            <w:r w:rsidRPr="00CC6AD9">
              <w:rPr>
                <w:rFonts w:ascii="Arial" w:eastAsia="Calibri" w:hAnsi="Arial" w:cs="Arial"/>
                <w:sz w:val="22"/>
                <w:szCs w:val="22"/>
              </w:rPr>
              <w:t>c</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00B17A00">
              <w:rPr>
                <w:rFonts w:ascii="Arial" w:eastAsia="Calibri" w:hAnsi="Arial" w:cs="Arial"/>
                <w:sz w:val="22"/>
                <w:szCs w:val="22"/>
              </w:rPr>
              <w:t xml:space="preserve">a </w:t>
            </w:r>
            <w:r w:rsidRPr="00CC6AD9">
              <w:rPr>
                <w:rFonts w:ascii="Arial" w:eastAsia="Calibri" w:hAnsi="Arial" w:cs="Arial"/>
                <w:spacing w:val="-2"/>
                <w:sz w:val="22"/>
                <w:szCs w:val="22"/>
              </w:rPr>
              <w:t>T</w:t>
            </w:r>
            <w:r w:rsidRPr="00CC6AD9">
              <w:rPr>
                <w:rFonts w:ascii="Arial" w:eastAsia="Calibri" w:hAnsi="Arial" w:cs="Arial"/>
                <w:spacing w:val="3"/>
                <w:sz w:val="22"/>
                <w:szCs w:val="22"/>
              </w:rPr>
              <w:t>i</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00B17A00">
              <w:rPr>
                <w:rFonts w:ascii="Arial" w:eastAsia="Calibri" w:hAnsi="Arial" w:cs="Arial"/>
                <w:sz w:val="22"/>
                <w:szCs w:val="22"/>
                <w:lang w:val="en-ID"/>
              </w:rPr>
              <w:t xml:space="preserve"> </w:t>
            </w:r>
            <w:r w:rsidRPr="00CC6AD9">
              <w:rPr>
                <w:rFonts w:ascii="Arial" w:eastAsia="Calibri" w:hAnsi="Arial" w:cs="Arial"/>
                <w:spacing w:val="1"/>
                <w:w w:val="103"/>
                <w:sz w:val="22"/>
                <w:szCs w:val="22"/>
              </w:rPr>
              <w:t>(</w:t>
            </w:r>
            <w:r w:rsidRPr="00CC6AD9">
              <w:rPr>
                <w:rFonts w:ascii="Arial" w:eastAsia="Calibri" w:hAnsi="Arial" w:cs="Arial"/>
                <w:w w:val="103"/>
                <w:sz w:val="22"/>
                <w:szCs w:val="22"/>
              </w:rPr>
              <w:t>d</w:t>
            </w:r>
            <w:r w:rsidRPr="00CC6AD9">
              <w:rPr>
                <w:rFonts w:ascii="Arial" w:eastAsia="Calibri" w:hAnsi="Arial" w:cs="Arial"/>
                <w:spacing w:val="2"/>
                <w:w w:val="103"/>
                <w:sz w:val="22"/>
                <w:szCs w:val="22"/>
              </w:rPr>
              <w:t>o</w:t>
            </w:r>
            <w:r w:rsidRPr="00CC6AD9">
              <w:rPr>
                <w:rFonts w:ascii="Arial" w:eastAsia="Calibri" w:hAnsi="Arial" w:cs="Arial"/>
                <w:spacing w:val="-1"/>
                <w:w w:val="103"/>
                <w:sz w:val="22"/>
                <w:szCs w:val="22"/>
              </w:rPr>
              <w:t>k</w:t>
            </w:r>
            <w:r w:rsidRPr="00CC6AD9">
              <w:rPr>
                <w:rFonts w:ascii="Arial" w:eastAsia="Calibri" w:hAnsi="Arial" w:cs="Arial"/>
                <w:w w:val="104"/>
                <w:sz w:val="22"/>
                <w:szCs w:val="22"/>
              </w:rPr>
              <w:t>t</w:t>
            </w:r>
            <w:r w:rsidRPr="00CC6AD9">
              <w:rPr>
                <w:rFonts w:ascii="Arial" w:eastAsia="Calibri" w:hAnsi="Arial" w:cs="Arial"/>
                <w:spacing w:val="-2"/>
                <w:w w:val="103"/>
                <w:sz w:val="22"/>
                <w:szCs w:val="22"/>
              </w:rPr>
              <w:t>e</w:t>
            </w:r>
            <w:r w:rsidRPr="00CC6AD9">
              <w:rPr>
                <w:rFonts w:ascii="Arial" w:eastAsia="Calibri" w:hAnsi="Arial" w:cs="Arial"/>
                <w:w w:val="103"/>
                <w:sz w:val="22"/>
                <w:szCs w:val="22"/>
              </w:rPr>
              <w:t>r</w:t>
            </w:r>
            <w:r w:rsidR="003C6839">
              <w:rPr>
                <w:rFonts w:ascii="Arial" w:eastAsia="Calibri" w:hAnsi="Arial" w:cs="Arial"/>
                <w:sz w:val="22"/>
                <w:szCs w:val="22"/>
              </w:rPr>
              <w:t xml:space="preserve"> </w:t>
            </w:r>
            <w:r w:rsidRPr="00CC6AD9">
              <w:rPr>
                <w:rFonts w:ascii="Arial" w:eastAsia="Calibri" w:hAnsi="Arial" w:cs="Arial"/>
                <w:sz w:val="22"/>
                <w:szCs w:val="22"/>
              </w:rPr>
              <w:t>&amp;</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p</w:t>
            </w:r>
            <w:r w:rsidRPr="00CC6AD9">
              <w:rPr>
                <w:rFonts w:ascii="Arial" w:eastAsia="Calibri" w:hAnsi="Arial" w:cs="Arial"/>
                <w:spacing w:val="-2"/>
                <w:w w:val="103"/>
                <w:sz w:val="22"/>
                <w:szCs w:val="22"/>
              </w:rPr>
              <w:t>e</w:t>
            </w:r>
            <w:r w:rsidRPr="00CC6AD9">
              <w:rPr>
                <w:rFonts w:ascii="Arial" w:eastAsia="Calibri" w:hAnsi="Arial" w:cs="Arial"/>
                <w:spacing w:val="5"/>
                <w:w w:val="103"/>
                <w:sz w:val="22"/>
                <w:szCs w:val="22"/>
              </w:rPr>
              <w:t>r</w:t>
            </w:r>
            <w:r w:rsidRPr="00CC6AD9">
              <w:rPr>
                <w:rFonts w:ascii="Arial" w:eastAsia="Calibri" w:hAnsi="Arial" w:cs="Arial"/>
                <w:spacing w:val="-3"/>
                <w:w w:val="103"/>
                <w:sz w:val="22"/>
                <w:szCs w:val="22"/>
              </w:rPr>
              <w:t>a</w:t>
            </w:r>
            <w:r w:rsidRPr="00CC6AD9">
              <w:rPr>
                <w:rFonts w:ascii="Arial" w:eastAsia="Calibri" w:hAnsi="Arial" w:cs="Arial"/>
                <w:spacing w:val="3"/>
                <w:w w:val="103"/>
                <w:sz w:val="22"/>
                <w:szCs w:val="22"/>
              </w:rPr>
              <w:t>w</w:t>
            </w:r>
            <w:r w:rsidRPr="00CC6AD9">
              <w:rPr>
                <w:rFonts w:ascii="Arial" w:eastAsia="Calibri" w:hAnsi="Arial" w:cs="Arial"/>
                <w:spacing w:val="-3"/>
                <w:w w:val="103"/>
                <w:sz w:val="22"/>
                <w:szCs w:val="22"/>
              </w:rPr>
              <w:t>a</w:t>
            </w:r>
            <w:r w:rsidRPr="00CC6AD9">
              <w:rPr>
                <w:rFonts w:ascii="Arial" w:eastAsia="Calibri" w:hAnsi="Arial" w:cs="Arial"/>
                <w:spacing w:val="2"/>
                <w:w w:val="104"/>
                <w:sz w:val="22"/>
                <w:szCs w:val="22"/>
              </w:rPr>
              <w:t>t</w:t>
            </w:r>
            <w:r w:rsidRPr="00CC6AD9">
              <w:rPr>
                <w:rFonts w:ascii="Arial" w:eastAsia="Calibri" w:hAnsi="Arial" w:cs="Arial"/>
                <w:spacing w:val="1"/>
                <w:w w:val="103"/>
                <w:sz w:val="22"/>
                <w:szCs w:val="22"/>
              </w:rPr>
              <w:t>)</w:t>
            </w:r>
            <w:r w:rsidRPr="00CC6AD9">
              <w:rPr>
                <w:rFonts w:ascii="Arial" w:eastAsia="Calibri" w:hAnsi="Arial" w:cs="Arial"/>
                <w:w w:val="103"/>
                <w:sz w:val="22"/>
                <w:szCs w:val="22"/>
              </w:rPr>
              <w:t>.</w:t>
            </w:r>
          </w:p>
        </w:tc>
        <w:tc>
          <w:tcPr>
            <w:tcW w:w="2723" w:type="dxa"/>
            <w:tcBorders>
              <w:top w:val="single" w:sz="5" w:space="0" w:color="000000"/>
              <w:left w:val="single" w:sz="5" w:space="0" w:color="000000"/>
              <w:bottom w:val="single" w:sz="5" w:space="0" w:color="000000"/>
              <w:right w:val="single" w:sz="4" w:space="0" w:color="000000"/>
            </w:tcBorders>
          </w:tcPr>
          <w:p w:rsidR="009D4B88" w:rsidRPr="00CC6AD9" w:rsidRDefault="009D4B88" w:rsidP="00B17A00">
            <w:pPr>
              <w:spacing w:before="60" w:line="276" w:lineRule="auto"/>
              <w:ind w:left="95" w:right="62"/>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pacing w:val="2"/>
                <w:sz w:val="22"/>
                <w:szCs w:val="22"/>
              </w:rPr>
              <w:t>m</w:t>
            </w:r>
            <w:r w:rsidRPr="00CC6AD9">
              <w:rPr>
                <w:rFonts w:ascii="Arial" w:eastAsia="Calibri" w:hAnsi="Arial" w:cs="Arial"/>
                <w:spacing w:val="-1"/>
                <w:sz w:val="22"/>
                <w:szCs w:val="22"/>
              </w:rPr>
              <w:t>a</w:t>
            </w:r>
            <w:r w:rsidRPr="00CC6AD9">
              <w:rPr>
                <w:rFonts w:ascii="Arial" w:eastAsia="Calibri" w:hAnsi="Arial" w:cs="Arial"/>
                <w:spacing w:val="4"/>
                <w:sz w:val="22"/>
                <w:szCs w:val="22"/>
              </w:rPr>
              <w:t>s</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s</w:t>
            </w:r>
            <w:r w:rsidRPr="00CC6AD9">
              <w:rPr>
                <w:rFonts w:ascii="Arial" w:eastAsia="Calibri" w:hAnsi="Arial" w:cs="Arial"/>
                <w:spacing w:val="-1"/>
                <w:sz w:val="22"/>
                <w:szCs w:val="22"/>
              </w:rPr>
              <w:t>k</w:t>
            </w:r>
            <w:r w:rsidRPr="00CC6AD9">
              <w:rPr>
                <w:rFonts w:ascii="Arial" w:eastAsia="Calibri" w:hAnsi="Arial" w:cs="Arial"/>
                <w:sz w:val="22"/>
                <w:szCs w:val="22"/>
              </w:rPr>
              <w:t>in t</w:t>
            </w:r>
            <w:r w:rsidRPr="00CC6AD9">
              <w:rPr>
                <w:rFonts w:ascii="Arial" w:eastAsia="Calibri" w:hAnsi="Arial" w:cs="Arial"/>
                <w:spacing w:val="2"/>
                <w:sz w:val="22"/>
                <w:szCs w:val="22"/>
              </w:rPr>
              <w:t>ra</w:t>
            </w:r>
            <w:r w:rsidRPr="00CC6AD9">
              <w:rPr>
                <w:rFonts w:ascii="Arial" w:eastAsia="Calibri" w:hAnsi="Arial" w:cs="Arial"/>
                <w:spacing w:val="-1"/>
                <w:sz w:val="22"/>
                <w:szCs w:val="22"/>
              </w:rPr>
              <w:t>k</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w w:val="104"/>
                <w:sz w:val="22"/>
                <w:szCs w:val="22"/>
              </w:rPr>
              <w:t>t</w:t>
            </w:r>
            <w:r w:rsidRPr="00CC6AD9">
              <w:rPr>
                <w:rFonts w:ascii="Arial" w:eastAsia="Calibri" w:hAnsi="Arial" w:cs="Arial"/>
                <w:spacing w:val="2"/>
                <w:w w:val="103"/>
                <w:sz w:val="22"/>
                <w:szCs w:val="22"/>
              </w:rPr>
              <w:t>a</w:t>
            </w:r>
            <w:r w:rsidRPr="00CC6AD9">
              <w:rPr>
                <w:rFonts w:ascii="Arial" w:eastAsia="Calibri" w:hAnsi="Arial" w:cs="Arial"/>
                <w:w w:val="103"/>
                <w:sz w:val="22"/>
                <w:szCs w:val="22"/>
              </w:rPr>
              <w:t>n</w:t>
            </w:r>
            <w:r w:rsidRPr="00CC6AD9">
              <w:rPr>
                <w:rFonts w:ascii="Arial" w:eastAsia="Calibri" w:hAnsi="Arial" w:cs="Arial"/>
                <w:spacing w:val="3"/>
                <w:w w:val="103"/>
                <w:sz w:val="22"/>
                <w:szCs w:val="22"/>
              </w:rPr>
              <w:t>p</w:t>
            </w:r>
            <w:r w:rsidRPr="00CC6AD9">
              <w:rPr>
                <w:rFonts w:ascii="Arial" w:eastAsia="Calibri" w:hAnsi="Arial" w:cs="Arial"/>
                <w:w w:val="103"/>
                <w:sz w:val="22"/>
                <w:szCs w:val="22"/>
              </w:rPr>
              <w:t xml:space="preserve">a </w:t>
            </w:r>
            <w:r w:rsidRPr="00CC6AD9">
              <w:rPr>
                <w:rFonts w:ascii="Arial" w:eastAsia="Calibri" w:hAnsi="Arial" w:cs="Arial"/>
                <w:spacing w:val="3"/>
                <w:sz w:val="22"/>
                <w:szCs w:val="22"/>
              </w:rPr>
              <w:t>d</w:t>
            </w:r>
            <w:r w:rsidRPr="00CC6AD9">
              <w:rPr>
                <w:rFonts w:ascii="Arial" w:eastAsia="Calibri" w:hAnsi="Arial" w:cs="Arial"/>
                <w:sz w:val="22"/>
                <w:szCs w:val="22"/>
              </w:rPr>
              <w:t>id</w:t>
            </w:r>
            <w:r w:rsidRPr="00CC6AD9">
              <w:rPr>
                <w:rFonts w:ascii="Arial" w:eastAsia="Calibri" w:hAnsi="Arial" w:cs="Arial"/>
                <w:spacing w:val="-1"/>
                <w:sz w:val="22"/>
                <w:szCs w:val="22"/>
              </w:rPr>
              <w:t>a</w:t>
            </w:r>
            <w:r w:rsidRPr="00CC6AD9">
              <w:rPr>
                <w:rFonts w:ascii="Arial" w:eastAsia="Calibri" w:hAnsi="Arial" w:cs="Arial"/>
                <w:sz w:val="22"/>
                <w:szCs w:val="22"/>
              </w:rPr>
              <w:t>mpin</w:t>
            </w:r>
            <w:r w:rsidRPr="00CC6AD9">
              <w:rPr>
                <w:rFonts w:ascii="Arial" w:eastAsia="Calibri" w:hAnsi="Arial" w:cs="Arial"/>
                <w:spacing w:val="1"/>
                <w:sz w:val="22"/>
                <w:szCs w:val="22"/>
              </w:rPr>
              <w:t>g</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2"/>
                <w:sz w:val="22"/>
                <w:szCs w:val="22"/>
              </w:rPr>
              <w:t>e</w:t>
            </w:r>
            <w:r w:rsidRPr="00CC6AD9">
              <w:rPr>
                <w:rFonts w:ascii="Arial" w:eastAsia="Calibri" w:hAnsi="Arial" w:cs="Arial"/>
                <w:spacing w:val="5"/>
                <w:sz w:val="22"/>
                <w:szCs w:val="22"/>
              </w:rPr>
              <w:t>r</w:t>
            </w:r>
            <w:r w:rsidRPr="00CC6AD9">
              <w:rPr>
                <w:rFonts w:ascii="Arial" w:eastAsia="Calibri" w:hAnsi="Arial" w:cs="Arial"/>
                <w:spacing w:val="-3"/>
                <w:sz w:val="22"/>
                <w:szCs w:val="22"/>
              </w:rPr>
              <w:t>a</w:t>
            </w:r>
            <w:r w:rsidRPr="00CC6AD9">
              <w:rPr>
                <w:rFonts w:ascii="Arial" w:eastAsia="Calibri" w:hAnsi="Arial" w:cs="Arial"/>
                <w:spacing w:val="6"/>
                <w:sz w:val="22"/>
                <w:szCs w:val="22"/>
              </w:rPr>
              <w:t>w</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2"/>
                <w:w w:val="104"/>
                <w:sz w:val="22"/>
                <w:szCs w:val="22"/>
              </w:rPr>
              <w:t>t</w:t>
            </w:r>
            <w:r w:rsidRPr="00CC6AD9">
              <w:rPr>
                <w:rFonts w:ascii="Arial" w:eastAsia="Calibri" w:hAnsi="Arial" w:cs="Arial"/>
                <w:spacing w:val="3"/>
                <w:w w:val="104"/>
                <w:sz w:val="22"/>
                <w:szCs w:val="22"/>
              </w:rPr>
              <w:t>i</w:t>
            </w:r>
            <w:r w:rsidRPr="00CC6AD9">
              <w:rPr>
                <w:rFonts w:ascii="Arial" w:eastAsia="Calibri" w:hAnsi="Arial" w:cs="Arial"/>
                <w:w w:val="103"/>
                <w:sz w:val="22"/>
                <w:szCs w:val="22"/>
              </w:rPr>
              <w:t>d</w:t>
            </w:r>
            <w:r w:rsidRPr="00CC6AD9">
              <w:rPr>
                <w:rFonts w:ascii="Arial" w:eastAsia="Calibri" w:hAnsi="Arial" w:cs="Arial"/>
                <w:spacing w:val="-1"/>
                <w:w w:val="103"/>
                <w:sz w:val="22"/>
                <w:szCs w:val="22"/>
              </w:rPr>
              <w:t>a</w:t>
            </w:r>
            <w:r w:rsidRPr="00CC6AD9">
              <w:rPr>
                <w:rFonts w:ascii="Arial" w:eastAsia="Calibri" w:hAnsi="Arial" w:cs="Arial"/>
                <w:w w:val="103"/>
                <w:sz w:val="22"/>
                <w:szCs w:val="22"/>
              </w:rPr>
              <w:t xml:space="preserve">k </w:t>
            </w:r>
            <w:r w:rsidRPr="00CC6AD9">
              <w:rPr>
                <w:rFonts w:ascii="Arial" w:eastAsia="Calibri" w:hAnsi="Arial" w:cs="Arial"/>
                <w:sz w:val="22"/>
                <w:szCs w:val="22"/>
              </w:rPr>
              <w:t>m</w:t>
            </w:r>
            <w:r w:rsidRPr="00CC6AD9">
              <w:rPr>
                <w:rFonts w:ascii="Arial" w:eastAsia="Calibri" w:hAnsi="Arial" w:cs="Arial"/>
                <w:spacing w:val="3"/>
                <w:sz w:val="22"/>
                <w:szCs w:val="22"/>
              </w:rPr>
              <w:t>e</w:t>
            </w:r>
            <w:r w:rsidRPr="00CC6AD9">
              <w:rPr>
                <w:rFonts w:ascii="Arial" w:eastAsia="Calibri" w:hAnsi="Arial" w:cs="Arial"/>
                <w:sz w:val="22"/>
                <w:szCs w:val="22"/>
              </w:rPr>
              <w:t>mp</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pacing w:val="3"/>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pacing w:val="3"/>
                <w:sz w:val="22"/>
                <w:szCs w:val="22"/>
              </w:rPr>
              <w:t>i</w:t>
            </w:r>
            <w:r w:rsidRPr="00CC6AD9">
              <w:rPr>
                <w:rFonts w:ascii="Arial" w:eastAsia="Calibri" w:hAnsi="Arial" w:cs="Arial"/>
                <w:spacing w:val="-1"/>
                <w:sz w:val="22"/>
                <w:szCs w:val="22"/>
              </w:rPr>
              <w:t>ka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w</w:t>
            </w:r>
            <w:r w:rsidRPr="00CC6AD9">
              <w:rPr>
                <w:rFonts w:ascii="Arial" w:eastAsia="Calibri" w:hAnsi="Arial" w:cs="Arial"/>
                <w:spacing w:val="2"/>
                <w:w w:val="103"/>
                <w:sz w:val="22"/>
                <w:szCs w:val="22"/>
              </w:rPr>
              <w:t>a</w:t>
            </w:r>
            <w:r w:rsidRPr="00CC6AD9">
              <w:rPr>
                <w:rFonts w:ascii="Arial" w:eastAsia="Calibri" w:hAnsi="Arial" w:cs="Arial"/>
                <w:spacing w:val="-1"/>
                <w:w w:val="103"/>
                <w:sz w:val="22"/>
                <w:szCs w:val="22"/>
              </w:rPr>
              <w:t>k</w:t>
            </w:r>
            <w:r w:rsidRPr="00CC6AD9">
              <w:rPr>
                <w:rFonts w:ascii="Arial" w:eastAsia="Calibri" w:hAnsi="Arial" w:cs="Arial"/>
                <w:w w:val="104"/>
                <w:sz w:val="22"/>
                <w:szCs w:val="22"/>
              </w:rPr>
              <w:t>t</w:t>
            </w:r>
            <w:r w:rsidRPr="00CC6AD9">
              <w:rPr>
                <w:rFonts w:ascii="Arial" w:eastAsia="Calibri" w:hAnsi="Arial" w:cs="Arial"/>
                <w:w w:val="103"/>
                <w:sz w:val="22"/>
                <w:szCs w:val="22"/>
              </w:rPr>
              <w:t>u</w:t>
            </w:r>
            <w:r w:rsidRPr="00CC6AD9">
              <w:rPr>
                <w:rFonts w:ascii="Arial" w:eastAsia="Calibri" w:hAnsi="Arial" w:cs="Arial"/>
                <w:w w:val="103"/>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2"/>
                <w:sz w:val="22"/>
                <w:szCs w:val="22"/>
              </w:rPr>
              <w:t>e</w:t>
            </w:r>
            <w:r w:rsidRPr="00CC6AD9">
              <w:rPr>
                <w:rFonts w:ascii="Arial" w:eastAsia="Calibri" w:hAnsi="Arial" w:cs="Arial"/>
                <w:spacing w:val="2"/>
                <w:sz w:val="22"/>
                <w:szCs w:val="22"/>
              </w:rPr>
              <w:t>m</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1"/>
                <w:sz w:val="22"/>
                <w:szCs w:val="22"/>
              </w:rPr>
              <w:t>g</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w:t>
            </w:r>
            <w:r w:rsidRPr="00CC6AD9">
              <w:rPr>
                <w:rFonts w:ascii="Arial" w:eastAsia="Calibri" w:hAnsi="Arial" w:cs="Arial"/>
                <w:spacing w:val="1"/>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b</w:t>
            </w:r>
            <w:r w:rsidRPr="00CC6AD9">
              <w:rPr>
                <w:rFonts w:ascii="Arial" w:eastAsia="Calibri" w:hAnsi="Arial" w:cs="Arial"/>
                <w:spacing w:val="1"/>
                <w:w w:val="103"/>
                <w:sz w:val="22"/>
                <w:szCs w:val="22"/>
              </w:rPr>
              <w:t>e</w:t>
            </w:r>
            <w:r w:rsidRPr="00CC6AD9">
              <w:rPr>
                <w:rFonts w:ascii="Arial" w:eastAsia="Calibri" w:hAnsi="Arial" w:cs="Arial"/>
                <w:spacing w:val="2"/>
                <w:w w:val="103"/>
                <w:sz w:val="22"/>
                <w:szCs w:val="22"/>
              </w:rPr>
              <w:t>r</w:t>
            </w:r>
            <w:r w:rsidRPr="00CC6AD9">
              <w:rPr>
                <w:rFonts w:ascii="Arial" w:eastAsia="Calibri" w:hAnsi="Arial" w:cs="Arial"/>
                <w:spacing w:val="-1"/>
                <w:w w:val="103"/>
                <w:sz w:val="22"/>
                <w:szCs w:val="22"/>
              </w:rPr>
              <w:t>a</w:t>
            </w:r>
            <w:r w:rsidRPr="00CC6AD9">
              <w:rPr>
                <w:rFonts w:ascii="Arial" w:eastAsia="Calibri" w:hAnsi="Arial" w:cs="Arial"/>
                <w:w w:val="103"/>
                <w:sz w:val="22"/>
                <w:szCs w:val="22"/>
              </w:rPr>
              <w:t>p</w:t>
            </w:r>
            <w:r w:rsidRPr="00CC6AD9">
              <w:rPr>
                <w:rFonts w:ascii="Arial" w:eastAsia="Calibri" w:hAnsi="Arial" w:cs="Arial"/>
                <w:spacing w:val="-1"/>
                <w:w w:val="103"/>
                <w:sz w:val="22"/>
                <w:szCs w:val="22"/>
              </w:rPr>
              <w:t>a</w:t>
            </w:r>
            <w:r w:rsidRPr="00CC6AD9">
              <w:rPr>
                <w:rFonts w:ascii="Arial" w:eastAsia="Calibri" w:hAnsi="Arial" w:cs="Arial"/>
                <w:spacing w:val="1"/>
                <w:w w:val="103"/>
                <w:sz w:val="22"/>
                <w:szCs w:val="22"/>
              </w:rPr>
              <w:t>)</w:t>
            </w:r>
            <w:r w:rsidRPr="00CC6AD9">
              <w:rPr>
                <w:rFonts w:ascii="Arial" w:eastAsia="Calibri" w:hAnsi="Arial" w:cs="Arial"/>
                <w:w w:val="103"/>
                <w:sz w:val="22"/>
                <w:szCs w:val="22"/>
              </w:rPr>
              <w:t>.</w:t>
            </w:r>
          </w:p>
        </w:tc>
        <w:tc>
          <w:tcPr>
            <w:tcW w:w="2943" w:type="dxa"/>
            <w:tcBorders>
              <w:top w:val="single" w:sz="5" w:space="0" w:color="000000"/>
              <w:left w:val="single" w:sz="4" w:space="0" w:color="000000"/>
              <w:bottom w:val="single" w:sz="5" w:space="0" w:color="000000"/>
              <w:right w:val="single" w:sz="5" w:space="0" w:color="000000"/>
            </w:tcBorders>
          </w:tcPr>
          <w:p w:rsidR="009D4B88" w:rsidRPr="00CC6AD9" w:rsidRDefault="009D4B88" w:rsidP="00B17A00">
            <w:pPr>
              <w:spacing w:before="60" w:line="276" w:lineRule="auto"/>
              <w:ind w:left="97" w:right="62"/>
              <w:rPr>
                <w:rFonts w:ascii="Arial" w:eastAsia="Calibri" w:hAnsi="Arial" w:cs="Arial"/>
                <w:sz w:val="22"/>
                <w:szCs w:val="22"/>
              </w:rPr>
            </w:pPr>
            <w:r w:rsidRPr="00CC6AD9">
              <w:rPr>
                <w:rFonts w:ascii="Arial" w:eastAsia="Calibri" w:hAnsi="Arial" w:cs="Arial"/>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r</w:t>
            </w:r>
            <w:r w:rsidRPr="00CC6AD9">
              <w:rPr>
                <w:rFonts w:ascii="Arial" w:eastAsia="Calibri" w:hAnsi="Arial" w:cs="Arial"/>
                <w:spacing w:val="-1"/>
                <w:sz w:val="22"/>
                <w:szCs w:val="22"/>
              </w:rPr>
              <w:t>a</w:t>
            </w:r>
            <w:r w:rsidRPr="00CC6AD9">
              <w:rPr>
                <w:rFonts w:ascii="Arial" w:eastAsia="Calibri" w:hAnsi="Arial" w:cs="Arial"/>
                <w:spacing w:val="3"/>
                <w:sz w:val="22"/>
                <w:szCs w:val="22"/>
              </w:rPr>
              <w:t>w</w:t>
            </w:r>
            <w:r w:rsidRPr="00CC6AD9">
              <w:rPr>
                <w:rFonts w:ascii="Arial" w:eastAsia="Calibri" w:hAnsi="Arial" w:cs="Arial"/>
                <w:spacing w:val="-1"/>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tid</w:t>
            </w:r>
            <w:r w:rsidRPr="00CC6AD9">
              <w:rPr>
                <w:rFonts w:ascii="Arial" w:eastAsia="Calibri" w:hAnsi="Arial" w:cs="Arial"/>
                <w:spacing w:val="2"/>
                <w:sz w:val="22"/>
                <w:szCs w:val="22"/>
              </w:rPr>
              <w:t>a</w:t>
            </w:r>
            <w:r w:rsidRPr="00CC6AD9">
              <w:rPr>
                <w:rFonts w:ascii="Arial" w:eastAsia="Calibri" w:hAnsi="Arial" w:cs="Arial"/>
                <w:sz w:val="22"/>
                <w:szCs w:val="22"/>
              </w:rPr>
              <w:t xml:space="preserve">k </w:t>
            </w:r>
            <w:r w:rsidRPr="00CC6AD9">
              <w:rPr>
                <w:rFonts w:ascii="Arial" w:eastAsia="Calibri" w:hAnsi="Arial" w:cs="Arial"/>
                <w:w w:val="103"/>
                <w:sz w:val="22"/>
                <w:szCs w:val="22"/>
              </w:rPr>
              <w:t>m</w:t>
            </w:r>
            <w:r w:rsidRPr="00CC6AD9">
              <w:rPr>
                <w:rFonts w:ascii="Arial" w:eastAsia="Calibri" w:hAnsi="Arial" w:cs="Arial"/>
                <w:spacing w:val="1"/>
                <w:w w:val="103"/>
                <w:sz w:val="22"/>
                <w:szCs w:val="22"/>
              </w:rPr>
              <w:t>e</w:t>
            </w:r>
            <w:r w:rsidRPr="00CC6AD9">
              <w:rPr>
                <w:rFonts w:ascii="Arial" w:eastAsia="Calibri" w:hAnsi="Arial" w:cs="Arial"/>
                <w:w w:val="103"/>
                <w:sz w:val="22"/>
                <w:szCs w:val="22"/>
              </w:rPr>
              <w:t>n</w:t>
            </w:r>
            <w:r w:rsidRPr="00CC6AD9">
              <w:rPr>
                <w:rFonts w:ascii="Arial" w:eastAsia="Calibri" w:hAnsi="Arial" w:cs="Arial"/>
                <w:spacing w:val="3"/>
                <w:w w:val="103"/>
                <w:sz w:val="22"/>
                <w:szCs w:val="22"/>
              </w:rPr>
              <w:t>g</w:t>
            </w:r>
            <w:r w:rsidRPr="00CC6AD9">
              <w:rPr>
                <w:rFonts w:ascii="Arial" w:eastAsia="Calibri" w:hAnsi="Arial" w:cs="Arial"/>
                <w:spacing w:val="-2"/>
                <w:w w:val="103"/>
                <w:sz w:val="22"/>
                <w:szCs w:val="22"/>
              </w:rPr>
              <w:t>e</w:t>
            </w:r>
            <w:r w:rsidRPr="00CC6AD9">
              <w:rPr>
                <w:rFonts w:ascii="Arial" w:eastAsia="Calibri" w:hAnsi="Arial" w:cs="Arial"/>
                <w:spacing w:val="2"/>
                <w:w w:val="104"/>
                <w:sz w:val="22"/>
                <w:szCs w:val="22"/>
              </w:rPr>
              <w:t>t</w:t>
            </w:r>
            <w:r w:rsidRPr="00CC6AD9">
              <w:rPr>
                <w:rFonts w:ascii="Arial" w:eastAsia="Calibri" w:hAnsi="Arial" w:cs="Arial"/>
                <w:spacing w:val="-3"/>
                <w:w w:val="103"/>
                <w:sz w:val="22"/>
                <w:szCs w:val="22"/>
              </w:rPr>
              <w:t>a</w:t>
            </w:r>
            <w:r w:rsidRPr="00CC6AD9">
              <w:rPr>
                <w:rFonts w:ascii="Arial" w:eastAsia="Calibri" w:hAnsi="Arial" w:cs="Arial"/>
                <w:spacing w:val="3"/>
                <w:w w:val="103"/>
                <w:sz w:val="22"/>
                <w:szCs w:val="22"/>
              </w:rPr>
              <w:t>hu</w:t>
            </w:r>
            <w:r w:rsidRPr="00CC6AD9">
              <w:rPr>
                <w:rFonts w:ascii="Arial" w:eastAsia="Calibri" w:hAnsi="Arial" w:cs="Arial"/>
                <w:w w:val="104"/>
                <w:sz w:val="22"/>
                <w:szCs w:val="22"/>
              </w:rPr>
              <w:t xml:space="preserve">i </w:t>
            </w:r>
            <w:r w:rsidRPr="00CC6AD9">
              <w:rPr>
                <w:rFonts w:ascii="Arial" w:eastAsia="Calibri" w:hAnsi="Arial" w:cs="Arial"/>
                <w:sz w:val="22"/>
                <w:szCs w:val="22"/>
              </w:rPr>
              <w:t>pr</w:t>
            </w:r>
            <w:r w:rsidRPr="00CC6AD9">
              <w:rPr>
                <w:rFonts w:ascii="Arial" w:eastAsia="Calibri" w:hAnsi="Arial" w:cs="Arial"/>
                <w:spacing w:val="2"/>
                <w:sz w:val="22"/>
                <w:szCs w:val="22"/>
              </w:rPr>
              <w:t>o</w:t>
            </w:r>
            <w:r w:rsidRPr="00CC6AD9">
              <w:rPr>
                <w:rFonts w:ascii="Arial" w:eastAsia="Calibri" w:hAnsi="Arial" w:cs="Arial"/>
                <w:spacing w:val="1"/>
                <w:sz w:val="22"/>
                <w:szCs w:val="22"/>
              </w:rPr>
              <w:t>s</w:t>
            </w:r>
            <w:r w:rsidRPr="00CC6AD9">
              <w:rPr>
                <w:rFonts w:ascii="Arial" w:eastAsia="Calibri" w:hAnsi="Arial" w:cs="Arial"/>
                <w:spacing w:val="-2"/>
                <w:sz w:val="22"/>
                <w:szCs w:val="22"/>
              </w:rPr>
              <w:t>e</w:t>
            </w:r>
            <w:r w:rsidRPr="00CC6AD9">
              <w:rPr>
                <w:rFonts w:ascii="Arial" w:eastAsia="Calibri" w:hAnsi="Arial" w:cs="Arial"/>
                <w:sz w:val="22"/>
                <w:szCs w:val="22"/>
              </w:rPr>
              <w:t xml:space="preserve">s </w:t>
            </w:r>
            <w:r w:rsidRPr="00CC6AD9">
              <w:rPr>
                <w:rFonts w:ascii="Arial" w:eastAsia="Calibri" w:hAnsi="Arial" w:cs="Arial"/>
                <w:spacing w:val="2"/>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ng  t</w:t>
            </w:r>
            <w:r w:rsidRPr="00CC6AD9">
              <w:rPr>
                <w:rFonts w:ascii="Arial" w:eastAsia="Calibri" w:hAnsi="Arial" w:cs="Arial"/>
                <w:spacing w:val="1"/>
                <w:sz w:val="22"/>
                <w:szCs w:val="22"/>
              </w:rPr>
              <w:t>e</w:t>
            </w:r>
            <w:r w:rsidRPr="00CC6AD9">
              <w:rPr>
                <w:rFonts w:ascii="Arial" w:eastAsia="Calibri" w:hAnsi="Arial" w:cs="Arial"/>
                <w:spacing w:val="2"/>
                <w:sz w:val="22"/>
                <w:szCs w:val="22"/>
              </w:rPr>
              <w:t>r</w:t>
            </w:r>
            <w:r w:rsidRPr="00CC6AD9">
              <w:rPr>
                <w:rFonts w:ascii="Arial" w:eastAsia="Calibri" w:hAnsi="Arial" w:cs="Arial"/>
                <w:spacing w:val="-1"/>
                <w:sz w:val="22"/>
                <w:szCs w:val="22"/>
              </w:rPr>
              <w:t>ja</w:t>
            </w:r>
            <w:r w:rsidRPr="00CC6AD9">
              <w:rPr>
                <w:rFonts w:ascii="Arial" w:eastAsia="Calibri" w:hAnsi="Arial" w:cs="Arial"/>
                <w:sz w:val="22"/>
                <w:szCs w:val="22"/>
              </w:rPr>
              <w:t>di</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p</w:t>
            </w:r>
            <w:r w:rsidRPr="00CC6AD9">
              <w:rPr>
                <w:rFonts w:ascii="Arial" w:eastAsia="Calibri" w:hAnsi="Arial" w:cs="Arial"/>
                <w:spacing w:val="-1"/>
                <w:w w:val="103"/>
                <w:sz w:val="22"/>
                <w:szCs w:val="22"/>
              </w:rPr>
              <w:t>a</w:t>
            </w:r>
            <w:r w:rsidRPr="00CC6AD9">
              <w:rPr>
                <w:rFonts w:ascii="Arial" w:eastAsia="Calibri" w:hAnsi="Arial" w:cs="Arial"/>
                <w:spacing w:val="3"/>
                <w:w w:val="103"/>
                <w:sz w:val="22"/>
                <w:szCs w:val="22"/>
              </w:rPr>
              <w:t>d</w:t>
            </w:r>
            <w:r w:rsidRPr="00CC6AD9">
              <w:rPr>
                <w:rFonts w:ascii="Arial" w:eastAsia="Calibri" w:hAnsi="Arial" w:cs="Arial"/>
                <w:w w:val="103"/>
                <w:sz w:val="22"/>
                <w:szCs w:val="22"/>
              </w:rPr>
              <w:t xml:space="preserve">a </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w:t>
            </w:r>
            <w:r w:rsidRPr="00CC6AD9">
              <w:rPr>
                <w:rFonts w:ascii="Arial" w:eastAsia="Calibri" w:hAnsi="Arial" w:cs="Arial"/>
                <w:sz w:val="22"/>
                <w:szCs w:val="22"/>
              </w:rPr>
              <w:t>in</w:t>
            </w:r>
            <w:r w:rsidRPr="00CC6AD9">
              <w:rPr>
                <w:rFonts w:ascii="Arial" w:eastAsia="Calibri" w:hAnsi="Arial" w:cs="Arial"/>
                <w:spacing w:val="3"/>
                <w:sz w:val="22"/>
                <w:szCs w:val="22"/>
              </w:rPr>
              <w:t>f</w:t>
            </w:r>
            <w:r w:rsidRPr="00CC6AD9">
              <w:rPr>
                <w:rFonts w:ascii="Arial" w:eastAsia="Calibri" w:hAnsi="Arial" w:cs="Arial"/>
                <w:sz w:val="22"/>
                <w:szCs w:val="22"/>
              </w:rPr>
              <w:t xml:space="preserve">o </w:t>
            </w:r>
            <w:r w:rsidRPr="00CC6AD9">
              <w:rPr>
                <w:rFonts w:ascii="Arial" w:eastAsia="Calibri" w:hAnsi="Arial" w:cs="Arial"/>
                <w:spacing w:val="1"/>
                <w:sz w:val="22"/>
                <w:szCs w:val="22"/>
              </w:rPr>
              <w:t>w</w:t>
            </w:r>
            <w:r w:rsidRPr="00CC6AD9">
              <w:rPr>
                <w:rFonts w:ascii="Arial" w:eastAsia="Calibri" w:hAnsi="Arial" w:cs="Arial"/>
                <w:spacing w:val="-1"/>
                <w:sz w:val="22"/>
                <w:szCs w:val="22"/>
              </w:rPr>
              <w:t>ak</w:t>
            </w:r>
            <w:r w:rsidRPr="00CC6AD9">
              <w:rPr>
                <w:rFonts w:ascii="Arial" w:eastAsia="Calibri" w:hAnsi="Arial" w:cs="Arial"/>
                <w:sz w:val="22"/>
                <w:szCs w:val="22"/>
              </w:rPr>
              <w:t>tu</w:t>
            </w:r>
            <w:r w:rsidRPr="00CC6AD9">
              <w:rPr>
                <w:rFonts w:ascii="Arial" w:eastAsia="Calibri" w:hAnsi="Arial" w:cs="Arial"/>
                <w:sz w:val="22"/>
                <w:szCs w:val="22"/>
                <w:lang w:val="id-ID"/>
              </w:rPr>
              <w:t xml:space="preserve"> </w:t>
            </w:r>
            <w:r w:rsidRPr="00CC6AD9">
              <w:rPr>
                <w:rFonts w:ascii="Arial" w:eastAsia="Calibri" w:hAnsi="Arial" w:cs="Arial"/>
                <w:spacing w:val="2"/>
                <w:w w:val="103"/>
                <w:sz w:val="22"/>
                <w:szCs w:val="22"/>
              </w:rPr>
              <w:t>k</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j</w:t>
            </w:r>
            <w:r w:rsidRPr="00CC6AD9">
              <w:rPr>
                <w:rFonts w:ascii="Arial" w:eastAsia="Calibri" w:hAnsi="Arial" w:cs="Arial"/>
                <w:spacing w:val="-1"/>
                <w:w w:val="103"/>
                <w:sz w:val="22"/>
                <w:szCs w:val="22"/>
              </w:rPr>
              <w:t>a</w:t>
            </w:r>
            <w:r w:rsidRPr="00CC6AD9">
              <w:rPr>
                <w:rFonts w:ascii="Arial" w:eastAsia="Calibri" w:hAnsi="Arial" w:cs="Arial"/>
                <w:w w:val="103"/>
                <w:sz w:val="22"/>
                <w:szCs w:val="22"/>
              </w:rPr>
              <w:t>d</w:t>
            </w:r>
            <w:r w:rsidRPr="00CC6AD9">
              <w:rPr>
                <w:rFonts w:ascii="Arial" w:eastAsia="Calibri" w:hAnsi="Arial" w:cs="Arial"/>
                <w:w w:val="104"/>
                <w:sz w:val="22"/>
                <w:szCs w:val="22"/>
              </w:rPr>
              <w:t>i</w:t>
            </w:r>
            <w:r w:rsidRPr="00CC6AD9">
              <w:rPr>
                <w:rFonts w:ascii="Arial" w:eastAsia="Calibri" w:hAnsi="Arial" w:cs="Arial"/>
                <w:spacing w:val="2"/>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z w:val="22"/>
                <w:szCs w:val="22"/>
              </w:rPr>
              <w:t>tid</w:t>
            </w:r>
            <w:r w:rsidRPr="00CC6AD9">
              <w:rPr>
                <w:rFonts w:ascii="Arial" w:eastAsia="Calibri" w:hAnsi="Arial" w:cs="Arial"/>
                <w:spacing w:val="2"/>
                <w:sz w:val="22"/>
                <w:szCs w:val="22"/>
              </w:rPr>
              <w:t>a</w:t>
            </w:r>
            <w:r w:rsidRPr="00CC6AD9">
              <w:rPr>
                <w:rFonts w:ascii="Arial" w:eastAsia="Calibri" w:hAnsi="Arial" w:cs="Arial"/>
                <w:spacing w:val="2"/>
                <w:sz w:val="22"/>
                <w:szCs w:val="22"/>
                <w:lang w:val="id-ID"/>
              </w:rPr>
              <w:t xml:space="preserve">k </w:t>
            </w:r>
            <w:r w:rsidRPr="00CC6AD9">
              <w:rPr>
                <w:rFonts w:ascii="Arial" w:eastAsia="Calibri" w:hAnsi="Arial" w:cs="Arial"/>
                <w:w w:val="104"/>
                <w:sz w:val="22"/>
                <w:szCs w:val="22"/>
              </w:rPr>
              <w:t>t</w:t>
            </w:r>
            <w:r w:rsidRPr="00CC6AD9">
              <w:rPr>
                <w:rFonts w:ascii="Arial" w:eastAsia="Calibri" w:hAnsi="Arial" w:cs="Arial"/>
                <w:spacing w:val="1"/>
                <w:w w:val="103"/>
                <w:sz w:val="22"/>
                <w:szCs w:val="22"/>
              </w:rPr>
              <w:t>e</w:t>
            </w:r>
            <w:r w:rsidRPr="00CC6AD9">
              <w:rPr>
                <w:rFonts w:ascii="Arial" w:eastAsia="Calibri" w:hAnsi="Arial" w:cs="Arial"/>
                <w:w w:val="103"/>
                <w:sz w:val="22"/>
                <w:szCs w:val="22"/>
              </w:rPr>
              <w:t>r</w:t>
            </w:r>
            <w:r w:rsidRPr="00CC6AD9">
              <w:rPr>
                <w:rFonts w:ascii="Arial" w:eastAsia="Calibri" w:hAnsi="Arial" w:cs="Arial"/>
                <w:spacing w:val="1"/>
                <w:w w:val="103"/>
                <w:sz w:val="22"/>
                <w:szCs w:val="22"/>
              </w:rPr>
              <w:t>e</w:t>
            </w:r>
            <w:r w:rsidRPr="00CC6AD9">
              <w:rPr>
                <w:rFonts w:ascii="Arial" w:eastAsia="Calibri" w:hAnsi="Arial" w:cs="Arial"/>
                <w:spacing w:val="2"/>
                <w:w w:val="103"/>
                <w:sz w:val="22"/>
                <w:szCs w:val="22"/>
              </w:rPr>
              <w:t>ka</w:t>
            </w:r>
            <w:r w:rsidRPr="00CC6AD9">
              <w:rPr>
                <w:rFonts w:ascii="Arial" w:eastAsia="Calibri" w:hAnsi="Arial" w:cs="Arial"/>
                <w:w w:val="103"/>
                <w:sz w:val="22"/>
                <w:szCs w:val="22"/>
              </w:rPr>
              <w:t>m</w:t>
            </w:r>
            <w:r w:rsidRPr="00CC6AD9">
              <w:rPr>
                <w:rFonts w:ascii="Arial" w:eastAsia="Calibri" w:hAnsi="Arial" w:cs="Arial"/>
                <w:spacing w:val="1"/>
                <w:w w:val="103"/>
                <w:sz w:val="22"/>
                <w:szCs w:val="22"/>
              </w:rPr>
              <w:t>)</w:t>
            </w:r>
            <w:r w:rsidRPr="00CC6AD9">
              <w:rPr>
                <w:rFonts w:ascii="Arial" w:eastAsia="Calibri" w:hAnsi="Arial" w:cs="Arial"/>
                <w:w w:val="103"/>
                <w:sz w:val="22"/>
                <w:szCs w:val="22"/>
              </w:rPr>
              <w:t>.</w:t>
            </w:r>
          </w:p>
        </w:tc>
      </w:tr>
      <w:tr w:rsidR="009D4B88" w:rsidRPr="00CC6AD9" w:rsidTr="003C6839">
        <w:trPr>
          <w:trHeight w:hRule="exact" w:val="2253"/>
        </w:trPr>
        <w:tc>
          <w:tcPr>
            <w:tcW w:w="2987" w:type="dxa"/>
            <w:tcBorders>
              <w:top w:val="single" w:sz="5" w:space="0" w:color="000000"/>
              <w:left w:val="single" w:sz="5" w:space="0" w:color="000000"/>
              <w:bottom w:val="single" w:sz="4" w:space="0" w:color="000000"/>
              <w:right w:val="single" w:sz="5" w:space="0" w:color="000000"/>
            </w:tcBorders>
          </w:tcPr>
          <w:p w:rsidR="009D4B88" w:rsidRPr="00CC6AD9" w:rsidRDefault="009D4B88" w:rsidP="00B17A00">
            <w:pPr>
              <w:spacing w:before="60" w:line="276" w:lineRule="auto"/>
              <w:ind w:left="95" w:right="64"/>
              <w:rPr>
                <w:rFonts w:ascii="Arial" w:eastAsia="Calibri" w:hAnsi="Arial" w:cs="Arial"/>
                <w:sz w:val="22"/>
                <w:szCs w:val="22"/>
              </w:rPr>
            </w:pPr>
            <w:r w:rsidRPr="00CC6AD9">
              <w:rPr>
                <w:rFonts w:ascii="Arial" w:eastAsia="Calibri" w:hAnsi="Arial" w:cs="Arial"/>
                <w:sz w:val="22"/>
                <w:szCs w:val="22"/>
              </w:rPr>
              <w:t>S</w:t>
            </w:r>
            <w:r w:rsidRPr="00CC6AD9">
              <w:rPr>
                <w:rFonts w:ascii="Arial" w:eastAsia="Calibri" w:hAnsi="Arial" w:cs="Arial"/>
                <w:spacing w:val="-2"/>
                <w:sz w:val="22"/>
                <w:szCs w:val="22"/>
              </w:rPr>
              <w:t>e</w:t>
            </w:r>
            <w:r w:rsidRPr="00CC6AD9">
              <w:rPr>
                <w:rFonts w:ascii="Arial" w:eastAsia="Calibri" w:hAnsi="Arial" w:cs="Arial"/>
                <w:sz w:val="22"/>
                <w:szCs w:val="22"/>
              </w:rPr>
              <w:t>m</w:t>
            </w:r>
            <w:r w:rsidRPr="00CC6AD9">
              <w:rPr>
                <w:rFonts w:ascii="Arial" w:eastAsia="Calibri" w:hAnsi="Arial" w:cs="Arial"/>
                <w:spacing w:val="5"/>
                <w:sz w:val="22"/>
                <w:szCs w:val="22"/>
              </w:rPr>
              <w:t>u</w:t>
            </w:r>
            <w:r w:rsidRPr="00CC6AD9">
              <w:rPr>
                <w:rFonts w:ascii="Arial" w:eastAsia="Calibri" w:hAnsi="Arial" w:cs="Arial"/>
                <w:sz w:val="22"/>
                <w:szCs w:val="22"/>
              </w:rPr>
              <w:t xml:space="preserve">a </w:t>
            </w:r>
            <w:r w:rsidRPr="00CC6AD9">
              <w:rPr>
                <w:rFonts w:ascii="Arial" w:eastAsia="Calibri" w:hAnsi="Arial" w:cs="Arial"/>
                <w:spacing w:val="-1"/>
                <w:sz w:val="22"/>
                <w:szCs w:val="22"/>
              </w:rPr>
              <w:t>k</w:t>
            </w:r>
            <w:r w:rsidRPr="00CC6AD9">
              <w:rPr>
                <w:rFonts w:ascii="Arial" w:eastAsia="Calibri" w:hAnsi="Arial" w:cs="Arial"/>
                <w:spacing w:val="2"/>
                <w:sz w:val="22"/>
                <w:szCs w:val="22"/>
              </w:rPr>
              <w:t>o</w:t>
            </w:r>
            <w:r w:rsidRPr="00CC6AD9">
              <w:rPr>
                <w:rFonts w:ascii="Arial" w:eastAsia="Calibri" w:hAnsi="Arial" w:cs="Arial"/>
                <w:sz w:val="22"/>
                <w:szCs w:val="22"/>
              </w:rPr>
              <w:t>ndi</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pacing w:val="-2"/>
                <w:sz w:val="22"/>
                <w:szCs w:val="22"/>
              </w:rPr>
              <w:t>e</w:t>
            </w:r>
            <w:r w:rsidRPr="00CC6AD9">
              <w:rPr>
                <w:rFonts w:ascii="Arial" w:eastAsia="Calibri" w:hAnsi="Arial" w:cs="Arial"/>
                <w:spacing w:val="3"/>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d</w:t>
            </w:r>
            <w:r w:rsidRPr="00CC6AD9">
              <w:rPr>
                <w:rFonts w:ascii="Arial" w:eastAsia="Calibri" w:hAnsi="Arial" w:cs="Arial"/>
                <w:spacing w:val="3"/>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d</w:t>
            </w:r>
            <w:r w:rsidRPr="00CC6AD9">
              <w:rPr>
                <w:rFonts w:ascii="Arial" w:eastAsia="Calibri" w:hAnsi="Arial" w:cs="Arial"/>
                <w:spacing w:val="-3"/>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z w:val="22"/>
                <w:szCs w:val="22"/>
              </w:rPr>
              <w:t>ti</w:t>
            </w:r>
            <w:r w:rsidRPr="00CC6AD9">
              <w:rPr>
                <w:rFonts w:ascii="Arial" w:eastAsia="Calibri" w:hAnsi="Arial" w:cs="Arial"/>
                <w:spacing w:val="3"/>
                <w:sz w:val="22"/>
                <w:szCs w:val="22"/>
              </w:rPr>
              <w:t>n</w:t>
            </w:r>
            <w:r w:rsidRPr="00CC6AD9">
              <w:rPr>
                <w:rFonts w:ascii="Arial" w:eastAsia="Calibri" w:hAnsi="Arial" w:cs="Arial"/>
                <w:sz w:val="22"/>
                <w:szCs w:val="22"/>
              </w:rPr>
              <w:t>d</w:t>
            </w:r>
            <w:r w:rsidRPr="00CC6AD9">
              <w:rPr>
                <w:rFonts w:ascii="Arial" w:eastAsia="Calibri" w:hAnsi="Arial" w:cs="Arial"/>
                <w:spacing w:val="-1"/>
                <w:sz w:val="22"/>
                <w:szCs w:val="22"/>
              </w:rPr>
              <w:t>aka</w:t>
            </w:r>
            <w:r w:rsidRPr="00CC6AD9">
              <w:rPr>
                <w:rFonts w:ascii="Arial" w:eastAsia="Calibri" w:hAnsi="Arial" w:cs="Arial"/>
                <w:sz w:val="22"/>
                <w:szCs w:val="22"/>
              </w:rPr>
              <w:t xml:space="preserve">n </w:t>
            </w:r>
            <w:r w:rsidRPr="00CC6AD9">
              <w:rPr>
                <w:rFonts w:ascii="Arial" w:eastAsia="Calibri" w:hAnsi="Arial" w:cs="Arial"/>
                <w:spacing w:val="2"/>
                <w:sz w:val="22"/>
                <w:szCs w:val="22"/>
              </w:rPr>
              <w:t>t</w:t>
            </w:r>
            <w:r w:rsidRPr="00CC6AD9">
              <w:rPr>
                <w:rFonts w:ascii="Arial" w:eastAsia="Calibri" w:hAnsi="Arial" w:cs="Arial"/>
                <w:spacing w:val="-2"/>
                <w:sz w:val="22"/>
                <w:szCs w:val="22"/>
              </w:rPr>
              <w:t>e</w:t>
            </w:r>
            <w:r w:rsidRPr="00CC6AD9">
              <w:rPr>
                <w:rFonts w:ascii="Arial" w:eastAsia="Calibri" w:hAnsi="Arial" w:cs="Arial"/>
                <w:spacing w:val="2"/>
                <w:sz w:val="22"/>
                <w:szCs w:val="22"/>
              </w:rPr>
              <w:t>r</w:t>
            </w:r>
            <w:r w:rsidRPr="00CC6AD9">
              <w:rPr>
                <w:rFonts w:ascii="Arial" w:eastAsia="Calibri" w:hAnsi="Arial" w:cs="Arial"/>
                <w:spacing w:val="3"/>
                <w:sz w:val="22"/>
                <w:szCs w:val="22"/>
              </w:rPr>
              <w:t>h</w:t>
            </w:r>
            <w:r w:rsidRPr="00CC6AD9">
              <w:rPr>
                <w:rFonts w:ascii="Arial" w:eastAsia="Calibri" w:hAnsi="Arial" w:cs="Arial"/>
                <w:spacing w:val="-3"/>
                <w:sz w:val="22"/>
                <w:szCs w:val="22"/>
              </w:rPr>
              <w:t>a</w:t>
            </w:r>
            <w:r w:rsidRPr="00CC6AD9">
              <w:rPr>
                <w:rFonts w:ascii="Arial" w:eastAsia="Calibri" w:hAnsi="Arial" w:cs="Arial"/>
                <w:spacing w:val="5"/>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p</w:t>
            </w:r>
            <w:r w:rsidRPr="00CC6AD9">
              <w:rPr>
                <w:rFonts w:ascii="Arial" w:eastAsia="Calibri" w:hAnsi="Arial" w:cs="Arial"/>
                <w:spacing w:val="-1"/>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spacing w:val="-2"/>
                <w:w w:val="103"/>
                <w:sz w:val="22"/>
                <w:szCs w:val="22"/>
              </w:rPr>
              <w:t>e</w:t>
            </w:r>
            <w:r w:rsidRPr="00CC6AD9">
              <w:rPr>
                <w:rFonts w:ascii="Arial" w:eastAsia="Calibri" w:hAnsi="Arial" w:cs="Arial"/>
                <w:w w:val="103"/>
                <w:sz w:val="22"/>
                <w:szCs w:val="22"/>
              </w:rPr>
              <w:t xml:space="preserve">n </w:t>
            </w:r>
            <w:r w:rsidRPr="00CC6AD9">
              <w:rPr>
                <w:rFonts w:ascii="Arial" w:eastAsia="Calibri" w:hAnsi="Arial" w:cs="Arial"/>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r</w:t>
            </w:r>
            <w:r w:rsidRPr="00CC6AD9">
              <w:rPr>
                <w:rFonts w:ascii="Arial" w:eastAsia="Calibri" w:hAnsi="Arial" w:cs="Arial"/>
                <w:spacing w:val="3"/>
                <w:sz w:val="22"/>
                <w:szCs w:val="22"/>
              </w:rPr>
              <w:t>u</w:t>
            </w:r>
            <w:r w:rsidRPr="00CC6AD9">
              <w:rPr>
                <w:rFonts w:ascii="Arial" w:eastAsia="Calibri" w:hAnsi="Arial" w:cs="Arial"/>
                <w:sz w:val="22"/>
                <w:szCs w:val="22"/>
              </w:rPr>
              <w:t xml:space="preserve">s </w:t>
            </w:r>
            <w:r w:rsidRPr="00CC6AD9">
              <w:rPr>
                <w:rFonts w:ascii="Arial" w:eastAsia="Calibri" w:hAnsi="Arial" w:cs="Arial"/>
                <w:spacing w:val="3"/>
                <w:sz w:val="22"/>
                <w:szCs w:val="22"/>
              </w:rPr>
              <w:t>d</w:t>
            </w:r>
            <w:r w:rsidRPr="00CC6AD9">
              <w:rPr>
                <w:rFonts w:ascii="Arial" w:eastAsia="Calibri" w:hAnsi="Arial" w:cs="Arial"/>
                <w:sz w:val="22"/>
                <w:szCs w:val="22"/>
              </w:rPr>
              <w:t>itulis</w:t>
            </w:r>
            <w:r w:rsidRPr="00CC6AD9">
              <w:rPr>
                <w:rFonts w:ascii="Arial" w:eastAsia="Calibri" w:hAnsi="Arial" w:cs="Arial"/>
                <w:sz w:val="22"/>
                <w:szCs w:val="22"/>
                <w:lang w:val="id-ID"/>
              </w:rPr>
              <w:t xml:space="preserve"> </w:t>
            </w:r>
            <w:r w:rsidRPr="00CC6AD9">
              <w:rPr>
                <w:rFonts w:ascii="Arial" w:eastAsia="Calibri" w:hAnsi="Arial" w:cs="Arial"/>
                <w:sz w:val="22"/>
                <w:szCs w:val="22"/>
              </w:rPr>
              <w:t>l</w:t>
            </w:r>
            <w:r w:rsidRPr="00CC6AD9">
              <w:rPr>
                <w:rFonts w:ascii="Arial" w:eastAsia="Calibri" w:hAnsi="Arial" w:cs="Arial"/>
                <w:spacing w:val="-2"/>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gka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p</w:t>
            </w:r>
            <w:r w:rsidRPr="00CC6AD9">
              <w:rPr>
                <w:rFonts w:ascii="Arial" w:eastAsia="Calibri" w:hAnsi="Arial" w:cs="Arial"/>
                <w:spacing w:val="-1"/>
                <w:w w:val="103"/>
                <w:sz w:val="22"/>
                <w:szCs w:val="22"/>
              </w:rPr>
              <w:t>a</w:t>
            </w:r>
            <w:r w:rsidRPr="00CC6AD9">
              <w:rPr>
                <w:rFonts w:ascii="Arial" w:eastAsia="Calibri" w:hAnsi="Arial" w:cs="Arial"/>
                <w:spacing w:val="3"/>
                <w:w w:val="103"/>
                <w:sz w:val="22"/>
                <w:szCs w:val="22"/>
              </w:rPr>
              <w:t>d</w:t>
            </w:r>
            <w:r w:rsidRPr="00CC6AD9">
              <w:rPr>
                <w:rFonts w:ascii="Arial" w:eastAsia="Calibri" w:hAnsi="Arial" w:cs="Arial"/>
                <w:w w:val="103"/>
                <w:sz w:val="22"/>
                <w:szCs w:val="22"/>
              </w:rPr>
              <w:t xml:space="preserve">a </w:t>
            </w:r>
            <w:r w:rsidRPr="00CC6AD9">
              <w:rPr>
                <w:rFonts w:ascii="Arial" w:eastAsia="Calibri" w:hAnsi="Arial" w:cs="Arial"/>
                <w:sz w:val="22"/>
                <w:szCs w:val="22"/>
              </w:rPr>
              <w:t>l</w:t>
            </w:r>
            <w:r w:rsidRPr="00CC6AD9">
              <w:rPr>
                <w:rFonts w:ascii="Arial" w:eastAsia="Calibri" w:hAnsi="Arial" w:cs="Arial"/>
                <w:spacing w:val="-2"/>
                <w:sz w:val="22"/>
                <w:szCs w:val="22"/>
              </w:rPr>
              <w:t>e</w:t>
            </w:r>
            <w:r w:rsidRPr="00CC6AD9">
              <w:rPr>
                <w:rFonts w:ascii="Arial" w:eastAsia="Calibri" w:hAnsi="Arial" w:cs="Arial"/>
                <w:sz w:val="22"/>
                <w:szCs w:val="22"/>
              </w:rPr>
              <w:t>m</w:t>
            </w:r>
            <w:r w:rsidRPr="00CC6AD9">
              <w:rPr>
                <w:rFonts w:ascii="Arial" w:eastAsia="Calibri" w:hAnsi="Arial" w:cs="Arial"/>
                <w:spacing w:val="5"/>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r</w:t>
            </w:r>
            <w:r w:rsidRPr="00CC6AD9">
              <w:rPr>
                <w:rFonts w:ascii="Arial" w:eastAsia="Calibri" w:hAnsi="Arial" w:cs="Arial"/>
                <w:spacing w:val="1"/>
                <w:sz w:val="22"/>
                <w:szCs w:val="22"/>
              </w:rPr>
              <w:t>e</w:t>
            </w:r>
            <w:r w:rsidRPr="00CC6AD9">
              <w:rPr>
                <w:rFonts w:ascii="Arial" w:eastAsia="Calibri" w:hAnsi="Arial" w:cs="Arial"/>
                <w:spacing w:val="2"/>
                <w:sz w:val="22"/>
                <w:szCs w:val="22"/>
              </w:rPr>
              <w:t>ka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2"/>
                <w:w w:val="103"/>
                <w:sz w:val="22"/>
                <w:szCs w:val="22"/>
              </w:rPr>
              <w:t>m</w:t>
            </w:r>
            <w:r w:rsidRPr="00CC6AD9">
              <w:rPr>
                <w:rFonts w:ascii="Arial" w:eastAsia="Calibri" w:hAnsi="Arial" w:cs="Arial"/>
                <w:spacing w:val="1"/>
                <w:w w:val="103"/>
                <w:sz w:val="22"/>
                <w:szCs w:val="22"/>
              </w:rPr>
              <w:t>e</w:t>
            </w:r>
            <w:r w:rsidRPr="00CC6AD9">
              <w:rPr>
                <w:rFonts w:ascii="Arial" w:eastAsia="Calibri" w:hAnsi="Arial" w:cs="Arial"/>
                <w:w w:val="103"/>
                <w:sz w:val="22"/>
                <w:szCs w:val="22"/>
              </w:rPr>
              <w:t>d</w:t>
            </w:r>
            <w:r w:rsidRPr="00CC6AD9">
              <w:rPr>
                <w:rFonts w:ascii="Arial" w:eastAsia="Calibri" w:hAnsi="Arial" w:cs="Arial"/>
                <w:w w:val="104"/>
                <w:sz w:val="22"/>
                <w:szCs w:val="22"/>
              </w:rPr>
              <w:t>i</w:t>
            </w:r>
            <w:r w:rsidRPr="00CC6AD9">
              <w:rPr>
                <w:rFonts w:ascii="Arial" w:eastAsia="Calibri" w:hAnsi="Arial" w:cs="Arial"/>
                <w:w w:val="103"/>
                <w:sz w:val="22"/>
                <w:szCs w:val="22"/>
              </w:rPr>
              <w:t>s</w:t>
            </w:r>
          </w:p>
        </w:tc>
        <w:tc>
          <w:tcPr>
            <w:tcW w:w="2723" w:type="dxa"/>
            <w:tcBorders>
              <w:top w:val="single" w:sz="5" w:space="0" w:color="000000"/>
              <w:left w:val="single" w:sz="5" w:space="0" w:color="000000"/>
              <w:bottom w:val="single" w:sz="4" w:space="0" w:color="000000"/>
              <w:right w:val="single" w:sz="4" w:space="0" w:color="000000"/>
            </w:tcBorders>
          </w:tcPr>
          <w:p w:rsidR="009D4B88" w:rsidRPr="00CC6AD9" w:rsidRDefault="009D4B88" w:rsidP="00B17A00">
            <w:pPr>
              <w:spacing w:before="60" w:line="276" w:lineRule="auto"/>
              <w:ind w:left="95" w:right="64"/>
              <w:rPr>
                <w:rFonts w:ascii="Arial" w:eastAsia="Calibri" w:hAnsi="Arial" w:cs="Arial"/>
                <w:sz w:val="22"/>
                <w:szCs w:val="22"/>
              </w:rPr>
            </w:pPr>
            <w:r w:rsidRPr="00CC6AD9">
              <w:rPr>
                <w:rFonts w:ascii="Arial" w:eastAsia="Calibri" w:hAnsi="Arial" w:cs="Arial"/>
                <w:spacing w:val="2"/>
                <w:sz w:val="22"/>
                <w:szCs w:val="22"/>
              </w:rPr>
              <w:t>P</w:t>
            </w:r>
            <w:r w:rsidRPr="00CC6AD9">
              <w:rPr>
                <w:rFonts w:ascii="Arial" w:eastAsia="Calibri" w:hAnsi="Arial" w:cs="Arial"/>
                <w:spacing w:val="-2"/>
                <w:sz w:val="22"/>
                <w:szCs w:val="22"/>
              </w:rPr>
              <w:t>e</w:t>
            </w:r>
            <w:r w:rsidRPr="00CC6AD9">
              <w:rPr>
                <w:rFonts w:ascii="Arial" w:eastAsia="Calibri" w:hAnsi="Arial" w:cs="Arial"/>
                <w:spacing w:val="2"/>
                <w:sz w:val="22"/>
                <w:szCs w:val="22"/>
              </w:rPr>
              <w:t>r</w:t>
            </w:r>
            <w:r w:rsidRPr="00CC6AD9">
              <w:rPr>
                <w:rFonts w:ascii="Arial" w:eastAsia="Calibri" w:hAnsi="Arial" w:cs="Arial"/>
                <w:sz w:val="22"/>
                <w:szCs w:val="22"/>
              </w:rPr>
              <w:t>m</w:t>
            </w:r>
            <w:r w:rsidRPr="00CC6AD9">
              <w:rPr>
                <w:rFonts w:ascii="Arial" w:eastAsia="Calibri" w:hAnsi="Arial" w:cs="Arial"/>
                <w:spacing w:val="-2"/>
                <w:sz w:val="22"/>
                <w:szCs w:val="22"/>
              </w:rPr>
              <w:t>i</w:t>
            </w:r>
            <w:r w:rsidRPr="00CC6AD9">
              <w:rPr>
                <w:rFonts w:ascii="Arial" w:eastAsia="Calibri" w:hAnsi="Arial" w:cs="Arial"/>
                <w:spacing w:val="3"/>
                <w:sz w:val="22"/>
                <w:szCs w:val="22"/>
              </w:rPr>
              <w:t>n</w:t>
            </w:r>
            <w:r w:rsidRPr="00CC6AD9">
              <w:rPr>
                <w:rFonts w:ascii="Arial" w:eastAsia="Calibri" w:hAnsi="Arial" w:cs="Arial"/>
                <w:spacing w:val="2"/>
                <w:sz w:val="22"/>
                <w:szCs w:val="22"/>
              </w:rPr>
              <w:t>ta</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Fo</w:t>
            </w:r>
            <w:r w:rsidRPr="00CC6AD9">
              <w:rPr>
                <w:rFonts w:ascii="Arial" w:eastAsia="Calibri" w:hAnsi="Arial" w:cs="Arial"/>
                <w:spacing w:val="2"/>
                <w:sz w:val="22"/>
                <w:szCs w:val="22"/>
              </w:rPr>
              <w:t>t</w:t>
            </w:r>
            <w:r w:rsidRPr="00CC6AD9">
              <w:rPr>
                <w:rFonts w:ascii="Arial" w:eastAsia="Calibri" w:hAnsi="Arial" w:cs="Arial"/>
                <w:sz w:val="22"/>
                <w:szCs w:val="22"/>
              </w:rPr>
              <w:t>o, h</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pacing w:val="-2"/>
                <w:sz w:val="22"/>
                <w:szCs w:val="22"/>
              </w:rPr>
              <w:t>i</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d</w:t>
            </w:r>
            <w:r w:rsidRPr="00CC6AD9">
              <w:rPr>
                <w:rFonts w:ascii="Arial" w:eastAsia="Calibri" w:hAnsi="Arial" w:cs="Arial"/>
                <w:spacing w:val="-1"/>
                <w:w w:val="103"/>
                <w:sz w:val="22"/>
                <w:szCs w:val="22"/>
              </w:rPr>
              <w:t>a</w:t>
            </w:r>
            <w:r w:rsidRPr="00CC6AD9">
              <w:rPr>
                <w:rFonts w:ascii="Arial" w:eastAsia="Calibri" w:hAnsi="Arial" w:cs="Arial"/>
                <w:w w:val="103"/>
                <w:sz w:val="22"/>
                <w:szCs w:val="22"/>
              </w:rPr>
              <w:t xml:space="preserve">n </w:t>
            </w:r>
            <w:r w:rsidRPr="00CC6AD9">
              <w:rPr>
                <w:rFonts w:ascii="Arial" w:eastAsia="Calibri" w:hAnsi="Arial" w:cs="Arial"/>
                <w:spacing w:val="2"/>
                <w:sz w:val="22"/>
                <w:szCs w:val="22"/>
              </w:rPr>
              <w:t>t</w:t>
            </w:r>
            <w:r w:rsidRPr="00CC6AD9">
              <w:rPr>
                <w:rFonts w:ascii="Arial" w:eastAsia="Calibri" w:hAnsi="Arial" w:cs="Arial"/>
                <w:spacing w:val="-2"/>
                <w:sz w:val="22"/>
                <w:szCs w:val="22"/>
              </w:rPr>
              <w:t>i</w:t>
            </w:r>
            <w:r w:rsidRPr="00CC6AD9">
              <w:rPr>
                <w:rFonts w:ascii="Arial" w:eastAsia="Calibri" w:hAnsi="Arial" w:cs="Arial"/>
                <w:spacing w:val="3"/>
                <w:sz w:val="22"/>
                <w:szCs w:val="22"/>
              </w:rPr>
              <w:t>n</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pacing w:val="2"/>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2"/>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a</w:t>
            </w:r>
            <w:r w:rsidRPr="00CC6AD9">
              <w:rPr>
                <w:rFonts w:ascii="Arial" w:eastAsia="Calibri" w:hAnsi="Arial" w:cs="Arial"/>
                <w:spacing w:val="3"/>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t</w:t>
            </w:r>
            <w:r w:rsidRPr="00CC6AD9">
              <w:rPr>
                <w:rFonts w:ascii="Arial" w:eastAsia="Calibri" w:hAnsi="Arial" w:cs="Arial"/>
                <w:sz w:val="22"/>
                <w:szCs w:val="22"/>
              </w:rPr>
              <w:t>id</w:t>
            </w:r>
            <w:r w:rsidRPr="00CC6AD9">
              <w:rPr>
                <w:rFonts w:ascii="Arial" w:eastAsia="Calibri" w:hAnsi="Arial" w:cs="Arial"/>
                <w:spacing w:val="2"/>
                <w:sz w:val="22"/>
                <w:szCs w:val="22"/>
              </w:rPr>
              <w:t>a</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w w:val="103"/>
                <w:sz w:val="22"/>
                <w:szCs w:val="22"/>
              </w:rPr>
              <w:t>d</w:t>
            </w:r>
            <w:r w:rsidRPr="00CC6AD9">
              <w:rPr>
                <w:rFonts w:ascii="Arial" w:eastAsia="Calibri" w:hAnsi="Arial" w:cs="Arial"/>
                <w:w w:val="104"/>
                <w:sz w:val="22"/>
                <w:szCs w:val="22"/>
              </w:rPr>
              <w:t>i</w:t>
            </w:r>
            <w:r w:rsidRPr="00CC6AD9">
              <w:rPr>
                <w:rFonts w:ascii="Arial" w:eastAsia="Calibri" w:hAnsi="Arial" w:cs="Arial"/>
                <w:spacing w:val="2"/>
                <w:w w:val="104"/>
                <w:sz w:val="22"/>
                <w:szCs w:val="22"/>
              </w:rPr>
              <w:t>t</w:t>
            </w:r>
            <w:r w:rsidRPr="00CC6AD9">
              <w:rPr>
                <w:rFonts w:ascii="Arial" w:eastAsia="Calibri" w:hAnsi="Arial" w:cs="Arial"/>
                <w:w w:val="103"/>
                <w:sz w:val="22"/>
                <w:szCs w:val="22"/>
              </w:rPr>
              <w:t>u</w:t>
            </w:r>
            <w:r w:rsidRPr="00CC6AD9">
              <w:rPr>
                <w:rFonts w:ascii="Arial" w:eastAsia="Calibri" w:hAnsi="Arial" w:cs="Arial"/>
                <w:w w:val="104"/>
                <w:sz w:val="22"/>
                <w:szCs w:val="22"/>
              </w:rPr>
              <w:t>li</w:t>
            </w:r>
            <w:r w:rsidRPr="00CC6AD9">
              <w:rPr>
                <w:rFonts w:ascii="Arial" w:eastAsia="Calibri" w:hAnsi="Arial" w:cs="Arial"/>
                <w:w w:val="103"/>
                <w:sz w:val="22"/>
                <w:szCs w:val="22"/>
              </w:rPr>
              <w:t xml:space="preserve">s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3"/>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r</w:t>
            </w:r>
            <w:r w:rsidRPr="00CC6AD9">
              <w:rPr>
                <w:rFonts w:ascii="Arial" w:eastAsia="Calibri" w:hAnsi="Arial" w:cs="Arial"/>
                <w:spacing w:val="1"/>
                <w:sz w:val="22"/>
                <w:szCs w:val="22"/>
              </w:rPr>
              <w:t>e</w:t>
            </w:r>
            <w:r w:rsidRPr="00CC6AD9">
              <w:rPr>
                <w:rFonts w:ascii="Arial" w:eastAsia="Calibri" w:hAnsi="Arial" w:cs="Arial"/>
                <w:spacing w:val="-1"/>
                <w:sz w:val="22"/>
                <w:szCs w:val="22"/>
              </w:rPr>
              <w:t>k</w:t>
            </w:r>
            <w:r w:rsidRPr="00CC6AD9">
              <w:rPr>
                <w:rFonts w:ascii="Arial" w:eastAsia="Calibri" w:hAnsi="Arial" w:cs="Arial"/>
                <w:spacing w:val="2"/>
                <w:sz w:val="22"/>
                <w:szCs w:val="22"/>
              </w:rPr>
              <w:t>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2"/>
                <w:w w:val="103"/>
                <w:sz w:val="22"/>
                <w:szCs w:val="22"/>
              </w:rPr>
              <w:t>m</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d</w:t>
            </w:r>
            <w:r w:rsidRPr="00CC6AD9">
              <w:rPr>
                <w:rFonts w:ascii="Arial" w:eastAsia="Calibri" w:hAnsi="Arial" w:cs="Arial"/>
                <w:spacing w:val="-2"/>
                <w:w w:val="104"/>
                <w:sz w:val="22"/>
                <w:szCs w:val="22"/>
              </w:rPr>
              <w:t>i</w:t>
            </w:r>
            <w:r w:rsidRPr="00CC6AD9">
              <w:rPr>
                <w:rFonts w:ascii="Arial" w:eastAsia="Calibri" w:hAnsi="Arial" w:cs="Arial"/>
                <w:w w:val="103"/>
                <w:sz w:val="22"/>
                <w:szCs w:val="22"/>
              </w:rPr>
              <w:t>s</w:t>
            </w:r>
          </w:p>
        </w:tc>
        <w:tc>
          <w:tcPr>
            <w:tcW w:w="2943" w:type="dxa"/>
            <w:tcBorders>
              <w:top w:val="single" w:sz="5" w:space="0" w:color="000000"/>
              <w:left w:val="single" w:sz="4" w:space="0" w:color="000000"/>
              <w:bottom w:val="single" w:sz="4" w:space="0" w:color="000000"/>
              <w:right w:val="single" w:sz="5" w:space="0" w:color="000000"/>
            </w:tcBorders>
          </w:tcPr>
          <w:p w:rsidR="009D4B88" w:rsidRPr="00CC6AD9" w:rsidRDefault="009D4B88" w:rsidP="00B17A00">
            <w:pPr>
              <w:spacing w:before="60" w:line="276" w:lineRule="auto"/>
              <w:ind w:left="97" w:right="62"/>
              <w:rPr>
                <w:rFonts w:ascii="Arial" w:eastAsia="Calibri" w:hAnsi="Arial" w:cs="Arial"/>
                <w:sz w:val="22"/>
                <w:szCs w:val="22"/>
              </w:rPr>
            </w:pPr>
            <w:r w:rsidRPr="00CC6AD9">
              <w:rPr>
                <w:rFonts w:ascii="Arial" w:eastAsia="Calibri" w:hAnsi="Arial" w:cs="Arial"/>
                <w:spacing w:val="1"/>
                <w:sz w:val="22"/>
                <w:szCs w:val="22"/>
              </w:rPr>
              <w:t>H</w:t>
            </w:r>
            <w:r w:rsidRPr="00CC6AD9">
              <w:rPr>
                <w:rFonts w:ascii="Arial" w:eastAsia="Calibri" w:hAnsi="Arial" w:cs="Arial"/>
                <w:spacing w:val="-3"/>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il</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pacing w:val="2"/>
                <w:sz w:val="22"/>
                <w:szCs w:val="22"/>
              </w:rPr>
              <w:t>o</w:t>
            </w:r>
            <w:r w:rsidRPr="00CC6AD9">
              <w:rPr>
                <w:rFonts w:ascii="Arial" w:eastAsia="Calibri" w:hAnsi="Arial" w:cs="Arial"/>
                <w:sz w:val="22"/>
                <w:szCs w:val="22"/>
              </w:rPr>
              <w:t xml:space="preserve">to </w:t>
            </w:r>
            <w:r w:rsidRPr="00CC6AD9">
              <w:rPr>
                <w:rFonts w:ascii="Arial" w:eastAsia="Calibri" w:hAnsi="Arial" w:cs="Arial"/>
                <w:spacing w:val="2"/>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 xml:space="preserve">ng </w:t>
            </w:r>
            <w:r w:rsidRPr="00CC6AD9">
              <w:rPr>
                <w:rFonts w:ascii="Arial" w:eastAsia="Calibri" w:hAnsi="Arial" w:cs="Arial"/>
                <w:spacing w:val="4"/>
                <w:sz w:val="22"/>
                <w:szCs w:val="22"/>
              </w:rPr>
              <w:t>s</w:t>
            </w:r>
            <w:r w:rsidRPr="00CC6AD9">
              <w:rPr>
                <w:rFonts w:ascii="Arial" w:eastAsia="Calibri" w:hAnsi="Arial" w:cs="Arial"/>
                <w:spacing w:val="-1"/>
                <w:sz w:val="22"/>
                <w:szCs w:val="22"/>
              </w:rPr>
              <w:t>a</w:t>
            </w:r>
            <w:r w:rsidRPr="00CC6AD9">
              <w:rPr>
                <w:rFonts w:ascii="Arial" w:eastAsia="Calibri" w:hAnsi="Arial" w:cs="Arial"/>
                <w:spacing w:val="3"/>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4"/>
                <w:w w:val="103"/>
                <w:sz w:val="22"/>
                <w:szCs w:val="22"/>
              </w:rPr>
              <w:t>s</w:t>
            </w:r>
            <w:r w:rsidRPr="00CC6AD9">
              <w:rPr>
                <w:rFonts w:ascii="Arial" w:eastAsia="Calibri" w:hAnsi="Arial" w:cs="Arial"/>
                <w:spacing w:val="-3"/>
                <w:w w:val="103"/>
                <w:sz w:val="22"/>
                <w:szCs w:val="22"/>
              </w:rPr>
              <w:t>k</w:t>
            </w:r>
            <w:r w:rsidRPr="00CC6AD9">
              <w:rPr>
                <w:rFonts w:ascii="Arial" w:eastAsia="Calibri" w:hAnsi="Arial" w:cs="Arial"/>
                <w:w w:val="104"/>
                <w:sz w:val="22"/>
                <w:szCs w:val="22"/>
              </w:rPr>
              <w:t>i</w:t>
            </w:r>
            <w:r w:rsidRPr="00CC6AD9">
              <w:rPr>
                <w:rFonts w:ascii="Arial" w:eastAsia="Calibri" w:hAnsi="Arial" w:cs="Arial"/>
                <w:spacing w:val="3"/>
                <w:w w:val="103"/>
                <w:sz w:val="22"/>
                <w:szCs w:val="22"/>
              </w:rPr>
              <w:t>n</w:t>
            </w:r>
            <w:r w:rsidRPr="00CC6AD9">
              <w:rPr>
                <w:rFonts w:ascii="Arial" w:eastAsia="Calibri" w:hAnsi="Arial" w:cs="Arial"/>
                <w:w w:val="103"/>
                <w:sz w:val="22"/>
                <w:szCs w:val="22"/>
              </w:rPr>
              <w:t xml:space="preserve">- </w:t>
            </w:r>
            <w:r w:rsidRPr="00CC6AD9">
              <w:rPr>
                <w:rFonts w:ascii="Arial" w:eastAsia="Calibri" w:hAnsi="Arial" w:cs="Arial"/>
                <w:sz w:val="22"/>
                <w:szCs w:val="22"/>
              </w:rPr>
              <w:t>tr</w:t>
            </w:r>
            <w:r w:rsidRPr="00CC6AD9">
              <w:rPr>
                <w:rFonts w:ascii="Arial" w:eastAsia="Calibri" w:hAnsi="Arial" w:cs="Arial"/>
                <w:spacing w:val="2"/>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z w:val="22"/>
                <w:szCs w:val="22"/>
              </w:rPr>
              <w:t>y</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2"/>
                <w:sz w:val="22"/>
                <w:szCs w:val="22"/>
              </w:rPr>
              <w:t>a</w:t>
            </w:r>
            <w:r w:rsidRPr="00CC6AD9">
              <w:rPr>
                <w:rFonts w:ascii="Arial" w:eastAsia="Calibri" w:hAnsi="Arial" w:cs="Arial"/>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t</w:t>
            </w:r>
            <w:r w:rsidRPr="00CC6AD9">
              <w:rPr>
                <w:rFonts w:ascii="Arial" w:eastAsia="Calibri" w:hAnsi="Arial" w:cs="Arial"/>
                <w:sz w:val="22"/>
                <w:szCs w:val="22"/>
              </w:rPr>
              <w:t>id</w:t>
            </w:r>
            <w:r w:rsidRPr="00CC6AD9">
              <w:rPr>
                <w:rFonts w:ascii="Arial" w:eastAsia="Calibri" w:hAnsi="Arial" w:cs="Arial"/>
                <w:spacing w:val="2"/>
                <w:sz w:val="22"/>
                <w:szCs w:val="22"/>
              </w:rPr>
              <w:t>a</w:t>
            </w:r>
            <w:r w:rsidRPr="00CC6AD9">
              <w:rPr>
                <w:rFonts w:ascii="Arial" w:eastAsia="Calibri" w:hAnsi="Arial" w:cs="Arial"/>
                <w:sz w:val="22"/>
                <w:szCs w:val="22"/>
              </w:rPr>
              <w:t xml:space="preserve">k </w:t>
            </w:r>
            <w:r w:rsidRPr="00CC6AD9">
              <w:rPr>
                <w:rFonts w:ascii="Arial" w:eastAsia="Calibri" w:hAnsi="Arial" w:cs="Arial"/>
                <w:spacing w:val="3"/>
                <w:w w:val="103"/>
                <w:sz w:val="22"/>
                <w:szCs w:val="22"/>
              </w:rPr>
              <w:t>d</w:t>
            </w:r>
            <w:r w:rsidRPr="00CC6AD9">
              <w:rPr>
                <w:rFonts w:ascii="Arial" w:eastAsia="Calibri" w:hAnsi="Arial" w:cs="Arial"/>
                <w:w w:val="104"/>
                <w:sz w:val="22"/>
                <w:szCs w:val="22"/>
              </w:rPr>
              <w:t>it</w:t>
            </w:r>
            <w:r w:rsidRPr="00CC6AD9">
              <w:rPr>
                <w:rFonts w:ascii="Arial" w:eastAsia="Calibri" w:hAnsi="Arial" w:cs="Arial"/>
                <w:w w:val="103"/>
                <w:sz w:val="22"/>
                <w:szCs w:val="22"/>
              </w:rPr>
              <w:t>u</w:t>
            </w:r>
            <w:r w:rsidRPr="00CC6AD9">
              <w:rPr>
                <w:rFonts w:ascii="Arial" w:eastAsia="Calibri" w:hAnsi="Arial" w:cs="Arial"/>
                <w:w w:val="104"/>
                <w:sz w:val="22"/>
                <w:szCs w:val="22"/>
              </w:rPr>
              <w:t>l</w:t>
            </w:r>
            <w:r w:rsidRPr="00CC6AD9">
              <w:rPr>
                <w:rFonts w:ascii="Arial" w:eastAsia="Calibri" w:hAnsi="Arial" w:cs="Arial"/>
                <w:spacing w:val="3"/>
                <w:w w:val="104"/>
                <w:sz w:val="22"/>
                <w:szCs w:val="22"/>
              </w:rPr>
              <w:t>i</w:t>
            </w:r>
            <w:r w:rsidRPr="00CC6AD9">
              <w:rPr>
                <w:rFonts w:ascii="Arial" w:eastAsia="Calibri" w:hAnsi="Arial" w:cs="Arial"/>
                <w:w w:val="103"/>
                <w:sz w:val="22"/>
                <w:szCs w:val="22"/>
              </w:rPr>
              <w:t xml:space="preserve">s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pacing w:val="3"/>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m    r</w:t>
            </w:r>
            <w:r w:rsidRPr="00CC6AD9">
              <w:rPr>
                <w:rFonts w:ascii="Arial" w:eastAsia="Calibri" w:hAnsi="Arial" w:cs="Arial"/>
                <w:spacing w:val="3"/>
                <w:sz w:val="22"/>
                <w:szCs w:val="22"/>
              </w:rPr>
              <w:t>e</w:t>
            </w:r>
            <w:r w:rsidRPr="00CC6AD9">
              <w:rPr>
                <w:rFonts w:ascii="Arial" w:eastAsia="Calibri" w:hAnsi="Arial" w:cs="Arial"/>
                <w:spacing w:val="-1"/>
                <w:sz w:val="22"/>
                <w:szCs w:val="22"/>
              </w:rPr>
              <w:t>ka</w:t>
            </w:r>
            <w:r w:rsidRPr="00CC6AD9">
              <w:rPr>
                <w:rFonts w:ascii="Arial" w:eastAsia="Calibri" w:hAnsi="Arial" w:cs="Arial"/>
                <w:sz w:val="22"/>
                <w:szCs w:val="22"/>
              </w:rPr>
              <w:t xml:space="preserve">m     </w:t>
            </w:r>
            <w:r w:rsidRPr="00CC6AD9">
              <w:rPr>
                <w:rFonts w:ascii="Arial" w:eastAsia="Calibri" w:hAnsi="Arial" w:cs="Arial"/>
                <w:spacing w:val="2"/>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 xml:space="preserve">dis    </w:t>
            </w:r>
            <w:r w:rsidRPr="00CC6AD9">
              <w:rPr>
                <w:rFonts w:ascii="Arial" w:eastAsia="Calibri" w:hAnsi="Arial" w:cs="Arial"/>
                <w:w w:val="104"/>
                <w:sz w:val="22"/>
                <w:szCs w:val="22"/>
              </w:rPr>
              <w:t>t</w:t>
            </w:r>
            <w:r w:rsidRPr="00CC6AD9">
              <w:rPr>
                <w:rFonts w:ascii="Arial" w:eastAsia="Calibri" w:hAnsi="Arial" w:cs="Arial"/>
                <w:spacing w:val="-1"/>
                <w:w w:val="103"/>
                <w:sz w:val="22"/>
                <w:szCs w:val="22"/>
              </w:rPr>
              <w:t>a</w:t>
            </w:r>
            <w:r w:rsidRPr="00CC6AD9">
              <w:rPr>
                <w:rFonts w:ascii="Arial" w:eastAsia="Calibri" w:hAnsi="Arial" w:cs="Arial"/>
                <w:spacing w:val="3"/>
                <w:w w:val="103"/>
                <w:sz w:val="22"/>
                <w:szCs w:val="22"/>
              </w:rPr>
              <w:t>p</w:t>
            </w:r>
            <w:r w:rsidRPr="00CC6AD9">
              <w:rPr>
                <w:rFonts w:ascii="Arial" w:eastAsia="Calibri" w:hAnsi="Arial" w:cs="Arial"/>
                <w:w w:val="104"/>
                <w:sz w:val="22"/>
                <w:szCs w:val="22"/>
              </w:rPr>
              <w:t xml:space="preserve">i </w:t>
            </w:r>
            <w:r w:rsidRPr="00CC6AD9">
              <w:rPr>
                <w:rFonts w:ascii="Arial" w:eastAsia="Calibri" w:hAnsi="Arial" w:cs="Arial"/>
                <w:sz w:val="22"/>
                <w:szCs w:val="22"/>
              </w:rPr>
              <w:t>h</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pacing w:val="2"/>
                <w:sz w:val="22"/>
                <w:szCs w:val="22"/>
              </w:rPr>
              <w:t>y</w:t>
            </w:r>
            <w:r w:rsidRPr="00CC6AD9">
              <w:rPr>
                <w:rFonts w:ascii="Arial" w:eastAsia="Calibri" w:hAnsi="Arial" w:cs="Arial"/>
                <w:sz w:val="22"/>
                <w:szCs w:val="22"/>
              </w:rPr>
              <w:t xml:space="preserve">a    </w:t>
            </w:r>
            <w:r w:rsidRPr="00CC6AD9">
              <w:rPr>
                <w:rFonts w:ascii="Arial" w:eastAsia="Calibri" w:hAnsi="Arial" w:cs="Arial"/>
                <w:spacing w:val="2"/>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nco</w:t>
            </w:r>
            <w:r w:rsidRPr="00CC6AD9">
              <w:rPr>
                <w:rFonts w:ascii="Arial" w:eastAsia="Calibri" w:hAnsi="Arial" w:cs="Arial"/>
                <w:spacing w:val="2"/>
                <w:sz w:val="22"/>
                <w:szCs w:val="22"/>
              </w:rPr>
              <w:t>r</w:t>
            </w:r>
            <w:r w:rsidRPr="00CC6AD9">
              <w:rPr>
                <w:rFonts w:ascii="Arial" w:eastAsia="Calibri" w:hAnsi="Arial" w:cs="Arial"/>
                <w:spacing w:val="-2"/>
                <w:sz w:val="22"/>
                <w:szCs w:val="22"/>
              </w:rPr>
              <w:t>e</w:t>
            </w:r>
            <w:r w:rsidRPr="00CC6AD9">
              <w:rPr>
                <w:rFonts w:ascii="Arial" w:eastAsia="Calibri" w:hAnsi="Arial" w:cs="Arial"/>
                <w:sz w:val="22"/>
                <w:szCs w:val="22"/>
              </w:rPr>
              <w:t xml:space="preserve">t   </w:t>
            </w:r>
            <w:r w:rsidRPr="00CC6AD9">
              <w:rPr>
                <w:rFonts w:ascii="Arial" w:eastAsia="Calibri" w:hAnsi="Arial" w:cs="Arial"/>
                <w:spacing w:val="2"/>
                <w:sz w:val="22"/>
                <w:szCs w:val="22"/>
              </w:rPr>
              <w:t>k</w:t>
            </w:r>
            <w:r w:rsidRPr="00CC6AD9">
              <w:rPr>
                <w:rFonts w:ascii="Arial" w:eastAsia="Calibri" w:hAnsi="Arial" w:cs="Arial"/>
                <w:spacing w:val="-3"/>
                <w:sz w:val="22"/>
                <w:szCs w:val="22"/>
              </w:rPr>
              <w:t>a</w:t>
            </w:r>
            <w:r w:rsidRPr="00CC6AD9">
              <w:rPr>
                <w:rFonts w:ascii="Arial" w:eastAsia="Calibri" w:hAnsi="Arial" w:cs="Arial"/>
                <w:spacing w:val="2"/>
                <w:sz w:val="22"/>
                <w:szCs w:val="22"/>
              </w:rPr>
              <w:t>t</w:t>
            </w:r>
            <w:r w:rsidRPr="00CC6AD9">
              <w:rPr>
                <w:rFonts w:ascii="Arial" w:eastAsia="Calibri" w:hAnsi="Arial" w:cs="Arial"/>
                <w:sz w:val="22"/>
                <w:szCs w:val="22"/>
              </w:rPr>
              <w:t xml:space="preserve">a </w:t>
            </w:r>
            <w:r w:rsidRPr="00CC6AD9">
              <w:rPr>
                <w:rFonts w:ascii="Arial" w:eastAsia="Calibri" w:hAnsi="Arial" w:cs="Arial"/>
                <w:spacing w:val="3"/>
                <w:w w:val="103"/>
                <w:sz w:val="22"/>
                <w:szCs w:val="22"/>
              </w:rPr>
              <w:t>“</w:t>
            </w:r>
            <w:r w:rsidRPr="00CC6AD9">
              <w:rPr>
                <w:rFonts w:ascii="Arial" w:eastAsia="Calibri" w:hAnsi="Arial" w:cs="Arial"/>
                <w:spacing w:val="-1"/>
                <w:w w:val="103"/>
                <w:sz w:val="22"/>
                <w:szCs w:val="22"/>
              </w:rPr>
              <w:t>k</w:t>
            </w:r>
            <w:r w:rsidRPr="00CC6AD9">
              <w:rPr>
                <w:rFonts w:ascii="Arial" w:eastAsia="Calibri" w:hAnsi="Arial" w:cs="Arial"/>
                <w:w w:val="104"/>
                <w:sz w:val="22"/>
                <w:szCs w:val="22"/>
              </w:rPr>
              <w:t>i</w:t>
            </w:r>
            <w:r w:rsidRPr="00CC6AD9">
              <w:rPr>
                <w:rFonts w:ascii="Arial" w:eastAsia="Calibri" w:hAnsi="Arial" w:cs="Arial"/>
                <w:w w:val="103"/>
                <w:sz w:val="22"/>
                <w:szCs w:val="22"/>
              </w:rPr>
              <w:t>r</w:t>
            </w:r>
            <w:r w:rsidRPr="00CC6AD9">
              <w:rPr>
                <w:rFonts w:ascii="Arial" w:eastAsia="Calibri" w:hAnsi="Arial" w:cs="Arial"/>
                <w:spacing w:val="3"/>
                <w:w w:val="104"/>
                <w:sz w:val="22"/>
                <w:szCs w:val="22"/>
              </w:rPr>
              <w:t>i</w:t>
            </w:r>
            <w:r w:rsidRPr="00CC6AD9">
              <w:rPr>
                <w:rFonts w:ascii="Arial" w:eastAsia="Calibri" w:hAnsi="Arial" w:cs="Arial"/>
                <w:w w:val="103"/>
                <w:sz w:val="22"/>
                <w:szCs w:val="22"/>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n m</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pacing w:val="1"/>
                <w:sz w:val="22"/>
                <w:szCs w:val="22"/>
              </w:rPr>
              <w:t>gg</w:t>
            </w:r>
            <w:r w:rsidRPr="00CC6AD9">
              <w:rPr>
                <w:rFonts w:ascii="Arial" w:eastAsia="Calibri" w:hAnsi="Arial" w:cs="Arial"/>
                <w:spacing w:val="-1"/>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ti</w:t>
            </w:r>
            <w:r w:rsidRPr="00CC6AD9">
              <w:rPr>
                <w:rFonts w:ascii="Arial" w:eastAsia="Calibri" w:hAnsi="Arial" w:cs="Arial"/>
                <w:sz w:val="22"/>
                <w:szCs w:val="22"/>
                <w:lang w:val="id-ID"/>
              </w:rPr>
              <w:t xml:space="preserve"> </w:t>
            </w:r>
            <w:r w:rsidRPr="00CC6AD9">
              <w:rPr>
                <w:rFonts w:ascii="Arial" w:eastAsia="Calibri" w:hAnsi="Arial" w:cs="Arial"/>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pacing w:val="3"/>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3"/>
                <w:sz w:val="22"/>
                <w:szCs w:val="22"/>
              </w:rPr>
              <w:t>ka</w:t>
            </w:r>
            <w:r w:rsidRPr="00CC6AD9">
              <w:rPr>
                <w:rFonts w:ascii="Arial" w:eastAsia="Calibri" w:hAnsi="Arial" w:cs="Arial"/>
                <w:spacing w:val="2"/>
                <w:w w:val="104"/>
                <w:sz w:val="22"/>
                <w:szCs w:val="22"/>
              </w:rPr>
              <w:t>t</w:t>
            </w:r>
            <w:r w:rsidRPr="00CC6AD9">
              <w:rPr>
                <w:rFonts w:ascii="Arial" w:eastAsia="Calibri" w:hAnsi="Arial" w:cs="Arial"/>
                <w:w w:val="103"/>
                <w:sz w:val="22"/>
                <w:szCs w:val="22"/>
              </w:rPr>
              <w:t xml:space="preserve">a </w:t>
            </w:r>
            <w:r w:rsidRPr="00CC6AD9">
              <w:rPr>
                <w:rFonts w:ascii="Arial" w:eastAsia="Calibri" w:hAnsi="Arial" w:cs="Arial"/>
                <w:spacing w:val="1"/>
                <w:w w:val="103"/>
                <w:sz w:val="22"/>
                <w:szCs w:val="22"/>
              </w:rPr>
              <w:t>“</w:t>
            </w:r>
            <w:r w:rsidRPr="00CC6AD9">
              <w:rPr>
                <w:rFonts w:ascii="Arial" w:eastAsia="Calibri" w:hAnsi="Arial" w:cs="Arial"/>
                <w:spacing w:val="-1"/>
                <w:w w:val="103"/>
                <w:sz w:val="22"/>
                <w:szCs w:val="22"/>
              </w:rPr>
              <w:t>ka</w:t>
            </w:r>
            <w:r w:rsidRPr="00CC6AD9">
              <w:rPr>
                <w:rFonts w:ascii="Arial" w:eastAsia="Calibri" w:hAnsi="Arial" w:cs="Arial"/>
                <w:w w:val="103"/>
                <w:sz w:val="22"/>
                <w:szCs w:val="22"/>
              </w:rPr>
              <w:t>n</w:t>
            </w:r>
            <w:r w:rsidRPr="00CC6AD9">
              <w:rPr>
                <w:rFonts w:ascii="Arial" w:eastAsia="Calibri" w:hAnsi="Arial" w:cs="Arial"/>
                <w:spacing w:val="-1"/>
                <w:w w:val="103"/>
                <w:sz w:val="22"/>
                <w:szCs w:val="22"/>
              </w:rPr>
              <w:t>a</w:t>
            </w:r>
            <w:r w:rsidRPr="00CC6AD9">
              <w:rPr>
                <w:rFonts w:ascii="Arial" w:eastAsia="Calibri" w:hAnsi="Arial" w:cs="Arial"/>
                <w:spacing w:val="3"/>
                <w:w w:val="103"/>
                <w:sz w:val="22"/>
                <w:szCs w:val="22"/>
              </w:rPr>
              <w:t>n</w:t>
            </w:r>
            <w:r w:rsidRPr="00CC6AD9">
              <w:rPr>
                <w:rFonts w:ascii="Arial" w:eastAsia="Calibri" w:hAnsi="Arial" w:cs="Arial"/>
                <w:spacing w:val="-1"/>
                <w:w w:val="103"/>
                <w:sz w:val="22"/>
                <w:szCs w:val="22"/>
              </w:rPr>
              <w:t>”</w:t>
            </w:r>
            <w:r w:rsidRPr="00CC6AD9">
              <w:rPr>
                <w:rFonts w:ascii="Arial" w:eastAsia="Calibri" w:hAnsi="Arial" w:cs="Arial"/>
                <w:w w:val="103"/>
                <w:sz w:val="22"/>
                <w:szCs w:val="22"/>
              </w:rPr>
              <w:t>.</w:t>
            </w:r>
          </w:p>
        </w:tc>
      </w:tr>
      <w:tr w:rsidR="009D4B88" w:rsidRPr="00CC6AD9" w:rsidTr="003C6839">
        <w:trPr>
          <w:trHeight w:hRule="exact" w:val="1575"/>
        </w:trPr>
        <w:tc>
          <w:tcPr>
            <w:tcW w:w="2987" w:type="dxa"/>
            <w:tcBorders>
              <w:top w:val="single" w:sz="4" w:space="0" w:color="000000"/>
              <w:left w:val="single" w:sz="6" w:space="0" w:color="000000"/>
              <w:bottom w:val="single" w:sz="4" w:space="0" w:color="auto"/>
              <w:right w:val="single" w:sz="5" w:space="0" w:color="000000"/>
            </w:tcBorders>
          </w:tcPr>
          <w:p w:rsidR="009D4B88" w:rsidRPr="00CC6AD9" w:rsidRDefault="009D4B88" w:rsidP="00B17A00">
            <w:pPr>
              <w:spacing w:before="60" w:line="276" w:lineRule="auto"/>
              <w:ind w:left="95" w:right="64"/>
              <w:rPr>
                <w:rFonts w:ascii="Arial" w:eastAsia="Calibri" w:hAnsi="Arial" w:cs="Arial"/>
                <w:sz w:val="22"/>
                <w:szCs w:val="22"/>
              </w:rPr>
            </w:pPr>
            <w:r w:rsidRPr="00CC6AD9">
              <w:rPr>
                <w:rFonts w:ascii="Arial" w:eastAsia="Calibri" w:hAnsi="Arial" w:cs="Arial"/>
                <w:sz w:val="22"/>
                <w:szCs w:val="22"/>
              </w:rPr>
              <w:t>S</w:t>
            </w:r>
            <w:r w:rsidRPr="00CC6AD9">
              <w:rPr>
                <w:rFonts w:ascii="Arial" w:eastAsia="Calibri" w:hAnsi="Arial" w:cs="Arial"/>
                <w:spacing w:val="-2"/>
                <w:sz w:val="22"/>
                <w:szCs w:val="22"/>
              </w:rPr>
              <w:t>e</w:t>
            </w:r>
            <w:r w:rsidRPr="00CC6AD9">
              <w:rPr>
                <w:rFonts w:ascii="Arial" w:eastAsia="Calibri" w:hAnsi="Arial" w:cs="Arial"/>
                <w:spacing w:val="2"/>
                <w:sz w:val="22"/>
                <w:szCs w:val="22"/>
              </w:rPr>
              <w:t>t</w:t>
            </w:r>
            <w:r w:rsidRPr="00CC6AD9">
              <w:rPr>
                <w:rFonts w:ascii="Arial" w:eastAsia="Calibri" w:hAnsi="Arial" w:cs="Arial"/>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p</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pacing w:val="-2"/>
                <w:sz w:val="22"/>
                <w:szCs w:val="22"/>
              </w:rPr>
              <w:t>e</w:t>
            </w:r>
            <w:r w:rsidRPr="00CC6AD9">
              <w:rPr>
                <w:rFonts w:ascii="Arial" w:eastAsia="Calibri" w:hAnsi="Arial" w:cs="Arial"/>
                <w:spacing w:val="3"/>
                <w:sz w:val="22"/>
                <w:szCs w:val="22"/>
              </w:rPr>
              <w:t>j</w:t>
            </w:r>
            <w:r w:rsidRPr="00CC6AD9">
              <w:rPr>
                <w:rFonts w:ascii="Arial" w:eastAsia="Calibri" w:hAnsi="Arial" w:cs="Arial"/>
                <w:spacing w:val="-1"/>
                <w:sz w:val="22"/>
                <w:szCs w:val="22"/>
              </w:rPr>
              <w:t>a</w:t>
            </w:r>
            <w:r w:rsidRPr="00CC6AD9">
              <w:rPr>
                <w:rFonts w:ascii="Arial" w:eastAsia="Calibri" w:hAnsi="Arial" w:cs="Arial"/>
                <w:sz w:val="22"/>
                <w:szCs w:val="22"/>
              </w:rPr>
              <w:t>d</w:t>
            </w:r>
            <w:r w:rsidRPr="00CC6AD9">
              <w:rPr>
                <w:rFonts w:ascii="Arial" w:eastAsia="Calibri" w:hAnsi="Arial" w:cs="Arial"/>
                <w:spacing w:val="3"/>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 xml:space="preserve">g </w:t>
            </w:r>
            <w:r w:rsidRPr="00CC6AD9">
              <w:rPr>
                <w:rFonts w:ascii="Arial" w:eastAsia="Calibri" w:hAnsi="Arial" w:cs="Arial"/>
                <w:w w:val="104"/>
                <w:sz w:val="22"/>
                <w:szCs w:val="22"/>
              </w:rPr>
              <w:t>t</w:t>
            </w:r>
            <w:r w:rsidRPr="00CC6AD9">
              <w:rPr>
                <w:rFonts w:ascii="Arial" w:eastAsia="Calibri" w:hAnsi="Arial" w:cs="Arial"/>
                <w:spacing w:val="1"/>
                <w:w w:val="103"/>
                <w:sz w:val="22"/>
                <w:szCs w:val="22"/>
              </w:rPr>
              <w:t>e</w:t>
            </w:r>
            <w:r w:rsidRPr="00CC6AD9">
              <w:rPr>
                <w:rFonts w:ascii="Arial" w:eastAsia="Calibri" w:hAnsi="Arial" w:cs="Arial"/>
                <w:w w:val="103"/>
                <w:sz w:val="22"/>
                <w:szCs w:val="22"/>
              </w:rPr>
              <w:t>r</w:t>
            </w:r>
            <w:r w:rsidRPr="00CC6AD9">
              <w:rPr>
                <w:rFonts w:ascii="Arial" w:eastAsia="Calibri" w:hAnsi="Arial" w:cs="Arial"/>
                <w:spacing w:val="3"/>
                <w:w w:val="103"/>
                <w:sz w:val="22"/>
                <w:szCs w:val="22"/>
              </w:rPr>
              <w:t>j</w:t>
            </w:r>
            <w:r w:rsidRPr="00CC6AD9">
              <w:rPr>
                <w:rFonts w:ascii="Arial" w:eastAsia="Calibri" w:hAnsi="Arial" w:cs="Arial"/>
                <w:spacing w:val="-1"/>
                <w:w w:val="103"/>
                <w:sz w:val="22"/>
                <w:szCs w:val="22"/>
              </w:rPr>
              <w:t>a</w:t>
            </w:r>
            <w:r w:rsidRPr="00CC6AD9">
              <w:rPr>
                <w:rFonts w:ascii="Arial" w:eastAsia="Calibri" w:hAnsi="Arial" w:cs="Arial"/>
                <w:w w:val="103"/>
                <w:sz w:val="22"/>
                <w:szCs w:val="22"/>
              </w:rPr>
              <w:t>d</w:t>
            </w:r>
            <w:r w:rsidRPr="00CC6AD9">
              <w:rPr>
                <w:rFonts w:ascii="Arial" w:eastAsia="Calibri" w:hAnsi="Arial" w:cs="Arial"/>
                <w:w w:val="104"/>
                <w:sz w:val="22"/>
                <w:szCs w:val="22"/>
              </w:rPr>
              <w:t xml:space="preserve">i </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z w:val="22"/>
                <w:szCs w:val="22"/>
              </w:rPr>
              <w:t>da p</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h</w:t>
            </w:r>
            <w:r w:rsidRPr="00CC6AD9">
              <w:rPr>
                <w:rFonts w:ascii="Arial" w:eastAsia="Calibri" w:hAnsi="Arial" w:cs="Arial"/>
                <w:spacing w:val="-1"/>
                <w:w w:val="103"/>
                <w:sz w:val="22"/>
                <w:szCs w:val="22"/>
              </w:rPr>
              <w:t>a</w:t>
            </w:r>
            <w:r w:rsidRPr="00CC6AD9">
              <w:rPr>
                <w:rFonts w:ascii="Arial" w:eastAsia="Calibri" w:hAnsi="Arial" w:cs="Arial"/>
                <w:w w:val="103"/>
                <w:sz w:val="22"/>
                <w:szCs w:val="22"/>
              </w:rPr>
              <w:t>r</w:t>
            </w:r>
            <w:r w:rsidRPr="00CC6AD9">
              <w:rPr>
                <w:rFonts w:ascii="Arial" w:eastAsia="Calibri" w:hAnsi="Arial" w:cs="Arial"/>
                <w:spacing w:val="3"/>
                <w:w w:val="103"/>
                <w:sz w:val="22"/>
                <w:szCs w:val="22"/>
              </w:rPr>
              <w:t>u</w:t>
            </w:r>
            <w:r w:rsidRPr="00CC6AD9">
              <w:rPr>
                <w:rFonts w:ascii="Arial" w:eastAsia="Calibri" w:hAnsi="Arial" w:cs="Arial"/>
                <w:w w:val="103"/>
                <w:sz w:val="22"/>
                <w:szCs w:val="22"/>
              </w:rPr>
              <w:t xml:space="preserve">s </w:t>
            </w:r>
            <w:r w:rsidRPr="00CC6AD9">
              <w:rPr>
                <w:rFonts w:ascii="Arial" w:eastAsia="Calibri" w:hAnsi="Arial" w:cs="Arial"/>
                <w:sz w:val="22"/>
                <w:szCs w:val="22"/>
              </w:rPr>
              <w:t>di</w:t>
            </w:r>
            <w:r w:rsidRPr="00CC6AD9">
              <w:rPr>
                <w:rFonts w:ascii="Arial" w:eastAsia="Calibri" w:hAnsi="Arial" w:cs="Arial"/>
                <w:spacing w:val="-1"/>
                <w:sz w:val="22"/>
                <w:szCs w:val="22"/>
              </w:rPr>
              <w:t>k</w:t>
            </w:r>
            <w:r w:rsidRPr="00CC6AD9">
              <w:rPr>
                <w:rFonts w:ascii="Arial" w:eastAsia="Calibri" w:hAnsi="Arial" w:cs="Arial"/>
                <w:sz w:val="22"/>
                <w:szCs w:val="22"/>
              </w:rPr>
              <w:t>om</w:t>
            </w:r>
            <w:r w:rsidRPr="00CC6AD9">
              <w:rPr>
                <w:rFonts w:ascii="Arial" w:eastAsia="Calibri" w:hAnsi="Arial" w:cs="Arial"/>
                <w:spacing w:val="3"/>
                <w:sz w:val="22"/>
                <w:szCs w:val="22"/>
              </w:rPr>
              <w:t>u</w:t>
            </w:r>
            <w:r w:rsidRPr="00CC6AD9">
              <w:rPr>
                <w:rFonts w:ascii="Arial" w:eastAsia="Calibri" w:hAnsi="Arial" w:cs="Arial"/>
                <w:sz w:val="22"/>
                <w:szCs w:val="22"/>
              </w:rPr>
              <w:t>n</w:t>
            </w:r>
            <w:r w:rsidRPr="00CC6AD9">
              <w:rPr>
                <w:rFonts w:ascii="Arial" w:eastAsia="Calibri" w:hAnsi="Arial" w:cs="Arial"/>
                <w:spacing w:val="3"/>
                <w:sz w:val="22"/>
                <w:szCs w:val="22"/>
              </w:rPr>
              <w:t>i</w:t>
            </w:r>
            <w:r w:rsidRPr="00CC6AD9">
              <w:rPr>
                <w:rFonts w:ascii="Arial" w:eastAsia="Calibri" w:hAnsi="Arial" w:cs="Arial"/>
                <w:spacing w:val="2"/>
                <w:sz w:val="22"/>
                <w:szCs w:val="22"/>
              </w:rPr>
              <w:t>k</w:t>
            </w:r>
            <w:r w:rsidRPr="00CC6AD9">
              <w:rPr>
                <w:rFonts w:ascii="Arial" w:eastAsia="Calibri" w:hAnsi="Arial" w:cs="Arial"/>
                <w:spacing w:val="-3"/>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k</w:t>
            </w:r>
            <w:r w:rsidRPr="00CC6AD9">
              <w:rPr>
                <w:rFonts w:ascii="Arial" w:eastAsia="Calibri" w:hAnsi="Arial" w:cs="Arial"/>
                <w:spacing w:val="-1"/>
                <w:sz w:val="22"/>
                <w:szCs w:val="22"/>
              </w:rPr>
              <w:t>a</w:t>
            </w:r>
            <w:r w:rsidRPr="00CC6AD9">
              <w:rPr>
                <w:rFonts w:ascii="Arial" w:eastAsia="Calibri" w:hAnsi="Arial" w:cs="Arial"/>
                <w:sz w:val="22"/>
                <w:szCs w:val="22"/>
              </w:rPr>
              <w:t xml:space="preserve">n </w:t>
            </w:r>
            <w:r w:rsidRPr="00CC6AD9">
              <w:rPr>
                <w:rFonts w:ascii="Arial" w:eastAsia="Calibri" w:hAnsi="Arial" w:cs="Arial"/>
                <w:spacing w:val="1"/>
                <w:w w:val="103"/>
                <w:sz w:val="22"/>
                <w:szCs w:val="22"/>
              </w:rPr>
              <w:t>s</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c</w:t>
            </w:r>
            <w:r w:rsidRPr="00CC6AD9">
              <w:rPr>
                <w:rFonts w:ascii="Arial" w:eastAsia="Calibri" w:hAnsi="Arial" w:cs="Arial"/>
                <w:spacing w:val="-1"/>
                <w:w w:val="103"/>
                <w:sz w:val="22"/>
                <w:szCs w:val="22"/>
              </w:rPr>
              <w:t>a</w:t>
            </w:r>
            <w:r w:rsidRPr="00CC6AD9">
              <w:rPr>
                <w:rFonts w:ascii="Arial" w:eastAsia="Calibri" w:hAnsi="Arial" w:cs="Arial"/>
                <w:spacing w:val="2"/>
                <w:w w:val="103"/>
                <w:sz w:val="22"/>
                <w:szCs w:val="22"/>
              </w:rPr>
              <w:t>r</w:t>
            </w:r>
            <w:r w:rsidRPr="00CC6AD9">
              <w:rPr>
                <w:rFonts w:ascii="Arial" w:eastAsia="Calibri" w:hAnsi="Arial" w:cs="Arial"/>
                <w:w w:val="103"/>
                <w:sz w:val="22"/>
                <w:szCs w:val="22"/>
              </w:rPr>
              <w:t xml:space="preserve">a </w:t>
            </w:r>
            <w:r w:rsidRPr="00CC6AD9">
              <w:rPr>
                <w:rFonts w:ascii="Arial" w:eastAsia="Calibri" w:hAnsi="Arial" w:cs="Arial"/>
                <w:sz w:val="22"/>
                <w:szCs w:val="22"/>
              </w:rPr>
              <w:t>p</w:t>
            </w:r>
            <w:r w:rsidRPr="00CC6AD9">
              <w:rPr>
                <w:rFonts w:ascii="Arial" w:eastAsia="Calibri" w:hAnsi="Arial" w:cs="Arial"/>
                <w:spacing w:val="2"/>
                <w:sz w:val="22"/>
                <w:szCs w:val="22"/>
              </w:rPr>
              <w:t>r</w:t>
            </w:r>
            <w:r w:rsidRPr="00CC6AD9">
              <w:rPr>
                <w:rFonts w:ascii="Arial" w:eastAsia="Calibri" w:hAnsi="Arial" w:cs="Arial"/>
                <w:sz w:val="22"/>
                <w:szCs w:val="22"/>
              </w:rPr>
              <w:t>op</w:t>
            </w:r>
            <w:r w:rsidRPr="00CC6AD9">
              <w:rPr>
                <w:rFonts w:ascii="Arial" w:eastAsia="Calibri" w:hAnsi="Arial" w:cs="Arial"/>
                <w:spacing w:val="2"/>
                <w:sz w:val="22"/>
                <w:szCs w:val="22"/>
              </w:rPr>
              <w:t>o</w:t>
            </w:r>
            <w:r w:rsidRPr="00CC6AD9">
              <w:rPr>
                <w:rFonts w:ascii="Arial" w:eastAsia="Calibri" w:hAnsi="Arial" w:cs="Arial"/>
                <w:sz w:val="22"/>
                <w:szCs w:val="22"/>
              </w:rPr>
              <w:t>r</w:t>
            </w:r>
            <w:r w:rsidRPr="00CC6AD9">
              <w:rPr>
                <w:rFonts w:ascii="Arial" w:eastAsia="Calibri" w:hAnsi="Arial" w:cs="Arial"/>
                <w:spacing w:val="1"/>
                <w:sz w:val="22"/>
                <w:szCs w:val="22"/>
              </w:rPr>
              <w:t>s</w:t>
            </w:r>
            <w:r w:rsidRPr="00CC6AD9">
              <w:rPr>
                <w:rFonts w:ascii="Arial" w:eastAsia="Calibri" w:hAnsi="Arial" w:cs="Arial"/>
                <w:sz w:val="22"/>
                <w:szCs w:val="22"/>
              </w:rPr>
              <w:t>io</w:t>
            </w:r>
            <w:r w:rsidRPr="00CC6AD9">
              <w:rPr>
                <w:rFonts w:ascii="Arial" w:eastAsia="Calibri" w:hAnsi="Arial" w:cs="Arial"/>
                <w:spacing w:val="3"/>
                <w:sz w:val="22"/>
                <w:szCs w:val="22"/>
              </w:rPr>
              <w:t>n</w:t>
            </w:r>
            <w:r w:rsidRPr="00CC6AD9">
              <w:rPr>
                <w:rFonts w:ascii="Arial" w:eastAsia="Calibri" w:hAnsi="Arial" w:cs="Arial"/>
                <w:spacing w:val="-3"/>
                <w:sz w:val="22"/>
                <w:szCs w:val="22"/>
              </w:rPr>
              <w:t>a</w:t>
            </w:r>
            <w:r w:rsidRPr="00CC6AD9">
              <w:rPr>
                <w:rFonts w:ascii="Arial" w:eastAsia="Calibri" w:hAnsi="Arial" w:cs="Arial"/>
                <w:sz w:val="22"/>
                <w:szCs w:val="22"/>
              </w:rPr>
              <w:t>l</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k</w:t>
            </w:r>
            <w:r w:rsidRPr="00CC6AD9">
              <w:rPr>
                <w:rFonts w:ascii="Arial" w:eastAsia="Calibri" w:hAnsi="Arial" w:cs="Arial"/>
                <w:spacing w:val="1"/>
                <w:sz w:val="22"/>
                <w:szCs w:val="22"/>
              </w:rPr>
              <w:t>e</w:t>
            </w: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pacing w:val="3"/>
                <w:sz w:val="22"/>
                <w:szCs w:val="22"/>
              </w:rPr>
              <w:t>d</w:t>
            </w:r>
            <w:r w:rsidRPr="00CC6AD9">
              <w:rPr>
                <w:rFonts w:ascii="Arial" w:eastAsia="Calibri" w:hAnsi="Arial" w:cs="Arial"/>
                <w:sz w:val="22"/>
                <w:szCs w:val="22"/>
              </w:rPr>
              <w:t xml:space="preserve">a </w:t>
            </w:r>
            <w:r w:rsidRPr="00CC6AD9">
              <w:rPr>
                <w:rFonts w:ascii="Arial" w:eastAsia="Calibri" w:hAnsi="Arial" w:cs="Arial"/>
                <w:w w:val="103"/>
                <w:sz w:val="22"/>
                <w:szCs w:val="22"/>
              </w:rPr>
              <w:t>p</w:t>
            </w:r>
            <w:r w:rsidRPr="00CC6AD9">
              <w:rPr>
                <w:rFonts w:ascii="Arial" w:eastAsia="Calibri" w:hAnsi="Arial" w:cs="Arial"/>
                <w:w w:val="104"/>
                <w:sz w:val="22"/>
                <w:szCs w:val="22"/>
              </w:rPr>
              <w:t>i</w:t>
            </w:r>
            <w:r w:rsidRPr="00CC6AD9">
              <w:rPr>
                <w:rFonts w:ascii="Arial" w:eastAsia="Calibri" w:hAnsi="Arial" w:cs="Arial"/>
                <w:spacing w:val="3"/>
                <w:w w:val="103"/>
                <w:sz w:val="22"/>
                <w:szCs w:val="22"/>
              </w:rPr>
              <w:t>h</w:t>
            </w:r>
            <w:r w:rsidRPr="00CC6AD9">
              <w:rPr>
                <w:rFonts w:ascii="Arial" w:eastAsia="Calibri" w:hAnsi="Arial" w:cs="Arial"/>
                <w:spacing w:val="2"/>
                <w:w w:val="103"/>
                <w:sz w:val="22"/>
                <w:szCs w:val="22"/>
              </w:rPr>
              <w:t>a</w:t>
            </w:r>
            <w:r w:rsidRPr="00CC6AD9">
              <w:rPr>
                <w:rFonts w:ascii="Arial" w:eastAsia="Calibri" w:hAnsi="Arial" w:cs="Arial"/>
                <w:w w:val="103"/>
                <w:sz w:val="22"/>
                <w:szCs w:val="22"/>
              </w:rPr>
              <w:t xml:space="preserve">k </w:t>
            </w:r>
            <w:r w:rsidRPr="00CC6AD9">
              <w:rPr>
                <w:rFonts w:ascii="Arial" w:eastAsia="Calibri" w:hAnsi="Arial" w:cs="Arial"/>
                <w:spacing w:val="-1"/>
                <w:w w:val="103"/>
                <w:sz w:val="22"/>
                <w:szCs w:val="22"/>
              </w:rPr>
              <w:t>k</w:t>
            </w:r>
            <w:r w:rsidRPr="00CC6AD9">
              <w:rPr>
                <w:rFonts w:ascii="Arial" w:eastAsia="Calibri" w:hAnsi="Arial" w:cs="Arial"/>
                <w:spacing w:val="-2"/>
                <w:w w:val="103"/>
                <w:sz w:val="22"/>
                <w:szCs w:val="22"/>
              </w:rPr>
              <w:t>e</w:t>
            </w:r>
            <w:r w:rsidRPr="00CC6AD9">
              <w:rPr>
                <w:rFonts w:ascii="Arial" w:eastAsia="Calibri" w:hAnsi="Arial" w:cs="Arial"/>
                <w:w w:val="104"/>
                <w:sz w:val="22"/>
                <w:szCs w:val="22"/>
              </w:rPr>
              <w:t>l</w:t>
            </w:r>
            <w:r w:rsidRPr="00CC6AD9">
              <w:rPr>
                <w:rFonts w:ascii="Arial" w:eastAsia="Calibri" w:hAnsi="Arial" w:cs="Arial"/>
                <w:spacing w:val="3"/>
                <w:w w:val="103"/>
                <w:sz w:val="22"/>
                <w:szCs w:val="22"/>
              </w:rPr>
              <w:t>u</w:t>
            </w:r>
            <w:r w:rsidRPr="00CC6AD9">
              <w:rPr>
                <w:rFonts w:ascii="Arial" w:eastAsia="Calibri" w:hAnsi="Arial" w:cs="Arial"/>
                <w:spacing w:val="-1"/>
                <w:w w:val="103"/>
                <w:sz w:val="22"/>
                <w:szCs w:val="22"/>
              </w:rPr>
              <w:t>a</w:t>
            </w:r>
            <w:r w:rsidRPr="00CC6AD9">
              <w:rPr>
                <w:rFonts w:ascii="Arial" w:eastAsia="Calibri" w:hAnsi="Arial" w:cs="Arial"/>
                <w:w w:val="103"/>
                <w:sz w:val="22"/>
                <w:szCs w:val="22"/>
              </w:rPr>
              <w:t>r</w:t>
            </w:r>
            <w:r w:rsidRPr="00CC6AD9">
              <w:rPr>
                <w:rFonts w:ascii="Arial" w:eastAsia="Calibri" w:hAnsi="Arial" w:cs="Arial"/>
                <w:spacing w:val="3"/>
                <w:w w:val="103"/>
                <w:sz w:val="22"/>
                <w:szCs w:val="22"/>
              </w:rPr>
              <w:t>g</w:t>
            </w:r>
            <w:r w:rsidRPr="00CC6AD9">
              <w:rPr>
                <w:rFonts w:ascii="Arial" w:eastAsia="Calibri" w:hAnsi="Arial" w:cs="Arial"/>
                <w:spacing w:val="-1"/>
                <w:w w:val="103"/>
                <w:sz w:val="22"/>
                <w:szCs w:val="22"/>
              </w:rPr>
              <w:t>a</w:t>
            </w:r>
            <w:r w:rsidRPr="00CC6AD9">
              <w:rPr>
                <w:rFonts w:ascii="Arial" w:eastAsia="Calibri" w:hAnsi="Arial" w:cs="Arial"/>
                <w:w w:val="103"/>
                <w:sz w:val="22"/>
                <w:szCs w:val="22"/>
              </w:rPr>
              <w:t>.</w:t>
            </w:r>
          </w:p>
        </w:tc>
        <w:tc>
          <w:tcPr>
            <w:tcW w:w="2723" w:type="dxa"/>
            <w:tcBorders>
              <w:top w:val="single" w:sz="4" w:space="0" w:color="000000"/>
              <w:left w:val="single" w:sz="5" w:space="0" w:color="000000"/>
              <w:bottom w:val="single" w:sz="4" w:space="0" w:color="auto"/>
              <w:right w:val="single" w:sz="4" w:space="0" w:color="000000"/>
            </w:tcBorders>
          </w:tcPr>
          <w:p w:rsidR="009D4B88" w:rsidRPr="00CC6AD9" w:rsidRDefault="009D4B88" w:rsidP="00B17A00">
            <w:pPr>
              <w:spacing w:before="60" w:line="276" w:lineRule="auto"/>
              <w:ind w:left="95" w:right="62"/>
              <w:rPr>
                <w:rFonts w:ascii="Arial" w:eastAsia="Calibri" w:hAnsi="Arial" w:cs="Arial"/>
                <w:sz w:val="22"/>
                <w:szCs w:val="22"/>
              </w:rPr>
            </w:pPr>
            <w:r w:rsidRPr="00CC6AD9">
              <w:rPr>
                <w:rFonts w:ascii="Arial" w:eastAsia="Calibri" w:hAnsi="Arial" w:cs="Arial"/>
                <w:sz w:val="22"/>
                <w:szCs w:val="22"/>
              </w:rPr>
              <w:t>D</w:t>
            </w:r>
            <w:r w:rsidRPr="00CC6AD9">
              <w:rPr>
                <w:rFonts w:ascii="Arial" w:eastAsia="Calibri" w:hAnsi="Arial" w:cs="Arial"/>
                <w:spacing w:val="2"/>
                <w:sz w:val="22"/>
                <w:szCs w:val="22"/>
              </w:rPr>
              <w:t>o</w:t>
            </w:r>
            <w:r w:rsidRPr="00CC6AD9">
              <w:rPr>
                <w:rFonts w:ascii="Arial" w:eastAsia="Calibri" w:hAnsi="Arial" w:cs="Arial"/>
                <w:spacing w:val="-3"/>
                <w:sz w:val="22"/>
                <w:szCs w:val="22"/>
              </w:rPr>
              <w:t>k</w:t>
            </w:r>
            <w:r w:rsidRPr="00CC6AD9">
              <w:rPr>
                <w:rFonts w:ascii="Arial" w:eastAsia="Calibri" w:hAnsi="Arial" w:cs="Arial"/>
                <w:spacing w:val="2"/>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 xml:space="preserve">r </w:t>
            </w:r>
            <w:r w:rsidRPr="00CC6AD9">
              <w:rPr>
                <w:rFonts w:ascii="Arial" w:eastAsia="Calibri" w:hAnsi="Arial" w:cs="Arial"/>
                <w:spacing w:val="2"/>
                <w:sz w:val="22"/>
                <w:szCs w:val="22"/>
              </w:rPr>
              <w:t>B</w:t>
            </w:r>
            <w:r w:rsidRPr="00CC6AD9">
              <w:rPr>
                <w:rFonts w:ascii="Arial" w:eastAsia="Calibri" w:hAnsi="Arial" w:cs="Arial"/>
                <w:spacing w:val="1"/>
                <w:sz w:val="22"/>
                <w:szCs w:val="22"/>
              </w:rPr>
              <w:t>e</w:t>
            </w:r>
            <w:r w:rsidRPr="00CC6AD9">
              <w:rPr>
                <w:rFonts w:ascii="Arial" w:eastAsia="Calibri" w:hAnsi="Arial" w:cs="Arial"/>
                <w:spacing w:val="3"/>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t</w:t>
            </w:r>
            <w:r w:rsidRPr="00CC6AD9">
              <w:rPr>
                <w:rFonts w:ascii="Arial" w:eastAsia="Calibri" w:hAnsi="Arial" w:cs="Arial"/>
                <w:spacing w:val="-2"/>
                <w:sz w:val="22"/>
                <w:szCs w:val="22"/>
              </w:rPr>
              <w:t>i</w:t>
            </w:r>
            <w:r w:rsidRPr="00CC6AD9">
              <w:rPr>
                <w:rFonts w:ascii="Arial" w:eastAsia="Calibri" w:hAnsi="Arial" w:cs="Arial"/>
                <w:spacing w:val="3"/>
                <w:sz w:val="22"/>
                <w:szCs w:val="22"/>
              </w:rPr>
              <w:t>d</w:t>
            </w:r>
            <w:r w:rsidRPr="00CC6AD9">
              <w:rPr>
                <w:rFonts w:ascii="Arial" w:eastAsia="Calibri" w:hAnsi="Arial" w:cs="Arial"/>
                <w:spacing w:val="-1"/>
                <w:sz w:val="22"/>
                <w:szCs w:val="22"/>
              </w:rPr>
              <w:t>a</w:t>
            </w:r>
            <w:r w:rsidRPr="00CC6AD9">
              <w:rPr>
                <w:rFonts w:ascii="Arial" w:eastAsia="Calibri" w:hAnsi="Arial" w:cs="Arial"/>
                <w:sz w:val="22"/>
                <w:szCs w:val="22"/>
              </w:rPr>
              <w:t xml:space="preserve">k </w:t>
            </w:r>
            <w:r w:rsidRPr="00CC6AD9">
              <w:rPr>
                <w:rFonts w:ascii="Arial" w:eastAsia="Calibri" w:hAnsi="Arial" w:cs="Arial"/>
                <w:spacing w:val="2"/>
                <w:w w:val="103"/>
                <w:sz w:val="22"/>
                <w:szCs w:val="22"/>
              </w:rPr>
              <w:t>m</w:t>
            </w:r>
            <w:r w:rsidRPr="00CC6AD9">
              <w:rPr>
                <w:rFonts w:ascii="Arial" w:eastAsia="Calibri" w:hAnsi="Arial" w:cs="Arial"/>
                <w:spacing w:val="1"/>
                <w:w w:val="103"/>
                <w:sz w:val="22"/>
                <w:szCs w:val="22"/>
              </w:rPr>
              <w:t>e</w:t>
            </w:r>
            <w:r w:rsidRPr="00CC6AD9">
              <w:rPr>
                <w:rFonts w:ascii="Arial" w:eastAsia="Calibri" w:hAnsi="Arial" w:cs="Arial"/>
                <w:w w:val="103"/>
                <w:sz w:val="22"/>
                <w:szCs w:val="22"/>
              </w:rPr>
              <w:t>n</w:t>
            </w:r>
            <w:r w:rsidRPr="00CC6AD9">
              <w:rPr>
                <w:rFonts w:ascii="Arial" w:eastAsia="Calibri" w:hAnsi="Arial" w:cs="Arial"/>
                <w:spacing w:val="3"/>
                <w:w w:val="103"/>
                <w:sz w:val="22"/>
                <w:szCs w:val="22"/>
              </w:rPr>
              <w:t>g</w:t>
            </w:r>
            <w:r w:rsidRPr="00CC6AD9">
              <w:rPr>
                <w:rFonts w:ascii="Arial" w:eastAsia="Calibri" w:hAnsi="Arial" w:cs="Arial"/>
                <w:spacing w:val="-3"/>
                <w:w w:val="103"/>
                <w:sz w:val="22"/>
                <w:szCs w:val="22"/>
              </w:rPr>
              <w:t>k</w:t>
            </w:r>
            <w:r w:rsidRPr="00CC6AD9">
              <w:rPr>
                <w:rFonts w:ascii="Arial" w:eastAsia="Calibri" w:hAnsi="Arial" w:cs="Arial"/>
                <w:spacing w:val="2"/>
                <w:w w:val="103"/>
                <w:sz w:val="22"/>
                <w:szCs w:val="22"/>
              </w:rPr>
              <w:t>o</w:t>
            </w:r>
            <w:r w:rsidRPr="00CC6AD9">
              <w:rPr>
                <w:rFonts w:ascii="Arial" w:eastAsia="Calibri" w:hAnsi="Arial" w:cs="Arial"/>
                <w:w w:val="103"/>
                <w:sz w:val="22"/>
                <w:szCs w:val="22"/>
              </w:rPr>
              <w:t>mu</w:t>
            </w:r>
            <w:r w:rsidRPr="00CC6AD9">
              <w:rPr>
                <w:rFonts w:ascii="Arial" w:eastAsia="Calibri" w:hAnsi="Arial" w:cs="Arial"/>
                <w:spacing w:val="3"/>
                <w:w w:val="103"/>
                <w:sz w:val="22"/>
                <w:szCs w:val="22"/>
              </w:rPr>
              <w:t>n</w:t>
            </w:r>
            <w:r w:rsidRPr="00CC6AD9">
              <w:rPr>
                <w:rFonts w:ascii="Arial" w:eastAsia="Calibri" w:hAnsi="Arial" w:cs="Arial"/>
                <w:w w:val="104"/>
                <w:sz w:val="22"/>
                <w:szCs w:val="22"/>
              </w:rPr>
              <w:t>i</w:t>
            </w:r>
            <w:r w:rsidRPr="00CC6AD9">
              <w:rPr>
                <w:rFonts w:ascii="Arial" w:eastAsia="Calibri" w:hAnsi="Arial" w:cs="Arial"/>
                <w:spacing w:val="2"/>
                <w:w w:val="103"/>
                <w:sz w:val="22"/>
                <w:szCs w:val="22"/>
              </w:rPr>
              <w:t>k</w:t>
            </w:r>
            <w:r w:rsidRPr="00CC6AD9">
              <w:rPr>
                <w:rFonts w:ascii="Arial" w:eastAsia="Calibri" w:hAnsi="Arial" w:cs="Arial"/>
                <w:spacing w:val="-1"/>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spacing w:val="3"/>
                <w:w w:val="104"/>
                <w:sz w:val="22"/>
                <w:szCs w:val="22"/>
              </w:rPr>
              <w:t>i</w:t>
            </w:r>
            <w:r w:rsidRPr="00CC6AD9">
              <w:rPr>
                <w:rFonts w:ascii="Arial" w:eastAsia="Calibri" w:hAnsi="Arial" w:cs="Arial"/>
                <w:spacing w:val="-1"/>
                <w:w w:val="103"/>
                <w:sz w:val="22"/>
                <w:szCs w:val="22"/>
              </w:rPr>
              <w:t>ka</w:t>
            </w:r>
            <w:r w:rsidRPr="00CC6AD9">
              <w:rPr>
                <w:rFonts w:ascii="Arial" w:eastAsia="Calibri" w:hAnsi="Arial" w:cs="Arial"/>
                <w:w w:val="103"/>
                <w:sz w:val="22"/>
                <w:szCs w:val="22"/>
              </w:rPr>
              <w:t xml:space="preserve">n </w:t>
            </w:r>
            <w:r w:rsidRPr="00CC6AD9">
              <w:rPr>
                <w:rFonts w:ascii="Arial" w:eastAsia="Calibri" w:hAnsi="Arial" w:cs="Arial"/>
                <w:spacing w:val="-1"/>
                <w:sz w:val="22"/>
                <w:szCs w:val="22"/>
              </w:rPr>
              <w:t>k</w:t>
            </w:r>
            <w:r w:rsidRPr="00CC6AD9">
              <w:rPr>
                <w:rFonts w:ascii="Arial" w:eastAsia="Calibri" w:hAnsi="Arial" w:cs="Arial"/>
                <w:spacing w:val="1"/>
                <w:sz w:val="22"/>
                <w:szCs w:val="22"/>
              </w:rPr>
              <w:t>ej</w:t>
            </w:r>
            <w:r w:rsidRPr="00CC6AD9">
              <w:rPr>
                <w:rFonts w:ascii="Arial" w:eastAsia="Calibri" w:hAnsi="Arial" w:cs="Arial"/>
                <w:spacing w:val="-1"/>
                <w:sz w:val="22"/>
                <w:szCs w:val="22"/>
              </w:rPr>
              <w:t>a</w:t>
            </w:r>
            <w:r w:rsidRPr="00CC6AD9">
              <w:rPr>
                <w:rFonts w:ascii="Arial" w:eastAsia="Calibri" w:hAnsi="Arial" w:cs="Arial"/>
                <w:sz w:val="22"/>
                <w:szCs w:val="22"/>
              </w:rPr>
              <w:t>d</w:t>
            </w:r>
            <w:r w:rsidRPr="00CC6AD9">
              <w:rPr>
                <w:rFonts w:ascii="Arial" w:eastAsia="Calibri" w:hAnsi="Arial" w:cs="Arial"/>
                <w:spacing w:val="3"/>
                <w:sz w:val="22"/>
                <w:szCs w:val="22"/>
              </w:rPr>
              <w:t>i</w:t>
            </w:r>
            <w:r w:rsidRPr="00CC6AD9">
              <w:rPr>
                <w:rFonts w:ascii="Arial" w:eastAsia="Calibri" w:hAnsi="Arial" w:cs="Arial"/>
                <w:spacing w:val="-1"/>
                <w:sz w:val="22"/>
                <w:szCs w:val="22"/>
              </w:rPr>
              <w:t>a</w:t>
            </w:r>
            <w:r w:rsidRPr="00CC6AD9">
              <w:rPr>
                <w:rFonts w:ascii="Arial" w:eastAsia="Calibri" w:hAnsi="Arial" w:cs="Arial"/>
                <w:sz w:val="22"/>
                <w:szCs w:val="22"/>
              </w:rPr>
              <w:t>n y</w:t>
            </w:r>
            <w:r w:rsidRPr="00CC6AD9">
              <w:rPr>
                <w:rFonts w:ascii="Arial" w:eastAsia="Calibri" w:hAnsi="Arial" w:cs="Arial"/>
                <w:spacing w:val="-1"/>
                <w:sz w:val="22"/>
                <w:szCs w:val="22"/>
              </w:rPr>
              <w:t>a</w:t>
            </w:r>
            <w:r w:rsidRPr="00CC6AD9">
              <w:rPr>
                <w:rFonts w:ascii="Arial" w:eastAsia="Calibri" w:hAnsi="Arial" w:cs="Arial"/>
                <w:sz w:val="22"/>
                <w:szCs w:val="22"/>
              </w:rPr>
              <w:t xml:space="preserve">ng  </w:t>
            </w:r>
            <w:r w:rsidRPr="00CC6AD9">
              <w:rPr>
                <w:rFonts w:ascii="Arial" w:eastAsia="Calibri" w:hAnsi="Arial" w:cs="Arial"/>
                <w:spacing w:val="5"/>
                <w:sz w:val="22"/>
                <w:szCs w:val="22"/>
              </w:rPr>
              <w:t>t</w:t>
            </w:r>
            <w:r w:rsidRPr="00CC6AD9">
              <w:rPr>
                <w:rFonts w:ascii="Arial" w:eastAsia="Calibri" w:hAnsi="Arial" w:cs="Arial"/>
                <w:spacing w:val="-2"/>
                <w:sz w:val="22"/>
                <w:szCs w:val="22"/>
              </w:rPr>
              <w:t>e</w:t>
            </w:r>
            <w:r w:rsidRPr="00CC6AD9">
              <w:rPr>
                <w:rFonts w:ascii="Arial" w:eastAsia="Calibri" w:hAnsi="Arial" w:cs="Arial"/>
                <w:spacing w:val="3"/>
                <w:sz w:val="22"/>
                <w:szCs w:val="22"/>
              </w:rPr>
              <w:t>l</w:t>
            </w:r>
            <w:r w:rsidRPr="00CC6AD9">
              <w:rPr>
                <w:rFonts w:ascii="Arial" w:eastAsia="Calibri" w:hAnsi="Arial" w:cs="Arial"/>
                <w:spacing w:val="-1"/>
                <w:sz w:val="22"/>
                <w:szCs w:val="22"/>
              </w:rPr>
              <w:t>a</w:t>
            </w:r>
            <w:r w:rsidRPr="00CC6AD9">
              <w:rPr>
                <w:rFonts w:ascii="Arial" w:eastAsia="Calibri" w:hAnsi="Arial" w:cs="Arial"/>
                <w:sz w:val="22"/>
                <w:szCs w:val="22"/>
              </w:rPr>
              <w:t xml:space="preserve">h </w:t>
            </w:r>
            <w:r w:rsidRPr="00CC6AD9">
              <w:rPr>
                <w:rFonts w:ascii="Arial" w:eastAsia="Calibri" w:hAnsi="Arial" w:cs="Arial"/>
                <w:w w:val="104"/>
                <w:sz w:val="22"/>
                <w:szCs w:val="22"/>
              </w:rPr>
              <w:t>t</w:t>
            </w:r>
            <w:r w:rsidRPr="00CC6AD9">
              <w:rPr>
                <w:rFonts w:ascii="Arial" w:eastAsia="Calibri" w:hAnsi="Arial" w:cs="Arial"/>
                <w:spacing w:val="-2"/>
                <w:w w:val="103"/>
                <w:sz w:val="22"/>
                <w:szCs w:val="22"/>
              </w:rPr>
              <w:t>e</w:t>
            </w:r>
            <w:r w:rsidRPr="00CC6AD9">
              <w:rPr>
                <w:rFonts w:ascii="Arial" w:eastAsia="Calibri" w:hAnsi="Arial" w:cs="Arial"/>
                <w:spacing w:val="2"/>
                <w:w w:val="103"/>
                <w:sz w:val="22"/>
                <w:szCs w:val="22"/>
              </w:rPr>
              <w:t>r</w:t>
            </w:r>
            <w:r w:rsidRPr="00CC6AD9">
              <w:rPr>
                <w:rFonts w:ascii="Arial" w:eastAsia="Calibri" w:hAnsi="Arial" w:cs="Arial"/>
                <w:spacing w:val="1"/>
                <w:w w:val="103"/>
                <w:sz w:val="22"/>
                <w:szCs w:val="22"/>
              </w:rPr>
              <w:t>j</w:t>
            </w:r>
            <w:r w:rsidRPr="00CC6AD9">
              <w:rPr>
                <w:rFonts w:ascii="Arial" w:eastAsia="Calibri" w:hAnsi="Arial" w:cs="Arial"/>
                <w:spacing w:val="-1"/>
                <w:w w:val="103"/>
                <w:sz w:val="22"/>
                <w:szCs w:val="22"/>
              </w:rPr>
              <w:t>a</w:t>
            </w:r>
            <w:r w:rsidRPr="00CC6AD9">
              <w:rPr>
                <w:rFonts w:ascii="Arial" w:eastAsia="Calibri" w:hAnsi="Arial" w:cs="Arial"/>
                <w:w w:val="103"/>
                <w:sz w:val="22"/>
                <w:szCs w:val="22"/>
              </w:rPr>
              <w:t>d</w:t>
            </w:r>
            <w:r w:rsidRPr="00CC6AD9">
              <w:rPr>
                <w:rFonts w:ascii="Arial" w:eastAsia="Calibri" w:hAnsi="Arial" w:cs="Arial"/>
                <w:w w:val="104"/>
                <w:sz w:val="22"/>
                <w:szCs w:val="22"/>
              </w:rPr>
              <w:t xml:space="preserve">i </w:t>
            </w:r>
            <w:r w:rsidRPr="00CC6AD9">
              <w:rPr>
                <w:rFonts w:ascii="Arial" w:eastAsia="Calibri" w:hAnsi="Arial" w:cs="Arial"/>
                <w:spacing w:val="-1"/>
                <w:sz w:val="22"/>
                <w:szCs w:val="22"/>
              </w:rPr>
              <w:t>k</w:t>
            </w:r>
            <w:r w:rsidRPr="00CC6AD9">
              <w:rPr>
                <w:rFonts w:ascii="Arial" w:eastAsia="Calibri" w:hAnsi="Arial" w:cs="Arial"/>
                <w:spacing w:val="1"/>
                <w:sz w:val="22"/>
                <w:szCs w:val="22"/>
              </w:rPr>
              <w:t>e</w:t>
            </w:r>
            <w:r w:rsidRPr="00CC6AD9">
              <w:rPr>
                <w:rFonts w:ascii="Arial" w:eastAsia="Calibri" w:hAnsi="Arial" w:cs="Arial"/>
                <w:spacing w:val="3"/>
                <w:sz w:val="22"/>
                <w:szCs w:val="22"/>
              </w:rPr>
              <w:t>p</w:t>
            </w:r>
            <w:r w:rsidRPr="00CC6AD9">
              <w:rPr>
                <w:rFonts w:ascii="Arial" w:eastAsia="Calibri" w:hAnsi="Arial" w:cs="Arial"/>
                <w:spacing w:val="-1"/>
                <w:sz w:val="22"/>
                <w:szCs w:val="22"/>
              </w:rPr>
              <w:t>a</w:t>
            </w:r>
            <w:r w:rsidRPr="00CC6AD9">
              <w:rPr>
                <w:rFonts w:ascii="Arial" w:eastAsia="Calibri" w:hAnsi="Arial" w:cs="Arial"/>
                <w:spacing w:val="3"/>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k</w:t>
            </w:r>
            <w:r w:rsidRPr="00CC6AD9">
              <w:rPr>
                <w:rFonts w:ascii="Arial" w:eastAsia="Calibri" w:hAnsi="Arial" w:cs="Arial"/>
                <w:spacing w:val="1"/>
                <w:sz w:val="22"/>
                <w:szCs w:val="22"/>
              </w:rPr>
              <w:t>e</w:t>
            </w:r>
            <w:r w:rsidRPr="00CC6AD9">
              <w:rPr>
                <w:rFonts w:ascii="Arial" w:eastAsia="Calibri" w:hAnsi="Arial" w:cs="Arial"/>
                <w:sz w:val="22"/>
                <w:szCs w:val="22"/>
              </w:rPr>
              <w:t>l</w:t>
            </w:r>
            <w:r w:rsidRPr="00CC6AD9">
              <w:rPr>
                <w:rFonts w:ascii="Arial" w:eastAsia="Calibri" w:hAnsi="Arial" w:cs="Arial"/>
                <w:spacing w:val="3"/>
                <w:sz w:val="22"/>
                <w:szCs w:val="22"/>
              </w:rPr>
              <w:t>u</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pacing w:val="1"/>
                <w:sz w:val="22"/>
                <w:szCs w:val="22"/>
              </w:rPr>
              <w:t>g</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p</w:t>
            </w:r>
            <w:r w:rsidRPr="00CC6AD9">
              <w:rPr>
                <w:rFonts w:ascii="Arial" w:eastAsia="Calibri" w:hAnsi="Arial" w:cs="Arial"/>
                <w:spacing w:val="-1"/>
                <w:w w:val="103"/>
                <w:sz w:val="22"/>
                <w:szCs w:val="22"/>
              </w:rPr>
              <w:t>a</w:t>
            </w:r>
            <w:r w:rsidRPr="00CC6AD9">
              <w:rPr>
                <w:rFonts w:ascii="Arial" w:eastAsia="Calibri" w:hAnsi="Arial" w:cs="Arial"/>
                <w:spacing w:val="1"/>
                <w:w w:val="103"/>
                <w:sz w:val="22"/>
                <w:szCs w:val="22"/>
              </w:rPr>
              <w:t>s</w:t>
            </w:r>
            <w:r w:rsidRPr="00CC6AD9">
              <w:rPr>
                <w:rFonts w:ascii="Arial" w:eastAsia="Calibri" w:hAnsi="Arial" w:cs="Arial"/>
                <w:w w:val="104"/>
                <w:sz w:val="22"/>
                <w:szCs w:val="22"/>
              </w:rPr>
              <w:t>i</w:t>
            </w:r>
            <w:r w:rsidRPr="00CC6AD9">
              <w:rPr>
                <w:rFonts w:ascii="Arial" w:eastAsia="Calibri" w:hAnsi="Arial" w:cs="Arial"/>
                <w:spacing w:val="-2"/>
                <w:w w:val="103"/>
                <w:sz w:val="22"/>
                <w:szCs w:val="22"/>
              </w:rPr>
              <w:t>e</w:t>
            </w:r>
            <w:r w:rsidRPr="00CC6AD9">
              <w:rPr>
                <w:rFonts w:ascii="Arial" w:eastAsia="Calibri" w:hAnsi="Arial" w:cs="Arial"/>
                <w:spacing w:val="3"/>
                <w:w w:val="103"/>
                <w:sz w:val="22"/>
                <w:szCs w:val="22"/>
              </w:rPr>
              <w:t>n</w:t>
            </w:r>
            <w:r w:rsidRPr="00CC6AD9">
              <w:rPr>
                <w:rFonts w:ascii="Arial" w:eastAsia="Calibri" w:hAnsi="Arial" w:cs="Arial"/>
                <w:w w:val="103"/>
                <w:sz w:val="22"/>
                <w:szCs w:val="22"/>
              </w:rPr>
              <w:t>.</w:t>
            </w:r>
          </w:p>
        </w:tc>
        <w:tc>
          <w:tcPr>
            <w:tcW w:w="2943" w:type="dxa"/>
            <w:tcBorders>
              <w:top w:val="single" w:sz="4" w:space="0" w:color="000000"/>
              <w:left w:val="single" w:sz="4" w:space="0" w:color="000000"/>
              <w:bottom w:val="single" w:sz="4" w:space="0" w:color="auto"/>
              <w:right w:val="single" w:sz="6" w:space="0" w:color="000000"/>
            </w:tcBorders>
          </w:tcPr>
          <w:p w:rsidR="009D4B88" w:rsidRPr="00CC6AD9" w:rsidRDefault="009D4B88" w:rsidP="00B17A00">
            <w:pPr>
              <w:spacing w:before="60" w:line="276" w:lineRule="auto"/>
              <w:ind w:left="97"/>
              <w:rPr>
                <w:rFonts w:ascii="Arial" w:eastAsia="Calibri" w:hAnsi="Arial" w:cs="Arial"/>
                <w:sz w:val="22"/>
                <w:szCs w:val="22"/>
              </w:rPr>
            </w:pPr>
            <w:r w:rsidRPr="00CC6AD9">
              <w:rPr>
                <w:rFonts w:ascii="Arial" w:eastAsia="Calibri" w:hAnsi="Arial" w:cs="Arial"/>
                <w:sz w:val="22"/>
                <w:szCs w:val="22"/>
              </w:rPr>
              <w:t>P</w:t>
            </w:r>
            <w:r w:rsidRPr="00CC6AD9">
              <w:rPr>
                <w:rFonts w:ascii="Arial" w:eastAsia="Calibri" w:hAnsi="Arial" w:cs="Arial"/>
                <w:spacing w:val="-1"/>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pacing w:val="-2"/>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pul</w:t>
            </w:r>
            <w:r w:rsidRPr="00CC6AD9">
              <w:rPr>
                <w:rFonts w:ascii="Arial" w:eastAsia="Calibri" w:hAnsi="Arial" w:cs="Arial"/>
                <w:spacing w:val="-1"/>
                <w:sz w:val="22"/>
                <w:szCs w:val="22"/>
              </w:rPr>
              <w:t>a</w:t>
            </w:r>
            <w:r w:rsidRPr="00CC6AD9">
              <w:rPr>
                <w:rFonts w:ascii="Arial" w:eastAsia="Calibri" w:hAnsi="Arial" w:cs="Arial"/>
                <w:sz w:val="22"/>
                <w:szCs w:val="22"/>
              </w:rPr>
              <w:t>ng</w:t>
            </w:r>
            <w:r w:rsidRPr="00CC6AD9">
              <w:rPr>
                <w:rFonts w:ascii="Arial" w:eastAsia="Calibri" w:hAnsi="Arial" w:cs="Arial"/>
                <w:sz w:val="22"/>
                <w:szCs w:val="22"/>
                <w:lang w:val="id-ID"/>
              </w:rPr>
              <w:t xml:space="preserve"> </w:t>
            </w:r>
            <w:r w:rsidRPr="00CC6AD9">
              <w:rPr>
                <w:rFonts w:ascii="Arial" w:eastAsia="Calibri" w:hAnsi="Arial" w:cs="Arial"/>
                <w:spacing w:val="3"/>
                <w:w w:val="103"/>
                <w:sz w:val="22"/>
                <w:szCs w:val="22"/>
              </w:rPr>
              <w:t>p</w:t>
            </w:r>
            <w:r w:rsidRPr="00CC6AD9">
              <w:rPr>
                <w:rFonts w:ascii="Arial" w:eastAsia="Calibri" w:hAnsi="Arial" w:cs="Arial"/>
                <w:spacing w:val="2"/>
                <w:w w:val="103"/>
                <w:sz w:val="22"/>
                <w:szCs w:val="22"/>
              </w:rPr>
              <w:t>a</w:t>
            </w:r>
            <w:r w:rsidRPr="00CC6AD9">
              <w:rPr>
                <w:rFonts w:ascii="Arial" w:eastAsia="Calibri" w:hAnsi="Arial" w:cs="Arial"/>
                <w:spacing w:val="-3"/>
                <w:w w:val="103"/>
                <w:sz w:val="22"/>
                <w:szCs w:val="22"/>
              </w:rPr>
              <w:t>k</w:t>
            </w:r>
            <w:r w:rsidRPr="00CC6AD9">
              <w:rPr>
                <w:rFonts w:ascii="Arial" w:eastAsia="Calibri" w:hAnsi="Arial" w:cs="Arial"/>
                <w:spacing w:val="1"/>
                <w:w w:val="103"/>
                <w:sz w:val="22"/>
                <w:szCs w:val="22"/>
              </w:rPr>
              <w:t>s</w:t>
            </w:r>
            <w:r w:rsidRPr="00CC6AD9">
              <w:rPr>
                <w:rFonts w:ascii="Arial" w:eastAsia="Calibri" w:hAnsi="Arial" w:cs="Arial"/>
                <w:spacing w:val="-1"/>
                <w:w w:val="103"/>
                <w:sz w:val="22"/>
                <w:szCs w:val="22"/>
              </w:rPr>
              <w:t>a</w:t>
            </w:r>
            <w:r w:rsidRPr="00CC6AD9">
              <w:rPr>
                <w:rFonts w:ascii="Arial" w:eastAsia="Calibri" w:hAnsi="Arial" w:cs="Arial"/>
                <w:w w:val="103"/>
                <w:sz w:val="22"/>
                <w:szCs w:val="22"/>
              </w:rPr>
              <w:t>.</w:t>
            </w:r>
          </w:p>
        </w:tc>
      </w:tr>
    </w:tbl>
    <w:p w:rsidR="00B17A00" w:rsidRPr="00CC6AD9" w:rsidRDefault="00B17A00" w:rsidP="003C6839">
      <w:pPr>
        <w:spacing w:line="360" w:lineRule="auto"/>
        <w:rPr>
          <w:rFonts w:ascii="Arial" w:hAnsi="Arial" w:cs="Arial"/>
          <w:sz w:val="22"/>
          <w:szCs w:val="22"/>
          <w:lang w:val="en-ID"/>
        </w:rPr>
      </w:pPr>
    </w:p>
    <w:p w:rsidR="00EC3366" w:rsidRPr="00CC6AD9" w:rsidRDefault="00EC3366" w:rsidP="009730AE">
      <w:pPr>
        <w:numPr>
          <w:ilvl w:val="2"/>
          <w:numId w:val="10"/>
        </w:numPr>
        <w:spacing w:line="360" w:lineRule="auto"/>
        <w:ind w:left="993" w:hanging="426"/>
        <w:jc w:val="both"/>
        <w:rPr>
          <w:rFonts w:ascii="Arial" w:hAnsi="Arial" w:cs="Arial"/>
          <w:sz w:val="22"/>
          <w:szCs w:val="22"/>
        </w:rPr>
      </w:pPr>
      <w:r w:rsidRPr="00CC6AD9">
        <w:rPr>
          <w:rFonts w:ascii="Arial" w:hAnsi="Arial" w:cs="Arial"/>
          <w:sz w:val="22"/>
          <w:szCs w:val="22"/>
        </w:rPr>
        <w:t xml:space="preserve">Analisis hambatan /  </w:t>
      </w:r>
      <w:r w:rsidRPr="00CC6AD9">
        <w:rPr>
          <w:rFonts w:ascii="Arial" w:hAnsi="Arial" w:cs="Arial"/>
          <w:i/>
          <w:sz w:val="22"/>
          <w:szCs w:val="22"/>
        </w:rPr>
        <w:t>barrier analysis</w:t>
      </w:r>
    </w:p>
    <w:p w:rsidR="00EC3366" w:rsidRPr="00CC6AD9" w:rsidRDefault="00EC3366" w:rsidP="009730AE">
      <w:pPr>
        <w:spacing w:line="360" w:lineRule="auto"/>
        <w:ind w:left="273" w:firstLine="720"/>
        <w:rPr>
          <w:rFonts w:ascii="Arial" w:hAnsi="Arial" w:cs="Arial"/>
          <w:sz w:val="22"/>
          <w:szCs w:val="22"/>
        </w:rPr>
      </w:pPr>
      <w:r w:rsidRPr="00CC6AD9">
        <w:rPr>
          <w:rFonts w:ascii="Arial" w:hAnsi="Arial" w:cs="Arial"/>
          <w:sz w:val="22"/>
          <w:szCs w:val="22"/>
        </w:rPr>
        <w:t>Analisa hambatan didesain untuk mengidentifikasi :</w:t>
      </w:r>
    </w:p>
    <w:p w:rsidR="00EC3366" w:rsidRPr="00CC6AD9" w:rsidRDefault="00EC3366" w:rsidP="009730AE">
      <w:pPr>
        <w:numPr>
          <w:ilvl w:val="2"/>
          <w:numId w:val="28"/>
        </w:numPr>
        <w:tabs>
          <w:tab w:val="clear" w:pos="2700"/>
        </w:tabs>
        <w:spacing w:line="360" w:lineRule="auto"/>
        <w:ind w:left="1276"/>
        <w:jc w:val="both"/>
        <w:rPr>
          <w:rFonts w:ascii="Arial" w:hAnsi="Arial" w:cs="Arial"/>
          <w:sz w:val="22"/>
          <w:szCs w:val="22"/>
        </w:rPr>
      </w:pPr>
      <w:r w:rsidRPr="00CC6AD9">
        <w:rPr>
          <w:rFonts w:ascii="Arial" w:hAnsi="Arial" w:cs="Arial"/>
          <w:sz w:val="22"/>
          <w:szCs w:val="22"/>
        </w:rPr>
        <w:t>penghalang mana yang seharusnya berfungsi untuk mencegah terjadinya insiden</w:t>
      </w:r>
    </w:p>
    <w:p w:rsidR="00EC3366" w:rsidRPr="00CC6AD9" w:rsidRDefault="00EC3366" w:rsidP="009730AE">
      <w:pPr>
        <w:numPr>
          <w:ilvl w:val="2"/>
          <w:numId w:val="28"/>
        </w:numPr>
        <w:tabs>
          <w:tab w:val="clear" w:pos="2700"/>
        </w:tabs>
        <w:spacing w:line="360" w:lineRule="auto"/>
        <w:ind w:left="1276"/>
        <w:jc w:val="both"/>
        <w:rPr>
          <w:rFonts w:ascii="Arial" w:hAnsi="Arial" w:cs="Arial"/>
          <w:sz w:val="22"/>
          <w:szCs w:val="22"/>
        </w:rPr>
      </w:pPr>
      <w:r w:rsidRPr="00CC6AD9">
        <w:rPr>
          <w:rFonts w:ascii="Arial" w:hAnsi="Arial" w:cs="Arial"/>
          <w:sz w:val="22"/>
          <w:szCs w:val="22"/>
        </w:rPr>
        <w:t>mengapa penghalang gagal?</w:t>
      </w:r>
    </w:p>
    <w:p w:rsidR="00EC3366" w:rsidRPr="00CC6AD9" w:rsidRDefault="00EC3366" w:rsidP="009730AE">
      <w:pPr>
        <w:numPr>
          <w:ilvl w:val="2"/>
          <w:numId w:val="28"/>
        </w:numPr>
        <w:tabs>
          <w:tab w:val="clear" w:pos="2700"/>
        </w:tabs>
        <w:spacing w:line="360" w:lineRule="auto"/>
        <w:ind w:left="1276"/>
        <w:jc w:val="both"/>
        <w:rPr>
          <w:rFonts w:ascii="Arial" w:hAnsi="Arial" w:cs="Arial"/>
          <w:sz w:val="22"/>
          <w:szCs w:val="22"/>
        </w:rPr>
      </w:pPr>
      <w:r w:rsidRPr="00CC6AD9">
        <w:rPr>
          <w:rFonts w:ascii="Arial" w:hAnsi="Arial" w:cs="Arial"/>
          <w:sz w:val="22"/>
          <w:szCs w:val="22"/>
        </w:rPr>
        <w:t>penghalang apa yang dapat digunakan insiden terulang kembali?</w:t>
      </w:r>
    </w:p>
    <w:p w:rsidR="009D4B88" w:rsidRPr="00CC6AD9" w:rsidRDefault="009D4B88" w:rsidP="009730AE">
      <w:pPr>
        <w:spacing w:line="360" w:lineRule="auto"/>
        <w:ind w:left="1276"/>
        <w:jc w:val="both"/>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r w:rsidRPr="00CC6AD9">
        <w:rPr>
          <w:rFonts w:ascii="Arial" w:hAnsi="Arial" w:cs="Arial"/>
          <w:sz w:val="22"/>
          <w:szCs w:val="22"/>
        </w:rPr>
        <w:t>Ada empat tipe penghalang, yaitu :</w:t>
      </w:r>
    </w:p>
    <w:p w:rsidR="00EC3366" w:rsidRPr="00CC6AD9" w:rsidRDefault="00EC3366" w:rsidP="009730AE">
      <w:pPr>
        <w:numPr>
          <w:ilvl w:val="0"/>
          <w:numId w:val="7"/>
        </w:numPr>
        <w:spacing w:line="360" w:lineRule="auto"/>
        <w:jc w:val="both"/>
        <w:rPr>
          <w:rFonts w:ascii="Arial" w:hAnsi="Arial" w:cs="Arial"/>
          <w:sz w:val="22"/>
          <w:szCs w:val="22"/>
        </w:rPr>
      </w:pPr>
      <w:r w:rsidRPr="00CC6AD9">
        <w:rPr>
          <w:rFonts w:ascii="Arial" w:hAnsi="Arial" w:cs="Arial"/>
          <w:sz w:val="22"/>
          <w:szCs w:val="22"/>
        </w:rPr>
        <w:t>penghalang fisik</w:t>
      </w:r>
    </w:p>
    <w:p w:rsidR="00EC3366" w:rsidRPr="00CC6AD9" w:rsidRDefault="00EC3366" w:rsidP="009730AE">
      <w:pPr>
        <w:numPr>
          <w:ilvl w:val="0"/>
          <w:numId w:val="7"/>
        </w:numPr>
        <w:spacing w:line="360" w:lineRule="auto"/>
        <w:jc w:val="both"/>
        <w:rPr>
          <w:rFonts w:ascii="Arial" w:hAnsi="Arial" w:cs="Arial"/>
          <w:sz w:val="22"/>
          <w:szCs w:val="22"/>
        </w:rPr>
      </w:pPr>
      <w:r w:rsidRPr="00CC6AD9">
        <w:rPr>
          <w:rFonts w:ascii="Arial" w:hAnsi="Arial" w:cs="Arial"/>
          <w:sz w:val="22"/>
          <w:szCs w:val="22"/>
        </w:rPr>
        <w:t>penghalang natural</w:t>
      </w:r>
    </w:p>
    <w:p w:rsidR="00EC3366" w:rsidRPr="00CC6AD9" w:rsidRDefault="00EC3366" w:rsidP="009730AE">
      <w:pPr>
        <w:numPr>
          <w:ilvl w:val="0"/>
          <w:numId w:val="7"/>
        </w:numPr>
        <w:spacing w:line="360" w:lineRule="auto"/>
        <w:jc w:val="both"/>
        <w:rPr>
          <w:rFonts w:ascii="Arial" w:hAnsi="Arial" w:cs="Arial"/>
          <w:sz w:val="22"/>
          <w:szCs w:val="22"/>
        </w:rPr>
      </w:pPr>
      <w:r w:rsidRPr="00CC6AD9">
        <w:rPr>
          <w:rFonts w:ascii="Arial" w:hAnsi="Arial" w:cs="Arial"/>
          <w:sz w:val="22"/>
          <w:szCs w:val="22"/>
        </w:rPr>
        <w:t>penghalang tindakan manusia</w:t>
      </w:r>
    </w:p>
    <w:p w:rsidR="00EC3366" w:rsidRPr="00CC6AD9" w:rsidRDefault="00EC3366" w:rsidP="009730AE">
      <w:pPr>
        <w:numPr>
          <w:ilvl w:val="0"/>
          <w:numId w:val="7"/>
        </w:numPr>
        <w:spacing w:line="360" w:lineRule="auto"/>
        <w:jc w:val="both"/>
        <w:rPr>
          <w:rFonts w:ascii="Arial" w:hAnsi="Arial" w:cs="Arial"/>
          <w:sz w:val="22"/>
          <w:szCs w:val="22"/>
        </w:rPr>
      </w:pPr>
      <w:r w:rsidRPr="00CC6AD9">
        <w:rPr>
          <w:rFonts w:ascii="Arial" w:hAnsi="Arial" w:cs="Arial"/>
          <w:sz w:val="22"/>
          <w:szCs w:val="22"/>
        </w:rPr>
        <w:t>penghalang adminstrasi</w:t>
      </w:r>
    </w:p>
    <w:p w:rsidR="009D4B88" w:rsidRDefault="009D4B88" w:rsidP="009730AE">
      <w:pPr>
        <w:spacing w:line="360" w:lineRule="auto"/>
        <w:ind w:left="1080"/>
        <w:jc w:val="both"/>
        <w:rPr>
          <w:rFonts w:ascii="Arial" w:eastAsia="Calibri" w:hAnsi="Arial" w:cs="Arial"/>
          <w:spacing w:val="1"/>
          <w:sz w:val="22"/>
          <w:szCs w:val="22"/>
        </w:rPr>
      </w:pPr>
    </w:p>
    <w:p w:rsidR="003C6839" w:rsidRPr="00CC6AD9" w:rsidRDefault="003C6839" w:rsidP="009730AE">
      <w:pPr>
        <w:spacing w:line="360" w:lineRule="auto"/>
        <w:ind w:left="1080"/>
        <w:jc w:val="both"/>
        <w:rPr>
          <w:rFonts w:ascii="Arial" w:eastAsia="Calibri" w:hAnsi="Arial" w:cs="Arial"/>
          <w:spacing w:val="1"/>
          <w:sz w:val="22"/>
          <w:szCs w:val="22"/>
        </w:rPr>
      </w:pPr>
    </w:p>
    <w:p w:rsidR="00C567C4" w:rsidRPr="00CC6AD9" w:rsidRDefault="00C567C4" w:rsidP="009730AE">
      <w:pPr>
        <w:spacing w:line="360" w:lineRule="auto"/>
        <w:ind w:left="1080"/>
        <w:jc w:val="both"/>
        <w:rPr>
          <w:rFonts w:ascii="Arial" w:eastAsia="Calibri" w:hAnsi="Arial" w:cs="Arial"/>
          <w:sz w:val="22"/>
          <w:szCs w:val="22"/>
        </w:rPr>
      </w:pPr>
      <w:r w:rsidRPr="00CC6AD9">
        <w:rPr>
          <w:rFonts w:ascii="Arial" w:eastAsia="Calibri" w:hAnsi="Arial" w:cs="Arial"/>
          <w:spacing w:val="1"/>
          <w:sz w:val="22"/>
          <w:szCs w:val="22"/>
        </w:rPr>
        <w:lastRenderedPageBreak/>
        <w:t>K</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di</w:t>
      </w:r>
      <w:r w:rsidRPr="00CC6AD9">
        <w:rPr>
          <w:rFonts w:ascii="Arial" w:eastAsia="Calibri" w:hAnsi="Arial" w:cs="Arial"/>
          <w:spacing w:val="2"/>
          <w:w w:val="102"/>
          <w:sz w:val="22"/>
          <w:szCs w:val="22"/>
        </w:rPr>
        <w:t>g</w:t>
      </w:r>
      <w:r w:rsidRPr="00CC6AD9">
        <w:rPr>
          <w:rFonts w:ascii="Arial" w:eastAsia="Calibri" w:hAnsi="Arial" w:cs="Arial"/>
          <w:spacing w:val="-1"/>
          <w:w w:val="102"/>
          <w:sz w:val="22"/>
          <w:szCs w:val="22"/>
        </w:rPr>
        <w:t>un</w:t>
      </w:r>
      <w:r w:rsidRPr="00CC6AD9">
        <w:rPr>
          <w:rFonts w:ascii="Arial" w:eastAsia="Calibri" w:hAnsi="Arial" w:cs="Arial"/>
          <w:w w:val="102"/>
          <w:sz w:val="22"/>
          <w:szCs w:val="22"/>
        </w:rPr>
        <w:t>a</w:t>
      </w:r>
      <w:r w:rsidRPr="00CC6AD9">
        <w:rPr>
          <w:rFonts w:ascii="Arial" w:eastAsia="Calibri" w:hAnsi="Arial" w:cs="Arial"/>
          <w:spacing w:val="3"/>
          <w:w w:val="102"/>
          <w:sz w:val="22"/>
          <w:szCs w:val="22"/>
        </w:rPr>
        <w:t>k</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C567C4" w:rsidRPr="00CC6AD9" w:rsidRDefault="00C567C4" w:rsidP="008A6D0F">
      <w:pPr>
        <w:pStyle w:val="ListParagraph"/>
        <w:numPr>
          <w:ilvl w:val="0"/>
          <w:numId w:val="74"/>
        </w:numPr>
        <w:spacing w:line="360" w:lineRule="auto"/>
        <w:ind w:left="1418" w:right="145"/>
        <w:jc w:val="both"/>
        <w:rPr>
          <w:rFonts w:ascii="Arial" w:eastAsia="Calibri" w:hAnsi="Arial" w:cs="Arial"/>
          <w:sz w:val="22"/>
          <w:szCs w:val="22"/>
          <w:lang w:val="en-ID"/>
        </w:rPr>
      </w:pPr>
      <w:r w:rsidRPr="00CC6AD9">
        <w:rPr>
          <w:rFonts w:ascii="Arial" w:eastAsia="Calibri" w:hAnsi="Arial" w:cs="Arial"/>
          <w:spacing w:val="1"/>
          <w:sz w:val="22"/>
          <w:szCs w:val="22"/>
        </w:rPr>
        <w:t>Pros</w:t>
      </w:r>
      <w:r w:rsidRPr="00CC6AD9">
        <w:rPr>
          <w:rFonts w:ascii="Arial" w:eastAsia="Calibri" w:hAnsi="Arial" w:cs="Arial"/>
          <w:spacing w:val="-3"/>
          <w:sz w:val="22"/>
          <w:szCs w:val="22"/>
        </w:rPr>
        <w:t>p</w:t>
      </w:r>
      <w:r w:rsidRPr="00CC6AD9">
        <w:rPr>
          <w:rFonts w:ascii="Arial" w:eastAsia="Calibri" w:hAnsi="Arial" w:cs="Arial"/>
          <w:spacing w:val="1"/>
          <w:sz w:val="22"/>
          <w:szCs w:val="22"/>
        </w:rPr>
        <w:t>e</w:t>
      </w:r>
      <w:r w:rsidRPr="00CC6AD9">
        <w:rPr>
          <w:rFonts w:ascii="Arial" w:eastAsia="Calibri" w:hAnsi="Arial" w:cs="Arial"/>
          <w:spacing w:val="3"/>
          <w:sz w:val="22"/>
          <w:szCs w:val="22"/>
        </w:rPr>
        <w:t>k</w:t>
      </w:r>
      <w:r w:rsidRPr="00CC6AD9">
        <w:rPr>
          <w:rFonts w:ascii="Arial" w:eastAsia="Calibri" w:hAnsi="Arial" w:cs="Arial"/>
          <w:spacing w:val="-1"/>
          <w:sz w:val="22"/>
          <w:szCs w:val="22"/>
        </w:rPr>
        <w:t>ti</w:t>
      </w:r>
      <w:r w:rsidRPr="00CC6AD9">
        <w:rPr>
          <w:rFonts w:ascii="Arial" w:eastAsia="Calibri" w:hAnsi="Arial" w:cs="Arial"/>
          <w:sz w:val="22"/>
          <w:szCs w:val="22"/>
        </w:rPr>
        <w:t>f</w:t>
      </w:r>
      <w:r w:rsidRPr="00CC6AD9">
        <w:rPr>
          <w:rFonts w:ascii="Arial" w:eastAsia="Calibri" w:hAnsi="Arial" w:cs="Arial"/>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z w:val="22"/>
          <w:szCs w:val="22"/>
        </w:rPr>
        <w:t>m</w:t>
      </w:r>
      <w:r w:rsidRPr="00CC6AD9">
        <w:rPr>
          <w:rFonts w:ascii="Arial" w:eastAsia="Calibri" w:hAnsi="Arial" w:cs="Arial"/>
          <w:spacing w:val="-1"/>
          <w:sz w:val="22"/>
          <w:szCs w:val="22"/>
        </w:rPr>
        <w:t>un</w:t>
      </w:r>
      <w:r w:rsidRPr="00CC6AD9">
        <w:rPr>
          <w:rFonts w:ascii="Arial" w:eastAsia="Calibri" w:hAnsi="Arial" w:cs="Arial"/>
          <w:sz w:val="22"/>
          <w:szCs w:val="22"/>
        </w:rPr>
        <w:t>g</w:t>
      </w:r>
      <w:r w:rsidRPr="00CC6AD9">
        <w:rPr>
          <w:rFonts w:ascii="Arial" w:eastAsia="Calibri" w:hAnsi="Arial" w:cs="Arial"/>
          <w:spacing w:val="3"/>
          <w:sz w:val="22"/>
          <w:szCs w:val="22"/>
        </w:rPr>
        <w:t>k</w:t>
      </w:r>
      <w:r w:rsidRPr="00CC6AD9">
        <w:rPr>
          <w:rFonts w:ascii="Arial" w:eastAsia="Calibri" w:hAnsi="Arial" w:cs="Arial"/>
          <w:spacing w:val="-1"/>
          <w:sz w:val="22"/>
          <w:szCs w:val="22"/>
        </w:rPr>
        <w:t>in</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w:t>
      </w:r>
      <w:r w:rsidRPr="00CC6AD9">
        <w:rPr>
          <w:rFonts w:ascii="Arial" w:eastAsia="Calibri" w:hAnsi="Arial" w:cs="Arial"/>
          <w:i/>
          <w:spacing w:val="2"/>
          <w:sz w:val="22"/>
          <w:szCs w:val="22"/>
        </w:rPr>
        <w:t>h</w:t>
      </w:r>
      <w:r w:rsidRPr="00CC6AD9">
        <w:rPr>
          <w:rFonts w:ascii="Arial" w:eastAsia="Calibri" w:hAnsi="Arial" w:cs="Arial"/>
          <w:i/>
          <w:spacing w:val="-1"/>
          <w:sz w:val="22"/>
          <w:szCs w:val="22"/>
        </w:rPr>
        <w:t>a</w:t>
      </w:r>
      <w:r w:rsidRPr="00CC6AD9">
        <w:rPr>
          <w:rFonts w:ascii="Arial" w:eastAsia="Calibri" w:hAnsi="Arial" w:cs="Arial"/>
          <w:i/>
          <w:spacing w:val="2"/>
          <w:sz w:val="22"/>
          <w:szCs w:val="22"/>
        </w:rPr>
        <w:t>z</w:t>
      </w:r>
      <w:r w:rsidRPr="00CC6AD9">
        <w:rPr>
          <w:rFonts w:ascii="Arial" w:eastAsia="Calibri" w:hAnsi="Arial" w:cs="Arial"/>
          <w:i/>
          <w:spacing w:val="-1"/>
          <w:sz w:val="22"/>
          <w:szCs w:val="22"/>
        </w:rPr>
        <w:t>a</w:t>
      </w:r>
      <w:r w:rsidRPr="00CC6AD9">
        <w:rPr>
          <w:rFonts w:ascii="Arial" w:eastAsia="Calibri" w:hAnsi="Arial" w:cs="Arial"/>
          <w:i/>
          <w:sz w:val="22"/>
          <w:szCs w:val="22"/>
        </w:rPr>
        <w:t>rd</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o</w:t>
      </w:r>
      <w:r w:rsidRPr="00CC6AD9">
        <w:rPr>
          <w:rFonts w:ascii="Arial" w:eastAsia="Calibri" w:hAnsi="Arial" w:cs="Arial"/>
          <w:spacing w:val="-1"/>
          <w:sz w:val="22"/>
          <w:szCs w:val="22"/>
        </w:rPr>
        <w:t>t</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al</w:t>
      </w:r>
      <w:r w:rsidR="003B7B81"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w:t>
      </w:r>
      <w:r w:rsidRPr="00CC6AD9">
        <w:rPr>
          <w:rFonts w:ascii="Arial" w:eastAsia="Calibri" w:hAnsi="Arial" w:cs="Arial"/>
          <w:spacing w:val="4"/>
          <w:w w:val="102"/>
          <w:sz w:val="22"/>
          <w:szCs w:val="22"/>
        </w:rPr>
        <w:t>o</w:t>
      </w:r>
      <w:r w:rsidRPr="00CC6AD9">
        <w:rPr>
          <w:rFonts w:ascii="Arial" w:eastAsia="Calibri" w:hAnsi="Arial" w:cs="Arial"/>
          <w:spacing w:val="-1"/>
          <w:w w:val="102"/>
          <w:sz w:val="22"/>
          <w:szCs w:val="22"/>
        </w:rPr>
        <w:t>lu</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r w:rsidR="003B7B81" w:rsidRPr="00CC6AD9">
        <w:rPr>
          <w:rFonts w:ascii="Arial" w:eastAsia="Calibri" w:hAnsi="Arial" w:cs="Arial"/>
          <w:w w:val="102"/>
          <w:sz w:val="22"/>
          <w:szCs w:val="22"/>
        </w:rPr>
        <w:t>.</w:t>
      </w:r>
      <w:r w:rsidRPr="00CC6AD9">
        <w:rPr>
          <w:rFonts w:ascii="Arial" w:eastAsia="Calibri" w:hAnsi="Arial" w:cs="Arial"/>
          <w:w w:val="102"/>
          <w:sz w:val="22"/>
          <w:szCs w:val="22"/>
        </w:rPr>
        <w:t xml:space="preserve"> </w:t>
      </w:r>
    </w:p>
    <w:p w:rsidR="00C567C4" w:rsidRPr="00CC6AD9" w:rsidRDefault="00C567C4" w:rsidP="008A6D0F">
      <w:pPr>
        <w:pStyle w:val="ListParagraph"/>
        <w:numPr>
          <w:ilvl w:val="0"/>
          <w:numId w:val="74"/>
        </w:numPr>
        <w:spacing w:line="360" w:lineRule="auto"/>
        <w:ind w:left="1418" w:right="145"/>
        <w:jc w:val="both"/>
        <w:rPr>
          <w:rFonts w:ascii="Arial" w:eastAsia="Calibri" w:hAnsi="Arial" w:cs="Arial"/>
          <w:sz w:val="22"/>
          <w:szCs w:val="22"/>
          <w:lang w:val="en-ID"/>
        </w:rPr>
      </w:pPr>
      <w:r w:rsidRPr="00CC6AD9">
        <w:rPr>
          <w:rFonts w:ascii="Arial" w:eastAsia="Calibri" w:hAnsi="Arial" w:cs="Arial"/>
          <w:sz w:val="22"/>
          <w:szCs w:val="22"/>
        </w:rPr>
        <w:t>R</w:t>
      </w:r>
      <w:r w:rsidRPr="00CC6AD9">
        <w:rPr>
          <w:rFonts w:ascii="Arial" w:eastAsia="Calibri" w:hAnsi="Arial" w:cs="Arial"/>
          <w:spacing w:val="1"/>
          <w:sz w:val="22"/>
          <w:szCs w:val="22"/>
        </w:rPr>
        <w:t>e</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f</w:t>
      </w:r>
      <w:r w:rsidRPr="00CC6AD9">
        <w:rPr>
          <w:rFonts w:ascii="Arial" w:eastAsia="Calibri" w:hAnsi="Arial" w:cs="Arial"/>
          <w:sz w:val="22"/>
          <w:szCs w:val="22"/>
          <w:lang w:val="id-ID"/>
        </w:rPr>
        <w:t xml:space="preserve"> </w:t>
      </w:r>
      <w:r w:rsidRPr="00CC6AD9">
        <w:rPr>
          <w:rFonts w:ascii="Arial" w:eastAsia="Calibri" w:hAnsi="Arial" w:cs="Arial"/>
          <w:sz w:val="22"/>
          <w:szCs w:val="22"/>
        </w:rPr>
        <w: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in</w:t>
      </w:r>
      <w:r w:rsidRPr="00CC6AD9">
        <w:rPr>
          <w:rFonts w:ascii="Arial" w:eastAsia="Calibri" w:hAnsi="Arial" w:cs="Arial"/>
          <w:spacing w:val="1"/>
          <w:sz w:val="22"/>
          <w:szCs w:val="22"/>
        </w:rPr>
        <w:t>s</w:t>
      </w:r>
      <w:r w:rsidRPr="00CC6AD9">
        <w:rPr>
          <w:rFonts w:ascii="Arial" w:eastAsia="Calibri" w:hAnsi="Arial" w:cs="Arial"/>
          <w:spacing w:val="3"/>
          <w:sz w:val="22"/>
          <w:szCs w:val="22"/>
        </w:rPr>
        <w:t>i</w:t>
      </w:r>
      <w:r w:rsidRPr="00CC6AD9">
        <w:rPr>
          <w:rFonts w:ascii="Arial" w:eastAsia="Calibri" w:hAnsi="Arial" w:cs="Arial"/>
          <w:spacing w:val="-3"/>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3"/>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if</w:t>
      </w:r>
      <w:r w:rsidRPr="00CC6AD9">
        <w:rPr>
          <w:rFonts w:ascii="Arial" w:eastAsia="Calibri" w:hAnsi="Arial" w:cs="Arial"/>
          <w:spacing w:val="-1"/>
          <w:sz w:val="22"/>
          <w:szCs w:val="22"/>
        </w:rPr>
        <w:t>i</w:t>
      </w:r>
      <w:r w:rsidRPr="00CC6AD9">
        <w:rPr>
          <w:rFonts w:ascii="Arial" w:eastAsia="Calibri" w:hAnsi="Arial" w:cs="Arial"/>
          <w:spacing w:val="3"/>
          <w:sz w:val="22"/>
          <w:szCs w:val="22"/>
        </w:rPr>
        <w:t>k</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2"/>
          <w:sz w:val="22"/>
          <w:szCs w:val="22"/>
        </w:rPr>
        <w:t>e</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3"/>
          <w:sz w:val="22"/>
          <w:szCs w:val="22"/>
        </w:rPr>
        <w:t>h</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w:t>
      </w:r>
      <w:r w:rsidRPr="00CC6AD9">
        <w:rPr>
          <w:rFonts w:ascii="Arial" w:eastAsia="Calibri" w:hAnsi="Arial" w:cs="Arial"/>
          <w:spacing w:val="3"/>
          <w:w w:val="102"/>
          <w:sz w:val="22"/>
          <w:szCs w:val="22"/>
        </w:rPr>
        <w:t>e</w:t>
      </w:r>
      <w:r w:rsidRPr="00CC6AD9">
        <w:rPr>
          <w:rFonts w:ascii="Arial" w:eastAsia="Calibri" w:hAnsi="Arial" w:cs="Arial"/>
          <w:spacing w:val="-1"/>
          <w:w w:val="102"/>
          <w:sz w:val="22"/>
          <w:szCs w:val="22"/>
        </w:rPr>
        <w:t>h</w:t>
      </w:r>
      <w:r w:rsidRPr="00CC6AD9">
        <w:rPr>
          <w:rFonts w:ascii="Arial" w:eastAsia="Calibri" w:hAnsi="Arial" w:cs="Arial"/>
          <w:w w:val="102"/>
          <w:sz w:val="22"/>
          <w:szCs w:val="22"/>
        </w:rPr>
        <w:t>a</w:t>
      </w:r>
      <w:r w:rsidRPr="00CC6AD9">
        <w:rPr>
          <w:rFonts w:ascii="Arial" w:eastAsia="Calibri" w:hAnsi="Arial" w:cs="Arial"/>
          <w:spacing w:val="1"/>
          <w:w w:val="102"/>
          <w:sz w:val="22"/>
          <w:szCs w:val="22"/>
        </w:rPr>
        <w:t>r</w:t>
      </w:r>
      <w:r w:rsidRPr="00CC6AD9">
        <w:rPr>
          <w:rFonts w:ascii="Arial" w:eastAsia="Calibri" w:hAnsi="Arial" w:cs="Arial"/>
          <w:spacing w:val="-3"/>
          <w:w w:val="102"/>
          <w:sz w:val="22"/>
          <w:szCs w:val="22"/>
        </w:rPr>
        <w:t>u</w:t>
      </w:r>
      <w:r w:rsidRPr="00CC6AD9">
        <w:rPr>
          <w:rFonts w:ascii="Arial" w:eastAsia="Calibri" w:hAnsi="Arial" w:cs="Arial"/>
          <w:spacing w:val="3"/>
          <w:w w:val="102"/>
          <w:sz w:val="22"/>
          <w:szCs w:val="22"/>
        </w:rPr>
        <w:t>s</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003B7B81" w:rsidRPr="00CC6AD9">
        <w:rPr>
          <w:rFonts w:ascii="Arial" w:eastAsia="Calibri" w:hAnsi="Arial" w:cs="Arial"/>
          <w:w w:val="102"/>
          <w:sz w:val="22"/>
          <w:szCs w:val="22"/>
          <w:lang w:val="en-ID"/>
        </w:rPr>
        <w:t xml:space="preserve"> </w:t>
      </w:r>
      <w:r w:rsidRPr="00CC6AD9">
        <w:rPr>
          <w:rFonts w:ascii="Arial" w:eastAsia="Calibri" w:hAnsi="Arial" w:cs="Arial"/>
          <w:spacing w:val="-1"/>
          <w:position w:val="1"/>
          <w:sz w:val="22"/>
          <w:szCs w:val="22"/>
        </w:rPr>
        <w:t>b</w:t>
      </w:r>
      <w:r w:rsidRPr="00CC6AD9">
        <w:rPr>
          <w:rFonts w:ascii="Arial" w:eastAsia="Calibri" w:hAnsi="Arial" w:cs="Arial"/>
          <w:spacing w:val="1"/>
          <w:position w:val="1"/>
          <w:sz w:val="22"/>
          <w:szCs w:val="22"/>
        </w:rPr>
        <w:t>er</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a</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i</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e</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y</w:t>
      </w:r>
      <w:r w:rsidRPr="00CC6AD9">
        <w:rPr>
          <w:rFonts w:ascii="Arial" w:eastAsia="Calibri" w:hAnsi="Arial" w:cs="Arial"/>
          <w:position w:val="1"/>
          <w:sz w:val="22"/>
          <w:szCs w:val="22"/>
        </w:rPr>
        <w:t>a</w:t>
      </w:r>
      <w:r w:rsidRPr="00CC6AD9">
        <w:rPr>
          <w:rFonts w:ascii="Arial" w:eastAsia="Calibri" w:hAnsi="Arial" w:cs="Arial"/>
          <w:position w:val="1"/>
          <w:sz w:val="22"/>
          <w:szCs w:val="22"/>
          <w:lang w:val="id-ID"/>
        </w:rPr>
        <w:t xml:space="preserve"> </w:t>
      </w:r>
      <w:r w:rsidRPr="00CC6AD9">
        <w:rPr>
          <w:rFonts w:ascii="Arial" w:eastAsia="Calibri" w:hAnsi="Arial" w:cs="Arial"/>
          <w:spacing w:val="2"/>
          <w:position w:val="1"/>
          <w:sz w:val="22"/>
          <w:szCs w:val="22"/>
        </w:rPr>
        <w:t>u</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3"/>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ce</w:t>
      </w:r>
      <w:r w:rsidRPr="00CC6AD9">
        <w:rPr>
          <w:rFonts w:ascii="Arial" w:eastAsia="Calibri" w:hAnsi="Arial" w:cs="Arial"/>
          <w:position w:val="1"/>
          <w:sz w:val="22"/>
          <w:szCs w:val="22"/>
        </w:rPr>
        <w:t>ga</w:t>
      </w:r>
      <w:r w:rsidRPr="00CC6AD9">
        <w:rPr>
          <w:rFonts w:ascii="Arial" w:eastAsia="Calibri" w:hAnsi="Arial" w:cs="Arial"/>
          <w:spacing w:val="-1"/>
          <w:position w:val="1"/>
          <w:sz w:val="22"/>
          <w:szCs w:val="22"/>
        </w:rPr>
        <w:t>h</w:t>
      </w:r>
      <w:r w:rsidR="003B7B81" w:rsidRPr="00CC6AD9">
        <w:rPr>
          <w:rFonts w:ascii="Arial" w:eastAsia="Calibri" w:hAnsi="Arial" w:cs="Arial"/>
          <w:spacing w:val="-1"/>
          <w:position w:val="1"/>
          <w:sz w:val="22"/>
          <w:szCs w:val="22"/>
        </w:rPr>
        <w:t xml:space="preserve"> </w:t>
      </w:r>
      <w:r w:rsidRPr="00CC6AD9">
        <w:rPr>
          <w:rFonts w:ascii="Arial" w:eastAsia="Calibri" w:hAnsi="Arial" w:cs="Arial"/>
          <w:spacing w:val="-1"/>
          <w:position w:val="1"/>
          <w:sz w:val="22"/>
          <w:szCs w:val="22"/>
        </w:rPr>
        <w:t>/</w:t>
      </w:r>
      <w:r w:rsidR="003B7B81" w:rsidRPr="00CC6AD9">
        <w:rPr>
          <w:rFonts w:ascii="Arial" w:eastAsia="Calibri" w:hAnsi="Arial" w:cs="Arial"/>
          <w:spacing w:val="-1"/>
          <w:position w:val="1"/>
          <w:sz w:val="22"/>
          <w:szCs w:val="22"/>
        </w:rPr>
        <w:t xml:space="preserve"> </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i</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i</w:t>
      </w:r>
      <w:r w:rsidRPr="00CC6AD9">
        <w:rPr>
          <w:rFonts w:ascii="Arial" w:eastAsia="Calibri" w:hAnsi="Arial" w:cs="Arial"/>
          <w:position w:val="1"/>
          <w:sz w:val="22"/>
          <w:szCs w:val="22"/>
        </w:rPr>
        <w:t>ga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spacing w:val="-1"/>
          <w:w w:val="102"/>
          <w:position w:val="1"/>
          <w:sz w:val="22"/>
          <w:szCs w:val="22"/>
        </w:rPr>
        <w:t>in</w:t>
      </w:r>
      <w:r w:rsidRPr="00CC6AD9">
        <w:rPr>
          <w:rFonts w:ascii="Arial" w:eastAsia="Calibri" w:hAnsi="Arial" w:cs="Arial"/>
          <w:spacing w:val="1"/>
          <w:w w:val="102"/>
          <w:position w:val="1"/>
          <w:sz w:val="22"/>
          <w:szCs w:val="22"/>
        </w:rPr>
        <w:t>si</w:t>
      </w:r>
      <w:r w:rsidRPr="00CC6AD9">
        <w:rPr>
          <w:rFonts w:ascii="Arial" w:eastAsia="Calibri" w:hAnsi="Arial" w:cs="Arial"/>
          <w:w w:val="102"/>
          <w:position w:val="1"/>
          <w:sz w:val="22"/>
          <w:szCs w:val="22"/>
        </w:rPr>
        <w:t>d</w:t>
      </w:r>
      <w:r w:rsidRPr="00CC6AD9">
        <w:rPr>
          <w:rFonts w:ascii="Arial" w:eastAsia="Calibri" w:hAnsi="Arial" w:cs="Arial"/>
          <w:spacing w:val="1"/>
          <w:w w:val="102"/>
          <w:position w:val="1"/>
          <w:sz w:val="22"/>
          <w:szCs w:val="22"/>
        </w:rPr>
        <w:t>e</w:t>
      </w:r>
      <w:r w:rsidRPr="00CC6AD9">
        <w:rPr>
          <w:rFonts w:ascii="Arial" w:eastAsia="Calibri" w:hAnsi="Arial" w:cs="Arial"/>
          <w:w w:val="102"/>
          <w:position w:val="1"/>
          <w:sz w:val="22"/>
          <w:szCs w:val="22"/>
        </w:rPr>
        <w:t>n</w:t>
      </w:r>
      <w:r w:rsidRPr="00CC6AD9">
        <w:rPr>
          <w:rFonts w:ascii="Arial" w:eastAsia="Calibri" w:hAnsi="Arial" w:cs="Arial"/>
          <w:w w:val="102"/>
          <w:position w:val="1"/>
          <w:sz w:val="22"/>
          <w:szCs w:val="22"/>
          <w:lang w:val="id-ID"/>
        </w:rPr>
        <w:t>.</w:t>
      </w:r>
    </w:p>
    <w:p w:rsidR="00C567C4" w:rsidRDefault="00C567C4"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tbl>
      <w:tblPr>
        <w:tblpPr w:leftFromText="180" w:rightFromText="180" w:vertAnchor="text" w:horzAnchor="margin" w:tblpXSpec="right" w:tblpY="-24"/>
        <w:tblW w:w="0" w:type="auto"/>
        <w:tblLayout w:type="fixed"/>
        <w:tblCellMar>
          <w:left w:w="0" w:type="dxa"/>
          <w:right w:w="0" w:type="dxa"/>
        </w:tblCellMar>
        <w:tblLook w:val="01E0" w:firstRow="1" w:lastRow="1" w:firstColumn="1" w:lastColumn="1" w:noHBand="0" w:noVBand="0"/>
      </w:tblPr>
      <w:tblGrid>
        <w:gridCol w:w="2990"/>
        <w:gridCol w:w="1483"/>
        <w:gridCol w:w="1578"/>
        <w:gridCol w:w="2162"/>
      </w:tblGrid>
      <w:tr w:rsidR="003C6839" w:rsidRPr="003C6839" w:rsidTr="0051186C">
        <w:trPr>
          <w:trHeight w:hRule="exact" w:val="869"/>
        </w:trPr>
        <w:tc>
          <w:tcPr>
            <w:tcW w:w="2990" w:type="dxa"/>
            <w:tcBorders>
              <w:top w:val="single" w:sz="4" w:space="0" w:color="auto"/>
              <w:left w:val="single" w:sz="5" w:space="0" w:color="000000"/>
              <w:bottom w:val="single" w:sz="4" w:space="0" w:color="auto"/>
              <w:right w:val="single" w:sz="5" w:space="0" w:color="000000"/>
            </w:tcBorders>
            <w:shd w:val="clear" w:color="auto" w:fill="FABF8F"/>
          </w:tcPr>
          <w:p w:rsidR="003C6839" w:rsidRPr="003C6839" w:rsidRDefault="003C6839" w:rsidP="00775B89">
            <w:pPr>
              <w:spacing w:before="60" w:line="360" w:lineRule="auto"/>
              <w:ind w:left="731" w:right="-461" w:hanging="389"/>
              <w:rPr>
                <w:rFonts w:ascii="Arial" w:eastAsia="Calibri" w:hAnsi="Arial" w:cs="Arial"/>
                <w:sz w:val="22"/>
                <w:szCs w:val="22"/>
              </w:rPr>
            </w:pPr>
            <w:r w:rsidRPr="003C6839">
              <w:rPr>
                <w:rFonts w:ascii="Arial" w:eastAsia="Calibri" w:hAnsi="Arial" w:cs="Arial"/>
                <w:sz w:val="22"/>
                <w:szCs w:val="22"/>
              </w:rPr>
              <w:t>A</w:t>
            </w:r>
            <w:r w:rsidRPr="003C6839">
              <w:rPr>
                <w:rFonts w:ascii="Arial" w:eastAsia="Calibri" w:hAnsi="Arial" w:cs="Arial"/>
                <w:spacing w:val="1"/>
                <w:sz w:val="22"/>
                <w:szCs w:val="22"/>
              </w:rPr>
              <w:t>p</w:t>
            </w:r>
            <w:r w:rsidRPr="003C6839">
              <w:rPr>
                <w:rFonts w:ascii="Arial" w:eastAsia="Calibri" w:hAnsi="Arial" w:cs="Arial"/>
                <w:sz w:val="22"/>
                <w:szCs w:val="22"/>
              </w:rPr>
              <w:t>a</w:t>
            </w:r>
            <w:r w:rsidRPr="003C6839">
              <w:rPr>
                <w:rFonts w:ascii="Arial" w:eastAsia="Calibri" w:hAnsi="Arial" w:cs="Arial"/>
                <w:sz w:val="22"/>
                <w:szCs w:val="22"/>
                <w:lang w:val="id-ID"/>
              </w:rPr>
              <w:t xml:space="preserve"> </w:t>
            </w:r>
            <w:r w:rsidRPr="003C6839">
              <w:rPr>
                <w:rFonts w:ascii="Arial" w:eastAsia="Calibri" w:hAnsi="Arial" w:cs="Arial"/>
                <w:spacing w:val="1"/>
                <w:sz w:val="22"/>
                <w:szCs w:val="22"/>
              </w:rPr>
              <w:t>P</w:t>
            </w:r>
            <w:r w:rsidRPr="003C6839">
              <w:rPr>
                <w:rFonts w:ascii="Arial" w:eastAsia="Calibri" w:hAnsi="Arial" w:cs="Arial"/>
                <w:sz w:val="22"/>
                <w:szCs w:val="22"/>
              </w:rPr>
              <w:t>e</w:t>
            </w:r>
            <w:r w:rsidRPr="003C6839">
              <w:rPr>
                <w:rFonts w:ascii="Arial" w:eastAsia="Calibri" w:hAnsi="Arial" w:cs="Arial"/>
                <w:spacing w:val="-1"/>
                <w:sz w:val="22"/>
                <w:szCs w:val="22"/>
              </w:rPr>
              <w:t>n</w:t>
            </w:r>
            <w:r w:rsidRPr="003C6839">
              <w:rPr>
                <w:rFonts w:ascii="Arial" w:eastAsia="Calibri" w:hAnsi="Arial" w:cs="Arial"/>
                <w:spacing w:val="3"/>
                <w:sz w:val="22"/>
                <w:szCs w:val="22"/>
              </w:rPr>
              <w:t>g</w:t>
            </w:r>
            <w:r w:rsidRPr="003C6839">
              <w:rPr>
                <w:rFonts w:ascii="Arial" w:eastAsia="Calibri" w:hAnsi="Arial" w:cs="Arial"/>
                <w:sz w:val="22"/>
                <w:szCs w:val="22"/>
              </w:rPr>
              <w:t>hal</w:t>
            </w:r>
            <w:r w:rsidRPr="003C6839">
              <w:rPr>
                <w:rFonts w:ascii="Arial" w:eastAsia="Calibri" w:hAnsi="Arial" w:cs="Arial"/>
                <w:spacing w:val="2"/>
                <w:sz w:val="22"/>
                <w:szCs w:val="22"/>
              </w:rPr>
              <w:t>a</w:t>
            </w:r>
            <w:r w:rsidRPr="003C6839">
              <w:rPr>
                <w:rFonts w:ascii="Arial" w:eastAsia="Calibri" w:hAnsi="Arial" w:cs="Arial"/>
                <w:spacing w:val="-1"/>
                <w:sz w:val="22"/>
                <w:szCs w:val="22"/>
              </w:rPr>
              <w:t>n</w:t>
            </w:r>
            <w:r w:rsidRPr="003C6839">
              <w:rPr>
                <w:rFonts w:ascii="Arial" w:eastAsia="Calibri" w:hAnsi="Arial" w:cs="Arial"/>
                <w:sz w:val="22"/>
                <w:szCs w:val="22"/>
              </w:rPr>
              <w:t>g</w:t>
            </w:r>
            <w:r w:rsidRPr="003C6839">
              <w:rPr>
                <w:rFonts w:ascii="Arial" w:eastAsia="Calibri" w:hAnsi="Arial" w:cs="Arial"/>
                <w:sz w:val="22"/>
                <w:szCs w:val="22"/>
                <w:lang w:val="id-ID"/>
              </w:rPr>
              <w:t xml:space="preserve"> </w:t>
            </w:r>
            <w:r w:rsidRPr="003C6839">
              <w:rPr>
                <w:rFonts w:ascii="Arial" w:eastAsia="Calibri" w:hAnsi="Arial" w:cs="Arial"/>
                <w:spacing w:val="4"/>
                <w:w w:val="103"/>
                <w:sz w:val="22"/>
                <w:szCs w:val="22"/>
              </w:rPr>
              <w:t>P</w:t>
            </w:r>
            <w:r w:rsidRPr="003C6839">
              <w:rPr>
                <w:rFonts w:ascii="Arial" w:eastAsia="Calibri" w:hAnsi="Arial" w:cs="Arial"/>
                <w:w w:val="103"/>
                <w:sz w:val="22"/>
                <w:szCs w:val="22"/>
              </w:rPr>
              <w:t xml:space="preserve">ada </w:t>
            </w:r>
            <w:r w:rsidRPr="003C6839">
              <w:rPr>
                <w:rFonts w:ascii="Arial" w:eastAsia="Calibri" w:hAnsi="Arial" w:cs="Arial"/>
                <w:spacing w:val="-3"/>
                <w:sz w:val="22"/>
                <w:szCs w:val="22"/>
              </w:rPr>
              <w:t>M</w:t>
            </w:r>
            <w:r w:rsidRPr="003C6839">
              <w:rPr>
                <w:rFonts w:ascii="Arial" w:eastAsia="Calibri" w:hAnsi="Arial" w:cs="Arial"/>
                <w:spacing w:val="2"/>
                <w:sz w:val="22"/>
                <w:szCs w:val="22"/>
              </w:rPr>
              <w:t>a</w:t>
            </w:r>
            <w:r w:rsidRPr="003C6839">
              <w:rPr>
                <w:rFonts w:ascii="Arial" w:eastAsia="Calibri" w:hAnsi="Arial" w:cs="Arial"/>
                <w:spacing w:val="1"/>
                <w:sz w:val="22"/>
                <w:szCs w:val="22"/>
              </w:rPr>
              <w:t>s</w:t>
            </w:r>
            <w:r w:rsidRPr="003C6839">
              <w:rPr>
                <w:rFonts w:ascii="Arial" w:eastAsia="Calibri" w:hAnsi="Arial" w:cs="Arial"/>
                <w:sz w:val="22"/>
                <w:szCs w:val="22"/>
              </w:rPr>
              <w:t>a</w:t>
            </w:r>
            <w:r w:rsidRPr="003C6839">
              <w:rPr>
                <w:rFonts w:ascii="Arial" w:eastAsia="Calibri" w:hAnsi="Arial" w:cs="Arial"/>
                <w:spacing w:val="3"/>
                <w:sz w:val="22"/>
                <w:szCs w:val="22"/>
              </w:rPr>
              <w:t>l</w:t>
            </w:r>
            <w:r w:rsidRPr="003C6839">
              <w:rPr>
                <w:rFonts w:ascii="Arial" w:eastAsia="Calibri" w:hAnsi="Arial" w:cs="Arial"/>
                <w:spacing w:val="2"/>
                <w:sz w:val="22"/>
                <w:szCs w:val="22"/>
              </w:rPr>
              <w:t>a</w:t>
            </w:r>
            <w:r w:rsidRPr="003C6839">
              <w:rPr>
                <w:rFonts w:ascii="Arial" w:eastAsia="Calibri" w:hAnsi="Arial" w:cs="Arial"/>
                <w:sz w:val="22"/>
                <w:szCs w:val="22"/>
              </w:rPr>
              <w:t>h</w:t>
            </w:r>
            <w:r w:rsidRPr="003C6839">
              <w:rPr>
                <w:rFonts w:ascii="Arial" w:eastAsia="Calibri" w:hAnsi="Arial" w:cs="Arial"/>
                <w:sz w:val="22"/>
                <w:szCs w:val="22"/>
                <w:lang w:val="id-ID"/>
              </w:rPr>
              <w:t xml:space="preserve"> </w:t>
            </w:r>
            <w:r w:rsidRPr="003C6839">
              <w:rPr>
                <w:rFonts w:ascii="Arial" w:eastAsia="Calibri" w:hAnsi="Arial" w:cs="Arial"/>
                <w:spacing w:val="1"/>
                <w:sz w:val="22"/>
                <w:szCs w:val="22"/>
              </w:rPr>
              <w:t>I</w:t>
            </w:r>
            <w:r w:rsidRPr="003C6839">
              <w:rPr>
                <w:rFonts w:ascii="Arial" w:eastAsia="Calibri" w:hAnsi="Arial" w:cs="Arial"/>
                <w:spacing w:val="-3"/>
                <w:sz w:val="22"/>
                <w:szCs w:val="22"/>
              </w:rPr>
              <w:t>n</w:t>
            </w:r>
            <w:r w:rsidRPr="003C6839">
              <w:rPr>
                <w:rFonts w:ascii="Arial" w:eastAsia="Calibri" w:hAnsi="Arial" w:cs="Arial"/>
                <w:sz w:val="22"/>
                <w:szCs w:val="22"/>
              </w:rPr>
              <w:t>i</w:t>
            </w:r>
            <w:r>
              <w:rPr>
                <w:rFonts w:ascii="Arial" w:eastAsia="Calibri" w:hAnsi="Arial" w:cs="Arial"/>
                <w:sz w:val="22"/>
                <w:szCs w:val="22"/>
              </w:rPr>
              <w:t xml:space="preserve"> </w:t>
            </w:r>
            <w:r w:rsidRPr="003C6839">
              <w:rPr>
                <w:rFonts w:ascii="Arial" w:eastAsia="Calibri" w:hAnsi="Arial" w:cs="Arial"/>
                <w:w w:val="103"/>
                <w:sz w:val="22"/>
                <w:szCs w:val="22"/>
              </w:rPr>
              <w:t>?</w:t>
            </w:r>
          </w:p>
        </w:tc>
        <w:tc>
          <w:tcPr>
            <w:tcW w:w="1483" w:type="dxa"/>
            <w:tcBorders>
              <w:top w:val="single" w:sz="4" w:space="0" w:color="000000"/>
              <w:left w:val="single" w:sz="5" w:space="0" w:color="000000"/>
              <w:bottom w:val="single" w:sz="5" w:space="0" w:color="000000"/>
              <w:right w:val="single" w:sz="4" w:space="0" w:color="000000"/>
            </w:tcBorders>
            <w:shd w:val="clear" w:color="auto" w:fill="FABF8F"/>
          </w:tcPr>
          <w:p w:rsidR="003C6839" w:rsidRPr="003C6839" w:rsidRDefault="003C6839" w:rsidP="00775B89">
            <w:pPr>
              <w:spacing w:before="60" w:line="360" w:lineRule="auto"/>
              <w:ind w:left="88" w:right="99" w:firstLine="6"/>
              <w:jc w:val="center"/>
              <w:rPr>
                <w:rFonts w:ascii="Arial" w:eastAsia="Calibri" w:hAnsi="Arial" w:cs="Arial"/>
                <w:sz w:val="22"/>
                <w:szCs w:val="22"/>
              </w:rPr>
            </w:pPr>
            <w:r w:rsidRPr="003C6839">
              <w:rPr>
                <w:rFonts w:ascii="Arial" w:eastAsia="Calibri" w:hAnsi="Arial" w:cs="Arial"/>
                <w:w w:val="103"/>
                <w:sz w:val="22"/>
                <w:szCs w:val="22"/>
              </w:rPr>
              <w:t>A</w:t>
            </w:r>
            <w:r w:rsidRPr="003C6839">
              <w:rPr>
                <w:rFonts w:ascii="Arial" w:eastAsia="Calibri" w:hAnsi="Arial" w:cs="Arial"/>
                <w:spacing w:val="1"/>
                <w:w w:val="103"/>
                <w:sz w:val="22"/>
                <w:szCs w:val="22"/>
              </w:rPr>
              <w:t>p</w:t>
            </w:r>
            <w:r w:rsidRPr="003C6839">
              <w:rPr>
                <w:rFonts w:ascii="Arial" w:eastAsia="Calibri" w:hAnsi="Arial" w:cs="Arial"/>
                <w:w w:val="103"/>
                <w:sz w:val="22"/>
                <w:szCs w:val="22"/>
              </w:rPr>
              <w:t>a</w:t>
            </w:r>
            <w:r w:rsidRPr="003C6839">
              <w:rPr>
                <w:rFonts w:ascii="Arial" w:eastAsia="Calibri" w:hAnsi="Arial" w:cs="Arial"/>
                <w:spacing w:val="3"/>
                <w:w w:val="103"/>
                <w:sz w:val="22"/>
                <w:szCs w:val="22"/>
              </w:rPr>
              <w:t>k</w:t>
            </w:r>
            <w:r w:rsidRPr="003C6839">
              <w:rPr>
                <w:rFonts w:ascii="Arial" w:eastAsia="Calibri" w:hAnsi="Arial" w:cs="Arial"/>
                <w:w w:val="103"/>
                <w:sz w:val="22"/>
                <w:szCs w:val="22"/>
              </w:rPr>
              <w:t xml:space="preserve">ah </w:t>
            </w:r>
            <w:r w:rsidRPr="003C6839">
              <w:rPr>
                <w:rFonts w:ascii="Arial" w:eastAsia="Calibri" w:hAnsi="Arial" w:cs="Arial"/>
                <w:spacing w:val="1"/>
                <w:w w:val="103"/>
                <w:sz w:val="22"/>
                <w:szCs w:val="22"/>
              </w:rPr>
              <w:t>P</w:t>
            </w:r>
            <w:r w:rsidRPr="003C6839">
              <w:rPr>
                <w:rFonts w:ascii="Arial" w:eastAsia="Calibri" w:hAnsi="Arial" w:cs="Arial"/>
                <w:w w:val="103"/>
                <w:sz w:val="22"/>
                <w:szCs w:val="22"/>
              </w:rPr>
              <w:t>e</w:t>
            </w:r>
            <w:r w:rsidRPr="003C6839">
              <w:rPr>
                <w:rFonts w:ascii="Arial" w:eastAsia="Calibri" w:hAnsi="Arial" w:cs="Arial"/>
                <w:spacing w:val="-1"/>
                <w:w w:val="103"/>
                <w:sz w:val="22"/>
                <w:szCs w:val="22"/>
              </w:rPr>
              <w:t>n</w:t>
            </w:r>
            <w:r w:rsidRPr="003C6839">
              <w:rPr>
                <w:rFonts w:ascii="Arial" w:eastAsia="Calibri" w:hAnsi="Arial" w:cs="Arial"/>
                <w:spacing w:val="1"/>
                <w:w w:val="103"/>
                <w:sz w:val="22"/>
                <w:szCs w:val="22"/>
              </w:rPr>
              <w:t>g</w:t>
            </w:r>
            <w:r w:rsidRPr="003C6839">
              <w:rPr>
                <w:rFonts w:ascii="Arial" w:eastAsia="Calibri" w:hAnsi="Arial" w:cs="Arial"/>
                <w:w w:val="103"/>
                <w:sz w:val="22"/>
                <w:szCs w:val="22"/>
              </w:rPr>
              <w:t>ha</w:t>
            </w:r>
            <w:r w:rsidRPr="003C6839">
              <w:rPr>
                <w:rFonts w:ascii="Arial" w:eastAsia="Calibri" w:hAnsi="Arial" w:cs="Arial"/>
                <w:spacing w:val="3"/>
                <w:w w:val="103"/>
                <w:sz w:val="22"/>
                <w:szCs w:val="22"/>
              </w:rPr>
              <w:t>l</w:t>
            </w:r>
            <w:r w:rsidRPr="003C6839">
              <w:rPr>
                <w:rFonts w:ascii="Arial" w:eastAsia="Calibri" w:hAnsi="Arial" w:cs="Arial"/>
                <w:spacing w:val="2"/>
                <w:w w:val="103"/>
                <w:sz w:val="22"/>
                <w:szCs w:val="22"/>
              </w:rPr>
              <w:t>a</w:t>
            </w:r>
            <w:r w:rsidRPr="003C6839">
              <w:rPr>
                <w:rFonts w:ascii="Arial" w:eastAsia="Calibri" w:hAnsi="Arial" w:cs="Arial"/>
                <w:spacing w:val="-1"/>
                <w:w w:val="103"/>
                <w:sz w:val="22"/>
                <w:szCs w:val="22"/>
              </w:rPr>
              <w:t>n</w:t>
            </w:r>
            <w:r w:rsidRPr="003C6839">
              <w:rPr>
                <w:rFonts w:ascii="Arial" w:eastAsia="Calibri" w:hAnsi="Arial" w:cs="Arial"/>
                <w:w w:val="103"/>
                <w:sz w:val="22"/>
                <w:szCs w:val="22"/>
              </w:rPr>
              <w:t xml:space="preserve">g </w:t>
            </w:r>
            <w:r w:rsidRPr="003C6839">
              <w:rPr>
                <w:rFonts w:ascii="Arial" w:eastAsia="Calibri" w:hAnsi="Arial" w:cs="Arial"/>
                <w:sz w:val="22"/>
                <w:szCs w:val="22"/>
              </w:rPr>
              <w:t>D</w:t>
            </w:r>
            <w:r w:rsidRPr="003C6839">
              <w:rPr>
                <w:rFonts w:ascii="Arial" w:eastAsia="Calibri" w:hAnsi="Arial" w:cs="Arial"/>
                <w:spacing w:val="1"/>
                <w:sz w:val="22"/>
                <w:szCs w:val="22"/>
              </w:rPr>
              <w:t>i</w:t>
            </w:r>
            <w:r w:rsidRPr="003C6839">
              <w:rPr>
                <w:rFonts w:ascii="Arial" w:eastAsia="Calibri" w:hAnsi="Arial" w:cs="Arial"/>
                <w:sz w:val="22"/>
                <w:szCs w:val="22"/>
              </w:rPr>
              <w:t>la</w:t>
            </w:r>
            <w:r w:rsidRPr="003C6839">
              <w:rPr>
                <w:rFonts w:ascii="Arial" w:eastAsia="Calibri" w:hAnsi="Arial" w:cs="Arial"/>
                <w:spacing w:val="1"/>
                <w:sz w:val="22"/>
                <w:szCs w:val="22"/>
              </w:rPr>
              <w:t>k</w:t>
            </w:r>
            <w:r w:rsidRPr="003C6839">
              <w:rPr>
                <w:rFonts w:ascii="Arial" w:eastAsia="Calibri" w:hAnsi="Arial" w:cs="Arial"/>
                <w:sz w:val="22"/>
                <w:szCs w:val="22"/>
              </w:rPr>
              <w:t>u</w:t>
            </w:r>
            <w:r w:rsidRPr="003C6839">
              <w:rPr>
                <w:rFonts w:ascii="Arial" w:eastAsia="Calibri" w:hAnsi="Arial" w:cs="Arial"/>
                <w:spacing w:val="3"/>
                <w:sz w:val="22"/>
                <w:szCs w:val="22"/>
              </w:rPr>
              <w:t>k</w:t>
            </w:r>
            <w:r w:rsidRPr="003C6839">
              <w:rPr>
                <w:rFonts w:ascii="Arial" w:eastAsia="Calibri" w:hAnsi="Arial" w:cs="Arial"/>
                <w:sz w:val="22"/>
                <w:szCs w:val="22"/>
              </w:rPr>
              <w:t>an</w:t>
            </w:r>
            <w:r w:rsidRPr="003C6839">
              <w:rPr>
                <w:rFonts w:ascii="Arial" w:eastAsia="Calibri" w:hAnsi="Arial" w:cs="Arial"/>
                <w:w w:val="103"/>
                <w:sz w:val="22"/>
                <w:szCs w:val="22"/>
              </w:rPr>
              <w:t>?</w:t>
            </w:r>
          </w:p>
        </w:tc>
        <w:tc>
          <w:tcPr>
            <w:tcW w:w="1578" w:type="dxa"/>
            <w:tcBorders>
              <w:top w:val="single" w:sz="4" w:space="0" w:color="000000"/>
              <w:left w:val="single" w:sz="4" w:space="0" w:color="000000"/>
              <w:bottom w:val="single" w:sz="5" w:space="0" w:color="000000"/>
              <w:right w:val="single" w:sz="4" w:space="0" w:color="000000"/>
            </w:tcBorders>
            <w:shd w:val="clear" w:color="auto" w:fill="FABF8F"/>
          </w:tcPr>
          <w:p w:rsidR="003C6839" w:rsidRPr="003C6839" w:rsidRDefault="003C6839" w:rsidP="00775B89">
            <w:pPr>
              <w:spacing w:before="60" w:line="360" w:lineRule="auto"/>
              <w:ind w:left="158" w:right="163" w:firstLine="4"/>
              <w:jc w:val="center"/>
              <w:rPr>
                <w:rFonts w:ascii="Arial" w:eastAsia="Calibri" w:hAnsi="Arial" w:cs="Arial"/>
                <w:sz w:val="22"/>
                <w:szCs w:val="22"/>
              </w:rPr>
            </w:pPr>
            <w:r w:rsidRPr="003C6839">
              <w:rPr>
                <w:rFonts w:ascii="Arial" w:eastAsia="Calibri" w:hAnsi="Arial" w:cs="Arial"/>
                <w:w w:val="103"/>
                <w:sz w:val="22"/>
                <w:szCs w:val="22"/>
              </w:rPr>
              <w:t>Me</w:t>
            </w:r>
            <w:r w:rsidRPr="003C6839">
              <w:rPr>
                <w:rFonts w:ascii="Arial" w:eastAsia="Calibri" w:hAnsi="Arial" w:cs="Arial"/>
                <w:spacing w:val="-1"/>
                <w:w w:val="103"/>
                <w:sz w:val="22"/>
                <w:szCs w:val="22"/>
              </w:rPr>
              <w:t>n</w:t>
            </w:r>
            <w:r w:rsidRPr="003C6839">
              <w:rPr>
                <w:rFonts w:ascii="Arial" w:eastAsia="Calibri" w:hAnsi="Arial" w:cs="Arial"/>
                <w:spacing w:val="3"/>
                <w:w w:val="103"/>
                <w:sz w:val="22"/>
                <w:szCs w:val="22"/>
              </w:rPr>
              <w:t>g</w:t>
            </w:r>
            <w:r w:rsidRPr="003C6839">
              <w:rPr>
                <w:rFonts w:ascii="Arial" w:eastAsia="Calibri" w:hAnsi="Arial" w:cs="Arial"/>
                <w:w w:val="103"/>
                <w:sz w:val="22"/>
                <w:szCs w:val="22"/>
              </w:rPr>
              <w:t>a</w:t>
            </w:r>
            <w:r w:rsidRPr="003C6839">
              <w:rPr>
                <w:rFonts w:ascii="Arial" w:eastAsia="Calibri" w:hAnsi="Arial" w:cs="Arial"/>
                <w:spacing w:val="1"/>
                <w:w w:val="103"/>
                <w:sz w:val="22"/>
                <w:szCs w:val="22"/>
              </w:rPr>
              <w:t>p</w:t>
            </w:r>
            <w:r w:rsidRPr="003C6839">
              <w:rPr>
                <w:rFonts w:ascii="Arial" w:eastAsia="Calibri" w:hAnsi="Arial" w:cs="Arial"/>
                <w:w w:val="103"/>
                <w:sz w:val="22"/>
                <w:szCs w:val="22"/>
              </w:rPr>
              <w:t xml:space="preserve">a </w:t>
            </w:r>
            <w:r w:rsidRPr="003C6839">
              <w:rPr>
                <w:rFonts w:ascii="Arial" w:eastAsia="Calibri" w:hAnsi="Arial" w:cs="Arial"/>
                <w:spacing w:val="1"/>
                <w:w w:val="103"/>
                <w:sz w:val="22"/>
                <w:szCs w:val="22"/>
              </w:rPr>
              <w:t>P</w:t>
            </w:r>
            <w:r w:rsidRPr="003C6839">
              <w:rPr>
                <w:rFonts w:ascii="Arial" w:eastAsia="Calibri" w:hAnsi="Arial" w:cs="Arial"/>
                <w:w w:val="103"/>
                <w:sz w:val="22"/>
                <w:szCs w:val="22"/>
              </w:rPr>
              <w:t>e</w:t>
            </w:r>
            <w:r w:rsidRPr="003C6839">
              <w:rPr>
                <w:rFonts w:ascii="Arial" w:eastAsia="Calibri" w:hAnsi="Arial" w:cs="Arial"/>
                <w:spacing w:val="-3"/>
                <w:w w:val="103"/>
                <w:sz w:val="22"/>
                <w:szCs w:val="22"/>
              </w:rPr>
              <w:t>n</w:t>
            </w:r>
            <w:r w:rsidRPr="003C6839">
              <w:rPr>
                <w:rFonts w:ascii="Arial" w:eastAsia="Calibri" w:hAnsi="Arial" w:cs="Arial"/>
                <w:spacing w:val="3"/>
                <w:w w:val="103"/>
                <w:sz w:val="22"/>
                <w:szCs w:val="22"/>
              </w:rPr>
              <w:t>g</w:t>
            </w:r>
            <w:r w:rsidRPr="003C6839">
              <w:rPr>
                <w:rFonts w:ascii="Arial" w:eastAsia="Calibri" w:hAnsi="Arial" w:cs="Arial"/>
                <w:w w:val="103"/>
                <w:sz w:val="22"/>
                <w:szCs w:val="22"/>
              </w:rPr>
              <w:t>ha</w:t>
            </w:r>
            <w:r w:rsidRPr="003C6839">
              <w:rPr>
                <w:rFonts w:ascii="Arial" w:eastAsia="Calibri" w:hAnsi="Arial" w:cs="Arial"/>
                <w:spacing w:val="3"/>
                <w:w w:val="103"/>
                <w:sz w:val="22"/>
                <w:szCs w:val="22"/>
              </w:rPr>
              <w:t>l</w:t>
            </w:r>
            <w:r w:rsidRPr="003C6839">
              <w:rPr>
                <w:rFonts w:ascii="Arial" w:eastAsia="Calibri" w:hAnsi="Arial" w:cs="Arial"/>
                <w:spacing w:val="2"/>
                <w:w w:val="103"/>
                <w:sz w:val="22"/>
                <w:szCs w:val="22"/>
              </w:rPr>
              <w:t>a</w:t>
            </w:r>
            <w:r w:rsidRPr="003C6839">
              <w:rPr>
                <w:rFonts w:ascii="Arial" w:eastAsia="Calibri" w:hAnsi="Arial" w:cs="Arial"/>
                <w:spacing w:val="-3"/>
                <w:w w:val="103"/>
                <w:sz w:val="22"/>
                <w:szCs w:val="22"/>
              </w:rPr>
              <w:t>n</w:t>
            </w:r>
            <w:r w:rsidRPr="003C6839">
              <w:rPr>
                <w:rFonts w:ascii="Arial" w:eastAsia="Calibri" w:hAnsi="Arial" w:cs="Arial"/>
                <w:w w:val="103"/>
                <w:sz w:val="22"/>
                <w:szCs w:val="22"/>
              </w:rPr>
              <w:t>g</w:t>
            </w:r>
            <w:r>
              <w:rPr>
                <w:rFonts w:ascii="Arial" w:eastAsia="Calibri" w:hAnsi="Arial" w:cs="Arial"/>
                <w:spacing w:val="1"/>
                <w:sz w:val="22"/>
                <w:szCs w:val="22"/>
              </w:rPr>
              <w:t>G</w:t>
            </w:r>
            <w:r w:rsidRPr="003C6839">
              <w:rPr>
                <w:rFonts w:ascii="Arial" w:eastAsia="Calibri" w:hAnsi="Arial" w:cs="Arial"/>
                <w:sz w:val="22"/>
                <w:szCs w:val="22"/>
              </w:rPr>
              <w:t>a</w:t>
            </w:r>
            <w:r w:rsidRPr="003C6839">
              <w:rPr>
                <w:rFonts w:ascii="Arial" w:eastAsia="Calibri" w:hAnsi="Arial" w:cs="Arial"/>
                <w:spacing w:val="1"/>
                <w:sz w:val="22"/>
                <w:szCs w:val="22"/>
              </w:rPr>
              <w:t>g</w:t>
            </w:r>
            <w:r w:rsidRPr="003C6839">
              <w:rPr>
                <w:rFonts w:ascii="Arial" w:eastAsia="Calibri" w:hAnsi="Arial" w:cs="Arial"/>
                <w:sz w:val="22"/>
                <w:szCs w:val="22"/>
              </w:rPr>
              <w:t>al</w:t>
            </w:r>
            <w:r w:rsidRPr="003C6839">
              <w:rPr>
                <w:rFonts w:ascii="Arial" w:eastAsia="Calibri" w:hAnsi="Arial" w:cs="Arial"/>
                <w:w w:val="103"/>
                <w:sz w:val="22"/>
                <w:szCs w:val="22"/>
              </w:rPr>
              <w:t>?</w:t>
            </w:r>
          </w:p>
        </w:tc>
        <w:tc>
          <w:tcPr>
            <w:tcW w:w="2162" w:type="dxa"/>
            <w:tcBorders>
              <w:top w:val="single" w:sz="4" w:space="0" w:color="000000"/>
              <w:left w:val="single" w:sz="4" w:space="0" w:color="000000"/>
              <w:bottom w:val="single" w:sz="5" w:space="0" w:color="000000"/>
              <w:right w:val="single" w:sz="5" w:space="0" w:color="000000"/>
            </w:tcBorders>
            <w:shd w:val="clear" w:color="auto" w:fill="FABF8F"/>
          </w:tcPr>
          <w:p w:rsidR="003C6839" w:rsidRPr="003C6839" w:rsidRDefault="003C6839" w:rsidP="00775B89">
            <w:pPr>
              <w:spacing w:before="60" w:line="360" w:lineRule="auto"/>
              <w:rPr>
                <w:rFonts w:ascii="Arial" w:eastAsia="Calibri" w:hAnsi="Arial" w:cs="Arial"/>
                <w:sz w:val="22"/>
                <w:szCs w:val="22"/>
                <w:lang w:val="id-ID"/>
              </w:rPr>
            </w:pPr>
          </w:p>
          <w:p w:rsidR="003C6839" w:rsidRPr="003C6839" w:rsidRDefault="003C6839" w:rsidP="00775B89">
            <w:pPr>
              <w:spacing w:before="60" w:line="360" w:lineRule="auto"/>
              <w:rPr>
                <w:rFonts w:ascii="Arial" w:eastAsia="Calibri" w:hAnsi="Arial" w:cs="Arial"/>
                <w:sz w:val="22"/>
                <w:szCs w:val="22"/>
              </w:rPr>
            </w:pPr>
            <w:r w:rsidRPr="003C6839">
              <w:rPr>
                <w:rFonts w:ascii="Arial" w:eastAsia="Calibri" w:hAnsi="Arial" w:cs="Arial"/>
                <w:sz w:val="22"/>
                <w:szCs w:val="22"/>
                <w:lang w:val="id-ID"/>
              </w:rPr>
              <w:t xml:space="preserve">   </w:t>
            </w:r>
            <w:r w:rsidRPr="003C6839">
              <w:rPr>
                <w:rFonts w:ascii="Arial" w:eastAsia="Calibri" w:hAnsi="Arial" w:cs="Arial"/>
                <w:sz w:val="22"/>
                <w:szCs w:val="22"/>
              </w:rPr>
              <w:t>A</w:t>
            </w:r>
            <w:r w:rsidRPr="003C6839">
              <w:rPr>
                <w:rFonts w:ascii="Arial" w:eastAsia="Calibri" w:hAnsi="Arial" w:cs="Arial"/>
                <w:spacing w:val="1"/>
                <w:sz w:val="22"/>
                <w:szCs w:val="22"/>
              </w:rPr>
              <w:t>p</w:t>
            </w:r>
            <w:r w:rsidRPr="003C6839">
              <w:rPr>
                <w:rFonts w:ascii="Arial" w:eastAsia="Calibri" w:hAnsi="Arial" w:cs="Arial"/>
                <w:sz w:val="22"/>
                <w:szCs w:val="22"/>
              </w:rPr>
              <w:t>a</w:t>
            </w:r>
            <w:r w:rsidRPr="003C6839">
              <w:rPr>
                <w:rFonts w:ascii="Arial" w:eastAsia="Calibri" w:hAnsi="Arial" w:cs="Arial"/>
                <w:sz w:val="22"/>
                <w:szCs w:val="22"/>
                <w:lang w:val="id-ID"/>
              </w:rPr>
              <w:t xml:space="preserve"> </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spacing w:val="-2"/>
                <w:w w:val="103"/>
                <w:sz w:val="22"/>
                <w:szCs w:val="22"/>
              </w:rPr>
              <w:t>m</w:t>
            </w:r>
            <w:r w:rsidRPr="003C6839">
              <w:rPr>
                <w:rFonts w:ascii="Arial" w:eastAsia="Calibri" w:hAnsi="Arial" w:cs="Arial"/>
                <w:spacing w:val="4"/>
                <w:w w:val="103"/>
                <w:sz w:val="22"/>
                <w:szCs w:val="22"/>
              </w:rPr>
              <w:t>p</w:t>
            </w:r>
            <w:r w:rsidRPr="003C6839">
              <w:rPr>
                <w:rFonts w:ascii="Arial" w:eastAsia="Calibri" w:hAnsi="Arial" w:cs="Arial"/>
                <w:w w:val="103"/>
                <w:sz w:val="22"/>
                <w:szCs w:val="22"/>
              </w:rPr>
              <w:t>a</w:t>
            </w:r>
            <w:r w:rsidRPr="003C6839">
              <w:rPr>
                <w:rFonts w:ascii="Arial" w:eastAsia="Calibri" w:hAnsi="Arial" w:cs="Arial"/>
                <w:spacing w:val="1"/>
                <w:w w:val="103"/>
                <w:sz w:val="22"/>
                <w:szCs w:val="22"/>
              </w:rPr>
              <w:t>k</w:t>
            </w:r>
            <w:r w:rsidRPr="003C6839">
              <w:rPr>
                <w:rFonts w:ascii="Arial" w:eastAsia="Calibri" w:hAnsi="Arial" w:cs="Arial"/>
                <w:spacing w:val="-3"/>
                <w:w w:val="103"/>
                <w:sz w:val="22"/>
                <w:szCs w:val="22"/>
              </w:rPr>
              <w:t>n</w:t>
            </w:r>
            <w:r w:rsidRPr="003C6839">
              <w:rPr>
                <w:rFonts w:ascii="Arial" w:eastAsia="Calibri" w:hAnsi="Arial" w:cs="Arial"/>
                <w:spacing w:val="4"/>
                <w:w w:val="103"/>
                <w:sz w:val="22"/>
                <w:szCs w:val="22"/>
              </w:rPr>
              <w:t>y</w:t>
            </w:r>
            <w:r w:rsidRPr="003C6839">
              <w:rPr>
                <w:rFonts w:ascii="Arial" w:eastAsia="Calibri" w:hAnsi="Arial" w:cs="Arial"/>
                <w:spacing w:val="2"/>
                <w:w w:val="103"/>
                <w:sz w:val="22"/>
                <w:szCs w:val="22"/>
              </w:rPr>
              <w:t>a</w:t>
            </w:r>
            <w:r w:rsidRPr="003C6839">
              <w:rPr>
                <w:rFonts w:ascii="Arial" w:eastAsia="Calibri" w:hAnsi="Arial" w:cs="Arial"/>
                <w:w w:val="103"/>
                <w:sz w:val="22"/>
                <w:szCs w:val="22"/>
              </w:rPr>
              <w:t>?</w:t>
            </w:r>
          </w:p>
        </w:tc>
      </w:tr>
      <w:tr w:rsidR="003C6839" w:rsidRPr="003C6839" w:rsidTr="0051186C">
        <w:trPr>
          <w:trHeight w:hRule="exact" w:val="1570"/>
        </w:trPr>
        <w:tc>
          <w:tcPr>
            <w:tcW w:w="2990" w:type="dxa"/>
            <w:tcBorders>
              <w:top w:val="single" w:sz="4" w:space="0" w:color="auto"/>
              <w:left w:val="single" w:sz="5" w:space="0" w:color="000000"/>
              <w:bottom w:val="single" w:sz="4" w:space="0" w:color="auto"/>
              <w:right w:val="single" w:sz="5"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2"/>
                <w:sz w:val="22"/>
                <w:szCs w:val="22"/>
              </w:rPr>
              <w:t>S</w:t>
            </w:r>
            <w:r w:rsidRPr="003C6839">
              <w:rPr>
                <w:rFonts w:ascii="Arial" w:eastAsia="Calibri" w:hAnsi="Arial" w:cs="Arial"/>
                <w:spacing w:val="3"/>
                <w:sz w:val="22"/>
                <w:szCs w:val="22"/>
              </w:rPr>
              <w:t>u</w:t>
            </w:r>
            <w:r w:rsidRPr="003C6839">
              <w:rPr>
                <w:rFonts w:ascii="Arial" w:eastAsia="Calibri" w:hAnsi="Arial" w:cs="Arial"/>
                <w:sz w:val="22"/>
                <w:szCs w:val="22"/>
              </w:rPr>
              <w:t>r</w:t>
            </w:r>
            <w:r w:rsidRPr="003C6839">
              <w:rPr>
                <w:rFonts w:ascii="Arial" w:eastAsia="Calibri" w:hAnsi="Arial" w:cs="Arial"/>
                <w:spacing w:val="-1"/>
                <w:sz w:val="22"/>
                <w:szCs w:val="22"/>
              </w:rPr>
              <w:t>a</w:t>
            </w:r>
            <w:r w:rsidRPr="003C6839">
              <w:rPr>
                <w:rFonts w:ascii="Arial" w:eastAsia="Calibri" w:hAnsi="Arial" w:cs="Arial"/>
                <w:sz w:val="22"/>
                <w:szCs w:val="22"/>
              </w:rPr>
              <w:t xml:space="preserve">t </w:t>
            </w:r>
            <w:r w:rsidRPr="003C6839">
              <w:rPr>
                <w:rFonts w:ascii="Arial" w:eastAsia="Calibri" w:hAnsi="Arial" w:cs="Arial"/>
                <w:spacing w:val="3"/>
                <w:sz w:val="22"/>
                <w:szCs w:val="22"/>
              </w:rPr>
              <w:t>p</w:t>
            </w:r>
            <w:r w:rsidRPr="003C6839">
              <w:rPr>
                <w:rFonts w:ascii="Arial" w:eastAsia="Calibri" w:hAnsi="Arial" w:cs="Arial"/>
                <w:spacing w:val="-2"/>
                <w:sz w:val="22"/>
                <w:szCs w:val="22"/>
              </w:rPr>
              <w:t>e</w:t>
            </w:r>
            <w:r w:rsidRPr="003C6839">
              <w:rPr>
                <w:rFonts w:ascii="Arial" w:eastAsia="Calibri" w:hAnsi="Arial" w:cs="Arial"/>
                <w:spacing w:val="5"/>
                <w:sz w:val="22"/>
                <w:szCs w:val="22"/>
              </w:rPr>
              <w:t>r</w:t>
            </w:r>
            <w:r w:rsidRPr="003C6839">
              <w:rPr>
                <w:rFonts w:ascii="Arial" w:eastAsia="Calibri" w:hAnsi="Arial" w:cs="Arial"/>
                <w:sz w:val="22"/>
                <w:szCs w:val="22"/>
              </w:rPr>
              <w:t>m</w:t>
            </w:r>
            <w:r w:rsidRPr="003C6839">
              <w:rPr>
                <w:rFonts w:ascii="Arial" w:eastAsia="Calibri" w:hAnsi="Arial" w:cs="Arial"/>
                <w:spacing w:val="-2"/>
                <w:sz w:val="22"/>
                <w:szCs w:val="22"/>
              </w:rPr>
              <w:t>i</w:t>
            </w:r>
            <w:r w:rsidRPr="003C6839">
              <w:rPr>
                <w:rFonts w:ascii="Arial" w:eastAsia="Calibri" w:hAnsi="Arial" w:cs="Arial"/>
                <w:spacing w:val="3"/>
                <w:sz w:val="22"/>
                <w:szCs w:val="22"/>
              </w:rPr>
              <w:t>n</w:t>
            </w:r>
            <w:r w:rsidRPr="003C6839">
              <w:rPr>
                <w:rFonts w:ascii="Arial" w:eastAsia="Calibri" w:hAnsi="Arial" w:cs="Arial"/>
                <w:sz w:val="22"/>
                <w:szCs w:val="22"/>
              </w:rPr>
              <w:t>t</w:t>
            </w:r>
            <w:r w:rsidRPr="003C6839">
              <w:rPr>
                <w:rFonts w:ascii="Arial" w:eastAsia="Calibri" w:hAnsi="Arial" w:cs="Arial"/>
                <w:spacing w:val="2"/>
                <w:sz w:val="22"/>
                <w:szCs w:val="22"/>
              </w:rPr>
              <w:t>a</w:t>
            </w:r>
            <w:r w:rsidRPr="003C6839">
              <w:rPr>
                <w:rFonts w:ascii="Arial" w:eastAsia="Calibri" w:hAnsi="Arial" w:cs="Arial"/>
                <w:spacing w:val="-3"/>
                <w:sz w:val="22"/>
                <w:szCs w:val="22"/>
              </w:rPr>
              <w:t>a</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w w:val="103"/>
                <w:sz w:val="22"/>
                <w:szCs w:val="22"/>
              </w:rPr>
              <w:t>p</w:t>
            </w:r>
            <w:r w:rsidRPr="003C6839">
              <w:rPr>
                <w:rFonts w:ascii="Arial" w:eastAsia="Calibri" w:hAnsi="Arial" w:cs="Arial"/>
                <w:spacing w:val="3"/>
                <w:w w:val="103"/>
                <w:sz w:val="22"/>
                <w:szCs w:val="22"/>
              </w:rPr>
              <w:t>e</w:t>
            </w:r>
            <w:r w:rsidRPr="003C6839">
              <w:rPr>
                <w:rFonts w:ascii="Arial" w:eastAsia="Calibri" w:hAnsi="Arial" w:cs="Arial"/>
                <w:w w:val="103"/>
                <w:sz w:val="22"/>
                <w:szCs w:val="22"/>
              </w:rPr>
              <w:t>m</w:t>
            </w:r>
            <w:r w:rsidRPr="003C6839">
              <w:rPr>
                <w:rFonts w:ascii="Arial" w:eastAsia="Calibri" w:hAnsi="Arial" w:cs="Arial"/>
                <w:spacing w:val="-2"/>
                <w:w w:val="103"/>
                <w:sz w:val="22"/>
                <w:szCs w:val="22"/>
              </w:rPr>
              <w:t>e</w:t>
            </w:r>
            <w:r w:rsidRPr="003C6839">
              <w:rPr>
                <w:rFonts w:ascii="Arial" w:eastAsia="Calibri" w:hAnsi="Arial" w:cs="Arial"/>
                <w:w w:val="103"/>
                <w:sz w:val="22"/>
                <w:szCs w:val="22"/>
              </w:rPr>
              <w:t>r</w:t>
            </w:r>
            <w:r w:rsidRPr="003C6839">
              <w:rPr>
                <w:rFonts w:ascii="Arial" w:eastAsia="Calibri" w:hAnsi="Arial" w:cs="Arial"/>
                <w:spacing w:val="3"/>
                <w:w w:val="104"/>
                <w:sz w:val="22"/>
                <w:szCs w:val="22"/>
              </w:rPr>
              <w:t>i</w:t>
            </w:r>
            <w:r w:rsidRPr="003C6839">
              <w:rPr>
                <w:rFonts w:ascii="Arial" w:eastAsia="Calibri" w:hAnsi="Arial" w:cs="Arial"/>
                <w:spacing w:val="-1"/>
                <w:w w:val="103"/>
                <w:sz w:val="22"/>
                <w:szCs w:val="22"/>
              </w:rPr>
              <w:t>k</w:t>
            </w:r>
            <w:r w:rsidRPr="003C6839">
              <w:rPr>
                <w:rFonts w:ascii="Arial" w:eastAsia="Calibri" w:hAnsi="Arial" w:cs="Arial"/>
                <w:spacing w:val="4"/>
                <w:w w:val="103"/>
                <w:sz w:val="22"/>
                <w:szCs w:val="22"/>
              </w:rPr>
              <w:t>s</w:t>
            </w:r>
            <w:r w:rsidRPr="003C6839">
              <w:rPr>
                <w:rFonts w:ascii="Arial" w:eastAsia="Calibri" w:hAnsi="Arial" w:cs="Arial"/>
                <w:spacing w:val="2"/>
                <w:w w:val="103"/>
                <w:sz w:val="22"/>
                <w:szCs w:val="22"/>
              </w:rPr>
              <w:t>a</w:t>
            </w:r>
            <w:r w:rsidRPr="003C6839">
              <w:rPr>
                <w:rFonts w:ascii="Arial" w:eastAsia="Calibri" w:hAnsi="Arial" w:cs="Arial"/>
                <w:spacing w:val="-3"/>
                <w:w w:val="103"/>
                <w:sz w:val="22"/>
                <w:szCs w:val="22"/>
              </w:rPr>
              <w:t>a</w:t>
            </w:r>
            <w:r w:rsidRPr="003C6839">
              <w:rPr>
                <w:rFonts w:ascii="Arial" w:eastAsia="Calibri" w:hAnsi="Arial" w:cs="Arial"/>
                <w:w w:val="103"/>
                <w:sz w:val="22"/>
                <w:szCs w:val="22"/>
              </w:rPr>
              <w:t xml:space="preserve">n </w:t>
            </w:r>
            <w:r w:rsidRPr="003C6839">
              <w:rPr>
                <w:rFonts w:ascii="Arial" w:eastAsia="Calibri" w:hAnsi="Arial" w:cs="Arial"/>
                <w:sz w:val="22"/>
                <w:szCs w:val="22"/>
              </w:rPr>
              <w:t>p</w:t>
            </w:r>
            <w:r w:rsidRPr="003C6839">
              <w:rPr>
                <w:rFonts w:ascii="Arial" w:eastAsia="Calibri" w:hAnsi="Arial" w:cs="Arial"/>
                <w:spacing w:val="-2"/>
                <w:sz w:val="22"/>
                <w:szCs w:val="22"/>
              </w:rPr>
              <w:t>e</w:t>
            </w:r>
            <w:r w:rsidRPr="003C6839">
              <w:rPr>
                <w:rFonts w:ascii="Arial" w:eastAsia="Calibri" w:hAnsi="Arial" w:cs="Arial"/>
                <w:spacing w:val="3"/>
                <w:sz w:val="22"/>
                <w:szCs w:val="22"/>
              </w:rPr>
              <w:t>n</w:t>
            </w:r>
            <w:r w:rsidRPr="003C6839">
              <w:rPr>
                <w:rFonts w:ascii="Arial" w:eastAsia="Calibri" w:hAnsi="Arial" w:cs="Arial"/>
                <w:sz w:val="22"/>
                <w:szCs w:val="22"/>
              </w:rPr>
              <w:t>u</w:t>
            </w:r>
            <w:r w:rsidRPr="003C6839">
              <w:rPr>
                <w:rFonts w:ascii="Arial" w:eastAsia="Calibri" w:hAnsi="Arial" w:cs="Arial"/>
                <w:spacing w:val="2"/>
                <w:sz w:val="22"/>
                <w:szCs w:val="22"/>
              </w:rPr>
              <w:t>n</w:t>
            </w:r>
            <w:r w:rsidRPr="003C6839">
              <w:rPr>
                <w:rFonts w:ascii="Arial" w:eastAsia="Calibri" w:hAnsi="Arial" w:cs="Arial"/>
                <w:spacing w:val="-1"/>
                <w:sz w:val="22"/>
                <w:szCs w:val="22"/>
              </w:rPr>
              <w:t>ja</w:t>
            </w:r>
            <w:r w:rsidRPr="003C6839">
              <w:rPr>
                <w:rFonts w:ascii="Arial" w:eastAsia="Calibri" w:hAnsi="Arial" w:cs="Arial"/>
                <w:sz w:val="22"/>
                <w:szCs w:val="22"/>
              </w:rPr>
              <w:t>ng</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h</w:t>
            </w:r>
            <w:r w:rsidRPr="003C6839">
              <w:rPr>
                <w:rFonts w:ascii="Arial" w:eastAsia="Calibri" w:hAnsi="Arial" w:cs="Arial"/>
                <w:spacing w:val="-3"/>
                <w:sz w:val="22"/>
                <w:szCs w:val="22"/>
              </w:rPr>
              <w:t>a</w:t>
            </w:r>
            <w:r w:rsidRPr="003C6839">
              <w:rPr>
                <w:rFonts w:ascii="Arial" w:eastAsia="Calibri" w:hAnsi="Arial" w:cs="Arial"/>
                <w:spacing w:val="2"/>
                <w:sz w:val="22"/>
                <w:szCs w:val="22"/>
              </w:rPr>
              <w:t>r</w:t>
            </w:r>
            <w:r w:rsidRPr="003C6839">
              <w:rPr>
                <w:rFonts w:ascii="Arial" w:eastAsia="Calibri" w:hAnsi="Arial" w:cs="Arial"/>
                <w:spacing w:val="1"/>
                <w:sz w:val="22"/>
                <w:szCs w:val="22"/>
              </w:rPr>
              <w:t>u</w:t>
            </w:r>
            <w:r w:rsidRPr="003C6839">
              <w:rPr>
                <w:rFonts w:ascii="Arial" w:eastAsia="Calibri" w:hAnsi="Arial" w:cs="Arial"/>
                <w:sz w:val="22"/>
                <w:szCs w:val="22"/>
              </w:rPr>
              <w:t xml:space="preserve">s </w:t>
            </w:r>
            <w:r w:rsidRPr="003C6839">
              <w:rPr>
                <w:rFonts w:ascii="Arial" w:eastAsia="Calibri" w:hAnsi="Arial" w:cs="Arial"/>
                <w:w w:val="103"/>
                <w:sz w:val="22"/>
                <w:szCs w:val="22"/>
              </w:rPr>
              <w:t>d</w:t>
            </w:r>
            <w:r w:rsidRPr="003C6839">
              <w:rPr>
                <w:rFonts w:ascii="Arial" w:eastAsia="Calibri" w:hAnsi="Arial" w:cs="Arial"/>
                <w:w w:val="104"/>
                <w:sz w:val="22"/>
                <w:szCs w:val="22"/>
              </w:rPr>
              <w:t>i</w:t>
            </w:r>
            <w:r w:rsidRPr="003C6839">
              <w:rPr>
                <w:rFonts w:ascii="Arial" w:eastAsia="Calibri" w:hAnsi="Arial" w:cs="Arial"/>
                <w:spacing w:val="1"/>
                <w:w w:val="103"/>
                <w:sz w:val="22"/>
                <w:szCs w:val="22"/>
              </w:rPr>
              <w:t>se</w:t>
            </w:r>
            <w:r w:rsidRPr="003C6839">
              <w:rPr>
                <w:rFonts w:ascii="Arial" w:eastAsia="Calibri" w:hAnsi="Arial" w:cs="Arial"/>
                <w:w w:val="103"/>
                <w:sz w:val="22"/>
                <w:szCs w:val="22"/>
              </w:rPr>
              <w:t>r</w:t>
            </w:r>
            <w:r w:rsidRPr="003C6839">
              <w:rPr>
                <w:rFonts w:ascii="Arial" w:eastAsia="Calibri" w:hAnsi="Arial" w:cs="Arial"/>
                <w:w w:val="104"/>
                <w:sz w:val="22"/>
                <w:szCs w:val="22"/>
              </w:rPr>
              <w:t>t</w:t>
            </w:r>
            <w:r w:rsidRPr="003C6839">
              <w:rPr>
                <w:rFonts w:ascii="Arial" w:eastAsia="Calibri" w:hAnsi="Arial" w:cs="Arial"/>
                <w:spacing w:val="-1"/>
                <w:w w:val="103"/>
                <w:sz w:val="22"/>
                <w:szCs w:val="22"/>
              </w:rPr>
              <w:t>a</w:t>
            </w:r>
            <w:r w:rsidRPr="003C6839">
              <w:rPr>
                <w:rFonts w:ascii="Arial" w:eastAsia="Calibri" w:hAnsi="Arial" w:cs="Arial"/>
                <w:w w:val="104"/>
                <w:sz w:val="22"/>
                <w:szCs w:val="22"/>
              </w:rPr>
              <w:t xml:space="preserve">i </w:t>
            </w:r>
            <w:r w:rsidRPr="003C6839">
              <w:rPr>
                <w:rFonts w:ascii="Arial" w:eastAsia="Calibri" w:hAnsi="Arial" w:cs="Arial"/>
                <w:spacing w:val="-3"/>
                <w:sz w:val="22"/>
                <w:szCs w:val="22"/>
              </w:rPr>
              <w:t>k</w:t>
            </w:r>
            <w:r w:rsidRPr="003C6839">
              <w:rPr>
                <w:rFonts w:ascii="Arial" w:eastAsia="Calibri" w:hAnsi="Arial" w:cs="Arial"/>
                <w:spacing w:val="1"/>
                <w:sz w:val="22"/>
                <w:szCs w:val="22"/>
              </w:rPr>
              <w:t>e</w:t>
            </w:r>
            <w:r w:rsidRPr="003C6839">
              <w:rPr>
                <w:rFonts w:ascii="Arial" w:eastAsia="Calibri" w:hAnsi="Arial" w:cs="Arial"/>
                <w:spacing w:val="2"/>
                <w:sz w:val="22"/>
                <w:szCs w:val="22"/>
              </w:rPr>
              <w:t>t</w:t>
            </w:r>
            <w:r w:rsidRPr="003C6839">
              <w:rPr>
                <w:rFonts w:ascii="Arial" w:eastAsia="Calibri" w:hAnsi="Arial" w:cs="Arial"/>
                <w:spacing w:val="1"/>
                <w:sz w:val="22"/>
                <w:szCs w:val="22"/>
              </w:rPr>
              <w:t>e</w:t>
            </w:r>
            <w:r w:rsidRPr="003C6839">
              <w:rPr>
                <w:rFonts w:ascii="Arial" w:eastAsia="Calibri" w:hAnsi="Arial" w:cs="Arial"/>
                <w:spacing w:val="2"/>
                <w:sz w:val="22"/>
                <w:szCs w:val="22"/>
              </w:rPr>
              <w:t>r</w:t>
            </w:r>
            <w:r w:rsidRPr="003C6839">
              <w:rPr>
                <w:rFonts w:ascii="Arial" w:eastAsia="Calibri" w:hAnsi="Arial" w:cs="Arial"/>
                <w:spacing w:val="-1"/>
                <w:sz w:val="22"/>
                <w:szCs w:val="22"/>
              </w:rPr>
              <w:t>a</w:t>
            </w:r>
            <w:r w:rsidRPr="003C6839">
              <w:rPr>
                <w:rFonts w:ascii="Arial" w:eastAsia="Calibri" w:hAnsi="Arial" w:cs="Arial"/>
                <w:sz w:val="22"/>
                <w:szCs w:val="22"/>
              </w:rPr>
              <w:t>n</w:t>
            </w:r>
            <w:r w:rsidRPr="003C6839">
              <w:rPr>
                <w:rFonts w:ascii="Arial" w:eastAsia="Calibri" w:hAnsi="Arial" w:cs="Arial"/>
                <w:spacing w:val="3"/>
                <w:sz w:val="22"/>
                <w:szCs w:val="22"/>
              </w:rPr>
              <w:t>g</w:t>
            </w:r>
            <w:r w:rsidRPr="003C6839">
              <w:rPr>
                <w:rFonts w:ascii="Arial" w:eastAsia="Calibri" w:hAnsi="Arial" w:cs="Arial"/>
                <w:spacing w:val="-3"/>
                <w:sz w:val="22"/>
                <w:szCs w:val="22"/>
              </w:rPr>
              <w:t>a</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pacing w:val="-1"/>
                <w:sz w:val="22"/>
                <w:szCs w:val="22"/>
              </w:rPr>
              <w:t>k</w:t>
            </w:r>
            <w:r w:rsidRPr="003C6839">
              <w:rPr>
                <w:rFonts w:ascii="Arial" w:eastAsia="Calibri" w:hAnsi="Arial" w:cs="Arial"/>
                <w:sz w:val="22"/>
                <w:szCs w:val="22"/>
              </w:rPr>
              <w:t>linis</w:t>
            </w:r>
            <w:r w:rsidRPr="003C6839">
              <w:rPr>
                <w:rFonts w:ascii="Arial" w:eastAsia="Calibri" w:hAnsi="Arial" w:cs="Arial"/>
                <w:sz w:val="22"/>
                <w:szCs w:val="22"/>
                <w:lang w:val="id-ID"/>
              </w:rPr>
              <w:t xml:space="preserve"> </w:t>
            </w:r>
            <w:r w:rsidRPr="003C6839">
              <w:rPr>
                <w:rFonts w:ascii="Arial" w:eastAsia="Calibri" w:hAnsi="Arial" w:cs="Arial"/>
                <w:w w:val="104"/>
                <w:sz w:val="22"/>
                <w:szCs w:val="22"/>
              </w:rPr>
              <w:t>l</w:t>
            </w:r>
            <w:r w:rsidRPr="003C6839">
              <w:rPr>
                <w:rFonts w:ascii="Arial" w:eastAsia="Calibri" w:hAnsi="Arial" w:cs="Arial"/>
                <w:spacing w:val="-2"/>
                <w:w w:val="103"/>
                <w:sz w:val="22"/>
                <w:szCs w:val="22"/>
              </w:rPr>
              <w:t>e</w:t>
            </w:r>
            <w:r w:rsidRPr="003C6839">
              <w:rPr>
                <w:rFonts w:ascii="Arial" w:eastAsia="Calibri" w:hAnsi="Arial" w:cs="Arial"/>
                <w:w w:val="103"/>
                <w:sz w:val="22"/>
                <w:szCs w:val="22"/>
              </w:rPr>
              <w:t>n</w:t>
            </w:r>
            <w:r w:rsidRPr="003C6839">
              <w:rPr>
                <w:rFonts w:ascii="Arial" w:eastAsia="Calibri" w:hAnsi="Arial" w:cs="Arial"/>
                <w:spacing w:val="3"/>
                <w:w w:val="103"/>
                <w:sz w:val="22"/>
                <w:szCs w:val="22"/>
              </w:rPr>
              <w:t>g</w:t>
            </w:r>
            <w:r w:rsidRPr="003C6839">
              <w:rPr>
                <w:rFonts w:ascii="Arial" w:eastAsia="Calibri" w:hAnsi="Arial" w:cs="Arial"/>
                <w:spacing w:val="2"/>
                <w:w w:val="103"/>
                <w:sz w:val="22"/>
                <w:szCs w:val="22"/>
              </w:rPr>
              <w:t>k</w:t>
            </w:r>
            <w:r w:rsidRPr="003C6839">
              <w:rPr>
                <w:rFonts w:ascii="Arial" w:eastAsia="Calibri" w:hAnsi="Arial" w:cs="Arial"/>
                <w:spacing w:val="-3"/>
                <w:w w:val="103"/>
                <w:sz w:val="22"/>
                <w:szCs w:val="22"/>
              </w:rPr>
              <w:t>a</w:t>
            </w:r>
            <w:r w:rsidRPr="003C6839">
              <w:rPr>
                <w:rFonts w:ascii="Arial" w:eastAsia="Calibri" w:hAnsi="Arial" w:cs="Arial"/>
                <w:spacing w:val="3"/>
                <w:w w:val="103"/>
                <w:sz w:val="22"/>
                <w:szCs w:val="22"/>
              </w:rPr>
              <w:t>p</w:t>
            </w:r>
            <w:r w:rsidRPr="003C6839">
              <w:rPr>
                <w:rFonts w:ascii="Arial" w:eastAsia="Calibri" w:hAnsi="Arial" w:cs="Arial"/>
                <w:w w:val="103"/>
                <w:sz w:val="22"/>
                <w:szCs w:val="22"/>
              </w:rPr>
              <w:t>.</w:t>
            </w:r>
          </w:p>
        </w:tc>
        <w:tc>
          <w:tcPr>
            <w:tcW w:w="1483" w:type="dxa"/>
            <w:tcBorders>
              <w:top w:val="single" w:sz="5" w:space="0" w:color="000000"/>
              <w:left w:val="single" w:sz="5" w:space="0" w:color="000000"/>
              <w:bottom w:val="single" w:sz="4" w:space="0" w:color="auto"/>
              <w:right w:val="single" w:sz="4" w:space="0" w:color="000000"/>
            </w:tcBorders>
          </w:tcPr>
          <w:p w:rsidR="003C6839" w:rsidRPr="003C6839" w:rsidRDefault="003C6839" w:rsidP="00775B89">
            <w:pPr>
              <w:spacing w:before="60" w:line="360" w:lineRule="auto"/>
              <w:ind w:right="67"/>
              <w:jc w:val="center"/>
              <w:rPr>
                <w:rFonts w:ascii="Arial" w:eastAsia="Calibri" w:hAnsi="Arial" w:cs="Arial"/>
                <w:sz w:val="22"/>
                <w:szCs w:val="22"/>
              </w:rPr>
            </w:pPr>
            <w:r w:rsidRPr="003C6839">
              <w:rPr>
                <w:rFonts w:ascii="Arial" w:eastAsia="Calibri" w:hAnsi="Arial" w:cs="Arial"/>
                <w:spacing w:val="-2"/>
                <w:w w:val="103"/>
                <w:sz w:val="22"/>
                <w:szCs w:val="22"/>
              </w:rPr>
              <w:t>T</w:t>
            </w:r>
            <w:r w:rsidRPr="003C6839">
              <w:rPr>
                <w:rFonts w:ascii="Arial" w:eastAsia="Calibri" w:hAnsi="Arial" w:cs="Arial"/>
                <w:w w:val="104"/>
                <w:sz w:val="22"/>
                <w:szCs w:val="22"/>
              </w:rPr>
              <w: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k</w:t>
            </w:r>
          </w:p>
        </w:tc>
        <w:tc>
          <w:tcPr>
            <w:tcW w:w="1578" w:type="dxa"/>
            <w:tcBorders>
              <w:top w:val="single" w:sz="5" w:space="0" w:color="000000"/>
              <w:left w:val="single" w:sz="4" w:space="0" w:color="000000"/>
              <w:bottom w:val="single" w:sz="5" w:space="0" w:color="000000"/>
              <w:right w:val="single" w:sz="4"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2"/>
                <w:sz w:val="22"/>
                <w:szCs w:val="22"/>
              </w:rPr>
              <w:t>T</w:t>
            </w:r>
            <w:r w:rsidR="00775B89">
              <w:rPr>
                <w:rFonts w:ascii="Arial" w:eastAsia="Calibri" w:hAnsi="Arial" w:cs="Arial"/>
                <w:spacing w:val="-2"/>
                <w:sz w:val="22"/>
                <w:szCs w:val="22"/>
              </w:rPr>
              <w:t>i</w:t>
            </w:r>
            <w:r w:rsidRPr="003C6839">
              <w:rPr>
                <w:rFonts w:ascii="Arial" w:eastAsia="Calibri" w:hAnsi="Arial" w:cs="Arial"/>
                <w:spacing w:val="3"/>
                <w:sz w:val="22"/>
                <w:szCs w:val="22"/>
              </w:rPr>
              <w:t>d</w:t>
            </w:r>
            <w:r w:rsidR="00775B89">
              <w:rPr>
                <w:rFonts w:ascii="Arial" w:eastAsia="Calibri" w:hAnsi="Arial" w:cs="Arial"/>
                <w:spacing w:val="3"/>
                <w:sz w:val="22"/>
                <w:szCs w:val="22"/>
              </w:rPr>
              <w:t>a</w:t>
            </w:r>
            <w:r w:rsidRPr="003C6839">
              <w:rPr>
                <w:rFonts w:ascii="Arial" w:eastAsia="Calibri" w:hAnsi="Arial" w:cs="Arial"/>
                <w:sz w:val="22"/>
                <w:szCs w:val="22"/>
              </w:rPr>
              <w:t>k</w:t>
            </w:r>
            <w:r w:rsidRPr="003C6839">
              <w:rPr>
                <w:rFonts w:ascii="Arial" w:eastAsia="Calibri" w:hAnsi="Arial" w:cs="Arial"/>
                <w:sz w:val="22"/>
                <w:szCs w:val="22"/>
                <w:lang w:val="id-ID"/>
              </w:rPr>
              <w:t xml:space="preserve"> </w:t>
            </w:r>
            <w:r w:rsidRPr="003C6839">
              <w:rPr>
                <w:rFonts w:ascii="Arial" w:eastAsia="Calibri" w:hAnsi="Arial" w:cs="Arial"/>
                <w:spacing w:val="3"/>
                <w:w w:val="103"/>
                <w:sz w:val="22"/>
                <w:szCs w:val="22"/>
              </w:rPr>
              <w:t>d</w:t>
            </w:r>
            <w:r w:rsidRPr="003C6839">
              <w:rPr>
                <w:rFonts w:ascii="Arial" w:eastAsia="Calibri" w:hAnsi="Arial" w:cs="Arial"/>
                <w:w w:val="104"/>
                <w:sz w:val="22"/>
                <w:szCs w:val="22"/>
              </w:rPr>
              <w:t>i</w:t>
            </w:r>
            <w:r w:rsidRPr="003C6839">
              <w:rPr>
                <w:rFonts w:ascii="Arial" w:eastAsia="Calibri" w:hAnsi="Arial" w:cs="Arial"/>
                <w:spacing w:val="2"/>
                <w:w w:val="104"/>
                <w:sz w:val="22"/>
                <w:szCs w:val="22"/>
              </w:rPr>
              <w:t>t</w:t>
            </w:r>
            <w:r w:rsidRPr="003C6839">
              <w:rPr>
                <w:rFonts w:ascii="Arial" w:eastAsia="Calibri" w:hAnsi="Arial" w:cs="Arial"/>
                <w:spacing w:val="-1"/>
                <w:w w:val="103"/>
                <w:sz w:val="22"/>
                <w:szCs w:val="22"/>
              </w:rPr>
              <w:t>aa</w:t>
            </w:r>
            <w:r w:rsidRPr="003C6839">
              <w:rPr>
                <w:rFonts w:ascii="Arial" w:eastAsia="Calibri" w:hAnsi="Arial" w:cs="Arial"/>
                <w:w w:val="104"/>
                <w:sz w:val="22"/>
                <w:szCs w:val="22"/>
              </w:rPr>
              <w:t>ti</w:t>
            </w:r>
          </w:p>
        </w:tc>
        <w:tc>
          <w:tcPr>
            <w:tcW w:w="2162" w:type="dxa"/>
            <w:tcBorders>
              <w:top w:val="single" w:sz="5" w:space="0" w:color="000000"/>
              <w:left w:val="single" w:sz="4" w:space="0" w:color="000000"/>
              <w:bottom w:val="single" w:sz="5" w:space="0" w:color="000000"/>
              <w:right w:val="single" w:sz="5" w:space="0" w:color="000000"/>
            </w:tcBorders>
          </w:tcPr>
          <w:p w:rsidR="003C6839" w:rsidRPr="003C6839" w:rsidRDefault="003C6839" w:rsidP="00775B89">
            <w:pPr>
              <w:spacing w:before="60" w:line="360" w:lineRule="auto"/>
              <w:ind w:left="97" w:right="67"/>
              <w:rPr>
                <w:rFonts w:ascii="Arial" w:eastAsia="Calibri" w:hAnsi="Arial" w:cs="Arial"/>
                <w:sz w:val="22"/>
                <w:szCs w:val="22"/>
              </w:rPr>
            </w:pPr>
            <w:r w:rsidRPr="003C6839">
              <w:rPr>
                <w:rFonts w:ascii="Arial" w:eastAsia="Calibri" w:hAnsi="Arial" w:cs="Arial"/>
                <w:sz w:val="22"/>
                <w:szCs w:val="22"/>
              </w:rPr>
              <w:t>S</w:t>
            </w:r>
            <w:r w:rsidRPr="003C6839">
              <w:rPr>
                <w:rFonts w:ascii="Arial" w:eastAsia="Calibri" w:hAnsi="Arial" w:cs="Arial"/>
                <w:spacing w:val="-3"/>
                <w:sz w:val="22"/>
                <w:szCs w:val="22"/>
              </w:rPr>
              <w:t>a</w:t>
            </w:r>
            <w:r w:rsidRPr="003C6839">
              <w:rPr>
                <w:rFonts w:ascii="Arial" w:eastAsia="Calibri" w:hAnsi="Arial" w:cs="Arial"/>
                <w:spacing w:val="3"/>
                <w:sz w:val="22"/>
                <w:szCs w:val="22"/>
              </w:rPr>
              <w:t>l</w:t>
            </w:r>
            <w:r w:rsidRPr="003C6839">
              <w:rPr>
                <w:rFonts w:ascii="Arial" w:eastAsia="Calibri" w:hAnsi="Arial" w:cs="Arial"/>
                <w:spacing w:val="-1"/>
                <w:sz w:val="22"/>
                <w:szCs w:val="22"/>
              </w:rPr>
              <w:t>a</w:t>
            </w:r>
            <w:r w:rsidRPr="003C6839">
              <w:rPr>
                <w:rFonts w:ascii="Arial" w:eastAsia="Calibri" w:hAnsi="Arial" w:cs="Arial"/>
                <w:sz w:val="22"/>
                <w:szCs w:val="22"/>
              </w:rPr>
              <w:t>h</w:t>
            </w:r>
            <w:r w:rsidRPr="003C6839">
              <w:rPr>
                <w:rFonts w:ascii="Arial" w:eastAsia="Calibri" w:hAnsi="Arial" w:cs="Arial"/>
                <w:sz w:val="22"/>
                <w:szCs w:val="22"/>
                <w:lang w:val="id-ID"/>
              </w:rPr>
              <w:t xml:space="preserve"> </w:t>
            </w:r>
            <w:r w:rsidRPr="003C6839">
              <w:rPr>
                <w:rFonts w:ascii="Arial" w:eastAsia="Calibri" w:hAnsi="Arial" w:cs="Arial"/>
                <w:sz w:val="22"/>
                <w:szCs w:val="22"/>
              </w:rPr>
              <w:t>m</w:t>
            </w:r>
            <w:r w:rsidRPr="003C6839">
              <w:rPr>
                <w:rFonts w:ascii="Arial" w:eastAsia="Calibri" w:hAnsi="Arial" w:cs="Arial"/>
                <w:spacing w:val="-1"/>
                <w:sz w:val="22"/>
                <w:szCs w:val="22"/>
              </w:rPr>
              <w:t>a</w:t>
            </w:r>
            <w:r w:rsidRPr="003C6839">
              <w:rPr>
                <w:rFonts w:ascii="Arial" w:eastAsia="Calibri" w:hAnsi="Arial" w:cs="Arial"/>
                <w:spacing w:val="2"/>
                <w:sz w:val="22"/>
                <w:szCs w:val="22"/>
              </w:rPr>
              <w:t>rk</w:t>
            </w:r>
            <w:r w:rsidRPr="003C6839">
              <w:rPr>
                <w:rFonts w:ascii="Arial" w:eastAsia="Calibri" w:hAnsi="Arial" w:cs="Arial"/>
                <w:spacing w:val="1"/>
                <w:sz w:val="22"/>
                <w:szCs w:val="22"/>
              </w:rPr>
              <w:t>e</w:t>
            </w:r>
            <w:r w:rsidRPr="003C6839">
              <w:rPr>
                <w:rFonts w:ascii="Arial" w:eastAsia="Calibri" w:hAnsi="Arial" w:cs="Arial"/>
                <w:sz w:val="22"/>
                <w:szCs w:val="22"/>
              </w:rPr>
              <w:t>r</w:t>
            </w:r>
            <w:r w:rsidRPr="003C6839">
              <w:rPr>
                <w:rFonts w:ascii="Arial" w:eastAsia="Calibri" w:hAnsi="Arial" w:cs="Arial"/>
                <w:sz w:val="22"/>
                <w:szCs w:val="22"/>
                <w:lang w:val="id-ID"/>
              </w:rPr>
              <w:t xml:space="preserve"> </w:t>
            </w:r>
            <w:r w:rsidRPr="003C6839">
              <w:rPr>
                <w:rFonts w:ascii="Arial" w:eastAsia="Calibri" w:hAnsi="Arial" w:cs="Arial"/>
                <w:spacing w:val="1"/>
                <w:w w:val="103"/>
                <w:sz w:val="22"/>
                <w:szCs w:val="22"/>
              </w:rPr>
              <w:t>f</w:t>
            </w:r>
            <w:r w:rsidRPr="003C6839">
              <w:rPr>
                <w:rFonts w:ascii="Arial" w:eastAsia="Calibri" w:hAnsi="Arial" w:cs="Arial"/>
                <w:w w:val="103"/>
                <w:sz w:val="22"/>
                <w:szCs w:val="22"/>
              </w:rPr>
              <w:t>o</w:t>
            </w:r>
            <w:r w:rsidRPr="003C6839">
              <w:rPr>
                <w:rFonts w:ascii="Arial" w:eastAsia="Calibri" w:hAnsi="Arial" w:cs="Arial"/>
                <w:spacing w:val="2"/>
                <w:w w:val="104"/>
                <w:sz w:val="22"/>
                <w:szCs w:val="22"/>
              </w:rPr>
              <w:t>t</w:t>
            </w:r>
            <w:r w:rsidRPr="003C6839">
              <w:rPr>
                <w:rFonts w:ascii="Arial" w:eastAsia="Calibri" w:hAnsi="Arial" w:cs="Arial"/>
                <w:w w:val="103"/>
                <w:sz w:val="22"/>
                <w:szCs w:val="22"/>
              </w:rPr>
              <w:t>o</w:t>
            </w:r>
          </w:p>
        </w:tc>
      </w:tr>
      <w:tr w:rsidR="003C6839" w:rsidRPr="003C6839" w:rsidTr="0051186C">
        <w:trPr>
          <w:trHeight w:hRule="exact" w:val="1580"/>
        </w:trPr>
        <w:tc>
          <w:tcPr>
            <w:tcW w:w="2990" w:type="dxa"/>
            <w:tcBorders>
              <w:top w:val="single" w:sz="4" w:space="0" w:color="auto"/>
              <w:left w:val="single" w:sz="5" w:space="0" w:color="000000"/>
              <w:bottom w:val="single" w:sz="4" w:space="0" w:color="auto"/>
              <w:right w:val="single" w:sz="5"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2"/>
                <w:sz w:val="22"/>
                <w:szCs w:val="22"/>
              </w:rPr>
              <w:t>S</w:t>
            </w:r>
            <w:r w:rsidRPr="003C6839">
              <w:rPr>
                <w:rFonts w:ascii="Arial" w:eastAsia="Calibri" w:hAnsi="Arial" w:cs="Arial"/>
                <w:spacing w:val="1"/>
                <w:sz w:val="22"/>
                <w:szCs w:val="22"/>
              </w:rPr>
              <w:t>e</w:t>
            </w:r>
            <w:r w:rsidRPr="003C6839">
              <w:rPr>
                <w:rFonts w:ascii="Arial" w:eastAsia="Calibri" w:hAnsi="Arial" w:cs="Arial"/>
                <w:sz w:val="22"/>
                <w:szCs w:val="22"/>
              </w:rPr>
              <w:t>b</w:t>
            </w:r>
            <w:r w:rsidRPr="003C6839">
              <w:rPr>
                <w:rFonts w:ascii="Arial" w:eastAsia="Calibri" w:hAnsi="Arial" w:cs="Arial"/>
                <w:spacing w:val="1"/>
                <w:sz w:val="22"/>
                <w:szCs w:val="22"/>
              </w:rPr>
              <w:t>e</w:t>
            </w:r>
            <w:r w:rsidR="0051186C">
              <w:rPr>
                <w:rFonts w:ascii="Arial" w:eastAsia="Calibri" w:hAnsi="Arial" w:cs="Arial"/>
                <w:sz w:val="22"/>
                <w:szCs w:val="22"/>
              </w:rPr>
              <w:t xml:space="preserve">lum   </w:t>
            </w:r>
            <w:r w:rsidRPr="003C6839">
              <w:rPr>
                <w:rFonts w:ascii="Arial" w:eastAsia="Calibri" w:hAnsi="Arial" w:cs="Arial"/>
                <w:sz w:val="22"/>
                <w:szCs w:val="22"/>
              </w:rPr>
              <w:t>m</w:t>
            </w:r>
            <w:r w:rsidRPr="003C6839">
              <w:rPr>
                <w:rFonts w:ascii="Arial" w:eastAsia="Calibri" w:hAnsi="Arial" w:cs="Arial"/>
                <w:spacing w:val="1"/>
                <w:sz w:val="22"/>
                <w:szCs w:val="22"/>
              </w:rPr>
              <w:t>e</w:t>
            </w:r>
            <w:r w:rsidRPr="003C6839">
              <w:rPr>
                <w:rFonts w:ascii="Arial" w:eastAsia="Calibri" w:hAnsi="Arial" w:cs="Arial"/>
                <w:spacing w:val="3"/>
                <w:sz w:val="22"/>
                <w:szCs w:val="22"/>
              </w:rPr>
              <w:t>l</w:t>
            </w:r>
            <w:r w:rsidRPr="003C6839">
              <w:rPr>
                <w:rFonts w:ascii="Arial" w:eastAsia="Calibri" w:hAnsi="Arial" w:cs="Arial"/>
                <w:spacing w:val="-1"/>
                <w:sz w:val="22"/>
                <w:szCs w:val="22"/>
              </w:rPr>
              <w:t>ak</w:t>
            </w:r>
            <w:r w:rsidRPr="003C6839">
              <w:rPr>
                <w:rFonts w:ascii="Arial" w:eastAsia="Calibri" w:hAnsi="Arial" w:cs="Arial"/>
                <w:spacing w:val="3"/>
                <w:sz w:val="22"/>
                <w:szCs w:val="22"/>
              </w:rPr>
              <w:t>u</w:t>
            </w:r>
            <w:r w:rsidRPr="003C6839">
              <w:rPr>
                <w:rFonts w:ascii="Arial" w:eastAsia="Calibri" w:hAnsi="Arial" w:cs="Arial"/>
                <w:spacing w:val="2"/>
                <w:sz w:val="22"/>
                <w:szCs w:val="22"/>
              </w:rPr>
              <w:t>k</w:t>
            </w:r>
            <w:r w:rsidRPr="003C6839">
              <w:rPr>
                <w:rFonts w:ascii="Arial" w:eastAsia="Calibri" w:hAnsi="Arial" w:cs="Arial"/>
                <w:spacing w:val="-3"/>
                <w:sz w:val="22"/>
                <w:szCs w:val="22"/>
              </w:rPr>
              <w:t>a</w:t>
            </w:r>
            <w:r w:rsidRPr="003C6839">
              <w:rPr>
                <w:rFonts w:ascii="Arial" w:eastAsia="Calibri" w:hAnsi="Arial" w:cs="Arial"/>
                <w:sz w:val="22"/>
                <w:szCs w:val="22"/>
              </w:rPr>
              <w:t xml:space="preserve">n   </w:t>
            </w:r>
            <w:r w:rsidRPr="003C6839">
              <w:rPr>
                <w:rFonts w:ascii="Arial" w:eastAsia="Calibri" w:hAnsi="Arial" w:cs="Arial"/>
                <w:spacing w:val="3"/>
                <w:w w:val="103"/>
                <w:sz w:val="22"/>
                <w:szCs w:val="22"/>
              </w:rPr>
              <w:t>f</w:t>
            </w:r>
            <w:r w:rsidRPr="003C6839">
              <w:rPr>
                <w:rFonts w:ascii="Arial" w:eastAsia="Calibri" w:hAnsi="Arial" w:cs="Arial"/>
                <w:spacing w:val="-3"/>
                <w:w w:val="103"/>
                <w:sz w:val="22"/>
                <w:szCs w:val="22"/>
              </w:rPr>
              <w:t>o</w:t>
            </w:r>
            <w:r w:rsidRPr="003C6839">
              <w:rPr>
                <w:rFonts w:ascii="Arial" w:eastAsia="Calibri" w:hAnsi="Arial" w:cs="Arial"/>
                <w:w w:val="104"/>
                <w:sz w:val="22"/>
                <w:szCs w:val="22"/>
              </w:rPr>
              <w:t>t</w:t>
            </w:r>
            <w:r w:rsidRPr="003C6839">
              <w:rPr>
                <w:rFonts w:ascii="Arial" w:eastAsia="Calibri" w:hAnsi="Arial" w:cs="Arial"/>
                <w:w w:val="103"/>
                <w:sz w:val="22"/>
                <w:szCs w:val="22"/>
              </w:rPr>
              <w:t xml:space="preserve">o </w:t>
            </w:r>
            <w:r w:rsidRPr="003C6839">
              <w:rPr>
                <w:rFonts w:ascii="Arial" w:eastAsia="Calibri" w:hAnsi="Arial" w:cs="Arial"/>
                <w:sz w:val="22"/>
                <w:szCs w:val="22"/>
              </w:rPr>
              <w:t>t</w:t>
            </w:r>
            <w:r w:rsidRPr="003C6839">
              <w:rPr>
                <w:rFonts w:ascii="Arial" w:eastAsia="Calibri" w:hAnsi="Arial" w:cs="Arial"/>
                <w:spacing w:val="-2"/>
                <w:sz w:val="22"/>
                <w:szCs w:val="22"/>
              </w:rPr>
              <w:t>e</w:t>
            </w:r>
            <w:r w:rsidRPr="003C6839">
              <w:rPr>
                <w:rFonts w:ascii="Arial" w:eastAsia="Calibri" w:hAnsi="Arial" w:cs="Arial"/>
                <w:spacing w:val="2"/>
                <w:sz w:val="22"/>
                <w:szCs w:val="22"/>
              </w:rPr>
              <w:t>r</w:t>
            </w:r>
            <w:r w:rsidRPr="003C6839">
              <w:rPr>
                <w:rFonts w:ascii="Arial" w:eastAsia="Calibri" w:hAnsi="Arial" w:cs="Arial"/>
                <w:sz w:val="22"/>
                <w:szCs w:val="22"/>
              </w:rPr>
              <w:t>l</w:t>
            </w:r>
            <w:r w:rsidRPr="003C6839">
              <w:rPr>
                <w:rFonts w:ascii="Arial" w:eastAsia="Calibri" w:hAnsi="Arial" w:cs="Arial"/>
                <w:spacing w:val="-2"/>
                <w:sz w:val="22"/>
                <w:szCs w:val="22"/>
              </w:rPr>
              <w:t>e</w:t>
            </w:r>
            <w:r w:rsidRPr="003C6839">
              <w:rPr>
                <w:rFonts w:ascii="Arial" w:eastAsia="Calibri" w:hAnsi="Arial" w:cs="Arial"/>
                <w:sz w:val="22"/>
                <w:szCs w:val="22"/>
              </w:rPr>
              <w:t>bih</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d</w:t>
            </w:r>
            <w:r w:rsidRPr="003C6839">
              <w:rPr>
                <w:rFonts w:ascii="Arial" w:eastAsia="Calibri" w:hAnsi="Arial" w:cs="Arial"/>
                <w:sz w:val="22"/>
                <w:szCs w:val="22"/>
              </w:rPr>
              <w:t>ulu h</w:t>
            </w:r>
            <w:r w:rsidRPr="003C6839">
              <w:rPr>
                <w:rFonts w:ascii="Arial" w:eastAsia="Calibri" w:hAnsi="Arial" w:cs="Arial"/>
                <w:spacing w:val="-1"/>
                <w:sz w:val="22"/>
                <w:szCs w:val="22"/>
              </w:rPr>
              <w:t>a</w:t>
            </w:r>
            <w:r w:rsidRPr="003C6839">
              <w:rPr>
                <w:rFonts w:ascii="Arial" w:eastAsia="Calibri" w:hAnsi="Arial" w:cs="Arial"/>
                <w:sz w:val="22"/>
                <w:szCs w:val="22"/>
              </w:rPr>
              <w:t>r</w:t>
            </w:r>
            <w:r w:rsidRPr="003C6839">
              <w:rPr>
                <w:rFonts w:ascii="Arial" w:eastAsia="Calibri" w:hAnsi="Arial" w:cs="Arial"/>
                <w:spacing w:val="3"/>
                <w:sz w:val="22"/>
                <w:szCs w:val="22"/>
              </w:rPr>
              <w:t>u</w:t>
            </w:r>
            <w:r w:rsidRPr="003C6839">
              <w:rPr>
                <w:rFonts w:ascii="Arial" w:eastAsia="Calibri" w:hAnsi="Arial" w:cs="Arial"/>
                <w:sz w:val="22"/>
                <w:szCs w:val="22"/>
              </w:rPr>
              <w:t xml:space="preserve">s </w:t>
            </w:r>
            <w:r w:rsidRPr="003C6839">
              <w:rPr>
                <w:rFonts w:ascii="Arial" w:eastAsia="Calibri" w:hAnsi="Arial" w:cs="Arial"/>
                <w:w w:val="103"/>
                <w:sz w:val="22"/>
                <w:szCs w:val="22"/>
              </w:rPr>
              <w:t>m</w:t>
            </w:r>
            <w:r w:rsidRPr="003C6839">
              <w:rPr>
                <w:rFonts w:ascii="Arial" w:eastAsia="Calibri" w:hAnsi="Arial" w:cs="Arial"/>
                <w:spacing w:val="-2"/>
                <w:w w:val="103"/>
                <w:sz w:val="22"/>
                <w:szCs w:val="22"/>
              </w:rPr>
              <w:t>e</w:t>
            </w:r>
            <w:r w:rsidRPr="003C6839">
              <w:rPr>
                <w:rFonts w:ascii="Arial" w:eastAsia="Calibri" w:hAnsi="Arial" w:cs="Arial"/>
                <w:spacing w:val="2"/>
                <w:w w:val="103"/>
                <w:sz w:val="22"/>
                <w:szCs w:val="22"/>
              </w:rPr>
              <w:t>m</w:t>
            </w:r>
            <w:r w:rsidRPr="003C6839">
              <w:rPr>
                <w:rFonts w:ascii="Arial" w:eastAsia="Calibri" w:hAnsi="Arial" w:cs="Arial"/>
                <w:spacing w:val="-1"/>
                <w:w w:val="103"/>
                <w:sz w:val="22"/>
                <w:szCs w:val="22"/>
              </w:rPr>
              <w:t>a</w:t>
            </w:r>
            <w:r w:rsidRPr="003C6839">
              <w:rPr>
                <w:rFonts w:ascii="Arial" w:eastAsia="Calibri" w:hAnsi="Arial" w:cs="Arial"/>
                <w:spacing w:val="1"/>
                <w:w w:val="103"/>
                <w:sz w:val="22"/>
                <w:szCs w:val="22"/>
              </w:rPr>
              <w:t>s</w:t>
            </w:r>
            <w:r w:rsidRPr="003C6839">
              <w:rPr>
                <w:rFonts w:ascii="Arial" w:eastAsia="Calibri" w:hAnsi="Arial" w:cs="Arial"/>
                <w:spacing w:val="2"/>
                <w:w w:val="103"/>
                <w:sz w:val="22"/>
                <w:szCs w:val="22"/>
              </w:rPr>
              <w:t>a</w:t>
            </w:r>
            <w:r w:rsidRPr="003C6839">
              <w:rPr>
                <w:rFonts w:ascii="Arial" w:eastAsia="Calibri" w:hAnsi="Arial" w:cs="Arial"/>
                <w:w w:val="103"/>
                <w:sz w:val="22"/>
                <w:szCs w:val="22"/>
              </w:rPr>
              <w:t xml:space="preserve">ng </w:t>
            </w:r>
            <w:r w:rsidRPr="003C6839">
              <w:rPr>
                <w:rFonts w:ascii="Arial" w:eastAsia="Calibri" w:hAnsi="Arial" w:cs="Arial"/>
                <w:i/>
                <w:spacing w:val="1"/>
                <w:sz w:val="22"/>
                <w:szCs w:val="22"/>
              </w:rPr>
              <w:t>m</w:t>
            </w:r>
            <w:r w:rsidRPr="003C6839">
              <w:rPr>
                <w:rFonts w:ascii="Arial" w:eastAsia="Calibri" w:hAnsi="Arial" w:cs="Arial"/>
                <w:i/>
                <w:sz w:val="22"/>
                <w:szCs w:val="22"/>
              </w:rPr>
              <w:t>a</w:t>
            </w:r>
            <w:r w:rsidRPr="003C6839">
              <w:rPr>
                <w:rFonts w:ascii="Arial" w:eastAsia="Calibri" w:hAnsi="Arial" w:cs="Arial"/>
                <w:i/>
                <w:spacing w:val="1"/>
                <w:sz w:val="22"/>
                <w:szCs w:val="22"/>
              </w:rPr>
              <w:t>r</w:t>
            </w:r>
            <w:r w:rsidRPr="003C6839">
              <w:rPr>
                <w:rFonts w:ascii="Arial" w:eastAsia="Calibri" w:hAnsi="Arial" w:cs="Arial"/>
                <w:i/>
                <w:spacing w:val="-1"/>
                <w:sz w:val="22"/>
                <w:szCs w:val="22"/>
              </w:rPr>
              <w:t>k</w:t>
            </w:r>
            <w:r w:rsidRPr="003C6839">
              <w:rPr>
                <w:rFonts w:ascii="Arial" w:eastAsia="Calibri" w:hAnsi="Arial" w:cs="Arial"/>
                <w:i/>
                <w:sz w:val="22"/>
                <w:szCs w:val="22"/>
              </w:rPr>
              <w:t>er</w:t>
            </w:r>
            <w:r w:rsidRPr="003C6839">
              <w:rPr>
                <w:rFonts w:ascii="Arial" w:eastAsia="Calibri" w:hAnsi="Arial" w:cs="Arial"/>
                <w:i/>
                <w:sz w:val="22"/>
                <w:szCs w:val="22"/>
                <w:lang w:val="id-ID"/>
              </w:rPr>
              <w:t xml:space="preserve"> </w:t>
            </w:r>
            <w:r w:rsidRPr="003C6839">
              <w:rPr>
                <w:rFonts w:ascii="Arial" w:eastAsia="Calibri" w:hAnsi="Arial" w:cs="Arial"/>
                <w:spacing w:val="1"/>
                <w:sz w:val="22"/>
                <w:szCs w:val="22"/>
              </w:rPr>
              <w:t>s</w:t>
            </w:r>
            <w:r w:rsidRPr="003C6839">
              <w:rPr>
                <w:rFonts w:ascii="Arial" w:eastAsia="Calibri" w:hAnsi="Arial" w:cs="Arial"/>
                <w:sz w:val="22"/>
                <w:szCs w:val="22"/>
              </w:rPr>
              <w:t>i</w:t>
            </w:r>
            <w:r w:rsidRPr="003C6839">
              <w:rPr>
                <w:rFonts w:ascii="Arial" w:eastAsia="Calibri" w:hAnsi="Arial" w:cs="Arial"/>
                <w:spacing w:val="1"/>
                <w:sz w:val="22"/>
                <w:szCs w:val="22"/>
              </w:rPr>
              <w:t>s</w:t>
            </w:r>
            <w:r w:rsidRPr="003C6839">
              <w:rPr>
                <w:rFonts w:ascii="Arial" w:eastAsia="Calibri" w:hAnsi="Arial" w:cs="Arial"/>
                <w:sz w:val="22"/>
                <w:szCs w:val="22"/>
              </w:rPr>
              <w:t>i</w:t>
            </w:r>
            <w:r w:rsidRPr="003C6839">
              <w:rPr>
                <w:rFonts w:ascii="Arial" w:eastAsia="Calibri" w:hAnsi="Arial" w:cs="Arial"/>
                <w:sz w:val="22"/>
                <w:szCs w:val="22"/>
                <w:lang w:val="id-ID"/>
              </w:rPr>
              <w:t xml:space="preserve"> </w:t>
            </w:r>
            <w:r w:rsidRPr="003C6839">
              <w:rPr>
                <w:rFonts w:ascii="Arial" w:eastAsia="Calibri" w:hAnsi="Arial" w:cs="Arial"/>
                <w:spacing w:val="-1"/>
                <w:w w:val="103"/>
                <w:sz w:val="22"/>
                <w:szCs w:val="22"/>
              </w:rPr>
              <w:t>k</w:t>
            </w:r>
            <w:r w:rsidRPr="003C6839">
              <w:rPr>
                <w:rFonts w:ascii="Arial" w:eastAsia="Calibri" w:hAnsi="Arial" w:cs="Arial"/>
                <w:w w:val="104"/>
                <w:sz w:val="22"/>
                <w:szCs w:val="22"/>
              </w:rPr>
              <w:t>i</w:t>
            </w:r>
            <w:r w:rsidRPr="003C6839">
              <w:rPr>
                <w:rFonts w:ascii="Arial" w:eastAsia="Calibri" w:hAnsi="Arial" w:cs="Arial"/>
                <w:w w:val="103"/>
                <w:sz w:val="22"/>
                <w:szCs w:val="22"/>
              </w:rPr>
              <w:t>r</w:t>
            </w:r>
            <w:r w:rsidRPr="003C6839">
              <w:rPr>
                <w:rFonts w:ascii="Arial" w:eastAsia="Calibri" w:hAnsi="Arial" w:cs="Arial"/>
                <w:w w:val="104"/>
                <w:sz w:val="22"/>
                <w:szCs w:val="22"/>
              </w:rPr>
              <w:t>i</w:t>
            </w:r>
            <w:r w:rsidRPr="003C6839">
              <w:rPr>
                <w:rFonts w:ascii="Arial" w:eastAsia="Calibri" w:hAnsi="Arial" w:cs="Arial"/>
                <w:spacing w:val="2"/>
                <w:w w:val="103"/>
                <w:sz w:val="22"/>
                <w:szCs w:val="22"/>
              </w:rPr>
              <w:t>/</w:t>
            </w:r>
            <w:r w:rsidR="00775B89">
              <w:rPr>
                <w:rFonts w:ascii="Arial" w:eastAsia="Calibri" w:hAnsi="Arial" w:cs="Arial"/>
                <w:spacing w:val="2"/>
                <w:w w:val="103"/>
                <w:sz w:val="22"/>
                <w:szCs w:val="22"/>
              </w:rPr>
              <w:t xml:space="preserve"> </w:t>
            </w:r>
            <w:r w:rsidRPr="003C6839">
              <w:rPr>
                <w:rFonts w:ascii="Arial" w:eastAsia="Calibri" w:hAnsi="Arial" w:cs="Arial"/>
                <w:spacing w:val="2"/>
                <w:w w:val="103"/>
                <w:sz w:val="22"/>
                <w:szCs w:val="22"/>
              </w:rPr>
              <w:t>k</w:t>
            </w:r>
            <w:r w:rsidRPr="003C6839">
              <w:rPr>
                <w:rFonts w:ascii="Arial" w:eastAsia="Calibri" w:hAnsi="Arial" w:cs="Arial"/>
                <w:spacing w:val="-1"/>
                <w:w w:val="103"/>
                <w:sz w:val="22"/>
                <w:szCs w:val="22"/>
              </w:rPr>
              <w:t>a</w:t>
            </w:r>
            <w:r w:rsidRPr="003C6839">
              <w:rPr>
                <w:rFonts w:ascii="Arial" w:eastAsia="Calibri" w:hAnsi="Arial" w:cs="Arial"/>
                <w:spacing w:val="3"/>
                <w:w w:val="103"/>
                <w:sz w:val="22"/>
                <w:szCs w:val="22"/>
              </w:rPr>
              <w:t>n</w:t>
            </w:r>
            <w:r w:rsidRPr="003C6839">
              <w:rPr>
                <w:rFonts w:ascii="Arial" w:eastAsia="Calibri" w:hAnsi="Arial" w:cs="Arial"/>
                <w:spacing w:val="-3"/>
                <w:w w:val="103"/>
                <w:sz w:val="22"/>
                <w:szCs w:val="22"/>
              </w:rPr>
              <w:t>a</w:t>
            </w:r>
            <w:r w:rsidRPr="003C6839">
              <w:rPr>
                <w:rFonts w:ascii="Arial" w:eastAsia="Calibri" w:hAnsi="Arial" w:cs="Arial"/>
                <w:spacing w:val="1"/>
                <w:w w:val="103"/>
                <w:sz w:val="22"/>
                <w:szCs w:val="22"/>
              </w:rPr>
              <w:t>n</w:t>
            </w:r>
            <w:r w:rsidRPr="003C6839">
              <w:rPr>
                <w:rFonts w:ascii="Arial" w:eastAsia="Calibri" w:hAnsi="Arial" w:cs="Arial"/>
                <w:w w:val="103"/>
                <w:sz w:val="22"/>
                <w:szCs w:val="22"/>
              </w:rPr>
              <w:t>.</w:t>
            </w:r>
          </w:p>
        </w:tc>
        <w:tc>
          <w:tcPr>
            <w:tcW w:w="1483" w:type="dxa"/>
            <w:tcBorders>
              <w:top w:val="single" w:sz="4" w:space="0" w:color="auto"/>
              <w:left w:val="single" w:sz="5" w:space="0" w:color="000000"/>
              <w:bottom w:val="single" w:sz="4" w:space="0" w:color="auto"/>
              <w:right w:val="single" w:sz="4" w:space="0" w:color="000000"/>
            </w:tcBorders>
          </w:tcPr>
          <w:p w:rsidR="003C6839" w:rsidRPr="003C6839" w:rsidRDefault="003C6839" w:rsidP="00775B89">
            <w:pPr>
              <w:spacing w:before="60" w:line="360" w:lineRule="auto"/>
              <w:ind w:left="36" w:right="67"/>
              <w:jc w:val="center"/>
              <w:rPr>
                <w:rFonts w:ascii="Arial" w:eastAsia="Calibri" w:hAnsi="Arial" w:cs="Arial"/>
                <w:sz w:val="22"/>
                <w:szCs w:val="22"/>
              </w:rPr>
            </w:pPr>
            <w:r w:rsidRPr="003C6839">
              <w:rPr>
                <w:rFonts w:ascii="Arial" w:eastAsia="Calibri" w:hAnsi="Arial" w:cs="Arial"/>
                <w:spacing w:val="-2"/>
                <w:w w:val="103"/>
                <w:sz w:val="22"/>
                <w:szCs w:val="22"/>
              </w:rPr>
              <w:t>T</w:t>
            </w:r>
            <w:r w:rsidRPr="003C6839">
              <w:rPr>
                <w:rFonts w:ascii="Arial" w:eastAsia="Calibri" w:hAnsi="Arial" w:cs="Arial"/>
                <w:w w:val="104"/>
                <w:sz w:val="22"/>
                <w:szCs w:val="22"/>
              </w:rPr>
              <w: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k</w:t>
            </w:r>
          </w:p>
        </w:tc>
        <w:tc>
          <w:tcPr>
            <w:tcW w:w="1578" w:type="dxa"/>
            <w:tcBorders>
              <w:top w:val="single" w:sz="5" w:space="0" w:color="000000"/>
              <w:left w:val="single" w:sz="4" w:space="0" w:color="000000"/>
              <w:bottom w:val="single" w:sz="5" w:space="0" w:color="000000"/>
              <w:right w:val="single" w:sz="4"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i/>
                <w:spacing w:val="1"/>
                <w:sz w:val="22"/>
                <w:szCs w:val="22"/>
              </w:rPr>
              <w:t>M</w:t>
            </w:r>
            <w:r w:rsidRPr="003C6839">
              <w:rPr>
                <w:rFonts w:ascii="Arial" w:eastAsia="Calibri" w:hAnsi="Arial" w:cs="Arial"/>
                <w:i/>
                <w:sz w:val="22"/>
                <w:szCs w:val="22"/>
              </w:rPr>
              <w:t>a</w:t>
            </w:r>
            <w:r w:rsidRPr="003C6839">
              <w:rPr>
                <w:rFonts w:ascii="Arial" w:eastAsia="Calibri" w:hAnsi="Arial" w:cs="Arial"/>
                <w:i/>
                <w:spacing w:val="1"/>
                <w:sz w:val="22"/>
                <w:szCs w:val="22"/>
              </w:rPr>
              <w:t>r</w:t>
            </w:r>
            <w:r w:rsidRPr="003C6839">
              <w:rPr>
                <w:rFonts w:ascii="Arial" w:eastAsia="Calibri" w:hAnsi="Arial" w:cs="Arial"/>
                <w:i/>
                <w:spacing w:val="-1"/>
                <w:sz w:val="22"/>
                <w:szCs w:val="22"/>
              </w:rPr>
              <w:t>k</w:t>
            </w:r>
            <w:r w:rsidRPr="003C6839">
              <w:rPr>
                <w:rFonts w:ascii="Arial" w:eastAsia="Calibri" w:hAnsi="Arial" w:cs="Arial"/>
                <w:i/>
                <w:sz w:val="22"/>
                <w:szCs w:val="22"/>
              </w:rPr>
              <w:t>er</w:t>
            </w:r>
            <w:r w:rsidR="0051186C">
              <w:rPr>
                <w:rFonts w:ascii="Arial" w:eastAsia="Calibri" w:hAnsi="Arial" w:cs="Arial"/>
                <w:i/>
                <w:sz w:val="22"/>
                <w:szCs w:val="22"/>
                <w:lang w:val="en-ID"/>
              </w:rPr>
              <w:t xml:space="preserve"> </w:t>
            </w:r>
            <w:r w:rsidRPr="003C6839">
              <w:rPr>
                <w:rFonts w:ascii="Arial" w:eastAsia="Calibri" w:hAnsi="Arial" w:cs="Arial"/>
                <w:w w:val="104"/>
                <w:sz w:val="22"/>
                <w:szCs w:val="22"/>
              </w:rPr>
              <w:t>ti</w:t>
            </w:r>
            <w:r w:rsidRPr="003C6839">
              <w:rPr>
                <w:rFonts w:ascii="Arial" w:eastAsia="Calibri" w:hAnsi="Arial" w:cs="Arial"/>
                <w:spacing w:val="3"/>
                <w:w w:val="103"/>
                <w:sz w:val="22"/>
                <w:szCs w:val="22"/>
              </w:rPr>
              <w:t>d</w:t>
            </w:r>
            <w:r w:rsidRPr="003C6839">
              <w:rPr>
                <w:rFonts w:ascii="Arial" w:eastAsia="Calibri" w:hAnsi="Arial" w:cs="Arial"/>
                <w:spacing w:val="-1"/>
                <w:w w:val="103"/>
                <w:sz w:val="22"/>
                <w:szCs w:val="22"/>
              </w:rPr>
              <w:t>a</w:t>
            </w:r>
            <w:r w:rsidRPr="003C6839">
              <w:rPr>
                <w:rFonts w:ascii="Arial" w:eastAsia="Calibri" w:hAnsi="Arial" w:cs="Arial"/>
                <w:w w:val="103"/>
                <w:sz w:val="22"/>
                <w:szCs w:val="22"/>
              </w:rPr>
              <w:t xml:space="preserve">k </w:t>
            </w:r>
            <w:r w:rsidRPr="003C6839">
              <w:rPr>
                <w:rFonts w:ascii="Arial" w:eastAsia="Calibri" w:hAnsi="Arial" w:cs="Arial"/>
                <w:w w:val="104"/>
                <w:sz w:val="22"/>
                <w:szCs w:val="22"/>
              </w:rPr>
              <w:t>t</w:t>
            </w:r>
            <w:r w:rsidRPr="003C6839">
              <w:rPr>
                <w:rFonts w:ascii="Arial" w:eastAsia="Calibri" w:hAnsi="Arial" w:cs="Arial"/>
                <w:spacing w:val="1"/>
                <w:w w:val="103"/>
                <w:sz w:val="22"/>
                <w:szCs w:val="22"/>
              </w:rPr>
              <w:t>e</w:t>
            </w:r>
            <w:r w:rsidRPr="003C6839">
              <w:rPr>
                <w:rFonts w:ascii="Arial" w:eastAsia="Calibri" w:hAnsi="Arial" w:cs="Arial"/>
                <w:w w:val="103"/>
                <w:sz w:val="22"/>
                <w:szCs w:val="22"/>
              </w:rPr>
              <w:t>r</w:t>
            </w:r>
            <w:r w:rsidRPr="003C6839">
              <w:rPr>
                <w:rFonts w:ascii="Arial" w:eastAsia="Calibri" w:hAnsi="Arial" w:cs="Arial"/>
                <w:spacing w:val="1"/>
                <w:w w:val="103"/>
                <w:sz w:val="22"/>
                <w:szCs w:val="22"/>
              </w:rPr>
              <w:t>s</w:t>
            </w:r>
            <w:r w:rsidRPr="003C6839">
              <w:rPr>
                <w:rFonts w:ascii="Arial" w:eastAsia="Calibri" w:hAnsi="Arial" w:cs="Arial"/>
                <w:spacing w:val="-2"/>
                <w:w w:val="103"/>
                <w:sz w:val="22"/>
                <w:szCs w:val="22"/>
              </w:rPr>
              <w:t>e</w:t>
            </w:r>
            <w:r w:rsidRPr="003C6839">
              <w:rPr>
                <w:rFonts w:ascii="Arial" w:eastAsia="Calibri" w:hAnsi="Arial" w:cs="Arial"/>
                <w:spacing w:val="3"/>
                <w:w w:val="103"/>
                <w:sz w:val="22"/>
                <w:szCs w:val="22"/>
              </w:rPr>
              <w:t>d</w:t>
            </w:r>
            <w:r w:rsidRPr="003C6839">
              <w:rPr>
                <w:rFonts w:ascii="Arial" w:eastAsia="Calibri" w:hAnsi="Arial" w:cs="Arial"/>
                <w:w w:val="104"/>
                <w:sz w:val="22"/>
                <w:szCs w:val="22"/>
              </w:rPr>
              <w:t>i</w:t>
            </w:r>
            <w:r w:rsidRPr="003C6839">
              <w:rPr>
                <w:rFonts w:ascii="Arial" w:eastAsia="Calibri" w:hAnsi="Arial" w:cs="Arial"/>
                <w:w w:val="103"/>
                <w:sz w:val="22"/>
                <w:szCs w:val="22"/>
              </w:rPr>
              <w:t>a</w:t>
            </w:r>
          </w:p>
        </w:tc>
        <w:tc>
          <w:tcPr>
            <w:tcW w:w="2162" w:type="dxa"/>
            <w:tcBorders>
              <w:top w:val="single" w:sz="5" w:space="0" w:color="000000"/>
              <w:left w:val="single" w:sz="4" w:space="0" w:color="000000"/>
              <w:bottom w:val="single" w:sz="5" w:space="0" w:color="000000"/>
              <w:right w:val="single" w:sz="5" w:space="0" w:color="000000"/>
            </w:tcBorders>
          </w:tcPr>
          <w:p w:rsidR="003C6839" w:rsidRPr="003C6839" w:rsidRDefault="003C6839" w:rsidP="00775B89">
            <w:pPr>
              <w:spacing w:before="60" w:line="360" w:lineRule="auto"/>
              <w:ind w:left="97" w:right="67"/>
              <w:rPr>
                <w:rFonts w:ascii="Arial" w:eastAsia="Calibri" w:hAnsi="Arial" w:cs="Arial"/>
                <w:sz w:val="22"/>
                <w:szCs w:val="22"/>
              </w:rPr>
            </w:pPr>
            <w:r w:rsidRPr="003C6839">
              <w:rPr>
                <w:rFonts w:ascii="Arial" w:eastAsia="Calibri" w:hAnsi="Arial" w:cs="Arial"/>
                <w:spacing w:val="-1"/>
                <w:sz w:val="22"/>
                <w:szCs w:val="22"/>
              </w:rPr>
              <w:t>B</w:t>
            </w:r>
            <w:r w:rsidRPr="003C6839">
              <w:rPr>
                <w:rFonts w:ascii="Arial" w:eastAsia="Calibri" w:hAnsi="Arial" w:cs="Arial"/>
                <w:sz w:val="22"/>
                <w:szCs w:val="22"/>
              </w:rPr>
              <w:t>u</w:t>
            </w:r>
            <w:r w:rsidRPr="003C6839">
              <w:rPr>
                <w:rFonts w:ascii="Arial" w:eastAsia="Calibri" w:hAnsi="Arial" w:cs="Arial"/>
                <w:spacing w:val="-1"/>
                <w:sz w:val="22"/>
                <w:szCs w:val="22"/>
              </w:rPr>
              <w:t>a</w:t>
            </w:r>
            <w:r w:rsidRPr="003C6839">
              <w:rPr>
                <w:rFonts w:ascii="Arial" w:eastAsia="Calibri" w:hAnsi="Arial" w:cs="Arial"/>
                <w:sz w:val="22"/>
                <w:szCs w:val="22"/>
              </w:rPr>
              <w:t>t</w:t>
            </w:r>
            <w:r w:rsidRPr="003C6839">
              <w:rPr>
                <w:rFonts w:ascii="Arial" w:eastAsia="Calibri" w:hAnsi="Arial" w:cs="Arial"/>
                <w:sz w:val="22"/>
                <w:szCs w:val="22"/>
                <w:lang w:val="id-ID"/>
              </w:rPr>
              <w:t xml:space="preserve"> </w:t>
            </w:r>
            <w:r w:rsidRPr="003C6839">
              <w:rPr>
                <w:rFonts w:ascii="Arial" w:eastAsia="Calibri" w:hAnsi="Arial" w:cs="Arial"/>
                <w:i/>
                <w:spacing w:val="1"/>
                <w:sz w:val="22"/>
                <w:szCs w:val="22"/>
              </w:rPr>
              <w:t>m</w:t>
            </w:r>
            <w:r w:rsidRPr="003C6839">
              <w:rPr>
                <w:rFonts w:ascii="Arial" w:eastAsia="Calibri" w:hAnsi="Arial" w:cs="Arial"/>
                <w:i/>
                <w:sz w:val="22"/>
                <w:szCs w:val="22"/>
              </w:rPr>
              <w:t>a</w:t>
            </w:r>
            <w:r w:rsidRPr="003C6839">
              <w:rPr>
                <w:rFonts w:ascii="Arial" w:eastAsia="Calibri" w:hAnsi="Arial" w:cs="Arial"/>
                <w:i/>
                <w:spacing w:val="3"/>
                <w:sz w:val="22"/>
                <w:szCs w:val="22"/>
              </w:rPr>
              <w:t>r</w:t>
            </w:r>
            <w:r w:rsidRPr="003C6839">
              <w:rPr>
                <w:rFonts w:ascii="Arial" w:eastAsia="Calibri" w:hAnsi="Arial" w:cs="Arial"/>
                <w:i/>
                <w:spacing w:val="-1"/>
                <w:sz w:val="22"/>
                <w:szCs w:val="22"/>
              </w:rPr>
              <w:t>k</w:t>
            </w:r>
            <w:r w:rsidRPr="003C6839">
              <w:rPr>
                <w:rFonts w:ascii="Arial" w:eastAsia="Calibri" w:hAnsi="Arial" w:cs="Arial"/>
                <w:i/>
                <w:sz w:val="22"/>
                <w:szCs w:val="22"/>
              </w:rPr>
              <w:t>er</w:t>
            </w:r>
            <w:r w:rsidRPr="003C6839">
              <w:rPr>
                <w:rFonts w:ascii="Arial" w:eastAsia="Calibri" w:hAnsi="Arial" w:cs="Arial"/>
                <w:i/>
                <w:sz w:val="22"/>
                <w:szCs w:val="22"/>
                <w:lang w:val="id-ID"/>
              </w:rPr>
              <w:t xml:space="preserve"> </w:t>
            </w:r>
            <w:r w:rsidRPr="003C6839">
              <w:rPr>
                <w:rFonts w:ascii="Arial" w:eastAsia="Calibri" w:hAnsi="Arial" w:cs="Arial"/>
                <w:spacing w:val="1"/>
                <w:w w:val="103"/>
                <w:sz w:val="22"/>
                <w:szCs w:val="22"/>
              </w:rPr>
              <w:t>se</w:t>
            </w:r>
            <w:r w:rsidRPr="003C6839">
              <w:rPr>
                <w:rFonts w:ascii="Arial" w:eastAsia="Calibri" w:hAnsi="Arial" w:cs="Arial"/>
                <w:w w:val="103"/>
                <w:sz w:val="22"/>
                <w:szCs w:val="22"/>
              </w:rPr>
              <w:t>nd</w:t>
            </w:r>
            <w:r w:rsidRPr="003C6839">
              <w:rPr>
                <w:rFonts w:ascii="Arial" w:eastAsia="Calibri" w:hAnsi="Arial" w:cs="Arial"/>
                <w:w w:val="104"/>
                <w:sz w:val="22"/>
                <w:szCs w:val="22"/>
              </w:rPr>
              <w:t>i</w:t>
            </w:r>
            <w:r w:rsidRPr="003C6839">
              <w:rPr>
                <w:rFonts w:ascii="Arial" w:eastAsia="Calibri" w:hAnsi="Arial" w:cs="Arial"/>
                <w:spacing w:val="2"/>
                <w:w w:val="103"/>
                <w:sz w:val="22"/>
                <w:szCs w:val="22"/>
              </w:rPr>
              <w:t>r</w:t>
            </w:r>
            <w:r w:rsidRPr="003C6839">
              <w:rPr>
                <w:rFonts w:ascii="Arial" w:eastAsia="Calibri" w:hAnsi="Arial" w:cs="Arial"/>
                <w:w w:val="104"/>
                <w:sz w:val="22"/>
                <w:szCs w:val="22"/>
              </w:rPr>
              <w:t xml:space="preserve">i </w:t>
            </w:r>
            <w:r w:rsidRPr="003C6839">
              <w:rPr>
                <w:rFonts w:ascii="Arial" w:eastAsia="Calibri" w:hAnsi="Arial" w:cs="Arial"/>
                <w:sz w:val="22"/>
                <w:szCs w:val="22"/>
              </w:rPr>
              <w:t>t</w:t>
            </w:r>
            <w:r w:rsidRPr="003C6839">
              <w:rPr>
                <w:rFonts w:ascii="Arial" w:eastAsia="Calibri" w:hAnsi="Arial" w:cs="Arial"/>
                <w:spacing w:val="-1"/>
                <w:sz w:val="22"/>
                <w:szCs w:val="22"/>
              </w:rPr>
              <w:t>a</w:t>
            </w:r>
            <w:r w:rsidRPr="003C6839">
              <w:rPr>
                <w:rFonts w:ascii="Arial" w:eastAsia="Calibri" w:hAnsi="Arial" w:cs="Arial"/>
                <w:sz w:val="22"/>
                <w:szCs w:val="22"/>
              </w:rPr>
              <w:t>pi</w:t>
            </w:r>
            <w:r w:rsidRPr="003C6839">
              <w:rPr>
                <w:rFonts w:ascii="Arial" w:eastAsia="Calibri" w:hAnsi="Arial" w:cs="Arial"/>
                <w:sz w:val="22"/>
                <w:szCs w:val="22"/>
                <w:lang w:val="id-ID"/>
              </w:rPr>
              <w:t xml:space="preserve"> </w:t>
            </w:r>
            <w:r w:rsidRPr="003C6839">
              <w:rPr>
                <w:rFonts w:ascii="Arial" w:eastAsia="Calibri" w:hAnsi="Arial" w:cs="Arial"/>
                <w:spacing w:val="1"/>
                <w:w w:val="103"/>
                <w:sz w:val="22"/>
                <w:szCs w:val="22"/>
              </w:rPr>
              <w:t>s</w:t>
            </w:r>
            <w:r w:rsidRPr="003C6839">
              <w:rPr>
                <w:rFonts w:ascii="Arial" w:eastAsia="Calibri" w:hAnsi="Arial" w:cs="Arial"/>
                <w:spacing w:val="-3"/>
                <w:w w:val="103"/>
                <w:sz w:val="22"/>
                <w:szCs w:val="22"/>
              </w:rPr>
              <w:t>a</w:t>
            </w:r>
            <w:r w:rsidRPr="003C6839">
              <w:rPr>
                <w:rFonts w:ascii="Arial" w:eastAsia="Calibri" w:hAnsi="Arial" w:cs="Arial"/>
                <w:spacing w:val="3"/>
                <w:w w:val="104"/>
                <w:sz w:val="22"/>
                <w:szCs w:val="22"/>
              </w:rPr>
              <w:t>l</w:t>
            </w:r>
            <w:r w:rsidRPr="003C6839">
              <w:rPr>
                <w:rFonts w:ascii="Arial" w:eastAsia="Calibri" w:hAnsi="Arial" w:cs="Arial"/>
                <w:spacing w:val="-1"/>
                <w:w w:val="103"/>
                <w:sz w:val="22"/>
                <w:szCs w:val="22"/>
              </w:rPr>
              <w:t>a</w:t>
            </w:r>
            <w:r w:rsidRPr="003C6839">
              <w:rPr>
                <w:rFonts w:ascii="Arial" w:eastAsia="Calibri" w:hAnsi="Arial" w:cs="Arial"/>
                <w:w w:val="103"/>
                <w:sz w:val="22"/>
                <w:szCs w:val="22"/>
              </w:rPr>
              <w:t>h</w:t>
            </w:r>
          </w:p>
        </w:tc>
      </w:tr>
      <w:tr w:rsidR="003C6839" w:rsidRPr="003C6839" w:rsidTr="0051186C">
        <w:trPr>
          <w:trHeight w:hRule="exact" w:val="1143"/>
        </w:trPr>
        <w:tc>
          <w:tcPr>
            <w:tcW w:w="2990" w:type="dxa"/>
            <w:tcBorders>
              <w:top w:val="single" w:sz="4" w:space="0" w:color="auto"/>
              <w:left w:val="single" w:sz="5" w:space="0" w:color="000000"/>
              <w:bottom w:val="single" w:sz="4" w:space="0" w:color="auto"/>
              <w:right w:val="single" w:sz="5"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2"/>
                <w:sz w:val="22"/>
                <w:szCs w:val="22"/>
              </w:rPr>
              <w:t>S</w:t>
            </w:r>
            <w:r w:rsidRPr="003C6839">
              <w:rPr>
                <w:rFonts w:ascii="Arial" w:eastAsia="Calibri" w:hAnsi="Arial" w:cs="Arial"/>
                <w:spacing w:val="3"/>
                <w:sz w:val="22"/>
                <w:szCs w:val="22"/>
              </w:rPr>
              <w:t>u</w:t>
            </w:r>
            <w:r w:rsidRPr="003C6839">
              <w:rPr>
                <w:rFonts w:ascii="Arial" w:eastAsia="Calibri" w:hAnsi="Arial" w:cs="Arial"/>
                <w:sz w:val="22"/>
                <w:szCs w:val="22"/>
              </w:rPr>
              <w:t>p</w:t>
            </w:r>
            <w:r w:rsidRPr="003C6839">
              <w:rPr>
                <w:rFonts w:ascii="Arial" w:eastAsia="Calibri" w:hAnsi="Arial" w:cs="Arial"/>
                <w:spacing w:val="1"/>
                <w:sz w:val="22"/>
                <w:szCs w:val="22"/>
              </w:rPr>
              <w:t>e</w:t>
            </w:r>
            <w:r w:rsidRPr="003C6839">
              <w:rPr>
                <w:rFonts w:ascii="Arial" w:eastAsia="Calibri" w:hAnsi="Arial" w:cs="Arial"/>
                <w:sz w:val="22"/>
                <w:szCs w:val="22"/>
              </w:rPr>
              <w:t>rv</w:t>
            </w:r>
            <w:r w:rsidRPr="003C6839">
              <w:rPr>
                <w:rFonts w:ascii="Arial" w:eastAsia="Calibri" w:hAnsi="Arial" w:cs="Arial"/>
                <w:spacing w:val="-2"/>
                <w:sz w:val="22"/>
                <w:szCs w:val="22"/>
              </w:rPr>
              <w:t>i</w:t>
            </w:r>
            <w:r w:rsidRPr="003C6839">
              <w:rPr>
                <w:rFonts w:ascii="Arial" w:eastAsia="Calibri" w:hAnsi="Arial" w:cs="Arial"/>
                <w:spacing w:val="1"/>
                <w:sz w:val="22"/>
                <w:szCs w:val="22"/>
              </w:rPr>
              <w:t>s</w:t>
            </w:r>
            <w:r w:rsidRPr="003C6839">
              <w:rPr>
                <w:rFonts w:ascii="Arial" w:eastAsia="Calibri" w:hAnsi="Arial" w:cs="Arial"/>
                <w:spacing w:val="2"/>
                <w:sz w:val="22"/>
                <w:szCs w:val="22"/>
              </w:rPr>
              <w:t>o</w:t>
            </w:r>
            <w:r w:rsidR="00775B89">
              <w:rPr>
                <w:rFonts w:ascii="Arial" w:eastAsia="Calibri" w:hAnsi="Arial" w:cs="Arial"/>
                <w:sz w:val="22"/>
                <w:szCs w:val="22"/>
              </w:rPr>
              <w:t xml:space="preserve">r </w:t>
            </w:r>
            <w:r w:rsidRPr="003C6839">
              <w:rPr>
                <w:rFonts w:ascii="Arial" w:eastAsia="Calibri" w:hAnsi="Arial" w:cs="Arial"/>
                <w:spacing w:val="5"/>
                <w:sz w:val="22"/>
                <w:szCs w:val="22"/>
              </w:rPr>
              <w:t>h</w:t>
            </w:r>
            <w:r w:rsidRPr="003C6839">
              <w:rPr>
                <w:rFonts w:ascii="Arial" w:eastAsia="Calibri" w:hAnsi="Arial" w:cs="Arial"/>
                <w:spacing w:val="-3"/>
                <w:sz w:val="22"/>
                <w:szCs w:val="22"/>
              </w:rPr>
              <w:t>a</w:t>
            </w:r>
            <w:r w:rsidRPr="003C6839">
              <w:rPr>
                <w:rFonts w:ascii="Arial" w:eastAsia="Calibri" w:hAnsi="Arial" w:cs="Arial"/>
                <w:spacing w:val="2"/>
                <w:sz w:val="22"/>
                <w:szCs w:val="22"/>
              </w:rPr>
              <w:t>r</w:t>
            </w:r>
            <w:r w:rsidRPr="003C6839">
              <w:rPr>
                <w:rFonts w:ascii="Arial" w:eastAsia="Calibri" w:hAnsi="Arial" w:cs="Arial"/>
                <w:sz w:val="22"/>
                <w:szCs w:val="22"/>
              </w:rPr>
              <w:t xml:space="preserve">us    </w:t>
            </w:r>
            <w:r w:rsidRPr="003C6839">
              <w:rPr>
                <w:rFonts w:ascii="Arial" w:eastAsia="Calibri" w:hAnsi="Arial" w:cs="Arial"/>
                <w:w w:val="103"/>
                <w:sz w:val="22"/>
                <w:szCs w:val="22"/>
              </w:rPr>
              <w:t>m</w:t>
            </w:r>
            <w:r w:rsidRPr="003C6839">
              <w:rPr>
                <w:rFonts w:ascii="Arial" w:eastAsia="Calibri" w:hAnsi="Arial" w:cs="Arial"/>
                <w:spacing w:val="1"/>
                <w:w w:val="103"/>
                <w:sz w:val="22"/>
                <w:szCs w:val="22"/>
              </w:rPr>
              <w:t>e</w:t>
            </w:r>
            <w:r w:rsidRPr="003C6839">
              <w:rPr>
                <w:rFonts w:ascii="Arial" w:eastAsia="Calibri" w:hAnsi="Arial" w:cs="Arial"/>
                <w:w w:val="103"/>
                <w:sz w:val="22"/>
                <w:szCs w:val="22"/>
              </w:rPr>
              <w:t>n</w:t>
            </w:r>
            <w:r w:rsidRPr="003C6839">
              <w:rPr>
                <w:rFonts w:ascii="Arial" w:eastAsia="Calibri" w:hAnsi="Arial" w:cs="Arial"/>
                <w:spacing w:val="3"/>
                <w:w w:val="103"/>
                <w:sz w:val="22"/>
                <w:szCs w:val="22"/>
              </w:rPr>
              <w:t>g</w:t>
            </w:r>
            <w:r w:rsidRPr="003C6839">
              <w:rPr>
                <w:rFonts w:ascii="Arial" w:eastAsia="Calibri" w:hAnsi="Arial" w:cs="Arial"/>
                <w:spacing w:val="1"/>
                <w:w w:val="103"/>
                <w:sz w:val="22"/>
                <w:szCs w:val="22"/>
              </w:rPr>
              <w:t>e</w:t>
            </w:r>
            <w:r w:rsidRPr="003C6839">
              <w:rPr>
                <w:rFonts w:ascii="Arial" w:eastAsia="Calibri" w:hAnsi="Arial" w:cs="Arial"/>
                <w:w w:val="103"/>
                <w:sz w:val="22"/>
                <w:szCs w:val="22"/>
              </w:rPr>
              <w:t>c</w:t>
            </w:r>
            <w:r w:rsidRPr="003C6839">
              <w:rPr>
                <w:rFonts w:ascii="Arial" w:eastAsia="Calibri" w:hAnsi="Arial" w:cs="Arial"/>
                <w:spacing w:val="1"/>
                <w:w w:val="103"/>
                <w:sz w:val="22"/>
                <w:szCs w:val="22"/>
              </w:rPr>
              <w:t>e</w:t>
            </w:r>
            <w:r w:rsidRPr="003C6839">
              <w:rPr>
                <w:rFonts w:ascii="Arial" w:eastAsia="Calibri" w:hAnsi="Arial" w:cs="Arial"/>
                <w:w w:val="103"/>
                <w:sz w:val="22"/>
                <w:szCs w:val="22"/>
              </w:rPr>
              <w:t xml:space="preserve">k </w:t>
            </w:r>
            <w:r w:rsidRPr="003C6839">
              <w:rPr>
                <w:rFonts w:ascii="Arial" w:eastAsia="Calibri" w:hAnsi="Arial" w:cs="Arial"/>
                <w:spacing w:val="-3"/>
                <w:sz w:val="22"/>
                <w:szCs w:val="22"/>
              </w:rPr>
              <w:t>k</w:t>
            </w:r>
            <w:r w:rsidRPr="003C6839">
              <w:rPr>
                <w:rFonts w:ascii="Arial" w:eastAsia="Calibri" w:hAnsi="Arial" w:cs="Arial"/>
                <w:spacing w:val="1"/>
                <w:sz w:val="22"/>
                <w:szCs w:val="22"/>
              </w:rPr>
              <w:t>e</w:t>
            </w:r>
            <w:r w:rsidRPr="003C6839">
              <w:rPr>
                <w:rFonts w:ascii="Arial" w:eastAsia="Calibri" w:hAnsi="Arial" w:cs="Arial"/>
                <w:spacing w:val="2"/>
                <w:sz w:val="22"/>
                <w:szCs w:val="22"/>
              </w:rPr>
              <w:t>t</w:t>
            </w:r>
            <w:r w:rsidRPr="003C6839">
              <w:rPr>
                <w:rFonts w:ascii="Arial" w:eastAsia="Calibri" w:hAnsi="Arial" w:cs="Arial"/>
                <w:spacing w:val="1"/>
                <w:sz w:val="22"/>
                <w:szCs w:val="22"/>
              </w:rPr>
              <w:t>e</w:t>
            </w:r>
            <w:r w:rsidRPr="003C6839">
              <w:rPr>
                <w:rFonts w:ascii="Arial" w:eastAsia="Calibri" w:hAnsi="Arial" w:cs="Arial"/>
                <w:sz w:val="22"/>
                <w:szCs w:val="22"/>
              </w:rPr>
              <w:t>r</w:t>
            </w:r>
            <w:r w:rsidRPr="003C6839">
              <w:rPr>
                <w:rFonts w:ascii="Arial" w:eastAsia="Calibri" w:hAnsi="Arial" w:cs="Arial"/>
                <w:spacing w:val="1"/>
                <w:sz w:val="22"/>
                <w:szCs w:val="22"/>
              </w:rPr>
              <w:t>se</w:t>
            </w:r>
            <w:r w:rsidRPr="003C6839">
              <w:rPr>
                <w:rFonts w:ascii="Arial" w:eastAsia="Calibri" w:hAnsi="Arial" w:cs="Arial"/>
                <w:sz w:val="22"/>
                <w:szCs w:val="22"/>
              </w:rPr>
              <w:t>d</w:t>
            </w:r>
            <w:r w:rsidRPr="003C6839">
              <w:rPr>
                <w:rFonts w:ascii="Arial" w:eastAsia="Calibri" w:hAnsi="Arial" w:cs="Arial"/>
                <w:spacing w:val="3"/>
                <w:sz w:val="22"/>
                <w:szCs w:val="22"/>
              </w:rPr>
              <w:t>i</w:t>
            </w:r>
            <w:r w:rsidRPr="003C6839">
              <w:rPr>
                <w:rFonts w:ascii="Arial" w:eastAsia="Calibri" w:hAnsi="Arial" w:cs="Arial"/>
                <w:spacing w:val="-3"/>
                <w:sz w:val="22"/>
                <w:szCs w:val="22"/>
              </w:rPr>
              <w:t>a</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a</w:t>
            </w:r>
            <w:r w:rsidRPr="003C6839">
              <w:rPr>
                <w:rFonts w:ascii="Arial" w:eastAsia="Calibri" w:hAnsi="Arial" w:cs="Arial"/>
                <w:spacing w:val="3"/>
                <w:sz w:val="22"/>
                <w:szCs w:val="22"/>
              </w:rPr>
              <w:t>l</w:t>
            </w:r>
            <w:r w:rsidRPr="003C6839">
              <w:rPr>
                <w:rFonts w:ascii="Arial" w:eastAsia="Calibri" w:hAnsi="Arial" w:cs="Arial"/>
                <w:spacing w:val="-1"/>
                <w:sz w:val="22"/>
                <w:szCs w:val="22"/>
              </w:rPr>
              <w:t>a</w:t>
            </w:r>
            <w:r w:rsidRPr="003C6839">
              <w:rPr>
                <w:rFonts w:ascii="Arial" w:eastAsia="Calibri" w:hAnsi="Arial" w:cs="Arial"/>
                <w:sz w:val="22"/>
                <w:szCs w:val="22"/>
              </w:rPr>
              <w:t>t</w:t>
            </w:r>
            <w:r w:rsidRPr="003C6839">
              <w:rPr>
                <w:rFonts w:ascii="Arial" w:eastAsia="Calibri" w:hAnsi="Arial" w:cs="Arial"/>
                <w:sz w:val="22"/>
                <w:szCs w:val="22"/>
                <w:lang w:val="id-ID"/>
              </w:rPr>
              <w:t xml:space="preserve"> </w:t>
            </w:r>
            <w:r w:rsidRPr="003C6839">
              <w:rPr>
                <w:rFonts w:ascii="Arial" w:eastAsia="Calibri" w:hAnsi="Arial" w:cs="Arial"/>
                <w:i/>
                <w:spacing w:val="1"/>
                <w:w w:val="103"/>
                <w:sz w:val="22"/>
                <w:szCs w:val="22"/>
              </w:rPr>
              <w:t>(m</w:t>
            </w:r>
            <w:r w:rsidRPr="003C6839">
              <w:rPr>
                <w:rFonts w:ascii="Arial" w:eastAsia="Calibri" w:hAnsi="Arial" w:cs="Arial"/>
                <w:i/>
                <w:w w:val="103"/>
                <w:sz w:val="22"/>
                <w:szCs w:val="22"/>
              </w:rPr>
              <w:t>a</w:t>
            </w:r>
            <w:r w:rsidRPr="003C6839">
              <w:rPr>
                <w:rFonts w:ascii="Arial" w:eastAsia="Calibri" w:hAnsi="Arial" w:cs="Arial"/>
                <w:i/>
                <w:spacing w:val="3"/>
                <w:w w:val="104"/>
                <w:sz w:val="22"/>
                <w:szCs w:val="22"/>
              </w:rPr>
              <w:t>r</w:t>
            </w:r>
            <w:r w:rsidRPr="003C6839">
              <w:rPr>
                <w:rFonts w:ascii="Arial" w:eastAsia="Calibri" w:hAnsi="Arial" w:cs="Arial"/>
                <w:i/>
                <w:spacing w:val="-3"/>
                <w:w w:val="103"/>
                <w:sz w:val="22"/>
                <w:szCs w:val="22"/>
              </w:rPr>
              <w:t>k</w:t>
            </w:r>
            <w:r w:rsidRPr="003C6839">
              <w:rPr>
                <w:rFonts w:ascii="Arial" w:eastAsia="Calibri" w:hAnsi="Arial" w:cs="Arial"/>
                <w:i/>
                <w:w w:val="103"/>
                <w:sz w:val="22"/>
                <w:szCs w:val="22"/>
              </w:rPr>
              <w:t>e</w:t>
            </w:r>
            <w:r w:rsidRPr="003C6839">
              <w:rPr>
                <w:rFonts w:ascii="Arial" w:eastAsia="Calibri" w:hAnsi="Arial" w:cs="Arial"/>
                <w:i/>
                <w:spacing w:val="1"/>
                <w:w w:val="104"/>
                <w:sz w:val="22"/>
                <w:szCs w:val="22"/>
              </w:rPr>
              <w:t>r</w:t>
            </w:r>
            <w:r w:rsidRPr="003C6839">
              <w:rPr>
                <w:rFonts w:ascii="Arial" w:eastAsia="Calibri" w:hAnsi="Arial" w:cs="Arial"/>
                <w:i/>
                <w:spacing w:val="3"/>
                <w:w w:val="103"/>
                <w:sz w:val="22"/>
                <w:szCs w:val="22"/>
              </w:rPr>
              <w:t>)</w:t>
            </w:r>
            <w:r w:rsidRPr="003C6839">
              <w:rPr>
                <w:rFonts w:ascii="Arial" w:eastAsia="Calibri" w:hAnsi="Arial" w:cs="Arial"/>
                <w:i/>
                <w:w w:val="103"/>
                <w:sz w:val="22"/>
                <w:szCs w:val="22"/>
              </w:rPr>
              <w:t>.</w:t>
            </w:r>
          </w:p>
        </w:tc>
        <w:tc>
          <w:tcPr>
            <w:tcW w:w="1483" w:type="dxa"/>
            <w:tcBorders>
              <w:top w:val="single" w:sz="4" w:space="0" w:color="auto"/>
              <w:left w:val="single" w:sz="5" w:space="0" w:color="000000"/>
              <w:bottom w:val="single" w:sz="4" w:space="0" w:color="auto"/>
              <w:right w:val="single" w:sz="4" w:space="0" w:color="000000"/>
            </w:tcBorders>
          </w:tcPr>
          <w:p w:rsidR="003C6839" w:rsidRPr="003C6839" w:rsidRDefault="003C6839" w:rsidP="00775B89">
            <w:pPr>
              <w:spacing w:before="60" w:line="360" w:lineRule="auto"/>
              <w:ind w:left="36" w:right="67"/>
              <w:jc w:val="center"/>
              <w:rPr>
                <w:rFonts w:ascii="Arial" w:eastAsia="Calibri" w:hAnsi="Arial" w:cs="Arial"/>
                <w:sz w:val="22"/>
                <w:szCs w:val="22"/>
              </w:rPr>
            </w:pPr>
            <w:r w:rsidRPr="003C6839">
              <w:rPr>
                <w:rFonts w:ascii="Arial" w:eastAsia="Calibri" w:hAnsi="Arial" w:cs="Arial"/>
                <w:spacing w:val="-2"/>
                <w:w w:val="103"/>
                <w:sz w:val="22"/>
                <w:szCs w:val="22"/>
              </w:rPr>
              <w:t>T</w:t>
            </w:r>
            <w:r w:rsidRPr="003C6839">
              <w:rPr>
                <w:rFonts w:ascii="Arial" w:eastAsia="Calibri" w:hAnsi="Arial" w:cs="Arial"/>
                <w:w w:val="104"/>
                <w:sz w:val="22"/>
                <w:szCs w:val="22"/>
              </w:rPr>
              <w: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k</w:t>
            </w:r>
          </w:p>
        </w:tc>
        <w:tc>
          <w:tcPr>
            <w:tcW w:w="1578" w:type="dxa"/>
            <w:tcBorders>
              <w:top w:val="single" w:sz="5" w:space="0" w:color="000000"/>
              <w:left w:val="single" w:sz="4" w:space="0" w:color="000000"/>
              <w:bottom w:val="single" w:sz="5" w:space="0" w:color="000000"/>
              <w:right w:val="single" w:sz="4"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z w:val="22"/>
                <w:szCs w:val="22"/>
              </w:rPr>
              <w:t>Sup</w:t>
            </w:r>
            <w:r w:rsidRPr="003C6839">
              <w:rPr>
                <w:rFonts w:ascii="Arial" w:eastAsia="Calibri" w:hAnsi="Arial" w:cs="Arial"/>
                <w:spacing w:val="1"/>
                <w:sz w:val="22"/>
                <w:szCs w:val="22"/>
              </w:rPr>
              <w:t>e</w:t>
            </w:r>
            <w:r w:rsidRPr="003C6839">
              <w:rPr>
                <w:rFonts w:ascii="Arial" w:eastAsia="Calibri" w:hAnsi="Arial" w:cs="Arial"/>
                <w:sz w:val="22"/>
                <w:szCs w:val="22"/>
              </w:rPr>
              <w:t>rvi</w:t>
            </w:r>
            <w:r w:rsidRPr="003C6839">
              <w:rPr>
                <w:rFonts w:ascii="Arial" w:eastAsia="Calibri" w:hAnsi="Arial" w:cs="Arial"/>
                <w:spacing w:val="1"/>
                <w:sz w:val="22"/>
                <w:szCs w:val="22"/>
              </w:rPr>
              <w:t>s</w:t>
            </w:r>
            <w:r w:rsidRPr="003C6839">
              <w:rPr>
                <w:rFonts w:ascii="Arial" w:eastAsia="Calibri" w:hAnsi="Arial" w:cs="Arial"/>
                <w:sz w:val="22"/>
                <w:szCs w:val="22"/>
              </w:rPr>
              <w:t>i</w:t>
            </w:r>
            <w:r w:rsidRPr="003C6839">
              <w:rPr>
                <w:rFonts w:ascii="Arial" w:eastAsia="Calibri" w:hAnsi="Arial" w:cs="Arial"/>
                <w:sz w:val="22"/>
                <w:szCs w:val="22"/>
                <w:lang w:val="id-ID"/>
              </w:rPr>
              <w:t xml:space="preserve"> </w:t>
            </w:r>
            <w:r w:rsidRPr="003C6839">
              <w:rPr>
                <w:rFonts w:ascii="Arial" w:eastAsia="Calibri" w:hAnsi="Arial" w:cs="Arial"/>
                <w:spacing w:val="-1"/>
                <w:w w:val="103"/>
                <w:sz w:val="22"/>
                <w:szCs w:val="22"/>
              </w:rPr>
              <w:t>k</w:t>
            </w:r>
            <w:r w:rsidRPr="003C6839">
              <w:rPr>
                <w:rFonts w:ascii="Arial" w:eastAsia="Calibri" w:hAnsi="Arial" w:cs="Arial"/>
                <w:w w:val="103"/>
                <w:sz w:val="22"/>
                <w:szCs w:val="22"/>
              </w:rPr>
              <w:t>u</w:t>
            </w:r>
            <w:r w:rsidRPr="003C6839">
              <w:rPr>
                <w:rFonts w:ascii="Arial" w:eastAsia="Calibri" w:hAnsi="Arial" w:cs="Arial"/>
                <w:spacing w:val="2"/>
                <w:w w:val="103"/>
                <w:sz w:val="22"/>
                <w:szCs w:val="22"/>
              </w:rPr>
              <w:t>r</w:t>
            </w:r>
            <w:r w:rsidRPr="003C6839">
              <w:rPr>
                <w:rFonts w:ascii="Arial" w:eastAsia="Calibri" w:hAnsi="Arial" w:cs="Arial"/>
                <w:spacing w:val="-3"/>
                <w:w w:val="103"/>
                <w:sz w:val="22"/>
                <w:szCs w:val="22"/>
              </w:rPr>
              <w:t>a</w:t>
            </w:r>
            <w:r w:rsidRPr="003C6839">
              <w:rPr>
                <w:rFonts w:ascii="Arial" w:eastAsia="Calibri" w:hAnsi="Arial" w:cs="Arial"/>
                <w:spacing w:val="3"/>
                <w:w w:val="103"/>
                <w:sz w:val="22"/>
                <w:szCs w:val="22"/>
              </w:rPr>
              <w:t>n</w:t>
            </w:r>
            <w:r w:rsidRPr="003C6839">
              <w:rPr>
                <w:rFonts w:ascii="Arial" w:eastAsia="Calibri" w:hAnsi="Arial" w:cs="Arial"/>
                <w:w w:val="103"/>
                <w:sz w:val="22"/>
                <w:szCs w:val="22"/>
              </w:rPr>
              <w:t>g</w:t>
            </w:r>
          </w:p>
        </w:tc>
        <w:tc>
          <w:tcPr>
            <w:tcW w:w="2162" w:type="dxa"/>
            <w:tcBorders>
              <w:top w:val="single" w:sz="5" w:space="0" w:color="000000"/>
              <w:left w:val="single" w:sz="4" w:space="0" w:color="000000"/>
              <w:bottom w:val="single" w:sz="5" w:space="0" w:color="000000"/>
              <w:right w:val="single" w:sz="5" w:space="0" w:color="000000"/>
            </w:tcBorders>
          </w:tcPr>
          <w:p w:rsidR="003C6839" w:rsidRPr="003C6839" w:rsidRDefault="003C6839" w:rsidP="00775B89">
            <w:pPr>
              <w:spacing w:before="60" w:line="360" w:lineRule="auto"/>
              <w:ind w:left="97" w:right="67"/>
              <w:rPr>
                <w:rFonts w:ascii="Arial" w:eastAsia="Calibri" w:hAnsi="Arial" w:cs="Arial"/>
                <w:sz w:val="22"/>
                <w:szCs w:val="22"/>
              </w:rPr>
            </w:pPr>
            <w:r w:rsidRPr="003C6839">
              <w:rPr>
                <w:rFonts w:ascii="Arial" w:eastAsia="Calibri" w:hAnsi="Arial" w:cs="Arial"/>
                <w:i/>
                <w:spacing w:val="1"/>
                <w:sz w:val="22"/>
                <w:szCs w:val="22"/>
              </w:rPr>
              <w:t>M</w:t>
            </w:r>
            <w:r w:rsidRPr="003C6839">
              <w:rPr>
                <w:rFonts w:ascii="Arial" w:eastAsia="Calibri" w:hAnsi="Arial" w:cs="Arial"/>
                <w:i/>
                <w:sz w:val="22"/>
                <w:szCs w:val="22"/>
              </w:rPr>
              <w:t>a</w:t>
            </w:r>
            <w:r w:rsidRPr="003C6839">
              <w:rPr>
                <w:rFonts w:ascii="Arial" w:eastAsia="Calibri" w:hAnsi="Arial" w:cs="Arial"/>
                <w:i/>
                <w:spacing w:val="1"/>
                <w:sz w:val="22"/>
                <w:szCs w:val="22"/>
              </w:rPr>
              <w:t>r</w:t>
            </w:r>
            <w:r w:rsidRPr="003C6839">
              <w:rPr>
                <w:rFonts w:ascii="Arial" w:eastAsia="Calibri" w:hAnsi="Arial" w:cs="Arial"/>
                <w:i/>
                <w:spacing w:val="-1"/>
                <w:sz w:val="22"/>
                <w:szCs w:val="22"/>
              </w:rPr>
              <w:t>k</w:t>
            </w:r>
            <w:r w:rsidRPr="003C6839">
              <w:rPr>
                <w:rFonts w:ascii="Arial" w:eastAsia="Calibri" w:hAnsi="Arial" w:cs="Arial"/>
                <w:i/>
                <w:spacing w:val="-3"/>
                <w:sz w:val="22"/>
                <w:szCs w:val="22"/>
              </w:rPr>
              <w:t>e</w:t>
            </w:r>
            <w:r w:rsidRPr="003C6839">
              <w:rPr>
                <w:rFonts w:ascii="Arial" w:eastAsia="Calibri" w:hAnsi="Arial" w:cs="Arial"/>
                <w:i/>
                <w:sz w:val="22"/>
                <w:szCs w:val="22"/>
              </w:rPr>
              <w:t>r</w:t>
            </w:r>
            <w:r w:rsidRPr="003C6839">
              <w:rPr>
                <w:rFonts w:ascii="Arial" w:eastAsia="Calibri" w:hAnsi="Arial" w:cs="Arial"/>
                <w:spacing w:val="2"/>
                <w:sz w:val="22"/>
                <w:szCs w:val="22"/>
                <w:lang w:val="id-ID"/>
              </w:rPr>
              <w:t xml:space="preserve">  t</w:t>
            </w:r>
            <w:r w:rsidRPr="003C6839">
              <w:rPr>
                <w:rFonts w:ascii="Arial" w:eastAsia="Calibri" w:hAnsi="Arial" w:cs="Arial"/>
                <w:sz w:val="22"/>
                <w:szCs w:val="22"/>
              </w:rPr>
              <w:t>i</w:t>
            </w:r>
            <w:r w:rsidRPr="003C6839">
              <w:rPr>
                <w:rFonts w:ascii="Arial" w:eastAsia="Calibri" w:hAnsi="Arial" w:cs="Arial"/>
                <w:spacing w:val="3"/>
                <w:sz w:val="22"/>
                <w:szCs w:val="22"/>
              </w:rPr>
              <w:t>d</w:t>
            </w:r>
            <w:r w:rsidRPr="003C6839">
              <w:rPr>
                <w:rFonts w:ascii="Arial" w:eastAsia="Calibri" w:hAnsi="Arial" w:cs="Arial"/>
                <w:spacing w:val="-1"/>
                <w:sz w:val="22"/>
                <w:szCs w:val="22"/>
              </w:rPr>
              <w:t>a</w:t>
            </w:r>
            <w:r w:rsidRPr="003C6839">
              <w:rPr>
                <w:rFonts w:ascii="Arial" w:eastAsia="Calibri" w:hAnsi="Arial" w:cs="Arial"/>
                <w:sz w:val="22"/>
                <w:szCs w:val="22"/>
              </w:rPr>
              <w:t>k</w:t>
            </w:r>
            <w:r w:rsidRPr="003C6839">
              <w:rPr>
                <w:rFonts w:ascii="Arial" w:eastAsia="Calibri" w:hAnsi="Arial" w:cs="Arial"/>
                <w:sz w:val="22"/>
                <w:szCs w:val="22"/>
                <w:lang w:val="id-ID"/>
              </w:rPr>
              <w:t xml:space="preserve"> </w:t>
            </w:r>
            <w:r w:rsidRPr="003C6839">
              <w:rPr>
                <w:rFonts w:ascii="Arial" w:eastAsia="Calibri" w:hAnsi="Arial" w:cs="Arial"/>
                <w:spacing w:val="2"/>
                <w:w w:val="104"/>
                <w:sz w:val="22"/>
                <w:szCs w:val="22"/>
              </w:rPr>
              <w:t>t</w:t>
            </w:r>
            <w:r w:rsidRPr="003C6839">
              <w:rPr>
                <w:rFonts w:ascii="Arial" w:eastAsia="Calibri" w:hAnsi="Arial" w:cs="Arial"/>
                <w:spacing w:val="1"/>
                <w:w w:val="103"/>
                <w:sz w:val="22"/>
                <w:szCs w:val="22"/>
              </w:rPr>
              <w:t>e</w:t>
            </w:r>
            <w:r w:rsidRPr="003C6839">
              <w:rPr>
                <w:rFonts w:ascii="Arial" w:eastAsia="Calibri" w:hAnsi="Arial" w:cs="Arial"/>
                <w:w w:val="103"/>
                <w:sz w:val="22"/>
                <w:szCs w:val="22"/>
              </w:rPr>
              <w:t>r</w:t>
            </w:r>
            <w:r w:rsidRPr="003C6839">
              <w:rPr>
                <w:rFonts w:ascii="Arial" w:eastAsia="Calibri" w:hAnsi="Arial" w:cs="Arial"/>
                <w:spacing w:val="1"/>
                <w:w w:val="103"/>
                <w:sz w:val="22"/>
                <w:szCs w:val="22"/>
              </w:rPr>
              <w:t>se</w:t>
            </w:r>
            <w:r w:rsidRPr="003C6839">
              <w:rPr>
                <w:rFonts w:ascii="Arial" w:eastAsia="Calibri" w:hAnsi="Arial" w:cs="Arial"/>
                <w:w w:val="103"/>
                <w:sz w:val="22"/>
                <w:szCs w:val="22"/>
              </w:rPr>
              <w:t>d</w:t>
            </w:r>
            <w:r w:rsidRPr="003C6839">
              <w:rPr>
                <w:rFonts w:ascii="Arial" w:eastAsia="Calibri" w:hAnsi="Arial" w:cs="Arial"/>
                <w:spacing w:val="3"/>
                <w:w w:val="104"/>
                <w:sz w:val="22"/>
                <w:szCs w:val="22"/>
              </w:rPr>
              <w:t>i</w:t>
            </w:r>
            <w:r w:rsidRPr="003C6839">
              <w:rPr>
                <w:rFonts w:ascii="Arial" w:eastAsia="Calibri" w:hAnsi="Arial" w:cs="Arial"/>
                <w:w w:val="103"/>
                <w:sz w:val="22"/>
                <w:szCs w:val="22"/>
              </w:rPr>
              <w:t>a</w:t>
            </w:r>
          </w:p>
        </w:tc>
      </w:tr>
      <w:tr w:rsidR="003C6839" w:rsidRPr="003C6839" w:rsidTr="0051186C">
        <w:trPr>
          <w:trHeight w:hRule="exact" w:val="1560"/>
        </w:trPr>
        <w:tc>
          <w:tcPr>
            <w:tcW w:w="2990" w:type="dxa"/>
            <w:tcBorders>
              <w:top w:val="single" w:sz="4" w:space="0" w:color="auto"/>
              <w:left w:val="single" w:sz="5" w:space="0" w:color="000000"/>
              <w:bottom w:val="single" w:sz="4" w:space="0" w:color="auto"/>
              <w:right w:val="single" w:sz="5"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1"/>
                <w:sz w:val="22"/>
                <w:szCs w:val="22"/>
              </w:rPr>
              <w:t>Ra</w:t>
            </w:r>
            <w:r w:rsidRPr="003C6839">
              <w:rPr>
                <w:rFonts w:ascii="Arial" w:eastAsia="Calibri" w:hAnsi="Arial" w:cs="Arial"/>
                <w:sz w:val="22"/>
                <w:szCs w:val="22"/>
              </w:rPr>
              <w:t>dio</w:t>
            </w:r>
            <w:r w:rsidRPr="003C6839">
              <w:rPr>
                <w:rFonts w:ascii="Arial" w:eastAsia="Calibri" w:hAnsi="Arial" w:cs="Arial"/>
                <w:spacing w:val="1"/>
                <w:sz w:val="22"/>
                <w:szCs w:val="22"/>
              </w:rPr>
              <w:t>g</w:t>
            </w:r>
            <w:r w:rsidRPr="003C6839">
              <w:rPr>
                <w:rFonts w:ascii="Arial" w:eastAsia="Calibri" w:hAnsi="Arial" w:cs="Arial"/>
                <w:spacing w:val="2"/>
                <w:sz w:val="22"/>
                <w:szCs w:val="22"/>
              </w:rPr>
              <w:t>r</w:t>
            </w:r>
            <w:r w:rsidRPr="003C6839">
              <w:rPr>
                <w:rFonts w:ascii="Arial" w:eastAsia="Calibri" w:hAnsi="Arial" w:cs="Arial"/>
                <w:spacing w:val="-1"/>
                <w:sz w:val="22"/>
                <w:szCs w:val="22"/>
              </w:rPr>
              <w:t>a</w:t>
            </w:r>
            <w:r w:rsidRPr="003C6839">
              <w:rPr>
                <w:rFonts w:ascii="Arial" w:eastAsia="Calibri" w:hAnsi="Arial" w:cs="Arial"/>
                <w:spacing w:val="1"/>
                <w:sz w:val="22"/>
                <w:szCs w:val="22"/>
              </w:rPr>
              <w:t>fe</w:t>
            </w:r>
            <w:r w:rsidRPr="003C6839">
              <w:rPr>
                <w:rFonts w:ascii="Arial" w:eastAsia="Calibri" w:hAnsi="Arial" w:cs="Arial"/>
                <w:sz w:val="22"/>
                <w:szCs w:val="22"/>
              </w:rPr>
              <w:t>r</w:t>
            </w:r>
            <w:r w:rsidRPr="003C6839">
              <w:rPr>
                <w:rFonts w:ascii="Arial" w:eastAsia="Calibri" w:hAnsi="Arial" w:cs="Arial"/>
                <w:sz w:val="22"/>
                <w:szCs w:val="22"/>
                <w:lang w:val="id-ID"/>
              </w:rPr>
              <w:t xml:space="preserve"> </w:t>
            </w:r>
            <w:r w:rsidRPr="003C6839">
              <w:rPr>
                <w:rFonts w:ascii="Arial" w:eastAsia="Calibri" w:hAnsi="Arial" w:cs="Arial"/>
                <w:sz w:val="22"/>
                <w:szCs w:val="22"/>
              </w:rPr>
              <w:t>m</w:t>
            </w:r>
            <w:r w:rsidRPr="003C6839">
              <w:rPr>
                <w:rFonts w:ascii="Arial" w:eastAsia="Calibri" w:hAnsi="Arial" w:cs="Arial"/>
                <w:spacing w:val="1"/>
                <w:sz w:val="22"/>
                <w:szCs w:val="22"/>
              </w:rPr>
              <w:t>e</w:t>
            </w:r>
            <w:r w:rsidRPr="003C6839">
              <w:rPr>
                <w:rFonts w:ascii="Arial" w:eastAsia="Calibri" w:hAnsi="Arial" w:cs="Arial"/>
                <w:spacing w:val="3"/>
                <w:sz w:val="22"/>
                <w:szCs w:val="22"/>
              </w:rPr>
              <w:t>l</w:t>
            </w:r>
            <w:r w:rsidRPr="003C6839">
              <w:rPr>
                <w:rFonts w:ascii="Arial" w:eastAsia="Calibri" w:hAnsi="Arial" w:cs="Arial"/>
                <w:spacing w:val="-1"/>
                <w:sz w:val="22"/>
                <w:szCs w:val="22"/>
              </w:rPr>
              <w:t>ak</w:t>
            </w:r>
            <w:r w:rsidRPr="003C6839">
              <w:rPr>
                <w:rFonts w:ascii="Arial" w:eastAsia="Calibri" w:hAnsi="Arial" w:cs="Arial"/>
                <w:spacing w:val="3"/>
                <w:sz w:val="22"/>
                <w:szCs w:val="22"/>
              </w:rPr>
              <w:t>u</w:t>
            </w:r>
            <w:r w:rsidRPr="003C6839">
              <w:rPr>
                <w:rFonts w:ascii="Arial" w:eastAsia="Calibri" w:hAnsi="Arial" w:cs="Arial"/>
                <w:spacing w:val="2"/>
                <w:sz w:val="22"/>
                <w:szCs w:val="22"/>
              </w:rPr>
              <w:t>k</w:t>
            </w:r>
            <w:r w:rsidRPr="003C6839">
              <w:rPr>
                <w:rFonts w:ascii="Arial" w:eastAsia="Calibri" w:hAnsi="Arial" w:cs="Arial"/>
                <w:spacing w:val="-3"/>
                <w:sz w:val="22"/>
                <w:szCs w:val="22"/>
              </w:rPr>
              <w:t>a</w:t>
            </w:r>
            <w:r w:rsidRPr="003C6839">
              <w:rPr>
                <w:rFonts w:ascii="Arial" w:eastAsia="Calibri" w:hAnsi="Arial" w:cs="Arial"/>
                <w:sz w:val="22"/>
                <w:szCs w:val="22"/>
              </w:rPr>
              <w:t xml:space="preserve">n </w:t>
            </w:r>
            <w:r w:rsidRPr="003C6839">
              <w:rPr>
                <w:rFonts w:ascii="Arial" w:eastAsia="Calibri" w:hAnsi="Arial" w:cs="Arial"/>
                <w:spacing w:val="3"/>
                <w:w w:val="103"/>
                <w:sz w:val="22"/>
                <w:szCs w:val="22"/>
              </w:rPr>
              <w:t>f</w:t>
            </w:r>
            <w:r w:rsidRPr="003C6839">
              <w:rPr>
                <w:rFonts w:ascii="Arial" w:eastAsia="Calibri" w:hAnsi="Arial" w:cs="Arial"/>
                <w:spacing w:val="-3"/>
                <w:w w:val="103"/>
                <w:sz w:val="22"/>
                <w:szCs w:val="22"/>
              </w:rPr>
              <w:t>o</w:t>
            </w:r>
            <w:r w:rsidRPr="003C6839">
              <w:rPr>
                <w:rFonts w:ascii="Arial" w:eastAsia="Calibri" w:hAnsi="Arial" w:cs="Arial"/>
                <w:w w:val="104"/>
                <w:sz w:val="22"/>
                <w:szCs w:val="22"/>
              </w:rPr>
              <w:t>t</w:t>
            </w:r>
            <w:r w:rsidRPr="003C6839">
              <w:rPr>
                <w:rFonts w:ascii="Arial" w:eastAsia="Calibri" w:hAnsi="Arial" w:cs="Arial"/>
                <w:w w:val="103"/>
                <w:sz w:val="22"/>
                <w:szCs w:val="22"/>
              </w:rPr>
              <w:t xml:space="preserve">o </w:t>
            </w:r>
            <w:r w:rsidRPr="003C6839">
              <w:rPr>
                <w:rFonts w:ascii="Arial" w:eastAsia="Calibri" w:hAnsi="Arial" w:cs="Arial"/>
                <w:spacing w:val="1"/>
                <w:sz w:val="22"/>
                <w:szCs w:val="22"/>
              </w:rPr>
              <w:t>s</w:t>
            </w:r>
            <w:r w:rsidRPr="003C6839">
              <w:rPr>
                <w:rFonts w:ascii="Arial" w:eastAsia="Calibri" w:hAnsi="Arial" w:cs="Arial"/>
                <w:spacing w:val="-2"/>
                <w:sz w:val="22"/>
                <w:szCs w:val="22"/>
              </w:rPr>
              <w:t>e</w:t>
            </w:r>
            <w:r w:rsidRPr="003C6839">
              <w:rPr>
                <w:rFonts w:ascii="Arial" w:eastAsia="Calibri" w:hAnsi="Arial" w:cs="Arial"/>
                <w:sz w:val="22"/>
                <w:szCs w:val="22"/>
              </w:rPr>
              <w:t>n</w:t>
            </w:r>
            <w:r w:rsidRPr="003C6839">
              <w:rPr>
                <w:rFonts w:ascii="Arial" w:eastAsia="Calibri" w:hAnsi="Arial" w:cs="Arial"/>
                <w:spacing w:val="3"/>
                <w:sz w:val="22"/>
                <w:szCs w:val="22"/>
              </w:rPr>
              <w:t>d</w:t>
            </w:r>
            <w:r w:rsidRPr="003C6839">
              <w:rPr>
                <w:rFonts w:ascii="Arial" w:eastAsia="Calibri" w:hAnsi="Arial" w:cs="Arial"/>
                <w:sz w:val="22"/>
                <w:szCs w:val="22"/>
              </w:rPr>
              <w:t>iri</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d</w:t>
            </w:r>
            <w:r w:rsidRPr="003C6839">
              <w:rPr>
                <w:rFonts w:ascii="Arial" w:eastAsia="Calibri" w:hAnsi="Arial" w:cs="Arial"/>
                <w:spacing w:val="-2"/>
                <w:sz w:val="22"/>
                <w:szCs w:val="22"/>
              </w:rPr>
              <w:t>e</w:t>
            </w:r>
            <w:r w:rsidRPr="003C6839">
              <w:rPr>
                <w:rFonts w:ascii="Arial" w:eastAsia="Calibri" w:hAnsi="Arial" w:cs="Arial"/>
                <w:spacing w:val="3"/>
                <w:sz w:val="22"/>
                <w:szCs w:val="22"/>
              </w:rPr>
              <w:t>n</w:t>
            </w:r>
            <w:r w:rsidRPr="003C6839">
              <w:rPr>
                <w:rFonts w:ascii="Arial" w:eastAsia="Calibri" w:hAnsi="Arial" w:cs="Arial"/>
                <w:spacing w:val="-2"/>
                <w:sz w:val="22"/>
                <w:szCs w:val="22"/>
              </w:rPr>
              <w:t>g</w:t>
            </w:r>
            <w:r w:rsidRPr="003C6839">
              <w:rPr>
                <w:rFonts w:ascii="Arial" w:eastAsia="Calibri" w:hAnsi="Arial" w:cs="Arial"/>
                <w:spacing w:val="-1"/>
                <w:sz w:val="22"/>
                <w:szCs w:val="22"/>
              </w:rPr>
              <w:t>a</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pacing w:val="2"/>
                <w:sz w:val="22"/>
                <w:szCs w:val="22"/>
              </w:rPr>
              <w:t>t</w:t>
            </w:r>
            <w:r w:rsidRPr="003C6839">
              <w:rPr>
                <w:rFonts w:ascii="Arial" w:eastAsia="Calibri" w:hAnsi="Arial" w:cs="Arial"/>
                <w:spacing w:val="1"/>
                <w:sz w:val="22"/>
                <w:szCs w:val="22"/>
              </w:rPr>
              <w:t>e</w:t>
            </w:r>
            <w:r w:rsidRPr="003C6839">
              <w:rPr>
                <w:rFonts w:ascii="Arial" w:eastAsia="Calibri" w:hAnsi="Arial" w:cs="Arial"/>
                <w:sz w:val="22"/>
                <w:szCs w:val="22"/>
              </w:rPr>
              <w:t>li</w:t>
            </w:r>
            <w:r w:rsidRPr="003C6839">
              <w:rPr>
                <w:rFonts w:ascii="Arial" w:eastAsia="Calibri" w:hAnsi="Arial" w:cs="Arial"/>
                <w:spacing w:val="-3"/>
                <w:sz w:val="22"/>
                <w:szCs w:val="22"/>
              </w:rPr>
              <w:t>t</w:t>
            </w:r>
            <w:r w:rsidRPr="003C6839">
              <w:rPr>
                <w:rFonts w:ascii="Arial" w:eastAsia="Calibri" w:hAnsi="Arial" w:cs="Arial"/>
                <w:sz w:val="22"/>
                <w:szCs w:val="22"/>
              </w:rPr>
              <w:t>i</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d</w:t>
            </w:r>
            <w:r w:rsidRPr="003C6839">
              <w:rPr>
                <w:rFonts w:ascii="Arial" w:eastAsia="Calibri" w:hAnsi="Arial" w:cs="Arial"/>
                <w:spacing w:val="-1"/>
                <w:sz w:val="22"/>
                <w:szCs w:val="22"/>
              </w:rPr>
              <w:t>a</w:t>
            </w:r>
            <w:r w:rsidRPr="003C6839">
              <w:rPr>
                <w:rFonts w:ascii="Arial" w:eastAsia="Calibri" w:hAnsi="Arial" w:cs="Arial"/>
                <w:sz w:val="22"/>
                <w:szCs w:val="22"/>
              </w:rPr>
              <w:t xml:space="preserve">n </w:t>
            </w:r>
            <w:r w:rsidRPr="003C6839">
              <w:rPr>
                <w:rFonts w:ascii="Arial" w:eastAsia="Calibri" w:hAnsi="Arial" w:cs="Arial"/>
                <w:spacing w:val="3"/>
                <w:w w:val="104"/>
                <w:sz w:val="22"/>
                <w:szCs w:val="22"/>
              </w:rPr>
              <w:t>l</w:t>
            </w:r>
            <w:r w:rsidRPr="003C6839">
              <w:rPr>
                <w:rFonts w:ascii="Arial" w:eastAsia="Calibri" w:hAnsi="Arial" w:cs="Arial"/>
                <w:spacing w:val="1"/>
                <w:w w:val="103"/>
                <w:sz w:val="22"/>
                <w:szCs w:val="22"/>
              </w:rPr>
              <w:t>e</w:t>
            </w:r>
            <w:r w:rsidRPr="003C6839">
              <w:rPr>
                <w:rFonts w:ascii="Arial" w:eastAsia="Calibri" w:hAnsi="Arial" w:cs="Arial"/>
                <w:w w:val="103"/>
                <w:sz w:val="22"/>
                <w:szCs w:val="22"/>
              </w:rPr>
              <w:t>b</w:t>
            </w:r>
            <w:r w:rsidRPr="003C6839">
              <w:rPr>
                <w:rFonts w:ascii="Arial" w:eastAsia="Calibri" w:hAnsi="Arial" w:cs="Arial"/>
                <w:w w:val="104"/>
                <w:sz w:val="22"/>
                <w:szCs w:val="22"/>
              </w:rPr>
              <w:t>i</w:t>
            </w:r>
            <w:r w:rsidRPr="003C6839">
              <w:rPr>
                <w:rFonts w:ascii="Arial" w:eastAsia="Calibri" w:hAnsi="Arial" w:cs="Arial"/>
                <w:w w:val="103"/>
                <w:sz w:val="22"/>
                <w:szCs w:val="22"/>
              </w:rPr>
              <w:t xml:space="preserve">h </w:t>
            </w:r>
            <w:r w:rsidRPr="003C6839">
              <w:rPr>
                <w:rFonts w:ascii="Arial" w:eastAsia="Calibri" w:hAnsi="Arial" w:cs="Arial"/>
                <w:spacing w:val="1"/>
                <w:w w:val="103"/>
                <w:sz w:val="22"/>
                <w:szCs w:val="22"/>
              </w:rPr>
              <w:t>w</w:t>
            </w:r>
            <w:r w:rsidRPr="003C6839">
              <w:rPr>
                <w:rFonts w:ascii="Arial" w:eastAsia="Calibri" w:hAnsi="Arial" w:cs="Arial"/>
                <w:spacing w:val="-1"/>
                <w:w w:val="103"/>
                <w:sz w:val="22"/>
                <w:szCs w:val="22"/>
              </w:rPr>
              <w:t>a</w:t>
            </w:r>
            <w:r w:rsidRPr="003C6839">
              <w:rPr>
                <w:rFonts w:ascii="Arial" w:eastAsia="Calibri" w:hAnsi="Arial" w:cs="Arial"/>
                <w:spacing w:val="1"/>
                <w:w w:val="103"/>
                <w:sz w:val="22"/>
                <w:szCs w:val="22"/>
              </w:rPr>
              <w:t>s</w:t>
            </w:r>
            <w:r w:rsidRPr="003C6839">
              <w:rPr>
                <w:rFonts w:ascii="Arial" w:eastAsia="Calibri" w:hAnsi="Arial" w:cs="Arial"/>
                <w:w w:val="103"/>
                <w:sz w:val="22"/>
                <w:szCs w:val="22"/>
              </w:rPr>
              <w:t>p</w:t>
            </w:r>
            <w:r w:rsidRPr="003C6839">
              <w:rPr>
                <w:rFonts w:ascii="Arial" w:eastAsia="Calibri" w:hAnsi="Arial" w:cs="Arial"/>
                <w:spacing w:val="-1"/>
                <w:w w:val="103"/>
                <w:sz w:val="22"/>
                <w:szCs w:val="22"/>
              </w:rPr>
              <w:t>a</w:t>
            </w:r>
            <w:r w:rsidRPr="003C6839">
              <w:rPr>
                <w:rFonts w:ascii="Arial" w:eastAsia="Calibri" w:hAnsi="Arial" w:cs="Arial"/>
                <w:spacing w:val="3"/>
                <w:w w:val="103"/>
                <w:sz w:val="22"/>
                <w:szCs w:val="22"/>
              </w:rPr>
              <w:t>d</w:t>
            </w:r>
            <w:r w:rsidRPr="003C6839">
              <w:rPr>
                <w:rFonts w:ascii="Arial" w:eastAsia="Calibri" w:hAnsi="Arial" w:cs="Arial"/>
                <w:spacing w:val="-1"/>
                <w:w w:val="103"/>
                <w:sz w:val="22"/>
                <w:szCs w:val="22"/>
              </w:rPr>
              <w:t>a</w:t>
            </w:r>
            <w:r w:rsidRPr="003C6839">
              <w:rPr>
                <w:rFonts w:ascii="Arial" w:eastAsia="Calibri" w:hAnsi="Arial" w:cs="Arial"/>
                <w:w w:val="103"/>
                <w:sz w:val="22"/>
                <w:szCs w:val="22"/>
              </w:rPr>
              <w:t>.</w:t>
            </w:r>
          </w:p>
        </w:tc>
        <w:tc>
          <w:tcPr>
            <w:tcW w:w="1483" w:type="dxa"/>
            <w:tcBorders>
              <w:top w:val="single" w:sz="4" w:space="0" w:color="auto"/>
              <w:left w:val="single" w:sz="5" w:space="0" w:color="000000"/>
              <w:bottom w:val="single" w:sz="4" w:space="0" w:color="auto"/>
              <w:right w:val="single" w:sz="4" w:space="0" w:color="000000"/>
            </w:tcBorders>
          </w:tcPr>
          <w:p w:rsidR="003C6839" w:rsidRPr="003C6839" w:rsidRDefault="003C6839" w:rsidP="00775B89">
            <w:pPr>
              <w:spacing w:before="60" w:line="360" w:lineRule="auto"/>
              <w:ind w:left="36" w:right="67"/>
              <w:jc w:val="center"/>
              <w:rPr>
                <w:rFonts w:ascii="Arial" w:eastAsia="Calibri" w:hAnsi="Arial" w:cs="Arial"/>
                <w:sz w:val="22"/>
                <w:szCs w:val="22"/>
              </w:rPr>
            </w:pPr>
            <w:r w:rsidRPr="003C6839">
              <w:rPr>
                <w:rFonts w:ascii="Arial" w:eastAsia="Calibri" w:hAnsi="Arial" w:cs="Arial"/>
                <w:spacing w:val="-2"/>
                <w:w w:val="103"/>
                <w:sz w:val="22"/>
                <w:szCs w:val="22"/>
              </w:rPr>
              <w:t>T</w:t>
            </w:r>
            <w:r w:rsidRPr="003C6839">
              <w:rPr>
                <w:rFonts w:ascii="Arial" w:eastAsia="Calibri" w:hAnsi="Arial" w:cs="Arial"/>
                <w:w w:val="104"/>
                <w:sz w:val="22"/>
                <w:szCs w:val="22"/>
              </w:rPr>
              <w: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k</w:t>
            </w:r>
          </w:p>
        </w:tc>
        <w:tc>
          <w:tcPr>
            <w:tcW w:w="1578" w:type="dxa"/>
            <w:tcBorders>
              <w:top w:val="single" w:sz="5" w:space="0" w:color="000000"/>
              <w:left w:val="single" w:sz="4" w:space="0" w:color="000000"/>
              <w:bottom w:val="single" w:sz="4" w:space="0" w:color="000000"/>
              <w:right w:val="single" w:sz="4"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1"/>
                <w:sz w:val="22"/>
                <w:szCs w:val="22"/>
              </w:rPr>
              <w:t>R</w:t>
            </w:r>
            <w:r w:rsidRPr="003C6839">
              <w:rPr>
                <w:rFonts w:ascii="Arial" w:eastAsia="Calibri" w:hAnsi="Arial" w:cs="Arial"/>
                <w:spacing w:val="1"/>
                <w:sz w:val="22"/>
                <w:szCs w:val="22"/>
              </w:rPr>
              <w:t>es</w:t>
            </w:r>
            <w:r w:rsidRPr="003C6839">
              <w:rPr>
                <w:rFonts w:ascii="Arial" w:eastAsia="Calibri" w:hAnsi="Arial" w:cs="Arial"/>
                <w:spacing w:val="-2"/>
                <w:sz w:val="22"/>
                <w:szCs w:val="22"/>
              </w:rPr>
              <w:t>i</w:t>
            </w:r>
            <w:r w:rsidRPr="003C6839">
              <w:rPr>
                <w:rFonts w:ascii="Arial" w:eastAsia="Calibri" w:hAnsi="Arial" w:cs="Arial"/>
                <w:spacing w:val="3"/>
                <w:sz w:val="22"/>
                <w:szCs w:val="22"/>
              </w:rPr>
              <w:t>d</w:t>
            </w:r>
            <w:r w:rsidRPr="003C6839">
              <w:rPr>
                <w:rFonts w:ascii="Arial" w:eastAsia="Calibri" w:hAnsi="Arial" w:cs="Arial"/>
                <w:spacing w:val="-2"/>
                <w:sz w:val="22"/>
                <w:szCs w:val="22"/>
              </w:rPr>
              <w:t>e</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w w:val="103"/>
                <w:sz w:val="22"/>
                <w:szCs w:val="22"/>
              </w:rPr>
              <w:t>b</w:t>
            </w:r>
            <w:r w:rsidRPr="003C6839">
              <w:rPr>
                <w:rFonts w:ascii="Arial" w:eastAsia="Calibri" w:hAnsi="Arial" w:cs="Arial"/>
                <w:spacing w:val="1"/>
                <w:w w:val="103"/>
                <w:sz w:val="22"/>
                <w:szCs w:val="22"/>
              </w:rPr>
              <w:t>e</w:t>
            </w:r>
            <w:r w:rsidRPr="003C6839">
              <w:rPr>
                <w:rFonts w:ascii="Arial" w:eastAsia="Calibri" w:hAnsi="Arial" w:cs="Arial"/>
                <w:w w:val="103"/>
                <w:sz w:val="22"/>
                <w:szCs w:val="22"/>
              </w:rPr>
              <w:t>d</w:t>
            </w:r>
            <w:r w:rsidRPr="003C6839">
              <w:rPr>
                <w:rFonts w:ascii="Arial" w:eastAsia="Calibri" w:hAnsi="Arial" w:cs="Arial"/>
                <w:spacing w:val="-1"/>
                <w:w w:val="103"/>
                <w:sz w:val="22"/>
                <w:szCs w:val="22"/>
              </w:rPr>
              <w:t>a</w:t>
            </w:r>
            <w:r w:rsidRPr="003C6839">
              <w:rPr>
                <w:rFonts w:ascii="Arial" w:eastAsia="Calibri" w:hAnsi="Arial" w:cs="Arial"/>
                <w:w w:val="103"/>
                <w:sz w:val="22"/>
                <w:szCs w:val="22"/>
              </w:rPr>
              <w:t xml:space="preserve">h </w:t>
            </w:r>
            <w:r w:rsidRPr="003C6839">
              <w:rPr>
                <w:rFonts w:ascii="Arial" w:eastAsia="Calibri" w:hAnsi="Arial" w:cs="Arial"/>
                <w:w w:val="104"/>
                <w:sz w:val="22"/>
                <w:szCs w:val="22"/>
              </w:rPr>
              <w:t>i</w:t>
            </w:r>
            <w:r w:rsidRPr="003C6839">
              <w:rPr>
                <w:rFonts w:ascii="Arial" w:eastAsia="Calibri" w:hAnsi="Arial" w:cs="Arial"/>
                <w:spacing w:val="-1"/>
                <w:w w:val="103"/>
                <w:sz w:val="22"/>
                <w:szCs w:val="22"/>
              </w:rPr>
              <w:t>k</w:t>
            </w:r>
            <w:r w:rsidRPr="003C6839">
              <w:rPr>
                <w:rFonts w:ascii="Arial" w:eastAsia="Calibri" w:hAnsi="Arial" w:cs="Arial"/>
                <w:w w:val="103"/>
                <w:sz w:val="22"/>
                <w:szCs w:val="22"/>
              </w:rPr>
              <w:t>u</w:t>
            </w:r>
            <w:r w:rsidRPr="003C6839">
              <w:rPr>
                <w:rFonts w:ascii="Arial" w:eastAsia="Calibri" w:hAnsi="Arial" w:cs="Arial"/>
                <w:w w:val="104"/>
                <w:sz w:val="22"/>
                <w:szCs w:val="22"/>
              </w:rPr>
              <w:t xml:space="preserve">t </w:t>
            </w:r>
            <w:r w:rsidRPr="003C6839">
              <w:rPr>
                <w:rFonts w:ascii="Arial" w:eastAsia="Calibri" w:hAnsi="Arial" w:cs="Arial"/>
                <w:sz w:val="22"/>
                <w:szCs w:val="22"/>
              </w:rPr>
              <w:t>m</w:t>
            </w:r>
            <w:r w:rsidRPr="003C6839">
              <w:rPr>
                <w:rFonts w:ascii="Arial" w:eastAsia="Calibri" w:hAnsi="Arial" w:cs="Arial"/>
                <w:spacing w:val="-3"/>
                <w:sz w:val="22"/>
                <w:szCs w:val="22"/>
              </w:rPr>
              <w:t>a</w:t>
            </w:r>
            <w:r w:rsidRPr="003C6839">
              <w:rPr>
                <w:rFonts w:ascii="Arial" w:eastAsia="Calibri" w:hAnsi="Arial" w:cs="Arial"/>
                <w:spacing w:val="1"/>
                <w:sz w:val="22"/>
                <w:szCs w:val="22"/>
              </w:rPr>
              <w:t>s</w:t>
            </w:r>
            <w:r w:rsidRPr="003C6839">
              <w:rPr>
                <w:rFonts w:ascii="Arial" w:eastAsia="Calibri" w:hAnsi="Arial" w:cs="Arial"/>
                <w:spacing w:val="5"/>
                <w:sz w:val="22"/>
                <w:szCs w:val="22"/>
              </w:rPr>
              <w:t>u</w:t>
            </w:r>
            <w:r w:rsidRPr="003C6839">
              <w:rPr>
                <w:rFonts w:ascii="Arial" w:eastAsia="Calibri" w:hAnsi="Arial" w:cs="Arial"/>
                <w:sz w:val="22"/>
                <w:szCs w:val="22"/>
              </w:rPr>
              <w:t>k</w:t>
            </w:r>
            <w:r w:rsidRPr="003C6839">
              <w:rPr>
                <w:rFonts w:ascii="Arial" w:eastAsia="Calibri" w:hAnsi="Arial" w:cs="Arial"/>
                <w:sz w:val="22"/>
                <w:szCs w:val="22"/>
                <w:lang w:val="id-ID"/>
              </w:rPr>
              <w:t xml:space="preserve"> </w:t>
            </w:r>
            <w:r w:rsidRPr="003C6839">
              <w:rPr>
                <w:rFonts w:ascii="Arial" w:eastAsia="Calibri" w:hAnsi="Arial" w:cs="Arial"/>
                <w:spacing w:val="2"/>
                <w:w w:val="103"/>
                <w:sz w:val="22"/>
                <w:szCs w:val="22"/>
              </w:rPr>
              <w:t>k</w:t>
            </w:r>
            <w:r w:rsidRPr="003C6839">
              <w:rPr>
                <w:rFonts w:ascii="Arial" w:eastAsia="Calibri" w:hAnsi="Arial" w:cs="Arial"/>
                <w:w w:val="103"/>
                <w:sz w:val="22"/>
                <w:szCs w:val="22"/>
              </w:rPr>
              <w:t>e r</w:t>
            </w:r>
            <w:r w:rsidRPr="003C6839">
              <w:rPr>
                <w:rFonts w:ascii="Arial" w:eastAsia="Calibri" w:hAnsi="Arial" w:cs="Arial"/>
                <w:spacing w:val="-1"/>
                <w:w w:val="103"/>
                <w:sz w:val="22"/>
                <w:szCs w:val="22"/>
              </w:rPr>
              <w:t>a</w:t>
            </w:r>
            <w:r w:rsidRPr="003C6839">
              <w:rPr>
                <w:rFonts w:ascii="Arial" w:eastAsia="Calibri" w:hAnsi="Arial" w:cs="Arial"/>
                <w:w w:val="103"/>
                <w:sz w:val="22"/>
                <w:szCs w:val="22"/>
              </w:rPr>
              <w:t>d</w:t>
            </w:r>
            <w:r w:rsidRPr="003C6839">
              <w:rPr>
                <w:rFonts w:ascii="Arial" w:eastAsia="Calibri" w:hAnsi="Arial" w:cs="Arial"/>
                <w:w w:val="104"/>
                <w:sz w:val="22"/>
                <w:szCs w:val="22"/>
              </w:rPr>
              <w:t>i</w:t>
            </w:r>
            <w:r w:rsidRPr="003C6839">
              <w:rPr>
                <w:rFonts w:ascii="Arial" w:eastAsia="Calibri" w:hAnsi="Arial" w:cs="Arial"/>
                <w:w w:val="103"/>
                <w:sz w:val="22"/>
                <w:szCs w:val="22"/>
              </w:rPr>
              <w:t>o</w:t>
            </w:r>
            <w:r w:rsidRPr="003C6839">
              <w:rPr>
                <w:rFonts w:ascii="Arial" w:eastAsia="Calibri" w:hAnsi="Arial" w:cs="Arial"/>
                <w:w w:val="104"/>
                <w:sz w:val="22"/>
                <w:szCs w:val="22"/>
              </w:rPr>
              <w:t>l</w:t>
            </w:r>
            <w:r w:rsidRPr="003C6839">
              <w:rPr>
                <w:rFonts w:ascii="Arial" w:eastAsia="Calibri" w:hAnsi="Arial" w:cs="Arial"/>
                <w:w w:val="103"/>
                <w:sz w:val="22"/>
                <w:szCs w:val="22"/>
              </w:rPr>
              <w:t>o</w:t>
            </w:r>
            <w:r w:rsidRPr="003C6839">
              <w:rPr>
                <w:rFonts w:ascii="Arial" w:eastAsia="Calibri" w:hAnsi="Arial" w:cs="Arial"/>
                <w:spacing w:val="1"/>
                <w:w w:val="103"/>
                <w:sz w:val="22"/>
                <w:szCs w:val="22"/>
              </w:rPr>
              <w:t>g</w:t>
            </w:r>
            <w:r w:rsidRPr="003C6839">
              <w:rPr>
                <w:rFonts w:ascii="Arial" w:eastAsia="Calibri" w:hAnsi="Arial" w:cs="Arial"/>
                <w:w w:val="104"/>
                <w:sz w:val="22"/>
                <w:szCs w:val="22"/>
              </w:rPr>
              <w:t>i</w:t>
            </w:r>
          </w:p>
        </w:tc>
        <w:tc>
          <w:tcPr>
            <w:tcW w:w="2162" w:type="dxa"/>
            <w:tcBorders>
              <w:top w:val="single" w:sz="5" w:space="0" w:color="000000"/>
              <w:left w:val="single" w:sz="4" w:space="0" w:color="000000"/>
              <w:bottom w:val="single" w:sz="4" w:space="0" w:color="000000"/>
              <w:right w:val="single" w:sz="5" w:space="0" w:color="000000"/>
            </w:tcBorders>
          </w:tcPr>
          <w:p w:rsidR="003C6839" w:rsidRPr="003C6839" w:rsidRDefault="003C6839" w:rsidP="00775B89">
            <w:pPr>
              <w:spacing w:before="60" w:line="360" w:lineRule="auto"/>
              <w:ind w:left="97" w:right="67"/>
              <w:rPr>
                <w:rFonts w:ascii="Arial" w:eastAsia="Calibri" w:hAnsi="Arial" w:cs="Arial"/>
                <w:sz w:val="22"/>
                <w:szCs w:val="22"/>
              </w:rPr>
            </w:pPr>
            <w:r w:rsidRPr="003C6839">
              <w:rPr>
                <w:rFonts w:ascii="Arial" w:eastAsia="Calibri" w:hAnsi="Arial" w:cs="Arial"/>
                <w:spacing w:val="-1"/>
                <w:sz w:val="22"/>
                <w:szCs w:val="22"/>
              </w:rPr>
              <w:t>Ra</w:t>
            </w:r>
            <w:r w:rsidRPr="003C6839">
              <w:rPr>
                <w:rFonts w:ascii="Arial" w:eastAsia="Calibri" w:hAnsi="Arial" w:cs="Arial"/>
                <w:sz w:val="22"/>
                <w:szCs w:val="22"/>
              </w:rPr>
              <w:t>dio</w:t>
            </w:r>
            <w:r w:rsidRPr="003C6839">
              <w:rPr>
                <w:rFonts w:ascii="Arial" w:eastAsia="Calibri" w:hAnsi="Arial" w:cs="Arial"/>
                <w:spacing w:val="1"/>
                <w:sz w:val="22"/>
                <w:szCs w:val="22"/>
              </w:rPr>
              <w:t>g</w:t>
            </w:r>
            <w:r w:rsidRPr="003C6839">
              <w:rPr>
                <w:rFonts w:ascii="Arial" w:eastAsia="Calibri" w:hAnsi="Arial" w:cs="Arial"/>
                <w:spacing w:val="2"/>
                <w:sz w:val="22"/>
                <w:szCs w:val="22"/>
              </w:rPr>
              <w:t>r</w:t>
            </w:r>
            <w:r w:rsidRPr="003C6839">
              <w:rPr>
                <w:rFonts w:ascii="Arial" w:eastAsia="Calibri" w:hAnsi="Arial" w:cs="Arial"/>
                <w:spacing w:val="-3"/>
                <w:sz w:val="22"/>
                <w:szCs w:val="22"/>
              </w:rPr>
              <w:t>a</w:t>
            </w:r>
            <w:r w:rsidRPr="003C6839">
              <w:rPr>
                <w:rFonts w:ascii="Arial" w:eastAsia="Calibri" w:hAnsi="Arial" w:cs="Arial"/>
                <w:spacing w:val="3"/>
                <w:sz w:val="22"/>
                <w:szCs w:val="22"/>
              </w:rPr>
              <w:t>f</w:t>
            </w:r>
            <w:r w:rsidRPr="003C6839">
              <w:rPr>
                <w:rFonts w:ascii="Arial" w:eastAsia="Calibri" w:hAnsi="Arial" w:cs="Arial"/>
                <w:spacing w:val="-2"/>
                <w:sz w:val="22"/>
                <w:szCs w:val="22"/>
              </w:rPr>
              <w:t>e</w:t>
            </w:r>
            <w:r w:rsidRPr="003C6839">
              <w:rPr>
                <w:rFonts w:ascii="Arial" w:eastAsia="Calibri" w:hAnsi="Arial" w:cs="Arial"/>
                <w:sz w:val="22"/>
                <w:szCs w:val="22"/>
              </w:rPr>
              <w:t xml:space="preserve">r </w:t>
            </w:r>
            <w:r w:rsidRPr="003C6839">
              <w:rPr>
                <w:rFonts w:ascii="Arial" w:eastAsia="Calibri" w:hAnsi="Arial" w:cs="Arial"/>
                <w:spacing w:val="3"/>
                <w:w w:val="103"/>
                <w:sz w:val="22"/>
                <w:szCs w:val="22"/>
              </w:rPr>
              <w:t>b</w:t>
            </w:r>
            <w:r w:rsidRPr="003C6839">
              <w:rPr>
                <w:rFonts w:ascii="Arial" w:eastAsia="Calibri" w:hAnsi="Arial" w:cs="Arial"/>
                <w:w w:val="103"/>
                <w:sz w:val="22"/>
                <w:szCs w:val="22"/>
              </w:rPr>
              <w:t>ur</w:t>
            </w:r>
            <w:r w:rsidRPr="003C6839">
              <w:rPr>
                <w:rFonts w:ascii="Arial" w:eastAsia="Calibri" w:hAnsi="Arial" w:cs="Arial"/>
                <w:spacing w:val="3"/>
                <w:w w:val="103"/>
                <w:sz w:val="22"/>
                <w:szCs w:val="22"/>
              </w:rPr>
              <w:t>u</w:t>
            </w:r>
            <w:r w:rsidRPr="003C6839">
              <w:rPr>
                <w:rFonts w:ascii="Arial" w:eastAsia="Calibri" w:hAnsi="Arial" w:cs="Arial"/>
                <w:w w:val="103"/>
                <w:sz w:val="22"/>
                <w:szCs w:val="22"/>
              </w:rPr>
              <w:t>-</w:t>
            </w:r>
            <w:r w:rsidRPr="003C6839">
              <w:rPr>
                <w:rFonts w:ascii="Arial" w:eastAsia="Calibri" w:hAnsi="Arial" w:cs="Arial"/>
                <w:spacing w:val="3"/>
                <w:w w:val="103"/>
                <w:sz w:val="22"/>
                <w:szCs w:val="22"/>
              </w:rPr>
              <w:t>b</w:t>
            </w:r>
            <w:r w:rsidRPr="003C6839">
              <w:rPr>
                <w:rFonts w:ascii="Arial" w:eastAsia="Calibri" w:hAnsi="Arial" w:cs="Arial"/>
                <w:w w:val="103"/>
                <w:sz w:val="22"/>
                <w:szCs w:val="22"/>
              </w:rPr>
              <w:t xml:space="preserve">uru </w:t>
            </w:r>
            <w:r w:rsidRPr="003C6839">
              <w:rPr>
                <w:rFonts w:ascii="Arial" w:eastAsia="Calibri" w:hAnsi="Arial" w:cs="Arial"/>
                <w:sz w:val="22"/>
                <w:szCs w:val="22"/>
              </w:rPr>
              <w:t>m</w:t>
            </w:r>
            <w:r w:rsidRPr="003C6839">
              <w:rPr>
                <w:rFonts w:ascii="Arial" w:eastAsia="Calibri" w:hAnsi="Arial" w:cs="Arial"/>
                <w:spacing w:val="-2"/>
                <w:sz w:val="22"/>
                <w:szCs w:val="22"/>
              </w:rPr>
              <w:t>e</w:t>
            </w:r>
            <w:r w:rsidRPr="003C6839">
              <w:rPr>
                <w:rFonts w:ascii="Arial" w:eastAsia="Calibri" w:hAnsi="Arial" w:cs="Arial"/>
                <w:spacing w:val="5"/>
                <w:sz w:val="22"/>
                <w:szCs w:val="22"/>
              </w:rPr>
              <w:t>n</w:t>
            </w:r>
            <w:r w:rsidRPr="003C6839">
              <w:rPr>
                <w:rFonts w:ascii="Arial" w:eastAsia="Calibri" w:hAnsi="Arial" w:cs="Arial"/>
                <w:spacing w:val="-3"/>
                <w:sz w:val="22"/>
                <w:szCs w:val="22"/>
              </w:rPr>
              <w:t>y</w:t>
            </w:r>
            <w:r w:rsidRPr="003C6839">
              <w:rPr>
                <w:rFonts w:ascii="Arial" w:eastAsia="Calibri" w:hAnsi="Arial" w:cs="Arial"/>
                <w:spacing w:val="1"/>
                <w:sz w:val="22"/>
                <w:szCs w:val="22"/>
              </w:rPr>
              <w:t>e</w:t>
            </w:r>
            <w:r w:rsidRPr="003C6839">
              <w:rPr>
                <w:rFonts w:ascii="Arial" w:eastAsia="Calibri" w:hAnsi="Arial" w:cs="Arial"/>
                <w:sz w:val="22"/>
                <w:szCs w:val="22"/>
              </w:rPr>
              <w:t>l</w:t>
            </w:r>
            <w:r w:rsidRPr="003C6839">
              <w:rPr>
                <w:rFonts w:ascii="Arial" w:eastAsia="Calibri" w:hAnsi="Arial" w:cs="Arial"/>
                <w:spacing w:val="1"/>
                <w:sz w:val="22"/>
                <w:szCs w:val="22"/>
              </w:rPr>
              <w:t>es</w:t>
            </w:r>
            <w:r w:rsidRPr="003C6839">
              <w:rPr>
                <w:rFonts w:ascii="Arial" w:eastAsia="Calibri" w:hAnsi="Arial" w:cs="Arial"/>
                <w:spacing w:val="-1"/>
                <w:sz w:val="22"/>
                <w:szCs w:val="22"/>
              </w:rPr>
              <w:t>a</w:t>
            </w:r>
            <w:r w:rsidRPr="003C6839">
              <w:rPr>
                <w:rFonts w:ascii="Arial" w:eastAsia="Calibri" w:hAnsi="Arial" w:cs="Arial"/>
                <w:sz w:val="22"/>
                <w:szCs w:val="22"/>
              </w:rPr>
              <w:t>i</w:t>
            </w:r>
            <w:r w:rsidRPr="003C6839">
              <w:rPr>
                <w:rFonts w:ascii="Arial" w:eastAsia="Calibri" w:hAnsi="Arial" w:cs="Arial"/>
                <w:spacing w:val="2"/>
                <w:sz w:val="22"/>
                <w:szCs w:val="22"/>
              </w:rPr>
              <w:t>k</w:t>
            </w:r>
            <w:r w:rsidRPr="003C6839">
              <w:rPr>
                <w:rFonts w:ascii="Arial" w:eastAsia="Calibri" w:hAnsi="Arial" w:cs="Arial"/>
                <w:spacing w:val="-1"/>
                <w:sz w:val="22"/>
                <w:szCs w:val="22"/>
              </w:rPr>
              <w:t>a</w:t>
            </w:r>
            <w:r w:rsidRPr="003C6839">
              <w:rPr>
                <w:rFonts w:ascii="Arial" w:eastAsia="Calibri" w:hAnsi="Arial" w:cs="Arial"/>
                <w:sz w:val="22"/>
                <w:szCs w:val="22"/>
              </w:rPr>
              <w:t xml:space="preserve">n    </w:t>
            </w:r>
            <w:r w:rsidRPr="003C6839">
              <w:rPr>
                <w:rFonts w:ascii="Arial" w:eastAsia="Calibri" w:hAnsi="Arial" w:cs="Arial"/>
                <w:w w:val="103"/>
                <w:sz w:val="22"/>
                <w:szCs w:val="22"/>
              </w:rPr>
              <w:t>h</w:t>
            </w:r>
            <w:r w:rsidRPr="003C6839">
              <w:rPr>
                <w:rFonts w:ascii="Arial" w:eastAsia="Calibri" w:hAnsi="Arial" w:cs="Arial"/>
                <w:spacing w:val="-1"/>
                <w:w w:val="103"/>
                <w:sz w:val="22"/>
                <w:szCs w:val="22"/>
              </w:rPr>
              <w:t>a</w:t>
            </w:r>
            <w:r w:rsidRPr="003C6839">
              <w:rPr>
                <w:rFonts w:ascii="Arial" w:eastAsia="Calibri" w:hAnsi="Arial" w:cs="Arial"/>
                <w:spacing w:val="1"/>
                <w:w w:val="103"/>
                <w:sz w:val="22"/>
                <w:szCs w:val="22"/>
              </w:rPr>
              <w:t>s</w:t>
            </w:r>
            <w:r w:rsidRPr="003C6839">
              <w:rPr>
                <w:rFonts w:ascii="Arial" w:eastAsia="Calibri" w:hAnsi="Arial" w:cs="Arial"/>
                <w:w w:val="104"/>
                <w:sz w:val="22"/>
                <w:szCs w:val="22"/>
              </w:rPr>
              <w:t xml:space="preserve">il </w:t>
            </w:r>
            <w:r w:rsidRPr="003C6839">
              <w:rPr>
                <w:rFonts w:ascii="Arial" w:eastAsia="Calibri" w:hAnsi="Arial" w:cs="Arial"/>
                <w:spacing w:val="1"/>
                <w:w w:val="103"/>
                <w:sz w:val="22"/>
                <w:szCs w:val="22"/>
              </w:rPr>
              <w:t>f</w:t>
            </w:r>
            <w:r w:rsidRPr="003C6839">
              <w:rPr>
                <w:rFonts w:ascii="Arial" w:eastAsia="Calibri" w:hAnsi="Arial" w:cs="Arial"/>
                <w:spacing w:val="2"/>
                <w:w w:val="103"/>
                <w:sz w:val="22"/>
                <w:szCs w:val="22"/>
              </w:rPr>
              <w:t>o</w:t>
            </w:r>
            <w:r w:rsidRPr="003C6839">
              <w:rPr>
                <w:rFonts w:ascii="Arial" w:eastAsia="Calibri" w:hAnsi="Arial" w:cs="Arial"/>
                <w:w w:val="104"/>
                <w:sz w:val="22"/>
                <w:szCs w:val="22"/>
              </w:rPr>
              <w:t>t</w:t>
            </w:r>
            <w:r w:rsidRPr="003C6839">
              <w:rPr>
                <w:rFonts w:ascii="Arial" w:eastAsia="Calibri" w:hAnsi="Arial" w:cs="Arial"/>
                <w:w w:val="103"/>
                <w:sz w:val="22"/>
                <w:szCs w:val="22"/>
              </w:rPr>
              <w:t>o</w:t>
            </w:r>
          </w:p>
        </w:tc>
      </w:tr>
      <w:tr w:rsidR="003C6839" w:rsidRPr="003C6839" w:rsidTr="0051186C">
        <w:trPr>
          <w:trHeight w:hRule="exact" w:val="1565"/>
        </w:trPr>
        <w:tc>
          <w:tcPr>
            <w:tcW w:w="2990" w:type="dxa"/>
            <w:tcBorders>
              <w:top w:val="single" w:sz="4" w:space="0" w:color="auto"/>
              <w:left w:val="single" w:sz="5" w:space="0" w:color="000000"/>
              <w:bottom w:val="single" w:sz="4" w:space="0" w:color="auto"/>
              <w:right w:val="single" w:sz="5"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2"/>
                <w:sz w:val="22"/>
                <w:szCs w:val="22"/>
              </w:rPr>
              <w:t>D</w:t>
            </w:r>
            <w:r w:rsidRPr="003C6839">
              <w:rPr>
                <w:rFonts w:ascii="Arial" w:eastAsia="Calibri" w:hAnsi="Arial" w:cs="Arial"/>
                <w:spacing w:val="2"/>
                <w:sz w:val="22"/>
                <w:szCs w:val="22"/>
              </w:rPr>
              <w:t>o</w:t>
            </w:r>
            <w:r w:rsidRPr="003C6839">
              <w:rPr>
                <w:rFonts w:ascii="Arial" w:eastAsia="Calibri" w:hAnsi="Arial" w:cs="Arial"/>
                <w:spacing w:val="-1"/>
                <w:sz w:val="22"/>
                <w:szCs w:val="22"/>
              </w:rPr>
              <w:t>k</w:t>
            </w:r>
            <w:r w:rsidRPr="003C6839">
              <w:rPr>
                <w:rFonts w:ascii="Arial" w:eastAsia="Calibri" w:hAnsi="Arial" w:cs="Arial"/>
                <w:sz w:val="22"/>
                <w:szCs w:val="22"/>
              </w:rPr>
              <w:t>t</w:t>
            </w:r>
            <w:r w:rsidRPr="003C6839">
              <w:rPr>
                <w:rFonts w:ascii="Arial" w:eastAsia="Calibri" w:hAnsi="Arial" w:cs="Arial"/>
                <w:spacing w:val="1"/>
                <w:sz w:val="22"/>
                <w:szCs w:val="22"/>
              </w:rPr>
              <w:t>e</w:t>
            </w:r>
            <w:r w:rsidRPr="003C6839">
              <w:rPr>
                <w:rFonts w:ascii="Arial" w:eastAsia="Calibri" w:hAnsi="Arial" w:cs="Arial"/>
                <w:sz w:val="22"/>
                <w:szCs w:val="22"/>
              </w:rPr>
              <w:t xml:space="preserve">r </w:t>
            </w:r>
            <w:r w:rsidRPr="003C6839">
              <w:rPr>
                <w:rFonts w:ascii="Arial" w:eastAsia="Calibri" w:hAnsi="Arial" w:cs="Arial"/>
                <w:spacing w:val="-1"/>
                <w:sz w:val="22"/>
                <w:szCs w:val="22"/>
              </w:rPr>
              <w:t>R</w:t>
            </w:r>
            <w:r w:rsidRPr="003C6839">
              <w:rPr>
                <w:rFonts w:ascii="Arial" w:eastAsia="Calibri" w:hAnsi="Arial" w:cs="Arial"/>
                <w:spacing w:val="1"/>
                <w:sz w:val="22"/>
                <w:szCs w:val="22"/>
              </w:rPr>
              <w:t>es</w:t>
            </w:r>
            <w:r w:rsidRPr="003C6839">
              <w:rPr>
                <w:rFonts w:ascii="Arial" w:eastAsia="Calibri" w:hAnsi="Arial" w:cs="Arial"/>
                <w:sz w:val="22"/>
                <w:szCs w:val="22"/>
              </w:rPr>
              <w:t>id</w:t>
            </w:r>
            <w:r w:rsidRPr="003C6839">
              <w:rPr>
                <w:rFonts w:ascii="Arial" w:eastAsia="Calibri" w:hAnsi="Arial" w:cs="Arial"/>
                <w:spacing w:val="1"/>
                <w:sz w:val="22"/>
                <w:szCs w:val="22"/>
              </w:rPr>
              <w:t>e</w:t>
            </w:r>
            <w:r w:rsidRPr="003C6839">
              <w:rPr>
                <w:rFonts w:ascii="Arial" w:eastAsia="Calibri" w:hAnsi="Arial" w:cs="Arial"/>
                <w:sz w:val="22"/>
                <w:szCs w:val="22"/>
              </w:rPr>
              <w:t xml:space="preserve">n </w:t>
            </w:r>
            <w:r w:rsidRPr="003C6839">
              <w:rPr>
                <w:rFonts w:ascii="Arial" w:eastAsia="Calibri" w:hAnsi="Arial" w:cs="Arial"/>
                <w:spacing w:val="2"/>
                <w:sz w:val="22"/>
                <w:szCs w:val="22"/>
              </w:rPr>
              <w:t>R</w:t>
            </w:r>
            <w:r w:rsidRPr="003C6839">
              <w:rPr>
                <w:rFonts w:ascii="Arial" w:eastAsia="Calibri" w:hAnsi="Arial" w:cs="Arial"/>
                <w:spacing w:val="-1"/>
                <w:sz w:val="22"/>
                <w:szCs w:val="22"/>
              </w:rPr>
              <w:t>a</w:t>
            </w:r>
            <w:r w:rsidRPr="003C6839">
              <w:rPr>
                <w:rFonts w:ascii="Arial" w:eastAsia="Calibri" w:hAnsi="Arial" w:cs="Arial"/>
                <w:sz w:val="22"/>
                <w:szCs w:val="22"/>
              </w:rPr>
              <w:t>diolo</w:t>
            </w:r>
            <w:r w:rsidRPr="003C6839">
              <w:rPr>
                <w:rFonts w:ascii="Arial" w:eastAsia="Calibri" w:hAnsi="Arial" w:cs="Arial"/>
                <w:spacing w:val="1"/>
                <w:sz w:val="22"/>
                <w:szCs w:val="22"/>
              </w:rPr>
              <w:t>g</w:t>
            </w:r>
            <w:r w:rsidRPr="003C6839">
              <w:rPr>
                <w:rFonts w:ascii="Arial" w:eastAsia="Calibri" w:hAnsi="Arial" w:cs="Arial"/>
                <w:sz w:val="22"/>
                <w:szCs w:val="22"/>
              </w:rPr>
              <w:t>i</w:t>
            </w:r>
            <w:r w:rsidRPr="003C6839">
              <w:rPr>
                <w:rFonts w:ascii="Arial" w:eastAsia="Calibri" w:hAnsi="Arial" w:cs="Arial"/>
                <w:sz w:val="22"/>
                <w:szCs w:val="22"/>
                <w:lang w:val="id-ID"/>
              </w:rPr>
              <w:t xml:space="preserve"> </w:t>
            </w:r>
            <w:r w:rsidRPr="003C6839">
              <w:rPr>
                <w:rFonts w:ascii="Arial" w:eastAsia="Calibri" w:hAnsi="Arial" w:cs="Arial"/>
                <w:spacing w:val="3"/>
                <w:w w:val="103"/>
                <w:sz w:val="22"/>
                <w:szCs w:val="22"/>
              </w:rPr>
              <w:t>h</w:t>
            </w:r>
            <w:r w:rsidRPr="003C6839">
              <w:rPr>
                <w:rFonts w:ascii="Arial" w:eastAsia="Calibri" w:hAnsi="Arial" w:cs="Arial"/>
                <w:spacing w:val="-1"/>
                <w:w w:val="103"/>
                <w:sz w:val="22"/>
                <w:szCs w:val="22"/>
              </w:rPr>
              <w:t>a</w:t>
            </w:r>
            <w:r w:rsidRPr="003C6839">
              <w:rPr>
                <w:rFonts w:ascii="Arial" w:eastAsia="Calibri" w:hAnsi="Arial" w:cs="Arial"/>
                <w:spacing w:val="2"/>
                <w:w w:val="103"/>
                <w:sz w:val="22"/>
                <w:szCs w:val="22"/>
              </w:rPr>
              <w:t>r</w:t>
            </w:r>
            <w:r w:rsidRPr="003C6839">
              <w:rPr>
                <w:rFonts w:ascii="Arial" w:eastAsia="Calibri" w:hAnsi="Arial" w:cs="Arial"/>
                <w:spacing w:val="3"/>
                <w:w w:val="103"/>
                <w:sz w:val="22"/>
                <w:szCs w:val="22"/>
              </w:rPr>
              <w:t>u</w:t>
            </w:r>
            <w:r w:rsidRPr="003C6839">
              <w:rPr>
                <w:rFonts w:ascii="Arial" w:eastAsia="Calibri" w:hAnsi="Arial" w:cs="Arial"/>
                <w:w w:val="103"/>
                <w:sz w:val="22"/>
                <w:szCs w:val="22"/>
              </w:rPr>
              <w:t xml:space="preserve">s </w:t>
            </w:r>
            <w:r w:rsidRPr="003C6839">
              <w:rPr>
                <w:rFonts w:ascii="Arial" w:eastAsia="Calibri" w:hAnsi="Arial" w:cs="Arial"/>
                <w:sz w:val="22"/>
                <w:szCs w:val="22"/>
              </w:rPr>
              <w:t>m</w:t>
            </w:r>
            <w:r w:rsidRPr="003C6839">
              <w:rPr>
                <w:rFonts w:ascii="Arial" w:eastAsia="Calibri" w:hAnsi="Arial" w:cs="Arial"/>
                <w:spacing w:val="-2"/>
                <w:sz w:val="22"/>
                <w:szCs w:val="22"/>
              </w:rPr>
              <w:t>e</w:t>
            </w:r>
            <w:r w:rsidRPr="003C6839">
              <w:rPr>
                <w:rFonts w:ascii="Arial" w:eastAsia="Calibri" w:hAnsi="Arial" w:cs="Arial"/>
                <w:sz w:val="22"/>
                <w:szCs w:val="22"/>
              </w:rPr>
              <w:t>li</w:t>
            </w:r>
            <w:r w:rsidRPr="003C6839">
              <w:rPr>
                <w:rFonts w:ascii="Arial" w:eastAsia="Calibri" w:hAnsi="Arial" w:cs="Arial"/>
                <w:spacing w:val="3"/>
                <w:sz w:val="22"/>
                <w:szCs w:val="22"/>
              </w:rPr>
              <w:t>h</w:t>
            </w:r>
            <w:r w:rsidRPr="003C6839">
              <w:rPr>
                <w:rFonts w:ascii="Arial" w:eastAsia="Calibri" w:hAnsi="Arial" w:cs="Arial"/>
                <w:spacing w:val="-1"/>
                <w:sz w:val="22"/>
                <w:szCs w:val="22"/>
              </w:rPr>
              <w:t>a</w:t>
            </w:r>
            <w:r w:rsidRPr="003C6839">
              <w:rPr>
                <w:rFonts w:ascii="Arial" w:eastAsia="Calibri" w:hAnsi="Arial" w:cs="Arial"/>
                <w:sz w:val="22"/>
                <w:szCs w:val="22"/>
              </w:rPr>
              <w:t>t</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p</w:t>
            </w:r>
            <w:r w:rsidRPr="003C6839">
              <w:rPr>
                <w:rFonts w:ascii="Arial" w:eastAsia="Calibri" w:hAnsi="Arial" w:cs="Arial"/>
                <w:spacing w:val="-3"/>
                <w:sz w:val="22"/>
                <w:szCs w:val="22"/>
              </w:rPr>
              <w:t>a</w:t>
            </w:r>
            <w:r w:rsidRPr="003C6839">
              <w:rPr>
                <w:rFonts w:ascii="Arial" w:eastAsia="Calibri" w:hAnsi="Arial" w:cs="Arial"/>
                <w:spacing w:val="1"/>
                <w:sz w:val="22"/>
                <w:szCs w:val="22"/>
              </w:rPr>
              <w:t>s</w:t>
            </w:r>
            <w:r w:rsidRPr="003C6839">
              <w:rPr>
                <w:rFonts w:ascii="Arial" w:eastAsia="Calibri" w:hAnsi="Arial" w:cs="Arial"/>
                <w:spacing w:val="3"/>
                <w:sz w:val="22"/>
                <w:szCs w:val="22"/>
              </w:rPr>
              <w:t>i</w:t>
            </w:r>
            <w:r w:rsidRPr="003C6839">
              <w:rPr>
                <w:rFonts w:ascii="Arial" w:eastAsia="Calibri" w:hAnsi="Arial" w:cs="Arial"/>
                <w:spacing w:val="1"/>
                <w:sz w:val="22"/>
                <w:szCs w:val="22"/>
              </w:rPr>
              <w:t>e</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z w:val="22"/>
                <w:szCs w:val="22"/>
              </w:rPr>
              <w:t>d</w:t>
            </w:r>
            <w:r w:rsidRPr="003C6839">
              <w:rPr>
                <w:rFonts w:ascii="Arial" w:eastAsia="Calibri" w:hAnsi="Arial" w:cs="Arial"/>
                <w:spacing w:val="-1"/>
                <w:sz w:val="22"/>
                <w:szCs w:val="22"/>
              </w:rPr>
              <w:t>a</w:t>
            </w:r>
            <w:r w:rsidRPr="003C6839">
              <w:rPr>
                <w:rFonts w:ascii="Arial" w:eastAsia="Calibri" w:hAnsi="Arial" w:cs="Arial"/>
                <w:sz w:val="22"/>
                <w:szCs w:val="22"/>
              </w:rPr>
              <w:t xml:space="preserve">n </w:t>
            </w:r>
            <w:r w:rsidRPr="003C6839">
              <w:rPr>
                <w:rFonts w:ascii="Arial" w:eastAsia="Calibri" w:hAnsi="Arial" w:cs="Arial"/>
                <w:w w:val="103"/>
                <w:sz w:val="22"/>
                <w:szCs w:val="22"/>
              </w:rPr>
              <w:t>h</w:t>
            </w:r>
            <w:r w:rsidRPr="003C6839">
              <w:rPr>
                <w:rFonts w:ascii="Arial" w:eastAsia="Calibri" w:hAnsi="Arial" w:cs="Arial"/>
                <w:spacing w:val="-1"/>
                <w:w w:val="103"/>
                <w:sz w:val="22"/>
                <w:szCs w:val="22"/>
              </w:rPr>
              <w:t>a</w:t>
            </w:r>
            <w:r w:rsidRPr="003C6839">
              <w:rPr>
                <w:rFonts w:ascii="Arial" w:eastAsia="Calibri" w:hAnsi="Arial" w:cs="Arial"/>
                <w:spacing w:val="2"/>
                <w:w w:val="103"/>
                <w:sz w:val="22"/>
                <w:szCs w:val="22"/>
              </w:rPr>
              <w:t>r</w:t>
            </w:r>
            <w:r w:rsidRPr="003C6839">
              <w:rPr>
                <w:rFonts w:ascii="Arial" w:eastAsia="Calibri" w:hAnsi="Arial" w:cs="Arial"/>
                <w:spacing w:val="3"/>
                <w:w w:val="103"/>
                <w:sz w:val="22"/>
                <w:szCs w:val="22"/>
              </w:rPr>
              <w:t>u</w:t>
            </w:r>
            <w:r w:rsidRPr="003C6839">
              <w:rPr>
                <w:rFonts w:ascii="Arial" w:eastAsia="Calibri" w:hAnsi="Arial" w:cs="Arial"/>
                <w:w w:val="103"/>
                <w:sz w:val="22"/>
                <w:szCs w:val="22"/>
              </w:rPr>
              <w:t xml:space="preserve">s </w:t>
            </w:r>
            <w:r w:rsidRPr="003C6839">
              <w:rPr>
                <w:rFonts w:ascii="Arial" w:eastAsia="Calibri" w:hAnsi="Arial" w:cs="Arial"/>
                <w:sz w:val="22"/>
                <w:szCs w:val="22"/>
              </w:rPr>
              <w:t>m</w:t>
            </w:r>
            <w:r w:rsidRPr="003C6839">
              <w:rPr>
                <w:rFonts w:ascii="Arial" w:eastAsia="Calibri" w:hAnsi="Arial" w:cs="Arial"/>
                <w:spacing w:val="1"/>
                <w:sz w:val="22"/>
                <w:szCs w:val="22"/>
              </w:rPr>
              <w:t>e</w:t>
            </w:r>
            <w:r w:rsidRPr="003C6839">
              <w:rPr>
                <w:rFonts w:ascii="Arial" w:eastAsia="Calibri" w:hAnsi="Arial" w:cs="Arial"/>
                <w:sz w:val="22"/>
                <w:szCs w:val="22"/>
              </w:rPr>
              <w:t>mb</w:t>
            </w:r>
            <w:r w:rsidRPr="003C6839">
              <w:rPr>
                <w:rFonts w:ascii="Arial" w:eastAsia="Calibri" w:hAnsi="Arial" w:cs="Arial"/>
                <w:spacing w:val="2"/>
                <w:sz w:val="22"/>
                <w:szCs w:val="22"/>
              </w:rPr>
              <w:t>a</w:t>
            </w:r>
            <w:r w:rsidRPr="003C6839">
              <w:rPr>
                <w:rFonts w:ascii="Arial" w:eastAsia="Calibri" w:hAnsi="Arial" w:cs="Arial"/>
                <w:sz w:val="22"/>
                <w:szCs w:val="22"/>
              </w:rPr>
              <w:t>ca</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h</w:t>
            </w:r>
            <w:r w:rsidRPr="003C6839">
              <w:rPr>
                <w:rFonts w:ascii="Arial" w:eastAsia="Calibri" w:hAnsi="Arial" w:cs="Arial"/>
                <w:spacing w:val="-1"/>
                <w:sz w:val="22"/>
                <w:szCs w:val="22"/>
              </w:rPr>
              <w:t>a</w:t>
            </w:r>
            <w:r w:rsidRPr="003C6839">
              <w:rPr>
                <w:rFonts w:ascii="Arial" w:eastAsia="Calibri" w:hAnsi="Arial" w:cs="Arial"/>
                <w:spacing w:val="1"/>
                <w:sz w:val="22"/>
                <w:szCs w:val="22"/>
              </w:rPr>
              <w:t>s</w:t>
            </w:r>
            <w:r w:rsidRPr="003C6839">
              <w:rPr>
                <w:rFonts w:ascii="Arial" w:eastAsia="Calibri" w:hAnsi="Arial" w:cs="Arial"/>
                <w:spacing w:val="-2"/>
                <w:sz w:val="22"/>
                <w:szCs w:val="22"/>
              </w:rPr>
              <w:t>i</w:t>
            </w:r>
            <w:r w:rsidRPr="003C6839">
              <w:rPr>
                <w:rFonts w:ascii="Arial" w:eastAsia="Calibri" w:hAnsi="Arial" w:cs="Arial"/>
                <w:sz w:val="22"/>
                <w:szCs w:val="22"/>
              </w:rPr>
              <w:t>l</w:t>
            </w:r>
            <w:r w:rsidRPr="003C6839">
              <w:rPr>
                <w:rFonts w:ascii="Arial" w:eastAsia="Calibri" w:hAnsi="Arial" w:cs="Arial"/>
                <w:sz w:val="22"/>
                <w:szCs w:val="22"/>
                <w:lang w:val="id-ID"/>
              </w:rPr>
              <w:t xml:space="preserve"> </w:t>
            </w:r>
            <w:r w:rsidRPr="003C6839">
              <w:rPr>
                <w:rFonts w:ascii="Arial" w:eastAsia="Calibri" w:hAnsi="Arial" w:cs="Arial"/>
                <w:spacing w:val="3"/>
                <w:w w:val="103"/>
                <w:sz w:val="22"/>
                <w:szCs w:val="22"/>
              </w:rPr>
              <w:t>f</w:t>
            </w:r>
            <w:r w:rsidRPr="003C6839">
              <w:rPr>
                <w:rFonts w:ascii="Arial" w:eastAsia="Calibri" w:hAnsi="Arial" w:cs="Arial"/>
                <w:w w:val="103"/>
                <w:sz w:val="22"/>
                <w:szCs w:val="22"/>
              </w:rPr>
              <w:t>o</w:t>
            </w:r>
            <w:r w:rsidRPr="003C6839">
              <w:rPr>
                <w:rFonts w:ascii="Arial" w:eastAsia="Calibri" w:hAnsi="Arial" w:cs="Arial"/>
                <w:w w:val="104"/>
                <w:sz w:val="22"/>
                <w:szCs w:val="22"/>
              </w:rPr>
              <w:t>t</w:t>
            </w:r>
            <w:r w:rsidRPr="003C6839">
              <w:rPr>
                <w:rFonts w:ascii="Arial" w:eastAsia="Calibri" w:hAnsi="Arial" w:cs="Arial"/>
                <w:spacing w:val="2"/>
                <w:w w:val="103"/>
                <w:sz w:val="22"/>
                <w:szCs w:val="22"/>
              </w:rPr>
              <w:t>o</w:t>
            </w:r>
            <w:r w:rsidRPr="003C6839">
              <w:rPr>
                <w:rFonts w:ascii="Arial" w:eastAsia="Calibri" w:hAnsi="Arial" w:cs="Arial"/>
                <w:w w:val="103"/>
                <w:sz w:val="22"/>
                <w:szCs w:val="22"/>
              </w:rPr>
              <w:t>.</w:t>
            </w:r>
          </w:p>
        </w:tc>
        <w:tc>
          <w:tcPr>
            <w:tcW w:w="1483" w:type="dxa"/>
            <w:tcBorders>
              <w:top w:val="single" w:sz="4" w:space="0" w:color="auto"/>
              <w:left w:val="single" w:sz="5" w:space="0" w:color="000000"/>
              <w:bottom w:val="single" w:sz="4" w:space="0" w:color="auto"/>
              <w:right w:val="single" w:sz="4" w:space="0" w:color="000000"/>
            </w:tcBorders>
          </w:tcPr>
          <w:p w:rsidR="003C6839" w:rsidRPr="003C6839" w:rsidRDefault="003C6839" w:rsidP="00775B89">
            <w:pPr>
              <w:spacing w:before="60" w:line="360" w:lineRule="auto"/>
              <w:ind w:left="36" w:right="67"/>
              <w:jc w:val="center"/>
              <w:rPr>
                <w:rFonts w:ascii="Arial" w:eastAsia="Calibri" w:hAnsi="Arial" w:cs="Arial"/>
                <w:sz w:val="22"/>
                <w:szCs w:val="22"/>
              </w:rPr>
            </w:pPr>
            <w:r w:rsidRPr="003C6839">
              <w:rPr>
                <w:rFonts w:ascii="Arial" w:eastAsia="Calibri" w:hAnsi="Arial" w:cs="Arial"/>
                <w:spacing w:val="-2"/>
                <w:w w:val="103"/>
                <w:sz w:val="22"/>
                <w:szCs w:val="22"/>
              </w:rPr>
              <w:t>T</w:t>
            </w:r>
            <w:r w:rsidRPr="003C6839">
              <w:rPr>
                <w:rFonts w:ascii="Arial" w:eastAsia="Calibri" w:hAnsi="Arial" w:cs="Arial"/>
                <w:w w:val="104"/>
                <w:sz w:val="22"/>
                <w:szCs w:val="22"/>
              </w:rPr>
              <w: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k</w:t>
            </w:r>
          </w:p>
        </w:tc>
        <w:tc>
          <w:tcPr>
            <w:tcW w:w="1578" w:type="dxa"/>
            <w:tcBorders>
              <w:top w:val="single" w:sz="4" w:space="0" w:color="000000"/>
              <w:left w:val="single" w:sz="4" w:space="0" w:color="000000"/>
              <w:bottom w:val="single" w:sz="5" w:space="0" w:color="000000"/>
              <w:right w:val="single" w:sz="4" w:space="0" w:color="000000"/>
            </w:tcBorders>
          </w:tcPr>
          <w:p w:rsidR="003C6839" w:rsidRPr="003C6839" w:rsidRDefault="003C6839" w:rsidP="00775B89">
            <w:pPr>
              <w:spacing w:before="60" w:line="360" w:lineRule="auto"/>
              <w:ind w:left="95" w:right="67"/>
              <w:rPr>
                <w:rFonts w:ascii="Arial" w:eastAsia="Calibri" w:hAnsi="Arial" w:cs="Arial"/>
                <w:sz w:val="22"/>
                <w:szCs w:val="22"/>
                <w:lang w:val="id-ID"/>
              </w:rPr>
            </w:pPr>
            <w:r w:rsidRPr="003C6839">
              <w:rPr>
                <w:rFonts w:ascii="Arial" w:eastAsia="Calibri" w:hAnsi="Arial" w:cs="Arial"/>
                <w:sz w:val="22"/>
                <w:szCs w:val="22"/>
              </w:rPr>
              <w:t>Foto</w:t>
            </w:r>
            <w:r w:rsidRPr="003C6839">
              <w:rPr>
                <w:rFonts w:ascii="Arial" w:eastAsia="Calibri" w:hAnsi="Arial" w:cs="Arial"/>
                <w:sz w:val="22"/>
                <w:szCs w:val="22"/>
                <w:lang w:val="id-ID"/>
              </w:rPr>
              <w:t xml:space="preserve"> </w:t>
            </w:r>
            <w:r w:rsidRPr="003C6839">
              <w:rPr>
                <w:rFonts w:ascii="Arial" w:eastAsia="Calibri" w:hAnsi="Arial" w:cs="Arial"/>
                <w:w w:val="103"/>
                <w:sz w:val="22"/>
                <w:szCs w:val="22"/>
              </w:rPr>
              <w:t>c</w:t>
            </w:r>
            <w:r w:rsidRPr="003C6839">
              <w:rPr>
                <w:rFonts w:ascii="Arial" w:eastAsia="Calibri" w:hAnsi="Arial" w:cs="Arial"/>
                <w:spacing w:val="1"/>
                <w:w w:val="103"/>
                <w:sz w:val="22"/>
                <w:szCs w:val="22"/>
              </w:rPr>
              <w:t>e</w:t>
            </w:r>
            <w:r w:rsidRPr="003C6839">
              <w:rPr>
                <w:rFonts w:ascii="Arial" w:eastAsia="Calibri" w:hAnsi="Arial" w:cs="Arial"/>
                <w:w w:val="103"/>
                <w:sz w:val="22"/>
                <w:szCs w:val="22"/>
              </w:rPr>
              <w:t>p</w:t>
            </w:r>
            <w:r w:rsidRPr="003C6839">
              <w:rPr>
                <w:rFonts w:ascii="Arial" w:eastAsia="Calibri" w:hAnsi="Arial" w:cs="Arial"/>
                <w:spacing w:val="-1"/>
                <w:w w:val="103"/>
                <w:sz w:val="22"/>
                <w:szCs w:val="22"/>
              </w:rPr>
              <w:t>a</w:t>
            </w:r>
            <w:r w:rsidRPr="003C6839">
              <w:rPr>
                <w:rFonts w:ascii="Arial" w:eastAsia="Calibri" w:hAnsi="Arial" w:cs="Arial"/>
                <w:w w:val="104"/>
                <w:sz w:val="22"/>
                <w:szCs w:val="22"/>
              </w:rPr>
              <w:t xml:space="preserve">t </w:t>
            </w:r>
            <w:r w:rsidRPr="003C6839">
              <w:rPr>
                <w:rFonts w:ascii="Arial" w:eastAsia="Calibri" w:hAnsi="Arial" w:cs="Arial"/>
                <w:sz w:val="22"/>
                <w:szCs w:val="22"/>
              </w:rPr>
              <w:t>di</w:t>
            </w:r>
            <w:r w:rsidRPr="003C6839">
              <w:rPr>
                <w:rFonts w:ascii="Arial" w:eastAsia="Calibri" w:hAnsi="Arial" w:cs="Arial"/>
                <w:spacing w:val="-1"/>
                <w:sz w:val="22"/>
                <w:szCs w:val="22"/>
              </w:rPr>
              <w:t>a</w:t>
            </w:r>
            <w:r w:rsidRPr="003C6839">
              <w:rPr>
                <w:rFonts w:ascii="Arial" w:eastAsia="Calibri" w:hAnsi="Arial" w:cs="Arial"/>
                <w:sz w:val="22"/>
                <w:szCs w:val="22"/>
              </w:rPr>
              <w:t>mbil</w:t>
            </w:r>
            <w:r w:rsidRPr="003C6839">
              <w:rPr>
                <w:rFonts w:ascii="Arial" w:eastAsia="Calibri" w:hAnsi="Arial" w:cs="Arial"/>
                <w:sz w:val="22"/>
                <w:szCs w:val="22"/>
                <w:lang w:val="id-ID"/>
              </w:rPr>
              <w:t xml:space="preserve"> </w:t>
            </w:r>
            <w:r w:rsidRPr="003C6839">
              <w:rPr>
                <w:rFonts w:ascii="Arial" w:eastAsia="Calibri" w:hAnsi="Arial" w:cs="Arial"/>
                <w:w w:val="103"/>
                <w:sz w:val="22"/>
                <w:szCs w:val="22"/>
              </w:rPr>
              <w:t>o</w:t>
            </w:r>
            <w:r w:rsidRPr="003C6839">
              <w:rPr>
                <w:rFonts w:ascii="Arial" w:eastAsia="Calibri" w:hAnsi="Arial" w:cs="Arial"/>
                <w:spacing w:val="3"/>
                <w:w w:val="104"/>
                <w:sz w:val="22"/>
                <w:szCs w:val="22"/>
              </w:rPr>
              <w:t>l</w:t>
            </w:r>
            <w:r w:rsidRPr="003C6839">
              <w:rPr>
                <w:rFonts w:ascii="Arial" w:eastAsia="Calibri" w:hAnsi="Arial" w:cs="Arial"/>
                <w:spacing w:val="-2"/>
                <w:w w:val="103"/>
                <w:sz w:val="22"/>
                <w:szCs w:val="22"/>
              </w:rPr>
              <w:t>e</w:t>
            </w:r>
            <w:r w:rsidRPr="003C6839">
              <w:rPr>
                <w:rFonts w:ascii="Arial" w:eastAsia="Calibri" w:hAnsi="Arial" w:cs="Arial"/>
                <w:w w:val="103"/>
                <w:sz w:val="22"/>
                <w:szCs w:val="22"/>
              </w:rPr>
              <w:t xml:space="preserve">h </w:t>
            </w:r>
            <w:r w:rsidRPr="003C6839">
              <w:rPr>
                <w:rFonts w:ascii="Arial" w:eastAsia="Calibri" w:hAnsi="Arial" w:cs="Arial"/>
                <w:sz w:val="22"/>
                <w:szCs w:val="22"/>
              </w:rPr>
              <w:t>r</w:t>
            </w:r>
            <w:r w:rsidRPr="003C6839">
              <w:rPr>
                <w:rFonts w:ascii="Arial" w:eastAsia="Calibri" w:hAnsi="Arial" w:cs="Arial"/>
                <w:spacing w:val="1"/>
                <w:sz w:val="22"/>
                <w:szCs w:val="22"/>
              </w:rPr>
              <w:t>es</w:t>
            </w:r>
            <w:r w:rsidRPr="003C6839">
              <w:rPr>
                <w:rFonts w:ascii="Arial" w:eastAsia="Calibri" w:hAnsi="Arial" w:cs="Arial"/>
                <w:spacing w:val="-2"/>
                <w:sz w:val="22"/>
                <w:szCs w:val="22"/>
              </w:rPr>
              <w:t>i</w:t>
            </w:r>
            <w:r w:rsidRPr="003C6839">
              <w:rPr>
                <w:rFonts w:ascii="Arial" w:eastAsia="Calibri" w:hAnsi="Arial" w:cs="Arial"/>
                <w:spacing w:val="3"/>
                <w:sz w:val="22"/>
                <w:szCs w:val="22"/>
              </w:rPr>
              <w:t>d</w:t>
            </w:r>
            <w:r w:rsidRPr="003C6839">
              <w:rPr>
                <w:rFonts w:ascii="Arial" w:eastAsia="Calibri" w:hAnsi="Arial" w:cs="Arial"/>
                <w:spacing w:val="-2"/>
                <w:sz w:val="22"/>
                <w:szCs w:val="22"/>
              </w:rPr>
              <w:t>e</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pacing w:val="-1"/>
                <w:w w:val="103"/>
                <w:sz w:val="22"/>
                <w:szCs w:val="22"/>
              </w:rPr>
              <w:t>B</w:t>
            </w:r>
            <w:r w:rsidRPr="003C6839">
              <w:rPr>
                <w:rFonts w:ascii="Arial" w:eastAsia="Calibri" w:hAnsi="Arial" w:cs="Arial"/>
                <w:spacing w:val="-2"/>
                <w:w w:val="103"/>
                <w:sz w:val="22"/>
                <w:szCs w:val="22"/>
              </w:rPr>
              <w:t>e</w:t>
            </w:r>
            <w:r w:rsidRPr="003C6839">
              <w:rPr>
                <w:rFonts w:ascii="Arial" w:eastAsia="Calibri" w:hAnsi="Arial" w:cs="Arial"/>
                <w:spacing w:val="5"/>
                <w:w w:val="103"/>
                <w:sz w:val="22"/>
                <w:szCs w:val="22"/>
              </w:rPr>
              <w:t>d</w:t>
            </w:r>
            <w:r w:rsidRPr="003C6839">
              <w:rPr>
                <w:rFonts w:ascii="Arial" w:eastAsia="Calibri" w:hAnsi="Arial" w:cs="Arial"/>
                <w:spacing w:val="-3"/>
                <w:w w:val="103"/>
                <w:sz w:val="22"/>
                <w:szCs w:val="22"/>
              </w:rPr>
              <w:t>a</w:t>
            </w:r>
            <w:r w:rsidRPr="003C6839">
              <w:rPr>
                <w:rFonts w:ascii="Arial" w:eastAsia="Calibri" w:hAnsi="Arial" w:cs="Arial"/>
                <w:w w:val="103"/>
                <w:sz w:val="22"/>
                <w:szCs w:val="22"/>
              </w:rPr>
              <w:t xml:space="preserve">h </w:t>
            </w:r>
          </w:p>
        </w:tc>
        <w:tc>
          <w:tcPr>
            <w:tcW w:w="2162" w:type="dxa"/>
            <w:tcBorders>
              <w:top w:val="single" w:sz="4" w:space="0" w:color="000000"/>
              <w:left w:val="single" w:sz="4" w:space="0" w:color="000000"/>
              <w:bottom w:val="single" w:sz="5" w:space="0" w:color="000000"/>
              <w:right w:val="single" w:sz="5" w:space="0" w:color="000000"/>
            </w:tcBorders>
          </w:tcPr>
          <w:p w:rsidR="003C6839" w:rsidRPr="003C6839" w:rsidRDefault="003C6839" w:rsidP="00775B89">
            <w:pPr>
              <w:spacing w:before="60" w:line="360" w:lineRule="auto"/>
              <w:ind w:left="97" w:right="67"/>
              <w:rPr>
                <w:rFonts w:ascii="Arial" w:eastAsia="Calibri" w:hAnsi="Arial" w:cs="Arial"/>
                <w:sz w:val="22"/>
                <w:szCs w:val="22"/>
              </w:rPr>
            </w:pPr>
            <w:r w:rsidRPr="003C6839">
              <w:rPr>
                <w:rFonts w:ascii="Arial" w:eastAsia="Calibri" w:hAnsi="Arial" w:cs="Arial"/>
                <w:sz w:val="22"/>
                <w:szCs w:val="22"/>
              </w:rPr>
              <w:t>S</w:t>
            </w:r>
            <w:r w:rsidRPr="003C6839">
              <w:rPr>
                <w:rFonts w:ascii="Arial" w:eastAsia="Calibri" w:hAnsi="Arial" w:cs="Arial"/>
                <w:spacing w:val="-3"/>
                <w:sz w:val="22"/>
                <w:szCs w:val="22"/>
              </w:rPr>
              <w:t>a</w:t>
            </w:r>
            <w:r w:rsidRPr="003C6839">
              <w:rPr>
                <w:rFonts w:ascii="Arial" w:eastAsia="Calibri" w:hAnsi="Arial" w:cs="Arial"/>
                <w:spacing w:val="3"/>
                <w:sz w:val="22"/>
                <w:szCs w:val="22"/>
              </w:rPr>
              <w:t>l</w:t>
            </w:r>
            <w:r w:rsidRPr="003C6839">
              <w:rPr>
                <w:rFonts w:ascii="Arial" w:eastAsia="Calibri" w:hAnsi="Arial" w:cs="Arial"/>
                <w:spacing w:val="-1"/>
                <w:sz w:val="22"/>
                <w:szCs w:val="22"/>
              </w:rPr>
              <w:t>a</w:t>
            </w:r>
            <w:r w:rsidRPr="003C6839">
              <w:rPr>
                <w:rFonts w:ascii="Arial" w:eastAsia="Calibri" w:hAnsi="Arial" w:cs="Arial"/>
                <w:sz w:val="22"/>
                <w:szCs w:val="22"/>
              </w:rPr>
              <w:t>h</w:t>
            </w:r>
            <w:r w:rsidRPr="003C6839">
              <w:rPr>
                <w:rFonts w:ascii="Arial" w:eastAsia="Calibri" w:hAnsi="Arial" w:cs="Arial"/>
                <w:sz w:val="22"/>
                <w:szCs w:val="22"/>
                <w:lang w:val="id-ID"/>
              </w:rPr>
              <w:t xml:space="preserve"> </w:t>
            </w:r>
            <w:r w:rsidRPr="003C6839">
              <w:rPr>
                <w:rFonts w:ascii="Arial" w:eastAsia="Calibri" w:hAnsi="Arial" w:cs="Arial"/>
                <w:i/>
                <w:spacing w:val="1"/>
                <w:sz w:val="22"/>
                <w:szCs w:val="22"/>
              </w:rPr>
              <w:t>m</w:t>
            </w:r>
            <w:r w:rsidRPr="003C6839">
              <w:rPr>
                <w:rFonts w:ascii="Arial" w:eastAsia="Calibri" w:hAnsi="Arial" w:cs="Arial"/>
                <w:i/>
                <w:spacing w:val="2"/>
                <w:sz w:val="22"/>
                <w:szCs w:val="22"/>
              </w:rPr>
              <w:t>a</w:t>
            </w:r>
            <w:r w:rsidRPr="003C6839">
              <w:rPr>
                <w:rFonts w:ascii="Arial" w:eastAsia="Calibri" w:hAnsi="Arial" w:cs="Arial"/>
                <w:i/>
                <w:spacing w:val="1"/>
                <w:sz w:val="22"/>
                <w:szCs w:val="22"/>
              </w:rPr>
              <w:t>r</w:t>
            </w:r>
            <w:r w:rsidRPr="003C6839">
              <w:rPr>
                <w:rFonts w:ascii="Arial" w:eastAsia="Calibri" w:hAnsi="Arial" w:cs="Arial"/>
                <w:i/>
                <w:spacing w:val="2"/>
                <w:sz w:val="22"/>
                <w:szCs w:val="22"/>
              </w:rPr>
              <w:t>k</w:t>
            </w:r>
            <w:r w:rsidRPr="003C6839">
              <w:rPr>
                <w:rFonts w:ascii="Arial" w:eastAsia="Calibri" w:hAnsi="Arial" w:cs="Arial"/>
                <w:i/>
                <w:spacing w:val="-3"/>
                <w:sz w:val="22"/>
                <w:szCs w:val="22"/>
              </w:rPr>
              <w:t>e</w:t>
            </w:r>
            <w:r w:rsidRPr="003C6839">
              <w:rPr>
                <w:rFonts w:ascii="Arial" w:eastAsia="Calibri" w:hAnsi="Arial" w:cs="Arial"/>
                <w:i/>
                <w:sz w:val="22"/>
                <w:szCs w:val="22"/>
              </w:rPr>
              <w:t>r</w:t>
            </w:r>
            <w:r w:rsidRPr="003C6839">
              <w:rPr>
                <w:rFonts w:ascii="Arial" w:eastAsia="Calibri" w:hAnsi="Arial" w:cs="Arial"/>
                <w:i/>
                <w:sz w:val="22"/>
                <w:szCs w:val="22"/>
                <w:lang w:val="id-ID"/>
              </w:rPr>
              <w:t xml:space="preserve"> </w:t>
            </w:r>
            <w:r w:rsidRPr="003C6839">
              <w:rPr>
                <w:rFonts w:ascii="Arial" w:eastAsia="Calibri" w:hAnsi="Arial" w:cs="Arial"/>
                <w:spacing w:val="1"/>
                <w:sz w:val="22"/>
                <w:szCs w:val="22"/>
              </w:rPr>
              <w:t>f</w:t>
            </w:r>
            <w:r w:rsidRPr="003C6839">
              <w:rPr>
                <w:rFonts w:ascii="Arial" w:eastAsia="Calibri" w:hAnsi="Arial" w:cs="Arial"/>
                <w:sz w:val="22"/>
                <w:szCs w:val="22"/>
              </w:rPr>
              <w:t>o</w:t>
            </w:r>
            <w:r w:rsidRPr="003C6839">
              <w:rPr>
                <w:rFonts w:ascii="Arial" w:eastAsia="Calibri" w:hAnsi="Arial" w:cs="Arial"/>
                <w:spacing w:val="2"/>
                <w:sz w:val="22"/>
                <w:szCs w:val="22"/>
              </w:rPr>
              <w:t>t</w:t>
            </w:r>
            <w:r w:rsidRPr="003C6839">
              <w:rPr>
                <w:rFonts w:ascii="Arial" w:eastAsia="Calibri" w:hAnsi="Arial" w:cs="Arial"/>
                <w:sz w:val="22"/>
                <w:szCs w:val="22"/>
              </w:rPr>
              <w:t xml:space="preserve">o </w:t>
            </w:r>
            <w:r w:rsidRPr="003C6839">
              <w:rPr>
                <w:rFonts w:ascii="Arial" w:eastAsia="Calibri" w:hAnsi="Arial" w:cs="Arial"/>
                <w:w w:val="104"/>
                <w:sz w:val="22"/>
                <w:szCs w:val="22"/>
              </w:rPr>
              <w:t>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 xml:space="preserve">k </w:t>
            </w:r>
            <w:r w:rsidRPr="003C6839">
              <w:rPr>
                <w:rFonts w:ascii="Arial" w:eastAsia="Calibri" w:hAnsi="Arial" w:cs="Arial"/>
                <w:sz w:val="22"/>
                <w:szCs w:val="22"/>
              </w:rPr>
              <w:t>d</w:t>
            </w:r>
            <w:r w:rsidRPr="003C6839">
              <w:rPr>
                <w:rFonts w:ascii="Arial" w:eastAsia="Calibri" w:hAnsi="Arial" w:cs="Arial"/>
                <w:spacing w:val="-1"/>
                <w:sz w:val="22"/>
                <w:szCs w:val="22"/>
              </w:rPr>
              <w:t>a</w:t>
            </w:r>
            <w:r w:rsidRPr="003C6839">
              <w:rPr>
                <w:rFonts w:ascii="Arial" w:eastAsia="Calibri" w:hAnsi="Arial" w:cs="Arial"/>
                <w:sz w:val="22"/>
                <w:szCs w:val="22"/>
              </w:rPr>
              <w:t>p</w:t>
            </w:r>
            <w:r w:rsidRPr="003C6839">
              <w:rPr>
                <w:rFonts w:ascii="Arial" w:eastAsia="Calibri" w:hAnsi="Arial" w:cs="Arial"/>
                <w:spacing w:val="-3"/>
                <w:sz w:val="22"/>
                <w:szCs w:val="22"/>
              </w:rPr>
              <w:t>a</w:t>
            </w:r>
            <w:r w:rsidRPr="003C6839">
              <w:rPr>
                <w:rFonts w:ascii="Arial" w:eastAsia="Calibri" w:hAnsi="Arial" w:cs="Arial"/>
                <w:sz w:val="22"/>
                <w:szCs w:val="22"/>
              </w:rPr>
              <w:t xml:space="preserve">t </w:t>
            </w:r>
            <w:r w:rsidRPr="003C6839">
              <w:rPr>
                <w:rFonts w:ascii="Arial" w:eastAsia="Calibri" w:hAnsi="Arial" w:cs="Arial"/>
                <w:spacing w:val="3"/>
                <w:sz w:val="22"/>
                <w:szCs w:val="22"/>
              </w:rPr>
              <w:t>d</w:t>
            </w:r>
            <w:r w:rsidRPr="003C6839">
              <w:rPr>
                <w:rFonts w:ascii="Arial" w:eastAsia="Calibri" w:hAnsi="Arial" w:cs="Arial"/>
                <w:sz w:val="22"/>
                <w:szCs w:val="22"/>
              </w:rPr>
              <w:t>i</w:t>
            </w:r>
            <w:r w:rsidRPr="003C6839">
              <w:rPr>
                <w:rFonts w:ascii="Arial" w:eastAsia="Calibri" w:hAnsi="Arial" w:cs="Arial"/>
                <w:spacing w:val="-1"/>
                <w:sz w:val="22"/>
                <w:szCs w:val="22"/>
              </w:rPr>
              <w:t>k</w:t>
            </w:r>
            <w:r w:rsidRPr="003C6839">
              <w:rPr>
                <w:rFonts w:ascii="Arial" w:eastAsia="Calibri" w:hAnsi="Arial" w:cs="Arial"/>
                <w:spacing w:val="2"/>
                <w:sz w:val="22"/>
                <w:szCs w:val="22"/>
              </w:rPr>
              <w:t>o</w:t>
            </w:r>
            <w:r w:rsidRPr="003C6839">
              <w:rPr>
                <w:rFonts w:ascii="Arial" w:eastAsia="Calibri" w:hAnsi="Arial" w:cs="Arial"/>
                <w:sz w:val="22"/>
                <w:szCs w:val="22"/>
              </w:rPr>
              <w:t>r</w:t>
            </w:r>
            <w:r w:rsidRPr="003C6839">
              <w:rPr>
                <w:rFonts w:ascii="Arial" w:eastAsia="Calibri" w:hAnsi="Arial" w:cs="Arial"/>
                <w:spacing w:val="1"/>
                <w:sz w:val="22"/>
                <w:szCs w:val="22"/>
              </w:rPr>
              <w:t>e</w:t>
            </w:r>
            <w:r w:rsidRPr="003C6839">
              <w:rPr>
                <w:rFonts w:ascii="Arial" w:eastAsia="Calibri" w:hAnsi="Arial" w:cs="Arial"/>
                <w:spacing w:val="-1"/>
                <w:sz w:val="22"/>
                <w:szCs w:val="22"/>
              </w:rPr>
              <w:t>k</w:t>
            </w:r>
            <w:r w:rsidRPr="003C6839">
              <w:rPr>
                <w:rFonts w:ascii="Arial" w:eastAsia="Calibri" w:hAnsi="Arial" w:cs="Arial"/>
                <w:spacing w:val="1"/>
                <w:sz w:val="22"/>
                <w:szCs w:val="22"/>
              </w:rPr>
              <w:t>s</w:t>
            </w:r>
            <w:r w:rsidRPr="003C6839">
              <w:rPr>
                <w:rFonts w:ascii="Arial" w:eastAsia="Calibri" w:hAnsi="Arial" w:cs="Arial"/>
                <w:sz w:val="22"/>
                <w:szCs w:val="22"/>
              </w:rPr>
              <w:t>i</w:t>
            </w:r>
            <w:r w:rsidRPr="003C6839">
              <w:rPr>
                <w:rFonts w:ascii="Arial" w:eastAsia="Calibri" w:hAnsi="Arial" w:cs="Arial"/>
                <w:sz w:val="22"/>
                <w:szCs w:val="22"/>
                <w:lang w:val="id-ID"/>
              </w:rPr>
              <w:t xml:space="preserve"> </w:t>
            </w:r>
            <w:r w:rsidRPr="003C6839">
              <w:rPr>
                <w:rFonts w:ascii="Arial" w:eastAsia="Calibri" w:hAnsi="Arial" w:cs="Arial"/>
                <w:w w:val="103"/>
                <w:sz w:val="22"/>
                <w:szCs w:val="22"/>
              </w:rPr>
              <w:t>o</w:t>
            </w:r>
            <w:r w:rsidRPr="003C6839">
              <w:rPr>
                <w:rFonts w:ascii="Arial" w:eastAsia="Calibri" w:hAnsi="Arial" w:cs="Arial"/>
                <w:w w:val="104"/>
                <w:sz w:val="22"/>
                <w:szCs w:val="22"/>
              </w:rPr>
              <w:t>l</w:t>
            </w:r>
            <w:r w:rsidRPr="003C6839">
              <w:rPr>
                <w:rFonts w:ascii="Arial" w:eastAsia="Calibri" w:hAnsi="Arial" w:cs="Arial"/>
                <w:spacing w:val="-2"/>
                <w:w w:val="103"/>
                <w:sz w:val="22"/>
                <w:szCs w:val="22"/>
              </w:rPr>
              <w:t>e</w:t>
            </w:r>
            <w:r w:rsidRPr="003C6839">
              <w:rPr>
                <w:rFonts w:ascii="Arial" w:eastAsia="Calibri" w:hAnsi="Arial" w:cs="Arial"/>
                <w:w w:val="103"/>
                <w:sz w:val="22"/>
                <w:szCs w:val="22"/>
              </w:rPr>
              <w:t xml:space="preserve">h </w:t>
            </w:r>
            <w:r w:rsidRPr="003C6839">
              <w:rPr>
                <w:rFonts w:ascii="Arial" w:eastAsia="Calibri" w:hAnsi="Arial" w:cs="Arial"/>
                <w:sz w:val="22"/>
                <w:szCs w:val="22"/>
              </w:rPr>
              <w:t>Do</w:t>
            </w:r>
            <w:r w:rsidRPr="003C6839">
              <w:rPr>
                <w:rFonts w:ascii="Arial" w:eastAsia="Calibri" w:hAnsi="Arial" w:cs="Arial"/>
                <w:spacing w:val="-1"/>
                <w:sz w:val="22"/>
                <w:szCs w:val="22"/>
              </w:rPr>
              <w:t>k</w:t>
            </w:r>
            <w:r w:rsidRPr="003C6839">
              <w:rPr>
                <w:rFonts w:ascii="Arial" w:eastAsia="Calibri" w:hAnsi="Arial" w:cs="Arial"/>
                <w:sz w:val="22"/>
                <w:szCs w:val="22"/>
              </w:rPr>
              <w:t>t</w:t>
            </w:r>
            <w:r w:rsidRPr="003C6839">
              <w:rPr>
                <w:rFonts w:ascii="Arial" w:eastAsia="Calibri" w:hAnsi="Arial" w:cs="Arial"/>
                <w:spacing w:val="1"/>
                <w:sz w:val="22"/>
                <w:szCs w:val="22"/>
              </w:rPr>
              <w:t>e</w:t>
            </w:r>
            <w:r w:rsidRPr="003C6839">
              <w:rPr>
                <w:rFonts w:ascii="Arial" w:eastAsia="Calibri" w:hAnsi="Arial" w:cs="Arial"/>
                <w:sz w:val="22"/>
                <w:szCs w:val="22"/>
              </w:rPr>
              <w:t xml:space="preserve">r  </w:t>
            </w:r>
            <w:r w:rsidRPr="003C6839">
              <w:rPr>
                <w:rFonts w:ascii="Arial" w:eastAsia="Calibri" w:hAnsi="Arial" w:cs="Arial"/>
                <w:spacing w:val="-1"/>
                <w:w w:val="103"/>
                <w:sz w:val="22"/>
                <w:szCs w:val="22"/>
              </w:rPr>
              <w:t>Ra</w:t>
            </w:r>
            <w:r w:rsidRPr="003C6839">
              <w:rPr>
                <w:rFonts w:ascii="Arial" w:eastAsia="Calibri" w:hAnsi="Arial" w:cs="Arial"/>
                <w:w w:val="103"/>
                <w:sz w:val="22"/>
                <w:szCs w:val="22"/>
              </w:rPr>
              <w:t>d</w:t>
            </w:r>
            <w:r w:rsidRPr="003C6839">
              <w:rPr>
                <w:rFonts w:ascii="Arial" w:eastAsia="Calibri" w:hAnsi="Arial" w:cs="Arial"/>
                <w:w w:val="104"/>
                <w:sz w:val="22"/>
                <w:szCs w:val="22"/>
              </w:rPr>
              <w:t>i</w:t>
            </w:r>
            <w:r w:rsidRPr="003C6839">
              <w:rPr>
                <w:rFonts w:ascii="Arial" w:eastAsia="Calibri" w:hAnsi="Arial" w:cs="Arial"/>
                <w:w w:val="103"/>
                <w:sz w:val="22"/>
                <w:szCs w:val="22"/>
              </w:rPr>
              <w:t>o</w:t>
            </w:r>
            <w:r w:rsidRPr="003C6839">
              <w:rPr>
                <w:rFonts w:ascii="Arial" w:eastAsia="Calibri" w:hAnsi="Arial" w:cs="Arial"/>
                <w:w w:val="104"/>
                <w:sz w:val="22"/>
                <w:szCs w:val="22"/>
              </w:rPr>
              <w:t>l</w:t>
            </w:r>
            <w:r w:rsidRPr="003C6839">
              <w:rPr>
                <w:rFonts w:ascii="Arial" w:eastAsia="Calibri" w:hAnsi="Arial" w:cs="Arial"/>
                <w:w w:val="103"/>
                <w:sz w:val="22"/>
                <w:szCs w:val="22"/>
              </w:rPr>
              <w:t>o</w:t>
            </w:r>
            <w:r w:rsidRPr="003C6839">
              <w:rPr>
                <w:rFonts w:ascii="Arial" w:eastAsia="Calibri" w:hAnsi="Arial" w:cs="Arial"/>
                <w:spacing w:val="1"/>
                <w:w w:val="103"/>
                <w:sz w:val="22"/>
                <w:szCs w:val="22"/>
              </w:rPr>
              <w:t>g</w:t>
            </w:r>
            <w:r w:rsidRPr="003C6839">
              <w:rPr>
                <w:rFonts w:ascii="Arial" w:eastAsia="Calibri" w:hAnsi="Arial" w:cs="Arial"/>
                <w:w w:val="104"/>
                <w:sz w:val="22"/>
                <w:szCs w:val="22"/>
              </w:rPr>
              <w:t>i</w:t>
            </w:r>
          </w:p>
        </w:tc>
      </w:tr>
      <w:tr w:rsidR="003C6839" w:rsidRPr="003C6839" w:rsidTr="0051186C">
        <w:trPr>
          <w:trHeight w:hRule="exact" w:val="1576"/>
        </w:trPr>
        <w:tc>
          <w:tcPr>
            <w:tcW w:w="2990" w:type="dxa"/>
            <w:tcBorders>
              <w:top w:val="single" w:sz="4" w:space="0" w:color="auto"/>
              <w:left w:val="single" w:sz="5" w:space="0" w:color="000000"/>
              <w:bottom w:val="single" w:sz="4" w:space="0" w:color="auto"/>
              <w:right w:val="single" w:sz="5"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2"/>
                <w:sz w:val="22"/>
                <w:szCs w:val="22"/>
              </w:rPr>
              <w:t>D</w:t>
            </w:r>
            <w:r w:rsidRPr="003C6839">
              <w:rPr>
                <w:rFonts w:ascii="Arial" w:eastAsia="Calibri" w:hAnsi="Arial" w:cs="Arial"/>
                <w:sz w:val="22"/>
                <w:szCs w:val="22"/>
              </w:rPr>
              <w:t>i</w:t>
            </w:r>
            <w:r w:rsidRPr="003C6839">
              <w:rPr>
                <w:rFonts w:ascii="Arial" w:eastAsia="Calibri" w:hAnsi="Arial" w:cs="Arial"/>
                <w:spacing w:val="2"/>
                <w:sz w:val="22"/>
                <w:szCs w:val="22"/>
              </w:rPr>
              <w:t>a</w:t>
            </w:r>
            <w:r w:rsidRPr="003C6839">
              <w:rPr>
                <w:rFonts w:ascii="Arial" w:eastAsia="Calibri" w:hAnsi="Arial" w:cs="Arial"/>
                <w:spacing w:val="1"/>
                <w:sz w:val="22"/>
                <w:szCs w:val="22"/>
              </w:rPr>
              <w:t>g</w:t>
            </w:r>
            <w:r w:rsidRPr="003C6839">
              <w:rPr>
                <w:rFonts w:ascii="Arial" w:eastAsia="Calibri" w:hAnsi="Arial" w:cs="Arial"/>
                <w:sz w:val="22"/>
                <w:szCs w:val="22"/>
              </w:rPr>
              <w:t>no</w:t>
            </w:r>
            <w:r w:rsidRPr="003C6839">
              <w:rPr>
                <w:rFonts w:ascii="Arial" w:eastAsia="Calibri" w:hAnsi="Arial" w:cs="Arial"/>
                <w:spacing w:val="1"/>
                <w:sz w:val="22"/>
                <w:szCs w:val="22"/>
              </w:rPr>
              <w:t>s</w:t>
            </w:r>
            <w:r w:rsidRPr="003C6839">
              <w:rPr>
                <w:rFonts w:ascii="Arial" w:eastAsia="Calibri" w:hAnsi="Arial" w:cs="Arial"/>
                <w:sz w:val="22"/>
                <w:szCs w:val="22"/>
              </w:rPr>
              <w:t>a</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d</w:t>
            </w:r>
            <w:r w:rsidRPr="003C6839">
              <w:rPr>
                <w:rFonts w:ascii="Arial" w:eastAsia="Calibri" w:hAnsi="Arial" w:cs="Arial"/>
                <w:sz w:val="22"/>
                <w:szCs w:val="22"/>
              </w:rPr>
              <w:t xml:space="preserve">an </w:t>
            </w:r>
            <w:r w:rsidRPr="003C6839">
              <w:rPr>
                <w:rFonts w:ascii="Arial" w:eastAsia="Calibri" w:hAnsi="Arial" w:cs="Arial"/>
                <w:spacing w:val="2"/>
                <w:sz w:val="22"/>
                <w:szCs w:val="22"/>
              </w:rPr>
              <w:t>t</w:t>
            </w:r>
            <w:r w:rsidRPr="003C6839">
              <w:rPr>
                <w:rFonts w:ascii="Arial" w:eastAsia="Calibri" w:hAnsi="Arial" w:cs="Arial"/>
                <w:spacing w:val="-2"/>
                <w:sz w:val="22"/>
                <w:szCs w:val="22"/>
              </w:rPr>
              <w:t>i</w:t>
            </w:r>
            <w:r w:rsidRPr="003C6839">
              <w:rPr>
                <w:rFonts w:ascii="Arial" w:eastAsia="Calibri" w:hAnsi="Arial" w:cs="Arial"/>
                <w:spacing w:val="3"/>
                <w:sz w:val="22"/>
                <w:szCs w:val="22"/>
              </w:rPr>
              <w:t>nd</w:t>
            </w:r>
            <w:r w:rsidRPr="003C6839">
              <w:rPr>
                <w:rFonts w:ascii="Arial" w:eastAsia="Calibri" w:hAnsi="Arial" w:cs="Arial"/>
                <w:spacing w:val="-1"/>
                <w:sz w:val="22"/>
                <w:szCs w:val="22"/>
              </w:rPr>
              <w:t>a</w:t>
            </w:r>
            <w:r w:rsidRPr="003C6839">
              <w:rPr>
                <w:rFonts w:ascii="Arial" w:eastAsia="Calibri" w:hAnsi="Arial" w:cs="Arial"/>
                <w:spacing w:val="2"/>
                <w:sz w:val="22"/>
                <w:szCs w:val="22"/>
              </w:rPr>
              <w:t>k</w:t>
            </w:r>
            <w:r w:rsidRPr="003C6839">
              <w:rPr>
                <w:rFonts w:ascii="Arial" w:eastAsia="Calibri" w:hAnsi="Arial" w:cs="Arial"/>
                <w:spacing w:val="-1"/>
                <w:sz w:val="22"/>
                <w:szCs w:val="22"/>
              </w:rPr>
              <w:t>a</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pacing w:val="2"/>
                <w:w w:val="103"/>
                <w:sz w:val="22"/>
                <w:szCs w:val="22"/>
              </w:rPr>
              <w:t>m</w:t>
            </w:r>
            <w:r w:rsidRPr="003C6839">
              <w:rPr>
                <w:rFonts w:ascii="Arial" w:eastAsia="Calibri" w:hAnsi="Arial" w:cs="Arial"/>
                <w:spacing w:val="1"/>
                <w:w w:val="103"/>
                <w:sz w:val="22"/>
                <w:szCs w:val="22"/>
              </w:rPr>
              <w:t>e</w:t>
            </w:r>
            <w:r w:rsidRPr="003C6839">
              <w:rPr>
                <w:rFonts w:ascii="Arial" w:eastAsia="Calibri" w:hAnsi="Arial" w:cs="Arial"/>
                <w:spacing w:val="3"/>
                <w:w w:val="103"/>
                <w:sz w:val="22"/>
                <w:szCs w:val="22"/>
              </w:rPr>
              <w:t>d</w:t>
            </w:r>
            <w:r w:rsidRPr="003C6839">
              <w:rPr>
                <w:rFonts w:ascii="Arial" w:eastAsia="Calibri" w:hAnsi="Arial" w:cs="Arial"/>
                <w:w w:val="104"/>
                <w:sz w:val="22"/>
                <w:szCs w:val="22"/>
              </w:rPr>
              <w:t>i</w:t>
            </w:r>
            <w:r w:rsidRPr="003C6839">
              <w:rPr>
                <w:rFonts w:ascii="Arial" w:eastAsia="Calibri" w:hAnsi="Arial" w:cs="Arial"/>
                <w:w w:val="103"/>
                <w:sz w:val="22"/>
                <w:szCs w:val="22"/>
              </w:rPr>
              <w:t xml:space="preserve">s </w:t>
            </w:r>
            <w:r w:rsidRPr="003C6839">
              <w:rPr>
                <w:rFonts w:ascii="Arial" w:eastAsia="Calibri" w:hAnsi="Arial" w:cs="Arial"/>
                <w:sz w:val="22"/>
                <w:szCs w:val="22"/>
              </w:rPr>
              <w:t>h</w:t>
            </w:r>
            <w:r w:rsidRPr="003C6839">
              <w:rPr>
                <w:rFonts w:ascii="Arial" w:eastAsia="Calibri" w:hAnsi="Arial" w:cs="Arial"/>
                <w:spacing w:val="-1"/>
                <w:sz w:val="22"/>
                <w:szCs w:val="22"/>
              </w:rPr>
              <w:t>a</w:t>
            </w:r>
            <w:r w:rsidRPr="003C6839">
              <w:rPr>
                <w:rFonts w:ascii="Arial" w:eastAsia="Calibri" w:hAnsi="Arial" w:cs="Arial"/>
                <w:sz w:val="22"/>
                <w:szCs w:val="22"/>
              </w:rPr>
              <w:t>rus b</w:t>
            </w:r>
            <w:r w:rsidRPr="003C6839">
              <w:rPr>
                <w:rFonts w:ascii="Arial" w:eastAsia="Calibri" w:hAnsi="Arial" w:cs="Arial"/>
                <w:spacing w:val="1"/>
                <w:sz w:val="22"/>
                <w:szCs w:val="22"/>
              </w:rPr>
              <w:t>e</w:t>
            </w:r>
            <w:r w:rsidRPr="003C6839">
              <w:rPr>
                <w:rFonts w:ascii="Arial" w:eastAsia="Calibri" w:hAnsi="Arial" w:cs="Arial"/>
                <w:sz w:val="22"/>
                <w:szCs w:val="22"/>
              </w:rPr>
              <w:t>rd</w:t>
            </w:r>
            <w:r w:rsidRPr="003C6839">
              <w:rPr>
                <w:rFonts w:ascii="Arial" w:eastAsia="Calibri" w:hAnsi="Arial" w:cs="Arial"/>
                <w:spacing w:val="-1"/>
                <w:sz w:val="22"/>
                <w:szCs w:val="22"/>
              </w:rPr>
              <w:t>a</w:t>
            </w:r>
            <w:r w:rsidRPr="003C6839">
              <w:rPr>
                <w:rFonts w:ascii="Arial" w:eastAsia="Calibri" w:hAnsi="Arial" w:cs="Arial"/>
                <w:spacing w:val="1"/>
                <w:sz w:val="22"/>
                <w:szCs w:val="22"/>
              </w:rPr>
              <w:t>s</w:t>
            </w:r>
            <w:r w:rsidRPr="003C6839">
              <w:rPr>
                <w:rFonts w:ascii="Arial" w:eastAsia="Calibri" w:hAnsi="Arial" w:cs="Arial"/>
                <w:spacing w:val="-1"/>
                <w:sz w:val="22"/>
                <w:szCs w:val="22"/>
              </w:rPr>
              <w:t>a</w:t>
            </w:r>
            <w:r w:rsidRPr="003C6839">
              <w:rPr>
                <w:rFonts w:ascii="Arial" w:eastAsia="Calibri" w:hAnsi="Arial" w:cs="Arial"/>
                <w:spacing w:val="2"/>
                <w:sz w:val="22"/>
                <w:szCs w:val="22"/>
              </w:rPr>
              <w:t>rk</w:t>
            </w:r>
            <w:r w:rsidRPr="003C6839">
              <w:rPr>
                <w:rFonts w:ascii="Arial" w:eastAsia="Calibri" w:hAnsi="Arial" w:cs="Arial"/>
                <w:spacing w:val="-3"/>
                <w:sz w:val="22"/>
                <w:szCs w:val="22"/>
              </w:rPr>
              <w:t>a</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pacing w:val="2"/>
                <w:sz w:val="22"/>
                <w:szCs w:val="22"/>
              </w:rPr>
              <w:t>k</w:t>
            </w:r>
            <w:r w:rsidRPr="003C6839">
              <w:rPr>
                <w:rFonts w:ascii="Arial" w:eastAsia="Calibri" w:hAnsi="Arial" w:cs="Arial"/>
                <w:spacing w:val="-2"/>
                <w:sz w:val="22"/>
                <w:szCs w:val="22"/>
              </w:rPr>
              <w:t>l</w:t>
            </w:r>
            <w:r w:rsidRPr="003C6839">
              <w:rPr>
                <w:rFonts w:ascii="Arial" w:eastAsia="Calibri" w:hAnsi="Arial" w:cs="Arial"/>
                <w:sz w:val="22"/>
                <w:szCs w:val="22"/>
              </w:rPr>
              <w:t>i</w:t>
            </w:r>
            <w:r w:rsidRPr="003C6839">
              <w:rPr>
                <w:rFonts w:ascii="Arial" w:eastAsia="Calibri" w:hAnsi="Arial" w:cs="Arial"/>
                <w:spacing w:val="3"/>
                <w:sz w:val="22"/>
                <w:szCs w:val="22"/>
              </w:rPr>
              <w:t>n</w:t>
            </w:r>
            <w:r w:rsidRPr="003C6839">
              <w:rPr>
                <w:rFonts w:ascii="Arial" w:eastAsia="Calibri" w:hAnsi="Arial" w:cs="Arial"/>
                <w:spacing w:val="-2"/>
                <w:sz w:val="22"/>
                <w:szCs w:val="22"/>
              </w:rPr>
              <w:t>i</w:t>
            </w:r>
            <w:r w:rsidRPr="003C6839">
              <w:rPr>
                <w:rFonts w:ascii="Arial" w:eastAsia="Calibri" w:hAnsi="Arial" w:cs="Arial"/>
                <w:sz w:val="22"/>
                <w:szCs w:val="22"/>
              </w:rPr>
              <w:t xml:space="preserve">s </w:t>
            </w:r>
            <w:r w:rsidRPr="003C6839">
              <w:rPr>
                <w:rFonts w:ascii="Arial" w:eastAsia="Calibri" w:hAnsi="Arial" w:cs="Arial"/>
                <w:w w:val="103"/>
                <w:sz w:val="22"/>
                <w:szCs w:val="22"/>
              </w:rPr>
              <w:t>p</w:t>
            </w:r>
            <w:r w:rsidRPr="003C6839">
              <w:rPr>
                <w:rFonts w:ascii="Arial" w:eastAsia="Calibri" w:hAnsi="Arial" w:cs="Arial"/>
                <w:spacing w:val="-1"/>
                <w:w w:val="103"/>
                <w:sz w:val="22"/>
                <w:szCs w:val="22"/>
              </w:rPr>
              <w:t>a</w:t>
            </w:r>
            <w:r w:rsidRPr="003C6839">
              <w:rPr>
                <w:rFonts w:ascii="Arial" w:eastAsia="Calibri" w:hAnsi="Arial" w:cs="Arial"/>
                <w:spacing w:val="1"/>
                <w:w w:val="103"/>
                <w:sz w:val="22"/>
                <w:szCs w:val="22"/>
              </w:rPr>
              <w:t>s</w:t>
            </w:r>
            <w:r w:rsidRPr="003C6839">
              <w:rPr>
                <w:rFonts w:ascii="Arial" w:eastAsia="Calibri" w:hAnsi="Arial" w:cs="Arial"/>
                <w:w w:val="104"/>
                <w:sz w:val="22"/>
                <w:szCs w:val="22"/>
              </w:rPr>
              <w:t>i</w:t>
            </w:r>
            <w:r w:rsidRPr="003C6839">
              <w:rPr>
                <w:rFonts w:ascii="Arial" w:eastAsia="Calibri" w:hAnsi="Arial" w:cs="Arial"/>
                <w:spacing w:val="1"/>
                <w:w w:val="103"/>
                <w:sz w:val="22"/>
                <w:szCs w:val="22"/>
              </w:rPr>
              <w:t>e</w:t>
            </w:r>
            <w:r w:rsidRPr="003C6839">
              <w:rPr>
                <w:rFonts w:ascii="Arial" w:eastAsia="Calibri" w:hAnsi="Arial" w:cs="Arial"/>
                <w:w w:val="103"/>
                <w:sz w:val="22"/>
                <w:szCs w:val="22"/>
              </w:rPr>
              <w:t xml:space="preserve">n, </w:t>
            </w:r>
            <w:r w:rsidRPr="003C6839">
              <w:rPr>
                <w:rFonts w:ascii="Arial" w:eastAsia="Calibri" w:hAnsi="Arial" w:cs="Arial"/>
                <w:sz w:val="22"/>
                <w:szCs w:val="22"/>
              </w:rPr>
              <w:t>bu</w:t>
            </w:r>
            <w:r w:rsidRPr="003C6839">
              <w:rPr>
                <w:rFonts w:ascii="Arial" w:eastAsia="Calibri" w:hAnsi="Arial" w:cs="Arial"/>
                <w:spacing w:val="-1"/>
                <w:sz w:val="22"/>
                <w:szCs w:val="22"/>
              </w:rPr>
              <w:t>ka</w:t>
            </w:r>
            <w:r w:rsidRPr="003C6839">
              <w:rPr>
                <w:rFonts w:ascii="Arial" w:eastAsia="Calibri" w:hAnsi="Arial" w:cs="Arial"/>
                <w:sz w:val="22"/>
                <w:szCs w:val="22"/>
              </w:rPr>
              <w:t>n</w:t>
            </w:r>
            <w:r w:rsidRPr="003C6839">
              <w:rPr>
                <w:rFonts w:ascii="Arial" w:eastAsia="Calibri" w:hAnsi="Arial" w:cs="Arial"/>
                <w:sz w:val="22"/>
                <w:szCs w:val="22"/>
                <w:lang w:val="id-ID"/>
              </w:rPr>
              <w:t xml:space="preserve"> </w:t>
            </w:r>
            <w:r w:rsidRPr="003C6839">
              <w:rPr>
                <w:rFonts w:ascii="Arial" w:eastAsia="Calibri" w:hAnsi="Arial" w:cs="Arial"/>
                <w:sz w:val="22"/>
                <w:szCs w:val="22"/>
              </w:rPr>
              <w:t>d</w:t>
            </w:r>
            <w:r w:rsidRPr="003C6839">
              <w:rPr>
                <w:rFonts w:ascii="Arial" w:eastAsia="Calibri" w:hAnsi="Arial" w:cs="Arial"/>
                <w:spacing w:val="-1"/>
                <w:sz w:val="22"/>
                <w:szCs w:val="22"/>
              </w:rPr>
              <w:t>a</w:t>
            </w:r>
            <w:r w:rsidRPr="003C6839">
              <w:rPr>
                <w:rFonts w:ascii="Arial" w:eastAsia="Calibri" w:hAnsi="Arial" w:cs="Arial"/>
                <w:sz w:val="22"/>
                <w:szCs w:val="22"/>
              </w:rPr>
              <w:t xml:space="preserve">ri </w:t>
            </w:r>
            <w:r w:rsidRPr="003C6839">
              <w:rPr>
                <w:rFonts w:ascii="Arial" w:eastAsia="Calibri" w:hAnsi="Arial" w:cs="Arial"/>
                <w:w w:val="103"/>
                <w:sz w:val="22"/>
                <w:szCs w:val="22"/>
              </w:rPr>
              <w:t>p</w:t>
            </w:r>
            <w:r w:rsidRPr="003C6839">
              <w:rPr>
                <w:rFonts w:ascii="Arial" w:eastAsia="Calibri" w:hAnsi="Arial" w:cs="Arial"/>
                <w:spacing w:val="3"/>
                <w:w w:val="103"/>
                <w:sz w:val="22"/>
                <w:szCs w:val="22"/>
              </w:rPr>
              <w:t>e</w:t>
            </w:r>
            <w:r w:rsidRPr="003C6839">
              <w:rPr>
                <w:rFonts w:ascii="Arial" w:eastAsia="Calibri" w:hAnsi="Arial" w:cs="Arial"/>
                <w:w w:val="103"/>
                <w:sz w:val="22"/>
                <w:szCs w:val="22"/>
              </w:rPr>
              <w:t>m</w:t>
            </w:r>
            <w:r w:rsidRPr="003C6839">
              <w:rPr>
                <w:rFonts w:ascii="Arial" w:eastAsia="Calibri" w:hAnsi="Arial" w:cs="Arial"/>
                <w:spacing w:val="-2"/>
                <w:w w:val="103"/>
                <w:sz w:val="22"/>
                <w:szCs w:val="22"/>
              </w:rPr>
              <w:t>e</w:t>
            </w:r>
            <w:r w:rsidRPr="003C6839">
              <w:rPr>
                <w:rFonts w:ascii="Arial" w:eastAsia="Calibri" w:hAnsi="Arial" w:cs="Arial"/>
                <w:spacing w:val="2"/>
                <w:w w:val="103"/>
                <w:sz w:val="22"/>
                <w:szCs w:val="22"/>
              </w:rPr>
              <w:t>r</w:t>
            </w:r>
            <w:r w:rsidRPr="003C6839">
              <w:rPr>
                <w:rFonts w:ascii="Arial" w:eastAsia="Calibri" w:hAnsi="Arial" w:cs="Arial"/>
                <w:w w:val="104"/>
                <w:sz w:val="22"/>
                <w:szCs w:val="22"/>
              </w:rPr>
              <w:t>i</w:t>
            </w:r>
            <w:r w:rsidRPr="003C6839">
              <w:rPr>
                <w:rFonts w:ascii="Arial" w:eastAsia="Calibri" w:hAnsi="Arial" w:cs="Arial"/>
                <w:spacing w:val="-1"/>
                <w:w w:val="103"/>
                <w:sz w:val="22"/>
                <w:szCs w:val="22"/>
              </w:rPr>
              <w:t>k</w:t>
            </w:r>
            <w:r w:rsidRPr="003C6839">
              <w:rPr>
                <w:rFonts w:ascii="Arial" w:eastAsia="Calibri" w:hAnsi="Arial" w:cs="Arial"/>
                <w:spacing w:val="4"/>
                <w:w w:val="103"/>
                <w:sz w:val="22"/>
                <w:szCs w:val="22"/>
              </w:rPr>
              <w:t>s</w:t>
            </w:r>
            <w:r w:rsidRPr="003C6839">
              <w:rPr>
                <w:rFonts w:ascii="Arial" w:eastAsia="Calibri" w:hAnsi="Arial" w:cs="Arial"/>
                <w:spacing w:val="2"/>
                <w:w w:val="103"/>
                <w:sz w:val="22"/>
                <w:szCs w:val="22"/>
              </w:rPr>
              <w:t>a</w:t>
            </w:r>
            <w:r w:rsidRPr="003C6839">
              <w:rPr>
                <w:rFonts w:ascii="Arial" w:eastAsia="Calibri" w:hAnsi="Arial" w:cs="Arial"/>
                <w:spacing w:val="-3"/>
                <w:w w:val="103"/>
                <w:sz w:val="22"/>
                <w:szCs w:val="22"/>
              </w:rPr>
              <w:t>a</w:t>
            </w:r>
            <w:r w:rsidRPr="003C6839">
              <w:rPr>
                <w:rFonts w:ascii="Arial" w:eastAsia="Calibri" w:hAnsi="Arial" w:cs="Arial"/>
                <w:w w:val="103"/>
                <w:sz w:val="22"/>
                <w:szCs w:val="22"/>
              </w:rPr>
              <w:t>n p</w:t>
            </w:r>
            <w:r w:rsidRPr="003C6839">
              <w:rPr>
                <w:rFonts w:ascii="Arial" w:eastAsia="Calibri" w:hAnsi="Arial" w:cs="Arial"/>
                <w:spacing w:val="-2"/>
                <w:w w:val="103"/>
                <w:sz w:val="22"/>
                <w:szCs w:val="22"/>
              </w:rPr>
              <w:t>e</w:t>
            </w:r>
            <w:r w:rsidRPr="003C6839">
              <w:rPr>
                <w:rFonts w:ascii="Arial" w:eastAsia="Calibri" w:hAnsi="Arial" w:cs="Arial"/>
                <w:spacing w:val="3"/>
                <w:w w:val="103"/>
                <w:sz w:val="22"/>
                <w:szCs w:val="22"/>
              </w:rPr>
              <w:t>n</w:t>
            </w:r>
            <w:r w:rsidRPr="003C6839">
              <w:rPr>
                <w:rFonts w:ascii="Arial" w:eastAsia="Calibri" w:hAnsi="Arial" w:cs="Arial"/>
                <w:w w:val="103"/>
                <w:sz w:val="22"/>
                <w:szCs w:val="22"/>
              </w:rPr>
              <w:t>u</w:t>
            </w:r>
            <w:r w:rsidRPr="003C6839">
              <w:rPr>
                <w:rFonts w:ascii="Arial" w:eastAsia="Calibri" w:hAnsi="Arial" w:cs="Arial"/>
                <w:spacing w:val="2"/>
                <w:w w:val="103"/>
                <w:sz w:val="22"/>
                <w:szCs w:val="22"/>
              </w:rPr>
              <w:t>n</w:t>
            </w:r>
            <w:r w:rsidRPr="003C6839">
              <w:rPr>
                <w:rFonts w:ascii="Arial" w:eastAsia="Calibri" w:hAnsi="Arial" w:cs="Arial"/>
                <w:spacing w:val="-1"/>
                <w:w w:val="103"/>
                <w:sz w:val="22"/>
                <w:szCs w:val="22"/>
              </w:rPr>
              <w:t>ja</w:t>
            </w:r>
            <w:r w:rsidRPr="003C6839">
              <w:rPr>
                <w:rFonts w:ascii="Arial" w:eastAsia="Calibri" w:hAnsi="Arial" w:cs="Arial"/>
                <w:w w:val="103"/>
                <w:sz w:val="22"/>
                <w:szCs w:val="22"/>
              </w:rPr>
              <w:t>n</w:t>
            </w:r>
            <w:r w:rsidRPr="003C6839">
              <w:rPr>
                <w:rFonts w:ascii="Arial" w:eastAsia="Calibri" w:hAnsi="Arial" w:cs="Arial"/>
                <w:spacing w:val="1"/>
                <w:w w:val="103"/>
                <w:sz w:val="22"/>
                <w:szCs w:val="22"/>
              </w:rPr>
              <w:t>g</w:t>
            </w:r>
            <w:r w:rsidRPr="003C6839">
              <w:rPr>
                <w:rFonts w:ascii="Arial" w:eastAsia="Calibri" w:hAnsi="Arial" w:cs="Arial"/>
                <w:w w:val="103"/>
                <w:sz w:val="22"/>
                <w:szCs w:val="22"/>
              </w:rPr>
              <w:t>.</w:t>
            </w:r>
          </w:p>
        </w:tc>
        <w:tc>
          <w:tcPr>
            <w:tcW w:w="1483" w:type="dxa"/>
            <w:tcBorders>
              <w:top w:val="single" w:sz="4" w:space="0" w:color="auto"/>
              <w:left w:val="single" w:sz="5" w:space="0" w:color="000000"/>
              <w:bottom w:val="single" w:sz="4" w:space="0" w:color="auto"/>
              <w:right w:val="single" w:sz="4" w:space="0" w:color="000000"/>
            </w:tcBorders>
          </w:tcPr>
          <w:p w:rsidR="003C6839" w:rsidRPr="003C6839" w:rsidRDefault="003C6839" w:rsidP="00775B89">
            <w:pPr>
              <w:spacing w:before="60" w:line="360" w:lineRule="auto"/>
              <w:ind w:left="36" w:right="67"/>
              <w:jc w:val="center"/>
              <w:rPr>
                <w:rFonts w:ascii="Arial" w:eastAsia="Calibri" w:hAnsi="Arial" w:cs="Arial"/>
                <w:sz w:val="22"/>
                <w:szCs w:val="22"/>
              </w:rPr>
            </w:pPr>
            <w:r w:rsidRPr="003C6839">
              <w:rPr>
                <w:rFonts w:ascii="Arial" w:eastAsia="Calibri" w:hAnsi="Arial" w:cs="Arial"/>
                <w:spacing w:val="-2"/>
                <w:w w:val="103"/>
                <w:sz w:val="22"/>
                <w:szCs w:val="22"/>
              </w:rPr>
              <w:t>T</w:t>
            </w:r>
            <w:r w:rsidRPr="003C6839">
              <w:rPr>
                <w:rFonts w:ascii="Arial" w:eastAsia="Calibri" w:hAnsi="Arial" w:cs="Arial"/>
                <w:w w:val="104"/>
                <w:sz w:val="22"/>
                <w:szCs w:val="22"/>
              </w:rPr>
              <w: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k</w:t>
            </w:r>
          </w:p>
        </w:tc>
        <w:tc>
          <w:tcPr>
            <w:tcW w:w="1578" w:type="dxa"/>
            <w:tcBorders>
              <w:top w:val="single" w:sz="5" w:space="0" w:color="000000"/>
              <w:left w:val="single" w:sz="4" w:space="0" w:color="000000"/>
              <w:bottom w:val="single" w:sz="5" w:space="0" w:color="000000"/>
              <w:right w:val="single" w:sz="4"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1"/>
                <w:w w:val="103"/>
                <w:sz w:val="22"/>
                <w:szCs w:val="22"/>
              </w:rPr>
              <w:t>Ke</w:t>
            </w:r>
            <w:r w:rsidRPr="003C6839">
              <w:rPr>
                <w:rFonts w:ascii="Arial" w:eastAsia="Calibri" w:hAnsi="Arial" w:cs="Arial"/>
                <w:w w:val="103"/>
                <w:sz w:val="22"/>
                <w:szCs w:val="22"/>
              </w:rPr>
              <w:t>m</w:t>
            </w:r>
            <w:r w:rsidRPr="003C6839">
              <w:rPr>
                <w:rFonts w:ascii="Arial" w:eastAsia="Calibri" w:hAnsi="Arial" w:cs="Arial"/>
                <w:spacing w:val="-1"/>
                <w:w w:val="103"/>
                <w:sz w:val="22"/>
                <w:szCs w:val="22"/>
              </w:rPr>
              <w:t>a</w:t>
            </w:r>
            <w:r w:rsidRPr="003C6839">
              <w:rPr>
                <w:rFonts w:ascii="Arial" w:eastAsia="Calibri" w:hAnsi="Arial" w:cs="Arial"/>
                <w:w w:val="103"/>
                <w:sz w:val="22"/>
                <w:szCs w:val="22"/>
              </w:rPr>
              <w:t>m</w:t>
            </w:r>
            <w:r w:rsidRPr="003C6839">
              <w:rPr>
                <w:rFonts w:ascii="Arial" w:eastAsia="Calibri" w:hAnsi="Arial" w:cs="Arial"/>
                <w:spacing w:val="3"/>
                <w:w w:val="103"/>
                <w:sz w:val="22"/>
                <w:szCs w:val="22"/>
              </w:rPr>
              <w:t>p</w:t>
            </w:r>
            <w:r w:rsidRPr="003C6839">
              <w:rPr>
                <w:rFonts w:ascii="Arial" w:eastAsia="Calibri" w:hAnsi="Arial" w:cs="Arial"/>
                <w:w w:val="103"/>
                <w:sz w:val="22"/>
                <w:szCs w:val="22"/>
              </w:rPr>
              <w:t>u</w:t>
            </w:r>
            <w:r w:rsidRPr="003C6839">
              <w:rPr>
                <w:rFonts w:ascii="Arial" w:eastAsia="Calibri" w:hAnsi="Arial" w:cs="Arial"/>
                <w:spacing w:val="-1"/>
                <w:w w:val="103"/>
                <w:sz w:val="22"/>
                <w:szCs w:val="22"/>
              </w:rPr>
              <w:t>a</w:t>
            </w:r>
            <w:r w:rsidRPr="003C6839">
              <w:rPr>
                <w:rFonts w:ascii="Arial" w:eastAsia="Calibri" w:hAnsi="Arial" w:cs="Arial"/>
                <w:w w:val="103"/>
                <w:sz w:val="22"/>
                <w:szCs w:val="22"/>
              </w:rPr>
              <w:t>n d</w:t>
            </w:r>
            <w:r w:rsidRPr="003C6839">
              <w:rPr>
                <w:rFonts w:ascii="Arial" w:eastAsia="Calibri" w:hAnsi="Arial" w:cs="Arial"/>
                <w:spacing w:val="2"/>
                <w:w w:val="103"/>
                <w:sz w:val="22"/>
                <w:szCs w:val="22"/>
              </w:rPr>
              <w:t>o</w:t>
            </w:r>
            <w:r w:rsidRPr="003C6839">
              <w:rPr>
                <w:rFonts w:ascii="Arial" w:eastAsia="Calibri" w:hAnsi="Arial" w:cs="Arial"/>
                <w:spacing w:val="-3"/>
                <w:w w:val="103"/>
                <w:sz w:val="22"/>
                <w:szCs w:val="22"/>
              </w:rPr>
              <w:t>k</w:t>
            </w:r>
            <w:r w:rsidRPr="003C6839">
              <w:rPr>
                <w:rFonts w:ascii="Arial" w:eastAsia="Calibri" w:hAnsi="Arial" w:cs="Arial"/>
                <w:spacing w:val="2"/>
                <w:w w:val="104"/>
                <w:sz w:val="22"/>
                <w:szCs w:val="22"/>
              </w:rPr>
              <w:t>t</w:t>
            </w:r>
            <w:r w:rsidRPr="003C6839">
              <w:rPr>
                <w:rFonts w:ascii="Arial" w:eastAsia="Calibri" w:hAnsi="Arial" w:cs="Arial"/>
                <w:spacing w:val="-2"/>
                <w:w w:val="103"/>
                <w:sz w:val="22"/>
                <w:szCs w:val="22"/>
              </w:rPr>
              <w:t>e</w:t>
            </w:r>
            <w:r w:rsidRPr="003C6839">
              <w:rPr>
                <w:rFonts w:ascii="Arial" w:eastAsia="Calibri" w:hAnsi="Arial" w:cs="Arial"/>
                <w:w w:val="103"/>
                <w:sz w:val="22"/>
                <w:szCs w:val="22"/>
              </w:rPr>
              <w:t>r m</w:t>
            </w:r>
            <w:r w:rsidRPr="003C6839">
              <w:rPr>
                <w:rFonts w:ascii="Arial" w:eastAsia="Calibri" w:hAnsi="Arial" w:cs="Arial"/>
                <w:spacing w:val="-2"/>
                <w:w w:val="103"/>
                <w:sz w:val="22"/>
                <w:szCs w:val="22"/>
              </w:rPr>
              <w:t>e</w:t>
            </w:r>
            <w:r w:rsidRPr="003C6839">
              <w:rPr>
                <w:rFonts w:ascii="Arial" w:eastAsia="Calibri" w:hAnsi="Arial" w:cs="Arial"/>
                <w:spacing w:val="3"/>
                <w:w w:val="103"/>
                <w:sz w:val="22"/>
                <w:szCs w:val="22"/>
              </w:rPr>
              <w:t>n</w:t>
            </w:r>
            <w:r w:rsidRPr="003C6839">
              <w:rPr>
                <w:rFonts w:ascii="Arial" w:eastAsia="Calibri" w:hAnsi="Arial" w:cs="Arial"/>
                <w:w w:val="103"/>
                <w:sz w:val="22"/>
                <w:szCs w:val="22"/>
              </w:rPr>
              <w:t>d</w:t>
            </w:r>
            <w:r w:rsidRPr="003C6839">
              <w:rPr>
                <w:rFonts w:ascii="Arial" w:eastAsia="Calibri" w:hAnsi="Arial" w:cs="Arial"/>
                <w:spacing w:val="3"/>
                <w:w w:val="104"/>
                <w:sz w:val="22"/>
                <w:szCs w:val="22"/>
              </w:rPr>
              <w:t>i</w:t>
            </w:r>
            <w:r w:rsidRPr="003C6839">
              <w:rPr>
                <w:rFonts w:ascii="Arial" w:eastAsia="Calibri" w:hAnsi="Arial" w:cs="Arial"/>
                <w:spacing w:val="-1"/>
                <w:w w:val="103"/>
                <w:sz w:val="22"/>
                <w:szCs w:val="22"/>
              </w:rPr>
              <w:t>ag</w:t>
            </w:r>
            <w:r w:rsidRPr="003C6839">
              <w:rPr>
                <w:rFonts w:ascii="Arial" w:eastAsia="Calibri" w:hAnsi="Arial" w:cs="Arial"/>
                <w:spacing w:val="3"/>
                <w:w w:val="103"/>
                <w:sz w:val="22"/>
                <w:szCs w:val="22"/>
              </w:rPr>
              <w:t>n</w:t>
            </w:r>
            <w:r w:rsidRPr="003C6839">
              <w:rPr>
                <w:rFonts w:ascii="Arial" w:eastAsia="Calibri" w:hAnsi="Arial" w:cs="Arial"/>
                <w:w w:val="103"/>
                <w:sz w:val="22"/>
                <w:szCs w:val="22"/>
              </w:rPr>
              <w:t>o</w:t>
            </w:r>
            <w:r w:rsidRPr="003C6839">
              <w:rPr>
                <w:rFonts w:ascii="Arial" w:eastAsia="Calibri" w:hAnsi="Arial" w:cs="Arial"/>
                <w:spacing w:val="1"/>
                <w:w w:val="103"/>
                <w:sz w:val="22"/>
                <w:szCs w:val="22"/>
              </w:rPr>
              <w:t>s</w:t>
            </w:r>
            <w:r w:rsidRPr="003C6839">
              <w:rPr>
                <w:rFonts w:ascii="Arial" w:eastAsia="Calibri" w:hAnsi="Arial" w:cs="Arial"/>
                <w:w w:val="103"/>
                <w:sz w:val="22"/>
                <w:szCs w:val="22"/>
              </w:rPr>
              <w:t>a r</w:t>
            </w:r>
            <w:r w:rsidRPr="003C6839">
              <w:rPr>
                <w:rFonts w:ascii="Arial" w:eastAsia="Calibri" w:hAnsi="Arial" w:cs="Arial"/>
                <w:spacing w:val="1"/>
                <w:w w:val="103"/>
                <w:sz w:val="22"/>
                <w:szCs w:val="22"/>
              </w:rPr>
              <w:t>e</w:t>
            </w:r>
            <w:r w:rsidRPr="003C6839">
              <w:rPr>
                <w:rFonts w:ascii="Arial" w:eastAsia="Calibri" w:hAnsi="Arial" w:cs="Arial"/>
                <w:w w:val="103"/>
                <w:sz w:val="22"/>
                <w:szCs w:val="22"/>
              </w:rPr>
              <w:t>nd</w:t>
            </w:r>
            <w:r w:rsidRPr="003C6839">
              <w:rPr>
                <w:rFonts w:ascii="Arial" w:eastAsia="Calibri" w:hAnsi="Arial" w:cs="Arial"/>
                <w:spacing w:val="-1"/>
                <w:w w:val="103"/>
                <w:sz w:val="22"/>
                <w:szCs w:val="22"/>
              </w:rPr>
              <w:t>a</w:t>
            </w:r>
            <w:r w:rsidRPr="003C6839">
              <w:rPr>
                <w:rFonts w:ascii="Arial" w:eastAsia="Calibri" w:hAnsi="Arial" w:cs="Arial"/>
                <w:w w:val="103"/>
                <w:sz w:val="22"/>
                <w:szCs w:val="22"/>
              </w:rPr>
              <w:t>h</w:t>
            </w:r>
          </w:p>
        </w:tc>
        <w:tc>
          <w:tcPr>
            <w:tcW w:w="2162" w:type="dxa"/>
            <w:tcBorders>
              <w:top w:val="single" w:sz="5" w:space="0" w:color="000000"/>
              <w:left w:val="single" w:sz="4" w:space="0" w:color="000000"/>
              <w:bottom w:val="single" w:sz="5" w:space="0" w:color="000000"/>
              <w:right w:val="single" w:sz="5" w:space="0" w:color="000000"/>
            </w:tcBorders>
          </w:tcPr>
          <w:p w:rsidR="003C6839" w:rsidRPr="003C6839" w:rsidRDefault="003C6839" w:rsidP="00775B89">
            <w:pPr>
              <w:spacing w:before="60" w:line="360" w:lineRule="auto"/>
              <w:ind w:left="97" w:right="67"/>
              <w:rPr>
                <w:rFonts w:ascii="Arial" w:eastAsia="Calibri" w:hAnsi="Arial" w:cs="Arial"/>
                <w:sz w:val="22"/>
                <w:szCs w:val="22"/>
              </w:rPr>
            </w:pPr>
            <w:r w:rsidRPr="003C6839">
              <w:rPr>
                <w:rFonts w:ascii="Arial" w:eastAsia="Calibri" w:hAnsi="Arial" w:cs="Arial"/>
                <w:spacing w:val="-2"/>
                <w:sz w:val="22"/>
                <w:szCs w:val="22"/>
              </w:rPr>
              <w:t>T</w:t>
            </w:r>
            <w:r w:rsidRPr="003C6839">
              <w:rPr>
                <w:rFonts w:ascii="Arial" w:eastAsia="Calibri" w:hAnsi="Arial" w:cs="Arial"/>
                <w:spacing w:val="1"/>
                <w:sz w:val="22"/>
                <w:szCs w:val="22"/>
              </w:rPr>
              <w:t>e</w:t>
            </w:r>
            <w:r w:rsidRPr="003C6839">
              <w:rPr>
                <w:rFonts w:ascii="Arial" w:eastAsia="Calibri" w:hAnsi="Arial" w:cs="Arial"/>
                <w:sz w:val="22"/>
                <w:szCs w:val="22"/>
              </w:rPr>
              <w:t>r</w:t>
            </w:r>
            <w:r w:rsidRPr="003C6839">
              <w:rPr>
                <w:rFonts w:ascii="Arial" w:eastAsia="Calibri" w:hAnsi="Arial" w:cs="Arial"/>
                <w:spacing w:val="3"/>
                <w:sz w:val="22"/>
                <w:szCs w:val="22"/>
              </w:rPr>
              <w:t>j</w:t>
            </w:r>
            <w:r w:rsidRPr="003C6839">
              <w:rPr>
                <w:rFonts w:ascii="Arial" w:eastAsia="Calibri" w:hAnsi="Arial" w:cs="Arial"/>
                <w:spacing w:val="-3"/>
                <w:sz w:val="22"/>
                <w:szCs w:val="22"/>
              </w:rPr>
              <w:t>a</w:t>
            </w:r>
            <w:r w:rsidRPr="003C6839">
              <w:rPr>
                <w:rFonts w:ascii="Arial" w:eastAsia="Calibri" w:hAnsi="Arial" w:cs="Arial"/>
                <w:spacing w:val="3"/>
                <w:sz w:val="22"/>
                <w:szCs w:val="22"/>
              </w:rPr>
              <w:t>d</w:t>
            </w:r>
            <w:r w:rsidRPr="003C6839">
              <w:rPr>
                <w:rFonts w:ascii="Arial" w:eastAsia="Calibri" w:hAnsi="Arial" w:cs="Arial"/>
                <w:sz w:val="22"/>
                <w:szCs w:val="22"/>
              </w:rPr>
              <w:t xml:space="preserve">i </w:t>
            </w:r>
            <w:r w:rsidRPr="003C6839">
              <w:rPr>
                <w:rFonts w:ascii="Arial" w:eastAsia="Calibri" w:hAnsi="Arial" w:cs="Arial"/>
                <w:spacing w:val="1"/>
                <w:sz w:val="22"/>
                <w:szCs w:val="22"/>
              </w:rPr>
              <w:t>s</w:t>
            </w:r>
            <w:r w:rsidRPr="003C6839">
              <w:rPr>
                <w:rFonts w:ascii="Arial" w:eastAsia="Calibri" w:hAnsi="Arial" w:cs="Arial"/>
                <w:spacing w:val="-1"/>
                <w:sz w:val="22"/>
                <w:szCs w:val="22"/>
              </w:rPr>
              <w:t>a</w:t>
            </w:r>
            <w:r w:rsidRPr="003C6839">
              <w:rPr>
                <w:rFonts w:ascii="Arial" w:eastAsia="Calibri" w:hAnsi="Arial" w:cs="Arial"/>
                <w:spacing w:val="3"/>
                <w:sz w:val="22"/>
                <w:szCs w:val="22"/>
              </w:rPr>
              <w:t>l</w:t>
            </w:r>
            <w:r w:rsidRPr="003C6839">
              <w:rPr>
                <w:rFonts w:ascii="Arial" w:eastAsia="Calibri" w:hAnsi="Arial" w:cs="Arial"/>
                <w:spacing w:val="-3"/>
                <w:sz w:val="22"/>
                <w:szCs w:val="22"/>
              </w:rPr>
              <w:t>a</w:t>
            </w:r>
            <w:r w:rsidRPr="003C6839">
              <w:rPr>
                <w:rFonts w:ascii="Arial" w:eastAsia="Calibri" w:hAnsi="Arial" w:cs="Arial"/>
                <w:sz w:val="22"/>
                <w:szCs w:val="22"/>
              </w:rPr>
              <w:t>h</w:t>
            </w:r>
            <w:r w:rsidRPr="003C6839">
              <w:rPr>
                <w:rFonts w:ascii="Arial" w:eastAsia="Calibri" w:hAnsi="Arial" w:cs="Arial"/>
                <w:sz w:val="22"/>
                <w:szCs w:val="22"/>
                <w:lang w:val="id-ID"/>
              </w:rPr>
              <w:t xml:space="preserve"> </w:t>
            </w:r>
            <w:r w:rsidRPr="003C6839">
              <w:rPr>
                <w:rFonts w:ascii="Arial" w:eastAsia="Calibri" w:hAnsi="Arial" w:cs="Arial"/>
                <w:w w:val="104"/>
                <w:sz w:val="22"/>
                <w:szCs w:val="22"/>
              </w:rPr>
              <w:t>t</w:t>
            </w:r>
            <w:r w:rsidRPr="003C6839">
              <w:rPr>
                <w:rFonts w:ascii="Arial" w:eastAsia="Calibri" w:hAnsi="Arial" w:cs="Arial"/>
                <w:spacing w:val="2"/>
                <w:w w:val="103"/>
                <w:sz w:val="22"/>
                <w:szCs w:val="22"/>
              </w:rPr>
              <w:t>ra</w:t>
            </w:r>
            <w:r w:rsidRPr="003C6839">
              <w:rPr>
                <w:rFonts w:ascii="Arial" w:eastAsia="Calibri" w:hAnsi="Arial" w:cs="Arial"/>
                <w:spacing w:val="-1"/>
                <w:w w:val="103"/>
                <w:sz w:val="22"/>
                <w:szCs w:val="22"/>
              </w:rPr>
              <w:t>k</w:t>
            </w:r>
            <w:r w:rsidRPr="003C6839">
              <w:rPr>
                <w:rFonts w:ascii="Arial" w:eastAsia="Calibri" w:hAnsi="Arial" w:cs="Arial"/>
                <w:spacing w:val="1"/>
                <w:w w:val="103"/>
                <w:sz w:val="22"/>
                <w:szCs w:val="22"/>
              </w:rPr>
              <w:t>s</w:t>
            </w:r>
            <w:r w:rsidRPr="003C6839">
              <w:rPr>
                <w:rFonts w:ascii="Arial" w:eastAsia="Calibri" w:hAnsi="Arial" w:cs="Arial"/>
                <w:w w:val="104"/>
                <w:sz w:val="22"/>
                <w:szCs w:val="22"/>
              </w:rPr>
              <w:t xml:space="preserve">i </w:t>
            </w:r>
            <w:r w:rsidRPr="003C6839">
              <w:rPr>
                <w:rFonts w:ascii="Arial" w:eastAsia="Calibri" w:hAnsi="Arial" w:cs="Arial"/>
                <w:sz w:val="22"/>
                <w:szCs w:val="22"/>
              </w:rPr>
              <w:t>p</w:t>
            </w:r>
            <w:r w:rsidRPr="003C6839">
              <w:rPr>
                <w:rFonts w:ascii="Arial" w:eastAsia="Calibri" w:hAnsi="Arial" w:cs="Arial"/>
                <w:spacing w:val="-1"/>
                <w:sz w:val="22"/>
                <w:szCs w:val="22"/>
              </w:rPr>
              <w:t>a</w:t>
            </w:r>
            <w:r w:rsidRPr="003C6839">
              <w:rPr>
                <w:rFonts w:ascii="Arial" w:eastAsia="Calibri" w:hAnsi="Arial" w:cs="Arial"/>
                <w:sz w:val="22"/>
                <w:szCs w:val="22"/>
              </w:rPr>
              <w:t xml:space="preserve">da </w:t>
            </w:r>
            <w:r w:rsidRPr="003C6839">
              <w:rPr>
                <w:rFonts w:ascii="Arial" w:eastAsia="Calibri" w:hAnsi="Arial" w:cs="Arial"/>
                <w:spacing w:val="2"/>
                <w:sz w:val="22"/>
                <w:szCs w:val="22"/>
              </w:rPr>
              <w:t>t</w:t>
            </w:r>
            <w:r w:rsidRPr="003C6839">
              <w:rPr>
                <w:rFonts w:ascii="Arial" w:eastAsia="Calibri" w:hAnsi="Arial" w:cs="Arial"/>
                <w:sz w:val="22"/>
                <w:szCs w:val="22"/>
              </w:rPr>
              <w:t>un</w:t>
            </w:r>
            <w:r w:rsidRPr="003C6839">
              <w:rPr>
                <w:rFonts w:ascii="Arial" w:eastAsia="Calibri" w:hAnsi="Arial" w:cs="Arial"/>
                <w:spacing w:val="3"/>
                <w:sz w:val="22"/>
                <w:szCs w:val="22"/>
              </w:rPr>
              <w:t>g</w:t>
            </w:r>
            <w:r w:rsidRPr="003C6839">
              <w:rPr>
                <w:rFonts w:ascii="Arial" w:eastAsia="Calibri" w:hAnsi="Arial" w:cs="Arial"/>
                <w:spacing w:val="2"/>
                <w:sz w:val="22"/>
                <w:szCs w:val="22"/>
              </w:rPr>
              <w:t>k</w:t>
            </w:r>
            <w:r w:rsidRPr="003C6839">
              <w:rPr>
                <w:rFonts w:ascii="Arial" w:eastAsia="Calibri" w:hAnsi="Arial" w:cs="Arial"/>
                <w:spacing w:val="-3"/>
                <w:sz w:val="22"/>
                <w:szCs w:val="22"/>
              </w:rPr>
              <w:t>a</w:t>
            </w:r>
            <w:r w:rsidRPr="003C6839">
              <w:rPr>
                <w:rFonts w:ascii="Arial" w:eastAsia="Calibri" w:hAnsi="Arial" w:cs="Arial"/>
                <w:sz w:val="22"/>
                <w:szCs w:val="22"/>
              </w:rPr>
              <w:t>i</w:t>
            </w:r>
            <w:r w:rsidRPr="003C6839">
              <w:rPr>
                <w:rFonts w:ascii="Arial" w:eastAsia="Calibri" w:hAnsi="Arial" w:cs="Arial"/>
                <w:sz w:val="22"/>
                <w:szCs w:val="22"/>
                <w:lang w:val="id-ID"/>
              </w:rPr>
              <w:t xml:space="preserve"> </w:t>
            </w:r>
            <w:r w:rsidRPr="003C6839">
              <w:rPr>
                <w:rFonts w:ascii="Arial" w:eastAsia="Calibri" w:hAnsi="Arial" w:cs="Arial"/>
                <w:spacing w:val="2"/>
                <w:w w:val="103"/>
                <w:sz w:val="22"/>
                <w:szCs w:val="22"/>
              </w:rPr>
              <w:t>y</w:t>
            </w:r>
            <w:r w:rsidRPr="003C6839">
              <w:rPr>
                <w:rFonts w:ascii="Arial" w:eastAsia="Calibri" w:hAnsi="Arial" w:cs="Arial"/>
                <w:spacing w:val="-3"/>
                <w:w w:val="103"/>
                <w:sz w:val="22"/>
                <w:szCs w:val="22"/>
              </w:rPr>
              <w:t>a</w:t>
            </w:r>
            <w:r w:rsidRPr="003C6839">
              <w:rPr>
                <w:rFonts w:ascii="Arial" w:eastAsia="Calibri" w:hAnsi="Arial" w:cs="Arial"/>
                <w:spacing w:val="3"/>
                <w:w w:val="103"/>
                <w:sz w:val="22"/>
                <w:szCs w:val="22"/>
              </w:rPr>
              <w:t>n</w:t>
            </w:r>
            <w:r w:rsidRPr="003C6839">
              <w:rPr>
                <w:rFonts w:ascii="Arial" w:eastAsia="Calibri" w:hAnsi="Arial" w:cs="Arial"/>
                <w:w w:val="103"/>
                <w:sz w:val="22"/>
                <w:szCs w:val="22"/>
              </w:rPr>
              <w:t xml:space="preserve">g </w:t>
            </w:r>
            <w:r w:rsidRPr="003C6839">
              <w:rPr>
                <w:rFonts w:ascii="Arial" w:eastAsia="Calibri" w:hAnsi="Arial" w:cs="Arial"/>
                <w:spacing w:val="1"/>
                <w:w w:val="103"/>
                <w:sz w:val="22"/>
                <w:szCs w:val="22"/>
              </w:rPr>
              <w:t>s</w:t>
            </w:r>
            <w:r w:rsidRPr="003C6839">
              <w:rPr>
                <w:rFonts w:ascii="Arial" w:eastAsia="Calibri" w:hAnsi="Arial" w:cs="Arial"/>
                <w:spacing w:val="-2"/>
                <w:w w:val="103"/>
                <w:sz w:val="22"/>
                <w:szCs w:val="22"/>
              </w:rPr>
              <w:t>e</w:t>
            </w:r>
            <w:r w:rsidRPr="003C6839">
              <w:rPr>
                <w:rFonts w:ascii="Arial" w:eastAsia="Calibri" w:hAnsi="Arial" w:cs="Arial"/>
                <w:spacing w:val="3"/>
                <w:w w:val="103"/>
                <w:sz w:val="22"/>
                <w:szCs w:val="22"/>
              </w:rPr>
              <w:t>h</w:t>
            </w:r>
            <w:r w:rsidRPr="003C6839">
              <w:rPr>
                <w:rFonts w:ascii="Arial" w:eastAsia="Calibri" w:hAnsi="Arial" w:cs="Arial"/>
                <w:spacing w:val="-3"/>
                <w:w w:val="103"/>
                <w:sz w:val="22"/>
                <w:szCs w:val="22"/>
              </w:rPr>
              <w:t>a</w:t>
            </w:r>
            <w:r w:rsidRPr="003C6839">
              <w:rPr>
                <w:rFonts w:ascii="Arial" w:eastAsia="Calibri" w:hAnsi="Arial" w:cs="Arial"/>
                <w:w w:val="104"/>
                <w:sz w:val="22"/>
                <w:szCs w:val="22"/>
              </w:rPr>
              <w:t>t</w:t>
            </w:r>
          </w:p>
        </w:tc>
      </w:tr>
      <w:tr w:rsidR="003C6839" w:rsidRPr="003C6839" w:rsidTr="0051186C">
        <w:trPr>
          <w:trHeight w:hRule="exact" w:val="2285"/>
        </w:trPr>
        <w:tc>
          <w:tcPr>
            <w:tcW w:w="2990" w:type="dxa"/>
            <w:tcBorders>
              <w:top w:val="single" w:sz="4" w:space="0" w:color="auto"/>
              <w:left w:val="single" w:sz="5" w:space="0" w:color="000000"/>
              <w:bottom w:val="single" w:sz="4" w:space="0" w:color="auto"/>
              <w:right w:val="single" w:sz="5"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z w:val="22"/>
                <w:szCs w:val="22"/>
              </w:rPr>
              <w:t>P</w:t>
            </w:r>
            <w:r w:rsidRPr="003C6839">
              <w:rPr>
                <w:rFonts w:ascii="Arial" w:eastAsia="Calibri" w:hAnsi="Arial" w:cs="Arial"/>
                <w:spacing w:val="1"/>
                <w:sz w:val="22"/>
                <w:szCs w:val="22"/>
              </w:rPr>
              <w:t>e</w:t>
            </w:r>
            <w:r w:rsidRPr="003C6839">
              <w:rPr>
                <w:rFonts w:ascii="Arial" w:eastAsia="Calibri" w:hAnsi="Arial" w:cs="Arial"/>
                <w:sz w:val="22"/>
                <w:szCs w:val="22"/>
              </w:rPr>
              <w:t>r</w:t>
            </w:r>
            <w:r w:rsidRPr="003C6839">
              <w:rPr>
                <w:rFonts w:ascii="Arial" w:eastAsia="Calibri" w:hAnsi="Arial" w:cs="Arial"/>
                <w:spacing w:val="-3"/>
                <w:sz w:val="22"/>
                <w:szCs w:val="22"/>
              </w:rPr>
              <w:t>a</w:t>
            </w:r>
            <w:r w:rsidRPr="003C6839">
              <w:rPr>
                <w:rFonts w:ascii="Arial" w:eastAsia="Calibri" w:hAnsi="Arial" w:cs="Arial"/>
                <w:spacing w:val="6"/>
                <w:sz w:val="22"/>
                <w:szCs w:val="22"/>
              </w:rPr>
              <w:t>w</w:t>
            </w:r>
            <w:r w:rsidRPr="003C6839">
              <w:rPr>
                <w:rFonts w:ascii="Arial" w:eastAsia="Calibri" w:hAnsi="Arial" w:cs="Arial"/>
                <w:spacing w:val="-3"/>
                <w:sz w:val="22"/>
                <w:szCs w:val="22"/>
              </w:rPr>
              <w:t>a</w:t>
            </w:r>
            <w:r w:rsidRPr="003C6839">
              <w:rPr>
                <w:rFonts w:ascii="Arial" w:eastAsia="Calibri" w:hAnsi="Arial" w:cs="Arial"/>
                <w:sz w:val="22"/>
                <w:szCs w:val="22"/>
              </w:rPr>
              <w:t>t</w:t>
            </w:r>
            <w:r w:rsidRPr="003C6839">
              <w:rPr>
                <w:rFonts w:ascii="Arial" w:eastAsia="Calibri" w:hAnsi="Arial" w:cs="Arial"/>
                <w:sz w:val="22"/>
                <w:szCs w:val="22"/>
                <w:lang w:val="id-ID"/>
              </w:rPr>
              <w:t xml:space="preserve"> </w:t>
            </w:r>
            <w:r w:rsidRPr="003C6839">
              <w:rPr>
                <w:rFonts w:ascii="Arial" w:eastAsia="Calibri" w:hAnsi="Arial" w:cs="Arial"/>
                <w:sz w:val="22"/>
                <w:szCs w:val="22"/>
              </w:rPr>
              <w:t>h</w:t>
            </w:r>
            <w:r w:rsidRPr="003C6839">
              <w:rPr>
                <w:rFonts w:ascii="Arial" w:eastAsia="Calibri" w:hAnsi="Arial" w:cs="Arial"/>
                <w:spacing w:val="-1"/>
                <w:sz w:val="22"/>
                <w:szCs w:val="22"/>
              </w:rPr>
              <w:t>a</w:t>
            </w:r>
            <w:r w:rsidRPr="003C6839">
              <w:rPr>
                <w:rFonts w:ascii="Arial" w:eastAsia="Calibri" w:hAnsi="Arial" w:cs="Arial"/>
                <w:sz w:val="22"/>
                <w:szCs w:val="22"/>
              </w:rPr>
              <w:t>r</w:t>
            </w:r>
            <w:r w:rsidRPr="003C6839">
              <w:rPr>
                <w:rFonts w:ascii="Arial" w:eastAsia="Calibri" w:hAnsi="Arial" w:cs="Arial"/>
                <w:spacing w:val="3"/>
                <w:sz w:val="22"/>
                <w:szCs w:val="22"/>
              </w:rPr>
              <w:t>u</w:t>
            </w:r>
            <w:r w:rsidRPr="003C6839">
              <w:rPr>
                <w:rFonts w:ascii="Arial" w:eastAsia="Calibri" w:hAnsi="Arial" w:cs="Arial"/>
                <w:sz w:val="22"/>
                <w:szCs w:val="22"/>
              </w:rPr>
              <w:t>s</w:t>
            </w:r>
            <w:r w:rsidRPr="003C6839">
              <w:rPr>
                <w:rFonts w:ascii="Arial" w:eastAsia="Calibri" w:hAnsi="Arial" w:cs="Arial"/>
                <w:sz w:val="22"/>
                <w:szCs w:val="22"/>
                <w:lang w:val="id-ID"/>
              </w:rPr>
              <w:t xml:space="preserve"> </w:t>
            </w:r>
            <w:r w:rsidRPr="003C6839">
              <w:rPr>
                <w:rFonts w:ascii="Arial" w:eastAsia="Calibri" w:hAnsi="Arial" w:cs="Arial"/>
                <w:sz w:val="22"/>
                <w:szCs w:val="22"/>
              </w:rPr>
              <w:t>i</w:t>
            </w:r>
            <w:r w:rsidRPr="003C6839">
              <w:rPr>
                <w:rFonts w:ascii="Arial" w:eastAsia="Calibri" w:hAnsi="Arial" w:cs="Arial"/>
                <w:spacing w:val="-3"/>
                <w:sz w:val="22"/>
                <w:szCs w:val="22"/>
              </w:rPr>
              <w:t>k</w:t>
            </w:r>
            <w:r w:rsidRPr="003C6839">
              <w:rPr>
                <w:rFonts w:ascii="Arial" w:eastAsia="Calibri" w:hAnsi="Arial" w:cs="Arial"/>
                <w:spacing w:val="3"/>
                <w:sz w:val="22"/>
                <w:szCs w:val="22"/>
              </w:rPr>
              <w:t>u</w:t>
            </w:r>
            <w:r w:rsidRPr="003C6839">
              <w:rPr>
                <w:rFonts w:ascii="Arial" w:eastAsia="Calibri" w:hAnsi="Arial" w:cs="Arial"/>
                <w:sz w:val="22"/>
                <w:szCs w:val="22"/>
              </w:rPr>
              <w:t xml:space="preserve">t </w:t>
            </w:r>
            <w:r w:rsidRPr="003C6839">
              <w:rPr>
                <w:rFonts w:ascii="Arial" w:eastAsia="Calibri" w:hAnsi="Arial" w:cs="Arial"/>
                <w:spacing w:val="2"/>
                <w:w w:val="103"/>
                <w:sz w:val="22"/>
                <w:szCs w:val="22"/>
              </w:rPr>
              <w:t>m</w:t>
            </w:r>
            <w:r w:rsidRPr="003C6839">
              <w:rPr>
                <w:rFonts w:ascii="Arial" w:eastAsia="Calibri" w:hAnsi="Arial" w:cs="Arial"/>
                <w:spacing w:val="1"/>
                <w:w w:val="103"/>
                <w:sz w:val="22"/>
                <w:szCs w:val="22"/>
              </w:rPr>
              <w:t>e</w:t>
            </w:r>
            <w:r w:rsidRPr="003C6839">
              <w:rPr>
                <w:rFonts w:ascii="Arial" w:eastAsia="Calibri" w:hAnsi="Arial" w:cs="Arial"/>
                <w:w w:val="103"/>
                <w:sz w:val="22"/>
                <w:szCs w:val="22"/>
              </w:rPr>
              <w:t>n</w:t>
            </w:r>
            <w:r w:rsidRPr="003C6839">
              <w:rPr>
                <w:rFonts w:ascii="Arial" w:eastAsia="Calibri" w:hAnsi="Arial" w:cs="Arial"/>
                <w:spacing w:val="1"/>
                <w:w w:val="103"/>
                <w:sz w:val="22"/>
                <w:szCs w:val="22"/>
              </w:rPr>
              <w:t>g</w:t>
            </w:r>
            <w:r w:rsidRPr="003C6839">
              <w:rPr>
                <w:rFonts w:ascii="Arial" w:eastAsia="Calibri" w:hAnsi="Arial" w:cs="Arial"/>
                <w:w w:val="103"/>
                <w:sz w:val="22"/>
                <w:szCs w:val="22"/>
              </w:rPr>
              <w:t xml:space="preserve">- </w:t>
            </w:r>
            <w:r w:rsidRPr="003C6839">
              <w:rPr>
                <w:rFonts w:ascii="Arial" w:eastAsia="Calibri" w:hAnsi="Arial" w:cs="Arial"/>
                <w:spacing w:val="-3"/>
                <w:sz w:val="22"/>
                <w:szCs w:val="22"/>
              </w:rPr>
              <w:t>a</w:t>
            </w:r>
            <w:r w:rsidRPr="003C6839">
              <w:rPr>
                <w:rFonts w:ascii="Arial" w:eastAsia="Calibri" w:hAnsi="Arial" w:cs="Arial"/>
                <w:spacing w:val="5"/>
                <w:sz w:val="22"/>
                <w:szCs w:val="22"/>
              </w:rPr>
              <w:t>n</w:t>
            </w:r>
            <w:r w:rsidRPr="003C6839">
              <w:rPr>
                <w:rFonts w:ascii="Arial" w:eastAsia="Calibri" w:hAnsi="Arial" w:cs="Arial"/>
                <w:spacing w:val="-3"/>
                <w:sz w:val="22"/>
                <w:szCs w:val="22"/>
              </w:rPr>
              <w:t>a</w:t>
            </w:r>
            <w:r w:rsidRPr="003C6839">
              <w:rPr>
                <w:rFonts w:ascii="Arial" w:eastAsia="Calibri" w:hAnsi="Arial" w:cs="Arial"/>
                <w:sz w:val="22"/>
                <w:szCs w:val="22"/>
              </w:rPr>
              <w:t>m</w:t>
            </w:r>
            <w:r w:rsidRPr="003C6839">
              <w:rPr>
                <w:rFonts w:ascii="Arial" w:eastAsia="Calibri" w:hAnsi="Arial" w:cs="Arial"/>
                <w:spacing w:val="3"/>
                <w:sz w:val="22"/>
                <w:szCs w:val="22"/>
              </w:rPr>
              <w:t>n</w:t>
            </w:r>
            <w:r w:rsidRPr="003C6839">
              <w:rPr>
                <w:rFonts w:ascii="Arial" w:eastAsia="Calibri" w:hAnsi="Arial" w:cs="Arial"/>
                <w:spacing w:val="-2"/>
                <w:sz w:val="22"/>
                <w:szCs w:val="22"/>
              </w:rPr>
              <w:t>e</w:t>
            </w:r>
            <w:r w:rsidRPr="003C6839">
              <w:rPr>
                <w:rFonts w:ascii="Arial" w:eastAsia="Calibri" w:hAnsi="Arial" w:cs="Arial"/>
                <w:spacing w:val="4"/>
                <w:sz w:val="22"/>
                <w:szCs w:val="22"/>
              </w:rPr>
              <w:t>s</w:t>
            </w:r>
            <w:r w:rsidRPr="003C6839">
              <w:rPr>
                <w:rFonts w:ascii="Arial" w:eastAsia="Calibri" w:hAnsi="Arial" w:cs="Arial"/>
                <w:sz w:val="22"/>
                <w:szCs w:val="22"/>
              </w:rPr>
              <w:t>a</w:t>
            </w:r>
            <w:r w:rsidRPr="003C6839">
              <w:rPr>
                <w:rFonts w:ascii="Arial" w:eastAsia="Calibri" w:hAnsi="Arial" w:cs="Arial"/>
                <w:sz w:val="22"/>
                <w:szCs w:val="22"/>
                <w:lang w:val="id-ID"/>
              </w:rPr>
              <w:t xml:space="preserve"> </w:t>
            </w:r>
            <w:r w:rsidRPr="003C6839">
              <w:rPr>
                <w:rFonts w:ascii="Arial" w:eastAsia="Calibri" w:hAnsi="Arial" w:cs="Arial"/>
                <w:spacing w:val="5"/>
                <w:sz w:val="22"/>
                <w:szCs w:val="22"/>
              </w:rPr>
              <w:t>d</w:t>
            </w:r>
            <w:r w:rsidRPr="003C6839">
              <w:rPr>
                <w:rFonts w:ascii="Arial" w:eastAsia="Calibri" w:hAnsi="Arial" w:cs="Arial"/>
                <w:spacing w:val="-3"/>
                <w:sz w:val="22"/>
                <w:szCs w:val="22"/>
              </w:rPr>
              <w:t>a</w:t>
            </w:r>
            <w:r w:rsidRPr="003C6839">
              <w:rPr>
                <w:rFonts w:ascii="Arial" w:eastAsia="Calibri" w:hAnsi="Arial" w:cs="Arial"/>
                <w:sz w:val="22"/>
                <w:szCs w:val="22"/>
              </w:rPr>
              <w:t xml:space="preserve">n </w:t>
            </w:r>
            <w:r w:rsidRPr="003C6839">
              <w:rPr>
                <w:rFonts w:ascii="Arial" w:eastAsia="Calibri" w:hAnsi="Arial" w:cs="Arial"/>
                <w:w w:val="103"/>
                <w:sz w:val="22"/>
                <w:szCs w:val="22"/>
              </w:rPr>
              <w:t>m</w:t>
            </w:r>
            <w:r w:rsidRPr="003C6839">
              <w:rPr>
                <w:rFonts w:ascii="Arial" w:eastAsia="Calibri" w:hAnsi="Arial" w:cs="Arial"/>
                <w:spacing w:val="-2"/>
                <w:w w:val="103"/>
                <w:sz w:val="22"/>
                <w:szCs w:val="22"/>
              </w:rPr>
              <w:t>e</w:t>
            </w:r>
            <w:r w:rsidRPr="003C6839">
              <w:rPr>
                <w:rFonts w:ascii="Arial" w:eastAsia="Calibri" w:hAnsi="Arial" w:cs="Arial"/>
                <w:spacing w:val="3"/>
                <w:w w:val="103"/>
                <w:sz w:val="22"/>
                <w:szCs w:val="22"/>
              </w:rPr>
              <w:t>nd</w:t>
            </w:r>
            <w:r w:rsidRPr="003C6839">
              <w:rPr>
                <w:rFonts w:ascii="Arial" w:eastAsia="Calibri" w:hAnsi="Arial" w:cs="Arial"/>
                <w:spacing w:val="-1"/>
                <w:w w:val="103"/>
                <w:sz w:val="22"/>
                <w:szCs w:val="22"/>
              </w:rPr>
              <w:t>a</w:t>
            </w:r>
            <w:r w:rsidRPr="003C6839">
              <w:rPr>
                <w:rFonts w:ascii="Arial" w:eastAsia="Calibri" w:hAnsi="Arial" w:cs="Arial"/>
                <w:w w:val="103"/>
                <w:sz w:val="22"/>
                <w:szCs w:val="22"/>
              </w:rPr>
              <w:t>mp</w:t>
            </w:r>
            <w:r w:rsidRPr="003C6839">
              <w:rPr>
                <w:rFonts w:ascii="Arial" w:eastAsia="Calibri" w:hAnsi="Arial" w:cs="Arial"/>
                <w:spacing w:val="3"/>
                <w:w w:val="104"/>
                <w:sz w:val="22"/>
                <w:szCs w:val="22"/>
              </w:rPr>
              <w:t>i</w:t>
            </w:r>
            <w:r w:rsidRPr="003C6839">
              <w:rPr>
                <w:rFonts w:ascii="Arial" w:eastAsia="Calibri" w:hAnsi="Arial" w:cs="Arial"/>
                <w:w w:val="103"/>
                <w:sz w:val="22"/>
                <w:szCs w:val="22"/>
              </w:rPr>
              <w:t>n</w:t>
            </w:r>
            <w:r w:rsidRPr="003C6839">
              <w:rPr>
                <w:rFonts w:ascii="Arial" w:eastAsia="Calibri" w:hAnsi="Arial" w:cs="Arial"/>
                <w:spacing w:val="1"/>
                <w:w w:val="103"/>
                <w:sz w:val="22"/>
                <w:szCs w:val="22"/>
              </w:rPr>
              <w:t>g</w:t>
            </w:r>
            <w:r w:rsidRPr="003C6839">
              <w:rPr>
                <w:rFonts w:ascii="Arial" w:eastAsia="Calibri" w:hAnsi="Arial" w:cs="Arial"/>
                <w:w w:val="104"/>
                <w:sz w:val="22"/>
                <w:szCs w:val="22"/>
              </w:rPr>
              <w:t xml:space="preserve">i </w:t>
            </w:r>
            <w:r w:rsidRPr="003C6839">
              <w:rPr>
                <w:rFonts w:ascii="Arial" w:eastAsia="Calibri" w:hAnsi="Arial" w:cs="Arial"/>
                <w:sz w:val="22"/>
                <w:szCs w:val="22"/>
              </w:rPr>
              <w:t>do</w:t>
            </w:r>
            <w:r w:rsidRPr="003C6839">
              <w:rPr>
                <w:rFonts w:ascii="Arial" w:eastAsia="Calibri" w:hAnsi="Arial" w:cs="Arial"/>
                <w:spacing w:val="-1"/>
                <w:sz w:val="22"/>
                <w:szCs w:val="22"/>
              </w:rPr>
              <w:t>k</w:t>
            </w:r>
            <w:r w:rsidRPr="003C6839">
              <w:rPr>
                <w:rFonts w:ascii="Arial" w:eastAsia="Calibri" w:hAnsi="Arial" w:cs="Arial"/>
                <w:sz w:val="22"/>
                <w:szCs w:val="22"/>
              </w:rPr>
              <w:t>t</w:t>
            </w:r>
            <w:r w:rsidRPr="003C6839">
              <w:rPr>
                <w:rFonts w:ascii="Arial" w:eastAsia="Calibri" w:hAnsi="Arial" w:cs="Arial"/>
                <w:spacing w:val="1"/>
                <w:sz w:val="22"/>
                <w:szCs w:val="22"/>
              </w:rPr>
              <w:t>e</w:t>
            </w:r>
            <w:r w:rsidRPr="003C6839">
              <w:rPr>
                <w:rFonts w:ascii="Arial" w:eastAsia="Calibri" w:hAnsi="Arial" w:cs="Arial"/>
                <w:sz w:val="22"/>
                <w:szCs w:val="22"/>
              </w:rPr>
              <w:t>r</w:t>
            </w:r>
            <w:r w:rsidRPr="003C6839">
              <w:rPr>
                <w:rFonts w:ascii="Arial" w:eastAsia="Calibri" w:hAnsi="Arial" w:cs="Arial"/>
                <w:sz w:val="22"/>
                <w:szCs w:val="22"/>
                <w:lang w:val="id-ID"/>
              </w:rPr>
              <w:t xml:space="preserve"> </w:t>
            </w:r>
            <w:r w:rsidRPr="003C6839">
              <w:rPr>
                <w:rFonts w:ascii="Arial" w:eastAsia="Calibri" w:hAnsi="Arial" w:cs="Arial"/>
                <w:sz w:val="22"/>
                <w:szCs w:val="22"/>
              </w:rPr>
              <w:t>d</w:t>
            </w:r>
            <w:r w:rsidRPr="003C6839">
              <w:rPr>
                <w:rFonts w:ascii="Arial" w:eastAsia="Calibri" w:hAnsi="Arial" w:cs="Arial"/>
                <w:spacing w:val="-1"/>
                <w:sz w:val="22"/>
                <w:szCs w:val="22"/>
              </w:rPr>
              <w:t>a</w:t>
            </w:r>
            <w:r w:rsidRPr="003C6839">
              <w:rPr>
                <w:rFonts w:ascii="Arial" w:eastAsia="Calibri" w:hAnsi="Arial" w:cs="Arial"/>
                <w:spacing w:val="3"/>
                <w:sz w:val="22"/>
                <w:szCs w:val="22"/>
              </w:rPr>
              <w:t>l</w:t>
            </w:r>
            <w:r w:rsidRPr="003C6839">
              <w:rPr>
                <w:rFonts w:ascii="Arial" w:eastAsia="Calibri" w:hAnsi="Arial" w:cs="Arial"/>
                <w:spacing w:val="-1"/>
                <w:sz w:val="22"/>
                <w:szCs w:val="22"/>
              </w:rPr>
              <w:t>a</w:t>
            </w:r>
            <w:r w:rsidRPr="003C6839">
              <w:rPr>
                <w:rFonts w:ascii="Arial" w:eastAsia="Calibri" w:hAnsi="Arial" w:cs="Arial"/>
                <w:sz w:val="22"/>
                <w:szCs w:val="22"/>
              </w:rPr>
              <w:t xml:space="preserve">m </w:t>
            </w:r>
            <w:r w:rsidRPr="003C6839">
              <w:rPr>
                <w:rFonts w:ascii="Arial" w:eastAsia="Calibri" w:hAnsi="Arial" w:cs="Arial"/>
                <w:spacing w:val="2"/>
                <w:w w:val="103"/>
                <w:sz w:val="22"/>
                <w:szCs w:val="22"/>
              </w:rPr>
              <w:t>m</w:t>
            </w:r>
            <w:r w:rsidRPr="003C6839">
              <w:rPr>
                <w:rFonts w:ascii="Arial" w:eastAsia="Calibri" w:hAnsi="Arial" w:cs="Arial"/>
                <w:spacing w:val="-2"/>
                <w:w w:val="103"/>
                <w:sz w:val="22"/>
                <w:szCs w:val="22"/>
              </w:rPr>
              <w:t>e</w:t>
            </w:r>
            <w:r w:rsidRPr="003C6839">
              <w:rPr>
                <w:rFonts w:ascii="Arial" w:eastAsia="Calibri" w:hAnsi="Arial" w:cs="Arial"/>
                <w:spacing w:val="3"/>
                <w:w w:val="104"/>
                <w:sz w:val="22"/>
                <w:szCs w:val="22"/>
              </w:rPr>
              <w:t>l</w:t>
            </w:r>
            <w:r w:rsidRPr="003C6839">
              <w:rPr>
                <w:rFonts w:ascii="Arial" w:eastAsia="Calibri" w:hAnsi="Arial" w:cs="Arial"/>
                <w:spacing w:val="2"/>
                <w:w w:val="103"/>
                <w:sz w:val="22"/>
                <w:szCs w:val="22"/>
              </w:rPr>
              <w:t>a</w:t>
            </w:r>
            <w:r w:rsidRPr="003C6839">
              <w:rPr>
                <w:rFonts w:ascii="Arial" w:eastAsia="Calibri" w:hAnsi="Arial" w:cs="Arial"/>
                <w:spacing w:val="-3"/>
                <w:w w:val="103"/>
                <w:sz w:val="22"/>
                <w:szCs w:val="22"/>
              </w:rPr>
              <w:t>k</w:t>
            </w:r>
            <w:r w:rsidRPr="003C6839">
              <w:rPr>
                <w:rFonts w:ascii="Arial" w:eastAsia="Calibri" w:hAnsi="Arial" w:cs="Arial"/>
                <w:spacing w:val="1"/>
                <w:w w:val="103"/>
                <w:sz w:val="22"/>
                <w:szCs w:val="22"/>
              </w:rPr>
              <w:t>s</w:t>
            </w:r>
            <w:r w:rsidRPr="003C6839">
              <w:rPr>
                <w:rFonts w:ascii="Arial" w:eastAsia="Calibri" w:hAnsi="Arial" w:cs="Arial"/>
                <w:spacing w:val="-1"/>
                <w:w w:val="103"/>
                <w:sz w:val="22"/>
                <w:szCs w:val="22"/>
              </w:rPr>
              <w:t>a</w:t>
            </w:r>
            <w:r w:rsidRPr="003C6839">
              <w:rPr>
                <w:rFonts w:ascii="Arial" w:eastAsia="Calibri" w:hAnsi="Arial" w:cs="Arial"/>
                <w:spacing w:val="3"/>
                <w:w w:val="103"/>
                <w:sz w:val="22"/>
                <w:szCs w:val="22"/>
              </w:rPr>
              <w:t>n</w:t>
            </w:r>
            <w:r w:rsidRPr="003C6839">
              <w:rPr>
                <w:rFonts w:ascii="Arial" w:eastAsia="Calibri" w:hAnsi="Arial" w:cs="Arial"/>
                <w:spacing w:val="2"/>
                <w:w w:val="103"/>
                <w:sz w:val="22"/>
                <w:szCs w:val="22"/>
              </w:rPr>
              <w:t>ak</w:t>
            </w:r>
            <w:r w:rsidRPr="003C6839">
              <w:rPr>
                <w:rFonts w:ascii="Arial" w:eastAsia="Calibri" w:hAnsi="Arial" w:cs="Arial"/>
                <w:spacing w:val="-3"/>
                <w:w w:val="103"/>
                <w:sz w:val="22"/>
                <w:szCs w:val="22"/>
              </w:rPr>
              <w:t>a</w:t>
            </w:r>
            <w:r w:rsidRPr="003C6839">
              <w:rPr>
                <w:rFonts w:ascii="Arial" w:eastAsia="Calibri" w:hAnsi="Arial" w:cs="Arial"/>
                <w:w w:val="103"/>
                <w:sz w:val="22"/>
                <w:szCs w:val="22"/>
              </w:rPr>
              <w:t xml:space="preserve">n </w:t>
            </w:r>
            <w:r w:rsidRPr="003C6839">
              <w:rPr>
                <w:rFonts w:ascii="Arial" w:eastAsia="Calibri" w:hAnsi="Arial" w:cs="Arial"/>
                <w:w w:val="104"/>
                <w:sz w:val="22"/>
                <w:szCs w:val="22"/>
              </w:rPr>
              <w:t>ti</w:t>
            </w:r>
            <w:r w:rsidRPr="003C6839">
              <w:rPr>
                <w:rFonts w:ascii="Arial" w:eastAsia="Calibri" w:hAnsi="Arial" w:cs="Arial"/>
                <w:w w:val="103"/>
                <w:sz w:val="22"/>
                <w:szCs w:val="22"/>
              </w:rPr>
              <w:t>nd</w:t>
            </w:r>
            <w:r w:rsidRPr="003C6839">
              <w:rPr>
                <w:rFonts w:ascii="Arial" w:eastAsia="Calibri" w:hAnsi="Arial" w:cs="Arial"/>
                <w:spacing w:val="-1"/>
                <w:w w:val="103"/>
                <w:sz w:val="22"/>
                <w:szCs w:val="22"/>
              </w:rPr>
              <w:t>a</w:t>
            </w:r>
            <w:r w:rsidRPr="003C6839">
              <w:rPr>
                <w:rFonts w:ascii="Arial" w:eastAsia="Calibri" w:hAnsi="Arial" w:cs="Arial"/>
                <w:spacing w:val="2"/>
                <w:w w:val="103"/>
                <w:sz w:val="22"/>
                <w:szCs w:val="22"/>
              </w:rPr>
              <w:t>k</w:t>
            </w:r>
            <w:r w:rsidRPr="003C6839">
              <w:rPr>
                <w:rFonts w:ascii="Arial" w:eastAsia="Calibri" w:hAnsi="Arial" w:cs="Arial"/>
                <w:spacing w:val="-1"/>
                <w:w w:val="103"/>
                <w:sz w:val="22"/>
                <w:szCs w:val="22"/>
              </w:rPr>
              <w:t>a</w:t>
            </w:r>
            <w:r w:rsidRPr="003C6839">
              <w:rPr>
                <w:rFonts w:ascii="Arial" w:eastAsia="Calibri" w:hAnsi="Arial" w:cs="Arial"/>
                <w:w w:val="103"/>
                <w:sz w:val="22"/>
                <w:szCs w:val="22"/>
              </w:rPr>
              <w:t>n.</w:t>
            </w:r>
          </w:p>
        </w:tc>
        <w:tc>
          <w:tcPr>
            <w:tcW w:w="1483" w:type="dxa"/>
            <w:tcBorders>
              <w:top w:val="single" w:sz="4" w:space="0" w:color="auto"/>
              <w:left w:val="single" w:sz="5" w:space="0" w:color="000000"/>
              <w:bottom w:val="single" w:sz="4" w:space="0" w:color="auto"/>
              <w:right w:val="single" w:sz="4" w:space="0" w:color="000000"/>
            </w:tcBorders>
          </w:tcPr>
          <w:p w:rsidR="003C6839" w:rsidRPr="003C6839" w:rsidRDefault="003C6839" w:rsidP="00775B89">
            <w:pPr>
              <w:spacing w:before="60" w:line="360" w:lineRule="auto"/>
              <w:ind w:left="36" w:right="67"/>
              <w:jc w:val="center"/>
              <w:rPr>
                <w:rFonts w:ascii="Arial" w:eastAsia="Calibri" w:hAnsi="Arial" w:cs="Arial"/>
                <w:sz w:val="22"/>
                <w:szCs w:val="22"/>
              </w:rPr>
            </w:pPr>
            <w:r w:rsidRPr="003C6839">
              <w:rPr>
                <w:rFonts w:ascii="Arial" w:eastAsia="Calibri" w:hAnsi="Arial" w:cs="Arial"/>
                <w:spacing w:val="-2"/>
                <w:w w:val="103"/>
                <w:sz w:val="22"/>
                <w:szCs w:val="22"/>
              </w:rPr>
              <w:t>T</w:t>
            </w:r>
            <w:r w:rsidRPr="003C6839">
              <w:rPr>
                <w:rFonts w:ascii="Arial" w:eastAsia="Calibri" w:hAnsi="Arial" w:cs="Arial"/>
                <w:w w:val="104"/>
                <w:sz w:val="22"/>
                <w:szCs w:val="22"/>
              </w:rPr>
              <w:t>i</w:t>
            </w:r>
            <w:r w:rsidRPr="003C6839">
              <w:rPr>
                <w:rFonts w:ascii="Arial" w:eastAsia="Calibri" w:hAnsi="Arial" w:cs="Arial"/>
                <w:w w:val="103"/>
                <w:sz w:val="22"/>
                <w:szCs w:val="22"/>
              </w:rPr>
              <w:t>d</w:t>
            </w:r>
            <w:r w:rsidRPr="003C6839">
              <w:rPr>
                <w:rFonts w:ascii="Arial" w:eastAsia="Calibri" w:hAnsi="Arial" w:cs="Arial"/>
                <w:spacing w:val="2"/>
                <w:w w:val="103"/>
                <w:sz w:val="22"/>
                <w:szCs w:val="22"/>
              </w:rPr>
              <w:t>a</w:t>
            </w:r>
            <w:r w:rsidRPr="003C6839">
              <w:rPr>
                <w:rFonts w:ascii="Arial" w:eastAsia="Calibri" w:hAnsi="Arial" w:cs="Arial"/>
                <w:w w:val="103"/>
                <w:sz w:val="22"/>
                <w:szCs w:val="22"/>
              </w:rPr>
              <w:t>k</w:t>
            </w:r>
          </w:p>
        </w:tc>
        <w:tc>
          <w:tcPr>
            <w:tcW w:w="1578" w:type="dxa"/>
            <w:tcBorders>
              <w:top w:val="single" w:sz="5" w:space="0" w:color="000000"/>
              <w:left w:val="single" w:sz="4" w:space="0" w:color="000000"/>
              <w:bottom w:val="single" w:sz="5" w:space="0" w:color="000000"/>
              <w:right w:val="single" w:sz="4" w:space="0" w:color="000000"/>
            </w:tcBorders>
          </w:tcPr>
          <w:p w:rsidR="003C6839" w:rsidRPr="003C6839" w:rsidRDefault="003C6839" w:rsidP="00775B89">
            <w:pPr>
              <w:spacing w:before="60" w:line="360" w:lineRule="auto"/>
              <w:ind w:left="95" w:right="67"/>
              <w:rPr>
                <w:rFonts w:ascii="Arial" w:eastAsia="Calibri" w:hAnsi="Arial" w:cs="Arial"/>
                <w:sz w:val="22"/>
                <w:szCs w:val="22"/>
              </w:rPr>
            </w:pPr>
            <w:r w:rsidRPr="003C6839">
              <w:rPr>
                <w:rFonts w:ascii="Arial" w:eastAsia="Calibri" w:hAnsi="Arial" w:cs="Arial"/>
                <w:spacing w:val="1"/>
                <w:w w:val="103"/>
                <w:sz w:val="22"/>
                <w:szCs w:val="22"/>
              </w:rPr>
              <w:t>Ke</w:t>
            </w:r>
            <w:r w:rsidRPr="003C6839">
              <w:rPr>
                <w:rFonts w:ascii="Arial" w:eastAsia="Calibri" w:hAnsi="Arial" w:cs="Arial"/>
                <w:w w:val="103"/>
                <w:sz w:val="22"/>
                <w:szCs w:val="22"/>
              </w:rPr>
              <w:t>p</w:t>
            </w:r>
            <w:r w:rsidRPr="003C6839">
              <w:rPr>
                <w:rFonts w:ascii="Arial" w:eastAsia="Calibri" w:hAnsi="Arial" w:cs="Arial"/>
                <w:spacing w:val="1"/>
                <w:w w:val="103"/>
                <w:sz w:val="22"/>
                <w:szCs w:val="22"/>
              </w:rPr>
              <w:t>e</w:t>
            </w:r>
            <w:r w:rsidRPr="003C6839">
              <w:rPr>
                <w:rFonts w:ascii="Arial" w:eastAsia="Calibri" w:hAnsi="Arial" w:cs="Arial"/>
                <w:w w:val="103"/>
                <w:sz w:val="22"/>
                <w:szCs w:val="22"/>
              </w:rPr>
              <w:t>du</w:t>
            </w:r>
            <w:r w:rsidRPr="003C6839">
              <w:rPr>
                <w:rFonts w:ascii="Arial" w:eastAsia="Calibri" w:hAnsi="Arial" w:cs="Arial"/>
                <w:w w:val="104"/>
                <w:sz w:val="22"/>
                <w:szCs w:val="22"/>
              </w:rPr>
              <w:t>li</w:t>
            </w:r>
            <w:r w:rsidRPr="003C6839">
              <w:rPr>
                <w:rFonts w:ascii="Arial" w:eastAsia="Calibri" w:hAnsi="Arial" w:cs="Arial"/>
                <w:spacing w:val="-1"/>
                <w:w w:val="103"/>
                <w:sz w:val="22"/>
                <w:szCs w:val="22"/>
              </w:rPr>
              <w:t>a</w:t>
            </w:r>
            <w:r w:rsidRPr="003C6839">
              <w:rPr>
                <w:rFonts w:ascii="Arial" w:eastAsia="Calibri" w:hAnsi="Arial" w:cs="Arial"/>
                <w:w w:val="103"/>
                <w:sz w:val="22"/>
                <w:szCs w:val="22"/>
              </w:rPr>
              <w:t xml:space="preserve">n </w:t>
            </w:r>
            <w:r w:rsidRPr="003C6839">
              <w:rPr>
                <w:rFonts w:ascii="Arial" w:eastAsia="Calibri" w:hAnsi="Arial" w:cs="Arial"/>
                <w:sz w:val="22"/>
                <w:szCs w:val="22"/>
              </w:rPr>
              <w:t>p</w:t>
            </w:r>
            <w:r w:rsidRPr="003C6839">
              <w:rPr>
                <w:rFonts w:ascii="Arial" w:eastAsia="Calibri" w:hAnsi="Arial" w:cs="Arial"/>
                <w:spacing w:val="1"/>
                <w:sz w:val="22"/>
                <w:szCs w:val="22"/>
              </w:rPr>
              <w:t>e</w:t>
            </w:r>
            <w:r w:rsidRPr="003C6839">
              <w:rPr>
                <w:rFonts w:ascii="Arial" w:eastAsia="Calibri" w:hAnsi="Arial" w:cs="Arial"/>
                <w:sz w:val="22"/>
                <w:szCs w:val="22"/>
              </w:rPr>
              <w:t>r</w:t>
            </w:r>
            <w:r w:rsidRPr="003C6839">
              <w:rPr>
                <w:rFonts w:ascii="Arial" w:eastAsia="Calibri" w:hAnsi="Arial" w:cs="Arial"/>
                <w:spacing w:val="-1"/>
                <w:sz w:val="22"/>
                <w:szCs w:val="22"/>
              </w:rPr>
              <w:t>a</w:t>
            </w:r>
            <w:r w:rsidRPr="003C6839">
              <w:rPr>
                <w:rFonts w:ascii="Arial" w:eastAsia="Calibri" w:hAnsi="Arial" w:cs="Arial"/>
                <w:spacing w:val="3"/>
                <w:sz w:val="22"/>
                <w:szCs w:val="22"/>
              </w:rPr>
              <w:t>w</w:t>
            </w:r>
            <w:r w:rsidRPr="003C6839">
              <w:rPr>
                <w:rFonts w:ascii="Arial" w:eastAsia="Calibri" w:hAnsi="Arial" w:cs="Arial"/>
                <w:spacing w:val="-1"/>
                <w:sz w:val="22"/>
                <w:szCs w:val="22"/>
              </w:rPr>
              <w:t>a</w:t>
            </w:r>
            <w:r w:rsidRPr="003C6839">
              <w:rPr>
                <w:rFonts w:ascii="Arial" w:eastAsia="Calibri" w:hAnsi="Arial" w:cs="Arial"/>
                <w:sz w:val="22"/>
                <w:szCs w:val="22"/>
              </w:rPr>
              <w:t>t</w:t>
            </w:r>
            <w:r w:rsidRPr="003C6839">
              <w:rPr>
                <w:rFonts w:ascii="Arial" w:eastAsia="Calibri" w:hAnsi="Arial" w:cs="Arial"/>
                <w:sz w:val="22"/>
                <w:szCs w:val="22"/>
                <w:lang w:val="id-ID"/>
              </w:rPr>
              <w:t xml:space="preserve"> </w:t>
            </w:r>
            <w:r w:rsidRPr="003C6839">
              <w:rPr>
                <w:rFonts w:ascii="Arial" w:eastAsia="Calibri" w:hAnsi="Arial" w:cs="Arial"/>
                <w:w w:val="103"/>
                <w:sz w:val="22"/>
                <w:szCs w:val="22"/>
              </w:rPr>
              <w:t>r</w:t>
            </w:r>
            <w:r w:rsidRPr="003C6839">
              <w:rPr>
                <w:rFonts w:ascii="Arial" w:eastAsia="Calibri" w:hAnsi="Arial" w:cs="Arial"/>
                <w:spacing w:val="1"/>
                <w:w w:val="103"/>
                <w:sz w:val="22"/>
                <w:szCs w:val="22"/>
              </w:rPr>
              <w:t>e</w:t>
            </w:r>
            <w:r w:rsidRPr="003C6839">
              <w:rPr>
                <w:rFonts w:ascii="Arial" w:eastAsia="Calibri" w:hAnsi="Arial" w:cs="Arial"/>
                <w:w w:val="103"/>
                <w:sz w:val="22"/>
                <w:szCs w:val="22"/>
              </w:rPr>
              <w:t>nd</w:t>
            </w:r>
            <w:r w:rsidRPr="003C6839">
              <w:rPr>
                <w:rFonts w:ascii="Arial" w:eastAsia="Calibri" w:hAnsi="Arial" w:cs="Arial"/>
                <w:spacing w:val="-1"/>
                <w:w w:val="103"/>
                <w:sz w:val="22"/>
                <w:szCs w:val="22"/>
              </w:rPr>
              <w:t>a</w:t>
            </w:r>
            <w:r w:rsidRPr="003C6839">
              <w:rPr>
                <w:rFonts w:ascii="Arial" w:eastAsia="Calibri" w:hAnsi="Arial" w:cs="Arial"/>
                <w:w w:val="103"/>
                <w:sz w:val="22"/>
                <w:szCs w:val="22"/>
              </w:rPr>
              <w:t>h</w:t>
            </w:r>
          </w:p>
        </w:tc>
        <w:tc>
          <w:tcPr>
            <w:tcW w:w="2162" w:type="dxa"/>
            <w:tcBorders>
              <w:top w:val="single" w:sz="5" w:space="0" w:color="000000"/>
              <w:left w:val="single" w:sz="4" w:space="0" w:color="000000"/>
              <w:bottom w:val="single" w:sz="5" w:space="0" w:color="000000"/>
              <w:right w:val="single" w:sz="5" w:space="0" w:color="000000"/>
            </w:tcBorders>
          </w:tcPr>
          <w:p w:rsidR="003C6839" w:rsidRPr="003C6839" w:rsidRDefault="003C6839" w:rsidP="00775B89">
            <w:pPr>
              <w:spacing w:before="60" w:line="360" w:lineRule="auto"/>
              <w:ind w:left="97" w:right="67"/>
              <w:rPr>
                <w:rFonts w:ascii="Arial" w:eastAsia="Calibri" w:hAnsi="Arial" w:cs="Arial"/>
                <w:sz w:val="22"/>
                <w:szCs w:val="22"/>
              </w:rPr>
            </w:pPr>
            <w:r w:rsidRPr="003C6839">
              <w:rPr>
                <w:rFonts w:ascii="Arial" w:eastAsia="Calibri" w:hAnsi="Arial" w:cs="Arial"/>
                <w:spacing w:val="-2"/>
                <w:sz w:val="22"/>
                <w:szCs w:val="22"/>
              </w:rPr>
              <w:t>T</w:t>
            </w:r>
            <w:r w:rsidRPr="003C6839">
              <w:rPr>
                <w:rFonts w:ascii="Arial" w:eastAsia="Calibri" w:hAnsi="Arial" w:cs="Arial"/>
                <w:spacing w:val="1"/>
                <w:sz w:val="22"/>
                <w:szCs w:val="22"/>
              </w:rPr>
              <w:t>e</w:t>
            </w:r>
            <w:r w:rsidRPr="003C6839">
              <w:rPr>
                <w:rFonts w:ascii="Arial" w:eastAsia="Calibri" w:hAnsi="Arial" w:cs="Arial"/>
                <w:sz w:val="22"/>
                <w:szCs w:val="22"/>
              </w:rPr>
              <w:t>r</w:t>
            </w:r>
            <w:r w:rsidRPr="003C6839">
              <w:rPr>
                <w:rFonts w:ascii="Arial" w:eastAsia="Calibri" w:hAnsi="Arial" w:cs="Arial"/>
                <w:spacing w:val="3"/>
                <w:sz w:val="22"/>
                <w:szCs w:val="22"/>
              </w:rPr>
              <w:t>j</w:t>
            </w:r>
            <w:r w:rsidRPr="003C6839">
              <w:rPr>
                <w:rFonts w:ascii="Arial" w:eastAsia="Calibri" w:hAnsi="Arial" w:cs="Arial"/>
                <w:spacing w:val="-3"/>
                <w:sz w:val="22"/>
                <w:szCs w:val="22"/>
              </w:rPr>
              <w:t>a</w:t>
            </w:r>
            <w:r w:rsidRPr="003C6839">
              <w:rPr>
                <w:rFonts w:ascii="Arial" w:eastAsia="Calibri" w:hAnsi="Arial" w:cs="Arial"/>
                <w:spacing w:val="3"/>
                <w:sz w:val="22"/>
                <w:szCs w:val="22"/>
              </w:rPr>
              <w:t>d</w:t>
            </w:r>
            <w:r w:rsidRPr="003C6839">
              <w:rPr>
                <w:rFonts w:ascii="Arial" w:eastAsia="Calibri" w:hAnsi="Arial" w:cs="Arial"/>
                <w:sz w:val="22"/>
                <w:szCs w:val="22"/>
              </w:rPr>
              <w:t xml:space="preserve">i </w:t>
            </w:r>
            <w:r w:rsidRPr="003C6839">
              <w:rPr>
                <w:rFonts w:ascii="Arial" w:eastAsia="Calibri" w:hAnsi="Arial" w:cs="Arial"/>
                <w:spacing w:val="1"/>
                <w:sz w:val="22"/>
                <w:szCs w:val="22"/>
              </w:rPr>
              <w:t xml:space="preserve"> s</w:t>
            </w:r>
            <w:r w:rsidRPr="003C6839">
              <w:rPr>
                <w:rFonts w:ascii="Arial" w:eastAsia="Calibri" w:hAnsi="Arial" w:cs="Arial"/>
                <w:spacing w:val="2"/>
                <w:sz w:val="22"/>
                <w:szCs w:val="22"/>
              </w:rPr>
              <w:t>a</w:t>
            </w:r>
            <w:r w:rsidRPr="003C6839">
              <w:rPr>
                <w:rFonts w:ascii="Arial" w:eastAsia="Calibri" w:hAnsi="Arial" w:cs="Arial"/>
                <w:spacing w:val="3"/>
                <w:sz w:val="22"/>
                <w:szCs w:val="22"/>
              </w:rPr>
              <w:t>l</w:t>
            </w:r>
            <w:r w:rsidRPr="003C6839">
              <w:rPr>
                <w:rFonts w:ascii="Arial" w:eastAsia="Calibri" w:hAnsi="Arial" w:cs="Arial"/>
                <w:spacing w:val="-1"/>
                <w:sz w:val="22"/>
                <w:szCs w:val="22"/>
              </w:rPr>
              <w:t>a</w:t>
            </w:r>
            <w:r w:rsidRPr="003C6839">
              <w:rPr>
                <w:rFonts w:ascii="Arial" w:eastAsia="Calibri" w:hAnsi="Arial" w:cs="Arial"/>
                <w:sz w:val="22"/>
                <w:szCs w:val="22"/>
              </w:rPr>
              <w:t xml:space="preserve">h  </w:t>
            </w:r>
            <w:r w:rsidRPr="003C6839">
              <w:rPr>
                <w:rFonts w:ascii="Arial" w:eastAsia="Calibri" w:hAnsi="Arial" w:cs="Arial"/>
                <w:w w:val="104"/>
                <w:sz w:val="22"/>
                <w:szCs w:val="22"/>
              </w:rPr>
              <w:t>t</w:t>
            </w:r>
            <w:r w:rsidRPr="003C6839">
              <w:rPr>
                <w:rFonts w:ascii="Arial" w:eastAsia="Calibri" w:hAnsi="Arial" w:cs="Arial"/>
                <w:w w:val="103"/>
                <w:sz w:val="22"/>
                <w:szCs w:val="22"/>
              </w:rPr>
              <w:t>r</w:t>
            </w:r>
            <w:r w:rsidRPr="003C6839">
              <w:rPr>
                <w:rFonts w:ascii="Arial" w:eastAsia="Calibri" w:hAnsi="Arial" w:cs="Arial"/>
                <w:spacing w:val="2"/>
                <w:w w:val="103"/>
                <w:sz w:val="22"/>
                <w:szCs w:val="22"/>
              </w:rPr>
              <w:t>a</w:t>
            </w:r>
            <w:r w:rsidRPr="003C6839">
              <w:rPr>
                <w:rFonts w:ascii="Arial" w:eastAsia="Calibri" w:hAnsi="Arial" w:cs="Arial"/>
                <w:spacing w:val="-1"/>
                <w:w w:val="103"/>
                <w:sz w:val="22"/>
                <w:szCs w:val="22"/>
              </w:rPr>
              <w:t>k</w:t>
            </w:r>
            <w:r w:rsidRPr="003C6839">
              <w:rPr>
                <w:rFonts w:ascii="Arial" w:eastAsia="Calibri" w:hAnsi="Arial" w:cs="Arial"/>
                <w:spacing w:val="1"/>
                <w:w w:val="103"/>
                <w:sz w:val="22"/>
                <w:szCs w:val="22"/>
              </w:rPr>
              <w:t>s</w:t>
            </w:r>
            <w:r w:rsidRPr="003C6839">
              <w:rPr>
                <w:rFonts w:ascii="Arial" w:eastAsia="Calibri" w:hAnsi="Arial" w:cs="Arial"/>
                <w:w w:val="104"/>
                <w:sz w:val="22"/>
                <w:szCs w:val="22"/>
              </w:rPr>
              <w:t xml:space="preserve">i </w:t>
            </w:r>
            <w:r w:rsidRPr="003C6839">
              <w:rPr>
                <w:rFonts w:ascii="Arial" w:eastAsia="Calibri" w:hAnsi="Arial" w:cs="Arial"/>
                <w:sz w:val="22"/>
                <w:szCs w:val="22"/>
              </w:rPr>
              <w:t>p</w:t>
            </w:r>
            <w:r w:rsidRPr="003C6839">
              <w:rPr>
                <w:rFonts w:ascii="Arial" w:eastAsia="Calibri" w:hAnsi="Arial" w:cs="Arial"/>
                <w:spacing w:val="-1"/>
                <w:sz w:val="22"/>
                <w:szCs w:val="22"/>
              </w:rPr>
              <w:t>a</w:t>
            </w:r>
            <w:r w:rsidRPr="003C6839">
              <w:rPr>
                <w:rFonts w:ascii="Arial" w:eastAsia="Calibri" w:hAnsi="Arial" w:cs="Arial"/>
                <w:sz w:val="22"/>
                <w:szCs w:val="22"/>
              </w:rPr>
              <w:t>da   t</w:t>
            </w:r>
            <w:r w:rsidRPr="003C6839">
              <w:rPr>
                <w:rFonts w:ascii="Arial" w:eastAsia="Calibri" w:hAnsi="Arial" w:cs="Arial"/>
                <w:spacing w:val="3"/>
                <w:sz w:val="22"/>
                <w:szCs w:val="22"/>
              </w:rPr>
              <w:t>u</w:t>
            </w:r>
            <w:r w:rsidRPr="003C6839">
              <w:rPr>
                <w:rFonts w:ascii="Arial" w:eastAsia="Calibri" w:hAnsi="Arial" w:cs="Arial"/>
                <w:sz w:val="22"/>
                <w:szCs w:val="22"/>
              </w:rPr>
              <w:t>n</w:t>
            </w:r>
            <w:r w:rsidRPr="003C6839">
              <w:rPr>
                <w:rFonts w:ascii="Arial" w:eastAsia="Calibri" w:hAnsi="Arial" w:cs="Arial"/>
                <w:spacing w:val="1"/>
                <w:sz w:val="22"/>
                <w:szCs w:val="22"/>
              </w:rPr>
              <w:t>g</w:t>
            </w:r>
            <w:r w:rsidRPr="003C6839">
              <w:rPr>
                <w:rFonts w:ascii="Arial" w:eastAsia="Calibri" w:hAnsi="Arial" w:cs="Arial"/>
                <w:spacing w:val="-1"/>
                <w:sz w:val="22"/>
                <w:szCs w:val="22"/>
              </w:rPr>
              <w:t>ka</w:t>
            </w:r>
            <w:r w:rsidRPr="003C6839">
              <w:rPr>
                <w:rFonts w:ascii="Arial" w:eastAsia="Calibri" w:hAnsi="Arial" w:cs="Arial"/>
                <w:sz w:val="22"/>
                <w:szCs w:val="22"/>
              </w:rPr>
              <w:t xml:space="preserve">i  </w:t>
            </w:r>
            <w:r w:rsidRPr="003C6839">
              <w:rPr>
                <w:rFonts w:ascii="Arial" w:eastAsia="Calibri" w:hAnsi="Arial" w:cs="Arial"/>
                <w:spacing w:val="2"/>
                <w:w w:val="103"/>
                <w:sz w:val="22"/>
                <w:szCs w:val="22"/>
              </w:rPr>
              <w:t>y</w:t>
            </w:r>
            <w:r w:rsidRPr="003C6839">
              <w:rPr>
                <w:rFonts w:ascii="Arial" w:eastAsia="Calibri" w:hAnsi="Arial" w:cs="Arial"/>
                <w:spacing w:val="-1"/>
                <w:w w:val="103"/>
                <w:sz w:val="22"/>
                <w:szCs w:val="22"/>
              </w:rPr>
              <w:t>a</w:t>
            </w:r>
            <w:r w:rsidRPr="003C6839">
              <w:rPr>
                <w:rFonts w:ascii="Arial" w:eastAsia="Calibri" w:hAnsi="Arial" w:cs="Arial"/>
                <w:w w:val="103"/>
                <w:sz w:val="22"/>
                <w:szCs w:val="22"/>
              </w:rPr>
              <w:t xml:space="preserve">ng </w:t>
            </w:r>
            <w:r w:rsidRPr="003C6839">
              <w:rPr>
                <w:rFonts w:ascii="Arial" w:eastAsia="Calibri" w:hAnsi="Arial" w:cs="Arial"/>
                <w:spacing w:val="1"/>
                <w:sz w:val="22"/>
                <w:szCs w:val="22"/>
              </w:rPr>
              <w:t>s</w:t>
            </w:r>
            <w:r w:rsidRPr="003C6839">
              <w:rPr>
                <w:rFonts w:ascii="Arial" w:eastAsia="Calibri" w:hAnsi="Arial" w:cs="Arial"/>
                <w:spacing w:val="-2"/>
                <w:sz w:val="22"/>
                <w:szCs w:val="22"/>
              </w:rPr>
              <w:t>e</w:t>
            </w:r>
            <w:r w:rsidRPr="003C6839">
              <w:rPr>
                <w:rFonts w:ascii="Arial" w:eastAsia="Calibri" w:hAnsi="Arial" w:cs="Arial"/>
                <w:spacing w:val="3"/>
                <w:sz w:val="22"/>
                <w:szCs w:val="22"/>
              </w:rPr>
              <w:t>h</w:t>
            </w:r>
            <w:r w:rsidRPr="003C6839">
              <w:rPr>
                <w:rFonts w:ascii="Arial" w:eastAsia="Calibri" w:hAnsi="Arial" w:cs="Arial"/>
                <w:spacing w:val="-3"/>
                <w:sz w:val="22"/>
                <w:szCs w:val="22"/>
              </w:rPr>
              <w:t>a</w:t>
            </w:r>
            <w:r w:rsidRPr="003C6839">
              <w:rPr>
                <w:rFonts w:ascii="Arial" w:eastAsia="Calibri" w:hAnsi="Arial" w:cs="Arial"/>
                <w:sz w:val="22"/>
                <w:szCs w:val="22"/>
              </w:rPr>
              <w:t>t</w:t>
            </w:r>
            <w:r w:rsidRPr="003C6839">
              <w:rPr>
                <w:rFonts w:ascii="Arial" w:eastAsia="Calibri" w:hAnsi="Arial" w:cs="Arial"/>
                <w:sz w:val="22"/>
                <w:szCs w:val="22"/>
                <w:lang w:val="id-ID"/>
              </w:rPr>
              <w:t xml:space="preserve"> </w:t>
            </w:r>
            <w:r w:rsidRPr="003C6839">
              <w:rPr>
                <w:rFonts w:ascii="Arial" w:eastAsia="Calibri" w:hAnsi="Arial" w:cs="Arial"/>
                <w:spacing w:val="3"/>
                <w:sz w:val="22"/>
                <w:szCs w:val="22"/>
              </w:rPr>
              <w:t>d</w:t>
            </w:r>
            <w:r w:rsidRPr="003C6839">
              <w:rPr>
                <w:rFonts w:ascii="Arial" w:eastAsia="Calibri" w:hAnsi="Arial" w:cs="Arial"/>
                <w:spacing w:val="-1"/>
                <w:sz w:val="22"/>
                <w:szCs w:val="22"/>
              </w:rPr>
              <w:t>a</w:t>
            </w:r>
            <w:r w:rsidRPr="003C6839">
              <w:rPr>
                <w:rFonts w:ascii="Arial" w:eastAsia="Calibri" w:hAnsi="Arial" w:cs="Arial"/>
                <w:sz w:val="22"/>
                <w:szCs w:val="22"/>
              </w:rPr>
              <w:t>n ti</w:t>
            </w:r>
            <w:r w:rsidRPr="003C6839">
              <w:rPr>
                <w:rFonts w:ascii="Arial" w:eastAsia="Calibri" w:hAnsi="Arial" w:cs="Arial"/>
                <w:spacing w:val="5"/>
                <w:sz w:val="22"/>
                <w:szCs w:val="22"/>
              </w:rPr>
              <w:t>d</w:t>
            </w:r>
            <w:r w:rsidRPr="003C6839">
              <w:rPr>
                <w:rFonts w:ascii="Arial" w:eastAsia="Calibri" w:hAnsi="Arial" w:cs="Arial"/>
                <w:spacing w:val="-1"/>
                <w:sz w:val="22"/>
                <w:szCs w:val="22"/>
              </w:rPr>
              <w:t>a</w:t>
            </w:r>
            <w:r w:rsidRPr="003C6839">
              <w:rPr>
                <w:rFonts w:ascii="Arial" w:eastAsia="Calibri" w:hAnsi="Arial" w:cs="Arial"/>
                <w:sz w:val="22"/>
                <w:szCs w:val="22"/>
              </w:rPr>
              <w:t>k</w:t>
            </w:r>
            <w:r w:rsidRPr="003C6839">
              <w:rPr>
                <w:rFonts w:ascii="Arial" w:eastAsia="Calibri" w:hAnsi="Arial" w:cs="Arial"/>
                <w:sz w:val="22"/>
                <w:szCs w:val="22"/>
                <w:lang w:val="id-ID"/>
              </w:rPr>
              <w:t xml:space="preserve"> </w:t>
            </w:r>
            <w:r w:rsidRPr="003C6839">
              <w:rPr>
                <w:rFonts w:ascii="Arial" w:eastAsia="Calibri" w:hAnsi="Arial" w:cs="Arial"/>
                <w:spacing w:val="-1"/>
                <w:w w:val="103"/>
                <w:sz w:val="22"/>
                <w:szCs w:val="22"/>
              </w:rPr>
              <w:t>a</w:t>
            </w:r>
            <w:r w:rsidRPr="003C6839">
              <w:rPr>
                <w:rFonts w:ascii="Arial" w:eastAsia="Calibri" w:hAnsi="Arial" w:cs="Arial"/>
                <w:spacing w:val="3"/>
                <w:w w:val="103"/>
                <w:sz w:val="22"/>
                <w:szCs w:val="22"/>
              </w:rPr>
              <w:t>d</w:t>
            </w:r>
            <w:r w:rsidRPr="003C6839">
              <w:rPr>
                <w:rFonts w:ascii="Arial" w:eastAsia="Calibri" w:hAnsi="Arial" w:cs="Arial"/>
                <w:w w:val="103"/>
                <w:sz w:val="22"/>
                <w:szCs w:val="22"/>
              </w:rPr>
              <w:t xml:space="preserve">a </w:t>
            </w:r>
            <w:r w:rsidRPr="003C6839">
              <w:rPr>
                <w:rFonts w:ascii="Arial" w:eastAsia="Calibri" w:hAnsi="Arial" w:cs="Arial"/>
                <w:sz w:val="22"/>
                <w:szCs w:val="22"/>
              </w:rPr>
              <w:t>p</w:t>
            </w:r>
            <w:r w:rsidRPr="003C6839">
              <w:rPr>
                <w:rFonts w:ascii="Arial" w:eastAsia="Calibri" w:hAnsi="Arial" w:cs="Arial"/>
                <w:spacing w:val="1"/>
                <w:sz w:val="22"/>
                <w:szCs w:val="22"/>
              </w:rPr>
              <w:t>e</w:t>
            </w:r>
            <w:r w:rsidRPr="003C6839">
              <w:rPr>
                <w:rFonts w:ascii="Arial" w:eastAsia="Calibri" w:hAnsi="Arial" w:cs="Arial"/>
                <w:sz w:val="22"/>
                <w:szCs w:val="22"/>
              </w:rPr>
              <w:t>nc</w:t>
            </w:r>
            <w:r w:rsidRPr="003C6839">
              <w:rPr>
                <w:rFonts w:ascii="Arial" w:eastAsia="Calibri" w:hAnsi="Arial" w:cs="Arial"/>
                <w:spacing w:val="-3"/>
                <w:sz w:val="22"/>
                <w:szCs w:val="22"/>
              </w:rPr>
              <w:t>a</w:t>
            </w:r>
            <w:r w:rsidRPr="003C6839">
              <w:rPr>
                <w:rFonts w:ascii="Arial" w:eastAsia="Calibri" w:hAnsi="Arial" w:cs="Arial"/>
                <w:spacing w:val="5"/>
                <w:sz w:val="22"/>
                <w:szCs w:val="22"/>
              </w:rPr>
              <w:t>t</w:t>
            </w:r>
            <w:r w:rsidRPr="003C6839">
              <w:rPr>
                <w:rFonts w:ascii="Arial" w:eastAsia="Calibri" w:hAnsi="Arial" w:cs="Arial"/>
                <w:spacing w:val="-3"/>
                <w:sz w:val="22"/>
                <w:szCs w:val="22"/>
              </w:rPr>
              <w:t>a</w:t>
            </w:r>
            <w:r w:rsidRPr="003C6839">
              <w:rPr>
                <w:rFonts w:ascii="Arial" w:eastAsia="Calibri" w:hAnsi="Arial" w:cs="Arial"/>
                <w:spacing w:val="2"/>
                <w:sz w:val="22"/>
                <w:szCs w:val="22"/>
              </w:rPr>
              <w:t>t</w:t>
            </w:r>
            <w:r w:rsidRPr="003C6839">
              <w:rPr>
                <w:rFonts w:ascii="Arial" w:eastAsia="Calibri" w:hAnsi="Arial" w:cs="Arial"/>
                <w:spacing w:val="-1"/>
                <w:sz w:val="22"/>
                <w:szCs w:val="22"/>
              </w:rPr>
              <w:t>a</w:t>
            </w:r>
            <w:r w:rsidRPr="003C6839">
              <w:rPr>
                <w:rFonts w:ascii="Arial" w:eastAsia="Calibri" w:hAnsi="Arial" w:cs="Arial"/>
                <w:sz w:val="22"/>
                <w:szCs w:val="22"/>
              </w:rPr>
              <w:t xml:space="preserve">n </w:t>
            </w:r>
            <w:r w:rsidRPr="003C6839">
              <w:rPr>
                <w:rFonts w:ascii="Arial" w:eastAsia="Calibri" w:hAnsi="Arial" w:cs="Arial"/>
                <w:spacing w:val="1"/>
                <w:w w:val="103"/>
                <w:sz w:val="22"/>
                <w:szCs w:val="22"/>
              </w:rPr>
              <w:t>se</w:t>
            </w:r>
            <w:r w:rsidRPr="003C6839">
              <w:rPr>
                <w:rFonts w:ascii="Arial" w:eastAsia="Calibri" w:hAnsi="Arial" w:cs="Arial"/>
                <w:w w:val="104"/>
                <w:sz w:val="22"/>
                <w:szCs w:val="22"/>
              </w:rPr>
              <w:t>t</w:t>
            </w:r>
            <w:r w:rsidRPr="003C6839">
              <w:rPr>
                <w:rFonts w:ascii="Arial" w:eastAsia="Calibri" w:hAnsi="Arial" w:cs="Arial"/>
                <w:spacing w:val="3"/>
                <w:w w:val="104"/>
                <w:sz w:val="22"/>
                <w:szCs w:val="22"/>
              </w:rPr>
              <w:t>i</w:t>
            </w:r>
            <w:r w:rsidRPr="003C6839">
              <w:rPr>
                <w:rFonts w:ascii="Arial" w:eastAsia="Calibri" w:hAnsi="Arial" w:cs="Arial"/>
                <w:spacing w:val="-3"/>
                <w:w w:val="103"/>
                <w:sz w:val="22"/>
                <w:szCs w:val="22"/>
              </w:rPr>
              <w:t>a</w:t>
            </w:r>
            <w:r w:rsidRPr="003C6839">
              <w:rPr>
                <w:rFonts w:ascii="Arial" w:eastAsia="Calibri" w:hAnsi="Arial" w:cs="Arial"/>
                <w:w w:val="103"/>
                <w:sz w:val="22"/>
                <w:szCs w:val="22"/>
              </w:rPr>
              <w:t xml:space="preserve">p </w:t>
            </w:r>
            <w:r w:rsidRPr="003C6839">
              <w:rPr>
                <w:rFonts w:ascii="Arial" w:eastAsia="Calibri" w:hAnsi="Arial" w:cs="Arial"/>
                <w:w w:val="104"/>
                <w:sz w:val="22"/>
                <w:szCs w:val="22"/>
              </w:rPr>
              <w:t>ti</w:t>
            </w:r>
            <w:r w:rsidRPr="003C6839">
              <w:rPr>
                <w:rFonts w:ascii="Arial" w:eastAsia="Calibri" w:hAnsi="Arial" w:cs="Arial"/>
                <w:w w:val="103"/>
                <w:sz w:val="22"/>
                <w:szCs w:val="22"/>
              </w:rPr>
              <w:t>n</w:t>
            </w:r>
            <w:r w:rsidRPr="003C6839">
              <w:rPr>
                <w:rFonts w:ascii="Arial" w:eastAsia="Calibri" w:hAnsi="Arial" w:cs="Arial"/>
                <w:spacing w:val="3"/>
                <w:w w:val="103"/>
                <w:sz w:val="22"/>
                <w:szCs w:val="22"/>
              </w:rPr>
              <w:t>d</w:t>
            </w:r>
            <w:r w:rsidRPr="003C6839">
              <w:rPr>
                <w:rFonts w:ascii="Arial" w:eastAsia="Calibri" w:hAnsi="Arial" w:cs="Arial"/>
                <w:spacing w:val="-3"/>
                <w:w w:val="103"/>
                <w:sz w:val="22"/>
                <w:szCs w:val="22"/>
              </w:rPr>
              <w:t>a</w:t>
            </w:r>
            <w:r w:rsidRPr="003C6839">
              <w:rPr>
                <w:rFonts w:ascii="Arial" w:eastAsia="Calibri" w:hAnsi="Arial" w:cs="Arial"/>
                <w:spacing w:val="2"/>
                <w:w w:val="103"/>
                <w:sz w:val="22"/>
                <w:szCs w:val="22"/>
              </w:rPr>
              <w:t>k</w:t>
            </w:r>
            <w:r w:rsidRPr="003C6839">
              <w:rPr>
                <w:rFonts w:ascii="Arial" w:eastAsia="Calibri" w:hAnsi="Arial" w:cs="Arial"/>
                <w:spacing w:val="-3"/>
                <w:w w:val="103"/>
                <w:sz w:val="22"/>
                <w:szCs w:val="22"/>
              </w:rPr>
              <w:t>a</w:t>
            </w:r>
            <w:r w:rsidRPr="003C6839">
              <w:rPr>
                <w:rFonts w:ascii="Arial" w:eastAsia="Calibri" w:hAnsi="Arial" w:cs="Arial"/>
                <w:spacing w:val="3"/>
                <w:w w:val="103"/>
                <w:sz w:val="22"/>
                <w:szCs w:val="22"/>
              </w:rPr>
              <w:t>n</w:t>
            </w:r>
            <w:r w:rsidRPr="003C6839">
              <w:rPr>
                <w:rFonts w:ascii="Arial" w:eastAsia="Calibri" w:hAnsi="Arial" w:cs="Arial"/>
                <w:spacing w:val="2"/>
                <w:w w:val="103"/>
                <w:sz w:val="22"/>
                <w:szCs w:val="22"/>
              </w:rPr>
              <w:t>/</w:t>
            </w:r>
            <w:r w:rsidR="00775B89">
              <w:rPr>
                <w:rFonts w:ascii="Arial" w:eastAsia="Calibri" w:hAnsi="Arial" w:cs="Arial"/>
                <w:spacing w:val="2"/>
                <w:w w:val="103"/>
                <w:sz w:val="22"/>
                <w:szCs w:val="22"/>
              </w:rPr>
              <w:t xml:space="preserve"> </w:t>
            </w:r>
            <w:r w:rsidRPr="003C6839">
              <w:rPr>
                <w:rFonts w:ascii="Arial" w:eastAsia="Calibri" w:hAnsi="Arial" w:cs="Arial"/>
                <w:spacing w:val="-1"/>
                <w:w w:val="103"/>
                <w:sz w:val="22"/>
                <w:szCs w:val="22"/>
              </w:rPr>
              <w:t>k</w:t>
            </w:r>
            <w:r w:rsidRPr="003C6839">
              <w:rPr>
                <w:rFonts w:ascii="Arial" w:eastAsia="Calibri" w:hAnsi="Arial" w:cs="Arial"/>
                <w:spacing w:val="1"/>
                <w:w w:val="103"/>
                <w:sz w:val="22"/>
                <w:szCs w:val="22"/>
              </w:rPr>
              <w:t>e</w:t>
            </w:r>
            <w:r w:rsidRPr="003C6839">
              <w:rPr>
                <w:rFonts w:ascii="Arial" w:eastAsia="Calibri" w:hAnsi="Arial" w:cs="Arial"/>
                <w:spacing w:val="3"/>
                <w:w w:val="103"/>
                <w:sz w:val="22"/>
                <w:szCs w:val="22"/>
              </w:rPr>
              <w:t>j</w:t>
            </w:r>
            <w:r w:rsidRPr="003C6839">
              <w:rPr>
                <w:rFonts w:ascii="Arial" w:eastAsia="Calibri" w:hAnsi="Arial" w:cs="Arial"/>
                <w:spacing w:val="-3"/>
                <w:w w:val="103"/>
                <w:sz w:val="22"/>
                <w:szCs w:val="22"/>
              </w:rPr>
              <w:t>a</w:t>
            </w:r>
            <w:r w:rsidRPr="003C6839">
              <w:rPr>
                <w:rFonts w:ascii="Arial" w:eastAsia="Calibri" w:hAnsi="Arial" w:cs="Arial"/>
                <w:spacing w:val="3"/>
                <w:w w:val="103"/>
                <w:sz w:val="22"/>
                <w:szCs w:val="22"/>
              </w:rPr>
              <w:t>d</w:t>
            </w:r>
            <w:r w:rsidRPr="003C6839">
              <w:rPr>
                <w:rFonts w:ascii="Arial" w:eastAsia="Calibri" w:hAnsi="Arial" w:cs="Arial"/>
                <w:w w:val="104"/>
                <w:sz w:val="22"/>
                <w:szCs w:val="22"/>
              </w:rPr>
              <w:t>i</w:t>
            </w:r>
            <w:r w:rsidRPr="003C6839">
              <w:rPr>
                <w:rFonts w:ascii="Arial" w:eastAsia="Calibri" w:hAnsi="Arial" w:cs="Arial"/>
                <w:spacing w:val="-3"/>
                <w:w w:val="103"/>
                <w:sz w:val="22"/>
                <w:szCs w:val="22"/>
              </w:rPr>
              <w:t>a</w:t>
            </w:r>
            <w:r w:rsidRPr="003C6839">
              <w:rPr>
                <w:rFonts w:ascii="Arial" w:eastAsia="Calibri" w:hAnsi="Arial" w:cs="Arial"/>
                <w:w w:val="103"/>
                <w:sz w:val="22"/>
                <w:szCs w:val="22"/>
              </w:rPr>
              <w:t>n</w:t>
            </w:r>
          </w:p>
        </w:tc>
      </w:tr>
    </w:tbl>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3C6839" w:rsidRPr="003C6839" w:rsidRDefault="003C6839" w:rsidP="009730AE">
      <w:pPr>
        <w:spacing w:line="80" w:lineRule="exact"/>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775B89" w:rsidRDefault="00775B89" w:rsidP="009730AE">
      <w:pPr>
        <w:spacing w:line="360" w:lineRule="auto"/>
        <w:ind w:left="993"/>
        <w:rPr>
          <w:rFonts w:ascii="Arial" w:hAnsi="Arial" w:cs="Arial"/>
          <w:sz w:val="22"/>
          <w:szCs w:val="22"/>
        </w:rPr>
      </w:pPr>
    </w:p>
    <w:p w:rsidR="00EC3366" w:rsidRPr="00CC6AD9" w:rsidRDefault="00EC3366" w:rsidP="009730AE">
      <w:pPr>
        <w:spacing w:line="360" w:lineRule="auto"/>
        <w:ind w:left="993"/>
        <w:rPr>
          <w:rFonts w:ascii="Arial" w:hAnsi="Arial" w:cs="Arial"/>
          <w:sz w:val="22"/>
          <w:szCs w:val="22"/>
        </w:rPr>
      </w:pPr>
      <w:r w:rsidRPr="00CC6AD9">
        <w:rPr>
          <w:rFonts w:ascii="Arial" w:hAnsi="Arial" w:cs="Arial"/>
          <w:sz w:val="22"/>
          <w:szCs w:val="22"/>
        </w:rPr>
        <w:lastRenderedPageBreak/>
        <w:t>Saat suatu insiden terjadi, biasanya sudah ada tiga atau lebih penghalang yang berhasil ditembus. Hal ini sesuai dengan teori “</w:t>
      </w:r>
      <w:r w:rsidRPr="00CC6AD9">
        <w:rPr>
          <w:rFonts w:ascii="Arial" w:hAnsi="Arial" w:cs="Arial"/>
          <w:i/>
          <w:sz w:val="22"/>
          <w:szCs w:val="22"/>
        </w:rPr>
        <w:t>Swiss Cheese</w:t>
      </w:r>
      <w:r w:rsidRPr="00CC6AD9">
        <w:rPr>
          <w:rFonts w:ascii="Arial" w:hAnsi="Arial" w:cs="Arial"/>
          <w:sz w:val="22"/>
          <w:szCs w:val="22"/>
        </w:rPr>
        <w:t xml:space="preserve">” </w:t>
      </w:r>
    </w:p>
    <w:p w:rsidR="00EC3366" w:rsidRPr="00CC6AD9" w:rsidRDefault="00EC3366" w:rsidP="009730AE">
      <w:pPr>
        <w:spacing w:line="360" w:lineRule="auto"/>
        <w:ind w:left="1080"/>
        <w:rPr>
          <w:rFonts w:ascii="Arial" w:hAnsi="Arial" w:cs="Arial"/>
          <w:sz w:val="22"/>
          <w:szCs w:val="22"/>
        </w:rPr>
      </w:pPr>
      <w:r w:rsidRPr="00CC6AD9">
        <w:rPr>
          <w:rFonts w:ascii="Arial" w:hAnsi="Arial" w:cs="Arial"/>
          <w:noProof/>
          <w:sz w:val="22"/>
          <w:szCs w:val="22"/>
        </w:rPr>
        <w:drawing>
          <wp:anchor distT="0" distB="0" distL="114300" distR="114300" simplePos="0" relativeHeight="251669504" behindDoc="0" locked="0" layoutInCell="1" allowOverlap="1" wp14:anchorId="5FE04E0C" wp14:editId="3B1F0F3B">
            <wp:simplePos x="0" y="0"/>
            <wp:positionH relativeFrom="column">
              <wp:posOffset>665538</wp:posOffset>
            </wp:positionH>
            <wp:positionV relativeFrom="paragraph">
              <wp:posOffset>110737</wp:posOffset>
            </wp:positionV>
            <wp:extent cx="5070763" cy="320047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763" cy="32004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EC3366" w:rsidP="009730AE">
      <w:pPr>
        <w:spacing w:line="360" w:lineRule="auto"/>
        <w:ind w:left="1080"/>
        <w:rPr>
          <w:rFonts w:ascii="Arial" w:hAnsi="Arial" w:cs="Arial"/>
          <w:sz w:val="22"/>
          <w:szCs w:val="22"/>
        </w:rPr>
      </w:pPr>
    </w:p>
    <w:p w:rsidR="00EC3366" w:rsidRPr="00CC6AD9" w:rsidRDefault="005976FF" w:rsidP="009730AE">
      <w:pPr>
        <w:spacing w:line="360" w:lineRule="auto"/>
        <w:ind w:left="1080"/>
        <w:rPr>
          <w:rFonts w:ascii="Arial" w:hAnsi="Arial" w:cs="Arial"/>
          <w:sz w:val="22"/>
          <w:szCs w:val="22"/>
        </w:rPr>
      </w:pPr>
      <w:r w:rsidRPr="00CC6AD9">
        <w:rPr>
          <w:rFonts w:ascii="Arial" w:hAnsi="Arial" w:cs="Arial"/>
          <w:noProof/>
          <w:sz w:val="22"/>
          <w:szCs w:val="22"/>
        </w:rPr>
        <w:pict>
          <v:rect id="Rectangle 3" o:spid="_x0000_s1104" style="position:absolute;left:0;text-align:left;margin-left:92.2pt;margin-top:13.45pt;width:314.25pt;height:29.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" stroked="f">
            <v:textbox style="mso-next-textbox:#Rectangle 3">
              <w:txbxContent>
                <w:p w:rsidR="005976FF" w:rsidRPr="0051186C" w:rsidRDefault="005976FF" w:rsidP="00EC3366">
                  <w:pPr>
                    <w:spacing w:line="360" w:lineRule="auto"/>
                    <w:rPr>
                      <w:rFonts w:ascii="Arial" w:hAnsi="Arial" w:cs="Arial"/>
                      <w:sz w:val="22"/>
                      <w:szCs w:val="22"/>
                    </w:rPr>
                  </w:pPr>
                  <w:r w:rsidRPr="0051186C">
                    <w:rPr>
                      <w:rFonts w:ascii="Arial" w:hAnsi="Arial" w:cs="Arial"/>
                      <w:sz w:val="22"/>
                      <w:szCs w:val="22"/>
                    </w:rPr>
                    <w:t xml:space="preserve">Gambar . Teori Analisis hambatan /  </w:t>
                  </w:r>
                  <w:r w:rsidRPr="0051186C">
                    <w:rPr>
                      <w:rFonts w:ascii="Arial" w:hAnsi="Arial" w:cs="Arial"/>
                      <w:i/>
                      <w:sz w:val="22"/>
                      <w:szCs w:val="22"/>
                    </w:rPr>
                    <w:t>barrier analysis</w:t>
                  </w:r>
                </w:p>
                <w:p w:rsidR="005976FF" w:rsidRPr="0051186C" w:rsidRDefault="005976FF" w:rsidP="00EC3366">
                  <w:pPr>
                    <w:rPr>
                      <w:rFonts w:ascii="Arial" w:hAnsi="Arial" w:cs="Arial"/>
                    </w:rPr>
                  </w:pPr>
                </w:p>
              </w:txbxContent>
            </v:textbox>
          </v:rect>
        </w:pict>
      </w:r>
    </w:p>
    <w:p w:rsidR="00EC3366" w:rsidRPr="00CC6AD9" w:rsidRDefault="00EC3366" w:rsidP="009730AE">
      <w:pPr>
        <w:spacing w:line="360" w:lineRule="auto"/>
        <w:ind w:left="1080"/>
        <w:rPr>
          <w:rFonts w:ascii="Arial" w:hAnsi="Arial" w:cs="Arial"/>
          <w:sz w:val="22"/>
          <w:szCs w:val="22"/>
        </w:rPr>
      </w:pPr>
    </w:p>
    <w:p w:rsidR="004219ED" w:rsidRPr="00CC6AD9" w:rsidRDefault="004219ED" w:rsidP="009730AE">
      <w:pPr>
        <w:spacing w:line="360" w:lineRule="auto"/>
        <w:ind w:left="1080"/>
        <w:rPr>
          <w:rFonts w:ascii="Arial" w:hAnsi="Arial" w:cs="Arial"/>
          <w:sz w:val="22"/>
          <w:szCs w:val="22"/>
        </w:rPr>
      </w:pPr>
    </w:p>
    <w:p w:rsidR="00EC3366" w:rsidRPr="00CC6AD9" w:rsidRDefault="00EC3366" w:rsidP="009730AE">
      <w:pPr>
        <w:numPr>
          <w:ilvl w:val="2"/>
          <w:numId w:val="10"/>
        </w:numPr>
        <w:spacing w:line="360" w:lineRule="auto"/>
        <w:ind w:left="993" w:hanging="426"/>
        <w:jc w:val="both"/>
        <w:rPr>
          <w:rFonts w:ascii="Arial" w:hAnsi="Arial" w:cs="Arial"/>
          <w:i/>
          <w:sz w:val="22"/>
          <w:szCs w:val="22"/>
        </w:rPr>
      </w:pPr>
      <w:r w:rsidRPr="00CC6AD9">
        <w:rPr>
          <w:rFonts w:ascii="Arial" w:hAnsi="Arial" w:cs="Arial"/>
          <w:i/>
          <w:sz w:val="22"/>
          <w:szCs w:val="22"/>
        </w:rPr>
        <w:t>Fish bone</w:t>
      </w:r>
    </w:p>
    <w:p w:rsidR="00EC3366" w:rsidRPr="00CC6AD9" w:rsidRDefault="00EC3366" w:rsidP="009730AE">
      <w:pPr>
        <w:spacing w:line="360" w:lineRule="auto"/>
        <w:ind w:left="993"/>
        <w:rPr>
          <w:rFonts w:ascii="Arial" w:hAnsi="Arial" w:cs="Arial"/>
          <w:sz w:val="22"/>
          <w:szCs w:val="22"/>
        </w:rPr>
      </w:pPr>
      <w:r w:rsidRPr="00CC6AD9">
        <w:rPr>
          <w:rFonts w:ascii="Arial" w:hAnsi="Arial" w:cs="Arial"/>
          <w:sz w:val="22"/>
          <w:szCs w:val="22"/>
        </w:rPr>
        <w:t>Tiap masalah dapat berkaitan dengan beberapa faktor yang dapat memberikan dampak pada timbulnya insiden.</w:t>
      </w:r>
    </w:p>
    <w:p w:rsidR="00EC3366" w:rsidRPr="00CC6AD9" w:rsidRDefault="00775B89" w:rsidP="009730AE">
      <w:pPr>
        <w:spacing w:line="360" w:lineRule="auto"/>
        <w:ind w:left="1080"/>
        <w:rPr>
          <w:rFonts w:ascii="Arial" w:hAnsi="Arial" w:cs="Arial"/>
          <w:sz w:val="22"/>
          <w:szCs w:val="22"/>
        </w:rPr>
      </w:pPr>
      <w:r w:rsidRPr="00CC6AD9">
        <w:rPr>
          <w:rFonts w:ascii="Arial" w:hAnsi="Arial" w:cs="Arial"/>
          <w:sz w:val="22"/>
          <w:szCs w:val="22"/>
        </w:rPr>
        <w:object w:dxaOrig="8842" w:dyaOrig="4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65pt;height:219.2pt" o:ole="">
            <v:imagedata r:id="rId11" o:title=""/>
          </v:shape>
          <o:OLEObject Type="Embed" ProgID="Visio.Drawing.11" ShapeID="_x0000_i1025" DrawAspect="Content" ObjectID="_1600669249" r:id="rId12"/>
        </w:object>
      </w:r>
    </w:p>
    <w:p w:rsidR="00EC3366" w:rsidRPr="00CC6AD9" w:rsidRDefault="005976FF" w:rsidP="009730AE">
      <w:pPr>
        <w:spacing w:line="360" w:lineRule="auto"/>
        <w:ind w:left="720"/>
        <w:rPr>
          <w:rFonts w:ascii="Arial" w:hAnsi="Arial" w:cs="Arial"/>
          <w:sz w:val="22"/>
          <w:szCs w:val="22"/>
        </w:rPr>
      </w:pPr>
      <w:r w:rsidRPr="00CC6AD9">
        <w:rPr>
          <w:rFonts w:ascii="Arial" w:hAnsi="Arial" w:cs="Arial"/>
          <w:noProof/>
          <w:sz w:val="22"/>
          <w:szCs w:val="22"/>
        </w:rPr>
        <w:pict>
          <v:rect id="Rectangle 2" o:spid="_x0000_s1105" style="position:absolute;left:0;text-align:left;margin-left:125.25pt;margin-top:3.05pt;width:225.75pt;height:27.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" stroked="f">
            <v:textbox style="mso-next-textbox:#Rectangle 2">
              <w:txbxContent>
                <w:p w:rsidR="005976FF" w:rsidRPr="005A3295" w:rsidRDefault="005976FF" w:rsidP="00EC3366">
                  <w:pPr>
                    <w:jc w:val="center"/>
                    <w:rPr>
                      <w:rFonts w:ascii="Bookman Old Style" w:hAnsi="Bookman Old Style"/>
                      <w:i/>
                      <w:sz w:val="22"/>
                      <w:szCs w:val="22"/>
                    </w:rPr>
                  </w:pPr>
                  <w:r w:rsidRPr="005A3295">
                    <w:rPr>
                      <w:rFonts w:ascii="Bookman Old Style" w:hAnsi="Bookman Old Style"/>
                      <w:sz w:val="22"/>
                      <w:szCs w:val="22"/>
                    </w:rPr>
                    <w:t xml:space="preserve">Gambar .Teori </w:t>
                  </w:r>
                  <w:r w:rsidRPr="005A3295">
                    <w:rPr>
                      <w:rFonts w:ascii="Bookman Old Style" w:hAnsi="Bookman Old Style"/>
                      <w:i/>
                      <w:sz w:val="22"/>
                      <w:szCs w:val="22"/>
                    </w:rPr>
                    <w:t>Fish bone</w:t>
                  </w:r>
                </w:p>
              </w:txbxContent>
            </v:textbox>
          </v:rect>
        </w:pict>
      </w:r>
    </w:p>
    <w:p w:rsidR="004219ED" w:rsidRPr="00CC6AD9" w:rsidRDefault="004219ED" w:rsidP="009730AE">
      <w:pPr>
        <w:spacing w:line="360" w:lineRule="auto"/>
        <w:ind w:left="720"/>
        <w:rPr>
          <w:rFonts w:ascii="Arial" w:hAnsi="Arial" w:cs="Arial"/>
          <w:sz w:val="22"/>
          <w:szCs w:val="22"/>
        </w:rPr>
      </w:pPr>
    </w:p>
    <w:p w:rsidR="00EC3366" w:rsidRPr="00CC6AD9" w:rsidRDefault="00EC3366" w:rsidP="009730AE">
      <w:pPr>
        <w:spacing w:line="360" w:lineRule="auto"/>
        <w:ind w:left="720"/>
        <w:rPr>
          <w:rFonts w:ascii="Arial" w:hAnsi="Arial" w:cs="Arial"/>
          <w:sz w:val="22"/>
          <w:szCs w:val="22"/>
        </w:rPr>
      </w:pPr>
      <w:r w:rsidRPr="00CC6AD9">
        <w:rPr>
          <w:rFonts w:ascii="Arial" w:hAnsi="Arial" w:cs="Arial"/>
          <w:sz w:val="22"/>
          <w:szCs w:val="22"/>
        </w:rPr>
        <w:t>Untuk pengisian, lihat Faktor kontributor .</w:t>
      </w:r>
    </w:p>
    <w:p w:rsidR="000B48FB" w:rsidRPr="00CC6AD9" w:rsidRDefault="000B48FB" w:rsidP="009730AE">
      <w:pPr>
        <w:spacing w:line="360" w:lineRule="auto"/>
        <w:jc w:val="center"/>
        <w:outlineLvl w:val="0"/>
        <w:rPr>
          <w:rFonts w:ascii="Arial" w:hAnsi="Arial" w:cs="Arial"/>
          <w:sz w:val="22"/>
          <w:szCs w:val="22"/>
        </w:rPr>
      </w:pPr>
    </w:p>
    <w:p w:rsidR="000B48FB" w:rsidRDefault="000B48FB" w:rsidP="009730AE">
      <w:pPr>
        <w:spacing w:line="360" w:lineRule="auto"/>
        <w:jc w:val="center"/>
        <w:outlineLvl w:val="0"/>
        <w:rPr>
          <w:rFonts w:ascii="Arial" w:hAnsi="Arial" w:cs="Arial"/>
          <w:sz w:val="22"/>
          <w:szCs w:val="22"/>
        </w:rPr>
      </w:pPr>
    </w:p>
    <w:p w:rsidR="0051186C" w:rsidRDefault="0051186C" w:rsidP="009730AE">
      <w:pPr>
        <w:spacing w:line="360" w:lineRule="auto"/>
        <w:jc w:val="center"/>
        <w:outlineLvl w:val="0"/>
        <w:rPr>
          <w:rFonts w:ascii="Arial" w:hAnsi="Arial" w:cs="Arial"/>
          <w:sz w:val="22"/>
          <w:szCs w:val="22"/>
        </w:rPr>
      </w:pPr>
    </w:p>
    <w:p w:rsidR="0051186C" w:rsidRPr="00CC6AD9" w:rsidRDefault="0051186C" w:rsidP="009730AE">
      <w:pPr>
        <w:spacing w:line="360" w:lineRule="auto"/>
        <w:jc w:val="center"/>
        <w:outlineLvl w:val="0"/>
        <w:rPr>
          <w:rFonts w:ascii="Arial" w:hAnsi="Arial" w:cs="Arial"/>
          <w:sz w:val="22"/>
          <w:szCs w:val="22"/>
        </w:rPr>
      </w:pPr>
    </w:p>
    <w:p w:rsidR="00EC3366" w:rsidRPr="00CC6AD9" w:rsidRDefault="00EC3366" w:rsidP="009730AE">
      <w:pPr>
        <w:spacing w:line="360" w:lineRule="auto"/>
        <w:jc w:val="center"/>
        <w:outlineLvl w:val="0"/>
        <w:rPr>
          <w:rFonts w:ascii="Arial" w:hAnsi="Arial" w:cs="Arial"/>
          <w:sz w:val="22"/>
          <w:szCs w:val="22"/>
        </w:rPr>
      </w:pPr>
      <w:r w:rsidRPr="00CC6AD9">
        <w:rPr>
          <w:rFonts w:ascii="Arial" w:hAnsi="Arial" w:cs="Arial"/>
          <w:sz w:val="22"/>
          <w:szCs w:val="22"/>
        </w:rPr>
        <w:lastRenderedPageBreak/>
        <w:t>Tabel . Faktor Kontributor Investigasi Insiden Klinis</w:t>
      </w:r>
    </w:p>
    <w:p w:rsidR="004219ED" w:rsidRPr="00CC6AD9" w:rsidRDefault="004219ED" w:rsidP="009730AE">
      <w:pPr>
        <w:spacing w:line="360" w:lineRule="auto"/>
        <w:jc w:val="center"/>
        <w:outlineLvl w:val="0"/>
        <w:rPr>
          <w:rFonts w:ascii="Arial" w:hAnsi="Arial" w:cs="Arial"/>
          <w:sz w:val="22"/>
          <w:szCs w:val="22"/>
        </w:rPr>
      </w:pP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9"/>
        <w:gridCol w:w="5330"/>
      </w:tblGrid>
      <w:tr w:rsidR="005A26F9" w:rsidRPr="00CC6AD9" w:rsidTr="00277E52">
        <w:trPr>
          <w:trHeight w:val="255"/>
        </w:trPr>
        <w:tc>
          <w:tcPr>
            <w:tcW w:w="9229" w:type="dxa"/>
            <w:gridSpan w:val="2"/>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FAKTOR KONTRIBUTOR, KOMPONEN DAN SUBKOMPONEN DALAM INVESTIGASI INSIDEN KLINIS</w:t>
            </w: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55"/>
              </w:numPr>
              <w:spacing w:before="80" w:line="360" w:lineRule="auto"/>
              <w:ind w:left="474" w:hanging="425"/>
              <w:rPr>
                <w:rFonts w:ascii="Arial" w:hAnsi="Arial" w:cs="Arial"/>
                <w:bCs/>
                <w:sz w:val="22"/>
                <w:szCs w:val="22"/>
              </w:rPr>
            </w:pPr>
            <w:r w:rsidRPr="00CC6AD9">
              <w:rPr>
                <w:rFonts w:ascii="Arial" w:hAnsi="Arial" w:cs="Arial"/>
                <w:bCs/>
                <w:sz w:val="22"/>
                <w:szCs w:val="22"/>
              </w:rPr>
              <w:t>FAKTOR KONTRIBUTOR EKSTERNAL DILUAR RUMAH SAKIT</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p>
        </w:tc>
      </w:tr>
      <w:tr w:rsidR="005A26F9" w:rsidRPr="00CC6AD9" w:rsidTr="00277E52">
        <w:trPr>
          <w:trHeight w:val="1271"/>
        </w:trPr>
        <w:tc>
          <w:tcPr>
            <w:tcW w:w="3899" w:type="dxa"/>
            <w:shd w:val="clear" w:color="auto" w:fill="auto"/>
            <w:noWrap/>
            <w:vAlign w:val="bottom"/>
          </w:tcPr>
          <w:p w:rsidR="005A26F9" w:rsidRPr="00CC6AD9" w:rsidRDefault="005A26F9" w:rsidP="0051186C">
            <w:pPr>
              <w:numPr>
                <w:ilvl w:val="0"/>
                <w:numId w:val="11"/>
              </w:numPr>
              <w:spacing w:before="80" w:line="360" w:lineRule="auto"/>
              <w:ind w:left="333" w:hanging="284"/>
              <w:rPr>
                <w:rFonts w:ascii="Arial" w:hAnsi="Arial" w:cs="Arial"/>
                <w:sz w:val="22"/>
                <w:szCs w:val="22"/>
              </w:rPr>
            </w:pPr>
            <w:r w:rsidRPr="00CC6AD9">
              <w:rPr>
                <w:rFonts w:ascii="Arial" w:hAnsi="Arial" w:cs="Arial"/>
                <w:sz w:val="22"/>
                <w:szCs w:val="22"/>
              </w:rPr>
              <w:t>Regulator dan Ekonomi</w:t>
            </w:r>
          </w:p>
          <w:p w:rsidR="005A26F9" w:rsidRPr="00CC6AD9" w:rsidRDefault="005A26F9" w:rsidP="0051186C">
            <w:pPr>
              <w:numPr>
                <w:ilvl w:val="0"/>
                <w:numId w:val="11"/>
              </w:numPr>
              <w:spacing w:before="80" w:line="360" w:lineRule="auto"/>
              <w:ind w:left="333" w:hanging="284"/>
              <w:rPr>
                <w:rFonts w:ascii="Arial" w:hAnsi="Arial" w:cs="Arial"/>
                <w:sz w:val="22"/>
                <w:szCs w:val="22"/>
              </w:rPr>
            </w:pPr>
            <w:r w:rsidRPr="00CC6AD9">
              <w:rPr>
                <w:rFonts w:ascii="Arial" w:hAnsi="Arial" w:cs="Arial"/>
                <w:sz w:val="22"/>
                <w:szCs w:val="22"/>
              </w:rPr>
              <w:t>Peraturan dan Kebijakan Depkes</w:t>
            </w:r>
          </w:p>
          <w:p w:rsidR="005A26F9" w:rsidRPr="00CC6AD9" w:rsidRDefault="005A26F9" w:rsidP="0051186C">
            <w:pPr>
              <w:numPr>
                <w:ilvl w:val="0"/>
                <w:numId w:val="11"/>
              </w:numPr>
              <w:tabs>
                <w:tab w:val="left" w:pos="333"/>
              </w:tabs>
              <w:spacing w:before="80" w:line="360" w:lineRule="auto"/>
              <w:ind w:left="333" w:hanging="284"/>
              <w:rPr>
                <w:rFonts w:ascii="Arial" w:hAnsi="Arial" w:cs="Arial"/>
                <w:sz w:val="22"/>
                <w:szCs w:val="22"/>
              </w:rPr>
            </w:pPr>
            <w:r w:rsidRPr="00CC6AD9">
              <w:rPr>
                <w:rFonts w:ascii="Arial" w:hAnsi="Arial" w:cs="Arial"/>
                <w:sz w:val="22"/>
                <w:szCs w:val="22"/>
              </w:rPr>
              <w:t>Peraturan Nasional</w:t>
            </w:r>
          </w:p>
          <w:p w:rsidR="005A26F9" w:rsidRPr="00CC6AD9" w:rsidRDefault="005A26F9" w:rsidP="0051186C">
            <w:pPr>
              <w:numPr>
                <w:ilvl w:val="0"/>
                <w:numId w:val="11"/>
              </w:numPr>
              <w:spacing w:before="80" w:line="360" w:lineRule="auto"/>
              <w:ind w:left="333" w:hanging="284"/>
              <w:rPr>
                <w:rFonts w:ascii="Arial" w:hAnsi="Arial" w:cs="Arial"/>
                <w:sz w:val="22"/>
                <w:szCs w:val="22"/>
              </w:rPr>
            </w:pPr>
            <w:r w:rsidRPr="00CC6AD9">
              <w:rPr>
                <w:rFonts w:ascii="Arial" w:hAnsi="Arial" w:cs="Arial"/>
                <w:sz w:val="22"/>
                <w:szCs w:val="22"/>
              </w:rPr>
              <w:t>Hubungan dengan Organisasi lain</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55"/>
              </w:numPr>
              <w:spacing w:before="80" w:line="360" w:lineRule="auto"/>
              <w:ind w:left="474" w:hanging="425"/>
              <w:rPr>
                <w:rFonts w:ascii="Arial" w:hAnsi="Arial" w:cs="Arial"/>
                <w:bCs/>
                <w:sz w:val="22"/>
                <w:szCs w:val="22"/>
              </w:rPr>
            </w:pPr>
            <w:r w:rsidRPr="00CC6AD9">
              <w:rPr>
                <w:rFonts w:ascii="Arial" w:hAnsi="Arial" w:cs="Arial"/>
                <w:bCs/>
                <w:sz w:val="22"/>
                <w:szCs w:val="22"/>
              </w:rPr>
              <w:t>FAKTOR KONTRIBUTOR ORGANISASI DAN MANAJEMEN</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Subkomponen</w:t>
            </w:r>
          </w:p>
        </w:tc>
      </w:tr>
      <w:tr w:rsidR="005A26F9" w:rsidRPr="00CC6AD9" w:rsidTr="00277E52">
        <w:trPr>
          <w:trHeight w:val="692"/>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Organisasi dan Manajemen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numPr>
                <w:ilvl w:val="4"/>
                <w:numId w:val="12"/>
              </w:numPr>
              <w:tabs>
                <w:tab w:val="left" w:pos="403"/>
              </w:tabs>
              <w:spacing w:before="80" w:line="360" w:lineRule="auto"/>
              <w:ind w:hanging="3481"/>
              <w:rPr>
                <w:rFonts w:ascii="Arial" w:hAnsi="Arial" w:cs="Arial"/>
                <w:sz w:val="22"/>
                <w:szCs w:val="22"/>
              </w:rPr>
            </w:pPr>
            <w:r w:rsidRPr="00CC6AD9">
              <w:rPr>
                <w:rFonts w:ascii="Arial" w:hAnsi="Arial" w:cs="Arial"/>
                <w:sz w:val="22"/>
                <w:szCs w:val="22"/>
              </w:rPr>
              <w:t>Struktur Organisasi</w:t>
            </w:r>
          </w:p>
          <w:p w:rsidR="005A26F9" w:rsidRPr="00CC6AD9" w:rsidRDefault="005A26F9" w:rsidP="0051186C">
            <w:pPr>
              <w:numPr>
                <w:ilvl w:val="4"/>
                <w:numId w:val="12"/>
              </w:numPr>
              <w:tabs>
                <w:tab w:val="left" w:pos="403"/>
              </w:tabs>
              <w:spacing w:before="80" w:line="360" w:lineRule="auto"/>
              <w:ind w:hanging="3481"/>
              <w:rPr>
                <w:rFonts w:ascii="Arial" w:hAnsi="Arial" w:cs="Arial"/>
                <w:sz w:val="22"/>
                <w:szCs w:val="22"/>
              </w:rPr>
            </w:pPr>
            <w:r w:rsidRPr="00CC6AD9">
              <w:rPr>
                <w:rFonts w:ascii="Arial" w:hAnsi="Arial" w:cs="Arial"/>
                <w:sz w:val="22"/>
                <w:szCs w:val="22"/>
              </w:rPr>
              <w:t>Pengawasan</w:t>
            </w:r>
          </w:p>
          <w:p w:rsidR="005A26F9" w:rsidRPr="00CC6AD9" w:rsidRDefault="005A26F9" w:rsidP="0051186C">
            <w:pPr>
              <w:numPr>
                <w:ilvl w:val="4"/>
                <w:numId w:val="12"/>
              </w:numPr>
              <w:tabs>
                <w:tab w:val="left" w:pos="403"/>
              </w:tabs>
              <w:spacing w:before="80" w:line="360" w:lineRule="auto"/>
              <w:ind w:hanging="3481"/>
              <w:rPr>
                <w:rFonts w:ascii="Arial" w:hAnsi="Arial" w:cs="Arial"/>
                <w:sz w:val="22"/>
                <w:szCs w:val="22"/>
              </w:rPr>
            </w:pPr>
            <w:r w:rsidRPr="00CC6AD9">
              <w:rPr>
                <w:rFonts w:ascii="Arial" w:hAnsi="Arial" w:cs="Arial"/>
                <w:sz w:val="22"/>
                <w:szCs w:val="22"/>
              </w:rPr>
              <w:t>Jenjang Pengambilan Keputusan</w:t>
            </w:r>
          </w:p>
        </w:tc>
      </w:tr>
      <w:tr w:rsidR="005A26F9" w:rsidRPr="00CC6AD9" w:rsidTr="00277E52">
        <w:trPr>
          <w:trHeight w:val="3128"/>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Kebijakan, Standar dan Tujuan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p>
        </w:tc>
        <w:tc>
          <w:tcPr>
            <w:tcW w:w="5330" w:type="dxa"/>
            <w:shd w:val="clear" w:color="auto" w:fill="auto"/>
            <w:noWrap/>
            <w:vAlign w:val="bottom"/>
          </w:tcPr>
          <w:p w:rsidR="005A26F9" w:rsidRPr="00CC6AD9" w:rsidRDefault="005A26F9" w:rsidP="0051186C">
            <w:pPr>
              <w:numPr>
                <w:ilvl w:val="4"/>
                <w:numId w:val="5"/>
              </w:numPr>
              <w:tabs>
                <w:tab w:val="clear" w:pos="3960"/>
                <w:tab w:val="num" w:pos="471"/>
              </w:tabs>
              <w:spacing w:before="80" w:line="360" w:lineRule="auto"/>
              <w:ind w:left="471" w:hanging="352"/>
              <w:rPr>
                <w:rFonts w:ascii="Arial" w:hAnsi="Arial" w:cs="Arial"/>
                <w:sz w:val="22"/>
                <w:szCs w:val="22"/>
              </w:rPr>
            </w:pPr>
            <w:r w:rsidRPr="00CC6AD9">
              <w:rPr>
                <w:rFonts w:ascii="Arial" w:hAnsi="Arial" w:cs="Arial"/>
                <w:sz w:val="22"/>
                <w:szCs w:val="22"/>
              </w:rPr>
              <w:t>Tujuan dan Misi</w:t>
            </w:r>
          </w:p>
          <w:p w:rsidR="005A26F9" w:rsidRPr="00CC6AD9" w:rsidRDefault="005A26F9" w:rsidP="0051186C">
            <w:pPr>
              <w:numPr>
                <w:ilvl w:val="4"/>
                <w:numId w:val="5"/>
              </w:numPr>
              <w:tabs>
                <w:tab w:val="clear" w:pos="3960"/>
                <w:tab w:val="num" w:pos="471"/>
              </w:tabs>
              <w:spacing w:before="80" w:line="360" w:lineRule="auto"/>
              <w:ind w:left="471" w:hanging="352"/>
              <w:rPr>
                <w:rFonts w:ascii="Arial" w:hAnsi="Arial" w:cs="Arial"/>
                <w:sz w:val="22"/>
                <w:szCs w:val="22"/>
              </w:rPr>
            </w:pPr>
            <w:r w:rsidRPr="00CC6AD9">
              <w:rPr>
                <w:rFonts w:ascii="Arial" w:hAnsi="Arial" w:cs="Arial"/>
                <w:sz w:val="22"/>
                <w:szCs w:val="22"/>
              </w:rPr>
              <w:t>Penyusunan Fungsi Manajemen</w:t>
            </w:r>
          </w:p>
          <w:p w:rsidR="005A26F9" w:rsidRPr="00CC6AD9" w:rsidRDefault="005A26F9" w:rsidP="0051186C">
            <w:pPr>
              <w:numPr>
                <w:ilvl w:val="4"/>
                <w:numId w:val="5"/>
              </w:numPr>
              <w:tabs>
                <w:tab w:val="clear" w:pos="3960"/>
                <w:tab w:val="num" w:pos="471"/>
              </w:tabs>
              <w:spacing w:before="80" w:line="360" w:lineRule="auto"/>
              <w:ind w:left="471" w:hanging="352"/>
              <w:rPr>
                <w:rFonts w:ascii="Arial" w:hAnsi="Arial" w:cs="Arial"/>
                <w:sz w:val="22"/>
                <w:szCs w:val="22"/>
              </w:rPr>
            </w:pPr>
            <w:r w:rsidRPr="00CC6AD9">
              <w:rPr>
                <w:rFonts w:ascii="Arial" w:hAnsi="Arial" w:cs="Arial"/>
                <w:sz w:val="22"/>
                <w:szCs w:val="22"/>
              </w:rPr>
              <w:t>Kontrak Service</w:t>
            </w:r>
          </w:p>
          <w:p w:rsidR="005A26F9" w:rsidRPr="00CC6AD9" w:rsidRDefault="005A26F9" w:rsidP="0051186C">
            <w:pPr>
              <w:numPr>
                <w:ilvl w:val="0"/>
                <w:numId w:val="13"/>
              </w:numPr>
              <w:tabs>
                <w:tab w:val="num" w:pos="471"/>
              </w:tabs>
              <w:spacing w:before="80" w:line="360" w:lineRule="auto"/>
              <w:ind w:left="471" w:hanging="352"/>
              <w:rPr>
                <w:rFonts w:ascii="Arial" w:hAnsi="Arial" w:cs="Arial"/>
                <w:sz w:val="22"/>
                <w:szCs w:val="22"/>
              </w:rPr>
            </w:pPr>
            <w:r w:rsidRPr="00CC6AD9">
              <w:rPr>
                <w:rFonts w:ascii="Arial" w:hAnsi="Arial" w:cs="Arial"/>
                <w:sz w:val="22"/>
                <w:szCs w:val="22"/>
              </w:rPr>
              <w:t>Sumber Keuangan</w:t>
            </w:r>
          </w:p>
          <w:p w:rsidR="005A26F9" w:rsidRPr="00CC6AD9" w:rsidRDefault="005A26F9" w:rsidP="0051186C">
            <w:pPr>
              <w:numPr>
                <w:ilvl w:val="0"/>
                <w:numId w:val="13"/>
              </w:numPr>
              <w:tabs>
                <w:tab w:val="num" w:pos="471"/>
              </w:tabs>
              <w:spacing w:before="80" w:line="360" w:lineRule="auto"/>
              <w:ind w:left="471" w:hanging="352"/>
              <w:rPr>
                <w:rFonts w:ascii="Arial" w:hAnsi="Arial" w:cs="Arial"/>
                <w:sz w:val="22"/>
                <w:szCs w:val="22"/>
              </w:rPr>
            </w:pPr>
            <w:r w:rsidRPr="00CC6AD9">
              <w:rPr>
                <w:rFonts w:ascii="Arial" w:hAnsi="Arial" w:cs="Arial"/>
                <w:sz w:val="22"/>
                <w:szCs w:val="22"/>
              </w:rPr>
              <w:t>Pelayanan Informasi</w:t>
            </w:r>
          </w:p>
          <w:p w:rsidR="005A26F9" w:rsidRPr="00CC6AD9" w:rsidRDefault="005A26F9" w:rsidP="0051186C">
            <w:pPr>
              <w:numPr>
                <w:ilvl w:val="0"/>
                <w:numId w:val="13"/>
              </w:numPr>
              <w:tabs>
                <w:tab w:val="num" w:pos="471"/>
              </w:tabs>
              <w:spacing w:before="80" w:line="360" w:lineRule="auto"/>
              <w:ind w:left="471" w:hanging="352"/>
              <w:rPr>
                <w:rFonts w:ascii="Arial" w:hAnsi="Arial" w:cs="Arial"/>
                <w:sz w:val="22"/>
                <w:szCs w:val="22"/>
              </w:rPr>
            </w:pPr>
            <w:r w:rsidRPr="00CC6AD9">
              <w:rPr>
                <w:rFonts w:ascii="Arial" w:hAnsi="Arial" w:cs="Arial"/>
                <w:sz w:val="22"/>
                <w:szCs w:val="22"/>
              </w:rPr>
              <w:t>Kebijakan diklat</w:t>
            </w:r>
          </w:p>
          <w:p w:rsidR="005A26F9" w:rsidRPr="00CC6AD9" w:rsidRDefault="005A26F9" w:rsidP="0051186C">
            <w:pPr>
              <w:numPr>
                <w:ilvl w:val="0"/>
                <w:numId w:val="13"/>
              </w:numPr>
              <w:tabs>
                <w:tab w:val="num" w:pos="471"/>
              </w:tabs>
              <w:spacing w:before="80" w:line="360" w:lineRule="auto"/>
              <w:ind w:left="471" w:hanging="352"/>
              <w:rPr>
                <w:rFonts w:ascii="Arial" w:hAnsi="Arial" w:cs="Arial"/>
                <w:sz w:val="22"/>
                <w:szCs w:val="22"/>
              </w:rPr>
            </w:pPr>
            <w:r w:rsidRPr="00CC6AD9">
              <w:rPr>
                <w:rFonts w:ascii="Arial" w:hAnsi="Arial" w:cs="Arial"/>
                <w:sz w:val="22"/>
                <w:szCs w:val="22"/>
              </w:rPr>
              <w:t>Prosedur dan Kebijakan</w:t>
            </w:r>
          </w:p>
          <w:p w:rsidR="005A26F9" w:rsidRPr="00CC6AD9" w:rsidRDefault="005A26F9" w:rsidP="0051186C">
            <w:pPr>
              <w:numPr>
                <w:ilvl w:val="0"/>
                <w:numId w:val="13"/>
              </w:numPr>
              <w:tabs>
                <w:tab w:val="num" w:pos="471"/>
              </w:tabs>
              <w:spacing w:before="80" w:line="360" w:lineRule="auto"/>
              <w:ind w:left="471" w:hanging="352"/>
              <w:rPr>
                <w:rFonts w:ascii="Arial" w:hAnsi="Arial" w:cs="Arial"/>
                <w:sz w:val="22"/>
                <w:szCs w:val="22"/>
              </w:rPr>
            </w:pPr>
            <w:r w:rsidRPr="00CC6AD9">
              <w:rPr>
                <w:rFonts w:ascii="Arial" w:hAnsi="Arial" w:cs="Arial"/>
                <w:sz w:val="22"/>
                <w:szCs w:val="22"/>
              </w:rPr>
              <w:t>Fasilitas dan Perlengkapan</w:t>
            </w:r>
          </w:p>
          <w:p w:rsidR="005A26F9" w:rsidRPr="00CC6AD9" w:rsidRDefault="005A26F9" w:rsidP="0051186C">
            <w:pPr>
              <w:numPr>
                <w:ilvl w:val="0"/>
                <w:numId w:val="13"/>
              </w:numPr>
              <w:tabs>
                <w:tab w:val="num" w:pos="471"/>
              </w:tabs>
              <w:spacing w:before="80" w:line="360" w:lineRule="auto"/>
              <w:ind w:left="471" w:hanging="352"/>
              <w:rPr>
                <w:rFonts w:ascii="Arial" w:hAnsi="Arial" w:cs="Arial"/>
                <w:sz w:val="22"/>
                <w:szCs w:val="22"/>
              </w:rPr>
            </w:pPr>
            <w:r w:rsidRPr="00CC6AD9">
              <w:rPr>
                <w:rFonts w:ascii="Arial" w:hAnsi="Arial" w:cs="Arial"/>
                <w:sz w:val="22"/>
                <w:szCs w:val="22"/>
              </w:rPr>
              <w:t>Manajemen Risiko</w:t>
            </w:r>
          </w:p>
          <w:p w:rsidR="005A26F9" w:rsidRPr="00CC6AD9" w:rsidRDefault="005A26F9" w:rsidP="0051186C">
            <w:pPr>
              <w:numPr>
                <w:ilvl w:val="0"/>
                <w:numId w:val="13"/>
              </w:numPr>
              <w:tabs>
                <w:tab w:val="num" w:pos="471"/>
              </w:tabs>
              <w:spacing w:before="80" w:line="360" w:lineRule="auto"/>
              <w:ind w:left="471" w:hanging="352"/>
              <w:rPr>
                <w:rFonts w:ascii="Arial" w:hAnsi="Arial" w:cs="Arial"/>
                <w:sz w:val="22"/>
                <w:szCs w:val="22"/>
              </w:rPr>
            </w:pPr>
            <w:r w:rsidRPr="00CC6AD9">
              <w:rPr>
                <w:rFonts w:ascii="Arial" w:hAnsi="Arial" w:cs="Arial"/>
                <w:sz w:val="22"/>
                <w:szCs w:val="22"/>
              </w:rPr>
              <w:t>Manajemen K3</w:t>
            </w:r>
          </w:p>
          <w:p w:rsidR="005A26F9" w:rsidRPr="00CC6AD9" w:rsidRDefault="005A26F9" w:rsidP="0051186C">
            <w:pPr>
              <w:numPr>
                <w:ilvl w:val="0"/>
                <w:numId w:val="14"/>
              </w:numPr>
              <w:tabs>
                <w:tab w:val="num" w:pos="471"/>
              </w:tabs>
              <w:spacing w:before="80" w:line="360" w:lineRule="auto"/>
              <w:ind w:hanging="3841"/>
              <w:rPr>
                <w:rFonts w:ascii="Arial" w:hAnsi="Arial" w:cs="Arial"/>
                <w:i/>
                <w:sz w:val="22"/>
                <w:szCs w:val="22"/>
              </w:rPr>
            </w:pPr>
            <w:r w:rsidRPr="00CC6AD9">
              <w:rPr>
                <w:rFonts w:ascii="Arial" w:hAnsi="Arial" w:cs="Arial"/>
                <w:i/>
                <w:sz w:val="22"/>
                <w:szCs w:val="22"/>
              </w:rPr>
              <w:t>Quality Improvement</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Administrasi</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Sistem Administrasi</w:t>
            </w:r>
          </w:p>
        </w:tc>
      </w:tr>
      <w:tr w:rsidR="005A26F9" w:rsidRPr="00CC6AD9" w:rsidTr="00277E52">
        <w:trPr>
          <w:trHeight w:val="682"/>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Budaya Keselamatan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ind w:left="119"/>
              <w:rPr>
                <w:rFonts w:ascii="Arial" w:hAnsi="Arial" w:cs="Arial"/>
                <w:sz w:val="22"/>
                <w:szCs w:val="22"/>
              </w:rPr>
            </w:pPr>
            <w:r w:rsidRPr="00CC6AD9">
              <w:rPr>
                <w:rFonts w:ascii="Arial" w:hAnsi="Arial" w:cs="Arial"/>
                <w:sz w:val="22"/>
                <w:szCs w:val="22"/>
              </w:rPr>
              <w:t>a. Attitude Kerja</w:t>
            </w:r>
          </w:p>
          <w:p w:rsidR="005A26F9" w:rsidRPr="00CC6AD9" w:rsidRDefault="005A26F9" w:rsidP="0051186C">
            <w:pPr>
              <w:numPr>
                <w:ilvl w:val="0"/>
                <w:numId w:val="15"/>
              </w:numPr>
              <w:tabs>
                <w:tab w:val="num" w:pos="403"/>
              </w:tabs>
              <w:spacing w:before="80" w:line="360" w:lineRule="auto"/>
              <w:ind w:left="403" w:hanging="284"/>
              <w:rPr>
                <w:rFonts w:ascii="Arial" w:hAnsi="Arial" w:cs="Arial"/>
                <w:sz w:val="22"/>
                <w:szCs w:val="22"/>
              </w:rPr>
            </w:pPr>
            <w:r w:rsidRPr="00CC6AD9">
              <w:rPr>
                <w:rFonts w:ascii="Arial" w:hAnsi="Arial" w:cs="Arial"/>
                <w:sz w:val="22"/>
                <w:szCs w:val="22"/>
              </w:rPr>
              <w:t>Dukungan manajemen oleh seluruh staf</w:t>
            </w:r>
          </w:p>
        </w:tc>
      </w:tr>
      <w:tr w:rsidR="005A26F9" w:rsidRPr="00CC6AD9" w:rsidTr="00277E52">
        <w:trPr>
          <w:trHeight w:val="1132"/>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SDM</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numPr>
                <w:ilvl w:val="1"/>
                <w:numId w:val="26"/>
              </w:numPr>
              <w:spacing w:before="80" w:line="360" w:lineRule="auto"/>
              <w:ind w:left="403" w:hanging="284"/>
              <w:rPr>
                <w:rFonts w:ascii="Arial" w:hAnsi="Arial" w:cs="Arial"/>
                <w:sz w:val="22"/>
                <w:szCs w:val="22"/>
              </w:rPr>
            </w:pPr>
            <w:r w:rsidRPr="00CC6AD9">
              <w:rPr>
                <w:rFonts w:ascii="Arial" w:hAnsi="Arial" w:cs="Arial"/>
                <w:sz w:val="22"/>
                <w:szCs w:val="22"/>
              </w:rPr>
              <w:t>Ketersediaan</w:t>
            </w:r>
          </w:p>
          <w:p w:rsidR="005A26F9" w:rsidRPr="00CC6AD9" w:rsidRDefault="005A26F9" w:rsidP="0051186C">
            <w:pPr>
              <w:numPr>
                <w:ilvl w:val="1"/>
                <w:numId w:val="26"/>
              </w:numPr>
              <w:spacing w:before="80" w:line="360" w:lineRule="auto"/>
              <w:ind w:left="403" w:hanging="284"/>
              <w:rPr>
                <w:rFonts w:ascii="Arial" w:hAnsi="Arial" w:cs="Arial"/>
                <w:sz w:val="22"/>
                <w:szCs w:val="22"/>
              </w:rPr>
            </w:pPr>
            <w:r w:rsidRPr="00CC6AD9">
              <w:rPr>
                <w:rFonts w:ascii="Arial" w:hAnsi="Arial" w:cs="Arial"/>
                <w:sz w:val="22"/>
                <w:szCs w:val="22"/>
              </w:rPr>
              <w:t>Tingkat Pendidikan dan Keterampilan Staf yang Berbeda</w:t>
            </w:r>
          </w:p>
          <w:p w:rsidR="005A26F9" w:rsidRPr="00CC6AD9" w:rsidRDefault="005A26F9" w:rsidP="0051186C">
            <w:pPr>
              <w:numPr>
                <w:ilvl w:val="0"/>
                <w:numId w:val="15"/>
              </w:numPr>
              <w:tabs>
                <w:tab w:val="left" w:pos="403"/>
              </w:tabs>
              <w:spacing w:before="80" w:line="360" w:lineRule="auto"/>
              <w:ind w:hanging="3841"/>
              <w:rPr>
                <w:rFonts w:ascii="Arial" w:hAnsi="Arial" w:cs="Arial"/>
                <w:sz w:val="22"/>
                <w:szCs w:val="22"/>
              </w:rPr>
            </w:pPr>
            <w:r w:rsidRPr="00CC6AD9">
              <w:rPr>
                <w:rFonts w:ascii="Arial" w:hAnsi="Arial" w:cs="Arial"/>
                <w:sz w:val="22"/>
                <w:szCs w:val="22"/>
              </w:rPr>
              <w:t>Beban Kerja yang optimal</w:t>
            </w:r>
          </w:p>
        </w:tc>
      </w:tr>
      <w:tr w:rsidR="005A26F9" w:rsidRPr="00CC6AD9" w:rsidTr="00277E52">
        <w:trPr>
          <w:trHeight w:val="255"/>
        </w:trPr>
        <w:tc>
          <w:tcPr>
            <w:tcW w:w="3899" w:type="dxa"/>
            <w:shd w:val="clear" w:color="auto" w:fill="auto"/>
            <w:noWrap/>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Diklat</w:t>
            </w:r>
          </w:p>
        </w:tc>
        <w:tc>
          <w:tcPr>
            <w:tcW w:w="5330" w:type="dxa"/>
            <w:shd w:val="clear" w:color="auto" w:fill="auto"/>
            <w:noWrap/>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Manajemen Training/</w:t>
            </w:r>
            <w:r w:rsidR="0051186C">
              <w:rPr>
                <w:rFonts w:ascii="Arial" w:hAnsi="Arial" w:cs="Arial"/>
                <w:sz w:val="22"/>
                <w:szCs w:val="22"/>
              </w:rPr>
              <w:t xml:space="preserve"> </w:t>
            </w:r>
            <w:r w:rsidRPr="00CC6AD9">
              <w:rPr>
                <w:rFonts w:ascii="Arial" w:hAnsi="Arial" w:cs="Arial"/>
                <w:sz w:val="22"/>
                <w:szCs w:val="22"/>
              </w:rPr>
              <w:t>Pelatihan/</w:t>
            </w:r>
            <w:r w:rsidR="0051186C">
              <w:rPr>
                <w:rFonts w:ascii="Arial" w:hAnsi="Arial" w:cs="Arial"/>
                <w:sz w:val="22"/>
                <w:szCs w:val="22"/>
              </w:rPr>
              <w:t xml:space="preserve"> </w:t>
            </w:r>
            <w:r w:rsidRPr="00CC6AD9">
              <w:rPr>
                <w:rFonts w:ascii="Arial" w:hAnsi="Arial" w:cs="Arial"/>
                <w:sz w:val="22"/>
                <w:szCs w:val="22"/>
              </w:rPr>
              <w:t>Refreshing</w:t>
            </w: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55"/>
              </w:numPr>
              <w:spacing w:before="80" w:line="360" w:lineRule="auto"/>
              <w:ind w:left="474" w:hanging="425"/>
              <w:rPr>
                <w:rFonts w:ascii="Arial" w:hAnsi="Arial" w:cs="Arial"/>
                <w:bCs/>
                <w:sz w:val="22"/>
                <w:szCs w:val="22"/>
              </w:rPr>
            </w:pPr>
            <w:r w:rsidRPr="00CC6AD9">
              <w:rPr>
                <w:rFonts w:ascii="Arial" w:hAnsi="Arial" w:cs="Arial"/>
                <w:bCs/>
                <w:sz w:val="22"/>
                <w:szCs w:val="22"/>
              </w:rPr>
              <w:lastRenderedPageBreak/>
              <w:t>FAKTOR LINGKUNGAN KERJA</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Subkomponen</w:t>
            </w:r>
          </w:p>
        </w:tc>
      </w:tr>
      <w:tr w:rsidR="005A26F9" w:rsidRPr="00CC6AD9" w:rsidTr="00277E52">
        <w:trPr>
          <w:trHeight w:val="824"/>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Desain dan Bangunan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a. Manajemen Pemeliharaan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b. Penilaian Ergonomik</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c. Fungsionalitas</w:t>
            </w:r>
          </w:p>
        </w:tc>
      </w:tr>
      <w:tr w:rsidR="005A26F9" w:rsidRPr="00CC6AD9" w:rsidTr="00277E52">
        <w:trPr>
          <w:trHeight w:val="836"/>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Lingkungan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xml:space="preserve">a. </w:t>
            </w:r>
            <w:r w:rsidRPr="00CC6AD9">
              <w:rPr>
                <w:rFonts w:ascii="Arial" w:hAnsi="Arial" w:cs="Arial"/>
                <w:i/>
                <w:sz w:val="22"/>
                <w:szCs w:val="22"/>
              </w:rPr>
              <w:t>Housekeeping</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b. Pengawasan Lingkungan Fisik</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c. Perpindahan Pasien antar Ruangan</w:t>
            </w:r>
          </w:p>
        </w:tc>
      </w:tr>
      <w:tr w:rsidR="005A26F9" w:rsidRPr="00CC6AD9" w:rsidTr="00277E52">
        <w:trPr>
          <w:trHeight w:val="1408"/>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Perlengkapan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a. Malfungsi Alat</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b. Ketidaktersediaan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c. Manajemen Pemeliharaan</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d. Fungsionalitas</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e. Desain, Penggunaan &amp; Maintenace Peralatan</w:t>
            </w: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56"/>
              </w:numPr>
              <w:spacing w:before="80" w:line="360" w:lineRule="auto"/>
              <w:ind w:left="474" w:hanging="425"/>
              <w:rPr>
                <w:rFonts w:ascii="Arial" w:hAnsi="Arial" w:cs="Arial"/>
                <w:sz w:val="22"/>
                <w:szCs w:val="22"/>
              </w:rPr>
            </w:pPr>
            <w:r w:rsidRPr="00CC6AD9">
              <w:rPr>
                <w:rFonts w:ascii="Arial" w:hAnsi="Arial" w:cs="Arial"/>
                <w:bCs/>
                <w:sz w:val="22"/>
                <w:szCs w:val="22"/>
              </w:rPr>
              <w:t>FAKTOR KONTRIBUTOR : TIM</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Subkomponen</w:t>
            </w:r>
          </w:p>
        </w:tc>
      </w:tr>
      <w:tr w:rsidR="005A26F9" w:rsidRPr="00CC6AD9" w:rsidTr="00277E52">
        <w:trPr>
          <w:trHeight w:val="688"/>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xml:space="preserve">Supervisi dan Konsultasi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a. Adanya kemauan staf junior berkomunikasi</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b. Cepat Tanggap</w:t>
            </w:r>
          </w:p>
        </w:tc>
      </w:tr>
      <w:tr w:rsidR="005A26F9" w:rsidRPr="00CC6AD9" w:rsidTr="00277E52">
        <w:trPr>
          <w:trHeight w:val="570"/>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Konsistensi</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a. Kesamaan tugas antar profesi</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b. Kesamaan tugas antar staf yang setingkat</w:t>
            </w:r>
          </w:p>
        </w:tc>
      </w:tr>
      <w:tr w:rsidR="005A26F9" w:rsidRPr="00CC6AD9" w:rsidTr="00277E52">
        <w:trPr>
          <w:trHeight w:val="550"/>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Kepemimpinan dan Tanggung Jawab</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a. Kepemimpinan Efektif</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b. Uraian Tugas Jelas</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Respon terhadap Insiden</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xml:space="preserve">Dukungan </w:t>
            </w:r>
            <w:r w:rsidRPr="00CC6AD9">
              <w:rPr>
                <w:rFonts w:ascii="Arial" w:hAnsi="Arial" w:cs="Arial"/>
                <w:i/>
                <w:sz w:val="22"/>
                <w:szCs w:val="22"/>
              </w:rPr>
              <w:t>peer group</w:t>
            </w:r>
            <w:r w:rsidRPr="00CC6AD9">
              <w:rPr>
                <w:rFonts w:ascii="Arial" w:hAnsi="Arial" w:cs="Arial"/>
                <w:sz w:val="22"/>
                <w:szCs w:val="22"/>
              </w:rPr>
              <w:t xml:space="preserve"> setelah insiden</w:t>
            </w: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57"/>
              </w:numPr>
              <w:spacing w:before="80" w:line="360" w:lineRule="auto"/>
              <w:ind w:left="616" w:hanging="529"/>
              <w:rPr>
                <w:rFonts w:ascii="Arial" w:hAnsi="Arial" w:cs="Arial"/>
                <w:sz w:val="22"/>
                <w:szCs w:val="22"/>
              </w:rPr>
            </w:pPr>
            <w:r w:rsidRPr="00CC6AD9">
              <w:rPr>
                <w:rFonts w:ascii="Arial" w:hAnsi="Arial" w:cs="Arial"/>
                <w:bCs/>
                <w:sz w:val="22"/>
                <w:szCs w:val="22"/>
              </w:rPr>
              <w:t>FAKTOR KONTRIBUTOR : STAF</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Subkomponen</w:t>
            </w:r>
          </w:p>
        </w:tc>
      </w:tr>
      <w:tr w:rsidR="005A26F9" w:rsidRPr="00CC6AD9" w:rsidTr="00277E52">
        <w:trPr>
          <w:trHeight w:val="564"/>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Kompetensi</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a. Verifikasi Kualifikasi</w:t>
            </w:r>
          </w:p>
          <w:p w:rsidR="005A26F9" w:rsidRPr="00CC6AD9" w:rsidRDefault="005A26F9" w:rsidP="0051186C">
            <w:pPr>
              <w:numPr>
                <w:ilvl w:val="0"/>
                <w:numId w:val="17"/>
              </w:numPr>
              <w:tabs>
                <w:tab w:val="clear" w:pos="2880"/>
                <w:tab w:val="num" w:pos="261"/>
              </w:tabs>
              <w:spacing w:before="80" w:line="360" w:lineRule="auto"/>
              <w:ind w:hanging="2880"/>
              <w:rPr>
                <w:rFonts w:ascii="Arial" w:hAnsi="Arial" w:cs="Arial"/>
                <w:sz w:val="22"/>
                <w:szCs w:val="22"/>
              </w:rPr>
            </w:pPr>
            <w:r w:rsidRPr="00CC6AD9">
              <w:rPr>
                <w:rFonts w:ascii="Arial" w:hAnsi="Arial" w:cs="Arial"/>
                <w:sz w:val="22"/>
                <w:szCs w:val="22"/>
              </w:rPr>
              <w:t>Verifikasi Pengetahuan dan Keterampilan</w:t>
            </w:r>
          </w:p>
        </w:tc>
      </w:tr>
      <w:tr w:rsidR="005A26F9" w:rsidRPr="00CC6AD9" w:rsidTr="00277E52">
        <w:trPr>
          <w:trHeight w:val="1111"/>
        </w:trPr>
        <w:tc>
          <w:tcPr>
            <w:tcW w:w="3899" w:type="dxa"/>
            <w:shd w:val="clear" w:color="auto" w:fill="auto"/>
            <w:noWrap/>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Stressor Fisik dan Mental</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numPr>
                <w:ilvl w:val="1"/>
                <w:numId w:val="16"/>
              </w:numPr>
              <w:spacing w:before="80" w:line="360" w:lineRule="auto"/>
              <w:ind w:left="261" w:hanging="261"/>
              <w:rPr>
                <w:rFonts w:ascii="Arial" w:hAnsi="Arial" w:cs="Arial"/>
                <w:sz w:val="22"/>
                <w:szCs w:val="22"/>
              </w:rPr>
            </w:pPr>
            <w:r w:rsidRPr="00CC6AD9">
              <w:rPr>
                <w:rFonts w:ascii="Arial" w:hAnsi="Arial" w:cs="Arial"/>
                <w:sz w:val="22"/>
                <w:szCs w:val="22"/>
              </w:rPr>
              <w:t>Motivasi</w:t>
            </w:r>
          </w:p>
          <w:p w:rsidR="005A26F9" w:rsidRPr="00CC6AD9" w:rsidRDefault="005A26F9" w:rsidP="0051186C">
            <w:pPr>
              <w:numPr>
                <w:ilvl w:val="1"/>
                <w:numId w:val="16"/>
              </w:numPr>
              <w:spacing w:before="80" w:line="360" w:lineRule="auto"/>
              <w:ind w:left="261" w:hanging="261"/>
              <w:rPr>
                <w:rFonts w:ascii="Arial" w:hAnsi="Arial" w:cs="Arial"/>
                <w:sz w:val="22"/>
                <w:szCs w:val="22"/>
              </w:rPr>
            </w:pPr>
            <w:r w:rsidRPr="00CC6AD9">
              <w:rPr>
                <w:rFonts w:ascii="Arial" w:hAnsi="Arial" w:cs="Arial"/>
                <w:sz w:val="22"/>
                <w:szCs w:val="22"/>
              </w:rPr>
              <w:t>Stresor Mental: Efek Beban Kerja Beban Mental</w:t>
            </w:r>
          </w:p>
          <w:p w:rsidR="005A26F9" w:rsidRPr="00CC6AD9" w:rsidRDefault="005A26F9" w:rsidP="0051186C">
            <w:pPr>
              <w:numPr>
                <w:ilvl w:val="1"/>
                <w:numId w:val="16"/>
              </w:numPr>
              <w:spacing w:before="80" w:line="360" w:lineRule="auto"/>
              <w:ind w:left="261" w:hanging="261"/>
              <w:rPr>
                <w:rFonts w:ascii="Arial" w:hAnsi="Arial" w:cs="Arial"/>
                <w:sz w:val="22"/>
                <w:szCs w:val="22"/>
              </w:rPr>
            </w:pPr>
            <w:r w:rsidRPr="00CC6AD9">
              <w:rPr>
                <w:rFonts w:ascii="Arial" w:hAnsi="Arial" w:cs="Arial"/>
                <w:sz w:val="22"/>
                <w:szCs w:val="22"/>
              </w:rPr>
              <w:t>Stresor Fisik: Efek Beban Kerja = Gangguan Fisik</w:t>
            </w: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58"/>
              </w:numPr>
              <w:spacing w:before="80" w:line="360" w:lineRule="auto"/>
              <w:ind w:left="616" w:hanging="425"/>
              <w:rPr>
                <w:rFonts w:ascii="Arial" w:hAnsi="Arial" w:cs="Arial"/>
                <w:bCs/>
                <w:sz w:val="22"/>
                <w:szCs w:val="22"/>
              </w:rPr>
            </w:pPr>
            <w:r w:rsidRPr="00CC6AD9">
              <w:rPr>
                <w:rFonts w:ascii="Arial" w:hAnsi="Arial" w:cs="Arial"/>
                <w:bCs/>
                <w:sz w:val="22"/>
                <w:szCs w:val="22"/>
              </w:rPr>
              <w:t>FAKTOR KONTRIBUTOR : TUGAS</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Subkomponen</w:t>
            </w:r>
          </w:p>
        </w:tc>
      </w:tr>
      <w:tr w:rsidR="005A26F9" w:rsidRPr="00CC6AD9" w:rsidTr="00277E52">
        <w:trPr>
          <w:trHeight w:val="421"/>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Ketersediaan SOP</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lastRenderedPageBreak/>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numPr>
                <w:ilvl w:val="1"/>
                <w:numId w:val="6"/>
              </w:numPr>
              <w:spacing w:before="80" w:line="360" w:lineRule="auto"/>
              <w:ind w:left="261" w:hanging="261"/>
              <w:rPr>
                <w:rFonts w:ascii="Arial" w:hAnsi="Arial" w:cs="Arial"/>
                <w:sz w:val="22"/>
                <w:szCs w:val="22"/>
              </w:rPr>
            </w:pPr>
            <w:r w:rsidRPr="00CC6AD9">
              <w:rPr>
                <w:rFonts w:ascii="Arial" w:hAnsi="Arial" w:cs="Arial"/>
                <w:sz w:val="22"/>
                <w:szCs w:val="22"/>
              </w:rPr>
              <w:lastRenderedPageBreak/>
              <w:t>Prosedur Peninjauan dan Revisi SOP</w:t>
            </w:r>
          </w:p>
          <w:p w:rsidR="005A26F9" w:rsidRPr="00CC6AD9" w:rsidRDefault="005A26F9" w:rsidP="0051186C">
            <w:pPr>
              <w:numPr>
                <w:ilvl w:val="1"/>
                <w:numId w:val="6"/>
              </w:numPr>
              <w:spacing w:before="80" w:line="360" w:lineRule="auto"/>
              <w:ind w:left="261" w:hanging="261"/>
              <w:rPr>
                <w:rFonts w:ascii="Arial" w:hAnsi="Arial" w:cs="Arial"/>
                <w:sz w:val="22"/>
                <w:szCs w:val="22"/>
              </w:rPr>
            </w:pPr>
            <w:r w:rsidRPr="00CC6AD9">
              <w:rPr>
                <w:rFonts w:ascii="Arial" w:hAnsi="Arial" w:cs="Arial"/>
                <w:sz w:val="22"/>
                <w:szCs w:val="22"/>
              </w:rPr>
              <w:t>Ketersediaan SOP</w:t>
            </w:r>
          </w:p>
          <w:p w:rsidR="005A26F9" w:rsidRPr="00CC6AD9" w:rsidRDefault="005A26F9" w:rsidP="0051186C">
            <w:pPr>
              <w:numPr>
                <w:ilvl w:val="1"/>
                <w:numId w:val="6"/>
              </w:numPr>
              <w:spacing w:before="80" w:line="360" w:lineRule="auto"/>
              <w:ind w:left="261" w:hanging="261"/>
              <w:rPr>
                <w:rFonts w:ascii="Arial" w:hAnsi="Arial" w:cs="Arial"/>
                <w:sz w:val="22"/>
                <w:szCs w:val="22"/>
              </w:rPr>
            </w:pPr>
            <w:r w:rsidRPr="00CC6AD9">
              <w:rPr>
                <w:rFonts w:ascii="Arial" w:hAnsi="Arial" w:cs="Arial"/>
                <w:sz w:val="22"/>
                <w:szCs w:val="22"/>
              </w:rPr>
              <w:lastRenderedPageBreak/>
              <w:t>Kualitas Informasi</w:t>
            </w:r>
          </w:p>
          <w:p w:rsidR="005A26F9" w:rsidRPr="00CC6AD9" w:rsidRDefault="005A26F9" w:rsidP="0051186C">
            <w:pPr>
              <w:numPr>
                <w:ilvl w:val="0"/>
                <w:numId w:val="18"/>
              </w:numPr>
              <w:tabs>
                <w:tab w:val="clear" w:pos="2880"/>
                <w:tab w:val="num" w:pos="261"/>
              </w:tabs>
              <w:spacing w:before="80" w:line="360" w:lineRule="auto"/>
              <w:ind w:left="261" w:hanging="261"/>
              <w:rPr>
                <w:rFonts w:ascii="Arial" w:hAnsi="Arial" w:cs="Arial"/>
                <w:sz w:val="22"/>
                <w:szCs w:val="22"/>
              </w:rPr>
            </w:pPr>
            <w:r w:rsidRPr="00CC6AD9">
              <w:rPr>
                <w:rFonts w:ascii="Arial" w:hAnsi="Arial" w:cs="Arial"/>
                <w:sz w:val="22"/>
                <w:szCs w:val="22"/>
              </w:rPr>
              <w:t>Prosedur Investigasi</w:t>
            </w:r>
          </w:p>
        </w:tc>
      </w:tr>
      <w:tr w:rsidR="005A26F9" w:rsidRPr="00CC6AD9" w:rsidTr="00277E52">
        <w:trPr>
          <w:trHeight w:val="560"/>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lastRenderedPageBreak/>
              <w:t>Ketersediaan dan akurasi hasil test</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numPr>
                <w:ilvl w:val="0"/>
                <w:numId w:val="19"/>
              </w:numPr>
              <w:spacing w:before="80" w:line="360" w:lineRule="auto"/>
              <w:ind w:left="261" w:hanging="261"/>
              <w:rPr>
                <w:rFonts w:ascii="Arial" w:hAnsi="Arial" w:cs="Arial"/>
                <w:sz w:val="22"/>
                <w:szCs w:val="22"/>
              </w:rPr>
            </w:pPr>
            <w:r w:rsidRPr="00CC6AD9">
              <w:rPr>
                <w:rFonts w:ascii="Arial" w:hAnsi="Arial" w:cs="Arial"/>
                <w:sz w:val="22"/>
                <w:szCs w:val="22"/>
              </w:rPr>
              <w:t>Test Tidak Dilakukan</w:t>
            </w:r>
          </w:p>
          <w:p w:rsidR="005A26F9" w:rsidRPr="00CC6AD9" w:rsidRDefault="005A26F9" w:rsidP="0051186C">
            <w:pPr>
              <w:numPr>
                <w:ilvl w:val="0"/>
                <w:numId w:val="19"/>
              </w:numPr>
              <w:spacing w:before="80" w:line="360" w:lineRule="auto"/>
              <w:ind w:left="261" w:hanging="261"/>
              <w:rPr>
                <w:rFonts w:ascii="Arial" w:hAnsi="Arial" w:cs="Arial"/>
                <w:sz w:val="22"/>
                <w:szCs w:val="22"/>
              </w:rPr>
            </w:pPr>
            <w:r w:rsidRPr="00CC6AD9">
              <w:rPr>
                <w:rFonts w:ascii="Arial" w:hAnsi="Arial" w:cs="Arial"/>
                <w:sz w:val="22"/>
                <w:szCs w:val="22"/>
              </w:rPr>
              <w:t>Ketidaksesuaian antara interpretasi hasil test</w:t>
            </w:r>
          </w:p>
        </w:tc>
      </w:tr>
      <w:tr w:rsidR="005A26F9" w:rsidRPr="00CC6AD9" w:rsidTr="00277E52">
        <w:trPr>
          <w:trHeight w:val="680"/>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Faktor Penunjang dalam validasi alat medis</w:t>
            </w:r>
          </w:p>
        </w:tc>
        <w:tc>
          <w:tcPr>
            <w:tcW w:w="5330" w:type="dxa"/>
            <w:shd w:val="clear" w:color="auto" w:fill="auto"/>
            <w:noWrap/>
          </w:tcPr>
          <w:p w:rsidR="005A26F9" w:rsidRPr="00CC6AD9" w:rsidRDefault="005A26F9" w:rsidP="0051186C">
            <w:pPr>
              <w:numPr>
                <w:ilvl w:val="0"/>
                <w:numId w:val="20"/>
              </w:numPr>
              <w:spacing w:before="80" w:line="360" w:lineRule="auto"/>
              <w:ind w:left="261" w:hanging="284"/>
              <w:rPr>
                <w:rFonts w:ascii="Arial" w:hAnsi="Arial" w:cs="Arial"/>
                <w:sz w:val="22"/>
                <w:szCs w:val="22"/>
              </w:rPr>
            </w:pPr>
            <w:r w:rsidRPr="00CC6AD9">
              <w:rPr>
                <w:rFonts w:ascii="Arial" w:hAnsi="Arial" w:cs="Arial"/>
                <w:sz w:val="22"/>
                <w:szCs w:val="22"/>
              </w:rPr>
              <w:t>Ketersediaan, penggunaan, dan reliabilitas</w:t>
            </w:r>
          </w:p>
          <w:p w:rsidR="005A26F9" w:rsidRPr="00CC6AD9" w:rsidRDefault="005A26F9" w:rsidP="0051186C">
            <w:pPr>
              <w:numPr>
                <w:ilvl w:val="0"/>
                <w:numId w:val="20"/>
              </w:numPr>
              <w:spacing w:before="80" w:line="360" w:lineRule="auto"/>
              <w:ind w:left="261" w:hanging="284"/>
              <w:rPr>
                <w:rFonts w:ascii="Arial" w:hAnsi="Arial" w:cs="Arial"/>
                <w:sz w:val="22"/>
                <w:szCs w:val="22"/>
              </w:rPr>
            </w:pPr>
            <w:r w:rsidRPr="00CC6AD9">
              <w:rPr>
                <w:rFonts w:ascii="Arial" w:hAnsi="Arial" w:cs="Arial"/>
                <w:sz w:val="22"/>
                <w:szCs w:val="22"/>
              </w:rPr>
              <w:t>Kalibrasi</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Desain Tugas</w:t>
            </w:r>
          </w:p>
        </w:tc>
        <w:tc>
          <w:tcPr>
            <w:tcW w:w="5330" w:type="dxa"/>
            <w:shd w:val="clear" w:color="auto" w:fill="auto"/>
            <w:vAlign w:val="center"/>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Penyelesaian tugas tepat waktu dan sesuai SOP</w:t>
            </w: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59"/>
              </w:numPr>
              <w:spacing w:before="80" w:line="360" w:lineRule="auto"/>
              <w:ind w:left="616" w:hanging="425"/>
              <w:rPr>
                <w:rFonts w:ascii="Arial" w:hAnsi="Arial" w:cs="Arial"/>
                <w:bCs/>
                <w:sz w:val="22"/>
                <w:szCs w:val="22"/>
              </w:rPr>
            </w:pPr>
            <w:r w:rsidRPr="00CC6AD9">
              <w:rPr>
                <w:rFonts w:ascii="Arial" w:hAnsi="Arial" w:cs="Arial"/>
                <w:bCs/>
                <w:sz w:val="22"/>
                <w:szCs w:val="22"/>
              </w:rPr>
              <w:t>FAKTOR KONTRIBUTOR : PASIEN</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Subkomponen</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Kondisi</w:t>
            </w:r>
          </w:p>
        </w:tc>
        <w:tc>
          <w:tcPr>
            <w:tcW w:w="5330" w:type="dxa"/>
            <w:shd w:val="clear" w:color="auto" w:fill="auto"/>
            <w:vAlign w:val="center"/>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Penyakit yang kompleks, berat, multikomplikasi</w:t>
            </w:r>
          </w:p>
        </w:tc>
      </w:tr>
      <w:tr w:rsidR="005A26F9" w:rsidRPr="00CC6AD9" w:rsidTr="00277E52">
        <w:trPr>
          <w:trHeight w:val="983"/>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Personal</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numPr>
                <w:ilvl w:val="1"/>
                <w:numId w:val="21"/>
              </w:numPr>
              <w:spacing w:before="80" w:line="360" w:lineRule="auto"/>
              <w:ind w:left="261" w:hanging="261"/>
              <w:rPr>
                <w:rFonts w:ascii="Arial" w:hAnsi="Arial" w:cs="Arial"/>
                <w:sz w:val="22"/>
                <w:szCs w:val="22"/>
              </w:rPr>
            </w:pPr>
            <w:r w:rsidRPr="00CC6AD9">
              <w:rPr>
                <w:rFonts w:ascii="Arial" w:hAnsi="Arial" w:cs="Arial"/>
                <w:sz w:val="22"/>
                <w:szCs w:val="22"/>
              </w:rPr>
              <w:t>Kepribadian</w:t>
            </w:r>
          </w:p>
          <w:p w:rsidR="005A26F9" w:rsidRPr="00CC6AD9" w:rsidRDefault="005A26F9" w:rsidP="0051186C">
            <w:pPr>
              <w:numPr>
                <w:ilvl w:val="1"/>
                <w:numId w:val="21"/>
              </w:numPr>
              <w:spacing w:before="80" w:line="360" w:lineRule="auto"/>
              <w:ind w:left="261" w:hanging="261"/>
              <w:rPr>
                <w:rFonts w:ascii="Arial" w:hAnsi="Arial" w:cs="Arial"/>
                <w:sz w:val="22"/>
                <w:szCs w:val="22"/>
              </w:rPr>
            </w:pPr>
            <w:r w:rsidRPr="00CC6AD9">
              <w:rPr>
                <w:rFonts w:ascii="Arial" w:hAnsi="Arial" w:cs="Arial"/>
                <w:sz w:val="22"/>
                <w:szCs w:val="22"/>
              </w:rPr>
              <w:t>Bahasa</w:t>
            </w:r>
          </w:p>
          <w:p w:rsidR="005A26F9" w:rsidRPr="00CC6AD9" w:rsidRDefault="005A26F9" w:rsidP="0051186C">
            <w:pPr>
              <w:numPr>
                <w:ilvl w:val="1"/>
                <w:numId w:val="21"/>
              </w:numPr>
              <w:spacing w:before="80" w:line="360" w:lineRule="auto"/>
              <w:ind w:left="261" w:hanging="261"/>
              <w:rPr>
                <w:rFonts w:ascii="Arial" w:hAnsi="Arial" w:cs="Arial"/>
                <w:sz w:val="22"/>
                <w:szCs w:val="22"/>
              </w:rPr>
            </w:pPr>
            <w:r w:rsidRPr="00CC6AD9">
              <w:rPr>
                <w:rFonts w:ascii="Arial" w:hAnsi="Arial" w:cs="Arial"/>
                <w:sz w:val="22"/>
                <w:szCs w:val="22"/>
              </w:rPr>
              <w:t>Kondisi Sosial</w:t>
            </w:r>
          </w:p>
          <w:p w:rsidR="005A26F9" w:rsidRPr="00CC6AD9" w:rsidRDefault="005A26F9" w:rsidP="0051186C">
            <w:pPr>
              <w:numPr>
                <w:ilvl w:val="0"/>
                <w:numId w:val="25"/>
              </w:numPr>
              <w:spacing w:before="80" w:line="360" w:lineRule="auto"/>
              <w:ind w:left="261" w:hanging="261"/>
              <w:rPr>
                <w:rFonts w:ascii="Arial" w:hAnsi="Arial" w:cs="Arial"/>
                <w:sz w:val="22"/>
                <w:szCs w:val="22"/>
              </w:rPr>
            </w:pPr>
            <w:r w:rsidRPr="00CC6AD9">
              <w:rPr>
                <w:rFonts w:ascii="Arial" w:hAnsi="Arial" w:cs="Arial"/>
                <w:sz w:val="22"/>
                <w:szCs w:val="22"/>
              </w:rPr>
              <w:t>Keluarga</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Pengobatan</w:t>
            </w:r>
          </w:p>
        </w:tc>
        <w:tc>
          <w:tcPr>
            <w:tcW w:w="5330" w:type="dxa"/>
            <w:shd w:val="clear" w:color="auto" w:fill="auto"/>
            <w:vAlign w:val="center"/>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Mengetahui risiko yang berubungan dengan pengobatan</w:t>
            </w:r>
          </w:p>
        </w:tc>
      </w:tr>
      <w:tr w:rsidR="005A26F9" w:rsidRPr="00CC6AD9" w:rsidTr="00277E52">
        <w:trPr>
          <w:trHeight w:val="864"/>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Riwayat</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 </w:t>
            </w:r>
          </w:p>
        </w:tc>
        <w:tc>
          <w:tcPr>
            <w:tcW w:w="5330" w:type="dxa"/>
            <w:shd w:val="clear" w:color="auto" w:fill="auto"/>
            <w:noWrap/>
            <w:vAlign w:val="bottom"/>
          </w:tcPr>
          <w:p w:rsidR="005A26F9" w:rsidRPr="00CC6AD9" w:rsidRDefault="005A26F9" w:rsidP="0051186C">
            <w:pPr>
              <w:numPr>
                <w:ilvl w:val="1"/>
                <w:numId w:val="22"/>
              </w:numPr>
              <w:spacing w:before="80" w:line="360" w:lineRule="auto"/>
              <w:ind w:left="261" w:hanging="261"/>
              <w:rPr>
                <w:rFonts w:ascii="Arial" w:hAnsi="Arial" w:cs="Arial"/>
                <w:sz w:val="22"/>
                <w:szCs w:val="22"/>
              </w:rPr>
            </w:pPr>
            <w:r w:rsidRPr="00CC6AD9">
              <w:rPr>
                <w:rFonts w:ascii="Arial" w:hAnsi="Arial" w:cs="Arial"/>
                <w:sz w:val="22"/>
                <w:szCs w:val="22"/>
              </w:rPr>
              <w:t>Riwayat Medis</w:t>
            </w:r>
          </w:p>
          <w:p w:rsidR="005A26F9" w:rsidRPr="00CC6AD9" w:rsidRDefault="005A26F9" w:rsidP="0051186C">
            <w:pPr>
              <w:numPr>
                <w:ilvl w:val="1"/>
                <w:numId w:val="22"/>
              </w:numPr>
              <w:spacing w:before="80" w:line="360" w:lineRule="auto"/>
              <w:ind w:left="261" w:hanging="261"/>
              <w:rPr>
                <w:rFonts w:ascii="Arial" w:hAnsi="Arial" w:cs="Arial"/>
                <w:sz w:val="22"/>
                <w:szCs w:val="22"/>
              </w:rPr>
            </w:pPr>
            <w:r w:rsidRPr="00CC6AD9">
              <w:rPr>
                <w:rFonts w:ascii="Arial" w:hAnsi="Arial" w:cs="Arial"/>
                <w:sz w:val="22"/>
                <w:szCs w:val="22"/>
              </w:rPr>
              <w:t>Riwayat Kepribadian</w:t>
            </w:r>
          </w:p>
          <w:p w:rsidR="005A26F9" w:rsidRPr="00CC6AD9" w:rsidRDefault="005A26F9" w:rsidP="0051186C">
            <w:pPr>
              <w:numPr>
                <w:ilvl w:val="0"/>
                <w:numId w:val="23"/>
              </w:numPr>
              <w:spacing w:before="80" w:line="360" w:lineRule="auto"/>
              <w:ind w:left="261" w:hanging="261"/>
              <w:rPr>
                <w:rFonts w:ascii="Arial" w:hAnsi="Arial" w:cs="Arial"/>
                <w:sz w:val="22"/>
                <w:szCs w:val="22"/>
              </w:rPr>
            </w:pPr>
            <w:r w:rsidRPr="00CC6AD9">
              <w:rPr>
                <w:rFonts w:ascii="Arial" w:hAnsi="Arial" w:cs="Arial"/>
                <w:sz w:val="22"/>
                <w:szCs w:val="22"/>
              </w:rPr>
              <w:t>Riwayat Emosi</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Hubungan Staf dan Pasien</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Hubungan yang baik</w:t>
            </w:r>
          </w:p>
        </w:tc>
      </w:tr>
      <w:tr w:rsidR="005A26F9" w:rsidRPr="00CC6AD9" w:rsidTr="00277E52">
        <w:trPr>
          <w:trHeight w:val="255"/>
        </w:trPr>
        <w:tc>
          <w:tcPr>
            <w:tcW w:w="9229" w:type="dxa"/>
            <w:gridSpan w:val="2"/>
            <w:shd w:val="clear" w:color="auto" w:fill="auto"/>
            <w:noWrap/>
            <w:vAlign w:val="bottom"/>
          </w:tcPr>
          <w:p w:rsidR="005A26F9" w:rsidRPr="00CC6AD9" w:rsidRDefault="005A26F9" w:rsidP="008A6D0F">
            <w:pPr>
              <w:numPr>
                <w:ilvl w:val="0"/>
                <w:numId w:val="60"/>
              </w:numPr>
              <w:spacing w:before="80" w:line="360" w:lineRule="auto"/>
              <w:ind w:left="616" w:hanging="425"/>
              <w:rPr>
                <w:rFonts w:ascii="Arial" w:hAnsi="Arial" w:cs="Arial"/>
                <w:bCs/>
                <w:sz w:val="22"/>
                <w:szCs w:val="22"/>
              </w:rPr>
            </w:pPr>
            <w:r w:rsidRPr="00CC6AD9">
              <w:rPr>
                <w:rFonts w:ascii="Arial" w:hAnsi="Arial" w:cs="Arial"/>
                <w:bCs/>
                <w:sz w:val="22"/>
                <w:szCs w:val="22"/>
              </w:rPr>
              <w:t>FAKTOR KONTRIBUTOR KOMUNIKASI</w:t>
            </w:r>
          </w:p>
        </w:tc>
      </w:tr>
      <w:tr w:rsidR="005A26F9" w:rsidRPr="00CC6AD9" w:rsidTr="00277E52">
        <w:trPr>
          <w:trHeight w:val="255"/>
        </w:trPr>
        <w:tc>
          <w:tcPr>
            <w:tcW w:w="3899"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Komponen</w:t>
            </w:r>
          </w:p>
        </w:tc>
        <w:tc>
          <w:tcPr>
            <w:tcW w:w="5330" w:type="dxa"/>
            <w:shd w:val="clear" w:color="auto" w:fill="auto"/>
            <w:noWrap/>
            <w:vAlign w:val="bottom"/>
          </w:tcPr>
          <w:p w:rsidR="005A26F9" w:rsidRPr="00CC6AD9" w:rsidRDefault="005A26F9" w:rsidP="0051186C">
            <w:pPr>
              <w:spacing w:before="80" w:line="360" w:lineRule="auto"/>
              <w:jc w:val="center"/>
              <w:rPr>
                <w:rFonts w:ascii="Arial" w:hAnsi="Arial" w:cs="Arial"/>
                <w:bCs/>
                <w:sz w:val="22"/>
                <w:szCs w:val="22"/>
              </w:rPr>
            </w:pPr>
            <w:r w:rsidRPr="00CC6AD9">
              <w:rPr>
                <w:rFonts w:ascii="Arial" w:hAnsi="Arial" w:cs="Arial"/>
                <w:bCs/>
                <w:sz w:val="22"/>
                <w:szCs w:val="22"/>
              </w:rPr>
              <w:t>Subkomponen</w:t>
            </w:r>
          </w:p>
        </w:tc>
      </w:tr>
      <w:tr w:rsidR="005A26F9" w:rsidRPr="00CC6AD9" w:rsidTr="00277E52">
        <w:trPr>
          <w:trHeight w:val="1119"/>
        </w:trPr>
        <w:tc>
          <w:tcPr>
            <w:tcW w:w="3899" w:type="dxa"/>
            <w:shd w:val="clear" w:color="auto" w:fill="auto"/>
            <w:noWrap/>
            <w:vAlign w:val="center"/>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Komunikasi Verbal</w:t>
            </w:r>
          </w:p>
          <w:p w:rsidR="005A26F9" w:rsidRPr="00CC6AD9" w:rsidRDefault="005A26F9" w:rsidP="0051186C">
            <w:pPr>
              <w:spacing w:before="80" w:line="360" w:lineRule="auto"/>
              <w:rPr>
                <w:rFonts w:ascii="Arial" w:hAnsi="Arial" w:cs="Arial"/>
                <w:sz w:val="22"/>
                <w:szCs w:val="22"/>
              </w:rPr>
            </w:pPr>
          </w:p>
          <w:p w:rsidR="005A26F9" w:rsidRPr="00CC6AD9" w:rsidRDefault="005A26F9" w:rsidP="0051186C">
            <w:pPr>
              <w:spacing w:before="80" w:line="360" w:lineRule="auto"/>
              <w:rPr>
                <w:rFonts w:ascii="Arial" w:hAnsi="Arial" w:cs="Arial"/>
                <w:sz w:val="22"/>
                <w:szCs w:val="22"/>
              </w:rPr>
            </w:pPr>
          </w:p>
          <w:p w:rsidR="005A26F9" w:rsidRPr="00CC6AD9" w:rsidRDefault="005A26F9" w:rsidP="0051186C">
            <w:pPr>
              <w:spacing w:before="80" w:line="360" w:lineRule="auto"/>
              <w:rPr>
                <w:rFonts w:ascii="Arial" w:hAnsi="Arial" w:cs="Arial"/>
                <w:sz w:val="22"/>
                <w:szCs w:val="22"/>
              </w:rPr>
            </w:pPr>
          </w:p>
        </w:tc>
        <w:tc>
          <w:tcPr>
            <w:tcW w:w="5330" w:type="dxa"/>
            <w:shd w:val="clear" w:color="auto" w:fill="auto"/>
            <w:noWrap/>
            <w:vAlign w:val="bottom"/>
          </w:tcPr>
          <w:p w:rsidR="005A26F9" w:rsidRPr="00CC6AD9" w:rsidRDefault="005A26F9" w:rsidP="0051186C">
            <w:pPr>
              <w:numPr>
                <w:ilvl w:val="1"/>
                <w:numId w:val="24"/>
              </w:numPr>
              <w:spacing w:before="80" w:line="360" w:lineRule="auto"/>
              <w:ind w:left="261" w:hanging="261"/>
              <w:rPr>
                <w:rFonts w:ascii="Arial" w:hAnsi="Arial" w:cs="Arial"/>
                <w:sz w:val="22"/>
                <w:szCs w:val="22"/>
              </w:rPr>
            </w:pPr>
            <w:r w:rsidRPr="00CC6AD9">
              <w:rPr>
                <w:rFonts w:ascii="Arial" w:hAnsi="Arial" w:cs="Arial"/>
                <w:sz w:val="22"/>
                <w:szCs w:val="22"/>
              </w:rPr>
              <w:t>Komunikasi antar staf junior dan senior</w:t>
            </w:r>
          </w:p>
          <w:p w:rsidR="005A26F9" w:rsidRPr="00CC6AD9" w:rsidRDefault="005A26F9" w:rsidP="0051186C">
            <w:pPr>
              <w:numPr>
                <w:ilvl w:val="1"/>
                <w:numId w:val="24"/>
              </w:numPr>
              <w:spacing w:before="80" w:line="360" w:lineRule="auto"/>
              <w:ind w:left="261" w:hanging="261"/>
              <w:rPr>
                <w:rFonts w:ascii="Arial" w:hAnsi="Arial" w:cs="Arial"/>
                <w:sz w:val="22"/>
                <w:szCs w:val="22"/>
              </w:rPr>
            </w:pPr>
            <w:r w:rsidRPr="00CC6AD9">
              <w:rPr>
                <w:rFonts w:ascii="Arial" w:hAnsi="Arial" w:cs="Arial"/>
                <w:sz w:val="22"/>
                <w:szCs w:val="22"/>
              </w:rPr>
              <w:t>Komunikasi antar Profesi</w:t>
            </w:r>
          </w:p>
          <w:p w:rsidR="005A26F9" w:rsidRPr="00CC6AD9" w:rsidRDefault="005A26F9" w:rsidP="0051186C">
            <w:pPr>
              <w:numPr>
                <w:ilvl w:val="1"/>
                <w:numId w:val="24"/>
              </w:numPr>
              <w:spacing w:before="80" w:line="360" w:lineRule="auto"/>
              <w:ind w:left="261" w:hanging="261"/>
              <w:rPr>
                <w:rFonts w:ascii="Arial" w:hAnsi="Arial" w:cs="Arial"/>
                <w:sz w:val="22"/>
                <w:szCs w:val="22"/>
              </w:rPr>
            </w:pPr>
            <w:r w:rsidRPr="00CC6AD9">
              <w:rPr>
                <w:rFonts w:ascii="Arial" w:hAnsi="Arial" w:cs="Arial"/>
                <w:sz w:val="22"/>
                <w:szCs w:val="22"/>
              </w:rPr>
              <w:t>Komunikasi antar Staf dan Pasien</w:t>
            </w:r>
          </w:p>
          <w:p w:rsidR="005A26F9" w:rsidRPr="00CC6AD9" w:rsidRDefault="005A26F9" w:rsidP="0051186C">
            <w:pPr>
              <w:numPr>
                <w:ilvl w:val="0"/>
                <w:numId w:val="24"/>
              </w:numPr>
              <w:spacing w:before="80" w:line="360" w:lineRule="auto"/>
              <w:ind w:left="261" w:hanging="261"/>
              <w:rPr>
                <w:rFonts w:ascii="Arial" w:hAnsi="Arial" w:cs="Arial"/>
                <w:sz w:val="22"/>
                <w:szCs w:val="22"/>
              </w:rPr>
            </w:pPr>
            <w:r w:rsidRPr="00CC6AD9">
              <w:rPr>
                <w:rFonts w:ascii="Arial" w:hAnsi="Arial" w:cs="Arial"/>
                <w:sz w:val="22"/>
                <w:szCs w:val="22"/>
              </w:rPr>
              <w:t>Komunikasi antar Unit Departemen</w:t>
            </w:r>
          </w:p>
        </w:tc>
      </w:tr>
      <w:tr w:rsidR="005A26F9" w:rsidRPr="00CC6AD9" w:rsidTr="00277E52">
        <w:trPr>
          <w:trHeight w:val="255"/>
        </w:trPr>
        <w:tc>
          <w:tcPr>
            <w:tcW w:w="3899" w:type="dxa"/>
            <w:shd w:val="clear" w:color="auto" w:fill="auto"/>
            <w:noWrap/>
            <w:vAlign w:val="center"/>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Komunikasi Tertulis</w:t>
            </w:r>
          </w:p>
        </w:tc>
        <w:tc>
          <w:tcPr>
            <w:tcW w:w="5330" w:type="dxa"/>
            <w:shd w:val="clear" w:color="auto" w:fill="auto"/>
            <w:noWrap/>
            <w:vAlign w:val="bottom"/>
          </w:tcPr>
          <w:p w:rsidR="005A26F9" w:rsidRPr="00CC6AD9" w:rsidRDefault="005A26F9" w:rsidP="0051186C">
            <w:pPr>
              <w:spacing w:before="80" w:line="360" w:lineRule="auto"/>
              <w:rPr>
                <w:rFonts w:ascii="Arial" w:hAnsi="Arial" w:cs="Arial"/>
                <w:sz w:val="22"/>
                <w:szCs w:val="22"/>
              </w:rPr>
            </w:pPr>
            <w:r w:rsidRPr="00CC6AD9">
              <w:rPr>
                <w:rFonts w:ascii="Arial" w:hAnsi="Arial" w:cs="Arial"/>
                <w:sz w:val="22"/>
                <w:szCs w:val="22"/>
              </w:rPr>
              <w:t>Ketidaklengkapan Informasi</w:t>
            </w:r>
          </w:p>
        </w:tc>
      </w:tr>
    </w:tbl>
    <w:p w:rsidR="0051186C" w:rsidRPr="00F4159E" w:rsidRDefault="0051186C" w:rsidP="009730AE">
      <w:pPr>
        <w:spacing w:line="360" w:lineRule="auto"/>
        <w:rPr>
          <w:rFonts w:ascii="Arial" w:hAnsi="Arial" w:cs="Arial"/>
          <w:sz w:val="28"/>
          <w:szCs w:val="22"/>
        </w:rPr>
      </w:pPr>
    </w:p>
    <w:p w:rsidR="005A26F9" w:rsidRPr="00CC6AD9" w:rsidRDefault="005A26F9" w:rsidP="008A6D0F">
      <w:pPr>
        <w:pStyle w:val="ListParagraph"/>
        <w:numPr>
          <w:ilvl w:val="0"/>
          <w:numId w:val="75"/>
        </w:numPr>
        <w:spacing w:line="360" w:lineRule="auto"/>
        <w:ind w:left="426" w:hanging="426"/>
        <w:jc w:val="both"/>
        <w:rPr>
          <w:rFonts w:ascii="Arial" w:hAnsi="Arial" w:cs="Arial"/>
          <w:sz w:val="22"/>
          <w:szCs w:val="22"/>
        </w:rPr>
      </w:pPr>
      <w:r w:rsidRPr="00CC6AD9">
        <w:rPr>
          <w:rFonts w:ascii="Arial" w:hAnsi="Arial" w:cs="Arial"/>
          <w:sz w:val="22"/>
          <w:szCs w:val="22"/>
        </w:rPr>
        <w:t>Rekomendasi Dan Rencana Kerja Untuk Improvement</w:t>
      </w:r>
    </w:p>
    <w:p w:rsidR="005A26F9" w:rsidRPr="00CC6AD9" w:rsidRDefault="005A26F9" w:rsidP="009730AE">
      <w:pPr>
        <w:pStyle w:val="ListParagraph"/>
        <w:spacing w:line="360" w:lineRule="auto"/>
        <w:ind w:left="426"/>
        <w:jc w:val="both"/>
        <w:rPr>
          <w:rFonts w:ascii="Arial" w:hAnsi="Arial" w:cs="Arial"/>
          <w:sz w:val="22"/>
          <w:szCs w:val="22"/>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bu</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reko</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4"/>
          <w:sz w:val="22"/>
          <w:szCs w:val="22"/>
        </w:rPr>
        <w:t>y</w:t>
      </w:r>
      <w:r w:rsidRPr="00CC6AD9">
        <w:rPr>
          <w:rFonts w:ascii="Arial" w:eastAsia="Calibri" w:hAnsi="Arial" w:cs="Arial"/>
          <w:spacing w:val="-1"/>
          <w:sz w:val="22"/>
          <w:szCs w:val="22"/>
        </w:rPr>
        <w:t>u</w:t>
      </w:r>
      <w:r w:rsidRPr="00CC6AD9">
        <w:rPr>
          <w:rFonts w:ascii="Arial" w:eastAsia="Calibri" w:hAnsi="Arial" w:cs="Arial"/>
          <w:spacing w:val="-2"/>
          <w:sz w:val="22"/>
          <w:szCs w:val="22"/>
        </w:rPr>
        <w:t>s</w:t>
      </w:r>
      <w:r w:rsidRPr="00CC6AD9">
        <w:rPr>
          <w:rFonts w:ascii="Arial" w:eastAsia="Calibri" w:hAnsi="Arial" w:cs="Arial"/>
          <w:spacing w:val="2"/>
          <w:sz w:val="22"/>
          <w:szCs w:val="22"/>
        </w:rPr>
        <w:t>u</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r</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z w:val="22"/>
          <w:szCs w:val="22"/>
        </w:rPr>
        <w:t>g</w:t>
      </w:r>
      <w:r w:rsidRPr="00CC6AD9">
        <w:rPr>
          <w:rFonts w:ascii="Arial" w:eastAsia="Calibri" w:hAnsi="Arial" w:cs="Arial"/>
          <w:spacing w:val="1"/>
          <w:sz w:val="22"/>
          <w:szCs w:val="22"/>
        </w:rPr>
        <w:t>i</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l</w:t>
      </w:r>
      <w:r w:rsidRPr="00CC6AD9">
        <w:rPr>
          <w:rFonts w:ascii="Arial" w:eastAsia="Calibri" w:hAnsi="Arial" w:cs="Arial"/>
          <w:spacing w:val="1"/>
          <w:w w:val="102"/>
          <w:sz w:val="22"/>
          <w:szCs w:val="22"/>
        </w:rPr>
        <w:t>i</w:t>
      </w:r>
      <w:r w:rsidRPr="00CC6AD9">
        <w:rPr>
          <w:rFonts w:ascii="Arial" w:eastAsia="Calibri" w:hAnsi="Arial" w:cs="Arial"/>
          <w:spacing w:val="2"/>
          <w:w w:val="102"/>
          <w:sz w:val="22"/>
          <w:szCs w:val="22"/>
        </w:rPr>
        <w:t>p</w:t>
      </w:r>
      <w:r w:rsidRPr="00CC6AD9">
        <w:rPr>
          <w:rFonts w:ascii="Arial" w:eastAsia="Calibri" w:hAnsi="Arial" w:cs="Arial"/>
          <w:spacing w:val="-1"/>
          <w:w w:val="102"/>
          <w:sz w:val="22"/>
          <w:szCs w:val="22"/>
        </w:rPr>
        <w:t>uti</w:t>
      </w:r>
      <w:r w:rsidRPr="00CC6AD9">
        <w:rPr>
          <w:rFonts w:ascii="Arial" w:eastAsia="Calibri" w:hAnsi="Arial" w:cs="Arial"/>
          <w:w w:val="102"/>
          <w:sz w:val="22"/>
          <w:szCs w:val="22"/>
        </w:rPr>
        <w:t>:</w:t>
      </w:r>
    </w:p>
    <w:p w:rsidR="005A26F9" w:rsidRPr="00CC6AD9" w:rsidRDefault="005A26F9" w:rsidP="008A6D0F">
      <w:pPr>
        <w:pStyle w:val="ListParagraph"/>
        <w:numPr>
          <w:ilvl w:val="0"/>
          <w:numId w:val="61"/>
        </w:numPr>
        <w:spacing w:line="360" w:lineRule="auto"/>
        <w:ind w:left="786"/>
        <w:jc w:val="both"/>
        <w:rPr>
          <w:rFonts w:ascii="Arial" w:eastAsia="Calibri" w:hAnsi="Arial" w:cs="Arial"/>
          <w:sz w:val="22"/>
          <w:szCs w:val="22"/>
        </w:rPr>
      </w:pPr>
      <w:r w:rsidRPr="00CC6AD9">
        <w:rPr>
          <w:rFonts w:ascii="Arial" w:eastAsia="Calibri" w:hAnsi="Arial" w:cs="Arial"/>
          <w:w w:val="102"/>
          <w:sz w:val="22"/>
          <w:szCs w:val="22"/>
        </w:rPr>
        <w:t>R</w:t>
      </w:r>
      <w:r w:rsidRPr="00CC6AD9">
        <w:rPr>
          <w:rFonts w:ascii="Arial" w:eastAsia="Calibri" w:hAnsi="Arial" w:cs="Arial"/>
          <w:spacing w:val="1"/>
          <w:w w:val="102"/>
          <w:sz w:val="22"/>
          <w:szCs w:val="22"/>
        </w:rPr>
        <w:t>eko</w:t>
      </w:r>
      <w:r w:rsidRPr="00CC6AD9">
        <w:rPr>
          <w:rFonts w:ascii="Arial" w:eastAsia="Calibri" w:hAnsi="Arial" w:cs="Arial"/>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nd</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p>
    <w:p w:rsidR="005A26F9" w:rsidRPr="00CC6AD9" w:rsidRDefault="005A26F9" w:rsidP="008A6D0F">
      <w:pPr>
        <w:pStyle w:val="ListParagraph"/>
        <w:numPr>
          <w:ilvl w:val="0"/>
          <w:numId w:val="62"/>
        </w:numPr>
        <w:spacing w:line="360" w:lineRule="auto"/>
        <w:ind w:left="1146" w:right="11"/>
        <w:jc w:val="both"/>
        <w:rPr>
          <w:rFonts w:ascii="Arial" w:eastAsia="Calibri" w:hAnsi="Arial" w:cs="Arial"/>
          <w:w w:val="102"/>
          <w:sz w:val="22"/>
          <w:szCs w:val="22"/>
          <w:lang w:val="id-ID"/>
        </w:rPr>
      </w:pPr>
      <w:r w:rsidRPr="00CC6AD9">
        <w:rPr>
          <w:rFonts w:ascii="Arial" w:eastAsia="Calibri" w:hAnsi="Arial" w:cs="Arial"/>
          <w:sz w:val="22"/>
          <w:szCs w:val="22"/>
        </w:rPr>
        <w:t>E</w:t>
      </w:r>
      <w:r w:rsidRPr="00CC6AD9">
        <w:rPr>
          <w:rFonts w:ascii="Arial" w:eastAsia="Calibri" w:hAnsi="Arial" w:cs="Arial"/>
          <w:spacing w:val="3"/>
          <w:sz w:val="22"/>
          <w:szCs w:val="22"/>
        </w:rPr>
        <w:t>k</w:t>
      </w:r>
      <w:r w:rsidRPr="00CC6AD9">
        <w:rPr>
          <w:rFonts w:ascii="Arial" w:eastAsia="Calibri" w:hAnsi="Arial" w:cs="Arial"/>
          <w:spacing w:val="-2"/>
          <w:sz w:val="22"/>
          <w:szCs w:val="22"/>
        </w:rPr>
        <w:t>s</w:t>
      </w:r>
      <w:r w:rsidRPr="00CC6AD9">
        <w:rPr>
          <w:rFonts w:ascii="Arial" w:eastAsia="Calibri" w:hAnsi="Arial" w:cs="Arial"/>
          <w:spacing w:val="-1"/>
          <w:sz w:val="22"/>
          <w:szCs w:val="22"/>
        </w:rPr>
        <w:t>p</w:t>
      </w:r>
      <w:r w:rsidRPr="00CC6AD9">
        <w:rPr>
          <w:rFonts w:ascii="Arial" w:eastAsia="Calibri" w:hAnsi="Arial" w:cs="Arial"/>
          <w:spacing w:val="1"/>
          <w:sz w:val="22"/>
          <w:szCs w:val="22"/>
        </w:rPr>
        <w:t>lo</w:t>
      </w:r>
      <w:r w:rsidRPr="00CC6AD9">
        <w:rPr>
          <w:rFonts w:ascii="Arial" w:eastAsia="Calibri" w:hAnsi="Arial" w:cs="Arial"/>
          <w:spacing w:val="-2"/>
          <w:sz w:val="22"/>
          <w:szCs w:val="22"/>
        </w:rPr>
        <w:t>r</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r</w:t>
      </w:r>
      <w:r w:rsidRPr="00CC6AD9">
        <w:rPr>
          <w:rFonts w:ascii="Arial" w:eastAsia="Calibri" w:hAnsi="Arial" w:cs="Arial"/>
          <w:spacing w:val="3"/>
          <w:sz w:val="22"/>
          <w:szCs w:val="22"/>
        </w:rPr>
        <w:t>a</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gi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re</w:t>
      </w:r>
      <w:r w:rsidRPr="00CC6AD9">
        <w:rPr>
          <w:rFonts w:ascii="Arial" w:eastAsia="Calibri" w:hAnsi="Arial" w:cs="Arial"/>
          <w:spacing w:val="2"/>
          <w:sz w:val="22"/>
          <w:szCs w:val="22"/>
        </w:rPr>
        <w:t>d</w:t>
      </w:r>
      <w:r w:rsidRPr="00CC6AD9">
        <w:rPr>
          <w:rFonts w:ascii="Arial" w:eastAsia="Calibri" w:hAnsi="Arial" w:cs="Arial"/>
          <w:spacing w:val="-1"/>
          <w:sz w:val="22"/>
          <w:szCs w:val="22"/>
        </w:rPr>
        <w:t>u</w:t>
      </w:r>
      <w:r w:rsidRPr="00CC6AD9">
        <w:rPr>
          <w:rFonts w:ascii="Arial" w:eastAsia="Calibri" w:hAnsi="Arial" w:cs="Arial"/>
          <w:spacing w:val="1"/>
          <w:sz w:val="22"/>
          <w:szCs w:val="22"/>
        </w:rPr>
        <w:t>ks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ri</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ik</w:t>
      </w:r>
      <w:r w:rsidRPr="00CC6AD9">
        <w:rPr>
          <w:rFonts w:ascii="Arial" w:eastAsia="Calibri" w:hAnsi="Arial" w:cs="Arial"/>
          <w:w w:val="102"/>
          <w:sz w:val="22"/>
          <w:szCs w:val="22"/>
        </w:rPr>
        <w:t xml:space="preserve">o </w:t>
      </w:r>
    </w:p>
    <w:p w:rsidR="005A26F9" w:rsidRPr="00CC6AD9" w:rsidRDefault="005A26F9" w:rsidP="008A6D0F">
      <w:pPr>
        <w:pStyle w:val="ListParagraph"/>
        <w:numPr>
          <w:ilvl w:val="0"/>
          <w:numId w:val="62"/>
        </w:numPr>
        <w:spacing w:line="360" w:lineRule="auto"/>
        <w:ind w:left="1146" w:right="3947"/>
        <w:jc w:val="both"/>
        <w:rPr>
          <w:rFonts w:ascii="Arial" w:eastAsia="Calibri" w:hAnsi="Arial" w:cs="Arial"/>
          <w:sz w:val="22"/>
          <w:szCs w:val="22"/>
        </w:rPr>
      </w:pPr>
      <w:r w:rsidRPr="00CC6AD9">
        <w:rPr>
          <w:rFonts w:ascii="Arial" w:eastAsia="Calibri" w:hAnsi="Arial" w:cs="Arial"/>
          <w:spacing w:val="2"/>
          <w:sz w:val="22"/>
          <w:szCs w:val="22"/>
        </w:rPr>
        <w:t>F</w:t>
      </w:r>
      <w:r w:rsidRPr="00CC6AD9">
        <w:rPr>
          <w:rFonts w:ascii="Arial" w:eastAsia="Calibri" w:hAnsi="Arial" w:cs="Arial"/>
          <w:spacing w:val="-1"/>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m</w:t>
      </w:r>
      <w:r w:rsidRPr="00CC6AD9">
        <w:rPr>
          <w:rFonts w:ascii="Arial" w:eastAsia="Calibri" w:hAnsi="Arial" w:cs="Arial"/>
          <w:spacing w:val="-1"/>
          <w:sz w:val="22"/>
          <w:szCs w:val="22"/>
        </w:rPr>
        <w:t>u</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u</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i</w:t>
      </w:r>
      <w:r w:rsidRPr="00CC6AD9">
        <w:rPr>
          <w:rFonts w:ascii="Arial" w:eastAsia="Calibri" w:hAnsi="Arial" w:cs="Arial"/>
          <w:spacing w:val="3"/>
          <w:w w:val="102"/>
          <w:sz w:val="22"/>
          <w:szCs w:val="22"/>
        </w:rPr>
        <w:t>k</w:t>
      </w:r>
      <w:r w:rsidRPr="00CC6AD9">
        <w:rPr>
          <w:rFonts w:ascii="Arial" w:eastAsia="Calibri" w:hAnsi="Arial" w:cs="Arial"/>
          <w:w w:val="102"/>
          <w:sz w:val="22"/>
          <w:szCs w:val="22"/>
        </w:rPr>
        <w:t>an</w:t>
      </w:r>
    </w:p>
    <w:p w:rsidR="005A26F9" w:rsidRPr="00F4159E" w:rsidRDefault="005A26F9" w:rsidP="008A6D0F">
      <w:pPr>
        <w:pStyle w:val="ListParagraph"/>
        <w:numPr>
          <w:ilvl w:val="0"/>
          <w:numId w:val="62"/>
        </w:numPr>
        <w:spacing w:line="360" w:lineRule="auto"/>
        <w:ind w:left="1146"/>
        <w:jc w:val="both"/>
        <w:rPr>
          <w:rFonts w:ascii="Arial" w:eastAsia="Calibri" w:hAnsi="Arial" w:cs="Arial"/>
          <w:sz w:val="22"/>
          <w:szCs w:val="22"/>
        </w:rPr>
      </w:pPr>
      <w:r w:rsidRPr="00CC6AD9">
        <w:rPr>
          <w:rFonts w:ascii="Arial" w:eastAsia="Calibri" w:hAnsi="Arial" w:cs="Arial"/>
          <w:position w:val="1"/>
          <w:sz w:val="22"/>
          <w:szCs w:val="22"/>
        </w:rPr>
        <w:t>E</w:t>
      </w:r>
      <w:r w:rsidRPr="00CC6AD9">
        <w:rPr>
          <w:rFonts w:ascii="Arial" w:eastAsia="Calibri" w:hAnsi="Arial" w:cs="Arial"/>
          <w:spacing w:val="2"/>
          <w:position w:val="1"/>
          <w:sz w:val="22"/>
          <w:szCs w:val="22"/>
        </w:rPr>
        <w:t>v</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lu</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u</w:t>
      </w:r>
      <w:r w:rsidRPr="00CC6AD9">
        <w:rPr>
          <w:rFonts w:ascii="Arial" w:eastAsia="Calibri" w:hAnsi="Arial" w:cs="Arial"/>
          <w:spacing w:val="1"/>
          <w:position w:val="1"/>
          <w:sz w:val="22"/>
          <w:szCs w:val="22"/>
        </w:rPr>
        <w:t>s</w:t>
      </w:r>
      <w:r w:rsidRPr="00CC6AD9">
        <w:rPr>
          <w:rFonts w:ascii="Arial" w:eastAsia="Calibri" w:hAnsi="Arial" w:cs="Arial"/>
          <w:spacing w:val="-1"/>
          <w:position w:val="1"/>
          <w:sz w:val="22"/>
          <w:szCs w:val="22"/>
        </w:rPr>
        <w:t>ul</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up</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y</w:t>
      </w:r>
      <w:r w:rsidRPr="00CC6AD9">
        <w:rPr>
          <w:rFonts w:ascii="Arial" w:eastAsia="Calibri" w:hAnsi="Arial" w:cs="Arial"/>
          <w:position w:val="1"/>
          <w:sz w:val="22"/>
          <w:szCs w:val="22"/>
        </w:rPr>
        <w:t>a</w:t>
      </w:r>
      <w:r w:rsidRPr="00CC6AD9">
        <w:rPr>
          <w:rFonts w:ascii="Arial" w:eastAsia="Calibri" w:hAnsi="Arial" w:cs="Arial"/>
          <w:position w:val="1"/>
          <w:sz w:val="22"/>
          <w:szCs w:val="22"/>
          <w:lang w:val="id-ID"/>
        </w:rPr>
        <w:t xml:space="preserve"> </w:t>
      </w:r>
      <w:r w:rsidRPr="00CC6AD9">
        <w:rPr>
          <w:rFonts w:ascii="Arial" w:eastAsia="Calibri" w:hAnsi="Arial" w:cs="Arial"/>
          <w:spacing w:val="-1"/>
          <w:w w:val="102"/>
          <w:position w:val="1"/>
          <w:sz w:val="22"/>
          <w:szCs w:val="22"/>
        </w:rPr>
        <w:t>p</w:t>
      </w:r>
      <w:r w:rsidRPr="00CC6AD9">
        <w:rPr>
          <w:rFonts w:ascii="Arial" w:eastAsia="Calibri" w:hAnsi="Arial" w:cs="Arial"/>
          <w:spacing w:val="1"/>
          <w:w w:val="102"/>
          <w:position w:val="1"/>
          <w:sz w:val="22"/>
          <w:szCs w:val="22"/>
        </w:rPr>
        <w:t>er</w:t>
      </w:r>
      <w:r w:rsidRPr="00CC6AD9">
        <w:rPr>
          <w:rFonts w:ascii="Arial" w:eastAsia="Calibri" w:hAnsi="Arial" w:cs="Arial"/>
          <w:spacing w:val="-3"/>
          <w:w w:val="102"/>
          <w:position w:val="1"/>
          <w:sz w:val="22"/>
          <w:szCs w:val="22"/>
        </w:rPr>
        <w:t>b</w:t>
      </w:r>
      <w:r w:rsidRPr="00CC6AD9">
        <w:rPr>
          <w:rFonts w:ascii="Arial" w:eastAsia="Calibri" w:hAnsi="Arial" w:cs="Arial"/>
          <w:spacing w:val="3"/>
          <w:w w:val="102"/>
          <w:position w:val="1"/>
          <w:sz w:val="22"/>
          <w:szCs w:val="22"/>
        </w:rPr>
        <w:t>a</w:t>
      </w:r>
      <w:r w:rsidRPr="00CC6AD9">
        <w:rPr>
          <w:rFonts w:ascii="Arial" w:eastAsia="Calibri" w:hAnsi="Arial" w:cs="Arial"/>
          <w:spacing w:val="-1"/>
          <w:w w:val="102"/>
          <w:position w:val="1"/>
          <w:sz w:val="22"/>
          <w:szCs w:val="22"/>
        </w:rPr>
        <w:t>i</w:t>
      </w:r>
      <w:r w:rsidRPr="00CC6AD9">
        <w:rPr>
          <w:rFonts w:ascii="Arial" w:eastAsia="Calibri" w:hAnsi="Arial" w:cs="Arial"/>
          <w:spacing w:val="1"/>
          <w:w w:val="102"/>
          <w:position w:val="1"/>
          <w:sz w:val="22"/>
          <w:szCs w:val="22"/>
        </w:rPr>
        <w:t>k</w:t>
      </w:r>
      <w:r w:rsidRPr="00CC6AD9">
        <w:rPr>
          <w:rFonts w:ascii="Arial" w:eastAsia="Calibri" w:hAnsi="Arial" w:cs="Arial"/>
          <w:spacing w:val="3"/>
          <w:w w:val="102"/>
          <w:position w:val="1"/>
          <w:sz w:val="22"/>
          <w:szCs w:val="22"/>
        </w:rPr>
        <w:t>a</w:t>
      </w:r>
      <w:r w:rsidRPr="00CC6AD9">
        <w:rPr>
          <w:rFonts w:ascii="Arial" w:eastAsia="Calibri" w:hAnsi="Arial" w:cs="Arial"/>
          <w:w w:val="102"/>
          <w:position w:val="1"/>
          <w:sz w:val="22"/>
          <w:szCs w:val="22"/>
        </w:rPr>
        <w:t>n</w:t>
      </w:r>
    </w:p>
    <w:p w:rsidR="00F4159E" w:rsidRPr="00F4159E" w:rsidRDefault="00F4159E" w:rsidP="00F4159E">
      <w:pPr>
        <w:spacing w:line="360" w:lineRule="auto"/>
        <w:ind w:left="786"/>
        <w:jc w:val="both"/>
        <w:rPr>
          <w:rFonts w:ascii="Arial" w:eastAsia="Calibri" w:hAnsi="Arial" w:cs="Arial"/>
          <w:sz w:val="22"/>
          <w:szCs w:val="22"/>
        </w:rPr>
      </w:pPr>
    </w:p>
    <w:p w:rsidR="005A26F9" w:rsidRPr="00CC6AD9" w:rsidRDefault="005A26F9" w:rsidP="008A6D0F">
      <w:pPr>
        <w:pStyle w:val="ListParagraph"/>
        <w:numPr>
          <w:ilvl w:val="0"/>
          <w:numId w:val="61"/>
        </w:numPr>
        <w:spacing w:line="360" w:lineRule="auto"/>
        <w:ind w:left="786"/>
        <w:jc w:val="both"/>
        <w:rPr>
          <w:rFonts w:ascii="Arial" w:eastAsia="Calibri" w:hAnsi="Arial" w:cs="Arial"/>
          <w:sz w:val="22"/>
          <w:szCs w:val="22"/>
        </w:rPr>
      </w:pPr>
      <w:r w:rsidRPr="00CC6AD9">
        <w:rPr>
          <w:rFonts w:ascii="Arial" w:eastAsia="Calibri" w:hAnsi="Arial" w:cs="Arial"/>
          <w:sz w:val="22"/>
          <w:szCs w:val="22"/>
        </w:rPr>
        <w:lastRenderedPageBreak/>
        <w:t>U</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Per</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ik</w:t>
      </w:r>
      <w:r w:rsidRPr="00CC6AD9">
        <w:rPr>
          <w:rFonts w:ascii="Arial" w:eastAsia="Calibri" w:hAnsi="Arial" w:cs="Arial"/>
          <w:w w:val="102"/>
          <w:sz w:val="22"/>
          <w:szCs w:val="22"/>
        </w:rPr>
        <w:t>an</w:t>
      </w:r>
    </w:p>
    <w:p w:rsidR="005A26F9" w:rsidRPr="00CC6AD9" w:rsidRDefault="005A26F9" w:rsidP="008A6D0F">
      <w:pPr>
        <w:pStyle w:val="ListParagraph"/>
        <w:numPr>
          <w:ilvl w:val="0"/>
          <w:numId w:val="63"/>
        </w:numPr>
        <w:spacing w:line="360" w:lineRule="auto"/>
        <w:ind w:left="1146" w:right="-131"/>
        <w:jc w:val="both"/>
        <w:rPr>
          <w:rFonts w:ascii="Arial" w:eastAsia="Calibri" w:hAnsi="Arial" w:cs="Arial"/>
          <w:w w:val="102"/>
          <w:sz w:val="22"/>
          <w:szCs w:val="22"/>
          <w:lang w:val="id-ID"/>
        </w:rPr>
      </w:pPr>
      <w:r w:rsidRPr="00CC6AD9">
        <w:rPr>
          <w:rFonts w:ascii="Arial" w:eastAsia="Calibri" w:hAnsi="Arial" w:cs="Arial"/>
          <w:spacing w:val="1"/>
          <w:sz w:val="22"/>
          <w:szCs w:val="22"/>
        </w:rPr>
        <w:t>Pe</w:t>
      </w:r>
      <w:r w:rsidRPr="00CC6AD9">
        <w:rPr>
          <w:rFonts w:ascii="Arial" w:eastAsia="Calibri" w:hAnsi="Arial" w:cs="Arial"/>
          <w:spacing w:val="-1"/>
          <w:sz w:val="22"/>
          <w:szCs w:val="22"/>
        </w:rPr>
        <w:t>n</w:t>
      </w:r>
      <w:r w:rsidRPr="00CC6AD9">
        <w:rPr>
          <w:rFonts w:ascii="Arial" w:eastAsia="Calibri" w:hAnsi="Arial" w:cs="Arial"/>
          <w:spacing w:val="1"/>
          <w:sz w:val="22"/>
          <w:szCs w:val="22"/>
        </w:rPr>
        <w:t>ye</w:t>
      </w:r>
      <w:r w:rsidRPr="00CC6AD9">
        <w:rPr>
          <w:rFonts w:ascii="Arial" w:eastAsia="Calibri" w:hAnsi="Arial" w:cs="Arial"/>
          <w:sz w:val="22"/>
          <w:szCs w:val="22"/>
        </w:rPr>
        <w:t>m</w:t>
      </w:r>
      <w:r w:rsidRPr="00CC6AD9">
        <w:rPr>
          <w:rFonts w:ascii="Arial" w:eastAsia="Calibri" w:hAnsi="Arial" w:cs="Arial"/>
          <w:spacing w:val="-1"/>
          <w:sz w:val="22"/>
          <w:szCs w:val="22"/>
        </w:rPr>
        <w:t>pu</w:t>
      </w:r>
      <w:r w:rsidRPr="00CC6AD9">
        <w:rPr>
          <w:rFonts w:ascii="Arial" w:eastAsia="Calibri" w:hAnsi="Arial" w:cs="Arial"/>
          <w:spacing w:val="1"/>
          <w:sz w:val="22"/>
          <w:szCs w:val="22"/>
        </w:rPr>
        <w:t>r</w:t>
      </w:r>
      <w:r w:rsidRPr="00CC6AD9">
        <w:rPr>
          <w:rFonts w:ascii="Arial" w:eastAsia="Calibri" w:hAnsi="Arial" w:cs="Arial"/>
          <w:spacing w:val="-1"/>
          <w:sz w:val="22"/>
          <w:szCs w:val="22"/>
        </w:rPr>
        <w:t>n</w:t>
      </w:r>
      <w:r w:rsidRPr="00CC6AD9">
        <w:rPr>
          <w:rFonts w:ascii="Arial" w:eastAsia="Calibri" w:hAnsi="Arial" w:cs="Arial"/>
          <w:sz w:val="22"/>
          <w:szCs w:val="22"/>
        </w:rPr>
        <w:t>aan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up</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 xml:space="preserve">a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ik</w:t>
      </w:r>
      <w:r w:rsidRPr="00CC6AD9">
        <w:rPr>
          <w:rFonts w:ascii="Arial" w:eastAsia="Calibri" w:hAnsi="Arial" w:cs="Arial"/>
          <w:w w:val="102"/>
          <w:sz w:val="22"/>
          <w:szCs w:val="22"/>
        </w:rPr>
        <w:t>an</w:t>
      </w:r>
    </w:p>
    <w:p w:rsidR="005A26F9" w:rsidRPr="00CC6AD9" w:rsidRDefault="005A26F9" w:rsidP="008A6D0F">
      <w:pPr>
        <w:pStyle w:val="ListParagraph"/>
        <w:numPr>
          <w:ilvl w:val="0"/>
          <w:numId w:val="63"/>
        </w:numPr>
        <w:spacing w:line="360" w:lineRule="auto"/>
        <w:ind w:left="1146" w:right="11"/>
        <w:jc w:val="both"/>
        <w:rPr>
          <w:rFonts w:ascii="Arial" w:eastAsia="Calibri" w:hAnsi="Arial" w:cs="Arial"/>
          <w:w w:val="102"/>
          <w:sz w:val="22"/>
          <w:szCs w:val="22"/>
          <w:lang w:val="id-ID"/>
        </w:rPr>
      </w:pP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j</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pacing w:val="1"/>
          <w:sz w:val="22"/>
          <w:szCs w:val="22"/>
        </w:rPr>
        <w:t>er</w:t>
      </w:r>
      <w:r w:rsidRPr="00CC6AD9">
        <w:rPr>
          <w:rFonts w:ascii="Arial" w:eastAsia="Calibri" w:hAnsi="Arial" w:cs="Arial"/>
          <w:spacing w:val="-1"/>
          <w:sz w:val="22"/>
          <w:szCs w:val="22"/>
        </w:rPr>
        <w:t>i</w:t>
      </w:r>
      <w:r w:rsidRPr="00CC6AD9">
        <w:rPr>
          <w:rFonts w:ascii="Arial" w:eastAsia="Calibri" w:hAnsi="Arial" w:cs="Arial"/>
          <w:spacing w:val="3"/>
          <w:sz w:val="22"/>
          <w:szCs w:val="22"/>
        </w:rPr>
        <w:t>m</w:t>
      </w:r>
      <w:r w:rsidRPr="00CC6AD9">
        <w:rPr>
          <w:rFonts w:ascii="Arial" w:eastAsia="Calibri" w:hAnsi="Arial" w:cs="Arial"/>
          <w:sz w:val="22"/>
          <w:szCs w:val="22"/>
        </w:rPr>
        <w:t>aan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3"/>
          <w:sz w:val="22"/>
          <w:szCs w:val="22"/>
        </w:rPr>
        <w:t>s</w:t>
      </w:r>
      <w:r w:rsidRPr="00CC6AD9">
        <w:rPr>
          <w:rFonts w:ascii="Arial" w:eastAsia="Calibri" w:hAnsi="Arial" w:cs="Arial"/>
          <w:spacing w:val="-1"/>
          <w:sz w:val="22"/>
          <w:szCs w:val="22"/>
        </w:rPr>
        <w:t>ul</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i</w:t>
      </w:r>
      <w:r w:rsidRPr="00CC6AD9">
        <w:rPr>
          <w:rFonts w:ascii="Arial" w:eastAsia="Calibri" w:hAnsi="Arial" w:cs="Arial"/>
          <w:spacing w:val="3"/>
          <w:w w:val="102"/>
          <w:sz w:val="22"/>
          <w:szCs w:val="22"/>
        </w:rPr>
        <w:t>k</w:t>
      </w:r>
      <w:r w:rsidRPr="00CC6AD9">
        <w:rPr>
          <w:rFonts w:ascii="Arial" w:eastAsia="Calibri" w:hAnsi="Arial" w:cs="Arial"/>
          <w:w w:val="102"/>
          <w:sz w:val="22"/>
          <w:szCs w:val="22"/>
        </w:rPr>
        <w:t xml:space="preserve">an </w:t>
      </w:r>
    </w:p>
    <w:p w:rsidR="005A26F9" w:rsidRPr="00CC6AD9" w:rsidRDefault="005A26F9" w:rsidP="008A6D0F">
      <w:pPr>
        <w:pStyle w:val="ListParagraph"/>
        <w:numPr>
          <w:ilvl w:val="0"/>
          <w:numId w:val="63"/>
        </w:numPr>
        <w:spacing w:line="360" w:lineRule="auto"/>
        <w:ind w:left="1146" w:right="3511"/>
        <w:jc w:val="both"/>
        <w:rPr>
          <w:rFonts w:ascii="Arial" w:eastAsia="Calibri" w:hAnsi="Arial" w:cs="Arial"/>
          <w:sz w:val="22"/>
          <w:szCs w:val="22"/>
        </w:rPr>
      </w:pPr>
      <w:r w:rsidRPr="00CC6AD9">
        <w:rPr>
          <w:rFonts w:ascii="Arial" w:eastAsia="Calibri" w:hAnsi="Arial" w:cs="Arial"/>
          <w:spacing w:val="3"/>
          <w:sz w:val="22"/>
          <w:szCs w:val="22"/>
        </w:rPr>
        <w:t>I</w:t>
      </w:r>
      <w:r w:rsidRPr="00CC6AD9">
        <w:rPr>
          <w:rFonts w:ascii="Arial" w:eastAsia="Calibri" w:hAnsi="Arial" w:cs="Arial"/>
          <w:sz w:val="22"/>
          <w:szCs w:val="22"/>
        </w:rPr>
        <w:t>m</w:t>
      </w:r>
      <w:r w:rsidRPr="00CC6AD9">
        <w:rPr>
          <w:rFonts w:ascii="Arial" w:eastAsia="Calibri" w:hAnsi="Arial" w:cs="Arial"/>
          <w:spacing w:val="-1"/>
          <w:sz w:val="22"/>
          <w:szCs w:val="22"/>
        </w:rPr>
        <w:t>pl</w:t>
      </w:r>
      <w:r w:rsidRPr="00CC6AD9">
        <w:rPr>
          <w:rFonts w:ascii="Arial" w:eastAsia="Calibri" w:hAnsi="Arial" w:cs="Arial"/>
          <w:spacing w:val="1"/>
          <w:sz w:val="22"/>
          <w:szCs w:val="22"/>
        </w:rPr>
        <w:t>e</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up</w:t>
      </w:r>
      <w:r w:rsidRPr="00CC6AD9">
        <w:rPr>
          <w:rFonts w:ascii="Arial" w:eastAsia="Calibri" w:hAnsi="Arial" w:cs="Arial"/>
          <w:sz w:val="22"/>
          <w:szCs w:val="22"/>
        </w:rPr>
        <w:t>a</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ik</w:t>
      </w:r>
      <w:r w:rsidRPr="00CC6AD9">
        <w:rPr>
          <w:rFonts w:ascii="Arial" w:eastAsia="Calibri" w:hAnsi="Arial" w:cs="Arial"/>
          <w:w w:val="102"/>
          <w:sz w:val="22"/>
          <w:szCs w:val="22"/>
        </w:rPr>
        <w:t>an</w:t>
      </w:r>
    </w:p>
    <w:p w:rsidR="005A26F9" w:rsidRPr="00CC6AD9" w:rsidRDefault="005A26F9" w:rsidP="008A6D0F">
      <w:pPr>
        <w:pStyle w:val="ListParagraph"/>
        <w:numPr>
          <w:ilvl w:val="0"/>
          <w:numId w:val="61"/>
        </w:numPr>
        <w:spacing w:line="360" w:lineRule="auto"/>
        <w:ind w:left="786" w:right="3511"/>
        <w:jc w:val="both"/>
        <w:rPr>
          <w:rFonts w:ascii="Arial" w:eastAsia="Calibri" w:hAnsi="Arial" w:cs="Arial"/>
          <w:sz w:val="22"/>
          <w:szCs w:val="22"/>
        </w:rPr>
      </w:pPr>
      <w:r w:rsidRPr="00CC6AD9">
        <w:rPr>
          <w:rFonts w:ascii="Arial" w:eastAsia="Calibri" w:hAnsi="Arial" w:cs="Arial"/>
          <w:w w:val="102"/>
          <w:sz w:val="22"/>
          <w:szCs w:val="22"/>
        </w:rPr>
        <w:t>E</w:t>
      </w:r>
      <w:r w:rsidRPr="00CC6AD9">
        <w:rPr>
          <w:rFonts w:ascii="Arial" w:eastAsia="Calibri" w:hAnsi="Arial" w:cs="Arial"/>
          <w:spacing w:val="2"/>
          <w:w w:val="102"/>
          <w:sz w:val="22"/>
          <w:szCs w:val="22"/>
        </w:rPr>
        <w:t>v</w:t>
      </w:r>
      <w:r w:rsidRPr="00CC6AD9">
        <w:rPr>
          <w:rFonts w:ascii="Arial" w:eastAsia="Calibri" w:hAnsi="Arial" w:cs="Arial"/>
          <w:w w:val="102"/>
          <w:sz w:val="22"/>
          <w:szCs w:val="22"/>
        </w:rPr>
        <w:t>a</w:t>
      </w:r>
      <w:r w:rsidRPr="00CC6AD9">
        <w:rPr>
          <w:rFonts w:ascii="Arial" w:eastAsia="Calibri" w:hAnsi="Arial" w:cs="Arial"/>
          <w:spacing w:val="-1"/>
          <w:w w:val="102"/>
          <w:sz w:val="22"/>
          <w:szCs w:val="22"/>
        </w:rPr>
        <w:t>lu</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p>
    <w:p w:rsidR="005A26F9" w:rsidRPr="00CC6AD9" w:rsidRDefault="005A26F9" w:rsidP="008A6D0F">
      <w:pPr>
        <w:pStyle w:val="ListParagraph"/>
        <w:numPr>
          <w:ilvl w:val="0"/>
          <w:numId w:val="64"/>
        </w:numPr>
        <w:tabs>
          <w:tab w:val="left" w:pos="5954"/>
          <w:tab w:val="left" w:pos="8789"/>
        </w:tabs>
        <w:spacing w:line="360" w:lineRule="auto"/>
        <w:ind w:left="1146" w:right="295"/>
        <w:jc w:val="both"/>
        <w:rPr>
          <w:rFonts w:ascii="Arial" w:eastAsia="Calibri" w:hAnsi="Arial" w:cs="Arial"/>
          <w:w w:val="102"/>
          <w:sz w:val="22"/>
          <w:szCs w:val="22"/>
          <w:lang w:val="id-ID"/>
        </w:rPr>
      </w:pP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u</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efek</w:t>
      </w:r>
      <w:r w:rsidRPr="00CC6AD9">
        <w:rPr>
          <w:rFonts w:ascii="Arial" w:eastAsia="Calibri" w:hAnsi="Arial" w:cs="Arial"/>
          <w:spacing w:val="-1"/>
          <w:sz w:val="22"/>
          <w:szCs w:val="22"/>
        </w:rPr>
        <w:t>t</w:t>
      </w:r>
      <w:r w:rsidRPr="00CC6AD9">
        <w:rPr>
          <w:rFonts w:ascii="Arial" w:eastAsia="Calibri" w:hAnsi="Arial" w:cs="Arial"/>
          <w:spacing w:val="1"/>
          <w:sz w:val="22"/>
          <w:szCs w:val="22"/>
        </w:rPr>
        <w:t>ifi</w:t>
      </w:r>
      <w:r w:rsidRPr="00CC6AD9">
        <w:rPr>
          <w:rFonts w:ascii="Arial" w:eastAsia="Calibri" w:hAnsi="Arial" w:cs="Arial"/>
          <w:spacing w:val="-1"/>
          <w:sz w:val="22"/>
          <w:szCs w:val="22"/>
        </w:rPr>
        <w:t>t</w:t>
      </w:r>
      <w:r w:rsidRPr="00CC6AD9">
        <w:rPr>
          <w:rFonts w:ascii="Arial" w:eastAsia="Calibri" w:hAnsi="Arial" w:cs="Arial"/>
          <w:sz w:val="22"/>
          <w:szCs w:val="22"/>
        </w:rPr>
        <w:t>as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ke</w:t>
      </w:r>
      <w:r w:rsidRPr="00CC6AD9">
        <w:rPr>
          <w:rFonts w:ascii="Arial" w:eastAsia="Calibri" w:hAnsi="Arial" w:cs="Arial"/>
          <w:spacing w:val="-1"/>
          <w:w w:val="102"/>
          <w:sz w:val="22"/>
          <w:szCs w:val="22"/>
        </w:rPr>
        <w:t>b</w:t>
      </w:r>
      <w:r w:rsidRPr="00CC6AD9">
        <w:rPr>
          <w:rFonts w:ascii="Arial" w:eastAsia="Calibri" w:hAnsi="Arial" w:cs="Arial"/>
          <w:spacing w:val="1"/>
          <w:w w:val="102"/>
          <w:sz w:val="22"/>
          <w:szCs w:val="22"/>
        </w:rPr>
        <w:t>er</w:t>
      </w:r>
      <w:r w:rsidRPr="00CC6AD9">
        <w:rPr>
          <w:rFonts w:ascii="Arial" w:eastAsia="Calibri" w:hAnsi="Arial" w:cs="Arial"/>
          <w:spacing w:val="-3"/>
          <w:w w:val="102"/>
          <w:sz w:val="22"/>
          <w:szCs w:val="22"/>
        </w:rPr>
        <w:t>h</w:t>
      </w:r>
      <w:r w:rsidRPr="00CC6AD9">
        <w:rPr>
          <w:rFonts w:ascii="Arial" w:eastAsia="Calibri" w:hAnsi="Arial" w:cs="Arial"/>
          <w:spacing w:val="3"/>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l</w:t>
      </w:r>
      <w:r w:rsidRPr="00CC6AD9">
        <w:rPr>
          <w:rFonts w:ascii="Arial" w:eastAsia="Calibri" w:hAnsi="Arial" w:cs="Arial"/>
          <w:spacing w:val="3"/>
          <w:w w:val="102"/>
          <w:sz w:val="22"/>
          <w:szCs w:val="22"/>
        </w:rPr>
        <w:t>a</w:t>
      </w:r>
      <w:r w:rsidRPr="00CC6AD9">
        <w:rPr>
          <w:rFonts w:ascii="Arial" w:eastAsia="Calibri" w:hAnsi="Arial" w:cs="Arial"/>
          <w:w w:val="102"/>
          <w:sz w:val="22"/>
          <w:szCs w:val="22"/>
        </w:rPr>
        <w:t xml:space="preserve">n </w:t>
      </w:r>
    </w:p>
    <w:p w:rsidR="005A26F9" w:rsidRPr="00CC6AD9" w:rsidRDefault="005A26F9" w:rsidP="008A6D0F">
      <w:pPr>
        <w:pStyle w:val="ListParagraph"/>
        <w:numPr>
          <w:ilvl w:val="0"/>
          <w:numId w:val="64"/>
        </w:numPr>
        <w:spacing w:line="360" w:lineRule="auto"/>
        <w:ind w:left="1146" w:right="153"/>
        <w:jc w:val="both"/>
        <w:rPr>
          <w:rFonts w:ascii="Arial" w:eastAsia="Calibri" w:hAnsi="Arial" w:cs="Arial"/>
          <w:w w:val="102"/>
          <w:sz w:val="22"/>
          <w:szCs w:val="22"/>
          <w:lang w:val="id-ID"/>
        </w:rPr>
      </w:pPr>
      <w:r w:rsidRPr="00CC6AD9">
        <w:rPr>
          <w:rFonts w:ascii="Arial" w:eastAsia="Calibri" w:hAnsi="Arial" w:cs="Arial"/>
          <w:sz w:val="22"/>
          <w:szCs w:val="22"/>
        </w:rPr>
        <w:t>E</w:t>
      </w:r>
      <w:r w:rsidRPr="00CC6AD9">
        <w:rPr>
          <w:rFonts w:ascii="Arial" w:eastAsia="Calibri" w:hAnsi="Arial" w:cs="Arial"/>
          <w:spacing w:val="2"/>
          <w:sz w:val="22"/>
          <w:szCs w:val="22"/>
        </w:rPr>
        <w:t>v</w:t>
      </w:r>
      <w:r w:rsidRPr="00CC6AD9">
        <w:rPr>
          <w:rFonts w:ascii="Arial" w:eastAsia="Calibri" w:hAnsi="Arial" w:cs="Arial"/>
          <w:sz w:val="22"/>
          <w:szCs w:val="22"/>
        </w:rPr>
        <w:t>a</w:t>
      </w:r>
      <w:r w:rsidRPr="00CC6AD9">
        <w:rPr>
          <w:rFonts w:ascii="Arial" w:eastAsia="Calibri" w:hAnsi="Arial" w:cs="Arial"/>
          <w:spacing w:val="-1"/>
          <w:sz w:val="22"/>
          <w:szCs w:val="22"/>
        </w:rPr>
        <w:t>lu</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w:t>
      </w:r>
      <w:r w:rsidRPr="00CC6AD9">
        <w:rPr>
          <w:rFonts w:ascii="Arial" w:eastAsia="Calibri" w:hAnsi="Arial" w:cs="Arial"/>
          <w:sz w:val="22"/>
          <w:szCs w:val="22"/>
        </w:rPr>
        <w:t>m</w:t>
      </w:r>
      <w:r w:rsidRPr="00CC6AD9">
        <w:rPr>
          <w:rFonts w:ascii="Arial" w:eastAsia="Calibri" w:hAnsi="Arial" w:cs="Arial"/>
          <w:spacing w:val="-1"/>
          <w:sz w:val="22"/>
          <w:szCs w:val="22"/>
        </w:rPr>
        <w:t>p</w:t>
      </w:r>
      <w:r w:rsidRPr="00CC6AD9">
        <w:rPr>
          <w:rFonts w:ascii="Arial" w:eastAsia="Calibri" w:hAnsi="Arial" w:cs="Arial"/>
          <w:spacing w:val="1"/>
          <w:sz w:val="22"/>
          <w:szCs w:val="22"/>
        </w:rPr>
        <w:t>le</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u</w:t>
      </w:r>
      <w:r w:rsidRPr="00CC6AD9">
        <w:rPr>
          <w:rFonts w:ascii="Arial" w:eastAsia="Calibri" w:hAnsi="Arial" w:cs="Arial"/>
          <w:spacing w:val="-3"/>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p</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b</w:t>
      </w:r>
      <w:r w:rsidRPr="00CC6AD9">
        <w:rPr>
          <w:rFonts w:ascii="Arial" w:eastAsia="Calibri" w:hAnsi="Arial" w:cs="Arial"/>
          <w:w w:val="102"/>
          <w:sz w:val="22"/>
          <w:szCs w:val="22"/>
        </w:rPr>
        <w:t>a</w:t>
      </w:r>
      <w:r w:rsidRPr="00CC6AD9">
        <w:rPr>
          <w:rFonts w:ascii="Arial" w:eastAsia="Calibri" w:hAnsi="Arial" w:cs="Arial"/>
          <w:spacing w:val="1"/>
          <w:w w:val="102"/>
          <w:sz w:val="22"/>
          <w:szCs w:val="22"/>
        </w:rPr>
        <w:t>ik</w:t>
      </w:r>
      <w:r w:rsidRPr="00CC6AD9">
        <w:rPr>
          <w:rFonts w:ascii="Arial" w:eastAsia="Calibri" w:hAnsi="Arial" w:cs="Arial"/>
          <w:w w:val="102"/>
          <w:sz w:val="22"/>
          <w:szCs w:val="22"/>
        </w:rPr>
        <w:t xml:space="preserve">an </w:t>
      </w:r>
    </w:p>
    <w:p w:rsidR="005A26F9" w:rsidRPr="00CC6AD9" w:rsidRDefault="005A26F9" w:rsidP="008A6D0F">
      <w:pPr>
        <w:pStyle w:val="ListParagraph"/>
        <w:numPr>
          <w:ilvl w:val="0"/>
          <w:numId w:val="64"/>
        </w:numPr>
        <w:spacing w:line="360" w:lineRule="auto"/>
        <w:ind w:left="1146" w:right="153"/>
        <w:jc w:val="both"/>
        <w:rPr>
          <w:rFonts w:ascii="Arial" w:eastAsia="Calibri" w:hAnsi="Arial" w:cs="Arial"/>
          <w:w w:val="102"/>
          <w:sz w:val="22"/>
          <w:szCs w:val="22"/>
          <w:lang w:val="id-ID"/>
        </w:rPr>
      </w:pP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j</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id</w:t>
      </w:r>
      <w:r w:rsidRPr="00CC6AD9">
        <w:rPr>
          <w:rFonts w:ascii="Arial" w:eastAsia="Calibri" w:hAnsi="Arial" w:cs="Arial"/>
          <w:spacing w:val="3"/>
          <w:sz w:val="22"/>
          <w:szCs w:val="22"/>
        </w:rPr>
        <w:t>e</w:t>
      </w:r>
      <w:r w:rsidRPr="00CC6AD9">
        <w:rPr>
          <w:rFonts w:ascii="Arial" w:eastAsia="Calibri" w:hAnsi="Arial" w:cs="Arial"/>
          <w:spacing w:val="-1"/>
          <w:sz w:val="22"/>
          <w:szCs w:val="22"/>
        </w:rPr>
        <w:t>nt</w:t>
      </w:r>
      <w:r w:rsidRPr="00CC6AD9">
        <w:rPr>
          <w:rFonts w:ascii="Arial" w:eastAsia="Calibri" w:hAnsi="Arial" w:cs="Arial"/>
          <w:spacing w:val="1"/>
          <w:sz w:val="22"/>
          <w:szCs w:val="22"/>
        </w:rPr>
        <w:t>if</w:t>
      </w:r>
      <w:r w:rsidRPr="00CC6AD9">
        <w:rPr>
          <w:rFonts w:ascii="Arial" w:eastAsia="Calibri" w:hAnsi="Arial" w:cs="Arial"/>
          <w:spacing w:val="-1"/>
          <w:sz w:val="22"/>
          <w:szCs w:val="22"/>
        </w:rPr>
        <w:t>i</w:t>
      </w:r>
      <w:r w:rsidRPr="00CC6AD9">
        <w:rPr>
          <w:rFonts w:ascii="Arial" w:eastAsia="Calibri" w:hAnsi="Arial" w:cs="Arial"/>
          <w:spacing w:val="3"/>
          <w:sz w:val="22"/>
          <w:szCs w:val="22"/>
        </w:rPr>
        <w:t>k</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2"/>
          <w:sz w:val="22"/>
          <w:szCs w:val="22"/>
        </w:rPr>
        <w:t>g</w:t>
      </w:r>
      <w:r w:rsidRPr="00CC6AD9">
        <w:rPr>
          <w:rFonts w:ascii="Arial" w:eastAsia="Calibri" w:hAnsi="Arial" w:cs="Arial"/>
          <w:spacing w:val="3"/>
          <w:sz w:val="22"/>
          <w:szCs w:val="22"/>
        </w:rPr>
        <w:t>k</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w w:val="102"/>
          <w:sz w:val="22"/>
          <w:szCs w:val="22"/>
        </w:rPr>
        <w:t>a</w:t>
      </w:r>
      <w:r w:rsidRPr="00CC6AD9">
        <w:rPr>
          <w:rFonts w:ascii="Arial" w:eastAsia="Calibri" w:hAnsi="Arial" w:cs="Arial"/>
          <w:spacing w:val="3"/>
          <w:w w:val="102"/>
          <w:sz w:val="22"/>
          <w:szCs w:val="22"/>
        </w:rPr>
        <w:t>m</w:t>
      </w:r>
      <w:r w:rsidRPr="00CC6AD9">
        <w:rPr>
          <w:rFonts w:ascii="Arial" w:eastAsia="Calibri" w:hAnsi="Arial" w:cs="Arial"/>
          <w:spacing w:val="-1"/>
          <w:w w:val="102"/>
          <w:sz w:val="22"/>
          <w:szCs w:val="22"/>
        </w:rPr>
        <w:t>b</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h</w:t>
      </w:r>
      <w:r w:rsidRPr="00CC6AD9">
        <w:rPr>
          <w:rFonts w:ascii="Arial" w:eastAsia="Calibri" w:hAnsi="Arial" w:cs="Arial"/>
          <w:w w:val="102"/>
          <w:sz w:val="22"/>
          <w:szCs w:val="22"/>
        </w:rPr>
        <w:t xml:space="preserve">an </w:t>
      </w:r>
    </w:p>
    <w:p w:rsidR="005A26F9" w:rsidRPr="00CC6AD9" w:rsidRDefault="005A26F9" w:rsidP="008A6D0F">
      <w:pPr>
        <w:pStyle w:val="ListParagraph"/>
        <w:numPr>
          <w:ilvl w:val="0"/>
          <w:numId w:val="64"/>
        </w:numPr>
        <w:spacing w:line="360" w:lineRule="auto"/>
        <w:ind w:left="1146" w:right="4711"/>
        <w:jc w:val="both"/>
        <w:rPr>
          <w:rFonts w:ascii="Arial" w:eastAsia="Calibri" w:hAnsi="Arial" w:cs="Arial"/>
          <w:sz w:val="22"/>
          <w:szCs w:val="22"/>
          <w:lang w:val="id-ID"/>
        </w:rPr>
      </w:pPr>
      <w:r w:rsidRPr="00CC6AD9">
        <w:rPr>
          <w:rFonts w:ascii="Arial" w:eastAsia="Calibri" w:hAnsi="Arial" w:cs="Arial"/>
          <w:spacing w:val="1"/>
          <w:sz w:val="22"/>
          <w:szCs w:val="22"/>
        </w:rPr>
        <w:t>Ko</w:t>
      </w:r>
      <w:r w:rsidRPr="00CC6AD9">
        <w:rPr>
          <w:rFonts w:ascii="Arial" w:eastAsia="Calibri" w:hAnsi="Arial" w:cs="Arial"/>
          <w:sz w:val="22"/>
          <w:szCs w:val="22"/>
        </w:rPr>
        <w:t>m</w:t>
      </w:r>
      <w:r w:rsidRPr="00CC6AD9">
        <w:rPr>
          <w:rFonts w:ascii="Arial" w:eastAsia="Calibri" w:hAnsi="Arial" w:cs="Arial"/>
          <w:spacing w:val="-1"/>
          <w:sz w:val="22"/>
          <w:szCs w:val="22"/>
        </w:rPr>
        <w:t>un</w:t>
      </w:r>
      <w:r w:rsidRPr="00CC6AD9">
        <w:rPr>
          <w:rFonts w:ascii="Arial" w:eastAsia="Calibri" w:hAnsi="Arial" w:cs="Arial"/>
          <w:spacing w:val="1"/>
          <w:sz w:val="22"/>
          <w:szCs w:val="22"/>
        </w:rPr>
        <w:t>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h</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w w:val="102"/>
          <w:sz w:val="22"/>
          <w:szCs w:val="22"/>
        </w:rPr>
        <w:t>l</w:t>
      </w:r>
    </w:p>
    <w:p w:rsidR="00B507C3" w:rsidRPr="00CC6AD9" w:rsidRDefault="00B507C3" w:rsidP="009730AE">
      <w:pPr>
        <w:spacing w:line="200" w:lineRule="exact"/>
        <w:rPr>
          <w:rFonts w:ascii="Arial" w:hAnsi="Arial" w:cs="Arial"/>
          <w:sz w:val="22"/>
          <w:szCs w:val="22"/>
        </w:rPr>
      </w:pPr>
    </w:p>
    <w:p w:rsidR="00B507C3" w:rsidRPr="00CC6AD9" w:rsidRDefault="00B507C3" w:rsidP="009730AE">
      <w:pPr>
        <w:pStyle w:val="ListParagraph"/>
        <w:spacing w:line="260" w:lineRule="exact"/>
        <w:ind w:left="851"/>
        <w:jc w:val="both"/>
        <w:rPr>
          <w:rFonts w:ascii="Arial" w:eastAsia="Calibri" w:hAnsi="Arial" w:cs="Arial"/>
          <w:w w:val="102"/>
          <w:sz w:val="22"/>
          <w:szCs w:val="22"/>
        </w:rPr>
      </w:pPr>
      <w:r w:rsidRPr="00CC6AD9">
        <w:rPr>
          <w:rFonts w:ascii="Arial" w:eastAsia="Calibri" w:hAnsi="Arial" w:cs="Arial"/>
          <w:sz w:val="22"/>
          <w:szCs w:val="22"/>
        </w:rPr>
        <w:t>C</w:t>
      </w:r>
      <w:r w:rsidRPr="00CC6AD9">
        <w:rPr>
          <w:rFonts w:ascii="Arial" w:eastAsia="Calibri" w:hAnsi="Arial" w:cs="Arial"/>
          <w:spacing w:val="1"/>
          <w:sz w:val="22"/>
          <w:szCs w:val="22"/>
        </w:rPr>
        <w:t>o</w:t>
      </w:r>
      <w:r w:rsidRPr="00CC6AD9">
        <w:rPr>
          <w:rFonts w:ascii="Arial" w:eastAsia="Calibri" w:hAnsi="Arial" w:cs="Arial"/>
          <w:spacing w:val="-3"/>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z w:val="22"/>
          <w:szCs w:val="22"/>
        </w:rPr>
        <w:t>h R</w:t>
      </w:r>
      <w:r w:rsidRPr="00CC6AD9">
        <w:rPr>
          <w:rFonts w:ascii="Arial" w:eastAsia="Calibri" w:hAnsi="Arial" w:cs="Arial"/>
          <w:spacing w:val="1"/>
          <w:sz w:val="22"/>
          <w:szCs w:val="22"/>
        </w:rPr>
        <w:t>eko</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51186C">
        <w:rPr>
          <w:rFonts w:ascii="Arial" w:eastAsia="Calibri" w:hAnsi="Arial" w:cs="Arial"/>
          <w:sz w:val="22"/>
          <w:szCs w:val="22"/>
        </w:rPr>
        <w:t xml:space="preserve"> </w:t>
      </w:r>
      <w:r w:rsidRPr="00CC6AD9">
        <w:rPr>
          <w:rFonts w:ascii="Arial" w:eastAsia="Calibri" w:hAnsi="Arial" w:cs="Arial"/>
          <w:w w:val="102"/>
          <w:sz w:val="22"/>
          <w:szCs w:val="22"/>
        </w:rPr>
        <w:t>:</w:t>
      </w:r>
    </w:p>
    <w:p w:rsidR="00B05E07" w:rsidRPr="00CC6AD9" w:rsidRDefault="00B05E07" w:rsidP="009730AE">
      <w:pPr>
        <w:pStyle w:val="ListParagraph"/>
        <w:spacing w:line="260" w:lineRule="exact"/>
        <w:ind w:left="851"/>
        <w:jc w:val="both"/>
        <w:rPr>
          <w:rFonts w:ascii="Arial" w:eastAsia="Calibri" w:hAnsi="Arial" w:cs="Arial"/>
          <w:w w:val="102"/>
          <w:sz w:val="22"/>
          <w:szCs w:val="22"/>
          <w:lang w:val="id-ID"/>
        </w:rPr>
      </w:pPr>
    </w:p>
    <w:p w:rsidR="00B507C3" w:rsidRPr="00CC6AD9" w:rsidRDefault="00B507C3" w:rsidP="009730AE">
      <w:pPr>
        <w:pStyle w:val="ListParagraph"/>
        <w:spacing w:line="260" w:lineRule="exact"/>
        <w:ind w:left="1080"/>
        <w:jc w:val="both"/>
        <w:rPr>
          <w:rFonts w:ascii="Arial" w:eastAsia="Calibri" w:hAnsi="Arial" w:cs="Arial"/>
          <w:sz w:val="22"/>
          <w:szCs w:val="22"/>
          <w:lang w:val="en-ID"/>
        </w:rPr>
      </w:pPr>
    </w:p>
    <w:tbl>
      <w:tblPr>
        <w:tblpPr w:leftFromText="180" w:rightFromText="180" w:vertAnchor="text" w:horzAnchor="margin" w:tblpX="-124" w:tblpY="-52"/>
        <w:tblW w:w="9651" w:type="dxa"/>
        <w:tblLayout w:type="fixed"/>
        <w:tblCellMar>
          <w:left w:w="0" w:type="dxa"/>
          <w:right w:w="0" w:type="dxa"/>
        </w:tblCellMar>
        <w:tblLook w:val="01E0" w:firstRow="1" w:lastRow="1" w:firstColumn="1" w:lastColumn="1" w:noHBand="0" w:noVBand="0"/>
      </w:tblPr>
      <w:tblGrid>
        <w:gridCol w:w="1418"/>
        <w:gridCol w:w="1282"/>
        <w:gridCol w:w="1417"/>
        <w:gridCol w:w="1282"/>
        <w:gridCol w:w="1134"/>
        <w:gridCol w:w="1139"/>
        <w:gridCol w:w="1270"/>
        <w:gridCol w:w="709"/>
      </w:tblGrid>
      <w:tr w:rsidR="005A26F9" w:rsidRPr="00CC6AD9" w:rsidTr="00F4159E">
        <w:trPr>
          <w:trHeight w:hRule="exact" w:val="1144"/>
        </w:trPr>
        <w:tc>
          <w:tcPr>
            <w:tcW w:w="1418" w:type="dxa"/>
            <w:tcBorders>
              <w:top w:val="single" w:sz="5" w:space="0" w:color="000000"/>
              <w:left w:val="single" w:sz="5" w:space="0" w:color="000000"/>
              <w:bottom w:val="single" w:sz="5" w:space="0" w:color="000000"/>
              <w:right w:val="single" w:sz="4" w:space="0" w:color="000000"/>
            </w:tcBorders>
            <w:shd w:val="clear" w:color="auto" w:fill="FABF8F"/>
          </w:tcPr>
          <w:p w:rsidR="005A26F9" w:rsidRPr="00F4159E" w:rsidRDefault="0051186C" w:rsidP="00F4159E">
            <w:pPr>
              <w:spacing w:before="60" w:line="276" w:lineRule="auto"/>
              <w:ind w:left="6"/>
              <w:jc w:val="center"/>
              <w:rPr>
                <w:rFonts w:ascii="Arial" w:eastAsia="Calibri" w:hAnsi="Arial" w:cs="Arial"/>
              </w:rPr>
            </w:pPr>
            <w:r w:rsidRPr="00F4159E">
              <w:rPr>
                <w:rFonts w:ascii="Arial" w:eastAsia="Calibri" w:hAnsi="Arial" w:cs="Arial"/>
                <w:position w:val="1"/>
              </w:rPr>
              <w:t>Akar Masalah</w:t>
            </w:r>
          </w:p>
        </w:tc>
        <w:tc>
          <w:tcPr>
            <w:tcW w:w="1282" w:type="dxa"/>
            <w:tcBorders>
              <w:top w:val="single" w:sz="5" w:space="0" w:color="000000"/>
              <w:left w:val="single" w:sz="4" w:space="0" w:color="000000"/>
              <w:bottom w:val="single" w:sz="5" w:space="0" w:color="000000"/>
              <w:right w:val="single" w:sz="4" w:space="0" w:color="000000"/>
            </w:tcBorders>
            <w:shd w:val="clear" w:color="auto" w:fill="FABF8F"/>
          </w:tcPr>
          <w:p w:rsidR="005A26F9" w:rsidRPr="00F4159E" w:rsidRDefault="005A26F9" w:rsidP="00F4159E">
            <w:pPr>
              <w:spacing w:before="60" w:line="276" w:lineRule="auto"/>
              <w:ind w:left="6"/>
              <w:jc w:val="center"/>
              <w:rPr>
                <w:rFonts w:ascii="Arial" w:eastAsia="Calibri" w:hAnsi="Arial" w:cs="Arial"/>
                <w:position w:val="1"/>
              </w:rPr>
            </w:pPr>
            <w:r w:rsidRPr="00F4159E">
              <w:rPr>
                <w:rFonts w:ascii="Arial" w:eastAsia="Calibri" w:hAnsi="Arial" w:cs="Arial"/>
                <w:spacing w:val="-2"/>
                <w:position w:val="1"/>
              </w:rPr>
              <w:t>T</w:t>
            </w:r>
            <w:r w:rsidRPr="00F4159E">
              <w:rPr>
                <w:rFonts w:ascii="Arial" w:eastAsia="Calibri" w:hAnsi="Arial" w:cs="Arial"/>
                <w:position w:val="1"/>
              </w:rPr>
              <w:t>i</w:t>
            </w:r>
            <w:r w:rsidRPr="00F4159E">
              <w:rPr>
                <w:rFonts w:ascii="Arial" w:eastAsia="Calibri" w:hAnsi="Arial" w:cs="Arial"/>
                <w:spacing w:val="1"/>
                <w:position w:val="1"/>
              </w:rPr>
              <w:t>n</w:t>
            </w:r>
            <w:r w:rsidRPr="00F4159E">
              <w:rPr>
                <w:rFonts w:ascii="Arial" w:eastAsia="Calibri" w:hAnsi="Arial" w:cs="Arial"/>
                <w:spacing w:val="3"/>
                <w:position w:val="1"/>
              </w:rPr>
              <w:t>d</w:t>
            </w:r>
            <w:r w:rsidRPr="00F4159E">
              <w:rPr>
                <w:rFonts w:ascii="Arial" w:eastAsia="Calibri" w:hAnsi="Arial" w:cs="Arial"/>
                <w:spacing w:val="1"/>
                <w:position w:val="1"/>
              </w:rPr>
              <w:t>a</w:t>
            </w:r>
            <w:r w:rsidRPr="00F4159E">
              <w:rPr>
                <w:rFonts w:ascii="Arial" w:eastAsia="Calibri" w:hAnsi="Arial" w:cs="Arial"/>
                <w:spacing w:val="-1"/>
                <w:position w:val="1"/>
              </w:rPr>
              <w:t>k</w:t>
            </w:r>
            <w:r w:rsidRPr="00F4159E">
              <w:rPr>
                <w:rFonts w:ascii="Arial" w:eastAsia="Calibri" w:hAnsi="Arial" w:cs="Arial"/>
                <w:spacing w:val="1"/>
                <w:position w:val="1"/>
              </w:rPr>
              <w:t>a</w:t>
            </w:r>
            <w:r w:rsidRPr="00F4159E">
              <w:rPr>
                <w:rFonts w:ascii="Arial" w:eastAsia="Calibri" w:hAnsi="Arial" w:cs="Arial"/>
                <w:position w:val="1"/>
              </w:rPr>
              <w:t>n</w:t>
            </w:r>
          </w:p>
          <w:p w:rsidR="0051186C" w:rsidRPr="00F4159E" w:rsidRDefault="0051186C" w:rsidP="00F4159E">
            <w:pPr>
              <w:spacing w:before="60" w:line="276" w:lineRule="auto"/>
              <w:ind w:left="6"/>
              <w:jc w:val="center"/>
              <w:rPr>
                <w:rFonts w:ascii="Arial" w:eastAsia="Calibri" w:hAnsi="Arial" w:cs="Arial"/>
              </w:rPr>
            </w:pPr>
            <w:r w:rsidRPr="00F4159E">
              <w:rPr>
                <w:rFonts w:ascii="Arial" w:eastAsia="Calibri" w:hAnsi="Arial" w:cs="Arial"/>
                <w:position w:val="1"/>
              </w:rPr>
              <w:t>Akar Masalah</w:t>
            </w:r>
          </w:p>
        </w:tc>
        <w:tc>
          <w:tcPr>
            <w:tcW w:w="1417" w:type="dxa"/>
            <w:tcBorders>
              <w:top w:val="single" w:sz="5" w:space="0" w:color="000000"/>
              <w:left w:val="single" w:sz="4" w:space="0" w:color="000000"/>
              <w:bottom w:val="single" w:sz="5" w:space="0" w:color="000000"/>
              <w:right w:val="single" w:sz="5" w:space="0" w:color="000000"/>
            </w:tcBorders>
            <w:shd w:val="clear" w:color="auto" w:fill="FABF8F"/>
          </w:tcPr>
          <w:p w:rsidR="005A26F9" w:rsidRPr="00F4159E" w:rsidRDefault="0051186C" w:rsidP="00F4159E">
            <w:pPr>
              <w:spacing w:before="60" w:line="276" w:lineRule="auto"/>
              <w:ind w:left="6"/>
              <w:jc w:val="center"/>
              <w:rPr>
                <w:rFonts w:ascii="Arial" w:eastAsia="Calibri" w:hAnsi="Arial" w:cs="Arial"/>
              </w:rPr>
            </w:pPr>
            <w:r w:rsidRPr="00F4159E">
              <w:rPr>
                <w:rFonts w:ascii="Arial" w:eastAsia="Calibri" w:hAnsi="Arial" w:cs="Arial"/>
              </w:rPr>
              <w:t xml:space="preserve">Tingkat Rekomendasi </w:t>
            </w:r>
            <w:r w:rsidR="005A26F9" w:rsidRPr="00F4159E">
              <w:rPr>
                <w:rFonts w:ascii="Arial" w:eastAsia="Calibri" w:hAnsi="Arial" w:cs="Arial"/>
              </w:rPr>
              <w:t>(</w:t>
            </w:r>
            <w:r w:rsidR="005A26F9" w:rsidRPr="00F4159E">
              <w:rPr>
                <w:rFonts w:ascii="Arial" w:eastAsia="Calibri" w:hAnsi="Arial" w:cs="Arial"/>
                <w:spacing w:val="-2"/>
              </w:rPr>
              <w:t>I</w:t>
            </w:r>
            <w:r w:rsidR="005A26F9" w:rsidRPr="00F4159E">
              <w:rPr>
                <w:rFonts w:ascii="Arial" w:eastAsia="Calibri" w:hAnsi="Arial" w:cs="Arial"/>
                <w:spacing w:val="3"/>
              </w:rPr>
              <w:t>n</w:t>
            </w:r>
            <w:r w:rsidR="005A26F9" w:rsidRPr="00F4159E">
              <w:rPr>
                <w:rFonts w:ascii="Arial" w:eastAsia="Calibri" w:hAnsi="Arial" w:cs="Arial"/>
                <w:spacing w:val="1"/>
              </w:rPr>
              <w:t>d</w:t>
            </w:r>
            <w:r w:rsidR="005A26F9" w:rsidRPr="00F4159E">
              <w:rPr>
                <w:rFonts w:ascii="Arial" w:eastAsia="Calibri" w:hAnsi="Arial" w:cs="Arial"/>
              </w:rPr>
              <w:t>ivi</w:t>
            </w:r>
            <w:r w:rsidR="005A26F9" w:rsidRPr="00F4159E">
              <w:rPr>
                <w:rFonts w:ascii="Arial" w:eastAsia="Calibri" w:hAnsi="Arial" w:cs="Arial"/>
                <w:spacing w:val="1"/>
              </w:rPr>
              <w:t>d</w:t>
            </w:r>
            <w:r w:rsidR="005A26F9" w:rsidRPr="00F4159E">
              <w:rPr>
                <w:rFonts w:ascii="Arial" w:eastAsia="Calibri" w:hAnsi="Arial" w:cs="Arial"/>
                <w:spacing w:val="3"/>
              </w:rPr>
              <w:t>u</w:t>
            </w:r>
            <w:r w:rsidR="005A26F9" w:rsidRPr="00F4159E">
              <w:rPr>
                <w:rFonts w:ascii="Arial" w:eastAsia="Calibri" w:hAnsi="Arial" w:cs="Arial"/>
              </w:rPr>
              <w:t>,</w:t>
            </w:r>
            <w:r w:rsidRPr="00F4159E">
              <w:rPr>
                <w:rFonts w:ascii="Arial" w:eastAsia="Calibri" w:hAnsi="Arial" w:cs="Arial"/>
              </w:rPr>
              <w:t xml:space="preserve"> Tim</w:t>
            </w:r>
          </w:p>
          <w:p w:rsidR="005A26F9" w:rsidRPr="00F4159E" w:rsidRDefault="005A26F9" w:rsidP="00F4159E">
            <w:pPr>
              <w:spacing w:before="60" w:line="276" w:lineRule="auto"/>
              <w:ind w:left="6"/>
              <w:jc w:val="center"/>
              <w:rPr>
                <w:rFonts w:ascii="Arial" w:eastAsia="Calibri" w:hAnsi="Arial" w:cs="Arial"/>
              </w:rPr>
            </w:pPr>
            <w:r w:rsidRPr="00F4159E">
              <w:rPr>
                <w:rFonts w:ascii="Arial" w:eastAsia="Calibri" w:hAnsi="Arial" w:cs="Arial"/>
                <w:spacing w:val="1"/>
              </w:rPr>
              <w:t>D</w:t>
            </w:r>
            <w:r w:rsidRPr="00F4159E">
              <w:rPr>
                <w:rFonts w:ascii="Arial" w:eastAsia="Calibri" w:hAnsi="Arial" w:cs="Arial"/>
              </w:rPr>
              <w:t>i</w:t>
            </w:r>
            <w:r w:rsidRPr="00F4159E">
              <w:rPr>
                <w:rFonts w:ascii="Arial" w:eastAsia="Calibri" w:hAnsi="Arial" w:cs="Arial"/>
                <w:spacing w:val="-1"/>
              </w:rPr>
              <w:t>r</w:t>
            </w:r>
            <w:r w:rsidRPr="00F4159E">
              <w:rPr>
                <w:rFonts w:ascii="Arial" w:eastAsia="Calibri" w:hAnsi="Arial" w:cs="Arial"/>
                <w:spacing w:val="-3"/>
              </w:rPr>
              <w:t>e</w:t>
            </w:r>
            <w:r w:rsidRPr="00F4159E">
              <w:rPr>
                <w:rFonts w:ascii="Arial" w:eastAsia="Calibri" w:hAnsi="Arial" w:cs="Arial"/>
                <w:spacing w:val="1"/>
              </w:rPr>
              <w:t>k</w:t>
            </w:r>
            <w:r w:rsidRPr="00F4159E">
              <w:rPr>
                <w:rFonts w:ascii="Arial" w:eastAsia="Calibri" w:hAnsi="Arial" w:cs="Arial"/>
                <w:spacing w:val="3"/>
              </w:rPr>
              <w:t>t</w:t>
            </w:r>
            <w:r w:rsidRPr="00F4159E">
              <w:rPr>
                <w:rFonts w:ascii="Arial" w:eastAsia="Calibri" w:hAnsi="Arial" w:cs="Arial"/>
              </w:rPr>
              <w:t>o</w:t>
            </w:r>
            <w:r w:rsidRPr="00F4159E">
              <w:rPr>
                <w:rFonts w:ascii="Arial" w:eastAsia="Calibri" w:hAnsi="Arial" w:cs="Arial"/>
                <w:spacing w:val="-1"/>
              </w:rPr>
              <w:t>r</w:t>
            </w:r>
            <w:r w:rsidRPr="00F4159E">
              <w:rPr>
                <w:rFonts w:ascii="Arial" w:eastAsia="Calibri" w:hAnsi="Arial" w:cs="Arial"/>
                <w:spacing w:val="1"/>
              </w:rPr>
              <w:t>at</w:t>
            </w:r>
            <w:r w:rsidRPr="00F4159E">
              <w:rPr>
                <w:rFonts w:ascii="Arial" w:eastAsia="Calibri" w:hAnsi="Arial" w:cs="Arial"/>
              </w:rPr>
              <w:t>,</w:t>
            </w:r>
            <w:r w:rsidR="0051186C" w:rsidRPr="00F4159E">
              <w:rPr>
                <w:rFonts w:ascii="Arial" w:eastAsia="Calibri" w:hAnsi="Arial" w:cs="Arial"/>
              </w:rPr>
              <w:t xml:space="preserve"> RS)</w:t>
            </w:r>
          </w:p>
        </w:tc>
        <w:tc>
          <w:tcPr>
            <w:tcW w:w="1282" w:type="dxa"/>
            <w:tcBorders>
              <w:top w:val="single" w:sz="5" w:space="0" w:color="000000"/>
              <w:left w:val="single" w:sz="5" w:space="0" w:color="000000"/>
              <w:bottom w:val="single" w:sz="5" w:space="0" w:color="000000"/>
              <w:right w:val="single" w:sz="5" w:space="0" w:color="000000"/>
            </w:tcBorders>
            <w:shd w:val="clear" w:color="auto" w:fill="FABF8F"/>
          </w:tcPr>
          <w:p w:rsidR="005A26F9" w:rsidRPr="00F4159E" w:rsidRDefault="0051186C" w:rsidP="00F4159E">
            <w:pPr>
              <w:spacing w:before="60" w:line="276" w:lineRule="auto"/>
              <w:ind w:left="6"/>
              <w:jc w:val="center"/>
              <w:rPr>
                <w:rFonts w:ascii="Arial" w:eastAsia="Calibri" w:hAnsi="Arial" w:cs="Arial"/>
              </w:rPr>
            </w:pPr>
            <w:r w:rsidRPr="00F4159E">
              <w:rPr>
                <w:rFonts w:ascii="Arial" w:eastAsia="Calibri" w:hAnsi="Arial" w:cs="Arial"/>
              </w:rPr>
              <w:t>Penanggung Jawab</w:t>
            </w:r>
          </w:p>
        </w:tc>
        <w:tc>
          <w:tcPr>
            <w:tcW w:w="1134" w:type="dxa"/>
            <w:tcBorders>
              <w:top w:val="single" w:sz="5" w:space="0" w:color="000000"/>
              <w:left w:val="single" w:sz="5" w:space="0" w:color="000000"/>
              <w:bottom w:val="single" w:sz="5" w:space="0" w:color="000000"/>
              <w:right w:val="single" w:sz="5" w:space="0" w:color="000000"/>
            </w:tcBorders>
            <w:shd w:val="clear" w:color="auto" w:fill="FABF8F"/>
          </w:tcPr>
          <w:p w:rsidR="005A26F9" w:rsidRPr="00F4159E" w:rsidRDefault="005A26F9" w:rsidP="00F4159E">
            <w:pPr>
              <w:spacing w:before="60" w:line="276" w:lineRule="auto"/>
              <w:ind w:left="6"/>
              <w:jc w:val="center"/>
              <w:rPr>
                <w:rFonts w:ascii="Arial" w:eastAsia="Calibri" w:hAnsi="Arial" w:cs="Arial"/>
              </w:rPr>
            </w:pPr>
            <w:r w:rsidRPr="00F4159E">
              <w:rPr>
                <w:rFonts w:ascii="Arial" w:eastAsia="Calibri" w:hAnsi="Arial" w:cs="Arial"/>
                <w:position w:val="1"/>
              </w:rPr>
              <w:t>W</w:t>
            </w:r>
            <w:r w:rsidRPr="00F4159E">
              <w:rPr>
                <w:rFonts w:ascii="Arial" w:eastAsia="Calibri" w:hAnsi="Arial" w:cs="Arial"/>
                <w:spacing w:val="1"/>
                <w:position w:val="1"/>
              </w:rPr>
              <w:t>akt</w:t>
            </w:r>
            <w:r w:rsidRPr="00F4159E">
              <w:rPr>
                <w:rFonts w:ascii="Arial" w:eastAsia="Calibri" w:hAnsi="Arial" w:cs="Arial"/>
                <w:position w:val="1"/>
              </w:rPr>
              <w:t>u</w:t>
            </w:r>
          </w:p>
        </w:tc>
        <w:tc>
          <w:tcPr>
            <w:tcW w:w="1139" w:type="dxa"/>
            <w:tcBorders>
              <w:top w:val="single" w:sz="5" w:space="0" w:color="000000"/>
              <w:left w:val="single" w:sz="5" w:space="0" w:color="000000"/>
              <w:bottom w:val="single" w:sz="5" w:space="0" w:color="000000"/>
              <w:right w:val="single" w:sz="4" w:space="0" w:color="000000"/>
            </w:tcBorders>
            <w:shd w:val="clear" w:color="auto" w:fill="FABF8F"/>
          </w:tcPr>
          <w:p w:rsidR="0051186C" w:rsidRPr="00F4159E" w:rsidRDefault="005A26F9" w:rsidP="00F4159E">
            <w:pPr>
              <w:spacing w:before="60" w:line="276" w:lineRule="auto"/>
              <w:ind w:left="6"/>
              <w:jc w:val="center"/>
              <w:rPr>
                <w:rFonts w:ascii="Arial" w:eastAsia="Calibri" w:hAnsi="Arial" w:cs="Arial"/>
              </w:rPr>
            </w:pPr>
            <w:r w:rsidRPr="00F4159E">
              <w:rPr>
                <w:rFonts w:ascii="Arial" w:eastAsia="Calibri" w:hAnsi="Arial" w:cs="Arial"/>
                <w:spacing w:val="-2"/>
                <w:position w:val="1"/>
              </w:rPr>
              <w:t>S</w:t>
            </w:r>
            <w:r w:rsidRPr="00F4159E">
              <w:rPr>
                <w:rFonts w:ascii="Arial" w:eastAsia="Calibri" w:hAnsi="Arial" w:cs="Arial"/>
                <w:spacing w:val="3"/>
                <w:position w:val="1"/>
              </w:rPr>
              <w:t>u</w:t>
            </w:r>
            <w:r w:rsidRPr="00F4159E">
              <w:rPr>
                <w:rFonts w:ascii="Arial" w:eastAsia="Calibri" w:hAnsi="Arial" w:cs="Arial"/>
                <w:spacing w:val="-1"/>
                <w:position w:val="1"/>
              </w:rPr>
              <w:t>m</w:t>
            </w:r>
            <w:r w:rsidRPr="00F4159E">
              <w:rPr>
                <w:rFonts w:ascii="Arial" w:eastAsia="Calibri" w:hAnsi="Arial" w:cs="Arial"/>
                <w:spacing w:val="1"/>
                <w:position w:val="1"/>
              </w:rPr>
              <w:t>b</w:t>
            </w:r>
            <w:r w:rsidRPr="00F4159E">
              <w:rPr>
                <w:rFonts w:ascii="Arial" w:eastAsia="Calibri" w:hAnsi="Arial" w:cs="Arial"/>
                <w:spacing w:val="-1"/>
                <w:position w:val="1"/>
              </w:rPr>
              <w:t>e</w:t>
            </w:r>
            <w:r w:rsidRPr="00F4159E">
              <w:rPr>
                <w:rFonts w:ascii="Arial" w:eastAsia="Calibri" w:hAnsi="Arial" w:cs="Arial"/>
                <w:position w:val="1"/>
              </w:rPr>
              <w:t>r</w:t>
            </w:r>
            <w:r w:rsidR="0051186C" w:rsidRPr="00F4159E">
              <w:rPr>
                <w:rFonts w:ascii="Arial" w:eastAsia="Calibri" w:hAnsi="Arial" w:cs="Arial"/>
                <w:position w:val="1"/>
              </w:rPr>
              <w:t xml:space="preserve"> Daya Yang Dibutuhkan</w:t>
            </w:r>
            <w:r w:rsidRPr="00F4159E">
              <w:rPr>
                <w:rFonts w:ascii="Arial" w:eastAsia="Calibri" w:hAnsi="Arial" w:cs="Arial"/>
                <w:position w:val="1"/>
                <w:lang w:val="id-ID"/>
              </w:rPr>
              <w:t xml:space="preserve"> </w:t>
            </w:r>
          </w:p>
          <w:p w:rsidR="005A26F9" w:rsidRPr="00F4159E" w:rsidRDefault="005A26F9" w:rsidP="00F4159E">
            <w:pPr>
              <w:spacing w:before="60" w:line="276" w:lineRule="auto"/>
              <w:ind w:left="6"/>
              <w:jc w:val="center"/>
              <w:rPr>
                <w:rFonts w:ascii="Arial" w:eastAsia="Calibri" w:hAnsi="Arial" w:cs="Arial"/>
              </w:rPr>
            </w:pPr>
          </w:p>
        </w:tc>
        <w:tc>
          <w:tcPr>
            <w:tcW w:w="1270" w:type="dxa"/>
            <w:tcBorders>
              <w:top w:val="single" w:sz="5" w:space="0" w:color="000000"/>
              <w:left w:val="single" w:sz="4" w:space="0" w:color="000000"/>
              <w:bottom w:val="single" w:sz="5" w:space="0" w:color="000000"/>
              <w:right w:val="single" w:sz="4" w:space="0" w:color="000000"/>
            </w:tcBorders>
            <w:shd w:val="clear" w:color="auto" w:fill="FABF8F"/>
          </w:tcPr>
          <w:p w:rsidR="005A26F9" w:rsidRPr="00F4159E" w:rsidRDefault="0051186C" w:rsidP="00F4159E">
            <w:pPr>
              <w:spacing w:before="60" w:line="276" w:lineRule="auto"/>
              <w:ind w:left="6"/>
              <w:jc w:val="center"/>
              <w:rPr>
                <w:rFonts w:ascii="Arial" w:eastAsia="Calibri" w:hAnsi="Arial" w:cs="Arial"/>
              </w:rPr>
            </w:pPr>
            <w:r w:rsidRPr="00F4159E">
              <w:rPr>
                <w:rFonts w:ascii="Arial" w:eastAsia="Calibri" w:hAnsi="Arial" w:cs="Arial"/>
                <w:position w:val="1"/>
              </w:rPr>
              <w:t>Bukti Penyelesaian</w:t>
            </w:r>
          </w:p>
        </w:tc>
        <w:tc>
          <w:tcPr>
            <w:tcW w:w="709" w:type="dxa"/>
            <w:tcBorders>
              <w:top w:val="single" w:sz="5" w:space="0" w:color="000000"/>
              <w:left w:val="single" w:sz="4" w:space="0" w:color="000000"/>
              <w:bottom w:val="single" w:sz="5" w:space="0" w:color="000000"/>
              <w:right w:val="single" w:sz="5" w:space="0" w:color="000000"/>
            </w:tcBorders>
            <w:shd w:val="clear" w:color="auto" w:fill="FABF8F"/>
          </w:tcPr>
          <w:p w:rsidR="005A26F9" w:rsidRPr="00F4159E" w:rsidRDefault="005A26F9" w:rsidP="00F4159E">
            <w:pPr>
              <w:spacing w:before="60" w:line="276" w:lineRule="auto"/>
              <w:ind w:left="6"/>
              <w:jc w:val="center"/>
              <w:rPr>
                <w:rFonts w:ascii="Arial" w:eastAsia="Calibri" w:hAnsi="Arial" w:cs="Arial"/>
                <w:position w:val="1"/>
              </w:rPr>
            </w:pPr>
            <w:r w:rsidRPr="00F4159E">
              <w:rPr>
                <w:rFonts w:ascii="Arial" w:eastAsia="Calibri" w:hAnsi="Arial" w:cs="Arial"/>
                <w:spacing w:val="-1"/>
                <w:position w:val="1"/>
              </w:rPr>
              <w:t>Par</w:t>
            </w:r>
            <w:r w:rsidRPr="00F4159E">
              <w:rPr>
                <w:rFonts w:ascii="Arial" w:eastAsia="Calibri" w:hAnsi="Arial" w:cs="Arial"/>
                <w:spacing w:val="3"/>
                <w:position w:val="1"/>
              </w:rPr>
              <w:t>a</w:t>
            </w:r>
            <w:r w:rsidRPr="00F4159E">
              <w:rPr>
                <w:rFonts w:ascii="Arial" w:eastAsia="Calibri" w:hAnsi="Arial" w:cs="Arial"/>
                <w:position w:val="1"/>
              </w:rPr>
              <w:t>f</w:t>
            </w:r>
          </w:p>
          <w:p w:rsidR="0051186C" w:rsidRPr="00F4159E" w:rsidRDefault="0051186C" w:rsidP="00F4159E">
            <w:pPr>
              <w:spacing w:before="60" w:line="276" w:lineRule="auto"/>
              <w:ind w:left="6"/>
              <w:jc w:val="center"/>
              <w:rPr>
                <w:rFonts w:ascii="Arial" w:eastAsia="Calibri" w:hAnsi="Arial" w:cs="Arial"/>
              </w:rPr>
            </w:pPr>
          </w:p>
        </w:tc>
      </w:tr>
      <w:tr w:rsidR="005A26F9" w:rsidRPr="00CC6AD9" w:rsidTr="00F4159E">
        <w:trPr>
          <w:trHeight w:hRule="exact" w:val="6674"/>
        </w:trPr>
        <w:tc>
          <w:tcPr>
            <w:tcW w:w="1418" w:type="dxa"/>
            <w:tcBorders>
              <w:top w:val="single" w:sz="5" w:space="0" w:color="000000"/>
              <w:left w:val="single" w:sz="5" w:space="0" w:color="000000"/>
              <w:bottom w:val="single" w:sz="5" w:space="0" w:color="000000"/>
              <w:right w:val="single" w:sz="4" w:space="0" w:color="000000"/>
            </w:tcBorders>
          </w:tcPr>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spacing w:val="-1"/>
              </w:rPr>
              <w:t>K</w:t>
            </w:r>
            <w:r w:rsidRPr="00F4159E">
              <w:rPr>
                <w:rFonts w:ascii="Arial" w:eastAsia="Calibri" w:hAnsi="Arial" w:cs="Arial"/>
              </w:rPr>
              <w:t>o</w:t>
            </w:r>
            <w:r w:rsidRPr="00F4159E">
              <w:rPr>
                <w:rFonts w:ascii="Arial" w:eastAsia="Calibri" w:hAnsi="Arial" w:cs="Arial"/>
                <w:spacing w:val="2"/>
              </w:rPr>
              <w:t>m</w:t>
            </w:r>
            <w:r w:rsidRPr="00F4159E">
              <w:rPr>
                <w:rFonts w:ascii="Arial" w:eastAsia="Calibri" w:hAnsi="Arial" w:cs="Arial"/>
                <w:spacing w:val="-2"/>
              </w:rPr>
              <w:t>p</w:t>
            </w:r>
            <w:r w:rsidRPr="00F4159E">
              <w:rPr>
                <w:rFonts w:ascii="Arial" w:eastAsia="Calibri" w:hAnsi="Arial" w:cs="Arial"/>
              </w:rPr>
              <w:t>et</w:t>
            </w:r>
            <w:r w:rsidRPr="00F4159E">
              <w:rPr>
                <w:rFonts w:ascii="Arial" w:eastAsia="Calibri" w:hAnsi="Arial" w:cs="Arial"/>
                <w:spacing w:val="3"/>
              </w:rPr>
              <w:t>e</w:t>
            </w:r>
            <w:r w:rsidRPr="00F4159E">
              <w:rPr>
                <w:rFonts w:ascii="Arial" w:eastAsia="Calibri" w:hAnsi="Arial" w:cs="Arial"/>
              </w:rPr>
              <w:t>nsi st</w:t>
            </w:r>
            <w:r w:rsidRPr="00F4159E">
              <w:rPr>
                <w:rFonts w:ascii="Arial" w:eastAsia="Calibri" w:hAnsi="Arial" w:cs="Arial"/>
                <w:spacing w:val="-1"/>
              </w:rPr>
              <w:t>a</w:t>
            </w:r>
            <w:r w:rsidRPr="00F4159E">
              <w:rPr>
                <w:rFonts w:ascii="Arial" w:eastAsia="Calibri" w:hAnsi="Arial" w:cs="Arial"/>
              </w:rPr>
              <w:t>f</w:t>
            </w: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hAnsi="Arial" w:cs="Arial"/>
              </w:rPr>
            </w:pPr>
          </w:p>
          <w:p w:rsidR="005A26F9" w:rsidRDefault="005A26F9" w:rsidP="00F4159E">
            <w:pPr>
              <w:spacing w:before="60" w:line="276" w:lineRule="auto"/>
              <w:ind w:left="6"/>
              <w:rPr>
                <w:rFonts w:ascii="Arial" w:hAnsi="Arial" w:cs="Arial"/>
              </w:rPr>
            </w:pPr>
          </w:p>
          <w:p w:rsidR="00F4159E" w:rsidRPr="00F4159E" w:rsidRDefault="00F4159E" w:rsidP="00F4159E">
            <w:pPr>
              <w:spacing w:before="60" w:line="276" w:lineRule="auto"/>
              <w:ind w:left="6"/>
              <w:rPr>
                <w:rFonts w:ascii="Arial" w:hAnsi="Arial" w:cs="Arial"/>
                <w:sz w:val="8"/>
              </w:rPr>
            </w:pP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i/>
                <w:spacing w:val="-1"/>
              </w:rPr>
              <w:t>S</w:t>
            </w:r>
            <w:r w:rsidRPr="00F4159E">
              <w:rPr>
                <w:rFonts w:ascii="Arial" w:eastAsia="Calibri" w:hAnsi="Arial" w:cs="Arial"/>
                <w:i/>
              </w:rPr>
              <w:t>t</w:t>
            </w:r>
            <w:r w:rsidRPr="00F4159E">
              <w:rPr>
                <w:rFonts w:ascii="Arial" w:eastAsia="Calibri" w:hAnsi="Arial" w:cs="Arial"/>
                <w:i/>
                <w:spacing w:val="-1"/>
              </w:rPr>
              <w:t>re</w:t>
            </w:r>
            <w:r w:rsidRPr="00F4159E">
              <w:rPr>
                <w:rFonts w:ascii="Arial" w:eastAsia="Calibri" w:hAnsi="Arial" w:cs="Arial"/>
                <w:i/>
              </w:rPr>
              <w:t>s</w:t>
            </w:r>
            <w:r w:rsidRPr="00F4159E">
              <w:rPr>
                <w:rFonts w:ascii="Arial" w:eastAsia="Calibri" w:hAnsi="Arial" w:cs="Arial"/>
                <w:i/>
                <w:spacing w:val="3"/>
              </w:rPr>
              <w:t>s</w:t>
            </w:r>
            <w:r w:rsidRPr="00F4159E">
              <w:rPr>
                <w:rFonts w:ascii="Arial" w:eastAsia="Calibri" w:hAnsi="Arial" w:cs="Arial"/>
                <w:i/>
              </w:rPr>
              <w:t>or</w:t>
            </w:r>
            <w:r w:rsidRPr="00F4159E">
              <w:rPr>
                <w:rFonts w:ascii="Arial" w:eastAsia="Calibri" w:hAnsi="Arial" w:cs="Arial"/>
                <w:i/>
                <w:lang w:val="id-ID"/>
              </w:rPr>
              <w:t xml:space="preserve"> </w:t>
            </w:r>
            <w:r w:rsidRPr="00F4159E">
              <w:rPr>
                <w:rFonts w:ascii="Arial" w:eastAsia="Calibri" w:hAnsi="Arial" w:cs="Arial"/>
                <w:spacing w:val="1"/>
              </w:rPr>
              <w:t>f</w:t>
            </w:r>
            <w:r w:rsidRPr="00F4159E">
              <w:rPr>
                <w:rFonts w:ascii="Arial" w:eastAsia="Calibri" w:hAnsi="Arial" w:cs="Arial"/>
              </w:rPr>
              <w:t>isik d</w:t>
            </w:r>
            <w:r w:rsidRPr="00F4159E">
              <w:rPr>
                <w:rFonts w:ascii="Arial" w:eastAsia="Calibri" w:hAnsi="Arial" w:cs="Arial"/>
                <w:spacing w:val="-1"/>
              </w:rPr>
              <w:t>a</w:t>
            </w:r>
            <w:r w:rsidRPr="00F4159E">
              <w:rPr>
                <w:rFonts w:ascii="Arial" w:eastAsia="Calibri" w:hAnsi="Arial" w:cs="Arial"/>
              </w:rPr>
              <w:t>n</w:t>
            </w:r>
            <w:r w:rsidRPr="00F4159E">
              <w:rPr>
                <w:rFonts w:ascii="Arial" w:eastAsia="Calibri" w:hAnsi="Arial" w:cs="Arial"/>
                <w:lang w:val="id-ID"/>
              </w:rPr>
              <w:t xml:space="preserve"> </w:t>
            </w:r>
            <w:r w:rsidRPr="00F4159E">
              <w:rPr>
                <w:rFonts w:ascii="Arial" w:eastAsia="Calibri" w:hAnsi="Arial" w:cs="Arial"/>
                <w:spacing w:val="4"/>
              </w:rPr>
              <w:t>m</w:t>
            </w:r>
            <w:r w:rsidRPr="00F4159E">
              <w:rPr>
                <w:rFonts w:ascii="Arial" w:eastAsia="Calibri" w:hAnsi="Arial" w:cs="Arial"/>
                <w:spacing w:val="-2"/>
              </w:rPr>
              <w:t>e</w:t>
            </w:r>
            <w:r w:rsidRPr="00F4159E">
              <w:rPr>
                <w:rFonts w:ascii="Arial" w:eastAsia="Calibri" w:hAnsi="Arial" w:cs="Arial"/>
              </w:rPr>
              <w:t>n</w:t>
            </w:r>
            <w:r w:rsidRPr="00F4159E">
              <w:rPr>
                <w:rFonts w:ascii="Arial" w:eastAsia="Calibri" w:hAnsi="Arial" w:cs="Arial"/>
                <w:spacing w:val="3"/>
              </w:rPr>
              <w:t>t</w:t>
            </w:r>
            <w:r w:rsidRPr="00F4159E">
              <w:rPr>
                <w:rFonts w:ascii="Arial" w:eastAsia="Calibri" w:hAnsi="Arial" w:cs="Arial"/>
                <w:spacing w:val="-1"/>
              </w:rPr>
              <w:t>a</w:t>
            </w:r>
            <w:r w:rsidRPr="00F4159E">
              <w:rPr>
                <w:rFonts w:ascii="Arial" w:eastAsia="Calibri" w:hAnsi="Arial" w:cs="Arial"/>
              </w:rPr>
              <w:t>l</w:t>
            </w: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spacing w:val="-3"/>
              </w:rPr>
              <w:t>T</w:t>
            </w:r>
            <w:r w:rsidRPr="00F4159E">
              <w:rPr>
                <w:rFonts w:ascii="Arial" w:eastAsia="Calibri" w:hAnsi="Arial" w:cs="Arial"/>
                <w:spacing w:val="3"/>
              </w:rPr>
              <w:t>r</w:t>
            </w:r>
            <w:r w:rsidRPr="00F4159E">
              <w:rPr>
                <w:rFonts w:ascii="Arial" w:eastAsia="Calibri" w:hAnsi="Arial" w:cs="Arial"/>
                <w:spacing w:val="-4"/>
              </w:rPr>
              <w:t>a</w:t>
            </w:r>
            <w:r w:rsidRPr="00F4159E">
              <w:rPr>
                <w:rFonts w:ascii="Arial" w:eastAsia="Calibri" w:hAnsi="Arial" w:cs="Arial"/>
                <w:spacing w:val="2"/>
              </w:rPr>
              <w:t>i</w:t>
            </w:r>
            <w:r w:rsidRPr="00F4159E">
              <w:rPr>
                <w:rFonts w:ascii="Arial" w:eastAsia="Calibri" w:hAnsi="Arial" w:cs="Arial"/>
              </w:rPr>
              <w:t>n</w:t>
            </w:r>
            <w:r w:rsidRPr="00F4159E">
              <w:rPr>
                <w:rFonts w:ascii="Arial" w:eastAsia="Calibri" w:hAnsi="Arial" w:cs="Arial"/>
                <w:spacing w:val="2"/>
              </w:rPr>
              <w:t>i</w:t>
            </w:r>
            <w:r w:rsidRPr="00F4159E">
              <w:rPr>
                <w:rFonts w:ascii="Arial" w:eastAsia="Calibri" w:hAnsi="Arial" w:cs="Arial"/>
                <w:spacing w:val="-2"/>
              </w:rPr>
              <w:t>n</w:t>
            </w:r>
            <w:r w:rsidRPr="00F4159E">
              <w:rPr>
                <w:rFonts w:ascii="Arial" w:eastAsia="Calibri" w:hAnsi="Arial" w:cs="Arial"/>
              </w:rPr>
              <w:t xml:space="preserve">g </w:t>
            </w:r>
            <w:r w:rsidRPr="00F4159E">
              <w:rPr>
                <w:rFonts w:ascii="Arial" w:eastAsia="Calibri" w:hAnsi="Arial" w:cs="Arial"/>
                <w:spacing w:val="-2"/>
              </w:rPr>
              <w:t>k</w:t>
            </w:r>
            <w:r w:rsidRPr="00F4159E">
              <w:rPr>
                <w:rFonts w:ascii="Arial" w:eastAsia="Calibri" w:hAnsi="Arial" w:cs="Arial"/>
              </w:rPr>
              <w:t>ur</w:t>
            </w:r>
            <w:r w:rsidRPr="00F4159E">
              <w:rPr>
                <w:rFonts w:ascii="Arial" w:eastAsia="Calibri" w:hAnsi="Arial" w:cs="Arial"/>
                <w:spacing w:val="1"/>
              </w:rPr>
              <w:t>a</w:t>
            </w:r>
            <w:r w:rsidRPr="00F4159E">
              <w:rPr>
                <w:rFonts w:ascii="Arial" w:eastAsia="Calibri" w:hAnsi="Arial" w:cs="Arial"/>
              </w:rPr>
              <w:t>ng</w:t>
            </w:r>
          </w:p>
          <w:p w:rsidR="005A26F9" w:rsidRPr="00F4159E" w:rsidRDefault="005A26F9" w:rsidP="00F4159E">
            <w:pPr>
              <w:spacing w:before="60" w:line="276" w:lineRule="auto"/>
              <w:ind w:left="6"/>
              <w:rPr>
                <w:rFonts w:ascii="Arial" w:hAnsi="Arial" w:cs="Arial"/>
              </w:rPr>
            </w:pPr>
          </w:p>
          <w:p w:rsidR="005A26F9" w:rsidRDefault="005A26F9" w:rsidP="00F4159E">
            <w:pPr>
              <w:spacing w:before="60" w:line="276" w:lineRule="auto"/>
              <w:ind w:left="6"/>
              <w:rPr>
                <w:rFonts w:ascii="Arial" w:hAnsi="Arial" w:cs="Arial"/>
              </w:rPr>
            </w:pPr>
          </w:p>
          <w:p w:rsidR="00F4159E" w:rsidRPr="00F4159E" w:rsidRDefault="00F4159E" w:rsidP="00F4159E">
            <w:pPr>
              <w:spacing w:before="60" w:line="276" w:lineRule="auto"/>
              <w:ind w:left="6"/>
              <w:rPr>
                <w:rFonts w:ascii="Arial" w:hAnsi="Arial" w:cs="Arial"/>
                <w:sz w:val="10"/>
              </w:rPr>
            </w:pP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spacing w:val="-1"/>
              </w:rPr>
              <w:t>K</w:t>
            </w:r>
            <w:r w:rsidRPr="00F4159E">
              <w:rPr>
                <w:rFonts w:ascii="Arial" w:eastAsia="Calibri" w:hAnsi="Arial" w:cs="Arial"/>
              </w:rPr>
              <w:t>etersedi</w:t>
            </w:r>
            <w:r w:rsidRPr="00F4159E">
              <w:rPr>
                <w:rFonts w:ascii="Arial" w:eastAsia="Calibri" w:hAnsi="Arial" w:cs="Arial"/>
                <w:spacing w:val="1"/>
              </w:rPr>
              <w:t>aa</w:t>
            </w:r>
            <w:r w:rsidRPr="00F4159E">
              <w:rPr>
                <w:rFonts w:ascii="Arial" w:eastAsia="Calibri" w:hAnsi="Arial" w:cs="Arial"/>
              </w:rPr>
              <w:t>n</w:t>
            </w: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spacing w:val="-3"/>
              </w:rPr>
              <w:t>S</w:t>
            </w:r>
            <w:r w:rsidRPr="00F4159E">
              <w:rPr>
                <w:rFonts w:ascii="Arial" w:eastAsia="Calibri" w:hAnsi="Arial" w:cs="Arial"/>
                <w:spacing w:val="2"/>
              </w:rPr>
              <w:t>O</w:t>
            </w:r>
            <w:r w:rsidRPr="00F4159E">
              <w:rPr>
                <w:rFonts w:ascii="Arial" w:eastAsia="Calibri" w:hAnsi="Arial" w:cs="Arial"/>
              </w:rPr>
              <w:t>P</w:t>
            </w:r>
          </w:p>
        </w:tc>
        <w:tc>
          <w:tcPr>
            <w:tcW w:w="1282" w:type="dxa"/>
            <w:tcBorders>
              <w:top w:val="single" w:sz="5" w:space="0" w:color="000000"/>
              <w:left w:val="single" w:sz="4" w:space="0" w:color="000000"/>
              <w:bottom w:val="single" w:sz="5" w:space="0" w:color="000000"/>
              <w:right w:val="single" w:sz="4" w:space="0" w:color="000000"/>
            </w:tcBorders>
          </w:tcPr>
          <w:p w:rsidR="005A26F9" w:rsidRPr="00F4159E" w:rsidRDefault="005A26F9" w:rsidP="00EF7679">
            <w:pPr>
              <w:spacing w:before="60" w:line="276" w:lineRule="auto"/>
              <w:ind w:left="6"/>
              <w:rPr>
                <w:rFonts w:ascii="Arial" w:eastAsia="Calibri" w:hAnsi="Arial" w:cs="Arial"/>
              </w:rPr>
            </w:pPr>
            <w:r w:rsidRPr="00F4159E">
              <w:rPr>
                <w:rFonts w:ascii="Arial" w:eastAsia="Calibri" w:hAnsi="Arial" w:cs="Arial"/>
                <w:spacing w:val="-3"/>
              </w:rPr>
              <w:t>T</w:t>
            </w:r>
            <w:r w:rsidRPr="00F4159E">
              <w:rPr>
                <w:rFonts w:ascii="Arial" w:eastAsia="Calibri" w:hAnsi="Arial" w:cs="Arial"/>
                <w:spacing w:val="3"/>
              </w:rPr>
              <w:t>r</w:t>
            </w:r>
            <w:r w:rsidRPr="00F4159E">
              <w:rPr>
                <w:rFonts w:ascii="Arial" w:eastAsia="Calibri" w:hAnsi="Arial" w:cs="Arial"/>
                <w:spacing w:val="-1"/>
              </w:rPr>
              <w:t>a</w:t>
            </w:r>
            <w:r w:rsidRPr="00F4159E">
              <w:rPr>
                <w:rFonts w:ascii="Arial" w:eastAsia="Calibri" w:hAnsi="Arial" w:cs="Arial"/>
              </w:rPr>
              <w:t>in</w:t>
            </w:r>
            <w:r w:rsidRPr="00F4159E">
              <w:rPr>
                <w:rFonts w:ascii="Arial" w:eastAsia="Calibri" w:hAnsi="Arial" w:cs="Arial"/>
                <w:spacing w:val="2"/>
              </w:rPr>
              <w:t>i</w:t>
            </w:r>
            <w:r w:rsidRPr="00F4159E">
              <w:rPr>
                <w:rFonts w:ascii="Arial" w:eastAsia="Calibri" w:hAnsi="Arial" w:cs="Arial"/>
                <w:spacing w:val="-2"/>
              </w:rPr>
              <w:t>n</w:t>
            </w:r>
            <w:r w:rsidRPr="00F4159E">
              <w:rPr>
                <w:rFonts w:ascii="Arial" w:eastAsia="Calibri" w:hAnsi="Arial" w:cs="Arial"/>
              </w:rPr>
              <w:t>g &amp;</w:t>
            </w: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rPr>
              <w:t>s</w:t>
            </w:r>
            <w:r w:rsidRPr="00F4159E">
              <w:rPr>
                <w:rFonts w:ascii="Arial" w:eastAsia="Calibri" w:hAnsi="Arial" w:cs="Arial"/>
                <w:spacing w:val="-2"/>
              </w:rPr>
              <w:t>u</w:t>
            </w:r>
            <w:r w:rsidRPr="00F4159E">
              <w:rPr>
                <w:rFonts w:ascii="Arial" w:eastAsia="Calibri" w:hAnsi="Arial" w:cs="Arial"/>
                <w:spacing w:val="3"/>
              </w:rPr>
              <w:t>p</w:t>
            </w:r>
            <w:r w:rsidRPr="00F4159E">
              <w:rPr>
                <w:rFonts w:ascii="Arial" w:eastAsia="Calibri" w:hAnsi="Arial" w:cs="Arial"/>
              </w:rPr>
              <w:t>er</w:t>
            </w:r>
            <w:r w:rsidRPr="00F4159E">
              <w:rPr>
                <w:rFonts w:ascii="Arial" w:eastAsia="Calibri" w:hAnsi="Arial" w:cs="Arial"/>
                <w:spacing w:val="-1"/>
              </w:rPr>
              <w:t>v</w:t>
            </w:r>
            <w:r w:rsidRPr="00F4159E">
              <w:rPr>
                <w:rFonts w:ascii="Arial" w:eastAsia="Calibri" w:hAnsi="Arial" w:cs="Arial"/>
              </w:rPr>
              <w:t>isi</w:t>
            </w: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hAnsi="Arial" w:cs="Arial"/>
              </w:rPr>
            </w:pPr>
          </w:p>
          <w:p w:rsidR="00F4159E" w:rsidRDefault="00F4159E" w:rsidP="00F4159E">
            <w:pPr>
              <w:spacing w:before="60" w:line="276" w:lineRule="auto"/>
              <w:ind w:left="6"/>
              <w:rPr>
                <w:rFonts w:ascii="Arial" w:eastAsia="Calibri" w:hAnsi="Arial" w:cs="Arial"/>
                <w:spacing w:val="-1"/>
              </w:rPr>
            </w:pPr>
          </w:p>
          <w:p w:rsidR="00F4159E" w:rsidRPr="00F4159E" w:rsidRDefault="00F4159E" w:rsidP="00F4159E">
            <w:pPr>
              <w:spacing w:before="60" w:line="276" w:lineRule="auto"/>
              <w:ind w:left="6"/>
              <w:rPr>
                <w:rFonts w:ascii="Arial" w:eastAsia="Calibri" w:hAnsi="Arial" w:cs="Arial"/>
                <w:spacing w:val="-1"/>
                <w:sz w:val="2"/>
              </w:rPr>
            </w:pP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spacing w:val="-1"/>
              </w:rPr>
              <w:t>R</w:t>
            </w:r>
            <w:r w:rsidRPr="00F4159E">
              <w:rPr>
                <w:rFonts w:ascii="Arial" w:eastAsia="Calibri" w:hAnsi="Arial" w:cs="Arial"/>
              </w:rPr>
              <w:t>es</w:t>
            </w:r>
            <w:r w:rsidRPr="00F4159E">
              <w:rPr>
                <w:rFonts w:ascii="Arial" w:eastAsia="Calibri" w:hAnsi="Arial" w:cs="Arial"/>
                <w:spacing w:val="-1"/>
              </w:rPr>
              <w:t>c</w:t>
            </w:r>
            <w:r w:rsidRPr="00F4159E">
              <w:rPr>
                <w:rFonts w:ascii="Arial" w:eastAsia="Calibri" w:hAnsi="Arial" w:cs="Arial"/>
              </w:rPr>
              <w:t>he</w:t>
            </w:r>
            <w:r w:rsidRPr="00F4159E">
              <w:rPr>
                <w:rFonts w:ascii="Arial" w:eastAsia="Calibri" w:hAnsi="Arial" w:cs="Arial"/>
                <w:spacing w:val="3"/>
              </w:rPr>
              <w:t>d</w:t>
            </w:r>
            <w:r w:rsidRPr="00F4159E">
              <w:rPr>
                <w:rFonts w:ascii="Arial" w:eastAsia="Calibri" w:hAnsi="Arial" w:cs="Arial"/>
                <w:spacing w:val="-2"/>
              </w:rPr>
              <w:t>u</w:t>
            </w:r>
            <w:r w:rsidRPr="00F4159E">
              <w:rPr>
                <w:rFonts w:ascii="Arial" w:eastAsia="Calibri" w:hAnsi="Arial" w:cs="Arial"/>
                <w:spacing w:val="2"/>
              </w:rPr>
              <w:t>l</w:t>
            </w:r>
            <w:r w:rsidRPr="00F4159E">
              <w:rPr>
                <w:rFonts w:ascii="Arial" w:eastAsia="Calibri" w:hAnsi="Arial" w:cs="Arial"/>
              </w:rPr>
              <w:t>e w</w:t>
            </w:r>
            <w:r w:rsidRPr="00F4159E">
              <w:rPr>
                <w:rFonts w:ascii="Arial" w:eastAsia="Calibri" w:hAnsi="Arial" w:cs="Arial"/>
                <w:spacing w:val="-1"/>
              </w:rPr>
              <w:t>a</w:t>
            </w:r>
            <w:r w:rsidRPr="00F4159E">
              <w:rPr>
                <w:rFonts w:ascii="Arial" w:eastAsia="Calibri" w:hAnsi="Arial" w:cs="Arial"/>
                <w:spacing w:val="1"/>
              </w:rPr>
              <w:t>k</w:t>
            </w:r>
            <w:r w:rsidRPr="00F4159E">
              <w:rPr>
                <w:rFonts w:ascii="Arial" w:eastAsia="Calibri" w:hAnsi="Arial" w:cs="Arial"/>
              </w:rPr>
              <w:t>tu</w:t>
            </w:r>
            <w:r w:rsidRPr="00F4159E">
              <w:rPr>
                <w:rFonts w:ascii="Arial" w:eastAsia="Calibri" w:hAnsi="Arial" w:cs="Arial"/>
                <w:lang w:val="id-ID"/>
              </w:rPr>
              <w:t xml:space="preserve"> </w:t>
            </w:r>
            <w:r w:rsidRPr="00F4159E">
              <w:rPr>
                <w:rFonts w:ascii="Arial" w:eastAsia="Calibri" w:hAnsi="Arial" w:cs="Arial"/>
                <w:spacing w:val="1"/>
              </w:rPr>
              <w:t>j</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rPr>
              <w:t>a</w:t>
            </w:r>
          </w:p>
          <w:p w:rsidR="005A26F9" w:rsidRPr="00F4159E" w:rsidRDefault="005A26F9" w:rsidP="00F4159E">
            <w:pPr>
              <w:spacing w:before="60" w:line="276" w:lineRule="auto"/>
              <w:ind w:left="6"/>
              <w:jc w:val="both"/>
              <w:rPr>
                <w:rFonts w:ascii="Arial" w:hAnsi="Arial" w:cs="Arial"/>
              </w:rPr>
            </w:pPr>
          </w:p>
          <w:p w:rsidR="005A26F9" w:rsidRPr="00F4159E" w:rsidRDefault="005A26F9" w:rsidP="00F4159E">
            <w:pPr>
              <w:spacing w:before="60" w:line="276" w:lineRule="auto"/>
              <w:ind w:left="6"/>
              <w:jc w:val="both"/>
              <w:rPr>
                <w:rFonts w:ascii="Arial" w:hAnsi="Arial" w:cs="Arial"/>
              </w:rPr>
            </w:pPr>
          </w:p>
          <w:p w:rsidR="005A26F9" w:rsidRPr="00F4159E" w:rsidRDefault="005A26F9" w:rsidP="00F4159E">
            <w:pPr>
              <w:spacing w:before="60" w:line="276" w:lineRule="auto"/>
              <w:ind w:left="6"/>
              <w:jc w:val="both"/>
              <w:rPr>
                <w:rFonts w:ascii="Arial" w:eastAsia="Calibri" w:hAnsi="Arial" w:cs="Arial"/>
              </w:rPr>
            </w:pPr>
            <w:r w:rsidRPr="00F4159E">
              <w:rPr>
                <w:rFonts w:ascii="Arial" w:eastAsia="Calibri" w:hAnsi="Arial" w:cs="Arial"/>
                <w:spacing w:val="-3"/>
              </w:rPr>
              <w:t>P</w:t>
            </w:r>
            <w:r w:rsidRPr="00F4159E">
              <w:rPr>
                <w:rFonts w:ascii="Arial" w:eastAsia="Calibri" w:hAnsi="Arial" w:cs="Arial"/>
                <w:spacing w:val="3"/>
              </w:rPr>
              <w:t>e</w:t>
            </w:r>
            <w:r w:rsidRPr="00F4159E">
              <w:rPr>
                <w:rFonts w:ascii="Arial" w:eastAsia="Calibri" w:hAnsi="Arial" w:cs="Arial"/>
              </w:rPr>
              <w:t>n</w:t>
            </w:r>
            <w:r w:rsidRPr="00F4159E">
              <w:rPr>
                <w:rFonts w:ascii="Arial" w:eastAsia="Calibri" w:hAnsi="Arial" w:cs="Arial"/>
                <w:spacing w:val="-1"/>
              </w:rPr>
              <w:t>a</w:t>
            </w:r>
            <w:r w:rsidRPr="00F4159E">
              <w:rPr>
                <w:rFonts w:ascii="Arial" w:eastAsia="Calibri" w:hAnsi="Arial" w:cs="Arial"/>
                <w:spacing w:val="2"/>
              </w:rPr>
              <w:t>m</w:t>
            </w:r>
            <w:r w:rsidRPr="00F4159E">
              <w:rPr>
                <w:rFonts w:ascii="Arial" w:eastAsia="Calibri" w:hAnsi="Arial" w:cs="Arial"/>
                <w:spacing w:val="3"/>
              </w:rPr>
              <w:t>b</w:t>
            </w:r>
            <w:r w:rsidRPr="00F4159E">
              <w:rPr>
                <w:rFonts w:ascii="Arial" w:eastAsia="Calibri" w:hAnsi="Arial" w:cs="Arial"/>
                <w:spacing w:val="-1"/>
              </w:rPr>
              <w:t>a</w:t>
            </w:r>
            <w:r w:rsidRPr="00F4159E">
              <w:rPr>
                <w:rFonts w:ascii="Arial" w:eastAsia="Calibri" w:hAnsi="Arial" w:cs="Arial"/>
              </w:rPr>
              <w:t>h</w:t>
            </w:r>
            <w:r w:rsidRPr="00F4159E">
              <w:rPr>
                <w:rFonts w:ascii="Arial" w:eastAsia="Calibri" w:hAnsi="Arial" w:cs="Arial"/>
                <w:spacing w:val="1"/>
              </w:rPr>
              <w:t>a</w:t>
            </w:r>
            <w:r w:rsidR="00F4159E">
              <w:rPr>
                <w:rFonts w:ascii="Arial" w:eastAsia="Calibri" w:hAnsi="Arial" w:cs="Arial"/>
              </w:rPr>
              <w:t xml:space="preserve">n </w:t>
            </w:r>
            <w:r w:rsidRPr="00F4159E">
              <w:rPr>
                <w:rFonts w:ascii="Arial" w:eastAsia="Calibri" w:hAnsi="Arial" w:cs="Arial"/>
              </w:rPr>
              <w:t>te</w:t>
            </w:r>
            <w:r w:rsidRPr="00F4159E">
              <w:rPr>
                <w:rFonts w:ascii="Arial" w:eastAsia="Calibri" w:hAnsi="Arial" w:cs="Arial"/>
                <w:spacing w:val="-2"/>
              </w:rPr>
              <w:t>n</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rPr>
              <w:t>a</w:t>
            </w:r>
            <w:r w:rsidRPr="00F4159E">
              <w:rPr>
                <w:rFonts w:ascii="Arial" w:eastAsia="Calibri" w:hAnsi="Arial" w:cs="Arial"/>
                <w:lang w:val="id-ID"/>
              </w:rPr>
              <w:t xml:space="preserve"> </w:t>
            </w:r>
            <w:r w:rsidRPr="00F4159E">
              <w:rPr>
                <w:rFonts w:ascii="Arial" w:eastAsia="Calibri" w:hAnsi="Arial" w:cs="Arial"/>
                <w:spacing w:val="2"/>
              </w:rPr>
              <w:t>s</w:t>
            </w:r>
            <w:r w:rsidRPr="00F4159E">
              <w:rPr>
                <w:rFonts w:ascii="Arial" w:eastAsia="Calibri" w:hAnsi="Arial" w:cs="Arial"/>
                <w:spacing w:val="-2"/>
              </w:rPr>
              <w:t>e</w:t>
            </w:r>
            <w:r w:rsidRPr="00F4159E">
              <w:rPr>
                <w:rFonts w:ascii="Arial" w:eastAsia="Calibri" w:hAnsi="Arial" w:cs="Arial"/>
              </w:rPr>
              <w:t>s</w:t>
            </w:r>
            <w:r w:rsidRPr="00F4159E">
              <w:rPr>
                <w:rFonts w:ascii="Arial" w:eastAsia="Calibri" w:hAnsi="Arial" w:cs="Arial"/>
                <w:spacing w:val="3"/>
              </w:rPr>
              <w:t>u</w:t>
            </w:r>
            <w:r w:rsidRPr="00F4159E">
              <w:rPr>
                <w:rFonts w:ascii="Arial" w:eastAsia="Calibri" w:hAnsi="Arial" w:cs="Arial"/>
                <w:spacing w:val="1"/>
              </w:rPr>
              <w:t>a</w:t>
            </w:r>
            <w:r w:rsidRPr="00F4159E">
              <w:rPr>
                <w:rFonts w:ascii="Arial" w:eastAsia="Calibri" w:hAnsi="Arial" w:cs="Arial"/>
              </w:rPr>
              <w:t xml:space="preserve">i </w:t>
            </w:r>
            <w:r w:rsidRPr="00F4159E">
              <w:rPr>
                <w:rFonts w:ascii="Arial" w:eastAsia="Calibri" w:hAnsi="Arial" w:cs="Arial"/>
                <w:spacing w:val="1"/>
              </w:rPr>
              <w:t>k</w:t>
            </w:r>
            <w:r w:rsidRPr="00F4159E">
              <w:rPr>
                <w:rFonts w:ascii="Arial" w:eastAsia="Calibri" w:hAnsi="Arial" w:cs="Arial"/>
                <w:spacing w:val="-3"/>
              </w:rPr>
              <w:t>o</w:t>
            </w:r>
            <w:r w:rsidRPr="00F4159E">
              <w:rPr>
                <w:rFonts w:ascii="Arial" w:eastAsia="Calibri" w:hAnsi="Arial" w:cs="Arial"/>
                <w:spacing w:val="2"/>
              </w:rPr>
              <w:t>m</w:t>
            </w:r>
            <w:r w:rsidRPr="00F4159E">
              <w:rPr>
                <w:rFonts w:ascii="Arial" w:eastAsia="Calibri" w:hAnsi="Arial" w:cs="Arial"/>
              </w:rPr>
              <w:t>p</w:t>
            </w:r>
            <w:r w:rsidRPr="00F4159E">
              <w:rPr>
                <w:rFonts w:ascii="Arial" w:eastAsia="Calibri" w:hAnsi="Arial" w:cs="Arial"/>
                <w:spacing w:val="-2"/>
              </w:rPr>
              <w:t>e</w:t>
            </w:r>
            <w:r w:rsidRPr="00F4159E">
              <w:rPr>
                <w:rFonts w:ascii="Arial" w:eastAsia="Calibri" w:hAnsi="Arial" w:cs="Arial"/>
                <w:spacing w:val="3"/>
              </w:rPr>
              <w:t>t</w:t>
            </w:r>
            <w:r w:rsidRPr="00F4159E">
              <w:rPr>
                <w:rFonts w:ascii="Arial" w:eastAsia="Calibri" w:hAnsi="Arial" w:cs="Arial"/>
                <w:spacing w:val="-2"/>
              </w:rPr>
              <w:t>e</w:t>
            </w:r>
            <w:r w:rsidRPr="00F4159E">
              <w:rPr>
                <w:rFonts w:ascii="Arial" w:eastAsia="Calibri" w:hAnsi="Arial" w:cs="Arial"/>
              </w:rPr>
              <w:t>n</w:t>
            </w:r>
            <w:r w:rsidRPr="00F4159E">
              <w:rPr>
                <w:rFonts w:ascii="Arial" w:eastAsia="Calibri" w:hAnsi="Arial" w:cs="Arial"/>
                <w:spacing w:val="2"/>
              </w:rPr>
              <w:t>s</w:t>
            </w:r>
            <w:r w:rsidRPr="00F4159E">
              <w:rPr>
                <w:rFonts w:ascii="Arial" w:eastAsia="Calibri" w:hAnsi="Arial" w:cs="Arial"/>
              </w:rPr>
              <w:t>i</w:t>
            </w: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spacing w:val="-3"/>
              </w:rPr>
              <w:t>T</w:t>
            </w:r>
            <w:r w:rsidRPr="00F4159E">
              <w:rPr>
                <w:rFonts w:ascii="Arial" w:eastAsia="Calibri" w:hAnsi="Arial" w:cs="Arial"/>
              </w:rPr>
              <w:t>in</w:t>
            </w:r>
            <w:r w:rsidRPr="00F4159E">
              <w:rPr>
                <w:rFonts w:ascii="Arial" w:eastAsia="Calibri" w:hAnsi="Arial" w:cs="Arial"/>
                <w:spacing w:val="3"/>
              </w:rPr>
              <w:t>j</w:t>
            </w:r>
            <w:r w:rsidRPr="00F4159E">
              <w:rPr>
                <w:rFonts w:ascii="Arial" w:eastAsia="Calibri" w:hAnsi="Arial" w:cs="Arial"/>
                <w:spacing w:val="-1"/>
              </w:rPr>
              <w:t>a</w:t>
            </w:r>
            <w:r w:rsidRPr="00F4159E">
              <w:rPr>
                <w:rFonts w:ascii="Arial" w:eastAsia="Calibri" w:hAnsi="Arial" w:cs="Arial"/>
                <w:spacing w:val="3"/>
              </w:rPr>
              <w:t>u</w:t>
            </w:r>
            <w:r w:rsidRPr="00F4159E">
              <w:rPr>
                <w:rFonts w:ascii="Arial" w:eastAsia="Calibri" w:hAnsi="Arial" w:cs="Arial"/>
              </w:rPr>
              <w:t>,re</w:t>
            </w:r>
            <w:r w:rsidRPr="00F4159E">
              <w:rPr>
                <w:rFonts w:ascii="Arial" w:eastAsia="Calibri" w:hAnsi="Arial" w:cs="Arial"/>
                <w:spacing w:val="-1"/>
              </w:rPr>
              <w:t>v</w:t>
            </w:r>
            <w:r w:rsidRPr="00F4159E">
              <w:rPr>
                <w:rFonts w:ascii="Arial" w:eastAsia="Calibri" w:hAnsi="Arial" w:cs="Arial"/>
                <w:spacing w:val="-2"/>
              </w:rPr>
              <w:t>i</w:t>
            </w:r>
            <w:r w:rsidRPr="00F4159E">
              <w:rPr>
                <w:rFonts w:ascii="Arial" w:eastAsia="Calibri" w:hAnsi="Arial" w:cs="Arial"/>
                <w:spacing w:val="5"/>
              </w:rPr>
              <w:t>s</w:t>
            </w:r>
            <w:r w:rsidRPr="00F4159E">
              <w:rPr>
                <w:rFonts w:ascii="Arial" w:eastAsia="Calibri" w:hAnsi="Arial" w:cs="Arial"/>
              </w:rPr>
              <w:t xml:space="preserve">i </w:t>
            </w:r>
            <w:r w:rsidRPr="00F4159E">
              <w:rPr>
                <w:rFonts w:ascii="Arial" w:eastAsia="Calibri" w:hAnsi="Arial" w:cs="Arial"/>
                <w:spacing w:val="1"/>
              </w:rPr>
              <w:t>k</w:t>
            </w:r>
            <w:r w:rsidRPr="00F4159E">
              <w:rPr>
                <w:rFonts w:ascii="Arial" w:eastAsia="Calibri" w:hAnsi="Arial" w:cs="Arial"/>
                <w:spacing w:val="-2"/>
              </w:rPr>
              <w:t>e</w:t>
            </w:r>
            <w:r w:rsidRPr="00F4159E">
              <w:rPr>
                <w:rFonts w:ascii="Arial" w:eastAsia="Calibri" w:hAnsi="Arial" w:cs="Arial"/>
              </w:rPr>
              <w:t>bi</w:t>
            </w:r>
            <w:r w:rsidRPr="00F4159E">
              <w:rPr>
                <w:rFonts w:ascii="Arial" w:eastAsia="Calibri" w:hAnsi="Arial" w:cs="Arial"/>
                <w:spacing w:val="1"/>
              </w:rPr>
              <w:t>j</w:t>
            </w:r>
            <w:r w:rsidRPr="00F4159E">
              <w:rPr>
                <w:rFonts w:ascii="Arial" w:eastAsia="Calibri" w:hAnsi="Arial" w:cs="Arial"/>
                <w:spacing w:val="-1"/>
              </w:rPr>
              <w:t>a</w:t>
            </w:r>
            <w:r w:rsidRPr="00F4159E">
              <w:rPr>
                <w:rFonts w:ascii="Arial" w:eastAsia="Calibri" w:hAnsi="Arial" w:cs="Arial"/>
                <w:spacing w:val="3"/>
              </w:rPr>
              <w:t>k</w:t>
            </w:r>
            <w:r w:rsidRPr="00F4159E">
              <w:rPr>
                <w:rFonts w:ascii="Arial" w:eastAsia="Calibri" w:hAnsi="Arial" w:cs="Arial"/>
                <w:spacing w:val="1"/>
              </w:rPr>
              <w:t>a</w:t>
            </w:r>
            <w:r w:rsidRPr="00F4159E">
              <w:rPr>
                <w:rFonts w:ascii="Arial" w:eastAsia="Calibri" w:hAnsi="Arial" w:cs="Arial"/>
              </w:rPr>
              <w:t xml:space="preserve">n </w:t>
            </w:r>
            <w:r w:rsidRPr="00F4159E">
              <w:rPr>
                <w:rFonts w:ascii="Arial" w:eastAsia="Calibri" w:hAnsi="Arial" w:cs="Arial"/>
                <w:spacing w:val="-2"/>
              </w:rPr>
              <w:t>d</w:t>
            </w:r>
            <w:r w:rsidRPr="00F4159E">
              <w:rPr>
                <w:rFonts w:ascii="Arial" w:eastAsia="Calibri" w:hAnsi="Arial" w:cs="Arial"/>
              </w:rPr>
              <w:t>i</w:t>
            </w:r>
            <w:r w:rsidRPr="00F4159E">
              <w:rPr>
                <w:rFonts w:ascii="Arial" w:eastAsia="Calibri" w:hAnsi="Arial" w:cs="Arial"/>
                <w:spacing w:val="1"/>
              </w:rPr>
              <w:t>k</w:t>
            </w:r>
            <w:r w:rsidRPr="00F4159E">
              <w:rPr>
                <w:rFonts w:ascii="Arial" w:eastAsia="Calibri" w:hAnsi="Arial" w:cs="Arial"/>
                <w:spacing w:val="2"/>
              </w:rPr>
              <w:t>l</w:t>
            </w:r>
            <w:r w:rsidRPr="00F4159E">
              <w:rPr>
                <w:rFonts w:ascii="Arial" w:eastAsia="Calibri" w:hAnsi="Arial" w:cs="Arial"/>
                <w:spacing w:val="-1"/>
              </w:rPr>
              <w:t>a</w:t>
            </w:r>
            <w:r w:rsidRPr="00F4159E">
              <w:rPr>
                <w:rFonts w:ascii="Arial" w:eastAsia="Calibri" w:hAnsi="Arial" w:cs="Arial"/>
              </w:rPr>
              <w:t>t</w:t>
            </w:r>
          </w:p>
          <w:p w:rsidR="005A26F9" w:rsidRPr="00F4159E" w:rsidRDefault="005A26F9" w:rsidP="00F4159E">
            <w:pPr>
              <w:spacing w:before="60" w:line="276" w:lineRule="auto"/>
              <w:ind w:left="6"/>
              <w:rPr>
                <w:rFonts w:ascii="Arial" w:hAnsi="Arial" w:cs="Arial"/>
              </w:rPr>
            </w:pPr>
          </w:p>
          <w:p w:rsidR="005A26F9" w:rsidRPr="00F4159E" w:rsidRDefault="005A26F9" w:rsidP="00F4159E">
            <w:pPr>
              <w:spacing w:before="60" w:line="276" w:lineRule="auto"/>
              <w:ind w:left="6"/>
              <w:rPr>
                <w:rFonts w:ascii="Arial" w:eastAsia="Calibri" w:hAnsi="Arial" w:cs="Arial"/>
              </w:rPr>
            </w:pPr>
            <w:r w:rsidRPr="00F4159E">
              <w:rPr>
                <w:rFonts w:ascii="Arial" w:eastAsia="Calibri" w:hAnsi="Arial" w:cs="Arial"/>
                <w:spacing w:val="-1"/>
              </w:rPr>
              <w:t>R</w:t>
            </w:r>
            <w:r w:rsidRPr="00F4159E">
              <w:rPr>
                <w:rFonts w:ascii="Arial" w:eastAsia="Calibri" w:hAnsi="Arial" w:cs="Arial"/>
              </w:rPr>
              <w:t>e</w:t>
            </w:r>
            <w:r w:rsidRPr="00F4159E">
              <w:rPr>
                <w:rFonts w:ascii="Arial" w:eastAsia="Calibri" w:hAnsi="Arial" w:cs="Arial"/>
                <w:spacing w:val="-1"/>
              </w:rPr>
              <w:t>v</w:t>
            </w:r>
            <w:r w:rsidRPr="00F4159E">
              <w:rPr>
                <w:rFonts w:ascii="Arial" w:eastAsia="Calibri" w:hAnsi="Arial" w:cs="Arial"/>
              </w:rPr>
              <w:t>isi</w:t>
            </w:r>
            <w:r w:rsidRPr="00F4159E">
              <w:rPr>
                <w:rFonts w:ascii="Arial" w:eastAsia="Calibri" w:hAnsi="Arial" w:cs="Arial"/>
                <w:spacing w:val="3"/>
              </w:rPr>
              <w:t>/</w:t>
            </w:r>
            <w:r w:rsidRPr="00F4159E">
              <w:rPr>
                <w:rFonts w:ascii="Arial" w:eastAsia="Calibri" w:hAnsi="Arial" w:cs="Arial"/>
                <w:spacing w:val="-2"/>
              </w:rPr>
              <w:t>b</w:t>
            </w:r>
            <w:r w:rsidRPr="00F4159E">
              <w:rPr>
                <w:rFonts w:ascii="Arial" w:eastAsia="Calibri" w:hAnsi="Arial" w:cs="Arial"/>
                <w:spacing w:val="3"/>
              </w:rPr>
              <w:t>u</w:t>
            </w:r>
            <w:r w:rsidRPr="00F4159E">
              <w:rPr>
                <w:rFonts w:ascii="Arial" w:eastAsia="Calibri" w:hAnsi="Arial" w:cs="Arial"/>
                <w:spacing w:val="-1"/>
              </w:rPr>
              <w:t>a</w:t>
            </w:r>
            <w:r w:rsidRPr="00F4159E">
              <w:rPr>
                <w:rFonts w:ascii="Arial" w:eastAsia="Calibri" w:hAnsi="Arial" w:cs="Arial"/>
              </w:rPr>
              <w:t>t SOP</w:t>
            </w:r>
            <w:r w:rsidRPr="00F4159E">
              <w:rPr>
                <w:rFonts w:ascii="Arial" w:eastAsia="Calibri" w:hAnsi="Arial" w:cs="Arial"/>
                <w:lang w:val="id-ID"/>
              </w:rPr>
              <w:t xml:space="preserve"> </w:t>
            </w:r>
            <w:r w:rsidRPr="00F4159E">
              <w:rPr>
                <w:rFonts w:ascii="Arial" w:eastAsia="Calibri" w:hAnsi="Arial" w:cs="Arial"/>
              </w:rPr>
              <w:t>petu</w:t>
            </w:r>
            <w:r w:rsidRPr="00F4159E">
              <w:rPr>
                <w:rFonts w:ascii="Arial" w:eastAsia="Calibri" w:hAnsi="Arial" w:cs="Arial"/>
                <w:spacing w:val="3"/>
              </w:rPr>
              <w:t>g</w:t>
            </w:r>
            <w:r w:rsidRPr="00F4159E">
              <w:rPr>
                <w:rFonts w:ascii="Arial" w:eastAsia="Calibri" w:hAnsi="Arial" w:cs="Arial"/>
                <w:spacing w:val="-4"/>
              </w:rPr>
              <w:t>a</w:t>
            </w:r>
            <w:r w:rsidRPr="00F4159E">
              <w:rPr>
                <w:rFonts w:ascii="Arial" w:eastAsia="Calibri" w:hAnsi="Arial" w:cs="Arial"/>
              </w:rPr>
              <w:t xml:space="preserve">s </w:t>
            </w:r>
            <w:r w:rsidRPr="00F4159E">
              <w:rPr>
                <w:rFonts w:ascii="Arial" w:eastAsia="Calibri" w:hAnsi="Arial" w:cs="Arial"/>
                <w:spacing w:val="-1"/>
              </w:rPr>
              <w:t>R</w:t>
            </w:r>
            <w:r w:rsidRPr="00F4159E">
              <w:rPr>
                <w:rFonts w:ascii="Arial" w:eastAsia="Calibri" w:hAnsi="Arial" w:cs="Arial"/>
              </w:rPr>
              <w:t>R</w:t>
            </w:r>
          </w:p>
        </w:tc>
        <w:tc>
          <w:tcPr>
            <w:tcW w:w="1417" w:type="dxa"/>
            <w:tcBorders>
              <w:top w:val="single" w:sz="5" w:space="0" w:color="000000"/>
              <w:left w:val="single" w:sz="4" w:space="0" w:color="000000"/>
              <w:bottom w:val="single" w:sz="5" w:space="0" w:color="000000"/>
              <w:right w:val="single" w:sz="5" w:space="0" w:color="000000"/>
            </w:tcBorders>
          </w:tcPr>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I</w:t>
            </w:r>
            <w:r w:rsidRPr="00F4159E">
              <w:rPr>
                <w:rFonts w:ascii="Arial" w:eastAsia="Calibri" w:hAnsi="Arial" w:cs="Arial"/>
                <w:spacing w:val="-2"/>
              </w:rPr>
              <w:t>n</w:t>
            </w:r>
            <w:r w:rsidRPr="00F4159E">
              <w:rPr>
                <w:rFonts w:ascii="Arial" w:eastAsia="Calibri" w:hAnsi="Arial" w:cs="Arial"/>
              </w:rPr>
              <w:t>d</w:t>
            </w:r>
            <w:r w:rsidRPr="00F4159E">
              <w:rPr>
                <w:rFonts w:ascii="Arial" w:eastAsia="Calibri" w:hAnsi="Arial" w:cs="Arial"/>
                <w:spacing w:val="2"/>
              </w:rPr>
              <w:t>i</w:t>
            </w:r>
            <w:r w:rsidRPr="00F4159E">
              <w:rPr>
                <w:rFonts w:ascii="Arial" w:eastAsia="Calibri" w:hAnsi="Arial" w:cs="Arial"/>
                <w:spacing w:val="-3"/>
              </w:rPr>
              <w:t>v</w:t>
            </w:r>
            <w:r w:rsidRPr="00F4159E">
              <w:rPr>
                <w:rFonts w:ascii="Arial" w:eastAsia="Calibri" w:hAnsi="Arial" w:cs="Arial"/>
                <w:spacing w:val="2"/>
              </w:rPr>
              <w:t>i</w:t>
            </w:r>
            <w:r w:rsidRPr="00F4159E">
              <w:rPr>
                <w:rFonts w:ascii="Arial" w:eastAsia="Calibri" w:hAnsi="Arial" w:cs="Arial"/>
              </w:rPr>
              <w:t>du,Ti</w:t>
            </w:r>
            <w:r w:rsidRPr="00F4159E">
              <w:rPr>
                <w:rFonts w:ascii="Arial" w:eastAsia="Calibri" w:hAnsi="Arial" w:cs="Arial"/>
                <w:spacing w:val="2"/>
              </w:rPr>
              <w:t>m</w:t>
            </w:r>
            <w:r w:rsidRPr="00F4159E">
              <w:rPr>
                <w:rFonts w:ascii="Arial" w:eastAsia="Calibri" w:hAnsi="Arial" w:cs="Arial"/>
              </w:rPr>
              <w:t xml:space="preserve">, </w:t>
            </w:r>
            <w:r w:rsidRPr="00F4159E">
              <w:rPr>
                <w:rFonts w:ascii="Arial" w:eastAsia="Calibri" w:hAnsi="Arial" w:cs="Arial"/>
                <w:spacing w:val="-1"/>
              </w:rPr>
              <w:t>U</w:t>
            </w:r>
            <w:r w:rsidRPr="00F4159E">
              <w:rPr>
                <w:rFonts w:ascii="Arial" w:eastAsia="Calibri" w:hAnsi="Arial" w:cs="Arial"/>
              </w:rPr>
              <w:t>nit</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5A26F9" w:rsidRDefault="005A26F9" w:rsidP="00F4159E">
            <w:pPr>
              <w:spacing w:before="60" w:line="276" w:lineRule="auto"/>
              <w:rPr>
                <w:rFonts w:ascii="Arial" w:hAnsi="Arial" w:cs="Arial"/>
              </w:rPr>
            </w:pPr>
          </w:p>
          <w:p w:rsidR="00F4159E" w:rsidRPr="00F4159E" w:rsidRDefault="00F4159E" w:rsidP="00F4159E">
            <w:pPr>
              <w:spacing w:before="60" w:line="276" w:lineRule="auto"/>
              <w:rPr>
                <w:rFonts w:ascii="Arial" w:hAnsi="Arial" w:cs="Arial"/>
                <w:sz w:val="10"/>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rPr>
              <w:t>T</w:t>
            </w:r>
            <w:r w:rsidRPr="00F4159E">
              <w:rPr>
                <w:rFonts w:ascii="Arial" w:eastAsia="Calibri" w:hAnsi="Arial" w:cs="Arial"/>
                <w:spacing w:val="-2"/>
              </w:rPr>
              <w:t>i</w:t>
            </w:r>
            <w:r w:rsidRPr="00F4159E">
              <w:rPr>
                <w:rFonts w:ascii="Arial" w:eastAsia="Calibri" w:hAnsi="Arial" w:cs="Arial"/>
                <w:spacing w:val="4"/>
              </w:rPr>
              <w:t>m</w:t>
            </w:r>
            <w:r w:rsidRPr="00F4159E">
              <w:rPr>
                <w:rFonts w:ascii="Arial" w:eastAsia="Calibri" w:hAnsi="Arial" w:cs="Arial"/>
              </w:rPr>
              <w:t>,</w:t>
            </w:r>
            <w:r w:rsidRPr="00F4159E">
              <w:rPr>
                <w:rFonts w:ascii="Arial" w:eastAsia="Calibri" w:hAnsi="Arial" w:cs="Arial"/>
                <w:spacing w:val="1"/>
              </w:rPr>
              <w:t>U</w:t>
            </w:r>
            <w:r w:rsidRPr="00F4159E">
              <w:rPr>
                <w:rFonts w:ascii="Arial" w:eastAsia="Calibri" w:hAnsi="Arial" w:cs="Arial"/>
              </w:rPr>
              <w:t>nit</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sz w:val="12"/>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I</w:t>
            </w:r>
            <w:r w:rsidRPr="00F4159E">
              <w:rPr>
                <w:rFonts w:ascii="Arial" w:eastAsia="Calibri" w:hAnsi="Arial" w:cs="Arial"/>
                <w:spacing w:val="-2"/>
              </w:rPr>
              <w:t>n</w:t>
            </w:r>
            <w:r w:rsidRPr="00F4159E">
              <w:rPr>
                <w:rFonts w:ascii="Arial" w:eastAsia="Calibri" w:hAnsi="Arial" w:cs="Arial"/>
              </w:rPr>
              <w:t>d</w:t>
            </w:r>
            <w:r w:rsidRPr="00F4159E">
              <w:rPr>
                <w:rFonts w:ascii="Arial" w:eastAsia="Calibri" w:hAnsi="Arial" w:cs="Arial"/>
                <w:spacing w:val="2"/>
              </w:rPr>
              <w:t>i</w:t>
            </w:r>
            <w:r w:rsidRPr="00F4159E">
              <w:rPr>
                <w:rFonts w:ascii="Arial" w:eastAsia="Calibri" w:hAnsi="Arial" w:cs="Arial"/>
                <w:spacing w:val="-3"/>
              </w:rPr>
              <w:t>v</w:t>
            </w:r>
            <w:r w:rsidRPr="00F4159E">
              <w:rPr>
                <w:rFonts w:ascii="Arial" w:eastAsia="Calibri" w:hAnsi="Arial" w:cs="Arial"/>
                <w:spacing w:val="2"/>
              </w:rPr>
              <w:t>i</w:t>
            </w:r>
            <w:r w:rsidRPr="00F4159E">
              <w:rPr>
                <w:rFonts w:ascii="Arial" w:eastAsia="Calibri" w:hAnsi="Arial" w:cs="Arial"/>
              </w:rPr>
              <w:t>du,</w:t>
            </w:r>
            <w:r w:rsidRPr="00F4159E">
              <w:rPr>
                <w:rFonts w:ascii="Arial" w:eastAsia="Calibri" w:hAnsi="Arial" w:cs="Arial"/>
                <w:spacing w:val="-1"/>
              </w:rPr>
              <w:t>U</w:t>
            </w:r>
            <w:r w:rsidRPr="00F4159E">
              <w:rPr>
                <w:rFonts w:ascii="Arial" w:eastAsia="Calibri" w:hAnsi="Arial" w:cs="Arial"/>
                <w:spacing w:val="3"/>
              </w:rPr>
              <w:t>n</w:t>
            </w:r>
            <w:r w:rsidRPr="00F4159E">
              <w:rPr>
                <w:rFonts w:ascii="Arial" w:eastAsia="Calibri" w:hAnsi="Arial" w:cs="Arial"/>
                <w:spacing w:val="-2"/>
              </w:rPr>
              <w:t>i</w:t>
            </w:r>
            <w:r w:rsidRPr="00F4159E">
              <w:rPr>
                <w:rFonts w:ascii="Arial" w:eastAsia="Calibri" w:hAnsi="Arial" w:cs="Arial"/>
                <w:spacing w:val="3"/>
              </w:rPr>
              <w:t>t</w:t>
            </w:r>
            <w:r w:rsidRPr="00F4159E">
              <w:rPr>
                <w:rFonts w:ascii="Arial" w:eastAsia="Calibri" w:hAnsi="Arial" w:cs="Arial"/>
              </w:rPr>
              <w:t>, S</w:t>
            </w:r>
            <w:r w:rsidRPr="00F4159E">
              <w:rPr>
                <w:rFonts w:ascii="Arial" w:eastAsia="Calibri" w:hAnsi="Arial" w:cs="Arial"/>
                <w:spacing w:val="1"/>
              </w:rPr>
              <w:t>D</w:t>
            </w:r>
            <w:r w:rsidRPr="00F4159E">
              <w:rPr>
                <w:rFonts w:ascii="Arial" w:eastAsia="Calibri" w:hAnsi="Arial" w:cs="Arial"/>
                <w:spacing w:val="2"/>
              </w:rPr>
              <w:t>M</w:t>
            </w:r>
            <w:r w:rsidRPr="00F4159E">
              <w:rPr>
                <w:rFonts w:ascii="Arial" w:eastAsia="Calibri" w:hAnsi="Arial" w:cs="Arial"/>
              </w:rPr>
              <w:t>,</w:t>
            </w:r>
            <w:r w:rsidRPr="00F4159E">
              <w:rPr>
                <w:rFonts w:ascii="Arial" w:eastAsia="Calibri" w:hAnsi="Arial" w:cs="Arial"/>
                <w:spacing w:val="3"/>
              </w:rPr>
              <w:t>D</w:t>
            </w:r>
            <w:r w:rsidRPr="00F4159E">
              <w:rPr>
                <w:rFonts w:ascii="Arial" w:eastAsia="Calibri" w:hAnsi="Arial" w:cs="Arial"/>
                <w:spacing w:val="-2"/>
              </w:rPr>
              <w:t>i</w:t>
            </w:r>
            <w:r w:rsidRPr="00F4159E">
              <w:rPr>
                <w:rFonts w:ascii="Arial" w:eastAsia="Calibri" w:hAnsi="Arial" w:cs="Arial"/>
                <w:spacing w:val="3"/>
              </w:rPr>
              <w:t>r</w:t>
            </w:r>
            <w:r w:rsidRPr="00F4159E">
              <w:rPr>
                <w:rFonts w:ascii="Arial" w:eastAsia="Calibri" w:hAnsi="Arial" w:cs="Arial"/>
                <w:spacing w:val="-2"/>
              </w:rPr>
              <w:t>e</w:t>
            </w:r>
            <w:r w:rsidRPr="00F4159E">
              <w:rPr>
                <w:rFonts w:ascii="Arial" w:eastAsia="Calibri" w:hAnsi="Arial" w:cs="Arial"/>
                <w:spacing w:val="1"/>
              </w:rPr>
              <w:t>k</w:t>
            </w:r>
            <w:r w:rsidRPr="00F4159E">
              <w:rPr>
                <w:rFonts w:ascii="Arial" w:eastAsia="Calibri" w:hAnsi="Arial" w:cs="Arial"/>
              </w:rPr>
              <w:t>si</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U</w:t>
            </w:r>
            <w:r w:rsidRPr="00F4159E">
              <w:rPr>
                <w:rFonts w:ascii="Arial" w:eastAsia="Calibri" w:hAnsi="Arial" w:cs="Arial"/>
              </w:rPr>
              <w:t>ni</w:t>
            </w:r>
            <w:r w:rsidRPr="00F4159E">
              <w:rPr>
                <w:rFonts w:ascii="Arial" w:eastAsia="Calibri" w:hAnsi="Arial" w:cs="Arial"/>
                <w:spacing w:val="3"/>
              </w:rPr>
              <w:t>t</w:t>
            </w:r>
            <w:r w:rsidRPr="00F4159E">
              <w:rPr>
                <w:rFonts w:ascii="Arial" w:eastAsia="Calibri" w:hAnsi="Arial" w:cs="Arial"/>
              </w:rPr>
              <w:t>,</w:t>
            </w:r>
            <w:r w:rsidRPr="00F4159E">
              <w:rPr>
                <w:rFonts w:ascii="Arial" w:eastAsia="Calibri" w:hAnsi="Arial" w:cs="Arial"/>
                <w:lang w:val="id-ID"/>
              </w:rPr>
              <w:t xml:space="preserve"> </w:t>
            </w:r>
            <w:r w:rsidRPr="00F4159E">
              <w:rPr>
                <w:rFonts w:ascii="Arial" w:eastAsia="Calibri" w:hAnsi="Arial" w:cs="Arial"/>
                <w:spacing w:val="1"/>
              </w:rPr>
              <w:t>D</w:t>
            </w:r>
            <w:r w:rsidRPr="00F4159E">
              <w:rPr>
                <w:rFonts w:ascii="Arial" w:eastAsia="Calibri" w:hAnsi="Arial" w:cs="Arial"/>
              </w:rPr>
              <w:t>i</w:t>
            </w:r>
            <w:r w:rsidRPr="00F4159E">
              <w:rPr>
                <w:rFonts w:ascii="Arial" w:eastAsia="Calibri" w:hAnsi="Arial" w:cs="Arial"/>
                <w:spacing w:val="3"/>
              </w:rPr>
              <w:t>r</w:t>
            </w:r>
            <w:r w:rsidRPr="00F4159E">
              <w:rPr>
                <w:rFonts w:ascii="Arial" w:eastAsia="Calibri" w:hAnsi="Arial" w:cs="Arial"/>
                <w:spacing w:val="-2"/>
              </w:rPr>
              <w:t>e</w:t>
            </w:r>
            <w:r w:rsidRPr="00F4159E">
              <w:rPr>
                <w:rFonts w:ascii="Arial" w:eastAsia="Calibri" w:hAnsi="Arial" w:cs="Arial"/>
                <w:spacing w:val="1"/>
              </w:rPr>
              <w:t>k</w:t>
            </w:r>
            <w:r w:rsidRPr="00F4159E">
              <w:rPr>
                <w:rFonts w:ascii="Arial" w:eastAsia="Calibri" w:hAnsi="Arial" w:cs="Arial"/>
              </w:rPr>
              <w:t>si</w:t>
            </w:r>
          </w:p>
        </w:tc>
        <w:tc>
          <w:tcPr>
            <w:tcW w:w="1282" w:type="dxa"/>
            <w:tcBorders>
              <w:top w:val="single" w:sz="5" w:space="0" w:color="000000"/>
              <w:left w:val="single" w:sz="5" w:space="0" w:color="000000"/>
              <w:bottom w:val="single" w:sz="5" w:space="0" w:color="000000"/>
              <w:right w:val="single" w:sz="5" w:space="0" w:color="000000"/>
            </w:tcBorders>
          </w:tcPr>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K</w:t>
            </w:r>
            <w:r w:rsidRPr="00F4159E">
              <w:rPr>
                <w:rFonts w:ascii="Arial" w:eastAsia="Calibri" w:hAnsi="Arial" w:cs="Arial"/>
              </w:rPr>
              <w:t>ep</w:t>
            </w:r>
            <w:r w:rsidRPr="00F4159E">
              <w:rPr>
                <w:rFonts w:ascii="Arial" w:eastAsia="Calibri" w:hAnsi="Arial" w:cs="Arial"/>
                <w:spacing w:val="-1"/>
              </w:rPr>
              <w:t>a</w:t>
            </w:r>
            <w:r w:rsidRPr="00F4159E">
              <w:rPr>
                <w:rFonts w:ascii="Arial" w:eastAsia="Calibri" w:hAnsi="Arial" w:cs="Arial"/>
                <w:spacing w:val="2"/>
              </w:rPr>
              <w:t>l</w:t>
            </w:r>
            <w:r w:rsidRPr="00F4159E">
              <w:rPr>
                <w:rFonts w:ascii="Arial" w:eastAsia="Calibri" w:hAnsi="Arial" w:cs="Arial"/>
              </w:rPr>
              <w:t>a</w:t>
            </w:r>
            <w:r w:rsidRPr="00F4159E">
              <w:rPr>
                <w:rFonts w:ascii="Arial" w:eastAsia="Calibri" w:hAnsi="Arial" w:cs="Arial"/>
                <w:lang w:val="id-ID"/>
              </w:rPr>
              <w:t xml:space="preserve"> </w:t>
            </w:r>
            <w:r w:rsidRPr="00F4159E">
              <w:rPr>
                <w:rFonts w:ascii="Arial" w:eastAsia="Calibri" w:hAnsi="Arial" w:cs="Arial"/>
              </w:rPr>
              <w:t>u</w:t>
            </w:r>
            <w:r w:rsidRPr="00F4159E">
              <w:rPr>
                <w:rFonts w:ascii="Arial" w:eastAsia="Calibri" w:hAnsi="Arial" w:cs="Arial"/>
                <w:spacing w:val="-2"/>
              </w:rPr>
              <w:t>n</w:t>
            </w:r>
            <w:r w:rsidRPr="00F4159E">
              <w:rPr>
                <w:rFonts w:ascii="Arial" w:eastAsia="Calibri" w:hAnsi="Arial" w:cs="Arial"/>
              </w:rPr>
              <w:t>it</w:t>
            </w: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2"/>
              </w:rPr>
              <w:t>O</w:t>
            </w:r>
            <w:r w:rsidRPr="00F4159E">
              <w:rPr>
                <w:rFonts w:ascii="Arial" w:eastAsia="Calibri" w:hAnsi="Arial" w:cs="Arial"/>
                <w:spacing w:val="-1"/>
              </w:rPr>
              <w:t>K</w:t>
            </w:r>
            <w:r w:rsidRPr="00F4159E">
              <w:rPr>
                <w:rFonts w:ascii="Arial" w:eastAsia="Calibri" w:hAnsi="Arial" w:cs="Arial"/>
              </w:rPr>
              <w:t>,</w:t>
            </w:r>
            <w:r w:rsidRPr="00F4159E">
              <w:rPr>
                <w:rFonts w:ascii="Arial" w:eastAsia="Calibri" w:hAnsi="Arial" w:cs="Arial"/>
                <w:spacing w:val="-3"/>
              </w:rPr>
              <w:t>S</w:t>
            </w:r>
            <w:r w:rsidRPr="00F4159E">
              <w:rPr>
                <w:rFonts w:ascii="Arial" w:eastAsia="Calibri" w:hAnsi="Arial" w:cs="Arial"/>
                <w:spacing w:val="1"/>
              </w:rPr>
              <w:t>D</w:t>
            </w:r>
            <w:r w:rsidRPr="00F4159E">
              <w:rPr>
                <w:rFonts w:ascii="Arial" w:eastAsia="Calibri" w:hAnsi="Arial" w:cs="Arial"/>
              </w:rPr>
              <w:t>M</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F4159E" w:rsidRPr="00F4159E" w:rsidRDefault="00F4159E" w:rsidP="00F4159E">
            <w:pPr>
              <w:spacing w:before="60" w:line="276" w:lineRule="auto"/>
              <w:rPr>
                <w:rFonts w:ascii="Arial" w:eastAsia="Calibri" w:hAnsi="Arial" w:cs="Arial"/>
                <w:spacing w:val="1"/>
                <w:sz w:val="16"/>
              </w:rPr>
            </w:pPr>
          </w:p>
          <w:p w:rsidR="00F4159E" w:rsidRPr="00F4159E" w:rsidRDefault="00F4159E" w:rsidP="00F4159E">
            <w:pPr>
              <w:spacing w:before="60" w:line="276" w:lineRule="auto"/>
              <w:rPr>
                <w:rFonts w:ascii="Arial" w:eastAsia="Calibri" w:hAnsi="Arial" w:cs="Arial"/>
                <w:spacing w:val="1"/>
                <w:sz w:val="6"/>
                <w:szCs w:val="16"/>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K</w:t>
            </w:r>
            <w:r w:rsidRPr="00F4159E">
              <w:rPr>
                <w:rFonts w:ascii="Arial" w:eastAsia="Calibri" w:hAnsi="Arial" w:cs="Arial"/>
              </w:rPr>
              <w:t>ep</w:t>
            </w:r>
            <w:r w:rsidRPr="00F4159E">
              <w:rPr>
                <w:rFonts w:ascii="Arial" w:eastAsia="Calibri" w:hAnsi="Arial" w:cs="Arial"/>
                <w:spacing w:val="-1"/>
              </w:rPr>
              <w:t>a</w:t>
            </w:r>
            <w:r w:rsidRPr="00F4159E">
              <w:rPr>
                <w:rFonts w:ascii="Arial" w:eastAsia="Calibri" w:hAnsi="Arial" w:cs="Arial"/>
                <w:spacing w:val="2"/>
              </w:rPr>
              <w:t>l</w:t>
            </w:r>
            <w:r w:rsidRPr="00F4159E">
              <w:rPr>
                <w:rFonts w:ascii="Arial" w:eastAsia="Calibri" w:hAnsi="Arial" w:cs="Arial"/>
              </w:rPr>
              <w:t>a</w:t>
            </w:r>
            <w:r w:rsidRPr="00F4159E">
              <w:rPr>
                <w:rFonts w:ascii="Arial" w:eastAsia="Calibri" w:hAnsi="Arial" w:cs="Arial"/>
                <w:lang w:val="id-ID"/>
              </w:rPr>
              <w:t xml:space="preserve"> </w:t>
            </w:r>
            <w:r w:rsidRPr="00F4159E">
              <w:rPr>
                <w:rFonts w:ascii="Arial" w:eastAsia="Calibri" w:hAnsi="Arial" w:cs="Arial"/>
              </w:rPr>
              <w:t>u</w:t>
            </w:r>
            <w:r w:rsidRPr="00F4159E">
              <w:rPr>
                <w:rFonts w:ascii="Arial" w:eastAsia="Calibri" w:hAnsi="Arial" w:cs="Arial"/>
                <w:spacing w:val="-2"/>
              </w:rPr>
              <w:t>n</w:t>
            </w:r>
            <w:r w:rsidRPr="00F4159E">
              <w:rPr>
                <w:rFonts w:ascii="Arial" w:eastAsia="Calibri" w:hAnsi="Arial" w:cs="Arial"/>
              </w:rPr>
              <w:t xml:space="preserve">it </w:t>
            </w:r>
            <w:r w:rsidRPr="00F4159E">
              <w:rPr>
                <w:rFonts w:ascii="Arial" w:eastAsia="Calibri" w:hAnsi="Arial" w:cs="Arial"/>
                <w:spacing w:val="2"/>
                <w:position w:val="1"/>
              </w:rPr>
              <w:t>O</w:t>
            </w:r>
            <w:r w:rsidRPr="00F4159E">
              <w:rPr>
                <w:rFonts w:ascii="Arial" w:eastAsia="Calibri" w:hAnsi="Arial" w:cs="Arial"/>
                <w:spacing w:val="-1"/>
                <w:position w:val="1"/>
              </w:rPr>
              <w:t>K</w:t>
            </w:r>
            <w:r w:rsidRPr="00F4159E">
              <w:rPr>
                <w:rFonts w:ascii="Arial" w:eastAsia="Calibri" w:hAnsi="Arial" w:cs="Arial"/>
                <w:position w:val="1"/>
              </w:rPr>
              <w:t>,</w:t>
            </w: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3"/>
                <w:position w:val="1"/>
              </w:rPr>
              <w:t>S</w:t>
            </w:r>
            <w:r w:rsidRPr="00F4159E">
              <w:rPr>
                <w:rFonts w:ascii="Arial" w:eastAsia="Calibri" w:hAnsi="Arial" w:cs="Arial"/>
                <w:spacing w:val="1"/>
                <w:position w:val="1"/>
              </w:rPr>
              <w:t>D</w:t>
            </w:r>
            <w:r w:rsidRPr="00F4159E">
              <w:rPr>
                <w:rFonts w:ascii="Arial" w:eastAsia="Calibri" w:hAnsi="Arial" w:cs="Arial"/>
                <w:position w:val="1"/>
              </w:rPr>
              <w:t>M</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rPr>
              <w:t>S</w:t>
            </w:r>
            <w:r w:rsidRPr="00F4159E">
              <w:rPr>
                <w:rFonts w:ascii="Arial" w:eastAsia="Calibri" w:hAnsi="Arial" w:cs="Arial"/>
                <w:spacing w:val="1"/>
              </w:rPr>
              <w:t>D</w:t>
            </w:r>
            <w:r w:rsidRPr="00F4159E">
              <w:rPr>
                <w:rFonts w:ascii="Arial" w:eastAsia="Calibri" w:hAnsi="Arial" w:cs="Arial"/>
                <w:spacing w:val="2"/>
              </w:rPr>
              <w:t>M</w:t>
            </w:r>
            <w:r w:rsidRPr="00F4159E">
              <w:rPr>
                <w:rFonts w:ascii="Arial" w:eastAsia="Calibri" w:hAnsi="Arial" w:cs="Arial"/>
              </w:rPr>
              <w:t>,</w:t>
            </w: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D</w:t>
            </w:r>
            <w:r w:rsidRPr="00F4159E">
              <w:rPr>
                <w:rFonts w:ascii="Arial" w:eastAsia="Calibri" w:hAnsi="Arial" w:cs="Arial"/>
              </w:rPr>
              <w:t>ire</w:t>
            </w:r>
            <w:r w:rsidRPr="00F4159E">
              <w:rPr>
                <w:rFonts w:ascii="Arial" w:eastAsia="Calibri" w:hAnsi="Arial" w:cs="Arial"/>
                <w:spacing w:val="1"/>
              </w:rPr>
              <w:t>k</w:t>
            </w:r>
            <w:r w:rsidRPr="00F4159E">
              <w:rPr>
                <w:rFonts w:ascii="Arial" w:eastAsia="Calibri" w:hAnsi="Arial" w:cs="Arial"/>
              </w:rPr>
              <w:t>si</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sz w:val="16"/>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U</w:t>
            </w:r>
            <w:r w:rsidRPr="00F4159E">
              <w:rPr>
                <w:rFonts w:ascii="Arial" w:eastAsia="Calibri" w:hAnsi="Arial" w:cs="Arial"/>
                <w:spacing w:val="3"/>
              </w:rPr>
              <w:t>n</w:t>
            </w:r>
            <w:r w:rsidRPr="00F4159E">
              <w:rPr>
                <w:rFonts w:ascii="Arial" w:eastAsia="Calibri" w:hAnsi="Arial" w:cs="Arial"/>
              </w:rPr>
              <w:t>it,</w:t>
            </w:r>
            <w:r w:rsidRPr="00F4159E">
              <w:rPr>
                <w:rFonts w:ascii="Arial" w:eastAsia="Calibri" w:hAnsi="Arial" w:cs="Arial"/>
                <w:lang w:val="id-ID"/>
              </w:rPr>
              <w:t xml:space="preserve"> </w:t>
            </w:r>
            <w:r w:rsidRPr="00F4159E">
              <w:rPr>
                <w:rFonts w:ascii="Arial" w:eastAsia="Calibri" w:hAnsi="Arial" w:cs="Arial"/>
                <w:spacing w:val="1"/>
              </w:rPr>
              <w:t>D</w:t>
            </w:r>
            <w:r w:rsidRPr="00F4159E">
              <w:rPr>
                <w:rFonts w:ascii="Arial" w:eastAsia="Calibri" w:hAnsi="Arial" w:cs="Arial"/>
              </w:rPr>
              <w:t>ire</w:t>
            </w:r>
            <w:r w:rsidRPr="00F4159E">
              <w:rPr>
                <w:rFonts w:ascii="Arial" w:eastAsia="Calibri" w:hAnsi="Arial" w:cs="Arial"/>
                <w:spacing w:val="1"/>
              </w:rPr>
              <w:t>k</w:t>
            </w:r>
            <w:r w:rsidRPr="00F4159E">
              <w:rPr>
                <w:rFonts w:ascii="Arial" w:eastAsia="Calibri" w:hAnsi="Arial" w:cs="Arial"/>
              </w:rPr>
              <w:t>si</w:t>
            </w:r>
          </w:p>
        </w:tc>
        <w:tc>
          <w:tcPr>
            <w:tcW w:w="1134" w:type="dxa"/>
            <w:tcBorders>
              <w:top w:val="single" w:sz="5" w:space="0" w:color="000000"/>
              <w:left w:val="single" w:sz="5" w:space="0" w:color="000000"/>
              <w:bottom w:val="single" w:sz="5" w:space="0" w:color="000000"/>
              <w:right w:val="single" w:sz="5" w:space="0" w:color="000000"/>
            </w:tcBorders>
          </w:tcPr>
          <w:p w:rsidR="005A26F9" w:rsidRPr="00F4159E" w:rsidRDefault="005A26F9" w:rsidP="00F4159E">
            <w:pPr>
              <w:spacing w:before="60" w:line="276" w:lineRule="auto"/>
              <w:jc w:val="center"/>
              <w:rPr>
                <w:rFonts w:ascii="Arial" w:eastAsia="Calibri" w:hAnsi="Arial" w:cs="Arial"/>
              </w:rPr>
            </w:pPr>
            <w:r w:rsidRPr="00F4159E">
              <w:rPr>
                <w:rFonts w:ascii="Arial" w:eastAsia="Calibri" w:hAnsi="Arial" w:cs="Arial"/>
              </w:rPr>
              <w:t>Ag</w:t>
            </w:r>
            <w:r w:rsidRPr="00F4159E">
              <w:rPr>
                <w:rFonts w:ascii="Arial" w:eastAsia="Calibri" w:hAnsi="Arial" w:cs="Arial"/>
                <w:spacing w:val="-2"/>
              </w:rPr>
              <w:t>u</w:t>
            </w:r>
            <w:r w:rsidRPr="00F4159E">
              <w:rPr>
                <w:rFonts w:ascii="Arial" w:eastAsia="Calibri" w:hAnsi="Arial" w:cs="Arial"/>
              </w:rPr>
              <w:t>s</w:t>
            </w:r>
            <w:r w:rsidRPr="00F4159E">
              <w:rPr>
                <w:rFonts w:ascii="Arial" w:eastAsia="Calibri" w:hAnsi="Arial" w:cs="Arial"/>
                <w:spacing w:val="3"/>
              </w:rPr>
              <w:t>t</w:t>
            </w:r>
            <w:r w:rsidRPr="00F4159E">
              <w:rPr>
                <w:rFonts w:ascii="Arial" w:eastAsia="Calibri" w:hAnsi="Arial" w:cs="Arial"/>
                <w:spacing w:val="-1"/>
              </w:rPr>
              <w:t>’</w:t>
            </w:r>
            <w:r w:rsidRPr="00F4159E">
              <w:rPr>
                <w:rFonts w:ascii="Arial" w:eastAsia="Calibri" w:hAnsi="Arial" w:cs="Arial"/>
                <w:spacing w:val="-1"/>
                <w:lang w:val="id-ID"/>
              </w:rPr>
              <w:t>1</w:t>
            </w:r>
            <w:r w:rsidRPr="00F4159E">
              <w:rPr>
                <w:rFonts w:ascii="Arial" w:eastAsia="Calibri" w:hAnsi="Arial" w:cs="Arial"/>
              </w:rPr>
              <w:t>6</w:t>
            </w:r>
          </w:p>
          <w:p w:rsidR="005A26F9" w:rsidRPr="00F4159E" w:rsidRDefault="005A26F9" w:rsidP="00F4159E">
            <w:pPr>
              <w:spacing w:before="60" w:line="276" w:lineRule="auto"/>
              <w:jc w:val="center"/>
              <w:rPr>
                <w:rFonts w:ascii="Arial" w:eastAsia="Calibri" w:hAnsi="Arial" w:cs="Arial"/>
              </w:rPr>
            </w:pPr>
          </w:p>
          <w:p w:rsidR="005A26F9" w:rsidRPr="00F4159E" w:rsidRDefault="005A26F9" w:rsidP="00F4159E">
            <w:pPr>
              <w:spacing w:before="60" w:line="276" w:lineRule="auto"/>
              <w:jc w:val="center"/>
              <w:rPr>
                <w:rFonts w:ascii="Arial" w:eastAsia="Calibri" w:hAnsi="Arial" w:cs="Arial"/>
              </w:rPr>
            </w:pPr>
          </w:p>
          <w:p w:rsidR="005A26F9" w:rsidRPr="00F4159E" w:rsidRDefault="005A26F9" w:rsidP="00F4159E">
            <w:pPr>
              <w:spacing w:before="60" w:line="276" w:lineRule="auto"/>
              <w:jc w:val="center"/>
              <w:rPr>
                <w:rFonts w:ascii="Arial" w:eastAsia="Calibri" w:hAnsi="Arial" w:cs="Arial"/>
              </w:rPr>
            </w:pPr>
          </w:p>
          <w:p w:rsidR="005A26F9" w:rsidRPr="00F4159E" w:rsidRDefault="005A26F9" w:rsidP="00F4159E">
            <w:pPr>
              <w:spacing w:before="60" w:line="276" w:lineRule="auto"/>
              <w:jc w:val="center"/>
              <w:rPr>
                <w:rFonts w:ascii="Arial" w:eastAsia="Calibri" w:hAnsi="Arial" w:cs="Arial"/>
              </w:rPr>
            </w:pPr>
          </w:p>
          <w:p w:rsidR="005A26F9" w:rsidRPr="00F4159E" w:rsidRDefault="005A26F9" w:rsidP="00F4159E">
            <w:pPr>
              <w:spacing w:before="60" w:line="276" w:lineRule="auto"/>
              <w:jc w:val="center"/>
              <w:rPr>
                <w:rFonts w:ascii="Arial" w:eastAsia="Calibri" w:hAnsi="Arial" w:cs="Arial"/>
              </w:rPr>
            </w:pPr>
          </w:p>
          <w:p w:rsidR="005A26F9" w:rsidRPr="00F4159E" w:rsidRDefault="005A26F9" w:rsidP="00F4159E">
            <w:pPr>
              <w:spacing w:before="60" w:line="276" w:lineRule="auto"/>
              <w:jc w:val="center"/>
              <w:rPr>
                <w:rFonts w:ascii="Arial" w:eastAsia="Calibri" w:hAnsi="Arial" w:cs="Arial"/>
                <w:sz w:val="2"/>
              </w:rPr>
            </w:pPr>
          </w:p>
          <w:p w:rsidR="005A26F9" w:rsidRPr="00F4159E" w:rsidRDefault="005A26F9" w:rsidP="00F4159E">
            <w:pPr>
              <w:spacing w:before="60" w:line="276" w:lineRule="auto"/>
              <w:jc w:val="center"/>
              <w:rPr>
                <w:rFonts w:ascii="Arial" w:eastAsia="Calibri" w:hAnsi="Arial" w:cs="Arial"/>
              </w:rPr>
            </w:pPr>
            <w:r w:rsidRPr="00F4159E">
              <w:rPr>
                <w:rFonts w:ascii="Arial" w:eastAsia="Calibri" w:hAnsi="Arial" w:cs="Arial"/>
                <w:spacing w:val="1"/>
              </w:rPr>
              <w:t>J</w:t>
            </w:r>
            <w:r w:rsidRPr="00F4159E">
              <w:rPr>
                <w:rFonts w:ascii="Arial" w:eastAsia="Calibri" w:hAnsi="Arial" w:cs="Arial"/>
              </w:rPr>
              <w:t>u</w:t>
            </w:r>
            <w:r w:rsidRPr="00F4159E">
              <w:rPr>
                <w:rFonts w:ascii="Arial" w:eastAsia="Calibri" w:hAnsi="Arial" w:cs="Arial"/>
                <w:spacing w:val="-2"/>
              </w:rPr>
              <w:t>l</w:t>
            </w:r>
            <w:r w:rsidRPr="00F4159E">
              <w:rPr>
                <w:rFonts w:ascii="Arial" w:eastAsia="Calibri" w:hAnsi="Arial" w:cs="Arial"/>
              </w:rPr>
              <w:t>i</w:t>
            </w:r>
            <w:r w:rsidRPr="00F4159E">
              <w:rPr>
                <w:rFonts w:ascii="Arial" w:eastAsia="Calibri" w:hAnsi="Arial" w:cs="Arial"/>
                <w:spacing w:val="-1"/>
              </w:rPr>
              <w:t>’</w:t>
            </w:r>
            <w:r w:rsidRPr="00F4159E">
              <w:rPr>
                <w:rFonts w:ascii="Arial" w:eastAsia="Calibri" w:hAnsi="Arial" w:cs="Arial"/>
                <w:spacing w:val="1"/>
                <w:lang w:val="id-ID"/>
              </w:rPr>
              <w:t>1</w:t>
            </w:r>
            <w:r w:rsidRPr="00F4159E">
              <w:rPr>
                <w:rFonts w:ascii="Arial" w:eastAsia="Calibri" w:hAnsi="Arial" w:cs="Arial"/>
              </w:rPr>
              <w:t>6</w:t>
            </w:r>
          </w:p>
          <w:p w:rsidR="005A26F9" w:rsidRPr="00F4159E" w:rsidRDefault="005A26F9" w:rsidP="00F4159E">
            <w:pPr>
              <w:spacing w:before="60" w:line="276" w:lineRule="auto"/>
              <w:jc w:val="center"/>
              <w:rPr>
                <w:rFonts w:ascii="Arial" w:hAnsi="Arial" w:cs="Arial"/>
              </w:rPr>
            </w:pPr>
          </w:p>
          <w:p w:rsidR="005A26F9" w:rsidRPr="00F4159E" w:rsidRDefault="005A26F9" w:rsidP="00F4159E">
            <w:pPr>
              <w:spacing w:before="60" w:line="276" w:lineRule="auto"/>
              <w:jc w:val="center"/>
              <w:rPr>
                <w:rFonts w:ascii="Arial" w:hAnsi="Arial" w:cs="Arial"/>
              </w:rPr>
            </w:pPr>
          </w:p>
          <w:p w:rsidR="005A26F9" w:rsidRPr="00F4159E" w:rsidRDefault="005A26F9" w:rsidP="00F4159E">
            <w:pPr>
              <w:spacing w:before="60" w:line="276" w:lineRule="auto"/>
              <w:jc w:val="center"/>
              <w:rPr>
                <w:rFonts w:ascii="Arial" w:hAnsi="Arial" w:cs="Arial"/>
                <w:sz w:val="14"/>
              </w:rPr>
            </w:pPr>
          </w:p>
          <w:p w:rsidR="005A26F9" w:rsidRPr="00F4159E" w:rsidRDefault="005A26F9" w:rsidP="00F4159E">
            <w:pPr>
              <w:spacing w:before="60" w:line="276" w:lineRule="auto"/>
              <w:jc w:val="center"/>
              <w:rPr>
                <w:rFonts w:ascii="Arial" w:eastAsia="Calibri" w:hAnsi="Arial" w:cs="Arial"/>
              </w:rPr>
            </w:pPr>
            <w:r w:rsidRPr="00F4159E">
              <w:rPr>
                <w:rFonts w:ascii="Arial" w:eastAsia="Calibri" w:hAnsi="Arial" w:cs="Arial"/>
              </w:rPr>
              <w:t>Ag</w:t>
            </w:r>
            <w:r w:rsidRPr="00F4159E">
              <w:rPr>
                <w:rFonts w:ascii="Arial" w:eastAsia="Calibri" w:hAnsi="Arial" w:cs="Arial"/>
                <w:spacing w:val="-2"/>
              </w:rPr>
              <w:t>u</w:t>
            </w:r>
            <w:r w:rsidRPr="00F4159E">
              <w:rPr>
                <w:rFonts w:ascii="Arial" w:eastAsia="Calibri" w:hAnsi="Arial" w:cs="Arial"/>
              </w:rPr>
              <w:t>s</w:t>
            </w:r>
            <w:r w:rsidRPr="00F4159E">
              <w:rPr>
                <w:rFonts w:ascii="Arial" w:eastAsia="Calibri" w:hAnsi="Arial" w:cs="Arial"/>
                <w:spacing w:val="3"/>
              </w:rPr>
              <w:t>t</w:t>
            </w:r>
            <w:r w:rsidRPr="00F4159E">
              <w:rPr>
                <w:rFonts w:ascii="Arial" w:eastAsia="Calibri" w:hAnsi="Arial" w:cs="Arial"/>
                <w:spacing w:val="-3"/>
              </w:rPr>
              <w:t>’</w:t>
            </w:r>
            <w:r w:rsidRPr="00F4159E">
              <w:rPr>
                <w:rFonts w:ascii="Arial" w:eastAsia="Calibri" w:hAnsi="Arial" w:cs="Arial"/>
                <w:spacing w:val="1"/>
                <w:lang w:val="id-ID"/>
              </w:rPr>
              <w:t>1</w:t>
            </w:r>
            <w:r w:rsidRPr="00F4159E">
              <w:rPr>
                <w:rFonts w:ascii="Arial" w:eastAsia="Calibri" w:hAnsi="Arial" w:cs="Arial"/>
              </w:rPr>
              <w:t>6</w:t>
            </w:r>
          </w:p>
          <w:p w:rsidR="005A26F9" w:rsidRPr="00F4159E" w:rsidRDefault="005A26F9" w:rsidP="00F4159E">
            <w:pPr>
              <w:spacing w:before="60" w:line="276" w:lineRule="auto"/>
              <w:jc w:val="center"/>
              <w:rPr>
                <w:rFonts w:ascii="Arial" w:hAnsi="Arial" w:cs="Arial"/>
              </w:rPr>
            </w:pPr>
          </w:p>
          <w:p w:rsidR="005A26F9" w:rsidRPr="00F4159E" w:rsidRDefault="005A26F9" w:rsidP="00F4159E">
            <w:pPr>
              <w:spacing w:before="60" w:line="276" w:lineRule="auto"/>
              <w:jc w:val="center"/>
              <w:rPr>
                <w:rFonts w:ascii="Arial" w:hAnsi="Arial" w:cs="Arial"/>
              </w:rPr>
            </w:pPr>
          </w:p>
          <w:p w:rsidR="005A26F9" w:rsidRPr="00F4159E" w:rsidRDefault="005A26F9" w:rsidP="00F4159E">
            <w:pPr>
              <w:spacing w:before="60" w:line="276" w:lineRule="auto"/>
              <w:jc w:val="center"/>
              <w:rPr>
                <w:rFonts w:ascii="Arial" w:hAnsi="Arial" w:cs="Arial"/>
                <w:sz w:val="18"/>
              </w:rPr>
            </w:pPr>
          </w:p>
          <w:p w:rsidR="005A26F9" w:rsidRPr="00F4159E" w:rsidRDefault="005A26F9" w:rsidP="00F4159E">
            <w:pPr>
              <w:spacing w:before="60" w:line="276" w:lineRule="auto"/>
              <w:jc w:val="center"/>
              <w:rPr>
                <w:rFonts w:ascii="Arial" w:eastAsia="Calibri" w:hAnsi="Arial" w:cs="Arial"/>
              </w:rPr>
            </w:pPr>
            <w:r w:rsidRPr="00F4159E">
              <w:rPr>
                <w:rFonts w:ascii="Arial" w:eastAsia="Calibri" w:hAnsi="Arial" w:cs="Arial"/>
              </w:rPr>
              <w:t>Ag</w:t>
            </w:r>
            <w:r w:rsidRPr="00F4159E">
              <w:rPr>
                <w:rFonts w:ascii="Arial" w:eastAsia="Calibri" w:hAnsi="Arial" w:cs="Arial"/>
                <w:spacing w:val="-2"/>
              </w:rPr>
              <w:t>u</w:t>
            </w:r>
            <w:r w:rsidRPr="00F4159E">
              <w:rPr>
                <w:rFonts w:ascii="Arial" w:eastAsia="Calibri" w:hAnsi="Arial" w:cs="Arial"/>
              </w:rPr>
              <w:t>s</w:t>
            </w:r>
            <w:r w:rsidRPr="00F4159E">
              <w:rPr>
                <w:rFonts w:ascii="Arial" w:eastAsia="Calibri" w:hAnsi="Arial" w:cs="Arial"/>
                <w:spacing w:val="3"/>
              </w:rPr>
              <w:t>t</w:t>
            </w:r>
            <w:r w:rsidRPr="00F4159E">
              <w:rPr>
                <w:rFonts w:ascii="Arial" w:eastAsia="Calibri" w:hAnsi="Arial" w:cs="Arial"/>
                <w:spacing w:val="-1"/>
              </w:rPr>
              <w:t>’</w:t>
            </w:r>
            <w:r w:rsidRPr="00F4159E">
              <w:rPr>
                <w:rFonts w:ascii="Arial" w:eastAsia="Calibri" w:hAnsi="Arial" w:cs="Arial"/>
                <w:spacing w:val="-1"/>
                <w:lang w:val="id-ID"/>
              </w:rPr>
              <w:t>1</w:t>
            </w:r>
            <w:r w:rsidRPr="00F4159E">
              <w:rPr>
                <w:rFonts w:ascii="Arial" w:eastAsia="Calibri" w:hAnsi="Arial" w:cs="Arial"/>
              </w:rPr>
              <w:t>6</w:t>
            </w:r>
          </w:p>
          <w:p w:rsidR="005A26F9" w:rsidRPr="00F4159E" w:rsidRDefault="005A26F9" w:rsidP="00F4159E">
            <w:pPr>
              <w:spacing w:before="60" w:line="276" w:lineRule="auto"/>
              <w:jc w:val="center"/>
              <w:rPr>
                <w:rFonts w:ascii="Arial" w:hAnsi="Arial" w:cs="Arial"/>
              </w:rPr>
            </w:pPr>
          </w:p>
          <w:p w:rsidR="005A26F9" w:rsidRPr="00F4159E" w:rsidRDefault="005A26F9" w:rsidP="00F4159E">
            <w:pPr>
              <w:spacing w:before="60" w:line="276" w:lineRule="auto"/>
              <w:ind w:left="148"/>
              <w:jc w:val="center"/>
              <w:rPr>
                <w:rFonts w:ascii="Arial" w:hAnsi="Arial" w:cs="Arial"/>
              </w:rPr>
            </w:pPr>
          </w:p>
          <w:p w:rsidR="005A26F9" w:rsidRPr="00F4159E" w:rsidRDefault="005A26F9" w:rsidP="00F4159E">
            <w:pPr>
              <w:spacing w:before="60" w:line="276" w:lineRule="auto"/>
              <w:jc w:val="center"/>
              <w:rPr>
                <w:rFonts w:ascii="Arial" w:hAnsi="Arial" w:cs="Arial"/>
                <w:sz w:val="10"/>
              </w:rPr>
            </w:pPr>
          </w:p>
          <w:p w:rsidR="005A26F9" w:rsidRPr="00F4159E" w:rsidRDefault="005A26F9" w:rsidP="00F4159E">
            <w:pPr>
              <w:spacing w:before="60" w:line="276" w:lineRule="auto"/>
              <w:jc w:val="center"/>
              <w:rPr>
                <w:rFonts w:ascii="Arial" w:eastAsia="Calibri" w:hAnsi="Arial" w:cs="Arial"/>
              </w:rPr>
            </w:pPr>
            <w:r w:rsidRPr="00F4159E">
              <w:rPr>
                <w:rFonts w:ascii="Arial" w:eastAsia="Calibri" w:hAnsi="Arial" w:cs="Arial"/>
                <w:spacing w:val="-3"/>
              </w:rPr>
              <w:t>S</w:t>
            </w:r>
            <w:r w:rsidRPr="00F4159E">
              <w:rPr>
                <w:rFonts w:ascii="Arial" w:eastAsia="Calibri" w:hAnsi="Arial" w:cs="Arial"/>
              </w:rPr>
              <w:t>ep</w:t>
            </w:r>
            <w:r w:rsidRPr="00F4159E">
              <w:rPr>
                <w:rFonts w:ascii="Arial" w:eastAsia="Calibri" w:hAnsi="Arial" w:cs="Arial"/>
                <w:spacing w:val="3"/>
              </w:rPr>
              <w:t>t</w:t>
            </w:r>
            <w:r w:rsidRPr="00F4159E">
              <w:rPr>
                <w:rFonts w:ascii="Arial" w:eastAsia="Calibri" w:hAnsi="Arial" w:cs="Arial"/>
                <w:spacing w:val="-1"/>
              </w:rPr>
              <w:t>’</w:t>
            </w:r>
            <w:r w:rsidRPr="00F4159E">
              <w:rPr>
                <w:rFonts w:ascii="Arial" w:eastAsia="Calibri" w:hAnsi="Arial" w:cs="Arial"/>
                <w:spacing w:val="-1"/>
                <w:lang w:val="id-ID"/>
              </w:rPr>
              <w:t>1</w:t>
            </w:r>
            <w:r w:rsidRPr="00F4159E">
              <w:rPr>
                <w:rFonts w:ascii="Arial" w:eastAsia="Calibri" w:hAnsi="Arial" w:cs="Arial"/>
              </w:rPr>
              <w:t>6</w:t>
            </w:r>
          </w:p>
        </w:tc>
        <w:tc>
          <w:tcPr>
            <w:tcW w:w="1139" w:type="dxa"/>
            <w:tcBorders>
              <w:top w:val="single" w:sz="5" w:space="0" w:color="000000"/>
              <w:left w:val="single" w:sz="5" w:space="0" w:color="000000"/>
              <w:bottom w:val="single" w:sz="5" w:space="0" w:color="000000"/>
              <w:right w:val="single" w:sz="4" w:space="0" w:color="000000"/>
            </w:tcBorders>
          </w:tcPr>
          <w:p w:rsidR="005A26F9" w:rsidRPr="00F4159E" w:rsidRDefault="005A26F9" w:rsidP="00F4159E">
            <w:pPr>
              <w:spacing w:before="60" w:line="276" w:lineRule="auto"/>
              <w:rPr>
                <w:rFonts w:ascii="Arial" w:eastAsia="Calibri" w:hAnsi="Arial" w:cs="Arial"/>
              </w:rPr>
            </w:pPr>
            <w:r w:rsidRPr="00F4159E">
              <w:rPr>
                <w:rFonts w:ascii="Arial" w:eastAsia="Calibri" w:hAnsi="Arial" w:cs="Arial"/>
                <w:spacing w:val="1"/>
              </w:rPr>
              <w:t>D</w:t>
            </w:r>
            <w:r w:rsidRPr="00F4159E">
              <w:rPr>
                <w:rFonts w:ascii="Arial" w:eastAsia="Calibri" w:hAnsi="Arial" w:cs="Arial"/>
                <w:spacing w:val="-1"/>
              </w:rPr>
              <w:t>a</w:t>
            </w:r>
            <w:r w:rsidRPr="00F4159E">
              <w:rPr>
                <w:rFonts w:ascii="Arial" w:eastAsia="Calibri" w:hAnsi="Arial" w:cs="Arial"/>
              </w:rPr>
              <w:t>n</w:t>
            </w:r>
            <w:r w:rsidRPr="00F4159E">
              <w:rPr>
                <w:rFonts w:ascii="Arial" w:eastAsia="Calibri" w:hAnsi="Arial" w:cs="Arial"/>
                <w:spacing w:val="1"/>
              </w:rPr>
              <w:t>a</w:t>
            </w:r>
            <w:r w:rsidRPr="00F4159E">
              <w:rPr>
                <w:rFonts w:ascii="Arial" w:eastAsia="Calibri" w:hAnsi="Arial" w:cs="Arial"/>
              </w:rPr>
              <w:t>, w</w:t>
            </w:r>
            <w:r w:rsidRPr="00F4159E">
              <w:rPr>
                <w:rFonts w:ascii="Arial" w:eastAsia="Calibri" w:hAnsi="Arial" w:cs="Arial"/>
                <w:spacing w:val="-1"/>
              </w:rPr>
              <w:t>a</w:t>
            </w:r>
            <w:r w:rsidRPr="00F4159E">
              <w:rPr>
                <w:rFonts w:ascii="Arial" w:eastAsia="Calibri" w:hAnsi="Arial" w:cs="Arial"/>
                <w:spacing w:val="1"/>
              </w:rPr>
              <w:t>k</w:t>
            </w:r>
            <w:r w:rsidRPr="00F4159E">
              <w:rPr>
                <w:rFonts w:ascii="Arial" w:eastAsia="Calibri" w:hAnsi="Arial" w:cs="Arial"/>
              </w:rPr>
              <w:t>t</w:t>
            </w:r>
            <w:r w:rsidRPr="00F4159E">
              <w:rPr>
                <w:rFonts w:ascii="Arial" w:eastAsia="Calibri" w:hAnsi="Arial" w:cs="Arial"/>
                <w:spacing w:val="3"/>
              </w:rPr>
              <w:t>u</w:t>
            </w:r>
            <w:r w:rsidRPr="00F4159E">
              <w:rPr>
                <w:rFonts w:ascii="Arial" w:eastAsia="Calibri" w:hAnsi="Arial" w:cs="Arial"/>
              </w:rPr>
              <w:t>, te</w:t>
            </w:r>
            <w:r w:rsidRPr="00F4159E">
              <w:rPr>
                <w:rFonts w:ascii="Arial" w:eastAsia="Calibri" w:hAnsi="Arial" w:cs="Arial"/>
                <w:spacing w:val="-2"/>
              </w:rPr>
              <w:t>n</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rPr>
              <w:t>a</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5A26F9" w:rsidRDefault="005A26F9" w:rsidP="00F4159E">
            <w:pPr>
              <w:spacing w:before="60" w:line="276" w:lineRule="auto"/>
              <w:rPr>
                <w:rFonts w:ascii="Arial" w:hAnsi="Arial" w:cs="Arial"/>
              </w:rPr>
            </w:pPr>
          </w:p>
          <w:p w:rsidR="00F4159E" w:rsidRPr="00F4159E" w:rsidRDefault="00F4159E" w:rsidP="00F4159E">
            <w:pPr>
              <w:spacing w:before="60" w:line="276" w:lineRule="auto"/>
              <w:rPr>
                <w:rFonts w:ascii="Arial" w:hAnsi="Arial" w:cs="Arial"/>
                <w:sz w:val="8"/>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rPr>
              <w:t>W</w:t>
            </w:r>
            <w:r w:rsidRPr="00F4159E">
              <w:rPr>
                <w:rFonts w:ascii="Arial" w:eastAsia="Calibri" w:hAnsi="Arial" w:cs="Arial"/>
                <w:spacing w:val="-4"/>
              </w:rPr>
              <w:t>a</w:t>
            </w:r>
            <w:r w:rsidRPr="00F4159E">
              <w:rPr>
                <w:rFonts w:ascii="Arial" w:eastAsia="Calibri" w:hAnsi="Arial" w:cs="Arial"/>
                <w:spacing w:val="1"/>
              </w:rPr>
              <w:t>k</w:t>
            </w:r>
            <w:r w:rsidRPr="00F4159E">
              <w:rPr>
                <w:rFonts w:ascii="Arial" w:eastAsia="Calibri" w:hAnsi="Arial" w:cs="Arial"/>
                <w:spacing w:val="3"/>
              </w:rPr>
              <w:t>t</w:t>
            </w:r>
            <w:r w:rsidRPr="00F4159E">
              <w:rPr>
                <w:rFonts w:ascii="Arial" w:eastAsia="Calibri" w:hAnsi="Arial" w:cs="Arial"/>
              </w:rPr>
              <w:t>u, te</w:t>
            </w:r>
            <w:r w:rsidRPr="00F4159E">
              <w:rPr>
                <w:rFonts w:ascii="Arial" w:eastAsia="Calibri" w:hAnsi="Arial" w:cs="Arial"/>
                <w:spacing w:val="-2"/>
              </w:rPr>
              <w:t>n</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rPr>
              <w:t>a</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rPr>
              <w:t>W</w:t>
            </w:r>
            <w:r w:rsidRPr="00F4159E">
              <w:rPr>
                <w:rFonts w:ascii="Arial" w:eastAsia="Calibri" w:hAnsi="Arial" w:cs="Arial"/>
                <w:spacing w:val="-4"/>
              </w:rPr>
              <w:t>a</w:t>
            </w:r>
            <w:r w:rsidRPr="00F4159E">
              <w:rPr>
                <w:rFonts w:ascii="Arial" w:eastAsia="Calibri" w:hAnsi="Arial" w:cs="Arial"/>
                <w:spacing w:val="1"/>
              </w:rPr>
              <w:t>k</w:t>
            </w:r>
            <w:r w:rsidRPr="00F4159E">
              <w:rPr>
                <w:rFonts w:ascii="Arial" w:eastAsia="Calibri" w:hAnsi="Arial" w:cs="Arial"/>
                <w:spacing w:val="3"/>
              </w:rPr>
              <w:t>t</w:t>
            </w:r>
            <w:r w:rsidRPr="00F4159E">
              <w:rPr>
                <w:rFonts w:ascii="Arial" w:eastAsia="Calibri" w:hAnsi="Arial" w:cs="Arial"/>
              </w:rPr>
              <w:t>u, te</w:t>
            </w:r>
            <w:r w:rsidRPr="00F4159E">
              <w:rPr>
                <w:rFonts w:ascii="Arial" w:eastAsia="Calibri" w:hAnsi="Arial" w:cs="Arial"/>
                <w:spacing w:val="-2"/>
              </w:rPr>
              <w:t>n</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spacing w:val="-1"/>
              </w:rPr>
              <w:t>a</w:t>
            </w:r>
            <w:r w:rsidRPr="00F4159E">
              <w:rPr>
                <w:rFonts w:ascii="Arial" w:eastAsia="Calibri" w:hAnsi="Arial" w:cs="Arial"/>
              </w:rPr>
              <w:t xml:space="preserve">, </w:t>
            </w:r>
            <w:r w:rsidRPr="00F4159E">
              <w:rPr>
                <w:rFonts w:ascii="Arial" w:eastAsia="Calibri" w:hAnsi="Arial" w:cs="Arial"/>
                <w:spacing w:val="3"/>
              </w:rPr>
              <w:t>d</w:t>
            </w:r>
            <w:r w:rsidRPr="00F4159E">
              <w:rPr>
                <w:rFonts w:ascii="Arial" w:eastAsia="Calibri" w:hAnsi="Arial" w:cs="Arial"/>
                <w:spacing w:val="-4"/>
              </w:rPr>
              <w:t>a</w:t>
            </w:r>
            <w:r w:rsidRPr="00F4159E">
              <w:rPr>
                <w:rFonts w:ascii="Arial" w:eastAsia="Calibri" w:hAnsi="Arial" w:cs="Arial"/>
                <w:spacing w:val="3"/>
              </w:rPr>
              <w:t>n</w:t>
            </w:r>
            <w:r w:rsidRPr="00F4159E">
              <w:rPr>
                <w:rFonts w:ascii="Arial" w:eastAsia="Calibri" w:hAnsi="Arial" w:cs="Arial"/>
              </w:rPr>
              <w:t>a</w:t>
            </w:r>
          </w:p>
          <w:p w:rsidR="005A26F9" w:rsidRDefault="005A26F9" w:rsidP="00F4159E">
            <w:pPr>
              <w:spacing w:before="60" w:line="276" w:lineRule="auto"/>
              <w:rPr>
                <w:rFonts w:ascii="Arial" w:hAnsi="Arial" w:cs="Arial"/>
              </w:rPr>
            </w:pPr>
          </w:p>
          <w:p w:rsidR="00F4159E" w:rsidRPr="00F4159E" w:rsidRDefault="00F4159E" w:rsidP="00F4159E">
            <w:pPr>
              <w:spacing w:before="60" w:line="276" w:lineRule="auto"/>
              <w:rPr>
                <w:rFonts w:ascii="Arial" w:hAnsi="Arial" w:cs="Arial"/>
                <w:sz w:val="4"/>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rPr>
              <w:t>W</w:t>
            </w:r>
            <w:r w:rsidRPr="00F4159E">
              <w:rPr>
                <w:rFonts w:ascii="Arial" w:eastAsia="Calibri" w:hAnsi="Arial" w:cs="Arial"/>
                <w:spacing w:val="-4"/>
              </w:rPr>
              <w:t>a</w:t>
            </w:r>
            <w:r w:rsidRPr="00F4159E">
              <w:rPr>
                <w:rFonts w:ascii="Arial" w:eastAsia="Calibri" w:hAnsi="Arial" w:cs="Arial"/>
                <w:spacing w:val="1"/>
              </w:rPr>
              <w:t>k</w:t>
            </w:r>
            <w:r w:rsidRPr="00F4159E">
              <w:rPr>
                <w:rFonts w:ascii="Arial" w:eastAsia="Calibri" w:hAnsi="Arial" w:cs="Arial"/>
                <w:spacing w:val="3"/>
              </w:rPr>
              <w:t>t</w:t>
            </w:r>
            <w:r w:rsidRPr="00F4159E">
              <w:rPr>
                <w:rFonts w:ascii="Arial" w:eastAsia="Calibri" w:hAnsi="Arial" w:cs="Arial"/>
              </w:rPr>
              <w:t>u, te</w:t>
            </w:r>
            <w:r w:rsidRPr="00F4159E">
              <w:rPr>
                <w:rFonts w:ascii="Arial" w:eastAsia="Calibri" w:hAnsi="Arial" w:cs="Arial"/>
                <w:spacing w:val="-2"/>
              </w:rPr>
              <w:t>n</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spacing w:val="-1"/>
              </w:rPr>
              <w:t>a</w:t>
            </w:r>
            <w:r w:rsidRPr="00F4159E">
              <w:rPr>
                <w:rFonts w:ascii="Arial" w:eastAsia="Calibri" w:hAnsi="Arial" w:cs="Arial"/>
              </w:rPr>
              <w:t>,</w:t>
            </w:r>
            <w:r w:rsidRPr="00F4159E">
              <w:rPr>
                <w:rFonts w:ascii="Arial" w:eastAsia="Calibri" w:hAnsi="Arial" w:cs="Arial"/>
                <w:lang w:val="id-ID"/>
              </w:rPr>
              <w:t xml:space="preserve"> </w:t>
            </w:r>
            <w:r w:rsidRPr="00F4159E">
              <w:rPr>
                <w:rFonts w:ascii="Arial" w:eastAsia="Calibri" w:hAnsi="Arial" w:cs="Arial"/>
                <w:spacing w:val="3"/>
              </w:rPr>
              <w:t>d</w:t>
            </w:r>
            <w:r w:rsidRPr="00F4159E">
              <w:rPr>
                <w:rFonts w:ascii="Arial" w:eastAsia="Calibri" w:hAnsi="Arial" w:cs="Arial"/>
                <w:spacing w:val="-4"/>
              </w:rPr>
              <w:t>a</w:t>
            </w:r>
            <w:r w:rsidRPr="00F4159E">
              <w:rPr>
                <w:rFonts w:ascii="Arial" w:eastAsia="Calibri" w:hAnsi="Arial" w:cs="Arial"/>
                <w:spacing w:val="3"/>
              </w:rPr>
              <w:t>n</w:t>
            </w:r>
            <w:r w:rsidRPr="00F4159E">
              <w:rPr>
                <w:rFonts w:ascii="Arial" w:eastAsia="Calibri" w:hAnsi="Arial" w:cs="Arial"/>
              </w:rPr>
              <w:t>a</w:t>
            </w:r>
          </w:p>
          <w:p w:rsidR="005A26F9" w:rsidRPr="00F4159E" w:rsidRDefault="005A26F9" w:rsidP="00F4159E">
            <w:pPr>
              <w:spacing w:before="60" w:line="276" w:lineRule="auto"/>
              <w:rPr>
                <w:rFonts w:ascii="Arial" w:hAnsi="Arial" w:cs="Arial"/>
              </w:rPr>
            </w:pPr>
          </w:p>
          <w:p w:rsidR="005A26F9" w:rsidRPr="00F4159E" w:rsidRDefault="005A26F9" w:rsidP="00F4159E">
            <w:pPr>
              <w:spacing w:before="60" w:line="276" w:lineRule="auto"/>
              <w:rPr>
                <w:rFonts w:ascii="Arial" w:eastAsia="Calibri" w:hAnsi="Arial" w:cs="Arial"/>
              </w:rPr>
            </w:pPr>
            <w:r w:rsidRPr="00F4159E">
              <w:rPr>
                <w:rFonts w:ascii="Arial" w:eastAsia="Calibri" w:hAnsi="Arial" w:cs="Arial"/>
              </w:rPr>
              <w:t>W</w:t>
            </w:r>
            <w:r w:rsidRPr="00F4159E">
              <w:rPr>
                <w:rFonts w:ascii="Arial" w:eastAsia="Calibri" w:hAnsi="Arial" w:cs="Arial"/>
                <w:spacing w:val="-4"/>
              </w:rPr>
              <w:t>a</w:t>
            </w:r>
            <w:r w:rsidRPr="00F4159E">
              <w:rPr>
                <w:rFonts w:ascii="Arial" w:eastAsia="Calibri" w:hAnsi="Arial" w:cs="Arial"/>
                <w:spacing w:val="1"/>
              </w:rPr>
              <w:t>k</w:t>
            </w:r>
            <w:r w:rsidRPr="00F4159E">
              <w:rPr>
                <w:rFonts w:ascii="Arial" w:eastAsia="Calibri" w:hAnsi="Arial" w:cs="Arial"/>
                <w:spacing w:val="3"/>
              </w:rPr>
              <w:t>t</w:t>
            </w:r>
            <w:r w:rsidRPr="00F4159E">
              <w:rPr>
                <w:rFonts w:ascii="Arial" w:eastAsia="Calibri" w:hAnsi="Arial" w:cs="Arial"/>
              </w:rPr>
              <w:t>u, te</w:t>
            </w:r>
            <w:r w:rsidRPr="00F4159E">
              <w:rPr>
                <w:rFonts w:ascii="Arial" w:eastAsia="Calibri" w:hAnsi="Arial" w:cs="Arial"/>
                <w:spacing w:val="-2"/>
              </w:rPr>
              <w:t>n</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spacing w:val="-1"/>
              </w:rPr>
              <w:t>a</w:t>
            </w:r>
            <w:r w:rsidRPr="00F4159E">
              <w:rPr>
                <w:rFonts w:ascii="Arial" w:eastAsia="Calibri" w:hAnsi="Arial" w:cs="Arial"/>
              </w:rPr>
              <w:t>,</w:t>
            </w:r>
            <w:r w:rsidRPr="00F4159E">
              <w:rPr>
                <w:rFonts w:ascii="Arial" w:eastAsia="Calibri" w:hAnsi="Arial" w:cs="Arial"/>
                <w:lang w:val="id-ID"/>
              </w:rPr>
              <w:t xml:space="preserve"> </w:t>
            </w:r>
            <w:r w:rsidRPr="00F4159E">
              <w:rPr>
                <w:rFonts w:ascii="Arial" w:eastAsia="Calibri" w:hAnsi="Arial" w:cs="Arial"/>
                <w:spacing w:val="3"/>
              </w:rPr>
              <w:t>d</w:t>
            </w:r>
            <w:r w:rsidRPr="00F4159E">
              <w:rPr>
                <w:rFonts w:ascii="Arial" w:eastAsia="Calibri" w:hAnsi="Arial" w:cs="Arial"/>
                <w:spacing w:val="-4"/>
              </w:rPr>
              <w:t>a</w:t>
            </w:r>
            <w:r w:rsidRPr="00F4159E">
              <w:rPr>
                <w:rFonts w:ascii="Arial" w:eastAsia="Calibri" w:hAnsi="Arial" w:cs="Arial"/>
                <w:spacing w:val="3"/>
              </w:rPr>
              <w:t>n</w:t>
            </w:r>
            <w:r w:rsidRPr="00F4159E">
              <w:rPr>
                <w:rFonts w:ascii="Arial" w:eastAsia="Calibri" w:hAnsi="Arial" w:cs="Arial"/>
              </w:rPr>
              <w:t>a</w:t>
            </w:r>
          </w:p>
        </w:tc>
        <w:tc>
          <w:tcPr>
            <w:tcW w:w="1270" w:type="dxa"/>
            <w:tcBorders>
              <w:top w:val="single" w:sz="5" w:space="0" w:color="000000"/>
              <w:left w:val="single" w:sz="4" w:space="0" w:color="000000"/>
              <w:bottom w:val="single" w:sz="5" w:space="0" w:color="000000"/>
              <w:right w:val="single" w:sz="4" w:space="0" w:color="000000"/>
            </w:tcBorders>
          </w:tcPr>
          <w:p w:rsidR="005A26F9" w:rsidRPr="00F4159E" w:rsidRDefault="005A26F9" w:rsidP="00F4159E">
            <w:pPr>
              <w:spacing w:before="60" w:line="276" w:lineRule="auto"/>
              <w:ind w:left="-11"/>
              <w:rPr>
                <w:rFonts w:ascii="Arial" w:eastAsia="Calibri" w:hAnsi="Arial" w:cs="Arial"/>
              </w:rPr>
            </w:pPr>
            <w:r w:rsidRPr="00F4159E">
              <w:rPr>
                <w:rFonts w:ascii="Arial" w:eastAsia="Calibri" w:hAnsi="Arial" w:cs="Arial"/>
                <w:spacing w:val="1"/>
              </w:rPr>
              <w:t>J</w:t>
            </w:r>
            <w:r w:rsidRPr="00F4159E">
              <w:rPr>
                <w:rFonts w:ascii="Arial" w:eastAsia="Calibri" w:hAnsi="Arial" w:cs="Arial"/>
                <w:spacing w:val="-1"/>
              </w:rPr>
              <w:t>a</w:t>
            </w:r>
            <w:r w:rsidRPr="00F4159E">
              <w:rPr>
                <w:rFonts w:ascii="Arial" w:eastAsia="Calibri" w:hAnsi="Arial" w:cs="Arial"/>
              </w:rPr>
              <w:t>dw</w:t>
            </w:r>
            <w:r w:rsidRPr="00F4159E">
              <w:rPr>
                <w:rFonts w:ascii="Arial" w:eastAsia="Calibri" w:hAnsi="Arial" w:cs="Arial"/>
                <w:spacing w:val="-1"/>
              </w:rPr>
              <w:t>a</w:t>
            </w:r>
            <w:r w:rsidRPr="00F4159E">
              <w:rPr>
                <w:rFonts w:ascii="Arial" w:eastAsia="Calibri" w:hAnsi="Arial" w:cs="Arial"/>
              </w:rPr>
              <w:t xml:space="preserve">l </w:t>
            </w:r>
            <w:r w:rsidRPr="00F4159E">
              <w:rPr>
                <w:rFonts w:ascii="Arial" w:eastAsia="Calibri" w:hAnsi="Arial" w:cs="Arial"/>
                <w:spacing w:val="-2"/>
              </w:rPr>
              <w:t>p</w:t>
            </w:r>
            <w:r w:rsidRPr="00F4159E">
              <w:rPr>
                <w:rFonts w:ascii="Arial" w:eastAsia="Calibri" w:hAnsi="Arial" w:cs="Arial"/>
              </w:rPr>
              <w:t>e</w:t>
            </w:r>
            <w:r w:rsidRPr="00F4159E">
              <w:rPr>
                <w:rFonts w:ascii="Arial" w:eastAsia="Calibri" w:hAnsi="Arial" w:cs="Arial"/>
                <w:spacing w:val="2"/>
              </w:rPr>
              <w:t>l</w:t>
            </w:r>
            <w:r w:rsidRPr="00F4159E">
              <w:rPr>
                <w:rFonts w:ascii="Arial" w:eastAsia="Calibri" w:hAnsi="Arial" w:cs="Arial"/>
                <w:spacing w:val="-1"/>
              </w:rPr>
              <w:t>a</w:t>
            </w:r>
            <w:r w:rsidRPr="00F4159E">
              <w:rPr>
                <w:rFonts w:ascii="Arial" w:eastAsia="Calibri" w:hAnsi="Arial" w:cs="Arial"/>
              </w:rPr>
              <w:t>tih</w:t>
            </w:r>
            <w:r w:rsidRPr="00F4159E">
              <w:rPr>
                <w:rFonts w:ascii="Arial" w:eastAsia="Calibri" w:hAnsi="Arial" w:cs="Arial"/>
                <w:spacing w:val="1"/>
              </w:rPr>
              <w:t>a</w:t>
            </w:r>
            <w:r w:rsidRPr="00F4159E">
              <w:rPr>
                <w:rFonts w:ascii="Arial" w:eastAsia="Calibri" w:hAnsi="Arial" w:cs="Arial"/>
              </w:rPr>
              <w:t>n S</w:t>
            </w:r>
            <w:r w:rsidRPr="00F4159E">
              <w:rPr>
                <w:rFonts w:ascii="Arial" w:eastAsia="Calibri" w:hAnsi="Arial" w:cs="Arial"/>
                <w:spacing w:val="-2"/>
              </w:rPr>
              <w:t>e</w:t>
            </w:r>
            <w:r w:rsidRPr="00F4159E">
              <w:rPr>
                <w:rFonts w:ascii="Arial" w:eastAsia="Calibri" w:hAnsi="Arial" w:cs="Arial"/>
                <w:spacing w:val="3"/>
              </w:rPr>
              <w:t>r</w:t>
            </w:r>
            <w:r w:rsidRPr="00F4159E">
              <w:rPr>
                <w:rFonts w:ascii="Arial" w:eastAsia="Calibri" w:hAnsi="Arial" w:cs="Arial"/>
              </w:rPr>
              <w:t>ti</w:t>
            </w:r>
            <w:r w:rsidRPr="00F4159E">
              <w:rPr>
                <w:rFonts w:ascii="Arial" w:eastAsia="Calibri" w:hAnsi="Arial" w:cs="Arial"/>
                <w:spacing w:val="1"/>
              </w:rPr>
              <w:t>f</w:t>
            </w:r>
            <w:r w:rsidRPr="00F4159E">
              <w:rPr>
                <w:rFonts w:ascii="Arial" w:eastAsia="Calibri" w:hAnsi="Arial" w:cs="Arial"/>
                <w:spacing w:val="-2"/>
              </w:rPr>
              <w:t>k</w:t>
            </w:r>
            <w:r w:rsidRPr="00F4159E">
              <w:rPr>
                <w:rFonts w:ascii="Arial" w:eastAsia="Calibri" w:hAnsi="Arial" w:cs="Arial"/>
                <w:spacing w:val="-1"/>
              </w:rPr>
              <w:t>a</w:t>
            </w:r>
            <w:r w:rsidRPr="00F4159E">
              <w:rPr>
                <w:rFonts w:ascii="Arial" w:eastAsia="Calibri" w:hAnsi="Arial" w:cs="Arial"/>
              </w:rPr>
              <w:t xml:space="preserve">t </w:t>
            </w:r>
            <w:r w:rsidRPr="00F4159E">
              <w:rPr>
                <w:rFonts w:ascii="Arial" w:eastAsia="Calibri" w:hAnsi="Arial" w:cs="Arial"/>
                <w:spacing w:val="-2"/>
              </w:rPr>
              <w:t>p</w:t>
            </w:r>
            <w:r w:rsidRPr="00F4159E">
              <w:rPr>
                <w:rFonts w:ascii="Arial" w:eastAsia="Calibri" w:hAnsi="Arial" w:cs="Arial"/>
              </w:rPr>
              <w:t>e</w:t>
            </w:r>
            <w:r w:rsidRPr="00F4159E">
              <w:rPr>
                <w:rFonts w:ascii="Arial" w:eastAsia="Calibri" w:hAnsi="Arial" w:cs="Arial"/>
                <w:spacing w:val="2"/>
              </w:rPr>
              <w:t>l</w:t>
            </w:r>
            <w:r w:rsidRPr="00F4159E">
              <w:rPr>
                <w:rFonts w:ascii="Arial" w:eastAsia="Calibri" w:hAnsi="Arial" w:cs="Arial"/>
                <w:spacing w:val="-1"/>
              </w:rPr>
              <w:t>a</w:t>
            </w:r>
            <w:r w:rsidRPr="00F4159E">
              <w:rPr>
                <w:rFonts w:ascii="Arial" w:eastAsia="Calibri" w:hAnsi="Arial" w:cs="Arial"/>
              </w:rPr>
              <w:t>tih</w:t>
            </w:r>
            <w:r w:rsidRPr="00F4159E">
              <w:rPr>
                <w:rFonts w:ascii="Arial" w:eastAsia="Calibri" w:hAnsi="Arial" w:cs="Arial"/>
                <w:spacing w:val="1"/>
              </w:rPr>
              <w:t>a</w:t>
            </w:r>
            <w:r w:rsidRPr="00F4159E">
              <w:rPr>
                <w:rFonts w:ascii="Arial" w:eastAsia="Calibri" w:hAnsi="Arial" w:cs="Arial"/>
              </w:rPr>
              <w:t>n L</w:t>
            </w:r>
            <w:r w:rsidRPr="00F4159E">
              <w:rPr>
                <w:rFonts w:ascii="Arial" w:eastAsia="Calibri" w:hAnsi="Arial" w:cs="Arial"/>
                <w:spacing w:val="1"/>
              </w:rPr>
              <w:t>a</w:t>
            </w:r>
            <w:r w:rsidRPr="00F4159E">
              <w:rPr>
                <w:rFonts w:ascii="Arial" w:eastAsia="Calibri" w:hAnsi="Arial" w:cs="Arial"/>
              </w:rPr>
              <w:t>por</w:t>
            </w:r>
            <w:r w:rsidRPr="00F4159E">
              <w:rPr>
                <w:rFonts w:ascii="Arial" w:eastAsia="Calibri" w:hAnsi="Arial" w:cs="Arial"/>
                <w:spacing w:val="1"/>
              </w:rPr>
              <w:t>a</w:t>
            </w:r>
            <w:r w:rsidRPr="00F4159E">
              <w:rPr>
                <w:rFonts w:ascii="Arial" w:eastAsia="Calibri" w:hAnsi="Arial" w:cs="Arial"/>
              </w:rPr>
              <w:t>n supervis</w:t>
            </w:r>
          </w:p>
          <w:p w:rsidR="005A26F9" w:rsidRPr="00F4159E" w:rsidRDefault="005A26F9" w:rsidP="00F4159E">
            <w:pPr>
              <w:spacing w:before="60" w:line="276" w:lineRule="auto"/>
              <w:ind w:left="-11"/>
              <w:rPr>
                <w:rFonts w:ascii="Arial" w:eastAsia="Calibri" w:hAnsi="Arial" w:cs="Arial"/>
              </w:rPr>
            </w:pPr>
          </w:p>
          <w:p w:rsidR="005A26F9" w:rsidRPr="00F4159E" w:rsidRDefault="005A26F9" w:rsidP="00F4159E">
            <w:pPr>
              <w:spacing w:before="60" w:line="276" w:lineRule="auto"/>
              <w:ind w:left="-11"/>
              <w:rPr>
                <w:rFonts w:ascii="Arial" w:eastAsia="Calibri" w:hAnsi="Arial" w:cs="Arial"/>
              </w:rPr>
            </w:pPr>
            <w:r w:rsidRPr="00F4159E">
              <w:rPr>
                <w:rFonts w:ascii="Arial" w:eastAsia="Calibri" w:hAnsi="Arial" w:cs="Arial"/>
                <w:i/>
                <w:spacing w:val="-1"/>
              </w:rPr>
              <w:t>S</w:t>
            </w:r>
            <w:r w:rsidRPr="00F4159E">
              <w:rPr>
                <w:rFonts w:ascii="Arial" w:eastAsia="Calibri" w:hAnsi="Arial" w:cs="Arial"/>
                <w:i/>
              </w:rPr>
              <w:t>ch</w:t>
            </w:r>
            <w:r w:rsidRPr="00F4159E">
              <w:rPr>
                <w:rFonts w:ascii="Arial" w:eastAsia="Calibri" w:hAnsi="Arial" w:cs="Arial"/>
                <w:i/>
                <w:spacing w:val="2"/>
              </w:rPr>
              <w:t>ed</w:t>
            </w:r>
            <w:r w:rsidRPr="00F4159E">
              <w:rPr>
                <w:rFonts w:ascii="Arial" w:eastAsia="Calibri" w:hAnsi="Arial" w:cs="Arial"/>
                <w:i/>
                <w:spacing w:val="-3"/>
              </w:rPr>
              <w:t>u</w:t>
            </w:r>
            <w:r w:rsidRPr="00F4159E">
              <w:rPr>
                <w:rFonts w:ascii="Arial" w:eastAsia="Calibri" w:hAnsi="Arial" w:cs="Arial"/>
                <w:i/>
                <w:spacing w:val="2"/>
              </w:rPr>
              <w:t>l</w:t>
            </w:r>
            <w:r w:rsidRPr="00F4159E">
              <w:rPr>
                <w:rFonts w:ascii="Arial" w:eastAsia="Calibri" w:hAnsi="Arial" w:cs="Arial"/>
                <w:i/>
              </w:rPr>
              <w:t>e</w:t>
            </w:r>
          </w:p>
          <w:p w:rsidR="005A26F9" w:rsidRPr="00F4159E" w:rsidRDefault="005A26F9" w:rsidP="00F4159E">
            <w:pPr>
              <w:spacing w:before="60" w:line="276" w:lineRule="auto"/>
              <w:ind w:left="-11"/>
              <w:rPr>
                <w:rFonts w:ascii="Arial" w:eastAsia="Calibri" w:hAnsi="Arial" w:cs="Arial"/>
              </w:rPr>
            </w:pPr>
            <w:r w:rsidRPr="00F4159E">
              <w:rPr>
                <w:rFonts w:ascii="Arial" w:eastAsia="Calibri" w:hAnsi="Arial" w:cs="Arial"/>
                <w:position w:val="1"/>
              </w:rPr>
              <w:t>b</w:t>
            </w:r>
            <w:r w:rsidRPr="00F4159E">
              <w:rPr>
                <w:rFonts w:ascii="Arial" w:eastAsia="Calibri" w:hAnsi="Arial" w:cs="Arial"/>
                <w:spacing w:val="-1"/>
                <w:position w:val="1"/>
              </w:rPr>
              <w:t>a</w:t>
            </w:r>
            <w:r w:rsidRPr="00F4159E">
              <w:rPr>
                <w:rFonts w:ascii="Arial" w:eastAsia="Calibri" w:hAnsi="Arial" w:cs="Arial"/>
                <w:position w:val="1"/>
              </w:rPr>
              <w:t>ru</w:t>
            </w:r>
          </w:p>
          <w:p w:rsidR="005A26F9" w:rsidRPr="00F4159E" w:rsidRDefault="005A26F9" w:rsidP="00F4159E">
            <w:pPr>
              <w:spacing w:before="60" w:line="276" w:lineRule="auto"/>
              <w:ind w:left="-11"/>
              <w:rPr>
                <w:rFonts w:ascii="Arial" w:hAnsi="Arial" w:cs="Arial"/>
              </w:rPr>
            </w:pPr>
          </w:p>
          <w:p w:rsidR="005A26F9" w:rsidRPr="00F4159E" w:rsidRDefault="005A26F9" w:rsidP="00F4159E">
            <w:pPr>
              <w:spacing w:before="60" w:line="276" w:lineRule="auto"/>
              <w:ind w:left="-11"/>
              <w:rPr>
                <w:rFonts w:ascii="Arial" w:hAnsi="Arial" w:cs="Arial"/>
              </w:rPr>
            </w:pPr>
          </w:p>
          <w:p w:rsidR="005A26F9" w:rsidRPr="00F4159E" w:rsidRDefault="005A26F9" w:rsidP="00F4159E">
            <w:pPr>
              <w:spacing w:before="60" w:line="276" w:lineRule="auto"/>
              <w:ind w:left="-11"/>
              <w:rPr>
                <w:rFonts w:ascii="Arial" w:eastAsia="Calibri" w:hAnsi="Arial" w:cs="Arial"/>
              </w:rPr>
            </w:pPr>
            <w:r w:rsidRPr="00F4159E">
              <w:rPr>
                <w:rFonts w:ascii="Arial" w:eastAsia="Calibri" w:hAnsi="Arial" w:cs="Arial"/>
              </w:rPr>
              <w:t>Ad</w:t>
            </w:r>
            <w:r w:rsidRPr="00F4159E">
              <w:rPr>
                <w:rFonts w:ascii="Arial" w:eastAsia="Calibri" w:hAnsi="Arial" w:cs="Arial"/>
                <w:spacing w:val="-1"/>
              </w:rPr>
              <w:t>a</w:t>
            </w:r>
            <w:r w:rsidRPr="00F4159E">
              <w:rPr>
                <w:rFonts w:ascii="Arial" w:eastAsia="Calibri" w:hAnsi="Arial" w:cs="Arial"/>
              </w:rPr>
              <w:t>n</w:t>
            </w:r>
            <w:r w:rsidRPr="00F4159E">
              <w:rPr>
                <w:rFonts w:ascii="Arial" w:eastAsia="Calibri" w:hAnsi="Arial" w:cs="Arial"/>
                <w:spacing w:val="4"/>
              </w:rPr>
              <w:t>y</w:t>
            </w:r>
            <w:r w:rsidRPr="00F4159E">
              <w:rPr>
                <w:rFonts w:ascii="Arial" w:eastAsia="Calibri" w:hAnsi="Arial" w:cs="Arial"/>
              </w:rPr>
              <w:t>a te</w:t>
            </w:r>
            <w:r w:rsidRPr="00F4159E">
              <w:rPr>
                <w:rFonts w:ascii="Arial" w:eastAsia="Calibri" w:hAnsi="Arial" w:cs="Arial"/>
                <w:spacing w:val="-2"/>
              </w:rPr>
              <w:t>n</w:t>
            </w:r>
            <w:r w:rsidRPr="00F4159E">
              <w:rPr>
                <w:rFonts w:ascii="Arial" w:eastAsia="Calibri" w:hAnsi="Arial" w:cs="Arial"/>
                <w:spacing w:val="1"/>
              </w:rPr>
              <w:t>a</w:t>
            </w:r>
            <w:r w:rsidRPr="00F4159E">
              <w:rPr>
                <w:rFonts w:ascii="Arial" w:eastAsia="Calibri" w:hAnsi="Arial" w:cs="Arial"/>
                <w:spacing w:val="3"/>
              </w:rPr>
              <w:t>g</w:t>
            </w:r>
            <w:r w:rsidRPr="00F4159E">
              <w:rPr>
                <w:rFonts w:ascii="Arial" w:eastAsia="Calibri" w:hAnsi="Arial" w:cs="Arial"/>
              </w:rPr>
              <w:t>a</w:t>
            </w:r>
            <w:r w:rsidRPr="00F4159E">
              <w:rPr>
                <w:rFonts w:ascii="Arial" w:eastAsia="Calibri" w:hAnsi="Arial" w:cs="Arial"/>
                <w:lang w:val="id-ID"/>
              </w:rPr>
              <w:t xml:space="preserve"> </w:t>
            </w:r>
            <w:r w:rsidRPr="00F4159E">
              <w:rPr>
                <w:rFonts w:ascii="Arial" w:eastAsia="Calibri" w:hAnsi="Arial" w:cs="Arial"/>
              </w:rPr>
              <w:t>b</w:t>
            </w:r>
            <w:r w:rsidRPr="00F4159E">
              <w:rPr>
                <w:rFonts w:ascii="Arial" w:eastAsia="Calibri" w:hAnsi="Arial" w:cs="Arial"/>
                <w:spacing w:val="-1"/>
              </w:rPr>
              <w:t>a</w:t>
            </w:r>
            <w:r w:rsidRPr="00F4159E">
              <w:rPr>
                <w:rFonts w:ascii="Arial" w:eastAsia="Calibri" w:hAnsi="Arial" w:cs="Arial"/>
              </w:rPr>
              <w:t>ru</w:t>
            </w:r>
          </w:p>
          <w:p w:rsidR="005A26F9" w:rsidRPr="00F4159E" w:rsidRDefault="005A26F9" w:rsidP="00F4159E">
            <w:pPr>
              <w:spacing w:before="60" w:line="276" w:lineRule="auto"/>
              <w:ind w:left="-11"/>
              <w:rPr>
                <w:rFonts w:ascii="Arial" w:hAnsi="Arial" w:cs="Arial"/>
              </w:rPr>
            </w:pPr>
          </w:p>
          <w:p w:rsidR="005A26F9" w:rsidRPr="00F4159E" w:rsidRDefault="005A26F9" w:rsidP="00F4159E">
            <w:pPr>
              <w:spacing w:before="60" w:line="276" w:lineRule="auto"/>
              <w:ind w:left="-11"/>
              <w:rPr>
                <w:rFonts w:ascii="Arial" w:hAnsi="Arial" w:cs="Arial"/>
              </w:rPr>
            </w:pPr>
          </w:p>
          <w:p w:rsidR="005A26F9" w:rsidRPr="00F4159E" w:rsidRDefault="005A26F9" w:rsidP="00F4159E">
            <w:pPr>
              <w:spacing w:before="60" w:line="276" w:lineRule="auto"/>
              <w:ind w:left="-11"/>
              <w:rPr>
                <w:rFonts w:ascii="Arial" w:eastAsia="Calibri" w:hAnsi="Arial" w:cs="Arial"/>
              </w:rPr>
            </w:pPr>
            <w:r w:rsidRPr="00F4159E">
              <w:rPr>
                <w:rFonts w:ascii="Arial" w:eastAsia="Calibri" w:hAnsi="Arial" w:cs="Arial"/>
                <w:spacing w:val="1"/>
              </w:rPr>
              <w:t>J</w:t>
            </w:r>
            <w:r w:rsidRPr="00F4159E">
              <w:rPr>
                <w:rFonts w:ascii="Arial" w:eastAsia="Calibri" w:hAnsi="Arial" w:cs="Arial"/>
                <w:spacing w:val="-1"/>
              </w:rPr>
              <w:t>a</w:t>
            </w:r>
            <w:r w:rsidRPr="00F4159E">
              <w:rPr>
                <w:rFonts w:ascii="Arial" w:eastAsia="Calibri" w:hAnsi="Arial" w:cs="Arial"/>
              </w:rPr>
              <w:t>dw</w:t>
            </w:r>
            <w:r w:rsidRPr="00F4159E">
              <w:rPr>
                <w:rFonts w:ascii="Arial" w:eastAsia="Calibri" w:hAnsi="Arial" w:cs="Arial"/>
                <w:spacing w:val="-1"/>
              </w:rPr>
              <w:t>a</w:t>
            </w:r>
            <w:r w:rsidRPr="00F4159E">
              <w:rPr>
                <w:rFonts w:ascii="Arial" w:eastAsia="Calibri" w:hAnsi="Arial" w:cs="Arial"/>
              </w:rPr>
              <w:t xml:space="preserve">l </w:t>
            </w:r>
            <w:r w:rsidRPr="00F4159E">
              <w:rPr>
                <w:rFonts w:ascii="Arial" w:eastAsia="Calibri" w:hAnsi="Arial" w:cs="Arial"/>
                <w:spacing w:val="-2"/>
              </w:rPr>
              <w:t>p</w:t>
            </w:r>
            <w:r w:rsidRPr="00F4159E">
              <w:rPr>
                <w:rFonts w:ascii="Arial" w:eastAsia="Calibri" w:hAnsi="Arial" w:cs="Arial"/>
              </w:rPr>
              <w:t>e</w:t>
            </w:r>
            <w:r w:rsidRPr="00F4159E">
              <w:rPr>
                <w:rFonts w:ascii="Arial" w:eastAsia="Calibri" w:hAnsi="Arial" w:cs="Arial"/>
                <w:spacing w:val="2"/>
              </w:rPr>
              <w:t>l</w:t>
            </w:r>
            <w:r w:rsidRPr="00F4159E">
              <w:rPr>
                <w:rFonts w:ascii="Arial" w:eastAsia="Calibri" w:hAnsi="Arial" w:cs="Arial"/>
                <w:spacing w:val="-1"/>
              </w:rPr>
              <w:t>a</w:t>
            </w:r>
            <w:r w:rsidRPr="00F4159E">
              <w:rPr>
                <w:rFonts w:ascii="Arial" w:eastAsia="Calibri" w:hAnsi="Arial" w:cs="Arial"/>
              </w:rPr>
              <w:t>tih</w:t>
            </w:r>
            <w:r w:rsidRPr="00F4159E">
              <w:rPr>
                <w:rFonts w:ascii="Arial" w:eastAsia="Calibri" w:hAnsi="Arial" w:cs="Arial"/>
                <w:spacing w:val="1"/>
              </w:rPr>
              <w:t>a</w:t>
            </w:r>
            <w:r w:rsidRPr="00F4159E">
              <w:rPr>
                <w:rFonts w:ascii="Arial" w:eastAsia="Calibri" w:hAnsi="Arial" w:cs="Arial"/>
              </w:rPr>
              <w:t>n S</w:t>
            </w:r>
            <w:r w:rsidRPr="00F4159E">
              <w:rPr>
                <w:rFonts w:ascii="Arial" w:eastAsia="Calibri" w:hAnsi="Arial" w:cs="Arial"/>
                <w:spacing w:val="-2"/>
              </w:rPr>
              <w:t>e</w:t>
            </w:r>
            <w:r w:rsidRPr="00F4159E">
              <w:rPr>
                <w:rFonts w:ascii="Arial" w:eastAsia="Calibri" w:hAnsi="Arial" w:cs="Arial"/>
                <w:spacing w:val="3"/>
              </w:rPr>
              <w:t>r</w:t>
            </w:r>
            <w:r w:rsidRPr="00F4159E">
              <w:rPr>
                <w:rFonts w:ascii="Arial" w:eastAsia="Calibri" w:hAnsi="Arial" w:cs="Arial"/>
              </w:rPr>
              <w:t>ti</w:t>
            </w:r>
            <w:r w:rsidRPr="00F4159E">
              <w:rPr>
                <w:rFonts w:ascii="Arial" w:eastAsia="Calibri" w:hAnsi="Arial" w:cs="Arial"/>
                <w:spacing w:val="1"/>
              </w:rPr>
              <w:t>f</w:t>
            </w:r>
            <w:r w:rsidRPr="00F4159E">
              <w:rPr>
                <w:rFonts w:ascii="Arial" w:eastAsia="Calibri" w:hAnsi="Arial" w:cs="Arial"/>
                <w:spacing w:val="-2"/>
              </w:rPr>
              <w:t>i</w:t>
            </w:r>
            <w:r w:rsidRPr="00F4159E">
              <w:rPr>
                <w:rFonts w:ascii="Arial" w:eastAsia="Calibri" w:hAnsi="Arial" w:cs="Arial"/>
                <w:spacing w:val="1"/>
              </w:rPr>
              <w:t>k</w:t>
            </w:r>
            <w:r w:rsidRPr="00F4159E">
              <w:rPr>
                <w:rFonts w:ascii="Arial" w:eastAsia="Calibri" w:hAnsi="Arial" w:cs="Arial"/>
                <w:spacing w:val="-1"/>
              </w:rPr>
              <w:t>a</w:t>
            </w:r>
            <w:r w:rsidRPr="00F4159E">
              <w:rPr>
                <w:rFonts w:ascii="Arial" w:eastAsia="Calibri" w:hAnsi="Arial" w:cs="Arial"/>
              </w:rPr>
              <w:t>t</w:t>
            </w:r>
          </w:p>
          <w:p w:rsidR="005A26F9" w:rsidRPr="00F4159E" w:rsidRDefault="005A26F9" w:rsidP="00F4159E">
            <w:pPr>
              <w:spacing w:before="60" w:line="276" w:lineRule="auto"/>
              <w:ind w:left="-11"/>
              <w:rPr>
                <w:rFonts w:ascii="Arial" w:hAnsi="Arial" w:cs="Arial"/>
              </w:rPr>
            </w:pPr>
          </w:p>
          <w:p w:rsidR="005A26F9" w:rsidRPr="00F4159E" w:rsidRDefault="005A26F9" w:rsidP="00F4159E">
            <w:pPr>
              <w:spacing w:before="60" w:line="276" w:lineRule="auto"/>
              <w:ind w:left="-11"/>
              <w:rPr>
                <w:rFonts w:ascii="Arial" w:eastAsia="Calibri" w:hAnsi="Arial" w:cs="Arial"/>
              </w:rPr>
            </w:pPr>
            <w:r w:rsidRPr="00F4159E">
              <w:rPr>
                <w:rFonts w:ascii="Arial" w:eastAsia="Calibri" w:hAnsi="Arial" w:cs="Arial"/>
              </w:rPr>
              <w:t>Ad</w:t>
            </w:r>
            <w:r w:rsidRPr="00F4159E">
              <w:rPr>
                <w:rFonts w:ascii="Arial" w:eastAsia="Calibri" w:hAnsi="Arial" w:cs="Arial"/>
                <w:spacing w:val="-1"/>
              </w:rPr>
              <w:t>a</w:t>
            </w:r>
            <w:r w:rsidRPr="00F4159E">
              <w:rPr>
                <w:rFonts w:ascii="Arial" w:eastAsia="Calibri" w:hAnsi="Arial" w:cs="Arial"/>
              </w:rPr>
              <w:t>n</w:t>
            </w:r>
            <w:r w:rsidRPr="00F4159E">
              <w:rPr>
                <w:rFonts w:ascii="Arial" w:eastAsia="Calibri" w:hAnsi="Arial" w:cs="Arial"/>
                <w:spacing w:val="4"/>
              </w:rPr>
              <w:t>y</w:t>
            </w:r>
            <w:r w:rsidRPr="00F4159E">
              <w:rPr>
                <w:rFonts w:ascii="Arial" w:eastAsia="Calibri" w:hAnsi="Arial" w:cs="Arial"/>
              </w:rPr>
              <w:t>a</w:t>
            </w:r>
            <w:r w:rsidRPr="00F4159E">
              <w:rPr>
                <w:rFonts w:ascii="Arial" w:eastAsia="Calibri" w:hAnsi="Arial" w:cs="Arial"/>
                <w:lang w:val="id-ID"/>
              </w:rPr>
              <w:t xml:space="preserve"> </w:t>
            </w:r>
            <w:r w:rsidRPr="00F4159E">
              <w:rPr>
                <w:rFonts w:ascii="Arial" w:eastAsia="Calibri" w:hAnsi="Arial" w:cs="Arial"/>
              </w:rPr>
              <w:t>S</w:t>
            </w:r>
            <w:r w:rsidRPr="00F4159E">
              <w:rPr>
                <w:rFonts w:ascii="Arial" w:eastAsia="Calibri" w:hAnsi="Arial" w:cs="Arial"/>
                <w:spacing w:val="2"/>
              </w:rPr>
              <w:t>O</w:t>
            </w:r>
            <w:r w:rsidRPr="00F4159E">
              <w:rPr>
                <w:rFonts w:ascii="Arial" w:eastAsia="Calibri" w:hAnsi="Arial" w:cs="Arial"/>
              </w:rPr>
              <w:t>P</w:t>
            </w:r>
          </w:p>
          <w:p w:rsidR="005A26F9" w:rsidRPr="00F4159E" w:rsidRDefault="005A26F9" w:rsidP="00F4159E">
            <w:pPr>
              <w:spacing w:before="60" w:line="276" w:lineRule="auto"/>
              <w:ind w:left="-11"/>
              <w:rPr>
                <w:rFonts w:ascii="Arial" w:eastAsia="Calibri" w:hAnsi="Arial" w:cs="Arial"/>
              </w:rPr>
            </w:pPr>
            <w:r w:rsidRPr="00F4159E">
              <w:rPr>
                <w:rFonts w:ascii="Arial" w:eastAsia="Calibri" w:hAnsi="Arial" w:cs="Arial"/>
                <w:spacing w:val="-2"/>
              </w:rPr>
              <w:t>p</w:t>
            </w:r>
            <w:r w:rsidRPr="00F4159E">
              <w:rPr>
                <w:rFonts w:ascii="Arial" w:eastAsia="Calibri" w:hAnsi="Arial" w:cs="Arial"/>
              </w:rPr>
              <w:t>etu</w:t>
            </w:r>
            <w:r w:rsidRPr="00F4159E">
              <w:rPr>
                <w:rFonts w:ascii="Arial" w:eastAsia="Calibri" w:hAnsi="Arial" w:cs="Arial"/>
                <w:spacing w:val="3"/>
              </w:rPr>
              <w:t>g</w:t>
            </w:r>
            <w:r w:rsidRPr="00F4159E">
              <w:rPr>
                <w:rFonts w:ascii="Arial" w:eastAsia="Calibri" w:hAnsi="Arial" w:cs="Arial"/>
                <w:spacing w:val="-4"/>
              </w:rPr>
              <w:t>a</w:t>
            </w:r>
            <w:r w:rsidRPr="00F4159E">
              <w:rPr>
                <w:rFonts w:ascii="Arial" w:eastAsia="Calibri" w:hAnsi="Arial" w:cs="Arial"/>
              </w:rPr>
              <w:t>s</w:t>
            </w:r>
            <w:r w:rsidRPr="00F4159E">
              <w:rPr>
                <w:rFonts w:ascii="Arial" w:eastAsia="Calibri" w:hAnsi="Arial" w:cs="Arial"/>
                <w:lang w:val="id-ID"/>
              </w:rPr>
              <w:t xml:space="preserve"> </w:t>
            </w:r>
            <w:r w:rsidRPr="00F4159E">
              <w:rPr>
                <w:rFonts w:ascii="Arial" w:eastAsia="Calibri" w:hAnsi="Arial" w:cs="Arial"/>
                <w:spacing w:val="-1"/>
              </w:rPr>
              <w:t>R</w:t>
            </w:r>
            <w:r w:rsidRPr="00F4159E">
              <w:rPr>
                <w:rFonts w:ascii="Arial" w:eastAsia="Calibri" w:hAnsi="Arial" w:cs="Arial"/>
              </w:rPr>
              <w:t>R</w:t>
            </w:r>
          </w:p>
        </w:tc>
        <w:tc>
          <w:tcPr>
            <w:tcW w:w="709" w:type="dxa"/>
            <w:tcBorders>
              <w:top w:val="single" w:sz="5" w:space="0" w:color="000000"/>
              <w:left w:val="single" w:sz="4" w:space="0" w:color="000000"/>
              <w:bottom w:val="single" w:sz="5" w:space="0" w:color="000000"/>
              <w:right w:val="single" w:sz="5" w:space="0" w:color="000000"/>
            </w:tcBorders>
          </w:tcPr>
          <w:p w:rsidR="005A26F9" w:rsidRPr="00F4159E" w:rsidRDefault="005A26F9" w:rsidP="00F4159E">
            <w:pPr>
              <w:spacing w:before="60" w:line="276" w:lineRule="auto"/>
              <w:ind w:left="6"/>
              <w:rPr>
                <w:rFonts w:ascii="Arial" w:hAnsi="Arial" w:cs="Arial"/>
              </w:rPr>
            </w:pPr>
          </w:p>
        </w:tc>
      </w:tr>
    </w:tbl>
    <w:p w:rsidR="00B507C3" w:rsidRPr="00CC6AD9" w:rsidRDefault="00B507C3" w:rsidP="008A6D0F">
      <w:pPr>
        <w:pStyle w:val="ListParagraph"/>
        <w:numPr>
          <w:ilvl w:val="0"/>
          <w:numId w:val="67"/>
        </w:numPr>
        <w:spacing w:line="20" w:lineRule="exact"/>
        <w:rPr>
          <w:rFonts w:ascii="Arial" w:hAnsi="Arial" w:cs="Arial"/>
          <w:sz w:val="22"/>
          <w:szCs w:val="22"/>
        </w:rPr>
      </w:pPr>
    </w:p>
    <w:p w:rsidR="00B507C3" w:rsidRPr="00CC6AD9" w:rsidRDefault="00B507C3" w:rsidP="009730AE">
      <w:pPr>
        <w:pStyle w:val="ListParagraph"/>
        <w:spacing w:line="360" w:lineRule="auto"/>
        <w:jc w:val="both"/>
        <w:rPr>
          <w:rFonts w:ascii="Arial" w:eastAsia="Calibri" w:hAnsi="Arial" w:cs="Arial"/>
          <w:sz w:val="22"/>
          <w:szCs w:val="22"/>
        </w:rPr>
      </w:pPr>
      <w:r w:rsidRPr="00CC6AD9">
        <w:rPr>
          <w:rFonts w:ascii="Arial" w:eastAsia="Calibri" w:hAnsi="Arial" w:cs="Arial"/>
          <w:sz w:val="22"/>
          <w:szCs w:val="22"/>
          <w:u w:val="single" w:color="000000"/>
        </w:rPr>
        <w:t>C</w:t>
      </w:r>
      <w:r w:rsidRPr="00CC6AD9">
        <w:rPr>
          <w:rFonts w:ascii="Arial" w:eastAsia="Calibri" w:hAnsi="Arial" w:cs="Arial"/>
          <w:spacing w:val="1"/>
          <w:sz w:val="22"/>
          <w:szCs w:val="22"/>
          <w:u w:val="single" w:color="000000"/>
        </w:rPr>
        <w:t>o</w:t>
      </w:r>
      <w:r w:rsidRPr="00CC6AD9">
        <w:rPr>
          <w:rFonts w:ascii="Arial" w:eastAsia="Calibri" w:hAnsi="Arial" w:cs="Arial"/>
          <w:spacing w:val="-1"/>
          <w:sz w:val="22"/>
          <w:szCs w:val="22"/>
          <w:u w:val="single" w:color="000000"/>
        </w:rPr>
        <w:t>nt</w:t>
      </w:r>
      <w:r w:rsidRPr="00CC6AD9">
        <w:rPr>
          <w:rFonts w:ascii="Arial" w:eastAsia="Calibri" w:hAnsi="Arial" w:cs="Arial"/>
          <w:spacing w:val="1"/>
          <w:sz w:val="22"/>
          <w:szCs w:val="22"/>
          <w:u w:val="single" w:color="000000"/>
        </w:rPr>
        <w:t>o</w:t>
      </w:r>
      <w:r w:rsidRPr="00CC6AD9">
        <w:rPr>
          <w:rFonts w:ascii="Arial" w:eastAsia="Calibri" w:hAnsi="Arial" w:cs="Arial"/>
          <w:sz w:val="22"/>
          <w:szCs w:val="22"/>
          <w:u w:val="single" w:color="000000"/>
        </w:rPr>
        <w:t>h</w:t>
      </w:r>
      <w:r w:rsidRPr="00CC6AD9">
        <w:rPr>
          <w:rFonts w:ascii="Arial" w:eastAsia="Calibri" w:hAnsi="Arial" w:cs="Arial"/>
          <w:sz w:val="22"/>
          <w:szCs w:val="22"/>
          <w:u w:val="single" w:color="000000"/>
          <w:lang w:val="id-ID"/>
        </w:rPr>
        <w:t xml:space="preserve"> </w:t>
      </w:r>
      <w:r w:rsidRPr="00CC6AD9">
        <w:rPr>
          <w:rFonts w:ascii="Arial" w:eastAsia="Calibri" w:hAnsi="Arial" w:cs="Arial"/>
          <w:spacing w:val="-1"/>
          <w:sz w:val="22"/>
          <w:szCs w:val="22"/>
          <w:u w:val="single" w:color="000000"/>
        </w:rPr>
        <w:t>u</w:t>
      </w:r>
      <w:r w:rsidRPr="00CC6AD9">
        <w:rPr>
          <w:rFonts w:ascii="Arial" w:eastAsia="Calibri" w:hAnsi="Arial" w:cs="Arial"/>
          <w:spacing w:val="2"/>
          <w:sz w:val="22"/>
          <w:szCs w:val="22"/>
          <w:u w:val="single" w:color="000000"/>
        </w:rPr>
        <w:t>n</w:t>
      </w:r>
      <w:r w:rsidRPr="00CC6AD9">
        <w:rPr>
          <w:rFonts w:ascii="Arial" w:eastAsia="Calibri" w:hAnsi="Arial" w:cs="Arial"/>
          <w:spacing w:val="-1"/>
          <w:sz w:val="22"/>
          <w:szCs w:val="22"/>
          <w:u w:val="single" w:color="000000"/>
        </w:rPr>
        <w:t>tu</w:t>
      </w:r>
      <w:r w:rsidRPr="00CC6AD9">
        <w:rPr>
          <w:rFonts w:ascii="Arial" w:eastAsia="Calibri" w:hAnsi="Arial" w:cs="Arial"/>
          <w:sz w:val="22"/>
          <w:szCs w:val="22"/>
          <w:u w:val="single" w:color="000000"/>
        </w:rPr>
        <w:t>k</w:t>
      </w:r>
      <w:r w:rsidRPr="00CC6AD9">
        <w:rPr>
          <w:rFonts w:ascii="Arial" w:eastAsia="Calibri" w:hAnsi="Arial" w:cs="Arial"/>
          <w:sz w:val="22"/>
          <w:szCs w:val="22"/>
          <w:u w:val="single" w:color="000000"/>
          <w:lang w:val="id-ID"/>
        </w:rPr>
        <w:t xml:space="preserve"> </w:t>
      </w:r>
      <w:r w:rsidRPr="00CC6AD9">
        <w:rPr>
          <w:rFonts w:ascii="Arial" w:eastAsia="Calibri" w:hAnsi="Arial" w:cs="Arial"/>
          <w:spacing w:val="1"/>
          <w:sz w:val="22"/>
          <w:szCs w:val="22"/>
          <w:u w:val="single" w:color="000000"/>
        </w:rPr>
        <w:t>T</w:t>
      </w:r>
      <w:r w:rsidRPr="00CC6AD9">
        <w:rPr>
          <w:rFonts w:ascii="Arial" w:eastAsia="Calibri" w:hAnsi="Arial" w:cs="Arial"/>
          <w:spacing w:val="-1"/>
          <w:sz w:val="22"/>
          <w:szCs w:val="22"/>
          <w:u w:val="single" w:color="000000"/>
        </w:rPr>
        <w:t>i</w:t>
      </w:r>
      <w:r w:rsidRPr="00CC6AD9">
        <w:rPr>
          <w:rFonts w:ascii="Arial" w:eastAsia="Calibri" w:hAnsi="Arial" w:cs="Arial"/>
          <w:spacing w:val="2"/>
          <w:sz w:val="22"/>
          <w:szCs w:val="22"/>
          <w:u w:val="single" w:color="000000"/>
        </w:rPr>
        <w:t>n</w:t>
      </w:r>
      <w:r w:rsidRPr="00CC6AD9">
        <w:rPr>
          <w:rFonts w:ascii="Arial" w:eastAsia="Calibri" w:hAnsi="Arial" w:cs="Arial"/>
          <w:spacing w:val="-1"/>
          <w:sz w:val="22"/>
          <w:szCs w:val="22"/>
          <w:u w:val="single" w:color="000000"/>
        </w:rPr>
        <w:t>d</w:t>
      </w:r>
      <w:r w:rsidRPr="00CC6AD9">
        <w:rPr>
          <w:rFonts w:ascii="Arial" w:eastAsia="Calibri" w:hAnsi="Arial" w:cs="Arial"/>
          <w:sz w:val="22"/>
          <w:szCs w:val="22"/>
          <w:u w:val="single" w:color="000000"/>
        </w:rPr>
        <w:t>ak</w:t>
      </w:r>
      <w:r w:rsidRPr="00CC6AD9">
        <w:rPr>
          <w:rFonts w:ascii="Arial" w:eastAsia="Calibri" w:hAnsi="Arial" w:cs="Arial"/>
          <w:sz w:val="22"/>
          <w:szCs w:val="22"/>
          <w:u w:val="single" w:color="000000"/>
          <w:lang w:val="id-ID"/>
        </w:rPr>
        <w:t xml:space="preserve"> </w:t>
      </w:r>
      <w:r w:rsidRPr="00CC6AD9">
        <w:rPr>
          <w:rFonts w:ascii="Arial" w:eastAsia="Calibri" w:hAnsi="Arial" w:cs="Arial"/>
          <w:spacing w:val="1"/>
          <w:w w:val="102"/>
          <w:sz w:val="22"/>
          <w:szCs w:val="22"/>
          <w:u w:val="single" w:color="000000"/>
        </w:rPr>
        <w:t>L</w:t>
      </w:r>
      <w:r w:rsidRPr="00CC6AD9">
        <w:rPr>
          <w:rFonts w:ascii="Arial" w:eastAsia="Calibri" w:hAnsi="Arial" w:cs="Arial"/>
          <w:spacing w:val="3"/>
          <w:w w:val="102"/>
          <w:sz w:val="22"/>
          <w:szCs w:val="22"/>
          <w:u w:val="single" w:color="000000"/>
        </w:rPr>
        <w:t>a</w:t>
      </w:r>
      <w:r w:rsidRPr="00CC6AD9">
        <w:rPr>
          <w:rFonts w:ascii="Arial" w:eastAsia="Calibri" w:hAnsi="Arial" w:cs="Arial"/>
          <w:spacing w:val="-3"/>
          <w:w w:val="102"/>
          <w:sz w:val="22"/>
          <w:szCs w:val="22"/>
          <w:u w:val="single" w:color="000000"/>
        </w:rPr>
        <w:t>n</w:t>
      </w:r>
      <w:r w:rsidRPr="00CC6AD9">
        <w:rPr>
          <w:rFonts w:ascii="Arial" w:eastAsia="Calibri" w:hAnsi="Arial" w:cs="Arial"/>
          <w:spacing w:val="-1"/>
          <w:w w:val="102"/>
          <w:sz w:val="22"/>
          <w:szCs w:val="22"/>
          <w:u w:val="single" w:color="000000"/>
        </w:rPr>
        <w:t>j</w:t>
      </w:r>
      <w:r w:rsidRPr="00CC6AD9">
        <w:rPr>
          <w:rFonts w:ascii="Arial" w:eastAsia="Calibri" w:hAnsi="Arial" w:cs="Arial"/>
          <w:spacing w:val="2"/>
          <w:w w:val="102"/>
          <w:sz w:val="22"/>
          <w:szCs w:val="22"/>
          <w:u w:val="single" w:color="000000"/>
        </w:rPr>
        <w:t>u</w:t>
      </w:r>
      <w:r w:rsidRPr="00CC6AD9">
        <w:rPr>
          <w:rFonts w:ascii="Arial" w:eastAsia="Calibri" w:hAnsi="Arial" w:cs="Arial"/>
          <w:w w:val="102"/>
          <w:sz w:val="22"/>
          <w:szCs w:val="22"/>
          <w:u w:val="single" w:color="000000"/>
        </w:rPr>
        <w:t>t</w:t>
      </w:r>
    </w:p>
    <w:p w:rsidR="00B507C3" w:rsidRPr="00CC6AD9" w:rsidRDefault="00B507C3" w:rsidP="009730AE">
      <w:pPr>
        <w:pStyle w:val="ListParagraph"/>
        <w:spacing w:line="360" w:lineRule="auto"/>
        <w:jc w:val="both"/>
        <w:rPr>
          <w:rFonts w:ascii="Arial" w:eastAsia="Calibri" w:hAnsi="Arial" w:cs="Arial"/>
          <w:sz w:val="22"/>
          <w:szCs w:val="22"/>
        </w:rPr>
      </w:pPr>
      <w:r w:rsidRPr="00CC6AD9">
        <w:rPr>
          <w:rFonts w:ascii="Arial" w:eastAsia="Calibri" w:hAnsi="Arial" w:cs="Arial"/>
          <w:sz w:val="22"/>
          <w:szCs w:val="22"/>
        </w:rPr>
        <w:t>P</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pacing w:val="1"/>
          <w:sz w:val="22"/>
          <w:szCs w:val="22"/>
        </w:rPr>
        <w:t>o</w:t>
      </w:r>
      <w:r w:rsidRPr="00CC6AD9">
        <w:rPr>
          <w:rFonts w:ascii="Arial" w:eastAsia="Calibri" w:hAnsi="Arial" w:cs="Arial"/>
          <w:spacing w:val="-1"/>
          <w:sz w:val="22"/>
          <w:szCs w:val="22"/>
        </w:rPr>
        <w:t>r</w:t>
      </w:r>
      <w:r w:rsidRPr="00CC6AD9">
        <w:rPr>
          <w:rFonts w:ascii="Arial" w:eastAsia="Calibri" w:hAnsi="Arial" w:cs="Arial"/>
          <w:sz w:val="22"/>
          <w:szCs w:val="22"/>
        </w:rPr>
        <w:t>i</w:t>
      </w:r>
      <w:r w:rsidRPr="00CC6AD9">
        <w:rPr>
          <w:rFonts w:ascii="Arial" w:eastAsia="Calibri" w:hAnsi="Arial" w:cs="Arial"/>
          <w:spacing w:val="1"/>
          <w:sz w:val="22"/>
          <w:szCs w:val="22"/>
        </w:rPr>
        <w:t>t</w:t>
      </w:r>
      <w:r w:rsidRPr="00CC6AD9">
        <w:rPr>
          <w:rFonts w:ascii="Arial" w:eastAsia="Calibri" w:hAnsi="Arial" w:cs="Arial"/>
          <w:spacing w:val="-1"/>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Ak</w:t>
      </w:r>
      <w:r w:rsidRPr="00CC6AD9">
        <w:rPr>
          <w:rFonts w:ascii="Arial" w:eastAsia="Calibri" w:hAnsi="Arial" w:cs="Arial"/>
          <w:spacing w:val="-1"/>
          <w:sz w:val="22"/>
          <w:szCs w:val="22"/>
        </w:rPr>
        <w:t>a</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spacing w:val="2"/>
          <w:w w:val="102"/>
          <w:sz w:val="22"/>
          <w:szCs w:val="22"/>
          <w:lang w:val="id-ID"/>
        </w:rPr>
        <w:t>M</w:t>
      </w:r>
      <w:r w:rsidRPr="00CC6AD9">
        <w:rPr>
          <w:rFonts w:ascii="Arial" w:eastAsia="Calibri" w:hAnsi="Arial" w:cs="Arial"/>
          <w:spacing w:val="-1"/>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a</w:t>
      </w:r>
      <w:r w:rsidRPr="00CC6AD9">
        <w:rPr>
          <w:rFonts w:ascii="Arial" w:eastAsia="Calibri" w:hAnsi="Arial" w:cs="Arial"/>
          <w:w w:val="102"/>
          <w:sz w:val="22"/>
          <w:szCs w:val="22"/>
        </w:rPr>
        <w:t>l</w:t>
      </w:r>
      <w:r w:rsidRPr="00CC6AD9">
        <w:rPr>
          <w:rFonts w:ascii="Arial" w:eastAsia="Calibri" w:hAnsi="Arial" w:cs="Arial"/>
          <w:spacing w:val="-1"/>
          <w:w w:val="102"/>
          <w:sz w:val="22"/>
          <w:szCs w:val="22"/>
        </w:rPr>
        <w:t>a</w:t>
      </w:r>
      <w:r w:rsidRPr="00CC6AD9">
        <w:rPr>
          <w:rFonts w:ascii="Arial" w:eastAsia="Calibri" w:hAnsi="Arial" w:cs="Arial"/>
          <w:w w:val="102"/>
          <w:sz w:val="22"/>
          <w:szCs w:val="22"/>
        </w:rPr>
        <w:t>h</w:t>
      </w:r>
    </w:p>
    <w:p w:rsidR="00B507C3" w:rsidRPr="00CC6AD9" w:rsidRDefault="00B507C3" w:rsidP="009730AE">
      <w:pPr>
        <w:pStyle w:val="ListParagraph"/>
        <w:spacing w:line="360" w:lineRule="auto"/>
        <w:jc w:val="both"/>
        <w:rPr>
          <w:rFonts w:ascii="Arial" w:eastAsia="Calibri" w:hAnsi="Arial" w:cs="Arial"/>
          <w:sz w:val="22"/>
          <w:szCs w:val="22"/>
          <w:lang w:val="id-ID"/>
        </w:rPr>
      </w:pPr>
      <w:r w:rsidRPr="00CC6AD9">
        <w:rPr>
          <w:rFonts w:ascii="Arial" w:eastAsia="Calibri" w:hAnsi="Arial" w:cs="Arial"/>
          <w:spacing w:val="1"/>
          <w:sz w:val="22"/>
          <w:szCs w:val="22"/>
        </w:rPr>
        <w:t>Pi</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pacing w:val="-1"/>
          <w:sz w:val="22"/>
          <w:szCs w:val="22"/>
        </w:rPr>
        <w:t>h</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fa</w:t>
      </w:r>
      <w:r w:rsidRPr="00CC6AD9">
        <w:rPr>
          <w:rFonts w:ascii="Arial" w:eastAsia="Calibri" w:hAnsi="Arial" w:cs="Arial"/>
          <w:spacing w:val="1"/>
          <w:sz w:val="22"/>
          <w:szCs w:val="22"/>
          <w:lang w:val="id-ID"/>
        </w:rPr>
        <w:t>k</w:t>
      </w:r>
      <w:r w:rsidRPr="00CC6AD9">
        <w:rPr>
          <w:rFonts w:ascii="Arial" w:eastAsia="Calibri" w:hAnsi="Arial" w:cs="Arial"/>
          <w:spacing w:val="1"/>
          <w:sz w:val="22"/>
          <w:szCs w:val="22"/>
        </w:rPr>
        <w:t>tor</w:t>
      </w:r>
      <w:r w:rsidRPr="00CC6AD9">
        <w:rPr>
          <w:rFonts w:ascii="Arial" w:eastAsia="Calibri" w:hAnsi="Arial" w:cs="Arial"/>
          <w:spacing w:val="1"/>
          <w:sz w:val="22"/>
          <w:szCs w:val="22"/>
          <w:lang w:val="id-ID"/>
        </w:rPr>
        <w:t xml:space="preserve"> </w:t>
      </w:r>
      <w:r w:rsidRPr="00CC6AD9">
        <w:rPr>
          <w:rFonts w:ascii="Arial" w:eastAsia="Calibri" w:hAnsi="Arial" w:cs="Arial"/>
          <w:spacing w:val="1"/>
          <w:sz w:val="22"/>
          <w:szCs w:val="22"/>
        </w:rPr>
        <w:t>ko</w:t>
      </w:r>
      <w:r w:rsidRPr="00CC6AD9">
        <w:rPr>
          <w:rFonts w:ascii="Arial" w:eastAsia="Calibri" w:hAnsi="Arial" w:cs="Arial"/>
          <w:spacing w:val="-1"/>
          <w:sz w:val="22"/>
          <w:szCs w:val="22"/>
        </w:rPr>
        <w:t>nt</w:t>
      </w:r>
      <w:r w:rsidRPr="00CC6AD9">
        <w:rPr>
          <w:rFonts w:ascii="Arial" w:eastAsia="Calibri" w:hAnsi="Arial" w:cs="Arial"/>
          <w:spacing w:val="1"/>
          <w:sz w:val="22"/>
          <w:szCs w:val="22"/>
        </w:rPr>
        <w:t>ri</w:t>
      </w:r>
      <w:r w:rsidRPr="00CC6AD9">
        <w:rPr>
          <w:rFonts w:ascii="Arial" w:eastAsia="Calibri" w:hAnsi="Arial" w:cs="Arial"/>
          <w:spacing w:val="-3"/>
          <w:sz w:val="22"/>
          <w:szCs w:val="22"/>
        </w:rPr>
        <w:t>b</w:t>
      </w:r>
      <w:r w:rsidRPr="00CC6AD9">
        <w:rPr>
          <w:rFonts w:ascii="Arial" w:eastAsia="Calibri" w:hAnsi="Arial" w:cs="Arial"/>
          <w:spacing w:val="-1"/>
          <w:sz w:val="22"/>
          <w:szCs w:val="22"/>
        </w:rPr>
        <w:t>u</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ber</w:t>
      </w:r>
      <w:r w:rsidRPr="00CC6AD9">
        <w:rPr>
          <w:rFonts w:ascii="Arial" w:eastAsia="Calibri" w:hAnsi="Arial" w:cs="Arial"/>
          <w:spacing w:val="-1"/>
          <w:sz w:val="22"/>
          <w:szCs w:val="22"/>
        </w:rPr>
        <w:t>p</w:t>
      </w:r>
      <w:r w:rsidRPr="00CC6AD9">
        <w:rPr>
          <w:rFonts w:ascii="Arial" w:eastAsia="Calibri" w:hAnsi="Arial" w:cs="Arial"/>
          <w:spacing w:val="1"/>
          <w:sz w:val="22"/>
          <w:szCs w:val="22"/>
        </w:rPr>
        <w:t>er</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An</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is</w:t>
      </w:r>
      <w:r w:rsidRPr="00CC6AD9">
        <w:rPr>
          <w:rFonts w:ascii="Arial" w:eastAsia="Calibri" w:hAnsi="Arial" w:cs="Arial"/>
          <w:spacing w:val="-1"/>
          <w:sz w:val="22"/>
          <w:szCs w:val="22"/>
        </w:rPr>
        <w:t>i</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Di</w:t>
      </w:r>
      <w:r w:rsidRPr="00CC6AD9">
        <w:rPr>
          <w:rFonts w:ascii="Arial" w:eastAsia="Calibri" w:hAnsi="Arial" w:cs="Arial"/>
          <w:w w:val="102"/>
          <w:sz w:val="22"/>
          <w:szCs w:val="22"/>
        </w:rPr>
        <w:t>ag</w:t>
      </w:r>
      <w:r w:rsidRPr="00CC6AD9">
        <w:rPr>
          <w:rFonts w:ascii="Arial" w:eastAsia="Calibri" w:hAnsi="Arial" w:cs="Arial"/>
          <w:spacing w:val="1"/>
          <w:w w:val="102"/>
          <w:sz w:val="22"/>
          <w:szCs w:val="22"/>
        </w:rPr>
        <w:t>r</w:t>
      </w:r>
      <w:r w:rsidRPr="00CC6AD9">
        <w:rPr>
          <w:rFonts w:ascii="Arial" w:eastAsia="Calibri" w:hAnsi="Arial" w:cs="Arial"/>
          <w:w w:val="102"/>
          <w:sz w:val="22"/>
          <w:szCs w:val="22"/>
        </w:rPr>
        <w:t>am</w:t>
      </w:r>
      <w:r w:rsidRPr="00CC6AD9">
        <w:rPr>
          <w:rFonts w:ascii="Arial" w:eastAsia="Calibri" w:hAnsi="Arial" w:cs="Arial"/>
          <w:w w:val="102"/>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bu</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p</w:t>
      </w:r>
      <w:r w:rsidRPr="00CC6AD9">
        <w:rPr>
          <w:rFonts w:ascii="Arial" w:eastAsia="Calibri" w:hAnsi="Arial" w:cs="Arial"/>
          <w:spacing w:val="1"/>
          <w:sz w:val="22"/>
          <w:szCs w:val="22"/>
        </w:rPr>
        <w:t>rior</w:t>
      </w:r>
      <w:r w:rsidRPr="00CC6AD9">
        <w:rPr>
          <w:rFonts w:ascii="Arial" w:eastAsia="Calibri" w:hAnsi="Arial" w:cs="Arial"/>
          <w:spacing w:val="-1"/>
          <w:sz w:val="22"/>
          <w:szCs w:val="22"/>
        </w:rPr>
        <w:t>it</w:t>
      </w:r>
      <w:r w:rsidRPr="00CC6AD9">
        <w:rPr>
          <w:rFonts w:ascii="Arial" w:eastAsia="Calibri" w:hAnsi="Arial" w:cs="Arial"/>
          <w:sz w:val="22"/>
          <w:szCs w:val="22"/>
        </w:rPr>
        <w:t>as</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w w:val="102"/>
          <w:sz w:val="22"/>
          <w:szCs w:val="22"/>
        </w:rPr>
        <w:t>r ma</w:t>
      </w:r>
      <w:r w:rsidRPr="00CC6AD9">
        <w:rPr>
          <w:rFonts w:ascii="Arial" w:eastAsia="Calibri" w:hAnsi="Arial" w:cs="Arial"/>
          <w:spacing w:val="1"/>
          <w:w w:val="102"/>
          <w:sz w:val="22"/>
          <w:szCs w:val="22"/>
        </w:rPr>
        <w:t>s</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a</w:t>
      </w:r>
      <w:r w:rsidRPr="00CC6AD9">
        <w:rPr>
          <w:rFonts w:ascii="Arial" w:eastAsia="Calibri" w:hAnsi="Arial" w:cs="Arial"/>
          <w:spacing w:val="-1"/>
          <w:w w:val="102"/>
          <w:sz w:val="22"/>
          <w:szCs w:val="22"/>
        </w:rPr>
        <w:t>hn</w:t>
      </w:r>
      <w:r w:rsidRPr="00CC6AD9">
        <w:rPr>
          <w:rFonts w:ascii="Arial" w:eastAsia="Calibri" w:hAnsi="Arial" w:cs="Arial"/>
          <w:spacing w:val="4"/>
          <w:w w:val="102"/>
          <w:sz w:val="22"/>
          <w:szCs w:val="22"/>
        </w:rPr>
        <w:t>y</w:t>
      </w:r>
      <w:r w:rsidRPr="00CC6AD9">
        <w:rPr>
          <w:rFonts w:ascii="Arial" w:eastAsia="Calibri" w:hAnsi="Arial" w:cs="Arial"/>
          <w:w w:val="102"/>
          <w:sz w:val="22"/>
          <w:szCs w:val="22"/>
        </w:rPr>
        <w:t>a.</w:t>
      </w:r>
    </w:p>
    <w:p w:rsidR="00B507C3" w:rsidRPr="00CC6AD9" w:rsidRDefault="00B507C3" w:rsidP="009730AE">
      <w:pPr>
        <w:pStyle w:val="ListParagraph"/>
        <w:spacing w:line="360" w:lineRule="auto"/>
        <w:jc w:val="both"/>
        <w:rPr>
          <w:rFonts w:ascii="Arial" w:eastAsia="Calibri" w:hAnsi="Arial" w:cs="Arial"/>
          <w:sz w:val="22"/>
          <w:szCs w:val="22"/>
          <w:lang w:val="id-ID"/>
        </w:rPr>
      </w:pPr>
      <w:r w:rsidRPr="00CC6AD9">
        <w:rPr>
          <w:rFonts w:ascii="Arial" w:eastAsia="Calibri" w:hAnsi="Arial" w:cs="Arial"/>
          <w:spacing w:val="1"/>
          <w:sz w:val="22"/>
          <w:szCs w:val="22"/>
        </w:rPr>
        <w:t>1</w:t>
      </w:r>
      <w:r w:rsidRPr="00CC6AD9">
        <w:rPr>
          <w:rFonts w:ascii="Arial" w:eastAsia="Calibri" w:hAnsi="Arial" w:cs="Arial"/>
          <w:sz w:val="22"/>
          <w:szCs w:val="22"/>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es</w:t>
      </w:r>
      <w:r w:rsidRPr="00CC6AD9">
        <w:rPr>
          <w:rFonts w:ascii="Arial" w:eastAsia="Calibri" w:hAnsi="Arial" w:cs="Arial"/>
          <w:sz w:val="22"/>
          <w:szCs w:val="22"/>
        </w:rPr>
        <w:t>a</w:t>
      </w:r>
      <w:r w:rsidRPr="00CC6AD9">
        <w:rPr>
          <w:rFonts w:ascii="Arial" w:eastAsia="Calibri" w:hAnsi="Arial" w:cs="Arial"/>
          <w:spacing w:val="1"/>
          <w:sz w:val="22"/>
          <w:szCs w:val="22"/>
        </w:rPr>
        <w:t>i</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i</w:t>
      </w:r>
      <w:r w:rsidRPr="00CC6AD9">
        <w:rPr>
          <w:rFonts w:ascii="Arial" w:eastAsia="Calibri" w:hAnsi="Arial" w:cs="Arial"/>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2"/>
          <w:w w:val="102"/>
          <w:sz w:val="22"/>
          <w:szCs w:val="22"/>
        </w:rPr>
        <w:t>n</w:t>
      </w:r>
      <w:r w:rsidRPr="00CC6AD9">
        <w:rPr>
          <w:rFonts w:ascii="Arial" w:eastAsia="Calibri" w:hAnsi="Arial" w:cs="Arial"/>
          <w:w w:val="102"/>
          <w:sz w:val="22"/>
          <w:szCs w:val="22"/>
        </w:rPr>
        <w:t>g</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t</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B507C3" w:rsidRPr="00CC6AD9" w:rsidRDefault="00B507C3" w:rsidP="009730AE">
      <w:pPr>
        <w:pStyle w:val="ListParagraph"/>
        <w:spacing w:line="360" w:lineRule="auto"/>
        <w:jc w:val="both"/>
        <w:rPr>
          <w:rFonts w:ascii="Arial" w:eastAsia="Calibri" w:hAnsi="Arial" w:cs="Arial"/>
          <w:w w:val="102"/>
          <w:sz w:val="22"/>
          <w:szCs w:val="22"/>
          <w:lang w:val="id-ID"/>
        </w:rPr>
      </w:pPr>
      <w:r w:rsidRPr="00CC6AD9">
        <w:rPr>
          <w:rFonts w:ascii="Arial" w:eastAsia="Calibri" w:hAnsi="Arial" w:cs="Arial"/>
          <w:spacing w:val="1"/>
          <w:sz w:val="22"/>
          <w:szCs w:val="22"/>
        </w:rPr>
        <w:t>2</w:t>
      </w:r>
      <w:r w:rsidRPr="00CC6AD9">
        <w:rPr>
          <w:rFonts w:ascii="Arial" w:eastAsia="Calibri" w:hAnsi="Arial" w:cs="Arial"/>
          <w:sz w:val="22"/>
          <w:szCs w:val="22"/>
        </w:rPr>
        <w:t xml:space="preserve">.  </w:t>
      </w:r>
      <w:r w:rsidRPr="00CC6AD9">
        <w:rPr>
          <w:rFonts w:ascii="Arial" w:eastAsia="Calibri" w:hAnsi="Arial" w:cs="Arial"/>
          <w:spacing w:val="1"/>
          <w:sz w:val="22"/>
          <w:szCs w:val="22"/>
        </w:rPr>
        <w:t>Kl</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1"/>
          <w:sz w:val="22"/>
          <w:szCs w:val="22"/>
        </w:rPr>
        <w:t>i</w:t>
      </w:r>
      <w:r w:rsidRPr="00CC6AD9">
        <w:rPr>
          <w:rFonts w:ascii="Arial" w:eastAsia="Calibri" w:hAnsi="Arial" w:cs="Arial"/>
          <w:spacing w:val="3"/>
          <w:sz w:val="22"/>
          <w:szCs w:val="22"/>
        </w:rPr>
        <w:t>f</w:t>
      </w:r>
      <w:r w:rsidRPr="00CC6AD9">
        <w:rPr>
          <w:rFonts w:ascii="Arial" w:eastAsia="Calibri" w:hAnsi="Arial" w:cs="Arial"/>
          <w:spacing w:val="-1"/>
          <w:sz w:val="22"/>
          <w:szCs w:val="22"/>
        </w:rPr>
        <w:t>ik</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p</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o</w:t>
      </w:r>
      <w:r w:rsidRPr="00CC6AD9">
        <w:rPr>
          <w:rFonts w:ascii="Arial" w:eastAsia="Calibri" w:hAnsi="Arial" w:cs="Arial"/>
          <w:w w:val="102"/>
          <w:sz w:val="22"/>
          <w:szCs w:val="22"/>
        </w:rPr>
        <w:t>ma</w:t>
      </w:r>
      <w:r w:rsidRPr="00CC6AD9">
        <w:rPr>
          <w:rFonts w:ascii="Arial" w:eastAsia="Calibri" w:hAnsi="Arial" w:cs="Arial"/>
          <w:spacing w:val="2"/>
          <w:w w:val="102"/>
          <w:sz w:val="22"/>
          <w:szCs w:val="22"/>
        </w:rPr>
        <w:t>n</w:t>
      </w:r>
      <w:r w:rsidRPr="00CC6AD9">
        <w:rPr>
          <w:rFonts w:ascii="Arial" w:eastAsia="Calibri" w:hAnsi="Arial" w:cs="Arial"/>
          <w:spacing w:val="-1"/>
          <w:w w:val="102"/>
          <w:sz w:val="22"/>
          <w:szCs w:val="22"/>
        </w:rPr>
        <w:t>/</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t</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u</w:t>
      </w:r>
      <w:r w:rsidRPr="00CC6AD9">
        <w:rPr>
          <w:rFonts w:ascii="Arial" w:eastAsia="Calibri" w:hAnsi="Arial" w:cs="Arial"/>
          <w:spacing w:val="1"/>
          <w:w w:val="102"/>
          <w:sz w:val="22"/>
          <w:szCs w:val="22"/>
        </w:rPr>
        <w:t>ks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B507C3" w:rsidRDefault="00B507C3" w:rsidP="009730AE">
      <w:pPr>
        <w:pStyle w:val="ListParagraph"/>
        <w:spacing w:line="360" w:lineRule="auto"/>
        <w:jc w:val="both"/>
        <w:rPr>
          <w:rFonts w:ascii="Arial" w:eastAsia="Calibri" w:hAnsi="Arial" w:cs="Arial"/>
          <w:w w:val="102"/>
          <w:sz w:val="22"/>
          <w:szCs w:val="22"/>
          <w:lang w:val="en-ID"/>
        </w:rPr>
      </w:pPr>
      <w:r w:rsidRPr="00CC6AD9">
        <w:rPr>
          <w:rFonts w:ascii="Arial" w:eastAsia="Calibri" w:hAnsi="Arial" w:cs="Arial"/>
          <w:spacing w:val="1"/>
          <w:sz w:val="22"/>
          <w:szCs w:val="22"/>
        </w:rPr>
        <w:t>3</w:t>
      </w:r>
      <w:r w:rsidRPr="00CC6AD9">
        <w:rPr>
          <w:rFonts w:ascii="Arial" w:eastAsia="Calibri" w:hAnsi="Arial" w:cs="Arial"/>
          <w:sz w:val="22"/>
          <w:szCs w:val="22"/>
        </w:rPr>
        <w:t xml:space="preserve">.  </w:t>
      </w:r>
      <w:r w:rsidRPr="00CC6AD9">
        <w:rPr>
          <w:rFonts w:ascii="Arial" w:eastAsia="Calibri" w:hAnsi="Arial" w:cs="Arial"/>
          <w:spacing w:val="1"/>
          <w:sz w:val="22"/>
          <w:szCs w:val="22"/>
        </w:rPr>
        <w:t>Pe</w:t>
      </w:r>
      <w:r w:rsidRPr="00CC6AD9">
        <w:rPr>
          <w:rFonts w:ascii="Arial" w:eastAsia="Calibri" w:hAnsi="Arial" w:cs="Arial"/>
          <w:spacing w:val="-1"/>
          <w:sz w:val="22"/>
          <w:szCs w:val="22"/>
        </w:rPr>
        <w:t>n</w:t>
      </w:r>
      <w:r w:rsidRPr="00CC6AD9">
        <w:rPr>
          <w:rFonts w:ascii="Arial" w:eastAsia="Calibri" w:hAnsi="Arial" w:cs="Arial"/>
          <w:sz w:val="22"/>
          <w:szCs w:val="22"/>
        </w:rPr>
        <w:t>ga</w:t>
      </w:r>
      <w:r w:rsidRPr="00CC6AD9">
        <w:rPr>
          <w:rFonts w:ascii="Arial" w:eastAsia="Calibri" w:hAnsi="Arial" w:cs="Arial"/>
          <w:spacing w:val="-1"/>
          <w:sz w:val="22"/>
          <w:szCs w:val="22"/>
        </w:rPr>
        <w:t>tu</w:t>
      </w:r>
      <w:r w:rsidRPr="00CC6AD9">
        <w:rPr>
          <w:rFonts w:ascii="Arial" w:eastAsia="Calibri" w:hAnsi="Arial" w:cs="Arial"/>
          <w:spacing w:val="1"/>
          <w:sz w:val="22"/>
          <w:szCs w:val="22"/>
        </w:rPr>
        <w:t>r</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3"/>
          <w:sz w:val="22"/>
          <w:szCs w:val="22"/>
        </w:rPr>
        <w:t>e</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u</w:t>
      </w:r>
      <w:r w:rsidRPr="00CC6AD9">
        <w:rPr>
          <w:rFonts w:ascii="Arial" w:eastAsia="Calibri" w:hAnsi="Arial" w:cs="Arial"/>
          <w:w w:val="102"/>
          <w:sz w:val="22"/>
          <w:szCs w:val="22"/>
        </w:rPr>
        <w:t>gas</w:t>
      </w:r>
      <w:r w:rsidRPr="00CC6AD9">
        <w:rPr>
          <w:rFonts w:ascii="Arial" w:eastAsia="Calibri" w:hAnsi="Arial" w:cs="Arial"/>
          <w:w w:val="102"/>
          <w:sz w:val="22"/>
          <w:szCs w:val="22"/>
          <w:lang w:val="id-ID"/>
        </w:rPr>
        <w:t>.</w:t>
      </w:r>
    </w:p>
    <w:p w:rsidR="00F4159E" w:rsidRPr="00F4159E" w:rsidRDefault="00F4159E" w:rsidP="009730AE">
      <w:pPr>
        <w:pStyle w:val="ListParagraph"/>
        <w:spacing w:line="360" w:lineRule="auto"/>
        <w:jc w:val="both"/>
        <w:rPr>
          <w:rFonts w:ascii="Arial" w:eastAsia="Calibri" w:hAnsi="Arial" w:cs="Arial"/>
          <w:sz w:val="22"/>
          <w:szCs w:val="22"/>
          <w:lang w:val="en-ID"/>
        </w:rPr>
      </w:pPr>
    </w:p>
    <w:p w:rsidR="00B507C3" w:rsidRPr="00CC6AD9" w:rsidRDefault="00B507C3" w:rsidP="009730AE">
      <w:pPr>
        <w:pStyle w:val="ListParagraph"/>
        <w:spacing w:line="360" w:lineRule="auto"/>
        <w:jc w:val="both"/>
        <w:rPr>
          <w:rFonts w:ascii="Arial" w:eastAsia="Calibri" w:hAnsi="Arial" w:cs="Arial"/>
          <w:sz w:val="22"/>
          <w:szCs w:val="22"/>
          <w:lang w:val="id-ID"/>
        </w:rPr>
      </w:pPr>
      <w:r w:rsidRPr="00CC6AD9">
        <w:rPr>
          <w:rFonts w:ascii="Arial" w:eastAsia="Calibri" w:hAnsi="Arial" w:cs="Arial"/>
          <w:sz w:val="22"/>
          <w:szCs w:val="22"/>
        </w:rPr>
        <w:lastRenderedPageBreak/>
        <w:t>R</w:t>
      </w:r>
      <w:r w:rsidRPr="00CC6AD9">
        <w:rPr>
          <w:rFonts w:ascii="Arial" w:eastAsia="Calibri" w:hAnsi="Arial" w:cs="Arial"/>
          <w:spacing w:val="-1"/>
          <w:sz w:val="22"/>
          <w:szCs w:val="22"/>
        </w:rPr>
        <w:t>e</w:t>
      </w:r>
      <w:r w:rsidRPr="00CC6AD9">
        <w:rPr>
          <w:rFonts w:ascii="Arial" w:eastAsia="Calibri" w:hAnsi="Arial" w:cs="Arial"/>
          <w:sz w:val="22"/>
          <w:szCs w:val="22"/>
        </w:rPr>
        <w:t>k</w:t>
      </w:r>
      <w:r w:rsidRPr="00CC6AD9">
        <w:rPr>
          <w:rFonts w:ascii="Arial" w:eastAsia="Calibri" w:hAnsi="Arial" w:cs="Arial"/>
          <w:spacing w:val="1"/>
          <w:sz w:val="22"/>
          <w:szCs w:val="22"/>
        </w:rPr>
        <w:t>o</w:t>
      </w:r>
      <w:r w:rsidRPr="00CC6AD9">
        <w:rPr>
          <w:rFonts w:ascii="Arial" w:eastAsia="Calibri" w:hAnsi="Arial" w:cs="Arial"/>
          <w:spacing w:val="-1"/>
          <w:sz w:val="22"/>
          <w:szCs w:val="22"/>
        </w:rPr>
        <w:t>m</w:t>
      </w:r>
      <w:r w:rsidRPr="00CC6AD9">
        <w:rPr>
          <w:rFonts w:ascii="Arial" w:eastAsia="Calibri" w:hAnsi="Arial" w:cs="Arial"/>
          <w:spacing w:val="2"/>
          <w:sz w:val="22"/>
          <w:szCs w:val="22"/>
        </w:rPr>
        <w:t>e</w:t>
      </w:r>
      <w:r w:rsidRPr="00CC6AD9">
        <w:rPr>
          <w:rFonts w:ascii="Arial" w:eastAsia="Calibri" w:hAnsi="Arial" w:cs="Arial"/>
          <w:spacing w:val="-1"/>
          <w:sz w:val="22"/>
          <w:szCs w:val="22"/>
        </w:rPr>
        <w:t>nd</w:t>
      </w:r>
      <w:r w:rsidRPr="00CC6AD9">
        <w:rPr>
          <w:rFonts w:ascii="Arial" w:eastAsia="Calibri" w:hAnsi="Arial" w:cs="Arial"/>
          <w:spacing w:val="2"/>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un</w:t>
      </w:r>
      <w:r w:rsidRPr="00CC6AD9">
        <w:rPr>
          <w:rFonts w:ascii="Arial" w:eastAsia="Calibri" w:hAnsi="Arial" w:cs="Arial"/>
          <w:spacing w:val="4"/>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i/>
          <w:spacing w:val="2"/>
          <w:w w:val="102"/>
          <w:sz w:val="22"/>
          <w:szCs w:val="22"/>
        </w:rPr>
        <w:t>I</w:t>
      </w:r>
      <w:r w:rsidRPr="00CC6AD9">
        <w:rPr>
          <w:rFonts w:ascii="Arial" w:eastAsia="Calibri" w:hAnsi="Arial" w:cs="Arial"/>
          <w:i/>
          <w:spacing w:val="1"/>
          <w:w w:val="102"/>
          <w:sz w:val="22"/>
          <w:szCs w:val="22"/>
        </w:rPr>
        <w:t>mp</w:t>
      </w:r>
      <w:r w:rsidRPr="00CC6AD9">
        <w:rPr>
          <w:rFonts w:ascii="Arial" w:eastAsia="Calibri" w:hAnsi="Arial" w:cs="Arial"/>
          <w:i/>
          <w:w w:val="102"/>
          <w:sz w:val="22"/>
          <w:szCs w:val="22"/>
        </w:rPr>
        <w:t>r</w:t>
      </w:r>
      <w:r w:rsidRPr="00CC6AD9">
        <w:rPr>
          <w:rFonts w:ascii="Arial" w:eastAsia="Calibri" w:hAnsi="Arial" w:cs="Arial"/>
          <w:i/>
          <w:spacing w:val="-1"/>
          <w:w w:val="102"/>
          <w:sz w:val="22"/>
          <w:szCs w:val="22"/>
        </w:rPr>
        <w:t>o</w:t>
      </w:r>
      <w:r w:rsidRPr="00CC6AD9">
        <w:rPr>
          <w:rFonts w:ascii="Arial" w:eastAsia="Calibri" w:hAnsi="Arial" w:cs="Arial"/>
          <w:i/>
          <w:spacing w:val="2"/>
          <w:w w:val="102"/>
          <w:sz w:val="22"/>
          <w:szCs w:val="22"/>
        </w:rPr>
        <w:t>v</w:t>
      </w:r>
      <w:r w:rsidRPr="00CC6AD9">
        <w:rPr>
          <w:rFonts w:ascii="Arial" w:eastAsia="Calibri" w:hAnsi="Arial" w:cs="Arial"/>
          <w:i/>
          <w:w w:val="102"/>
          <w:sz w:val="22"/>
          <w:szCs w:val="22"/>
        </w:rPr>
        <w:t>e</w:t>
      </w:r>
      <w:r w:rsidRPr="00CC6AD9">
        <w:rPr>
          <w:rFonts w:ascii="Arial" w:eastAsia="Calibri" w:hAnsi="Arial" w:cs="Arial"/>
          <w:i/>
          <w:spacing w:val="2"/>
          <w:w w:val="102"/>
          <w:sz w:val="22"/>
          <w:szCs w:val="22"/>
        </w:rPr>
        <w:t>m</w:t>
      </w:r>
      <w:r w:rsidRPr="00CC6AD9">
        <w:rPr>
          <w:rFonts w:ascii="Arial" w:eastAsia="Calibri" w:hAnsi="Arial" w:cs="Arial"/>
          <w:i/>
          <w:w w:val="102"/>
          <w:sz w:val="22"/>
          <w:szCs w:val="22"/>
        </w:rPr>
        <w:t>e</w:t>
      </w:r>
      <w:r w:rsidRPr="00CC6AD9">
        <w:rPr>
          <w:rFonts w:ascii="Arial" w:eastAsia="Calibri" w:hAnsi="Arial" w:cs="Arial"/>
          <w:i/>
          <w:spacing w:val="1"/>
          <w:w w:val="102"/>
          <w:sz w:val="22"/>
          <w:szCs w:val="22"/>
        </w:rPr>
        <w:t>n</w:t>
      </w:r>
      <w:r w:rsidRPr="00CC6AD9">
        <w:rPr>
          <w:rFonts w:ascii="Arial" w:eastAsia="Calibri" w:hAnsi="Arial" w:cs="Arial"/>
          <w:i/>
          <w:w w:val="102"/>
          <w:sz w:val="22"/>
          <w:szCs w:val="22"/>
        </w:rPr>
        <w:t>t</w:t>
      </w:r>
      <w:r w:rsidRPr="00CC6AD9">
        <w:rPr>
          <w:rFonts w:ascii="Arial" w:eastAsia="Calibri" w:hAnsi="Arial" w:cs="Arial"/>
          <w:i/>
          <w:w w:val="102"/>
          <w:sz w:val="22"/>
          <w:szCs w:val="22"/>
          <w:lang w:val="id-ID"/>
        </w:rPr>
        <w:t>.</w:t>
      </w:r>
    </w:p>
    <w:p w:rsidR="00B701E5" w:rsidRPr="00CC6AD9" w:rsidRDefault="00B701E5" w:rsidP="009730AE">
      <w:pPr>
        <w:pStyle w:val="ListParagraph"/>
        <w:spacing w:line="360" w:lineRule="auto"/>
        <w:ind w:right="3413"/>
        <w:jc w:val="both"/>
        <w:rPr>
          <w:rFonts w:ascii="Arial" w:eastAsia="Calibri" w:hAnsi="Arial" w:cs="Arial"/>
          <w:spacing w:val="1"/>
          <w:sz w:val="22"/>
          <w:szCs w:val="22"/>
        </w:rPr>
      </w:pPr>
    </w:p>
    <w:p w:rsidR="00B507C3" w:rsidRPr="00CC6AD9" w:rsidRDefault="00B507C3" w:rsidP="009730AE">
      <w:pPr>
        <w:pStyle w:val="ListParagraph"/>
        <w:spacing w:line="360" w:lineRule="auto"/>
        <w:ind w:right="3413"/>
        <w:jc w:val="both"/>
        <w:rPr>
          <w:rFonts w:ascii="Arial" w:eastAsia="Calibri" w:hAnsi="Arial" w:cs="Arial"/>
          <w:w w:val="102"/>
          <w:sz w:val="22"/>
          <w:szCs w:val="22"/>
          <w:lang w:val="id-ID"/>
        </w:rPr>
      </w:pP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es</w:t>
      </w:r>
      <w:r w:rsidRPr="00CC6AD9">
        <w:rPr>
          <w:rFonts w:ascii="Arial" w:eastAsia="Calibri" w:hAnsi="Arial" w:cs="Arial"/>
          <w:sz w:val="22"/>
          <w:szCs w:val="22"/>
        </w:rPr>
        <w:t>a</w:t>
      </w:r>
      <w:r w:rsidRPr="00CC6AD9">
        <w:rPr>
          <w:rFonts w:ascii="Arial" w:eastAsia="Calibri" w:hAnsi="Arial" w:cs="Arial"/>
          <w:spacing w:val="1"/>
          <w:sz w:val="22"/>
          <w:szCs w:val="22"/>
        </w:rPr>
        <w:t>i</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i</w:t>
      </w:r>
      <w:r w:rsidRPr="00CC6AD9">
        <w:rPr>
          <w:rFonts w:ascii="Arial" w:eastAsia="Calibri" w:hAnsi="Arial" w:cs="Arial"/>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2"/>
          <w:w w:val="102"/>
          <w:sz w:val="22"/>
          <w:szCs w:val="22"/>
        </w:rPr>
        <w:t>n</w:t>
      </w:r>
      <w:r w:rsidRPr="00CC6AD9">
        <w:rPr>
          <w:rFonts w:ascii="Arial" w:eastAsia="Calibri" w:hAnsi="Arial" w:cs="Arial"/>
          <w:w w:val="102"/>
          <w:sz w:val="22"/>
          <w:szCs w:val="22"/>
        </w:rPr>
        <w:t>g</w:t>
      </w:r>
      <w:r w:rsidRPr="00CC6AD9">
        <w:rPr>
          <w:rFonts w:ascii="Arial" w:eastAsia="Calibri" w:hAnsi="Arial" w:cs="Arial"/>
          <w:spacing w:val="1"/>
          <w:w w:val="102"/>
          <w:sz w:val="22"/>
          <w:szCs w:val="22"/>
        </w:rPr>
        <w:t>er</w:t>
      </w:r>
      <w:r w:rsidRPr="00CC6AD9">
        <w:rPr>
          <w:rFonts w:ascii="Arial" w:eastAsia="Calibri" w:hAnsi="Arial" w:cs="Arial"/>
          <w:spacing w:val="-1"/>
          <w:w w:val="102"/>
          <w:sz w:val="22"/>
          <w:szCs w:val="22"/>
        </w:rPr>
        <w:t>t</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B507C3" w:rsidRPr="00CC6AD9" w:rsidRDefault="00B507C3" w:rsidP="008A6D0F">
      <w:pPr>
        <w:pStyle w:val="ListParagraph"/>
        <w:numPr>
          <w:ilvl w:val="0"/>
          <w:numId w:val="83"/>
        </w:numPr>
        <w:spacing w:line="360" w:lineRule="auto"/>
        <w:ind w:right="4723" w:hanging="437"/>
        <w:jc w:val="both"/>
        <w:rPr>
          <w:rFonts w:ascii="Arial" w:eastAsia="Calibri" w:hAnsi="Arial" w:cs="Arial"/>
          <w:sz w:val="22"/>
          <w:szCs w:val="22"/>
          <w:lang w:val="id-ID"/>
        </w:rPr>
      </w:pPr>
      <w:r w:rsidRPr="00CC6AD9">
        <w:rPr>
          <w:rFonts w:ascii="Arial" w:eastAsia="Calibri" w:hAnsi="Arial" w:cs="Arial"/>
          <w:spacing w:val="3"/>
          <w:w w:val="102"/>
          <w:sz w:val="22"/>
          <w:szCs w:val="22"/>
        </w:rPr>
        <w:t>D</w:t>
      </w:r>
      <w:r w:rsidRPr="00CC6AD9">
        <w:rPr>
          <w:rFonts w:ascii="Arial" w:eastAsia="Calibri" w:hAnsi="Arial" w:cs="Arial"/>
          <w:spacing w:val="-1"/>
          <w:w w:val="102"/>
          <w:sz w:val="22"/>
          <w:szCs w:val="22"/>
        </w:rPr>
        <w:t>o</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u</w:t>
      </w:r>
      <w:r w:rsidRPr="00CC6AD9">
        <w:rPr>
          <w:rFonts w:ascii="Arial" w:eastAsia="Calibri" w:hAnsi="Arial" w:cs="Arial"/>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nt</w:t>
      </w:r>
      <w:r w:rsidRPr="00CC6AD9">
        <w:rPr>
          <w:rFonts w:ascii="Arial" w:eastAsia="Calibri" w:hAnsi="Arial" w:cs="Arial"/>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095A51" w:rsidRPr="00CC6AD9" w:rsidRDefault="00B507C3" w:rsidP="008A6D0F">
      <w:pPr>
        <w:pStyle w:val="ListParagraph"/>
        <w:numPr>
          <w:ilvl w:val="1"/>
          <w:numId w:val="84"/>
        </w:numPr>
        <w:spacing w:line="360" w:lineRule="auto"/>
        <w:ind w:left="1560" w:hanging="426"/>
        <w:jc w:val="both"/>
        <w:rPr>
          <w:rFonts w:ascii="Arial" w:eastAsia="Calibri" w:hAnsi="Arial" w:cs="Arial"/>
          <w:position w:val="1"/>
          <w:sz w:val="22"/>
          <w:szCs w:val="22"/>
        </w:rPr>
      </w:pPr>
      <w:r w:rsidRPr="00CC6AD9">
        <w:rPr>
          <w:rFonts w:ascii="Arial" w:eastAsia="Calibri" w:hAnsi="Arial" w:cs="Arial"/>
          <w:position w:val="1"/>
          <w:sz w:val="22"/>
          <w:szCs w:val="22"/>
        </w:rPr>
        <w:t>R</w:t>
      </w:r>
      <w:r w:rsidRPr="00CC6AD9">
        <w:rPr>
          <w:rFonts w:ascii="Arial" w:eastAsia="Calibri" w:hAnsi="Arial" w:cs="Arial"/>
          <w:spacing w:val="1"/>
          <w:position w:val="1"/>
          <w:sz w:val="22"/>
          <w:szCs w:val="22"/>
        </w:rPr>
        <w:t>e</w:t>
      </w:r>
      <w:r w:rsidRPr="00CC6AD9">
        <w:rPr>
          <w:rFonts w:ascii="Arial" w:eastAsia="Calibri" w:hAnsi="Arial" w:cs="Arial"/>
          <w:spacing w:val="-1"/>
          <w:position w:val="1"/>
          <w:sz w:val="22"/>
          <w:szCs w:val="22"/>
        </w:rPr>
        <w:t>n</w:t>
      </w:r>
      <w:r w:rsidRPr="00CC6AD9">
        <w:rPr>
          <w:rFonts w:ascii="Arial" w:eastAsia="Calibri" w:hAnsi="Arial" w:cs="Arial"/>
          <w:spacing w:val="1"/>
          <w:position w:val="1"/>
          <w:sz w:val="22"/>
          <w:szCs w:val="22"/>
        </w:rPr>
        <w:t>c</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a</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spacing w:val="1"/>
          <w:position w:val="1"/>
          <w:sz w:val="22"/>
          <w:szCs w:val="22"/>
        </w:rPr>
        <w:t>el</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y</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an</w:t>
      </w:r>
      <w:r w:rsidRPr="00CC6AD9">
        <w:rPr>
          <w:rFonts w:ascii="Arial" w:eastAsia="Calibri" w:hAnsi="Arial" w:cs="Arial"/>
          <w:position w:val="1"/>
          <w:sz w:val="22"/>
          <w:szCs w:val="22"/>
          <w:lang w:val="id-ID"/>
        </w:rPr>
        <w:t xml:space="preserve"> </w:t>
      </w:r>
      <w:r w:rsidRPr="00CC6AD9">
        <w:rPr>
          <w:rFonts w:ascii="Arial" w:eastAsia="Calibri" w:hAnsi="Arial" w:cs="Arial"/>
          <w:spacing w:val="3"/>
          <w:position w:val="1"/>
          <w:sz w:val="22"/>
          <w:szCs w:val="22"/>
        </w:rPr>
        <w:t>r</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a</w:t>
      </w:r>
      <w:r w:rsidRPr="00CC6AD9">
        <w:rPr>
          <w:rFonts w:ascii="Arial" w:eastAsia="Calibri" w:hAnsi="Arial" w:cs="Arial"/>
          <w:spacing w:val="2"/>
          <w:position w:val="1"/>
          <w:sz w:val="22"/>
          <w:szCs w:val="22"/>
        </w:rPr>
        <w:t>n</w:t>
      </w:r>
      <w:r w:rsidRPr="00CC6AD9">
        <w:rPr>
          <w:rFonts w:ascii="Arial" w:eastAsia="Calibri" w:hAnsi="Arial" w:cs="Arial"/>
          <w:position w:val="1"/>
          <w:sz w:val="22"/>
          <w:szCs w:val="22"/>
        </w:rPr>
        <w:t>g</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op</w:t>
      </w:r>
      <w:r w:rsidRPr="00CC6AD9">
        <w:rPr>
          <w:rFonts w:ascii="Arial" w:eastAsia="Calibri" w:hAnsi="Arial" w:cs="Arial"/>
          <w:spacing w:val="1"/>
          <w:position w:val="1"/>
          <w:sz w:val="22"/>
          <w:szCs w:val="22"/>
        </w:rPr>
        <w:t>er</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t</w:t>
      </w:r>
      <w:r w:rsidRPr="00CC6AD9">
        <w:rPr>
          <w:rFonts w:ascii="Arial" w:eastAsia="Calibri" w:hAnsi="Arial" w:cs="Arial"/>
          <w:spacing w:val="1"/>
          <w:position w:val="1"/>
          <w:sz w:val="22"/>
          <w:szCs w:val="22"/>
        </w:rPr>
        <w:t>er</w:t>
      </w:r>
      <w:r w:rsidRPr="00CC6AD9">
        <w:rPr>
          <w:rFonts w:ascii="Arial" w:eastAsia="Calibri" w:hAnsi="Arial" w:cs="Arial"/>
          <w:position w:val="1"/>
          <w:sz w:val="22"/>
          <w:szCs w:val="22"/>
        </w:rPr>
        <w:t>ma</w:t>
      </w:r>
      <w:r w:rsidRPr="00CC6AD9">
        <w:rPr>
          <w:rFonts w:ascii="Arial" w:eastAsia="Calibri" w:hAnsi="Arial" w:cs="Arial"/>
          <w:spacing w:val="1"/>
          <w:position w:val="1"/>
          <w:sz w:val="22"/>
          <w:szCs w:val="22"/>
        </w:rPr>
        <w:t>s</w:t>
      </w:r>
      <w:r w:rsidRPr="00CC6AD9">
        <w:rPr>
          <w:rFonts w:ascii="Arial" w:eastAsia="Calibri" w:hAnsi="Arial" w:cs="Arial"/>
          <w:spacing w:val="-3"/>
          <w:position w:val="1"/>
          <w:sz w:val="22"/>
          <w:szCs w:val="22"/>
        </w:rPr>
        <w:t>u</w:t>
      </w:r>
      <w:r w:rsidRPr="00CC6AD9">
        <w:rPr>
          <w:rFonts w:ascii="Arial" w:eastAsia="Calibri" w:hAnsi="Arial" w:cs="Arial"/>
          <w:position w:val="1"/>
          <w:sz w:val="22"/>
          <w:szCs w:val="22"/>
        </w:rPr>
        <w:t>k</w:t>
      </w:r>
      <w:r w:rsidRPr="00CC6AD9">
        <w:rPr>
          <w:rFonts w:ascii="Arial" w:eastAsia="Calibri" w:hAnsi="Arial" w:cs="Arial"/>
          <w:position w:val="1"/>
          <w:sz w:val="22"/>
          <w:szCs w:val="22"/>
          <w:lang w:val="id-ID"/>
        </w:rPr>
        <w:t xml:space="preserve"> </w:t>
      </w:r>
      <w:r w:rsidRPr="00CC6AD9">
        <w:rPr>
          <w:rFonts w:ascii="Arial" w:eastAsia="Calibri" w:hAnsi="Arial" w:cs="Arial"/>
          <w:spacing w:val="-3"/>
          <w:position w:val="1"/>
          <w:sz w:val="22"/>
          <w:szCs w:val="22"/>
        </w:rPr>
        <w:t>p</w:t>
      </w:r>
      <w:r w:rsidRPr="00CC6AD9">
        <w:rPr>
          <w:rFonts w:ascii="Arial" w:eastAsia="Calibri" w:hAnsi="Arial" w:cs="Arial"/>
          <w:spacing w:val="1"/>
          <w:position w:val="1"/>
          <w:sz w:val="22"/>
          <w:szCs w:val="22"/>
        </w:rPr>
        <w:t>e</w:t>
      </w:r>
      <w:r w:rsidRPr="00CC6AD9">
        <w:rPr>
          <w:rFonts w:ascii="Arial" w:eastAsia="Calibri" w:hAnsi="Arial" w:cs="Arial"/>
          <w:spacing w:val="2"/>
          <w:position w:val="1"/>
          <w:sz w:val="22"/>
          <w:szCs w:val="22"/>
        </w:rPr>
        <w:t>n</w:t>
      </w:r>
      <w:r w:rsidRPr="00CC6AD9">
        <w:rPr>
          <w:rFonts w:ascii="Arial" w:eastAsia="Calibri" w:hAnsi="Arial" w:cs="Arial"/>
          <w:spacing w:val="3"/>
          <w:position w:val="1"/>
          <w:sz w:val="22"/>
          <w:szCs w:val="22"/>
        </w:rPr>
        <w:t>c</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t</w:t>
      </w:r>
      <w:r w:rsidRPr="00CC6AD9">
        <w:rPr>
          <w:rFonts w:ascii="Arial" w:eastAsia="Calibri" w:hAnsi="Arial" w:cs="Arial"/>
          <w:position w:val="1"/>
          <w:sz w:val="22"/>
          <w:szCs w:val="22"/>
        </w:rPr>
        <w:t>an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n</w:t>
      </w:r>
    </w:p>
    <w:p w:rsidR="00B507C3" w:rsidRPr="00CC6AD9" w:rsidRDefault="00B507C3" w:rsidP="008A6D0F">
      <w:pPr>
        <w:pStyle w:val="ListParagraph"/>
        <w:numPr>
          <w:ilvl w:val="0"/>
          <w:numId w:val="84"/>
        </w:numPr>
        <w:spacing w:line="360" w:lineRule="auto"/>
        <w:ind w:left="1560" w:hanging="426"/>
        <w:jc w:val="both"/>
        <w:rPr>
          <w:rFonts w:ascii="Arial" w:eastAsia="Calibri" w:hAnsi="Arial" w:cs="Arial"/>
          <w:sz w:val="22"/>
          <w:szCs w:val="22"/>
          <w:lang w:val="id-ID"/>
        </w:rPr>
      </w:pPr>
      <w:r w:rsidRPr="00CC6AD9">
        <w:rPr>
          <w:rFonts w:ascii="Arial" w:eastAsia="Calibri" w:hAnsi="Arial" w:cs="Arial"/>
          <w:spacing w:val="-1"/>
          <w:w w:val="102"/>
          <w:position w:val="1"/>
          <w:sz w:val="22"/>
          <w:szCs w:val="22"/>
        </w:rPr>
        <w:t>ti</w:t>
      </w:r>
      <w:r w:rsidRPr="00CC6AD9">
        <w:rPr>
          <w:rFonts w:ascii="Arial" w:eastAsia="Calibri" w:hAnsi="Arial" w:cs="Arial"/>
          <w:spacing w:val="2"/>
          <w:w w:val="102"/>
          <w:position w:val="1"/>
          <w:sz w:val="22"/>
          <w:szCs w:val="22"/>
        </w:rPr>
        <w:t>n</w:t>
      </w:r>
      <w:r w:rsidRPr="00CC6AD9">
        <w:rPr>
          <w:rFonts w:ascii="Arial" w:eastAsia="Calibri" w:hAnsi="Arial" w:cs="Arial"/>
          <w:spacing w:val="-1"/>
          <w:w w:val="102"/>
          <w:position w:val="1"/>
          <w:sz w:val="22"/>
          <w:szCs w:val="22"/>
        </w:rPr>
        <w:t>d</w:t>
      </w:r>
      <w:r w:rsidRPr="00CC6AD9">
        <w:rPr>
          <w:rFonts w:ascii="Arial" w:eastAsia="Calibri" w:hAnsi="Arial" w:cs="Arial"/>
          <w:w w:val="102"/>
          <w:position w:val="1"/>
          <w:sz w:val="22"/>
          <w:szCs w:val="22"/>
        </w:rPr>
        <w:t>a</w:t>
      </w:r>
      <w:r w:rsidRPr="00CC6AD9">
        <w:rPr>
          <w:rFonts w:ascii="Arial" w:eastAsia="Calibri" w:hAnsi="Arial" w:cs="Arial"/>
          <w:spacing w:val="1"/>
          <w:w w:val="102"/>
          <w:position w:val="1"/>
          <w:sz w:val="22"/>
          <w:szCs w:val="22"/>
        </w:rPr>
        <w:t>k</w:t>
      </w:r>
      <w:r w:rsidRPr="00CC6AD9">
        <w:rPr>
          <w:rFonts w:ascii="Arial" w:eastAsia="Calibri" w:hAnsi="Arial" w:cs="Arial"/>
          <w:w w:val="102"/>
          <w:position w:val="1"/>
          <w:sz w:val="22"/>
          <w:szCs w:val="22"/>
        </w:rPr>
        <w:t>an</w:t>
      </w:r>
      <w:r w:rsidRPr="00CC6AD9">
        <w:rPr>
          <w:rFonts w:ascii="Arial" w:eastAsia="Calibri" w:hAnsi="Arial" w:cs="Arial"/>
          <w:w w:val="102"/>
          <w:position w:val="1"/>
          <w:sz w:val="22"/>
          <w:szCs w:val="22"/>
          <w:lang w:val="id-ID"/>
        </w:rPr>
        <w:t xml:space="preserve"> yang</w:t>
      </w:r>
      <w:r w:rsidR="00095A51" w:rsidRPr="00CC6AD9">
        <w:rPr>
          <w:rFonts w:ascii="Arial" w:eastAsia="Calibri" w:hAnsi="Arial" w:cs="Arial"/>
          <w:w w:val="102"/>
          <w:position w:val="1"/>
          <w:sz w:val="22"/>
          <w:szCs w:val="22"/>
          <w:lang w:val="en-ID"/>
        </w:rPr>
        <w:t xml:space="preserve"> </w:t>
      </w:r>
      <w:r w:rsidRPr="00CC6AD9">
        <w:rPr>
          <w:rFonts w:ascii="Arial" w:eastAsia="Calibri" w:hAnsi="Arial" w:cs="Arial"/>
          <w:w w:val="102"/>
          <w:position w:val="1"/>
          <w:sz w:val="22"/>
          <w:szCs w:val="22"/>
          <w:lang w:val="id-ID"/>
        </w:rPr>
        <w:t>diambil.</w:t>
      </w:r>
    </w:p>
    <w:p w:rsidR="00B507C3" w:rsidRPr="00CC6AD9" w:rsidRDefault="00B507C3" w:rsidP="008A6D0F">
      <w:pPr>
        <w:pStyle w:val="ListParagraph"/>
        <w:numPr>
          <w:ilvl w:val="1"/>
          <w:numId w:val="84"/>
        </w:numPr>
        <w:spacing w:line="360" w:lineRule="auto"/>
        <w:ind w:left="1560" w:hanging="426"/>
        <w:jc w:val="both"/>
        <w:rPr>
          <w:rFonts w:ascii="Arial" w:eastAsia="Calibri" w:hAnsi="Arial" w:cs="Arial"/>
          <w:sz w:val="22"/>
          <w:szCs w:val="22"/>
          <w:lang w:val="id-ID"/>
        </w:rPr>
      </w:pPr>
      <w:r w:rsidRPr="00CC6AD9">
        <w:rPr>
          <w:rFonts w:ascii="Arial" w:eastAsia="Calibri" w:hAnsi="Arial" w:cs="Arial"/>
          <w:spacing w:val="1"/>
          <w:sz w:val="22"/>
          <w:szCs w:val="22"/>
        </w:rPr>
        <w:t>Ter</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pacing w:val="-1"/>
          <w:sz w:val="22"/>
          <w:szCs w:val="22"/>
        </w:rPr>
        <w:t>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3"/>
          <w:sz w:val="22"/>
          <w:szCs w:val="22"/>
        </w:rPr>
        <w:t>n</w:t>
      </w:r>
      <w:r w:rsidRPr="00CC6AD9">
        <w:rPr>
          <w:rFonts w:ascii="Arial" w:eastAsia="Calibri" w:hAnsi="Arial" w:cs="Arial"/>
          <w:spacing w:val="-1"/>
          <w:sz w:val="22"/>
          <w:szCs w:val="22"/>
        </w:rPr>
        <w:t>d</w:t>
      </w:r>
      <w:r w:rsidRPr="00CC6AD9">
        <w:rPr>
          <w:rFonts w:ascii="Arial" w:eastAsia="Calibri" w:hAnsi="Arial" w:cs="Arial"/>
          <w:spacing w:val="1"/>
          <w:sz w:val="22"/>
          <w:szCs w:val="22"/>
        </w:rPr>
        <w:t>ok</w:t>
      </w:r>
      <w:r w:rsidRPr="00CC6AD9">
        <w:rPr>
          <w:rFonts w:ascii="Arial" w:eastAsia="Calibri" w:hAnsi="Arial" w:cs="Arial"/>
          <w:spacing w:val="-1"/>
          <w:sz w:val="22"/>
          <w:szCs w:val="22"/>
        </w:rPr>
        <w:t>u</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si</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re</w:t>
      </w:r>
      <w:r w:rsidRPr="00CC6AD9">
        <w:rPr>
          <w:rFonts w:ascii="Arial" w:eastAsia="Calibri" w:hAnsi="Arial" w:cs="Arial"/>
          <w:spacing w:val="-1"/>
          <w:sz w:val="22"/>
          <w:szCs w:val="22"/>
        </w:rPr>
        <w:t>n</w:t>
      </w:r>
      <w:r w:rsidRPr="00CC6AD9">
        <w:rPr>
          <w:rFonts w:ascii="Arial" w:eastAsia="Calibri" w:hAnsi="Arial" w:cs="Arial"/>
          <w:spacing w:val="1"/>
          <w:sz w:val="22"/>
          <w:szCs w:val="22"/>
        </w:rPr>
        <w:t>c</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i</w:t>
      </w:r>
      <w:r w:rsidRPr="00CC6AD9">
        <w:rPr>
          <w:rFonts w:ascii="Arial" w:eastAsia="Calibri" w:hAnsi="Arial" w:cs="Arial"/>
          <w:spacing w:val="2"/>
          <w:w w:val="102"/>
          <w:sz w:val="22"/>
          <w:szCs w:val="22"/>
        </w:rPr>
        <w:t>n</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k</w:t>
      </w:r>
      <w:r w:rsidRPr="00CC6AD9">
        <w:rPr>
          <w:rFonts w:ascii="Arial" w:eastAsia="Calibri" w:hAnsi="Arial" w:cs="Arial"/>
          <w:w w:val="102"/>
          <w:sz w:val="22"/>
          <w:szCs w:val="22"/>
        </w:rPr>
        <w:t>an</w:t>
      </w:r>
      <w:r w:rsidRPr="00CC6AD9">
        <w:rPr>
          <w:rFonts w:ascii="Arial" w:eastAsia="Calibri" w:hAnsi="Arial" w:cs="Arial"/>
          <w:w w:val="102"/>
          <w:sz w:val="22"/>
          <w:szCs w:val="22"/>
          <w:lang w:val="id-ID"/>
        </w:rPr>
        <w:t>.</w:t>
      </w:r>
    </w:p>
    <w:p w:rsidR="00B507C3" w:rsidRPr="00CC6AD9" w:rsidRDefault="00B507C3" w:rsidP="008A6D0F">
      <w:pPr>
        <w:pStyle w:val="ListParagraph"/>
        <w:numPr>
          <w:ilvl w:val="1"/>
          <w:numId w:val="84"/>
        </w:numPr>
        <w:spacing w:line="360" w:lineRule="auto"/>
        <w:ind w:left="1560" w:right="153" w:hanging="426"/>
        <w:jc w:val="both"/>
        <w:rPr>
          <w:rFonts w:ascii="Arial" w:eastAsia="Calibri" w:hAnsi="Arial" w:cs="Arial"/>
          <w:w w:val="102"/>
          <w:sz w:val="22"/>
          <w:szCs w:val="22"/>
          <w:lang w:val="id-ID"/>
        </w:rPr>
      </w:pPr>
      <w:r w:rsidRPr="00CC6AD9">
        <w:rPr>
          <w:rFonts w:ascii="Arial" w:eastAsia="Calibri" w:hAnsi="Arial" w:cs="Arial"/>
          <w:spacing w:val="-3"/>
          <w:sz w:val="22"/>
          <w:szCs w:val="22"/>
        </w:rPr>
        <w:t>A</w:t>
      </w:r>
      <w:r w:rsidRPr="00CC6AD9">
        <w:rPr>
          <w:rFonts w:ascii="Arial" w:eastAsia="Calibri" w:hAnsi="Arial" w:cs="Arial"/>
          <w:spacing w:val="2"/>
          <w:sz w:val="22"/>
          <w:szCs w:val="22"/>
        </w:rPr>
        <w:t>u</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o</w:t>
      </w:r>
      <w:r w:rsidRPr="00CC6AD9">
        <w:rPr>
          <w:rFonts w:ascii="Arial" w:eastAsia="Calibri" w:hAnsi="Arial" w:cs="Arial"/>
          <w:spacing w:val="-1"/>
          <w:sz w:val="22"/>
          <w:szCs w:val="22"/>
        </w:rPr>
        <w:t>p</w:t>
      </w:r>
      <w:r w:rsidRPr="00CC6AD9">
        <w:rPr>
          <w:rFonts w:ascii="Arial" w:eastAsia="Calibri" w:hAnsi="Arial" w:cs="Arial"/>
          <w:spacing w:val="1"/>
          <w:sz w:val="22"/>
          <w:szCs w:val="22"/>
        </w:rPr>
        <w:t>er</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2"/>
          <w:w w:val="102"/>
          <w:sz w:val="22"/>
          <w:szCs w:val="22"/>
        </w:rPr>
        <w:t>r</w:t>
      </w:r>
      <w:r w:rsidRPr="00CC6AD9">
        <w:rPr>
          <w:rFonts w:ascii="Arial" w:eastAsia="Calibri" w:hAnsi="Arial" w:cs="Arial"/>
          <w:spacing w:val="-1"/>
          <w:w w:val="102"/>
          <w:sz w:val="22"/>
          <w:szCs w:val="22"/>
        </w:rPr>
        <w:t>ut</w:t>
      </w:r>
      <w:r w:rsidRPr="00CC6AD9">
        <w:rPr>
          <w:rFonts w:ascii="Arial" w:eastAsia="Calibri" w:hAnsi="Arial" w:cs="Arial"/>
          <w:spacing w:val="3"/>
          <w:w w:val="102"/>
          <w:sz w:val="22"/>
          <w:szCs w:val="22"/>
        </w:rPr>
        <w:t>i</w:t>
      </w:r>
      <w:r w:rsidRPr="00CC6AD9">
        <w:rPr>
          <w:rFonts w:ascii="Arial" w:eastAsia="Calibri" w:hAnsi="Arial" w:cs="Arial"/>
          <w:w w:val="102"/>
          <w:sz w:val="22"/>
          <w:szCs w:val="22"/>
        </w:rPr>
        <w:t>n</w:t>
      </w:r>
      <w:r w:rsidRPr="00CC6AD9">
        <w:rPr>
          <w:rFonts w:ascii="Arial" w:eastAsia="Calibri" w:hAnsi="Arial" w:cs="Arial"/>
          <w:w w:val="102"/>
          <w:sz w:val="22"/>
          <w:szCs w:val="22"/>
          <w:lang w:val="id-ID"/>
        </w:rPr>
        <w:t>.</w:t>
      </w:r>
    </w:p>
    <w:p w:rsidR="00B507C3" w:rsidRPr="00CC6AD9" w:rsidRDefault="00B507C3" w:rsidP="008A6D0F">
      <w:pPr>
        <w:pStyle w:val="ListParagraph"/>
        <w:numPr>
          <w:ilvl w:val="0"/>
          <w:numId w:val="83"/>
        </w:numPr>
        <w:spacing w:line="360" w:lineRule="auto"/>
        <w:ind w:right="3690" w:hanging="437"/>
        <w:jc w:val="both"/>
        <w:rPr>
          <w:rFonts w:ascii="Arial" w:eastAsia="Calibri" w:hAnsi="Arial" w:cs="Arial"/>
          <w:w w:val="102"/>
          <w:sz w:val="22"/>
          <w:szCs w:val="22"/>
          <w:lang w:val="id-ID"/>
        </w:rPr>
      </w:pPr>
      <w:r w:rsidRPr="00CC6AD9">
        <w:rPr>
          <w:rFonts w:ascii="Arial" w:eastAsia="Calibri" w:hAnsi="Arial" w:cs="Arial"/>
          <w:spacing w:val="1"/>
          <w:sz w:val="22"/>
          <w:szCs w:val="22"/>
        </w:rPr>
        <w:t>Prose</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tu</w:t>
      </w:r>
      <w:r w:rsidRPr="00CC6AD9">
        <w:rPr>
          <w:rFonts w:ascii="Arial" w:eastAsia="Calibri" w:hAnsi="Arial" w:cs="Arial"/>
          <w:w w:val="102"/>
          <w:sz w:val="22"/>
          <w:szCs w:val="22"/>
        </w:rPr>
        <w:t>gas</w:t>
      </w:r>
      <w:r w:rsidRPr="00CC6AD9">
        <w:rPr>
          <w:rFonts w:ascii="Arial" w:eastAsia="Calibri" w:hAnsi="Arial" w:cs="Arial"/>
          <w:w w:val="102"/>
          <w:sz w:val="22"/>
          <w:szCs w:val="22"/>
          <w:lang w:val="id-ID"/>
        </w:rPr>
        <w:t>.</w:t>
      </w:r>
    </w:p>
    <w:p w:rsidR="00095A51" w:rsidRPr="00CC6AD9" w:rsidRDefault="00B507C3" w:rsidP="008A6D0F">
      <w:pPr>
        <w:pStyle w:val="ListParagraph"/>
        <w:numPr>
          <w:ilvl w:val="1"/>
          <w:numId w:val="85"/>
        </w:numPr>
        <w:spacing w:line="360" w:lineRule="auto"/>
        <w:ind w:left="1560" w:right="101" w:hanging="426"/>
        <w:jc w:val="both"/>
        <w:rPr>
          <w:rFonts w:ascii="Arial" w:eastAsia="Calibri" w:hAnsi="Arial" w:cs="Arial"/>
          <w:sz w:val="22"/>
          <w:szCs w:val="22"/>
          <w:lang w:val="en-ID"/>
        </w:rPr>
      </w:pPr>
      <w:r w:rsidRPr="00CC6AD9">
        <w:rPr>
          <w:rFonts w:ascii="Arial" w:eastAsia="Calibri" w:hAnsi="Arial" w:cs="Arial"/>
          <w:spacing w:val="1"/>
          <w:sz w:val="22"/>
          <w:szCs w:val="22"/>
        </w:rPr>
        <w:t>Ko</w:t>
      </w:r>
      <w:r w:rsidRPr="00CC6AD9">
        <w:rPr>
          <w:rFonts w:ascii="Arial" w:eastAsia="Calibri" w:hAnsi="Arial" w:cs="Arial"/>
          <w:spacing w:val="-3"/>
          <w:sz w:val="22"/>
          <w:szCs w:val="22"/>
        </w:rPr>
        <w:t>n</w:t>
      </w:r>
      <w:r w:rsidRPr="00CC6AD9">
        <w:rPr>
          <w:rFonts w:ascii="Arial" w:eastAsia="Calibri" w:hAnsi="Arial" w:cs="Arial"/>
          <w:spacing w:val="1"/>
          <w:sz w:val="22"/>
          <w:szCs w:val="22"/>
        </w:rPr>
        <w:t>s</w:t>
      </w:r>
      <w:r w:rsidRPr="00CC6AD9">
        <w:rPr>
          <w:rFonts w:ascii="Arial" w:eastAsia="Calibri" w:hAnsi="Arial" w:cs="Arial"/>
          <w:spacing w:val="-1"/>
          <w:sz w:val="22"/>
          <w:szCs w:val="22"/>
        </w:rPr>
        <w:t>u</w:t>
      </w:r>
      <w:r w:rsidRPr="00CC6AD9">
        <w:rPr>
          <w:rFonts w:ascii="Arial" w:eastAsia="Calibri" w:hAnsi="Arial" w:cs="Arial"/>
          <w:spacing w:val="1"/>
          <w:sz w:val="22"/>
          <w:szCs w:val="22"/>
        </w:rPr>
        <w:t>l</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 a</w:t>
      </w:r>
      <w:r w:rsidRPr="00CC6AD9">
        <w:rPr>
          <w:rFonts w:ascii="Arial" w:eastAsia="Calibri" w:hAnsi="Arial" w:cs="Arial"/>
          <w:spacing w:val="-2"/>
          <w:sz w:val="22"/>
          <w:szCs w:val="22"/>
        </w:rPr>
        <w:t>s</w:t>
      </w:r>
      <w:r w:rsidRPr="00CC6AD9">
        <w:rPr>
          <w:rFonts w:ascii="Arial" w:eastAsia="Calibri" w:hAnsi="Arial" w:cs="Arial"/>
          <w:spacing w:val="1"/>
          <w:sz w:val="22"/>
          <w:szCs w:val="22"/>
        </w:rPr>
        <w:t>is</w:t>
      </w:r>
      <w:r w:rsidRPr="00CC6AD9">
        <w:rPr>
          <w:rFonts w:ascii="Arial" w:eastAsia="Calibri" w:hAnsi="Arial" w:cs="Arial"/>
          <w:spacing w:val="-1"/>
          <w:sz w:val="22"/>
          <w:szCs w:val="22"/>
        </w:rPr>
        <w:t>t</w:t>
      </w:r>
      <w:r w:rsidRPr="00CC6AD9">
        <w:rPr>
          <w:rFonts w:ascii="Arial" w:eastAsia="Calibri" w:hAnsi="Arial" w:cs="Arial"/>
          <w:spacing w:val="3"/>
          <w:sz w:val="22"/>
          <w:szCs w:val="22"/>
        </w:rPr>
        <w:t>e</w:t>
      </w:r>
      <w:r w:rsidRPr="00CC6AD9">
        <w:rPr>
          <w:rFonts w:ascii="Arial" w:eastAsia="Calibri" w:hAnsi="Arial" w:cs="Arial"/>
          <w:spacing w:val="-3"/>
          <w:sz w:val="22"/>
          <w:szCs w:val="22"/>
        </w:rPr>
        <w:t>n</w:t>
      </w:r>
      <w:r w:rsidRPr="00CC6AD9">
        <w:rPr>
          <w:rFonts w:ascii="Arial" w:eastAsia="Calibri" w:hAnsi="Arial" w:cs="Arial"/>
          <w:spacing w:val="2"/>
          <w:sz w:val="22"/>
          <w:szCs w:val="22"/>
        </w:rPr>
        <w:t>n</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2"/>
          <w:sz w:val="22"/>
          <w:szCs w:val="22"/>
        </w:rPr>
        <w:t>s</w:t>
      </w:r>
      <w:r w:rsidRPr="00CC6AD9">
        <w:rPr>
          <w:rFonts w:ascii="Arial" w:eastAsia="Calibri" w:hAnsi="Arial" w:cs="Arial"/>
          <w:spacing w:val="-1"/>
          <w:sz w:val="22"/>
          <w:szCs w:val="22"/>
        </w:rPr>
        <w:t>n</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pacing w:val="-3"/>
          <w:sz w:val="22"/>
          <w:szCs w:val="22"/>
        </w:rPr>
        <w:t>d</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ro</w:t>
      </w:r>
      <w:r w:rsidRPr="00CC6AD9">
        <w:rPr>
          <w:rFonts w:ascii="Arial" w:eastAsia="Calibri" w:hAnsi="Arial" w:cs="Arial"/>
          <w:spacing w:val="-1"/>
          <w:sz w:val="22"/>
          <w:szCs w:val="22"/>
        </w:rPr>
        <w:t>n</w:t>
      </w:r>
      <w:r w:rsidRPr="00CC6AD9">
        <w:rPr>
          <w:rFonts w:ascii="Arial" w:eastAsia="Calibri" w:hAnsi="Arial" w:cs="Arial"/>
          <w:sz w:val="22"/>
          <w:szCs w:val="22"/>
        </w:rPr>
        <w:t>de</w:t>
      </w:r>
      <w:r w:rsidRPr="00CC6AD9">
        <w:rPr>
          <w:rFonts w:ascii="Arial" w:eastAsia="Calibri" w:hAnsi="Arial" w:cs="Arial"/>
          <w:sz w:val="22"/>
          <w:szCs w:val="22"/>
          <w:lang w:val="id-ID"/>
        </w:rPr>
        <w:t xml:space="preserve"> </w:t>
      </w:r>
    </w:p>
    <w:p w:rsidR="00095A51" w:rsidRPr="00CC6AD9" w:rsidRDefault="00B507C3" w:rsidP="008A6D0F">
      <w:pPr>
        <w:pStyle w:val="ListParagraph"/>
        <w:numPr>
          <w:ilvl w:val="0"/>
          <w:numId w:val="85"/>
        </w:numPr>
        <w:spacing w:line="360" w:lineRule="auto"/>
        <w:ind w:left="1560" w:right="101" w:hanging="426"/>
        <w:jc w:val="both"/>
        <w:rPr>
          <w:rFonts w:ascii="Arial" w:eastAsia="Calibri" w:hAnsi="Arial" w:cs="Arial"/>
          <w:sz w:val="22"/>
          <w:szCs w:val="22"/>
        </w:rPr>
      </w:pPr>
      <w:r w:rsidRPr="00CC6AD9">
        <w:rPr>
          <w:rFonts w:ascii="Arial" w:eastAsia="Calibri" w:hAnsi="Arial" w:cs="Arial"/>
          <w:spacing w:val="1"/>
          <w:w w:val="102"/>
          <w:sz w:val="22"/>
          <w:szCs w:val="22"/>
        </w:rPr>
        <w:t>r</w:t>
      </w:r>
      <w:r w:rsidRPr="00CC6AD9">
        <w:rPr>
          <w:rFonts w:ascii="Arial" w:eastAsia="Calibri" w:hAnsi="Arial" w:cs="Arial"/>
          <w:spacing w:val="-1"/>
          <w:w w:val="102"/>
          <w:sz w:val="22"/>
          <w:szCs w:val="22"/>
        </w:rPr>
        <w:t>u</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g</w:t>
      </w:r>
      <w:r w:rsidRPr="00CC6AD9">
        <w:rPr>
          <w:rFonts w:ascii="Arial" w:eastAsia="Calibri" w:hAnsi="Arial" w:cs="Arial"/>
          <w:spacing w:val="3"/>
          <w:w w:val="102"/>
          <w:sz w:val="22"/>
          <w:szCs w:val="22"/>
        </w:rPr>
        <w:t>a</w:t>
      </w:r>
      <w:r w:rsidRPr="00CC6AD9">
        <w:rPr>
          <w:rFonts w:ascii="Arial" w:eastAsia="Calibri" w:hAnsi="Arial" w:cs="Arial"/>
          <w:w w:val="102"/>
          <w:sz w:val="22"/>
          <w:szCs w:val="22"/>
        </w:rPr>
        <w:t xml:space="preserve">n </w:t>
      </w:r>
      <w:r w:rsidRPr="00CC6AD9">
        <w:rPr>
          <w:rFonts w:ascii="Arial" w:eastAsia="Calibri" w:hAnsi="Arial" w:cs="Arial"/>
          <w:spacing w:val="1"/>
          <w:sz w:val="22"/>
          <w:szCs w:val="22"/>
          <w:lang w:val="id-ID"/>
        </w:rPr>
        <w:t>bedah</w:t>
      </w:r>
      <w:r w:rsidR="00095A51" w:rsidRPr="00CC6AD9">
        <w:rPr>
          <w:rFonts w:ascii="Arial" w:eastAsia="Calibri" w:hAnsi="Arial" w:cs="Arial"/>
          <w:spacing w:val="1"/>
          <w:sz w:val="22"/>
          <w:szCs w:val="22"/>
          <w:lang w:val="en-ID"/>
        </w:rPr>
        <w:t xml:space="preserve"> s</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pacing w:val="1"/>
          <w:sz w:val="22"/>
          <w:szCs w:val="22"/>
        </w:rPr>
        <w:t>el</w:t>
      </w:r>
      <w:r w:rsidRPr="00CC6AD9">
        <w:rPr>
          <w:rFonts w:ascii="Arial" w:eastAsia="Calibri" w:hAnsi="Arial" w:cs="Arial"/>
          <w:spacing w:val="-1"/>
          <w:sz w:val="22"/>
          <w:szCs w:val="22"/>
        </w:rPr>
        <w:t>u</w:t>
      </w:r>
      <w:r w:rsidRPr="00CC6AD9">
        <w:rPr>
          <w:rFonts w:ascii="Arial" w:eastAsia="Calibri" w:hAnsi="Arial" w:cs="Arial"/>
          <w:sz w:val="22"/>
          <w:szCs w:val="22"/>
        </w:rPr>
        <w:t>m</w:t>
      </w:r>
      <w:r w:rsidR="00F06636"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w</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 xml:space="preserve">u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3"/>
          <w:sz w:val="22"/>
          <w:szCs w:val="22"/>
        </w:rPr>
        <w:t>n</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 xml:space="preserve">, </w:t>
      </w:r>
      <w:r w:rsidRPr="00CC6AD9">
        <w:rPr>
          <w:rFonts w:ascii="Arial" w:eastAsia="Calibri" w:hAnsi="Arial" w:cs="Arial"/>
          <w:spacing w:val="1"/>
          <w:sz w:val="22"/>
          <w:szCs w:val="22"/>
        </w:rPr>
        <w:t>se</w:t>
      </w:r>
      <w:r w:rsidRPr="00CC6AD9">
        <w:rPr>
          <w:rFonts w:ascii="Arial" w:eastAsia="Calibri" w:hAnsi="Arial" w:cs="Arial"/>
          <w:spacing w:val="-3"/>
          <w:sz w:val="22"/>
          <w:szCs w:val="22"/>
        </w:rPr>
        <w:t>h</w:t>
      </w:r>
      <w:r w:rsidRPr="00CC6AD9">
        <w:rPr>
          <w:rFonts w:ascii="Arial" w:eastAsia="Calibri" w:hAnsi="Arial" w:cs="Arial"/>
          <w:spacing w:val="3"/>
          <w:sz w:val="22"/>
          <w:szCs w:val="22"/>
        </w:rPr>
        <w:t>i</w:t>
      </w:r>
      <w:r w:rsidRPr="00CC6AD9">
        <w:rPr>
          <w:rFonts w:ascii="Arial" w:eastAsia="Calibri" w:hAnsi="Arial" w:cs="Arial"/>
          <w:spacing w:val="2"/>
          <w:sz w:val="22"/>
          <w:szCs w:val="22"/>
        </w:rPr>
        <w:t>n</w:t>
      </w:r>
      <w:r w:rsidRPr="00CC6AD9">
        <w:rPr>
          <w:rFonts w:ascii="Arial" w:eastAsia="Calibri" w:hAnsi="Arial" w:cs="Arial"/>
          <w:sz w:val="22"/>
          <w:szCs w:val="22"/>
        </w:rPr>
        <w:t xml:space="preserve">gga </w:t>
      </w:r>
      <w:r w:rsidRPr="00CC6AD9">
        <w:rPr>
          <w:rFonts w:ascii="Arial" w:eastAsia="Calibri" w:hAnsi="Arial" w:cs="Arial"/>
          <w:spacing w:val="-1"/>
          <w:sz w:val="22"/>
          <w:szCs w:val="22"/>
        </w:rPr>
        <w:t>p</w:t>
      </w:r>
      <w:r w:rsidRPr="00CC6AD9">
        <w:rPr>
          <w:rFonts w:ascii="Arial" w:eastAsia="Calibri" w:hAnsi="Arial" w:cs="Arial"/>
          <w:spacing w:val="1"/>
          <w:sz w:val="22"/>
          <w:szCs w:val="22"/>
        </w:rPr>
        <w:t>er</w:t>
      </w:r>
      <w:r w:rsidRPr="00CC6AD9">
        <w:rPr>
          <w:rFonts w:ascii="Arial" w:eastAsia="Calibri" w:hAnsi="Arial" w:cs="Arial"/>
          <w:sz w:val="22"/>
          <w:szCs w:val="22"/>
        </w:rPr>
        <w:t xml:space="preserve">awat </w:t>
      </w:r>
    </w:p>
    <w:p w:rsidR="00095A51" w:rsidRPr="00CC6AD9" w:rsidRDefault="00B507C3" w:rsidP="008A6D0F">
      <w:pPr>
        <w:pStyle w:val="ListParagraph"/>
        <w:numPr>
          <w:ilvl w:val="0"/>
          <w:numId w:val="85"/>
        </w:numPr>
        <w:spacing w:line="360" w:lineRule="auto"/>
        <w:ind w:left="1560" w:right="101" w:hanging="426"/>
        <w:jc w:val="both"/>
        <w:rPr>
          <w:rFonts w:ascii="Arial" w:eastAsia="Calibri" w:hAnsi="Arial" w:cs="Arial"/>
          <w:sz w:val="22"/>
          <w:szCs w:val="22"/>
        </w:rPr>
      </w:pPr>
      <w:r w:rsidRPr="00CC6AD9">
        <w:rPr>
          <w:rFonts w:ascii="Arial" w:eastAsia="Calibri" w:hAnsi="Arial" w:cs="Arial"/>
          <w:w w:val="102"/>
          <w:sz w:val="22"/>
          <w:szCs w:val="22"/>
        </w:rPr>
        <w:t>da</w:t>
      </w:r>
      <w:r w:rsidRPr="00CC6AD9">
        <w:rPr>
          <w:rFonts w:ascii="Arial" w:eastAsia="Calibri" w:hAnsi="Arial" w:cs="Arial"/>
          <w:spacing w:val="-1"/>
          <w:w w:val="102"/>
          <w:sz w:val="22"/>
          <w:szCs w:val="22"/>
        </w:rPr>
        <w:t>p</w:t>
      </w:r>
      <w:r w:rsidRPr="00CC6AD9">
        <w:rPr>
          <w:rFonts w:ascii="Arial" w:eastAsia="Calibri" w:hAnsi="Arial" w:cs="Arial"/>
          <w:w w:val="102"/>
          <w:sz w:val="22"/>
          <w:szCs w:val="22"/>
        </w:rPr>
        <w:t xml:space="preserve">at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b</w:t>
      </w:r>
      <w:r w:rsidRPr="00CC6AD9">
        <w:rPr>
          <w:rFonts w:ascii="Arial" w:eastAsia="Calibri" w:hAnsi="Arial" w:cs="Arial"/>
          <w:spacing w:val="1"/>
          <w:sz w:val="22"/>
          <w:szCs w:val="22"/>
        </w:rPr>
        <w:t>erik</w:t>
      </w:r>
      <w:r w:rsidRPr="00CC6AD9">
        <w:rPr>
          <w:rFonts w:ascii="Arial" w:eastAsia="Calibri" w:hAnsi="Arial" w:cs="Arial"/>
          <w:sz w:val="22"/>
          <w:szCs w:val="22"/>
        </w:rPr>
        <w:t xml:space="preserve">an  </w:t>
      </w:r>
      <w:r w:rsidRPr="00CC6AD9">
        <w:rPr>
          <w:rFonts w:ascii="Arial" w:eastAsia="Calibri" w:hAnsi="Arial" w:cs="Arial"/>
          <w:spacing w:val="-1"/>
          <w:sz w:val="22"/>
          <w:szCs w:val="22"/>
        </w:rPr>
        <w:t>p</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00095A51" w:rsidRPr="00CC6AD9">
        <w:rPr>
          <w:rFonts w:ascii="Arial" w:eastAsia="Calibri" w:hAnsi="Arial" w:cs="Arial"/>
          <w:sz w:val="22"/>
          <w:szCs w:val="22"/>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er</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i</w:t>
      </w:r>
      <w:r w:rsidRPr="00CC6AD9">
        <w:rPr>
          <w:rFonts w:ascii="Arial" w:eastAsia="Calibri" w:hAnsi="Arial" w:cs="Arial"/>
          <w:sz w:val="22"/>
          <w:szCs w:val="22"/>
        </w:rPr>
        <w:t xml:space="preserve">k  </w:t>
      </w:r>
      <w:r w:rsidRPr="00CC6AD9">
        <w:rPr>
          <w:rFonts w:ascii="Arial" w:eastAsia="Calibri" w:hAnsi="Arial" w:cs="Arial"/>
          <w:spacing w:val="-1"/>
          <w:sz w:val="22"/>
          <w:szCs w:val="22"/>
        </w:rPr>
        <w:t>d</w:t>
      </w:r>
      <w:r w:rsidRPr="00CC6AD9">
        <w:rPr>
          <w:rFonts w:ascii="Arial" w:eastAsia="Calibri" w:hAnsi="Arial" w:cs="Arial"/>
          <w:sz w:val="22"/>
          <w:szCs w:val="22"/>
        </w:rPr>
        <w:t>an</w:t>
      </w:r>
      <w:r w:rsidR="00F06636" w:rsidRPr="00CC6AD9">
        <w:rPr>
          <w:rFonts w:ascii="Arial" w:eastAsia="Calibri" w:hAnsi="Arial" w:cs="Arial"/>
          <w:sz w:val="22"/>
          <w:szCs w:val="22"/>
          <w:lang w:val="id-ID"/>
        </w:rPr>
        <w:t xml:space="preserve"> </w:t>
      </w:r>
      <w:r w:rsidR="0091596B"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 xml:space="preserve">u </w:t>
      </w:r>
    </w:p>
    <w:p w:rsidR="00B507C3" w:rsidRPr="00CC6AD9" w:rsidRDefault="00B507C3" w:rsidP="008A6D0F">
      <w:pPr>
        <w:pStyle w:val="ListParagraph"/>
        <w:numPr>
          <w:ilvl w:val="0"/>
          <w:numId w:val="85"/>
        </w:numPr>
        <w:spacing w:line="360" w:lineRule="auto"/>
        <w:ind w:left="1560" w:right="101" w:hanging="426"/>
        <w:jc w:val="both"/>
        <w:rPr>
          <w:rFonts w:ascii="Arial" w:eastAsia="Calibri" w:hAnsi="Arial" w:cs="Arial"/>
          <w:w w:val="102"/>
          <w:sz w:val="22"/>
          <w:szCs w:val="22"/>
        </w:rPr>
      </w:pPr>
      <w:r w:rsidRPr="00CC6AD9">
        <w:rPr>
          <w:rFonts w:ascii="Arial" w:eastAsia="Calibri" w:hAnsi="Arial" w:cs="Arial"/>
          <w:spacing w:val="-1"/>
          <w:sz w:val="22"/>
          <w:szCs w:val="22"/>
        </w:rPr>
        <w:t>d</w:t>
      </w:r>
      <w:r w:rsidRPr="00CC6AD9">
        <w:rPr>
          <w:rFonts w:ascii="Arial" w:eastAsia="Calibri" w:hAnsi="Arial" w:cs="Arial"/>
          <w:spacing w:val="1"/>
          <w:sz w:val="22"/>
          <w:szCs w:val="22"/>
        </w:rPr>
        <w:t>ok</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 xml:space="preserve">r  </w:t>
      </w:r>
      <w:r w:rsidRPr="00CC6AD9">
        <w:rPr>
          <w:rFonts w:ascii="Arial" w:eastAsia="Calibri" w:hAnsi="Arial" w:cs="Arial"/>
          <w:spacing w:val="1"/>
          <w:w w:val="102"/>
          <w:sz w:val="22"/>
          <w:szCs w:val="22"/>
        </w:rPr>
        <w:t>s</w:t>
      </w:r>
      <w:r w:rsidRPr="00CC6AD9">
        <w:rPr>
          <w:rFonts w:ascii="Arial" w:eastAsia="Calibri" w:hAnsi="Arial" w:cs="Arial"/>
          <w:w w:val="102"/>
          <w:sz w:val="22"/>
          <w:szCs w:val="22"/>
        </w:rPr>
        <w:t xml:space="preserve">aat </w:t>
      </w:r>
      <w:r w:rsidRPr="00CC6AD9">
        <w:rPr>
          <w:rFonts w:ascii="Arial" w:eastAsia="Calibri" w:hAnsi="Arial" w:cs="Arial"/>
          <w:spacing w:val="1"/>
          <w:w w:val="102"/>
          <w:sz w:val="22"/>
          <w:szCs w:val="22"/>
        </w:rPr>
        <w:t>ro</w:t>
      </w:r>
      <w:r w:rsidRPr="00CC6AD9">
        <w:rPr>
          <w:rFonts w:ascii="Arial" w:eastAsia="Calibri" w:hAnsi="Arial" w:cs="Arial"/>
          <w:spacing w:val="-1"/>
          <w:w w:val="102"/>
          <w:sz w:val="22"/>
          <w:szCs w:val="22"/>
        </w:rPr>
        <w:t>n</w:t>
      </w:r>
      <w:r w:rsidRPr="00CC6AD9">
        <w:rPr>
          <w:rFonts w:ascii="Arial" w:eastAsia="Calibri" w:hAnsi="Arial" w:cs="Arial"/>
          <w:spacing w:val="-3"/>
          <w:w w:val="102"/>
          <w:sz w:val="22"/>
          <w:szCs w:val="22"/>
        </w:rPr>
        <w:t>d</w:t>
      </w:r>
      <w:r w:rsidRPr="00CC6AD9">
        <w:rPr>
          <w:rFonts w:ascii="Arial" w:eastAsia="Calibri" w:hAnsi="Arial" w:cs="Arial"/>
          <w:spacing w:val="1"/>
          <w:w w:val="102"/>
          <w:sz w:val="22"/>
          <w:szCs w:val="22"/>
        </w:rPr>
        <w:t>e</w:t>
      </w:r>
      <w:r w:rsidRPr="00CC6AD9">
        <w:rPr>
          <w:rFonts w:ascii="Arial" w:eastAsia="Calibri" w:hAnsi="Arial" w:cs="Arial"/>
          <w:w w:val="102"/>
          <w:sz w:val="22"/>
          <w:szCs w:val="22"/>
        </w:rPr>
        <w:t>.</w:t>
      </w:r>
    </w:p>
    <w:p w:rsidR="00095A51" w:rsidRPr="00CC6AD9" w:rsidRDefault="00B507C3" w:rsidP="008A6D0F">
      <w:pPr>
        <w:pStyle w:val="ListParagraph"/>
        <w:numPr>
          <w:ilvl w:val="1"/>
          <w:numId w:val="85"/>
        </w:numPr>
        <w:spacing w:line="360" w:lineRule="auto"/>
        <w:ind w:left="1560" w:hanging="426"/>
        <w:jc w:val="both"/>
        <w:rPr>
          <w:rFonts w:ascii="Arial" w:eastAsia="Calibri" w:hAnsi="Arial" w:cs="Arial"/>
          <w:position w:val="1"/>
          <w:sz w:val="22"/>
          <w:szCs w:val="22"/>
        </w:rPr>
      </w:pPr>
      <w:r w:rsidRPr="00CC6AD9">
        <w:rPr>
          <w:rFonts w:ascii="Arial" w:eastAsia="Calibri" w:hAnsi="Arial" w:cs="Arial"/>
          <w:spacing w:val="1"/>
          <w:position w:val="1"/>
          <w:sz w:val="22"/>
          <w:szCs w:val="22"/>
        </w:rPr>
        <w:t>Ko</w:t>
      </w:r>
      <w:r w:rsidRPr="00CC6AD9">
        <w:rPr>
          <w:rFonts w:ascii="Arial" w:eastAsia="Calibri" w:hAnsi="Arial" w:cs="Arial"/>
          <w:spacing w:val="-3"/>
          <w:position w:val="1"/>
          <w:sz w:val="22"/>
          <w:szCs w:val="22"/>
        </w:rPr>
        <w:t>n</w:t>
      </w:r>
      <w:r w:rsidRPr="00CC6AD9">
        <w:rPr>
          <w:rFonts w:ascii="Arial" w:eastAsia="Calibri" w:hAnsi="Arial" w:cs="Arial"/>
          <w:spacing w:val="1"/>
          <w:position w:val="1"/>
          <w:sz w:val="22"/>
          <w:szCs w:val="22"/>
        </w:rPr>
        <w:t>s</w:t>
      </w:r>
      <w:r w:rsidRPr="00CC6AD9">
        <w:rPr>
          <w:rFonts w:ascii="Arial" w:eastAsia="Calibri" w:hAnsi="Arial" w:cs="Arial"/>
          <w:spacing w:val="-1"/>
          <w:position w:val="1"/>
          <w:sz w:val="22"/>
          <w:szCs w:val="22"/>
        </w:rPr>
        <w:t>u</w:t>
      </w:r>
      <w:r w:rsidRPr="00CC6AD9">
        <w:rPr>
          <w:rFonts w:ascii="Arial" w:eastAsia="Calibri" w:hAnsi="Arial" w:cs="Arial"/>
          <w:spacing w:val="1"/>
          <w:position w:val="1"/>
          <w:sz w:val="22"/>
          <w:szCs w:val="22"/>
        </w:rPr>
        <w:t>l</w:t>
      </w:r>
      <w:r w:rsidRPr="00CC6AD9">
        <w:rPr>
          <w:rFonts w:ascii="Arial" w:eastAsia="Calibri" w:hAnsi="Arial" w:cs="Arial"/>
          <w:spacing w:val="-1"/>
          <w:position w:val="1"/>
          <w:sz w:val="22"/>
          <w:szCs w:val="22"/>
        </w:rPr>
        <w:t>t</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an</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spacing w:val="-1"/>
          <w:position w:val="1"/>
          <w:sz w:val="22"/>
          <w:szCs w:val="22"/>
        </w:rPr>
        <w:t>i</w:t>
      </w:r>
      <w:r w:rsidRPr="00CC6AD9">
        <w:rPr>
          <w:rFonts w:ascii="Arial" w:eastAsia="Calibri" w:hAnsi="Arial" w:cs="Arial"/>
          <w:spacing w:val="1"/>
          <w:position w:val="1"/>
          <w:sz w:val="22"/>
          <w:szCs w:val="22"/>
        </w:rPr>
        <w:t>s</w:t>
      </w:r>
      <w:r w:rsidRPr="00CC6AD9">
        <w:rPr>
          <w:rFonts w:ascii="Arial" w:eastAsia="Calibri" w:hAnsi="Arial" w:cs="Arial"/>
          <w:spacing w:val="-1"/>
          <w:position w:val="1"/>
          <w:sz w:val="22"/>
          <w:szCs w:val="22"/>
        </w:rPr>
        <w:t>t</w:t>
      </w:r>
      <w:r w:rsidRPr="00CC6AD9">
        <w:rPr>
          <w:rFonts w:ascii="Arial" w:eastAsia="Calibri" w:hAnsi="Arial" w:cs="Arial"/>
          <w:spacing w:val="3"/>
          <w:position w:val="1"/>
          <w:sz w:val="22"/>
          <w:szCs w:val="22"/>
        </w:rPr>
        <w:t>e</w:t>
      </w:r>
      <w:r w:rsidRPr="00CC6AD9">
        <w:rPr>
          <w:rFonts w:ascii="Arial" w:eastAsia="Calibri" w:hAnsi="Arial" w:cs="Arial"/>
          <w:spacing w:val="-1"/>
          <w:position w:val="1"/>
          <w:sz w:val="22"/>
          <w:szCs w:val="22"/>
        </w:rPr>
        <w:t>nn</w:t>
      </w:r>
      <w:r w:rsidRPr="00CC6AD9">
        <w:rPr>
          <w:rFonts w:ascii="Arial" w:eastAsia="Calibri" w:hAnsi="Arial" w:cs="Arial"/>
          <w:spacing w:val="1"/>
          <w:position w:val="1"/>
          <w:sz w:val="22"/>
          <w:szCs w:val="22"/>
        </w:rPr>
        <w:t>y</w:t>
      </w:r>
      <w:r w:rsidRPr="00CC6AD9">
        <w:rPr>
          <w:rFonts w:ascii="Arial" w:eastAsia="Calibri" w:hAnsi="Arial" w:cs="Arial"/>
          <w:position w:val="1"/>
          <w:sz w:val="22"/>
          <w:szCs w:val="22"/>
        </w:rPr>
        <w:t>a</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p</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t</w:t>
      </w:r>
      <w:r w:rsidRPr="00CC6AD9">
        <w:rPr>
          <w:rFonts w:ascii="Arial" w:eastAsia="Calibri" w:hAnsi="Arial" w:cs="Arial"/>
          <w:position w:val="1"/>
          <w:sz w:val="22"/>
          <w:szCs w:val="22"/>
          <w:lang w:val="id-ID"/>
        </w:rPr>
        <w:t xml:space="preserve"> </w:t>
      </w:r>
      <w:r w:rsidRPr="00CC6AD9">
        <w:rPr>
          <w:rFonts w:ascii="Arial" w:eastAsia="Calibri" w:hAnsi="Arial" w:cs="Arial"/>
          <w:position w:val="1"/>
          <w:sz w:val="22"/>
          <w:szCs w:val="22"/>
        </w:rPr>
        <w:t>m</w:t>
      </w:r>
      <w:r w:rsidRPr="00CC6AD9">
        <w:rPr>
          <w:rFonts w:ascii="Arial" w:eastAsia="Calibri" w:hAnsi="Arial" w:cs="Arial"/>
          <w:spacing w:val="1"/>
          <w:position w:val="1"/>
          <w:sz w:val="22"/>
          <w:szCs w:val="22"/>
        </w:rPr>
        <w:t>el</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k</w:t>
      </w:r>
      <w:r w:rsidRPr="00CC6AD9">
        <w:rPr>
          <w:rFonts w:ascii="Arial" w:eastAsia="Calibri" w:hAnsi="Arial" w:cs="Arial"/>
          <w:spacing w:val="-1"/>
          <w:position w:val="1"/>
          <w:sz w:val="22"/>
          <w:szCs w:val="22"/>
        </w:rPr>
        <w:t>u</w:t>
      </w:r>
      <w:r w:rsidRPr="00CC6AD9">
        <w:rPr>
          <w:rFonts w:ascii="Arial" w:eastAsia="Calibri" w:hAnsi="Arial" w:cs="Arial"/>
          <w:spacing w:val="3"/>
          <w:position w:val="1"/>
          <w:sz w:val="22"/>
          <w:szCs w:val="22"/>
        </w:rPr>
        <w:t>k</w:t>
      </w:r>
      <w:r w:rsidRPr="00CC6AD9">
        <w:rPr>
          <w:rFonts w:ascii="Arial" w:eastAsia="Calibri" w:hAnsi="Arial" w:cs="Arial"/>
          <w:position w:val="1"/>
          <w:sz w:val="22"/>
          <w:szCs w:val="22"/>
        </w:rPr>
        <w:t>an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o</w:t>
      </w:r>
      <w:r w:rsidRPr="00CC6AD9">
        <w:rPr>
          <w:rFonts w:ascii="Arial" w:eastAsia="Calibri" w:hAnsi="Arial" w:cs="Arial"/>
          <w:spacing w:val="2"/>
          <w:position w:val="1"/>
          <w:sz w:val="22"/>
          <w:szCs w:val="22"/>
        </w:rPr>
        <w:t>nd</w:t>
      </w:r>
      <w:r w:rsidRPr="00CC6AD9">
        <w:rPr>
          <w:rFonts w:ascii="Arial" w:eastAsia="Calibri" w:hAnsi="Arial" w:cs="Arial"/>
          <w:position w:val="1"/>
          <w:sz w:val="22"/>
          <w:szCs w:val="22"/>
        </w:rPr>
        <w:t>e</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r</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ang</w:t>
      </w:r>
      <w:r w:rsidRPr="00CC6AD9">
        <w:rPr>
          <w:rFonts w:ascii="Arial" w:eastAsia="Calibri" w:hAnsi="Arial" w:cs="Arial"/>
          <w:spacing w:val="3"/>
          <w:position w:val="1"/>
          <w:sz w:val="22"/>
          <w:szCs w:val="22"/>
        </w:rPr>
        <w:t>a</w:t>
      </w:r>
      <w:r w:rsidRPr="00CC6AD9">
        <w:rPr>
          <w:rFonts w:ascii="Arial" w:eastAsia="Calibri" w:hAnsi="Arial" w:cs="Arial"/>
          <w:position w:val="1"/>
          <w:sz w:val="22"/>
          <w:szCs w:val="22"/>
        </w:rPr>
        <w:t>n</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a</w:t>
      </w:r>
    </w:p>
    <w:p w:rsidR="00B507C3" w:rsidRPr="00CC6AD9" w:rsidRDefault="00B507C3" w:rsidP="008A6D0F">
      <w:pPr>
        <w:pStyle w:val="ListParagraph"/>
        <w:numPr>
          <w:ilvl w:val="0"/>
          <w:numId w:val="85"/>
        </w:numPr>
        <w:spacing w:line="360" w:lineRule="auto"/>
        <w:ind w:left="1560" w:hanging="426"/>
        <w:jc w:val="both"/>
        <w:rPr>
          <w:rFonts w:ascii="Arial" w:eastAsia="Calibri" w:hAnsi="Arial" w:cs="Arial"/>
          <w:sz w:val="22"/>
          <w:szCs w:val="22"/>
          <w:lang w:val="id-ID"/>
        </w:rPr>
      </w:pPr>
      <w:r w:rsidRPr="00CC6AD9">
        <w:rPr>
          <w:rFonts w:ascii="Arial" w:eastAsia="Calibri" w:hAnsi="Arial" w:cs="Arial"/>
          <w:w w:val="102"/>
          <w:position w:val="1"/>
          <w:sz w:val="22"/>
          <w:szCs w:val="22"/>
        </w:rPr>
        <w:t>a</w:t>
      </w:r>
      <w:r w:rsidRPr="00CC6AD9">
        <w:rPr>
          <w:rFonts w:ascii="Arial" w:eastAsia="Calibri" w:hAnsi="Arial" w:cs="Arial"/>
          <w:spacing w:val="1"/>
          <w:w w:val="102"/>
          <w:position w:val="1"/>
          <w:sz w:val="22"/>
          <w:szCs w:val="22"/>
        </w:rPr>
        <w:t>k</w:t>
      </w:r>
      <w:r w:rsidRPr="00CC6AD9">
        <w:rPr>
          <w:rFonts w:ascii="Arial" w:eastAsia="Calibri" w:hAnsi="Arial" w:cs="Arial"/>
          <w:spacing w:val="-1"/>
          <w:w w:val="102"/>
          <w:position w:val="1"/>
          <w:sz w:val="22"/>
          <w:szCs w:val="22"/>
        </w:rPr>
        <w:t>hi</w:t>
      </w:r>
      <w:r w:rsidRPr="00CC6AD9">
        <w:rPr>
          <w:rFonts w:ascii="Arial" w:eastAsia="Calibri" w:hAnsi="Arial" w:cs="Arial"/>
          <w:w w:val="102"/>
          <w:position w:val="1"/>
          <w:sz w:val="22"/>
          <w:szCs w:val="22"/>
          <w:lang w:val="id-ID"/>
        </w:rPr>
        <w:t>r kegiatan</w:t>
      </w:r>
      <w:r w:rsidR="00095A51" w:rsidRPr="00CC6AD9">
        <w:rPr>
          <w:rFonts w:ascii="Arial" w:eastAsia="Calibri" w:hAnsi="Arial" w:cs="Arial"/>
          <w:w w:val="102"/>
          <w:position w:val="1"/>
          <w:sz w:val="22"/>
          <w:szCs w:val="22"/>
          <w:lang w:val="en-ID"/>
        </w:rPr>
        <w:t xml:space="preserve"> </w:t>
      </w:r>
      <w:r w:rsidRPr="00CC6AD9">
        <w:rPr>
          <w:rFonts w:ascii="Arial" w:eastAsia="Calibri" w:hAnsi="Arial" w:cs="Arial"/>
          <w:w w:val="102"/>
          <w:position w:val="1"/>
          <w:sz w:val="22"/>
          <w:szCs w:val="22"/>
          <w:lang w:val="id-ID"/>
        </w:rPr>
        <w:t>eperti menjelang malam.</w:t>
      </w:r>
    </w:p>
    <w:p w:rsidR="00095A51" w:rsidRPr="00CC6AD9" w:rsidRDefault="00B507C3" w:rsidP="008A6D0F">
      <w:pPr>
        <w:pStyle w:val="ListParagraph"/>
        <w:numPr>
          <w:ilvl w:val="1"/>
          <w:numId w:val="85"/>
        </w:numPr>
        <w:spacing w:line="360" w:lineRule="auto"/>
        <w:ind w:left="1560" w:right="99" w:hanging="426"/>
        <w:jc w:val="both"/>
        <w:rPr>
          <w:rFonts w:ascii="Arial" w:eastAsia="Calibri" w:hAnsi="Arial" w:cs="Arial"/>
          <w:sz w:val="22"/>
          <w:szCs w:val="22"/>
          <w:lang w:val="en-ID"/>
        </w:rPr>
      </w:pP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ti</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sel</w:t>
      </w:r>
      <w:r w:rsidRPr="00CC6AD9">
        <w:rPr>
          <w:rFonts w:ascii="Arial" w:eastAsia="Calibri" w:hAnsi="Arial" w:cs="Arial"/>
          <w:spacing w:val="-1"/>
          <w:sz w:val="22"/>
          <w:szCs w:val="22"/>
        </w:rPr>
        <w:t>u</w:t>
      </w:r>
      <w:r w:rsidRPr="00CC6AD9">
        <w:rPr>
          <w:rFonts w:ascii="Arial" w:eastAsia="Calibri" w:hAnsi="Arial" w:cs="Arial"/>
          <w:spacing w:val="-2"/>
          <w:sz w:val="22"/>
          <w:szCs w:val="22"/>
        </w:rPr>
        <w:t>r</w:t>
      </w:r>
      <w:r w:rsidRPr="00CC6AD9">
        <w:rPr>
          <w:rFonts w:ascii="Arial" w:eastAsia="Calibri" w:hAnsi="Arial" w:cs="Arial"/>
          <w:spacing w:val="2"/>
          <w:sz w:val="22"/>
          <w:szCs w:val="22"/>
        </w:rPr>
        <w:t>u</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1"/>
          <w:sz w:val="22"/>
          <w:szCs w:val="22"/>
        </w:rPr>
        <w:t>t</w:t>
      </w:r>
      <w:r w:rsidRPr="00CC6AD9">
        <w:rPr>
          <w:rFonts w:ascii="Arial" w:eastAsia="Calibri" w:hAnsi="Arial" w:cs="Arial"/>
          <w:sz w:val="22"/>
          <w:szCs w:val="22"/>
        </w:rPr>
        <w:t>af</w:t>
      </w:r>
      <w:r w:rsidRPr="00CC6AD9">
        <w:rPr>
          <w:rFonts w:ascii="Arial" w:eastAsia="Calibri" w:hAnsi="Arial" w:cs="Arial"/>
          <w:spacing w:val="2"/>
          <w:sz w:val="22"/>
          <w:szCs w:val="22"/>
        </w:rPr>
        <w:t xml:space="preserve"> d</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at</w:t>
      </w:r>
      <w:r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f</w:t>
      </w:r>
      <w:r w:rsidRPr="00CC6AD9">
        <w:rPr>
          <w:rFonts w:ascii="Arial" w:eastAsia="Calibri" w:hAnsi="Arial" w:cs="Arial"/>
          <w:sz w:val="22"/>
          <w:szCs w:val="22"/>
        </w:rPr>
        <w:t>am</w:t>
      </w:r>
      <w:r w:rsidRPr="00CC6AD9">
        <w:rPr>
          <w:rFonts w:ascii="Arial" w:eastAsia="Calibri" w:hAnsi="Arial" w:cs="Arial"/>
          <w:spacing w:val="1"/>
          <w:sz w:val="22"/>
          <w:szCs w:val="22"/>
        </w:rPr>
        <w:t>il</w:t>
      </w:r>
      <w:r w:rsidRPr="00CC6AD9">
        <w:rPr>
          <w:rFonts w:ascii="Arial" w:eastAsia="Calibri" w:hAnsi="Arial" w:cs="Arial"/>
          <w:spacing w:val="-1"/>
          <w:sz w:val="22"/>
          <w:szCs w:val="22"/>
        </w:rPr>
        <w:t>i</w:t>
      </w:r>
      <w:r w:rsidRPr="00CC6AD9">
        <w:rPr>
          <w:rFonts w:ascii="Arial" w:eastAsia="Calibri" w:hAnsi="Arial" w:cs="Arial"/>
          <w:sz w:val="22"/>
          <w:szCs w:val="22"/>
        </w:rPr>
        <w:t>ar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gan</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ker</w:t>
      </w:r>
      <w:r w:rsidRPr="00CC6AD9">
        <w:rPr>
          <w:rFonts w:ascii="Arial" w:eastAsia="Calibri" w:hAnsi="Arial" w:cs="Arial"/>
          <w:spacing w:val="-3"/>
          <w:sz w:val="22"/>
          <w:szCs w:val="22"/>
        </w:rPr>
        <w:t>j</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p>
    <w:p w:rsidR="00B507C3" w:rsidRPr="00CC6AD9" w:rsidRDefault="00B507C3" w:rsidP="008A6D0F">
      <w:pPr>
        <w:pStyle w:val="ListParagraph"/>
        <w:numPr>
          <w:ilvl w:val="0"/>
          <w:numId w:val="85"/>
        </w:numPr>
        <w:spacing w:line="360" w:lineRule="auto"/>
        <w:ind w:left="1560" w:right="99" w:hanging="426"/>
        <w:jc w:val="both"/>
        <w:rPr>
          <w:rFonts w:ascii="Arial" w:eastAsia="Calibri" w:hAnsi="Arial" w:cs="Arial"/>
          <w:sz w:val="22"/>
          <w:szCs w:val="22"/>
          <w:lang w:val="id-ID"/>
        </w:rPr>
      </w:pPr>
      <w:r w:rsidRPr="00CC6AD9">
        <w:rPr>
          <w:rFonts w:ascii="Arial" w:eastAsia="Calibri" w:hAnsi="Arial" w:cs="Arial"/>
          <w:spacing w:val="-1"/>
          <w:w w:val="102"/>
          <w:sz w:val="22"/>
          <w:szCs w:val="22"/>
        </w:rPr>
        <w:t>d</w:t>
      </w:r>
      <w:r w:rsidRPr="00CC6AD9">
        <w:rPr>
          <w:rFonts w:ascii="Arial" w:eastAsia="Calibri" w:hAnsi="Arial" w:cs="Arial"/>
          <w:spacing w:val="3"/>
          <w:w w:val="102"/>
          <w:sz w:val="22"/>
          <w:szCs w:val="22"/>
        </w:rPr>
        <w:t>a</w:t>
      </w:r>
      <w:r w:rsidRPr="00CC6AD9">
        <w:rPr>
          <w:rFonts w:ascii="Arial" w:eastAsia="Calibri" w:hAnsi="Arial" w:cs="Arial"/>
          <w:w w:val="102"/>
          <w:sz w:val="22"/>
          <w:szCs w:val="22"/>
        </w:rPr>
        <w:t xml:space="preserve">n </w:t>
      </w:r>
      <w:r w:rsidR="0091596B" w:rsidRPr="00CC6AD9">
        <w:rPr>
          <w:rFonts w:ascii="Arial" w:eastAsia="Calibri" w:hAnsi="Arial" w:cs="Arial"/>
          <w:w w:val="102"/>
          <w:sz w:val="22"/>
          <w:szCs w:val="22"/>
          <w:lang w:val="id-ID"/>
        </w:rPr>
        <w:t>perlengkapan</w:t>
      </w:r>
      <w:r w:rsidR="00095A51" w:rsidRPr="00CC6AD9">
        <w:rPr>
          <w:rFonts w:ascii="Arial" w:eastAsia="Calibri" w:hAnsi="Arial" w:cs="Arial"/>
          <w:w w:val="102"/>
          <w:sz w:val="22"/>
          <w:szCs w:val="22"/>
          <w:lang w:val="en-ID"/>
        </w:rPr>
        <w:t xml:space="preserve"> </w:t>
      </w:r>
      <w:r w:rsidRPr="00CC6AD9">
        <w:rPr>
          <w:rFonts w:ascii="Arial" w:eastAsia="Calibri" w:hAnsi="Arial" w:cs="Arial"/>
          <w:spacing w:val="1"/>
          <w:sz w:val="22"/>
          <w:szCs w:val="22"/>
        </w:rPr>
        <w:t>se</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lu</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i</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3"/>
          <w:sz w:val="22"/>
          <w:szCs w:val="22"/>
        </w:rPr>
        <w:t>u</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eker</w:t>
      </w:r>
      <w:r w:rsidRPr="00CC6AD9">
        <w:rPr>
          <w:rFonts w:ascii="Arial" w:eastAsia="Calibri" w:hAnsi="Arial" w:cs="Arial"/>
          <w:spacing w:val="-1"/>
          <w:w w:val="102"/>
          <w:sz w:val="22"/>
          <w:szCs w:val="22"/>
        </w:rPr>
        <w:t>j</w:t>
      </w:r>
      <w:r w:rsidRPr="00CC6AD9">
        <w:rPr>
          <w:rFonts w:ascii="Arial" w:eastAsia="Calibri" w:hAnsi="Arial" w:cs="Arial"/>
          <w:w w:val="102"/>
          <w:sz w:val="22"/>
          <w:szCs w:val="22"/>
        </w:rPr>
        <w:t>aa</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B507C3" w:rsidRPr="00CC6AD9" w:rsidRDefault="00B507C3" w:rsidP="008A6D0F">
      <w:pPr>
        <w:pStyle w:val="ListParagraph"/>
        <w:numPr>
          <w:ilvl w:val="0"/>
          <w:numId w:val="83"/>
        </w:numPr>
        <w:spacing w:line="360" w:lineRule="auto"/>
        <w:ind w:hanging="437"/>
        <w:jc w:val="both"/>
        <w:rPr>
          <w:rFonts w:ascii="Arial" w:eastAsia="Calibri" w:hAnsi="Arial" w:cs="Arial"/>
          <w:sz w:val="22"/>
          <w:szCs w:val="22"/>
        </w:rPr>
      </w:pPr>
      <w:r w:rsidRPr="00CC6AD9">
        <w:rPr>
          <w:rFonts w:ascii="Arial" w:eastAsia="Calibri" w:hAnsi="Arial" w:cs="Arial"/>
          <w:spacing w:val="1"/>
          <w:sz w:val="22"/>
          <w:szCs w:val="22"/>
        </w:rPr>
        <w:t>Kl</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1"/>
          <w:sz w:val="22"/>
          <w:szCs w:val="22"/>
        </w:rPr>
        <w:t>i</w:t>
      </w:r>
      <w:r w:rsidRPr="00CC6AD9">
        <w:rPr>
          <w:rFonts w:ascii="Arial" w:eastAsia="Calibri" w:hAnsi="Arial" w:cs="Arial"/>
          <w:spacing w:val="3"/>
          <w:sz w:val="22"/>
          <w:szCs w:val="22"/>
        </w:rPr>
        <w:t>f</w:t>
      </w:r>
      <w:r w:rsidRPr="00CC6AD9">
        <w:rPr>
          <w:rFonts w:ascii="Arial" w:eastAsia="Calibri" w:hAnsi="Arial" w:cs="Arial"/>
          <w:spacing w:val="-1"/>
          <w:sz w:val="22"/>
          <w:szCs w:val="22"/>
        </w:rPr>
        <w:t>ik</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p</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d</w:t>
      </w:r>
      <w:r w:rsidRPr="00CC6AD9">
        <w:rPr>
          <w:rFonts w:ascii="Arial" w:eastAsia="Calibri" w:hAnsi="Arial" w:cs="Arial"/>
          <w:spacing w:val="1"/>
          <w:w w:val="102"/>
          <w:sz w:val="22"/>
          <w:szCs w:val="22"/>
        </w:rPr>
        <w:t>o</w:t>
      </w:r>
      <w:r w:rsidRPr="00CC6AD9">
        <w:rPr>
          <w:rFonts w:ascii="Arial" w:eastAsia="Calibri" w:hAnsi="Arial" w:cs="Arial"/>
          <w:w w:val="102"/>
          <w:sz w:val="22"/>
          <w:szCs w:val="22"/>
        </w:rPr>
        <w:t>ma</w:t>
      </w:r>
      <w:r w:rsidRPr="00CC6AD9">
        <w:rPr>
          <w:rFonts w:ascii="Arial" w:eastAsia="Calibri" w:hAnsi="Arial" w:cs="Arial"/>
          <w:spacing w:val="2"/>
          <w:w w:val="102"/>
          <w:sz w:val="22"/>
          <w:szCs w:val="22"/>
        </w:rPr>
        <w:t>n</w:t>
      </w:r>
      <w:r w:rsidRPr="00CC6AD9">
        <w:rPr>
          <w:rFonts w:ascii="Arial" w:eastAsia="Calibri" w:hAnsi="Arial" w:cs="Arial"/>
          <w:spacing w:val="-1"/>
          <w:w w:val="102"/>
          <w:sz w:val="22"/>
          <w:szCs w:val="22"/>
        </w:rPr>
        <w:t>/</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t</w:t>
      </w:r>
      <w:r w:rsidRPr="00CC6AD9">
        <w:rPr>
          <w:rFonts w:ascii="Arial" w:eastAsia="Calibri" w:hAnsi="Arial" w:cs="Arial"/>
          <w:spacing w:val="3"/>
          <w:w w:val="102"/>
          <w:sz w:val="22"/>
          <w:szCs w:val="22"/>
        </w:rPr>
        <w:t>r</w:t>
      </w:r>
      <w:r w:rsidRPr="00CC6AD9">
        <w:rPr>
          <w:rFonts w:ascii="Arial" w:eastAsia="Calibri" w:hAnsi="Arial" w:cs="Arial"/>
          <w:spacing w:val="-1"/>
          <w:w w:val="102"/>
          <w:sz w:val="22"/>
          <w:szCs w:val="22"/>
        </w:rPr>
        <w:t>u</w:t>
      </w:r>
      <w:r w:rsidRPr="00CC6AD9">
        <w:rPr>
          <w:rFonts w:ascii="Arial" w:eastAsia="Calibri" w:hAnsi="Arial" w:cs="Arial"/>
          <w:spacing w:val="1"/>
          <w:w w:val="102"/>
          <w:sz w:val="22"/>
          <w:szCs w:val="22"/>
        </w:rPr>
        <w:t>ks</w:t>
      </w:r>
      <w:r w:rsidRPr="00CC6AD9">
        <w:rPr>
          <w:rFonts w:ascii="Arial" w:eastAsia="Calibri" w:hAnsi="Arial" w:cs="Arial"/>
          <w:w w:val="102"/>
          <w:sz w:val="22"/>
          <w:szCs w:val="22"/>
        </w:rPr>
        <w:t>i</w:t>
      </w:r>
    </w:p>
    <w:p w:rsidR="00095A51" w:rsidRPr="00CC6AD9" w:rsidRDefault="00B507C3" w:rsidP="008A6D0F">
      <w:pPr>
        <w:pStyle w:val="ListParagraph"/>
        <w:numPr>
          <w:ilvl w:val="1"/>
          <w:numId w:val="86"/>
        </w:numPr>
        <w:spacing w:line="360" w:lineRule="auto"/>
        <w:ind w:left="1560" w:right="103" w:hanging="426"/>
        <w:jc w:val="both"/>
        <w:rPr>
          <w:rFonts w:ascii="Arial" w:eastAsia="Calibri" w:hAnsi="Arial" w:cs="Arial"/>
          <w:sz w:val="22"/>
          <w:szCs w:val="22"/>
        </w:rPr>
      </w:pPr>
      <w:r w:rsidRPr="00CC6AD9">
        <w:rPr>
          <w:rFonts w:ascii="Arial" w:eastAsia="Calibri" w:hAnsi="Arial" w:cs="Arial"/>
          <w:spacing w:val="1"/>
          <w:sz w:val="22"/>
          <w:szCs w:val="22"/>
        </w:rPr>
        <w:t>K</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pacing w:val="1"/>
          <w:sz w:val="22"/>
          <w:szCs w:val="22"/>
        </w:rPr>
        <w:t>ifi</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ko</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u</w:t>
      </w:r>
      <w:r w:rsidRPr="00CC6AD9">
        <w:rPr>
          <w:rFonts w:ascii="Arial" w:eastAsia="Calibri" w:hAnsi="Arial" w:cs="Arial"/>
          <w:spacing w:val="3"/>
          <w:sz w:val="22"/>
          <w:szCs w:val="22"/>
        </w:rPr>
        <w:t>l</w:t>
      </w:r>
      <w:r w:rsidRPr="00CC6AD9">
        <w:rPr>
          <w:rFonts w:ascii="Arial" w:eastAsia="Calibri" w:hAnsi="Arial" w:cs="Arial"/>
          <w:spacing w:val="1"/>
          <w:sz w:val="22"/>
          <w:szCs w:val="22"/>
        </w:rPr>
        <w:t>t</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3"/>
          <w:sz w:val="22"/>
          <w:szCs w:val="22"/>
        </w:rPr>
        <w:t>e</w:t>
      </w:r>
      <w:r w:rsidRPr="00CC6AD9">
        <w:rPr>
          <w:rFonts w:ascii="Arial" w:eastAsia="Calibri" w:hAnsi="Arial" w:cs="Arial"/>
          <w:spacing w:val="-1"/>
          <w:sz w:val="22"/>
          <w:szCs w:val="22"/>
        </w:rPr>
        <w:t>d</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pacing w:val="-3"/>
          <w:sz w:val="22"/>
          <w:szCs w:val="22"/>
        </w:rPr>
        <w:t>p</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eli</w:t>
      </w:r>
      <w:r w:rsidRPr="00CC6AD9">
        <w:rPr>
          <w:rFonts w:ascii="Arial" w:eastAsia="Calibri" w:hAnsi="Arial" w:cs="Arial"/>
          <w:spacing w:val="-3"/>
          <w:sz w:val="22"/>
          <w:szCs w:val="22"/>
        </w:rPr>
        <w:t>h</w:t>
      </w:r>
      <w:r w:rsidRPr="00CC6AD9">
        <w:rPr>
          <w:rFonts w:ascii="Arial" w:eastAsia="Calibri" w:hAnsi="Arial" w:cs="Arial"/>
          <w:spacing w:val="5"/>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1"/>
          <w:sz w:val="22"/>
          <w:szCs w:val="22"/>
        </w:rPr>
        <w:t>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 xml:space="preserve">an </w:t>
      </w:r>
    </w:p>
    <w:p w:rsidR="00B507C3" w:rsidRPr="00CC6AD9" w:rsidRDefault="00B507C3" w:rsidP="008A6D0F">
      <w:pPr>
        <w:pStyle w:val="ListParagraph"/>
        <w:numPr>
          <w:ilvl w:val="0"/>
          <w:numId w:val="86"/>
        </w:numPr>
        <w:spacing w:line="360" w:lineRule="auto"/>
        <w:ind w:left="1560" w:right="103" w:hanging="426"/>
        <w:jc w:val="both"/>
        <w:rPr>
          <w:rFonts w:ascii="Arial" w:eastAsia="Calibri" w:hAnsi="Arial" w:cs="Arial"/>
          <w:sz w:val="22"/>
          <w:szCs w:val="22"/>
          <w:lang w:val="id-ID"/>
        </w:rPr>
      </w:pPr>
      <w:r w:rsidRPr="00CC6AD9">
        <w:rPr>
          <w:rFonts w:ascii="Arial" w:eastAsia="Calibri" w:hAnsi="Arial" w:cs="Arial"/>
          <w:spacing w:val="-1"/>
          <w:w w:val="102"/>
          <w:sz w:val="22"/>
          <w:szCs w:val="22"/>
        </w:rPr>
        <w:t>b</w:t>
      </w:r>
      <w:r w:rsidRPr="00CC6AD9">
        <w:rPr>
          <w:rFonts w:ascii="Arial" w:eastAsia="Calibri" w:hAnsi="Arial" w:cs="Arial"/>
          <w:w w:val="102"/>
          <w:sz w:val="22"/>
          <w:szCs w:val="22"/>
        </w:rPr>
        <w:t>aga</w:t>
      </w:r>
      <w:r w:rsidRPr="00CC6AD9">
        <w:rPr>
          <w:rFonts w:ascii="Arial" w:eastAsia="Calibri" w:hAnsi="Arial" w:cs="Arial"/>
          <w:spacing w:val="1"/>
          <w:w w:val="102"/>
          <w:sz w:val="22"/>
          <w:szCs w:val="22"/>
        </w:rPr>
        <w:t>i</w:t>
      </w:r>
      <w:r w:rsidRPr="00CC6AD9">
        <w:rPr>
          <w:rFonts w:ascii="Arial" w:eastAsia="Calibri" w:hAnsi="Arial" w:cs="Arial"/>
          <w:w w:val="102"/>
          <w:sz w:val="22"/>
          <w:szCs w:val="22"/>
        </w:rPr>
        <w:t>ma</w:t>
      </w:r>
      <w:r w:rsidRPr="00CC6AD9">
        <w:rPr>
          <w:rFonts w:ascii="Arial" w:eastAsia="Calibri" w:hAnsi="Arial" w:cs="Arial"/>
          <w:spacing w:val="-1"/>
          <w:w w:val="102"/>
          <w:sz w:val="22"/>
          <w:szCs w:val="22"/>
        </w:rPr>
        <w:t>n</w:t>
      </w:r>
      <w:r w:rsidRPr="00CC6AD9">
        <w:rPr>
          <w:rFonts w:ascii="Arial" w:eastAsia="Calibri" w:hAnsi="Arial" w:cs="Arial"/>
          <w:w w:val="102"/>
          <w:sz w:val="22"/>
          <w:szCs w:val="22"/>
        </w:rPr>
        <w:t xml:space="preserve">a </w:t>
      </w:r>
      <w:r w:rsidRPr="00CC6AD9">
        <w:rPr>
          <w:rFonts w:ascii="Arial" w:eastAsia="Calibri" w:hAnsi="Arial" w:cs="Arial"/>
          <w:spacing w:val="1"/>
          <w:sz w:val="22"/>
          <w:szCs w:val="22"/>
        </w:rPr>
        <w:t>le</w:t>
      </w:r>
      <w:r w:rsidRPr="00CC6AD9">
        <w:rPr>
          <w:rFonts w:ascii="Arial" w:eastAsia="Calibri" w:hAnsi="Arial" w:cs="Arial"/>
          <w:spacing w:val="-1"/>
          <w:sz w:val="22"/>
          <w:szCs w:val="22"/>
        </w:rPr>
        <w:t>t</w:t>
      </w:r>
      <w:r w:rsidRPr="00CC6AD9">
        <w:rPr>
          <w:rFonts w:ascii="Arial" w:eastAsia="Calibri" w:hAnsi="Arial" w:cs="Arial"/>
          <w:sz w:val="22"/>
          <w:szCs w:val="22"/>
        </w:rPr>
        <w:t>ak</w:t>
      </w:r>
      <w:r w:rsidR="00095A51" w:rsidRPr="00CC6AD9">
        <w:rPr>
          <w:rFonts w:ascii="Arial" w:eastAsia="Calibri" w:hAnsi="Arial" w:cs="Arial"/>
          <w:sz w:val="22"/>
          <w:szCs w:val="22"/>
        </w:rPr>
        <w:t xml:space="preserve"> </w:t>
      </w:r>
      <w:r w:rsidRPr="00CC6AD9">
        <w:rPr>
          <w:rFonts w:ascii="Arial" w:eastAsia="Calibri" w:hAnsi="Arial" w:cs="Arial"/>
          <w:spacing w:val="-1"/>
          <w:sz w:val="22"/>
          <w:szCs w:val="22"/>
        </w:rPr>
        <w:t>op</w:t>
      </w:r>
      <w:r w:rsidRPr="00CC6AD9">
        <w:rPr>
          <w:rFonts w:ascii="Arial" w:eastAsia="Calibri" w:hAnsi="Arial" w:cs="Arial"/>
          <w:spacing w:val="1"/>
          <w:sz w:val="22"/>
          <w:szCs w:val="22"/>
        </w:rPr>
        <w:t>er</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nd</w:t>
      </w:r>
      <w:r w:rsidRPr="00CC6AD9">
        <w:rPr>
          <w:rFonts w:ascii="Arial" w:eastAsia="Calibri" w:hAnsi="Arial" w:cs="Arial"/>
          <w:w w:val="102"/>
          <w:sz w:val="22"/>
          <w:szCs w:val="22"/>
        </w:rPr>
        <w:t>a</w:t>
      </w:r>
      <w:r w:rsidRPr="00CC6AD9">
        <w:rPr>
          <w:rFonts w:ascii="Arial" w:eastAsia="Calibri" w:hAnsi="Arial" w:cs="Arial"/>
          <w:spacing w:val="1"/>
          <w:w w:val="102"/>
          <w:sz w:val="22"/>
          <w:szCs w:val="22"/>
        </w:rPr>
        <w:t>k</w:t>
      </w:r>
      <w:r w:rsidRPr="00CC6AD9">
        <w:rPr>
          <w:rFonts w:ascii="Arial" w:eastAsia="Calibri" w:hAnsi="Arial" w:cs="Arial"/>
          <w:w w:val="102"/>
          <w:sz w:val="22"/>
          <w:szCs w:val="22"/>
        </w:rPr>
        <w:t>an</w:t>
      </w:r>
      <w:r w:rsidRPr="00CC6AD9">
        <w:rPr>
          <w:rFonts w:ascii="Arial" w:eastAsia="Calibri" w:hAnsi="Arial" w:cs="Arial"/>
          <w:w w:val="102"/>
          <w:sz w:val="22"/>
          <w:szCs w:val="22"/>
          <w:lang w:val="id-ID"/>
        </w:rPr>
        <w:t>.</w:t>
      </w:r>
    </w:p>
    <w:p w:rsidR="00B507C3" w:rsidRPr="00CC6AD9" w:rsidRDefault="00B507C3" w:rsidP="008A6D0F">
      <w:pPr>
        <w:pStyle w:val="ListParagraph"/>
        <w:numPr>
          <w:ilvl w:val="1"/>
          <w:numId w:val="86"/>
        </w:numPr>
        <w:spacing w:line="360" w:lineRule="auto"/>
        <w:ind w:left="1560" w:hanging="426"/>
        <w:jc w:val="both"/>
        <w:rPr>
          <w:rFonts w:ascii="Arial" w:eastAsia="Calibri" w:hAnsi="Arial" w:cs="Arial"/>
          <w:sz w:val="22"/>
          <w:szCs w:val="22"/>
        </w:rPr>
      </w:pPr>
      <w:r w:rsidRPr="00CC6AD9">
        <w:rPr>
          <w:rFonts w:ascii="Arial" w:eastAsia="Calibri" w:hAnsi="Arial" w:cs="Arial"/>
          <w:spacing w:val="1"/>
          <w:position w:val="1"/>
          <w:sz w:val="22"/>
          <w:szCs w:val="22"/>
        </w:rPr>
        <w:t>K</w:t>
      </w:r>
      <w:r w:rsidRPr="00CC6AD9">
        <w:rPr>
          <w:rFonts w:ascii="Arial" w:eastAsia="Calibri" w:hAnsi="Arial" w:cs="Arial"/>
          <w:spacing w:val="-1"/>
          <w:position w:val="1"/>
          <w:sz w:val="22"/>
          <w:szCs w:val="22"/>
        </w:rPr>
        <w:t>l</w:t>
      </w:r>
      <w:r w:rsidRPr="00CC6AD9">
        <w:rPr>
          <w:rFonts w:ascii="Arial" w:eastAsia="Calibri" w:hAnsi="Arial" w:cs="Arial"/>
          <w:spacing w:val="3"/>
          <w:position w:val="1"/>
          <w:sz w:val="22"/>
          <w:szCs w:val="22"/>
        </w:rPr>
        <w:t>a</w:t>
      </w:r>
      <w:r w:rsidRPr="00CC6AD9">
        <w:rPr>
          <w:rFonts w:ascii="Arial" w:eastAsia="Calibri" w:hAnsi="Arial" w:cs="Arial"/>
          <w:spacing w:val="-2"/>
          <w:position w:val="1"/>
          <w:sz w:val="22"/>
          <w:szCs w:val="22"/>
        </w:rPr>
        <w:t>r</w:t>
      </w:r>
      <w:r w:rsidRPr="00CC6AD9">
        <w:rPr>
          <w:rFonts w:ascii="Arial" w:eastAsia="Calibri" w:hAnsi="Arial" w:cs="Arial"/>
          <w:spacing w:val="1"/>
          <w:position w:val="1"/>
          <w:sz w:val="22"/>
          <w:szCs w:val="22"/>
        </w:rPr>
        <w:t>ifi</w:t>
      </w:r>
      <w:r w:rsidRPr="00CC6AD9">
        <w:rPr>
          <w:rFonts w:ascii="Arial" w:eastAsia="Calibri" w:hAnsi="Arial" w:cs="Arial"/>
          <w:spacing w:val="-1"/>
          <w:position w:val="1"/>
          <w:sz w:val="22"/>
          <w:szCs w:val="22"/>
        </w:rPr>
        <w:t>k</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u</w:t>
      </w:r>
      <w:r w:rsidRPr="00CC6AD9">
        <w:rPr>
          <w:rFonts w:ascii="Arial" w:eastAsia="Calibri" w:hAnsi="Arial" w:cs="Arial"/>
          <w:spacing w:val="1"/>
          <w:position w:val="1"/>
          <w:sz w:val="22"/>
          <w:szCs w:val="22"/>
        </w:rPr>
        <w:t>l</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ole</w:t>
      </w:r>
      <w:r w:rsidRPr="00CC6AD9">
        <w:rPr>
          <w:rFonts w:ascii="Arial" w:eastAsia="Calibri" w:hAnsi="Arial" w:cs="Arial"/>
          <w:position w:val="1"/>
          <w:sz w:val="22"/>
          <w:szCs w:val="22"/>
        </w:rPr>
        <w:t>h</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p</w:t>
      </w:r>
      <w:r w:rsidRPr="00CC6AD9">
        <w:rPr>
          <w:rFonts w:ascii="Arial" w:eastAsia="Calibri" w:hAnsi="Arial" w:cs="Arial"/>
          <w:spacing w:val="1"/>
          <w:position w:val="1"/>
          <w:sz w:val="22"/>
          <w:szCs w:val="22"/>
        </w:rPr>
        <w:t>et</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gas</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position w:val="1"/>
          <w:sz w:val="22"/>
          <w:szCs w:val="22"/>
        </w:rPr>
        <w:t>i</w:t>
      </w:r>
      <w:r w:rsidRPr="00CC6AD9">
        <w:rPr>
          <w:rFonts w:ascii="Arial" w:eastAsia="Calibri" w:hAnsi="Arial" w:cs="Arial"/>
          <w:spacing w:val="3"/>
          <w:position w:val="1"/>
          <w:sz w:val="22"/>
          <w:szCs w:val="22"/>
        </w:rPr>
        <w:t>r</w:t>
      </w:r>
      <w:r w:rsidRPr="00CC6AD9">
        <w:rPr>
          <w:rFonts w:ascii="Arial" w:eastAsia="Calibri" w:hAnsi="Arial" w:cs="Arial"/>
          <w:spacing w:val="-1"/>
          <w:position w:val="1"/>
          <w:sz w:val="22"/>
          <w:szCs w:val="22"/>
        </w:rPr>
        <w:t>u</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n</w:t>
      </w:r>
      <w:r w:rsidRPr="00CC6AD9">
        <w:rPr>
          <w:rFonts w:ascii="Arial" w:eastAsia="Calibri" w:hAnsi="Arial" w:cs="Arial"/>
          <w:position w:val="1"/>
          <w:sz w:val="22"/>
          <w:szCs w:val="22"/>
        </w:rPr>
        <w:t>g</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o</w:t>
      </w:r>
      <w:r w:rsidRPr="00CC6AD9">
        <w:rPr>
          <w:rFonts w:ascii="Arial" w:eastAsia="Calibri" w:hAnsi="Arial" w:cs="Arial"/>
          <w:spacing w:val="-1"/>
          <w:position w:val="1"/>
          <w:sz w:val="22"/>
          <w:szCs w:val="22"/>
        </w:rPr>
        <w:t>p</w:t>
      </w:r>
      <w:r w:rsidRPr="00CC6AD9">
        <w:rPr>
          <w:rFonts w:ascii="Arial" w:eastAsia="Calibri" w:hAnsi="Arial" w:cs="Arial"/>
          <w:spacing w:val="1"/>
          <w:position w:val="1"/>
          <w:sz w:val="22"/>
          <w:szCs w:val="22"/>
        </w:rPr>
        <w:t>er</w:t>
      </w:r>
      <w:r w:rsidRPr="00CC6AD9">
        <w:rPr>
          <w:rFonts w:ascii="Arial" w:eastAsia="Calibri" w:hAnsi="Arial" w:cs="Arial"/>
          <w:position w:val="1"/>
          <w:sz w:val="22"/>
          <w:szCs w:val="22"/>
        </w:rPr>
        <w:t>a</w:t>
      </w:r>
      <w:r w:rsidRPr="00CC6AD9">
        <w:rPr>
          <w:rFonts w:ascii="Arial" w:eastAsia="Calibri" w:hAnsi="Arial" w:cs="Arial"/>
          <w:spacing w:val="1"/>
          <w:position w:val="1"/>
          <w:sz w:val="22"/>
          <w:szCs w:val="22"/>
        </w:rPr>
        <w:t>s</w:t>
      </w:r>
      <w:r w:rsidRPr="00CC6AD9">
        <w:rPr>
          <w:rFonts w:ascii="Arial" w:eastAsia="Calibri" w:hAnsi="Arial" w:cs="Arial"/>
          <w:position w:val="1"/>
          <w:sz w:val="22"/>
          <w:szCs w:val="22"/>
        </w:rPr>
        <w:t>i</w:t>
      </w:r>
      <w:r w:rsidRPr="00CC6AD9">
        <w:rPr>
          <w:rFonts w:ascii="Arial" w:eastAsia="Calibri" w:hAnsi="Arial" w:cs="Arial"/>
          <w:position w:val="1"/>
          <w:sz w:val="22"/>
          <w:szCs w:val="22"/>
          <w:lang w:val="id-ID"/>
        </w:rPr>
        <w:t xml:space="preserve"> </w:t>
      </w:r>
      <w:r w:rsidRPr="00CC6AD9">
        <w:rPr>
          <w:rFonts w:ascii="Arial" w:eastAsia="Calibri" w:hAnsi="Arial" w:cs="Arial"/>
          <w:spacing w:val="-1"/>
          <w:position w:val="1"/>
          <w:sz w:val="22"/>
          <w:szCs w:val="22"/>
        </w:rPr>
        <w:t>d</w:t>
      </w:r>
      <w:r w:rsidRPr="00CC6AD9">
        <w:rPr>
          <w:rFonts w:ascii="Arial" w:eastAsia="Calibri" w:hAnsi="Arial" w:cs="Arial"/>
          <w:spacing w:val="3"/>
          <w:position w:val="1"/>
          <w:sz w:val="22"/>
          <w:szCs w:val="22"/>
        </w:rPr>
        <w:t>e</w:t>
      </w:r>
      <w:r w:rsidRPr="00CC6AD9">
        <w:rPr>
          <w:rFonts w:ascii="Arial" w:eastAsia="Calibri" w:hAnsi="Arial" w:cs="Arial"/>
          <w:position w:val="1"/>
          <w:sz w:val="22"/>
          <w:szCs w:val="22"/>
        </w:rPr>
        <w:t>ngan</w:t>
      </w:r>
      <w:r w:rsidRPr="00CC6AD9">
        <w:rPr>
          <w:rFonts w:ascii="Arial" w:eastAsia="Calibri" w:hAnsi="Arial" w:cs="Arial"/>
          <w:position w:val="1"/>
          <w:sz w:val="22"/>
          <w:szCs w:val="22"/>
          <w:lang w:val="id-ID"/>
        </w:rPr>
        <w:t xml:space="preserve"> </w:t>
      </w:r>
      <w:r w:rsidRPr="00CC6AD9">
        <w:rPr>
          <w:rFonts w:ascii="Arial" w:eastAsia="Calibri" w:hAnsi="Arial" w:cs="Arial"/>
          <w:i/>
          <w:w w:val="102"/>
          <w:position w:val="1"/>
          <w:sz w:val="22"/>
          <w:szCs w:val="22"/>
        </w:rPr>
        <w:t>c</w:t>
      </w:r>
      <w:r w:rsidRPr="00CC6AD9">
        <w:rPr>
          <w:rFonts w:ascii="Arial" w:eastAsia="Calibri" w:hAnsi="Arial" w:cs="Arial"/>
          <w:i/>
          <w:spacing w:val="-1"/>
          <w:w w:val="102"/>
          <w:position w:val="1"/>
          <w:sz w:val="22"/>
          <w:szCs w:val="22"/>
        </w:rPr>
        <w:t>h</w:t>
      </w:r>
      <w:r w:rsidRPr="00CC6AD9">
        <w:rPr>
          <w:rFonts w:ascii="Arial" w:eastAsia="Calibri" w:hAnsi="Arial" w:cs="Arial"/>
          <w:i/>
          <w:spacing w:val="1"/>
          <w:w w:val="102"/>
          <w:position w:val="1"/>
          <w:sz w:val="22"/>
          <w:szCs w:val="22"/>
        </w:rPr>
        <w:t>e</w:t>
      </w:r>
      <w:r w:rsidRPr="00CC6AD9">
        <w:rPr>
          <w:rFonts w:ascii="Arial" w:eastAsia="Calibri" w:hAnsi="Arial" w:cs="Arial"/>
          <w:i/>
          <w:w w:val="102"/>
          <w:position w:val="1"/>
          <w:sz w:val="22"/>
          <w:szCs w:val="22"/>
        </w:rPr>
        <w:t>c</w:t>
      </w:r>
      <w:r w:rsidRPr="00CC6AD9">
        <w:rPr>
          <w:rFonts w:ascii="Arial" w:eastAsia="Calibri" w:hAnsi="Arial" w:cs="Arial"/>
          <w:i/>
          <w:spacing w:val="1"/>
          <w:w w:val="102"/>
          <w:position w:val="1"/>
          <w:sz w:val="22"/>
          <w:szCs w:val="22"/>
        </w:rPr>
        <w:t>k</w:t>
      </w:r>
      <w:r w:rsidRPr="00CC6AD9">
        <w:rPr>
          <w:rFonts w:ascii="Arial" w:eastAsia="Calibri" w:hAnsi="Arial" w:cs="Arial"/>
          <w:i/>
          <w:spacing w:val="-1"/>
          <w:w w:val="102"/>
          <w:position w:val="1"/>
          <w:sz w:val="22"/>
          <w:szCs w:val="22"/>
        </w:rPr>
        <w:t>l</w:t>
      </w:r>
      <w:r w:rsidRPr="00CC6AD9">
        <w:rPr>
          <w:rFonts w:ascii="Arial" w:eastAsia="Calibri" w:hAnsi="Arial" w:cs="Arial"/>
          <w:i/>
          <w:spacing w:val="1"/>
          <w:w w:val="102"/>
          <w:position w:val="1"/>
          <w:sz w:val="22"/>
          <w:szCs w:val="22"/>
        </w:rPr>
        <w:t>is</w:t>
      </w:r>
      <w:r w:rsidRPr="00CC6AD9">
        <w:rPr>
          <w:rFonts w:ascii="Arial" w:eastAsia="Calibri" w:hAnsi="Arial" w:cs="Arial"/>
          <w:i/>
          <w:w w:val="102"/>
          <w:position w:val="1"/>
          <w:sz w:val="22"/>
          <w:szCs w:val="22"/>
        </w:rPr>
        <w:t>t</w:t>
      </w:r>
    </w:p>
    <w:p w:rsidR="00B507C3" w:rsidRPr="00CC6AD9" w:rsidRDefault="00B507C3" w:rsidP="008A6D0F">
      <w:pPr>
        <w:pStyle w:val="ListParagraph"/>
        <w:numPr>
          <w:ilvl w:val="1"/>
          <w:numId w:val="86"/>
        </w:numPr>
        <w:spacing w:line="360" w:lineRule="auto"/>
        <w:ind w:left="1560" w:hanging="426"/>
        <w:jc w:val="both"/>
        <w:rPr>
          <w:rFonts w:ascii="Arial" w:eastAsia="Calibri" w:hAnsi="Arial" w:cs="Arial"/>
          <w:sz w:val="22"/>
          <w:szCs w:val="22"/>
          <w:lang w:val="id-ID"/>
        </w:rPr>
      </w:pPr>
      <w:r w:rsidRPr="00CC6AD9">
        <w:rPr>
          <w:rFonts w:ascii="Arial" w:eastAsia="Calibri" w:hAnsi="Arial" w:cs="Arial"/>
          <w:spacing w:val="1"/>
          <w:sz w:val="22"/>
          <w:szCs w:val="22"/>
        </w:rPr>
        <w:t>K</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pacing w:val="1"/>
          <w:sz w:val="22"/>
          <w:szCs w:val="22"/>
        </w:rPr>
        <w:t>ifi</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i/>
          <w:sz w:val="22"/>
          <w:szCs w:val="22"/>
        </w:rPr>
        <w:t>co</w:t>
      </w:r>
      <w:r w:rsidRPr="00CC6AD9">
        <w:rPr>
          <w:rFonts w:ascii="Arial" w:eastAsia="Calibri" w:hAnsi="Arial" w:cs="Arial"/>
          <w:i/>
          <w:spacing w:val="-1"/>
          <w:sz w:val="22"/>
          <w:szCs w:val="22"/>
        </w:rPr>
        <w:t>ns</w:t>
      </w:r>
      <w:r w:rsidRPr="00CC6AD9">
        <w:rPr>
          <w:rFonts w:ascii="Arial" w:eastAsia="Calibri" w:hAnsi="Arial" w:cs="Arial"/>
          <w:i/>
          <w:spacing w:val="3"/>
          <w:sz w:val="22"/>
          <w:szCs w:val="22"/>
        </w:rPr>
        <w:t>e</w:t>
      </w:r>
      <w:r w:rsidRPr="00CC6AD9">
        <w:rPr>
          <w:rFonts w:ascii="Arial" w:eastAsia="Calibri" w:hAnsi="Arial" w:cs="Arial"/>
          <w:i/>
          <w:spacing w:val="-1"/>
          <w:sz w:val="22"/>
          <w:szCs w:val="22"/>
        </w:rPr>
        <w:t>n</w:t>
      </w:r>
      <w:r w:rsidRPr="00CC6AD9">
        <w:rPr>
          <w:rFonts w:ascii="Arial" w:eastAsia="Calibri" w:hAnsi="Arial" w:cs="Arial"/>
          <w:i/>
          <w:sz w:val="22"/>
          <w:szCs w:val="22"/>
        </w:rPr>
        <w:t>t</w:t>
      </w:r>
      <w:r w:rsidRPr="00CC6AD9">
        <w:rPr>
          <w:rFonts w:ascii="Arial" w:eastAsia="Calibri" w:hAnsi="Arial" w:cs="Arial"/>
          <w:i/>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pacing w:val="-1"/>
          <w:sz w:val="22"/>
          <w:szCs w:val="22"/>
        </w:rPr>
        <w:t>nd</w:t>
      </w:r>
      <w:r w:rsidRPr="00CC6AD9">
        <w:rPr>
          <w:rFonts w:ascii="Arial" w:eastAsia="Calibri" w:hAnsi="Arial" w:cs="Arial"/>
          <w:sz w:val="22"/>
          <w:szCs w:val="22"/>
        </w:rPr>
        <w:t>a</w:t>
      </w:r>
      <w:r w:rsidRPr="00CC6AD9">
        <w:rPr>
          <w:rFonts w:ascii="Arial" w:eastAsia="Calibri" w:hAnsi="Arial" w:cs="Arial"/>
          <w:spacing w:val="6"/>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i</w:t>
      </w:r>
      <w:r w:rsidRPr="00CC6AD9">
        <w:rPr>
          <w:rFonts w:ascii="Arial" w:eastAsia="Calibri" w:hAnsi="Arial" w:cs="Arial"/>
          <w:spacing w:val="3"/>
          <w:sz w:val="22"/>
          <w:szCs w:val="22"/>
        </w:rPr>
        <w:t>l</w:t>
      </w:r>
      <w:r w:rsidRPr="00CC6AD9">
        <w:rPr>
          <w:rFonts w:ascii="Arial" w:eastAsia="Calibri" w:hAnsi="Arial" w:cs="Arial"/>
          <w:spacing w:val="-1"/>
          <w:sz w:val="22"/>
          <w:szCs w:val="22"/>
        </w:rPr>
        <w:t>u</w:t>
      </w:r>
      <w:r w:rsidRPr="00CC6AD9">
        <w:rPr>
          <w:rFonts w:ascii="Arial" w:eastAsia="Calibri" w:hAnsi="Arial" w:cs="Arial"/>
          <w:sz w:val="22"/>
          <w:szCs w:val="22"/>
        </w:rPr>
        <w:t>ar</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o</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er</w:t>
      </w:r>
      <w:r w:rsidRPr="00CC6AD9">
        <w:rPr>
          <w:rFonts w:ascii="Arial" w:eastAsia="Calibri" w:hAnsi="Arial" w:cs="Arial"/>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095A51" w:rsidRPr="00CC6AD9" w:rsidRDefault="00B507C3" w:rsidP="008A6D0F">
      <w:pPr>
        <w:pStyle w:val="ListParagraph"/>
        <w:numPr>
          <w:ilvl w:val="1"/>
          <w:numId w:val="86"/>
        </w:numPr>
        <w:spacing w:line="360" w:lineRule="auto"/>
        <w:ind w:left="1560" w:right="102" w:hanging="426"/>
        <w:jc w:val="both"/>
        <w:rPr>
          <w:rFonts w:ascii="Arial" w:eastAsia="Calibri" w:hAnsi="Arial" w:cs="Arial"/>
          <w:sz w:val="22"/>
          <w:szCs w:val="22"/>
          <w:lang w:val="en-ID"/>
        </w:rPr>
      </w:pPr>
      <w:r w:rsidRPr="00CC6AD9">
        <w:rPr>
          <w:rFonts w:ascii="Arial" w:eastAsia="Calibri" w:hAnsi="Arial" w:cs="Arial"/>
          <w:spacing w:val="1"/>
          <w:sz w:val="22"/>
          <w:szCs w:val="22"/>
        </w:rPr>
        <w:t>K</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pacing w:val="1"/>
          <w:sz w:val="22"/>
          <w:szCs w:val="22"/>
        </w:rPr>
        <w:t>ifi</w:t>
      </w:r>
      <w:r w:rsidRPr="00CC6AD9">
        <w:rPr>
          <w:rFonts w:ascii="Arial" w:eastAsia="Calibri" w:hAnsi="Arial" w:cs="Arial"/>
          <w:spacing w:val="-1"/>
          <w:sz w:val="22"/>
          <w:szCs w:val="22"/>
        </w:rPr>
        <w:t>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ga</w:t>
      </w:r>
      <w:r w:rsidRPr="00CC6AD9">
        <w:rPr>
          <w:rFonts w:ascii="Arial" w:eastAsia="Calibri" w:hAnsi="Arial" w:cs="Arial"/>
          <w:spacing w:val="-1"/>
          <w:sz w:val="22"/>
          <w:szCs w:val="22"/>
        </w:rPr>
        <w:t>i</w:t>
      </w:r>
      <w:r w:rsidRPr="00CC6AD9">
        <w:rPr>
          <w:rFonts w:ascii="Arial" w:eastAsia="Calibri" w:hAnsi="Arial" w:cs="Arial"/>
          <w:spacing w:val="3"/>
          <w:sz w:val="22"/>
          <w:szCs w:val="22"/>
        </w:rPr>
        <w:t>m</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z w:val="22"/>
          <w:szCs w:val="22"/>
        </w:rPr>
        <w:t>f</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pacing w:val="-3"/>
          <w:sz w:val="22"/>
          <w:szCs w:val="22"/>
        </w:rPr>
        <w:t>u</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e</w:t>
      </w:r>
      <w:r w:rsidRPr="00CC6AD9">
        <w:rPr>
          <w:rFonts w:ascii="Arial" w:eastAsia="Calibri" w:hAnsi="Arial" w:cs="Arial"/>
          <w:spacing w:val="3"/>
          <w:sz w:val="22"/>
          <w:szCs w:val="22"/>
        </w:rPr>
        <w:t>c</w:t>
      </w:r>
      <w:r w:rsidRPr="00CC6AD9">
        <w:rPr>
          <w:rFonts w:ascii="Arial" w:eastAsia="Calibri" w:hAnsi="Arial" w:cs="Arial"/>
          <w:spacing w:val="1"/>
          <w:sz w:val="22"/>
          <w:szCs w:val="22"/>
        </w:rPr>
        <w:t>e</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pacing w:val="1"/>
          <w:sz w:val="22"/>
          <w:szCs w:val="22"/>
        </w:rPr>
        <w:t>e</w:t>
      </w:r>
      <w:r w:rsidRPr="00CC6AD9">
        <w:rPr>
          <w:rFonts w:ascii="Arial" w:eastAsia="Calibri" w:hAnsi="Arial" w:cs="Arial"/>
          <w:spacing w:val="3"/>
          <w:sz w:val="22"/>
          <w:szCs w:val="22"/>
        </w:rPr>
        <w:t>m</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id</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ifik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p>
    <w:p w:rsidR="00B507C3" w:rsidRPr="00CC6AD9" w:rsidRDefault="00B507C3" w:rsidP="008A6D0F">
      <w:pPr>
        <w:pStyle w:val="ListParagraph"/>
        <w:numPr>
          <w:ilvl w:val="0"/>
          <w:numId w:val="86"/>
        </w:numPr>
        <w:spacing w:line="360" w:lineRule="auto"/>
        <w:ind w:left="1560" w:right="102" w:hanging="426"/>
        <w:jc w:val="both"/>
        <w:rPr>
          <w:rFonts w:ascii="Arial" w:eastAsia="Calibri" w:hAnsi="Arial" w:cs="Arial"/>
          <w:sz w:val="22"/>
          <w:szCs w:val="22"/>
          <w:lang w:val="id-ID"/>
        </w:rPr>
      </w:pPr>
      <w:r w:rsidRPr="00CC6AD9">
        <w:rPr>
          <w:rFonts w:ascii="Arial" w:eastAsia="Calibri" w:hAnsi="Arial" w:cs="Arial"/>
          <w:spacing w:val="-1"/>
          <w:w w:val="102"/>
          <w:sz w:val="22"/>
          <w:szCs w:val="22"/>
        </w:rPr>
        <w:t>p</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spacing w:val="-1"/>
          <w:w w:val="102"/>
          <w:sz w:val="22"/>
          <w:szCs w:val="22"/>
        </w:rPr>
        <w:t>i</w:t>
      </w:r>
      <w:r w:rsidRPr="00CC6AD9">
        <w:rPr>
          <w:rFonts w:ascii="Arial" w:eastAsia="Calibri" w:hAnsi="Arial" w:cs="Arial"/>
          <w:spacing w:val="1"/>
          <w:w w:val="102"/>
          <w:sz w:val="22"/>
          <w:szCs w:val="22"/>
        </w:rPr>
        <w:t>e</w:t>
      </w:r>
      <w:r w:rsidRPr="00CC6AD9">
        <w:rPr>
          <w:rFonts w:ascii="Arial" w:eastAsia="Calibri" w:hAnsi="Arial" w:cs="Arial"/>
          <w:w w:val="102"/>
          <w:sz w:val="22"/>
          <w:szCs w:val="22"/>
        </w:rPr>
        <w:t xml:space="preserve">n </w:t>
      </w:r>
      <w:r w:rsidRPr="00CC6AD9">
        <w:rPr>
          <w:rFonts w:ascii="Arial" w:eastAsia="Calibri" w:hAnsi="Arial" w:cs="Arial"/>
          <w:spacing w:val="-1"/>
          <w:sz w:val="22"/>
          <w:szCs w:val="22"/>
        </w:rPr>
        <w:t>d</w:t>
      </w:r>
      <w:r w:rsidRPr="00CC6AD9">
        <w:rPr>
          <w:rFonts w:ascii="Arial" w:eastAsia="Calibri" w:hAnsi="Arial" w:cs="Arial"/>
          <w:sz w:val="22"/>
          <w:szCs w:val="22"/>
        </w:rPr>
        <w:t>i</w:t>
      </w:r>
      <w:r w:rsidRPr="00CC6AD9">
        <w:rPr>
          <w:rFonts w:ascii="Arial" w:eastAsia="Calibri" w:hAnsi="Arial" w:cs="Arial"/>
          <w:spacing w:val="3"/>
          <w:sz w:val="22"/>
          <w:szCs w:val="22"/>
        </w:rPr>
        <w:t>r</w:t>
      </w:r>
      <w:r w:rsidRPr="00CC6AD9">
        <w:rPr>
          <w:rFonts w:ascii="Arial" w:eastAsia="Calibri" w:hAnsi="Arial" w:cs="Arial"/>
          <w:spacing w:val="-1"/>
          <w:sz w:val="22"/>
          <w:szCs w:val="22"/>
        </w:rPr>
        <w:t>u</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095A51" w:rsidRPr="00CC6AD9">
        <w:rPr>
          <w:rFonts w:ascii="Arial" w:eastAsia="Calibri" w:hAnsi="Arial" w:cs="Arial"/>
          <w:sz w:val="22"/>
          <w:szCs w:val="22"/>
        </w:rPr>
        <w:t xml:space="preserve"> </w:t>
      </w:r>
      <w:r w:rsidRPr="00CC6AD9">
        <w:rPr>
          <w:rFonts w:ascii="Arial" w:eastAsia="Calibri" w:hAnsi="Arial" w:cs="Arial"/>
          <w:spacing w:val="-1"/>
          <w:w w:val="102"/>
          <w:sz w:val="22"/>
          <w:szCs w:val="22"/>
        </w:rPr>
        <w:t>op</w:t>
      </w:r>
      <w:r w:rsidRPr="00CC6AD9">
        <w:rPr>
          <w:rFonts w:ascii="Arial" w:eastAsia="Calibri" w:hAnsi="Arial" w:cs="Arial"/>
          <w:spacing w:val="1"/>
          <w:w w:val="102"/>
          <w:sz w:val="22"/>
          <w:szCs w:val="22"/>
        </w:rPr>
        <w:t>er</w:t>
      </w:r>
      <w:r w:rsidRPr="00CC6AD9">
        <w:rPr>
          <w:rFonts w:ascii="Arial" w:eastAsia="Calibri" w:hAnsi="Arial" w:cs="Arial"/>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B507C3" w:rsidRPr="00CC6AD9" w:rsidRDefault="00B507C3" w:rsidP="008A6D0F">
      <w:pPr>
        <w:pStyle w:val="ListParagraph"/>
        <w:numPr>
          <w:ilvl w:val="1"/>
          <w:numId w:val="86"/>
        </w:numPr>
        <w:spacing w:line="360" w:lineRule="auto"/>
        <w:ind w:left="1560" w:hanging="426"/>
        <w:jc w:val="both"/>
        <w:rPr>
          <w:rFonts w:ascii="Arial" w:eastAsia="Calibri" w:hAnsi="Arial" w:cs="Arial"/>
          <w:sz w:val="22"/>
          <w:szCs w:val="22"/>
          <w:lang w:val="id-ID"/>
        </w:rPr>
      </w:pPr>
      <w:r w:rsidRPr="00CC6AD9">
        <w:rPr>
          <w:rFonts w:ascii="Arial" w:eastAsia="Calibri" w:hAnsi="Arial" w:cs="Arial"/>
          <w:spacing w:val="1"/>
          <w:sz w:val="22"/>
          <w:szCs w:val="22"/>
        </w:rPr>
        <w:t>Ke</w:t>
      </w:r>
      <w:r w:rsidRPr="00CC6AD9">
        <w:rPr>
          <w:rFonts w:ascii="Arial" w:eastAsia="Calibri" w:hAnsi="Arial" w:cs="Arial"/>
          <w:sz w:val="22"/>
          <w:szCs w:val="22"/>
        </w:rPr>
        <w:t>m</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ro</w:t>
      </w:r>
      <w:r w:rsidRPr="00CC6AD9">
        <w:rPr>
          <w:rFonts w:ascii="Arial" w:eastAsia="Calibri" w:hAnsi="Arial" w:cs="Arial"/>
          <w:spacing w:val="-2"/>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du</w:t>
      </w:r>
      <w:r w:rsidRPr="00CC6AD9">
        <w:rPr>
          <w:rFonts w:ascii="Arial" w:eastAsia="Calibri" w:hAnsi="Arial" w:cs="Arial"/>
          <w:sz w:val="22"/>
          <w:szCs w:val="22"/>
        </w:rPr>
        <w:t>r</w:t>
      </w:r>
      <w:r w:rsidRPr="00CC6AD9">
        <w:rPr>
          <w:rFonts w:ascii="Arial" w:eastAsia="Calibri" w:hAnsi="Arial" w:cs="Arial"/>
          <w:sz w:val="22"/>
          <w:szCs w:val="22"/>
          <w:lang w:val="id-ID"/>
        </w:rPr>
        <w:t xml:space="preserve"> </w:t>
      </w:r>
      <w:r w:rsidRPr="00CC6AD9">
        <w:rPr>
          <w:rFonts w:ascii="Arial" w:eastAsia="Calibri" w:hAnsi="Arial" w:cs="Arial"/>
          <w:i/>
          <w:spacing w:val="2"/>
          <w:sz w:val="22"/>
          <w:szCs w:val="22"/>
        </w:rPr>
        <w:t>c</w:t>
      </w:r>
      <w:r w:rsidRPr="00CC6AD9">
        <w:rPr>
          <w:rFonts w:ascii="Arial" w:eastAsia="Calibri" w:hAnsi="Arial" w:cs="Arial"/>
          <w:i/>
          <w:spacing w:val="-1"/>
          <w:sz w:val="22"/>
          <w:szCs w:val="22"/>
        </w:rPr>
        <w:t>h</w:t>
      </w:r>
      <w:r w:rsidRPr="00CC6AD9">
        <w:rPr>
          <w:rFonts w:ascii="Arial" w:eastAsia="Calibri" w:hAnsi="Arial" w:cs="Arial"/>
          <w:i/>
          <w:spacing w:val="1"/>
          <w:sz w:val="22"/>
          <w:szCs w:val="22"/>
        </w:rPr>
        <w:t>e</w:t>
      </w:r>
      <w:r w:rsidRPr="00CC6AD9">
        <w:rPr>
          <w:rFonts w:ascii="Arial" w:eastAsia="Calibri" w:hAnsi="Arial" w:cs="Arial"/>
          <w:i/>
          <w:sz w:val="22"/>
          <w:szCs w:val="22"/>
        </w:rPr>
        <w:t>ck</w:t>
      </w:r>
      <w:r w:rsidRPr="00CC6AD9">
        <w:rPr>
          <w:rFonts w:ascii="Arial" w:eastAsia="Calibri" w:hAnsi="Arial" w:cs="Arial"/>
          <w:i/>
          <w:sz w:val="22"/>
          <w:szCs w:val="22"/>
          <w:lang w:val="id-ID"/>
        </w:rPr>
        <w:t xml:space="preserve"> </w:t>
      </w:r>
      <w:r w:rsidRPr="00CC6AD9">
        <w:rPr>
          <w:rFonts w:ascii="Arial" w:eastAsia="Calibri" w:hAnsi="Arial" w:cs="Arial"/>
          <w:spacing w:val="1"/>
          <w:sz w:val="22"/>
          <w:szCs w:val="22"/>
        </w:rPr>
        <w:t>se</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3"/>
          <w:sz w:val="22"/>
          <w:szCs w:val="22"/>
        </w:rPr>
        <w:t>l</w:t>
      </w:r>
      <w:r w:rsidRPr="00CC6AD9">
        <w:rPr>
          <w:rFonts w:ascii="Arial" w:eastAsia="Calibri" w:hAnsi="Arial" w:cs="Arial"/>
          <w:spacing w:val="-3"/>
          <w:sz w:val="22"/>
          <w:szCs w:val="22"/>
        </w:rPr>
        <w:t>u</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i</w:t>
      </w:r>
      <w:r w:rsidRPr="00CC6AD9">
        <w:rPr>
          <w:rFonts w:ascii="Arial" w:eastAsia="Calibri" w:hAnsi="Arial" w:cs="Arial"/>
          <w:spacing w:val="-2"/>
          <w:sz w:val="22"/>
          <w:szCs w:val="22"/>
        </w:rPr>
        <w:t>s</w:t>
      </w:r>
      <w:r w:rsidRPr="00CC6AD9">
        <w:rPr>
          <w:rFonts w:ascii="Arial" w:eastAsia="Calibri" w:hAnsi="Arial" w:cs="Arial"/>
          <w:sz w:val="22"/>
          <w:szCs w:val="22"/>
        </w:rPr>
        <w:t>au</w:t>
      </w:r>
      <w:r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ai</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ul</w:t>
      </w:r>
      <w:r w:rsidRPr="00CC6AD9">
        <w:rPr>
          <w:rFonts w:ascii="Arial" w:eastAsia="Calibri" w:hAnsi="Arial" w:cs="Arial"/>
          <w:spacing w:val="1"/>
          <w:w w:val="102"/>
          <w:sz w:val="22"/>
          <w:szCs w:val="22"/>
        </w:rPr>
        <w:t>i</w:t>
      </w:r>
      <w:r w:rsidRPr="00CC6AD9">
        <w:rPr>
          <w:rFonts w:ascii="Arial" w:eastAsia="Calibri" w:hAnsi="Arial" w:cs="Arial"/>
          <w:w w:val="102"/>
          <w:sz w:val="22"/>
          <w:szCs w:val="22"/>
        </w:rPr>
        <w:t>t</w:t>
      </w:r>
      <w:r w:rsidRPr="00CC6AD9">
        <w:rPr>
          <w:rFonts w:ascii="Arial" w:eastAsia="Calibri" w:hAnsi="Arial" w:cs="Arial"/>
          <w:w w:val="102"/>
          <w:sz w:val="22"/>
          <w:szCs w:val="22"/>
          <w:lang w:val="id-ID"/>
        </w:rPr>
        <w:t>.</w:t>
      </w:r>
    </w:p>
    <w:p w:rsidR="00095A51" w:rsidRPr="00CC6AD9" w:rsidRDefault="00B507C3" w:rsidP="008A6D0F">
      <w:pPr>
        <w:pStyle w:val="ListParagraph"/>
        <w:numPr>
          <w:ilvl w:val="0"/>
          <w:numId w:val="86"/>
        </w:numPr>
        <w:spacing w:line="360" w:lineRule="auto"/>
        <w:ind w:left="1560" w:right="99" w:hanging="426"/>
        <w:jc w:val="both"/>
        <w:rPr>
          <w:rFonts w:ascii="Arial" w:eastAsia="Calibri" w:hAnsi="Arial" w:cs="Arial"/>
          <w:sz w:val="22"/>
          <w:szCs w:val="22"/>
        </w:rPr>
      </w:pPr>
      <w:r w:rsidRPr="00CC6AD9">
        <w:rPr>
          <w:rFonts w:ascii="Arial" w:eastAsia="Calibri" w:hAnsi="Arial" w:cs="Arial"/>
          <w:sz w:val="22"/>
          <w:szCs w:val="22"/>
        </w:rPr>
        <w:t>S</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 xml:space="preserve">ap </w:t>
      </w:r>
      <w:r w:rsidRPr="00CC6AD9">
        <w:rPr>
          <w:rFonts w:ascii="Arial" w:eastAsia="Calibri" w:hAnsi="Arial" w:cs="Arial"/>
          <w:spacing w:val="-2"/>
          <w:sz w:val="22"/>
          <w:szCs w:val="22"/>
        </w:rPr>
        <w:t>s</w:t>
      </w:r>
      <w:r w:rsidRPr="00CC6AD9">
        <w:rPr>
          <w:rFonts w:ascii="Arial" w:eastAsia="Calibri" w:hAnsi="Arial" w:cs="Arial"/>
          <w:spacing w:val="-1"/>
          <w:sz w:val="22"/>
          <w:szCs w:val="22"/>
        </w:rPr>
        <w:t>p</w:t>
      </w:r>
      <w:r w:rsidRPr="00CC6AD9">
        <w:rPr>
          <w:rFonts w:ascii="Arial" w:eastAsia="Calibri" w:hAnsi="Arial" w:cs="Arial"/>
          <w:spacing w:val="1"/>
          <w:sz w:val="22"/>
          <w:szCs w:val="22"/>
        </w:rPr>
        <w:t>es</w:t>
      </w:r>
      <w:r w:rsidRPr="00CC6AD9">
        <w:rPr>
          <w:rFonts w:ascii="Arial" w:eastAsia="Calibri" w:hAnsi="Arial" w:cs="Arial"/>
          <w:spacing w:val="-1"/>
          <w:sz w:val="22"/>
          <w:szCs w:val="22"/>
        </w:rPr>
        <w:t>i</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00095A51" w:rsidRPr="00CC6AD9">
        <w:rPr>
          <w:rFonts w:ascii="Arial" w:eastAsia="Calibri" w:hAnsi="Arial" w:cs="Arial"/>
          <w:sz w:val="22"/>
          <w:szCs w:val="22"/>
        </w:rPr>
        <w:t xml:space="preserve">s </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z w:val="22"/>
          <w:szCs w:val="22"/>
        </w:rPr>
        <w:t xml:space="preserve">u   </w:t>
      </w:r>
      <w:r w:rsidRPr="00CC6AD9">
        <w:rPr>
          <w:rFonts w:ascii="Arial" w:eastAsia="Calibri" w:hAnsi="Arial" w:cs="Arial"/>
          <w:spacing w:val="-1"/>
          <w:sz w:val="22"/>
          <w:szCs w:val="22"/>
        </w:rPr>
        <w:t>b</w:t>
      </w:r>
      <w:r w:rsidRPr="00CC6AD9">
        <w:rPr>
          <w:rFonts w:ascii="Arial" w:eastAsia="Calibri" w:hAnsi="Arial" w:cs="Arial"/>
          <w:sz w:val="22"/>
          <w:szCs w:val="22"/>
        </w:rPr>
        <w:t>ag</w:t>
      </w:r>
      <w:r w:rsidRPr="00CC6AD9">
        <w:rPr>
          <w:rFonts w:ascii="Arial" w:eastAsia="Calibri" w:hAnsi="Arial" w:cs="Arial"/>
          <w:spacing w:val="1"/>
          <w:sz w:val="22"/>
          <w:szCs w:val="22"/>
        </w:rPr>
        <w:t>i</w:t>
      </w:r>
      <w:r w:rsidRPr="00CC6AD9">
        <w:rPr>
          <w:rFonts w:ascii="Arial" w:eastAsia="Calibri" w:hAnsi="Arial" w:cs="Arial"/>
          <w:sz w:val="22"/>
          <w:szCs w:val="22"/>
        </w:rPr>
        <w:t xml:space="preserve">an  </w:t>
      </w:r>
      <w:r w:rsidRPr="00CC6AD9">
        <w:rPr>
          <w:rFonts w:ascii="Arial" w:eastAsia="Calibri" w:hAnsi="Arial" w:cs="Arial"/>
          <w:spacing w:val="1"/>
          <w:sz w:val="22"/>
          <w:szCs w:val="22"/>
        </w:rPr>
        <w:t>se</w:t>
      </w:r>
      <w:r w:rsidRPr="00CC6AD9">
        <w:rPr>
          <w:rFonts w:ascii="Arial" w:eastAsia="Calibri" w:hAnsi="Arial" w:cs="Arial"/>
          <w:spacing w:val="-1"/>
          <w:sz w:val="22"/>
          <w:szCs w:val="22"/>
        </w:rPr>
        <w:t>tu</w:t>
      </w:r>
      <w:r w:rsidRPr="00CC6AD9">
        <w:rPr>
          <w:rFonts w:ascii="Arial" w:eastAsia="Calibri" w:hAnsi="Arial" w:cs="Arial"/>
          <w:spacing w:val="1"/>
          <w:sz w:val="22"/>
          <w:szCs w:val="22"/>
        </w:rPr>
        <w:t>j</w:t>
      </w:r>
      <w:r w:rsidRPr="00CC6AD9">
        <w:rPr>
          <w:rFonts w:ascii="Arial" w:eastAsia="Calibri" w:hAnsi="Arial" w:cs="Arial"/>
          <w:sz w:val="22"/>
          <w:szCs w:val="22"/>
        </w:rPr>
        <w:t xml:space="preserve">u  </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3"/>
          <w:sz w:val="22"/>
          <w:szCs w:val="22"/>
        </w:rPr>
        <w:t>m</w:t>
      </w:r>
      <w:r w:rsidRPr="00CC6AD9">
        <w:rPr>
          <w:rFonts w:ascii="Arial" w:eastAsia="Calibri" w:hAnsi="Arial" w:cs="Arial"/>
          <w:spacing w:val="-1"/>
          <w:sz w:val="22"/>
          <w:szCs w:val="22"/>
        </w:rPr>
        <w:t>p</w:t>
      </w:r>
      <w:r w:rsidRPr="00CC6AD9">
        <w:rPr>
          <w:rFonts w:ascii="Arial" w:eastAsia="Calibri" w:hAnsi="Arial" w:cs="Arial"/>
          <w:sz w:val="22"/>
          <w:szCs w:val="22"/>
        </w:rPr>
        <w:t>at  o</w:t>
      </w:r>
      <w:r w:rsidRPr="00CC6AD9">
        <w:rPr>
          <w:rFonts w:ascii="Arial" w:eastAsia="Calibri" w:hAnsi="Arial" w:cs="Arial"/>
          <w:spacing w:val="-1"/>
          <w:sz w:val="22"/>
          <w:szCs w:val="22"/>
        </w:rPr>
        <w:t>p</w:t>
      </w:r>
      <w:r w:rsidRPr="00CC6AD9">
        <w:rPr>
          <w:rFonts w:ascii="Arial" w:eastAsia="Calibri" w:hAnsi="Arial" w:cs="Arial"/>
          <w:spacing w:val="1"/>
          <w:sz w:val="22"/>
          <w:szCs w:val="22"/>
        </w:rPr>
        <w:t>er</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 xml:space="preserve">i </w:t>
      </w:r>
    </w:p>
    <w:p w:rsidR="00B507C3" w:rsidRPr="00CC6AD9" w:rsidRDefault="00B507C3" w:rsidP="008A6D0F">
      <w:pPr>
        <w:pStyle w:val="ListParagraph"/>
        <w:numPr>
          <w:ilvl w:val="0"/>
          <w:numId w:val="86"/>
        </w:numPr>
        <w:spacing w:line="360" w:lineRule="auto"/>
        <w:ind w:left="1560" w:right="99" w:hanging="426"/>
        <w:jc w:val="both"/>
        <w:rPr>
          <w:rFonts w:ascii="Arial" w:eastAsia="Calibri" w:hAnsi="Arial" w:cs="Arial"/>
          <w:sz w:val="22"/>
          <w:szCs w:val="22"/>
          <w:lang w:val="id-ID"/>
        </w:rPr>
      </w:pPr>
      <w:r w:rsidRPr="00CC6AD9">
        <w:rPr>
          <w:rFonts w:ascii="Arial" w:eastAsia="Calibri" w:hAnsi="Arial" w:cs="Arial"/>
          <w:spacing w:val="-1"/>
          <w:w w:val="102"/>
          <w:sz w:val="22"/>
          <w:szCs w:val="22"/>
        </w:rPr>
        <w:t>d</w:t>
      </w:r>
      <w:r w:rsidRPr="00CC6AD9">
        <w:rPr>
          <w:rFonts w:ascii="Arial" w:eastAsia="Calibri" w:hAnsi="Arial" w:cs="Arial"/>
          <w:w w:val="102"/>
          <w:sz w:val="22"/>
          <w:szCs w:val="22"/>
        </w:rPr>
        <w:t xml:space="preserve">an </w:t>
      </w:r>
      <w:r w:rsidRPr="00CC6AD9">
        <w:rPr>
          <w:rFonts w:ascii="Arial" w:eastAsia="Calibri" w:hAnsi="Arial" w:cs="Arial"/>
          <w:spacing w:val="-1"/>
          <w:sz w:val="22"/>
          <w:szCs w:val="22"/>
        </w:rPr>
        <w:t>di</w:t>
      </w:r>
      <w:r w:rsidRPr="00CC6AD9">
        <w:rPr>
          <w:rFonts w:ascii="Arial" w:eastAsia="Calibri" w:hAnsi="Arial" w:cs="Arial"/>
          <w:spacing w:val="1"/>
          <w:sz w:val="22"/>
          <w:szCs w:val="22"/>
        </w:rPr>
        <w:t>se</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rk</w:t>
      </w:r>
      <w:r w:rsidRPr="00CC6AD9">
        <w:rPr>
          <w:rFonts w:ascii="Arial" w:eastAsia="Calibri" w:hAnsi="Arial" w:cs="Arial"/>
          <w:sz w:val="22"/>
          <w:szCs w:val="22"/>
        </w:rPr>
        <w:t>an</w:t>
      </w:r>
      <w:r w:rsidR="00B04C81"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w w:val="102"/>
          <w:sz w:val="22"/>
          <w:szCs w:val="22"/>
        </w:rPr>
        <w:t>S</w:t>
      </w:r>
      <w:r w:rsidRPr="00CC6AD9">
        <w:rPr>
          <w:rFonts w:ascii="Arial" w:eastAsia="Calibri" w:hAnsi="Arial" w:cs="Arial"/>
          <w:spacing w:val="1"/>
          <w:w w:val="102"/>
          <w:sz w:val="22"/>
          <w:szCs w:val="22"/>
        </w:rPr>
        <w:t>H</w:t>
      </w:r>
      <w:r w:rsidRPr="00CC6AD9">
        <w:rPr>
          <w:rFonts w:ascii="Arial" w:eastAsia="Calibri" w:hAnsi="Arial" w:cs="Arial"/>
          <w:w w:val="102"/>
          <w:sz w:val="22"/>
          <w:szCs w:val="22"/>
        </w:rPr>
        <w:t>O</w:t>
      </w:r>
      <w:r w:rsidRPr="00CC6AD9">
        <w:rPr>
          <w:rFonts w:ascii="Arial" w:eastAsia="Calibri" w:hAnsi="Arial" w:cs="Arial"/>
          <w:w w:val="102"/>
          <w:sz w:val="22"/>
          <w:szCs w:val="22"/>
          <w:lang w:val="id-ID"/>
        </w:rPr>
        <w:t>.</w:t>
      </w:r>
    </w:p>
    <w:p w:rsidR="00B507C3" w:rsidRPr="00CC6AD9" w:rsidRDefault="00B507C3" w:rsidP="008A6D0F">
      <w:pPr>
        <w:pStyle w:val="ListParagraph"/>
        <w:numPr>
          <w:ilvl w:val="0"/>
          <w:numId w:val="83"/>
        </w:numPr>
        <w:spacing w:line="360" w:lineRule="auto"/>
        <w:ind w:hanging="437"/>
        <w:jc w:val="both"/>
        <w:rPr>
          <w:rFonts w:ascii="Arial" w:eastAsia="Calibri" w:hAnsi="Arial" w:cs="Arial"/>
          <w:sz w:val="22"/>
          <w:szCs w:val="22"/>
        </w:rPr>
      </w:pPr>
      <w:r w:rsidRPr="00CC6AD9">
        <w:rPr>
          <w:rFonts w:ascii="Arial" w:eastAsia="Calibri" w:hAnsi="Arial" w:cs="Arial"/>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t</w:t>
      </w:r>
      <w:r w:rsidRPr="00CC6AD9">
        <w:rPr>
          <w:rFonts w:ascii="Arial" w:eastAsia="Calibri" w:hAnsi="Arial" w:cs="Arial"/>
          <w:spacing w:val="-3"/>
          <w:w w:val="102"/>
          <w:sz w:val="22"/>
          <w:szCs w:val="22"/>
        </w:rPr>
        <w:t>u</w:t>
      </w:r>
      <w:r w:rsidRPr="00CC6AD9">
        <w:rPr>
          <w:rFonts w:ascii="Arial" w:eastAsia="Calibri" w:hAnsi="Arial" w:cs="Arial"/>
          <w:spacing w:val="2"/>
          <w:w w:val="102"/>
          <w:sz w:val="22"/>
          <w:szCs w:val="22"/>
        </w:rPr>
        <w:t>g</w:t>
      </w:r>
      <w:r w:rsidRPr="00CC6AD9">
        <w:rPr>
          <w:rFonts w:ascii="Arial" w:eastAsia="Calibri" w:hAnsi="Arial" w:cs="Arial"/>
          <w:w w:val="102"/>
          <w:sz w:val="22"/>
          <w:szCs w:val="22"/>
        </w:rPr>
        <w:t>as</w:t>
      </w:r>
    </w:p>
    <w:p w:rsidR="00B507C3" w:rsidRPr="00CC6AD9" w:rsidRDefault="00B507C3" w:rsidP="008A6D0F">
      <w:pPr>
        <w:pStyle w:val="ListParagraph"/>
        <w:numPr>
          <w:ilvl w:val="1"/>
          <w:numId w:val="87"/>
        </w:numPr>
        <w:spacing w:line="360" w:lineRule="auto"/>
        <w:ind w:left="1560" w:hanging="426"/>
        <w:jc w:val="both"/>
        <w:rPr>
          <w:rFonts w:ascii="Arial" w:eastAsia="Calibri" w:hAnsi="Arial" w:cs="Arial"/>
          <w:sz w:val="22"/>
          <w:szCs w:val="22"/>
          <w:lang w:val="id-ID"/>
        </w:rPr>
      </w:pPr>
      <w:r w:rsidRPr="00CC6AD9">
        <w:rPr>
          <w:rFonts w:ascii="Arial" w:eastAsia="Calibri" w:hAnsi="Arial" w:cs="Arial"/>
          <w:spacing w:val="1"/>
          <w:sz w:val="22"/>
          <w:szCs w:val="22"/>
        </w:rPr>
        <w:t>Ti</w:t>
      </w:r>
      <w:r w:rsidRPr="00CC6AD9">
        <w:rPr>
          <w:rFonts w:ascii="Arial" w:eastAsia="Calibri" w:hAnsi="Arial" w:cs="Arial"/>
          <w:spacing w:val="-3"/>
          <w:sz w:val="22"/>
          <w:szCs w:val="22"/>
        </w:rPr>
        <w:t>n</w:t>
      </w:r>
      <w:r w:rsidRPr="00CC6AD9">
        <w:rPr>
          <w:rFonts w:ascii="Arial" w:eastAsia="Calibri" w:hAnsi="Arial" w:cs="Arial"/>
          <w:spacing w:val="-1"/>
          <w:sz w:val="22"/>
          <w:szCs w:val="22"/>
        </w:rPr>
        <w:t>j</w:t>
      </w:r>
      <w:r w:rsidRPr="00CC6AD9">
        <w:rPr>
          <w:rFonts w:ascii="Arial" w:eastAsia="Calibri" w:hAnsi="Arial" w:cs="Arial"/>
          <w:spacing w:val="3"/>
          <w:sz w:val="22"/>
          <w:szCs w:val="22"/>
        </w:rPr>
        <w:t>a</w:t>
      </w:r>
      <w:r w:rsidRPr="00CC6AD9">
        <w:rPr>
          <w:rFonts w:ascii="Arial" w:eastAsia="Calibri" w:hAnsi="Arial" w:cs="Arial"/>
          <w:sz w:val="22"/>
          <w:szCs w:val="22"/>
        </w:rPr>
        <w:t>u</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z w:val="22"/>
          <w:szCs w:val="22"/>
        </w:rPr>
        <w:t>m</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2"/>
          <w:sz w:val="22"/>
          <w:szCs w:val="22"/>
        </w:rPr>
        <w:t>u</w:t>
      </w:r>
      <w:r w:rsidRPr="00CC6AD9">
        <w:rPr>
          <w:rFonts w:ascii="Arial" w:eastAsia="Calibri" w:hAnsi="Arial" w:cs="Arial"/>
          <w:sz w:val="22"/>
          <w:szCs w:val="22"/>
        </w:rPr>
        <w:t>gas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1"/>
          <w:sz w:val="22"/>
          <w:szCs w:val="22"/>
        </w:rPr>
        <w:t>lok</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s</w:t>
      </w:r>
      <w:r w:rsidRPr="00CC6AD9">
        <w:rPr>
          <w:rFonts w:ascii="Arial" w:eastAsia="Calibri" w:hAnsi="Arial" w:cs="Arial"/>
          <w:spacing w:val="-1"/>
          <w:w w:val="102"/>
          <w:sz w:val="22"/>
          <w:szCs w:val="22"/>
        </w:rPr>
        <w:t>t</w:t>
      </w:r>
      <w:r w:rsidRPr="00CC6AD9">
        <w:rPr>
          <w:rFonts w:ascii="Arial" w:eastAsia="Calibri" w:hAnsi="Arial" w:cs="Arial"/>
          <w:w w:val="102"/>
          <w:sz w:val="22"/>
          <w:szCs w:val="22"/>
        </w:rPr>
        <w:t>af</w:t>
      </w:r>
      <w:r w:rsidRPr="00CC6AD9">
        <w:rPr>
          <w:rFonts w:ascii="Arial" w:eastAsia="Calibri" w:hAnsi="Arial" w:cs="Arial"/>
          <w:w w:val="102"/>
          <w:sz w:val="22"/>
          <w:szCs w:val="22"/>
          <w:lang w:val="id-ID"/>
        </w:rPr>
        <w:t>.</w:t>
      </w:r>
    </w:p>
    <w:p w:rsidR="00B507C3" w:rsidRPr="00CC6AD9" w:rsidRDefault="00B507C3" w:rsidP="008A6D0F">
      <w:pPr>
        <w:pStyle w:val="ListParagraph"/>
        <w:numPr>
          <w:ilvl w:val="0"/>
          <w:numId w:val="88"/>
        </w:numPr>
        <w:spacing w:line="360" w:lineRule="auto"/>
        <w:ind w:left="1985" w:right="862" w:hanging="425"/>
        <w:jc w:val="both"/>
        <w:rPr>
          <w:rFonts w:ascii="Arial" w:eastAsia="Calibri" w:hAnsi="Arial" w:cs="Arial"/>
          <w:w w:val="102"/>
          <w:sz w:val="22"/>
          <w:szCs w:val="22"/>
          <w:lang w:val="id-ID"/>
        </w:rPr>
      </w:pPr>
      <w:r w:rsidRPr="00CC6AD9">
        <w:rPr>
          <w:rFonts w:ascii="Arial" w:eastAsia="Calibri" w:hAnsi="Arial" w:cs="Arial"/>
          <w:sz w:val="22"/>
          <w:szCs w:val="22"/>
        </w:rPr>
        <w:t>B</w:t>
      </w:r>
      <w:r w:rsidRPr="00CC6AD9">
        <w:rPr>
          <w:rFonts w:ascii="Arial" w:eastAsia="Calibri" w:hAnsi="Arial" w:cs="Arial"/>
          <w:spacing w:val="-1"/>
          <w:sz w:val="22"/>
          <w:szCs w:val="22"/>
        </w:rPr>
        <w:t>i</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3"/>
          <w:sz w:val="22"/>
          <w:szCs w:val="22"/>
        </w:rPr>
        <w:t>e</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gas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erle</w:t>
      </w:r>
      <w:r w:rsidRPr="00CC6AD9">
        <w:rPr>
          <w:rFonts w:ascii="Arial" w:eastAsia="Calibri" w:hAnsi="Arial" w:cs="Arial"/>
          <w:spacing w:val="-1"/>
          <w:sz w:val="22"/>
          <w:szCs w:val="22"/>
        </w:rPr>
        <w:t>b</w:t>
      </w:r>
      <w:r w:rsidRPr="00CC6AD9">
        <w:rPr>
          <w:rFonts w:ascii="Arial" w:eastAsia="Calibri" w:hAnsi="Arial" w:cs="Arial"/>
          <w:spacing w:val="1"/>
          <w:sz w:val="22"/>
          <w:szCs w:val="22"/>
        </w:rPr>
        <w:t>i</w:t>
      </w:r>
      <w:r w:rsidRPr="00CC6AD9">
        <w:rPr>
          <w:rFonts w:ascii="Arial" w:eastAsia="Calibri" w:hAnsi="Arial" w:cs="Arial"/>
          <w:sz w:val="22"/>
          <w:szCs w:val="22"/>
        </w:rPr>
        <w:t>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c</w:t>
      </w:r>
      <w:r w:rsidRPr="00CC6AD9">
        <w:rPr>
          <w:rFonts w:ascii="Arial" w:eastAsia="Calibri" w:hAnsi="Arial" w:cs="Arial"/>
          <w:sz w:val="22"/>
          <w:szCs w:val="22"/>
        </w:rPr>
        <w:t>a</w:t>
      </w:r>
      <w:r w:rsidRPr="00CC6AD9">
        <w:rPr>
          <w:rFonts w:ascii="Arial" w:eastAsia="Calibri" w:hAnsi="Arial" w:cs="Arial"/>
          <w:spacing w:val="1"/>
          <w:sz w:val="22"/>
          <w:szCs w:val="22"/>
        </w:rPr>
        <w:t>rik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w:t>
      </w:r>
      <w:r w:rsidRPr="00CC6AD9">
        <w:rPr>
          <w:rFonts w:ascii="Arial" w:eastAsia="Calibri" w:hAnsi="Arial" w:cs="Arial"/>
          <w:w w:val="102"/>
          <w:sz w:val="22"/>
          <w:szCs w:val="22"/>
        </w:rPr>
        <w:t>m</w:t>
      </w:r>
      <w:r w:rsidRPr="00CC6AD9">
        <w:rPr>
          <w:rFonts w:ascii="Arial" w:eastAsia="Calibri" w:hAnsi="Arial" w:cs="Arial"/>
          <w:spacing w:val="1"/>
          <w:w w:val="102"/>
          <w:sz w:val="22"/>
          <w:szCs w:val="22"/>
        </w:rPr>
        <w:t>ec</w:t>
      </w:r>
      <w:r w:rsidRPr="00CC6AD9">
        <w:rPr>
          <w:rFonts w:ascii="Arial" w:eastAsia="Calibri" w:hAnsi="Arial" w:cs="Arial"/>
          <w:w w:val="102"/>
          <w:sz w:val="22"/>
          <w:szCs w:val="22"/>
        </w:rPr>
        <w:t>a</w:t>
      </w:r>
      <w:r w:rsidRPr="00CC6AD9">
        <w:rPr>
          <w:rFonts w:ascii="Arial" w:eastAsia="Calibri" w:hAnsi="Arial" w:cs="Arial"/>
          <w:spacing w:val="-1"/>
          <w:w w:val="102"/>
          <w:sz w:val="22"/>
          <w:szCs w:val="22"/>
        </w:rPr>
        <w:t>h</w:t>
      </w:r>
      <w:r w:rsidRPr="00CC6AD9">
        <w:rPr>
          <w:rFonts w:ascii="Arial" w:eastAsia="Calibri" w:hAnsi="Arial" w:cs="Arial"/>
          <w:w w:val="102"/>
          <w:sz w:val="22"/>
          <w:szCs w:val="22"/>
        </w:rPr>
        <w:t>a</w:t>
      </w:r>
      <w:r w:rsidRPr="00CC6AD9">
        <w:rPr>
          <w:rFonts w:ascii="Arial" w:eastAsia="Calibri" w:hAnsi="Arial" w:cs="Arial"/>
          <w:spacing w:val="-1"/>
          <w:w w:val="102"/>
          <w:sz w:val="22"/>
          <w:szCs w:val="22"/>
        </w:rPr>
        <w:t>nn</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Pr="00CC6AD9">
        <w:rPr>
          <w:rFonts w:ascii="Arial" w:eastAsia="Calibri" w:hAnsi="Arial" w:cs="Arial"/>
          <w:w w:val="102"/>
          <w:sz w:val="22"/>
          <w:szCs w:val="22"/>
          <w:lang w:val="id-ID"/>
        </w:rPr>
        <w:t>.</w:t>
      </w:r>
    </w:p>
    <w:p w:rsidR="00B507C3" w:rsidRPr="00CC6AD9" w:rsidRDefault="00B507C3" w:rsidP="008A6D0F">
      <w:pPr>
        <w:pStyle w:val="ListParagraph"/>
        <w:numPr>
          <w:ilvl w:val="0"/>
          <w:numId w:val="88"/>
        </w:numPr>
        <w:spacing w:line="360" w:lineRule="auto"/>
        <w:ind w:left="1985" w:right="11" w:hanging="425"/>
        <w:jc w:val="both"/>
        <w:rPr>
          <w:rFonts w:ascii="Arial" w:eastAsia="Calibri" w:hAnsi="Arial" w:cs="Arial"/>
          <w:sz w:val="22"/>
          <w:szCs w:val="22"/>
          <w:lang w:val="id-ID"/>
        </w:rPr>
      </w:pPr>
      <w:r w:rsidRPr="00CC6AD9">
        <w:rPr>
          <w:rFonts w:ascii="Arial" w:eastAsia="Calibri" w:hAnsi="Arial" w:cs="Arial"/>
          <w:sz w:val="22"/>
          <w:szCs w:val="22"/>
        </w:rPr>
        <w:t>R</w:t>
      </w:r>
      <w:r w:rsidRPr="00CC6AD9">
        <w:rPr>
          <w:rFonts w:ascii="Arial" w:eastAsia="Calibri" w:hAnsi="Arial" w:cs="Arial"/>
          <w:spacing w:val="1"/>
          <w:sz w:val="22"/>
          <w:szCs w:val="22"/>
        </w:rPr>
        <w:t>e</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i</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3"/>
          <w:sz w:val="22"/>
          <w:szCs w:val="22"/>
        </w:rPr>
        <w:t>e</w:t>
      </w:r>
      <w:r w:rsidRPr="00CC6AD9">
        <w:rPr>
          <w:rFonts w:ascii="Arial" w:eastAsia="Calibri" w:hAnsi="Arial" w:cs="Arial"/>
          <w:spacing w:val="-3"/>
          <w:sz w:val="22"/>
          <w:szCs w:val="22"/>
        </w:rPr>
        <w:t>h</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gga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tu</w:t>
      </w:r>
      <w:r w:rsidRPr="00CC6AD9">
        <w:rPr>
          <w:rFonts w:ascii="Arial" w:eastAsia="Calibri" w:hAnsi="Arial" w:cs="Arial"/>
          <w:sz w:val="22"/>
          <w:szCs w:val="22"/>
        </w:rPr>
        <w:t>gas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er</w:t>
      </w:r>
      <w:r w:rsidRPr="00CC6AD9">
        <w:rPr>
          <w:rFonts w:ascii="Arial" w:eastAsia="Calibri" w:hAnsi="Arial" w:cs="Arial"/>
          <w:sz w:val="22"/>
          <w:szCs w:val="22"/>
        </w:rPr>
        <w:t>aw</w:t>
      </w:r>
      <w:r w:rsidRPr="00CC6AD9">
        <w:rPr>
          <w:rFonts w:ascii="Arial" w:eastAsia="Calibri" w:hAnsi="Arial" w:cs="Arial"/>
          <w:spacing w:val="3"/>
          <w:sz w:val="22"/>
          <w:szCs w:val="22"/>
        </w:rPr>
        <w:t>a</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efi</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ie</w:t>
      </w:r>
      <w:r w:rsidRPr="00CC6AD9">
        <w:rPr>
          <w:rFonts w:ascii="Arial" w:eastAsia="Calibri" w:hAnsi="Arial" w:cs="Arial"/>
          <w:w w:val="102"/>
          <w:sz w:val="22"/>
          <w:szCs w:val="22"/>
        </w:rPr>
        <w:t>n</w:t>
      </w:r>
      <w:r w:rsidRPr="00CC6AD9">
        <w:rPr>
          <w:rFonts w:ascii="Arial" w:eastAsia="Calibri" w:hAnsi="Arial" w:cs="Arial"/>
          <w:w w:val="102"/>
          <w:sz w:val="22"/>
          <w:szCs w:val="22"/>
          <w:lang w:val="id-ID"/>
        </w:rPr>
        <w:t>.</w:t>
      </w:r>
    </w:p>
    <w:p w:rsidR="00B507C3" w:rsidRPr="00CC6AD9" w:rsidRDefault="00B507C3" w:rsidP="008A6D0F">
      <w:pPr>
        <w:pStyle w:val="ListParagraph"/>
        <w:numPr>
          <w:ilvl w:val="0"/>
          <w:numId w:val="88"/>
        </w:numPr>
        <w:spacing w:line="360" w:lineRule="auto"/>
        <w:ind w:left="1985" w:hanging="425"/>
        <w:jc w:val="both"/>
        <w:rPr>
          <w:rFonts w:ascii="Arial" w:eastAsia="Calibri" w:hAnsi="Arial" w:cs="Arial"/>
          <w:sz w:val="22"/>
          <w:szCs w:val="22"/>
          <w:lang w:val="id-ID"/>
        </w:rPr>
      </w:pPr>
      <w:r w:rsidRPr="00CC6AD9">
        <w:rPr>
          <w:rFonts w:ascii="Arial" w:eastAsia="Calibri" w:hAnsi="Arial" w:cs="Arial"/>
          <w:spacing w:val="1"/>
          <w:sz w:val="22"/>
          <w:szCs w:val="22"/>
        </w:rPr>
        <w:t>T</w:t>
      </w:r>
      <w:r w:rsidRPr="00CC6AD9">
        <w:rPr>
          <w:rFonts w:ascii="Arial" w:eastAsia="Calibri" w:hAnsi="Arial" w:cs="Arial"/>
          <w:sz w:val="22"/>
          <w:szCs w:val="22"/>
        </w:rPr>
        <w:t>am</w:t>
      </w:r>
      <w:r w:rsidRPr="00CC6AD9">
        <w:rPr>
          <w:rFonts w:ascii="Arial" w:eastAsia="Calibri" w:hAnsi="Arial" w:cs="Arial"/>
          <w:spacing w:val="-1"/>
          <w:sz w:val="22"/>
          <w:szCs w:val="22"/>
        </w:rPr>
        <w:t>b</w:t>
      </w:r>
      <w:r w:rsidRPr="00CC6AD9">
        <w:rPr>
          <w:rFonts w:ascii="Arial" w:eastAsia="Calibri" w:hAnsi="Arial" w:cs="Arial"/>
          <w:sz w:val="22"/>
          <w:szCs w:val="22"/>
        </w:rPr>
        <w:t>a</w:t>
      </w:r>
      <w:r w:rsidRPr="00CC6AD9">
        <w:rPr>
          <w:rFonts w:ascii="Arial" w:eastAsia="Calibri" w:hAnsi="Arial" w:cs="Arial"/>
          <w:spacing w:val="-1"/>
          <w:sz w:val="22"/>
          <w:szCs w:val="22"/>
        </w:rPr>
        <w:t>h</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j</w:t>
      </w:r>
      <w:r w:rsidRPr="00CC6AD9">
        <w:rPr>
          <w:rFonts w:ascii="Arial" w:eastAsia="Calibri" w:hAnsi="Arial" w:cs="Arial"/>
          <w:spacing w:val="-3"/>
          <w:sz w:val="22"/>
          <w:szCs w:val="22"/>
        </w:rPr>
        <w:t>u</w:t>
      </w:r>
      <w:r w:rsidRPr="00CC6AD9">
        <w:rPr>
          <w:rFonts w:ascii="Arial" w:eastAsia="Calibri" w:hAnsi="Arial" w:cs="Arial"/>
          <w:spacing w:val="3"/>
          <w:sz w:val="22"/>
          <w:szCs w:val="22"/>
        </w:rPr>
        <w:t>m</w:t>
      </w:r>
      <w:r w:rsidRPr="00CC6AD9">
        <w:rPr>
          <w:rFonts w:ascii="Arial" w:eastAsia="Calibri" w:hAnsi="Arial" w:cs="Arial"/>
          <w:spacing w:val="-1"/>
          <w:sz w:val="22"/>
          <w:szCs w:val="22"/>
        </w:rPr>
        <w:t>l</w:t>
      </w:r>
      <w:r w:rsidRPr="00CC6AD9">
        <w:rPr>
          <w:rFonts w:ascii="Arial" w:eastAsia="Calibri" w:hAnsi="Arial" w:cs="Arial"/>
          <w:sz w:val="22"/>
          <w:szCs w:val="22"/>
        </w:rPr>
        <w:t>ah</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et</w:t>
      </w:r>
      <w:r w:rsidRPr="00CC6AD9">
        <w:rPr>
          <w:rFonts w:ascii="Arial" w:eastAsia="Calibri" w:hAnsi="Arial" w:cs="Arial"/>
          <w:spacing w:val="2"/>
          <w:sz w:val="22"/>
          <w:szCs w:val="22"/>
        </w:rPr>
        <w:t>u</w:t>
      </w:r>
      <w:r w:rsidRPr="00CC6AD9">
        <w:rPr>
          <w:rFonts w:ascii="Arial" w:eastAsia="Calibri" w:hAnsi="Arial" w:cs="Arial"/>
          <w:sz w:val="22"/>
          <w:szCs w:val="22"/>
        </w:rPr>
        <w:t>gas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j</w:t>
      </w:r>
      <w:r w:rsidRPr="00CC6AD9">
        <w:rPr>
          <w:rFonts w:ascii="Arial" w:eastAsia="Calibri" w:hAnsi="Arial" w:cs="Arial"/>
          <w:spacing w:val="3"/>
          <w:sz w:val="22"/>
          <w:szCs w:val="22"/>
        </w:rPr>
        <w:t>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si</w:t>
      </w:r>
      <w:r w:rsidRPr="00CC6AD9">
        <w:rPr>
          <w:rFonts w:ascii="Arial" w:eastAsia="Calibri" w:hAnsi="Arial" w:cs="Arial"/>
          <w:spacing w:val="-1"/>
          <w:w w:val="102"/>
          <w:sz w:val="22"/>
          <w:szCs w:val="22"/>
        </w:rPr>
        <w:t>bu</w:t>
      </w:r>
      <w:r w:rsidRPr="00CC6AD9">
        <w:rPr>
          <w:rFonts w:ascii="Arial" w:eastAsia="Calibri" w:hAnsi="Arial" w:cs="Arial"/>
          <w:w w:val="102"/>
          <w:sz w:val="22"/>
          <w:szCs w:val="22"/>
        </w:rPr>
        <w:t>k</w:t>
      </w:r>
      <w:r w:rsidRPr="00CC6AD9">
        <w:rPr>
          <w:rFonts w:ascii="Arial" w:eastAsia="Calibri" w:hAnsi="Arial" w:cs="Arial"/>
          <w:w w:val="102"/>
          <w:sz w:val="22"/>
          <w:szCs w:val="22"/>
          <w:lang w:val="id-ID"/>
        </w:rPr>
        <w:t>.</w:t>
      </w:r>
    </w:p>
    <w:p w:rsidR="00B507C3" w:rsidRPr="00CC6AD9" w:rsidRDefault="00B507C3" w:rsidP="008A6D0F">
      <w:pPr>
        <w:pStyle w:val="ListParagraph"/>
        <w:numPr>
          <w:ilvl w:val="1"/>
          <w:numId w:val="87"/>
        </w:numPr>
        <w:spacing w:line="360" w:lineRule="auto"/>
        <w:ind w:left="1560" w:hanging="426"/>
        <w:jc w:val="both"/>
        <w:rPr>
          <w:rFonts w:ascii="Arial" w:eastAsia="Calibri" w:hAnsi="Arial" w:cs="Arial"/>
          <w:sz w:val="22"/>
          <w:szCs w:val="22"/>
          <w:lang w:val="id-ID"/>
        </w:rPr>
      </w:pPr>
      <w:r w:rsidRPr="00CC6AD9">
        <w:rPr>
          <w:rFonts w:ascii="Arial" w:eastAsia="Calibri" w:hAnsi="Arial" w:cs="Arial"/>
          <w:spacing w:val="-3"/>
          <w:sz w:val="22"/>
          <w:szCs w:val="22"/>
        </w:rPr>
        <w:t>A</w:t>
      </w:r>
      <w:r w:rsidRPr="00CC6AD9">
        <w:rPr>
          <w:rFonts w:ascii="Arial" w:eastAsia="Calibri" w:hAnsi="Arial" w:cs="Arial"/>
          <w:spacing w:val="2"/>
          <w:sz w:val="22"/>
          <w:szCs w:val="22"/>
        </w:rPr>
        <w:t>u</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z w:val="22"/>
          <w:szCs w:val="22"/>
        </w:rPr>
        <w:t>t</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gas</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pacing w:val="1"/>
          <w:sz w:val="22"/>
          <w:szCs w:val="22"/>
        </w:rPr>
        <w:t>e</w:t>
      </w:r>
      <w:r w:rsidRPr="00CC6AD9">
        <w:rPr>
          <w:rFonts w:ascii="Arial" w:eastAsia="Calibri" w:hAnsi="Arial" w:cs="Arial"/>
          <w:spacing w:val="-1"/>
          <w:sz w:val="22"/>
          <w:szCs w:val="22"/>
        </w:rPr>
        <w:t>b</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ker</w:t>
      </w:r>
      <w:r w:rsidRPr="00CC6AD9">
        <w:rPr>
          <w:rFonts w:ascii="Arial" w:eastAsia="Calibri" w:hAnsi="Arial" w:cs="Arial"/>
          <w:spacing w:val="-1"/>
          <w:sz w:val="22"/>
          <w:szCs w:val="22"/>
        </w:rPr>
        <w:t>j</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i</w:t>
      </w:r>
      <w:r w:rsidRPr="00CC6AD9">
        <w:rPr>
          <w:rFonts w:ascii="Arial" w:eastAsia="Calibri" w:hAnsi="Arial" w:cs="Arial"/>
          <w:spacing w:val="-2"/>
          <w:sz w:val="22"/>
          <w:szCs w:val="22"/>
        </w:rPr>
        <w:t>r</w:t>
      </w:r>
      <w:r w:rsidRPr="00CC6AD9">
        <w:rPr>
          <w:rFonts w:ascii="Arial" w:eastAsia="Calibri" w:hAnsi="Arial" w:cs="Arial"/>
          <w:spacing w:val="-1"/>
          <w:sz w:val="22"/>
          <w:szCs w:val="22"/>
        </w:rPr>
        <w:t>u</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o</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er</w:t>
      </w:r>
      <w:r w:rsidRPr="00CC6AD9">
        <w:rPr>
          <w:rFonts w:ascii="Arial" w:eastAsia="Calibri" w:hAnsi="Arial" w:cs="Arial"/>
          <w:w w:val="102"/>
          <w:sz w:val="22"/>
          <w:szCs w:val="22"/>
        </w:rPr>
        <w:t>a</w:t>
      </w:r>
      <w:r w:rsidRPr="00CC6AD9">
        <w:rPr>
          <w:rFonts w:ascii="Arial" w:eastAsia="Calibri" w:hAnsi="Arial" w:cs="Arial"/>
          <w:spacing w:val="-2"/>
          <w:w w:val="102"/>
          <w:sz w:val="22"/>
          <w:szCs w:val="22"/>
        </w:rPr>
        <w:t>s</w:t>
      </w:r>
      <w:r w:rsidRPr="00CC6AD9">
        <w:rPr>
          <w:rFonts w:ascii="Arial" w:eastAsia="Calibri" w:hAnsi="Arial" w:cs="Arial"/>
          <w:w w:val="102"/>
          <w:sz w:val="22"/>
          <w:szCs w:val="22"/>
        </w:rPr>
        <w:t>i</w:t>
      </w:r>
      <w:r w:rsidRPr="00CC6AD9">
        <w:rPr>
          <w:rFonts w:ascii="Arial" w:eastAsia="Calibri" w:hAnsi="Arial" w:cs="Arial"/>
          <w:w w:val="102"/>
          <w:sz w:val="22"/>
          <w:szCs w:val="22"/>
          <w:lang w:val="id-ID"/>
        </w:rPr>
        <w:t>.</w:t>
      </w:r>
    </w:p>
    <w:p w:rsidR="00A445E6" w:rsidRPr="00CC6AD9" w:rsidRDefault="00B507C3" w:rsidP="008A6D0F">
      <w:pPr>
        <w:pStyle w:val="ListParagraph"/>
        <w:numPr>
          <w:ilvl w:val="1"/>
          <w:numId w:val="87"/>
        </w:numPr>
        <w:spacing w:line="360" w:lineRule="auto"/>
        <w:ind w:left="1560" w:hanging="426"/>
        <w:jc w:val="both"/>
        <w:rPr>
          <w:rFonts w:ascii="Arial" w:hAnsi="Arial" w:cs="Arial"/>
          <w:sz w:val="22"/>
          <w:szCs w:val="22"/>
          <w:lang w:val="id-ID"/>
        </w:rPr>
      </w:pPr>
      <w:r w:rsidRPr="00CC6AD9">
        <w:rPr>
          <w:rFonts w:ascii="Arial" w:eastAsia="Calibri" w:hAnsi="Arial" w:cs="Arial"/>
          <w:spacing w:val="1"/>
          <w:sz w:val="22"/>
          <w:szCs w:val="22"/>
        </w:rPr>
        <w:t>Per</w:t>
      </w:r>
      <w:r w:rsidRPr="00CC6AD9">
        <w:rPr>
          <w:rFonts w:ascii="Arial" w:eastAsia="Calibri" w:hAnsi="Arial" w:cs="Arial"/>
          <w:spacing w:val="-1"/>
          <w:sz w:val="22"/>
          <w:szCs w:val="22"/>
        </w:rPr>
        <w:t>ti</w:t>
      </w:r>
      <w:r w:rsidRPr="00CC6AD9">
        <w:rPr>
          <w:rFonts w:ascii="Arial" w:eastAsia="Calibri" w:hAnsi="Arial" w:cs="Arial"/>
          <w:spacing w:val="3"/>
          <w:sz w:val="22"/>
          <w:szCs w:val="22"/>
        </w:rPr>
        <w:t>m</w:t>
      </w:r>
      <w:r w:rsidRPr="00CC6AD9">
        <w:rPr>
          <w:rFonts w:ascii="Arial" w:eastAsia="Calibri" w:hAnsi="Arial" w:cs="Arial"/>
          <w:spacing w:val="-3"/>
          <w:sz w:val="22"/>
          <w:szCs w:val="22"/>
        </w:rPr>
        <w:t>b</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2"/>
          <w:sz w:val="22"/>
          <w:szCs w:val="22"/>
        </w:rPr>
        <w:t>g</w:t>
      </w:r>
      <w:r w:rsidRPr="00CC6AD9">
        <w:rPr>
          <w:rFonts w:ascii="Arial" w:eastAsia="Calibri" w:hAnsi="Arial" w:cs="Arial"/>
          <w:spacing w:val="1"/>
          <w:sz w:val="22"/>
          <w:szCs w:val="22"/>
        </w:rPr>
        <w:t>k</w:t>
      </w:r>
      <w:r w:rsidRPr="00CC6AD9">
        <w:rPr>
          <w:rFonts w:ascii="Arial" w:eastAsia="Calibri" w:hAnsi="Arial" w:cs="Arial"/>
          <w:sz w:val="22"/>
          <w:szCs w:val="22"/>
        </w:rPr>
        <w:t>an</w:t>
      </w:r>
      <w:r w:rsidRPr="00CC6AD9">
        <w:rPr>
          <w:rFonts w:ascii="Arial" w:eastAsia="Calibri" w:hAnsi="Arial" w:cs="Arial"/>
          <w:sz w:val="22"/>
          <w:szCs w:val="22"/>
          <w:lang w:val="id-ID"/>
        </w:rPr>
        <w:t xml:space="preserve"> </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pacing w:val="-1"/>
          <w:sz w:val="22"/>
          <w:szCs w:val="22"/>
        </w:rPr>
        <w:t>u</w:t>
      </w:r>
      <w:r w:rsidRPr="00CC6AD9">
        <w:rPr>
          <w:rFonts w:ascii="Arial" w:eastAsia="Calibri" w:hAnsi="Arial" w:cs="Arial"/>
          <w:spacing w:val="3"/>
          <w:sz w:val="22"/>
          <w:szCs w:val="22"/>
        </w:rPr>
        <w:t>k</w:t>
      </w:r>
      <w:r w:rsidRPr="00CC6AD9">
        <w:rPr>
          <w:rFonts w:ascii="Arial" w:eastAsia="Calibri" w:hAnsi="Arial" w:cs="Arial"/>
          <w:spacing w:val="-3"/>
          <w:sz w:val="22"/>
          <w:szCs w:val="22"/>
        </w:rPr>
        <w:t>n</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sie</w:t>
      </w:r>
      <w:r w:rsidRPr="00CC6AD9">
        <w:rPr>
          <w:rFonts w:ascii="Arial" w:eastAsia="Calibri" w:hAnsi="Arial" w:cs="Arial"/>
          <w:sz w:val="22"/>
          <w:szCs w:val="22"/>
        </w:rPr>
        <w:t>n</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j</w:t>
      </w:r>
      <w:r w:rsidRPr="00CC6AD9">
        <w:rPr>
          <w:rFonts w:ascii="Arial" w:eastAsia="Calibri" w:hAnsi="Arial" w:cs="Arial"/>
          <w:spacing w:val="3"/>
          <w:sz w:val="22"/>
          <w:szCs w:val="22"/>
        </w:rPr>
        <w:t>a</w:t>
      </w:r>
      <w:r w:rsidRPr="00CC6AD9">
        <w:rPr>
          <w:rFonts w:ascii="Arial" w:eastAsia="Calibri" w:hAnsi="Arial" w:cs="Arial"/>
          <w:sz w:val="22"/>
          <w:szCs w:val="22"/>
        </w:rPr>
        <w:t>m</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si</w:t>
      </w:r>
      <w:r w:rsidRPr="00CC6AD9">
        <w:rPr>
          <w:rFonts w:ascii="Arial" w:eastAsia="Calibri" w:hAnsi="Arial" w:cs="Arial"/>
          <w:spacing w:val="-1"/>
          <w:sz w:val="22"/>
          <w:szCs w:val="22"/>
        </w:rPr>
        <w:t>bu</w:t>
      </w:r>
      <w:r w:rsidRPr="00CC6AD9">
        <w:rPr>
          <w:rFonts w:ascii="Arial" w:eastAsia="Calibri" w:hAnsi="Arial" w:cs="Arial"/>
          <w:sz w:val="22"/>
          <w:szCs w:val="22"/>
        </w:rPr>
        <w:t>k</w:t>
      </w:r>
      <w:r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e</w:t>
      </w:r>
      <w:r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r</w:t>
      </w:r>
      <w:r w:rsidRPr="00CC6AD9">
        <w:rPr>
          <w:rFonts w:ascii="Arial" w:eastAsia="Calibri" w:hAnsi="Arial" w:cs="Arial"/>
          <w:spacing w:val="-1"/>
          <w:w w:val="102"/>
          <w:sz w:val="22"/>
          <w:szCs w:val="22"/>
        </w:rPr>
        <w:t>u</w:t>
      </w:r>
      <w:r w:rsidR="0005031F" w:rsidRPr="00CC6AD9">
        <w:rPr>
          <w:rFonts w:ascii="Arial" w:eastAsia="Calibri" w:hAnsi="Arial" w:cs="Arial"/>
          <w:spacing w:val="-1"/>
          <w:w w:val="102"/>
          <w:sz w:val="22"/>
          <w:szCs w:val="22"/>
          <w:lang w:val="id-ID"/>
        </w:rPr>
        <w:t>angan</w:t>
      </w:r>
    </w:p>
    <w:p w:rsidR="00A445E6" w:rsidRPr="00CC6AD9" w:rsidRDefault="00A445E6" w:rsidP="009730AE">
      <w:pPr>
        <w:spacing w:line="360" w:lineRule="auto"/>
        <w:jc w:val="both"/>
        <w:rPr>
          <w:rFonts w:ascii="Arial" w:hAnsi="Arial" w:cs="Arial"/>
          <w:sz w:val="22"/>
          <w:szCs w:val="22"/>
          <w:lang w:val="id-ID"/>
        </w:rPr>
      </w:pPr>
    </w:p>
    <w:p w:rsidR="006B09B1" w:rsidRPr="00CC6AD9" w:rsidRDefault="006B09B1" w:rsidP="009730AE">
      <w:pPr>
        <w:spacing w:line="360" w:lineRule="auto"/>
        <w:jc w:val="both"/>
        <w:rPr>
          <w:rFonts w:ascii="Arial" w:hAnsi="Arial" w:cs="Arial"/>
          <w:sz w:val="22"/>
          <w:szCs w:val="22"/>
          <w:lang w:val="id-ID"/>
        </w:rPr>
      </w:pPr>
    </w:p>
    <w:p w:rsidR="006B09B1" w:rsidRPr="00CC6AD9" w:rsidRDefault="006B09B1" w:rsidP="009730AE">
      <w:pPr>
        <w:spacing w:line="360" w:lineRule="auto"/>
        <w:jc w:val="both"/>
        <w:rPr>
          <w:rFonts w:ascii="Arial" w:hAnsi="Arial" w:cs="Arial"/>
          <w:sz w:val="22"/>
          <w:szCs w:val="22"/>
          <w:lang w:val="id-ID"/>
        </w:rPr>
      </w:pPr>
    </w:p>
    <w:p w:rsidR="006B09B1" w:rsidRPr="00CC6AD9" w:rsidRDefault="006B09B1" w:rsidP="009730AE">
      <w:pPr>
        <w:spacing w:line="360" w:lineRule="auto"/>
        <w:jc w:val="both"/>
        <w:rPr>
          <w:rFonts w:ascii="Arial" w:hAnsi="Arial" w:cs="Arial"/>
          <w:sz w:val="22"/>
          <w:szCs w:val="22"/>
          <w:lang w:val="id-ID"/>
        </w:rPr>
      </w:pPr>
    </w:p>
    <w:p w:rsidR="006B09B1" w:rsidRPr="00CC6AD9" w:rsidRDefault="006B09B1" w:rsidP="009730AE">
      <w:pPr>
        <w:spacing w:line="360" w:lineRule="auto"/>
        <w:jc w:val="both"/>
        <w:rPr>
          <w:rFonts w:ascii="Arial" w:hAnsi="Arial" w:cs="Arial"/>
          <w:sz w:val="22"/>
          <w:szCs w:val="22"/>
          <w:lang w:val="id-ID"/>
        </w:rPr>
      </w:pPr>
    </w:p>
    <w:p w:rsidR="006B09B1" w:rsidRPr="00CC6AD9" w:rsidRDefault="006B09B1" w:rsidP="009730AE">
      <w:pPr>
        <w:spacing w:line="360" w:lineRule="auto"/>
        <w:jc w:val="both"/>
        <w:rPr>
          <w:rFonts w:ascii="Arial" w:hAnsi="Arial" w:cs="Arial"/>
          <w:sz w:val="22"/>
          <w:szCs w:val="22"/>
          <w:lang w:val="id-ID"/>
        </w:rPr>
      </w:pPr>
    </w:p>
    <w:p w:rsidR="006B09B1" w:rsidRPr="00CC6AD9" w:rsidRDefault="006B09B1" w:rsidP="009730AE">
      <w:pPr>
        <w:spacing w:line="360" w:lineRule="auto"/>
        <w:jc w:val="both"/>
        <w:rPr>
          <w:rFonts w:ascii="Arial" w:hAnsi="Arial" w:cs="Arial"/>
          <w:sz w:val="22"/>
          <w:szCs w:val="22"/>
          <w:lang w:val="id-ID"/>
        </w:rPr>
      </w:pPr>
    </w:p>
    <w:p w:rsidR="00A445E6" w:rsidRPr="00CC6AD9" w:rsidRDefault="00B507C3" w:rsidP="009730AE">
      <w:pPr>
        <w:spacing w:line="360" w:lineRule="auto"/>
        <w:jc w:val="center"/>
        <w:rPr>
          <w:rFonts w:ascii="Arial" w:hAnsi="Arial" w:cs="Arial"/>
          <w:sz w:val="22"/>
          <w:szCs w:val="22"/>
          <w:lang w:val="id-ID"/>
        </w:rPr>
      </w:pPr>
      <w:r w:rsidRPr="00CC6AD9">
        <w:rPr>
          <w:rFonts w:ascii="Arial" w:hAnsi="Arial" w:cs="Arial"/>
          <w:sz w:val="22"/>
          <w:szCs w:val="22"/>
          <w:lang w:val="id-ID"/>
        </w:rPr>
        <w:lastRenderedPageBreak/>
        <w:t>LANGKAH-LANGKAH RCA</w:t>
      </w:r>
    </w:p>
    <w:p w:rsidR="00A445E6" w:rsidRPr="00CC6AD9" w:rsidRDefault="00A445E6" w:rsidP="009730AE">
      <w:pPr>
        <w:spacing w:line="360" w:lineRule="auto"/>
        <w:jc w:val="both"/>
        <w:rPr>
          <w:rFonts w:ascii="Arial" w:hAnsi="Arial" w:cs="Arial"/>
          <w:sz w:val="22"/>
          <w:szCs w:val="22"/>
        </w:rPr>
      </w:pPr>
    </w:p>
    <w:p w:rsidR="00EC3366" w:rsidRPr="00CC6AD9" w:rsidRDefault="00EC3366" w:rsidP="009730AE">
      <w:pPr>
        <w:spacing w:line="360" w:lineRule="auto"/>
        <w:outlineLvl w:val="0"/>
        <w:rPr>
          <w:rFonts w:ascii="Arial" w:hAnsi="Arial" w:cs="Arial"/>
          <w:sz w:val="22"/>
          <w:szCs w:val="22"/>
          <w:lang w:val="nb-NO"/>
        </w:rPr>
      </w:pPr>
      <w:r w:rsidRPr="00CC6AD9">
        <w:rPr>
          <w:rFonts w:ascii="Arial" w:hAnsi="Arial" w:cs="Arial"/>
          <w:sz w:val="22"/>
          <w:szCs w:val="22"/>
          <w:lang w:val="nb-NO"/>
        </w:rPr>
        <w:t>LANGKAH 1 dan 2 : IDENTIFIKASI INSIDEN DAN TENTUKAN TIM</w:t>
      </w:r>
    </w:p>
    <w:p w:rsidR="00EC3366" w:rsidRPr="00CC6AD9" w:rsidRDefault="00EC3366" w:rsidP="009730AE">
      <w:pPr>
        <w:spacing w:line="360" w:lineRule="auto"/>
        <w:rPr>
          <w:rFonts w:ascii="Arial" w:hAnsi="Arial" w:cs="Arial"/>
          <w:sz w:val="22"/>
          <w:szCs w:val="22"/>
          <w:lang w:val="nb-NO"/>
        </w:rPr>
      </w:pPr>
    </w:p>
    <w:p w:rsidR="00B701E5" w:rsidRPr="00CC6AD9" w:rsidRDefault="00B701E5" w:rsidP="00EF7679">
      <w:pPr>
        <w:tabs>
          <w:tab w:val="left" w:pos="1134"/>
        </w:tabs>
        <w:spacing w:line="360" w:lineRule="auto"/>
        <w:outlineLvl w:val="0"/>
        <w:rPr>
          <w:rFonts w:ascii="Arial" w:hAnsi="Arial" w:cs="Arial"/>
          <w:sz w:val="22"/>
          <w:szCs w:val="22"/>
          <w:lang w:val="nb-NO"/>
        </w:rPr>
      </w:pPr>
      <w:r w:rsidRPr="00CC6AD9">
        <w:rPr>
          <w:rFonts w:ascii="Arial" w:hAnsi="Arial" w:cs="Arial"/>
          <w:sz w:val="22"/>
          <w:szCs w:val="22"/>
          <w:lang w:val="nb-NO"/>
        </w:rPr>
        <w:t>INSIDEN</w:t>
      </w:r>
      <w:r w:rsidRPr="00CC6AD9">
        <w:rPr>
          <w:rFonts w:ascii="Arial" w:hAnsi="Arial" w:cs="Arial"/>
          <w:sz w:val="22"/>
          <w:szCs w:val="22"/>
          <w:lang w:val="nb-NO"/>
        </w:rPr>
        <w:tab/>
      </w:r>
      <w:r w:rsidR="00EC3366" w:rsidRPr="00CC6AD9">
        <w:rPr>
          <w:rFonts w:ascii="Arial" w:hAnsi="Arial" w:cs="Arial"/>
          <w:sz w:val="22"/>
          <w:szCs w:val="22"/>
          <w:lang w:val="nb-NO"/>
        </w:rPr>
        <w:t>: __________________________________________________</w:t>
      </w:r>
      <w:r w:rsidRPr="00CC6AD9">
        <w:rPr>
          <w:rFonts w:ascii="Arial" w:hAnsi="Arial" w:cs="Arial"/>
          <w:sz w:val="22"/>
          <w:szCs w:val="22"/>
          <w:lang w:val="nb-NO"/>
        </w:rPr>
        <w:t>______________</w:t>
      </w:r>
      <w:r w:rsidR="00F15723" w:rsidRPr="00CC6AD9">
        <w:rPr>
          <w:rFonts w:ascii="Arial" w:hAnsi="Arial" w:cs="Arial"/>
          <w:sz w:val="22"/>
          <w:szCs w:val="22"/>
          <w:lang w:val="nb-NO"/>
        </w:rPr>
        <w:t>_____</w:t>
      </w:r>
    </w:p>
    <w:p w:rsidR="00EC3366" w:rsidRPr="00CC6AD9" w:rsidRDefault="00B701E5" w:rsidP="00EF7679">
      <w:pPr>
        <w:tabs>
          <w:tab w:val="left" w:pos="1134"/>
        </w:tabs>
        <w:spacing w:line="360" w:lineRule="auto"/>
        <w:outlineLvl w:val="0"/>
        <w:rPr>
          <w:rFonts w:ascii="Arial" w:hAnsi="Arial" w:cs="Arial"/>
          <w:sz w:val="22"/>
          <w:szCs w:val="22"/>
          <w:lang w:val="nb-NO"/>
        </w:rPr>
      </w:pPr>
      <w:r w:rsidRPr="00CC6AD9">
        <w:rPr>
          <w:rFonts w:ascii="Arial" w:hAnsi="Arial" w:cs="Arial"/>
          <w:sz w:val="22"/>
          <w:szCs w:val="22"/>
          <w:lang w:val="nb-NO"/>
        </w:rPr>
        <w:t>Tim</w:t>
      </w:r>
      <w:r w:rsidRPr="00CC6AD9">
        <w:rPr>
          <w:rFonts w:ascii="Arial" w:hAnsi="Arial" w:cs="Arial"/>
          <w:sz w:val="22"/>
          <w:szCs w:val="22"/>
          <w:lang w:val="nb-NO"/>
        </w:rPr>
        <w:tab/>
      </w:r>
      <w:r w:rsidR="00EC3366" w:rsidRPr="00CC6AD9">
        <w:rPr>
          <w:rFonts w:ascii="Arial" w:hAnsi="Arial" w:cs="Arial"/>
          <w:sz w:val="22"/>
          <w:szCs w:val="22"/>
          <w:lang w:val="nb-NO"/>
        </w:rPr>
        <w:t xml:space="preserve">: </w:t>
      </w:r>
    </w:p>
    <w:p w:rsidR="00EC3366" w:rsidRPr="00CC6AD9" w:rsidRDefault="00B701E5" w:rsidP="00EF7679">
      <w:pPr>
        <w:tabs>
          <w:tab w:val="left" w:pos="1134"/>
        </w:tabs>
        <w:spacing w:line="360" w:lineRule="auto"/>
        <w:rPr>
          <w:rFonts w:ascii="Arial" w:hAnsi="Arial" w:cs="Arial"/>
          <w:sz w:val="22"/>
          <w:szCs w:val="22"/>
          <w:lang w:val="nb-NO"/>
        </w:rPr>
      </w:pPr>
      <w:r w:rsidRPr="00CC6AD9">
        <w:rPr>
          <w:rFonts w:ascii="Arial" w:hAnsi="Arial" w:cs="Arial"/>
          <w:sz w:val="22"/>
          <w:szCs w:val="22"/>
          <w:lang w:val="nb-NO"/>
        </w:rPr>
        <w:t>Ketua</w:t>
      </w:r>
      <w:r w:rsidRPr="00CC6AD9">
        <w:rPr>
          <w:rFonts w:ascii="Arial" w:hAnsi="Arial" w:cs="Arial"/>
          <w:sz w:val="22"/>
          <w:szCs w:val="22"/>
          <w:lang w:val="nb-NO"/>
        </w:rPr>
        <w:tab/>
      </w:r>
      <w:r w:rsidR="00EC3366" w:rsidRPr="00CC6AD9">
        <w:rPr>
          <w:rFonts w:ascii="Arial" w:hAnsi="Arial" w:cs="Arial"/>
          <w:sz w:val="22"/>
          <w:szCs w:val="22"/>
          <w:lang w:val="nb-NO"/>
        </w:rPr>
        <w:t xml:space="preserve">: </w:t>
      </w:r>
    </w:p>
    <w:p w:rsidR="00EC3366" w:rsidRPr="00CC6AD9" w:rsidRDefault="00B701E5" w:rsidP="00EF7679">
      <w:pPr>
        <w:tabs>
          <w:tab w:val="left" w:pos="1134"/>
          <w:tab w:val="left" w:pos="5245"/>
        </w:tabs>
        <w:spacing w:line="360" w:lineRule="auto"/>
        <w:rPr>
          <w:rFonts w:ascii="Arial" w:hAnsi="Arial" w:cs="Arial"/>
          <w:sz w:val="22"/>
          <w:szCs w:val="22"/>
          <w:lang w:val="nb-NO"/>
        </w:rPr>
      </w:pPr>
      <w:r w:rsidRPr="00CC6AD9">
        <w:rPr>
          <w:rFonts w:ascii="Arial" w:hAnsi="Arial" w:cs="Arial"/>
          <w:sz w:val="22"/>
          <w:szCs w:val="22"/>
          <w:lang w:val="nb-NO"/>
        </w:rPr>
        <w:t>Anggota</w:t>
      </w:r>
      <w:r w:rsidRPr="00CC6AD9">
        <w:rPr>
          <w:rFonts w:ascii="Arial" w:hAnsi="Arial" w:cs="Arial"/>
          <w:sz w:val="22"/>
          <w:szCs w:val="22"/>
          <w:lang w:val="nb-NO"/>
        </w:rPr>
        <w:tab/>
        <w:t xml:space="preserve">: </w:t>
      </w:r>
      <w:r w:rsidR="00EC3366" w:rsidRPr="00CC6AD9">
        <w:rPr>
          <w:rFonts w:ascii="Arial" w:hAnsi="Arial" w:cs="Arial"/>
          <w:sz w:val="22"/>
          <w:szCs w:val="22"/>
          <w:lang w:val="nb-NO"/>
        </w:rPr>
        <w:t>1. ________</w:t>
      </w:r>
      <w:r w:rsidRPr="00CC6AD9">
        <w:rPr>
          <w:rFonts w:ascii="Arial" w:hAnsi="Arial" w:cs="Arial"/>
          <w:sz w:val="22"/>
          <w:szCs w:val="22"/>
          <w:lang w:val="nb-NO"/>
        </w:rPr>
        <w:t>__________________</w:t>
      </w:r>
      <w:r w:rsidR="00F15723" w:rsidRPr="00CC6AD9">
        <w:rPr>
          <w:rFonts w:ascii="Arial" w:hAnsi="Arial" w:cs="Arial"/>
          <w:sz w:val="22"/>
          <w:szCs w:val="22"/>
          <w:lang w:val="nb-NO"/>
        </w:rPr>
        <w:t>_</w:t>
      </w:r>
      <w:r w:rsidRPr="00CC6AD9">
        <w:rPr>
          <w:rFonts w:ascii="Arial" w:hAnsi="Arial" w:cs="Arial"/>
          <w:sz w:val="22"/>
          <w:szCs w:val="22"/>
          <w:lang w:val="nb-NO"/>
        </w:rPr>
        <w:tab/>
      </w:r>
      <w:r w:rsidR="00EC3366" w:rsidRPr="00CC6AD9">
        <w:rPr>
          <w:rFonts w:ascii="Arial" w:hAnsi="Arial" w:cs="Arial"/>
          <w:sz w:val="22"/>
          <w:szCs w:val="22"/>
          <w:lang w:val="nb-NO"/>
        </w:rPr>
        <w:t xml:space="preserve">4. </w:t>
      </w:r>
      <w:r w:rsidRPr="00CC6AD9">
        <w:rPr>
          <w:rFonts w:ascii="Arial" w:hAnsi="Arial" w:cs="Arial"/>
          <w:sz w:val="22"/>
          <w:szCs w:val="22"/>
          <w:lang w:val="nb-NO"/>
        </w:rPr>
        <w:t>__________________________</w:t>
      </w:r>
      <w:r w:rsidR="00F15723" w:rsidRPr="00CC6AD9">
        <w:rPr>
          <w:rFonts w:ascii="Arial" w:hAnsi="Arial" w:cs="Arial"/>
          <w:sz w:val="22"/>
          <w:szCs w:val="22"/>
          <w:lang w:val="nb-NO"/>
        </w:rPr>
        <w:t>_</w:t>
      </w:r>
    </w:p>
    <w:p w:rsidR="00B701E5" w:rsidRPr="00CC6AD9" w:rsidRDefault="00B701E5" w:rsidP="00EF7679">
      <w:pPr>
        <w:tabs>
          <w:tab w:val="left" w:pos="1276"/>
          <w:tab w:val="left" w:pos="5245"/>
        </w:tabs>
        <w:spacing w:line="360" w:lineRule="auto"/>
        <w:rPr>
          <w:rFonts w:ascii="Arial" w:hAnsi="Arial" w:cs="Arial"/>
          <w:sz w:val="22"/>
          <w:szCs w:val="22"/>
          <w:lang w:val="nb-NO"/>
        </w:rPr>
      </w:pPr>
      <w:r w:rsidRPr="00CC6AD9">
        <w:rPr>
          <w:rFonts w:ascii="Arial" w:hAnsi="Arial" w:cs="Arial"/>
          <w:sz w:val="22"/>
          <w:szCs w:val="22"/>
          <w:lang w:val="nb-NO"/>
        </w:rPr>
        <w:tab/>
        <w:t>2. __________________________</w:t>
      </w:r>
      <w:r w:rsidR="00F15723" w:rsidRPr="00CC6AD9">
        <w:rPr>
          <w:rFonts w:ascii="Arial" w:hAnsi="Arial" w:cs="Arial"/>
          <w:sz w:val="22"/>
          <w:szCs w:val="22"/>
          <w:lang w:val="nb-NO"/>
        </w:rPr>
        <w:t>_</w:t>
      </w:r>
      <w:r w:rsidRPr="00CC6AD9">
        <w:rPr>
          <w:rFonts w:ascii="Arial" w:hAnsi="Arial" w:cs="Arial"/>
          <w:sz w:val="22"/>
          <w:szCs w:val="22"/>
          <w:lang w:val="nb-NO"/>
        </w:rPr>
        <w:tab/>
      </w:r>
      <w:r w:rsidR="00EC3366" w:rsidRPr="00CC6AD9">
        <w:rPr>
          <w:rFonts w:ascii="Arial" w:hAnsi="Arial" w:cs="Arial"/>
          <w:sz w:val="22"/>
          <w:szCs w:val="22"/>
          <w:lang w:val="nb-NO"/>
        </w:rPr>
        <w:t xml:space="preserve">5. </w:t>
      </w:r>
      <w:r w:rsidRPr="00CC6AD9">
        <w:rPr>
          <w:rFonts w:ascii="Arial" w:hAnsi="Arial" w:cs="Arial"/>
          <w:sz w:val="22"/>
          <w:szCs w:val="22"/>
          <w:lang w:val="nb-NO"/>
        </w:rPr>
        <w:t>__________________________</w:t>
      </w:r>
      <w:r w:rsidR="00F15723" w:rsidRPr="00CC6AD9">
        <w:rPr>
          <w:rFonts w:ascii="Arial" w:hAnsi="Arial" w:cs="Arial"/>
          <w:sz w:val="22"/>
          <w:szCs w:val="22"/>
          <w:lang w:val="nb-NO"/>
        </w:rPr>
        <w:t>_</w:t>
      </w:r>
    </w:p>
    <w:p w:rsidR="00B701E5" w:rsidRPr="00CC6AD9" w:rsidRDefault="00B701E5" w:rsidP="00EF7679">
      <w:pPr>
        <w:tabs>
          <w:tab w:val="left" w:pos="1276"/>
          <w:tab w:val="left" w:pos="5245"/>
        </w:tabs>
        <w:spacing w:line="360" w:lineRule="auto"/>
        <w:rPr>
          <w:rFonts w:ascii="Arial" w:hAnsi="Arial" w:cs="Arial"/>
          <w:sz w:val="22"/>
          <w:szCs w:val="22"/>
          <w:lang w:val="nb-NO"/>
        </w:rPr>
      </w:pPr>
      <w:r w:rsidRPr="00CC6AD9">
        <w:rPr>
          <w:rFonts w:ascii="Arial" w:hAnsi="Arial" w:cs="Arial"/>
          <w:sz w:val="22"/>
          <w:szCs w:val="22"/>
          <w:lang w:val="nb-NO"/>
        </w:rPr>
        <w:tab/>
        <w:t>3. __________________________</w:t>
      </w:r>
      <w:r w:rsidR="00F15723" w:rsidRPr="00CC6AD9">
        <w:rPr>
          <w:rFonts w:ascii="Arial" w:hAnsi="Arial" w:cs="Arial"/>
          <w:sz w:val="22"/>
          <w:szCs w:val="22"/>
          <w:lang w:val="nb-NO"/>
        </w:rPr>
        <w:t>_</w:t>
      </w:r>
      <w:r w:rsidRPr="00CC6AD9">
        <w:rPr>
          <w:rFonts w:ascii="Arial" w:hAnsi="Arial" w:cs="Arial"/>
          <w:sz w:val="22"/>
          <w:szCs w:val="22"/>
          <w:lang w:val="nb-NO"/>
        </w:rPr>
        <w:tab/>
      </w:r>
      <w:r w:rsidR="00EC3366" w:rsidRPr="00CC6AD9">
        <w:rPr>
          <w:rFonts w:ascii="Arial" w:hAnsi="Arial" w:cs="Arial"/>
          <w:sz w:val="22"/>
          <w:szCs w:val="22"/>
          <w:lang w:val="nb-NO"/>
        </w:rPr>
        <w:t xml:space="preserve">6. </w:t>
      </w:r>
      <w:r w:rsidRPr="00CC6AD9">
        <w:rPr>
          <w:rFonts w:ascii="Arial" w:hAnsi="Arial" w:cs="Arial"/>
          <w:sz w:val="22"/>
          <w:szCs w:val="22"/>
          <w:lang w:val="nb-NO"/>
        </w:rPr>
        <w:t>_________________________</w:t>
      </w:r>
      <w:r w:rsidR="00F15723" w:rsidRPr="00CC6AD9">
        <w:rPr>
          <w:rFonts w:ascii="Arial" w:hAnsi="Arial" w:cs="Arial"/>
          <w:sz w:val="22"/>
          <w:szCs w:val="22"/>
          <w:lang w:val="nb-NO"/>
        </w:rPr>
        <w:t>_</w:t>
      </w:r>
      <w:r w:rsidRPr="00CC6AD9">
        <w:rPr>
          <w:rFonts w:ascii="Arial" w:hAnsi="Arial" w:cs="Arial"/>
          <w:sz w:val="22"/>
          <w:szCs w:val="22"/>
          <w:lang w:val="nb-NO"/>
        </w:rPr>
        <w:t>_</w:t>
      </w:r>
    </w:p>
    <w:p w:rsidR="00B701E5" w:rsidRPr="00CC6AD9" w:rsidRDefault="00B701E5" w:rsidP="009730AE">
      <w:pPr>
        <w:tabs>
          <w:tab w:val="left" w:pos="1418"/>
          <w:tab w:val="left" w:pos="5387"/>
        </w:tabs>
        <w:spacing w:line="360" w:lineRule="auto"/>
        <w:rPr>
          <w:rFonts w:ascii="Arial" w:hAnsi="Arial" w:cs="Arial"/>
          <w:sz w:val="22"/>
          <w:szCs w:val="22"/>
          <w:lang w:val="nb-NO"/>
        </w:rPr>
      </w:pPr>
    </w:p>
    <w:p w:rsidR="00EC3366" w:rsidRPr="00CC6AD9" w:rsidRDefault="00EC3366" w:rsidP="009730AE">
      <w:pPr>
        <w:tabs>
          <w:tab w:val="left" w:pos="1418"/>
          <w:tab w:val="left" w:pos="5387"/>
          <w:tab w:val="left" w:pos="6096"/>
          <w:tab w:val="left" w:pos="7655"/>
        </w:tabs>
        <w:spacing w:line="360" w:lineRule="auto"/>
        <w:rPr>
          <w:rFonts w:ascii="Arial" w:hAnsi="Arial" w:cs="Arial"/>
          <w:sz w:val="22"/>
          <w:szCs w:val="22"/>
        </w:rPr>
      </w:pPr>
      <w:r w:rsidRPr="00CC6AD9">
        <w:rPr>
          <w:rFonts w:ascii="Arial" w:hAnsi="Arial" w:cs="Arial"/>
          <w:sz w:val="22"/>
          <w:szCs w:val="22"/>
          <w:lang w:val="nb-NO"/>
        </w:rPr>
        <w:t>Apakah semua area yang terkait sudah terwakili</w:t>
      </w:r>
      <w:r w:rsidRPr="00CC6AD9">
        <w:rPr>
          <w:rFonts w:ascii="Arial" w:hAnsi="Arial" w:cs="Arial"/>
          <w:sz w:val="22"/>
          <w:szCs w:val="22"/>
        </w:rPr>
        <w:t>?</w:t>
      </w:r>
      <w:r w:rsidR="00B701E5" w:rsidRPr="00CC6AD9">
        <w:rPr>
          <w:rFonts w:ascii="Arial" w:hAnsi="Arial" w:cs="Arial"/>
          <w:sz w:val="22"/>
          <w:szCs w:val="22"/>
        </w:rPr>
        <w:tab/>
      </w:r>
      <w:r w:rsidR="00B701E5" w:rsidRPr="00CC6AD9">
        <w:rPr>
          <w:rFonts w:ascii="Arial" w:hAnsi="Arial" w:cs="Arial"/>
          <w:sz w:val="22"/>
          <w:szCs w:val="22"/>
        </w:rPr>
        <w:tab/>
      </w:r>
      <w:r w:rsidR="00B701E5" w:rsidRPr="00CC6AD9">
        <w:rPr>
          <w:rFonts w:ascii="Arial" w:hAnsi="Arial" w:cs="Arial"/>
          <w:sz w:val="22"/>
          <w:szCs w:val="22"/>
        </w:rPr>
        <w:sym w:font="Wingdings" w:char="F0A8"/>
      </w:r>
      <w:r w:rsidR="00B701E5" w:rsidRPr="00CC6AD9">
        <w:rPr>
          <w:rFonts w:ascii="Arial" w:hAnsi="Arial" w:cs="Arial"/>
          <w:sz w:val="22"/>
          <w:szCs w:val="22"/>
        </w:rPr>
        <w:t xml:space="preserve">  YA</w:t>
      </w:r>
      <w:r w:rsidR="00B701E5" w:rsidRPr="00CC6AD9">
        <w:rPr>
          <w:rFonts w:ascii="Arial" w:hAnsi="Arial" w:cs="Arial"/>
          <w:sz w:val="22"/>
          <w:szCs w:val="22"/>
        </w:rPr>
        <w:tab/>
      </w:r>
      <w:r w:rsidR="00B701E5" w:rsidRPr="00CC6AD9">
        <w:rPr>
          <w:rFonts w:ascii="Arial" w:hAnsi="Arial" w:cs="Arial"/>
          <w:sz w:val="22"/>
          <w:szCs w:val="22"/>
        </w:rPr>
        <w:sym w:font="Wingdings" w:char="F0A8"/>
      </w:r>
      <w:r w:rsidR="00B701E5" w:rsidRPr="00CC6AD9">
        <w:rPr>
          <w:rFonts w:ascii="Arial" w:hAnsi="Arial" w:cs="Arial"/>
          <w:sz w:val="22"/>
          <w:szCs w:val="22"/>
        </w:rPr>
        <w:t xml:space="preserve"> </w:t>
      </w:r>
      <w:r w:rsidRPr="00CC6AD9">
        <w:rPr>
          <w:rFonts w:ascii="Arial" w:hAnsi="Arial" w:cs="Arial"/>
          <w:sz w:val="22"/>
          <w:szCs w:val="22"/>
        </w:rPr>
        <w:t>TIDAK</w:t>
      </w:r>
    </w:p>
    <w:p w:rsidR="00EC3366" w:rsidRPr="00CC6AD9" w:rsidRDefault="00EC3366" w:rsidP="009730AE">
      <w:pPr>
        <w:tabs>
          <w:tab w:val="left" w:pos="6096"/>
          <w:tab w:val="left" w:pos="7655"/>
        </w:tabs>
        <w:spacing w:line="360" w:lineRule="auto"/>
        <w:rPr>
          <w:rFonts w:ascii="Arial" w:hAnsi="Arial" w:cs="Arial"/>
          <w:sz w:val="22"/>
          <w:szCs w:val="22"/>
        </w:rPr>
      </w:pPr>
      <w:r w:rsidRPr="00CC6AD9">
        <w:rPr>
          <w:rFonts w:ascii="Arial" w:hAnsi="Arial" w:cs="Arial"/>
          <w:sz w:val="22"/>
          <w:szCs w:val="22"/>
        </w:rPr>
        <w:t>Apakah macam-macam d</w:t>
      </w:r>
      <w:r w:rsidR="00B701E5" w:rsidRPr="00CC6AD9">
        <w:rPr>
          <w:rFonts w:ascii="Arial" w:hAnsi="Arial" w:cs="Arial"/>
          <w:sz w:val="22"/>
          <w:szCs w:val="22"/>
        </w:rPr>
        <w:t>an tingkat pengetahuan?</w:t>
      </w:r>
      <w:r w:rsidR="00B701E5" w:rsidRPr="00CC6AD9">
        <w:rPr>
          <w:rFonts w:ascii="Arial" w:hAnsi="Arial" w:cs="Arial"/>
          <w:sz w:val="22"/>
          <w:szCs w:val="22"/>
        </w:rPr>
        <w:tab/>
      </w:r>
      <w:r w:rsidR="00B701E5" w:rsidRPr="00CC6AD9">
        <w:rPr>
          <w:rFonts w:ascii="Arial" w:hAnsi="Arial" w:cs="Arial"/>
          <w:sz w:val="22"/>
          <w:szCs w:val="22"/>
        </w:rPr>
        <w:sym w:font="Wingdings" w:char="F0A8"/>
      </w:r>
      <w:r w:rsidR="00B701E5" w:rsidRPr="00CC6AD9">
        <w:rPr>
          <w:rFonts w:ascii="Arial" w:hAnsi="Arial" w:cs="Arial"/>
          <w:sz w:val="22"/>
          <w:szCs w:val="22"/>
        </w:rPr>
        <w:t xml:space="preserve">  </w:t>
      </w:r>
      <w:r w:rsidRPr="00CC6AD9">
        <w:rPr>
          <w:rFonts w:ascii="Arial" w:hAnsi="Arial" w:cs="Arial"/>
          <w:sz w:val="22"/>
          <w:szCs w:val="22"/>
        </w:rPr>
        <w:t>YA</w:t>
      </w:r>
      <w:r w:rsidR="00B701E5" w:rsidRPr="00CC6AD9">
        <w:rPr>
          <w:rFonts w:ascii="Arial" w:hAnsi="Arial" w:cs="Arial"/>
          <w:sz w:val="22"/>
          <w:szCs w:val="22"/>
        </w:rPr>
        <w:tab/>
      </w:r>
      <w:r w:rsidR="00B701E5" w:rsidRPr="00CC6AD9">
        <w:rPr>
          <w:rFonts w:ascii="Arial" w:hAnsi="Arial" w:cs="Arial"/>
          <w:sz w:val="22"/>
          <w:szCs w:val="22"/>
        </w:rPr>
        <w:sym w:font="Wingdings" w:char="F0A8"/>
      </w:r>
      <w:r w:rsidR="00B701E5" w:rsidRPr="00CC6AD9">
        <w:rPr>
          <w:rFonts w:ascii="Arial" w:hAnsi="Arial" w:cs="Arial"/>
          <w:sz w:val="22"/>
          <w:szCs w:val="22"/>
        </w:rPr>
        <w:t xml:space="preserve"> </w:t>
      </w:r>
      <w:r w:rsidRPr="00CC6AD9">
        <w:rPr>
          <w:rFonts w:ascii="Arial" w:hAnsi="Arial" w:cs="Arial"/>
          <w:sz w:val="22"/>
          <w:szCs w:val="22"/>
        </w:rPr>
        <w:t>TIDAK</w:t>
      </w:r>
    </w:p>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Yang berbeda sudah terwakili dalan tim tersebut?</w:t>
      </w:r>
    </w:p>
    <w:p w:rsidR="00EC3366" w:rsidRPr="00CC6AD9" w:rsidRDefault="00EC3366" w:rsidP="009730AE">
      <w:pPr>
        <w:spacing w:line="360" w:lineRule="auto"/>
        <w:outlineLvl w:val="0"/>
        <w:rPr>
          <w:rFonts w:ascii="Arial" w:hAnsi="Arial" w:cs="Arial"/>
          <w:sz w:val="22"/>
          <w:szCs w:val="22"/>
        </w:rPr>
      </w:pPr>
      <w:r w:rsidRPr="00CC6AD9">
        <w:rPr>
          <w:rFonts w:ascii="Arial" w:hAnsi="Arial" w:cs="Arial"/>
          <w:sz w:val="22"/>
          <w:szCs w:val="22"/>
        </w:rPr>
        <w:t>Siapa yang menjadi notulen ? _______</w:t>
      </w:r>
      <w:r w:rsidR="00B701E5" w:rsidRPr="00CC6AD9">
        <w:rPr>
          <w:rFonts w:ascii="Arial" w:hAnsi="Arial" w:cs="Arial"/>
          <w:sz w:val="22"/>
          <w:szCs w:val="22"/>
          <w:lang w:val="nb-NO"/>
        </w:rPr>
        <w:t>_______________________</w:t>
      </w:r>
    </w:p>
    <w:p w:rsidR="00EC3366" w:rsidRPr="00CC6AD9" w:rsidRDefault="00EC3366" w:rsidP="009730AE">
      <w:pPr>
        <w:spacing w:line="360" w:lineRule="auto"/>
        <w:outlineLvl w:val="0"/>
        <w:rPr>
          <w:rFonts w:ascii="Arial" w:hAnsi="Arial" w:cs="Arial"/>
          <w:sz w:val="22"/>
          <w:szCs w:val="22"/>
        </w:rPr>
      </w:pPr>
      <w:r w:rsidRPr="00CC6AD9">
        <w:rPr>
          <w:rFonts w:ascii="Arial" w:hAnsi="Arial" w:cs="Arial"/>
          <w:sz w:val="22"/>
          <w:szCs w:val="22"/>
        </w:rPr>
        <w:t>Tanggal dimulai _______________Tanggal dilengkapi ________</w:t>
      </w:r>
      <w:r w:rsidR="00B701E5" w:rsidRPr="00CC6AD9">
        <w:rPr>
          <w:rFonts w:ascii="Arial" w:hAnsi="Arial" w:cs="Arial"/>
          <w:sz w:val="22"/>
          <w:szCs w:val="22"/>
          <w:lang w:val="nb-NO"/>
        </w:rPr>
        <w:t>_________________</w:t>
      </w:r>
      <w:r w:rsidRPr="00CC6AD9">
        <w:rPr>
          <w:rFonts w:ascii="Arial" w:hAnsi="Arial" w:cs="Arial"/>
          <w:sz w:val="22"/>
          <w:szCs w:val="22"/>
        </w:rPr>
        <w:t>__</w:t>
      </w:r>
    </w:p>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outlineLvl w:val="0"/>
        <w:rPr>
          <w:rFonts w:ascii="Arial" w:hAnsi="Arial" w:cs="Arial"/>
          <w:sz w:val="22"/>
          <w:szCs w:val="22"/>
        </w:rPr>
      </w:pPr>
      <w:r w:rsidRPr="00CC6AD9">
        <w:rPr>
          <w:rFonts w:ascii="Arial" w:hAnsi="Arial" w:cs="Arial"/>
          <w:sz w:val="22"/>
          <w:szCs w:val="22"/>
        </w:rPr>
        <w:t>LANGKAH 3 : KUMPULKAN DATA DAN INFORMASI</w:t>
      </w:r>
    </w:p>
    <w:p w:rsidR="00EC3366" w:rsidRPr="00CC6AD9" w:rsidRDefault="00EC3366" w:rsidP="009730AE">
      <w:pPr>
        <w:spacing w:line="360" w:lineRule="auto"/>
        <w:rPr>
          <w:rFonts w:ascii="Arial" w:hAnsi="Arial" w:cs="Arial"/>
          <w:sz w:val="22"/>
          <w:szCs w:val="22"/>
        </w:rPr>
      </w:pPr>
    </w:p>
    <w:p w:rsidR="00EC3366" w:rsidRPr="00CC6AD9" w:rsidRDefault="00EC3366" w:rsidP="008A6D0F">
      <w:pPr>
        <w:pStyle w:val="ListParagraph"/>
        <w:numPr>
          <w:ilvl w:val="0"/>
          <w:numId w:val="76"/>
        </w:numPr>
        <w:spacing w:line="360" w:lineRule="auto"/>
        <w:ind w:left="284" w:hanging="284"/>
        <w:rPr>
          <w:rFonts w:ascii="Arial" w:hAnsi="Arial" w:cs="Arial"/>
          <w:sz w:val="22"/>
          <w:szCs w:val="22"/>
        </w:rPr>
      </w:pPr>
      <w:r w:rsidRPr="00CC6AD9">
        <w:rPr>
          <w:rFonts w:ascii="Arial" w:hAnsi="Arial" w:cs="Arial"/>
          <w:sz w:val="22"/>
          <w:szCs w:val="22"/>
        </w:rPr>
        <w:t>Observasi langsung : ___</w:t>
      </w:r>
      <w:r w:rsidR="00F15723" w:rsidRPr="00CC6AD9">
        <w:rPr>
          <w:rFonts w:ascii="Arial" w:hAnsi="Arial" w:cs="Arial"/>
          <w:sz w:val="22"/>
          <w:szCs w:val="22"/>
        </w:rPr>
        <w:t>_____</w:t>
      </w:r>
      <w:r w:rsidRPr="00CC6AD9">
        <w:rPr>
          <w:rFonts w:ascii="Arial" w:hAnsi="Arial" w:cs="Arial"/>
          <w:sz w:val="22"/>
          <w:szCs w:val="22"/>
        </w:rPr>
        <w:t>_______________</w:t>
      </w:r>
      <w:r w:rsidR="00F15723" w:rsidRPr="00CC6AD9">
        <w:rPr>
          <w:rFonts w:ascii="Arial" w:hAnsi="Arial" w:cs="Arial"/>
          <w:sz w:val="22"/>
          <w:szCs w:val="22"/>
        </w:rPr>
        <w:t>_</w:t>
      </w:r>
      <w:r w:rsidR="00B701E5" w:rsidRPr="00CC6AD9">
        <w:rPr>
          <w:rFonts w:ascii="Arial" w:hAnsi="Arial" w:cs="Arial"/>
          <w:sz w:val="22"/>
          <w:szCs w:val="22"/>
        </w:rPr>
        <w:t>________</w:t>
      </w:r>
      <w:r w:rsidRPr="00CC6AD9">
        <w:rPr>
          <w:rFonts w:ascii="Arial" w:hAnsi="Arial" w:cs="Arial"/>
          <w:sz w:val="22"/>
          <w:szCs w:val="22"/>
        </w:rPr>
        <w:t xml:space="preserve">          </w:t>
      </w:r>
    </w:p>
    <w:p w:rsidR="00EC3366" w:rsidRPr="00CC6AD9" w:rsidRDefault="00EC3366" w:rsidP="008A6D0F">
      <w:pPr>
        <w:pStyle w:val="ListParagraph"/>
        <w:numPr>
          <w:ilvl w:val="0"/>
          <w:numId w:val="76"/>
        </w:numPr>
        <w:tabs>
          <w:tab w:val="left" w:pos="2552"/>
        </w:tabs>
        <w:spacing w:line="360" w:lineRule="auto"/>
        <w:ind w:left="284" w:hanging="284"/>
        <w:rPr>
          <w:rFonts w:ascii="Arial" w:hAnsi="Arial" w:cs="Arial"/>
          <w:sz w:val="22"/>
          <w:szCs w:val="22"/>
        </w:rPr>
      </w:pPr>
      <w:r w:rsidRPr="00CC6AD9">
        <w:rPr>
          <w:rFonts w:ascii="Arial" w:hAnsi="Arial" w:cs="Arial"/>
          <w:sz w:val="22"/>
          <w:szCs w:val="22"/>
        </w:rPr>
        <w:t>Dokumentasi</w:t>
      </w:r>
      <w:r w:rsidR="00B701E5" w:rsidRPr="00CC6AD9">
        <w:rPr>
          <w:rFonts w:ascii="Arial" w:hAnsi="Arial" w:cs="Arial"/>
          <w:sz w:val="22"/>
          <w:szCs w:val="22"/>
        </w:rPr>
        <w:tab/>
      </w:r>
      <w:r w:rsidRPr="00CC6AD9">
        <w:rPr>
          <w:rFonts w:ascii="Arial" w:hAnsi="Arial" w:cs="Arial"/>
          <w:sz w:val="22"/>
          <w:szCs w:val="22"/>
        </w:rPr>
        <w:t>: 1. _____________</w:t>
      </w:r>
      <w:r w:rsidR="00F15723" w:rsidRPr="00CC6AD9">
        <w:rPr>
          <w:rFonts w:ascii="Arial" w:hAnsi="Arial" w:cs="Arial"/>
          <w:sz w:val="22"/>
          <w:szCs w:val="22"/>
        </w:rPr>
        <w:t>______</w:t>
      </w:r>
      <w:r w:rsidRPr="00CC6AD9">
        <w:rPr>
          <w:rFonts w:ascii="Arial" w:hAnsi="Arial" w:cs="Arial"/>
          <w:sz w:val="22"/>
          <w:szCs w:val="22"/>
        </w:rPr>
        <w:t>________</w:t>
      </w:r>
      <w:r w:rsidR="00B701E5" w:rsidRPr="00CC6AD9">
        <w:rPr>
          <w:rFonts w:ascii="Arial" w:hAnsi="Arial" w:cs="Arial"/>
          <w:sz w:val="22"/>
          <w:szCs w:val="22"/>
        </w:rPr>
        <w:t>_</w:t>
      </w:r>
      <w:r w:rsidRPr="00CC6AD9">
        <w:rPr>
          <w:rFonts w:ascii="Arial" w:hAnsi="Arial" w:cs="Arial"/>
          <w:sz w:val="22"/>
          <w:szCs w:val="22"/>
        </w:rPr>
        <w:t>_</w:t>
      </w:r>
    </w:p>
    <w:p w:rsidR="00EC3366" w:rsidRPr="00CC6AD9" w:rsidRDefault="00EC3366" w:rsidP="009730AE">
      <w:pPr>
        <w:spacing w:line="360" w:lineRule="auto"/>
        <w:ind w:left="2694"/>
        <w:rPr>
          <w:rFonts w:ascii="Arial" w:hAnsi="Arial" w:cs="Arial"/>
          <w:sz w:val="22"/>
          <w:szCs w:val="22"/>
        </w:rPr>
      </w:pPr>
      <w:r w:rsidRPr="00CC6AD9">
        <w:rPr>
          <w:rFonts w:ascii="Arial" w:hAnsi="Arial" w:cs="Arial"/>
          <w:sz w:val="22"/>
          <w:szCs w:val="22"/>
        </w:rPr>
        <w:t>2.</w:t>
      </w:r>
      <w:r w:rsidR="00F15723" w:rsidRPr="00CC6AD9">
        <w:rPr>
          <w:rFonts w:ascii="Arial" w:hAnsi="Arial" w:cs="Arial"/>
          <w:sz w:val="22"/>
          <w:szCs w:val="22"/>
        </w:rPr>
        <w:t xml:space="preserve"> _____________________________</w:t>
      </w:r>
    </w:p>
    <w:p w:rsidR="00EC3366" w:rsidRPr="00CC6AD9" w:rsidRDefault="00EC3366" w:rsidP="009730AE">
      <w:pPr>
        <w:spacing w:line="360" w:lineRule="auto"/>
        <w:ind w:left="2694"/>
        <w:rPr>
          <w:rFonts w:ascii="Arial" w:hAnsi="Arial" w:cs="Arial"/>
          <w:sz w:val="22"/>
          <w:szCs w:val="22"/>
        </w:rPr>
      </w:pPr>
      <w:r w:rsidRPr="00CC6AD9">
        <w:rPr>
          <w:rFonts w:ascii="Arial" w:hAnsi="Arial" w:cs="Arial"/>
          <w:sz w:val="22"/>
          <w:szCs w:val="22"/>
        </w:rPr>
        <w:t xml:space="preserve">3. </w:t>
      </w:r>
      <w:r w:rsidR="00F15723" w:rsidRPr="00CC6AD9">
        <w:rPr>
          <w:rFonts w:ascii="Arial" w:hAnsi="Arial" w:cs="Arial"/>
          <w:sz w:val="22"/>
          <w:szCs w:val="22"/>
        </w:rPr>
        <w:t>_____________________________</w:t>
      </w:r>
    </w:p>
    <w:p w:rsidR="00EC3366" w:rsidRPr="00CC6AD9" w:rsidRDefault="00EC3366" w:rsidP="009730AE">
      <w:pPr>
        <w:spacing w:line="360" w:lineRule="auto"/>
        <w:ind w:left="2694"/>
        <w:rPr>
          <w:rFonts w:ascii="Arial" w:hAnsi="Arial" w:cs="Arial"/>
          <w:sz w:val="22"/>
          <w:szCs w:val="22"/>
        </w:rPr>
      </w:pPr>
      <w:r w:rsidRPr="00CC6AD9">
        <w:rPr>
          <w:rFonts w:ascii="Arial" w:hAnsi="Arial" w:cs="Arial"/>
          <w:sz w:val="22"/>
          <w:szCs w:val="22"/>
        </w:rPr>
        <w:t>4.</w:t>
      </w:r>
      <w:r w:rsidR="00F15723" w:rsidRPr="00CC6AD9">
        <w:rPr>
          <w:rFonts w:ascii="Arial" w:hAnsi="Arial" w:cs="Arial"/>
          <w:sz w:val="22"/>
          <w:szCs w:val="22"/>
        </w:rPr>
        <w:t xml:space="preserve"> _____________________________</w:t>
      </w:r>
    </w:p>
    <w:p w:rsidR="00B701E5" w:rsidRPr="00CC6AD9" w:rsidRDefault="00B701E5" w:rsidP="009730AE">
      <w:pPr>
        <w:spacing w:line="360" w:lineRule="auto"/>
        <w:ind w:left="2694"/>
        <w:rPr>
          <w:rFonts w:ascii="Arial" w:hAnsi="Arial" w:cs="Arial"/>
          <w:sz w:val="22"/>
          <w:szCs w:val="22"/>
        </w:rPr>
      </w:pPr>
      <w:r w:rsidRPr="00CC6AD9">
        <w:rPr>
          <w:rFonts w:ascii="Arial" w:hAnsi="Arial" w:cs="Arial"/>
          <w:sz w:val="22"/>
          <w:szCs w:val="22"/>
        </w:rPr>
        <w:t>5.</w:t>
      </w:r>
      <w:r w:rsidR="00F15723" w:rsidRPr="00CC6AD9">
        <w:rPr>
          <w:rFonts w:ascii="Arial" w:hAnsi="Arial" w:cs="Arial"/>
          <w:sz w:val="22"/>
          <w:szCs w:val="22"/>
        </w:rPr>
        <w:t xml:space="preserve"> _____________________________</w:t>
      </w:r>
    </w:p>
    <w:p w:rsidR="00EC3366" w:rsidRPr="00CC6AD9" w:rsidRDefault="00EC3366" w:rsidP="008A6D0F">
      <w:pPr>
        <w:pStyle w:val="ListParagraph"/>
        <w:numPr>
          <w:ilvl w:val="0"/>
          <w:numId w:val="76"/>
        </w:numPr>
        <w:spacing w:line="360" w:lineRule="auto"/>
        <w:ind w:left="284" w:hanging="284"/>
        <w:rPr>
          <w:rFonts w:ascii="Arial" w:hAnsi="Arial" w:cs="Arial"/>
          <w:sz w:val="22"/>
          <w:szCs w:val="22"/>
        </w:rPr>
      </w:pPr>
      <w:r w:rsidRPr="00CC6AD9">
        <w:rPr>
          <w:rFonts w:ascii="Arial" w:hAnsi="Arial" w:cs="Arial"/>
          <w:sz w:val="22"/>
          <w:szCs w:val="22"/>
        </w:rPr>
        <w:t xml:space="preserve">Interview (dokter atau staf yang terlibat) </w:t>
      </w:r>
    </w:p>
    <w:p w:rsidR="00EC3366" w:rsidRPr="00CC6AD9" w:rsidRDefault="00EC3366" w:rsidP="009730AE">
      <w:pPr>
        <w:spacing w:line="360" w:lineRule="auto"/>
        <w:ind w:left="284"/>
        <w:rPr>
          <w:rFonts w:ascii="Arial" w:hAnsi="Arial" w:cs="Arial"/>
          <w:sz w:val="22"/>
          <w:szCs w:val="22"/>
        </w:rPr>
      </w:pPr>
      <w:r w:rsidRPr="00CC6AD9">
        <w:rPr>
          <w:rFonts w:ascii="Arial" w:hAnsi="Arial" w:cs="Arial"/>
          <w:sz w:val="22"/>
          <w:szCs w:val="22"/>
        </w:rPr>
        <w:t>1. _______________________________________</w:t>
      </w:r>
      <w:r w:rsidR="00F15723" w:rsidRPr="00CC6AD9">
        <w:rPr>
          <w:rFonts w:ascii="Arial" w:hAnsi="Arial" w:cs="Arial"/>
          <w:sz w:val="22"/>
          <w:szCs w:val="22"/>
        </w:rPr>
        <w:t>___________________</w:t>
      </w:r>
    </w:p>
    <w:p w:rsidR="00F15723" w:rsidRPr="00CC6AD9" w:rsidRDefault="00EC3366" w:rsidP="009730AE">
      <w:pPr>
        <w:spacing w:line="360" w:lineRule="auto"/>
        <w:ind w:left="284"/>
        <w:rPr>
          <w:rFonts w:ascii="Arial" w:hAnsi="Arial" w:cs="Arial"/>
          <w:sz w:val="22"/>
          <w:szCs w:val="22"/>
        </w:rPr>
      </w:pPr>
      <w:r w:rsidRPr="00CC6AD9">
        <w:rPr>
          <w:rFonts w:ascii="Arial" w:hAnsi="Arial" w:cs="Arial"/>
          <w:sz w:val="22"/>
          <w:szCs w:val="22"/>
        </w:rPr>
        <w:t xml:space="preserve">2. </w:t>
      </w:r>
      <w:r w:rsidR="00F15723" w:rsidRPr="00CC6AD9">
        <w:rPr>
          <w:rFonts w:ascii="Arial" w:hAnsi="Arial" w:cs="Arial"/>
          <w:sz w:val="22"/>
          <w:szCs w:val="22"/>
        </w:rPr>
        <w:t>__________________________________________________________</w:t>
      </w:r>
    </w:p>
    <w:p w:rsidR="00F15723" w:rsidRPr="00CC6AD9" w:rsidRDefault="00EC3366" w:rsidP="009730AE">
      <w:pPr>
        <w:spacing w:line="360" w:lineRule="auto"/>
        <w:ind w:left="284"/>
        <w:rPr>
          <w:rFonts w:ascii="Arial" w:hAnsi="Arial" w:cs="Arial"/>
          <w:sz w:val="22"/>
          <w:szCs w:val="22"/>
        </w:rPr>
      </w:pPr>
      <w:r w:rsidRPr="00CC6AD9">
        <w:rPr>
          <w:rFonts w:ascii="Arial" w:hAnsi="Arial" w:cs="Arial"/>
          <w:sz w:val="22"/>
          <w:szCs w:val="22"/>
        </w:rPr>
        <w:t xml:space="preserve">3. </w:t>
      </w:r>
      <w:r w:rsidR="00F15723" w:rsidRPr="00CC6AD9">
        <w:rPr>
          <w:rFonts w:ascii="Arial" w:hAnsi="Arial" w:cs="Arial"/>
          <w:sz w:val="22"/>
          <w:szCs w:val="22"/>
        </w:rPr>
        <w:t>__________________________________________________________</w:t>
      </w:r>
    </w:p>
    <w:p w:rsidR="00F15723" w:rsidRPr="00CC6AD9" w:rsidRDefault="00EC3366" w:rsidP="009730AE">
      <w:pPr>
        <w:spacing w:line="360" w:lineRule="auto"/>
        <w:ind w:left="284"/>
        <w:rPr>
          <w:rFonts w:ascii="Arial" w:hAnsi="Arial" w:cs="Arial"/>
          <w:sz w:val="22"/>
          <w:szCs w:val="22"/>
        </w:rPr>
      </w:pPr>
      <w:r w:rsidRPr="00CC6AD9">
        <w:rPr>
          <w:rFonts w:ascii="Arial" w:hAnsi="Arial" w:cs="Arial"/>
          <w:sz w:val="22"/>
          <w:szCs w:val="22"/>
        </w:rPr>
        <w:t xml:space="preserve">4. </w:t>
      </w:r>
      <w:r w:rsidR="00F15723" w:rsidRPr="00CC6AD9">
        <w:rPr>
          <w:rFonts w:ascii="Arial" w:hAnsi="Arial" w:cs="Arial"/>
          <w:sz w:val="22"/>
          <w:szCs w:val="22"/>
        </w:rPr>
        <w:t>__________________________________________________________</w:t>
      </w:r>
    </w:p>
    <w:p w:rsidR="00F15723" w:rsidRPr="00CC6AD9" w:rsidRDefault="00EC3366" w:rsidP="009730AE">
      <w:pPr>
        <w:spacing w:line="360" w:lineRule="auto"/>
        <w:ind w:left="284"/>
        <w:rPr>
          <w:rFonts w:ascii="Arial" w:hAnsi="Arial" w:cs="Arial"/>
          <w:sz w:val="22"/>
          <w:szCs w:val="22"/>
        </w:rPr>
      </w:pPr>
      <w:r w:rsidRPr="00CC6AD9">
        <w:rPr>
          <w:rFonts w:ascii="Arial" w:hAnsi="Arial" w:cs="Arial"/>
          <w:sz w:val="22"/>
          <w:szCs w:val="22"/>
        </w:rPr>
        <w:t xml:space="preserve">5. </w:t>
      </w:r>
      <w:r w:rsidR="00F15723" w:rsidRPr="00CC6AD9">
        <w:rPr>
          <w:rFonts w:ascii="Arial" w:hAnsi="Arial" w:cs="Arial"/>
          <w:sz w:val="22"/>
          <w:szCs w:val="22"/>
        </w:rPr>
        <w:t>__________________________________________________________</w:t>
      </w:r>
    </w:p>
    <w:p w:rsidR="00EC3366" w:rsidRPr="00CC6AD9" w:rsidRDefault="00EC3366" w:rsidP="009730AE">
      <w:pPr>
        <w:spacing w:line="360" w:lineRule="auto"/>
        <w:ind w:left="284"/>
        <w:rPr>
          <w:rFonts w:ascii="Arial" w:hAnsi="Arial" w:cs="Arial"/>
          <w:sz w:val="22"/>
          <w:szCs w:val="22"/>
        </w:rPr>
      </w:pPr>
    </w:p>
    <w:p w:rsidR="00EC3366" w:rsidRPr="00CC6AD9" w:rsidRDefault="00EC3366" w:rsidP="009730AE">
      <w:pPr>
        <w:spacing w:line="360" w:lineRule="auto"/>
        <w:outlineLvl w:val="0"/>
        <w:rPr>
          <w:rFonts w:ascii="Arial" w:hAnsi="Arial" w:cs="Arial"/>
          <w:sz w:val="22"/>
          <w:szCs w:val="22"/>
          <w:lang w:val="nb-NO"/>
        </w:rPr>
      </w:pPr>
    </w:p>
    <w:p w:rsidR="00EC3366" w:rsidRPr="00CC6AD9" w:rsidRDefault="00EC3366" w:rsidP="009730AE">
      <w:pPr>
        <w:spacing w:line="360" w:lineRule="auto"/>
        <w:outlineLvl w:val="0"/>
        <w:rPr>
          <w:rFonts w:ascii="Arial" w:hAnsi="Arial" w:cs="Arial"/>
          <w:sz w:val="22"/>
          <w:szCs w:val="22"/>
          <w:lang w:val="nb-NO"/>
        </w:rPr>
      </w:pPr>
    </w:p>
    <w:p w:rsidR="00EC3366" w:rsidRPr="00CC6AD9" w:rsidRDefault="00EC3366" w:rsidP="009730AE">
      <w:pPr>
        <w:spacing w:line="360" w:lineRule="auto"/>
        <w:outlineLvl w:val="0"/>
        <w:rPr>
          <w:rFonts w:ascii="Arial" w:hAnsi="Arial" w:cs="Arial"/>
          <w:sz w:val="22"/>
          <w:szCs w:val="22"/>
          <w:lang w:val="nb-NO"/>
        </w:rPr>
      </w:pPr>
    </w:p>
    <w:p w:rsidR="00EC3366" w:rsidRPr="00CC6AD9" w:rsidRDefault="00EC3366" w:rsidP="009730AE">
      <w:pPr>
        <w:spacing w:line="360" w:lineRule="auto"/>
        <w:outlineLvl w:val="0"/>
        <w:rPr>
          <w:rFonts w:ascii="Arial" w:hAnsi="Arial" w:cs="Arial"/>
          <w:sz w:val="22"/>
          <w:szCs w:val="22"/>
          <w:lang w:val="id-ID"/>
        </w:rPr>
      </w:pPr>
    </w:p>
    <w:p w:rsidR="006B09B1" w:rsidRPr="00CC6AD9" w:rsidRDefault="006B09B1" w:rsidP="009730AE">
      <w:pPr>
        <w:spacing w:line="360" w:lineRule="auto"/>
        <w:outlineLvl w:val="0"/>
        <w:rPr>
          <w:rFonts w:ascii="Arial" w:hAnsi="Arial" w:cs="Arial"/>
          <w:sz w:val="22"/>
          <w:szCs w:val="22"/>
          <w:lang w:val="en-ID"/>
        </w:rPr>
      </w:pPr>
    </w:p>
    <w:p w:rsidR="005B11B8" w:rsidRPr="00CC6AD9" w:rsidRDefault="005B11B8" w:rsidP="009730AE">
      <w:pPr>
        <w:spacing w:line="360" w:lineRule="auto"/>
        <w:outlineLvl w:val="0"/>
        <w:rPr>
          <w:rFonts w:ascii="Arial" w:hAnsi="Arial" w:cs="Arial"/>
          <w:sz w:val="22"/>
          <w:szCs w:val="22"/>
          <w:lang w:val="en-ID"/>
        </w:rPr>
      </w:pPr>
    </w:p>
    <w:p w:rsidR="005B11B8" w:rsidRPr="00CC6AD9" w:rsidRDefault="005B11B8" w:rsidP="009730AE">
      <w:pPr>
        <w:spacing w:line="360" w:lineRule="auto"/>
        <w:outlineLvl w:val="0"/>
        <w:rPr>
          <w:rFonts w:ascii="Arial" w:hAnsi="Arial" w:cs="Arial"/>
          <w:sz w:val="22"/>
          <w:szCs w:val="22"/>
          <w:lang w:val="en-ID"/>
        </w:rPr>
      </w:pPr>
    </w:p>
    <w:p w:rsidR="005B11B8" w:rsidRPr="00CC6AD9" w:rsidRDefault="005B11B8" w:rsidP="009730AE">
      <w:pPr>
        <w:spacing w:line="360" w:lineRule="auto"/>
        <w:outlineLvl w:val="0"/>
        <w:rPr>
          <w:rFonts w:ascii="Arial" w:hAnsi="Arial" w:cs="Arial"/>
          <w:sz w:val="22"/>
          <w:szCs w:val="22"/>
          <w:lang w:val="en-ID"/>
        </w:rPr>
      </w:pPr>
    </w:p>
    <w:p w:rsidR="00EC3366" w:rsidRDefault="00EC3366" w:rsidP="009730AE">
      <w:pPr>
        <w:spacing w:line="360" w:lineRule="auto"/>
        <w:ind w:left="360"/>
        <w:outlineLvl w:val="0"/>
        <w:rPr>
          <w:rFonts w:ascii="Arial" w:hAnsi="Arial" w:cs="Arial"/>
          <w:sz w:val="22"/>
          <w:szCs w:val="22"/>
          <w:lang w:val="nb-NO"/>
        </w:rPr>
      </w:pPr>
      <w:r w:rsidRPr="00CC6AD9">
        <w:rPr>
          <w:rFonts w:ascii="Arial" w:hAnsi="Arial" w:cs="Arial"/>
          <w:sz w:val="22"/>
          <w:szCs w:val="22"/>
          <w:lang w:val="nb-NO"/>
        </w:rPr>
        <w:lastRenderedPageBreak/>
        <w:t>LANGKAH 4 : PETAKAN KRONOLOGI KEJADIAN</w:t>
      </w:r>
    </w:p>
    <w:p w:rsidR="00EF7679" w:rsidRPr="00CC6AD9" w:rsidRDefault="00EF7679" w:rsidP="009730AE">
      <w:pPr>
        <w:spacing w:line="360" w:lineRule="auto"/>
        <w:ind w:left="360"/>
        <w:outlineLvl w:val="0"/>
        <w:rPr>
          <w:rFonts w:ascii="Arial" w:hAnsi="Arial" w:cs="Arial"/>
          <w:sz w:val="22"/>
          <w:szCs w:val="22"/>
          <w:lang w:val="nb-NO"/>
        </w:rPr>
      </w:pPr>
    </w:p>
    <w:p w:rsidR="00EC3366" w:rsidRPr="00CC6AD9" w:rsidRDefault="00EC3366" w:rsidP="009730AE">
      <w:pPr>
        <w:spacing w:line="360" w:lineRule="auto"/>
        <w:ind w:left="426"/>
        <w:jc w:val="center"/>
        <w:outlineLvl w:val="0"/>
        <w:rPr>
          <w:rFonts w:ascii="Arial" w:hAnsi="Arial" w:cs="Arial"/>
          <w:sz w:val="22"/>
          <w:szCs w:val="22"/>
          <w:lang w:val="nb-NO"/>
        </w:rPr>
      </w:pPr>
      <w:r w:rsidRPr="00CC6AD9">
        <w:rPr>
          <w:rFonts w:ascii="Arial" w:hAnsi="Arial" w:cs="Arial"/>
          <w:sz w:val="22"/>
          <w:szCs w:val="22"/>
          <w:lang w:val="nb-NO"/>
        </w:rPr>
        <w:t>FORM  TABULAR TIMELINE</w:t>
      </w: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276"/>
        <w:gridCol w:w="1276"/>
        <w:gridCol w:w="1275"/>
        <w:gridCol w:w="1276"/>
        <w:gridCol w:w="1418"/>
      </w:tblGrid>
      <w:tr w:rsidR="00EC3366" w:rsidRPr="00CC6AD9" w:rsidTr="00F15723">
        <w:tc>
          <w:tcPr>
            <w:tcW w:w="2126"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Waktu /</w:t>
            </w:r>
          </w:p>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Kejadian</w:t>
            </w:r>
          </w:p>
        </w:tc>
        <w:tc>
          <w:tcPr>
            <w:tcW w:w="1276"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275"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418" w:type="dxa"/>
          </w:tcPr>
          <w:p w:rsidR="00EC3366" w:rsidRPr="00CC6AD9" w:rsidRDefault="00EC3366" w:rsidP="009730AE">
            <w:pPr>
              <w:spacing w:line="360" w:lineRule="auto"/>
              <w:jc w:val="center"/>
              <w:rPr>
                <w:rFonts w:ascii="Arial" w:hAnsi="Arial" w:cs="Arial"/>
                <w:sz w:val="22"/>
                <w:szCs w:val="22"/>
              </w:rPr>
            </w:pPr>
          </w:p>
        </w:tc>
      </w:tr>
      <w:tr w:rsidR="00EC3366" w:rsidRPr="00CC6AD9" w:rsidTr="00F15723">
        <w:tc>
          <w:tcPr>
            <w:tcW w:w="2126"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Kejadian</w:t>
            </w:r>
          </w:p>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275"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418" w:type="dxa"/>
          </w:tcPr>
          <w:p w:rsidR="00EC3366" w:rsidRPr="00CC6AD9" w:rsidRDefault="00EC3366" w:rsidP="009730AE">
            <w:pPr>
              <w:spacing w:line="360" w:lineRule="auto"/>
              <w:jc w:val="center"/>
              <w:rPr>
                <w:rFonts w:ascii="Arial" w:hAnsi="Arial" w:cs="Arial"/>
                <w:sz w:val="22"/>
                <w:szCs w:val="22"/>
              </w:rPr>
            </w:pPr>
          </w:p>
        </w:tc>
      </w:tr>
      <w:tr w:rsidR="00EC3366" w:rsidRPr="00CC6AD9" w:rsidTr="00F15723">
        <w:tc>
          <w:tcPr>
            <w:tcW w:w="2126"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Informasi tambahan</w:t>
            </w:r>
          </w:p>
        </w:tc>
        <w:tc>
          <w:tcPr>
            <w:tcW w:w="1276"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275"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418" w:type="dxa"/>
          </w:tcPr>
          <w:p w:rsidR="00EC3366" w:rsidRPr="00CC6AD9" w:rsidRDefault="00EC3366" w:rsidP="009730AE">
            <w:pPr>
              <w:spacing w:line="360" w:lineRule="auto"/>
              <w:jc w:val="center"/>
              <w:rPr>
                <w:rFonts w:ascii="Arial" w:hAnsi="Arial" w:cs="Arial"/>
                <w:sz w:val="22"/>
                <w:szCs w:val="22"/>
              </w:rPr>
            </w:pPr>
          </w:p>
        </w:tc>
      </w:tr>
      <w:tr w:rsidR="00EC3366" w:rsidRPr="00CC6AD9" w:rsidTr="00F15723">
        <w:tc>
          <w:tcPr>
            <w:tcW w:w="2126" w:type="dxa"/>
          </w:tcPr>
          <w:p w:rsidR="00EC3366" w:rsidRPr="00CC6AD9" w:rsidRDefault="00EC3366" w:rsidP="009730AE">
            <w:pPr>
              <w:spacing w:line="360" w:lineRule="auto"/>
              <w:rPr>
                <w:rFonts w:ascii="Arial" w:hAnsi="Arial" w:cs="Arial"/>
                <w:i/>
                <w:sz w:val="22"/>
                <w:szCs w:val="22"/>
              </w:rPr>
            </w:pPr>
            <w:r w:rsidRPr="00CC6AD9">
              <w:rPr>
                <w:rFonts w:ascii="Arial" w:hAnsi="Arial" w:cs="Arial"/>
                <w:i/>
                <w:sz w:val="22"/>
                <w:szCs w:val="22"/>
              </w:rPr>
              <w:t>Good Practice</w:t>
            </w:r>
          </w:p>
          <w:p w:rsidR="00EC3366" w:rsidRPr="00CC6AD9" w:rsidRDefault="00EC3366" w:rsidP="009730AE">
            <w:pPr>
              <w:spacing w:line="360" w:lineRule="auto"/>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275"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418" w:type="dxa"/>
          </w:tcPr>
          <w:p w:rsidR="00EC3366" w:rsidRPr="00CC6AD9" w:rsidRDefault="00EC3366" w:rsidP="009730AE">
            <w:pPr>
              <w:spacing w:line="360" w:lineRule="auto"/>
              <w:jc w:val="center"/>
              <w:rPr>
                <w:rFonts w:ascii="Arial" w:hAnsi="Arial" w:cs="Arial"/>
                <w:sz w:val="22"/>
                <w:szCs w:val="22"/>
              </w:rPr>
            </w:pPr>
          </w:p>
        </w:tc>
      </w:tr>
      <w:tr w:rsidR="00EC3366" w:rsidRPr="00CC6AD9" w:rsidTr="00F15723">
        <w:tc>
          <w:tcPr>
            <w:tcW w:w="2126"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Masalah Pelayanan</w:t>
            </w:r>
          </w:p>
        </w:tc>
        <w:tc>
          <w:tcPr>
            <w:tcW w:w="1276"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275" w:type="dxa"/>
          </w:tcPr>
          <w:p w:rsidR="00EC3366" w:rsidRPr="00CC6AD9" w:rsidRDefault="00EC3366" w:rsidP="009730AE">
            <w:pPr>
              <w:spacing w:line="360" w:lineRule="auto"/>
              <w:jc w:val="center"/>
              <w:rPr>
                <w:rFonts w:ascii="Arial" w:hAnsi="Arial" w:cs="Arial"/>
                <w:sz w:val="22"/>
                <w:szCs w:val="22"/>
              </w:rPr>
            </w:pPr>
          </w:p>
        </w:tc>
        <w:tc>
          <w:tcPr>
            <w:tcW w:w="1276" w:type="dxa"/>
          </w:tcPr>
          <w:p w:rsidR="00EC3366" w:rsidRPr="00CC6AD9" w:rsidRDefault="00EC3366" w:rsidP="009730AE">
            <w:pPr>
              <w:spacing w:line="360" w:lineRule="auto"/>
              <w:jc w:val="center"/>
              <w:rPr>
                <w:rFonts w:ascii="Arial" w:hAnsi="Arial" w:cs="Arial"/>
                <w:sz w:val="22"/>
                <w:szCs w:val="22"/>
              </w:rPr>
            </w:pPr>
          </w:p>
        </w:tc>
        <w:tc>
          <w:tcPr>
            <w:tcW w:w="1418" w:type="dxa"/>
          </w:tcPr>
          <w:p w:rsidR="00EC3366" w:rsidRPr="00CC6AD9" w:rsidRDefault="00EC3366" w:rsidP="009730AE">
            <w:pPr>
              <w:spacing w:line="360" w:lineRule="auto"/>
              <w:jc w:val="center"/>
              <w:rPr>
                <w:rFonts w:ascii="Arial" w:hAnsi="Arial" w:cs="Arial"/>
                <w:sz w:val="22"/>
                <w:szCs w:val="22"/>
              </w:rPr>
            </w:pPr>
          </w:p>
        </w:tc>
      </w:tr>
    </w:tbl>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ind w:left="284" w:hanging="22"/>
        <w:jc w:val="center"/>
        <w:outlineLvl w:val="0"/>
        <w:rPr>
          <w:rFonts w:ascii="Arial" w:hAnsi="Arial" w:cs="Arial"/>
          <w:sz w:val="22"/>
          <w:szCs w:val="22"/>
        </w:rPr>
      </w:pPr>
      <w:r w:rsidRPr="00CC6AD9">
        <w:rPr>
          <w:rFonts w:ascii="Arial" w:hAnsi="Arial" w:cs="Arial"/>
          <w:sz w:val="22"/>
          <w:szCs w:val="22"/>
        </w:rPr>
        <w:t>FORM TIME PERSON GRID</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559"/>
        <w:gridCol w:w="1560"/>
        <w:gridCol w:w="1701"/>
        <w:gridCol w:w="1701"/>
      </w:tblGrid>
      <w:tr w:rsidR="00EC3366" w:rsidRPr="00CC6AD9" w:rsidTr="00F15723">
        <w:tc>
          <w:tcPr>
            <w:tcW w:w="2126" w:type="dxa"/>
          </w:tcPr>
          <w:p w:rsidR="00EC3366" w:rsidRPr="00CC6AD9" w:rsidRDefault="005976FF" w:rsidP="009730AE">
            <w:pPr>
              <w:spacing w:line="360" w:lineRule="auto"/>
              <w:rPr>
                <w:rFonts w:ascii="Arial" w:hAnsi="Arial" w:cs="Arial"/>
                <w:sz w:val="22"/>
                <w:szCs w:val="22"/>
              </w:rPr>
            </w:pPr>
            <w:r w:rsidRPr="00CC6AD9">
              <w:rPr>
                <w:rFonts w:ascii="Arial" w:hAnsi="Arial" w:cs="Arial"/>
                <w:noProof/>
                <w:sz w:val="22"/>
                <w:szCs w:val="22"/>
              </w:rPr>
              <w:pict>
                <v:line id="Straight Connector 1" o:spid="_x0000_s1103" style="position:absolute;z-index:251670528;visibility:visible" from="-5.4pt,2.2pt" to="99.2pt,1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"/>
              </w:pict>
            </w:r>
            <w:r w:rsidR="00EC3366" w:rsidRPr="00CC6AD9">
              <w:rPr>
                <w:rFonts w:ascii="Arial" w:hAnsi="Arial" w:cs="Arial"/>
                <w:sz w:val="22"/>
                <w:szCs w:val="22"/>
              </w:rPr>
              <w:t xml:space="preserve">           waktu  </w:t>
            </w:r>
          </w:p>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rPr>
                <w:rFonts w:ascii="Arial" w:hAnsi="Arial" w:cs="Arial"/>
                <w:sz w:val="22"/>
                <w:szCs w:val="22"/>
              </w:rPr>
            </w:pPr>
          </w:p>
          <w:p w:rsidR="00F15723" w:rsidRPr="00CC6AD9" w:rsidRDefault="00F15723" w:rsidP="009730AE">
            <w:pPr>
              <w:spacing w:line="360" w:lineRule="auto"/>
              <w:rPr>
                <w:rFonts w:ascii="Arial" w:hAnsi="Arial" w:cs="Arial"/>
                <w:sz w:val="22"/>
                <w:szCs w:val="22"/>
              </w:rPr>
            </w:pPr>
          </w:p>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staf yang</w:t>
            </w:r>
          </w:p>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 xml:space="preserve">terlibat  </w:t>
            </w:r>
          </w:p>
          <w:p w:rsidR="00EC3366" w:rsidRPr="00CC6AD9" w:rsidRDefault="00EC3366" w:rsidP="009730AE">
            <w:pPr>
              <w:spacing w:line="360" w:lineRule="auto"/>
              <w:rPr>
                <w:rFonts w:ascii="Arial" w:hAnsi="Arial" w:cs="Arial"/>
                <w:sz w:val="22"/>
                <w:szCs w:val="22"/>
              </w:rPr>
            </w:pPr>
          </w:p>
        </w:tc>
        <w:tc>
          <w:tcPr>
            <w:tcW w:w="1559" w:type="dxa"/>
          </w:tcPr>
          <w:p w:rsidR="00EC3366" w:rsidRPr="00CC6AD9" w:rsidRDefault="00EC3366" w:rsidP="009730AE">
            <w:pPr>
              <w:spacing w:line="360" w:lineRule="auto"/>
              <w:rPr>
                <w:rFonts w:ascii="Arial" w:hAnsi="Arial" w:cs="Arial"/>
                <w:sz w:val="22"/>
                <w:szCs w:val="22"/>
              </w:rPr>
            </w:pPr>
          </w:p>
        </w:tc>
        <w:tc>
          <w:tcPr>
            <w:tcW w:w="1560"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2126" w:type="dxa"/>
          </w:tcPr>
          <w:p w:rsidR="00EC3366" w:rsidRPr="00CC6AD9" w:rsidRDefault="00EC3366" w:rsidP="009730AE">
            <w:pPr>
              <w:spacing w:line="360" w:lineRule="auto"/>
              <w:rPr>
                <w:rFonts w:ascii="Arial" w:hAnsi="Arial" w:cs="Arial"/>
                <w:sz w:val="22"/>
                <w:szCs w:val="22"/>
              </w:rPr>
            </w:pPr>
          </w:p>
        </w:tc>
        <w:tc>
          <w:tcPr>
            <w:tcW w:w="1559" w:type="dxa"/>
          </w:tcPr>
          <w:p w:rsidR="00EC3366" w:rsidRPr="00CC6AD9" w:rsidRDefault="00EC3366" w:rsidP="009730AE">
            <w:pPr>
              <w:spacing w:line="360" w:lineRule="auto"/>
              <w:rPr>
                <w:rFonts w:ascii="Arial" w:hAnsi="Arial" w:cs="Arial"/>
                <w:sz w:val="22"/>
                <w:szCs w:val="22"/>
              </w:rPr>
            </w:pPr>
          </w:p>
        </w:tc>
        <w:tc>
          <w:tcPr>
            <w:tcW w:w="1560"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2126" w:type="dxa"/>
          </w:tcPr>
          <w:p w:rsidR="00EC3366" w:rsidRPr="00CC6AD9" w:rsidRDefault="00EC3366" w:rsidP="009730AE">
            <w:pPr>
              <w:spacing w:line="360" w:lineRule="auto"/>
              <w:rPr>
                <w:rFonts w:ascii="Arial" w:hAnsi="Arial" w:cs="Arial"/>
                <w:sz w:val="22"/>
                <w:szCs w:val="22"/>
              </w:rPr>
            </w:pPr>
          </w:p>
        </w:tc>
        <w:tc>
          <w:tcPr>
            <w:tcW w:w="1559" w:type="dxa"/>
          </w:tcPr>
          <w:p w:rsidR="00EC3366" w:rsidRPr="00CC6AD9" w:rsidRDefault="00EC3366" w:rsidP="009730AE">
            <w:pPr>
              <w:spacing w:line="360" w:lineRule="auto"/>
              <w:rPr>
                <w:rFonts w:ascii="Arial" w:hAnsi="Arial" w:cs="Arial"/>
                <w:sz w:val="22"/>
                <w:szCs w:val="22"/>
              </w:rPr>
            </w:pPr>
          </w:p>
        </w:tc>
        <w:tc>
          <w:tcPr>
            <w:tcW w:w="1560"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2126" w:type="dxa"/>
          </w:tcPr>
          <w:p w:rsidR="00EC3366" w:rsidRPr="00CC6AD9" w:rsidRDefault="00EC3366" w:rsidP="009730AE">
            <w:pPr>
              <w:spacing w:line="360" w:lineRule="auto"/>
              <w:rPr>
                <w:rFonts w:ascii="Arial" w:hAnsi="Arial" w:cs="Arial"/>
                <w:sz w:val="22"/>
                <w:szCs w:val="22"/>
              </w:rPr>
            </w:pPr>
          </w:p>
        </w:tc>
        <w:tc>
          <w:tcPr>
            <w:tcW w:w="1559" w:type="dxa"/>
          </w:tcPr>
          <w:p w:rsidR="00EC3366" w:rsidRPr="00CC6AD9" w:rsidRDefault="00EC3366" w:rsidP="009730AE">
            <w:pPr>
              <w:spacing w:line="360" w:lineRule="auto"/>
              <w:rPr>
                <w:rFonts w:ascii="Arial" w:hAnsi="Arial" w:cs="Arial"/>
                <w:sz w:val="22"/>
                <w:szCs w:val="22"/>
              </w:rPr>
            </w:pPr>
          </w:p>
        </w:tc>
        <w:tc>
          <w:tcPr>
            <w:tcW w:w="1560"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c>
          <w:tcPr>
            <w:tcW w:w="1701" w:type="dxa"/>
          </w:tcPr>
          <w:p w:rsidR="00EC3366" w:rsidRPr="00CC6AD9" w:rsidRDefault="00EC3366" w:rsidP="009730AE">
            <w:pPr>
              <w:spacing w:line="360" w:lineRule="auto"/>
              <w:rPr>
                <w:rFonts w:ascii="Arial" w:hAnsi="Arial" w:cs="Arial"/>
                <w:sz w:val="22"/>
                <w:szCs w:val="22"/>
              </w:rPr>
            </w:pPr>
          </w:p>
        </w:tc>
      </w:tr>
    </w:tbl>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ind w:left="360"/>
        <w:outlineLvl w:val="0"/>
        <w:rPr>
          <w:rFonts w:ascii="Arial" w:hAnsi="Arial" w:cs="Arial"/>
          <w:sz w:val="22"/>
          <w:szCs w:val="22"/>
        </w:rPr>
      </w:pPr>
      <w:r w:rsidRPr="00CC6AD9">
        <w:rPr>
          <w:rFonts w:ascii="Arial" w:hAnsi="Arial" w:cs="Arial"/>
          <w:sz w:val="22"/>
          <w:szCs w:val="22"/>
        </w:rPr>
        <w:t>LANGKAH 5</w:t>
      </w:r>
      <w:r w:rsidR="00EF7679">
        <w:rPr>
          <w:rFonts w:ascii="Arial" w:hAnsi="Arial" w:cs="Arial"/>
          <w:sz w:val="22"/>
          <w:szCs w:val="22"/>
        </w:rPr>
        <w:t xml:space="preserve"> </w:t>
      </w:r>
      <w:r w:rsidRPr="00CC6AD9">
        <w:rPr>
          <w:rFonts w:ascii="Arial" w:hAnsi="Arial" w:cs="Arial"/>
          <w:sz w:val="22"/>
          <w:szCs w:val="22"/>
        </w:rPr>
        <w:t>: IDENTIFIKASI CMP</w:t>
      </w:r>
    </w:p>
    <w:p w:rsidR="00F15723" w:rsidRPr="00CC6AD9" w:rsidRDefault="00F15723" w:rsidP="009730AE">
      <w:pPr>
        <w:spacing w:line="360" w:lineRule="auto"/>
        <w:ind w:left="360"/>
        <w:outlineLvl w:val="0"/>
        <w:rPr>
          <w:rFonts w:ascii="Arial" w:hAnsi="Arial" w:cs="Arial"/>
          <w:sz w:val="22"/>
          <w:szCs w:val="22"/>
        </w:rPr>
      </w:pPr>
    </w:p>
    <w:p w:rsidR="00EC3366" w:rsidRPr="00CC6AD9" w:rsidRDefault="00EC3366" w:rsidP="009730AE">
      <w:pPr>
        <w:spacing w:line="360" w:lineRule="auto"/>
        <w:ind w:left="284" w:hanging="33"/>
        <w:jc w:val="center"/>
        <w:outlineLvl w:val="0"/>
        <w:rPr>
          <w:rFonts w:ascii="Arial" w:hAnsi="Arial" w:cs="Arial"/>
          <w:sz w:val="22"/>
          <w:szCs w:val="22"/>
        </w:rPr>
      </w:pPr>
      <w:r w:rsidRPr="00CC6AD9">
        <w:rPr>
          <w:rFonts w:ascii="Arial" w:hAnsi="Arial" w:cs="Arial"/>
          <w:sz w:val="22"/>
          <w:szCs w:val="22"/>
        </w:rPr>
        <w:t>FORM MASALAH / CMP</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4677"/>
      </w:tblGrid>
      <w:tr w:rsidR="00EC3366" w:rsidRPr="00CC6AD9" w:rsidTr="00F15723">
        <w:tc>
          <w:tcPr>
            <w:tcW w:w="4111" w:type="dxa"/>
          </w:tcPr>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t>MASALAH</w:t>
            </w:r>
          </w:p>
        </w:tc>
        <w:tc>
          <w:tcPr>
            <w:tcW w:w="4677" w:type="dxa"/>
          </w:tcPr>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t xml:space="preserve">INSTRUMEN / </w:t>
            </w:r>
            <w:r w:rsidRPr="00CC6AD9">
              <w:rPr>
                <w:rFonts w:ascii="Arial" w:hAnsi="Arial" w:cs="Arial"/>
                <w:i/>
                <w:sz w:val="22"/>
                <w:szCs w:val="22"/>
              </w:rPr>
              <w:t>TOOLS</w:t>
            </w:r>
          </w:p>
        </w:tc>
      </w:tr>
      <w:tr w:rsidR="00EC3366" w:rsidRPr="00CC6AD9" w:rsidTr="00F15723">
        <w:tc>
          <w:tcPr>
            <w:tcW w:w="4111"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1</w:t>
            </w:r>
          </w:p>
        </w:tc>
        <w:tc>
          <w:tcPr>
            <w:tcW w:w="4677"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4111"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2</w:t>
            </w:r>
          </w:p>
        </w:tc>
        <w:tc>
          <w:tcPr>
            <w:tcW w:w="4677"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4111"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3</w:t>
            </w:r>
          </w:p>
        </w:tc>
        <w:tc>
          <w:tcPr>
            <w:tcW w:w="4677" w:type="dxa"/>
          </w:tcPr>
          <w:p w:rsidR="00EC3366" w:rsidRPr="00CC6AD9" w:rsidRDefault="00EC3366" w:rsidP="009730AE">
            <w:pPr>
              <w:spacing w:line="360" w:lineRule="auto"/>
              <w:rPr>
                <w:rFonts w:ascii="Arial" w:hAnsi="Arial" w:cs="Arial"/>
                <w:sz w:val="22"/>
                <w:szCs w:val="22"/>
              </w:rPr>
            </w:pPr>
          </w:p>
        </w:tc>
      </w:tr>
    </w:tbl>
    <w:p w:rsidR="006B09B1" w:rsidRPr="00CC6AD9" w:rsidRDefault="006B09B1" w:rsidP="009730AE">
      <w:pPr>
        <w:spacing w:line="360" w:lineRule="auto"/>
        <w:outlineLvl w:val="0"/>
        <w:rPr>
          <w:rFonts w:ascii="Arial" w:hAnsi="Arial" w:cs="Arial"/>
          <w:sz w:val="22"/>
          <w:szCs w:val="22"/>
          <w:lang w:val="id-ID"/>
        </w:rPr>
      </w:pPr>
    </w:p>
    <w:p w:rsidR="006B09B1" w:rsidRPr="00CC6AD9" w:rsidRDefault="006B09B1" w:rsidP="009730AE">
      <w:pPr>
        <w:spacing w:line="360" w:lineRule="auto"/>
        <w:outlineLvl w:val="0"/>
        <w:rPr>
          <w:rFonts w:ascii="Arial" w:hAnsi="Arial" w:cs="Arial"/>
          <w:sz w:val="22"/>
          <w:szCs w:val="22"/>
          <w:lang w:val="id-ID"/>
        </w:rPr>
      </w:pPr>
    </w:p>
    <w:p w:rsidR="006B09B1" w:rsidRPr="00CC6AD9" w:rsidRDefault="006B09B1" w:rsidP="009730AE">
      <w:pPr>
        <w:spacing w:line="360" w:lineRule="auto"/>
        <w:outlineLvl w:val="0"/>
        <w:rPr>
          <w:rFonts w:ascii="Arial" w:hAnsi="Arial" w:cs="Arial"/>
          <w:sz w:val="22"/>
          <w:szCs w:val="22"/>
          <w:lang w:val="id-ID"/>
        </w:rPr>
      </w:pPr>
    </w:p>
    <w:p w:rsidR="006B09B1" w:rsidRPr="00CC6AD9" w:rsidRDefault="006B09B1" w:rsidP="009730AE">
      <w:pPr>
        <w:spacing w:line="360" w:lineRule="auto"/>
        <w:outlineLvl w:val="0"/>
        <w:rPr>
          <w:rFonts w:ascii="Arial" w:hAnsi="Arial" w:cs="Arial"/>
          <w:sz w:val="22"/>
          <w:szCs w:val="22"/>
          <w:lang w:val="id-ID"/>
        </w:rPr>
      </w:pPr>
    </w:p>
    <w:p w:rsidR="006B09B1" w:rsidRDefault="006B09B1" w:rsidP="009730AE">
      <w:pPr>
        <w:spacing w:line="360" w:lineRule="auto"/>
        <w:outlineLvl w:val="0"/>
        <w:rPr>
          <w:rFonts w:ascii="Arial" w:hAnsi="Arial" w:cs="Arial"/>
          <w:sz w:val="22"/>
          <w:szCs w:val="22"/>
          <w:lang w:val="en-ID"/>
        </w:rPr>
      </w:pPr>
    </w:p>
    <w:p w:rsidR="00EF7679" w:rsidRPr="00EF7679" w:rsidRDefault="00EF7679" w:rsidP="009730AE">
      <w:pPr>
        <w:spacing w:line="360" w:lineRule="auto"/>
        <w:outlineLvl w:val="0"/>
        <w:rPr>
          <w:rFonts w:ascii="Arial" w:hAnsi="Arial" w:cs="Arial"/>
          <w:sz w:val="22"/>
          <w:szCs w:val="22"/>
          <w:lang w:val="en-ID"/>
        </w:rPr>
      </w:pPr>
    </w:p>
    <w:p w:rsidR="00EC3366" w:rsidRPr="00CC6AD9" w:rsidRDefault="00EC3366" w:rsidP="009730AE">
      <w:pPr>
        <w:spacing w:line="360" w:lineRule="auto"/>
        <w:outlineLvl w:val="0"/>
        <w:rPr>
          <w:rFonts w:ascii="Arial" w:hAnsi="Arial" w:cs="Arial"/>
          <w:sz w:val="22"/>
          <w:szCs w:val="22"/>
        </w:rPr>
      </w:pPr>
      <w:r w:rsidRPr="00CC6AD9">
        <w:rPr>
          <w:rFonts w:ascii="Arial" w:hAnsi="Arial" w:cs="Arial"/>
          <w:sz w:val="22"/>
          <w:szCs w:val="22"/>
        </w:rPr>
        <w:lastRenderedPageBreak/>
        <w:t>LANGKAH 6</w:t>
      </w:r>
      <w:r w:rsidR="00EF7679">
        <w:rPr>
          <w:rFonts w:ascii="Arial" w:hAnsi="Arial" w:cs="Arial"/>
          <w:sz w:val="22"/>
          <w:szCs w:val="22"/>
        </w:rPr>
        <w:t xml:space="preserve"> </w:t>
      </w:r>
      <w:r w:rsidRPr="00CC6AD9">
        <w:rPr>
          <w:rFonts w:ascii="Arial" w:hAnsi="Arial" w:cs="Arial"/>
          <w:sz w:val="22"/>
          <w:szCs w:val="22"/>
        </w:rPr>
        <w:t>: ANALISIS INFORMASI</w:t>
      </w:r>
    </w:p>
    <w:p w:rsidR="00F15723" w:rsidRPr="00CC6AD9" w:rsidRDefault="00F15723" w:rsidP="009730AE">
      <w:pPr>
        <w:spacing w:line="360" w:lineRule="auto"/>
        <w:outlineLvl w:val="0"/>
        <w:rPr>
          <w:rFonts w:ascii="Arial" w:hAnsi="Arial" w:cs="Arial"/>
          <w:sz w:val="22"/>
          <w:szCs w:val="22"/>
        </w:rPr>
      </w:pPr>
    </w:p>
    <w:p w:rsidR="00EC3366" w:rsidRPr="00CC6AD9" w:rsidRDefault="00EC3366" w:rsidP="009730AE">
      <w:pPr>
        <w:spacing w:line="360" w:lineRule="auto"/>
        <w:ind w:left="1800" w:firstLine="360"/>
        <w:outlineLvl w:val="0"/>
        <w:rPr>
          <w:rFonts w:ascii="Arial" w:hAnsi="Arial" w:cs="Arial"/>
          <w:sz w:val="22"/>
          <w:szCs w:val="22"/>
        </w:rPr>
      </w:pPr>
      <w:r w:rsidRPr="00CC6AD9">
        <w:rPr>
          <w:rFonts w:ascii="Arial" w:hAnsi="Arial" w:cs="Arial"/>
          <w:sz w:val="22"/>
          <w:szCs w:val="22"/>
        </w:rPr>
        <w:t xml:space="preserve">      FORM TEKNIK (5) MENGAPA</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4677"/>
      </w:tblGrid>
      <w:tr w:rsidR="00EC3366" w:rsidRPr="00CC6AD9" w:rsidTr="00F15723">
        <w:tc>
          <w:tcPr>
            <w:tcW w:w="4111"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MASALAH</w:t>
            </w:r>
          </w:p>
        </w:tc>
        <w:tc>
          <w:tcPr>
            <w:tcW w:w="4677"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4111"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Mengapa</w:t>
            </w:r>
          </w:p>
        </w:tc>
        <w:tc>
          <w:tcPr>
            <w:tcW w:w="4677"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4111"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Mengapa</w:t>
            </w:r>
          </w:p>
        </w:tc>
        <w:tc>
          <w:tcPr>
            <w:tcW w:w="4677"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4111" w:type="dxa"/>
          </w:tcPr>
          <w:p w:rsidR="00EC3366" w:rsidRPr="00CC6AD9" w:rsidRDefault="00EC3366" w:rsidP="009730AE">
            <w:pPr>
              <w:spacing w:line="360" w:lineRule="auto"/>
              <w:rPr>
                <w:rFonts w:ascii="Arial" w:hAnsi="Arial" w:cs="Arial"/>
                <w:sz w:val="22"/>
                <w:szCs w:val="22"/>
              </w:rPr>
            </w:pPr>
            <w:r w:rsidRPr="00CC6AD9">
              <w:rPr>
                <w:rFonts w:ascii="Arial" w:hAnsi="Arial" w:cs="Arial"/>
                <w:sz w:val="22"/>
                <w:szCs w:val="22"/>
              </w:rPr>
              <w:t>Mengapa</w:t>
            </w:r>
          </w:p>
        </w:tc>
        <w:tc>
          <w:tcPr>
            <w:tcW w:w="4677" w:type="dxa"/>
          </w:tcPr>
          <w:p w:rsidR="00EC3366" w:rsidRPr="00CC6AD9" w:rsidRDefault="00EC3366" w:rsidP="009730AE">
            <w:pPr>
              <w:spacing w:line="360" w:lineRule="auto"/>
              <w:rPr>
                <w:rFonts w:ascii="Arial" w:hAnsi="Arial" w:cs="Arial"/>
                <w:sz w:val="22"/>
                <w:szCs w:val="22"/>
              </w:rPr>
            </w:pPr>
          </w:p>
        </w:tc>
      </w:tr>
    </w:tbl>
    <w:p w:rsidR="00EC3366" w:rsidRPr="00CC6AD9" w:rsidRDefault="00EC3366" w:rsidP="009730AE">
      <w:pPr>
        <w:spacing w:line="360" w:lineRule="auto"/>
        <w:outlineLvl w:val="0"/>
        <w:rPr>
          <w:rFonts w:ascii="Arial" w:hAnsi="Arial" w:cs="Arial"/>
          <w:sz w:val="22"/>
          <w:szCs w:val="22"/>
        </w:rPr>
      </w:pPr>
    </w:p>
    <w:p w:rsidR="00EC3366" w:rsidRPr="00CC6AD9" w:rsidRDefault="00EC3366" w:rsidP="009730AE">
      <w:pPr>
        <w:spacing w:line="360" w:lineRule="auto"/>
        <w:jc w:val="center"/>
        <w:outlineLvl w:val="0"/>
        <w:rPr>
          <w:rFonts w:ascii="Arial" w:hAnsi="Arial" w:cs="Arial"/>
          <w:sz w:val="22"/>
          <w:szCs w:val="22"/>
        </w:rPr>
      </w:pPr>
      <w:r w:rsidRPr="00CC6AD9">
        <w:rPr>
          <w:rFonts w:ascii="Arial" w:hAnsi="Arial" w:cs="Arial"/>
          <w:sz w:val="22"/>
          <w:szCs w:val="22"/>
        </w:rPr>
        <w:t>FORM ANALISIS PERUBAHAN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720"/>
        <w:gridCol w:w="3260"/>
      </w:tblGrid>
      <w:tr w:rsidR="00EC3366" w:rsidRPr="00CC6AD9" w:rsidTr="00F15723">
        <w:tc>
          <w:tcPr>
            <w:tcW w:w="2808" w:type="dxa"/>
          </w:tcPr>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t>Prosedur yang normal (SOP)</w:t>
            </w:r>
          </w:p>
        </w:tc>
        <w:tc>
          <w:tcPr>
            <w:tcW w:w="2720" w:type="dxa"/>
          </w:tcPr>
          <w:p w:rsidR="00EC3366" w:rsidRPr="00CC6AD9" w:rsidRDefault="00F15723" w:rsidP="009730AE">
            <w:pPr>
              <w:spacing w:line="360" w:lineRule="auto"/>
              <w:jc w:val="center"/>
              <w:rPr>
                <w:rFonts w:ascii="Arial" w:hAnsi="Arial" w:cs="Arial"/>
                <w:sz w:val="22"/>
                <w:szCs w:val="22"/>
              </w:rPr>
            </w:pPr>
            <w:r w:rsidRPr="00CC6AD9">
              <w:rPr>
                <w:rFonts w:ascii="Arial" w:hAnsi="Arial" w:cs="Arial"/>
                <w:sz w:val="22"/>
                <w:szCs w:val="22"/>
              </w:rPr>
              <w:t xml:space="preserve">Prosedur yang </w:t>
            </w:r>
            <w:r w:rsidR="00EC3366" w:rsidRPr="00CC6AD9">
              <w:rPr>
                <w:rFonts w:ascii="Arial" w:hAnsi="Arial" w:cs="Arial"/>
                <w:sz w:val="22"/>
                <w:szCs w:val="22"/>
              </w:rPr>
              <w:t>dilakukan saat insiden</w:t>
            </w:r>
          </w:p>
        </w:tc>
        <w:tc>
          <w:tcPr>
            <w:tcW w:w="3260" w:type="dxa"/>
          </w:tcPr>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t>Apakah terdapat bukti perubahan dalam proses?</w:t>
            </w:r>
          </w:p>
        </w:tc>
      </w:tr>
      <w:tr w:rsidR="00EC3366" w:rsidRPr="00CC6AD9" w:rsidTr="00F15723">
        <w:tc>
          <w:tcPr>
            <w:tcW w:w="2808" w:type="dxa"/>
          </w:tcPr>
          <w:p w:rsidR="00EC3366" w:rsidRPr="00CC6AD9" w:rsidRDefault="00EC3366" w:rsidP="009730AE">
            <w:pPr>
              <w:spacing w:line="360" w:lineRule="auto"/>
              <w:rPr>
                <w:rFonts w:ascii="Arial" w:hAnsi="Arial" w:cs="Arial"/>
                <w:sz w:val="22"/>
                <w:szCs w:val="22"/>
              </w:rPr>
            </w:pPr>
          </w:p>
        </w:tc>
        <w:tc>
          <w:tcPr>
            <w:tcW w:w="2720" w:type="dxa"/>
          </w:tcPr>
          <w:p w:rsidR="00EC3366" w:rsidRPr="00CC6AD9" w:rsidRDefault="00EC3366" w:rsidP="009730AE">
            <w:pPr>
              <w:spacing w:line="360" w:lineRule="auto"/>
              <w:rPr>
                <w:rFonts w:ascii="Arial" w:hAnsi="Arial" w:cs="Arial"/>
                <w:sz w:val="22"/>
                <w:szCs w:val="22"/>
              </w:rPr>
            </w:pPr>
          </w:p>
        </w:tc>
        <w:tc>
          <w:tcPr>
            <w:tcW w:w="3260"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2808" w:type="dxa"/>
          </w:tcPr>
          <w:p w:rsidR="00EC3366" w:rsidRPr="00CC6AD9" w:rsidRDefault="00EC3366" w:rsidP="009730AE">
            <w:pPr>
              <w:spacing w:line="360" w:lineRule="auto"/>
              <w:rPr>
                <w:rFonts w:ascii="Arial" w:hAnsi="Arial" w:cs="Arial"/>
                <w:sz w:val="22"/>
                <w:szCs w:val="22"/>
              </w:rPr>
            </w:pPr>
          </w:p>
        </w:tc>
        <w:tc>
          <w:tcPr>
            <w:tcW w:w="2720" w:type="dxa"/>
          </w:tcPr>
          <w:p w:rsidR="00EC3366" w:rsidRPr="00CC6AD9" w:rsidRDefault="00EC3366" w:rsidP="009730AE">
            <w:pPr>
              <w:spacing w:line="360" w:lineRule="auto"/>
              <w:rPr>
                <w:rFonts w:ascii="Arial" w:hAnsi="Arial" w:cs="Arial"/>
                <w:sz w:val="22"/>
                <w:szCs w:val="22"/>
              </w:rPr>
            </w:pPr>
          </w:p>
        </w:tc>
        <w:tc>
          <w:tcPr>
            <w:tcW w:w="3260" w:type="dxa"/>
          </w:tcPr>
          <w:p w:rsidR="00EC3366" w:rsidRPr="00CC6AD9" w:rsidRDefault="00EC3366" w:rsidP="009730AE">
            <w:pPr>
              <w:spacing w:line="360" w:lineRule="auto"/>
              <w:rPr>
                <w:rFonts w:ascii="Arial" w:hAnsi="Arial" w:cs="Arial"/>
                <w:sz w:val="22"/>
                <w:szCs w:val="22"/>
              </w:rPr>
            </w:pPr>
          </w:p>
        </w:tc>
      </w:tr>
      <w:tr w:rsidR="00EC3366" w:rsidRPr="00CC6AD9" w:rsidTr="00F15723">
        <w:tc>
          <w:tcPr>
            <w:tcW w:w="2808" w:type="dxa"/>
          </w:tcPr>
          <w:p w:rsidR="00EC3366" w:rsidRPr="00CC6AD9" w:rsidRDefault="00EC3366" w:rsidP="009730AE">
            <w:pPr>
              <w:spacing w:line="360" w:lineRule="auto"/>
              <w:rPr>
                <w:rFonts w:ascii="Arial" w:hAnsi="Arial" w:cs="Arial"/>
                <w:sz w:val="22"/>
                <w:szCs w:val="22"/>
              </w:rPr>
            </w:pPr>
          </w:p>
        </w:tc>
        <w:tc>
          <w:tcPr>
            <w:tcW w:w="2720" w:type="dxa"/>
          </w:tcPr>
          <w:p w:rsidR="00EC3366" w:rsidRPr="00CC6AD9" w:rsidRDefault="00EC3366" w:rsidP="009730AE">
            <w:pPr>
              <w:spacing w:line="360" w:lineRule="auto"/>
              <w:rPr>
                <w:rFonts w:ascii="Arial" w:hAnsi="Arial" w:cs="Arial"/>
                <w:sz w:val="22"/>
                <w:szCs w:val="22"/>
              </w:rPr>
            </w:pPr>
          </w:p>
        </w:tc>
        <w:tc>
          <w:tcPr>
            <w:tcW w:w="3260" w:type="dxa"/>
          </w:tcPr>
          <w:p w:rsidR="00EC3366" w:rsidRPr="00CC6AD9" w:rsidRDefault="00EC3366" w:rsidP="009730AE">
            <w:pPr>
              <w:spacing w:line="360" w:lineRule="auto"/>
              <w:rPr>
                <w:rFonts w:ascii="Arial" w:hAnsi="Arial" w:cs="Arial"/>
                <w:sz w:val="22"/>
                <w:szCs w:val="22"/>
              </w:rPr>
            </w:pPr>
          </w:p>
        </w:tc>
      </w:tr>
    </w:tbl>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ind w:left="360"/>
        <w:jc w:val="center"/>
        <w:outlineLvl w:val="0"/>
        <w:rPr>
          <w:rFonts w:ascii="Arial" w:hAnsi="Arial" w:cs="Arial"/>
          <w:sz w:val="22"/>
          <w:szCs w:val="22"/>
        </w:rPr>
      </w:pPr>
      <w:r w:rsidRPr="00CC6AD9">
        <w:rPr>
          <w:rFonts w:ascii="Arial" w:hAnsi="Arial" w:cs="Arial"/>
          <w:sz w:val="22"/>
          <w:szCs w:val="22"/>
        </w:rPr>
        <w:t xml:space="preserve"> FORM ANALISIS PENGHALANG</w:t>
      </w: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693"/>
        <w:gridCol w:w="3260"/>
      </w:tblGrid>
      <w:tr w:rsidR="00EC3366" w:rsidRPr="00CC6AD9" w:rsidTr="00F15723">
        <w:tc>
          <w:tcPr>
            <w:tcW w:w="2835" w:type="dxa"/>
          </w:tcPr>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t>Apa penghalang pada masalah ini?</w:t>
            </w:r>
          </w:p>
        </w:tc>
        <w:tc>
          <w:tcPr>
            <w:tcW w:w="2693" w:type="dxa"/>
          </w:tcPr>
          <w:p w:rsidR="00EC3366" w:rsidRPr="00CC6AD9" w:rsidRDefault="00EC3366" w:rsidP="009730AE">
            <w:pPr>
              <w:spacing w:line="360" w:lineRule="auto"/>
              <w:jc w:val="center"/>
              <w:rPr>
                <w:rFonts w:ascii="Arial" w:hAnsi="Arial" w:cs="Arial"/>
                <w:sz w:val="22"/>
                <w:szCs w:val="22"/>
              </w:rPr>
            </w:pPr>
            <w:r w:rsidRPr="00CC6AD9">
              <w:rPr>
                <w:rFonts w:ascii="Arial" w:hAnsi="Arial" w:cs="Arial"/>
                <w:sz w:val="22"/>
                <w:szCs w:val="22"/>
              </w:rPr>
              <w:t>Apakah penghalang dilakukan?</w:t>
            </w:r>
          </w:p>
        </w:tc>
        <w:tc>
          <w:tcPr>
            <w:tcW w:w="3260" w:type="dxa"/>
          </w:tcPr>
          <w:p w:rsidR="00EC3366" w:rsidRPr="00CC6AD9" w:rsidRDefault="00EC3366" w:rsidP="009730AE">
            <w:pPr>
              <w:spacing w:line="360" w:lineRule="auto"/>
              <w:ind w:left="-108" w:right="-108"/>
              <w:jc w:val="center"/>
              <w:rPr>
                <w:rFonts w:ascii="Arial" w:hAnsi="Arial" w:cs="Arial"/>
                <w:sz w:val="22"/>
                <w:szCs w:val="22"/>
                <w:lang w:val="sv-SE"/>
              </w:rPr>
            </w:pPr>
            <w:r w:rsidRPr="00CC6AD9">
              <w:rPr>
                <w:rFonts w:ascii="Arial" w:hAnsi="Arial" w:cs="Arial"/>
                <w:sz w:val="22"/>
                <w:szCs w:val="22"/>
                <w:lang w:val="sv-SE"/>
              </w:rPr>
              <w:t>Mengapa penghalang gagal? Apa dampaknya?</w:t>
            </w:r>
          </w:p>
        </w:tc>
      </w:tr>
      <w:tr w:rsidR="00EC3366" w:rsidRPr="00CC6AD9" w:rsidTr="00F15723">
        <w:tc>
          <w:tcPr>
            <w:tcW w:w="2835" w:type="dxa"/>
          </w:tcPr>
          <w:p w:rsidR="00EC3366" w:rsidRPr="00CC6AD9" w:rsidRDefault="00EC3366" w:rsidP="009730AE">
            <w:pPr>
              <w:spacing w:line="360" w:lineRule="auto"/>
              <w:rPr>
                <w:rFonts w:ascii="Arial" w:hAnsi="Arial" w:cs="Arial"/>
                <w:sz w:val="22"/>
                <w:szCs w:val="22"/>
                <w:lang w:val="sv-SE"/>
              </w:rPr>
            </w:pPr>
          </w:p>
        </w:tc>
        <w:tc>
          <w:tcPr>
            <w:tcW w:w="2693" w:type="dxa"/>
          </w:tcPr>
          <w:p w:rsidR="00EC3366" w:rsidRPr="00CC6AD9" w:rsidRDefault="00EC3366" w:rsidP="009730AE">
            <w:pPr>
              <w:spacing w:line="360" w:lineRule="auto"/>
              <w:rPr>
                <w:rFonts w:ascii="Arial" w:hAnsi="Arial" w:cs="Arial"/>
                <w:sz w:val="22"/>
                <w:szCs w:val="22"/>
                <w:lang w:val="sv-SE"/>
              </w:rPr>
            </w:pPr>
          </w:p>
        </w:tc>
        <w:tc>
          <w:tcPr>
            <w:tcW w:w="3260" w:type="dxa"/>
          </w:tcPr>
          <w:p w:rsidR="00EC3366" w:rsidRPr="00CC6AD9" w:rsidRDefault="00EC3366" w:rsidP="009730AE">
            <w:pPr>
              <w:spacing w:line="360" w:lineRule="auto"/>
              <w:ind w:left="-108" w:right="-108"/>
              <w:rPr>
                <w:rFonts w:ascii="Arial" w:hAnsi="Arial" w:cs="Arial"/>
                <w:sz w:val="22"/>
                <w:szCs w:val="22"/>
                <w:lang w:val="sv-SE"/>
              </w:rPr>
            </w:pPr>
          </w:p>
        </w:tc>
      </w:tr>
      <w:tr w:rsidR="00EC3366" w:rsidRPr="00CC6AD9" w:rsidTr="00F15723">
        <w:tc>
          <w:tcPr>
            <w:tcW w:w="2835" w:type="dxa"/>
          </w:tcPr>
          <w:p w:rsidR="00EC3366" w:rsidRPr="00CC6AD9" w:rsidRDefault="00EC3366" w:rsidP="009730AE">
            <w:pPr>
              <w:spacing w:line="360" w:lineRule="auto"/>
              <w:rPr>
                <w:rFonts w:ascii="Arial" w:hAnsi="Arial" w:cs="Arial"/>
                <w:sz w:val="22"/>
                <w:szCs w:val="22"/>
                <w:lang w:val="sv-SE"/>
              </w:rPr>
            </w:pPr>
          </w:p>
        </w:tc>
        <w:tc>
          <w:tcPr>
            <w:tcW w:w="2693" w:type="dxa"/>
          </w:tcPr>
          <w:p w:rsidR="00EC3366" w:rsidRPr="00CC6AD9" w:rsidRDefault="00EC3366" w:rsidP="009730AE">
            <w:pPr>
              <w:spacing w:line="360" w:lineRule="auto"/>
              <w:rPr>
                <w:rFonts w:ascii="Arial" w:hAnsi="Arial" w:cs="Arial"/>
                <w:sz w:val="22"/>
                <w:szCs w:val="22"/>
                <w:lang w:val="sv-SE"/>
              </w:rPr>
            </w:pPr>
          </w:p>
        </w:tc>
        <w:tc>
          <w:tcPr>
            <w:tcW w:w="3260" w:type="dxa"/>
          </w:tcPr>
          <w:p w:rsidR="00EC3366" w:rsidRPr="00CC6AD9" w:rsidRDefault="00EC3366" w:rsidP="009730AE">
            <w:pPr>
              <w:spacing w:line="360" w:lineRule="auto"/>
              <w:ind w:left="-108" w:right="-108"/>
              <w:rPr>
                <w:rFonts w:ascii="Arial" w:hAnsi="Arial" w:cs="Arial"/>
                <w:sz w:val="22"/>
                <w:szCs w:val="22"/>
                <w:lang w:val="sv-SE"/>
              </w:rPr>
            </w:pPr>
          </w:p>
        </w:tc>
      </w:tr>
      <w:tr w:rsidR="00EC3366" w:rsidRPr="00CC6AD9" w:rsidTr="00F15723">
        <w:tc>
          <w:tcPr>
            <w:tcW w:w="2835" w:type="dxa"/>
          </w:tcPr>
          <w:p w:rsidR="00EC3366" w:rsidRPr="00CC6AD9" w:rsidRDefault="00EC3366" w:rsidP="009730AE">
            <w:pPr>
              <w:spacing w:line="360" w:lineRule="auto"/>
              <w:rPr>
                <w:rFonts w:ascii="Arial" w:hAnsi="Arial" w:cs="Arial"/>
                <w:sz w:val="22"/>
                <w:szCs w:val="22"/>
                <w:lang w:val="sv-SE"/>
              </w:rPr>
            </w:pPr>
          </w:p>
        </w:tc>
        <w:tc>
          <w:tcPr>
            <w:tcW w:w="2693" w:type="dxa"/>
          </w:tcPr>
          <w:p w:rsidR="00EC3366" w:rsidRPr="00CC6AD9" w:rsidRDefault="00EC3366" w:rsidP="009730AE">
            <w:pPr>
              <w:spacing w:line="360" w:lineRule="auto"/>
              <w:rPr>
                <w:rFonts w:ascii="Arial" w:hAnsi="Arial" w:cs="Arial"/>
                <w:sz w:val="22"/>
                <w:szCs w:val="22"/>
                <w:lang w:val="sv-SE"/>
              </w:rPr>
            </w:pPr>
          </w:p>
        </w:tc>
        <w:tc>
          <w:tcPr>
            <w:tcW w:w="3260" w:type="dxa"/>
          </w:tcPr>
          <w:p w:rsidR="00EC3366" w:rsidRPr="00CC6AD9" w:rsidRDefault="00EC3366" w:rsidP="009730AE">
            <w:pPr>
              <w:spacing w:line="360" w:lineRule="auto"/>
              <w:ind w:left="-108" w:right="-108"/>
              <w:rPr>
                <w:rFonts w:ascii="Arial" w:hAnsi="Arial" w:cs="Arial"/>
                <w:sz w:val="22"/>
                <w:szCs w:val="22"/>
                <w:lang w:val="sv-SE"/>
              </w:rPr>
            </w:pPr>
          </w:p>
        </w:tc>
      </w:tr>
    </w:tbl>
    <w:p w:rsidR="00EC3366" w:rsidRPr="00CC6AD9" w:rsidRDefault="00EC3366" w:rsidP="009730AE">
      <w:pPr>
        <w:spacing w:line="360" w:lineRule="auto"/>
        <w:outlineLvl w:val="0"/>
        <w:rPr>
          <w:rFonts w:ascii="Arial" w:hAnsi="Arial" w:cs="Arial"/>
          <w:i/>
          <w:sz w:val="22"/>
          <w:szCs w:val="22"/>
        </w:rPr>
      </w:pPr>
    </w:p>
    <w:p w:rsidR="00EC3366" w:rsidRPr="00CC6AD9" w:rsidRDefault="00EC3366" w:rsidP="009730AE">
      <w:pPr>
        <w:spacing w:line="360" w:lineRule="auto"/>
        <w:ind w:left="360"/>
        <w:jc w:val="center"/>
        <w:outlineLvl w:val="0"/>
        <w:rPr>
          <w:rFonts w:ascii="Arial" w:hAnsi="Arial" w:cs="Arial"/>
          <w:sz w:val="22"/>
          <w:szCs w:val="22"/>
        </w:rPr>
      </w:pPr>
      <w:r w:rsidRPr="00CC6AD9">
        <w:rPr>
          <w:rFonts w:ascii="Arial" w:hAnsi="Arial" w:cs="Arial"/>
          <w:i/>
          <w:sz w:val="22"/>
          <w:szCs w:val="22"/>
        </w:rPr>
        <w:t>FISH BONE</w:t>
      </w:r>
      <w:r w:rsidRPr="00CC6AD9">
        <w:rPr>
          <w:rFonts w:ascii="Arial" w:hAnsi="Arial" w:cs="Arial"/>
          <w:sz w:val="22"/>
          <w:szCs w:val="22"/>
        </w:rPr>
        <w:t xml:space="preserve"> / ANALISIS TULANG IKAN</w:t>
      </w:r>
    </w:p>
    <w:p w:rsidR="00EC3366" w:rsidRPr="00CC6AD9" w:rsidRDefault="00EC3366" w:rsidP="009730AE">
      <w:pPr>
        <w:spacing w:line="360" w:lineRule="auto"/>
        <w:ind w:left="360"/>
        <w:jc w:val="center"/>
        <w:rPr>
          <w:rFonts w:ascii="Arial" w:hAnsi="Arial" w:cs="Arial"/>
          <w:sz w:val="22"/>
          <w:szCs w:val="22"/>
          <w:lang w:val="id-ID"/>
        </w:rPr>
      </w:pPr>
      <w:r w:rsidRPr="00CC6AD9">
        <w:rPr>
          <w:rFonts w:ascii="Arial" w:hAnsi="Arial" w:cs="Arial"/>
          <w:sz w:val="22"/>
          <w:szCs w:val="22"/>
          <w:lang w:val="pt-BR"/>
        </w:rPr>
        <w:t xml:space="preserve">(diagram </w:t>
      </w:r>
      <w:r w:rsidRPr="00CC6AD9">
        <w:rPr>
          <w:rFonts w:ascii="Arial" w:hAnsi="Arial" w:cs="Arial"/>
          <w:i/>
          <w:sz w:val="22"/>
          <w:szCs w:val="22"/>
          <w:lang w:val="pt-BR"/>
        </w:rPr>
        <w:t>fish bone</w:t>
      </w:r>
      <w:r w:rsidRPr="00CC6AD9">
        <w:rPr>
          <w:rFonts w:ascii="Arial" w:hAnsi="Arial" w:cs="Arial"/>
          <w:sz w:val="22"/>
          <w:szCs w:val="22"/>
          <w:lang w:val="pt-BR"/>
        </w:rPr>
        <w:t xml:space="preserve"> lihat atas)</w:t>
      </w:r>
    </w:p>
    <w:p w:rsidR="006B09B1" w:rsidRPr="00CC6AD9" w:rsidRDefault="006B09B1" w:rsidP="009730AE">
      <w:pPr>
        <w:spacing w:line="360" w:lineRule="auto"/>
        <w:ind w:left="360"/>
        <w:jc w:val="center"/>
        <w:rPr>
          <w:rFonts w:ascii="Arial" w:hAnsi="Arial" w:cs="Arial"/>
          <w:sz w:val="22"/>
          <w:szCs w:val="22"/>
          <w:lang w:val="id-ID"/>
        </w:rPr>
      </w:pPr>
    </w:p>
    <w:p w:rsidR="00EC3366" w:rsidRPr="00CC6AD9" w:rsidRDefault="00EC3366" w:rsidP="009730AE">
      <w:pPr>
        <w:spacing w:line="360" w:lineRule="auto"/>
        <w:ind w:left="360"/>
        <w:outlineLvl w:val="0"/>
        <w:rPr>
          <w:rFonts w:ascii="Arial" w:hAnsi="Arial" w:cs="Arial"/>
          <w:sz w:val="22"/>
          <w:szCs w:val="22"/>
        </w:rPr>
      </w:pPr>
      <w:r w:rsidRPr="00CC6AD9">
        <w:rPr>
          <w:rFonts w:ascii="Arial" w:hAnsi="Arial" w:cs="Arial"/>
          <w:sz w:val="22"/>
          <w:szCs w:val="22"/>
        </w:rPr>
        <w:t>LANGKAH 7: FORM REKOMENDASI DAN RENCANA TINDAKAN</w:t>
      </w:r>
    </w:p>
    <w:tbl>
      <w:tblPr>
        <w:tblpPr w:leftFromText="180" w:rightFromText="180" w:vertAnchor="text" w:horzAnchor="margin" w:tblpX="324" w:tblpY="383"/>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026"/>
        <w:gridCol w:w="1526"/>
        <w:gridCol w:w="1309"/>
        <w:gridCol w:w="850"/>
        <w:gridCol w:w="1203"/>
        <w:gridCol w:w="1349"/>
        <w:gridCol w:w="884"/>
      </w:tblGrid>
      <w:tr w:rsidR="00EC3366" w:rsidRPr="00CC6AD9" w:rsidTr="00F15723">
        <w:trPr>
          <w:trHeight w:val="558"/>
        </w:trPr>
        <w:tc>
          <w:tcPr>
            <w:tcW w:w="1242" w:type="dxa"/>
          </w:tcPr>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Faktor kontributor</w:t>
            </w:r>
          </w:p>
        </w:tc>
        <w:tc>
          <w:tcPr>
            <w:tcW w:w="1026" w:type="dxa"/>
          </w:tcPr>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Tindakan</w:t>
            </w:r>
          </w:p>
        </w:tc>
        <w:tc>
          <w:tcPr>
            <w:tcW w:w="1526" w:type="dxa"/>
          </w:tcPr>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 xml:space="preserve">Tingkat rekomendasi </w:t>
            </w:r>
            <w:r w:rsidRPr="00CC6AD9">
              <w:rPr>
                <w:rFonts w:ascii="Arial" w:hAnsi="Arial" w:cs="Arial"/>
                <w:sz w:val="22"/>
                <w:szCs w:val="22"/>
              </w:rPr>
              <w:br/>
              <w:t>(individu, tim, direktorat, RS)</w:t>
            </w:r>
          </w:p>
        </w:tc>
        <w:tc>
          <w:tcPr>
            <w:tcW w:w="1309" w:type="dxa"/>
          </w:tcPr>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Penanggung</w:t>
            </w:r>
          </w:p>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jawab</w:t>
            </w:r>
          </w:p>
        </w:tc>
        <w:tc>
          <w:tcPr>
            <w:tcW w:w="850" w:type="dxa"/>
          </w:tcPr>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Waktu</w:t>
            </w:r>
          </w:p>
        </w:tc>
        <w:tc>
          <w:tcPr>
            <w:tcW w:w="1203" w:type="dxa"/>
          </w:tcPr>
          <w:p w:rsidR="00EC3366" w:rsidRPr="00CC6AD9" w:rsidRDefault="00F15723" w:rsidP="009730AE">
            <w:pPr>
              <w:spacing w:line="360" w:lineRule="auto"/>
              <w:ind w:left="-142" w:right="-108"/>
              <w:jc w:val="center"/>
              <w:rPr>
                <w:rFonts w:ascii="Arial" w:hAnsi="Arial" w:cs="Arial"/>
                <w:sz w:val="22"/>
                <w:szCs w:val="22"/>
              </w:rPr>
            </w:pPr>
            <w:r w:rsidRPr="00CC6AD9">
              <w:rPr>
                <w:rFonts w:ascii="Arial" w:hAnsi="Arial" w:cs="Arial"/>
                <w:sz w:val="22"/>
                <w:szCs w:val="22"/>
              </w:rPr>
              <w:t xml:space="preserve">Sumber daya </w:t>
            </w:r>
            <w:r w:rsidR="00EC3366" w:rsidRPr="00CC6AD9">
              <w:rPr>
                <w:rFonts w:ascii="Arial" w:hAnsi="Arial" w:cs="Arial"/>
                <w:sz w:val="22"/>
                <w:szCs w:val="22"/>
              </w:rPr>
              <w:t>yang dibutuhkan</w:t>
            </w:r>
          </w:p>
        </w:tc>
        <w:tc>
          <w:tcPr>
            <w:tcW w:w="1349" w:type="dxa"/>
          </w:tcPr>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Bukti penyelesaian</w:t>
            </w:r>
          </w:p>
        </w:tc>
        <w:tc>
          <w:tcPr>
            <w:tcW w:w="884" w:type="dxa"/>
          </w:tcPr>
          <w:p w:rsidR="00EC3366" w:rsidRPr="00CC6AD9" w:rsidRDefault="00EC3366" w:rsidP="009730AE">
            <w:pPr>
              <w:spacing w:line="360" w:lineRule="auto"/>
              <w:ind w:left="-142" w:right="-108"/>
              <w:jc w:val="center"/>
              <w:rPr>
                <w:rFonts w:ascii="Arial" w:hAnsi="Arial" w:cs="Arial"/>
                <w:sz w:val="22"/>
                <w:szCs w:val="22"/>
              </w:rPr>
            </w:pPr>
            <w:r w:rsidRPr="00CC6AD9">
              <w:rPr>
                <w:rFonts w:ascii="Arial" w:hAnsi="Arial" w:cs="Arial"/>
                <w:sz w:val="22"/>
                <w:szCs w:val="22"/>
              </w:rPr>
              <w:t>paraf</w:t>
            </w:r>
          </w:p>
        </w:tc>
      </w:tr>
      <w:tr w:rsidR="00EC3366" w:rsidRPr="00CC6AD9" w:rsidTr="00F15723">
        <w:trPr>
          <w:trHeight w:val="1452"/>
        </w:trPr>
        <w:tc>
          <w:tcPr>
            <w:tcW w:w="1242" w:type="dxa"/>
          </w:tcPr>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rPr>
                <w:rFonts w:ascii="Arial" w:hAnsi="Arial" w:cs="Arial"/>
                <w:sz w:val="22"/>
                <w:szCs w:val="22"/>
              </w:rPr>
            </w:pPr>
          </w:p>
          <w:p w:rsidR="00EC3366" w:rsidRPr="00CC6AD9" w:rsidRDefault="00EC3366" w:rsidP="009730AE">
            <w:pPr>
              <w:spacing w:line="360" w:lineRule="auto"/>
              <w:rPr>
                <w:rFonts w:ascii="Arial" w:hAnsi="Arial" w:cs="Arial"/>
                <w:sz w:val="22"/>
                <w:szCs w:val="22"/>
              </w:rPr>
            </w:pPr>
          </w:p>
        </w:tc>
        <w:tc>
          <w:tcPr>
            <w:tcW w:w="1026" w:type="dxa"/>
          </w:tcPr>
          <w:p w:rsidR="00EC3366" w:rsidRPr="00CC6AD9" w:rsidRDefault="00EC3366" w:rsidP="009730AE">
            <w:pPr>
              <w:spacing w:line="360" w:lineRule="auto"/>
              <w:rPr>
                <w:rFonts w:ascii="Arial" w:hAnsi="Arial" w:cs="Arial"/>
                <w:sz w:val="22"/>
                <w:szCs w:val="22"/>
              </w:rPr>
            </w:pPr>
          </w:p>
        </w:tc>
        <w:tc>
          <w:tcPr>
            <w:tcW w:w="1526" w:type="dxa"/>
          </w:tcPr>
          <w:p w:rsidR="00EC3366" w:rsidRPr="00CC6AD9" w:rsidRDefault="00EC3366" w:rsidP="009730AE">
            <w:pPr>
              <w:spacing w:line="360" w:lineRule="auto"/>
              <w:rPr>
                <w:rFonts w:ascii="Arial" w:hAnsi="Arial" w:cs="Arial"/>
                <w:sz w:val="22"/>
                <w:szCs w:val="22"/>
              </w:rPr>
            </w:pPr>
          </w:p>
        </w:tc>
        <w:tc>
          <w:tcPr>
            <w:tcW w:w="1309" w:type="dxa"/>
          </w:tcPr>
          <w:p w:rsidR="00EC3366" w:rsidRPr="00CC6AD9" w:rsidRDefault="00EC3366" w:rsidP="009730AE">
            <w:pPr>
              <w:spacing w:line="360" w:lineRule="auto"/>
              <w:rPr>
                <w:rFonts w:ascii="Arial" w:hAnsi="Arial" w:cs="Arial"/>
                <w:sz w:val="22"/>
                <w:szCs w:val="22"/>
              </w:rPr>
            </w:pPr>
          </w:p>
        </w:tc>
        <w:tc>
          <w:tcPr>
            <w:tcW w:w="850" w:type="dxa"/>
          </w:tcPr>
          <w:p w:rsidR="00EC3366" w:rsidRPr="00CC6AD9" w:rsidRDefault="00EC3366" w:rsidP="009730AE">
            <w:pPr>
              <w:spacing w:line="360" w:lineRule="auto"/>
              <w:rPr>
                <w:rFonts w:ascii="Arial" w:hAnsi="Arial" w:cs="Arial"/>
                <w:sz w:val="22"/>
                <w:szCs w:val="22"/>
              </w:rPr>
            </w:pPr>
          </w:p>
        </w:tc>
        <w:tc>
          <w:tcPr>
            <w:tcW w:w="1203" w:type="dxa"/>
          </w:tcPr>
          <w:p w:rsidR="00EC3366" w:rsidRPr="00CC6AD9" w:rsidRDefault="00EC3366" w:rsidP="009730AE">
            <w:pPr>
              <w:spacing w:line="360" w:lineRule="auto"/>
              <w:rPr>
                <w:rFonts w:ascii="Arial" w:hAnsi="Arial" w:cs="Arial"/>
                <w:sz w:val="22"/>
                <w:szCs w:val="22"/>
              </w:rPr>
            </w:pPr>
          </w:p>
        </w:tc>
        <w:tc>
          <w:tcPr>
            <w:tcW w:w="1349" w:type="dxa"/>
          </w:tcPr>
          <w:p w:rsidR="00EC3366" w:rsidRPr="00CC6AD9" w:rsidRDefault="00EC3366" w:rsidP="009730AE">
            <w:pPr>
              <w:spacing w:line="360" w:lineRule="auto"/>
              <w:rPr>
                <w:rFonts w:ascii="Arial" w:hAnsi="Arial" w:cs="Arial"/>
                <w:sz w:val="22"/>
                <w:szCs w:val="22"/>
              </w:rPr>
            </w:pPr>
          </w:p>
        </w:tc>
        <w:tc>
          <w:tcPr>
            <w:tcW w:w="884" w:type="dxa"/>
          </w:tcPr>
          <w:p w:rsidR="00EC3366" w:rsidRPr="00CC6AD9" w:rsidRDefault="00EC3366" w:rsidP="009730AE">
            <w:pPr>
              <w:spacing w:line="360" w:lineRule="auto"/>
              <w:rPr>
                <w:rFonts w:ascii="Arial" w:hAnsi="Arial" w:cs="Arial"/>
                <w:sz w:val="22"/>
                <w:szCs w:val="22"/>
              </w:rPr>
            </w:pPr>
          </w:p>
        </w:tc>
      </w:tr>
    </w:tbl>
    <w:p w:rsidR="007E0F1B" w:rsidRPr="00CC6AD9" w:rsidRDefault="007E0F1B" w:rsidP="009730AE">
      <w:pPr>
        <w:spacing w:line="360" w:lineRule="auto"/>
        <w:ind w:left="1734"/>
        <w:jc w:val="both"/>
        <w:rPr>
          <w:rFonts w:ascii="Arial" w:eastAsia="Calibri" w:hAnsi="Arial" w:cs="Arial"/>
          <w:sz w:val="22"/>
          <w:szCs w:val="22"/>
          <w:lang w:val="id-ID"/>
        </w:rPr>
        <w:sectPr w:rsidR="007E0F1B" w:rsidRPr="00CC6AD9" w:rsidSect="005A26F9">
          <w:pgSz w:w="12191" w:h="18711" w:code="1"/>
          <w:pgMar w:top="1701" w:right="1418" w:bottom="1418" w:left="1701" w:header="720" w:footer="720" w:gutter="0"/>
          <w:cols w:space="720"/>
        </w:sectPr>
      </w:pPr>
    </w:p>
    <w:p w:rsidR="00407A29" w:rsidRPr="00CC6AD9" w:rsidRDefault="00C432EE" w:rsidP="00DD1CCF">
      <w:pPr>
        <w:spacing w:line="360" w:lineRule="auto"/>
        <w:jc w:val="center"/>
        <w:rPr>
          <w:rFonts w:ascii="Arial" w:hAnsi="Arial" w:cs="Arial"/>
          <w:sz w:val="22"/>
          <w:szCs w:val="22"/>
          <w:lang w:val="id-ID"/>
        </w:rPr>
      </w:pPr>
      <w:r w:rsidRPr="00CC6AD9">
        <w:rPr>
          <w:rFonts w:ascii="Arial" w:hAnsi="Arial" w:cs="Arial"/>
          <w:sz w:val="22"/>
          <w:szCs w:val="22"/>
          <w:lang w:val="id-ID"/>
        </w:rPr>
        <w:lastRenderedPageBreak/>
        <w:t xml:space="preserve">BAB </w:t>
      </w:r>
      <w:r w:rsidR="00F92523" w:rsidRPr="00CC6AD9">
        <w:rPr>
          <w:rFonts w:ascii="Arial" w:hAnsi="Arial" w:cs="Arial"/>
          <w:sz w:val="22"/>
          <w:szCs w:val="22"/>
          <w:lang w:val="id-ID"/>
        </w:rPr>
        <w:t>I</w:t>
      </w:r>
      <w:r w:rsidRPr="00CC6AD9">
        <w:rPr>
          <w:rFonts w:ascii="Arial" w:hAnsi="Arial" w:cs="Arial"/>
          <w:sz w:val="22"/>
          <w:szCs w:val="22"/>
          <w:lang w:val="id-ID"/>
        </w:rPr>
        <w:t>V</w:t>
      </w:r>
    </w:p>
    <w:p w:rsidR="00407A29" w:rsidRPr="00CC6AD9" w:rsidRDefault="00F001EF" w:rsidP="00DD1CCF">
      <w:pPr>
        <w:spacing w:line="360" w:lineRule="auto"/>
        <w:jc w:val="center"/>
        <w:rPr>
          <w:rFonts w:ascii="Arial" w:eastAsia="Calibri" w:hAnsi="Arial" w:cs="Arial"/>
          <w:sz w:val="22"/>
          <w:szCs w:val="22"/>
        </w:rPr>
      </w:pPr>
      <w:r w:rsidRPr="00CC6AD9">
        <w:rPr>
          <w:rFonts w:ascii="Arial" w:eastAsia="Calibri" w:hAnsi="Arial" w:cs="Arial"/>
          <w:spacing w:val="2"/>
          <w:w w:val="102"/>
          <w:sz w:val="22"/>
          <w:szCs w:val="22"/>
        </w:rPr>
        <w:t>D</w:t>
      </w:r>
      <w:r w:rsidRPr="00CC6AD9">
        <w:rPr>
          <w:rFonts w:ascii="Arial" w:eastAsia="Calibri" w:hAnsi="Arial" w:cs="Arial"/>
          <w:spacing w:val="-1"/>
          <w:w w:val="102"/>
          <w:sz w:val="22"/>
          <w:szCs w:val="22"/>
        </w:rPr>
        <w:t>OKU</w:t>
      </w:r>
      <w:r w:rsidRPr="00CC6AD9">
        <w:rPr>
          <w:rFonts w:ascii="Arial" w:eastAsia="Calibri" w:hAnsi="Arial" w:cs="Arial"/>
          <w:w w:val="102"/>
          <w:sz w:val="22"/>
          <w:szCs w:val="22"/>
        </w:rPr>
        <w:t>M</w:t>
      </w:r>
      <w:r w:rsidRPr="00CC6AD9">
        <w:rPr>
          <w:rFonts w:ascii="Arial" w:eastAsia="Calibri" w:hAnsi="Arial" w:cs="Arial"/>
          <w:spacing w:val="1"/>
          <w:w w:val="102"/>
          <w:sz w:val="22"/>
          <w:szCs w:val="22"/>
        </w:rPr>
        <w:t>ENT</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S</w:t>
      </w:r>
      <w:r w:rsidRPr="00CC6AD9">
        <w:rPr>
          <w:rFonts w:ascii="Arial" w:eastAsia="Calibri" w:hAnsi="Arial" w:cs="Arial"/>
          <w:w w:val="102"/>
          <w:sz w:val="22"/>
          <w:szCs w:val="22"/>
        </w:rPr>
        <w:t>I</w:t>
      </w:r>
    </w:p>
    <w:p w:rsidR="00407A29" w:rsidRPr="00CC6AD9" w:rsidRDefault="00407A29" w:rsidP="009730AE">
      <w:pPr>
        <w:spacing w:line="360" w:lineRule="auto"/>
        <w:jc w:val="both"/>
        <w:rPr>
          <w:rFonts w:ascii="Arial" w:hAnsi="Arial" w:cs="Arial"/>
          <w:sz w:val="22"/>
          <w:szCs w:val="22"/>
          <w:lang w:val="id-ID"/>
        </w:rPr>
      </w:pPr>
    </w:p>
    <w:p w:rsidR="00407A29" w:rsidRPr="00CC6AD9" w:rsidRDefault="00F001EF" w:rsidP="009730AE">
      <w:pPr>
        <w:spacing w:line="360" w:lineRule="auto"/>
        <w:ind w:right="102"/>
        <w:jc w:val="both"/>
        <w:rPr>
          <w:rFonts w:ascii="Arial" w:eastAsia="Calibri" w:hAnsi="Arial" w:cs="Arial"/>
          <w:sz w:val="22"/>
          <w:szCs w:val="22"/>
        </w:rPr>
      </w:pPr>
      <w:r w:rsidRPr="00CC6AD9">
        <w:rPr>
          <w:rFonts w:ascii="Arial" w:eastAsia="Calibri" w:hAnsi="Arial" w:cs="Arial"/>
          <w:spacing w:val="1"/>
          <w:sz w:val="22"/>
          <w:szCs w:val="22"/>
        </w:rPr>
        <w:t>Dok</w:t>
      </w:r>
      <w:r w:rsidRPr="00CC6AD9">
        <w:rPr>
          <w:rFonts w:ascii="Arial" w:eastAsia="Calibri" w:hAnsi="Arial" w:cs="Arial"/>
          <w:spacing w:val="-1"/>
          <w:sz w:val="22"/>
          <w:szCs w:val="22"/>
        </w:rPr>
        <w:t>u</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z w:val="22"/>
          <w:szCs w:val="22"/>
        </w:rPr>
        <w:t>a</w:t>
      </w:r>
      <w:r w:rsidRPr="00CC6AD9">
        <w:rPr>
          <w:rFonts w:ascii="Arial" w:eastAsia="Calibri" w:hAnsi="Arial" w:cs="Arial"/>
          <w:spacing w:val="1"/>
          <w:sz w:val="22"/>
          <w:szCs w:val="22"/>
        </w:rPr>
        <w:t>s</w:t>
      </w:r>
      <w:r w:rsidR="00C95D0A" w:rsidRPr="00CC6AD9">
        <w:rPr>
          <w:rFonts w:ascii="Arial" w:eastAsia="Calibri" w:hAnsi="Arial" w:cs="Arial"/>
          <w:sz w:val="22"/>
          <w:szCs w:val="22"/>
        </w:rPr>
        <w:t>i</w:t>
      </w:r>
      <w:r w:rsidRPr="00CC6AD9">
        <w:rPr>
          <w:rFonts w:ascii="Arial" w:eastAsia="Calibri" w:hAnsi="Arial" w:cs="Arial"/>
          <w:sz w:val="22"/>
          <w:szCs w:val="22"/>
        </w:rPr>
        <w:t xml:space="preserve">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2"/>
          <w:sz w:val="22"/>
          <w:szCs w:val="22"/>
        </w:rPr>
        <w:t>n</w:t>
      </w:r>
      <w:r w:rsidR="00C95D0A" w:rsidRPr="00CC6AD9">
        <w:rPr>
          <w:rFonts w:ascii="Arial" w:eastAsia="Calibri" w:hAnsi="Arial" w:cs="Arial"/>
          <w:sz w:val="22"/>
          <w:szCs w:val="22"/>
        </w:rPr>
        <w:t>aan</w:t>
      </w:r>
      <w:r w:rsidRPr="00CC6AD9">
        <w:rPr>
          <w:rFonts w:ascii="Arial" w:eastAsia="Calibri" w:hAnsi="Arial" w:cs="Arial"/>
          <w:sz w:val="22"/>
          <w:szCs w:val="22"/>
        </w:rPr>
        <w:t xml:space="preserve"> </w:t>
      </w:r>
      <w:r w:rsidRPr="00CC6AD9">
        <w:rPr>
          <w:rFonts w:ascii="Arial" w:eastAsia="Calibri" w:hAnsi="Arial" w:cs="Arial"/>
          <w:spacing w:val="-1"/>
          <w:sz w:val="22"/>
          <w:szCs w:val="22"/>
        </w:rPr>
        <w:t>An</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is</w:t>
      </w:r>
      <w:r w:rsidRPr="00CC6AD9">
        <w:rPr>
          <w:rFonts w:ascii="Arial" w:eastAsia="Calibri" w:hAnsi="Arial" w:cs="Arial"/>
          <w:spacing w:val="-1"/>
          <w:sz w:val="22"/>
          <w:szCs w:val="22"/>
        </w:rPr>
        <w:t>i</w:t>
      </w:r>
      <w:r w:rsidRPr="00CC6AD9">
        <w:rPr>
          <w:rFonts w:ascii="Arial" w:eastAsia="Calibri" w:hAnsi="Arial" w:cs="Arial"/>
          <w:sz w:val="22"/>
          <w:szCs w:val="22"/>
        </w:rPr>
        <w:t xml:space="preserve"> </w:t>
      </w:r>
      <w:r w:rsidRPr="00CC6AD9">
        <w:rPr>
          <w:rFonts w:ascii="Arial" w:eastAsia="Calibri" w:hAnsi="Arial" w:cs="Arial"/>
          <w:spacing w:val="-3"/>
          <w:sz w:val="22"/>
          <w:szCs w:val="22"/>
        </w:rPr>
        <w:t>A</w:t>
      </w:r>
      <w:r w:rsidRPr="00CC6AD9">
        <w:rPr>
          <w:rFonts w:ascii="Arial" w:eastAsia="Calibri" w:hAnsi="Arial" w:cs="Arial"/>
          <w:spacing w:val="3"/>
          <w:sz w:val="22"/>
          <w:szCs w:val="22"/>
        </w:rPr>
        <w:t>k</w:t>
      </w:r>
      <w:r w:rsidR="00C95D0A" w:rsidRPr="00CC6AD9">
        <w:rPr>
          <w:rFonts w:ascii="Arial" w:eastAsia="Calibri" w:hAnsi="Arial" w:cs="Arial"/>
          <w:sz w:val="22"/>
          <w:szCs w:val="22"/>
        </w:rPr>
        <w:t xml:space="preserve">ar </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1"/>
          <w:sz w:val="22"/>
          <w:szCs w:val="22"/>
        </w:rPr>
        <w:t>h</w:t>
      </w:r>
      <w:r w:rsidRPr="00CC6AD9">
        <w:rPr>
          <w:rFonts w:ascii="Arial" w:eastAsia="Calibri" w:hAnsi="Arial" w:cs="Arial"/>
          <w:spacing w:val="3"/>
          <w:sz w:val="22"/>
          <w:szCs w:val="22"/>
        </w:rPr>
        <w:t>/</w:t>
      </w:r>
      <w:r w:rsidR="00C95D0A" w:rsidRPr="00CC6AD9">
        <w:rPr>
          <w:rFonts w:ascii="Arial" w:eastAsia="Calibri" w:hAnsi="Arial" w:cs="Arial"/>
          <w:spacing w:val="3"/>
          <w:sz w:val="22"/>
          <w:szCs w:val="22"/>
        </w:rPr>
        <w:t xml:space="preserve"> </w:t>
      </w:r>
      <w:r w:rsidRPr="00CC6AD9">
        <w:rPr>
          <w:rFonts w:ascii="Arial" w:eastAsia="Calibri" w:hAnsi="Arial" w:cs="Arial"/>
          <w:i/>
          <w:spacing w:val="-2"/>
          <w:sz w:val="22"/>
          <w:szCs w:val="22"/>
        </w:rPr>
        <w:t>R</w:t>
      </w:r>
      <w:r w:rsidRPr="00CC6AD9">
        <w:rPr>
          <w:rFonts w:ascii="Arial" w:eastAsia="Calibri" w:hAnsi="Arial" w:cs="Arial"/>
          <w:i/>
          <w:sz w:val="22"/>
          <w:szCs w:val="22"/>
        </w:rPr>
        <w:t>o</w:t>
      </w:r>
      <w:r w:rsidRPr="00CC6AD9">
        <w:rPr>
          <w:rFonts w:ascii="Arial" w:eastAsia="Calibri" w:hAnsi="Arial" w:cs="Arial"/>
          <w:i/>
          <w:spacing w:val="2"/>
          <w:sz w:val="22"/>
          <w:szCs w:val="22"/>
        </w:rPr>
        <w:t>o</w:t>
      </w:r>
      <w:r w:rsidR="00C95D0A" w:rsidRPr="00CC6AD9">
        <w:rPr>
          <w:rFonts w:ascii="Arial" w:eastAsia="Calibri" w:hAnsi="Arial" w:cs="Arial"/>
          <w:i/>
          <w:sz w:val="22"/>
          <w:szCs w:val="22"/>
        </w:rPr>
        <w:t>t</w:t>
      </w:r>
      <w:r w:rsidRPr="00CC6AD9">
        <w:rPr>
          <w:rFonts w:ascii="Arial" w:eastAsia="Calibri" w:hAnsi="Arial" w:cs="Arial"/>
          <w:i/>
          <w:sz w:val="22"/>
          <w:szCs w:val="22"/>
        </w:rPr>
        <w:t xml:space="preserve"> C</w:t>
      </w:r>
      <w:r w:rsidRPr="00CC6AD9">
        <w:rPr>
          <w:rFonts w:ascii="Arial" w:eastAsia="Calibri" w:hAnsi="Arial" w:cs="Arial"/>
          <w:i/>
          <w:spacing w:val="-1"/>
          <w:sz w:val="22"/>
          <w:szCs w:val="22"/>
        </w:rPr>
        <w:t>aus</w:t>
      </w:r>
      <w:r w:rsidR="00C95D0A" w:rsidRPr="00CC6AD9">
        <w:rPr>
          <w:rFonts w:ascii="Arial" w:eastAsia="Calibri" w:hAnsi="Arial" w:cs="Arial"/>
          <w:i/>
          <w:sz w:val="22"/>
          <w:szCs w:val="22"/>
        </w:rPr>
        <w:t xml:space="preserve">e </w:t>
      </w:r>
      <w:r w:rsidRPr="00CC6AD9">
        <w:rPr>
          <w:rFonts w:ascii="Arial" w:eastAsia="Calibri" w:hAnsi="Arial" w:cs="Arial"/>
          <w:i/>
          <w:sz w:val="22"/>
          <w:szCs w:val="22"/>
        </w:rPr>
        <w:t>A</w:t>
      </w:r>
      <w:r w:rsidRPr="00CC6AD9">
        <w:rPr>
          <w:rFonts w:ascii="Arial" w:eastAsia="Calibri" w:hAnsi="Arial" w:cs="Arial"/>
          <w:i/>
          <w:spacing w:val="2"/>
          <w:sz w:val="22"/>
          <w:szCs w:val="22"/>
        </w:rPr>
        <w:t>n</w:t>
      </w:r>
      <w:r w:rsidRPr="00CC6AD9">
        <w:rPr>
          <w:rFonts w:ascii="Arial" w:eastAsia="Calibri" w:hAnsi="Arial" w:cs="Arial"/>
          <w:i/>
          <w:spacing w:val="-1"/>
          <w:sz w:val="22"/>
          <w:szCs w:val="22"/>
        </w:rPr>
        <w:t>al</w:t>
      </w:r>
      <w:r w:rsidRPr="00CC6AD9">
        <w:rPr>
          <w:rFonts w:ascii="Arial" w:eastAsia="Calibri" w:hAnsi="Arial" w:cs="Arial"/>
          <w:i/>
          <w:spacing w:val="2"/>
          <w:sz w:val="22"/>
          <w:szCs w:val="22"/>
        </w:rPr>
        <w:t>y</w:t>
      </w:r>
      <w:r w:rsidRPr="00CC6AD9">
        <w:rPr>
          <w:rFonts w:ascii="Arial" w:eastAsia="Calibri" w:hAnsi="Arial" w:cs="Arial"/>
          <w:i/>
          <w:spacing w:val="-1"/>
          <w:sz w:val="22"/>
          <w:szCs w:val="22"/>
        </w:rPr>
        <w:t>s</w:t>
      </w:r>
      <w:r w:rsidRPr="00CC6AD9">
        <w:rPr>
          <w:rFonts w:ascii="Arial" w:eastAsia="Calibri" w:hAnsi="Arial" w:cs="Arial"/>
          <w:i/>
          <w:spacing w:val="1"/>
          <w:sz w:val="22"/>
          <w:szCs w:val="22"/>
        </w:rPr>
        <w:t>i</w:t>
      </w:r>
      <w:r w:rsidRPr="00CC6AD9">
        <w:rPr>
          <w:rFonts w:ascii="Arial" w:eastAsia="Calibri" w:hAnsi="Arial" w:cs="Arial"/>
          <w:i/>
          <w:sz w:val="22"/>
          <w:szCs w:val="22"/>
        </w:rPr>
        <w:t xml:space="preserve">s   </w:t>
      </w:r>
      <w:r w:rsidRPr="00CC6AD9">
        <w:rPr>
          <w:rFonts w:ascii="Arial" w:eastAsia="Calibri" w:hAnsi="Arial" w:cs="Arial"/>
          <w:w w:val="102"/>
          <w:sz w:val="22"/>
          <w:szCs w:val="22"/>
        </w:rPr>
        <w:t>a</w:t>
      </w:r>
      <w:r w:rsidRPr="00CC6AD9">
        <w:rPr>
          <w:rFonts w:ascii="Arial" w:eastAsia="Calibri" w:hAnsi="Arial" w:cs="Arial"/>
          <w:spacing w:val="-1"/>
          <w:w w:val="102"/>
          <w:sz w:val="22"/>
          <w:szCs w:val="22"/>
        </w:rPr>
        <w:t>d</w:t>
      </w:r>
      <w:r w:rsidRPr="00CC6AD9">
        <w:rPr>
          <w:rFonts w:ascii="Arial" w:eastAsia="Calibri" w:hAnsi="Arial" w:cs="Arial"/>
          <w:w w:val="102"/>
          <w:sz w:val="22"/>
          <w:szCs w:val="22"/>
        </w:rPr>
        <w:t>a</w:t>
      </w:r>
      <w:r w:rsidRPr="00CC6AD9">
        <w:rPr>
          <w:rFonts w:ascii="Arial" w:eastAsia="Calibri" w:hAnsi="Arial" w:cs="Arial"/>
          <w:spacing w:val="-1"/>
          <w:w w:val="102"/>
          <w:sz w:val="22"/>
          <w:szCs w:val="22"/>
        </w:rPr>
        <w:t>l</w:t>
      </w:r>
      <w:r w:rsidRPr="00CC6AD9">
        <w:rPr>
          <w:rFonts w:ascii="Arial" w:eastAsia="Calibri" w:hAnsi="Arial" w:cs="Arial"/>
          <w:w w:val="102"/>
          <w:sz w:val="22"/>
          <w:szCs w:val="22"/>
        </w:rPr>
        <w:t xml:space="preserve">ah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u</w:t>
      </w:r>
      <w:r w:rsidRPr="00CC6AD9">
        <w:rPr>
          <w:rFonts w:ascii="Arial" w:eastAsia="Calibri" w:hAnsi="Arial" w:cs="Arial"/>
          <w:spacing w:val="3"/>
          <w:sz w:val="22"/>
          <w:szCs w:val="22"/>
        </w:rPr>
        <w:t>m</w:t>
      </w:r>
      <w:r w:rsidRPr="00CC6AD9">
        <w:rPr>
          <w:rFonts w:ascii="Arial" w:eastAsia="Calibri" w:hAnsi="Arial" w:cs="Arial"/>
          <w:spacing w:val="-1"/>
          <w:sz w:val="22"/>
          <w:szCs w:val="22"/>
        </w:rPr>
        <w:t>pul</w:t>
      </w:r>
      <w:r w:rsidRPr="00CC6AD9">
        <w:rPr>
          <w:rFonts w:ascii="Arial" w:eastAsia="Calibri" w:hAnsi="Arial" w:cs="Arial"/>
          <w:spacing w:val="3"/>
          <w:sz w:val="22"/>
          <w:szCs w:val="22"/>
        </w:rPr>
        <w:t>a</w:t>
      </w:r>
      <w:r w:rsidRPr="00CC6AD9">
        <w:rPr>
          <w:rFonts w:ascii="Arial" w:eastAsia="Calibri" w:hAnsi="Arial" w:cs="Arial"/>
          <w:sz w:val="22"/>
          <w:szCs w:val="22"/>
        </w:rPr>
        <w:t>n</w:t>
      </w:r>
      <w:r w:rsidR="00296669"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b</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i</w:t>
      </w:r>
      <w:r w:rsidR="00296669"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p</w:t>
      </w:r>
      <w:r w:rsidRPr="00CC6AD9">
        <w:rPr>
          <w:rFonts w:ascii="Arial" w:eastAsia="Calibri" w:hAnsi="Arial" w:cs="Arial"/>
          <w:spacing w:val="1"/>
          <w:w w:val="102"/>
          <w:sz w:val="22"/>
          <w:szCs w:val="22"/>
        </w:rPr>
        <w:t>el</w:t>
      </w:r>
      <w:r w:rsidRPr="00CC6AD9">
        <w:rPr>
          <w:rFonts w:ascii="Arial" w:eastAsia="Calibri" w:hAnsi="Arial" w:cs="Arial"/>
          <w:w w:val="102"/>
          <w:sz w:val="22"/>
          <w:szCs w:val="22"/>
        </w:rPr>
        <w:t>a</w:t>
      </w:r>
      <w:r w:rsidRPr="00CC6AD9">
        <w:rPr>
          <w:rFonts w:ascii="Arial" w:eastAsia="Calibri" w:hAnsi="Arial" w:cs="Arial"/>
          <w:spacing w:val="1"/>
          <w:w w:val="102"/>
          <w:sz w:val="22"/>
          <w:szCs w:val="22"/>
        </w:rPr>
        <w:t>ks</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aa</w:t>
      </w:r>
      <w:r w:rsidRPr="00CC6AD9">
        <w:rPr>
          <w:rFonts w:ascii="Arial" w:eastAsia="Calibri" w:hAnsi="Arial" w:cs="Arial"/>
          <w:spacing w:val="-1"/>
          <w:w w:val="102"/>
          <w:sz w:val="22"/>
          <w:szCs w:val="22"/>
        </w:rPr>
        <w:t>n</w:t>
      </w:r>
      <w:r w:rsidRPr="00CC6AD9">
        <w:rPr>
          <w:rFonts w:ascii="Arial" w:eastAsia="Calibri" w:hAnsi="Arial" w:cs="Arial"/>
          <w:w w:val="102"/>
          <w:sz w:val="22"/>
          <w:szCs w:val="22"/>
        </w:rPr>
        <w:t>:</w:t>
      </w:r>
    </w:p>
    <w:p w:rsidR="00407A29" w:rsidRPr="00CC6AD9" w:rsidRDefault="00F001EF" w:rsidP="008A6D0F">
      <w:pPr>
        <w:pStyle w:val="ListParagraph"/>
        <w:numPr>
          <w:ilvl w:val="0"/>
          <w:numId w:val="77"/>
        </w:numPr>
        <w:spacing w:line="360" w:lineRule="auto"/>
        <w:ind w:left="426" w:hanging="426"/>
        <w:jc w:val="both"/>
        <w:rPr>
          <w:rFonts w:ascii="Arial" w:eastAsia="Calibri" w:hAnsi="Arial" w:cs="Arial"/>
          <w:sz w:val="22"/>
          <w:szCs w:val="22"/>
          <w:lang w:val="id-ID"/>
        </w:rPr>
      </w:pPr>
      <w:r w:rsidRPr="00CC6AD9">
        <w:rPr>
          <w:rFonts w:ascii="Arial" w:eastAsia="Calibri" w:hAnsi="Arial" w:cs="Arial"/>
          <w:sz w:val="22"/>
          <w:szCs w:val="22"/>
        </w:rPr>
        <w:t>S</w:t>
      </w:r>
      <w:r w:rsidRPr="00CC6AD9">
        <w:rPr>
          <w:rFonts w:ascii="Arial" w:eastAsia="Calibri" w:hAnsi="Arial" w:cs="Arial"/>
          <w:spacing w:val="1"/>
          <w:sz w:val="22"/>
          <w:szCs w:val="22"/>
        </w:rPr>
        <w:t>P</w:t>
      </w:r>
      <w:r w:rsidRPr="00CC6AD9">
        <w:rPr>
          <w:rFonts w:ascii="Arial" w:eastAsia="Calibri" w:hAnsi="Arial" w:cs="Arial"/>
          <w:sz w:val="22"/>
          <w:szCs w:val="22"/>
        </w:rPr>
        <w:t>O</w:t>
      </w:r>
      <w:r w:rsidR="00296669" w:rsidRPr="00CC6AD9">
        <w:rPr>
          <w:rFonts w:ascii="Arial" w:eastAsia="Calibri" w:hAnsi="Arial" w:cs="Arial"/>
          <w:sz w:val="22"/>
          <w:szCs w:val="22"/>
          <w:lang w:val="id-ID"/>
        </w:rPr>
        <w:t xml:space="preserve"> </w:t>
      </w:r>
      <w:r w:rsidRPr="00CC6AD9">
        <w:rPr>
          <w:rFonts w:ascii="Arial" w:eastAsia="Calibri" w:hAnsi="Arial" w:cs="Arial"/>
          <w:w w:val="102"/>
          <w:sz w:val="22"/>
          <w:szCs w:val="22"/>
        </w:rPr>
        <w:t>RCA</w:t>
      </w:r>
      <w:r w:rsidR="00785958" w:rsidRPr="00CC6AD9">
        <w:rPr>
          <w:rFonts w:ascii="Arial" w:eastAsia="Calibri" w:hAnsi="Arial" w:cs="Arial"/>
          <w:w w:val="102"/>
          <w:sz w:val="22"/>
          <w:szCs w:val="22"/>
          <w:lang w:val="id-ID"/>
        </w:rPr>
        <w:t>.</w:t>
      </w:r>
    </w:p>
    <w:p w:rsidR="00407A29" w:rsidRPr="00CC6AD9" w:rsidRDefault="00F001EF" w:rsidP="008A6D0F">
      <w:pPr>
        <w:pStyle w:val="ListParagraph"/>
        <w:numPr>
          <w:ilvl w:val="0"/>
          <w:numId w:val="77"/>
        </w:numPr>
        <w:spacing w:line="360" w:lineRule="auto"/>
        <w:ind w:left="426" w:hanging="426"/>
        <w:jc w:val="both"/>
        <w:rPr>
          <w:rFonts w:ascii="Arial" w:eastAsia="Calibri" w:hAnsi="Arial" w:cs="Arial"/>
          <w:sz w:val="22"/>
          <w:szCs w:val="22"/>
          <w:lang w:val="id-ID"/>
        </w:rPr>
      </w:pP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3"/>
          <w:sz w:val="22"/>
          <w:szCs w:val="22"/>
        </w:rPr>
        <w:t>p</w:t>
      </w:r>
      <w:r w:rsidRPr="00CC6AD9">
        <w:rPr>
          <w:rFonts w:ascii="Arial" w:eastAsia="Calibri" w:hAnsi="Arial" w:cs="Arial"/>
          <w:spacing w:val="1"/>
          <w:sz w:val="22"/>
          <w:szCs w:val="22"/>
        </w:rPr>
        <w:t>or</w:t>
      </w:r>
      <w:r w:rsidRPr="00CC6AD9">
        <w:rPr>
          <w:rFonts w:ascii="Arial" w:eastAsia="Calibri" w:hAnsi="Arial" w:cs="Arial"/>
          <w:sz w:val="22"/>
          <w:szCs w:val="22"/>
        </w:rPr>
        <w:t>an</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in</w:t>
      </w:r>
      <w:r w:rsidRPr="00CC6AD9">
        <w:rPr>
          <w:rFonts w:ascii="Arial" w:eastAsia="Calibri" w:hAnsi="Arial" w:cs="Arial"/>
          <w:spacing w:val="1"/>
          <w:sz w:val="22"/>
          <w:szCs w:val="22"/>
        </w:rPr>
        <w:t>si</w:t>
      </w:r>
      <w:r w:rsidRPr="00CC6AD9">
        <w:rPr>
          <w:rFonts w:ascii="Arial" w:eastAsia="Calibri" w:hAnsi="Arial" w:cs="Arial"/>
          <w:spacing w:val="-3"/>
          <w:sz w:val="22"/>
          <w:szCs w:val="22"/>
        </w:rPr>
        <w:t>d</w:t>
      </w:r>
      <w:r w:rsidRPr="00CC6AD9">
        <w:rPr>
          <w:rFonts w:ascii="Arial" w:eastAsia="Calibri" w:hAnsi="Arial" w:cs="Arial"/>
          <w:spacing w:val="3"/>
          <w:sz w:val="22"/>
          <w:szCs w:val="22"/>
        </w:rPr>
        <w:t>e</w:t>
      </w:r>
      <w:r w:rsidRPr="00CC6AD9">
        <w:rPr>
          <w:rFonts w:ascii="Arial" w:eastAsia="Calibri" w:hAnsi="Arial" w:cs="Arial"/>
          <w:sz w:val="22"/>
          <w:szCs w:val="22"/>
        </w:rPr>
        <w:t>n</w:t>
      </w:r>
      <w:r w:rsidR="00C91654"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un</w:t>
      </w:r>
      <w:r w:rsidRPr="00CC6AD9">
        <w:rPr>
          <w:rFonts w:ascii="Arial" w:eastAsia="Calibri" w:hAnsi="Arial" w:cs="Arial"/>
          <w:spacing w:val="1"/>
          <w:w w:val="102"/>
          <w:sz w:val="22"/>
          <w:szCs w:val="22"/>
        </w:rPr>
        <w:t>i</w:t>
      </w:r>
      <w:r w:rsidRPr="00CC6AD9">
        <w:rPr>
          <w:rFonts w:ascii="Arial" w:eastAsia="Calibri" w:hAnsi="Arial" w:cs="Arial"/>
          <w:w w:val="102"/>
          <w:sz w:val="22"/>
          <w:szCs w:val="22"/>
        </w:rPr>
        <w:t>t</w:t>
      </w:r>
      <w:r w:rsidR="006B09B1" w:rsidRPr="00CC6AD9">
        <w:rPr>
          <w:rFonts w:ascii="Arial" w:eastAsia="Calibri" w:hAnsi="Arial" w:cs="Arial"/>
          <w:w w:val="102"/>
          <w:sz w:val="22"/>
          <w:szCs w:val="22"/>
          <w:lang w:val="id-ID"/>
        </w:rPr>
        <w:t xml:space="preserve"> kerja</w:t>
      </w:r>
      <w:r w:rsidR="00785958" w:rsidRPr="00CC6AD9">
        <w:rPr>
          <w:rFonts w:ascii="Arial" w:eastAsia="Calibri" w:hAnsi="Arial" w:cs="Arial"/>
          <w:w w:val="102"/>
          <w:sz w:val="22"/>
          <w:szCs w:val="22"/>
          <w:lang w:val="id-ID"/>
        </w:rPr>
        <w:t>.</w:t>
      </w:r>
    </w:p>
    <w:p w:rsidR="00407A29" w:rsidRPr="00CC6AD9" w:rsidRDefault="00F001EF" w:rsidP="008A6D0F">
      <w:pPr>
        <w:pStyle w:val="ListParagraph"/>
        <w:numPr>
          <w:ilvl w:val="0"/>
          <w:numId w:val="77"/>
        </w:numPr>
        <w:spacing w:line="360" w:lineRule="auto"/>
        <w:ind w:left="426" w:hanging="426"/>
        <w:jc w:val="both"/>
        <w:rPr>
          <w:rFonts w:ascii="Arial" w:eastAsia="Calibri" w:hAnsi="Arial" w:cs="Arial"/>
          <w:sz w:val="22"/>
          <w:szCs w:val="22"/>
          <w:lang w:val="id-ID"/>
        </w:rPr>
      </w:pP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3"/>
          <w:sz w:val="22"/>
          <w:szCs w:val="22"/>
        </w:rPr>
        <w:t>f</w:t>
      </w:r>
      <w:r w:rsidRPr="00CC6AD9">
        <w:rPr>
          <w:rFonts w:ascii="Arial" w:eastAsia="Calibri" w:hAnsi="Arial" w:cs="Arial"/>
          <w:spacing w:val="-1"/>
          <w:sz w:val="22"/>
          <w:szCs w:val="22"/>
        </w:rPr>
        <w:t>t</w:t>
      </w:r>
      <w:r w:rsidRPr="00CC6AD9">
        <w:rPr>
          <w:rFonts w:ascii="Arial" w:eastAsia="Calibri" w:hAnsi="Arial" w:cs="Arial"/>
          <w:sz w:val="22"/>
          <w:szCs w:val="22"/>
        </w:rPr>
        <w:t>ar</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pacing w:val="1"/>
          <w:sz w:val="22"/>
          <w:szCs w:val="22"/>
        </w:rPr>
        <w:t>i</w:t>
      </w:r>
      <w:r w:rsidRPr="00CC6AD9">
        <w:rPr>
          <w:rFonts w:ascii="Arial" w:eastAsia="Calibri" w:hAnsi="Arial" w:cs="Arial"/>
          <w:spacing w:val="3"/>
          <w:sz w:val="22"/>
          <w:szCs w:val="22"/>
        </w:rPr>
        <w:t>r</w:t>
      </w:r>
      <w:r w:rsidRPr="00CC6AD9">
        <w:rPr>
          <w:rFonts w:ascii="Arial" w:eastAsia="Calibri" w:hAnsi="Arial" w:cs="Arial"/>
          <w:sz w:val="22"/>
          <w:szCs w:val="22"/>
        </w:rPr>
        <w:t>,</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no</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pacing w:val="1"/>
          <w:sz w:val="22"/>
          <w:szCs w:val="22"/>
        </w:rPr>
        <w:t>le</w:t>
      </w:r>
      <w:r w:rsidRPr="00CC6AD9">
        <w:rPr>
          <w:rFonts w:ascii="Arial" w:eastAsia="Calibri" w:hAnsi="Arial" w:cs="Arial"/>
          <w:sz w:val="22"/>
          <w:szCs w:val="22"/>
        </w:rPr>
        <w:t>n</w:t>
      </w:r>
      <w:r w:rsidR="00C91654" w:rsidRPr="00CC6AD9">
        <w:rPr>
          <w:rFonts w:ascii="Arial" w:eastAsia="Calibri" w:hAnsi="Arial" w:cs="Arial"/>
          <w:sz w:val="22"/>
          <w:szCs w:val="22"/>
          <w:lang w:val="id-ID"/>
        </w:rPr>
        <w:t xml:space="preserve"> </w:t>
      </w:r>
      <w:r w:rsidRPr="00CC6AD9">
        <w:rPr>
          <w:rFonts w:ascii="Arial" w:eastAsia="Calibri" w:hAnsi="Arial" w:cs="Arial"/>
          <w:spacing w:val="5"/>
          <w:sz w:val="22"/>
          <w:szCs w:val="22"/>
        </w:rPr>
        <w:t>a</w:t>
      </w:r>
      <w:r w:rsidRPr="00CC6AD9">
        <w:rPr>
          <w:rFonts w:ascii="Arial" w:eastAsia="Calibri" w:hAnsi="Arial" w:cs="Arial"/>
          <w:spacing w:val="-3"/>
          <w:sz w:val="22"/>
          <w:szCs w:val="22"/>
        </w:rPr>
        <w:t>n</w:t>
      </w:r>
      <w:r w:rsidRPr="00CC6AD9">
        <w:rPr>
          <w:rFonts w:ascii="Arial" w:eastAsia="Calibri" w:hAnsi="Arial" w:cs="Arial"/>
          <w:spacing w:val="1"/>
          <w:sz w:val="22"/>
          <w:szCs w:val="22"/>
        </w:rPr>
        <w:t>t</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w:t>
      </w:r>
      <w:r w:rsidRPr="00CC6AD9">
        <w:rPr>
          <w:rFonts w:ascii="Arial" w:eastAsia="Calibri" w:hAnsi="Arial" w:cs="Arial"/>
          <w:sz w:val="22"/>
          <w:szCs w:val="22"/>
        </w:rPr>
        <w:t>m</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pacing w:val="-1"/>
          <w:sz w:val="22"/>
          <w:szCs w:val="22"/>
        </w:rPr>
        <w:t>P</w:t>
      </w:r>
      <w:r w:rsidRPr="00CC6AD9">
        <w:rPr>
          <w:rFonts w:ascii="Arial" w:eastAsia="Calibri" w:hAnsi="Arial" w:cs="Arial"/>
          <w:sz w:val="22"/>
          <w:szCs w:val="22"/>
        </w:rPr>
        <w:t>RS</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a</w:t>
      </w:r>
      <w:r w:rsidRPr="00CC6AD9">
        <w:rPr>
          <w:rFonts w:ascii="Arial" w:eastAsia="Calibri" w:hAnsi="Arial" w:cs="Arial"/>
          <w:sz w:val="22"/>
          <w:szCs w:val="22"/>
        </w:rPr>
        <w:t>n</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un</w:t>
      </w:r>
      <w:r w:rsidRPr="00CC6AD9">
        <w:rPr>
          <w:rFonts w:ascii="Arial" w:eastAsia="Calibri" w:hAnsi="Arial" w:cs="Arial"/>
          <w:spacing w:val="1"/>
          <w:sz w:val="22"/>
          <w:szCs w:val="22"/>
        </w:rPr>
        <w:t>i</w:t>
      </w:r>
      <w:r w:rsidRPr="00CC6AD9">
        <w:rPr>
          <w:rFonts w:ascii="Arial" w:eastAsia="Calibri" w:hAnsi="Arial" w:cs="Arial"/>
          <w:sz w:val="22"/>
          <w:szCs w:val="22"/>
        </w:rPr>
        <w:t>t</w:t>
      </w:r>
      <w:r w:rsidR="00C91654" w:rsidRPr="00CC6AD9">
        <w:rPr>
          <w:rFonts w:ascii="Arial" w:eastAsia="Calibri" w:hAnsi="Arial" w:cs="Arial"/>
          <w:sz w:val="22"/>
          <w:szCs w:val="22"/>
          <w:lang w:val="id-ID"/>
        </w:rPr>
        <w:t xml:space="preserve"> </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n</w:t>
      </w:r>
      <w:r w:rsidRPr="00CC6AD9">
        <w:rPr>
          <w:rFonts w:ascii="Arial" w:eastAsia="Calibri" w:hAnsi="Arial" w:cs="Arial"/>
          <w:spacing w:val="2"/>
          <w:w w:val="102"/>
          <w:sz w:val="22"/>
          <w:szCs w:val="22"/>
        </w:rPr>
        <w:t>s</w:t>
      </w:r>
      <w:r w:rsidRPr="00CC6AD9">
        <w:rPr>
          <w:rFonts w:ascii="Arial" w:eastAsia="Calibri" w:hAnsi="Arial" w:cs="Arial"/>
          <w:spacing w:val="-1"/>
          <w:w w:val="102"/>
          <w:sz w:val="22"/>
          <w:szCs w:val="22"/>
        </w:rPr>
        <w:t>id</w:t>
      </w:r>
      <w:r w:rsidRPr="00CC6AD9">
        <w:rPr>
          <w:rFonts w:ascii="Arial" w:eastAsia="Calibri" w:hAnsi="Arial" w:cs="Arial"/>
          <w:spacing w:val="1"/>
          <w:w w:val="102"/>
          <w:sz w:val="22"/>
          <w:szCs w:val="22"/>
        </w:rPr>
        <w:t>e</w:t>
      </w:r>
      <w:r w:rsidRPr="00CC6AD9">
        <w:rPr>
          <w:rFonts w:ascii="Arial" w:eastAsia="Calibri" w:hAnsi="Arial" w:cs="Arial"/>
          <w:w w:val="102"/>
          <w:sz w:val="22"/>
          <w:szCs w:val="22"/>
        </w:rPr>
        <w:t>n</w:t>
      </w:r>
      <w:r w:rsidR="00785958" w:rsidRPr="00CC6AD9">
        <w:rPr>
          <w:rFonts w:ascii="Arial" w:eastAsia="Calibri" w:hAnsi="Arial" w:cs="Arial"/>
          <w:w w:val="102"/>
          <w:sz w:val="22"/>
          <w:szCs w:val="22"/>
          <w:lang w:val="id-ID"/>
        </w:rPr>
        <w:t>.</w:t>
      </w:r>
    </w:p>
    <w:p w:rsidR="00407A29" w:rsidRPr="00CC6AD9" w:rsidRDefault="00F001EF" w:rsidP="008A6D0F">
      <w:pPr>
        <w:pStyle w:val="ListParagraph"/>
        <w:numPr>
          <w:ilvl w:val="0"/>
          <w:numId w:val="77"/>
        </w:numPr>
        <w:spacing w:line="360" w:lineRule="auto"/>
        <w:ind w:left="426" w:hanging="426"/>
        <w:jc w:val="both"/>
        <w:rPr>
          <w:rFonts w:ascii="Arial" w:eastAsia="Calibri" w:hAnsi="Arial" w:cs="Arial"/>
          <w:sz w:val="22"/>
          <w:szCs w:val="22"/>
        </w:rPr>
      </w:pPr>
      <w:r w:rsidRPr="00CC6AD9">
        <w:rPr>
          <w:rFonts w:ascii="Arial" w:eastAsia="Calibri" w:hAnsi="Arial" w:cs="Arial"/>
          <w:spacing w:val="1"/>
          <w:sz w:val="22"/>
          <w:szCs w:val="22"/>
        </w:rPr>
        <w:t>Pe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or</w:t>
      </w:r>
      <w:r w:rsidRPr="00CC6AD9">
        <w:rPr>
          <w:rFonts w:ascii="Arial" w:eastAsia="Calibri" w:hAnsi="Arial" w:cs="Arial"/>
          <w:sz w:val="22"/>
          <w:szCs w:val="22"/>
        </w:rPr>
        <w:t>ga</w:t>
      </w:r>
      <w:r w:rsidRPr="00CC6AD9">
        <w:rPr>
          <w:rFonts w:ascii="Arial" w:eastAsia="Calibri" w:hAnsi="Arial" w:cs="Arial"/>
          <w:spacing w:val="-1"/>
          <w:sz w:val="22"/>
          <w:szCs w:val="22"/>
        </w:rPr>
        <w:t>ni</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i</w:t>
      </w:r>
      <w:r w:rsidRPr="00CC6AD9">
        <w:rPr>
          <w:rFonts w:ascii="Arial" w:eastAsia="Calibri" w:hAnsi="Arial" w:cs="Arial"/>
          <w:spacing w:val="3"/>
          <w:sz w:val="22"/>
          <w:szCs w:val="22"/>
        </w:rPr>
        <w:t>a</w:t>
      </w:r>
      <w:r w:rsidRPr="00CC6AD9">
        <w:rPr>
          <w:rFonts w:ascii="Arial" w:eastAsia="Calibri" w:hAnsi="Arial" w:cs="Arial"/>
          <w:sz w:val="22"/>
          <w:szCs w:val="22"/>
        </w:rPr>
        <w:t>n</w:t>
      </w:r>
      <w:r w:rsidR="006B09B1"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w:t>
      </w:r>
      <w:r w:rsidRPr="00CC6AD9">
        <w:rPr>
          <w:rFonts w:ascii="Arial" w:eastAsia="Calibri" w:hAnsi="Arial" w:cs="Arial"/>
          <w:sz w:val="22"/>
          <w:szCs w:val="22"/>
        </w:rPr>
        <w:t>m</w:t>
      </w:r>
      <w:r w:rsidR="00C91654"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k</w:t>
      </w:r>
      <w:r w:rsidRPr="00CC6AD9">
        <w:rPr>
          <w:rFonts w:ascii="Arial" w:eastAsia="Calibri" w:hAnsi="Arial" w:cs="Arial"/>
          <w:spacing w:val="3"/>
          <w:w w:val="102"/>
          <w:sz w:val="22"/>
          <w:szCs w:val="22"/>
        </w:rPr>
        <w:t>e</w:t>
      </w:r>
      <w:r w:rsidRPr="00CC6AD9">
        <w:rPr>
          <w:rFonts w:ascii="Arial" w:eastAsia="Calibri" w:hAnsi="Arial" w:cs="Arial"/>
          <w:spacing w:val="1"/>
          <w:w w:val="102"/>
          <w:sz w:val="22"/>
          <w:szCs w:val="22"/>
        </w:rPr>
        <w:t>r</w:t>
      </w:r>
      <w:r w:rsidRPr="00CC6AD9">
        <w:rPr>
          <w:rFonts w:ascii="Arial" w:eastAsia="Calibri" w:hAnsi="Arial" w:cs="Arial"/>
          <w:spacing w:val="-3"/>
          <w:w w:val="102"/>
          <w:sz w:val="22"/>
          <w:szCs w:val="22"/>
        </w:rPr>
        <w:t>j</w:t>
      </w:r>
      <w:r w:rsidRPr="00CC6AD9">
        <w:rPr>
          <w:rFonts w:ascii="Arial" w:eastAsia="Calibri" w:hAnsi="Arial" w:cs="Arial"/>
          <w:spacing w:val="3"/>
          <w:w w:val="102"/>
          <w:sz w:val="22"/>
          <w:szCs w:val="22"/>
        </w:rPr>
        <w:t>a</w:t>
      </w:r>
      <w:r w:rsidRPr="00CC6AD9">
        <w:rPr>
          <w:rFonts w:ascii="Arial" w:eastAsia="Calibri" w:hAnsi="Arial" w:cs="Arial"/>
          <w:w w:val="102"/>
          <w:sz w:val="22"/>
          <w:szCs w:val="22"/>
        </w:rPr>
        <w:t>.</w:t>
      </w:r>
    </w:p>
    <w:p w:rsidR="00407A29" w:rsidRPr="00CC6AD9" w:rsidRDefault="00F001EF" w:rsidP="008A6D0F">
      <w:pPr>
        <w:pStyle w:val="ListParagraph"/>
        <w:numPr>
          <w:ilvl w:val="0"/>
          <w:numId w:val="77"/>
        </w:numPr>
        <w:spacing w:line="360" w:lineRule="auto"/>
        <w:ind w:left="426" w:hanging="426"/>
        <w:jc w:val="both"/>
        <w:rPr>
          <w:rFonts w:ascii="Arial" w:eastAsia="Calibri" w:hAnsi="Arial" w:cs="Arial"/>
          <w:sz w:val="22"/>
          <w:szCs w:val="22"/>
        </w:rPr>
      </w:pP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si</w:t>
      </w:r>
      <w:r w:rsidRPr="00CC6AD9">
        <w:rPr>
          <w:rFonts w:ascii="Arial" w:eastAsia="Calibri" w:hAnsi="Arial" w:cs="Arial"/>
          <w:sz w:val="22"/>
          <w:szCs w:val="22"/>
        </w:rPr>
        <w:t>l</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1"/>
          <w:sz w:val="22"/>
          <w:szCs w:val="22"/>
        </w:rPr>
        <w:t>ok</w:t>
      </w:r>
      <w:r w:rsidRPr="00CC6AD9">
        <w:rPr>
          <w:rFonts w:ascii="Arial" w:eastAsia="Calibri" w:hAnsi="Arial" w:cs="Arial"/>
          <w:spacing w:val="-1"/>
          <w:sz w:val="22"/>
          <w:szCs w:val="22"/>
        </w:rPr>
        <w:t>u</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nt</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C91654"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3"/>
          <w:sz w:val="22"/>
          <w:szCs w:val="22"/>
        </w:rPr>
        <w:t>a</w:t>
      </w:r>
      <w:r w:rsidRPr="00CC6AD9">
        <w:rPr>
          <w:rFonts w:ascii="Arial" w:eastAsia="Calibri" w:hAnsi="Arial" w:cs="Arial"/>
          <w:sz w:val="22"/>
          <w:szCs w:val="22"/>
        </w:rPr>
        <w:t>at</w:t>
      </w:r>
      <w:r w:rsidR="00C91654"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p</w:t>
      </w:r>
      <w:r w:rsidRPr="00CC6AD9">
        <w:rPr>
          <w:rFonts w:ascii="Arial" w:eastAsia="Calibri" w:hAnsi="Arial" w:cs="Arial"/>
          <w:spacing w:val="1"/>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1"/>
          <w:sz w:val="22"/>
          <w:szCs w:val="22"/>
        </w:rPr>
        <w:t>u</w:t>
      </w:r>
      <w:r w:rsidRPr="00CC6AD9">
        <w:rPr>
          <w:rFonts w:ascii="Arial" w:eastAsia="Calibri" w:hAnsi="Arial" w:cs="Arial"/>
          <w:sz w:val="22"/>
          <w:szCs w:val="22"/>
        </w:rPr>
        <w:t>m</w:t>
      </w:r>
      <w:r w:rsidRPr="00CC6AD9">
        <w:rPr>
          <w:rFonts w:ascii="Arial" w:eastAsia="Calibri" w:hAnsi="Arial" w:cs="Arial"/>
          <w:spacing w:val="2"/>
          <w:sz w:val="22"/>
          <w:szCs w:val="22"/>
        </w:rPr>
        <w:t>p</w:t>
      </w:r>
      <w:r w:rsidRPr="00CC6AD9">
        <w:rPr>
          <w:rFonts w:ascii="Arial" w:eastAsia="Calibri" w:hAnsi="Arial" w:cs="Arial"/>
          <w:spacing w:val="-1"/>
          <w:sz w:val="22"/>
          <w:szCs w:val="22"/>
        </w:rPr>
        <w:t>u</w:t>
      </w:r>
      <w:r w:rsidRPr="00CC6AD9">
        <w:rPr>
          <w:rFonts w:ascii="Arial" w:eastAsia="Calibri" w:hAnsi="Arial" w:cs="Arial"/>
          <w:spacing w:val="1"/>
          <w:sz w:val="22"/>
          <w:szCs w:val="22"/>
        </w:rPr>
        <w:t>l</w:t>
      </w:r>
      <w:r w:rsidRPr="00CC6AD9">
        <w:rPr>
          <w:rFonts w:ascii="Arial" w:eastAsia="Calibri" w:hAnsi="Arial" w:cs="Arial"/>
          <w:sz w:val="22"/>
          <w:szCs w:val="22"/>
        </w:rPr>
        <w:t>an</w:t>
      </w:r>
      <w:r w:rsidR="00C91654"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3"/>
          <w:w w:val="102"/>
          <w:sz w:val="22"/>
          <w:szCs w:val="22"/>
        </w:rPr>
        <w:t>a</w:t>
      </w:r>
      <w:r w:rsidRPr="00CC6AD9">
        <w:rPr>
          <w:rFonts w:ascii="Arial" w:eastAsia="Calibri" w:hAnsi="Arial" w:cs="Arial"/>
          <w:spacing w:val="-1"/>
          <w:w w:val="102"/>
          <w:sz w:val="22"/>
          <w:szCs w:val="22"/>
        </w:rPr>
        <w:t>t</w:t>
      </w:r>
      <w:r w:rsidRPr="00CC6AD9">
        <w:rPr>
          <w:rFonts w:ascii="Arial" w:eastAsia="Calibri" w:hAnsi="Arial" w:cs="Arial"/>
          <w:w w:val="102"/>
          <w:sz w:val="22"/>
          <w:szCs w:val="22"/>
        </w:rPr>
        <w:t>a.</w:t>
      </w:r>
    </w:p>
    <w:p w:rsidR="00407A29" w:rsidRPr="00CC6AD9" w:rsidRDefault="00F001EF" w:rsidP="008A6D0F">
      <w:pPr>
        <w:pStyle w:val="ListParagraph"/>
        <w:numPr>
          <w:ilvl w:val="0"/>
          <w:numId w:val="77"/>
        </w:numPr>
        <w:spacing w:line="360" w:lineRule="auto"/>
        <w:ind w:left="426" w:right="102" w:hanging="426"/>
        <w:jc w:val="both"/>
        <w:rPr>
          <w:rFonts w:ascii="Arial" w:eastAsia="Calibri" w:hAnsi="Arial" w:cs="Arial"/>
          <w:sz w:val="22"/>
          <w:szCs w:val="22"/>
        </w:rPr>
      </w:pPr>
      <w:r w:rsidRPr="00CC6AD9">
        <w:rPr>
          <w:rFonts w:ascii="Arial" w:eastAsia="Calibri" w:hAnsi="Arial" w:cs="Arial"/>
          <w:sz w:val="22"/>
          <w:szCs w:val="22"/>
        </w:rPr>
        <w:t>B</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z w:val="22"/>
          <w:szCs w:val="22"/>
        </w:rPr>
        <w:t>i</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l</w:t>
      </w:r>
      <w:r w:rsidRPr="00CC6AD9">
        <w:rPr>
          <w:rFonts w:ascii="Arial" w:eastAsia="Calibri" w:hAnsi="Arial" w:cs="Arial"/>
          <w:spacing w:val="3"/>
          <w:sz w:val="22"/>
          <w:szCs w:val="22"/>
        </w:rPr>
        <w:t>a</w:t>
      </w:r>
      <w:r w:rsidRPr="00CC6AD9">
        <w:rPr>
          <w:rFonts w:ascii="Arial" w:eastAsia="Calibri" w:hAnsi="Arial" w:cs="Arial"/>
          <w:spacing w:val="-3"/>
          <w:sz w:val="22"/>
          <w:szCs w:val="22"/>
        </w:rPr>
        <w:t>p</w:t>
      </w:r>
      <w:r w:rsidRPr="00CC6AD9">
        <w:rPr>
          <w:rFonts w:ascii="Arial" w:eastAsia="Calibri" w:hAnsi="Arial" w:cs="Arial"/>
          <w:spacing w:val="1"/>
          <w:sz w:val="22"/>
          <w:szCs w:val="22"/>
        </w:rPr>
        <w:t>or</w:t>
      </w:r>
      <w:r w:rsidRPr="00CC6AD9">
        <w:rPr>
          <w:rFonts w:ascii="Arial" w:eastAsia="Calibri" w:hAnsi="Arial" w:cs="Arial"/>
          <w:sz w:val="22"/>
          <w:szCs w:val="22"/>
        </w:rPr>
        <w:t>an</w:t>
      </w:r>
      <w:r w:rsidR="00C91654"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2"/>
          <w:sz w:val="22"/>
          <w:szCs w:val="22"/>
        </w:rPr>
        <w:t>C</w:t>
      </w:r>
      <w:r w:rsidRPr="00CC6AD9">
        <w:rPr>
          <w:rFonts w:ascii="Arial" w:eastAsia="Calibri" w:hAnsi="Arial" w:cs="Arial"/>
          <w:sz w:val="22"/>
          <w:szCs w:val="22"/>
        </w:rPr>
        <w:t xml:space="preserve">A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pacing w:val="-1"/>
          <w:sz w:val="22"/>
          <w:szCs w:val="22"/>
        </w:rPr>
        <w:t>l</w:t>
      </w:r>
      <w:r w:rsidRPr="00CC6AD9">
        <w:rPr>
          <w:rFonts w:ascii="Arial" w:eastAsia="Calibri" w:hAnsi="Arial" w:cs="Arial"/>
          <w:sz w:val="22"/>
          <w:szCs w:val="22"/>
        </w:rPr>
        <w:t>ah</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pacing w:val="3"/>
          <w:sz w:val="22"/>
          <w:szCs w:val="22"/>
        </w:rPr>
        <w:t>i</w:t>
      </w:r>
      <w:r w:rsidRPr="00CC6AD9">
        <w:rPr>
          <w:rFonts w:ascii="Arial" w:eastAsia="Calibri" w:hAnsi="Arial" w:cs="Arial"/>
          <w:spacing w:val="-1"/>
          <w:sz w:val="22"/>
          <w:szCs w:val="22"/>
        </w:rPr>
        <w:t>bu</w:t>
      </w:r>
      <w:r w:rsidRPr="00CC6AD9">
        <w:rPr>
          <w:rFonts w:ascii="Arial" w:eastAsia="Calibri" w:hAnsi="Arial" w:cs="Arial"/>
          <w:spacing w:val="3"/>
          <w:sz w:val="22"/>
          <w:szCs w:val="22"/>
        </w:rPr>
        <w:t>a</w:t>
      </w:r>
      <w:r w:rsidRPr="00CC6AD9">
        <w:rPr>
          <w:rFonts w:ascii="Arial" w:eastAsia="Calibri" w:hAnsi="Arial" w:cs="Arial"/>
          <w:sz w:val="22"/>
          <w:szCs w:val="22"/>
        </w:rPr>
        <w:t>t</w:t>
      </w:r>
      <w:r w:rsidR="00C91654"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 xml:space="preserve">u </w:t>
      </w:r>
      <w:r w:rsidRPr="00CC6AD9">
        <w:rPr>
          <w:rFonts w:ascii="Arial" w:eastAsia="Calibri" w:hAnsi="Arial" w:cs="Arial"/>
          <w:spacing w:val="3"/>
          <w:sz w:val="22"/>
          <w:szCs w:val="22"/>
        </w:rPr>
        <w:t>i</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2"/>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z w:val="22"/>
          <w:szCs w:val="22"/>
        </w:rPr>
        <w:t>n</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an</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u</w:t>
      </w:r>
      <w:r w:rsidRPr="00CC6AD9">
        <w:rPr>
          <w:rFonts w:ascii="Arial" w:eastAsia="Calibri" w:hAnsi="Arial" w:cs="Arial"/>
          <w:spacing w:val="3"/>
          <w:sz w:val="22"/>
          <w:szCs w:val="22"/>
        </w:rPr>
        <w:t>s</w:t>
      </w:r>
      <w:r w:rsidRPr="00CC6AD9">
        <w:rPr>
          <w:rFonts w:ascii="Arial" w:eastAsia="Calibri" w:hAnsi="Arial" w:cs="Arial"/>
          <w:spacing w:val="-3"/>
          <w:sz w:val="22"/>
          <w:szCs w:val="22"/>
        </w:rPr>
        <w:t>u</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2"/>
          <w:sz w:val="22"/>
          <w:szCs w:val="22"/>
        </w:rPr>
        <w:t>n</w:t>
      </w:r>
      <w:r w:rsidRPr="00CC6AD9">
        <w:rPr>
          <w:rFonts w:ascii="Arial" w:eastAsia="Calibri" w:hAnsi="Arial" w:cs="Arial"/>
          <w:sz w:val="22"/>
          <w:szCs w:val="22"/>
        </w:rPr>
        <w:t>,</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reko</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nd</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C91654"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spacing w:val="3"/>
          <w:w w:val="102"/>
          <w:sz w:val="22"/>
          <w:szCs w:val="22"/>
        </w:rPr>
        <w:t>a</w:t>
      </w:r>
      <w:r w:rsidRPr="00CC6AD9">
        <w:rPr>
          <w:rFonts w:ascii="Arial" w:eastAsia="Calibri" w:hAnsi="Arial" w:cs="Arial"/>
          <w:w w:val="102"/>
          <w:sz w:val="22"/>
          <w:szCs w:val="22"/>
        </w:rPr>
        <w:t xml:space="preserve">n </w:t>
      </w:r>
      <w:r w:rsidRPr="00CC6AD9">
        <w:rPr>
          <w:rFonts w:ascii="Arial" w:eastAsia="Calibri" w:hAnsi="Arial" w:cs="Arial"/>
          <w:spacing w:val="1"/>
          <w:sz w:val="22"/>
          <w:szCs w:val="22"/>
        </w:rPr>
        <w:t>s</w:t>
      </w:r>
      <w:r w:rsidRPr="00CC6AD9">
        <w:rPr>
          <w:rFonts w:ascii="Arial" w:eastAsia="Calibri" w:hAnsi="Arial" w:cs="Arial"/>
          <w:spacing w:val="-1"/>
          <w:sz w:val="22"/>
          <w:szCs w:val="22"/>
        </w:rPr>
        <w:t>o</w:t>
      </w:r>
      <w:r w:rsidRPr="00CC6AD9">
        <w:rPr>
          <w:rFonts w:ascii="Arial" w:eastAsia="Calibri" w:hAnsi="Arial" w:cs="Arial"/>
          <w:spacing w:val="1"/>
          <w:sz w:val="22"/>
          <w:szCs w:val="22"/>
        </w:rPr>
        <w:t>l</w:t>
      </w:r>
      <w:r w:rsidRPr="00CC6AD9">
        <w:rPr>
          <w:rFonts w:ascii="Arial" w:eastAsia="Calibri" w:hAnsi="Arial" w:cs="Arial"/>
          <w:spacing w:val="-1"/>
          <w:sz w:val="22"/>
          <w:szCs w:val="22"/>
        </w:rPr>
        <w:t>u</w:t>
      </w:r>
      <w:r w:rsidRPr="00CC6AD9">
        <w:rPr>
          <w:rFonts w:ascii="Arial" w:eastAsia="Calibri" w:hAnsi="Arial" w:cs="Arial"/>
          <w:spacing w:val="1"/>
          <w:sz w:val="22"/>
          <w:szCs w:val="22"/>
        </w:rPr>
        <w:t>s</w:t>
      </w:r>
      <w:r w:rsidRPr="00CC6AD9">
        <w:rPr>
          <w:rFonts w:ascii="Arial" w:eastAsia="Calibri" w:hAnsi="Arial" w:cs="Arial"/>
          <w:sz w:val="22"/>
          <w:szCs w:val="22"/>
        </w:rPr>
        <w:t>i</w:t>
      </w:r>
      <w:r w:rsidR="00C9165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i</w:t>
      </w:r>
      <w:r w:rsidR="00333A8E"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Ti</w:t>
      </w:r>
      <w:r w:rsidRPr="00CC6AD9">
        <w:rPr>
          <w:rFonts w:ascii="Arial" w:eastAsia="Calibri" w:hAnsi="Arial" w:cs="Arial"/>
          <w:sz w:val="22"/>
          <w:szCs w:val="22"/>
        </w:rPr>
        <w:t>m</w:t>
      </w:r>
      <w:r w:rsidR="00333A8E"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333A8E"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di</w:t>
      </w:r>
      <w:r w:rsidRPr="00CC6AD9">
        <w:rPr>
          <w:rFonts w:ascii="Arial" w:eastAsia="Calibri" w:hAnsi="Arial" w:cs="Arial"/>
          <w:sz w:val="22"/>
          <w:szCs w:val="22"/>
        </w:rPr>
        <w:t>a</w:t>
      </w:r>
      <w:r w:rsidRPr="00CC6AD9">
        <w:rPr>
          <w:rFonts w:ascii="Arial" w:eastAsia="Calibri" w:hAnsi="Arial" w:cs="Arial"/>
          <w:spacing w:val="2"/>
          <w:sz w:val="22"/>
          <w:szCs w:val="22"/>
        </w:rPr>
        <w:t>p</w:t>
      </w:r>
      <w:r w:rsidRPr="00CC6AD9">
        <w:rPr>
          <w:rFonts w:ascii="Arial" w:eastAsia="Calibri" w:hAnsi="Arial" w:cs="Arial"/>
          <w:spacing w:val="1"/>
          <w:sz w:val="22"/>
          <w:szCs w:val="22"/>
        </w:rPr>
        <w:t>ork</w:t>
      </w:r>
      <w:r w:rsidRPr="00CC6AD9">
        <w:rPr>
          <w:rFonts w:ascii="Arial" w:eastAsia="Calibri" w:hAnsi="Arial" w:cs="Arial"/>
          <w:sz w:val="22"/>
          <w:szCs w:val="22"/>
        </w:rPr>
        <w:t>an</w:t>
      </w:r>
      <w:r w:rsidR="00333A8E"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w:t>
      </w:r>
      <w:r w:rsidRPr="00CC6AD9">
        <w:rPr>
          <w:rFonts w:ascii="Arial" w:eastAsia="Calibri" w:hAnsi="Arial" w:cs="Arial"/>
          <w:sz w:val="22"/>
          <w:szCs w:val="22"/>
        </w:rPr>
        <w:t>e</w:t>
      </w:r>
      <w:r w:rsidR="00333A8E"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Di</w:t>
      </w:r>
      <w:r w:rsidRPr="00CC6AD9">
        <w:rPr>
          <w:rFonts w:ascii="Arial" w:eastAsia="Calibri" w:hAnsi="Arial" w:cs="Arial"/>
          <w:spacing w:val="-2"/>
          <w:w w:val="102"/>
          <w:sz w:val="22"/>
          <w:szCs w:val="22"/>
        </w:rPr>
        <w:t>r</w:t>
      </w:r>
      <w:r w:rsidRPr="00CC6AD9">
        <w:rPr>
          <w:rFonts w:ascii="Arial" w:eastAsia="Calibri" w:hAnsi="Arial" w:cs="Arial"/>
          <w:spacing w:val="1"/>
          <w:w w:val="102"/>
          <w:sz w:val="22"/>
          <w:szCs w:val="22"/>
        </w:rPr>
        <w:t>e</w:t>
      </w:r>
      <w:r w:rsidRPr="00CC6AD9">
        <w:rPr>
          <w:rFonts w:ascii="Arial" w:eastAsia="Calibri" w:hAnsi="Arial" w:cs="Arial"/>
          <w:spacing w:val="3"/>
          <w:w w:val="102"/>
          <w:sz w:val="22"/>
          <w:szCs w:val="22"/>
        </w:rPr>
        <w:t>k</w:t>
      </w:r>
      <w:r w:rsidRPr="00CC6AD9">
        <w:rPr>
          <w:rFonts w:ascii="Arial" w:eastAsia="Calibri" w:hAnsi="Arial" w:cs="Arial"/>
          <w:spacing w:val="-1"/>
          <w:w w:val="102"/>
          <w:sz w:val="22"/>
          <w:szCs w:val="22"/>
        </w:rPr>
        <w:t>tu</w:t>
      </w:r>
      <w:r w:rsidRPr="00CC6AD9">
        <w:rPr>
          <w:rFonts w:ascii="Arial" w:eastAsia="Calibri" w:hAnsi="Arial" w:cs="Arial"/>
          <w:spacing w:val="-2"/>
          <w:w w:val="102"/>
          <w:sz w:val="22"/>
          <w:szCs w:val="22"/>
        </w:rPr>
        <w:t>r</w:t>
      </w:r>
      <w:r w:rsidRPr="00CC6AD9">
        <w:rPr>
          <w:rFonts w:ascii="Arial" w:eastAsia="Calibri" w:hAnsi="Arial" w:cs="Arial"/>
          <w:w w:val="102"/>
          <w:sz w:val="22"/>
          <w:szCs w:val="22"/>
        </w:rPr>
        <w:t>.</w:t>
      </w:r>
    </w:p>
    <w:p w:rsidR="00407A29" w:rsidRPr="00CC6AD9" w:rsidRDefault="00F001EF" w:rsidP="008A6D0F">
      <w:pPr>
        <w:pStyle w:val="ListParagraph"/>
        <w:numPr>
          <w:ilvl w:val="0"/>
          <w:numId w:val="77"/>
        </w:numPr>
        <w:spacing w:line="360" w:lineRule="auto"/>
        <w:ind w:left="426" w:hanging="426"/>
        <w:jc w:val="both"/>
        <w:rPr>
          <w:rFonts w:ascii="Arial" w:eastAsia="Calibri" w:hAnsi="Arial" w:cs="Arial"/>
          <w:w w:val="102"/>
          <w:sz w:val="22"/>
          <w:szCs w:val="22"/>
          <w:lang w:val="id-ID"/>
        </w:rPr>
      </w:pPr>
      <w:r w:rsidRPr="00CC6AD9">
        <w:rPr>
          <w:rFonts w:ascii="Arial" w:eastAsia="Calibri" w:hAnsi="Arial" w:cs="Arial"/>
          <w:sz w:val="22"/>
          <w:szCs w:val="22"/>
        </w:rPr>
        <w:t>S</w:t>
      </w:r>
      <w:r w:rsidRPr="00CC6AD9">
        <w:rPr>
          <w:rFonts w:ascii="Arial" w:eastAsia="Calibri" w:hAnsi="Arial" w:cs="Arial"/>
          <w:spacing w:val="1"/>
          <w:sz w:val="22"/>
          <w:szCs w:val="22"/>
        </w:rPr>
        <w:t>os</w:t>
      </w:r>
      <w:r w:rsidRPr="00CC6AD9">
        <w:rPr>
          <w:rFonts w:ascii="Arial" w:eastAsia="Calibri" w:hAnsi="Arial" w:cs="Arial"/>
          <w:spacing w:val="-1"/>
          <w:sz w:val="22"/>
          <w:szCs w:val="22"/>
        </w:rPr>
        <w:t>i</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z w:val="22"/>
          <w:szCs w:val="22"/>
        </w:rPr>
        <w:t>i</w:t>
      </w:r>
      <w:r w:rsidR="00333A8E"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si</w:t>
      </w:r>
      <w:r w:rsidRPr="00CC6AD9">
        <w:rPr>
          <w:rFonts w:ascii="Arial" w:eastAsia="Calibri" w:hAnsi="Arial" w:cs="Arial"/>
          <w:sz w:val="22"/>
          <w:szCs w:val="22"/>
        </w:rPr>
        <w:t>l</w:t>
      </w:r>
      <w:r w:rsidR="00333A8E"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u</w:t>
      </w:r>
      <w:r w:rsidRPr="00CC6AD9">
        <w:rPr>
          <w:rFonts w:ascii="Arial" w:eastAsia="Calibri" w:hAnsi="Arial" w:cs="Arial"/>
          <w:sz w:val="22"/>
          <w:szCs w:val="22"/>
        </w:rPr>
        <w:t>an</w:t>
      </w:r>
      <w:r w:rsidR="00333A8E"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m</w:t>
      </w:r>
      <w:r w:rsidR="00333A8E" w:rsidRPr="00CC6AD9">
        <w:rPr>
          <w:rFonts w:ascii="Arial" w:eastAsia="Calibri" w:hAnsi="Arial" w:cs="Arial"/>
          <w:sz w:val="22"/>
          <w:szCs w:val="22"/>
          <w:lang w:val="id-ID"/>
        </w:rPr>
        <w:t xml:space="preserve"> </w:t>
      </w:r>
      <w:r w:rsidRPr="00CC6AD9">
        <w:rPr>
          <w:rFonts w:ascii="Arial" w:eastAsia="Calibri" w:hAnsi="Arial" w:cs="Arial"/>
          <w:sz w:val="22"/>
          <w:szCs w:val="22"/>
        </w:rPr>
        <w:t>R</w:t>
      </w:r>
      <w:r w:rsidRPr="00CC6AD9">
        <w:rPr>
          <w:rFonts w:ascii="Arial" w:eastAsia="Calibri" w:hAnsi="Arial" w:cs="Arial"/>
          <w:spacing w:val="2"/>
          <w:sz w:val="22"/>
          <w:szCs w:val="22"/>
        </w:rPr>
        <w:t>C</w:t>
      </w:r>
      <w:r w:rsidRPr="00CC6AD9">
        <w:rPr>
          <w:rFonts w:ascii="Arial" w:eastAsia="Calibri" w:hAnsi="Arial" w:cs="Arial"/>
          <w:sz w:val="22"/>
          <w:szCs w:val="22"/>
        </w:rPr>
        <w:t>A</w:t>
      </w:r>
      <w:r w:rsidR="00333A8E"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a</w:t>
      </w:r>
      <w:r w:rsidR="00333A8E"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u</w:t>
      </w:r>
      <w:r w:rsidRPr="00CC6AD9">
        <w:rPr>
          <w:rFonts w:ascii="Arial" w:eastAsia="Calibri" w:hAnsi="Arial" w:cs="Arial"/>
          <w:spacing w:val="-3"/>
          <w:w w:val="102"/>
          <w:sz w:val="22"/>
          <w:szCs w:val="22"/>
        </w:rPr>
        <w:t>n</w:t>
      </w:r>
      <w:r w:rsidRPr="00CC6AD9">
        <w:rPr>
          <w:rFonts w:ascii="Arial" w:eastAsia="Calibri" w:hAnsi="Arial" w:cs="Arial"/>
          <w:spacing w:val="3"/>
          <w:w w:val="102"/>
          <w:sz w:val="22"/>
          <w:szCs w:val="22"/>
        </w:rPr>
        <w:t>i</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w:t>
      </w:r>
      <w:r w:rsidRPr="00CC6AD9">
        <w:rPr>
          <w:rFonts w:ascii="Arial" w:eastAsia="Calibri" w:hAnsi="Arial" w:cs="Arial"/>
          <w:spacing w:val="2"/>
          <w:w w:val="102"/>
          <w:sz w:val="22"/>
          <w:szCs w:val="22"/>
        </w:rPr>
        <w:t>u</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i</w:t>
      </w:r>
      <w:r w:rsidRPr="00CC6AD9">
        <w:rPr>
          <w:rFonts w:ascii="Arial" w:eastAsia="Calibri" w:hAnsi="Arial" w:cs="Arial"/>
          <w:w w:val="102"/>
          <w:sz w:val="22"/>
          <w:szCs w:val="22"/>
        </w:rPr>
        <w:t>t</w:t>
      </w:r>
      <w:r w:rsidR="006B09B1" w:rsidRPr="00CC6AD9">
        <w:rPr>
          <w:rFonts w:ascii="Arial" w:eastAsia="Calibri" w:hAnsi="Arial" w:cs="Arial"/>
          <w:w w:val="102"/>
          <w:sz w:val="22"/>
          <w:szCs w:val="22"/>
          <w:lang w:val="id-ID"/>
        </w:rPr>
        <w:t xml:space="preserve"> kerja</w:t>
      </w:r>
      <w:r w:rsidR="00785958" w:rsidRPr="00CC6AD9">
        <w:rPr>
          <w:rFonts w:ascii="Arial" w:eastAsia="Calibri" w:hAnsi="Arial" w:cs="Arial"/>
          <w:w w:val="102"/>
          <w:sz w:val="22"/>
          <w:szCs w:val="22"/>
          <w:lang w:val="id-ID"/>
        </w:rPr>
        <w:t>.</w:t>
      </w:r>
    </w:p>
    <w:p w:rsidR="00B507C3" w:rsidRPr="00CC6AD9" w:rsidRDefault="00B507C3" w:rsidP="009730AE">
      <w:pPr>
        <w:spacing w:line="360" w:lineRule="auto"/>
        <w:ind w:right="102" w:hanging="338"/>
        <w:jc w:val="both"/>
        <w:rPr>
          <w:rFonts w:ascii="Arial" w:eastAsia="Calibri" w:hAnsi="Arial" w:cs="Arial"/>
          <w:w w:val="102"/>
          <w:sz w:val="22"/>
          <w:szCs w:val="22"/>
          <w:lang w:val="id-ID"/>
        </w:rPr>
      </w:pPr>
    </w:p>
    <w:p w:rsidR="00B507C3" w:rsidRPr="00CC6AD9" w:rsidRDefault="00B507C3" w:rsidP="009730AE">
      <w:pPr>
        <w:spacing w:line="360" w:lineRule="auto"/>
        <w:ind w:left="738" w:right="102" w:hanging="338"/>
        <w:jc w:val="both"/>
        <w:rPr>
          <w:rFonts w:ascii="Arial" w:eastAsia="Calibri" w:hAnsi="Arial" w:cs="Arial"/>
          <w:sz w:val="22"/>
          <w:szCs w:val="22"/>
          <w:lang w:val="id-ID"/>
        </w:rPr>
        <w:sectPr w:rsidR="00B507C3" w:rsidRPr="00CC6AD9" w:rsidSect="00C76EA6">
          <w:headerReference w:type="default" r:id="rId13"/>
          <w:pgSz w:w="12191" w:h="18711" w:code="1"/>
          <w:pgMar w:top="1701" w:right="1418" w:bottom="1418" w:left="1701" w:header="1315" w:footer="0" w:gutter="0"/>
          <w:pgNumType w:start="5"/>
          <w:cols w:space="720"/>
        </w:sectPr>
      </w:pPr>
    </w:p>
    <w:p w:rsidR="00407A29" w:rsidRPr="00CC6AD9" w:rsidRDefault="00F001EF" w:rsidP="009730AE">
      <w:pPr>
        <w:tabs>
          <w:tab w:val="left" w:pos="3402"/>
        </w:tabs>
        <w:spacing w:line="360" w:lineRule="auto"/>
        <w:ind w:left="3828" w:right="3782" w:hanging="142"/>
        <w:jc w:val="center"/>
        <w:rPr>
          <w:rFonts w:ascii="Arial" w:eastAsia="Calibri" w:hAnsi="Arial" w:cs="Arial"/>
          <w:sz w:val="22"/>
          <w:szCs w:val="22"/>
        </w:rPr>
      </w:pPr>
      <w:r w:rsidRPr="00CC6AD9">
        <w:rPr>
          <w:rFonts w:ascii="Arial" w:eastAsia="Calibri" w:hAnsi="Arial" w:cs="Arial"/>
          <w:w w:val="102"/>
          <w:sz w:val="22"/>
          <w:szCs w:val="22"/>
        </w:rPr>
        <w:lastRenderedPageBreak/>
        <w:t>P</w:t>
      </w:r>
      <w:r w:rsidRPr="00CC6AD9">
        <w:rPr>
          <w:rFonts w:ascii="Arial" w:eastAsia="Calibri" w:hAnsi="Arial" w:cs="Arial"/>
          <w:spacing w:val="1"/>
          <w:w w:val="102"/>
          <w:sz w:val="22"/>
          <w:szCs w:val="22"/>
        </w:rPr>
        <w:t>EN</w:t>
      </w:r>
      <w:r w:rsidRPr="00CC6AD9">
        <w:rPr>
          <w:rFonts w:ascii="Arial" w:eastAsia="Calibri" w:hAnsi="Arial" w:cs="Arial"/>
          <w:spacing w:val="-1"/>
          <w:w w:val="102"/>
          <w:sz w:val="22"/>
          <w:szCs w:val="22"/>
        </w:rPr>
        <w:t>U</w:t>
      </w:r>
      <w:r w:rsidRPr="00CC6AD9">
        <w:rPr>
          <w:rFonts w:ascii="Arial" w:eastAsia="Calibri" w:hAnsi="Arial" w:cs="Arial"/>
          <w:spacing w:val="1"/>
          <w:w w:val="102"/>
          <w:sz w:val="22"/>
          <w:szCs w:val="22"/>
        </w:rPr>
        <w:t>T</w:t>
      </w:r>
      <w:r w:rsidRPr="00CC6AD9">
        <w:rPr>
          <w:rFonts w:ascii="Arial" w:eastAsia="Calibri" w:hAnsi="Arial" w:cs="Arial"/>
          <w:spacing w:val="-1"/>
          <w:w w:val="102"/>
          <w:sz w:val="22"/>
          <w:szCs w:val="22"/>
        </w:rPr>
        <w:t>U</w:t>
      </w:r>
      <w:r w:rsidRPr="00CC6AD9">
        <w:rPr>
          <w:rFonts w:ascii="Arial" w:eastAsia="Calibri" w:hAnsi="Arial" w:cs="Arial"/>
          <w:w w:val="102"/>
          <w:sz w:val="22"/>
          <w:szCs w:val="22"/>
        </w:rPr>
        <w:t>P</w:t>
      </w:r>
    </w:p>
    <w:p w:rsidR="00E85D13" w:rsidRPr="00CC6AD9" w:rsidRDefault="00E85D13" w:rsidP="009730AE">
      <w:pPr>
        <w:tabs>
          <w:tab w:val="left" w:pos="3402"/>
        </w:tabs>
        <w:spacing w:line="360" w:lineRule="auto"/>
        <w:ind w:left="3828" w:right="3782" w:hanging="142"/>
        <w:jc w:val="center"/>
        <w:rPr>
          <w:rFonts w:ascii="Arial" w:eastAsia="Calibri" w:hAnsi="Arial" w:cs="Arial"/>
          <w:sz w:val="22"/>
          <w:szCs w:val="22"/>
        </w:rPr>
      </w:pPr>
    </w:p>
    <w:p w:rsidR="00E85D13" w:rsidRPr="00CC6AD9" w:rsidRDefault="00F001EF" w:rsidP="00E33024">
      <w:pPr>
        <w:spacing w:line="360" w:lineRule="auto"/>
        <w:ind w:right="98" w:firstLine="567"/>
        <w:jc w:val="both"/>
        <w:rPr>
          <w:rFonts w:ascii="Arial" w:eastAsia="Calibri" w:hAnsi="Arial" w:cs="Arial"/>
          <w:w w:val="102"/>
          <w:sz w:val="22"/>
          <w:szCs w:val="22"/>
          <w:lang w:val="en-ID"/>
        </w:rPr>
      </w:pPr>
      <w:r w:rsidRPr="00CC6AD9">
        <w:rPr>
          <w:rFonts w:ascii="Arial" w:eastAsia="Calibri" w:hAnsi="Arial" w:cs="Arial"/>
          <w:spacing w:val="-1"/>
          <w:sz w:val="22"/>
          <w:szCs w:val="22"/>
        </w:rPr>
        <w:t>A</w:t>
      </w:r>
      <w:r w:rsidRPr="00CC6AD9">
        <w:rPr>
          <w:rFonts w:ascii="Arial" w:eastAsia="Calibri" w:hAnsi="Arial" w:cs="Arial"/>
          <w:spacing w:val="-3"/>
          <w:sz w:val="22"/>
          <w:szCs w:val="22"/>
        </w:rPr>
        <w:t>n</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pacing w:val="1"/>
          <w:sz w:val="22"/>
          <w:szCs w:val="22"/>
        </w:rPr>
        <w:t>i</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 xml:space="preserve">s  </w:t>
      </w:r>
      <w:r w:rsidRPr="00CC6AD9">
        <w:rPr>
          <w:rFonts w:ascii="Arial" w:eastAsia="Calibri" w:hAnsi="Arial" w:cs="Arial"/>
          <w:spacing w:val="-1"/>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ar</w:t>
      </w:r>
      <w:r w:rsidR="00333A8E" w:rsidRPr="00CC6AD9">
        <w:rPr>
          <w:rFonts w:ascii="Arial" w:eastAsia="Calibri" w:hAnsi="Arial" w:cs="Arial"/>
          <w:sz w:val="22"/>
          <w:szCs w:val="22"/>
          <w:lang w:val="id-ID"/>
        </w:rPr>
        <w:t xml:space="preserve"> </w:t>
      </w:r>
      <w:r w:rsidRPr="00CC6AD9">
        <w:rPr>
          <w:rFonts w:ascii="Arial" w:eastAsia="Calibri" w:hAnsi="Arial" w:cs="Arial"/>
          <w:sz w:val="22"/>
          <w:szCs w:val="22"/>
        </w:rPr>
        <w:t>Ma</w:t>
      </w:r>
      <w:r w:rsidRPr="00CC6AD9">
        <w:rPr>
          <w:rFonts w:ascii="Arial" w:eastAsia="Calibri" w:hAnsi="Arial" w:cs="Arial"/>
          <w:spacing w:val="1"/>
          <w:sz w:val="22"/>
          <w:szCs w:val="22"/>
        </w:rPr>
        <w:t>s</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 xml:space="preserve">ah  </w:t>
      </w:r>
      <w:r w:rsidRPr="00CC6AD9">
        <w:rPr>
          <w:rFonts w:ascii="Arial" w:eastAsia="Calibri" w:hAnsi="Arial" w:cs="Arial"/>
          <w:spacing w:val="3"/>
          <w:sz w:val="22"/>
          <w:szCs w:val="22"/>
        </w:rPr>
        <w:t>i</w:t>
      </w:r>
      <w:r w:rsidRPr="00CC6AD9">
        <w:rPr>
          <w:rFonts w:ascii="Arial" w:eastAsia="Calibri" w:hAnsi="Arial" w:cs="Arial"/>
          <w:spacing w:val="-1"/>
          <w:sz w:val="22"/>
          <w:szCs w:val="22"/>
        </w:rPr>
        <w:t>n</w:t>
      </w:r>
      <w:r w:rsidRPr="00CC6AD9">
        <w:rPr>
          <w:rFonts w:ascii="Arial" w:eastAsia="Calibri" w:hAnsi="Arial" w:cs="Arial"/>
          <w:sz w:val="22"/>
          <w:szCs w:val="22"/>
        </w:rPr>
        <w:t>i</w:t>
      </w:r>
      <w:r w:rsidR="00FB5BA4"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er</w:t>
      </w:r>
      <w:r w:rsidRPr="00CC6AD9">
        <w:rPr>
          <w:rFonts w:ascii="Arial" w:eastAsia="Calibri" w:hAnsi="Arial" w:cs="Arial"/>
          <w:spacing w:val="-1"/>
          <w:sz w:val="22"/>
          <w:szCs w:val="22"/>
        </w:rPr>
        <w:t>up</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 xml:space="preserve">an </w:t>
      </w:r>
      <w:r w:rsidRPr="00CC6AD9">
        <w:rPr>
          <w:rFonts w:ascii="Arial" w:eastAsia="Calibri" w:hAnsi="Arial" w:cs="Arial"/>
          <w:spacing w:val="-1"/>
          <w:sz w:val="22"/>
          <w:szCs w:val="22"/>
        </w:rPr>
        <w:t>p</w:t>
      </w:r>
      <w:r w:rsidRPr="00CC6AD9">
        <w:rPr>
          <w:rFonts w:ascii="Arial" w:eastAsia="Calibri" w:hAnsi="Arial" w:cs="Arial"/>
          <w:spacing w:val="1"/>
          <w:sz w:val="22"/>
          <w:szCs w:val="22"/>
        </w:rPr>
        <w:t>r</w:t>
      </w:r>
      <w:r w:rsidRPr="00CC6AD9">
        <w:rPr>
          <w:rFonts w:ascii="Arial" w:eastAsia="Calibri" w:hAnsi="Arial" w:cs="Arial"/>
          <w:spacing w:val="-1"/>
          <w:sz w:val="22"/>
          <w:szCs w:val="22"/>
        </w:rPr>
        <w:t>o</w:t>
      </w:r>
      <w:r w:rsidRPr="00CC6AD9">
        <w:rPr>
          <w:rFonts w:ascii="Arial" w:eastAsia="Calibri" w:hAnsi="Arial" w:cs="Arial"/>
          <w:spacing w:val="1"/>
          <w:sz w:val="22"/>
          <w:szCs w:val="22"/>
        </w:rPr>
        <w:t>se</w:t>
      </w:r>
      <w:r w:rsidRPr="00CC6AD9">
        <w:rPr>
          <w:rFonts w:ascii="Arial" w:eastAsia="Calibri" w:hAnsi="Arial" w:cs="Arial"/>
          <w:sz w:val="22"/>
          <w:szCs w:val="22"/>
        </w:rPr>
        <w:t>s</w:t>
      </w:r>
      <w:r w:rsidR="00FB5BA4" w:rsidRPr="00CC6AD9">
        <w:rPr>
          <w:rFonts w:ascii="Arial" w:eastAsia="Calibri" w:hAnsi="Arial" w:cs="Arial"/>
          <w:sz w:val="22"/>
          <w:szCs w:val="22"/>
          <w:lang w:val="id-ID"/>
        </w:rPr>
        <w:t xml:space="preserve"> </w:t>
      </w:r>
      <w:r w:rsidRPr="00CC6AD9">
        <w:rPr>
          <w:rFonts w:ascii="Arial" w:eastAsia="Calibri" w:hAnsi="Arial" w:cs="Arial"/>
          <w:spacing w:val="4"/>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FB5BA4"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e</w:t>
      </w:r>
      <w:r w:rsidRPr="00CC6AD9">
        <w:rPr>
          <w:rFonts w:ascii="Arial" w:eastAsia="Calibri" w:hAnsi="Arial" w:cs="Arial"/>
          <w:sz w:val="22"/>
          <w:szCs w:val="22"/>
        </w:rPr>
        <w:t>ma</w:t>
      </w:r>
      <w:r w:rsidRPr="00CC6AD9">
        <w:rPr>
          <w:rFonts w:ascii="Arial" w:eastAsia="Calibri" w:hAnsi="Arial" w:cs="Arial"/>
          <w:spacing w:val="-1"/>
          <w:sz w:val="22"/>
          <w:szCs w:val="22"/>
        </w:rPr>
        <w:t>t</w:t>
      </w:r>
      <w:r w:rsidRPr="00CC6AD9">
        <w:rPr>
          <w:rFonts w:ascii="Arial" w:eastAsia="Calibri" w:hAnsi="Arial" w:cs="Arial"/>
          <w:spacing w:val="1"/>
          <w:sz w:val="22"/>
          <w:szCs w:val="22"/>
        </w:rPr>
        <w:t>i</w:t>
      </w:r>
      <w:r w:rsidRPr="00CC6AD9">
        <w:rPr>
          <w:rFonts w:ascii="Arial" w:eastAsia="Calibri" w:hAnsi="Arial" w:cs="Arial"/>
          <w:sz w:val="22"/>
          <w:szCs w:val="22"/>
        </w:rPr>
        <w:t xml:space="preserve">s </w:t>
      </w:r>
      <w:r w:rsidRPr="00CC6AD9">
        <w:rPr>
          <w:rFonts w:ascii="Arial" w:eastAsia="Calibri" w:hAnsi="Arial" w:cs="Arial"/>
          <w:spacing w:val="-1"/>
          <w:sz w:val="22"/>
          <w:szCs w:val="22"/>
        </w:rPr>
        <w:t>di</w:t>
      </w:r>
      <w:r w:rsidRPr="00CC6AD9">
        <w:rPr>
          <w:rFonts w:ascii="Arial" w:eastAsia="Calibri" w:hAnsi="Arial" w:cs="Arial"/>
          <w:spacing w:val="3"/>
          <w:sz w:val="22"/>
          <w:szCs w:val="22"/>
        </w:rPr>
        <w:t>m</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00FB5BA4"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f</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or-f</w:t>
      </w:r>
      <w:r w:rsidRPr="00CC6AD9">
        <w:rPr>
          <w:rFonts w:ascii="Arial" w:eastAsia="Calibri" w:hAnsi="Arial" w:cs="Arial"/>
          <w:spacing w:val="-2"/>
          <w:sz w:val="22"/>
          <w:szCs w:val="22"/>
        </w:rPr>
        <w:t>a</w:t>
      </w:r>
      <w:r w:rsidRPr="00CC6AD9">
        <w:rPr>
          <w:rFonts w:ascii="Arial" w:eastAsia="Calibri" w:hAnsi="Arial" w:cs="Arial"/>
          <w:spacing w:val="1"/>
          <w:sz w:val="22"/>
          <w:szCs w:val="22"/>
        </w:rPr>
        <w:t>k</w:t>
      </w:r>
      <w:r w:rsidRPr="00CC6AD9">
        <w:rPr>
          <w:rFonts w:ascii="Arial" w:eastAsia="Calibri" w:hAnsi="Arial" w:cs="Arial"/>
          <w:spacing w:val="-1"/>
          <w:sz w:val="22"/>
          <w:szCs w:val="22"/>
        </w:rPr>
        <w:t>t</w:t>
      </w:r>
      <w:r w:rsidRPr="00CC6AD9">
        <w:rPr>
          <w:rFonts w:ascii="Arial" w:eastAsia="Calibri" w:hAnsi="Arial" w:cs="Arial"/>
          <w:spacing w:val="1"/>
          <w:sz w:val="22"/>
          <w:szCs w:val="22"/>
        </w:rPr>
        <w:t>o</w:t>
      </w:r>
      <w:r w:rsidRPr="00CC6AD9">
        <w:rPr>
          <w:rFonts w:ascii="Arial" w:eastAsia="Calibri" w:hAnsi="Arial" w:cs="Arial"/>
          <w:sz w:val="22"/>
          <w:szCs w:val="22"/>
        </w:rPr>
        <w:t xml:space="preserve">r </w:t>
      </w:r>
      <w:r w:rsidRPr="00CC6AD9">
        <w:rPr>
          <w:rFonts w:ascii="Arial" w:eastAsia="Calibri" w:hAnsi="Arial" w:cs="Arial"/>
          <w:spacing w:val="1"/>
          <w:w w:val="102"/>
          <w:sz w:val="22"/>
          <w:szCs w:val="22"/>
        </w:rPr>
        <w:t>y</w:t>
      </w:r>
      <w:r w:rsidRPr="00CC6AD9">
        <w:rPr>
          <w:rFonts w:ascii="Arial" w:eastAsia="Calibri" w:hAnsi="Arial" w:cs="Arial"/>
          <w:w w:val="102"/>
          <w:sz w:val="22"/>
          <w:szCs w:val="22"/>
        </w:rPr>
        <w:t>a</w:t>
      </w:r>
      <w:r w:rsidRPr="00CC6AD9">
        <w:rPr>
          <w:rFonts w:ascii="Arial" w:eastAsia="Calibri" w:hAnsi="Arial" w:cs="Arial"/>
          <w:spacing w:val="-1"/>
          <w:w w:val="102"/>
          <w:sz w:val="22"/>
          <w:szCs w:val="22"/>
        </w:rPr>
        <w:t>n</w:t>
      </w:r>
      <w:r w:rsidRPr="00CC6AD9">
        <w:rPr>
          <w:rFonts w:ascii="Arial" w:eastAsia="Calibri" w:hAnsi="Arial" w:cs="Arial"/>
          <w:w w:val="102"/>
          <w:sz w:val="22"/>
          <w:szCs w:val="22"/>
        </w:rPr>
        <w:t xml:space="preserve">g </w:t>
      </w:r>
      <w:r w:rsidRPr="00CC6AD9">
        <w:rPr>
          <w:rFonts w:ascii="Arial" w:eastAsia="Calibri" w:hAnsi="Arial" w:cs="Arial"/>
          <w:spacing w:val="-1"/>
          <w:sz w:val="22"/>
          <w:szCs w:val="22"/>
        </w:rPr>
        <w:t>b</w:t>
      </w:r>
      <w:r w:rsidRPr="00CC6AD9">
        <w:rPr>
          <w:rFonts w:ascii="Arial" w:eastAsia="Calibri" w:hAnsi="Arial" w:cs="Arial"/>
          <w:spacing w:val="1"/>
          <w:sz w:val="22"/>
          <w:szCs w:val="22"/>
        </w:rPr>
        <w:t>erko</w:t>
      </w:r>
      <w:r w:rsidRPr="00CC6AD9">
        <w:rPr>
          <w:rFonts w:ascii="Arial" w:eastAsia="Calibri" w:hAnsi="Arial" w:cs="Arial"/>
          <w:spacing w:val="-1"/>
          <w:sz w:val="22"/>
          <w:szCs w:val="22"/>
        </w:rPr>
        <w:t>nt</w:t>
      </w:r>
      <w:r w:rsidRPr="00CC6AD9">
        <w:rPr>
          <w:rFonts w:ascii="Arial" w:eastAsia="Calibri" w:hAnsi="Arial" w:cs="Arial"/>
          <w:spacing w:val="1"/>
          <w:sz w:val="22"/>
          <w:szCs w:val="22"/>
        </w:rPr>
        <w:t>r</w:t>
      </w:r>
      <w:r w:rsidRPr="00CC6AD9">
        <w:rPr>
          <w:rFonts w:ascii="Arial" w:eastAsia="Calibri" w:hAnsi="Arial" w:cs="Arial"/>
          <w:spacing w:val="-1"/>
          <w:sz w:val="22"/>
          <w:szCs w:val="22"/>
        </w:rPr>
        <w:t>ibu</w:t>
      </w:r>
      <w:r w:rsidRPr="00CC6AD9">
        <w:rPr>
          <w:rFonts w:ascii="Arial" w:eastAsia="Calibri" w:hAnsi="Arial" w:cs="Arial"/>
          <w:spacing w:val="1"/>
          <w:sz w:val="22"/>
          <w:szCs w:val="22"/>
        </w:rPr>
        <w:t>s</w:t>
      </w:r>
      <w:r w:rsidRPr="00CC6AD9">
        <w:rPr>
          <w:rFonts w:ascii="Arial" w:eastAsia="Calibri" w:hAnsi="Arial" w:cs="Arial"/>
          <w:sz w:val="22"/>
          <w:szCs w:val="22"/>
        </w:rPr>
        <w:t xml:space="preserve">i  </w:t>
      </w:r>
      <w:r w:rsidRPr="00CC6AD9">
        <w:rPr>
          <w:rFonts w:ascii="Arial" w:eastAsia="Calibri" w:hAnsi="Arial" w:cs="Arial"/>
          <w:spacing w:val="-1"/>
          <w:sz w:val="22"/>
          <w:szCs w:val="22"/>
        </w:rPr>
        <w:t>d</w:t>
      </w:r>
      <w:r w:rsidRPr="00CC6AD9">
        <w:rPr>
          <w:rFonts w:ascii="Arial" w:eastAsia="Calibri" w:hAnsi="Arial" w:cs="Arial"/>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am</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pacing w:val="2"/>
          <w:sz w:val="22"/>
          <w:szCs w:val="22"/>
        </w:rPr>
        <w:t>u</w:t>
      </w:r>
      <w:r w:rsidRPr="00CC6AD9">
        <w:rPr>
          <w:rFonts w:ascii="Arial" w:eastAsia="Calibri" w:hAnsi="Arial" w:cs="Arial"/>
          <w:sz w:val="22"/>
          <w:szCs w:val="22"/>
        </w:rPr>
        <w:t>a</w:t>
      </w:r>
      <w:r w:rsidRPr="00CC6AD9">
        <w:rPr>
          <w:rFonts w:ascii="Arial" w:eastAsia="Calibri" w:hAnsi="Arial" w:cs="Arial"/>
          <w:spacing w:val="-1"/>
          <w:sz w:val="22"/>
          <w:szCs w:val="22"/>
        </w:rPr>
        <w:t>t</w:t>
      </w:r>
      <w:r w:rsidRPr="00CC6AD9">
        <w:rPr>
          <w:rFonts w:ascii="Arial" w:eastAsia="Calibri" w:hAnsi="Arial" w:cs="Arial"/>
          <w:sz w:val="22"/>
          <w:szCs w:val="22"/>
        </w:rPr>
        <w:t xml:space="preserve">u   </w:t>
      </w:r>
      <w:r w:rsidRPr="00CC6AD9">
        <w:rPr>
          <w:rFonts w:ascii="Arial" w:eastAsia="Calibri" w:hAnsi="Arial" w:cs="Arial"/>
          <w:spacing w:val="1"/>
          <w:sz w:val="22"/>
          <w:szCs w:val="22"/>
        </w:rPr>
        <w:t>i</w:t>
      </w:r>
      <w:r w:rsidRPr="00CC6AD9">
        <w:rPr>
          <w:rFonts w:ascii="Arial" w:eastAsia="Calibri" w:hAnsi="Arial" w:cs="Arial"/>
          <w:spacing w:val="-1"/>
          <w:sz w:val="22"/>
          <w:szCs w:val="22"/>
        </w:rPr>
        <w:t>n</w:t>
      </w:r>
      <w:r w:rsidRPr="00CC6AD9">
        <w:rPr>
          <w:rFonts w:ascii="Arial" w:eastAsia="Calibri" w:hAnsi="Arial" w:cs="Arial"/>
          <w:spacing w:val="1"/>
          <w:sz w:val="22"/>
          <w:szCs w:val="22"/>
        </w:rPr>
        <w:t>s</w:t>
      </w:r>
      <w:r w:rsidRPr="00CC6AD9">
        <w:rPr>
          <w:rFonts w:ascii="Arial" w:eastAsia="Calibri" w:hAnsi="Arial" w:cs="Arial"/>
          <w:spacing w:val="-1"/>
          <w:sz w:val="22"/>
          <w:szCs w:val="22"/>
        </w:rPr>
        <w:t>id</w:t>
      </w:r>
      <w:r w:rsidRPr="00CC6AD9">
        <w:rPr>
          <w:rFonts w:ascii="Arial" w:eastAsia="Calibri" w:hAnsi="Arial" w:cs="Arial"/>
          <w:spacing w:val="1"/>
          <w:sz w:val="22"/>
          <w:szCs w:val="22"/>
        </w:rPr>
        <w:t>e</w:t>
      </w:r>
      <w:r w:rsidRPr="00CC6AD9">
        <w:rPr>
          <w:rFonts w:ascii="Arial" w:eastAsia="Calibri" w:hAnsi="Arial" w:cs="Arial"/>
          <w:sz w:val="22"/>
          <w:szCs w:val="22"/>
        </w:rPr>
        <w:t xml:space="preserve">n  </w:t>
      </w:r>
      <w:r w:rsidRPr="00CC6AD9">
        <w:rPr>
          <w:rFonts w:ascii="Arial" w:eastAsia="Calibri" w:hAnsi="Arial" w:cs="Arial"/>
          <w:spacing w:val="-1"/>
          <w:sz w:val="22"/>
          <w:szCs w:val="22"/>
        </w:rPr>
        <w:t>di</w:t>
      </w:r>
      <w:r w:rsidRPr="00CC6AD9">
        <w:rPr>
          <w:rFonts w:ascii="Arial" w:eastAsia="Calibri" w:hAnsi="Arial" w:cs="Arial"/>
          <w:spacing w:val="3"/>
          <w:sz w:val="22"/>
          <w:szCs w:val="22"/>
        </w:rPr>
        <w:t>i</w:t>
      </w:r>
      <w:r w:rsidRPr="00CC6AD9">
        <w:rPr>
          <w:rFonts w:ascii="Arial" w:eastAsia="Calibri" w:hAnsi="Arial" w:cs="Arial"/>
          <w:spacing w:val="-1"/>
          <w:sz w:val="22"/>
          <w:szCs w:val="22"/>
        </w:rPr>
        <w:t>d</w:t>
      </w:r>
      <w:r w:rsidRPr="00CC6AD9">
        <w:rPr>
          <w:rFonts w:ascii="Arial" w:eastAsia="Calibri" w:hAnsi="Arial" w:cs="Arial"/>
          <w:spacing w:val="1"/>
          <w:sz w:val="22"/>
          <w:szCs w:val="22"/>
        </w:rPr>
        <w:t>e</w:t>
      </w:r>
      <w:r w:rsidRPr="00CC6AD9">
        <w:rPr>
          <w:rFonts w:ascii="Arial" w:eastAsia="Calibri" w:hAnsi="Arial" w:cs="Arial"/>
          <w:spacing w:val="-1"/>
          <w:sz w:val="22"/>
          <w:szCs w:val="22"/>
        </w:rPr>
        <w:t>nti</w:t>
      </w:r>
      <w:r w:rsidRPr="00CC6AD9">
        <w:rPr>
          <w:rFonts w:ascii="Arial" w:eastAsia="Calibri" w:hAnsi="Arial" w:cs="Arial"/>
          <w:spacing w:val="3"/>
          <w:sz w:val="22"/>
          <w:szCs w:val="22"/>
        </w:rPr>
        <w:t>f</w:t>
      </w:r>
      <w:r w:rsidRPr="00CC6AD9">
        <w:rPr>
          <w:rFonts w:ascii="Arial" w:eastAsia="Calibri" w:hAnsi="Arial" w:cs="Arial"/>
          <w:spacing w:val="-1"/>
          <w:sz w:val="22"/>
          <w:szCs w:val="22"/>
        </w:rPr>
        <w:t>i</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z w:val="22"/>
          <w:szCs w:val="22"/>
        </w:rPr>
        <w:t xml:space="preserve">i  </w:t>
      </w:r>
      <w:r w:rsidRPr="00CC6AD9">
        <w:rPr>
          <w:rFonts w:ascii="Arial" w:eastAsia="Calibri" w:hAnsi="Arial" w:cs="Arial"/>
          <w:spacing w:val="-1"/>
          <w:sz w:val="22"/>
          <w:szCs w:val="22"/>
        </w:rPr>
        <w:t>d</w:t>
      </w:r>
      <w:r w:rsidRPr="00CC6AD9">
        <w:rPr>
          <w:rFonts w:ascii="Arial" w:eastAsia="Calibri" w:hAnsi="Arial" w:cs="Arial"/>
          <w:spacing w:val="3"/>
          <w:sz w:val="22"/>
          <w:szCs w:val="22"/>
        </w:rPr>
        <w:t>e</w:t>
      </w:r>
      <w:r w:rsidRPr="00CC6AD9">
        <w:rPr>
          <w:rFonts w:ascii="Arial" w:eastAsia="Calibri" w:hAnsi="Arial" w:cs="Arial"/>
          <w:spacing w:val="-1"/>
          <w:sz w:val="22"/>
          <w:szCs w:val="22"/>
        </w:rPr>
        <w:t>n</w:t>
      </w:r>
      <w:r w:rsidRPr="00CC6AD9">
        <w:rPr>
          <w:rFonts w:ascii="Arial" w:eastAsia="Calibri" w:hAnsi="Arial" w:cs="Arial"/>
          <w:sz w:val="22"/>
          <w:szCs w:val="22"/>
        </w:rPr>
        <w:t>g</w:t>
      </w:r>
      <w:r w:rsidRPr="00CC6AD9">
        <w:rPr>
          <w:rFonts w:ascii="Arial" w:eastAsia="Calibri" w:hAnsi="Arial" w:cs="Arial"/>
          <w:spacing w:val="3"/>
          <w:sz w:val="22"/>
          <w:szCs w:val="22"/>
        </w:rPr>
        <w:t>a</w:t>
      </w:r>
      <w:r w:rsidRPr="00CC6AD9">
        <w:rPr>
          <w:rFonts w:ascii="Arial" w:eastAsia="Calibri" w:hAnsi="Arial" w:cs="Arial"/>
          <w:sz w:val="22"/>
          <w:szCs w:val="22"/>
        </w:rPr>
        <w:t>n  m</w:t>
      </w:r>
      <w:r w:rsidRPr="00CC6AD9">
        <w:rPr>
          <w:rFonts w:ascii="Arial" w:eastAsia="Calibri" w:hAnsi="Arial" w:cs="Arial"/>
          <w:spacing w:val="1"/>
          <w:sz w:val="22"/>
          <w:szCs w:val="22"/>
        </w:rPr>
        <w:t>ereko</w:t>
      </w:r>
      <w:r w:rsidRPr="00CC6AD9">
        <w:rPr>
          <w:rFonts w:ascii="Arial" w:eastAsia="Calibri" w:hAnsi="Arial" w:cs="Arial"/>
          <w:spacing w:val="-1"/>
          <w:sz w:val="22"/>
          <w:szCs w:val="22"/>
        </w:rPr>
        <w:t>n</w:t>
      </w:r>
      <w:r w:rsidRPr="00CC6AD9">
        <w:rPr>
          <w:rFonts w:ascii="Arial" w:eastAsia="Calibri" w:hAnsi="Arial" w:cs="Arial"/>
          <w:spacing w:val="-2"/>
          <w:sz w:val="22"/>
          <w:szCs w:val="22"/>
        </w:rPr>
        <w:t>s</w:t>
      </w:r>
      <w:r w:rsidRPr="00CC6AD9">
        <w:rPr>
          <w:rFonts w:ascii="Arial" w:eastAsia="Calibri" w:hAnsi="Arial" w:cs="Arial"/>
          <w:spacing w:val="-1"/>
          <w:sz w:val="22"/>
          <w:szCs w:val="22"/>
        </w:rPr>
        <w:t>t</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1"/>
          <w:sz w:val="22"/>
          <w:szCs w:val="22"/>
        </w:rPr>
        <w:t>ks</w:t>
      </w:r>
      <w:r w:rsidRPr="00CC6AD9">
        <w:rPr>
          <w:rFonts w:ascii="Arial" w:eastAsia="Calibri" w:hAnsi="Arial" w:cs="Arial"/>
          <w:sz w:val="22"/>
          <w:szCs w:val="22"/>
        </w:rPr>
        <w:t xml:space="preserve">i  </w:t>
      </w:r>
      <w:r w:rsidRPr="00CC6AD9">
        <w:rPr>
          <w:rFonts w:ascii="Arial" w:eastAsia="Calibri" w:hAnsi="Arial" w:cs="Arial"/>
          <w:spacing w:val="1"/>
          <w:w w:val="102"/>
          <w:sz w:val="22"/>
          <w:szCs w:val="22"/>
        </w:rPr>
        <w:t>kro</w:t>
      </w:r>
      <w:r w:rsidRPr="00CC6AD9">
        <w:rPr>
          <w:rFonts w:ascii="Arial" w:eastAsia="Calibri" w:hAnsi="Arial" w:cs="Arial"/>
          <w:spacing w:val="-1"/>
          <w:w w:val="102"/>
          <w:sz w:val="22"/>
          <w:szCs w:val="22"/>
        </w:rPr>
        <w:t>no</w:t>
      </w:r>
      <w:r w:rsidRPr="00CC6AD9">
        <w:rPr>
          <w:rFonts w:ascii="Arial" w:eastAsia="Calibri" w:hAnsi="Arial" w:cs="Arial"/>
          <w:spacing w:val="1"/>
          <w:w w:val="102"/>
          <w:sz w:val="22"/>
          <w:szCs w:val="22"/>
        </w:rPr>
        <w:t>lo</w:t>
      </w:r>
      <w:r w:rsidRPr="00CC6AD9">
        <w:rPr>
          <w:rFonts w:ascii="Arial" w:eastAsia="Calibri" w:hAnsi="Arial" w:cs="Arial"/>
          <w:w w:val="102"/>
          <w:sz w:val="22"/>
          <w:szCs w:val="22"/>
        </w:rPr>
        <w:t>g</w:t>
      </w:r>
      <w:r w:rsidRPr="00CC6AD9">
        <w:rPr>
          <w:rFonts w:ascii="Arial" w:eastAsia="Calibri" w:hAnsi="Arial" w:cs="Arial"/>
          <w:spacing w:val="1"/>
          <w:w w:val="102"/>
          <w:sz w:val="22"/>
          <w:szCs w:val="22"/>
        </w:rPr>
        <w:t>i</w:t>
      </w:r>
      <w:r w:rsidRPr="00CC6AD9">
        <w:rPr>
          <w:rFonts w:ascii="Arial" w:eastAsia="Calibri" w:hAnsi="Arial" w:cs="Arial"/>
          <w:w w:val="102"/>
          <w:sz w:val="22"/>
          <w:szCs w:val="22"/>
        </w:rPr>
        <w:t xml:space="preserve">s </w:t>
      </w:r>
      <w:r w:rsidRPr="00CC6AD9">
        <w:rPr>
          <w:rFonts w:ascii="Arial" w:eastAsia="Calibri" w:hAnsi="Arial" w:cs="Arial"/>
          <w:spacing w:val="1"/>
          <w:w w:val="102"/>
          <w:sz w:val="22"/>
          <w:szCs w:val="22"/>
        </w:rPr>
        <w:t>ke</w:t>
      </w:r>
      <w:r w:rsidRPr="00CC6AD9">
        <w:rPr>
          <w:rFonts w:ascii="Arial" w:eastAsia="Calibri" w:hAnsi="Arial" w:cs="Arial"/>
          <w:spacing w:val="-1"/>
          <w:w w:val="102"/>
          <w:sz w:val="22"/>
          <w:szCs w:val="22"/>
        </w:rPr>
        <w:t>j</w:t>
      </w:r>
      <w:r w:rsidRPr="00CC6AD9">
        <w:rPr>
          <w:rFonts w:ascii="Arial" w:eastAsia="Calibri" w:hAnsi="Arial" w:cs="Arial"/>
          <w:w w:val="102"/>
          <w:sz w:val="22"/>
          <w:szCs w:val="22"/>
        </w:rPr>
        <w:t>a</w:t>
      </w:r>
      <w:r w:rsidRPr="00CC6AD9">
        <w:rPr>
          <w:rFonts w:ascii="Arial" w:eastAsia="Calibri" w:hAnsi="Arial" w:cs="Arial"/>
          <w:spacing w:val="-1"/>
          <w:w w:val="102"/>
          <w:sz w:val="22"/>
          <w:szCs w:val="22"/>
        </w:rPr>
        <w:t>di</w:t>
      </w:r>
      <w:r w:rsidRPr="00CC6AD9">
        <w:rPr>
          <w:rFonts w:ascii="Arial" w:eastAsia="Calibri" w:hAnsi="Arial" w:cs="Arial"/>
          <w:spacing w:val="3"/>
          <w:w w:val="102"/>
          <w:sz w:val="22"/>
          <w:szCs w:val="22"/>
        </w:rPr>
        <w:t>a</w:t>
      </w:r>
      <w:r w:rsidRPr="00CC6AD9">
        <w:rPr>
          <w:rFonts w:ascii="Arial" w:eastAsia="Calibri" w:hAnsi="Arial" w:cs="Arial"/>
          <w:spacing w:val="-3"/>
          <w:w w:val="102"/>
          <w:sz w:val="22"/>
          <w:szCs w:val="22"/>
        </w:rPr>
        <w:t>n</w:t>
      </w:r>
      <w:r w:rsidR="00AD515A" w:rsidRPr="00CC6AD9">
        <w:rPr>
          <w:rFonts w:ascii="Arial" w:eastAsia="Calibri" w:hAnsi="Arial" w:cs="Arial"/>
          <w:w w:val="102"/>
          <w:sz w:val="22"/>
          <w:szCs w:val="22"/>
          <w:lang w:val="id-ID"/>
        </w:rPr>
        <w:t>.</w:t>
      </w:r>
    </w:p>
    <w:p w:rsidR="00407A29" w:rsidRPr="00CC6AD9" w:rsidRDefault="00F001EF" w:rsidP="009730AE">
      <w:pPr>
        <w:spacing w:line="360" w:lineRule="auto"/>
        <w:ind w:right="98" w:firstLine="567"/>
        <w:jc w:val="both"/>
        <w:rPr>
          <w:rFonts w:ascii="Arial" w:eastAsia="Calibri" w:hAnsi="Arial" w:cs="Arial"/>
          <w:w w:val="102"/>
          <w:sz w:val="22"/>
          <w:szCs w:val="22"/>
          <w:lang w:val="id-ID"/>
        </w:rPr>
      </w:pPr>
      <w:r w:rsidRPr="00CC6AD9">
        <w:rPr>
          <w:rFonts w:ascii="Arial" w:eastAsia="Calibri" w:hAnsi="Arial" w:cs="Arial"/>
          <w:spacing w:val="1"/>
          <w:sz w:val="22"/>
          <w:szCs w:val="22"/>
        </w:rPr>
        <w:t>H</w:t>
      </w:r>
      <w:r w:rsidRPr="00CC6AD9">
        <w:rPr>
          <w:rFonts w:ascii="Arial" w:eastAsia="Calibri" w:hAnsi="Arial" w:cs="Arial"/>
          <w:sz w:val="22"/>
          <w:szCs w:val="22"/>
        </w:rPr>
        <w:t>a</w:t>
      </w:r>
      <w:r w:rsidRPr="00CC6AD9">
        <w:rPr>
          <w:rFonts w:ascii="Arial" w:eastAsia="Calibri" w:hAnsi="Arial" w:cs="Arial"/>
          <w:spacing w:val="1"/>
          <w:sz w:val="22"/>
          <w:szCs w:val="22"/>
        </w:rPr>
        <w:t>r</w:t>
      </w:r>
      <w:r w:rsidRPr="00CC6AD9">
        <w:rPr>
          <w:rFonts w:ascii="Arial" w:eastAsia="Calibri" w:hAnsi="Arial" w:cs="Arial"/>
          <w:sz w:val="22"/>
          <w:szCs w:val="22"/>
        </w:rPr>
        <w:t>a</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nn</w:t>
      </w:r>
      <w:r w:rsidRPr="00CC6AD9">
        <w:rPr>
          <w:rFonts w:ascii="Arial" w:eastAsia="Calibri" w:hAnsi="Arial" w:cs="Arial"/>
          <w:spacing w:val="1"/>
          <w:sz w:val="22"/>
          <w:szCs w:val="22"/>
        </w:rPr>
        <w:t>y</w:t>
      </w:r>
      <w:r w:rsidRPr="00CC6AD9">
        <w:rPr>
          <w:rFonts w:ascii="Arial" w:eastAsia="Calibri" w:hAnsi="Arial" w:cs="Arial"/>
          <w:sz w:val="22"/>
          <w:szCs w:val="22"/>
        </w:rPr>
        <w:t>a</w:t>
      </w:r>
      <w:r w:rsidR="00FB5BA4" w:rsidRPr="00CC6AD9">
        <w:rPr>
          <w:rFonts w:ascii="Arial" w:eastAsia="Calibri" w:hAnsi="Arial" w:cs="Arial"/>
          <w:sz w:val="22"/>
          <w:szCs w:val="22"/>
          <w:lang w:val="id-ID"/>
        </w:rPr>
        <w:t xml:space="preserve"> </w:t>
      </w:r>
      <w:r w:rsidRPr="00CC6AD9">
        <w:rPr>
          <w:rFonts w:ascii="Arial" w:eastAsia="Calibri" w:hAnsi="Arial" w:cs="Arial"/>
          <w:sz w:val="22"/>
          <w:szCs w:val="22"/>
        </w:rPr>
        <w:t>B</w:t>
      </w:r>
      <w:r w:rsidRPr="00CC6AD9">
        <w:rPr>
          <w:rFonts w:ascii="Arial" w:eastAsia="Calibri" w:hAnsi="Arial" w:cs="Arial"/>
          <w:spacing w:val="-1"/>
          <w:sz w:val="22"/>
          <w:szCs w:val="22"/>
        </w:rPr>
        <w:t>u</w:t>
      </w:r>
      <w:r w:rsidRPr="00CC6AD9">
        <w:rPr>
          <w:rFonts w:ascii="Arial" w:eastAsia="Calibri" w:hAnsi="Arial" w:cs="Arial"/>
          <w:spacing w:val="1"/>
          <w:sz w:val="22"/>
          <w:szCs w:val="22"/>
        </w:rPr>
        <w:t>k</w:t>
      </w:r>
      <w:r w:rsidRPr="00CC6AD9">
        <w:rPr>
          <w:rFonts w:ascii="Arial" w:eastAsia="Calibri" w:hAnsi="Arial" w:cs="Arial"/>
          <w:sz w:val="22"/>
          <w:szCs w:val="22"/>
        </w:rPr>
        <w:t>u</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P</w:t>
      </w:r>
      <w:r w:rsidR="006B09B1" w:rsidRPr="00CC6AD9">
        <w:rPr>
          <w:rFonts w:ascii="Arial" w:eastAsia="Calibri" w:hAnsi="Arial" w:cs="Arial"/>
          <w:spacing w:val="1"/>
          <w:sz w:val="22"/>
          <w:szCs w:val="22"/>
          <w:lang w:val="id-ID"/>
        </w:rPr>
        <w:t>anduan</w:t>
      </w:r>
      <w:r w:rsidR="00FB5BA4"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s</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ar</w:t>
      </w:r>
      <w:r w:rsidR="00FB5BA4" w:rsidRPr="00CC6AD9">
        <w:rPr>
          <w:rFonts w:ascii="Arial" w:eastAsia="Calibri" w:hAnsi="Arial" w:cs="Arial"/>
          <w:sz w:val="22"/>
          <w:szCs w:val="22"/>
          <w:lang w:val="id-ID"/>
        </w:rPr>
        <w:t xml:space="preserve"> M</w:t>
      </w:r>
      <w:r w:rsidRPr="00CC6AD9">
        <w:rPr>
          <w:rFonts w:ascii="Arial" w:eastAsia="Calibri" w:hAnsi="Arial" w:cs="Arial"/>
          <w:sz w:val="22"/>
          <w:szCs w:val="22"/>
        </w:rPr>
        <w:t>a</w:t>
      </w:r>
      <w:r w:rsidRPr="00CC6AD9">
        <w:rPr>
          <w:rFonts w:ascii="Arial" w:eastAsia="Calibri" w:hAnsi="Arial" w:cs="Arial"/>
          <w:spacing w:val="-2"/>
          <w:sz w:val="22"/>
          <w:szCs w:val="22"/>
        </w:rPr>
        <w:t>s</w:t>
      </w:r>
      <w:r w:rsidRPr="00CC6AD9">
        <w:rPr>
          <w:rFonts w:ascii="Arial" w:eastAsia="Calibri" w:hAnsi="Arial" w:cs="Arial"/>
          <w:spacing w:val="3"/>
          <w:sz w:val="22"/>
          <w:szCs w:val="22"/>
        </w:rPr>
        <w:t>a</w:t>
      </w:r>
      <w:r w:rsidRPr="00CC6AD9">
        <w:rPr>
          <w:rFonts w:ascii="Arial" w:eastAsia="Calibri" w:hAnsi="Arial" w:cs="Arial"/>
          <w:spacing w:val="1"/>
          <w:sz w:val="22"/>
          <w:szCs w:val="22"/>
        </w:rPr>
        <w:t>l</w:t>
      </w:r>
      <w:r w:rsidRPr="00CC6AD9">
        <w:rPr>
          <w:rFonts w:ascii="Arial" w:eastAsia="Calibri" w:hAnsi="Arial" w:cs="Arial"/>
          <w:sz w:val="22"/>
          <w:szCs w:val="22"/>
        </w:rPr>
        <w:t>ah</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dit</w:t>
      </w:r>
      <w:r w:rsidRPr="00CC6AD9">
        <w:rPr>
          <w:rFonts w:ascii="Arial" w:eastAsia="Calibri" w:hAnsi="Arial" w:cs="Arial"/>
          <w:spacing w:val="1"/>
          <w:sz w:val="22"/>
          <w:szCs w:val="22"/>
        </w:rPr>
        <w:t>e</w:t>
      </w:r>
      <w:r w:rsidRPr="00CC6AD9">
        <w:rPr>
          <w:rFonts w:ascii="Arial" w:eastAsia="Calibri" w:hAnsi="Arial" w:cs="Arial"/>
          <w:spacing w:val="-1"/>
          <w:sz w:val="22"/>
          <w:szCs w:val="22"/>
        </w:rPr>
        <w:t>t</w:t>
      </w:r>
      <w:r w:rsidRPr="00CC6AD9">
        <w:rPr>
          <w:rFonts w:ascii="Arial" w:eastAsia="Calibri" w:hAnsi="Arial" w:cs="Arial"/>
          <w:spacing w:val="3"/>
          <w:sz w:val="22"/>
          <w:szCs w:val="22"/>
        </w:rPr>
        <w:t>a</w:t>
      </w:r>
      <w:r w:rsidRPr="00CC6AD9">
        <w:rPr>
          <w:rFonts w:ascii="Arial" w:eastAsia="Calibri" w:hAnsi="Arial" w:cs="Arial"/>
          <w:spacing w:val="-1"/>
          <w:sz w:val="22"/>
          <w:szCs w:val="22"/>
        </w:rPr>
        <w:t>p</w:t>
      </w:r>
      <w:r w:rsidRPr="00CC6AD9">
        <w:rPr>
          <w:rFonts w:ascii="Arial" w:eastAsia="Calibri" w:hAnsi="Arial" w:cs="Arial"/>
          <w:spacing w:val="1"/>
          <w:sz w:val="22"/>
          <w:szCs w:val="22"/>
        </w:rPr>
        <w:t>k</w:t>
      </w:r>
      <w:r w:rsidRPr="00CC6AD9">
        <w:rPr>
          <w:rFonts w:ascii="Arial" w:eastAsia="Calibri" w:hAnsi="Arial" w:cs="Arial"/>
          <w:spacing w:val="3"/>
          <w:sz w:val="22"/>
          <w:szCs w:val="22"/>
        </w:rPr>
        <w:t>a</w:t>
      </w:r>
      <w:r w:rsidRPr="00CC6AD9">
        <w:rPr>
          <w:rFonts w:ascii="Arial" w:eastAsia="Calibri" w:hAnsi="Arial" w:cs="Arial"/>
          <w:sz w:val="22"/>
          <w:szCs w:val="22"/>
        </w:rPr>
        <w:t>n</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 xml:space="preserve">i </w:t>
      </w:r>
      <w:r w:rsidR="00D14EEA" w:rsidRPr="00CC6AD9">
        <w:rPr>
          <w:rFonts w:ascii="Arial" w:eastAsia="Calibri" w:hAnsi="Arial" w:cs="Arial"/>
          <w:sz w:val="22"/>
          <w:szCs w:val="22"/>
          <w:lang w:val="id-ID"/>
        </w:rPr>
        <w:t xml:space="preserve">RSUD dr. Murjani Sampit </w:t>
      </w:r>
      <w:r w:rsidRPr="00CC6AD9">
        <w:rPr>
          <w:rFonts w:ascii="Arial" w:eastAsia="Calibri" w:hAnsi="Arial" w:cs="Arial"/>
          <w:spacing w:val="-1"/>
          <w:w w:val="102"/>
          <w:sz w:val="22"/>
          <w:szCs w:val="22"/>
        </w:rPr>
        <w:t>in</w:t>
      </w:r>
      <w:r w:rsidRPr="00CC6AD9">
        <w:rPr>
          <w:rFonts w:ascii="Arial" w:eastAsia="Calibri" w:hAnsi="Arial" w:cs="Arial"/>
          <w:spacing w:val="3"/>
          <w:w w:val="102"/>
          <w:sz w:val="22"/>
          <w:szCs w:val="22"/>
        </w:rPr>
        <w:t>i</w:t>
      </w:r>
      <w:r w:rsidRPr="00CC6AD9">
        <w:rPr>
          <w:rFonts w:ascii="Arial" w:eastAsia="Calibri" w:hAnsi="Arial" w:cs="Arial"/>
          <w:w w:val="102"/>
          <w:sz w:val="22"/>
          <w:szCs w:val="22"/>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nj</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i</w:t>
      </w:r>
      <w:r w:rsidR="00FB5BA4" w:rsidRPr="00CC6AD9">
        <w:rPr>
          <w:rFonts w:ascii="Arial" w:eastAsia="Calibri" w:hAnsi="Arial" w:cs="Arial"/>
          <w:sz w:val="22"/>
          <w:szCs w:val="22"/>
          <w:lang w:val="id-ID"/>
        </w:rPr>
        <w:t xml:space="preserve"> </w:t>
      </w:r>
      <w:r w:rsidRPr="00CC6AD9">
        <w:rPr>
          <w:rFonts w:ascii="Arial" w:eastAsia="Calibri" w:hAnsi="Arial" w:cs="Arial"/>
          <w:sz w:val="22"/>
          <w:szCs w:val="22"/>
        </w:rPr>
        <w:t>a</w:t>
      </w:r>
      <w:r w:rsidRPr="00CC6AD9">
        <w:rPr>
          <w:rFonts w:ascii="Arial" w:eastAsia="Calibri" w:hAnsi="Arial" w:cs="Arial"/>
          <w:spacing w:val="3"/>
          <w:sz w:val="22"/>
          <w:szCs w:val="22"/>
        </w:rPr>
        <w:t>c</w:t>
      </w:r>
      <w:r w:rsidRPr="00CC6AD9">
        <w:rPr>
          <w:rFonts w:ascii="Arial" w:eastAsia="Calibri" w:hAnsi="Arial" w:cs="Arial"/>
          <w:spacing w:val="-3"/>
          <w:sz w:val="22"/>
          <w:szCs w:val="22"/>
        </w:rPr>
        <w:t>u</w:t>
      </w:r>
      <w:r w:rsidRPr="00CC6AD9">
        <w:rPr>
          <w:rFonts w:ascii="Arial" w:eastAsia="Calibri" w:hAnsi="Arial" w:cs="Arial"/>
          <w:spacing w:val="3"/>
          <w:sz w:val="22"/>
          <w:szCs w:val="22"/>
        </w:rPr>
        <w:t>a</w:t>
      </w:r>
      <w:r w:rsidRPr="00CC6AD9">
        <w:rPr>
          <w:rFonts w:ascii="Arial" w:eastAsia="Calibri" w:hAnsi="Arial" w:cs="Arial"/>
          <w:sz w:val="22"/>
          <w:szCs w:val="22"/>
        </w:rPr>
        <w:t>n</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b</w:t>
      </w:r>
      <w:r w:rsidRPr="00CC6AD9">
        <w:rPr>
          <w:rFonts w:ascii="Arial" w:eastAsia="Calibri" w:hAnsi="Arial" w:cs="Arial"/>
          <w:sz w:val="22"/>
          <w:szCs w:val="22"/>
        </w:rPr>
        <w:t>agi</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r</w:t>
      </w:r>
      <w:r w:rsidRPr="00CC6AD9">
        <w:rPr>
          <w:rFonts w:ascii="Arial" w:eastAsia="Calibri" w:hAnsi="Arial" w:cs="Arial"/>
          <w:spacing w:val="-1"/>
          <w:sz w:val="22"/>
          <w:szCs w:val="22"/>
        </w:rPr>
        <w:t>u</w:t>
      </w:r>
      <w:r w:rsidRPr="00CC6AD9">
        <w:rPr>
          <w:rFonts w:ascii="Arial" w:eastAsia="Calibri" w:hAnsi="Arial" w:cs="Arial"/>
          <w:spacing w:val="3"/>
          <w:sz w:val="22"/>
          <w:szCs w:val="22"/>
        </w:rPr>
        <w:t>m</w:t>
      </w:r>
      <w:r w:rsidRPr="00CC6AD9">
        <w:rPr>
          <w:rFonts w:ascii="Arial" w:eastAsia="Calibri" w:hAnsi="Arial" w:cs="Arial"/>
          <w:sz w:val="22"/>
          <w:szCs w:val="22"/>
        </w:rPr>
        <w:t>ah</w:t>
      </w:r>
      <w:r w:rsidR="00FB5BA4"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s</w:t>
      </w:r>
      <w:r w:rsidRPr="00CC6AD9">
        <w:rPr>
          <w:rFonts w:ascii="Arial" w:eastAsia="Calibri" w:hAnsi="Arial" w:cs="Arial"/>
          <w:sz w:val="22"/>
          <w:szCs w:val="22"/>
        </w:rPr>
        <w:t>a</w:t>
      </w:r>
      <w:r w:rsidRPr="00CC6AD9">
        <w:rPr>
          <w:rFonts w:ascii="Arial" w:eastAsia="Calibri" w:hAnsi="Arial" w:cs="Arial"/>
          <w:spacing w:val="3"/>
          <w:sz w:val="22"/>
          <w:szCs w:val="22"/>
        </w:rPr>
        <w:t>k</w:t>
      </w:r>
      <w:r w:rsidRPr="00CC6AD9">
        <w:rPr>
          <w:rFonts w:ascii="Arial" w:eastAsia="Calibri" w:hAnsi="Arial" w:cs="Arial"/>
          <w:spacing w:val="-1"/>
          <w:sz w:val="22"/>
          <w:szCs w:val="22"/>
        </w:rPr>
        <w:t>i</w:t>
      </w:r>
      <w:r w:rsidRPr="00CC6AD9">
        <w:rPr>
          <w:rFonts w:ascii="Arial" w:eastAsia="Calibri" w:hAnsi="Arial" w:cs="Arial"/>
          <w:sz w:val="22"/>
          <w:szCs w:val="22"/>
        </w:rPr>
        <w:t>t</w:t>
      </w:r>
      <w:r w:rsidR="00FB5BA4" w:rsidRPr="00CC6AD9">
        <w:rPr>
          <w:rFonts w:ascii="Arial" w:eastAsia="Calibri" w:hAnsi="Arial" w:cs="Arial"/>
          <w:sz w:val="22"/>
          <w:szCs w:val="22"/>
          <w:lang w:val="id-ID"/>
        </w:rPr>
        <w:t xml:space="preserve"> </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k</w:t>
      </w:r>
      <w:r w:rsidR="00FB5BA4" w:rsidRPr="00CC6AD9">
        <w:rPr>
          <w:rFonts w:ascii="Arial" w:eastAsia="Calibri" w:hAnsi="Arial" w:cs="Arial"/>
          <w:sz w:val="22"/>
          <w:szCs w:val="22"/>
          <w:lang w:val="id-ID"/>
        </w:rPr>
        <w:t xml:space="preserve"> </w:t>
      </w:r>
      <w:r w:rsidRPr="00CC6AD9">
        <w:rPr>
          <w:rFonts w:ascii="Arial" w:eastAsia="Calibri" w:hAnsi="Arial" w:cs="Arial"/>
          <w:sz w:val="22"/>
          <w:szCs w:val="22"/>
        </w:rPr>
        <w:t>m</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ks</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k</w:t>
      </w:r>
      <w:r w:rsidRPr="00CC6AD9">
        <w:rPr>
          <w:rFonts w:ascii="Arial" w:eastAsia="Calibri" w:hAnsi="Arial" w:cs="Arial"/>
          <w:sz w:val="22"/>
          <w:szCs w:val="22"/>
        </w:rPr>
        <w:t>an p</w:t>
      </w:r>
      <w:r w:rsidRPr="00CC6AD9">
        <w:rPr>
          <w:rFonts w:ascii="Arial" w:eastAsia="Calibri" w:hAnsi="Arial" w:cs="Arial"/>
          <w:spacing w:val="1"/>
          <w:sz w:val="22"/>
          <w:szCs w:val="22"/>
        </w:rPr>
        <w:t>r</w:t>
      </w:r>
      <w:r w:rsidRPr="00CC6AD9">
        <w:rPr>
          <w:rFonts w:ascii="Arial" w:eastAsia="Calibri" w:hAnsi="Arial" w:cs="Arial"/>
          <w:spacing w:val="-1"/>
          <w:sz w:val="22"/>
          <w:szCs w:val="22"/>
        </w:rPr>
        <w:t>o</w:t>
      </w:r>
      <w:r w:rsidRPr="00CC6AD9">
        <w:rPr>
          <w:rFonts w:ascii="Arial" w:eastAsia="Calibri" w:hAnsi="Arial" w:cs="Arial"/>
          <w:spacing w:val="2"/>
          <w:sz w:val="22"/>
          <w:szCs w:val="22"/>
        </w:rPr>
        <w:t>g</w:t>
      </w:r>
      <w:r w:rsidRPr="00CC6AD9">
        <w:rPr>
          <w:rFonts w:ascii="Arial" w:eastAsia="Calibri" w:hAnsi="Arial" w:cs="Arial"/>
          <w:spacing w:val="1"/>
          <w:sz w:val="22"/>
          <w:szCs w:val="22"/>
        </w:rPr>
        <w:t>r</w:t>
      </w:r>
      <w:r w:rsidRPr="00CC6AD9">
        <w:rPr>
          <w:rFonts w:ascii="Arial" w:eastAsia="Calibri" w:hAnsi="Arial" w:cs="Arial"/>
          <w:sz w:val="22"/>
          <w:szCs w:val="22"/>
        </w:rPr>
        <w:t>am</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kese</w:t>
      </w:r>
      <w:r w:rsidRPr="00CC6AD9">
        <w:rPr>
          <w:rFonts w:ascii="Arial" w:eastAsia="Calibri" w:hAnsi="Arial" w:cs="Arial"/>
          <w:spacing w:val="-1"/>
          <w:sz w:val="22"/>
          <w:szCs w:val="22"/>
        </w:rPr>
        <w:t>l</w:t>
      </w:r>
      <w:r w:rsidRPr="00CC6AD9">
        <w:rPr>
          <w:rFonts w:ascii="Arial" w:eastAsia="Calibri" w:hAnsi="Arial" w:cs="Arial"/>
          <w:sz w:val="22"/>
          <w:szCs w:val="22"/>
        </w:rPr>
        <w:t>a</w:t>
      </w:r>
      <w:r w:rsidRPr="00CC6AD9">
        <w:rPr>
          <w:rFonts w:ascii="Arial" w:eastAsia="Calibri" w:hAnsi="Arial" w:cs="Arial"/>
          <w:spacing w:val="3"/>
          <w:sz w:val="22"/>
          <w:szCs w:val="22"/>
        </w:rPr>
        <w:t>m</w:t>
      </w:r>
      <w:r w:rsidRPr="00CC6AD9">
        <w:rPr>
          <w:rFonts w:ascii="Arial" w:eastAsia="Calibri" w:hAnsi="Arial" w:cs="Arial"/>
          <w:spacing w:val="-2"/>
          <w:sz w:val="22"/>
          <w:szCs w:val="22"/>
        </w:rPr>
        <w:t>a</w:t>
      </w:r>
      <w:r w:rsidRPr="00CC6AD9">
        <w:rPr>
          <w:rFonts w:ascii="Arial" w:eastAsia="Calibri" w:hAnsi="Arial" w:cs="Arial"/>
          <w:spacing w:val="-1"/>
          <w:sz w:val="22"/>
          <w:szCs w:val="22"/>
        </w:rPr>
        <w:t>t</w:t>
      </w:r>
      <w:r w:rsidR="00F36B98" w:rsidRPr="00CC6AD9">
        <w:rPr>
          <w:rFonts w:ascii="Arial" w:eastAsia="Calibri" w:hAnsi="Arial" w:cs="Arial"/>
          <w:sz w:val="22"/>
          <w:szCs w:val="22"/>
        </w:rPr>
        <w:t xml:space="preserve">an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sie</w:t>
      </w:r>
      <w:r w:rsidRPr="00CC6AD9">
        <w:rPr>
          <w:rFonts w:ascii="Arial" w:eastAsia="Calibri" w:hAnsi="Arial" w:cs="Arial"/>
          <w:sz w:val="22"/>
          <w:szCs w:val="22"/>
        </w:rPr>
        <w:t>n</w:t>
      </w:r>
      <w:r w:rsidR="00FB5BA4"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d</w:t>
      </w:r>
      <w:r w:rsidRPr="00CC6AD9">
        <w:rPr>
          <w:rFonts w:ascii="Arial" w:eastAsia="Calibri" w:hAnsi="Arial" w:cs="Arial"/>
          <w:w w:val="102"/>
          <w:sz w:val="22"/>
          <w:szCs w:val="22"/>
        </w:rPr>
        <w:t>an</w:t>
      </w:r>
      <w:r w:rsidR="00FB5BA4" w:rsidRPr="00CC6AD9">
        <w:rPr>
          <w:rFonts w:ascii="Arial" w:eastAsia="Calibri" w:hAnsi="Arial" w:cs="Arial"/>
          <w:w w:val="102"/>
          <w:sz w:val="22"/>
          <w:szCs w:val="22"/>
          <w:lang w:val="id-ID"/>
        </w:rPr>
        <w:t xml:space="preserve"> </w:t>
      </w:r>
      <w:r w:rsidR="00D4142E" w:rsidRPr="00CC6AD9">
        <w:rPr>
          <w:rFonts w:ascii="Arial" w:eastAsia="Calibri" w:hAnsi="Arial" w:cs="Arial"/>
          <w:w w:val="102"/>
          <w:sz w:val="22"/>
          <w:szCs w:val="22"/>
          <w:lang w:val="id-ID"/>
        </w:rPr>
        <w:t xml:space="preserve">peningkatan </w:t>
      </w:r>
      <w:r w:rsidRPr="00CC6AD9">
        <w:rPr>
          <w:rFonts w:ascii="Arial" w:eastAsia="Calibri" w:hAnsi="Arial" w:cs="Arial"/>
          <w:sz w:val="22"/>
          <w:szCs w:val="22"/>
        </w:rPr>
        <w:t>m</w:t>
      </w:r>
      <w:r w:rsidRPr="00CC6AD9">
        <w:rPr>
          <w:rFonts w:ascii="Arial" w:eastAsia="Calibri" w:hAnsi="Arial" w:cs="Arial"/>
          <w:spacing w:val="-1"/>
          <w:sz w:val="22"/>
          <w:szCs w:val="22"/>
        </w:rPr>
        <w:t>ut</w:t>
      </w:r>
      <w:r w:rsidRPr="00CC6AD9">
        <w:rPr>
          <w:rFonts w:ascii="Arial" w:eastAsia="Calibri" w:hAnsi="Arial" w:cs="Arial"/>
          <w:sz w:val="22"/>
          <w:szCs w:val="22"/>
        </w:rPr>
        <w:t xml:space="preserve">u </w:t>
      </w:r>
      <w:r w:rsidRPr="00CC6AD9">
        <w:rPr>
          <w:rFonts w:ascii="Arial" w:eastAsia="Calibri" w:hAnsi="Arial" w:cs="Arial"/>
          <w:spacing w:val="-3"/>
          <w:sz w:val="22"/>
          <w:szCs w:val="22"/>
        </w:rPr>
        <w:t>p</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1"/>
          <w:sz w:val="22"/>
          <w:szCs w:val="22"/>
        </w:rPr>
        <w:t>y</w:t>
      </w:r>
      <w:r w:rsidRPr="00CC6AD9">
        <w:rPr>
          <w:rFonts w:ascii="Arial" w:eastAsia="Calibri" w:hAnsi="Arial" w:cs="Arial"/>
          <w:spacing w:val="3"/>
          <w:sz w:val="22"/>
          <w:szCs w:val="22"/>
        </w:rPr>
        <w:t>a</w:t>
      </w:r>
      <w:r w:rsidRPr="00CC6AD9">
        <w:rPr>
          <w:rFonts w:ascii="Arial" w:eastAsia="Calibri" w:hAnsi="Arial" w:cs="Arial"/>
          <w:spacing w:val="-3"/>
          <w:sz w:val="22"/>
          <w:szCs w:val="22"/>
        </w:rPr>
        <w:t>n</w:t>
      </w:r>
      <w:r w:rsidRPr="00CC6AD9">
        <w:rPr>
          <w:rFonts w:ascii="Arial" w:eastAsia="Calibri" w:hAnsi="Arial" w:cs="Arial"/>
          <w:spacing w:val="3"/>
          <w:sz w:val="22"/>
          <w:szCs w:val="22"/>
        </w:rPr>
        <w:t>a</w:t>
      </w:r>
      <w:r w:rsidRPr="00CC6AD9">
        <w:rPr>
          <w:rFonts w:ascii="Arial" w:eastAsia="Calibri" w:hAnsi="Arial" w:cs="Arial"/>
          <w:sz w:val="22"/>
          <w:szCs w:val="22"/>
        </w:rPr>
        <w:t xml:space="preserve">n </w:t>
      </w:r>
      <w:r w:rsidRPr="00CC6AD9">
        <w:rPr>
          <w:rFonts w:ascii="Arial" w:eastAsia="Calibri" w:hAnsi="Arial" w:cs="Arial"/>
          <w:spacing w:val="-1"/>
          <w:sz w:val="22"/>
          <w:szCs w:val="22"/>
        </w:rPr>
        <w:t>p</w:t>
      </w:r>
      <w:r w:rsidRPr="00CC6AD9">
        <w:rPr>
          <w:rFonts w:ascii="Arial" w:eastAsia="Calibri" w:hAnsi="Arial" w:cs="Arial"/>
          <w:sz w:val="22"/>
          <w:szCs w:val="22"/>
        </w:rPr>
        <w:t>a</w:t>
      </w:r>
      <w:r w:rsidRPr="00CC6AD9">
        <w:rPr>
          <w:rFonts w:ascii="Arial" w:eastAsia="Calibri" w:hAnsi="Arial" w:cs="Arial"/>
          <w:spacing w:val="1"/>
          <w:sz w:val="22"/>
          <w:szCs w:val="22"/>
        </w:rPr>
        <w:t>s</w:t>
      </w:r>
      <w:r w:rsidRPr="00CC6AD9">
        <w:rPr>
          <w:rFonts w:ascii="Arial" w:eastAsia="Calibri" w:hAnsi="Arial" w:cs="Arial"/>
          <w:spacing w:val="-1"/>
          <w:sz w:val="22"/>
          <w:szCs w:val="22"/>
        </w:rPr>
        <w:t>i</w:t>
      </w:r>
      <w:r w:rsidRPr="00CC6AD9">
        <w:rPr>
          <w:rFonts w:ascii="Arial" w:eastAsia="Calibri" w:hAnsi="Arial" w:cs="Arial"/>
          <w:spacing w:val="3"/>
          <w:sz w:val="22"/>
          <w:szCs w:val="22"/>
        </w:rPr>
        <w:t>e</w:t>
      </w:r>
      <w:r w:rsidRPr="00CC6AD9">
        <w:rPr>
          <w:rFonts w:ascii="Arial" w:eastAsia="Calibri" w:hAnsi="Arial" w:cs="Arial"/>
          <w:spacing w:val="2"/>
          <w:sz w:val="22"/>
          <w:szCs w:val="22"/>
        </w:rPr>
        <w:t>n</w:t>
      </w:r>
      <w:r w:rsidRPr="00CC6AD9">
        <w:rPr>
          <w:rFonts w:ascii="Arial" w:eastAsia="Calibri" w:hAnsi="Arial" w:cs="Arial"/>
          <w:sz w:val="22"/>
          <w:szCs w:val="22"/>
        </w:rPr>
        <w:t xml:space="preserve">. </w:t>
      </w:r>
      <w:r w:rsidRPr="00CC6AD9">
        <w:rPr>
          <w:rFonts w:ascii="Arial" w:eastAsia="Calibri" w:hAnsi="Arial" w:cs="Arial"/>
          <w:spacing w:val="1"/>
          <w:sz w:val="22"/>
          <w:szCs w:val="22"/>
        </w:rPr>
        <w:t>H</w:t>
      </w:r>
      <w:r w:rsidRPr="00CC6AD9">
        <w:rPr>
          <w:rFonts w:ascii="Arial" w:eastAsia="Calibri" w:hAnsi="Arial" w:cs="Arial"/>
          <w:spacing w:val="3"/>
          <w:sz w:val="22"/>
          <w:szCs w:val="22"/>
        </w:rPr>
        <w:t>a</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l a</w:t>
      </w:r>
      <w:r w:rsidRPr="00CC6AD9">
        <w:rPr>
          <w:rFonts w:ascii="Arial" w:eastAsia="Calibri" w:hAnsi="Arial" w:cs="Arial"/>
          <w:spacing w:val="-1"/>
          <w:sz w:val="22"/>
          <w:szCs w:val="22"/>
        </w:rPr>
        <w:t>n</w:t>
      </w:r>
      <w:r w:rsidRPr="00CC6AD9">
        <w:rPr>
          <w:rFonts w:ascii="Arial" w:eastAsia="Calibri" w:hAnsi="Arial" w:cs="Arial"/>
          <w:sz w:val="22"/>
          <w:szCs w:val="22"/>
        </w:rPr>
        <w:t>a</w:t>
      </w:r>
      <w:r w:rsidRPr="00CC6AD9">
        <w:rPr>
          <w:rFonts w:ascii="Arial" w:eastAsia="Calibri" w:hAnsi="Arial" w:cs="Arial"/>
          <w:spacing w:val="1"/>
          <w:sz w:val="22"/>
          <w:szCs w:val="22"/>
        </w:rPr>
        <w:t>li</w:t>
      </w:r>
      <w:r w:rsidRPr="00CC6AD9">
        <w:rPr>
          <w:rFonts w:ascii="Arial" w:eastAsia="Calibri" w:hAnsi="Arial" w:cs="Arial"/>
          <w:spacing w:val="-2"/>
          <w:sz w:val="22"/>
          <w:szCs w:val="22"/>
        </w:rPr>
        <w:t>s</w:t>
      </w:r>
      <w:r w:rsidRPr="00CC6AD9">
        <w:rPr>
          <w:rFonts w:ascii="Arial" w:eastAsia="Calibri" w:hAnsi="Arial" w:cs="Arial"/>
          <w:spacing w:val="1"/>
          <w:sz w:val="22"/>
          <w:szCs w:val="22"/>
        </w:rPr>
        <w:t>i</w:t>
      </w:r>
      <w:r w:rsidRPr="00CC6AD9">
        <w:rPr>
          <w:rFonts w:ascii="Arial" w:eastAsia="Calibri" w:hAnsi="Arial" w:cs="Arial"/>
          <w:sz w:val="22"/>
          <w:szCs w:val="22"/>
        </w:rPr>
        <w:t>s a</w:t>
      </w:r>
      <w:r w:rsidRPr="00CC6AD9">
        <w:rPr>
          <w:rFonts w:ascii="Arial" w:eastAsia="Calibri" w:hAnsi="Arial" w:cs="Arial"/>
          <w:spacing w:val="3"/>
          <w:sz w:val="22"/>
          <w:szCs w:val="22"/>
        </w:rPr>
        <w:t>k</w:t>
      </w:r>
      <w:r w:rsidRPr="00CC6AD9">
        <w:rPr>
          <w:rFonts w:ascii="Arial" w:eastAsia="Calibri" w:hAnsi="Arial" w:cs="Arial"/>
          <w:sz w:val="22"/>
          <w:szCs w:val="22"/>
        </w:rPr>
        <w:t>an</w:t>
      </w:r>
      <w:r w:rsidR="00FB5BA4" w:rsidRPr="00CC6AD9">
        <w:rPr>
          <w:rFonts w:ascii="Arial" w:eastAsia="Calibri" w:hAnsi="Arial" w:cs="Arial"/>
          <w:sz w:val="22"/>
          <w:szCs w:val="22"/>
          <w:lang w:val="id-ID"/>
        </w:rPr>
        <w:t xml:space="preserve"> </w:t>
      </w:r>
      <w:r w:rsidRPr="00CC6AD9">
        <w:rPr>
          <w:rFonts w:ascii="Arial" w:eastAsia="Calibri" w:hAnsi="Arial" w:cs="Arial"/>
          <w:spacing w:val="3"/>
          <w:sz w:val="22"/>
          <w:szCs w:val="22"/>
        </w:rPr>
        <w:t>m</w:t>
      </w:r>
      <w:r w:rsidRPr="00CC6AD9">
        <w:rPr>
          <w:rFonts w:ascii="Arial" w:eastAsia="Calibri" w:hAnsi="Arial" w:cs="Arial"/>
          <w:spacing w:val="1"/>
          <w:sz w:val="22"/>
          <w:szCs w:val="22"/>
        </w:rPr>
        <w:t>e</w:t>
      </w:r>
      <w:r w:rsidRPr="00CC6AD9">
        <w:rPr>
          <w:rFonts w:ascii="Arial" w:eastAsia="Calibri" w:hAnsi="Arial" w:cs="Arial"/>
          <w:spacing w:val="-1"/>
          <w:sz w:val="22"/>
          <w:szCs w:val="22"/>
        </w:rPr>
        <w:t>nj</w:t>
      </w:r>
      <w:r w:rsidRPr="00CC6AD9">
        <w:rPr>
          <w:rFonts w:ascii="Arial" w:eastAsia="Calibri" w:hAnsi="Arial" w:cs="Arial"/>
          <w:spacing w:val="3"/>
          <w:sz w:val="22"/>
          <w:szCs w:val="22"/>
        </w:rPr>
        <w:t>a</w:t>
      </w:r>
      <w:r w:rsidRPr="00CC6AD9">
        <w:rPr>
          <w:rFonts w:ascii="Arial" w:eastAsia="Calibri" w:hAnsi="Arial" w:cs="Arial"/>
          <w:spacing w:val="-1"/>
          <w:sz w:val="22"/>
          <w:szCs w:val="22"/>
        </w:rPr>
        <w:t>d</w:t>
      </w:r>
      <w:r w:rsidRPr="00CC6AD9">
        <w:rPr>
          <w:rFonts w:ascii="Arial" w:eastAsia="Calibri" w:hAnsi="Arial" w:cs="Arial"/>
          <w:sz w:val="22"/>
          <w:szCs w:val="22"/>
        </w:rPr>
        <w:t xml:space="preserve">i </w:t>
      </w:r>
      <w:r w:rsidRPr="00CC6AD9">
        <w:rPr>
          <w:rFonts w:ascii="Arial" w:eastAsia="Calibri" w:hAnsi="Arial" w:cs="Arial"/>
          <w:spacing w:val="-1"/>
          <w:sz w:val="22"/>
          <w:szCs w:val="22"/>
        </w:rPr>
        <w:t>p</w:t>
      </w:r>
      <w:r w:rsidRPr="00CC6AD9">
        <w:rPr>
          <w:rFonts w:ascii="Arial" w:eastAsia="Calibri" w:hAnsi="Arial" w:cs="Arial"/>
          <w:spacing w:val="1"/>
          <w:sz w:val="22"/>
          <w:szCs w:val="22"/>
        </w:rPr>
        <w:t>e</w:t>
      </w:r>
      <w:r w:rsidRPr="00CC6AD9">
        <w:rPr>
          <w:rFonts w:ascii="Arial" w:eastAsia="Calibri" w:hAnsi="Arial" w:cs="Arial"/>
          <w:sz w:val="22"/>
          <w:szCs w:val="22"/>
        </w:rPr>
        <w:t>m</w:t>
      </w:r>
      <w:r w:rsidRPr="00CC6AD9">
        <w:rPr>
          <w:rFonts w:ascii="Arial" w:eastAsia="Calibri" w:hAnsi="Arial" w:cs="Arial"/>
          <w:spacing w:val="-1"/>
          <w:sz w:val="22"/>
          <w:szCs w:val="22"/>
        </w:rPr>
        <w:t>b</w:t>
      </w:r>
      <w:r w:rsidRPr="00CC6AD9">
        <w:rPr>
          <w:rFonts w:ascii="Arial" w:eastAsia="Calibri" w:hAnsi="Arial" w:cs="Arial"/>
          <w:spacing w:val="1"/>
          <w:sz w:val="22"/>
          <w:szCs w:val="22"/>
        </w:rPr>
        <w:t>el</w:t>
      </w:r>
      <w:r w:rsidRPr="00CC6AD9">
        <w:rPr>
          <w:rFonts w:ascii="Arial" w:eastAsia="Calibri" w:hAnsi="Arial" w:cs="Arial"/>
          <w:sz w:val="22"/>
          <w:szCs w:val="22"/>
        </w:rPr>
        <w:t>a</w:t>
      </w:r>
      <w:r w:rsidRPr="00CC6AD9">
        <w:rPr>
          <w:rFonts w:ascii="Arial" w:eastAsia="Calibri" w:hAnsi="Arial" w:cs="Arial"/>
          <w:spacing w:val="-3"/>
          <w:sz w:val="22"/>
          <w:szCs w:val="22"/>
        </w:rPr>
        <w:t>j</w:t>
      </w:r>
      <w:r w:rsidRPr="00CC6AD9">
        <w:rPr>
          <w:rFonts w:ascii="Arial" w:eastAsia="Calibri" w:hAnsi="Arial" w:cs="Arial"/>
          <w:spacing w:val="3"/>
          <w:sz w:val="22"/>
          <w:szCs w:val="22"/>
        </w:rPr>
        <w:t>a</w:t>
      </w:r>
      <w:r w:rsidRPr="00CC6AD9">
        <w:rPr>
          <w:rFonts w:ascii="Arial" w:eastAsia="Calibri" w:hAnsi="Arial" w:cs="Arial"/>
          <w:spacing w:val="-2"/>
          <w:sz w:val="22"/>
          <w:szCs w:val="22"/>
        </w:rPr>
        <w:t>r</w:t>
      </w:r>
      <w:r w:rsidRPr="00CC6AD9">
        <w:rPr>
          <w:rFonts w:ascii="Arial" w:eastAsia="Calibri" w:hAnsi="Arial" w:cs="Arial"/>
          <w:spacing w:val="5"/>
          <w:sz w:val="22"/>
          <w:szCs w:val="22"/>
        </w:rPr>
        <w:t>a</w:t>
      </w:r>
      <w:r w:rsidRPr="00CC6AD9">
        <w:rPr>
          <w:rFonts w:ascii="Arial" w:eastAsia="Calibri" w:hAnsi="Arial" w:cs="Arial"/>
          <w:sz w:val="22"/>
          <w:szCs w:val="22"/>
        </w:rPr>
        <w:t xml:space="preserve">n   </w:t>
      </w:r>
      <w:r w:rsidRPr="00CC6AD9">
        <w:rPr>
          <w:rFonts w:ascii="Arial" w:eastAsia="Calibri" w:hAnsi="Arial" w:cs="Arial"/>
          <w:spacing w:val="2"/>
          <w:sz w:val="22"/>
          <w:szCs w:val="22"/>
        </w:rPr>
        <w:t>u</w:t>
      </w:r>
      <w:r w:rsidRPr="00CC6AD9">
        <w:rPr>
          <w:rFonts w:ascii="Arial" w:eastAsia="Calibri" w:hAnsi="Arial" w:cs="Arial"/>
          <w:spacing w:val="-1"/>
          <w:sz w:val="22"/>
          <w:szCs w:val="22"/>
        </w:rPr>
        <w:t>n</w:t>
      </w:r>
      <w:r w:rsidRPr="00CC6AD9">
        <w:rPr>
          <w:rFonts w:ascii="Arial" w:eastAsia="Calibri" w:hAnsi="Arial" w:cs="Arial"/>
          <w:spacing w:val="1"/>
          <w:sz w:val="22"/>
          <w:szCs w:val="22"/>
        </w:rPr>
        <w:t>t</w:t>
      </w:r>
      <w:r w:rsidRPr="00CC6AD9">
        <w:rPr>
          <w:rFonts w:ascii="Arial" w:eastAsia="Calibri" w:hAnsi="Arial" w:cs="Arial"/>
          <w:spacing w:val="-1"/>
          <w:sz w:val="22"/>
          <w:szCs w:val="22"/>
        </w:rPr>
        <w:t>u</w:t>
      </w:r>
      <w:r w:rsidRPr="00CC6AD9">
        <w:rPr>
          <w:rFonts w:ascii="Arial" w:eastAsia="Calibri" w:hAnsi="Arial" w:cs="Arial"/>
          <w:sz w:val="22"/>
          <w:szCs w:val="22"/>
        </w:rPr>
        <w:t xml:space="preserve">k </w:t>
      </w:r>
      <w:r w:rsidRPr="00CC6AD9">
        <w:rPr>
          <w:rFonts w:ascii="Arial" w:eastAsia="Calibri" w:hAnsi="Arial" w:cs="Arial"/>
          <w:w w:val="102"/>
          <w:sz w:val="22"/>
          <w:szCs w:val="22"/>
        </w:rPr>
        <w:t>m</w:t>
      </w:r>
      <w:r w:rsidRPr="00CC6AD9">
        <w:rPr>
          <w:rFonts w:ascii="Arial" w:eastAsia="Calibri" w:hAnsi="Arial" w:cs="Arial"/>
          <w:spacing w:val="1"/>
          <w:w w:val="102"/>
          <w:sz w:val="22"/>
          <w:szCs w:val="22"/>
        </w:rPr>
        <w:t>e</w:t>
      </w:r>
      <w:r w:rsidRPr="00CC6AD9">
        <w:rPr>
          <w:rFonts w:ascii="Arial" w:eastAsia="Calibri" w:hAnsi="Arial" w:cs="Arial"/>
          <w:spacing w:val="-1"/>
          <w:w w:val="102"/>
          <w:sz w:val="22"/>
          <w:szCs w:val="22"/>
        </w:rPr>
        <w:t>n</w:t>
      </w:r>
      <w:r w:rsidRPr="00CC6AD9">
        <w:rPr>
          <w:rFonts w:ascii="Arial" w:eastAsia="Calibri" w:hAnsi="Arial" w:cs="Arial"/>
          <w:spacing w:val="1"/>
          <w:w w:val="102"/>
          <w:sz w:val="22"/>
          <w:szCs w:val="22"/>
        </w:rPr>
        <w:t>ce</w:t>
      </w:r>
      <w:r w:rsidRPr="00CC6AD9">
        <w:rPr>
          <w:rFonts w:ascii="Arial" w:eastAsia="Calibri" w:hAnsi="Arial" w:cs="Arial"/>
          <w:w w:val="102"/>
          <w:sz w:val="22"/>
          <w:szCs w:val="22"/>
        </w:rPr>
        <w:t xml:space="preserve">gah </w:t>
      </w:r>
      <w:r w:rsidRPr="00CC6AD9">
        <w:rPr>
          <w:rFonts w:ascii="Arial" w:eastAsia="Calibri" w:hAnsi="Arial" w:cs="Arial"/>
          <w:spacing w:val="1"/>
          <w:sz w:val="22"/>
          <w:szCs w:val="22"/>
        </w:rPr>
        <w:t>ke</w:t>
      </w:r>
      <w:r w:rsidRPr="00CC6AD9">
        <w:rPr>
          <w:rFonts w:ascii="Arial" w:eastAsia="Calibri" w:hAnsi="Arial" w:cs="Arial"/>
          <w:spacing w:val="-1"/>
          <w:sz w:val="22"/>
          <w:szCs w:val="22"/>
        </w:rPr>
        <w:t>j</w:t>
      </w:r>
      <w:r w:rsidRPr="00CC6AD9">
        <w:rPr>
          <w:rFonts w:ascii="Arial" w:eastAsia="Calibri" w:hAnsi="Arial" w:cs="Arial"/>
          <w:sz w:val="22"/>
          <w:szCs w:val="22"/>
        </w:rPr>
        <w:t>a</w:t>
      </w:r>
      <w:r w:rsidRPr="00CC6AD9">
        <w:rPr>
          <w:rFonts w:ascii="Arial" w:eastAsia="Calibri" w:hAnsi="Arial" w:cs="Arial"/>
          <w:spacing w:val="-1"/>
          <w:sz w:val="22"/>
          <w:szCs w:val="22"/>
        </w:rPr>
        <w:t>di</w:t>
      </w:r>
      <w:r w:rsidRPr="00CC6AD9">
        <w:rPr>
          <w:rFonts w:ascii="Arial" w:eastAsia="Calibri" w:hAnsi="Arial" w:cs="Arial"/>
          <w:spacing w:val="3"/>
          <w:sz w:val="22"/>
          <w:szCs w:val="22"/>
        </w:rPr>
        <w:t>a</w:t>
      </w:r>
      <w:r w:rsidRPr="00CC6AD9">
        <w:rPr>
          <w:rFonts w:ascii="Arial" w:eastAsia="Calibri" w:hAnsi="Arial" w:cs="Arial"/>
          <w:sz w:val="22"/>
          <w:szCs w:val="22"/>
        </w:rPr>
        <w:t>n</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y</w:t>
      </w:r>
      <w:r w:rsidRPr="00CC6AD9">
        <w:rPr>
          <w:rFonts w:ascii="Arial" w:eastAsia="Calibri" w:hAnsi="Arial" w:cs="Arial"/>
          <w:sz w:val="22"/>
          <w:szCs w:val="22"/>
        </w:rPr>
        <w:t>a</w:t>
      </w:r>
      <w:r w:rsidRPr="00CC6AD9">
        <w:rPr>
          <w:rFonts w:ascii="Arial" w:eastAsia="Calibri" w:hAnsi="Arial" w:cs="Arial"/>
          <w:spacing w:val="-1"/>
          <w:sz w:val="22"/>
          <w:szCs w:val="22"/>
        </w:rPr>
        <w:t>n</w:t>
      </w:r>
      <w:r w:rsidRPr="00CC6AD9">
        <w:rPr>
          <w:rFonts w:ascii="Arial" w:eastAsia="Calibri" w:hAnsi="Arial" w:cs="Arial"/>
          <w:sz w:val="22"/>
          <w:szCs w:val="22"/>
        </w:rPr>
        <w:t>g</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s</w:t>
      </w:r>
      <w:r w:rsidRPr="00CC6AD9">
        <w:rPr>
          <w:rFonts w:ascii="Arial" w:eastAsia="Calibri" w:hAnsi="Arial" w:cs="Arial"/>
          <w:sz w:val="22"/>
          <w:szCs w:val="22"/>
        </w:rPr>
        <w:t>ama</w:t>
      </w:r>
      <w:r w:rsidR="00FB5BA4" w:rsidRPr="00CC6AD9">
        <w:rPr>
          <w:rFonts w:ascii="Arial" w:eastAsia="Calibri" w:hAnsi="Arial" w:cs="Arial"/>
          <w:sz w:val="22"/>
          <w:szCs w:val="22"/>
          <w:lang w:val="id-ID"/>
        </w:rPr>
        <w:t xml:space="preserve"> </w:t>
      </w:r>
      <w:r w:rsidRPr="00CC6AD9">
        <w:rPr>
          <w:rFonts w:ascii="Arial" w:eastAsia="Calibri" w:hAnsi="Arial" w:cs="Arial"/>
          <w:spacing w:val="-1"/>
          <w:sz w:val="22"/>
          <w:szCs w:val="22"/>
        </w:rPr>
        <w:t>d</w:t>
      </w:r>
      <w:r w:rsidRPr="00CC6AD9">
        <w:rPr>
          <w:rFonts w:ascii="Arial" w:eastAsia="Calibri" w:hAnsi="Arial" w:cs="Arial"/>
          <w:sz w:val="22"/>
          <w:szCs w:val="22"/>
        </w:rPr>
        <w:t>i</w:t>
      </w:r>
      <w:r w:rsidRPr="00CC6AD9">
        <w:rPr>
          <w:rFonts w:ascii="Arial" w:eastAsia="Calibri" w:hAnsi="Arial" w:cs="Arial"/>
          <w:spacing w:val="1"/>
          <w:sz w:val="22"/>
          <w:szCs w:val="22"/>
        </w:rPr>
        <w:t>ke</w:t>
      </w:r>
      <w:r w:rsidRPr="00CC6AD9">
        <w:rPr>
          <w:rFonts w:ascii="Arial" w:eastAsia="Calibri" w:hAnsi="Arial" w:cs="Arial"/>
          <w:sz w:val="22"/>
          <w:szCs w:val="22"/>
        </w:rPr>
        <w:t>m</w:t>
      </w:r>
      <w:r w:rsidRPr="00CC6AD9">
        <w:rPr>
          <w:rFonts w:ascii="Arial" w:eastAsia="Calibri" w:hAnsi="Arial" w:cs="Arial"/>
          <w:spacing w:val="-1"/>
          <w:sz w:val="22"/>
          <w:szCs w:val="22"/>
        </w:rPr>
        <w:t>ud</w:t>
      </w:r>
      <w:r w:rsidRPr="00CC6AD9">
        <w:rPr>
          <w:rFonts w:ascii="Arial" w:eastAsia="Calibri" w:hAnsi="Arial" w:cs="Arial"/>
          <w:spacing w:val="1"/>
          <w:sz w:val="22"/>
          <w:szCs w:val="22"/>
        </w:rPr>
        <w:t>i</w:t>
      </w:r>
      <w:r w:rsidRPr="00CC6AD9">
        <w:rPr>
          <w:rFonts w:ascii="Arial" w:eastAsia="Calibri" w:hAnsi="Arial" w:cs="Arial"/>
          <w:sz w:val="22"/>
          <w:szCs w:val="22"/>
        </w:rPr>
        <w:t>an</w:t>
      </w:r>
      <w:r w:rsidR="00FB5BA4" w:rsidRPr="00CC6AD9">
        <w:rPr>
          <w:rFonts w:ascii="Arial" w:eastAsia="Calibri" w:hAnsi="Arial" w:cs="Arial"/>
          <w:sz w:val="22"/>
          <w:szCs w:val="22"/>
          <w:lang w:val="id-ID"/>
        </w:rPr>
        <w:t xml:space="preserve"> </w:t>
      </w:r>
      <w:r w:rsidRPr="00CC6AD9">
        <w:rPr>
          <w:rFonts w:ascii="Arial" w:eastAsia="Calibri" w:hAnsi="Arial" w:cs="Arial"/>
          <w:spacing w:val="-1"/>
          <w:w w:val="102"/>
          <w:sz w:val="22"/>
          <w:szCs w:val="22"/>
        </w:rPr>
        <w:t>h</w:t>
      </w:r>
      <w:r w:rsidRPr="00CC6AD9">
        <w:rPr>
          <w:rFonts w:ascii="Arial" w:eastAsia="Calibri" w:hAnsi="Arial" w:cs="Arial"/>
          <w:w w:val="102"/>
          <w:sz w:val="22"/>
          <w:szCs w:val="22"/>
        </w:rPr>
        <w:t>a</w:t>
      </w:r>
      <w:r w:rsidRPr="00CC6AD9">
        <w:rPr>
          <w:rFonts w:ascii="Arial" w:eastAsia="Calibri" w:hAnsi="Arial" w:cs="Arial"/>
          <w:spacing w:val="1"/>
          <w:w w:val="102"/>
          <w:sz w:val="22"/>
          <w:szCs w:val="22"/>
        </w:rPr>
        <w:t>ri</w:t>
      </w:r>
      <w:r w:rsidRPr="00CC6AD9">
        <w:rPr>
          <w:rFonts w:ascii="Arial" w:eastAsia="Calibri" w:hAnsi="Arial" w:cs="Arial"/>
          <w:w w:val="102"/>
          <w:sz w:val="22"/>
          <w:szCs w:val="22"/>
        </w:rPr>
        <w:t>.</w:t>
      </w:r>
    </w:p>
    <w:p w:rsidR="00407A29" w:rsidRPr="00CC6AD9" w:rsidRDefault="00407A29" w:rsidP="009730AE">
      <w:pPr>
        <w:spacing w:line="360" w:lineRule="auto"/>
        <w:rPr>
          <w:rFonts w:ascii="Arial" w:hAnsi="Arial" w:cs="Arial"/>
          <w:sz w:val="22"/>
          <w:szCs w:val="22"/>
        </w:rPr>
      </w:pPr>
    </w:p>
    <w:p w:rsidR="00407A29" w:rsidRPr="00CC6AD9" w:rsidRDefault="00407A29" w:rsidP="009730AE">
      <w:pPr>
        <w:spacing w:line="200" w:lineRule="exact"/>
        <w:rPr>
          <w:rFonts w:ascii="Arial" w:hAnsi="Arial" w:cs="Arial"/>
          <w:sz w:val="22"/>
          <w:szCs w:val="22"/>
        </w:rPr>
      </w:pPr>
    </w:p>
    <w:tbl>
      <w:tblPr>
        <w:tblW w:w="0" w:type="auto"/>
        <w:tblInd w:w="4503" w:type="dxa"/>
        <w:tblLook w:val="04A0" w:firstRow="1" w:lastRow="0" w:firstColumn="1" w:lastColumn="0" w:noHBand="0" w:noVBand="1"/>
      </w:tblPr>
      <w:tblGrid>
        <w:gridCol w:w="1842"/>
        <w:gridCol w:w="426"/>
        <w:gridCol w:w="2245"/>
      </w:tblGrid>
      <w:tr w:rsidR="0099732E" w:rsidRPr="00CC6AD9" w:rsidTr="00501B9F">
        <w:tc>
          <w:tcPr>
            <w:tcW w:w="1842" w:type="dxa"/>
          </w:tcPr>
          <w:p w:rsidR="0099732E" w:rsidRPr="00CC6AD9" w:rsidRDefault="0099732E" w:rsidP="009730AE">
            <w:pPr>
              <w:pStyle w:val="NoSpacing"/>
              <w:spacing w:line="360" w:lineRule="auto"/>
              <w:rPr>
                <w:rFonts w:ascii="Arial" w:hAnsi="Arial" w:cs="Arial"/>
              </w:rPr>
            </w:pPr>
          </w:p>
        </w:tc>
        <w:tc>
          <w:tcPr>
            <w:tcW w:w="426" w:type="dxa"/>
          </w:tcPr>
          <w:p w:rsidR="0099732E" w:rsidRPr="00CC6AD9" w:rsidRDefault="0099732E" w:rsidP="009730AE">
            <w:pPr>
              <w:pStyle w:val="NoSpacing"/>
              <w:spacing w:line="360" w:lineRule="auto"/>
              <w:jc w:val="center"/>
              <w:rPr>
                <w:rFonts w:ascii="Arial" w:hAnsi="Arial" w:cs="Arial"/>
              </w:rPr>
            </w:pPr>
          </w:p>
        </w:tc>
        <w:tc>
          <w:tcPr>
            <w:tcW w:w="2245" w:type="dxa"/>
          </w:tcPr>
          <w:p w:rsidR="0099732E" w:rsidRPr="00CC6AD9" w:rsidRDefault="0099732E" w:rsidP="009730AE">
            <w:pPr>
              <w:pStyle w:val="NoSpacing"/>
              <w:spacing w:line="360" w:lineRule="auto"/>
              <w:rPr>
                <w:rFonts w:ascii="Arial" w:hAnsi="Arial" w:cs="Arial"/>
              </w:rPr>
            </w:pPr>
          </w:p>
        </w:tc>
      </w:tr>
      <w:tr w:rsidR="0099732E" w:rsidRPr="00CC6AD9" w:rsidTr="0099732E">
        <w:tc>
          <w:tcPr>
            <w:tcW w:w="4513" w:type="dxa"/>
            <w:gridSpan w:val="3"/>
          </w:tcPr>
          <w:p w:rsidR="0099732E" w:rsidRPr="00CC6AD9" w:rsidRDefault="0099732E" w:rsidP="009730AE">
            <w:pPr>
              <w:pStyle w:val="NoSpacing"/>
              <w:spacing w:line="360" w:lineRule="auto"/>
              <w:jc w:val="center"/>
              <w:rPr>
                <w:rFonts w:ascii="Arial" w:hAnsi="Arial" w:cs="Arial"/>
              </w:rPr>
            </w:pPr>
          </w:p>
          <w:p w:rsidR="0099732E" w:rsidRPr="00E33024" w:rsidRDefault="0099732E" w:rsidP="009730AE">
            <w:pPr>
              <w:pStyle w:val="NoSpacing"/>
              <w:spacing w:line="360" w:lineRule="auto"/>
              <w:jc w:val="center"/>
              <w:rPr>
                <w:rFonts w:ascii="Arial" w:hAnsi="Arial" w:cs="Arial"/>
                <w:lang w:val="en-ID"/>
              </w:rPr>
            </w:pPr>
            <w:r w:rsidRPr="00CC6AD9">
              <w:rPr>
                <w:rFonts w:ascii="Arial" w:hAnsi="Arial" w:cs="Arial"/>
              </w:rPr>
              <w:t>D</w:t>
            </w:r>
            <w:r w:rsidR="00E33024">
              <w:rPr>
                <w:rFonts w:ascii="Arial" w:hAnsi="Arial" w:cs="Arial"/>
              </w:rPr>
              <w:t>irektur</w:t>
            </w:r>
          </w:p>
          <w:p w:rsidR="0099732E" w:rsidRPr="00CC6AD9" w:rsidRDefault="0099732E" w:rsidP="009730AE">
            <w:pPr>
              <w:pStyle w:val="NoSpacing"/>
              <w:spacing w:line="360" w:lineRule="auto"/>
              <w:jc w:val="center"/>
              <w:rPr>
                <w:rFonts w:ascii="Arial" w:hAnsi="Arial" w:cs="Arial"/>
              </w:rPr>
            </w:pPr>
          </w:p>
          <w:p w:rsidR="0099732E" w:rsidRPr="00CC6AD9" w:rsidRDefault="0099732E" w:rsidP="009730AE">
            <w:pPr>
              <w:pStyle w:val="NoSpacing"/>
              <w:spacing w:line="360" w:lineRule="auto"/>
              <w:jc w:val="center"/>
              <w:rPr>
                <w:rFonts w:ascii="Arial" w:hAnsi="Arial" w:cs="Arial"/>
              </w:rPr>
            </w:pPr>
          </w:p>
          <w:p w:rsidR="0099732E" w:rsidRPr="00CC6AD9" w:rsidRDefault="0099732E" w:rsidP="009730AE">
            <w:pPr>
              <w:pStyle w:val="NoSpacing"/>
              <w:spacing w:line="360" w:lineRule="auto"/>
              <w:jc w:val="center"/>
              <w:rPr>
                <w:rFonts w:ascii="Arial" w:hAnsi="Arial" w:cs="Arial"/>
              </w:rPr>
            </w:pPr>
          </w:p>
          <w:p w:rsidR="0099732E" w:rsidRPr="00CC6AD9" w:rsidRDefault="00E33024" w:rsidP="009730AE">
            <w:pPr>
              <w:pStyle w:val="NoSpacing"/>
              <w:spacing w:line="360" w:lineRule="auto"/>
              <w:jc w:val="center"/>
              <w:rPr>
                <w:rFonts w:ascii="Arial" w:hAnsi="Arial" w:cs="Arial"/>
              </w:rPr>
            </w:pPr>
            <w:r>
              <w:rPr>
                <w:rFonts w:ascii="Arial" w:hAnsi="Arial" w:cs="Arial"/>
                <w:lang w:val="en-ID"/>
              </w:rPr>
              <w:t>d</w:t>
            </w:r>
            <w:r w:rsidR="0099732E" w:rsidRPr="00CC6AD9">
              <w:rPr>
                <w:rFonts w:ascii="Arial" w:hAnsi="Arial" w:cs="Arial"/>
              </w:rPr>
              <w:t>r. DENNY MUDA PERDANA, Sp.Rad</w:t>
            </w:r>
          </w:p>
          <w:p w:rsidR="0099732E" w:rsidRPr="00CC6AD9" w:rsidRDefault="0099732E" w:rsidP="009730AE">
            <w:pPr>
              <w:pStyle w:val="NoSpacing"/>
              <w:spacing w:line="360" w:lineRule="auto"/>
              <w:jc w:val="center"/>
              <w:rPr>
                <w:rFonts w:ascii="Arial" w:hAnsi="Arial" w:cs="Arial"/>
              </w:rPr>
            </w:pPr>
            <w:r w:rsidRPr="00CC6AD9">
              <w:rPr>
                <w:rFonts w:ascii="Arial" w:hAnsi="Arial" w:cs="Arial"/>
              </w:rPr>
              <w:t>Pembina Utama Muda</w:t>
            </w:r>
          </w:p>
          <w:p w:rsidR="0099732E" w:rsidRPr="00CC6AD9" w:rsidRDefault="0099732E" w:rsidP="009730AE">
            <w:pPr>
              <w:pStyle w:val="NoSpacing"/>
              <w:spacing w:line="360" w:lineRule="auto"/>
              <w:jc w:val="center"/>
              <w:rPr>
                <w:rFonts w:ascii="Arial" w:hAnsi="Arial" w:cs="Arial"/>
              </w:rPr>
            </w:pPr>
            <w:r w:rsidRPr="00CC6AD9">
              <w:rPr>
                <w:rFonts w:ascii="Arial" w:hAnsi="Arial" w:cs="Arial"/>
              </w:rPr>
              <w:t>NIP. 19621121 199610 1 001</w:t>
            </w:r>
          </w:p>
        </w:tc>
      </w:tr>
    </w:tbl>
    <w:p w:rsidR="00407A29" w:rsidRPr="00CC6AD9" w:rsidRDefault="00407A29" w:rsidP="009730AE">
      <w:pPr>
        <w:spacing w:line="220" w:lineRule="exact"/>
        <w:rPr>
          <w:rFonts w:ascii="Arial" w:hAnsi="Arial" w:cs="Arial"/>
          <w:sz w:val="22"/>
          <w:szCs w:val="22"/>
        </w:rPr>
      </w:pPr>
    </w:p>
    <w:sectPr w:rsidR="00407A29" w:rsidRPr="00CC6AD9" w:rsidSect="00C76EA6">
      <w:pgSz w:w="12191" w:h="18711" w:code="1"/>
      <w:pgMar w:top="1701" w:right="1418" w:bottom="1418" w:left="1701" w:header="131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D0F" w:rsidRDefault="008A6D0F">
      <w:r>
        <w:separator/>
      </w:r>
    </w:p>
  </w:endnote>
  <w:endnote w:type="continuationSeparator" w:id="0">
    <w:p w:rsidR="008A6D0F" w:rsidRDefault="008A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D0F" w:rsidRDefault="008A6D0F">
      <w:r>
        <w:separator/>
      </w:r>
    </w:p>
  </w:footnote>
  <w:footnote w:type="continuationSeparator" w:id="0">
    <w:p w:rsidR="008A6D0F" w:rsidRDefault="008A6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FF" w:rsidRDefault="005976FF">
    <w:pPr>
      <w:spacing w:line="200" w:lineRule="exact"/>
    </w:pPr>
    <w:r>
      <w:rPr>
        <w:noProof/>
        <w:lang w:val="en-SG" w:eastAsia="en-SG"/>
      </w:rPr>
      <w:pict>
        <v:shapetype id="_x0000_t202" coordsize="21600,21600" o:spt="202" path="m,l,21600r21600,l21600,xe">
          <v:stroke joinstyle="miter"/>
          <v:path gradientshapeok="t" o:connecttype="rect"/>
        </v:shapetype>
        <v:shape id="Text Box 1" o:spid="_x0000_s2049" type="#_x0000_t202" style="position:absolute;margin-left:295.65pt;margin-top:69pt;width:34.7pt;height:13.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" filled="f" stroked="f">
          <v:textbox inset="0,0,0,0">
            <w:txbxContent>
              <w:p w:rsidR="005976FF" w:rsidRPr="00C432EE" w:rsidRDefault="005976FF">
                <w:pPr>
                  <w:spacing w:line="240" w:lineRule="exact"/>
                  <w:ind w:left="20"/>
                  <w:rPr>
                    <w:rFonts w:ascii="Calibri" w:eastAsia="Calibri" w:hAnsi="Calibri" w:cs="Calibri"/>
                    <w:sz w:val="22"/>
                    <w:szCs w:val="22"/>
                    <w:lang w:val="id-ID"/>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C05"/>
    <w:multiLevelType w:val="hybridMultilevel"/>
    <w:tmpl w:val="B26A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E5777"/>
    <w:multiLevelType w:val="hybridMultilevel"/>
    <w:tmpl w:val="A734219C"/>
    <w:lvl w:ilvl="0" w:tplc="04090019">
      <w:start w:val="1"/>
      <w:numFmt w:val="lowerLetter"/>
      <w:lvlText w:val="%1."/>
      <w:lvlJc w:val="left"/>
      <w:pPr>
        <w:ind w:left="1921" w:hanging="360"/>
      </w:pPr>
    </w:lvl>
    <w:lvl w:ilvl="1" w:tplc="04090019" w:tentative="1">
      <w:start w:val="1"/>
      <w:numFmt w:val="lowerLetter"/>
      <w:lvlText w:val="%2."/>
      <w:lvlJc w:val="left"/>
      <w:pPr>
        <w:ind w:left="2641" w:hanging="360"/>
      </w:pPr>
    </w:lvl>
    <w:lvl w:ilvl="2" w:tplc="04090019">
      <w:start w:val="1"/>
      <w:numFmt w:val="lowerLetter"/>
      <w:lvlText w:val="%3."/>
      <w:lvlJc w:val="lef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2">
    <w:nsid w:val="07BD123F"/>
    <w:multiLevelType w:val="hybridMultilevel"/>
    <w:tmpl w:val="4482A6B6"/>
    <w:lvl w:ilvl="0" w:tplc="04090019">
      <w:start w:val="1"/>
      <w:numFmt w:val="lowerLetter"/>
      <w:lvlText w:val="%1."/>
      <w:lvlJc w:val="left"/>
      <w:pPr>
        <w:ind w:left="1521" w:hanging="360"/>
      </w:pPr>
    </w:lvl>
    <w:lvl w:ilvl="1" w:tplc="04210019" w:tentative="1">
      <w:start w:val="1"/>
      <w:numFmt w:val="lowerLetter"/>
      <w:lvlText w:val="%2."/>
      <w:lvlJc w:val="left"/>
      <w:pPr>
        <w:ind w:left="2241" w:hanging="360"/>
      </w:pPr>
    </w:lvl>
    <w:lvl w:ilvl="2" w:tplc="0421001B" w:tentative="1">
      <w:start w:val="1"/>
      <w:numFmt w:val="lowerRoman"/>
      <w:lvlText w:val="%3."/>
      <w:lvlJc w:val="right"/>
      <w:pPr>
        <w:ind w:left="2961" w:hanging="180"/>
      </w:pPr>
    </w:lvl>
    <w:lvl w:ilvl="3" w:tplc="0421000F" w:tentative="1">
      <w:start w:val="1"/>
      <w:numFmt w:val="decimal"/>
      <w:lvlText w:val="%4."/>
      <w:lvlJc w:val="left"/>
      <w:pPr>
        <w:ind w:left="3681" w:hanging="360"/>
      </w:pPr>
    </w:lvl>
    <w:lvl w:ilvl="4" w:tplc="04210019" w:tentative="1">
      <w:start w:val="1"/>
      <w:numFmt w:val="lowerLetter"/>
      <w:lvlText w:val="%5."/>
      <w:lvlJc w:val="left"/>
      <w:pPr>
        <w:ind w:left="4401" w:hanging="360"/>
      </w:pPr>
    </w:lvl>
    <w:lvl w:ilvl="5" w:tplc="0421001B" w:tentative="1">
      <w:start w:val="1"/>
      <w:numFmt w:val="lowerRoman"/>
      <w:lvlText w:val="%6."/>
      <w:lvlJc w:val="right"/>
      <w:pPr>
        <w:ind w:left="5121" w:hanging="180"/>
      </w:pPr>
    </w:lvl>
    <w:lvl w:ilvl="6" w:tplc="0421000F" w:tentative="1">
      <w:start w:val="1"/>
      <w:numFmt w:val="decimal"/>
      <w:lvlText w:val="%7."/>
      <w:lvlJc w:val="left"/>
      <w:pPr>
        <w:ind w:left="5841" w:hanging="360"/>
      </w:pPr>
    </w:lvl>
    <w:lvl w:ilvl="7" w:tplc="04210019" w:tentative="1">
      <w:start w:val="1"/>
      <w:numFmt w:val="lowerLetter"/>
      <w:lvlText w:val="%8."/>
      <w:lvlJc w:val="left"/>
      <w:pPr>
        <w:ind w:left="6561" w:hanging="360"/>
      </w:pPr>
    </w:lvl>
    <w:lvl w:ilvl="8" w:tplc="0421001B" w:tentative="1">
      <w:start w:val="1"/>
      <w:numFmt w:val="lowerRoman"/>
      <w:lvlText w:val="%9."/>
      <w:lvlJc w:val="right"/>
      <w:pPr>
        <w:ind w:left="7281" w:hanging="180"/>
      </w:pPr>
    </w:lvl>
  </w:abstractNum>
  <w:abstractNum w:abstractNumId="3">
    <w:nsid w:val="085C58C3"/>
    <w:multiLevelType w:val="hybridMultilevel"/>
    <w:tmpl w:val="F38830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D94322"/>
    <w:multiLevelType w:val="hybridMultilevel"/>
    <w:tmpl w:val="4F980D78"/>
    <w:lvl w:ilvl="0" w:tplc="04090019">
      <w:start w:val="1"/>
      <w:numFmt w:val="lowerLetter"/>
      <w:lvlText w:val="%1."/>
      <w:lvlJc w:val="left"/>
      <w:pPr>
        <w:ind w:left="1506" w:hanging="360"/>
      </w:pPr>
    </w:lvl>
    <w:lvl w:ilvl="1" w:tplc="04090019">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5">
    <w:nsid w:val="101F2527"/>
    <w:multiLevelType w:val="hybridMultilevel"/>
    <w:tmpl w:val="93128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451A46"/>
    <w:multiLevelType w:val="hybridMultilevel"/>
    <w:tmpl w:val="0B62F0FC"/>
    <w:lvl w:ilvl="0" w:tplc="04090011">
      <w:start w:val="1"/>
      <w:numFmt w:val="decimal"/>
      <w:lvlText w:val="%1)"/>
      <w:lvlJc w:val="left"/>
      <w:pPr>
        <w:tabs>
          <w:tab w:val="num" w:pos="1440"/>
        </w:tabs>
        <w:ind w:left="1440" w:hanging="360"/>
      </w:pPr>
      <w:rPr>
        <w:rFonts w:hint="default"/>
      </w:rPr>
    </w:lvl>
    <w:lvl w:ilvl="1" w:tplc="CF906ABE">
      <w:start w:val="1"/>
      <w:numFmt w:val="lowerLetter"/>
      <w:lvlText w:val="%2."/>
      <w:lvlJc w:val="left"/>
      <w:pPr>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43D27B8"/>
    <w:multiLevelType w:val="hybridMultilevel"/>
    <w:tmpl w:val="CB7E1548"/>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2B3986"/>
    <w:multiLevelType w:val="hybridMultilevel"/>
    <w:tmpl w:val="89F051B4"/>
    <w:lvl w:ilvl="0" w:tplc="64883896">
      <w:start w:val="2"/>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F03A6A"/>
    <w:multiLevelType w:val="hybridMultilevel"/>
    <w:tmpl w:val="7CEE40E0"/>
    <w:lvl w:ilvl="0" w:tplc="04090019">
      <w:start w:val="1"/>
      <w:numFmt w:val="lowerLetter"/>
      <w:lvlText w:val="%1."/>
      <w:lvlJc w:val="left"/>
      <w:pPr>
        <w:ind w:left="1921" w:hanging="360"/>
      </w:pPr>
    </w:lvl>
    <w:lvl w:ilvl="1" w:tplc="04090019" w:tentative="1">
      <w:start w:val="1"/>
      <w:numFmt w:val="lowerLetter"/>
      <w:lvlText w:val="%2."/>
      <w:lvlJc w:val="left"/>
      <w:pPr>
        <w:ind w:left="2641" w:hanging="360"/>
      </w:pPr>
    </w:lvl>
    <w:lvl w:ilvl="2" w:tplc="04090019">
      <w:start w:val="1"/>
      <w:numFmt w:val="lowerLetter"/>
      <w:lvlText w:val="%3."/>
      <w:lvlJc w:val="lef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0">
    <w:nsid w:val="1A1308FB"/>
    <w:multiLevelType w:val="multilevel"/>
    <w:tmpl w:val="89D656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nsid w:val="1B374E02"/>
    <w:multiLevelType w:val="hybridMultilevel"/>
    <w:tmpl w:val="E52A01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9D7DF6"/>
    <w:multiLevelType w:val="hybridMultilevel"/>
    <w:tmpl w:val="1414AB96"/>
    <w:lvl w:ilvl="0" w:tplc="04090019">
      <w:start w:val="1"/>
      <w:numFmt w:val="lowerLetter"/>
      <w:lvlText w:val="%1."/>
      <w:lvlJc w:val="left"/>
      <w:pPr>
        <w:ind w:left="1778" w:hanging="360"/>
      </w:p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nsid w:val="1D7A772D"/>
    <w:multiLevelType w:val="hybridMultilevel"/>
    <w:tmpl w:val="7450B224"/>
    <w:lvl w:ilvl="0" w:tplc="04090019">
      <w:start w:val="1"/>
      <w:numFmt w:val="lowerLetter"/>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1334D7D"/>
    <w:multiLevelType w:val="hybridMultilevel"/>
    <w:tmpl w:val="0C7645F4"/>
    <w:lvl w:ilvl="0" w:tplc="42984FF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C12898"/>
    <w:multiLevelType w:val="hybridMultilevel"/>
    <w:tmpl w:val="5E847DD8"/>
    <w:lvl w:ilvl="0" w:tplc="E1FC2660">
      <w:start w:val="1"/>
      <w:numFmt w:val="bullet"/>
      <w:lvlText w:val="-"/>
      <w:lvlJc w:val="left"/>
      <w:pPr>
        <w:ind w:left="1080" w:hanging="360"/>
      </w:pPr>
      <w:rPr>
        <w:rFonts w:ascii="Sitka Small" w:hAnsi="Sitka Smal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CF4B12"/>
    <w:multiLevelType w:val="hybridMultilevel"/>
    <w:tmpl w:val="86922CDA"/>
    <w:lvl w:ilvl="0" w:tplc="E1FC2660">
      <w:start w:val="1"/>
      <w:numFmt w:val="bullet"/>
      <w:lvlText w:val="-"/>
      <w:lvlJc w:val="left"/>
      <w:pPr>
        <w:ind w:left="720" w:hanging="360"/>
      </w:pPr>
      <w:rPr>
        <w:rFonts w:ascii="Sitka Small" w:hAnsi="Sitka Smal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9B3C8D"/>
    <w:multiLevelType w:val="hybridMultilevel"/>
    <w:tmpl w:val="5ACA5A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B22618"/>
    <w:multiLevelType w:val="hybridMultilevel"/>
    <w:tmpl w:val="45E843DA"/>
    <w:lvl w:ilvl="0" w:tplc="04090019">
      <w:start w:val="1"/>
      <w:numFmt w:val="lowerLetter"/>
      <w:lvlText w:val="%1."/>
      <w:lvlJc w:val="left"/>
      <w:pPr>
        <w:ind w:left="1506" w:hanging="360"/>
      </w:pPr>
    </w:lvl>
    <w:lvl w:ilvl="1" w:tplc="04090019">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9">
    <w:nsid w:val="23CE59DF"/>
    <w:multiLevelType w:val="hybridMultilevel"/>
    <w:tmpl w:val="282C691C"/>
    <w:lvl w:ilvl="0" w:tplc="04090019">
      <w:start w:val="1"/>
      <w:numFmt w:val="lowerLetter"/>
      <w:lvlText w:val="%1."/>
      <w:lvlJc w:val="left"/>
      <w:pPr>
        <w:ind w:left="1921" w:hanging="360"/>
      </w:pPr>
    </w:lvl>
    <w:lvl w:ilvl="1" w:tplc="04090019" w:tentative="1">
      <w:start w:val="1"/>
      <w:numFmt w:val="lowerLetter"/>
      <w:lvlText w:val="%2."/>
      <w:lvlJc w:val="left"/>
      <w:pPr>
        <w:ind w:left="2641" w:hanging="360"/>
      </w:pPr>
    </w:lvl>
    <w:lvl w:ilvl="2" w:tplc="04090019">
      <w:start w:val="1"/>
      <w:numFmt w:val="lowerLetter"/>
      <w:lvlText w:val="%3."/>
      <w:lvlJc w:val="lef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20">
    <w:nsid w:val="243D61AB"/>
    <w:multiLevelType w:val="hybridMultilevel"/>
    <w:tmpl w:val="51C0ACF8"/>
    <w:lvl w:ilvl="0" w:tplc="E1FC2660">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2">
    <w:nsid w:val="2E4537F7"/>
    <w:multiLevelType w:val="hybridMultilevel"/>
    <w:tmpl w:val="5E1E3318"/>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3">
    <w:nsid w:val="2EED752D"/>
    <w:multiLevelType w:val="hybridMultilevel"/>
    <w:tmpl w:val="14660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EA5F25"/>
    <w:multiLevelType w:val="hybridMultilevel"/>
    <w:tmpl w:val="02920AC4"/>
    <w:lvl w:ilvl="0" w:tplc="4D6EF296">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60529AB6">
      <w:start w:val="1"/>
      <w:numFmt w:val="decimal"/>
      <w:lvlText w:val="%3."/>
      <w:lvlJc w:val="left"/>
      <w:pPr>
        <w:tabs>
          <w:tab w:val="num" w:pos="2700"/>
        </w:tabs>
        <w:ind w:left="2700" w:hanging="360"/>
      </w:pPr>
      <w:rPr>
        <w:rFonts w:hint="default"/>
      </w:rPr>
    </w:lvl>
    <w:lvl w:ilvl="3" w:tplc="5AD61DA2">
      <w:start w:val="3"/>
      <w:numFmt w:val="bullet"/>
      <w:lvlText w:val="-"/>
      <w:lvlJc w:val="left"/>
      <w:pPr>
        <w:tabs>
          <w:tab w:val="num" w:pos="3240"/>
        </w:tabs>
        <w:ind w:left="3240" w:hanging="360"/>
      </w:pPr>
      <w:rPr>
        <w:rFonts w:ascii="Times New Roman" w:eastAsia="Times New Roman" w:hAnsi="Times New Roman" w:cs="Times New Roman"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831AF314">
      <w:start w:val="4"/>
      <w:numFmt w:val="upperLetter"/>
      <w:lvlText w:val="%7."/>
      <w:lvlJc w:val="left"/>
      <w:pPr>
        <w:ind w:left="5400" w:hanging="360"/>
      </w:pPr>
      <w:rPr>
        <w:rFonts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30B30D32"/>
    <w:multiLevelType w:val="hybridMultilevel"/>
    <w:tmpl w:val="2DFC93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9B7223"/>
    <w:multiLevelType w:val="hybridMultilevel"/>
    <w:tmpl w:val="41A6E31E"/>
    <w:lvl w:ilvl="0" w:tplc="124682B8">
      <w:start w:val="11"/>
      <w:numFmt w:val="lowerLetter"/>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B90037"/>
    <w:multiLevelType w:val="hybridMultilevel"/>
    <w:tmpl w:val="B27A72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350B76"/>
    <w:multiLevelType w:val="hybridMultilevel"/>
    <w:tmpl w:val="011836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44286C"/>
    <w:multiLevelType w:val="hybridMultilevel"/>
    <w:tmpl w:val="DCA05F82"/>
    <w:lvl w:ilvl="0" w:tplc="522A781C">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032012"/>
    <w:multiLevelType w:val="hybridMultilevel"/>
    <w:tmpl w:val="23083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664341"/>
    <w:multiLevelType w:val="hybridMultilevel"/>
    <w:tmpl w:val="93EEAABC"/>
    <w:lvl w:ilvl="0" w:tplc="04090019">
      <w:start w:val="1"/>
      <w:numFmt w:val="lowerLetter"/>
      <w:lvlText w:val="%1."/>
      <w:lvlJc w:val="left"/>
      <w:pPr>
        <w:ind w:left="1921" w:hanging="360"/>
      </w:pPr>
    </w:lvl>
    <w:lvl w:ilvl="1" w:tplc="04090019" w:tentative="1">
      <w:start w:val="1"/>
      <w:numFmt w:val="lowerLetter"/>
      <w:lvlText w:val="%2."/>
      <w:lvlJc w:val="left"/>
      <w:pPr>
        <w:ind w:left="2641" w:hanging="360"/>
      </w:pPr>
    </w:lvl>
    <w:lvl w:ilvl="2" w:tplc="04090019">
      <w:start w:val="1"/>
      <w:numFmt w:val="lowerLetter"/>
      <w:lvlText w:val="%3."/>
      <w:lvlJc w:val="lef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32">
    <w:nsid w:val="40CF121D"/>
    <w:multiLevelType w:val="hybridMultilevel"/>
    <w:tmpl w:val="0F8A967A"/>
    <w:lvl w:ilvl="0" w:tplc="04090019">
      <w:start w:val="1"/>
      <w:numFmt w:val="lowerLetter"/>
      <w:lvlText w:val="%1."/>
      <w:lvlJc w:val="left"/>
      <w:pPr>
        <w:ind w:left="1506" w:hanging="360"/>
      </w:pPr>
    </w:lvl>
    <w:lvl w:ilvl="1" w:tplc="04090019">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nsid w:val="4337646A"/>
    <w:multiLevelType w:val="hybridMultilevel"/>
    <w:tmpl w:val="F43085A6"/>
    <w:lvl w:ilvl="0" w:tplc="AD52AFF2">
      <w:start w:val="1"/>
      <w:numFmt w:val="decimal"/>
      <w:lvlText w:val="%1."/>
      <w:lvlJc w:val="left"/>
      <w:pPr>
        <w:tabs>
          <w:tab w:val="num" w:pos="502"/>
        </w:tabs>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15FE3996">
      <w:start w:val="1"/>
      <w:numFmt w:val="lowerLetter"/>
      <w:lvlText w:val="%4."/>
      <w:lvlJc w:val="righ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120E57"/>
    <w:multiLevelType w:val="hybridMultilevel"/>
    <w:tmpl w:val="47CE0F14"/>
    <w:lvl w:ilvl="0" w:tplc="C43A9DF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881EB4"/>
    <w:multiLevelType w:val="hybridMultilevel"/>
    <w:tmpl w:val="2CFAD23C"/>
    <w:lvl w:ilvl="0" w:tplc="04090019">
      <w:start w:val="1"/>
      <w:numFmt w:val="lowerLetter"/>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46892CF7"/>
    <w:multiLevelType w:val="hybridMultilevel"/>
    <w:tmpl w:val="62B8B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3F0EE0"/>
    <w:multiLevelType w:val="hybridMultilevel"/>
    <w:tmpl w:val="F58C9DA4"/>
    <w:lvl w:ilvl="0" w:tplc="04090011">
      <w:start w:val="1"/>
      <w:numFmt w:val="decimal"/>
      <w:lvlText w:val="%1)"/>
      <w:lvlJc w:val="left"/>
      <w:pPr>
        <w:ind w:left="720" w:hanging="360"/>
      </w:pPr>
      <w:rPr>
        <w:rFonts w:hint="default"/>
      </w:rPr>
    </w:lvl>
    <w:lvl w:ilvl="1" w:tplc="41F0E272">
      <w:numFmt w:val="bullet"/>
      <w:lvlText w:val="•"/>
      <w:lvlJc w:val="left"/>
      <w:pPr>
        <w:ind w:left="1440" w:hanging="360"/>
      </w:pPr>
      <w:rPr>
        <w:rFonts w:ascii="Bookman Old Style" w:eastAsia="Times New Roman" w:hAnsi="Bookman Old Style" w:cs="Times New Roman" w:hint="default"/>
        <w:w w:val="13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4D10F1"/>
    <w:multiLevelType w:val="hybridMultilevel"/>
    <w:tmpl w:val="071E4396"/>
    <w:lvl w:ilvl="0" w:tplc="0409000F">
      <w:start w:val="1"/>
      <w:numFmt w:val="decimal"/>
      <w:lvlText w:val="%1."/>
      <w:lvlJc w:val="left"/>
      <w:pPr>
        <w:ind w:left="1146" w:hanging="360"/>
      </w:pPr>
    </w:lvl>
    <w:lvl w:ilvl="1" w:tplc="09ECE40C">
      <w:start w:val="1"/>
      <w:numFmt w:val="lowerLetter"/>
      <w:lvlText w:val="%2."/>
      <w:lvlJc w:val="left"/>
      <w:pPr>
        <w:ind w:left="1866" w:hanging="360"/>
      </w:pPr>
      <w:rPr>
        <w:rFonts w:hint="default"/>
        <w:w w:val="100"/>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nsid w:val="48702EEA"/>
    <w:multiLevelType w:val="hybridMultilevel"/>
    <w:tmpl w:val="041AD93C"/>
    <w:lvl w:ilvl="0" w:tplc="89ECC91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AA27814"/>
    <w:multiLevelType w:val="hybridMultilevel"/>
    <w:tmpl w:val="F3327AB6"/>
    <w:lvl w:ilvl="0" w:tplc="04090019">
      <w:start w:val="1"/>
      <w:numFmt w:val="lowerLetter"/>
      <w:lvlText w:val="%1."/>
      <w:lvlJc w:val="left"/>
      <w:pPr>
        <w:ind w:left="1778" w:hanging="360"/>
      </w:p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1">
    <w:nsid w:val="4F76388A"/>
    <w:multiLevelType w:val="hybridMultilevel"/>
    <w:tmpl w:val="74DC7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C018B1"/>
    <w:multiLevelType w:val="hybridMultilevel"/>
    <w:tmpl w:val="CDE8F0B2"/>
    <w:lvl w:ilvl="0" w:tplc="EB14E44A">
      <w:start w:val="2"/>
      <w:numFmt w:val="lowerLetter"/>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352DBD"/>
    <w:multiLevelType w:val="hybridMultilevel"/>
    <w:tmpl w:val="CEFE7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0375BE"/>
    <w:multiLevelType w:val="hybridMultilevel"/>
    <w:tmpl w:val="FEB87FFE"/>
    <w:lvl w:ilvl="0" w:tplc="4D6EF296">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1">
      <w:start w:val="1"/>
      <w:numFmt w:val="decimal"/>
      <w:lvlText w:val="%3)"/>
      <w:lvlJc w:val="left"/>
      <w:pPr>
        <w:tabs>
          <w:tab w:val="num" w:pos="2700"/>
        </w:tabs>
        <w:ind w:left="2700" w:hanging="360"/>
      </w:pPr>
      <w:rPr>
        <w:rFonts w:hint="default"/>
      </w:rPr>
    </w:lvl>
    <w:lvl w:ilvl="3" w:tplc="5AD61DA2">
      <w:start w:val="3"/>
      <w:numFmt w:val="bullet"/>
      <w:lvlText w:val="-"/>
      <w:lvlJc w:val="left"/>
      <w:pPr>
        <w:tabs>
          <w:tab w:val="num" w:pos="3240"/>
        </w:tabs>
        <w:ind w:left="3240" w:hanging="360"/>
      </w:pPr>
      <w:rPr>
        <w:rFonts w:ascii="Times New Roman" w:eastAsia="Times New Roman" w:hAnsi="Times New Roman" w:cs="Times New Roman"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831AF314">
      <w:start w:val="4"/>
      <w:numFmt w:val="upperLetter"/>
      <w:lvlText w:val="%7."/>
      <w:lvlJc w:val="left"/>
      <w:pPr>
        <w:ind w:left="5400" w:hanging="360"/>
      </w:pPr>
      <w:rPr>
        <w:rFonts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521D674C"/>
    <w:multiLevelType w:val="hybridMultilevel"/>
    <w:tmpl w:val="2960A440"/>
    <w:lvl w:ilvl="0" w:tplc="3A96FB20">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2984594"/>
    <w:multiLevelType w:val="hybridMultilevel"/>
    <w:tmpl w:val="291A26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2AB3541"/>
    <w:multiLevelType w:val="hybridMultilevel"/>
    <w:tmpl w:val="7256DC1E"/>
    <w:lvl w:ilvl="0" w:tplc="04090019">
      <w:start w:val="1"/>
      <w:numFmt w:val="lowerLetter"/>
      <w:lvlText w:val="%1."/>
      <w:lvlJc w:val="left"/>
      <w:pPr>
        <w:ind w:left="1146" w:hanging="360"/>
      </w:pPr>
    </w:lvl>
    <w:lvl w:ilvl="1" w:tplc="2D26655E">
      <w:start w:val="1"/>
      <w:numFmt w:val="decimal"/>
      <w:lvlText w:val="%2."/>
      <w:lvlJc w:val="left"/>
      <w:pPr>
        <w:ind w:left="2016" w:hanging="51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nsid w:val="54161E31"/>
    <w:multiLevelType w:val="hybridMultilevel"/>
    <w:tmpl w:val="75B40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5AA218C"/>
    <w:multiLevelType w:val="hybridMultilevel"/>
    <w:tmpl w:val="3C444702"/>
    <w:lvl w:ilvl="0" w:tplc="E3CC9640">
      <w:start w:val="2"/>
      <w:numFmt w:val="decimal"/>
      <w:lvlText w:val="%1."/>
      <w:lvlJc w:val="left"/>
      <w:pPr>
        <w:ind w:left="4292"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633A90"/>
    <w:multiLevelType w:val="hybridMultilevel"/>
    <w:tmpl w:val="497A3C6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93048BD"/>
    <w:multiLevelType w:val="hybridMultilevel"/>
    <w:tmpl w:val="6A5E2FB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2">
    <w:nsid w:val="5A856AC6"/>
    <w:multiLevelType w:val="hybridMultilevel"/>
    <w:tmpl w:val="CD8858FA"/>
    <w:lvl w:ilvl="0" w:tplc="D98C6D40">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A8F5CEE"/>
    <w:multiLevelType w:val="hybridMultilevel"/>
    <w:tmpl w:val="BEDEBE3A"/>
    <w:lvl w:ilvl="0" w:tplc="04090019">
      <w:start w:val="1"/>
      <w:numFmt w:val="lowerLetter"/>
      <w:lvlText w:val="%1."/>
      <w:lvlJc w:val="left"/>
      <w:pPr>
        <w:ind w:left="1778" w:hanging="360"/>
      </w:p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4">
    <w:nsid w:val="5B272D24"/>
    <w:multiLevelType w:val="hybridMultilevel"/>
    <w:tmpl w:val="3FE23D5C"/>
    <w:lvl w:ilvl="0" w:tplc="78280558">
      <w:start w:val="4"/>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nsid w:val="5D0B2DAC"/>
    <w:multiLevelType w:val="hybridMultilevel"/>
    <w:tmpl w:val="B022A4A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E64639A"/>
    <w:multiLevelType w:val="hybridMultilevel"/>
    <w:tmpl w:val="A0CADC0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166555"/>
    <w:multiLevelType w:val="hybridMultilevel"/>
    <w:tmpl w:val="0C128A64"/>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8">
    <w:nsid w:val="62BC210E"/>
    <w:multiLevelType w:val="hybridMultilevel"/>
    <w:tmpl w:val="9B5EE70E"/>
    <w:lvl w:ilvl="0" w:tplc="3656D4D0">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38C447E"/>
    <w:multiLevelType w:val="hybridMultilevel"/>
    <w:tmpl w:val="BDDA052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3B97D7C"/>
    <w:multiLevelType w:val="hybridMultilevel"/>
    <w:tmpl w:val="AD926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66411812"/>
    <w:multiLevelType w:val="hybridMultilevel"/>
    <w:tmpl w:val="EC3EA0BC"/>
    <w:lvl w:ilvl="0" w:tplc="CAAA8FE6">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644FFA"/>
    <w:multiLevelType w:val="hybridMultilevel"/>
    <w:tmpl w:val="D8E4372A"/>
    <w:lvl w:ilvl="0" w:tplc="E1FC2660">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98510E"/>
    <w:multiLevelType w:val="hybridMultilevel"/>
    <w:tmpl w:val="35E282AE"/>
    <w:lvl w:ilvl="0" w:tplc="E0581C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95E0F31"/>
    <w:multiLevelType w:val="hybridMultilevel"/>
    <w:tmpl w:val="E2742B66"/>
    <w:lvl w:ilvl="0" w:tplc="1082BE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4404A8"/>
    <w:multiLevelType w:val="hybridMultilevel"/>
    <w:tmpl w:val="A1B2BB00"/>
    <w:lvl w:ilvl="0" w:tplc="0409000F">
      <w:start w:val="1"/>
      <w:numFmt w:val="decimal"/>
      <w:lvlText w:val="%1."/>
      <w:lvlJc w:val="left"/>
      <w:pPr>
        <w:ind w:left="2160" w:hanging="360"/>
      </w:pPr>
    </w:lvl>
    <w:lvl w:ilvl="1" w:tplc="0409000F">
      <w:start w:val="1"/>
      <w:numFmt w:val="decimal"/>
      <w:lvlText w:val="%2."/>
      <w:lvlJc w:val="left"/>
      <w:pPr>
        <w:ind w:left="4472"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B0608F3"/>
    <w:multiLevelType w:val="hybridMultilevel"/>
    <w:tmpl w:val="012E8292"/>
    <w:lvl w:ilvl="0" w:tplc="0409000F">
      <w:start w:val="1"/>
      <w:numFmt w:val="decimal"/>
      <w:lvlText w:val="%1."/>
      <w:lvlJc w:val="left"/>
      <w:pPr>
        <w:ind w:left="720" w:hanging="360"/>
      </w:pPr>
    </w:lvl>
    <w:lvl w:ilvl="1" w:tplc="89F2A99A">
      <w:numFmt w:val="bullet"/>
      <w:lvlText w:val="−"/>
      <w:lvlJc w:val="left"/>
      <w:pPr>
        <w:ind w:left="1440" w:hanging="360"/>
      </w:pPr>
      <w:rPr>
        <w:rFonts w:ascii="Bookman Old Style" w:eastAsia="Times New Roman" w:hAnsi="Bookman Old Style"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C537E4D"/>
    <w:multiLevelType w:val="hybridMultilevel"/>
    <w:tmpl w:val="5D40C8CE"/>
    <w:lvl w:ilvl="0" w:tplc="3F561C16">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CC04604"/>
    <w:multiLevelType w:val="hybridMultilevel"/>
    <w:tmpl w:val="9266BAAE"/>
    <w:lvl w:ilvl="0" w:tplc="934E886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E3C5581"/>
    <w:multiLevelType w:val="hybridMultilevel"/>
    <w:tmpl w:val="D786E0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E41140F"/>
    <w:multiLevelType w:val="hybridMultilevel"/>
    <w:tmpl w:val="581CA8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FD16D29"/>
    <w:multiLevelType w:val="hybridMultilevel"/>
    <w:tmpl w:val="0786E9A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1E36A8F"/>
    <w:multiLevelType w:val="hybridMultilevel"/>
    <w:tmpl w:val="64D23656"/>
    <w:lvl w:ilvl="0" w:tplc="4E9ADBFA">
      <w:start w:val="1"/>
      <w:numFmt w:val="decimal"/>
      <w:lvlText w:val="%1."/>
      <w:lvlJc w:val="left"/>
      <w:pPr>
        <w:tabs>
          <w:tab w:val="num" w:pos="1440"/>
        </w:tabs>
        <w:ind w:left="1440" w:hanging="360"/>
      </w:pPr>
      <w:rPr>
        <w:rFonts w:hint="default"/>
      </w:rPr>
    </w:lvl>
    <w:lvl w:ilvl="1" w:tplc="CF906ABE">
      <w:start w:val="1"/>
      <w:numFmt w:val="lowerLetter"/>
      <w:lvlText w:val="%2."/>
      <w:lvlJc w:val="left"/>
      <w:pPr>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3">
    <w:nsid w:val="72142A0B"/>
    <w:multiLevelType w:val="hybridMultilevel"/>
    <w:tmpl w:val="F0FA2746"/>
    <w:lvl w:ilvl="0" w:tplc="EE3AD8DC">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F732DC"/>
    <w:multiLevelType w:val="hybridMultilevel"/>
    <w:tmpl w:val="CFD4A1E2"/>
    <w:lvl w:ilvl="0" w:tplc="04090011">
      <w:start w:val="1"/>
      <w:numFmt w:val="decimal"/>
      <w:lvlText w:val="%1)"/>
      <w:lvlJc w:val="left"/>
      <w:pPr>
        <w:tabs>
          <w:tab w:val="num" w:pos="1440"/>
        </w:tabs>
        <w:ind w:left="1440" w:hanging="360"/>
      </w:pPr>
      <w:rPr>
        <w:rFonts w:hint="default"/>
      </w:rPr>
    </w:lvl>
    <w:lvl w:ilvl="1" w:tplc="FD681EC2">
      <w:start w:val="1"/>
      <w:numFmt w:val="lowerLetter"/>
      <w:lvlText w:val="%2)"/>
      <w:lvlJc w:val="left"/>
      <w:pPr>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5">
    <w:nsid w:val="737C3E01"/>
    <w:multiLevelType w:val="hybridMultilevel"/>
    <w:tmpl w:val="D626E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4023F8D"/>
    <w:multiLevelType w:val="hybridMultilevel"/>
    <w:tmpl w:val="70C4A67C"/>
    <w:lvl w:ilvl="0" w:tplc="7D500DBA">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4856340"/>
    <w:multiLevelType w:val="hybridMultilevel"/>
    <w:tmpl w:val="90243B84"/>
    <w:lvl w:ilvl="0" w:tplc="236078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5563F46"/>
    <w:multiLevelType w:val="hybridMultilevel"/>
    <w:tmpl w:val="3B4EB28E"/>
    <w:lvl w:ilvl="0" w:tplc="0409000F">
      <w:start w:val="1"/>
      <w:numFmt w:val="decimal"/>
      <w:lvlText w:val="%1."/>
      <w:lvlJc w:val="left"/>
      <w:pPr>
        <w:ind w:left="1521" w:hanging="360"/>
      </w:pPr>
    </w:lvl>
    <w:lvl w:ilvl="1" w:tplc="D27439EC">
      <w:start w:val="1"/>
      <w:numFmt w:val="decimal"/>
      <w:lvlText w:val="%2."/>
      <w:lvlJc w:val="left"/>
      <w:pPr>
        <w:ind w:left="2241" w:hanging="360"/>
      </w:pPr>
      <w:rPr>
        <w:rFonts w:hint="default"/>
      </w:rPr>
    </w:lvl>
    <w:lvl w:ilvl="2" w:tplc="D6A62454">
      <w:start w:val="1"/>
      <w:numFmt w:val="lowerLetter"/>
      <w:lvlText w:val="%3."/>
      <w:lvlJc w:val="left"/>
      <w:pPr>
        <w:ind w:left="3141" w:hanging="360"/>
      </w:pPr>
      <w:rPr>
        <w:rFonts w:hint="default"/>
      </w:r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79">
    <w:nsid w:val="78AB0024"/>
    <w:multiLevelType w:val="hybridMultilevel"/>
    <w:tmpl w:val="1514220E"/>
    <w:lvl w:ilvl="0" w:tplc="F70AD882">
      <w:start w:val="1"/>
      <w:numFmt w:val="lowerLetter"/>
      <w:lvlText w:val="%1."/>
      <w:lvlJc w:val="left"/>
      <w:pPr>
        <w:ind w:left="900" w:hanging="180"/>
      </w:pPr>
      <w:rPr>
        <w:rFonts w:hint="default"/>
      </w:r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E94BBB"/>
    <w:multiLevelType w:val="hybridMultilevel"/>
    <w:tmpl w:val="3384CACA"/>
    <w:lvl w:ilvl="0" w:tplc="0421000F">
      <w:start w:val="1"/>
      <w:numFmt w:val="decimal"/>
      <w:lvlText w:val="%1."/>
      <w:lvlJc w:val="left"/>
      <w:pPr>
        <w:ind w:left="1921" w:hanging="360"/>
      </w:pPr>
    </w:lvl>
    <w:lvl w:ilvl="1" w:tplc="04210019" w:tentative="1">
      <w:start w:val="1"/>
      <w:numFmt w:val="lowerLetter"/>
      <w:lvlText w:val="%2."/>
      <w:lvlJc w:val="left"/>
      <w:pPr>
        <w:ind w:left="2641" w:hanging="360"/>
      </w:pPr>
    </w:lvl>
    <w:lvl w:ilvl="2" w:tplc="0421001B" w:tentative="1">
      <w:start w:val="1"/>
      <w:numFmt w:val="lowerRoman"/>
      <w:lvlText w:val="%3."/>
      <w:lvlJc w:val="right"/>
      <w:pPr>
        <w:ind w:left="3361" w:hanging="180"/>
      </w:pPr>
    </w:lvl>
    <w:lvl w:ilvl="3" w:tplc="0421000F" w:tentative="1">
      <w:start w:val="1"/>
      <w:numFmt w:val="decimal"/>
      <w:lvlText w:val="%4."/>
      <w:lvlJc w:val="left"/>
      <w:pPr>
        <w:ind w:left="4081" w:hanging="360"/>
      </w:pPr>
    </w:lvl>
    <w:lvl w:ilvl="4" w:tplc="04210019" w:tentative="1">
      <w:start w:val="1"/>
      <w:numFmt w:val="lowerLetter"/>
      <w:lvlText w:val="%5."/>
      <w:lvlJc w:val="left"/>
      <w:pPr>
        <w:ind w:left="4801" w:hanging="360"/>
      </w:pPr>
    </w:lvl>
    <w:lvl w:ilvl="5" w:tplc="0421001B" w:tentative="1">
      <w:start w:val="1"/>
      <w:numFmt w:val="lowerRoman"/>
      <w:lvlText w:val="%6."/>
      <w:lvlJc w:val="right"/>
      <w:pPr>
        <w:ind w:left="5521" w:hanging="180"/>
      </w:pPr>
    </w:lvl>
    <w:lvl w:ilvl="6" w:tplc="0421000F" w:tentative="1">
      <w:start w:val="1"/>
      <w:numFmt w:val="decimal"/>
      <w:lvlText w:val="%7."/>
      <w:lvlJc w:val="left"/>
      <w:pPr>
        <w:ind w:left="6241" w:hanging="360"/>
      </w:pPr>
    </w:lvl>
    <w:lvl w:ilvl="7" w:tplc="04210019" w:tentative="1">
      <w:start w:val="1"/>
      <w:numFmt w:val="lowerLetter"/>
      <w:lvlText w:val="%8."/>
      <w:lvlJc w:val="left"/>
      <w:pPr>
        <w:ind w:left="6961" w:hanging="360"/>
      </w:pPr>
    </w:lvl>
    <w:lvl w:ilvl="8" w:tplc="0421001B" w:tentative="1">
      <w:start w:val="1"/>
      <w:numFmt w:val="lowerRoman"/>
      <w:lvlText w:val="%9."/>
      <w:lvlJc w:val="right"/>
      <w:pPr>
        <w:ind w:left="7681" w:hanging="180"/>
      </w:pPr>
    </w:lvl>
  </w:abstractNum>
  <w:abstractNum w:abstractNumId="81">
    <w:nsid w:val="794A6A84"/>
    <w:multiLevelType w:val="hybridMultilevel"/>
    <w:tmpl w:val="01AC9A86"/>
    <w:lvl w:ilvl="0" w:tplc="80B8949E">
      <w:start w:val="1"/>
      <w:numFmt w:val="lowerLetter"/>
      <w:lvlText w:val="%1."/>
      <w:lvlJc w:val="left"/>
      <w:pPr>
        <w:ind w:left="1080" w:hanging="360"/>
      </w:pPr>
      <w:rPr>
        <w:b w:val="0"/>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B1764B4"/>
    <w:multiLevelType w:val="hybridMultilevel"/>
    <w:tmpl w:val="67E67EB8"/>
    <w:lvl w:ilvl="0" w:tplc="EF507C78">
      <w:start w:val="1"/>
      <w:numFmt w:val="upp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DC705D4E">
      <w:start w:val="2"/>
      <w:numFmt w:val="lowerLetter"/>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BDC0449"/>
    <w:multiLevelType w:val="hybridMultilevel"/>
    <w:tmpl w:val="2F9A95EA"/>
    <w:lvl w:ilvl="0" w:tplc="2BA60638">
      <w:start w:val="4"/>
      <w:numFmt w:val="lowerLetter"/>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C6D2F77"/>
    <w:multiLevelType w:val="hybridMultilevel"/>
    <w:tmpl w:val="0D4EE35C"/>
    <w:lvl w:ilvl="0" w:tplc="0409000F">
      <w:start w:val="1"/>
      <w:numFmt w:val="decimal"/>
      <w:lvlText w:val="%1."/>
      <w:lvlJc w:val="left"/>
      <w:pPr>
        <w:ind w:left="1146" w:hanging="360"/>
      </w:pPr>
    </w:lvl>
    <w:lvl w:ilvl="1" w:tplc="09ECE40C">
      <w:start w:val="1"/>
      <w:numFmt w:val="lowerLetter"/>
      <w:lvlText w:val="%2."/>
      <w:lvlJc w:val="left"/>
      <w:pPr>
        <w:ind w:left="1866" w:hanging="360"/>
      </w:pPr>
      <w:rPr>
        <w:rFonts w:hint="default"/>
        <w:w w:val="100"/>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5">
    <w:nsid w:val="7C6D3734"/>
    <w:multiLevelType w:val="hybridMultilevel"/>
    <w:tmpl w:val="2B14F70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6">
    <w:nsid w:val="7C8E1C1C"/>
    <w:multiLevelType w:val="hybridMultilevel"/>
    <w:tmpl w:val="40927746"/>
    <w:lvl w:ilvl="0" w:tplc="E1FC2660">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F861504"/>
    <w:multiLevelType w:val="hybridMultilevel"/>
    <w:tmpl w:val="A3E4090C"/>
    <w:lvl w:ilvl="0" w:tplc="04090019">
      <w:start w:val="1"/>
      <w:numFmt w:val="lowerLetter"/>
      <w:lvlText w:val="%1."/>
      <w:lvlJc w:val="left"/>
      <w:pPr>
        <w:tabs>
          <w:tab w:val="num" w:pos="720"/>
        </w:tabs>
        <w:ind w:left="720" w:hanging="360"/>
      </w:pPr>
      <w:rPr>
        <w:rFonts w:hint="default"/>
      </w:rPr>
    </w:lvl>
    <w:lvl w:ilvl="1" w:tplc="9452718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0"/>
  </w:num>
  <w:num w:numId="4">
    <w:abstractNumId w:val="60"/>
  </w:num>
  <w:num w:numId="5">
    <w:abstractNumId w:val="24"/>
  </w:num>
  <w:num w:numId="6">
    <w:abstractNumId w:val="72"/>
  </w:num>
  <w:num w:numId="7">
    <w:abstractNumId w:val="74"/>
  </w:num>
  <w:num w:numId="8">
    <w:abstractNumId w:val="82"/>
  </w:num>
  <w:num w:numId="9">
    <w:abstractNumId w:val="0"/>
  </w:num>
  <w:num w:numId="10">
    <w:abstractNumId w:val="58"/>
  </w:num>
  <w:num w:numId="11">
    <w:abstractNumId w:val="23"/>
  </w:num>
  <w:num w:numId="12">
    <w:abstractNumId w:val="28"/>
  </w:num>
  <w:num w:numId="13">
    <w:abstractNumId w:val="76"/>
  </w:num>
  <w:num w:numId="14">
    <w:abstractNumId w:val="26"/>
  </w:num>
  <w:num w:numId="15">
    <w:abstractNumId w:val="8"/>
  </w:num>
  <w:num w:numId="16">
    <w:abstractNumId w:val="87"/>
  </w:num>
  <w:num w:numId="17">
    <w:abstractNumId w:val="42"/>
  </w:num>
  <w:num w:numId="18">
    <w:abstractNumId w:val="83"/>
  </w:num>
  <w:num w:numId="19">
    <w:abstractNumId w:val="70"/>
  </w:num>
  <w:num w:numId="20">
    <w:abstractNumId w:val="27"/>
  </w:num>
  <w:num w:numId="21">
    <w:abstractNumId w:val="73"/>
  </w:num>
  <w:num w:numId="22">
    <w:abstractNumId w:val="61"/>
  </w:num>
  <w:num w:numId="23">
    <w:abstractNumId w:val="14"/>
  </w:num>
  <w:num w:numId="24">
    <w:abstractNumId w:val="69"/>
  </w:num>
  <w:num w:numId="25">
    <w:abstractNumId w:val="68"/>
  </w:num>
  <w:num w:numId="26">
    <w:abstractNumId w:val="33"/>
  </w:num>
  <w:num w:numId="27">
    <w:abstractNumId w:val="54"/>
  </w:num>
  <w:num w:numId="28">
    <w:abstractNumId w:val="44"/>
  </w:num>
  <w:num w:numId="29">
    <w:abstractNumId w:val="51"/>
  </w:num>
  <w:num w:numId="30">
    <w:abstractNumId w:val="48"/>
  </w:num>
  <w:num w:numId="31">
    <w:abstractNumId w:val="85"/>
  </w:num>
  <w:num w:numId="32">
    <w:abstractNumId w:val="47"/>
  </w:num>
  <w:num w:numId="33">
    <w:abstractNumId w:val="65"/>
  </w:num>
  <w:num w:numId="34">
    <w:abstractNumId w:val="67"/>
  </w:num>
  <w:num w:numId="35">
    <w:abstractNumId w:val="78"/>
  </w:num>
  <w:num w:numId="36">
    <w:abstractNumId w:val="2"/>
  </w:num>
  <w:num w:numId="37">
    <w:abstractNumId w:val="31"/>
  </w:num>
  <w:num w:numId="38">
    <w:abstractNumId w:val="11"/>
  </w:num>
  <w:num w:numId="39">
    <w:abstractNumId w:val="19"/>
  </w:num>
  <w:num w:numId="40">
    <w:abstractNumId w:val="1"/>
  </w:num>
  <w:num w:numId="41">
    <w:abstractNumId w:val="62"/>
  </w:num>
  <w:num w:numId="42">
    <w:abstractNumId w:val="86"/>
  </w:num>
  <w:num w:numId="43">
    <w:abstractNumId w:val="20"/>
  </w:num>
  <w:num w:numId="44">
    <w:abstractNumId w:val="79"/>
  </w:num>
  <w:num w:numId="45">
    <w:abstractNumId w:val="17"/>
  </w:num>
  <w:num w:numId="46">
    <w:abstractNumId w:val="49"/>
  </w:num>
  <w:num w:numId="47">
    <w:abstractNumId w:val="9"/>
  </w:num>
  <w:num w:numId="48">
    <w:abstractNumId w:val="13"/>
  </w:num>
  <w:num w:numId="49">
    <w:abstractNumId w:val="43"/>
  </w:num>
  <w:num w:numId="50">
    <w:abstractNumId w:val="16"/>
  </w:num>
  <w:num w:numId="51">
    <w:abstractNumId w:val="35"/>
  </w:num>
  <w:num w:numId="52">
    <w:abstractNumId w:val="3"/>
  </w:num>
  <w:num w:numId="53">
    <w:abstractNumId w:val="5"/>
  </w:num>
  <w:num w:numId="54">
    <w:abstractNumId w:val="50"/>
  </w:num>
  <w:num w:numId="55">
    <w:abstractNumId w:val="63"/>
  </w:num>
  <w:num w:numId="56">
    <w:abstractNumId w:val="52"/>
  </w:num>
  <w:num w:numId="57">
    <w:abstractNumId w:val="34"/>
  </w:num>
  <w:num w:numId="58">
    <w:abstractNumId w:val="64"/>
  </w:num>
  <w:num w:numId="59">
    <w:abstractNumId w:val="77"/>
  </w:num>
  <w:num w:numId="60">
    <w:abstractNumId w:val="39"/>
  </w:num>
  <w:num w:numId="61">
    <w:abstractNumId w:val="84"/>
  </w:num>
  <w:num w:numId="62">
    <w:abstractNumId w:val="4"/>
  </w:num>
  <w:num w:numId="63">
    <w:abstractNumId w:val="32"/>
  </w:num>
  <w:num w:numId="64">
    <w:abstractNumId w:val="18"/>
  </w:num>
  <w:num w:numId="65">
    <w:abstractNumId w:val="36"/>
  </w:num>
  <w:num w:numId="66">
    <w:abstractNumId w:val="59"/>
  </w:num>
  <w:num w:numId="67">
    <w:abstractNumId w:val="45"/>
  </w:num>
  <w:num w:numId="68">
    <w:abstractNumId w:val="66"/>
  </w:num>
  <w:num w:numId="69">
    <w:abstractNumId w:val="81"/>
  </w:num>
  <w:num w:numId="70">
    <w:abstractNumId w:val="37"/>
  </w:num>
  <w:num w:numId="71">
    <w:abstractNumId w:val="71"/>
  </w:num>
  <w:num w:numId="72">
    <w:abstractNumId w:val="57"/>
  </w:num>
  <w:num w:numId="73">
    <w:abstractNumId w:val="6"/>
  </w:num>
  <w:num w:numId="74">
    <w:abstractNumId w:val="25"/>
  </w:num>
  <w:num w:numId="75">
    <w:abstractNumId w:val="29"/>
  </w:num>
  <w:num w:numId="76">
    <w:abstractNumId w:val="15"/>
  </w:num>
  <w:num w:numId="77">
    <w:abstractNumId w:val="75"/>
  </w:num>
  <w:num w:numId="78">
    <w:abstractNumId w:val="41"/>
  </w:num>
  <w:num w:numId="79">
    <w:abstractNumId w:val="46"/>
  </w:num>
  <w:num w:numId="80">
    <w:abstractNumId w:val="56"/>
  </w:num>
  <w:num w:numId="81">
    <w:abstractNumId w:val="7"/>
  </w:num>
  <w:num w:numId="82">
    <w:abstractNumId w:val="55"/>
  </w:num>
  <w:num w:numId="83">
    <w:abstractNumId w:val="38"/>
  </w:num>
  <w:num w:numId="84">
    <w:abstractNumId w:val="12"/>
  </w:num>
  <w:num w:numId="85">
    <w:abstractNumId w:val="40"/>
  </w:num>
  <w:num w:numId="86">
    <w:abstractNumId w:val="53"/>
  </w:num>
  <w:num w:numId="87">
    <w:abstractNumId w:val="30"/>
  </w:num>
  <w:num w:numId="88">
    <w:abstractNumId w:val="2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7A29"/>
    <w:rsid w:val="0000106A"/>
    <w:rsid w:val="00005CC4"/>
    <w:rsid w:val="00010669"/>
    <w:rsid w:val="000257FA"/>
    <w:rsid w:val="00026E50"/>
    <w:rsid w:val="00031622"/>
    <w:rsid w:val="00034BC3"/>
    <w:rsid w:val="00037254"/>
    <w:rsid w:val="000377F3"/>
    <w:rsid w:val="00041406"/>
    <w:rsid w:val="000453F0"/>
    <w:rsid w:val="00047403"/>
    <w:rsid w:val="00047CE9"/>
    <w:rsid w:val="0005031F"/>
    <w:rsid w:val="00056D7D"/>
    <w:rsid w:val="00071BF0"/>
    <w:rsid w:val="00086343"/>
    <w:rsid w:val="00086BEE"/>
    <w:rsid w:val="00086F54"/>
    <w:rsid w:val="00091F77"/>
    <w:rsid w:val="00095A51"/>
    <w:rsid w:val="000A46F9"/>
    <w:rsid w:val="000A71CE"/>
    <w:rsid w:val="000A79A0"/>
    <w:rsid w:val="000B15F5"/>
    <w:rsid w:val="000B48FB"/>
    <w:rsid w:val="000C4975"/>
    <w:rsid w:val="000C521A"/>
    <w:rsid w:val="000E39CA"/>
    <w:rsid w:val="000E6D94"/>
    <w:rsid w:val="000F46EC"/>
    <w:rsid w:val="000F59B2"/>
    <w:rsid w:val="00114A5D"/>
    <w:rsid w:val="00121EF2"/>
    <w:rsid w:val="001263AF"/>
    <w:rsid w:val="00132396"/>
    <w:rsid w:val="00132AEB"/>
    <w:rsid w:val="001405B3"/>
    <w:rsid w:val="001468CE"/>
    <w:rsid w:val="0014716D"/>
    <w:rsid w:val="00160FB6"/>
    <w:rsid w:val="00165C64"/>
    <w:rsid w:val="001728F2"/>
    <w:rsid w:val="00176531"/>
    <w:rsid w:val="001801AA"/>
    <w:rsid w:val="00183C4A"/>
    <w:rsid w:val="00186A1E"/>
    <w:rsid w:val="001870E9"/>
    <w:rsid w:val="00187DA5"/>
    <w:rsid w:val="001960E4"/>
    <w:rsid w:val="0019694C"/>
    <w:rsid w:val="001A5BFA"/>
    <w:rsid w:val="001B2146"/>
    <w:rsid w:val="001B5442"/>
    <w:rsid w:val="001C6B59"/>
    <w:rsid w:val="001D7090"/>
    <w:rsid w:val="001E5EA4"/>
    <w:rsid w:val="001F3FFB"/>
    <w:rsid w:val="00203FBC"/>
    <w:rsid w:val="00204D19"/>
    <w:rsid w:val="002051F4"/>
    <w:rsid w:val="00207F33"/>
    <w:rsid w:val="00216FC5"/>
    <w:rsid w:val="0022021B"/>
    <w:rsid w:val="00245209"/>
    <w:rsid w:val="00276A4A"/>
    <w:rsid w:val="00277E52"/>
    <w:rsid w:val="0028184A"/>
    <w:rsid w:val="002849FA"/>
    <w:rsid w:val="00285DC3"/>
    <w:rsid w:val="00290430"/>
    <w:rsid w:val="00296669"/>
    <w:rsid w:val="002A25E3"/>
    <w:rsid w:val="002A47C3"/>
    <w:rsid w:val="002B271A"/>
    <w:rsid w:val="002B3D44"/>
    <w:rsid w:val="002B7711"/>
    <w:rsid w:val="002C4E42"/>
    <w:rsid w:val="002C58B9"/>
    <w:rsid w:val="002D3509"/>
    <w:rsid w:val="002D4B4A"/>
    <w:rsid w:val="002E400B"/>
    <w:rsid w:val="003014F9"/>
    <w:rsid w:val="00304263"/>
    <w:rsid w:val="00307844"/>
    <w:rsid w:val="00307A35"/>
    <w:rsid w:val="00313069"/>
    <w:rsid w:val="00317094"/>
    <w:rsid w:val="00333A8E"/>
    <w:rsid w:val="003372DA"/>
    <w:rsid w:val="00342AFC"/>
    <w:rsid w:val="0034610A"/>
    <w:rsid w:val="00350189"/>
    <w:rsid w:val="00360A04"/>
    <w:rsid w:val="00373BBB"/>
    <w:rsid w:val="00375555"/>
    <w:rsid w:val="00375C41"/>
    <w:rsid w:val="00377E1C"/>
    <w:rsid w:val="00382514"/>
    <w:rsid w:val="00384C42"/>
    <w:rsid w:val="00391DDA"/>
    <w:rsid w:val="00394387"/>
    <w:rsid w:val="003943A0"/>
    <w:rsid w:val="003A08B1"/>
    <w:rsid w:val="003A5E96"/>
    <w:rsid w:val="003B7B81"/>
    <w:rsid w:val="003C10B2"/>
    <w:rsid w:val="003C55B7"/>
    <w:rsid w:val="003C6839"/>
    <w:rsid w:val="003D06F3"/>
    <w:rsid w:val="003E1126"/>
    <w:rsid w:val="003E7B22"/>
    <w:rsid w:val="003F05BE"/>
    <w:rsid w:val="003F6340"/>
    <w:rsid w:val="003F7488"/>
    <w:rsid w:val="00400201"/>
    <w:rsid w:val="0040213A"/>
    <w:rsid w:val="004064A1"/>
    <w:rsid w:val="00407A29"/>
    <w:rsid w:val="00410AD3"/>
    <w:rsid w:val="00413EF9"/>
    <w:rsid w:val="004219ED"/>
    <w:rsid w:val="00422644"/>
    <w:rsid w:val="004228FD"/>
    <w:rsid w:val="004261A9"/>
    <w:rsid w:val="00440A3B"/>
    <w:rsid w:val="00442947"/>
    <w:rsid w:val="00447B61"/>
    <w:rsid w:val="004539A7"/>
    <w:rsid w:val="0045486A"/>
    <w:rsid w:val="00470A57"/>
    <w:rsid w:val="004725C6"/>
    <w:rsid w:val="004936B1"/>
    <w:rsid w:val="004A28A5"/>
    <w:rsid w:val="004B3766"/>
    <w:rsid w:val="004C2308"/>
    <w:rsid w:val="004C2D04"/>
    <w:rsid w:val="004C4519"/>
    <w:rsid w:val="004C491F"/>
    <w:rsid w:val="004C775E"/>
    <w:rsid w:val="004D1CC5"/>
    <w:rsid w:val="004D3C50"/>
    <w:rsid w:val="004E42D5"/>
    <w:rsid w:val="004E7380"/>
    <w:rsid w:val="004F4542"/>
    <w:rsid w:val="00501B9F"/>
    <w:rsid w:val="00501E06"/>
    <w:rsid w:val="0051186C"/>
    <w:rsid w:val="00525DDA"/>
    <w:rsid w:val="0053138A"/>
    <w:rsid w:val="00531ACA"/>
    <w:rsid w:val="00531FC5"/>
    <w:rsid w:val="00553089"/>
    <w:rsid w:val="00557BC3"/>
    <w:rsid w:val="00561AAA"/>
    <w:rsid w:val="00577466"/>
    <w:rsid w:val="005976FF"/>
    <w:rsid w:val="005A26F9"/>
    <w:rsid w:val="005A3295"/>
    <w:rsid w:val="005B11B8"/>
    <w:rsid w:val="005B1F1B"/>
    <w:rsid w:val="005C14B4"/>
    <w:rsid w:val="005C1D89"/>
    <w:rsid w:val="005C2651"/>
    <w:rsid w:val="005C506B"/>
    <w:rsid w:val="005D2CCC"/>
    <w:rsid w:val="005D3E93"/>
    <w:rsid w:val="005E5F27"/>
    <w:rsid w:val="005F1A13"/>
    <w:rsid w:val="005F6CDD"/>
    <w:rsid w:val="00600192"/>
    <w:rsid w:val="006046ED"/>
    <w:rsid w:val="00612B88"/>
    <w:rsid w:val="00613B7E"/>
    <w:rsid w:val="0062334E"/>
    <w:rsid w:val="00623CA5"/>
    <w:rsid w:val="0062640E"/>
    <w:rsid w:val="00634EA9"/>
    <w:rsid w:val="0063737D"/>
    <w:rsid w:val="0064262B"/>
    <w:rsid w:val="006512CF"/>
    <w:rsid w:val="00654748"/>
    <w:rsid w:val="00672B91"/>
    <w:rsid w:val="00680047"/>
    <w:rsid w:val="0069757B"/>
    <w:rsid w:val="00697B7F"/>
    <w:rsid w:val="006A130D"/>
    <w:rsid w:val="006B0474"/>
    <w:rsid w:val="006B09B1"/>
    <w:rsid w:val="006B57C9"/>
    <w:rsid w:val="006C79CC"/>
    <w:rsid w:val="006D3D43"/>
    <w:rsid w:val="006E3404"/>
    <w:rsid w:val="006F3CA8"/>
    <w:rsid w:val="006F5244"/>
    <w:rsid w:val="00703F0E"/>
    <w:rsid w:val="00705DEF"/>
    <w:rsid w:val="00715467"/>
    <w:rsid w:val="0072027D"/>
    <w:rsid w:val="00723747"/>
    <w:rsid w:val="007254AA"/>
    <w:rsid w:val="0072555F"/>
    <w:rsid w:val="0072666E"/>
    <w:rsid w:val="00740BE7"/>
    <w:rsid w:val="00741A16"/>
    <w:rsid w:val="00741E66"/>
    <w:rsid w:val="007465D0"/>
    <w:rsid w:val="007466F1"/>
    <w:rsid w:val="00746B52"/>
    <w:rsid w:val="007474CF"/>
    <w:rsid w:val="00747566"/>
    <w:rsid w:val="00751234"/>
    <w:rsid w:val="00775B89"/>
    <w:rsid w:val="0078040C"/>
    <w:rsid w:val="0078368F"/>
    <w:rsid w:val="00785958"/>
    <w:rsid w:val="00786029"/>
    <w:rsid w:val="00786470"/>
    <w:rsid w:val="00793C70"/>
    <w:rsid w:val="007A3EBD"/>
    <w:rsid w:val="007B1786"/>
    <w:rsid w:val="007B22EF"/>
    <w:rsid w:val="007B3A59"/>
    <w:rsid w:val="007C5C91"/>
    <w:rsid w:val="007D5D1D"/>
    <w:rsid w:val="007E0F1B"/>
    <w:rsid w:val="007E4310"/>
    <w:rsid w:val="00803979"/>
    <w:rsid w:val="00817B6C"/>
    <w:rsid w:val="008269B9"/>
    <w:rsid w:val="00832D2B"/>
    <w:rsid w:val="0084257E"/>
    <w:rsid w:val="00844B04"/>
    <w:rsid w:val="00850540"/>
    <w:rsid w:val="00865A08"/>
    <w:rsid w:val="008715D8"/>
    <w:rsid w:val="00872749"/>
    <w:rsid w:val="00875969"/>
    <w:rsid w:val="00876AEC"/>
    <w:rsid w:val="00892B88"/>
    <w:rsid w:val="008946AE"/>
    <w:rsid w:val="008A4E3B"/>
    <w:rsid w:val="008A6D0F"/>
    <w:rsid w:val="008C7D6C"/>
    <w:rsid w:val="008D478D"/>
    <w:rsid w:val="008F00B8"/>
    <w:rsid w:val="008F0BE4"/>
    <w:rsid w:val="008F1FC2"/>
    <w:rsid w:val="008F24DF"/>
    <w:rsid w:val="008F25C0"/>
    <w:rsid w:val="008F2FEB"/>
    <w:rsid w:val="009030F4"/>
    <w:rsid w:val="00912EB4"/>
    <w:rsid w:val="009132B4"/>
    <w:rsid w:val="00913BDD"/>
    <w:rsid w:val="0091596B"/>
    <w:rsid w:val="009200A4"/>
    <w:rsid w:val="00920828"/>
    <w:rsid w:val="00920D27"/>
    <w:rsid w:val="00925107"/>
    <w:rsid w:val="00930292"/>
    <w:rsid w:val="00932963"/>
    <w:rsid w:val="00937E3A"/>
    <w:rsid w:val="0094640D"/>
    <w:rsid w:val="00946573"/>
    <w:rsid w:val="009730AE"/>
    <w:rsid w:val="00984E6E"/>
    <w:rsid w:val="00986FB5"/>
    <w:rsid w:val="00987043"/>
    <w:rsid w:val="00987FB9"/>
    <w:rsid w:val="00991823"/>
    <w:rsid w:val="00992ABB"/>
    <w:rsid w:val="00993A7A"/>
    <w:rsid w:val="00995103"/>
    <w:rsid w:val="0099732E"/>
    <w:rsid w:val="009A789C"/>
    <w:rsid w:val="009B1BFE"/>
    <w:rsid w:val="009C02D6"/>
    <w:rsid w:val="009C1A29"/>
    <w:rsid w:val="009D4531"/>
    <w:rsid w:val="009D4B88"/>
    <w:rsid w:val="009D5D2E"/>
    <w:rsid w:val="009D6669"/>
    <w:rsid w:val="009E20FA"/>
    <w:rsid w:val="009F0D4E"/>
    <w:rsid w:val="009F1450"/>
    <w:rsid w:val="00A04C3C"/>
    <w:rsid w:val="00A051DB"/>
    <w:rsid w:val="00A06E0E"/>
    <w:rsid w:val="00A12605"/>
    <w:rsid w:val="00A13495"/>
    <w:rsid w:val="00A13AC7"/>
    <w:rsid w:val="00A2331E"/>
    <w:rsid w:val="00A25033"/>
    <w:rsid w:val="00A445E6"/>
    <w:rsid w:val="00A479BB"/>
    <w:rsid w:val="00A47CE5"/>
    <w:rsid w:val="00A60AB9"/>
    <w:rsid w:val="00A62064"/>
    <w:rsid w:val="00A624D9"/>
    <w:rsid w:val="00A702BE"/>
    <w:rsid w:val="00A74033"/>
    <w:rsid w:val="00A74CD9"/>
    <w:rsid w:val="00A833E6"/>
    <w:rsid w:val="00A84766"/>
    <w:rsid w:val="00A87750"/>
    <w:rsid w:val="00A93CAE"/>
    <w:rsid w:val="00AB3FA9"/>
    <w:rsid w:val="00AC01E8"/>
    <w:rsid w:val="00AC73F0"/>
    <w:rsid w:val="00AD2A9E"/>
    <w:rsid w:val="00AD515A"/>
    <w:rsid w:val="00AD60E9"/>
    <w:rsid w:val="00AE7821"/>
    <w:rsid w:val="00AF166E"/>
    <w:rsid w:val="00B02234"/>
    <w:rsid w:val="00B028FB"/>
    <w:rsid w:val="00B04C81"/>
    <w:rsid w:val="00B05E07"/>
    <w:rsid w:val="00B12767"/>
    <w:rsid w:val="00B17A00"/>
    <w:rsid w:val="00B2346A"/>
    <w:rsid w:val="00B23EDD"/>
    <w:rsid w:val="00B23EF4"/>
    <w:rsid w:val="00B30FE7"/>
    <w:rsid w:val="00B44147"/>
    <w:rsid w:val="00B46064"/>
    <w:rsid w:val="00B507C3"/>
    <w:rsid w:val="00B5368F"/>
    <w:rsid w:val="00B54730"/>
    <w:rsid w:val="00B60B98"/>
    <w:rsid w:val="00B62B37"/>
    <w:rsid w:val="00B656B9"/>
    <w:rsid w:val="00B65C8F"/>
    <w:rsid w:val="00B701E5"/>
    <w:rsid w:val="00B834E9"/>
    <w:rsid w:val="00BA0DAB"/>
    <w:rsid w:val="00BA3249"/>
    <w:rsid w:val="00BA3C27"/>
    <w:rsid w:val="00BA584C"/>
    <w:rsid w:val="00BB269D"/>
    <w:rsid w:val="00BB34BB"/>
    <w:rsid w:val="00BB6118"/>
    <w:rsid w:val="00BC1E34"/>
    <w:rsid w:val="00BD2890"/>
    <w:rsid w:val="00BD6181"/>
    <w:rsid w:val="00BF106B"/>
    <w:rsid w:val="00BF4331"/>
    <w:rsid w:val="00BF68B3"/>
    <w:rsid w:val="00C124DE"/>
    <w:rsid w:val="00C13224"/>
    <w:rsid w:val="00C1642A"/>
    <w:rsid w:val="00C17375"/>
    <w:rsid w:val="00C2757A"/>
    <w:rsid w:val="00C30292"/>
    <w:rsid w:val="00C41D8A"/>
    <w:rsid w:val="00C432EE"/>
    <w:rsid w:val="00C47706"/>
    <w:rsid w:val="00C5523A"/>
    <w:rsid w:val="00C567C4"/>
    <w:rsid w:val="00C6126E"/>
    <w:rsid w:val="00C61F19"/>
    <w:rsid w:val="00C656BE"/>
    <w:rsid w:val="00C76EA6"/>
    <w:rsid w:val="00C779DE"/>
    <w:rsid w:val="00C805DA"/>
    <w:rsid w:val="00C8189C"/>
    <w:rsid w:val="00C838E6"/>
    <w:rsid w:val="00C91654"/>
    <w:rsid w:val="00C94DFE"/>
    <w:rsid w:val="00C95D0A"/>
    <w:rsid w:val="00CA1E39"/>
    <w:rsid w:val="00CB1EEC"/>
    <w:rsid w:val="00CC275C"/>
    <w:rsid w:val="00CC67DE"/>
    <w:rsid w:val="00CC6AD9"/>
    <w:rsid w:val="00CD06CD"/>
    <w:rsid w:val="00CD136A"/>
    <w:rsid w:val="00CD7E34"/>
    <w:rsid w:val="00CE5DB5"/>
    <w:rsid w:val="00CE6C94"/>
    <w:rsid w:val="00CF2672"/>
    <w:rsid w:val="00CF6BFE"/>
    <w:rsid w:val="00CF7BB5"/>
    <w:rsid w:val="00D01485"/>
    <w:rsid w:val="00D05426"/>
    <w:rsid w:val="00D12865"/>
    <w:rsid w:val="00D14EEA"/>
    <w:rsid w:val="00D4142E"/>
    <w:rsid w:val="00D50C12"/>
    <w:rsid w:val="00D526E3"/>
    <w:rsid w:val="00D57B91"/>
    <w:rsid w:val="00D61FF4"/>
    <w:rsid w:val="00D64F49"/>
    <w:rsid w:val="00D66CB5"/>
    <w:rsid w:val="00D70B3D"/>
    <w:rsid w:val="00D74CBB"/>
    <w:rsid w:val="00D75D71"/>
    <w:rsid w:val="00D8264F"/>
    <w:rsid w:val="00D84247"/>
    <w:rsid w:val="00D86503"/>
    <w:rsid w:val="00D905E2"/>
    <w:rsid w:val="00D96A93"/>
    <w:rsid w:val="00DB2494"/>
    <w:rsid w:val="00DB3473"/>
    <w:rsid w:val="00DC5CAD"/>
    <w:rsid w:val="00DD0C34"/>
    <w:rsid w:val="00DD1CCF"/>
    <w:rsid w:val="00DD21B7"/>
    <w:rsid w:val="00DD4C15"/>
    <w:rsid w:val="00DE1052"/>
    <w:rsid w:val="00DF1547"/>
    <w:rsid w:val="00DF3510"/>
    <w:rsid w:val="00E1761A"/>
    <w:rsid w:val="00E22564"/>
    <w:rsid w:val="00E26368"/>
    <w:rsid w:val="00E27AD7"/>
    <w:rsid w:val="00E30189"/>
    <w:rsid w:val="00E32CC4"/>
    <w:rsid w:val="00E33024"/>
    <w:rsid w:val="00E339AD"/>
    <w:rsid w:val="00E42F42"/>
    <w:rsid w:val="00E44932"/>
    <w:rsid w:val="00E5425A"/>
    <w:rsid w:val="00E57D3F"/>
    <w:rsid w:val="00E60DFD"/>
    <w:rsid w:val="00E6365A"/>
    <w:rsid w:val="00E77FBD"/>
    <w:rsid w:val="00E836EC"/>
    <w:rsid w:val="00E8547B"/>
    <w:rsid w:val="00E85D13"/>
    <w:rsid w:val="00EA0189"/>
    <w:rsid w:val="00EA2E75"/>
    <w:rsid w:val="00EA46C6"/>
    <w:rsid w:val="00EA5AD1"/>
    <w:rsid w:val="00EA5D91"/>
    <w:rsid w:val="00EA62FD"/>
    <w:rsid w:val="00EA7E32"/>
    <w:rsid w:val="00EB183D"/>
    <w:rsid w:val="00EB4AEC"/>
    <w:rsid w:val="00EC2259"/>
    <w:rsid w:val="00EC3366"/>
    <w:rsid w:val="00EC4584"/>
    <w:rsid w:val="00EC77C9"/>
    <w:rsid w:val="00EE3DC6"/>
    <w:rsid w:val="00EF38B3"/>
    <w:rsid w:val="00EF7679"/>
    <w:rsid w:val="00F001EF"/>
    <w:rsid w:val="00F04B4C"/>
    <w:rsid w:val="00F06636"/>
    <w:rsid w:val="00F15723"/>
    <w:rsid w:val="00F162A6"/>
    <w:rsid w:val="00F24794"/>
    <w:rsid w:val="00F26756"/>
    <w:rsid w:val="00F26B97"/>
    <w:rsid w:val="00F33C7D"/>
    <w:rsid w:val="00F36B98"/>
    <w:rsid w:val="00F4159E"/>
    <w:rsid w:val="00F41A25"/>
    <w:rsid w:val="00F63233"/>
    <w:rsid w:val="00F6482C"/>
    <w:rsid w:val="00F72708"/>
    <w:rsid w:val="00F741E5"/>
    <w:rsid w:val="00F761A7"/>
    <w:rsid w:val="00F775C9"/>
    <w:rsid w:val="00F80EB6"/>
    <w:rsid w:val="00F92523"/>
    <w:rsid w:val="00FA0342"/>
    <w:rsid w:val="00FB5BA4"/>
    <w:rsid w:val="00FB7949"/>
    <w:rsid w:val="00FC0D28"/>
    <w:rsid w:val="00FC2A49"/>
    <w:rsid w:val="00FC3FC1"/>
    <w:rsid w:val="00FC76F5"/>
    <w:rsid w:val="00FF26F9"/>
    <w:rsid w:val="00FF6A38"/>
    <w:rsid w:val="00FF7CA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96A93"/>
    <w:rPr>
      <w:rFonts w:ascii="Tahoma" w:hAnsi="Tahoma" w:cs="Tahoma"/>
      <w:sz w:val="16"/>
      <w:szCs w:val="16"/>
    </w:rPr>
  </w:style>
  <w:style w:type="character" w:customStyle="1" w:styleId="BalloonTextChar">
    <w:name w:val="Balloon Text Char"/>
    <w:basedOn w:val="DefaultParagraphFont"/>
    <w:link w:val="BalloonText"/>
    <w:uiPriority w:val="99"/>
    <w:semiHidden/>
    <w:rsid w:val="00D96A93"/>
    <w:rPr>
      <w:rFonts w:ascii="Tahoma" w:hAnsi="Tahoma" w:cs="Tahoma"/>
      <w:sz w:val="16"/>
      <w:szCs w:val="16"/>
    </w:rPr>
  </w:style>
  <w:style w:type="paragraph" w:styleId="ListParagraph">
    <w:name w:val="List Paragraph"/>
    <w:basedOn w:val="Normal"/>
    <w:uiPriority w:val="34"/>
    <w:qFormat/>
    <w:rsid w:val="00BF68B3"/>
    <w:pPr>
      <w:ind w:left="720"/>
      <w:contextualSpacing/>
    </w:pPr>
  </w:style>
  <w:style w:type="paragraph" w:styleId="Header">
    <w:name w:val="header"/>
    <w:basedOn w:val="Normal"/>
    <w:link w:val="HeaderChar"/>
    <w:unhideWhenUsed/>
    <w:rsid w:val="00E5425A"/>
    <w:pPr>
      <w:tabs>
        <w:tab w:val="center" w:pos="4513"/>
        <w:tab w:val="right" w:pos="9026"/>
      </w:tabs>
    </w:pPr>
  </w:style>
  <w:style w:type="character" w:customStyle="1" w:styleId="HeaderChar">
    <w:name w:val="Header Char"/>
    <w:basedOn w:val="DefaultParagraphFont"/>
    <w:link w:val="Header"/>
    <w:rsid w:val="00E5425A"/>
  </w:style>
  <w:style w:type="paragraph" w:styleId="Footer">
    <w:name w:val="footer"/>
    <w:basedOn w:val="Normal"/>
    <w:link w:val="FooterChar"/>
    <w:uiPriority w:val="99"/>
    <w:semiHidden/>
    <w:unhideWhenUsed/>
    <w:rsid w:val="00E5425A"/>
    <w:pPr>
      <w:tabs>
        <w:tab w:val="center" w:pos="4513"/>
        <w:tab w:val="right" w:pos="9026"/>
      </w:tabs>
    </w:pPr>
  </w:style>
  <w:style w:type="character" w:customStyle="1" w:styleId="FooterChar">
    <w:name w:val="Footer Char"/>
    <w:basedOn w:val="DefaultParagraphFont"/>
    <w:link w:val="Footer"/>
    <w:uiPriority w:val="99"/>
    <w:semiHidden/>
    <w:rsid w:val="00E5425A"/>
  </w:style>
  <w:style w:type="paragraph" w:styleId="NoSpacing">
    <w:name w:val="No Spacing"/>
    <w:uiPriority w:val="1"/>
    <w:qFormat/>
    <w:rsid w:val="00577466"/>
    <w:rPr>
      <w:rFonts w:ascii="Calibri" w:eastAsia="Calibri" w:hAnsi="Calibri"/>
      <w:sz w:val="22"/>
      <w:szCs w:val="22"/>
      <w:lang w:val="id-ID"/>
    </w:rPr>
  </w:style>
  <w:style w:type="paragraph" w:styleId="TOC1">
    <w:name w:val="toc 1"/>
    <w:basedOn w:val="Normal"/>
    <w:next w:val="Normal"/>
    <w:autoRedefine/>
    <w:unhideWhenUsed/>
    <w:rsid w:val="00121EF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91940">
      <w:bodyDiv w:val="1"/>
      <w:marLeft w:val="0"/>
      <w:marRight w:val="0"/>
      <w:marTop w:val="0"/>
      <w:marBottom w:val="0"/>
      <w:divBdr>
        <w:top w:val="none" w:sz="0" w:space="0" w:color="auto"/>
        <w:left w:val="none" w:sz="0" w:space="0" w:color="auto"/>
        <w:bottom w:val="none" w:sz="0" w:space="0" w:color="auto"/>
        <w:right w:val="none" w:sz="0" w:space="0" w:color="auto"/>
      </w:divBdr>
    </w:div>
    <w:div w:id="342434151">
      <w:bodyDiv w:val="1"/>
      <w:marLeft w:val="0"/>
      <w:marRight w:val="0"/>
      <w:marTop w:val="0"/>
      <w:marBottom w:val="0"/>
      <w:divBdr>
        <w:top w:val="none" w:sz="0" w:space="0" w:color="auto"/>
        <w:left w:val="none" w:sz="0" w:space="0" w:color="auto"/>
        <w:bottom w:val="none" w:sz="0" w:space="0" w:color="auto"/>
        <w:right w:val="none" w:sz="0" w:space="0" w:color="auto"/>
      </w:divBdr>
    </w:div>
    <w:div w:id="345250821">
      <w:bodyDiv w:val="1"/>
      <w:marLeft w:val="0"/>
      <w:marRight w:val="0"/>
      <w:marTop w:val="0"/>
      <w:marBottom w:val="0"/>
      <w:divBdr>
        <w:top w:val="none" w:sz="0" w:space="0" w:color="auto"/>
        <w:left w:val="none" w:sz="0" w:space="0" w:color="auto"/>
        <w:bottom w:val="none" w:sz="0" w:space="0" w:color="auto"/>
        <w:right w:val="none" w:sz="0" w:space="0" w:color="auto"/>
      </w:divBdr>
    </w:div>
    <w:div w:id="375546191">
      <w:bodyDiv w:val="1"/>
      <w:marLeft w:val="0"/>
      <w:marRight w:val="0"/>
      <w:marTop w:val="0"/>
      <w:marBottom w:val="0"/>
      <w:divBdr>
        <w:top w:val="none" w:sz="0" w:space="0" w:color="auto"/>
        <w:left w:val="none" w:sz="0" w:space="0" w:color="auto"/>
        <w:bottom w:val="none" w:sz="0" w:space="0" w:color="auto"/>
        <w:right w:val="none" w:sz="0" w:space="0" w:color="auto"/>
      </w:divBdr>
    </w:div>
    <w:div w:id="627978494">
      <w:bodyDiv w:val="1"/>
      <w:marLeft w:val="0"/>
      <w:marRight w:val="0"/>
      <w:marTop w:val="0"/>
      <w:marBottom w:val="0"/>
      <w:divBdr>
        <w:top w:val="none" w:sz="0" w:space="0" w:color="auto"/>
        <w:left w:val="none" w:sz="0" w:space="0" w:color="auto"/>
        <w:bottom w:val="none" w:sz="0" w:space="0" w:color="auto"/>
        <w:right w:val="none" w:sz="0" w:space="0" w:color="auto"/>
      </w:divBdr>
    </w:div>
    <w:div w:id="723214998">
      <w:bodyDiv w:val="1"/>
      <w:marLeft w:val="0"/>
      <w:marRight w:val="0"/>
      <w:marTop w:val="0"/>
      <w:marBottom w:val="0"/>
      <w:divBdr>
        <w:top w:val="none" w:sz="0" w:space="0" w:color="auto"/>
        <w:left w:val="none" w:sz="0" w:space="0" w:color="auto"/>
        <w:bottom w:val="none" w:sz="0" w:space="0" w:color="auto"/>
        <w:right w:val="none" w:sz="0" w:space="0" w:color="auto"/>
      </w:divBdr>
    </w:div>
    <w:div w:id="1417900252">
      <w:bodyDiv w:val="1"/>
      <w:marLeft w:val="0"/>
      <w:marRight w:val="0"/>
      <w:marTop w:val="0"/>
      <w:marBottom w:val="0"/>
      <w:divBdr>
        <w:top w:val="none" w:sz="0" w:space="0" w:color="auto"/>
        <w:left w:val="none" w:sz="0" w:space="0" w:color="auto"/>
        <w:bottom w:val="none" w:sz="0" w:space="0" w:color="auto"/>
        <w:right w:val="none" w:sz="0" w:space="0" w:color="auto"/>
      </w:divBdr>
    </w:div>
    <w:div w:id="1426805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A9E8F-7A2E-4FEB-8676-E17F4E89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31</Pages>
  <Words>5741</Words>
  <Characters>32724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322</cp:revision>
  <cp:lastPrinted>2018-10-10T02:26:00Z</cp:lastPrinted>
  <dcterms:created xsi:type="dcterms:W3CDTF">2016-05-23T04:05:00Z</dcterms:created>
  <dcterms:modified xsi:type="dcterms:W3CDTF">2018-10-10T02:34:00Z</dcterms:modified>
</cp:coreProperties>
</file>