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FB" w:rsidRPr="00F832D5" w:rsidRDefault="00B87960" w:rsidP="001F2EFB">
      <w:pPr>
        <w:pStyle w:val="NoSpacing"/>
        <w:spacing w:line="360" w:lineRule="auto"/>
        <w:jc w:val="center"/>
        <w:rPr>
          <w:rFonts w:ascii="Arial" w:hAnsi="Arial" w:cs="Arial"/>
        </w:rPr>
      </w:pPr>
      <w:r w:rsidRPr="00F832D5">
        <w:rPr>
          <w:rFonts w:ascii="Arial" w:hAnsi="Arial" w:cs="Arial"/>
        </w:rPr>
        <w:t xml:space="preserve">PANDUAN </w:t>
      </w:r>
      <w:r w:rsidR="001F2EFB" w:rsidRPr="00F832D5">
        <w:rPr>
          <w:rFonts w:ascii="Arial" w:hAnsi="Arial" w:cs="Arial"/>
        </w:rPr>
        <w:t>PELA</w:t>
      </w:r>
      <w:r w:rsidR="000673B1" w:rsidRPr="00F832D5">
        <w:rPr>
          <w:rFonts w:ascii="Arial" w:hAnsi="Arial" w:cs="Arial"/>
        </w:rPr>
        <w:t>PORAN KEJADIAN SENTINEL</w:t>
      </w:r>
    </w:p>
    <w:p w:rsidR="001F2EFB" w:rsidRPr="00F832D5" w:rsidRDefault="001F2EFB" w:rsidP="001F2EFB">
      <w:pPr>
        <w:spacing w:line="360" w:lineRule="auto"/>
        <w:jc w:val="center"/>
        <w:rPr>
          <w:rFonts w:ascii="Arial" w:hAnsi="Arial" w:cs="Arial"/>
          <w:sz w:val="22"/>
          <w:szCs w:val="22"/>
        </w:rPr>
      </w:pPr>
      <w:r w:rsidRPr="00F832D5">
        <w:rPr>
          <w:rFonts w:ascii="Arial" w:hAnsi="Arial" w:cs="Arial"/>
          <w:sz w:val="22"/>
          <w:szCs w:val="22"/>
        </w:rPr>
        <w:t>DI RS</w:t>
      </w:r>
      <w:r w:rsidRPr="00F832D5">
        <w:rPr>
          <w:rFonts w:ascii="Arial" w:hAnsi="Arial" w:cs="Arial"/>
          <w:sz w:val="22"/>
          <w:szCs w:val="22"/>
          <w:lang w:val="en-ID"/>
        </w:rPr>
        <w:t xml:space="preserve">UD </w:t>
      </w:r>
      <w:proofErr w:type="gramStart"/>
      <w:r w:rsidRPr="00F832D5">
        <w:rPr>
          <w:rFonts w:ascii="Arial" w:hAnsi="Arial" w:cs="Arial"/>
          <w:sz w:val="22"/>
          <w:szCs w:val="22"/>
          <w:lang w:val="en-ID"/>
        </w:rPr>
        <w:t>dr</w:t>
      </w:r>
      <w:proofErr w:type="gramEnd"/>
      <w:r w:rsidRPr="00F832D5">
        <w:rPr>
          <w:rFonts w:ascii="Arial" w:hAnsi="Arial" w:cs="Arial"/>
          <w:sz w:val="22"/>
          <w:szCs w:val="22"/>
          <w:lang w:val="en-ID"/>
        </w:rPr>
        <w:t>. MURJANI</w:t>
      </w:r>
      <w:r w:rsidRPr="00F832D5">
        <w:rPr>
          <w:rFonts w:ascii="Arial" w:hAnsi="Arial" w:cs="Arial"/>
          <w:sz w:val="22"/>
          <w:szCs w:val="22"/>
        </w:rPr>
        <w:t xml:space="preserve"> SAMPIT</w:t>
      </w:r>
    </w:p>
    <w:p w:rsidR="001F2EFB" w:rsidRPr="00F832D5" w:rsidRDefault="001F2EFB" w:rsidP="001F2EFB">
      <w:pPr>
        <w:spacing w:line="360" w:lineRule="auto"/>
        <w:ind w:left="426"/>
        <w:jc w:val="center"/>
        <w:rPr>
          <w:rFonts w:ascii="Arial" w:hAnsi="Arial" w:cs="Arial"/>
          <w:sz w:val="22"/>
          <w:szCs w:val="22"/>
        </w:rPr>
      </w:pPr>
    </w:p>
    <w:p w:rsidR="001F2EFB" w:rsidRPr="00F832D5" w:rsidRDefault="001F2EFB" w:rsidP="00F832D5">
      <w:pPr>
        <w:spacing w:line="360" w:lineRule="auto"/>
        <w:jc w:val="center"/>
        <w:rPr>
          <w:rFonts w:ascii="Arial" w:hAnsi="Arial" w:cs="Arial"/>
          <w:sz w:val="22"/>
          <w:szCs w:val="22"/>
        </w:rPr>
      </w:pPr>
      <w:proofErr w:type="gramStart"/>
      <w:r w:rsidRPr="00F832D5">
        <w:rPr>
          <w:rFonts w:ascii="Arial" w:hAnsi="Arial" w:cs="Arial"/>
          <w:sz w:val="22"/>
          <w:szCs w:val="22"/>
        </w:rPr>
        <w:t>NOMOR  :</w:t>
      </w:r>
      <w:proofErr w:type="gramEnd"/>
      <w:r w:rsidRPr="00F832D5">
        <w:rPr>
          <w:rFonts w:ascii="Arial" w:hAnsi="Arial" w:cs="Arial"/>
          <w:sz w:val="22"/>
          <w:szCs w:val="22"/>
        </w:rPr>
        <w:t xml:space="preserve">          /</w:t>
      </w:r>
      <w:r w:rsidRPr="00F832D5">
        <w:rPr>
          <w:rFonts w:ascii="Arial" w:hAnsi="Arial" w:cs="Arial"/>
          <w:sz w:val="22"/>
          <w:szCs w:val="22"/>
          <w:lang w:val="id-ID"/>
        </w:rPr>
        <w:t>PND</w:t>
      </w:r>
      <w:r w:rsidRPr="00F832D5">
        <w:rPr>
          <w:rFonts w:ascii="Arial" w:hAnsi="Arial" w:cs="Arial"/>
          <w:sz w:val="22"/>
          <w:szCs w:val="22"/>
        </w:rPr>
        <w:t>/</w:t>
      </w:r>
      <w:r w:rsidR="00A94588" w:rsidRPr="00F832D5">
        <w:rPr>
          <w:rFonts w:ascii="Arial" w:hAnsi="Arial" w:cs="Arial"/>
          <w:sz w:val="22"/>
          <w:szCs w:val="22"/>
        </w:rPr>
        <w:t>KPMKP</w:t>
      </w:r>
      <w:r w:rsidRPr="00F832D5">
        <w:rPr>
          <w:rFonts w:ascii="Arial" w:hAnsi="Arial" w:cs="Arial"/>
          <w:sz w:val="22"/>
          <w:szCs w:val="22"/>
        </w:rPr>
        <w:t>/</w:t>
      </w:r>
      <w:r w:rsidR="00F832D5">
        <w:rPr>
          <w:rFonts w:ascii="Arial" w:hAnsi="Arial" w:cs="Arial"/>
          <w:sz w:val="22"/>
          <w:szCs w:val="22"/>
        </w:rPr>
        <w:t>P09</w:t>
      </w:r>
      <w:r w:rsidRPr="00F832D5">
        <w:rPr>
          <w:rFonts w:ascii="Arial" w:hAnsi="Arial" w:cs="Arial"/>
          <w:sz w:val="22"/>
          <w:szCs w:val="22"/>
        </w:rPr>
        <w:t xml:space="preserve">RSUD-DM/I/2018          </w:t>
      </w: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rPr>
          <w:rFonts w:ascii="Arial" w:hAnsi="Arial" w:cs="Arial"/>
          <w:sz w:val="22"/>
          <w:szCs w:val="22"/>
        </w:rPr>
      </w:pPr>
    </w:p>
    <w:p w:rsidR="001F2EFB" w:rsidRPr="00F832D5" w:rsidRDefault="001F2EFB" w:rsidP="001F2EFB">
      <w:pPr>
        <w:spacing w:line="360" w:lineRule="auto"/>
        <w:jc w:val="center"/>
        <w:rPr>
          <w:rFonts w:ascii="Arial" w:hAnsi="Arial" w:cs="Arial"/>
          <w:sz w:val="22"/>
          <w:szCs w:val="22"/>
        </w:rPr>
      </w:pPr>
    </w:p>
    <w:p w:rsidR="001F2EFB" w:rsidRPr="00F832D5" w:rsidRDefault="001F2EFB" w:rsidP="001F2EFB">
      <w:pPr>
        <w:spacing w:line="360" w:lineRule="auto"/>
        <w:jc w:val="right"/>
        <w:rPr>
          <w:rFonts w:ascii="Arial" w:hAnsi="Arial" w:cs="Arial"/>
          <w:sz w:val="22"/>
          <w:szCs w:val="22"/>
        </w:rPr>
      </w:pPr>
    </w:p>
    <w:p w:rsidR="001F2EFB" w:rsidRPr="00F832D5" w:rsidRDefault="001F2EFB" w:rsidP="001F2EFB">
      <w:pPr>
        <w:spacing w:line="360" w:lineRule="auto"/>
        <w:jc w:val="center"/>
        <w:rPr>
          <w:rFonts w:ascii="Arial" w:hAnsi="Arial" w:cs="Arial"/>
          <w:sz w:val="22"/>
          <w:szCs w:val="22"/>
          <w:lang w:val="en-ID"/>
        </w:rPr>
      </w:pPr>
      <w:r w:rsidRPr="00F832D5">
        <w:rPr>
          <w:rFonts w:ascii="Arial" w:hAnsi="Arial" w:cs="Arial"/>
          <w:sz w:val="22"/>
          <w:szCs w:val="22"/>
        </w:rPr>
        <w:br w:type="page"/>
      </w:r>
      <w:r w:rsidRPr="00F832D5">
        <w:rPr>
          <w:rFonts w:ascii="Arial" w:hAnsi="Arial" w:cs="Arial"/>
          <w:noProof/>
          <w:sz w:val="22"/>
          <w:szCs w:val="22"/>
        </w:rPr>
        <w:lastRenderedPageBreak/>
        <w:t>KE</w:t>
      </w:r>
      <w:r w:rsidRPr="00F832D5">
        <w:rPr>
          <w:rFonts w:ascii="Arial" w:hAnsi="Arial" w:cs="Arial"/>
          <w:noProof/>
          <w:sz w:val="22"/>
          <w:szCs w:val="22"/>
          <w:lang w:val="id-ID"/>
        </w:rPr>
        <w:t>PUTUSAN</w:t>
      </w:r>
      <w:r w:rsidRPr="00F832D5">
        <w:rPr>
          <w:rFonts w:ascii="Arial" w:hAnsi="Arial" w:cs="Arial"/>
          <w:noProof/>
          <w:sz w:val="22"/>
          <w:szCs w:val="22"/>
        </w:rPr>
        <w:t xml:space="preserve"> </w:t>
      </w:r>
      <w:r w:rsidRPr="00F832D5">
        <w:rPr>
          <w:rFonts w:ascii="Arial" w:hAnsi="Arial" w:cs="Arial"/>
          <w:sz w:val="22"/>
          <w:szCs w:val="22"/>
        </w:rPr>
        <w:t>DIREKTUR</w:t>
      </w:r>
      <w:r w:rsidRPr="00F832D5">
        <w:rPr>
          <w:rFonts w:ascii="Arial" w:hAnsi="Arial" w:cs="Arial"/>
          <w:sz w:val="22"/>
          <w:szCs w:val="22"/>
          <w:lang w:val="en-GB"/>
        </w:rPr>
        <w:t xml:space="preserve"> </w:t>
      </w:r>
      <w:r w:rsidRPr="00F832D5">
        <w:rPr>
          <w:rFonts w:ascii="Arial" w:hAnsi="Arial" w:cs="Arial"/>
          <w:sz w:val="22"/>
          <w:szCs w:val="22"/>
        </w:rPr>
        <w:t>RS</w:t>
      </w:r>
      <w:r w:rsidRPr="00F832D5">
        <w:rPr>
          <w:rFonts w:ascii="Arial" w:hAnsi="Arial" w:cs="Arial"/>
          <w:sz w:val="22"/>
          <w:szCs w:val="22"/>
          <w:lang w:val="en-ID"/>
        </w:rPr>
        <w:t xml:space="preserve">UD </w:t>
      </w:r>
      <w:proofErr w:type="gramStart"/>
      <w:r w:rsidRPr="00F832D5">
        <w:rPr>
          <w:rFonts w:ascii="Arial" w:hAnsi="Arial" w:cs="Arial"/>
          <w:sz w:val="22"/>
          <w:szCs w:val="22"/>
          <w:lang w:val="en-ID"/>
        </w:rPr>
        <w:t>dr</w:t>
      </w:r>
      <w:proofErr w:type="gramEnd"/>
      <w:r w:rsidRPr="00F832D5">
        <w:rPr>
          <w:rFonts w:ascii="Arial" w:hAnsi="Arial" w:cs="Arial"/>
          <w:sz w:val="22"/>
          <w:szCs w:val="22"/>
          <w:lang w:val="en-ID"/>
        </w:rPr>
        <w:t>. MURJANI SAMPIT</w:t>
      </w:r>
    </w:p>
    <w:p w:rsidR="001F2EFB" w:rsidRPr="00F832D5" w:rsidRDefault="001F2EFB" w:rsidP="001F2EFB">
      <w:pPr>
        <w:spacing w:line="360" w:lineRule="auto"/>
        <w:jc w:val="center"/>
        <w:rPr>
          <w:rFonts w:ascii="Arial" w:hAnsi="Arial" w:cs="Arial"/>
          <w:sz w:val="22"/>
          <w:szCs w:val="22"/>
          <w:lang w:val="id-ID"/>
        </w:rPr>
      </w:pPr>
      <w:proofErr w:type="gramStart"/>
      <w:r w:rsidRPr="00F832D5">
        <w:rPr>
          <w:rFonts w:ascii="Arial" w:hAnsi="Arial" w:cs="Arial"/>
          <w:sz w:val="22"/>
          <w:szCs w:val="22"/>
        </w:rPr>
        <w:t>NOMOR :</w:t>
      </w:r>
      <w:proofErr w:type="gramEnd"/>
      <w:r w:rsidRPr="00F832D5">
        <w:rPr>
          <w:rFonts w:ascii="Arial" w:hAnsi="Arial" w:cs="Arial"/>
          <w:sz w:val="22"/>
          <w:szCs w:val="22"/>
        </w:rPr>
        <w:t xml:space="preserve">         /</w:t>
      </w:r>
      <w:r w:rsidRPr="00F832D5">
        <w:rPr>
          <w:rFonts w:ascii="Arial" w:hAnsi="Arial" w:cs="Arial"/>
          <w:sz w:val="22"/>
          <w:szCs w:val="22"/>
          <w:lang w:val="id-ID"/>
        </w:rPr>
        <w:t>PND</w:t>
      </w:r>
      <w:r w:rsidRPr="00F832D5">
        <w:rPr>
          <w:rFonts w:ascii="Arial" w:hAnsi="Arial" w:cs="Arial"/>
          <w:sz w:val="22"/>
          <w:szCs w:val="22"/>
        </w:rPr>
        <w:t>/</w:t>
      </w:r>
      <w:r w:rsidR="00A94588" w:rsidRPr="00F832D5">
        <w:rPr>
          <w:rFonts w:ascii="Arial" w:hAnsi="Arial" w:cs="Arial"/>
          <w:sz w:val="22"/>
          <w:szCs w:val="22"/>
        </w:rPr>
        <w:t>KPMKP</w:t>
      </w:r>
      <w:r w:rsidRPr="00F832D5">
        <w:rPr>
          <w:rFonts w:ascii="Arial" w:hAnsi="Arial" w:cs="Arial"/>
          <w:sz w:val="22"/>
          <w:szCs w:val="22"/>
        </w:rPr>
        <w:t>/</w:t>
      </w:r>
      <w:r w:rsidR="00F832D5">
        <w:rPr>
          <w:rFonts w:ascii="Arial" w:hAnsi="Arial" w:cs="Arial"/>
          <w:sz w:val="22"/>
          <w:szCs w:val="22"/>
        </w:rPr>
        <w:t>P09/</w:t>
      </w:r>
      <w:r w:rsidRPr="00F832D5">
        <w:rPr>
          <w:rFonts w:ascii="Arial" w:hAnsi="Arial" w:cs="Arial"/>
          <w:sz w:val="22"/>
          <w:szCs w:val="22"/>
        </w:rPr>
        <w:t>RSUD-DM/I/2018</w:t>
      </w:r>
    </w:p>
    <w:p w:rsidR="001F2EFB" w:rsidRPr="00F832D5" w:rsidRDefault="001F2EFB" w:rsidP="001F2EFB">
      <w:pPr>
        <w:spacing w:line="360" w:lineRule="auto"/>
        <w:jc w:val="center"/>
        <w:rPr>
          <w:rFonts w:ascii="Arial" w:hAnsi="Arial" w:cs="Arial"/>
          <w:sz w:val="22"/>
          <w:szCs w:val="22"/>
        </w:rPr>
      </w:pPr>
      <w:proofErr w:type="spellStart"/>
      <w:proofErr w:type="gramStart"/>
      <w:r w:rsidRPr="00F832D5">
        <w:rPr>
          <w:rFonts w:ascii="Arial" w:hAnsi="Arial" w:cs="Arial"/>
          <w:sz w:val="22"/>
          <w:szCs w:val="22"/>
        </w:rPr>
        <w:t>tentang</w:t>
      </w:r>
      <w:proofErr w:type="spellEnd"/>
      <w:proofErr w:type="gramEnd"/>
    </w:p>
    <w:p w:rsidR="0078282C" w:rsidRPr="00F832D5" w:rsidRDefault="00985734" w:rsidP="0078282C">
      <w:pPr>
        <w:pStyle w:val="NoSpacing"/>
        <w:spacing w:line="360" w:lineRule="auto"/>
        <w:jc w:val="center"/>
        <w:rPr>
          <w:rFonts w:ascii="Arial" w:hAnsi="Arial" w:cs="Arial"/>
        </w:rPr>
      </w:pPr>
      <w:r w:rsidRPr="00F832D5">
        <w:rPr>
          <w:rFonts w:ascii="Arial" w:hAnsi="Arial" w:cs="Arial"/>
        </w:rPr>
        <w:t xml:space="preserve">PANDUAN </w:t>
      </w:r>
      <w:r w:rsidR="0078282C" w:rsidRPr="00F832D5">
        <w:rPr>
          <w:rFonts w:ascii="Arial" w:hAnsi="Arial" w:cs="Arial"/>
        </w:rPr>
        <w:t>PELAPORAN KEJADIAN SENTINEL</w:t>
      </w:r>
    </w:p>
    <w:p w:rsidR="001F2EFB" w:rsidRPr="00F832D5" w:rsidRDefault="001F2EFB" w:rsidP="001F2EFB">
      <w:pPr>
        <w:spacing w:line="360" w:lineRule="auto"/>
        <w:jc w:val="center"/>
        <w:rPr>
          <w:rFonts w:ascii="Arial" w:hAnsi="Arial" w:cs="Arial"/>
          <w:sz w:val="22"/>
          <w:szCs w:val="22"/>
        </w:rPr>
      </w:pPr>
      <w:r w:rsidRPr="00F832D5">
        <w:rPr>
          <w:rFonts w:ascii="Arial" w:hAnsi="Arial" w:cs="Arial"/>
          <w:sz w:val="22"/>
          <w:szCs w:val="22"/>
        </w:rPr>
        <w:t>DI RS</w:t>
      </w:r>
      <w:r w:rsidRPr="00F832D5">
        <w:rPr>
          <w:rFonts w:ascii="Arial" w:hAnsi="Arial" w:cs="Arial"/>
          <w:sz w:val="22"/>
          <w:szCs w:val="22"/>
          <w:lang w:val="en-ID"/>
        </w:rPr>
        <w:t xml:space="preserve">UD </w:t>
      </w:r>
      <w:proofErr w:type="gramStart"/>
      <w:r w:rsidRPr="00F832D5">
        <w:rPr>
          <w:rFonts w:ascii="Arial" w:hAnsi="Arial" w:cs="Arial"/>
          <w:sz w:val="22"/>
          <w:szCs w:val="22"/>
          <w:lang w:val="en-ID"/>
        </w:rPr>
        <w:t>dr</w:t>
      </w:r>
      <w:proofErr w:type="gramEnd"/>
      <w:r w:rsidRPr="00F832D5">
        <w:rPr>
          <w:rFonts w:ascii="Arial" w:hAnsi="Arial" w:cs="Arial"/>
          <w:sz w:val="22"/>
          <w:szCs w:val="22"/>
          <w:lang w:val="en-ID"/>
        </w:rPr>
        <w:t>. MURJANI</w:t>
      </w:r>
      <w:r w:rsidRPr="00F832D5">
        <w:rPr>
          <w:rFonts w:ascii="Arial" w:hAnsi="Arial" w:cs="Arial"/>
          <w:sz w:val="22"/>
          <w:szCs w:val="22"/>
        </w:rPr>
        <w:t xml:space="preserve"> SAMPIT</w:t>
      </w:r>
    </w:p>
    <w:p w:rsidR="001F2EFB" w:rsidRPr="00F832D5" w:rsidRDefault="001F2EFB" w:rsidP="001F2EFB">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1F2EFB" w:rsidRPr="00F832D5" w:rsidTr="001F2EFB">
        <w:tc>
          <w:tcPr>
            <w:tcW w:w="1523" w:type="dxa"/>
            <w:tcBorders>
              <w:top w:val="single" w:sz="4" w:space="0" w:color="000000"/>
              <w:left w:val="single" w:sz="4" w:space="0" w:color="000000"/>
              <w:bottom w:val="single" w:sz="4" w:space="0" w:color="000000"/>
              <w:right w:val="single" w:sz="4" w:space="0" w:color="000000"/>
            </w:tcBorders>
            <w:hideMark/>
          </w:tcPr>
          <w:p w:rsidR="001F2EFB" w:rsidRPr="00F832D5" w:rsidRDefault="00F832D5" w:rsidP="00F832D5">
            <w:pPr>
              <w:spacing w:before="120" w:line="360" w:lineRule="auto"/>
              <w:jc w:val="center"/>
              <w:rPr>
                <w:rFonts w:ascii="Arial" w:hAnsi="Arial" w:cs="Arial"/>
                <w:bCs/>
                <w:sz w:val="22"/>
                <w:szCs w:val="22"/>
                <w:lang w:val="sv-SE"/>
              </w:rPr>
            </w:pPr>
            <w:r w:rsidRPr="00F832D5">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1F2EFB" w:rsidRPr="00F832D5" w:rsidRDefault="00F832D5" w:rsidP="00F832D5">
            <w:pPr>
              <w:pStyle w:val="TOC1"/>
              <w:spacing w:before="120" w:line="360" w:lineRule="auto"/>
              <w:jc w:val="center"/>
              <w:rPr>
                <w:rFonts w:ascii="Arial" w:hAnsi="Arial" w:cs="Arial"/>
                <w:sz w:val="22"/>
                <w:szCs w:val="22"/>
                <w:lang w:val="sv-SE"/>
              </w:rPr>
            </w:pPr>
            <w:r w:rsidRPr="00F832D5">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1F2EFB" w:rsidRPr="00F832D5" w:rsidRDefault="00F832D5" w:rsidP="00F832D5">
            <w:pPr>
              <w:spacing w:before="120" w:line="360" w:lineRule="auto"/>
              <w:jc w:val="center"/>
              <w:rPr>
                <w:rFonts w:ascii="Arial" w:hAnsi="Arial" w:cs="Arial"/>
                <w:sz w:val="22"/>
                <w:szCs w:val="22"/>
                <w:lang w:val="sv-SE"/>
              </w:rPr>
            </w:pPr>
            <w:r w:rsidRPr="00F832D5">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1F2EFB" w:rsidRPr="00F832D5" w:rsidRDefault="00F832D5" w:rsidP="00F832D5">
            <w:pPr>
              <w:pStyle w:val="Header"/>
              <w:spacing w:before="120" w:line="360" w:lineRule="auto"/>
              <w:jc w:val="center"/>
              <w:rPr>
                <w:rFonts w:ascii="Arial" w:hAnsi="Arial" w:cs="Arial"/>
                <w:sz w:val="22"/>
                <w:szCs w:val="22"/>
                <w:lang w:val="sv-SE"/>
              </w:rPr>
            </w:pPr>
            <w:r w:rsidRPr="00F832D5">
              <w:rPr>
                <w:rFonts w:ascii="Arial" w:hAnsi="Arial" w:cs="Arial"/>
                <w:sz w:val="22"/>
                <w:szCs w:val="22"/>
                <w:lang w:val="sv-SE"/>
              </w:rPr>
              <w:t>Tanda Tangan</w:t>
            </w:r>
          </w:p>
        </w:tc>
        <w:tc>
          <w:tcPr>
            <w:tcW w:w="1381" w:type="dxa"/>
            <w:tcBorders>
              <w:top w:val="single" w:sz="4" w:space="0" w:color="000000"/>
              <w:left w:val="single" w:sz="4" w:space="0" w:color="000000"/>
              <w:bottom w:val="single" w:sz="4" w:space="0" w:color="000000"/>
              <w:right w:val="single" w:sz="4" w:space="0" w:color="000000"/>
            </w:tcBorders>
            <w:hideMark/>
          </w:tcPr>
          <w:p w:rsidR="001F2EFB" w:rsidRPr="00F832D5" w:rsidRDefault="00F832D5" w:rsidP="00F832D5">
            <w:pPr>
              <w:pStyle w:val="Header"/>
              <w:spacing w:before="120" w:line="360" w:lineRule="auto"/>
              <w:jc w:val="center"/>
              <w:rPr>
                <w:rFonts w:ascii="Arial" w:hAnsi="Arial" w:cs="Arial"/>
                <w:sz w:val="22"/>
                <w:szCs w:val="22"/>
                <w:lang w:val="sv-SE"/>
              </w:rPr>
            </w:pPr>
            <w:r w:rsidRPr="00F832D5">
              <w:rPr>
                <w:rFonts w:ascii="Arial" w:hAnsi="Arial" w:cs="Arial"/>
                <w:sz w:val="22"/>
                <w:szCs w:val="22"/>
                <w:lang w:val="sv-SE"/>
              </w:rPr>
              <w:t>Tanggal</w:t>
            </w:r>
          </w:p>
        </w:tc>
      </w:tr>
      <w:tr w:rsidR="001F2EFB" w:rsidRPr="00F832D5" w:rsidTr="001F2EFB">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1F2EFB">
            <w:pPr>
              <w:spacing w:line="360" w:lineRule="auto"/>
              <w:rPr>
                <w:rFonts w:ascii="Arial" w:hAnsi="Arial" w:cs="Arial"/>
                <w:bCs/>
                <w:sz w:val="22"/>
                <w:szCs w:val="22"/>
                <w:lang w:val="sv-SE"/>
              </w:rPr>
            </w:pPr>
            <w:r w:rsidRPr="00F832D5">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A94588">
            <w:pPr>
              <w:spacing w:line="360" w:lineRule="auto"/>
              <w:rPr>
                <w:rFonts w:ascii="Arial" w:hAnsi="Arial" w:cs="Arial"/>
                <w:sz w:val="22"/>
                <w:szCs w:val="22"/>
              </w:rPr>
            </w:pPr>
            <w:r w:rsidRPr="00F832D5">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eastAsia="Calibri" w:hAnsi="Arial" w:cs="Arial"/>
                <w:sz w:val="22"/>
                <w:szCs w:val="22"/>
                <w:lang w:val="sv-SE"/>
              </w:rPr>
            </w:pPr>
          </w:p>
          <w:p w:rsidR="001F2EFB" w:rsidRPr="00F832D5" w:rsidRDefault="001F2EFB">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sz w:val="22"/>
                <w:szCs w:val="22"/>
                <w:lang w:val="sv-SE"/>
              </w:rPr>
            </w:pPr>
          </w:p>
        </w:tc>
      </w:tr>
      <w:tr w:rsidR="001F2EFB" w:rsidRPr="00F832D5" w:rsidTr="001F2EFB">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1F2EFB">
            <w:pPr>
              <w:spacing w:line="360" w:lineRule="auto"/>
              <w:rPr>
                <w:rFonts w:ascii="Arial" w:hAnsi="Arial" w:cs="Arial"/>
                <w:bCs/>
                <w:sz w:val="22"/>
                <w:szCs w:val="22"/>
                <w:lang w:val="sv-SE"/>
              </w:rPr>
            </w:pPr>
            <w:r w:rsidRPr="00F832D5">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1F2EFB">
            <w:pPr>
              <w:spacing w:line="360" w:lineRule="auto"/>
              <w:rPr>
                <w:rFonts w:ascii="Arial" w:hAnsi="Arial" w:cs="Arial"/>
                <w:sz w:val="22"/>
                <w:szCs w:val="22"/>
              </w:rPr>
            </w:pPr>
            <w:r w:rsidRPr="00F832D5">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eastAsia="Calibri" w:hAnsi="Arial" w:cs="Arial"/>
                <w:sz w:val="22"/>
                <w:szCs w:val="22"/>
                <w:lang w:val="sv-SE"/>
              </w:rPr>
            </w:pPr>
          </w:p>
          <w:p w:rsidR="001F2EFB" w:rsidRPr="00F832D5" w:rsidRDefault="001F2EFB">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sz w:val="22"/>
                <w:szCs w:val="22"/>
                <w:lang w:val="sv-SE"/>
              </w:rPr>
            </w:pPr>
          </w:p>
        </w:tc>
      </w:tr>
      <w:tr w:rsidR="001F2EFB" w:rsidRPr="00F832D5" w:rsidTr="001F2EFB">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1F2EFB">
            <w:pPr>
              <w:spacing w:line="360" w:lineRule="auto"/>
              <w:rPr>
                <w:rFonts w:ascii="Arial" w:hAnsi="Arial" w:cs="Arial"/>
                <w:bCs/>
                <w:sz w:val="22"/>
                <w:szCs w:val="22"/>
              </w:rPr>
            </w:pPr>
            <w:proofErr w:type="spellStart"/>
            <w:r w:rsidRPr="00F832D5">
              <w:rPr>
                <w:rFonts w:ascii="Arial" w:hAnsi="Arial" w:cs="Arial"/>
                <w:bCs/>
                <w:sz w:val="22"/>
                <w:szCs w:val="22"/>
              </w:rPr>
              <w:t>Disetujui</w:t>
            </w:r>
            <w:proofErr w:type="spellEnd"/>
          </w:p>
        </w:tc>
        <w:tc>
          <w:tcPr>
            <w:tcW w:w="2570"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F2EFB" w:rsidRPr="00F832D5" w:rsidRDefault="001F2EFB">
            <w:pPr>
              <w:spacing w:line="360" w:lineRule="auto"/>
              <w:rPr>
                <w:rFonts w:ascii="Arial" w:hAnsi="Arial" w:cs="Arial"/>
                <w:bCs/>
                <w:sz w:val="22"/>
                <w:szCs w:val="22"/>
              </w:rPr>
            </w:pPr>
            <w:proofErr w:type="spellStart"/>
            <w:r w:rsidRPr="00F832D5">
              <w:rPr>
                <w:rFonts w:ascii="Arial" w:hAnsi="Arial" w:cs="Arial"/>
                <w:bCs/>
                <w:sz w:val="22"/>
                <w:szCs w:val="22"/>
              </w:rPr>
              <w:t>Direktur</w:t>
            </w:r>
            <w:proofErr w:type="spellEnd"/>
            <w:r w:rsidRPr="00F832D5">
              <w:rPr>
                <w:rFonts w:ascii="Arial" w:hAnsi="Arial" w:cs="Arial"/>
                <w:bCs/>
                <w:sz w:val="22"/>
                <w:szCs w:val="22"/>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eastAsia="Calibri" w:hAnsi="Arial" w:cs="Arial"/>
                <w:bCs/>
                <w:sz w:val="22"/>
                <w:szCs w:val="22"/>
              </w:rPr>
            </w:pPr>
          </w:p>
          <w:p w:rsidR="001F2EFB" w:rsidRPr="00F832D5" w:rsidRDefault="001F2EFB">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F2EFB" w:rsidRPr="00F832D5" w:rsidRDefault="001F2EFB">
            <w:pPr>
              <w:spacing w:line="360" w:lineRule="auto"/>
              <w:rPr>
                <w:rFonts w:ascii="Arial" w:hAnsi="Arial" w:cs="Arial"/>
                <w:bCs/>
                <w:sz w:val="22"/>
                <w:szCs w:val="22"/>
              </w:rPr>
            </w:pPr>
          </w:p>
        </w:tc>
      </w:tr>
    </w:tbl>
    <w:p w:rsidR="00F832D5" w:rsidRDefault="001F2EFB" w:rsidP="00F832D5">
      <w:pPr>
        <w:spacing w:line="360" w:lineRule="auto"/>
        <w:jc w:val="center"/>
        <w:rPr>
          <w:rFonts w:ascii="Arial" w:hAnsi="Arial" w:cs="Arial"/>
          <w:sz w:val="22"/>
          <w:szCs w:val="22"/>
        </w:rPr>
      </w:pPr>
      <w:r w:rsidRPr="00F832D5">
        <w:rPr>
          <w:rFonts w:ascii="Arial" w:hAnsi="Arial" w:cs="Arial"/>
          <w:sz w:val="22"/>
          <w:szCs w:val="22"/>
        </w:rPr>
        <w:br w:type="page"/>
      </w:r>
      <w:r w:rsidR="00F832D5" w:rsidRPr="00486EF1">
        <w:rPr>
          <w:rFonts w:ascii="Arial" w:hAnsi="Arial" w:cs="Arial"/>
          <w:noProof/>
        </w:rPr>
        <w:lastRenderedPageBreak/>
        <w:drawing>
          <wp:inline distT="0" distB="0" distL="0" distR="0" wp14:anchorId="499AD94C" wp14:editId="548F17C4">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F832D5" w:rsidRDefault="00F832D5" w:rsidP="00F832D5">
      <w:pPr>
        <w:spacing w:line="360" w:lineRule="auto"/>
        <w:jc w:val="center"/>
        <w:rPr>
          <w:rFonts w:ascii="Arial" w:hAnsi="Arial" w:cs="Arial"/>
          <w:sz w:val="22"/>
          <w:szCs w:val="22"/>
        </w:rPr>
      </w:pPr>
    </w:p>
    <w:p w:rsidR="001F2EFB" w:rsidRPr="00F832D5" w:rsidRDefault="00A94588" w:rsidP="00442F6F">
      <w:pPr>
        <w:spacing w:line="360" w:lineRule="auto"/>
        <w:jc w:val="center"/>
        <w:rPr>
          <w:rFonts w:ascii="Arial" w:hAnsi="Arial" w:cs="Arial"/>
        </w:rPr>
      </w:pPr>
      <w:r w:rsidRPr="00F832D5">
        <w:rPr>
          <w:rFonts w:ascii="Arial" w:hAnsi="Arial" w:cs="Arial"/>
          <w:lang w:val="en-ID"/>
        </w:rPr>
        <w:t>KEPUTUSAN</w:t>
      </w:r>
      <w:r w:rsidR="001F2EFB" w:rsidRPr="00F832D5">
        <w:rPr>
          <w:rFonts w:ascii="Arial" w:hAnsi="Arial" w:cs="Arial"/>
        </w:rPr>
        <w:t xml:space="preserve"> DIREKTUR RSUD </w:t>
      </w:r>
      <w:proofErr w:type="gramStart"/>
      <w:r w:rsidR="001F2EFB" w:rsidRPr="00F832D5">
        <w:rPr>
          <w:rFonts w:ascii="Arial" w:hAnsi="Arial" w:cs="Arial"/>
        </w:rPr>
        <w:t>dr</w:t>
      </w:r>
      <w:proofErr w:type="gramEnd"/>
      <w:r w:rsidR="001F2EFB" w:rsidRPr="00F832D5">
        <w:rPr>
          <w:rFonts w:ascii="Arial" w:hAnsi="Arial" w:cs="Arial"/>
        </w:rPr>
        <w:t>. MURJANI SAMPIT</w:t>
      </w:r>
    </w:p>
    <w:p w:rsidR="001F2EFB" w:rsidRPr="00F832D5" w:rsidRDefault="001F2EFB" w:rsidP="00442F6F">
      <w:pPr>
        <w:pStyle w:val="NoSpacing"/>
        <w:spacing w:line="360" w:lineRule="auto"/>
        <w:jc w:val="center"/>
        <w:rPr>
          <w:rFonts w:ascii="Arial" w:hAnsi="Arial" w:cs="Arial"/>
        </w:rPr>
      </w:pPr>
      <w:r w:rsidRPr="00F832D5">
        <w:rPr>
          <w:rFonts w:ascii="Arial" w:hAnsi="Arial" w:cs="Arial"/>
        </w:rPr>
        <w:t xml:space="preserve">NOMOR :     </w:t>
      </w:r>
      <w:r w:rsidRPr="00F832D5">
        <w:rPr>
          <w:rFonts w:ascii="Arial" w:hAnsi="Arial" w:cs="Arial"/>
          <w:b/>
        </w:rPr>
        <w:t xml:space="preserve">        </w:t>
      </w:r>
      <w:r w:rsidRPr="00F832D5">
        <w:rPr>
          <w:rFonts w:ascii="Arial" w:hAnsi="Arial" w:cs="Arial"/>
        </w:rPr>
        <w:t>/PND/</w:t>
      </w:r>
      <w:r w:rsidR="00A94588" w:rsidRPr="00F832D5">
        <w:rPr>
          <w:rFonts w:ascii="Arial" w:hAnsi="Arial" w:cs="Arial"/>
        </w:rPr>
        <w:t>KPMKP</w:t>
      </w:r>
      <w:r w:rsidR="00F832D5">
        <w:rPr>
          <w:rFonts w:ascii="Arial" w:hAnsi="Arial" w:cs="Arial"/>
          <w:lang w:val="en-ID"/>
        </w:rPr>
        <w:t>/P09</w:t>
      </w:r>
      <w:r w:rsidRPr="00F832D5">
        <w:rPr>
          <w:rFonts w:ascii="Arial" w:hAnsi="Arial" w:cs="Arial"/>
        </w:rPr>
        <w:t xml:space="preserve">/RSUD-DM/I/2018  </w:t>
      </w:r>
    </w:p>
    <w:p w:rsidR="001F2EFB" w:rsidRPr="00F832D5" w:rsidRDefault="001F2EFB" w:rsidP="00442F6F">
      <w:pPr>
        <w:pStyle w:val="NoSpacing"/>
        <w:spacing w:line="360" w:lineRule="auto"/>
        <w:jc w:val="center"/>
        <w:rPr>
          <w:rFonts w:ascii="Arial" w:hAnsi="Arial" w:cs="Arial"/>
        </w:rPr>
      </w:pPr>
      <w:r w:rsidRPr="00F832D5">
        <w:rPr>
          <w:rFonts w:ascii="Arial" w:hAnsi="Arial" w:cs="Arial"/>
        </w:rPr>
        <w:t>tentang</w:t>
      </w:r>
    </w:p>
    <w:p w:rsidR="001F2EFB" w:rsidRPr="00F832D5" w:rsidRDefault="00985734" w:rsidP="00442F6F">
      <w:pPr>
        <w:pStyle w:val="NoSpacing"/>
        <w:spacing w:line="360" w:lineRule="auto"/>
        <w:jc w:val="center"/>
        <w:rPr>
          <w:rFonts w:ascii="Arial" w:hAnsi="Arial" w:cs="Arial"/>
        </w:rPr>
      </w:pPr>
      <w:r w:rsidRPr="00F832D5">
        <w:rPr>
          <w:rFonts w:ascii="Arial" w:hAnsi="Arial" w:cs="Arial"/>
        </w:rPr>
        <w:t xml:space="preserve">PANDUAN </w:t>
      </w:r>
      <w:r w:rsidR="001F2EFB" w:rsidRPr="00F832D5">
        <w:rPr>
          <w:rFonts w:ascii="Arial" w:hAnsi="Arial" w:cs="Arial"/>
        </w:rPr>
        <w:t>PELA</w:t>
      </w:r>
      <w:r w:rsidR="00983FA0" w:rsidRPr="00F832D5">
        <w:rPr>
          <w:rFonts w:ascii="Arial" w:hAnsi="Arial" w:cs="Arial"/>
        </w:rPr>
        <w:t>PORAN KEJADIAN SENTINEL</w:t>
      </w:r>
    </w:p>
    <w:p w:rsidR="001F2EFB" w:rsidRPr="00F832D5" w:rsidRDefault="001F2EFB" w:rsidP="00442F6F">
      <w:pPr>
        <w:spacing w:line="360" w:lineRule="auto"/>
        <w:jc w:val="center"/>
        <w:rPr>
          <w:rFonts w:ascii="Arial" w:hAnsi="Arial" w:cs="Arial"/>
          <w:sz w:val="22"/>
          <w:szCs w:val="22"/>
        </w:rPr>
      </w:pPr>
      <w:r w:rsidRPr="00F832D5">
        <w:rPr>
          <w:rFonts w:ascii="Arial" w:hAnsi="Arial" w:cs="Arial"/>
          <w:sz w:val="22"/>
          <w:szCs w:val="22"/>
        </w:rPr>
        <w:t>DI RS</w:t>
      </w:r>
      <w:r w:rsidRPr="00F832D5">
        <w:rPr>
          <w:rFonts w:ascii="Arial" w:hAnsi="Arial" w:cs="Arial"/>
          <w:sz w:val="22"/>
          <w:szCs w:val="22"/>
          <w:lang w:val="en-ID"/>
        </w:rPr>
        <w:t xml:space="preserve">UD </w:t>
      </w:r>
      <w:proofErr w:type="gramStart"/>
      <w:r w:rsidRPr="00F832D5">
        <w:rPr>
          <w:rFonts w:ascii="Arial" w:hAnsi="Arial" w:cs="Arial"/>
          <w:sz w:val="22"/>
          <w:szCs w:val="22"/>
          <w:lang w:val="en-ID"/>
        </w:rPr>
        <w:t>dr</w:t>
      </w:r>
      <w:proofErr w:type="gramEnd"/>
      <w:r w:rsidRPr="00F832D5">
        <w:rPr>
          <w:rFonts w:ascii="Arial" w:hAnsi="Arial" w:cs="Arial"/>
          <w:sz w:val="22"/>
          <w:szCs w:val="22"/>
          <w:lang w:val="en-ID"/>
        </w:rPr>
        <w:t>. MURJANI</w:t>
      </w:r>
      <w:r w:rsidRPr="00F832D5">
        <w:rPr>
          <w:rFonts w:ascii="Arial" w:hAnsi="Arial" w:cs="Arial"/>
          <w:sz w:val="22"/>
          <w:szCs w:val="22"/>
        </w:rPr>
        <w:t xml:space="preserve"> SAMPIT</w:t>
      </w:r>
    </w:p>
    <w:p w:rsidR="001F2EFB" w:rsidRPr="00F832D5" w:rsidRDefault="001F2EFB" w:rsidP="00442F6F">
      <w:pPr>
        <w:pStyle w:val="NoSpacing"/>
        <w:spacing w:line="360" w:lineRule="auto"/>
        <w:jc w:val="center"/>
        <w:rPr>
          <w:rFonts w:ascii="Arial" w:hAnsi="Arial" w:cs="Arial"/>
        </w:rPr>
      </w:pPr>
    </w:p>
    <w:p w:rsidR="001F2EFB" w:rsidRPr="00F832D5" w:rsidRDefault="001F2EFB" w:rsidP="00442F6F">
      <w:pPr>
        <w:spacing w:line="360" w:lineRule="auto"/>
        <w:jc w:val="center"/>
        <w:rPr>
          <w:rFonts w:ascii="Arial" w:hAnsi="Arial" w:cs="Arial"/>
          <w:sz w:val="22"/>
          <w:szCs w:val="22"/>
          <w:lang w:val="id-ID"/>
        </w:rPr>
      </w:pPr>
      <w:r w:rsidRPr="00F832D5">
        <w:rPr>
          <w:rFonts w:ascii="Arial" w:hAnsi="Arial" w:cs="Arial"/>
          <w:sz w:val="22"/>
          <w:szCs w:val="22"/>
        </w:rPr>
        <w:t xml:space="preserve">DIREKTUR RSUD </w:t>
      </w:r>
      <w:proofErr w:type="gramStart"/>
      <w:r w:rsidRPr="00F832D5">
        <w:rPr>
          <w:rFonts w:ascii="Arial" w:hAnsi="Arial" w:cs="Arial"/>
          <w:sz w:val="22"/>
          <w:szCs w:val="22"/>
        </w:rPr>
        <w:t>dr</w:t>
      </w:r>
      <w:proofErr w:type="gramEnd"/>
      <w:r w:rsidRPr="00F832D5">
        <w:rPr>
          <w:rFonts w:ascii="Arial" w:hAnsi="Arial" w:cs="Arial"/>
          <w:sz w:val="22"/>
          <w:szCs w:val="22"/>
        </w:rPr>
        <w:t>. MURJANI SAMPIT</w:t>
      </w:r>
    </w:p>
    <w:p w:rsidR="00983FA0" w:rsidRPr="00F832D5" w:rsidRDefault="00983FA0" w:rsidP="00442F6F">
      <w:pPr>
        <w:spacing w:line="360" w:lineRule="auto"/>
        <w:jc w:val="center"/>
        <w:rPr>
          <w:rFonts w:ascii="Arial" w:hAnsi="Arial" w:cs="Arial"/>
          <w:sz w:val="22"/>
          <w:szCs w:val="22"/>
          <w:lang w:val="en-ID"/>
        </w:rPr>
      </w:pPr>
    </w:p>
    <w:tbl>
      <w:tblPr>
        <w:tblW w:w="9640" w:type="dxa"/>
        <w:tblInd w:w="-176" w:type="dxa"/>
        <w:tblLook w:val="04A0" w:firstRow="1" w:lastRow="0" w:firstColumn="1" w:lastColumn="0" w:noHBand="0" w:noVBand="1"/>
      </w:tblPr>
      <w:tblGrid>
        <w:gridCol w:w="1573"/>
        <w:gridCol w:w="284"/>
        <w:gridCol w:w="424"/>
        <w:gridCol w:w="7359"/>
      </w:tblGrid>
      <w:tr w:rsidR="004A0606" w:rsidRPr="00F832D5" w:rsidTr="00CC5B7C">
        <w:trPr>
          <w:trHeight w:val="1135"/>
        </w:trPr>
        <w:tc>
          <w:tcPr>
            <w:tcW w:w="1573" w:type="dxa"/>
          </w:tcPr>
          <w:p w:rsidR="004A0606" w:rsidRPr="00F832D5" w:rsidRDefault="004A0606" w:rsidP="00F832D5">
            <w:pPr>
              <w:pStyle w:val="NoSpacing"/>
              <w:spacing w:line="360" w:lineRule="auto"/>
              <w:rPr>
                <w:rFonts w:ascii="Arial" w:hAnsi="Arial" w:cs="Arial"/>
              </w:rPr>
            </w:pPr>
            <w:r w:rsidRPr="00F832D5">
              <w:rPr>
                <w:rFonts w:ascii="Arial" w:hAnsi="Arial" w:cs="Arial"/>
              </w:rPr>
              <w:t>MENIMBANG</w:t>
            </w: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A0606" w:rsidRPr="00F832D5" w:rsidRDefault="004A0606" w:rsidP="00F832D5">
            <w:pPr>
              <w:pStyle w:val="NoSpacing"/>
              <w:spacing w:line="360" w:lineRule="auto"/>
              <w:rPr>
                <w:rFonts w:ascii="Arial" w:hAnsi="Arial" w:cs="Arial"/>
              </w:rPr>
            </w:pPr>
          </w:p>
          <w:p w:rsidR="00442F6F" w:rsidRDefault="00442F6F" w:rsidP="00F832D5">
            <w:pPr>
              <w:pStyle w:val="NoSpacing"/>
              <w:spacing w:line="360" w:lineRule="auto"/>
              <w:rPr>
                <w:rFonts w:ascii="Arial" w:hAnsi="Arial" w:cs="Arial"/>
                <w:lang w:val="en-ID"/>
              </w:rPr>
            </w:pPr>
          </w:p>
          <w:p w:rsidR="004A0606" w:rsidRPr="00F832D5" w:rsidRDefault="004A0606" w:rsidP="00F832D5">
            <w:pPr>
              <w:pStyle w:val="NoSpacing"/>
              <w:spacing w:line="360" w:lineRule="auto"/>
              <w:rPr>
                <w:rFonts w:ascii="Arial" w:hAnsi="Arial" w:cs="Arial"/>
              </w:rPr>
            </w:pPr>
            <w:r w:rsidRPr="00F832D5">
              <w:rPr>
                <w:rFonts w:ascii="Arial" w:hAnsi="Arial" w:cs="Arial"/>
              </w:rPr>
              <w:t>MENGINGAT</w:t>
            </w:r>
          </w:p>
        </w:tc>
        <w:tc>
          <w:tcPr>
            <w:tcW w:w="284" w:type="dxa"/>
          </w:tcPr>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A94588" w:rsidRDefault="00A94588" w:rsidP="00E555FE">
            <w:pPr>
              <w:pStyle w:val="NoSpacing"/>
              <w:spacing w:line="360" w:lineRule="auto"/>
              <w:jc w:val="center"/>
              <w:rPr>
                <w:rFonts w:ascii="Arial" w:hAnsi="Arial" w:cs="Arial"/>
                <w:lang w:val="en-ID"/>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tc>
        <w:tc>
          <w:tcPr>
            <w:tcW w:w="424" w:type="dxa"/>
          </w:tcPr>
          <w:p w:rsidR="004A0606" w:rsidRPr="00F832D5" w:rsidRDefault="00F832D5" w:rsidP="00E555FE">
            <w:pPr>
              <w:pStyle w:val="NoSpacing"/>
              <w:spacing w:line="360" w:lineRule="auto"/>
              <w:jc w:val="center"/>
              <w:rPr>
                <w:rFonts w:ascii="Arial" w:hAnsi="Arial" w:cs="Arial"/>
              </w:rPr>
            </w:pPr>
            <w:proofErr w:type="gramStart"/>
            <w:r>
              <w:rPr>
                <w:rFonts w:ascii="Arial" w:hAnsi="Arial" w:cs="Arial"/>
                <w:lang w:val="en-ID"/>
              </w:rPr>
              <w:t>a</w:t>
            </w:r>
            <w:proofErr w:type="gramEnd"/>
            <w:r w:rsidR="004A0606" w:rsidRPr="00F832D5">
              <w:rPr>
                <w:rFonts w:ascii="Arial" w:hAnsi="Arial" w:cs="Arial"/>
              </w:rPr>
              <w:t>.</w:t>
            </w:r>
          </w:p>
          <w:p w:rsidR="004A0606" w:rsidRPr="00F832D5" w:rsidRDefault="004A0606" w:rsidP="00E555FE">
            <w:pPr>
              <w:pStyle w:val="NoSpacing"/>
              <w:spacing w:line="360" w:lineRule="auto"/>
              <w:jc w:val="center"/>
              <w:rPr>
                <w:rFonts w:ascii="Arial" w:hAnsi="Arial" w:cs="Arial"/>
                <w:lang w:val="en-SG"/>
              </w:rPr>
            </w:pPr>
          </w:p>
          <w:p w:rsidR="000B54C5" w:rsidRPr="00F832D5" w:rsidRDefault="000B54C5" w:rsidP="00E555FE">
            <w:pPr>
              <w:pStyle w:val="NoSpacing"/>
              <w:spacing w:line="360" w:lineRule="auto"/>
              <w:jc w:val="center"/>
              <w:rPr>
                <w:rFonts w:ascii="Arial" w:hAnsi="Arial" w:cs="Arial"/>
                <w:lang w:val="en-SG"/>
              </w:rPr>
            </w:pPr>
          </w:p>
          <w:p w:rsidR="000B54C5" w:rsidRPr="00F832D5" w:rsidRDefault="000B54C5" w:rsidP="00E555FE">
            <w:pPr>
              <w:pStyle w:val="NoSpacing"/>
              <w:spacing w:line="360" w:lineRule="auto"/>
              <w:jc w:val="center"/>
              <w:rPr>
                <w:rFonts w:ascii="Arial" w:hAnsi="Arial" w:cs="Arial"/>
                <w:lang w:val="en-SG"/>
              </w:rPr>
            </w:pPr>
          </w:p>
          <w:p w:rsidR="00A94588" w:rsidRPr="00F832D5" w:rsidRDefault="00A94588" w:rsidP="00E555FE">
            <w:pPr>
              <w:pStyle w:val="NoSpacing"/>
              <w:spacing w:line="360" w:lineRule="auto"/>
              <w:jc w:val="center"/>
              <w:rPr>
                <w:rFonts w:ascii="Arial" w:hAnsi="Arial" w:cs="Arial"/>
                <w:lang w:val="en-SG"/>
              </w:rPr>
            </w:pPr>
          </w:p>
          <w:p w:rsidR="004A0606" w:rsidRPr="00F832D5" w:rsidRDefault="00F832D5" w:rsidP="00E555FE">
            <w:pPr>
              <w:pStyle w:val="NoSpacing"/>
              <w:spacing w:line="360" w:lineRule="auto"/>
              <w:jc w:val="center"/>
              <w:rPr>
                <w:rFonts w:ascii="Arial" w:hAnsi="Arial" w:cs="Arial"/>
              </w:rPr>
            </w:pPr>
            <w:proofErr w:type="gramStart"/>
            <w:r>
              <w:rPr>
                <w:rFonts w:ascii="Arial" w:hAnsi="Arial" w:cs="Arial"/>
                <w:lang w:val="en-ID"/>
              </w:rPr>
              <w:t>b</w:t>
            </w:r>
            <w:proofErr w:type="gramEnd"/>
            <w:r w:rsidR="004A0606"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p>
          <w:p w:rsidR="004A0606" w:rsidRPr="00F832D5" w:rsidRDefault="00F832D5" w:rsidP="00E555FE">
            <w:pPr>
              <w:pStyle w:val="NoSpacing"/>
              <w:spacing w:line="360" w:lineRule="auto"/>
              <w:jc w:val="center"/>
              <w:rPr>
                <w:rFonts w:ascii="Arial" w:hAnsi="Arial" w:cs="Arial"/>
              </w:rPr>
            </w:pPr>
            <w:proofErr w:type="gramStart"/>
            <w:r>
              <w:rPr>
                <w:rFonts w:ascii="Arial" w:hAnsi="Arial" w:cs="Arial"/>
                <w:lang w:val="en-ID"/>
              </w:rPr>
              <w:t>c</w:t>
            </w:r>
            <w:proofErr w:type="gramEnd"/>
            <w:r w:rsidR="004A0606"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p>
          <w:p w:rsidR="004A0606" w:rsidRPr="00F832D5" w:rsidRDefault="00F832D5" w:rsidP="00E555FE">
            <w:pPr>
              <w:pStyle w:val="NoSpacing"/>
              <w:spacing w:line="360" w:lineRule="auto"/>
              <w:jc w:val="center"/>
              <w:rPr>
                <w:rFonts w:ascii="Arial" w:hAnsi="Arial" w:cs="Arial"/>
              </w:rPr>
            </w:pPr>
            <w:proofErr w:type="gramStart"/>
            <w:r>
              <w:rPr>
                <w:rFonts w:ascii="Arial" w:hAnsi="Arial" w:cs="Arial"/>
                <w:lang w:val="en-ID"/>
              </w:rPr>
              <w:t>d</w:t>
            </w:r>
            <w:proofErr w:type="gramEnd"/>
            <w:r w:rsidR="004A0606" w:rsidRPr="00F832D5">
              <w:rPr>
                <w:rFonts w:ascii="Arial" w:hAnsi="Arial" w:cs="Arial"/>
              </w:rPr>
              <w:t>.</w:t>
            </w:r>
          </w:p>
          <w:p w:rsidR="004A0606" w:rsidRPr="00F832D5" w:rsidRDefault="004A0606" w:rsidP="00E555FE">
            <w:pPr>
              <w:pStyle w:val="NoSpacing"/>
              <w:spacing w:line="360" w:lineRule="auto"/>
              <w:jc w:val="center"/>
              <w:rPr>
                <w:rFonts w:ascii="Arial" w:hAnsi="Arial" w:cs="Arial"/>
                <w:lang w:val="en-ID"/>
              </w:rPr>
            </w:pPr>
          </w:p>
          <w:p w:rsidR="00A94588" w:rsidRPr="00F832D5" w:rsidRDefault="00A94588" w:rsidP="00E555FE">
            <w:pPr>
              <w:pStyle w:val="NoSpacing"/>
              <w:spacing w:line="360" w:lineRule="auto"/>
              <w:jc w:val="center"/>
              <w:rPr>
                <w:rFonts w:ascii="Arial" w:hAnsi="Arial" w:cs="Arial"/>
                <w:lang w:val="en-ID"/>
              </w:rPr>
            </w:pPr>
          </w:p>
          <w:p w:rsidR="004A0606" w:rsidRPr="00F832D5" w:rsidRDefault="00F832D5" w:rsidP="00E555FE">
            <w:pPr>
              <w:pStyle w:val="NoSpacing"/>
              <w:spacing w:line="360" w:lineRule="auto"/>
              <w:jc w:val="center"/>
              <w:rPr>
                <w:rFonts w:ascii="Arial" w:hAnsi="Arial" w:cs="Arial"/>
                <w:lang w:val="en-SG"/>
              </w:rPr>
            </w:pPr>
            <w:proofErr w:type="gramStart"/>
            <w:r>
              <w:rPr>
                <w:rFonts w:ascii="Arial" w:hAnsi="Arial" w:cs="Arial"/>
                <w:lang w:val="en-SG"/>
              </w:rPr>
              <w:t>e</w:t>
            </w:r>
            <w:proofErr w:type="gramEnd"/>
            <w:r w:rsidR="00931752" w:rsidRPr="00F832D5">
              <w:rPr>
                <w:rFonts w:ascii="Arial" w:hAnsi="Arial" w:cs="Arial"/>
                <w:lang w:val="en-SG"/>
              </w:rPr>
              <w:t>.</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lang w:val="en-SG"/>
              </w:rPr>
            </w:pPr>
          </w:p>
          <w:p w:rsidR="004F77E9" w:rsidRDefault="004F77E9" w:rsidP="00E555FE">
            <w:pPr>
              <w:pStyle w:val="NoSpacing"/>
              <w:spacing w:line="360" w:lineRule="auto"/>
              <w:jc w:val="center"/>
              <w:rPr>
                <w:rFonts w:ascii="Arial" w:hAnsi="Arial" w:cs="Arial"/>
                <w:lang w:val="en-SG"/>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1.</w:t>
            </w:r>
          </w:p>
          <w:p w:rsidR="00A94588" w:rsidRPr="00F832D5" w:rsidRDefault="00A94588" w:rsidP="004F77E9">
            <w:pPr>
              <w:pStyle w:val="NoSpacing"/>
              <w:spacing w:line="360" w:lineRule="auto"/>
              <w:rPr>
                <w:rFonts w:ascii="Arial" w:hAnsi="Arial" w:cs="Arial"/>
                <w:lang w:val="en-ID"/>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2.</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3.</w:t>
            </w:r>
          </w:p>
          <w:p w:rsidR="004A0606" w:rsidRPr="00F832D5" w:rsidRDefault="004A0606" w:rsidP="00E555FE">
            <w:pPr>
              <w:pStyle w:val="NoSpacing"/>
              <w:spacing w:line="360" w:lineRule="auto"/>
              <w:jc w:val="center"/>
              <w:rPr>
                <w:rFonts w:ascii="Arial" w:hAnsi="Arial" w:cs="Arial"/>
                <w:lang w:val="en-ID"/>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4.</w:t>
            </w:r>
          </w:p>
          <w:p w:rsidR="004A0606" w:rsidRDefault="004A0606" w:rsidP="00E555FE">
            <w:pPr>
              <w:pStyle w:val="NoSpacing"/>
              <w:spacing w:line="360" w:lineRule="auto"/>
              <w:jc w:val="center"/>
              <w:rPr>
                <w:rFonts w:ascii="Arial" w:hAnsi="Arial" w:cs="Arial"/>
                <w:lang w:val="en-ID"/>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5.</w:t>
            </w:r>
          </w:p>
          <w:p w:rsidR="00B64B2D" w:rsidRDefault="00B64B2D" w:rsidP="008F6AE2">
            <w:pPr>
              <w:pStyle w:val="NoSpacing"/>
              <w:spacing w:line="360" w:lineRule="auto"/>
              <w:rPr>
                <w:rFonts w:ascii="Arial" w:hAnsi="Arial" w:cs="Arial"/>
                <w:lang w:val="en-ID"/>
              </w:rPr>
            </w:pPr>
          </w:p>
          <w:p w:rsidR="00442F6F" w:rsidRDefault="00442F6F" w:rsidP="008F6AE2">
            <w:pPr>
              <w:pStyle w:val="NoSpacing"/>
              <w:spacing w:line="360" w:lineRule="auto"/>
              <w:rPr>
                <w:rFonts w:ascii="Arial" w:hAnsi="Arial" w:cs="Arial"/>
                <w:lang w:val="en-ID"/>
              </w:rPr>
            </w:pPr>
          </w:p>
          <w:p w:rsidR="00B64B2D" w:rsidRPr="00F832D5" w:rsidRDefault="00B64B2D" w:rsidP="00E555FE">
            <w:pPr>
              <w:pStyle w:val="NoSpacing"/>
              <w:spacing w:line="360" w:lineRule="auto"/>
              <w:jc w:val="center"/>
              <w:rPr>
                <w:rFonts w:ascii="Arial" w:hAnsi="Arial" w:cs="Arial"/>
              </w:rPr>
            </w:pPr>
            <w:r w:rsidRPr="00F832D5">
              <w:rPr>
                <w:rFonts w:ascii="Arial" w:hAnsi="Arial" w:cs="Arial"/>
              </w:rPr>
              <w:lastRenderedPageBreak/>
              <w:t>6.</w:t>
            </w:r>
          </w:p>
          <w:p w:rsidR="00781889" w:rsidRPr="00F832D5" w:rsidRDefault="00781889" w:rsidP="00E555FE">
            <w:pPr>
              <w:pStyle w:val="NoSpacing"/>
              <w:spacing w:line="360" w:lineRule="auto"/>
              <w:jc w:val="center"/>
              <w:rPr>
                <w:rFonts w:ascii="Arial" w:hAnsi="Arial" w:cs="Arial"/>
                <w:lang w:val="en-ID"/>
              </w:rPr>
            </w:pPr>
          </w:p>
          <w:p w:rsidR="00A94588" w:rsidRPr="00F832D5" w:rsidRDefault="00A94588" w:rsidP="00E555FE">
            <w:pPr>
              <w:pStyle w:val="NoSpacing"/>
              <w:spacing w:line="360" w:lineRule="auto"/>
              <w:jc w:val="center"/>
              <w:rPr>
                <w:rFonts w:ascii="Arial" w:hAnsi="Arial" w:cs="Arial"/>
                <w:lang w:val="en-ID"/>
              </w:rPr>
            </w:pPr>
          </w:p>
          <w:p w:rsidR="00781889" w:rsidRPr="00F832D5" w:rsidRDefault="00781889" w:rsidP="00E555FE">
            <w:pPr>
              <w:pStyle w:val="NoSpacing"/>
              <w:spacing w:line="360" w:lineRule="auto"/>
              <w:jc w:val="center"/>
              <w:rPr>
                <w:rFonts w:ascii="Arial" w:hAnsi="Arial" w:cs="Arial"/>
              </w:rPr>
            </w:pPr>
            <w:r w:rsidRPr="00F832D5">
              <w:rPr>
                <w:rFonts w:ascii="Arial" w:hAnsi="Arial" w:cs="Arial"/>
              </w:rPr>
              <w:t>7.</w:t>
            </w:r>
          </w:p>
        </w:tc>
        <w:tc>
          <w:tcPr>
            <w:tcW w:w="7359" w:type="dxa"/>
          </w:tcPr>
          <w:p w:rsidR="004A0606" w:rsidRPr="00F832D5" w:rsidRDefault="00B64B2D" w:rsidP="00E555FE">
            <w:pPr>
              <w:pStyle w:val="NoSpacing"/>
              <w:spacing w:line="360" w:lineRule="auto"/>
              <w:jc w:val="both"/>
              <w:rPr>
                <w:rFonts w:ascii="Arial" w:hAnsi="Arial" w:cs="Arial"/>
                <w:w w:val="102"/>
              </w:rPr>
            </w:pPr>
            <w:r w:rsidRPr="00F832D5">
              <w:rPr>
                <w:rFonts w:ascii="Arial" w:hAnsi="Arial" w:cs="Arial"/>
              </w:rPr>
              <w:lastRenderedPageBreak/>
              <w:t>b</w:t>
            </w:r>
            <w:r w:rsidR="004A0606" w:rsidRPr="00F832D5">
              <w:rPr>
                <w:rFonts w:ascii="Arial" w:hAnsi="Arial" w:cs="Arial"/>
              </w:rPr>
              <w:t>a</w:t>
            </w:r>
            <w:r w:rsidR="004A0606" w:rsidRPr="00F832D5">
              <w:rPr>
                <w:rFonts w:ascii="Arial" w:hAnsi="Arial" w:cs="Arial"/>
                <w:spacing w:val="-1"/>
              </w:rPr>
              <w:t>h</w:t>
            </w:r>
            <w:r w:rsidR="004A0606" w:rsidRPr="00F832D5">
              <w:rPr>
                <w:rFonts w:ascii="Arial" w:hAnsi="Arial" w:cs="Arial"/>
              </w:rPr>
              <w:t xml:space="preserve">wa </w:t>
            </w:r>
            <w:proofErr w:type="spellStart"/>
            <w:r w:rsidR="000B54C5" w:rsidRPr="00F832D5">
              <w:rPr>
                <w:rFonts w:ascii="Arial" w:hAnsi="Arial" w:cs="Arial"/>
                <w:spacing w:val="-1"/>
                <w:lang w:val="en-SG"/>
              </w:rPr>
              <w:t>keselamatan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pasien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merupakan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suatu</w:t>
            </w:r>
            <w:proofErr w:type="spellEnd"/>
            <w:r w:rsidR="000B54C5" w:rsidRPr="00F832D5">
              <w:rPr>
                <w:rFonts w:ascii="Arial" w:hAnsi="Arial" w:cs="Arial"/>
                <w:spacing w:val="-1"/>
                <w:lang w:val="en-SG"/>
              </w:rPr>
              <w:t xml:space="preserve"> </w:t>
            </w:r>
            <w:proofErr w:type="spellStart"/>
            <w:r w:rsidR="000D192E" w:rsidRPr="00F832D5">
              <w:rPr>
                <w:rFonts w:ascii="Arial" w:hAnsi="Arial" w:cs="Arial"/>
                <w:spacing w:val="-1"/>
                <w:lang w:val="en-SG"/>
              </w:rPr>
              <w:t>sistem</w:t>
            </w:r>
            <w:proofErr w:type="spellEnd"/>
            <w:r w:rsidR="000B54C5" w:rsidRPr="00F832D5">
              <w:rPr>
                <w:rFonts w:ascii="Arial" w:hAnsi="Arial" w:cs="Arial"/>
                <w:spacing w:val="-1"/>
                <w:lang w:val="en-SG"/>
              </w:rPr>
              <w:t xml:space="preserve"> yang </w:t>
            </w:r>
            <w:proofErr w:type="spellStart"/>
            <w:r w:rsidR="000B54C5" w:rsidRPr="00F832D5">
              <w:rPr>
                <w:rFonts w:ascii="Arial" w:hAnsi="Arial" w:cs="Arial"/>
                <w:spacing w:val="-1"/>
                <w:lang w:val="en-SG"/>
              </w:rPr>
              <w:t>bertujuan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untuk</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mencegah</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terjadinya</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cedera</w:t>
            </w:r>
            <w:proofErr w:type="spellEnd"/>
            <w:r w:rsidR="000B54C5" w:rsidRPr="00F832D5">
              <w:rPr>
                <w:rFonts w:ascii="Arial" w:hAnsi="Arial" w:cs="Arial"/>
                <w:spacing w:val="-1"/>
                <w:lang w:val="en-SG"/>
              </w:rPr>
              <w:t xml:space="preserve"> yang </w:t>
            </w:r>
            <w:proofErr w:type="spellStart"/>
            <w:r w:rsidR="000B54C5" w:rsidRPr="00F832D5">
              <w:rPr>
                <w:rFonts w:ascii="Arial" w:hAnsi="Arial" w:cs="Arial"/>
                <w:spacing w:val="-1"/>
                <w:lang w:val="en-SG"/>
              </w:rPr>
              <w:t>disebabkan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oleh</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kesalahan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akibat</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melaksanakan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suatu</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tindakan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atau</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tidak</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mengambil</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tindakan</w:t>
            </w:r>
            <w:proofErr w:type="spellEnd"/>
            <w:r w:rsidR="000B54C5" w:rsidRPr="00F832D5">
              <w:rPr>
                <w:rFonts w:ascii="Arial" w:hAnsi="Arial" w:cs="Arial"/>
                <w:spacing w:val="-1"/>
                <w:lang w:val="en-SG"/>
              </w:rPr>
              <w:t xml:space="preserve"> yang </w:t>
            </w:r>
            <w:proofErr w:type="spellStart"/>
            <w:r w:rsidR="000B54C5" w:rsidRPr="00F832D5">
              <w:rPr>
                <w:rFonts w:ascii="Arial" w:hAnsi="Arial" w:cs="Arial"/>
                <w:spacing w:val="-1"/>
                <w:lang w:val="en-SG"/>
              </w:rPr>
              <w:t>seharusnya</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diambil</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sehingga</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asuhan</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pasien</w:t>
            </w:r>
            <w:proofErr w:type="spellEnd"/>
            <w:r w:rsidR="000B54C5" w:rsidRPr="00F832D5">
              <w:rPr>
                <w:rFonts w:ascii="Arial" w:hAnsi="Arial" w:cs="Arial"/>
                <w:spacing w:val="-1"/>
                <w:lang w:val="en-SG"/>
              </w:rPr>
              <w:t xml:space="preserve"> di </w:t>
            </w:r>
            <w:proofErr w:type="spellStart"/>
            <w:r w:rsidR="000B54C5" w:rsidRPr="00F832D5">
              <w:rPr>
                <w:rFonts w:ascii="Arial" w:hAnsi="Arial" w:cs="Arial"/>
                <w:spacing w:val="-1"/>
                <w:lang w:val="en-SG"/>
              </w:rPr>
              <w:t>rumah</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sakit</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menjadi</w:t>
            </w:r>
            <w:proofErr w:type="spellEnd"/>
            <w:r w:rsidR="000B54C5" w:rsidRPr="00F832D5">
              <w:rPr>
                <w:rFonts w:ascii="Arial" w:hAnsi="Arial" w:cs="Arial"/>
                <w:spacing w:val="-1"/>
                <w:lang w:val="en-SG"/>
              </w:rPr>
              <w:t xml:space="preserve"> </w:t>
            </w:r>
            <w:proofErr w:type="spellStart"/>
            <w:r w:rsidR="000B54C5" w:rsidRPr="00F832D5">
              <w:rPr>
                <w:rFonts w:ascii="Arial" w:hAnsi="Arial" w:cs="Arial"/>
                <w:spacing w:val="-1"/>
                <w:lang w:val="en-SG"/>
              </w:rPr>
              <w:t>aman</w:t>
            </w:r>
            <w:proofErr w:type="spellEnd"/>
            <w:r w:rsidR="004A0606" w:rsidRPr="00F832D5">
              <w:rPr>
                <w:rFonts w:ascii="Arial" w:hAnsi="Arial" w:cs="Arial"/>
                <w:w w:val="102"/>
              </w:rPr>
              <w:t>;</w:t>
            </w:r>
          </w:p>
          <w:p w:rsidR="004A0606" w:rsidRPr="00F832D5" w:rsidRDefault="00B64B2D" w:rsidP="00E555FE">
            <w:pPr>
              <w:pStyle w:val="NoSpacing"/>
              <w:spacing w:line="360" w:lineRule="auto"/>
              <w:jc w:val="both"/>
              <w:rPr>
                <w:rFonts w:ascii="Arial" w:hAnsi="Arial" w:cs="Arial"/>
                <w:w w:val="102"/>
              </w:rPr>
            </w:pPr>
            <w:r w:rsidRPr="00F832D5">
              <w:rPr>
                <w:rFonts w:ascii="Arial" w:hAnsi="Arial" w:cs="Arial"/>
              </w:rPr>
              <w:t>b</w:t>
            </w:r>
            <w:r w:rsidR="004A0606" w:rsidRPr="00F832D5">
              <w:rPr>
                <w:rFonts w:ascii="Arial" w:hAnsi="Arial" w:cs="Arial"/>
              </w:rPr>
              <w:t>a</w:t>
            </w:r>
            <w:r w:rsidR="004A0606" w:rsidRPr="00F832D5">
              <w:rPr>
                <w:rFonts w:ascii="Arial" w:hAnsi="Arial" w:cs="Arial"/>
                <w:spacing w:val="-1"/>
              </w:rPr>
              <w:t>h</w:t>
            </w:r>
            <w:r w:rsidR="004A0606" w:rsidRPr="00F832D5">
              <w:rPr>
                <w:rFonts w:ascii="Arial" w:hAnsi="Arial" w:cs="Arial"/>
              </w:rPr>
              <w:t xml:space="preserve">wa </w:t>
            </w:r>
            <w:proofErr w:type="spellStart"/>
            <w:r w:rsidR="000B54C5" w:rsidRPr="00F832D5">
              <w:rPr>
                <w:rFonts w:ascii="Arial" w:hAnsi="Arial" w:cs="Arial"/>
                <w:spacing w:val="-2"/>
                <w:lang w:val="en-SG"/>
              </w:rPr>
              <w:t>pelaksanaan</w:t>
            </w:r>
            <w:proofErr w:type="spellEnd"/>
            <w:r w:rsidR="000B54C5" w:rsidRPr="00F832D5">
              <w:rPr>
                <w:rFonts w:ascii="Arial" w:hAnsi="Arial" w:cs="Arial"/>
                <w:spacing w:val="-2"/>
                <w:lang w:val="en-SG"/>
              </w:rPr>
              <w:t xml:space="preserve"> program </w:t>
            </w:r>
            <w:proofErr w:type="spellStart"/>
            <w:r w:rsidR="000B54C5" w:rsidRPr="00F832D5">
              <w:rPr>
                <w:rFonts w:ascii="Arial" w:hAnsi="Arial" w:cs="Arial"/>
                <w:spacing w:val="-2"/>
                <w:lang w:val="en-SG"/>
              </w:rPr>
              <w:t>keselamatan</w:t>
            </w:r>
            <w:proofErr w:type="spellEnd"/>
            <w:r w:rsidR="000B54C5" w:rsidRPr="00F832D5">
              <w:rPr>
                <w:rFonts w:ascii="Arial" w:hAnsi="Arial" w:cs="Arial"/>
                <w:spacing w:val="-2"/>
                <w:lang w:val="en-SG"/>
              </w:rPr>
              <w:t xml:space="preserve"> </w:t>
            </w:r>
            <w:proofErr w:type="spellStart"/>
            <w:r w:rsidR="000B54C5" w:rsidRPr="00F832D5">
              <w:rPr>
                <w:rFonts w:ascii="Arial" w:hAnsi="Arial" w:cs="Arial"/>
                <w:spacing w:val="-2"/>
                <w:lang w:val="en-SG"/>
              </w:rPr>
              <w:t>pasien</w:t>
            </w:r>
            <w:proofErr w:type="spellEnd"/>
            <w:r w:rsidR="000B54C5" w:rsidRPr="00F832D5">
              <w:rPr>
                <w:rFonts w:ascii="Arial" w:hAnsi="Arial" w:cs="Arial"/>
                <w:spacing w:val="-2"/>
                <w:lang w:val="en-SG"/>
              </w:rPr>
              <w:t xml:space="preserve"> </w:t>
            </w:r>
            <w:proofErr w:type="spellStart"/>
            <w:r w:rsidR="000B54C5" w:rsidRPr="00F832D5">
              <w:rPr>
                <w:rFonts w:ascii="Arial" w:hAnsi="Arial" w:cs="Arial"/>
                <w:spacing w:val="-2"/>
                <w:lang w:val="en-SG"/>
              </w:rPr>
              <w:t>wajib</w:t>
            </w:r>
            <w:proofErr w:type="spellEnd"/>
            <w:r w:rsidR="000B54C5" w:rsidRPr="00F832D5">
              <w:rPr>
                <w:rFonts w:ascii="Arial" w:hAnsi="Arial" w:cs="Arial"/>
                <w:spacing w:val="-2"/>
                <w:lang w:val="en-SG"/>
              </w:rPr>
              <w:t xml:space="preserve"> </w:t>
            </w:r>
            <w:proofErr w:type="spellStart"/>
            <w:r w:rsidR="000B54C5" w:rsidRPr="00F832D5">
              <w:rPr>
                <w:rFonts w:ascii="Arial" w:hAnsi="Arial" w:cs="Arial"/>
                <w:spacing w:val="-2"/>
                <w:lang w:val="en-SG"/>
              </w:rPr>
              <w:t>dilaksanakan</w:t>
            </w:r>
            <w:proofErr w:type="spellEnd"/>
            <w:r w:rsidR="000B54C5" w:rsidRPr="00F832D5">
              <w:rPr>
                <w:rFonts w:ascii="Arial" w:hAnsi="Arial" w:cs="Arial"/>
                <w:spacing w:val="-2"/>
                <w:lang w:val="en-SG"/>
              </w:rPr>
              <w:t xml:space="preserve"> di </w:t>
            </w:r>
            <w:proofErr w:type="spellStart"/>
            <w:r w:rsidR="000B54C5" w:rsidRPr="00F832D5">
              <w:rPr>
                <w:rFonts w:ascii="Arial" w:hAnsi="Arial" w:cs="Arial"/>
                <w:spacing w:val="-2"/>
                <w:lang w:val="en-SG"/>
              </w:rPr>
              <w:t>rumah</w:t>
            </w:r>
            <w:proofErr w:type="spellEnd"/>
            <w:r w:rsidR="000B54C5" w:rsidRPr="00F832D5">
              <w:rPr>
                <w:rFonts w:ascii="Arial" w:hAnsi="Arial" w:cs="Arial"/>
                <w:spacing w:val="-2"/>
                <w:lang w:val="en-SG"/>
              </w:rPr>
              <w:t xml:space="preserve"> </w:t>
            </w:r>
            <w:proofErr w:type="spellStart"/>
            <w:r w:rsidR="000B54C5" w:rsidRPr="00F832D5">
              <w:rPr>
                <w:rFonts w:ascii="Arial" w:hAnsi="Arial" w:cs="Arial"/>
                <w:spacing w:val="-2"/>
                <w:lang w:val="en-SG"/>
              </w:rPr>
              <w:t>sakit</w:t>
            </w:r>
            <w:proofErr w:type="spellEnd"/>
            <w:r w:rsidR="004A0606" w:rsidRPr="00F832D5">
              <w:rPr>
                <w:rFonts w:ascii="Arial" w:hAnsi="Arial" w:cs="Arial"/>
                <w:w w:val="102"/>
              </w:rPr>
              <w:t>;</w:t>
            </w:r>
          </w:p>
          <w:p w:rsidR="004A0606" w:rsidRPr="00F832D5" w:rsidRDefault="00B64B2D" w:rsidP="00E555FE">
            <w:pPr>
              <w:pStyle w:val="NoSpacing"/>
              <w:spacing w:line="360" w:lineRule="auto"/>
              <w:jc w:val="both"/>
              <w:rPr>
                <w:rFonts w:ascii="Arial" w:hAnsi="Arial" w:cs="Arial"/>
                <w:w w:val="102"/>
                <w:lang w:val="en-SG"/>
              </w:rPr>
            </w:pPr>
            <w:r w:rsidRPr="00F832D5">
              <w:rPr>
                <w:rFonts w:ascii="Arial" w:hAnsi="Arial" w:cs="Arial"/>
              </w:rPr>
              <w:t>b</w:t>
            </w:r>
            <w:r w:rsidR="004A0606" w:rsidRPr="00F832D5">
              <w:rPr>
                <w:rFonts w:ascii="Arial" w:hAnsi="Arial" w:cs="Arial"/>
              </w:rPr>
              <w:t>a</w:t>
            </w:r>
            <w:r w:rsidR="004A0606" w:rsidRPr="00F832D5">
              <w:rPr>
                <w:rFonts w:ascii="Arial" w:hAnsi="Arial" w:cs="Arial"/>
                <w:spacing w:val="-1"/>
              </w:rPr>
              <w:t>h</w:t>
            </w:r>
            <w:r w:rsidR="004A0606" w:rsidRPr="00F832D5">
              <w:rPr>
                <w:rFonts w:ascii="Arial" w:hAnsi="Arial" w:cs="Arial"/>
              </w:rPr>
              <w:t xml:space="preserve">wa </w:t>
            </w:r>
            <w:proofErr w:type="spellStart"/>
            <w:r w:rsidR="008406DF" w:rsidRPr="00F832D5">
              <w:rPr>
                <w:rFonts w:ascii="Arial" w:hAnsi="Arial" w:cs="Arial"/>
                <w:spacing w:val="1"/>
                <w:lang w:val="en-SG"/>
              </w:rPr>
              <w:t>salah</w:t>
            </w:r>
            <w:proofErr w:type="spellEnd"/>
            <w:r w:rsidR="008406DF" w:rsidRPr="00F832D5">
              <w:rPr>
                <w:rFonts w:ascii="Arial" w:hAnsi="Arial" w:cs="Arial"/>
                <w:spacing w:val="1"/>
                <w:lang w:val="en-SG"/>
              </w:rPr>
              <w:t xml:space="preserve"> </w:t>
            </w:r>
            <w:proofErr w:type="spellStart"/>
            <w:r w:rsidR="008406DF" w:rsidRPr="00F832D5">
              <w:rPr>
                <w:rFonts w:ascii="Arial" w:hAnsi="Arial" w:cs="Arial"/>
                <w:spacing w:val="1"/>
                <w:lang w:val="en-SG"/>
              </w:rPr>
              <w:t>satu</w:t>
            </w:r>
            <w:proofErr w:type="spellEnd"/>
            <w:r w:rsidR="008406DF" w:rsidRPr="00F832D5">
              <w:rPr>
                <w:rFonts w:ascii="Arial" w:hAnsi="Arial" w:cs="Arial"/>
                <w:spacing w:val="1"/>
                <w:lang w:val="en-SG"/>
              </w:rPr>
              <w:t xml:space="preserve"> program </w:t>
            </w:r>
            <w:proofErr w:type="spellStart"/>
            <w:r w:rsidR="008406DF" w:rsidRPr="00F832D5">
              <w:rPr>
                <w:rFonts w:ascii="Arial" w:hAnsi="Arial" w:cs="Arial"/>
                <w:spacing w:val="1"/>
                <w:lang w:val="en-SG"/>
              </w:rPr>
              <w:t>dasar</w:t>
            </w:r>
            <w:proofErr w:type="spellEnd"/>
            <w:r w:rsidR="008406DF" w:rsidRPr="00F832D5">
              <w:rPr>
                <w:rFonts w:ascii="Arial" w:hAnsi="Arial" w:cs="Arial"/>
                <w:spacing w:val="1"/>
                <w:lang w:val="en-SG"/>
              </w:rPr>
              <w:t xml:space="preserve"> </w:t>
            </w:r>
            <w:proofErr w:type="spellStart"/>
            <w:r w:rsidR="008406DF" w:rsidRPr="00F832D5">
              <w:rPr>
                <w:rFonts w:ascii="Arial" w:hAnsi="Arial" w:cs="Arial"/>
                <w:spacing w:val="1"/>
                <w:lang w:val="en-SG"/>
              </w:rPr>
              <w:t>keselamatan</w:t>
            </w:r>
            <w:proofErr w:type="spellEnd"/>
            <w:r w:rsidR="008406DF" w:rsidRPr="00F832D5">
              <w:rPr>
                <w:rFonts w:ascii="Arial" w:hAnsi="Arial" w:cs="Arial"/>
                <w:spacing w:val="1"/>
                <w:lang w:val="en-SG"/>
              </w:rPr>
              <w:t xml:space="preserve"> </w:t>
            </w:r>
            <w:proofErr w:type="spellStart"/>
            <w:r w:rsidR="008406DF" w:rsidRPr="00F832D5">
              <w:rPr>
                <w:rFonts w:ascii="Arial" w:hAnsi="Arial" w:cs="Arial"/>
                <w:spacing w:val="1"/>
                <w:lang w:val="en-SG"/>
              </w:rPr>
              <w:t>pasien</w:t>
            </w:r>
            <w:proofErr w:type="spellEnd"/>
            <w:r w:rsidR="008406DF" w:rsidRPr="00F832D5">
              <w:rPr>
                <w:rFonts w:ascii="Arial" w:hAnsi="Arial" w:cs="Arial"/>
                <w:spacing w:val="1"/>
                <w:lang w:val="en-SG"/>
              </w:rPr>
              <w:t xml:space="preserve"> </w:t>
            </w:r>
            <w:proofErr w:type="spellStart"/>
            <w:r w:rsidR="008406DF" w:rsidRPr="00F832D5">
              <w:rPr>
                <w:rFonts w:ascii="Arial" w:hAnsi="Arial" w:cs="Arial"/>
                <w:spacing w:val="1"/>
                <w:lang w:val="en-SG"/>
              </w:rPr>
              <w:t>a</w:t>
            </w:r>
            <w:r w:rsidR="005929BF" w:rsidRPr="00F832D5">
              <w:rPr>
                <w:rFonts w:ascii="Arial" w:hAnsi="Arial" w:cs="Arial"/>
                <w:spacing w:val="1"/>
                <w:lang w:val="en-SG"/>
              </w:rPr>
              <w:t>dalah</w:t>
            </w:r>
            <w:proofErr w:type="spellEnd"/>
            <w:r w:rsidR="005929BF" w:rsidRPr="00F832D5">
              <w:rPr>
                <w:rFonts w:ascii="Arial" w:hAnsi="Arial" w:cs="Arial"/>
                <w:spacing w:val="1"/>
                <w:lang w:val="en-SG"/>
              </w:rPr>
              <w:t xml:space="preserve"> </w:t>
            </w:r>
            <w:proofErr w:type="spellStart"/>
            <w:r w:rsidR="005929BF" w:rsidRPr="00F832D5">
              <w:rPr>
                <w:rFonts w:ascii="Arial" w:hAnsi="Arial" w:cs="Arial"/>
                <w:spacing w:val="1"/>
                <w:lang w:val="en-SG"/>
              </w:rPr>
              <w:t>menekan</w:t>
            </w:r>
            <w:proofErr w:type="spellEnd"/>
            <w:r w:rsidR="005929BF" w:rsidRPr="00F832D5">
              <w:rPr>
                <w:rFonts w:ascii="Arial" w:hAnsi="Arial" w:cs="Arial"/>
                <w:spacing w:val="1"/>
                <w:lang w:val="en-SG"/>
              </w:rPr>
              <w:t>/</w:t>
            </w:r>
            <w:proofErr w:type="spellStart"/>
            <w:r w:rsidR="005929BF" w:rsidRPr="00F832D5">
              <w:rPr>
                <w:rFonts w:ascii="Arial" w:hAnsi="Arial" w:cs="Arial"/>
                <w:spacing w:val="1"/>
                <w:lang w:val="en-SG"/>
              </w:rPr>
              <w:t>menurunkan</w:t>
            </w:r>
            <w:proofErr w:type="spellEnd"/>
            <w:r w:rsidR="005929BF" w:rsidRPr="00F832D5">
              <w:rPr>
                <w:rFonts w:ascii="Arial" w:hAnsi="Arial" w:cs="Arial"/>
                <w:spacing w:val="1"/>
                <w:lang w:val="en-SG"/>
              </w:rPr>
              <w:t xml:space="preserve"> </w:t>
            </w:r>
            <w:r w:rsidR="005929BF" w:rsidRPr="00F832D5">
              <w:rPr>
                <w:rFonts w:ascii="Arial" w:hAnsi="Arial" w:cs="Arial"/>
                <w:spacing w:val="1"/>
              </w:rPr>
              <w:t>kejadian</w:t>
            </w:r>
            <w:r w:rsidR="00082207" w:rsidRPr="00F832D5">
              <w:rPr>
                <w:rFonts w:ascii="Arial" w:hAnsi="Arial" w:cs="Arial"/>
                <w:spacing w:val="1"/>
                <w:lang w:val="en-SG"/>
              </w:rPr>
              <w:t xml:space="preserve"> </w:t>
            </w:r>
            <w:r w:rsidR="00082207" w:rsidRPr="00F832D5">
              <w:rPr>
                <w:rFonts w:ascii="Arial" w:hAnsi="Arial" w:cs="Arial"/>
                <w:spacing w:val="1"/>
              </w:rPr>
              <w:t>s</w:t>
            </w:r>
            <w:proofErr w:type="spellStart"/>
            <w:r w:rsidR="00082207" w:rsidRPr="00F832D5">
              <w:rPr>
                <w:rFonts w:ascii="Arial" w:hAnsi="Arial" w:cs="Arial"/>
                <w:spacing w:val="1"/>
                <w:lang w:val="en-SG"/>
              </w:rPr>
              <w:t>entine</w:t>
            </w:r>
            <w:r w:rsidR="008406DF" w:rsidRPr="00F832D5">
              <w:rPr>
                <w:rFonts w:ascii="Arial" w:hAnsi="Arial" w:cs="Arial"/>
                <w:spacing w:val="1"/>
                <w:lang w:val="en-SG"/>
              </w:rPr>
              <w:t>l</w:t>
            </w:r>
            <w:proofErr w:type="spellEnd"/>
            <w:r w:rsidR="004A0606" w:rsidRPr="00F832D5">
              <w:rPr>
                <w:rFonts w:ascii="Arial" w:hAnsi="Arial" w:cs="Arial"/>
                <w:w w:val="102"/>
              </w:rPr>
              <w:t>;</w:t>
            </w:r>
          </w:p>
          <w:p w:rsidR="00931752" w:rsidRPr="00F832D5" w:rsidRDefault="00B64B2D" w:rsidP="00E555FE">
            <w:pPr>
              <w:pStyle w:val="NoSpacing"/>
              <w:spacing w:line="360" w:lineRule="auto"/>
              <w:jc w:val="both"/>
              <w:rPr>
                <w:rFonts w:ascii="Arial" w:hAnsi="Arial" w:cs="Arial"/>
                <w:w w:val="102"/>
                <w:lang w:val="en-SG"/>
              </w:rPr>
            </w:pPr>
            <w:r w:rsidRPr="00F832D5">
              <w:rPr>
                <w:rFonts w:ascii="Arial" w:hAnsi="Arial" w:cs="Arial"/>
                <w:w w:val="102"/>
              </w:rPr>
              <w:t>b</w:t>
            </w:r>
            <w:proofErr w:type="spellStart"/>
            <w:r w:rsidR="00931752" w:rsidRPr="00F832D5">
              <w:rPr>
                <w:rFonts w:ascii="Arial" w:hAnsi="Arial" w:cs="Arial"/>
                <w:w w:val="102"/>
                <w:lang w:val="en-SG"/>
              </w:rPr>
              <w:t>ahwa</w:t>
            </w:r>
            <w:proofErr w:type="spellEnd"/>
            <w:r w:rsidR="00931752" w:rsidRPr="00F832D5">
              <w:rPr>
                <w:rFonts w:ascii="Arial" w:hAnsi="Arial" w:cs="Arial"/>
                <w:w w:val="102"/>
                <w:lang w:val="en-SG"/>
              </w:rPr>
              <w:t xml:space="preserve"> </w:t>
            </w:r>
            <w:proofErr w:type="spellStart"/>
            <w:r w:rsidR="00931752" w:rsidRPr="00F832D5">
              <w:rPr>
                <w:rFonts w:ascii="Arial" w:hAnsi="Arial" w:cs="Arial"/>
                <w:w w:val="102"/>
                <w:lang w:val="en-SG"/>
              </w:rPr>
              <w:t>terlaksananya</w:t>
            </w:r>
            <w:proofErr w:type="spellEnd"/>
            <w:r w:rsidR="00931752" w:rsidRPr="00F832D5">
              <w:rPr>
                <w:rFonts w:ascii="Arial" w:hAnsi="Arial" w:cs="Arial"/>
                <w:w w:val="102"/>
                <w:lang w:val="en-SG"/>
              </w:rPr>
              <w:t xml:space="preserve"> program </w:t>
            </w:r>
            <w:proofErr w:type="spellStart"/>
            <w:r w:rsidR="00931752" w:rsidRPr="00F832D5">
              <w:rPr>
                <w:rFonts w:ascii="Arial" w:hAnsi="Arial" w:cs="Arial"/>
                <w:w w:val="102"/>
                <w:lang w:val="en-SG"/>
              </w:rPr>
              <w:t>proa</w:t>
            </w:r>
            <w:r w:rsidR="005929BF" w:rsidRPr="00F832D5">
              <w:rPr>
                <w:rFonts w:ascii="Arial" w:hAnsi="Arial" w:cs="Arial"/>
                <w:w w:val="102"/>
                <w:lang w:val="en-SG"/>
              </w:rPr>
              <w:t>ktif</w:t>
            </w:r>
            <w:proofErr w:type="spellEnd"/>
            <w:r w:rsidR="005929BF" w:rsidRPr="00F832D5">
              <w:rPr>
                <w:rFonts w:ascii="Arial" w:hAnsi="Arial" w:cs="Arial"/>
                <w:w w:val="102"/>
                <w:lang w:val="en-SG"/>
              </w:rPr>
              <w:t xml:space="preserve"> </w:t>
            </w:r>
            <w:proofErr w:type="spellStart"/>
            <w:r w:rsidR="005929BF" w:rsidRPr="00F832D5">
              <w:rPr>
                <w:rFonts w:ascii="Arial" w:hAnsi="Arial" w:cs="Arial"/>
                <w:w w:val="102"/>
                <w:lang w:val="en-SG"/>
              </w:rPr>
              <w:t>berupa</w:t>
            </w:r>
            <w:proofErr w:type="spellEnd"/>
            <w:r w:rsidR="005929BF" w:rsidRPr="00F832D5">
              <w:rPr>
                <w:rFonts w:ascii="Arial" w:hAnsi="Arial" w:cs="Arial"/>
                <w:w w:val="102"/>
                <w:lang w:val="en-SG"/>
              </w:rPr>
              <w:t xml:space="preserve"> </w:t>
            </w:r>
            <w:proofErr w:type="spellStart"/>
            <w:r w:rsidR="005929BF" w:rsidRPr="00F832D5">
              <w:rPr>
                <w:rFonts w:ascii="Arial" w:hAnsi="Arial" w:cs="Arial"/>
                <w:w w:val="102"/>
                <w:lang w:val="en-SG"/>
              </w:rPr>
              <w:t>identifikasi</w:t>
            </w:r>
            <w:proofErr w:type="spellEnd"/>
            <w:r w:rsidR="005929BF" w:rsidRPr="00F832D5">
              <w:rPr>
                <w:rFonts w:ascii="Arial" w:hAnsi="Arial" w:cs="Arial"/>
                <w:w w:val="102"/>
                <w:lang w:val="en-SG"/>
              </w:rPr>
              <w:t xml:space="preserve"> </w:t>
            </w:r>
            <w:r w:rsidR="005929BF" w:rsidRPr="00F832D5">
              <w:rPr>
                <w:rFonts w:ascii="Arial" w:hAnsi="Arial" w:cs="Arial"/>
                <w:w w:val="102"/>
              </w:rPr>
              <w:t>kejadian</w:t>
            </w:r>
            <w:r w:rsidR="00931752" w:rsidRPr="00F832D5">
              <w:rPr>
                <w:rFonts w:ascii="Arial" w:hAnsi="Arial" w:cs="Arial"/>
                <w:w w:val="102"/>
                <w:lang w:val="en-SG"/>
              </w:rPr>
              <w:t xml:space="preserve"> </w:t>
            </w:r>
            <w:r w:rsidR="00082207" w:rsidRPr="00F832D5">
              <w:rPr>
                <w:rFonts w:ascii="Arial" w:hAnsi="Arial" w:cs="Arial"/>
                <w:w w:val="102"/>
              </w:rPr>
              <w:t xml:space="preserve">sentinel </w:t>
            </w:r>
            <w:proofErr w:type="spellStart"/>
            <w:r w:rsidR="005929BF" w:rsidRPr="00F832D5">
              <w:rPr>
                <w:rFonts w:ascii="Arial" w:hAnsi="Arial" w:cs="Arial"/>
                <w:w w:val="102"/>
                <w:lang w:val="en-SG"/>
              </w:rPr>
              <w:t>dan</w:t>
            </w:r>
            <w:proofErr w:type="spellEnd"/>
            <w:r w:rsidR="005929BF" w:rsidRPr="00F832D5">
              <w:rPr>
                <w:rFonts w:ascii="Arial" w:hAnsi="Arial" w:cs="Arial"/>
                <w:w w:val="102"/>
                <w:lang w:val="en-SG"/>
              </w:rPr>
              <w:t xml:space="preserve"> </w:t>
            </w:r>
            <w:proofErr w:type="spellStart"/>
            <w:r w:rsidR="005929BF" w:rsidRPr="00F832D5">
              <w:rPr>
                <w:rFonts w:ascii="Arial" w:hAnsi="Arial" w:cs="Arial"/>
                <w:w w:val="102"/>
                <w:lang w:val="en-SG"/>
              </w:rPr>
              <w:t>meminimalkan</w:t>
            </w:r>
            <w:proofErr w:type="spellEnd"/>
            <w:r w:rsidR="005929BF" w:rsidRPr="00F832D5">
              <w:rPr>
                <w:rFonts w:ascii="Arial" w:hAnsi="Arial" w:cs="Arial"/>
                <w:w w:val="102"/>
                <w:lang w:val="en-SG"/>
              </w:rPr>
              <w:t xml:space="preserve"> </w:t>
            </w:r>
            <w:r w:rsidR="005929BF" w:rsidRPr="00F832D5">
              <w:rPr>
                <w:rFonts w:ascii="Arial" w:hAnsi="Arial" w:cs="Arial"/>
                <w:w w:val="102"/>
              </w:rPr>
              <w:t>kejadian</w:t>
            </w:r>
            <w:r w:rsidR="00082207" w:rsidRPr="00F832D5">
              <w:rPr>
                <w:rFonts w:ascii="Arial" w:hAnsi="Arial" w:cs="Arial"/>
                <w:w w:val="102"/>
              </w:rPr>
              <w:t xml:space="preserve"> sentinel </w:t>
            </w:r>
            <w:proofErr w:type="spellStart"/>
            <w:r w:rsidR="005929BF" w:rsidRPr="00F832D5">
              <w:rPr>
                <w:rFonts w:ascii="Arial" w:hAnsi="Arial" w:cs="Arial"/>
                <w:w w:val="102"/>
                <w:lang w:val="en-SG"/>
              </w:rPr>
              <w:t>diperlukan</w:t>
            </w:r>
            <w:proofErr w:type="spellEnd"/>
            <w:r w:rsidR="005929BF" w:rsidRPr="00F832D5">
              <w:rPr>
                <w:rFonts w:ascii="Arial" w:hAnsi="Arial" w:cs="Arial"/>
                <w:w w:val="102"/>
                <w:lang w:val="en-SG"/>
              </w:rPr>
              <w:t xml:space="preserve"> </w:t>
            </w:r>
            <w:proofErr w:type="spellStart"/>
            <w:r w:rsidR="005929BF" w:rsidRPr="00F832D5">
              <w:rPr>
                <w:rFonts w:ascii="Arial" w:hAnsi="Arial" w:cs="Arial"/>
                <w:w w:val="102"/>
                <w:lang w:val="en-SG"/>
              </w:rPr>
              <w:t>tata</w:t>
            </w:r>
            <w:proofErr w:type="spellEnd"/>
            <w:r w:rsidR="005929BF" w:rsidRPr="00F832D5">
              <w:rPr>
                <w:rFonts w:ascii="Arial" w:hAnsi="Arial" w:cs="Arial"/>
                <w:w w:val="102"/>
                <w:lang w:val="en-SG"/>
              </w:rPr>
              <w:t xml:space="preserve"> </w:t>
            </w:r>
            <w:proofErr w:type="spellStart"/>
            <w:r w:rsidR="005929BF" w:rsidRPr="00F832D5">
              <w:rPr>
                <w:rFonts w:ascii="Arial" w:hAnsi="Arial" w:cs="Arial"/>
                <w:w w:val="102"/>
                <w:lang w:val="en-SG"/>
              </w:rPr>
              <w:t>kelola</w:t>
            </w:r>
            <w:proofErr w:type="spellEnd"/>
            <w:r w:rsidR="005929BF" w:rsidRPr="00F832D5">
              <w:rPr>
                <w:rFonts w:ascii="Arial" w:hAnsi="Arial" w:cs="Arial"/>
                <w:w w:val="102"/>
                <w:lang w:val="en-SG"/>
              </w:rPr>
              <w:t xml:space="preserve"> </w:t>
            </w:r>
            <w:r w:rsidR="005929BF" w:rsidRPr="00F832D5">
              <w:rPr>
                <w:rFonts w:ascii="Arial" w:hAnsi="Arial" w:cs="Arial"/>
                <w:w w:val="102"/>
              </w:rPr>
              <w:t>kejadian</w:t>
            </w:r>
            <w:r w:rsidR="00931752" w:rsidRPr="00F832D5">
              <w:rPr>
                <w:rFonts w:ascii="Arial" w:hAnsi="Arial" w:cs="Arial"/>
                <w:w w:val="102"/>
                <w:lang w:val="en-SG"/>
              </w:rPr>
              <w:t xml:space="preserve"> </w:t>
            </w:r>
            <w:r w:rsidR="00082207" w:rsidRPr="00F832D5">
              <w:rPr>
                <w:rFonts w:ascii="Arial" w:hAnsi="Arial" w:cs="Arial"/>
                <w:w w:val="102"/>
              </w:rPr>
              <w:t>sentinel</w:t>
            </w:r>
            <w:r w:rsidR="00931752" w:rsidRPr="00F832D5">
              <w:rPr>
                <w:rFonts w:ascii="Arial" w:hAnsi="Arial" w:cs="Arial"/>
                <w:w w:val="102"/>
                <w:lang w:val="en-SG"/>
              </w:rPr>
              <w:t xml:space="preserve"> di </w:t>
            </w:r>
            <w:proofErr w:type="spellStart"/>
            <w:r w:rsidR="00931752" w:rsidRPr="00F832D5">
              <w:rPr>
                <w:rFonts w:ascii="Arial" w:hAnsi="Arial" w:cs="Arial"/>
                <w:w w:val="102"/>
                <w:lang w:val="en-SG"/>
              </w:rPr>
              <w:t>rumah</w:t>
            </w:r>
            <w:proofErr w:type="spellEnd"/>
            <w:r w:rsidR="00931752" w:rsidRPr="00F832D5">
              <w:rPr>
                <w:rFonts w:ascii="Arial" w:hAnsi="Arial" w:cs="Arial"/>
                <w:w w:val="102"/>
                <w:lang w:val="en-SG"/>
              </w:rPr>
              <w:t xml:space="preserve"> </w:t>
            </w:r>
            <w:proofErr w:type="spellStart"/>
            <w:r w:rsidR="00931752" w:rsidRPr="00F832D5">
              <w:rPr>
                <w:rFonts w:ascii="Arial" w:hAnsi="Arial" w:cs="Arial"/>
                <w:w w:val="102"/>
                <w:lang w:val="en-SG"/>
              </w:rPr>
              <w:t>sakit</w:t>
            </w:r>
            <w:proofErr w:type="spellEnd"/>
            <w:r w:rsidR="00931752" w:rsidRPr="00F832D5">
              <w:rPr>
                <w:rFonts w:ascii="Arial" w:hAnsi="Arial" w:cs="Arial"/>
                <w:w w:val="102"/>
                <w:lang w:val="en-SG"/>
              </w:rPr>
              <w:t>;</w:t>
            </w:r>
          </w:p>
          <w:p w:rsidR="004A0606" w:rsidRPr="00F832D5" w:rsidRDefault="00B64B2D" w:rsidP="00E555FE">
            <w:pPr>
              <w:pStyle w:val="NoSpacing"/>
              <w:spacing w:line="360" w:lineRule="auto"/>
              <w:jc w:val="both"/>
              <w:rPr>
                <w:rFonts w:ascii="Arial" w:hAnsi="Arial" w:cs="Arial"/>
                <w:w w:val="102"/>
                <w:lang w:val="en-ID"/>
              </w:rPr>
            </w:pPr>
            <w:r w:rsidRPr="00F832D5">
              <w:rPr>
                <w:rFonts w:ascii="Arial" w:hAnsi="Arial" w:cs="Arial"/>
                <w:spacing w:val="-1"/>
              </w:rPr>
              <w:t>b</w:t>
            </w:r>
            <w:r w:rsidR="004A0606" w:rsidRPr="00F832D5">
              <w:rPr>
                <w:rFonts w:ascii="Arial" w:hAnsi="Arial" w:cs="Arial"/>
              </w:rPr>
              <w:t>a</w:t>
            </w:r>
            <w:r w:rsidR="004A0606" w:rsidRPr="00F832D5">
              <w:rPr>
                <w:rFonts w:ascii="Arial" w:hAnsi="Arial" w:cs="Arial"/>
                <w:spacing w:val="-1"/>
              </w:rPr>
              <w:t>h</w:t>
            </w:r>
            <w:r w:rsidR="004A0606" w:rsidRPr="00F832D5">
              <w:rPr>
                <w:rFonts w:ascii="Arial" w:hAnsi="Arial" w:cs="Arial"/>
              </w:rPr>
              <w:t xml:space="preserve">wa </w:t>
            </w:r>
            <w:r w:rsidR="004A0606" w:rsidRPr="00F832D5">
              <w:rPr>
                <w:rFonts w:ascii="Arial" w:hAnsi="Arial" w:cs="Arial"/>
                <w:spacing w:val="-3"/>
              </w:rPr>
              <w:t>b</w:t>
            </w:r>
            <w:r w:rsidR="004A0606" w:rsidRPr="00F832D5">
              <w:rPr>
                <w:rFonts w:ascii="Arial" w:hAnsi="Arial" w:cs="Arial"/>
                <w:spacing w:val="1"/>
              </w:rPr>
              <w:t>er</w:t>
            </w:r>
            <w:r w:rsidR="004A0606" w:rsidRPr="00F832D5">
              <w:rPr>
                <w:rFonts w:ascii="Arial" w:hAnsi="Arial" w:cs="Arial"/>
                <w:spacing w:val="-1"/>
              </w:rPr>
              <w:t>d</w:t>
            </w:r>
            <w:r w:rsidR="004A0606" w:rsidRPr="00F832D5">
              <w:rPr>
                <w:rFonts w:ascii="Arial" w:hAnsi="Arial" w:cs="Arial"/>
              </w:rPr>
              <w:t>a</w:t>
            </w:r>
            <w:r w:rsidR="004A0606" w:rsidRPr="00F832D5">
              <w:rPr>
                <w:rFonts w:ascii="Arial" w:hAnsi="Arial" w:cs="Arial"/>
                <w:spacing w:val="1"/>
              </w:rPr>
              <w:t>s</w:t>
            </w:r>
            <w:r w:rsidR="004A0606" w:rsidRPr="00F832D5">
              <w:rPr>
                <w:rFonts w:ascii="Arial" w:hAnsi="Arial" w:cs="Arial"/>
              </w:rPr>
              <w:t>a</w:t>
            </w:r>
            <w:r w:rsidR="004A0606" w:rsidRPr="00F832D5">
              <w:rPr>
                <w:rFonts w:ascii="Arial" w:hAnsi="Arial" w:cs="Arial"/>
                <w:spacing w:val="1"/>
              </w:rPr>
              <w:t>rk</w:t>
            </w:r>
            <w:r w:rsidR="004A0606" w:rsidRPr="00F832D5">
              <w:rPr>
                <w:rFonts w:ascii="Arial" w:hAnsi="Arial" w:cs="Arial"/>
              </w:rPr>
              <w:t xml:space="preserve">an </w:t>
            </w:r>
            <w:r w:rsidR="004A0606" w:rsidRPr="00F832D5">
              <w:rPr>
                <w:rFonts w:ascii="Arial" w:hAnsi="Arial" w:cs="Arial"/>
                <w:spacing w:val="-1"/>
              </w:rPr>
              <w:t>p</w:t>
            </w:r>
            <w:r w:rsidR="004A0606" w:rsidRPr="00F832D5">
              <w:rPr>
                <w:rFonts w:ascii="Arial" w:hAnsi="Arial" w:cs="Arial"/>
                <w:spacing w:val="1"/>
              </w:rPr>
              <w:t>er</w:t>
            </w:r>
            <w:r w:rsidR="004A0606" w:rsidRPr="00F832D5">
              <w:rPr>
                <w:rFonts w:ascii="Arial" w:hAnsi="Arial" w:cs="Arial"/>
                <w:spacing w:val="-1"/>
              </w:rPr>
              <w:t>ti</w:t>
            </w:r>
            <w:r w:rsidR="004A0606" w:rsidRPr="00F832D5">
              <w:rPr>
                <w:rFonts w:ascii="Arial" w:hAnsi="Arial" w:cs="Arial"/>
                <w:spacing w:val="3"/>
              </w:rPr>
              <w:t>m</w:t>
            </w:r>
            <w:r w:rsidR="004A0606" w:rsidRPr="00F832D5">
              <w:rPr>
                <w:rFonts w:ascii="Arial" w:hAnsi="Arial" w:cs="Arial"/>
                <w:spacing w:val="-3"/>
              </w:rPr>
              <w:t>b</w:t>
            </w:r>
            <w:r w:rsidR="004A0606" w:rsidRPr="00F832D5">
              <w:rPr>
                <w:rFonts w:ascii="Arial" w:hAnsi="Arial" w:cs="Arial"/>
                <w:spacing w:val="3"/>
              </w:rPr>
              <w:t>a</w:t>
            </w:r>
            <w:r w:rsidR="004A0606" w:rsidRPr="00F832D5">
              <w:rPr>
                <w:rFonts w:ascii="Arial" w:hAnsi="Arial" w:cs="Arial"/>
                <w:spacing w:val="-3"/>
              </w:rPr>
              <w:t>n</w:t>
            </w:r>
            <w:r w:rsidR="004A0606" w:rsidRPr="00F832D5">
              <w:rPr>
                <w:rFonts w:ascii="Arial" w:hAnsi="Arial" w:cs="Arial"/>
                <w:spacing w:val="2"/>
              </w:rPr>
              <w:t>g</w:t>
            </w:r>
            <w:r w:rsidR="004A0606" w:rsidRPr="00F832D5">
              <w:rPr>
                <w:rFonts w:ascii="Arial" w:hAnsi="Arial" w:cs="Arial"/>
                <w:spacing w:val="3"/>
              </w:rPr>
              <w:t>a</w:t>
            </w:r>
            <w:r w:rsidR="004A0606" w:rsidRPr="00F832D5">
              <w:rPr>
                <w:rFonts w:ascii="Arial" w:hAnsi="Arial" w:cs="Arial"/>
              </w:rPr>
              <w:t xml:space="preserve">n </w:t>
            </w:r>
            <w:r w:rsidR="004A0606" w:rsidRPr="00F832D5">
              <w:rPr>
                <w:rFonts w:ascii="Arial" w:hAnsi="Arial" w:cs="Arial"/>
                <w:spacing w:val="1"/>
              </w:rPr>
              <w:t>se</w:t>
            </w:r>
            <w:r w:rsidR="004A0606" w:rsidRPr="00F832D5">
              <w:rPr>
                <w:rFonts w:ascii="Arial" w:hAnsi="Arial" w:cs="Arial"/>
                <w:spacing w:val="-1"/>
              </w:rPr>
              <w:t>b</w:t>
            </w:r>
            <w:r w:rsidR="004A0606" w:rsidRPr="00F832D5">
              <w:rPr>
                <w:rFonts w:ascii="Arial" w:hAnsi="Arial" w:cs="Arial"/>
              </w:rPr>
              <w:t>aga</w:t>
            </w:r>
            <w:r w:rsidR="004A0606" w:rsidRPr="00F832D5">
              <w:rPr>
                <w:rFonts w:ascii="Arial" w:hAnsi="Arial" w:cs="Arial"/>
                <w:spacing w:val="1"/>
              </w:rPr>
              <w:t>i</w:t>
            </w:r>
            <w:r w:rsidR="004A0606" w:rsidRPr="00F832D5">
              <w:rPr>
                <w:rFonts w:ascii="Arial" w:hAnsi="Arial" w:cs="Arial"/>
              </w:rPr>
              <w:t>ma</w:t>
            </w:r>
            <w:r w:rsidR="004A0606" w:rsidRPr="00F832D5">
              <w:rPr>
                <w:rFonts w:ascii="Arial" w:hAnsi="Arial" w:cs="Arial"/>
                <w:spacing w:val="2"/>
              </w:rPr>
              <w:t>n</w:t>
            </w:r>
            <w:r w:rsidR="004A0606" w:rsidRPr="00F832D5">
              <w:rPr>
                <w:rFonts w:ascii="Arial" w:hAnsi="Arial" w:cs="Arial"/>
              </w:rPr>
              <w:t xml:space="preserve">a </w:t>
            </w:r>
            <w:r w:rsidR="004A0606" w:rsidRPr="00F832D5">
              <w:rPr>
                <w:rFonts w:ascii="Arial" w:hAnsi="Arial" w:cs="Arial"/>
                <w:spacing w:val="-1"/>
                <w:w w:val="102"/>
              </w:rPr>
              <w:t>di</w:t>
            </w:r>
            <w:r w:rsidR="004A0606" w:rsidRPr="00F832D5">
              <w:rPr>
                <w:rFonts w:ascii="Arial" w:hAnsi="Arial" w:cs="Arial"/>
                <w:w w:val="102"/>
              </w:rPr>
              <w:t>m</w:t>
            </w:r>
            <w:r w:rsidR="004A0606" w:rsidRPr="00F832D5">
              <w:rPr>
                <w:rFonts w:ascii="Arial" w:hAnsi="Arial" w:cs="Arial"/>
                <w:spacing w:val="3"/>
                <w:w w:val="102"/>
              </w:rPr>
              <w:t>a</w:t>
            </w:r>
            <w:r w:rsidR="004A0606" w:rsidRPr="00F832D5">
              <w:rPr>
                <w:rFonts w:ascii="Arial" w:hAnsi="Arial" w:cs="Arial"/>
                <w:spacing w:val="1"/>
                <w:w w:val="102"/>
              </w:rPr>
              <w:t>k</w:t>
            </w:r>
            <w:r w:rsidR="004A0606" w:rsidRPr="00F832D5">
              <w:rPr>
                <w:rFonts w:ascii="Arial" w:hAnsi="Arial" w:cs="Arial"/>
                <w:spacing w:val="-2"/>
                <w:w w:val="102"/>
              </w:rPr>
              <w:t>s</w:t>
            </w:r>
            <w:r w:rsidR="004A0606" w:rsidRPr="00F832D5">
              <w:rPr>
                <w:rFonts w:ascii="Arial" w:hAnsi="Arial" w:cs="Arial"/>
                <w:spacing w:val="-1"/>
                <w:w w:val="102"/>
              </w:rPr>
              <w:t>u</w:t>
            </w:r>
            <w:r w:rsidR="004A0606" w:rsidRPr="00F832D5">
              <w:rPr>
                <w:rFonts w:ascii="Arial" w:hAnsi="Arial" w:cs="Arial"/>
                <w:w w:val="102"/>
              </w:rPr>
              <w:t xml:space="preserve">d </w:t>
            </w:r>
            <w:r w:rsidR="004A0606" w:rsidRPr="00F832D5">
              <w:rPr>
                <w:rFonts w:ascii="Arial" w:hAnsi="Arial" w:cs="Arial"/>
                <w:spacing w:val="-1"/>
              </w:rPr>
              <w:t>d</w:t>
            </w:r>
            <w:r w:rsidR="004A0606" w:rsidRPr="00F832D5">
              <w:rPr>
                <w:rFonts w:ascii="Arial" w:hAnsi="Arial" w:cs="Arial"/>
              </w:rPr>
              <w:t>a</w:t>
            </w:r>
            <w:r w:rsidR="004A0606" w:rsidRPr="00F832D5">
              <w:rPr>
                <w:rFonts w:ascii="Arial" w:hAnsi="Arial" w:cs="Arial"/>
                <w:spacing w:val="1"/>
              </w:rPr>
              <w:t>l</w:t>
            </w:r>
            <w:r w:rsidR="004A0606" w:rsidRPr="00F832D5">
              <w:rPr>
                <w:rFonts w:ascii="Arial" w:hAnsi="Arial" w:cs="Arial"/>
              </w:rPr>
              <w:t xml:space="preserve">am </w:t>
            </w:r>
            <w:proofErr w:type="spellStart"/>
            <w:r w:rsidR="00931752" w:rsidRPr="00F832D5">
              <w:rPr>
                <w:rFonts w:ascii="Arial" w:hAnsi="Arial" w:cs="Arial"/>
                <w:lang w:val="en-SG"/>
              </w:rPr>
              <w:t>poin</w:t>
            </w:r>
            <w:proofErr w:type="spellEnd"/>
            <w:r w:rsidR="00931752" w:rsidRPr="00F832D5">
              <w:rPr>
                <w:rFonts w:ascii="Arial" w:hAnsi="Arial" w:cs="Arial"/>
                <w:lang w:val="en-SG"/>
              </w:rPr>
              <w:t xml:space="preserve"> 1,2,3 </w:t>
            </w:r>
            <w:proofErr w:type="spellStart"/>
            <w:r w:rsidR="00931752" w:rsidRPr="00F832D5">
              <w:rPr>
                <w:rFonts w:ascii="Arial" w:hAnsi="Arial" w:cs="Arial"/>
                <w:lang w:val="en-SG"/>
              </w:rPr>
              <w:t>dan</w:t>
            </w:r>
            <w:proofErr w:type="spellEnd"/>
            <w:r w:rsidR="00931752" w:rsidRPr="00F832D5">
              <w:rPr>
                <w:rFonts w:ascii="Arial" w:hAnsi="Arial" w:cs="Arial"/>
                <w:lang w:val="en-SG"/>
              </w:rPr>
              <w:t xml:space="preserve"> 4</w:t>
            </w:r>
            <w:r w:rsidR="004A0606" w:rsidRPr="00F832D5">
              <w:rPr>
                <w:rFonts w:ascii="Arial" w:hAnsi="Arial" w:cs="Arial"/>
              </w:rPr>
              <w:t xml:space="preserve">, </w:t>
            </w:r>
            <w:r w:rsidR="004A0606" w:rsidRPr="00F832D5">
              <w:rPr>
                <w:rFonts w:ascii="Arial" w:hAnsi="Arial" w:cs="Arial"/>
                <w:spacing w:val="-1"/>
              </w:rPr>
              <w:t>p</w:t>
            </w:r>
            <w:r w:rsidR="004A0606" w:rsidRPr="00F832D5">
              <w:rPr>
                <w:rFonts w:ascii="Arial" w:hAnsi="Arial" w:cs="Arial"/>
                <w:spacing w:val="1"/>
              </w:rPr>
              <w:t>e</w:t>
            </w:r>
            <w:r w:rsidR="004A0606" w:rsidRPr="00F832D5">
              <w:rPr>
                <w:rFonts w:ascii="Arial" w:hAnsi="Arial" w:cs="Arial"/>
                <w:spacing w:val="-2"/>
              </w:rPr>
              <w:t>r</w:t>
            </w:r>
            <w:r w:rsidR="004A0606" w:rsidRPr="00F832D5">
              <w:rPr>
                <w:rFonts w:ascii="Arial" w:hAnsi="Arial" w:cs="Arial"/>
                <w:spacing w:val="1"/>
              </w:rPr>
              <w:t>l</w:t>
            </w:r>
            <w:r w:rsidR="004A0606" w:rsidRPr="00F832D5">
              <w:rPr>
                <w:rFonts w:ascii="Arial" w:hAnsi="Arial" w:cs="Arial"/>
              </w:rPr>
              <w:t xml:space="preserve">u </w:t>
            </w:r>
            <w:proofErr w:type="spellStart"/>
            <w:r w:rsidR="00931752" w:rsidRPr="00F832D5">
              <w:rPr>
                <w:rFonts w:ascii="Arial" w:hAnsi="Arial" w:cs="Arial"/>
                <w:spacing w:val="1"/>
                <w:lang w:val="en-SG"/>
              </w:rPr>
              <w:t>ditetapkan</w:t>
            </w:r>
            <w:proofErr w:type="spellEnd"/>
            <w:r w:rsidR="00931752" w:rsidRPr="00F832D5">
              <w:rPr>
                <w:rFonts w:ascii="Arial" w:hAnsi="Arial" w:cs="Arial"/>
                <w:spacing w:val="1"/>
                <w:lang w:val="en-SG"/>
              </w:rPr>
              <w:t xml:space="preserve"> </w:t>
            </w:r>
            <w:proofErr w:type="spellStart"/>
            <w:r w:rsidR="00931752" w:rsidRPr="00F832D5">
              <w:rPr>
                <w:rFonts w:ascii="Arial" w:hAnsi="Arial" w:cs="Arial"/>
                <w:spacing w:val="1"/>
                <w:lang w:val="en-SG"/>
              </w:rPr>
              <w:t>Surat</w:t>
            </w:r>
            <w:proofErr w:type="spellEnd"/>
            <w:r w:rsidR="00931752" w:rsidRPr="00F832D5">
              <w:rPr>
                <w:rFonts w:ascii="Arial" w:hAnsi="Arial" w:cs="Arial"/>
                <w:spacing w:val="1"/>
                <w:lang w:val="en-SG"/>
              </w:rPr>
              <w:t xml:space="preserve"> </w:t>
            </w:r>
            <w:proofErr w:type="spellStart"/>
            <w:r w:rsidR="00931752" w:rsidRPr="00F832D5">
              <w:rPr>
                <w:rFonts w:ascii="Arial" w:hAnsi="Arial" w:cs="Arial"/>
                <w:spacing w:val="1"/>
                <w:lang w:val="en-SG"/>
              </w:rPr>
              <w:t>Keputusan</w:t>
            </w:r>
            <w:proofErr w:type="spellEnd"/>
            <w:r w:rsidR="00931752" w:rsidRPr="00F832D5">
              <w:rPr>
                <w:rFonts w:ascii="Arial" w:hAnsi="Arial" w:cs="Arial"/>
                <w:spacing w:val="1"/>
                <w:lang w:val="en-SG"/>
              </w:rPr>
              <w:t xml:space="preserve"> </w:t>
            </w:r>
            <w:proofErr w:type="spellStart"/>
            <w:r w:rsidR="00931752" w:rsidRPr="00F832D5">
              <w:rPr>
                <w:rFonts w:ascii="Arial" w:hAnsi="Arial" w:cs="Arial"/>
                <w:spacing w:val="1"/>
                <w:lang w:val="en-SG"/>
              </w:rPr>
              <w:t>Direktur</w:t>
            </w:r>
            <w:proofErr w:type="spellEnd"/>
            <w:r w:rsidR="0061555A" w:rsidRPr="00F832D5">
              <w:rPr>
                <w:rFonts w:ascii="Arial" w:hAnsi="Arial" w:cs="Arial"/>
                <w:spacing w:val="1"/>
              </w:rPr>
              <w:t xml:space="preserve"> </w:t>
            </w:r>
            <w:r w:rsidR="004A0606" w:rsidRPr="00F832D5">
              <w:rPr>
                <w:rFonts w:ascii="Arial" w:hAnsi="Arial" w:cs="Arial"/>
                <w:spacing w:val="-1"/>
              </w:rPr>
              <w:t>t</w:t>
            </w:r>
            <w:r w:rsidR="004A0606" w:rsidRPr="00F832D5">
              <w:rPr>
                <w:rFonts w:ascii="Arial" w:hAnsi="Arial" w:cs="Arial"/>
                <w:spacing w:val="1"/>
              </w:rPr>
              <w:t>e</w:t>
            </w:r>
            <w:r w:rsidR="004A0606" w:rsidRPr="00F832D5">
              <w:rPr>
                <w:rFonts w:ascii="Arial" w:hAnsi="Arial" w:cs="Arial"/>
                <w:spacing w:val="2"/>
              </w:rPr>
              <w:t>n</w:t>
            </w:r>
            <w:r w:rsidR="004A0606" w:rsidRPr="00F832D5">
              <w:rPr>
                <w:rFonts w:ascii="Arial" w:hAnsi="Arial" w:cs="Arial"/>
                <w:spacing w:val="-1"/>
              </w:rPr>
              <w:t>t</w:t>
            </w:r>
            <w:r w:rsidR="004A0606" w:rsidRPr="00F832D5">
              <w:rPr>
                <w:rFonts w:ascii="Arial" w:hAnsi="Arial" w:cs="Arial"/>
                <w:spacing w:val="3"/>
              </w:rPr>
              <w:t>a</w:t>
            </w:r>
            <w:r w:rsidR="004A0606" w:rsidRPr="00F832D5">
              <w:rPr>
                <w:rFonts w:ascii="Arial" w:hAnsi="Arial" w:cs="Arial"/>
                <w:spacing w:val="-1"/>
              </w:rPr>
              <w:t>n</w:t>
            </w:r>
            <w:r w:rsidR="004A0606" w:rsidRPr="00F832D5">
              <w:rPr>
                <w:rFonts w:ascii="Arial" w:hAnsi="Arial" w:cs="Arial"/>
              </w:rPr>
              <w:t xml:space="preserve">g </w:t>
            </w:r>
            <w:proofErr w:type="spellStart"/>
            <w:r w:rsidR="00931752" w:rsidRPr="00F832D5">
              <w:rPr>
                <w:rFonts w:ascii="Arial" w:hAnsi="Arial" w:cs="Arial"/>
                <w:spacing w:val="2"/>
                <w:w w:val="102"/>
                <w:lang w:val="en-SG"/>
              </w:rPr>
              <w:t>Panduan</w:t>
            </w:r>
            <w:proofErr w:type="spellEnd"/>
            <w:r w:rsidR="00931752" w:rsidRPr="00F832D5">
              <w:rPr>
                <w:rFonts w:ascii="Arial" w:hAnsi="Arial" w:cs="Arial"/>
                <w:spacing w:val="2"/>
                <w:w w:val="102"/>
                <w:lang w:val="en-SG"/>
              </w:rPr>
              <w:t xml:space="preserve"> </w:t>
            </w:r>
            <w:proofErr w:type="spellStart"/>
            <w:r w:rsidRPr="00F832D5">
              <w:rPr>
                <w:rFonts w:ascii="Arial" w:hAnsi="Arial" w:cs="Arial"/>
                <w:spacing w:val="2"/>
                <w:w w:val="102"/>
                <w:lang w:val="en-SG"/>
              </w:rPr>
              <w:t>Pelaporan</w:t>
            </w:r>
            <w:proofErr w:type="spellEnd"/>
            <w:r w:rsidRPr="00F832D5">
              <w:rPr>
                <w:rFonts w:ascii="Arial" w:hAnsi="Arial" w:cs="Arial"/>
                <w:spacing w:val="2"/>
                <w:w w:val="102"/>
                <w:lang w:val="en-SG"/>
              </w:rPr>
              <w:t xml:space="preserve"> </w:t>
            </w:r>
            <w:r w:rsidRPr="00F832D5">
              <w:rPr>
                <w:rFonts w:ascii="Arial" w:hAnsi="Arial" w:cs="Arial"/>
                <w:spacing w:val="2"/>
                <w:w w:val="102"/>
              </w:rPr>
              <w:t>Kejadian</w:t>
            </w:r>
            <w:r w:rsidR="00931752" w:rsidRPr="00F832D5">
              <w:rPr>
                <w:rFonts w:ascii="Arial" w:hAnsi="Arial" w:cs="Arial"/>
                <w:spacing w:val="2"/>
                <w:w w:val="102"/>
                <w:lang w:val="en-SG"/>
              </w:rPr>
              <w:t xml:space="preserve"> </w:t>
            </w:r>
            <w:r w:rsidR="00082207" w:rsidRPr="00F832D5">
              <w:rPr>
                <w:rFonts w:ascii="Arial" w:hAnsi="Arial" w:cs="Arial"/>
                <w:spacing w:val="2"/>
                <w:w w:val="102"/>
              </w:rPr>
              <w:t xml:space="preserve">Sentinel </w:t>
            </w:r>
            <w:r w:rsidR="004A0606" w:rsidRPr="00F832D5">
              <w:rPr>
                <w:rFonts w:ascii="Arial" w:hAnsi="Arial" w:cs="Arial"/>
                <w:spacing w:val="-1"/>
              </w:rPr>
              <w:t>d</w:t>
            </w:r>
            <w:r w:rsidR="004A0606" w:rsidRPr="00F832D5">
              <w:rPr>
                <w:rFonts w:ascii="Arial" w:hAnsi="Arial" w:cs="Arial"/>
              </w:rPr>
              <w:t>i RSUD dr. Murjani Sampit</w:t>
            </w:r>
            <w:r w:rsidR="004A0606" w:rsidRPr="00F832D5">
              <w:rPr>
                <w:rFonts w:ascii="Arial" w:hAnsi="Arial" w:cs="Arial"/>
                <w:w w:val="102"/>
              </w:rPr>
              <w:t>.</w:t>
            </w:r>
          </w:p>
          <w:p w:rsidR="004F77E9" w:rsidRPr="00F832D5" w:rsidRDefault="004F77E9" w:rsidP="00E555FE">
            <w:pPr>
              <w:pStyle w:val="NoSpacing"/>
              <w:spacing w:line="360" w:lineRule="auto"/>
              <w:jc w:val="both"/>
              <w:rPr>
                <w:rFonts w:ascii="Arial" w:hAnsi="Arial" w:cs="Arial"/>
                <w:lang w:val="en-ID"/>
              </w:rPr>
            </w:pPr>
          </w:p>
          <w:p w:rsidR="004A0606" w:rsidRPr="00F832D5" w:rsidRDefault="004A0606" w:rsidP="00E555FE">
            <w:pPr>
              <w:pStyle w:val="NoSpacing"/>
              <w:spacing w:line="360" w:lineRule="auto"/>
              <w:jc w:val="both"/>
              <w:rPr>
                <w:rFonts w:ascii="Arial" w:hAnsi="Arial" w:cs="Arial"/>
              </w:rPr>
            </w:pPr>
            <w:r w:rsidRPr="00F832D5">
              <w:rPr>
                <w:rFonts w:ascii="Arial" w:hAnsi="Arial" w:cs="Arial"/>
                <w:spacing w:val="2"/>
              </w:rPr>
              <w:t>U</w:t>
            </w:r>
            <w:r w:rsidRPr="00F832D5">
              <w:rPr>
                <w:rFonts w:ascii="Arial" w:hAnsi="Arial" w:cs="Arial"/>
                <w:spacing w:val="-3"/>
              </w:rPr>
              <w:t>n</w:t>
            </w:r>
            <w:r w:rsidRPr="00F832D5">
              <w:rPr>
                <w:rFonts w:ascii="Arial" w:hAnsi="Arial" w:cs="Arial"/>
                <w:spacing w:val="-1"/>
              </w:rPr>
              <w:t>d</w:t>
            </w:r>
            <w:r w:rsidRPr="00F832D5">
              <w:rPr>
                <w:rFonts w:ascii="Arial" w:hAnsi="Arial" w:cs="Arial"/>
                <w:spacing w:val="3"/>
              </w:rPr>
              <w:t>a</w:t>
            </w:r>
            <w:r w:rsidRPr="00F832D5">
              <w:rPr>
                <w:rFonts w:ascii="Arial" w:hAnsi="Arial" w:cs="Arial"/>
                <w:spacing w:val="-1"/>
              </w:rPr>
              <w:t>n</w:t>
            </w:r>
            <w:r w:rsidRPr="00F832D5">
              <w:rPr>
                <w:rFonts w:ascii="Arial" w:hAnsi="Arial" w:cs="Arial"/>
              </w:rPr>
              <w:t>g</w:t>
            </w:r>
            <w:r w:rsidRPr="00F832D5">
              <w:rPr>
                <w:rFonts w:ascii="Arial" w:hAnsi="Arial" w:cs="Arial"/>
                <w:spacing w:val="3"/>
              </w:rPr>
              <w:t>-</w:t>
            </w:r>
            <w:r w:rsidRPr="00F832D5">
              <w:rPr>
                <w:rFonts w:ascii="Arial" w:hAnsi="Arial" w:cs="Arial"/>
              </w:rPr>
              <w:t>U</w:t>
            </w:r>
            <w:r w:rsidRPr="00F832D5">
              <w:rPr>
                <w:rFonts w:ascii="Arial" w:hAnsi="Arial" w:cs="Arial"/>
                <w:spacing w:val="2"/>
              </w:rPr>
              <w:t>n</w:t>
            </w:r>
            <w:r w:rsidRPr="00F832D5">
              <w:rPr>
                <w:rFonts w:ascii="Arial" w:hAnsi="Arial" w:cs="Arial"/>
                <w:spacing w:val="-3"/>
              </w:rPr>
              <w:t>d</w:t>
            </w:r>
            <w:r w:rsidRPr="00F832D5">
              <w:rPr>
                <w:rFonts w:ascii="Arial" w:hAnsi="Arial" w:cs="Arial"/>
                <w:spacing w:val="3"/>
              </w:rPr>
              <w:t>a</w:t>
            </w:r>
            <w:r w:rsidRPr="00F832D5">
              <w:rPr>
                <w:rFonts w:ascii="Arial" w:hAnsi="Arial" w:cs="Arial"/>
                <w:spacing w:val="-3"/>
              </w:rPr>
              <w:t>n</w:t>
            </w:r>
            <w:r w:rsidRPr="00F832D5">
              <w:rPr>
                <w:rFonts w:ascii="Arial" w:hAnsi="Arial" w:cs="Arial"/>
              </w:rPr>
              <w:t xml:space="preserve">g  </w:t>
            </w:r>
            <w:r w:rsidRPr="00F832D5">
              <w:rPr>
                <w:rFonts w:ascii="Arial" w:hAnsi="Arial" w:cs="Arial"/>
                <w:spacing w:val="-2"/>
              </w:rPr>
              <w:t>R</w:t>
            </w:r>
            <w:r w:rsidRPr="00F832D5">
              <w:rPr>
                <w:rFonts w:ascii="Arial" w:hAnsi="Arial" w:cs="Arial"/>
                <w:spacing w:val="3"/>
              </w:rPr>
              <w:t>e</w:t>
            </w:r>
            <w:r w:rsidRPr="00F832D5">
              <w:rPr>
                <w:rFonts w:ascii="Arial" w:hAnsi="Arial" w:cs="Arial"/>
                <w:spacing w:val="-1"/>
              </w:rPr>
              <w:t>p</w:t>
            </w:r>
            <w:r w:rsidRPr="00F832D5">
              <w:rPr>
                <w:rFonts w:ascii="Arial" w:hAnsi="Arial" w:cs="Arial"/>
                <w:spacing w:val="2"/>
              </w:rPr>
              <w:t>ub</w:t>
            </w:r>
            <w:r w:rsidRPr="00F832D5">
              <w:rPr>
                <w:rFonts w:ascii="Arial" w:hAnsi="Arial" w:cs="Arial"/>
                <w:spacing w:val="-1"/>
              </w:rPr>
              <w:t>l</w:t>
            </w:r>
            <w:r w:rsidRPr="00F832D5">
              <w:rPr>
                <w:rFonts w:ascii="Arial" w:hAnsi="Arial" w:cs="Arial"/>
                <w:spacing w:val="1"/>
              </w:rPr>
              <w:t>i</w:t>
            </w:r>
            <w:r w:rsidRPr="00F832D5">
              <w:rPr>
                <w:rFonts w:ascii="Arial" w:hAnsi="Arial" w:cs="Arial"/>
              </w:rPr>
              <w:t xml:space="preserve">k </w:t>
            </w:r>
            <w:r w:rsidRPr="00F832D5">
              <w:rPr>
                <w:rFonts w:ascii="Arial" w:hAnsi="Arial" w:cs="Arial"/>
                <w:spacing w:val="1"/>
              </w:rPr>
              <w:t>I</w:t>
            </w:r>
            <w:r w:rsidRPr="00F832D5">
              <w:rPr>
                <w:rFonts w:ascii="Arial" w:hAnsi="Arial" w:cs="Arial"/>
                <w:spacing w:val="-1"/>
              </w:rPr>
              <w:t>nd</w:t>
            </w:r>
            <w:r w:rsidRPr="00F832D5">
              <w:rPr>
                <w:rFonts w:ascii="Arial" w:hAnsi="Arial" w:cs="Arial"/>
                <w:spacing w:val="1"/>
              </w:rPr>
              <w:t>o</w:t>
            </w:r>
            <w:r w:rsidRPr="00F832D5">
              <w:rPr>
                <w:rFonts w:ascii="Arial" w:hAnsi="Arial" w:cs="Arial"/>
                <w:spacing w:val="-1"/>
              </w:rPr>
              <w:t>n</w:t>
            </w:r>
            <w:r w:rsidRPr="00F832D5">
              <w:rPr>
                <w:rFonts w:ascii="Arial" w:hAnsi="Arial" w:cs="Arial"/>
                <w:spacing w:val="1"/>
              </w:rPr>
              <w:t>e</w:t>
            </w:r>
            <w:r w:rsidRPr="00F832D5">
              <w:rPr>
                <w:rFonts w:ascii="Arial" w:hAnsi="Arial" w:cs="Arial"/>
                <w:spacing w:val="-2"/>
              </w:rPr>
              <w:t>s</w:t>
            </w:r>
            <w:r w:rsidRPr="00F832D5">
              <w:rPr>
                <w:rFonts w:ascii="Arial" w:hAnsi="Arial" w:cs="Arial"/>
                <w:spacing w:val="1"/>
              </w:rPr>
              <w:t>i</w:t>
            </w:r>
            <w:r w:rsidRPr="00F832D5">
              <w:rPr>
                <w:rFonts w:ascii="Arial" w:hAnsi="Arial" w:cs="Arial"/>
              </w:rPr>
              <w:t xml:space="preserve">a </w:t>
            </w:r>
            <w:r w:rsidRPr="00F832D5">
              <w:rPr>
                <w:rFonts w:ascii="Arial" w:hAnsi="Arial" w:cs="Arial"/>
                <w:spacing w:val="1"/>
              </w:rPr>
              <w:t>No</w:t>
            </w:r>
            <w:r w:rsidRPr="00F832D5">
              <w:rPr>
                <w:rFonts w:ascii="Arial" w:hAnsi="Arial" w:cs="Arial"/>
                <w:spacing w:val="3"/>
              </w:rPr>
              <w:t>m</w:t>
            </w:r>
            <w:r w:rsidRPr="00F832D5">
              <w:rPr>
                <w:rFonts w:ascii="Arial" w:hAnsi="Arial" w:cs="Arial"/>
                <w:spacing w:val="-4"/>
              </w:rPr>
              <w:t>o</w:t>
            </w:r>
            <w:r w:rsidRPr="00F832D5">
              <w:rPr>
                <w:rFonts w:ascii="Arial" w:hAnsi="Arial" w:cs="Arial"/>
              </w:rPr>
              <w:t xml:space="preserve">r </w:t>
            </w:r>
            <w:r w:rsidRPr="00F832D5">
              <w:rPr>
                <w:rFonts w:ascii="Arial" w:hAnsi="Arial" w:cs="Arial"/>
                <w:spacing w:val="1"/>
              </w:rPr>
              <w:t>2</w:t>
            </w:r>
            <w:r w:rsidRPr="00F832D5">
              <w:rPr>
                <w:rFonts w:ascii="Arial" w:hAnsi="Arial" w:cs="Arial"/>
              </w:rPr>
              <w:t xml:space="preserve">9 </w:t>
            </w:r>
            <w:r w:rsidRPr="00F832D5">
              <w:rPr>
                <w:rFonts w:ascii="Arial" w:hAnsi="Arial" w:cs="Arial"/>
                <w:spacing w:val="-1"/>
              </w:rPr>
              <w:t>t</w:t>
            </w:r>
            <w:r w:rsidRPr="00F832D5">
              <w:rPr>
                <w:rFonts w:ascii="Arial" w:hAnsi="Arial" w:cs="Arial"/>
              </w:rPr>
              <w:t>a</w:t>
            </w:r>
            <w:r w:rsidRPr="00F832D5">
              <w:rPr>
                <w:rFonts w:ascii="Arial" w:hAnsi="Arial" w:cs="Arial"/>
                <w:spacing w:val="-1"/>
              </w:rPr>
              <w:t>h</w:t>
            </w:r>
            <w:r w:rsidRPr="00F832D5">
              <w:rPr>
                <w:rFonts w:ascii="Arial" w:hAnsi="Arial" w:cs="Arial"/>
                <w:spacing w:val="2"/>
              </w:rPr>
              <w:t>u</w:t>
            </w:r>
            <w:r w:rsidRPr="00F832D5">
              <w:rPr>
                <w:rFonts w:ascii="Arial" w:hAnsi="Arial" w:cs="Arial"/>
              </w:rPr>
              <w:t xml:space="preserve">n </w:t>
            </w:r>
            <w:r w:rsidRPr="00F832D5">
              <w:rPr>
                <w:rFonts w:ascii="Arial" w:hAnsi="Arial" w:cs="Arial"/>
                <w:spacing w:val="1"/>
                <w:w w:val="102"/>
              </w:rPr>
              <w:t>2</w:t>
            </w:r>
            <w:r w:rsidRPr="00F832D5">
              <w:rPr>
                <w:rFonts w:ascii="Arial" w:hAnsi="Arial" w:cs="Arial"/>
                <w:spacing w:val="2"/>
                <w:w w:val="102"/>
              </w:rPr>
              <w:t>0</w:t>
            </w:r>
            <w:r w:rsidRPr="00F832D5">
              <w:rPr>
                <w:rFonts w:ascii="Arial" w:hAnsi="Arial" w:cs="Arial"/>
                <w:spacing w:val="1"/>
                <w:w w:val="102"/>
              </w:rPr>
              <w:t>0</w:t>
            </w:r>
            <w:r w:rsidRPr="00F832D5">
              <w:rPr>
                <w:rFonts w:ascii="Arial" w:hAnsi="Arial" w:cs="Arial"/>
                <w:w w:val="102"/>
              </w:rPr>
              <w:t>9</w:t>
            </w:r>
            <w:r w:rsidR="00771042" w:rsidRPr="00F832D5">
              <w:rPr>
                <w:rFonts w:ascii="Arial" w:hAnsi="Arial" w:cs="Arial"/>
                <w:w w:val="102"/>
              </w:rPr>
              <w:t xml:space="preserve"> </w:t>
            </w:r>
            <w:r w:rsidRPr="00F832D5">
              <w:rPr>
                <w:rFonts w:ascii="Arial" w:hAnsi="Arial" w:cs="Arial"/>
                <w:spacing w:val="-1"/>
              </w:rPr>
              <w:t>t</w:t>
            </w:r>
            <w:r w:rsidRPr="00F832D5">
              <w:rPr>
                <w:rFonts w:ascii="Arial" w:hAnsi="Arial" w:cs="Arial"/>
                <w:spacing w:val="1"/>
              </w:rPr>
              <w:t>e</w:t>
            </w:r>
            <w:r w:rsidRPr="00F832D5">
              <w:rPr>
                <w:rFonts w:ascii="Arial" w:hAnsi="Arial" w:cs="Arial"/>
                <w:spacing w:val="-1"/>
              </w:rPr>
              <w:t>nt</w:t>
            </w:r>
            <w:r w:rsidRPr="00F832D5">
              <w:rPr>
                <w:rFonts w:ascii="Arial" w:hAnsi="Arial" w:cs="Arial"/>
                <w:spacing w:val="3"/>
              </w:rPr>
              <w:t>a</w:t>
            </w:r>
            <w:r w:rsidRPr="00F832D5">
              <w:rPr>
                <w:rFonts w:ascii="Arial" w:hAnsi="Arial" w:cs="Arial"/>
                <w:spacing w:val="-1"/>
              </w:rPr>
              <w:t>n</w:t>
            </w:r>
            <w:r w:rsidRPr="00F832D5">
              <w:rPr>
                <w:rFonts w:ascii="Arial" w:hAnsi="Arial" w:cs="Arial"/>
              </w:rPr>
              <w:t xml:space="preserve">g </w:t>
            </w:r>
            <w:r w:rsidRPr="00F832D5">
              <w:rPr>
                <w:rFonts w:ascii="Arial" w:hAnsi="Arial" w:cs="Arial"/>
                <w:spacing w:val="1"/>
              </w:rPr>
              <w:t>Pr</w:t>
            </w:r>
            <w:r w:rsidRPr="00F832D5">
              <w:rPr>
                <w:rFonts w:ascii="Arial" w:hAnsi="Arial" w:cs="Arial"/>
              </w:rPr>
              <w:t>a</w:t>
            </w:r>
            <w:r w:rsidRPr="00F832D5">
              <w:rPr>
                <w:rFonts w:ascii="Arial" w:hAnsi="Arial" w:cs="Arial"/>
                <w:spacing w:val="1"/>
              </w:rPr>
              <w:t>k</w:t>
            </w:r>
            <w:r w:rsidRPr="00F832D5">
              <w:rPr>
                <w:rFonts w:ascii="Arial" w:hAnsi="Arial" w:cs="Arial"/>
                <w:spacing w:val="-1"/>
              </w:rPr>
              <w:t>t</w:t>
            </w:r>
            <w:r w:rsidRPr="00F832D5">
              <w:rPr>
                <w:rFonts w:ascii="Arial" w:hAnsi="Arial" w:cs="Arial"/>
                <w:spacing w:val="1"/>
              </w:rPr>
              <w:t>i</w:t>
            </w:r>
            <w:r w:rsidRPr="00F832D5">
              <w:rPr>
                <w:rFonts w:ascii="Arial" w:hAnsi="Arial" w:cs="Arial"/>
              </w:rPr>
              <w:t xml:space="preserve">k </w:t>
            </w:r>
            <w:r w:rsidRPr="00F832D5">
              <w:rPr>
                <w:rFonts w:ascii="Arial" w:hAnsi="Arial" w:cs="Arial"/>
                <w:spacing w:val="1"/>
                <w:w w:val="102"/>
              </w:rPr>
              <w:t>Ke</w:t>
            </w:r>
            <w:r w:rsidRPr="00F832D5">
              <w:rPr>
                <w:rFonts w:ascii="Arial" w:hAnsi="Arial" w:cs="Arial"/>
                <w:spacing w:val="-1"/>
                <w:w w:val="102"/>
              </w:rPr>
              <w:t>do</w:t>
            </w:r>
            <w:r w:rsidRPr="00F832D5">
              <w:rPr>
                <w:rFonts w:ascii="Arial" w:hAnsi="Arial" w:cs="Arial"/>
                <w:spacing w:val="3"/>
                <w:w w:val="102"/>
              </w:rPr>
              <w:t>k</w:t>
            </w:r>
            <w:r w:rsidRPr="00F832D5">
              <w:rPr>
                <w:rFonts w:ascii="Arial" w:hAnsi="Arial" w:cs="Arial"/>
                <w:spacing w:val="-1"/>
                <w:w w:val="102"/>
              </w:rPr>
              <w:t>t</w:t>
            </w:r>
            <w:r w:rsidRPr="00F832D5">
              <w:rPr>
                <w:rFonts w:ascii="Arial" w:hAnsi="Arial" w:cs="Arial"/>
                <w:spacing w:val="1"/>
                <w:w w:val="102"/>
              </w:rPr>
              <w:t>er</w:t>
            </w:r>
            <w:r w:rsidRPr="00F832D5">
              <w:rPr>
                <w:rFonts w:ascii="Arial" w:hAnsi="Arial" w:cs="Arial"/>
                <w:w w:val="102"/>
              </w:rPr>
              <w:t xml:space="preserve">an; </w:t>
            </w:r>
          </w:p>
          <w:p w:rsidR="004F77E9" w:rsidRPr="00F832D5" w:rsidRDefault="004F77E9" w:rsidP="004F77E9">
            <w:pPr>
              <w:pStyle w:val="NoSpacing"/>
              <w:spacing w:line="360" w:lineRule="auto"/>
              <w:jc w:val="both"/>
              <w:rPr>
                <w:rFonts w:ascii="Arial" w:hAnsi="Arial" w:cs="Arial"/>
              </w:rPr>
            </w:pPr>
            <w:r w:rsidRPr="00F832D5">
              <w:rPr>
                <w:rFonts w:ascii="Arial" w:hAnsi="Arial" w:cs="Arial"/>
                <w:spacing w:val="2"/>
              </w:rPr>
              <w:t>U</w:t>
            </w:r>
            <w:r w:rsidRPr="00F832D5">
              <w:rPr>
                <w:rFonts w:ascii="Arial" w:hAnsi="Arial" w:cs="Arial"/>
                <w:spacing w:val="-3"/>
              </w:rPr>
              <w:t>n</w:t>
            </w:r>
            <w:r w:rsidRPr="00F832D5">
              <w:rPr>
                <w:rFonts w:ascii="Arial" w:hAnsi="Arial" w:cs="Arial"/>
                <w:spacing w:val="-1"/>
              </w:rPr>
              <w:t>d</w:t>
            </w:r>
            <w:r w:rsidRPr="00F832D5">
              <w:rPr>
                <w:rFonts w:ascii="Arial" w:hAnsi="Arial" w:cs="Arial"/>
                <w:spacing w:val="3"/>
              </w:rPr>
              <w:t>a</w:t>
            </w:r>
            <w:r w:rsidRPr="00F832D5">
              <w:rPr>
                <w:rFonts w:ascii="Arial" w:hAnsi="Arial" w:cs="Arial"/>
                <w:spacing w:val="-1"/>
              </w:rPr>
              <w:t>n</w:t>
            </w:r>
            <w:r w:rsidRPr="00F832D5">
              <w:rPr>
                <w:rFonts w:ascii="Arial" w:hAnsi="Arial" w:cs="Arial"/>
              </w:rPr>
              <w:t>g</w:t>
            </w:r>
            <w:r w:rsidRPr="00F832D5">
              <w:rPr>
                <w:rFonts w:ascii="Arial" w:hAnsi="Arial" w:cs="Arial"/>
                <w:spacing w:val="3"/>
              </w:rPr>
              <w:t>-</w:t>
            </w:r>
            <w:r w:rsidRPr="00F832D5">
              <w:rPr>
                <w:rFonts w:ascii="Arial" w:hAnsi="Arial" w:cs="Arial"/>
              </w:rPr>
              <w:t>U</w:t>
            </w:r>
            <w:r w:rsidRPr="00F832D5">
              <w:rPr>
                <w:rFonts w:ascii="Arial" w:hAnsi="Arial" w:cs="Arial"/>
                <w:spacing w:val="2"/>
              </w:rPr>
              <w:t>n</w:t>
            </w:r>
            <w:r w:rsidRPr="00F832D5">
              <w:rPr>
                <w:rFonts w:ascii="Arial" w:hAnsi="Arial" w:cs="Arial"/>
                <w:spacing w:val="-3"/>
              </w:rPr>
              <w:t>d</w:t>
            </w:r>
            <w:r w:rsidRPr="00F832D5">
              <w:rPr>
                <w:rFonts w:ascii="Arial" w:hAnsi="Arial" w:cs="Arial"/>
                <w:spacing w:val="3"/>
              </w:rPr>
              <w:t>a</w:t>
            </w:r>
            <w:r w:rsidRPr="00F832D5">
              <w:rPr>
                <w:rFonts w:ascii="Arial" w:hAnsi="Arial" w:cs="Arial"/>
                <w:spacing w:val="-3"/>
              </w:rPr>
              <w:t>n</w:t>
            </w:r>
            <w:r w:rsidRPr="00F832D5">
              <w:rPr>
                <w:rFonts w:ascii="Arial" w:hAnsi="Arial" w:cs="Arial"/>
              </w:rPr>
              <w:t xml:space="preserve">g </w:t>
            </w:r>
            <w:r w:rsidRPr="00F832D5">
              <w:rPr>
                <w:rFonts w:ascii="Arial" w:hAnsi="Arial" w:cs="Arial"/>
                <w:spacing w:val="-2"/>
              </w:rPr>
              <w:t>R</w:t>
            </w:r>
            <w:r w:rsidRPr="00F832D5">
              <w:rPr>
                <w:rFonts w:ascii="Arial" w:hAnsi="Arial" w:cs="Arial"/>
                <w:spacing w:val="3"/>
              </w:rPr>
              <w:t>e</w:t>
            </w:r>
            <w:r w:rsidRPr="00F832D5">
              <w:rPr>
                <w:rFonts w:ascii="Arial" w:hAnsi="Arial" w:cs="Arial"/>
                <w:spacing w:val="-1"/>
              </w:rPr>
              <w:t>p</w:t>
            </w:r>
            <w:r w:rsidRPr="00F832D5">
              <w:rPr>
                <w:rFonts w:ascii="Arial" w:hAnsi="Arial" w:cs="Arial"/>
                <w:spacing w:val="2"/>
              </w:rPr>
              <w:t>ub</w:t>
            </w:r>
            <w:r w:rsidRPr="00F832D5">
              <w:rPr>
                <w:rFonts w:ascii="Arial" w:hAnsi="Arial" w:cs="Arial"/>
                <w:spacing w:val="-1"/>
              </w:rPr>
              <w:t>l</w:t>
            </w:r>
            <w:r w:rsidRPr="00F832D5">
              <w:rPr>
                <w:rFonts w:ascii="Arial" w:hAnsi="Arial" w:cs="Arial"/>
                <w:spacing w:val="1"/>
              </w:rPr>
              <w:t>i</w:t>
            </w:r>
            <w:r w:rsidRPr="00F832D5">
              <w:rPr>
                <w:rFonts w:ascii="Arial" w:hAnsi="Arial" w:cs="Arial"/>
              </w:rPr>
              <w:t xml:space="preserve">k </w:t>
            </w:r>
            <w:r w:rsidRPr="00F832D5">
              <w:rPr>
                <w:rFonts w:ascii="Arial" w:hAnsi="Arial" w:cs="Arial"/>
                <w:spacing w:val="1"/>
              </w:rPr>
              <w:t>I</w:t>
            </w:r>
            <w:r w:rsidRPr="00F832D5">
              <w:rPr>
                <w:rFonts w:ascii="Arial" w:hAnsi="Arial" w:cs="Arial"/>
                <w:spacing w:val="-1"/>
              </w:rPr>
              <w:t>nd</w:t>
            </w:r>
            <w:r w:rsidRPr="00F832D5">
              <w:rPr>
                <w:rFonts w:ascii="Arial" w:hAnsi="Arial" w:cs="Arial"/>
                <w:spacing w:val="1"/>
              </w:rPr>
              <w:t>o</w:t>
            </w:r>
            <w:r w:rsidRPr="00F832D5">
              <w:rPr>
                <w:rFonts w:ascii="Arial" w:hAnsi="Arial" w:cs="Arial"/>
                <w:spacing w:val="-1"/>
              </w:rPr>
              <w:t>n</w:t>
            </w:r>
            <w:r w:rsidRPr="00F832D5">
              <w:rPr>
                <w:rFonts w:ascii="Arial" w:hAnsi="Arial" w:cs="Arial"/>
                <w:spacing w:val="1"/>
              </w:rPr>
              <w:t>e</w:t>
            </w:r>
            <w:r w:rsidRPr="00F832D5">
              <w:rPr>
                <w:rFonts w:ascii="Arial" w:hAnsi="Arial" w:cs="Arial"/>
                <w:spacing w:val="-2"/>
              </w:rPr>
              <w:t>s</w:t>
            </w:r>
            <w:r w:rsidRPr="00F832D5">
              <w:rPr>
                <w:rFonts w:ascii="Arial" w:hAnsi="Arial" w:cs="Arial"/>
                <w:spacing w:val="1"/>
              </w:rPr>
              <w:t>i</w:t>
            </w:r>
            <w:r w:rsidRPr="00F832D5">
              <w:rPr>
                <w:rFonts w:ascii="Arial" w:hAnsi="Arial" w:cs="Arial"/>
              </w:rPr>
              <w:t xml:space="preserve">a </w:t>
            </w:r>
            <w:r w:rsidRPr="00F832D5">
              <w:rPr>
                <w:rFonts w:ascii="Arial" w:hAnsi="Arial" w:cs="Arial"/>
                <w:spacing w:val="1"/>
              </w:rPr>
              <w:t>No</w:t>
            </w:r>
            <w:r w:rsidRPr="00F832D5">
              <w:rPr>
                <w:rFonts w:ascii="Arial" w:hAnsi="Arial" w:cs="Arial"/>
                <w:spacing w:val="3"/>
              </w:rPr>
              <w:t>m</w:t>
            </w:r>
            <w:r w:rsidRPr="00F832D5">
              <w:rPr>
                <w:rFonts w:ascii="Arial" w:hAnsi="Arial" w:cs="Arial"/>
                <w:spacing w:val="-4"/>
              </w:rPr>
              <w:t>o</w:t>
            </w:r>
            <w:r w:rsidRPr="00F832D5">
              <w:rPr>
                <w:rFonts w:ascii="Arial" w:hAnsi="Arial" w:cs="Arial"/>
              </w:rPr>
              <w:t xml:space="preserve">r </w:t>
            </w:r>
            <w:r w:rsidRPr="00F832D5">
              <w:rPr>
                <w:rFonts w:ascii="Arial" w:hAnsi="Arial" w:cs="Arial"/>
                <w:spacing w:val="1"/>
              </w:rPr>
              <w:t>3</w:t>
            </w:r>
            <w:r w:rsidRPr="00F832D5">
              <w:rPr>
                <w:rFonts w:ascii="Arial" w:hAnsi="Arial" w:cs="Arial"/>
              </w:rPr>
              <w:t xml:space="preserve">6 </w:t>
            </w:r>
            <w:r w:rsidRPr="00F832D5">
              <w:rPr>
                <w:rFonts w:ascii="Arial" w:hAnsi="Arial" w:cs="Arial"/>
                <w:spacing w:val="-1"/>
              </w:rPr>
              <w:t>t</w:t>
            </w:r>
            <w:r w:rsidRPr="00F832D5">
              <w:rPr>
                <w:rFonts w:ascii="Arial" w:hAnsi="Arial" w:cs="Arial"/>
              </w:rPr>
              <w:t>a</w:t>
            </w:r>
            <w:r w:rsidRPr="00F832D5">
              <w:rPr>
                <w:rFonts w:ascii="Arial" w:hAnsi="Arial" w:cs="Arial"/>
                <w:spacing w:val="-1"/>
              </w:rPr>
              <w:t>h</w:t>
            </w:r>
            <w:r w:rsidRPr="00F832D5">
              <w:rPr>
                <w:rFonts w:ascii="Arial" w:hAnsi="Arial" w:cs="Arial"/>
                <w:spacing w:val="2"/>
              </w:rPr>
              <w:t>u</w:t>
            </w:r>
            <w:r w:rsidRPr="00F832D5">
              <w:rPr>
                <w:rFonts w:ascii="Arial" w:hAnsi="Arial" w:cs="Arial"/>
              </w:rPr>
              <w:t xml:space="preserve">n </w:t>
            </w:r>
            <w:r w:rsidRPr="00F832D5">
              <w:rPr>
                <w:rFonts w:ascii="Arial" w:hAnsi="Arial" w:cs="Arial"/>
                <w:spacing w:val="1"/>
                <w:w w:val="102"/>
              </w:rPr>
              <w:t>2</w:t>
            </w:r>
            <w:r w:rsidRPr="00F832D5">
              <w:rPr>
                <w:rFonts w:ascii="Arial" w:hAnsi="Arial" w:cs="Arial"/>
                <w:spacing w:val="2"/>
                <w:w w:val="102"/>
              </w:rPr>
              <w:t>0</w:t>
            </w:r>
            <w:r w:rsidRPr="00F832D5">
              <w:rPr>
                <w:rFonts w:ascii="Arial" w:hAnsi="Arial" w:cs="Arial"/>
                <w:spacing w:val="1"/>
                <w:w w:val="102"/>
              </w:rPr>
              <w:t>0</w:t>
            </w:r>
            <w:r w:rsidRPr="00F832D5">
              <w:rPr>
                <w:rFonts w:ascii="Arial" w:hAnsi="Arial" w:cs="Arial"/>
                <w:w w:val="102"/>
              </w:rPr>
              <w:t xml:space="preserve">9 </w:t>
            </w:r>
            <w:r w:rsidRPr="00F832D5">
              <w:rPr>
                <w:rFonts w:ascii="Arial" w:hAnsi="Arial" w:cs="Arial"/>
                <w:spacing w:val="-1"/>
              </w:rPr>
              <w:t>t</w:t>
            </w:r>
            <w:r w:rsidRPr="00F832D5">
              <w:rPr>
                <w:rFonts w:ascii="Arial" w:hAnsi="Arial" w:cs="Arial"/>
                <w:spacing w:val="1"/>
              </w:rPr>
              <w:t>e</w:t>
            </w:r>
            <w:r w:rsidRPr="00F832D5">
              <w:rPr>
                <w:rFonts w:ascii="Arial" w:hAnsi="Arial" w:cs="Arial"/>
                <w:spacing w:val="-1"/>
              </w:rPr>
              <w:t>nt</w:t>
            </w:r>
            <w:r w:rsidRPr="00F832D5">
              <w:rPr>
                <w:rFonts w:ascii="Arial" w:hAnsi="Arial" w:cs="Arial"/>
                <w:spacing w:val="3"/>
              </w:rPr>
              <w:t>a</w:t>
            </w:r>
            <w:r w:rsidRPr="00F832D5">
              <w:rPr>
                <w:rFonts w:ascii="Arial" w:hAnsi="Arial" w:cs="Arial"/>
                <w:spacing w:val="-1"/>
              </w:rPr>
              <w:t>n</w:t>
            </w:r>
            <w:r w:rsidRPr="00F832D5">
              <w:rPr>
                <w:rFonts w:ascii="Arial" w:hAnsi="Arial" w:cs="Arial"/>
              </w:rPr>
              <w:t xml:space="preserve">g </w:t>
            </w:r>
            <w:r w:rsidRPr="00F832D5">
              <w:rPr>
                <w:rFonts w:ascii="Arial" w:hAnsi="Arial" w:cs="Arial"/>
                <w:spacing w:val="1"/>
                <w:w w:val="102"/>
              </w:rPr>
              <w:t>Kes</w:t>
            </w:r>
            <w:r w:rsidRPr="00F832D5">
              <w:rPr>
                <w:rFonts w:ascii="Arial" w:hAnsi="Arial" w:cs="Arial"/>
                <w:spacing w:val="3"/>
                <w:w w:val="102"/>
              </w:rPr>
              <w:t>e</w:t>
            </w:r>
            <w:r w:rsidRPr="00F832D5">
              <w:rPr>
                <w:rFonts w:ascii="Arial" w:hAnsi="Arial" w:cs="Arial"/>
                <w:spacing w:val="-3"/>
                <w:w w:val="102"/>
              </w:rPr>
              <w:t>h</w:t>
            </w:r>
            <w:r w:rsidRPr="00F832D5">
              <w:rPr>
                <w:rFonts w:ascii="Arial" w:hAnsi="Arial" w:cs="Arial"/>
                <w:spacing w:val="3"/>
                <w:w w:val="102"/>
              </w:rPr>
              <w:t>a</w:t>
            </w:r>
            <w:r w:rsidRPr="00F832D5">
              <w:rPr>
                <w:rFonts w:ascii="Arial" w:hAnsi="Arial" w:cs="Arial"/>
                <w:spacing w:val="-1"/>
                <w:w w:val="102"/>
              </w:rPr>
              <w:t>t</w:t>
            </w:r>
            <w:r w:rsidRPr="00F832D5">
              <w:rPr>
                <w:rFonts w:ascii="Arial" w:hAnsi="Arial" w:cs="Arial"/>
                <w:w w:val="102"/>
              </w:rPr>
              <w:t>an;</w:t>
            </w:r>
          </w:p>
          <w:p w:rsidR="004F77E9" w:rsidRPr="00F832D5" w:rsidRDefault="004F77E9" w:rsidP="004F77E9">
            <w:pPr>
              <w:pStyle w:val="NoSpacing"/>
              <w:spacing w:line="360" w:lineRule="auto"/>
              <w:jc w:val="both"/>
              <w:rPr>
                <w:rFonts w:ascii="Arial" w:hAnsi="Arial" w:cs="Arial"/>
                <w:lang w:val="en-ID"/>
              </w:rPr>
            </w:pPr>
            <w:r w:rsidRPr="00F832D5">
              <w:rPr>
                <w:rFonts w:ascii="Arial" w:hAnsi="Arial" w:cs="Arial"/>
              </w:rPr>
              <w:t>Undang-Undang Republik Indonesia Nomor 44 tahun 2009 tentang Rumah Sakit;</w:t>
            </w:r>
          </w:p>
          <w:p w:rsidR="008F6AE2" w:rsidRDefault="004F77E9" w:rsidP="00E555FE">
            <w:pPr>
              <w:pStyle w:val="NoSpacing"/>
              <w:spacing w:line="360" w:lineRule="auto"/>
              <w:jc w:val="both"/>
              <w:rPr>
                <w:rFonts w:ascii="Arial" w:hAnsi="Arial" w:cs="Arial"/>
                <w:lang w:val="en-SG"/>
              </w:rPr>
            </w:pPr>
            <w:r w:rsidRPr="00F832D5">
              <w:rPr>
                <w:rFonts w:ascii="Arial" w:hAnsi="Arial" w:cs="Arial"/>
              </w:rPr>
              <w:t xml:space="preserve">Peraturan Menteri Kesehatan Republik Indonesia Nomor </w:t>
            </w:r>
            <w:r w:rsidRPr="00F832D5">
              <w:rPr>
                <w:rFonts w:ascii="Arial" w:hAnsi="Arial" w:cs="Arial"/>
                <w:lang w:val="en-SG"/>
              </w:rPr>
              <w:t xml:space="preserve">251 </w:t>
            </w:r>
            <w:proofErr w:type="spellStart"/>
            <w:r w:rsidRPr="00F832D5">
              <w:rPr>
                <w:rFonts w:ascii="Arial" w:hAnsi="Arial" w:cs="Arial"/>
                <w:lang w:val="en-SG"/>
              </w:rPr>
              <w:t>Tahun</w:t>
            </w:r>
            <w:proofErr w:type="spellEnd"/>
            <w:r w:rsidRPr="00F832D5">
              <w:rPr>
                <w:rFonts w:ascii="Arial" w:hAnsi="Arial" w:cs="Arial"/>
                <w:lang w:val="en-SG"/>
              </w:rPr>
              <w:t xml:space="preserve"> 2012 </w:t>
            </w:r>
            <w:proofErr w:type="spellStart"/>
            <w:r w:rsidRPr="00F832D5">
              <w:rPr>
                <w:rFonts w:ascii="Arial" w:hAnsi="Arial" w:cs="Arial"/>
                <w:lang w:val="en-SG"/>
              </w:rPr>
              <w:t>tentang</w:t>
            </w:r>
            <w:proofErr w:type="spellEnd"/>
            <w:r w:rsidRPr="00F832D5">
              <w:rPr>
                <w:rFonts w:ascii="Arial" w:hAnsi="Arial" w:cs="Arial"/>
                <w:lang w:val="en-SG"/>
              </w:rPr>
              <w:t xml:space="preserve"> </w:t>
            </w:r>
            <w:proofErr w:type="spellStart"/>
            <w:r w:rsidRPr="00F832D5">
              <w:rPr>
                <w:rFonts w:ascii="Arial" w:hAnsi="Arial" w:cs="Arial"/>
                <w:lang w:val="en-SG"/>
              </w:rPr>
              <w:t>Komite</w:t>
            </w:r>
            <w:proofErr w:type="spellEnd"/>
            <w:r w:rsidRPr="00F832D5">
              <w:rPr>
                <w:rFonts w:ascii="Arial" w:hAnsi="Arial" w:cs="Arial"/>
                <w:lang w:val="en-SG"/>
              </w:rPr>
              <w:t xml:space="preserve"> </w:t>
            </w:r>
            <w:proofErr w:type="spellStart"/>
            <w:r w:rsidRPr="00F832D5">
              <w:rPr>
                <w:rFonts w:ascii="Arial" w:hAnsi="Arial" w:cs="Arial"/>
                <w:lang w:val="en-SG"/>
              </w:rPr>
              <w:t>Keselamatan</w:t>
            </w:r>
            <w:proofErr w:type="spellEnd"/>
            <w:r w:rsidRPr="00F832D5">
              <w:rPr>
                <w:rFonts w:ascii="Arial" w:hAnsi="Arial" w:cs="Arial"/>
                <w:lang w:val="en-SG"/>
              </w:rPr>
              <w:t xml:space="preserve"> </w:t>
            </w:r>
            <w:proofErr w:type="spellStart"/>
            <w:r w:rsidRPr="00F832D5">
              <w:rPr>
                <w:rFonts w:ascii="Arial" w:hAnsi="Arial" w:cs="Arial"/>
                <w:lang w:val="en-SG"/>
              </w:rPr>
              <w:t>Pasien</w:t>
            </w:r>
            <w:proofErr w:type="spellEnd"/>
            <w:r w:rsidRPr="00F832D5">
              <w:rPr>
                <w:rFonts w:ascii="Arial" w:hAnsi="Arial" w:cs="Arial"/>
                <w:lang w:val="en-SG"/>
              </w:rPr>
              <w:t xml:space="preserve"> </w:t>
            </w:r>
            <w:proofErr w:type="spellStart"/>
            <w:r w:rsidRPr="00F832D5">
              <w:rPr>
                <w:rFonts w:ascii="Arial" w:hAnsi="Arial" w:cs="Arial"/>
                <w:lang w:val="en-SG"/>
              </w:rPr>
              <w:t>Rumah</w:t>
            </w:r>
            <w:proofErr w:type="spellEnd"/>
            <w:r w:rsidRPr="00F832D5">
              <w:rPr>
                <w:rFonts w:ascii="Arial" w:hAnsi="Arial" w:cs="Arial"/>
                <w:lang w:val="en-SG"/>
              </w:rPr>
              <w:t xml:space="preserve"> </w:t>
            </w:r>
            <w:proofErr w:type="spellStart"/>
            <w:r w:rsidRPr="00F832D5">
              <w:rPr>
                <w:rFonts w:ascii="Arial" w:hAnsi="Arial" w:cs="Arial"/>
                <w:lang w:val="en-SG"/>
              </w:rPr>
              <w:t>Sakit</w:t>
            </w:r>
            <w:proofErr w:type="spellEnd"/>
            <w:r w:rsidRPr="00F832D5">
              <w:rPr>
                <w:rFonts w:ascii="Arial" w:hAnsi="Arial" w:cs="Arial"/>
                <w:lang w:val="en-SG"/>
              </w:rPr>
              <w:t xml:space="preserve">. </w:t>
            </w:r>
          </w:p>
          <w:p w:rsidR="004A0606" w:rsidRDefault="004A0606" w:rsidP="00E555FE">
            <w:pPr>
              <w:pStyle w:val="NoSpacing"/>
              <w:spacing w:line="360" w:lineRule="auto"/>
              <w:jc w:val="both"/>
              <w:rPr>
                <w:rFonts w:ascii="Arial" w:hAnsi="Arial" w:cs="Arial"/>
                <w:lang w:val="en-ID"/>
              </w:rPr>
            </w:pPr>
            <w:r w:rsidRPr="00F832D5">
              <w:rPr>
                <w:rFonts w:ascii="Arial" w:hAnsi="Arial" w:cs="Arial"/>
              </w:rPr>
              <w:t xml:space="preserve">Peraturan Menteri Kesehatan Republik Indonesia Nomor </w:t>
            </w:r>
            <w:r w:rsidR="00B562BE" w:rsidRPr="00F832D5">
              <w:rPr>
                <w:rFonts w:ascii="Arial" w:hAnsi="Arial" w:cs="Arial"/>
                <w:lang w:val="en-SG"/>
              </w:rPr>
              <w:t xml:space="preserve">11 </w:t>
            </w:r>
            <w:proofErr w:type="spellStart"/>
            <w:r w:rsidR="00A94588" w:rsidRPr="00F832D5">
              <w:rPr>
                <w:rFonts w:ascii="Arial" w:hAnsi="Arial" w:cs="Arial"/>
                <w:lang w:val="en-SG"/>
              </w:rPr>
              <w:t>Tahun</w:t>
            </w:r>
            <w:proofErr w:type="spellEnd"/>
            <w:r w:rsidR="00A94588" w:rsidRPr="00F832D5">
              <w:rPr>
                <w:rFonts w:ascii="Arial" w:hAnsi="Arial" w:cs="Arial"/>
                <w:lang w:val="en-SG"/>
              </w:rPr>
              <w:t xml:space="preserve"> 2017 </w:t>
            </w:r>
            <w:proofErr w:type="spellStart"/>
            <w:r w:rsidR="00B562BE" w:rsidRPr="00F832D5">
              <w:rPr>
                <w:rFonts w:ascii="Arial" w:hAnsi="Arial" w:cs="Arial"/>
                <w:lang w:val="en-SG"/>
              </w:rPr>
              <w:t>tentan</w:t>
            </w:r>
            <w:r w:rsidR="00A94588" w:rsidRPr="00F832D5">
              <w:rPr>
                <w:rFonts w:ascii="Arial" w:hAnsi="Arial" w:cs="Arial"/>
                <w:lang w:val="en-SG"/>
              </w:rPr>
              <w:t>g</w:t>
            </w:r>
            <w:proofErr w:type="spellEnd"/>
            <w:r w:rsidR="00A94588" w:rsidRPr="00F832D5">
              <w:rPr>
                <w:rFonts w:ascii="Arial" w:hAnsi="Arial" w:cs="Arial"/>
                <w:lang w:val="en-SG"/>
              </w:rPr>
              <w:t xml:space="preserve"> </w:t>
            </w:r>
            <w:proofErr w:type="spellStart"/>
            <w:r w:rsidR="00A94588" w:rsidRPr="00F832D5">
              <w:rPr>
                <w:rFonts w:ascii="Arial" w:hAnsi="Arial" w:cs="Arial"/>
                <w:lang w:val="en-SG"/>
              </w:rPr>
              <w:t>Keselamatan</w:t>
            </w:r>
            <w:proofErr w:type="spellEnd"/>
            <w:r w:rsidRPr="00F832D5">
              <w:rPr>
                <w:rFonts w:ascii="Arial" w:hAnsi="Arial" w:cs="Arial"/>
              </w:rPr>
              <w:t>;</w:t>
            </w:r>
          </w:p>
          <w:p w:rsidR="00442F6F" w:rsidRPr="00442F6F" w:rsidRDefault="00442F6F" w:rsidP="00E555FE">
            <w:pPr>
              <w:pStyle w:val="NoSpacing"/>
              <w:spacing w:line="360" w:lineRule="auto"/>
              <w:jc w:val="both"/>
              <w:rPr>
                <w:rFonts w:ascii="Arial" w:hAnsi="Arial" w:cs="Arial"/>
                <w:lang w:val="en-ID"/>
              </w:rPr>
            </w:pPr>
          </w:p>
          <w:p w:rsidR="00781889" w:rsidRPr="00F832D5" w:rsidRDefault="00781889" w:rsidP="00781889">
            <w:pPr>
              <w:pStyle w:val="NoSpacing"/>
              <w:spacing w:line="360" w:lineRule="auto"/>
              <w:jc w:val="both"/>
              <w:rPr>
                <w:rFonts w:ascii="Arial" w:hAnsi="Arial" w:cs="Arial"/>
              </w:rPr>
            </w:pPr>
            <w:r w:rsidRPr="00F832D5">
              <w:rPr>
                <w:rFonts w:ascii="Arial" w:hAnsi="Arial" w:cs="Arial"/>
              </w:rPr>
              <w:lastRenderedPageBreak/>
              <w:t>Keputusan Kepala Dinas Kesehatan Provinsi Ka</w:t>
            </w:r>
            <w:r w:rsidR="004F77E9" w:rsidRPr="00F832D5">
              <w:rPr>
                <w:rFonts w:ascii="Arial" w:hAnsi="Arial" w:cs="Arial"/>
              </w:rPr>
              <w:t>limantan Tengah Nomor 134</w:t>
            </w:r>
            <w:r w:rsidR="004F77E9" w:rsidRPr="00F832D5">
              <w:rPr>
                <w:rFonts w:ascii="Arial" w:hAnsi="Arial" w:cs="Arial"/>
                <w:lang w:val="en-ID"/>
              </w:rPr>
              <w:t xml:space="preserve"> </w:t>
            </w:r>
            <w:proofErr w:type="spellStart"/>
            <w:r w:rsidR="004F77E9" w:rsidRPr="00F832D5">
              <w:rPr>
                <w:rFonts w:ascii="Arial" w:hAnsi="Arial" w:cs="Arial"/>
                <w:lang w:val="en-ID"/>
              </w:rPr>
              <w:t>Tahun</w:t>
            </w:r>
            <w:proofErr w:type="spellEnd"/>
            <w:r w:rsidR="004F77E9" w:rsidRPr="00F832D5">
              <w:rPr>
                <w:rFonts w:ascii="Arial" w:hAnsi="Arial" w:cs="Arial"/>
              </w:rPr>
              <w:t xml:space="preserve"> </w:t>
            </w:r>
            <w:r w:rsidRPr="00F832D5">
              <w:rPr>
                <w:rFonts w:ascii="Arial" w:hAnsi="Arial" w:cs="Arial"/>
              </w:rPr>
              <w:t>2013, tentang Pemberian Ijin Operasional Tetap Kepada RSUD dr. Murjani Sampit;</w:t>
            </w:r>
          </w:p>
          <w:p w:rsidR="00B64B2D" w:rsidRPr="00F832D5" w:rsidRDefault="00781889" w:rsidP="00781889">
            <w:pPr>
              <w:pStyle w:val="NoSpacing"/>
              <w:spacing w:line="360" w:lineRule="auto"/>
              <w:jc w:val="both"/>
              <w:rPr>
                <w:rFonts w:ascii="Arial" w:hAnsi="Arial" w:cs="Arial"/>
              </w:rPr>
            </w:pPr>
            <w:r w:rsidRPr="00F832D5">
              <w:rPr>
                <w:rFonts w:ascii="Arial" w:hAnsi="Arial" w:cs="Arial"/>
              </w:rPr>
              <w:t>Peraturan Bupati Kotawaringin Timur Nomor 10 Tahun 2011 Tentang Tata Kelola Rumah Sakit Umum Daerah dr. Murjani Sampit.</w:t>
            </w:r>
          </w:p>
        </w:tc>
      </w:tr>
    </w:tbl>
    <w:p w:rsidR="00082207" w:rsidRPr="00F832D5" w:rsidRDefault="00082207"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MEMUTUSKAN :</w:t>
      </w:r>
    </w:p>
    <w:tbl>
      <w:tblPr>
        <w:tblW w:w="9640" w:type="dxa"/>
        <w:tblInd w:w="-176" w:type="dxa"/>
        <w:tblLayout w:type="fixed"/>
        <w:tblLook w:val="04A0" w:firstRow="1" w:lastRow="0" w:firstColumn="1" w:lastColumn="0" w:noHBand="0" w:noVBand="1"/>
      </w:tblPr>
      <w:tblGrid>
        <w:gridCol w:w="1702"/>
        <w:gridCol w:w="283"/>
        <w:gridCol w:w="7655"/>
      </w:tblGrid>
      <w:tr w:rsidR="004A0606" w:rsidRPr="00F832D5" w:rsidTr="00CC5B7C">
        <w:tc>
          <w:tcPr>
            <w:tcW w:w="1702" w:type="dxa"/>
          </w:tcPr>
          <w:p w:rsidR="004A0606" w:rsidRPr="00F832D5" w:rsidRDefault="004A0606" w:rsidP="00442F6F">
            <w:pPr>
              <w:pStyle w:val="NoSpacing"/>
              <w:spacing w:line="360" w:lineRule="auto"/>
              <w:ind w:right="-108"/>
              <w:rPr>
                <w:rFonts w:ascii="Arial" w:hAnsi="Arial" w:cs="Arial"/>
              </w:rPr>
            </w:pPr>
            <w:r w:rsidRPr="00F832D5">
              <w:rPr>
                <w:rFonts w:ascii="Arial" w:hAnsi="Arial" w:cs="Arial"/>
              </w:rPr>
              <w:t>MENETAPKAN</w:t>
            </w:r>
          </w:p>
          <w:p w:rsidR="004A0606" w:rsidRPr="00F832D5" w:rsidRDefault="004A0606" w:rsidP="00442F6F">
            <w:pPr>
              <w:pStyle w:val="NoSpacing"/>
              <w:spacing w:line="360" w:lineRule="auto"/>
              <w:ind w:right="-108"/>
              <w:rPr>
                <w:rFonts w:ascii="Arial" w:hAnsi="Arial" w:cs="Arial"/>
              </w:rPr>
            </w:pPr>
            <w:r w:rsidRPr="00F832D5">
              <w:rPr>
                <w:rFonts w:ascii="Arial" w:hAnsi="Arial" w:cs="Arial"/>
              </w:rPr>
              <w:t>KESATU</w:t>
            </w:r>
          </w:p>
          <w:p w:rsidR="004A0606" w:rsidRPr="00F832D5" w:rsidRDefault="004A0606" w:rsidP="00442F6F">
            <w:pPr>
              <w:pStyle w:val="NoSpacing"/>
              <w:spacing w:line="360" w:lineRule="auto"/>
              <w:ind w:right="-108"/>
              <w:rPr>
                <w:rFonts w:ascii="Arial" w:hAnsi="Arial" w:cs="Arial"/>
              </w:rPr>
            </w:pPr>
          </w:p>
          <w:p w:rsidR="004A0606" w:rsidRPr="00F832D5" w:rsidRDefault="004A0606" w:rsidP="00442F6F">
            <w:pPr>
              <w:pStyle w:val="NoSpacing"/>
              <w:spacing w:line="360" w:lineRule="auto"/>
              <w:ind w:right="-108"/>
              <w:rPr>
                <w:rFonts w:ascii="Arial" w:hAnsi="Arial" w:cs="Arial"/>
              </w:rPr>
            </w:pPr>
            <w:r w:rsidRPr="00F832D5">
              <w:rPr>
                <w:rFonts w:ascii="Arial" w:hAnsi="Arial" w:cs="Arial"/>
              </w:rPr>
              <w:t>KEDUA</w:t>
            </w:r>
          </w:p>
          <w:p w:rsidR="004A0606" w:rsidRPr="00F832D5" w:rsidRDefault="004A0606" w:rsidP="00442F6F">
            <w:pPr>
              <w:pStyle w:val="NoSpacing"/>
              <w:spacing w:line="360" w:lineRule="auto"/>
              <w:ind w:right="-108"/>
              <w:rPr>
                <w:rFonts w:ascii="Arial" w:hAnsi="Arial" w:cs="Arial"/>
              </w:rPr>
            </w:pPr>
          </w:p>
          <w:p w:rsidR="004A0606" w:rsidRPr="00F832D5" w:rsidRDefault="004A0606" w:rsidP="00442F6F">
            <w:pPr>
              <w:pStyle w:val="NoSpacing"/>
              <w:spacing w:line="360" w:lineRule="auto"/>
              <w:ind w:right="-108"/>
              <w:rPr>
                <w:rFonts w:ascii="Arial" w:hAnsi="Arial" w:cs="Arial"/>
              </w:rPr>
            </w:pPr>
          </w:p>
          <w:p w:rsidR="004A0606" w:rsidRPr="00F832D5" w:rsidRDefault="004A0606" w:rsidP="00442F6F">
            <w:pPr>
              <w:pStyle w:val="NoSpacing"/>
              <w:spacing w:line="360" w:lineRule="auto"/>
              <w:ind w:right="-108"/>
              <w:rPr>
                <w:rFonts w:ascii="Arial" w:hAnsi="Arial" w:cs="Arial"/>
                <w:lang w:val="en-SG"/>
              </w:rPr>
            </w:pPr>
            <w:r w:rsidRPr="00F832D5">
              <w:rPr>
                <w:rFonts w:ascii="Arial" w:hAnsi="Arial" w:cs="Arial"/>
              </w:rPr>
              <w:t>KETIGA</w:t>
            </w:r>
          </w:p>
          <w:p w:rsidR="00EB7E0C" w:rsidRPr="00F832D5" w:rsidRDefault="00EB7E0C" w:rsidP="00442F6F">
            <w:pPr>
              <w:pStyle w:val="NoSpacing"/>
              <w:spacing w:line="360" w:lineRule="auto"/>
              <w:ind w:right="-108"/>
              <w:rPr>
                <w:rFonts w:ascii="Arial" w:hAnsi="Arial" w:cs="Arial"/>
                <w:lang w:val="en-SG"/>
              </w:rPr>
            </w:pPr>
          </w:p>
          <w:p w:rsidR="00EB7E0C" w:rsidRPr="00F832D5" w:rsidRDefault="00EB7E0C" w:rsidP="00442F6F">
            <w:pPr>
              <w:pStyle w:val="NoSpacing"/>
              <w:spacing w:line="360" w:lineRule="auto"/>
              <w:ind w:right="-108"/>
              <w:rPr>
                <w:rFonts w:ascii="Arial" w:hAnsi="Arial" w:cs="Arial"/>
                <w:lang w:val="en-ID"/>
              </w:rPr>
            </w:pPr>
          </w:p>
          <w:p w:rsidR="00A94588" w:rsidRPr="00F832D5" w:rsidRDefault="00A94588" w:rsidP="00442F6F">
            <w:pPr>
              <w:pStyle w:val="NoSpacing"/>
              <w:spacing w:line="360" w:lineRule="auto"/>
              <w:ind w:right="-108"/>
              <w:rPr>
                <w:rFonts w:ascii="Arial" w:hAnsi="Arial" w:cs="Arial"/>
                <w:lang w:val="en-ID"/>
              </w:rPr>
            </w:pPr>
          </w:p>
          <w:p w:rsidR="00F454D5" w:rsidRPr="00F832D5" w:rsidRDefault="00F454D5" w:rsidP="00442F6F">
            <w:pPr>
              <w:pStyle w:val="NoSpacing"/>
              <w:spacing w:line="360" w:lineRule="auto"/>
              <w:ind w:right="-108"/>
              <w:rPr>
                <w:rFonts w:ascii="Arial" w:hAnsi="Arial" w:cs="Arial"/>
              </w:rPr>
            </w:pPr>
          </w:p>
          <w:p w:rsidR="00EB7E0C" w:rsidRPr="00F832D5" w:rsidRDefault="00EB7E0C" w:rsidP="00442F6F">
            <w:pPr>
              <w:pStyle w:val="NoSpacing"/>
              <w:spacing w:line="360" w:lineRule="auto"/>
              <w:ind w:right="-108"/>
              <w:rPr>
                <w:rFonts w:ascii="Arial" w:hAnsi="Arial" w:cs="Arial"/>
                <w:lang w:val="en-SG"/>
              </w:rPr>
            </w:pPr>
            <w:r w:rsidRPr="00F832D5">
              <w:rPr>
                <w:rFonts w:ascii="Arial" w:hAnsi="Arial" w:cs="Arial"/>
                <w:lang w:val="en-SG"/>
              </w:rPr>
              <w:t>KEEMPAT</w:t>
            </w:r>
          </w:p>
          <w:p w:rsidR="008572ED" w:rsidRPr="00F832D5" w:rsidRDefault="008572ED" w:rsidP="00442F6F">
            <w:pPr>
              <w:pStyle w:val="NoSpacing"/>
              <w:spacing w:line="360" w:lineRule="auto"/>
              <w:ind w:right="-108"/>
              <w:rPr>
                <w:rFonts w:ascii="Arial" w:hAnsi="Arial" w:cs="Arial"/>
                <w:lang w:val="en-SG"/>
              </w:rPr>
            </w:pPr>
          </w:p>
          <w:p w:rsidR="008572ED" w:rsidRPr="00F832D5" w:rsidRDefault="008572ED" w:rsidP="00442F6F">
            <w:pPr>
              <w:pStyle w:val="NoSpacing"/>
              <w:spacing w:line="360" w:lineRule="auto"/>
              <w:ind w:right="-108"/>
              <w:rPr>
                <w:rFonts w:ascii="Arial" w:hAnsi="Arial" w:cs="Arial"/>
              </w:rPr>
            </w:pPr>
          </w:p>
          <w:p w:rsidR="00765D84" w:rsidRDefault="00765D84" w:rsidP="00442F6F">
            <w:pPr>
              <w:pStyle w:val="NoSpacing"/>
              <w:spacing w:line="360" w:lineRule="auto"/>
              <w:ind w:right="-108"/>
              <w:rPr>
                <w:rFonts w:ascii="Arial" w:hAnsi="Arial" w:cs="Arial"/>
                <w:lang w:val="en-ID"/>
              </w:rPr>
            </w:pPr>
          </w:p>
          <w:p w:rsidR="00442F6F" w:rsidRPr="00F832D5" w:rsidRDefault="00442F6F" w:rsidP="00442F6F">
            <w:pPr>
              <w:pStyle w:val="NoSpacing"/>
              <w:spacing w:line="360" w:lineRule="auto"/>
              <w:ind w:right="-108"/>
              <w:rPr>
                <w:rFonts w:ascii="Arial" w:hAnsi="Arial" w:cs="Arial"/>
                <w:lang w:val="en-ID"/>
              </w:rPr>
            </w:pPr>
          </w:p>
          <w:p w:rsidR="008572ED" w:rsidRPr="00F832D5" w:rsidRDefault="008572ED" w:rsidP="00442F6F">
            <w:pPr>
              <w:pStyle w:val="NoSpacing"/>
              <w:spacing w:line="360" w:lineRule="auto"/>
              <w:ind w:right="-108"/>
              <w:rPr>
                <w:rFonts w:ascii="Arial" w:hAnsi="Arial" w:cs="Arial"/>
                <w:lang w:val="en-SG"/>
              </w:rPr>
            </w:pPr>
            <w:r w:rsidRPr="00F832D5">
              <w:rPr>
                <w:rFonts w:ascii="Arial" w:hAnsi="Arial" w:cs="Arial"/>
                <w:lang w:val="en-SG"/>
              </w:rPr>
              <w:t>KELIMA</w:t>
            </w:r>
          </w:p>
          <w:p w:rsidR="00F454D5" w:rsidRPr="00F832D5" w:rsidRDefault="00F454D5" w:rsidP="00442F6F">
            <w:pPr>
              <w:pStyle w:val="NoSpacing"/>
              <w:spacing w:line="360" w:lineRule="auto"/>
              <w:ind w:right="-108"/>
              <w:rPr>
                <w:rFonts w:ascii="Arial" w:hAnsi="Arial" w:cs="Arial"/>
                <w:lang w:val="en-ID"/>
              </w:rPr>
            </w:pPr>
          </w:p>
          <w:p w:rsidR="004F77E9" w:rsidRPr="00F832D5" w:rsidRDefault="004F77E9" w:rsidP="00442F6F">
            <w:pPr>
              <w:pStyle w:val="NoSpacing"/>
              <w:spacing w:line="360" w:lineRule="auto"/>
              <w:ind w:right="-108"/>
              <w:rPr>
                <w:rFonts w:ascii="Arial" w:hAnsi="Arial" w:cs="Arial"/>
                <w:lang w:val="en-ID"/>
              </w:rPr>
            </w:pPr>
          </w:p>
          <w:p w:rsidR="008572ED" w:rsidRPr="00F832D5" w:rsidRDefault="008572ED" w:rsidP="00442F6F">
            <w:pPr>
              <w:pStyle w:val="NoSpacing"/>
              <w:spacing w:line="360" w:lineRule="auto"/>
              <w:ind w:right="-108"/>
              <w:rPr>
                <w:rFonts w:ascii="Arial" w:hAnsi="Arial" w:cs="Arial"/>
              </w:rPr>
            </w:pPr>
            <w:r w:rsidRPr="00F832D5">
              <w:rPr>
                <w:rFonts w:ascii="Arial" w:hAnsi="Arial" w:cs="Arial"/>
                <w:lang w:val="en-SG"/>
              </w:rPr>
              <w:t>KEENAM</w:t>
            </w:r>
          </w:p>
          <w:p w:rsidR="00973627" w:rsidRPr="00F832D5" w:rsidRDefault="00973627" w:rsidP="00442F6F">
            <w:pPr>
              <w:pStyle w:val="NoSpacing"/>
              <w:spacing w:line="360" w:lineRule="auto"/>
              <w:ind w:right="-108"/>
              <w:rPr>
                <w:rFonts w:ascii="Arial" w:hAnsi="Arial" w:cs="Arial"/>
                <w:lang w:val="en-ID"/>
              </w:rPr>
            </w:pPr>
          </w:p>
          <w:p w:rsidR="00973627" w:rsidRPr="00F832D5" w:rsidRDefault="00973627" w:rsidP="00442F6F">
            <w:pPr>
              <w:pStyle w:val="NoSpacing"/>
              <w:spacing w:line="360" w:lineRule="auto"/>
              <w:ind w:right="-108"/>
              <w:rPr>
                <w:rFonts w:ascii="Arial" w:hAnsi="Arial" w:cs="Arial"/>
              </w:rPr>
            </w:pPr>
            <w:r w:rsidRPr="00F832D5">
              <w:rPr>
                <w:rFonts w:ascii="Arial" w:hAnsi="Arial" w:cs="Arial"/>
              </w:rPr>
              <w:t>KETUJUH</w:t>
            </w:r>
          </w:p>
        </w:tc>
        <w:tc>
          <w:tcPr>
            <w:tcW w:w="283" w:type="dxa"/>
          </w:tcPr>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lang w:val="en-SG"/>
              </w:rPr>
            </w:pPr>
            <w:r w:rsidRPr="00F832D5">
              <w:rPr>
                <w:rFonts w:ascii="Arial" w:hAnsi="Arial" w:cs="Arial"/>
              </w:rPr>
              <w:t>:</w:t>
            </w:r>
          </w:p>
          <w:p w:rsidR="00EB7E0C" w:rsidRPr="00F832D5" w:rsidRDefault="00EB7E0C" w:rsidP="00E555FE">
            <w:pPr>
              <w:pStyle w:val="NoSpacing"/>
              <w:spacing w:line="360" w:lineRule="auto"/>
              <w:jc w:val="center"/>
              <w:rPr>
                <w:rFonts w:ascii="Arial" w:hAnsi="Arial" w:cs="Arial"/>
                <w:lang w:val="en-SG"/>
              </w:rPr>
            </w:pPr>
          </w:p>
          <w:p w:rsidR="00EB7E0C" w:rsidRPr="00F832D5" w:rsidRDefault="00EB7E0C" w:rsidP="00E555FE">
            <w:pPr>
              <w:pStyle w:val="NoSpacing"/>
              <w:spacing w:line="360" w:lineRule="auto"/>
              <w:jc w:val="center"/>
              <w:rPr>
                <w:rFonts w:ascii="Arial" w:hAnsi="Arial" w:cs="Arial"/>
                <w:lang w:val="en-SG"/>
              </w:rPr>
            </w:pPr>
          </w:p>
          <w:p w:rsidR="00A94588" w:rsidRPr="00F832D5" w:rsidRDefault="00A94588" w:rsidP="00E555FE">
            <w:pPr>
              <w:pStyle w:val="NoSpacing"/>
              <w:spacing w:line="360" w:lineRule="auto"/>
              <w:jc w:val="center"/>
              <w:rPr>
                <w:rFonts w:ascii="Arial" w:hAnsi="Arial" w:cs="Arial"/>
                <w:lang w:val="en-SG"/>
              </w:rPr>
            </w:pPr>
          </w:p>
          <w:p w:rsidR="00EB7E0C" w:rsidRPr="00F832D5" w:rsidRDefault="00EB7E0C" w:rsidP="00E555FE">
            <w:pPr>
              <w:pStyle w:val="NoSpacing"/>
              <w:spacing w:line="360" w:lineRule="auto"/>
              <w:jc w:val="center"/>
              <w:rPr>
                <w:rFonts w:ascii="Arial" w:hAnsi="Arial" w:cs="Arial"/>
              </w:rPr>
            </w:pPr>
          </w:p>
          <w:p w:rsidR="00EB7E0C" w:rsidRPr="00F832D5" w:rsidRDefault="00EB7E0C" w:rsidP="00E555FE">
            <w:pPr>
              <w:pStyle w:val="NoSpacing"/>
              <w:spacing w:line="360" w:lineRule="auto"/>
              <w:jc w:val="center"/>
              <w:rPr>
                <w:rFonts w:ascii="Arial" w:hAnsi="Arial" w:cs="Arial"/>
                <w:lang w:val="en-SG"/>
              </w:rPr>
            </w:pPr>
            <w:r w:rsidRPr="00F832D5">
              <w:rPr>
                <w:rFonts w:ascii="Arial" w:hAnsi="Arial" w:cs="Arial"/>
                <w:lang w:val="en-SG"/>
              </w:rPr>
              <w:t>:</w:t>
            </w:r>
          </w:p>
          <w:p w:rsidR="008572ED" w:rsidRPr="00F832D5" w:rsidRDefault="008572ED" w:rsidP="00E555FE">
            <w:pPr>
              <w:pStyle w:val="NoSpacing"/>
              <w:spacing w:line="360" w:lineRule="auto"/>
              <w:jc w:val="center"/>
              <w:rPr>
                <w:rFonts w:ascii="Arial" w:hAnsi="Arial" w:cs="Arial"/>
                <w:lang w:val="en-SG"/>
              </w:rPr>
            </w:pPr>
          </w:p>
          <w:p w:rsidR="008572ED" w:rsidRPr="00F832D5" w:rsidRDefault="008572ED" w:rsidP="00E555FE">
            <w:pPr>
              <w:pStyle w:val="NoSpacing"/>
              <w:spacing w:line="360" w:lineRule="auto"/>
              <w:jc w:val="center"/>
              <w:rPr>
                <w:rFonts w:ascii="Arial" w:hAnsi="Arial" w:cs="Arial"/>
              </w:rPr>
            </w:pPr>
          </w:p>
          <w:p w:rsidR="00765D84" w:rsidRDefault="00765D84" w:rsidP="00E555FE">
            <w:pPr>
              <w:pStyle w:val="NoSpacing"/>
              <w:spacing w:line="360" w:lineRule="auto"/>
              <w:jc w:val="center"/>
              <w:rPr>
                <w:rFonts w:ascii="Arial" w:hAnsi="Arial" w:cs="Arial"/>
                <w:lang w:val="en-ID"/>
              </w:rPr>
            </w:pPr>
          </w:p>
          <w:p w:rsidR="00442F6F" w:rsidRPr="00F832D5" w:rsidRDefault="00442F6F" w:rsidP="00E555FE">
            <w:pPr>
              <w:pStyle w:val="NoSpacing"/>
              <w:spacing w:line="360" w:lineRule="auto"/>
              <w:jc w:val="center"/>
              <w:rPr>
                <w:rFonts w:ascii="Arial" w:hAnsi="Arial" w:cs="Arial"/>
                <w:lang w:val="en-ID"/>
              </w:rPr>
            </w:pPr>
          </w:p>
          <w:p w:rsidR="008572ED" w:rsidRPr="00F832D5" w:rsidRDefault="008572ED" w:rsidP="00E555FE">
            <w:pPr>
              <w:pStyle w:val="NoSpacing"/>
              <w:spacing w:line="360" w:lineRule="auto"/>
              <w:jc w:val="center"/>
              <w:rPr>
                <w:rFonts w:ascii="Arial" w:hAnsi="Arial" w:cs="Arial"/>
                <w:lang w:val="en-SG"/>
              </w:rPr>
            </w:pPr>
            <w:r w:rsidRPr="00F832D5">
              <w:rPr>
                <w:rFonts w:ascii="Arial" w:hAnsi="Arial" w:cs="Arial"/>
                <w:lang w:val="en-SG"/>
              </w:rPr>
              <w:t>:</w:t>
            </w:r>
          </w:p>
          <w:p w:rsidR="00F454D5" w:rsidRPr="00F832D5" w:rsidRDefault="00F454D5" w:rsidP="00E555FE">
            <w:pPr>
              <w:pStyle w:val="NoSpacing"/>
              <w:spacing w:line="360" w:lineRule="auto"/>
              <w:jc w:val="center"/>
              <w:rPr>
                <w:rFonts w:ascii="Arial" w:hAnsi="Arial" w:cs="Arial"/>
                <w:lang w:val="en-ID"/>
              </w:rPr>
            </w:pPr>
          </w:p>
          <w:p w:rsidR="00A94588" w:rsidRPr="00F832D5" w:rsidRDefault="00A94588" w:rsidP="00E555FE">
            <w:pPr>
              <w:pStyle w:val="NoSpacing"/>
              <w:spacing w:line="360" w:lineRule="auto"/>
              <w:jc w:val="center"/>
              <w:rPr>
                <w:rFonts w:ascii="Arial" w:hAnsi="Arial" w:cs="Arial"/>
                <w:lang w:val="en-ID"/>
              </w:rPr>
            </w:pPr>
          </w:p>
          <w:p w:rsidR="008572ED" w:rsidRPr="00F832D5" w:rsidRDefault="008572ED" w:rsidP="00E555FE">
            <w:pPr>
              <w:pStyle w:val="NoSpacing"/>
              <w:spacing w:line="360" w:lineRule="auto"/>
              <w:jc w:val="center"/>
              <w:rPr>
                <w:rFonts w:ascii="Arial" w:hAnsi="Arial" w:cs="Arial"/>
              </w:rPr>
            </w:pPr>
            <w:r w:rsidRPr="00F832D5">
              <w:rPr>
                <w:rFonts w:ascii="Arial" w:hAnsi="Arial" w:cs="Arial"/>
                <w:lang w:val="en-SG"/>
              </w:rPr>
              <w:t>:</w:t>
            </w:r>
          </w:p>
          <w:p w:rsidR="00973627" w:rsidRPr="00F832D5" w:rsidRDefault="00973627" w:rsidP="00E555FE">
            <w:pPr>
              <w:pStyle w:val="NoSpacing"/>
              <w:spacing w:line="360" w:lineRule="auto"/>
              <w:jc w:val="center"/>
              <w:rPr>
                <w:rFonts w:ascii="Arial" w:hAnsi="Arial" w:cs="Arial"/>
                <w:lang w:val="en-ID"/>
              </w:rPr>
            </w:pPr>
          </w:p>
          <w:p w:rsidR="00973627" w:rsidRPr="00F832D5" w:rsidRDefault="00973627" w:rsidP="00E555FE">
            <w:pPr>
              <w:pStyle w:val="NoSpacing"/>
              <w:spacing w:line="360" w:lineRule="auto"/>
              <w:jc w:val="center"/>
              <w:rPr>
                <w:rFonts w:ascii="Arial" w:hAnsi="Arial" w:cs="Arial"/>
              </w:rPr>
            </w:pPr>
            <w:r w:rsidRPr="00F832D5">
              <w:rPr>
                <w:rFonts w:ascii="Arial" w:hAnsi="Arial" w:cs="Arial"/>
              </w:rPr>
              <w:t>:</w:t>
            </w:r>
          </w:p>
        </w:tc>
        <w:tc>
          <w:tcPr>
            <w:tcW w:w="7655" w:type="dxa"/>
          </w:tcPr>
          <w:p w:rsidR="004A0606" w:rsidRPr="00F832D5" w:rsidRDefault="004A0606" w:rsidP="00E555FE">
            <w:pPr>
              <w:pStyle w:val="NoSpacing"/>
              <w:spacing w:line="360" w:lineRule="auto"/>
              <w:jc w:val="both"/>
              <w:rPr>
                <w:rFonts w:ascii="Arial" w:hAnsi="Arial" w:cs="Arial"/>
              </w:rPr>
            </w:pPr>
          </w:p>
          <w:p w:rsidR="004A0606" w:rsidRPr="00F832D5" w:rsidRDefault="006B3FA0" w:rsidP="00E555FE">
            <w:pPr>
              <w:pStyle w:val="NoSpacing"/>
              <w:spacing w:line="360" w:lineRule="auto"/>
              <w:jc w:val="both"/>
              <w:rPr>
                <w:rFonts w:ascii="Arial" w:hAnsi="Arial" w:cs="Arial"/>
              </w:rPr>
            </w:pPr>
            <w:proofErr w:type="spellStart"/>
            <w:r w:rsidRPr="00F832D5">
              <w:rPr>
                <w:rFonts w:ascii="Arial" w:hAnsi="Arial" w:cs="Arial"/>
                <w:lang w:val="en-SG"/>
              </w:rPr>
              <w:t>Memberlakukan</w:t>
            </w:r>
            <w:proofErr w:type="spellEnd"/>
            <w:r w:rsidRPr="00F832D5">
              <w:rPr>
                <w:rFonts w:ascii="Arial" w:hAnsi="Arial" w:cs="Arial"/>
                <w:lang w:val="en-SG"/>
              </w:rPr>
              <w:t xml:space="preserve"> </w:t>
            </w:r>
            <w:r w:rsidRPr="00F832D5">
              <w:rPr>
                <w:rFonts w:ascii="Arial" w:hAnsi="Arial" w:cs="Arial"/>
              </w:rPr>
              <w:t>P</w:t>
            </w:r>
            <w:proofErr w:type="spellStart"/>
            <w:r w:rsidR="005A65DE" w:rsidRPr="00F832D5">
              <w:rPr>
                <w:rFonts w:ascii="Arial" w:hAnsi="Arial" w:cs="Arial"/>
                <w:lang w:val="en-SG"/>
              </w:rPr>
              <w:t>anduan</w:t>
            </w:r>
            <w:proofErr w:type="spellEnd"/>
            <w:r w:rsidR="005A65DE" w:rsidRPr="00F832D5">
              <w:rPr>
                <w:rFonts w:ascii="Arial" w:hAnsi="Arial" w:cs="Arial"/>
                <w:lang w:val="en-SG"/>
              </w:rPr>
              <w:t xml:space="preserve"> </w:t>
            </w:r>
            <w:r w:rsidRPr="00F832D5">
              <w:rPr>
                <w:rFonts w:ascii="Arial" w:hAnsi="Arial" w:cs="Arial"/>
              </w:rPr>
              <w:t>P</w:t>
            </w:r>
            <w:proofErr w:type="spellStart"/>
            <w:r w:rsidRPr="00F832D5">
              <w:rPr>
                <w:rFonts w:ascii="Arial" w:hAnsi="Arial" w:cs="Arial"/>
                <w:lang w:val="en-SG"/>
              </w:rPr>
              <w:t>elaporan</w:t>
            </w:r>
            <w:proofErr w:type="spellEnd"/>
            <w:r w:rsidRPr="00F832D5">
              <w:rPr>
                <w:rFonts w:ascii="Arial" w:hAnsi="Arial" w:cs="Arial"/>
                <w:lang w:val="en-SG"/>
              </w:rPr>
              <w:t xml:space="preserve"> </w:t>
            </w:r>
            <w:r w:rsidRPr="00F832D5">
              <w:rPr>
                <w:rFonts w:ascii="Arial" w:hAnsi="Arial" w:cs="Arial"/>
              </w:rPr>
              <w:t>Kejadian</w:t>
            </w:r>
            <w:r w:rsidR="005A65DE" w:rsidRPr="00F832D5">
              <w:rPr>
                <w:rFonts w:ascii="Arial" w:hAnsi="Arial" w:cs="Arial"/>
                <w:lang w:val="en-SG"/>
              </w:rPr>
              <w:t xml:space="preserve"> </w:t>
            </w:r>
            <w:r w:rsidRPr="00F832D5">
              <w:rPr>
                <w:rFonts w:ascii="Arial" w:hAnsi="Arial" w:cs="Arial"/>
              </w:rPr>
              <w:t>S</w:t>
            </w:r>
            <w:r w:rsidR="00082207" w:rsidRPr="00F832D5">
              <w:rPr>
                <w:rFonts w:ascii="Arial" w:hAnsi="Arial" w:cs="Arial"/>
              </w:rPr>
              <w:t xml:space="preserve">entinel </w:t>
            </w:r>
            <w:r w:rsidR="005A65DE" w:rsidRPr="00F832D5">
              <w:rPr>
                <w:rFonts w:ascii="Arial" w:hAnsi="Arial" w:cs="Arial"/>
                <w:lang w:val="en-SG"/>
              </w:rPr>
              <w:t>di</w:t>
            </w:r>
            <w:r w:rsidR="004A0606" w:rsidRPr="00F832D5">
              <w:rPr>
                <w:rFonts w:ascii="Arial" w:hAnsi="Arial" w:cs="Arial"/>
              </w:rPr>
              <w:t xml:space="preserve"> RSUD dr. Murjani Sampit sebagaimana tercantum dalam lampiran surat keputusan ini;</w:t>
            </w:r>
          </w:p>
          <w:p w:rsidR="004A0606" w:rsidRPr="00F832D5" w:rsidRDefault="006B3FA0" w:rsidP="00E555FE">
            <w:pPr>
              <w:pStyle w:val="NoSpacing"/>
              <w:spacing w:line="360" w:lineRule="auto"/>
              <w:jc w:val="both"/>
              <w:rPr>
                <w:rFonts w:ascii="Arial" w:hAnsi="Arial" w:cs="Arial"/>
              </w:rPr>
            </w:pPr>
            <w:proofErr w:type="spellStart"/>
            <w:r w:rsidRPr="00F832D5">
              <w:rPr>
                <w:rFonts w:ascii="Arial" w:hAnsi="Arial" w:cs="Arial"/>
                <w:lang w:val="en-SG"/>
              </w:rPr>
              <w:t>Semua</w:t>
            </w:r>
            <w:proofErr w:type="spellEnd"/>
            <w:r w:rsidRPr="00F832D5">
              <w:rPr>
                <w:rFonts w:ascii="Arial" w:hAnsi="Arial" w:cs="Arial"/>
                <w:lang w:val="en-SG"/>
              </w:rPr>
              <w:t xml:space="preserve"> </w:t>
            </w:r>
            <w:r w:rsidRPr="00F832D5">
              <w:rPr>
                <w:rFonts w:ascii="Arial" w:hAnsi="Arial" w:cs="Arial"/>
              </w:rPr>
              <w:t>kejadian</w:t>
            </w:r>
            <w:r w:rsidR="005A65DE" w:rsidRPr="00F832D5">
              <w:rPr>
                <w:rFonts w:ascii="Arial" w:hAnsi="Arial" w:cs="Arial"/>
                <w:lang w:val="en-SG"/>
              </w:rPr>
              <w:t xml:space="preserve"> </w:t>
            </w:r>
            <w:r w:rsidR="00082207" w:rsidRPr="00F832D5">
              <w:rPr>
                <w:rFonts w:ascii="Arial" w:hAnsi="Arial" w:cs="Arial"/>
              </w:rPr>
              <w:t xml:space="preserve">sentinel </w:t>
            </w:r>
            <w:r w:rsidR="005A65DE" w:rsidRPr="00F832D5">
              <w:rPr>
                <w:rFonts w:ascii="Arial" w:hAnsi="Arial" w:cs="Arial"/>
                <w:lang w:val="en-SG"/>
              </w:rPr>
              <w:t xml:space="preserve">di </w:t>
            </w:r>
            <w:proofErr w:type="spellStart"/>
            <w:r w:rsidR="005A65DE" w:rsidRPr="00F832D5">
              <w:rPr>
                <w:rFonts w:ascii="Arial" w:hAnsi="Arial" w:cs="Arial"/>
                <w:lang w:val="en-SG"/>
              </w:rPr>
              <w:t>rumah</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sakit</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wajib</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segera</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ditindaklanjuti</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dicegah</w:t>
            </w:r>
            <w:proofErr w:type="spellEnd"/>
            <w:r w:rsidR="005A65DE" w:rsidRPr="00F832D5">
              <w:rPr>
                <w:rFonts w:ascii="Arial" w:hAnsi="Arial" w:cs="Arial"/>
                <w:lang w:val="en-SG"/>
              </w:rPr>
              <w:t>/</w:t>
            </w:r>
            <w:proofErr w:type="spellStart"/>
            <w:r w:rsidR="005A65DE" w:rsidRPr="00F832D5">
              <w:rPr>
                <w:rFonts w:ascii="Arial" w:hAnsi="Arial" w:cs="Arial"/>
                <w:lang w:val="en-SG"/>
              </w:rPr>
              <w:t>ditangani</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untuk</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mengurangi</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dampak</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atau</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akibat</w:t>
            </w:r>
            <w:proofErr w:type="spellEnd"/>
            <w:r w:rsidR="005A65DE" w:rsidRPr="00F832D5">
              <w:rPr>
                <w:rFonts w:ascii="Arial" w:hAnsi="Arial" w:cs="Arial"/>
                <w:lang w:val="en-SG"/>
              </w:rPr>
              <w:t xml:space="preserve"> yang </w:t>
            </w:r>
            <w:proofErr w:type="spellStart"/>
            <w:r w:rsidR="005A65DE" w:rsidRPr="00F832D5">
              <w:rPr>
                <w:rFonts w:ascii="Arial" w:hAnsi="Arial" w:cs="Arial"/>
                <w:lang w:val="en-SG"/>
              </w:rPr>
              <w:t>tidak</w:t>
            </w:r>
            <w:proofErr w:type="spellEnd"/>
            <w:r w:rsidR="005A65DE" w:rsidRPr="00F832D5">
              <w:rPr>
                <w:rFonts w:ascii="Arial" w:hAnsi="Arial" w:cs="Arial"/>
                <w:lang w:val="en-SG"/>
              </w:rPr>
              <w:t xml:space="preserve"> </w:t>
            </w:r>
            <w:proofErr w:type="spellStart"/>
            <w:r w:rsidR="005A65DE" w:rsidRPr="00F832D5">
              <w:rPr>
                <w:rFonts w:ascii="Arial" w:hAnsi="Arial" w:cs="Arial"/>
                <w:lang w:val="en-SG"/>
              </w:rPr>
              <w:t>diharapkan</w:t>
            </w:r>
            <w:proofErr w:type="spellEnd"/>
            <w:r w:rsidR="005A65DE" w:rsidRPr="00F832D5">
              <w:rPr>
                <w:rFonts w:ascii="Arial" w:hAnsi="Arial" w:cs="Arial"/>
                <w:lang w:val="en-SG"/>
              </w:rPr>
              <w:t>;</w:t>
            </w:r>
          </w:p>
          <w:p w:rsidR="004A0606" w:rsidRPr="00F832D5" w:rsidRDefault="00EB7E0C" w:rsidP="00E555FE">
            <w:pPr>
              <w:pStyle w:val="NoSpacing"/>
              <w:spacing w:line="360" w:lineRule="auto"/>
              <w:jc w:val="both"/>
              <w:rPr>
                <w:rFonts w:ascii="Arial" w:hAnsi="Arial" w:cs="Arial"/>
                <w:lang w:val="en-SG"/>
              </w:rPr>
            </w:pPr>
            <w:proofErr w:type="spellStart"/>
            <w:r w:rsidRPr="00F832D5">
              <w:rPr>
                <w:rFonts w:ascii="Arial" w:hAnsi="Arial" w:cs="Arial"/>
                <w:lang w:val="en-SG"/>
              </w:rPr>
              <w:t>Semua</w:t>
            </w:r>
            <w:proofErr w:type="spellEnd"/>
            <w:r w:rsidRPr="00F832D5">
              <w:rPr>
                <w:rFonts w:ascii="Arial" w:hAnsi="Arial" w:cs="Arial"/>
                <w:lang w:val="en-SG"/>
              </w:rPr>
              <w:t xml:space="preserve"> </w:t>
            </w:r>
            <w:proofErr w:type="spellStart"/>
            <w:r w:rsidRPr="00F832D5">
              <w:rPr>
                <w:rFonts w:ascii="Arial" w:hAnsi="Arial" w:cs="Arial"/>
                <w:lang w:val="en-SG"/>
              </w:rPr>
              <w:t>kejadian</w:t>
            </w:r>
            <w:proofErr w:type="spellEnd"/>
            <w:r w:rsidRPr="00F832D5">
              <w:rPr>
                <w:rFonts w:ascii="Arial" w:hAnsi="Arial" w:cs="Arial"/>
                <w:lang w:val="en-SG"/>
              </w:rPr>
              <w:t xml:space="preserve"> </w:t>
            </w:r>
            <w:proofErr w:type="spellStart"/>
            <w:r w:rsidRPr="00F832D5">
              <w:rPr>
                <w:rFonts w:ascii="Arial" w:hAnsi="Arial" w:cs="Arial"/>
                <w:lang w:val="en-SG"/>
              </w:rPr>
              <w:t>insiden</w:t>
            </w:r>
            <w:proofErr w:type="spellEnd"/>
            <w:r w:rsidRPr="00F832D5">
              <w:rPr>
                <w:rFonts w:ascii="Arial" w:hAnsi="Arial" w:cs="Arial"/>
                <w:lang w:val="en-SG"/>
              </w:rPr>
              <w:t xml:space="preserve"> </w:t>
            </w:r>
            <w:r w:rsidR="00082207" w:rsidRPr="00F832D5">
              <w:rPr>
                <w:rFonts w:ascii="Arial" w:hAnsi="Arial" w:cs="Arial"/>
              </w:rPr>
              <w:t xml:space="preserve">sentinel </w:t>
            </w:r>
            <w:proofErr w:type="spellStart"/>
            <w:r w:rsidRPr="00F832D5">
              <w:rPr>
                <w:rFonts w:ascii="Arial" w:hAnsi="Arial" w:cs="Arial"/>
                <w:lang w:val="en-SG"/>
              </w:rPr>
              <w:t>harus</w:t>
            </w:r>
            <w:proofErr w:type="spellEnd"/>
            <w:r w:rsidRPr="00F832D5">
              <w:rPr>
                <w:rFonts w:ascii="Arial" w:hAnsi="Arial" w:cs="Arial"/>
                <w:lang w:val="en-SG"/>
              </w:rPr>
              <w:t xml:space="preserve"> </w:t>
            </w:r>
            <w:proofErr w:type="spellStart"/>
            <w:r w:rsidRPr="00F832D5">
              <w:rPr>
                <w:rFonts w:ascii="Arial" w:hAnsi="Arial" w:cs="Arial"/>
                <w:lang w:val="en-SG"/>
              </w:rPr>
              <w:t>dilaporkan</w:t>
            </w:r>
            <w:proofErr w:type="spellEnd"/>
            <w:r w:rsidRPr="00F832D5">
              <w:rPr>
                <w:rFonts w:ascii="Arial" w:hAnsi="Arial" w:cs="Arial"/>
                <w:lang w:val="en-SG"/>
              </w:rPr>
              <w:t xml:space="preserve"> </w:t>
            </w:r>
            <w:proofErr w:type="spellStart"/>
            <w:r w:rsidRPr="00F832D5">
              <w:rPr>
                <w:rFonts w:ascii="Arial" w:hAnsi="Arial" w:cs="Arial"/>
                <w:lang w:val="en-SG"/>
              </w:rPr>
              <w:t>secara</w:t>
            </w:r>
            <w:proofErr w:type="spellEnd"/>
            <w:r w:rsidRPr="00F832D5">
              <w:rPr>
                <w:rFonts w:ascii="Arial" w:hAnsi="Arial" w:cs="Arial"/>
                <w:lang w:val="en-SG"/>
              </w:rPr>
              <w:t xml:space="preserve"> </w:t>
            </w:r>
            <w:proofErr w:type="spellStart"/>
            <w:r w:rsidRPr="00F832D5">
              <w:rPr>
                <w:rFonts w:ascii="Arial" w:hAnsi="Arial" w:cs="Arial"/>
                <w:lang w:val="en-SG"/>
              </w:rPr>
              <w:t>tertulis</w:t>
            </w:r>
            <w:proofErr w:type="spellEnd"/>
            <w:r w:rsidRPr="00F832D5">
              <w:rPr>
                <w:rFonts w:ascii="Arial" w:hAnsi="Arial" w:cs="Arial"/>
                <w:lang w:val="en-SG"/>
              </w:rPr>
              <w:t xml:space="preserve"> </w:t>
            </w:r>
            <w:proofErr w:type="spellStart"/>
            <w:r w:rsidRPr="00F832D5">
              <w:rPr>
                <w:rFonts w:ascii="Arial" w:hAnsi="Arial" w:cs="Arial"/>
                <w:lang w:val="en-SG"/>
              </w:rPr>
              <w:t>pada</w:t>
            </w:r>
            <w:proofErr w:type="spellEnd"/>
            <w:r w:rsidRPr="00F832D5">
              <w:rPr>
                <w:rFonts w:ascii="Arial" w:hAnsi="Arial" w:cs="Arial"/>
                <w:lang w:val="en-SG"/>
              </w:rPr>
              <w:t xml:space="preserve"> </w:t>
            </w:r>
            <w:proofErr w:type="spellStart"/>
            <w:r w:rsidRPr="00F832D5">
              <w:rPr>
                <w:rFonts w:ascii="Arial" w:hAnsi="Arial" w:cs="Arial"/>
                <w:lang w:val="en-SG"/>
              </w:rPr>
              <w:t>formulir</w:t>
            </w:r>
            <w:proofErr w:type="spellEnd"/>
            <w:r w:rsidRPr="00F832D5">
              <w:rPr>
                <w:rFonts w:ascii="Arial" w:hAnsi="Arial" w:cs="Arial"/>
                <w:lang w:val="en-SG"/>
              </w:rPr>
              <w:t xml:space="preserve"> internal </w:t>
            </w:r>
            <w:proofErr w:type="spellStart"/>
            <w:r w:rsidRPr="00F832D5">
              <w:rPr>
                <w:rFonts w:ascii="Arial" w:hAnsi="Arial" w:cs="Arial"/>
                <w:lang w:val="en-SG"/>
              </w:rPr>
              <w:t>insiden</w:t>
            </w:r>
            <w:proofErr w:type="spellEnd"/>
            <w:r w:rsidRPr="00F832D5">
              <w:rPr>
                <w:rFonts w:ascii="Arial" w:hAnsi="Arial" w:cs="Arial"/>
                <w:lang w:val="en-SG"/>
              </w:rPr>
              <w:t xml:space="preserve"> </w:t>
            </w:r>
            <w:r w:rsidR="00082207" w:rsidRPr="00F832D5">
              <w:rPr>
                <w:rFonts w:ascii="Arial" w:hAnsi="Arial" w:cs="Arial"/>
              </w:rPr>
              <w:t xml:space="preserve">sentinel </w:t>
            </w:r>
            <w:proofErr w:type="spellStart"/>
            <w:r w:rsidRPr="00F832D5">
              <w:rPr>
                <w:rFonts w:ascii="Arial" w:hAnsi="Arial" w:cs="Arial"/>
                <w:lang w:val="en-SG"/>
              </w:rPr>
              <w:t>dalam</w:t>
            </w:r>
            <w:proofErr w:type="spellEnd"/>
            <w:r w:rsidRPr="00F832D5">
              <w:rPr>
                <w:rFonts w:ascii="Arial" w:hAnsi="Arial" w:cs="Arial"/>
                <w:lang w:val="en-SG"/>
              </w:rPr>
              <w:t xml:space="preserve"> </w:t>
            </w:r>
            <w:proofErr w:type="spellStart"/>
            <w:r w:rsidRPr="00F832D5">
              <w:rPr>
                <w:rFonts w:ascii="Arial" w:hAnsi="Arial" w:cs="Arial"/>
                <w:lang w:val="en-SG"/>
              </w:rPr>
              <w:t>waktu</w:t>
            </w:r>
            <w:proofErr w:type="spellEnd"/>
            <w:r w:rsidRPr="00F832D5">
              <w:rPr>
                <w:rFonts w:ascii="Arial" w:hAnsi="Arial" w:cs="Arial"/>
                <w:lang w:val="en-SG"/>
              </w:rPr>
              <w:t xml:space="preserve"> </w:t>
            </w:r>
            <w:proofErr w:type="spellStart"/>
            <w:r w:rsidRPr="00F832D5">
              <w:rPr>
                <w:rFonts w:ascii="Arial" w:hAnsi="Arial" w:cs="Arial"/>
                <w:lang w:val="en-SG"/>
              </w:rPr>
              <w:t>maksimal</w:t>
            </w:r>
            <w:proofErr w:type="spellEnd"/>
            <w:r w:rsidRPr="00F832D5">
              <w:rPr>
                <w:rFonts w:ascii="Arial" w:hAnsi="Arial" w:cs="Arial"/>
                <w:lang w:val="en-SG"/>
              </w:rPr>
              <w:t xml:space="preserve"> 2 x 24 jam </w:t>
            </w:r>
            <w:proofErr w:type="spellStart"/>
            <w:r w:rsidRPr="00F832D5">
              <w:rPr>
                <w:rFonts w:ascii="Arial" w:hAnsi="Arial" w:cs="Arial"/>
                <w:lang w:val="en-SG"/>
              </w:rPr>
              <w:t>dengan</w:t>
            </w:r>
            <w:proofErr w:type="spellEnd"/>
            <w:r w:rsidRPr="00F832D5">
              <w:rPr>
                <w:rFonts w:ascii="Arial" w:hAnsi="Arial" w:cs="Arial"/>
                <w:lang w:val="en-SG"/>
              </w:rPr>
              <w:t xml:space="preserve"> </w:t>
            </w:r>
            <w:proofErr w:type="spellStart"/>
            <w:r w:rsidRPr="00F832D5">
              <w:rPr>
                <w:rFonts w:ascii="Arial" w:hAnsi="Arial" w:cs="Arial"/>
                <w:lang w:val="en-SG"/>
              </w:rPr>
              <w:t>diketahui</w:t>
            </w:r>
            <w:proofErr w:type="spellEnd"/>
            <w:r w:rsidRPr="00F832D5">
              <w:rPr>
                <w:rFonts w:ascii="Arial" w:hAnsi="Arial" w:cs="Arial"/>
                <w:lang w:val="en-SG"/>
              </w:rPr>
              <w:t xml:space="preserve"> </w:t>
            </w:r>
            <w:proofErr w:type="spellStart"/>
            <w:r w:rsidRPr="00F832D5">
              <w:rPr>
                <w:rFonts w:ascii="Arial" w:hAnsi="Arial" w:cs="Arial"/>
                <w:lang w:val="en-SG"/>
              </w:rPr>
              <w:t>oleh</w:t>
            </w:r>
            <w:proofErr w:type="spellEnd"/>
            <w:r w:rsidRPr="00F832D5">
              <w:rPr>
                <w:rFonts w:ascii="Arial" w:hAnsi="Arial" w:cs="Arial"/>
                <w:lang w:val="en-SG"/>
              </w:rPr>
              <w:t xml:space="preserve"> </w:t>
            </w:r>
            <w:proofErr w:type="spellStart"/>
            <w:r w:rsidRPr="00F832D5">
              <w:rPr>
                <w:rFonts w:ascii="Arial" w:hAnsi="Arial" w:cs="Arial"/>
                <w:lang w:val="en-SG"/>
              </w:rPr>
              <w:t>atasan</w:t>
            </w:r>
            <w:proofErr w:type="spellEnd"/>
            <w:r w:rsidRPr="00F832D5">
              <w:rPr>
                <w:rFonts w:ascii="Arial" w:hAnsi="Arial" w:cs="Arial"/>
                <w:lang w:val="en-SG"/>
              </w:rPr>
              <w:t xml:space="preserve"> </w:t>
            </w:r>
            <w:proofErr w:type="spellStart"/>
            <w:r w:rsidRPr="00F832D5">
              <w:rPr>
                <w:rFonts w:ascii="Arial" w:hAnsi="Arial" w:cs="Arial"/>
                <w:lang w:val="en-SG"/>
              </w:rPr>
              <w:t>langsung</w:t>
            </w:r>
            <w:proofErr w:type="spellEnd"/>
            <w:r w:rsidRPr="00F832D5">
              <w:rPr>
                <w:rFonts w:ascii="Arial" w:hAnsi="Arial" w:cs="Arial"/>
                <w:lang w:val="en-SG"/>
              </w:rPr>
              <w:t xml:space="preserve">, </w:t>
            </w:r>
            <w:proofErr w:type="spellStart"/>
            <w:r w:rsidRPr="00F832D5">
              <w:rPr>
                <w:rFonts w:ascii="Arial" w:hAnsi="Arial" w:cs="Arial"/>
                <w:lang w:val="en-SG"/>
              </w:rPr>
              <w:t>dilaporkan</w:t>
            </w:r>
            <w:proofErr w:type="spellEnd"/>
            <w:r w:rsidRPr="00F832D5">
              <w:rPr>
                <w:rFonts w:ascii="Arial" w:hAnsi="Arial" w:cs="Arial"/>
                <w:lang w:val="en-SG"/>
              </w:rPr>
              <w:t xml:space="preserve"> </w:t>
            </w:r>
            <w:proofErr w:type="spellStart"/>
            <w:r w:rsidR="00E9201B" w:rsidRPr="00F832D5">
              <w:rPr>
                <w:rFonts w:ascii="Arial" w:hAnsi="Arial" w:cs="Arial"/>
                <w:lang w:val="en-SG"/>
              </w:rPr>
              <w:t>kepada</w:t>
            </w:r>
            <w:proofErr w:type="spellEnd"/>
            <w:r w:rsidR="00E9201B" w:rsidRPr="00F832D5">
              <w:rPr>
                <w:rFonts w:ascii="Arial" w:hAnsi="Arial" w:cs="Arial"/>
                <w:lang w:val="en-SG"/>
              </w:rPr>
              <w:t xml:space="preserve"> </w:t>
            </w:r>
            <w:r w:rsidR="00A94588" w:rsidRPr="00F832D5">
              <w:rPr>
                <w:rFonts w:ascii="Arial" w:hAnsi="Arial" w:cs="Arial"/>
                <w:lang w:val="en-ID"/>
              </w:rPr>
              <w:t xml:space="preserve">Sub </w:t>
            </w:r>
            <w:proofErr w:type="spellStart"/>
            <w:r w:rsidR="00A94588" w:rsidRPr="00F832D5">
              <w:rPr>
                <w:rFonts w:ascii="Arial" w:hAnsi="Arial" w:cs="Arial"/>
                <w:lang w:val="en-ID"/>
              </w:rPr>
              <w:t>Komite</w:t>
            </w:r>
            <w:proofErr w:type="spellEnd"/>
            <w:r w:rsidR="00082207" w:rsidRPr="00F832D5">
              <w:rPr>
                <w:rFonts w:ascii="Arial" w:hAnsi="Arial" w:cs="Arial"/>
              </w:rPr>
              <w:t xml:space="preserve"> </w:t>
            </w:r>
            <w:r w:rsidRPr="00F832D5">
              <w:rPr>
                <w:rFonts w:ascii="Arial" w:hAnsi="Arial" w:cs="Arial"/>
                <w:lang w:val="en-SG"/>
              </w:rPr>
              <w:t xml:space="preserve"> </w:t>
            </w:r>
            <w:r w:rsidR="00082207" w:rsidRPr="00F832D5">
              <w:rPr>
                <w:rFonts w:ascii="Arial" w:hAnsi="Arial" w:cs="Arial"/>
              </w:rPr>
              <w:t xml:space="preserve">Keselamatan Pasien </w:t>
            </w:r>
            <w:proofErr w:type="spellStart"/>
            <w:r w:rsidR="00A94588" w:rsidRPr="00F832D5">
              <w:rPr>
                <w:rFonts w:ascii="Arial" w:hAnsi="Arial" w:cs="Arial"/>
                <w:lang w:val="en-ID"/>
              </w:rPr>
              <w:t>Komite</w:t>
            </w:r>
            <w:proofErr w:type="spellEnd"/>
            <w:r w:rsidR="00A94588" w:rsidRPr="00F832D5">
              <w:rPr>
                <w:rFonts w:ascii="Arial" w:hAnsi="Arial" w:cs="Arial"/>
                <w:lang w:val="en-ID"/>
              </w:rPr>
              <w:t xml:space="preserve"> PMKP </w:t>
            </w:r>
            <w:r w:rsidR="00082207" w:rsidRPr="00F832D5">
              <w:rPr>
                <w:rFonts w:ascii="Arial" w:hAnsi="Arial" w:cs="Arial"/>
              </w:rPr>
              <w:t>Rumah Sakit</w:t>
            </w:r>
            <w:r w:rsidR="00082207" w:rsidRPr="00F832D5">
              <w:rPr>
                <w:rFonts w:ascii="Arial" w:hAnsi="Arial" w:cs="Arial"/>
                <w:lang w:val="en-SG"/>
              </w:rPr>
              <w:t xml:space="preserve"> </w:t>
            </w:r>
            <w:r w:rsidR="00F454D5" w:rsidRPr="00F832D5">
              <w:rPr>
                <w:rFonts w:ascii="Arial" w:hAnsi="Arial" w:cs="Arial"/>
              </w:rPr>
              <w:t xml:space="preserve">dr. Murjani Sampit </w:t>
            </w:r>
            <w:proofErr w:type="spellStart"/>
            <w:r w:rsidRPr="00F832D5">
              <w:rPr>
                <w:rFonts w:ascii="Arial" w:hAnsi="Arial" w:cs="Arial"/>
                <w:lang w:val="en-SG"/>
              </w:rPr>
              <w:t>serta</w:t>
            </w:r>
            <w:proofErr w:type="spellEnd"/>
            <w:r w:rsidRPr="00F832D5">
              <w:rPr>
                <w:rFonts w:ascii="Arial" w:hAnsi="Arial" w:cs="Arial"/>
                <w:lang w:val="en-SG"/>
              </w:rPr>
              <w:t xml:space="preserve"> </w:t>
            </w:r>
            <w:proofErr w:type="spellStart"/>
            <w:r w:rsidRPr="00F832D5">
              <w:rPr>
                <w:rFonts w:ascii="Arial" w:hAnsi="Arial" w:cs="Arial"/>
                <w:lang w:val="en-SG"/>
              </w:rPr>
              <w:t>dilakukan</w:t>
            </w:r>
            <w:proofErr w:type="spellEnd"/>
            <w:r w:rsidRPr="00F832D5">
              <w:rPr>
                <w:rFonts w:ascii="Arial" w:hAnsi="Arial" w:cs="Arial"/>
                <w:lang w:val="en-SG"/>
              </w:rPr>
              <w:t xml:space="preserve"> re-</w:t>
            </w:r>
            <w:r w:rsidRPr="00F832D5">
              <w:rPr>
                <w:rFonts w:ascii="Arial" w:hAnsi="Arial" w:cs="Arial"/>
                <w:i/>
                <w:lang w:val="en-SG"/>
              </w:rPr>
              <w:t>grading</w:t>
            </w:r>
            <w:r w:rsidRPr="00F832D5">
              <w:rPr>
                <w:rFonts w:ascii="Arial" w:hAnsi="Arial" w:cs="Arial"/>
                <w:lang w:val="en-SG"/>
              </w:rPr>
              <w:t>;</w:t>
            </w:r>
          </w:p>
          <w:p w:rsidR="00EB7E0C" w:rsidRPr="00F832D5" w:rsidRDefault="008572ED" w:rsidP="00E555FE">
            <w:pPr>
              <w:pStyle w:val="NoSpacing"/>
              <w:spacing w:line="360" w:lineRule="auto"/>
              <w:jc w:val="both"/>
              <w:rPr>
                <w:rFonts w:ascii="Arial" w:hAnsi="Arial" w:cs="Arial"/>
              </w:rPr>
            </w:pPr>
            <w:proofErr w:type="spellStart"/>
            <w:r w:rsidRPr="00F832D5">
              <w:rPr>
                <w:rFonts w:ascii="Arial" w:hAnsi="Arial" w:cs="Arial"/>
                <w:lang w:val="en-SG"/>
              </w:rPr>
              <w:t>Hasil</w:t>
            </w:r>
            <w:proofErr w:type="spellEnd"/>
            <w:r w:rsidRPr="00F832D5">
              <w:rPr>
                <w:rFonts w:ascii="Arial" w:hAnsi="Arial" w:cs="Arial"/>
                <w:lang w:val="en-SG"/>
              </w:rPr>
              <w:t xml:space="preserve"> </w:t>
            </w:r>
            <w:proofErr w:type="spellStart"/>
            <w:r w:rsidRPr="00F832D5">
              <w:rPr>
                <w:rFonts w:ascii="Arial" w:hAnsi="Arial" w:cs="Arial"/>
                <w:lang w:val="en-SG"/>
              </w:rPr>
              <w:t>tindak</w:t>
            </w:r>
            <w:proofErr w:type="spellEnd"/>
            <w:r w:rsidRPr="00F832D5">
              <w:rPr>
                <w:rFonts w:ascii="Arial" w:hAnsi="Arial" w:cs="Arial"/>
                <w:lang w:val="en-SG"/>
              </w:rPr>
              <w:t xml:space="preserve"> </w:t>
            </w:r>
            <w:proofErr w:type="spellStart"/>
            <w:r w:rsidRPr="00F832D5">
              <w:rPr>
                <w:rFonts w:ascii="Arial" w:hAnsi="Arial" w:cs="Arial"/>
                <w:lang w:val="en-SG"/>
              </w:rPr>
              <w:t>lanjut</w:t>
            </w:r>
            <w:proofErr w:type="spellEnd"/>
            <w:r w:rsidRPr="00F832D5">
              <w:rPr>
                <w:rFonts w:ascii="Arial" w:hAnsi="Arial" w:cs="Arial"/>
                <w:lang w:val="en-SG"/>
              </w:rPr>
              <w:t xml:space="preserve"> </w:t>
            </w:r>
            <w:proofErr w:type="spellStart"/>
            <w:r w:rsidRPr="00F832D5">
              <w:rPr>
                <w:rFonts w:ascii="Arial" w:hAnsi="Arial" w:cs="Arial"/>
                <w:lang w:val="en-SG"/>
              </w:rPr>
              <w:t>dari</w:t>
            </w:r>
            <w:proofErr w:type="spellEnd"/>
            <w:r w:rsidRPr="00F832D5">
              <w:rPr>
                <w:rFonts w:ascii="Arial" w:hAnsi="Arial" w:cs="Arial"/>
                <w:lang w:val="en-SG"/>
              </w:rPr>
              <w:t xml:space="preserve"> </w:t>
            </w:r>
            <w:proofErr w:type="spellStart"/>
            <w:r w:rsidRPr="00F832D5">
              <w:rPr>
                <w:rFonts w:ascii="Arial" w:hAnsi="Arial" w:cs="Arial"/>
                <w:lang w:val="en-SG"/>
              </w:rPr>
              <w:t>insiden</w:t>
            </w:r>
            <w:proofErr w:type="spellEnd"/>
            <w:r w:rsidRPr="00F832D5">
              <w:rPr>
                <w:rFonts w:ascii="Arial" w:hAnsi="Arial" w:cs="Arial"/>
                <w:lang w:val="en-SG"/>
              </w:rPr>
              <w:t xml:space="preserve"> </w:t>
            </w:r>
            <w:proofErr w:type="spellStart"/>
            <w:r w:rsidRPr="00F832D5">
              <w:rPr>
                <w:rFonts w:ascii="Arial" w:hAnsi="Arial" w:cs="Arial"/>
                <w:lang w:val="en-SG"/>
              </w:rPr>
              <w:t>ditentukan</w:t>
            </w:r>
            <w:proofErr w:type="spellEnd"/>
            <w:r w:rsidRPr="00F832D5">
              <w:rPr>
                <w:rFonts w:ascii="Arial" w:hAnsi="Arial" w:cs="Arial"/>
                <w:lang w:val="en-SG"/>
              </w:rPr>
              <w:t xml:space="preserve"> </w:t>
            </w:r>
            <w:proofErr w:type="spellStart"/>
            <w:r w:rsidRPr="00F832D5">
              <w:rPr>
                <w:rFonts w:ascii="Arial" w:hAnsi="Arial" w:cs="Arial"/>
                <w:lang w:val="en-SG"/>
              </w:rPr>
              <w:t>berdasarkan</w:t>
            </w:r>
            <w:proofErr w:type="spellEnd"/>
            <w:r w:rsidRPr="00F832D5">
              <w:rPr>
                <w:rFonts w:ascii="Arial" w:hAnsi="Arial" w:cs="Arial"/>
                <w:lang w:val="en-SG"/>
              </w:rPr>
              <w:t xml:space="preserve"> </w:t>
            </w:r>
            <w:r w:rsidRPr="00F832D5">
              <w:rPr>
                <w:rFonts w:ascii="Arial" w:hAnsi="Arial" w:cs="Arial"/>
                <w:i/>
                <w:lang w:val="en-SG"/>
              </w:rPr>
              <w:t>grading</w:t>
            </w:r>
            <w:r w:rsidRPr="00F832D5">
              <w:rPr>
                <w:rFonts w:ascii="Arial" w:hAnsi="Arial" w:cs="Arial"/>
                <w:lang w:val="en-SG"/>
              </w:rPr>
              <w:t xml:space="preserve"> </w:t>
            </w:r>
            <w:proofErr w:type="spellStart"/>
            <w:r w:rsidRPr="00F832D5">
              <w:rPr>
                <w:rFonts w:ascii="Arial" w:hAnsi="Arial" w:cs="Arial"/>
                <w:lang w:val="en-SG"/>
              </w:rPr>
              <w:t>resiko</w:t>
            </w:r>
            <w:proofErr w:type="spellEnd"/>
            <w:r w:rsidRPr="00F832D5">
              <w:rPr>
                <w:rFonts w:ascii="Arial" w:hAnsi="Arial" w:cs="Arial"/>
                <w:lang w:val="en-SG"/>
              </w:rPr>
              <w:t xml:space="preserve"> </w:t>
            </w:r>
            <w:proofErr w:type="spellStart"/>
            <w:r w:rsidRPr="00F832D5">
              <w:rPr>
                <w:rFonts w:ascii="Arial" w:hAnsi="Arial" w:cs="Arial"/>
                <w:lang w:val="en-SG"/>
              </w:rPr>
              <w:t>insi</w:t>
            </w:r>
            <w:r w:rsidR="00F454D5" w:rsidRPr="00F832D5">
              <w:rPr>
                <w:rFonts w:ascii="Arial" w:hAnsi="Arial" w:cs="Arial"/>
                <w:lang w:val="en-SG"/>
              </w:rPr>
              <w:t>den</w:t>
            </w:r>
            <w:proofErr w:type="spellEnd"/>
            <w:r w:rsidR="00F454D5" w:rsidRPr="00F832D5">
              <w:rPr>
                <w:rFonts w:ascii="Arial" w:hAnsi="Arial" w:cs="Arial"/>
              </w:rPr>
              <w:t xml:space="preserve"> </w:t>
            </w:r>
            <w:proofErr w:type="spellStart"/>
            <w:r w:rsidRPr="00F832D5">
              <w:rPr>
                <w:rFonts w:ascii="Arial" w:hAnsi="Arial" w:cs="Arial"/>
                <w:lang w:val="en-SG"/>
              </w:rPr>
              <w:t>dan</w:t>
            </w:r>
            <w:proofErr w:type="spellEnd"/>
            <w:r w:rsidRPr="00F832D5">
              <w:rPr>
                <w:rFonts w:ascii="Arial" w:hAnsi="Arial" w:cs="Arial"/>
                <w:lang w:val="en-SG"/>
              </w:rPr>
              <w:t xml:space="preserve"> </w:t>
            </w:r>
            <w:proofErr w:type="spellStart"/>
            <w:r w:rsidRPr="00F832D5">
              <w:rPr>
                <w:rFonts w:ascii="Arial" w:hAnsi="Arial" w:cs="Arial"/>
                <w:lang w:val="en-SG"/>
              </w:rPr>
              <w:t>hasilnya</w:t>
            </w:r>
            <w:proofErr w:type="spellEnd"/>
            <w:r w:rsidRPr="00F832D5">
              <w:rPr>
                <w:rFonts w:ascii="Arial" w:hAnsi="Arial" w:cs="Arial"/>
                <w:lang w:val="en-SG"/>
              </w:rPr>
              <w:t xml:space="preserve"> </w:t>
            </w:r>
            <w:proofErr w:type="spellStart"/>
            <w:r w:rsidRPr="00F832D5">
              <w:rPr>
                <w:rFonts w:ascii="Arial" w:hAnsi="Arial" w:cs="Arial"/>
                <w:lang w:val="en-SG"/>
              </w:rPr>
              <w:t>dilaporkan</w:t>
            </w:r>
            <w:proofErr w:type="spellEnd"/>
            <w:r w:rsidRPr="00F832D5">
              <w:rPr>
                <w:rFonts w:ascii="Arial" w:hAnsi="Arial" w:cs="Arial"/>
                <w:lang w:val="en-SG"/>
              </w:rPr>
              <w:t xml:space="preserve"> </w:t>
            </w:r>
            <w:proofErr w:type="spellStart"/>
            <w:r w:rsidR="00F454D5" w:rsidRPr="00F832D5">
              <w:rPr>
                <w:rFonts w:ascii="Arial" w:hAnsi="Arial" w:cs="Arial"/>
                <w:lang w:val="en-SG"/>
              </w:rPr>
              <w:t>kepada</w:t>
            </w:r>
            <w:proofErr w:type="spellEnd"/>
            <w:r w:rsidR="00F454D5" w:rsidRPr="00F832D5">
              <w:rPr>
                <w:rFonts w:ascii="Arial" w:hAnsi="Arial" w:cs="Arial"/>
              </w:rPr>
              <w:t xml:space="preserve"> </w:t>
            </w:r>
            <w:r w:rsidR="00A94588" w:rsidRPr="00F832D5">
              <w:rPr>
                <w:rFonts w:ascii="Arial" w:hAnsi="Arial" w:cs="Arial"/>
              </w:rPr>
              <w:t>Sub Komite Keselamatan Pasien Komite PMKP</w:t>
            </w:r>
            <w:r w:rsidR="00F454D5" w:rsidRPr="00F832D5">
              <w:rPr>
                <w:rFonts w:ascii="Arial" w:hAnsi="Arial" w:cs="Arial"/>
              </w:rPr>
              <w:t xml:space="preserve"> Rumah Sakit dr. Murjani Sampit</w:t>
            </w:r>
            <w:r w:rsidR="006B56B2" w:rsidRPr="00F832D5">
              <w:rPr>
                <w:rFonts w:ascii="Arial" w:hAnsi="Arial" w:cs="Arial"/>
              </w:rPr>
              <w:t xml:space="preserve">. </w:t>
            </w:r>
            <w:proofErr w:type="spellStart"/>
            <w:r w:rsidR="006B56B2" w:rsidRPr="00F832D5">
              <w:rPr>
                <w:rFonts w:ascii="Arial" w:hAnsi="Arial" w:cs="Arial"/>
                <w:lang w:val="en-SG"/>
              </w:rPr>
              <w:t>Investigasi</w:t>
            </w:r>
            <w:proofErr w:type="spellEnd"/>
            <w:r w:rsidR="006B56B2" w:rsidRPr="00F832D5">
              <w:rPr>
                <w:rFonts w:ascii="Arial" w:hAnsi="Arial" w:cs="Arial"/>
                <w:lang w:val="en-SG"/>
              </w:rPr>
              <w:t xml:space="preserve"> </w:t>
            </w:r>
            <w:proofErr w:type="spellStart"/>
            <w:r w:rsidR="006B56B2" w:rsidRPr="00F832D5">
              <w:rPr>
                <w:rFonts w:ascii="Arial" w:hAnsi="Arial" w:cs="Arial"/>
                <w:lang w:val="en-SG"/>
              </w:rPr>
              <w:t>kom</w:t>
            </w:r>
            <w:r w:rsidR="00E9201B" w:rsidRPr="00F832D5">
              <w:rPr>
                <w:rFonts w:ascii="Arial" w:hAnsi="Arial" w:cs="Arial"/>
                <w:lang w:val="en-SG"/>
              </w:rPr>
              <w:t>prehensif</w:t>
            </w:r>
            <w:proofErr w:type="spellEnd"/>
            <w:r w:rsidR="00E9201B" w:rsidRPr="00F832D5">
              <w:rPr>
                <w:rFonts w:ascii="Arial" w:hAnsi="Arial" w:cs="Arial"/>
                <w:lang w:val="en-SG"/>
              </w:rPr>
              <w:t xml:space="preserve"> </w:t>
            </w:r>
            <w:r w:rsidR="00564081" w:rsidRPr="00F832D5">
              <w:rPr>
                <w:rFonts w:ascii="Arial" w:hAnsi="Arial" w:cs="Arial"/>
                <w:i/>
              </w:rPr>
              <w:t xml:space="preserve">(Root Cause Analysis) </w:t>
            </w:r>
            <w:proofErr w:type="spellStart"/>
            <w:r w:rsidR="00E9201B" w:rsidRPr="00F832D5">
              <w:rPr>
                <w:rFonts w:ascii="Arial" w:hAnsi="Arial" w:cs="Arial"/>
                <w:lang w:val="en-SG"/>
              </w:rPr>
              <w:t>dilakukan</w:t>
            </w:r>
            <w:proofErr w:type="spellEnd"/>
            <w:r w:rsidR="00E9201B" w:rsidRPr="00F832D5">
              <w:rPr>
                <w:rFonts w:ascii="Arial" w:hAnsi="Arial" w:cs="Arial"/>
                <w:lang w:val="en-SG"/>
              </w:rPr>
              <w:t xml:space="preserve"> </w:t>
            </w:r>
            <w:proofErr w:type="spellStart"/>
            <w:r w:rsidR="00E9201B" w:rsidRPr="00F832D5">
              <w:rPr>
                <w:rFonts w:ascii="Arial" w:hAnsi="Arial" w:cs="Arial"/>
                <w:lang w:val="en-SG"/>
              </w:rPr>
              <w:t>oleh</w:t>
            </w:r>
            <w:proofErr w:type="spellEnd"/>
            <w:r w:rsidR="00E9201B" w:rsidRPr="00F832D5">
              <w:rPr>
                <w:rFonts w:ascii="Arial" w:hAnsi="Arial" w:cs="Arial"/>
                <w:lang w:val="en-SG"/>
              </w:rPr>
              <w:t xml:space="preserve">  </w:t>
            </w:r>
            <w:r w:rsidR="00A94588" w:rsidRPr="00F832D5">
              <w:rPr>
                <w:rFonts w:ascii="Arial" w:hAnsi="Arial" w:cs="Arial"/>
              </w:rPr>
              <w:t>Sub Komite Keselamatan Pasien Komite PMKP</w:t>
            </w:r>
            <w:r w:rsidR="006B56B2" w:rsidRPr="00F832D5">
              <w:rPr>
                <w:rFonts w:ascii="Arial" w:hAnsi="Arial" w:cs="Arial"/>
              </w:rPr>
              <w:t xml:space="preserve"> Rumah Sakit dr. Murjani Sampit</w:t>
            </w:r>
            <w:r w:rsidR="006B56B2" w:rsidRPr="00F832D5">
              <w:rPr>
                <w:rFonts w:ascii="Arial" w:hAnsi="Arial" w:cs="Arial"/>
                <w:lang w:val="en-SG"/>
              </w:rPr>
              <w:t xml:space="preserve"> </w:t>
            </w:r>
            <w:r w:rsidR="006B56B2" w:rsidRPr="00F832D5">
              <w:rPr>
                <w:rFonts w:ascii="Arial" w:hAnsi="Arial" w:cs="Arial"/>
              </w:rPr>
              <w:t>d</w:t>
            </w:r>
            <w:r w:rsidR="006B56B2" w:rsidRPr="00F832D5">
              <w:rPr>
                <w:rFonts w:ascii="Arial" w:hAnsi="Arial" w:cs="Arial"/>
                <w:lang w:val="en-SG"/>
              </w:rPr>
              <w:t xml:space="preserve">an unit </w:t>
            </w:r>
            <w:r w:rsidR="00E9201B" w:rsidRPr="00F832D5">
              <w:rPr>
                <w:rFonts w:ascii="Arial" w:hAnsi="Arial" w:cs="Arial"/>
              </w:rPr>
              <w:t xml:space="preserve">kerja </w:t>
            </w:r>
            <w:proofErr w:type="spellStart"/>
            <w:r w:rsidR="006B56B2" w:rsidRPr="00F832D5">
              <w:rPr>
                <w:rFonts w:ascii="Arial" w:hAnsi="Arial" w:cs="Arial"/>
                <w:lang w:val="en-SG"/>
              </w:rPr>
              <w:t>terkait</w:t>
            </w:r>
            <w:proofErr w:type="spellEnd"/>
            <w:r w:rsidR="006B56B2" w:rsidRPr="00F832D5">
              <w:rPr>
                <w:rFonts w:ascii="Arial" w:hAnsi="Arial" w:cs="Arial"/>
                <w:lang w:val="en-SG"/>
              </w:rPr>
              <w:t>;</w:t>
            </w:r>
          </w:p>
          <w:p w:rsidR="008572ED" w:rsidRPr="00F832D5" w:rsidRDefault="008572ED" w:rsidP="00E555FE">
            <w:pPr>
              <w:pStyle w:val="NoSpacing"/>
              <w:spacing w:line="360" w:lineRule="auto"/>
              <w:jc w:val="both"/>
              <w:rPr>
                <w:rFonts w:ascii="Arial" w:hAnsi="Arial" w:cs="Arial"/>
                <w:lang w:val="en-SG"/>
              </w:rPr>
            </w:pPr>
            <w:proofErr w:type="spellStart"/>
            <w:r w:rsidRPr="00F832D5">
              <w:rPr>
                <w:rFonts w:ascii="Arial" w:hAnsi="Arial" w:cs="Arial"/>
                <w:lang w:val="en-SG"/>
              </w:rPr>
              <w:t>Hasil</w:t>
            </w:r>
            <w:proofErr w:type="spellEnd"/>
            <w:r w:rsidRPr="00F832D5">
              <w:rPr>
                <w:rFonts w:ascii="Arial" w:hAnsi="Arial" w:cs="Arial"/>
                <w:lang w:val="en-SG"/>
              </w:rPr>
              <w:t xml:space="preserve"> </w:t>
            </w:r>
            <w:proofErr w:type="spellStart"/>
            <w:r w:rsidRPr="00F832D5">
              <w:rPr>
                <w:rFonts w:ascii="Arial" w:hAnsi="Arial" w:cs="Arial"/>
                <w:lang w:val="en-SG"/>
              </w:rPr>
              <w:t>analisa</w:t>
            </w:r>
            <w:proofErr w:type="spellEnd"/>
            <w:r w:rsidRPr="00F832D5">
              <w:rPr>
                <w:rFonts w:ascii="Arial" w:hAnsi="Arial" w:cs="Arial"/>
                <w:lang w:val="en-SG"/>
              </w:rPr>
              <w:t xml:space="preserve"> </w:t>
            </w:r>
            <w:proofErr w:type="spellStart"/>
            <w:r w:rsidRPr="00F832D5">
              <w:rPr>
                <w:rFonts w:ascii="Arial" w:hAnsi="Arial" w:cs="Arial"/>
                <w:lang w:val="en-SG"/>
              </w:rPr>
              <w:t>dan</w:t>
            </w:r>
            <w:proofErr w:type="spellEnd"/>
            <w:r w:rsidRPr="00F832D5">
              <w:rPr>
                <w:rFonts w:ascii="Arial" w:hAnsi="Arial" w:cs="Arial"/>
                <w:lang w:val="en-SG"/>
              </w:rPr>
              <w:t xml:space="preserve"> </w:t>
            </w:r>
            <w:proofErr w:type="spellStart"/>
            <w:r w:rsidRPr="00F832D5">
              <w:rPr>
                <w:rFonts w:ascii="Arial" w:hAnsi="Arial" w:cs="Arial"/>
                <w:lang w:val="en-SG"/>
              </w:rPr>
              <w:t>rekomendasi</w:t>
            </w:r>
            <w:proofErr w:type="spellEnd"/>
            <w:r w:rsidRPr="00F832D5">
              <w:rPr>
                <w:rFonts w:ascii="Arial" w:hAnsi="Arial" w:cs="Arial"/>
                <w:lang w:val="en-SG"/>
              </w:rPr>
              <w:t xml:space="preserve"> </w:t>
            </w:r>
            <w:proofErr w:type="spellStart"/>
            <w:r w:rsidRPr="00F832D5">
              <w:rPr>
                <w:rFonts w:ascii="Arial" w:hAnsi="Arial" w:cs="Arial"/>
                <w:lang w:val="en-SG"/>
              </w:rPr>
              <w:t>dari</w:t>
            </w:r>
            <w:proofErr w:type="spellEnd"/>
            <w:r w:rsidRPr="00F832D5">
              <w:rPr>
                <w:rFonts w:ascii="Arial" w:hAnsi="Arial" w:cs="Arial"/>
                <w:lang w:val="en-SG"/>
              </w:rPr>
              <w:t xml:space="preserve"> </w:t>
            </w:r>
            <w:proofErr w:type="spellStart"/>
            <w:r w:rsidRPr="00F832D5">
              <w:rPr>
                <w:rFonts w:ascii="Arial" w:hAnsi="Arial" w:cs="Arial"/>
                <w:lang w:val="en-SG"/>
              </w:rPr>
              <w:t>insiden</w:t>
            </w:r>
            <w:proofErr w:type="spellEnd"/>
            <w:r w:rsidRPr="00F832D5">
              <w:rPr>
                <w:rFonts w:ascii="Arial" w:hAnsi="Arial" w:cs="Arial"/>
                <w:lang w:val="en-SG"/>
              </w:rPr>
              <w:t xml:space="preserve"> </w:t>
            </w:r>
            <w:r w:rsidR="00564081" w:rsidRPr="00F832D5">
              <w:rPr>
                <w:rFonts w:ascii="Arial" w:hAnsi="Arial" w:cs="Arial"/>
              </w:rPr>
              <w:t xml:space="preserve">sentinel </w:t>
            </w:r>
            <w:r w:rsidRPr="00F832D5">
              <w:rPr>
                <w:rFonts w:ascii="Arial" w:hAnsi="Arial" w:cs="Arial"/>
                <w:lang w:val="en-SG"/>
              </w:rPr>
              <w:t xml:space="preserve">yang </w:t>
            </w:r>
            <w:proofErr w:type="spellStart"/>
            <w:r w:rsidRPr="00F832D5">
              <w:rPr>
                <w:rFonts w:ascii="Arial" w:hAnsi="Arial" w:cs="Arial"/>
                <w:lang w:val="en-SG"/>
              </w:rPr>
              <w:t>terjadi</w:t>
            </w:r>
            <w:proofErr w:type="spellEnd"/>
            <w:r w:rsidRPr="00F832D5">
              <w:rPr>
                <w:rFonts w:ascii="Arial" w:hAnsi="Arial" w:cs="Arial"/>
                <w:lang w:val="en-SG"/>
              </w:rPr>
              <w:t xml:space="preserve"> </w:t>
            </w:r>
            <w:proofErr w:type="spellStart"/>
            <w:r w:rsidRPr="00F832D5">
              <w:rPr>
                <w:rFonts w:ascii="Arial" w:hAnsi="Arial" w:cs="Arial"/>
                <w:lang w:val="en-SG"/>
              </w:rPr>
              <w:t>dilaporkan</w:t>
            </w:r>
            <w:proofErr w:type="spellEnd"/>
            <w:r w:rsidR="00564081" w:rsidRPr="00F832D5">
              <w:rPr>
                <w:rFonts w:ascii="Arial" w:hAnsi="Arial" w:cs="Arial"/>
              </w:rPr>
              <w:t xml:space="preserve"> kepada Direktur</w:t>
            </w:r>
            <w:r w:rsidRPr="00F832D5">
              <w:rPr>
                <w:rFonts w:ascii="Arial" w:hAnsi="Arial" w:cs="Arial"/>
                <w:lang w:val="en-SG"/>
              </w:rPr>
              <w:t xml:space="preserve"> </w:t>
            </w:r>
            <w:r w:rsidR="00564081" w:rsidRPr="00F832D5">
              <w:rPr>
                <w:rFonts w:ascii="Arial" w:hAnsi="Arial" w:cs="Arial"/>
              </w:rPr>
              <w:t xml:space="preserve">RSUD dr. Murjani Sampit (Internal) dan </w:t>
            </w:r>
            <w:proofErr w:type="spellStart"/>
            <w:r w:rsidR="00F454D5" w:rsidRPr="00F832D5">
              <w:rPr>
                <w:rFonts w:ascii="Arial" w:hAnsi="Arial" w:cs="Arial"/>
                <w:lang w:val="en-SG"/>
              </w:rPr>
              <w:t>kepada</w:t>
            </w:r>
            <w:proofErr w:type="spellEnd"/>
            <w:r w:rsidR="00F454D5" w:rsidRPr="00F832D5">
              <w:rPr>
                <w:rFonts w:ascii="Arial" w:hAnsi="Arial" w:cs="Arial"/>
                <w:lang w:val="en-SG"/>
              </w:rPr>
              <w:t xml:space="preserve"> </w:t>
            </w:r>
            <w:proofErr w:type="spellStart"/>
            <w:r w:rsidR="00F454D5" w:rsidRPr="00F832D5">
              <w:rPr>
                <w:rFonts w:ascii="Arial" w:hAnsi="Arial" w:cs="Arial"/>
                <w:lang w:val="en-SG"/>
              </w:rPr>
              <w:t>Komite</w:t>
            </w:r>
            <w:proofErr w:type="spellEnd"/>
            <w:r w:rsidR="00F454D5" w:rsidRPr="00F832D5">
              <w:rPr>
                <w:rFonts w:ascii="Arial" w:hAnsi="Arial" w:cs="Arial"/>
              </w:rPr>
              <w:t xml:space="preserve"> </w:t>
            </w:r>
            <w:r w:rsidR="00F454D5" w:rsidRPr="00F832D5">
              <w:rPr>
                <w:rFonts w:ascii="Arial" w:hAnsi="Arial" w:cs="Arial"/>
                <w:lang w:val="en-SG"/>
              </w:rPr>
              <w:t xml:space="preserve"> </w:t>
            </w:r>
            <w:r w:rsidR="00F454D5" w:rsidRPr="00F832D5">
              <w:rPr>
                <w:rFonts w:ascii="Arial" w:hAnsi="Arial" w:cs="Arial"/>
              </w:rPr>
              <w:t>Keselamatan Pasien Rumah Sakit</w:t>
            </w:r>
            <w:r w:rsidRPr="00F832D5">
              <w:rPr>
                <w:rFonts w:ascii="Arial" w:hAnsi="Arial" w:cs="Arial"/>
                <w:lang w:val="en-SG"/>
              </w:rPr>
              <w:t xml:space="preserve"> </w:t>
            </w:r>
            <w:r w:rsidR="00564081" w:rsidRPr="00F832D5">
              <w:rPr>
                <w:rFonts w:ascii="Arial" w:hAnsi="Arial" w:cs="Arial"/>
              </w:rPr>
              <w:t>(</w:t>
            </w:r>
            <w:proofErr w:type="spellStart"/>
            <w:r w:rsidRPr="00F832D5">
              <w:rPr>
                <w:rFonts w:ascii="Arial" w:hAnsi="Arial" w:cs="Arial"/>
                <w:lang w:val="en-SG"/>
              </w:rPr>
              <w:t>Eksternal</w:t>
            </w:r>
            <w:proofErr w:type="spellEnd"/>
            <w:r w:rsidR="00564081" w:rsidRPr="00F832D5">
              <w:rPr>
                <w:rFonts w:ascii="Arial" w:hAnsi="Arial" w:cs="Arial"/>
              </w:rPr>
              <w:t>)</w:t>
            </w:r>
            <w:r w:rsidRPr="00F832D5">
              <w:rPr>
                <w:rFonts w:ascii="Arial" w:hAnsi="Arial" w:cs="Arial"/>
                <w:lang w:val="en-SG"/>
              </w:rPr>
              <w:t>;</w:t>
            </w:r>
          </w:p>
          <w:p w:rsidR="00973627" w:rsidRPr="00F832D5" w:rsidRDefault="00973627" w:rsidP="00973627">
            <w:pPr>
              <w:pStyle w:val="NoSpacing"/>
              <w:spacing w:line="360" w:lineRule="auto"/>
              <w:jc w:val="both"/>
              <w:rPr>
                <w:rFonts w:ascii="Arial" w:hAnsi="Arial" w:cs="Arial"/>
              </w:rPr>
            </w:pPr>
            <w:r w:rsidRPr="00F832D5">
              <w:rPr>
                <w:rFonts w:ascii="Arial" w:hAnsi="Arial" w:cs="Arial"/>
              </w:rPr>
              <w:t>Keputusan ini berlaku sejak tanggal ditetapkan dan akan dilakukan evaluasi setiap tahunnya serta dilakukan revisi setiap 3 (tiga) tahun.</w:t>
            </w:r>
          </w:p>
          <w:p w:rsidR="008572ED" w:rsidRPr="00F832D5" w:rsidRDefault="008572ED" w:rsidP="00E555FE">
            <w:pPr>
              <w:pStyle w:val="NoSpacing"/>
              <w:spacing w:line="360" w:lineRule="auto"/>
              <w:jc w:val="both"/>
              <w:rPr>
                <w:rFonts w:ascii="Arial" w:hAnsi="Arial" w:cs="Arial"/>
                <w:lang w:val="en-SG"/>
              </w:rPr>
            </w:pPr>
            <w:proofErr w:type="spellStart"/>
            <w:r w:rsidRPr="00F832D5">
              <w:rPr>
                <w:rFonts w:ascii="Arial" w:hAnsi="Arial" w:cs="Arial"/>
                <w:lang w:val="en-SG"/>
              </w:rPr>
              <w:t>Apabila</w:t>
            </w:r>
            <w:proofErr w:type="spellEnd"/>
            <w:r w:rsidRPr="00F832D5">
              <w:rPr>
                <w:rFonts w:ascii="Arial" w:hAnsi="Arial" w:cs="Arial"/>
                <w:lang w:val="en-SG"/>
              </w:rPr>
              <w:t xml:space="preserve"> </w:t>
            </w:r>
            <w:proofErr w:type="spellStart"/>
            <w:r w:rsidRPr="00F832D5">
              <w:rPr>
                <w:rFonts w:ascii="Arial" w:hAnsi="Arial" w:cs="Arial"/>
                <w:lang w:val="en-SG"/>
              </w:rPr>
              <w:t>hasil</w:t>
            </w:r>
            <w:proofErr w:type="spellEnd"/>
            <w:r w:rsidRPr="00F832D5">
              <w:rPr>
                <w:rFonts w:ascii="Arial" w:hAnsi="Arial" w:cs="Arial"/>
                <w:lang w:val="en-SG"/>
              </w:rPr>
              <w:t xml:space="preserve"> </w:t>
            </w:r>
            <w:proofErr w:type="spellStart"/>
            <w:r w:rsidRPr="00F832D5">
              <w:rPr>
                <w:rFonts w:ascii="Arial" w:hAnsi="Arial" w:cs="Arial"/>
                <w:lang w:val="en-SG"/>
              </w:rPr>
              <w:t>evalusi</w:t>
            </w:r>
            <w:proofErr w:type="spellEnd"/>
            <w:r w:rsidRPr="00F832D5">
              <w:rPr>
                <w:rFonts w:ascii="Arial" w:hAnsi="Arial" w:cs="Arial"/>
                <w:lang w:val="en-SG"/>
              </w:rPr>
              <w:t xml:space="preserve"> </w:t>
            </w:r>
            <w:proofErr w:type="spellStart"/>
            <w:r w:rsidRPr="00F832D5">
              <w:rPr>
                <w:rFonts w:ascii="Arial" w:hAnsi="Arial" w:cs="Arial"/>
                <w:lang w:val="en-SG"/>
              </w:rPr>
              <w:t>mensyaratkan</w:t>
            </w:r>
            <w:proofErr w:type="spellEnd"/>
            <w:r w:rsidRPr="00F832D5">
              <w:rPr>
                <w:rFonts w:ascii="Arial" w:hAnsi="Arial" w:cs="Arial"/>
                <w:lang w:val="en-SG"/>
              </w:rPr>
              <w:t xml:space="preserve"> </w:t>
            </w:r>
            <w:proofErr w:type="spellStart"/>
            <w:r w:rsidRPr="00F832D5">
              <w:rPr>
                <w:rFonts w:ascii="Arial" w:hAnsi="Arial" w:cs="Arial"/>
                <w:lang w:val="en-SG"/>
              </w:rPr>
              <w:t>adanya</w:t>
            </w:r>
            <w:proofErr w:type="spellEnd"/>
            <w:r w:rsidRPr="00F832D5">
              <w:rPr>
                <w:rFonts w:ascii="Arial" w:hAnsi="Arial" w:cs="Arial"/>
                <w:lang w:val="en-SG"/>
              </w:rPr>
              <w:t xml:space="preserve"> </w:t>
            </w:r>
            <w:proofErr w:type="spellStart"/>
            <w:r w:rsidRPr="00F832D5">
              <w:rPr>
                <w:rFonts w:ascii="Arial" w:hAnsi="Arial" w:cs="Arial"/>
                <w:lang w:val="en-SG"/>
              </w:rPr>
              <w:t>perubahan</w:t>
            </w:r>
            <w:proofErr w:type="spellEnd"/>
            <w:r w:rsidRPr="00F832D5">
              <w:rPr>
                <w:rFonts w:ascii="Arial" w:hAnsi="Arial" w:cs="Arial"/>
                <w:lang w:val="en-SG"/>
              </w:rPr>
              <w:t xml:space="preserve"> </w:t>
            </w:r>
            <w:proofErr w:type="spellStart"/>
            <w:r w:rsidRPr="00F832D5">
              <w:rPr>
                <w:rFonts w:ascii="Arial" w:hAnsi="Arial" w:cs="Arial"/>
                <w:lang w:val="en-SG"/>
              </w:rPr>
              <w:t>dan</w:t>
            </w:r>
            <w:proofErr w:type="spellEnd"/>
            <w:r w:rsidRPr="00F832D5">
              <w:rPr>
                <w:rFonts w:ascii="Arial" w:hAnsi="Arial" w:cs="Arial"/>
                <w:lang w:val="en-SG"/>
              </w:rPr>
              <w:t xml:space="preserve"> </w:t>
            </w:r>
            <w:proofErr w:type="spellStart"/>
            <w:r w:rsidRPr="00F832D5">
              <w:rPr>
                <w:rFonts w:ascii="Arial" w:hAnsi="Arial" w:cs="Arial"/>
                <w:lang w:val="en-SG"/>
              </w:rPr>
              <w:t>perbaikan</w:t>
            </w:r>
            <w:proofErr w:type="spellEnd"/>
            <w:r w:rsidRPr="00F832D5">
              <w:rPr>
                <w:rFonts w:ascii="Arial" w:hAnsi="Arial" w:cs="Arial"/>
                <w:lang w:val="en-SG"/>
              </w:rPr>
              <w:t xml:space="preserve"> </w:t>
            </w:r>
            <w:proofErr w:type="spellStart"/>
            <w:r w:rsidRPr="00F832D5">
              <w:rPr>
                <w:rFonts w:ascii="Arial" w:hAnsi="Arial" w:cs="Arial"/>
                <w:lang w:val="en-SG"/>
              </w:rPr>
              <w:t>maka</w:t>
            </w:r>
            <w:proofErr w:type="spellEnd"/>
            <w:r w:rsidRPr="00F832D5">
              <w:rPr>
                <w:rFonts w:ascii="Arial" w:hAnsi="Arial" w:cs="Arial"/>
                <w:lang w:val="en-SG"/>
              </w:rPr>
              <w:t xml:space="preserve"> </w:t>
            </w:r>
            <w:proofErr w:type="spellStart"/>
            <w:r w:rsidRPr="00F832D5">
              <w:rPr>
                <w:rFonts w:ascii="Arial" w:hAnsi="Arial" w:cs="Arial"/>
                <w:lang w:val="en-SG"/>
              </w:rPr>
              <w:t>akan</w:t>
            </w:r>
            <w:proofErr w:type="spellEnd"/>
            <w:r w:rsidRPr="00F832D5">
              <w:rPr>
                <w:rFonts w:ascii="Arial" w:hAnsi="Arial" w:cs="Arial"/>
                <w:lang w:val="en-SG"/>
              </w:rPr>
              <w:t xml:space="preserve"> </w:t>
            </w:r>
            <w:proofErr w:type="spellStart"/>
            <w:r w:rsidRPr="00F832D5">
              <w:rPr>
                <w:rFonts w:ascii="Arial" w:hAnsi="Arial" w:cs="Arial"/>
                <w:lang w:val="en-SG"/>
              </w:rPr>
              <w:t>dilakukan</w:t>
            </w:r>
            <w:proofErr w:type="spellEnd"/>
            <w:r w:rsidRPr="00F832D5">
              <w:rPr>
                <w:rFonts w:ascii="Arial" w:hAnsi="Arial" w:cs="Arial"/>
                <w:lang w:val="en-SG"/>
              </w:rPr>
              <w:t xml:space="preserve"> </w:t>
            </w:r>
            <w:proofErr w:type="spellStart"/>
            <w:r w:rsidRPr="00F832D5">
              <w:rPr>
                <w:rFonts w:ascii="Arial" w:hAnsi="Arial" w:cs="Arial"/>
                <w:lang w:val="en-SG"/>
              </w:rPr>
              <w:t>perbaikan</w:t>
            </w:r>
            <w:proofErr w:type="spellEnd"/>
            <w:r w:rsidRPr="00F832D5">
              <w:rPr>
                <w:rFonts w:ascii="Arial" w:hAnsi="Arial" w:cs="Arial"/>
                <w:lang w:val="en-SG"/>
              </w:rPr>
              <w:t xml:space="preserve"> </w:t>
            </w:r>
            <w:proofErr w:type="spellStart"/>
            <w:r w:rsidRPr="00F832D5">
              <w:rPr>
                <w:rFonts w:ascii="Arial" w:hAnsi="Arial" w:cs="Arial"/>
                <w:lang w:val="en-SG"/>
              </w:rPr>
              <w:t>dan</w:t>
            </w:r>
            <w:proofErr w:type="spellEnd"/>
            <w:r w:rsidRPr="00F832D5">
              <w:rPr>
                <w:rFonts w:ascii="Arial" w:hAnsi="Arial" w:cs="Arial"/>
                <w:lang w:val="en-SG"/>
              </w:rPr>
              <w:t xml:space="preserve"> </w:t>
            </w:r>
            <w:proofErr w:type="spellStart"/>
            <w:r w:rsidRPr="00F832D5">
              <w:rPr>
                <w:rFonts w:ascii="Arial" w:hAnsi="Arial" w:cs="Arial"/>
                <w:lang w:val="en-SG"/>
              </w:rPr>
              <w:t>perubahan</w:t>
            </w:r>
            <w:proofErr w:type="spellEnd"/>
            <w:r w:rsidRPr="00F832D5">
              <w:rPr>
                <w:rFonts w:ascii="Arial" w:hAnsi="Arial" w:cs="Arial"/>
                <w:lang w:val="en-SG"/>
              </w:rPr>
              <w:t xml:space="preserve"> </w:t>
            </w:r>
            <w:proofErr w:type="spellStart"/>
            <w:r w:rsidRPr="00F832D5">
              <w:rPr>
                <w:rFonts w:ascii="Arial" w:hAnsi="Arial" w:cs="Arial"/>
                <w:lang w:val="en-SG"/>
              </w:rPr>
              <w:t>sebagaimana</w:t>
            </w:r>
            <w:proofErr w:type="spellEnd"/>
            <w:r w:rsidRPr="00F832D5">
              <w:rPr>
                <w:rFonts w:ascii="Arial" w:hAnsi="Arial" w:cs="Arial"/>
                <w:lang w:val="en-SG"/>
              </w:rPr>
              <w:t xml:space="preserve"> </w:t>
            </w:r>
            <w:proofErr w:type="spellStart"/>
            <w:r w:rsidRPr="00F832D5">
              <w:rPr>
                <w:rFonts w:ascii="Arial" w:hAnsi="Arial" w:cs="Arial"/>
                <w:lang w:val="en-SG"/>
              </w:rPr>
              <w:t>mestinya</w:t>
            </w:r>
            <w:proofErr w:type="spellEnd"/>
            <w:r w:rsidRPr="00F832D5">
              <w:rPr>
                <w:rFonts w:ascii="Arial" w:hAnsi="Arial" w:cs="Arial"/>
                <w:lang w:val="en-SG"/>
              </w:rPr>
              <w:t>.</w:t>
            </w:r>
          </w:p>
        </w:tc>
      </w:tr>
    </w:tbl>
    <w:p w:rsidR="004F77E9" w:rsidRPr="00F832D5" w:rsidRDefault="004F77E9" w:rsidP="00E555FE">
      <w:pPr>
        <w:pStyle w:val="NoSpacing"/>
        <w:spacing w:line="360" w:lineRule="auto"/>
        <w:jc w:val="center"/>
        <w:rPr>
          <w:rFonts w:ascii="Arial" w:hAnsi="Arial" w:cs="Arial"/>
          <w:lang w:val="en-ID"/>
        </w:rPr>
      </w:pPr>
    </w:p>
    <w:tbl>
      <w:tblPr>
        <w:tblW w:w="0" w:type="auto"/>
        <w:tblInd w:w="3936" w:type="dxa"/>
        <w:tblLook w:val="04A0" w:firstRow="1" w:lastRow="0" w:firstColumn="1" w:lastColumn="0" w:noHBand="0" w:noVBand="1"/>
      </w:tblPr>
      <w:tblGrid>
        <w:gridCol w:w="1842"/>
        <w:gridCol w:w="383"/>
        <w:gridCol w:w="3081"/>
      </w:tblGrid>
      <w:tr w:rsidR="004A0606" w:rsidRPr="00F832D5" w:rsidTr="004A0606">
        <w:tc>
          <w:tcPr>
            <w:tcW w:w="1842" w:type="dxa"/>
            <w:hideMark/>
          </w:tcPr>
          <w:p w:rsidR="004A0606" w:rsidRPr="00F832D5" w:rsidRDefault="004A0606" w:rsidP="00E555FE">
            <w:pPr>
              <w:pStyle w:val="NoSpacing"/>
              <w:spacing w:line="360" w:lineRule="auto"/>
              <w:rPr>
                <w:rFonts w:ascii="Arial" w:hAnsi="Arial" w:cs="Arial"/>
              </w:rPr>
            </w:pPr>
            <w:r w:rsidRPr="00F832D5">
              <w:rPr>
                <w:rFonts w:ascii="Arial" w:hAnsi="Arial" w:cs="Arial"/>
              </w:rPr>
              <w:t>Ditetapkan di</w:t>
            </w:r>
          </w:p>
          <w:p w:rsidR="004A0606" w:rsidRPr="00F832D5" w:rsidRDefault="004A0606" w:rsidP="00E555FE">
            <w:pPr>
              <w:pStyle w:val="NoSpacing"/>
              <w:spacing w:line="360" w:lineRule="auto"/>
              <w:rPr>
                <w:rFonts w:ascii="Arial" w:hAnsi="Arial" w:cs="Arial"/>
              </w:rPr>
            </w:pPr>
            <w:r w:rsidRPr="00F832D5">
              <w:rPr>
                <w:rFonts w:ascii="Arial" w:hAnsi="Arial" w:cs="Arial"/>
              </w:rPr>
              <w:t>Tanggal</w:t>
            </w:r>
          </w:p>
        </w:tc>
        <w:tc>
          <w:tcPr>
            <w:tcW w:w="383" w:type="dxa"/>
            <w:hideMark/>
          </w:tcPr>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w:t>
            </w:r>
          </w:p>
        </w:tc>
        <w:tc>
          <w:tcPr>
            <w:tcW w:w="3081" w:type="dxa"/>
          </w:tcPr>
          <w:p w:rsidR="004A0606" w:rsidRPr="00F832D5" w:rsidRDefault="004A0606" w:rsidP="00E555FE">
            <w:pPr>
              <w:pStyle w:val="NoSpacing"/>
              <w:spacing w:line="360" w:lineRule="auto"/>
              <w:rPr>
                <w:rFonts w:ascii="Arial" w:hAnsi="Arial" w:cs="Arial"/>
              </w:rPr>
            </w:pPr>
            <w:r w:rsidRPr="00F832D5">
              <w:rPr>
                <w:rFonts w:ascii="Arial" w:hAnsi="Arial" w:cs="Arial"/>
              </w:rPr>
              <w:t>Sampit</w:t>
            </w:r>
          </w:p>
          <w:p w:rsidR="004A0606" w:rsidRPr="00F832D5" w:rsidRDefault="00973627" w:rsidP="00E555FE">
            <w:pPr>
              <w:pStyle w:val="NoSpacing"/>
              <w:spacing w:line="360" w:lineRule="auto"/>
              <w:rPr>
                <w:rFonts w:ascii="Arial" w:hAnsi="Arial" w:cs="Arial"/>
              </w:rPr>
            </w:pPr>
            <w:r w:rsidRPr="00F832D5">
              <w:rPr>
                <w:rFonts w:ascii="Arial" w:hAnsi="Arial" w:cs="Arial"/>
              </w:rPr>
              <w:t xml:space="preserve">     Januari 2018</w:t>
            </w:r>
          </w:p>
        </w:tc>
      </w:tr>
    </w:tbl>
    <w:p w:rsidR="004A0606" w:rsidRPr="00442F6F" w:rsidRDefault="004A0606" w:rsidP="00E555FE">
      <w:pPr>
        <w:pStyle w:val="NoSpacing"/>
        <w:spacing w:line="360" w:lineRule="auto"/>
        <w:jc w:val="center"/>
        <w:rPr>
          <w:rFonts w:ascii="Arial" w:hAnsi="Arial" w:cs="Arial"/>
          <w:sz w:val="20"/>
        </w:rPr>
      </w:pPr>
    </w:p>
    <w:tbl>
      <w:tblPr>
        <w:tblW w:w="0" w:type="auto"/>
        <w:tblInd w:w="3936" w:type="dxa"/>
        <w:tblLook w:val="04A0" w:firstRow="1" w:lastRow="0" w:firstColumn="1" w:lastColumn="0" w:noHBand="0" w:noVBand="1"/>
      </w:tblPr>
      <w:tblGrid>
        <w:gridCol w:w="5306"/>
      </w:tblGrid>
      <w:tr w:rsidR="004A0606" w:rsidRPr="00F832D5" w:rsidTr="004A0606">
        <w:tc>
          <w:tcPr>
            <w:tcW w:w="5306" w:type="dxa"/>
          </w:tcPr>
          <w:p w:rsidR="004A0606" w:rsidRPr="00F832D5" w:rsidRDefault="00F832D5" w:rsidP="00E555FE">
            <w:pPr>
              <w:pStyle w:val="NoSpacing"/>
              <w:spacing w:line="360" w:lineRule="auto"/>
              <w:jc w:val="center"/>
              <w:rPr>
                <w:rFonts w:ascii="Arial" w:hAnsi="Arial" w:cs="Arial"/>
                <w:lang w:val="en-ID"/>
              </w:rPr>
            </w:pPr>
            <w:r>
              <w:rPr>
                <w:rFonts w:ascii="Arial" w:hAnsi="Arial" w:cs="Arial"/>
              </w:rPr>
              <w:t>Direktur</w:t>
            </w: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4A0606" w:rsidP="00E555FE">
            <w:pPr>
              <w:pStyle w:val="NoSpacing"/>
              <w:spacing w:line="360" w:lineRule="auto"/>
              <w:jc w:val="center"/>
              <w:rPr>
                <w:rFonts w:ascii="Arial" w:hAnsi="Arial" w:cs="Arial"/>
              </w:rPr>
            </w:pPr>
          </w:p>
          <w:p w:rsidR="004A0606" w:rsidRPr="00F832D5" w:rsidRDefault="00F832D5" w:rsidP="00E555FE">
            <w:pPr>
              <w:pStyle w:val="NoSpacing"/>
              <w:spacing w:line="360" w:lineRule="auto"/>
              <w:jc w:val="center"/>
              <w:rPr>
                <w:rFonts w:ascii="Arial" w:hAnsi="Arial" w:cs="Arial"/>
              </w:rPr>
            </w:pPr>
            <w:r>
              <w:rPr>
                <w:rFonts w:ascii="Arial" w:hAnsi="Arial" w:cs="Arial"/>
                <w:lang w:val="en-ID"/>
              </w:rPr>
              <w:t>d</w:t>
            </w:r>
            <w:r w:rsidR="00381A72" w:rsidRPr="00F832D5">
              <w:rPr>
                <w:rFonts w:ascii="Arial" w:hAnsi="Arial" w:cs="Arial"/>
              </w:rPr>
              <w:t>r. DENNY MUDA PERDANA</w:t>
            </w:r>
            <w:r w:rsidR="004A0606" w:rsidRPr="00F832D5">
              <w:rPr>
                <w:rFonts w:ascii="Arial" w:hAnsi="Arial" w:cs="Arial"/>
              </w:rPr>
              <w:t>, Sp.Rad</w:t>
            </w: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Pembina Utama Muda</w:t>
            </w:r>
          </w:p>
          <w:p w:rsidR="004A0606" w:rsidRPr="00F832D5" w:rsidRDefault="004A0606" w:rsidP="00E555FE">
            <w:pPr>
              <w:pStyle w:val="NoSpacing"/>
              <w:spacing w:line="360" w:lineRule="auto"/>
              <w:jc w:val="center"/>
              <w:rPr>
                <w:rFonts w:ascii="Arial" w:hAnsi="Arial" w:cs="Arial"/>
              </w:rPr>
            </w:pPr>
            <w:r w:rsidRPr="00F832D5">
              <w:rPr>
                <w:rFonts w:ascii="Arial" w:hAnsi="Arial" w:cs="Arial"/>
              </w:rPr>
              <w:t>NIP. 19621121 199610 1 001</w:t>
            </w:r>
          </w:p>
        </w:tc>
      </w:tr>
    </w:tbl>
    <w:p w:rsidR="00C40683" w:rsidRPr="00F832D5" w:rsidRDefault="00B97DE0" w:rsidP="00C40683">
      <w:pPr>
        <w:pStyle w:val="NoSpacing"/>
        <w:spacing w:line="360" w:lineRule="auto"/>
        <w:rPr>
          <w:rFonts w:ascii="Arial" w:hAnsi="Arial" w:cs="Arial"/>
        </w:rPr>
      </w:pPr>
      <w:r w:rsidRPr="00F832D5">
        <w:rPr>
          <w:rFonts w:ascii="Arial" w:hAnsi="Arial" w:cs="Arial"/>
        </w:rPr>
        <w:lastRenderedPageBreak/>
        <w:t>LAMPIRAN KE</w:t>
      </w:r>
      <w:r w:rsidRPr="00F832D5">
        <w:rPr>
          <w:rFonts w:ascii="Arial" w:hAnsi="Arial" w:cs="Arial"/>
          <w:lang w:val="en-ID"/>
        </w:rPr>
        <w:t>PUTUSAN</w:t>
      </w:r>
      <w:r w:rsidR="00C40683" w:rsidRPr="00F832D5">
        <w:rPr>
          <w:rFonts w:ascii="Arial" w:hAnsi="Arial" w:cs="Arial"/>
        </w:rPr>
        <w:t xml:space="preserve"> DIREKTUR RSUD dr. MURJANI SAMPIT</w:t>
      </w:r>
    </w:p>
    <w:p w:rsidR="00C40683" w:rsidRPr="00F832D5" w:rsidRDefault="00C40683" w:rsidP="00C40683">
      <w:pPr>
        <w:pStyle w:val="NoSpacing"/>
        <w:spacing w:line="360" w:lineRule="auto"/>
        <w:rPr>
          <w:rFonts w:ascii="Arial" w:hAnsi="Arial" w:cs="Arial"/>
        </w:rPr>
      </w:pPr>
      <w:r w:rsidRPr="00F832D5">
        <w:rPr>
          <w:rFonts w:ascii="Arial" w:hAnsi="Arial" w:cs="Arial"/>
        </w:rPr>
        <w:t>NOMOR</w:t>
      </w:r>
      <w:r w:rsidRPr="00F832D5">
        <w:rPr>
          <w:rFonts w:ascii="Arial" w:hAnsi="Arial" w:cs="Arial"/>
        </w:rPr>
        <w:tab/>
        <w:t xml:space="preserve">:    </w:t>
      </w:r>
      <w:r w:rsidR="00442F6F">
        <w:rPr>
          <w:rFonts w:ascii="Arial" w:hAnsi="Arial" w:cs="Arial"/>
          <w:lang w:val="en-ID"/>
        </w:rPr>
        <w:t xml:space="preserve">   </w:t>
      </w:r>
      <w:r w:rsidRPr="00F832D5">
        <w:rPr>
          <w:rFonts w:ascii="Arial" w:hAnsi="Arial" w:cs="Arial"/>
        </w:rPr>
        <w:t xml:space="preserve">  /PND/</w:t>
      </w:r>
      <w:r w:rsidR="00A94588" w:rsidRPr="00F832D5">
        <w:rPr>
          <w:rFonts w:ascii="Arial" w:hAnsi="Arial" w:cs="Arial"/>
        </w:rPr>
        <w:t>KPMKP</w:t>
      </w:r>
      <w:r w:rsidR="00442F6F">
        <w:rPr>
          <w:rFonts w:ascii="Arial" w:hAnsi="Arial" w:cs="Arial"/>
          <w:lang w:val="en-ID"/>
        </w:rPr>
        <w:t>/P09</w:t>
      </w:r>
      <w:r w:rsidRPr="00F832D5">
        <w:rPr>
          <w:rFonts w:ascii="Arial" w:hAnsi="Arial" w:cs="Arial"/>
        </w:rPr>
        <w:t xml:space="preserve">/RSUD-DM/I/2018  </w:t>
      </w:r>
    </w:p>
    <w:p w:rsidR="00C40683" w:rsidRPr="00F832D5" w:rsidRDefault="00C40683" w:rsidP="00C40683">
      <w:pPr>
        <w:pStyle w:val="NoSpacing"/>
        <w:spacing w:line="360" w:lineRule="auto"/>
        <w:rPr>
          <w:rFonts w:ascii="Arial" w:hAnsi="Arial" w:cs="Arial"/>
        </w:rPr>
      </w:pPr>
      <w:r w:rsidRPr="00F832D5">
        <w:rPr>
          <w:rFonts w:ascii="Arial" w:hAnsi="Arial" w:cs="Arial"/>
        </w:rPr>
        <w:t>TANGGAL</w:t>
      </w:r>
      <w:r w:rsidRPr="00F832D5">
        <w:rPr>
          <w:rFonts w:ascii="Arial" w:hAnsi="Arial" w:cs="Arial"/>
        </w:rPr>
        <w:tab/>
        <w:t>:      JANUARI 2018</w:t>
      </w:r>
    </w:p>
    <w:p w:rsidR="001E3572" w:rsidRPr="00F832D5" w:rsidRDefault="001E3572" w:rsidP="00E555FE">
      <w:pPr>
        <w:spacing w:line="360" w:lineRule="auto"/>
        <w:jc w:val="both"/>
        <w:rPr>
          <w:rFonts w:ascii="Arial" w:eastAsia="Calibri" w:hAnsi="Arial" w:cs="Arial"/>
          <w:spacing w:val="1"/>
          <w:sz w:val="22"/>
          <w:szCs w:val="22"/>
          <w:lang w:val="id-ID"/>
        </w:rPr>
      </w:pPr>
    </w:p>
    <w:p w:rsidR="00A73FAC" w:rsidRPr="00F832D5" w:rsidRDefault="00A60D04" w:rsidP="00E555FE">
      <w:pPr>
        <w:spacing w:line="360" w:lineRule="auto"/>
        <w:jc w:val="center"/>
        <w:rPr>
          <w:rFonts w:ascii="Arial" w:eastAsia="Calibri" w:hAnsi="Arial" w:cs="Arial"/>
          <w:spacing w:val="1"/>
          <w:sz w:val="22"/>
          <w:szCs w:val="22"/>
          <w:lang w:val="id-ID"/>
        </w:rPr>
      </w:pPr>
      <w:r w:rsidRPr="00F832D5">
        <w:rPr>
          <w:rFonts w:ascii="Arial" w:eastAsia="Calibri" w:hAnsi="Arial" w:cs="Arial"/>
          <w:spacing w:val="1"/>
          <w:sz w:val="22"/>
          <w:szCs w:val="22"/>
          <w:lang w:val="id-ID"/>
        </w:rPr>
        <w:t xml:space="preserve">PENDAHULUAN </w:t>
      </w:r>
    </w:p>
    <w:p w:rsidR="00C40683" w:rsidRPr="00F832D5" w:rsidRDefault="00C40683" w:rsidP="00E555FE">
      <w:pPr>
        <w:spacing w:line="360" w:lineRule="auto"/>
        <w:jc w:val="center"/>
        <w:rPr>
          <w:rFonts w:ascii="Arial" w:eastAsia="Calibri" w:hAnsi="Arial" w:cs="Arial"/>
          <w:b/>
          <w:spacing w:val="1"/>
          <w:sz w:val="22"/>
          <w:szCs w:val="22"/>
          <w:lang w:val="id-ID"/>
        </w:rPr>
      </w:pPr>
    </w:p>
    <w:p w:rsidR="004625EA" w:rsidRPr="00F832D5" w:rsidRDefault="009518F7" w:rsidP="00C40683">
      <w:pPr>
        <w:spacing w:line="360" w:lineRule="auto"/>
        <w:rPr>
          <w:rFonts w:ascii="Arial" w:hAnsi="Arial" w:cs="Arial"/>
          <w:sz w:val="22"/>
          <w:szCs w:val="22"/>
          <w:lang w:val="id-ID"/>
        </w:rPr>
      </w:pPr>
      <w:proofErr w:type="spellStart"/>
      <w:r w:rsidRPr="00F832D5">
        <w:rPr>
          <w:rFonts w:ascii="Arial" w:hAnsi="Arial" w:cs="Arial"/>
          <w:sz w:val="22"/>
          <w:szCs w:val="22"/>
        </w:rPr>
        <w:t>Tujuan</w:t>
      </w:r>
      <w:proofErr w:type="spellEnd"/>
      <w:r w:rsidRPr="00F832D5">
        <w:rPr>
          <w:rFonts w:ascii="Arial" w:hAnsi="Arial" w:cs="Arial"/>
          <w:sz w:val="22"/>
          <w:szCs w:val="22"/>
        </w:rPr>
        <w:t xml:space="preserve"> </w:t>
      </w:r>
      <w:proofErr w:type="spellStart"/>
      <w:r w:rsidR="006403F0" w:rsidRPr="00F832D5">
        <w:rPr>
          <w:rFonts w:ascii="Arial" w:hAnsi="Arial" w:cs="Arial"/>
          <w:sz w:val="22"/>
          <w:szCs w:val="22"/>
        </w:rPr>
        <w:t>Pencatatan</w:t>
      </w:r>
      <w:proofErr w:type="spellEnd"/>
      <w:r w:rsidR="00A73FAC" w:rsidRPr="00F832D5">
        <w:rPr>
          <w:rFonts w:ascii="Arial" w:hAnsi="Arial" w:cs="Arial"/>
          <w:sz w:val="22"/>
          <w:szCs w:val="22"/>
        </w:rPr>
        <w:t xml:space="preserve"> </w:t>
      </w:r>
      <w:proofErr w:type="spellStart"/>
      <w:r w:rsidR="00C40683" w:rsidRPr="00F832D5">
        <w:rPr>
          <w:rFonts w:ascii="Arial" w:hAnsi="Arial" w:cs="Arial"/>
          <w:sz w:val="22"/>
          <w:szCs w:val="22"/>
        </w:rPr>
        <w:t>dan</w:t>
      </w:r>
      <w:proofErr w:type="spellEnd"/>
      <w:r w:rsidR="00C40683" w:rsidRPr="00F832D5">
        <w:rPr>
          <w:rFonts w:ascii="Arial" w:hAnsi="Arial" w:cs="Arial"/>
          <w:sz w:val="22"/>
          <w:szCs w:val="22"/>
        </w:rPr>
        <w:t xml:space="preserve"> </w:t>
      </w:r>
      <w:proofErr w:type="spellStart"/>
      <w:r w:rsidR="00C40683" w:rsidRPr="00F832D5">
        <w:rPr>
          <w:rFonts w:ascii="Arial" w:hAnsi="Arial" w:cs="Arial"/>
          <w:sz w:val="22"/>
          <w:szCs w:val="22"/>
        </w:rPr>
        <w:t>Pelaporan</w:t>
      </w:r>
      <w:proofErr w:type="spellEnd"/>
      <w:r w:rsidR="00C40683" w:rsidRPr="00F832D5">
        <w:rPr>
          <w:rFonts w:ascii="Arial" w:hAnsi="Arial" w:cs="Arial"/>
          <w:sz w:val="22"/>
          <w:szCs w:val="22"/>
        </w:rPr>
        <w:t xml:space="preserve"> </w:t>
      </w:r>
      <w:r w:rsidR="00C40683" w:rsidRPr="00F832D5">
        <w:rPr>
          <w:rFonts w:ascii="Arial" w:hAnsi="Arial" w:cs="Arial"/>
          <w:sz w:val="22"/>
          <w:szCs w:val="22"/>
          <w:lang w:val="id-ID"/>
        </w:rPr>
        <w:t>Kejadian Sentinel</w:t>
      </w:r>
    </w:p>
    <w:p w:rsidR="006403F0" w:rsidRPr="00F832D5" w:rsidRDefault="006403F0" w:rsidP="001D2B27">
      <w:pPr>
        <w:pStyle w:val="ListParagraph"/>
        <w:numPr>
          <w:ilvl w:val="0"/>
          <w:numId w:val="15"/>
        </w:numPr>
        <w:spacing w:line="360" w:lineRule="auto"/>
        <w:ind w:left="360"/>
        <w:rPr>
          <w:rFonts w:ascii="Arial" w:hAnsi="Arial" w:cs="Arial"/>
          <w:sz w:val="22"/>
          <w:szCs w:val="22"/>
        </w:rPr>
      </w:pPr>
      <w:r w:rsidRPr="00F832D5">
        <w:rPr>
          <w:rFonts w:ascii="Arial" w:hAnsi="Arial" w:cs="Arial"/>
          <w:sz w:val="22"/>
          <w:szCs w:val="22"/>
        </w:rPr>
        <w:t xml:space="preserve">Tujuan Umum : </w:t>
      </w:r>
    </w:p>
    <w:p w:rsidR="006403F0" w:rsidRPr="00F832D5" w:rsidRDefault="006403F0" w:rsidP="001D2B27">
      <w:pPr>
        <w:pStyle w:val="ListParagraph"/>
        <w:spacing w:line="360" w:lineRule="auto"/>
        <w:ind w:left="425"/>
        <w:rPr>
          <w:rFonts w:ascii="Arial" w:hAnsi="Arial" w:cs="Arial"/>
          <w:sz w:val="22"/>
          <w:szCs w:val="22"/>
        </w:rPr>
      </w:pPr>
      <w:r w:rsidRPr="00F832D5">
        <w:rPr>
          <w:rFonts w:ascii="Arial" w:hAnsi="Arial" w:cs="Arial"/>
          <w:sz w:val="22"/>
          <w:szCs w:val="22"/>
        </w:rPr>
        <w:t>Menurun</w:t>
      </w:r>
      <w:r w:rsidR="00A73FAC" w:rsidRPr="00F832D5">
        <w:rPr>
          <w:rFonts w:ascii="Arial" w:hAnsi="Arial" w:cs="Arial"/>
          <w:sz w:val="22"/>
          <w:szCs w:val="22"/>
        </w:rPr>
        <w:t>n</w:t>
      </w:r>
      <w:r w:rsidR="00166EE6" w:rsidRPr="00F832D5">
        <w:rPr>
          <w:rFonts w:ascii="Arial" w:hAnsi="Arial" w:cs="Arial"/>
          <w:sz w:val="22"/>
          <w:szCs w:val="22"/>
        </w:rPr>
        <w:t>ya kejadian</w:t>
      </w:r>
      <w:r w:rsidRPr="00F832D5">
        <w:rPr>
          <w:rFonts w:ascii="Arial" w:hAnsi="Arial" w:cs="Arial"/>
          <w:sz w:val="22"/>
          <w:szCs w:val="22"/>
        </w:rPr>
        <w:t xml:space="preserve"> </w:t>
      </w:r>
      <w:r w:rsidR="00A73FAC" w:rsidRPr="00F832D5">
        <w:rPr>
          <w:rFonts w:ascii="Arial" w:hAnsi="Arial" w:cs="Arial"/>
          <w:sz w:val="22"/>
          <w:szCs w:val="22"/>
        </w:rPr>
        <w:t>sentinel</w:t>
      </w:r>
      <w:r w:rsidRPr="00F832D5">
        <w:rPr>
          <w:rFonts w:ascii="Arial" w:hAnsi="Arial" w:cs="Arial"/>
          <w:sz w:val="22"/>
          <w:szCs w:val="22"/>
        </w:rPr>
        <w:t xml:space="preserve"> untuk meningkatkan mutu pelayanan dan </w:t>
      </w:r>
      <w:r w:rsidR="00D96412" w:rsidRPr="00F832D5">
        <w:rPr>
          <w:rFonts w:ascii="Arial" w:hAnsi="Arial" w:cs="Arial"/>
          <w:sz w:val="22"/>
          <w:szCs w:val="22"/>
        </w:rPr>
        <w:t>keselamatan</w:t>
      </w:r>
      <w:r w:rsidRPr="00F832D5">
        <w:rPr>
          <w:rFonts w:ascii="Arial" w:hAnsi="Arial" w:cs="Arial"/>
          <w:sz w:val="22"/>
          <w:szCs w:val="22"/>
        </w:rPr>
        <w:t xml:space="preserve"> p</w:t>
      </w:r>
      <w:r w:rsidR="00A73FAC" w:rsidRPr="00F832D5">
        <w:rPr>
          <w:rFonts w:ascii="Arial" w:hAnsi="Arial" w:cs="Arial"/>
          <w:sz w:val="22"/>
          <w:szCs w:val="22"/>
        </w:rPr>
        <w:t>asien di RSUD dr. Murjani Sampit</w:t>
      </w:r>
      <w:r w:rsidRPr="00F832D5">
        <w:rPr>
          <w:rFonts w:ascii="Arial" w:hAnsi="Arial" w:cs="Arial"/>
          <w:sz w:val="22"/>
          <w:szCs w:val="22"/>
        </w:rPr>
        <w:t>.</w:t>
      </w:r>
    </w:p>
    <w:p w:rsidR="006403F0" w:rsidRPr="00F832D5" w:rsidRDefault="006403F0" w:rsidP="001D2B27">
      <w:pPr>
        <w:pStyle w:val="ListParagraph"/>
        <w:numPr>
          <w:ilvl w:val="0"/>
          <w:numId w:val="15"/>
        </w:numPr>
        <w:spacing w:line="360" w:lineRule="auto"/>
        <w:ind w:left="360"/>
        <w:rPr>
          <w:rFonts w:ascii="Arial" w:hAnsi="Arial" w:cs="Arial"/>
          <w:sz w:val="22"/>
          <w:szCs w:val="22"/>
        </w:rPr>
      </w:pPr>
      <w:r w:rsidRPr="00F832D5">
        <w:rPr>
          <w:rFonts w:ascii="Arial" w:hAnsi="Arial" w:cs="Arial"/>
          <w:sz w:val="22"/>
          <w:szCs w:val="22"/>
        </w:rPr>
        <w:t xml:space="preserve">Tujuan Khusus : </w:t>
      </w:r>
    </w:p>
    <w:p w:rsidR="00823A48" w:rsidRPr="00F832D5" w:rsidRDefault="00166EE6" w:rsidP="001D2B27">
      <w:pPr>
        <w:pStyle w:val="ListParagraph"/>
        <w:numPr>
          <w:ilvl w:val="0"/>
          <w:numId w:val="16"/>
        </w:numPr>
        <w:spacing w:line="360" w:lineRule="auto"/>
        <w:ind w:left="785"/>
        <w:rPr>
          <w:rFonts w:ascii="Arial" w:hAnsi="Arial" w:cs="Arial"/>
          <w:sz w:val="22"/>
          <w:szCs w:val="22"/>
        </w:rPr>
      </w:pPr>
      <w:r w:rsidRPr="00F832D5">
        <w:rPr>
          <w:rFonts w:ascii="Arial" w:hAnsi="Arial" w:cs="Arial"/>
          <w:sz w:val="22"/>
          <w:szCs w:val="22"/>
        </w:rPr>
        <w:t>Melaporkan kejadian</w:t>
      </w:r>
      <w:r w:rsidR="00A73FAC" w:rsidRPr="00F832D5">
        <w:rPr>
          <w:rFonts w:ascii="Arial" w:hAnsi="Arial" w:cs="Arial"/>
          <w:sz w:val="22"/>
          <w:szCs w:val="22"/>
        </w:rPr>
        <w:t xml:space="preserve"> sentinel</w:t>
      </w:r>
      <w:r w:rsidRPr="00F832D5">
        <w:rPr>
          <w:rFonts w:ascii="Arial" w:hAnsi="Arial" w:cs="Arial"/>
          <w:sz w:val="22"/>
          <w:szCs w:val="22"/>
        </w:rPr>
        <w:t xml:space="preserve"> ke </w:t>
      </w:r>
      <w:r w:rsidR="00A94588" w:rsidRPr="00F832D5">
        <w:rPr>
          <w:rFonts w:ascii="Arial" w:hAnsi="Arial" w:cs="Arial"/>
          <w:sz w:val="22"/>
          <w:szCs w:val="22"/>
        </w:rPr>
        <w:t>Sub Komite Keselamatan Pasien Komite PMKP</w:t>
      </w:r>
      <w:r w:rsidR="006403F0" w:rsidRPr="00F832D5">
        <w:rPr>
          <w:rFonts w:ascii="Arial" w:hAnsi="Arial" w:cs="Arial"/>
          <w:sz w:val="22"/>
          <w:szCs w:val="22"/>
        </w:rPr>
        <w:t xml:space="preserve"> Rumah Sakit </w:t>
      </w:r>
      <w:r w:rsidR="000426F2" w:rsidRPr="00F832D5">
        <w:rPr>
          <w:rFonts w:ascii="Arial" w:hAnsi="Arial" w:cs="Arial"/>
          <w:sz w:val="22"/>
          <w:szCs w:val="22"/>
        </w:rPr>
        <w:t>dr. Murjani Sampit</w:t>
      </w:r>
      <w:r w:rsidR="009D6936" w:rsidRPr="00F832D5">
        <w:rPr>
          <w:rFonts w:ascii="Arial" w:hAnsi="Arial" w:cs="Arial"/>
          <w:sz w:val="22"/>
          <w:szCs w:val="22"/>
        </w:rPr>
        <w:t xml:space="preserve"> </w:t>
      </w:r>
      <w:r w:rsidR="006403F0" w:rsidRPr="00F832D5">
        <w:rPr>
          <w:rFonts w:ascii="Arial" w:hAnsi="Arial" w:cs="Arial"/>
          <w:sz w:val="22"/>
          <w:szCs w:val="22"/>
        </w:rPr>
        <w:t>/In</w:t>
      </w:r>
      <w:r w:rsidR="00E716B8" w:rsidRPr="00F832D5">
        <w:rPr>
          <w:rFonts w:ascii="Arial" w:hAnsi="Arial" w:cs="Arial"/>
          <w:sz w:val="22"/>
          <w:szCs w:val="22"/>
        </w:rPr>
        <w:t>ternal.</w:t>
      </w:r>
    </w:p>
    <w:p w:rsidR="00823A48" w:rsidRPr="00F832D5" w:rsidRDefault="00442F6F" w:rsidP="001D2B27">
      <w:pPr>
        <w:pStyle w:val="ListParagraph"/>
        <w:numPr>
          <w:ilvl w:val="0"/>
          <w:numId w:val="16"/>
        </w:numPr>
        <w:spacing w:line="360" w:lineRule="auto"/>
        <w:ind w:left="785"/>
        <w:rPr>
          <w:rFonts w:ascii="Arial" w:hAnsi="Arial" w:cs="Arial"/>
          <w:sz w:val="22"/>
          <w:szCs w:val="22"/>
        </w:rPr>
      </w:pPr>
      <w:r>
        <w:rPr>
          <w:rFonts w:ascii="Arial" w:hAnsi="Arial" w:cs="Arial"/>
          <w:sz w:val="22"/>
          <w:szCs w:val="22"/>
        </w:rPr>
        <w:t>Melaporkan</w:t>
      </w:r>
      <w:r>
        <w:rPr>
          <w:rFonts w:ascii="Arial" w:hAnsi="Arial" w:cs="Arial"/>
          <w:sz w:val="22"/>
          <w:szCs w:val="22"/>
          <w:lang w:val="en-ID"/>
        </w:rPr>
        <w:t xml:space="preserve"> </w:t>
      </w:r>
      <w:r w:rsidR="00913014" w:rsidRPr="00F832D5">
        <w:rPr>
          <w:rFonts w:ascii="Arial" w:hAnsi="Arial" w:cs="Arial"/>
          <w:sz w:val="22"/>
          <w:szCs w:val="22"/>
        </w:rPr>
        <w:t xml:space="preserve">kejadian sentinel </w:t>
      </w:r>
      <w:r w:rsidR="00823A48" w:rsidRPr="00F832D5">
        <w:rPr>
          <w:rFonts w:ascii="Arial" w:hAnsi="Arial" w:cs="Arial"/>
          <w:sz w:val="22"/>
          <w:szCs w:val="22"/>
        </w:rPr>
        <w:t xml:space="preserve">ke Komite </w:t>
      </w:r>
      <w:r w:rsidR="00D96412" w:rsidRPr="00F832D5">
        <w:rPr>
          <w:rFonts w:ascii="Arial" w:hAnsi="Arial" w:cs="Arial"/>
          <w:sz w:val="22"/>
          <w:szCs w:val="22"/>
        </w:rPr>
        <w:t>Keselamatan</w:t>
      </w:r>
      <w:r w:rsidR="00823A48" w:rsidRPr="00F832D5">
        <w:rPr>
          <w:rFonts w:ascii="Arial" w:hAnsi="Arial" w:cs="Arial"/>
          <w:sz w:val="22"/>
          <w:szCs w:val="22"/>
        </w:rPr>
        <w:t xml:space="preserve"> Pasien Rumah Sakit </w:t>
      </w:r>
      <w:r>
        <w:rPr>
          <w:rFonts w:ascii="Arial" w:hAnsi="Arial" w:cs="Arial"/>
          <w:sz w:val="22"/>
          <w:szCs w:val="22"/>
          <w:lang w:val="en-ID"/>
        </w:rPr>
        <w:t xml:space="preserve">      </w:t>
      </w:r>
      <w:r w:rsidR="00823A48" w:rsidRPr="00F832D5">
        <w:rPr>
          <w:rFonts w:ascii="Arial" w:hAnsi="Arial" w:cs="Arial"/>
          <w:sz w:val="22"/>
          <w:szCs w:val="22"/>
        </w:rPr>
        <w:t>(KKP-RS)/</w:t>
      </w:r>
      <w:r>
        <w:rPr>
          <w:rFonts w:ascii="Arial" w:hAnsi="Arial" w:cs="Arial"/>
          <w:sz w:val="22"/>
          <w:szCs w:val="22"/>
          <w:lang w:val="en-ID"/>
        </w:rPr>
        <w:t xml:space="preserve"> </w:t>
      </w:r>
      <w:r w:rsidR="00823A48" w:rsidRPr="00F832D5">
        <w:rPr>
          <w:rFonts w:ascii="Arial" w:hAnsi="Arial" w:cs="Arial"/>
          <w:sz w:val="22"/>
          <w:szCs w:val="22"/>
        </w:rPr>
        <w:t>Eksternal.</w:t>
      </w:r>
    </w:p>
    <w:p w:rsidR="000A1962" w:rsidRPr="00F832D5" w:rsidRDefault="000A1962" w:rsidP="001D2B27">
      <w:pPr>
        <w:pStyle w:val="ListParagraph"/>
        <w:spacing w:line="360" w:lineRule="auto"/>
        <w:ind w:left="1211"/>
        <w:rPr>
          <w:rFonts w:ascii="Arial" w:hAnsi="Arial" w:cs="Arial"/>
          <w:sz w:val="22"/>
          <w:szCs w:val="22"/>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id-ID"/>
        </w:rPr>
      </w:pPr>
    </w:p>
    <w:p w:rsidR="00FC378E" w:rsidRPr="00F832D5" w:rsidRDefault="00FC378E" w:rsidP="00FC378E">
      <w:pPr>
        <w:spacing w:line="360" w:lineRule="auto"/>
        <w:rPr>
          <w:rFonts w:ascii="Arial" w:hAnsi="Arial" w:cs="Arial"/>
          <w:sz w:val="22"/>
          <w:szCs w:val="22"/>
          <w:lang w:val="en-ID"/>
        </w:rPr>
      </w:pPr>
    </w:p>
    <w:p w:rsidR="001B1B30" w:rsidRPr="00F832D5" w:rsidRDefault="001B1B30" w:rsidP="00FC378E">
      <w:pPr>
        <w:spacing w:line="360" w:lineRule="auto"/>
        <w:rPr>
          <w:rFonts w:ascii="Arial" w:hAnsi="Arial" w:cs="Arial"/>
          <w:sz w:val="22"/>
          <w:szCs w:val="22"/>
          <w:lang w:val="en-ID"/>
        </w:rPr>
      </w:pPr>
    </w:p>
    <w:p w:rsidR="00FC378E" w:rsidRPr="00F832D5" w:rsidRDefault="00FC378E"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4F77E9" w:rsidRPr="00F832D5" w:rsidRDefault="004F77E9" w:rsidP="00FC378E">
      <w:pPr>
        <w:spacing w:line="360" w:lineRule="auto"/>
        <w:rPr>
          <w:rFonts w:ascii="Arial" w:hAnsi="Arial" w:cs="Arial"/>
          <w:sz w:val="22"/>
          <w:szCs w:val="22"/>
          <w:lang w:val="en-ID"/>
        </w:rPr>
      </w:pPr>
    </w:p>
    <w:p w:rsidR="00B823E1" w:rsidRPr="00F832D5" w:rsidRDefault="00B7550C" w:rsidP="00E555FE">
      <w:pPr>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lastRenderedPageBreak/>
        <w:t>BAB I</w:t>
      </w:r>
    </w:p>
    <w:p w:rsidR="00B823E1" w:rsidRPr="00F832D5" w:rsidRDefault="00B823E1" w:rsidP="00E555FE">
      <w:pPr>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t>DEFINISI</w:t>
      </w:r>
    </w:p>
    <w:p w:rsidR="00503BF4" w:rsidRPr="00F832D5" w:rsidRDefault="00503BF4" w:rsidP="00E555FE">
      <w:pPr>
        <w:spacing w:line="360" w:lineRule="auto"/>
        <w:jc w:val="center"/>
        <w:rPr>
          <w:rFonts w:ascii="Arial" w:eastAsia="Calibri" w:hAnsi="Arial" w:cs="Arial"/>
          <w:b/>
          <w:sz w:val="22"/>
          <w:szCs w:val="22"/>
          <w:lang w:val="id-ID"/>
        </w:rPr>
      </w:pPr>
    </w:p>
    <w:p w:rsidR="00503BF4" w:rsidRPr="00F832D5" w:rsidRDefault="00D53D3F" w:rsidP="00442F6F">
      <w:pPr>
        <w:spacing w:line="360" w:lineRule="auto"/>
        <w:ind w:firstLine="567"/>
        <w:jc w:val="both"/>
        <w:rPr>
          <w:rFonts w:ascii="Arial" w:hAnsi="Arial" w:cs="Arial"/>
          <w:sz w:val="22"/>
          <w:szCs w:val="22"/>
          <w:lang w:val="id-ID"/>
        </w:rPr>
      </w:pPr>
      <w:r w:rsidRPr="00F832D5">
        <w:rPr>
          <w:rFonts w:ascii="Arial" w:hAnsi="Arial" w:cs="Arial"/>
          <w:sz w:val="22"/>
          <w:szCs w:val="22"/>
          <w:lang w:val="id-ID"/>
        </w:rPr>
        <w:t>RSUD dr. Murjani Sampit mendefinisikan k</w:t>
      </w:r>
      <w:proofErr w:type="spellStart"/>
      <w:r w:rsidRPr="00F832D5">
        <w:rPr>
          <w:rFonts w:ascii="Arial" w:hAnsi="Arial" w:cs="Arial"/>
          <w:sz w:val="22"/>
          <w:szCs w:val="22"/>
        </w:rPr>
        <w:t>ejadian</w:t>
      </w:r>
      <w:proofErr w:type="spellEnd"/>
      <w:r w:rsidRPr="00F832D5">
        <w:rPr>
          <w:rFonts w:ascii="Arial" w:hAnsi="Arial" w:cs="Arial"/>
          <w:sz w:val="22"/>
          <w:szCs w:val="22"/>
        </w:rPr>
        <w:t xml:space="preserve">  </w:t>
      </w:r>
      <w:r w:rsidRPr="00F832D5">
        <w:rPr>
          <w:rFonts w:ascii="Arial" w:hAnsi="Arial" w:cs="Arial"/>
          <w:sz w:val="22"/>
          <w:szCs w:val="22"/>
          <w:lang w:val="id-ID"/>
        </w:rPr>
        <w:t>s</w:t>
      </w:r>
      <w:proofErr w:type="spellStart"/>
      <w:r w:rsidR="00503BF4" w:rsidRPr="00F832D5">
        <w:rPr>
          <w:rFonts w:ascii="Arial" w:hAnsi="Arial" w:cs="Arial"/>
          <w:sz w:val="22"/>
          <w:szCs w:val="22"/>
        </w:rPr>
        <w:t>entinel</w:t>
      </w:r>
      <w:proofErr w:type="spellEnd"/>
      <w:r w:rsidR="00503BF4" w:rsidRPr="00F832D5">
        <w:rPr>
          <w:rFonts w:ascii="Arial" w:hAnsi="Arial" w:cs="Arial"/>
          <w:sz w:val="22"/>
          <w:szCs w:val="22"/>
        </w:rPr>
        <w:t xml:space="preserve"> (</w:t>
      </w:r>
      <w:r w:rsidRPr="00F832D5">
        <w:rPr>
          <w:rFonts w:ascii="Arial" w:hAnsi="Arial" w:cs="Arial"/>
          <w:i/>
          <w:sz w:val="22"/>
          <w:szCs w:val="22"/>
          <w:lang w:val="id-ID"/>
        </w:rPr>
        <w:t>s</w:t>
      </w:r>
      <w:proofErr w:type="spellStart"/>
      <w:r w:rsidR="00503BF4" w:rsidRPr="00F832D5">
        <w:rPr>
          <w:rFonts w:ascii="Arial" w:hAnsi="Arial" w:cs="Arial"/>
          <w:i/>
          <w:sz w:val="22"/>
          <w:szCs w:val="22"/>
        </w:rPr>
        <w:t>entinel</w:t>
      </w:r>
      <w:proofErr w:type="spellEnd"/>
      <w:r w:rsidR="00503BF4" w:rsidRPr="00F832D5">
        <w:rPr>
          <w:rFonts w:ascii="Arial" w:hAnsi="Arial" w:cs="Arial"/>
          <w:i/>
          <w:sz w:val="22"/>
          <w:szCs w:val="22"/>
        </w:rPr>
        <w:t xml:space="preserve"> </w:t>
      </w:r>
      <w:r w:rsidRPr="00F832D5">
        <w:rPr>
          <w:rFonts w:ascii="Arial" w:hAnsi="Arial" w:cs="Arial"/>
          <w:i/>
          <w:sz w:val="22"/>
          <w:szCs w:val="22"/>
          <w:lang w:val="id-ID"/>
        </w:rPr>
        <w:t>e</w:t>
      </w:r>
      <w:r w:rsidR="00503BF4" w:rsidRPr="00F832D5">
        <w:rPr>
          <w:rFonts w:ascii="Arial" w:hAnsi="Arial" w:cs="Arial"/>
          <w:i/>
          <w:sz w:val="22"/>
          <w:szCs w:val="22"/>
        </w:rPr>
        <w:t>vent</w:t>
      </w:r>
      <w:r w:rsidR="00503BF4" w:rsidRPr="00F832D5">
        <w:rPr>
          <w:rFonts w:ascii="Arial" w:hAnsi="Arial" w:cs="Arial"/>
          <w:sz w:val="22"/>
          <w:szCs w:val="22"/>
        </w:rPr>
        <w:t>)</w:t>
      </w:r>
      <w:r w:rsidRPr="00F832D5">
        <w:rPr>
          <w:rFonts w:ascii="Arial" w:hAnsi="Arial" w:cs="Arial"/>
          <w:sz w:val="22"/>
          <w:szCs w:val="22"/>
          <w:lang w:val="id-ID"/>
        </w:rPr>
        <w:t xml:space="preserve"> a</w:t>
      </w:r>
      <w:proofErr w:type="spellStart"/>
      <w:r w:rsidR="001F08D8" w:rsidRPr="00F832D5">
        <w:rPr>
          <w:rFonts w:ascii="Arial" w:hAnsi="Arial" w:cs="Arial"/>
          <w:sz w:val="22"/>
          <w:szCs w:val="22"/>
        </w:rPr>
        <w:t>dalah</w:t>
      </w:r>
      <w:proofErr w:type="spellEnd"/>
      <w:r w:rsidR="001F08D8" w:rsidRPr="00F832D5">
        <w:rPr>
          <w:rFonts w:ascii="Arial" w:hAnsi="Arial" w:cs="Arial"/>
          <w:sz w:val="22"/>
          <w:szCs w:val="22"/>
        </w:rPr>
        <w:t xml:space="preserve"> </w:t>
      </w:r>
      <w:proofErr w:type="spellStart"/>
      <w:r w:rsidR="001F08D8" w:rsidRPr="00F832D5">
        <w:rPr>
          <w:rFonts w:ascii="Arial" w:hAnsi="Arial" w:cs="Arial"/>
          <w:sz w:val="22"/>
          <w:szCs w:val="22"/>
        </w:rPr>
        <w:t>kejadian</w:t>
      </w:r>
      <w:proofErr w:type="spellEnd"/>
      <w:r w:rsidR="001F08D8" w:rsidRPr="00F832D5">
        <w:rPr>
          <w:rFonts w:ascii="Arial" w:hAnsi="Arial" w:cs="Arial"/>
          <w:sz w:val="22"/>
          <w:szCs w:val="22"/>
        </w:rPr>
        <w:t xml:space="preserve"> t</w:t>
      </w:r>
      <w:r w:rsidR="001F08D8" w:rsidRPr="00F832D5">
        <w:rPr>
          <w:rFonts w:ascii="Arial" w:hAnsi="Arial" w:cs="Arial"/>
          <w:sz w:val="22"/>
          <w:szCs w:val="22"/>
          <w:lang w:val="id-ID"/>
        </w:rPr>
        <w:t>idak diharapkan</w:t>
      </w:r>
      <w:r w:rsidR="00503BF4" w:rsidRPr="00F832D5">
        <w:rPr>
          <w:rFonts w:ascii="Arial" w:hAnsi="Arial" w:cs="Arial"/>
          <w:sz w:val="22"/>
          <w:szCs w:val="22"/>
        </w:rPr>
        <w:t xml:space="preserve"> (KTD) yang </w:t>
      </w:r>
      <w:proofErr w:type="spellStart"/>
      <w:r w:rsidR="00503BF4" w:rsidRPr="00F832D5">
        <w:rPr>
          <w:rFonts w:ascii="Arial" w:hAnsi="Arial" w:cs="Arial"/>
          <w:sz w:val="22"/>
          <w:szCs w:val="22"/>
        </w:rPr>
        <w:t>mengakibatkan</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kematian</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atau</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cidera</w:t>
      </w:r>
      <w:proofErr w:type="spellEnd"/>
      <w:r w:rsidR="00503BF4" w:rsidRPr="00F832D5">
        <w:rPr>
          <w:rFonts w:ascii="Arial" w:hAnsi="Arial" w:cs="Arial"/>
          <w:sz w:val="22"/>
          <w:szCs w:val="22"/>
        </w:rPr>
        <w:t xml:space="preserve"> yang </w:t>
      </w:r>
      <w:proofErr w:type="spellStart"/>
      <w:r w:rsidR="00503BF4" w:rsidRPr="00F832D5">
        <w:rPr>
          <w:rFonts w:ascii="Arial" w:hAnsi="Arial" w:cs="Arial"/>
          <w:sz w:val="22"/>
          <w:szCs w:val="22"/>
        </w:rPr>
        <w:t>serius</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biasanya</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dipakai</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untuk</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kejadian</w:t>
      </w:r>
      <w:proofErr w:type="spellEnd"/>
      <w:r w:rsidR="00503BF4" w:rsidRPr="00F832D5">
        <w:rPr>
          <w:rFonts w:ascii="Arial" w:hAnsi="Arial" w:cs="Arial"/>
          <w:sz w:val="22"/>
          <w:szCs w:val="22"/>
        </w:rPr>
        <w:t xml:space="preserve"> yang </w:t>
      </w:r>
      <w:proofErr w:type="spellStart"/>
      <w:r w:rsidR="00503BF4" w:rsidRPr="00F832D5">
        <w:rPr>
          <w:rFonts w:ascii="Arial" w:hAnsi="Arial" w:cs="Arial"/>
          <w:sz w:val="22"/>
          <w:szCs w:val="22"/>
        </w:rPr>
        <w:t>sangat</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tidak</w:t>
      </w:r>
      <w:proofErr w:type="spellEnd"/>
      <w:r w:rsidR="00503BF4" w:rsidRPr="00F832D5">
        <w:rPr>
          <w:rFonts w:ascii="Arial" w:hAnsi="Arial" w:cs="Arial"/>
          <w:sz w:val="22"/>
          <w:szCs w:val="22"/>
        </w:rPr>
        <w:t xml:space="preserve"> </w:t>
      </w:r>
      <w:proofErr w:type="spellStart"/>
      <w:r w:rsidR="00503BF4" w:rsidRPr="00F832D5">
        <w:rPr>
          <w:rFonts w:ascii="Arial" w:hAnsi="Arial" w:cs="Arial"/>
          <w:sz w:val="22"/>
          <w:szCs w:val="22"/>
        </w:rPr>
        <w:t>dihar</w:t>
      </w:r>
      <w:r w:rsidRPr="00F832D5">
        <w:rPr>
          <w:rFonts w:ascii="Arial" w:hAnsi="Arial" w:cs="Arial"/>
          <w:sz w:val="22"/>
          <w:szCs w:val="22"/>
        </w:rPr>
        <w:t>apkan</w:t>
      </w:r>
      <w:proofErr w:type="spellEnd"/>
      <w:r w:rsidRPr="00F832D5">
        <w:rPr>
          <w:rFonts w:ascii="Arial" w:hAnsi="Arial" w:cs="Arial"/>
          <w:sz w:val="22"/>
          <w:szCs w:val="22"/>
        </w:rPr>
        <w:t xml:space="preserve"> </w:t>
      </w:r>
      <w:proofErr w:type="spellStart"/>
      <w:r w:rsidRPr="00F832D5">
        <w:rPr>
          <w:rFonts w:ascii="Arial" w:hAnsi="Arial" w:cs="Arial"/>
          <w:sz w:val="22"/>
          <w:szCs w:val="22"/>
        </w:rPr>
        <w:t>atau</w:t>
      </w:r>
      <w:proofErr w:type="spellEnd"/>
      <w:r w:rsidRPr="00F832D5">
        <w:rPr>
          <w:rFonts w:ascii="Arial" w:hAnsi="Arial" w:cs="Arial"/>
          <w:sz w:val="22"/>
          <w:szCs w:val="22"/>
        </w:rPr>
        <w:t xml:space="preserve"> </w:t>
      </w:r>
      <w:proofErr w:type="spellStart"/>
      <w:r w:rsidRPr="00F832D5">
        <w:rPr>
          <w:rFonts w:ascii="Arial" w:hAnsi="Arial" w:cs="Arial"/>
          <w:sz w:val="22"/>
          <w:szCs w:val="22"/>
        </w:rPr>
        <w:t>tidak</w:t>
      </w:r>
      <w:proofErr w:type="spellEnd"/>
      <w:r w:rsidRPr="00F832D5">
        <w:rPr>
          <w:rFonts w:ascii="Arial" w:hAnsi="Arial" w:cs="Arial"/>
          <w:sz w:val="22"/>
          <w:szCs w:val="22"/>
        </w:rPr>
        <w:t xml:space="preserve"> </w:t>
      </w:r>
      <w:proofErr w:type="spellStart"/>
      <w:r w:rsidRPr="00F832D5">
        <w:rPr>
          <w:rFonts w:ascii="Arial" w:hAnsi="Arial" w:cs="Arial"/>
          <w:sz w:val="22"/>
          <w:szCs w:val="22"/>
        </w:rPr>
        <w:t>dapat</w:t>
      </w:r>
      <w:proofErr w:type="spellEnd"/>
      <w:r w:rsidRPr="00F832D5">
        <w:rPr>
          <w:rFonts w:ascii="Arial" w:hAnsi="Arial" w:cs="Arial"/>
          <w:sz w:val="22"/>
          <w:szCs w:val="22"/>
        </w:rPr>
        <w:t xml:space="preserve"> </w:t>
      </w:r>
      <w:proofErr w:type="spellStart"/>
      <w:r w:rsidRPr="00F832D5">
        <w:rPr>
          <w:rFonts w:ascii="Arial" w:hAnsi="Arial" w:cs="Arial"/>
          <w:sz w:val="22"/>
          <w:szCs w:val="22"/>
        </w:rPr>
        <w:t>diterima</w:t>
      </w:r>
      <w:proofErr w:type="spellEnd"/>
      <w:r w:rsidRPr="00F832D5">
        <w:rPr>
          <w:rFonts w:ascii="Arial" w:hAnsi="Arial" w:cs="Arial"/>
          <w:sz w:val="22"/>
          <w:szCs w:val="22"/>
          <w:lang w:val="id-ID"/>
        </w:rPr>
        <w:t>, meliputi :</w:t>
      </w:r>
    </w:p>
    <w:p w:rsidR="00642F73" w:rsidRPr="00F832D5" w:rsidRDefault="00FE6F03"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Kematian yang tidak diduga, termasuk dan tidak terbatas hanya : Kematian yang tidak berhubungan dengan perjalanan penyakit pasien (contoh : kematian setelah infeksi paska operasi</w:t>
      </w:r>
      <w:r w:rsidR="001F0E87" w:rsidRPr="00F832D5">
        <w:rPr>
          <w:rFonts w:ascii="Arial" w:hAnsi="Arial" w:cs="Arial"/>
          <w:sz w:val="22"/>
          <w:szCs w:val="22"/>
        </w:rPr>
        <w:t xml:space="preserve"> atau emboli paru-paru), kematian bayi aterm, bunuh diri.</w:t>
      </w:r>
    </w:p>
    <w:p w:rsidR="001F0E87" w:rsidRPr="00F832D5" w:rsidRDefault="00BF210C"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Kehilangan permanen fungsi yang tidak terkait penyakit pasien atau kondisi pasien.</w:t>
      </w:r>
    </w:p>
    <w:p w:rsidR="00BF210C" w:rsidRPr="00F832D5" w:rsidRDefault="00BF210C"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Operasi salah tempat, salah prosedur, salah pasien.</w:t>
      </w:r>
    </w:p>
    <w:p w:rsidR="005E3E2A" w:rsidRPr="00F832D5" w:rsidRDefault="00BF210C"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Terjangkit penyakit kronik atau penyakit fatal akibat transfusi darah atau produk darah atau transpla</w:t>
      </w:r>
      <w:r w:rsidR="005E3E2A" w:rsidRPr="00F832D5">
        <w:rPr>
          <w:rFonts w:ascii="Arial" w:hAnsi="Arial" w:cs="Arial"/>
          <w:sz w:val="22"/>
          <w:szCs w:val="22"/>
        </w:rPr>
        <w:t>n</w:t>
      </w:r>
      <w:r w:rsidRPr="00F832D5">
        <w:rPr>
          <w:rFonts w:ascii="Arial" w:hAnsi="Arial" w:cs="Arial"/>
          <w:sz w:val="22"/>
          <w:szCs w:val="22"/>
        </w:rPr>
        <w:t>tasi</w:t>
      </w:r>
      <w:r w:rsidR="005E3E2A" w:rsidRPr="00F832D5">
        <w:rPr>
          <w:rFonts w:ascii="Arial" w:hAnsi="Arial" w:cs="Arial"/>
          <w:sz w:val="22"/>
          <w:szCs w:val="22"/>
        </w:rPr>
        <w:t xml:space="preserve"> organ atau jaringan.</w:t>
      </w:r>
    </w:p>
    <w:p w:rsidR="007956C3" w:rsidRPr="00F832D5" w:rsidRDefault="007956C3"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Penculikan anak termasuk bayi atau anak termasuk bayi dikirim ke rumah orang bukan rumah orang tuanya.</w:t>
      </w:r>
    </w:p>
    <w:p w:rsidR="00BF210C" w:rsidRPr="00F832D5" w:rsidRDefault="00594A38" w:rsidP="001D2B27">
      <w:pPr>
        <w:pStyle w:val="ListParagraph"/>
        <w:numPr>
          <w:ilvl w:val="0"/>
          <w:numId w:val="25"/>
        </w:numPr>
        <w:spacing w:line="360" w:lineRule="auto"/>
        <w:rPr>
          <w:rFonts w:ascii="Arial" w:hAnsi="Arial" w:cs="Arial"/>
          <w:sz w:val="22"/>
          <w:szCs w:val="22"/>
        </w:rPr>
      </w:pPr>
      <w:r w:rsidRPr="00F832D5">
        <w:rPr>
          <w:rFonts w:ascii="Arial" w:hAnsi="Arial" w:cs="Arial"/>
          <w:sz w:val="22"/>
          <w:szCs w:val="22"/>
        </w:rPr>
        <w:t>Perkosaan, kekejaman di tempat kerja seperti penyerangan yang berakibat kematian atau kehilangan fungsi</w:t>
      </w:r>
      <w:r w:rsidR="00B379B2" w:rsidRPr="00F832D5">
        <w:rPr>
          <w:rFonts w:ascii="Arial" w:hAnsi="Arial" w:cs="Arial"/>
          <w:sz w:val="22"/>
          <w:szCs w:val="22"/>
        </w:rPr>
        <w:t xml:space="preserve"> secara permanen atau pembunuhan yang disengaja </w:t>
      </w:r>
      <w:r w:rsidR="00726B5A" w:rsidRPr="00F832D5">
        <w:rPr>
          <w:rFonts w:ascii="Arial" w:hAnsi="Arial" w:cs="Arial"/>
          <w:sz w:val="22"/>
          <w:szCs w:val="22"/>
        </w:rPr>
        <w:t>atas pasien, anggota staf, dokter, mahasiswa kedokteran, siswa latihan</w:t>
      </w:r>
      <w:r w:rsidR="00D51491" w:rsidRPr="00F832D5">
        <w:rPr>
          <w:rFonts w:ascii="Arial" w:hAnsi="Arial" w:cs="Arial"/>
          <w:sz w:val="22"/>
          <w:szCs w:val="22"/>
        </w:rPr>
        <w:t>, pengunjung atau pihak ketiga ketika berada dalam lingkungan rumah sakit.</w:t>
      </w:r>
      <w:r w:rsidR="00726B5A" w:rsidRPr="00F832D5">
        <w:rPr>
          <w:rFonts w:ascii="Arial" w:hAnsi="Arial" w:cs="Arial"/>
          <w:sz w:val="22"/>
          <w:szCs w:val="22"/>
        </w:rPr>
        <w:t xml:space="preserve"> </w:t>
      </w:r>
      <w:r w:rsidR="00BF210C" w:rsidRPr="00F832D5">
        <w:rPr>
          <w:rFonts w:ascii="Arial" w:hAnsi="Arial" w:cs="Arial"/>
          <w:sz w:val="22"/>
          <w:szCs w:val="22"/>
        </w:rPr>
        <w:t xml:space="preserve"> </w:t>
      </w:r>
    </w:p>
    <w:p w:rsidR="00517F98" w:rsidRPr="00F832D5" w:rsidRDefault="00517F98" w:rsidP="00517F98">
      <w:pPr>
        <w:spacing w:line="360" w:lineRule="auto"/>
        <w:rPr>
          <w:rFonts w:ascii="Arial" w:hAnsi="Arial" w:cs="Arial"/>
          <w:sz w:val="22"/>
          <w:szCs w:val="22"/>
          <w:lang w:val="id-ID"/>
        </w:rPr>
      </w:pPr>
    </w:p>
    <w:p w:rsidR="00517F98" w:rsidRPr="00F832D5" w:rsidRDefault="004756A3" w:rsidP="00442F6F">
      <w:pPr>
        <w:spacing w:line="360" w:lineRule="auto"/>
        <w:ind w:firstLine="426"/>
        <w:jc w:val="both"/>
        <w:rPr>
          <w:rFonts w:ascii="Arial" w:hAnsi="Arial" w:cs="Arial"/>
          <w:sz w:val="22"/>
          <w:szCs w:val="22"/>
          <w:lang w:val="id-ID"/>
        </w:rPr>
      </w:pPr>
      <w:r w:rsidRPr="00F832D5">
        <w:rPr>
          <w:rFonts w:ascii="Arial" w:hAnsi="Arial" w:cs="Arial"/>
          <w:sz w:val="22"/>
          <w:szCs w:val="22"/>
          <w:lang w:val="id-ID"/>
        </w:rPr>
        <w:t>Ketika kejadian sentinel teridentifikasi, maka har</w:t>
      </w:r>
      <w:r w:rsidR="001B1B30" w:rsidRPr="00F832D5">
        <w:rPr>
          <w:rFonts w:ascii="Arial" w:hAnsi="Arial" w:cs="Arial"/>
          <w:sz w:val="22"/>
          <w:szCs w:val="22"/>
          <w:lang w:val="id-ID"/>
        </w:rPr>
        <w:t xml:space="preserve">us dilaporkan segera ke </w:t>
      </w:r>
      <w:r w:rsidR="001B1B30" w:rsidRPr="00F832D5">
        <w:rPr>
          <w:rFonts w:ascii="Arial" w:hAnsi="Arial" w:cs="Arial"/>
          <w:sz w:val="22"/>
          <w:szCs w:val="22"/>
          <w:lang w:val="en-ID"/>
        </w:rPr>
        <w:t xml:space="preserve">Sub </w:t>
      </w:r>
      <w:proofErr w:type="spellStart"/>
      <w:r w:rsidR="001B1B30" w:rsidRPr="00F832D5">
        <w:rPr>
          <w:rFonts w:ascii="Arial" w:hAnsi="Arial" w:cs="Arial"/>
          <w:sz w:val="22"/>
          <w:szCs w:val="22"/>
          <w:lang w:val="en-ID"/>
        </w:rPr>
        <w:t>Komite</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Keselamatan</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Pasien</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Komite</w:t>
      </w:r>
      <w:proofErr w:type="spellEnd"/>
      <w:r w:rsidR="001B1B30" w:rsidRPr="00F832D5">
        <w:rPr>
          <w:rFonts w:ascii="Arial" w:hAnsi="Arial" w:cs="Arial"/>
          <w:sz w:val="22"/>
          <w:szCs w:val="22"/>
          <w:lang w:val="en-ID"/>
        </w:rPr>
        <w:t xml:space="preserve"> PMKP</w:t>
      </w:r>
      <w:r w:rsidRPr="00F832D5">
        <w:rPr>
          <w:rFonts w:ascii="Arial" w:hAnsi="Arial" w:cs="Arial"/>
          <w:sz w:val="22"/>
          <w:szCs w:val="22"/>
          <w:lang w:val="id-ID"/>
        </w:rPr>
        <w:t xml:space="preserve"> RSUD </w:t>
      </w:r>
      <w:r w:rsidR="00587353" w:rsidRPr="00F832D5">
        <w:rPr>
          <w:rFonts w:ascii="Arial" w:hAnsi="Arial" w:cs="Arial"/>
          <w:sz w:val="22"/>
          <w:szCs w:val="22"/>
          <w:lang w:val="id-ID"/>
        </w:rPr>
        <w:t xml:space="preserve">dr. Murjani Sampit </w:t>
      </w:r>
      <w:r w:rsidRPr="00F832D5">
        <w:rPr>
          <w:rFonts w:ascii="Arial" w:hAnsi="Arial" w:cs="Arial"/>
          <w:sz w:val="22"/>
          <w:szCs w:val="22"/>
          <w:lang w:val="id-ID"/>
        </w:rPr>
        <w:t>dalam waktu selambat-lambatnya</w:t>
      </w:r>
      <w:r w:rsidR="00587353" w:rsidRPr="00F832D5">
        <w:rPr>
          <w:rFonts w:ascii="Arial" w:hAnsi="Arial" w:cs="Arial"/>
          <w:sz w:val="22"/>
          <w:szCs w:val="22"/>
          <w:lang w:val="id-ID"/>
        </w:rPr>
        <w:t xml:space="preserve"> 2x</w:t>
      </w:r>
      <w:r w:rsidRPr="00F832D5">
        <w:rPr>
          <w:rFonts w:ascii="Arial" w:hAnsi="Arial" w:cs="Arial"/>
          <w:sz w:val="22"/>
          <w:szCs w:val="22"/>
          <w:lang w:val="id-ID"/>
        </w:rPr>
        <w:t>24 jam. Tim KPRS akan melakukan analisis akar masalah (</w:t>
      </w:r>
      <w:r w:rsidRPr="00F832D5">
        <w:rPr>
          <w:rFonts w:ascii="Arial" w:hAnsi="Arial" w:cs="Arial"/>
          <w:i/>
          <w:sz w:val="22"/>
          <w:szCs w:val="22"/>
          <w:lang w:val="id-ID"/>
        </w:rPr>
        <w:t>Root Cause Analysis</w:t>
      </w:r>
      <w:r w:rsidRPr="00F832D5">
        <w:rPr>
          <w:rFonts w:ascii="Arial" w:hAnsi="Arial" w:cs="Arial"/>
          <w:sz w:val="22"/>
          <w:szCs w:val="22"/>
          <w:lang w:val="id-ID"/>
        </w:rPr>
        <w:t>) dimana  analisis dan rencana tindak lanjut harus diselesaikan dalam waktu 45 hari dari kejadian. Hal ini bertujuan untuk meningkatkan m</w:t>
      </w:r>
      <w:r w:rsidR="001B1B30" w:rsidRPr="00F832D5">
        <w:rPr>
          <w:rFonts w:ascii="Arial" w:hAnsi="Arial" w:cs="Arial"/>
          <w:sz w:val="22"/>
          <w:szCs w:val="22"/>
          <w:lang w:val="id-ID"/>
        </w:rPr>
        <w:t xml:space="preserve">utu dan keselamatan pasien. </w:t>
      </w:r>
      <w:r w:rsidR="001B1B30" w:rsidRPr="00F832D5">
        <w:rPr>
          <w:rFonts w:ascii="Arial" w:hAnsi="Arial" w:cs="Arial"/>
          <w:sz w:val="22"/>
          <w:szCs w:val="22"/>
          <w:lang w:val="en-ID"/>
        </w:rPr>
        <w:t xml:space="preserve">Sub </w:t>
      </w:r>
      <w:proofErr w:type="spellStart"/>
      <w:r w:rsidR="001B1B30" w:rsidRPr="00F832D5">
        <w:rPr>
          <w:rFonts w:ascii="Arial" w:hAnsi="Arial" w:cs="Arial"/>
          <w:sz w:val="22"/>
          <w:szCs w:val="22"/>
          <w:lang w:val="en-ID"/>
        </w:rPr>
        <w:t>Komite</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Keselamatan</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Pasien</w:t>
      </w:r>
      <w:proofErr w:type="spellEnd"/>
      <w:r w:rsidR="001B1B30" w:rsidRPr="00F832D5">
        <w:rPr>
          <w:rFonts w:ascii="Arial" w:hAnsi="Arial" w:cs="Arial"/>
          <w:sz w:val="22"/>
          <w:szCs w:val="22"/>
          <w:lang w:val="en-ID"/>
        </w:rPr>
        <w:t xml:space="preserve"> </w:t>
      </w:r>
      <w:proofErr w:type="spellStart"/>
      <w:r w:rsidR="001B1B30" w:rsidRPr="00F832D5">
        <w:rPr>
          <w:rFonts w:ascii="Arial" w:hAnsi="Arial" w:cs="Arial"/>
          <w:sz w:val="22"/>
          <w:szCs w:val="22"/>
          <w:lang w:val="en-ID"/>
        </w:rPr>
        <w:t>Komite</w:t>
      </w:r>
      <w:proofErr w:type="spellEnd"/>
      <w:r w:rsidR="001B1B30" w:rsidRPr="00F832D5">
        <w:rPr>
          <w:rFonts w:ascii="Arial" w:hAnsi="Arial" w:cs="Arial"/>
          <w:sz w:val="22"/>
          <w:szCs w:val="22"/>
          <w:lang w:val="en-ID"/>
        </w:rPr>
        <w:t xml:space="preserve"> PMKP</w:t>
      </w:r>
      <w:r w:rsidR="00670E36" w:rsidRPr="00F832D5">
        <w:rPr>
          <w:rFonts w:ascii="Arial" w:hAnsi="Arial" w:cs="Arial"/>
          <w:sz w:val="22"/>
          <w:szCs w:val="22"/>
          <w:lang w:val="id-ID"/>
        </w:rPr>
        <w:t xml:space="preserve"> </w:t>
      </w:r>
      <w:r w:rsidRPr="00F832D5">
        <w:rPr>
          <w:rFonts w:ascii="Arial" w:hAnsi="Arial" w:cs="Arial"/>
          <w:sz w:val="22"/>
          <w:szCs w:val="22"/>
          <w:lang w:val="id-ID"/>
        </w:rPr>
        <w:t>akan melaporkan analisis dan tindak lanjut kepada Direktur RSUD dr. Murjani Sampit</w:t>
      </w:r>
      <w:r w:rsidR="00670E36" w:rsidRPr="00F832D5">
        <w:rPr>
          <w:rFonts w:ascii="Arial" w:hAnsi="Arial" w:cs="Arial"/>
          <w:sz w:val="22"/>
          <w:szCs w:val="22"/>
          <w:lang w:val="id-ID"/>
        </w:rPr>
        <w:t xml:space="preserve"> (I</w:t>
      </w:r>
      <w:r w:rsidR="00587353" w:rsidRPr="00F832D5">
        <w:rPr>
          <w:rFonts w:ascii="Arial" w:hAnsi="Arial" w:cs="Arial"/>
          <w:sz w:val="22"/>
          <w:szCs w:val="22"/>
          <w:lang w:val="id-ID"/>
        </w:rPr>
        <w:t>nterna</w:t>
      </w:r>
      <w:r w:rsidR="001B1B30" w:rsidRPr="00F832D5">
        <w:rPr>
          <w:rFonts w:ascii="Arial" w:hAnsi="Arial" w:cs="Arial"/>
          <w:sz w:val="22"/>
          <w:szCs w:val="22"/>
          <w:lang w:val="en-ID"/>
        </w:rPr>
        <w:t>l</w:t>
      </w:r>
      <w:r w:rsidR="00587353" w:rsidRPr="00F832D5">
        <w:rPr>
          <w:rFonts w:ascii="Arial" w:hAnsi="Arial" w:cs="Arial"/>
          <w:sz w:val="22"/>
          <w:szCs w:val="22"/>
          <w:lang w:val="id-ID"/>
        </w:rPr>
        <w:t xml:space="preserve">) dan </w:t>
      </w:r>
      <w:proofErr w:type="spellStart"/>
      <w:r w:rsidR="00517F59" w:rsidRPr="00F832D5">
        <w:rPr>
          <w:rFonts w:ascii="Arial" w:hAnsi="Arial" w:cs="Arial"/>
          <w:sz w:val="22"/>
          <w:szCs w:val="22"/>
          <w:lang w:val="en-SG"/>
        </w:rPr>
        <w:t>kepada</w:t>
      </w:r>
      <w:proofErr w:type="spellEnd"/>
      <w:r w:rsidR="00517F59" w:rsidRPr="00F832D5">
        <w:rPr>
          <w:rFonts w:ascii="Arial" w:hAnsi="Arial" w:cs="Arial"/>
          <w:sz w:val="22"/>
          <w:szCs w:val="22"/>
          <w:lang w:val="en-SG"/>
        </w:rPr>
        <w:t xml:space="preserve"> </w:t>
      </w:r>
      <w:proofErr w:type="spellStart"/>
      <w:proofErr w:type="gramStart"/>
      <w:r w:rsidR="00517F59" w:rsidRPr="00F832D5">
        <w:rPr>
          <w:rFonts w:ascii="Arial" w:hAnsi="Arial" w:cs="Arial"/>
          <w:sz w:val="22"/>
          <w:szCs w:val="22"/>
          <w:lang w:val="en-SG"/>
        </w:rPr>
        <w:t>Komite</w:t>
      </w:r>
      <w:proofErr w:type="spellEnd"/>
      <w:r w:rsidR="00517F59" w:rsidRPr="00F832D5">
        <w:rPr>
          <w:rFonts w:ascii="Arial" w:hAnsi="Arial" w:cs="Arial"/>
          <w:sz w:val="22"/>
          <w:szCs w:val="22"/>
        </w:rPr>
        <w:t xml:space="preserve"> </w:t>
      </w:r>
      <w:r w:rsidR="00517F59" w:rsidRPr="00F832D5">
        <w:rPr>
          <w:rFonts w:ascii="Arial" w:hAnsi="Arial" w:cs="Arial"/>
          <w:sz w:val="22"/>
          <w:szCs w:val="22"/>
          <w:lang w:val="en-SG"/>
        </w:rPr>
        <w:t xml:space="preserve"> </w:t>
      </w:r>
      <w:proofErr w:type="spellStart"/>
      <w:r w:rsidR="00517F59" w:rsidRPr="00F832D5">
        <w:rPr>
          <w:rFonts w:ascii="Arial" w:hAnsi="Arial" w:cs="Arial"/>
          <w:sz w:val="22"/>
          <w:szCs w:val="22"/>
        </w:rPr>
        <w:t>Keselamatan</w:t>
      </w:r>
      <w:proofErr w:type="spellEnd"/>
      <w:proofErr w:type="gramEnd"/>
      <w:r w:rsidR="00517F59" w:rsidRPr="00F832D5">
        <w:rPr>
          <w:rFonts w:ascii="Arial" w:hAnsi="Arial" w:cs="Arial"/>
          <w:sz w:val="22"/>
          <w:szCs w:val="22"/>
        </w:rPr>
        <w:t xml:space="preserve"> </w:t>
      </w:r>
      <w:proofErr w:type="spellStart"/>
      <w:r w:rsidR="00517F59" w:rsidRPr="00F832D5">
        <w:rPr>
          <w:rFonts w:ascii="Arial" w:hAnsi="Arial" w:cs="Arial"/>
          <w:sz w:val="22"/>
          <w:szCs w:val="22"/>
        </w:rPr>
        <w:t>Pasien</w:t>
      </w:r>
      <w:proofErr w:type="spellEnd"/>
      <w:r w:rsidR="00517F59" w:rsidRPr="00F832D5">
        <w:rPr>
          <w:rFonts w:ascii="Arial" w:hAnsi="Arial" w:cs="Arial"/>
          <w:sz w:val="22"/>
          <w:szCs w:val="22"/>
        </w:rPr>
        <w:t xml:space="preserve"> </w:t>
      </w:r>
      <w:proofErr w:type="spellStart"/>
      <w:r w:rsidR="00517F59" w:rsidRPr="00F832D5">
        <w:rPr>
          <w:rFonts w:ascii="Arial" w:hAnsi="Arial" w:cs="Arial"/>
          <w:sz w:val="22"/>
          <w:szCs w:val="22"/>
        </w:rPr>
        <w:t>Rumah</w:t>
      </w:r>
      <w:proofErr w:type="spellEnd"/>
      <w:r w:rsidR="00517F59" w:rsidRPr="00F832D5">
        <w:rPr>
          <w:rFonts w:ascii="Arial" w:hAnsi="Arial" w:cs="Arial"/>
          <w:sz w:val="22"/>
          <w:szCs w:val="22"/>
        </w:rPr>
        <w:t xml:space="preserve"> </w:t>
      </w:r>
      <w:proofErr w:type="spellStart"/>
      <w:r w:rsidR="00517F59" w:rsidRPr="00F832D5">
        <w:rPr>
          <w:rFonts w:ascii="Arial" w:hAnsi="Arial" w:cs="Arial"/>
          <w:sz w:val="22"/>
          <w:szCs w:val="22"/>
        </w:rPr>
        <w:t>Sakit</w:t>
      </w:r>
      <w:proofErr w:type="spellEnd"/>
      <w:r w:rsidR="00517F59" w:rsidRPr="00F832D5">
        <w:rPr>
          <w:rFonts w:ascii="Arial" w:hAnsi="Arial" w:cs="Arial"/>
          <w:sz w:val="22"/>
          <w:szCs w:val="22"/>
          <w:lang w:val="en-SG"/>
        </w:rPr>
        <w:t xml:space="preserve"> </w:t>
      </w:r>
      <w:r w:rsidR="00517F59" w:rsidRPr="00F832D5">
        <w:rPr>
          <w:rFonts w:ascii="Arial" w:hAnsi="Arial" w:cs="Arial"/>
          <w:sz w:val="22"/>
          <w:szCs w:val="22"/>
        </w:rPr>
        <w:t>(</w:t>
      </w:r>
      <w:proofErr w:type="spellStart"/>
      <w:r w:rsidR="00517F59" w:rsidRPr="00F832D5">
        <w:rPr>
          <w:rFonts w:ascii="Arial" w:hAnsi="Arial" w:cs="Arial"/>
          <w:sz w:val="22"/>
          <w:szCs w:val="22"/>
          <w:lang w:val="en-SG"/>
        </w:rPr>
        <w:t>Eksternal</w:t>
      </w:r>
      <w:proofErr w:type="spellEnd"/>
      <w:r w:rsidR="00517F59" w:rsidRPr="00F832D5">
        <w:rPr>
          <w:rFonts w:ascii="Arial" w:hAnsi="Arial" w:cs="Arial"/>
          <w:sz w:val="22"/>
          <w:szCs w:val="22"/>
        </w:rPr>
        <w:t>)</w:t>
      </w:r>
      <w:r w:rsidRPr="00F832D5">
        <w:rPr>
          <w:rFonts w:ascii="Arial" w:hAnsi="Arial" w:cs="Arial"/>
          <w:sz w:val="22"/>
          <w:szCs w:val="22"/>
          <w:lang w:val="id-ID"/>
        </w:rPr>
        <w:t>.</w:t>
      </w:r>
    </w:p>
    <w:p w:rsidR="00642F73" w:rsidRPr="00F832D5" w:rsidRDefault="00642F73" w:rsidP="004756A3">
      <w:pPr>
        <w:pStyle w:val="ListParagraph"/>
        <w:spacing w:line="360" w:lineRule="auto"/>
        <w:ind w:left="1494"/>
        <w:rPr>
          <w:rFonts w:ascii="Arial" w:hAnsi="Arial" w:cs="Arial"/>
          <w:b/>
          <w:sz w:val="22"/>
          <w:szCs w:val="22"/>
          <w:lang w:val="en-ID"/>
        </w:rPr>
      </w:pPr>
    </w:p>
    <w:p w:rsidR="004F77E9" w:rsidRPr="00F832D5" w:rsidRDefault="004F77E9" w:rsidP="004756A3">
      <w:pPr>
        <w:pStyle w:val="ListParagraph"/>
        <w:spacing w:line="360" w:lineRule="auto"/>
        <w:ind w:left="1494"/>
        <w:rPr>
          <w:rFonts w:ascii="Arial" w:hAnsi="Arial" w:cs="Arial"/>
          <w:b/>
          <w:sz w:val="22"/>
          <w:szCs w:val="22"/>
          <w:lang w:val="en-ID"/>
        </w:rPr>
      </w:pPr>
    </w:p>
    <w:p w:rsidR="004F77E9" w:rsidRPr="00F832D5" w:rsidRDefault="004F77E9" w:rsidP="004756A3">
      <w:pPr>
        <w:pStyle w:val="ListParagraph"/>
        <w:spacing w:line="360" w:lineRule="auto"/>
        <w:ind w:left="1494"/>
        <w:rPr>
          <w:rFonts w:ascii="Arial" w:hAnsi="Arial" w:cs="Arial"/>
          <w:b/>
          <w:sz w:val="22"/>
          <w:szCs w:val="22"/>
          <w:lang w:val="en-ID"/>
        </w:rPr>
      </w:pPr>
    </w:p>
    <w:p w:rsidR="004F77E9" w:rsidRPr="00F832D5" w:rsidRDefault="004F77E9" w:rsidP="004756A3">
      <w:pPr>
        <w:pStyle w:val="ListParagraph"/>
        <w:spacing w:line="360" w:lineRule="auto"/>
        <w:ind w:left="1494"/>
        <w:rPr>
          <w:rFonts w:ascii="Arial" w:hAnsi="Arial" w:cs="Arial"/>
          <w:b/>
          <w:sz w:val="22"/>
          <w:szCs w:val="22"/>
          <w:lang w:val="en-ID"/>
        </w:rPr>
      </w:pPr>
    </w:p>
    <w:p w:rsidR="004F77E9" w:rsidRDefault="004F77E9" w:rsidP="004756A3">
      <w:pPr>
        <w:pStyle w:val="ListParagraph"/>
        <w:spacing w:line="360" w:lineRule="auto"/>
        <w:ind w:left="1494"/>
        <w:rPr>
          <w:rFonts w:ascii="Arial" w:hAnsi="Arial" w:cs="Arial"/>
          <w:b/>
          <w:sz w:val="22"/>
          <w:szCs w:val="22"/>
          <w:lang w:val="en-ID"/>
        </w:rPr>
      </w:pPr>
    </w:p>
    <w:p w:rsidR="00442F6F" w:rsidRDefault="00442F6F" w:rsidP="004756A3">
      <w:pPr>
        <w:pStyle w:val="ListParagraph"/>
        <w:spacing w:line="360" w:lineRule="auto"/>
        <w:ind w:left="1494"/>
        <w:rPr>
          <w:rFonts w:ascii="Arial" w:hAnsi="Arial" w:cs="Arial"/>
          <w:b/>
          <w:sz w:val="22"/>
          <w:szCs w:val="22"/>
          <w:lang w:val="en-ID"/>
        </w:rPr>
      </w:pPr>
    </w:p>
    <w:p w:rsidR="00442F6F" w:rsidRDefault="00442F6F" w:rsidP="004756A3">
      <w:pPr>
        <w:pStyle w:val="ListParagraph"/>
        <w:spacing w:line="360" w:lineRule="auto"/>
        <w:ind w:left="1494"/>
        <w:rPr>
          <w:rFonts w:ascii="Arial" w:hAnsi="Arial" w:cs="Arial"/>
          <w:b/>
          <w:sz w:val="22"/>
          <w:szCs w:val="22"/>
          <w:lang w:val="en-ID"/>
        </w:rPr>
      </w:pPr>
    </w:p>
    <w:p w:rsidR="00442F6F" w:rsidRDefault="00442F6F" w:rsidP="004756A3">
      <w:pPr>
        <w:pStyle w:val="ListParagraph"/>
        <w:spacing w:line="360" w:lineRule="auto"/>
        <w:ind w:left="1494"/>
        <w:rPr>
          <w:rFonts w:ascii="Arial" w:hAnsi="Arial" w:cs="Arial"/>
          <w:b/>
          <w:sz w:val="22"/>
          <w:szCs w:val="22"/>
          <w:lang w:val="en-ID"/>
        </w:rPr>
      </w:pPr>
    </w:p>
    <w:p w:rsidR="00442F6F" w:rsidRDefault="00442F6F" w:rsidP="004756A3">
      <w:pPr>
        <w:pStyle w:val="ListParagraph"/>
        <w:spacing w:line="360" w:lineRule="auto"/>
        <w:ind w:left="1494"/>
        <w:rPr>
          <w:rFonts w:ascii="Arial" w:hAnsi="Arial" w:cs="Arial"/>
          <w:b/>
          <w:sz w:val="22"/>
          <w:szCs w:val="22"/>
          <w:lang w:val="en-ID"/>
        </w:rPr>
      </w:pPr>
    </w:p>
    <w:p w:rsidR="00442F6F" w:rsidRPr="00F832D5" w:rsidRDefault="00442F6F" w:rsidP="004756A3">
      <w:pPr>
        <w:pStyle w:val="ListParagraph"/>
        <w:spacing w:line="360" w:lineRule="auto"/>
        <w:ind w:left="1494"/>
        <w:rPr>
          <w:rFonts w:ascii="Arial" w:hAnsi="Arial" w:cs="Arial"/>
          <w:b/>
          <w:sz w:val="22"/>
          <w:szCs w:val="22"/>
          <w:lang w:val="en-ID"/>
        </w:rPr>
      </w:pPr>
    </w:p>
    <w:p w:rsidR="004F77E9" w:rsidRPr="00F832D5" w:rsidRDefault="004F77E9" w:rsidP="004756A3">
      <w:pPr>
        <w:pStyle w:val="ListParagraph"/>
        <w:spacing w:line="360" w:lineRule="auto"/>
        <w:ind w:left="1494"/>
        <w:rPr>
          <w:rFonts w:ascii="Arial" w:hAnsi="Arial" w:cs="Arial"/>
          <w:b/>
          <w:sz w:val="22"/>
          <w:szCs w:val="22"/>
          <w:lang w:val="en-ID"/>
        </w:rPr>
      </w:pPr>
    </w:p>
    <w:p w:rsidR="004F77E9" w:rsidRPr="00F832D5" w:rsidRDefault="004F77E9" w:rsidP="004756A3">
      <w:pPr>
        <w:pStyle w:val="ListParagraph"/>
        <w:spacing w:line="360" w:lineRule="auto"/>
        <w:ind w:left="1494"/>
        <w:rPr>
          <w:rFonts w:ascii="Arial" w:hAnsi="Arial" w:cs="Arial"/>
          <w:b/>
          <w:sz w:val="22"/>
          <w:szCs w:val="22"/>
          <w:lang w:val="en-ID"/>
        </w:rPr>
      </w:pPr>
    </w:p>
    <w:p w:rsidR="00341AD4" w:rsidRPr="00F832D5" w:rsidRDefault="000F2FAB" w:rsidP="00334F99">
      <w:pPr>
        <w:pStyle w:val="ListParagraph"/>
        <w:spacing w:line="360" w:lineRule="auto"/>
        <w:ind w:left="0"/>
        <w:jc w:val="center"/>
        <w:rPr>
          <w:rFonts w:ascii="Arial" w:hAnsi="Arial" w:cs="Arial"/>
          <w:sz w:val="22"/>
          <w:szCs w:val="22"/>
        </w:rPr>
      </w:pPr>
      <w:r w:rsidRPr="00F832D5">
        <w:rPr>
          <w:rFonts w:ascii="Arial" w:hAnsi="Arial" w:cs="Arial"/>
          <w:sz w:val="22"/>
          <w:szCs w:val="22"/>
        </w:rPr>
        <w:lastRenderedPageBreak/>
        <w:t>BAB II</w:t>
      </w:r>
    </w:p>
    <w:p w:rsidR="00341AD4" w:rsidRPr="00F832D5" w:rsidRDefault="00341AD4" w:rsidP="001E3572">
      <w:pPr>
        <w:spacing w:before="48" w:line="360" w:lineRule="auto"/>
        <w:jc w:val="center"/>
        <w:rPr>
          <w:rFonts w:ascii="Arial" w:eastAsia="Calibri" w:hAnsi="Arial" w:cs="Arial"/>
          <w:sz w:val="22"/>
          <w:szCs w:val="22"/>
          <w:lang w:val="id-ID"/>
        </w:rPr>
      </w:pPr>
      <w:r w:rsidRPr="00F832D5">
        <w:rPr>
          <w:rFonts w:ascii="Arial" w:eastAsia="Calibri" w:hAnsi="Arial" w:cs="Arial"/>
          <w:sz w:val="22"/>
          <w:szCs w:val="22"/>
          <w:lang w:val="id-ID"/>
        </w:rPr>
        <w:t xml:space="preserve">RUANG LINGKUP </w:t>
      </w:r>
    </w:p>
    <w:p w:rsidR="00341AD4" w:rsidRPr="00F832D5" w:rsidRDefault="00341AD4" w:rsidP="001E3572">
      <w:pPr>
        <w:tabs>
          <w:tab w:val="left" w:pos="1545"/>
        </w:tabs>
        <w:spacing w:before="48" w:line="360" w:lineRule="auto"/>
        <w:ind w:right="3413"/>
        <w:jc w:val="both"/>
        <w:rPr>
          <w:rFonts w:ascii="Arial" w:eastAsia="Calibri" w:hAnsi="Arial" w:cs="Arial"/>
          <w:sz w:val="24"/>
          <w:szCs w:val="24"/>
          <w:lang w:val="id-ID"/>
        </w:rPr>
      </w:pPr>
    </w:p>
    <w:p w:rsidR="0091592B" w:rsidRPr="00F832D5" w:rsidRDefault="0091592B" w:rsidP="004F77E9">
      <w:pPr>
        <w:pStyle w:val="ListParagraph"/>
        <w:tabs>
          <w:tab w:val="left" w:pos="4678"/>
        </w:tabs>
        <w:spacing w:before="48" w:line="360" w:lineRule="auto"/>
        <w:ind w:left="0" w:right="11"/>
        <w:jc w:val="left"/>
        <w:rPr>
          <w:rFonts w:ascii="Arial" w:hAnsi="Arial" w:cs="Arial"/>
          <w:sz w:val="22"/>
          <w:szCs w:val="22"/>
          <w:lang w:val="en-ID"/>
        </w:rPr>
      </w:pPr>
      <w:r w:rsidRPr="00F832D5">
        <w:rPr>
          <w:rFonts w:ascii="Arial" w:hAnsi="Arial" w:cs="Arial"/>
          <w:sz w:val="22"/>
          <w:szCs w:val="22"/>
        </w:rPr>
        <w:t>Jenis Insiden yang di laporkan adalah</w:t>
      </w:r>
      <w:r w:rsidRPr="00F832D5">
        <w:rPr>
          <w:rFonts w:ascii="Arial" w:hAnsi="Arial" w:cs="Arial"/>
          <w:sz w:val="22"/>
          <w:szCs w:val="22"/>
          <w:lang w:val="en-ID"/>
        </w:rPr>
        <w:t xml:space="preserve"> </w:t>
      </w:r>
      <w:r w:rsidR="004F77E9" w:rsidRPr="00F832D5">
        <w:rPr>
          <w:rFonts w:ascii="Arial" w:hAnsi="Arial" w:cs="Arial"/>
          <w:sz w:val="22"/>
          <w:szCs w:val="22"/>
        </w:rPr>
        <w:t>Kejadian</w:t>
      </w:r>
      <w:r w:rsidRPr="00F832D5">
        <w:rPr>
          <w:rFonts w:ascii="Arial" w:hAnsi="Arial" w:cs="Arial"/>
          <w:sz w:val="22"/>
          <w:szCs w:val="22"/>
        </w:rPr>
        <w:t xml:space="preserve"> Sentinel </w:t>
      </w:r>
      <w:r w:rsidRPr="00F832D5">
        <w:rPr>
          <w:rFonts w:ascii="Arial" w:hAnsi="Arial" w:cs="Arial"/>
          <w:i/>
          <w:sz w:val="22"/>
          <w:szCs w:val="22"/>
        </w:rPr>
        <w:t xml:space="preserve">(Sentinel </w:t>
      </w:r>
      <w:r w:rsidRPr="00F832D5">
        <w:rPr>
          <w:rFonts w:ascii="Arial" w:hAnsi="Arial" w:cs="Arial"/>
          <w:i/>
          <w:sz w:val="22"/>
          <w:szCs w:val="22"/>
          <w:lang w:val="en-ID"/>
        </w:rPr>
        <w:t>e</w:t>
      </w:r>
      <w:r w:rsidRPr="00F832D5">
        <w:rPr>
          <w:rFonts w:ascii="Arial" w:hAnsi="Arial" w:cs="Arial"/>
          <w:i/>
          <w:sz w:val="22"/>
          <w:szCs w:val="22"/>
        </w:rPr>
        <w:t>vent)</w:t>
      </w:r>
      <w:r w:rsidRPr="00F832D5">
        <w:rPr>
          <w:rFonts w:ascii="Arial" w:hAnsi="Arial" w:cs="Arial"/>
          <w:i/>
          <w:sz w:val="22"/>
          <w:szCs w:val="22"/>
          <w:lang w:val="en-ID"/>
        </w:rPr>
        <w:t>.</w:t>
      </w:r>
      <w:r w:rsidRPr="00F832D5">
        <w:rPr>
          <w:rFonts w:ascii="Arial" w:hAnsi="Arial" w:cs="Arial"/>
          <w:sz w:val="22"/>
          <w:szCs w:val="22"/>
          <w:lang w:val="en-ID"/>
        </w:rPr>
        <w:t xml:space="preserve"> </w:t>
      </w:r>
    </w:p>
    <w:p w:rsidR="00341AD4" w:rsidRPr="00F832D5" w:rsidRDefault="00341AD4" w:rsidP="001E3572">
      <w:pPr>
        <w:tabs>
          <w:tab w:val="left" w:pos="4678"/>
        </w:tabs>
        <w:spacing w:before="48" w:line="360" w:lineRule="auto"/>
        <w:ind w:right="3413"/>
        <w:jc w:val="both"/>
        <w:rPr>
          <w:rFonts w:ascii="Arial" w:eastAsia="Calibri" w:hAnsi="Arial" w:cs="Arial"/>
          <w:sz w:val="24"/>
          <w:szCs w:val="24"/>
          <w:lang w:val="id-ID"/>
        </w:rPr>
        <w:sectPr w:rsidR="00341AD4" w:rsidRPr="00F832D5" w:rsidSect="004F77E9">
          <w:footerReference w:type="default" r:id="rId10"/>
          <w:pgSz w:w="12191" w:h="18711" w:code="1"/>
          <w:pgMar w:top="1701" w:right="1418" w:bottom="1418" w:left="1701" w:header="0" w:footer="975" w:gutter="0"/>
          <w:cols w:space="720"/>
        </w:sectPr>
      </w:pPr>
    </w:p>
    <w:p w:rsidR="0090625A" w:rsidRPr="00F832D5" w:rsidRDefault="0090625A" w:rsidP="0090625A">
      <w:pPr>
        <w:spacing w:before="19" w:line="360" w:lineRule="auto"/>
        <w:jc w:val="center"/>
        <w:rPr>
          <w:rFonts w:ascii="Arial" w:eastAsia="Calibri" w:hAnsi="Arial" w:cs="Arial"/>
          <w:spacing w:val="-1"/>
          <w:sz w:val="22"/>
          <w:szCs w:val="22"/>
          <w:lang w:val="id-ID"/>
        </w:rPr>
      </w:pPr>
      <w:r w:rsidRPr="00F832D5">
        <w:rPr>
          <w:rFonts w:ascii="Arial" w:eastAsia="Calibri" w:hAnsi="Arial" w:cs="Arial"/>
          <w:spacing w:val="-1"/>
          <w:sz w:val="22"/>
          <w:szCs w:val="22"/>
          <w:lang w:val="id-ID"/>
        </w:rPr>
        <w:lastRenderedPageBreak/>
        <w:t>BAB III</w:t>
      </w:r>
    </w:p>
    <w:p w:rsidR="0090625A" w:rsidRPr="00F832D5" w:rsidRDefault="0090625A" w:rsidP="0090625A">
      <w:pPr>
        <w:spacing w:before="19" w:line="360" w:lineRule="auto"/>
        <w:jc w:val="center"/>
        <w:rPr>
          <w:rFonts w:ascii="Arial" w:eastAsia="Calibri" w:hAnsi="Arial" w:cs="Arial"/>
          <w:sz w:val="22"/>
          <w:szCs w:val="22"/>
          <w:lang w:val="id-ID"/>
        </w:rPr>
      </w:pPr>
      <w:r w:rsidRPr="00F832D5">
        <w:rPr>
          <w:rFonts w:ascii="Arial" w:eastAsia="Calibri" w:hAnsi="Arial" w:cs="Arial"/>
          <w:sz w:val="22"/>
          <w:szCs w:val="22"/>
          <w:lang w:val="id-ID"/>
        </w:rPr>
        <w:t>TATA LAKSANA ALUR PELAPORAN</w:t>
      </w:r>
    </w:p>
    <w:p w:rsidR="0090625A" w:rsidRPr="00F832D5" w:rsidRDefault="0090625A" w:rsidP="0090625A">
      <w:pPr>
        <w:spacing w:before="19" w:line="360" w:lineRule="auto"/>
        <w:jc w:val="center"/>
        <w:rPr>
          <w:rFonts w:ascii="Arial" w:eastAsia="Calibri" w:hAnsi="Arial" w:cs="Arial"/>
          <w:b/>
          <w:sz w:val="22"/>
          <w:szCs w:val="22"/>
          <w:lang w:val="id-ID"/>
        </w:rPr>
      </w:pPr>
    </w:p>
    <w:p w:rsidR="0090625A" w:rsidRPr="00F832D5" w:rsidRDefault="0090625A" w:rsidP="00E33DC5">
      <w:pPr>
        <w:pStyle w:val="ListParagraph"/>
        <w:numPr>
          <w:ilvl w:val="0"/>
          <w:numId w:val="19"/>
        </w:numPr>
        <w:spacing w:before="19" w:line="360" w:lineRule="auto"/>
        <w:ind w:left="426" w:hanging="426"/>
        <w:rPr>
          <w:rFonts w:ascii="Arial" w:hAnsi="Arial" w:cs="Arial"/>
          <w:sz w:val="22"/>
          <w:szCs w:val="22"/>
        </w:rPr>
      </w:pPr>
      <w:r w:rsidRPr="00F832D5">
        <w:rPr>
          <w:rFonts w:ascii="Arial" w:hAnsi="Arial" w:cs="Arial"/>
          <w:sz w:val="22"/>
          <w:szCs w:val="22"/>
        </w:rPr>
        <w:t xml:space="preserve">Alur Pelaporan Kejadian Sentinel Kepada </w:t>
      </w:r>
      <w:r w:rsidR="00A94588" w:rsidRPr="00F832D5">
        <w:rPr>
          <w:rFonts w:ascii="Arial" w:hAnsi="Arial" w:cs="Arial"/>
          <w:sz w:val="22"/>
          <w:szCs w:val="22"/>
        </w:rPr>
        <w:t>Sub Komite Keselamatan Pasien Komite PMKP</w:t>
      </w:r>
      <w:r w:rsidRPr="00F832D5">
        <w:rPr>
          <w:rFonts w:ascii="Arial" w:hAnsi="Arial" w:cs="Arial"/>
          <w:sz w:val="22"/>
          <w:szCs w:val="22"/>
        </w:rPr>
        <w:t xml:space="preserve"> Rumah Sakit (Internal)</w:t>
      </w:r>
    </w:p>
    <w:p w:rsidR="0090625A" w:rsidRPr="00F832D5" w:rsidRDefault="0090625A" w:rsidP="00E33DC5">
      <w:pPr>
        <w:pStyle w:val="ListParagraph"/>
        <w:numPr>
          <w:ilvl w:val="0"/>
          <w:numId w:val="20"/>
        </w:numPr>
        <w:spacing w:before="19" w:line="360" w:lineRule="auto"/>
        <w:ind w:left="851" w:hanging="425"/>
        <w:rPr>
          <w:rFonts w:ascii="Arial" w:hAnsi="Arial" w:cs="Arial"/>
          <w:sz w:val="22"/>
          <w:szCs w:val="22"/>
        </w:rPr>
      </w:pPr>
      <w:r w:rsidRPr="00F832D5">
        <w:rPr>
          <w:rFonts w:ascii="Arial" w:hAnsi="Arial" w:cs="Arial"/>
          <w:sz w:val="22"/>
          <w:szCs w:val="22"/>
        </w:rPr>
        <w:t>Apabila terjadi suatu kejadian sentinel di rumah sakit, wajib segera ditindaklanjuti (dicegah/ditangani) untuk mengurangi dampak/akibat yang tidak diharapkan.</w:t>
      </w:r>
    </w:p>
    <w:p w:rsidR="0090625A" w:rsidRPr="00F832D5" w:rsidRDefault="0090625A" w:rsidP="00E33DC5">
      <w:pPr>
        <w:pStyle w:val="ListParagraph"/>
        <w:numPr>
          <w:ilvl w:val="0"/>
          <w:numId w:val="20"/>
        </w:numPr>
        <w:spacing w:before="19" w:line="360" w:lineRule="auto"/>
        <w:ind w:left="851" w:hanging="425"/>
        <w:rPr>
          <w:rFonts w:ascii="Arial" w:hAnsi="Arial" w:cs="Arial"/>
          <w:sz w:val="22"/>
          <w:szCs w:val="22"/>
        </w:rPr>
      </w:pPr>
      <w:r w:rsidRPr="00F832D5">
        <w:rPr>
          <w:rFonts w:ascii="Arial" w:hAnsi="Arial" w:cs="Arial"/>
          <w:sz w:val="22"/>
          <w:szCs w:val="22"/>
        </w:rPr>
        <w:t>Setelah ditindaklanjuti, segera membuat laporan insidennya dengan mengisi Formulir Laporan Insiden pada akhir jam kerja/shift kepada kepala unit kerja (paling lambat 2 x 24 jam), diharapkan jangan menunda laporan.</w:t>
      </w:r>
    </w:p>
    <w:p w:rsidR="0090625A" w:rsidRPr="00F832D5" w:rsidRDefault="0090625A" w:rsidP="00E33DC5">
      <w:pPr>
        <w:pStyle w:val="ListParagraph"/>
        <w:numPr>
          <w:ilvl w:val="0"/>
          <w:numId w:val="20"/>
        </w:numPr>
        <w:spacing w:before="19" w:line="360" w:lineRule="auto"/>
        <w:ind w:left="851" w:hanging="425"/>
        <w:rPr>
          <w:rFonts w:ascii="Arial" w:hAnsi="Arial" w:cs="Arial"/>
          <w:sz w:val="22"/>
          <w:szCs w:val="22"/>
        </w:rPr>
      </w:pPr>
      <w:r w:rsidRPr="00F832D5">
        <w:rPr>
          <w:rFonts w:ascii="Arial" w:hAnsi="Arial" w:cs="Arial"/>
          <w:sz w:val="22"/>
          <w:szCs w:val="22"/>
        </w:rPr>
        <w:t>Setelah selesai mengisi laporan, segera menyerahkan kepada kepala unit kerja.</w:t>
      </w:r>
    </w:p>
    <w:p w:rsidR="0090625A" w:rsidRPr="00F832D5" w:rsidRDefault="0090625A" w:rsidP="00E33DC5">
      <w:pPr>
        <w:pStyle w:val="ListParagraph"/>
        <w:numPr>
          <w:ilvl w:val="0"/>
          <w:numId w:val="20"/>
        </w:numPr>
        <w:spacing w:before="19" w:line="360" w:lineRule="auto"/>
        <w:ind w:left="851" w:hanging="425"/>
        <w:rPr>
          <w:rFonts w:ascii="Arial" w:hAnsi="Arial" w:cs="Arial"/>
          <w:sz w:val="22"/>
          <w:szCs w:val="22"/>
        </w:rPr>
      </w:pPr>
      <w:r w:rsidRPr="00F832D5">
        <w:rPr>
          <w:rFonts w:ascii="Arial" w:hAnsi="Arial" w:cs="Arial"/>
          <w:sz w:val="22"/>
          <w:szCs w:val="22"/>
        </w:rPr>
        <w:t>Kepala unit kerja akan memeriksa laporan dan melakukan grading risiko terhadap insiden yang dilaporkan.</w:t>
      </w:r>
    </w:p>
    <w:p w:rsidR="0090625A" w:rsidRPr="00F832D5" w:rsidRDefault="0090625A" w:rsidP="00E33DC5">
      <w:pPr>
        <w:pStyle w:val="ListParagraph"/>
        <w:numPr>
          <w:ilvl w:val="0"/>
          <w:numId w:val="20"/>
        </w:numPr>
        <w:spacing w:before="19" w:line="360" w:lineRule="auto"/>
        <w:ind w:left="851" w:hanging="425"/>
        <w:rPr>
          <w:rFonts w:ascii="Arial" w:hAnsi="Arial" w:cs="Arial"/>
          <w:sz w:val="22"/>
          <w:szCs w:val="22"/>
        </w:rPr>
      </w:pPr>
      <w:r w:rsidRPr="00F832D5">
        <w:rPr>
          <w:rFonts w:ascii="Arial" w:hAnsi="Arial" w:cs="Arial"/>
          <w:sz w:val="22"/>
          <w:szCs w:val="22"/>
        </w:rPr>
        <w:t>Hasil grading akan menentukan bentuk investigasi dan analisa yang akan dilakukan sebagai berikut :</w:t>
      </w:r>
    </w:p>
    <w:p w:rsidR="001D2B27" w:rsidRPr="00F832D5" w:rsidRDefault="001D2B27" w:rsidP="001D2B27">
      <w:pPr>
        <w:pStyle w:val="ListParagraph"/>
        <w:spacing w:before="19" w:line="360" w:lineRule="auto"/>
        <w:ind w:left="851"/>
        <w:rPr>
          <w:rFonts w:ascii="Arial" w:hAnsi="Arial" w:cs="Arial"/>
          <w:sz w:val="22"/>
          <w:szCs w:val="22"/>
        </w:rPr>
      </w:pPr>
    </w:p>
    <w:tbl>
      <w:tblPr>
        <w:tblStyle w:val="TableGrid"/>
        <w:tblW w:w="8017"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7"/>
      </w:tblGrid>
      <w:tr w:rsidR="001D2B27" w:rsidRPr="00F832D5" w:rsidTr="00E33DC5">
        <w:trPr>
          <w:trHeight w:val="775"/>
        </w:trPr>
        <w:tc>
          <w:tcPr>
            <w:tcW w:w="8017" w:type="dxa"/>
            <w:shd w:val="clear" w:color="auto" w:fill="0070C0"/>
          </w:tcPr>
          <w:p w:rsidR="00E33DC5" w:rsidRDefault="001D2B27" w:rsidP="00E33DC5">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biru</w:t>
            </w:r>
            <w:proofErr w:type="spellEnd"/>
            <w:r w:rsidRPr="00F832D5">
              <w:rPr>
                <w:rFonts w:ascii="Arial" w:hAnsi="Arial" w:cs="Arial"/>
                <w:sz w:val="22"/>
                <w:szCs w:val="22"/>
              </w:rPr>
              <w:t xml:space="preserve"> </w:t>
            </w:r>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sederhana</w:t>
            </w:r>
            <w:proofErr w:type="spellEnd"/>
            <w:r w:rsidRPr="00F832D5">
              <w:rPr>
                <w:rFonts w:ascii="Arial" w:hAnsi="Arial" w:cs="Arial"/>
                <w:sz w:val="22"/>
                <w:szCs w:val="22"/>
              </w:rPr>
              <w:t xml:space="preserve">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roofErr w:type="spellStart"/>
            <w:r w:rsidRPr="00F832D5">
              <w:rPr>
                <w:rFonts w:ascii="Arial" w:hAnsi="Arial" w:cs="Arial"/>
                <w:sz w:val="22"/>
                <w:szCs w:val="22"/>
              </w:rPr>
              <w:t>atasan</w:t>
            </w:r>
            <w:proofErr w:type="spellEnd"/>
            <w:r w:rsidRPr="00F832D5">
              <w:rPr>
                <w:rFonts w:ascii="Arial" w:hAnsi="Arial" w:cs="Arial"/>
                <w:sz w:val="22"/>
                <w:szCs w:val="22"/>
              </w:rPr>
              <w:t xml:space="preserve"> </w:t>
            </w:r>
            <w:proofErr w:type="spellStart"/>
            <w:r w:rsidRPr="00F832D5">
              <w:rPr>
                <w:rFonts w:ascii="Arial" w:hAnsi="Arial" w:cs="Arial"/>
                <w:sz w:val="22"/>
                <w:szCs w:val="22"/>
              </w:rPr>
              <w:t>langsung</w:t>
            </w:r>
            <w:proofErr w:type="spellEnd"/>
            <w:r w:rsidRPr="00F832D5">
              <w:rPr>
                <w:rFonts w:ascii="Arial" w:hAnsi="Arial" w:cs="Arial"/>
                <w:sz w:val="22"/>
                <w:szCs w:val="22"/>
              </w:rPr>
              <w:t xml:space="preserve">, </w:t>
            </w:r>
            <w:proofErr w:type="spellStart"/>
            <w:r w:rsidRPr="00F832D5">
              <w:rPr>
                <w:rFonts w:ascii="Arial" w:hAnsi="Arial" w:cs="Arial"/>
                <w:sz w:val="22"/>
                <w:szCs w:val="22"/>
              </w:rPr>
              <w:t>waktu</w:t>
            </w:r>
            <w:proofErr w:type="spellEnd"/>
          </w:p>
          <w:p w:rsidR="001D2B27" w:rsidRPr="00E33DC5" w:rsidRDefault="00E33DC5" w:rsidP="00E33DC5">
            <w:pPr>
              <w:tabs>
                <w:tab w:val="left" w:pos="1602"/>
              </w:tabs>
              <w:spacing w:line="360" w:lineRule="auto"/>
              <w:ind w:left="1735"/>
              <w:rPr>
                <w:rFonts w:ascii="Arial" w:hAnsi="Arial" w:cs="Arial"/>
                <w:sz w:val="22"/>
                <w:szCs w:val="22"/>
              </w:rPr>
            </w:pPr>
            <w:r>
              <w:rPr>
                <w:rFonts w:ascii="Arial" w:hAnsi="Arial" w:cs="Arial"/>
                <w:sz w:val="22"/>
                <w:szCs w:val="22"/>
              </w:rPr>
              <w:t xml:space="preserve"> </w:t>
            </w:r>
            <w:proofErr w:type="spellStart"/>
            <w:r w:rsidR="001D2B27" w:rsidRPr="00E33DC5">
              <w:rPr>
                <w:rFonts w:ascii="Arial" w:hAnsi="Arial" w:cs="Arial"/>
                <w:sz w:val="22"/>
                <w:szCs w:val="22"/>
              </w:rPr>
              <w:t>maksimal</w:t>
            </w:r>
            <w:proofErr w:type="spellEnd"/>
            <w:r w:rsidR="001D2B27" w:rsidRPr="00E33DC5">
              <w:rPr>
                <w:rFonts w:ascii="Arial" w:hAnsi="Arial" w:cs="Arial"/>
                <w:sz w:val="22"/>
                <w:szCs w:val="22"/>
              </w:rPr>
              <w:t xml:space="preserve"> 1 </w:t>
            </w:r>
            <w:proofErr w:type="spellStart"/>
            <w:r w:rsidR="001D2B27" w:rsidRPr="00E33DC5">
              <w:rPr>
                <w:rFonts w:ascii="Arial" w:hAnsi="Arial" w:cs="Arial"/>
                <w:sz w:val="22"/>
                <w:szCs w:val="22"/>
              </w:rPr>
              <w:t>minggu</w:t>
            </w:r>
            <w:proofErr w:type="spellEnd"/>
          </w:p>
        </w:tc>
      </w:tr>
      <w:tr w:rsidR="001D2B27" w:rsidRPr="00F832D5" w:rsidTr="00E33DC5">
        <w:trPr>
          <w:trHeight w:val="760"/>
        </w:trPr>
        <w:tc>
          <w:tcPr>
            <w:tcW w:w="8017" w:type="dxa"/>
            <w:shd w:val="clear" w:color="auto" w:fill="00B050"/>
          </w:tcPr>
          <w:p w:rsidR="00E33DC5" w:rsidRDefault="001D2B27" w:rsidP="00E33DC5">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hijau</w:t>
            </w:r>
            <w:proofErr w:type="spellEnd"/>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sederhana</w:t>
            </w:r>
            <w:proofErr w:type="spellEnd"/>
            <w:r w:rsidRPr="00F832D5">
              <w:rPr>
                <w:rFonts w:ascii="Arial" w:hAnsi="Arial" w:cs="Arial"/>
                <w:sz w:val="22"/>
                <w:szCs w:val="22"/>
              </w:rPr>
              <w:t xml:space="preserve">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roofErr w:type="spellStart"/>
            <w:r w:rsidRPr="00F832D5">
              <w:rPr>
                <w:rFonts w:ascii="Arial" w:hAnsi="Arial" w:cs="Arial"/>
                <w:sz w:val="22"/>
                <w:szCs w:val="22"/>
              </w:rPr>
              <w:t>atasan</w:t>
            </w:r>
            <w:proofErr w:type="spellEnd"/>
            <w:r w:rsidRPr="00F832D5">
              <w:rPr>
                <w:rFonts w:ascii="Arial" w:hAnsi="Arial" w:cs="Arial"/>
                <w:sz w:val="22"/>
                <w:szCs w:val="22"/>
              </w:rPr>
              <w:t xml:space="preserve"> </w:t>
            </w:r>
            <w:proofErr w:type="spellStart"/>
            <w:r w:rsidRPr="00F832D5">
              <w:rPr>
                <w:rFonts w:ascii="Arial" w:hAnsi="Arial" w:cs="Arial"/>
                <w:sz w:val="22"/>
                <w:szCs w:val="22"/>
              </w:rPr>
              <w:t>langsung</w:t>
            </w:r>
            <w:proofErr w:type="spellEnd"/>
            <w:r w:rsidRPr="00F832D5">
              <w:rPr>
                <w:rFonts w:ascii="Arial" w:hAnsi="Arial" w:cs="Arial"/>
                <w:sz w:val="22"/>
                <w:szCs w:val="22"/>
              </w:rPr>
              <w:t>,</w:t>
            </w:r>
            <w:r w:rsidR="00E33DC5">
              <w:rPr>
                <w:rFonts w:ascii="Arial" w:hAnsi="Arial" w:cs="Arial"/>
                <w:sz w:val="22"/>
                <w:szCs w:val="22"/>
              </w:rPr>
              <w:t xml:space="preserve"> </w:t>
            </w:r>
            <w:proofErr w:type="spellStart"/>
            <w:r w:rsidRPr="00E33DC5">
              <w:rPr>
                <w:rFonts w:ascii="Arial" w:hAnsi="Arial" w:cs="Arial"/>
                <w:sz w:val="22"/>
                <w:szCs w:val="22"/>
              </w:rPr>
              <w:t>waktu</w:t>
            </w:r>
            <w:proofErr w:type="spellEnd"/>
            <w:r w:rsidRPr="00E33DC5">
              <w:rPr>
                <w:rFonts w:ascii="Arial" w:hAnsi="Arial" w:cs="Arial"/>
                <w:sz w:val="22"/>
                <w:szCs w:val="22"/>
              </w:rPr>
              <w:t xml:space="preserve"> </w:t>
            </w:r>
          </w:p>
          <w:p w:rsidR="001D2B27" w:rsidRPr="00E33DC5" w:rsidRDefault="00E33DC5" w:rsidP="00E33DC5">
            <w:pPr>
              <w:tabs>
                <w:tab w:val="left" w:pos="1602"/>
              </w:tabs>
              <w:spacing w:line="360" w:lineRule="auto"/>
              <w:ind w:left="1735"/>
              <w:rPr>
                <w:rFonts w:ascii="Arial" w:hAnsi="Arial" w:cs="Arial"/>
                <w:sz w:val="22"/>
                <w:szCs w:val="22"/>
              </w:rPr>
            </w:pPr>
            <w:r>
              <w:rPr>
                <w:rFonts w:ascii="Arial" w:hAnsi="Arial" w:cs="Arial"/>
                <w:sz w:val="22"/>
                <w:szCs w:val="22"/>
              </w:rPr>
              <w:t xml:space="preserve"> </w:t>
            </w:r>
            <w:proofErr w:type="spellStart"/>
            <w:r w:rsidR="001D2B27" w:rsidRPr="00E33DC5">
              <w:rPr>
                <w:rFonts w:ascii="Arial" w:hAnsi="Arial" w:cs="Arial"/>
                <w:sz w:val="22"/>
                <w:szCs w:val="22"/>
              </w:rPr>
              <w:t>maksimal</w:t>
            </w:r>
            <w:proofErr w:type="spellEnd"/>
            <w:r w:rsidR="001D2B27" w:rsidRPr="00E33DC5">
              <w:rPr>
                <w:rFonts w:ascii="Arial" w:hAnsi="Arial" w:cs="Arial"/>
                <w:sz w:val="22"/>
                <w:szCs w:val="22"/>
              </w:rPr>
              <w:t xml:space="preserve"> 2 </w:t>
            </w:r>
            <w:proofErr w:type="spellStart"/>
            <w:r w:rsidR="001D2B27" w:rsidRPr="00E33DC5">
              <w:rPr>
                <w:rFonts w:ascii="Arial" w:hAnsi="Arial" w:cs="Arial"/>
                <w:sz w:val="22"/>
                <w:szCs w:val="22"/>
              </w:rPr>
              <w:t>minggu</w:t>
            </w:r>
            <w:proofErr w:type="spellEnd"/>
          </w:p>
        </w:tc>
      </w:tr>
      <w:tr w:rsidR="001D2B27" w:rsidRPr="00F832D5" w:rsidTr="00E33DC5">
        <w:trPr>
          <w:trHeight w:val="775"/>
        </w:trPr>
        <w:tc>
          <w:tcPr>
            <w:tcW w:w="8017" w:type="dxa"/>
            <w:shd w:val="clear" w:color="auto" w:fill="FFFF00"/>
          </w:tcPr>
          <w:p w:rsidR="00E33DC5" w:rsidRDefault="001D2B27" w:rsidP="00E33DC5">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kuning</w:t>
            </w:r>
            <w:proofErr w:type="spellEnd"/>
            <w:r w:rsidRPr="00F832D5">
              <w:rPr>
                <w:rFonts w:ascii="Arial" w:hAnsi="Arial" w:cs="Arial"/>
                <w:sz w:val="22"/>
                <w:szCs w:val="22"/>
              </w:rPr>
              <w:t xml:space="preserve"> </w:t>
            </w:r>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komprehensif</w:t>
            </w:r>
            <w:proofErr w:type="spellEnd"/>
            <w:r w:rsidR="00E33DC5">
              <w:rPr>
                <w:rFonts w:ascii="Arial" w:hAnsi="Arial" w:cs="Arial"/>
                <w:sz w:val="22"/>
                <w:szCs w:val="22"/>
              </w:rPr>
              <w:t xml:space="preserve"> / </w:t>
            </w:r>
            <w:proofErr w:type="spellStart"/>
            <w:r w:rsidR="00E33DC5">
              <w:rPr>
                <w:rFonts w:ascii="Arial" w:hAnsi="Arial" w:cs="Arial"/>
                <w:sz w:val="22"/>
                <w:szCs w:val="22"/>
              </w:rPr>
              <w:t>analisis</w:t>
            </w:r>
            <w:proofErr w:type="spellEnd"/>
            <w:r w:rsidR="00E33DC5">
              <w:rPr>
                <w:rFonts w:ascii="Arial" w:hAnsi="Arial" w:cs="Arial"/>
                <w:sz w:val="22"/>
                <w:szCs w:val="22"/>
              </w:rPr>
              <w:t xml:space="preserve"> </w:t>
            </w:r>
            <w:proofErr w:type="spellStart"/>
            <w:r w:rsidR="00E33DC5">
              <w:rPr>
                <w:rFonts w:ascii="Arial" w:hAnsi="Arial" w:cs="Arial"/>
                <w:sz w:val="22"/>
                <w:szCs w:val="22"/>
              </w:rPr>
              <w:t>akar</w:t>
            </w:r>
            <w:proofErr w:type="spellEnd"/>
            <w:r w:rsidR="00E33DC5">
              <w:rPr>
                <w:rFonts w:ascii="Arial" w:hAnsi="Arial" w:cs="Arial"/>
                <w:sz w:val="22"/>
                <w:szCs w:val="22"/>
              </w:rPr>
              <w:t xml:space="preserve"> </w:t>
            </w:r>
            <w:proofErr w:type="spellStart"/>
            <w:r w:rsidR="00E33DC5">
              <w:rPr>
                <w:rFonts w:ascii="Arial" w:hAnsi="Arial" w:cs="Arial"/>
                <w:sz w:val="22"/>
                <w:szCs w:val="22"/>
              </w:rPr>
              <w:t>masalah</w:t>
            </w:r>
            <w:proofErr w:type="spellEnd"/>
            <w:r w:rsidR="00E33DC5">
              <w:rPr>
                <w:rFonts w:ascii="Arial" w:hAnsi="Arial" w:cs="Arial"/>
                <w:sz w:val="22"/>
                <w:szCs w:val="22"/>
              </w:rPr>
              <w:t xml:space="preserve"> / </w:t>
            </w:r>
            <w:r w:rsidRPr="00F832D5">
              <w:rPr>
                <w:rFonts w:ascii="Arial" w:hAnsi="Arial" w:cs="Arial"/>
                <w:sz w:val="22"/>
                <w:szCs w:val="22"/>
              </w:rPr>
              <w:t xml:space="preserve">RCA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
          <w:p w:rsidR="001D2B27" w:rsidRPr="00F832D5" w:rsidRDefault="001D2B27" w:rsidP="00E33DC5">
            <w:pPr>
              <w:tabs>
                <w:tab w:val="left" w:pos="1735"/>
              </w:tabs>
              <w:spacing w:line="360" w:lineRule="auto"/>
              <w:ind w:left="1735"/>
              <w:rPr>
                <w:rFonts w:ascii="Arial" w:hAnsi="Arial" w:cs="Arial"/>
                <w:sz w:val="22"/>
                <w:szCs w:val="22"/>
              </w:rPr>
            </w:pPr>
            <w:r w:rsidRPr="00F832D5">
              <w:rPr>
                <w:rFonts w:ascii="Arial" w:hAnsi="Arial" w:cs="Arial"/>
                <w:sz w:val="22"/>
                <w:szCs w:val="22"/>
              </w:rPr>
              <w:t xml:space="preserve">Tim KP di RS, </w:t>
            </w:r>
            <w:proofErr w:type="spellStart"/>
            <w:r w:rsidRPr="00F832D5">
              <w:rPr>
                <w:rFonts w:ascii="Arial" w:hAnsi="Arial" w:cs="Arial"/>
                <w:sz w:val="22"/>
                <w:szCs w:val="22"/>
              </w:rPr>
              <w:t>waktu</w:t>
            </w:r>
            <w:proofErr w:type="spellEnd"/>
            <w:r w:rsidRPr="00F832D5">
              <w:rPr>
                <w:rFonts w:ascii="Arial" w:hAnsi="Arial" w:cs="Arial"/>
                <w:sz w:val="22"/>
                <w:szCs w:val="22"/>
              </w:rPr>
              <w:t xml:space="preserve"> </w:t>
            </w:r>
            <w:proofErr w:type="spellStart"/>
            <w:r w:rsidRPr="00F832D5">
              <w:rPr>
                <w:rFonts w:ascii="Arial" w:hAnsi="Arial" w:cs="Arial"/>
                <w:sz w:val="22"/>
                <w:szCs w:val="22"/>
              </w:rPr>
              <w:t>maksimal</w:t>
            </w:r>
            <w:proofErr w:type="spellEnd"/>
            <w:r w:rsidRPr="00F832D5">
              <w:rPr>
                <w:rFonts w:ascii="Arial" w:hAnsi="Arial" w:cs="Arial"/>
                <w:sz w:val="22"/>
                <w:szCs w:val="22"/>
              </w:rPr>
              <w:t xml:space="preserve"> 45 </w:t>
            </w:r>
            <w:proofErr w:type="spellStart"/>
            <w:r w:rsidRPr="00F832D5">
              <w:rPr>
                <w:rFonts w:ascii="Arial" w:hAnsi="Arial" w:cs="Arial"/>
                <w:sz w:val="22"/>
                <w:szCs w:val="22"/>
              </w:rPr>
              <w:t>hari</w:t>
            </w:r>
            <w:proofErr w:type="spellEnd"/>
          </w:p>
        </w:tc>
      </w:tr>
      <w:tr w:rsidR="001D2B27" w:rsidRPr="00F832D5" w:rsidTr="00E33DC5">
        <w:trPr>
          <w:trHeight w:val="762"/>
        </w:trPr>
        <w:tc>
          <w:tcPr>
            <w:tcW w:w="8017" w:type="dxa"/>
            <w:shd w:val="clear" w:color="auto" w:fill="C00000"/>
          </w:tcPr>
          <w:p w:rsidR="00E33DC5" w:rsidRDefault="001D2B27" w:rsidP="00E33DC5">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merah</w:t>
            </w:r>
            <w:proofErr w:type="spellEnd"/>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kompr</w:t>
            </w:r>
            <w:r w:rsidR="00E33DC5">
              <w:rPr>
                <w:rFonts w:ascii="Arial" w:hAnsi="Arial" w:cs="Arial"/>
                <w:sz w:val="22"/>
                <w:szCs w:val="22"/>
              </w:rPr>
              <w:t>ehensif</w:t>
            </w:r>
            <w:proofErr w:type="spellEnd"/>
            <w:r w:rsidR="00E33DC5">
              <w:rPr>
                <w:rFonts w:ascii="Arial" w:hAnsi="Arial" w:cs="Arial"/>
                <w:sz w:val="22"/>
                <w:szCs w:val="22"/>
              </w:rPr>
              <w:t xml:space="preserve"> / </w:t>
            </w:r>
            <w:proofErr w:type="spellStart"/>
            <w:r w:rsidR="00E33DC5">
              <w:rPr>
                <w:rFonts w:ascii="Arial" w:hAnsi="Arial" w:cs="Arial"/>
                <w:sz w:val="22"/>
                <w:szCs w:val="22"/>
              </w:rPr>
              <w:t>analisis</w:t>
            </w:r>
            <w:proofErr w:type="spellEnd"/>
            <w:r w:rsidR="00E33DC5">
              <w:rPr>
                <w:rFonts w:ascii="Arial" w:hAnsi="Arial" w:cs="Arial"/>
                <w:sz w:val="22"/>
                <w:szCs w:val="22"/>
              </w:rPr>
              <w:t xml:space="preserve"> </w:t>
            </w:r>
            <w:proofErr w:type="spellStart"/>
            <w:r w:rsidR="00E33DC5">
              <w:rPr>
                <w:rFonts w:ascii="Arial" w:hAnsi="Arial" w:cs="Arial"/>
                <w:sz w:val="22"/>
                <w:szCs w:val="22"/>
              </w:rPr>
              <w:t>akar</w:t>
            </w:r>
            <w:proofErr w:type="spellEnd"/>
            <w:r w:rsidR="00E33DC5">
              <w:rPr>
                <w:rFonts w:ascii="Arial" w:hAnsi="Arial" w:cs="Arial"/>
                <w:sz w:val="22"/>
                <w:szCs w:val="22"/>
              </w:rPr>
              <w:t xml:space="preserve"> </w:t>
            </w:r>
            <w:proofErr w:type="spellStart"/>
            <w:r w:rsidR="00E33DC5">
              <w:rPr>
                <w:rFonts w:ascii="Arial" w:hAnsi="Arial" w:cs="Arial"/>
                <w:sz w:val="22"/>
                <w:szCs w:val="22"/>
              </w:rPr>
              <w:t>masalah</w:t>
            </w:r>
            <w:proofErr w:type="spellEnd"/>
            <w:r w:rsidR="00E33DC5">
              <w:rPr>
                <w:rFonts w:ascii="Arial" w:hAnsi="Arial" w:cs="Arial"/>
                <w:sz w:val="22"/>
                <w:szCs w:val="22"/>
              </w:rPr>
              <w:t xml:space="preserve"> / </w:t>
            </w:r>
            <w:r w:rsidRPr="00F832D5">
              <w:rPr>
                <w:rFonts w:ascii="Arial" w:hAnsi="Arial" w:cs="Arial"/>
                <w:sz w:val="22"/>
                <w:szCs w:val="22"/>
              </w:rPr>
              <w:t xml:space="preserve">RCA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
          <w:p w:rsidR="001D2B27" w:rsidRPr="00F832D5" w:rsidRDefault="001D2B27" w:rsidP="00E33DC5">
            <w:pPr>
              <w:tabs>
                <w:tab w:val="left" w:pos="1602"/>
              </w:tabs>
              <w:spacing w:line="360" w:lineRule="auto"/>
              <w:ind w:left="1735"/>
              <w:rPr>
                <w:rFonts w:ascii="Arial" w:hAnsi="Arial" w:cs="Arial"/>
                <w:sz w:val="22"/>
                <w:szCs w:val="22"/>
              </w:rPr>
            </w:pPr>
            <w:r w:rsidRPr="00F832D5">
              <w:rPr>
                <w:rFonts w:ascii="Arial" w:hAnsi="Arial" w:cs="Arial"/>
                <w:sz w:val="22"/>
                <w:szCs w:val="22"/>
              </w:rPr>
              <w:t xml:space="preserve">Tim KP di RS, </w:t>
            </w:r>
            <w:proofErr w:type="spellStart"/>
            <w:r w:rsidRPr="00F832D5">
              <w:rPr>
                <w:rFonts w:ascii="Arial" w:hAnsi="Arial" w:cs="Arial"/>
                <w:sz w:val="22"/>
                <w:szCs w:val="22"/>
              </w:rPr>
              <w:t>waktu</w:t>
            </w:r>
            <w:proofErr w:type="spellEnd"/>
            <w:r w:rsidRPr="00F832D5">
              <w:rPr>
                <w:rFonts w:ascii="Arial" w:hAnsi="Arial" w:cs="Arial"/>
                <w:sz w:val="22"/>
                <w:szCs w:val="22"/>
              </w:rPr>
              <w:t xml:space="preserve"> </w:t>
            </w:r>
            <w:proofErr w:type="spellStart"/>
            <w:r w:rsidRPr="00F832D5">
              <w:rPr>
                <w:rFonts w:ascii="Arial" w:hAnsi="Arial" w:cs="Arial"/>
                <w:sz w:val="22"/>
                <w:szCs w:val="22"/>
              </w:rPr>
              <w:t>maksimal</w:t>
            </w:r>
            <w:proofErr w:type="spellEnd"/>
            <w:r w:rsidRPr="00F832D5">
              <w:rPr>
                <w:rFonts w:ascii="Arial" w:hAnsi="Arial" w:cs="Arial"/>
                <w:sz w:val="22"/>
                <w:szCs w:val="22"/>
              </w:rPr>
              <w:t xml:space="preserve"> 45</w:t>
            </w:r>
            <w:r w:rsidR="00E33DC5">
              <w:rPr>
                <w:rFonts w:ascii="Arial" w:hAnsi="Arial" w:cs="Arial"/>
                <w:sz w:val="22"/>
                <w:szCs w:val="22"/>
              </w:rPr>
              <w:t xml:space="preserve"> </w:t>
            </w:r>
            <w:proofErr w:type="spellStart"/>
            <w:r w:rsidRPr="00F832D5">
              <w:rPr>
                <w:rFonts w:ascii="Arial" w:hAnsi="Arial" w:cs="Arial"/>
                <w:sz w:val="22"/>
                <w:szCs w:val="22"/>
              </w:rPr>
              <w:t>hari</w:t>
            </w:r>
            <w:proofErr w:type="spellEnd"/>
          </w:p>
        </w:tc>
      </w:tr>
    </w:tbl>
    <w:p w:rsidR="0090625A" w:rsidRPr="00F832D5" w:rsidRDefault="0090625A" w:rsidP="001D2B27">
      <w:pPr>
        <w:pStyle w:val="ListParagraph"/>
        <w:spacing w:before="19" w:line="360" w:lineRule="auto"/>
        <w:ind w:left="851" w:hanging="491"/>
        <w:rPr>
          <w:rFonts w:ascii="Arial" w:hAnsi="Arial" w:cs="Arial"/>
          <w:sz w:val="22"/>
          <w:szCs w:val="22"/>
        </w:rPr>
      </w:pPr>
    </w:p>
    <w:p w:rsidR="0090625A" w:rsidRPr="00F832D5" w:rsidRDefault="00916992"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 xml:space="preserve">Kepala </w:t>
      </w:r>
      <w:r w:rsidRPr="00F832D5">
        <w:rPr>
          <w:rFonts w:ascii="Arial" w:hAnsi="Arial" w:cs="Arial"/>
          <w:sz w:val="22"/>
          <w:szCs w:val="22"/>
          <w:lang w:val="en-ID"/>
        </w:rPr>
        <w:t>u</w:t>
      </w:r>
      <w:r w:rsidRPr="00F832D5">
        <w:rPr>
          <w:rFonts w:ascii="Arial" w:hAnsi="Arial" w:cs="Arial"/>
          <w:sz w:val="22"/>
          <w:szCs w:val="22"/>
        </w:rPr>
        <w:t xml:space="preserve">nit </w:t>
      </w:r>
      <w:r w:rsidRPr="00F832D5">
        <w:rPr>
          <w:rFonts w:ascii="Arial" w:hAnsi="Arial" w:cs="Arial"/>
          <w:sz w:val="22"/>
          <w:szCs w:val="22"/>
          <w:lang w:val="en-ID"/>
        </w:rPr>
        <w:t>k</w:t>
      </w:r>
      <w:r w:rsidRPr="00F832D5">
        <w:rPr>
          <w:rFonts w:ascii="Arial" w:hAnsi="Arial" w:cs="Arial"/>
          <w:sz w:val="22"/>
          <w:szCs w:val="22"/>
        </w:rPr>
        <w:t xml:space="preserve">erja </w:t>
      </w:r>
      <w:r w:rsidR="0090625A" w:rsidRPr="00F832D5">
        <w:rPr>
          <w:rFonts w:ascii="Arial" w:hAnsi="Arial" w:cs="Arial"/>
          <w:sz w:val="22"/>
          <w:szCs w:val="22"/>
        </w:rPr>
        <w:t xml:space="preserve">melaporkan kejadian sentinel kepada </w:t>
      </w:r>
      <w:r w:rsidR="00A94588" w:rsidRPr="00F832D5">
        <w:rPr>
          <w:rFonts w:ascii="Arial" w:hAnsi="Arial" w:cs="Arial"/>
          <w:sz w:val="22"/>
          <w:szCs w:val="22"/>
        </w:rPr>
        <w:t>Sub Komite Keselamatan Pasien Komite PMKP</w:t>
      </w:r>
      <w:r w:rsidR="0090625A" w:rsidRPr="00F832D5">
        <w:rPr>
          <w:rFonts w:ascii="Arial" w:hAnsi="Arial" w:cs="Arial"/>
          <w:sz w:val="22"/>
          <w:szCs w:val="22"/>
        </w:rPr>
        <w:t xml:space="preserve"> RSUD dr. Murjani Sampit.</w:t>
      </w:r>
    </w:p>
    <w:p w:rsidR="0090625A" w:rsidRPr="00F832D5" w:rsidRDefault="00A94588"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Sub Komite Keselamatan Pasien Komite PMKP</w:t>
      </w:r>
      <w:r w:rsidR="0090625A" w:rsidRPr="00F832D5">
        <w:rPr>
          <w:rFonts w:ascii="Arial" w:hAnsi="Arial" w:cs="Arial"/>
          <w:sz w:val="22"/>
          <w:szCs w:val="22"/>
        </w:rPr>
        <w:t xml:space="preserve"> RSU</w:t>
      </w:r>
      <w:r w:rsidR="00DF6417" w:rsidRPr="00F832D5">
        <w:rPr>
          <w:rFonts w:ascii="Arial" w:hAnsi="Arial" w:cs="Arial"/>
          <w:sz w:val="22"/>
          <w:szCs w:val="22"/>
        </w:rPr>
        <w:t>D dr. Murjani Sampit akan melakukan investigasi komprehensif</w:t>
      </w:r>
      <w:r w:rsidR="0090625A" w:rsidRPr="00F832D5">
        <w:rPr>
          <w:rFonts w:ascii="Arial" w:hAnsi="Arial" w:cs="Arial"/>
          <w:sz w:val="22"/>
          <w:szCs w:val="22"/>
        </w:rPr>
        <w:t xml:space="preserve"> (RCA) dengan melakukan regrading.</w:t>
      </w:r>
    </w:p>
    <w:p w:rsidR="0090625A" w:rsidRPr="00F832D5" w:rsidRDefault="0090625A"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 xml:space="preserve">Untuk grade kuning / merah, </w:t>
      </w:r>
      <w:r w:rsidR="00A94588" w:rsidRPr="00F832D5">
        <w:rPr>
          <w:rFonts w:ascii="Arial" w:hAnsi="Arial" w:cs="Arial"/>
          <w:sz w:val="22"/>
          <w:szCs w:val="22"/>
        </w:rPr>
        <w:t>Sub Komite Keselamatan Pasien Komite PMKP</w:t>
      </w:r>
      <w:r w:rsidRPr="00F832D5">
        <w:rPr>
          <w:rFonts w:ascii="Arial" w:hAnsi="Arial" w:cs="Arial"/>
          <w:sz w:val="22"/>
          <w:szCs w:val="22"/>
        </w:rPr>
        <w:t xml:space="preserve"> RSUD dr. Murjani Sampit akan melakuakan analisis akar masalah / </w:t>
      </w:r>
      <w:r w:rsidRPr="00F832D5">
        <w:rPr>
          <w:rFonts w:ascii="Arial" w:hAnsi="Arial" w:cs="Arial"/>
          <w:i/>
          <w:sz w:val="22"/>
          <w:szCs w:val="22"/>
        </w:rPr>
        <w:t>Root Cause Analysis</w:t>
      </w:r>
      <w:r w:rsidRPr="00F832D5">
        <w:rPr>
          <w:rFonts w:ascii="Arial" w:hAnsi="Arial" w:cs="Arial"/>
          <w:sz w:val="22"/>
          <w:szCs w:val="22"/>
        </w:rPr>
        <w:t xml:space="preserve"> (RCA).</w:t>
      </w:r>
    </w:p>
    <w:p w:rsidR="0090625A" w:rsidRPr="00F832D5" w:rsidRDefault="0090625A"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 xml:space="preserve">Setelah melakukan RCA, </w:t>
      </w:r>
      <w:r w:rsidR="00A94588" w:rsidRPr="00F832D5">
        <w:rPr>
          <w:rFonts w:ascii="Arial" w:hAnsi="Arial" w:cs="Arial"/>
          <w:sz w:val="22"/>
          <w:szCs w:val="22"/>
        </w:rPr>
        <w:t>Sub Komite Keselamatan Pasien Komite PMKP</w:t>
      </w:r>
      <w:r w:rsidRPr="00F832D5">
        <w:rPr>
          <w:rFonts w:ascii="Arial" w:hAnsi="Arial" w:cs="Arial"/>
          <w:sz w:val="22"/>
          <w:szCs w:val="22"/>
        </w:rPr>
        <w:t xml:space="preserve"> RSUD dr. Murjani Sampit akan membuat laporan dan rekomendasi untuk perbaikan serta pembelajaran berupa : Petunjuk / </w:t>
      </w:r>
      <w:r w:rsidRPr="00F832D5">
        <w:rPr>
          <w:rFonts w:ascii="Arial" w:hAnsi="Arial" w:cs="Arial"/>
          <w:i/>
          <w:sz w:val="22"/>
          <w:szCs w:val="22"/>
        </w:rPr>
        <w:t>Safety alert</w:t>
      </w:r>
      <w:r w:rsidRPr="00F832D5">
        <w:rPr>
          <w:rFonts w:ascii="Arial" w:hAnsi="Arial" w:cs="Arial"/>
          <w:sz w:val="22"/>
          <w:szCs w:val="22"/>
        </w:rPr>
        <w:t xml:space="preserve"> untuk mencegah kejadian yang sama terulang kembali.</w:t>
      </w:r>
    </w:p>
    <w:p w:rsidR="0090625A" w:rsidRPr="00F832D5" w:rsidRDefault="0090625A"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Hasil RCA, rekomendasi dan rencana kerja dilaporkan kepada direktur.</w:t>
      </w:r>
    </w:p>
    <w:p w:rsidR="0090625A" w:rsidRPr="00F832D5" w:rsidRDefault="00916992"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 xml:space="preserve">Rekomendasi untuk </w:t>
      </w:r>
      <w:r w:rsidRPr="00F832D5">
        <w:rPr>
          <w:rFonts w:ascii="Arial" w:hAnsi="Arial" w:cs="Arial"/>
          <w:sz w:val="22"/>
          <w:szCs w:val="22"/>
          <w:lang w:val="en-ID"/>
        </w:rPr>
        <w:t>p</w:t>
      </w:r>
      <w:r w:rsidRPr="00F832D5">
        <w:rPr>
          <w:rFonts w:ascii="Arial" w:hAnsi="Arial" w:cs="Arial"/>
          <w:sz w:val="22"/>
          <w:szCs w:val="22"/>
        </w:rPr>
        <w:t xml:space="preserve">erbaikan &amp; </w:t>
      </w:r>
      <w:r w:rsidRPr="00F832D5">
        <w:rPr>
          <w:rFonts w:ascii="Arial" w:hAnsi="Arial" w:cs="Arial"/>
          <w:sz w:val="22"/>
          <w:szCs w:val="22"/>
          <w:lang w:val="en-ID"/>
        </w:rPr>
        <w:t>p</w:t>
      </w:r>
      <w:r w:rsidR="0090625A" w:rsidRPr="00F832D5">
        <w:rPr>
          <w:rFonts w:ascii="Arial" w:hAnsi="Arial" w:cs="Arial"/>
          <w:sz w:val="22"/>
          <w:szCs w:val="22"/>
        </w:rPr>
        <w:t>embelajaran diberikan umpan balik kepada unit kerja terkait serta sosialisa</w:t>
      </w:r>
      <w:r w:rsidR="00DF6417" w:rsidRPr="00F832D5">
        <w:rPr>
          <w:rFonts w:ascii="Arial" w:hAnsi="Arial" w:cs="Arial"/>
          <w:sz w:val="22"/>
          <w:szCs w:val="22"/>
        </w:rPr>
        <w:t>s</w:t>
      </w:r>
      <w:r w:rsidR="0090625A" w:rsidRPr="00F832D5">
        <w:rPr>
          <w:rFonts w:ascii="Arial" w:hAnsi="Arial" w:cs="Arial"/>
          <w:sz w:val="22"/>
          <w:szCs w:val="22"/>
        </w:rPr>
        <w:t>i kepada seluruh unit kerja di RSUD dr. Murjani Sampit.</w:t>
      </w:r>
    </w:p>
    <w:p w:rsidR="0090625A" w:rsidRPr="00F832D5" w:rsidRDefault="0090625A"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t>Unit kerja membuat analisa kejadian di satuan kerjanya masing-masing.</w:t>
      </w:r>
    </w:p>
    <w:p w:rsidR="0090625A" w:rsidRPr="00F832D5" w:rsidRDefault="0090625A" w:rsidP="001D2B27">
      <w:pPr>
        <w:pStyle w:val="ListParagraph"/>
        <w:numPr>
          <w:ilvl w:val="0"/>
          <w:numId w:val="20"/>
        </w:numPr>
        <w:spacing w:before="19" w:line="360" w:lineRule="auto"/>
        <w:ind w:left="851" w:hanging="491"/>
        <w:rPr>
          <w:rFonts w:ascii="Arial" w:hAnsi="Arial" w:cs="Arial"/>
          <w:sz w:val="22"/>
          <w:szCs w:val="22"/>
        </w:rPr>
      </w:pPr>
      <w:r w:rsidRPr="00F832D5">
        <w:rPr>
          <w:rFonts w:ascii="Arial" w:hAnsi="Arial" w:cs="Arial"/>
          <w:sz w:val="22"/>
          <w:szCs w:val="22"/>
        </w:rPr>
        <w:lastRenderedPageBreak/>
        <w:t xml:space="preserve">Monitoring dan evaluasi perbaikan oleh </w:t>
      </w:r>
      <w:r w:rsidR="00A94588" w:rsidRPr="00F832D5">
        <w:rPr>
          <w:rFonts w:ascii="Arial" w:hAnsi="Arial" w:cs="Arial"/>
          <w:sz w:val="22"/>
          <w:szCs w:val="22"/>
        </w:rPr>
        <w:t>Sub Komite Keselamatan Pasien Komite PMKP</w:t>
      </w:r>
      <w:r w:rsidRPr="00F832D5">
        <w:rPr>
          <w:rFonts w:ascii="Arial" w:hAnsi="Arial" w:cs="Arial"/>
          <w:sz w:val="22"/>
          <w:szCs w:val="22"/>
        </w:rPr>
        <w:t xml:space="preserve"> Rumah Sakit dr. Murjani Sampit.</w:t>
      </w:r>
    </w:p>
    <w:p w:rsidR="0090625A" w:rsidRPr="00F832D5" w:rsidRDefault="0090625A" w:rsidP="0090625A">
      <w:pPr>
        <w:pStyle w:val="ListParagraph"/>
        <w:spacing w:before="19" w:line="360" w:lineRule="auto"/>
        <w:ind w:left="1440"/>
        <w:rPr>
          <w:rFonts w:ascii="Arial" w:hAnsi="Arial" w:cs="Arial"/>
          <w:sz w:val="22"/>
          <w:szCs w:val="22"/>
        </w:rPr>
      </w:pPr>
    </w:p>
    <w:p w:rsidR="0090625A" w:rsidRPr="00F832D5" w:rsidRDefault="0090625A" w:rsidP="00E33DC5">
      <w:pPr>
        <w:pStyle w:val="ListParagraph"/>
        <w:numPr>
          <w:ilvl w:val="0"/>
          <w:numId w:val="19"/>
        </w:numPr>
        <w:spacing w:before="19" w:line="360" w:lineRule="auto"/>
        <w:ind w:left="426" w:hanging="426"/>
        <w:rPr>
          <w:rFonts w:ascii="Arial" w:hAnsi="Arial" w:cs="Arial"/>
          <w:sz w:val="22"/>
          <w:szCs w:val="22"/>
        </w:rPr>
      </w:pPr>
      <w:r w:rsidRPr="00F832D5">
        <w:rPr>
          <w:rFonts w:ascii="Arial" w:hAnsi="Arial" w:cs="Arial"/>
          <w:sz w:val="22"/>
          <w:szCs w:val="22"/>
        </w:rPr>
        <w:t>Alur Pelaporan Insiden Kepada Komite Keselamatan Pasien Rumah Sakit (Eksternal)</w:t>
      </w:r>
    </w:p>
    <w:p w:rsidR="0090625A" w:rsidRPr="00F832D5" w:rsidRDefault="0090625A" w:rsidP="00E33DC5">
      <w:pPr>
        <w:pStyle w:val="ListParagraph"/>
        <w:spacing w:before="19" w:line="360" w:lineRule="auto"/>
        <w:ind w:left="426" w:firstLine="567"/>
        <w:rPr>
          <w:rFonts w:ascii="Arial" w:hAnsi="Arial" w:cs="Arial"/>
          <w:sz w:val="22"/>
          <w:szCs w:val="22"/>
        </w:rPr>
      </w:pPr>
      <w:r w:rsidRPr="00F832D5">
        <w:rPr>
          <w:rFonts w:ascii="Arial" w:hAnsi="Arial" w:cs="Arial"/>
          <w:sz w:val="22"/>
          <w:szCs w:val="22"/>
        </w:rPr>
        <w:t>Laporan hasil</w:t>
      </w:r>
      <w:r w:rsidR="00916992" w:rsidRPr="00F832D5">
        <w:rPr>
          <w:rFonts w:ascii="Arial" w:hAnsi="Arial" w:cs="Arial"/>
          <w:sz w:val="22"/>
          <w:szCs w:val="22"/>
        </w:rPr>
        <w:t xml:space="preserve"> </w:t>
      </w:r>
      <w:r w:rsidRPr="00F832D5">
        <w:rPr>
          <w:rFonts w:ascii="Arial" w:hAnsi="Arial" w:cs="Arial"/>
          <w:sz w:val="22"/>
          <w:szCs w:val="22"/>
        </w:rPr>
        <w:t xml:space="preserve">analisis akar masalah / RCA yang terjadi pada pasien dan telah mendapatkan rekomendasi dan solusi oleh </w:t>
      </w:r>
      <w:r w:rsidR="00A94588" w:rsidRPr="00F832D5">
        <w:rPr>
          <w:rFonts w:ascii="Arial" w:hAnsi="Arial" w:cs="Arial"/>
          <w:sz w:val="22"/>
          <w:szCs w:val="22"/>
        </w:rPr>
        <w:t>Sub Komite Keselamatan Pasien Komite PMKP</w:t>
      </w:r>
      <w:r w:rsidRPr="00F832D5">
        <w:rPr>
          <w:rFonts w:ascii="Arial" w:hAnsi="Arial" w:cs="Arial"/>
          <w:sz w:val="22"/>
          <w:szCs w:val="22"/>
        </w:rPr>
        <w:t xml:space="preserve"> Rumah Sakit (internal) / Pimpinan Rumah Sakit dikirimkan ke KKPRS dengan melakukan entry data (e-reporting) mela</w:t>
      </w:r>
      <w:r w:rsidR="00E33DC5">
        <w:rPr>
          <w:rFonts w:ascii="Arial" w:hAnsi="Arial" w:cs="Arial"/>
          <w:sz w:val="22"/>
          <w:szCs w:val="22"/>
        </w:rPr>
        <w:t>lui website resmi KKPRS</w:t>
      </w:r>
      <w:r w:rsidR="00E33DC5">
        <w:rPr>
          <w:rFonts w:ascii="Arial" w:hAnsi="Arial" w:cs="Arial"/>
          <w:sz w:val="22"/>
          <w:szCs w:val="22"/>
          <w:lang w:val="en-ID"/>
        </w:rPr>
        <w:t xml:space="preserve"> </w:t>
      </w:r>
      <w:r w:rsidR="00E33DC5">
        <w:rPr>
          <w:rFonts w:ascii="Arial" w:hAnsi="Arial" w:cs="Arial"/>
          <w:sz w:val="22"/>
          <w:szCs w:val="22"/>
        </w:rPr>
        <w:t>:</w:t>
      </w:r>
      <w:r w:rsidR="00E33DC5">
        <w:rPr>
          <w:rFonts w:ascii="Arial" w:hAnsi="Arial" w:cs="Arial"/>
          <w:sz w:val="22"/>
          <w:szCs w:val="22"/>
          <w:lang w:val="en-ID"/>
        </w:rPr>
        <w:t xml:space="preserve"> </w:t>
      </w:r>
      <w:r w:rsidRPr="00F832D5">
        <w:rPr>
          <w:rFonts w:ascii="Arial" w:hAnsi="Arial" w:cs="Arial"/>
          <w:sz w:val="22"/>
          <w:szCs w:val="22"/>
        </w:rPr>
        <w:t>www.buk.d</w:t>
      </w:r>
      <w:r w:rsidR="00916992" w:rsidRPr="00F832D5">
        <w:rPr>
          <w:rFonts w:ascii="Arial" w:hAnsi="Arial" w:cs="Arial"/>
          <w:sz w:val="22"/>
          <w:szCs w:val="22"/>
          <w:lang w:val="en-ID"/>
        </w:rPr>
        <w:t>e</w:t>
      </w:r>
      <w:r w:rsidRPr="00F832D5">
        <w:rPr>
          <w:rFonts w:ascii="Arial" w:hAnsi="Arial" w:cs="Arial"/>
          <w:sz w:val="22"/>
          <w:szCs w:val="22"/>
        </w:rPr>
        <w:t>pkes.go.id</w:t>
      </w:r>
    </w:p>
    <w:p w:rsidR="0090625A" w:rsidRPr="00F832D5" w:rsidRDefault="0090625A" w:rsidP="004F77E9">
      <w:pPr>
        <w:spacing w:before="19" w:line="360" w:lineRule="auto"/>
        <w:jc w:val="both"/>
        <w:rPr>
          <w:rFonts w:ascii="Arial" w:eastAsia="Calibri" w:hAnsi="Arial" w:cs="Arial"/>
          <w:b/>
          <w:sz w:val="22"/>
          <w:szCs w:val="22"/>
          <w:lang w:val="id-ID"/>
        </w:rPr>
      </w:pPr>
    </w:p>
    <w:p w:rsidR="00517F59" w:rsidRPr="00F832D5" w:rsidRDefault="00517F59"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4F77E9">
      <w:pPr>
        <w:spacing w:before="19" w:line="360" w:lineRule="auto"/>
        <w:jc w:val="center"/>
        <w:rPr>
          <w:rFonts w:ascii="Arial" w:eastAsia="Calibri" w:hAnsi="Arial" w:cs="Arial"/>
          <w:b/>
          <w:spacing w:val="-1"/>
          <w:sz w:val="24"/>
          <w:szCs w:val="24"/>
          <w:lang w:val="id-ID"/>
        </w:rPr>
      </w:pPr>
    </w:p>
    <w:p w:rsidR="00DF6417" w:rsidRPr="00F832D5" w:rsidRDefault="00DF6417" w:rsidP="001E3572">
      <w:pPr>
        <w:spacing w:before="19" w:line="360" w:lineRule="auto"/>
        <w:jc w:val="center"/>
        <w:rPr>
          <w:rFonts w:ascii="Arial" w:eastAsia="Calibri" w:hAnsi="Arial" w:cs="Arial"/>
          <w:b/>
          <w:spacing w:val="-1"/>
          <w:sz w:val="24"/>
          <w:szCs w:val="24"/>
          <w:lang w:val="en-ID"/>
        </w:rPr>
      </w:pPr>
    </w:p>
    <w:p w:rsidR="004F77E9" w:rsidRPr="00F832D5" w:rsidRDefault="004F77E9" w:rsidP="001E3572">
      <w:pPr>
        <w:spacing w:before="19" w:line="360" w:lineRule="auto"/>
        <w:jc w:val="center"/>
        <w:rPr>
          <w:rFonts w:ascii="Arial" w:eastAsia="Calibri" w:hAnsi="Arial" w:cs="Arial"/>
          <w:b/>
          <w:spacing w:val="-1"/>
          <w:sz w:val="24"/>
          <w:szCs w:val="24"/>
          <w:lang w:val="en-ID"/>
        </w:rPr>
      </w:pPr>
    </w:p>
    <w:p w:rsidR="004F77E9" w:rsidRPr="00F832D5" w:rsidRDefault="004F77E9" w:rsidP="001E3572">
      <w:pPr>
        <w:spacing w:before="19" w:line="360" w:lineRule="auto"/>
        <w:jc w:val="center"/>
        <w:rPr>
          <w:rFonts w:ascii="Arial" w:eastAsia="Calibri" w:hAnsi="Arial" w:cs="Arial"/>
          <w:b/>
          <w:spacing w:val="-1"/>
          <w:sz w:val="24"/>
          <w:szCs w:val="24"/>
          <w:lang w:val="en-ID"/>
        </w:rPr>
      </w:pPr>
    </w:p>
    <w:p w:rsidR="004F77E9" w:rsidRPr="00F832D5" w:rsidRDefault="004F77E9" w:rsidP="001E3572">
      <w:pPr>
        <w:spacing w:before="19" w:line="360" w:lineRule="auto"/>
        <w:jc w:val="center"/>
        <w:rPr>
          <w:rFonts w:ascii="Arial" w:eastAsia="Calibri" w:hAnsi="Arial" w:cs="Arial"/>
          <w:b/>
          <w:spacing w:val="-1"/>
          <w:sz w:val="24"/>
          <w:szCs w:val="24"/>
          <w:lang w:val="en-ID"/>
        </w:rPr>
      </w:pPr>
    </w:p>
    <w:p w:rsidR="004F77E9" w:rsidRPr="00F832D5" w:rsidRDefault="004F77E9"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Pr="00F832D5" w:rsidRDefault="001D2B27" w:rsidP="001E3572">
      <w:pPr>
        <w:spacing w:before="19" w:line="360" w:lineRule="auto"/>
        <w:jc w:val="center"/>
        <w:rPr>
          <w:rFonts w:ascii="Arial" w:eastAsia="Calibri" w:hAnsi="Arial" w:cs="Arial"/>
          <w:b/>
          <w:spacing w:val="-1"/>
          <w:sz w:val="24"/>
          <w:szCs w:val="24"/>
          <w:lang w:val="en-ID"/>
        </w:rPr>
      </w:pPr>
    </w:p>
    <w:p w:rsidR="001D2B27" w:rsidRDefault="001D2B27" w:rsidP="00FC1EF7">
      <w:pPr>
        <w:tabs>
          <w:tab w:val="left" w:pos="1350"/>
        </w:tabs>
        <w:spacing w:line="360" w:lineRule="auto"/>
        <w:jc w:val="center"/>
        <w:rPr>
          <w:rFonts w:ascii="Arial" w:eastAsia="Calibri" w:hAnsi="Arial" w:cs="Arial"/>
          <w:sz w:val="22"/>
          <w:szCs w:val="22"/>
          <w:lang w:val="en-ID"/>
        </w:rPr>
      </w:pPr>
    </w:p>
    <w:p w:rsidR="00E33DC5" w:rsidRDefault="00E33DC5" w:rsidP="00FC1EF7">
      <w:pPr>
        <w:tabs>
          <w:tab w:val="left" w:pos="1350"/>
        </w:tabs>
        <w:spacing w:line="360" w:lineRule="auto"/>
        <w:jc w:val="center"/>
        <w:rPr>
          <w:rFonts w:ascii="Arial" w:eastAsia="Calibri" w:hAnsi="Arial" w:cs="Arial"/>
          <w:sz w:val="22"/>
          <w:szCs w:val="22"/>
          <w:lang w:val="en-ID"/>
        </w:rPr>
      </w:pPr>
    </w:p>
    <w:p w:rsidR="00E33DC5" w:rsidRDefault="00E33DC5" w:rsidP="00FC1EF7">
      <w:pPr>
        <w:tabs>
          <w:tab w:val="left" w:pos="1350"/>
        </w:tabs>
        <w:spacing w:line="360" w:lineRule="auto"/>
        <w:jc w:val="center"/>
        <w:rPr>
          <w:rFonts w:ascii="Arial" w:eastAsia="Calibri" w:hAnsi="Arial" w:cs="Arial"/>
          <w:sz w:val="22"/>
          <w:szCs w:val="22"/>
          <w:lang w:val="en-ID"/>
        </w:rPr>
      </w:pPr>
    </w:p>
    <w:p w:rsidR="00E33DC5" w:rsidRDefault="00E33DC5" w:rsidP="00FC1EF7">
      <w:pPr>
        <w:tabs>
          <w:tab w:val="left" w:pos="1350"/>
        </w:tabs>
        <w:spacing w:line="360" w:lineRule="auto"/>
        <w:jc w:val="center"/>
        <w:rPr>
          <w:rFonts w:ascii="Arial" w:eastAsia="Calibri" w:hAnsi="Arial" w:cs="Arial"/>
          <w:sz w:val="22"/>
          <w:szCs w:val="22"/>
          <w:lang w:val="en-ID"/>
        </w:rPr>
      </w:pPr>
    </w:p>
    <w:p w:rsidR="00E33DC5" w:rsidRDefault="00E33DC5" w:rsidP="00FC1EF7">
      <w:pPr>
        <w:tabs>
          <w:tab w:val="left" w:pos="1350"/>
        </w:tabs>
        <w:spacing w:line="360" w:lineRule="auto"/>
        <w:jc w:val="center"/>
        <w:rPr>
          <w:rFonts w:ascii="Arial" w:eastAsia="Calibri" w:hAnsi="Arial" w:cs="Arial"/>
          <w:sz w:val="22"/>
          <w:szCs w:val="22"/>
          <w:lang w:val="en-ID"/>
        </w:rPr>
      </w:pPr>
    </w:p>
    <w:p w:rsidR="00E33DC5" w:rsidRDefault="00E33DC5" w:rsidP="00FC1EF7">
      <w:pPr>
        <w:tabs>
          <w:tab w:val="left" w:pos="1350"/>
        </w:tabs>
        <w:spacing w:line="360" w:lineRule="auto"/>
        <w:jc w:val="center"/>
        <w:rPr>
          <w:rFonts w:ascii="Arial" w:eastAsia="Calibri" w:hAnsi="Arial" w:cs="Arial"/>
          <w:sz w:val="22"/>
          <w:szCs w:val="22"/>
          <w:lang w:val="en-ID"/>
        </w:rPr>
      </w:pPr>
    </w:p>
    <w:p w:rsidR="00E33DC5" w:rsidRPr="00F832D5" w:rsidRDefault="00E33DC5" w:rsidP="00FC1EF7">
      <w:pPr>
        <w:tabs>
          <w:tab w:val="left" w:pos="1350"/>
        </w:tabs>
        <w:spacing w:line="360" w:lineRule="auto"/>
        <w:jc w:val="center"/>
        <w:rPr>
          <w:rFonts w:ascii="Arial" w:eastAsia="Calibri" w:hAnsi="Arial" w:cs="Arial"/>
          <w:sz w:val="22"/>
          <w:szCs w:val="22"/>
          <w:lang w:val="en-ID"/>
        </w:rPr>
      </w:pPr>
    </w:p>
    <w:p w:rsidR="00FC1EF7" w:rsidRPr="00F832D5" w:rsidRDefault="00FC1EF7" w:rsidP="00FC1EF7">
      <w:pPr>
        <w:tabs>
          <w:tab w:val="left" w:pos="1350"/>
        </w:tabs>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lastRenderedPageBreak/>
        <w:t>BAB IV</w:t>
      </w:r>
    </w:p>
    <w:p w:rsidR="00FC1EF7" w:rsidRPr="00F832D5" w:rsidRDefault="00FC1EF7" w:rsidP="00FC1EF7">
      <w:pPr>
        <w:tabs>
          <w:tab w:val="left" w:pos="1350"/>
        </w:tabs>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t xml:space="preserve">DOKUMENTASI </w:t>
      </w:r>
    </w:p>
    <w:p w:rsidR="00FC1EF7" w:rsidRPr="00F832D5" w:rsidRDefault="00FC1EF7" w:rsidP="00FC1EF7">
      <w:pPr>
        <w:tabs>
          <w:tab w:val="left" w:pos="1350"/>
        </w:tabs>
        <w:spacing w:line="360" w:lineRule="auto"/>
        <w:jc w:val="center"/>
        <w:rPr>
          <w:rFonts w:ascii="Arial" w:eastAsia="Calibri" w:hAnsi="Arial" w:cs="Arial"/>
          <w:b/>
          <w:sz w:val="22"/>
          <w:szCs w:val="22"/>
          <w:lang w:val="id-ID"/>
        </w:rPr>
      </w:pPr>
    </w:p>
    <w:p w:rsidR="00FC1EF7" w:rsidRPr="00F832D5" w:rsidRDefault="00FC1EF7" w:rsidP="004F77E9">
      <w:pPr>
        <w:tabs>
          <w:tab w:val="left" w:pos="1350"/>
        </w:tabs>
        <w:spacing w:line="360" w:lineRule="auto"/>
        <w:ind w:left="30" w:right="295"/>
        <w:jc w:val="both"/>
        <w:rPr>
          <w:rFonts w:ascii="Arial" w:eastAsia="Calibri" w:hAnsi="Arial" w:cs="Arial"/>
          <w:sz w:val="22"/>
          <w:szCs w:val="22"/>
          <w:lang w:val="id-ID"/>
        </w:rPr>
      </w:pPr>
      <w:r w:rsidRPr="00F832D5">
        <w:rPr>
          <w:rFonts w:ascii="Arial" w:eastAsia="Calibri" w:hAnsi="Arial" w:cs="Arial"/>
          <w:sz w:val="22"/>
          <w:szCs w:val="22"/>
          <w:lang w:val="id-ID"/>
        </w:rPr>
        <w:t>Dokementasi dalam pelaksanaa</w:t>
      </w:r>
      <w:r w:rsidR="00507F2D" w:rsidRPr="00F832D5">
        <w:rPr>
          <w:rFonts w:ascii="Arial" w:eastAsia="Calibri" w:hAnsi="Arial" w:cs="Arial"/>
          <w:sz w:val="22"/>
          <w:szCs w:val="22"/>
          <w:lang w:val="id-ID"/>
        </w:rPr>
        <w:t>n pencatatan dan laporan kejadian sentinel</w:t>
      </w:r>
      <w:r w:rsidRPr="00F832D5">
        <w:rPr>
          <w:rFonts w:ascii="Arial" w:eastAsia="Calibri" w:hAnsi="Arial" w:cs="Arial"/>
          <w:sz w:val="22"/>
          <w:szCs w:val="22"/>
          <w:lang w:val="id-ID"/>
        </w:rPr>
        <w:t xml:space="preserve"> adalah sebagai bukti adanya tindak lanjut sebagai pencegahan insiden supaya tidak terulang lagi kasus yang sama.</w:t>
      </w:r>
    </w:p>
    <w:p w:rsidR="00FC1EF7" w:rsidRPr="00F832D5" w:rsidRDefault="00FC1EF7" w:rsidP="004F77E9">
      <w:pPr>
        <w:pStyle w:val="ListParagraph"/>
        <w:numPr>
          <w:ilvl w:val="0"/>
          <w:numId w:val="21"/>
        </w:numPr>
        <w:spacing w:line="360" w:lineRule="auto"/>
        <w:ind w:left="354"/>
        <w:rPr>
          <w:rFonts w:ascii="Arial" w:hAnsi="Arial" w:cs="Arial"/>
          <w:sz w:val="22"/>
          <w:szCs w:val="22"/>
        </w:rPr>
      </w:pPr>
      <w:r w:rsidRPr="00F832D5">
        <w:rPr>
          <w:rFonts w:ascii="Arial" w:hAnsi="Arial" w:cs="Arial"/>
          <w:sz w:val="22"/>
          <w:szCs w:val="22"/>
        </w:rPr>
        <w:t>Laporan insiden dari unit</w:t>
      </w:r>
      <w:r w:rsidR="00507F2D" w:rsidRPr="00F832D5">
        <w:rPr>
          <w:rFonts w:ascii="Arial" w:hAnsi="Arial" w:cs="Arial"/>
          <w:sz w:val="22"/>
          <w:szCs w:val="22"/>
        </w:rPr>
        <w:t xml:space="preserve"> kerja</w:t>
      </w:r>
    </w:p>
    <w:p w:rsidR="00FC1EF7" w:rsidRPr="00F832D5" w:rsidRDefault="00507F2D" w:rsidP="004F77E9">
      <w:pPr>
        <w:pStyle w:val="ListParagraph"/>
        <w:numPr>
          <w:ilvl w:val="0"/>
          <w:numId w:val="21"/>
        </w:numPr>
        <w:spacing w:line="360" w:lineRule="auto"/>
        <w:ind w:left="354"/>
        <w:rPr>
          <w:rFonts w:ascii="Arial" w:hAnsi="Arial" w:cs="Arial"/>
          <w:sz w:val="22"/>
          <w:szCs w:val="22"/>
        </w:rPr>
      </w:pPr>
      <w:r w:rsidRPr="00F832D5">
        <w:rPr>
          <w:rFonts w:ascii="Arial" w:hAnsi="Arial" w:cs="Arial"/>
          <w:sz w:val="22"/>
          <w:szCs w:val="22"/>
        </w:rPr>
        <w:t>Adanya form pelaporan kejadian sentinel</w:t>
      </w:r>
      <w:r w:rsidR="00FC1EF7" w:rsidRPr="00F832D5">
        <w:rPr>
          <w:rFonts w:ascii="Arial" w:hAnsi="Arial" w:cs="Arial"/>
          <w:sz w:val="22"/>
          <w:szCs w:val="22"/>
        </w:rPr>
        <w:t xml:space="preserve"> yang telah diisi lengkap sesuai dengan data yang ada dan diketahui oleh kepala unit yang disertai dengan tanda tangan dan nama terang. </w:t>
      </w:r>
    </w:p>
    <w:p w:rsidR="00FC1EF7" w:rsidRPr="00F832D5" w:rsidRDefault="00FC1EF7" w:rsidP="004F77E9">
      <w:pPr>
        <w:pStyle w:val="ListParagraph"/>
        <w:numPr>
          <w:ilvl w:val="0"/>
          <w:numId w:val="21"/>
        </w:numPr>
        <w:spacing w:line="360" w:lineRule="auto"/>
        <w:ind w:left="354"/>
        <w:rPr>
          <w:rFonts w:ascii="Arial" w:hAnsi="Arial" w:cs="Arial"/>
          <w:sz w:val="22"/>
          <w:szCs w:val="22"/>
        </w:rPr>
      </w:pPr>
      <w:r w:rsidRPr="00F832D5">
        <w:rPr>
          <w:rFonts w:ascii="Arial" w:hAnsi="Arial" w:cs="Arial"/>
          <w:sz w:val="22"/>
          <w:szCs w:val="22"/>
        </w:rPr>
        <w:t>Adanya hasil dokumentasi yang berkaitan dengan insiden</w:t>
      </w:r>
    </w:p>
    <w:p w:rsidR="00FC1EF7" w:rsidRPr="00F832D5" w:rsidRDefault="00FC1EF7" w:rsidP="004F77E9">
      <w:pPr>
        <w:pStyle w:val="ListParagraph"/>
        <w:numPr>
          <w:ilvl w:val="0"/>
          <w:numId w:val="21"/>
        </w:numPr>
        <w:spacing w:line="360" w:lineRule="auto"/>
        <w:ind w:left="354"/>
        <w:rPr>
          <w:rFonts w:ascii="Arial" w:hAnsi="Arial" w:cs="Arial"/>
          <w:sz w:val="22"/>
          <w:szCs w:val="22"/>
        </w:rPr>
      </w:pPr>
      <w:r w:rsidRPr="00F832D5">
        <w:rPr>
          <w:rFonts w:ascii="Arial" w:hAnsi="Arial" w:cs="Arial"/>
          <w:sz w:val="22"/>
          <w:szCs w:val="22"/>
        </w:rPr>
        <w:t xml:space="preserve">Bila grading insiden biru atau hijau harus dilampirkan investigasi sederhana dan </w:t>
      </w:r>
      <w:r w:rsidRPr="00F832D5">
        <w:rPr>
          <w:rFonts w:ascii="Arial" w:hAnsi="Arial" w:cs="Arial"/>
          <w:i/>
          <w:sz w:val="22"/>
          <w:szCs w:val="22"/>
        </w:rPr>
        <w:t>flow chart.</w:t>
      </w:r>
    </w:p>
    <w:p w:rsidR="00FC1EF7" w:rsidRPr="00F832D5" w:rsidRDefault="00FC1EF7" w:rsidP="004F77E9">
      <w:pPr>
        <w:pStyle w:val="ListParagraph"/>
        <w:numPr>
          <w:ilvl w:val="0"/>
          <w:numId w:val="21"/>
        </w:numPr>
        <w:spacing w:line="360" w:lineRule="auto"/>
        <w:ind w:left="354"/>
        <w:rPr>
          <w:rFonts w:ascii="Arial" w:hAnsi="Arial" w:cs="Arial"/>
          <w:sz w:val="22"/>
          <w:szCs w:val="22"/>
        </w:rPr>
      </w:pPr>
      <w:r w:rsidRPr="00F832D5">
        <w:rPr>
          <w:rFonts w:ascii="Arial" w:hAnsi="Arial" w:cs="Arial"/>
          <w:sz w:val="22"/>
          <w:szCs w:val="22"/>
        </w:rPr>
        <w:t>Bila grading kuning dan merah harus dilakukan RCA, dan dilaporkan ke Direktur Rumah Sakit Umum Daerah dr. Murjani Sampit.</w:t>
      </w:r>
    </w:p>
    <w:p w:rsidR="00FC1EF7" w:rsidRPr="00F832D5" w:rsidRDefault="00FC1EF7" w:rsidP="004F77E9">
      <w:pPr>
        <w:spacing w:before="19" w:line="360" w:lineRule="auto"/>
        <w:jc w:val="center"/>
        <w:rPr>
          <w:rFonts w:ascii="Arial" w:eastAsia="Calibri" w:hAnsi="Arial" w:cs="Arial"/>
          <w:sz w:val="22"/>
          <w:szCs w:val="22"/>
          <w:lang w:val="id-ID"/>
        </w:rPr>
      </w:pPr>
    </w:p>
    <w:p w:rsidR="00FC1EF7" w:rsidRPr="00F832D5" w:rsidRDefault="00FC1EF7" w:rsidP="004F77E9">
      <w:pPr>
        <w:pStyle w:val="ListParagraph"/>
        <w:numPr>
          <w:ilvl w:val="0"/>
          <w:numId w:val="4"/>
        </w:numPr>
        <w:spacing w:line="360" w:lineRule="auto"/>
        <w:ind w:left="354"/>
        <w:rPr>
          <w:rFonts w:ascii="Arial" w:hAnsi="Arial" w:cs="Arial"/>
          <w:sz w:val="22"/>
          <w:szCs w:val="22"/>
        </w:rPr>
      </w:pPr>
      <w:r w:rsidRPr="00F832D5">
        <w:rPr>
          <w:rFonts w:ascii="Arial" w:hAnsi="Arial" w:cs="Arial"/>
          <w:sz w:val="22"/>
          <w:szCs w:val="22"/>
        </w:rPr>
        <w:t>Penemuan insiden dari unit</w:t>
      </w:r>
    </w:p>
    <w:p w:rsidR="00FC1EF7" w:rsidRPr="00F832D5" w:rsidRDefault="00507F2D" w:rsidP="004F77E9">
      <w:pPr>
        <w:pStyle w:val="ListParagraph"/>
        <w:spacing w:line="360" w:lineRule="auto"/>
        <w:ind w:left="348"/>
        <w:rPr>
          <w:rFonts w:ascii="Arial" w:hAnsi="Arial" w:cs="Arial"/>
          <w:sz w:val="22"/>
          <w:szCs w:val="22"/>
        </w:rPr>
      </w:pPr>
      <w:r w:rsidRPr="00F832D5">
        <w:rPr>
          <w:rFonts w:ascii="Arial" w:hAnsi="Arial" w:cs="Arial"/>
          <w:sz w:val="22"/>
          <w:szCs w:val="22"/>
        </w:rPr>
        <w:t>Penemuan kejadian sentinel</w:t>
      </w:r>
      <w:r w:rsidR="00FC1EF7" w:rsidRPr="00F832D5">
        <w:rPr>
          <w:rFonts w:ascii="Arial" w:hAnsi="Arial" w:cs="Arial"/>
          <w:sz w:val="22"/>
          <w:szCs w:val="22"/>
        </w:rPr>
        <w:t xml:space="preserve"> dari unit dilaporkan secara tertulis setiap keadaan yang tidak konsisten dengan kegiatan rutin terutama untuk pelayanan kepada pasien dengan formulir insiden yang telah disediakan di Rumah Sakit Umum Daerah dr. Murjani Sampit.</w:t>
      </w:r>
    </w:p>
    <w:p w:rsidR="00916992" w:rsidRPr="00F832D5" w:rsidRDefault="00916992" w:rsidP="004F77E9">
      <w:pPr>
        <w:pStyle w:val="ListParagraph"/>
        <w:spacing w:line="360" w:lineRule="auto"/>
        <w:ind w:left="0"/>
        <w:rPr>
          <w:rFonts w:ascii="Arial" w:hAnsi="Arial" w:cs="Arial"/>
          <w:sz w:val="22"/>
          <w:szCs w:val="22"/>
          <w:lang w:val="en-ID"/>
        </w:rPr>
      </w:pPr>
    </w:p>
    <w:p w:rsidR="00FC1EF7" w:rsidRPr="00F832D5" w:rsidRDefault="00FC1EF7" w:rsidP="004F77E9">
      <w:pPr>
        <w:pStyle w:val="ListParagraph"/>
        <w:numPr>
          <w:ilvl w:val="0"/>
          <w:numId w:val="4"/>
        </w:numPr>
        <w:spacing w:line="360" w:lineRule="auto"/>
        <w:ind w:left="354"/>
        <w:rPr>
          <w:rFonts w:ascii="Arial" w:hAnsi="Arial" w:cs="Arial"/>
          <w:sz w:val="22"/>
          <w:szCs w:val="22"/>
        </w:rPr>
      </w:pPr>
      <w:r w:rsidRPr="00F832D5">
        <w:rPr>
          <w:rFonts w:ascii="Arial" w:hAnsi="Arial" w:cs="Arial"/>
          <w:sz w:val="22"/>
          <w:szCs w:val="22"/>
        </w:rPr>
        <w:t xml:space="preserve">Pengisian Formulir Insiden </w:t>
      </w:r>
      <w:r w:rsidR="00507F2D" w:rsidRPr="00F832D5">
        <w:rPr>
          <w:rFonts w:ascii="Arial" w:hAnsi="Arial" w:cs="Arial"/>
          <w:sz w:val="22"/>
          <w:szCs w:val="22"/>
        </w:rPr>
        <w:t>Kejadian Sentinel</w:t>
      </w:r>
    </w:p>
    <w:p w:rsidR="00F25A3C" w:rsidRPr="00E33DC5" w:rsidRDefault="00916992" w:rsidP="004F77E9">
      <w:pPr>
        <w:spacing w:before="3" w:line="360" w:lineRule="auto"/>
        <w:ind w:left="1447" w:right="120" w:hanging="567"/>
        <w:jc w:val="both"/>
        <w:rPr>
          <w:rFonts w:ascii="Arial" w:eastAsia="Calibri" w:hAnsi="Arial" w:cs="Arial"/>
          <w:spacing w:val="-1"/>
          <w:sz w:val="12"/>
          <w:szCs w:val="12"/>
          <w:lang w:val="id-ID"/>
        </w:rPr>
      </w:pPr>
      <w:r w:rsidRPr="00F832D5">
        <w:rPr>
          <w:rFonts w:ascii="Arial" w:eastAsia="Calibri" w:hAnsi="Arial" w:cs="Arial"/>
          <w:spacing w:val="-1"/>
          <w:sz w:val="22"/>
          <w:szCs w:val="22"/>
          <w:lang w:val="id-ID"/>
        </w:rPr>
        <w:t xml:space="preserve">  </w:t>
      </w:r>
    </w:p>
    <w:tbl>
      <w:tblPr>
        <w:tblStyle w:val="TableGrid"/>
        <w:tblW w:w="0" w:type="auto"/>
        <w:tblInd w:w="392" w:type="dxa"/>
        <w:tblLook w:val="04A0" w:firstRow="1" w:lastRow="0" w:firstColumn="1" w:lastColumn="0" w:noHBand="0" w:noVBand="1"/>
      </w:tblPr>
      <w:tblGrid>
        <w:gridCol w:w="8896"/>
      </w:tblGrid>
      <w:tr w:rsidR="001D2B27" w:rsidRPr="00F832D5" w:rsidTr="00E33DC5">
        <w:trPr>
          <w:trHeight w:val="4385"/>
        </w:trPr>
        <w:tc>
          <w:tcPr>
            <w:tcW w:w="8896" w:type="dxa"/>
          </w:tcPr>
          <w:p w:rsidR="001D2B27" w:rsidRPr="00F832D5" w:rsidRDefault="001D2B27" w:rsidP="00E33DC5">
            <w:pPr>
              <w:spacing w:before="120" w:line="360" w:lineRule="auto"/>
              <w:ind w:right="120"/>
              <w:jc w:val="center"/>
              <w:rPr>
                <w:rFonts w:ascii="Arial" w:eastAsia="Calibri" w:hAnsi="Arial" w:cs="Arial"/>
                <w:color w:val="000000" w:themeColor="text1"/>
                <w:sz w:val="22"/>
                <w:szCs w:val="22"/>
                <w:lang w:val="en-ID"/>
              </w:rPr>
            </w:pPr>
            <w:r w:rsidRPr="00F832D5">
              <w:rPr>
                <w:rFonts w:ascii="Arial" w:eastAsia="Calibri" w:hAnsi="Arial" w:cs="Arial"/>
                <w:color w:val="000000" w:themeColor="text1"/>
                <w:sz w:val="22"/>
                <w:szCs w:val="22"/>
                <w:lang w:val="id-ID"/>
              </w:rPr>
              <w:t>F</w:t>
            </w:r>
            <w:proofErr w:type="spellStart"/>
            <w:r w:rsidRPr="00F832D5">
              <w:rPr>
                <w:rFonts w:ascii="Arial" w:eastAsia="Calibri" w:hAnsi="Arial" w:cs="Arial"/>
                <w:color w:val="000000" w:themeColor="text1"/>
                <w:sz w:val="22"/>
                <w:szCs w:val="22"/>
                <w:lang w:val="en-ID"/>
              </w:rPr>
              <w:t>ormulir</w:t>
            </w:r>
            <w:proofErr w:type="spellEnd"/>
            <w:r w:rsidRPr="00F832D5">
              <w:rPr>
                <w:rFonts w:ascii="Arial" w:eastAsia="Calibri" w:hAnsi="Arial" w:cs="Arial"/>
                <w:color w:val="000000" w:themeColor="text1"/>
                <w:sz w:val="22"/>
                <w:szCs w:val="22"/>
                <w:lang w:val="id-ID"/>
              </w:rPr>
              <w:t xml:space="preserve"> L</w:t>
            </w:r>
            <w:proofErr w:type="spellStart"/>
            <w:r w:rsidRPr="00F832D5">
              <w:rPr>
                <w:rFonts w:ascii="Arial" w:eastAsia="Calibri" w:hAnsi="Arial" w:cs="Arial"/>
                <w:color w:val="000000" w:themeColor="text1"/>
                <w:sz w:val="22"/>
                <w:szCs w:val="22"/>
                <w:lang w:val="en-ID"/>
              </w:rPr>
              <w:t>aporan</w:t>
            </w:r>
            <w:proofErr w:type="spellEnd"/>
            <w:r w:rsidRPr="00F832D5">
              <w:rPr>
                <w:rFonts w:ascii="Arial" w:eastAsia="Calibri" w:hAnsi="Arial" w:cs="Arial"/>
                <w:color w:val="000000" w:themeColor="text1"/>
                <w:sz w:val="22"/>
                <w:szCs w:val="22"/>
                <w:lang w:val="id-ID"/>
              </w:rPr>
              <w:t xml:space="preserve"> I</w:t>
            </w:r>
            <w:proofErr w:type="spellStart"/>
            <w:r w:rsidRPr="00F832D5">
              <w:rPr>
                <w:rFonts w:ascii="Arial" w:eastAsia="Calibri" w:hAnsi="Arial" w:cs="Arial"/>
                <w:color w:val="000000" w:themeColor="text1"/>
                <w:sz w:val="22"/>
                <w:szCs w:val="22"/>
                <w:lang w:val="en-ID"/>
              </w:rPr>
              <w:t>nsiden</w:t>
            </w:r>
            <w:proofErr w:type="spellEnd"/>
            <w:r w:rsidRPr="00F832D5">
              <w:rPr>
                <w:rFonts w:ascii="Arial" w:eastAsia="Calibri" w:hAnsi="Arial" w:cs="Arial"/>
                <w:color w:val="000000" w:themeColor="text1"/>
                <w:sz w:val="22"/>
                <w:szCs w:val="22"/>
                <w:lang w:val="id-ID"/>
              </w:rPr>
              <w:t xml:space="preserve"> ke </w:t>
            </w:r>
            <w:r w:rsidRPr="00F832D5">
              <w:rPr>
                <w:rFonts w:ascii="Arial" w:eastAsia="Calibri" w:hAnsi="Arial" w:cs="Arial"/>
                <w:color w:val="000000" w:themeColor="text1"/>
                <w:sz w:val="22"/>
                <w:szCs w:val="22"/>
                <w:lang w:val="en-ID"/>
              </w:rPr>
              <w:t xml:space="preserve">Sub </w:t>
            </w:r>
            <w:proofErr w:type="spellStart"/>
            <w:r w:rsidRPr="00F832D5">
              <w:rPr>
                <w:rFonts w:ascii="Arial" w:eastAsia="Calibri" w:hAnsi="Arial" w:cs="Arial"/>
                <w:color w:val="000000" w:themeColor="text1"/>
                <w:sz w:val="22"/>
                <w:szCs w:val="22"/>
                <w:lang w:val="en-ID"/>
              </w:rPr>
              <w:t>Komite</w:t>
            </w:r>
            <w:proofErr w:type="spellEnd"/>
            <w:r w:rsidRPr="00F832D5">
              <w:rPr>
                <w:rFonts w:ascii="Arial" w:eastAsia="Calibri" w:hAnsi="Arial" w:cs="Arial"/>
                <w:color w:val="000000" w:themeColor="text1"/>
                <w:sz w:val="22"/>
                <w:szCs w:val="22"/>
                <w:lang w:val="id-ID"/>
              </w:rPr>
              <w:t xml:space="preserve"> K</w:t>
            </w:r>
            <w:proofErr w:type="spellStart"/>
            <w:r w:rsidRPr="00F832D5">
              <w:rPr>
                <w:rFonts w:ascii="Arial" w:eastAsia="Calibri" w:hAnsi="Arial" w:cs="Arial"/>
                <w:color w:val="000000" w:themeColor="text1"/>
                <w:sz w:val="22"/>
                <w:szCs w:val="22"/>
                <w:lang w:val="en-ID"/>
              </w:rPr>
              <w:t>eselamatan</w:t>
            </w:r>
            <w:proofErr w:type="spellEnd"/>
            <w:r w:rsidRPr="00F832D5">
              <w:rPr>
                <w:rFonts w:ascii="Arial" w:eastAsia="Calibri" w:hAnsi="Arial" w:cs="Arial"/>
                <w:color w:val="000000" w:themeColor="text1"/>
                <w:sz w:val="22"/>
                <w:szCs w:val="22"/>
                <w:lang w:val="en-ID"/>
              </w:rPr>
              <w:t xml:space="preserve"> </w:t>
            </w:r>
            <w:r w:rsidRPr="00F832D5">
              <w:rPr>
                <w:rFonts w:ascii="Arial" w:eastAsia="Calibri" w:hAnsi="Arial" w:cs="Arial"/>
                <w:color w:val="000000" w:themeColor="text1"/>
                <w:sz w:val="22"/>
                <w:szCs w:val="22"/>
                <w:lang w:val="id-ID"/>
              </w:rPr>
              <w:t>P</w:t>
            </w:r>
            <w:proofErr w:type="spellStart"/>
            <w:r w:rsidRPr="00F832D5">
              <w:rPr>
                <w:rFonts w:ascii="Arial" w:eastAsia="Calibri" w:hAnsi="Arial" w:cs="Arial"/>
                <w:color w:val="000000" w:themeColor="text1"/>
                <w:sz w:val="22"/>
                <w:szCs w:val="22"/>
                <w:lang w:val="en-ID"/>
              </w:rPr>
              <w:t>asien</w:t>
            </w:r>
            <w:proofErr w:type="spellEnd"/>
            <w:r w:rsidRPr="00F832D5">
              <w:rPr>
                <w:rFonts w:ascii="Arial" w:eastAsia="Calibri" w:hAnsi="Arial" w:cs="Arial"/>
                <w:color w:val="000000" w:themeColor="text1"/>
                <w:sz w:val="22"/>
                <w:szCs w:val="22"/>
                <w:lang w:val="id-ID"/>
              </w:rPr>
              <w:t xml:space="preserve"> </w:t>
            </w:r>
            <w:proofErr w:type="spellStart"/>
            <w:r w:rsidRPr="00F832D5">
              <w:rPr>
                <w:rFonts w:ascii="Arial" w:eastAsia="Calibri" w:hAnsi="Arial" w:cs="Arial"/>
                <w:color w:val="000000" w:themeColor="text1"/>
                <w:sz w:val="22"/>
                <w:szCs w:val="22"/>
                <w:lang w:val="en-ID"/>
              </w:rPr>
              <w:t>Rumah</w:t>
            </w:r>
            <w:proofErr w:type="spellEnd"/>
            <w:r w:rsidRPr="00F832D5">
              <w:rPr>
                <w:rFonts w:ascii="Arial" w:eastAsia="Calibri" w:hAnsi="Arial" w:cs="Arial"/>
                <w:color w:val="000000" w:themeColor="text1"/>
                <w:sz w:val="22"/>
                <w:szCs w:val="22"/>
                <w:lang w:val="en-ID"/>
              </w:rPr>
              <w:t xml:space="preserve"> </w:t>
            </w:r>
            <w:proofErr w:type="spellStart"/>
            <w:r w:rsidRPr="00F832D5">
              <w:rPr>
                <w:rFonts w:ascii="Arial" w:eastAsia="Calibri" w:hAnsi="Arial" w:cs="Arial"/>
                <w:color w:val="000000" w:themeColor="text1"/>
                <w:sz w:val="22"/>
                <w:szCs w:val="22"/>
                <w:lang w:val="en-ID"/>
              </w:rPr>
              <w:t>Sakit</w:t>
            </w:r>
            <w:proofErr w:type="spellEnd"/>
          </w:p>
          <w:p w:rsidR="001D2B27" w:rsidRPr="00F832D5" w:rsidRDefault="001D2B27" w:rsidP="001D2B27">
            <w:pPr>
              <w:spacing w:line="360" w:lineRule="auto"/>
              <w:ind w:right="120"/>
              <w:jc w:val="center"/>
              <w:rPr>
                <w:rFonts w:ascii="Arial" w:eastAsia="Calibri" w:hAnsi="Arial" w:cs="Arial"/>
                <w:color w:val="000000" w:themeColor="text1"/>
                <w:sz w:val="22"/>
                <w:szCs w:val="22"/>
                <w:lang w:val="en-ID"/>
              </w:rPr>
            </w:pPr>
            <w:r w:rsidRPr="00F832D5">
              <w:rPr>
                <w:rFonts w:ascii="Arial" w:eastAsia="Calibri" w:hAnsi="Arial" w:cs="Arial"/>
                <w:color w:val="000000" w:themeColor="text1"/>
                <w:sz w:val="22"/>
                <w:szCs w:val="22"/>
                <w:lang w:val="id-ID"/>
              </w:rPr>
              <w:t>R</w:t>
            </w:r>
            <w:r w:rsidRPr="00F832D5">
              <w:rPr>
                <w:rFonts w:ascii="Arial" w:eastAsia="Calibri" w:hAnsi="Arial" w:cs="Arial"/>
                <w:color w:val="000000" w:themeColor="text1"/>
                <w:sz w:val="22"/>
                <w:szCs w:val="22"/>
                <w:lang w:val="en-ID"/>
              </w:rPr>
              <w:t>SUD</w:t>
            </w:r>
            <w:r w:rsidRPr="00F832D5">
              <w:rPr>
                <w:rFonts w:ascii="Arial" w:eastAsia="Calibri" w:hAnsi="Arial" w:cs="Arial"/>
                <w:color w:val="000000" w:themeColor="text1"/>
                <w:sz w:val="22"/>
                <w:szCs w:val="22"/>
                <w:lang w:val="id-ID"/>
              </w:rPr>
              <w:t xml:space="preserve"> dr. Murjani Sampit </w:t>
            </w:r>
          </w:p>
          <w:p w:rsidR="001D2B27" w:rsidRPr="00F832D5" w:rsidRDefault="001D2B27" w:rsidP="001D2B27">
            <w:pPr>
              <w:spacing w:line="360" w:lineRule="auto"/>
              <w:ind w:right="120"/>
              <w:jc w:val="center"/>
              <w:rPr>
                <w:rFonts w:ascii="Arial" w:eastAsia="Calibri" w:hAnsi="Arial" w:cs="Arial"/>
                <w:color w:val="000000" w:themeColor="text1"/>
                <w:sz w:val="22"/>
                <w:szCs w:val="22"/>
                <w:lang w:val="en-ID"/>
              </w:rPr>
            </w:pPr>
          </w:p>
          <w:tbl>
            <w:tblPr>
              <w:tblStyle w:val="TableGrid"/>
              <w:tblW w:w="8392" w:type="dxa"/>
              <w:tblLook w:val="04A0" w:firstRow="1" w:lastRow="0" w:firstColumn="1" w:lastColumn="0" w:noHBand="0" w:noVBand="1"/>
            </w:tblPr>
            <w:tblGrid>
              <w:gridCol w:w="8392"/>
            </w:tblGrid>
            <w:tr w:rsidR="001D2B27" w:rsidRPr="00F832D5" w:rsidTr="001D2B27">
              <w:tc>
                <w:tcPr>
                  <w:tcW w:w="8392" w:type="dxa"/>
                </w:tcPr>
                <w:p w:rsidR="00E33DC5" w:rsidRDefault="001D2B27" w:rsidP="00E33DC5">
                  <w:pPr>
                    <w:spacing w:before="120" w:line="360" w:lineRule="auto"/>
                    <w:ind w:right="120"/>
                    <w:jc w:val="center"/>
                    <w:rPr>
                      <w:rFonts w:ascii="Arial" w:eastAsia="Calibri" w:hAnsi="Arial" w:cs="Arial"/>
                      <w:color w:val="000000" w:themeColor="text1"/>
                      <w:sz w:val="22"/>
                      <w:szCs w:val="22"/>
                      <w:lang w:val="en-ID"/>
                    </w:rPr>
                  </w:pPr>
                  <w:r w:rsidRPr="00F832D5">
                    <w:rPr>
                      <w:rFonts w:ascii="Arial" w:eastAsia="Calibri" w:hAnsi="Arial" w:cs="Arial"/>
                      <w:color w:val="000000" w:themeColor="text1"/>
                      <w:sz w:val="22"/>
                      <w:szCs w:val="22"/>
                      <w:lang w:val="id-ID"/>
                    </w:rPr>
                    <w:t xml:space="preserve">RAHASIA, TIDAK  BOLEH  DIFOTOCOPY,  DILAPORKAN  </w:t>
                  </w:r>
                </w:p>
                <w:p w:rsidR="001D2B27" w:rsidRPr="00F832D5" w:rsidRDefault="001D2B27" w:rsidP="00E33DC5">
                  <w:pPr>
                    <w:spacing w:line="360" w:lineRule="auto"/>
                    <w:ind w:right="120"/>
                    <w:jc w:val="center"/>
                    <w:rPr>
                      <w:rFonts w:ascii="Arial" w:eastAsia="Calibri" w:hAnsi="Arial" w:cs="Arial"/>
                      <w:color w:val="000000" w:themeColor="text1"/>
                      <w:sz w:val="22"/>
                      <w:szCs w:val="22"/>
                      <w:lang w:val="id-ID"/>
                    </w:rPr>
                  </w:pPr>
                  <w:r w:rsidRPr="00F832D5">
                    <w:rPr>
                      <w:rFonts w:ascii="Arial" w:eastAsia="Calibri" w:hAnsi="Arial" w:cs="Arial"/>
                      <w:color w:val="000000" w:themeColor="text1"/>
                      <w:sz w:val="22"/>
                      <w:szCs w:val="22"/>
                      <w:lang w:val="id-ID"/>
                    </w:rPr>
                    <w:t>MAKSIMAL  2X24  JAM</w:t>
                  </w:r>
                </w:p>
              </w:tc>
            </w:tr>
          </w:tbl>
          <w:p w:rsidR="001D2B27" w:rsidRPr="00F832D5" w:rsidRDefault="001D2B27" w:rsidP="001D2B27">
            <w:pPr>
              <w:spacing w:line="360" w:lineRule="auto"/>
              <w:ind w:right="120"/>
              <w:jc w:val="center"/>
              <w:rPr>
                <w:rFonts w:ascii="Arial" w:eastAsia="Calibri" w:hAnsi="Arial" w:cs="Arial"/>
                <w:color w:val="000000" w:themeColor="text1"/>
                <w:sz w:val="22"/>
                <w:szCs w:val="22"/>
                <w:lang w:val="en-ID"/>
              </w:rPr>
            </w:pPr>
          </w:p>
          <w:p w:rsidR="001D2B27" w:rsidRPr="00F832D5" w:rsidRDefault="001D2B27" w:rsidP="001D2B27">
            <w:pPr>
              <w:spacing w:line="360" w:lineRule="auto"/>
              <w:ind w:right="120"/>
              <w:jc w:val="center"/>
              <w:rPr>
                <w:rFonts w:ascii="Arial" w:eastAsia="Calibri" w:hAnsi="Arial" w:cs="Arial"/>
                <w:color w:val="000000" w:themeColor="text1"/>
                <w:sz w:val="22"/>
                <w:szCs w:val="22"/>
                <w:lang w:val="en-ID"/>
              </w:rPr>
            </w:pPr>
            <w:r w:rsidRPr="00F832D5">
              <w:rPr>
                <w:rFonts w:ascii="Arial" w:eastAsia="Calibri" w:hAnsi="Arial" w:cs="Arial"/>
                <w:color w:val="000000" w:themeColor="text1"/>
                <w:sz w:val="22"/>
                <w:szCs w:val="22"/>
                <w:lang w:val="id-ID"/>
              </w:rPr>
              <w:t xml:space="preserve">LAPORAN INSIDEN KNC, KTC, KTD DAN KEJADIAN SENTINEL </w:t>
            </w:r>
          </w:p>
          <w:p w:rsidR="001D2B27" w:rsidRPr="00F832D5" w:rsidRDefault="001D2B27" w:rsidP="001D2B27">
            <w:pPr>
              <w:spacing w:line="360" w:lineRule="auto"/>
              <w:ind w:right="120"/>
              <w:jc w:val="center"/>
              <w:rPr>
                <w:rFonts w:ascii="Arial" w:eastAsia="Calibri" w:hAnsi="Arial" w:cs="Arial"/>
                <w:color w:val="000000" w:themeColor="text1"/>
                <w:sz w:val="22"/>
                <w:szCs w:val="22"/>
                <w:lang w:val="id-ID"/>
              </w:rPr>
            </w:pPr>
            <w:r w:rsidRPr="00F832D5">
              <w:rPr>
                <w:rFonts w:ascii="Arial" w:eastAsia="Calibri" w:hAnsi="Arial" w:cs="Arial"/>
                <w:color w:val="000000" w:themeColor="text1"/>
                <w:sz w:val="22"/>
                <w:szCs w:val="22"/>
                <w:lang w:val="id-ID"/>
              </w:rPr>
              <w:t>(INTERNAL)</w:t>
            </w:r>
          </w:p>
          <w:p w:rsidR="001D2B27" w:rsidRPr="00F832D5" w:rsidRDefault="001D2B27" w:rsidP="001D2B27">
            <w:pPr>
              <w:spacing w:line="360" w:lineRule="auto"/>
              <w:rPr>
                <w:rFonts w:ascii="Arial" w:eastAsia="Calibri" w:hAnsi="Arial" w:cs="Arial"/>
                <w:color w:val="000000" w:themeColor="text1"/>
                <w:sz w:val="22"/>
                <w:szCs w:val="22"/>
                <w:lang w:val="id-ID"/>
              </w:rPr>
            </w:pPr>
          </w:p>
          <w:p w:rsidR="00E33DC5" w:rsidRPr="00E33DC5" w:rsidRDefault="001D2B27" w:rsidP="00E33DC5">
            <w:pPr>
              <w:spacing w:line="360" w:lineRule="auto"/>
              <w:ind w:right="141"/>
              <w:rPr>
                <w:rFonts w:ascii="Arial" w:hAnsi="Arial" w:cs="Arial"/>
                <w:sz w:val="22"/>
                <w:szCs w:val="22"/>
                <w:lang w:val="id-ID"/>
              </w:rPr>
            </w:pPr>
            <w:r w:rsidRPr="00F832D5">
              <w:rPr>
                <w:rFonts w:ascii="Arial" w:eastAsia="Calibri" w:hAnsi="Arial" w:cs="Arial"/>
                <w:color w:val="000000" w:themeColor="text1"/>
                <w:sz w:val="22"/>
                <w:szCs w:val="22"/>
                <w:lang w:val="id-ID"/>
              </w:rPr>
              <w:t>I.</w:t>
            </w:r>
            <w:r w:rsidRPr="00F832D5">
              <w:rPr>
                <w:rFonts w:ascii="Arial" w:eastAsia="Calibri" w:hAnsi="Arial" w:cs="Arial"/>
                <w:color w:val="000000" w:themeColor="text1"/>
                <w:sz w:val="22"/>
                <w:szCs w:val="22"/>
                <w:lang w:val="en-ID"/>
              </w:rPr>
              <w:t xml:space="preserve">  </w:t>
            </w:r>
            <w:r w:rsidR="00E33DC5" w:rsidRPr="007D1958">
              <w:rPr>
                <w:rFonts w:ascii="Arial" w:hAnsi="Arial" w:cs="Arial"/>
                <w:lang w:val="id-ID"/>
              </w:rPr>
              <w:t xml:space="preserve"> </w:t>
            </w:r>
            <w:r w:rsidR="00E33DC5" w:rsidRPr="00E33DC5">
              <w:rPr>
                <w:rFonts w:ascii="Arial" w:hAnsi="Arial" w:cs="Arial"/>
                <w:sz w:val="22"/>
                <w:szCs w:val="22"/>
                <w:lang w:val="id-ID"/>
              </w:rPr>
              <w:t xml:space="preserve">DATA PASIEN </w:t>
            </w:r>
          </w:p>
          <w:p w:rsidR="00E33DC5" w:rsidRPr="00E33DC5" w:rsidRDefault="00E33DC5" w:rsidP="00E33DC5">
            <w:pPr>
              <w:tabs>
                <w:tab w:val="left" w:pos="2019"/>
              </w:tabs>
              <w:spacing w:line="360" w:lineRule="auto"/>
              <w:ind w:left="317" w:right="141"/>
              <w:rPr>
                <w:rFonts w:ascii="Arial" w:hAnsi="Arial" w:cs="Arial"/>
                <w:sz w:val="22"/>
                <w:szCs w:val="22"/>
                <w:lang w:val="id-ID"/>
              </w:rPr>
            </w:pPr>
            <w:r w:rsidRPr="00E33DC5">
              <w:rPr>
                <w:rFonts w:ascii="Arial" w:hAnsi="Arial" w:cs="Arial"/>
                <w:sz w:val="22"/>
                <w:szCs w:val="22"/>
                <w:lang w:val="id-ID"/>
              </w:rPr>
              <w:t>Nama</w:t>
            </w:r>
            <w:r w:rsidRPr="00E33DC5">
              <w:rPr>
                <w:rFonts w:ascii="Arial" w:hAnsi="Arial" w:cs="Arial"/>
                <w:sz w:val="22"/>
                <w:szCs w:val="22"/>
                <w:lang w:val="id-ID"/>
              </w:rPr>
              <w:tab/>
              <w:t>: ..............................................................................................</w:t>
            </w:r>
          </w:p>
          <w:p w:rsidR="00E33DC5" w:rsidRPr="00E33DC5" w:rsidRDefault="00E33DC5" w:rsidP="00E33DC5">
            <w:pPr>
              <w:tabs>
                <w:tab w:val="left" w:pos="2019"/>
              </w:tabs>
              <w:spacing w:line="360" w:lineRule="auto"/>
              <w:ind w:left="317" w:right="141"/>
              <w:rPr>
                <w:rFonts w:ascii="Arial" w:hAnsi="Arial" w:cs="Arial"/>
                <w:sz w:val="6"/>
                <w:szCs w:val="6"/>
                <w:lang w:val="id-ID"/>
              </w:rPr>
            </w:pPr>
          </w:p>
          <w:p w:rsidR="00E33DC5" w:rsidRPr="00E33DC5" w:rsidRDefault="00E33DC5" w:rsidP="00E33DC5">
            <w:pPr>
              <w:tabs>
                <w:tab w:val="left" w:pos="2019"/>
                <w:tab w:val="left" w:pos="5421"/>
              </w:tabs>
              <w:spacing w:line="360" w:lineRule="auto"/>
              <w:ind w:left="317" w:right="141"/>
              <w:rPr>
                <w:rFonts w:ascii="Arial" w:hAnsi="Arial" w:cs="Arial"/>
                <w:sz w:val="22"/>
                <w:szCs w:val="22"/>
                <w:lang w:val="id-ID"/>
              </w:rPr>
            </w:pPr>
            <w:r w:rsidRPr="00E33DC5">
              <w:rPr>
                <w:rFonts w:ascii="Arial" w:hAnsi="Arial" w:cs="Arial"/>
                <w:sz w:val="22"/>
                <w:szCs w:val="22"/>
                <w:lang w:val="id-ID"/>
              </w:rPr>
              <w:t>No MR</w:t>
            </w:r>
            <w:r w:rsidRPr="00E33DC5">
              <w:rPr>
                <w:rFonts w:ascii="Arial" w:hAnsi="Arial" w:cs="Arial"/>
                <w:sz w:val="22"/>
                <w:szCs w:val="22"/>
                <w:lang w:val="id-ID"/>
              </w:rPr>
              <w:tab/>
              <w:t>: .................................... Ruangan : ........................................</w:t>
            </w:r>
          </w:p>
          <w:p w:rsidR="00E33DC5" w:rsidRPr="00E33DC5" w:rsidRDefault="00E33DC5" w:rsidP="00E33DC5">
            <w:pPr>
              <w:tabs>
                <w:tab w:val="left" w:pos="2019"/>
                <w:tab w:val="left" w:pos="5421"/>
              </w:tabs>
              <w:spacing w:line="360" w:lineRule="auto"/>
              <w:ind w:left="317" w:right="141"/>
              <w:rPr>
                <w:rFonts w:ascii="Arial" w:hAnsi="Arial" w:cs="Arial"/>
                <w:sz w:val="6"/>
                <w:szCs w:val="6"/>
                <w:lang w:val="id-ID"/>
              </w:rPr>
            </w:pPr>
          </w:p>
          <w:p w:rsidR="00E33DC5" w:rsidRPr="00E33DC5" w:rsidRDefault="00E33DC5" w:rsidP="00E33DC5">
            <w:pPr>
              <w:tabs>
                <w:tab w:val="left" w:leader="dot" w:pos="2019"/>
                <w:tab w:val="left" w:pos="8681"/>
              </w:tabs>
              <w:spacing w:line="360" w:lineRule="auto"/>
              <w:ind w:left="317" w:right="141"/>
              <w:rPr>
                <w:rFonts w:ascii="Arial" w:hAnsi="Arial" w:cs="Arial"/>
                <w:color w:val="000000" w:themeColor="text1"/>
                <w:sz w:val="22"/>
                <w:szCs w:val="22"/>
                <w:lang w:val="en-ID"/>
              </w:rPr>
            </w:pPr>
            <w:r w:rsidRPr="00E33DC5">
              <w:rPr>
                <w:rFonts w:ascii="Arial" w:hAnsi="Arial" w:cs="Arial"/>
                <w:sz w:val="22"/>
                <w:szCs w:val="22"/>
                <w:lang w:val="id-ID"/>
              </w:rPr>
              <w:t>Umur*</w:t>
            </w:r>
            <w:r w:rsidRPr="00E33DC5">
              <w:rPr>
                <w:rFonts w:ascii="Arial" w:hAnsi="Arial" w:cs="Arial"/>
                <w:color w:val="FFFFFF" w:themeColor="background1"/>
                <w:sz w:val="22"/>
                <w:szCs w:val="22"/>
                <w:lang w:val="id-ID"/>
              </w:rPr>
              <w:tab/>
            </w:r>
            <w:r w:rsidRPr="00E33DC5">
              <w:rPr>
                <w:rFonts w:ascii="Arial" w:hAnsi="Arial" w:cs="Arial"/>
                <w:sz w:val="22"/>
                <w:szCs w:val="22"/>
                <w:lang w:val="id-ID"/>
              </w:rPr>
              <w:t xml:space="preserve">: </w:t>
            </w:r>
            <w:r w:rsidRPr="00E33DC5">
              <w:rPr>
                <w:rFonts w:ascii="Arial" w:hAnsi="Arial" w:cs="Arial"/>
                <w:sz w:val="22"/>
                <w:szCs w:val="22"/>
                <w:lang w:val="en-ID"/>
              </w:rPr>
              <w:t>…………………….....</w:t>
            </w:r>
            <w:r w:rsidRPr="00E33DC5">
              <w:rPr>
                <w:rFonts w:ascii="Arial" w:hAnsi="Arial" w:cs="Arial"/>
                <w:color w:val="000000" w:themeColor="text1"/>
                <w:sz w:val="22"/>
                <w:szCs w:val="22"/>
                <w:lang w:val="en-ID"/>
              </w:rPr>
              <w:tab/>
            </w:r>
          </w:p>
          <w:p w:rsidR="00E33DC5" w:rsidRPr="00E33DC5" w:rsidRDefault="00E33DC5" w:rsidP="00E33DC5">
            <w:pPr>
              <w:tabs>
                <w:tab w:val="left" w:pos="2019"/>
                <w:tab w:val="left" w:pos="5846"/>
              </w:tabs>
              <w:spacing w:line="360" w:lineRule="auto"/>
              <w:ind w:left="216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0-1 bulan</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&gt;1 bulan – 1 tahun</w:t>
            </w:r>
          </w:p>
          <w:p w:rsidR="00E33DC5" w:rsidRPr="00E33DC5" w:rsidRDefault="00E33DC5" w:rsidP="00E33DC5">
            <w:pPr>
              <w:tabs>
                <w:tab w:val="left" w:pos="5846"/>
              </w:tabs>
              <w:spacing w:line="360" w:lineRule="auto"/>
              <w:ind w:left="216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&gt;1 tahun – 5 tahun</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&gt;5 tahun -15 tahun</w:t>
            </w:r>
          </w:p>
          <w:p w:rsidR="00E33DC5" w:rsidRPr="00E33DC5" w:rsidRDefault="00E33DC5" w:rsidP="00E33DC5">
            <w:pPr>
              <w:tabs>
                <w:tab w:val="left" w:pos="5846"/>
              </w:tabs>
              <w:spacing w:line="360" w:lineRule="auto"/>
              <w:ind w:left="216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&gt;15 tahun – 30 tahun</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&gt;30 tahun – 65 tahun</w:t>
            </w:r>
          </w:p>
          <w:p w:rsidR="00E33DC5" w:rsidRPr="00E33DC5" w:rsidRDefault="00E33DC5" w:rsidP="00E33DC5">
            <w:pPr>
              <w:tabs>
                <w:tab w:val="left" w:pos="5846"/>
              </w:tabs>
              <w:spacing w:line="360" w:lineRule="auto"/>
              <w:ind w:left="216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&gt; 65 tahun</w:t>
            </w:r>
          </w:p>
          <w:p w:rsidR="00E33DC5" w:rsidRPr="00E33DC5" w:rsidRDefault="00E33DC5" w:rsidP="008F1938">
            <w:pPr>
              <w:tabs>
                <w:tab w:val="left" w:pos="2019"/>
                <w:tab w:val="left" w:pos="5846"/>
              </w:tabs>
              <w:spacing w:before="120" w:line="360" w:lineRule="auto"/>
              <w:ind w:left="317" w:right="141"/>
              <w:rPr>
                <w:rFonts w:ascii="Arial" w:hAnsi="Arial" w:cs="Arial"/>
                <w:sz w:val="22"/>
                <w:szCs w:val="22"/>
                <w:lang w:val="id-ID"/>
              </w:rPr>
            </w:pPr>
            <w:r w:rsidRPr="00E33DC5">
              <w:rPr>
                <w:rFonts w:ascii="Arial" w:hAnsi="Arial" w:cs="Arial"/>
                <w:sz w:val="22"/>
                <w:szCs w:val="22"/>
                <w:lang w:val="id-ID"/>
              </w:rPr>
              <w:lastRenderedPageBreak/>
              <w:t>Jenis Kelamin</w:t>
            </w:r>
            <w:r w:rsidRPr="00E33DC5">
              <w:rPr>
                <w:rFonts w:ascii="Arial" w:hAnsi="Arial" w:cs="Arial"/>
                <w:sz w:val="22"/>
                <w:szCs w:val="22"/>
                <w:lang w:val="id-ID"/>
              </w:rPr>
              <w:tab/>
              <w:t xml:space="preserve">: </w:t>
            </w:r>
            <w:r w:rsidRPr="00E33DC5">
              <w:rPr>
                <w:rFonts w:ascii="Arial" w:hAnsi="Arial" w:cs="Arial"/>
                <w:sz w:val="22"/>
                <w:szCs w:val="22"/>
                <w:lang w:val="id-ID"/>
              </w:rPr>
              <w:sym w:font="Wingdings" w:char="F06F"/>
            </w:r>
            <w:r w:rsidRPr="00E33DC5">
              <w:rPr>
                <w:rFonts w:ascii="Arial" w:hAnsi="Arial" w:cs="Arial"/>
                <w:sz w:val="22"/>
                <w:szCs w:val="22"/>
                <w:lang w:val="id-ID"/>
              </w:rPr>
              <w:t xml:space="preserve">   Laki-laki </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Perempuan </w:t>
            </w:r>
          </w:p>
          <w:p w:rsidR="00E33DC5" w:rsidRPr="00E33DC5" w:rsidRDefault="00E33DC5" w:rsidP="00E33DC5">
            <w:pPr>
              <w:tabs>
                <w:tab w:val="left" w:pos="5846"/>
              </w:tabs>
              <w:spacing w:line="360" w:lineRule="auto"/>
              <w:ind w:right="141"/>
              <w:rPr>
                <w:rFonts w:ascii="Arial" w:hAnsi="Arial" w:cs="Arial"/>
                <w:sz w:val="6"/>
                <w:szCs w:val="6"/>
                <w:lang w:val="id-ID"/>
              </w:rPr>
            </w:pPr>
          </w:p>
          <w:p w:rsidR="00E33DC5" w:rsidRPr="00E33DC5" w:rsidRDefault="00E33DC5" w:rsidP="00E33DC5">
            <w:pPr>
              <w:tabs>
                <w:tab w:val="left" w:pos="5846"/>
              </w:tabs>
              <w:spacing w:line="360" w:lineRule="auto"/>
              <w:ind w:left="318" w:right="141"/>
              <w:rPr>
                <w:rFonts w:ascii="Arial" w:hAnsi="Arial" w:cs="Arial"/>
                <w:sz w:val="22"/>
                <w:szCs w:val="22"/>
                <w:lang w:val="id-ID"/>
              </w:rPr>
            </w:pPr>
            <w:r w:rsidRPr="00E33DC5">
              <w:rPr>
                <w:rFonts w:ascii="Arial" w:hAnsi="Arial" w:cs="Arial"/>
                <w:sz w:val="22"/>
                <w:szCs w:val="22"/>
                <w:lang w:val="id-ID"/>
              </w:rPr>
              <w:t xml:space="preserve">Penanggung biaya pasien : </w:t>
            </w:r>
          </w:p>
          <w:p w:rsidR="00E33DC5" w:rsidRPr="00E33DC5" w:rsidRDefault="00E33DC5" w:rsidP="00E33DC5">
            <w:pPr>
              <w:tabs>
                <w:tab w:val="left" w:pos="5846"/>
              </w:tabs>
              <w:spacing w:line="360" w:lineRule="auto"/>
              <w:ind w:left="72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Pribadi</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Perusahaan*</w:t>
            </w:r>
          </w:p>
          <w:p w:rsidR="00E33DC5" w:rsidRPr="00E33DC5" w:rsidRDefault="00E33DC5" w:rsidP="00E33DC5">
            <w:pPr>
              <w:tabs>
                <w:tab w:val="left" w:pos="5846"/>
              </w:tabs>
              <w:spacing w:line="360" w:lineRule="auto"/>
              <w:ind w:left="72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ASKES Pemerintah</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JKN PBI</w:t>
            </w:r>
          </w:p>
          <w:p w:rsidR="00E33DC5" w:rsidRPr="00E33DC5" w:rsidRDefault="00E33DC5" w:rsidP="00E33DC5">
            <w:pPr>
              <w:tabs>
                <w:tab w:val="left" w:pos="5846"/>
              </w:tabs>
              <w:spacing w:line="360" w:lineRule="auto"/>
              <w:ind w:left="720" w:right="141"/>
              <w:rPr>
                <w:rFonts w:ascii="Arial" w:hAnsi="Arial" w:cs="Arial"/>
                <w:sz w:val="22"/>
                <w:szCs w:val="22"/>
                <w:lang w:val="id-ID"/>
              </w:rPr>
            </w:pPr>
            <w:r w:rsidRPr="00E33DC5">
              <w:rPr>
                <w:rFonts w:ascii="Arial" w:hAnsi="Arial" w:cs="Arial"/>
                <w:sz w:val="22"/>
                <w:szCs w:val="22"/>
                <w:lang w:val="id-ID"/>
              </w:rPr>
              <w:sym w:font="Wingdings" w:char="F06F"/>
            </w:r>
            <w:r w:rsidRPr="00E33DC5">
              <w:rPr>
                <w:rFonts w:ascii="Arial" w:hAnsi="Arial" w:cs="Arial"/>
                <w:sz w:val="22"/>
                <w:szCs w:val="22"/>
                <w:lang w:val="id-ID"/>
              </w:rPr>
              <w:t xml:space="preserve">  Asuransi Swasta</w:t>
            </w:r>
            <w:r w:rsidRPr="00E33DC5">
              <w:rPr>
                <w:rFonts w:ascii="Arial" w:hAnsi="Arial" w:cs="Arial"/>
                <w:sz w:val="22"/>
                <w:szCs w:val="22"/>
                <w:lang w:val="id-ID"/>
              </w:rPr>
              <w:tab/>
            </w:r>
            <w:r w:rsidRPr="00E33DC5">
              <w:rPr>
                <w:rFonts w:ascii="Arial" w:hAnsi="Arial" w:cs="Arial"/>
                <w:sz w:val="22"/>
                <w:szCs w:val="22"/>
                <w:lang w:val="id-ID"/>
              </w:rPr>
              <w:sym w:font="Wingdings" w:char="F06F"/>
            </w:r>
            <w:r w:rsidRPr="00E33DC5">
              <w:rPr>
                <w:rFonts w:ascii="Arial" w:hAnsi="Arial" w:cs="Arial"/>
                <w:sz w:val="22"/>
                <w:szCs w:val="22"/>
                <w:lang w:val="id-ID"/>
              </w:rPr>
              <w:t xml:space="preserve">  JKN Non PBI</w:t>
            </w:r>
          </w:p>
          <w:p w:rsidR="00E33DC5" w:rsidRPr="00E33DC5" w:rsidRDefault="00E33DC5" w:rsidP="00E33DC5">
            <w:pPr>
              <w:tabs>
                <w:tab w:val="left" w:pos="1905"/>
              </w:tabs>
              <w:spacing w:line="360" w:lineRule="auto"/>
              <w:ind w:left="720" w:right="141"/>
              <w:rPr>
                <w:rFonts w:ascii="Arial" w:hAnsi="Arial" w:cs="Arial"/>
                <w:sz w:val="6"/>
                <w:szCs w:val="6"/>
                <w:lang w:val="id-ID"/>
              </w:rPr>
            </w:pPr>
          </w:p>
          <w:p w:rsidR="00E33DC5" w:rsidRPr="00E33DC5" w:rsidRDefault="00E33DC5" w:rsidP="00E33DC5">
            <w:pPr>
              <w:tabs>
                <w:tab w:val="left" w:leader="dot" w:pos="1905"/>
                <w:tab w:val="left" w:pos="8539"/>
              </w:tabs>
              <w:spacing w:line="360" w:lineRule="auto"/>
              <w:ind w:left="317" w:right="141"/>
              <w:rPr>
                <w:rFonts w:ascii="Arial" w:hAnsi="Arial" w:cs="Arial"/>
                <w:sz w:val="22"/>
                <w:szCs w:val="22"/>
                <w:lang w:val="en-ID"/>
              </w:rPr>
            </w:pPr>
            <w:r w:rsidRPr="00E33DC5">
              <w:rPr>
                <w:rFonts w:ascii="Arial" w:hAnsi="Arial" w:cs="Arial"/>
                <w:sz w:val="22"/>
                <w:szCs w:val="22"/>
                <w:lang w:val="id-ID"/>
              </w:rPr>
              <w:t>Tanggal Masuk RS : ............................................</w:t>
            </w:r>
            <w:r w:rsidRPr="00E33DC5">
              <w:rPr>
                <w:rFonts w:ascii="Arial" w:hAnsi="Arial" w:cs="Arial"/>
                <w:sz w:val="22"/>
                <w:szCs w:val="22"/>
                <w:lang w:val="en-ID"/>
              </w:rPr>
              <w:t>.......</w:t>
            </w:r>
            <w:r w:rsidRPr="00E33DC5">
              <w:rPr>
                <w:rFonts w:ascii="Arial" w:hAnsi="Arial" w:cs="Arial"/>
                <w:sz w:val="22"/>
                <w:szCs w:val="22"/>
                <w:lang w:val="id-ID"/>
              </w:rPr>
              <w:t xml:space="preserve"> Jam</w:t>
            </w:r>
            <w:r w:rsidRPr="00E33DC5">
              <w:rPr>
                <w:rFonts w:ascii="Arial" w:hAnsi="Arial" w:cs="Arial"/>
                <w:sz w:val="22"/>
                <w:szCs w:val="22"/>
                <w:lang w:val="en-ID"/>
              </w:rPr>
              <w:t xml:space="preserve"> ………………………….</w:t>
            </w:r>
          </w:p>
          <w:p w:rsidR="00E33DC5" w:rsidRPr="007D1958" w:rsidRDefault="00E33DC5" w:rsidP="00E33DC5">
            <w:pPr>
              <w:spacing w:line="360" w:lineRule="auto"/>
              <w:ind w:left="720" w:right="141"/>
              <w:rPr>
                <w:rFonts w:ascii="Arial" w:hAnsi="Arial" w:cs="Arial"/>
                <w:lang w:val="id-ID"/>
              </w:rPr>
            </w:pPr>
          </w:p>
          <w:p w:rsidR="00E33DC5" w:rsidRPr="007D1958" w:rsidRDefault="00E33DC5" w:rsidP="00E33DC5">
            <w:pPr>
              <w:spacing w:line="360" w:lineRule="auto"/>
              <w:ind w:right="141"/>
              <w:rPr>
                <w:rFonts w:ascii="Arial" w:hAnsi="Arial" w:cs="Arial"/>
                <w:lang w:val="id-ID"/>
              </w:rPr>
            </w:pPr>
            <w:r w:rsidRPr="007D1958">
              <w:rPr>
                <w:rFonts w:ascii="Arial" w:hAnsi="Arial" w:cs="Arial"/>
                <w:lang w:val="id-ID"/>
              </w:rPr>
              <w:t xml:space="preserve">II.  RINCIAN KEJADIAN </w:t>
            </w: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Tanggal dan Waktu Insiden </w:t>
            </w:r>
          </w:p>
          <w:p w:rsidR="00E33DC5" w:rsidRPr="007D1958" w:rsidRDefault="00E33DC5" w:rsidP="00E33DC5">
            <w:pPr>
              <w:pStyle w:val="ListParagraph"/>
              <w:tabs>
                <w:tab w:val="left" w:leader="dot" w:pos="8397"/>
              </w:tabs>
              <w:spacing w:line="360" w:lineRule="auto"/>
              <w:ind w:left="742" w:right="141"/>
              <w:rPr>
                <w:rFonts w:ascii="Arial" w:hAnsi="Arial" w:cs="Arial"/>
                <w:sz w:val="22"/>
                <w:szCs w:val="22"/>
              </w:rPr>
            </w:pPr>
            <w:r w:rsidRPr="007D1958">
              <w:rPr>
                <w:rFonts w:ascii="Arial" w:hAnsi="Arial" w:cs="Arial"/>
                <w:sz w:val="22"/>
                <w:szCs w:val="22"/>
              </w:rPr>
              <w:t>Tanggal  : ........................................................</w:t>
            </w:r>
            <w:r>
              <w:rPr>
                <w:rFonts w:ascii="Arial" w:hAnsi="Arial" w:cs="Arial"/>
                <w:sz w:val="22"/>
                <w:szCs w:val="22"/>
                <w:lang w:val="en-ID"/>
              </w:rPr>
              <w:t>.....</w:t>
            </w:r>
            <w:r w:rsidRPr="007D1958">
              <w:rPr>
                <w:rFonts w:ascii="Arial" w:hAnsi="Arial" w:cs="Arial"/>
                <w:sz w:val="22"/>
                <w:szCs w:val="22"/>
              </w:rPr>
              <w:t xml:space="preserve"> </w:t>
            </w:r>
            <w:r>
              <w:rPr>
                <w:rFonts w:ascii="Arial" w:hAnsi="Arial" w:cs="Arial"/>
                <w:sz w:val="22"/>
                <w:szCs w:val="22"/>
              </w:rPr>
              <w:t xml:space="preserve">Jam </w:t>
            </w:r>
            <w:r>
              <w:rPr>
                <w:rFonts w:ascii="Arial" w:hAnsi="Arial" w:cs="Arial"/>
                <w:sz w:val="22"/>
                <w:szCs w:val="22"/>
              </w:rPr>
              <w:tab/>
            </w:r>
          </w:p>
          <w:p w:rsidR="00E33DC5" w:rsidRPr="007D1958" w:rsidRDefault="00E33DC5" w:rsidP="00E33DC5">
            <w:pPr>
              <w:tabs>
                <w:tab w:val="left" w:pos="6661"/>
              </w:tabs>
              <w:spacing w:line="360" w:lineRule="auto"/>
              <w:ind w:left="720" w:right="141"/>
              <w:rPr>
                <w:rFonts w:ascii="Arial" w:hAnsi="Arial" w:cs="Arial"/>
                <w:sz w:val="6"/>
                <w:szCs w:val="6"/>
                <w:lang w:val="id-ID"/>
              </w:rPr>
            </w:pPr>
          </w:p>
          <w:p w:rsidR="00E33DC5" w:rsidRPr="00D77A65"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Insiden   :</w:t>
            </w:r>
          </w:p>
          <w:p w:rsidR="00E33DC5" w:rsidRPr="007D1958" w:rsidRDefault="00E33DC5" w:rsidP="00E33DC5">
            <w:pPr>
              <w:pStyle w:val="ListParagraph"/>
              <w:tabs>
                <w:tab w:val="left" w:leader="dot" w:pos="8438"/>
              </w:tabs>
              <w:spacing w:line="360" w:lineRule="auto"/>
              <w:ind w:left="750" w:right="141"/>
              <w:rPr>
                <w:rFonts w:ascii="Arial" w:hAnsi="Arial" w:cs="Arial"/>
                <w:sz w:val="22"/>
                <w:szCs w:val="22"/>
              </w:rPr>
            </w:pPr>
            <w:r>
              <w:rPr>
                <w:rFonts w:ascii="Arial" w:hAnsi="Arial" w:cs="Arial"/>
                <w:sz w:val="22"/>
                <w:szCs w:val="22"/>
              </w:rPr>
              <w:tab/>
            </w:r>
          </w:p>
          <w:p w:rsidR="00E33DC5" w:rsidRPr="00D77A65" w:rsidRDefault="00E33DC5" w:rsidP="00E33DC5">
            <w:pPr>
              <w:spacing w:line="360" w:lineRule="auto"/>
              <w:ind w:left="720" w:right="141"/>
              <w:rPr>
                <w:rFonts w:ascii="Arial" w:hAnsi="Arial" w:cs="Arial"/>
                <w:sz w:val="6"/>
                <w:szCs w:val="6"/>
                <w:lang w:val="en-ID"/>
              </w:rPr>
            </w:pPr>
            <w:r>
              <w:rPr>
                <w:rFonts w:ascii="Arial" w:hAnsi="Arial" w:cs="Arial"/>
                <w:sz w:val="6"/>
                <w:szCs w:val="6"/>
                <w:lang w:val="en-ID"/>
              </w:rPr>
              <w:tab/>
            </w:r>
          </w:p>
          <w:p w:rsidR="00E33DC5" w:rsidRPr="00D77A65"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Kronologis Insiden </w:t>
            </w:r>
          </w:p>
          <w:p w:rsidR="00E33DC5" w:rsidRDefault="00E33DC5" w:rsidP="00E33DC5">
            <w:pPr>
              <w:pStyle w:val="ListParagraph"/>
              <w:tabs>
                <w:tab w:val="left" w:leader="dot" w:pos="8401"/>
              </w:tabs>
              <w:spacing w:line="360" w:lineRule="auto"/>
              <w:ind w:left="750" w:right="141"/>
              <w:rPr>
                <w:rFonts w:ascii="Arial" w:hAnsi="Arial" w:cs="Arial"/>
                <w:sz w:val="22"/>
                <w:szCs w:val="22"/>
              </w:rPr>
            </w:pPr>
            <w:r>
              <w:rPr>
                <w:rFonts w:ascii="Arial" w:hAnsi="Arial" w:cs="Arial"/>
                <w:sz w:val="22"/>
                <w:szCs w:val="22"/>
              </w:rPr>
              <w:tab/>
            </w:r>
          </w:p>
          <w:p w:rsidR="00E33DC5" w:rsidRDefault="00E33DC5" w:rsidP="00E33DC5">
            <w:pPr>
              <w:pStyle w:val="ListParagraph"/>
              <w:tabs>
                <w:tab w:val="left" w:leader="dot" w:pos="8401"/>
              </w:tabs>
              <w:spacing w:line="360" w:lineRule="auto"/>
              <w:ind w:left="750" w:right="141"/>
              <w:rPr>
                <w:rFonts w:ascii="Arial" w:hAnsi="Arial" w:cs="Arial"/>
                <w:sz w:val="22"/>
                <w:szCs w:val="22"/>
                <w:lang w:val="en-ID"/>
              </w:rPr>
            </w:pPr>
            <w:r>
              <w:rPr>
                <w:rFonts w:ascii="Arial" w:hAnsi="Arial" w:cs="Arial"/>
                <w:sz w:val="22"/>
                <w:szCs w:val="22"/>
              </w:rPr>
              <w:tab/>
            </w:r>
          </w:p>
          <w:p w:rsidR="008F1938" w:rsidRPr="008F1938" w:rsidRDefault="008F1938" w:rsidP="008F1938">
            <w:pPr>
              <w:pStyle w:val="ListParagraph"/>
              <w:tabs>
                <w:tab w:val="left" w:leader="dot" w:pos="8401"/>
              </w:tabs>
              <w:spacing w:line="360" w:lineRule="auto"/>
              <w:ind w:left="750" w:right="141"/>
              <w:rPr>
                <w:rFonts w:ascii="Arial" w:hAnsi="Arial" w:cs="Arial"/>
                <w:sz w:val="22"/>
                <w:szCs w:val="22"/>
                <w:lang w:val="en-ID"/>
              </w:rPr>
            </w:pPr>
            <w:r>
              <w:rPr>
                <w:rFonts w:ascii="Arial" w:hAnsi="Arial" w:cs="Arial"/>
                <w:sz w:val="22"/>
                <w:szCs w:val="22"/>
                <w:lang w:val="en-ID"/>
              </w:rPr>
              <w:tab/>
            </w:r>
          </w:p>
          <w:p w:rsidR="00E33DC5" w:rsidRPr="007D1958" w:rsidRDefault="00E33DC5" w:rsidP="00E33DC5">
            <w:pPr>
              <w:pStyle w:val="ListParagraph"/>
              <w:spacing w:line="360" w:lineRule="auto"/>
              <w:ind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Jenis Insiden </w:t>
            </w:r>
          </w:p>
          <w:p w:rsidR="00E33DC5" w:rsidRPr="007D1958" w:rsidRDefault="00E33DC5" w:rsidP="00E33DC5">
            <w:pPr>
              <w:pStyle w:val="ListParagraph"/>
              <w:spacing w:line="360" w:lineRule="auto"/>
              <w:ind w:left="742" w:right="141"/>
              <w:rPr>
                <w:rFonts w:ascii="Arial" w:hAnsi="Arial" w:cs="Arial"/>
                <w:i/>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Kejadian Nyaris Cidera (KNC)/ </w:t>
            </w:r>
            <w:r w:rsidRPr="007D1958">
              <w:rPr>
                <w:rFonts w:ascii="Arial" w:hAnsi="Arial" w:cs="Arial"/>
                <w:i/>
                <w:sz w:val="22"/>
                <w:szCs w:val="22"/>
              </w:rPr>
              <w:t>Near Miss</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Kejadian Tidak Cidera (KTC)/ </w:t>
            </w:r>
            <w:r w:rsidRPr="007D1958">
              <w:rPr>
                <w:rFonts w:ascii="Arial" w:hAnsi="Arial" w:cs="Arial"/>
                <w:i/>
                <w:sz w:val="22"/>
                <w:szCs w:val="22"/>
              </w:rPr>
              <w:t>No Harm</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Kejadian Tidak Diharapkan (KTD)/ </w:t>
            </w:r>
            <w:r w:rsidRPr="007D1958">
              <w:rPr>
                <w:rFonts w:ascii="Arial" w:hAnsi="Arial" w:cs="Arial"/>
                <w:i/>
                <w:sz w:val="22"/>
                <w:szCs w:val="22"/>
              </w:rPr>
              <w:t>Adverse Event</w:t>
            </w:r>
          </w:p>
          <w:p w:rsidR="00E33DC5" w:rsidRDefault="00E33DC5" w:rsidP="00E33DC5">
            <w:pPr>
              <w:pStyle w:val="ListParagraph"/>
              <w:spacing w:line="360" w:lineRule="auto"/>
              <w:ind w:left="742" w:right="141"/>
              <w:rPr>
                <w:rFonts w:ascii="Arial" w:hAnsi="Arial" w:cs="Arial"/>
                <w:i/>
                <w:sz w:val="22"/>
                <w:szCs w:val="22"/>
                <w:lang w:val="en-ID"/>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Kejadian Sentinel/ </w:t>
            </w:r>
            <w:r w:rsidRPr="007D1958">
              <w:rPr>
                <w:rFonts w:ascii="Arial" w:hAnsi="Arial" w:cs="Arial"/>
                <w:i/>
                <w:sz w:val="22"/>
                <w:szCs w:val="22"/>
              </w:rPr>
              <w:t>Sentinel Event</w:t>
            </w:r>
          </w:p>
          <w:p w:rsidR="00E33DC5" w:rsidRPr="00E33DC5" w:rsidRDefault="00E33DC5" w:rsidP="00E33DC5">
            <w:pPr>
              <w:pStyle w:val="ListParagraph"/>
              <w:spacing w:line="360" w:lineRule="auto"/>
              <w:ind w:left="742" w:right="141"/>
              <w:rPr>
                <w:rFonts w:ascii="Arial" w:hAnsi="Arial" w:cs="Arial"/>
                <w:i/>
                <w:sz w:val="6"/>
                <w:szCs w:val="6"/>
                <w:lang w:val="en-ID"/>
              </w:rPr>
            </w:pPr>
          </w:p>
          <w:p w:rsidR="00E33DC5" w:rsidRPr="007D1958" w:rsidRDefault="00E33DC5" w:rsidP="00E33DC5">
            <w:pPr>
              <w:pStyle w:val="ListParagraph"/>
              <w:numPr>
                <w:ilvl w:val="0"/>
                <w:numId w:val="26"/>
              </w:numPr>
              <w:spacing w:before="120" w:line="360" w:lineRule="auto"/>
              <w:ind w:right="141" w:hanging="432"/>
              <w:rPr>
                <w:rFonts w:ascii="Arial" w:hAnsi="Arial" w:cs="Arial"/>
                <w:sz w:val="22"/>
                <w:szCs w:val="22"/>
              </w:rPr>
            </w:pPr>
            <w:r w:rsidRPr="007D1958">
              <w:rPr>
                <w:rFonts w:ascii="Arial" w:hAnsi="Arial" w:cs="Arial"/>
                <w:sz w:val="22"/>
                <w:szCs w:val="22"/>
              </w:rPr>
              <w:t>Orang Pertama Yang Melaporkan Insiden*</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Karyawan  :  Dokter/ Perawat/ Petugas lainnya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Pasien</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Keluarga / Pendamping pasien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Pengunjung </w:t>
            </w:r>
          </w:p>
          <w:p w:rsidR="00E33DC5" w:rsidRPr="007D1958" w:rsidRDefault="00E33DC5" w:rsidP="00E33DC5">
            <w:pPr>
              <w:pStyle w:val="ListParagraph"/>
              <w:tabs>
                <w:tab w:val="left" w:leader="dot" w:pos="7405"/>
              </w:tabs>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Lain-lain</w:t>
            </w:r>
            <w:r>
              <w:rPr>
                <w:rFonts w:ascii="Arial" w:hAnsi="Arial" w:cs="Arial"/>
                <w:sz w:val="22"/>
                <w:szCs w:val="22"/>
              </w:rPr>
              <w:t xml:space="preserve"> </w:t>
            </w:r>
            <w:r>
              <w:rPr>
                <w:rFonts w:ascii="Arial" w:hAnsi="Arial" w:cs="Arial"/>
                <w:sz w:val="22"/>
                <w:szCs w:val="22"/>
              </w:rPr>
              <w:tab/>
              <w:t xml:space="preserve"> </w:t>
            </w:r>
            <w:r w:rsidRPr="007D1958">
              <w:rPr>
                <w:rFonts w:ascii="Arial" w:hAnsi="Arial" w:cs="Arial"/>
                <w:sz w:val="22"/>
                <w:szCs w:val="22"/>
              </w:rPr>
              <w:t>(sebutkan)</w:t>
            </w:r>
          </w:p>
          <w:p w:rsidR="00E33DC5" w:rsidRPr="007D1958" w:rsidRDefault="00E33DC5" w:rsidP="00E33DC5">
            <w:pPr>
              <w:pStyle w:val="ListParagraph"/>
              <w:spacing w:line="360" w:lineRule="auto"/>
              <w:ind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Insiden terjadi pada*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Pasien </w:t>
            </w:r>
          </w:p>
          <w:p w:rsidR="00E33DC5" w:rsidRPr="007D1958" w:rsidRDefault="00E33DC5" w:rsidP="00E33DC5">
            <w:pPr>
              <w:pStyle w:val="ListParagraph"/>
              <w:tabs>
                <w:tab w:val="left" w:leader="dot" w:pos="7405"/>
              </w:tabs>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Lain-lain</w:t>
            </w:r>
            <w:r>
              <w:rPr>
                <w:rFonts w:ascii="Arial" w:hAnsi="Arial" w:cs="Arial"/>
                <w:sz w:val="22"/>
                <w:szCs w:val="22"/>
              </w:rPr>
              <w:t xml:space="preserve"> </w:t>
            </w:r>
            <w:r>
              <w:rPr>
                <w:rFonts w:ascii="Arial" w:hAnsi="Arial" w:cs="Arial"/>
                <w:sz w:val="22"/>
                <w:szCs w:val="22"/>
              </w:rPr>
              <w:tab/>
              <w:t xml:space="preserve"> </w:t>
            </w:r>
            <w:r w:rsidRPr="007D1958">
              <w:rPr>
                <w:rFonts w:ascii="Arial" w:hAnsi="Arial" w:cs="Arial"/>
                <w:sz w:val="22"/>
                <w:szCs w:val="22"/>
              </w:rPr>
              <w:t>(sebutkan)</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sz w:val="22"/>
                <w:szCs w:val="22"/>
              </w:rPr>
              <w:t>Mis : karyawan/ Pengunjung/ Pendamping/ Keluarga pasien, lapor ke K3 RS</w:t>
            </w:r>
          </w:p>
          <w:p w:rsidR="00E33DC5" w:rsidRPr="007D1958" w:rsidRDefault="00E33DC5" w:rsidP="00E33DC5">
            <w:pPr>
              <w:pStyle w:val="ListParagraph"/>
              <w:spacing w:line="360" w:lineRule="auto"/>
              <w:ind w:left="742"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Insiden menyangkut pasien :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Pasien rawat inap</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Pasien rawat jalan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Pasien UGD </w:t>
            </w:r>
          </w:p>
          <w:p w:rsidR="00E33DC5" w:rsidRDefault="00E33DC5" w:rsidP="008F1938">
            <w:pPr>
              <w:pStyle w:val="ListParagraph"/>
              <w:tabs>
                <w:tab w:val="left" w:leader="dot" w:pos="7405"/>
              </w:tabs>
              <w:spacing w:line="360" w:lineRule="auto"/>
              <w:ind w:left="742" w:right="141"/>
              <w:rPr>
                <w:rFonts w:ascii="Arial" w:hAnsi="Arial" w:cs="Arial"/>
                <w:sz w:val="22"/>
                <w:szCs w:val="22"/>
                <w:lang w:val="en-ID"/>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Lain-lain</w:t>
            </w:r>
            <w:r>
              <w:rPr>
                <w:rFonts w:ascii="Arial" w:hAnsi="Arial" w:cs="Arial"/>
                <w:sz w:val="22"/>
                <w:szCs w:val="22"/>
              </w:rPr>
              <w:t xml:space="preserve"> </w:t>
            </w:r>
            <w:r>
              <w:rPr>
                <w:rFonts w:ascii="Arial" w:hAnsi="Arial" w:cs="Arial"/>
                <w:sz w:val="22"/>
                <w:szCs w:val="22"/>
              </w:rPr>
              <w:tab/>
              <w:t xml:space="preserve">  </w:t>
            </w:r>
            <w:r w:rsidRPr="007D1958">
              <w:rPr>
                <w:rFonts w:ascii="Arial" w:hAnsi="Arial" w:cs="Arial"/>
                <w:sz w:val="22"/>
                <w:szCs w:val="22"/>
              </w:rPr>
              <w:t>sebutkan)</w:t>
            </w:r>
          </w:p>
          <w:p w:rsidR="008F1938" w:rsidRPr="008F1938" w:rsidRDefault="008F1938" w:rsidP="008F1938">
            <w:pPr>
              <w:pStyle w:val="ListParagraph"/>
              <w:tabs>
                <w:tab w:val="left" w:leader="dot" w:pos="7405"/>
              </w:tabs>
              <w:spacing w:line="360" w:lineRule="auto"/>
              <w:ind w:left="742" w:right="141"/>
              <w:rPr>
                <w:rFonts w:ascii="Arial" w:hAnsi="Arial" w:cs="Arial"/>
                <w:sz w:val="22"/>
                <w:szCs w:val="22"/>
                <w:lang w:val="en-ID"/>
              </w:rPr>
            </w:pPr>
          </w:p>
          <w:p w:rsidR="008F1938" w:rsidRPr="008F1938" w:rsidRDefault="008F1938" w:rsidP="008F1938">
            <w:pPr>
              <w:pStyle w:val="ListParagraph"/>
              <w:spacing w:before="120" w:line="360" w:lineRule="auto"/>
              <w:ind w:left="750" w:right="141"/>
              <w:rPr>
                <w:rFonts w:ascii="Arial" w:hAnsi="Arial" w:cs="Arial"/>
                <w:sz w:val="22"/>
                <w:szCs w:val="22"/>
              </w:rPr>
            </w:pPr>
          </w:p>
          <w:p w:rsidR="00E33DC5" w:rsidRPr="007D1958" w:rsidRDefault="00E33DC5" w:rsidP="008F1938">
            <w:pPr>
              <w:pStyle w:val="ListParagraph"/>
              <w:numPr>
                <w:ilvl w:val="0"/>
                <w:numId w:val="26"/>
              </w:numPr>
              <w:spacing w:before="120" w:line="360" w:lineRule="auto"/>
              <w:ind w:right="141" w:hanging="432"/>
              <w:rPr>
                <w:rFonts w:ascii="Arial" w:hAnsi="Arial" w:cs="Arial"/>
                <w:sz w:val="22"/>
                <w:szCs w:val="22"/>
              </w:rPr>
            </w:pPr>
            <w:r w:rsidRPr="007D1958">
              <w:rPr>
                <w:rFonts w:ascii="Arial" w:hAnsi="Arial" w:cs="Arial"/>
                <w:sz w:val="22"/>
                <w:szCs w:val="22"/>
              </w:rPr>
              <w:t xml:space="preserve">Tempat Insiden </w:t>
            </w:r>
          </w:p>
          <w:p w:rsidR="00E33DC5" w:rsidRPr="007D1958" w:rsidRDefault="00E33DC5" w:rsidP="00E33DC5">
            <w:pPr>
              <w:pStyle w:val="ListParagraph"/>
              <w:tabs>
                <w:tab w:val="left" w:leader="dot" w:pos="7405"/>
              </w:tabs>
              <w:spacing w:line="360" w:lineRule="auto"/>
              <w:ind w:left="742" w:right="141"/>
              <w:rPr>
                <w:rFonts w:ascii="Arial" w:hAnsi="Arial" w:cs="Arial"/>
                <w:sz w:val="22"/>
                <w:szCs w:val="22"/>
              </w:rPr>
            </w:pPr>
            <w:r w:rsidRPr="007D1958">
              <w:rPr>
                <w:rFonts w:ascii="Arial" w:hAnsi="Arial" w:cs="Arial"/>
                <w:sz w:val="22"/>
                <w:szCs w:val="22"/>
              </w:rPr>
              <w:t xml:space="preserve">Lokasi kejadian </w:t>
            </w:r>
            <w:r>
              <w:rPr>
                <w:rFonts w:ascii="Arial" w:hAnsi="Arial" w:cs="Arial"/>
                <w:sz w:val="22"/>
                <w:szCs w:val="22"/>
              </w:rPr>
              <w:tab/>
              <w:t xml:space="preserve"> </w:t>
            </w:r>
            <w:r w:rsidRPr="007D1958">
              <w:rPr>
                <w:rFonts w:ascii="Arial" w:hAnsi="Arial" w:cs="Arial"/>
                <w:sz w:val="22"/>
                <w:szCs w:val="22"/>
              </w:rPr>
              <w:t>(sebutkan)</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sz w:val="22"/>
                <w:szCs w:val="22"/>
              </w:rPr>
              <w:t>(Tempat pasien berada).</w:t>
            </w:r>
          </w:p>
          <w:p w:rsidR="00E33DC5" w:rsidRPr="007D1958" w:rsidRDefault="00E33DC5" w:rsidP="00E33DC5">
            <w:pPr>
              <w:pStyle w:val="ListParagraph"/>
              <w:spacing w:line="360" w:lineRule="auto"/>
              <w:ind w:left="742"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Insiden terjadi pada pasien : (sesuai kasus penyakit/ spesialisasi)</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Penyakit Dalam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Anak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Bedah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Obstetri Gynekologi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THT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Mata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Saraf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Anastesi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Kulit &amp; kelamin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Jantung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Paru dan Subspesialisasinya</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Jiwa dan Subspesialisasinya</w:t>
            </w:r>
          </w:p>
          <w:p w:rsidR="00E33DC5" w:rsidRPr="007D1958" w:rsidRDefault="00E33DC5" w:rsidP="00E33DC5">
            <w:pPr>
              <w:pStyle w:val="ListParagraph"/>
              <w:tabs>
                <w:tab w:val="left" w:leader="dot" w:pos="7405"/>
              </w:tabs>
              <w:spacing w:line="360" w:lineRule="auto"/>
              <w:ind w:left="742" w:right="141"/>
              <w:rPr>
                <w:rFonts w:ascii="Arial" w:hAnsi="Arial" w:cs="Arial"/>
                <w:b/>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Lain-lain</w:t>
            </w:r>
            <w:r>
              <w:rPr>
                <w:rFonts w:ascii="Arial" w:hAnsi="Arial" w:cs="Arial"/>
                <w:sz w:val="22"/>
                <w:szCs w:val="22"/>
              </w:rPr>
              <w:t xml:space="preserve"> </w:t>
            </w:r>
            <w:r>
              <w:rPr>
                <w:rFonts w:ascii="Arial" w:hAnsi="Arial" w:cs="Arial"/>
                <w:sz w:val="22"/>
                <w:szCs w:val="22"/>
              </w:rPr>
              <w:tab/>
              <w:t xml:space="preserve">  </w:t>
            </w:r>
            <w:r w:rsidRPr="007D1958">
              <w:rPr>
                <w:rFonts w:ascii="Arial" w:hAnsi="Arial" w:cs="Arial"/>
                <w:sz w:val="22"/>
                <w:szCs w:val="22"/>
              </w:rPr>
              <w:t>(sebutkan)</w:t>
            </w:r>
          </w:p>
          <w:p w:rsidR="00E33DC5" w:rsidRPr="007D1958" w:rsidRDefault="00E33DC5" w:rsidP="00E33DC5">
            <w:pPr>
              <w:pStyle w:val="ListParagraph"/>
              <w:spacing w:line="360" w:lineRule="auto"/>
              <w:ind w:left="742"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Unit/ Depertemen terkait yang menyebabkan insiden </w:t>
            </w:r>
          </w:p>
          <w:p w:rsidR="00E33DC5" w:rsidRPr="007D1958" w:rsidRDefault="00E33DC5" w:rsidP="00E33DC5">
            <w:pPr>
              <w:pStyle w:val="ListParagraph"/>
              <w:tabs>
                <w:tab w:val="left" w:leader="dot" w:pos="7405"/>
              </w:tabs>
              <w:spacing w:line="360" w:lineRule="auto"/>
              <w:ind w:left="742" w:right="141"/>
              <w:rPr>
                <w:rFonts w:ascii="Arial" w:hAnsi="Arial" w:cs="Arial"/>
                <w:sz w:val="22"/>
                <w:szCs w:val="22"/>
              </w:rPr>
            </w:pPr>
            <w:r w:rsidRPr="007D1958">
              <w:rPr>
                <w:rFonts w:ascii="Arial" w:hAnsi="Arial" w:cs="Arial"/>
                <w:sz w:val="22"/>
                <w:szCs w:val="22"/>
              </w:rPr>
              <w:t>Unit kerja penyebab</w:t>
            </w:r>
            <w:r>
              <w:rPr>
                <w:rFonts w:ascii="Arial" w:hAnsi="Arial" w:cs="Arial"/>
                <w:sz w:val="22"/>
                <w:szCs w:val="22"/>
              </w:rPr>
              <w:t xml:space="preserve"> </w:t>
            </w:r>
            <w:r>
              <w:rPr>
                <w:rFonts w:ascii="Arial" w:hAnsi="Arial" w:cs="Arial"/>
                <w:sz w:val="22"/>
                <w:szCs w:val="22"/>
              </w:rPr>
              <w:tab/>
              <w:t xml:space="preserve">  (</w:t>
            </w:r>
            <w:r w:rsidRPr="007D1958">
              <w:rPr>
                <w:rFonts w:ascii="Arial" w:hAnsi="Arial" w:cs="Arial"/>
                <w:sz w:val="22"/>
                <w:szCs w:val="22"/>
              </w:rPr>
              <w:t>sebutkan)</w:t>
            </w:r>
          </w:p>
          <w:p w:rsidR="00E33DC5" w:rsidRPr="007D1958" w:rsidRDefault="00E33DC5" w:rsidP="00E33DC5">
            <w:pPr>
              <w:pStyle w:val="ListParagraph"/>
              <w:spacing w:line="360" w:lineRule="auto"/>
              <w:ind w:left="0" w:right="141"/>
              <w:rPr>
                <w:rFonts w:ascii="Arial" w:hAnsi="Arial" w:cs="Arial"/>
                <w:sz w:val="6"/>
                <w:szCs w:val="6"/>
              </w:rPr>
            </w:pPr>
          </w:p>
          <w:p w:rsidR="00E33DC5" w:rsidRPr="007D1958" w:rsidRDefault="00E33DC5" w:rsidP="00E33DC5">
            <w:pPr>
              <w:pStyle w:val="ListParagraph"/>
              <w:numPr>
                <w:ilvl w:val="0"/>
                <w:numId w:val="26"/>
              </w:numPr>
              <w:spacing w:before="120" w:line="360" w:lineRule="auto"/>
              <w:ind w:right="141" w:hanging="432"/>
              <w:rPr>
                <w:rFonts w:ascii="Arial" w:hAnsi="Arial" w:cs="Arial"/>
                <w:sz w:val="22"/>
                <w:szCs w:val="22"/>
              </w:rPr>
            </w:pPr>
            <w:r w:rsidRPr="007D1958">
              <w:rPr>
                <w:rFonts w:ascii="Arial" w:hAnsi="Arial" w:cs="Arial"/>
                <w:sz w:val="22"/>
                <w:szCs w:val="22"/>
              </w:rPr>
              <w:t xml:space="preserve">Akibat Insiden Terhadap Pasien* :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Kematian</w:t>
            </w:r>
            <w:r w:rsidRPr="007D1958">
              <w:rPr>
                <w:rFonts w:ascii="Arial" w:hAnsi="Arial" w:cs="Arial"/>
                <w:sz w:val="22"/>
                <w:szCs w:val="22"/>
              </w:rPr>
              <w:tab/>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Cedera Irreversibel / Cedera Berat</w:t>
            </w:r>
          </w:p>
          <w:p w:rsidR="00E33DC5" w:rsidRPr="007D1958" w:rsidRDefault="00E33DC5" w:rsidP="00E33DC5">
            <w:pPr>
              <w:pStyle w:val="ListParagraph"/>
              <w:spacing w:before="120"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Cedera Reversibel / Cedera sedang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Cedera Ringan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Tidak ada cedera </w:t>
            </w:r>
          </w:p>
          <w:p w:rsidR="00E33DC5" w:rsidRPr="007D1958" w:rsidRDefault="00E33DC5" w:rsidP="00E33DC5">
            <w:pPr>
              <w:pStyle w:val="ListParagraph"/>
              <w:spacing w:line="360" w:lineRule="auto"/>
              <w:ind w:right="141"/>
              <w:rPr>
                <w:rFonts w:ascii="Arial" w:hAnsi="Arial" w:cs="Arial"/>
                <w:sz w:val="6"/>
                <w:szCs w:val="6"/>
              </w:rPr>
            </w:pPr>
          </w:p>
          <w:p w:rsidR="00E33DC5"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Tindakan yang dilakukan segera kejadian, dan hasilnya : </w:t>
            </w:r>
          </w:p>
          <w:p w:rsidR="00E33DC5" w:rsidRDefault="00E33DC5" w:rsidP="00E33DC5">
            <w:pPr>
              <w:pStyle w:val="ListParagraph"/>
              <w:tabs>
                <w:tab w:val="left" w:leader="dot" w:pos="8539"/>
              </w:tabs>
              <w:spacing w:line="360" w:lineRule="auto"/>
              <w:ind w:left="750" w:right="141"/>
              <w:rPr>
                <w:rFonts w:ascii="Arial" w:hAnsi="Arial" w:cs="Arial"/>
                <w:sz w:val="22"/>
                <w:szCs w:val="22"/>
              </w:rPr>
            </w:pPr>
            <w:r>
              <w:rPr>
                <w:rFonts w:ascii="Arial" w:hAnsi="Arial" w:cs="Arial"/>
                <w:sz w:val="22"/>
                <w:szCs w:val="22"/>
              </w:rPr>
              <w:tab/>
            </w:r>
          </w:p>
          <w:p w:rsidR="00E33DC5" w:rsidRDefault="00E33DC5" w:rsidP="00E33DC5">
            <w:pPr>
              <w:pStyle w:val="ListParagraph"/>
              <w:tabs>
                <w:tab w:val="left" w:leader="dot" w:pos="8539"/>
              </w:tabs>
              <w:spacing w:line="360" w:lineRule="auto"/>
              <w:ind w:left="750" w:right="141"/>
              <w:rPr>
                <w:rFonts w:ascii="Arial" w:hAnsi="Arial" w:cs="Arial"/>
                <w:sz w:val="22"/>
                <w:szCs w:val="22"/>
              </w:rPr>
            </w:pPr>
            <w:r>
              <w:rPr>
                <w:rFonts w:ascii="Arial" w:hAnsi="Arial" w:cs="Arial"/>
                <w:sz w:val="22"/>
                <w:szCs w:val="22"/>
              </w:rPr>
              <w:tab/>
            </w:r>
          </w:p>
          <w:p w:rsidR="00E33DC5" w:rsidRPr="007D1958" w:rsidRDefault="00E33DC5" w:rsidP="00E33DC5">
            <w:pPr>
              <w:pStyle w:val="ListParagraph"/>
              <w:tabs>
                <w:tab w:val="left" w:leader="dot" w:pos="8539"/>
              </w:tabs>
              <w:spacing w:line="360" w:lineRule="auto"/>
              <w:ind w:left="750" w:right="141"/>
              <w:rPr>
                <w:rFonts w:ascii="Arial" w:hAnsi="Arial" w:cs="Arial"/>
                <w:sz w:val="22"/>
                <w:szCs w:val="22"/>
              </w:rPr>
            </w:pPr>
            <w:r>
              <w:rPr>
                <w:rFonts w:ascii="Arial" w:hAnsi="Arial" w:cs="Arial"/>
                <w:sz w:val="22"/>
                <w:szCs w:val="22"/>
              </w:rPr>
              <w:tab/>
            </w:r>
          </w:p>
          <w:p w:rsidR="00E33DC5" w:rsidRPr="007D1958" w:rsidRDefault="00E33DC5" w:rsidP="00E33DC5">
            <w:pPr>
              <w:pStyle w:val="ListParagraph"/>
              <w:spacing w:line="360" w:lineRule="auto"/>
              <w:ind w:right="141"/>
              <w:rPr>
                <w:rFonts w:ascii="Arial" w:hAnsi="Arial" w:cs="Arial"/>
                <w:sz w:val="6"/>
                <w:szCs w:val="6"/>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 xml:space="preserve">Tindakan dilakukan oleh* : </w:t>
            </w:r>
          </w:p>
          <w:p w:rsidR="00E33DC5" w:rsidRPr="007D1958" w:rsidRDefault="00E33DC5" w:rsidP="00E33DC5">
            <w:pPr>
              <w:pStyle w:val="ListParagraph"/>
              <w:tabs>
                <w:tab w:val="left" w:leader="dot" w:pos="8539"/>
              </w:tabs>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Tim : terdiri dari : </w:t>
            </w:r>
            <w:r>
              <w:rPr>
                <w:rFonts w:ascii="Arial" w:hAnsi="Arial" w:cs="Arial"/>
                <w:sz w:val="22"/>
                <w:szCs w:val="22"/>
              </w:rPr>
              <w:tab/>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Dokter</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Perawat</w:t>
            </w:r>
          </w:p>
          <w:p w:rsidR="00E33DC5" w:rsidRPr="007D1958" w:rsidRDefault="00E33DC5" w:rsidP="00E33DC5">
            <w:pPr>
              <w:pStyle w:val="ListParagraph"/>
              <w:tabs>
                <w:tab w:val="left" w:leader="dot" w:pos="8494"/>
              </w:tabs>
              <w:spacing w:line="360" w:lineRule="auto"/>
              <w:ind w:left="742" w:right="141"/>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Petugas lainya </w:t>
            </w:r>
            <w:r>
              <w:rPr>
                <w:rFonts w:ascii="Arial" w:hAnsi="Arial" w:cs="Arial"/>
                <w:sz w:val="22"/>
                <w:szCs w:val="22"/>
              </w:rPr>
              <w:tab/>
            </w:r>
          </w:p>
          <w:p w:rsidR="008F1938" w:rsidRPr="008F1938" w:rsidRDefault="008F1938" w:rsidP="008F1938">
            <w:pPr>
              <w:spacing w:line="360" w:lineRule="auto"/>
              <w:ind w:right="141"/>
              <w:rPr>
                <w:rFonts w:ascii="Arial" w:hAnsi="Arial" w:cs="Arial"/>
                <w:sz w:val="22"/>
                <w:szCs w:val="22"/>
                <w:lang w:val="en-ID"/>
              </w:rPr>
            </w:pPr>
          </w:p>
          <w:p w:rsidR="008F1938" w:rsidRPr="008F1938" w:rsidRDefault="008F1938" w:rsidP="008F1938">
            <w:pPr>
              <w:pStyle w:val="ListParagraph"/>
              <w:spacing w:line="360" w:lineRule="auto"/>
              <w:ind w:left="750" w:right="141"/>
              <w:rPr>
                <w:rFonts w:ascii="Arial" w:hAnsi="Arial" w:cs="Arial"/>
                <w:sz w:val="22"/>
                <w:szCs w:val="22"/>
              </w:rPr>
            </w:pPr>
          </w:p>
          <w:p w:rsidR="00E33DC5" w:rsidRPr="007D1958" w:rsidRDefault="00E33DC5" w:rsidP="00E33DC5">
            <w:pPr>
              <w:pStyle w:val="ListParagraph"/>
              <w:numPr>
                <w:ilvl w:val="0"/>
                <w:numId w:val="26"/>
              </w:numPr>
              <w:spacing w:line="360" w:lineRule="auto"/>
              <w:ind w:right="141" w:hanging="432"/>
              <w:rPr>
                <w:rFonts w:ascii="Arial" w:hAnsi="Arial" w:cs="Arial"/>
                <w:sz w:val="22"/>
                <w:szCs w:val="22"/>
              </w:rPr>
            </w:pPr>
            <w:r w:rsidRPr="007D1958">
              <w:rPr>
                <w:rFonts w:ascii="Arial" w:hAnsi="Arial" w:cs="Arial"/>
                <w:sz w:val="22"/>
                <w:szCs w:val="22"/>
              </w:rPr>
              <w:t>Apakah kejadian yang sama pernah terjadi diunit kerja lain ?*</w:t>
            </w:r>
          </w:p>
          <w:p w:rsidR="00E33DC5" w:rsidRPr="007D1958" w:rsidRDefault="00E33DC5" w:rsidP="00E33DC5">
            <w:pPr>
              <w:pStyle w:val="ListParagraph"/>
              <w:tabs>
                <w:tab w:val="left" w:pos="4854"/>
              </w:tabs>
              <w:spacing w:line="360" w:lineRule="auto"/>
              <w:ind w:left="1451" w:right="141" w:hanging="709"/>
              <w:rPr>
                <w:rFonts w:ascii="Arial" w:hAnsi="Arial" w:cs="Arial"/>
                <w:sz w:val="22"/>
                <w:szCs w:val="22"/>
              </w:rPr>
            </w:pP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Ya </w:t>
            </w:r>
            <w:r w:rsidRPr="007D1958">
              <w:rPr>
                <w:rFonts w:ascii="Arial" w:hAnsi="Arial" w:cs="Arial"/>
                <w:sz w:val="22"/>
                <w:szCs w:val="22"/>
              </w:rPr>
              <w:tab/>
            </w:r>
            <w:r w:rsidRPr="007D1958">
              <w:rPr>
                <w:rFonts w:ascii="Arial" w:hAnsi="Arial" w:cs="Arial"/>
                <w:sz w:val="22"/>
                <w:szCs w:val="22"/>
              </w:rPr>
              <w:tab/>
            </w:r>
            <w:r w:rsidRPr="007D1958">
              <w:rPr>
                <w:rFonts w:ascii="Arial" w:hAnsi="Arial" w:cs="Arial"/>
              </w:rPr>
              <w:sym w:font="Wingdings" w:char="F06F"/>
            </w:r>
            <w:r w:rsidRPr="007D1958">
              <w:rPr>
                <w:rFonts w:ascii="Arial" w:hAnsi="Arial" w:cs="Arial"/>
              </w:rPr>
              <w:t xml:space="preserve">  </w:t>
            </w:r>
            <w:r w:rsidRPr="007D1958">
              <w:rPr>
                <w:rFonts w:ascii="Arial" w:hAnsi="Arial" w:cs="Arial"/>
                <w:sz w:val="22"/>
                <w:szCs w:val="22"/>
              </w:rPr>
              <w:t xml:space="preserve">Tidak </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sz w:val="22"/>
                <w:szCs w:val="22"/>
              </w:rPr>
              <w:t>Apabila Ya, isi bagian dibawah ini.</w:t>
            </w:r>
          </w:p>
          <w:p w:rsidR="00E33DC5" w:rsidRPr="007D1958" w:rsidRDefault="00E33DC5" w:rsidP="00E33DC5">
            <w:pPr>
              <w:pStyle w:val="ListParagraph"/>
              <w:spacing w:line="360" w:lineRule="auto"/>
              <w:ind w:left="742" w:right="141"/>
              <w:rPr>
                <w:rFonts w:ascii="Arial" w:hAnsi="Arial" w:cs="Arial"/>
                <w:sz w:val="22"/>
                <w:szCs w:val="22"/>
              </w:rPr>
            </w:pPr>
            <w:r w:rsidRPr="007D1958">
              <w:rPr>
                <w:rFonts w:ascii="Arial" w:hAnsi="Arial" w:cs="Arial"/>
                <w:sz w:val="22"/>
                <w:szCs w:val="22"/>
              </w:rPr>
              <w:t xml:space="preserve">Kapan dan langkah/ tindakan apa yang telah diambil pada unit kerja tersebut untuk mencegah terulanganya kejadian yang sama ? </w:t>
            </w:r>
          </w:p>
          <w:p w:rsidR="00E33DC5" w:rsidRDefault="00E33DC5" w:rsidP="00E33DC5">
            <w:pPr>
              <w:tabs>
                <w:tab w:val="left" w:leader="dot" w:pos="8420"/>
              </w:tabs>
              <w:spacing w:line="360" w:lineRule="auto"/>
              <w:ind w:left="720" w:right="141"/>
              <w:rPr>
                <w:rFonts w:ascii="Arial" w:hAnsi="Arial" w:cs="Arial"/>
                <w:lang w:val="en-ID"/>
              </w:rPr>
            </w:pPr>
            <w:r>
              <w:rPr>
                <w:rFonts w:ascii="Arial" w:hAnsi="Arial" w:cs="Arial"/>
                <w:lang w:val="en-ID"/>
              </w:rPr>
              <w:tab/>
            </w:r>
          </w:p>
          <w:p w:rsidR="00E33DC5" w:rsidRDefault="00E33DC5" w:rsidP="00E33DC5">
            <w:pPr>
              <w:tabs>
                <w:tab w:val="left" w:leader="dot" w:pos="8420"/>
              </w:tabs>
              <w:spacing w:line="360" w:lineRule="auto"/>
              <w:ind w:left="720" w:right="141"/>
              <w:rPr>
                <w:rFonts w:ascii="Arial" w:hAnsi="Arial" w:cs="Arial"/>
                <w:lang w:val="en-ID"/>
              </w:rPr>
            </w:pPr>
            <w:r>
              <w:rPr>
                <w:rFonts w:ascii="Arial" w:hAnsi="Arial" w:cs="Arial"/>
                <w:lang w:val="en-ID"/>
              </w:rPr>
              <w:tab/>
            </w:r>
          </w:p>
          <w:p w:rsidR="00E33DC5" w:rsidRDefault="00E33DC5" w:rsidP="00E33DC5">
            <w:pPr>
              <w:tabs>
                <w:tab w:val="left" w:leader="dot" w:pos="8420"/>
              </w:tabs>
              <w:spacing w:line="360" w:lineRule="auto"/>
              <w:ind w:left="720" w:right="141"/>
              <w:rPr>
                <w:rFonts w:ascii="Arial" w:hAnsi="Arial" w:cs="Arial"/>
                <w:lang w:val="en-ID"/>
              </w:rPr>
            </w:pPr>
            <w:r>
              <w:rPr>
                <w:rFonts w:ascii="Arial" w:hAnsi="Arial" w:cs="Arial"/>
                <w:lang w:val="en-ID"/>
              </w:rPr>
              <w:tab/>
            </w:r>
          </w:p>
          <w:p w:rsidR="00E33DC5" w:rsidRPr="00D77A65" w:rsidRDefault="00E33DC5" w:rsidP="00E33DC5">
            <w:pPr>
              <w:tabs>
                <w:tab w:val="left" w:leader="dot" w:pos="8420"/>
              </w:tabs>
              <w:spacing w:line="360" w:lineRule="auto"/>
              <w:ind w:left="720" w:right="141"/>
              <w:rPr>
                <w:rFonts w:ascii="Arial" w:hAnsi="Arial" w:cs="Arial"/>
                <w:lang w:val="en-ID"/>
              </w:rPr>
            </w:pPr>
          </w:p>
          <w:p w:rsidR="00E33DC5" w:rsidRPr="008F1938" w:rsidRDefault="00E33DC5" w:rsidP="00E33DC5">
            <w:pPr>
              <w:tabs>
                <w:tab w:val="left" w:pos="3630"/>
              </w:tabs>
              <w:spacing w:line="360" w:lineRule="auto"/>
              <w:ind w:left="318" w:right="141"/>
              <w:rPr>
                <w:rFonts w:ascii="Arial" w:hAnsi="Arial" w:cs="Arial"/>
                <w:sz w:val="22"/>
                <w:lang w:val="id-ID"/>
              </w:rPr>
            </w:pPr>
            <w:r w:rsidRPr="008F1938">
              <w:rPr>
                <w:rFonts w:ascii="Arial" w:hAnsi="Arial" w:cs="Arial"/>
                <w:sz w:val="22"/>
                <w:lang w:val="id-ID"/>
              </w:rPr>
              <w:t>Grading Resiko Kejadian* (Diisi oleh diatas pelapor)</w:t>
            </w:r>
          </w:p>
          <w:p w:rsidR="00E33DC5" w:rsidRPr="008F1938" w:rsidRDefault="00E33DC5" w:rsidP="00E33DC5">
            <w:pPr>
              <w:tabs>
                <w:tab w:val="left" w:pos="2586"/>
                <w:tab w:val="left" w:pos="4854"/>
                <w:tab w:val="left" w:pos="7405"/>
              </w:tabs>
              <w:spacing w:line="360" w:lineRule="auto"/>
              <w:ind w:left="317" w:right="141"/>
              <w:rPr>
                <w:rFonts w:ascii="Arial" w:hAnsi="Arial" w:cs="Arial"/>
                <w:sz w:val="22"/>
                <w:lang w:val="id-ID"/>
              </w:rPr>
            </w:pPr>
            <w:r w:rsidRPr="008F1938">
              <w:rPr>
                <w:rFonts w:ascii="Arial" w:hAnsi="Arial" w:cs="Arial"/>
                <w:sz w:val="22"/>
                <w:lang w:val="id-ID"/>
              </w:rPr>
              <w:sym w:font="Wingdings" w:char="F06F"/>
            </w:r>
            <w:r w:rsidRPr="008F1938">
              <w:rPr>
                <w:rFonts w:ascii="Arial" w:hAnsi="Arial" w:cs="Arial"/>
                <w:sz w:val="22"/>
                <w:lang w:val="id-ID"/>
              </w:rPr>
              <w:t xml:space="preserve">  BIRU</w:t>
            </w:r>
            <w:r w:rsidRPr="008F1938">
              <w:rPr>
                <w:rFonts w:ascii="Arial" w:hAnsi="Arial" w:cs="Arial"/>
                <w:sz w:val="22"/>
                <w:lang w:val="id-ID"/>
              </w:rPr>
              <w:tab/>
            </w:r>
            <w:r w:rsidRPr="008F1938">
              <w:rPr>
                <w:rFonts w:ascii="Arial" w:hAnsi="Arial" w:cs="Arial"/>
                <w:sz w:val="22"/>
                <w:lang w:val="id-ID"/>
              </w:rPr>
              <w:sym w:font="Wingdings" w:char="F06F"/>
            </w:r>
            <w:r w:rsidRPr="008F1938">
              <w:rPr>
                <w:rFonts w:ascii="Arial" w:hAnsi="Arial" w:cs="Arial"/>
                <w:sz w:val="22"/>
                <w:lang w:val="id-ID"/>
              </w:rPr>
              <w:t xml:space="preserve">  HIJAU</w:t>
            </w:r>
            <w:r w:rsidRPr="008F1938">
              <w:rPr>
                <w:rFonts w:ascii="Arial" w:hAnsi="Arial" w:cs="Arial"/>
                <w:sz w:val="22"/>
                <w:lang w:val="id-ID"/>
              </w:rPr>
              <w:tab/>
            </w:r>
            <w:r w:rsidRPr="008F1938">
              <w:rPr>
                <w:rFonts w:ascii="Arial" w:hAnsi="Arial" w:cs="Arial"/>
                <w:sz w:val="22"/>
                <w:lang w:val="id-ID"/>
              </w:rPr>
              <w:sym w:font="Wingdings" w:char="F06F"/>
            </w:r>
            <w:r w:rsidRPr="008F1938">
              <w:rPr>
                <w:rFonts w:ascii="Arial" w:hAnsi="Arial" w:cs="Arial"/>
                <w:sz w:val="22"/>
                <w:lang w:val="id-ID"/>
              </w:rPr>
              <w:t xml:space="preserve">  KUNING</w:t>
            </w:r>
            <w:r w:rsidRPr="008F1938">
              <w:rPr>
                <w:rFonts w:ascii="Arial" w:hAnsi="Arial" w:cs="Arial"/>
                <w:sz w:val="22"/>
                <w:lang w:val="id-ID"/>
              </w:rPr>
              <w:tab/>
            </w:r>
            <w:r w:rsidRPr="008F1938">
              <w:rPr>
                <w:rFonts w:ascii="Arial" w:hAnsi="Arial" w:cs="Arial"/>
                <w:sz w:val="22"/>
                <w:lang w:val="id-ID"/>
              </w:rPr>
              <w:sym w:font="Wingdings" w:char="F06F"/>
            </w:r>
            <w:r w:rsidRPr="008F1938">
              <w:rPr>
                <w:rFonts w:ascii="Arial" w:hAnsi="Arial" w:cs="Arial"/>
                <w:sz w:val="22"/>
                <w:lang w:val="id-ID"/>
              </w:rPr>
              <w:t xml:space="preserve">  MERAH </w:t>
            </w:r>
          </w:p>
          <w:p w:rsidR="00E33DC5" w:rsidRPr="008F1938" w:rsidRDefault="00E33DC5" w:rsidP="00E33DC5">
            <w:pPr>
              <w:tabs>
                <w:tab w:val="left" w:pos="3630"/>
              </w:tabs>
              <w:spacing w:line="360" w:lineRule="auto"/>
              <w:ind w:left="318" w:right="141"/>
              <w:rPr>
                <w:rFonts w:ascii="Arial" w:hAnsi="Arial" w:cs="Arial"/>
                <w:sz w:val="22"/>
                <w:lang w:val="id-ID"/>
              </w:rPr>
            </w:pPr>
            <w:r w:rsidRPr="008F1938">
              <w:rPr>
                <w:rFonts w:ascii="Arial" w:hAnsi="Arial" w:cs="Arial"/>
                <w:sz w:val="22"/>
                <w:lang w:val="id-ID"/>
              </w:rPr>
              <w:t xml:space="preserve">NB. * = pilih satu  jawaban </w:t>
            </w:r>
          </w:p>
          <w:p w:rsidR="00E33DC5" w:rsidRPr="008F1938" w:rsidRDefault="00E33DC5" w:rsidP="00E33DC5">
            <w:pPr>
              <w:tabs>
                <w:tab w:val="left" w:pos="3630"/>
              </w:tabs>
              <w:spacing w:line="360" w:lineRule="auto"/>
              <w:ind w:left="34" w:right="141"/>
              <w:rPr>
                <w:rFonts w:ascii="Arial" w:hAnsi="Arial" w:cs="Arial"/>
                <w:sz w:val="22"/>
                <w:lang w:val="id-ID"/>
              </w:rPr>
            </w:pPr>
          </w:p>
          <w:p w:rsidR="00E33DC5" w:rsidRPr="008F1938" w:rsidRDefault="00E33DC5" w:rsidP="00E33DC5">
            <w:pPr>
              <w:tabs>
                <w:tab w:val="left" w:pos="3630"/>
              </w:tabs>
              <w:spacing w:line="360" w:lineRule="auto"/>
              <w:ind w:left="34" w:right="141"/>
              <w:rPr>
                <w:rFonts w:ascii="Arial" w:hAnsi="Arial" w:cs="Arial"/>
                <w:sz w:val="22"/>
                <w:lang w:val="id-ID"/>
              </w:rPr>
            </w:pPr>
          </w:p>
          <w:p w:rsidR="00E33DC5" w:rsidRPr="008F1938" w:rsidRDefault="00E33DC5" w:rsidP="00E33DC5">
            <w:pPr>
              <w:tabs>
                <w:tab w:val="left" w:pos="4712"/>
              </w:tabs>
              <w:spacing w:line="360" w:lineRule="auto"/>
              <w:ind w:left="176" w:right="141"/>
              <w:rPr>
                <w:rFonts w:ascii="Arial" w:hAnsi="Arial" w:cs="Arial"/>
                <w:sz w:val="22"/>
                <w:lang w:val="id-ID"/>
              </w:rPr>
            </w:pPr>
            <w:r w:rsidRPr="008F1938">
              <w:rPr>
                <w:rFonts w:ascii="Arial" w:hAnsi="Arial" w:cs="Arial"/>
                <w:sz w:val="22"/>
                <w:lang w:val="id-ID"/>
              </w:rPr>
              <w:t>Pembuat Laporan</w:t>
            </w:r>
            <w:r w:rsidRPr="008F1938">
              <w:rPr>
                <w:rFonts w:ascii="Arial" w:hAnsi="Arial" w:cs="Arial"/>
                <w:sz w:val="22"/>
                <w:lang w:val="id-ID"/>
              </w:rPr>
              <w:tab/>
              <w:t xml:space="preserve"> Penerima Laporan/ Atasan Langsung</w:t>
            </w:r>
          </w:p>
          <w:p w:rsidR="00E33DC5" w:rsidRPr="008F1938" w:rsidRDefault="00E33DC5" w:rsidP="00E33DC5">
            <w:pPr>
              <w:tabs>
                <w:tab w:val="left" w:pos="4712"/>
              </w:tabs>
              <w:spacing w:line="360" w:lineRule="auto"/>
              <w:ind w:left="176" w:right="141"/>
              <w:rPr>
                <w:rFonts w:ascii="Arial" w:hAnsi="Arial" w:cs="Arial"/>
                <w:sz w:val="8"/>
                <w:szCs w:val="6"/>
                <w:lang w:val="id-ID"/>
              </w:rPr>
            </w:pPr>
          </w:p>
          <w:p w:rsidR="00E33DC5" w:rsidRPr="008F1938" w:rsidRDefault="00E33DC5" w:rsidP="00E33DC5">
            <w:pPr>
              <w:tabs>
                <w:tab w:val="left" w:pos="1877"/>
                <w:tab w:val="left" w:pos="4712"/>
                <w:tab w:val="left" w:pos="6413"/>
              </w:tabs>
              <w:spacing w:line="360" w:lineRule="auto"/>
              <w:ind w:left="176"/>
              <w:rPr>
                <w:rFonts w:ascii="Arial" w:hAnsi="Arial" w:cs="Arial"/>
                <w:sz w:val="22"/>
                <w:lang w:val="id-ID"/>
              </w:rPr>
            </w:pPr>
            <w:r w:rsidRPr="008F1938">
              <w:rPr>
                <w:rFonts w:ascii="Arial" w:hAnsi="Arial" w:cs="Arial"/>
                <w:sz w:val="22"/>
                <w:lang w:val="id-ID"/>
              </w:rPr>
              <w:t>(Nama Terang)</w:t>
            </w:r>
            <w:r w:rsidRPr="008F1938">
              <w:rPr>
                <w:rFonts w:ascii="Arial" w:hAnsi="Arial" w:cs="Arial"/>
                <w:sz w:val="22"/>
                <w:lang w:val="id-ID"/>
              </w:rPr>
              <w:tab/>
              <w:t>: .............................</w:t>
            </w:r>
            <w:r w:rsidRPr="008F1938">
              <w:rPr>
                <w:rFonts w:ascii="Arial" w:hAnsi="Arial" w:cs="Arial"/>
                <w:sz w:val="22"/>
                <w:lang w:val="id-ID"/>
              </w:rPr>
              <w:tab/>
              <w:t>(Nama Terang)</w:t>
            </w:r>
            <w:r w:rsidRPr="008F1938">
              <w:rPr>
                <w:rFonts w:ascii="Arial" w:hAnsi="Arial" w:cs="Arial"/>
                <w:sz w:val="22"/>
                <w:lang w:val="id-ID"/>
              </w:rPr>
              <w:tab/>
              <w:t xml:space="preserve"> : .............................</w:t>
            </w:r>
          </w:p>
          <w:p w:rsidR="00E33DC5" w:rsidRPr="008F1938" w:rsidRDefault="00E33DC5" w:rsidP="00E33DC5">
            <w:pPr>
              <w:tabs>
                <w:tab w:val="left" w:pos="1877"/>
                <w:tab w:val="left" w:pos="4712"/>
                <w:tab w:val="left" w:pos="6413"/>
              </w:tabs>
              <w:spacing w:line="360" w:lineRule="auto"/>
              <w:ind w:left="176"/>
              <w:rPr>
                <w:rFonts w:ascii="Arial" w:hAnsi="Arial" w:cs="Arial"/>
                <w:sz w:val="22"/>
                <w:lang w:val="id-ID"/>
              </w:rPr>
            </w:pPr>
          </w:p>
          <w:p w:rsidR="00E33DC5" w:rsidRPr="008F1938" w:rsidRDefault="00E33DC5" w:rsidP="00E33DC5">
            <w:pPr>
              <w:tabs>
                <w:tab w:val="left" w:pos="3630"/>
                <w:tab w:val="left" w:pos="4712"/>
                <w:tab w:val="left" w:pos="6413"/>
              </w:tabs>
              <w:spacing w:line="360" w:lineRule="auto"/>
              <w:ind w:left="176"/>
              <w:rPr>
                <w:rFonts w:ascii="Arial" w:hAnsi="Arial" w:cs="Arial"/>
                <w:sz w:val="22"/>
                <w:lang w:val="id-ID"/>
              </w:rPr>
            </w:pPr>
          </w:p>
          <w:p w:rsidR="00E33DC5" w:rsidRPr="008F1938" w:rsidRDefault="00E33DC5" w:rsidP="00E33DC5">
            <w:pPr>
              <w:tabs>
                <w:tab w:val="left" w:pos="1877"/>
                <w:tab w:val="left" w:pos="4712"/>
                <w:tab w:val="left" w:pos="4995"/>
                <w:tab w:val="left" w:pos="6413"/>
                <w:tab w:val="left" w:pos="6980"/>
              </w:tabs>
              <w:spacing w:line="360" w:lineRule="auto"/>
              <w:ind w:left="176"/>
              <w:rPr>
                <w:rFonts w:ascii="Arial" w:hAnsi="Arial" w:cs="Arial"/>
                <w:sz w:val="22"/>
                <w:lang w:val="id-ID"/>
              </w:rPr>
            </w:pPr>
            <w:r w:rsidRPr="008F1938">
              <w:rPr>
                <w:rFonts w:ascii="Arial" w:hAnsi="Arial" w:cs="Arial"/>
                <w:sz w:val="22"/>
                <w:lang w:val="id-ID"/>
              </w:rPr>
              <w:t>Paraf</w:t>
            </w:r>
            <w:r w:rsidRPr="008F1938">
              <w:rPr>
                <w:rFonts w:ascii="Arial" w:hAnsi="Arial" w:cs="Arial"/>
                <w:sz w:val="22"/>
                <w:lang w:val="id-ID"/>
              </w:rPr>
              <w:tab/>
              <w:t>: .............................</w:t>
            </w:r>
            <w:r w:rsidRPr="008F1938">
              <w:rPr>
                <w:rFonts w:ascii="Arial" w:hAnsi="Arial" w:cs="Arial"/>
                <w:sz w:val="22"/>
                <w:lang w:val="id-ID"/>
              </w:rPr>
              <w:tab/>
              <w:t>Paraf</w:t>
            </w:r>
            <w:r w:rsidRPr="008F1938">
              <w:rPr>
                <w:rFonts w:ascii="Arial" w:hAnsi="Arial" w:cs="Arial"/>
                <w:sz w:val="22"/>
                <w:lang w:val="id-ID"/>
              </w:rPr>
              <w:tab/>
              <w:t>: ..............................</w:t>
            </w:r>
          </w:p>
          <w:p w:rsidR="00E33DC5" w:rsidRPr="008F1938" w:rsidRDefault="00E33DC5" w:rsidP="00E33DC5">
            <w:pPr>
              <w:tabs>
                <w:tab w:val="left" w:pos="4305"/>
              </w:tabs>
              <w:spacing w:line="360" w:lineRule="auto"/>
              <w:ind w:left="720"/>
              <w:rPr>
                <w:rFonts w:ascii="Arial" w:hAnsi="Arial" w:cs="Arial"/>
                <w:sz w:val="22"/>
                <w:lang w:val="id-ID"/>
              </w:rPr>
            </w:pPr>
          </w:p>
          <w:p w:rsidR="001D2B27" w:rsidRPr="008F1938" w:rsidRDefault="001D2B27" w:rsidP="008F1938">
            <w:pPr>
              <w:tabs>
                <w:tab w:val="left" w:pos="3630"/>
              </w:tabs>
              <w:spacing w:line="360" w:lineRule="auto"/>
              <w:rPr>
                <w:rFonts w:ascii="Arial" w:eastAsia="Calibri" w:hAnsi="Arial" w:cs="Arial"/>
                <w:color w:val="000000" w:themeColor="text1"/>
                <w:sz w:val="22"/>
                <w:szCs w:val="22"/>
                <w:lang w:val="en-ID"/>
              </w:rPr>
            </w:pPr>
          </w:p>
        </w:tc>
      </w:tr>
    </w:tbl>
    <w:p w:rsidR="00507F2D" w:rsidRPr="00F832D5" w:rsidRDefault="00916992" w:rsidP="001D2B27">
      <w:pPr>
        <w:spacing w:before="3" w:line="360" w:lineRule="auto"/>
        <w:ind w:left="1843" w:right="120" w:hanging="567"/>
        <w:jc w:val="both"/>
        <w:rPr>
          <w:rFonts w:ascii="Arial" w:eastAsia="Calibri" w:hAnsi="Arial" w:cs="Arial"/>
          <w:b/>
          <w:sz w:val="22"/>
          <w:szCs w:val="22"/>
          <w:lang w:val="en-ID"/>
        </w:rPr>
      </w:pPr>
      <w:r w:rsidRPr="00F832D5">
        <w:rPr>
          <w:rFonts w:ascii="Arial" w:eastAsia="Calibri" w:hAnsi="Arial" w:cs="Arial"/>
          <w:spacing w:val="-1"/>
          <w:sz w:val="22"/>
          <w:szCs w:val="22"/>
          <w:lang w:val="id-ID"/>
        </w:rPr>
        <w:lastRenderedPageBreak/>
        <w:t xml:space="preserve">  </w:t>
      </w:r>
    </w:p>
    <w:p w:rsidR="00FC1EF7" w:rsidRPr="00F832D5" w:rsidRDefault="00FC1EF7" w:rsidP="004F77E9">
      <w:pPr>
        <w:pStyle w:val="ListParagraph"/>
        <w:numPr>
          <w:ilvl w:val="0"/>
          <w:numId w:val="4"/>
        </w:numPr>
        <w:spacing w:line="360" w:lineRule="auto"/>
        <w:ind w:left="360"/>
        <w:rPr>
          <w:rFonts w:ascii="Arial" w:hAnsi="Arial" w:cs="Arial"/>
          <w:sz w:val="22"/>
          <w:szCs w:val="22"/>
        </w:rPr>
      </w:pPr>
      <w:r w:rsidRPr="00F832D5">
        <w:rPr>
          <w:rFonts w:ascii="Arial" w:hAnsi="Arial" w:cs="Arial"/>
          <w:sz w:val="22"/>
          <w:szCs w:val="22"/>
        </w:rPr>
        <w:t>Matriks Grading/ Band Risiko</w:t>
      </w:r>
    </w:p>
    <w:p w:rsidR="00FC1EF7" w:rsidRPr="00F832D5" w:rsidRDefault="00FC1EF7" w:rsidP="004F77E9">
      <w:pPr>
        <w:pStyle w:val="ListParagraph"/>
        <w:numPr>
          <w:ilvl w:val="0"/>
          <w:numId w:val="6"/>
        </w:numPr>
        <w:spacing w:line="360" w:lineRule="auto"/>
        <w:ind w:left="679"/>
        <w:rPr>
          <w:rFonts w:ascii="Arial" w:hAnsi="Arial" w:cs="Arial"/>
          <w:sz w:val="22"/>
          <w:szCs w:val="22"/>
        </w:rPr>
      </w:pPr>
      <w:r w:rsidRPr="00F832D5">
        <w:rPr>
          <w:rFonts w:ascii="Arial" w:hAnsi="Arial" w:cs="Arial"/>
          <w:sz w:val="22"/>
          <w:szCs w:val="22"/>
        </w:rPr>
        <w:t xml:space="preserve">Band Risiko/ Matriks Grading </w:t>
      </w:r>
    </w:p>
    <w:p w:rsidR="00FC1EF7" w:rsidRPr="00F832D5" w:rsidRDefault="00C4331C" w:rsidP="004F77E9">
      <w:pPr>
        <w:pStyle w:val="ListParagraph"/>
        <w:spacing w:line="360" w:lineRule="auto"/>
        <w:ind w:left="744"/>
        <w:rPr>
          <w:rFonts w:ascii="Arial" w:hAnsi="Arial" w:cs="Arial"/>
          <w:sz w:val="22"/>
          <w:szCs w:val="22"/>
        </w:rPr>
      </w:pPr>
      <w:r w:rsidRPr="00F832D5">
        <w:rPr>
          <w:rFonts w:ascii="Arial" w:hAnsi="Arial" w:cs="Arial"/>
          <w:sz w:val="22"/>
          <w:szCs w:val="22"/>
          <w:lang w:val="en-ID"/>
        </w:rPr>
        <w:t>A</w:t>
      </w:r>
      <w:r w:rsidR="00FC1EF7" w:rsidRPr="00F832D5">
        <w:rPr>
          <w:rFonts w:ascii="Arial" w:hAnsi="Arial" w:cs="Arial"/>
          <w:sz w:val="22"/>
          <w:szCs w:val="22"/>
        </w:rPr>
        <w:t xml:space="preserve">dalah derajat resiko yang digambarkan dalam empat warna </w:t>
      </w:r>
      <w:proofErr w:type="gramStart"/>
      <w:r w:rsidR="00FC1EF7" w:rsidRPr="00F832D5">
        <w:rPr>
          <w:rFonts w:ascii="Arial" w:hAnsi="Arial" w:cs="Arial"/>
          <w:sz w:val="22"/>
          <w:szCs w:val="22"/>
        </w:rPr>
        <w:t>yaitu :</w:t>
      </w:r>
      <w:proofErr w:type="gramEnd"/>
      <w:r w:rsidR="00FC1EF7" w:rsidRPr="00F832D5">
        <w:rPr>
          <w:rFonts w:ascii="Arial" w:hAnsi="Arial" w:cs="Arial"/>
          <w:sz w:val="22"/>
          <w:szCs w:val="22"/>
        </w:rPr>
        <w:t xml:space="preserve"> Biru, Hijau, Kuning, Merah </w:t>
      </w:r>
      <w:r w:rsidR="00FC1EF7" w:rsidRPr="00F832D5">
        <w:rPr>
          <w:rFonts w:ascii="Arial" w:hAnsi="Arial" w:cs="Arial"/>
          <w:i/>
          <w:sz w:val="22"/>
          <w:szCs w:val="22"/>
        </w:rPr>
        <w:t>“Bands”</w:t>
      </w:r>
      <w:r w:rsidR="00FC1EF7" w:rsidRPr="00F832D5">
        <w:rPr>
          <w:rFonts w:ascii="Arial" w:hAnsi="Arial" w:cs="Arial"/>
          <w:sz w:val="22"/>
          <w:szCs w:val="22"/>
        </w:rPr>
        <w:t xml:space="preserve"> akan menentukan investigasi yang akan dilakukan.</w:t>
      </w:r>
    </w:p>
    <w:p w:rsidR="00FC1EF7" w:rsidRPr="00F832D5" w:rsidRDefault="00FC1EF7" w:rsidP="004F77E9">
      <w:pPr>
        <w:pStyle w:val="ListParagraph"/>
        <w:numPr>
          <w:ilvl w:val="0"/>
          <w:numId w:val="6"/>
        </w:numPr>
        <w:spacing w:line="360" w:lineRule="auto"/>
        <w:ind w:left="679"/>
        <w:rPr>
          <w:rFonts w:ascii="Arial" w:hAnsi="Arial" w:cs="Arial"/>
          <w:sz w:val="22"/>
          <w:szCs w:val="22"/>
        </w:rPr>
      </w:pPr>
      <w:r w:rsidRPr="00F832D5">
        <w:rPr>
          <w:rFonts w:ascii="Arial" w:hAnsi="Arial" w:cs="Arial"/>
          <w:sz w:val="22"/>
          <w:szCs w:val="22"/>
        </w:rPr>
        <w:t>Dampak/ Consequences</w:t>
      </w:r>
    </w:p>
    <w:p w:rsidR="00FC1EF7" w:rsidRPr="00F832D5" w:rsidRDefault="00FC1EF7" w:rsidP="004F77E9">
      <w:pPr>
        <w:pStyle w:val="ListParagraph"/>
        <w:spacing w:line="360" w:lineRule="auto"/>
        <w:ind w:left="744"/>
        <w:rPr>
          <w:rFonts w:ascii="Arial" w:hAnsi="Arial" w:cs="Arial"/>
          <w:sz w:val="22"/>
          <w:szCs w:val="22"/>
        </w:rPr>
      </w:pPr>
      <w:r w:rsidRPr="00F832D5">
        <w:rPr>
          <w:rFonts w:ascii="Arial" w:hAnsi="Arial" w:cs="Arial"/>
          <w:sz w:val="22"/>
          <w:szCs w:val="22"/>
        </w:rPr>
        <w:t>Penilaian dampak/ akibat suatu insiden adalah seberap</w:t>
      </w:r>
      <w:r w:rsidR="00C4331C" w:rsidRPr="00F832D5">
        <w:rPr>
          <w:rFonts w:ascii="Arial" w:hAnsi="Arial" w:cs="Arial"/>
          <w:sz w:val="22"/>
          <w:szCs w:val="22"/>
        </w:rPr>
        <w:t>a berat akibat yang dialami pa</w:t>
      </w:r>
      <w:proofErr w:type="spellStart"/>
      <w:r w:rsidR="00C4331C" w:rsidRPr="00F832D5">
        <w:rPr>
          <w:rFonts w:ascii="Arial" w:hAnsi="Arial" w:cs="Arial"/>
          <w:sz w:val="22"/>
          <w:szCs w:val="22"/>
          <w:lang w:val="en-ID"/>
        </w:rPr>
        <w:t>si</w:t>
      </w:r>
      <w:proofErr w:type="spellEnd"/>
      <w:r w:rsidRPr="00F832D5">
        <w:rPr>
          <w:rFonts w:ascii="Arial" w:hAnsi="Arial" w:cs="Arial"/>
          <w:sz w:val="22"/>
          <w:szCs w:val="22"/>
        </w:rPr>
        <w:t>en mulai dari tidak ada cidera sampai meninggal.</w:t>
      </w:r>
    </w:p>
    <w:p w:rsidR="00FC1EF7" w:rsidRPr="00F832D5" w:rsidRDefault="00FC1EF7" w:rsidP="004F77E9">
      <w:pPr>
        <w:pStyle w:val="ListParagraph"/>
        <w:numPr>
          <w:ilvl w:val="0"/>
          <w:numId w:val="7"/>
        </w:numPr>
        <w:spacing w:line="360" w:lineRule="auto"/>
        <w:ind w:left="1104"/>
        <w:rPr>
          <w:rFonts w:ascii="Arial" w:hAnsi="Arial" w:cs="Arial"/>
          <w:sz w:val="22"/>
          <w:szCs w:val="22"/>
        </w:rPr>
      </w:pPr>
      <w:r w:rsidRPr="00F832D5">
        <w:rPr>
          <w:rFonts w:ascii="Arial" w:hAnsi="Arial" w:cs="Arial"/>
          <w:sz w:val="22"/>
          <w:szCs w:val="22"/>
        </w:rPr>
        <w:t xml:space="preserve">Penilaian dampak klinis/ konsekuensi/ </w:t>
      </w:r>
      <w:r w:rsidRPr="00F832D5">
        <w:rPr>
          <w:rFonts w:ascii="Arial" w:hAnsi="Arial" w:cs="Arial"/>
          <w:i/>
          <w:sz w:val="22"/>
          <w:szCs w:val="22"/>
        </w:rPr>
        <w:t>Severity</w:t>
      </w:r>
    </w:p>
    <w:p w:rsidR="007A3BE9" w:rsidRPr="00F832D5" w:rsidRDefault="007A3BE9" w:rsidP="007A3BE9">
      <w:pPr>
        <w:pStyle w:val="ListParagraph"/>
        <w:spacing w:line="360" w:lineRule="auto"/>
        <w:ind w:left="1104"/>
        <w:rPr>
          <w:rFonts w:ascii="Arial" w:hAnsi="Arial" w:cs="Arial"/>
          <w:sz w:val="22"/>
          <w:szCs w:val="22"/>
        </w:rPr>
      </w:pPr>
    </w:p>
    <w:tbl>
      <w:tblPr>
        <w:tblStyle w:val="TableGrid"/>
        <w:tblW w:w="0" w:type="auto"/>
        <w:tblInd w:w="1242" w:type="dxa"/>
        <w:tblLook w:val="04A0" w:firstRow="1" w:lastRow="0" w:firstColumn="1" w:lastColumn="0" w:noHBand="0" w:noVBand="1"/>
      </w:tblPr>
      <w:tblGrid>
        <w:gridCol w:w="1276"/>
        <w:gridCol w:w="1861"/>
        <w:gridCol w:w="4801"/>
      </w:tblGrid>
      <w:tr w:rsidR="001D2B27" w:rsidRPr="00F832D5" w:rsidTr="008F1938">
        <w:tc>
          <w:tcPr>
            <w:tcW w:w="1276" w:type="dxa"/>
          </w:tcPr>
          <w:p w:rsidR="008F1938" w:rsidRPr="008F1938" w:rsidRDefault="008F1938" w:rsidP="008F1938">
            <w:pPr>
              <w:pStyle w:val="ListParagraph"/>
              <w:spacing w:line="360" w:lineRule="auto"/>
              <w:ind w:left="-164" w:right="-108"/>
              <w:jc w:val="center"/>
              <w:rPr>
                <w:rFonts w:ascii="Arial" w:hAnsi="Arial" w:cs="Arial"/>
                <w:b/>
                <w:color w:val="000000" w:themeColor="text1"/>
                <w:sz w:val="6"/>
                <w:szCs w:val="6"/>
                <w:lang w:val="en-ID"/>
              </w:rPr>
            </w:pPr>
          </w:p>
          <w:p w:rsidR="001D2B27" w:rsidRPr="00F832D5" w:rsidRDefault="001D2B27" w:rsidP="008F1938">
            <w:pPr>
              <w:pStyle w:val="ListParagraph"/>
              <w:spacing w:line="360" w:lineRule="auto"/>
              <w:ind w:left="-164" w:right="-108"/>
              <w:jc w:val="center"/>
              <w:rPr>
                <w:rFonts w:ascii="Arial" w:hAnsi="Arial" w:cs="Arial"/>
                <w:b/>
                <w:color w:val="000000" w:themeColor="text1"/>
                <w:sz w:val="22"/>
                <w:szCs w:val="22"/>
              </w:rPr>
            </w:pPr>
            <w:r w:rsidRPr="00F832D5">
              <w:rPr>
                <w:rFonts w:ascii="Arial" w:hAnsi="Arial" w:cs="Arial"/>
                <w:b/>
                <w:color w:val="000000" w:themeColor="text1"/>
                <w:sz w:val="22"/>
                <w:szCs w:val="22"/>
              </w:rPr>
              <w:t>Tinggi</w:t>
            </w:r>
          </w:p>
          <w:p w:rsidR="001D2B27" w:rsidRPr="00F832D5" w:rsidRDefault="001D2B27" w:rsidP="001D2B27">
            <w:pPr>
              <w:pStyle w:val="ListParagraph"/>
              <w:spacing w:line="360" w:lineRule="auto"/>
              <w:ind w:left="-164" w:right="-108"/>
              <w:jc w:val="center"/>
              <w:rPr>
                <w:rFonts w:ascii="Arial" w:hAnsi="Arial" w:cs="Arial"/>
                <w:b/>
                <w:color w:val="000000" w:themeColor="text1"/>
                <w:sz w:val="22"/>
                <w:szCs w:val="22"/>
              </w:rPr>
            </w:pPr>
            <w:r w:rsidRPr="00F832D5">
              <w:rPr>
                <w:rFonts w:ascii="Arial" w:hAnsi="Arial" w:cs="Arial"/>
                <w:b/>
                <w:color w:val="000000" w:themeColor="text1"/>
                <w:sz w:val="22"/>
                <w:szCs w:val="22"/>
              </w:rPr>
              <w:t>Resiko</w:t>
            </w:r>
          </w:p>
        </w:tc>
        <w:tc>
          <w:tcPr>
            <w:tcW w:w="1861" w:type="dxa"/>
          </w:tcPr>
          <w:p w:rsidR="008F1938" w:rsidRPr="008F1938" w:rsidRDefault="008F1938" w:rsidP="001D2B27">
            <w:pPr>
              <w:pStyle w:val="ListParagraph"/>
              <w:spacing w:line="360" w:lineRule="auto"/>
              <w:ind w:left="0"/>
              <w:jc w:val="center"/>
              <w:rPr>
                <w:rFonts w:ascii="Arial" w:hAnsi="Arial" w:cs="Arial"/>
                <w:b/>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b/>
                <w:color w:val="000000" w:themeColor="text1"/>
                <w:sz w:val="22"/>
                <w:szCs w:val="22"/>
              </w:rPr>
            </w:pPr>
            <w:r w:rsidRPr="00F832D5">
              <w:rPr>
                <w:rFonts w:ascii="Arial" w:hAnsi="Arial" w:cs="Arial"/>
                <w:b/>
                <w:color w:val="000000" w:themeColor="text1"/>
                <w:sz w:val="22"/>
                <w:szCs w:val="22"/>
              </w:rPr>
              <w:t>Deskripsi</w:t>
            </w:r>
          </w:p>
        </w:tc>
        <w:tc>
          <w:tcPr>
            <w:tcW w:w="4801" w:type="dxa"/>
          </w:tcPr>
          <w:p w:rsidR="008F1938" w:rsidRPr="008F1938" w:rsidRDefault="008F1938" w:rsidP="001D2B27">
            <w:pPr>
              <w:pStyle w:val="ListParagraph"/>
              <w:spacing w:line="360" w:lineRule="auto"/>
              <w:ind w:left="16"/>
              <w:jc w:val="center"/>
              <w:rPr>
                <w:rFonts w:ascii="Arial" w:hAnsi="Arial" w:cs="Arial"/>
                <w:b/>
                <w:color w:val="000000" w:themeColor="text1"/>
                <w:sz w:val="6"/>
                <w:szCs w:val="6"/>
                <w:lang w:val="en-ID"/>
              </w:rPr>
            </w:pPr>
          </w:p>
          <w:p w:rsidR="001D2B27" w:rsidRPr="00F832D5" w:rsidRDefault="001D2B27" w:rsidP="001D2B27">
            <w:pPr>
              <w:pStyle w:val="ListParagraph"/>
              <w:spacing w:line="360" w:lineRule="auto"/>
              <w:ind w:left="16"/>
              <w:jc w:val="center"/>
              <w:rPr>
                <w:rFonts w:ascii="Arial" w:hAnsi="Arial" w:cs="Arial"/>
                <w:b/>
                <w:color w:val="000000" w:themeColor="text1"/>
                <w:sz w:val="22"/>
                <w:szCs w:val="22"/>
              </w:rPr>
            </w:pPr>
            <w:r w:rsidRPr="00F832D5">
              <w:rPr>
                <w:rFonts w:ascii="Arial" w:hAnsi="Arial" w:cs="Arial"/>
                <w:b/>
                <w:color w:val="000000" w:themeColor="text1"/>
                <w:sz w:val="22"/>
                <w:szCs w:val="22"/>
              </w:rPr>
              <w:t>Dampak</w:t>
            </w:r>
          </w:p>
        </w:tc>
      </w:tr>
      <w:tr w:rsidR="001D2B27" w:rsidRPr="00F832D5" w:rsidTr="008F1938">
        <w:tc>
          <w:tcPr>
            <w:tcW w:w="1276" w:type="dxa"/>
            <w:shd w:val="clear" w:color="auto" w:fill="0070C0"/>
          </w:tcPr>
          <w:p w:rsidR="008F1938" w:rsidRPr="008F1938" w:rsidRDefault="008F1938" w:rsidP="001D2B27">
            <w:pPr>
              <w:pStyle w:val="ListParagraph"/>
              <w:spacing w:line="360" w:lineRule="auto"/>
              <w:ind w:left="-164" w:right="-108"/>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164" w:right="-108"/>
              <w:jc w:val="center"/>
              <w:rPr>
                <w:rFonts w:ascii="Arial" w:hAnsi="Arial" w:cs="Arial"/>
                <w:color w:val="000000" w:themeColor="text1"/>
                <w:sz w:val="22"/>
                <w:szCs w:val="22"/>
              </w:rPr>
            </w:pPr>
            <w:r w:rsidRPr="00F832D5">
              <w:rPr>
                <w:rFonts w:ascii="Arial" w:hAnsi="Arial" w:cs="Arial"/>
                <w:color w:val="000000" w:themeColor="text1"/>
                <w:sz w:val="22"/>
                <w:szCs w:val="22"/>
              </w:rPr>
              <w:t>1</w:t>
            </w:r>
          </w:p>
        </w:tc>
        <w:tc>
          <w:tcPr>
            <w:tcW w:w="1861" w:type="dxa"/>
            <w:shd w:val="clear" w:color="auto" w:fill="0070C0"/>
          </w:tcPr>
          <w:p w:rsidR="008F1938" w:rsidRPr="008F1938" w:rsidRDefault="008F1938" w:rsidP="001D2B27">
            <w:pPr>
              <w:pStyle w:val="ListParagraph"/>
              <w:spacing w:line="360" w:lineRule="auto"/>
              <w:ind w:left="0"/>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color w:val="000000" w:themeColor="text1"/>
                <w:sz w:val="22"/>
                <w:szCs w:val="22"/>
              </w:rPr>
            </w:pPr>
            <w:r w:rsidRPr="00F832D5">
              <w:rPr>
                <w:rFonts w:ascii="Arial" w:hAnsi="Arial" w:cs="Arial"/>
                <w:color w:val="000000" w:themeColor="text1"/>
                <w:sz w:val="22"/>
                <w:szCs w:val="22"/>
              </w:rPr>
              <w:t>Tidak signifikan</w:t>
            </w:r>
          </w:p>
        </w:tc>
        <w:tc>
          <w:tcPr>
            <w:tcW w:w="4801" w:type="dxa"/>
            <w:shd w:val="clear" w:color="auto" w:fill="0070C0"/>
          </w:tcPr>
          <w:p w:rsidR="008F1938" w:rsidRPr="008F1938" w:rsidRDefault="008F1938" w:rsidP="001D2B27">
            <w:pPr>
              <w:pStyle w:val="ListParagraph"/>
              <w:spacing w:line="360" w:lineRule="auto"/>
              <w:ind w:left="16"/>
              <w:rPr>
                <w:rFonts w:ascii="Arial" w:hAnsi="Arial" w:cs="Arial"/>
                <w:color w:val="000000" w:themeColor="text1"/>
                <w:sz w:val="6"/>
                <w:szCs w:val="6"/>
                <w:lang w:val="en-ID"/>
              </w:rPr>
            </w:pP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 xml:space="preserve">Tidak ada cidera </w:t>
            </w:r>
          </w:p>
        </w:tc>
      </w:tr>
      <w:tr w:rsidR="001D2B27" w:rsidRPr="00F832D5" w:rsidTr="008F1938">
        <w:tc>
          <w:tcPr>
            <w:tcW w:w="1276" w:type="dxa"/>
            <w:shd w:val="clear" w:color="auto" w:fill="00B050"/>
          </w:tcPr>
          <w:p w:rsidR="008F1938" w:rsidRPr="008F1938" w:rsidRDefault="008F1938" w:rsidP="001D2B27">
            <w:pPr>
              <w:pStyle w:val="ListParagraph"/>
              <w:spacing w:line="360" w:lineRule="auto"/>
              <w:ind w:left="-164" w:right="-108"/>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164" w:right="-108"/>
              <w:jc w:val="center"/>
              <w:rPr>
                <w:rFonts w:ascii="Arial" w:hAnsi="Arial" w:cs="Arial"/>
                <w:color w:val="000000" w:themeColor="text1"/>
                <w:sz w:val="22"/>
                <w:szCs w:val="22"/>
              </w:rPr>
            </w:pPr>
            <w:r w:rsidRPr="00F832D5">
              <w:rPr>
                <w:rFonts w:ascii="Arial" w:hAnsi="Arial" w:cs="Arial"/>
                <w:color w:val="000000" w:themeColor="text1"/>
                <w:sz w:val="22"/>
                <w:szCs w:val="22"/>
              </w:rPr>
              <w:t>2</w:t>
            </w:r>
          </w:p>
        </w:tc>
        <w:tc>
          <w:tcPr>
            <w:tcW w:w="1861" w:type="dxa"/>
            <w:shd w:val="clear" w:color="auto" w:fill="00B050"/>
          </w:tcPr>
          <w:p w:rsidR="008F1938" w:rsidRPr="008F1938" w:rsidRDefault="008F1938" w:rsidP="001D2B27">
            <w:pPr>
              <w:pStyle w:val="ListParagraph"/>
              <w:spacing w:line="360" w:lineRule="auto"/>
              <w:ind w:left="0"/>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color w:val="000000" w:themeColor="text1"/>
                <w:sz w:val="22"/>
                <w:szCs w:val="22"/>
              </w:rPr>
            </w:pPr>
            <w:r w:rsidRPr="00F832D5">
              <w:rPr>
                <w:rFonts w:ascii="Arial" w:hAnsi="Arial" w:cs="Arial"/>
                <w:color w:val="000000" w:themeColor="text1"/>
                <w:sz w:val="22"/>
                <w:szCs w:val="22"/>
              </w:rPr>
              <w:t>Minor</w:t>
            </w:r>
          </w:p>
        </w:tc>
        <w:tc>
          <w:tcPr>
            <w:tcW w:w="4801" w:type="dxa"/>
            <w:shd w:val="clear" w:color="auto" w:fill="00B050"/>
          </w:tcPr>
          <w:p w:rsidR="008F1938" w:rsidRPr="008F1938" w:rsidRDefault="008F1938" w:rsidP="001D2B27">
            <w:pPr>
              <w:pStyle w:val="ListParagraph"/>
              <w:spacing w:line="360" w:lineRule="auto"/>
              <w:ind w:left="16"/>
              <w:rPr>
                <w:rFonts w:ascii="Arial" w:hAnsi="Arial" w:cs="Arial"/>
                <w:color w:val="000000" w:themeColor="text1"/>
                <w:sz w:val="6"/>
                <w:szCs w:val="6"/>
                <w:lang w:val="en-ID"/>
              </w:rPr>
            </w:pP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Cidera ringan misal luka lecet;</w:t>
            </w: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 xml:space="preserve">Dapat diatasi dengan pertolongan pertama </w:t>
            </w:r>
          </w:p>
        </w:tc>
      </w:tr>
      <w:tr w:rsidR="001D2B27" w:rsidRPr="00F832D5" w:rsidTr="008F1938">
        <w:tc>
          <w:tcPr>
            <w:tcW w:w="1276" w:type="dxa"/>
            <w:shd w:val="clear" w:color="auto" w:fill="FFFF00"/>
          </w:tcPr>
          <w:p w:rsidR="008F1938" w:rsidRPr="008F1938" w:rsidRDefault="008F1938" w:rsidP="001D2B27">
            <w:pPr>
              <w:pStyle w:val="ListParagraph"/>
              <w:spacing w:line="360" w:lineRule="auto"/>
              <w:ind w:left="-164" w:right="-108"/>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164" w:right="-108"/>
              <w:jc w:val="center"/>
              <w:rPr>
                <w:rFonts w:ascii="Arial" w:hAnsi="Arial" w:cs="Arial"/>
                <w:color w:val="000000" w:themeColor="text1"/>
                <w:sz w:val="22"/>
                <w:szCs w:val="22"/>
              </w:rPr>
            </w:pPr>
            <w:r w:rsidRPr="00F832D5">
              <w:rPr>
                <w:rFonts w:ascii="Arial" w:hAnsi="Arial" w:cs="Arial"/>
                <w:color w:val="000000" w:themeColor="text1"/>
                <w:sz w:val="22"/>
                <w:szCs w:val="22"/>
              </w:rPr>
              <w:t>3</w:t>
            </w:r>
          </w:p>
        </w:tc>
        <w:tc>
          <w:tcPr>
            <w:tcW w:w="1861" w:type="dxa"/>
            <w:shd w:val="clear" w:color="auto" w:fill="FFFF00"/>
          </w:tcPr>
          <w:p w:rsidR="008F1938" w:rsidRPr="008F1938" w:rsidRDefault="008F1938" w:rsidP="001D2B27">
            <w:pPr>
              <w:pStyle w:val="ListParagraph"/>
              <w:spacing w:line="360" w:lineRule="auto"/>
              <w:ind w:left="0"/>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color w:val="000000" w:themeColor="text1"/>
                <w:sz w:val="22"/>
                <w:szCs w:val="22"/>
              </w:rPr>
            </w:pPr>
            <w:r w:rsidRPr="00F832D5">
              <w:rPr>
                <w:rFonts w:ascii="Arial" w:hAnsi="Arial" w:cs="Arial"/>
                <w:color w:val="000000" w:themeColor="text1"/>
                <w:sz w:val="22"/>
                <w:szCs w:val="22"/>
              </w:rPr>
              <w:t>Moderat</w:t>
            </w:r>
          </w:p>
        </w:tc>
        <w:tc>
          <w:tcPr>
            <w:tcW w:w="4801" w:type="dxa"/>
            <w:shd w:val="clear" w:color="auto" w:fill="FFFF00"/>
          </w:tcPr>
          <w:p w:rsidR="008F1938" w:rsidRPr="008F1938" w:rsidRDefault="008F1938" w:rsidP="001D2B27">
            <w:pPr>
              <w:pStyle w:val="ListParagraph"/>
              <w:spacing w:line="360" w:lineRule="auto"/>
              <w:ind w:left="16"/>
              <w:rPr>
                <w:rFonts w:ascii="Arial" w:hAnsi="Arial" w:cs="Arial"/>
                <w:color w:val="000000" w:themeColor="text1"/>
                <w:sz w:val="6"/>
                <w:szCs w:val="6"/>
                <w:lang w:val="en-ID"/>
              </w:rPr>
            </w:pP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 xml:space="preserve">Cidera sedang atau luka robek </w:t>
            </w: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 xml:space="preserve">Berkurangnya fungsi motorik/ sensorik/ </w:t>
            </w:r>
            <w:r w:rsidRPr="00F832D5">
              <w:rPr>
                <w:rFonts w:ascii="Arial" w:hAnsi="Arial" w:cs="Arial"/>
                <w:color w:val="000000" w:themeColor="text1"/>
                <w:sz w:val="22"/>
                <w:szCs w:val="22"/>
              </w:rPr>
              <w:lastRenderedPageBreak/>
              <w:t>psikologis atau intelektual (reversibel), tidak berhubungan dengan penyakit.</w:t>
            </w: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 xml:space="preserve">Setiap kasus yang memperpanjang perawatan </w:t>
            </w:r>
          </w:p>
        </w:tc>
      </w:tr>
      <w:tr w:rsidR="001D2B27" w:rsidRPr="00F832D5" w:rsidTr="008F1938">
        <w:trPr>
          <w:trHeight w:val="878"/>
        </w:trPr>
        <w:tc>
          <w:tcPr>
            <w:tcW w:w="1276" w:type="dxa"/>
            <w:shd w:val="clear" w:color="auto" w:fill="FFC000"/>
          </w:tcPr>
          <w:p w:rsidR="008F1938" w:rsidRPr="008F1938" w:rsidRDefault="008F1938" w:rsidP="001D2B27">
            <w:pPr>
              <w:pStyle w:val="ListParagraph"/>
              <w:spacing w:line="360" w:lineRule="auto"/>
              <w:ind w:left="-164" w:right="-108"/>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164" w:right="-108"/>
              <w:jc w:val="center"/>
              <w:rPr>
                <w:rFonts w:ascii="Arial" w:hAnsi="Arial" w:cs="Arial"/>
                <w:color w:val="000000" w:themeColor="text1"/>
                <w:sz w:val="22"/>
                <w:szCs w:val="22"/>
              </w:rPr>
            </w:pPr>
            <w:r w:rsidRPr="00F832D5">
              <w:rPr>
                <w:rFonts w:ascii="Arial" w:hAnsi="Arial" w:cs="Arial"/>
                <w:color w:val="000000" w:themeColor="text1"/>
                <w:sz w:val="22"/>
                <w:szCs w:val="22"/>
              </w:rPr>
              <w:t>4</w:t>
            </w:r>
          </w:p>
        </w:tc>
        <w:tc>
          <w:tcPr>
            <w:tcW w:w="1861" w:type="dxa"/>
            <w:shd w:val="clear" w:color="auto" w:fill="FFC000"/>
          </w:tcPr>
          <w:p w:rsidR="008F1938" w:rsidRPr="008F1938" w:rsidRDefault="008F1938" w:rsidP="001D2B27">
            <w:pPr>
              <w:pStyle w:val="ListParagraph"/>
              <w:spacing w:line="360" w:lineRule="auto"/>
              <w:ind w:left="0"/>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color w:val="000000" w:themeColor="text1"/>
                <w:sz w:val="22"/>
                <w:szCs w:val="22"/>
              </w:rPr>
            </w:pPr>
            <w:r w:rsidRPr="00F832D5">
              <w:rPr>
                <w:rFonts w:ascii="Arial" w:hAnsi="Arial" w:cs="Arial"/>
                <w:color w:val="000000" w:themeColor="text1"/>
                <w:sz w:val="22"/>
                <w:szCs w:val="22"/>
              </w:rPr>
              <w:t>Mayor</w:t>
            </w:r>
          </w:p>
        </w:tc>
        <w:tc>
          <w:tcPr>
            <w:tcW w:w="4801" w:type="dxa"/>
            <w:shd w:val="clear" w:color="auto" w:fill="FFC000"/>
          </w:tcPr>
          <w:p w:rsidR="008F1938" w:rsidRPr="008F1938" w:rsidRDefault="008F1938" w:rsidP="001D2B27">
            <w:pPr>
              <w:pStyle w:val="ListParagraph"/>
              <w:spacing w:line="360" w:lineRule="auto"/>
              <w:ind w:left="16"/>
              <w:rPr>
                <w:rFonts w:ascii="Arial" w:hAnsi="Arial" w:cs="Arial"/>
                <w:color w:val="000000" w:themeColor="text1"/>
                <w:sz w:val="6"/>
                <w:szCs w:val="6"/>
                <w:lang w:val="en-ID"/>
              </w:rPr>
            </w:pP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Cidera luar/ berat misal cacat, lumpuh</w:t>
            </w:r>
          </w:p>
          <w:p w:rsidR="001D2B27" w:rsidRPr="00F832D5" w:rsidRDefault="001D2B27" w:rsidP="001D2B27">
            <w:pPr>
              <w:pStyle w:val="ListParagraph"/>
              <w:spacing w:line="360" w:lineRule="auto"/>
              <w:ind w:left="16"/>
              <w:rPr>
                <w:rFonts w:ascii="Arial" w:hAnsi="Arial" w:cs="Arial"/>
                <w:color w:val="000000" w:themeColor="text1"/>
                <w:sz w:val="22"/>
                <w:szCs w:val="22"/>
              </w:rPr>
            </w:pPr>
            <w:r w:rsidRPr="00F832D5">
              <w:rPr>
                <w:rFonts w:ascii="Arial" w:hAnsi="Arial" w:cs="Arial"/>
                <w:color w:val="000000" w:themeColor="text1"/>
                <w:sz w:val="22"/>
                <w:szCs w:val="22"/>
              </w:rPr>
              <w:t>Berkurangnya fungsi motorik/ sensorik/ psikologis atau intelektual (reversibel), tidak berhubungan dengan penyakit.</w:t>
            </w:r>
          </w:p>
        </w:tc>
      </w:tr>
      <w:tr w:rsidR="001D2B27" w:rsidRPr="00F832D5" w:rsidTr="008F1938">
        <w:trPr>
          <w:trHeight w:val="385"/>
        </w:trPr>
        <w:tc>
          <w:tcPr>
            <w:tcW w:w="1276" w:type="dxa"/>
            <w:shd w:val="clear" w:color="auto" w:fill="C00000"/>
          </w:tcPr>
          <w:p w:rsidR="008F1938" w:rsidRPr="008F1938" w:rsidRDefault="008F1938" w:rsidP="001D2B27">
            <w:pPr>
              <w:pStyle w:val="ListParagraph"/>
              <w:spacing w:line="360" w:lineRule="auto"/>
              <w:ind w:left="-164" w:right="-108"/>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164" w:right="-108"/>
              <w:jc w:val="center"/>
              <w:rPr>
                <w:rFonts w:ascii="Arial" w:hAnsi="Arial" w:cs="Arial"/>
                <w:color w:val="000000" w:themeColor="text1"/>
                <w:sz w:val="22"/>
                <w:szCs w:val="22"/>
              </w:rPr>
            </w:pPr>
            <w:r w:rsidRPr="00F832D5">
              <w:rPr>
                <w:rFonts w:ascii="Arial" w:hAnsi="Arial" w:cs="Arial"/>
                <w:color w:val="000000" w:themeColor="text1"/>
                <w:sz w:val="22"/>
                <w:szCs w:val="22"/>
              </w:rPr>
              <w:t>5</w:t>
            </w:r>
          </w:p>
        </w:tc>
        <w:tc>
          <w:tcPr>
            <w:tcW w:w="1861" w:type="dxa"/>
            <w:shd w:val="clear" w:color="auto" w:fill="C00000"/>
          </w:tcPr>
          <w:p w:rsidR="008F1938" w:rsidRPr="008F1938" w:rsidRDefault="008F1938" w:rsidP="001D2B27">
            <w:pPr>
              <w:pStyle w:val="ListParagraph"/>
              <w:spacing w:line="360" w:lineRule="auto"/>
              <w:ind w:left="0"/>
              <w:jc w:val="center"/>
              <w:rPr>
                <w:rFonts w:ascii="Arial" w:hAnsi="Arial" w:cs="Arial"/>
                <w:color w:val="000000" w:themeColor="text1"/>
                <w:sz w:val="6"/>
                <w:szCs w:val="6"/>
                <w:lang w:val="en-ID"/>
              </w:rPr>
            </w:pPr>
          </w:p>
          <w:p w:rsidR="001D2B27" w:rsidRPr="00F832D5" w:rsidRDefault="001D2B27" w:rsidP="001D2B27">
            <w:pPr>
              <w:pStyle w:val="ListParagraph"/>
              <w:spacing w:line="360" w:lineRule="auto"/>
              <w:ind w:left="0"/>
              <w:jc w:val="center"/>
              <w:rPr>
                <w:rFonts w:ascii="Arial" w:hAnsi="Arial" w:cs="Arial"/>
                <w:color w:val="000000" w:themeColor="text1"/>
                <w:sz w:val="22"/>
                <w:szCs w:val="22"/>
              </w:rPr>
            </w:pPr>
            <w:r w:rsidRPr="00F832D5">
              <w:rPr>
                <w:rFonts w:ascii="Arial" w:hAnsi="Arial" w:cs="Arial"/>
                <w:color w:val="000000" w:themeColor="text1"/>
                <w:sz w:val="22"/>
                <w:szCs w:val="22"/>
              </w:rPr>
              <w:t>Katastropik</w:t>
            </w:r>
          </w:p>
        </w:tc>
        <w:tc>
          <w:tcPr>
            <w:tcW w:w="4801" w:type="dxa"/>
            <w:shd w:val="clear" w:color="auto" w:fill="C00000"/>
          </w:tcPr>
          <w:p w:rsidR="008F1938" w:rsidRPr="008F1938" w:rsidRDefault="008F1938" w:rsidP="001D2B27">
            <w:pPr>
              <w:spacing w:line="360" w:lineRule="auto"/>
              <w:ind w:left="16"/>
              <w:rPr>
                <w:rFonts w:ascii="Arial" w:eastAsia="Calibri" w:hAnsi="Arial" w:cs="Arial"/>
                <w:color w:val="000000" w:themeColor="text1"/>
                <w:sz w:val="6"/>
                <w:szCs w:val="6"/>
                <w:lang w:val="en-ID"/>
              </w:rPr>
            </w:pPr>
          </w:p>
          <w:p w:rsidR="001D2B27" w:rsidRPr="00F832D5" w:rsidRDefault="001D2B27" w:rsidP="001D2B27">
            <w:pPr>
              <w:spacing w:line="360" w:lineRule="auto"/>
              <w:ind w:left="16"/>
              <w:rPr>
                <w:rFonts w:ascii="Arial" w:eastAsia="Calibri" w:hAnsi="Arial" w:cs="Arial"/>
                <w:color w:val="000000" w:themeColor="text1"/>
                <w:sz w:val="22"/>
                <w:szCs w:val="22"/>
                <w:lang w:val="id-ID"/>
              </w:rPr>
            </w:pPr>
            <w:r w:rsidRPr="00F832D5">
              <w:rPr>
                <w:rFonts w:ascii="Arial" w:eastAsia="Calibri" w:hAnsi="Arial" w:cs="Arial"/>
                <w:color w:val="000000" w:themeColor="text1"/>
                <w:sz w:val="22"/>
                <w:szCs w:val="22"/>
                <w:lang w:val="id-ID"/>
              </w:rPr>
              <w:t>Kematian yang tidak berhungan dengan perjalanan penyakit</w:t>
            </w:r>
          </w:p>
        </w:tc>
      </w:tr>
    </w:tbl>
    <w:p w:rsidR="00507F2D" w:rsidRPr="00F832D5" w:rsidRDefault="00507F2D" w:rsidP="001D2B27">
      <w:pPr>
        <w:spacing w:line="360" w:lineRule="auto"/>
        <w:rPr>
          <w:rFonts w:ascii="Arial" w:hAnsi="Arial" w:cs="Arial"/>
          <w:sz w:val="22"/>
          <w:szCs w:val="22"/>
          <w:lang w:val="en-ID"/>
        </w:rPr>
      </w:pPr>
    </w:p>
    <w:p w:rsidR="00FC1EF7" w:rsidRPr="00F832D5" w:rsidRDefault="00FC1EF7" w:rsidP="004F77E9">
      <w:pPr>
        <w:pStyle w:val="ListParagraph"/>
        <w:numPr>
          <w:ilvl w:val="0"/>
          <w:numId w:val="7"/>
        </w:numPr>
        <w:spacing w:line="360" w:lineRule="auto"/>
        <w:ind w:left="1080"/>
        <w:rPr>
          <w:rFonts w:ascii="Arial" w:hAnsi="Arial" w:cs="Arial"/>
          <w:sz w:val="22"/>
          <w:szCs w:val="22"/>
        </w:rPr>
      </w:pPr>
      <w:r w:rsidRPr="00F832D5">
        <w:rPr>
          <w:rFonts w:ascii="Arial" w:hAnsi="Arial" w:cs="Arial"/>
          <w:sz w:val="22"/>
          <w:szCs w:val="22"/>
        </w:rPr>
        <w:t xml:space="preserve">Probabilitas/ Frekuensi/ </w:t>
      </w:r>
      <w:r w:rsidRPr="00F832D5">
        <w:rPr>
          <w:rFonts w:ascii="Arial" w:hAnsi="Arial" w:cs="Arial"/>
          <w:i/>
          <w:sz w:val="22"/>
          <w:szCs w:val="22"/>
        </w:rPr>
        <w:t>Likelihood</w:t>
      </w:r>
    </w:p>
    <w:p w:rsidR="00FC1EF7" w:rsidRPr="00F832D5" w:rsidRDefault="00FC1EF7" w:rsidP="004F77E9">
      <w:pPr>
        <w:pStyle w:val="ListParagraph"/>
        <w:spacing w:line="360" w:lineRule="auto"/>
        <w:ind w:left="1004"/>
        <w:rPr>
          <w:rFonts w:ascii="Arial" w:hAnsi="Arial" w:cs="Arial"/>
          <w:sz w:val="22"/>
          <w:szCs w:val="22"/>
        </w:rPr>
      </w:pPr>
      <w:r w:rsidRPr="00F832D5">
        <w:rPr>
          <w:rFonts w:ascii="Arial" w:hAnsi="Arial" w:cs="Arial"/>
          <w:sz w:val="22"/>
          <w:szCs w:val="22"/>
        </w:rPr>
        <w:t>Penilaian tingkat probabilitas/ frekuensi resiko adalh seberapa seringnya insiden tersebut terjadi.</w:t>
      </w:r>
    </w:p>
    <w:p w:rsidR="00FC1EF7" w:rsidRPr="00F832D5" w:rsidRDefault="00FC1EF7" w:rsidP="004F77E9">
      <w:pPr>
        <w:pStyle w:val="ListParagraph"/>
        <w:numPr>
          <w:ilvl w:val="0"/>
          <w:numId w:val="8"/>
        </w:numPr>
        <w:spacing w:line="360" w:lineRule="auto"/>
        <w:ind w:left="1440"/>
        <w:rPr>
          <w:rFonts w:ascii="Arial" w:hAnsi="Arial" w:cs="Arial"/>
          <w:sz w:val="22"/>
          <w:szCs w:val="22"/>
        </w:rPr>
      </w:pPr>
      <w:r w:rsidRPr="00F832D5">
        <w:rPr>
          <w:rFonts w:ascii="Arial" w:hAnsi="Arial" w:cs="Arial"/>
          <w:sz w:val="22"/>
          <w:szCs w:val="22"/>
        </w:rPr>
        <w:t xml:space="preserve">Penilaian Probabilitas/ Frekuensi </w:t>
      </w:r>
    </w:p>
    <w:p w:rsidR="007A3BE9" w:rsidRPr="00F832D5" w:rsidRDefault="007A3BE9" w:rsidP="007A3BE9">
      <w:pPr>
        <w:pStyle w:val="ListParagraph"/>
        <w:spacing w:line="360" w:lineRule="auto"/>
        <w:ind w:left="1440"/>
        <w:rPr>
          <w:rFonts w:ascii="Arial" w:hAnsi="Arial" w:cs="Arial"/>
          <w:sz w:val="22"/>
          <w:szCs w:val="22"/>
        </w:rPr>
      </w:pPr>
    </w:p>
    <w:tbl>
      <w:tblPr>
        <w:tblStyle w:val="TableGrid"/>
        <w:tblW w:w="7796" w:type="dxa"/>
        <w:tblInd w:w="1526" w:type="dxa"/>
        <w:tblLayout w:type="fixed"/>
        <w:tblLook w:val="04A0" w:firstRow="1" w:lastRow="0" w:firstColumn="1" w:lastColumn="0" w:noHBand="0" w:noVBand="1"/>
      </w:tblPr>
      <w:tblGrid>
        <w:gridCol w:w="1701"/>
        <w:gridCol w:w="6095"/>
      </w:tblGrid>
      <w:tr w:rsidR="001D2B27" w:rsidRPr="00F832D5" w:rsidTr="001D2B27">
        <w:tc>
          <w:tcPr>
            <w:tcW w:w="1701" w:type="dxa"/>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Tinggi</w:t>
            </w:r>
            <w:r w:rsidRPr="00F832D5">
              <w:rPr>
                <w:rFonts w:ascii="Arial" w:hAnsi="Arial" w:cs="Arial"/>
                <w:color w:val="000000" w:themeColor="text1"/>
                <w:sz w:val="22"/>
                <w:szCs w:val="22"/>
                <w:lang w:val="en-ID"/>
              </w:rPr>
              <w:t xml:space="preserve"> </w:t>
            </w:r>
            <w:r w:rsidRPr="00F832D5">
              <w:rPr>
                <w:rFonts w:ascii="Arial" w:hAnsi="Arial" w:cs="Arial"/>
                <w:color w:val="000000" w:themeColor="text1"/>
                <w:sz w:val="22"/>
                <w:szCs w:val="22"/>
              </w:rPr>
              <w:t>Resiko</w:t>
            </w:r>
          </w:p>
        </w:tc>
        <w:tc>
          <w:tcPr>
            <w:tcW w:w="6095" w:type="dxa"/>
          </w:tcPr>
          <w:p w:rsidR="008F1938" w:rsidRPr="008F1938" w:rsidRDefault="008F1938" w:rsidP="008F1938">
            <w:pPr>
              <w:pStyle w:val="ListParagraph"/>
              <w:spacing w:before="60" w:line="360" w:lineRule="auto"/>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jc w:val="center"/>
              <w:rPr>
                <w:rFonts w:ascii="Arial" w:hAnsi="Arial" w:cs="Arial"/>
                <w:color w:val="000000" w:themeColor="text1"/>
                <w:sz w:val="22"/>
                <w:szCs w:val="22"/>
              </w:rPr>
            </w:pPr>
            <w:r w:rsidRPr="00F832D5">
              <w:rPr>
                <w:rFonts w:ascii="Arial" w:hAnsi="Arial" w:cs="Arial"/>
                <w:color w:val="000000" w:themeColor="text1"/>
                <w:sz w:val="22"/>
                <w:szCs w:val="22"/>
              </w:rPr>
              <w:t>Deskripsi</w:t>
            </w:r>
          </w:p>
        </w:tc>
      </w:tr>
      <w:tr w:rsidR="001D2B27" w:rsidRPr="00F832D5" w:rsidTr="001D2B27">
        <w:tc>
          <w:tcPr>
            <w:tcW w:w="1701" w:type="dxa"/>
            <w:shd w:val="clear" w:color="auto" w:fill="0070C0"/>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1</w:t>
            </w:r>
          </w:p>
        </w:tc>
        <w:tc>
          <w:tcPr>
            <w:tcW w:w="6095" w:type="dxa"/>
            <w:shd w:val="clear" w:color="auto" w:fill="0070C0"/>
          </w:tcPr>
          <w:p w:rsidR="008F1938" w:rsidRPr="008F1938" w:rsidRDefault="008F1938" w:rsidP="008F1938">
            <w:pPr>
              <w:pStyle w:val="ListParagraph"/>
              <w:spacing w:before="60" w:line="360" w:lineRule="auto"/>
              <w:ind w:left="175"/>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75"/>
              <w:rPr>
                <w:rFonts w:ascii="Arial" w:hAnsi="Arial" w:cs="Arial"/>
                <w:color w:val="000000" w:themeColor="text1"/>
                <w:sz w:val="22"/>
                <w:szCs w:val="22"/>
              </w:rPr>
            </w:pPr>
            <w:r w:rsidRPr="00F832D5">
              <w:rPr>
                <w:rFonts w:ascii="Arial" w:hAnsi="Arial" w:cs="Arial"/>
                <w:color w:val="000000" w:themeColor="text1"/>
                <w:sz w:val="22"/>
                <w:szCs w:val="22"/>
              </w:rPr>
              <w:t>Sangat jarang/ Rare (&gt;5 thn/kali)</w:t>
            </w:r>
          </w:p>
        </w:tc>
      </w:tr>
      <w:tr w:rsidR="001D2B27" w:rsidRPr="00F832D5" w:rsidTr="001D2B27">
        <w:tc>
          <w:tcPr>
            <w:tcW w:w="1701" w:type="dxa"/>
            <w:shd w:val="clear" w:color="auto" w:fill="00B050"/>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2</w:t>
            </w:r>
          </w:p>
        </w:tc>
        <w:tc>
          <w:tcPr>
            <w:tcW w:w="6095" w:type="dxa"/>
            <w:shd w:val="clear" w:color="auto" w:fill="00B050"/>
          </w:tcPr>
          <w:p w:rsidR="008F1938" w:rsidRPr="008F1938" w:rsidRDefault="008F1938" w:rsidP="008F1938">
            <w:pPr>
              <w:pStyle w:val="ListParagraph"/>
              <w:spacing w:before="60" w:line="360" w:lineRule="auto"/>
              <w:ind w:left="175"/>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75"/>
              <w:rPr>
                <w:rFonts w:ascii="Arial" w:hAnsi="Arial" w:cs="Arial"/>
                <w:color w:val="000000" w:themeColor="text1"/>
                <w:sz w:val="22"/>
                <w:szCs w:val="22"/>
              </w:rPr>
            </w:pPr>
            <w:r w:rsidRPr="00F832D5">
              <w:rPr>
                <w:rFonts w:ascii="Arial" w:hAnsi="Arial" w:cs="Arial"/>
                <w:color w:val="000000" w:themeColor="text1"/>
                <w:sz w:val="22"/>
                <w:szCs w:val="22"/>
              </w:rPr>
              <w:t>Jarang/ Unlikely (&gt;2-5 thn/ kali)</w:t>
            </w:r>
          </w:p>
        </w:tc>
      </w:tr>
      <w:tr w:rsidR="001D2B27" w:rsidRPr="00F832D5" w:rsidTr="001D2B27">
        <w:tc>
          <w:tcPr>
            <w:tcW w:w="1701" w:type="dxa"/>
            <w:shd w:val="clear" w:color="auto" w:fill="FFFF00"/>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3</w:t>
            </w:r>
          </w:p>
        </w:tc>
        <w:tc>
          <w:tcPr>
            <w:tcW w:w="6095" w:type="dxa"/>
            <w:shd w:val="clear" w:color="auto" w:fill="FFFF00"/>
          </w:tcPr>
          <w:p w:rsidR="008F1938" w:rsidRPr="008F1938" w:rsidRDefault="008F1938" w:rsidP="008F1938">
            <w:pPr>
              <w:pStyle w:val="ListParagraph"/>
              <w:spacing w:before="60" w:line="360" w:lineRule="auto"/>
              <w:ind w:left="175"/>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75"/>
              <w:rPr>
                <w:rFonts w:ascii="Arial" w:hAnsi="Arial" w:cs="Arial"/>
                <w:color w:val="000000" w:themeColor="text1"/>
                <w:sz w:val="22"/>
                <w:szCs w:val="22"/>
              </w:rPr>
            </w:pPr>
            <w:r w:rsidRPr="00F832D5">
              <w:rPr>
                <w:rFonts w:ascii="Arial" w:hAnsi="Arial" w:cs="Arial"/>
                <w:color w:val="000000" w:themeColor="text1"/>
                <w:sz w:val="22"/>
                <w:szCs w:val="22"/>
              </w:rPr>
              <w:t>Mungkin/ Posible (1-2 thn/ kali)</w:t>
            </w:r>
          </w:p>
        </w:tc>
      </w:tr>
      <w:tr w:rsidR="001D2B27" w:rsidRPr="00F832D5" w:rsidTr="001D2B27">
        <w:tc>
          <w:tcPr>
            <w:tcW w:w="1701" w:type="dxa"/>
            <w:shd w:val="clear" w:color="auto" w:fill="FFC000"/>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4</w:t>
            </w:r>
          </w:p>
        </w:tc>
        <w:tc>
          <w:tcPr>
            <w:tcW w:w="6095" w:type="dxa"/>
            <w:shd w:val="clear" w:color="auto" w:fill="FFC000"/>
          </w:tcPr>
          <w:p w:rsidR="008F1938" w:rsidRPr="008F1938" w:rsidRDefault="008F1938" w:rsidP="008F1938">
            <w:pPr>
              <w:pStyle w:val="ListParagraph"/>
              <w:spacing w:before="60" w:line="360" w:lineRule="auto"/>
              <w:ind w:left="175"/>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75"/>
              <w:rPr>
                <w:rFonts w:ascii="Arial" w:hAnsi="Arial" w:cs="Arial"/>
                <w:color w:val="000000" w:themeColor="text1"/>
                <w:sz w:val="22"/>
                <w:szCs w:val="22"/>
              </w:rPr>
            </w:pPr>
            <w:r w:rsidRPr="00F832D5">
              <w:rPr>
                <w:rFonts w:ascii="Arial" w:hAnsi="Arial" w:cs="Arial"/>
                <w:color w:val="000000" w:themeColor="text1"/>
                <w:sz w:val="22"/>
                <w:szCs w:val="22"/>
              </w:rPr>
              <w:t>Sering/ likely (Beberapa kali/ thn)</w:t>
            </w:r>
          </w:p>
        </w:tc>
      </w:tr>
      <w:tr w:rsidR="001D2B27" w:rsidRPr="00F832D5" w:rsidTr="001D2B27">
        <w:tc>
          <w:tcPr>
            <w:tcW w:w="1701" w:type="dxa"/>
            <w:shd w:val="clear" w:color="auto" w:fill="FF0000"/>
          </w:tcPr>
          <w:p w:rsidR="008F1938" w:rsidRPr="008F1938" w:rsidRDefault="008F1938" w:rsidP="008F1938">
            <w:pPr>
              <w:pStyle w:val="ListParagraph"/>
              <w:spacing w:before="60" w:line="360" w:lineRule="auto"/>
              <w:ind w:left="-108" w:right="-108"/>
              <w:jc w:val="center"/>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08" w:right="-108"/>
              <w:jc w:val="center"/>
              <w:rPr>
                <w:rFonts w:ascii="Arial" w:hAnsi="Arial" w:cs="Arial"/>
                <w:color w:val="000000" w:themeColor="text1"/>
                <w:sz w:val="22"/>
                <w:szCs w:val="22"/>
              </w:rPr>
            </w:pPr>
            <w:r w:rsidRPr="00F832D5">
              <w:rPr>
                <w:rFonts w:ascii="Arial" w:hAnsi="Arial" w:cs="Arial"/>
                <w:color w:val="000000" w:themeColor="text1"/>
                <w:sz w:val="22"/>
                <w:szCs w:val="22"/>
              </w:rPr>
              <w:t>5</w:t>
            </w:r>
          </w:p>
        </w:tc>
        <w:tc>
          <w:tcPr>
            <w:tcW w:w="6095" w:type="dxa"/>
            <w:shd w:val="clear" w:color="auto" w:fill="FF0000"/>
          </w:tcPr>
          <w:p w:rsidR="008F1938" w:rsidRPr="008F1938" w:rsidRDefault="008F1938" w:rsidP="008F1938">
            <w:pPr>
              <w:pStyle w:val="ListParagraph"/>
              <w:spacing w:before="60" w:line="360" w:lineRule="auto"/>
              <w:ind w:left="175"/>
              <w:rPr>
                <w:rFonts w:ascii="Arial" w:hAnsi="Arial" w:cs="Arial"/>
                <w:color w:val="000000" w:themeColor="text1"/>
                <w:sz w:val="6"/>
                <w:szCs w:val="6"/>
                <w:lang w:val="en-ID"/>
              </w:rPr>
            </w:pPr>
          </w:p>
          <w:p w:rsidR="001D2B27" w:rsidRPr="00F832D5" w:rsidRDefault="001D2B27" w:rsidP="008F1938">
            <w:pPr>
              <w:pStyle w:val="ListParagraph"/>
              <w:spacing w:before="60" w:line="360" w:lineRule="auto"/>
              <w:ind w:left="175"/>
              <w:rPr>
                <w:rFonts w:ascii="Arial" w:hAnsi="Arial" w:cs="Arial"/>
                <w:color w:val="000000" w:themeColor="text1"/>
                <w:sz w:val="22"/>
                <w:szCs w:val="22"/>
              </w:rPr>
            </w:pPr>
            <w:r w:rsidRPr="00F832D5">
              <w:rPr>
                <w:rFonts w:ascii="Arial" w:hAnsi="Arial" w:cs="Arial"/>
                <w:color w:val="000000" w:themeColor="text1"/>
                <w:sz w:val="22"/>
                <w:szCs w:val="22"/>
              </w:rPr>
              <w:t>Sangat sering</w:t>
            </w:r>
            <w:r w:rsidRPr="00F832D5">
              <w:rPr>
                <w:rFonts w:ascii="Arial" w:hAnsi="Arial" w:cs="Arial"/>
                <w:color w:val="000000" w:themeColor="text1"/>
                <w:sz w:val="22"/>
                <w:szCs w:val="22"/>
                <w:lang w:val="en-ID"/>
              </w:rPr>
              <w:t>/</w:t>
            </w:r>
            <w:r w:rsidRPr="00F832D5">
              <w:rPr>
                <w:rFonts w:ascii="Arial" w:hAnsi="Arial" w:cs="Arial"/>
                <w:color w:val="000000" w:themeColor="text1"/>
                <w:sz w:val="22"/>
                <w:szCs w:val="22"/>
              </w:rPr>
              <w:t>Almost certain (Tiap minggu/ bulan)</w:t>
            </w:r>
          </w:p>
        </w:tc>
      </w:tr>
    </w:tbl>
    <w:p w:rsidR="00FC1EF7" w:rsidRPr="00F832D5" w:rsidRDefault="00FC1EF7" w:rsidP="004F77E9">
      <w:pPr>
        <w:pStyle w:val="ListParagraph"/>
        <w:spacing w:line="360" w:lineRule="auto"/>
        <w:ind w:left="0"/>
        <w:rPr>
          <w:rFonts w:ascii="Arial" w:hAnsi="Arial" w:cs="Arial"/>
          <w:sz w:val="22"/>
          <w:szCs w:val="22"/>
        </w:rPr>
      </w:pPr>
    </w:p>
    <w:p w:rsidR="00FC1EF7" w:rsidRPr="00F832D5" w:rsidRDefault="00FC1EF7" w:rsidP="004F77E9">
      <w:pPr>
        <w:pStyle w:val="ListParagraph"/>
        <w:numPr>
          <w:ilvl w:val="0"/>
          <w:numId w:val="8"/>
        </w:numPr>
        <w:spacing w:line="360" w:lineRule="auto"/>
        <w:ind w:left="1440"/>
        <w:rPr>
          <w:rFonts w:ascii="Arial" w:hAnsi="Arial" w:cs="Arial"/>
          <w:sz w:val="22"/>
          <w:szCs w:val="22"/>
        </w:rPr>
      </w:pPr>
      <w:r w:rsidRPr="00F832D5">
        <w:rPr>
          <w:rFonts w:ascii="Arial" w:hAnsi="Arial" w:cs="Arial"/>
          <w:sz w:val="22"/>
          <w:szCs w:val="22"/>
        </w:rPr>
        <w:t xml:space="preserve">Skor Resiko </w:t>
      </w:r>
    </w:p>
    <w:p w:rsidR="00FC1EF7" w:rsidRPr="00677862" w:rsidRDefault="00FC1EF7" w:rsidP="00677862">
      <w:pPr>
        <w:pStyle w:val="ListParagraph"/>
        <w:numPr>
          <w:ilvl w:val="0"/>
          <w:numId w:val="9"/>
        </w:numPr>
        <w:spacing w:line="360" w:lineRule="auto"/>
        <w:ind w:left="1789"/>
        <w:rPr>
          <w:rFonts w:ascii="Arial" w:hAnsi="Arial" w:cs="Arial"/>
          <w:sz w:val="22"/>
          <w:szCs w:val="22"/>
        </w:rPr>
      </w:pPr>
      <w:r w:rsidRPr="00F832D5">
        <w:rPr>
          <w:rFonts w:ascii="Arial" w:hAnsi="Arial" w:cs="Arial"/>
          <w:sz w:val="22"/>
          <w:szCs w:val="22"/>
        </w:rPr>
        <w:t xml:space="preserve">Cara menghitung skor resiko : </w:t>
      </w:r>
    </w:p>
    <w:p w:rsidR="00677862" w:rsidRPr="00677862" w:rsidRDefault="00677862" w:rsidP="00677862">
      <w:pPr>
        <w:pStyle w:val="ListParagraph"/>
        <w:spacing w:line="360" w:lineRule="auto"/>
        <w:ind w:left="1789"/>
        <w:rPr>
          <w:rFonts w:ascii="Arial" w:hAnsi="Arial" w:cs="Arial"/>
          <w:sz w:val="6"/>
          <w:szCs w:val="6"/>
        </w:rPr>
      </w:pPr>
    </w:p>
    <w:tbl>
      <w:tblPr>
        <w:tblStyle w:val="TableGrid"/>
        <w:tblW w:w="0" w:type="auto"/>
        <w:tblInd w:w="1951" w:type="dxa"/>
        <w:tblLook w:val="04A0" w:firstRow="1" w:lastRow="0" w:firstColumn="1" w:lastColumn="0" w:noHBand="0" w:noVBand="1"/>
      </w:tblPr>
      <w:tblGrid>
        <w:gridCol w:w="4394"/>
      </w:tblGrid>
      <w:tr w:rsidR="00FC1EF7" w:rsidRPr="00F832D5" w:rsidTr="00677862">
        <w:tc>
          <w:tcPr>
            <w:tcW w:w="4394" w:type="dxa"/>
          </w:tcPr>
          <w:p w:rsidR="00677862" w:rsidRPr="00677862" w:rsidRDefault="00677862" w:rsidP="00677862">
            <w:pPr>
              <w:pStyle w:val="ListParagraph"/>
              <w:spacing w:line="360" w:lineRule="auto"/>
              <w:rPr>
                <w:rFonts w:ascii="Arial" w:hAnsi="Arial" w:cs="Arial"/>
                <w:sz w:val="6"/>
                <w:szCs w:val="6"/>
                <w:lang w:val="en-ID"/>
              </w:rPr>
            </w:pPr>
          </w:p>
          <w:p w:rsidR="00FC1EF7" w:rsidRPr="00F832D5" w:rsidRDefault="00FC1EF7" w:rsidP="00677862">
            <w:pPr>
              <w:pStyle w:val="ListParagraph"/>
              <w:spacing w:line="360" w:lineRule="auto"/>
              <w:rPr>
                <w:rFonts w:ascii="Arial" w:hAnsi="Arial" w:cs="Arial"/>
                <w:sz w:val="22"/>
                <w:szCs w:val="22"/>
              </w:rPr>
            </w:pPr>
            <w:r w:rsidRPr="00F832D5">
              <w:rPr>
                <w:rFonts w:ascii="Arial" w:hAnsi="Arial" w:cs="Arial"/>
                <w:sz w:val="22"/>
                <w:szCs w:val="22"/>
              </w:rPr>
              <w:t>Skor Resiko = Dampak X Probability</w:t>
            </w:r>
          </w:p>
        </w:tc>
      </w:tr>
    </w:tbl>
    <w:p w:rsidR="00677862" w:rsidRDefault="00FC1EF7" w:rsidP="004F77E9">
      <w:pPr>
        <w:tabs>
          <w:tab w:val="left" w:pos="2355"/>
        </w:tabs>
        <w:spacing w:line="360" w:lineRule="auto"/>
        <w:ind w:left="1713" w:hanging="2127"/>
        <w:rPr>
          <w:rFonts w:ascii="Arial" w:eastAsia="Calibri" w:hAnsi="Arial" w:cs="Arial"/>
          <w:sz w:val="22"/>
          <w:szCs w:val="22"/>
          <w:lang w:val="en-ID"/>
        </w:rPr>
      </w:pPr>
      <w:r w:rsidRPr="00F832D5">
        <w:rPr>
          <w:rFonts w:ascii="Arial" w:eastAsia="Calibri" w:hAnsi="Arial" w:cs="Arial"/>
          <w:sz w:val="22"/>
          <w:szCs w:val="22"/>
          <w:lang w:val="id-ID"/>
        </w:rPr>
        <w:tab/>
      </w:r>
    </w:p>
    <w:p w:rsidR="00FC1EF7" w:rsidRPr="00F832D5" w:rsidRDefault="00FC1EF7" w:rsidP="00677862">
      <w:pPr>
        <w:tabs>
          <w:tab w:val="left" w:pos="2355"/>
        </w:tabs>
        <w:spacing w:line="360" w:lineRule="auto"/>
        <w:ind w:left="1713" w:hanging="12"/>
        <w:rPr>
          <w:rFonts w:ascii="Arial" w:eastAsia="Calibri" w:hAnsi="Arial" w:cs="Arial"/>
          <w:sz w:val="22"/>
          <w:szCs w:val="22"/>
          <w:lang w:val="id-ID"/>
        </w:rPr>
      </w:pPr>
      <w:r w:rsidRPr="00F832D5">
        <w:rPr>
          <w:rFonts w:ascii="Arial" w:eastAsia="Calibri" w:hAnsi="Arial" w:cs="Arial"/>
          <w:sz w:val="22"/>
          <w:szCs w:val="22"/>
          <w:lang w:val="id-ID"/>
        </w:rPr>
        <w:t>Untuk menetukan skor resiko digun</w:t>
      </w:r>
      <w:r w:rsidR="00ED13D9" w:rsidRPr="00F832D5">
        <w:rPr>
          <w:rFonts w:ascii="Arial" w:eastAsia="Calibri" w:hAnsi="Arial" w:cs="Arial"/>
          <w:sz w:val="22"/>
          <w:szCs w:val="22"/>
          <w:lang w:val="en-ID"/>
        </w:rPr>
        <w:t>a</w:t>
      </w:r>
      <w:r w:rsidRPr="00F832D5">
        <w:rPr>
          <w:rFonts w:ascii="Arial" w:eastAsia="Calibri" w:hAnsi="Arial" w:cs="Arial"/>
          <w:sz w:val="22"/>
          <w:szCs w:val="22"/>
          <w:lang w:val="id-ID"/>
        </w:rPr>
        <w:t>kan matriks grading resiko :</w:t>
      </w:r>
    </w:p>
    <w:p w:rsidR="00FC1EF7" w:rsidRPr="00F832D5" w:rsidRDefault="00FC1EF7" w:rsidP="004F77E9">
      <w:pPr>
        <w:pStyle w:val="ListParagraph"/>
        <w:numPr>
          <w:ilvl w:val="0"/>
          <w:numId w:val="10"/>
        </w:numPr>
        <w:spacing w:line="360" w:lineRule="auto"/>
        <w:ind w:left="2138" w:hanging="425"/>
        <w:rPr>
          <w:rFonts w:ascii="Arial" w:hAnsi="Arial" w:cs="Arial"/>
          <w:sz w:val="22"/>
          <w:szCs w:val="22"/>
        </w:rPr>
      </w:pPr>
      <w:r w:rsidRPr="00F832D5">
        <w:rPr>
          <w:rFonts w:ascii="Arial" w:hAnsi="Arial" w:cs="Arial"/>
          <w:sz w:val="22"/>
          <w:szCs w:val="22"/>
        </w:rPr>
        <w:t>Tetapkan frekuensi pada kolom kiri</w:t>
      </w:r>
    </w:p>
    <w:p w:rsidR="00FC1EF7" w:rsidRPr="00F832D5" w:rsidRDefault="00FC1EF7" w:rsidP="004F77E9">
      <w:pPr>
        <w:pStyle w:val="ListParagraph"/>
        <w:numPr>
          <w:ilvl w:val="0"/>
          <w:numId w:val="10"/>
        </w:numPr>
        <w:spacing w:line="360" w:lineRule="auto"/>
        <w:ind w:left="2138" w:hanging="425"/>
        <w:rPr>
          <w:rFonts w:ascii="Arial" w:hAnsi="Arial" w:cs="Arial"/>
          <w:sz w:val="22"/>
          <w:szCs w:val="22"/>
        </w:rPr>
      </w:pPr>
      <w:r w:rsidRPr="00F832D5">
        <w:rPr>
          <w:rFonts w:ascii="Arial" w:hAnsi="Arial" w:cs="Arial"/>
          <w:sz w:val="22"/>
          <w:szCs w:val="22"/>
        </w:rPr>
        <w:t>Tetapkan dampak pada baris kearah kanan,</w:t>
      </w:r>
    </w:p>
    <w:p w:rsidR="00FC1EF7" w:rsidRPr="00F832D5" w:rsidRDefault="00FC1EF7" w:rsidP="004F77E9">
      <w:pPr>
        <w:pStyle w:val="ListParagraph"/>
        <w:numPr>
          <w:ilvl w:val="0"/>
          <w:numId w:val="10"/>
        </w:numPr>
        <w:spacing w:line="360" w:lineRule="auto"/>
        <w:ind w:left="2138" w:hanging="425"/>
        <w:rPr>
          <w:rFonts w:ascii="Arial" w:hAnsi="Arial" w:cs="Arial"/>
          <w:sz w:val="22"/>
          <w:szCs w:val="22"/>
        </w:rPr>
      </w:pPr>
      <w:r w:rsidRPr="00F832D5">
        <w:rPr>
          <w:rFonts w:ascii="Arial" w:hAnsi="Arial" w:cs="Arial"/>
          <w:sz w:val="22"/>
          <w:szCs w:val="22"/>
        </w:rPr>
        <w:t>Tetapkan warna</w:t>
      </w:r>
      <w:r w:rsidRPr="00F832D5">
        <w:rPr>
          <w:rFonts w:ascii="Arial" w:hAnsi="Arial" w:cs="Arial"/>
          <w:i/>
          <w:sz w:val="22"/>
          <w:szCs w:val="22"/>
        </w:rPr>
        <w:t xml:space="preserve"> bandsnya</w:t>
      </w:r>
      <w:r w:rsidRPr="00F832D5">
        <w:rPr>
          <w:rFonts w:ascii="Arial" w:hAnsi="Arial" w:cs="Arial"/>
          <w:sz w:val="22"/>
          <w:szCs w:val="22"/>
        </w:rPr>
        <w:t>, berdasarkan pertemuan antar freku</w:t>
      </w:r>
      <w:r w:rsidR="00ED13D9" w:rsidRPr="00F832D5">
        <w:rPr>
          <w:rFonts w:ascii="Arial" w:hAnsi="Arial" w:cs="Arial"/>
          <w:sz w:val="22"/>
          <w:szCs w:val="22"/>
          <w:lang w:val="en-ID"/>
        </w:rPr>
        <w:t>e</w:t>
      </w:r>
      <w:r w:rsidRPr="00F832D5">
        <w:rPr>
          <w:rFonts w:ascii="Arial" w:hAnsi="Arial" w:cs="Arial"/>
          <w:sz w:val="22"/>
          <w:szCs w:val="22"/>
        </w:rPr>
        <w:t>nsi dan dampak.</w:t>
      </w:r>
    </w:p>
    <w:p w:rsidR="00FC1EF7" w:rsidRPr="00F832D5" w:rsidRDefault="00FC1EF7" w:rsidP="004F77E9">
      <w:pPr>
        <w:pStyle w:val="ListParagraph"/>
        <w:numPr>
          <w:ilvl w:val="0"/>
          <w:numId w:val="9"/>
        </w:numPr>
        <w:spacing w:line="360" w:lineRule="auto"/>
        <w:ind w:left="1789"/>
        <w:rPr>
          <w:rFonts w:ascii="Arial" w:hAnsi="Arial" w:cs="Arial"/>
          <w:sz w:val="22"/>
          <w:szCs w:val="22"/>
        </w:rPr>
      </w:pPr>
      <w:r w:rsidRPr="00F832D5">
        <w:rPr>
          <w:rFonts w:ascii="Arial" w:hAnsi="Arial" w:cs="Arial"/>
          <w:sz w:val="22"/>
          <w:szCs w:val="22"/>
        </w:rPr>
        <w:t xml:space="preserve">Warna Band </w:t>
      </w:r>
    </w:p>
    <w:p w:rsidR="004F77E9" w:rsidRPr="00F832D5" w:rsidRDefault="00FC1EF7" w:rsidP="001D2B27">
      <w:pPr>
        <w:pStyle w:val="ListParagraph"/>
        <w:spacing w:line="360" w:lineRule="auto"/>
        <w:ind w:left="1854"/>
        <w:rPr>
          <w:rFonts w:ascii="Arial" w:hAnsi="Arial" w:cs="Arial"/>
          <w:sz w:val="22"/>
          <w:szCs w:val="22"/>
          <w:lang w:val="en-ID"/>
        </w:rPr>
      </w:pPr>
      <w:r w:rsidRPr="00F832D5">
        <w:rPr>
          <w:rFonts w:ascii="Arial" w:hAnsi="Arial" w:cs="Arial"/>
          <w:sz w:val="22"/>
          <w:szCs w:val="22"/>
        </w:rPr>
        <w:t>Warna band adalah hasil pertemuan antara nilai dampak yang diurutkan kebawah dan nilai probabilitas</w:t>
      </w:r>
      <w:r w:rsidR="004F77E9" w:rsidRPr="00F832D5">
        <w:rPr>
          <w:rFonts w:ascii="Arial" w:hAnsi="Arial" w:cs="Arial"/>
          <w:sz w:val="22"/>
          <w:szCs w:val="22"/>
        </w:rPr>
        <w:t xml:space="preserve"> yang diurutkan kesamping kanan</w:t>
      </w:r>
    </w:p>
    <w:p w:rsidR="007A3BE9" w:rsidRPr="00F832D5" w:rsidRDefault="007A3BE9" w:rsidP="001D2B27">
      <w:pPr>
        <w:pStyle w:val="ListParagraph"/>
        <w:spacing w:line="360" w:lineRule="auto"/>
        <w:ind w:left="1854"/>
        <w:rPr>
          <w:rFonts w:ascii="Arial" w:hAnsi="Arial" w:cs="Arial"/>
          <w:sz w:val="22"/>
          <w:szCs w:val="22"/>
          <w:lang w:val="en-ID"/>
        </w:rPr>
      </w:pPr>
    </w:p>
    <w:p w:rsidR="007A3BE9" w:rsidRPr="00F832D5" w:rsidRDefault="007A3BE9" w:rsidP="001D2B27">
      <w:pPr>
        <w:pStyle w:val="ListParagraph"/>
        <w:spacing w:line="360" w:lineRule="auto"/>
        <w:ind w:left="1854"/>
        <w:rPr>
          <w:rFonts w:ascii="Arial" w:hAnsi="Arial" w:cs="Arial"/>
          <w:sz w:val="22"/>
          <w:szCs w:val="22"/>
          <w:lang w:val="en-ID"/>
        </w:rPr>
      </w:pPr>
    </w:p>
    <w:p w:rsidR="007A3BE9" w:rsidRPr="00F832D5" w:rsidRDefault="007A3BE9" w:rsidP="001D2B27">
      <w:pPr>
        <w:pStyle w:val="ListParagraph"/>
        <w:spacing w:line="360" w:lineRule="auto"/>
        <w:ind w:left="1854"/>
        <w:rPr>
          <w:rFonts w:ascii="Arial" w:hAnsi="Arial" w:cs="Arial"/>
          <w:sz w:val="22"/>
          <w:szCs w:val="22"/>
          <w:lang w:val="en-ID"/>
        </w:rPr>
      </w:pPr>
    </w:p>
    <w:p w:rsidR="00FC1EF7" w:rsidRPr="00F832D5" w:rsidRDefault="00FC1EF7" w:rsidP="004F77E9">
      <w:pPr>
        <w:pStyle w:val="ListParagraph"/>
        <w:numPr>
          <w:ilvl w:val="0"/>
          <w:numId w:val="9"/>
        </w:numPr>
        <w:spacing w:line="360" w:lineRule="auto"/>
        <w:ind w:left="1843" w:hanging="425"/>
        <w:rPr>
          <w:rFonts w:ascii="Arial" w:hAnsi="Arial" w:cs="Arial"/>
          <w:sz w:val="22"/>
          <w:szCs w:val="22"/>
        </w:rPr>
      </w:pPr>
      <w:r w:rsidRPr="00F832D5">
        <w:rPr>
          <w:rFonts w:ascii="Arial" w:hAnsi="Arial" w:cs="Arial"/>
          <w:sz w:val="22"/>
          <w:szCs w:val="22"/>
        </w:rPr>
        <w:lastRenderedPageBreak/>
        <w:t>Tabel Matrik Grading Resiko</w:t>
      </w:r>
      <w:bookmarkStart w:id="0" w:name="_GoBack"/>
      <w:bookmarkEnd w:id="0"/>
    </w:p>
    <w:p w:rsidR="00FC1EF7" w:rsidRPr="00F832D5" w:rsidRDefault="00FC1EF7" w:rsidP="00FC1EF7">
      <w:pPr>
        <w:spacing w:line="200" w:lineRule="exact"/>
        <w:rPr>
          <w:rFonts w:ascii="Arial" w:hAnsi="Arial" w:cs="Arial"/>
        </w:rPr>
      </w:pPr>
    </w:p>
    <w:tbl>
      <w:tblPr>
        <w:tblStyle w:val="TableGrid"/>
        <w:tblW w:w="7796" w:type="dxa"/>
        <w:tblInd w:w="1526" w:type="dxa"/>
        <w:tblLayout w:type="fixed"/>
        <w:tblLook w:val="04A0" w:firstRow="1" w:lastRow="0" w:firstColumn="1" w:lastColumn="0" w:noHBand="0" w:noVBand="1"/>
      </w:tblPr>
      <w:tblGrid>
        <w:gridCol w:w="1728"/>
        <w:gridCol w:w="1249"/>
        <w:gridCol w:w="1275"/>
        <w:gridCol w:w="1276"/>
        <w:gridCol w:w="1134"/>
        <w:gridCol w:w="1134"/>
      </w:tblGrid>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8"/>
                <w:szCs w:val="18"/>
                <w:lang w:val="en-ID"/>
              </w:rPr>
            </w:pPr>
            <w:proofErr w:type="spellStart"/>
            <w:r w:rsidRPr="00F832D5">
              <w:rPr>
                <w:rFonts w:ascii="Arial" w:hAnsi="Arial" w:cs="Arial"/>
                <w:sz w:val="18"/>
                <w:szCs w:val="18"/>
                <w:lang w:val="en-ID"/>
              </w:rPr>
              <w:t>Probablitias</w:t>
            </w:r>
            <w:proofErr w:type="spellEnd"/>
          </w:p>
        </w:tc>
        <w:tc>
          <w:tcPr>
            <w:tcW w:w="1249" w:type="dxa"/>
          </w:tcPr>
          <w:p w:rsidR="001D2B27" w:rsidRPr="00F832D5" w:rsidRDefault="001D2B27" w:rsidP="001D2B27">
            <w:pPr>
              <w:pStyle w:val="ListParagraph"/>
              <w:spacing w:line="276" w:lineRule="auto"/>
              <w:ind w:left="-135" w:right="-108"/>
              <w:jc w:val="center"/>
              <w:rPr>
                <w:rFonts w:ascii="Arial" w:hAnsi="Arial" w:cs="Arial"/>
                <w:sz w:val="18"/>
                <w:szCs w:val="18"/>
                <w:lang w:val="en-ID"/>
              </w:rPr>
            </w:pPr>
            <w:proofErr w:type="spellStart"/>
            <w:r w:rsidRPr="00F832D5">
              <w:rPr>
                <w:rFonts w:ascii="Arial" w:hAnsi="Arial" w:cs="Arial"/>
                <w:sz w:val="18"/>
                <w:szCs w:val="18"/>
                <w:lang w:val="en-ID"/>
              </w:rPr>
              <w:t>Tdk</w:t>
            </w:r>
            <w:proofErr w:type="spellEnd"/>
            <w:r w:rsidRPr="00F832D5">
              <w:rPr>
                <w:rFonts w:ascii="Arial" w:hAnsi="Arial" w:cs="Arial"/>
                <w:sz w:val="18"/>
                <w:szCs w:val="18"/>
                <w:lang w:val="en-ID"/>
              </w:rPr>
              <w:t xml:space="preserve"> </w:t>
            </w:r>
            <w:proofErr w:type="spellStart"/>
            <w:r w:rsidRPr="00F832D5">
              <w:rPr>
                <w:rFonts w:ascii="Arial" w:hAnsi="Arial" w:cs="Arial"/>
                <w:sz w:val="18"/>
                <w:szCs w:val="18"/>
                <w:lang w:val="en-ID"/>
              </w:rPr>
              <w:t>Signifikan</w:t>
            </w:r>
            <w:proofErr w:type="spellEnd"/>
          </w:p>
          <w:p w:rsidR="001D2B27" w:rsidRPr="00F832D5" w:rsidRDefault="001D2B27" w:rsidP="001D2B27">
            <w:pPr>
              <w:pStyle w:val="ListParagraph"/>
              <w:spacing w:line="276" w:lineRule="auto"/>
              <w:ind w:left="-135" w:right="-108"/>
              <w:jc w:val="center"/>
              <w:rPr>
                <w:rFonts w:ascii="Arial" w:hAnsi="Arial" w:cs="Arial"/>
                <w:sz w:val="18"/>
                <w:szCs w:val="18"/>
                <w:lang w:val="en-ID"/>
              </w:rPr>
            </w:pPr>
            <w:r w:rsidRPr="00F832D5">
              <w:rPr>
                <w:rFonts w:ascii="Arial" w:hAnsi="Arial" w:cs="Arial"/>
                <w:sz w:val="18"/>
                <w:szCs w:val="18"/>
                <w:lang w:val="en-ID"/>
              </w:rPr>
              <w:t>1</w:t>
            </w:r>
          </w:p>
        </w:tc>
        <w:tc>
          <w:tcPr>
            <w:tcW w:w="1275" w:type="dxa"/>
          </w:tcPr>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Minor</w:t>
            </w:r>
          </w:p>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2</w:t>
            </w:r>
          </w:p>
        </w:tc>
        <w:tc>
          <w:tcPr>
            <w:tcW w:w="1276" w:type="dxa"/>
          </w:tcPr>
          <w:p w:rsidR="001D2B27" w:rsidRPr="00F832D5" w:rsidRDefault="001D2B27" w:rsidP="001D2B27">
            <w:pPr>
              <w:pStyle w:val="ListParagraph"/>
              <w:spacing w:line="276" w:lineRule="auto"/>
              <w:ind w:left="0"/>
              <w:jc w:val="center"/>
              <w:rPr>
                <w:rFonts w:ascii="Arial" w:hAnsi="Arial" w:cs="Arial"/>
                <w:sz w:val="18"/>
                <w:szCs w:val="18"/>
                <w:lang w:val="en-ID"/>
              </w:rPr>
            </w:pPr>
            <w:proofErr w:type="spellStart"/>
            <w:r w:rsidRPr="00F832D5">
              <w:rPr>
                <w:rFonts w:ascii="Arial" w:hAnsi="Arial" w:cs="Arial"/>
                <w:sz w:val="18"/>
                <w:szCs w:val="18"/>
                <w:lang w:val="en-ID"/>
              </w:rPr>
              <w:t>Moderat</w:t>
            </w:r>
            <w:proofErr w:type="spellEnd"/>
          </w:p>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3</w:t>
            </w:r>
          </w:p>
        </w:tc>
        <w:tc>
          <w:tcPr>
            <w:tcW w:w="1134" w:type="dxa"/>
          </w:tcPr>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Mayor</w:t>
            </w:r>
          </w:p>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4</w:t>
            </w:r>
          </w:p>
        </w:tc>
        <w:tc>
          <w:tcPr>
            <w:tcW w:w="1134" w:type="dxa"/>
          </w:tcPr>
          <w:p w:rsidR="001D2B27" w:rsidRPr="00F832D5" w:rsidRDefault="001D2B27" w:rsidP="001D2B27">
            <w:pPr>
              <w:pStyle w:val="ListParagraph"/>
              <w:spacing w:line="276" w:lineRule="auto"/>
              <w:ind w:left="0"/>
              <w:jc w:val="center"/>
              <w:rPr>
                <w:rFonts w:ascii="Arial" w:hAnsi="Arial" w:cs="Arial"/>
                <w:sz w:val="18"/>
                <w:szCs w:val="18"/>
                <w:lang w:val="en-ID"/>
              </w:rPr>
            </w:pPr>
            <w:proofErr w:type="spellStart"/>
            <w:r w:rsidRPr="00F832D5">
              <w:rPr>
                <w:rFonts w:ascii="Arial" w:hAnsi="Arial" w:cs="Arial"/>
                <w:sz w:val="18"/>
                <w:szCs w:val="18"/>
                <w:lang w:val="en-ID"/>
              </w:rPr>
              <w:t>Katastropi</w:t>
            </w:r>
            <w:proofErr w:type="spellEnd"/>
          </w:p>
          <w:p w:rsidR="001D2B27" w:rsidRPr="00F832D5" w:rsidRDefault="001D2B27" w:rsidP="001D2B27">
            <w:pPr>
              <w:pStyle w:val="ListParagraph"/>
              <w:spacing w:line="276" w:lineRule="auto"/>
              <w:ind w:left="0"/>
              <w:jc w:val="center"/>
              <w:rPr>
                <w:rFonts w:ascii="Arial" w:hAnsi="Arial" w:cs="Arial"/>
                <w:sz w:val="18"/>
                <w:szCs w:val="18"/>
                <w:lang w:val="en-ID"/>
              </w:rPr>
            </w:pPr>
            <w:r w:rsidRPr="00F832D5">
              <w:rPr>
                <w:rFonts w:ascii="Arial" w:hAnsi="Arial" w:cs="Arial"/>
                <w:sz w:val="18"/>
                <w:szCs w:val="18"/>
                <w:lang w:val="en-ID"/>
              </w:rPr>
              <w:t>5</w:t>
            </w:r>
          </w:p>
        </w:tc>
      </w:tr>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9"/>
                <w:szCs w:val="19"/>
                <w:lang w:val="en-ID"/>
              </w:rPr>
            </w:pPr>
            <w:proofErr w:type="spellStart"/>
            <w:r w:rsidRPr="00F832D5">
              <w:rPr>
                <w:rFonts w:ascii="Arial" w:hAnsi="Arial" w:cs="Arial"/>
                <w:sz w:val="19"/>
                <w:szCs w:val="19"/>
                <w:lang w:val="en-ID"/>
              </w:rPr>
              <w:t>Sangat</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sering</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terjadi</w:t>
            </w:r>
            <w:proofErr w:type="spellEnd"/>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w:t>
            </w:r>
            <w:proofErr w:type="spellStart"/>
            <w:r w:rsidRPr="00F832D5">
              <w:rPr>
                <w:rFonts w:ascii="Arial" w:hAnsi="Arial" w:cs="Arial"/>
                <w:sz w:val="19"/>
                <w:szCs w:val="19"/>
                <w:lang w:val="en-ID"/>
              </w:rPr>
              <w:t>tiap</w:t>
            </w:r>
            <w:proofErr w:type="spellEnd"/>
            <w:r w:rsidRPr="00F832D5">
              <w:rPr>
                <w:rFonts w:ascii="Arial" w:hAnsi="Arial" w:cs="Arial"/>
                <w:sz w:val="19"/>
                <w:szCs w:val="19"/>
                <w:lang w:val="en-ID"/>
              </w:rPr>
              <w:t xml:space="preserve"> mg/</w:t>
            </w:r>
            <w:proofErr w:type="spellStart"/>
            <w:r w:rsidRPr="00F832D5">
              <w:rPr>
                <w:rFonts w:ascii="Arial" w:hAnsi="Arial" w:cs="Arial"/>
                <w:sz w:val="19"/>
                <w:szCs w:val="19"/>
                <w:lang w:val="en-ID"/>
              </w:rPr>
              <w:t>bln</w:t>
            </w:r>
            <w:proofErr w:type="spellEnd"/>
            <w:r w:rsidRPr="00F832D5">
              <w:rPr>
                <w:rFonts w:ascii="Arial" w:hAnsi="Arial" w:cs="Arial"/>
                <w:sz w:val="19"/>
                <w:szCs w:val="19"/>
                <w:lang w:val="en-ID"/>
              </w:rPr>
              <w:t>)</w:t>
            </w:r>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5</w:t>
            </w:r>
          </w:p>
        </w:tc>
        <w:tc>
          <w:tcPr>
            <w:tcW w:w="1249" w:type="dxa"/>
            <w:shd w:val="clear" w:color="auto" w:fill="00B050"/>
          </w:tcPr>
          <w:p w:rsidR="001D2B27" w:rsidRPr="00F832D5" w:rsidRDefault="001D2B27" w:rsidP="001D2B27">
            <w:pPr>
              <w:pStyle w:val="ListParagraph"/>
              <w:spacing w:line="360" w:lineRule="auto"/>
              <w:ind w:left="0"/>
              <w:jc w:val="center"/>
              <w:rPr>
                <w:rFonts w:ascii="Arial" w:hAnsi="Arial" w:cs="Arial"/>
                <w:b/>
                <w:sz w:val="20"/>
                <w:szCs w:val="18"/>
                <w:lang w:val="en-ID"/>
              </w:rPr>
            </w:pPr>
          </w:p>
          <w:p w:rsidR="001D2B27" w:rsidRPr="00F832D5" w:rsidRDefault="001D2B27" w:rsidP="001D2B27">
            <w:pPr>
              <w:pStyle w:val="ListParagraph"/>
              <w:spacing w:line="360" w:lineRule="auto"/>
              <w:ind w:left="0"/>
              <w:jc w:val="center"/>
              <w:rPr>
                <w:rFonts w:ascii="Arial" w:hAnsi="Arial" w:cs="Arial"/>
                <w:b/>
                <w:sz w:val="20"/>
                <w:szCs w:val="18"/>
                <w:lang w:val="en-ID"/>
              </w:rPr>
            </w:pPr>
            <w:proofErr w:type="spellStart"/>
            <w:r w:rsidRPr="00F832D5">
              <w:rPr>
                <w:rFonts w:ascii="Arial" w:hAnsi="Arial" w:cs="Arial"/>
                <w:b/>
                <w:sz w:val="20"/>
                <w:szCs w:val="18"/>
                <w:lang w:val="en-ID"/>
              </w:rPr>
              <w:t>Moderat</w:t>
            </w:r>
            <w:proofErr w:type="spellEnd"/>
          </w:p>
        </w:tc>
        <w:tc>
          <w:tcPr>
            <w:tcW w:w="1275" w:type="dxa"/>
            <w:shd w:val="clear" w:color="auto" w:fill="00B050"/>
          </w:tcPr>
          <w:p w:rsidR="001D2B27" w:rsidRPr="00F832D5" w:rsidRDefault="001D2B27" w:rsidP="001D2B27">
            <w:pPr>
              <w:pStyle w:val="ListParagraph"/>
              <w:spacing w:line="360" w:lineRule="auto"/>
              <w:ind w:left="0"/>
              <w:jc w:val="center"/>
              <w:rPr>
                <w:rFonts w:ascii="Arial" w:hAnsi="Arial" w:cs="Arial"/>
                <w:b/>
                <w:sz w:val="20"/>
                <w:szCs w:val="18"/>
                <w:lang w:val="en-ID"/>
              </w:rPr>
            </w:pPr>
          </w:p>
          <w:p w:rsidR="001D2B27" w:rsidRPr="00F832D5" w:rsidRDefault="001D2B27" w:rsidP="001D2B27">
            <w:pPr>
              <w:pStyle w:val="ListParagraph"/>
              <w:spacing w:line="360" w:lineRule="auto"/>
              <w:ind w:left="0"/>
              <w:jc w:val="center"/>
              <w:rPr>
                <w:rFonts w:ascii="Arial" w:hAnsi="Arial" w:cs="Arial"/>
                <w:b/>
                <w:sz w:val="20"/>
                <w:szCs w:val="18"/>
              </w:rPr>
            </w:pPr>
            <w:proofErr w:type="spellStart"/>
            <w:r w:rsidRPr="00F832D5">
              <w:rPr>
                <w:rFonts w:ascii="Arial" w:hAnsi="Arial" w:cs="Arial"/>
                <w:b/>
                <w:sz w:val="20"/>
                <w:szCs w:val="18"/>
                <w:lang w:val="en-ID"/>
              </w:rPr>
              <w:t>Moderat</w:t>
            </w:r>
            <w:proofErr w:type="spellEnd"/>
          </w:p>
        </w:tc>
        <w:tc>
          <w:tcPr>
            <w:tcW w:w="1276" w:type="dxa"/>
            <w:shd w:val="clear" w:color="auto" w:fill="FFFF00"/>
          </w:tcPr>
          <w:p w:rsidR="001D2B27" w:rsidRPr="00F832D5" w:rsidRDefault="001D2B27" w:rsidP="001D2B27">
            <w:pPr>
              <w:pStyle w:val="ListParagraph"/>
              <w:spacing w:line="360" w:lineRule="auto"/>
              <w:ind w:left="0"/>
              <w:jc w:val="center"/>
              <w:rPr>
                <w:rFonts w:ascii="Arial" w:hAnsi="Arial" w:cs="Arial"/>
                <w:b/>
                <w:sz w:val="20"/>
                <w:szCs w:val="18"/>
                <w:lang w:val="en-ID"/>
              </w:rPr>
            </w:pPr>
          </w:p>
          <w:p w:rsidR="001D2B27" w:rsidRPr="00F832D5" w:rsidRDefault="001D2B27" w:rsidP="001D2B27">
            <w:pPr>
              <w:pStyle w:val="ListParagraph"/>
              <w:spacing w:line="360" w:lineRule="auto"/>
              <w:ind w:left="0"/>
              <w:jc w:val="center"/>
              <w:rPr>
                <w:rFonts w:ascii="Arial" w:hAnsi="Arial" w:cs="Arial"/>
                <w:b/>
                <w:sz w:val="20"/>
                <w:szCs w:val="18"/>
                <w:lang w:val="en-ID"/>
              </w:rPr>
            </w:pPr>
            <w:proofErr w:type="spellStart"/>
            <w:r w:rsidRPr="00F832D5">
              <w:rPr>
                <w:rFonts w:ascii="Arial" w:hAnsi="Arial" w:cs="Arial"/>
                <w:b/>
                <w:sz w:val="20"/>
                <w:szCs w:val="18"/>
                <w:lang w:val="en-ID"/>
              </w:rPr>
              <w:t>Tinggi</w:t>
            </w:r>
            <w:proofErr w:type="spellEnd"/>
          </w:p>
        </w:tc>
        <w:tc>
          <w:tcPr>
            <w:tcW w:w="1134" w:type="dxa"/>
            <w:shd w:val="clear" w:color="auto" w:fill="C00000"/>
          </w:tcPr>
          <w:p w:rsidR="001D2B27" w:rsidRPr="00F832D5" w:rsidRDefault="001D2B27" w:rsidP="001D2B27">
            <w:pPr>
              <w:pStyle w:val="ListParagraph"/>
              <w:spacing w:line="360" w:lineRule="auto"/>
              <w:ind w:left="0"/>
              <w:jc w:val="center"/>
              <w:rPr>
                <w:rFonts w:ascii="Arial" w:hAnsi="Arial" w:cs="Arial"/>
                <w:b/>
                <w:sz w:val="20"/>
                <w:szCs w:val="18"/>
                <w:lang w:val="en-ID"/>
              </w:rPr>
            </w:pPr>
          </w:p>
          <w:p w:rsidR="001D2B27" w:rsidRPr="00F832D5" w:rsidRDefault="001D2B27" w:rsidP="001D2B27">
            <w:pPr>
              <w:pStyle w:val="ListParagraph"/>
              <w:spacing w:line="360" w:lineRule="auto"/>
              <w:ind w:left="0"/>
              <w:jc w:val="center"/>
              <w:rPr>
                <w:rFonts w:ascii="Arial" w:hAnsi="Arial" w:cs="Arial"/>
                <w:b/>
                <w:sz w:val="20"/>
                <w:szCs w:val="18"/>
                <w:lang w:val="en-ID"/>
              </w:rPr>
            </w:pPr>
            <w:proofErr w:type="spellStart"/>
            <w:r w:rsidRPr="00F832D5">
              <w:rPr>
                <w:rFonts w:ascii="Arial" w:hAnsi="Arial" w:cs="Arial"/>
                <w:b/>
                <w:sz w:val="20"/>
                <w:szCs w:val="18"/>
                <w:lang w:val="en-ID"/>
              </w:rPr>
              <w:t>Ekstrim</w:t>
            </w:r>
            <w:proofErr w:type="spellEnd"/>
          </w:p>
        </w:tc>
        <w:tc>
          <w:tcPr>
            <w:tcW w:w="1134" w:type="dxa"/>
            <w:shd w:val="clear" w:color="auto" w:fill="C00000"/>
          </w:tcPr>
          <w:p w:rsidR="001D2B27" w:rsidRPr="00F832D5" w:rsidRDefault="001D2B27" w:rsidP="001D2B27">
            <w:pPr>
              <w:pStyle w:val="ListParagraph"/>
              <w:spacing w:line="360" w:lineRule="auto"/>
              <w:ind w:left="0"/>
              <w:jc w:val="center"/>
              <w:rPr>
                <w:rFonts w:ascii="Arial" w:hAnsi="Arial" w:cs="Arial"/>
                <w:b/>
                <w:sz w:val="20"/>
                <w:szCs w:val="18"/>
                <w:lang w:val="en-ID"/>
              </w:rPr>
            </w:pPr>
          </w:p>
          <w:p w:rsidR="001D2B27" w:rsidRPr="00F832D5" w:rsidRDefault="001D2B27" w:rsidP="001D2B27">
            <w:pPr>
              <w:pStyle w:val="ListParagraph"/>
              <w:spacing w:line="360" w:lineRule="auto"/>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r>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9"/>
                <w:szCs w:val="19"/>
                <w:lang w:val="en-ID"/>
              </w:rPr>
            </w:pPr>
            <w:proofErr w:type="spellStart"/>
            <w:r w:rsidRPr="00F832D5">
              <w:rPr>
                <w:rFonts w:ascii="Arial" w:hAnsi="Arial" w:cs="Arial"/>
                <w:sz w:val="19"/>
                <w:szCs w:val="19"/>
                <w:lang w:val="en-ID"/>
              </w:rPr>
              <w:t>Sering</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terjadi</w:t>
            </w:r>
            <w:proofErr w:type="spellEnd"/>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w:t>
            </w:r>
            <w:proofErr w:type="spellStart"/>
            <w:r w:rsidRPr="00F832D5">
              <w:rPr>
                <w:rFonts w:ascii="Arial" w:hAnsi="Arial" w:cs="Arial"/>
                <w:sz w:val="19"/>
                <w:szCs w:val="19"/>
                <w:lang w:val="en-ID"/>
              </w:rPr>
              <w:t>beberapa</w:t>
            </w:r>
            <w:proofErr w:type="spellEnd"/>
            <w:r w:rsidRPr="00F832D5">
              <w:rPr>
                <w:rFonts w:ascii="Arial" w:hAnsi="Arial" w:cs="Arial"/>
                <w:sz w:val="19"/>
                <w:szCs w:val="19"/>
                <w:lang w:val="en-ID"/>
              </w:rPr>
              <w:t xml:space="preserve"> x/</w:t>
            </w:r>
            <w:proofErr w:type="spellStart"/>
            <w:r w:rsidRPr="00F832D5">
              <w:rPr>
                <w:rFonts w:ascii="Arial" w:hAnsi="Arial" w:cs="Arial"/>
                <w:sz w:val="19"/>
                <w:szCs w:val="19"/>
                <w:lang w:val="en-ID"/>
              </w:rPr>
              <w:t>thn</w:t>
            </w:r>
            <w:proofErr w:type="spellEnd"/>
            <w:r w:rsidRPr="00F832D5">
              <w:rPr>
                <w:rFonts w:ascii="Arial" w:hAnsi="Arial" w:cs="Arial"/>
                <w:sz w:val="19"/>
                <w:szCs w:val="19"/>
                <w:lang w:val="en-ID"/>
              </w:rPr>
              <w:t>)</w:t>
            </w:r>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4</w:t>
            </w:r>
          </w:p>
        </w:tc>
        <w:tc>
          <w:tcPr>
            <w:tcW w:w="1249" w:type="dxa"/>
            <w:shd w:val="clear" w:color="auto" w:fill="00B05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Moderat</w:t>
            </w:r>
            <w:proofErr w:type="spellEnd"/>
          </w:p>
          <w:p w:rsidR="001D2B27" w:rsidRPr="00F832D5" w:rsidRDefault="001D2B27" w:rsidP="001D2B27">
            <w:pPr>
              <w:pStyle w:val="ListParagraph"/>
              <w:ind w:left="0"/>
              <w:jc w:val="center"/>
              <w:rPr>
                <w:rFonts w:ascii="Arial" w:hAnsi="Arial" w:cs="Arial"/>
                <w:b/>
                <w:sz w:val="20"/>
                <w:szCs w:val="18"/>
              </w:rPr>
            </w:pPr>
          </w:p>
        </w:tc>
        <w:tc>
          <w:tcPr>
            <w:tcW w:w="1275" w:type="dxa"/>
            <w:shd w:val="clear" w:color="auto" w:fill="00B05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Moderat</w:t>
            </w:r>
            <w:proofErr w:type="spellEnd"/>
          </w:p>
        </w:tc>
        <w:tc>
          <w:tcPr>
            <w:tcW w:w="1276" w:type="dxa"/>
            <w:shd w:val="clear" w:color="auto" w:fill="FFFF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Tinggi</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r>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9"/>
                <w:szCs w:val="19"/>
                <w:lang w:val="en-ID"/>
              </w:rPr>
            </w:pPr>
            <w:proofErr w:type="spellStart"/>
            <w:r w:rsidRPr="00F832D5">
              <w:rPr>
                <w:rFonts w:ascii="Arial" w:hAnsi="Arial" w:cs="Arial"/>
                <w:sz w:val="19"/>
                <w:szCs w:val="19"/>
                <w:lang w:val="en-ID"/>
              </w:rPr>
              <w:t>Mungkin</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terjadi</w:t>
            </w:r>
            <w:proofErr w:type="spellEnd"/>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 xml:space="preserve">(1-2 </w:t>
            </w:r>
            <w:proofErr w:type="spellStart"/>
            <w:r w:rsidRPr="00F832D5">
              <w:rPr>
                <w:rFonts w:ascii="Arial" w:hAnsi="Arial" w:cs="Arial"/>
                <w:sz w:val="19"/>
                <w:szCs w:val="19"/>
                <w:lang w:val="en-ID"/>
              </w:rPr>
              <w:t>th</w:t>
            </w:r>
            <w:proofErr w:type="spellEnd"/>
            <w:r w:rsidRPr="00F832D5">
              <w:rPr>
                <w:rFonts w:ascii="Arial" w:hAnsi="Arial" w:cs="Arial"/>
                <w:sz w:val="19"/>
                <w:szCs w:val="19"/>
                <w:lang w:val="en-ID"/>
              </w:rPr>
              <w:t>/x)</w:t>
            </w:r>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3</w:t>
            </w:r>
          </w:p>
        </w:tc>
        <w:tc>
          <w:tcPr>
            <w:tcW w:w="1249" w:type="dxa"/>
            <w:shd w:val="clear" w:color="auto" w:fill="00B0F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Rendah</w:t>
            </w:r>
            <w:proofErr w:type="spellEnd"/>
          </w:p>
        </w:tc>
        <w:tc>
          <w:tcPr>
            <w:tcW w:w="1275" w:type="dxa"/>
            <w:shd w:val="clear" w:color="auto" w:fill="00B05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Moderat</w:t>
            </w:r>
            <w:proofErr w:type="spellEnd"/>
          </w:p>
        </w:tc>
        <w:tc>
          <w:tcPr>
            <w:tcW w:w="1276" w:type="dxa"/>
            <w:shd w:val="clear" w:color="auto" w:fill="FFFF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Tinggi</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r>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9"/>
                <w:szCs w:val="19"/>
                <w:lang w:val="en-ID"/>
              </w:rPr>
            </w:pPr>
            <w:proofErr w:type="spellStart"/>
            <w:r w:rsidRPr="00F832D5">
              <w:rPr>
                <w:rFonts w:ascii="Arial" w:hAnsi="Arial" w:cs="Arial"/>
                <w:sz w:val="19"/>
                <w:szCs w:val="19"/>
                <w:lang w:val="en-ID"/>
              </w:rPr>
              <w:t>Jarang</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terjadi</w:t>
            </w:r>
            <w:proofErr w:type="spellEnd"/>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 xml:space="preserve">(2-5 </w:t>
            </w:r>
            <w:proofErr w:type="spellStart"/>
            <w:r w:rsidRPr="00F832D5">
              <w:rPr>
                <w:rFonts w:ascii="Arial" w:hAnsi="Arial" w:cs="Arial"/>
                <w:sz w:val="19"/>
                <w:szCs w:val="19"/>
                <w:lang w:val="en-ID"/>
              </w:rPr>
              <w:t>th</w:t>
            </w:r>
            <w:proofErr w:type="spellEnd"/>
            <w:r w:rsidRPr="00F832D5">
              <w:rPr>
                <w:rFonts w:ascii="Arial" w:hAnsi="Arial" w:cs="Arial"/>
                <w:sz w:val="19"/>
                <w:szCs w:val="19"/>
                <w:lang w:val="en-ID"/>
              </w:rPr>
              <w:t>/x)</w:t>
            </w:r>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2</w:t>
            </w:r>
          </w:p>
        </w:tc>
        <w:tc>
          <w:tcPr>
            <w:tcW w:w="1249" w:type="dxa"/>
            <w:shd w:val="clear" w:color="auto" w:fill="00B0F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Rendah</w:t>
            </w:r>
            <w:proofErr w:type="spellEnd"/>
          </w:p>
        </w:tc>
        <w:tc>
          <w:tcPr>
            <w:tcW w:w="1275" w:type="dxa"/>
            <w:shd w:val="clear" w:color="auto" w:fill="00B0F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Rendah</w:t>
            </w:r>
            <w:proofErr w:type="spellEnd"/>
          </w:p>
        </w:tc>
        <w:tc>
          <w:tcPr>
            <w:tcW w:w="1276" w:type="dxa"/>
            <w:shd w:val="clear" w:color="auto" w:fill="00B05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Moderat</w:t>
            </w:r>
            <w:proofErr w:type="spellEnd"/>
          </w:p>
        </w:tc>
        <w:tc>
          <w:tcPr>
            <w:tcW w:w="1134" w:type="dxa"/>
            <w:shd w:val="clear" w:color="auto" w:fill="FFFF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Tinggi</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r>
      <w:tr w:rsidR="001D2B27" w:rsidRPr="00F832D5" w:rsidTr="003E2EC6">
        <w:tc>
          <w:tcPr>
            <w:tcW w:w="1728" w:type="dxa"/>
          </w:tcPr>
          <w:p w:rsidR="001D2B27" w:rsidRPr="00F832D5" w:rsidRDefault="001D2B27" w:rsidP="001D2B27">
            <w:pPr>
              <w:pStyle w:val="ListParagraph"/>
              <w:spacing w:line="276" w:lineRule="auto"/>
              <w:ind w:left="-108" w:right="-81"/>
              <w:jc w:val="center"/>
              <w:rPr>
                <w:rFonts w:ascii="Arial" w:hAnsi="Arial" w:cs="Arial"/>
                <w:sz w:val="19"/>
                <w:szCs w:val="19"/>
                <w:lang w:val="en-ID"/>
              </w:rPr>
            </w:pPr>
            <w:proofErr w:type="spellStart"/>
            <w:r w:rsidRPr="00F832D5">
              <w:rPr>
                <w:rFonts w:ascii="Arial" w:hAnsi="Arial" w:cs="Arial"/>
                <w:sz w:val="19"/>
                <w:szCs w:val="19"/>
                <w:lang w:val="en-ID"/>
              </w:rPr>
              <w:t>Sangat</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jarang</w:t>
            </w:r>
            <w:proofErr w:type="spellEnd"/>
            <w:r w:rsidRPr="00F832D5">
              <w:rPr>
                <w:rFonts w:ascii="Arial" w:hAnsi="Arial" w:cs="Arial"/>
                <w:sz w:val="19"/>
                <w:szCs w:val="19"/>
                <w:lang w:val="en-ID"/>
              </w:rPr>
              <w:t xml:space="preserve"> </w:t>
            </w:r>
            <w:proofErr w:type="spellStart"/>
            <w:r w:rsidRPr="00F832D5">
              <w:rPr>
                <w:rFonts w:ascii="Arial" w:hAnsi="Arial" w:cs="Arial"/>
                <w:sz w:val="19"/>
                <w:szCs w:val="19"/>
                <w:lang w:val="en-ID"/>
              </w:rPr>
              <w:t>sekali</w:t>
            </w:r>
            <w:proofErr w:type="spellEnd"/>
            <w:r w:rsidRPr="00F832D5">
              <w:rPr>
                <w:rFonts w:ascii="Arial" w:hAnsi="Arial" w:cs="Arial"/>
                <w:sz w:val="19"/>
                <w:szCs w:val="19"/>
                <w:lang w:val="en-ID"/>
              </w:rPr>
              <w:t xml:space="preserve"> (&gt;5</w:t>
            </w:r>
            <w:r w:rsidRPr="00F832D5">
              <w:rPr>
                <w:rFonts w:ascii="Arial" w:hAnsi="Arial" w:cs="Arial"/>
                <w:sz w:val="19"/>
                <w:szCs w:val="19"/>
                <w:vertAlign w:val="superscript"/>
                <w:lang w:val="en-ID"/>
              </w:rPr>
              <w:t>th</w:t>
            </w:r>
            <w:r w:rsidRPr="00F832D5">
              <w:rPr>
                <w:rFonts w:ascii="Arial" w:hAnsi="Arial" w:cs="Arial"/>
                <w:sz w:val="19"/>
                <w:szCs w:val="19"/>
                <w:lang w:val="en-ID"/>
              </w:rPr>
              <w:t>/x)</w:t>
            </w:r>
          </w:p>
          <w:p w:rsidR="001D2B27" w:rsidRPr="00F832D5" w:rsidRDefault="001D2B27" w:rsidP="001D2B27">
            <w:pPr>
              <w:pStyle w:val="ListParagraph"/>
              <w:spacing w:line="276" w:lineRule="auto"/>
              <w:ind w:left="-108" w:right="-81"/>
              <w:jc w:val="center"/>
              <w:rPr>
                <w:rFonts w:ascii="Arial" w:hAnsi="Arial" w:cs="Arial"/>
                <w:sz w:val="19"/>
                <w:szCs w:val="19"/>
                <w:lang w:val="en-ID"/>
              </w:rPr>
            </w:pPr>
            <w:r w:rsidRPr="00F832D5">
              <w:rPr>
                <w:rFonts w:ascii="Arial" w:hAnsi="Arial" w:cs="Arial"/>
                <w:sz w:val="19"/>
                <w:szCs w:val="19"/>
                <w:lang w:val="en-ID"/>
              </w:rPr>
              <w:t>1</w:t>
            </w:r>
          </w:p>
        </w:tc>
        <w:tc>
          <w:tcPr>
            <w:tcW w:w="1249" w:type="dxa"/>
            <w:shd w:val="clear" w:color="auto" w:fill="00B0F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Rendah</w:t>
            </w:r>
            <w:proofErr w:type="spellEnd"/>
          </w:p>
        </w:tc>
        <w:tc>
          <w:tcPr>
            <w:tcW w:w="1275" w:type="dxa"/>
            <w:shd w:val="clear" w:color="auto" w:fill="00B0F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Rendah</w:t>
            </w:r>
            <w:proofErr w:type="spellEnd"/>
          </w:p>
        </w:tc>
        <w:tc>
          <w:tcPr>
            <w:tcW w:w="1276" w:type="dxa"/>
            <w:shd w:val="clear" w:color="auto" w:fill="00B05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Moderat</w:t>
            </w:r>
            <w:proofErr w:type="spellEnd"/>
          </w:p>
        </w:tc>
        <w:tc>
          <w:tcPr>
            <w:tcW w:w="1134" w:type="dxa"/>
            <w:shd w:val="clear" w:color="auto" w:fill="FFFF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lang w:val="en-ID"/>
              </w:rPr>
            </w:pPr>
            <w:proofErr w:type="spellStart"/>
            <w:r w:rsidRPr="00F832D5">
              <w:rPr>
                <w:rFonts w:ascii="Arial" w:hAnsi="Arial" w:cs="Arial"/>
                <w:b/>
                <w:sz w:val="20"/>
                <w:szCs w:val="18"/>
                <w:lang w:val="en-ID"/>
              </w:rPr>
              <w:t>Tinggi</w:t>
            </w:r>
            <w:proofErr w:type="spellEnd"/>
          </w:p>
        </w:tc>
        <w:tc>
          <w:tcPr>
            <w:tcW w:w="1134" w:type="dxa"/>
            <w:shd w:val="clear" w:color="auto" w:fill="C00000"/>
          </w:tcPr>
          <w:p w:rsidR="001D2B27" w:rsidRPr="00F832D5" w:rsidRDefault="001D2B27" w:rsidP="001D2B27">
            <w:pPr>
              <w:pStyle w:val="ListParagraph"/>
              <w:ind w:left="0"/>
              <w:jc w:val="center"/>
              <w:rPr>
                <w:rFonts w:ascii="Arial" w:hAnsi="Arial" w:cs="Arial"/>
                <w:b/>
                <w:sz w:val="20"/>
                <w:szCs w:val="18"/>
                <w:lang w:val="en-ID"/>
              </w:rPr>
            </w:pPr>
          </w:p>
          <w:p w:rsidR="001D2B27" w:rsidRPr="00F832D5" w:rsidRDefault="001D2B27" w:rsidP="001D2B27">
            <w:pPr>
              <w:pStyle w:val="ListParagraph"/>
              <w:ind w:left="0"/>
              <w:jc w:val="center"/>
              <w:rPr>
                <w:rFonts w:ascii="Arial" w:hAnsi="Arial" w:cs="Arial"/>
                <w:b/>
                <w:sz w:val="20"/>
                <w:szCs w:val="18"/>
              </w:rPr>
            </w:pPr>
            <w:proofErr w:type="spellStart"/>
            <w:r w:rsidRPr="00F832D5">
              <w:rPr>
                <w:rFonts w:ascii="Arial" w:hAnsi="Arial" w:cs="Arial"/>
                <w:b/>
                <w:sz w:val="20"/>
                <w:szCs w:val="18"/>
                <w:lang w:val="en-ID"/>
              </w:rPr>
              <w:t>Ekstrim</w:t>
            </w:r>
            <w:proofErr w:type="spellEnd"/>
          </w:p>
        </w:tc>
      </w:tr>
    </w:tbl>
    <w:p w:rsidR="007A3BE9" w:rsidRPr="00F832D5" w:rsidRDefault="007A3BE9" w:rsidP="007A3BE9">
      <w:pPr>
        <w:pStyle w:val="ListParagraph"/>
        <w:spacing w:line="360" w:lineRule="auto"/>
        <w:ind w:left="1854"/>
        <w:rPr>
          <w:rFonts w:ascii="Arial" w:hAnsi="Arial" w:cs="Arial"/>
          <w:sz w:val="22"/>
          <w:szCs w:val="22"/>
        </w:rPr>
      </w:pPr>
    </w:p>
    <w:p w:rsidR="00FC1EF7" w:rsidRPr="00F832D5" w:rsidRDefault="00FC1EF7" w:rsidP="00BE2D3A">
      <w:pPr>
        <w:pStyle w:val="ListParagraph"/>
        <w:numPr>
          <w:ilvl w:val="0"/>
          <w:numId w:val="8"/>
        </w:numPr>
        <w:spacing w:line="360" w:lineRule="auto"/>
        <w:ind w:left="1418"/>
        <w:rPr>
          <w:rFonts w:ascii="Arial" w:hAnsi="Arial" w:cs="Arial"/>
          <w:sz w:val="22"/>
          <w:szCs w:val="22"/>
        </w:rPr>
      </w:pPr>
      <w:r w:rsidRPr="00F832D5">
        <w:rPr>
          <w:rFonts w:ascii="Arial" w:hAnsi="Arial" w:cs="Arial"/>
          <w:sz w:val="22"/>
          <w:szCs w:val="22"/>
        </w:rPr>
        <w:t xml:space="preserve">Tindakan sesuai tingkat dan band resiko </w:t>
      </w:r>
    </w:p>
    <w:p w:rsidR="00FC1EF7" w:rsidRPr="00F832D5" w:rsidRDefault="00FC1EF7" w:rsidP="00BE2D3A">
      <w:pPr>
        <w:pStyle w:val="ListParagraph"/>
        <w:spacing w:line="360" w:lineRule="auto"/>
        <w:ind w:left="1418"/>
        <w:rPr>
          <w:rFonts w:ascii="Arial" w:hAnsi="Arial" w:cs="Arial"/>
          <w:sz w:val="22"/>
          <w:szCs w:val="22"/>
        </w:rPr>
      </w:pPr>
      <w:r w:rsidRPr="00F832D5">
        <w:rPr>
          <w:rFonts w:ascii="Arial" w:hAnsi="Arial" w:cs="Arial"/>
          <w:sz w:val="22"/>
          <w:szCs w:val="22"/>
        </w:rPr>
        <w:t xml:space="preserve">Hasil grading akan menentukan bentuk investigasi dan analisa yang akan dilakukan sebagai berikut : </w:t>
      </w:r>
    </w:p>
    <w:tbl>
      <w:tblPr>
        <w:tblStyle w:val="TableGrid"/>
        <w:tblW w:w="7806"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tblGrid>
      <w:tr w:rsidR="007A3BE9" w:rsidRPr="00F832D5" w:rsidTr="00BE2D3A">
        <w:tc>
          <w:tcPr>
            <w:tcW w:w="7806" w:type="dxa"/>
            <w:shd w:val="clear" w:color="auto" w:fill="0070C0"/>
          </w:tcPr>
          <w:p w:rsidR="00677862" w:rsidRDefault="007A3BE9" w:rsidP="00677862">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biru</w:t>
            </w:r>
            <w:proofErr w:type="spellEnd"/>
            <w:r w:rsidRPr="00F832D5">
              <w:rPr>
                <w:rFonts w:ascii="Arial" w:hAnsi="Arial" w:cs="Arial"/>
                <w:sz w:val="22"/>
                <w:szCs w:val="22"/>
              </w:rPr>
              <w:t xml:space="preserve"> </w:t>
            </w:r>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sederh</w:t>
            </w:r>
            <w:r w:rsidR="00677862">
              <w:rPr>
                <w:rFonts w:ascii="Arial" w:hAnsi="Arial" w:cs="Arial"/>
                <w:sz w:val="22"/>
                <w:szCs w:val="22"/>
              </w:rPr>
              <w:t>ana</w:t>
            </w:r>
            <w:proofErr w:type="spellEnd"/>
            <w:r w:rsidR="00677862">
              <w:rPr>
                <w:rFonts w:ascii="Arial" w:hAnsi="Arial" w:cs="Arial"/>
                <w:sz w:val="22"/>
                <w:szCs w:val="22"/>
              </w:rPr>
              <w:t xml:space="preserve"> </w:t>
            </w:r>
            <w:proofErr w:type="spellStart"/>
            <w:r w:rsidR="00677862">
              <w:rPr>
                <w:rFonts w:ascii="Arial" w:hAnsi="Arial" w:cs="Arial"/>
                <w:sz w:val="22"/>
                <w:szCs w:val="22"/>
              </w:rPr>
              <w:t>oleh</w:t>
            </w:r>
            <w:proofErr w:type="spellEnd"/>
            <w:r w:rsidR="00677862">
              <w:rPr>
                <w:rFonts w:ascii="Arial" w:hAnsi="Arial" w:cs="Arial"/>
                <w:sz w:val="22"/>
                <w:szCs w:val="22"/>
              </w:rPr>
              <w:t xml:space="preserve"> </w:t>
            </w:r>
            <w:proofErr w:type="spellStart"/>
            <w:r w:rsidR="00677862">
              <w:rPr>
                <w:rFonts w:ascii="Arial" w:hAnsi="Arial" w:cs="Arial"/>
                <w:sz w:val="22"/>
                <w:szCs w:val="22"/>
              </w:rPr>
              <w:t>atasan</w:t>
            </w:r>
            <w:proofErr w:type="spellEnd"/>
            <w:r w:rsidR="00677862">
              <w:rPr>
                <w:rFonts w:ascii="Arial" w:hAnsi="Arial" w:cs="Arial"/>
                <w:sz w:val="22"/>
                <w:szCs w:val="22"/>
              </w:rPr>
              <w:t xml:space="preserve"> </w:t>
            </w:r>
            <w:proofErr w:type="spellStart"/>
            <w:r w:rsidR="00677862">
              <w:rPr>
                <w:rFonts w:ascii="Arial" w:hAnsi="Arial" w:cs="Arial"/>
                <w:sz w:val="22"/>
                <w:szCs w:val="22"/>
              </w:rPr>
              <w:t>langsung</w:t>
            </w:r>
            <w:proofErr w:type="spellEnd"/>
            <w:r w:rsidR="00677862">
              <w:rPr>
                <w:rFonts w:ascii="Arial" w:hAnsi="Arial" w:cs="Arial"/>
                <w:sz w:val="22"/>
                <w:szCs w:val="22"/>
              </w:rPr>
              <w:t xml:space="preserve">, </w:t>
            </w:r>
            <w:proofErr w:type="spellStart"/>
            <w:r w:rsidR="00677862">
              <w:rPr>
                <w:rFonts w:ascii="Arial" w:hAnsi="Arial" w:cs="Arial"/>
                <w:sz w:val="22"/>
                <w:szCs w:val="22"/>
              </w:rPr>
              <w:t>waktu</w:t>
            </w:r>
            <w:proofErr w:type="spellEnd"/>
            <w:r w:rsidR="00677862">
              <w:rPr>
                <w:rFonts w:ascii="Arial" w:hAnsi="Arial" w:cs="Arial"/>
                <w:sz w:val="22"/>
                <w:szCs w:val="22"/>
              </w:rPr>
              <w:t xml:space="preserve"> </w:t>
            </w:r>
          </w:p>
          <w:p w:rsidR="007A3BE9" w:rsidRPr="00677862" w:rsidRDefault="00677862" w:rsidP="00677862">
            <w:pPr>
              <w:tabs>
                <w:tab w:val="left" w:pos="1602"/>
              </w:tabs>
              <w:spacing w:line="360" w:lineRule="auto"/>
              <w:ind w:left="1744"/>
              <w:rPr>
                <w:rFonts w:ascii="Arial" w:hAnsi="Arial" w:cs="Arial"/>
                <w:sz w:val="22"/>
                <w:szCs w:val="22"/>
              </w:rPr>
            </w:pPr>
            <w:r>
              <w:rPr>
                <w:rFonts w:ascii="Arial" w:hAnsi="Arial" w:cs="Arial"/>
                <w:sz w:val="22"/>
                <w:szCs w:val="22"/>
              </w:rPr>
              <w:t xml:space="preserve"> </w:t>
            </w:r>
            <w:proofErr w:type="spellStart"/>
            <w:r w:rsidR="007A3BE9" w:rsidRPr="00677862">
              <w:rPr>
                <w:rFonts w:ascii="Arial" w:hAnsi="Arial" w:cs="Arial"/>
                <w:sz w:val="22"/>
                <w:szCs w:val="22"/>
              </w:rPr>
              <w:t>maksimal</w:t>
            </w:r>
            <w:proofErr w:type="spellEnd"/>
            <w:r w:rsidR="007A3BE9" w:rsidRPr="00677862">
              <w:rPr>
                <w:rFonts w:ascii="Arial" w:hAnsi="Arial" w:cs="Arial"/>
                <w:sz w:val="22"/>
                <w:szCs w:val="22"/>
              </w:rPr>
              <w:t xml:space="preserve"> 1 </w:t>
            </w:r>
            <w:proofErr w:type="spellStart"/>
            <w:r w:rsidR="007A3BE9" w:rsidRPr="00677862">
              <w:rPr>
                <w:rFonts w:ascii="Arial" w:hAnsi="Arial" w:cs="Arial"/>
                <w:sz w:val="22"/>
                <w:szCs w:val="22"/>
              </w:rPr>
              <w:t>minggu</w:t>
            </w:r>
            <w:proofErr w:type="spellEnd"/>
          </w:p>
        </w:tc>
      </w:tr>
      <w:tr w:rsidR="007A3BE9" w:rsidRPr="00F832D5" w:rsidTr="00BE2D3A">
        <w:tc>
          <w:tcPr>
            <w:tcW w:w="7806" w:type="dxa"/>
            <w:shd w:val="clear" w:color="auto" w:fill="00B050"/>
          </w:tcPr>
          <w:p w:rsidR="00677862" w:rsidRDefault="007A3BE9" w:rsidP="00677862">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hijau</w:t>
            </w:r>
            <w:proofErr w:type="spellEnd"/>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00677862">
              <w:rPr>
                <w:rFonts w:ascii="Arial" w:hAnsi="Arial" w:cs="Arial"/>
                <w:sz w:val="22"/>
                <w:szCs w:val="22"/>
              </w:rPr>
              <w:t>sederhana</w:t>
            </w:r>
            <w:proofErr w:type="spellEnd"/>
            <w:r w:rsidR="00677862">
              <w:rPr>
                <w:rFonts w:ascii="Arial" w:hAnsi="Arial" w:cs="Arial"/>
                <w:sz w:val="22"/>
                <w:szCs w:val="22"/>
              </w:rPr>
              <w:t xml:space="preserve"> </w:t>
            </w:r>
            <w:proofErr w:type="spellStart"/>
            <w:r w:rsidR="00677862">
              <w:rPr>
                <w:rFonts w:ascii="Arial" w:hAnsi="Arial" w:cs="Arial"/>
                <w:sz w:val="22"/>
                <w:szCs w:val="22"/>
              </w:rPr>
              <w:t>oleh</w:t>
            </w:r>
            <w:proofErr w:type="spellEnd"/>
            <w:r w:rsidR="00677862">
              <w:rPr>
                <w:rFonts w:ascii="Arial" w:hAnsi="Arial" w:cs="Arial"/>
                <w:sz w:val="22"/>
                <w:szCs w:val="22"/>
              </w:rPr>
              <w:t xml:space="preserve"> </w:t>
            </w:r>
            <w:proofErr w:type="spellStart"/>
            <w:r w:rsidR="00677862">
              <w:rPr>
                <w:rFonts w:ascii="Arial" w:hAnsi="Arial" w:cs="Arial"/>
                <w:sz w:val="22"/>
                <w:szCs w:val="22"/>
              </w:rPr>
              <w:t>atasan</w:t>
            </w:r>
            <w:proofErr w:type="spellEnd"/>
            <w:r w:rsidR="00677862">
              <w:rPr>
                <w:rFonts w:ascii="Arial" w:hAnsi="Arial" w:cs="Arial"/>
                <w:sz w:val="22"/>
                <w:szCs w:val="22"/>
              </w:rPr>
              <w:t xml:space="preserve"> </w:t>
            </w:r>
            <w:proofErr w:type="spellStart"/>
            <w:r w:rsidR="00677862">
              <w:rPr>
                <w:rFonts w:ascii="Arial" w:hAnsi="Arial" w:cs="Arial"/>
                <w:sz w:val="22"/>
                <w:szCs w:val="22"/>
              </w:rPr>
              <w:t>langsung</w:t>
            </w:r>
            <w:proofErr w:type="spellEnd"/>
            <w:r w:rsidR="00677862">
              <w:rPr>
                <w:rFonts w:ascii="Arial" w:hAnsi="Arial" w:cs="Arial"/>
                <w:sz w:val="22"/>
                <w:szCs w:val="22"/>
              </w:rPr>
              <w:t xml:space="preserve">, </w:t>
            </w:r>
            <w:proofErr w:type="spellStart"/>
            <w:r w:rsidRPr="00677862">
              <w:rPr>
                <w:rFonts w:ascii="Arial" w:hAnsi="Arial" w:cs="Arial"/>
                <w:sz w:val="22"/>
                <w:szCs w:val="22"/>
              </w:rPr>
              <w:t>waktu</w:t>
            </w:r>
            <w:proofErr w:type="spellEnd"/>
            <w:r w:rsidRPr="00677862">
              <w:rPr>
                <w:rFonts w:ascii="Arial" w:hAnsi="Arial" w:cs="Arial"/>
                <w:sz w:val="22"/>
                <w:szCs w:val="22"/>
              </w:rPr>
              <w:t xml:space="preserve"> </w:t>
            </w:r>
          </w:p>
          <w:p w:rsidR="007A3BE9" w:rsidRPr="00677862" w:rsidRDefault="00677862" w:rsidP="00677862">
            <w:pPr>
              <w:tabs>
                <w:tab w:val="left" w:pos="1602"/>
              </w:tabs>
              <w:spacing w:line="360" w:lineRule="auto"/>
              <w:ind w:left="1744"/>
              <w:rPr>
                <w:rFonts w:ascii="Arial" w:hAnsi="Arial" w:cs="Arial"/>
                <w:sz w:val="22"/>
                <w:szCs w:val="22"/>
              </w:rPr>
            </w:pPr>
            <w:r>
              <w:rPr>
                <w:rFonts w:ascii="Arial" w:hAnsi="Arial" w:cs="Arial"/>
                <w:sz w:val="22"/>
                <w:szCs w:val="22"/>
              </w:rPr>
              <w:t xml:space="preserve"> </w:t>
            </w:r>
            <w:proofErr w:type="spellStart"/>
            <w:r w:rsidR="007A3BE9" w:rsidRPr="00677862">
              <w:rPr>
                <w:rFonts w:ascii="Arial" w:hAnsi="Arial" w:cs="Arial"/>
                <w:sz w:val="22"/>
                <w:szCs w:val="22"/>
              </w:rPr>
              <w:t>maksimal</w:t>
            </w:r>
            <w:proofErr w:type="spellEnd"/>
            <w:r w:rsidR="007A3BE9" w:rsidRPr="00677862">
              <w:rPr>
                <w:rFonts w:ascii="Arial" w:hAnsi="Arial" w:cs="Arial"/>
                <w:sz w:val="22"/>
                <w:szCs w:val="22"/>
              </w:rPr>
              <w:t xml:space="preserve"> 2 </w:t>
            </w:r>
            <w:proofErr w:type="spellStart"/>
            <w:r w:rsidR="007A3BE9" w:rsidRPr="00677862">
              <w:rPr>
                <w:rFonts w:ascii="Arial" w:hAnsi="Arial" w:cs="Arial"/>
                <w:sz w:val="22"/>
                <w:szCs w:val="22"/>
              </w:rPr>
              <w:t>minggu</w:t>
            </w:r>
            <w:proofErr w:type="spellEnd"/>
          </w:p>
        </w:tc>
      </w:tr>
      <w:tr w:rsidR="007A3BE9" w:rsidRPr="00F832D5" w:rsidTr="00BE2D3A">
        <w:tc>
          <w:tcPr>
            <w:tcW w:w="7806" w:type="dxa"/>
            <w:shd w:val="clear" w:color="auto" w:fill="FFFF00"/>
          </w:tcPr>
          <w:p w:rsidR="00677862" w:rsidRDefault="007A3BE9" w:rsidP="00F832D5">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kuning</w:t>
            </w:r>
            <w:proofErr w:type="spellEnd"/>
            <w:r w:rsidRPr="00F832D5">
              <w:rPr>
                <w:rFonts w:ascii="Arial" w:hAnsi="Arial" w:cs="Arial"/>
                <w:sz w:val="22"/>
                <w:szCs w:val="22"/>
              </w:rPr>
              <w:t xml:space="preserve"> </w:t>
            </w:r>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komprehensif</w:t>
            </w:r>
            <w:proofErr w:type="spellEnd"/>
            <w:r w:rsidR="00677862">
              <w:rPr>
                <w:rFonts w:ascii="Arial" w:hAnsi="Arial" w:cs="Arial"/>
                <w:sz w:val="22"/>
                <w:szCs w:val="22"/>
              </w:rPr>
              <w:t xml:space="preserve">/ </w:t>
            </w:r>
            <w:proofErr w:type="spellStart"/>
            <w:r w:rsidR="00677862">
              <w:rPr>
                <w:rFonts w:ascii="Arial" w:hAnsi="Arial" w:cs="Arial"/>
                <w:sz w:val="22"/>
                <w:szCs w:val="22"/>
              </w:rPr>
              <w:t>analisis</w:t>
            </w:r>
            <w:proofErr w:type="spellEnd"/>
            <w:r w:rsidR="00677862">
              <w:rPr>
                <w:rFonts w:ascii="Arial" w:hAnsi="Arial" w:cs="Arial"/>
                <w:sz w:val="22"/>
                <w:szCs w:val="22"/>
              </w:rPr>
              <w:t xml:space="preserve"> </w:t>
            </w:r>
            <w:proofErr w:type="spellStart"/>
            <w:r w:rsidR="00677862">
              <w:rPr>
                <w:rFonts w:ascii="Arial" w:hAnsi="Arial" w:cs="Arial"/>
                <w:sz w:val="22"/>
                <w:szCs w:val="22"/>
              </w:rPr>
              <w:t>akar</w:t>
            </w:r>
            <w:proofErr w:type="spellEnd"/>
            <w:r w:rsidR="00677862">
              <w:rPr>
                <w:rFonts w:ascii="Arial" w:hAnsi="Arial" w:cs="Arial"/>
                <w:sz w:val="22"/>
                <w:szCs w:val="22"/>
              </w:rPr>
              <w:t xml:space="preserve"> </w:t>
            </w:r>
            <w:proofErr w:type="spellStart"/>
            <w:r w:rsidR="00677862">
              <w:rPr>
                <w:rFonts w:ascii="Arial" w:hAnsi="Arial" w:cs="Arial"/>
                <w:sz w:val="22"/>
                <w:szCs w:val="22"/>
              </w:rPr>
              <w:t>masalah</w:t>
            </w:r>
            <w:proofErr w:type="spellEnd"/>
            <w:r w:rsidR="00677862">
              <w:rPr>
                <w:rFonts w:ascii="Arial" w:hAnsi="Arial" w:cs="Arial"/>
                <w:sz w:val="22"/>
                <w:szCs w:val="22"/>
              </w:rPr>
              <w:t xml:space="preserve"> / </w:t>
            </w:r>
            <w:r w:rsidRPr="00F832D5">
              <w:rPr>
                <w:rFonts w:ascii="Arial" w:hAnsi="Arial" w:cs="Arial"/>
                <w:sz w:val="22"/>
                <w:szCs w:val="22"/>
              </w:rPr>
              <w:t xml:space="preserve">RCA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
          <w:p w:rsidR="007A3BE9" w:rsidRPr="00F832D5" w:rsidRDefault="007A3BE9" w:rsidP="00677862">
            <w:pPr>
              <w:tabs>
                <w:tab w:val="left" w:pos="1602"/>
              </w:tabs>
              <w:spacing w:line="360" w:lineRule="auto"/>
              <w:ind w:left="1744"/>
              <w:rPr>
                <w:rFonts w:ascii="Arial" w:hAnsi="Arial" w:cs="Arial"/>
                <w:sz w:val="22"/>
                <w:szCs w:val="22"/>
              </w:rPr>
            </w:pPr>
            <w:r w:rsidRPr="00F832D5">
              <w:rPr>
                <w:rFonts w:ascii="Arial" w:hAnsi="Arial" w:cs="Arial"/>
                <w:sz w:val="22"/>
                <w:szCs w:val="22"/>
              </w:rPr>
              <w:t xml:space="preserve">Tim KP di RS, </w:t>
            </w:r>
            <w:proofErr w:type="spellStart"/>
            <w:r w:rsidRPr="00F832D5">
              <w:rPr>
                <w:rFonts w:ascii="Arial" w:hAnsi="Arial" w:cs="Arial"/>
                <w:sz w:val="22"/>
                <w:szCs w:val="22"/>
              </w:rPr>
              <w:t>waktu</w:t>
            </w:r>
            <w:proofErr w:type="spellEnd"/>
            <w:r w:rsidRPr="00F832D5">
              <w:rPr>
                <w:rFonts w:ascii="Arial" w:hAnsi="Arial" w:cs="Arial"/>
                <w:sz w:val="22"/>
                <w:szCs w:val="22"/>
              </w:rPr>
              <w:t xml:space="preserve"> </w:t>
            </w:r>
            <w:proofErr w:type="spellStart"/>
            <w:r w:rsidRPr="00F832D5">
              <w:rPr>
                <w:rFonts w:ascii="Arial" w:hAnsi="Arial" w:cs="Arial"/>
                <w:sz w:val="22"/>
                <w:szCs w:val="22"/>
              </w:rPr>
              <w:t>maksimal</w:t>
            </w:r>
            <w:proofErr w:type="spellEnd"/>
            <w:r w:rsidRPr="00F832D5">
              <w:rPr>
                <w:rFonts w:ascii="Arial" w:hAnsi="Arial" w:cs="Arial"/>
                <w:sz w:val="22"/>
                <w:szCs w:val="22"/>
              </w:rPr>
              <w:t xml:space="preserve"> 45 </w:t>
            </w:r>
            <w:proofErr w:type="spellStart"/>
            <w:r w:rsidRPr="00F832D5">
              <w:rPr>
                <w:rFonts w:ascii="Arial" w:hAnsi="Arial" w:cs="Arial"/>
                <w:sz w:val="22"/>
                <w:szCs w:val="22"/>
              </w:rPr>
              <w:t>hari</w:t>
            </w:r>
            <w:proofErr w:type="spellEnd"/>
          </w:p>
        </w:tc>
      </w:tr>
      <w:tr w:rsidR="007A3BE9" w:rsidRPr="00F832D5" w:rsidTr="00BE2D3A">
        <w:tc>
          <w:tcPr>
            <w:tcW w:w="7806" w:type="dxa"/>
            <w:shd w:val="clear" w:color="auto" w:fill="C00000"/>
          </w:tcPr>
          <w:p w:rsidR="00677862" w:rsidRDefault="007A3BE9" w:rsidP="00677862">
            <w:pPr>
              <w:tabs>
                <w:tab w:val="left" w:pos="1602"/>
              </w:tabs>
              <w:spacing w:line="360" w:lineRule="auto"/>
              <w:rPr>
                <w:rFonts w:ascii="Arial" w:hAnsi="Arial" w:cs="Arial"/>
                <w:sz w:val="22"/>
                <w:szCs w:val="22"/>
              </w:rPr>
            </w:pPr>
            <w:r w:rsidRPr="00F832D5">
              <w:rPr>
                <w:rFonts w:ascii="Arial" w:hAnsi="Arial" w:cs="Arial"/>
                <w:sz w:val="22"/>
                <w:szCs w:val="22"/>
              </w:rPr>
              <w:t xml:space="preserve">Grade </w:t>
            </w:r>
            <w:proofErr w:type="spellStart"/>
            <w:r w:rsidRPr="00F832D5">
              <w:rPr>
                <w:rFonts w:ascii="Arial" w:hAnsi="Arial" w:cs="Arial"/>
                <w:sz w:val="22"/>
                <w:szCs w:val="22"/>
              </w:rPr>
              <w:t>merah</w:t>
            </w:r>
            <w:proofErr w:type="spellEnd"/>
            <w:r w:rsidRPr="00F832D5">
              <w:rPr>
                <w:rFonts w:ascii="Arial" w:hAnsi="Arial" w:cs="Arial"/>
                <w:sz w:val="22"/>
                <w:szCs w:val="22"/>
              </w:rPr>
              <w:tab/>
              <w:t xml:space="preserve">:  </w:t>
            </w:r>
            <w:proofErr w:type="spellStart"/>
            <w:r w:rsidRPr="00F832D5">
              <w:rPr>
                <w:rFonts w:ascii="Arial" w:hAnsi="Arial" w:cs="Arial"/>
                <w:sz w:val="22"/>
                <w:szCs w:val="22"/>
              </w:rPr>
              <w:t>Investigasi</w:t>
            </w:r>
            <w:proofErr w:type="spellEnd"/>
            <w:r w:rsidRPr="00F832D5">
              <w:rPr>
                <w:rFonts w:ascii="Arial" w:hAnsi="Arial" w:cs="Arial"/>
                <w:sz w:val="22"/>
                <w:szCs w:val="22"/>
              </w:rPr>
              <w:t xml:space="preserve"> </w:t>
            </w:r>
            <w:proofErr w:type="spellStart"/>
            <w:r w:rsidRPr="00F832D5">
              <w:rPr>
                <w:rFonts w:ascii="Arial" w:hAnsi="Arial" w:cs="Arial"/>
                <w:sz w:val="22"/>
                <w:szCs w:val="22"/>
              </w:rPr>
              <w:t>kompre</w:t>
            </w:r>
            <w:r w:rsidR="00677862">
              <w:rPr>
                <w:rFonts w:ascii="Arial" w:hAnsi="Arial" w:cs="Arial"/>
                <w:sz w:val="22"/>
                <w:szCs w:val="22"/>
              </w:rPr>
              <w:t>hensif</w:t>
            </w:r>
            <w:proofErr w:type="spellEnd"/>
            <w:r w:rsidR="00677862">
              <w:rPr>
                <w:rFonts w:ascii="Arial" w:hAnsi="Arial" w:cs="Arial"/>
                <w:sz w:val="22"/>
                <w:szCs w:val="22"/>
              </w:rPr>
              <w:t xml:space="preserve">/ </w:t>
            </w:r>
            <w:proofErr w:type="spellStart"/>
            <w:r w:rsidR="00677862">
              <w:rPr>
                <w:rFonts w:ascii="Arial" w:hAnsi="Arial" w:cs="Arial"/>
                <w:sz w:val="22"/>
                <w:szCs w:val="22"/>
              </w:rPr>
              <w:t>analisis</w:t>
            </w:r>
            <w:proofErr w:type="spellEnd"/>
            <w:r w:rsidR="00677862">
              <w:rPr>
                <w:rFonts w:ascii="Arial" w:hAnsi="Arial" w:cs="Arial"/>
                <w:sz w:val="22"/>
                <w:szCs w:val="22"/>
              </w:rPr>
              <w:t xml:space="preserve"> </w:t>
            </w:r>
            <w:proofErr w:type="spellStart"/>
            <w:r w:rsidR="00677862">
              <w:rPr>
                <w:rFonts w:ascii="Arial" w:hAnsi="Arial" w:cs="Arial"/>
                <w:sz w:val="22"/>
                <w:szCs w:val="22"/>
              </w:rPr>
              <w:t>akar</w:t>
            </w:r>
            <w:proofErr w:type="spellEnd"/>
            <w:r w:rsidR="00677862">
              <w:rPr>
                <w:rFonts w:ascii="Arial" w:hAnsi="Arial" w:cs="Arial"/>
                <w:sz w:val="22"/>
                <w:szCs w:val="22"/>
              </w:rPr>
              <w:t xml:space="preserve"> </w:t>
            </w:r>
            <w:proofErr w:type="spellStart"/>
            <w:r w:rsidR="00677862">
              <w:rPr>
                <w:rFonts w:ascii="Arial" w:hAnsi="Arial" w:cs="Arial"/>
                <w:sz w:val="22"/>
                <w:szCs w:val="22"/>
              </w:rPr>
              <w:t>masalah</w:t>
            </w:r>
            <w:proofErr w:type="spellEnd"/>
            <w:r w:rsidR="00677862">
              <w:rPr>
                <w:rFonts w:ascii="Arial" w:hAnsi="Arial" w:cs="Arial"/>
                <w:sz w:val="22"/>
                <w:szCs w:val="22"/>
              </w:rPr>
              <w:t xml:space="preserve"> / </w:t>
            </w:r>
            <w:r w:rsidRPr="00F832D5">
              <w:rPr>
                <w:rFonts w:ascii="Arial" w:hAnsi="Arial" w:cs="Arial"/>
                <w:sz w:val="22"/>
                <w:szCs w:val="22"/>
              </w:rPr>
              <w:t xml:space="preserve">RCA </w:t>
            </w:r>
            <w:proofErr w:type="spellStart"/>
            <w:r w:rsidRPr="00F832D5">
              <w:rPr>
                <w:rFonts w:ascii="Arial" w:hAnsi="Arial" w:cs="Arial"/>
                <w:sz w:val="22"/>
                <w:szCs w:val="22"/>
              </w:rPr>
              <w:t>oleh</w:t>
            </w:r>
            <w:proofErr w:type="spellEnd"/>
            <w:r w:rsidRPr="00F832D5">
              <w:rPr>
                <w:rFonts w:ascii="Arial" w:hAnsi="Arial" w:cs="Arial"/>
                <w:sz w:val="22"/>
                <w:szCs w:val="22"/>
              </w:rPr>
              <w:t xml:space="preserve"> </w:t>
            </w:r>
          </w:p>
          <w:p w:rsidR="007A3BE9" w:rsidRPr="00F832D5" w:rsidRDefault="007A3BE9" w:rsidP="00677862">
            <w:pPr>
              <w:tabs>
                <w:tab w:val="left" w:pos="1602"/>
              </w:tabs>
              <w:spacing w:line="360" w:lineRule="auto"/>
              <w:ind w:left="1744"/>
              <w:rPr>
                <w:rFonts w:ascii="Arial" w:hAnsi="Arial" w:cs="Arial"/>
                <w:sz w:val="22"/>
                <w:szCs w:val="22"/>
              </w:rPr>
            </w:pPr>
            <w:r w:rsidRPr="00F832D5">
              <w:rPr>
                <w:rFonts w:ascii="Arial" w:hAnsi="Arial" w:cs="Arial"/>
                <w:sz w:val="22"/>
                <w:szCs w:val="22"/>
              </w:rPr>
              <w:t xml:space="preserve">Tim KP di RS, </w:t>
            </w:r>
            <w:proofErr w:type="spellStart"/>
            <w:r w:rsidRPr="00F832D5">
              <w:rPr>
                <w:rFonts w:ascii="Arial" w:hAnsi="Arial" w:cs="Arial"/>
                <w:sz w:val="22"/>
                <w:szCs w:val="22"/>
              </w:rPr>
              <w:t>waktu</w:t>
            </w:r>
            <w:proofErr w:type="spellEnd"/>
            <w:r w:rsidRPr="00F832D5">
              <w:rPr>
                <w:rFonts w:ascii="Arial" w:hAnsi="Arial" w:cs="Arial"/>
                <w:sz w:val="22"/>
                <w:szCs w:val="22"/>
              </w:rPr>
              <w:t xml:space="preserve"> </w:t>
            </w:r>
            <w:proofErr w:type="spellStart"/>
            <w:r w:rsidRPr="00F832D5">
              <w:rPr>
                <w:rFonts w:ascii="Arial" w:hAnsi="Arial" w:cs="Arial"/>
                <w:sz w:val="22"/>
                <w:szCs w:val="22"/>
              </w:rPr>
              <w:t>maksimal</w:t>
            </w:r>
            <w:proofErr w:type="spellEnd"/>
            <w:r w:rsidRPr="00F832D5">
              <w:rPr>
                <w:rFonts w:ascii="Arial" w:hAnsi="Arial" w:cs="Arial"/>
                <w:sz w:val="22"/>
                <w:szCs w:val="22"/>
              </w:rPr>
              <w:t xml:space="preserve"> 45hari</w:t>
            </w:r>
          </w:p>
        </w:tc>
      </w:tr>
    </w:tbl>
    <w:p w:rsidR="00FC1EF7" w:rsidRPr="00F832D5" w:rsidRDefault="00FC1EF7" w:rsidP="00FC1EF7">
      <w:pPr>
        <w:spacing w:line="360" w:lineRule="auto"/>
        <w:rPr>
          <w:rFonts w:ascii="Arial" w:eastAsia="Calibri" w:hAnsi="Arial" w:cs="Arial"/>
          <w:sz w:val="22"/>
          <w:szCs w:val="22"/>
          <w:lang w:val="en-ID"/>
        </w:rPr>
      </w:pPr>
    </w:p>
    <w:p w:rsidR="00FC1EF7" w:rsidRPr="00F832D5" w:rsidRDefault="00FC1EF7" w:rsidP="00677862">
      <w:pPr>
        <w:pStyle w:val="ListParagraph"/>
        <w:numPr>
          <w:ilvl w:val="0"/>
          <w:numId w:val="4"/>
        </w:numPr>
        <w:spacing w:line="360" w:lineRule="auto"/>
        <w:ind w:left="426" w:hanging="426"/>
        <w:rPr>
          <w:rFonts w:ascii="Arial" w:hAnsi="Arial" w:cs="Arial"/>
          <w:sz w:val="22"/>
          <w:szCs w:val="22"/>
        </w:rPr>
      </w:pPr>
      <w:r w:rsidRPr="00F832D5">
        <w:rPr>
          <w:rFonts w:ascii="Arial" w:hAnsi="Arial" w:cs="Arial"/>
          <w:sz w:val="22"/>
          <w:szCs w:val="22"/>
        </w:rPr>
        <w:t>Root Cause Analysis (RCA)</w:t>
      </w:r>
    </w:p>
    <w:p w:rsidR="00FC1EF7" w:rsidRPr="00F832D5" w:rsidRDefault="00102E1B" w:rsidP="00677862">
      <w:pPr>
        <w:spacing w:line="360" w:lineRule="auto"/>
        <w:ind w:left="426"/>
        <w:rPr>
          <w:rFonts w:ascii="Arial" w:hAnsi="Arial" w:cs="Arial"/>
          <w:sz w:val="22"/>
          <w:szCs w:val="22"/>
          <w:lang w:val="id-ID"/>
        </w:rPr>
      </w:pPr>
      <w:r w:rsidRPr="00F832D5">
        <w:rPr>
          <w:rFonts w:ascii="Arial" w:hAnsi="Arial" w:cs="Arial"/>
          <w:sz w:val="22"/>
          <w:szCs w:val="22"/>
          <w:lang w:val="id-ID"/>
        </w:rPr>
        <w:t>Kejadian sentinel dilakukan Root Cause Analysis (RCA).</w:t>
      </w:r>
    </w:p>
    <w:p w:rsidR="00244DC9" w:rsidRPr="00F832D5" w:rsidRDefault="00244DC9" w:rsidP="00677862">
      <w:pPr>
        <w:pStyle w:val="ListParagraph"/>
        <w:numPr>
          <w:ilvl w:val="0"/>
          <w:numId w:val="28"/>
        </w:numPr>
        <w:spacing w:line="360" w:lineRule="auto"/>
        <w:ind w:left="851" w:hanging="425"/>
        <w:rPr>
          <w:rFonts w:ascii="Arial" w:hAnsi="Arial" w:cs="Arial"/>
          <w:sz w:val="22"/>
          <w:szCs w:val="22"/>
        </w:rPr>
      </w:pPr>
      <w:r w:rsidRPr="00F832D5">
        <w:rPr>
          <w:rFonts w:ascii="Arial" w:hAnsi="Arial" w:cs="Arial"/>
          <w:sz w:val="22"/>
          <w:szCs w:val="22"/>
        </w:rPr>
        <w:t>Proses pelaksanaan RCA (</w:t>
      </w:r>
      <w:r w:rsidRPr="00F832D5">
        <w:rPr>
          <w:rFonts w:ascii="Arial" w:hAnsi="Arial" w:cs="Arial"/>
          <w:i/>
          <w:sz w:val="22"/>
          <w:szCs w:val="22"/>
        </w:rPr>
        <w:t>Root Cause Analysis</w:t>
      </w:r>
      <w:r w:rsidRPr="00F832D5">
        <w:rPr>
          <w:rFonts w:ascii="Arial" w:hAnsi="Arial" w:cs="Arial"/>
          <w:sz w:val="22"/>
          <w:szCs w:val="22"/>
        </w:rPr>
        <w:t>) dilakukan dalam waktu 45 hari.</w:t>
      </w:r>
    </w:p>
    <w:p w:rsidR="00244DC9" w:rsidRPr="00F832D5" w:rsidRDefault="00244DC9" w:rsidP="00677862">
      <w:pPr>
        <w:pStyle w:val="ListParagraph"/>
        <w:numPr>
          <w:ilvl w:val="0"/>
          <w:numId w:val="28"/>
        </w:numPr>
        <w:spacing w:line="360" w:lineRule="auto"/>
        <w:ind w:left="851" w:hanging="425"/>
        <w:rPr>
          <w:rFonts w:ascii="Arial" w:hAnsi="Arial" w:cs="Arial"/>
          <w:sz w:val="22"/>
          <w:szCs w:val="22"/>
        </w:rPr>
      </w:pPr>
      <w:r w:rsidRPr="00F832D5">
        <w:rPr>
          <w:rFonts w:ascii="Arial" w:hAnsi="Arial" w:cs="Arial"/>
          <w:sz w:val="22"/>
          <w:szCs w:val="22"/>
        </w:rPr>
        <w:t>Rekomendasi dan tindak lanjut</w:t>
      </w:r>
      <w:r w:rsidR="00ED13D9" w:rsidRPr="00F832D5">
        <w:rPr>
          <w:rFonts w:ascii="Arial" w:hAnsi="Arial" w:cs="Arial"/>
          <w:sz w:val="22"/>
          <w:szCs w:val="22"/>
          <w:lang w:val="en-ID"/>
        </w:rPr>
        <w:t>.</w:t>
      </w:r>
    </w:p>
    <w:p w:rsidR="00244DC9" w:rsidRPr="00F832D5" w:rsidRDefault="00244DC9" w:rsidP="00677862">
      <w:pPr>
        <w:pStyle w:val="ListParagraph"/>
        <w:numPr>
          <w:ilvl w:val="0"/>
          <w:numId w:val="28"/>
        </w:numPr>
        <w:spacing w:line="360" w:lineRule="auto"/>
        <w:ind w:left="851" w:hanging="425"/>
        <w:rPr>
          <w:rFonts w:ascii="Arial" w:hAnsi="Arial" w:cs="Arial"/>
          <w:sz w:val="22"/>
          <w:szCs w:val="22"/>
        </w:rPr>
      </w:pPr>
      <w:r w:rsidRPr="00F832D5">
        <w:rPr>
          <w:rFonts w:ascii="Arial" w:hAnsi="Arial" w:cs="Arial"/>
          <w:sz w:val="22"/>
          <w:szCs w:val="22"/>
        </w:rPr>
        <w:t xml:space="preserve">Laporan </w:t>
      </w:r>
      <w:proofErr w:type="spellStart"/>
      <w:r w:rsidR="00C4331C" w:rsidRPr="00F832D5">
        <w:rPr>
          <w:rFonts w:ascii="Arial" w:hAnsi="Arial" w:cs="Arial"/>
          <w:sz w:val="22"/>
          <w:szCs w:val="22"/>
          <w:lang w:val="en-ID"/>
        </w:rPr>
        <w:t>ke</w:t>
      </w:r>
      <w:proofErr w:type="spellEnd"/>
      <w:r w:rsidR="00C4331C" w:rsidRPr="00F832D5">
        <w:rPr>
          <w:rFonts w:ascii="Arial" w:hAnsi="Arial" w:cs="Arial"/>
          <w:sz w:val="22"/>
          <w:szCs w:val="22"/>
          <w:lang w:val="en-ID"/>
        </w:rPr>
        <w:t xml:space="preserve"> </w:t>
      </w:r>
      <w:r w:rsidR="00C4331C" w:rsidRPr="00F832D5">
        <w:rPr>
          <w:rFonts w:ascii="Arial" w:hAnsi="Arial" w:cs="Arial"/>
          <w:sz w:val="22"/>
          <w:szCs w:val="22"/>
        </w:rPr>
        <w:t>direk</w:t>
      </w:r>
      <w:proofErr w:type="spellStart"/>
      <w:r w:rsidR="00C4331C" w:rsidRPr="00F832D5">
        <w:rPr>
          <w:rFonts w:ascii="Arial" w:hAnsi="Arial" w:cs="Arial"/>
          <w:sz w:val="22"/>
          <w:szCs w:val="22"/>
          <w:lang w:val="en-ID"/>
        </w:rPr>
        <w:t>tur</w:t>
      </w:r>
      <w:r w:rsidR="00ED13D9" w:rsidRPr="00F832D5">
        <w:rPr>
          <w:rFonts w:ascii="Arial" w:hAnsi="Arial" w:cs="Arial"/>
          <w:sz w:val="22"/>
          <w:szCs w:val="22"/>
          <w:lang w:val="en-ID"/>
        </w:rPr>
        <w:t>.</w:t>
      </w:r>
      <w:proofErr w:type="spellEnd"/>
    </w:p>
    <w:p w:rsidR="00244DC9" w:rsidRPr="00F832D5" w:rsidRDefault="00244DC9" w:rsidP="00677862">
      <w:pPr>
        <w:pStyle w:val="ListParagraph"/>
        <w:numPr>
          <w:ilvl w:val="0"/>
          <w:numId w:val="28"/>
        </w:numPr>
        <w:spacing w:line="360" w:lineRule="auto"/>
        <w:ind w:left="851" w:hanging="425"/>
        <w:rPr>
          <w:rFonts w:ascii="Arial" w:hAnsi="Arial" w:cs="Arial"/>
          <w:sz w:val="22"/>
          <w:szCs w:val="22"/>
        </w:rPr>
      </w:pPr>
      <w:r w:rsidRPr="00F832D5">
        <w:rPr>
          <w:rFonts w:ascii="Arial" w:hAnsi="Arial" w:cs="Arial"/>
          <w:sz w:val="22"/>
          <w:szCs w:val="22"/>
        </w:rPr>
        <w:t>Sosialisasi</w:t>
      </w:r>
      <w:r w:rsidR="00ED13D9" w:rsidRPr="00F832D5">
        <w:rPr>
          <w:rFonts w:ascii="Arial" w:hAnsi="Arial" w:cs="Arial"/>
          <w:sz w:val="22"/>
          <w:szCs w:val="22"/>
          <w:lang w:val="en-ID"/>
        </w:rPr>
        <w:t>.</w:t>
      </w:r>
    </w:p>
    <w:p w:rsidR="00FC1EF7" w:rsidRPr="00F832D5" w:rsidRDefault="00FC1EF7" w:rsidP="00244DC9">
      <w:pPr>
        <w:spacing w:line="360" w:lineRule="auto"/>
        <w:rPr>
          <w:rFonts w:ascii="Arial" w:hAnsi="Arial" w:cs="Arial"/>
          <w:sz w:val="22"/>
          <w:szCs w:val="22"/>
          <w:lang w:val="id-ID"/>
        </w:rPr>
      </w:pPr>
    </w:p>
    <w:p w:rsidR="00677862" w:rsidRPr="00677862" w:rsidRDefault="00FC1EF7" w:rsidP="00677862">
      <w:pPr>
        <w:pStyle w:val="ListParagraph"/>
        <w:numPr>
          <w:ilvl w:val="0"/>
          <w:numId w:val="4"/>
        </w:numPr>
        <w:spacing w:line="360" w:lineRule="auto"/>
        <w:ind w:left="426" w:hanging="426"/>
        <w:rPr>
          <w:rFonts w:ascii="Arial" w:hAnsi="Arial" w:cs="Arial"/>
          <w:sz w:val="22"/>
          <w:szCs w:val="22"/>
        </w:rPr>
      </w:pPr>
      <w:r w:rsidRPr="00F832D5">
        <w:rPr>
          <w:rFonts w:ascii="Arial" w:hAnsi="Arial" w:cs="Arial"/>
          <w:sz w:val="22"/>
          <w:szCs w:val="22"/>
        </w:rPr>
        <w:t>Pelaporan Eksternal ke Komite Kelamatan Pasien Rumah Sakit (KKP-RS)</w:t>
      </w:r>
    </w:p>
    <w:p w:rsidR="00102E1B" w:rsidRPr="00677862" w:rsidRDefault="00FC1EF7" w:rsidP="00677862">
      <w:pPr>
        <w:pStyle w:val="ListParagraph"/>
        <w:spacing w:line="360" w:lineRule="auto"/>
        <w:ind w:left="426"/>
        <w:rPr>
          <w:rFonts w:ascii="Arial" w:hAnsi="Arial" w:cs="Arial"/>
          <w:sz w:val="22"/>
          <w:szCs w:val="22"/>
        </w:rPr>
      </w:pPr>
      <w:r w:rsidRPr="00677862">
        <w:rPr>
          <w:rFonts w:ascii="Arial" w:hAnsi="Arial" w:cs="Arial"/>
          <w:sz w:val="22"/>
          <w:szCs w:val="22"/>
        </w:rPr>
        <w:t>Laporan insiden keselamatan pasien KKP-RS (Eksternal) adalah pelaporan secara anonim dan te</w:t>
      </w:r>
      <w:r w:rsidR="003F0163" w:rsidRPr="00677862">
        <w:rPr>
          <w:rFonts w:ascii="Arial" w:hAnsi="Arial" w:cs="Arial"/>
          <w:sz w:val="22"/>
          <w:szCs w:val="22"/>
        </w:rPr>
        <w:t xml:space="preserve">rtulis ke KKP-RS setiap </w:t>
      </w:r>
      <w:r w:rsidR="00C4331C" w:rsidRPr="00677862">
        <w:rPr>
          <w:rFonts w:ascii="Arial" w:hAnsi="Arial" w:cs="Arial"/>
          <w:sz w:val="22"/>
          <w:szCs w:val="22"/>
          <w:lang w:val="en-ID"/>
        </w:rPr>
        <w:t>k</w:t>
      </w:r>
      <w:r w:rsidRPr="00677862">
        <w:rPr>
          <w:rFonts w:ascii="Arial" w:hAnsi="Arial" w:cs="Arial"/>
          <w:sz w:val="22"/>
          <w:szCs w:val="22"/>
        </w:rPr>
        <w:t>ejad</w:t>
      </w:r>
      <w:r w:rsidR="00C4331C" w:rsidRPr="00677862">
        <w:rPr>
          <w:rFonts w:ascii="Arial" w:hAnsi="Arial" w:cs="Arial"/>
          <w:sz w:val="22"/>
          <w:szCs w:val="22"/>
        </w:rPr>
        <w:t xml:space="preserve">ian </w:t>
      </w:r>
      <w:r w:rsidR="00C4331C" w:rsidRPr="00677862">
        <w:rPr>
          <w:rFonts w:ascii="Arial" w:hAnsi="Arial" w:cs="Arial"/>
          <w:sz w:val="22"/>
          <w:szCs w:val="22"/>
          <w:lang w:val="en-ID"/>
        </w:rPr>
        <w:t>s</w:t>
      </w:r>
      <w:r w:rsidR="003F0163" w:rsidRPr="00677862">
        <w:rPr>
          <w:rFonts w:ascii="Arial" w:hAnsi="Arial" w:cs="Arial"/>
          <w:sz w:val="22"/>
          <w:szCs w:val="22"/>
        </w:rPr>
        <w:t>entinel</w:t>
      </w:r>
      <w:r w:rsidRPr="00677862">
        <w:rPr>
          <w:rFonts w:ascii="Arial" w:hAnsi="Arial" w:cs="Arial"/>
          <w:sz w:val="22"/>
          <w:szCs w:val="22"/>
        </w:rPr>
        <w:t xml:space="preserve"> yang terjadi pada pasien, dan telah dilakukan analisis penyebab rekomendasi dan solusinya.</w:t>
      </w:r>
    </w:p>
    <w:p w:rsidR="00677862" w:rsidRDefault="00677862" w:rsidP="00677862">
      <w:pPr>
        <w:pStyle w:val="ListParagraph"/>
        <w:spacing w:line="360" w:lineRule="auto"/>
        <w:ind w:left="426"/>
        <w:rPr>
          <w:rFonts w:ascii="Arial" w:hAnsi="Arial" w:cs="Arial"/>
          <w:sz w:val="22"/>
          <w:szCs w:val="22"/>
          <w:lang w:val="en-ID"/>
        </w:rPr>
      </w:pPr>
    </w:p>
    <w:p w:rsidR="00677862" w:rsidRDefault="00677862" w:rsidP="00677862">
      <w:pPr>
        <w:pStyle w:val="ListParagraph"/>
        <w:spacing w:line="360" w:lineRule="auto"/>
        <w:ind w:left="426"/>
        <w:rPr>
          <w:rFonts w:ascii="Arial" w:hAnsi="Arial" w:cs="Arial"/>
          <w:sz w:val="22"/>
          <w:szCs w:val="22"/>
          <w:lang w:val="en-ID"/>
        </w:rPr>
      </w:pPr>
    </w:p>
    <w:p w:rsidR="00677862" w:rsidRDefault="00677862" w:rsidP="00677862">
      <w:pPr>
        <w:pStyle w:val="ListParagraph"/>
        <w:spacing w:line="360" w:lineRule="auto"/>
        <w:ind w:left="426"/>
        <w:rPr>
          <w:rFonts w:ascii="Arial" w:hAnsi="Arial" w:cs="Arial"/>
          <w:sz w:val="22"/>
          <w:szCs w:val="22"/>
          <w:lang w:val="en-ID"/>
        </w:rPr>
      </w:pPr>
    </w:p>
    <w:p w:rsidR="00FC1EF7" w:rsidRDefault="00FC1EF7" w:rsidP="00677862">
      <w:pPr>
        <w:pStyle w:val="ListParagraph"/>
        <w:spacing w:line="360" w:lineRule="auto"/>
        <w:ind w:left="426"/>
        <w:rPr>
          <w:rFonts w:ascii="Arial" w:hAnsi="Arial" w:cs="Arial"/>
          <w:sz w:val="22"/>
          <w:szCs w:val="22"/>
          <w:lang w:val="en-ID"/>
        </w:rPr>
      </w:pPr>
      <w:r w:rsidRPr="00F832D5">
        <w:rPr>
          <w:rFonts w:ascii="Arial" w:hAnsi="Arial" w:cs="Arial"/>
          <w:sz w:val="22"/>
          <w:szCs w:val="22"/>
        </w:rPr>
        <w:lastRenderedPageBreak/>
        <w:t xml:space="preserve">Formulir Pelaporan Eksternal </w:t>
      </w:r>
    </w:p>
    <w:p w:rsidR="00677862" w:rsidRPr="00677862" w:rsidRDefault="00677862" w:rsidP="00677862">
      <w:pPr>
        <w:pStyle w:val="ListParagraph"/>
        <w:spacing w:line="360" w:lineRule="auto"/>
        <w:ind w:left="426"/>
        <w:rPr>
          <w:rFonts w:ascii="Arial" w:hAnsi="Arial" w:cs="Arial"/>
          <w:sz w:val="22"/>
          <w:szCs w:val="22"/>
          <w:lang w:val="en-ID"/>
        </w:rPr>
      </w:pPr>
    </w:p>
    <w:tbl>
      <w:tblPr>
        <w:tblStyle w:val="TableGrid"/>
        <w:tblW w:w="0" w:type="auto"/>
        <w:tblInd w:w="534" w:type="dxa"/>
        <w:tblLook w:val="04A0" w:firstRow="1" w:lastRow="0" w:firstColumn="1" w:lastColumn="0" w:noHBand="0" w:noVBand="1"/>
      </w:tblPr>
      <w:tblGrid>
        <w:gridCol w:w="8221"/>
      </w:tblGrid>
      <w:tr w:rsidR="00FC1EF7" w:rsidRPr="00F832D5" w:rsidTr="00677862">
        <w:trPr>
          <w:trHeight w:val="9376"/>
        </w:trPr>
        <w:tc>
          <w:tcPr>
            <w:tcW w:w="8221" w:type="dxa"/>
          </w:tcPr>
          <w:p w:rsidR="00677862" w:rsidRPr="00677862" w:rsidRDefault="00677862" w:rsidP="00677862">
            <w:pPr>
              <w:pStyle w:val="ListParagraph"/>
              <w:spacing w:line="360" w:lineRule="auto"/>
              <w:jc w:val="center"/>
              <w:rPr>
                <w:rFonts w:ascii="Arial" w:hAnsi="Arial" w:cs="Arial"/>
                <w:sz w:val="6"/>
                <w:szCs w:val="6"/>
                <w:lang w:val="en-ID"/>
              </w:rPr>
            </w:pPr>
          </w:p>
          <w:p w:rsidR="00FC1EF7" w:rsidRPr="00F832D5" w:rsidRDefault="00FC1EF7" w:rsidP="00677862">
            <w:pPr>
              <w:pStyle w:val="ListParagraph"/>
              <w:spacing w:line="360" w:lineRule="auto"/>
              <w:jc w:val="center"/>
              <w:rPr>
                <w:rFonts w:ascii="Arial" w:hAnsi="Arial" w:cs="Arial"/>
                <w:sz w:val="22"/>
                <w:szCs w:val="22"/>
              </w:rPr>
            </w:pPr>
            <w:r w:rsidRPr="00F832D5">
              <w:rPr>
                <w:rFonts w:ascii="Arial" w:hAnsi="Arial" w:cs="Arial"/>
                <w:sz w:val="22"/>
                <w:szCs w:val="22"/>
              </w:rPr>
              <w:t>SILAHKAN ISI KODE RUMAH SAKIT</w:t>
            </w:r>
          </w:p>
          <w:p w:rsidR="00FC1EF7" w:rsidRPr="00F832D5" w:rsidRDefault="00FC1EF7" w:rsidP="00B97DE0">
            <w:pPr>
              <w:pStyle w:val="ListParagraph"/>
              <w:spacing w:line="360" w:lineRule="auto"/>
              <w:jc w:val="center"/>
              <w:rPr>
                <w:rFonts w:ascii="Arial" w:hAnsi="Arial" w:cs="Arial"/>
                <w:sz w:val="22"/>
                <w:szCs w:val="22"/>
              </w:rPr>
            </w:pPr>
            <w:r w:rsidRPr="00F832D5">
              <w:rPr>
                <w:rFonts w:ascii="Arial" w:hAnsi="Arial" w:cs="Arial"/>
                <w:sz w:val="22"/>
                <w:szCs w:val="22"/>
              </w:rPr>
              <w:t>UNTUK MELAPORKAN INSIDEN KESELAMATAN PASIEN KE KKPS PERSI</w:t>
            </w:r>
          </w:p>
          <w:p w:rsidR="00FC1EF7" w:rsidRPr="00677862" w:rsidRDefault="00BE1C5B" w:rsidP="00677862">
            <w:pPr>
              <w:spacing w:line="360" w:lineRule="auto"/>
              <w:ind w:left="2160"/>
              <w:rPr>
                <w:rFonts w:ascii="Arial" w:hAnsi="Arial" w:cs="Arial"/>
                <w:sz w:val="22"/>
                <w:szCs w:val="22"/>
                <w:lang w:val="en-ID"/>
              </w:rPr>
            </w:pPr>
            <w:r>
              <w:rPr>
                <w:b/>
                <w:noProof/>
                <w:lang w:eastAsia="id-ID"/>
              </w:rPr>
              <w:pict>
                <v:shapetype id="_x0000_t32" coordsize="21600,21600" o:spt="32" o:oned="t" path="m,l21600,21600e" filled="f">
                  <v:path arrowok="t" fillok="f" o:connecttype="none"/>
                  <o:lock v:ext="edit" shapetype="t"/>
                </v:shapetype>
                <v:shape id="_x0000_s1271" type="#_x0000_t32" style="position:absolute;left:0;text-align:left;margin-left:212.3pt;margin-top:9.55pt;width:83.25pt;height:0;z-index:251847680" o:connectortype="straight"/>
              </w:pict>
            </w:r>
            <w:proofErr w:type="spellStart"/>
            <w:r w:rsidR="00FC1EF7" w:rsidRPr="00677862">
              <w:rPr>
                <w:rFonts w:ascii="Arial" w:hAnsi="Arial" w:cs="Arial"/>
                <w:sz w:val="22"/>
                <w:szCs w:val="22"/>
              </w:rPr>
              <w:t>Kode</w:t>
            </w:r>
            <w:proofErr w:type="spellEnd"/>
            <w:r w:rsidR="00FC1EF7" w:rsidRPr="00677862">
              <w:rPr>
                <w:rFonts w:ascii="Arial" w:hAnsi="Arial" w:cs="Arial"/>
                <w:sz w:val="22"/>
                <w:szCs w:val="22"/>
              </w:rPr>
              <w:t xml:space="preserve"> </w:t>
            </w:r>
            <w:proofErr w:type="spellStart"/>
            <w:r w:rsidR="00FC1EF7" w:rsidRPr="00677862">
              <w:rPr>
                <w:rFonts w:ascii="Arial" w:hAnsi="Arial" w:cs="Arial"/>
                <w:sz w:val="22"/>
                <w:szCs w:val="22"/>
              </w:rPr>
              <w:t>Rumah</w:t>
            </w:r>
            <w:proofErr w:type="spellEnd"/>
            <w:r w:rsidR="00FC1EF7" w:rsidRPr="00677862">
              <w:rPr>
                <w:rFonts w:ascii="Arial" w:hAnsi="Arial" w:cs="Arial"/>
                <w:sz w:val="22"/>
                <w:szCs w:val="22"/>
              </w:rPr>
              <w:t xml:space="preserve"> </w:t>
            </w:r>
            <w:proofErr w:type="spellStart"/>
            <w:r w:rsidR="00FC1EF7" w:rsidRPr="00677862">
              <w:rPr>
                <w:rFonts w:ascii="Arial" w:hAnsi="Arial" w:cs="Arial"/>
                <w:sz w:val="22"/>
                <w:szCs w:val="22"/>
              </w:rPr>
              <w:t>Sakit</w:t>
            </w:r>
            <w:proofErr w:type="spellEnd"/>
            <w:r w:rsidR="00FC1EF7" w:rsidRPr="00677862">
              <w:rPr>
                <w:rFonts w:ascii="Arial" w:hAnsi="Arial" w:cs="Arial"/>
                <w:sz w:val="22"/>
                <w:szCs w:val="22"/>
              </w:rPr>
              <w:t xml:space="preserve"> :</w:t>
            </w:r>
          </w:p>
          <w:p w:rsidR="00677862" w:rsidRPr="00677862" w:rsidRDefault="00677862" w:rsidP="00B97DE0">
            <w:pPr>
              <w:pStyle w:val="ListParagraph"/>
              <w:spacing w:line="360" w:lineRule="auto"/>
              <w:rPr>
                <w:rFonts w:ascii="Arial" w:hAnsi="Arial" w:cs="Arial"/>
                <w:sz w:val="22"/>
                <w:szCs w:val="22"/>
                <w:lang w:val="en-ID"/>
              </w:rPr>
            </w:pPr>
          </w:p>
          <w:tbl>
            <w:tblPr>
              <w:tblStyle w:val="TableGrid"/>
              <w:tblW w:w="0" w:type="auto"/>
              <w:tblInd w:w="475" w:type="dxa"/>
              <w:tblLook w:val="04A0" w:firstRow="1" w:lastRow="0" w:firstColumn="1" w:lastColumn="0" w:noHBand="0" w:noVBand="1"/>
            </w:tblPr>
            <w:tblGrid>
              <w:gridCol w:w="6997"/>
            </w:tblGrid>
            <w:tr w:rsidR="00FC1EF7" w:rsidRPr="00F832D5" w:rsidTr="00677862">
              <w:trPr>
                <w:trHeight w:val="825"/>
              </w:trPr>
              <w:tc>
                <w:tcPr>
                  <w:tcW w:w="6997" w:type="dxa"/>
                </w:tcPr>
                <w:p w:rsidR="00677862" w:rsidRPr="00677862" w:rsidRDefault="00677862" w:rsidP="00B97DE0">
                  <w:pPr>
                    <w:spacing w:line="360" w:lineRule="auto"/>
                    <w:jc w:val="center"/>
                    <w:rPr>
                      <w:rFonts w:ascii="Arial" w:eastAsia="Calibri" w:hAnsi="Arial" w:cs="Arial"/>
                      <w:sz w:val="6"/>
                      <w:szCs w:val="6"/>
                      <w:lang w:val="en-ID"/>
                    </w:rPr>
                  </w:pPr>
                </w:p>
                <w:p w:rsidR="00FC1EF7" w:rsidRPr="00F832D5" w:rsidRDefault="00FC1EF7" w:rsidP="00B97DE0">
                  <w:pPr>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t>Bagi rumah sakit yang belum mengetahui kode rumah sakit, silahkan isi formulir data RS dibawah ini, yang dapat diakses lewat :</w:t>
                  </w:r>
                </w:p>
                <w:p w:rsidR="00FC1EF7" w:rsidRPr="00F832D5" w:rsidRDefault="00FC1EF7" w:rsidP="00B97DE0">
                  <w:pPr>
                    <w:spacing w:line="360" w:lineRule="auto"/>
                    <w:jc w:val="center"/>
                    <w:rPr>
                      <w:rFonts w:ascii="Arial" w:eastAsia="Calibri" w:hAnsi="Arial" w:cs="Arial"/>
                      <w:b/>
                      <w:sz w:val="22"/>
                      <w:szCs w:val="22"/>
                      <w:lang w:val="id-ID"/>
                    </w:rPr>
                  </w:pPr>
                  <w:r w:rsidRPr="00F832D5">
                    <w:rPr>
                      <w:rFonts w:ascii="Arial" w:eastAsia="Calibri" w:hAnsi="Arial" w:cs="Arial"/>
                      <w:b/>
                      <w:sz w:val="22"/>
                      <w:szCs w:val="22"/>
                      <w:lang w:val="id-ID"/>
                    </w:rPr>
                    <w:t>http://www.inapat-safety.or.id</w:t>
                  </w:r>
                </w:p>
              </w:tc>
            </w:tr>
          </w:tbl>
          <w:p w:rsidR="00FC1EF7" w:rsidRPr="00F832D5" w:rsidRDefault="00FC1EF7" w:rsidP="00B97DE0">
            <w:pPr>
              <w:spacing w:line="360" w:lineRule="auto"/>
              <w:rPr>
                <w:rFonts w:ascii="Arial" w:eastAsia="Calibri" w:hAnsi="Arial" w:cs="Arial"/>
                <w:sz w:val="22"/>
                <w:szCs w:val="22"/>
                <w:lang w:val="id-ID"/>
              </w:rPr>
            </w:pP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 xml:space="preserve">E-mail Rumah Sakit : </w:t>
            </w:r>
          </w:p>
          <w:p w:rsidR="00FC1EF7" w:rsidRPr="00F832D5" w:rsidRDefault="00BE1C5B" w:rsidP="00B97DE0">
            <w:pPr>
              <w:spacing w:line="360" w:lineRule="auto"/>
              <w:rPr>
                <w:rFonts w:ascii="Arial" w:eastAsia="Calibri" w:hAnsi="Arial" w:cs="Arial"/>
                <w:sz w:val="22"/>
                <w:szCs w:val="22"/>
                <w:lang w:val="id-ID"/>
              </w:rPr>
            </w:pPr>
            <w:r>
              <w:rPr>
                <w:rFonts w:ascii="Arial" w:eastAsia="Calibri" w:hAnsi="Arial" w:cs="Arial"/>
                <w:b/>
                <w:noProof/>
                <w:sz w:val="22"/>
                <w:szCs w:val="22"/>
                <w:lang w:val="id-ID" w:eastAsia="id-ID"/>
              </w:rPr>
              <w:pict>
                <v:shape id="_x0000_s1272" type="#_x0000_t32" style="position:absolute;margin-left:.25pt;margin-top:9.25pt;width:391.3pt;height:0;z-index:251848704" o:connectortype="straight"/>
              </w:pict>
            </w:r>
          </w:p>
          <w:p w:rsidR="00FC1EF7" w:rsidRPr="00F832D5" w:rsidRDefault="00FC1EF7" w:rsidP="00B97DE0">
            <w:pPr>
              <w:tabs>
                <w:tab w:val="left" w:pos="1755"/>
              </w:tabs>
              <w:spacing w:line="360" w:lineRule="auto"/>
              <w:rPr>
                <w:rFonts w:ascii="Arial" w:eastAsia="Calibri" w:hAnsi="Arial" w:cs="Arial"/>
                <w:sz w:val="22"/>
                <w:szCs w:val="22"/>
                <w:lang w:val="id-ID"/>
              </w:rPr>
            </w:pPr>
            <w:r w:rsidRPr="00F832D5">
              <w:rPr>
                <w:rFonts w:ascii="Arial" w:eastAsia="Calibri" w:hAnsi="Arial" w:cs="Arial"/>
                <w:sz w:val="22"/>
                <w:szCs w:val="22"/>
                <w:lang w:val="id-ID"/>
              </w:rPr>
              <w:t>Nama Rumah Sakit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0" type="#_x0000_t32" style="position:absolute;margin-left:.25pt;margin-top:5.6pt;width:391.3pt;height:0;z-index:251849728"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Alamat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1" type="#_x0000_t32" style="position:absolute;margin-left:.25pt;margin-top:7.75pt;width:391.3pt;height:0;z-index:251850752"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Kabupaten/Kota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2" type="#_x0000_t32" style="position:absolute;margin-left:.25pt;margin-top:6.35pt;width:391.3pt;height:0;z-index:251851776"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Propinsi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3" type="#_x0000_t32" style="position:absolute;margin-left:.25pt;margin-top:7.4pt;width:391.3pt;height:0;z-index:251852800"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Contact Person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4" type="#_x0000_t32" style="position:absolute;margin-left:.25pt;margin-top:5.45pt;width:391.3pt;height:0;z-index:251853824"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Telepon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5" type="#_x0000_t32" style="position:absolute;margin-left:.25pt;margin-top:5pt;width:391.3pt;height:0;z-index:251854848" o:connectortype="straight"/>
              </w:pict>
            </w: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HP                            :</w:t>
            </w:r>
          </w:p>
          <w:p w:rsidR="00FC1EF7" w:rsidRPr="00F832D5" w:rsidRDefault="00BE1C5B" w:rsidP="00B97DE0">
            <w:pPr>
              <w:spacing w:line="360" w:lineRule="auto"/>
              <w:rPr>
                <w:rFonts w:ascii="Arial" w:eastAsia="Calibri" w:hAnsi="Arial" w:cs="Arial"/>
                <w:sz w:val="22"/>
                <w:szCs w:val="22"/>
                <w:lang w:val="id-ID"/>
              </w:rPr>
            </w:pPr>
            <w:r>
              <w:rPr>
                <w:rFonts w:ascii="Arial" w:hAnsi="Arial" w:cs="Arial"/>
                <w:noProof/>
                <w:sz w:val="6"/>
                <w:szCs w:val="6"/>
              </w:rPr>
              <w:pict>
                <v:shape id="_x0000_s1286" type="#_x0000_t32" style="position:absolute;margin-left:5.5pt;margin-top:7.55pt;width:391.3pt;height:0;z-index:251855872" o:connectortype="straight"/>
              </w:pict>
            </w:r>
          </w:p>
          <w:p w:rsidR="00FC1EF7" w:rsidRPr="00F832D5" w:rsidRDefault="00FC1EF7" w:rsidP="00B97DE0">
            <w:pPr>
              <w:spacing w:line="360" w:lineRule="auto"/>
              <w:rPr>
                <w:rFonts w:ascii="Arial" w:eastAsia="Calibri" w:hAnsi="Arial" w:cs="Arial"/>
                <w:sz w:val="22"/>
                <w:szCs w:val="22"/>
                <w:lang w:val="id-ID"/>
              </w:rPr>
            </w:pPr>
          </w:p>
          <w:p w:rsidR="00FC1EF7" w:rsidRPr="00F832D5" w:rsidRDefault="00FC1EF7" w:rsidP="00B97DE0">
            <w:pPr>
              <w:spacing w:line="360" w:lineRule="auto"/>
              <w:rPr>
                <w:rFonts w:ascii="Arial" w:eastAsia="Calibri" w:hAnsi="Arial" w:cs="Arial"/>
                <w:sz w:val="22"/>
                <w:szCs w:val="22"/>
                <w:lang w:val="id-ID"/>
              </w:rPr>
            </w:pPr>
            <w:r w:rsidRPr="00F832D5">
              <w:rPr>
                <w:rFonts w:ascii="Arial" w:eastAsia="Calibri" w:hAnsi="Arial" w:cs="Arial"/>
                <w:sz w:val="22"/>
                <w:szCs w:val="22"/>
                <w:lang w:val="id-ID"/>
              </w:rPr>
              <w:t>Kode dikirim lewat : SMS                                E-Mail</w:t>
            </w:r>
          </w:p>
        </w:tc>
      </w:tr>
    </w:tbl>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spacing w:line="360" w:lineRule="auto"/>
        <w:rPr>
          <w:rFonts w:ascii="Arial" w:eastAsia="Calibri" w:hAnsi="Arial" w:cs="Arial"/>
          <w:sz w:val="22"/>
          <w:szCs w:val="22"/>
          <w:lang w:val="id-ID"/>
        </w:rPr>
      </w:pPr>
    </w:p>
    <w:p w:rsidR="00FC1EF7" w:rsidRPr="00F832D5" w:rsidRDefault="00FC1EF7" w:rsidP="00FC1EF7">
      <w:pPr>
        <w:spacing w:line="360" w:lineRule="auto"/>
        <w:rPr>
          <w:rFonts w:ascii="Arial" w:eastAsia="Calibri" w:hAnsi="Arial" w:cs="Arial"/>
          <w:sz w:val="22"/>
          <w:szCs w:val="22"/>
          <w:lang w:val="id-ID"/>
        </w:rPr>
      </w:pPr>
    </w:p>
    <w:p w:rsidR="00FC1EF7" w:rsidRPr="00F832D5" w:rsidRDefault="00FC1EF7" w:rsidP="00FC1EF7">
      <w:pPr>
        <w:spacing w:line="360" w:lineRule="auto"/>
        <w:rPr>
          <w:rFonts w:ascii="Arial" w:eastAsia="Calibri" w:hAnsi="Arial" w:cs="Arial"/>
          <w:sz w:val="22"/>
          <w:szCs w:val="22"/>
          <w:lang w:val="id-ID"/>
        </w:rPr>
      </w:pPr>
    </w:p>
    <w:p w:rsidR="00FC1EF7" w:rsidRPr="00F832D5" w:rsidRDefault="00FC1EF7" w:rsidP="00FC1EF7">
      <w:pPr>
        <w:spacing w:line="360" w:lineRule="auto"/>
        <w:rPr>
          <w:rFonts w:ascii="Arial" w:eastAsia="Calibri" w:hAnsi="Arial" w:cs="Arial"/>
          <w:sz w:val="22"/>
          <w:szCs w:val="22"/>
          <w:lang w:val="id-ID"/>
        </w:rPr>
      </w:pPr>
    </w:p>
    <w:p w:rsidR="00FC1EF7" w:rsidRPr="00F832D5" w:rsidRDefault="00FC1EF7" w:rsidP="00FC1EF7">
      <w:pPr>
        <w:spacing w:line="360" w:lineRule="auto"/>
        <w:rPr>
          <w:rFonts w:ascii="Arial" w:eastAsia="Calibri" w:hAnsi="Arial" w:cs="Arial"/>
          <w:sz w:val="22"/>
          <w:szCs w:val="22"/>
          <w:lang w:val="id-ID"/>
        </w:rPr>
      </w:pPr>
    </w:p>
    <w:p w:rsidR="00FC1EF7" w:rsidRPr="00F832D5" w:rsidRDefault="00FC1EF7" w:rsidP="00FC1EF7">
      <w:pPr>
        <w:spacing w:line="360" w:lineRule="auto"/>
        <w:rPr>
          <w:rFonts w:ascii="Arial" w:eastAsia="Calibri" w:hAnsi="Arial" w:cs="Arial"/>
          <w:sz w:val="22"/>
          <w:szCs w:val="22"/>
          <w:lang w:val="id-ID"/>
        </w:rPr>
      </w:pPr>
    </w:p>
    <w:tbl>
      <w:tblPr>
        <w:tblStyle w:val="TableGrid"/>
        <w:tblW w:w="8896" w:type="dxa"/>
        <w:tblInd w:w="392" w:type="dxa"/>
        <w:tblLook w:val="04A0" w:firstRow="1" w:lastRow="0" w:firstColumn="1" w:lastColumn="0" w:noHBand="0" w:noVBand="1"/>
      </w:tblPr>
      <w:tblGrid>
        <w:gridCol w:w="8896"/>
      </w:tblGrid>
      <w:tr w:rsidR="005554B1" w:rsidRPr="00F832D5" w:rsidTr="00F832D5">
        <w:trPr>
          <w:trHeight w:val="4952"/>
        </w:trPr>
        <w:tc>
          <w:tcPr>
            <w:tcW w:w="8896" w:type="dxa"/>
          </w:tcPr>
          <w:p w:rsidR="005554B1" w:rsidRPr="00677862" w:rsidRDefault="005554B1" w:rsidP="00F832D5">
            <w:pPr>
              <w:tabs>
                <w:tab w:val="left" w:pos="1350"/>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lastRenderedPageBreak/>
              <w:t>Formulir Laporan insiden pasien ke KKP-RS</w:t>
            </w:r>
          </w:p>
          <w:p w:rsidR="005554B1" w:rsidRPr="00677862" w:rsidRDefault="005554B1" w:rsidP="00F832D5">
            <w:pPr>
              <w:tabs>
                <w:tab w:val="left" w:pos="4455"/>
              </w:tabs>
              <w:spacing w:line="360" w:lineRule="auto"/>
              <w:rPr>
                <w:rFonts w:ascii="Arial" w:eastAsia="Calibri" w:hAnsi="Arial" w:cs="Arial"/>
                <w:sz w:val="10"/>
                <w:szCs w:val="10"/>
                <w:lang w:val="id-ID"/>
              </w:rPr>
            </w:pPr>
          </w:p>
          <w:tbl>
            <w:tblPr>
              <w:tblStyle w:val="TableGrid"/>
              <w:tblW w:w="0" w:type="auto"/>
              <w:tblInd w:w="3721" w:type="dxa"/>
              <w:tblLook w:val="04A0" w:firstRow="1" w:lastRow="0" w:firstColumn="1" w:lastColumn="0" w:noHBand="0" w:noVBand="1"/>
            </w:tblPr>
            <w:tblGrid>
              <w:gridCol w:w="1220"/>
            </w:tblGrid>
            <w:tr w:rsidR="005554B1" w:rsidRPr="00677862" w:rsidTr="00F832D5">
              <w:tc>
                <w:tcPr>
                  <w:tcW w:w="1220" w:type="dxa"/>
                  <w:shd w:val="clear" w:color="auto" w:fill="000000" w:themeFill="text1"/>
                </w:tcPr>
                <w:p w:rsidR="005554B1" w:rsidRPr="00677862" w:rsidRDefault="005554B1" w:rsidP="00F832D5">
                  <w:pPr>
                    <w:tabs>
                      <w:tab w:val="left" w:pos="4455"/>
                    </w:tabs>
                    <w:spacing w:line="360" w:lineRule="auto"/>
                    <w:rPr>
                      <w:rFonts w:ascii="Arial" w:eastAsia="Calibri" w:hAnsi="Arial" w:cs="Arial"/>
                      <w:sz w:val="22"/>
                      <w:szCs w:val="22"/>
                      <w:lang w:val="id-ID"/>
                    </w:rPr>
                  </w:pPr>
                  <w:r w:rsidRPr="00677862">
                    <w:rPr>
                      <w:rFonts w:ascii="Arial" w:eastAsia="Calibri" w:hAnsi="Arial" w:cs="Arial"/>
                      <w:sz w:val="22"/>
                      <w:szCs w:val="22"/>
                      <w:lang w:val="id-ID"/>
                    </w:rPr>
                    <w:t>RAHASIA</w:t>
                  </w:r>
                </w:p>
              </w:tc>
            </w:tr>
          </w:tbl>
          <w:p w:rsidR="005554B1" w:rsidRPr="00677862" w:rsidRDefault="005554B1" w:rsidP="00F832D5">
            <w:pPr>
              <w:tabs>
                <w:tab w:val="left" w:pos="4455"/>
              </w:tabs>
              <w:spacing w:line="360" w:lineRule="auto"/>
              <w:rPr>
                <w:rFonts w:ascii="Arial" w:eastAsia="Calibri" w:hAnsi="Arial" w:cs="Arial"/>
                <w:sz w:val="10"/>
                <w:szCs w:val="10"/>
                <w:lang w:val="en-ID"/>
              </w:rPr>
            </w:pPr>
          </w:p>
          <w:p w:rsidR="005554B1" w:rsidRPr="00677862" w:rsidRDefault="005554B1" w:rsidP="00F832D5">
            <w:pPr>
              <w:tabs>
                <w:tab w:val="left" w:pos="4455"/>
              </w:tabs>
              <w:spacing w:line="360" w:lineRule="auto"/>
              <w:jc w:val="center"/>
              <w:rPr>
                <w:rFonts w:ascii="Arial" w:eastAsia="Calibri" w:hAnsi="Arial" w:cs="Arial"/>
                <w:sz w:val="22"/>
                <w:szCs w:val="22"/>
                <w:lang w:val="id-ID"/>
              </w:rPr>
            </w:pPr>
            <w:r w:rsidRPr="00677862">
              <w:rPr>
                <w:rFonts w:ascii="Arial" w:eastAsia="Calibri" w:hAnsi="Arial" w:cs="Arial"/>
                <w:sz w:val="22"/>
                <w:szCs w:val="22"/>
                <w:lang w:val="id-ID"/>
              </w:rPr>
              <w:t>KOMITE KESELAMATAN PASIEN RUMAH SAKIT</w:t>
            </w:r>
          </w:p>
          <w:p w:rsidR="005554B1" w:rsidRPr="00677862" w:rsidRDefault="005554B1" w:rsidP="00F832D5">
            <w:pPr>
              <w:tabs>
                <w:tab w:val="left" w:pos="4455"/>
              </w:tabs>
              <w:spacing w:line="360" w:lineRule="auto"/>
              <w:jc w:val="center"/>
              <w:rPr>
                <w:rFonts w:ascii="Arial" w:eastAsia="Calibri" w:hAnsi="Arial" w:cs="Arial"/>
                <w:sz w:val="22"/>
                <w:szCs w:val="22"/>
                <w:lang w:val="id-ID"/>
              </w:rPr>
            </w:pPr>
            <w:r w:rsidRPr="00677862">
              <w:rPr>
                <w:rFonts w:ascii="Arial" w:eastAsia="Calibri" w:hAnsi="Arial" w:cs="Arial"/>
                <w:sz w:val="22"/>
                <w:szCs w:val="22"/>
                <w:lang w:val="id-ID"/>
              </w:rPr>
              <w:t>LAORAN INSIDEN KESALAHAN PASIEN</w:t>
            </w:r>
          </w:p>
          <w:p w:rsidR="005554B1" w:rsidRPr="00677862" w:rsidRDefault="005554B1" w:rsidP="00F832D5">
            <w:pPr>
              <w:tabs>
                <w:tab w:val="left" w:pos="4455"/>
              </w:tabs>
              <w:spacing w:line="360" w:lineRule="auto"/>
              <w:jc w:val="center"/>
              <w:rPr>
                <w:rFonts w:ascii="Arial" w:eastAsia="Calibri" w:hAnsi="Arial" w:cs="Arial"/>
                <w:sz w:val="22"/>
                <w:szCs w:val="22"/>
                <w:lang w:val="id-ID"/>
              </w:rPr>
            </w:pPr>
            <w:r w:rsidRPr="00677862">
              <w:rPr>
                <w:rFonts w:ascii="Arial" w:eastAsia="Calibri" w:hAnsi="Arial" w:cs="Arial"/>
                <w:sz w:val="22"/>
                <w:szCs w:val="22"/>
                <w:lang w:val="id-ID"/>
              </w:rPr>
              <w:t>KKP-RS</w:t>
            </w:r>
          </w:p>
          <w:p w:rsidR="005554B1" w:rsidRPr="00677862" w:rsidRDefault="005554B1" w:rsidP="00F832D5">
            <w:pPr>
              <w:tabs>
                <w:tab w:val="left" w:pos="4455"/>
              </w:tabs>
              <w:spacing w:line="360" w:lineRule="auto"/>
              <w:jc w:val="center"/>
              <w:rPr>
                <w:rFonts w:ascii="Arial" w:eastAsia="Calibri" w:hAnsi="Arial" w:cs="Arial"/>
                <w:i/>
                <w:sz w:val="22"/>
                <w:szCs w:val="22"/>
                <w:lang w:val="id-ID"/>
              </w:rPr>
            </w:pPr>
            <w:r w:rsidRPr="00677862">
              <w:rPr>
                <w:rFonts w:ascii="Arial" w:eastAsia="Calibri" w:hAnsi="Arial" w:cs="Arial"/>
                <w:i/>
                <w:sz w:val="22"/>
                <w:szCs w:val="22"/>
                <w:lang w:val="id-ID"/>
              </w:rPr>
              <w:t>(Patient Safety Incident Report)</w:t>
            </w:r>
          </w:p>
          <w:p w:rsidR="005554B1" w:rsidRPr="00677862" w:rsidRDefault="005554B1" w:rsidP="00F832D5">
            <w:pPr>
              <w:tabs>
                <w:tab w:val="left" w:pos="4455"/>
              </w:tabs>
              <w:spacing w:line="360" w:lineRule="auto"/>
              <w:jc w:val="center"/>
              <w:rPr>
                <w:rFonts w:ascii="Arial" w:eastAsia="Calibri" w:hAnsi="Arial" w:cs="Arial"/>
                <w:sz w:val="22"/>
                <w:szCs w:val="22"/>
                <w:lang w:val="id-ID"/>
              </w:rPr>
            </w:pPr>
          </w:p>
          <w:p w:rsidR="005554B1" w:rsidRPr="00677862" w:rsidRDefault="005554B1" w:rsidP="005554B1">
            <w:pPr>
              <w:pStyle w:val="ListParagraph"/>
              <w:numPr>
                <w:ilvl w:val="0"/>
                <w:numId w:val="11"/>
              </w:numPr>
              <w:spacing w:line="360" w:lineRule="auto"/>
              <w:ind w:left="360"/>
              <w:rPr>
                <w:rFonts w:ascii="Arial" w:hAnsi="Arial" w:cs="Arial"/>
                <w:sz w:val="22"/>
                <w:szCs w:val="22"/>
              </w:rPr>
            </w:pPr>
            <w:r w:rsidRPr="00677862">
              <w:rPr>
                <w:rFonts w:ascii="Arial" w:hAnsi="Arial" w:cs="Arial"/>
                <w:sz w:val="22"/>
                <w:szCs w:val="22"/>
              </w:rPr>
              <w:t>Laporan ini hanya dibuat jika timbul kejadian yang menyangkut pasien. Laporan bersifat anonim, tidak mencantum nama, hanya diperlukan rincian kejadian, analisa penyebab dan rekomendasi.</w:t>
            </w:r>
          </w:p>
          <w:p w:rsidR="005554B1" w:rsidRPr="00677862" w:rsidRDefault="005554B1" w:rsidP="005554B1">
            <w:pPr>
              <w:pStyle w:val="ListParagraph"/>
              <w:numPr>
                <w:ilvl w:val="0"/>
                <w:numId w:val="11"/>
              </w:numPr>
              <w:spacing w:line="360" w:lineRule="auto"/>
              <w:ind w:left="360"/>
              <w:rPr>
                <w:rFonts w:ascii="Arial" w:hAnsi="Arial" w:cs="Arial"/>
                <w:sz w:val="22"/>
                <w:szCs w:val="22"/>
              </w:rPr>
            </w:pPr>
            <w:r w:rsidRPr="00677862">
              <w:rPr>
                <w:rFonts w:ascii="Arial" w:hAnsi="Arial" w:cs="Arial"/>
                <w:sz w:val="22"/>
                <w:szCs w:val="22"/>
              </w:rPr>
              <w:t>Untuk mengisi laporan ini sebaiknya dibaca Pedoman Pelaporan Insiden Keselamatan Pasien (IKP), bila ada kerancuan persepsi, isilah sesuai dengan pemahaman yang ada.</w:t>
            </w:r>
          </w:p>
          <w:p w:rsidR="005554B1" w:rsidRPr="00677862" w:rsidRDefault="005554B1" w:rsidP="005554B1">
            <w:pPr>
              <w:pStyle w:val="ListParagraph"/>
              <w:numPr>
                <w:ilvl w:val="0"/>
                <w:numId w:val="11"/>
              </w:numPr>
              <w:spacing w:line="360" w:lineRule="auto"/>
              <w:ind w:left="360"/>
              <w:rPr>
                <w:rFonts w:ascii="Arial" w:hAnsi="Arial" w:cs="Arial"/>
                <w:sz w:val="22"/>
                <w:szCs w:val="22"/>
              </w:rPr>
            </w:pPr>
            <w:r w:rsidRPr="00677862">
              <w:rPr>
                <w:rFonts w:ascii="Arial" w:hAnsi="Arial" w:cs="Arial"/>
                <w:sz w:val="22"/>
                <w:szCs w:val="22"/>
              </w:rPr>
              <w:t>Isilah semua data pada Laporan Insiden Keselamatan Pasien dengan lengkap, jangan dikosongkan agar data dapat dianalisa.</w:t>
            </w:r>
          </w:p>
          <w:p w:rsidR="005554B1" w:rsidRPr="00677862" w:rsidRDefault="005554B1" w:rsidP="005554B1">
            <w:pPr>
              <w:pStyle w:val="ListParagraph"/>
              <w:numPr>
                <w:ilvl w:val="0"/>
                <w:numId w:val="11"/>
              </w:numPr>
              <w:spacing w:line="360" w:lineRule="auto"/>
              <w:ind w:left="360"/>
              <w:rPr>
                <w:rFonts w:ascii="Arial" w:hAnsi="Arial" w:cs="Arial"/>
                <w:sz w:val="22"/>
                <w:szCs w:val="22"/>
              </w:rPr>
            </w:pPr>
            <w:r w:rsidRPr="00677862">
              <w:rPr>
                <w:rFonts w:ascii="Arial" w:hAnsi="Arial" w:cs="Arial"/>
                <w:sz w:val="22"/>
                <w:szCs w:val="22"/>
              </w:rPr>
              <w:t>Segera kirimkan laporan ini langsung ke Komite Keselamatan Pasien Rumah Sakit (KKP-RS)</w:t>
            </w:r>
          </w:p>
          <w:p w:rsidR="005554B1" w:rsidRPr="00677862" w:rsidRDefault="005554B1" w:rsidP="00F832D5">
            <w:pPr>
              <w:pStyle w:val="ListParagraph"/>
              <w:spacing w:line="360" w:lineRule="auto"/>
              <w:rPr>
                <w:rFonts w:ascii="Arial" w:hAnsi="Arial" w:cs="Arial"/>
                <w:sz w:val="22"/>
                <w:szCs w:val="22"/>
              </w:rPr>
            </w:pPr>
          </w:p>
          <w:p w:rsidR="005554B1" w:rsidRPr="00677862" w:rsidRDefault="005554B1" w:rsidP="00677862">
            <w:pPr>
              <w:tabs>
                <w:tab w:val="left" w:leader="dot" w:pos="3577"/>
              </w:tabs>
              <w:spacing w:line="360" w:lineRule="auto"/>
              <w:jc w:val="both"/>
              <w:rPr>
                <w:rFonts w:ascii="Arial" w:eastAsia="Calibri" w:hAnsi="Arial" w:cs="Arial"/>
                <w:sz w:val="22"/>
                <w:szCs w:val="22"/>
                <w:lang w:val="en-ID"/>
              </w:rPr>
            </w:pPr>
            <w:r w:rsidRPr="00677862">
              <w:rPr>
                <w:rFonts w:ascii="Arial" w:eastAsia="Calibri" w:hAnsi="Arial" w:cs="Arial"/>
                <w:sz w:val="22"/>
                <w:szCs w:val="22"/>
                <w:lang w:val="id-ID"/>
              </w:rPr>
              <w:t xml:space="preserve">KODE RS : </w:t>
            </w:r>
            <w:r w:rsidR="00677862">
              <w:rPr>
                <w:rFonts w:ascii="Arial" w:eastAsia="Calibri" w:hAnsi="Arial" w:cs="Arial"/>
                <w:sz w:val="22"/>
                <w:szCs w:val="22"/>
                <w:lang w:val="en-ID"/>
              </w:rPr>
              <w:tab/>
              <w:t xml:space="preserve">  </w:t>
            </w:r>
            <w:r w:rsidRPr="00677862">
              <w:rPr>
                <w:rFonts w:ascii="Arial" w:eastAsia="Calibri" w:hAnsi="Arial" w:cs="Arial"/>
                <w:sz w:val="22"/>
                <w:szCs w:val="22"/>
                <w:lang w:val="id-ID"/>
              </w:rPr>
              <w:t xml:space="preserve">(lewat : </w:t>
            </w:r>
            <w:hyperlink r:id="rId11" w:history="1">
              <w:r w:rsidRPr="00677862">
                <w:rPr>
                  <w:rStyle w:val="Hyperlink"/>
                  <w:rFonts w:ascii="Arial" w:eastAsia="Calibri" w:hAnsi="Arial" w:cs="Arial"/>
                  <w:color w:val="auto"/>
                  <w:sz w:val="22"/>
                  <w:szCs w:val="22"/>
                  <w:lang w:val="id-ID"/>
                </w:rPr>
                <w:t>http://www.inapat-safety.or.id</w:t>
              </w:r>
            </w:hyperlink>
            <w:r w:rsidRPr="00677862">
              <w:rPr>
                <w:rFonts w:ascii="Arial" w:eastAsia="Calibri" w:hAnsi="Arial" w:cs="Arial"/>
                <w:sz w:val="22"/>
                <w:szCs w:val="22"/>
                <w:lang w:val="id-ID"/>
              </w:rPr>
              <w:t xml:space="preserve"> / pos / kurir)</w:t>
            </w:r>
          </w:p>
          <w:p w:rsidR="005554B1" w:rsidRPr="00677862" w:rsidRDefault="005554B1" w:rsidP="00F832D5">
            <w:pPr>
              <w:tabs>
                <w:tab w:val="left" w:pos="4455"/>
              </w:tabs>
              <w:spacing w:line="360" w:lineRule="auto"/>
              <w:jc w:val="both"/>
              <w:rPr>
                <w:rFonts w:ascii="Arial" w:eastAsia="Calibri" w:hAnsi="Arial" w:cs="Arial"/>
                <w:sz w:val="22"/>
                <w:szCs w:val="22"/>
                <w:lang w:val="en-ID"/>
              </w:rPr>
            </w:pPr>
          </w:p>
          <w:p w:rsidR="005554B1" w:rsidRPr="00677862" w:rsidRDefault="005554B1" w:rsidP="00F832D5">
            <w:pPr>
              <w:tabs>
                <w:tab w:val="left" w:pos="4455"/>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t>I.</w:t>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DATA RUMAH SAKIT :</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Kepemilikan Rumah Sakit :</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 xml:space="preserve">Pemerintah Pusat </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Pemerintah Daerah (Provinsi / kab /kota)</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TNI / POLRI</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Swasta</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BUMN / BUMD</w:t>
            </w:r>
          </w:p>
          <w:p w:rsidR="005554B1" w:rsidRPr="00677862" w:rsidRDefault="005554B1" w:rsidP="00F832D5">
            <w:pPr>
              <w:tabs>
                <w:tab w:val="left" w:pos="4455"/>
              </w:tabs>
              <w:spacing w:line="360" w:lineRule="auto"/>
              <w:ind w:left="317"/>
              <w:jc w:val="both"/>
              <w:rPr>
                <w:rFonts w:ascii="Arial" w:eastAsia="Calibri" w:hAnsi="Arial" w:cs="Arial"/>
                <w:sz w:val="10"/>
                <w:szCs w:val="10"/>
                <w:lang w:val="id-ID"/>
              </w:rPr>
            </w:pP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Jenis RS :</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Umum</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Khusus</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RSIA</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Paru</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Mata</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Orthopedi</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 xml:space="preserve">RS Jantung </w:t>
            </w: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Jiwa</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Kusta</w:t>
            </w:r>
          </w:p>
          <w:p w:rsidR="005554B1" w:rsidRPr="008B3996" w:rsidRDefault="005554B1" w:rsidP="008B3996">
            <w:pPr>
              <w:tabs>
                <w:tab w:val="left" w:leader="dot" w:pos="8539"/>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hAnsi="Arial" w:cs="Arial"/>
                <w:sz w:val="22"/>
                <w:szCs w:val="22"/>
                <w:lang w:val="en-ID"/>
              </w:rPr>
              <w:t xml:space="preserve"> </w:t>
            </w:r>
            <w:r w:rsidRPr="00677862">
              <w:rPr>
                <w:rFonts w:ascii="Arial" w:eastAsia="Calibri" w:hAnsi="Arial" w:cs="Arial"/>
                <w:sz w:val="22"/>
                <w:szCs w:val="22"/>
                <w:lang w:val="id-ID"/>
              </w:rPr>
              <w:t>RS Khusus lainnya</w:t>
            </w:r>
            <w:r w:rsidRPr="00677862">
              <w:rPr>
                <w:rFonts w:ascii="Arial" w:eastAsia="Calibri" w:hAnsi="Arial" w:cs="Arial"/>
                <w:sz w:val="22"/>
                <w:szCs w:val="22"/>
                <w:lang w:val="en-ID"/>
              </w:rPr>
              <w:t xml:space="preserve"> </w:t>
            </w:r>
            <w:r w:rsidR="008B3996">
              <w:rPr>
                <w:rFonts w:ascii="Arial" w:eastAsia="Calibri" w:hAnsi="Arial" w:cs="Arial"/>
                <w:sz w:val="22"/>
                <w:szCs w:val="22"/>
                <w:lang w:val="en-ID"/>
              </w:rPr>
              <w:tab/>
            </w:r>
          </w:p>
          <w:p w:rsidR="00677862" w:rsidRDefault="00677862" w:rsidP="00F832D5">
            <w:pPr>
              <w:tabs>
                <w:tab w:val="left" w:pos="4455"/>
              </w:tabs>
              <w:spacing w:line="360" w:lineRule="auto"/>
              <w:ind w:left="317"/>
              <w:jc w:val="both"/>
              <w:rPr>
                <w:rFonts w:ascii="Arial" w:eastAsia="Calibri" w:hAnsi="Arial" w:cs="Arial"/>
                <w:sz w:val="22"/>
                <w:szCs w:val="22"/>
                <w:lang w:val="en-ID"/>
              </w:rPr>
            </w:pPr>
          </w:p>
          <w:p w:rsidR="00D04923" w:rsidRDefault="00D04923" w:rsidP="00F832D5">
            <w:pPr>
              <w:tabs>
                <w:tab w:val="left" w:pos="4455"/>
              </w:tabs>
              <w:spacing w:line="360" w:lineRule="auto"/>
              <w:ind w:left="317"/>
              <w:jc w:val="both"/>
              <w:rPr>
                <w:rFonts w:ascii="Arial" w:eastAsia="Calibri" w:hAnsi="Arial" w:cs="Arial"/>
                <w:sz w:val="22"/>
                <w:szCs w:val="22"/>
                <w:lang w:val="en-ID"/>
              </w:rPr>
            </w:pP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t>Kelas RS</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A</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B</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C</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D</w:t>
            </w:r>
          </w:p>
          <w:p w:rsidR="005554B1" w:rsidRPr="00677862" w:rsidRDefault="005554B1" w:rsidP="00F832D5">
            <w:pPr>
              <w:tabs>
                <w:tab w:val="lef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t>Untuk RS Swasta menyesuaikan, misal RS Pratama serata dengan RS kelas D, RS Madya serata dengan RS kelas C dst.</w:t>
            </w:r>
          </w:p>
          <w:p w:rsidR="005554B1" w:rsidRPr="00677862" w:rsidRDefault="005554B1" w:rsidP="00F832D5">
            <w:pPr>
              <w:tabs>
                <w:tab w:val="left" w:pos="4455"/>
              </w:tabs>
              <w:spacing w:line="360" w:lineRule="auto"/>
              <w:ind w:left="317"/>
              <w:jc w:val="both"/>
              <w:rPr>
                <w:rFonts w:ascii="Arial" w:eastAsia="Calibri" w:hAnsi="Arial" w:cs="Arial"/>
                <w:sz w:val="10"/>
                <w:szCs w:val="10"/>
                <w:lang w:val="en-ID"/>
              </w:rPr>
            </w:pPr>
          </w:p>
          <w:p w:rsidR="005554B1" w:rsidRPr="00677862" w:rsidRDefault="005554B1" w:rsidP="008B3996">
            <w:pPr>
              <w:tabs>
                <w:tab w:val="left" w:leader="dot" w:pos="4455"/>
              </w:tabs>
              <w:spacing w:line="360" w:lineRule="auto"/>
              <w:ind w:left="317"/>
              <w:jc w:val="both"/>
              <w:rPr>
                <w:rFonts w:ascii="Arial" w:eastAsia="Calibri" w:hAnsi="Arial" w:cs="Arial"/>
                <w:sz w:val="22"/>
                <w:szCs w:val="22"/>
                <w:lang w:val="en-ID"/>
              </w:rPr>
            </w:pPr>
            <w:r w:rsidRPr="00677862">
              <w:rPr>
                <w:rFonts w:ascii="Arial" w:eastAsia="Calibri" w:hAnsi="Arial" w:cs="Arial"/>
                <w:sz w:val="22"/>
                <w:szCs w:val="22"/>
                <w:lang w:val="id-ID"/>
              </w:rPr>
              <w:t>Kapasitas tempat tidur :</w:t>
            </w:r>
            <w:r w:rsidR="008B3996">
              <w:rPr>
                <w:rFonts w:ascii="Arial" w:eastAsia="Calibri" w:hAnsi="Arial" w:cs="Arial"/>
                <w:sz w:val="22"/>
                <w:szCs w:val="22"/>
                <w:lang w:val="en-ID"/>
              </w:rPr>
              <w:t xml:space="preserve"> </w:t>
            </w:r>
            <w:r w:rsidR="008B3996">
              <w:rPr>
                <w:rFonts w:ascii="Arial" w:eastAsia="Calibri" w:hAnsi="Arial" w:cs="Arial"/>
                <w:sz w:val="22"/>
                <w:szCs w:val="22"/>
                <w:lang w:val="en-ID"/>
              </w:rPr>
              <w:tab/>
            </w:r>
            <w:r w:rsidRPr="00677862">
              <w:rPr>
                <w:rFonts w:ascii="Arial" w:eastAsia="Calibri" w:hAnsi="Arial" w:cs="Arial"/>
                <w:sz w:val="22"/>
                <w:szCs w:val="22"/>
                <w:lang w:val="id-ID"/>
              </w:rPr>
              <w:t xml:space="preserve">  tempat tidur </w:t>
            </w:r>
          </w:p>
          <w:p w:rsidR="005554B1" w:rsidRPr="00677862" w:rsidRDefault="005554B1" w:rsidP="00F832D5">
            <w:pPr>
              <w:tabs>
                <w:tab w:val="left" w:pos="4455"/>
              </w:tabs>
              <w:spacing w:line="360" w:lineRule="auto"/>
              <w:ind w:left="317"/>
              <w:jc w:val="both"/>
              <w:rPr>
                <w:rFonts w:ascii="Arial" w:eastAsia="Calibri" w:hAnsi="Arial" w:cs="Arial"/>
                <w:sz w:val="10"/>
                <w:szCs w:val="10"/>
                <w:lang w:val="en-ID"/>
              </w:rPr>
            </w:pPr>
          </w:p>
          <w:p w:rsidR="005554B1" w:rsidRPr="008B3996" w:rsidRDefault="005554B1" w:rsidP="008B3996">
            <w:pPr>
              <w:tabs>
                <w:tab w:val="left" w:leader="dot" w:pos="8539"/>
              </w:tabs>
              <w:spacing w:line="360" w:lineRule="auto"/>
              <w:ind w:left="317"/>
              <w:rPr>
                <w:rFonts w:ascii="Arial" w:eastAsia="Calibri" w:hAnsi="Arial" w:cs="Arial"/>
                <w:sz w:val="22"/>
                <w:szCs w:val="22"/>
                <w:lang w:val="en-ID"/>
              </w:rPr>
            </w:pPr>
            <w:r w:rsidRPr="00677862">
              <w:rPr>
                <w:rFonts w:ascii="Arial" w:eastAsia="Calibri" w:hAnsi="Arial" w:cs="Arial"/>
                <w:sz w:val="22"/>
                <w:szCs w:val="22"/>
                <w:lang w:val="id-ID"/>
              </w:rPr>
              <w:t>Propinsi</w:t>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(lokasi RS) :</w:t>
            </w:r>
            <w:r w:rsidRPr="00677862">
              <w:rPr>
                <w:rFonts w:ascii="Arial" w:eastAsia="Calibri" w:hAnsi="Arial" w:cs="Arial"/>
                <w:sz w:val="22"/>
                <w:szCs w:val="22"/>
                <w:lang w:val="en-ID"/>
              </w:rPr>
              <w:t xml:space="preserve"> </w:t>
            </w:r>
            <w:r w:rsidR="008B3996">
              <w:rPr>
                <w:rFonts w:ascii="Arial" w:eastAsia="Calibri" w:hAnsi="Arial" w:cs="Arial"/>
                <w:sz w:val="22"/>
                <w:szCs w:val="22"/>
                <w:lang w:val="en-ID"/>
              </w:rPr>
              <w:tab/>
            </w:r>
          </w:p>
          <w:p w:rsidR="005554B1" w:rsidRPr="00677862" w:rsidRDefault="005554B1" w:rsidP="00F832D5">
            <w:pPr>
              <w:tabs>
                <w:tab w:val="left" w:pos="4455"/>
              </w:tabs>
              <w:spacing w:line="360" w:lineRule="auto"/>
              <w:ind w:left="317"/>
              <w:rPr>
                <w:rFonts w:ascii="Arial" w:eastAsia="Calibri" w:hAnsi="Arial" w:cs="Arial"/>
                <w:sz w:val="10"/>
                <w:szCs w:val="10"/>
                <w:lang w:val="en-ID"/>
              </w:rPr>
            </w:pPr>
          </w:p>
          <w:p w:rsidR="005554B1" w:rsidRDefault="005554B1" w:rsidP="00F832D5">
            <w:pPr>
              <w:tabs>
                <w:tab w:val="left" w:pos="4455"/>
              </w:tabs>
              <w:spacing w:line="360" w:lineRule="auto"/>
              <w:ind w:left="317"/>
              <w:rPr>
                <w:rFonts w:ascii="Arial" w:eastAsia="Calibri" w:hAnsi="Arial" w:cs="Arial"/>
                <w:sz w:val="22"/>
                <w:szCs w:val="22"/>
                <w:lang w:val="en-ID"/>
              </w:rPr>
            </w:pPr>
            <w:r w:rsidRPr="00677862">
              <w:rPr>
                <w:rFonts w:ascii="Arial" w:eastAsia="Calibri" w:hAnsi="Arial" w:cs="Arial"/>
                <w:sz w:val="22"/>
                <w:szCs w:val="22"/>
                <w:lang w:val="id-ID"/>
              </w:rPr>
              <w:t xml:space="preserve">Tanggal Laporan Insiden di kirim ke KKP-RS : </w:t>
            </w:r>
          </w:p>
          <w:p w:rsidR="008B3996" w:rsidRPr="008B3996" w:rsidRDefault="008B3996" w:rsidP="008B3996">
            <w:pPr>
              <w:tabs>
                <w:tab w:val="left" w:leader="dot" w:pos="8539"/>
              </w:tabs>
              <w:spacing w:line="360" w:lineRule="auto"/>
              <w:ind w:left="317"/>
              <w:rPr>
                <w:rFonts w:ascii="Arial" w:eastAsia="Calibri" w:hAnsi="Arial" w:cs="Arial"/>
                <w:sz w:val="22"/>
                <w:szCs w:val="22"/>
                <w:lang w:val="en-ID"/>
              </w:rPr>
            </w:pPr>
            <w:r>
              <w:rPr>
                <w:rFonts w:ascii="Arial" w:eastAsia="Calibri" w:hAnsi="Arial" w:cs="Arial"/>
                <w:sz w:val="22"/>
                <w:szCs w:val="22"/>
                <w:lang w:val="en-ID"/>
              </w:rPr>
              <w:tab/>
            </w:r>
          </w:p>
          <w:p w:rsidR="005554B1" w:rsidRPr="00677862" w:rsidRDefault="005554B1" w:rsidP="00F832D5">
            <w:pPr>
              <w:tabs>
                <w:tab w:val="left" w:pos="4455"/>
              </w:tabs>
              <w:spacing w:line="360" w:lineRule="auto"/>
              <w:jc w:val="both"/>
              <w:rPr>
                <w:rFonts w:ascii="Arial" w:eastAsia="Calibri" w:hAnsi="Arial" w:cs="Arial"/>
                <w:sz w:val="22"/>
                <w:szCs w:val="22"/>
                <w:lang w:val="en-ID"/>
              </w:rPr>
            </w:pPr>
          </w:p>
          <w:p w:rsidR="005554B1" w:rsidRPr="00677862" w:rsidRDefault="005554B1" w:rsidP="00F832D5">
            <w:pPr>
              <w:tabs>
                <w:tab w:val="left" w:pos="5278"/>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t>II. DATA PASIEN</w:t>
            </w:r>
          </w:p>
          <w:p w:rsidR="005554B1" w:rsidRPr="00677862" w:rsidRDefault="005554B1" w:rsidP="00F832D5">
            <w:pPr>
              <w:tabs>
                <w:tab w:val="left" w:pos="5278"/>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 xml:space="preserve">Umur* : </w:t>
            </w:r>
            <w:r w:rsidRPr="00677862">
              <w:rPr>
                <w:rFonts w:ascii="Arial" w:eastAsia="Calibri" w:hAnsi="Arial" w:cs="Arial"/>
                <w:sz w:val="22"/>
                <w:szCs w:val="22"/>
                <w:lang w:val="en-ID"/>
              </w:rPr>
              <w:t xml:space="preserve"> </w:t>
            </w:r>
            <w:r w:rsidR="00677862">
              <w:rPr>
                <w:rFonts w:ascii="Arial" w:eastAsia="Calibri" w:hAnsi="Arial" w:cs="Arial"/>
                <w:sz w:val="22"/>
                <w:szCs w:val="22"/>
                <w:lang w:val="en-ID"/>
              </w:rPr>
              <w:t xml:space="preserve"> </w:t>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0-1 bulan</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id-ID"/>
              </w:rPr>
              <w:t xml:space="preserve"> &gt;1 bulan – 1 tahun</w:t>
            </w:r>
          </w:p>
          <w:p w:rsidR="005554B1" w:rsidRPr="00677862" w:rsidRDefault="005554B1" w:rsidP="00F832D5">
            <w:pPr>
              <w:tabs>
                <w:tab w:val="left" w:pos="5278"/>
              </w:tabs>
              <w:spacing w:line="360" w:lineRule="auto"/>
              <w:ind w:left="1309"/>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1 tahun – 5 tahun</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id-ID"/>
              </w:rPr>
              <w:t xml:space="preserve"> &gt;5 tahun – 15 tahun</w:t>
            </w:r>
          </w:p>
          <w:p w:rsidR="005554B1" w:rsidRPr="00677862" w:rsidRDefault="005554B1" w:rsidP="00F832D5">
            <w:pPr>
              <w:tabs>
                <w:tab w:val="left" w:pos="5278"/>
              </w:tabs>
              <w:spacing w:line="360" w:lineRule="auto"/>
              <w:ind w:left="1309"/>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&gt;15 tahun – 30 tahun</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id-ID"/>
              </w:rPr>
              <w:t xml:space="preserve"> &gt;30 tahun – 65 tahun</w:t>
            </w:r>
          </w:p>
          <w:p w:rsidR="005554B1" w:rsidRPr="00677862" w:rsidRDefault="005554B1" w:rsidP="00F832D5">
            <w:pPr>
              <w:tabs>
                <w:tab w:val="left" w:pos="5278"/>
              </w:tabs>
              <w:spacing w:line="360" w:lineRule="auto"/>
              <w:ind w:left="1309"/>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&gt;65 tahun</w:t>
            </w:r>
          </w:p>
          <w:p w:rsidR="005554B1" w:rsidRPr="00677862" w:rsidRDefault="005554B1" w:rsidP="00F832D5">
            <w:pPr>
              <w:tabs>
                <w:tab w:val="left" w:pos="4455"/>
              </w:tabs>
              <w:spacing w:line="360" w:lineRule="auto"/>
              <w:ind w:left="1026"/>
              <w:jc w:val="both"/>
              <w:rPr>
                <w:rFonts w:ascii="Arial" w:eastAsia="Calibri" w:hAnsi="Arial" w:cs="Arial"/>
                <w:sz w:val="10"/>
                <w:szCs w:val="10"/>
                <w:lang w:val="id-ID"/>
              </w:rPr>
            </w:pPr>
          </w:p>
          <w:p w:rsidR="005554B1" w:rsidRPr="00677862" w:rsidRDefault="005554B1" w:rsidP="008B3996">
            <w:pPr>
              <w:tabs>
                <w:tab w:val="left" w:pos="5278"/>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 xml:space="preserve">Jenis kelamin :   </w:t>
            </w:r>
            <w:r w:rsidRPr="00677862">
              <w:rPr>
                <w:rFonts w:ascii="Arial" w:eastAsia="Calibri" w:hAnsi="Arial" w:cs="Arial"/>
                <w:sz w:val="22"/>
                <w:szCs w:val="22"/>
                <w:lang w:val="id-ID"/>
              </w:rPr>
              <w:sym w:font="Wingdings" w:char="F0A8"/>
            </w:r>
            <w:r w:rsidR="008B3996">
              <w:rPr>
                <w:rFonts w:ascii="Arial" w:eastAsia="Calibri" w:hAnsi="Arial" w:cs="Arial"/>
                <w:sz w:val="22"/>
                <w:szCs w:val="22"/>
                <w:lang w:val="id-ID"/>
              </w:rPr>
              <w:t xml:space="preserve"> Laki-laki</w:t>
            </w:r>
            <w:r w:rsidR="008B3996">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id-ID"/>
              </w:rPr>
              <w:t xml:space="preserve"> Perempuan </w:t>
            </w:r>
          </w:p>
          <w:p w:rsidR="005554B1" w:rsidRPr="00677862" w:rsidRDefault="005554B1" w:rsidP="00F832D5">
            <w:pPr>
              <w:tabs>
                <w:tab w:val="left" w:pos="4455"/>
              </w:tabs>
              <w:spacing w:line="360" w:lineRule="auto"/>
              <w:ind w:left="317"/>
              <w:jc w:val="both"/>
              <w:rPr>
                <w:rFonts w:ascii="Arial" w:eastAsia="Calibri" w:hAnsi="Arial" w:cs="Arial"/>
                <w:sz w:val="10"/>
                <w:szCs w:val="10"/>
                <w:lang w:val="id-ID"/>
              </w:rPr>
            </w:pPr>
          </w:p>
          <w:p w:rsidR="005554B1" w:rsidRPr="00677862" w:rsidRDefault="005554B1" w:rsidP="00F832D5">
            <w:pPr>
              <w:tabs>
                <w:tab w:val="left" w:pos="4455"/>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Penanggung biaya pasien :</w:t>
            </w:r>
          </w:p>
          <w:p w:rsidR="005554B1" w:rsidRPr="00677862" w:rsidRDefault="005554B1" w:rsidP="00F832D5">
            <w:pPr>
              <w:tabs>
                <w:tab w:val="left" w:pos="5278"/>
              </w:tabs>
              <w:spacing w:line="360" w:lineRule="auto"/>
              <w:ind w:left="601"/>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Pribadi</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Perusahaan*</w:t>
            </w:r>
          </w:p>
          <w:p w:rsidR="005554B1" w:rsidRPr="00677862" w:rsidRDefault="005554B1" w:rsidP="00F832D5">
            <w:pPr>
              <w:tabs>
                <w:tab w:val="left" w:pos="5278"/>
              </w:tabs>
              <w:spacing w:line="360" w:lineRule="auto"/>
              <w:ind w:left="601"/>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ASKES Pemerintah</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JKN PBI</w:t>
            </w:r>
          </w:p>
          <w:p w:rsidR="005554B1" w:rsidRPr="00677862" w:rsidRDefault="005554B1" w:rsidP="00F832D5">
            <w:pPr>
              <w:tabs>
                <w:tab w:val="left" w:pos="5278"/>
              </w:tabs>
              <w:spacing w:line="360" w:lineRule="auto"/>
              <w:ind w:left="601"/>
              <w:jc w:val="both"/>
              <w:rPr>
                <w:rFonts w:ascii="Arial" w:eastAsia="Calibri" w:hAnsi="Arial" w:cs="Arial"/>
                <w:sz w:val="22"/>
                <w:szCs w:val="22"/>
                <w:lang w:val="id-ID"/>
              </w:rPr>
            </w:pP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Asuransi Swasta</w:t>
            </w:r>
            <w:r w:rsidRPr="00677862">
              <w:rPr>
                <w:rFonts w:ascii="Arial" w:eastAsia="Calibri" w:hAnsi="Arial" w:cs="Arial"/>
                <w:sz w:val="22"/>
                <w:szCs w:val="22"/>
                <w:lang w:val="en-ID"/>
              </w:rPr>
              <w:tab/>
            </w:r>
            <w:r w:rsidRPr="00677862">
              <w:rPr>
                <w:rFonts w:ascii="Arial" w:eastAsia="Calibri" w:hAnsi="Arial" w:cs="Arial"/>
                <w:sz w:val="22"/>
                <w:szCs w:val="22"/>
                <w:lang w:val="id-ID"/>
              </w:rPr>
              <w:sym w:font="Wingdings" w:char="F0A8"/>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JKN Non PBI</w:t>
            </w:r>
          </w:p>
          <w:p w:rsidR="005554B1" w:rsidRPr="00677862" w:rsidRDefault="005554B1" w:rsidP="00F832D5">
            <w:pPr>
              <w:tabs>
                <w:tab w:val="left" w:pos="4455"/>
              </w:tabs>
              <w:spacing w:line="360" w:lineRule="auto"/>
              <w:ind w:left="1026"/>
              <w:jc w:val="both"/>
              <w:rPr>
                <w:rFonts w:ascii="Arial" w:eastAsia="Calibri" w:hAnsi="Arial" w:cs="Arial"/>
                <w:sz w:val="10"/>
                <w:szCs w:val="10"/>
                <w:lang w:val="id-ID"/>
              </w:rPr>
            </w:pPr>
          </w:p>
          <w:p w:rsidR="005554B1" w:rsidRPr="008B3996" w:rsidRDefault="005554B1" w:rsidP="008B3996">
            <w:pPr>
              <w:tabs>
                <w:tab w:val="left" w:leader="dot" w:pos="8539"/>
              </w:tabs>
              <w:spacing w:line="360" w:lineRule="auto"/>
              <w:ind w:left="317"/>
              <w:rPr>
                <w:rFonts w:ascii="Arial" w:eastAsia="Calibri" w:hAnsi="Arial" w:cs="Arial"/>
                <w:sz w:val="22"/>
                <w:szCs w:val="22"/>
                <w:lang w:val="en-ID"/>
              </w:rPr>
            </w:pPr>
            <w:r w:rsidRPr="00677862">
              <w:rPr>
                <w:rFonts w:ascii="Arial" w:eastAsia="Calibri" w:hAnsi="Arial" w:cs="Arial"/>
                <w:sz w:val="22"/>
                <w:szCs w:val="22"/>
                <w:lang w:val="id-ID"/>
              </w:rPr>
              <w:t>Tanggal Masuk RS</w:t>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w:t>
            </w:r>
            <w:r w:rsidRPr="00677862">
              <w:rPr>
                <w:rFonts w:ascii="Arial" w:eastAsia="Calibri" w:hAnsi="Arial" w:cs="Arial"/>
                <w:sz w:val="22"/>
                <w:szCs w:val="22"/>
                <w:lang w:val="en-ID"/>
              </w:rPr>
              <w:t>.......</w:t>
            </w:r>
            <w:r w:rsidRPr="00677862">
              <w:rPr>
                <w:rFonts w:ascii="Arial" w:eastAsia="Calibri" w:hAnsi="Arial" w:cs="Arial"/>
                <w:sz w:val="22"/>
                <w:szCs w:val="22"/>
                <w:lang w:val="id-ID"/>
              </w:rPr>
              <w:t>...</w:t>
            </w:r>
            <w:r w:rsidRPr="00677862">
              <w:rPr>
                <w:rFonts w:ascii="Arial" w:eastAsia="Calibri" w:hAnsi="Arial" w:cs="Arial"/>
                <w:sz w:val="22"/>
                <w:szCs w:val="22"/>
                <w:lang w:val="en-ID"/>
              </w:rPr>
              <w:t>..</w:t>
            </w:r>
            <w:r w:rsidR="008B3996">
              <w:rPr>
                <w:rFonts w:ascii="Arial" w:eastAsia="Calibri" w:hAnsi="Arial" w:cs="Arial"/>
                <w:sz w:val="22"/>
                <w:szCs w:val="22"/>
                <w:lang w:val="en-ID"/>
              </w:rPr>
              <w:t>.....</w:t>
            </w:r>
            <w:r w:rsidRPr="00677862">
              <w:rPr>
                <w:rFonts w:ascii="Arial" w:eastAsia="Calibri" w:hAnsi="Arial" w:cs="Arial"/>
                <w:sz w:val="22"/>
                <w:szCs w:val="22"/>
                <w:lang w:val="en-ID"/>
              </w:rPr>
              <w:t>.</w:t>
            </w:r>
            <w:r w:rsidR="008B3996">
              <w:rPr>
                <w:rFonts w:ascii="Arial" w:eastAsia="Calibri" w:hAnsi="Arial" w:cs="Arial"/>
                <w:sz w:val="22"/>
                <w:szCs w:val="22"/>
                <w:lang w:val="en-ID"/>
              </w:rPr>
              <w:t>...</w:t>
            </w:r>
            <w:r w:rsidRPr="00677862">
              <w:rPr>
                <w:rFonts w:ascii="Arial" w:eastAsia="Calibri" w:hAnsi="Arial" w:cs="Arial"/>
                <w:sz w:val="22"/>
                <w:szCs w:val="22"/>
                <w:lang w:val="en-ID"/>
              </w:rPr>
              <w:t>..</w:t>
            </w:r>
            <w:r w:rsidR="008B3996">
              <w:rPr>
                <w:rFonts w:ascii="Arial" w:eastAsia="Calibri" w:hAnsi="Arial" w:cs="Arial"/>
                <w:sz w:val="22"/>
                <w:szCs w:val="22"/>
                <w:lang w:val="en-ID"/>
              </w:rPr>
              <w:t xml:space="preserve"> </w:t>
            </w:r>
            <w:r w:rsidRPr="00677862">
              <w:rPr>
                <w:rFonts w:ascii="Arial" w:eastAsia="Calibri" w:hAnsi="Arial" w:cs="Arial"/>
                <w:sz w:val="22"/>
                <w:szCs w:val="22"/>
                <w:lang w:val="id-ID"/>
              </w:rPr>
              <w:t>Jam</w:t>
            </w:r>
            <w:r w:rsidR="008B3996">
              <w:rPr>
                <w:rFonts w:ascii="Arial" w:eastAsia="Calibri" w:hAnsi="Arial" w:cs="Arial"/>
                <w:sz w:val="22"/>
                <w:szCs w:val="22"/>
                <w:lang w:val="en-ID"/>
              </w:rPr>
              <w:t xml:space="preserve"> </w:t>
            </w:r>
            <w:r w:rsidR="008B3996">
              <w:rPr>
                <w:rFonts w:ascii="Arial" w:eastAsia="Calibri" w:hAnsi="Arial" w:cs="Arial"/>
                <w:sz w:val="22"/>
                <w:szCs w:val="22"/>
                <w:lang w:val="en-ID"/>
              </w:rPr>
              <w:tab/>
            </w:r>
          </w:p>
          <w:p w:rsidR="005554B1" w:rsidRPr="00677862" w:rsidRDefault="005554B1" w:rsidP="00F832D5">
            <w:pPr>
              <w:tabs>
                <w:tab w:val="left" w:pos="4455"/>
              </w:tabs>
              <w:spacing w:line="360" w:lineRule="auto"/>
              <w:ind w:left="317"/>
              <w:jc w:val="both"/>
              <w:rPr>
                <w:rFonts w:ascii="Arial" w:eastAsia="Calibri" w:hAnsi="Arial" w:cs="Arial"/>
                <w:sz w:val="10"/>
                <w:szCs w:val="10"/>
                <w:lang w:val="id-ID"/>
              </w:rPr>
            </w:pPr>
          </w:p>
          <w:p w:rsidR="005554B1" w:rsidRPr="00677862" w:rsidRDefault="005554B1" w:rsidP="00F832D5">
            <w:pPr>
              <w:tabs>
                <w:tab w:val="left" w:pos="4455"/>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t>III.</w:t>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 xml:space="preserve">RINCIAN KEJADIAN </w:t>
            </w: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Tanggal dan  Waktu Insiden </w:t>
            </w:r>
          </w:p>
          <w:p w:rsidR="005554B1" w:rsidRPr="008B3996" w:rsidRDefault="005554B1" w:rsidP="008B3996">
            <w:pPr>
              <w:pStyle w:val="ListParagraph"/>
              <w:tabs>
                <w:tab w:val="left" w:leader="dot" w:pos="8539"/>
              </w:tabs>
              <w:spacing w:line="360" w:lineRule="auto"/>
              <w:ind w:left="742"/>
              <w:jc w:val="left"/>
              <w:rPr>
                <w:rFonts w:ascii="Arial" w:hAnsi="Arial" w:cs="Arial"/>
                <w:sz w:val="22"/>
                <w:szCs w:val="22"/>
                <w:lang w:val="en-ID"/>
              </w:rPr>
            </w:pPr>
            <w:r w:rsidRPr="00677862">
              <w:rPr>
                <w:rFonts w:ascii="Arial" w:hAnsi="Arial" w:cs="Arial"/>
                <w:sz w:val="22"/>
                <w:szCs w:val="22"/>
              </w:rPr>
              <w:t>Tanggal  : .................................................</w:t>
            </w:r>
            <w:r w:rsidR="008B3996">
              <w:rPr>
                <w:rFonts w:ascii="Arial" w:hAnsi="Arial" w:cs="Arial"/>
                <w:sz w:val="22"/>
                <w:szCs w:val="22"/>
                <w:lang w:val="en-ID"/>
              </w:rPr>
              <w:t xml:space="preserve">......... </w:t>
            </w:r>
            <w:r w:rsidRPr="00677862">
              <w:rPr>
                <w:rFonts w:ascii="Arial" w:hAnsi="Arial" w:cs="Arial"/>
                <w:sz w:val="22"/>
                <w:szCs w:val="22"/>
              </w:rPr>
              <w:t>Jam</w:t>
            </w:r>
            <w:r w:rsidR="008B3996">
              <w:rPr>
                <w:rFonts w:ascii="Arial" w:hAnsi="Arial" w:cs="Arial"/>
                <w:sz w:val="22"/>
                <w:szCs w:val="22"/>
                <w:lang w:val="en-ID"/>
              </w:rPr>
              <w:t xml:space="preserve"> </w:t>
            </w:r>
            <w:r w:rsidR="008B3996">
              <w:rPr>
                <w:rFonts w:ascii="Arial" w:hAnsi="Arial" w:cs="Arial"/>
                <w:sz w:val="22"/>
                <w:szCs w:val="22"/>
                <w:lang w:val="en-ID"/>
              </w:rPr>
              <w:tab/>
            </w:r>
          </w:p>
          <w:p w:rsidR="005554B1" w:rsidRPr="00677862" w:rsidRDefault="005554B1" w:rsidP="00F832D5">
            <w:pPr>
              <w:pStyle w:val="ListParagraph"/>
              <w:spacing w:line="360" w:lineRule="auto"/>
              <w:ind w:left="742"/>
              <w:jc w:val="left"/>
              <w:rPr>
                <w:rFonts w:ascii="Arial" w:hAnsi="Arial" w:cs="Arial"/>
                <w:sz w:val="10"/>
                <w:szCs w:val="10"/>
                <w:lang w:val="en-ID"/>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Insiden  : ............................................................................................................</w:t>
            </w:r>
          </w:p>
          <w:p w:rsidR="005554B1" w:rsidRPr="00677862" w:rsidRDefault="005554B1" w:rsidP="00F832D5">
            <w:pPr>
              <w:pStyle w:val="ListParagraph"/>
              <w:spacing w:line="360" w:lineRule="auto"/>
              <w:ind w:left="750"/>
              <w:jc w:val="left"/>
              <w:rPr>
                <w:rFonts w:ascii="Arial" w:hAnsi="Arial" w:cs="Arial"/>
                <w:sz w:val="10"/>
                <w:szCs w:val="10"/>
              </w:rPr>
            </w:pPr>
          </w:p>
          <w:p w:rsidR="005554B1" w:rsidRPr="00D04923" w:rsidRDefault="005554B1" w:rsidP="00D04923">
            <w:pPr>
              <w:pStyle w:val="ListParagraph"/>
              <w:numPr>
                <w:ilvl w:val="0"/>
                <w:numId w:val="12"/>
              </w:numPr>
              <w:tabs>
                <w:tab w:val="left" w:pos="8539"/>
              </w:tabs>
              <w:spacing w:line="360" w:lineRule="auto"/>
              <w:jc w:val="left"/>
              <w:rPr>
                <w:rFonts w:ascii="Arial" w:hAnsi="Arial" w:cs="Arial"/>
                <w:sz w:val="22"/>
                <w:szCs w:val="22"/>
              </w:rPr>
            </w:pPr>
            <w:r w:rsidRPr="00677862">
              <w:rPr>
                <w:rFonts w:ascii="Arial" w:hAnsi="Arial" w:cs="Arial"/>
                <w:sz w:val="22"/>
                <w:szCs w:val="22"/>
              </w:rPr>
              <w:t xml:space="preserve">Kronologis Insiden </w:t>
            </w:r>
          </w:p>
          <w:p w:rsidR="00D04923" w:rsidRDefault="00D04923" w:rsidP="00D04923">
            <w:pPr>
              <w:pStyle w:val="ListParagraph"/>
              <w:tabs>
                <w:tab w:val="left" w:leader="dot" w:pos="8539"/>
              </w:tabs>
              <w:spacing w:line="360" w:lineRule="auto"/>
              <w:ind w:left="750"/>
              <w:jc w:val="left"/>
              <w:rPr>
                <w:rFonts w:ascii="Arial" w:hAnsi="Arial" w:cs="Arial"/>
                <w:sz w:val="22"/>
                <w:szCs w:val="22"/>
                <w:lang w:val="en-ID"/>
              </w:rPr>
            </w:pPr>
            <w:r>
              <w:rPr>
                <w:rFonts w:ascii="Arial" w:hAnsi="Arial" w:cs="Arial"/>
                <w:sz w:val="22"/>
                <w:szCs w:val="22"/>
                <w:lang w:val="en-ID"/>
              </w:rPr>
              <w:tab/>
            </w:r>
          </w:p>
          <w:p w:rsidR="00D04923" w:rsidRDefault="00D04923" w:rsidP="00D04923">
            <w:pPr>
              <w:pStyle w:val="ListParagraph"/>
              <w:tabs>
                <w:tab w:val="left" w:leader="dot" w:pos="8539"/>
              </w:tabs>
              <w:spacing w:line="360" w:lineRule="auto"/>
              <w:ind w:left="750"/>
              <w:jc w:val="left"/>
              <w:rPr>
                <w:rFonts w:ascii="Arial" w:hAnsi="Arial" w:cs="Arial"/>
                <w:sz w:val="22"/>
                <w:szCs w:val="22"/>
                <w:lang w:val="en-ID"/>
              </w:rPr>
            </w:pPr>
            <w:r>
              <w:rPr>
                <w:rFonts w:ascii="Arial" w:hAnsi="Arial" w:cs="Arial"/>
                <w:sz w:val="22"/>
                <w:szCs w:val="22"/>
                <w:lang w:val="en-ID"/>
              </w:rPr>
              <w:tab/>
            </w:r>
          </w:p>
          <w:p w:rsidR="00D04923" w:rsidRPr="00677862" w:rsidRDefault="00D04923" w:rsidP="00D04923">
            <w:pPr>
              <w:pStyle w:val="ListParagraph"/>
              <w:tabs>
                <w:tab w:val="left" w:leader="dot" w:pos="8539"/>
              </w:tabs>
              <w:spacing w:line="360" w:lineRule="auto"/>
              <w:ind w:left="750"/>
              <w:jc w:val="left"/>
              <w:rPr>
                <w:rFonts w:ascii="Arial" w:hAnsi="Arial" w:cs="Arial"/>
                <w:sz w:val="22"/>
                <w:szCs w:val="22"/>
              </w:rPr>
            </w:pPr>
            <w:r>
              <w:rPr>
                <w:rFonts w:ascii="Arial" w:hAnsi="Arial" w:cs="Arial"/>
                <w:sz w:val="22"/>
                <w:szCs w:val="22"/>
                <w:lang w:val="en-ID"/>
              </w:rPr>
              <w:tab/>
            </w:r>
          </w:p>
          <w:p w:rsidR="005554B1" w:rsidRPr="00677862" w:rsidRDefault="005554B1" w:rsidP="00F832D5">
            <w:pPr>
              <w:tabs>
                <w:tab w:val="left" w:pos="4455"/>
              </w:tabs>
              <w:spacing w:line="360" w:lineRule="auto"/>
              <w:ind w:left="742"/>
              <w:rPr>
                <w:rFonts w:ascii="Arial" w:eastAsia="Calibri" w:hAnsi="Arial" w:cs="Arial"/>
                <w:sz w:val="10"/>
                <w:szCs w:val="10"/>
                <w:lang w:val="en-ID"/>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Jenis Insiden* :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Kejadian Nyaris Cidera / KNC (Near miss)</w:t>
            </w:r>
          </w:p>
          <w:p w:rsidR="005554B1" w:rsidRPr="00677862" w:rsidRDefault="005554B1" w:rsidP="00F832D5">
            <w:pPr>
              <w:pStyle w:val="ListParagraph"/>
              <w:spacing w:line="360" w:lineRule="auto"/>
              <w:ind w:left="742"/>
              <w:jc w:val="left"/>
              <w:rPr>
                <w:rFonts w:ascii="Arial" w:hAnsi="Arial" w:cs="Arial"/>
                <w:sz w:val="22"/>
                <w:szCs w:val="22"/>
                <w:lang w:val="en-ID"/>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Kejadian Tidak Diharapkan/ KTD (Adverse event) / Kejadian Sentinel </w:t>
            </w:r>
            <w:r w:rsidRPr="00677862">
              <w:rPr>
                <w:rFonts w:ascii="Arial" w:hAnsi="Arial" w:cs="Arial"/>
                <w:sz w:val="22"/>
                <w:szCs w:val="22"/>
                <w:lang w:val="en-ID"/>
              </w:rPr>
              <w:t xml:space="preserve"> </w:t>
            </w:r>
          </w:p>
          <w:p w:rsidR="005554B1" w:rsidRPr="00677862" w:rsidRDefault="005554B1" w:rsidP="00F832D5">
            <w:pPr>
              <w:pStyle w:val="ListParagraph"/>
              <w:spacing w:line="360" w:lineRule="auto"/>
              <w:ind w:left="742"/>
              <w:jc w:val="left"/>
              <w:rPr>
                <w:rFonts w:ascii="Arial" w:hAnsi="Arial" w:cs="Arial"/>
                <w:i/>
                <w:sz w:val="22"/>
                <w:szCs w:val="22"/>
              </w:rPr>
            </w:pPr>
            <w:r w:rsidRPr="00677862">
              <w:rPr>
                <w:rFonts w:ascii="Arial" w:hAnsi="Arial" w:cs="Arial"/>
                <w:sz w:val="22"/>
                <w:szCs w:val="22"/>
                <w:lang w:val="en-ID"/>
              </w:rPr>
              <w:t xml:space="preserve">    </w:t>
            </w:r>
            <w:r w:rsidRPr="00677862">
              <w:rPr>
                <w:rFonts w:ascii="Arial" w:hAnsi="Arial" w:cs="Arial"/>
                <w:i/>
                <w:sz w:val="22"/>
                <w:szCs w:val="22"/>
              </w:rPr>
              <w:t>(Sentinel Event)</w:t>
            </w:r>
          </w:p>
          <w:p w:rsidR="005554B1" w:rsidRPr="00677862" w:rsidRDefault="005554B1" w:rsidP="00F832D5">
            <w:pPr>
              <w:tabs>
                <w:tab w:val="left" w:pos="4455"/>
              </w:tabs>
              <w:spacing w:line="360" w:lineRule="auto"/>
              <w:rPr>
                <w:rFonts w:ascii="Arial" w:eastAsia="Calibri" w:hAnsi="Arial" w:cs="Arial"/>
                <w:sz w:val="10"/>
                <w:szCs w:val="10"/>
                <w:lang w:val="id-ID"/>
              </w:rPr>
            </w:pPr>
          </w:p>
          <w:p w:rsidR="00D04923" w:rsidRPr="00D04923" w:rsidRDefault="00D04923" w:rsidP="00D04923">
            <w:pPr>
              <w:pStyle w:val="ListParagraph"/>
              <w:spacing w:line="360" w:lineRule="auto"/>
              <w:ind w:left="750"/>
              <w:jc w:val="left"/>
              <w:rPr>
                <w:rFonts w:ascii="Arial" w:hAnsi="Arial" w:cs="Arial"/>
                <w:sz w:val="6"/>
                <w:szCs w:val="22"/>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Orang Pertama Yang Melaporkan Insiden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Karyawan : Dokter / Perawat / Petugas lainnya</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Pasien</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Kelurga / pendamping pasien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Pengunjung </w:t>
            </w:r>
          </w:p>
          <w:p w:rsidR="005554B1" w:rsidRPr="00677862" w:rsidRDefault="005554B1" w:rsidP="00D04923">
            <w:pPr>
              <w:pStyle w:val="ListParagraph"/>
              <w:tabs>
                <w:tab w:val="left" w:leader="dot" w:pos="7405"/>
              </w:tabs>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Lain-lain</w:t>
            </w:r>
            <w:r w:rsidR="00D04923">
              <w:rPr>
                <w:rFonts w:ascii="Arial" w:hAnsi="Arial" w:cs="Arial"/>
                <w:sz w:val="22"/>
                <w:szCs w:val="22"/>
                <w:lang w:val="en-ID"/>
              </w:rPr>
              <w:t xml:space="preserve"> </w:t>
            </w:r>
            <w:r w:rsidR="00D04923">
              <w:rPr>
                <w:rFonts w:ascii="Arial" w:hAnsi="Arial" w:cs="Arial"/>
                <w:sz w:val="22"/>
                <w:szCs w:val="22"/>
                <w:lang w:val="en-ID"/>
              </w:rPr>
              <w:tab/>
              <w:t xml:space="preserve"> </w:t>
            </w:r>
            <w:r w:rsidRPr="00677862">
              <w:rPr>
                <w:rFonts w:ascii="Arial" w:hAnsi="Arial" w:cs="Arial"/>
                <w:sz w:val="22"/>
                <w:szCs w:val="22"/>
              </w:rPr>
              <w:t>(sebutkan)</w:t>
            </w:r>
          </w:p>
          <w:p w:rsidR="005554B1" w:rsidRPr="00677862" w:rsidRDefault="005554B1" w:rsidP="00F832D5">
            <w:pPr>
              <w:pStyle w:val="ListParagraph"/>
              <w:spacing w:line="360" w:lineRule="auto"/>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Insiden terjadi pada*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Pasien </w:t>
            </w:r>
          </w:p>
          <w:p w:rsidR="005554B1" w:rsidRPr="00677862" w:rsidRDefault="005554B1" w:rsidP="00D04923">
            <w:pPr>
              <w:pStyle w:val="ListParagraph"/>
              <w:tabs>
                <w:tab w:val="left" w:leader="dot" w:pos="7405"/>
              </w:tabs>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Lain-lain</w:t>
            </w:r>
            <w:r w:rsidR="00D04923">
              <w:rPr>
                <w:rFonts w:ascii="Arial" w:hAnsi="Arial" w:cs="Arial"/>
                <w:sz w:val="22"/>
                <w:szCs w:val="22"/>
                <w:lang w:val="en-ID"/>
              </w:rPr>
              <w:t xml:space="preserve"> </w:t>
            </w:r>
            <w:r w:rsidR="00D04923">
              <w:rPr>
                <w:rFonts w:ascii="Arial" w:hAnsi="Arial" w:cs="Arial"/>
                <w:sz w:val="22"/>
                <w:szCs w:val="22"/>
                <w:lang w:val="en-ID"/>
              </w:rPr>
              <w:tab/>
            </w:r>
            <w:r w:rsidR="00D04923" w:rsidRPr="00677862">
              <w:rPr>
                <w:rFonts w:ascii="Arial" w:hAnsi="Arial" w:cs="Arial"/>
                <w:sz w:val="22"/>
                <w:szCs w:val="22"/>
              </w:rPr>
              <w:t xml:space="preserve"> </w:t>
            </w:r>
            <w:r w:rsidRPr="00677862">
              <w:rPr>
                <w:rFonts w:ascii="Arial" w:hAnsi="Arial" w:cs="Arial"/>
                <w:sz w:val="22"/>
                <w:szCs w:val="22"/>
              </w:rPr>
              <w:t>(sebutkan)</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t>Misal : karyawan / Pengunjung / Pendamping /Keluarga pasien, lapor ke K3 RS</w:t>
            </w:r>
          </w:p>
          <w:p w:rsidR="005554B1" w:rsidRPr="00677862" w:rsidRDefault="005554B1" w:rsidP="00F832D5">
            <w:pPr>
              <w:pStyle w:val="ListParagraph"/>
              <w:spacing w:line="360" w:lineRule="auto"/>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Insiden menyangkut pasien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Pasien rawat inap</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Pasien rawat jalan</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Pasien UGD</w:t>
            </w:r>
          </w:p>
          <w:p w:rsidR="005554B1" w:rsidRPr="00677862" w:rsidRDefault="00D04923" w:rsidP="00D04923">
            <w:pPr>
              <w:pStyle w:val="ListParagraph"/>
              <w:tabs>
                <w:tab w:val="left" w:leader="dot" w:pos="7405"/>
              </w:tabs>
              <w:spacing w:line="360" w:lineRule="auto"/>
              <w:ind w:left="742"/>
              <w:jc w:val="left"/>
              <w:rPr>
                <w:rFonts w:ascii="Arial" w:hAnsi="Arial" w:cs="Arial"/>
                <w:sz w:val="22"/>
                <w:szCs w:val="22"/>
              </w:rPr>
            </w:pPr>
            <w:r>
              <w:rPr>
                <w:rFonts w:ascii="Arial" w:hAnsi="Arial" w:cs="Arial"/>
                <w:sz w:val="22"/>
                <w:szCs w:val="22"/>
              </w:rPr>
              <w:t>Lain-lain</w:t>
            </w:r>
            <w:r>
              <w:rPr>
                <w:rFonts w:ascii="Arial" w:hAnsi="Arial" w:cs="Arial"/>
                <w:sz w:val="22"/>
                <w:szCs w:val="22"/>
                <w:lang w:val="en-ID"/>
              </w:rPr>
              <w:t xml:space="preserve"> </w:t>
            </w:r>
            <w:r>
              <w:rPr>
                <w:rFonts w:ascii="Arial" w:hAnsi="Arial" w:cs="Arial"/>
                <w:sz w:val="22"/>
                <w:szCs w:val="22"/>
                <w:lang w:val="en-ID"/>
              </w:rPr>
              <w:tab/>
              <w:t xml:space="preserve"> </w:t>
            </w:r>
            <w:r w:rsidR="005554B1" w:rsidRPr="00677862">
              <w:rPr>
                <w:rFonts w:ascii="Arial" w:hAnsi="Arial" w:cs="Arial"/>
                <w:sz w:val="22"/>
                <w:szCs w:val="22"/>
              </w:rPr>
              <w:t>(sebutkan)</w:t>
            </w:r>
          </w:p>
          <w:p w:rsidR="005554B1" w:rsidRPr="00677862" w:rsidRDefault="005554B1" w:rsidP="00F832D5">
            <w:pPr>
              <w:pStyle w:val="ListParagraph"/>
              <w:spacing w:line="360" w:lineRule="auto"/>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Tempat Insiden</w:t>
            </w:r>
          </w:p>
          <w:p w:rsidR="005554B1" w:rsidRPr="00677862" w:rsidRDefault="005554B1" w:rsidP="00D04923">
            <w:pPr>
              <w:pStyle w:val="ListParagraph"/>
              <w:tabs>
                <w:tab w:val="left" w:leader="dot" w:pos="7405"/>
              </w:tabs>
              <w:spacing w:line="360" w:lineRule="auto"/>
              <w:ind w:left="742"/>
              <w:jc w:val="left"/>
              <w:rPr>
                <w:rFonts w:ascii="Arial" w:hAnsi="Arial" w:cs="Arial"/>
                <w:sz w:val="22"/>
                <w:szCs w:val="22"/>
              </w:rPr>
            </w:pPr>
            <w:r w:rsidRPr="00677862">
              <w:rPr>
                <w:rFonts w:ascii="Arial" w:hAnsi="Arial" w:cs="Arial"/>
                <w:sz w:val="22"/>
                <w:szCs w:val="22"/>
              </w:rPr>
              <w:t>Lokasi kejadian</w:t>
            </w:r>
            <w:r w:rsidR="00D04923">
              <w:rPr>
                <w:rFonts w:ascii="Arial" w:hAnsi="Arial" w:cs="Arial"/>
                <w:sz w:val="22"/>
                <w:szCs w:val="22"/>
                <w:lang w:val="en-ID"/>
              </w:rPr>
              <w:t xml:space="preserve"> </w:t>
            </w:r>
            <w:r w:rsidR="00D04923">
              <w:rPr>
                <w:rFonts w:ascii="Arial" w:hAnsi="Arial" w:cs="Arial"/>
                <w:sz w:val="22"/>
                <w:szCs w:val="22"/>
                <w:lang w:val="en-ID"/>
              </w:rPr>
              <w:tab/>
              <w:t xml:space="preserve"> (</w:t>
            </w:r>
            <w:r w:rsidRPr="00677862">
              <w:rPr>
                <w:rFonts w:ascii="Arial" w:hAnsi="Arial" w:cs="Arial"/>
                <w:sz w:val="22"/>
                <w:szCs w:val="22"/>
              </w:rPr>
              <w:t>sebutkan)</w:t>
            </w:r>
          </w:p>
          <w:p w:rsidR="005554B1" w:rsidRPr="00677862" w:rsidRDefault="005554B1" w:rsidP="00F832D5">
            <w:pPr>
              <w:pStyle w:val="ListParagraph"/>
              <w:spacing w:line="360" w:lineRule="auto"/>
              <w:ind w:left="742"/>
              <w:jc w:val="left"/>
              <w:rPr>
                <w:rFonts w:ascii="Arial" w:hAnsi="Arial" w:cs="Arial"/>
                <w:sz w:val="22"/>
                <w:szCs w:val="22"/>
                <w:lang w:val="en-ID"/>
              </w:rPr>
            </w:pPr>
            <w:r w:rsidRPr="00677862">
              <w:rPr>
                <w:rFonts w:ascii="Arial" w:hAnsi="Arial" w:cs="Arial"/>
                <w:sz w:val="22"/>
                <w:szCs w:val="22"/>
              </w:rPr>
              <w:t>(Tempat pasien berada)</w:t>
            </w:r>
          </w:p>
          <w:p w:rsidR="005554B1" w:rsidRPr="00677862" w:rsidRDefault="005554B1" w:rsidP="00F832D5">
            <w:pPr>
              <w:pStyle w:val="ListParagraph"/>
              <w:spacing w:line="360" w:lineRule="auto"/>
              <w:ind w:left="742"/>
              <w:jc w:val="left"/>
              <w:rPr>
                <w:rFonts w:ascii="Arial" w:hAnsi="Arial" w:cs="Arial"/>
                <w:sz w:val="10"/>
                <w:szCs w:val="10"/>
                <w:lang w:val="en-ID"/>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Insiden terjadi pada pasien : (sesuai kasus penyakit / spesialisasi)</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Penyakit Dalam dan Subspesialisasinya</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Anak dan Subspesialisasinya</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Bedah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Obstetri Gynekologi dan Subspesialisasinya</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THT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Mata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Saraf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Anastesi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Kulit &amp; kelamin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Jantung dan Subspesialisasinya</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Paru dan Subspesialisasinya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Jiwa dan Subspesialisasinya </w:t>
            </w:r>
          </w:p>
          <w:p w:rsidR="005554B1" w:rsidRPr="00677862" w:rsidRDefault="005554B1" w:rsidP="00D04923">
            <w:pPr>
              <w:pStyle w:val="ListParagraph"/>
              <w:tabs>
                <w:tab w:val="left" w:leader="dot" w:pos="7405"/>
              </w:tabs>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lain-lain</w:t>
            </w:r>
            <w:r w:rsidR="00D04923">
              <w:rPr>
                <w:rFonts w:ascii="Arial" w:hAnsi="Arial" w:cs="Arial"/>
                <w:sz w:val="22"/>
                <w:szCs w:val="22"/>
                <w:lang w:val="en-ID"/>
              </w:rPr>
              <w:t xml:space="preserve"> </w:t>
            </w:r>
            <w:r w:rsidR="00D04923">
              <w:rPr>
                <w:rFonts w:ascii="Arial" w:hAnsi="Arial" w:cs="Arial"/>
                <w:sz w:val="22"/>
                <w:szCs w:val="22"/>
                <w:lang w:val="en-ID"/>
              </w:rPr>
              <w:tab/>
            </w:r>
            <w:r w:rsidR="00D04923" w:rsidRPr="00677862">
              <w:rPr>
                <w:rFonts w:ascii="Arial" w:hAnsi="Arial" w:cs="Arial"/>
                <w:sz w:val="22"/>
                <w:szCs w:val="22"/>
              </w:rPr>
              <w:t xml:space="preserve"> </w:t>
            </w:r>
            <w:r w:rsidRPr="00677862">
              <w:rPr>
                <w:rFonts w:ascii="Arial" w:hAnsi="Arial" w:cs="Arial"/>
                <w:sz w:val="22"/>
                <w:szCs w:val="22"/>
              </w:rPr>
              <w:t>(sebutkan)</w:t>
            </w:r>
          </w:p>
          <w:p w:rsidR="005554B1" w:rsidRPr="00D04923" w:rsidRDefault="005554B1" w:rsidP="00F832D5">
            <w:pPr>
              <w:spacing w:line="360" w:lineRule="auto"/>
              <w:rPr>
                <w:rFonts w:ascii="Arial" w:hAnsi="Arial" w:cs="Arial"/>
                <w:sz w:val="6"/>
                <w:szCs w:val="6"/>
                <w:lang w:val="en-ID"/>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Unit/ Depertemen terkait yang menyebabkan insiden </w:t>
            </w:r>
          </w:p>
          <w:p w:rsidR="005554B1" w:rsidRPr="00677862" w:rsidRDefault="005554B1" w:rsidP="00D04923">
            <w:pPr>
              <w:pStyle w:val="ListParagraph"/>
              <w:tabs>
                <w:tab w:val="left" w:leader="dot" w:pos="7405"/>
              </w:tabs>
              <w:spacing w:line="360" w:lineRule="auto"/>
              <w:ind w:left="742"/>
              <w:jc w:val="left"/>
              <w:rPr>
                <w:rFonts w:ascii="Arial" w:hAnsi="Arial" w:cs="Arial"/>
                <w:sz w:val="22"/>
                <w:szCs w:val="22"/>
              </w:rPr>
            </w:pPr>
            <w:r w:rsidRPr="00677862">
              <w:rPr>
                <w:rFonts w:ascii="Arial" w:hAnsi="Arial" w:cs="Arial"/>
                <w:sz w:val="22"/>
                <w:szCs w:val="22"/>
              </w:rPr>
              <w:t>Unit kerja penyebab</w:t>
            </w:r>
            <w:r w:rsidR="00D04923">
              <w:rPr>
                <w:rFonts w:ascii="Arial" w:hAnsi="Arial" w:cs="Arial"/>
                <w:sz w:val="22"/>
                <w:szCs w:val="22"/>
                <w:lang w:val="en-ID"/>
              </w:rPr>
              <w:t xml:space="preserve"> </w:t>
            </w:r>
            <w:r w:rsidR="00D04923">
              <w:rPr>
                <w:rFonts w:ascii="Arial" w:hAnsi="Arial" w:cs="Arial"/>
                <w:sz w:val="22"/>
                <w:szCs w:val="22"/>
                <w:lang w:val="en-ID"/>
              </w:rPr>
              <w:tab/>
            </w:r>
            <w:r w:rsidR="00D04923" w:rsidRPr="00677862">
              <w:rPr>
                <w:rFonts w:ascii="Arial" w:hAnsi="Arial" w:cs="Arial"/>
                <w:sz w:val="22"/>
                <w:szCs w:val="22"/>
              </w:rPr>
              <w:t xml:space="preserve"> </w:t>
            </w:r>
            <w:r w:rsidRPr="00677862">
              <w:rPr>
                <w:rFonts w:ascii="Arial" w:hAnsi="Arial" w:cs="Arial"/>
                <w:sz w:val="22"/>
                <w:szCs w:val="22"/>
              </w:rPr>
              <w:t>(sebutkan)</w:t>
            </w:r>
          </w:p>
          <w:p w:rsidR="005554B1" w:rsidRPr="00677862" w:rsidRDefault="005554B1" w:rsidP="00F832D5">
            <w:pPr>
              <w:pStyle w:val="ListParagraph"/>
              <w:spacing w:line="360" w:lineRule="auto"/>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Akibat Insiden Terhadap Pasien* : </w:t>
            </w:r>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Kematian</w:t>
            </w:r>
            <w:proofErr w:type="spellEnd"/>
            <w:r w:rsidRPr="00677862">
              <w:rPr>
                <w:rFonts w:ascii="Arial" w:hAnsi="Arial" w:cs="Arial"/>
                <w:sz w:val="22"/>
                <w:szCs w:val="22"/>
              </w:rPr>
              <w:t xml:space="preserve">    </w:t>
            </w:r>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Cedera</w:t>
            </w:r>
            <w:proofErr w:type="spellEnd"/>
            <w:r w:rsidRPr="00677862">
              <w:rPr>
                <w:rFonts w:ascii="Arial" w:hAnsi="Arial" w:cs="Arial"/>
                <w:sz w:val="22"/>
                <w:szCs w:val="22"/>
              </w:rPr>
              <w:t xml:space="preserve"> </w:t>
            </w:r>
            <w:proofErr w:type="spellStart"/>
            <w:r w:rsidRPr="00677862">
              <w:rPr>
                <w:rFonts w:ascii="Arial" w:hAnsi="Arial" w:cs="Arial"/>
                <w:sz w:val="22"/>
                <w:szCs w:val="22"/>
              </w:rPr>
              <w:t>Irreversibel</w:t>
            </w:r>
            <w:proofErr w:type="spellEnd"/>
            <w:r w:rsidRPr="00677862">
              <w:rPr>
                <w:rFonts w:ascii="Arial" w:hAnsi="Arial" w:cs="Arial"/>
                <w:sz w:val="22"/>
                <w:szCs w:val="22"/>
              </w:rPr>
              <w:t xml:space="preserve"> / </w:t>
            </w:r>
            <w:proofErr w:type="spellStart"/>
            <w:r w:rsidRPr="00677862">
              <w:rPr>
                <w:rFonts w:ascii="Arial" w:hAnsi="Arial" w:cs="Arial"/>
                <w:sz w:val="22"/>
                <w:szCs w:val="22"/>
              </w:rPr>
              <w:t>Cedera</w:t>
            </w:r>
            <w:proofErr w:type="spellEnd"/>
            <w:r w:rsidRPr="00677862">
              <w:rPr>
                <w:rFonts w:ascii="Arial" w:hAnsi="Arial" w:cs="Arial"/>
                <w:sz w:val="22"/>
                <w:szCs w:val="22"/>
              </w:rPr>
              <w:t xml:space="preserve"> </w:t>
            </w:r>
            <w:proofErr w:type="spellStart"/>
            <w:r w:rsidRPr="00677862">
              <w:rPr>
                <w:rFonts w:ascii="Arial" w:hAnsi="Arial" w:cs="Arial"/>
                <w:sz w:val="22"/>
                <w:szCs w:val="22"/>
              </w:rPr>
              <w:t>Berat</w:t>
            </w:r>
            <w:proofErr w:type="spellEnd"/>
            <w:r w:rsidRPr="00677862">
              <w:rPr>
                <w:rFonts w:ascii="Arial" w:hAnsi="Arial" w:cs="Arial"/>
                <w:sz w:val="22"/>
                <w:szCs w:val="22"/>
              </w:rPr>
              <w:t xml:space="preserve">                                             </w:t>
            </w:r>
          </w:p>
          <w:p w:rsidR="005554B1" w:rsidRPr="00677862" w:rsidRDefault="005554B1" w:rsidP="00D04923">
            <w:pPr>
              <w:spacing w:before="120" w:line="360" w:lineRule="auto"/>
              <w:ind w:left="742"/>
              <w:rPr>
                <w:rFonts w:ascii="Arial" w:hAnsi="Arial" w:cs="Arial"/>
                <w:sz w:val="22"/>
                <w:szCs w:val="22"/>
              </w:rPr>
            </w:pPr>
            <w:r w:rsidRPr="00677862">
              <w:rPr>
                <w:rFonts w:ascii="Arial" w:hAnsi="Arial" w:cs="Arial"/>
                <w:sz w:val="22"/>
                <w:szCs w:val="22"/>
              </w:rPr>
              <w:lastRenderedPageBreak/>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Cedera</w:t>
            </w:r>
            <w:proofErr w:type="spellEnd"/>
            <w:r w:rsidRPr="00677862">
              <w:rPr>
                <w:rFonts w:ascii="Arial" w:hAnsi="Arial" w:cs="Arial"/>
                <w:sz w:val="22"/>
                <w:szCs w:val="22"/>
              </w:rPr>
              <w:t xml:space="preserve"> </w:t>
            </w:r>
            <w:proofErr w:type="spellStart"/>
            <w:r w:rsidRPr="00677862">
              <w:rPr>
                <w:rFonts w:ascii="Arial" w:hAnsi="Arial" w:cs="Arial"/>
                <w:sz w:val="22"/>
                <w:szCs w:val="22"/>
              </w:rPr>
              <w:t>Reversibel</w:t>
            </w:r>
            <w:proofErr w:type="spellEnd"/>
            <w:r w:rsidRPr="00677862">
              <w:rPr>
                <w:rFonts w:ascii="Arial" w:hAnsi="Arial" w:cs="Arial"/>
                <w:sz w:val="22"/>
                <w:szCs w:val="22"/>
              </w:rPr>
              <w:t xml:space="preserve"> / </w:t>
            </w:r>
            <w:proofErr w:type="spellStart"/>
            <w:r w:rsidRPr="00677862">
              <w:rPr>
                <w:rFonts w:ascii="Arial" w:hAnsi="Arial" w:cs="Arial"/>
                <w:sz w:val="22"/>
                <w:szCs w:val="22"/>
              </w:rPr>
              <w:t>Cedera</w:t>
            </w:r>
            <w:proofErr w:type="spellEnd"/>
            <w:r w:rsidRPr="00677862">
              <w:rPr>
                <w:rFonts w:ascii="Arial" w:hAnsi="Arial" w:cs="Arial"/>
                <w:sz w:val="22"/>
                <w:szCs w:val="22"/>
              </w:rPr>
              <w:t xml:space="preserve"> </w:t>
            </w:r>
            <w:proofErr w:type="spellStart"/>
            <w:r w:rsidRPr="00677862">
              <w:rPr>
                <w:rFonts w:ascii="Arial" w:hAnsi="Arial" w:cs="Arial"/>
                <w:sz w:val="22"/>
                <w:szCs w:val="22"/>
              </w:rPr>
              <w:t>sedang</w:t>
            </w:r>
            <w:proofErr w:type="spellEnd"/>
            <w:r w:rsidRPr="00677862">
              <w:rPr>
                <w:rFonts w:ascii="Arial" w:hAnsi="Arial" w:cs="Arial"/>
                <w:sz w:val="22"/>
                <w:szCs w:val="22"/>
              </w:rPr>
              <w:t xml:space="preserve">          </w:t>
            </w:r>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Cedera</w:t>
            </w:r>
            <w:proofErr w:type="spellEnd"/>
            <w:r w:rsidRPr="00677862">
              <w:rPr>
                <w:rFonts w:ascii="Arial" w:hAnsi="Arial" w:cs="Arial"/>
                <w:sz w:val="22"/>
                <w:szCs w:val="22"/>
              </w:rPr>
              <w:t xml:space="preserve"> </w:t>
            </w:r>
            <w:proofErr w:type="spellStart"/>
            <w:r w:rsidRPr="00677862">
              <w:rPr>
                <w:rFonts w:ascii="Arial" w:hAnsi="Arial" w:cs="Arial"/>
                <w:sz w:val="22"/>
                <w:szCs w:val="22"/>
              </w:rPr>
              <w:t>Ringan</w:t>
            </w:r>
            <w:proofErr w:type="spellEnd"/>
            <w:r w:rsidRPr="00677862">
              <w:rPr>
                <w:rFonts w:ascii="Arial" w:hAnsi="Arial" w:cs="Arial"/>
                <w:sz w:val="22"/>
                <w:szCs w:val="22"/>
              </w:rPr>
              <w:t xml:space="preserve">  </w:t>
            </w:r>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Tidak</w:t>
            </w:r>
            <w:proofErr w:type="spellEnd"/>
            <w:r w:rsidRPr="00677862">
              <w:rPr>
                <w:rFonts w:ascii="Arial" w:hAnsi="Arial" w:cs="Arial"/>
                <w:sz w:val="22"/>
                <w:szCs w:val="22"/>
              </w:rPr>
              <w:t xml:space="preserve"> </w:t>
            </w:r>
            <w:proofErr w:type="spellStart"/>
            <w:r w:rsidRPr="00677862">
              <w:rPr>
                <w:rFonts w:ascii="Arial" w:hAnsi="Arial" w:cs="Arial"/>
                <w:sz w:val="22"/>
                <w:szCs w:val="22"/>
              </w:rPr>
              <w:t>ada</w:t>
            </w:r>
            <w:proofErr w:type="spellEnd"/>
            <w:r w:rsidRPr="00677862">
              <w:rPr>
                <w:rFonts w:ascii="Arial" w:hAnsi="Arial" w:cs="Arial"/>
                <w:sz w:val="22"/>
                <w:szCs w:val="22"/>
              </w:rPr>
              <w:t xml:space="preserve"> </w:t>
            </w:r>
            <w:proofErr w:type="spellStart"/>
            <w:r w:rsidRPr="00677862">
              <w:rPr>
                <w:rFonts w:ascii="Arial" w:hAnsi="Arial" w:cs="Arial"/>
                <w:sz w:val="22"/>
                <w:szCs w:val="22"/>
              </w:rPr>
              <w:t>cedera</w:t>
            </w:r>
            <w:proofErr w:type="spellEnd"/>
          </w:p>
          <w:p w:rsidR="005554B1" w:rsidRPr="00677862" w:rsidRDefault="005554B1" w:rsidP="00F832D5">
            <w:pPr>
              <w:pStyle w:val="ListParagraph"/>
              <w:spacing w:line="360" w:lineRule="auto"/>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Tindakan yang dilakukan segera kejadian, dan hasilnya : </w:t>
            </w:r>
          </w:p>
          <w:p w:rsidR="00D04923" w:rsidRDefault="00D04923" w:rsidP="00D04923">
            <w:pPr>
              <w:pStyle w:val="ListParagraph"/>
              <w:tabs>
                <w:tab w:val="left" w:leader="dot" w:pos="8397"/>
              </w:tabs>
              <w:spacing w:line="360" w:lineRule="auto"/>
              <w:ind w:left="742"/>
              <w:jc w:val="left"/>
              <w:rPr>
                <w:rFonts w:ascii="Arial" w:hAnsi="Arial" w:cs="Arial"/>
                <w:sz w:val="22"/>
                <w:szCs w:val="22"/>
                <w:lang w:val="en-ID"/>
              </w:rPr>
            </w:pPr>
            <w:r>
              <w:rPr>
                <w:rFonts w:ascii="Arial" w:hAnsi="Arial" w:cs="Arial"/>
                <w:sz w:val="22"/>
                <w:szCs w:val="22"/>
                <w:lang w:val="en-ID"/>
              </w:rPr>
              <w:tab/>
            </w:r>
          </w:p>
          <w:p w:rsidR="00D04923" w:rsidRDefault="00D04923" w:rsidP="00D04923">
            <w:pPr>
              <w:pStyle w:val="ListParagraph"/>
              <w:tabs>
                <w:tab w:val="left" w:leader="dot" w:pos="8397"/>
              </w:tabs>
              <w:spacing w:line="360" w:lineRule="auto"/>
              <w:ind w:left="742"/>
              <w:jc w:val="left"/>
              <w:rPr>
                <w:rFonts w:ascii="Arial" w:hAnsi="Arial" w:cs="Arial"/>
                <w:sz w:val="22"/>
                <w:szCs w:val="22"/>
                <w:lang w:val="en-ID"/>
              </w:rPr>
            </w:pPr>
            <w:r>
              <w:rPr>
                <w:rFonts w:ascii="Arial" w:hAnsi="Arial" w:cs="Arial"/>
                <w:sz w:val="22"/>
                <w:szCs w:val="22"/>
                <w:lang w:val="en-ID"/>
              </w:rPr>
              <w:tab/>
            </w:r>
          </w:p>
          <w:p w:rsidR="005554B1" w:rsidRPr="00677862" w:rsidRDefault="00D04923" w:rsidP="00D04923">
            <w:pPr>
              <w:pStyle w:val="ListParagraph"/>
              <w:tabs>
                <w:tab w:val="left" w:leader="dot" w:pos="8397"/>
              </w:tabs>
              <w:spacing w:line="360" w:lineRule="auto"/>
              <w:ind w:left="742"/>
              <w:jc w:val="left"/>
              <w:rPr>
                <w:rFonts w:ascii="Arial" w:hAnsi="Arial" w:cs="Arial"/>
                <w:sz w:val="22"/>
                <w:szCs w:val="22"/>
                <w:lang w:val="en-ID"/>
              </w:rPr>
            </w:pPr>
            <w:r>
              <w:rPr>
                <w:rFonts w:ascii="Arial" w:hAnsi="Arial" w:cs="Arial"/>
                <w:sz w:val="22"/>
                <w:szCs w:val="22"/>
                <w:lang w:val="en-ID"/>
              </w:rPr>
              <w:tab/>
              <w:t xml:space="preserve"> </w:t>
            </w:r>
          </w:p>
          <w:p w:rsidR="005554B1" w:rsidRPr="00677862" w:rsidRDefault="005554B1" w:rsidP="00F832D5">
            <w:pPr>
              <w:pStyle w:val="ListParagraph"/>
              <w:spacing w:line="360" w:lineRule="auto"/>
              <w:ind w:left="742" w:hanging="352"/>
              <w:jc w:val="left"/>
              <w:rPr>
                <w:rFonts w:ascii="Arial" w:hAnsi="Arial" w:cs="Arial"/>
                <w:sz w:val="10"/>
                <w:szCs w:val="10"/>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 xml:space="preserve">Tindakan dilakukan oleh* : </w:t>
            </w:r>
          </w:p>
          <w:p w:rsidR="005554B1" w:rsidRPr="00677862" w:rsidRDefault="005554B1" w:rsidP="0092026F">
            <w:pPr>
              <w:tabs>
                <w:tab w:val="left" w:leader="dot" w:pos="8397"/>
              </w:tabs>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Tim : </w:t>
            </w:r>
            <w:proofErr w:type="spellStart"/>
            <w:r w:rsidRPr="00677862">
              <w:rPr>
                <w:rFonts w:ascii="Arial" w:hAnsi="Arial" w:cs="Arial"/>
                <w:sz w:val="22"/>
                <w:szCs w:val="22"/>
              </w:rPr>
              <w:t>terdiri</w:t>
            </w:r>
            <w:proofErr w:type="spellEnd"/>
            <w:r w:rsidRPr="00677862">
              <w:rPr>
                <w:rFonts w:ascii="Arial" w:hAnsi="Arial" w:cs="Arial"/>
                <w:sz w:val="22"/>
                <w:szCs w:val="22"/>
              </w:rPr>
              <w:t xml:space="preserve"> </w:t>
            </w:r>
            <w:proofErr w:type="spellStart"/>
            <w:r w:rsidRPr="00677862">
              <w:rPr>
                <w:rFonts w:ascii="Arial" w:hAnsi="Arial" w:cs="Arial"/>
                <w:sz w:val="22"/>
                <w:szCs w:val="22"/>
              </w:rPr>
              <w:t>dari</w:t>
            </w:r>
            <w:proofErr w:type="spellEnd"/>
            <w:r w:rsidRPr="00677862">
              <w:rPr>
                <w:rFonts w:ascii="Arial" w:hAnsi="Arial" w:cs="Arial"/>
                <w:sz w:val="22"/>
                <w:szCs w:val="22"/>
              </w:rPr>
              <w:t xml:space="preserve"> :</w:t>
            </w:r>
            <w:r w:rsidR="0092026F">
              <w:rPr>
                <w:rFonts w:ascii="Arial" w:hAnsi="Arial" w:cs="Arial"/>
                <w:sz w:val="22"/>
                <w:szCs w:val="22"/>
              </w:rPr>
              <w:tab/>
            </w:r>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Dokter</w:t>
            </w:r>
            <w:proofErr w:type="spellEnd"/>
          </w:p>
          <w:p w:rsidR="005554B1" w:rsidRPr="00677862" w:rsidRDefault="005554B1" w:rsidP="00F832D5">
            <w:pPr>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Perawat</w:t>
            </w:r>
            <w:proofErr w:type="spellEnd"/>
          </w:p>
          <w:p w:rsidR="005554B1" w:rsidRPr="00677862" w:rsidRDefault="005554B1" w:rsidP="0092026F">
            <w:pPr>
              <w:tabs>
                <w:tab w:val="left" w:leader="dot" w:pos="8397"/>
              </w:tabs>
              <w:spacing w:line="360" w:lineRule="auto"/>
              <w:ind w:left="742"/>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proofErr w:type="spellStart"/>
            <w:r w:rsidRPr="00677862">
              <w:rPr>
                <w:rFonts w:ascii="Arial" w:hAnsi="Arial" w:cs="Arial"/>
                <w:sz w:val="22"/>
                <w:szCs w:val="22"/>
              </w:rPr>
              <w:t>Petugas</w:t>
            </w:r>
            <w:proofErr w:type="spellEnd"/>
            <w:r w:rsidRPr="00677862">
              <w:rPr>
                <w:rFonts w:ascii="Arial" w:hAnsi="Arial" w:cs="Arial"/>
                <w:sz w:val="22"/>
                <w:szCs w:val="22"/>
              </w:rPr>
              <w:t xml:space="preserve"> </w:t>
            </w:r>
            <w:proofErr w:type="spellStart"/>
            <w:r w:rsidRPr="00677862">
              <w:rPr>
                <w:rFonts w:ascii="Arial" w:hAnsi="Arial" w:cs="Arial"/>
                <w:sz w:val="22"/>
                <w:szCs w:val="22"/>
              </w:rPr>
              <w:t>lainya</w:t>
            </w:r>
            <w:proofErr w:type="spellEnd"/>
            <w:r w:rsidRPr="00677862">
              <w:rPr>
                <w:rFonts w:ascii="Arial" w:hAnsi="Arial" w:cs="Arial"/>
                <w:sz w:val="22"/>
                <w:szCs w:val="22"/>
              </w:rPr>
              <w:t xml:space="preserve"> </w:t>
            </w:r>
            <w:r w:rsidR="0092026F">
              <w:rPr>
                <w:rFonts w:ascii="Arial" w:hAnsi="Arial" w:cs="Arial"/>
                <w:sz w:val="22"/>
                <w:szCs w:val="22"/>
              </w:rPr>
              <w:tab/>
            </w:r>
          </w:p>
          <w:p w:rsidR="005554B1" w:rsidRPr="0092026F" w:rsidRDefault="005554B1" w:rsidP="00F832D5">
            <w:pPr>
              <w:pStyle w:val="ListParagraph"/>
              <w:spacing w:line="360" w:lineRule="auto"/>
              <w:jc w:val="left"/>
              <w:rPr>
                <w:rFonts w:ascii="Arial" w:hAnsi="Arial" w:cs="Arial"/>
                <w:sz w:val="6"/>
                <w:szCs w:val="6"/>
              </w:rPr>
            </w:pPr>
          </w:p>
          <w:p w:rsidR="005554B1" w:rsidRPr="00677862" w:rsidRDefault="005554B1" w:rsidP="005554B1">
            <w:pPr>
              <w:pStyle w:val="ListParagraph"/>
              <w:numPr>
                <w:ilvl w:val="0"/>
                <w:numId w:val="12"/>
              </w:numPr>
              <w:spacing w:line="360" w:lineRule="auto"/>
              <w:jc w:val="left"/>
              <w:rPr>
                <w:rFonts w:ascii="Arial" w:hAnsi="Arial" w:cs="Arial"/>
                <w:sz w:val="22"/>
                <w:szCs w:val="22"/>
              </w:rPr>
            </w:pPr>
            <w:r w:rsidRPr="00677862">
              <w:rPr>
                <w:rFonts w:ascii="Arial" w:hAnsi="Arial" w:cs="Arial"/>
                <w:sz w:val="22"/>
                <w:szCs w:val="22"/>
              </w:rPr>
              <w:t>Apakah kejadian yang sama pernah terjadi diunit kerja lain ?*</w:t>
            </w:r>
          </w:p>
          <w:p w:rsidR="005554B1" w:rsidRPr="00677862" w:rsidRDefault="005554B1" w:rsidP="00F832D5">
            <w:pPr>
              <w:pStyle w:val="ListParagraph"/>
              <w:tabs>
                <w:tab w:val="left" w:pos="4582"/>
              </w:tabs>
              <w:spacing w:line="360" w:lineRule="auto"/>
              <w:ind w:left="742"/>
              <w:jc w:val="left"/>
              <w:rPr>
                <w:rFonts w:ascii="Arial" w:hAnsi="Arial" w:cs="Arial"/>
                <w:sz w:val="22"/>
                <w:szCs w:val="22"/>
              </w:rPr>
            </w:pP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Ya</w:t>
            </w:r>
            <w:r w:rsidRPr="00677862">
              <w:rPr>
                <w:rFonts w:ascii="Arial" w:hAnsi="Arial" w:cs="Arial"/>
                <w:sz w:val="22"/>
                <w:szCs w:val="22"/>
                <w:lang w:val="en-ID"/>
              </w:rPr>
              <w:tab/>
            </w:r>
            <w:r w:rsidRPr="00677862">
              <w:rPr>
                <w:rFonts w:ascii="Arial" w:hAnsi="Arial" w:cs="Arial"/>
                <w:sz w:val="22"/>
                <w:szCs w:val="22"/>
              </w:rPr>
              <w:sym w:font="Wingdings" w:char="F0A8"/>
            </w:r>
            <w:r w:rsidRPr="00677862">
              <w:rPr>
                <w:rFonts w:ascii="Arial" w:hAnsi="Arial" w:cs="Arial"/>
                <w:sz w:val="22"/>
                <w:szCs w:val="22"/>
                <w:lang w:val="en-ID"/>
              </w:rPr>
              <w:t xml:space="preserve"> </w:t>
            </w:r>
            <w:r w:rsidRPr="00677862">
              <w:rPr>
                <w:rFonts w:ascii="Arial" w:hAnsi="Arial" w:cs="Arial"/>
                <w:sz w:val="22"/>
                <w:szCs w:val="22"/>
              </w:rPr>
              <w:t xml:space="preserve">Tidak </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t>Apabila Ya, isi bagian dibawah ini.</w:t>
            </w:r>
          </w:p>
          <w:p w:rsidR="005554B1" w:rsidRPr="00677862" w:rsidRDefault="005554B1" w:rsidP="00F832D5">
            <w:pPr>
              <w:pStyle w:val="ListParagraph"/>
              <w:spacing w:line="360" w:lineRule="auto"/>
              <w:ind w:left="742"/>
              <w:jc w:val="left"/>
              <w:rPr>
                <w:rFonts w:ascii="Arial" w:hAnsi="Arial" w:cs="Arial"/>
                <w:sz w:val="22"/>
                <w:szCs w:val="22"/>
              </w:rPr>
            </w:pPr>
            <w:r w:rsidRPr="00677862">
              <w:rPr>
                <w:rFonts w:ascii="Arial" w:hAnsi="Arial" w:cs="Arial"/>
                <w:sz w:val="22"/>
                <w:szCs w:val="22"/>
              </w:rPr>
              <w:t xml:space="preserve">Kapan dan langkah/ tindakan apa yang telah diambil pada unit kerja tersebut untuk mencegah terulanganya kejadian yang sama ? </w:t>
            </w:r>
          </w:p>
          <w:p w:rsidR="005554B1" w:rsidRDefault="0092026F" w:rsidP="0092026F">
            <w:pPr>
              <w:pStyle w:val="ListParagraph"/>
              <w:tabs>
                <w:tab w:val="left" w:leader="dot" w:pos="8334"/>
              </w:tabs>
              <w:spacing w:line="360" w:lineRule="auto"/>
              <w:ind w:left="742"/>
              <w:jc w:val="left"/>
              <w:rPr>
                <w:rFonts w:ascii="Arial" w:hAnsi="Arial" w:cs="Arial"/>
                <w:sz w:val="22"/>
                <w:szCs w:val="22"/>
                <w:lang w:val="en-ID"/>
              </w:rPr>
            </w:pPr>
            <w:r>
              <w:rPr>
                <w:rFonts w:ascii="Arial" w:hAnsi="Arial" w:cs="Arial"/>
                <w:sz w:val="22"/>
                <w:szCs w:val="22"/>
                <w:lang w:val="en-ID"/>
              </w:rPr>
              <w:tab/>
            </w:r>
          </w:p>
          <w:p w:rsidR="0092026F" w:rsidRDefault="0092026F" w:rsidP="0092026F">
            <w:pPr>
              <w:pStyle w:val="ListParagraph"/>
              <w:tabs>
                <w:tab w:val="left" w:leader="dot" w:pos="8334"/>
              </w:tabs>
              <w:spacing w:line="360" w:lineRule="auto"/>
              <w:ind w:left="742"/>
              <w:jc w:val="left"/>
              <w:rPr>
                <w:rFonts w:ascii="Arial" w:hAnsi="Arial" w:cs="Arial"/>
                <w:sz w:val="22"/>
                <w:szCs w:val="22"/>
                <w:lang w:val="en-ID"/>
              </w:rPr>
            </w:pPr>
            <w:r>
              <w:rPr>
                <w:rFonts w:ascii="Arial" w:hAnsi="Arial" w:cs="Arial"/>
                <w:sz w:val="22"/>
                <w:szCs w:val="22"/>
                <w:lang w:val="en-ID"/>
              </w:rPr>
              <w:tab/>
            </w:r>
          </w:p>
          <w:p w:rsidR="0092026F" w:rsidRDefault="0092026F" w:rsidP="0092026F">
            <w:pPr>
              <w:pStyle w:val="ListParagraph"/>
              <w:tabs>
                <w:tab w:val="left" w:leader="dot" w:pos="8334"/>
              </w:tabs>
              <w:spacing w:line="360" w:lineRule="auto"/>
              <w:ind w:left="742"/>
              <w:jc w:val="left"/>
              <w:rPr>
                <w:rFonts w:ascii="Arial" w:hAnsi="Arial" w:cs="Arial"/>
                <w:sz w:val="22"/>
                <w:szCs w:val="22"/>
                <w:lang w:val="en-ID"/>
              </w:rPr>
            </w:pPr>
            <w:r>
              <w:rPr>
                <w:rFonts w:ascii="Arial" w:hAnsi="Arial" w:cs="Arial"/>
                <w:sz w:val="22"/>
                <w:szCs w:val="22"/>
                <w:lang w:val="en-ID"/>
              </w:rPr>
              <w:tab/>
            </w:r>
          </w:p>
          <w:p w:rsidR="0092026F" w:rsidRPr="0092026F" w:rsidRDefault="0092026F" w:rsidP="00F832D5">
            <w:pPr>
              <w:pStyle w:val="ListParagraph"/>
              <w:spacing w:line="360" w:lineRule="auto"/>
              <w:ind w:left="742"/>
              <w:jc w:val="left"/>
              <w:rPr>
                <w:rFonts w:ascii="Arial" w:hAnsi="Arial" w:cs="Arial"/>
                <w:sz w:val="22"/>
                <w:szCs w:val="22"/>
                <w:lang w:val="en-ID"/>
              </w:rPr>
            </w:pPr>
          </w:p>
          <w:p w:rsidR="005554B1" w:rsidRPr="00677862" w:rsidRDefault="005554B1" w:rsidP="00F832D5">
            <w:pPr>
              <w:tabs>
                <w:tab w:val="left" w:pos="3630"/>
              </w:tabs>
              <w:spacing w:line="360" w:lineRule="auto"/>
              <w:rPr>
                <w:rFonts w:ascii="Arial" w:eastAsia="Calibri" w:hAnsi="Arial" w:cs="Arial"/>
                <w:sz w:val="22"/>
                <w:szCs w:val="22"/>
                <w:lang w:val="id-ID"/>
              </w:rPr>
            </w:pPr>
            <w:r w:rsidRPr="00677862">
              <w:rPr>
                <w:rFonts w:ascii="Arial" w:eastAsia="Calibri" w:hAnsi="Arial" w:cs="Arial"/>
                <w:sz w:val="22"/>
                <w:szCs w:val="22"/>
                <w:lang w:val="id-ID"/>
              </w:rPr>
              <w:t>IV.TIPE INSIDEN</w:t>
            </w:r>
          </w:p>
          <w:p w:rsidR="005554B1" w:rsidRPr="00677862" w:rsidRDefault="005554B1" w:rsidP="00F832D5">
            <w:pPr>
              <w:tabs>
                <w:tab w:val="left" w:pos="2160"/>
              </w:tabs>
              <w:spacing w:line="360" w:lineRule="auto"/>
              <w:ind w:left="317"/>
              <w:rPr>
                <w:rFonts w:ascii="Arial" w:eastAsia="Calibri" w:hAnsi="Arial" w:cs="Arial"/>
                <w:sz w:val="22"/>
                <w:szCs w:val="22"/>
                <w:lang w:val="en-ID"/>
              </w:rPr>
            </w:pPr>
            <w:r w:rsidRPr="00677862">
              <w:rPr>
                <w:rFonts w:ascii="Arial" w:eastAsia="Calibri" w:hAnsi="Arial" w:cs="Arial"/>
                <w:sz w:val="22"/>
                <w:szCs w:val="22"/>
                <w:lang w:val="id-ID"/>
              </w:rPr>
              <w:t>Insiden</w:t>
            </w:r>
            <w:r w:rsidRPr="00677862">
              <w:rPr>
                <w:rFonts w:ascii="Arial" w:eastAsia="Calibri" w:hAnsi="Arial" w:cs="Arial"/>
                <w:sz w:val="22"/>
                <w:szCs w:val="22"/>
                <w:lang w:val="en-ID"/>
              </w:rPr>
              <w:tab/>
            </w:r>
            <w:r w:rsidRPr="00677862">
              <w:rPr>
                <w:rFonts w:ascii="Arial" w:eastAsia="Calibri" w:hAnsi="Arial" w:cs="Arial"/>
                <w:sz w:val="22"/>
                <w:szCs w:val="22"/>
                <w:lang w:val="id-ID"/>
              </w:rPr>
              <w:t>:</w:t>
            </w:r>
            <w:r w:rsidRPr="00677862">
              <w:rPr>
                <w:rFonts w:ascii="Arial" w:eastAsia="Calibri" w:hAnsi="Arial" w:cs="Arial"/>
                <w:sz w:val="22"/>
                <w:szCs w:val="22"/>
                <w:lang w:val="en-ID"/>
              </w:rPr>
              <w:t xml:space="preserve"> </w:t>
            </w:r>
            <w:r w:rsidRPr="00677862">
              <w:rPr>
                <w:rFonts w:ascii="Arial" w:eastAsia="Calibri" w:hAnsi="Arial" w:cs="Arial"/>
                <w:sz w:val="22"/>
                <w:szCs w:val="22"/>
                <w:lang w:val="id-ID"/>
              </w:rPr>
              <w:t>........................................................................................</w:t>
            </w:r>
          </w:p>
          <w:p w:rsidR="005554B1" w:rsidRPr="00677862" w:rsidRDefault="005554B1" w:rsidP="00F832D5">
            <w:pPr>
              <w:tabs>
                <w:tab w:val="left" w:pos="2160"/>
              </w:tabs>
              <w:spacing w:line="360" w:lineRule="auto"/>
              <w:ind w:left="317"/>
              <w:rPr>
                <w:rFonts w:ascii="Arial" w:eastAsia="Calibri" w:hAnsi="Arial" w:cs="Arial"/>
                <w:sz w:val="22"/>
                <w:szCs w:val="22"/>
                <w:lang w:val="id-ID"/>
              </w:rPr>
            </w:pPr>
            <w:r w:rsidRPr="00677862">
              <w:rPr>
                <w:rFonts w:ascii="Arial" w:eastAsia="Calibri" w:hAnsi="Arial" w:cs="Arial"/>
                <w:sz w:val="22"/>
                <w:szCs w:val="22"/>
                <w:lang w:val="id-ID"/>
              </w:rPr>
              <w:t>Tipe Insiden</w:t>
            </w:r>
            <w:r w:rsidRPr="00677862">
              <w:rPr>
                <w:rFonts w:ascii="Arial" w:eastAsia="Calibri" w:hAnsi="Arial" w:cs="Arial"/>
                <w:sz w:val="22"/>
                <w:szCs w:val="22"/>
                <w:lang w:val="en-ID"/>
              </w:rPr>
              <w:tab/>
            </w:r>
            <w:r w:rsidRPr="00677862">
              <w:rPr>
                <w:rFonts w:ascii="Arial" w:eastAsia="Calibri" w:hAnsi="Arial" w:cs="Arial"/>
                <w:sz w:val="22"/>
                <w:szCs w:val="22"/>
                <w:lang w:val="id-ID"/>
              </w:rPr>
              <w:t>: .........................................................................................</w:t>
            </w:r>
          </w:p>
          <w:p w:rsidR="005554B1" w:rsidRPr="00677862" w:rsidRDefault="005554B1" w:rsidP="00F832D5">
            <w:pPr>
              <w:tabs>
                <w:tab w:val="left" w:pos="2160"/>
              </w:tabs>
              <w:spacing w:line="360" w:lineRule="auto"/>
              <w:ind w:left="317"/>
              <w:rPr>
                <w:rFonts w:ascii="Arial" w:eastAsia="Calibri" w:hAnsi="Arial" w:cs="Arial"/>
                <w:sz w:val="22"/>
                <w:szCs w:val="22"/>
                <w:lang w:val="id-ID"/>
              </w:rPr>
            </w:pPr>
            <w:r w:rsidRPr="00677862">
              <w:rPr>
                <w:rFonts w:ascii="Arial" w:eastAsia="Calibri" w:hAnsi="Arial" w:cs="Arial"/>
                <w:sz w:val="22"/>
                <w:szCs w:val="22"/>
                <w:lang w:val="id-ID"/>
              </w:rPr>
              <w:t>Subtipe Insiden</w:t>
            </w:r>
            <w:r w:rsidRPr="00677862">
              <w:rPr>
                <w:rFonts w:ascii="Arial" w:eastAsia="Calibri" w:hAnsi="Arial" w:cs="Arial"/>
                <w:sz w:val="22"/>
                <w:szCs w:val="22"/>
                <w:lang w:val="en-ID"/>
              </w:rPr>
              <w:tab/>
            </w:r>
            <w:r w:rsidRPr="00677862">
              <w:rPr>
                <w:rFonts w:ascii="Arial" w:eastAsia="Calibri" w:hAnsi="Arial" w:cs="Arial"/>
                <w:sz w:val="22"/>
                <w:szCs w:val="22"/>
                <w:lang w:val="id-ID"/>
              </w:rPr>
              <w:t>: ...................................</w:t>
            </w:r>
            <w:r w:rsidRPr="00677862">
              <w:rPr>
                <w:rFonts w:ascii="Arial" w:eastAsia="Calibri" w:hAnsi="Arial" w:cs="Arial"/>
                <w:sz w:val="22"/>
                <w:szCs w:val="22"/>
                <w:lang w:val="en-ID"/>
              </w:rPr>
              <w:t>.</w:t>
            </w:r>
            <w:r w:rsidRPr="00677862">
              <w:rPr>
                <w:rFonts w:ascii="Arial" w:eastAsia="Calibri" w:hAnsi="Arial" w:cs="Arial"/>
                <w:sz w:val="22"/>
                <w:szCs w:val="22"/>
                <w:lang w:val="id-ID"/>
              </w:rPr>
              <w:t>....................................................</w:t>
            </w:r>
          </w:p>
          <w:p w:rsidR="005554B1" w:rsidRPr="00677862" w:rsidRDefault="005554B1" w:rsidP="00F832D5">
            <w:pPr>
              <w:tabs>
                <w:tab w:val="left" w:pos="3630"/>
              </w:tabs>
              <w:spacing w:line="360" w:lineRule="auto"/>
              <w:rPr>
                <w:rFonts w:ascii="Arial" w:eastAsia="Calibri" w:hAnsi="Arial" w:cs="Arial"/>
                <w:sz w:val="22"/>
                <w:szCs w:val="22"/>
                <w:lang w:val="id-ID"/>
              </w:rPr>
            </w:pPr>
          </w:p>
          <w:p w:rsidR="005554B1" w:rsidRPr="00677862" w:rsidRDefault="005554B1" w:rsidP="00F832D5">
            <w:pPr>
              <w:tabs>
                <w:tab w:val="left" w:pos="3630"/>
              </w:tabs>
              <w:spacing w:line="360" w:lineRule="auto"/>
              <w:rPr>
                <w:rFonts w:ascii="Arial" w:eastAsia="Calibri" w:hAnsi="Arial" w:cs="Arial"/>
                <w:sz w:val="22"/>
                <w:szCs w:val="22"/>
                <w:lang w:val="id-ID"/>
              </w:rPr>
            </w:pPr>
            <w:r w:rsidRPr="00677862">
              <w:rPr>
                <w:rFonts w:ascii="Arial" w:eastAsia="Calibri" w:hAnsi="Arial" w:cs="Arial"/>
                <w:sz w:val="22"/>
                <w:szCs w:val="22"/>
                <w:lang w:val="id-ID"/>
              </w:rPr>
              <w:t xml:space="preserve">V. ANALISA PENYEBAB INSIDEN </w:t>
            </w:r>
          </w:p>
          <w:p w:rsidR="005554B1" w:rsidRPr="00677862" w:rsidRDefault="005554B1" w:rsidP="00F832D5">
            <w:pPr>
              <w:tabs>
                <w:tab w:val="left" w:pos="3630"/>
              </w:tabs>
              <w:spacing w:line="360" w:lineRule="auto"/>
              <w:ind w:left="317"/>
              <w:jc w:val="both"/>
              <w:rPr>
                <w:rFonts w:ascii="Arial" w:eastAsia="Calibri" w:hAnsi="Arial" w:cs="Arial"/>
                <w:sz w:val="22"/>
                <w:szCs w:val="22"/>
                <w:lang w:val="id-ID"/>
              </w:rPr>
            </w:pPr>
            <w:r w:rsidRPr="00677862">
              <w:rPr>
                <w:rFonts w:ascii="Arial" w:eastAsia="Calibri" w:hAnsi="Arial" w:cs="Arial"/>
                <w:sz w:val="22"/>
                <w:szCs w:val="22"/>
                <w:lang w:val="id-ID"/>
              </w:rPr>
              <w:t>Dalam pengisisan penyebab langsung atau akar penyebab masalah dapat menggunkan Faktor kontributor (bisa pilih lebih dari 1)</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Faktor Eksternal / diluar RS</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 xml:space="preserve">Faktor Organisasi dan Manajemen </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 xml:space="preserve">Faktor Lingkungan Kerja </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Faktor tim</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Faktor Petugas / Staf</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Faktor Tugas</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 xml:space="preserve">Faktor Pasien </w:t>
            </w:r>
          </w:p>
          <w:p w:rsidR="005554B1" w:rsidRPr="00677862" w:rsidRDefault="005554B1" w:rsidP="005554B1">
            <w:pPr>
              <w:pStyle w:val="ListParagraph"/>
              <w:numPr>
                <w:ilvl w:val="0"/>
                <w:numId w:val="13"/>
              </w:numPr>
              <w:spacing w:line="360" w:lineRule="auto"/>
              <w:rPr>
                <w:rFonts w:ascii="Arial" w:hAnsi="Arial" w:cs="Arial"/>
                <w:sz w:val="22"/>
                <w:szCs w:val="22"/>
              </w:rPr>
            </w:pPr>
            <w:r w:rsidRPr="00677862">
              <w:rPr>
                <w:rFonts w:ascii="Arial" w:hAnsi="Arial" w:cs="Arial"/>
                <w:sz w:val="22"/>
                <w:szCs w:val="22"/>
              </w:rPr>
              <w:t xml:space="preserve">Faktor Komunikasi </w:t>
            </w:r>
          </w:p>
          <w:p w:rsidR="005554B1" w:rsidRDefault="005554B1" w:rsidP="00F832D5">
            <w:pPr>
              <w:tabs>
                <w:tab w:val="left" w:pos="3630"/>
              </w:tabs>
              <w:spacing w:line="360" w:lineRule="auto"/>
              <w:jc w:val="both"/>
              <w:rPr>
                <w:rFonts w:ascii="Arial" w:eastAsia="Calibri" w:hAnsi="Arial" w:cs="Arial"/>
                <w:sz w:val="22"/>
                <w:szCs w:val="22"/>
                <w:lang w:val="en-ID"/>
              </w:rPr>
            </w:pPr>
          </w:p>
          <w:p w:rsidR="0092026F" w:rsidRPr="0092026F" w:rsidRDefault="0092026F" w:rsidP="00F832D5">
            <w:pPr>
              <w:tabs>
                <w:tab w:val="left" w:pos="3630"/>
              </w:tabs>
              <w:spacing w:line="360" w:lineRule="auto"/>
              <w:jc w:val="both"/>
              <w:rPr>
                <w:rFonts w:ascii="Arial" w:eastAsia="Calibri" w:hAnsi="Arial" w:cs="Arial"/>
                <w:sz w:val="22"/>
                <w:szCs w:val="22"/>
                <w:lang w:val="en-ID"/>
              </w:rPr>
            </w:pPr>
          </w:p>
          <w:p w:rsidR="005554B1" w:rsidRPr="00677862" w:rsidRDefault="005554B1" w:rsidP="0092026F">
            <w:pPr>
              <w:pStyle w:val="ListParagraph"/>
              <w:numPr>
                <w:ilvl w:val="0"/>
                <w:numId w:val="14"/>
              </w:numPr>
              <w:spacing w:before="120" w:line="360" w:lineRule="auto"/>
              <w:rPr>
                <w:rFonts w:ascii="Arial" w:hAnsi="Arial" w:cs="Arial"/>
                <w:sz w:val="22"/>
                <w:szCs w:val="22"/>
              </w:rPr>
            </w:pPr>
            <w:r w:rsidRPr="00677862">
              <w:rPr>
                <w:rFonts w:ascii="Arial" w:hAnsi="Arial" w:cs="Arial"/>
                <w:sz w:val="22"/>
                <w:szCs w:val="22"/>
              </w:rPr>
              <w:lastRenderedPageBreak/>
              <w:t>Penyebab langsung (Direct / Priximate / Immediate Cause)</w:t>
            </w:r>
          </w:p>
          <w:p w:rsidR="005554B1" w:rsidRPr="00677862" w:rsidRDefault="005554B1" w:rsidP="00F832D5">
            <w:pPr>
              <w:pStyle w:val="ListParagraph"/>
              <w:spacing w:line="360" w:lineRule="auto"/>
              <w:ind w:left="742"/>
              <w:rPr>
                <w:rFonts w:ascii="Arial" w:hAnsi="Arial" w:cs="Arial"/>
                <w:sz w:val="22"/>
                <w:szCs w:val="22"/>
              </w:rPr>
            </w:pPr>
            <w:r w:rsidRPr="00677862">
              <w:rPr>
                <w:rFonts w:ascii="Arial" w:hAnsi="Arial" w:cs="Arial"/>
                <w:sz w:val="22"/>
                <w:szCs w:val="22"/>
              </w:rPr>
              <w:t>................................................................................................................</w:t>
            </w:r>
          </w:p>
          <w:p w:rsidR="005554B1" w:rsidRPr="00677862" w:rsidRDefault="005554B1" w:rsidP="00F832D5">
            <w:pPr>
              <w:pStyle w:val="ListParagraph"/>
              <w:spacing w:line="360" w:lineRule="auto"/>
              <w:ind w:left="742"/>
              <w:rPr>
                <w:rFonts w:ascii="Arial" w:hAnsi="Arial" w:cs="Arial"/>
                <w:sz w:val="22"/>
                <w:szCs w:val="22"/>
              </w:rPr>
            </w:pPr>
            <w:r w:rsidRPr="00677862">
              <w:rPr>
                <w:rFonts w:ascii="Arial" w:hAnsi="Arial" w:cs="Arial"/>
                <w:sz w:val="22"/>
                <w:szCs w:val="22"/>
              </w:rPr>
              <w:t>................................................................................................................</w:t>
            </w:r>
          </w:p>
          <w:p w:rsidR="005554B1" w:rsidRPr="00677862" w:rsidRDefault="005554B1" w:rsidP="005554B1">
            <w:pPr>
              <w:pStyle w:val="ListParagraph"/>
              <w:numPr>
                <w:ilvl w:val="0"/>
                <w:numId w:val="14"/>
              </w:numPr>
              <w:spacing w:line="360" w:lineRule="auto"/>
              <w:rPr>
                <w:rFonts w:ascii="Arial" w:hAnsi="Arial" w:cs="Arial"/>
                <w:sz w:val="22"/>
                <w:szCs w:val="22"/>
              </w:rPr>
            </w:pPr>
            <w:r w:rsidRPr="00677862">
              <w:rPr>
                <w:rFonts w:ascii="Arial" w:hAnsi="Arial" w:cs="Arial"/>
                <w:sz w:val="22"/>
                <w:szCs w:val="22"/>
              </w:rPr>
              <w:t>Akar penyebab masalah (underlying rootcause)</w:t>
            </w:r>
          </w:p>
          <w:p w:rsidR="005554B1" w:rsidRPr="00677862" w:rsidRDefault="005554B1" w:rsidP="00F832D5">
            <w:pPr>
              <w:pStyle w:val="ListParagraph"/>
              <w:spacing w:line="360" w:lineRule="auto"/>
              <w:ind w:left="742"/>
              <w:rPr>
                <w:rFonts w:ascii="Arial" w:hAnsi="Arial" w:cs="Arial"/>
                <w:sz w:val="22"/>
                <w:szCs w:val="22"/>
              </w:rPr>
            </w:pPr>
            <w:r w:rsidRPr="00677862">
              <w:rPr>
                <w:rFonts w:ascii="Arial" w:hAnsi="Arial" w:cs="Arial"/>
                <w:sz w:val="22"/>
                <w:szCs w:val="22"/>
              </w:rPr>
              <w:t>................................................................................................................</w:t>
            </w:r>
          </w:p>
          <w:p w:rsidR="005554B1" w:rsidRPr="00677862" w:rsidRDefault="005554B1" w:rsidP="00F832D5">
            <w:pPr>
              <w:pStyle w:val="ListParagraph"/>
              <w:spacing w:line="360" w:lineRule="auto"/>
              <w:ind w:left="742"/>
              <w:rPr>
                <w:rFonts w:ascii="Arial" w:hAnsi="Arial" w:cs="Arial"/>
                <w:sz w:val="22"/>
                <w:szCs w:val="22"/>
                <w:lang w:val="en-ID"/>
              </w:rPr>
            </w:pPr>
            <w:r w:rsidRPr="00677862">
              <w:rPr>
                <w:rFonts w:ascii="Arial" w:hAnsi="Arial" w:cs="Arial"/>
                <w:sz w:val="22"/>
                <w:szCs w:val="22"/>
              </w:rPr>
              <w:t>................................................................................................................</w:t>
            </w:r>
          </w:p>
          <w:p w:rsidR="005554B1" w:rsidRPr="00677862" w:rsidRDefault="005554B1" w:rsidP="005554B1">
            <w:pPr>
              <w:pStyle w:val="ListParagraph"/>
              <w:numPr>
                <w:ilvl w:val="0"/>
                <w:numId w:val="14"/>
              </w:numPr>
              <w:spacing w:line="360" w:lineRule="auto"/>
              <w:rPr>
                <w:rFonts w:ascii="Arial" w:hAnsi="Arial" w:cs="Arial"/>
                <w:sz w:val="22"/>
                <w:szCs w:val="22"/>
              </w:rPr>
            </w:pPr>
            <w:r w:rsidRPr="00677862">
              <w:rPr>
                <w:rFonts w:ascii="Arial" w:hAnsi="Arial" w:cs="Arial"/>
                <w:sz w:val="22"/>
                <w:szCs w:val="22"/>
              </w:rPr>
              <w:t>Rekomendasi / Solusi</w:t>
            </w:r>
          </w:p>
          <w:p w:rsidR="005554B1" w:rsidRPr="00677862" w:rsidRDefault="005554B1" w:rsidP="00F832D5">
            <w:pPr>
              <w:pStyle w:val="ListParagraph"/>
              <w:spacing w:line="360" w:lineRule="auto"/>
              <w:ind w:left="750"/>
              <w:rPr>
                <w:rFonts w:ascii="Arial" w:hAnsi="Arial" w:cs="Arial"/>
                <w:sz w:val="22"/>
                <w:szCs w:val="22"/>
              </w:rPr>
            </w:pPr>
          </w:p>
          <w:tbl>
            <w:tblPr>
              <w:tblStyle w:val="TableGrid"/>
              <w:tblW w:w="0" w:type="auto"/>
              <w:tblInd w:w="645" w:type="dxa"/>
              <w:tblLook w:val="04A0" w:firstRow="1" w:lastRow="0" w:firstColumn="1" w:lastColumn="0" w:noHBand="0" w:noVBand="1"/>
            </w:tblPr>
            <w:tblGrid>
              <w:gridCol w:w="888"/>
              <w:gridCol w:w="3260"/>
              <w:gridCol w:w="3119"/>
            </w:tblGrid>
            <w:tr w:rsidR="005554B1" w:rsidRPr="00677862" w:rsidTr="00F832D5">
              <w:tc>
                <w:tcPr>
                  <w:tcW w:w="659" w:type="dxa"/>
                </w:tcPr>
                <w:p w:rsidR="005554B1" w:rsidRPr="00677862" w:rsidRDefault="005554B1" w:rsidP="00F832D5">
                  <w:pPr>
                    <w:pStyle w:val="ListParagraph"/>
                    <w:spacing w:line="360" w:lineRule="auto"/>
                    <w:rPr>
                      <w:rFonts w:ascii="Arial" w:hAnsi="Arial" w:cs="Arial"/>
                      <w:sz w:val="22"/>
                      <w:szCs w:val="22"/>
                    </w:rPr>
                  </w:pPr>
                  <w:r w:rsidRPr="00677862">
                    <w:rPr>
                      <w:rFonts w:ascii="Arial" w:hAnsi="Arial" w:cs="Arial"/>
                      <w:sz w:val="22"/>
                      <w:szCs w:val="22"/>
                    </w:rPr>
                    <w:t xml:space="preserve">No </w:t>
                  </w:r>
                </w:p>
              </w:tc>
              <w:tc>
                <w:tcPr>
                  <w:tcW w:w="3260" w:type="dxa"/>
                </w:tcPr>
                <w:p w:rsidR="005554B1" w:rsidRPr="00677862" w:rsidRDefault="005554B1" w:rsidP="00F832D5">
                  <w:pPr>
                    <w:pStyle w:val="ListParagraph"/>
                    <w:spacing w:line="360" w:lineRule="auto"/>
                    <w:rPr>
                      <w:rFonts w:ascii="Arial" w:hAnsi="Arial" w:cs="Arial"/>
                      <w:sz w:val="22"/>
                      <w:szCs w:val="22"/>
                    </w:rPr>
                  </w:pPr>
                  <w:r w:rsidRPr="00677862">
                    <w:rPr>
                      <w:rFonts w:ascii="Arial" w:hAnsi="Arial" w:cs="Arial"/>
                      <w:sz w:val="22"/>
                      <w:szCs w:val="22"/>
                    </w:rPr>
                    <w:t xml:space="preserve">Akar Masalah </w:t>
                  </w:r>
                </w:p>
              </w:tc>
              <w:tc>
                <w:tcPr>
                  <w:tcW w:w="3119" w:type="dxa"/>
                </w:tcPr>
                <w:p w:rsidR="005554B1" w:rsidRPr="00677862" w:rsidRDefault="005554B1" w:rsidP="00F832D5">
                  <w:pPr>
                    <w:pStyle w:val="ListParagraph"/>
                    <w:spacing w:line="360" w:lineRule="auto"/>
                    <w:rPr>
                      <w:rFonts w:ascii="Arial" w:hAnsi="Arial" w:cs="Arial"/>
                      <w:sz w:val="22"/>
                      <w:szCs w:val="22"/>
                    </w:rPr>
                  </w:pPr>
                  <w:r w:rsidRPr="00677862">
                    <w:rPr>
                      <w:rFonts w:ascii="Arial" w:hAnsi="Arial" w:cs="Arial"/>
                      <w:sz w:val="22"/>
                      <w:szCs w:val="22"/>
                    </w:rPr>
                    <w:t xml:space="preserve">Rekomendasi / solusi </w:t>
                  </w:r>
                </w:p>
              </w:tc>
            </w:tr>
            <w:tr w:rsidR="005554B1" w:rsidRPr="00677862" w:rsidTr="00F832D5">
              <w:tc>
                <w:tcPr>
                  <w:tcW w:w="659" w:type="dxa"/>
                </w:tcPr>
                <w:p w:rsidR="005554B1" w:rsidRPr="00677862" w:rsidRDefault="005554B1" w:rsidP="00F832D5">
                  <w:pPr>
                    <w:pStyle w:val="ListParagraph"/>
                    <w:spacing w:line="360" w:lineRule="auto"/>
                    <w:rPr>
                      <w:rFonts w:ascii="Arial" w:hAnsi="Arial" w:cs="Arial"/>
                      <w:sz w:val="22"/>
                      <w:szCs w:val="22"/>
                    </w:rPr>
                  </w:pPr>
                </w:p>
              </w:tc>
              <w:tc>
                <w:tcPr>
                  <w:tcW w:w="3260" w:type="dxa"/>
                </w:tcPr>
                <w:p w:rsidR="005554B1" w:rsidRPr="00677862" w:rsidRDefault="005554B1" w:rsidP="00F832D5">
                  <w:pPr>
                    <w:pStyle w:val="ListParagraph"/>
                    <w:spacing w:line="360" w:lineRule="auto"/>
                    <w:rPr>
                      <w:rFonts w:ascii="Arial" w:hAnsi="Arial" w:cs="Arial"/>
                      <w:sz w:val="22"/>
                      <w:szCs w:val="22"/>
                    </w:rPr>
                  </w:pPr>
                </w:p>
              </w:tc>
              <w:tc>
                <w:tcPr>
                  <w:tcW w:w="3119" w:type="dxa"/>
                </w:tcPr>
                <w:p w:rsidR="005554B1" w:rsidRPr="00677862" w:rsidRDefault="005554B1" w:rsidP="00F832D5">
                  <w:pPr>
                    <w:pStyle w:val="ListParagraph"/>
                    <w:spacing w:line="360" w:lineRule="auto"/>
                    <w:rPr>
                      <w:rFonts w:ascii="Arial" w:hAnsi="Arial" w:cs="Arial"/>
                      <w:sz w:val="22"/>
                      <w:szCs w:val="22"/>
                    </w:rPr>
                  </w:pPr>
                </w:p>
              </w:tc>
            </w:tr>
            <w:tr w:rsidR="005554B1" w:rsidRPr="00677862" w:rsidTr="00F832D5">
              <w:tc>
                <w:tcPr>
                  <w:tcW w:w="659" w:type="dxa"/>
                </w:tcPr>
                <w:p w:rsidR="005554B1" w:rsidRPr="00677862" w:rsidRDefault="005554B1" w:rsidP="00F832D5">
                  <w:pPr>
                    <w:pStyle w:val="ListParagraph"/>
                    <w:spacing w:line="360" w:lineRule="auto"/>
                    <w:rPr>
                      <w:rFonts w:ascii="Arial" w:hAnsi="Arial" w:cs="Arial"/>
                      <w:sz w:val="22"/>
                      <w:szCs w:val="22"/>
                    </w:rPr>
                  </w:pPr>
                </w:p>
              </w:tc>
              <w:tc>
                <w:tcPr>
                  <w:tcW w:w="3260" w:type="dxa"/>
                </w:tcPr>
                <w:p w:rsidR="005554B1" w:rsidRPr="00677862" w:rsidRDefault="005554B1" w:rsidP="00F832D5">
                  <w:pPr>
                    <w:pStyle w:val="ListParagraph"/>
                    <w:spacing w:line="360" w:lineRule="auto"/>
                    <w:rPr>
                      <w:rFonts w:ascii="Arial" w:hAnsi="Arial" w:cs="Arial"/>
                      <w:sz w:val="22"/>
                      <w:szCs w:val="22"/>
                    </w:rPr>
                  </w:pPr>
                </w:p>
              </w:tc>
              <w:tc>
                <w:tcPr>
                  <w:tcW w:w="3119" w:type="dxa"/>
                </w:tcPr>
                <w:p w:rsidR="005554B1" w:rsidRPr="00677862" w:rsidRDefault="005554B1" w:rsidP="00F832D5">
                  <w:pPr>
                    <w:pStyle w:val="ListParagraph"/>
                    <w:spacing w:line="360" w:lineRule="auto"/>
                    <w:rPr>
                      <w:rFonts w:ascii="Arial" w:hAnsi="Arial" w:cs="Arial"/>
                      <w:sz w:val="22"/>
                      <w:szCs w:val="22"/>
                    </w:rPr>
                  </w:pPr>
                </w:p>
              </w:tc>
            </w:tr>
            <w:tr w:rsidR="005554B1" w:rsidRPr="00677862" w:rsidTr="00F832D5">
              <w:tc>
                <w:tcPr>
                  <w:tcW w:w="659" w:type="dxa"/>
                </w:tcPr>
                <w:p w:rsidR="005554B1" w:rsidRPr="00677862" w:rsidRDefault="005554B1" w:rsidP="00F832D5">
                  <w:pPr>
                    <w:pStyle w:val="ListParagraph"/>
                    <w:spacing w:line="360" w:lineRule="auto"/>
                    <w:rPr>
                      <w:rFonts w:ascii="Arial" w:hAnsi="Arial" w:cs="Arial"/>
                      <w:sz w:val="22"/>
                      <w:szCs w:val="22"/>
                    </w:rPr>
                  </w:pPr>
                </w:p>
              </w:tc>
              <w:tc>
                <w:tcPr>
                  <w:tcW w:w="3260" w:type="dxa"/>
                </w:tcPr>
                <w:p w:rsidR="005554B1" w:rsidRPr="00677862" w:rsidRDefault="005554B1" w:rsidP="00F832D5">
                  <w:pPr>
                    <w:pStyle w:val="ListParagraph"/>
                    <w:spacing w:line="360" w:lineRule="auto"/>
                    <w:rPr>
                      <w:rFonts w:ascii="Arial" w:hAnsi="Arial" w:cs="Arial"/>
                      <w:sz w:val="22"/>
                      <w:szCs w:val="22"/>
                    </w:rPr>
                  </w:pPr>
                </w:p>
              </w:tc>
              <w:tc>
                <w:tcPr>
                  <w:tcW w:w="3119" w:type="dxa"/>
                </w:tcPr>
                <w:p w:rsidR="005554B1" w:rsidRPr="00677862" w:rsidRDefault="005554B1" w:rsidP="00F832D5">
                  <w:pPr>
                    <w:pStyle w:val="ListParagraph"/>
                    <w:spacing w:line="360" w:lineRule="auto"/>
                    <w:rPr>
                      <w:rFonts w:ascii="Arial" w:hAnsi="Arial" w:cs="Arial"/>
                      <w:sz w:val="22"/>
                      <w:szCs w:val="22"/>
                    </w:rPr>
                  </w:pPr>
                </w:p>
              </w:tc>
            </w:tr>
            <w:tr w:rsidR="005554B1" w:rsidRPr="00677862" w:rsidTr="00F832D5">
              <w:tc>
                <w:tcPr>
                  <w:tcW w:w="659" w:type="dxa"/>
                </w:tcPr>
                <w:p w:rsidR="005554B1" w:rsidRPr="00677862" w:rsidRDefault="005554B1" w:rsidP="00F832D5">
                  <w:pPr>
                    <w:pStyle w:val="ListParagraph"/>
                    <w:spacing w:line="360" w:lineRule="auto"/>
                    <w:rPr>
                      <w:rFonts w:ascii="Arial" w:hAnsi="Arial" w:cs="Arial"/>
                      <w:sz w:val="22"/>
                      <w:szCs w:val="22"/>
                    </w:rPr>
                  </w:pPr>
                </w:p>
              </w:tc>
              <w:tc>
                <w:tcPr>
                  <w:tcW w:w="3260" w:type="dxa"/>
                </w:tcPr>
                <w:p w:rsidR="005554B1" w:rsidRPr="00677862" w:rsidRDefault="005554B1" w:rsidP="00F832D5">
                  <w:pPr>
                    <w:pStyle w:val="ListParagraph"/>
                    <w:spacing w:line="360" w:lineRule="auto"/>
                    <w:rPr>
                      <w:rFonts w:ascii="Arial" w:hAnsi="Arial" w:cs="Arial"/>
                      <w:sz w:val="22"/>
                      <w:szCs w:val="22"/>
                    </w:rPr>
                  </w:pPr>
                </w:p>
              </w:tc>
              <w:tc>
                <w:tcPr>
                  <w:tcW w:w="3119" w:type="dxa"/>
                </w:tcPr>
                <w:p w:rsidR="005554B1" w:rsidRPr="00677862" w:rsidRDefault="005554B1" w:rsidP="00F832D5">
                  <w:pPr>
                    <w:pStyle w:val="ListParagraph"/>
                    <w:spacing w:line="360" w:lineRule="auto"/>
                    <w:rPr>
                      <w:rFonts w:ascii="Arial" w:hAnsi="Arial" w:cs="Arial"/>
                      <w:sz w:val="22"/>
                      <w:szCs w:val="22"/>
                    </w:rPr>
                  </w:pPr>
                </w:p>
              </w:tc>
            </w:tr>
          </w:tbl>
          <w:p w:rsidR="005554B1" w:rsidRPr="00677862" w:rsidRDefault="005554B1" w:rsidP="00F832D5">
            <w:pPr>
              <w:pStyle w:val="ListParagraph"/>
              <w:spacing w:line="360" w:lineRule="auto"/>
              <w:rPr>
                <w:rFonts w:ascii="Arial" w:hAnsi="Arial" w:cs="Arial"/>
                <w:sz w:val="22"/>
                <w:szCs w:val="22"/>
              </w:rPr>
            </w:pPr>
          </w:p>
          <w:p w:rsidR="005554B1" w:rsidRPr="00677862" w:rsidRDefault="005554B1" w:rsidP="00F832D5">
            <w:pPr>
              <w:tabs>
                <w:tab w:val="left" w:pos="3630"/>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t>NB. *  : pilih satu jawaban, kecuali bila berpendapat lain.</w:t>
            </w:r>
          </w:p>
          <w:p w:rsidR="005554B1" w:rsidRPr="00677862" w:rsidRDefault="005554B1" w:rsidP="00F832D5">
            <w:pPr>
              <w:tabs>
                <w:tab w:val="left" w:pos="3630"/>
              </w:tabs>
              <w:spacing w:line="360" w:lineRule="auto"/>
              <w:jc w:val="both"/>
              <w:rPr>
                <w:rFonts w:ascii="Arial" w:eastAsia="Calibri" w:hAnsi="Arial" w:cs="Arial"/>
                <w:sz w:val="22"/>
                <w:szCs w:val="22"/>
                <w:lang w:val="id-ID"/>
              </w:rPr>
            </w:pPr>
            <w:r w:rsidRPr="00677862">
              <w:rPr>
                <w:rFonts w:ascii="Arial" w:eastAsia="Calibri" w:hAnsi="Arial" w:cs="Arial"/>
                <w:sz w:val="22"/>
                <w:szCs w:val="22"/>
                <w:lang w:val="id-ID"/>
              </w:rPr>
              <w:t>Saran  : baca Pedoman Pelaporan Insiden Keselamatan Pasien (IKP)</w:t>
            </w:r>
          </w:p>
          <w:p w:rsidR="005554B1" w:rsidRPr="00677862" w:rsidRDefault="005554B1" w:rsidP="00F832D5">
            <w:pPr>
              <w:tabs>
                <w:tab w:val="left" w:pos="4455"/>
              </w:tabs>
              <w:spacing w:line="360" w:lineRule="auto"/>
              <w:jc w:val="both"/>
              <w:rPr>
                <w:rFonts w:ascii="Arial" w:eastAsia="Calibri" w:hAnsi="Arial" w:cs="Arial"/>
                <w:sz w:val="22"/>
                <w:szCs w:val="22"/>
                <w:lang w:val="id-ID"/>
              </w:rPr>
            </w:pPr>
          </w:p>
        </w:tc>
      </w:tr>
    </w:tbl>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FC1EF7" w:rsidRDefault="00FC1EF7" w:rsidP="00FC1EF7">
      <w:pPr>
        <w:pStyle w:val="ListParagraph"/>
        <w:spacing w:line="360" w:lineRule="auto"/>
        <w:rPr>
          <w:rFonts w:ascii="Arial" w:hAnsi="Arial" w:cs="Arial"/>
          <w:sz w:val="22"/>
          <w:szCs w:val="22"/>
          <w:lang w:val="en-ID"/>
        </w:rPr>
      </w:pPr>
    </w:p>
    <w:p w:rsidR="0092026F" w:rsidRDefault="0092026F" w:rsidP="00FC1EF7">
      <w:pPr>
        <w:pStyle w:val="ListParagraph"/>
        <w:spacing w:line="360" w:lineRule="auto"/>
        <w:rPr>
          <w:rFonts w:ascii="Arial" w:hAnsi="Arial" w:cs="Arial"/>
          <w:sz w:val="22"/>
          <w:szCs w:val="22"/>
          <w:lang w:val="en-ID"/>
        </w:rPr>
      </w:pPr>
    </w:p>
    <w:p w:rsidR="0092026F" w:rsidRDefault="0092026F" w:rsidP="00FC1EF7">
      <w:pPr>
        <w:pStyle w:val="ListParagraph"/>
        <w:spacing w:line="360" w:lineRule="auto"/>
        <w:rPr>
          <w:rFonts w:ascii="Arial" w:hAnsi="Arial" w:cs="Arial"/>
          <w:sz w:val="22"/>
          <w:szCs w:val="22"/>
          <w:lang w:val="en-ID"/>
        </w:rPr>
      </w:pPr>
    </w:p>
    <w:p w:rsidR="0092026F" w:rsidRDefault="0092026F" w:rsidP="00FC1EF7">
      <w:pPr>
        <w:pStyle w:val="ListParagraph"/>
        <w:spacing w:line="360" w:lineRule="auto"/>
        <w:rPr>
          <w:rFonts w:ascii="Arial" w:hAnsi="Arial" w:cs="Arial"/>
          <w:sz w:val="22"/>
          <w:szCs w:val="22"/>
          <w:lang w:val="en-ID"/>
        </w:rPr>
      </w:pPr>
    </w:p>
    <w:p w:rsidR="0092026F" w:rsidRDefault="0092026F" w:rsidP="00FC1EF7">
      <w:pPr>
        <w:pStyle w:val="ListParagraph"/>
        <w:spacing w:line="360" w:lineRule="auto"/>
        <w:rPr>
          <w:rFonts w:ascii="Arial" w:hAnsi="Arial" w:cs="Arial"/>
          <w:sz w:val="22"/>
          <w:szCs w:val="22"/>
          <w:lang w:val="en-ID"/>
        </w:rPr>
      </w:pPr>
    </w:p>
    <w:p w:rsidR="0092026F" w:rsidRDefault="0092026F" w:rsidP="00FC1EF7">
      <w:pPr>
        <w:pStyle w:val="ListParagraph"/>
        <w:spacing w:line="360" w:lineRule="auto"/>
        <w:rPr>
          <w:rFonts w:ascii="Arial" w:hAnsi="Arial" w:cs="Arial"/>
          <w:sz w:val="22"/>
          <w:szCs w:val="22"/>
          <w:lang w:val="en-ID"/>
        </w:rPr>
      </w:pPr>
    </w:p>
    <w:p w:rsidR="0092026F" w:rsidRPr="0092026F" w:rsidRDefault="0092026F" w:rsidP="00FC1EF7">
      <w:pPr>
        <w:pStyle w:val="ListParagraph"/>
        <w:spacing w:line="360" w:lineRule="auto"/>
        <w:rPr>
          <w:rFonts w:ascii="Arial" w:hAnsi="Arial" w:cs="Arial"/>
          <w:sz w:val="22"/>
          <w:szCs w:val="22"/>
          <w:lang w:val="en-ID"/>
        </w:rPr>
      </w:pPr>
    </w:p>
    <w:p w:rsidR="00FC1EF7" w:rsidRPr="00F832D5" w:rsidRDefault="00FC1EF7" w:rsidP="00FC1EF7">
      <w:pPr>
        <w:pStyle w:val="ListParagraph"/>
        <w:spacing w:line="360" w:lineRule="auto"/>
        <w:rPr>
          <w:rFonts w:ascii="Arial" w:hAnsi="Arial" w:cs="Arial"/>
          <w:sz w:val="22"/>
          <w:szCs w:val="22"/>
        </w:rPr>
      </w:pPr>
    </w:p>
    <w:p w:rsidR="00FC1EF7" w:rsidRPr="00F832D5" w:rsidRDefault="00FC1EF7" w:rsidP="00FC1EF7">
      <w:pPr>
        <w:pStyle w:val="ListParagraph"/>
        <w:spacing w:line="360" w:lineRule="auto"/>
        <w:rPr>
          <w:rFonts w:ascii="Arial" w:hAnsi="Arial" w:cs="Arial"/>
          <w:sz w:val="22"/>
          <w:szCs w:val="22"/>
        </w:rPr>
      </w:pPr>
    </w:p>
    <w:p w:rsidR="00220C52" w:rsidRPr="00F832D5" w:rsidRDefault="00220C52" w:rsidP="0092026F">
      <w:pPr>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lastRenderedPageBreak/>
        <w:t>PENUTUP</w:t>
      </w:r>
    </w:p>
    <w:p w:rsidR="00220C52" w:rsidRPr="00F832D5" w:rsidRDefault="00220C52" w:rsidP="0092026F">
      <w:pPr>
        <w:spacing w:line="360" w:lineRule="auto"/>
        <w:ind w:firstLine="720"/>
        <w:jc w:val="center"/>
        <w:rPr>
          <w:rFonts w:ascii="Arial" w:eastAsia="Calibri" w:hAnsi="Arial" w:cs="Arial"/>
          <w:b/>
          <w:sz w:val="22"/>
          <w:szCs w:val="22"/>
          <w:lang w:val="id-ID"/>
        </w:rPr>
      </w:pPr>
    </w:p>
    <w:p w:rsidR="00220C52" w:rsidRPr="00F832D5" w:rsidRDefault="00220C52" w:rsidP="0092026F">
      <w:pPr>
        <w:spacing w:line="360" w:lineRule="auto"/>
        <w:ind w:left="426" w:right="295"/>
        <w:jc w:val="both"/>
        <w:rPr>
          <w:rFonts w:ascii="Arial" w:eastAsia="Calibri" w:hAnsi="Arial" w:cs="Arial"/>
          <w:sz w:val="22"/>
          <w:szCs w:val="22"/>
          <w:lang w:val="id-ID"/>
        </w:rPr>
      </w:pPr>
      <w:r w:rsidRPr="00F832D5">
        <w:rPr>
          <w:rFonts w:ascii="Arial" w:eastAsia="Calibri" w:hAnsi="Arial" w:cs="Arial"/>
          <w:sz w:val="22"/>
          <w:szCs w:val="22"/>
          <w:lang w:val="id-ID"/>
        </w:rPr>
        <w:t>Pencatatan dan pelaporan insiden keselamatan pasien merupakan awal proses adanya perubahan dalam pelayanan dirumah sakit, khususnya sebagian dari peningkatan mutu</w:t>
      </w:r>
      <w:r w:rsidR="006823EE" w:rsidRPr="00F832D5">
        <w:rPr>
          <w:rFonts w:ascii="Arial" w:eastAsia="Calibri" w:hAnsi="Arial" w:cs="Arial"/>
          <w:sz w:val="22"/>
          <w:szCs w:val="22"/>
          <w:lang w:val="id-ID"/>
        </w:rPr>
        <w:t xml:space="preserve"> pelayanan.</w:t>
      </w:r>
    </w:p>
    <w:p w:rsidR="006823EE" w:rsidRPr="00F832D5" w:rsidRDefault="006823EE" w:rsidP="0092026F">
      <w:pPr>
        <w:spacing w:line="360" w:lineRule="auto"/>
        <w:ind w:left="426" w:right="295"/>
        <w:jc w:val="both"/>
        <w:rPr>
          <w:rFonts w:ascii="Arial" w:eastAsia="Calibri" w:hAnsi="Arial" w:cs="Arial"/>
          <w:sz w:val="22"/>
          <w:szCs w:val="22"/>
          <w:lang w:val="id-ID"/>
        </w:rPr>
      </w:pPr>
    </w:p>
    <w:p w:rsidR="006823EE" w:rsidRPr="00F832D5" w:rsidRDefault="006823EE" w:rsidP="0092026F">
      <w:pPr>
        <w:spacing w:line="360" w:lineRule="auto"/>
        <w:ind w:left="426" w:right="295"/>
        <w:jc w:val="both"/>
        <w:rPr>
          <w:rFonts w:ascii="Arial" w:eastAsia="Calibri" w:hAnsi="Arial" w:cs="Arial"/>
          <w:sz w:val="22"/>
          <w:szCs w:val="22"/>
          <w:lang w:val="id-ID"/>
        </w:rPr>
      </w:pPr>
      <w:r w:rsidRPr="00F832D5">
        <w:rPr>
          <w:rFonts w:ascii="Arial" w:eastAsia="Calibri" w:hAnsi="Arial" w:cs="Arial"/>
          <w:sz w:val="22"/>
          <w:szCs w:val="22"/>
          <w:lang w:val="id-ID"/>
        </w:rPr>
        <w:t xml:space="preserve">Diharapkan panduan pencatatan dan pelaporan </w:t>
      </w:r>
      <w:proofErr w:type="spellStart"/>
      <w:r w:rsidR="00C4331C" w:rsidRPr="00F832D5">
        <w:rPr>
          <w:rFonts w:ascii="Arial" w:eastAsia="Calibri" w:hAnsi="Arial" w:cs="Arial"/>
          <w:sz w:val="22"/>
          <w:szCs w:val="22"/>
          <w:lang w:val="en-ID"/>
        </w:rPr>
        <w:t>kejadian</w:t>
      </w:r>
      <w:proofErr w:type="spellEnd"/>
      <w:r w:rsidR="00C4331C" w:rsidRPr="00F832D5">
        <w:rPr>
          <w:rFonts w:ascii="Arial" w:eastAsia="Calibri" w:hAnsi="Arial" w:cs="Arial"/>
          <w:sz w:val="22"/>
          <w:szCs w:val="22"/>
          <w:lang w:val="en-ID"/>
        </w:rPr>
        <w:t xml:space="preserve"> sentinel </w:t>
      </w:r>
      <w:r w:rsidRPr="00F832D5">
        <w:rPr>
          <w:rFonts w:ascii="Arial" w:eastAsia="Calibri" w:hAnsi="Arial" w:cs="Arial"/>
          <w:sz w:val="22"/>
          <w:szCs w:val="22"/>
          <w:lang w:val="id-ID"/>
        </w:rPr>
        <w:t>ini dapat menjadi acuan pencatatan dan pelaporan insiden di rumah sakit dalam melaks</w:t>
      </w:r>
      <w:r w:rsidR="00607D5C" w:rsidRPr="00F832D5">
        <w:rPr>
          <w:rFonts w:ascii="Arial" w:eastAsia="Calibri" w:hAnsi="Arial" w:cs="Arial"/>
          <w:sz w:val="22"/>
          <w:szCs w:val="22"/>
          <w:lang w:val="id-ID"/>
        </w:rPr>
        <w:t>a</w:t>
      </w:r>
      <w:r w:rsidRPr="00F832D5">
        <w:rPr>
          <w:rFonts w:ascii="Arial" w:eastAsia="Calibri" w:hAnsi="Arial" w:cs="Arial"/>
          <w:sz w:val="22"/>
          <w:szCs w:val="22"/>
          <w:lang w:val="id-ID"/>
        </w:rPr>
        <w:t>nakan siste</w:t>
      </w:r>
      <w:r w:rsidR="00607D5C" w:rsidRPr="00F832D5">
        <w:rPr>
          <w:rFonts w:ascii="Arial" w:eastAsia="Calibri" w:hAnsi="Arial" w:cs="Arial"/>
          <w:sz w:val="22"/>
          <w:szCs w:val="22"/>
          <w:lang w:val="id-ID"/>
        </w:rPr>
        <w:t>m pelaporan dan analisis pada k</w:t>
      </w:r>
      <w:r w:rsidRPr="00F832D5">
        <w:rPr>
          <w:rFonts w:ascii="Arial" w:eastAsia="Calibri" w:hAnsi="Arial" w:cs="Arial"/>
          <w:sz w:val="22"/>
          <w:szCs w:val="22"/>
          <w:lang w:val="id-ID"/>
        </w:rPr>
        <w:t>asusnya.</w:t>
      </w:r>
    </w:p>
    <w:p w:rsidR="006823EE" w:rsidRPr="00F832D5" w:rsidRDefault="006823EE" w:rsidP="0092026F">
      <w:pPr>
        <w:spacing w:line="360" w:lineRule="auto"/>
        <w:ind w:left="426" w:right="295"/>
        <w:jc w:val="both"/>
        <w:rPr>
          <w:rFonts w:ascii="Arial" w:eastAsia="Calibri" w:hAnsi="Arial" w:cs="Arial"/>
          <w:sz w:val="22"/>
          <w:szCs w:val="22"/>
          <w:lang w:val="id-ID"/>
        </w:rPr>
      </w:pPr>
    </w:p>
    <w:p w:rsidR="00225206" w:rsidRPr="00F832D5" w:rsidRDefault="006823EE" w:rsidP="0092026F">
      <w:pPr>
        <w:spacing w:line="360" w:lineRule="auto"/>
        <w:ind w:left="426" w:right="295"/>
        <w:jc w:val="both"/>
        <w:rPr>
          <w:rFonts w:ascii="Arial" w:eastAsia="Calibri" w:hAnsi="Arial" w:cs="Arial"/>
          <w:sz w:val="22"/>
          <w:szCs w:val="22"/>
          <w:lang w:val="id-ID"/>
        </w:rPr>
      </w:pPr>
      <w:r w:rsidRPr="00F832D5">
        <w:rPr>
          <w:rFonts w:ascii="Arial" w:eastAsia="Calibri" w:hAnsi="Arial" w:cs="Arial"/>
          <w:sz w:val="22"/>
          <w:szCs w:val="22"/>
          <w:lang w:val="id-ID"/>
        </w:rPr>
        <w:t>Hasil analisis dan tindak lanjut ini akan menjadi pembelajaran untuk mencegah kejadian yang sama terulang kembali.</w:t>
      </w:r>
    </w:p>
    <w:p w:rsidR="00225206" w:rsidRPr="00F832D5" w:rsidRDefault="00225206" w:rsidP="0092026F">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25206" w:rsidRPr="00F832D5" w:rsidRDefault="00225206" w:rsidP="001E3572">
      <w:pPr>
        <w:spacing w:line="360" w:lineRule="auto"/>
        <w:rPr>
          <w:rFonts w:ascii="Arial" w:eastAsia="Calibri" w:hAnsi="Arial" w:cs="Arial"/>
          <w:sz w:val="22"/>
          <w:szCs w:val="22"/>
          <w:lang w:val="id-ID"/>
        </w:rPr>
      </w:pPr>
    </w:p>
    <w:p w:rsidR="002767FA" w:rsidRPr="00F832D5" w:rsidRDefault="002767FA" w:rsidP="001E3572">
      <w:pPr>
        <w:spacing w:line="360" w:lineRule="auto"/>
        <w:rPr>
          <w:rFonts w:ascii="Arial" w:eastAsia="Calibri" w:hAnsi="Arial" w:cs="Arial"/>
          <w:sz w:val="22"/>
          <w:szCs w:val="22"/>
          <w:lang w:val="id-ID"/>
        </w:rPr>
      </w:pPr>
    </w:p>
    <w:p w:rsidR="002767FA" w:rsidRPr="00F832D5" w:rsidRDefault="002767FA" w:rsidP="001E3572">
      <w:pPr>
        <w:spacing w:line="360" w:lineRule="auto"/>
        <w:rPr>
          <w:rFonts w:ascii="Arial" w:eastAsia="Calibri" w:hAnsi="Arial" w:cs="Arial"/>
          <w:sz w:val="22"/>
          <w:szCs w:val="22"/>
          <w:lang w:val="id-ID"/>
        </w:rPr>
      </w:pPr>
    </w:p>
    <w:p w:rsidR="00936A0B" w:rsidRPr="00F832D5" w:rsidRDefault="00936A0B" w:rsidP="001E3572">
      <w:pPr>
        <w:spacing w:line="360" w:lineRule="auto"/>
        <w:rPr>
          <w:rFonts w:ascii="Arial" w:eastAsia="Calibri" w:hAnsi="Arial" w:cs="Arial"/>
          <w:sz w:val="22"/>
          <w:szCs w:val="22"/>
          <w:lang w:val="id-ID"/>
        </w:rPr>
      </w:pPr>
    </w:p>
    <w:p w:rsidR="00936A0B" w:rsidRPr="00F832D5" w:rsidRDefault="00936A0B" w:rsidP="001E3572">
      <w:pPr>
        <w:spacing w:line="360" w:lineRule="auto"/>
        <w:rPr>
          <w:rFonts w:ascii="Arial" w:eastAsia="Calibri" w:hAnsi="Arial" w:cs="Arial"/>
          <w:sz w:val="22"/>
          <w:szCs w:val="22"/>
          <w:lang w:val="id-ID"/>
        </w:rPr>
      </w:pPr>
    </w:p>
    <w:p w:rsidR="00936A0B" w:rsidRPr="00F832D5" w:rsidRDefault="00936A0B" w:rsidP="001E3572">
      <w:pPr>
        <w:spacing w:line="360" w:lineRule="auto"/>
        <w:rPr>
          <w:rFonts w:ascii="Arial" w:eastAsia="Calibri" w:hAnsi="Arial" w:cs="Arial"/>
          <w:sz w:val="22"/>
          <w:szCs w:val="22"/>
          <w:lang w:val="en-ID"/>
        </w:rPr>
      </w:pPr>
    </w:p>
    <w:p w:rsidR="005554B1" w:rsidRPr="00F832D5" w:rsidRDefault="005554B1" w:rsidP="001E3572">
      <w:pPr>
        <w:spacing w:line="360" w:lineRule="auto"/>
        <w:rPr>
          <w:rFonts w:ascii="Arial" w:eastAsia="Calibri" w:hAnsi="Arial" w:cs="Arial"/>
          <w:sz w:val="22"/>
          <w:szCs w:val="22"/>
          <w:lang w:val="en-ID"/>
        </w:rPr>
      </w:pPr>
    </w:p>
    <w:p w:rsidR="005554B1" w:rsidRPr="00F832D5" w:rsidRDefault="005554B1" w:rsidP="001E3572">
      <w:pPr>
        <w:spacing w:line="360" w:lineRule="auto"/>
        <w:rPr>
          <w:rFonts w:ascii="Arial" w:eastAsia="Calibri" w:hAnsi="Arial" w:cs="Arial"/>
          <w:sz w:val="22"/>
          <w:szCs w:val="22"/>
          <w:lang w:val="en-ID"/>
        </w:rPr>
      </w:pPr>
    </w:p>
    <w:p w:rsidR="005554B1" w:rsidRPr="00F832D5" w:rsidRDefault="005554B1" w:rsidP="001E3572">
      <w:pPr>
        <w:spacing w:line="360" w:lineRule="auto"/>
        <w:rPr>
          <w:rFonts w:ascii="Arial" w:eastAsia="Calibri" w:hAnsi="Arial" w:cs="Arial"/>
          <w:sz w:val="22"/>
          <w:szCs w:val="22"/>
          <w:lang w:val="en-ID"/>
        </w:rPr>
      </w:pPr>
    </w:p>
    <w:p w:rsidR="005554B1" w:rsidRPr="00F832D5" w:rsidRDefault="005554B1" w:rsidP="001E3572">
      <w:pPr>
        <w:spacing w:line="360" w:lineRule="auto"/>
        <w:rPr>
          <w:rFonts w:ascii="Arial" w:eastAsia="Calibri" w:hAnsi="Arial" w:cs="Arial"/>
          <w:sz w:val="22"/>
          <w:szCs w:val="22"/>
          <w:lang w:val="en-ID"/>
        </w:rPr>
      </w:pPr>
    </w:p>
    <w:p w:rsidR="00261459" w:rsidRPr="00F832D5" w:rsidRDefault="00261459" w:rsidP="00261459">
      <w:pPr>
        <w:spacing w:line="360" w:lineRule="auto"/>
        <w:jc w:val="center"/>
        <w:rPr>
          <w:rFonts w:ascii="Arial" w:eastAsia="Calibri" w:hAnsi="Arial" w:cs="Arial"/>
          <w:sz w:val="22"/>
          <w:szCs w:val="22"/>
          <w:lang w:val="id-ID"/>
        </w:rPr>
      </w:pPr>
      <w:r w:rsidRPr="00F832D5">
        <w:rPr>
          <w:rFonts w:ascii="Arial" w:eastAsia="Calibri" w:hAnsi="Arial" w:cs="Arial"/>
          <w:sz w:val="22"/>
          <w:szCs w:val="22"/>
          <w:lang w:val="id-ID"/>
        </w:rPr>
        <w:lastRenderedPageBreak/>
        <w:t xml:space="preserve">DAFTAR PUSTAKA </w:t>
      </w:r>
    </w:p>
    <w:p w:rsidR="00261459" w:rsidRPr="00F832D5" w:rsidRDefault="00261459" w:rsidP="00261459">
      <w:pPr>
        <w:spacing w:line="360" w:lineRule="auto"/>
        <w:rPr>
          <w:rFonts w:ascii="Arial" w:eastAsia="Calibri" w:hAnsi="Arial" w:cs="Arial"/>
          <w:sz w:val="22"/>
          <w:szCs w:val="22"/>
          <w:lang w:val="id-ID"/>
        </w:rPr>
      </w:pPr>
    </w:p>
    <w:p w:rsidR="00261459" w:rsidRPr="00F832D5" w:rsidRDefault="00261459" w:rsidP="00261459">
      <w:pPr>
        <w:pStyle w:val="ListParagraph"/>
        <w:numPr>
          <w:ilvl w:val="0"/>
          <w:numId w:val="22"/>
        </w:numPr>
        <w:spacing w:line="360" w:lineRule="auto"/>
        <w:rPr>
          <w:rFonts w:ascii="Arial" w:hAnsi="Arial" w:cs="Arial"/>
          <w:sz w:val="22"/>
          <w:szCs w:val="22"/>
        </w:rPr>
      </w:pPr>
      <w:r w:rsidRPr="00F832D5">
        <w:rPr>
          <w:rFonts w:ascii="Arial" w:hAnsi="Arial" w:cs="Arial"/>
          <w:sz w:val="22"/>
          <w:szCs w:val="22"/>
        </w:rPr>
        <w:t>Departemen Kesehatan Republik Indonesia, 2008. Panduan Nasional Keselamatan pasien Rumah Sakit-Edisi 2. Depkes, Jakarta.</w:t>
      </w:r>
    </w:p>
    <w:p w:rsidR="00261459" w:rsidRPr="00F832D5" w:rsidRDefault="00261459" w:rsidP="00261459">
      <w:pPr>
        <w:pStyle w:val="ListParagraph"/>
        <w:numPr>
          <w:ilvl w:val="0"/>
          <w:numId w:val="22"/>
        </w:numPr>
        <w:spacing w:line="360" w:lineRule="auto"/>
        <w:rPr>
          <w:rFonts w:ascii="Arial" w:hAnsi="Arial" w:cs="Arial"/>
          <w:sz w:val="22"/>
          <w:szCs w:val="22"/>
        </w:rPr>
      </w:pPr>
      <w:r w:rsidRPr="00F832D5">
        <w:rPr>
          <w:rFonts w:ascii="Arial" w:hAnsi="Arial" w:cs="Arial"/>
          <w:sz w:val="22"/>
          <w:szCs w:val="22"/>
        </w:rPr>
        <w:t xml:space="preserve">Komisi Akreditasi Rumah Sakit, 2017. </w:t>
      </w:r>
      <w:r w:rsidRPr="00F832D5">
        <w:rPr>
          <w:rFonts w:ascii="Arial" w:hAnsi="Arial" w:cs="Arial"/>
          <w:i/>
          <w:sz w:val="22"/>
          <w:szCs w:val="22"/>
        </w:rPr>
        <w:t>Standar Nasional Akreditasi Rumah Sakit (SNARS)</w:t>
      </w:r>
      <w:r w:rsidRPr="00F832D5">
        <w:rPr>
          <w:rFonts w:ascii="Arial" w:hAnsi="Arial" w:cs="Arial"/>
          <w:sz w:val="22"/>
          <w:szCs w:val="22"/>
        </w:rPr>
        <w:t>, Edisi 1, KARS, Jakarta.</w:t>
      </w:r>
    </w:p>
    <w:p w:rsidR="00261459" w:rsidRPr="00F832D5" w:rsidRDefault="00261459" w:rsidP="00261459">
      <w:pPr>
        <w:pStyle w:val="ListParagraph"/>
        <w:numPr>
          <w:ilvl w:val="0"/>
          <w:numId w:val="22"/>
        </w:numPr>
        <w:spacing w:line="360" w:lineRule="auto"/>
        <w:rPr>
          <w:rFonts w:ascii="Arial" w:hAnsi="Arial" w:cs="Arial"/>
          <w:sz w:val="22"/>
          <w:szCs w:val="22"/>
        </w:rPr>
      </w:pPr>
      <w:r w:rsidRPr="00F832D5">
        <w:rPr>
          <w:rFonts w:ascii="Arial" w:hAnsi="Arial" w:cs="Arial"/>
          <w:sz w:val="22"/>
          <w:szCs w:val="22"/>
        </w:rPr>
        <w:t xml:space="preserve">Komite Keselamatan Pasien Rumah Sakit (KKP-RS), 2015. </w:t>
      </w:r>
      <w:r w:rsidRPr="00F832D5">
        <w:rPr>
          <w:rFonts w:ascii="Arial" w:hAnsi="Arial" w:cs="Arial"/>
          <w:i/>
          <w:sz w:val="22"/>
          <w:szCs w:val="22"/>
        </w:rPr>
        <w:t>Pedoman Pelaporan Insiden Keselamatan Pasien(IKP)</w:t>
      </w:r>
      <w:r w:rsidRPr="00F832D5">
        <w:rPr>
          <w:rFonts w:ascii="Arial" w:hAnsi="Arial" w:cs="Arial"/>
          <w:sz w:val="22"/>
          <w:szCs w:val="22"/>
        </w:rPr>
        <w:t>. KKP-RS, Jakarta.</w:t>
      </w:r>
    </w:p>
    <w:p w:rsidR="00261459" w:rsidRPr="00F832D5" w:rsidRDefault="00261459" w:rsidP="00261459">
      <w:pPr>
        <w:pStyle w:val="ListParagraph"/>
        <w:numPr>
          <w:ilvl w:val="0"/>
          <w:numId w:val="22"/>
        </w:numPr>
        <w:spacing w:line="360" w:lineRule="auto"/>
        <w:rPr>
          <w:rFonts w:ascii="Arial" w:hAnsi="Arial" w:cs="Arial"/>
          <w:sz w:val="22"/>
          <w:szCs w:val="22"/>
        </w:rPr>
      </w:pPr>
      <w:r w:rsidRPr="00F832D5">
        <w:rPr>
          <w:rFonts w:ascii="Arial" w:hAnsi="Arial" w:cs="Arial"/>
          <w:sz w:val="22"/>
          <w:szCs w:val="22"/>
        </w:rPr>
        <w:t xml:space="preserve">Komisi Akreditasi Rumah Sakit, 2012. </w:t>
      </w:r>
      <w:r w:rsidRPr="00F832D5">
        <w:rPr>
          <w:rFonts w:ascii="Arial" w:hAnsi="Arial" w:cs="Arial"/>
          <w:i/>
          <w:sz w:val="22"/>
          <w:szCs w:val="22"/>
        </w:rPr>
        <w:t>Panduan Penyusun Dokumen Akreditasi</w:t>
      </w:r>
      <w:r w:rsidRPr="00F832D5">
        <w:rPr>
          <w:rFonts w:ascii="Arial" w:hAnsi="Arial" w:cs="Arial"/>
          <w:sz w:val="22"/>
          <w:szCs w:val="22"/>
        </w:rPr>
        <w:t>, IMR, Jakarta</w:t>
      </w:r>
    </w:p>
    <w:p w:rsidR="00261459" w:rsidRPr="00F832D5" w:rsidRDefault="00261459" w:rsidP="00261459">
      <w:pPr>
        <w:pStyle w:val="ListParagraph"/>
        <w:spacing w:line="360" w:lineRule="auto"/>
        <w:ind w:left="750"/>
        <w:rPr>
          <w:rFonts w:ascii="Arial" w:hAnsi="Arial" w:cs="Arial"/>
          <w:sz w:val="22"/>
          <w:szCs w:val="22"/>
        </w:rPr>
      </w:pPr>
    </w:p>
    <w:p w:rsidR="00261459" w:rsidRPr="00F832D5" w:rsidRDefault="00261459" w:rsidP="00261459">
      <w:pPr>
        <w:spacing w:line="360" w:lineRule="auto"/>
        <w:ind w:left="390"/>
        <w:rPr>
          <w:rFonts w:ascii="Arial" w:hAnsi="Arial" w:cs="Arial"/>
          <w:sz w:val="22"/>
          <w:szCs w:val="22"/>
          <w:lang w:val="id-ID"/>
        </w:rPr>
      </w:pPr>
    </w:p>
    <w:p w:rsidR="00261459" w:rsidRPr="00F832D5" w:rsidRDefault="00261459" w:rsidP="00261459">
      <w:pPr>
        <w:spacing w:line="360" w:lineRule="auto"/>
        <w:rPr>
          <w:rFonts w:ascii="Arial" w:hAnsi="Arial" w:cs="Arial"/>
          <w:sz w:val="22"/>
          <w:szCs w:val="22"/>
          <w:lang w:val="id-ID"/>
        </w:rPr>
      </w:pPr>
    </w:p>
    <w:p w:rsidR="00261459" w:rsidRPr="00F832D5" w:rsidRDefault="00261459" w:rsidP="00261459">
      <w:pPr>
        <w:spacing w:line="360" w:lineRule="auto"/>
        <w:rPr>
          <w:rFonts w:ascii="Arial" w:hAnsi="Arial" w:cs="Arial"/>
          <w:sz w:val="22"/>
          <w:szCs w:val="22"/>
          <w:lang w:val="id-ID"/>
        </w:rPr>
      </w:pPr>
    </w:p>
    <w:tbl>
      <w:tblPr>
        <w:tblW w:w="0" w:type="auto"/>
        <w:tblInd w:w="3936" w:type="dxa"/>
        <w:tblLook w:val="04A0" w:firstRow="1" w:lastRow="0" w:firstColumn="1" w:lastColumn="0" w:noHBand="0" w:noVBand="1"/>
      </w:tblPr>
      <w:tblGrid>
        <w:gridCol w:w="1842"/>
        <w:gridCol w:w="383"/>
        <w:gridCol w:w="3081"/>
      </w:tblGrid>
      <w:tr w:rsidR="00261459" w:rsidRPr="00F832D5" w:rsidTr="00C4331C">
        <w:tc>
          <w:tcPr>
            <w:tcW w:w="1842" w:type="dxa"/>
          </w:tcPr>
          <w:p w:rsidR="00261459" w:rsidRPr="00F832D5" w:rsidRDefault="00261459" w:rsidP="00B97DE0">
            <w:pPr>
              <w:pStyle w:val="NoSpacing"/>
              <w:spacing w:line="360" w:lineRule="auto"/>
              <w:rPr>
                <w:rFonts w:ascii="Arial" w:hAnsi="Arial" w:cs="Arial"/>
              </w:rPr>
            </w:pPr>
          </w:p>
        </w:tc>
        <w:tc>
          <w:tcPr>
            <w:tcW w:w="383" w:type="dxa"/>
          </w:tcPr>
          <w:p w:rsidR="00261459" w:rsidRPr="00F832D5" w:rsidRDefault="00261459" w:rsidP="00B97DE0">
            <w:pPr>
              <w:pStyle w:val="NoSpacing"/>
              <w:spacing w:line="360" w:lineRule="auto"/>
              <w:jc w:val="center"/>
              <w:rPr>
                <w:rFonts w:ascii="Arial" w:hAnsi="Arial" w:cs="Arial"/>
              </w:rPr>
            </w:pPr>
          </w:p>
        </w:tc>
        <w:tc>
          <w:tcPr>
            <w:tcW w:w="3081" w:type="dxa"/>
          </w:tcPr>
          <w:p w:rsidR="00261459" w:rsidRPr="00F832D5" w:rsidRDefault="00261459" w:rsidP="00B97DE0">
            <w:pPr>
              <w:pStyle w:val="NoSpacing"/>
              <w:spacing w:line="360" w:lineRule="auto"/>
              <w:rPr>
                <w:rFonts w:ascii="Arial" w:hAnsi="Arial" w:cs="Arial"/>
              </w:rPr>
            </w:pPr>
          </w:p>
        </w:tc>
      </w:tr>
    </w:tbl>
    <w:p w:rsidR="00261459" w:rsidRPr="00F832D5" w:rsidRDefault="00261459" w:rsidP="00261459">
      <w:pPr>
        <w:pStyle w:val="NoSpacing"/>
        <w:spacing w:line="360" w:lineRule="auto"/>
        <w:jc w:val="center"/>
        <w:rPr>
          <w:rFonts w:ascii="Arial" w:hAnsi="Arial" w:cs="Arial"/>
        </w:rPr>
      </w:pPr>
    </w:p>
    <w:p w:rsidR="00261459" w:rsidRPr="00F832D5" w:rsidRDefault="00261459" w:rsidP="00261459">
      <w:pPr>
        <w:pStyle w:val="NoSpacing"/>
        <w:spacing w:line="360" w:lineRule="auto"/>
        <w:jc w:val="center"/>
        <w:rPr>
          <w:rFonts w:ascii="Arial" w:hAnsi="Arial" w:cs="Arial"/>
        </w:rPr>
      </w:pPr>
    </w:p>
    <w:tbl>
      <w:tblPr>
        <w:tblW w:w="0" w:type="auto"/>
        <w:tblInd w:w="3936" w:type="dxa"/>
        <w:tblLook w:val="04A0" w:firstRow="1" w:lastRow="0" w:firstColumn="1" w:lastColumn="0" w:noHBand="0" w:noVBand="1"/>
      </w:tblPr>
      <w:tblGrid>
        <w:gridCol w:w="5306"/>
      </w:tblGrid>
      <w:tr w:rsidR="00261459" w:rsidRPr="00F832D5" w:rsidTr="00B97DE0">
        <w:tc>
          <w:tcPr>
            <w:tcW w:w="5306" w:type="dxa"/>
          </w:tcPr>
          <w:p w:rsidR="00261459" w:rsidRPr="00F832D5" w:rsidRDefault="00261459" w:rsidP="00B97DE0">
            <w:pPr>
              <w:pStyle w:val="NoSpacing"/>
              <w:spacing w:line="360" w:lineRule="auto"/>
              <w:jc w:val="center"/>
              <w:rPr>
                <w:rFonts w:ascii="Arial" w:hAnsi="Arial" w:cs="Arial"/>
              </w:rPr>
            </w:pPr>
            <w:r w:rsidRPr="00F832D5">
              <w:rPr>
                <w:rFonts w:ascii="Arial" w:hAnsi="Arial" w:cs="Arial"/>
              </w:rPr>
              <w:t xml:space="preserve">Direktur </w:t>
            </w:r>
          </w:p>
          <w:p w:rsidR="00261459" w:rsidRPr="00F832D5" w:rsidRDefault="00261459" w:rsidP="00B97DE0">
            <w:pPr>
              <w:pStyle w:val="NoSpacing"/>
              <w:spacing w:line="360" w:lineRule="auto"/>
              <w:jc w:val="center"/>
              <w:rPr>
                <w:rFonts w:ascii="Arial" w:hAnsi="Arial" w:cs="Arial"/>
              </w:rPr>
            </w:pPr>
          </w:p>
          <w:p w:rsidR="00261459" w:rsidRPr="00F832D5" w:rsidRDefault="00261459" w:rsidP="00B97DE0">
            <w:pPr>
              <w:pStyle w:val="NoSpacing"/>
              <w:spacing w:line="360" w:lineRule="auto"/>
              <w:jc w:val="center"/>
              <w:rPr>
                <w:rFonts w:ascii="Arial" w:hAnsi="Arial" w:cs="Arial"/>
              </w:rPr>
            </w:pPr>
          </w:p>
          <w:p w:rsidR="00261459" w:rsidRPr="00F832D5" w:rsidRDefault="00261459" w:rsidP="00B97DE0">
            <w:pPr>
              <w:pStyle w:val="NoSpacing"/>
              <w:spacing w:line="360" w:lineRule="auto"/>
              <w:jc w:val="center"/>
              <w:rPr>
                <w:rFonts w:ascii="Arial" w:hAnsi="Arial" w:cs="Arial"/>
              </w:rPr>
            </w:pPr>
          </w:p>
          <w:p w:rsidR="00261459" w:rsidRPr="00F832D5" w:rsidRDefault="00261459" w:rsidP="00B97DE0">
            <w:pPr>
              <w:pStyle w:val="NoSpacing"/>
              <w:spacing w:line="360" w:lineRule="auto"/>
              <w:jc w:val="center"/>
              <w:rPr>
                <w:rFonts w:ascii="Arial" w:hAnsi="Arial" w:cs="Arial"/>
              </w:rPr>
            </w:pPr>
          </w:p>
          <w:p w:rsidR="00261459" w:rsidRPr="00F832D5" w:rsidRDefault="0092026F" w:rsidP="00B97DE0">
            <w:pPr>
              <w:pStyle w:val="NoSpacing"/>
              <w:spacing w:line="360" w:lineRule="auto"/>
              <w:jc w:val="center"/>
              <w:rPr>
                <w:rFonts w:ascii="Arial" w:hAnsi="Arial" w:cs="Arial"/>
              </w:rPr>
            </w:pPr>
            <w:r>
              <w:rPr>
                <w:rFonts w:ascii="Arial" w:hAnsi="Arial" w:cs="Arial"/>
                <w:lang w:val="en-ID"/>
              </w:rPr>
              <w:t>d</w:t>
            </w:r>
            <w:r w:rsidR="00261459" w:rsidRPr="00F832D5">
              <w:rPr>
                <w:rFonts w:ascii="Arial" w:hAnsi="Arial" w:cs="Arial"/>
              </w:rPr>
              <w:t>r. DENNY MUDA PERDANA, Sp.Rad</w:t>
            </w:r>
          </w:p>
          <w:p w:rsidR="00261459" w:rsidRPr="00F832D5" w:rsidRDefault="00261459" w:rsidP="00B97DE0">
            <w:pPr>
              <w:pStyle w:val="NoSpacing"/>
              <w:spacing w:line="360" w:lineRule="auto"/>
              <w:jc w:val="center"/>
              <w:rPr>
                <w:rFonts w:ascii="Arial" w:hAnsi="Arial" w:cs="Arial"/>
              </w:rPr>
            </w:pPr>
            <w:r w:rsidRPr="00F832D5">
              <w:rPr>
                <w:rFonts w:ascii="Arial" w:hAnsi="Arial" w:cs="Arial"/>
              </w:rPr>
              <w:t>Pembina Utama Muda</w:t>
            </w:r>
          </w:p>
          <w:p w:rsidR="00261459" w:rsidRPr="00F832D5" w:rsidRDefault="00261459" w:rsidP="00B97DE0">
            <w:pPr>
              <w:pStyle w:val="NoSpacing"/>
              <w:spacing w:line="360" w:lineRule="auto"/>
              <w:jc w:val="center"/>
              <w:rPr>
                <w:rFonts w:ascii="Arial" w:hAnsi="Arial" w:cs="Arial"/>
              </w:rPr>
            </w:pPr>
            <w:r w:rsidRPr="00F832D5">
              <w:rPr>
                <w:rFonts w:ascii="Arial" w:hAnsi="Arial" w:cs="Arial"/>
              </w:rPr>
              <w:t>NIP. 19621121 199610 1 001</w:t>
            </w:r>
          </w:p>
        </w:tc>
      </w:tr>
    </w:tbl>
    <w:p w:rsidR="00261459" w:rsidRPr="00F832D5" w:rsidRDefault="00261459" w:rsidP="00261459">
      <w:pPr>
        <w:spacing w:line="360" w:lineRule="auto"/>
        <w:rPr>
          <w:rFonts w:ascii="Arial" w:hAnsi="Arial" w:cs="Arial"/>
          <w:sz w:val="22"/>
          <w:szCs w:val="22"/>
          <w:lang w:val="id-ID"/>
        </w:rPr>
      </w:pPr>
    </w:p>
    <w:p w:rsidR="00261459" w:rsidRPr="00F832D5" w:rsidRDefault="00261459" w:rsidP="001E3572">
      <w:pPr>
        <w:spacing w:line="360" w:lineRule="auto"/>
        <w:rPr>
          <w:rFonts w:ascii="Arial" w:eastAsia="Calibri" w:hAnsi="Arial" w:cs="Arial"/>
          <w:sz w:val="22"/>
          <w:szCs w:val="22"/>
          <w:lang w:val="id-ID"/>
        </w:rPr>
      </w:pPr>
    </w:p>
    <w:sectPr w:rsidR="00261459" w:rsidRPr="00F832D5" w:rsidSect="007A3BE9">
      <w:footerReference w:type="default" r:id="rId12"/>
      <w:pgSz w:w="12191" w:h="18711" w:code="1"/>
      <w:pgMar w:top="1701" w:right="1418" w:bottom="1418" w:left="1701" w:header="0" w:footer="9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C5B" w:rsidRDefault="00BE1C5B">
      <w:r>
        <w:separator/>
      </w:r>
    </w:p>
  </w:endnote>
  <w:endnote w:type="continuationSeparator" w:id="0">
    <w:p w:rsidR="00BE1C5B" w:rsidRDefault="00BE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D5" w:rsidRDefault="00BE1C5B">
    <w:pPr>
      <w:spacing w:line="200" w:lineRule="exact"/>
    </w:pPr>
    <w:r>
      <w:rPr>
        <w:noProof/>
        <w:lang w:val="en-SG" w:eastAsia="en-SG"/>
      </w:rPr>
      <w:pict>
        <v:shapetype id="_x0000_t202" coordsize="21600,21600" o:spt="202" path="m,l,21600r21600,l21600,xe">
          <v:stroke joinstyle="miter"/>
          <v:path gradientshapeok="t" o:connecttype="rect"/>
        </v:shapetype>
        <v:shape id="Text Box 9" o:spid="_x0000_s2057" type="#_x0000_t202" style="position:absolute;margin-left:304.25pt;margin-top:732.2pt;width:15.45pt;height:13.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PLdsAIAAK8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" filled="f" stroked="f">
          <v:textbox style="mso-next-textbox:#Text Box 9" inset="0,0,0,0">
            <w:txbxContent>
              <w:p w:rsidR="00F832D5" w:rsidRDefault="00F832D5">
                <w:pPr>
                  <w:spacing w:line="240" w:lineRule="exact"/>
                  <w:ind w:left="40"/>
                  <w:rPr>
                    <w:lang w:val="id-ID"/>
                  </w:rPr>
                </w:pPr>
              </w:p>
              <w:p w:rsidR="00F832D5" w:rsidRDefault="00F832D5">
                <w:pPr>
                  <w:spacing w:line="240" w:lineRule="exact"/>
                  <w:ind w:left="40"/>
                  <w:rPr>
                    <w:lang w:val="id-ID"/>
                  </w:rPr>
                </w:pPr>
              </w:p>
              <w:p w:rsidR="00F832D5" w:rsidRPr="0003611E" w:rsidRDefault="00F832D5">
                <w:pPr>
                  <w:spacing w:line="240" w:lineRule="exact"/>
                  <w:ind w:left="40"/>
                  <w:rPr>
                    <w:rFonts w:ascii="Calibri" w:eastAsia="Calibri" w:hAnsi="Calibri" w:cs="Calibri"/>
                    <w:sz w:val="22"/>
                    <w:szCs w:val="22"/>
                    <w:lang w:val="id-ID"/>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2D5" w:rsidRDefault="00F832D5">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C5B" w:rsidRDefault="00BE1C5B">
      <w:r>
        <w:separator/>
      </w:r>
    </w:p>
  </w:footnote>
  <w:footnote w:type="continuationSeparator" w:id="0">
    <w:p w:rsidR="00BE1C5B" w:rsidRDefault="00BE1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3D6"/>
    <w:multiLevelType w:val="hybridMultilevel"/>
    <w:tmpl w:val="CDE8ED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21DC0"/>
    <w:multiLevelType w:val="multilevel"/>
    <w:tmpl w:val="EAE88A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16A86344"/>
    <w:multiLevelType w:val="hybridMultilevel"/>
    <w:tmpl w:val="3D28A0D8"/>
    <w:lvl w:ilvl="0" w:tplc="0409000F">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
    <w:nsid w:val="16F025ED"/>
    <w:multiLevelType w:val="hybridMultilevel"/>
    <w:tmpl w:val="9818530E"/>
    <w:lvl w:ilvl="0" w:tplc="DF5EA52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
    <w:nsid w:val="1CB92863"/>
    <w:multiLevelType w:val="hybridMultilevel"/>
    <w:tmpl w:val="711A856C"/>
    <w:lvl w:ilvl="0" w:tplc="36ACB18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
    <w:nsid w:val="24712C6D"/>
    <w:multiLevelType w:val="hybridMultilevel"/>
    <w:tmpl w:val="B8BE07EE"/>
    <w:lvl w:ilvl="0" w:tplc="822C5C06">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6">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
    <w:nsid w:val="2D16566E"/>
    <w:multiLevelType w:val="hybridMultilevel"/>
    <w:tmpl w:val="F8AED764"/>
    <w:lvl w:ilvl="0" w:tplc="0409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2DA30700"/>
    <w:multiLevelType w:val="hybridMultilevel"/>
    <w:tmpl w:val="B192A2E6"/>
    <w:lvl w:ilvl="0" w:tplc="C4A6CCA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9">
    <w:nsid w:val="2EDC7CC9"/>
    <w:multiLevelType w:val="hybridMultilevel"/>
    <w:tmpl w:val="9F621342"/>
    <w:lvl w:ilvl="0" w:tplc="EA622E9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23D1D13"/>
    <w:multiLevelType w:val="hybridMultilevel"/>
    <w:tmpl w:val="4A8A11AE"/>
    <w:lvl w:ilvl="0" w:tplc="6B285E7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1">
    <w:nsid w:val="36C909A7"/>
    <w:multiLevelType w:val="hybridMultilevel"/>
    <w:tmpl w:val="779E4C36"/>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38AA104A"/>
    <w:multiLevelType w:val="hybridMultilevel"/>
    <w:tmpl w:val="53566512"/>
    <w:lvl w:ilvl="0" w:tplc="D9B465A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3F0A18FA"/>
    <w:multiLevelType w:val="hybridMultilevel"/>
    <w:tmpl w:val="598CAADA"/>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4">
    <w:nsid w:val="4BD14F24"/>
    <w:multiLevelType w:val="hybridMultilevel"/>
    <w:tmpl w:val="9FA87AB0"/>
    <w:lvl w:ilvl="0" w:tplc="F68E4AD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nsid w:val="4EA561D8"/>
    <w:multiLevelType w:val="hybridMultilevel"/>
    <w:tmpl w:val="39B8AFC2"/>
    <w:lvl w:ilvl="0" w:tplc="EEFCEA54">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6">
    <w:nsid w:val="519E4F36"/>
    <w:multiLevelType w:val="hybridMultilevel"/>
    <w:tmpl w:val="DBD40402"/>
    <w:lvl w:ilvl="0" w:tplc="F2960C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56F127ED"/>
    <w:multiLevelType w:val="hybridMultilevel"/>
    <w:tmpl w:val="AC7A4B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9A3100C"/>
    <w:multiLevelType w:val="hybridMultilevel"/>
    <w:tmpl w:val="FC7246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1D737DB"/>
    <w:multiLevelType w:val="hybridMultilevel"/>
    <w:tmpl w:val="1602CAFC"/>
    <w:lvl w:ilvl="0" w:tplc="2760E296">
      <w:start w:val="1"/>
      <w:numFmt w:val="upp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0">
    <w:nsid w:val="68457E44"/>
    <w:multiLevelType w:val="hybridMultilevel"/>
    <w:tmpl w:val="29365658"/>
    <w:lvl w:ilvl="0" w:tplc="F91E7D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69687F7E"/>
    <w:multiLevelType w:val="hybridMultilevel"/>
    <w:tmpl w:val="B9C2CC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456E21"/>
    <w:multiLevelType w:val="hybridMultilevel"/>
    <w:tmpl w:val="C4323994"/>
    <w:lvl w:ilvl="0" w:tplc="6978AD7A">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nsid w:val="6E7B28CA"/>
    <w:multiLevelType w:val="hybridMultilevel"/>
    <w:tmpl w:val="29EA5DF8"/>
    <w:lvl w:ilvl="0" w:tplc="04210001">
      <w:start w:val="1"/>
      <w:numFmt w:val="bullet"/>
      <w:lvlText w:val=""/>
      <w:lvlJc w:val="left"/>
      <w:pPr>
        <w:ind w:left="1110" w:hanging="360"/>
      </w:pPr>
      <w:rPr>
        <w:rFonts w:ascii="Symbol" w:hAnsi="Symbol" w:hint="default"/>
      </w:rPr>
    </w:lvl>
    <w:lvl w:ilvl="1" w:tplc="04210003" w:tentative="1">
      <w:start w:val="1"/>
      <w:numFmt w:val="bullet"/>
      <w:lvlText w:val="o"/>
      <w:lvlJc w:val="left"/>
      <w:pPr>
        <w:ind w:left="1830" w:hanging="360"/>
      </w:pPr>
      <w:rPr>
        <w:rFonts w:ascii="Courier New" w:hAnsi="Courier New" w:cs="Courier New" w:hint="default"/>
      </w:rPr>
    </w:lvl>
    <w:lvl w:ilvl="2" w:tplc="04210005" w:tentative="1">
      <w:start w:val="1"/>
      <w:numFmt w:val="bullet"/>
      <w:lvlText w:val=""/>
      <w:lvlJc w:val="left"/>
      <w:pPr>
        <w:ind w:left="2550" w:hanging="360"/>
      </w:pPr>
      <w:rPr>
        <w:rFonts w:ascii="Wingdings" w:hAnsi="Wingdings" w:hint="default"/>
      </w:rPr>
    </w:lvl>
    <w:lvl w:ilvl="3" w:tplc="04210001" w:tentative="1">
      <w:start w:val="1"/>
      <w:numFmt w:val="bullet"/>
      <w:lvlText w:val=""/>
      <w:lvlJc w:val="left"/>
      <w:pPr>
        <w:ind w:left="3270" w:hanging="360"/>
      </w:pPr>
      <w:rPr>
        <w:rFonts w:ascii="Symbol" w:hAnsi="Symbol" w:hint="default"/>
      </w:rPr>
    </w:lvl>
    <w:lvl w:ilvl="4" w:tplc="04210003" w:tentative="1">
      <w:start w:val="1"/>
      <w:numFmt w:val="bullet"/>
      <w:lvlText w:val="o"/>
      <w:lvlJc w:val="left"/>
      <w:pPr>
        <w:ind w:left="3990" w:hanging="360"/>
      </w:pPr>
      <w:rPr>
        <w:rFonts w:ascii="Courier New" w:hAnsi="Courier New" w:cs="Courier New" w:hint="default"/>
      </w:rPr>
    </w:lvl>
    <w:lvl w:ilvl="5" w:tplc="04210005" w:tentative="1">
      <w:start w:val="1"/>
      <w:numFmt w:val="bullet"/>
      <w:lvlText w:val=""/>
      <w:lvlJc w:val="left"/>
      <w:pPr>
        <w:ind w:left="4710" w:hanging="360"/>
      </w:pPr>
      <w:rPr>
        <w:rFonts w:ascii="Wingdings" w:hAnsi="Wingdings" w:hint="default"/>
      </w:rPr>
    </w:lvl>
    <w:lvl w:ilvl="6" w:tplc="04210001" w:tentative="1">
      <w:start w:val="1"/>
      <w:numFmt w:val="bullet"/>
      <w:lvlText w:val=""/>
      <w:lvlJc w:val="left"/>
      <w:pPr>
        <w:ind w:left="5430" w:hanging="360"/>
      </w:pPr>
      <w:rPr>
        <w:rFonts w:ascii="Symbol" w:hAnsi="Symbol" w:hint="default"/>
      </w:rPr>
    </w:lvl>
    <w:lvl w:ilvl="7" w:tplc="04210003" w:tentative="1">
      <w:start w:val="1"/>
      <w:numFmt w:val="bullet"/>
      <w:lvlText w:val="o"/>
      <w:lvlJc w:val="left"/>
      <w:pPr>
        <w:ind w:left="6150" w:hanging="360"/>
      </w:pPr>
      <w:rPr>
        <w:rFonts w:ascii="Courier New" w:hAnsi="Courier New" w:cs="Courier New" w:hint="default"/>
      </w:rPr>
    </w:lvl>
    <w:lvl w:ilvl="8" w:tplc="04210005" w:tentative="1">
      <w:start w:val="1"/>
      <w:numFmt w:val="bullet"/>
      <w:lvlText w:val=""/>
      <w:lvlJc w:val="left"/>
      <w:pPr>
        <w:ind w:left="6870" w:hanging="360"/>
      </w:pPr>
      <w:rPr>
        <w:rFonts w:ascii="Wingdings" w:hAnsi="Wingdings" w:hint="default"/>
      </w:rPr>
    </w:lvl>
  </w:abstractNum>
  <w:abstractNum w:abstractNumId="24">
    <w:nsid w:val="758842D5"/>
    <w:multiLevelType w:val="hybridMultilevel"/>
    <w:tmpl w:val="25C44492"/>
    <w:lvl w:ilvl="0" w:tplc="E0E0727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nsid w:val="772813C0"/>
    <w:multiLevelType w:val="hybridMultilevel"/>
    <w:tmpl w:val="B582E0C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1"/>
  </w:num>
  <w:num w:numId="3">
    <w:abstractNumId w:val="24"/>
  </w:num>
  <w:num w:numId="4">
    <w:abstractNumId w:val="19"/>
  </w:num>
  <w:num w:numId="5">
    <w:abstractNumId w:val="4"/>
  </w:num>
  <w:num w:numId="6">
    <w:abstractNumId w:val="16"/>
  </w:num>
  <w:num w:numId="7">
    <w:abstractNumId w:val="12"/>
  </w:num>
  <w:num w:numId="8">
    <w:abstractNumId w:val="22"/>
  </w:num>
  <w:num w:numId="9">
    <w:abstractNumId w:val="5"/>
  </w:num>
  <w:num w:numId="10">
    <w:abstractNumId w:val="13"/>
  </w:num>
  <w:num w:numId="11">
    <w:abstractNumId w:val="23"/>
  </w:num>
  <w:num w:numId="12">
    <w:abstractNumId w:val="10"/>
  </w:num>
  <w:num w:numId="13">
    <w:abstractNumId w:val="15"/>
  </w:num>
  <w:num w:numId="14">
    <w:abstractNumId w:val="3"/>
  </w:num>
  <w:num w:numId="15">
    <w:abstractNumId w:val="20"/>
  </w:num>
  <w:num w:numId="16">
    <w:abstractNumId w:val="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8"/>
  </w:num>
  <w:num w:numId="20">
    <w:abstractNumId w:val="17"/>
  </w:num>
  <w:num w:numId="21">
    <w:abstractNumId w:val="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20"/>
  <w:drawingGridHorizontalSpacing w:val="10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20C0"/>
    <w:rsid w:val="00016E0A"/>
    <w:rsid w:val="00017230"/>
    <w:rsid w:val="00017789"/>
    <w:rsid w:val="0003611E"/>
    <w:rsid w:val="000426F2"/>
    <w:rsid w:val="00045A04"/>
    <w:rsid w:val="0005263F"/>
    <w:rsid w:val="00063B94"/>
    <w:rsid w:val="00064EB1"/>
    <w:rsid w:val="000673B1"/>
    <w:rsid w:val="000702FA"/>
    <w:rsid w:val="0007065A"/>
    <w:rsid w:val="00082207"/>
    <w:rsid w:val="0009082A"/>
    <w:rsid w:val="00097B18"/>
    <w:rsid w:val="000A1962"/>
    <w:rsid w:val="000B4BB3"/>
    <w:rsid w:val="000B54C5"/>
    <w:rsid w:val="000D192E"/>
    <w:rsid w:val="000E111F"/>
    <w:rsid w:val="000F2FAB"/>
    <w:rsid w:val="000F37A9"/>
    <w:rsid w:val="000F5014"/>
    <w:rsid w:val="000F67DA"/>
    <w:rsid w:val="00102E1B"/>
    <w:rsid w:val="00105392"/>
    <w:rsid w:val="00105DD4"/>
    <w:rsid w:val="00121BC1"/>
    <w:rsid w:val="0012450E"/>
    <w:rsid w:val="00150727"/>
    <w:rsid w:val="00152BD4"/>
    <w:rsid w:val="00155BCB"/>
    <w:rsid w:val="0015671F"/>
    <w:rsid w:val="00156D67"/>
    <w:rsid w:val="001623BD"/>
    <w:rsid w:val="00166EE6"/>
    <w:rsid w:val="001714B4"/>
    <w:rsid w:val="00192D20"/>
    <w:rsid w:val="001933B0"/>
    <w:rsid w:val="00195C81"/>
    <w:rsid w:val="001A5773"/>
    <w:rsid w:val="001B1B30"/>
    <w:rsid w:val="001B49FA"/>
    <w:rsid w:val="001D052A"/>
    <w:rsid w:val="001D2B27"/>
    <w:rsid w:val="001D52EF"/>
    <w:rsid w:val="001D587A"/>
    <w:rsid w:val="001E3572"/>
    <w:rsid w:val="001F08D8"/>
    <w:rsid w:val="001F0E87"/>
    <w:rsid w:val="001F2EFB"/>
    <w:rsid w:val="00203084"/>
    <w:rsid w:val="00206685"/>
    <w:rsid w:val="00207B66"/>
    <w:rsid w:val="00220C52"/>
    <w:rsid w:val="0022190C"/>
    <w:rsid w:val="00221BB1"/>
    <w:rsid w:val="00225206"/>
    <w:rsid w:val="0023083B"/>
    <w:rsid w:val="00231E6C"/>
    <w:rsid w:val="00240007"/>
    <w:rsid w:val="00244DC9"/>
    <w:rsid w:val="00257193"/>
    <w:rsid w:val="00261459"/>
    <w:rsid w:val="002767FA"/>
    <w:rsid w:val="0029258B"/>
    <w:rsid w:val="00292C2B"/>
    <w:rsid w:val="00294467"/>
    <w:rsid w:val="00295340"/>
    <w:rsid w:val="002971B5"/>
    <w:rsid w:val="002C5E4C"/>
    <w:rsid w:val="002C7828"/>
    <w:rsid w:val="002D2984"/>
    <w:rsid w:val="002E3FF1"/>
    <w:rsid w:val="002E7D59"/>
    <w:rsid w:val="002F0D4F"/>
    <w:rsid w:val="002F6EF8"/>
    <w:rsid w:val="003068B5"/>
    <w:rsid w:val="003125DE"/>
    <w:rsid w:val="00334F99"/>
    <w:rsid w:val="00336EF9"/>
    <w:rsid w:val="00337D5F"/>
    <w:rsid w:val="00341AD4"/>
    <w:rsid w:val="00347614"/>
    <w:rsid w:val="003539B2"/>
    <w:rsid w:val="00354F84"/>
    <w:rsid w:val="0035604A"/>
    <w:rsid w:val="0035768D"/>
    <w:rsid w:val="00363B14"/>
    <w:rsid w:val="00367235"/>
    <w:rsid w:val="00375444"/>
    <w:rsid w:val="00381A72"/>
    <w:rsid w:val="003A1D1B"/>
    <w:rsid w:val="003A4F02"/>
    <w:rsid w:val="003A5527"/>
    <w:rsid w:val="003D0B05"/>
    <w:rsid w:val="003E1ACF"/>
    <w:rsid w:val="003E2EC6"/>
    <w:rsid w:val="003F0163"/>
    <w:rsid w:val="003F7E25"/>
    <w:rsid w:val="0040183A"/>
    <w:rsid w:val="00404B28"/>
    <w:rsid w:val="00411E50"/>
    <w:rsid w:val="004136AE"/>
    <w:rsid w:val="00423501"/>
    <w:rsid w:val="004252CB"/>
    <w:rsid w:val="00430B89"/>
    <w:rsid w:val="00437DD5"/>
    <w:rsid w:val="0044031D"/>
    <w:rsid w:val="00441E85"/>
    <w:rsid w:val="00442F6F"/>
    <w:rsid w:val="0045340F"/>
    <w:rsid w:val="004614E3"/>
    <w:rsid w:val="004625EA"/>
    <w:rsid w:val="00464378"/>
    <w:rsid w:val="00466F9F"/>
    <w:rsid w:val="004701E0"/>
    <w:rsid w:val="004756A3"/>
    <w:rsid w:val="00481E0E"/>
    <w:rsid w:val="00490314"/>
    <w:rsid w:val="00491E5A"/>
    <w:rsid w:val="004920AE"/>
    <w:rsid w:val="00493AA4"/>
    <w:rsid w:val="004969F3"/>
    <w:rsid w:val="004A0606"/>
    <w:rsid w:val="004A1B47"/>
    <w:rsid w:val="004A687E"/>
    <w:rsid w:val="004B3AB2"/>
    <w:rsid w:val="004C2026"/>
    <w:rsid w:val="004D05D8"/>
    <w:rsid w:val="004D1415"/>
    <w:rsid w:val="004E2DF8"/>
    <w:rsid w:val="004E3E3E"/>
    <w:rsid w:val="004E414D"/>
    <w:rsid w:val="004E4217"/>
    <w:rsid w:val="004F1167"/>
    <w:rsid w:val="004F3BAE"/>
    <w:rsid w:val="004F77E9"/>
    <w:rsid w:val="005009A6"/>
    <w:rsid w:val="00503BF4"/>
    <w:rsid w:val="00507F2D"/>
    <w:rsid w:val="00507FA1"/>
    <w:rsid w:val="00517F59"/>
    <w:rsid w:val="00517F98"/>
    <w:rsid w:val="00523039"/>
    <w:rsid w:val="00526299"/>
    <w:rsid w:val="00531F92"/>
    <w:rsid w:val="005321D6"/>
    <w:rsid w:val="00532895"/>
    <w:rsid w:val="005371FE"/>
    <w:rsid w:val="0054529C"/>
    <w:rsid w:val="005534D6"/>
    <w:rsid w:val="005554B1"/>
    <w:rsid w:val="00564081"/>
    <w:rsid w:val="00565D84"/>
    <w:rsid w:val="00573A17"/>
    <w:rsid w:val="005751D9"/>
    <w:rsid w:val="005831D7"/>
    <w:rsid w:val="00587353"/>
    <w:rsid w:val="005929BF"/>
    <w:rsid w:val="005934E9"/>
    <w:rsid w:val="00594A38"/>
    <w:rsid w:val="005A0B7A"/>
    <w:rsid w:val="005A65DE"/>
    <w:rsid w:val="005A75A8"/>
    <w:rsid w:val="005B26C0"/>
    <w:rsid w:val="005B2CAF"/>
    <w:rsid w:val="005B5BBC"/>
    <w:rsid w:val="005C3530"/>
    <w:rsid w:val="005D3735"/>
    <w:rsid w:val="005E3E2A"/>
    <w:rsid w:val="005F2D1F"/>
    <w:rsid w:val="005F3754"/>
    <w:rsid w:val="005F5339"/>
    <w:rsid w:val="006018E3"/>
    <w:rsid w:val="00601D07"/>
    <w:rsid w:val="00601D6A"/>
    <w:rsid w:val="006021FB"/>
    <w:rsid w:val="00607D5C"/>
    <w:rsid w:val="00611E3F"/>
    <w:rsid w:val="006126BA"/>
    <w:rsid w:val="0061555A"/>
    <w:rsid w:val="00632F3C"/>
    <w:rsid w:val="006403F0"/>
    <w:rsid w:val="00642F73"/>
    <w:rsid w:val="00644146"/>
    <w:rsid w:val="006522E5"/>
    <w:rsid w:val="006607E5"/>
    <w:rsid w:val="00670E36"/>
    <w:rsid w:val="00677862"/>
    <w:rsid w:val="006823EE"/>
    <w:rsid w:val="00684CB7"/>
    <w:rsid w:val="00686F2A"/>
    <w:rsid w:val="00694B6A"/>
    <w:rsid w:val="00694F95"/>
    <w:rsid w:val="006A1B2B"/>
    <w:rsid w:val="006A20E1"/>
    <w:rsid w:val="006A34DD"/>
    <w:rsid w:val="006B3FA0"/>
    <w:rsid w:val="006B4C87"/>
    <w:rsid w:val="006B56B2"/>
    <w:rsid w:val="006D00A8"/>
    <w:rsid w:val="006D2C35"/>
    <w:rsid w:val="006E3BB9"/>
    <w:rsid w:val="006F3C14"/>
    <w:rsid w:val="00700842"/>
    <w:rsid w:val="00700E8B"/>
    <w:rsid w:val="00701799"/>
    <w:rsid w:val="00706209"/>
    <w:rsid w:val="00710865"/>
    <w:rsid w:val="00726B5A"/>
    <w:rsid w:val="00726B71"/>
    <w:rsid w:val="007374C6"/>
    <w:rsid w:val="00744ACC"/>
    <w:rsid w:val="0075260E"/>
    <w:rsid w:val="00752A84"/>
    <w:rsid w:val="007613AC"/>
    <w:rsid w:val="00763B28"/>
    <w:rsid w:val="00765D84"/>
    <w:rsid w:val="00771042"/>
    <w:rsid w:val="00775A58"/>
    <w:rsid w:val="00781889"/>
    <w:rsid w:val="0078282C"/>
    <w:rsid w:val="00782878"/>
    <w:rsid w:val="00791B74"/>
    <w:rsid w:val="007956C3"/>
    <w:rsid w:val="00797C2C"/>
    <w:rsid w:val="007A3BE9"/>
    <w:rsid w:val="007A60E9"/>
    <w:rsid w:val="007A7FB0"/>
    <w:rsid w:val="007B7146"/>
    <w:rsid w:val="007B7839"/>
    <w:rsid w:val="007C1BB2"/>
    <w:rsid w:val="007C6961"/>
    <w:rsid w:val="007D176F"/>
    <w:rsid w:val="007D4194"/>
    <w:rsid w:val="007E0463"/>
    <w:rsid w:val="007E3C7C"/>
    <w:rsid w:val="007E6BDD"/>
    <w:rsid w:val="007F0C5F"/>
    <w:rsid w:val="008144F2"/>
    <w:rsid w:val="00823A48"/>
    <w:rsid w:val="00825AA9"/>
    <w:rsid w:val="008406DF"/>
    <w:rsid w:val="00852BBC"/>
    <w:rsid w:val="00856DBC"/>
    <w:rsid w:val="008572ED"/>
    <w:rsid w:val="0087154E"/>
    <w:rsid w:val="00881044"/>
    <w:rsid w:val="00882544"/>
    <w:rsid w:val="00895525"/>
    <w:rsid w:val="008A14B9"/>
    <w:rsid w:val="008A4643"/>
    <w:rsid w:val="008B3996"/>
    <w:rsid w:val="008B4D5A"/>
    <w:rsid w:val="008C5E36"/>
    <w:rsid w:val="008D2359"/>
    <w:rsid w:val="008D674F"/>
    <w:rsid w:val="008D7886"/>
    <w:rsid w:val="008E0338"/>
    <w:rsid w:val="008E5305"/>
    <w:rsid w:val="008F1938"/>
    <w:rsid w:val="008F4F66"/>
    <w:rsid w:val="008F6AE2"/>
    <w:rsid w:val="00905B5A"/>
    <w:rsid w:val="0090625A"/>
    <w:rsid w:val="00913014"/>
    <w:rsid w:val="00913AA2"/>
    <w:rsid w:val="0091592B"/>
    <w:rsid w:val="009162FD"/>
    <w:rsid w:val="00916992"/>
    <w:rsid w:val="0092026F"/>
    <w:rsid w:val="00924D80"/>
    <w:rsid w:val="00931752"/>
    <w:rsid w:val="009353AE"/>
    <w:rsid w:val="00936A0B"/>
    <w:rsid w:val="009518F7"/>
    <w:rsid w:val="00952BF3"/>
    <w:rsid w:val="009560AB"/>
    <w:rsid w:val="00963E4F"/>
    <w:rsid w:val="00973627"/>
    <w:rsid w:val="0098045E"/>
    <w:rsid w:val="00983FA0"/>
    <w:rsid w:val="00985734"/>
    <w:rsid w:val="00987D75"/>
    <w:rsid w:val="00992F48"/>
    <w:rsid w:val="00993D50"/>
    <w:rsid w:val="009A1B6D"/>
    <w:rsid w:val="009A4A77"/>
    <w:rsid w:val="009B4D04"/>
    <w:rsid w:val="009C6A1E"/>
    <w:rsid w:val="009D1DCC"/>
    <w:rsid w:val="009D46BB"/>
    <w:rsid w:val="009D6936"/>
    <w:rsid w:val="009D7D63"/>
    <w:rsid w:val="009E6B65"/>
    <w:rsid w:val="00A02104"/>
    <w:rsid w:val="00A0336C"/>
    <w:rsid w:val="00A0409C"/>
    <w:rsid w:val="00A06ED4"/>
    <w:rsid w:val="00A109E0"/>
    <w:rsid w:val="00A128E6"/>
    <w:rsid w:val="00A133A8"/>
    <w:rsid w:val="00A14E47"/>
    <w:rsid w:val="00A32FA5"/>
    <w:rsid w:val="00A4011F"/>
    <w:rsid w:val="00A605C1"/>
    <w:rsid w:val="00A60D04"/>
    <w:rsid w:val="00A63B13"/>
    <w:rsid w:val="00A73FAC"/>
    <w:rsid w:val="00A823B5"/>
    <w:rsid w:val="00A84E33"/>
    <w:rsid w:val="00A94588"/>
    <w:rsid w:val="00A95377"/>
    <w:rsid w:val="00AA4F1D"/>
    <w:rsid w:val="00AC2A4F"/>
    <w:rsid w:val="00AC2B03"/>
    <w:rsid w:val="00AC6146"/>
    <w:rsid w:val="00AF1B65"/>
    <w:rsid w:val="00AF673A"/>
    <w:rsid w:val="00B03547"/>
    <w:rsid w:val="00B102F3"/>
    <w:rsid w:val="00B102FC"/>
    <w:rsid w:val="00B133A9"/>
    <w:rsid w:val="00B1681C"/>
    <w:rsid w:val="00B17538"/>
    <w:rsid w:val="00B17736"/>
    <w:rsid w:val="00B21209"/>
    <w:rsid w:val="00B379B2"/>
    <w:rsid w:val="00B440C3"/>
    <w:rsid w:val="00B562BE"/>
    <w:rsid w:val="00B62A30"/>
    <w:rsid w:val="00B64B2D"/>
    <w:rsid w:val="00B66E61"/>
    <w:rsid w:val="00B70945"/>
    <w:rsid w:val="00B749A1"/>
    <w:rsid w:val="00B7550C"/>
    <w:rsid w:val="00B77575"/>
    <w:rsid w:val="00B823E1"/>
    <w:rsid w:val="00B83ED8"/>
    <w:rsid w:val="00B87960"/>
    <w:rsid w:val="00B94275"/>
    <w:rsid w:val="00B97DE0"/>
    <w:rsid w:val="00BD6157"/>
    <w:rsid w:val="00BE1C5B"/>
    <w:rsid w:val="00BE20D1"/>
    <w:rsid w:val="00BE255E"/>
    <w:rsid w:val="00BE2D3A"/>
    <w:rsid w:val="00BF210C"/>
    <w:rsid w:val="00BF3BF8"/>
    <w:rsid w:val="00BF44D3"/>
    <w:rsid w:val="00C007A6"/>
    <w:rsid w:val="00C037A5"/>
    <w:rsid w:val="00C06825"/>
    <w:rsid w:val="00C06FC2"/>
    <w:rsid w:val="00C17FC4"/>
    <w:rsid w:val="00C2407B"/>
    <w:rsid w:val="00C32DDA"/>
    <w:rsid w:val="00C40683"/>
    <w:rsid w:val="00C4331C"/>
    <w:rsid w:val="00C5147E"/>
    <w:rsid w:val="00C52FFD"/>
    <w:rsid w:val="00C71C28"/>
    <w:rsid w:val="00C729CC"/>
    <w:rsid w:val="00C7305F"/>
    <w:rsid w:val="00C8203E"/>
    <w:rsid w:val="00C84254"/>
    <w:rsid w:val="00C90C90"/>
    <w:rsid w:val="00C92D41"/>
    <w:rsid w:val="00CB31BC"/>
    <w:rsid w:val="00CC5B7C"/>
    <w:rsid w:val="00CD316C"/>
    <w:rsid w:val="00CD69BB"/>
    <w:rsid w:val="00CE7602"/>
    <w:rsid w:val="00CF57C3"/>
    <w:rsid w:val="00D04026"/>
    <w:rsid w:val="00D04923"/>
    <w:rsid w:val="00D059BF"/>
    <w:rsid w:val="00D11502"/>
    <w:rsid w:val="00D239BA"/>
    <w:rsid w:val="00D23C96"/>
    <w:rsid w:val="00D30605"/>
    <w:rsid w:val="00D30F0B"/>
    <w:rsid w:val="00D33AFD"/>
    <w:rsid w:val="00D455D0"/>
    <w:rsid w:val="00D51491"/>
    <w:rsid w:val="00D51656"/>
    <w:rsid w:val="00D52839"/>
    <w:rsid w:val="00D53D3F"/>
    <w:rsid w:val="00D56827"/>
    <w:rsid w:val="00D57693"/>
    <w:rsid w:val="00D620C0"/>
    <w:rsid w:val="00D62A8A"/>
    <w:rsid w:val="00D66E20"/>
    <w:rsid w:val="00D92D5E"/>
    <w:rsid w:val="00D93058"/>
    <w:rsid w:val="00D93AC0"/>
    <w:rsid w:val="00D96412"/>
    <w:rsid w:val="00DB11CA"/>
    <w:rsid w:val="00DB31EA"/>
    <w:rsid w:val="00DC7E8F"/>
    <w:rsid w:val="00DD0704"/>
    <w:rsid w:val="00DD2BF2"/>
    <w:rsid w:val="00DD3A31"/>
    <w:rsid w:val="00DD7C5E"/>
    <w:rsid w:val="00DE2EBC"/>
    <w:rsid w:val="00DF6417"/>
    <w:rsid w:val="00E020AB"/>
    <w:rsid w:val="00E1076A"/>
    <w:rsid w:val="00E13AE1"/>
    <w:rsid w:val="00E16009"/>
    <w:rsid w:val="00E21197"/>
    <w:rsid w:val="00E33818"/>
    <w:rsid w:val="00E33DC5"/>
    <w:rsid w:val="00E46AF4"/>
    <w:rsid w:val="00E50907"/>
    <w:rsid w:val="00E555FE"/>
    <w:rsid w:val="00E5704A"/>
    <w:rsid w:val="00E61BFF"/>
    <w:rsid w:val="00E628E9"/>
    <w:rsid w:val="00E644E6"/>
    <w:rsid w:val="00E6739A"/>
    <w:rsid w:val="00E716B8"/>
    <w:rsid w:val="00E732F5"/>
    <w:rsid w:val="00E7378F"/>
    <w:rsid w:val="00E75A60"/>
    <w:rsid w:val="00E83A3B"/>
    <w:rsid w:val="00E9201B"/>
    <w:rsid w:val="00E95B35"/>
    <w:rsid w:val="00EA0213"/>
    <w:rsid w:val="00EA4A5B"/>
    <w:rsid w:val="00EA77A0"/>
    <w:rsid w:val="00EB7742"/>
    <w:rsid w:val="00EB7E0C"/>
    <w:rsid w:val="00EC265A"/>
    <w:rsid w:val="00ED0476"/>
    <w:rsid w:val="00ED13D9"/>
    <w:rsid w:val="00ED3B8F"/>
    <w:rsid w:val="00ED4AAC"/>
    <w:rsid w:val="00EE159D"/>
    <w:rsid w:val="00EE15D0"/>
    <w:rsid w:val="00EE2139"/>
    <w:rsid w:val="00EE3B7A"/>
    <w:rsid w:val="00EE6B51"/>
    <w:rsid w:val="00EF497B"/>
    <w:rsid w:val="00EF5B19"/>
    <w:rsid w:val="00F13539"/>
    <w:rsid w:val="00F13DA1"/>
    <w:rsid w:val="00F214B0"/>
    <w:rsid w:val="00F25A3C"/>
    <w:rsid w:val="00F40775"/>
    <w:rsid w:val="00F454D5"/>
    <w:rsid w:val="00F54513"/>
    <w:rsid w:val="00F62249"/>
    <w:rsid w:val="00F64DA4"/>
    <w:rsid w:val="00F67708"/>
    <w:rsid w:val="00F71283"/>
    <w:rsid w:val="00F76BB7"/>
    <w:rsid w:val="00F775EC"/>
    <w:rsid w:val="00F822D9"/>
    <w:rsid w:val="00F832D5"/>
    <w:rsid w:val="00F86DF8"/>
    <w:rsid w:val="00F91A94"/>
    <w:rsid w:val="00FB00B4"/>
    <w:rsid w:val="00FC1EF7"/>
    <w:rsid w:val="00FC378E"/>
    <w:rsid w:val="00FD45E0"/>
    <w:rsid w:val="00FD7573"/>
    <w:rsid w:val="00FE6D9D"/>
    <w:rsid w:val="00FE6F03"/>
    <w:rsid w:val="00FE7DBC"/>
    <w:rsid w:val="00FF60D9"/>
    <w:rsid w:val="00FF634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271"/>
        <o:r id="V:Rule2" type="connector" idref="#_x0000_s1280"/>
        <o:r id="V:Rule3" type="connector" idref="#_x0000_s1272"/>
        <o:r id="V:Rule4" type="connector" idref="#_x0000_s1284"/>
        <o:r id="V:Rule5" type="connector" idref="#_x0000_s1283"/>
        <o:r id="V:Rule6" type="connector" idref="#_x0000_s1281"/>
        <o:r id="V:Rule7" type="connector" idref="#_x0000_s1282"/>
        <o:r id="V:Rule8" type="connector" idref="#_x0000_s1285"/>
        <o:r id="V:Rule9" type="connector" idref="#_x0000_s128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B7146"/>
    <w:rPr>
      <w:rFonts w:ascii="Tahoma" w:hAnsi="Tahoma" w:cs="Tahoma"/>
      <w:sz w:val="16"/>
      <w:szCs w:val="16"/>
    </w:rPr>
  </w:style>
  <w:style w:type="character" w:customStyle="1" w:styleId="BalloonTextChar">
    <w:name w:val="Balloon Text Char"/>
    <w:basedOn w:val="DefaultParagraphFont"/>
    <w:link w:val="BalloonText"/>
    <w:uiPriority w:val="99"/>
    <w:semiHidden/>
    <w:rsid w:val="007B7146"/>
    <w:rPr>
      <w:rFonts w:ascii="Tahoma" w:hAnsi="Tahoma" w:cs="Tahoma"/>
      <w:sz w:val="16"/>
      <w:szCs w:val="16"/>
    </w:rPr>
  </w:style>
  <w:style w:type="paragraph" w:styleId="ListParagraph">
    <w:name w:val="List Paragraph"/>
    <w:basedOn w:val="Normal"/>
    <w:uiPriority w:val="34"/>
    <w:qFormat/>
    <w:rsid w:val="00C06825"/>
    <w:pPr>
      <w:ind w:left="390"/>
      <w:contextualSpacing/>
      <w:jc w:val="both"/>
    </w:pPr>
    <w:rPr>
      <w:rFonts w:eastAsia="Calibri"/>
      <w:sz w:val="24"/>
      <w:szCs w:val="24"/>
      <w:lang w:val="id-ID"/>
    </w:rPr>
  </w:style>
  <w:style w:type="table" w:styleId="TableGrid">
    <w:name w:val="Table Grid"/>
    <w:basedOn w:val="TableNormal"/>
    <w:uiPriority w:val="59"/>
    <w:rsid w:val="005262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32FA5"/>
    <w:rPr>
      <w:color w:val="0000FF" w:themeColor="hyperlink"/>
      <w:u w:val="single"/>
    </w:rPr>
  </w:style>
  <w:style w:type="paragraph" w:styleId="NoSpacing">
    <w:name w:val="No Spacing"/>
    <w:uiPriority w:val="1"/>
    <w:qFormat/>
    <w:rsid w:val="004A0606"/>
    <w:rPr>
      <w:rFonts w:ascii="Calibri" w:eastAsia="Calibri" w:hAnsi="Calibri"/>
      <w:sz w:val="22"/>
      <w:szCs w:val="22"/>
      <w:lang w:val="id-ID"/>
    </w:rPr>
  </w:style>
  <w:style w:type="paragraph" w:styleId="TOC1">
    <w:name w:val="toc 1"/>
    <w:basedOn w:val="Normal"/>
    <w:next w:val="Normal"/>
    <w:autoRedefine/>
    <w:unhideWhenUsed/>
    <w:rsid w:val="001F2EFB"/>
    <w:rPr>
      <w:sz w:val="24"/>
      <w:szCs w:val="24"/>
    </w:rPr>
  </w:style>
  <w:style w:type="paragraph" w:styleId="Header">
    <w:name w:val="header"/>
    <w:basedOn w:val="Normal"/>
    <w:link w:val="HeaderChar"/>
    <w:unhideWhenUsed/>
    <w:rsid w:val="001F2EFB"/>
    <w:pPr>
      <w:tabs>
        <w:tab w:val="center" w:pos="4513"/>
        <w:tab w:val="right" w:pos="9026"/>
      </w:tabs>
    </w:pPr>
  </w:style>
  <w:style w:type="character" w:customStyle="1" w:styleId="HeaderChar">
    <w:name w:val="Header Char"/>
    <w:basedOn w:val="DefaultParagraphFont"/>
    <w:link w:val="Header"/>
    <w:rsid w:val="001F2EFB"/>
  </w:style>
  <w:style w:type="paragraph" w:styleId="Footer">
    <w:name w:val="footer"/>
    <w:basedOn w:val="Normal"/>
    <w:link w:val="FooterChar"/>
    <w:uiPriority w:val="99"/>
    <w:unhideWhenUsed/>
    <w:rsid w:val="0003611E"/>
    <w:pPr>
      <w:tabs>
        <w:tab w:val="center" w:pos="4513"/>
        <w:tab w:val="right" w:pos="9026"/>
      </w:tabs>
    </w:pPr>
  </w:style>
  <w:style w:type="character" w:customStyle="1" w:styleId="FooterChar">
    <w:name w:val="Footer Char"/>
    <w:basedOn w:val="DefaultParagraphFont"/>
    <w:link w:val="Footer"/>
    <w:uiPriority w:val="99"/>
    <w:rsid w:val="00036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1">
      <w:bodyDiv w:val="1"/>
      <w:marLeft w:val="0"/>
      <w:marRight w:val="0"/>
      <w:marTop w:val="0"/>
      <w:marBottom w:val="0"/>
      <w:divBdr>
        <w:top w:val="none" w:sz="0" w:space="0" w:color="auto"/>
        <w:left w:val="none" w:sz="0" w:space="0" w:color="auto"/>
        <w:bottom w:val="none" w:sz="0" w:space="0" w:color="auto"/>
        <w:right w:val="none" w:sz="0" w:space="0" w:color="auto"/>
      </w:divBdr>
    </w:div>
    <w:div w:id="47537493">
      <w:bodyDiv w:val="1"/>
      <w:marLeft w:val="0"/>
      <w:marRight w:val="0"/>
      <w:marTop w:val="0"/>
      <w:marBottom w:val="0"/>
      <w:divBdr>
        <w:top w:val="none" w:sz="0" w:space="0" w:color="auto"/>
        <w:left w:val="none" w:sz="0" w:space="0" w:color="auto"/>
        <w:bottom w:val="none" w:sz="0" w:space="0" w:color="auto"/>
        <w:right w:val="none" w:sz="0" w:space="0" w:color="auto"/>
      </w:divBdr>
    </w:div>
    <w:div w:id="107704495">
      <w:bodyDiv w:val="1"/>
      <w:marLeft w:val="0"/>
      <w:marRight w:val="0"/>
      <w:marTop w:val="0"/>
      <w:marBottom w:val="0"/>
      <w:divBdr>
        <w:top w:val="none" w:sz="0" w:space="0" w:color="auto"/>
        <w:left w:val="none" w:sz="0" w:space="0" w:color="auto"/>
        <w:bottom w:val="none" w:sz="0" w:space="0" w:color="auto"/>
        <w:right w:val="none" w:sz="0" w:space="0" w:color="auto"/>
      </w:divBdr>
    </w:div>
    <w:div w:id="1035929530">
      <w:bodyDiv w:val="1"/>
      <w:marLeft w:val="0"/>
      <w:marRight w:val="0"/>
      <w:marTop w:val="0"/>
      <w:marBottom w:val="0"/>
      <w:divBdr>
        <w:top w:val="none" w:sz="0" w:space="0" w:color="auto"/>
        <w:left w:val="none" w:sz="0" w:space="0" w:color="auto"/>
        <w:bottom w:val="none" w:sz="0" w:space="0" w:color="auto"/>
        <w:right w:val="none" w:sz="0" w:space="0" w:color="auto"/>
      </w:divBdr>
    </w:div>
    <w:div w:id="1041907149">
      <w:bodyDiv w:val="1"/>
      <w:marLeft w:val="0"/>
      <w:marRight w:val="0"/>
      <w:marTop w:val="0"/>
      <w:marBottom w:val="0"/>
      <w:divBdr>
        <w:top w:val="none" w:sz="0" w:space="0" w:color="auto"/>
        <w:left w:val="none" w:sz="0" w:space="0" w:color="auto"/>
        <w:bottom w:val="none" w:sz="0" w:space="0" w:color="auto"/>
        <w:right w:val="none" w:sz="0" w:space="0" w:color="auto"/>
      </w:divBdr>
    </w:div>
    <w:div w:id="150505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apat-safety.or.id"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B6D9-64A8-4E9A-AFA7-3D0FB37B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2345</TotalTime>
  <Pages>23</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254</cp:revision>
  <cp:lastPrinted>2018-04-01T02:45:00Z</cp:lastPrinted>
  <dcterms:created xsi:type="dcterms:W3CDTF">2016-05-24T01:00:00Z</dcterms:created>
  <dcterms:modified xsi:type="dcterms:W3CDTF">2018-10-12T04:36:00Z</dcterms:modified>
</cp:coreProperties>
</file>