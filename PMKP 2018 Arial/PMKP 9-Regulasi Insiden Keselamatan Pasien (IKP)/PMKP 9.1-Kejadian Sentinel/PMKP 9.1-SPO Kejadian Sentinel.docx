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6" w:type="dxa"/>
        <w:tblLayout w:type="fixed"/>
        <w:tblCellMar>
          <w:left w:w="0" w:type="dxa"/>
          <w:right w:w="0" w:type="dxa"/>
        </w:tblCellMar>
        <w:tblLook w:val="01E0" w:firstRow="1" w:lastRow="1" w:firstColumn="1" w:lastColumn="1" w:noHBand="0" w:noVBand="0"/>
      </w:tblPr>
      <w:tblGrid>
        <w:gridCol w:w="1845"/>
        <w:gridCol w:w="4253"/>
        <w:gridCol w:w="1842"/>
        <w:gridCol w:w="1985"/>
      </w:tblGrid>
      <w:tr w:rsidR="006F4688" w:rsidRPr="005A69D4" w:rsidTr="005A69D4">
        <w:trPr>
          <w:trHeight w:hRule="exact" w:val="1002"/>
        </w:trPr>
        <w:tc>
          <w:tcPr>
            <w:tcW w:w="1845" w:type="dxa"/>
            <w:vMerge w:val="restart"/>
            <w:tcBorders>
              <w:top w:val="single" w:sz="4" w:space="0" w:color="000000"/>
              <w:left w:val="single" w:sz="6" w:space="0" w:color="000000"/>
              <w:bottom w:val="single" w:sz="4" w:space="0" w:color="000000"/>
              <w:right w:val="single" w:sz="6" w:space="0" w:color="000000"/>
            </w:tcBorders>
          </w:tcPr>
          <w:p w:rsidR="006F4688" w:rsidRPr="005A69D4" w:rsidRDefault="005A69D4">
            <w:pPr>
              <w:spacing w:before="95" w:line="360" w:lineRule="auto"/>
              <w:ind w:left="281" w:right="279" w:hanging="4"/>
              <w:jc w:val="center"/>
              <w:rPr>
                <w:rFonts w:ascii="Arial" w:eastAsia="Calibri" w:hAnsi="Arial" w:cs="Arial"/>
                <w:sz w:val="22"/>
                <w:szCs w:val="22"/>
                <w:lang w:val="id-ID"/>
              </w:rPr>
            </w:pPr>
            <w:r w:rsidRPr="005A69D4">
              <w:rPr>
                <w:rFonts w:ascii="Arial" w:eastAsia="Calibri" w:hAnsi="Arial" w:cs="Arial"/>
                <w:noProof/>
                <w:sz w:val="22"/>
                <w:szCs w:val="22"/>
              </w:rPr>
              <w:drawing>
                <wp:anchor distT="0" distB="0" distL="114300" distR="114300" simplePos="0" relativeHeight="251659264" behindDoc="0" locked="0" layoutInCell="1" allowOverlap="1" wp14:anchorId="24A67290" wp14:editId="2085CF16">
                  <wp:simplePos x="0" y="0"/>
                  <wp:positionH relativeFrom="column">
                    <wp:posOffset>31115</wp:posOffset>
                  </wp:positionH>
                  <wp:positionV relativeFrom="paragraph">
                    <wp:posOffset>148903</wp:posOffset>
                  </wp:positionV>
                  <wp:extent cx="1103630" cy="1418590"/>
                  <wp:effectExtent l="0" t="0" r="0" b="0"/>
                  <wp:wrapNone/>
                  <wp:docPr id="2" name="Picture 2" descr="Description: LOGO BLUD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BLUD FIN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3630" cy="1418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4688" w:rsidRPr="005A69D4" w:rsidRDefault="006F4688">
            <w:pPr>
              <w:spacing w:before="95" w:line="360" w:lineRule="auto"/>
              <w:ind w:left="281" w:right="279" w:hanging="4"/>
              <w:jc w:val="center"/>
              <w:rPr>
                <w:rFonts w:ascii="Arial" w:eastAsia="Calibri" w:hAnsi="Arial" w:cs="Arial"/>
                <w:sz w:val="22"/>
                <w:szCs w:val="22"/>
                <w:lang w:val="id-ID"/>
              </w:rPr>
            </w:pPr>
          </w:p>
          <w:p w:rsidR="006F4688" w:rsidRPr="005A69D4" w:rsidRDefault="006F4688">
            <w:pPr>
              <w:spacing w:before="95" w:line="360" w:lineRule="auto"/>
              <w:ind w:left="281" w:right="279" w:hanging="4"/>
              <w:jc w:val="center"/>
              <w:rPr>
                <w:rFonts w:ascii="Arial" w:eastAsia="Calibri" w:hAnsi="Arial" w:cs="Arial"/>
                <w:sz w:val="22"/>
                <w:szCs w:val="22"/>
                <w:lang w:val="id-ID"/>
              </w:rPr>
            </w:pPr>
          </w:p>
          <w:p w:rsidR="006F4688" w:rsidRPr="005A69D4" w:rsidRDefault="006F4688" w:rsidP="009D0698">
            <w:pPr>
              <w:spacing w:before="95" w:line="360" w:lineRule="auto"/>
              <w:ind w:left="281" w:right="279" w:hanging="4"/>
              <w:jc w:val="center"/>
              <w:rPr>
                <w:rFonts w:ascii="Arial" w:eastAsia="Calibri" w:hAnsi="Arial" w:cs="Arial"/>
                <w:sz w:val="22"/>
                <w:szCs w:val="22"/>
                <w:lang w:val="id-ID"/>
              </w:rPr>
            </w:pPr>
          </w:p>
        </w:tc>
        <w:tc>
          <w:tcPr>
            <w:tcW w:w="8080" w:type="dxa"/>
            <w:gridSpan w:val="3"/>
            <w:tcBorders>
              <w:top w:val="single" w:sz="4" w:space="0" w:color="000000"/>
              <w:left w:val="single" w:sz="6" w:space="0" w:color="000000"/>
              <w:bottom w:val="nil"/>
              <w:right w:val="single" w:sz="6" w:space="0" w:color="000000"/>
            </w:tcBorders>
          </w:tcPr>
          <w:p w:rsidR="002A6615" w:rsidRPr="005A69D4" w:rsidRDefault="002A6615" w:rsidP="00843FD0">
            <w:pPr>
              <w:jc w:val="center"/>
              <w:rPr>
                <w:rFonts w:ascii="Arial" w:eastAsia="Calibri" w:hAnsi="Arial" w:cs="Arial"/>
                <w:sz w:val="22"/>
                <w:szCs w:val="22"/>
              </w:rPr>
            </w:pPr>
          </w:p>
          <w:p w:rsidR="00843FD0" w:rsidRPr="005A69D4" w:rsidRDefault="00843FD0" w:rsidP="00843FD0">
            <w:pPr>
              <w:jc w:val="center"/>
              <w:rPr>
                <w:rFonts w:ascii="Arial" w:eastAsia="Calibri" w:hAnsi="Arial" w:cs="Arial"/>
                <w:sz w:val="22"/>
                <w:szCs w:val="22"/>
                <w:lang w:val="id-ID"/>
              </w:rPr>
            </w:pPr>
          </w:p>
          <w:p w:rsidR="006F4688" w:rsidRPr="005A69D4" w:rsidRDefault="006F4688" w:rsidP="00843FD0">
            <w:pPr>
              <w:jc w:val="center"/>
              <w:rPr>
                <w:rFonts w:ascii="Arial" w:eastAsia="Calibri" w:hAnsi="Arial" w:cs="Arial"/>
                <w:sz w:val="22"/>
                <w:szCs w:val="22"/>
                <w:lang w:val="id-ID"/>
              </w:rPr>
            </w:pPr>
            <w:r w:rsidRPr="005A69D4">
              <w:rPr>
                <w:rFonts w:ascii="Arial" w:eastAsia="Calibri" w:hAnsi="Arial" w:cs="Arial"/>
                <w:sz w:val="22"/>
                <w:szCs w:val="22"/>
              </w:rPr>
              <w:t>K</w:t>
            </w:r>
            <w:r w:rsidRPr="005A69D4">
              <w:rPr>
                <w:rFonts w:ascii="Arial" w:eastAsia="Calibri" w:hAnsi="Arial" w:cs="Arial"/>
                <w:spacing w:val="2"/>
                <w:sz w:val="22"/>
                <w:szCs w:val="22"/>
                <w:lang w:val="id-ID"/>
              </w:rPr>
              <w:t>EJADIAN SENTINEL</w:t>
            </w:r>
          </w:p>
        </w:tc>
      </w:tr>
      <w:tr w:rsidR="006F4688" w:rsidRPr="005A69D4" w:rsidTr="005A69D4">
        <w:trPr>
          <w:trHeight w:hRule="exact" w:val="1702"/>
        </w:trPr>
        <w:tc>
          <w:tcPr>
            <w:tcW w:w="1845" w:type="dxa"/>
            <w:vMerge/>
            <w:tcBorders>
              <w:top w:val="single" w:sz="4" w:space="0" w:color="000000"/>
              <w:left w:val="single" w:sz="6" w:space="0" w:color="000000"/>
              <w:bottom w:val="single" w:sz="4" w:space="0" w:color="000000"/>
              <w:right w:val="single" w:sz="6" w:space="0" w:color="000000"/>
            </w:tcBorders>
            <w:vAlign w:val="center"/>
            <w:hideMark/>
          </w:tcPr>
          <w:p w:rsidR="006F4688" w:rsidRPr="005A69D4" w:rsidRDefault="006F4688">
            <w:pPr>
              <w:rPr>
                <w:rFonts w:ascii="Arial" w:eastAsia="Calibri" w:hAnsi="Arial" w:cs="Arial"/>
                <w:sz w:val="22"/>
                <w:szCs w:val="22"/>
                <w:lang w:val="id-ID"/>
              </w:rPr>
            </w:pPr>
          </w:p>
        </w:tc>
        <w:tc>
          <w:tcPr>
            <w:tcW w:w="4253" w:type="dxa"/>
            <w:tcBorders>
              <w:top w:val="single" w:sz="6" w:space="0" w:color="000000"/>
              <w:left w:val="single" w:sz="6" w:space="0" w:color="000000"/>
              <w:bottom w:val="single" w:sz="4" w:space="0" w:color="000000"/>
              <w:right w:val="single" w:sz="6" w:space="0" w:color="000000"/>
            </w:tcBorders>
          </w:tcPr>
          <w:p w:rsidR="006F4688" w:rsidRPr="005A69D4" w:rsidRDefault="006F4688">
            <w:pPr>
              <w:spacing w:before="2" w:line="360" w:lineRule="auto"/>
              <w:rPr>
                <w:rFonts w:ascii="Arial" w:hAnsi="Arial" w:cs="Arial"/>
                <w:sz w:val="22"/>
                <w:szCs w:val="22"/>
              </w:rPr>
            </w:pPr>
          </w:p>
          <w:p w:rsidR="006F4688" w:rsidRPr="005A69D4" w:rsidRDefault="006F4688">
            <w:pPr>
              <w:spacing w:line="360" w:lineRule="auto"/>
              <w:ind w:left="843" w:right="845"/>
              <w:jc w:val="center"/>
              <w:rPr>
                <w:rFonts w:ascii="Arial" w:eastAsia="Calibri" w:hAnsi="Arial" w:cs="Arial"/>
                <w:sz w:val="22"/>
                <w:szCs w:val="22"/>
              </w:rPr>
            </w:pPr>
            <w:r w:rsidRPr="005A69D4">
              <w:rPr>
                <w:rFonts w:ascii="Arial" w:eastAsia="Calibri" w:hAnsi="Arial" w:cs="Arial"/>
                <w:spacing w:val="1"/>
                <w:sz w:val="22"/>
                <w:szCs w:val="22"/>
              </w:rPr>
              <w:t>N</w:t>
            </w:r>
            <w:r w:rsidR="00843FD0" w:rsidRPr="005A69D4">
              <w:rPr>
                <w:rFonts w:ascii="Arial" w:eastAsia="Calibri" w:hAnsi="Arial" w:cs="Arial"/>
                <w:spacing w:val="-1"/>
                <w:sz w:val="22"/>
                <w:szCs w:val="22"/>
              </w:rPr>
              <w:t>o</w:t>
            </w:r>
            <w:r w:rsidR="005A69D4">
              <w:rPr>
                <w:rFonts w:ascii="Arial" w:eastAsia="Calibri" w:hAnsi="Arial" w:cs="Arial"/>
                <w:spacing w:val="-1"/>
                <w:sz w:val="22"/>
                <w:szCs w:val="22"/>
                <w:lang w:val="en-ID"/>
              </w:rPr>
              <w:t>.</w:t>
            </w:r>
            <w:r w:rsidRPr="005A69D4">
              <w:rPr>
                <w:rFonts w:ascii="Arial" w:eastAsia="Calibri" w:hAnsi="Arial" w:cs="Arial"/>
                <w:sz w:val="22"/>
                <w:szCs w:val="22"/>
              </w:rPr>
              <w:t xml:space="preserve"> </w:t>
            </w:r>
            <w:r w:rsidRPr="005A69D4">
              <w:rPr>
                <w:rFonts w:ascii="Arial" w:eastAsia="Calibri" w:hAnsi="Arial" w:cs="Arial"/>
                <w:spacing w:val="1"/>
                <w:sz w:val="22"/>
                <w:szCs w:val="22"/>
              </w:rPr>
              <w:t>D</w:t>
            </w:r>
            <w:r w:rsidRPr="005A69D4">
              <w:rPr>
                <w:rFonts w:ascii="Arial" w:eastAsia="Calibri" w:hAnsi="Arial" w:cs="Arial"/>
                <w:spacing w:val="-1"/>
                <w:sz w:val="22"/>
                <w:szCs w:val="22"/>
              </w:rPr>
              <w:t>o</w:t>
            </w:r>
            <w:r w:rsidRPr="005A69D4">
              <w:rPr>
                <w:rFonts w:ascii="Arial" w:eastAsia="Calibri" w:hAnsi="Arial" w:cs="Arial"/>
                <w:spacing w:val="1"/>
                <w:sz w:val="22"/>
                <w:szCs w:val="22"/>
              </w:rPr>
              <w:t>k</w:t>
            </w:r>
            <w:r w:rsidRPr="005A69D4">
              <w:rPr>
                <w:rFonts w:ascii="Arial" w:eastAsia="Calibri" w:hAnsi="Arial" w:cs="Arial"/>
                <w:spacing w:val="-1"/>
                <w:sz w:val="22"/>
                <w:szCs w:val="22"/>
              </w:rPr>
              <w:t>u</w:t>
            </w:r>
            <w:r w:rsidRPr="005A69D4">
              <w:rPr>
                <w:rFonts w:ascii="Arial" w:eastAsia="Calibri" w:hAnsi="Arial" w:cs="Arial"/>
                <w:spacing w:val="3"/>
                <w:sz w:val="22"/>
                <w:szCs w:val="22"/>
              </w:rPr>
              <w:t>m</w:t>
            </w:r>
            <w:r w:rsidRPr="005A69D4">
              <w:rPr>
                <w:rFonts w:ascii="Arial" w:eastAsia="Calibri" w:hAnsi="Arial" w:cs="Arial"/>
                <w:spacing w:val="1"/>
                <w:sz w:val="22"/>
                <w:szCs w:val="22"/>
              </w:rPr>
              <w:t>e</w:t>
            </w:r>
            <w:r w:rsidRPr="005A69D4">
              <w:rPr>
                <w:rFonts w:ascii="Arial" w:eastAsia="Calibri" w:hAnsi="Arial" w:cs="Arial"/>
                <w:sz w:val="22"/>
                <w:szCs w:val="22"/>
              </w:rPr>
              <w:t>n</w:t>
            </w:r>
            <w:r w:rsidR="005A69D4">
              <w:rPr>
                <w:rFonts w:ascii="Arial" w:eastAsia="Calibri" w:hAnsi="Arial" w:cs="Arial"/>
                <w:sz w:val="22"/>
                <w:szCs w:val="22"/>
              </w:rPr>
              <w:t xml:space="preserve"> </w:t>
            </w:r>
            <w:r w:rsidRPr="005A69D4">
              <w:rPr>
                <w:rFonts w:ascii="Arial" w:eastAsia="Calibri" w:hAnsi="Arial" w:cs="Arial"/>
                <w:w w:val="102"/>
                <w:sz w:val="22"/>
                <w:szCs w:val="22"/>
              </w:rPr>
              <w:t>:</w:t>
            </w:r>
          </w:p>
          <w:p w:rsidR="006F4688" w:rsidRPr="005A69D4" w:rsidRDefault="006F4688">
            <w:pPr>
              <w:spacing w:before="1" w:line="360" w:lineRule="auto"/>
              <w:rPr>
                <w:rFonts w:ascii="Arial" w:hAnsi="Arial" w:cs="Arial"/>
                <w:sz w:val="22"/>
                <w:szCs w:val="22"/>
              </w:rPr>
            </w:pPr>
          </w:p>
          <w:p w:rsidR="006F4688" w:rsidRPr="005A69D4" w:rsidRDefault="00843FD0" w:rsidP="00843FD0">
            <w:pPr>
              <w:spacing w:line="360" w:lineRule="auto"/>
              <w:ind w:left="37"/>
              <w:jc w:val="center"/>
              <w:rPr>
                <w:rFonts w:ascii="Arial" w:eastAsia="Calibri" w:hAnsi="Arial" w:cs="Arial"/>
                <w:sz w:val="22"/>
                <w:szCs w:val="22"/>
                <w:lang w:val="id-ID"/>
              </w:rPr>
            </w:pPr>
            <w:r w:rsidRPr="005A69D4">
              <w:rPr>
                <w:rFonts w:ascii="Arial" w:eastAsia="Calibri" w:hAnsi="Arial" w:cs="Arial"/>
                <w:spacing w:val="1"/>
                <w:w w:val="102"/>
                <w:sz w:val="22"/>
                <w:szCs w:val="22"/>
                <w:lang w:val="id-ID"/>
              </w:rPr>
              <w:t xml:space="preserve">    </w:t>
            </w:r>
            <w:r w:rsidR="005A69D4">
              <w:rPr>
                <w:rFonts w:ascii="Arial" w:eastAsia="Calibri" w:hAnsi="Arial" w:cs="Arial"/>
                <w:spacing w:val="1"/>
                <w:w w:val="102"/>
                <w:sz w:val="22"/>
                <w:szCs w:val="22"/>
                <w:lang w:val="en-ID"/>
              </w:rPr>
              <w:t xml:space="preserve">    </w:t>
            </w:r>
            <w:r w:rsidR="006F4688" w:rsidRPr="005A69D4">
              <w:rPr>
                <w:rFonts w:ascii="Arial" w:eastAsia="Calibri" w:hAnsi="Arial" w:cs="Arial"/>
                <w:spacing w:val="1"/>
                <w:w w:val="102"/>
                <w:sz w:val="22"/>
                <w:szCs w:val="22"/>
                <w:lang w:val="id-ID"/>
              </w:rPr>
              <w:t>/SPO/</w:t>
            </w:r>
            <w:r w:rsidR="002A6615" w:rsidRPr="005A69D4">
              <w:rPr>
                <w:rFonts w:ascii="Arial" w:eastAsia="Calibri" w:hAnsi="Arial" w:cs="Arial"/>
                <w:spacing w:val="1"/>
                <w:w w:val="102"/>
                <w:sz w:val="22"/>
                <w:szCs w:val="22"/>
                <w:lang w:val="en-ID"/>
              </w:rPr>
              <w:t>K</w:t>
            </w:r>
            <w:r w:rsidR="006F4688" w:rsidRPr="005A69D4">
              <w:rPr>
                <w:rFonts w:ascii="Arial" w:eastAsia="Calibri" w:hAnsi="Arial" w:cs="Arial"/>
                <w:spacing w:val="1"/>
                <w:w w:val="102"/>
                <w:sz w:val="22"/>
                <w:szCs w:val="22"/>
                <w:lang w:val="id-ID"/>
              </w:rPr>
              <w:t>PMKP/</w:t>
            </w:r>
            <w:r w:rsidR="005A69D4">
              <w:rPr>
                <w:rFonts w:ascii="Arial" w:eastAsia="Calibri" w:hAnsi="Arial" w:cs="Arial"/>
                <w:spacing w:val="1"/>
                <w:w w:val="102"/>
                <w:sz w:val="22"/>
                <w:szCs w:val="22"/>
                <w:lang w:val="en-ID"/>
              </w:rPr>
              <w:t>P09/</w:t>
            </w:r>
            <w:r w:rsidR="006F4688" w:rsidRPr="005A69D4">
              <w:rPr>
                <w:rFonts w:ascii="Arial" w:eastAsia="Calibri" w:hAnsi="Arial" w:cs="Arial"/>
                <w:spacing w:val="1"/>
                <w:w w:val="102"/>
                <w:sz w:val="22"/>
                <w:szCs w:val="22"/>
                <w:lang w:val="id-ID"/>
              </w:rPr>
              <w:t>RSUD-DM/I/2018</w:t>
            </w:r>
          </w:p>
        </w:tc>
        <w:tc>
          <w:tcPr>
            <w:tcW w:w="1842" w:type="dxa"/>
            <w:tcBorders>
              <w:top w:val="single" w:sz="6" w:space="0" w:color="000000"/>
              <w:left w:val="single" w:sz="6" w:space="0" w:color="000000"/>
              <w:bottom w:val="single" w:sz="4" w:space="0" w:color="000000"/>
              <w:right w:val="single" w:sz="6" w:space="0" w:color="000000"/>
            </w:tcBorders>
          </w:tcPr>
          <w:p w:rsidR="006F4688" w:rsidRPr="005A69D4" w:rsidRDefault="006F4688">
            <w:pPr>
              <w:spacing w:before="2" w:line="360" w:lineRule="auto"/>
              <w:rPr>
                <w:rFonts w:ascii="Arial" w:hAnsi="Arial" w:cs="Arial"/>
                <w:sz w:val="22"/>
                <w:szCs w:val="22"/>
              </w:rPr>
            </w:pPr>
          </w:p>
          <w:p w:rsidR="006F4688" w:rsidRPr="005A69D4" w:rsidRDefault="00843FD0">
            <w:pPr>
              <w:spacing w:line="360" w:lineRule="auto"/>
              <w:ind w:left="92" w:right="89"/>
              <w:jc w:val="center"/>
              <w:rPr>
                <w:rFonts w:ascii="Arial" w:eastAsia="Calibri" w:hAnsi="Arial" w:cs="Arial"/>
                <w:sz w:val="22"/>
                <w:szCs w:val="22"/>
              </w:rPr>
            </w:pPr>
            <w:r w:rsidRPr="005A69D4">
              <w:rPr>
                <w:rFonts w:ascii="Arial" w:eastAsia="Calibri" w:hAnsi="Arial" w:cs="Arial"/>
                <w:spacing w:val="1"/>
                <w:sz w:val="22"/>
                <w:szCs w:val="22"/>
              </w:rPr>
              <w:t>N</w:t>
            </w:r>
            <w:r w:rsidR="005A69D4">
              <w:rPr>
                <w:rFonts w:ascii="Arial" w:eastAsia="Calibri" w:hAnsi="Arial" w:cs="Arial"/>
                <w:spacing w:val="-1"/>
                <w:sz w:val="22"/>
                <w:szCs w:val="22"/>
              </w:rPr>
              <w:t>o.</w:t>
            </w:r>
            <w:r w:rsidR="006F4688" w:rsidRPr="005A69D4">
              <w:rPr>
                <w:rFonts w:ascii="Arial" w:eastAsia="Calibri" w:hAnsi="Arial" w:cs="Arial"/>
                <w:sz w:val="22"/>
                <w:szCs w:val="22"/>
              </w:rPr>
              <w:t xml:space="preserve"> R</w:t>
            </w:r>
            <w:r w:rsidR="006F4688" w:rsidRPr="005A69D4">
              <w:rPr>
                <w:rFonts w:ascii="Arial" w:eastAsia="Calibri" w:hAnsi="Arial" w:cs="Arial"/>
                <w:spacing w:val="1"/>
                <w:sz w:val="22"/>
                <w:szCs w:val="22"/>
              </w:rPr>
              <w:t>e</w:t>
            </w:r>
            <w:r w:rsidR="006F4688" w:rsidRPr="005A69D4">
              <w:rPr>
                <w:rFonts w:ascii="Arial" w:eastAsia="Calibri" w:hAnsi="Arial" w:cs="Arial"/>
                <w:spacing w:val="-1"/>
                <w:sz w:val="22"/>
                <w:szCs w:val="22"/>
              </w:rPr>
              <w:t>vi</w:t>
            </w:r>
            <w:r w:rsidR="006F4688" w:rsidRPr="005A69D4">
              <w:rPr>
                <w:rFonts w:ascii="Arial" w:eastAsia="Calibri" w:hAnsi="Arial" w:cs="Arial"/>
                <w:spacing w:val="1"/>
                <w:sz w:val="22"/>
                <w:szCs w:val="22"/>
              </w:rPr>
              <w:t>s</w:t>
            </w:r>
            <w:r w:rsidR="006F4688" w:rsidRPr="005A69D4">
              <w:rPr>
                <w:rFonts w:ascii="Arial" w:eastAsia="Calibri" w:hAnsi="Arial" w:cs="Arial"/>
                <w:sz w:val="22"/>
                <w:szCs w:val="22"/>
              </w:rPr>
              <w:t>i</w:t>
            </w:r>
            <w:r w:rsidR="005A69D4">
              <w:rPr>
                <w:rFonts w:ascii="Arial" w:eastAsia="Calibri" w:hAnsi="Arial" w:cs="Arial"/>
                <w:w w:val="102"/>
                <w:sz w:val="22"/>
                <w:szCs w:val="22"/>
              </w:rPr>
              <w:t xml:space="preserve"> :</w:t>
            </w:r>
          </w:p>
          <w:p w:rsidR="006F4688" w:rsidRPr="005A69D4" w:rsidRDefault="006F4688">
            <w:pPr>
              <w:spacing w:before="1" w:line="360" w:lineRule="auto"/>
              <w:rPr>
                <w:rFonts w:ascii="Arial" w:hAnsi="Arial" w:cs="Arial"/>
                <w:sz w:val="22"/>
                <w:szCs w:val="22"/>
              </w:rPr>
            </w:pPr>
          </w:p>
          <w:p w:rsidR="006F4688" w:rsidRPr="005A69D4" w:rsidRDefault="006F4688">
            <w:pPr>
              <w:spacing w:line="360" w:lineRule="auto"/>
              <w:ind w:left="701" w:right="698"/>
              <w:jc w:val="center"/>
              <w:rPr>
                <w:rFonts w:ascii="Arial" w:eastAsia="Calibri" w:hAnsi="Arial" w:cs="Arial"/>
                <w:sz w:val="22"/>
                <w:szCs w:val="22"/>
              </w:rPr>
            </w:pPr>
            <w:r w:rsidRPr="005A69D4">
              <w:rPr>
                <w:rFonts w:ascii="Arial" w:eastAsia="Calibri" w:hAnsi="Arial" w:cs="Arial"/>
                <w:w w:val="102"/>
                <w:sz w:val="22"/>
                <w:szCs w:val="22"/>
              </w:rPr>
              <w:t>0</w:t>
            </w:r>
          </w:p>
        </w:tc>
        <w:tc>
          <w:tcPr>
            <w:tcW w:w="1985" w:type="dxa"/>
            <w:tcBorders>
              <w:top w:val="single" w:sz="6" w:space="0" w:color="000000"/>
              <w:left w:val="single" w:sz="6" w:space="0" w:color="000000"/>
              <w:bottom w:val="single" w:sz="4" w:space="0" w:color="000000"/>
              <w:right w:val="single" w:sz="6" w:space="0" w:color="000000"/>
            </w:tcBorders>
          </w:tcPr>
          <w:p w:rsidR="006F4688" w:rsidRPr="005A69D4" w:rsidRDefault="006F4688">
            <w:pPr>
              <w:spacing w:before="1" w:line="360" w:lineRule="auto"/>
              <w:rPr>
                <w:rFonts w:ascii="Arial" w:hAnsi="Arial" w:cs="Arial"/>
                <w:sz w:val="22"/>
                <w:szCs w:val="22"/>
              </w:rPr>
            </w:pPr>
          </w:p>
          <w:p w:rsidR="006F4688" w:rsidRPr="005A69D4" w:rsidRDefault="006F4688" w:rsidP="009D0698">
            <w:pPr>
              <w:spacing w:line="360" w:lineRule="auto"/>
              <w:ind w:left="286" w:right="139"/>
              <w:jc w:val="center"/>
              <w:rPr>
                <w:rFonts w:ascii="Arial" w:eastAsia="Calibri" w:hAnsi="Arial" w:cs="Arial"/>
                <w:sz w:val="22"/>
                <w:szCs w:val="22"/>
              </w:rPr>
            </w:pPr>
            <w:r w:rsidRPr="005A69D4">
              <w:rPr>
                <w:rFonts w:ascii="Arial" w:eastAsia="Calibri" w:hAnsi="Arial" w:cs="Arial"/>
                <w:spacing w:val="1"/>
                <w:sz w:val="22"/>
                <w:szCs w:val="22"/>
              </w:rPr>
              <w:t>H</w:t>
            </w:r>
            <w:r w:rsidRPr="005A69D4">
              <w:rPr>
                <w:rFonts w:ascii="Arial" w:eastAsia="Calibri" w:hAnsi="Arial" w:cs="Arial"/>
                <w:sz w:val="22"/>
                <w:szCs w:val="22"/>
              </w:rPr>
              <w:t>a</w:t>
            </w:r>
            <w:r w:rsidRPr="005A69D4">
              <w:rPr>
                <w:rFonts w:ascii="Arial" w:eastAsia="Calibri" w:hAnsi="Arial" w:cs="Arial"/>
                <w:spacing w:val="-1"/>
                <w:sz w:val="22"/>
                <w:szCs w:val="22"/>
              </w:rPr>
              <w:t>l</w:t>
            </w:r>
            <w:r w:rsidRPr="005A69D4">
              <w:rPr>
                <w:rFonts w:ascii="Arial" w:eastAsia="Calibri" w:hAnsi="Arial" w:cs="Arial"/>
                <w:spacing w:val="3"/>
                <w:sz w:val="22"/>
                <w:szCs w:val="22"/>
              </w:rPr>
              <w:t>a</w:t>
            </w:r>
            <w:r w:rsidRPr="005A69D4">
              <w:rPr>
                <w:rFonts w:ascii="Arial" w:eastAsia="Calibri" w:hAnsi="Arial" w:cs="Arial"/>
                <w:sz w:val="22"/>
                <w:szCs w:val="22"/>
              </w:rPr>
              <w:t>man</w:t>
            </w:r>
            <w:r w:rsidR="005A69D4">
              <w:rPr>
                <w:rFonts w:ascii="Arial" w:eastAsia="Calibri" w:hAnsi="Arial" w:cs="Arial"/>
                <w:sz w:val="22"/>
                <w:szCs w:val="22"/>
              </w:rPr>
              <w:t xml:space="preserve"> </w:t>
            </w:r>
            <w:r w:rsidRPr="005A69D4">
              <w:rPr>
                <w:rFonts w:ascii="Arial" w:eastAsia="Calibri" w:hAnsi="Arial" w:cs="Arial"/>
                <w:w w:val="102"/>
                <w:sz w:val="22"/>
                <w:szCs w:val="22"/>
              </w:rPr>
              <w:t>:</w:t>
            </w:r>
          </w:p>
          <w:p w:rsidR="006F4688" w:rsidRPr="005A69D4" w:rsidRDefault="006F4688">
            <w:pPr>
              <w:spacing w:before="1" w:line="360" w:lineRule="auto"/>
              <w:rPr>
                <w:rFonts w:ascii="Arial" w:hAnsi="Arial" w:cs="Arial"/>
                <w:sz w:val="22"/>
                <w:szCs w:val="22"/>
              </w:rPr>
            </w:pPr>
          </w:p>
          <w:p w:rsidR="006F4688" w:rsidRPr="005A69D4" w:rsidRDefault="006F4688" w:rsidP="009D0698">
            <w:pPr>
              <w:spacing w:line="360" w:lineRule="auto"/>
              <w:ind w:left="428" w:right="281"/>
              <w:jc w:val="center"/>
              <w:rPr>
                <w:rFonts w:ascii="Arial" w:eastAsia="Calibri" w:hAnsi="Arial" w:cs="Arial"/>
                <w:sz w:val="22"/>
                <w:szCs w:val="22"/>
              </w:rPr>
            </w:pPr>
            <w:r w:rsidRPr="005A69D4">
              <w:rPr>
                <w:rFonts w:ascii="Arial" w:eastAsia="Calibri" w:hAnsi="Arial" w:cs="Arial"/>
                <w:spacing w:val="1"/>
                <w:w w:val="102"/>
                <w:sz w:val="22"/>
                <w:szCs w:val="22"/>
              </w:rPr>
              <w:t>1</w:t>
            </w:r>
            <w:r w:rsidRPr="005A69D4">
              <w:rPr>
                <w:rFonts w:ascii="Arial" w:eastAsia="Calibri" w:hAnsi="Arial" w:cs="Arial"/>
                <w:spacing w:val="-1"/>
                <w:w w:val="102"/>
                <w:sz w:val="22"/>
                <w:szCs w:val="22"/>
              </w:rPr>
              <w:t>/</w:t>
            </w:r>
            <w:r w:rsidR="009D0698" w:rsidRPr="005A69D4">
              <w:rPr>
                <w:rFonts w:ascii="Arial" w:eastAsia="Calibri" w:hAnsi="Arial" w:cs="Arial"/>
                <w:w w:val="102"/>
                <w:sz w:val="22"/>
                <w:szCs w:val="22"/>
              </w:rPr>
              <w:t>2</w:t>
            </w:r>
          </w:p>
        </w:tc>
      </w:tr>
      <w:tr w:rsidR="006F4688" w:rsidRPr="005A69D4" w:rsidTr="005A69D4">
        <w:trPr>
          <w:trHeight w:hRule="exact" w:val="3080"/>
        </w:trPr>
        <w:tc>
          <w:tcPr>
            <w:tcW w:w="1845" w:type="dxa"/>
            <w:tcBorders>
              <w:top w:val="single" w:sz="4" w:space="0" w:color="000000"/>
              <w:left w:val="single" w:sz="6" w:space="0" w:color="000000"/>
              <w:bottom w:val="single" w:sz="4" w:space="0" w:color="000000"/>
              <w:right w:val="single" w:sz="6" w:space="0" w:color="000000"/>
            </w:tcBorders>
            <w:vAlign w:val="center"/>
            <w:hideMark/>
          </w:tcPr>
          <w:p w:rsidR="006F4688" w:rsidRPr="005A69D4" w:rsidRDefault="005A69D4" w:rsidP="005A69D4">
            <w:pPr>
              <w:spacing w:before="120" w:line="360" w:lineRule="auto"/>
              <w:jc w:val="center"/>
              <w:rPr>
                <w:rFonts w:ascii="Arial" w:hAnsi="Arial" w:cs="Arial"/>
                <w:sz w:val="22"/>
                <w:szCs w:val="22"/>
              </w:rPr>
            </w:pPr>
            <w:r w:rsidRPr="005A69D4">
              <w:rPr>
                <w:rFonts w:ascii="Arial" w:hAnsi="Arial" w:cs="Arial"/>
                <w:sz w:val="22"/>
                <w:szCs w:val="22"/>
              </w:rPr>
              <w:t>STANDAR</w:t>
            </w:r>
          </w:p>
          <w:p w:rsidR="006F4688" w:rsidRPr="005A69D4" w:rsidRDefault="005A69D4">
            <w:pPr>
              <w:spacing w:line="360" w:lineRule="auto"/>
              <w:jc w:val="center"/>
              <w:rPr>
                <w:rFonts w:ascii="Arial" w:hAnsi="Arial" w:cs="Arial"/>
                <w:sz w:val="22"/>
                <w:szCs w:val="22"/>
                <w:lang w:val="id-ID"/>
              </w:rPr>
            </w:pPr>
            <w:r w:rsidRPr="005A69D4">
              <w:rPr>
                <w:rFonts w:ascii="Arial" w:hAnsi="Arial" w:cs="Arial"/>
                <w:sz w:val="22"/>
                <w:szCs w:val="22"/>
              </w:rPr>
              <w:t xml:space="preserve"> PROSEDUR </w:t>
            </w:r>
          </w:p>
          <w:p w:rsidR="006F4688" w:rsidRPr="005A69D4" w:rsidRDefault="005A69D4" w:rsidP="006F4688">
            <w:pPr>
              <w:spacing w:line="360" w:lineRule="auto"/>
              <w:jc w:val="center"/>
              <w:rPr>
                <w:rFonts w:ascii="Arial" w:hAnsi="Arial" w:cs="Arial"/>
                <w:b/>
                <w:sz w:val="22"/>
                <w:szCs w:val="22"/>
                <w:lang w:val="id-ID"/>
              </w:rPr>
            </w:pPr>
            <w:r w:rsidRPr="005A69D4">
              <w:rPr>
                <w:rFonts w:ascii="Arial" w:hAnsi="Arial" w:cs="Arial"/>
                <w:sz w:val="22"/>
                <w:szCs w:val="22"/>
              </w:rPr>
              <w:t>OPERASIONA</w:t>
            </w:r>
            <w:r w:rsidRPr="005A69D4">
              <w:rPr>
                <w:rFonts w:ascii="Arial" w:hAnsi="Arial" w:cs="Arial"/>
                <w:sz w:val="22"/>
                <w:szCs w:val="22"/>
                <w:lang w:val="id-ID"/>
              </w:rPr>
              <w:t>L</w:t>
            </w:r>
          </w:p>
        </w:tc>
        <w:tc>
          <w:tcPr>
            <w:tcW w:w="4253" w:type="dxa"/>
            <w:tcBorders>
              <w:top w:val="single" w:sz="4" w:space="0" w:color="000000"/>
              <w:left w:val="single" w:sz="6" w:space="0" w:color="000000"/>
              <w:bottom w:val="single" w:sz="4" w:space="0" w:color="000000"/>
              <w:right w:val="single" w:sz="6" w:space="0" w:color="000000"/>
            </w:tcBorders>
          </w:tcPr>
          <w:p w:rsidR="006F4688" w:rsidRPr="005A69D4" w:rsidRDefault="006F4688">
            <w:pPr>
              <w:spacing w:before="4" w:line="360" w:lineRule="auto"/>
              <w:rPr>
                <w:rFonts w:ascii="Arial" w:hAnsi="Arial" w:cs="Arial"/>
                <w:sz w:val="22"/>
                <w:szCs w:val="22"/>
                <w:lang w:val="id-ID"/>
              </w:rPr>
            </w:pPr>
          </w:p>
          <w:p w:rsidR="00843FD0" w:rsidRPr="005A69D4" w:rsidRDefault="00843FD0" w:rsidP="005A69D4">
            <w:pPr>
              <w:spacing w:before="240" w:line="360" w:lineRule="auto"/>
              <w:rPr>
                <w:rFonts w:ascii="Arial" w:hAnsi="Arial" w:cs="Arial"/>
                <w:sz w:val="22"/>
                <w:szCs w:val="22"/>
                <w:lang w:val="id-ID"/>
              </w:rPr>
            </w:pPr>
          </w:p>
          <w:p w:rsidR="006F4688" w:rsidRPr="005A69D4" w:rsidRDefault="006F4688" w:rsidP="005A69D4">
            <w:pPr>
              <w:spacing w:line="360" w:lineRule="auto"/>
              <w:jc w:val="center"/>
              <w:rPr>
                <w:rFonts w:ascii="Arial" w:eastAsia="Calibri" w:hAnsi="Arial" w:cs="Arial"/>
                <w:sz w:val="22"/>
                <w:szCs w:val="22"/>
              </w:rPr>
            </w:pPr>
            <w:r w:rsidRPr="005A69D4">
              <w:rPr>
                <w:rFonts w:ascii="Arial" w:eastAsia="Calibri" w:hAnsi="Arial" w:cs="Arial"/>
                <w:spacing w:val="1"/>
                <w:sz w:val="22"/>
                <w:szCs w:val="22"/>
              </w:rPr>
              <w:t>T</w:t>
            </w:r>
            <w:r w:rsidRPr="005A69D4">
              <w:rPr>
                <w:rFonts w:ascii="Arial" w:eastAsia="Calibri" w:hAnsi="Arial" w:cs="Arial"/>
                <w:spacing w:val="3"/>
                <w:sz w:val="22"/>
                <w:szCs w:val="22"/>
              </w:rPr>
              <w:t>a</w:t>
            </w:r>
            <w:r w:rsidRPr="005A69D4">
              <w:rPr>
                <w:rFonts w:ascii="Arial" w:eastAsia="Calibri" w:hAnsi="Arial" w:cs="Arial"/>
                <w:spacing w:val="-3"/>
                <w:sz w:val="22"/>
                <w:szCs w:val="22"/>
              </w:rPr>
              <w:t>n</w:t>
            </w:r>
            <w:r w:rsidRPr="005A69D4">
              <w:rPr>
                <w:rFonts w:ascii="Arial" w:eastAsia="Calibri" w:hAnsi="Arial" w:cs="Arial"/>
                <w:spacing w:val="2"/>
                <w:sz w:val="22"/>
                <w:szCs w:val="22"/>
              </w:rPr>
              <w:t>g</w:t>
            </w:r>
            <w:r w:rsidRPr="005A69D4">
              <w:rPr>
                <w:rFonts w:ascii="Arial" w:eastAsia="Calibri" w:hAnsi="Arial" w:cs="Arial"/>
                <w:sz w:val="22"/>
                <w:szCs w:val="22"/>
              </w:rPr>
              <w:t xml:space="preserve">gal </w:t>
            </w:r>
            <w:r w:rsidRPr="005A69D4">
              <w:rPr>
                <w:rFonts w:ascii="Arial" w:eastAsia="Calibri" w:hAnsi="Arial" w:cs="Arial"/>
                <w:spacing w:val="1"/>
                <w:w w:val="102"/>
                <w:sz w:val="22"/>
                <w:szCs w:val="22"/>
              </w:rPr>
              <w:t>Ter</w:t>
            </w:r>
            <w:r w:rsidRPr="005A69D4">
              <w:rPr>
                <w:rFonts w:ascii="Arial" w:eastAsia="Calibri" w:hAnsi="Arial" w:cs="Arial"/>
                <w:spacing w:val="-1"/>
                <w:w w:val="102"/>
                <w:sz w:val="22"/>
                <w:szCs w:val="22"/>
              </w:rPr>
              <w:t>b</w:t>
            </w:r>
            <w:r w:rsidRPr="005A69D4">
              <w:rPr>
                <w:rFonts w:ascii="Arial" w:eastAsia="Calibri" w:hAnsi="Arial" w:cs="Arial"/>
                <w:spacing w:val="1"/>
                <w:w w:val="102"/>
                <w:sz w:val="22"/>
                <w:szCs w:val="22"/>
              </w:rPr>
              <w:t>i</w:t>
            </w:r>
            <w:r w:rsidRPr="005A69D4">
              <w:rPr>
                <w:rFonts w:ascii="Arial" w:eastAsia="Calibri" w:hAnsi="Arial" w:cs="Arial"/>
                <w:w w:val="102"/>
                <w:sz w:val="22"/>
                <w:szCs w:val="22"/>
              </w:rPr>
              <w:t>t</w:t>
            </w:r>
          </w:p>
          <w:p w:rsidR="006F4688" w:rsidRPr="005A69D4" w:rsidRDefault="006F4688" w:rsidP="005A69D4">
            <w:pPr>
              <w:spacing w:before="3" w:line="360" w:lineRule="auto"/>
              <w:jc w:val="center"/>
              <w:rPr>
                <w:rFonts w:ascii="Arial" w:hAnsi="Arial" w:cs="Arial"/>
                <w:sz w:val="22"/>
                <w:szCs w:val="22"/>
              </w:rPr>
            </w:pPr>
          </w:p>
          <w:p w:rsidR="006F4688" w:rsidRPr="005A69D4" w:rsidRDefault="005A69D4" w:rsidP="005A69D4">
            <w:pPr>
              <w:spacing w:line="360" w:lineRule="auto"/>
              <w:jc w:val="center"/>
              <w:rPr>
                <w:rFonts w:ascii="Arial" w:eastAsia="Calibri" w:hAnsi="Arial" w:cs="Arial"/>
                <w:sz w:val="22"/>
                <w:szCs w:val="22"/>
                <w:lang w:val="id-ID"/>
              </w:rPr>
            </w:pPr>
            <w:r>
              <w:rPr>
                <w:rFonts w:ascii="Arial" w:eastAsia="Calibri" w:hAnsi="Arial" w:cs="Arial"/>
                <w:sz w:val="22"/>
                <w:szCs w:val="22"/>
                <w:lang w:val="en-ID"/>
              </w:rPr>
              <w:t xml:space="preserve">    </w:t>
            </w:r>
            <w:r w:rsidR="006F4688" w:rsidRPr="005A69D4">
              <w:rPr>
                <w:rFonts w:ascii="Arial" w:eastAsia="Calibri" w:hAnsi="Arial" w:cs="Arial"/>
                <w:sz w:val="22"/>
                <w:szCs w:val="22"/>
                <w:lang w:val="id-ID"/>
              </w:rPr>
              <w:t>Januari 2018</w:t>
            </w:r>
          </w:p>
        </w:tc>
        <w:tc>
          <w:tcPr>
            <w:tcW w:w="3827" w:type="dxa"/>
            <w:gridSpan w:val="2"/>
            <w:tcBorders>
              <w:top w:val="nil"/>
              <w:left w:val="single" w:sz="6" w:space="0" w:color="000000"/>
              <w:bottom w:val="single" w:sz="4" w:space="0" w:color="000000"/>
              <w:right w:val="single" w:sz="6" w:space="0" w:color="000000"/>
            </w:tcBorders>
          </w:tcPr>
          <w:p w:rsidR="00843FD0" w:rsidRPr="005A69D4" w:rsidRDefault="00843FD0" w:rsidP="005A69D4">
            <w:pPr>
              <w:spacing w:before="120" w:line="360" w:lineRule="auto"/>
              <w:jc w:val="center"/>
              <w:rPr>
                <w:rFonts w:ascii="Arial" w:hAnsi="Arial" w:cs="Arial"/>
                <w:sz w:val="22"/>
                <w:szCs w:val="22"/>
                <w:lang w:val="id-ID"/>
              </w:rPr>
            </w:pPr>
            <w:r w:rsidRPr="005A69D4">
              <w:rPr>
                <w:rFonts w:ascii="Arial" w:hAnsi="Arial" w:cs="Arial"/>
                <w:sz w:val="22"/>
                <w:szCs w:val="22"/>
                <w:lang w:val="id-ID"/>
              </w:rPr>
              <w:t>Ditetapkan Oleh :</w:t>
            </w:r>
          </w:p>
          <w:p w:rsidR="00843FD0" w:rsidRPr="005A69D4" w:rsidRDefault="005A69D4" w:rsidP="005A69D4">
            <w:pPr>
              <w:spacing w:line="360" w:lineRule="auto"/>
              <w:jc w:val="center"/>
              <w:rPr>
                <w:rFonts w:ascii="Arial" w:hAnsi="Arial" w:cs="Arial"/>
                <w:sz w:val="22"/>
                <w:szCs w:val="22"/>
                <w:lang w:val="en-ID"/>
              </w:rPr>
            </w:pPr>
            <w:r>
              <w:rPr>
                <w:rFonts w:ascii="Arial" w:hAnsi="Arial" w:cs="Arial"/>
                <w:sz w:val="22"/>
                <w:szCs w:val="22"/>
                <w:lang w:val="id-ID"/>
              </w:rPr>
              <w:t>Direktur</w:t>
            </w:r>
            <w:r>
              <w:rPr>
                <w:rFonts w:ascii="Arial" w:hAnsi="Arial" w:cs="Arial"/>
                <w:sz w:val="22"/>
                <w:szCs w:val="22"/>
                <w:lang w:val="en-ID"/>
              </w:rPr>
              <w:t xml:space="preserve"> RSUD dr. Murjani Sampit</w:t>
            </w:r>
          </w:p>
          <w:p w:rsidR="00843FD0" w:rsidRPr="005A69D4" w:rsidRDefault="00843FD0" w:rsidP="00843FD0">
            <w:pPr>
              <w:spacing w:line="360" w:lineRule="auto"/>
              <w:jc w:val="center"/>
              <w:rPr>
                <w:rFonts w:ascii="Arial" w:hAnsi="Arial" w:cs="Arial"/>
                <w:sz w:val="22"/>
                <w:szCs w:val="22"/>
                <w:lang w:val="id-ID"/>
              </w:rPr>
            </w:pPr>
          </w:p>
          <w:p w:rsidR="00843FD0" w:rsidRPr="005A69D4" w:rsidRDefault="00843FD0" w:rsidP="00843FD0">
            <w:pPr>
              <w:spacing w:line="360" w:lineRule="auto"/>
              <w:jc w:val="center"/>
              <w:rPr>
                <w:rFonts w:ascii="Arial" w:hAnsi="Arial" w:cs="Arial"/>
                <w:sz w:val="22"/>
                <w:szCs w:val="22"/>
                <w:lang w:val="en-ID"/>
              </w:rPr>
            </w:pPr>
          </w:p>
          <w:p w:rsidR="00843FD0" w:rsidRPr="005A69D4" w:rsidRDefault="00843FD0" w:rsidP="00843FD0">
            <w:pPr>
              <w:spacing w:line="360" w:lineRule="auto"/>
              <w:jc w:val="center"/>
              <w:rPr>
                <w:rFonts w:ascii="Arial" w:hAnsi="Arial" w:cs="Arial"/>
                <w:sz w:val="22"/>
                <w:szCs w:val="22"/>
                <w:lang w:val="en-ID"/>
              </w:rPr>
            </w:pPr>
          </w:p>
          <w:p w:rsidR="00843FD0" w:rsidRPr="005A69D4" w:rsidRDefault="00843FD0" w:rsidP="005A69D4">
            <w:pPr>
              <w:spacing w:before="40" w:line="276" w:lineRule="auto"/>
              <w:jc w:val="center"/>
              <w:rPr>
                <w:rFonts w:ascii="Arial" w:hAnsi="Arial" w:cs="Arial"/>
                <w:sz w:val="22"/>
                <w:szCs w:val="22"/>
                <w:lang w:val="en-ID"/>
              </w:rPr>
            </w:pPr>
            <w:r w:rsidRPr="005A69D4">
              <w:rPr>
                <w:rFonts w:ascii="Arial" w:hAnsi="Arial" w:cs="Arial"/>
                <w:sz w:val="22"/>
                <w:szCs w:val="22"/>
                <w:lang w:val="id-ID"/>
              </w:rPr>
              <w:t>dr. Denny Muda Perdana, SpRad</w:t>
            </w:r>
          </w:p>
          <w:p w:rsidR="00843FD0" w:rsidRPr="005A69D4" w:rsidRDefault="00843FD0" w:rsidP="005A69D4">
            <w:pPr>
              <w:spacing w:before="40" w:line="276" w:lineRule="auto"/>
              <w:jc w:val="center"/>
              <w:rPr>
                <w:rFonts w:ascii="Arial" w:hAnsi="Arial" w:cs="Arial"/>
                <w:sz w:val="22"/>
                <w:szCs w:val="22"/>
                <w:lang w:val="en-ID"/>
              </w:rPr>
            </w:pPr>
            <w:r w:rsidRPr="005A69D4">
              <w:rPr>
                <w:rFonts w:ascii="Arial" w:hAnsi="Arial" w:cs="Arial"/>
                <w:sz w:val="22"/>
                <w:szCs w:val="22"/>
                <w:lang w:val="en-ID"/>
              </w:rPr>
              <w:t>Pembina Utama Muda</w:t>
            </w:r>
          </w:p>
          <w:p w:rsidR="006F4688" w:rsidRPr="005A69D4" w:rsidRDefault="00843FD0" w:rsidP="005A69D4">
            <w:pPr>
              <w:tabs>
                <w:tab w:val="left" w:pos="3685"/>
              </w:tabs>
              <w:spacing w:before="40" w:line="276" w:lineRule="auto"/>
              <w:ind w:left="2"/>
              <w:jc w:val="center"/>
              <w:rPr>
                <w:rFonts w:ascii="Arial" w:eastAsia="Calibri" w:hAnsi="Arial" w:cs="Arial"/>
                <w:sz w:val="22"/>
                <w:szCs w:val="22"/>
              </w:rPr>
            </w:pPr>
            <w:r w:rsidRPr="005A69D4">
              <w:rPr>
                <w:rFonts w:ascii="Arial" w:hAnsi="Arial" w:cs="Arial"/>
                <w:sz w:val="22"/>
                <w:szCs w:val="22"/>
                <w:lang w:val="id-ID"/>
              </w:rPr>
              <w:t>NIP. 19621121 199610 1 001</w:t>
            </w:r>
          </w:p>
        </w:tc>
      </w:tr>
      <w:tr w:rsidR="000C3B65" w:rsidRPr="005A69D4" w:rsidTr="005A69D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trHeight w:val="7371"/>
        </w:trPr>
        <w:tc>
          <w:tcPr>
            <w:tcW w:w="1845" w:type="dxa"/>
            <w:tcBorders>
              <w:top w:val="single" w:sz="4" w:space="0" w:color="auto"/>
              <w:left w:val="single" w:sz="4" w:space="0" w:color="auto"/>
              <w:bottom w:val="single" w:sz="4" w:space="0" w:color="auto"/>
              <w:right w:val="single" w:sz="4" w:space="0" w:color="auto"/>
            </w:tcBorders>
            <w:vAlign w:val="center"/>
          </w:tcPr>
          <w:p w:rsidR="000C3B65" w:rsidRPr="005A69D4" w:rsidRDefault="0077265A">
            <w:pPr>
              <w:spacing w:line="360" w:lineRule="auto"/>
              <w:rPr>
                <w:rFonts w:ascii="Arial" w:hAnsi="Arial" w:cs="Arial"/>
                <w:sz w:val="22"/>
                <w:szCs w:val="22"/>
                <w:lang w:val="id-ID"/>
              </w:rPr>
            </w:pPr>
            <w:r w:rsidRPr="005A69D4">
              <w:rPr>
                <w:rFonts w:ascii="Arial" w:hAnsi="Arial" w:cs="Arial"/>
                <w:sz w:val="22"/>
                <w:szCs w:val="22"/>
                <w:lang w:val="id-ID"/>
              </w:rPr>
              <w:t>Pengertian</w:t>
            </w:r>
          </w:p>
        </w:tc>
        <w:tc>
          <w:tcPr>
            <w:tcW w:w="8080" w:type="dxa"/>
            <w:gridSpan w:val="3"/>
            <w:tcBorders>
              <w:top w:val="single" w:sz="4" w:space="0" w:color="auto"/>
              <w:left w:val="single" w:sz="4" w:space="0" w:color="auto"/>
              <w:bottom w:val="single" w:sz="4" w:space="0" w:color="auto"/>
              <w:right w:val="single" w:sz="4" w:space="0" w:color="auto"/>
            </w:tcBorders>
            <w:vAlign w:val="center"/>
            <w:hideMark/>
          </w:tcPr>
          <w:p w:rsidR="0077265A" w:rsidRPr="005A69D4" w:rsidRDefault="0077265A" w:rsidP="00843FD0">
            <w:pPr>
              <w:spacing w:before="120" w:line="360" w:lineRule="auto"/>
              <w:ind w:right="34"/>
              <w:jc w:val="both"/>
              <w:rPr>
                <w:rFonts w:ascii="Arial" w:hAnsi="Arial" w:cs="Arial"/>
                <w:sz w:val="22"/>
                <w:szCs w:val="22"/>
                <w:lang w:val="id-ID"/>
              </w:rPr>
            </w:pPr>
            <w:r w:rsidRPr="005A69D4">
              <w:rPr>
                <w:rFonts w:ascii="Arial" w:hAnsi="Arial" w:cs="Arial"/>
                <w:sz w:val="22"/>
                <w:szCs w:val="22"/>
                <w:lang w:val="id-ID"/>
              </w:rPr>
              <w:t>K</w:t>
            </w:r>
            <w:r w:rsidRPr="005A69D4">
              <w:rPr>
                <w:rFonts w:ascii="Arial" w:hAnsi="Arial" w:cs="Arial"/>
                <w:sz w:val="22"/>
                <w:szCs w:val="22"/>
              </w:rPr>
              <w:t xml:space="preserve">ejadian  </w:t>
            </w:r>
            <w:r w:rsidRPr="005A69D4">
              <w:rPr>
                <w:rFonts w:ascii="Arial" w:hAnsi="Arial" w:cs="Arial"/>
                <w:sz w:val="22"/>
                <w:szCs w:val="22"/>
                <w:lang w:val="id-ID"/>
              </w:rPr>
              <w:t>s</w:t>
            </w:r>
            <w:r w:rsidRPr="005A69D4">
              <w:rPr>
                <w:rFonts w:ascii="Arial" w:hAnsi="Arial" w:cs="Arial"/>
                <w:sz w:val="22"/>
                <w:szCs w:val="22"/>
              </w:rPr>
              <w:t>entinel (</w:t>
            </w:r>
            <w:r w:rsidRPr="005A69D4">
              <w:rPr>
                <w:rFonts w:ascii="Arial" w:hAnsi="Arial" w:cs="Arial"/>
                <w:i/>
                <w:sz w:val="22"/>
                <w:szCs w:val="22"/>
                <w:lang w:val="id-ID"/>
              </w:rPr>
              <w:t>s</w:t>
            </w:r>
            <w:r w:rsidRPr="005A69D4">
              <w:rPr>
                <w:rFonts w:ascii="Arial" w:hAnsi="Arial" w:cs="Arial"/>
                <w:i/>
                <w:sz w:val="22"/>
                <w:szCs w:val="22"/>
              </w:rPr>
              <w:t xml:space="preserve">entinel </w:t>
            </w:r>
            <w:r w:rsidRPr="005A69D4">
              <w:rPr>
                <w:rFonts w:ascii="Arial" w:hAnsi="Arial" w:cs="Arial"/>
                <w:i/>
                <w:sz w:val="22"/>
                <w:szCs w:val="22"/>
                <w:lang w:val="id-ID"/>
              </w:rPr>
              <w:t>e</w:t>
            </w:r>
            <w:r w:rsidRPr="005A69D4">
              <w:rPr>
                <w:rFonts w:ascii="Arial" w:hAnsi="Arial" w:cs="Arial"/>
                <w:i/>
                <w:sz w:val="22"/>
                <w:szCs w:val="22"/>
              </w:rPr>
              <w:t>vent</w:t>
            </w:r>
            <w:r w:rsidRPr="005A69D4">
              <w:rPr>
                <w:rFonts w:ascii="Arial" w:hAnsi="Arial" w:cs="Arial"/>
                <w:sz w:val="22"/>
                <w:szCs w:val="22"/>
              </w:rPr>
              <w:t>)</w:t>
            </w:r>
            <w:r w:rsidRPr="005A69D4">
              <w:rPr>
                <w:rFonts w:ascii="Arial" w:hAnsi="Arial" w:cs="Arial"/>
                <w:sz w:val="22"/>
                <w:szCs w:val="22"/>
                <w:lang w:val="id-ID"/>
              </w:rPr>
              <w:t xml:space="preserve"> a</w:t>
            </w:r>
            <w:r w:rsidRPr="005A69D4">
              <w:rPr>
                <w:rFonts w:ascii="Arial" w:hAnsi="Arial" w:cs="Arial"/>
                <w:sz w:val="22"/>
                <w:szCs w:val="22"/>
              </w:rPr>
              <w:t>dalah kejadian t</w:t>
            </w:r>
            <w:r w:rsidRPr="005A69D4">
              <w:rPr>
                <w:rFonts w:ascii="Arial" w:hAnsi="Arial" w:cs="Arial"/>
                <w:sz w:val="22"/>
                <w:szCs w:val="22"/>
                <w:lang w:val="id-ID"/>
              </w:rPr>
              <w:t>idak diharapkan</w:t>
            </w:r>
            <w:r w:rsidRPr="005A69D4">
              <w:rPr>
                <w:rFonts w:ascii="Arial" w:hAnsi="Arial" w:cs="Arial"/>
                <w:sz w:val="22"/>
                <w:szCs w:val="22"/>
              </w:rPr>
              <w:t xml:space="preserve"> (KTD) yang mengakibatkan kematian atau cidera yang serius; biasanya dipakai untuk kejadian yang sangat tidak diharapkan atau tidak dapat diterima</w:t>
            </w:r>
            <w:r w:rsidRPr="005A69D4">
              <w:rPr>
                <w:rFonts w:ascii="Arial" w:hAnsi="Arial" w:cs="Arial"/>
                <w:sz w:val="22"/>
                <w:szCs w:val="22"/>
                <w:lang w:val="id-ID"/>
              </w:rPr>
              <w:t>, meliputi :</w:t>
            </w:r>
          </w:p>
          <w:p w:rsidR="0077265A" w:rsidRPr="005A69D4" w:rsidRDefault="0077265A" w:rsidP="00843FD0">
            <w:pPr>
              <w:pStyle w:val="ListParagraph"/>
              <w:numPr>
                <w:ilvl w:val="0"/>
                <w:numId w:val="16"/>
              </w:numPr>
              <w:spacing w:line="360" w:lineRule="auto"/>
              <w:ind w:left="459" w:right="34" w:hanging="425"/>
              <w:contextualSpacing/>
              <w:jc w:val="both"/>
              <w:rPr>
                <w:rFonts w:ascii="Arial" w:hAnsi="Arial" w:cs="Arial"/>
                <w:sz w:val="22"/>
                <w:szCs w:val="22"/>
              </w:rPr>
            </w:pPr>
            <w:r w:rsidRPr="005A69D4">
              <w:rPr>
                <w:rFonts w:ascii="Arial" w:hAnsi="Arial" w:cs="Arial"/>
                <w:sz w:val="22"/>
                <w:szCs w:val="22"/>
              </w:rPr>
              <w:t>Kematian yang tidak diduga, te</w:t>
            </w:r>
            <w:r w:rsidR="002A6615" w:rsidRPr="005A69D4">
              <w:rPr>
                <w:rFonts w:ascii="Arial" w:hAnsi="Arial" w:cs="Arial"/>
                <w:sz w:val="22"/>
                <w:szCs w:val="22"/>
              </w:rPr>
              <w:t xml:space="preserve">rmasuk dan tidak terbatas hanya </w:t>
            </w:r>
            <w:r w:rsidRPr="005A69D4">
              <w:rPr>
                <w:rFonts w:ascii="Arial" w:hAnsi="Arial" w:cs="Arial"/>
                <w:sz w:val="22"/>
                <w:szCs w:val="22"/>
              </w:rPr>
              <w:t>: Kematian yang tidak berhubungan dengan perjalanan penyakit pasien (contoh : kematian setelah infeksi paska operasi atau emboli paru-paru), kematian bayi aterm, bunuh diri.</w:t>
            </w:r>
          </w:p>
          <w:p w:rsidR="0077265A" w:rsidRPr="005A69D4" w:rsidRDefault="0077265A" w:rsidP="00843FD0">
            <w:pPr>
              <w:pStyle w:val="ListParagraph"/>
              <w:numPr>
                <w:ilvl w:val="0"/>
                <w:numId w:val="16"/>
              </w:numPr>
              <w:spacing w:line="360" w:lineRule="auto"/>
              <w:ind w:left="459" w:right="34" w:hanging="425"/>
              <w:contextualSpacing/>
              <w:jc w:val="both"/>
              <w:rPr>
                <w:rFonts w:ascii="Arial" w:hAnsi="Arial" w:cs="Arial"/>
                <w:sz w:val="22"/>
                <w:szCs w:val="22"/>
              </w:rPr>
            </w:pPr>
            <w:r w:rsidRPr="005A69D4">
              <w:rPr>
                <w:rFonts w:ascii="Arial" w:hAnsi="Arial" w:cs="Arial"/>
                <w:sz w:val="22"/>
                <w:szCs w:val="22"/>
              </w:rPr>
              <w:t>Kehilangan permanen fungsi yang tidak terkait penyakit pasien atau kondisi pasien.</w:t>
            </w:r>
          </w:p>
          <w:p w:rsidR="0077265A" w:rsidRPr="005A69D4" w:rsidRDefault="0077265A" w:rsidP="00843FD0">
            <w:pPr>
              <w:pStyle w:val="ListParagraph"/>
              <w:numPr>
                <w:ilvl w:val="0"/>
                <w:numId w:val="16"/>
              </w:numPr>
              <w:spacing w:line="360" w:lineRule="auto"/>
              <w:ind w:left="459" w:right="34" w:hanging="425"/>
              <w:contextualSpacing/>
              <w:jc w:val="both"/>
              <w:rPr>
                <w:rFonts w:ascii="Arial" w:hAnsi="Arial" w:cs="Arial"/>
                <w:sz w:val="22"/>
                <w:szCs w:val="22"/>
              </w:rPr>
            </w:pPr>
            <w:r w:rsidRPr="005A69D4">
              <w:rPr>
                <w:rFonts w:ascii="Arial" w:hAnsi="Arial" w:cs="Arial"/>
                <w:sz w:val="22"/>
                <w:szCs w:val="22"/>
              </w:rPr>
              <w:t>Operasi salah tempat, salah prosedur, salah pasien.</w:t>
            </w:r>
          </w:p>
          <w:p w:rsidR="0077265A" w:rsidRPr="005A69D4" w:rsidRDefault="0077265A" w:rsidP="00843FD0">
            <w:pPr>
              <w:pStyle w:val="ListParagraph"/>
              <w:numPr>
                <w:ilvl w:val="0"/>
                <w:numId w:val="16"/>
              </w:numPr>
              <w:spacing w:line="360" w:lineRule="auto"/>
              <w:ind w:left="459" w:right="34" w:hanging="425"/>
              <w:contextualSpacing/>
              <w:jc w:val="both"/>
              <w:rPr>
                <w:rFonts w:ascii="Arial" w:hAnsi="Arial" w:cs="Arial"/>
                <w:sz w:val="22"/>
                <w:szCs w:val="22"/>
              </w:rPr>
            </w:pPr>
            <w:r w:rsidRPr="005A69D4">
              <w:rPr>
                <w:rFonts w:ascii="Arial" w:hAnsi="Arial" w:cs="Arial"/>
                <w:sz w:val="22"/>
                <w:szCs w:val="22"/>
              </w:rPr>
              <w:t>Terjangkit penyakit kronik atau penyakit fatal akibat transfusi darah atau produk darah atau transplantasi organ atau jaringan.</w:t>
            </w:r>
          </w:p>
          <w:p w:rsidR="0077265A" w:rsidRPr="005A69D4" w:rsidRDefault="0077265A" w:rsidP="00843FD0">
            <w:pPr>
              <w:pStyle w:val="ListParagraph"/>
              <w:numPr>
                <w:ilvl w:val="0"/>
                <w:numId w:val="16"/>
              </w:numPr>
              <w:spacing w:line="360" w:lineRule="auto"/>
              <w:ind w:left="459" w:right="34" w:hanging="425"/>
              <w:contextualSpacing/>
              <w:jc w:val="both"/>
              <w:rPr>
                <w:rFonts w:ascii="Arial" w:hAnsi="Arial" w:cs="Arial"/>
                <w:sz w:val="22"/>
                <w:szCs w:val="22"/>
              </w:rPr>
            </w:pPr>
            <w:r w:rsidRPr="005A69D4">
              <w:rPr>
                <w:rFonts w:ascii="Arial" w:hAnsi="Arial" w:cs="Arial"/>
                <w:sz w:val="22"/>
                <w:szCs w:val="22"/>
              </w:rPr>
              <w:t>Penculikan anak termasuk bayi atau anak termasuk bayi dikirim ke rumah orang bukan rumah orang tuanya.</w:t>
            </w:r>
          </w:p>
          <w:p w:rsidR="000C3B65" w:rsidRPr="005A69D4" w:rsidRDefault="0077265A" w:rsidP="00843FD0">
            <w:pPr>
              <w:pStyle w:val="ListParagraph"/>
              <w:numPr>
                <w:ilvl w:val="0"/>
                <w:numId w:val="16"/>
              </w:numPr>
              <w:spacing w:line="360" w:lineRule="auto"/>
              <w:ind w:left="459" w:right="34" w:hanging="425"/>
              <w:contextualSpacing/>
              <w:jc w:val="both"/>
              <w:rPr>
                <w:rFonts w:ascii="Arial" w:hAnsi="Arial" w:cs="Arial"/>
                <w:sz w:val="22"/>
                <w:szCs w:val="22"/>
                <w:lang w:val="id-ID"/>
              </w:rPr>
            </w:pPr>
            <w:r w:rsidRPr="005A69D4">
              <w:rPr>
                <w:rFonts w:ascii="Arial" w:hAnsi="Arial" w:cs="Arial"/>
                <w:sz w:val="22"/>
                <w:szCs w:val="22"/>
              </w:rPr>
              <w:t xml:space="preserve">Perkosaan, kekejaman di tempat kerja seperti penyerangan yang berakibat kematian atau kehilangan fungsi secara permanen atau pembunuhan yang disengaja atas pasien, anggota staf, dokter, mahasiswa kedokteran, siswa latihan, pengunjung atau pihak ketiga ketika berada dalam lingkungan rumah sakit.  </w:t>
            </w:r>
          </w:p>
        </w:tc>
      </w:tr>
      <w:tr w:rsidR="00843FD0" w:rsidRPr="005A69D4" w:rsidTr="005A69D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trHeight w:val="1260"/>
        </w:trPr>
        <w:tc>
          <w:tcPr>
            <w:tcW w:w="1845" w:type="dxa"/>
            <w:tcBorders>
              <w:top w:val="single" w:sz="4" w:space="0" w:color="auto"/>
              <w:left w:val="single" w:sz="4" w:space="0" w:color="auto"/>
              <w:bottom w:val="single" w:sz="4" w:space="0" w:color="auto"/>
              <w:right w:val="single" w:sz="4" w:space="0" w:color="auto"/>
            </w:tcBorders>
            <w:vAlign w:val="center"/>
          </w:tcPr>
          <w:p w:rsidR="00843FD0" w:rsidRPr="005A69D4" w:rsidRDefault="00843FD0" w:rsidP="008731E2">
            <w:pPr>
              <w:spacing w:line="360" w:lineRule="auto"/>
              <w:rPr>
                <w:rFonts w:ascii="Arial" w:eastAsia="Calibri" w:hAnsi="Arial" w:cs="Arial"/>
                <w:spacing w:val="1"/>
                <w:w w:val="102"/>
                <w:sz w:val="22"/>
                <w:szCs w:val="22"/>
                <w:lang w:val="id-ID"/>
              </w:rPr>
            </w:pPr>
            <w:r w:rsidRPr="005A69D4">
              <w:rPr>
                <w:rFonts w:ascii="Arial" w:hAnsi="Arial" w:cs="Arial"/>
                <w:sz w:val="22"/>
                <w:szCs w:val="22"/>
                <w:lang w:val="id-ID"/>
              </w:rPr>
              <w:t>Tujuan</w:t>
            </w:r>
          </w:p>
        </w:tc>
        <w:tc>
          <w:tcPr>
            <w:tcW w:w="8080" w:type="dxa"/>
            <w:gridSpan w:val="3"/>
            <w:tcBorders>
              <w:top w:val="single" w:sz="4" w:space="0" w:color="auto"/>
              <w:left w:val="single" w:sz="4" w:space="0" w:color="auto"/>
              <w:bottom w:val="single" w:sz="4" w:space="0" w:color="auto"/>
              <w:right w:val="single" w:sz="4" w:space="0" w:color="auto"/>
            </w:tcBorders>
            <w:vAlign w:val="center"/>
          </w:tcPr>
          <w:p w:rsidR="00843FD0" w:rsidRPr="005A69D4" w:rsidRDefault="00843FD0" w:rsidP="00843FD0">
            <w:pPr>
              <w:pStyle w:val="ListParagraph"/>
              <w:numPr>
                <w:ilvl w:val="0"/>
                <w:numId w:val="18"/>
              </w:numPr>
              <w:spacing w:before="8" w:line="360" w:lineRule="auto"/>
              <w:ind w:left="459" w:right="57" w:hanging="425"/>
              <w:jc w:val="both"/>
              <w:rPr>
                <w:rFonts w:ascii="Arial" w:eastAsia="Calibri" w:hAnsi="Arial" w:cs="Arial"/>
                <w:sz w:val="22"/>
                <w:szCs w:val="22"/>
              </w:rPr>
            </w:pPr>
            <w:r w:rsidRPr="005A69D4">
              <w:rPr>
                <w:rFonts w:ascii="Arial" w:eastAsia="Calibri" w:hAnsi="Arial" w:cs="Arial"/>
                <w:sz w:val="22"/>
                <w:szCs w:val="22"/>
              </w:rPr>
              <w:t>S</w:t>
            </w:r>
            <w:r w:rsidRPr="005A69D4">
              <w:rPr>
                <w:rFonts w:ascii="Arial" w:eastAsia="Calibri" w:hAnsi="Arial" w:cs="Arial"/>
                <w:spacing w:val="-1"/>
                <w:sz w:val="22"/>
                <w:szCs w:val="22"/>
              </w:rPr>
              <w:t>t</w:t>
            </w:r>
            <w:r w:rsidRPr="005A69D4">
              <w:rPr>
                <w:rFonts w:ascii="Arial" w:eastAsia="Calibri" w:hAnsi="Arial" w:cs="Arial"/>
                <w:spacing w:val="3"/>
                <w:sz w:val="22"/>
                <w:szCs w:val="22"/>
              </w:rPr>
              <w:t>a</w:t>
            </w:r>
            <w:r w:rsidRPr="005A69D4">
              <w:rPr>
                <w:rFonts w:ascii="Arial" w:eastAsia="Calibri" w:hAnsi="Arial" w:cs="Arial"/>
                <w:sz w:val="22"/>
                <w:szCs w:val="22"/>
              </w:rPr>
              <w:t>f RSUD dr. Murjani Sampit m</w:t>
            </w:r>
            <w:r w:rsidRPr="005A69D4">
              <w:rPr>
                <w:rFonts w:ascii="Arial" w:eastAsia="Calibri" w:hAnsi="Arial" w:cs="Arial"/>
                <w:spacing w:val="1"/>
                <w:sz w:val="22"/>
                <w:szCs w:val="22"/>
              </w:rPr>
              <w:t>e</w:t>
            </w:r>
            <w:r w:rsidRPr="005A69D4">
              <w:rPr>
                <w:rFonts w:ascii="Arial" w:eastAsia="Calibri" w:hAnsi="Arial" w:cs="Arial"/>
                <w:sz w:val="22"/>
                <w:szCs w:val="22"/>
              </w:rPr>
              <w:t>ma</w:t>
            </w:r>
            <w:r w:rsidRPr="005A69D4">
              <w:rPr>
                <w:rFonts w:ascii="Arial" w:eastAsia="Calibri" w:hAnsi="Arial" w:cs="Arial"/>
                <w:spacing w:val="2"/>
                <w:sz w:val="22"/>
                <w:szCs w:val="22"/>
              </w:rPr>
              <w:t>h</w:t>
            </w:r>
            <w:r w:rsidRPr="005A69D4">
              <w:rPr>
                <w:rFonts w:ascii="Arial" w:eastAsia="Calibri" w:hAnsi="Arial" w:cs="Arial"/>
                <w:sz w:val="22"/>
                <w:szCs w:val="22"/>
              </w:rPr>
              <w:t xml:space="preserve">ami </w:t>
            </w:r>
            <w:r w:rsidRPr="005A69D4">
              <w:rPr>
                <w:rFonts w:ascii="Arial" w:eastAsia="Calibri" w:hAnsi="Arial" w:cs="Arial"/>
                <w:spacing w:val="-1"/>
                <w:sz w:val="22"/>
                <w:szCs w:val="22"/>
              </w:rPr>
              <w:t>t</w:t>
            </w:r>
            <w:r w:rsidRPr="005A69D4">
              <w:rPr>
                <w:rFonts w:ascii="Arial" w:eastAsia="Calibri" w:hAnsi="Arial" w:cs="Arial"/>
                <w:spacing w:val="1"/>
                <w:sz w:val="22"/>
                <w:szCs w:val="22"/>
              </w:rPr>
              <w:t>e</w:t>
            </w:r>
            <w:r w:rsidRPr="005A69D4">
              <w:rPr>
                <w:rFonts w:ascii="Arial" w:eastAsia="Calibri" w:hAnsi="Arial" w:cs="Arial"/>
                <w:spacing w:val="-1"/>
                <w:sz w:val="22"/>
                <w:szCs w:val="22"/>
              </w:rPr>
              <w:t>nt</w:t>
            </w:r>
            <w:r w:rsidRPr="005A69D4">
              <w:rPr>
                <w:rFonts w:ascii="Arial" w:eastAsia="Calibri" w:hAnsi="Arial" w:cs="Arial"/>
                <w:sz w:val="22"/>
                <w:szCs w:val="22"/>
              </w:rPr>
              <w:t xml:space="preserve">ang </w:t>
            </w:r>
            <w:r w:rsidRPr="005A69D4">
              <w:rPr>
                <w:rFonts w:ascii="Arial" w:eastAsia="Calibri" w:hAnsi="Arial" w:cs="Arial"/>
                <w:spacing w:val="-1"/>
                <w:w w:val="102"/>
                <w:sz w:val="22"/>
                <w:szCs w:val="22"/>
              </w:rPr>
              <w:t>p</w:t>
            </w:r>
            <w:r w:rsidRPr="005A69D4">
              <w:rPr>
                <w:rFonts w:ascii="Arial" w:eastAsia="Calibri" w:hAnsi="Arial" w:cs="Arial"/>
                <w:spacing w:val="1"/>
                <w:w w:val="102"/>
                <w:sz w:val="22"/>
                <w:szCs w:val="22"/>
              </w:rPr>
              <w:t>e</w:t>
            </w:r>
            <w:r w:rsidRPr="005A69D4">
              <w:rPr>
                <w:rFonts w:ascii="Arial" w:eastAsia="Calibri" w:hAnsi="Arial" w:cs="Arial"/>
                <w:spacing w:val="-1"/>
                <w:w w:val="102"/>
                <w:sz w:val="22"/>
                <w:szCs w:val="22"/>
              </w:rPr>
              <w:t>l</w:t>
            </w:r>
            <w:r w:rsidRPr="005A69D4">
              <w:rPr>
                <w:rFonts w:ascii="Arial" w:eastAsia="Calibri" w:hAnsi="Arial" w:cs="Arial"/>
                <w:w w:val="102"/>
                <w:sz w:val="22"/>
                <w:szCs w:val="22"/>
              </w:rPr>
              <w:t>a</w:t>
            </w:r>
            <w:r w:rsidRPr="005A69D4">
              <w:rPr>
                <w:rFonts w:ascii="Arial" w:eastAsia="Calibri" w:hAnsi="Arial" w:cs="Arial"/>
                <w:spacing w:val="-1"/>
                <w:w w:val="102"/>
                <w:sz w:val="22"/>
                <w:szCs w:val="22"/>
              </w:rPr>
              <w:t>p</w:t>
            </w:r>
            <w:r w:rsidRPr="005A69D4">
              <w:rPr>
                <w:rFonts w:ascii="Arial" w:eastAsia="Calibri" w:hAnsi="Arial" w:cs="Arial"/>
                <w:spacing w:val="1"/>
                <w:w w:val="102"/>
                <w:sz w:val="22"/>
                <w:szCs w:val="22"/>
              </w:rPr>
              <w:t>or</w:t>
            </w:r>
            <w:r w:rsidRPr="005A69D4">
              <w:rPr>
                <w:rFonts w:ascii="Arial" w:eastAsia="Calibri" w:hAnsi="Arial" w:cs="Arial"/>
                <w:w w:val="102"/>
                <w:sz w:val="22"/>
                <w:szCs w:val="22"/>
              </w:rPr>
              <w:t>an</w:t>
            </w:r>
            <w:r w:rsidRPr="005A69D4">
              <w:rPr>
                <w:rFonts w:ascii="Arial" w:eastAsia="Calibri" w:hAnsi="Arial" w:cs="Arial"/>
                <w:w w:val="102"/>
                <w:sz w:val="22"/>
                <w:szCs w:val="22"/>
                <w:lang w:val="id-ID"/>
              </w:rPr>
              <w:t xml:space="preserve"> </w:t>
            </w:r>
            <w:r w:rsidRPr="005A69D4">
              <w:rPr>
                <w:rFonts w:ascii="Arial" w:eastAsia="Calibri" w:hAnsi="Arial" w:cs="Arial"/>
                <w:spacing w:val="1"/>
                <w:sz w:val="22"/>
                <w:szCs w:val="22"/>
              </w:rPr>
              <w:t>i</w:t>
            </w:r>
            <w:r w:rsidRPr="005A69D4">
              <w:rPr>
                <w:rFonts w:ascii="Arial" w:eastAsia="Calibri" w:hAnsi="Arial" w:cs="Arial"/>
                <w:spacing w:val="-1"/>
                <w:sz w:val="22"/>
                <w:szCs w:val="22"/>
              </w:rPr>
              <w:t>n</w:t>
            </w:r>
            <w:r w:rsidRPr="005A69D4">
              <w:rPr>
                <w:rFonts w:ascii="Arial" w:eastAsia="Calibri" w:hAnsi="Arial" w:cs="Arial"/>
                <w:spacing w:val="-2"/>
                <w:sz w:val="22"/>
                <w:szCs w:val="22"/>
              </w:rPr>
              <w:t>s</w:t>
            </w:r>
            <w:r w:rsidRPr="005A69D4">
              <w:rPr>
                <w:rFonts w:ascii="Arial" w:eastAsia="Calibri" w:hAnsi="Arial" w:cs="Arial"/>
                <w:spacing w:val="1"/>
                <w:sz w:val="22"/>
                <w:szCs w:val="22"/>
              </w:rPr>
              <w:t>i</w:t>
            </w:r>
            <w:r w:rsidRPr="005A69D4">
              <w:rPr>
                <w:rFonts w:ascii="Arial" w:eastAsia="Calibri" w:hAnsi="Arial" w:cs="Arial"/>
                <w:spacing w:val="-1"/>
                <w:sz w:val="22"/>
                <w:szCs w:val="22"/>
              </w:rPr>
              <w:t>d</w:t>
            </w:r>
            <w:r w:rsidRPr="005A69D4">
              <w:rPr>
                <w:rFonts w:ascii="Arial" w:eastAsia="Calibri" w:hAnsi="Arial" w:cs="Arial"/>
                <w:spacing w:val="1"/>
                <w:sz w:val="22"/>
                <w:szCs w:val="22"/>
              </w:rPr>
              <w:t>e</w:t>
            </w:r>
            <w:r w:rsidRPr="005A69D4">
              <w:rPr>
                <w:rFonts w:ascii="Arial" w:eastAsia="Calibri" w:hAnsi="Arial" w:cs="Arial"/>
                <w:sz w:val="22"/>
                <w:szCs w:val="22"/>
              </w:rPr>
              <w:t xml:space="preserve">n </w:t>
            </w:r>
            <w:r w:rsidRPr="005A69D4">
              <w:rPr>
                <w:rFonts w:ascii="Arial" w:eastAsia="Calibri" w:hAnsi="Arial" w:cs="Arial"/>
                <w:spacing w:val="3"/>
                <w:sz w:val="22"/>
                <w:szCs w:val="22"/>
              </w:rPr>
              <w:t>k</w:t>
            </w:r>
            <w:r w:rsidRPr="005A69D4">
              <w:rPr>
                <w:rFonts w:ascii="Arial" w:eastAsia="Calibri" w:hAnsi="Arial" w:cs="Arial"/>
                <w:spacing w:val="1"/>
                <w:sz w:val="22"/>
                <w:szCs w:val="22"/>
              </w:rPr>
              <w:t>e</w:t>
            </w:r>
            <w:r w:rsidRPr="005A69D4">
              <w:rPr>
                <w:rFonts w:ascii="Arial" w:eastAsia="Calibri" w:hAnsi="Arial" w:cs="Arial"/>
                <w:spacing w:val="-2"/>
                <w:sz w:val="22"/>
                <w:szCs w:val="22"/>
              </w:rPr>
              <w:t>s</w:t>
            </w:r>
            <w:r w:rsidRPr="005A69D4">
              <w:rPr>
                <w:rFonts w:ascii="Arial" w:eastAsia="Calibri" w:hAnsi="Arial" w:cs="Arial"/>
                <w:spacing w:val="1"/>
                <w:sz w:val="22"/>
                <w:szCs w:val="22"/>
              </w:rPr>
              <w:t>el</w:t>
            </w:r>
            <w:r w:rsidRPr="005A69D4">
              <w:rPr>
                <w:rFonts w:ascii="Arial" w:eastAsia="Calibri" w:hAnsi="Arial" w:cs="Arial"/>
                <w:sz w:val="22"/>
                <w:szCs w:val="22"/>
              </w:rPr>
              <w:t>ama</w:t>
            </w:r>
            <w:r w:rsidRPr="005A69D4">
              <w:rPr>
                <w:rFonts w:ascii="Arial" w:eastAsia="Calibri" w:hAnsi="Arial" w:cs="Arial"/>
                <w:spacing w:val="-1"/>
                <w:sz w:val="22"/>
                <w:szCs w:val="22"/>
              </w:rPr>
              <w:t>t</w:t>
            </w:r>
            <w:r w:rsidRPr="005A69D4">
              <w:rPr>
                <w:rFonts w:ascii="Arial" w:eastAsia="Calibri" w:hAnsi="Arial" w:cs="Arial"/>
                <w:sz w:val="22"/>
                <w:szCs w:val="22"/>
              </w:rPr>
              <w:t xml:space="preserve">an </w:t>
            </w:r>
            <w:r w:rsidRPr="005A69D4">
              <w:rPr>
                <w:rFonts w:ascii="Arial" w:eastAsia="Calibri" w:hAnsi="Arial" w:cs="Arial"/>
                <w:spacing w:val="-1"/>
                <w:w w:val="102"/>
                <w:sz w:val="22"/>
                <w:szCs w:val="22"/>
              </w:rPr>
              <w:t>p</w:t>
            </w:r>
            <w:r w:rsidRPr="005A69D4">
              <w:rPr>
                <w:rFonts w:ascii="Arial" w:eastAsia="Calibri" w:hAnsi="Arial" w:cs="Arial"/>
                <w:w w:val="102"/>
                <w:sz w:val="22"/>
                <w:szCs w:val="22"/>
              </w:rPr>
              <w:t>a</w:t>
            </w:r>
            <w:r w:rsidRPr="005A69D4">
              <w:rPr>
                <w:rFonts w:ascii="Arial" w:eastAsia="Calibri" w:hAnsi="Arial" w:cs="Arial"/>
                <w:spacing w:val="1"/>
                <w:w w:val="102"/>
                <w:sz w:val="22"/>
                <w:szCs w:val="22"/>
              </w:rPr>
              <w:t>sie</w:t>
            </w:r>
            <w:r w:rsidRPr="005A69D4">
              <w:rPr>
                <w:rFonts w:ascii="Arial" w:eastAsia="Calibri" w:hAnsi="Arial" w:cs="Arial"/>
                <w:spacing w:val="-1"/>
                <w:w w:val="102"/>
                <w:sz w:val="22"/>
                <w:szCs w:val="22"/>
              </w:rPr>
              <w:t>n</w:t>
            </w:r>
            <w:r w:rsidRPr="005A69D4">
              <w:rPr>
                <w:rFonts w:ascii="Arial" w:eastAsia="Calibri" w:hAnsi="Arial" w:cs="Arial"/>
                <w:w w:val="102"/>
                <w:sz w:val="22"/>
                <w:szCs w:val="22"/>
              </w:rPr>
              <w:t>.</w:t>
            </w:r>
          </w:p>
          <w:p w:rsidR="00843FD0" w:rsidRPr="005A69D4" w:rsidRDefault="00843FD0" w:rsidP="00843FD0">
            <w:pPr>
              <w:pStyle w:val="ListParagraph"/>
              <w:numPr>
                <w:ilvl w:val="0"/>
                <w:numId w:val="18"/>
              </w:numPr>
              <w:spacing w:line="360" w:lineRule="auto"/>
              <w:ind w:left="459" w:hanging="425"/>
              <w:contextualSpacing/>
              <w:jc w:val="both"/>
              <w:rPr>
                <w:rFonts w:ascii="Arial" w:eastAsia="Calibri" w:hAnsi="Arial" w:cs="Arial"/>
                <w:sz w:val="22"/>
                <w:szCs w:val="22"/>
                <w:lang w:val="en-ID"/>
              </w:rPr>
            </w:pPr>
            <w:r w:rsidRPr="005A69D4">
              <w:rPr>
                <w:rFonts w:ascii="Arial" w:eastAsia="Calibri" w:hAnsi="Arial" w:cs="Arial"/>
                <w:position w:val="1"/>
                <w:sz w:val="22"/>
                <w:szCs w:val="22"/>
              </w:rPr>
              <w:t>M</w:t>
            </w:r>
            <w:r w:rsidRPr="005A69D4">
              <w:rPr>
                <w:rFonts w:ascii="Arial" w:eastAsia="Calibri" w:hAnsi="Arial" w:cs="Arial"/>
                <w:spacing w:val="1"/>
                <w:position w:val="1"/>
                <w:sz w:val="22"/>
                <w:szCs w:val="22"/>
              </w:rPr>
              <w:t>e</w:t>
            </w:r>
            <w:r w:rsidRPr="005A69D4">
              <w:rPr>
                <w:rFonts w:ascii="Arial" w:eastAsia="Calibri" w:hAnsi="Arial" w:cs="Arial"/>
                <w:spacing w:val="-1"/>
                <w:position w:val="1"/>
                <w:sz w:val="22"/>
                <w:szCs w:val="22"/>
              </w:rPr>
              <w:t>n</w:t>
            </w:r>
            <w:r w:rsidRPr="005A69D4">
              <w:rPr>
                <w:rFonts w:ascii="Arial" w:eastAsia="Calibri" w:hAnsi="Arial" w:cs="Arial"/>
                <w:spacing w:val="1"/>
                <w:position w:val="1"/>
                <w:sz w:val="22"/>
                <w:szCs w:val="22"/>
              </w:rPr>
              <w:t>ek</w:t>
            </w:r>
            <w:r w:rsidRPr="005A69D4">
              <w:rPr>
                <w:rFonts w:ascii="Arial" w:eastAsia="Calibri" w:hAnsi="Arial" w:cs="Arial"/>
                <w:position w:val="1"/>
                <w:sz w:val="22"/>
                <w:szCs w:val="22"/>
              </w:rPr>
              <w:t xml:space="preserve">an </w:t>
            </w:r>
            <w:r w:rsidRPr="005A69D4">
              <w:rPr>
                <w:rFonts w:ascii="Arial" w:eastAsia="Calibri" w:hAnsi="Arial" w:cs="Arial"/>
                <w:spacing w:val="3"/>
                <w:position w:val="1"/>
                <w:sz w:val="22"/>
                <w:szCs w:val="22"/>
              </w:rPr>
              <w:t>a</w:t>
            </w:r>
            <w:r w:rsidRPr="005A69D4">
              <w:rPr>
                <w:rFonts w:ascii="Arial" w:eastAsia="Calibri" w:hAnsi="Arial" w:cs="Arial"/>
                <w:spacing w:val="-1"/>
                <w:position w:val="1"/>
                <w:sz w:val="22"/>
                <w:szCs w:val="22"/>
              </w:rPr>
              <w:t>n</w:t>
            </w:r>
            <w:r w:rsidRPr="005A69D4">
              <w:rPr>
                <w:rFonts w:ascii="Arial" w:eastAsia="Calibri" w:hAnsi="Arial" w:cs="Arial"/>
                <w:position w:val="1"/>
                <w:sz w:val="22"/>
                <w:szCs w:val="22"/>
              </w:rPr>
              <w:t>g</w:t>
            </w:r>
            <w:r w:rsidRPr="005A69D4">
              <w:rPr>
                <w:rFonts w:ascii="Arial" w:eastAsia="Calibri" w:hAnsi="Arial" w:cs="Arial"/>
                <w:spacing w:val="1"/>
                <w:position w:val="1"/>
                <w:sz w:val="22"/>
                <w:szCs w:val="22"/>
              </w:rPr>
              <w:t>k</w:t>
            </w:r>
            <w:r w:rsidRPr="005A69D4">
              <w:rPr>
                <w:rFonts w:ascii="Arial" w:eastAsia="Calibri" w:hAnsi="Arial" w:cs="Arial"/>
                <w:position w:val="1"/>
                <w:sz w:val="22"/>
                <w:szCs w:val="22"/>
              </w:rPr>
              <w:t xml:space="preserve">a </w:t>
            </w:r>
            <w:r w:rsidRPr="005A69D4">
              <w:rPr>
                <w:rFonts w:ascii="Arial" w:eastAsia="Calibri" w:hAnsi="Arial" w:cs="Arial"/>
                <w:spacing w:val="1"/>
                <w:position w:val="1"/>
                <w:sz w:val="22"/>
                <w:szCs w:val="22"/>
              </w:rPr>
              <w:t>Ke</w:t>
            </w:r>
            <w:r w:rsidRPr="005A69D4">
              <w:rPr>
                <w:rFonts w:ascii="Arial" w:eastAsia="Calibri" w:hAnsi="Arial" w:cs="Arial"/>
                <w:spacing w:val="-1"/>
                <w:position w:val="1"/>
                <w:sz w:val="22"/>
                <w:szCs w:val="22"/>
              </w:rPr>
              <w:t>j</w:t>
            </w:r>
            <w:r w:rsidRPr="005A69D4">
              <w:rPr>
                <w:rFonts w:ascii="Arial" w:eastAsia="Calibri" w:hAnsi="Arial" w:cs="Arial"/>
                <w:spacing w:val="3"/>
                <w:position w:val="1"/>
                <w:sz w:val="22"/>
                <w:szCs w:val="22"/>
              </w:rPr>
              <w:t>a</w:t>
            </w:r>
            <w:r w:rsidRPr="005A69D4">
              <w:rPr>
                <w:rFonts w:ascii="Arial" w:eastAsia="Calibri" w:hAnsi="Arial" w:cs="Arial"/>
                <w:spacing w:val="-3"/>
                <w:position w:val="1"/>
                <w:sz w:val="22"/>
                <w:szCs w:val="22"/>
              </w:rPr>
              <w:t>d</w:t>
            </w:r>
            <w:r w:rsidRPr="005A69D4">
              <w:rPr>
                <w:rFonts w:ascii="Arial" w:eastAsia="Calibri" w:hAnsi="Arial" w:cs="Arial"/>
                <w:spacing w:val="1"/>
                <w:position w:val="1"/>
                <w:sz w:val="22"/>
                <w:szCs w:val="22"/>
              </w:rPr>
              <w:t>i</w:t>
            </w:r>
            <w:r w:rsidRPr="005A69D4">
              <w:rPr>
                <w:rFonts w:ascii="Arial" w:eastAsia="Calibri" w:hAnsi="Arial" w:cs="Arial"/>
                <w:position w:val="1"/>
                <w:sz w:val="22"/>
                <w:szCs w:val="22"/>
              </w:rPr>
              <w:t xml:space="preserve">an </w:t>
            </w:r>
            <w:r w:rsidRPr="005A69D4">
              <w:rPr>
                <w:rFonts w:ascii="Arial" w:eastAsia="Calibri" w:hAnsi="Arial" w:cs="Arial"/>
                <w:spacing w:val="1"/>
                <w:position w:val="1"/>
                <w:sz w:val="22"/>
                <w:szCs w:val="22"/>
                <w:lang w:val="id-ID"/>
              </w:rPr>
              <w:t>Sentinel</w:t>
            </w:r>
            <w:r w:rsidRPr="005A69D4">
              <w:rPr>
                <w:rFonts w:ascii="Arial" w:eastAsia="Calibri" w:hAnsi="Arial" w:cs="Arial"/>
                <w:position w:val="1"/>
                <w:sz w:val="22"/>
                <w:szCs w:val="22"/>
              </w:rPr>
              <w:t xml:space="preserve"> </w:t>
            </w:r>
            <w:r w:rsidRPr="005A69D4">
              <w:rPr>
                <w:rFonts w:ascii="Arial" w:eastAsia="Calibri" w:hAnsi="Arial" w:cs="Arial"/>
                <w:spacing w:val="-1"/>
                <w:position w:val="1"/>
                <w:sz w:val="22"/>
                <w:szCs w:val="22"/>
              </w:rPr>
              <w:t>d</w:t>
            </w:r>
            <w:r w:rsidRPr="005A69D4">
              <w:rPr>
                <w:rFonts w:ascii="Arial" w:eastAsia="Calibri" w:hAnsi="Arial" w:cs="Arial"/>
                <w:position w:val="1"/>
                <w:sz w:val="22"/>
                <w:szCs w:val="22"/>
              </w:rPr>
              <w:t xml:space="preserve">i </w:t>
            </w:r>
            <w:r w:rsidRPr="005A69D4">
              <w:rPr>
                <w:rFonts w:ascii="Arial" w:eastAsia="Calibri" w:hAnsi="Arial" w:cs="Arial"/>
                <w:spacing w:val="3"/>
                <w:position w:val="1"/>
                <w:sz w:val="22"/>
                <w:szCs w:val="22"/>
              </w:rPr>
              <w:t>s</w:t>
            </w:r>
            <w:r w:rsidRPr="005A69D4">
              <w:rPr>
                <w:rFonts w:ascii="Arial" w:eastAsia="Calibri" w:hAnsi="Arial" w:cs="Arial"/>
                <w:spacing w:val="1"/>
                <w:position w:val="1"/>
                <w:sz w:val="22"/>
                <w:szCs w:val="22"/>
              </w:rPr>
              <w:t>e</w:t>
            </w:r>
            <w:r w:rsidRPr="005A69D4">
              <w:rPr>
                <w:rFonts w:ascii="Arial" w:eastAsia="Calibri" w:hAnsi="Arial" w:cs="Arial"/>
                <w:spacing w:val="-1"/>
                <w:position w:val="1"/>
                <w:sz w:val="22"/>
                <w:szCs w:val="22"/>
              </w:rPr>
              <w:t>lu</w:t>
            </w:r>
            <w:r w:rsidRPr="005A69D4">
              <w:rPr>
                <w:rFonts w:ascii="Arial" w:eastAsia="Calibri" w:hAnsi="Arial" w:cs="Arial"/>
                <w:spacing w:val="1"/>
                <w:position w:val="1"/>
                <w:sz w:val="22"/>
                <w:szCs w:val="22"/>
              </w:rPr>
              <w:t>r</w:t>
            </w:r>
            <w:r w:rsidRPr="005A69D4">
              <w:rPr>
                <w:rFonts w:ascii="Arial" w:eastAsia="Calibri" w:hAnsi="Arial" w:cs="Arial"/>
                <w:spacing w:val="-1"/>
                <w:position w:val="1"/>
                <w:sz w:val="22"/>
                <w:szCs w:val="22"/>
              </w:rPr>
              <w:t>u</w:t>
            </w:r>
            <w:r w:rsidRPr="005A69D4">
              <w:rPr>
                <w:rFonts w:ascii="Arial" w:eastAsia="Calibri" w:hAnsi="Arial" w:cs="Arial"/>
                <w:position w:val="1"/>
                <w:sz w:val="22"/>
                <w:szCs w:val="22"/>
              </w:rPr>
              <w:t xml:space="preserve">h </w:t>
            </w:r>
            <w:r w:rsidRPr="005A69D4">
              <w:rPr>
                <w:rFonts w:ascii="Arial" w:eastAsia="Calibri" w:hAnsi="Arial" w:cs="Arial"/>
                <w:spacing w:val="2"/>
                <w:position w:val="1"/>
                <w:sz w:val="22"/>
                <w:szCs w:val="22"/>
              </w:rPr>
              <w:t>u</w:t>
            </w:r>
            <w:r w:rsidRPr="005A69D4">
              <w:rPr>
                <w:rFonts w:ascii="Arial" w:eastAsia="Calibri" w:hAnsi="Arial" w:cs="Arial"/>
                <w:spacing w:val="-1"/>
                <w:position w:val="1"/>
                <w:sz w:val="22"/>
                <w:szCs w:val="22"/>
              </w:rPr>
              <w:t>n</w:t>
            </w:r>
            <w:r w:rsidRPr="005A69D4">
              <w:rPr>
                <w:rFonts w:ascii="Arial" w:eastAsia="Calibri" w:hAnsi="Arial" w:cs="Arial"/>
                <w:spacing w:val="1"/>
                <w:position w:val="1"/>
                <w:sz w:val="22"/>
                <w:szCs w:val="22"/>
              </w:rPr>
              <w:t>i</w:t>
            </w:r>
            <w:r w:rsidRPr="005A69D4">
              <w:rPr>
                <w:rFonts w:ascii="Arial" w:eastAsia="Calibri" w:hAnsi="Arial" w:cs="Arial"/>
                <w:position w:val="1"/>
                <w:sz w:val="22"/>
                <w:szCs w:val="22"/>
              </w:rPr>
              <w:t xml:space="preserve">t </w:t>
            </w:r>
            <w:r w:rsidRPr="005A69D4">
              <w:rPr>
                <w:rFonts w:ascii="Arial" w:eastAsia="Calibri" w:hAnsi="Arial" w:cs="Arial"/>
                <w:position w:val="1"/>
                <w:sz w:val="22"/>
                <w:szCs w:val="22"/>
                <w:lang w:val="id-ID"/>
              </w:rPr>
              <w:t>kerja</w:t>
            </w:r>
          </w:p>
        </w:tc>
      </w:tr>
      <w:tr w:rsidR="00843FD0" w:rsidRPr="005A69D4" w:rsidTr="005A69D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trHeight w:val="1260"/>
        </w:trPr>
        <w:tc>
          <w:tcPr>
            <w:tcW w:w="1845" w:type="dxa"/>
            <w:tcBorders>
              <w:top w:val="single" w:sz="4" w:space="0" w:color="auto"/>
              <w:left w:val="single" w:sz="4" w:space="0" w:color="auto"/>
              <w:bottom w:val="single" w:sz="4" w:space="0" w:color="auto"/>
              <w:right w:val="single" w:sz="4" w:space="0" w:color="auto"/>
            </w:tcBorders>
            <w:vAlign w:val="center"/>
          </w:tcPr>
          <w:p w:rsidR="00843FD0" w:rsidRPr="005A69D4" w:rsidRDefault="00843FD0" w:rsidP="008731E2">
            <w:pPr>
              <w:spacing w:line="360" w:lineRule="auto"/>
              <w:rPr>
                <w:rFonts w:ascii="Arial" w:hAnsi="Arial" w:cs="Arial"/>
                <w:sz w:val="22"/>
                <w:szCs w:val="22"/>
                <w:lang w:val="id-ID"/>
              </w:rPr>
            </w:pPr>
            <w:r w:rsidRPr="005A69D4">
              <w:rPr>
                <w:rFonts w:ascii="Arial" w:hAnsi="Arial" w:cs="Arial"/>
                <w:sz w:val="22"/>
                <w:szCs w:val="22"/>
                <w:lang w:val="id-ID"/>
              </w:rPr>
              <w:t>Kebijakan</w:t>
            </w:r>
          </w:p>
        </w:tc>
        <w:tc>
          <w:tcPr>
            <w:tcW w:w="8080" w:type="dxa"/>
            <w:gridSpan w:val="3"/>
            <w:tcBorders>
              <w:top w:val="single" w:sz="4" w:space="0" w:color="auto"/>
              <w:left w:val="single" w:sz="4" w:space="0" w:color="auto"/>
              <w:bottom w:val="single" w:sz="4" w:space="0" w:color="auto"/>
              <w:right w:val="single" w:sz="4" w:space="0" w:color="auto"/>
            </w:tcBorders>
            <w:vAlign w:val="center"/>
          </w:tcPr>
          <w:p w:rsidR="00843FD0" w:rsidRPr="005A69D4" w:rsidRDefault="00843FD0" w:rsidP="00843FD0">
            <w:pPr>
              <w:numPr>
                <w:ilvl w:val="0"/>
                <w:numId w:val="12"/>
              </w:numPr>
              <w:spacing w:line="360" w:lineRule="auto"/>
              <w:ind w:left="459" w:hanging="425"/>
              <w:contextualSpacing/>
              <w:jc w:val="both"/>
              <w:rPr>
                <w:rFonts w:ascii="Arial" w:eastAsia="Calibri" w:hAnsi="Arial" w:cs="Arial"/>
                <w:sz w:val="22"/>
                <w:szCs w:val="22"/>
              </w:rPr>
            </w:pPr>
            <w:r w:rsidRPr="005A69D4">
              <w:rPr>
                <w:rFonts w:ascii="Arial" w:eastAsia="Calibri" w:hAnsi="Arial" w:cs="Arial"/>
                <w:sz w:val="22"/>
                <w:szCs w:val="22"/>
              </w:rPr>
              <w:t>Keputusan Direktur RSUD dr. Murjani Sampit Nomor : …</w:t>
            </w:r>
            <w:bookmarkStart w:id="0" w:name="_GoBack"/>
            <w:bookmarkEnd w:id="0"/>
            <w:r w:rsidRPr="005A69D4">
              <w:rPr>
                <w:rFonts w:ascii="Arial" w:eastAsia="Calibri" w:hAnsi="Arial" w:cs="Arial"/>
                <w:sz w:val="22"/>
                <w:szCs w:val="22"/>
              </w:rPr>
              <w:t>…./KPTS</w:t>
            </w:r>
            <w:r w:rsidR="003C3231">
              <w:rPr>
                <w:rFonts w:ascii="Arial" w:eastAsia="Calibri" w:hAnsi="Arial" w:cs="Arial"/>
                <w:sz w:val="22"/>
                <w:szCs w:val="22"/>
              </w:rPr>
              <w:t>/KPMKP/</w:t>
            </w:r>
            <w:r w:rsidR="005A69D4">
              <w:rPr>
                <w:rFonts w:ascii="Arial" w:eastAsia="Calibri" w:hAnsi="Arial" w:cs="Arial"/>
                <w:sz w:val="22"/>
                <w:szCs w:val="22"/>
              </w:rPr>
              <w:t xml:space="preserve"> P09/</w:t>
            </w:r>
            <w:r w:rsidRPr="005A69D4">
              <w:rPr>
                <w:rFonts w:ascii="Arial" w:eastAsia="Calibri" w:hAnsi="Arial" w:cs="Arial"/>
                <w:sz w:val="22"/>
                <w:szCs w:val="22"/>
              </w:rPr>
              <w:t>RSUD-DM/I/2018 tentang Penetapan Jenis Kejadian Sentinel di RSUD dr. Murjani Sampit.</w:t>
            </w:r>
          </w:p>
        </w:tc>
      </w:tr>
    </w:tbl>
    <w:p w:rsidR="000C3B65" w:rsidRPr="005A69D4" w:rsidRDefault="000C3B65" w:rsidP="000C3B65">
      <w:pPr>
        <w:spacing w:line="360" w:lineRule="auto"/>
        <w:rPr>
          <w:rFonts w:ascii="Arial" w:hAnsi="Arial" w:cs="Arial"/>
          <w:sz w:val="22"/>
          <w:szCs w:val="22"/>
          <w:lang w:val="id-ID"/>
        </w:rPr>
      </w:pPr>
    </w:p>
    <w:tbl>
      <w:tblPr>
        <w:tblW w:w="100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4394"/>
        <w:gridCol w:w="1843"/>
        <w:gridCol w:w="1985"/>
      </w:tblGrid>
      <w:tr w:rsidR="000C3B65" w:rsidRPr="005A69D4" w:rsidTr="005A69D4">
        <w:trPr>
          <w:trHeight w:val="982"/>
        </w:trPr>
        <w:tc>
          <w:tcPr>
            <w:tcW w:w="1843" w:type="dxa"/>
            <w:vMerge w:val="restart"/>
            <w:tcBorders>
              <w:top w:val="single" w:sz="4" w:space="0" w:color="auto"/>
              <w:left w:val="single" w:sz="4" w:space="0" w:color="auto"/>
              <w:bottom w:val="single" w:sz="4" w:space="0" w:color="auto"/>
              <w:right w:val="single" w:sz="4" w:space="0" w:color="auto"/>
            </w:tcBorders>
          </w:tcPr>
          <w:p w:rsidR="000C3B65" w:rsidRPr="005A69D4" w:rsidRDefault="005A69D4">
            <w:pPr>
              <w:spacing w:line="360" w:lineRule="auto"/>
              <w:jc w:val="center"/>
              <w:rPr>
                <w:rFonts w:ascii="Arial" w:hAnsi="Arial" w:cs="Arial"/>
                <w:b/>
                <w:sz w:val="22"/>
                <w:szCs w:val="22"/>
                <w:lang w:val="id-ID"/>
              </w:rPr>
            </w:pPr>
            <w:r w:rsidRPr="005A69D4">
              <w:rPr>
                <w:rFonts w:ascii="Arial" w:eastAsia="Calibri" w:hAnsi="Arial" w:cs="Arial"/>
                <w:noProof/>
                <w:sz w:val="22"/>
                <w:szCs w:val="22"/>
              </w:rPr>
              <w:lastRenderedPageBreak/>
              <w:drawing>
                <wp:anchor distT="0" distB="0" distL="114300" distR="114300" simplePos="0" relativeHeight="251661312" behindDoc="0" locked="0" layoutInCell="1" allowOverlap="1" wp14:anchorId="65D9F65D" wp14:editId="75CD42E5">
                  <wp:simplePos x="0" y="0"/>
                  <wp:positionH relativeFrom="column">
                    <wp:posOffset>-43815</wp:posOffset>
                  </wp:positionH>
                  <wp:positionV relativeFrom="paragraph">
                    <wp:posOffset>156532</wp:posOffset>
                  </wp:positionV>
                  <wp:extent cx="1103630" cy="1418590"/>
                  <wp:effectExtent l="0" t="0" r="0" b="0"/>
                  <wp:wrapNone/>
                  <wp:docPr id="4" name="Picture 4" descr="Description: LOGO BLUD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BLUD FIN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3630" cy="1418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3B65" w:rsidRPr="005A69D4" w:rsidRDefault="000C3B65">
            <w:pPr>
              <w:spacing w:line="360" w:lineRule="auto"/>
              <w:jc w:val="center"/>
              <w:rPr>
                <w:rFonts w:ascii="Arial" w:hAnsi="Arial" w:cs="Arial"/>
                <w:b/>
                <w:sz w:val="22"/>
                <w:szCs w:val="22"/>
                <w:lang w:val="id-ID"/>
              </w:rPr>
            </w:pPr>
          </w:p>
          <w:p w:rsidR="000C3B65" w:rsidRPr="005A69D4" w:rsidRDefault="000C3B65">
            <w:pPr>
              <w:spacing w:line="360" w:lineRule="auto"/>
              <w:jc w:val="center"/>
              <w:rPr>
                <w:rFonts w:ascii="Arial" w:hAnsi="Arial" w:cs="Arial"/>
                <w:b/>
                <w:sz w:val="22"/>
                <w:szCs w:val="22"/>
                <w:lang w:val="id-ID"/>
              </w:rPr>
            </w:pPr>
          </w:p>
          <w:p w:rsidR="000C3B65" w:rsidRPr="005A69D4" w:rsidRDefault="000C3B65">
            <w:pPr>
              <w:spacing w:line="360" w:lineRule="auto"/>
              <w:jc w:val="center"/>
              <w:rPr>
                <w:rFonts w:ascii="Arial" w:hAnsi="Arial" w:cs="Arial"/>
                <w:b/>
                <w:sz w:val="22"/>
                <w:szCs w:val="22"/>
                <w:lang w:val="id-ID"/>
              </w:rPr>
            </w:pPr>
          </w:p>
          <w:p w:rsidR="000C3B65" w:rsidRPr="005A69D4" w:rsidRDefault="000C3B65">
            <w:pPr>
              <w:spacing w:line="360" w:lineRule="auto"/>
              <w:jc w:val="center"/>
              <w:rPr>
                <w:rFonts w:ascii="Arial" w:hAnsi="Arial" w:cs="Arial"/>
                <w:b/>
                <w:sz w:val="22"/>
                <w:szCs w:val="22"/>
                <w:lang w:val="id-ID"/>
              </w:rPr>
            </w:pPr>
          </w:p>
          <w:p w:rsidR="000C3B65" w:rsidRPr="005A69D4" w:rsidRDefault="000C3B65" w:rsidP="009D0698">
            <w:pPr>
              <w:spacing w:line="360" w:lineRule="auto"/>
              <w:ind w:left="281" w:right="279" w:hanging="4"/>
              <w:jc w:val="center"/>
              <w:rPr>
                <w:rFonts w:ascii="Arial" w:hAnsi="Arial" w:cs="Arial"/>
                <w:b/>
                <w:sz w:val="22"/>
                <w:szCs w:val="22"/>
                <w:lang w:val="id-ID"/>
              </w:rPr>
            </w:pPr>
          </w:p>
        </w:tc>
        <w:tc>
          <w:tcPr>
            <w:tcW w:w="8222" w:type="dxa"/>
            <w:gridSpan w:val="3"/>
            <w:tcBorders>
              <w:top w:val="single" w:sz="4" w:space="0" w:color="auto"/>
              <w:left w:val="single" w:sz="4" w:space="0" w:color="auto"/>
              <w:bottom w:val="single" w:sz="4" w:space="0" w:color="auto"/>
              <w:right w:val="single" w:sz="4" w:space="0" w:color="auto"/>
            </w:tcBorders>
            <w:vAlign w:val="center"/>
            <w:hideMark/>
          </w:tcPr>
          <w:p w:rsidR="000C3B65" w:rsidRPr="005A69D4" w:rsidRDefault="000C3B65" w:rsidP="00686801">
            <w:pPr>
              <w:pStyle w:val="BodyTextIndent"/>
              <w:tabs>
                <w:tab w:val="left" w:pos="2160"/>
              </w:tabs>
              <w:spacing w:before="240" w:line="360" w:lineRule="auto"/>
              <w:ind w:left="0" w:firstLine="0"/>
              <w:jc w:val="center"/>
              <w:rPr>
                <w:rFonts w:ascii="Arial" w:eastAsia="Arial Unicode MS" w:hAnsi="Arial" w:cs="Arial"/>
                <w:sz w:val="22"/>
                <w:szCs w:val="22"/>
                <w:lang w:val="id-ID"/>
              </w:rPr>
            </w:pPr>
            <w:r w:rsidRPr="005A69D4">
              <w:rPr>
                <w:rFonts w:ascii="Arial" w:eastAsia="Calibri" w:hAnsi="Arial" w:cs="Arial"/>
                <w:sz w:val="22"/>
                <w:szCs w:val="22"/>
                <w:lang w:val="id-ID"/>
              </w:rPr>
              <w:t xml:space="preserve">KEJADIAN </w:t>
            </w:r>
            <w:r w:rsidR="00F11E22" w:rsidRPr="005A69D4">
              <w:rPr>
                <w:rFonts w:ascii="Arial" w:eastAsia="Calibri" w:hAnsi="Arial" w:cs="Arial"/>
                <w:sz w:val="22"/>
                <w:szCs w:val="22"/>
                <w:lang w:val="id-ID"/>
              </w:rPr>
              <w:t>SENTINEL</w:t>
            </w:r>
          </w:p>
        </w:tc>
      </w:tr>
      <w:tr w:rsidR="000C3B65" w:rsidRPr="005A69D4" w:rsidTr="005A69D4">
        <w:trPr>
          <w:trHeight w:val="1690"/>
        </w:trPr>
        <w:tc>
          <w:tcPr>
            <w:tcW w:w="1843" w:type="dxa"/>
            <w:vMerge/>
            <w:tcBorders>
              <w:top w:val="single" w:sz="4" w:space="0" w:color="auto"/>
              <w:left w:val="single" w:sz="4" w:space="0" w:color="auto"/>
              <w:bottom w:val="single" w:sz="4" w:space="0" w:color="auto"/>
              <w:right w:val="single" w:sz="4" w:space="0" w:color="auto"/>
            </w:tcBorders>
            <w:vAlign w:val="center"/>
            <w:hideMark/>
          </w:tcPr>
          <w:p w:rsidR="000C3B65" w:rsidRPr="005A69D4" w:rsidRDefault="000C3B65">
            <w:pPr>
              <w:rPr>
                <w:rFonts w:ascii="Arial" w:hAnsi="Arial" w:cs="Arial"/>
                <w:b/>
                <w:sz w:val="22"/>
                <w:szCs w:val="22"/>
                <w:lang w:val="id-ID"/>
              </w:rPr>
            </w:pPr>
          </w:p>
        </w:tc>
        <w:tc>
          <w:tcPr>
            <w:tcW w:w="4394" w:type="dxa"/>
            <w:tcBorders>
              <w:top w:val="single" w:sz="4" w:space="0" w:color="auto"/>
              <w:left w:val="single" w:sz="4" w:space="0" w:color="auto"/>
              <w:bottom w:val="single" w:sz="4" w:space="0" w:color="auto"/>
              <w:right w:val="single" w:sz="4" w:space="0" w:color="auto"/>
            </w:tcBorders>
            <w:vAlign w:val="center"/>
            <w:hideMark/>
          </w:tcPr>
          <w:p w:rsidR="000C3B65" w:rsidRPr="005A69D4" w:rsidRDefault="00843FD0">
            <w:pPr>
              <w:spacing w:line="360" w:lineRule="auto"/>
              <w:jc w:val="center"/>
              <w:rPr>
                <w:rFonts w:ascii="Arial" w:hAnsi="Arial" w:cs="Arial"/>
                <w:sz w:val="22"/>
                <w:szCs w:val="22"/>
                <w:lang w:val="id-ID"/>
              </w:rPr>
            </w:pPr>
            <w:r w:rsidRPr="005A69D4">
              <w:rPr>
                <w:rFonts w:ascii="Arial" w:eastAsia="Calibri" w:hAnsi="Arial" w:cs="Arial"/>
                <w:spacing w:val="1"/>
                <w:sz w:val="22"/>
                <w:szCs w:val="22"/>
              </w:rPr>
              <w:t>N</w:t>
            </w:r>
            <w:r w:rsidR="005A69D4">
              <w:rPr>
                <w:rFonts w:ascii="Arial" w:eastAsia="Calibri" w:hAnsi="Arial" w:cs="Arial"/>
                <w:spacing w:val="-1"/>
                <w:sz w:val="22"/>
                <w:szCs w:val="22"/>
              </w:rPr>
              <w:t>o.</w:t>
            </w:r>
            <w:r w:rsidR="000C3B65" w:rsidRPr="005A69D4">
              <w:rPr>
                <w:rFonts w:ascii="Arial" w:hAnsi="Arial" w:cs="Arial"/>
                <w:sz w:val="22"/>
                <w:szCs w:val="22"/>
              </w:rPr>
              <w:t xml:space="preserve"> Dokumen :</w:t>
            </w:r>
          </w:p>
          <w:p w:rsidR="00843FD0" w:rsidRPr="005A69D4" w:rsidRDefault="00843FD0">
            <w:pPr>
              <w:spacing w:line="360" w:lineRule="auto"/>
              <w:jc w:val="center"/>
              <w:rPr>
                <w:rFonts w:ascii="Arial" w:hAnsi="Arial" w:cs="Arial"/>
                <w:sz w:val="22"/>
                <w:szCs w:val="22"/>
                <w:lang w:val="id-ID"/>
              </w:rPr>
            </w:pPr>
          </w:p>
          <w:p w:rsidR="000C3B65" w:rsidRPr="005A69D4" w:rsidRDefault="005A69D4" w:rsidP="00843FD0">
            <w:pPr>
              <w:spacing w:line="360" w:lineRule="auto"/>
              <w:ind w:left="-104" w:right="-108"/>
              <w:jc w:val="center"/>
              <w:rPr>
                <w:rFonts w:ascii="Arial" w:hAnsi="Arial" w:cs="Arial"/>
                <w:color w:val="000000"/>
                <w:sz w:val="22"/>
                <w:szCs w:val="22"/>
                <w:lang w:val="id-ID"/>
              </w:rPr>
            </w:pPr>
            <w:r>
              <w:rPr>
                <w:rFonts w:ascii="Arial" w:hAnsi="Arial" w:cs="Arial"/>
                <w:spacing w:val="1"/>
                <w:w w:val="102"/>
                <w:sz w:val="22"/>
                <w:szCs w:val="22"/>
                <w:lang w:val="en-ID"/>
              </w:rPr>
              <w:t xml:space="preserve">        </w:t>
            </w:r>
            <w:r w:rsidR="000C3B65" w:rsidRPr="005A69D4">
              <w:rPr>
                <w:rFonts w:ascii="Arial" w:hAnsi="Arial" w:cs="Arial"/>
                <w:spacing w:val="1"/>
                <w:w w:val="102"/>
                <w:sz w:val="22"/>
                <w:szCs w:val="22"/>
                <w:lang w:val="id-ID"/>
              </w:rPr>
              <w:t>/SPO/</w:t>
            </w:r>
            <w:r w:rsidR="002A6615" w:rsidRPr="005A69D4">
              <w:rPr>
                <w:rFonts w:ascii="Arial" w:hAnsi="Arial" w:cs="Arial"/>
                <w:spacing w:val="1"/>
                <w:w w:val="102"/>
                <w:sz w:val="22"/>
                <w:szCs w:val="22"/>
                <w:lang w:val="en-ID"/>
              </w:rPr>
              <w:t>K</w:t>
            </w:r>
            <w:r w:rsidR="000C3B65" w:rsidRPr="005A69D4">
              <w:rPr>
                <w:rFonts w:ascii="Arial" w:hAnsi="Arial" w:cs="Arial"/>
                <w:spacing w:val="1"/>
                <w:w w:val="102"/>
                <w:sz w:val="22"/>
                <w:szCs w:val="22"/>
                <w:lang w:val="id-ID"/>
              </w:rPr>
              <w:t>PMKP/</w:t>
            </w:r>
            <w:r>
              <w:rPr>
                <w:rFonts w:ascii="Arial" w:hAnsi="Arial" w:cs="Arial"/>
                <w:spacing w:val="1"/>
                <w:w w:val="102"/>
                <w:sz w:val="22"/>
                <w:szCs w:val="22"/>
                <w:lang w:val="en-ID"/>
              </w:rPr>
              <w:t>P09/</w:t>
            </w:r>
            <w:r w:rsidR="000C3B65" w:rsidRPr="005A69D4">
              <w:rPr>
                <w:rFonts w:ascii="Arial" w:hAnsi="Arial" w:cs="Arial"/>
                <w:spacing w:val="1"/>
                <w:w w:val="102"/>
                <w:sz w:val="22"/>
                <w:szCs w:val="22"/>
                <w:lang w:val="id-ID"/>
              </w:rPr>
              <w:t>RSUD-DM/I/2018</w:t>
            </w:r>
          </w:p>
        </w:tc>
        <w:tc>
          <w:tcPr>
            <w:tcW w:w="1843" w:type="dxa"/>
            <w:tcBorders>
              <w:top w:val="single" w:sz="4" w:space="0" w:color="auto"/>
              <w:left w:val="single" w:sz="4" w:space="0" w:color="auto"/>
              <w:bottom w:val="single" w:sz="4" w:space="0" w:color="auto"/>
              <w:right w:val="single" w:sz="4" w:space="0" w:color="auto"/>
            </w:tcBorders>
            <w:vAlign w:val="center"/>
            <w:hideMark/>
          </w:tcPr>
          <w:p w:rsidR="000C3B65" w:rsidRPr="005A69D4" w:rsidRDefault="00843FD0" w:rsidP="005A69D4">
            <w:pPr>
              <w:spacing w:line="360" w:lineRule="auto"/>
              <w:jc w:val="center"/>
              <w:rPr>
                <w:rFonts w:ascii="Arial" w:hAnsi="Arial" w:cs="Arial"/>
                <w:sz w:val="22"/>
                <w:szCs w:val="22"/>
                <w:lang w:val="id-ID"/>
              </w:rPr>
            </w:pPr>
            <w:r w:rsidRPr="005A69D4">
              <w:rPr>
                <w:rFonts w:ascii="Arial" w:eastAsia="Calibri" w:hAnsi="Arial" w:cs="Arial"/>
                <w:spacing w:val="1"/>
                <w:sz w:val="22"/>
                <w:szCs w:val="22"/>
              </w:rPr>
              <w:t>N</w:t>
            </w:r>
            <w:r w:rsidRPr="005A69D4">
              <w:rPr>
                <w:rFonts w:ascii="Arial" w:eastAsia="Calibri" w:hAnsi="Arial" w:cs="Arial"/>
                <w:spacing w:val="-1"/>
                <w:sz w:val="22"/>
                <w:szCs w:val="22"/>
              </w:rPr>
              <w:t>o</w:t>
            </w:r>
            <w:r w:rsidR="005A69D4">
              <w:rPr>
                <w:rFonts w:ascii="Arial" w:eastAsia="Calibri" w:hAnsi="Arial" w:cs="Arial"/>
                <w:spacing w:val="-1"/>
                <w:sz w:val="22"/>
                <w:szCs w:val="22"/>
                <w:lang w:val="en-ID"/>
              </w:rPr>
              <w:t>.</w:t>
            </w:r>
            <w:r w:rsidR="000C3B65" w:rsidRPr="005A69D4">
              <w:rPr>
                <w:rFonts w:ascii="Arial" w:hAnsi="Arial" w:cs="Arial"/>
                <w:sz w:val="22"/>
                <w:szCs w:val="22"/>
              </w:rPr>
              <w:t xml:space="preserve"> Revisi :</w:t>
            </w:r>
          </w:p>
          <w:p w:rsidR="00843FD0" w:rsidRPr="005A69D4" w:rsidRDefault="00843FD0" w:rsidP="005A69D4">
            <w:pPr>
              <w:spacing w:line="360" w:lineRule="auto"/>
              <w:jc w:val="center"/>
              <w:rPr>
                <w:rFonts w:ascii="Arial" w:hAnsi="Arial" w:cs="Arial"/>
                <w:sz w:val="22"/>
                <w:szCs w:val="22"/>
                <w:lang w:val="id-ID"/>
              </w:rPr>
            </w:pPr>
          </w:p>
          <w:p w:rsidR="000C3B65" w:rsidRPr="005A69D4" w:rsidRDefault="000C3B65" w:rsidP="005A69D4">
            <w:pPr>
              <w:spacing w:line="360" w:lineRule="auto"/>
              <w:jc w:val="center"/>
              <w:rPr>
                <w:rFonts w:ascii="Arial" w:hAnsi="Arial" w:cs="Arial"/>
                <w:sz w:val="22"/>
                <w:szCs w:val="22"/>
                <w:lang w:val="id-ID"/>
              </w:rPr>
            </w:pPr>
            <w:r w:rsidRPr="005A69D4">
              <w:rPr>
                <w:rFonts w:ascii="Arial" w:hAnsi="Arial" w:cs="Arial"/>
                <w:sz w:val="22"/>
                <w:szCs w:val="22"/>
                <w:lang w:val="id-ID"/>
              </w:rPr>
              <w:t>0</w:t>
            </w:r>
          </w:p>
        </w:tc>
        <w:tc>
          <w:tcPr>
            <w:tcW w:w="1985" w:type="dxa"/>
            <w:tcBorders>
              <w:top w:val="single" w:sz="4" w:space="0" w:color="auto"/>
              <w:left w:val="single" w:sz="4" w:space="0" w:color="auto"/>
              <w:bottom w:val="single" w:sz="4" w:space="0" w:color="auto"/>
              <w:right w:val="single" w:sz="4" w:space="0" w:color="auto"/>
            </w:tcBorders>
            <w:vAlign w:val="center"/>
            <w:hideMark/>
          </w:tcPr>
          <w:p w:rsidR="000C3B65" w:rsidRPr="005A69D4" w:rsidRDefault="000C3B65">
            <w:pPr>
              <w:spacing w:line="360" w:lineRule="auto"/>
              <w:jc w:val="center"/>
              <w:rPr>
                <w:rFonts w:ascii="Arial" w:hAnsi="Arial" w:cs="Arial"/>
                <w:sz w:val="22"/>
                <w:szCs w:val="22"/>
                <w:lang w:val="id-ID"/>
              </w:rPr>
            </w:pPr>
            <w:r w:rsidRPr="005A69D4">
              <w:rPr>
                <w:rFonts w:ascii="Arial" w:hAnsi="Arial" w:cs="Arial"/>
                <w:sz w:val="22"/>
                <w:szCs w:val="22"/>
              </w:rPr>
              <w:t>Halaman :</w:t>
            </w:r>
          </w:p>
          <w:p w:rsidR="00843FD0" w:rsidRPr="005A69D4" w:rsidRDefault="00843FD0">
            <w:pPr>
              <w:spacing w:line="360" w:lineRule="auto"/>
              <w:jc w:val="center"/>
              <w:rPr>
                <w:rFonts w:ascii="Arial" w:hAnsi="Arial" w:cs="Arial"/>
                <w:sz w:val="22"/>
                <w:szCs w:val="22"/>
                <w:lang w:val="id-ID"/>
              </w:rPr>
            </w:pPr>
          </w:p>
          <w:p w:rsidR="000C3B65" w:rsidRPr="005A69D4" w:rsidRDefault="00670E2B">
            <w:pPr>
              <w:spacing w:line="360" w:lineRule="auto"/>
              <w:jc w:val="center"/>
              <w:rPr>
                <w:rFonts w:ascii="Arial" w:hAnsi="Arial" w:cs="Arial"/>
                <w:sz w:val="22"/>
                <w:szCs w:val="22"/>
                <w:lang w:val="id-ID"/>
              </w:rPr>
            </w:pPr>
            <w:r w:rsidRPr="005A69D4">
              <w:rPr>
                <w:rFonts w:ascii="Arial" w:hAnsi="Arial" w:cs="Arial"/>
                <w:sz w:val="22"/>
                <w:szCs w:val="22"/>
                <w:lang w:val="id-ID"/>
              </w:rPr>
              <w:t>2</w:t>
            </w:r>
            <w:r w:rsidR="000C3B65" w:rsidRPr="005A69D4">
              <w:rPr>
                <w:rFonts w:ascii="Arial" w:hAnsi="Arial" w:cs="Arial"/>
                <w:sz w:val="22"/>
                <w:szCs w:val="22"/>
              </w:rPr>
              <w:t>/</w:t>
            </w:r>
            <w:r w:rsidRPr="005A69D4">
              <w:rPr>
                <w:rFonts w:ascii="Arial" w:hAnsi="Arial" w:cs="Arial"/>
                <w:sz w:val="22"/>
                <w:szCs w:val="22"/>
                <w:lang w:val="id-ID"/>
              </w:rPr>
              <w:t>2</w:t>
            </w:r>
          </w:p>
        </w:tc>
      </w:tr>
      <w:tr w:rsidR="00F32542" w:rsidRPr="005A69D4" w:rsidTr="003C3231">
        <w:trPr>
          <w:trHeight w:val="1274"/>
        </w:trPr>
        <w:tc>
          <w:tcPr>
            <w:tcW w:w="1843" w:type="dxa"/>
            <w:tcBorders>
              <w:top w:val="single" w:sz="4" w:space="0" w:color="auto"/>
              <w:left w:val="single" w:sz="4" w:space="0" w:color="auto"/>
              <w:bottom w:val="single" w:sz="4" w:space="0" w:color="auto"/>
              <w:right w:val="single" w:sz="4" w:space="0" w:color="auto"/>
            </w:tcBorders>
            <w:vAlign w:val="center"/>
            <w:hideMark/>
          </w:tcPr>
          <w:p w:rsidR="00F32542" w:rsidRPr="005A69D4" w:rsidRDefault="00F32542">
            <w:pPr>
              <w:spacing w:line="360" w:lineRule="auto"/>
              <w:rPr>
                <w:rFonts w:ascii="Arial" w:eastAsia="Calibri" w:hAnsi="Arial" w:cs="Arial"/>
                <w:spacing w:val="1"/>
                <w:w w:val="102"/>
                <w:sz w:val="22"/>
                <w:szCs w:val="22"/>
                <w:lang w:val="id-ID"/>
              </w:rPr>
            </w:pPr>
            <w:r w:rsidRPr="005A69D4">
              <w:rPr>
                <w:rFonts w:ascii="Arial" w:eastAsia="Calibri" w:hAnsi="Arial" w:cs="Arial"/>
                <w:spacing w:val="1"/>
                <w:w w:val="102"/>
                <w:sz w:val="22"/>
                <w:szCs w:val="22"/>
                <w:lang w:val="id-ID"/>
              </w:rPr>
              <w:t>Kebijakan</w:t>
            </w:r>
          </w:p>
        </w:tc>
        <w:tc>
          <w:tcPr>
            <w:tcW w:w="8222" w:type="dxa"/>
            <w:gridSpan w:val="3"/>
            <w:tcBorders>
              <w:top w:val="single" w:sz="4" w:space="0" w:color="auto"/>
              <w:left w:val="single" w:sz="4" w:space="0" w:color="auto"/>
              <w:bottom w:val="single" w:sz="4" w:space="0" w:color="auto"/>
              <w:right w:val="single" w:sz="4" w:space="0" w:color="auto"/>
            </w:tcBorders>
            <w:vAlign w:val="center"/>
          </w:tcPr>
          <w:p w:rsidR="00F32542" w:rsidRPr="005A69D4" w:rsidRDefault="009D0698" w:rsidP="005A69D4">
            <w:pPr>
              <w:numPr>
                <w:ilvl w:val="0"/>
                <w:numId w:val="12"/>
              </w:numPr>
              <w:spacing w:before="120" w:line="360" w:lineRule="auto"/>
              <w:ind w:right="34" w:hanging="464"/>
              <w:contextualSpacing/>
              <w:jc w:val="both"/>
              <w:rPr>
                <w:rFonts w:ascii="Arial" w:eastAsia="Calibri" w:hAnsi="Arial" w:cs="Arial"/>
                <w:sz w:val="22"/>
                <w:szCs w:val="22"/>
              </w:rPr>
            </w:pPr>
            <w:r w:rsidRPr="005A69D4">
              <w:rPr>
                <w:rFonts w:ascii="Arial" w:eastAsia="Calibri" w:hAnsi="Arial" w:cs="Arial"/>
                <w:spacing w:val="1"/>
                <w:sz w:val="22"/>
                <w:szCs w:val="22"/>
                <w:lang w:val="id-ID"/>
              </w:rPr>
              <w:t>Keputusan</w:t>
            </w:r>
            <w:r w:rsidRPr="005A69D4">
              <w:rPr>
                <w:rFonts w:ascii="Arial" w:eastAsia="Calibri" w:hAnsi="Arial" w:cs="Arial"/>
                <w:sz w:val="22"/>
                <w:szCs w:val="22"/>
              </w:rPr>
              <w:t xml:space="preserve"> </w:t>
            </w:r>
            <w:r w:rsidRPr="005A69D4">
              <w:rPr>
                <w:rFonts w:ascii="Arial" w:eastAsia="Calibri" w:hAnsi="Arial" w:cs="Arial"/>
                <w:spacing w:val="1"/>
                <w:sz w:val="22"/>
                <w:szCs w:val="22"/>
              </w:rPr>
              <w:t>D</w:t>
            </w:r>
            <w:r w:rsidRPr="005A69D4">
              <w:rPr>
                <w:rFonts w:ascii="Arial" w:eastAsia="Calibri" w:hAnsi="Arial" w:cs="Arial"/>
                <w:spacing w:val="-1"/>
                <w:sz w:val="22"/>
                <w:szCs w:val="22"/>
              </w:rPr>
              <w:t>i</w:t>
            </w:r>
            <w:r w:rsidRPr="005A69D4">
              <w:rPr>
                <w:rFonts w:ascii="Arial" w:eastAsia="Calibri" w:hAnsi="Arial" w:cs="Arial"/>
                <w:spacing w:val="1"/>
                <w:sz w:val="22"/>
                <w:szCs w:val="22"/>
              </w:rPr>
              <w:t>re</w:t>
            </w:r>
            <w:r w:rsidRPr="005A69D4">
              <w:rPr>
                <w:rFonts w:ascii="Arial" w:eastAsia="Calibri" w:hAnsi="Arial" w:cs="Arial"/>
                <w:spacing w:val="3"/>
                <w:sz w:val="22"/>
                <w:szCs w:val="22"/>
              </w:rPr>
              <w:t>k</w:t>
            </w:r>
            <w:r w:rsidRPr="005A69D4">
              <w:rPr>
                <w:rFonts w:ascii="Arial" w:eastAsia="Calibri" w:hAnsi="Arial" w:cs="Arial"/>
                <w:spacing w:val="-1"/>
                <w:sz w:val="22"/>
                <w:szCs w:val="22"/>
              </w:rPr>
              <w:t>tu</w:t>
            </w:r>
            <w:r w:rsidR="00843FD0" w:rsidRPr="005A69D4">
              <w:rPr>
                <w:rFonts w:ascii="Arial" w:eastAsia="Calibri" w:hAnsi="Arial" w:cs="Arial"/>
                <w:sz w:val="22"/>
                <w:szCs w:val="22"/>
              </w:rPr>
              <w:t xml:space="preserve">r RSUD dr. Murjani Sampit </w:t>
            </w:r>
            <w:r w:rsidRPr="005A69D4">
              <w:rPr>
                <w:rFonts w:ascii="Arial" w:eastAsia="Calibri" w:hAnsi="Arial" w:cs="Arial"/>
                <w:spacing w:val="1"/>
                <w:sz w:val="22"/>
                <w:szCs w:val="22"/>
              </w:rPr>
              <w:t>No</w:t>
            </w:r>
            <w:r w:rsidRPr="005A69D4">
              <w:rPr>
                <w:rFonts w:ascii="Arial" w:eastAsia="Calibri" w:hAnsi="Arial" w:cs="Arial"/>
                <w:sz w:val="22"/>
                <w:szCs w:val="22"/>
              </w:rPr>
              <w:t>m</w:t>
            </w:r>
            <w:r w:rsidRPr="005A69D4">
              <w:rPr>
                <w:rFonts w:ascii="Arial" w:eastAsia="Calibri" w:hAnsi="Arial" w:cs="Arial"/>
                <w:spacing w:val="1"/>
                <w:sz w:val="22"/>
                <w:szCs w:val="22"/>
              </w:rPr>
              <w:t>o</w:t>
            </w:r>
            <w:r w:rsidRPr="005A69D4">
              <w:rPr>
                <w:rFonts w:ascii="Arial" w:eastAsia="Calibri" w:hAnsi="Arial" w:cs="Arial"/>
                <w:sz w:val="22"/>
                <w:szCs w:val="22"/>
              </w:rPr>
              <w:t xml:space="preserve">r </w:t>
            </w:r>
            <w:r w:rsidRPr="005A69D4">
              <w:rPr>
                <w:rFonts w:ascii="Arial" w:eastAsia="Calibri" w:hAnsi="Arial" w:cs="Arial"/>
                <w:sz w:val="22"/>
                <w:szCs w:val="22"/>
                <w:lang w:val="id-ID"/>
              </w:rPr>
              <w:t xml:space="preserve">:  </w:t>
            </w:r>
            <w:r w:rsidR="005A69D4">
              <w:rPr>
                <w:rFonts w:ascii="Arial" w:eastAsia="Calibri" w:hAnsi="Arial" w:cs="Arial"/>
                <w:sz w:val="22"/>
                <w:szCs w:val="22"/>
                <w:lang w:val="en-ID"/>
              </w:rPr>
              <w:t>…</w:t>
            </w:r>
            <w:r w:rsidR="003C3231">
              <w:rPr>
                <w:rFonts w:ascii="Arial" w:eastAsia="Calibri" w:hAnsi="Arial" w:cs="Arial"/>
                <w:sz w:val="22"/>
                <w:szCs w:val="22"/>
                <w:lang w:val="en-ID"/>
              </w:rPr>
              <w:t>...</w:t>
            </w:r>
            <w:r w:rsidRPr="005A69D4">
              <w:rPr>
                <w:rFonts w:ascii="Arial" w:eastAsia="Calibri" w:hAnsi="Arial" w:cs="Arial"/>
                <w:sz w:val="22"/>
                <w:szCs w:val="22"/>
                <w:lang w:val="id-ID"/>
              </w:rPr>
              <w:t>...</w:t>
            </w:r>
            <w:r w:rsidRPr="005A69D4">
              <w:rPr>
                <w:rFonts w:ascii="Arial" w:eastAsia="Calibri" w:hAnsi="Arial" w:cs="Arial"/>
                <w:spacing w:val="1"/>
                <w:sz w:val="22"/>
                <w:szCs w:val="22"/>
                <w:lang w:val="id-ID"/>
              </w:rPr>
              <w:t>/</w:t>
            </w:r>
            <w:r w:rsidR="00843FD0" w:rsidRPr="005A69D4">
              <w:rPr>
                <w:rFonts w:ascii="Arial" w:eastAsia="Calibri" w:hAnsi="Arial" w:cs="Arial"/>
                <w:spacing w:val="1"/>
                <w:sz w:val="22"/>
                <w:szCs w:val="22"/>
                <w:lang w:val="id-ID"/>
              </w:rPr>
              <w:t xml:space="preserve"> </w:t>
            </w:r>
            <w:r w:rsidRPr="005A69D4">
              <w:rPr>
                <w:rFonts w:ascii="Arial" w:eastAsia="Calibri" w:hAnsi="Arial" w:cs="Arial"/>
                <w:spacing w:val="1"/>
                <w:sz w:val="22"/>
                <w:szCs w:val="22"/>
                <w:lang w:val="id-ID"/>
              </w:rPr>
              <w:t>PND/K</w:t>
            </w:r>
            <w:r w:rsidRPr="005A69D4">
              <w:rPr>
                <w:rFonts w:ascii="Arial" w:eastAsia="Calibri" w:hAnsi="Arial" w:cs="Arial"/>
                <w:spacing w:val="1"/>
                <w:sz w:val="22"/>
                <w:szCs w:val="22"/>
                <w:lang w:val="en-ID"/>
              </w:rPr>
              <w:t>PMKP</w:t>
            </w:r>
            <w:r w:rsidRPr="005A69D4">
              <w:rPr>
                <w:rFonts w:ascii="Arial" w:eastAsia="Calibri" w:hAnsi="Arial" w:cs="Arial"/>
                <w:spacing w:val="1"/>
                <w:sz w:val="22"/>
                <w:szCs w:val="22"/>
                <w:lang w:val="id-ID"/>
              </w:rPr>
              <w:t>/</w:t>
            </w:r>
            <w:r w:rsidR="005A69D4">
              <w:rPr>
                <w:rFonts w:ascii="Arial" w:eastAsia="Calibri" w:hAnsi="Arial" w:cs="Arial"/>
                <w:spacing w:val="1"/>
                <w:sz w:val="22"/>
                <w:szCs w:val="22"/>
                <w:lang w:val="en-ID"/>
              </w:rPr>
              <w:t xml:space="preserve"> P09/</w:t>
            </w:r>
            <w:r w:rsidRPr="005A69D4">
              <w:rPr>
                <w:rFonts w:ascii="Arial" w:eastAsia="Calibri" w:hAnsi="Arial" w:cs="Arial"/>
                <w:spacing w:val="1"/>
                <w:sz w:val="22"/>
                <w:szCs w:val="22"/>
                <w:lang w:val="id-ID"/>
              </w:rPr>
              <w:t>RSUD-DM/I/2018</w:t>
            </w:r>
            <w:r w:rsidRPr="005A69D4">
              <w:rPr>
                <w:rFonts w:ascii="Arial" w:eastAsia="Calibri" w:hAnsi="Arial" w:cs="Arial"/>
                <w:sz w:val="22"/>
                <w:szCs w:val="22"/>
                <w:lang w:val="id-ID"/>
              </w:rPr>
              <w:t xml:space="preserve"> </w:t>
            </w:r>
            <w:r w:rsidRPr="005A69D4">
              <w:rPr>
                <w:rFonts w:ascii="Arial" w:eastAsia="Calibri" w:hAnsi="Arial" w:cs="Arial"/>
                <w:spacing w:val="-1"/>
                <w:sz w:val="22"/>
                <w:szCs w:val="22"/>
              </w:rPr>
              <w:t>t</w:t>
            </w:r>
            <w:r w:rsidRPr="005A69D4">
              <w:rPr>
                <w:rFonts w:ascii="Arial" w:eastAsia="Calibri" w:hAnsi="Arial" w:cs="Arial"/>
                <w:spacing w:val="1"/>
                <w:sz w:val="22"/>
                <w:szCs w:val="22"/>
              </w:rPr>
              <w:t>e</w:t>
            </w:r>
            <w:r w:rsidRPr="005A69D4">
              <w:rPr>
                <w:rFonts w:ascii="Arial" w:eastAsia="Calibri" w:hAnsi="Arial" w:cs="Arial"/>
                <w:spacing w:val="-1"/>
                <w:sz w:val="22"/>
                <w:szCs w:val="22"/>
              </w:rPr>
              <w:t>nt</w:t>
            </w:r>
            <w:r w:rsidRPr="005A69D4">
              <w:rPr>
                <w:rFonts w:ascii="Arial" w:eastAsia="Calibri" w:hAnsi="Arial" w:cs="Arial"/>
                <w:sz w:val="22"/>
                <w:szCs w:val="22"/>
              </w:rPr>
              <w:t>a</w:t>
            </w:r>
            <w:r w:rsidRPr="005A69D4">
              <w:rPr>
                <w:rFonts w:ascii="Arial" w:eastAsia="Calibri" w:hAnsi="Arial" w:cs="Arial"/>
                <w:spacing w:val="-1"/>
                <w:sz w:val="22"/>
                <w:szCs w:val="22"/>
              </w:rPr>
              <w:t>n</w:t>
            </w:r>
            <w:r w:rsidRPr="005A69D4">
              <w:rPr>
                <w:rFonts w:ascii="Arial" w:eastAsia="Calibri" w:hAnsi="Arial" w:cs="Arial"/>
                <w:sz w:val="22"/>
                <w:szCs w:val="22"/>
              </w:rPr>
              <w:t>g</w:t>
            </w:r>
            <w:r w:rsidRPr="005A69D4">
              <w:rPr>
                <w:rFonts w:ascii="Arial" w:eastAsia="Calibri" w:hAnsi="Arial" w:cs="Arial"/>
                <w:sz w:val="22"/>
                <w:szCs w:val="22"/>
                <w:lang w:val="id-ID"/>
              </w:rPr>
              <w:t xml:space="preserve"> </w:t>
            </w:r>
            <w:r w:rsidRPr="005A69D4">
              <w:rPr>
                <w:rFonts w:ascii="Arial" w:eastAsia="Calibri" w:hAnsi="Arial" w:cs="Arial"/>
                <w:spacing w:val="1"/>
                <w:sz w:val="22"/>
                <w:szCs w:val="22"/>
              </w:rPr>
              <w:t>P</w:t>
            </w:r>
            <w:r w:rsidRPr="005A69D4">
              <w:rPr>
                <w:rFonts w:ascii="Arial" w:eastAsia="Calibri" w:hAnsi="Arial" w:cs="Arial"/>
                <w:sz w:val="22"/>
                <w:szCs w:val="22"/>
              </w:rPr>
              <w:t>a</w:t>
            </w:r>
            <w:r w:rsidRPr="005A69D4">
              <w:rPr>
                <w:rFonts w:ascii="Arial" w:eastAsia="Calibri" w:hAnsi="Arial" w:cs="Arial"/>
                <w:spacing w:val="-1"/>
                <w:sz w:val="22"/>
                <w:szCs w:val="22"/>
              </w:rPr>
              <w:t>ndu</w:t>
            </w:r>
            <w:r w:rsidRPr="005A69D4">
              <w:rPr>
                <w:rFonts w:ascii="Arial" w:eastAsia="Calibri" w:hAnsi="Arial" w:cs="Arial"/>
                <w:spacing w:val="3"/>
                <w:sz w:val="22"/>
                <w:szCs w:val="22"/>
              </w:rPr>
              <w:t>a</w:t>
            </w:r>
            <w:r w:rsidRPr="005A69D4">
              <w:rPr>
                <w:rFonts w:ascii="Arial" w:eastAsia="Calibri" w:hAnsi="Arial" w:cs="Arial"/>
                <w:sz w:val="22"/>
                <w:szCs w:val="22"/>
              </w:rPr>
              <w:t xml:space="preserve">n </w:t>
            </w:r>
            <w:r w:rsidRPr="005A69D4">
              <w:rPr>
                <w:rFonts w:ascii="Arial" w:eastAsia="Calibri" w:hAnsi="Arial" w:cs="Arial"/>
                <w:spacing w:val="1"/>
                <w:sz w:val="22"/>
                <w:szCs w:val="22"/>
              </w:rPr>
              <w:t>Pe</w:t>
            </w:r>
            <w:r w:rsidRPr="005A69D4">
              <w:rPr>
                <w:rFonts w:ascii="Arial" w:eastAsia="Calibri" w:hAnsi="Arial" w:cs="Arial"/>
                <w:spacing w:val="-1"/>
                <w:sz w:val="22"/>
                <w:szCs w:val="22"/>
                <w:lang w:val="id-ID"/>
              </w:rPr>
              <w:t>nyusunan</w:t>
            </w:r>
            <w:r w:rsidRPr="005A69D4">
              <w:rPr>
                <w:rFonts w:ascii="Arial" w:eastAsia="Calibri" w:hAnsi="Arial" w:cs="Arial"/>
                <w:sz w:val="22"/>
                <w:szCs w:val="22"/>
              </w:rPr>
              <w:t xml:space="preserve"> </w:t>
            </w:r>
            <w:r w:rsidRPr="005A69D4">
              <w:rPr>
                <w:rFonts w:ascii="Arial" w:eastAsia="Calibri" w:hAnsi="Arial" w:cs="Arial"/>
                <w:i/>
                <w:spacing w:val="3"/>
                <w:sz w:val="22"/>
                <w:szCs w:val="22"/>
                <w:lang w:val="en-ID"/>
              </w:rPr>
              <w:t xml:space="preserve">Root Cause Analysis </w:t>
            </w:r>
            <w:r w:rsidRPr="005A69D4">
              <w:rPr>
                <w:rFonts w:ascii="Arial" w:eastAsia="Calibri" w:hAnsi="Arial" w:cs="Arial"/>
                <w:spacing w:val="3"/>
                <w:sz w:val="22"/>
                <w:szCs w:val="22"/>
                <w:lang w:val="en-ID"/>
              </w:rPr>
              <w:t>(RCA)</w:t>
            </w:r>
            <w:r w:rsidRPr="005A69D4">
              <w:rPr>
                <w:rFonts w:ascii="Arial" w:eastAsia="Calibri" w:hAnsi="Arial" w:cs="Arial"/>
                <w:w w:val="102"/>
                <w:sz w:val="22"/>
                <w:szCs w:val="22"/>
              </w:rPr>
              <w:t xml:space="preserve"> </w:t>
            </w:r>
            <w:r w:rsidRPr="005A69D4">
              <w:rPr>
                <w:rFonts w:ascii="Arial" w:eastAsia="Calibri" w:hAnsi="Arial" w:cs="Arial"/>
                <w:w w:val="102"/>
                <w:sz w:val="22"/>
                <w:szCs w:val="22"/>
                <w:lang w:val="id-ID"/>
              </w:rPr>
              <w:t xml:space="preserve">di </w:t>
            </w:r>
            <w:r w:rsidRPr="005A69D4">
              <w:rPr>
                <w:rFonts w:ascii="Arial" w:eastAsia="Calibri" w:hAnsi="Arial" w:cs="Arial"/>
                <w:w w:val="102"/>
                <w:sz w:val="22"/>
                <w:szCs w:val="22"/>
              </w:rPr>
              <w:t>RSUD dr. Murjani Sampit.</w:t>
            </w:r>
          </w:p>
        </w:tc>
      </w:tr>
      <w:tr w:rsidR="00F32542" w:rsidRPr="005A69D4" w:rsidTr="00BB6846">
        <w:trPr>
          <w:trHeight w:val="3534"/>
        </w:trPr>
        <w:tc>
          <w:tcPr>
            <w:tcW w:w="1843" w:type="dxa"/>
            <w:tcBorders>
              <w:top w:val="single" w:sz="4" w:space="0" w:color="auto"/>
              <w:left w:val="single" w:sz="4" w:space="0" w:color="auto"/>
              <w:bottom w:val="single" w:sz="4" w:space="0" w:color="auto"/>
              <w:right w:val="single" w:sz="4" w:space="0" w:color="auto"/>
            </w:tcBorders>
            <w:vAlign w:val="center"/>
            <w:hideMark/>
          </w:tcPr>
          <w:p w:rsidR="00F32542" w:rsidRPr="005A69D4" w:rsidRDefault="00F32542">
            <w:pPr>
              <w:spacing w:line="360" w:lineRule="auto"/>
              <w:rPr>
                <w:rFonts w:ascii="Arial" w:hAnsi="Arial" w:cs="Arial"/>
                <w:spacing w:val="1"/>
                <w:w w:val="102"/>
                <w:sz w:val="22"/>
                <w:szCs w:val="22"/>
              </w:rPr>
            </w:pPr>
            <w:r w:rsidRPr="005A69D4">
              <w:rPr>
                <w:rFonts w:ascii="Arial" w:eastAsia="Calibri" w:hAnsi="Arial" w:cs="Arial"/>
                <w:spacing w:val="1"/>
                <w:w w:val="102"/>
                <w:sz w:val="22"/>
                <w:szCs w:val="22"/>
              </w:rPr>
              <w:t>Pro</w:t>
            </w:r>
            <w:r w:rsidRPr="005A69D4">
              <w:rPr>
                <w:rFonts w:ascii="Arial" w:eastAsia="Calibri" w:hAnsi="Arial" w:cs="Arial"/>
                <w:spacing w:val="-2"/>
                <w:w w:val="102"/>
                <w:sz w:val="22"/>
                <w:szCs w:val="22"/>
              </w:rPr>
              <w:t>s</w:t>
            </w:r>
            <w:r w:rsidRPr="005A69D4">
              <w:rPr>
                <w:rFonts w:ascii="Arial" w:eastAsia="Calibri" w:hAnsi="Arial" w:cs="Arial"/>
                <w:spacing w:val="1"/>
                <w:w w:val="102"/>
                <w:sz w:val="22"/>
                <w:szCs w:val="22"/>
              </w:rPr>
              <w:t>e</w:t>
            </w:r>
            <w:r w:rsidRPr="005A69D4">
              <w:rPr>
                <w:rFonts w:ascii="Arial" w:eastAsia="Calibri" w:hAnsi="Arial" w:cs="Arial"/>
                <w:spacing w:val="-1"/>
                <w:w w:val="102"/>
                <w:sz w:val="22"/>
                <w:szCs w:val="22"/>
              </w:rPr>
              <w:t>du</w:t>
            </w:r>
            <w:r w:rsidRPr="005A69D4">
              <w:rPr>
                <w:rFonts w:ascii="Arial" w:eastAsia="Calibri" w:hAnsi="Arial" w:cs="Arial"/>
                <w:w w:val="102"/>
                <w:sz w:val="22"/>
                <w:szCs w:val="22"/>
              </w:rPr>
              <w:t>r</w:t>
            </w:r>
          </w:p>
        </w:tc>
        <w:tc>
          <w:tcPr>
            <w:tcW w:w="8222" w:type="dxa"/>
            <w:gridSpan w:val="3"/>
            <w:tcBorders>
              <w:top w:val="single" w:sz="4" w:space="0" w:color="auto"/>
              <w:left w:val="single" w:sz="4" w:space="0" w:color="auto"/>
              <w:bottom w:val="single" w:sz="4" w:space="0" w:color="auto"/>
              <w:right w:val="single" w:sz="4" w:space="0" w:color="auto"/>
            </w:tcBorders>
            <w:vAlign w:val="center"/>
            <w:hideMark/>
          </w:tcPr>
          <w:p w:rsidR="00F32542" w:rsidRPr="005A69D4" w:rsidRDefault="00F32542" w:rsidP="005A69D4">
            <w:pPr>
              <w:pStyle w:val="ListParagraph"/>
              <w:numPr>
                <w:ilvl w:val="0"/>
                <w:numId w:val="15"/>
              </w:numPr>
              <w:spacing w:before="120" w:line="360" w:lineRule="auto"/>
              <w:ind w:left="459" w:right="34" w:hanging="425"/>
              <w:jc w:val="both"/>
              <w:rPr>
                <w:rFonts w:ascii="Arial" w:eastAsia="Calibri" w:hAnsi="Arial" w:cs="Arial"/>
                <w:sz w:val="22"/>
                <w:szCs w:val="22"/>
                <w:lang w:val="id-ID"/>
              </w:rPr>
            </w:pPr>
            <w:r w:rsidRPr="005A69D4">
              <w:rPr>
                <w:rFonts w:ascii="Arial" w:eastAsia="Calibri" w:hAnsi="Arial" w:cs="Arial"/>
                <w:spacing w:val="1"/>
                <w:sz w:val="22"/>
                <w:szCs w:val="22"/>
              </w:rPr>
              <w:t>T</w:t>
            </w:r>
            <w:r w:rsidRPr="005A69D4">
              <w:rPr>
                <w:rFonts w:ascii="Arial" w:eastAsia="Calibri" w:hAnsi="Arial" w:cs="Arial"/>
                <w:spacing w:val="-1"/>
                <w:sz w:val="22"/>
                <w:szCs w:val="22"/>
              </w:rPr>
              <w:t>u</w:t>
            </w:r>
            <w:r w:rsidRPr="005A69D4">
              <w:rPr>
                <w:rFonts w:ascii="Arial" w:eastAsia="Calibri" w:hAnsi="Arial" w:cs="Arial"/>
                <w:spacing w:val="1"/>
                <w:sz w:val="22"/>
                <w:szCs w:val="22"/>
              </w:rPr>
              <w:t>l</w:t>
            </w:r>
            <w:r w:rsidRPr="005A69D4">
              <w:rPr>
                <w:rFonts w:ascii="Arial" w:eastAsia="Calibri" w:hAnsi="Arial" w:cs="Arial"/>
                <w:spacing w:val="-1"/>
                <w:sz w:val="22"/>
                <w:szCs w:val="22"/>
              </w:rPr>
              <w:t>i</w:t>
            </w:r>
            <w:r w:rsidRPr="005A69D4">
              <w:rPr>
                <w:rFonts w:ascii="Arial" w:eastAsia="Calibri" w:hAnsi="Arial" w:cs="Arial"/>
                <w:spacing w:val="1"/>
                <w:sz w:val="22"/>
                <w:szCs w:val="22"/>
              </w:rPr>
              <w:t>sk</w:t>
            </w:r>
            <w:r w:rsidR="00BB6846">
              <w:rPr>
                <w:rFonts w:ascii="Arial" w:eastAsia="Calibri" w:hAnsi="Arial" w:cs="Arial"/>
                <w:sz w:val="22"/>
                <w:szCs w:val="22"/>
              </w:rPr>
              <w:t xml:space="preserve">an </w:t>
            </w:r>
            <w:r w:rsidRPr="005A69D4">
              <w:rPr>
                <w:rFonts w:ascii="Arial" w:eastAsia="Calibri" w:hAnsi="Arial" w:cs="Arial"/>
                <w:spacing w:val="-1"/>
                <w:sz w:val="22"/>
                <w:szCs w:val="22"/>
              </w:rPr>
              <w:t>p</w:t>
            </w:r>
            <w:r w:rsidRPr="005A69D4">
              <w:rPr>
                <w:rFonts w:ascii="Arial" w:eastAsia="Calibri" w:hAnsi="Arial" w:cs="Arial"/>
                <w:sz w:val="22"/>
                <w:szCs w:val="22"/>
              </w:rPr>
              <w:t>a</w:t>
            </w:r>
            <w:r w:rsidRPr="005A69D4">
              <w:rPr>
                <w:rFonts w:ascii="Arial" w:eastAsia="Calibri" w:hAnsi="Arial" w:cs="Arial"/>
                <w:spacing w:val="-1"/>
                <w:sz w:val="22"/>
                <w:szCs w:val="22"/>
              </w:rPr>
              <w:t>d</w:t>
            </w:r>
            <w:r w:rsidRPr="005A69D4">
              <w:rPr>
                <w:rFonts w:ascii="Arial" w:eastAsia="Calibri" w:hAnsi="Arial" w:cs="Arial"/>
                <w:sz w:val="22"/>
                <w:szCs w:val="22"/>
              </w:rPr>
              <w:t xml:space="preserve">a </w:t>
            </w:r>
            <w:r w:rsidRPr="005A69D4">
              <w:rPr>
                <w:rFonts w:ascii="Arial" w:eastAsia="Calibri" w:hAnsi="Arial" w:cs="Arial"/>
                <w:spacing w:val="1"/>
                <w:sz w:val="22"/>
                <w:szCs w:val="22"/>
              </w:rPr>
              <w:t>for</w:t>
            </w:r>
            <w:r w:rsidRPr="005A69D4">
              <w:rPr>
                <w:rFonts w:ascii="Arial" w:eastAsia="Calibri" w:hAnsi="Arial" w:cs="Arial"/>
                <w:sz w:val="22"/>
                <w:szCs w:val="22"/>
              </w:rPr>
              <w:t>m</w:t>
            </w:r>
            <w:r w:rsidRPr="005A69D4">
              <w:rPr>
                <w:rFonts w:ascii="Arial" w:eastAsia="Calibri" w:hAnsi="Arial" w:cs="Arial"/>
                <w:spacing w:val="-1"/>
                <w:sz w:val="22"/>
                <w:szCs w:val="22"/>
              </w:rPr>
              <w:t>u</w:t>
            </w:r>
            <w:r w:rsidRPr="005A69D4">
              <w:rPr>
                <w:rFonts w:ascii="Arial" w:eastAsia="Calibri" w:hAnsi="Arial" w:cs="Arial"/>
                <w:spacing w:val="1"/>
                <w:sz w:val="22"/>
                <w:szCs w:val="22"/>
              </w:rPr>
              <w:t>l</w:t>
            </w:r>
            <w:r w:rsidRPr="005A69D4">
              <w:rPr>
                <w:rFonts w:ascii="Arial" w:eastAsia="Calibri" w:hAnsi="Arial" w:cs="Arial"/>
                <w:spacing w:val="-1"/>
                <w:sz w:val="22"/>
                <w:szCs w:val="22"/>
              </w:rPr>
              <w:t>i</w:t>
            </w:r>
            <w:r w:rsidR="00BB6846">
              <w:rPr>
                <w:rFonts w:ascii="Arial" w:eastAsia="Calibri" w:hAnsi="Arial" w:cs="Arial"/>
                <w:sz w:val="22"/>
                <w:szCs w:val="22"/>
              </w:rPr>
              <w:t>r</w:t>
            </w:r>
            <w:r w:rsidRPr="005A69D4">
              <w:rPr>
                <w:rFonts w:ascii="Arial" w:eastAsia="Calibri" w:hAnsi="Arial" w:cs="Arial"/>
                <w:sz w:val="22"/>
                <w:szCs w:val="22"/>
              </w:rPr>
              <w:t xml:space="preserve"> </w:t>
            </w:r>
            <w:r w:rsidRPr="005A69D4">
              <w:rPr>
                <w:rFonts w:ascii="Arial" w:eastAsia="Calibri" w:hAnsi="Arial" w:cs="Arial"/>
                <w:spacing w:val="-1"/>
                <w:sz w:val="22"/>
                <w:szCs w:val="22"/>
              </w:rPr>
              <w:t>in</w:t>
            </w:r>
            <w:r w:rsidRPr="005A69D4">
              <w:rPr>
                <w:rFonts w:ascii="Arial" w:eastAsia="Calibri" w:hAnsi="Arial" w:cs="Arial"/>
                <w:spacing w:val="1"/>
                <w:sz w:val="22"/>
                <w:szCs w:val="22"/>
              </w:rPr>
              <w:t>s</w:t>
            </w:r>
            <w:r w:rsidRPr="005A69D4">
              <w:rPr>
                <w:rFonts w:ascii="Arial" w:eastAsia="Calibri" w:hAnsi="Arial" w:cs="Arial"/>
                <w:spacing w:val="-1"/>
                <w:sz w:val="22"/>
                <w:szCs w:val="22"/>
              </w:rPr>
              <w:t>id</w:t>
            </w:r>
            <w:r w:rsidRPr="005A69D4">
              <w:rPr>
                <w:rFonts w:ascii="Arial" w:eastAsia="Calibri" w:hAnsi="Arial" w:cs="Arial"/>
                <w:spacing w:val="1"/>
                <w:sz w:val="22"/>
                <w:szCs w:val="22"/>
              </w:rPr>
              <w:t>e</w:t>
            </w:r>
            <w:r w:rsidRPr="005A69D4">
              <w:rPr>
                <w:rFonts w:ascii="Arial" w:eastAsia="Calibri" w:hAnsi="Arial" w:cs="Arial"/>
                <w:sz w:val="22"/>
                <w:szCs w:val="22"/>
              </w:rPr>
              <w:t xml:space="preserve">n </w:t>
            </w:r>
            <w:r w:rsidRPr="005A69D4">
              <w:rPr>
                <w:rFonts w:ascii="Arial" w:eastAsia="Calibri" w:hAnsi="Arial" w:cs="Arial"/>
                <w:spacing w:val="-1"/>
                <w:sz w:val="22"/>
                <w:szCs w:val="22"/>
              </w:rPr>
              <w:t>i</w:t>
            </w:r>
            <w:r w:rsidRPr="005A69D4">
              <w:rPr>
                <w:rFonts w:ascii="Arial" w:eastAsia="Calibri" w:hAnsi="Arial" w:cs="Arial"/>
                <w:spacing w:val="2"/>
                <w:sz w:val="22"/>
                <w:szCs w:val="22"/>
              </w:rPr>
              <w:t>n</w:t>
            </w:r>
            <w:r w:rsidRPr="005A69D4">
              <w:rPr>
                <w:rFonts w:ascii="Arial" w:eastAsia="Calibri" w:hAnsi="Arial" w:cs="Arial"/>
                <w:spacing w:val="-1"/>
                <w:sz w:val="22"/>
                <w:szCs w:val="22"/>
              </w:rPr>
              <w:t>t</w:t>
            </w:r>
            <w:r w:rsidRPr="005A69D4">
              <w:rPr>
                <w:rFonts w:ascii="Arial" w:eastAsia="Calibri" w:hAnsi="Arial" w:cs="Arial"/>
                <w:spacing w:val="1"/>
                <w:sz w:val="22"/>
                <w:szCs w:val="22"/>
              </w:rPr>
              <w:t>er</w:t>
            </w:r>
            <w:r w:rsidRPr="005A69D4">
              <w:rPr>
                <w:rFonts w:ascii="Arial" w:eastAsia="Calibri" w:hAnsi="Arial" w:cs="Arial"/>
                <w:spacing w:val="-1"/>
                <w:sz w:val="22"/>
                <w:szCs w:val="22"/>
              </w:rPr>
              <w:t>n</w:t>
            </w:r>
            <w:r w:rsidRPr="005A69D4">
              <w:rPr>
                <w:rFonts w:ascii="Arial" w:eastAsia="Calibri" w:hAnsi="Arial" w:cs="Arial"/>
                <w:sz w:val="22"/>
                <w:szCs w:val="22"/>
              </w:rPr>
              <w:t xml:space="preserve">al </w:t>
            </w:r>
            <w:r w:rsidRPr="005A69D4">
              <w:rPr>
                <w:rFonts w:ascii="Arial" w:eastAsia="Calibri" w:hAnsi="Arial" w:cs="Arial"/>
                <w:spacing w:val="1"/>
                <w:sz w:val="22"/>
                <w:szCs w:val="22"/>
              </w:rPr>
              <w:t>se</w:t>
            </w:r>
            <w:r w:rsidRPr="005A69D4">
              <w:rPr>
                <w:rFonts w:ascii="Arial" w:eastAsia="Calibri" w:hAnsi="Arial" w:cs="Arial"/>
                <w:spacing w:val="-1"/>
                <w:sz w:val="22"/>
                <w:szCs w:val="22"/>
              </w:rPr>
              <w:t>ti</w:t>
            </w:r>
            <w:r w:rsidRPr="005A69D4">
              <w:rPr>
                <w:rFonts w:ascii="Arial" w:eastAsia="Calibri" w:hAnsi="Arial" w:cs="Arial"/>
                <w:spacing w:val="3"/>
                <w:sz w:val="22"/>
                <w:szCs w:val="22"/>
              </w:rPr>
              <w:t>a</w:t>
            </w:r>
            <w:r w:rsidRPr="005A69D4">
              <w:rPr>
                <w:rFonts w:ascii="Arial" w:eastAsia="Calibri" w:hAnsi="Arial" w:cs="Arial"/>
                <w:sz w:val="22"/>
                <w:szCs w:val="22"/>
              </w:rPr>
              <w:t>p m</w:t>
            </w:r>
            <w:r w:rsidRPr="005A69D4">
              <w:rPr>
                <w:rFonts w:ascii="Arial" w:eastAsia="Calibri" w:hAnsi="Arial" w:cs="Arial"/>
                <w:spacing w:val="1"/>
                <w:sz w:val="22"/>
                <w:szCs w:val="22"/>
              </w:rPr>
              <w:t>e</w:t>
            </w:r>
            <w:r w:rsidRPr="005A69D4">
              <w:rPr>
                <w:rFonts w:ascii="Arial" w:eastAsia="Calibri" w:hAnsi="Arial" w:cs="Arial"/>
                <w:spacing w:val="-1"/>
                <w:sz w:val="22"/>
                <w:szCs w:val="22"/>
              </w:rPr>
              <w:t>n</w:t>
            </w:r>
            <w:r w:rsidRPr="005A69D4">
              <w:rPr>
                <w:rFonts w:ascii="Arial" w:eastAsia="Calibri" w:hAnsi="Arial" w:cs="Arial"/>
                <w:spacing w:val="2"/>
                <w:sz w:val="22"/>
                <w:szCs w:val="22"/>
              </w:rPr>
              <w:t>e</w:t>
            </w:r>
            <w:r w:rsidRPr="005A69D4">
              <w:rPr>
                <w:rFonts w:ascii="Arial" w:eastAsia="Calibri" w:hAnsi="Arial" w:cs="Arial"/>
                <w:sz w:val="22"/>
                <w:szCs w:val="22"/>
              </w:rPr>
              <w:t>m</w:t>
            </w:r>
            <w:r w:rsidRPr="005A69D4">
              <w:rPr>
                <w:rFonts w:ascii="Arial" w:eastAsia="Calibri" w:hAnsi="Arial" w:cs="Arial"/>
                <w:spacing w:val="-1"/>
                <w:sz w:val="22"/>
                <w:szCs w:val="22"/>
              </w:rPr>
              <w:t>u</w:t>
            </w:r>
            <w:r w:rsidRPr="005A69D4">
              <w:rPr>
                <w:rFonts w:ascii="Arial" w:eastAsia="Calibri" w:hAnsi="Arial" w:cs="Arial"/>
                <w:spacing w:val="1"/>
                <w:sz w:val="22"/>
                <w:szCs w:val="22"/>
              </w:rPr>
              <w:t>k</w:t>
            </w:r>
            <w:r w:rsidR="00BB6846">
              <w:rPr>
                <w:rFonts w:ascii="Arial" w:eastAsia="Calibri" w:hAnsi="Arial" w:cs="Arial"/>
                <w:sz w:val="22"/>
                <w:szCs w:val="22"/>
              </w:rPr>
              <w:t>an</w:t>
            </w:r>
            <w:r w:rsidRPr="005A69D4">
              <w:rPr>
                <w:rFonts w:ascii="Arial" w:eastAsia="Calibri" w:hAnsi="Arial" w:cs="Arial"/>
                <w:sz w:val="22"/>
                <w:szCs w:val="22"/>
              </w:rPr>
              <w:t xml:space="preserve"> </w:t>
            </w:r>
            <w:r w:rsidR="00BB6846">
              <w:rPr>
                <w:rFonts w:ascii="Arial" w:eastAsia="Calibri" w:hAnsi="Arial" w:cs="Arial"/>
                <w:sz w:val="22"/>
                <w:szCs w:val="22"/>
                <w:lang w:val="en-ID"/>
              </w:rPr>
              <w:t>k</w:t>
            </w:r>
            <w:r w:rsidR="00BB6846">
              <w:rPr>
                <w:rFonts w:ascii="Arial" w:eastAsia="Calibri" w:hAnsi="Arial" w:cs="Arial"/>
                <w:sz w:val="22"/>
                <w:szCs w:val="22"/>
                <w:lang w:val="id-ID"/>
              </w:rPr>
              <w:t xml:space="preserve">ejadian </w:t>
            </w:r>
            <w:r w:rsidR="00BB6846">
              <w:rPr>
                <w:rFonts w:ascii="Arial" w:eastAsia="Calibri" w:hAnsi="Arial" w:cs="Arial"/>
                <w:sz w:val="22"/>
                <w:szCs w:val="22"/>
                <w:lang w:val="en-ID"/>
              </w:rPr>
              <w:t>s</w:t>
            </w:r>
            <w:r w:rsidR="00670E2B" w:rsidRPr="005A69D4">
              <w:rPr>
                <w:rFonts w:ascii="Arial" w:eastAsia="Calibri" w:hAnsi="Arial" w:cs="Arial"/>
                <w:sz w:val="22"/>
                <w:szCs w:val="22"/>
                <w:lang w:val="id-ID"/>
              </w:rPr>
              <w:t>entinel.</w:t>
            </w:r>
          </w:p>
          <w:p w:rsidR="00F32542" w:rsidRPr="005A69D4" w:rsidRDefault="00F32542" w:rsidP="005A69D4">
            <w:pPr>
              <w:pStyle w:val="ListParagraph"/>
              <w:numPr>
                <w:ilvl w:val="0"/>
                <w:numId w:val="15"/>
              </w:numPr>
              <w:spacing w:line="360" w:lineRule="auto"/>
              <w:ind w:left="459" w:right="34" w:hanging="425"/>
              <w:jc w:val="both"/>
              <w:rPr>
                <w:rFonts w:ascii="Arial" w:eastAsia="Calibri" w:hAnsi="Arial" w:cs="Arial"/>
                <w:sz w:val="22"/>
                <w:szCs w:val="22"/>
                <w:lang w:val="id-ID"/>
              </w:rPr>
            </w:pPr>
            <w:r w:rsidRPr="005A69D4">
              <w:rPr>
                <w:rFonts w:ascii="Arial" w:eastAsia="Calibri" w:hAnsi="Arial" w:cs="Arial"/>
                <w:spacing w:val="4"/>
                <w:sz w:val="22"/>
                <w:szCs w:val="22"/>
              </w:rPr>
              <w:t>L</w:t>
            </w:r>
            <w:r w:rsidRPr="005A69D4">
              <w:rPr>
                <w:rFonts w:ascii="Arial" w:eastAsia="Calibri" w:hAnsi="Arial" w:cs="Arial"/>
                <w:sz w:val="22"/>
                <w:szCs w:val="22"/>
              </w:rPr>
              <w:t>a</w:t>
            </w:r>
            <w:r w:rsidRPr="005A69D4">
              <w:rPr>
                <w:rFonts w:ascii="Arial" w:eastAsia="Calibri" w:hAnsi="Arial" w:cs="Arial"/>
                <w:spacing w:val="-1"/>
                <w:sz w:val="22"/>
                <w:szCs w:val="22"/>
              </w:rPr>
              <w:t>po</w:t>
            </w:r>
            <w:r w:rsidRPr="005A69D4">
              <w:rPr>
                <w:rFonts w:ascii="Arial" w:eastAsia="Calibri" w:hAnsi="Arial" w:cs="Arial"/>
                <w:spacing w:val="1"/>
                <w:sz w:val="22"/>
                <w:szCs w:val="22"/>
              </w:rPr>
              <w:t>rk</w:t>
            </w:r>
            <w:r w:rsidRPr="005A69D4">
              <w:rPr>
                <w:rFonts w:ascii="Arial" w:eastAsia="Calibri" w:hAnsi="Arial" w:cs="Arial"/>
                <w:sz w:val="22"/>
                <w:szCs w:val="22"/>
              </w:rPr>
              <w:t xml:space="preserve">an </w:t>
            </w:r>
            <w:r w:rsidRPr="005A69D4">
              <w:rPr>
                <w:rFonts w:ascii="Arial" w:eastAsia="Calibri" w:hAnsi="Arial" w:cs="Arial"/>
                <w:spacing w:val="-2"/>
                <w:sz w:val="22"/>
                <w:szCs w:val="22"/>
              </w:rPr>
              <w:t>s</w:t>
            </w:r>
            <w:r w:rsidRPr="005A69D4">
              <w:rPr>
                <w:rFonts w:ascii="Arial" w:eastAsia="Calibri" w:hAnsi="Arial" w:cs="Arial"/>
                <w:spacing w:val="1"/>
                <w:sz w:val="22"/>
                <w:szCs w:val="22"/>
              </w:rPr>
              <w:t>e</w:t>
            </w:r>
            <w:r w:rsidRPr="005A69D4">
              <w:rPr>
                <w:rFonts w:ascii="Arial" w:eastAsia="Calibri" w:hAnsi="Arial" w:cs="Arial"/>
                <w:spacing w:val="-1"/>
                <w:sz w:val="22"/>
                <w:szCs w:val="22"/>
              </w:rPr>
              <w:t>t</w:t>
            </w:r>
            <w:r w:rsidRPr="005A69D4">
              <w:rPr>
                <w:rFonts w:ascii="Arial" w:eastAsia="Calibri" w:hAnsi="Arial" w:cs="Arial"/>
                <w:spacing w:val="1"/>
                <w:sz w:val="22"/>
                <w:szCs w:val="22"/>
              </w:rPr>
              <w:t>i</w:t>
            </w:r>
            <w:r w:rsidRPr="005A69D4">
              <w:rPr>
                <w:rFonts w:ascii="Arial" w:eastAsia="Calibri" w:hAnsi="Arial" w:cs="Arial"/>
                <w:sz w:val="22"/>
                <w:szCs w:val="22"/>
              </w:rPr>
              <w:t xml:space="preserve">ap </w:t>
            </w:r>
            <w:r w:rsidRPr="005A69D4">
              <w:rPr>
                <w:rFonts w:ascii="Arial" w:eastAsia="Calibri" w:hAnsi="Arial" w:cs="Arial"/>
                <w:spacing w:val="1"/>
                <w:sz w:val="22"/>
                <w:szCs w:val="22"/>
              </w:rPr>
              <w:t>i</w:t>
            </w:r>
            <w:r w:rsidRPr="005A69D4">
              <w:rPr>
                <w:rFonts w:ascii="Arial" w:eastAsia="Calibri" w:hAnsi="Arial" w:cs="Arial"/>
                <w:spacing w:val="-1"/>
                <w:sz w:val="22"/>
                <w:szCs w:val="22"/>
              </w:rPr>
              <w:t>n</w:t>
            </w:r>
            <w:r w:rsidRPr="005A69D4">
              <w:rPr>
                <w:rFonts w:ascii="Arial" w:eastAsia="Calibri" w:hAnsi="Arial" w:cs="Arial"/>
                <w:spacing w:val="-2"/>
                <w:sz w:val="22"/>
                <w:szCs w:val="22"/>
              </w:rPr>
              <w:t>s</w:t>
            </w:r>
            <w:r w:rsidRPr="005A69D4">
              <w:rPr>
                <w:rFonts w:ascii="Arial" w:eastAsia="Calibri" w:hAnsi="Arial" w:cs="Arial"/>
                <w:spacing w:val="1"/>
                <w:sz w:val="22"/>
                <w:szCs w:val="22"/>
              </w:rPr>
              <w:t>i</w:t>
            </w:r>
            <w:r w:rsidRPr="005A69D4">
              <w:rPr>
                <w:rFonts w:ascii="Arial" w:eastAsia="Calibri" w:hAnsi="Arial" w:cs="Arial"/>
                <w:spacing w:val="-1"/>
                <w:sz w:val="22"/>
                <w:szCs w:val="22"/>
              </w:rPr>
              <w:t>d</w:t>
            </w:r>
            <w:r w:rsidRPr="005A69D4">
              <w:rPr>
                <w:rFonts w:ascii="Arial" w:eastAsia="Calibri" w:hAnsi="Arial" w:cs="Arial"/>
                <w:spacing w:val="3"/>
                <w:sz w:val="22"/>
                <w:szCs w:val="22"/>
              </w:rPr>
              <w:t>e</w:t>
            </w:r>
            <w:r w:rsidRPr="005A69D4">
              <w:rPr>
                <w:rFonts w:ascii="Arial" w:eastAsia="Calibri" w:hAnsi="Arial" w:cs="Arial"/>
                <w:sz w:val="22"/>
                <w:szCs w:val="22"/>
              </w:rPr>
              <w:t xml:space="preserve">n </w:t>
            </w:r>
            <w:r w:rsidRPr="005A69D4">
              <w:rPr>
                <w:rFonts w:ascii="Arial" w:eastAsia="Calibri" w:hAnsi="Arial" w:cs="Arial"/>
                <w:spacing w:val="1"/>
                <w:sz w:val="22"/>
                <w:szCs w:val="22"/>
              </w:rPr>
              <w:t>y</w:t>
            </w:r>
            <w:r w:rsidRPr="005A69D4">
              <w:rPr>
                <w:rFonts w:ascii="Arial" w:eastAsia="Calibri" w:hAnsi="Arial" w:cs="Arial"/>
                <w:sz w:val="22"/>
                <w:szCs w:val="22"/>
              </w:rPr>
              <w:t>a</w:t>
            </w:r>
            <w:r w:rsidRPr="005A69D4">
              <w:rPr>
                <w:rFonts w:ascii="Arial" w:eastAsia="Calibri" w:hAnsi="Arial" w:cs="Arial"/>
                <w:spacing w:val="-1"/>
                <w:sz w:val="22"/>
                <w:szCs w:val="22"/>
              </w:rPr>
              <w:t>n</w:t>
            </w:r>
            <w:r w:rsidRPr="005A69D4">
              <w:rPr>
                <w:rFonts w:ascii="Arial" w:eastAsia="Calibri" w:hAnsi="Arial" w:cs="Arial"/>
                <w:sz w:val="22"/>
                <w:szCs w:val="22"/>
              </w:rPr>
              <w:t xml:space="preserve">g </w:t>
            </w:r>
            <w:r w:rsidRPr="005A69D4">
              <w:rPr>
                <w:rFonts w:ascii="Arial" w:eastAsia="Calibri" w:hAnsi="Arial" w:cs="Arial"/>
                <w:spacing w:val="-1"/>
                <w:sz w:val="22"/>
                <w:szCs w:val="22"/>
              </w:rPr>
              <w:t>d</w:t>
            </w:r>
            <w:r w:rsidRPr="005A69D4">
              <w:rPr>
                <w:rFonts w:ascii="Arial" w:eastAsia="Calibri" w:hAnsi="Arial" w:cs="Arial"/>
                <w:spacing w:val="1"/>
                <w:sz w:val="22"/>
                <w:szCs w:val="22"/>
              </w:rPr>
              <w:t>i</w:t>
            </w:r>
            <w:r w:rsidRPr="005A69D4">
              <w:rPr>
                <w:rFonts w:ascii="Arial" w:eastAsia="Calibri" w:hAnsi="Arial" w:cs="Arial"/>
                <w:spacing w:val="-1"/>
                <w:sz w:val="22"/>
                <w:szCs w:val="22"/>
              </w:rPr>
              <w:t>t</w:t>
            </w:r>
            <w:r w:rsidRPr="005A69D4">
              <w:rPr>
                <w:rFonts w:ascii="Arial" w:eastAsia="Calibri" w:hAnsi="Arial" w:cs="Arial"/>
                <w:spacing w:val="1"/>
                <w:sz w:val="22"/>
                <w:szCs w:val="22"/>
              </w:rPr>
              <w:t>e</w:t>
            </w:r>
            <w:r w:rsidRPr="005A69D4">
              <w:rPr>
                <w:rFonts w:ascii="Arial" w:eastAsia="Calibri" w:hAnsi="Arial" w:cs="Arial"/>
                <w:sz w:val="22"/>
                <w:szCs w:val="22"/>
              </w:rPr>
              <w:t>m</w:t>
            </w:r>
            <w:r w:rsidRPr="005A69D4">
              <w:rPr>
                <w:rFonts w:ascii="Arial" w:eastAsia="Calibri" w:hAnsi="Arial" w:cs="Arial"/>
                <w:spacing w:val="-1"/>
                <w:sz w:val="22"/>
                <w:szCs w:val="22"/>
              </w:rPr>
              <w:t>u</w:t>
            </w:r>
            <w:r w:rsidRPr="005A69D4">
              <w:rPr>
                <w:rFonts w:ascii="Arial" w:eastAsia="Calibri" w:hAnsi="Arial" w:cs="Arial"/>
                <w:spacing w:val="1"/>
                <w:sz w:val="22"/>
                <w:szCs w:val="22"/>
              </w:rPr>
              <w:t>k</w:t>
            </w:r>
            <w:r w:rsidRPr="005A69D4">
              <w:rPr>
                <w:rFonts w:ascii="Arial" w:eastAsia="Calibri" w:hAnsi="Arial" w:cs="Arial"/>
                <w:sz w:val="22"/>
                <w:szCs w:val="22"/>
              </w:rPr>
              <w:t xml:space="preserve">an </w:t>
            </w:r>
            <w:r w:rsidRPr="005A69D4">
              <w:rPr>
                <w:rFonts w:ascii="Arial" w:eastAsia="Calibri" w:hAnsi="Arial" w:cs="Arial"/>
                <w:spacing w:val="1"/>
                <w:sz w:val="22"/>
                <w:szCs w:val="22"/>
              </w:rPr>
              <w:t>ke</w:t>
            </w:r>
            <w:r w:rsidRPr="005A69D4">
              <w:rPr>
                <w:rFonts w:ascii="Arial" w:eastAsia="Calibri" w:hAnsi="Arial" w:cs="Arial"/>
                <w:spacing w:val="-1"/>
                <w:sz w:val="22"/>
                <w:szCs w:val="22"/>
              </w:rPr>
              <w:t>p</w:t>
            </w:r>
            <w:r w:rsidRPr="005A69D4">
              <w:rPr>
                <w:rFonts w:ascii="Arial" w:eastAsia="Calibri" w:hAnsi="Arial" w:cs="Arial"/>
                <w:sz w:val="22"/>
                <w:szCs w:val="22"/>
              </w:rPr>
              <w:t>a</w:t>
            </w:r>
            <w:r w:rsidRPr="005A69D4">
              <w:rPr>
                <w:rFonts w:ascii="Arial" w:eastAsia="Calibri" w:hAnsi="Arial" w:cs="Arial"/>
                <w:spacing w:val="-1"/>
                <w:sz w:val="22"/>
                <w:szCs w:val="22"/>
              </w:rPr>
              <w:t>d</w:t>
            </w:r>
            <w:r w:rsidRPr="005A69D4">
              <w:rPr>
                <w:rFonts w:ascii="Arial" w:eastAsia="Calibri" w:hAnsi="Arial" w:cs="Arial"/>
                <w:sz w:val="22"/>
                <w:szCs w:val="22"/>
              </w:rPr>
              <w:t xml:space="preserve">a </w:t>
            </w:r>
            <w:r w:rsidRPr="005A69D4">
              <w:rPr>
                <w:rFonts w:ascii="Arial" w:eastAsia="Calibri" w:hAnsi="Arial" w:cs="Arial"/>
                <w:sz w:val="22"/>
                <w:szCs w:val="22"/>
                <w:lang w:val="id-ID"/>
              </w:rPr>
              <w:t>kepala unit kerja</w:t>
            </w:r>
            <w:r w:rsidRPr="005A69D4">
              <w:rPr>
                <w:rFonts w:ascii="Arial" w:eastAsia="Calibri" w:hAnsi="Arial" w:cs="Arial"/>
                <w:sz w:val="22"/>
                <w:szCs w:val="22"/>
              </w:rPr>
              <w:t xml:space="preserve"> </w:t>
            </w:r>
            <w:r w:rsidRPr="005A69D4">
              <w:rPr>
                <w:rFonts w:ascii="Arial" w:eastAsia="Calibri" w:hAnsi="Arial" w:cs="Arial"/>
                <w:spacing w:val="2"/>
                <w:sz w:val="22"/>
                <w:szCs w:val="22"/>
              </w:rPr>
              <w:t>u</w:t>
            </w:r>
            <w:r w:rsidRPr="005A69D4">
              <w:rPr>
                <w:rFonts w:ascii="Arial" w:eastAsia="Calibri" w:hAnsi="Arial" w:cs="Arial"/>
                <w:spacing w:val="-1"/>
                <w:sz w:val="22"/>
                <w:szCs w:val="22"/>
              </w:rPr>
              <w:t>n</w:t>
            </w:r>
            <w:r w:rsidRPr="005A69D4">
              <w:rPr>
                <w:rFonts w:ascii="Arial" w:eastAsia="Calibri" w:hAnsi="Arial" w:cs="Arial"/>
                <w:spacing w:val="1"/>
                <w:sz w:val="22"/>
                <w:szCs w:val="22"/>
              </w:rPr>
              <w:t>t</w:t>
            </w:r>
            <w:r w:rsidRPr="005A69D4">
              <w:rPr>
                <w:rFonts w:ascii="Arial" w:eastAsia="Calibri" w:hAnsi="Arial" w:cs="Arial"/>
                <w:spacing w:val="-1"/>
                <w:sz w:val="22"/>
                <w:szCs w:val="22"/>
              </w:rPr>
              <w:t>u</w:t>
            </w:r>
            <w:r w:rsidRPr="005A69D4">
              <w:rPr>
                <w:rFonts w:ascii="Arial" w:eastAsia="Calibri" w:hAnsi="Arial" w:cs="Arial"/>
                <w:sz w:val="22"/>
                <w:szCs w:val="22"/>
              </w:rPr>
              <w:t xml:space="preserve">k </w:t>
            </w:r>
            <w:r w:rsidRPr="005A69D4">
              <w:rPr>
                <w:rFonts w:ascii="Arial" w:eastAsia="Calibri" w:hAnsi="Arial" w:cs="Arial"/>
                <w:spacing w:val="-1"/>
                <w:w w:val="102"/>
                <w:sz w:val="22"/>
                <w:szCs w:val="22"/>
              </w:rPr>
              <w:t>d</w:t>
            </w:r>
            <w:r w:rsidRPr="005A69D4">
              <w:rPr>
                <w:rFonts w:ascii="Arial" w:eastAsia="Calibri" w:hAnsi="Arial" w:cs="Arial"/>
                <w:spacing w:val="1"/>
                <w:w w:val="102"/>
                <w:sz w:val="22"/>
                <w:szCs w:val="22"/>
              </w:rPr>
              <w:t>i</w:t>
            </w:r>
            <w:r w:rsidRPr="005A69D4">
              <w:rPr>
                <w:rFonts w:ascii="Arial" w:eastAsia="Calibri" w:hAnsi="Arial" w:cs="Arial"/>
                <w:spacing w:val="-1"/>
                <w:w w:val="102"/>
                <w:sz w:val="22"/>
                <w:szCs w:val="22"/>
              </w:rPr>
              <w:t>l</w:t>
            </w:r>
            <w:r w:rsidRPr="005A69D4">
              <w:rPr>
                <w:rFonts w:ascii="Arial" w:eastAsia="Calibri" w:hAnsi="Arial" w:cs="Arial"/>
                <w:w w:val="102"/>
                <w:sz w:val="22"/>
                <w:szCs w:val="22"/>
              </w:rPr>
              <w:t>a</w:t>
            </w:r>
            <w:r w:rsidRPr="005A69D4">
              <w:rPr>
                <w:rFonts w:ascii="Arial" w:eastAsia="Calibri" w:hAnsi="Arial" w:cs="Arial"/>
                <w:spacing w:val="3"/>
                <w:w w:val="102"/>
                <w:sz w:val="22"/>
                <w:szCs w:val="22"/>
              </w:rPr>
              <w:t>k</w:t>
            </w:r>
            <w:r w:rsidRPr="005A69D4">
              <w:rPr>
                <w:rFonts w:ascii="Arial" w:eastAsia="Calibri" w:hAnsi="Arial" w:cs="Arial"/>
                <w:spacing w:val="-1"/>
                <w:w w:val="102"/>
                <w:sz w:val="22"/>
                <w:szCs w:val="22"/>
              </w:rPr>
              <w:t>u</w:t>
            </w:r>
            <w:r w:rsidRPr="005A69D4">
              <w:rPr>
                <w:rFonts w:ascii="Arial" w:eastAsia="Calibri" w:hAnsi="Arial" w:cs="Arial"/>
                <w:spacing w:val="1"/>
                <w:w w:val="102"/>
                <w:sz w:val="22"/>
                <w:szCs w:val="22"/>
              </w:rPr>
              <w:t>k</w:t>
            </w:r>
            <w:r w:rsidRPr="005A69D4">
              <w:rPr>
                <w:rFonts w:ascii="Arial" w:eastAsia="Calibri" w:hAnsi="Arial" w:cs="Arial"/>
                <w:w w:val="102"/>
                <w:sz w:val="22"/>
                <w:szCs w:val="22"/>
              </w:rPr>
              <w:t xml:space="preserve">an </w:t>
            </w:r>
            <w:r w:rsidRPr="005A69D4">
              <w:rPr>
                <w:rFonts w:ascii="Arial" w:eastAsia="Calibri" w:hAnsi="Arial" w:cs="Arial"/>
                <w:spacing w:val="-1"/>
                <w:sz w:val="22"/>
                <w:szCs w:val="22"/>
              </w:rPr>
              <w:t>p</w:t>
            </w:r>
            <w:r w:rsidRPr="005A69D4">
              <w:rPr>
                <w:rFonts w:ascii="Arial" w:eastAsia="Calibri" w:hAnsi="Arial" w:cs="Arial"/>
                <w:spacing w:val="1"/>
                <w:sz w:val="22"/>
                <w:szCs w:val="22"/>
              </w:rPr>
              <w:t>e</w:t>
            </w:r>
            <w:r w:rsidRPr="005A69D4">
              <w:rPr>
                <w:rFonts w:ascii="Arial" w:eastAsia="Calibri" w:hAnsi="Arial" w:cs="Arial"/>
                <w:sz w:val="22"/>
                <w:szCs w:val="22"/>
              </w:rPr>
              <w:t>m</w:t>
            </w:r>
            <w:r w:rsidRPr="005A69D4">
              <w:rPr>
                <w:rFonts w:ascii="Arial" w:eastAsia="Calibri" w:hAnsi="Arial" w:cs="Arial"/>
                <w:spacing w:val="1"/>
                <w:sz w:val="22"/>
                <w:szCs w:val="22"/>
              </w:rPr>
              <w:t>eriks</w:t>
            </w:r>
            <w:r w:rsidRPr="005A69D4">
              <w:rPr>
                <w:rFonts w:ascii="Arial" w:eastAsia="Calibri" w:hAnsi="Arial" w:cs="Arial"/>
                <w:sz w:val="22"/>
                <w:szCs w:val="22"/>
              </w:rPr>
              <w:t xml:space="preserve">aan </w:t>
            </w:r>
            <w:r w:rsidRPr="005A69D4">
              <w:rPr>
                <w:rFonts w:ascii="Arial" w:eastAsia="Calibri" w:hAnsi="Arial" w:cs="Arial"/>
                <w:spacing w:val="-3"/>
                <w:sz w:val="22"/>
                <w:szCs w:val="22"/>
              </w:rPr>
              <w:t>d</w:t>
            </w:r>
            <w:r w:rsidRPr="005A69D4">
              <w:rPr>
                <w:rFonts w:ascii="Arial" w:eastAsia="Calibri" w:hAnsi="Arial" w:cs="Arial"/>
                <w:spacing w:val="3"/>
                <w:sz w:val="22"/>
                <w:szCs w:val="22"/>
              </w:rPr>
              <w:t>a</w:t>
            </w:r>
            <w:r w:rsidRPr="005A69D4">
              <w:rPr>
                <w:rFonts w:ascii="Arial" w:eastAsia="Calibri" w:hAnsi="Arial" w:cs="Arial"/>
                <w:sz w:val="22"/>
                <w:szCs w:val="22"/>
              </w:rPr>
              <w:t xml:space="preserve">n </w:t>
            </w:r>
            <w:r w:rsidRPr="005A69D4">
              <w:rPr>
                <w:rFonts w:ascii="Arial" w:eastAsia="Calibri" w:hAnsi="Arial" w:cs="Arial"/>
                <w:spacing w:val="-1"/>
                <w:w w:val="102"/>
                <w:sz w:val="22"/>
                <w:szCs w:val="22"/>
              </w:rPr>
              <w:t>p</w:t>
            </w:r>
            <w:r w:rsidRPr="005A69D4">
              <w:rPr>
                <w:rFonts w:ascii="Arial" w:eastAsia="Calibri" w:hAnsi="Arial" w:cs="Arial"/>
                <w:spacing w:val="3"/>
                <w:w w:val="102"/>
                <w:sz w:val="22"/>
                <w:szCs w:val="22"/>
              </w:rPr>
              <w:t>e</w:t>
            </w:r>
            <w:r w:rsidRPr="005A69D4">
              <w:rPr>
                <w:rFonts w:ascii="Arial" w:eastAsia="Calibri" w:hAnsi="Arial" w:cs="Arial"/>
                <w:spacing w:val="-1"/>
                <w:w w:val="102"/>
                <w:sz w:val="22"/>
                <w:szCs w:val="22"/>
              </w:rPr>
              <w:t>n</w:t>
            </w:r>
            <w:r w:rsidRPr="005A69D4">
              <w:rPr>
                <w:rFonts w:ascii="Arial" w:eastAsia="Calibri" w:hAnsi="Arial" w:cs="Arial"/>
                <w:w w:val="102"/>
                <w:sz w:val="22"/>
                <w:szCs w:val="22"/>
              </w:rPr>
              <w:t>gg</w:t>
            </w:r>
            <w:r w:rsidRPr="005A69D4">
              <w:rPr>
                <w:rFonts w:ascii="Arial" w:eastAsia="Calibri" w:hAnsi="Arial" w:cs="Arial"/>
                <w:spacing w:val="3"/>
                <w:w w:val="102"/>
                <w:sz w:val="22"/>
                <w:szCs w:val="22"/>
              </w:rPr>
              <w:t>r</w:t>
            </w:r>
            <w:r w:rsidRPr="005A69D4">
              <w:rPr>
                <w:rFonts w:ascii="Arial" w:eastAsia="Calibri" w:hAnsi="Arial" w:cs="Arial"/>
                <w:w w:val="102"/>
                <w:sz w:val="22"/>
                <w:szCs w:val="22"/>
              </w:rPr>
              <w:t>a</w:t>
            </w:r>
            <w:r w:rsidRPr="005A69D4">
              <w:rPr>
                <w:rFonts w:ascii="Arial" w:eastAsia="Calibri" w:hAnsi="Arial" w:cs="Arial"/>
                <w:spacing w:val="-1"/>
                <w:w w:val="102"/>
                <w:sz w:val="22"/>
                <w:szCs w:val="22"/>
              </w:rPr>
              <w:t>d</w:t>
            </w:r>
            <w:r w:rsidRPr="005A69D4">
              <w:rPr>
                <w:rFonts w:ascii="Arial" w:eastAsia="Calibri" w:hAnsi="Arial" w:cs="Arial"/>
                <w:spacing w:val="1"/>
                <w:w w:val="102"/>
                <w:sz w:val="22"/>
                <w:szCs w:val="22"/>
              </w:rPr>
              <w:t>i</w:t>
            </w:r>
            <w:r w:rsidRPr="005A69D4">
              <w:rPr>
                <w:rFonts w:ascii="Arial" w:eastAsia="Calibri" w:hAnsi="Arial" w:cs="Arial"/>
                <w:spacing w:val="-3"/>
                <w:w w:val="102"/>
                <w:sz w:val="22"/>
                <w:szCs w:val="22"/>
              </w:rPr>
              <w:t>n</w:t>
            </w:r>
            <w:r w:rsidRPr="005A69D4">
              <w:rPr>
                <w:rFonts w:ascii="Arial" w:eastAsia="Calibri" w:hAnsi="Arial" w:cs="Arial"/>
                <w:spacing w:val="2"/>
                <w:w w:val="102"/>
                <w:sz w:val="22"/>
                <w:szCs w:val="22"/>
              </w:rPr>
              <w:t>g</w:t>
            </w:r>
            <w:r w:rsidRPr="005A69D4">
              <w:rPr>
                <w:rFonts w:ascii="Arial" w:eastAsia="Calibri" w:hAnsi="Arial" w:cs="Arial"/>
                <w:w w:val="102"/>
                <w:sz w:val="22"/>
                <w:szCs w:val="22"/>
              </w:rPr>
              <w:t>a</w:t>
            </w:r>
            <w:r w:rsidRPr="005A69D4">
              <w:rPr>
                <w:rFonts w:ascii="Arial" w:eastAsia="Calibri" w:hAnsi="Arial" w:cs="Arial"/>
                <w:spacing w:val="-1"/>
                <w:w w:val="102"/>
                <w:sz w:val="22"/>
                <w:szCs w:val="22"/>
              </w:rPr>
              <w:t>n</w:t>
            </w:r>
            <w:r w:rsidR="00814CA8" w:rsidRPr="005A69D4">
              <w:rPr>
                <w:rFonts w:ascii="Arial" w:eastAsia="Calibri" w:hAnsi="Arial" w:cs="Arial"/>
                <w:spacing w:val="-1"/>
                <w:w w:val="102"/>
                <w:sz w:val="22"/>
                <w:szCs w:val="22"/>
                <w:lang w:val="id-ID"/>
              </w:rPr>
              <w:t>.</w:t>
            </w:r>
          </w:p>
          <w:p w:rsidR="00F32542" w:rsidRPr="005A69D4" w:rsidRDefault="00F32542" w:rsidP="005A69D4">
            <w:pPr>
              <w:pStyle w:val="ListParagraph"/>
              <w:numPr>
                <w:ilvl w:val="0"/>
                <w:numId w:val="15"/>
              </w:numPr>
              <w:spacing w:line="360" w:lineRule="auto"/>
              <w:ind w:left="459" w:right="34" w:hanging="425"/>
              <w:jc w:val="both"/>
              <w:rPr>
                <w:rFonts w:ascii="Arial" w:eastAsia="Calibri" w:hAnsi="Arial" w:cs="Arial"/>
                <w:sz w:val="22"/>
                <w:szCs w:val="22"/>
              </w:rPr>
            </w:pPr>
            <w:r w:rsidRPr="005A69D4">
              <w:rPr>
                <w:rFonts w:ascii="Arial" w:eastAsia="Calibri" w:hAnsi="Arial" w:cs="Arial"/>
                <w:spacing w:val="4"/>
                <w:sz w:val="22"/>
                <w:szCs w:val="22"/>
              </w:rPr>
              <w:t>L</w:t>
            </w:r>
            <w:r w:rsidRPr="005A69D4">
              <w:rPr>
                <w:rFonts w:ascii="Arial" w:eastAsia="Calibri" w:hAnsi="Arial" w:cs="Arial"/>
                <w:spacing w:val="-2"/>
                <w:sz w:val="22"/>
                <w:szCs w:val="22"/>
              </w:rPr>
              <w:t>a</w:t>
            </w:r>
            <w:r w:rsidRPr="005A69D4">
              <w:rPr>
                <w:rFonts w:ascii="Arial" w:eastAsia="Calibri" w:hAnsi="Arial" w:cs="Arial"/>
                <w:spacing w:val="1"/>
                <w:sz w:val="22"/>
                <w:szCs w:val="22"/>
              </w:rPr>
              <w:t>k</w:t>
            </w:r>
            <w:r w:rsidRPr="005A69D4">
              <w:rPr>
                <w:rFonts w:ascii="Arial" w:eastAsia="Calibri" w:hAnsi="Arial" w:cs="Arial"/>
                <w:spacing w:val="-1"/>
                <w:sz w:val="22"/>
                <w:szCs w:val="22"/>
              </w:rPr>
              <w:t>u</w:t>
            </w:r>
            <w:r w:rsidRPr="005A69D4">
              <w:rPr>
                <w:rFonts w:ascii="Arial" w:eastAsia="Calibri" w:hAnsi="Arial" w:cs="Arial"/>
                <w:spacing w:val="1"/>
                <w:sz w:val="22"/>
                <w:szCs w:val="22"/>
              </w:rPr>
              <w:t>k</w:t>
            </w:r>
            <w:r w:rsidRPr="005A69D4">
              <w:rPr>
                <w:rFonts w:ascii="Arial" w:eastAsia="Calibri" w:hAnsi="Arial" w:cs="Arial"/>
                <w:sz w:val="22"/>
                <w:szCs w:val="22"/>
              </w:rPr>
              <w:t xml:space="preserve">an </w:t>
            </w:r>
            <w:r w:rsidRPr="005A69D4">
              <w:rPr>
                <w:rFonts w:ascii="Arial" w:eastAsia="Calibri" w:hAnsi="Arial" w:cs="Arial"/>
                <w:spacing w:val="1"/>
                <w:sz w:val="22"/>
                <w:szCs w:val="22"/>
                <w:lang w:val="id-ID"/>
              </w:rPr>
              <w:t>in</w:t>
            </w:r>
            <w:r w:rsidRPr="005A69D4">
              <w:rPr>
                <w:rFonts w:ascii="Arial" w:eastAsia="Calibri" w:hAnsi="Arial" w:cs="Arial"/>
                <w:spacing w:val="-1"/>
                <w:sz w:val="22"/>
                <w:szCs w:val="22"/>
              </w:rPr>
              <w:t>v</w:t>
            </w:r>
            <w:r w:rsidRPr="005A69D4">
              <w:rPr>
                <w:rFonts w:ascii="Arial" w:eastAsia="Calibri" w:hAnsi="Arial" w:cs="Arial"/>
                <w:spacing w:val="1"/>
                <w:sz w:val="22"/>
                <w:szCs w:val="22"/>
              </w:rPr>
              <w:t>es</w:t>
            </w:r>
            <w:r w:rsidRPr="005A69D4">
              <w:rPr>
                <w:rFonts w:ascii="Arial" w:eastAsia="Calibri" w:hAnsi="Arial" w:cs="Arial"/>
                <w:spacing w:val="-1"/>
                <w:sz w:val="22"/>
                <w:szCs w:val="22"/>
              </w:rPr>
              <w:t>t</w:t>
            </w:r>
            <w:r w:rsidRPr="005A69D4">
              <w:rPr>
                <w:rFonts w:ascii="Arial" w:eastAsia="Calibri" w:hAnsi="Arial" w:cs="Arial"/>
                <w:spacing w:val="1"/>
                <w:sz w:val="22"/>
                <w:szCs w:val="22"/>
              </w:rPr>
              <w:t>i</w:t>
            </w:r>
            <w:r w:rsidRPr="005A69D4">
              <w:rPr>
                <w:rFonts w:ascii="Arial" w:eastAsia="Calibri" w:hAnsi="Arial" w:cs="Arial"/>
                <w:sz w:val="22"/>
                <w:szCs w:val="22"/>
              </w:rPr>
              <w:t>ga</w:t>
            </w:r>
            <w:r w:rsidRPr="005A69D4">
              <w:rPr>
                <w:rFonts w:ascii="Arial" w:eastAsia="Calibri" w:hAnsi="Arial" w:cs="Arial"/>
                <w:spacing w:val="1"/>
                <w:sz w:val="22"/>
                <w:szCs w:val="22"/>
              </w:rPr>
              <w:t>s</w:t>
            </w:r>
            <w:r w:rsidRPr="005A69D4">
              <w:rPr>
                <w:rFonts w:ascii="Arial" w:eastAsia="Calibri" w:hAnsi="Arial" w:cs="Arial"/>
                <w:sz w:val="22"/>
                <w:szCs w:val="22"/>
              </w:rPr>
              <w:t xml:space="preserve">i </w:t>
            </w:r>
            <w:r w:rsidRPr="005A69D4">
              <w:rPr>
                <w:rFonts w:ascii="Arial" w:eastAsia="Calibri" w:hAnsi="Arial" w:cs="Arial"/>
                <w:spacing w:val="1"/>
                <w:sz w:val="22"/>
                <w:szCs w:val="22"/>
              </w:rPr>
              <w:t>k</w:t>
            </w:r>
            <w:r w:rsidRPr="005A69D4">
              <w:rPr>
                <w:rFonts w:ascii="Arial" w:eastAsia="Calibri" w:hAnsi="Arial" w:cs="Arial"/>
                <w:spacing w:val="-1"/>
                <w:sz w:val="22"/>
                <w:szCs w:val="22"/>
              </w:rPr>
              <w:t>o</w:t>
            </w:r>
            <w:r w:rsidRPr="005A69D4">
              <w:rPr>
                <w:rFonts w:ascii="Arial" w:eastAsia="Calibri" w:hAnsi="Arial" w:cs="Arial"/>
                <w:sz w:val="22"/>
                <w:szCs w:val="22"/>
              </w:rPr>
              <w:t>m</w:t>
            </w:r>
            <w:r w:rsidRPr="005A69D4">
              <w:rPr>
                <w:rFonts w:ascii="Arial" w:eastAsia="Calibri" w:hAnsi="Arial" w:cs="Arial"/>
                <w:spacing w:val="-1"/>
                <w:sz w:val="22"/>
                <w:szCs w:val="22"/>
              </w:rPr>
              <w:t>p</w:t>
            </w:r>
            <w:r w:rsidRPr="005A69D4">
              <w:rPr>
                <w:rFonts w:ascii="Arial" w:eastAsia="Calibri" w:hAnsi="Arial" w:cs="Arial"/>
                <w:spacing w:val="1"/>
                <w:sz w:val="22"/>
                <w:szCs w:val="22"/>
              </w:rPr>
              <w:t>re</w:t>
            </w:r>
            <w:r w:rsidRPr="005A69D4">
              <w:rPr>
                <w:rFonts w:ascii="Arial" w:eastAsia="Calibri" w:hAnsi="Arial" w:cs="Arial"/>
                <w:spacing w:val="-1"/>
                <w:sz w:val="22"/>
                <w:szCs w:val="22"/>
              </w:rPr>
              <w:t>h</w:t>
            </w:r>
            <w:r w:rsidRPr="005A69D4">
              <w:rPr>
                <w:rFonts w:ascii="Arial" w:eastAsia="Calibri" w:hAnsi="Arial" w:cs="Arial"/>
                <w:spacing w:val="1"/>
                <w:sz w:val="22"/>
                <w:szCs w:val="22"/>
              </w:rPr>
              <w:t>e</w:t>
            </w:r>
            <w:r w:rsidRPr="005A69D4">
              <w:rPr>
                <w:rFonts w:ascii="Arial" w:eastAsia="Calibri" w:hAnsi="Arial" w:cs="Arial"/>
                <w:spacing w:val="-1"/>
                <w:sz w:val="22"/>
                <w:szCs w:val="22"/>
              </w:rPr>
              <w:t>n</w:t>
            </w:r>
            <w:r w:rsidRPr="005A69D4">
              <w:rPr>
                <w:rFonts w:ascii="Arial" w:eastAsia="Calibri" w:hAnsi="Arial" w:cs="Arial"/>
                <w:spacing w:val="-2"/>
                <w:sz w:val="22"/>
                <w:szCs w:val="22"/>
              </w:rPr>
              <w:t>s</w:t>
            </w:r>
            <w:r w:rsidRPr="005A69D4">
              <w:rPr>
                <w:rFonts w:ascii="Arial" w:eastAsia="Calibri" w:hAnsi="Arial" w:cs="Arial"/>
                <w:spacing w:val="1"/>
                <w:sz w:val="22"/>
                <w:szCs w:val="22"/>
              </w:rPr>
              <w:t>i</w:t>
            </w:r>
            <w:r w:rsidRPr="005A69D4">
              <w:rPr>
                <w:rFonts w:ascii="Arial" w:eastAsia="Calibri" w:hAnsi="Arial" w:cs="Arial"/>
                <w:sz w:val="22"/>
                <w:szCs w:val="22"/>
              </w:rPr>
              <w:t>f</w:t>
            </w:r>
            <w:r w:rsidRPr="005A69D4">
              <w:rPr>
                <w:rFonts w:ascii="Arial" w:eastAsia="Calibri" w:hAnsi="Arial" w:cs="Arial"/>
                <w:sz w:val="22"/>
                <w:szCs w:val="22"/>
                <w:lang w:val="id-ID"/>
              </w:rPr>
              <w:t xml:space="preserve"> (RCA) </w:t>
            </w:r>
            <w:r w:rsidRPr="005A69D4">
              <w:rPr>
                <w:rFonts w:ascii="Arial" w:eastAsia="Calibri" w:hAnsi="Arial" w:cs="Arial"/>
                <w:spacing w:val="-3"/>
                <w:sz w:val="22"/>
                <w:szCs w:val="22"/>
              </w:rPr>
              <w:t>j</w:t>
            </w:r>
            <w:r w:rsidRPr="005A69D4">
              <w:rPr>
                <w:rFonts w:ascii="Arial" w:eastAsia="Calibri" w:hAnsi="Arial" w:cs="Arial"/>
                <w:spacing w:val="1"/>
                <w:sz w:val="22"/>
                <w:szCs w:val="22"/>
              </w:rPr>
              <w:t>ik</w:t>
            </w:r>
            <w:r w:rsidRPr="005A69D4">
              <w:rPr>
                <w:rFonts w:ascii="Arial" w:eastAsia="Calibri" w:hAnsi="Arial" w:cs="Arial"/>
                <w:sz w:val="22"/>
                <w:szCs w:val="22"/>
              </w:rPr>
              <w:t>a g</w:t>
            </w:r>
            <w:r w:rsidRPr="005A69D4">
              <w:rPr>
                <w:rFonts w:ascii="Arial" w:eastAsia="Calibri" w:hAnsi="Arial" w:cs="Arial"/>
                <w:spacing w:val="1"/>
                <w:sz w:val="22"/>
                <w:szCs w:val="22"/>
              </w:rPr>
              <w:t>r</w:t>
            </w:r>
            <w:r w:rsidRPr="005A69D4">
              <w:rPr>
                <w:rFonts w:ascii="Arial" w:eastAsia="Calibri" w:hAnsi="Arial" w:cs="Arial"/>
                <w:sz w:val="22"/>
                <w:szCs w:val="22"/>
              </w:rPr>
              <w:t>a</w:t>
            </w:r>
            <w:r w:rsidRPr="005A69D4">
              <w:rPr>
                <w:rFonts w:ascii="Arial" w:eastAsia="Calibri" w:hAnsi="Arial" w:cs="Arial"/>
                <w:spacing w:val="-1"/>
                <w:sz w:val="22"/>
                <w:szCs w:val="22"/>
              </w:rPr>
              <w:t>d</w:t>
            </w:r>
            <w:r w:rsidRPr="005A69D4">
              <w:rPr>
                <w:rFonts w:ascii="Arial" w:eastAsia="Calibri" w:hAnsi="Arial" w:cs="Arial"/>
                <w:spacing w:val="1"/>
                <w:sz w:val="22"/>
                <w:szCs w:val="22"/>
              </w:rPr>
              <w:t>i</w:t>
            </w:r>
            <w:r w:rsidRPr="005A69D4">
              <w:rPr>
                <w:rFonts w:ascii="Arial" w:eastAsia="Calibri" w:hAnsi="Arial" w:cs="Arial"/>
                <w:spacing w:val="-1"/>
                <w:sz w:val="22"/>
                <w:szCs w:val="22"/>
              </w:rPr>
              <w:t>n</w:t>
            </w:r>
            <w:r w:rsidRPr="005A69D4">
              <w:rPr>
                <w:rFonts w:ascii="Arial" w:eastAsia="Calibri" w:hAnsi="Arial" w:cs="Arial"/>
                <w:sz w:val="22"/>
                <w:szCs w:val="22"/>
              </w:rPr>
              <w:t xml:space="preserve">g </w:t>
            </w:r>
            <w:r w:rsidRPr="005A69D4">
              <w:rPr>
                <w:rFonts w:ascii="Arial" w:eastAsia="Calibri" w:hAnsi="Arial" w:cs="Arial"/>
                <w:spacing w:val="1"/>
                <w:sz w:val="22"/>
                <w:szCs w:val="22"/>
                <w:lang w:val="id-ID"/>
              </w:rPr>
              <w:t>K</w:t>
            </w:r>
            <w:r w:rsidRPr="005A69D4">
              <w:rPr>
                <w:rFonts w:ascii="Arial" w:eastAsia="Calibri" w:hAnsi="Arial" w:cs="Arial"/>
                <w:spacing w:val="-1"/>
                <w:sz w:val="22"/>
                <w:szCs w:val="22"/>
              </w:rPr>
              <w:t>un</w:t>
            </w:r>
            <w:r w:rsidRPr="005A69D4">
              <w:rPr>
                <w:rFonts w:ascii="Arial" w:eastAsia="Calibri" w:hAnsi="Arial" w:cs="Arial"/>
                <w:spacing w:val="1"/>
                <w:sz w:val="22"/>
                <w:szCs w:val="22"/>
              </w:rPr>
              <w:t>i</w:t>
            </w:r>
            <w:r w:rsidRPr="005A69D4">
              <w:rPr>
                <w:rFonts w:ascii="Arial" w:eastAsia="Calibri" w:hAnsi="Arial" w:cs="Arial"/>
                <w:sz w:val="22"/>
                <w:szCs w:val="22"/>
              </w:rPr>
              <w:t xml:space="preserve">ng </w:t>
            </w:r>
            <w:r w:rsidRPr="005A69D4">
              <w:rPr>
                <w:rFonts w:ascii="Arial" w:eastAsia="Calibri" w:hAnsi="Arial" w:cs="Arial"/>
                <w:spacing w:val="-1"/>
                <w:sz w:val="22"/>
                <w:szCs w:val="22"/>
              </w:rPr>
              <w:t>d</w:t>
            </w:r>
            <w:r w:rsidRPr="005A69D4">
              <w:rPr>
                <w:rFonts w:ascii="Arial" w:eastAsia="Calibri" w:hAnsi="Arial" w:cs="Arial"/>
                <w:sz w:val="22"/>
                <w:szCs w:val="22"/>
              </w:rPr>
              <w:t xml:space="preserve">an </w:t>
            </w:r>
            <w:r w:rsidRPr="005A69D4">
              <w:rPr>
                <w:rFonts w:ascii="Arial" w:eastAsia="Calibri" w:hAnsi="Arial" w:cs="Arial"/>
                <w:sz w:val="22"/>
                <w:szCs w:val="22"/>
                <w:lang w:val="id-ID"/>
              </w:rPr>
              <w:t>M</w:t>
            </w:r>
            <w:r w:rsidRPr="005A69D4">
              <w:rPr>
                <w:rFonts w:ascii="Arial" w:eastAsia="Calibri" w:hAnsi="Arial" w:cs="Arial"/>
                <w:spacing w:val="1"/>
                <w:sz w:val="22"/>
                <w:szCs w:val="22"/>
              </w:rPr>
              <w:t>er</w:t>
            </w:r>
            <w:r w:rsidRPr="005A69D4">
              <w:rPr>
                <w:rFonts w:ascii="Arial" w:eastAsia="Calibri" w:hAnsi="Arial" w:cs="Arial"/>
                <w:sz w:val="22"/>
                <w:szCs w:val="22"/>
              </w:rPr>
              <w:t xml:space="preserve">ah  </w:t>
            </w:r>
            <w:r w:rsidRPr="005A69D4">
              <w:rPr>
                <w:rFonts w:ascii="Arial" w:eastAsia="Calibri" w:hAnsi="Arial" w:cs="Arial"/>
                <w:spacing w:val="1"/>
                <w:w w:val="102"/>
                <w:sz w:val="22"/>
                <w:szCs w:val="22"/>
              </w:rPr>
              <w:t>ole</w:t>
            </w:r>
            <w:r w:rsidRPr="005A69D4">
              <w:rPr>
                <w:rFonts w:ascii="Arial" w:eastAsia="Calibri" w:hAnsi="Arial" w:cs="Arial"/>
                <w:w w:val="102"/>
                <w:sz w:val="22"/>
                <w:szCs w:val="22"/>
              </w:rPr>
              <w:t>h</w:t>
            </w:r>
            <w:r w:rsidRPr="005A69D4">
              <w:rPr>
                <w:rFonts w:ascii="Arial" w:eastAsia="Calibri" w:hAnsi="Arial" w:cs="Arial"/>
                <w:sz w:val="22"/>
                <w:szCs w:val="22"/>
              </w:rPr>
              <w:t xml:space="preserve"> </w:t>
            </w:r>
            <w:r w:rsidR="002A6615" w:rsidRPr="005A69D4">
              <w:rPr>
                <w:rFonts w:ascii="Arial" w:eastAsia="Calibri" w:hAnsi="Arial" w:cs="Arial"/>
                <w:spacing w:val="1"/>
                <w:sz w:val="22"/>
                <w:szCs w:val="22"/>
                <w:lang w:val="en-ID"/>
              </w:rPr>
              <w:t>Sub Komite Keselamatan Pasien Komite PMKP</w:t>
            </w:r>
            <w:r w:rsidRPr="005A69D4">
              <w:rPr>
                <w:rFonts w:ascii="Arial" w:eastAsia="Calibri" w:hAnsi="Arial" w:cs="Arial"/>
                <w:sz w:val="22"/>
                <w:szCs w:val="22"/>
              </w:rPr>
              <w:t xml:space="preserve"> </w:t>
            </w:r>
            <w:r w:rsidRPr="005A69D4">
              <w:rPr>
                <w:rFonts w:ascii="Arial" w:eastAsia="Calibri" w:hAnsi="Arial" w:cs="Arial"/>
                <w:spacing w:val="-1"/>
                <w:sz w:val="22"/>
                <w:szCs w:val="22"/>
              </w:rPr>
              <w:t>d</w:t>
            </w:r>
            <w:r w:rsidRPr="005A69D4">
              <w:rPr>
                <w:rFonts w:ascii="Arial" w:eastAsia="Calibri" w:hAnsi="Arial" w:cs="Arial"/>
                <w:spacing w:val="3"/>
                <w:sz w:val="22"/>
                <w:szCs w:val="22"/>
              </w:rPr>
              <w:t>a</w:t>
            </w:r>
            <w:r w:rsidRPr="005A69D4">
              <w:rPr>
                <w:rFonts w:ascii="Arial" w:eastAsia="Calibri" w:hAnsi="Arial" w:cs="Arial"/>
                <w:sz w:val="22"/>
                <w:szCs w:val="22"/>
              </w:rPr>
              <w:t xml:space="preserve">n </w:t>
            </w:r>
            <w:r w:rsidRPr="005A69D4">
              <w:rPr>
                <w:rFonts w:ascii="Arial" w:eastAsia="Calibri" w:hAnsi="Arial" w:cs="Arial"/>
                <w:spacing w:val="1"/>
                <w:sz w:val="22"/>
                <w:szCs w:val="22"/>
              </w:rPr>
              <w:t>Ti</w:t>
            </w:r>
            <w:r w:rsidRPr="005A69D4">
              <w:rPr>
                <w:rFonts w:ascii="Arial" w:eastAsia="Calibri" w:hAnsi="Arial" w:cs="Arial"/>
                <w:sz w:val="22"/>
                <w:szCs w:val="22"/>
              </w:rPr>
              <w:t xml:space="preserve">m </w:t>
            </w:r>
            <w:r w:rsidRPr="005A69D4">
              <w:rPr>
                <w:rFonts w:ascii="Arial" w:eastAsia="Calibri" w:hAnsi="Arial" w:cs="Arial"/>
                <w:w w:val="102"/>
                <w:sz w:val="22"/>
                <w:szCs w:val="22"/>
              </w:rPr>
              <w:t>RC</w:t>
            </w:r>
            <w:r w:rsidRPr="005A69D4">
              <w:rPr>
                <w:rFonts w:ascii="Arial" w:eastAsia="Calibri" w:hAnsi="Arial" w:cs="Arial"/>
                <w:spacing w:val="-1"/>
                <w:w w:val="102"/>
                <w:sz w:val="22"/>
                <w:szCs w:val="22"/>
              </w:rPr>
              <w:t>A</w:t>
            </w:r>
            <w:r w:rsidRPr="005A69D4">
              <w:rPr>
                <w:rFonts w:ascii="Arial" w:eastAsia="Calibri" w:hAnsi="Arial" w:cs="Arial"/>
                <w:w w:val="102"/>
                <w:sz w:val="22"/>
                <w:szCs w:val="22"/>
              </w:rPr>
              <w:t>.</w:t>
            </w:r>
          </w:p>
          <w:p w:rsidR="00F32542" w:rsidRPr="005A69D4" w:rsidRDefault="00F32542" w:rsidP="005A69D4">
            <w:pPr>
              <w:pStyle w:val="ListParagraph"/>
              <w:numPr>
                <w:ilvl w:val="0"/>
                <w:numId w:val="15"/>
              </w:numPr>
              <w:spacing w:line="360" w:lineRule="auto"/>
              <w:ind w:left="459" w:right="34" w:hanging="425"/>
              <w:jc w:val="both"/>
              <w:rPr>
                <w:rFonts w:ascii="Arial" w:eastAsia="Calibri" w:hAnsi="Arial" w:cs="Arial"/>
                <w:sz w:val="22"/>
                <w:szCs w:val="22"/>
                <w:lang w:val="id-ID"/>
              </w:rPr>
            </w:pPr>
            <w:r w:rsidRPr="005A69D4">
              <w:rPr>
                <w:rFonts w:ascii="Arial" w:eastAsia="Calibri" w:hAnsi="Arial" w:cs="Arial"/>
                <w:sz w:val="22"/>
                <w:szCs w:val="22"/>
              </w:rPr>
              <w:t>S</w:t>
            </w:r>
            <w:r w:rsidRPr="005A69D4">
              <w:rPr>
                <w:rFonts w:ascii="Arial" w:eastAsia="Calibri" w:hAnsi="Arial" w:cs="Arial"/>
                <w:spacing w:val="1"/>
                <w:sz w:val="22"/>
                <w:szCs w:val="22"/>
              </w:rPr>
              <w:t>e</w:t>
            </w:r>
            <w:r w:rsidRPr="005A69D4">
              <w:rPr>
                <w:rFonts w:ascii="Arial" w:eastAsia="Calibri" w:hAnsi="Arial" w:cs="Arial"/>
                <w:spacing w:val="-1"/>
                <w:sz w:val="22"/>
                <w:szCs w:val="22"/>
              </w:rPr>
              <w:t>t</w:t>
            </w:r>
            <w:r w:rsidRPr="005A69D4">
              <w:rPr>
                <w:rFonts w:ascii="Arial" w:eastAsia="Calibri" w:hAnsi="Arial" w:cs="Arial"/>
                <w:spacing w:val="1"/>
                <w:sz w:val="22"/>
                <w:szCs w:val="22"/>
              </w:rPr>
              <w:t>el</w:t>
            </w:r>
            <w:r w:rsidRPr="005A69D4">
              <w:rPr>
                <w:rFonts w:ascii="Arial" w:eastAsia="Calibri" w:hAnsi="Arial" w:cs="Arial"/>
                <w:sz w:val="22"/>
                <w:szCs w:val="22"/>
              </w:rPr>
              <w:t xml:space="preserve">ah </w:t>
            </w:r>
            <w:r w:rsidRPr="005A69D4">
              <w:rPr>
                <w:rFonts w:ascii="Arial" w:eastAsia="Calibri" w:hAnsi="Arial" w:cs="Arial"/>
                <w:spacing w:val="1"/>
                <w:sz w:val="22"/>
                <w:szCs w:val="22"/>
              </w:rPr>
              <w:t>sele</w:t>
            </w:r>
            <w:r w:rsidRPr="005A69D4">
              <w:rPr>
                <w:rFonts w:ascii="Arial" w:eastAsia="Calibri" w:hAnsi="Arial" w:cs="Arial"/>
                <w:spacing w:val="-2"/>
                <w:sz w:val="22"/>
                <w:szCs w:val="22"/>
              </w:rPr>
              <w:t>s</w:t>
            </w:r>
            <w:r w:rsidRPr="005A69D4">
              <w:rPr>
                <w:rFonts w:ascii="Arial" w:eastAsia="Calibri" w:hAnsi="Arial" w:cs="Arial"/>
                <w:sz w:val="22"/>
                <w:szCs w:val="22"/>
              </w:rPr>
              <w:t xml:space="preserve">ai </w:t>
            </w:r>
            <w:r w:rsidRPr="005A69D4">
              <w:rPr>
                <w:rFonts w:ascii="Arial" w:eastAsia="Calibri" w:hAnsi="Arial" w:cs="Arial"/>
                <w:spacing w:val="-1"/>
                <w:sz w:val="22"/>
                <w:szCs w:val="22"/>
              </w:rPr>
              <w:t>d</w:t>
            </w:r>
            <w:r w:rsidRPr="005A69D4">
              <w:rPr>
                <w:rFonts w:ascii="Arial" w:eastAsia="Calibri" w:hAnsi="Arial" w:cs="Arial"/>
                <w:sz w:val="22"/>
                <w:szCs w:val="22"/>
              </w:rPr>
              <w:t>a</w:t>
            </w:r>
            <w:r w:rsidRPr="005A69D4">
              <w:rPr>
                <w:rFonts w:ascii="Arial" w:eastAsia="Calibri" w:hAnsi="Arial" w:cs="Arial"/>
                <w:spacing w:val="1"/>
                <w:sz w:val="22"/>
                <w:szCs w:val="22"/>
              </w:rPr>
              <w:t>r</w:t>
            </w:r>
            <w:r w:rsidRPr="005A69D4">
              <w:rPr>
                <w:rFonts w:ascii="Arial" w:eastAsia="Calibri" w:hAnsi="Arial" w:cs="Arial"/>
                <w:sz w:val="22"/>
                <w:szCs w:val="22"/>
              </w:rPr>
              <w:t xml:space="preserve">i </w:t>
            </w:r>
            <w:r w:rsidRPr="005A69D4">
              <w:rPr>
                <w:rFonts w:ascii="Arial" w:eastAsia="Calibri" w:hAnsi="Arial" w:cs="Arial"/>
                <w:spacing w:val="-1"/>
                <w:sz w:val="22"/>
                <w:szCs w:val="22"/>
              </w:rPr>
              <w:t>t</w:t>
            </w:r>
            <w:r w:rsidRPr="005A69D4">
              <w:rPr>
                <w:rFonts w:ascii="Arial" w:eastAsia="Calibri" w:hAnsi="Arial" w:cs="Arial"/>
                <w:spacing w:val="1"/>
                <w:sz w:val="22"/>
                <w:szCs w:val="22"/>
              </w:rPr>
              <w:t>i</w:t>
            </w:r>
            <w:r w:rsidRPr="005A69D4">
              <w:rPr>
                <w:rFonts w:ascii="Arial" w:eastAsia="Calibri" w:hAnsi="Arial" w:cs="Arial"/>
                <w:spacing w:val="-1"/>
                <w:sz w:val="22"/>
                <w:szCs w:val="22"/>
              </w:rPr>
              <w:t>nd</w:t>
            </w:r>
            <w:r w:rsidRPr="005A69D4">
              <w:rPr>
                <w:rFonts w:ascii="Arial" w:eastAsia="Calibri" w:hAnsi="Arial" w:cs="Arial"/>
                <w:sz w:val="22"/>
                <w:szCs w:val="22"/>
              </w:rPr>
              <w:t xml:space="preserve">ak </w:t>
            </w:r>
            <w:r w:rsidRPr="005A69D4">
              <w:rPr>
                <w:rFonts w:ascii="Arial" w:eastAsia="Calibri" w:hAnsi="Arial" w:cs="Arial"/>
                <w:spacing w:val="1"/>
                <w:sz w:val="22"/>
                <w:szCs w:val="22"/>
              </w:rPr>
              <w:t>l</w:t>
            </w:r>
            <w:r w:rsidRPr="005A69D4">
              <w:rPr>
                <w:rFonts w:ascii="Arial" w:eastAsia="Calibri" w:hAnsi="Arial" w:cs="Arial"/>
                <w:sz w:val="22"/>
                <w:szCs w:val="22"/>
              </w:rPr>
              <w:t>a</w:t>
            </w:r>
            <w:r w:rsidRPr="005A69D4">
              <w:rPr>
                <w:rFonts w:ascii="Arial" w:eastAsia="Calibri" w:hAnsi="Arial" w:cs="Arial"/>
                <w:spacing w:val="-1"/>
                <w:sz w:val="22"/>
                <w:szCs w:val="22"/>
              </w:rPr>
              <w:t>n</w:t>
            </w:r>
            <w:r w:rsidRPr="005A69D4">
              <w:rPr>
                <w:rFonts w:ascii="Arial" w:eastAsia="Calibri" w:hAnsi="Arial" w:cs="Arial"/>
                <w:spacing w:val="-3"/>
                <w:sz w:val="22"/>
                <w:szCs w:val="22"/>
              </w:rPr>
              <w:t>j</w:t>
            </w:r>
            <w:r w:rsidRPr="005A69D4">
              <w:rPr>
                <w:rFonts w:ascii="Arial" w:eastAsia="Calibri" w:hAnsi="Arial" w:cs="Arial"/>
                <w:spacing w:val="2"/>
                <w:sz w:val="22"/>
                <w:szCs w:val="22"/>
              </w:rPr>
              <w:t>u</w:t>
            </w:r>
            <w:r w:rsidRPr="005A69D4">
              <w:rPr>
                <w:rFonts w:ascii="Arial" w:eastAsia="Calibri" w:hAnsi="Arial" w:cs="Arial"/>
                <w:sz w:val="22"/>
                <w:szCs w:val="22"/>
              </w:rPr>
              <w:t xml:space="preserve">t </w:t>
            </w:r>
            <w:r w:rsidRPr="005A69D4">
              <w:rPr>
                <w:rFonts w:ascii="Arial" w:eastAsia="Calibri" w:hAnsi="Arial" w:cs="Arial"/>
                <w:spacing w:val="-1"/>
                <w:sz w:val="22"/>
                <w:szCs w:val="22"/>
              </w:rPr>
              <w:t>inv</w:t>
            </w:r>
            <w:r w:rsidRPr="005A69D4">
              <w:rPr>
                <w:rFonts w:ascii="Arial" w:eastAsia="Calibri" w:hAnsi="Arial" w:cs="Arial"/>
                <w:spacing w:val="1"/>
                <w:sz w:val="22"/>
                <w:szCs w:val="22"/>
              </w:rPr>
              <w:t>es</w:t>
            </w:r>
            <w:r w:rsidRPr="005A69D4">
              <w:rPr>
                <w:rFonts w:ascii="Arial" w:eastAsia="Calibri" w:hAnsi="Arial" w:cs="Arial"/>
                <w:spacing w:val="-1"/>
                <w:sz w:val="22"/>
                <w:szCs w:val="22"/>
              </w:rPr>
              <w:t>t</w:t>
            </w:r>
            <w:r w:rsidRPr="005A69D4">
              <w:rPr>
                <w:rFonts w:ascii="Arial" w:eastAsia="Calibri" w:hAnsi="Arial" w:cs="Arial"/>
                <w:spacing w:val="1"/>
                <w:sz w:val="22"/>
                <w:szCs w:val="22"/>
              </w:rPr>
              <w:t>i</w:t>
            </w:r>
            <w:r w:rsidRPr="005A69D4">
              <w:rPr>
                <w:rFonts w:ascii="Arial" w:eastAsia="Calibri" w:hAnsi="Arial" w:cs="Arial"/>
                <w:sz w:val="22"/>
                <w:szCs w:val="22"/>
              </w:rPr>
              <w:t>ga</w:t>
            </w:r>
            <w:r w:rsidRPr="005A69D4">
              <w:rPr>
                <w:rFonts w:ascii="Arial" w:eastAsia="Calibri" w:hAnsi="Arial" w:cs="Arial"/>
                <w:spacing w:val="1"/>
                <w:sz w:val="22"/>
                <w:szCs w:val="22"/>
              </w:rPr>
              <w:t>si</w:t>
            </w:r>
            <w:r w:rsidRPr="005A69D4">
              <w:rPr>
                <w:rFonts w:ascii="Arial" w:eastAsia="Calibri" w:hAnsi="Arial" w:cs="Arial"/>
                <w:sz w:val="22"/>
                <w:szCs w:val="22"/>
              </w:rPr>
              <w:t xml:space="preserve">, </w:t>
            </w:r>
            <w:r w:rsidRPr="005A69D4">
              <w:rPr>
                <w:rFonts w:ascii="Arial" w:eastAsia="Calibri" w:hAnsi="Arial" w:cs="Arial"/>
                <w:spacing w:val="3"/>
                <w:sz w:val="22"/>
                <w:szCs w:val="22"/>
              </w:rPr>
              <w:t>l</w:t>
            </w:r>
            <w:r w:rsidRPr="005A69D4">
              <w:rPr>
                <w:rFonts w:ascii="Arial" w:eastAsia="Calibri" w:hAnsi="Arial" w:cs="Arial"/>
                <w:sz w:val="22"/>
                <w:szCs w:val="22"/>
              </w:rPr>
              <w:t>ap</w:t>
            </w:r>
            <w:r w:rsidRPr="005A69D4">
              <w:rPr>
                <w:rFonts w:ascii="Arial" w:eastAsia="Calibri" w:hAnsi="Arial" w:cs="Arial"/>
                <w:spacing w:val="-1"/>
                <w:sz w:val="22"/>
                <w:szCs w:val="22"/>
              </w:rPr>
              <w:t>o</w:t>
            </w:r>
            <w:r w:rsidRPr="005A69D4">
              <w:rPr>
                <w:rFonts w:ascii="Arial" w:eastAsia="Calibri" w:hAnsi="Arial" w:cs="Arial"/>
                <w:spacing w:val="1"/>
                <w:sz w:val="22"/>
                <w:szCs w:val="22"/>
              </w:rPr>
              <w:t>r</w:t>
            </w:r>
            <w:r w:rsidRPr="005A69D4">
              <w:rPr>
                <w:rFonts w:ascii="Arial" w:eastAsia="Calibri" w:hAnsi="Arial" w:cs="Arial"/>
                <w:spacing w:val="3"/>
                <w:sz w:val="22"/>
                <w:szCs w:val="22"/>
              </w:rPr>
              <w:t>k</w:t>
            </w:r>
            <w:r w:rsidRPr="005A69D4">
              <w:rPr>
                <w:rFonts w:ascii="Arial" w:eastAsia="Calibri" w:hAnsi="Arial" w:cs="Arial"/>
                <w:sz w:val="22"/>
                <w:szCs w:val="22"/>
              </w:rPr>
              <w:t xml:space="preserve">an </w:t>
            </w:r>
            <w:r w:rsidRPr="005A69D4">
              <w:rPr>
                <w:rFonts w:ascii="Arial" w:eastAsia="Calibri" w:hAnsi="Arial" w:cs="Arial"/>
                <w:spacing w:val="-1"/>
                <w:sz w:val="22"/>
                <w:szCs w:val="22"/>
              </w:rPr>
              <w:t>h</w:t>
            </w:r>
            <w:r w:rsidRPr="005A69D4">
              <w:rPr>
                <w:rFonts w:ascii="Arial" w:eastAsia="Calibri" w:hAnsi="Arial" w:cs="Arial"/>
                <w:sz w:val="22"/>
                <w:szCs w:val="22"/>
              </w:rPr>
              <w:t>a</w:t>
            </w:r>
            <w:r w:rsidRPr="005A69D4">
              <w:rPr>
                <w:rFonts w:ascii="Arial" w:eastAsia="Calibri" w:hAnsi="Arial" w:cs="Arial"/>
                <w:spacing w:val="1"/>
                <w:sz w:val="22"/>
                <w:szCs w:val="22"/>
              </w:rPr>
              <w:t>s</w:t>
            </w:r>
            <w:r w:rsidRPr="005A69D4">
              <w:rPr>
                <w:rFonts w:ascii="Arial" w:eastAsia="Calibri" w:hAnsi="Arial" w:cs="Arial"/>
                <w:spacing w:val="-1"/>
                <w:sz w:val="22"/>
                <w:szCs w:val="22"/>
              </w:rPr>
              <w:t>i</w:t>
            </w:r>
            <w:r w:rsidRPr="005A69D4">
              <w:rPr>
                <w:rFonts w:ascii="Arial" w:eastAsia="Calibri" w:hAnsi="Arial" w:cs="Arial"/>
                <w:sz w:val="22"/>
                <w:szCs w:val="22"/>
              </w:rPr>
              <w:t xml:space="preserve">l </w:t>
            </w:r>
            <w:r w:rsidRPr="005A69D4">
              <w:rPr>
                <w:rFonts w:ascii="Arial" w:eastAsia="Calibri" w:hAnsi="Arial" w:cs="Arial"/>
                <w:spacing w:val="1"/>
                <w:w w:val="102"/>
                <w:sz w:val="22"/>
                <w:szCs w:val="22"/>
              </w:rPr>
              <w:t>i</w:t>
            </w:r>
            <w:r w:rsidRPr="005A69D4">
              <w:rPr>
                <w:rFonts w:ascii="Arial" w:eastAsia="Calibri" w:hAnsi="Arial" w:cs="Arial"/>
                <w:spacing w:val="-1"/>
                <w:w w:val="102"/>
                <w:sz w:val="22"/>
                <w:szCs w:val="22"/>
              </w:rPr>
              <w:t>nv</w:t>
            </w:r>
            <w:r w:rsidRPr="005A69D4">
              <w:rPr>
                <w:rFonts w:ascii="Arial" w:eastAsia="Calibri" w:hAnsi="Arial" w:cs="Arial"/>
                <w:spacing w:val="1"/>
                <w:w w:val="102"/>
                <w:sz w:val="22"/>
                <w:szCs w:val="22"/>
              </w:rPr>
              <w:t>es</w:t>
            </w:r>
            <w:r w:rsidRPr="005A69D4">
              <w:rPr>
                <w:rFonts w:ascii="Arial" w:eastAsia="Calibri" w:hAnsi="Arial" w:cs="Arial"/>
                <w:spacing w:val="-1"/>
                <w:w w:val="102"/>
                <w:sz w:val="22"/>
                <w:szCs w:val="22"/>
              </w:rPr>
              <w:t>ti</w:t>
            </w:r>
            <w:r w:rsidRPr="005A69D4">
              <w:rPr>
                <w:rFonts w:ascii="Arial" w:eastAsia="Calibri" w:hAnsi="Arial" w:cs="Arial"/>
                <w:w w:val="102"/>
                <w:sz w:val="22"/>
                <w:szCs w:val="22"/>
              </w:rPr>
              <w:t>g</w:t>
            </w:r>
            <w:r w:rsidRPr="005A69D4">
              <w:rPr>
                <w:rFonts w:ascii="Arial" w:eastAsia="Calibri" w:hAnsi="Arial" w:cs="Arial"/>
                <w:spacing w:val="3"/>
                <w:w w:val="102"/>
                <w:sz w:val="22"/>
                <w:szCs w:val="22"/>
              </w:rPr>
              <w:t>a</w:t>
            </w:r>
            <w:r w:rsidRPr="005A69D4">
              <w:rPr>
                <w:rFonts w:ascii="Arial" w:eastAsia="Calibri" w:hAnsi="Arial" w:cs="Arial"/>
                <w:spacing w:val="1"/>
                <w:w w:val="102"/>
                <w:sz w:val="22"/>
                <w:szCs w:val="22"/>
              </w:rPr>
              <w:t>s</w:t>
            </w:r>
            <w:r w:rsidRPr="005A69D4">
              <w:rPr>
                <w:rFonts w:ascii="Arial" w:eastAsia="Calibri" w:hAnsi="Arial" w:cs="Arial"/>
                <w:w w:val="102"/>
                <w:sz w:val="22"/>
                <w:szCs w:val="22"/>
              </w:rPr>
              <w:t xml:space="preserve">i </w:t>
            </w:r>
            <w:r w:rsidRPr="005A69D4">
              <w:rPr>
                <w:rFonts w:ascii="Arial" w:eastAsia="Calibri" w:hAnsi="Arial" w:cs="Arial"/>
                <w:spacing w:val="1"/>
                <w:sz w:val="22"/>
                <w:szCs w:val="22"/>
              </w:rPr>
              <w:t>ke</w:t>
            </w:r>
            <w:r w:rsidRPr="005A69D4">
              <w:rPr>
                <w:rFonts w:ascii="Arial" w:eastAsia="Calibri" w:hAnsi="Arial" w:cs="Arial"/>
                <w:spacing w:val="-1"/>
                <w:sz w:val="22"/>
                <w:szCs w:val="22"/>
              </w:rPr>
              <w:t>p</w:t>
            </w:r>
            <w:r w:rsidRPr="005A69D4">
              <w:rPr>
                <w:rFonts w:ascii="Arial" w:eastAsia="Calibri" w:hAnsi="Arial" w:cs="Arial"/>
                <w:sz w:val="22"/>
                <w:szCs w:val="22"/>
              </w:rPr>
              <w:t>a</w:t>
            </w:r>
            <w:r w:rsidRPr="005A69D4">
              <w:rPr>
                <w:rFonts w:ascii="Arial" w:eastAsia="Calibri" w:hAnsi="Arial" w:cs="Arial"/>
                <w:spacing w:val="-1"/>
                <w:sz w:val="22"/>
                <w:szCs w:val="22"/>
              </w:rPr>
              <w:t>d</w:t>
            </w:r>
            <w:r w:rsidR="002A6615" w:rsidRPr="005A69D4">
              <w:rPr>
                <w:rFonts w:ascii="Arial" w:eastAsia="Calibri" w:hAnsi="Arial" w:cs="Arial"/>
                <w:sz w:val="22"/>
                <w:szCs w:val="22"/>
              </w:rPr>
              <w:t xml:space="preserve">a </w:t>
            </w:r>
            <w:r w:rsidR="002A6615" w:rsidRPr="005A69D4">
              <w:rPr>
                <w:rFonts w:ascii="Arial" w:eastAsia="Calibri" w:hAnsi="Arial" w:cs="Arial"/>
                <w:spacing w:val="1"/>
                <w:sz w:val="22"/>
                <w:szCs w:val="22"/>
                <w:lang w:val="en-ID"/>
              </w:rPr>
              <w:t>Sub Komite Keselamatan Pasien Komite PMKP.</w:t>
            </w:r>
          </w:p>
          <w:p w:rsidR="00F32542" w:rsidRPr="005A69D4" w:rsidRDefault="00F32542" w:rsidP="005A69D4">
            <w:pPr>
              <w:pStyle w:val="ListParagraph"/>
              <w:numPr>
                <w:ilvl w:val="0"/>
                <w:numId w:val="15"/>
              </w:numPr>
              <w:spacing w:line="360" w:lineRule="auto"/>
              <w:ind w:left="459" w:right="34" w:hanging="425"/>
              <w:jc w:val="both"/>
              <w:rPr>
                <w:rFonts w:ascii="Arial" w:eastAsia="Calibri" w:hAnsi="Arial" w:cs="Arial"/>
                <w:sz w:val="22"/>
                <w:szCs w:val="22"/>
                <w:lang w:val="id-ID"/>
              </w:rPr>
            </w:pPr>
            <w:r w:rsidRPr="005A69D4">
              <w:rPr>
                <w:rFonts w:ascii="Arial" w:eastAsia="Calibri" w:hAnsi="Arial" w:cs="Arial"/>
                <w:sz w:val="22"/>
                <w:szCs w:val="22"/>
              </w:rPr>
              <w:t>B</w:t>
            </w:r>
            <w:r w:rsidRPr="005A69D4">
              <w:rPr>
                <w:rFonts w:ascii="Arial" w:eastAsia="Calibri" w:hAnsi="Arial" w:cs="Arial"/>
                <w:spacing w:val="-1"/>
                <w:sz w:val="22"/>
                <w:szCs w:val="22"/>
              </w:rPr>
              <w:t>u</w:t>
            </w:r>
            <w:r w:rsidRPr="005A69D4">
              <w:rPr>
                <w:rFonts w:ascii="Arial" w:eastAsia="Calibri" w:hAnsi="Arial" w:cs="Arial"/>
                <w:sz w:val="22"/>
                <w:szCs w:val="22"/>
              </w:rPr>
              <w:t xml:space="preserve">at </w:t>
            </w:r>
            <w:r w:rsidRPr="005A69D4">
              <w:rPr>
                <w:rFonts w:ascii="Arial" w:eastAsia="Calibri" w:hAnsi="Arial" w:cs="Arial"/>
                <w:spacing w:val="1"/>
                <w:sz w:val="22"/>
                <w:szCs w:val="22"/>
              </w:rPr>
              <w:t>l</w:t>
            </w:r>
            <w:r w:rsidRPr="005A69D4">
              <w:rPr>
                <w:rFonts w:ascii="Arial" w:eastAsia="Calibri" w:hAnsi="Arial" w:cs="Arial"/>
                <w:sz w:val="22"/>
                <w:szCs w:val="22"/>
              </w:rPr>
              <w:t>a</w:t>
            </w:r>
            <w:r w:rsidRPr="005A69D4">
              <w:rPr>
                <w:rFonts w:ascii="Arial" w:eastAsia="Calibri" w:hAnsi="Arial" w:cs="Arial"/>
                <w:spacing w:val="-1"/>
                <w:sz w:val="22"/>
                <w:szCs w:val="22"/>
              </w:rPr>
              <w:t>p</w:t>
            </w:r>
            <w:r w:rsidRPr="005A69D4">
              <w:rPr>
                <w:rFonts w:ascii="Arial" w:eastAsia="Calibri" w:hAnsi="Arial" w:cs="Arial"/>
                <w:spacing w:val="1"/>
                <w:sz w:val="22"/>
                <w:szCs w:val="22"/>
              </w:rPr>
              <w:t>o</w:t>
            </w:r>
            <w:r w:rsidRPr="005A69D4">
              <w:rPr>
                <w:rFonts w:ascii="Arial" w:eastAsia="Calibri" w:hAnsi="Arial" w:cs="Arial"/>
                <w:spacing w:val="-2"/>
                <w:sz w:val="22"/>
                <w:szCs w:val="22"/>
              </w:rPr>
              <w:t>r</w:t>
            </w:r>
            <w:r w:rsidRPr="005A69D4">
              <w:rPr>
                <w:rFonts w:ascii="Arial" w:eastAsia="Calibri" w:hAnsi="Arial" w:cs="Arial"/>
                <w:spacing w:val="5"/>
                <w:sz w:val="22"/>
                <w:szCs w:val="22"/>
              </w:rPr>
              <w:t>a</w:t>
            </w:r>
            <w:r w:rsidRPr="005A69D4">
              <w:rPr>
                <w:rFonts w:ascii="Arial" w:eastAsia="Calibri" w:hAnsi="Arial" w:cs="Arial"/>
                <w:sz w:val="22"/>
                <w:szCs w:val="22"/>
              </w:rPr>
              <w:t xml:space="preserve">n </w:t>
            </w:r>
            <w:r w:rsidRPr="005A69D4">
              <w:rPr>
                <w:rFonts w:ascii="Arial" w:eastAsia="Calibri" w:hAnsi="Arial" w:cs="Arial"/>
                <w:spacing w:val="-3"/>
                <w:sz w:val="22"/>
                <w:szCs w:val="22"/>
              </w:rPr>
              <w:t>b</w:t>
            </w:r>
            <w:r w:rsidRPr="005A69D4">
              <w:rPr>
                <w:rFonts w:ascii="Arial" w:eastAsia="Calibri" w:hAnsi="Arial" w:cs="Arial"/>
                <w:spacing w:val="-1"/>
                <w:sz w:val="22"/>
                <w:szCs w:val="22"/>
              </w:rPr>
              <w:t>u</w:t>
            </w:r>
            <w:r w:rsidRPr="005A69D4">
              <w:rPr>
                <w:rFonts w:ascii="Arial" w:eastAsia="Calibri" w:hAnsi="Arial" w:cs="Arial"/>
                <w:spacing w:val="1"/>
                <w:sz w:val="22"/>
                <w:szCs w:val="22"/>
              </w:rPr>
              <w:t>l</w:t>
            </w:r>
            <w:r w:rsidRPr="005A69D4">
              <w:rPr>
                <w:rFonts w:ascii="Arial" w:eastAsia="Calibri" w:hAnsi="Arial" w:cs="Arial"/>
                <w:spacing w:val="3"/>
                <w:sz w:val="22"/>
                <w:szCs w:val="22"/>
              </w:rPr>
              <w:t>a</w:t>
            </w:r>
            <w:r w:rsidRPr="005A69D4">
              <w:rPr>
                <w:rFonts w:ascii="Arial" w:eastAsia="Calibri" w:hAnsi="Arial" w:cs="Arial"/>
                <w:spacing w:val="-1"/>
                <w:sz w:val="22"/>
                <w:szCs w:val="22"/>
              </w:rPr>
              <w:t>n</w:t>
            </w:r>
            <w:r w:rsidRPr="005A69D4">
              <w:rPr>
                <w:rFonts w:ascii="Arial" w:eastAsia="Calibri" w:hAnsi="Arial" w:cs="Arial"/>
                <w:sz w:val="22"/>
                <w:szCs w:val="22"/>
              </w:rPr>
              <w:t xml:space="preserve">an </w:t>
            </w:r>
            <w:r w:rsidRPr="005A69D4">
              <w:rPr>
                <w:rFonts w:ascii="Arial" w:eastAsia="Calibri" w:hAnsi="Arial" w:cs="Arial"/>
                <w:spacing w:val="-1"/>
                <w:sz w:val="22"/>
                <w:szCs w:val="22"/>
              </w:rPr>
              <w:t>d</w:t>
            </w:r>
            <w:r w:rsidRPr="005A69D4">
              <w:rPr>
                <w:rFonts w:ascii="Arial" w:eastAsia="Calibri" w:hAnsi="Arial" w:cs="Arial"/>
                <w:sz w:val="22"/>
                <w:szCs w:val="22"/>
              </w:rPr>
              <w:t>a</w:t>
            </w:r>
            <w:r w:rsidRPr="005A69D4">
              <w:rPr>
                <w:rFonts w:ascii="Arial" w:eastAsia="Calibri" w:hAnsi="Arial" w:cs="Arial"/>
                <w:spacing w:val="1"/>
                <w:sz w:val="22"/>
                <w:szCs w:val="22"/>
              </w:rPr>
              <w:t>l</w:t>
            </w:r>
            <w:r w:rsidRPr="005A69D4">
              <w:rPr>
                <w:rFonts w:ascii="Arial" w:eastAsia="Calibri" w:hAnsi="Arial" w:cs="Arial"/>
                <w:sz w:val="22"/>
                <w:szCs w:val="22"/>
              </w:rPr>
              <w:t xml:space="preserve">am </w:t>
            </w:r>
            <w:r w:rsidRPr="005A69D4">
              <w:rPr>
                <w:rFonts w:ascii="Arial" w:eastAsia="Calibri" w:hAnsi="Arial" w:cs="Arial"/>
                <w:spacing w:val="-1"/>
                <w:sz w:val="22"/>
                <w:szCs w:val="22"/>
              </w:rPr>
              <w:t>b</w:t>
            </w:r>
            <w:r w:rsidRPr="005A69D4">
              <w:rPr>
                <w:rFonts w:ascii="Arial" w:eastAsia="Calibri" w:hAnsi="Arial" w:cs="Arial"/>
                <w:spacing w:val="1"/>
                <w:sz w:val="22"/>
                <w:szCs w:val="22"/>
              </w:rPr>
              <w:t>e</w:t>
            </w:r>
            <w:r w:rsidRPr="005A69D4">
              <w:rPr>
                <w:rFonts w:ascii="Arial" w:eastAsia="Calibri" w:hAnsi="Arial" w:cs="Arial"/>
                <w:spacing w:val="-1"/>
                <w:sz w:val="22"/>
                <w:szCs w:val="22"/>
              </w:rPr>
              <w:t>ntu</w:t>
            </w:r>
            <w:r w:rsidRPr="005A69D4">
              <w:rPr>
                <w:rFonts w:ascii="Arial" w:eastAsia="Calibri" w:hAnsi="Arial" w:cs="Arial"/>
                <w:sz w:val="22"/>
                <w:szCs w:val="22"/>
              </w:rPr>
              <w:t xml:space="preserve">k </w:t>
            </w:r>
            <w:r w:rsidRPr="005A69D4">
              <w:rPr>
                <w:rFonts w:ascii="Arial" w:eastAsia="Calibri" w:hAnsi="Arial" w:cs="Arial"/>
                <w:spacing w:val="1"/>
                <w:sz w:val="22"/>
                <w:szCs w:val="22"/>
              </w:rPr>
              <w:t>l</w:t>
            </w:r>
            <w:r w:rsidRPr="005A69D4">
              <w:rPr>
                <w:rFonts w:ascii="Arial" w:eastAsia="Calibri" w:hAnsi="Arial" w:cs="Arial"/>
                <w:sz w:val="22"/>
                <w:szCs w:val="22"/>
              </w:rPr>
              <w:t>a</w:t>
            </w:r>
            <w:r w:rsidRPr="005A69D4">
              <w:rPr>
                <w:rFonts w:ascii="Arial" w:eastAsia="Calibri" w:hAnsi="Arial" w:cs="Arial"/>
                <w:spacing w:val="-1"/>
                <w:sz w:val="22"/>
                <w:szCs w:val="22"/>
              </w:rPr>
              <w:t>po</w:t>
            </w:r>
            <w:r w:rsidRPr="005A69D4">
              <w:rPr>
                <w:rFonts w:ascii="Arial" w:eastAsia="Calibri" w:hAnsi="Arial" w:cs="Arial"/>
                <w:spacing w:val="1"/>
                <w:sz w:val="22"/>
                <w:szCs w:val="22"/>
              </w:rPr>
              <w:t>r</w:t>
            </w:r>
            <w:r w:rsidRPr="005A69D4">
              <w:rPr>
                <w:rFonts w:ascii="Arial" w:eastAsia="Calibri" w:hAnsi="Arial" w:cs="Arial"/>
                <w:sz w:val="22"/>
                <w:szCs w:val="22"/>
              </w:rPr>
              <w:t xml:space="preserve">an </w:t>
            </w:r>
            <w:r w:rsidRPr="005A69D4">
              <w:rPr>
                <w:rFonts w:ascii="Arial" w:eastAsia="Calibri" w:hAnsi="Arial" w:cs="Arial"/>
                <w:spacing w:val="-3"/>
                <w:sz w:val="22"/>
                <w:szCs w:val="22"/>
              </w:rPr>
              <w:t>d</w:t>
            </w:r>
            <w:r w:rsidRPr="005A69D4">
              <w:rPr>
                <w:rFonts w:ascii="Arial" w:eastAsia="Calibri" w:hAnsi="Arial" w:cs="Arial"/>
                <w:spacing w:val="3"/>
                <w:sz w:val="22"/>
                <w:szCs w:val="22"/>
              </w:rPr>
              <w:t>a</w:t>
            </w:r>
            <w:r w:rsidRPr="005A69D4">
              <w:rPr>
                <w:rFonts w:ascii="Arial" w:eastAsia="Calibri" w:hAnsi="Arial" w:cs="Arial"/>
                <w:spacing w:val="-1"/>
                <w:sz w:val="22"/>
                <w:szCs w:val="22"/>
              </w:rPr>
              <w:t>t</w:t>
            </w:r>
            <w:r w:rsidRPr="005A69D4">
              <w:rPr>
                <w:rFonts w:ascii="Arial" w:eastAsia="Calibri" w:hAnsi="Arial" w:cs="Arial"/>
                <w:sz w:val="22"/>
                <w:szCs w:val="22"/>
              </w:rPr>
              <w:t xml:space="preserve">a </w:t>
            </w:r>
            <w:r w:rsidRPr="005A69D4">
              <w:rPr>
                <w:rFonts w:ascii="Arial" w:eastAsia="Calibri" w:hAnsi="Arial" w:cs="Arial"/>
                <w:spacing w:val="-1"/>
                <w:sz w:val="22"/>
                <w:szCs w:val="22"/>
              </w:rPr>
              <w:t>p</w:t>
            </w:r>
            <w:r w:rsidRPr="005A69D4">
              <w:rPr>
                <w:rFonts w:ascii="Arial" w:eastAsia="Calibri" w:hAnsi="Arial" w:cs="Arial"/>
                <w:sz w:val="22"/>
                <w:szCs w:val="22"/>
              </w:rPr>
              <w:t>a</w:t>
            </w:r>
            <w:r w:rsidRPr="005A69D4">
              <w:rPr>
                <w:rFonts w:ascii="Arial" w:eastAsia="Calibri" w:hAnsi="Arial" w:cs="Arial"/>
                <w:spacing w:val="-1"/>
                <w:sz w:val="22"/>
                <w:szCs w:val="22"/>
              </w:rPr>
              <w:t>d</w:t>
            </w:r>
            <w:r w:rsidRPr="005A69D4">
              <w:rPr>
                <w:rFonts w:ascii="Arial" w:eastAsia="Calibri" w:hAnsi="Arial" w:cs="Arial"/>
                <w:sz w:val="22"/>
                <w:szCs w:val="22"/>
              </w:rPr>
              <w:t xml:space="preserve">a </w:t>
            </w:r>
            <w:r w:rsidRPr="005A69D4">
              <w:rPr>
                <w:rFonts w:ascii="Arial" w:eastAsia="Calibri" w:hAnsi="Arial" w:cs="Arial"/>
                <w:spacing w:val="-1"/>
                <w:sz w:val="22"/>
                <w:szCs w:val="22"/>
              </w:rPr>
              <w:t>un</w:t>
            </w:r>
            <w:r w:rsidRPr="005A69D4">
              <w:rPr>
                <w:rFonts w:ascii="Arial" w:eastAsia="Calibri" w:hAnsi="Arial" w:cs="Arial"/>
                <w:spacing w:val="1"/>
                <w:sz w:val="22"/>
                <w:szCs w:val="22"/>
              </w:rPr>
              <w:t>i</w:t>
            </w:r>
            <w:r w:rsidRPr="005A69D4">
              <w:rPr>
                <w:rFonts w:ascii="Arial" w:eastAsia="Calibri" w:hAnsi="Arial" w:cs="Arial"/>
                <w:sz w:val="22"/>
                <w:szCs w:val="22"/>
              </w:rPr>
              <w:t xml:space="preserve">t </w:t>
            </w:r>
            <w:r w:rsidRPr="005A69D4">
              <w:rPr>
                <w:rFonts w:ascii="Arial" w:eastAsia="Calibri" w:hAnsi="Arial" w:cs="Arial"/>
                <w:spacing w:val="4"/>
                <w:sz w:val="22"/>
                <w:szCs w:val="22"/>
              </w:rPr>
              <w:t>y</w:t>
            </w:r>
            <w:r w:rsidRPr="005A69D4">
              <w:rPr>
                <w:rFonts w:ascii="Arial" w:eastAsia="Calibri" w:hAnsi="Arial" w:cs="Arial"/>
                <w:sz w:val="22"/>
                <w:szCs w:val="22"/>
              </w:rPr>
              <w:t>a</w:t>
            </w:r>
            <w:r w:rsidRPr="005A69D4">
              <w:rPr>
                <w:rFonts w:ascii="Arial" w:eastAsia="Calibri" w:hAnsi="Arial" w:cs="Arial"/>
                <w:spacing w:val="-1"/>
                <w:sz w:val="22"/>
                <w:szCs w:val="22"/>
              </w:rPr>
              <w:t>n</w:t>
            </w:r>
            <w:r w:rsidRPr="005A69D4">
              <w:rPr>
                <w:rFonts w:ascii="Arial" w:eastAsia="Calibri" w:hAnsi="Arial" w:cs="Arial"/>
                <w:sz w:val="22"/>
                <w:szCs w:val="22"/>
              </w:rPr>
              <w:t xml:space="preserve">g </w:t>
            </w:r>
            <w:r w:rsidRPr="005A69D4">
              <w:rPr>
                <w:rFonts w:ascii="Arial" w:eastAsia="Calibri" w:hAnsi="Arial" w:cs="Arial"/>
                <w:spacing w:val="-1"/>
                <w:w w:val="102"/>
                <w:sz w:val="22"/>
                <w:szCs w:val="22"/>
              </w:rPr>
              <w:t>t</w:t>
            </w:r>
            <w:r w:rsidRPr="005A69D4">
              <w:rPr>
                <w:rFonts w:ascii="Arial" w:eastAsia="Calibri" w:hAnsi="Arial" w:cs="Arial"/>
                <w:spacing w:val="1"/>
                <w:w w:val="102"/>
                <w:sz w:val="22"/>
                <w:szCs w:val="22"/>
              </w:rPr>
              <w:t>erk</w:t>
            </w:r>
            <w:r w:rsidRPr="005A69D4">
              <w:rPr>
                <w:rFonts w:ascii="Arial" w:eastAsia="Calibri" w:hAnsi="Arial" w:cs="Arial"/>
                <w:w w:val="102"/>
                <w:sz w:val="22"/>
                <w:szCs w:val="22"/>
              </w:rPr>
              <w:t>a</w:t>
            </w:r>
            <w:r w:rsidRPr="005A69D4">
              <w:rPr>
                <w:rFonts w:ascii="Arial" w:eastAsia="Calibri" w:hAnsi="Arial" w:cs="Arial"/>
                <w:spacing w:val="1"/>
                <w:w w:val="102"/>
                <w:sz w:val="22"/>
                <w:szCs w:val="22"/>
              </w:rPr>
              <w:t>i</w:t>
            </w:r>
            <w:r w:rsidRPr="005A69D4">
              <w:rPr>
                <w:rFonts w:ascii="Arial" w:eastAsia="Calibri" w:hAnsi="Arial" w:cs="Arial"/>
                <w:w w:val="102"/>
                <w:sz w:val="22"/>
                <w:szCs w:val="22"/>
              </w:rPr>
              <w:t xml:space="preserve">t </w:t>
            </w:r>
            <w:r w:rsidRPr="005A69D4">
              <w:rPr>
                <w:rFonts w:ascii="Arial" w:eastAsia="Calibri" w:hAnsi="Arial" w:cs="Arial"/>
                <w:spacing w:val="1"/>
                <w:w w:val="102"/>
                <w:sz w:val="22"/>
                <w:szCs w:val="22"/>
              </w:rPr>
              <w:t>i</w:t>
            </w:r>
            <w:r w:rsidRPr="005A69D4">
              <w:rPr>
                <w:rFonts w:ascii="Arial" w:eastAsia="Calibri" w:hAnsi="Arial" w:cs="Arial"/>
                <w:spacing w:val="-1"/>
                <w:w w:val="102"/>
                <w:sz w:val="22"/>
                <w:szCs w:val="22"/>
              </w:rPr>
              <w:t>n</w:t>
            </w:r>
            <w:r w:rsidRPr="005A69D4">
              <w:rPr>
                <w:rFonts w:ascii="Arial" w:eastAsia="Calibri" w:hAnsi="Arial" w:cs="Arial"/>
                <w:spacing w:val="-2"/>
                <w:w w:val="102"/>
                <w:sz w:val="22"/>
                <w:szCs w:val="22"/>
              </w:rPr>
              <w:t>s</w:t>
            </w:r>
            <w:r w:rsidRPr="005A69D4">
              <w:rPr>
                <w:rFonts w:ascii="Arial" w:eastAsia="Calibri" w:hAnsi="Arial" w:cs="Arial"/>
                <w:spacing w:val="1"/>
                <w:w w:val="102"/>
                <w:sz w:val="22"/>
                <w:szCs w:val="22"/>
              </w:rPr>
              <w:t>i</w:t>
            </w:r>
            <w:r w:rsidRPr="005A69D4">
              <w:rPr>
                <w:rFonts w:ascii="Arial" w:eastAsia="Calibri" w:hAnsi="Arial" w:cs="Arial"/>
                <w:spacing w:val="-1"/>
                <w:w w:val="102"/>
                <w:sz w:val="22"/>
                <w:szCs w:val="22"/>
              </w:rPr>
              <w:t>d</w:t>
            </w:r>
            <w:r w:rsidRPr="005A69D4">
              <w:rPr>
                <w:rFonts w:ascii="Arial" w:eastAsia="Calibri" w:hAnsi="Arial" w:cs="Arial"/>
                <w:spacing w:val="1"/>
                <w:w w:val="102"/>
                <w:sz w:val="22"/>
                <w:szCs w:val="22"/>
              </w:rPr>
              <w:t>e</w:t>
            </w:r>
            <w:r w:rsidRPr="005A69D4">
              <w:rPr>
                <w:rFonts w:ascii="Arial" w:eastAsia="Calibri" w:hAnsi="Arial" w:cs="Arial"/>
                <w:spacing w:val="-1"/>
                <w:w w:val="102"/>
                <w:sz w:val="22"/>
                <w:szCs w:val="22"/>
              </w:rPr>
              <w:t>n</w:t>
            </w:r>
            <w:r w:rsidR="002A6615" w:rsidRPr="005A69D4">
              <w:rPr>
                <w:rFonts w:ascii="Arial" w:eastAsia="Calibri" w:hAnsi="Arial" w:cs="Arial"/>
                <w:w w:val="102"/>
                <w:sz w:val="22"/>
                <w:szCs w:val="22"/>
                <w:lang w:val="id-ID"/>
              </w:rPr>
              <w:t xml:space="preserve"> dan dilaporkan ke </w:t>
            </w:r>
            <w:r w:rsidR="002A6615" w:rsidRPr="005A69D4">
              <w:rPr>
                <w:rFonts w:ascii="Arial" w:eastAsia="Calibri" w:hAnsi="Arial" w:cs="Arial"/>
                <w:spacing w:val="1"/>
                <w:sz w:val="22"/>
                <w:szCs w:val="22"/>
                <w:lang w:val="en-ID"/>
              </w:rPr>
              <w:t>Sub Komite Keselamatan Pasien Komite PMKP</w:t>
            </w:r>
            <w:r w:rsidRPr="005A69D4">
              <w:rPr>
                <w:rFonts w:ascii="Arial" w:eastAsia="Calibri" w:hAnsi="Arial" w:cs="Arial"/>
                <w:w w:val="102"/>
                <w:sz w:val="22"/>
                <w:szCs w:val="22"/>
                <w:lang w:val="id-ID"/>
              </w:rPr>
              <w:t>.</w:t>
            </w:r>
          </w:p>
        </w:tc>
      </w:tr>
      <w:tr w:rsidR="00F32542" w:rsidRPr="005A69D4" w:rsidTr="005A69D4">
        <w:trPr>
          <w:trHeight w:val="982"/>
        </w:trPr>
        <w:tc>
          <w:tcPr>
            <w:tcW w:w="1843" w:type="dxa"/>
            <w:tcBorders>
              <w:top w:val="single" w:sz="4" w:space="0" w:color="auto"/>
              <w:left w:val="single" w:sz="4" w:space="0" w:color="auto"/>
              <w:bottom w:val="single" w:sz="4" w:space="0" w:color="auto"/>
              <w:right w:val="single" w:sz="4" w:space="0" w:color="auto"/>
            </w:tcBorders>
            <w:vAlign w:val="center"/>
            <w:hideMark/>
          </w:tcPr>
          <w:p w:rsidR="00F32542" w:rsidRPr="005A69D4" w:rsidRDefault="005A69D4">
            <w:pPr>
              <w:spacing w:line="360" w:lineRule="auto"/>
              <w:rPr>
                <w:rFonts w:ascii="Arial" w:hAnsi="Arial" w:cs="Arial"/>
                <w:sz w:val="22"/>
                <w:szCs w:val="22"/>
                <w:lang w:val="id-ID"/>
              </w:rPr>
            </w:pPr>
            <w:r>
              <w:rPr>
                <w:rFonts w:ascii="Arial" w:hAnsi="Arial" w:cs="Arial"/>
                <w:sz w:val="22"/>
                <w:szCs w:val="22"/>
              </w:rPr>
              <w:t>Instansi</w:t>
            </w:r>
            <w:r w:rsidR="00F32542" w:rsidRPr="005A69D4">
              <w:rPr>
                <w:rFonts w:ascii="Arial" w:hAnsi="Arial" w:cs="Arial"/>
                <w:sz w:val="22"/>
                <w:szCs w:val="22"/>
                <w:lang w:val="id-ID"/>
              </w:rPr>
              <w:t xml:space="preserve"> Terkait</w:t>
            </w:r>
          </w:p>
        </w:tc>
        <w:tc>
          <w:tcPr>
            <w:tcW w:w="8222" w:type="dxa"/>
            <w:gridSpan w:val="3"/>
            <w:tcBorders>
              <w:top w:val="single" w:sz="4" w:space="0" w:color="auto"/>
              <w:left w:val="single" w:sz="4" w:space="0" w:color="auto"/>
              <w:bottom w:val="single" w:sz="4" w:space="0" w:color="auto"/>
              <w:right w:val="single" w:sz="4" w:space="0" w:color="auto"/>
            </w:tcBorders>
            <w:vAlign w:val="center"/>
            <w:hideMark/>
          </w:tcPr>
          <w:p w:rsidR="005A69D4" w:rsidRPr="005A69D4" w:rsidRDefault="00F32542" w:rsidP="005A69D4">
            <w:pPr>
              <w:pStyle w:val="ListParagraph"/>
              <w:numPr>
                <w:ilvl w:val="0"/>
                <w:numId w:val="20"/>
              </w:numPr>
              <w:spacing w:before="5" w:line="360" w:lineRule="auto"/>
              <w:ind w:left="459" w:right="34" w:hanging="425"/>
              <w:jc w:val="both"/>
              <w:rPr>
                <w:rFonts w:ascii="Arial" w:hAnsi="Arial" w:cs="Arial"/>
                <w:sz w:val="22"/>
                <w:szCs w:val="22"/>
              </w:rPr>
            </w:pPr>
            <w:r w:rsidRPr="005A69D4">
              <w:rPr>
                <w:rFonts w:ascii="Arial" w:hAnsi="Arial" w:cs="Arial"/>
                <w:sz w:val="22"/>
                <w:szCs w:val="22"/>
              </w:rPr>
              <w:t>S</w:t>
            </w:r>
            <w:r w:rsidRPr="005A69D4">
              <w:rPr>
                <w:rFonts w:ascii="Arial" w:hAnsi="Arial" w:cs="Arial"/>
                <w:spacing w:val="1"/>
                <w:sz w:val="22"/>
                <w:szCs w:val="22"/>
              </w:rPr>
              <w:t>e</w:t>
            </w:r>
            <w:r w:rsidRPr="005A69D4">
              <w:rPr>
                <w:rFonts w:ascii="Arial" w:hAnsi="Arial" w:cs="Arial"/>
                <w:spacing w:val="-1"/>
                <w:sz w:val="22"/>
                <w:szCs w:val="22"/>
              </w:rPr>
              <w:t>lu</w:t>
            </w:r>
            <w:r w:rsidRPr="005A69D4">
              <w:rPr>
                <w:rFonts w:ascii="Arial" w:hAnsi="Arial" w:cs="Arial"/>
                <w:spacing w:val="1"/>
                <w:sz w:val="22"/>
                <w:szCs w:val="22"/>
              </w:rPr>
              <w:t>r</w:t>
            </w:r>
            <w:r w:rsidRPr="005A69D4">
              <w:rPr>
                <w:rFonts w:ascii="Arial" w:hAnsi="Arial" w:cs="Arial"/>
                <w:spacing w:val="-1"/>
                <w:sz w:val="22"/>
                <w:szCs w:val="22"/>
              </w:rPr>
              <w:t>u</w:t>
            </w:r>
            <w:r w:rsidRPr="005A69D4">
              <w:rPr>
                <w:rFonts w:ascii="Arial" w:hAnsi="Arial" w:cs="Arial"/>
                <w:sz w:val="22"/>
                <w:szCs w:val="22"/>
              </w:rPr>
              <w:t>h U</w:t>
            </w:r>
            <w:r w:rsidRPr="005A69D4">
              <w:rPr>
                <w:rFonts w:ascii="Arial" w:hAnsi="Arial" w:cs="Arial"/>
                <w:spacing w:val="-1"/>
                <w:sz w:val="22"/>
                <w:szCs w:val="22"/>
              </w:rPr>
              <w:t>n</w:t>
            </w:r>
            <w:r w:rsidRPr="005A69D4">
              <w:rPr>
                <w:rFonts w:ascii="Arial" w:hAnsi="Arial" w:cs="Arial"/>
                <w:spacing w:val="1"/>
                <w:sz w:val="22"/>
                <w:szCs w:val="22"/>
              </w:rPr>
              <w:t>i</w:t>
            </w:r>
            <w:r w:rsidRPr="005A69D4">
              <w:rPr>
                <w:rFonts w:ascii="Arial" w:hAnsi="Arial" w:cs="Arial"/>
                <w:sz w:val="22"/>
                <w:szCs w:val="22"/>
              </w:rPr>
              <w:t xml:space="preserve">t </w:t>
            </w:r>
            <w:r w:rsidRPr="005A69D4">
              <w:rPr>
                <w:rFonts w:ascii="Arial" w:hAnsi="Arial" w:cs="Arial"/>
                <w:spacing w:val="1"/>
                <w:w w:val="102"/>
                <w:sz w:val="22"/>
                <w:szCs w:val="22"/>
              </w:rPr>
              <w:t>Ker</w:t>
            </w:r>
            <w:r w:rsidRPr="005A69D4">
              <w:rPr>
                <w:rFonts w:ascii="Arial" w:hAnsi="Arial" w:cs="Arial"/>
                <w:spacing w:val="-3"/>
                <w:w w:val="102"/>
                <w:sz w:val="22"/>
                <w:szCs w:val="22"/>
              </w:rPr>
              <w:t>j</w:t>
            </w:r>
            <w:r w:rsidRPr="005A69D4">
              <w:rPr>
                <w:rFonts w:ascii="Arial" w:hAnsi="Arial" w:cs="Arial"/>
                <w:w w:val="102"/>
                <w:sz w:val="22"/>
                <w:szCs w:val="22"/>
              </w:rPr>
              <w:t>a</w:t>
            </w:r>
          </w:p>
          <w:p w:rsidR="00F32542" w:rsidRPr="005A69D4" w:rsidRDefault="009D0698" w:rsidP="005A69D4">
            <w:pPr>
              <w:pStyle w:val="ListParagraph"/>
              <w:numPr>
                <w:ilvl w:val="0"/>
                <w:numId w:val="20"/>
              </w:numPr>
              <w:spacing w:before="5" w:line="360" w:lineRule="auto"/>
              <w:ind w:left="459" w:right="34" w:hanging="425"/>
              <w:jc w:val="both"/>
              <w:rPr>
                <w:rFonts w:ascii="Arial" w:hAnsi="Arial" w:cs="Arial"/>
                <w:sz w:val="22"/>
                <w:szCs w:val="22"/>
              </w:rPr>
            </w:pPr>
            <w:r w:rsidRPr="005A69D4">
              <w:rPr>
                <w:rFonts w:ascii="Arial" w:hAnsi="Arial" w:cs="Arial"/>
                <w:spacing w:val="-2"/>
                <w:sz w:val="22"/>
                <w:szCs w:val="22"/>
                <w:lang w:val="en-ID"/>
              </w:rPr>
              <w:t>Sub Komite Keselamatan Pasien Komite PMKP</w:t>
            </w:r>
          </w:p>
        </w:tc>
      </w:tr>
    </w:tbl>
    <w:p w:rsidR="000C3B65" w:rsidRPr="005A69D4" w:rsidRDefault="000C3B65" w:rsidP="000C3B65">
      <w:pPr>
        <w:spacing w:line="360" w:lineRule="auto"/>
        <w:rPr>
          <w:rFonts w:ascii="Arial" w:hAnsi="Arial" w:cs="Arial"/>
          <w:sz w:val="22"/>
          <w:szCs w:val="22"/>
          <w:lang w:val="id-ID"/>
        </w:rPr>
      </w:pPr>
    </w:p>
    <w:p w:rsidR="000C3B65" w:rsidRPr="005A69D4" w:rsidRDefault="000C3B65">
      <w:pPr>
        <w:rPr>
          <w:rFonts w:ascii="Arial" w:hAnsi="Arial" w:cs="Arial"/>
          <w:sz w:val="22"/>
          <w:szCs w:val="22"/>
          <w:lang w:val="id-ID"/>
        </w:rPr>
      </w:pPr>
    </w:p>
    <w:sectPr w:rsidR="000C3B65" w:rsidRPr="005A69D4" w:rsidSect="00843FD0">
      <w:type w:val="continuous"/>
      <w:pgSz w:w="12191" w:h="18711" w:code="1"/>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87D80"/>
    <w:multiLevelType w:val="hybridMultilevel"/>
    <w:tmpl w:val="70D2B4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D1FCA"/>
    <w:multiLevelType w:val="hybridMultilevel"/>
    <w:tmpl w:val="72CC73D2"/>
    <w:lvl w:ilvl="0" w:tplc="0421001B">
      <w:start w:val="1"/>
      <w:numFmt w:val="lowerRoman"/>
      <w:lvlText w:val="%1."/>
      <w:lvlJc w:val="right"/>
      <w:pPr>
        <w:ind w:left="144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
    <w:nsid w:val="1047351E"/>
    <w:multiLevelType w:val="hybridMultilevel"/>
    <w:tmpl w:val="0032BEF4"/>
    <w:lvl w:ilvl="0" w:tplc="0421001B">
      <w:start w:val="1"/>
      <w:numFmt w:val="lowerRoman"/>
      <w:lvlText w:val="%1."/>
      <w:lvlJc w:val="right"/>
      <w:pPr>
        <w:ind w:left="144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
    <w:nsid w:val="12445EAA"/>
    <w:multiLevelType w:val="hybridMultilevel"/>
    <w:tmpl w:val="D1C64F18"/>
    <w:lvl w:ilvl="0" w:tplc="0421001B">
      <w:start w:val="1"/>
      <w:numFmt w:val="lowerRoman"/>
      <w:lvlText w:val="%1."/>
      <w:lvlJc w:val="right"/>
      <w:pPr>
        <w:ind w:left="144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
    <w:nsid w:val="14B80274"/>
    <w:multiLevelType w:val="hybridMultilevel"/>
    <w:tmpl w:val="84563D46"/>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5">
    <w:nsid w:val="19760AC6"/>
    <w:multiLevelType w:val="hybridMultilevel"/>
    <w:tmpl w:val="F566F84C"/>
    <w:lvl w:ilvl="0" w:tplc="0421001B">
      <w:start w:val="1"/>
      <w:numFmt w:val="lowerRoman"/>
      <w:lvlText w:val="%1."/>
      <w:lvlJc w:val="right"/>
      <w:pPr>
        <w:ind w:left="144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6">
    <w:nsid w:val="21C839C9"/>
    <w:multiLevelType w:val="hybridMultilevel"/>
    <w:tmpl w:val="12BE4B5E"/>
    <w:lvl w:ilvl="0" w:tplc="0421001B">
      <w:start w:val="1"/>
      <w:numFmt w:val="lowerRoman"/>
      <w:lvlText w:val="%1."/>
      <w:lvlJc w:val="right"/>
      <w:pPr>
        <w:ind w:left="144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7">
    <w:nsid w:val="238552E9"/>
    <w:multiLevelType w:val="hybridMultilevel"/>
    <w:tmpl w:val="DF44D35E"/>
    <w:lvl w:ilvl="0" w:tplc="0421001B">
      <w:start w:val="1"/>
      <w:numFmt w:val="lowerRoman"/>
      <w:lvlText w:val="%1."/>
      <w:lvlJc w:val="right"/>
      <w:pPr>
        <w:ind w:left="144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8">
    <w:nsid w:val="248301E2"/>
    <w:multiLevelType w:val="hybridMultilevel"/>
    <w:tmpl w:val="D9787F82"/>
    <w:lvl w:ilvl="0" w:tplc="0421001B">
      <w:start w:val="1"/>
      <w:numFmt w:val="lowerRoman"/>
      <w:lvlText w:val="%1."/>
      <w:lvlJc w:val="right"/>
      <w:pPr>
        <w:ind w:left="144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9">
    <w:nsid w:val="3BEC7B91"/>
    <w:multiLevelType w:val="hybridMultilevel"/>
    <w:tmpl w:val="72549B5E"/>
    <w:lvl w:ilvl="0" w:tplc="0421001B">
      <w:start w:val="1"/>
      <w:numFmt w:val="lowerRoman"/>
      <w:lvlText w:val="%1."/>
      <w:lvlJc w:val="right"/>
      <w:pPr>
        <w:ind w:left="144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0">
    <w:nsid w:val="3C264789"/>
    <w:multiLevelType w:val="hybridMultilevel"/>
    <w:tmpl w:val="1D50E1D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E3E11DB"/>
    <w:multiLevelType w:val="hybridMultilevel"/>
    <w:tmpl w:val="648E1E50"/>
    <w:lvl w:ilvl="0" w:tplc="0421001B">
      <w:start w:val="1"/>
      <w:numFmt w:val="lowerRoman"/>
      <w:lvlText w:val="%1."/>
      <w:lvlJc w:val="right"/>
      <w:pPr>
        <w:ind w:left="144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2">
    <w:nsid w:val="460168D8"/>
    <w:multiLevelType w:val="hybridMultilevel"/>
    <w:tmpl w:val="D2663BC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3D440FD"/>
    <w:multiLevelType w:val="hybridMultilevel"/>
    <w:tmpl w:val="BA9EBF0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1970975"/>
    <w:multiLevelType w:val="multilevel"/>
    <w:tmpl w:val="FE768C6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5">
    <w:nsid w:val="72421A8D"/>
    <w:multiLevelType w:val="hybridMultilevel"/>
    <w:tmpl w:val="9C8E5A02"/>
    <w:lvl w:ilvl="0" w:tplc="0409000F">
      <w:start w:val="1"/>
      <w:numFmt w:val="decimal"/>
      <w:lvlText w:val="%1."/>
      <w:lvlJc w:val="left"/>
      <w:pPr>
        <w:ind w:left="754" w:hanging="360"/>
      </w:pPr>
    </w:lvl>
    <w:lvl w:ilvl="1" w:tplc="04090019">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6">
    <w:nsid w:val="73112EC0"/>
    <w:multiLevelType w:val="hybridMultilevel"/>
    <w:tmpl w:val="A3BC0D8E"/>
    <w:lvl w:ilvl="0" w:tplc="734E13C4">
      <w:start w:val="1"/>
      <w:numFmt w:val="decimal"/>
      <w:lvlText w:val="%1."/>
      <w:lvlJc w:val="left"/>
      <w:pPr>
        <w:ind w:left="498" w:hanging="360"/>
      </w:pPr>
    </w:lvl>
    <w:lvl w:ilvl="1" w:tplc="48090019">
      <w:start w:val="1"/>
      <w:numFmt w:val="decimal"/>
      <w:lvlText w:val="%2."/>
      <w:lvlJc w:val="left"/>
      <w:pPr>
        <w:tabs>
          <w:tab w:val="num" w:pos="1440"/>
        </w:tabs>
        <w:ind w:left="1440" w:hanging="360"/>
      </w:pPr>
    </w:lvl>
    <w:lvl w:ilvl="2" w:tplc="4809001B">
      <w:start w:val="1"/>
      <w:numFmt w:val="decimal"/>
      <w:lvlText w:val="%3."/>
      <w:lvlJc w:val="left"/>
      <w:pPr>
        <w:tabs>
          <w:tab w:val="num" w:pos="2160"/>
        </w:tabs>
        <w:ind w:left="2160" w:hanging="360"/>
      </w:pPr>
    </w:lvl>
    <w:lvl w:ilvl="3" w:tplc="4809000F">
      <w:start w:val="1"/>
      <w:numFmt w:val="decimal"/>
      <w:lvlText w:val="%4."/>
      <w:lvlJc w:val="left"/>
      <w:pPr>
        <w:tabs>
          <w:tab w:val="num" w:pos="2880"/>
        </w:tabs>
        <w:ind w:left="2880" w:hanging="360"/>
      </w:pPr>
    </w:lvl>
    <w:lvl w:ilvl="4" w:tplc="48090019">
      <w:start w:val="1"/>
      <w:numFmt w:val="decimal"/>
      <w:lvlText w:val="%5."/>
      <w:lvlJc w:val="left"/>
      <w:pPr>
        <w:tabs>
          <w:tab w:val="num" w:pos="3600"/>
        </w:tabs>
        <w:ind w:left="3600" w:hanging="360"/>
      </w:pPr>
    </w:lvl>
    <w:lvl w:ilvl="5" w:tplc="4809001B">
      <w:start w:val="1"/>
      <w:numFmt w:val="decimal"/>
      <w:lvlText w:val="%6."/>
      <w:lvlJc w:val="left"/>
      <w:pPr>
        <w:tabs>
          <w:tab w:val="num" w:pos="4320"/>
        </w:tabs>
        <w:ind w:left="4320" w:hanging="360"/>
      </w:pPr>
    </w:lvl>
    <w:lvl w:ilvl="6" w:tplc="4809000F">
      <w:start w:val="1"/>
      <w:numFmt w:val="decimal"/>
      <w:lvlText w:val="%7."/>
      <w:lvlJc w:val="left"/>
      <w:pPr>
        <w:tabs>
          <w:tab w:val="num" w:pos="5040"/>
        </w:tabs>
        <w:ind w:left="5040" w:hanging="360"/>
      </w:pPr>
    </w:lvl>
    <w:lvl w:ilvl="7" w:tplc="48090019">
      <w:start w:val="1"/>
      <w:numFmt w:val="decimal"/>
      <w:lvlText w:val="%8."/>
      <w:lvlJc w:val="left"/>
      <w:pPr>
        <w:tabs>
          <w:tab w:val="num" w:pos="5760"/>
        </w:tabs>
        <w:ind w:left="5760" w:hanging="360"/>
      </w:pPr>
    </w:lvl>
    <w:lvl w:ilvl="8" w:tplc="4809001B">
      <w:start w:val="1"/>
      <w:numFmt w:val="decimal"/>
      <w:lvlText w:val="%9."/>
      <w:lvlJc w:val="left"/>
      <w:pPr>
        <w:tabs>
          <w:tab w:val="num" w:pos="6480"/>
        </w:tabs>
        <w:ind w:left="6480" w:hanging="360"/>
      </w:pPr>
    </w:lvl>
  </w:abstractNum>
  <w:abstractNum w:abstractNumId="17">
    <w:nsid w:val="772813C0"/>
    <w:multiLevelType w:val="hybridMultilevel"/>
    <w:tmpl w:val="B582E0CC"/>
    <w:lvl w:ilvl="0" w:tplc="04210017">
      <w:start w:val="1"/>
      <w:numFmt w:val="lowerLetter"/>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num w:numId="1">
    <w:abstractNumId w:val="14"/>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
  </w:num>
  <w:num w:numId="15">
    <w:abstractNumId w:val="10"/>
  </w:num>
  <w:num w:numId="16">
    <w:abstractNumId w:val="4"/>
  </w:num>
  <w:num w:numId="17">
    <w:abstractNumId w:val="13"/>
  </w:num>
  <w:num w:numId="18">
    <w:abstractNumId w:val="12"/>
  </w:num>
  <w:num w:numId="19">
    <w:abstractNumId w:val="1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2"/>
  </w:compat>
  <w:rsids>
    <w:rsidRoot w:val="00F07911"/>
    <w:rsid w:val="00000252"/>
    <w:rsid w:val="000C3B65"/>
    <w:rsid w:val="000F5FAB"/>
    <w:rsid w:val="001059AF"/>
    <w:rsid w:val="002A6615"/>
    <w:rsid w:val="003C3231"/>
    <w:rsid w:val="003D40C4"/>
    <w:rsid w:val="004F77A0"/>
    <w:rsid w:val="00526FD5"/>
    <w:rsid w:val="005359B2"/>
    <w:rsid w:val="005A69D4"/>
    <w:rsid w:val="006173FD"/>
    <w:rsid w:val="00670E2B"/>
    <w:rsid w:val="00686801"/>
    <w:rsid w:val="00690FC2"/>
    <w:rsid w:val="006F4688"/>
    <w:rsid w:val="00727B06"/>
    <w:rsid w:val="0077265A"/>
    <w:rsid w:val="00773726"/>
    <w:rsid w:val="00813C8F"/>
    <w:rsid w:val="00814CA8"/>
    <w:rsid w:val="00843FD0"/>
    <w:rsid w:val="008523E1"/>
    <w:rsid w:val="00972AD3"/>
    <w:rsid w:val="009753F4"/>
    <w:rsid w:val="009D0698"/>
    <w:rsid w:val="00A324DE"/>
    <w:rsid w:val="00B10E22"/>
    <w:rsid w:val="00B50650"/>
    <w:rsid w:val="00B50BC8"/>
    <w:rsid w:val="00B72282"/>
    <w:rsid w:val="00BA2D07"/>
    <w:rsid w:val="00BB6846"/>
    <w:rsid w:val="00F07911"/>
    <w:rsid w:val="00F11E22"/>
    <w:rsid w:val="00F32542"/>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5359B2"/>
    <w:rPr>
      <w:rFonts w:ascii="Tahoma" w:hAnsi="Tahoma" w:cs="Tahoma"/>
      <w:sz w:val="16"/>
      <w:szCs w:val="16"/>
    </w:rPr>
  </w:style>
  <w:style w:type="character" w:customStyle="1" w:styleId="BalloonTextChar">
    <w:name w:val="Balloon Text Char"/>
    <w:basedOn w:val="DefaultParagraphFont"/>
    <w:link w:val="BalloonText"/>
    <w:uiPriority w:val="99"/>
    <w:semiHidden/>
    <w:rsid w:val="005359B2"/>
    <w:rPr>
      <w:rFonts w:ascii="Tahoma" w:hAnsi="Tahoma" w:cs="Tahoma"/>
      <w:sz w:val="16"/>
      <w:szCs w:val="16"/>
    </w:rPr>
  </w:style>
  <w:style w:type="paragraph" w:styleId="BodyTextIndent">
    <w:name w:val="Body Text Indent"/>
    <w:basedOn w:val="Normal"/>
    <w:link w:val="BodyTextIndentChar"/>
    <w:unhideWhenUsed/>
    <w:rsid w:val="000C3B65"/>
    <w:pPr>
      <w:tabs>
        <w:tab w:val="left" w:pos="3600"/>
      </w:tabs>
      <w:ind w:left="3780" w:hanging="3780"/>
    </w:pPr>
    <w:rPr>
      <w:sz w:val="24"/>
      <w:szCs w:val="24"/>
    </w:rPr>
  </w:style>
  <w:style w:type="character" w:customStyle="1" w:styleId="BodyTextIndentChar">
    <w:name w:val="Body Text Indent Char"/>
    <w:basedOn w:val="DefaultParagraphFont"/>
    <w:link w:val="BodyTextIndent"/>
    <w:rsid w:val="000C3B65"/>
    <w:rPr>
      <w:sz w:val="24"/>
      <w:szCs w:val="24"/>
    </w:rPr>
  </w:style>
  <w:style w:type="paragraph" w:styleId="ListParagraph">
    <w:name w:val="List Paragraph"/>
    <w:basedOn w:val="Normal"/>
    <w:uiPriority w:val="34"/>
    <w:qFormat/>
    <w:rsid w:val="000C3B65"/>
    <w:pPr>
      <w:ind w:left="720"/>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31681">
      <w:bodyDiv w:val="1"/>
      <w:marLeft w:val="0"/>
      <w:marRight w:val="0"/>
      <w:marTop w:val="0"/>
      <w:marBottom w:val="0"/>
      <w:divBdr>
        <w:top w:val="none" w:sz="0" w:space="0" w:color="auto"/>
        <w:left w:val="none" w:sz="0" w:space="0" w:color="auto"/>
        <w:bottom w:val="none" w:sz="0" w:space="0" w:color="auto"/>
        <w:right w:val="none" w:sz="0" w:space="0" w:color="auto"/>
      </w:divBdr>
    </w:div>
    <w:div w:id="510491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8CB999-E2A3-4913-941B-E7CD50FF5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dc:creator>
  <cp:lastModifiedBy>Windows User</cp:lastModifiedBy>
  <cp:revision>28</cp:revision>
  <cp:lastPrinted>2018-10-10T05:40:00Z</cp:lastPrinted>
  <dcterms:created xsi:type="dcterms:W3CDTF">2016-05-23T03:18:00Z</dcterms:created>
  <dcterms:modified xsi:type="dcterms:W3CDTF">2018-10-10T05:44:00Z</dcterms:modified>
</cp:coreProperties>
</file>