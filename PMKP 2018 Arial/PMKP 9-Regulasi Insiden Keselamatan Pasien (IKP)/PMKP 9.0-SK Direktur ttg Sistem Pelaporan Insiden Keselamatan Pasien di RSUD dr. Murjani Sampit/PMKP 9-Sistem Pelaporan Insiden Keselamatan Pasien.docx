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BD0487" w:rsidRPr="001344DC" w:rsidRDefault="00F3011E" w:rsidP="00604BE9">
      <w:pPr>
        <w:pStyle w:val="NoSpacing"/>
        <w:spacing w:line="360" w:lineRule="auto"/>
        <w:jc w:val="center"/>
        <w:rPr>
          <w:rFonts w:ascii="Arial" w:hAnsi="Arial" w:cs="Arial"/>
        </w:rPr>
      </w:pPr>
      <w:r w:rsidRPr="001344DC">
        <w:rPr>
          <w:rFonts w:ascii="Arial" w:hAnsi="Arial" w:cs="Arial"/>
          <w:lang w:val="en-ID"/>
        </w:rPr>
        <w:t>SISTEM</w:t>
      </w:r>
      <w:r w:rsidR="009841DA" w:rsidRPr="001344DC">
        <w:rPr>
          <w:rFonts w:ascii="Arial" w:hAnsi="Arial" w:cs="Arial"/>
        </w:rPr>
        <w:t xml:space="preserve"> </w:t>
      </w:r>
      <w:r w:rsidR="00BD0487" w:rsidRPr="001344DC">
        <w:rPr>
          <w:rFonts w:ascii="Arial" w:hAnsi="Arial" w:cs="Arial"/>
        </w:rPr>
        <w:t>PELAPORAN INSIDEN KESELAMATAN PASIEN</w:t>
      </w: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344DC">
        <w:rPr>
          <w:rFonts w:ascii="Arial" w:hAnsi="Arial" w:cs="Arial"/>
          <w:sz w:val="22"/>
          <w:szCs w:val="22"/>
        </w:rPr>
        <w:t>DI RS</w:t>
      </w:r>
      <w:r w:rsidRPr="001344DC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1344DC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1344DC">
        <w:rPr>
          <w:rFonts w:ascii="Arial" w:hAnsi="Arial" w:cs="Arial"/>
          <w:sz w:val="22"/>
          <w:szCs w:val="22"/>
          <w:lang w:val="en-ID"/>
        </w:rPr>
        <w:t>. MURJANI</w:t>
      </w:r>
      <w:r w:rsidRPr="001344DC">
        <w:rPr>
          <w:rFonts w:ascii="Arial" w:hAnsi="Arial" w:cs="Arial"/>
          <w:sz w:val="22"/>
          <w:szCs w:val="22"/>
        </w:rPr>
        <w:t xml:space="preserve"> SAMPIT</w:t>
      </w: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1344DC">
        <w:rPr>
          <w:rFonts w:ascii="Arial" w:hAnsi="Arial" w:cs="Arial"/>
          <w:sz w:val="22"/>
          <w:szCs w:val="22"/>
        </w:rPr>
        <w:t>NOMOR  :</w:t>
      </w:r>
      <w:proofErr w:type="gramEnd"/>
      <w:r w:rsidRPr="001344DC">
        <w:rPr>
          <w:rFonts w:ascii="Arial" w:hAnsi="Arial" w:cs="Arial"/>
          <w:sz w:val="22"/>
          <w:szCs w:val="22"/>
        </w:rPr>
        <w:t xml:space="preserve">          /</w:t>
      </w:r>
      <w:r w:rsidR="00F3011E" w:rsidRPr="001344DC">
        <w:rPr>
          <w:rFonts w:ascii="Arial" w:hAnsi="Arial" w:cs="Arial"/>
          <w:sz w:val="22"/>
          <w:szCs w:val="22"/>
          <w:lang w:val="en-ID"/>
        </w:rPr>
        <w:t>KPTS</w:t>
      </w:r>
      <w:r w:rsidRPr="001344DC">
        <w:rPr>
          <w:rFonts w:ascii="Arial" w:hAnsi="Arial" w:cs="Arial"/>
          <w:sz w:val="22"/>
          <w:szCs w:val="22"/>
        </w:rPr>
        <w:t>/</w:t>
      </w:r>
      <w:r w:rsidR="00DE282D" w:rsidRPr="001344DC">
        <w:rPr>
          <w:rFonts w:ascii="Arial" w:hAnsi="Arial" w:cs="Arial"/>
          <w:sz w:val="22"/>
          <w:szCs w:val="22"/>
        </w:rPr>
        <w:t>KPMKP</w:t>
      </w:r>
      <w:r w:rsidRPr="001344DC">
        <w:rPr>
          <w:rFonts w:ascii="Arial" w:hAnsi="Arial" w:cs="Arial"/>
          <w:sz w:val="22"/>
          <w:szCs w:val="22"/>
        </w:rPr>
        <w:t>/</w:t>
      </w:r>
      <w:r w:rsidR="00424E8D" w:rsidRPr="001344DC">
        <w:rPr>
          <w:rFonts w:ascii="Arial" w:hAnsi="Arial" w:cs="Arial"/>
          <w:sz w:val="22"/>
          <w:szCs w:val="22"/>
        </w:rPr>
        <w:t>P09/</w:t>
      </w:r>
      <w:r w:rsidRPr="001344DC">
        <w:rPr>
          <w:rFonts w:ascii="Arial" w:hAnsi="Arial" w:cs="Arial"/>
          <w:sz w:val="22"/>
          <w:szCs w:val="22"/>
        </w:rPr>
        <w:t xml:space="preserve">RSUD-DM/I/2018          </w:t>
      </w: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1344DC">
        <w:rPr>
          <w:rFonts w:ascii="Arial" w:hAnsi="Arial" w:cs="Arial"/>
          <w:sz w:val="22"/>
          <w:szCs w:val="22"/>
        </w:rPr>
        <w:br w:type="page"/>
      </w:r>
      <w:r w:rsidRPr="001344DC">
        <w:rPr>
          <w:rFonts w:ascii="Arial" w:hAnsi="Arial" w:cs="Arial"/>
          <w:noProof/>
          <w:sz w:val="22"/>
          <w:szCs w:val="22"/>
        </w:rPr>
        <w:lastRenderedPageBreak/>
        <w:t>KE</w:t>
      </w:r>
      <w:r w:rsidRPr="001344DC">
        <w:rPr>
          <w:rFonts w:ascii="Arial" w:hAnsi="Arial" w:cs="Arial"/>
          <w:noProof/>
          <w:sz w:val="22"/>
          <w:szCs w:val="22"/>
          <w:lang w:val="id-ID"/>
        </w:rPr>
        <w:t>PUTUSAN</w:t>
      </w:r>
      <w:r w:rsidRPr="001344DC">
        <w:rPr>
          <w:rFonts w:ascii="Arial" w:hAnsi="Arial" w:cs="Arial"/>
          <w:noProof/>
          <w:sz w:val="22"/>
          <w:szCs w:val="22"/>
        </w:rPr>
        <w:t xml:space="preserve"> </w:t>
      </w:r>
      <w:r w:rsidRPr="001344DC">
        <w:rPr>
          <w:rFonts w:ascii="Arial" w:hAnsi="Arial" w:cs="Arial"/>
          <w:sz w:val="22"/>
          <w:szCs w:val="22"/>
        </w:rPr>
        <w:t>DIREKTUR</w:t>
      </w:r>
      <w:r w:rsidRPr="001344DC">
        <w:rPr>
          <w:rFonts w:ascii="Arial" w:hAnsi="Arial" w:cs="Arial"/>
          <w:sz w:val="22"/>
          <w:szCs w:val="22"/>
          <w:lang w:val="en-GB"/>
        </w:rPr>
        <w:t xml:space="preserve"> </w:t>
      </w:r>
      <w:r w:rsidRPr="001344DC">
        <w:rPr>
          <w:rFonts w:ascii="Arial" w:hAnsi="Arial" w:cs="Arial"/>
          <w:sz w:val="22"/>
          <w:szCs w:val="22"/>
        </w:rPr>
        <w:t>RS</w:t>
      </w:r>
      <w:r w:rsidRPr="001344DC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1344DC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1344DC">
        <w:rPr>
          <w:rFonts w:ascii="Arial" w:hAnsi="Arial" w:cs="Arial"/>
          <w:sz w:val="22"/>
          <w:szCs w:val="22"/>
          <w:lang w:val="en-ID"/>
        </w:rPr>
        <w:t>. MURJANI SAMPIT</w:t>
      </w: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1344DC">
        <w:rPr>
          <w:rFonts w:ascii="Arial" w:hAnsi="Arial" w:cs="Arial"/>
          <w:sz w:val="22"/>
          <w:szCs w:val="22"/>
        </w:rPr>
        <w:t>NOMOR :</w:t>
      </w:r>
      <w:proofErr w:type="gramEnd"/>
      <w:r w:rsidRPr="001344DC">
        <w:rPr>
          <w:rFonts w:ascii="Arial" w:hAnsi="Arial" w:cs="Arial"/>
          <w:sz w:val="22"/>
          <w:szCs w:val="22"/>
        </w:rPr>
        <w:t xml:space="preserve">         /</w:t>
      </w:r>
      <w:r w:rsidR="00F3011E" w:rsidRPr="001344DC">
        <w:rPr>
          <w:rFonts w:ascii="Arial" w:hAnsi="Arial" w:cs="Arial"/>
          <w:sz w:val="22"/>
          <w:szCs w:val="22"/>
          <w:lang w:val="en-ID"/>
        </w:rPr>
        <w:t>KPTS</w:t>
      </w:r>
      <w:r w:rsidRPr="001344DC">
        <w:rPr>
          <w:rFonts w:ascii="Arial" w:hAnsi="Arial" w:cs="Arial"/>
          <w:sz w:val="22"/>
          <w:szCs w:val="22"/>
        </w:rPr>
        <w:t>/</w:t>
      </w:r>
      <w:r w:rsidR="00DE282D" w:rsidRPr="001344DC">
        <w:rPr>
          <w:rFonts w:ascii="Arial" w:hAnsi="Arial" w:cs="Arial"/>
          <w:sz w:val="22"/>
          <w:szCs w:val="22"/>
        </w:rPr>
        <w:t>KPMKP</w:t>
      </w:r>
      <w:r w:rsidRPr="001344DC">
        <w:rPr>
          <w:rFonts w:ascii="Arial" w:hAnsi="Arial" w:cs="Arial"/>
          <w:sz w:val="22"/>
          <w:szCs w:val="22"/>
        </w:rPr>
        <w:t>/</w:t>
      </w:r>
      <w:r w:rsidR="00424E8D" w:rsidRPr="001344DC">
        <w:rPr>
          <w:rFonts w:ascii="Arial" w:hAnsi="Arial" w:cs="Arial"/>
          <w:sz w:val="22"/>
          <w:szCs w:val="22"/>
        </w:rPr>
        <w:t>P09/</w:t>
      </w:r>
      <w:r w:rsidRPr="001344DC">
        <w:rPr>
          <w:rFonts w:ascii="Arial" w:hAnsi="Arial" w:cs="Arial"/>
          <w:sz w:val="22"/>
          <w:szCs w:val="22"/>
        </w:rPr>
        <w:t>RSUD-DM/I/2018</w:t>
      </w: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344DC">
        <w:rPr>
          <w:rFonts w:ascii="Arial" w:hAnsi="Arial" w:cs="Arial"/>
          <w:sz w:val="22"/>
          <w:szCs w:val="22"/>
        </w:rPr>
        <w:t>tentang</w:t>
      </w:r>
      <w:proofErr w:type="spellEnd"/>
      <w:proofErr w:type="gramEnd"/>
    </w:p>
    <w:p w:rsidR="00B85930" w:rsidRPr="001344DC" w:rsidRDefault="00F3011E" w:rsidP="00604BE9">
      <w:pPr>
        <w:pStyle w:val="NoSpacing"/>
        <w:spacing w:line="360" w:lineRule="auto"/>
        <w:jc w:val="center"/>
        <w:rPr>
          <w:rFonts w:ascii="Arial" w:hAnsi="Arial" w:cs="Arial"/>
        </w:rPr>
      </w:pPr>
      <w:r w:rsidRPr="001344DC">
        <w:rPr>
          <w:rFonts w:ascii="Arial" w:hAnsi="Arial" w:cs="Arial"/>
          <w:lang w:val="en-ID"/>
        </w:rPr>
        <w:t>SISTEM</w:t>
      </w:r>
      <w:r w:rsidR="009841DA" w:rsidRPr="001344DC">
        <w:rPr>
          <w:rFonts w:ascii="Arial" w:hAnsi="Arial" w:cs="Arial"/>
        </w:rPr>
        <w:t xml:space="preserve"> </w:t>
      </w:r>
      <w:r w:rsidR="00B85930" w:rsidRPr="001344DC">
        <w:rPr>
          <w:rFonts w:ascii="Arial" w:hAnsi="Arial" w:cs="Arial"/>
        </w:rPr>
        <w:t>PELAPORAN INSIDEN KESELAMATAN PASIEN</w:t>
      </w: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344DC">
        <w:rPr>
          <w:rFonts w:ascii="Arial" w:hAnsi="Arial" w:cs="Arial"/>
          <w:sz w:val="22"/>
          <w:szCs w:val="22"/>
        </w:rPr>
        <w:t>DI RS</w:t>
      </w:r>
      <w:r w:rsidRPr="001344DC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1344DC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1344DC">
        <w:rPr>
          <w:rFonts w:ascii="Arial" w:hAnsi="Arial" w:cs="Arial"/>
          <w:sz w:val="22"/>
          <w:szCs w:val="22"/>
          <w:lang w:val="en-ID"/>
        </w:rPr>
        <w:t>. MURJANI</w:t>
      </w:r>
      <w:r w:rsidRPr="001344DC">
        <w:rPr>
          <w:rFonts w:ascii="Arial" w:hAnsi="Arial" w:cs="Arial"/>
          <w:sz w:val="22"/>
          <w:szCs w:val="22"/>
        </w:rPr>
        <w:t xml:space="preserve"> SAMPIT</w:t>
      </w:r>
    </w:p>
    <w:p w:rsidR="00BD0487" w:rsidRPr="001344DC" w:rsidRDefault="00BD0487" w:rsidP="00604BE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BD0487" w:rsidRPr="001344DC" w:rsidTr="00BD0487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1344DC" w:rsidRDefault="00BD0487" w:rsidP="00604BE9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DC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1344DC" w:rsidRDefault="00BD0487" w:rsidP="00604BE9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344DC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1344DC" w:rsidRDefault="00BD0487" w:rsidP="00604BE9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344DC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1344DC" w:rsidRDefault="00BD0487" w:rsidP="00604BE9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344DC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DE282D" w:rsidRPr="001344D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1344DC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 w:rsidRPr="001344DC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1344DC" w:rsidRDefault="00BD0487" w:rsidP="00604BE9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344DC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BD0487" w:rsidRPr="001344DC" w:rsidTr="00BD0487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DC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1344DC" w:rsidRDefault="00DE282D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344DC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BD0487" w:rsidRPr="001344DC" w:rsidTr="00BD0487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DC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344DC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BD0487" w:rsidRPr="001344DC" w:rsidTr="00BD0487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1344DC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1344DC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1344D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</w:rPr>
            </w:pPr>
          </w:p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1344DC" w:rsidRDefault="00BD0487" w:rsidP="00604BE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44DC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344DC">
        <w:rPr>
          <w:rFonts w:ascii="Arial" w:hAnsi="Arial" w:cs="Arial"/>
          <w:sz w:val="22"/>
          <w:szCs w:val="22"/>
        </w:rPr>
        <w:br w:type="page"/>
      </w:r>
      <w:r w:rsidR="001344DC" w:rsidRPr="001344DC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A818497" wp14:editId="15C8597E">
            <wp:extent cx="5588000" cy="10149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0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87" w:rsidRPr="001344DC" w:rsidRDefault="001344DC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344DC">
        <w:rPr>
          <w:rFonts w:ascii="Arial" w:hAnsi="Arial" w:cs="Arial"/>
          <w:sz w:val="22"/>
          <w:szCs w:val="22"/>
        </w:rPr>
        <w:t xml:space="preserve"> </w:t>
      </w:r>
    </w:p>
    <w:p w:rsidR="00BD0487" w:rsidRPr="001344DC" w:rsidRDefault="00F3011E" w:rsidP="00604BE9">
      <w:pPr>
        <w:pStyle w:val="NoSpacing"/>
        <w:spacing w:line="360" w:lineRule="auto"/>
        <w:jc w:val="center"/>
        <w:rPr>
          <w:rFonts w:ascii="Arial" w:hAnsi="Arial" w:cs="Arial"/>
        </w:rPr>
      </w:pPr>
      <w:r w:rsidRPr="001344DC">
        <w:rPr>
          <w:rFonts w:ascii="Arial" w:hAnsi="Arial" w:cs="Arial"/>
          <w:lang w:val="en-ID"/>
        </w:rPr>
        <w:t>SURAT KEPUTUSAN</w:t>
      </w:r>
      <w:r w:rsidR="00BD0487" w:rsidRPr="001344DC">
        <w:rPr>
          <w:rFonts w:ascii="Arial" w:hAnsi="Arial" w:cs="Arial"/>
        </w:rPr>
        <w:t xml:space="preserve"> DIREKTUR RSUD </w:t>
      </w:r>
      <w:proofErr w:type="gramStart"/>
      <w:r w:rsidR="00BD0487" w:rsidRPr="001344DC">
        <w:rPr>
          <w:rFonts w:ascii="Arial" w:hAnsi="Arial" w:cs="Arial"/>
        </w:rPr>
        <w:t>dr</w:t>
      </w:r>
      <w:proofErr w:type="gramEnd"/>
      <w:r w:rsidR="00BD0487" w:rsidRPr="001344DC">
        <w:rPr>
          <w:rFonts w:ascii="Arial" w:hAnsi="Arial" w:cs="Arial"/>
        </w:rPr>
        <w:t>. MURJANI SAMPIT</w:t>
      </w:r>
    </w:p>
    <w:p w:rsidR="00BD0487" w:rsidRPr="001344DC" w:rsidRDefault="00CE65B5" w:rsidP="00604BE9">
      <w:pPr>
        <w:pStyle w:val="NoSpacing"/>
        <w:spacing w:line="360" w:lineRule="auto"/>
        <w:jc w:val="center"/>
        <w:rPr>
          <w:rFonts w:ascii="Arial" w:hAnsi="Arial" w:cs="Arial"/>
        </w:rPr>
      </w:pPr>
      <w:r w:rsidRPr="001344DC">
        <w:rPr>
          <w:rFonts w:ascii="Arial" w:hAnsi="Arial" w:cs="Arial"/>
        </w:rPr>
        <w:t xml:space="preserve">NOMOR :    </w:t>
      </w:r>
      <w:r w:rsidR="00BD0487" w:rsidRPr="001344DC">
        <w:rPr>
          <w:rFonts w:ascii="Arial" w:hAnsi="Arial" w:cs="Arial"/>
          <w:b/>
        </w:rPr>
        <w:t xml:space="preserve">         </w:t>
      </w:r>
      <w:r w:rsidR="00F3011E" w:rsidRPr="001344DC">
        <w:rPr>
          <w:rFonts w:ascii="Arial" w:hAnsi="Arial" w:cs="Arial"/>
        </w:rPr>
        <w:t>/</w:t>
      </w:r>
      <w:r w:rsidR="00F3011E" w:rsidRPr="001344DC">
        <w:rPr>
          <w:rFonts w:ascii="Arial" w:hAnsi="Arial" w:cs="Arial"/>
          <w:lang w:val="en-ID"/>
        </w:rPr>
        <w:t>KPTS</w:t>
      </w:r>
      <w:r w:rsidR="00BD0487" w:rsidRPr="001344DC">
        <w:rPr>
          <w:rFonts w:ascii="Arial" w:hAnsi="Arial" w:cs="Arial"/>
        </w:rPr>
        <w:t>/</w:t>
      </w:r>
      <w:r w:rsidR="00DE282D" w:rsidRPr="001344DC">
        <w:rPr>
          <w:rFonts w:ascii="Arial" w:hAnsi="Arial" w:cs="Arial"/>
        </w:rPr>
        <w:t>KPMKP</w:t>
      </w:r>
      <w:r w:rsidR="00BD0487" w:rsidRPr="001344DC">
        <w:rPr>
          <w:rFonts w:ascii="Arial" w:hAnsi="Arial" w:cs="Arial"/>
        </w:rPr>
        <w:t>/</w:t>
      </w:r>
      <w:r w:rsidR="00424E8D" w:rsidRPr="001344DC">
        <w:rPr>
          <w:rFonts w:ascii="Arial" w:hAnsi="Arial" w:cs="Arial"/>
          <w:lang w:val="en-US"/>
        </w:rPr>
        <w:t>P09/</w:t>
      </w:r>
      <w:r w:rsidR="00BD0487" w:rsidRPr="001344DC">
        <w:rPr>
          <w:rFonts w:ascii="Arial" w:hAnsi="Arial" w:cs="Arial"/>
        </w:rPr>
        <w:t xml:space="preserve">RSUD-DM/I/2018  </w:t>
      </w:r>
    </w:p>
    <w:p w:rsidR="00BD0487" w:rsidRPr="001344DC" w:rsidRDefault="00BD0487" w:rsidP="00604BE9">
      <w:pPr>
        <w:pStyle w:val="NoSpacing"/>
        <w:spacing w:line="360" w:lineRule="auto"/>
        <w:jc w:val="center"/>
        <w:rPr>
          <w:rFonts w:ascii="Arial" w:hAnsi="Arial" w:cs="Arial"/>
        </w:rPr>
      </w:pPr>
      <w:r w:rsidRPr="001344DC">
        <w:rPr>
          <w:rFonts w:ascii="Arial" w:hAnsi="Arial" w:cs="Arial"/>
        </w:rPr>
        <w:t>tentang</w:t>
      </w:r>
    </w:p>
    <w:p w:rsidR="00BD0487" w:rsidRPr="001344DC" w:rsidRDefault="00F3011E" w:rsidP="00604BE9">
      <w:pPr>
        <w:pStyle w:val="NoSpacing"/>
        <w:spacing w:line="360" w:lineRule="auto"/>
        <w:jc w:val="center"/>
        <w:rPr>
          <w:rFonts w:ascii="Arial" w:hAnsi="Arial" w:cs="Arial"/>
        </w:rPr>
      </w:pPr>
      <w:r w:rsidRPr="001344DC">
        <w:rPr>
          <w:rFonts w:ascii="Arial" w:hAnsi="Arial" w:cs="Arial"/>
          <w:lang w:val="en-ID"/>
        </w:rPr>
        <w:t>SISTEM</w:t>
      </w:r>
      <w:r w:rsidR="009841DA" w:rsidRPr="001344DC">
        <w:rPr>
          <w:rFonts w:ascii="Arial" w:hAnsi="Arial" w:cs="Arial"/>
        </w:rPr>
        <w:t xml:space="preserve"> </w:t>
      </w:r>
      <w:r w:rsidR="00207480" w:rsidRPr="001344DC">
        <w:rPr>
          <w:rFonts w:ascii="Arial" w:hAnsi="Arial" w:cs="Arial"/>
        </w:rPr>
        <w:t>PELAPORAN INSIDEN KESELAMATAN PASIEN</w:t>
      </w:r>
    </w:p>
    <w:p w:rsidR="00BD0487" w:rsidRPr="001344DC" w:rsidRDefault="00BD0487" w:rsidP="00604BE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344DC">
        <w:rPr>
          <w:rFonts w:ascii="Arial" w:hAnsi="Arial" w:cs="Arial"/>
          <w:sz w:val="22"/>
          <w:szCs w:val="22"/>
        </w:rPr>
        <w:t>DI RS</w:t>
      </w:r>
      <w:r w:rsidRPr="001344DC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1344DC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1344DC">
        <w:rPr>
          <w:rFonts w:ascii="Arial" w:hAnsi="Arial" w:cs="Arial"/>
          <w:sz w:val="22"/>
          <w:szCs w:val="22"/>
          <w:lang w:val="en-ID"/>
        </w:rPr>
        <w:t>. MURJANI</w:t>
      </w:r>
      <w:r w:rsidRPr="001344DC">
        <w:rPr>
          <w:rFonts w:ascii="Arial" w:hAnsi="Arial" w:cs="Arial"/>
          <w:sz w:val="22"/>
          <w:szCs w:val="22"/>
        </w:rPr>
        <w:t xml:space="preserve"> SAMPIT</w:t>
      </w:r>
    </w:p>
    <w:p w:rsidR="00BD0487" w:rsidRPr="001344DC" w:rsidRDefault="00BD0487" w:rsidP="00604BE9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BD0487" w:rsidRPr="001344DC" w:rsidRDefault="00BD0487" w:rsidP="00604BE9">
      <w:pPr>
        <w:spacing w:before="19" w:line="360" w:lineRule="auto"/>
        <w:ind w:left="669"/>
        <w:jc w:val="center"/>
        <w:rPr>
          <w:rFonts w:ascii="Arial" w:hAnsi="Arial" w:cs="Arial"/>
          <w:sz w:val="22"/>
          <w:szCs w:val="22"/>
          <w:lang w:val="id-ID"/>
        </w:rPr>
      </w:pPr>
      <w:r w:rsidRPr="001344DC">
        <w:rPr>
          <w:rFonts w:ascii="Arial" w:hAnsi="Arial" w:cs="Arial"/>
          <w:sz w:val="22"/>
          <w:szCs w:val="22"/>
        </w:rPr>
        <w:t xml:space="preserve">DIREKTUR RSUD </w:t>
      </w:r>
      <w:proofErr w:type="gramStart"/>
      <w:r w:rsidRPr="001344DC">
        <w:rPr>
          <w:rFonts w:ascii="Arial" w:hAnsi="Arial" w:cs="Arial"/>
          <w:sz w:val="22"/>
          <w:szCs w:val="22"/>
        </w:rPr>
        <w:t>dr</w:t>
      </w:r>
      <w:proofErr w:type="gramEnd"/>
      <w:r w:rsidRPr="001344DC">
        <w:rPr>
          <w:rFonts w:ascii="Arial" w:hAnsi="Arial" w:cs="Arial"/>
          <w:sz w:val="22"/>
          <w:szCs w:val="22"/>
        </w:rPr>
        <w:t>. MURJANI SAMPIT</w:t>
      </w:r>
    </w:p>
    <w:p w:rsidR="008D54A5" w:rsidRPr="00BB7251" w:rsidRDefault="008D54A5" w:rsidP="00604BE9">
      <w:pPr>
        <w:spacing w:before="19"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1931"/>
        <w:gridCol w:w="479"/>
        <w:gridCol w:w="424"/>
        <w:gridCol w:w="5813"/>
      </w:tblGrid>
      <w:tr w:rsidR="004A0606" w:rsidRPr="001344DC" w:rsidTr="00604BE9">
        <w:trPr>
          <w:trHeight w:val="1135"/>
        </w:trPr>
        <w:tc>
          <w:tcPr>
            <w:tcW w:w="1931" w:type="dxa"/>
          </w:tcPr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MENIMBANG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MENGINGAT</w:t>
            </w:r>
          </w:p>
        </w:tc>
        <w:tc>
          <w:tcPr>
            <w:tcW w:w="479" w:type="dxa"/>
          </w:tcPr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: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:</w:t>
            </w:r>
          </w:p>
        </w:tc>
        <w:tc>
          <w:tcPr>
            <w:tcW w:w="424" w:type="dxa"/>
          </w:tcPr>
          <w:p w:rsidR="004A0606" w:rsidRPr="001344DC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a</w:t>
            </w:r>
            <w:proofErr w:type="gramEnd"/>
            <w:r w:rsidR="004A0606" w:rsidRPr="001344DC">
              <w:rPr>
                <w:rFonts w:ascii="Arial" w:hAnsi="Arial" w:cs="Arial"/>
              </w:rPr>
              <w:t>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1344DC" w:rsidRDefault="000B54C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1344DC" w:rsidRDefault="000B54C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1344DC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b</w:t>
            </w:r>
            <w:proofErr w:type="gramEnd"/>
            <w:r w:rsidR="004A0606" w:rsidRPr="001344DC">
              <w:rPr>
                <w:rFonts w:ascii="Arial" w:hAnsi="Arial" w:cs="Arial"/>
              </w:rPr>
              <w:t>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c</w:t>
            </w:r>
            <w:proofErr w:type="gramEnd"/>
            <w:r w:rsidR="004A0606" w:rsidRPr="001344DC">
              <w:rPr>
                <w:rFonts w:ascii="Arial" w:hAnsi="Arial" w:cs="Arial"/>
              </w:rPr>
              <w:t>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d</w:t>
            </w:r>
            <w:proofErr w:type="gramEnd"/>
            <w:r w:rsidR="004A0606" w:rsidRPr="001344DC">
              <w:rPr>
                <w:rFonts w:ascii="Arial" w:hAnsi="Arial" w:cs="Arial"/>
              </w:rPr>
              <w:t>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proofErr w:type="gramStart"/>
            <w:r>
              <w:rPr>
                <w:rFonts w:ascii="Arial" w:hAnsi="Arial" w:cs="Arial"/>
                <w:lang w:val="en-SG"/>
              </w:rPr>
              <w:t>e</w:t>
            </w:r>
            <w:proofErr w:type="gramEnd"/>
            <w:r w:rsidR="00931752" w:rsidRPr="001344DC">
              <w:rPr>
                <w:rFonts w:ascii="Arial" w:hAnsi="Arial" w:cs="Arial"/>
                <w:lang w:val="en-SG"/>
              </w:rPr>
              <w:t>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931752" w:rsidRPr="001344DC" w:rsidRDefault="00931752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931752" w:rsidRPr="001344DC" w:rsidRDefault="00931752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1.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2.</w:t>
            </w:r>
          </w:p>
          <w:p w:rsidR="004A0606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B7251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B7251" w:rsidRPr="00BB7251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lastRenderedPageBreak/>
              <w:t>3.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4.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46AA6" w:rsidRPr="001344DC" w:rsidRDefault="00046AA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5.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D54A5" w:rsidRPr="001344DC" w:rsidRDefault="008D54A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6.</w:t>
            </w:r>
          </w:p>
          <w:p w:rsidR="00D011B0" w:rsidRPr="001344DC" w:rsidRDefault="00D011B0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D011B0" w:rsidRPr="001344DC" w:rsidRDefault="00D011B0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011B0" w:rsidRPr="001344DC" w:rsidRDefault="00D011B0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7.</w:t>
            </w:r>
          </w:p>
          <w:p w:rsidR="00D011B0" w:rsidRPr="001344DC" w:rsidRDefault="00D011B0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813" w:type="dxa"/>
          </w:tcPr>
          <w:p w:rsidR="004A0606" w:rsidRPr="001344DC" w:rsidRDefault="00252463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1344DC">
              <w:rPr>
                <w:rFonts w:ascii="Arial" w:hAnsi="Arial" w:cs="Arial"/>
              </w:rPr>
              <w:lastRenderedPageBreak/>
              <w:t>b</w:t>
            </w:r>
            <w:r w:rsidR="004A0606" w:rsidRPr="001344DC">
              <w:rPr>
                <w:rFonts w:ascii="Arial" w:hAnsi="Arial" w:cs="Arial"/>
              </w:rPr>
              <w:t>a</w:t>
            </w:r>
            <w:r w:rsidR="004A0606" w:rsidRPr="001344DC">
              <w:rPr>
                <w:rFonts w:ascii="Arial" w:hAnsi="Arial" w:cs="Arial"/>
                <w:spacing w:val="-1"/>
              </w:rPr>
              <w:t>h</w:t>
            </w:r>
            <w:r w:rsidR="004A0606" w:rsidRPr="001344DC">
              <w:rPr>
                <w:rFonts w:ascii="Arial" w:hAnsi="Arial" w:cs="Arial"/>
              </w:rPr>
              <w:t xml:space="preserve">wa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keselamatan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pasien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merupakan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suatu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D192E" w:rsidRPr="001344DC">
              <w:rPr>
                <w:rFonts w:ascii="Arial" w:hAnsi="Arial" w:cs="Arial"/>
                <w:spacing w:val="-1"/>
                <w:lang w:val="en-SG"/>
              </w:rPr>
              <w:t>sistem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yang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bertujuan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untuk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mencegah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terjadinya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cedera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yang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disebabkan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oleh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kesalahan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akibat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melaksanakan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suatu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tindakan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atau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tidak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mengambil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tindakan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yang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seharusnya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diambil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sehingga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asuhan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pasien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di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rumah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sakit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menjadi</w:t>
            </w:r>
            <w:proofErr w:type="spellEnd"/>
            <w:r w:rsidR="000B54C5" w:rsidRPr="001344DC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1"/>
                <w:lang w:val="en-SG"/>
              </w:rPr>
              <w:t>aman</w:t>
            </w:r>
            <w:proofErr w:type="spellEnd"/>
            <w:r w:rsidR="004A0606" w:rsidRPr="001344DC">
              <w:rPr>
                <w:rFonts w:ascii="Arial" w:hAnsi="Arial" w:cs="Arial"/>
                <w:w w:val="102"/>
              </w:rPr>
              <w:t>;</w:t>
            </w:r>
          </w:p>
          <w:p w:rsidR="004A0606" w:rsidRPr="001344DC" w:rsidRDefault="00252463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1344DC">
              <w:rPr>
                <w:rFonts w:ascii="Arial" w:hAnsi="Arial" w:cs="Arial"/>
              </w:rPr>
              <w:t>b</w:t>
            </w:r>
            <w:r w:rsidR="004A0606" w:rsidRPr="001344DC">
              <w:rPr>
                <w:rFonts w:ascii="Arial" w:hAnsi="Arial" w:cs="Arial"/>
              </w:rPr>
              <w:t>a</w:t>
            </w:r>
            <w:r w:rsidR="004A0606" w:rsidRPr="001344DC">
              <w:rPr>
                <w:rFonts w:ascii="Arial" w:hAnsi="Arial" w:cs="Arial"/>
                <w:spacing w:val="-1"/>
              </w:rPr>
              <w:t>h</w:t>
            </w:r>
            <w:r w:rsidR="004A0606" w:rsidRPr="001344DC">
              <w:rPr>
                <w:rFonts w:ascii="Arial" w:hAnsi="Arial" w:cs="Arial"/>
              </w:rPr>
              <w:t xml:space="preserve">wa </w:t>
            </w:r>
            <w:proofErr w:type="spellStart"/>
            <w:r w:rsidR="000B54C5" w:rsidRPr="001344DC">
              <w:rPr>
                <w:rFonts w:ascii="Arial" w:hAnsi="Arial" w:cs="Arial"/>
                <w:spacing w:val="-2"/>
                <w:lang w:val="en-SG"/>
              </w:rPr>
              <w:t>pelaksanaan</w:t>
            </w:r>
            <w:proofErr w:type="spellEnd"/>
            <w:r w:rsidR="000B54C5" w:rsidRPr="001344DC">
              <w:rPr>
                <w:rFonts w:ascii="Arial" w:hAnsi="Arial" w:cs="Arial"/>
                <w:spacing w:val="-2"/>
                <w:lang w:val="en-SG"/>
              </w:rPr>
              <w:t xml:space="preserve"> program </w:t>
            </w:r>
            <w:proofErr w:type="spellStart"/>
            <w:r w:rsidR="000B54C5" w:rsidRPr="001344DC">
              <w:rPr>
                <w:rFonts w:ascii="Arial" w:hAnsi="Arial" w:cs="Arial"/>
                <w:spacing w:val="-2"/>
                <w:lang w:val="en-SG"/>
              </w:rPr>
              <w:t>keselamatan</w:t>
            </w:r>
            <w:proofErr w:type="spellEnd"/>
            <w:r w:rsidR="000B54C5" w:rsidRPr="001344DC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2"/>
                <w:lang w:val="en-SG"/>
              </w:rPr>
              <w:t>pasien</w:t>
            </w:r>
            <w:proofErr w:type="spellEnd"/>
            <w:r w:rsidR="000B54C5" w:rsidRPr="001344DC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2"/>
                <w:lang w:val="en-SG"/>
              </w:rPr>
              <w:t>wajib</w:t>
            </w:r>
            <w:proofErr w:type="spellEnd"/>
            <w:r w:rsidR="000B54C5" w:rsidRPr="001344DC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2"/>
                <w:lang w:val="en-SG"/>
              </w:rPr>
              <w:t>dilaksanakan</w:t>
            </w:r>
            <w:proofErr w:type="spellEnd"/>
            <w:r w:rsidR="000B54C5" w:rsidRPr="001344DC">
              <w:rPr>
                <w:rFonts w:ascii="Arial" w:hAnsi="Arial" w:cs="Arial"/>
                <w:spacing w:val="-2"/>
                <w:lang w:val="en-SG"/>
              </w:rPr>
              <w:t xml:space="preserve"> di </w:t>
            </w:r>
            <w:proofErr w:type="spellStart"/>
            <w:r w:rsidR="000B54C5" w:rsidRPr="001344DC">
              <w:rPr>
                <w:rFonts w:ascii="Arial" w:hAnsi="Arial" w:cs="Arial"/>
                <w:spacing w:val="-2"/>
                <w:lang w:val="en-SG"/>
              </w:rPr>
              <w:t>rumah</w:t>
            </w:r>
            <w:proofErr w:type="spellEnd"/>
            <w:r w:rsidR="000B54C5" w:rsidRPr="001344DC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0B54C5" w:rsidRPr="001344DC">
              <w:rPr>
                <w:rFonts w:ascii="Arial" w:hAnsi="Arial" w:cs="Arial"/>
                <w:spacing w:val="-2"/>
                <w:lang w:val="en-SG"/>
              </w:rPr>
              <w:t>sakit</w:t>
            </w:r>
            <w:proofErr w:type="spellEnd"/>
            <w:r w:rsidR="004A0606" w:rsidRPr="001344DC">
              <w:rPr>
                <w:rFonts w:ascii="Arial" w:hAnsi="Arial" w:cs="Arial"/>
                <w:w w:val="102"/>
              </w:rPr>
              <w:t>;</w:t>
            </w:r>
          </w:p>
          <w:p w:rsidR="004A0606" w:rsidRPr="001344DC" w:rsidRDefault="00424BC4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1344DC">
              <w:rPr>
                <w:rFonts w:ascii="Arial" w:hAnsi="Arial" w:cs="Arial"/>
              </w:rPr>
              <w:t>b</w:t>
            </w:r>
            <w:r w:rsidR="004A0606" w:rsidRPr="001344DC">
              <w:rPr>
                <w:rFonts w:ascii="Arial" w:hAnsi="Arial" w:cs="Arial"/>
              </w:rPr>
              <w:t>a</w:t>
            </w:r>
            <w:r w:rsidR="004A0606" w:rsidRPr="001344DC">
              <w:rPr>
                <w:rFonts w:ascii="Arial" w:hAnsi="Arial" w:cs="Arial"/>
                <w:spacing w:val="-1"/>
              </w:rPr>
              <w:t>h</w:t>
            </w:r>
            <w:r w:rsidR="004A0606" w:rsidRPr="001344DC">
              <w:rPr>
                <w:rFonts w:ascii="Arial" w:hAnsi="Arial" w:cs="Arial"/>
              </w:rPr>
              <w:t xml:space="preserve">wa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salah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satu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program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dasar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keselamatan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pasien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adalah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menekan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>/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menurunkan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insiden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keselamat</w:t>
            </w:r>
            <w:r w:rsidRPr="001344DC">
              <w:rPr>
                <w:rFonts w:ascii="Arial" w:hAnsi="Arial" w:cs="Arial"/>
                <w:spacing w:val="1"/>
                <w:lang w:val="en-SG"/>
              </w:rPr>
              <w:t>an</w:t>
            </w:r>
            <w:proofErr w:type="spellEnd"/>
            <w:r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spacing w:val="1"/>
                <w:lang w:val="en-SG"/>
              </w:rPr>
              <w:t>pasien</w:t>
            </w:r>
            <w:proofErr w:type="spellEnd"/>
            <w:r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spacing w:val="1"/>
                <w:lang w:val="en-SG"/>
              </w:rPr>
              <w:t>berupa</w:t>
            </w:r>
            <w:proofErr w:type="spellEnd"/>
            <w:r w:rsidRPr="001344DC">
              <w:rPr>
                <w:rFonts w:ascii="Arial" w:hAnsi="Arial" w:cs="Arial"/>
                <w:spacing w:val="1"/>
                <w:lang w:val="en-SG"/>
              </w:rPr>
              <w:t xml:space="preserve"> KPC, Sentine</w:t>
            </w:r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l, KTD, KNC, </w:t>
            </w:r>
            <w:proofErr w:type="spellStart"/>
            <w:r w:rsidR="008406DF" w:rsidRPr="001344DC">
              <w:rPr>
                <w:rFonts w:ascii="Arial" w:hAnsi="Arial" w:cs="Arial"/>
                <w:spacing w:val="1"/>
                <w:lang w:val="en-SG"/>
              </w:rPr>
              <w:t>dan</w:t>
            </w:r>
            <w:proofErr w:type="spellEnd"/>
            <w:r w:rsidR="008406DF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r w:rsidR="00931752" w:rsidRPr="001344DC">
              <w:rPr>
                <w:rFonts w:ascii="Arial" w:hAnsi="Arial" w:cs="Arial"/>
                <w:spacing w:val="1"/>
                <w:lang w:val="en-SG"/>
              </w:rPr>
              <w:t>KTC</w:t>
            </w:r>
            <w:r w:rsidR="004A0606" w:rsidRPr="001344DC">
              <w:rPr>
                <w:rFonts w:ascii="Arial" w:hAnsi="Arial" w:cs="Arial"/>
                <w:w w:val="102"/>
              </w:rPr>
              <w:t>;</w:t>
            </w:r>
          </w:p>
          <w:p w:rsidR="00931752" w:rsidRPr="001344DC" w:rsidRDefault="00CE65B5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1344DC">
              <w:rPr>
                <w:rFonts w:ascii="Arial" w:hAnsi="Arial" w:cs="Arial"/>
                <w:w w:val="102"/>
                <w:lang w:val="en-ID"/>
              </w:rPr>
              <w:t>b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ahwa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terlaksananya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pro</w:t>
            </w:r>
            <w:r w:rsidR="00F3011E" w:rsidRPr="001344DC">
              <w:rPr>
                <w:rFonts w:ascii="Arial" w:hAnsi="Arial" w:cs="Arial"/>
                <w:w w:val="102"/>
                <w:lang w:val="en-SG"/>
              </w:rPr>
              <w:t xml:space="preserve">gram </w:t>
            </w:r>
            <w:proofErr w:type="spellStart"/>
            <w:r w:rsidR="00F3011E" w:rsidRPr="001344DC">
              <w:rPr>
                <w:rFonts w:ascii="Arial" w:hAnsi="Arial" w:cs="Arial"/>
                <w:w w:val="102"/>
                <w:lang w:val="en-SG"/>
              </w:rPr>
              <w:t>proaktif</w:t>
            </w:r>
            <w:proofErr w:type="spellEnd"/>
            <w:r w:rsidR="00F3011E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F3011E" w:rsidRPr="001344DC">
              <w:rPr>
                <w:rFonts w:ascii="Arial" w:hAnsi="Arial" w:cs="Arial"/>
                <w:w w:val="102"/>
                <w:lang w:val="en-SG"/>
              </w:rPr>
              <w:t>berupa</w:t>
            </w:r>
            <w:proofErr w:type="spellEnd"/>
            <w:r w:rsidR="00F3011E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F3011E" w:rsidRPr="001344DC">
              <w:rPr>
                <w:rFonts w:ascii="Arial" w:hAnsi="Arial" w:cs="Arial"/>
                <w:w w:val="102"/>
                <w:lang w:val="en-SG"/>
              </w:rPr>
              <w:t>sistem</w:t>
            </w:r>
            <w:proofErr w:type="spellEnd"/>
            <w:r w:rsidR="00F3011E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F3011E" w:rsidRPr="001344DC">
              <w:rPr>
                <w:rFonts w:ascii="Arial" w:hAnsi="Arial" w:cs="Arial"/>
                <w:w w:val="102"/>
                <w:lang w:val="en-SG"/>
              </w:rPr>
              <w:t>pelaporan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insiden</w:t>
            </w:r>
            <w:proofErr w:type="spellEnd"/>
            <w:r w:rsidR="00742AF9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F3011E" w:rsidRPr="001344DC">
              <w:rPr>
                <w:rFonts w:ascii="Arial" w:hAnsi="Arial" w:cs="Arial"/>
                <w:w w:val="102"/>
                <w:lang w:val="en-SG"/>
              </w:rPr>
              <w:t>keselamatan</w:t>
            </w:r>
            <w:proofErr w:type="spellEnd"/>
            <w:r w:rsidR="00F3011E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F3011E" w:rsidRPr="001344DC">
              <w:rPr>
                <w:rFonts w:ascii="Arial" w:hAnsi="Arial" w:cs="Arial"/>
                <w:w w:val="102"/>
                <w:lang w:val="en-SG"/>
              </w:rPr>
              <w:t>pasien</w:t>
            </w:r>
            <w:proofErr w:type="spellEnd"/>
            <w:r w:rsidR="00F3011E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742AF9" w:rsidRPr="001344DC">
              <w:rPr>
                <w:rFonts w:ascii="Arial" w:hAnsi="Arial" w:cs="Arial"/>
                <w:w w:val="102"/>
                <w:lang w:val="en-SG"/>
              </w:rPr>
              <w:t>dan</w:t>
            </w:r>
            <w:proofErr w:type="spellEnd"/>
            <w:r w:rsidR="00742AF9" w:rsidRPr="001344DC">
              <w:rPr>
                <w:rFonts w:ascii="Arial" w:hAnsi="Arial" w:cs="Arial"/>
                <w:w w:val="102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meminimalkan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insiden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diperlukan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tata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kelola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insiden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keselamatan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pasien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di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rumah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w w:val="102"/>
                <w:lang w:val="en-SG"/>
              </w:rPr>
              <w:t>sakit</w:t>
            </w:r>
            <w:proofErr w:type="spellEnd"/>
            <w:r w:rsidR="00931752" w:rsidRPr="001344DC">
              <w:rPr>
                <w:rFonts w:ascii="Arial" w:hAnsi="Arial" w:cs="Arial"/>
                <w:w w:val="102"/>
                <w:lang w:val="en-SG"/>
              </w:rPr>
              <w:t>;</w:t>
            </w:r>
          </w:p>
          <w:p w:rsidR="004A0606" w:rsidRPr="001344DC" w:rsidRDefault="00742AF9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  <w:spacing w:val="-1"/>
              </w:rPr>
              <w:t>b</w:t>
            </w:r>
            <w:r w:rsidR="004A0606" w:rsidRPr="001344DC">
              <w:rPr>
                <w:rFonts w:ascii="Arial" w:hAnsi="Arial" w:cs="Arial"/>
              </w:rPr>
              <w:t>a</w:t>
            </w:r>
            <w:r w:rsidR="004A0606" w:rsidRPr="001344DC">
              <w:rPr>
                <w:rFonts w:ascii="Arial" w:hAnsi="Arial" w:cs="Arial"/>
                <w:spacing w:val="-1"/>
              </w:rPr>
              <w:t>h</w:t>
            </w:r>
            <w:r w:rsidR="004A0606" w:rsidRPr="001344DC">
              <w:rPr>
                <w:rFonts w:ascii="Arial" w:hAnsi="Arial" w:cs="Arial"/>
              </w:rPr>
              <w:t xml:space="preserve">wa </w:t>
            </w:r>
            <w:r w:rsidR="004A0606" w:rsidRPr="001344DC">
              <w:rPr>
                <w:rFonts w:ascii="Arial" w:hAnsi="Arial" w:cs="Arial"/>
                <w:spacing w:val="-3"/>
              </w:rPr>
              <w:t>b</w:t>
            </w:r>
            <w:r w:rsidR="004A0606" w:rsidRPr="001344DC">
              <w:rPr>
                <w:rFonts w:ascii="Arial" w:hAnsi="Arial" w:cs="Arial"/>
                <w:spacing w:val="1"/>
              </w:rPr>
              <w:t>er</w:t>
            </w:r>
            <w:r w:rsidR="004A0606" w:rsidRPr="001344DC">
              <w:rPr>
                <w:rFonts w:ascii="Arial" w:hAnsi="Arial" w:cs="Arial"/>
                <w:spacing w:val="-1"/>
              </w:rPr>
              <w:t>d</w:t>
            </w:r>
            <w:r w:rsidR="004A0606" w:rsidRPr="001344DC">
              <w:rPr>
                <w:rFonts w:ascii="Arial" w:hAnsi="Arial" w:cs="Arial"/>
              </w:rPr>
              <w:t>a</w:t>
            </w:r>
            <w:r w:rsidR="004A0606" w:rsidRPr="001344DC">
              <w:rPr>
                <w:rFonts w:ascii="Arial" w:hAnsi="Arial" w:cs="Arial"/>
                <w:spacing w:val="1"/>
              </w:rPr>
              <w:t>s</w:t>
            </w:r>
            <w:r w:rsidR="004A0606" w:rsidRPr="001344DC">
              <w:rPr>
                <w:rFonts w:ascii="Arial" w:hAnsi="Arial" w:cs="Arial"/>
              </w:rPr>
              <w:t>a</w:t>
            </w:r>
            <w:r w:rsidR="004A0606" w:rsidRPr="001344DC">
              <w:rPr>
                <w:rFonts w:ascii="Arial" w:hAnsi="Arial" w:cs="Arial"/>
                <w:spacing w:val="1"/>
              </w:rPr>
              <w:t>rk</w:t>
            </w:r>
            <w:r w:rsidR="004A0606" w:rsidRPr="001344DC">
              <w:rPr>
                <w:rFonts w:ascii="Arial" w:hAnsi="Arial" w:cs="Arial"/>
              </w:rPr>
              <w:t xml:space="preserve">an </w:t>
            </w:r>
            <w:r w:rsidR="004A0606" w:rsidRPr="001344DC">
              <w:rPr>
                <w:rFonts w:ascii="Arial" w:hAnsi="Arial" w:cs="Arial"/>
                <w:spacing w:val="-1"/>
              </w:rPr>
              <w:t>p</w:t>
            </w:r>
            <w:r w:rsidR="004A0606" w:rsidRPr="001344DC">
              <w:rPr>
                <w:rFonts w:ascii="Arial" w:hAnsi="Arial" w:cs="Arial"/>
                <w:spacing w:val="1"/>
              </w:rPr>
              <w:t>er</w:t>
            </w:r>
            <w:r w:rsidR="004A0606" w:rsidRPr="001344DC">
              <w:rPr>
                <w:rFonts w:ascii="Arial" w:hAnsi="Arial" w:cs="Arial"/>
                <w:spacing w:val="-1"/>
              </w:rPr>
              <w:t>ti</w:t>
            </w:r>
            <w:r w:rsidR="004A0606" w:rsidRPr="001344DC">
              <w:rPr>
                <w:rFonts w:ascii="Arial" w:hAnsi="Arial" w:cs="Arial"/>
                <w:spacing w:val="3"/>
              </w:rPr>
              <w:t>m</w:t>
            </w:r>
            <w:r w:rsidR="004A0606" w:rsidRPr="001344DC">
              <w:rPr>
                <w:rFonts w:ascii="Arial" w:hAnsi="Arial" w:cs="Arial"/>
                <w:spacing w:val="-3"/>
              </w:rPr>
              <w:t>b</w:t>
            </w:r>
            <w:r w:rsidR="004A0606" w:rsidRPr="001344DC">
              <w:rPr>
                <w:rFonts w:ascii="Arial" w:hAnsi="Arial" w:cs="Arial"/>
                <w:spacing w:val="3"/>
              </w:rPr>
              <w:t>a</w:t>
            </w:r>
            <w:r w:rsidR="004A0606" w:rsidRPr="001344DC">
              <w:rPr>
                <w:rFonts w:ascii="Arial" w:hAnsi="Arial" w:cs="Arial"/>
                <w:spacing w:val="-3"/>
              </w:rPr>
              <w:t>n</w:t>
            </w:r>
            <w:r w:rsidR="004A0606" w:rsidRPr="001344DC">
              <w:rPr>
                <w:rFonts w:ascii="Arial" w:hAnsi="Arial" w:cs="Arial"/>
                <w:spacing w:val="2"/>
              </w:rPr>
              <w:t>g</w:t>
            </w:r>
            <w:r w:rsidR="004A0606" w:rsidRPr="001344DC">
              <w:rPr>
                <w:rFonts w:ascii="Arial" w:hAnsi="Arial" w:cs="Arial"/>
                <w:spacing w:val="3"/>
              </w:rPr>
              <w:t>a</w:t>
            </w:r>
            <w:r w:rsidR="004A0606" w:rsidRPr="001344DC">
              <w:rPr>
                <w:rFonts w:ascii="Arial" w:hAnsi="Arial" w:cs="Arial"/>
              </w:rPr>
              <w:t xml:space="preserve">n </w:t>
            </w:r>
            <w:r w:rsidR="004A0606" w:rsidRPr="001344DC">
              <w:rPr>
                <w:rFonts w:ascii="Arial" w:hAnsi="Arial" w:cs="Arial"/>
                <w:spacing w:val="1"/>
              </w:rPr>
              <w:t>se</w:t>
            </w:r>
            <w:r w:rsidR="004A0606" w:rsidRPr="001344DC">
              <w:rPr>
                <w:rFonts w:ascii="Arial" w:hAnsi="Arial" w:cs="Arial"/>
                <w:spacing w:val="-1"/>
              </w:rPr>
              <w:t>b</w:t>
            </w:r>
            <w:r w:rsidR="004A0606" w:rsidRPr="001344DC">
              <w:rPr>
                <w:rFonts w:ascii="Arial" w:hAnsi="Arial" w:cs="Arial"/>
              </w:rPr>
              <w:t>aga</w:t>
            </w:r>
            <w:r w:rsidR="004A0606" w:rsidRPr="001344DC">
              <w:rPr>
                <w:rFonts w:ascii="Arial" w:hAnsi="Arial" w:cs="Arial"/>
                <w:spacing w:val="1"/>
              </w:rPr>
              <w:t>i</w:t>
            </w:r>
            <w:r w:rsidR="004A0606" w:rsidRPr="001344DC">
              <w:rPr>
                <w:rFonts w:ascii="Arial" w:hAnsi="Arial" w:cs="Arial"/>
              </w:rPr>
              <w:t>ma</w:t>
            </w:r>
            <w:r w:rsidR="004A0606" w:rsidRPr="001344DC">
              <w:rPr>
                <w:rFonts w:ascii="Arial" w:hAnsi="Arial" w:cs="Arial"/>
                <w:spacing w:val="2"/>
              </w:rPr>
              <w:t>n</w:t>
            </w:r>
            <w:r w:rsidR="004A0606" w:rsidRPr="001344DC">
              <w:rPr>
                <w:rFonts w:ascii="Arial" w:hAnsi="Arial" w:cs="Arial"/>
              </w:rPr>
              <w:t xml:space="preserve">a </w:t>
            </w:r>
            <w:r w:rsidR="004A0606" w:rsidRPr="001344DC">
              <w:rPr>
                <w:rFonts w:ascii="Arial" w:hAnsi="Arial" w:cs="Arial"/>
                <w:spacing w:val="-1"/>
                <w:w w:val="102"/>
              </w:rPr>
              <w:t>di</w:t>
            </w:r>
            <w:r w:rsidR="004A0606" w:rsidRPr="001344DC">
              <w:rPr>
                <w:rFonts w:ascii="Arial" w:hAnsi="Arial" w:cs="Arial"/>
                <w:w w:val="102"/>
              </w:rPr>
              <w:t>m</w:t>
            </w:r>
            <w:r w:rsidR="004A0606" w:rsidRPr="001344DC">
              <w:rPr>
                <w:rFonts w:ascii="Arial" w:hAnsi="Arial" w:cs="Arial"/>
                <w:spacing w:val="3"/>
                <w:w w:val="102"/>
              </w:rPr>
              <w:t>a</w:t>
            </w:r>
            <w:r w:rsidR="004A0606" w:rsidRPr="001344DC">
              <w:rPr>
                <w:rFonts w:ascii="Arial" w:hAnsi="Arial" w:cs="Arial"/>
                <w:spacing w:val="1"/>
                <w:w w:val="102"/>
              </w:rPr>
              <w:t>k</w:t>
            </w:r>
            <w:r w:rsidR="004A0606" w:rsidRPr="001344DC">
              <w:rPr>
                <w:rFonts w:ascii="Arial" w:hAnsi="Arial" w:cs="Arial"/>
                <w:spacing w:val="-2"/>
                <w:w w:val="102"/>
              </w:rPr>
              <w:t>s</w:t>
            </w:r>
            <w:r w:rsidR="004A0606" w:rsidRPr="001344DC">
              <w:rPr>
                <w:rFonts w:ascii="Arial" w:hAnsi="Arial" w:cs="Arial"/>
                <w:spacing w:val="-1"/>
                <w:w w:val="102"/>
              </w:rPr>
              <w:t>u</w:t>
            </w:r>
            <w:r w:rsidR="004A0606" w:rsidRPr="001344DC">
              <w:rPr>
                <w:rFonts w:ascii="Arial" w:hAnsi="Arial" w:cs="Arial"/>
                <w:w w:val="102"/>
              </w:rPr>
              <w:t xml:space="preserve">d </w:t>
            </w:r>
            <w:r w:rsidR="004A0606" w:rsidRPr="001344DC">
              <w:rPr>
                <w:rFonts w:ascii="Arial" w:hAnsi="Arial" w:cs="Arial"/>
                <w:spacing w:val="-1"/>
              </w:rPr>
              <w:t>d</w:t>
            </w:r>
            <w:r w:rsidR="004A0606" w:rsidRPr="001344DC">
              <w:rPr>
                <w:rFonts w:ascii="Arial" w:hAnsi="Arial" w:cs="Arial"/>
              </w:rPr>
              <w:t>a</w:t>
            </w:r>
            <w:r w:rsidR="004A0606" w:rsidRPr="001344DC">
              <w:rPr>
                <w:rFonts w:ascii="Arial" w:hAnsi="Arial" w:cs="Arial"/>
                <w:spacing w:val="1"/>
              </w:rPr>
              <w:t>l</w:t>
            </w:r>
            <w:r w:rsidR="004A0606" w:rsidRPr="001344DC">
              <w:rPr>
                <w:rFonts w:ascii="Arial" w:hAnsi="Arial" w:cs="Arial"/>
              </w:rPr>
              <w:t xml:space="preserve">am </w:t>
            </w:r>
            <w:proofErr w:type="spellStart"/>
            <w:r w:rsidR="00931752" w:rsidRPr="001344DC">
              <w:rPr>
                <w:rFonts w:ascii="Arial" w:hAnsi="Arial" w:cs="Arial"/>
                <w:lang w:val="en-SG"/>
              </w:rPr>
              <w:t>poin</w:t>
            </w:r>
            <w:proofErr w:type="spellEnd"/>
            <w:r w:rsidR="00931752" w:rsidRPr="001344DC">
              <w:rPr>
                <w:rFonts w:ascii="Arial" w:hAnsi="Arial" w:cs="Arial"/>
                <w:lang w:val="en-SG"/>
              </w:rPr>
              <w:t xml:space="preserve"> 1,</w:t>
            </w:r>
            <w:r w:rsidR="00BB7251">
              <w:rPr>
                <w:rFonts w:ascii="Arial" w:hAnsi="Arial" w:cs="Arial"/>
                <w:lang w:val="en-SG"/>
              </w:rPr>
              <w:t xml:space="preserve"> </w:t>
            </w:r>
            <w:r w:rsidR="00931752" w:rsidRPr="001344DC">
              <w:rPr>
                <w:rFonts w:ascii="Arial" w:hAnsi="Arial" w:cs="Arial"/>
                <w:lang w:val="en-SG"/>
              </w:rPr>
              <w:t>2,</w:t>
            </w:r>
            <w:r w:rsidR="00BB7251">
              <w:rPr>
                <w:rFonts w:ascii="Arial" w:hAnsi="Arial" w:cs="Arial"/>
                <w:lang w:val="en-SG"/>
              </w:rPr>
              <w:t xml:space="preserve"> </w:t>
            </w:r>
            <w:r w:rsidR="00931752" w:rsidRPr="001344DC">
              <w:rPr>
                <w:rFonts w:ascii="Arial" w:hAnsi="Arial" w:cs="Arial"/>
                <w:lang w:val="en-SG"/>
              </w:rPr>
              <w:t xml:space="preserve">3 </w:t>
            </w:r>
            <w:proofErr w:type="spellStart"/>
            <w:r w:rsidR="00931752" w:rsidRPr="001344DC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931752" w:rsidRPr="001344DC">
              <w:rPr>
                <w:rFonts w:ascii="Arial" w:hAnsi="Arial" w:cs="Arial"/>
                <w:lang w:val="en-SG"/>
              </w:rPr>
              <w:t xml:space="preserve"> 4</w:t>
            </w:r>
            <w:r w:rsidR="004A0606" w:rsidRPr="001344DC">
              <w:rPr>
                <w:rFonts w:ascii="Arial" w:hAnsi="Arial" w:cs="Arial"/>
              </w:rPr>
              <w:t xml:space="preserve">, </w:t>
            </w:r>
            <w:r w:rsidR="004A0606" w:rsidRPr="001344DC">
              <w:rPr>
                <w:rFonts w:ascii="Arial" w:hAnsi="Arial" w:cs="Arial"/>
                <w:spacing w:val="-1"/>
              </w:rPr>
              <w:t>p</w:t>
            </w:r>
            <w:r w:rsidR="004A0606" w:rsidRPr="001344DC">
              <w:rPr>
                <w:rFonts w:ascii="Arial" w:hAnsi="Arial" w:cs="Arial"/>
                <w:spacing w:val="1"/>
              </w:rPr>
              <w:t>e</w:t>
            </w:r>
            <w:r w:rsidR="004A0606" w:rsidRPr="001344DC">
              <w:rPr>
                <w:rFonts w:ascii="Arial" w:hAnsi="Arial" w:cs="Arial"/>
                <w:spacing w:val="-2"/>
              </w:rPr>
              <w:t>r</w:t>
            </w:r>
            <w:r w:rsidR="004A0606" w:rsidRPr="001344DC">
              <w:rPr>
                <w:rFonts w:ascii="Arial" w:hAnsi="Arial" w:cs="Arial"/>
                <w:spacing w:val="1"/>
              </w:rPr>
              <w:t>l</w:t>
            </w:r>
            <w:r w:rsidR="004A0606" w:rsidRPr="001344DC">
              <w:rPr>
                <w:rFonts w:ascii="Arial" w:hAnsi="Arial" w:cs="Arial"/>
              </w:rPr>
              <w:t xml:space="preserve">u </w:t>
            </w:r>
            <w:proofErr w:type="spellStart"/>
            <w:r w:rsidR="00931752" w:rsidRPr="001344DC">
              <w:rPr>
                <w:rFonts w:ascii="Arial" w:hAnsi="Arial" w:cs="Arial"/>
                <w:spacing w:val="1"/>
                <w:lang w:val="en-SG"/>
              </w:rPr>
              <w:t>ditetapkan</w:t>
            </w:r>
            <w:proofErr w:type="spellEnd"/>
            <w:r w:rsidR="00931752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spacing w:val="1"/>
                <w:lang w:val="en-SG"/>
              </w:rPr>
              <w:t>Surat</w:t>
            </w:r>
            <w:proofErr w:type="spellEnd"/>
            <w:r w:rsidR="00931752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spacing w:val="1"/>
                <w:lang w:val="en-SG"/>
              </w:rPr>
              <w:t>Keputusan</w:t>
            </w:r>
            <w:proofErr w:type="spellEnd"/>
            <w:r w:rsidR="00931752" w:rsidRPr="001344DC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spacing w:val="1"/>
                <w:lang w:val="en-SG"/>
              </w:rPr>
              <w:t>Direktur</w:t>
            </w:r>
            <w:proofErr w:type="spellEnd"/>
            <w:r w:rsidR="0061555A" w:rsidRPr="001344DC">
              <w:rPr>
                <w:rFonts w:ascii="Arial" w:hAnsi="Arial" w:cs="Arial"/>
                <w:spacing w:val="1"/>
              </w:rPr>
              <w:t xml:space="preserve"> </w:t>
            </w:r>
            <w:r w:rsidR="004A0606" w:rsidRPr="001344DC">
              <w:rPr>
                <w:rFonts w:ascii="Arial" w:hAnsi="Arial" w:cs="Arial"/>
                <w:spacing w:val="-1"/>
              </w:rPr>
              <w:t>t</w:t>
            </w:r>
            <w:r w:rsidR="004A0606" w:rsidRPr="001344DC">
              <w:rPr>
                <w:rFonts w:ascii="Arial" w:hAnsi="Arial" w:cs="Arial"/>
                <w:spacing w:val="1"/>
              </w:rPr>
              <w:t>e</w:t>
            </w:r>
            <w:r w:rsidR="004A0606" w:rsidRPr="001344DC">
              <w:rPr>
                <w:rFonts w:ascii="Arial" w:hAnsi="Arial" w:cs="Arial"/>
                <w:spacing w:val="2"/>
              </w:rPr>
              <w:t>n</w:t>
            </w:r>
            <w:r w:rsidR="004A0606" w:rsidRPr="001344DC">
              <w:rPr>
                <w:rFonts w:ascii="Arial" w:hAnsi="Arial" w:cs="Arial"/>
                <w:spacing w:val="-1"/>
              </w:rPr>
              <w:t>t</w:t>
            </w:r>
            <w:r w:rsidR="004A0606" w:rsidRPr="001344DC">
              <w:rPr>
                <w:rFonts w:ascii="Arial" w:hAnsi="Arial" w:cs="Arial"/>
                <w:spacing w:val="3"/>
              </w:rPr>
              <w:t>a</w:t>
            </w:r>
            <w:r w:rsidR="004A0606" w:rsidRPr="001344DC">
              <w:rPr>
                <w:rFonts w:ascii="Arial" w:hAnsi="Arial" w:cs="Arial"/>
                <w:spacing w:val="-1"/>
              </w:rPr>
              <w:t>n</w:t>
            </w:r>
            <w:r w:rsidR="004A0606" w:rsidRPr="001344DC">
              <w:rPr>
                <w:rFonts w:ascii="Arial" w:hAnsi="Arial" w:cs="Arial"/>
              </w:rPr>
              <w:t xml:space="preserve">g </w:t>
            </w:r>
            <w:proofErr w:type="spellStart"/>
            <w:r w:rsidR="00F3011E" w:rsidRPr="001344DC">
              <w:rPr>
                <w:rFonts w:ascii="Arial" w:hAnsi="Arial" w:cs="Arial"/>
                <w:spacing w:val="2"/>
                <w:w w:val="102"/>
                <w:lang w:val="en-SG"/>
              </w:rPr>
              <w:t>Sistem</w:t>
            </w:r>
            <w:proofErr w:type="spellEnd"/>
            <w:r w:rsidR="00F3011E" w:rsidRPr="001344DC">
              <w:rPr>
                <w:rFonts w:ascii="Arial" w:hAnsi="Arial" w:cs="Arial"/>
                <w:spacing w:val="2"/>
                <w:w w:val="102"/>
                <w:lang w:val="en-SG"/>
              </w:rPr>
              <w:t xml:space="preserve">  </w:t>
            </w:r>
            <w:proofErr w:type="spellStart"/>
            <w:r w:rsidR="00931752" w:rsidRPr="001344DC">
              <w:rPr>
                <w:rFonts w:ascii="Arial" w:hAnsi="Arial" w:cs="Arial"/>
                <w:spacing w:val="2"/>
                <w:w w:val="102"/>
                <w:lang w:val="en-SG"/>
              </w:rPr>
              <w:t>Pelaporan</w:t>
            </w:r>
            <w:proofErr w:type="spellEnd"/>
            <w:r w:rsidR="00931752" w:rsidRPr="001344DC">
              <w:rPr>
                <w:rFonts w:ascii="Arial" w:hAnsi="Arial" w:cs="Arial"/>
                <w:spacing w:val="2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spacing w:val="2"/>
                <w:w w:val="102"/>
                <w:lang w:val="en-SG"/>
              </w:rPr>
              <w:t>Insiden</w:t>
            </w:r>
            <w:proofErr w:type="spellEnd"/>
            <w:r w:rsidR="00931752" w:rsidRPr="001344DC">
              <w:rPr>
                <w:rFonts w:ascii="Arial" w:hAnsi="Arial" w:cs="Arial"/>
                <w:spacing w:val="2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spacing w:val="2"/>
                <w:w w:val="102"/>
                <w:lang w:val="en-SG"/>
              </w:rPr>
              <w:t>Keselamatan</w:t>
            </w:r>
            <w:proofErr w:type="spellEnd"/>
            <w:r w:rsidR="00931752" w:rsidRPr="001344DC">
              <w:rPr>
                <w:rFonts w:ascii="Arial" w:hAnsi="Arial" w:cs="Arial"/>
                <w:spacing w:val="2"/>
                <w:w w:val="102"/>
                <w:lang w:val="en-SG"/>
              </w:rPr>
              <w:t xml:space="preserve"> </w:t>
            </w:r>
            <w:proofErr w:type="spellStart"/>
            <w:r w:rsidR="00931752" w:rsidRPr="001344DC">
              <w:rPr>
                <w:rFonts w:ascii="Arial" w:hAnsi="Arial" w:cs="Arial"/>
                <w:spacing w:val="2"/>
                <w:w w:val="102"/>
                <w:lang w:val="en-SG"/>
              </w:rPr>
              <w:t>Pasien</w:t>
            </w:r>
            <w:proofErr w:type="spellEnd"/>
            <w:r w:rsidR="0061555A" w:rsidRPr="001344DC">
              <w:rPr>
                <w:rFonts w:ascii="Arial" w:hAnsi="Arial" w:cs="Arial"/>
                <w:spacing w:val="2"/>
                <w:w w:val="102"/>
              </w:rPr>
              <w:t xml:space="preserve"> </w:t>
            </w:r>
            <w:r w:rsidR="004A0606" w:rsidRPr="001344DC">
              <w:rPr>
                <w:rFonts w:ascii="Arial" w:hAnsi="Arial" w:cs="Arial"/>
                <w:spacing w:val="-1"/>
              </w:rPr>
              <w:t>d</w:t>
            </w:r>
            <w:r w:rsidR="004A0606" w:rsidRPr="001344DC">
              <w:rPr>
                <w:rFonts w:ascii="Arial" w:hAnsi="Arial" w:cs="Arial"/>
              </w:rPr>
              <w:t>i RSUD dr. Murjani Sampit</w:t>
            </w:r>
            <w:r w:rsidR="004A0606" w:rsidRPr="001344DC">
              <w:rPr>
                <w:rFonts w:ascii="Arial" w:hAnsi="Arial" w:cs="Arial"/>
                <w:w w:val="102"/>
              </w:rPr>
              <w:t>.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Undang-Un</w:t>
            </w:r>
            <w:r w:rsidR="00046AA6" w:rsidRPr="001344DC">
              <w:rPr>
                <w:rFonts w:ascii="Arial" w:hAnsi="Arial" w:cs="Arial"/>
              </w:rPr>
              <w:t>dang Republik Indonesia Nomor 29 tahun 2009 tentang Praktik Kedokteran</w:t>
            </w:r>
            <w:r w:rsidRPr="001344DC">
              <w:rPr>
                <w:rFonts w:ascii="Arial" w:hAnsi="Arial" w:cs="Arial"/>
              </w:rPr>
              <w:t>;</w:t>
            </w:r>
          </w:p>
          <w:p w:rsidR="004A0606" w:rsidRDefault="004A0606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  <w:r w:rsidRPr="001344DC">
              <w:rPr>
                <w:rFonts w:ascii="Arial" w:hAnsi="Arial" w:cs="Arial"/>
                <w:spacing w:val="2"/>
              </w:rPr>
              <w:t>U</w:t>
            </w:r>
            <w:r w:rsidRPr="001344DC">
              <w:rPr>
                <w:rFonts w:ascii="Arial" w:hAnsi="Arial" w:cs="Arial"/>
                <w:spacing w:val="-3"/>
              </w:rPr>
              <w:t>n</w:t>
            </w:r>
            <w:r w:rsidRPr="001344DC">
              <w:rPr>
                <w:rFonts w:ascii="Arial" w:hAnsi="Arial" w:cs="Arial"/>
                <w:spacing w:val="-1"/>
              </w:rPr>
              <w:t>d</w:t>
            </w:r>
            <w:r w:rsidRPr="001344DC">
              <w:rPr>
                <w:rFonts w:ascii="Arial" w:hAnsi="Arial" w:cs="Arial"/>
                <w:spacing w:val="3"/>
              </w:rPr>
              <w:t>a</w:t>
            </w:r>
            <w:r w:rsidRPr="001344DC">
              <w:rPr>
                <w:rFonts w:ascii="Arial" w:hAnsi="Arial" w:cs="Arial"/>
                <w:spacing w:val="-1"/>
              </w:rPr>
              <w:t>n</w:t>
            </w:r>
            <w:r w:rsidRPr="001344DC">
              <w:rPr>
                <w:rFonts w:ascii="Arial" w:hAnsi="Arial" w:cs="Arial"/>
              </w:rPr>
              <w:t>g</w:t>
            </w:r>
            <w:r w:rsidRPr="001344DC">
              <w:rPr>
                <w:rFonts w:ascii="Arial" w:hAnsi="Arial" w:cs="Arial"/>
                <w:spacing w:val="3"/>
              </w:rPr>
              <w:t>-</w:t>
            </w:r>
            <w:r w:rsidRPr="001344DC">
              <w:rPr>
                <w:rFonts w:ascii="Arial" w:hAnsi="Arial" w:cs="Arial"/>
              </w:rPr>
              <w:t>U</w:t>
            </w:r>
            <w:r w:rsidRPr="001344DC">
              <w:rPr>
                <w:rFonts w:ascii="Arial" w:hAnsi="Arial" w:cs="Arial"/>
                <w:spacing w:val="2"/>
              </w:rPr>
              <w:t>n</w:t>
            </w:r>
            <w:r w:rsidRPr="001344DC">
              <w:rPr>
                <w:rFonts w:ascii="Arial" w:hAnsi="Arial" w:cs="Arial"/>
                <w:spacing w:val="-3"/>
              </w:rPr>
              <w:t>d</w:t>
            </w:r>
            <w:r w:rsidRPr="001344DC">
              <w:rPr>
                <w:rFonts w:ascii="Arial" w:hAnsi="Arial" w:cs="Arial"/>
                <w:spacing w:val="3"/>
              </w:rPr>
              <w:t>a</w:t>
            </w:r>
            <w:r w:rsidRPr="001344DC">
              <w:rPr>
                <w:rFonts w:ascii="Arial" w:hAnsi="Arial" w:cs="Arial"/>
                <w:spacing w:val="-3"/>
              </w:rPr>
              <w:t>n</w:t>
            </w:r>
            <w:r w:rsidRPr="001344DC">
              <w:rPr>
                <w:rFonts w:ascii="Arial" w:hAnsi="Arial" w:cs="Arial"/>
              </w:rPr>
              <w:t xml:space="preserve">g </w:t>
            </w:r>
            <w:r w:rsidRPr="001344DC">
              <w:rPr>
                <w:rFonts w:ascii="Arial" w:hAnsi="Arial" w:cs="Arial"/>
                <w:spacing w:val="-2"/>
              </w:rPr>
              <w:t>R</w:t>
            </w:r>
            <w:r w:rsidRPr="001344DC">
              <w:rPr>
                <w:rFonts w:ascii="Arial" w:hAnsi="Arial" w:cs="Arial"/>
                <w:spacing w:val="3"/>
              </w:rPr>
              <w:t>e</w:t>
            </w:r>
            <w:r w:rsidRPr="001344DC">
              <w:rPr>
                <w:rFonts w:ascii="Arial" w:hAnsi="Arial" w:cs="Arial"/>
                <w:spacing w:val="-1"/>
              </w:rPr>
              <w:t>p</w:t>
            </w:r>
            <w:r w:rsidRPr="001344DC">
              <w:rPr>
                <w:rFonts w:ascii="Arial" w:hAnsi="Arial" w:cs="Arial"/>
                <w:spacing w:val="2"/>
              </w:rPr>
              <w:t>ub</w:t>
            </w:r>
            <w:r w:rsidRPr="001344DC">
              <w:rPr>
                <w:rFonts w:ascii="Arial" w:hAnsi="Arial" w:cs="Arial"/>
                <w:spacing w:val="-1"/>
              </w:rPr>
              <w:t>l</w:t>
            </w:r>
            <w:r w:rsidRPr="001344DC">
              <w:rPr>
                <w:rFonts w:ascii="Arial" w:hAnsi="Arial" w:cs="Arial"/>
                <w:spacing w:val="1"/>
              </w:rPr>
              <w:t>i</w:t>
            </w:r>
            <w:r w:rsidRPr="001344DC">
              <w:rPr>
                <w:rFonts w:ascii="Arial" w:hAnsi="Arial" w:cs="Arial"/>
              </w:rPr>
              <w:t xml:space="preserve">k </w:t>
            </w:r>
            <w:r w:rsidRPr="001344DC">
              <w:rPr>
                <w:rFonts w:ascii="Arial" w:hAnsi="Arial" w:cs="Arial"/>
                <w:spacing w:val="1"/>
              </w:rPr>
              <w:t>I</w:t>
            </w:r>
            <w:r w:rsidRPr="001344DC">
              <w:rPr>
                <w:rFonts w:ascii="Arial" w:hAnsi="Arial" w:cs="Arial"/>
                <w:spacing w:val="-1"/>
              </w:rPr>
              <w:t>nd</w:t>
            </w:r>
            <w:r w:rsidRPr="001344DC">
              <w:rPr>
                <w:rFonts w:ascii="Arial" w:hAnsi="Arial" w:cs="Arial"/>
                <w:spacing w:val="1"/>
              </w:rPr>
              <w:t>o</w:t>
            </w:r>
            <w:r w:rsidRPr="001344DC">
              <w:rPr>
                <w:rFonts w:ascii="Arial" w:hAnsi="Arial" w:cs="Arial"/>
                <w:spacing w:val="-1"/>
              </w:rPr>
              <w:t>n</w:t>
            </w:r>
            <w:r w:rsidRPr="001344DC">
              <w:rPr>
                <w:rFonts w:ascii="Arial" w:hAnsi="Arial" w:cs="Arial"/>
                <w:spacing w:val="1"/>
              </w:rPr>
              <w:t>e</w:t>
            </w:r>
            <w:r w:rsidRPr="001344DC">
              <w:rPr>
                <w:rFonts w:ascii="Arial" w:hAnsi="Arial" w:cs="Arial"/>
                <w:spacing w:val="-2"/>
              </w:rPr>
              <w:t>s</w:t>
            </w:r>
            <w:r w:rsidRPr="001344DC">
              <w:rPr>
                <w:rFonts w:ascii="Arial" w:hAnsi="Arial" w:cs="Arial"/>
                <w:spacing w:val="1"/>
              </w:rPr>
              <w:t>i</w:t>
            </w:r>
            <w:r w:rsidRPr="001344DC">
              <w:rPr>
                <w:rFonts w:ascii="Arial" w:hAnsi="Arial" w:cs="Arial"/>
              </w:rPr>
              <w:t xml:space="preserve">a </w:t>
            </w:r>
            <w:r w:rsidRPr="001344DC">
              <w:rPr>
                <w:rFonts w:ascii="Arial" w:hAnsi="Arial" w:cs="Arial"/>
                <w:spacing w:val="1"/>
              </w:rPr>
              <w:t>No</w:t>
            </w:r>
            <w:r w:rsidRPr="001344DC">
              <w:rPr>
                <w:rFonts w:ascii="Arial" w:hAnsi="Arial" w:cs="Arial"/>
                <w:spacing w:val="3"/>
              </w:rPr>
              <w:t>m</w:t>
            </w:r>
            <w:r w:rsidRPr="001344DC">
              <w:rPr>
                <w:rFonts w:ascii="Arial" w:hAnsi="Arial" w:cs="Arial"/>
                <w:spacing w:val="-4"/>
              </w:rPr>
              <w:t>o</w:t>
            </w:r>
            <w:r w:rsidRPr="001344DC">
              <w:rPr>
                <w:rFonts w:ascii="Arial" w:hAnsi="Arial" w:cs="Arial"/>
              </w:rPr>
              <w:t xml:space="preserve">r </w:t>
            </w:r>
            <w:r w:rsidRPr="001344DC">
              <w:rPr>
                <w:rFonts w:ascii="Arial" w:hAnsi="Arial" w:cs="Arial"/>
                <w:spacing w:val="1"/>
              </w:rPr>
              <w:t>3</w:t>
            </w:r>
            <w:r w:rsidRPr="001344DC">
              <w:rPr>
                <w:rFonts w:ascii="Arial" w:hAnsi="Arial" w:cs="Arial"/>
              </w:rPr>
              <w:t xml:space="preserve">6 </w:t>
            </w:r>
            <w:r w:rsidRPr="001344DC">
              <w:rPr>
                <w:rFonts w:ascii="Arial" w:hAnsi="Arial" w:cs="Arial"/>
                <w:spacing w:val="-1"/>
              </w:rPr>
              <w:t>t</w:t>
            </w:r>
            <w:r w:rsidRPr="001344DC">
              <w:rPr>
                <w:rFonts w:ascii="Arial" w:hAnsi="Arial" w:cs="Arial"/>
              </w:rPr>
              <w:t>a</w:t>
            </w:r>
            <w:r w:rsidRPr="001344DC">
              <w:rPr>
                <w:rFonts w:ascii="Arial" w:hAnsi="Arial" w:cs="Arial"/>
                <w:spacing w:val="-1"/>
              </w:rPr>
              <w:t>h</w:t>
            </w:r>
            <w:r w:rsidRPr="001344DC">
              <w:rPr>
                <w:rFonts w:ascii="Arial" w:hAnsi="Arial" w:cs="Arial"/>
                <w:spacing w:val="2"/>
              </w:rPr>
              <w:t>u</w:t>
            </w:r>
            <w:r w:rsidRPr="001344DC">
              <w:rPr>
                <w:rFonts w:ascii="Arial" w:hAnsi="Arial" w:cs="Arial"/>
              </w:rPr>
              <w:t xml:space="preserve">n </w:t>
            </w:r>
            <w:r w:rsidRPr="001344DC">
              <w:rPr>
                <w:rFonts w:ascii="Arial" w:hAnsi="Arial" w:cs="Arial"/>
                <w:spacing w:val="1"/>
                <w:w w:val="102"/>
              </w:rPr>
              <w:t>2</w:t>
            </w:r>
            <w:r w:rsidRPr="001344DC">
              <w:rPr>
                <w:rFonts w:ascii="Arial" w:hAnsi="Arial" w:cs="Arial"/>
                <w:spacing w:val="2"/>
                <w:w w:val="102"/>
              </w:rPr>
              <w:t>0</w:t>
            </w:r>
            <w:r w:rsidRPr="001344DC">
              <w:rPr>
                <w:rFonts w:ascii="Arial" w:hAnsi="Arial" w:cs="Arial"/>
                <w:spacing w:val="1"/>
                <w:w w:val="102"/>
              </w:rPr>
              <w:t>0</w:t>
            </w:r>
            <w:r w:rsidRPr="001344DC">
              <w:rPr>
                <w:rFonts w:ascii="Arial" w:hAnsi="Arial" w:cs="Arial"/>
                <w:w w:val="102"/>
              </w:rPr>
              <w:t xml:space="preserve">9 </w:t>
            </w:r>
            <w:r w:rsidRPr="001344DC">
              <w:rPr>
                <w:rFonts w:ascii="Arial" w:hAnsi="Arial" w:cs="Arial"/>
                <w:spacing w:val="-1"/>
              </w:rPr>
              <w:t>t</w:t>
            </w:r>
            <w:r w:rsidRPr="001344DC">
              <w:rPr>
                <w:rFonts w:ascii="Arial" w:hAnsi="Arial" w:cs="Arial"/>
                <w:spacing w:val="1"/>
              </w:rPr>
              <w:t>e</w:t>
            </w:r>
            <w:r w:rsidRPr="001344DC">
              <w:rPr>
                <w:rFonts w:ascii="Arial" w:hAnsi="Arial" w:cs="Arial"/>
                <w:spacing w:val="-1"/>
              </w:rPr>
              <w:t>nt</w:t>
            </w:r>
            <w:r w:rsidRPr="001344DC">
              <w:rPr>
                <w:rFonts w:ascii="Arial" w:hAnsi="Arial" w:cs="Arial"/>
                <w:spacing w:val="3"/>
              </w:rPr>
              <w:t>a</w:t>
            </w:r>
            <w:r w:rsidRPr="001344DC">
              <w:rPr>
                <w:rFonts w:ascii="Arial" w:hAnsi="Arial" w:cs="Arial"/>
                <w:spacing w:val="-1"/>
              </w:rPr>
              <w:t>n</w:t>
            </w:r>
            <w:r w:rsidRPr="001344DC">
              <w:rPr>
                <w:rFonts w:ascii="Arial" w:hAnsi="Arial" w:cs="Arial"/>
              </w:rPr>
              <w:t xml:space="preserve">g </w:t>
            </w:r>
            <w:r w:rsidRPr="001344DC">
              <w:rPr>
                <w:rFonts w:ascii="Arial" w:hAnsi="Arial" w:cs="Arial"/>
                <w:spacing w:val="1"/>
                <w:w w:val="102"/>
              </w:rPr>
              <w:t>Kes</w:t>
            </w:r>
            <w:r w:rsidRPr="001344DC">
              <w:rPr>
                <w:rFonts w:ascii="Arial" w:hAnsi="Arial" w:cs="Arial"/>
                <w:spacing w:val="3"/>
                <w:w w:val="102"/>
              </w:rPr>
              <w:t>e</w:t>
            </w:r>
            <w:r w:rsidRPr="001344DC">
              <w:rPr>
                <w:rFonts w:ascii="Arial" w:hAnsi="Arial" w:cs="Arial"/>
                <w:spacing w:val="-3"/>
                <w:w w:val="102"/>
              </w:rPr>
              <w:t>h</w:t>
            </w:r>
            <w:r w:rsidRPr="001344DC">
              <w:rPr>
                <w:rFonts w:ascii="Arial" w:hAnsi="Arial" w:cs="Arial"/>
                <w:spacing w:val="3"/>
                <w:w w:val="102"/>
              </w:rPr>
              <w:t>a</w:t>
            </w:r>
            <w:r w:rsidRPr="001344DC">
              <w:rPr>
                <w:rFonts w:ascii="Arial" w:hAnsi="Arial" w:cs="Arial"/>
                <w:spacing w:val="-1"/>
                <w:w w:val="102"/>
              </w:rPr>
              <w:t>t</w:t>
            </w:r>
            <w:r w:rsidRPr="001344DC">
              <w:rPr>
                <w:rFonts w:ascii="Arial" w:hAnsi="Arial" w:cs="Arial"/>
                <w:w w:val="102"/>
              </w:rPr>
              <w:t>an;</w:t>
            </w:r>
          </w:p>
          <w:p w:rsidR="00BB7251" w:rsidRDefault="00BB7251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</w:p>
          <w:p w:rsidR="00BB7251" w:rsidRPr="00BB7251" w:rsidRDefault="00BB7251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  <w:spacing w:val="2"/>
              </w:rPr>
              <w:lastRenderedPageBreak/>
              <w:t>U</w:t>
            </w:r>
            <w:r w:rsidRPr="001344DC">
              <w:rPr>
                <w:rFonts w:ascii="Arial" w:hAnsi="Arial" w:cs="Arial"/>
                <w:spacing w:val="-3"/>
              </w:rPr>
              <w:t>n</w:t>
            </w:r>
            <w:r w:rsidRPr="001344DC">
              <w:rPr>
                <w:rFonts w:ascii="Arial" w:hAnsi="Arial" w:cs="Arial"/>
                <w:spacing w:val="-1"/>
              </w:rPr>
              <w:t>d</w:t>
            </w:r>
            <w:r w:rsidRPr="001344DC">
              <w:rPr>
                <w:rFonts w:ascii="Arial" w:hAnsi="Arial" w:cs="Arial"/>
                <w:spacing w:val="3"/>
              </w:rPr>
              <w:t>a</w:t>
            </w:r>
            <w:r w:rsidRPr="001344DC">
              <w:rPr>
                <w:rFonts w:ascii="Arial" w:hAnsi="Arial" w:cs="Arial"/>
                <w:spacing w:val="-1"/>
              </w:rPr>
              <w:t>n</w:t>
            </w:r>
            <w:r w:rsidRPr="001344DC">
              <w:rPr>
                <w:rFonts w:ascii="Arial" w:hAnsi="Arial" w:cs="Arial"/>
              </w:rPr>
              <w:t>g</w:t>
            </w:r>
            <w:r w:rsidRPr="001344DC">
              <w:rPr>
                <w:rFonts w:ascii="Arial" w:hAnsi="Arial" w:cs="Arial"/>
                <w:spacing w:val="3"/>
              </w:rPr>
              <w:t>-</w:t>
            </w:r>
            <w:r w:rsidRPr="001344DC">
              <w:rPr>
                <w:rFonts w:ascii="Arial" w:hAnsi="Arial" w:cs="Arial"/>
              </w:rPr>
              <w:t>U</w:t>
            </w:r>
            <w:r w:rsidRPr="001344DC">
              <w:rPr>
                <w:rFonts w:ascii="Arial" w:hAnsi="Arial" w:cs="Arial"/>
                <w:spacing w:val="2"/>
              </w:rPr>
              <w:t>n</w:t>
            </w:r>
            <w:r w:rsidRPr="001344DC">
              <w:rPr>
                <w:rFonts w:ascii="Arial" w:hAnsi="Arial" w:cs="Arial"/>
                <w:spacing w:val="-3"/>
              </w:rPr>
              <w:t>d</w:t>
            </w:r>
            <w:r w:rsidRPr="001344DC">
              <w:rPr>
                <w:rFonts w:ascii="Arial" w:hAnsi="Arial" w:cs="Arial"/>
                <w:spacing w:val="3"/>
              </w:rPr>
              <w:t>a</w:t>
            </w:r>
            <w:r w:rsidRPr="001344DC">
              <w:rPr>
                <w:rFonts w:ascii="Arial" w:hAnsi="Arial" w:cs="Arial"/>
                <w:spacing w:val="-3"/>
              </w:rPr>
              <w:t>n</w:t>
            </w:r>
            <w:r w:rsidRPr="001344DC">
              <w:rPr>
                <w:rFonts w:ascii="Arial" w:hAnsi="Arial" w:cs="Arial"/>
              </w:rPr>
              <w:t xml:space="preserve">g  </w:t>
            </w:r>
            <w:r w:rsidRPr="001344DC">
              <w:rPr>
                <w:rFonts w:ascii="Arial" w:hAnsi="Arial" w:cs="Arial"/>
                <w:spacing w:val="-2"/>
              </w:rPr>
              <w:t>R</w:t>
            </w:r>
            <w:r w:rsidRPr="001344DC">
              <w:rPr>
                <w:rFonts w:ascii="Arial" w:hAnsi="Arial" w:cs="Arial"/>
                <w:spacing w:val="3"/>
              </w:rPr>
              <w:t>e</w:t>
            </w:r>
            <w:r w:rsidRPr="001344DC">
              <w:rPr>
                <w:rFonts w:ascii="Arial" w:hAnsi="Arial" w:cs="Arial"/>
                <w:spacing w:val="-1"/>
              </w:rPr>
              <w:t>p</w:t>
            </w:r>
            <w:r w:rsidRPr="001344DC">
              <w:rPr>
                <w:rFonts w:ascii="Arial" w:hAnsi="Arial" w:cs="Arial"/>
                <w:spacing w:val="2"/>
              </w:rPr>
              <w:t>ub</w:t>
            </w:r>
            <w:r w:rsidRPr="001344DC">
              <w:rPr>
                <w:rFonts w:ascii="Arial" w:hAnsi="Arial" w:cs="Arial"/>
                <w:spacing w:val="-1"/>
              </w:rPr>
              <w:t>l</w:t>
            </w:r>
            <w:r w:rsidRPr="001344DC">
              <w:rPr>
                <w:rFonts w:ascii="Arial" w:hAnsi="Arial" w:cs="Arial"/>
                <w:spacing w:val="1"/>
              </w:rPr>
              <w:t>i</w:t>
            </w:r>
            <w:r w:rsidRPr="001344DC">
              <w:rPr>
                <w:rFonts w:ascii="Arial" w:hAnsi="Arial" w:cs="Arial"/>
              </w:rPr>
              <w:t xml:space="preserve">k </w:t>
            </w:r>
            <w:r w:rsidRPr="001344DC">
              <w:rPr>
                <w:rFonts w:ascii="Arial" w:hAnsi="Arial" w:cs="Arial"/>
                <w:spacing w:val="1"/>
              </w:rPr>
              <w:t>I</w:t>
            </w:r>
            <w:r w:rsidRPr="001344DC">
              <w:rPr>
                <w:rFonts w:ascii="Arial" w:hAnsi="Arial" w:cs="Arial"/>
                <w:spacing w:val="-1"/>
              </w:rPr>
              <w:t>nd</w:t>
            </w:r>
            <w:r w:rsidRPr="001344DC">
              <w:rPr>
                <w:rFonts w:ascii="Arial" w:hAnsi="Arial" w:cs="Arial"/>
                <w:spacing w:val="1"/>
              </w:rPr>
              <w:t>o</w:t>
            </w:r>
            <w:r w:rsidRPr="001344DC">
              <w:rPr>
                <w:rFonts w:ascii="Arial" w:hAnsi="Arial" w:cs="Arial"/>
                <w:spacing w:val="-1"/>
              </w:rPr>
              <w:t>n</w:t>
            </w:r>
            <w:r w:rsidRPr="001344DC">
              <w:rPr>
                <w:rFonts w:ascii="Arial" w:hAnsi="Arial" w:cs="Arial"/>
                <w:spacing w:val="1"/>
              </w:rPr>
              <w:t>e</w:t>
            </w:r>
            <w:r w:rsidRPr="001344DC">
              <w:rPr>
                <w:rFonts w:ascii="Arial" w:hAnsi="Arial" w:cs="Arial"/>
                <w:spacing w:val="-2"/>
              </w:rPr>
              <w:t>s</w:t>
            </w:r>
            <w:r w:rsidRPr="001344DC">
              <w:rPr>
                <w:rFonts w:ascii="Arial" w:hAnsi="Arial" w:cs="Arial"/>
                <w:spacing w:val="1"/>
              </w:rPr>
              <w:t>i</w:t>
            </w:r>
            <w:r w:rsidRPr="001344DC">
              <w:rPr>
                <w:rFonts w:ascii="Arial" w:hAnsi="Arial" w:cs="Arial"/>
              </w:rPr>
              <w:t xml:space="preserve">a </w:t>
            </w:r>
            <w:r w:rsidRPr="001344DC">
              <w:rPr>
                <w:rFonts w:ascii="Arial" w:hAnsi="Arial" w:cs="Arial"/>
                <w:spacing w:val="1"/>
              </w:rPr>
              <w:t>No</w:t>
            </w:r>
            <w:r w:rsidRPr="001344DC">
              <w:rPr>
                <w:rFonts w:ascii="Arial" w:hAnsi="Arial" w:cs="Arial"/>
                <w:spacing w:val="3"/>
              </w:rPr>
              <w:t>m</w:t>
            </w:r>
            <w:r w:rsidRPr="001344DC">
              <w:rPr>
                <w:rFonts w:ascii="Arial" w:hAnsi="Arial" w:cs="Arial"/>
                <w:spacing w:val="-4"/>
              </w:rPr>
              <w:t>o</w:t>
            </w:r>
            <w:r w:rsidRPr="001344DC">
              <w:rPr>
                <w:rFonts w:ascii="Arial" w:hAnsi="Arial" w:cs="Arial"/>
              </w:rPr>
              <w:t xml:space="preserve">r </w:t>
            </w:r>
            <w:r w:rsidR="00046AA6" w:rsidRPr="001344DC">
              <w:rPr>
                <w:rFonts w:ascii="Arial" w:hAnsi="Arial" w:cs="Arial"/>
                <w:spacing w:val="1"/>
              </w:rPr>
              <w:t>44</w:t>
            </w:r>
            <w:r w:rsidRPr="001344DC">
              <w:rPr>
                <w:rFonts w:ascii="Arial" w:hAnsi="Arial" w:cs="Arial"/>
              </w:rPr>
              <w:t xml:space="preserve"> </w:t>
            </w:r>
            <w:r w:rsidRPr="001344DC">
              <w:rPr>
                <w:rFonts w:ascii="Arial" w:hAnsi="Arial" w:cs="Arial"/>
                <w:spacing w:val="-1"/>
              </w:rPr>
              <w:t>t</w:t>
            </w:r>
            <w:r w:rsidRPr="001344DC">
              <w:rPr>
                <w:rFonts w:ascii="Arial" w:hAnsi="Arial" w:cs="Arial"/>
              </w:rPr>
              <w:t>a</w:t>
            </w:r>
            <w:r w:rsidRPr="001344DC">
              <w:rPr>
                <w:rFonts w:ascii="Arial" w:hAnsi="Arial" w:cs="Arial"/>
                <w:spacing w:val="-1"/>
              </w:rPr>
              <w:t>h</w:t>
            </w:r>
            <w:r w:rsidRPr="001344DC">
              <w:rPr>
                <w:rFonts w:ascii="Arial" w:hAnsi="Arial" w:cs="Arial"/>
                <w:spacing w:val="2"/>
              </w:rPr>
              <w:t>u</w:t>
            </w:r>
            <w:r w:rsidRPr="001344DC">
              <w:rPr>
                <w:rFonts w:ascii="Arial" w:hAnsi="Arial" w:cs="Arial"/>
              </w:rPr>
              <w:t xml:space="preserve">n </w:t>
            </w:r>
            <w:r w:rsidRPr="001344DC">
              <w:rPr>
                <w:rFonts w:ascii="Arial" w:hAnsi="Arial" w:cs="Arial"/>
                <w:spacing w:val="1"/>
                <w:w w:val="102"/>
              </w:rPr>
              <w:t>2</w:t>
            </w:r>
            <w:r w:rsidRPr="001344DC">
              <w:rPr>
                <w:rFonts w:ascii="Arial" w:hAnsi="Arial" w:cs="Arial"/>
                <w:spacing w:val="2"/>
                <w:w w:val="102"/>
              </w:rPr>
              <w:t>0</w:t>
            </w:r>
            <w:r w:rsidRPr="001344DC">
              <w:rPr>
                <w:rFonts w:ascii="Arial" w:hAnsi="Arial" w:cs="Arial"/>
                <w:spacing w:val="1"/>
                <w:w w:val="102"/>
              </w:rPr>
              <w:t>0</w:t>
            </w:r>
            <w:r w:rsidRPr="001344DC">
              <w:rPr>
                <w:rFonts w:ascii="Arial" w:hAnsi="Arial" w:cs="Arial"/>
                <w:w w:val="102"/>
              </w:rPr>
              <w:t>9</w:t>
            </w:r>
            <w:r w:rsidR="00771042" w:rsidRPr="001344DC">
              <w:rPr>
                <w:rFonts w:ascii="Arial" w:hAnsi="Arial" w:cs="Arial"/>
                <w:w w:val="102"/>
              </w:rPr>
              <w:t xml:space="preserve"> </w:t>
            </w:r>
            <w:r w:rsidRPr="001344DC">
              <w:rPr>
                <w:rFonts w:ascii="Arial" w:hAnsi="Arial" w:cs="Arial"/>
                <w:spacing w:val="-1"/>
              </w:rPr>
              <w:t>t</w:t>
            </w:r>
            <w:r w:rsidRPr="001344DC">
              <w:rPr>
                <w:rFonts w:ascii="Arial" w:hAnsi="Arial" w:cs="Arial"/>
                <w:spacing w:val="1"/>
              </w:rPr>
              <w:t>e</w:t>
            </w:r>
            <w:r w:rsidRPr="001344DC">
              <w:rPr>
                <w:rFonts w:ascii="Arial" w:hAnsi="Arial" w:cs="Arial"/>
                <w:spacing w:val="-1"/>
              </w:rPr>
              <w:t>nt</w:t>
            </w:r>
            <w:r w:rsidRPr="001344DC">
              <w:rPr>
                <w:rFonts w:ascii="Arial" w:hAnsi="Arial" w:cs="Arial"/>
                <w:spacing w:val="3"/>
              </w:rPr>
              <w:t>a</w:t>
            </w:r>
            <w:r w:rsidRPr="001344DC">
              <w:rPr>
                <w:rFonts w:ascii="Arial" w:hAnsi="Arial" w:cs="Arial"/>
                <w:spacing w:val="-1"/>
              </w:rPr>
              <w:t>n</w:t>
            </w:r>
            <w:r w:rsidRPr="001344DC">
              <w:rPr>
                <w:rFonts w:ascii="Arial" w:hAnsi="Arial" w:cs="Arial"/>
              </w:rPr>
              <w:t xml:space="preserve">g </w:t>
            </w:r>
            <w:r w:rsidR="00046AA6" w:rsidRPr="001344DC">
              <w:rPr>
                <w:rFonts w:ascii="Arial" w:hAnsi="Arial" w:cs="Arial"/>
                <w:spacing w:val="1"/>
              </w:rPr>
              <w:t>Rumah Sakit</w:t>
            </w:r>
            <w:r w:rsidRPr="001344DC">
              <w:rPr>
                <w:rFonts w:ascii="Arial" w:hAnsi="Arial" w:cs="Arial"/>
                <w:w w:val="102"/>
              </w:rPr>
              <w:t xml:space="preserve">; 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 xml:space="preserve">Peraturan Menteri Kesehatan Republik Indonesia Nomor </w:t>
            </w:r>
            <w:r w:rsidR="00046AA6" w:rsidRPr="001344DC">
              <w:rPr>
                <w:rFonts w:ascii="Arial" w:hAnsi="Arial" w:cs="Arial"/>
                <w:lang w:val="en-SG"/>
              </w:rPr>
              <w:t xml:space="preserve">251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Tahun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2012</w:t>
            </w:r>
            <w:r w:rsidR="00B562BE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B562BE" w:rsidRPr="001344DC">
              <w:rPr>
                <w:rFonts w:ascii="Arial" w:hAnsi="Arial" w:cs="Arial"/>
                <w:lang w:val="en-SG"/>
              </w:rPr>
              <w:t>tentan</w:t>
            </w:r>
            <w:r w:rsidR="00046AA6" w:rsidRPr="001344DC">
              <w:rPr>
                <w:rFonts w:ascii="Arial" w:hAnsi="Arial" w:cs="Arial"/>
                <w:lang w:val="en-SG"/>
              </w:rPr>
              <w:t>g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Komite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Rumah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Sakit</w:t>
            </w:r>
            <w:proofErr w:type="spellEnd"/>
            <w:r w:rsidRPr="001344DC">
              <w:rPr>
                <w:rFonts w:ascii="Arial" w:hAnsi="Arial" w:cs="Arial"/>
              </w:rPr>
              <w:t>;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Peraturan Menteri Keseh</w:t>
            </w:r>
            <w:r w:rsidR="00046AA6" w:rsidRPr="001344DC">
              <w:rPr>
                <w:rFonts w:ascii="Arial" w:hAnsi="Arial" w:cs="Arial"/>
              </w:rPr>
              <w:t xml:space="preserve">atan Republik Indonesia Nomor 11 Tahun </w:t>
            </w:r>
            <w:r w:rsidR="00046AA6" w:rsidRPr="001344DC">
              <w:rPr>
                <w:rFonts w:ascii="Arial" w:hAnsi="Arial" w:cs="Arial"/>
                <w:lang w:val="en-US"/>
              </w:rPr>
              <w:t>2017</w:t>
            </w:r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tentang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046AA6" w:rsidRPr="001344DC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046AA6" w:rsidRPr="001344DC">
              <w:rPr>
                <w:rFonts w:ascii="Arial" w:hAnsi="Arial" w:cs="Arial"/>
                <w:lang w:val="en-SG"/>
              </w:rPr>
              <w:t>;</w:t>
            </w:r>
            <w:r w:rsidR="00B562BE" w:rsidRPr="001344DC">
              <w:rPr>
                <w:rFonts w:ascii="Arial" w:hAnsi="Arial" w:cs="Arial"/>
                <w:lang w:val="en-SG"/>
              </w:rPr>
              <w:t xml:space="preserve"> </w:t>
            </w:r>
          </w:p>
          <w:p w:rsidR="00D011B0" w:rsidRPr="001344DC" w:rsidRDefault="00D011B0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Keputusan Kepala Dinas Kesehatan Provinsi Kalimantan Tengah Nomor : 134/JSK-2/X-2013, tentang Pemberian Ijin Operasional Tetap Kepada RSUD dr. Murjani Sampit;</w:t>
            </w:r>
          </w:p>
          <w:p w:rsidR="008D54A5" w:rsidRDefault="00D011B0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1344DC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  <w:p w:rsidR="00604BE9" w:rsidRPr="00604BE9" w:rsidRDefault="00604BE9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</w:tr>
    </w:tbl>
    <w:p w:rsidR="004A0606" w:rsidRPr="001344DC" w:rsidRDefault="004A0606" w:rsidP="00604BE9">
      <w:pPr>
        <w:pStyle w:val="NoSpacing"/>
        <w:spacing w:line="360" w:lineRule="auto"/>
        <w:jc w:val="center"/>
        <w:rPr>
          <w:rFonts w:ascii="Arial" w:hAnsi="Arial" w:cs="Arial"/>
        </w:rPr>
      </w:pPr>
      <w:r w:rsidRPr="001344DC">
        <w:rPr>
          <w:rFonts w:ascii="Arial" w:hAnsi="Arial" w:cs="Arial"/>
        </w:rPr>
        <w:lastRenderedPageBreak/>
        <w:t>MEMUTUSKAN :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951"/>
        <w:gridCol w:w="425"/>
        <w:gridCol w:w="6271"/>
      </w:tblGrid>
      <w:tr w:rsidR="004A0606" w:rsidRPr="001344DC" w:rsidTr="00604BE9">
        <w:tc>
          <w:tcPr>
            <w:tcW w:w="1951" w:type="dxa"/>
          </w:tcPr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MENETAPKAN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KESATU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KEDUA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1344DC">
              <w:rPr>
                <w:rFonts w:ascii="Arial" w:hAnsi="Arial" w:cs="Arial"/>
              </w:rPr>
              <w:t>KETIGA</w:t>
            </w:r>
          </w:p>
          <w:p w:rsidR="00EB7E0C" w:rsidRPr="001344DC" w:rsidRDefault="00EB7E0C" w:rsidP="00604BE9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1344DC" w:rsidRDefault="00EB7E0C" w:rsidP="00604BE9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1344DC" w:rsidRDefault="00EB7E0C" w:rsidP="00604BE9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1344DC" w:rsidRDefault="00EB7E0C" w:rsidP="00604BE9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1344DC">
              <w:rPr>
                <w:rFonts w:ascii="Arial" w:hAnsi="Arial" w:cs="Arial"/>
                <w:lang w:val="en-SG"/>
              </w:rPr>
              <w:t>KEEMPAT</w:t>
            </w:r>
          </w:p>
          <w:p w:rsidR="001B6629" w:rsidRPr="001344DC" w:rsidRDefault="001B6629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1344DC" w:rsidRDefault="008572ED" w:rsidP="00604BE9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1344DC">
              <w:rPr>
                <w:rFonts w:ascii="Arial" w:hAnsi="Arial" w:cs="Arial"/>
                <w:lang w:val="en-SG"/>
              </w:rPr>
              <w:t>KELIMA</w:t>
            </w:r>
          </w:p>
          <w:p w:rsidR="00105384" w:rsidRPr="001344DC" w:rsidRDefault="00105384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1344DC" w:rsidRDefault="008572ED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  <w:lang w:val="en-SG"/>
              </w:rPr>
              <w:t>KEENAM</w:t>
            </w:r>
          </w:p>
          <w:p w:rsidR="00032694" w:rsidRPr="001344DC" w:rsidRDefault="00032694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32694" w:rsidRPr="001344DC" w:rsidRDefault="00032694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1344DC">
              <w:rPr>
                <w:rFonts w:ascii="Arial" w:hAnsi="Arial" w:cs="Arial"/>
              </w:rPr>
              <w:t>KETUJUH</w:t>
            </w:r>
          </w:p>
          <w:p w:rsidR="00E9030B" w:rsidRPr="001344DC" w:rsidRDefault="00E9030B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E9030B" w:rsidRDefault="00E9030B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B7251" w:rsidRDefault="00BB7251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B7251" w:rsidRDefault="00BB7251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04BE9" w:rsidRDefault="00604BE9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B7251" w:rsidRPr="001344DC" w:rsidRDefault="00BB7251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E9030B" w:rsidRPr="001344DC" w:rsidRDefault="00E9030B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1344DC">
              <w:rPr>
                <w:rFonts w:ascii="Arial" w:hAnsi="Arial" w:cs="Arial"/>
                <w:lang w:val="en-ID"/>
              </w:rPr>
              <w:lastRenderedPageBreak/>
              <w:t>KEDELAPAN</w:t>
            </w:r>
          </w:p>
          <w:p w:rsidR="00E9030B" w:rsidRPr="001344DC" w:rsidRDefault="00E9030B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E9030B" w:rsidRPr="001344DC" w:rsidRDefault="00E9030B" w:rsidP="00604BE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425" w:type="dxa"/>
          </w:tcPr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lastRenderedPageBreak/>
              <w:t>: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: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: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1344DC">
              <w:rPr>
                <w:rFonts w:ascii="Arial" w:hAnsi="Arial" w:cs="Arial"/>
              </w:rPr>
              <w:t>:</w:t>
            </w:r>
          </w:p>
          <w:p w:rsidR="00EB7E0C" w:rsidRPr="001344DC" w:rsidRDefault="00EB7E0C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1344DC" w:rsidRDefault="00EB7E0C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1344DC" w:rsidRDefault="00EB7E0C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1344DC" w:rsidRDefault="00EB7E0C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1344DC">
              <w:rPr>
                <w:rFonts w:ascii="Arial" w:hAnsi="Arial" w:cs="Arial"/>
                <w:lang w:val="en-SG"/>
              </w:rPr>
              <w:t>:</w:t>
            </w:r>
          </w:p>
          <w:p w:rsidR="008572ED" w:rsidRPr="001344DC" w:rsidRDefault="008572ED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572ED" w:rsidRPr="001344DC" w:rsidRDefault="008572ED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1344DC">
              <w:rPr>
                <w:rFonts w:ascii="Arial" w:hAnsi="Arial" w:cs="Arial"/>
                <w:lang w:val="en-SG"/>
              </w:rPr>
              <w:t>:</w:t>
            </w:r>
          </w:p>
          <w:p w:rsidR="00105384" w:rsidRPr="001344DC" w:rsidRDefault="00105384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572ED" w:rsidRPr="001344DC" w:rsidRDefault="008572ED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  <w:lang w:val="en-SG"/>
              </w:rPr>
              <w:t>:</w:t>
            </w:r>
          </w:p>
          <w:p w:rsidR="00032694" w:rsidRPr="001344DC" w:rsidRDefault="00032694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1344DC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Default="00CE65B5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32694" w:rsidRPr="001344DC" w:rsidRDefault="00032694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1344DC">
              <w:rPr>
                <w:rFonts w:ascii="Arial" w:hAnsi="Arial" w:cs="Arial"/>
              </w:rPr>
              <w:t>:</w:t>
            </w:r>
          </w:p>
          <w:p w:rsidR="00E9030B" w:rsidRPr="001344DC" w:rsidRDefault="00E9030B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E9030B" w:rsidRDefault="00E9030B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B7251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B7251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604BE9" w:rsidRDefault="00604BE9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B7251" w:rsidRPr="001344DC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E9030B" w:rsidRPr="001344DC" w:rsidRDefault="00E9030B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1344DC">
              <w:rPr>
                <w:rFonts w:ascii="Arial" w:hAnsi="Arial" w:cs="Arial"/>
                <w:lang w:val="en-ID"/>
              </w:rPr>
              <w:lastRenderedPageBreak/>
              <w:t>:</w:t>
            </w:r>
          </w:p>
          <w:p w:rsidR="00E9030B" w:rsidRPr="001344DC" w:rsidRDefault="00E9030B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E9030B" w:rsidRPr="001344DC" w:rsidRDefault="00E9030B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6271" w:type="dxa"/>
          </w:tcPr>
          <w:p w:rsidR="004A0606" w:rsidRPr="001344DC" w:rsidRDefault="004A0606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A0606" w:rsidRPr="001344DC" w:rsidRDefault="00F3011E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344DC">
              <w:rPr>
                <w:rFonts w:ascii="Arial" w:hAnsi="Arial" w:cs="Arial"/>
                <w:lang w:val="en-ID"/>
              </w:rPr>
              <w:t>Sistem</w:t>
            </w:r>
            <w:proofErr w:type="spellEnd"/>
            <w:r w:rsidR="005300BE" w:rsidRPr="001344DC">
              <w:rPr>
                <w:rFonts w:ascii="Arial" w:hAnsi="Arial" w:cs="Arial"/>
                <w:lang w:val="en-SG"/>
              </w:rPr>
              <w:t xml:space="preserve"> </w:t>
            </w:r>
            <w:r w:rsidR="005300BE" w:rsidRPr="001344DC">
              <w:rPr>
                <w:rFonts w:ascii="Arial" w:hAnsi="Arial" w:cs="Arial"/>
              </w:rPr>
              <w:t>P</w:t>
            </w:r>
            <w:proofErr w:type="spellStart"/>
            <w:r w:rsidR="005300BE" w:rsidRPr="001344DC">
              <w:rPr>
                <w:rFonts w:ascii="Arial" w:hAnsi="Arial" w:cs="Arial"/>
                <w:lang w:val="en-SG"/>
              </w:rPr>
              <w:t>elaporan</w:t>
            </w:r>
            <w:proofErr w:type="spellEnd"/>
            <w:r w:rsidR="005300BE" w:rsidRPr="001344DC">
              <w:rPr>
                <w:rFonts w:ascii="Arial" w:hAnsi="Arial" w:cs="Arial"/>
                <w:lang w:val="en-SG"/>
              </w:rPr>
              <w:t xml:space="preserve"> </w:t>
            </w:r>
            <w:r w:rsidR="005300BE" w:rsidRPr="001344DC">
              <w:rPr>
                <w:rFonts w:ascii="Arial" w:hAnsi="Arial" w:cs="Arial"/>
              </w:rPr>
              <w:t>I</w:t>
            </w:r>
            <w:proofErr w:type="spellStart"/>
            <w:r w:rsidR="005A65DE" w:rsidRPr="001344DC">
              <w:rPr>
                <w:rFonts w:ascii="Arial" w:hAnsi="Arial" w:cs="Arial"/>
                <w:lang w:val="en-SG"/>
              </w:rPr>
              <w:t>nsiden</w:t>
            </w:r>
            <w:proofErr w:type="spellEnd"/>
            <w:r w:rsidR="005A65DE" w:rsidRPr="001344DC">
              <w:rPr>
                <w:rFonts w:ascii="Arial" w:hAnsi="Arial" w:cs="Arial"/>
                <w:lang w:val="en-SG"/>
              </w:rPr>
              <w:t xml:space="preserve"> </w:t>
            </w:r>
            <w:r w:rsidR="005300BE" w:rsidRPr="001344DC">
              <w:rPr>
                <w:rFonts w:ascii="Arial" w:hAnsi="Arial" w:cs="Arial"/>
              </w:rPr>
              <w:t xml:space="preserve">Keselamatan Pasien </w:t>
            </w:r>
            <w:r w:rsidR="005A65DE" w:rsidRPr="001344DC">
              <w:rPr>
                <w:rFonts w:ascii="Arial" w:hAnsi="Arial" w:cs="Arial"/>
                <w:lang w:val="en-SG"/>
              </w:rPr>
              <w:t>di</w:t>
            </w:r>
            <w:r w:rsidR="004A0606" w:rsidRPr="001344DC">
              <w:rPr>
                <w:rFonts w:ascii="Arial" w:hAnsi="Arial" w:cs="Arial"/>
              </w:rPr>
              <w:t xml:space="preserve"> RSUD dr. Murjani</w:t>
            </w:r>
            <w:r w:rsidR="00812071" w:rsidRPr="001344DC">
              <w:rPr>
                <w:rFonts w:ascii="Arial" w:hAnsi="Arial" w:cs="Arial"/>
              </w:rPr>
              <w:t xml:space="preserve"> Sampit</w:t>
            </w:r>
            <w:r w:rsidR="004A0606" w:rsidRPr="001344DC">
              <w:rPr>
                <w:rFonts w:ascii="Arial" w:hAnsi="Arial" w:cs="Arial"/>
              </w:rPr>
              <w:t>;</w:t>
            </w:r>
          </w:p>
          <w:p w:rsidR="004A0606" w:rsidRPr="001344DC" w:rsidRDefault="0044080E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344DC">
              <w:rPr>
                <w:rFonts w:ascii="Arial" w:hAnsi="Arial" w:cs="Arial"/>
                <w:lang w:val="en-SG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adalah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kejadian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yang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tidak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disengaja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kondisi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yang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mengakibatkan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atau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berpotensi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mengakibatkan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cidera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yang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dapat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dicegah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pada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5A65DE" w:rsidRPr="001344DC">
              <w:rPr>
                <w:rFonts w:ascii="Arial" w:hAnsi="Arial" w:cs="Arial"/>
                <w:lang w:val="en-SG"/>
              </w:rPr>
              <w:t>;</w:t>
            </w:r>
          </w:p>
          <w:p w:rsidR="004A0606" w:rsidRPr="001344DC" w:rsidRDefault="00AF16DC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1344DC">
              <w:rPr>
                <w:rFonts w:ascii="Arial" w:hAnsi="Arial" w:cs="Arial"/>
                <w:lang w:val="en-SG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meliputi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Kejadian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Tidak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Diharapkan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(KTD),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Kejadian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Nyaris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Cidera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(KNC),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Kejadian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Tidak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Cidera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(KTC),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Kejadian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Potensial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Cidera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(KPC)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Kejadian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Sentinel</w:t>
            </w:r>
            <w:r w:rsidR="00EB7E0C" w:rsidRPr="001344DC">
              <w:rPr>
                <w:rFonts w:ascii="Arial" w:hAnsi="Arial" w:cs="Arial"/>
                <w:lang w:val="en-SG"/>
              </w:rPr>
              <w:t>;</w:t>
            </w:r>
          </w:p>
          <w:p w:rsidR="00EB7E0C" w:rsidRPr="001344DC" w:rsidRDefault="006F41E5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1344DC">
              <w:rPr>
                <w:rFonts w:ascii="Arial" w:hAnsi="Arial" w:cs="Arial"/>
                <w:lang w:val="en-SG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meliputi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internal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eksternal</w:t>
            </w:r>
            <w:proofErr w:type="spellEnd"/>
            <w:r w:rsidR="008572ED" w:rsidRPr="001344DC">
              <w:rPr>
                <w:rFonts w:ascii="Arial" w:hAnsi="Arial" w:cs="Arial"/>
                <w:lang w:val="en-SG"/>
              </w:rPr>
              <w:t>;</w:t>
            </w:r>
          </w:p>
          <w:p w:rsidR="008572ED" w:rsidRPr="001344DC" w:rsidRDefault="00E9030B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344DC">
              <w:rPr>
                <w:rFonts w:ascii="Arial" w:hAnsi="Arial" w:cs="Arial"/>
                <w:lang w:val="en-SG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internal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meliputi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dari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unit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kerja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kepada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r w:rsidR="004C110C" w:rsidRPr="001344DC">
              <w:rPr>
                <w:rFonts w:ascii="Arial" w:hAnsi="Arial" w:cs="Arial"/>
                <w:lang w:val="en-SG"/>
              </w:rPr>
              <w:t xml:space="preserve">Sub </w:t>
            </w:r>
            <w:proofErr w:type="spellStart"/>
            <w:r w:rsidR="004C110C" w:rsidRPr="001344DC">
              <w:rPr>
                <w:rFonts w:ascii="Arial" w:hAnsi="Arial" w:cs="Arial"/>
                <w:lang w:val="en-SG"/>
              </w:rPr>
              <w:t>Komite</w:t>
            </w:r>
            <w:proofErr w:type="spellEnd"/>
            <w:r w:rsidR="004C110C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4C110C" w:rsidRPr="001344DC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4C110C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4C110C" w:rsidRPr="001344DC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4C110C"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Komite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PMKP</w:t>
            </w:r>
            <w:r w:rsidR="008572ED" w:rsidRPr="001344DC">
              <w:rPr>
                <w:rFonts w:ascii="Arial" w:hAnsi="Arial" w:cs="Arial"/>
                <w:lang w:val="en-SG"/>
              </w:rPr>
              <w:t>;</w:t>
            </w:r>
          </w:p>
          <w:p w:rsidR="00105384" w:rsidRPr="001344DC" w:rsidRDefault="00E9030B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1344DC">
              <w:rPr>
                <w:rFonts w:ascii="Arial" w:hAnsi="Arial" w:cs="Arial"/>
                <w:lang w:val="en-ID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eksternal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pelaporan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insiden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Komite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PMKP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kepada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Komite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Nasional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Keselamatan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sesuai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peraturan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perundang-undangan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dijamin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keaman</w:t>
            </w:r>
            <w:r w:rsidR="00CE65B5" w:rsidRPr="001344DC">
              <w:rPr>
                <w:rFonts w:ascii="Arial" w:hAnsi="Arial" w:cs="Arial"/>
                <w:lang w:val="en-ID"/>
              </w:rPr>
              <w:t>an</w:t>
            </w:r>
            <w:r w:rsidRPr="001344DC">
              <w:rPr>
                <w:rFonts w:ascii="Arial" w:hAnsi="Arial" w:cs="Arial"/>
                <w:lang w:val="en-ID"/>
              </w:rPr>
              <w:t>nya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bersifat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rahasia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anonim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tanpa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identitas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),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tidak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mudah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diakses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oleh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tidak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ID"/>
              </w:rPr>
              <w:t>berhak</w:t>
            </w:r>
            <w:proofErr w:type="spellEnd"/>
            <w:r w:rsidRPr="001344DC">
              <w:rPr>
                <w:rFonts w:ascii="Arial" w:hAnsi="Arial" w:cs="Arial"/>
                <w:lang w:val="en-ID"/>
              </w:rPr>
              <w:t>.</w:t>
            </w:r>
          </w:p>
          <w:p w:rsidR="00032694" w:rsidRDefault="00032694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1344DC">
              <w:rPr>
                <w:rFonts w:ascii="Arial" w:hAnsi="Arial" w:cs="Arial"/>
              </w:rPr>
              <w:t>Keputusan ini berlaku sejak tanggal ditetapkan dan akan dilakukan evaluasi setiap tahunnya serta dilakukan revisi setiap 3 (tiga) tahun.</w:t>
            </w:r>
          </w:p>
          <w:p w:rsidR="00BB7251" w:rsidRDefault="00BB7251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604BE9" w:rsidRDefault="00604BE9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BB7251" w:rsidRDefault="00BB7251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BB7251" w:rsidRPr="00BB7251" w:rsidRDefault="00BB7251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8572ED" w:rsidRPr="001344DC" w:rsidRDefault="008572ED" w:rsidP="00604BE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1344DC">
              <w:rPr>
                <w:rFonts w:ascii="Arial" w:hAnsi="Arial" w:cs="Arial"/>
                <w:lang w:val="en-SG"/>
              </w:rPr>
              <w:lastRenderedPageBreak/>
              <w:t>Apabila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hasil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evalusi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mensyaratkan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adanya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perubahan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perbaikan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maka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akan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dilakukan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perbaikan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perubahan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sebagaimana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1344DC">
              <w:rPr>
                <w:rFonts w:ascii="Arial" w:hAnsi="Arial" w:cs="Arial"/>
                <w:lang w:val="en-SG"/>
              </w:rPr>
              <w:t>mestinya</w:t>
            </w:r>
            <w:proofErr w:type="spellEnd"/>
            <w:r w:rsidRPr="001344DC">
              <w:rPr>
                <w:rFonts w:ascii="Arial" w:hAnsi="Arial" w:cs="Arial"/>
                <w:lang w:val="en-SG"/>
              </w:rPr>
              <w:t>.</w:t>
            </w:r>
          </w:p>
        </w:tc>
      </w:tr>
    </w:tbl>
    <w:p w:rsidR="004A0606" w:rsidRPr="001344DC" w:rsidRDefault="004A0606" w:rsidP="00604BE9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1559"/>
        <w:gridCol w:w="283"/>
        <w:gridCol w:w="3119"/>
      </w:tblGrid>
      <w:tr w:rsidR="004A0606" w:rsidRPr="001344DC" w:rsidTr="00DF684F">
        <w:tc>
          <w:tcPr>
            <w:tcW w:w="1559" w:type="dxa"/>
            <w:hideMark/>
          </w:tcPr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Ditetapkan di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  <w:hideMark/>
          </w:tcPr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: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:</w:t>
            </w:r>
          </w:p>
        </w:tc>
        <w:tc>
          <w:tcPr>
            <w:tcW w:w="3119" w:type="dxa"/>
          </w:tcPr>
          <w:p w:rsidR="004A0606" w:rsidRPr="001344DC" w:rsidRDefault="004A0606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Sampit</w:t>
            </w:r>
          </w:p>
          <w:p w:rsidR="004A0606" w:rsidRPr="001344DC" w:rsidRDefault="00261DB9" w:rsidP="00604BE9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 xml:space="preserve">      Januari 2018</w:t>
            </w:r>
          </w:p>
        </w:tc>
      </w:tr>
    </w:tbl>
    <w:p w:rsidR="004A0606" w:rsidRPr="001344DC" w:rsidRDefault="004A0606" w:rsidP="00604BE9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4961"/>
      </w:tblGrid>
      <w:tr w:rsidR="004A0606" w:rsidRPr="001344DC" w:rsidTr="00DF684F">
        <w:tc>
          <w:tcPr>
            <w:tcW w:w="4961" w:type="dxa"/>
          </w:tcPr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 xml:space="preserve">Direktur 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4A0606" w:rsidRPr="001344DC" w:rsidRDefault="00BB7251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032694" w:rsidRPr="001344DC">
              <w:rPr>
                <w:rFonts w:ascii="Arial" w:hAnsi="Arial" w:cs="Arial"/>
              </w:rPr>
              <w:t>r. DENNY MUDA PERDANA</w:t>
            </w:r>
            <w:r w:rsidR="004A0606" w:rsidRPr="001344DC">
              <w:rPr>
                <w:rFonts w:ascii="Arial" w:hAnsi="Arial" w:cs="Arial"/>
              </w:rPr>
              <w:t>, Sp.Rad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Pembina Utama Muda</w:t>
            </w:r>
          </w:p>
          <w:p w:rsidR="004A0606" w:rsidRPr="001344DC" w:rsidRDefault="004A0606" w:rsidP="00604BE9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1344DC">
              <w:rPr>
                <w:rFonts w:ascii="Arial" w:hAnsi="Arial" w:cs="Arial"/>
              </w:rPr>
              <w:t>NIP. 19621121 199610 1 001</w:t>
            </w:r>
          </w:p>
        </w:tc>
      </w:tr>
    </w:tbl>
    <w:p w:rsidR="004A0606" w:rsidRPr="001344DC" w:rsidRDefault="004A0606" w:rsidP="00604BE9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A0606" w:rsidRPr="00BB7251" w:rsidRDefault="00BB7251" w:rsidP="00604BE9">
      <w:pPr>
        <w:pStyle w:val="NoSpacing"/>
        <w:spacing w:line="360" w:lineRule="auto"/>
        <w:jc w:val="both"/>
        <w:rPr>
          <w:rFonts w:ascii="Arial" w:hAnsi="Arial" w:cs="Arial"/>
          <w:u w:val="single"/>
        </w:rPr>
      </w:pPr>
      <w:r w:rsidRPr="00BB7251">
        <w:rPr>
          <w:rFonts w:ascii="Arial" w:hAnsi="Arial" w:cs="Arial"/>
          <w:u w:val="single"/>
        </w:rPr>
        <w:t>TEMBUSAN</w:t>
      </w:r>
      <w:r w:rsidR="004A0606" w:rsidRPr="00BB7251">
        <w:rPr>
          <w:rFonts w:ascii="Arial" w:hAnsi="Arial" w:cs="Arial"/>
          <w:u w:val="single"/>
        </w:rPr>
        <w:t xml:space="preserve"> Yth :</w:t>
      </w:r>
    </w:p>
    <w:p w:rsidR="004A0606" w:rsidRPr="001344DC" w:rsidRDefault="00032694" w:rsidP="00604BE9">
      <w:pPr>
        <w:pStyle w:val="NoSpacing"/>
        <w:numPr>
          <w:ilvl w:val="0"/>
          <w:numId w:val="127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1344DC">
        <w:rPr>
          <w:rFonts w:ascii="Arial" w:hAnsi="Arial" w:cs="Arial"/>
        </w:rPr>
        <w:t xml:space="preserve">Semua unit kerja </w:t>
      </w:r>
      <w:r w:rsidR="004A0606" w:rsidRPr="001344DC">
        <w:rPr>
          <w:rFonts w:ascii="Arial" w:hAnsi="Arial" w:cs="Arial"/>
        </w:rPr>
        <w:t xml:space="preserve"> RSUD dr. Murjani Sampit</w:t>
      </w:r>
    </w:p>
    <w:p w:rsidR="004A0606" w:rsidRPr="001344DC" w:rsidRDefault="004A0606" w:rsidP="00604BE9">
      <w:pPr>
        <w:pStyle w:val="NoSpacing"/>
        <w:numPr>
          <w:ilvl w:val="0"/>
          <w:numId w:val="127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1344DC">
        <w:rPr>
          <w:rFonts w:ascii="Arial" w:hAnsi="Arial" w:cs="Arial"/>
        </w:rPr>
        <w:t>Arsip</w:t>
      </w:r>
    </w:p>
    <w:p w:rsidR="00105384" w:rsidRPr="001344DC" w:rsidRDefault="00105384" w:rsidP="00604BE9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E9030B" w:rsidRPr="001344DC" w:rsidRDefault="00E9030B" w:rsidP="00604BE9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sectPr w:rsidR="00E9030B" w:rsidRPr="001344DC" w:rsidSect="001344DC">
      <w:footerReference w:type="default" r:id="rId10"/>
      <w:pgSz w:w="12191" w:h="18711" w:code="1"/>
      <w:pgMar w:top="1701" w:right="1418" w:bottom="1418" w:left="1701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556" w:rsidRDefault="00F61556">
      <w:r>
        <w:separator/>
      </w:r>
    </w:p>
  </w:endnote>
  <w:endnote w:type="continuationSeparator" w:id="0">
    <w:p w:rsidR="00F61556" w:rsidRDefault="00F6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DC" w:rsidRDefault="00F61556">
    <w:pPr>
      <w:spacing w:line="200" w:lineRule="exact"/>
    </w:pPr>
    <w:r>
      <w:rPr>
        <w:noProof/>
        <w:lang w:val="en-SG" w:eastAsia="en-S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04.25pt;margin-top:732.2pt;width:15.45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" filled="f" stroked="f">
          <v:textbox style="mso-next-textbox:#Text Box 1" inset="0,0,0,0">
            <w:txbxContent>
              <w:p w:rsidR="00AF16DC" w:rsidRDefault="00AF16DC">
                <w:pPr>
                  <w:spacing w:line="240" w:lineRule="exact"/>
                  <w:ind w:left="40"/>
                </w:pPr>
              </w:p>
              <w:p w:rsidR="00DE282D" w:rsidRDefault="00DE282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556" w:rsidRDefault="00F61556">
      <w:r>
        <w:separator/>
      </w:r>
    </w:p>
  </w:footnote>
  <w:footnote w:type="continuationSeparator" w:id="0">
    <w:p w:rsidR="00F61556" w:rsidRDefault="00F61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0F7"/>
    <w:multiLevelType w:val="hybridMultilevel"/>
    <w:tmpl w:val="65226838"/>
    <w:lvl w:ilvl="0" w:tplc="CBA296F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2F347A5"/>
    <w:multiLevelType w:val="hybridMultilevel"/>
    <w:tmpl w:val="4D90DB10"/>
    <w:lvl w:ilvl="0" w:tplc="CF8CDA4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03160EF5"/>
    <w:multiLevelType w:val="hybridMultilevel"/>
    <w:tmpl w:val="F918A1D8"/>
    <w:lvl w:ilvl="0" w:tplc="BD24AFC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05280E41"/>
    <w:multiLevelType w:val="hybridMultilevel"/>
    <w:tmpl w:val="50A2C000"/>
    <w:lvl w:ilvl="0" w:tplc="1DB2BC3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0537330E"/>
    <w:multiLevelType w:val="hybridMultilevel"/>
    <w:tmpl w:val="58F8A120"/>
    <w:lvl w:ilvl="0" w:tplc="72DCDA4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54D77DF"/>
    <w:multiLevelType w:val="hybridMultilevel"/>
    <w:tmpl w:val="1374BE5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E36BF1"/>
    <w:multiLevelType w:val="hybridMultilevel"/>
    <w:tmpl w:val="5C36FCBC"/>
    <w:lvl w:ilvl="0" w:tplc="D71037F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0718470C"/>
    <w:multiLevelType w:val="hybridMultilevel"/>
    <w:tmpl w:val="3F10C990"/>
    <w:lvl w:ilvl="0" w:tplc="39DE4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7753E40"/>
    <w:multiLevelType w:val="hybridMultilevel"/>
    <w:tmpl w:val="2E5851F0"/>
    <w:lvl w:ilvl="0" w:tplc="0421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085D19AE"/>
    <w:multiLevelType w:val="hybridMultilevel"/>
    <w:tmpl w:val="7B9C810A"/>
    <w:lvl w:ilvl="0" w:tplc="AC326CD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08B77CAB"/>
    <w:multiLevelType w:val="hybridMultilevel"/>
    <w:tmpl w:val="7A688944"/>
    <w:lvl w:ilvl="0" w:tplc="C860AFD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0A4368CA"/>
    <w:multiLevelType w:val="hybridMultilevel"/>
    <w:tmpl w:val="F2D6BD8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FD4E74"/>
    <w:multiLevelType w:val="hybridMultilevel"/>
    <w:tmpl w:val="F4B441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202444"/>
    <w:multiLevelType w:val="hybridMultilevel"/>
    <w:tmpl w:val="47840AE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463A67"/>
    <w:multiLevelType w:val="hybridMultilevel"/>
    <w:tmpl w:val="BFE663F8"/>
    <w:lvl w:ilvl="0" w:tplc="6818E43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0E824948"/>
    <w:multiLevelType w:val="hybridMultilevel"/>
    <w:tmpl w:val="4A7256E8"/>
    <w:lvl w:ilvl="0" w:tplc="A71EBAE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0F49206E"/>
    <w:multiLevelType w:val="hybridMultilevel"/>
    <w:tmpl w:val="C1F4318A"/>
    <w:lvl w:ilvl="0" w:tplc="8E62EFF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108B5E3E"/>
    <w:multiLevelType w:val="hybridMultilevel"/>
    <w:tmpl w:val="3A60DC72"/>
    <w:lvl w:ilvl="0" w:tplc="B96262B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0C21DC0"/>
    <w:multiLevelType w:val="multilevel"/>
    <w:tmpl w:val="EAE88A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115D45F2"/>
    <w:multiLevelType w:val="hybridMultilevel"/>
    <w:tmpl w:val="B9EE9060"/>
    <w:lvl w:ilvl="0" w:tplc="2840A0C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12A50A13"/>
    <w:multiLevelType w:val="hybridMultilevel"/>
    <w:tmpl w:val="83EEA2C8"/>
    <w:lvl w:ilvl="0" w:tplc="84A0964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>
    <w:nsid w:val="13584DD8"/>
    <w:multiLevelType w:val="hybridMultilevel"/>
    <w:tmpl w:val="A67A2ADC"/>
    <w:lvl w:ilvl="0" w:tplc="3D72CB6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14A3682B"/>
    <w:multiLevelType w:val="hybridMultilevel"/>
    <w:tmpl w:val="1C2AEFD4"/>
    <w:lvl w:ilvl="0" w:tplc="0422E06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15BC0CFC"/>
    <w:multiLevelType w:val="hybridMultilevel"/>
    <w:tmpl w:val="9CB67DDA"/>
    <w:lvl w:ilvl="0" w:tplc="6C4C11B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16711708"/>
    <w:multiLevelType w:val="hybridMultilevel"/>
    <w:tmpl w:val="608C6CFA"/>
    <w:lvl w:ilvl="0" w:tplc="189C89A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F025ED"/>
    <w:multiLevelType w:val="hybridMultilevel"/>
    <w:tmpl w:val="9818530E"/>
    <w:lvl w:ilvl="0" w:tplc="DF5EA52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>
    <w:nsid w:val="17E572FA"/>
    <w:multiLevelType w:val="hybridMultilevel"/>
    <w:tmpl w:val="4C46ABD4"/>
    <w:lvl w:ilvl="0" w:tplc="3B2C680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7">
    <w:nsid w:val="18B80DEC"/>
    <w:multiLevelType w:val="hybridMultilevel"/>
    <w:tmpl w:val="4768D3DE"/>
    <w:lvl w:ilvl="0" w:tplc="02C2384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198C3AB5"/>
    <w:multiLevelType w:val="hybridMultilevel"/>
    <w:tmpl w:val="2F32FC38"/>
    <w:lvl w:ilvl="0" w:tplc="CE541716">
      <w:start w:val="1"/>
      <w:numFmt w:val="lowerLetter"/>
      <w:lvlText w:val="%1."/>
      <w:lvlJc w:val="left"/>
      <w:pPr>
        <w:ind w:left="147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</w:lvl>
    <w:lvl w:ilvl="3" w:tplc="0421000F" w:tentative="1">
      <w:start w:val="1"/>
      <w:numFmt w:val="decimal"/>
      <w:lvlText w:val="%4."/>
      <w:lvlJc w:val="left"/>
      <w:pPr>
        <w:ind w:left="3630" w:hanging="360"/>
      </w:p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</w:lvl>
    <w:lvl w:ilvl="6" w:tplc="0421000F" w:tentative="1">
      <w:start w:val="1"/>
      <w:numFmt w:val="decimal"/>
      <w:lvlText w:val="%7."/>
      <w:lvlJc w:val="left"/>
      <w:pPr>
        <w:ind w:left="5790" w:hanging="360"/>
      </w:p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9">
    <w:nsid w:val="1B0F5416"/>
    <w:multiLevelType w:val="hybridMultilevel"/>
    <w:tmpl w:val="628E7C82"/>
    <w:lvl w:ilvl="0" w:tplc="42F2A13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0">
    <w:nsid w:val="1CB92863"/>
    <w:multiLevelType w:val="hybridMultilevel"/>
    <w:tmpl w:val="711A856C"/>
    <w:lvl w:ilvl="0" w:tplc="36ACB18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1">
    <w:nsid w:val="1E3757B4"/>
    <w:multiLevelType w:val="hybridMultilevel"/>
    <w:tmpl w:val="45369370"/>
    <w:lvl w:ilvl="0" w:tplc="F0987BF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2">
    <w:nsid w:val="20104729"/>
    <w:multiLevelType w:val="hybridMultilevel"/>
    <w:tmpl w:val="6F0EFD72"/>
    <w:lvl w:ilvl="0" w:tplc="E2881776">
      <w:start w:val="13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3">
    <w:nsid w:val="20244040"/>
    <w:multiLevelType w:val="hybridMultilevel"/>
    <w:tmpl w:val="298C4E98"/>
    <w:lvl w:ilvl="0" w:tplc="9104B87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>
    <w:nsid w:val="213760A1"/>
    <w:multiLevelType w:val="hybridMultilevel"/>
    <w:tmpl w:val="78DCEE3C"/>
    <w:lvl w:ilvl="0" w:tplc="15465E1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>
    <w:nsid w:val="2419109B"/>
    <w:multiLevelType w:val="hybridMultilevel"/>
    <w:tmpl w:val="3A1246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4712C6D"/>
    <w:multiLevelType w:val="hybridMultilevel"/>
    <w:tmpl w:val="B8BE07EE"/>
    <w:lvl w:ilvl="0" w:tplc="822C5C0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>
    <w:nsid w:val="251A10A2"/>
    <w:multiLevelType w:val="hybridMultilevel"/>
    <w:tmpl w:val="D7AC746A"/>
    <w:lvl w:ilvl="0" w:tplc="81005C8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8">
    <w:nsid w:val="2594502F"/>
    <w:multiLevelType w:val="hybridMultilevel"/>
    <w:tmpl w:val="07521102"/>
    <w:lvl w:ilvl="0" w:tplc="04E4F860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9">
    <w:nsid w:val="25B952B7"/>
    <w:multiLevelType w:val="hybridMultilevel"/>
    <w:tmpl w:val="6F92CD1C"/>
    <w:lvl w:ilvl="0" w:tplc="D5E073D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0">
    <w:nsid w:val="25F85A83"/>
    <w:multiLevelType w:val="hybridMultilevel"/>
    <w:tmpl w:val="39689C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6387513"/>
    <w:multiLevelType w:val="hybridMultilevel"/>
    <w:tmpl w:val="1970274E"/>
    <w:lvl w:ilvl="0" w:tplc="BC2C853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2">
    <w:nsid w:val="26C504D6"/>
    <w:multiLevelType w:val="hybridMultilevel"/>
    <w:tmpl w:val="B9F6879A"/>
    <w:lvl w:ilvl="0" w:tplc="653C074E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3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9B652CF"/>
    <w:multiLevelType w:val="hybridMultilevel"/>
    <w:tmpl w:val="AEB03E0A"/>
    <w:lvl w:ilvl="0" w:tplc="E074786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5">
    <w:nsid w:val="2A035CE3"/>
    <w:multiLevelType w:val="hybridMultilevel"/>
    <w:tmpl w:val="C128A8F0"/>
    <w:lvl w:ilvl="0" w:tplc="BD2237B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6">
    <w:nsid w:val="2DA30700"/>
    <w:multiLevelType w:val="hybridMultilevel"/>
    <w:tmpl w:val="B192A2E6"/>
    <w:lvl w:ilvl="0" w:tplc="C4A6CCA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7">
    <w:nsid w:val="2EDC7CC9"/>
    <w:multiLevelType w:val="hybridMultilevel"/>
    <w:tmpl w:val="9F621342"/>
    <w:lvl w:ilvl="0" w:tplc="EA622E9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8">
    <w:nsid w:val="2EEB38D9"/>
    <w:multiLevelType w:val="hybridMultilevel"/>
    <w:tmpl w:val="C8200950"/>
    <w:lvl w:ilvl="0" w:tplc="66CC13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9">
    <w:nsid w:val="2F4F22BA"/>
    <w:multiLevelType w:val="hybridMultilevel"/>
    <w:tmpl w:val="1CFC5B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11F39ED"/>
    <w:multiLevelType w:val="hybridMultilevel"/>
    <w:tmpl w:val="2B82A6C8"/>
    <w:lvl w:ilvl="0" w:tplc="4138797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1">
    <w:nsid w:val="323D1D13"/>
    <w:multiLevelType w:val="hybridMultilevel"/>
    <w:tmpl w:val="4A8A11AE"/>
    <w:lvl w:ilvl="0" w:tplc="6B285E7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2">
    <w:nsid w:val="32D129EC"/>
    <w:multiLevelType w:val="hybridMultilevel"/>
    <w:tmpl w:val="D1763DFA"/>
    <w:lvl w:ilvl="0" w:tplc="C074944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3">
    <w:nsid w:val="33767D29"/>
    <w:multiLevelType w:val="hybridMultilevel"/>
    <w:tmpl w:val="12EEA496"/>
    <w:lvl w:ilvl="0" w:tplc="2CA07B5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33A75503"/>
    <w:multiLevelType w:val="hybridMultilevel"/>
    <w:tmpl w:val="BC6069DC"/>
    <w:lvl w:ilvl="0" w:tplc="8D84662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5">
    <w:nsid w:val="35815ED5"/>
    <w:multiLevelType w:val="hybridMultilevel"/>
    <w:tmpl w:val="9AC63E32"/>
    <w:lvl w:ilvl="0" w:tplc="F4CCEE7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6">
    <w:nsid w:val="38AA104A"/>
    <w:multiLevelType w:val="hybridMultilevel"/>
    <w:tmpl w:val="53566512"/>
    <w:lvl w:ilvl="0" w:tplc="D9B465A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>
    <w:nsid w:val="3D896500"/>
    <w:multiLevelType w:val="hybridMultilevel"/>
    <w:tmpl w:val="2CF666EE"/>
    <w:lvl w:ilvl="0" w:tplc="539CFC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8">
    <w:nsid w:val="3F0A18FA"/>
    <w:multiLevelType w:val="hybridMultilevel"/>
    <w:tmpl w:val="598CAAD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9">
    <w:nsid w:val="3F9F0681"/>
    <w:multiLevelType w:val="hybridMultilevel"/>
    <w:tmpl w:val="0314857E"/>
    <w:lvl w:ilvl="0" w:tplc="2DBAC8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3FF14692"/>
    <w:multiLevelType w:val="hybridMultilevel"/>
    <w:tmpl w:val="11264168"/>
    <w:lvl w:ilvl="0" w:tplc="D7B4B59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1">
    <w:nsid w:val="41657593"/>
    <w:multiLevelType w:val="hybridMultilevel"/>
    <w:tmpl w:val="8800DE6A"/>
    <w:lvl w:ilvl="0" w:tplc="4D38BE3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2">
    <w:nsid w:val="43FF4EBF"/>
    <w:multiLevelType w:val="hybridMultilevel"/>
    <w:tmpl w:val="C69E4220"/>
    <w:lvl w:ilvl="0" w:tplc="C172B72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3">
    <w:nsid w:val="44275A7E"/>
    <w:multiLevelType w:val="hybridMultilevel"/>
    <w:tmpl w:val="F2962018"/>
    <w:lvl w:ilvl="0" w:tplc="9B768F8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4">
    <w:nsid w:val="44360BFB"/>
    <w:multiLevelType w:val="hybridMultilevel"/>
    <w:tmpl w:val="4D983F1A"/>
    <w:lvl w:ilvl="0" w:tplc="3106014E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5">
    <w:nsid w:val="45290C05"/>
    <w:multiLevelType w:val="hybridMultilevel"/>
    <w:tmpl w:val="608E8018"/>
    <w:lvl w:ilvl="0" w:tplc="5A0A859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6">
    <w:nsid w:val="45BC02C4"/>
    <w:multiLevelType w:val="hybridMultilevel"/>
    <w:tmpl w:val="DBEEC6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64035FA"/>
    <w:multiLevelType w:val="hybridMultilevel"/>
    <w:tmpl w:val="FA30B1C2"/>
    <w:lvl w:ilvl="0" w:tplc="F886E9B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8">
    <w:nsid w:val="472D46DA"/>
    <w:multiLevelType w:val="hybridMultilevel"/>
    <w:tmpl w:val="AC525B02"/>
    <w:lvl w:ilvl="0" w:tplc="65A4B96A">
      <w:start w:val="1"/>
      <w:numFmt w:val="lowerLetter"/>
      <w:lvlText w:val="%1."/>
      <w:lvlJc w:val="left"/>
      <w:pPr>
        <w:ind w:left="99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1" w:hanging="360"/>
      </w:pPr>
    </w:lvl>
    <w:lvl w:ilvl="2" w:tplc="0421001B" w:tentative="1">
      <w:start w:val="1"/>
      <w:numFmt w:val="lowerRoman"/>
      <w:lvlText w:val="%3."/>
      <w:lvlJc w:val="right"/>
      <w:pPr>
        <w:ind w:left="2431" w:hanging="180"/>
      </w:pPr>
    </w:lvl>
    <w:lvl w:ilvl="3" w:tplc="0421000F" w:tentative="1">
      <w:start w:val="1"/>
      <w:numFmt w:val="decimal"/>
      <w:lvlText w:val="%4."/>
      <w:lvlJc w:val="left"/>
      <w:pPr>
        <w:ind w:left="3151" w:hanging="360"/>
      </w:pPr>
    </w:lvl>
    <w:lvl w:ilvl="4" w:tplc="04210019" w:tentative="1">
      <w:start w:val="1"/>
      <w:numFmt w:val="lowerLetter"/>
      <w:lvlText w:val="%5."/>
      <w:lvlJc w:val="left"/>
      <w:pPr>
        <w:ind w:left="3871" w:hanging="360"/>
      </w:pPr>
    </w:lvl>
    <w:lvl w:ilvl="5" w:tplc="0421001B" w:tentative="1">
      <w:start w:val="1"/>
      <w:numFmt w:val="lowerRoman"/>
      <w:lvlText w:val="%6."/>
      <w:lvlJc w:val="right"/>
      <w:pPr>
        <w:ind w:left="4591" w:hanging="180"/>
      </w:pPr>
    </w:lvl>
    <w:lvl w:ilvl="6" w:tplc="0421000F" w:tentative="1">
      <w:start w:val="1"/>
      <w:numFmt w:val="decimal"/>
      <w:lvlText w:val="%7."/>
      <w:lvlJc w:val="left"/>
      <w:pPr>
        <w:ind w:left="5311" w:hanging="360"/>
      </w:pPr>
    </w:lvl>
    <w:lvl w:ilvl="7" w:tplc="04210019" w:tentative="1">
      <w:start w:val="1"/>
      <w:numFmt w:val="lowerLetter"/>
      <w:lvlText w:val="%8."/>
      <w:lvlJc w:val="left"/>
      <w:pPr>
        <w:ind w:left="6031" w:hanging="360"/>
      </w:pPr>
    </w:lvl>
    <w:lvl w:ilvl="8" w:tplc="0421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69">
    <w:nsid w:val="488C62F5"/>
    <w:multiLevelType w:val="hybridMultilevel"/>
    <w:tmpl w:val="73424C70"/>
    <w:lvl w:ilvl="0" w:tplc="5480167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0">
    <w:nsid w:val="49726E8C"/>
    <w:multiLevelType w:val="hybridMultilevel"/>
    <w:tmpl w:val="20FA88A0"/>
    <w:lvl w:ilvl="0" w:tplc="53AC6C7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1">
    <w:nsid w:val="49950D1F"/>
    <w:multiLevelType w:val="hybridMultilevel"/>
    <w:tmpl w:val="12CEEF7A"/>
    <w:lvl w:ilvl="0" w:tplc="D4F44F0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2">
    <w:nsid w:val="4B0C5F30"/>
    <w:multiLevelType w:val="hybridMultilevel"/>
    <w:tmpl w:val="BCC0CB5E"/>
    <w:lvl w:ilvl="0" w:tplc="FE7EE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>
    <w:nsid w:val="4BBC352C"/>
    <w:multiLevelType w:val="hybridMultilevel"/>
    <w:tmpl w:val="C8D4FEDA"/>
    <w:lvl w:ilvl="0" w:tplc="1CA655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4">
    <w:nsid w:val="4BD14F24"/>
    <w:multiLevelType w:val="hybridMultilevel"/>
    <w:tmpl w:val="9FA87AB0"/>
    <w:lvl w:ilvl="0" w:tplc="F68E4AD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5">
    <w:nsid w:val="4CB159AB"/>
    <w:multiLevelType w:val="hybridMultilevel"/>
    <w:tmpl w:val="8CA07A64"/>
    <w:lvl w:ilvl="0" w:tplc="6266557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6">
    <w:nsid w:val="4D6904BD"/>
    <w:multiLevelType w:val="hybridMultilevel"/>
    <w:tmpl w:val="4C1A10DA"/>
    <w:lvl w:ilvl="0" w:tplc="DFB607D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7">
    <w:nsid w:val="4EA561D8"/>
    <w:multiLevelType w:val="hybridMultilevel"/>
    <w:tmpl w:val="39B8AFC2"/>
    <w:lvl w:ilvl="0" w:tplc="EEFCEA5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8">
    <w:nsid w:val="4FDD1A7F"/>
    <w:multiLevelType w:val="hybridMultilevel"/>
    <w:tmpl w:val="132035B4"/>
    <w:lvl w:ilvl="0" w:tplc="0421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9">
    <w:nsid w:val="50C15237"/>
    <w:multiLevelType w:val="hybridMultilevel"/>
    <w:tmpl w:val="A48890CE"/>
    <w:lvl w:ilvl="0" w:tplc="B150F9A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0">
    <w:nsid w:val="519E4F36"/>
    <w:multiLevelType w:val="hybridMultilevel"/>
    <w:tmpl w:val="DBD40402"/>
    <w:lvl w:ilvl="0" w:tplc="F2960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1">
    <w:nsid w:val="51CB0CBF"/>
    <w:multiLevelType w:val="hybridMultilevel"/>
    <w:tmpl w:val="3B1C2C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1F56352"/>
    <w:multiLevelType w:val="hybridMultilevel"/>
    <w:tmpl w:val="986CEFA0"/>
    <w:lvl w:ilvl="0" w:tplc="288E294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3">
    <w:nsid w:val="52873F0F"/>
    <w:multiLevelType w:val="hybridMultilevel"/>
    <w:tmpl w:val="DD30155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4">
    <w:nsid w:val="536F0E4B"/>
    <w:multiLevelType w:val="hybridMultilevel"/>
    <w:tmpl w:val="A89CFB38"/>
    <w:lvl w:ilvl="0" w:tplc="03BA719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5">
    <w:nsid w:val="53703528"/>
    <w:multiLevelType w:val="hybridMultilevel"/>
    <w:tmpl w:val="05863B6E"/>
    <w:lvl w:ilvl="0" w:tplc="DCE6FEE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6">
    <w:nsid w:val="5371651E"/>
    <w:multiLevelType w:val="hybridMultilevel"/>
    <w:tmpl w:val="5A4A3834"/>
    <w:lvl w:ilvl="0" w:tplc="375411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7">
    <w:nsid w:val="53D30578"/>
    <w:multiLevelType w:val="hybridMultilevel"/>
    <w:tmpl w:val="5BBA5C72"/>
    <w:lvl w:ilvl="0" w:tplc="193C88C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8">
    <w:nsid w:val="54231D36"/>
    <w:multiLevelType w:val="hybridMultilevel"/>
    <w:tmpl w:val="464669E0"/>
    <w:lvl w:ilvl="0" w:tplc="1D767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54C00E38"/>
    <w:multiLevelType w:val="hybridMultilevel"/>
    <w:tmpl w:val="26A038DE"/>
    <w:lvl w:ilvl="0" w:tplc="DB80770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0">
    <w:nsid w:val="559E4356"/>
    <w:multiLevelType w:val="hybridMultilevel"/>
    <w:tmpl w:val="86807F10"/>
    <w:lvl w:ilvl="0" w:tplc="9BE29C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1">
    <w:nsid w:val="56A71A35"/>
    <w:multiLevelType w:val="hybridMultilevel"/>
    <w:tmpl w:val="81340556"/>
    <w:lvl w:ilvl="0" w:tplc="CE82026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2">
    <w:nsid w:val="56F127ED"/>
    <w:multiLevelType w:val="hybridMultilevel"/>
    <w:tmpl w:val="AC7A4B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59A3100C"/>
    <w:multiLevelType w:val="hybridMultilevel"/>
    <w:tmpl w:val="FC7246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AEE2FAC"/>
    <w:multiLevelType w:val="hybridMultilevel"/>
    <w:tmpl w:val="B75A9420"/>
    <w:lvl w:ilvl="0" w:tplc="BBD44BA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5">
    <w:nsid w:val="5B341178"/>
    <w:multiLevelType w:val="hybridMultilevel"/>
    <w:tmpl w:val="A8F2BDAC"/>
    <w:lvl w:ilvl="0" w:tplc="382C461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6">
    <w:nsid w:val="5B550E40"/>
    <w:multiLevelType w:val="hybridMultilevel"/>
    <w:tmpl w:val="5FCC7C48"/>
    <w:lvl w:ilvl="0" w:tplc="BAC0D3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7">
    <w:nsid w:val="5D36298C"/>
    <w:multiLevelType w:val="hybridMultilevel"/>
    <w:tmpl w:val="C3B453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D91751"/>
    <w:multiLevelType w:val="hybridMultilevel"/>
    <w:tmpl w:val="8F5C50D4"/>
    <w:lvl w:ilvl="0" w:tplc="45564B6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9">
    <w:nsid w:val="5DDF7653"/>
    <w:multiLevelType w:val="hybridMultilevel"/>
    <w:tmpl w:val="4462CF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F0178BA"/>
    <w:multiLevelType w:val="hybridMultilevel"/>
    <w:tmpl w:val="7FF09E1E"/>
    <w:lvl w:ilvl="0" w:tplc="F9CA3B6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1">
    <w:nsid w:val="5F68753B"/>
    <w:multiLevelType w:val="hybridMultilevel"/>
    <w:tmpl w:val="FFA271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1D737DB"/>
    <w:multiLevelType w:val="hybridMultilevel"/>
    <w:tmpl w:val="1602CAFC"/>
    <w:lvl w:ilvl="0" w:tplc="2760E296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3">
    <w:nsid w:val="621D445C"/>
    <w:multiLevelType w:val="hybridMultilevel"/>
    <w:tmpl w:val="18ACF054"/>
    <w:lvl w:ilvl="0" w:tplc="830A7FA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4">
    <w:nsid w:val="624C4F9D"/>
    <w:multiLevelType w:val="hybridMultilevel"/>
    <w:tmpl w:val="EEB2ADE6"/>
    <w:lvl w:ilvl="0" w:tplc="770A249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5">
    <w:nsid w:val="632962A6"/>
    <w:multiLevelType w:val="hybridMultilevel"/>
    <w:tmpl w:val="8C90F36C"/>
    <w:lvl w:ilvl="0" w:tplc="CA2ECEA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6">
    <w:nsid w:val="64055A06"/>
    <w:multiLevelType w:val="hybridMultilevel"/>
    <w:tmpl w:val="620CFBCE"/>
    <w:lvl w:ilvl="0" w:tplc="00C2543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7">
    <w:nsid w:val="64085B8A"/>
    <w:multiLevelType w:val="hybridMultilevel"/>
    <w:tmpl w:val="FEF8239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4F609B3"/>
    <w:multiLevelType w:val="hybridMultilevel"/>
    <w:tmpl w:val="B82CEEB0"/>
    <w:lvl w:ilvl="0" w:tplc="3172395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9">
    <w:nsid w:val="65220945"/>
    <w:multiLevelType w:val="hybridMultilevel"/>
    <w:tmpl w:val="0D1AF5E2"/>
    <w:lvl w:ilvl="0" w:tplc="611ABCC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0">
    <w:nsid w:val="682F19B6"/>
    <w:multiLevelType w:val="hybridMultilevel"/>
    <w:tmpl w:val="60B804DA"/>
    <w:lvl w:ilvl="0" w:tplc="209C62B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1">
    <w:nsid w:val="68457E44"/>
    <w:multiLevelType w:val="hybridMultilevel"/>
    <w:tmpl w:val="29365658"/>
    <w:lvl w:ilvl="0" w:tplc="F91E7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2">
    <w:nsid w:val="69687F7E"/>
    <w:multiLevelType w:val="hybridMultilevel"/>
    <w:tmpl w:val="B9C2CCF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9C322D6"/>
    <w:multiLevelType w:val="hybridMultilevel"/>
    <w:tmpl w:val="216808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A16296E"/>
    <w:multiLevelType w:val="hybridMultilevel"/>
    <w:tmpl w:val="B4B2B76C"/>
    <w:lvl w:ilvl="0" w:tplc="6548FE2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5">
    <w:nsid w:val="6C1366FE"/>
    <w:multiLevelType w:val="hybridMultilevel"/>
    <w:tmpl w:val="1B52584E"/>
    <w:lvl w:ilvl="0" w:tplc="409AE39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6">
    <w:nsid w:val="6C456E21"/>
    <w:multiLevelType w:val="hybridMultilevel"/>
    <w:tmpl w:val="C4323994"/>
    <w:lvl w:ilvl="0" w:tplc="6978AD7A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7">
    <w:nsid w:val="6E406972"/>
    <w:multiLevelType w:val="hybridMultilevel"/>
    <w:tmpl w:val="D17AD9FA"/>
    <w:lvl w:ilvl="0" w:tplc="2CBCAB5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8">
    <w:nsid w:val="6E7B28CA"/>
    <w:multiLevelType w:val="hybridMultilevel"/>
    <w:tmpl w:val="29EA5DF8"/>
    <w:lvl w:ilvl="0" w:tplc="0421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9">
    <w:nsid w:val="6F8A5098"/>
    <w:multiLevelType w:val="hybridMultilevel"/>
    <w:tmpl w:val="72303ABE"/>
    <w:lvl w:ilvl="0" w:tplc="83B42AB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0">
    <w:nsid w:val="744D7E01"/>
    <w:multiLevelType w:val="hybridMultilevel"/>
    <w:tmpl w:val="C33210B0"/>
    <w:lvl w:ilvl="0" w:tplc="1A1ABA3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1">
    <w:nsid w:val="756865DA"/>
    <w:multiLevelType w:val="hybridMultilevel"/>
    <w:tmpl w:val="0B6466FA"/>
    <w:lvl w:ilvl="0" w:tplc="C45C810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2">
    <w:nsid w:val="758842D5"/>
    <w:multiLevelType w:val="hybridMultilevel"/>
    <w:tmpl w:val="25C44492"/>
    <w:lvl w:ilvl="0" w:tplc="E0E07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3">
    <w:nsid w:val="76113CBD"/>
    <w:multiLevelType w:val="hybridMultilevel"/>
    <w:tmpl w:val="F808DBE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72813C0"/>
    <w:multiLevelType w:val="hybridMultilevel"/>
    <w:tmpl w:val="B582E0C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7F0177E"/>
    <w:multiLevelType w:val="hybridMultilevel"/>
    <w:tmpl w:val="263E8C36"/>
    <w:lvl w:ilvl="0" w:tplc="6534E61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6">
    <w:nsid w:val="788C6A7B"/>
    <w:multiLevelType w:val="hybridMultilevel"/>
    <w:tmpl w:val="96281FB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9520438"/>
    <w:multiLevelType w:val="hybridMultilevel"/>
    <w:tmpl w:val="4BEE6EC0"/>
    <w:lvl w:ilvl="0" w:tplc="E4DA3AB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8">
    <w:nsid w:val="7B926F69"/>
    <w:multiLevelType w:val="hybridMultilevel"/>
    <w:tmpl w:val="BC20BF32"/>
    <w:lvl w:ilvl="0" w:tplc="4CE8CD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>
    <w:nsid w:val="7C5B7E3A"/>
    <w:multiLevelType w:val="hybridMultilevel"/>
    <w:tmpl w:val="D7BCCA7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812C34"/>
    <w:multiLevelType w:val="hybridMultilevel"/>
    <w:tmpl w:val="B20E31F2"/>
    <w:lvl w:ilvl="0" w:tplc="25A0F05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1">
    <w:nsid w:val="7D057D68"/>
    <w:multiLevelType w:val="hybridMultilevel"/>
    <w:tmpl w:val="A5789852"/>
    <w:lvl w:ilvl="0" w:tplc="77382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2">
    <w:nsid w:val="7DC6724A"/>
    <w:multiLevelType w:val="hybridMultilevel"/>
    <w:tmpl w:val="D3BA23A4"/>
    <w:lvl w:ilvl="0" w:tplc="617098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3">
    <w:nsid w:val="7F5A79B1"/>
    <w:multiLevelType w:val="hybridMultilevel"/>
    <w:tmpl w:val="25F81B7E"/>
    <w:lvl w:ilvl="0" w:tplc="07A49A8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2"/>
  </w:num>
  <w:num w:numId="3">
    <w:abstractNumId w:val="17"/>
  </w:num>
  <w:num w:numId="4">
    <w:abstractNumId w:val="133"/>
  </w:num>
  <w:num w:numId="5">
    <w:abstractNumId w:val="128"/>
  </w:num>
  <w:num w:numId="6">
    <w:abstractNumId w:val="59"/>
  </w:num>
  <w:num w:numId="7">
    <w:abstractNumId w:val="38"/>
  </w:num>
  <w:num w:numId="8">
    <w:abstractNumId w:val="120"/>
  </w:num>
  <w:num w:numId="9">
    <w:abstractNumId w:val="86"/>
  </w:num>
  <w:num w:numId="10">
    <w:abstractNumId w:val="57"/>
  </w:num>
  <w:num w:numId="11">
    <w:abstractNumId w:val="14"/>
  </w:num>
  <w:num w:numId="12">
    <w:abstractNumId w:val="88"/>
  </w:num>
  <w:num w:numId="13">
    <w:abstractNumId w:val="28"/>
  </w:num>
  <w:num w:numId="14">
    <w:abstractNumId w:val="10"/>
  </w:num>
  <w:num w:numId="15">
    <w:abstractNumId w:val="70"/>
  </w:num>
  <w:num w:numId="16">
    <w:abstractNumId w:val="0"/>
  </w:num>
  <w:num w:numId="17">
    <w:abstractNumId w:val="104"/>
  </w:num>
  <w:num w:numId="18">
    <w:abstractNumId w:val="122"/>
  </w:num>
  <w:num w:numId="19">
    <w:abstractNumId w:val="131"/>
  </w:num>
  <w:num w:numId="20">
    <w:abstractNumId w:val="102"/>
  </w:num>
  <w:num w:numId="21">
    <w:abstractNumId w:val="90"/>
  </w:num>
  <w:num w:numId="22">
    <w:abstractNumId w:val="27"/>
  </w:num>
  <w:num w:numId="23">
    <w:abstractNumId w:val="84"/>
  </w:num>
  <w:num w:numId="24">
    <w:abstractNumId w:val="95"/>
  </w:num>
  <w:num w:numId="25">
    <w:abstractNumId w:val="132"/>
  </w:num>
  <w:num w:numId="26">
    <w:abstractNumId w:val="30"/>
  </w:num>
  <w:num w:numId="27">
    <w:abstractNumId w:val="80"/>
  </w:num>
  <w:num w:numId="28">
    <w:abstractNumId w:val="56"/>
  </w:num>
  <w:num w:numId="29">
    <w:abstractNumId w:val="116"/>
  </w:num>
  <w:num w:numId="30">
    <w:abstractNumId w:val="36"/>
  </w:num>
  <w:num w:numId="31">
    <w:abstractNumId w:val="58"/>
  </w:num>
  <w:num w:numId="32">
    <w:abstractNumId w:val="2"/>
  </w:num>
  <w:num w:numId="33">
    <w:abstractNumId w:val="72"/>
  </w:num>
  <w:num w:numId="34">
    <w:abstractNumId w:val="71"/>
  </w:num>
  <w:num w:numId="35">
    <w:abstractNumId w:val="117"/>
  </w:num>
  <w:num w:numId="36">
    <w:abstractNumId w:val="105"/>
  </w:num>
  <w:num w:numId="37">
    <w:abstractNumId w:val="4"/>
  </w:num>
  <w:num w:numId="38">
    <w:abstractNumId w:val="115"/>
  </w:num>
  <w:num w:numId="39">
    <w:abstractNumId w:val="33"/>
  </w:num>
  <w:num w:numId="40">
    <w:abstractNumId w:val="60"/>
  </w:num>
  <w:num w:numId="41">
    <w:abstractNumId w:val="74"/>
  </w:num>
  <w:num w:numId="42">
    <w:abstractNumId w:val="78"/>
  </w:num>
  <w:num w:numId="43">
    <w:abstractNumId w:val="8"/>
  </w:num>
  <w:num w:numId="44">
    <w:abstractNumId w:val="7"/>
  </w:num>
  <w:num w:numId="45">
    <w:abstractNumId w:val="118"/>
  </w:num>
  <w:num w:numId="46">
    <w:abstractNumId w:val="51"/>
  </w:num>
  <w:num w:numId="47">
    <w:abstractNumId w:val="77"/>
  </w:num>
  <w:num w:numId="48">
    <w:abstractNumId w:val="25"/>
  </w:num>
  <w:num w:numId="49">
    <w:abstractNumId w:val="96"/>
  </w:num>
  <w:num w:numId="50">
    <w:abstractNumId w:val="46"/>
  </w:num>
  <w:num w:numId="51">
    <w:abstractNumId w:val="44"/>
  </w:num>
  <w:num w:numId="52">
    <w:abstractNumId w:val="32"/>
  </w:num>
  <w:num w:numId="53">
    <w:abstractNumId w:val="87"/>
  </w:num>
  <w:num w:numId="54">
    <w:abstractNumId w:val="130"/>
  </w:num>
  <w:num w:numId="55">
    <w:abstractNumId w:val="55"/>
  </w:num>
  <w:num w:numId="56">
    <w:abstractNumId w:val="50"/>
  </w:num>
  <w:num w:numId="57">
    <w:abstractNumId w:val="94"/>
  </w:num>
  <w:num w:numId="58">
    <w:abstractNumId w:val="26"/>
  </w:num>
  <w:num w:numId="59">
    <w:abstractNumId w:val="64"/>
  </w:num>
  <w:num w:numId="60">
    <w:abstractNumId w:val="31"/>
  </w:num>
  <w:num w:numId="61">
    <w:abstractNumId w:val="109"/>
  </w:num>
  <w:num w:numId="62">
    <w:abstractNumId w:val="89"/>
  </w:num>
  <w:num w:numId="63">
    <w:abstractNumId w:val="19"/>
  </w:num>
  <w:num w:numId="64">
    <w:abstractNumId w:val="42"/>
  </w:num>
  <w:num w:numId="65">
    <w:abstractNumId w:val="82"/>
  </w:num>
  <w:num w:numId="66">
    <w:abstractNumId w:val="65"/>
  </w:num>
  <w:num w:numId="67">
    <w:abstractNumId w:val="76"/>
  </w:num>
  <w:num w:numId="68">
    <w:abstractNumId w:val="119"/>
  </w:num>
  <w:num w:numId="69">
    <w:abstractNumId w:val="16"/>
  </w:num>
  <w:num w:numId="70">
    <w:abstractNumId w:val="121"/>
  </w:num>
  <w:num w:numId="71">
    <w:abstractNumId w:val="20"/>
  </w:num>
  <w:num w:numId="72">
    <w:abstractNumId w:val="54"/>
  </w:num>
  <w:num w:numId="73">
    <w:abstractNumId w:val="106"/>
  </w:num>
  <w:num w:numId="74">
    <w:abstractNumId w:val="35"/>
  </w:num>
  <w:num w:numId="75">
    <w:abstractNumId w:val="111"/>
  </w:num>
  <w:num w:numId="76">
    <w:abstractNumId w:val="108"/>
  </w:num>
  <w:num w:numId="77">
    <w:abstractNumId w:val="47"/>
  </w:num>
  <w:num w:numId="78">
    <w:abstractNumId w:val="3"/>
  </w:num>
  <w:num w:numId="79">
    <w:abstractNumId w:val="66"/>
  </w:num>
  <w:num w:numId="80">
    <w:abstractNumId w:val="24"/>
  </w:num>
  <w:num w:numId="81">
    <w:abstractNumId w:val="61"/>
  </w:num>
  <w:num w:numId="82">
    <w:abstractNumId w:val="97"/>
  </w:num>
  <w:num w:numId="83">
    <w:abstractNumId w:val="107"/>
  </w:num>
  <w:num w:numId="84">
    <w:abstractNumId w:val="1"/>
  </w:num>
  <w:num w:numId="85">
    <w:abstractNumId w:val="40"/>
  </w:num>
  <w:num w:numId="86">
    <w:abstractNumId w:val="13"/>
  </w:num>
  <w:num w:numId="87">
    <w:abstractNumId w:val="123"/>
  </w:num>
  <w:num w:numId="88">
    <w:abstractNumId w:val="113"/>
  </w:num>
  <w:num w:numId="89">
    <w:abstractNumId w:val="129"/>
  </w:num>
  <w:num w:numId="90">
    <w:abstractNumId w:val="11"/>
  </w:num>
  <w:num w:numId="91">
    <w:abstractNumId w:val="126"/>
  </w:num>
  <w:num w:numId="92">
    <w:abstractNumId w:val="114"/>
  </w:num>
  <w:num w:numId="93">
    <w:abstractNumId w:val="39"/>
  </w:num>
  <w:num w:numId="94">
    <w:abstractNumId w:val="67"/>
  </w:num>
  <w:num w:numId="95">
    <w:abstractNumId w:val="6"/>
  </w:num>
  <w:num w:numId="96">
    <w:abstractNumId w:val="41"/>
  </w:num>
  <w:num w:numId="97">
    <w:abstractNumId w:val="53"/>
  </w:num>
  <w:num w:numId="98">
    <w:abstractNumId w:val="75"/>
  </w:num>
  <w:num w:numId="99">
    <w:abstractNumId w:val="125"/>
  </w:num>
  <w:num w:numId="100">
    <w:abstractNumId w:val="52"/>
  </w:num>
  <w:num w:numId="101">
    <w:abstractNumId w:val="22"/>
  </w:num>
  <w:num w:numId="102">
    <w:abstractNumId w:val="45"/>
  </w:num>
  <w:num w:numId="103">
    <w:abstractNumId w:val="12"/>
  </w:num>
  <w:num w:numId="104">
    <w:abstractNumId w:val="98"/>
  </w:num>
  <w:num w:numId="105">
    <w:abstractNumId w:val="48"/>
  </w:num>
  <w:num w:numId="106">
    <w:abstractNumId w:val="49"/>
  </w:num>
  <w:num w:numId="107">
    <w:abstractNumId w:val="29"/>
  </w:num>
  <w:num w:numId="108">
    <w:abstractNumId w:val="127"/>
  </w:num>
  <w:num w:numId="109">
    <w:abstractNumId w:val="37"/>
  </w:num>
  <w:num w:numId="110">
    <w:abstractNumId w:val="15"/>
  </w:num>
  <w:num w:numId="111">
    <w:abstractNumId w:val="101"/>
  </w:num>
  <w:num w:numId="112">
    <w:abstractNumId w:val="34"/>
  </w:num>
  <w:num w:numId="113">
    <w:abstractNumId w:val="63"/>
  </w:num>
  <w:num w:numId="114">
    <w:abstractNumId w:val="91"/>
  </w:num>
  <w:num w:numId="115">
    <w:abstractNumId w:val="23"/>
  </w:num>
  <w:num w:numId="116">
    <w:abstractNumId w:val="21"/>
  </w:num>
  <w:num w:numId="117">
    <w:abstractNumId w:val="62"/>
  </w:num>
  <w:num w:numId="118">
    <w:abstractNumId w:val="110"/>
  </w:num>
  <w:num w:numId="119">
    <w:abstractNumId w:val="79"/>
  </w:num>
  <w:num w:numId="120">
    <w:abstractNumId w:val="73"/>
  </w:num>
  <w:num w:numId="121">
    <w:abstractNumId w:val="85"/>
  </w:num>
  <w:num w:numId="122">
    <w:abstractNumId w:val="9"/>
  </w:num>
  <w:num w:numId="123">
    <w:abstractNumId w:val="100"/>
  </w:num>
  <w:num w:numId="124">
    <w:abstractNumId w:val="69"/>
  </w:num>
  <w:num w:numId="125">
    <w:abstractNumId w:val="103"/>
  </w:num>
  <w:num w:numId="126">
    <w:abstractNumId w:val="68"/>
  </w:num>
  <w:num w:numId="1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5"/>
  </w:num>
  <w:num w:numId="129">
    <w:abstractNumId w:val="83"/>
  </w:num>
  <w:num w:numId="130">
    <w:abstractNumId w:val="99"/>
  </w:num>
  <w:num w:numId="131">
    <w:abstractNumId w:val="93"/>
  </w:num>
  <w:num w:numId="132">
    <w:abstractNumId w:val="92"/>
  </w:num>
  <w:num w:numId="133">
    <w:abstractNumId w:val="124"/>
  </w:num>
  <w:num w:numId="134">
    <w:abstractNumId w:val="81"/>
  </w:num>
  <w:num w:numId="1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0C0"/>
    <w:rsid w:val="00017230"/>
    <w:rsid w:val="00017789"/>
    <w:rsid w:val="0002725E"/>
    <w:rsid w:val="00032694"/>
    <w:rsid w:val="00045A04"/>
    <w:rsid w:val="00046AA6"/>
    <w:rsid w:val="0005263F"/>
    <w:rsid w:val="00063B94"/>
    <w:rsid w:val="00064EB1"/>
    <w:rsid w:val="00066DA4"/>
    <w:rsid w:val="000702FA"/>
    <w:rsid w:val="0007065A"/>
    <w:rsid w:val="000866DC"/>
    <w:rsid w:val="00097B18"/>
    <w:rsid w:val="000A1962"/>
    <w:rsid w:val="000A2A8E"/>
    <w:rsid w:val="000A2C47"/>
    <w:rsid w:val="000B4BB3"/>
    <w:rsid w:val="000B54C5"/>
    <w:rsid w:val="000C1F21"/>
    <w:rsid w:val="000C31AC"/>
    <w:rsid w:val="000D192E"/>
    <w:rsid w:val="000E111F"/>
    <w:rsid w:val="000E2482"/>
    <w:rsid w:val="000F29BC"/>
    <w:rsid w:val="000F37A9"/>
    <w:rsid w:val="000F3D07"/>
    <w:rsid w:val="000F5014"/>
    <w:rsid w:val="000F67DA"/>
    <w:rsid w:val="00105384"/>
    <w:rsid w:val="00105392"/>
    <w:rsid w:val="00105DD4"/>
    <w:rsid w:val="0012450E"/>
    <w:rsid w:val="001344DC"/>
    <w:rsid w:val="0014381B"/>
    <w:rsid w:val="00143B21"/>
    <w:rsid w:val="00150727"/>
    <w:rsid w:val="00152BD4"/>
    <w:rsid w:val="0015671F"/>
    <w:rsid w:val="00156D67"/>
    <w:rsid w:val="00157A29"/>
    <w:rsid w:val="00157EE9"/>
    <w:rsid w:val="001623BD"/>
    <w:rsid w:val="001714B4"/>
    <w:rsid w:val="00192D20"/>
    <w:rsid w:val="001933B0"/>
    <w:rsid w:val="00195C81"/>
    <w:rsid w:val="0019687B"/>
    <w:rsid w:val="001A5773"/>
    <w:rsid w:val="001B6629"/>
    <w:rsid w:val="001D052A"/>
    <w:rsid w:val="001D52EF"/>
    <w:rsid w:val="001E3572"/>
    <w:rsid w:val="002044AA"/>
    <w:rsid w:val="00204868"/>
    <w:rsid w:val="002052FC"/>
    <w:rsid w:val="00206685"/>
    <w:rsid w:val="00207480"/>
    <w:rsid w:val="00207B66"/>
    <w:rsid w:val="00220C52"/>
    <w:rsid w:val="00221BB1"/>
    <w:rsid w:val="00225206"/>
    <w:rsid w:val="0023083B"/>
    <w:rsid w:val="00231E6C"/>
    <w:rsid w:val="0025200C"/>
    <w:rsid w:val="00252463"/>
    <w:rsid w:val="00257193"/>
    <w:rsid w:val="00261DB9"/>
    <w:rsid w:val="002648D3"/>
    <w:rsid w:val="0029258B"/>
    <w:rsid w:val="00292C2B"/>
    <w:rsid w:val="002C5E4C"/>
    <w:rsid w:val="002C7828"/>
    <w:rsid w:val="002D267F"/>
    <w:rsid w:val="002D2984"/>
    <w:rsid w:val="002D6174"/>
    <w:rsid w:val="002E3FF1"/>
    <w:rsid w:val="002E7D59"/>
    <w:rsid w:val="003068B5"/>
    <w:rsid w:val="003125DE"/>
    <w:rsid w:val="003178F4"/>
    <w:rsid w:val="00336EF9"/>
    <w:rsid w:val="00337D5F"/>
    <w:rsid w:val="00341AD4"/>
    <w:rsid w:val="0034430F"/>
    <w:rsid w:val="00347614"/>
    <w:rsid w:val="003539B2"/>
    <w:rsid w:val="0035418F"/>
    <w:rsid w:val="0035604A"/>
    <w:rsid w:val="0035768D"/>
    <w:rsid w:val="00363B14"/>
    <w:rsid w:val="00367235"/>
    <w:rsid w:val="00367D5B"/>
    <w:rsid w:val="00375444"/>
    <w:rsid w:val="003830B7"/>
    <w:rsid w:val="003A089E"/>
    <w:rsid w:val="003A23F0"/>
    <w:rsid w:val="003A4F02"/>
    <w:rsid w:val="003E7937"/>
    <w:rsid w:val="0040183A"/>
    <w:rsid w:val="004037FA"/>
    <w:rsid w:val="004071C7"/>
    <w:rsid w:val="00423501"/>
    <w:rsid w:val="00424BC4"/>
    <w:rsid w:val="00424E8D"/>
    <w:rsid w:val="00427C26"/>
    <w:rsid w:val="00437DD5"/>
    <w:rsid w:val="00437F6F"/>
    <w:rsid w:val="0044031D"/>
    <w:rsid w:val="0044080E"/>
    <w:rsid w:val="00441E85"/>
    <w:rsid w:val="0044694E"/>
    <w:rsid w:val="00447A20"/>
    <w:rsid w:val="0045340F"/>
    <w:rsid w:val="00454D81"/>
    <w:rsid w:val="00457C88"/>
    <w:rsid w:val="004614E3"/>
    <w:rsid w:val="004625EA"/>
    <w:rsid w:val="00464378"/>
    <w:rsid w:val="00466F9F"/>
    <w:rsid w:val="004701E0"/>
    <w:rsid w:val="00481E0E"/>
    <w:rsid w:val="00484A5F"/>
    <w:rsid w:val="00490314"/>
    <w:rsid w:val="004920AE"/>
    <w:rsid w:val="004969F3"/>
    <w:rsid w:val="004A0606"/>
    <w:rsid w:val="004A1B47"/>
    <w:rsid w:val="004A687E"/>
    <w:rsid w:val="004B3AB2"/>
    <w:rsid w:val="004C110C"/>
    <w:rsid w:val="004C2026"/>
    <w:rsid w:val="004D1415"/>
    <w:rsid w:val="004D7CD0"/>
    <w:rsid w:val="004E2DF8"/>
    <w:rsid w:val="004E3855"/>
    <w:rsid w:val="004E414D"/>
    <w:rsid w:val="005009A6"/>
    <w:rsid w:val="00502CAC"/>
    <w:rsid w:val="005031C9"/>
    <w:rsid w:val="00503E23"/>
    <w:rsid w:val="00506D5E"/>
    <w:rsid w:val="00507670"/>
    <w:rsid w:val="00507FA1"/>
    <w:rsid w:val="00522C4D"/>
    <w:rsid w:val="00523039"/>
    <w:rsid w:val="00526299"/>
    <w:rsid w:val="0052654D"/>
    <w:rsid w:val="005300BE"/>
    <w:rsid w:val="00533D65"/>
    <w:rsid w:val="005534D6"/>
    <w:rsid w:val="005549D1"/>
    <w:rsid w:val="00563C75"/>
    <w:rsid w:val="00565D84"/>
    <w:rsid w:val="005676B5"/>
    <w:rsid w:val="0057046C"/>
    <w:rsid w:val="00573A17"/>
    <w:rsid w:val="005751D9"/>
    <w:rsid w:val="00586BB3"/>
    <w:rsid w:val="005902FB"/>
    <w:rsid w:val="005934E9"/>
    <w:rsid w:val="005A13F6"/>
    <w:rsid w:val="005A61AE"/>
    <w:rsid w:val="005A65DE"/>
    <w:rsid w:val="005A75A8"/>
    <w:rsid w:val="005B2CAF"/>
    <w:rsid w:val="005B511A"/>
    <w:rsid w:val="005B599A"/>
    <w:rsid w:val="005B5BBC"/>
    <w:rsid w:val="005C3530"/>
    <w:rsid w:val="005C4324"/>
    <w:rsid w:val="005E680F"/>
    <w:rsid w:val="005F2D1F"/>
    <w:rsid w:val="005F32CD"/>
    <w:rsid w:val="005F5339"/>
    <w:rsid w:val="006018E3"/>
    <w:rsid w:val="00601D07"/>
    <w:rsid w:val="00601D6A"/>
    <w:rsid w:val="006021FB"/>
    <w:rsid w:val="00604BE9"/>
    <w:rsid w:val="006072EB"/>
    <w:rsid w:val="00607D5C"/>
    <w:rsid w:val="00611E3F"/>
    <w:rsid w:val="0061555A"/>
    <w:rsid w:val="00616C38"/>
    <w:rsid w:val="00623222"/>
    <w:rsid w:val="00627917"/>
    <w:rsid w:val="00632F3C"/>
    <w:rsid w:val="006403F0"/>
    <w:rsid w:val="006522E5"/>
    <w:rsid w:val="00666B8A"/>
    <w:rsid w:val="006823EE"/>
    <w:rsid w:val="00684CB7"/>
    <w:rsid w:val="00686F2A"/>
    <w:rsid w:val="006871CE"/>
    <w:rsid w:val="0069150E"/>
    <w:rsid w:val="00694B6A"/>
    <w:rsid w:val="00694F95"/>
    <w:rsid w:val="00695791"/>
    <w:rsid w:val="006A07DD"/>
    <w:rsid w:val="006A1B2B"/>
    <w:rsid w:val="006A20E1"/>
    <w:rsid w:val="006A34DD"/>
    <w:rsid w:val="006A37C3"/>
    <w:rsid w:val="006B0A07"/>
    <w:rsid w:val="006B4C87"/>
    <w:rsid w:val="006C2E22"/>
    <w:rsid w:val="006E3BB9"/>
    <w:rsid w:val="006F3C14"/>
    <w:rsid w:val="006F41E5"/>
    <w:rsid w:val="006F6953"/>
    <w:rsid w:val="00700E8B"/>
    <w:rsid w:val="00701799"/>
    <w:rsid w:val="00706209"/>
    <w:rsid w:val="00726B71"/>
    <w:rsid w:val="00730EB6"/>
    <w:rsid w:val="00731EE6"/>
    <w:rsid w:val="00733895"/>
    <w:rsid w:val="007374C6"/>
    <w:rsid w:val="0073785B"/>
    <w:rsid w:val="00742AF9"/>
    <w:rsid w:val="0075260E"/>
    <w:rsid w:val="00752A84"/>
    <w:rsid w:val="007613AC"/>
    <w:rsid w:val="00763B28"/>
    <w:rsid w:val="00771042"/>
    <w:rsid w:val="00775A58"/>
    <w:rsid w:val="00791B74"/>
    <w:rsid w:val="007970C3"/>
    <w:rsid w:val="00797C2C"/>
    <w:rsid w:val="00797D8B"/>
    <w:rsid w:val="007A60E9"/>
    <w:rsid w:val="007A7FB0"/>
    <w:rsid w:val="007B7146"/>
    <w:rsid w:val="007C6961"/>
    <w:rsid w:val="007D4194"/>
    <w:rsid w:val="007E0463"/>
    <w:rsid w:val="007E3C7C"/>
    <w:rsid w:val="007E6BDD"/>
    <w:rsid w:val="007F0C5F"/>
    <w:rsid w:val="00812071"/>
    <w:rsid w:val="008144F2"/>
    <w:rsid w:val="00823A48"/>
    <w:rsid w:val="00825AA9"/>
    <w:rsid w:val="008406DF"/>
    <w:rsid w:val="008437D5"/>
    <w:rsid w:val="00847E72"/>
    <w:rsid w:val="00850E73"/>
    <w:rsid w:val="00855F6F"/>
    <w:rsid w:val="008572ED"/>
    <w:rsid w:val="00857554"/>
    <w:rsid w:val="0087154E"/>
    <w:rsid w:val="00881044"/>
    <w:rsid w:val="008829C9"/>
    <w:rsid w:val="00895525"/>
    <w:rsid w:val="008A14B9"/>
    <w:rsid w:val="008A4643"/>
    <w:rsid w:val="008A7EC0"/>
    <w:rsid w:val="008B4D5A"/>
    <w:rsid w:val="008C25BB"/>
    <w:rsid w:val="008C5DF5"/>
    <w:rsid w:val="008C5E36"/>
    <w:rsid w:val="008D2359"/>
    <w:rsid w:val="008D54A5"/>
    <w:rsid w:val="008D674F"/>
    <w:rsid w:val="008D7886"/>
    <w:rsid w:val="008E0338"/>
    <w:rsid w:val="008E5305"/>
    <w:rsid w:val="008F016F"/>
    <w:rsid w:val="008F182E"/>
    <w:rsid w:val="00905B5A"/>
    <w:rsid w:val="00913AA2"/>
    <w:rsid w:val="00914AD7"/>
    <w:rsid w:val="00920AA4"/>
    <w:rsid w:val="00924D80"/>
    <w:rsid w:val="00925D47"/>
    <w:rsid w:val="00931752"/>
    <w:rsid w:val="009353AE"/>
    <w:rsid w:val="009518F7"/>
    <w:rsid w:val="0095280B"/>
    <w:rsid w:val="00963E4F"/>
    <w:rsid w:val="009714A9"/>
    <w:rsid w:val="009841BE"/>
    <w:rsid w:val="009841DA"/>
    <w:rsid w:val="0098459D"/>
    <w:rsid w:val="009954FB"/>
    <w:rsid w:val="009A0446"/>
    <w:rsid w:val="009A4A77"/>
    <w:rsid w:val="009B4D04"/>
    <w:rsid w:val="009C149D"/>
    <w:rsid w:val="009C6A1E"/>
    <w:rsid w:val="009D0E05"/>
    <w:rsid w:val="009D1DCC"/>
    <w:rsid w:val="009D3C6E"/>
    <w:rsid w:val="009D46BB"/>
    <w:rsid w:val="009D7D63"/>
    <w:rsid w:val="009E6B65"/>
    <w:rsid w:val="00A02104"/>
    <w:rsid w:val="00A0336C"/>
    <w:rsid w:val="00A0409C"/>
    <w:rsid w:val="00A06ED4"/>
    <w:rsid w:val="00A109E0"/>
    <w:rsid w:val="00A12329"/>
    <w:rsid w:val="00A128E6"/>
    <w:rsid w:val="00A133A8"/>
    <w:rsid w:val="00A32FA5"/>
    <w:rsid w:val="00A36296"/>
    <w:rsid w:val="00A4011F"/>
    <w:rsid w:val="00A60D04"/>
    <w:rsid w:val="00A63B13"/>
    <w:rsid w:val="00A7784A"/>
    <w:rsid w:val="00AA3376"/>
    <w:rsid w:val="00AC2A4F"/>
    <w:rsid w:val="00AC6146"/>
    <w:rsid w:val="00AD7374"/>
    <w:rsid w:val="00AF16DC"/>
    <w:rsid w:val="00AF1B65"/>
    <w:rsid w:val="00B03547"/>
    <w:rsid w:val="00B102F3"/>
    <w:rsid w:val="00B10BEE"/>
    <w:rsid w:val="00B133A9"/>
    <w:rsid w:val="00B1681C"/>
    <w:rsid w:val="00B17538"/>
    <w:rsid w:val="00B17736"/>
    <w:rsid w:val="00B21209"/>
    <w:rsid w:val="00B23538"/>
    <w:rsid w:val="00B502CA"/>
    <w:rsid w:val="00B562BE"/>
    <w:rsid w:val="00B56683"/>
    <w:rsid w:val="00B61E96"/>
    <w:rsid w:val="00B62A30"/>
    <w:rsid w:val="00B66E61"/>
    <w:rsid w:val="00B823E1"/>
    <w:rsid w:val="00B84068"/>
    <w:rsid w:val="00B85930"/>
    <w:rsid w:val="00B94275"/>
    <w:rsid w:val="00BA3CED"/>
    <w:rsid w:val="00BA4F26"/>
    <w:rsid w:val="00BB7251"/>
    <w:rsid w:val="00BC6385"/>
    <w:rsid w:val="00BD0487"/>
    <w:rsid w:val="00BD1740"/>
    <w:rsid w:val="00BE20D1"/>
    <w:rsid w:val="00C007A6"/>
    <w:rsid w:val="00C06825"/>
    <w:rsid w:val="00C06FC2"/>
    <w:rsid w:val="00C17FC4"/>
    <w:rsid w:val="00C31714"/>
    <w:rsid w:val="00C32DDA"/>
    <w:rsid w:val="00C44038"/>
    <w:rsid w:val="00C52FFD"/>
    <w:rsid w:val="00C65C95"/>
    <w:rsid w:val="00C7305F"/>
    <w:rsid w:val="00C8203E"/>
    <w:rsid w:val="00C90C90"/>
    <w:rsid w:val="00C92D41"/>
    <w:rsid w:val="00C95B5A"/>
    <w:rsid w:val="00CB31BC"/>
    <w:rsid w:val="00CD3EA0"/>
    <w:rsid w:val="00CD710A"/>
    <w:rsid w:val="00CE65B5"/>
    <w:rsid w:val="00CE7592"/>
    <w:rsid w:val="00CE7602"/>
    <w:rsid w:val="00CF57C3"/>
    <w:rsid w:val="00D011B0"/>
    <w:rsid w:val="00D059BF"/>
    <w:rsid w:val="00D11502"/>
    <w:rsid w:val="00D23C96"/>
    <w:rsid w:val="00D2413A"/>
    <w:rsid w:val="00D25C18"/>
    <w:rsid w:val="00D279A8"/>
    <w:rsid w:val="00D30F0B"/>
    <w:rsid w:val="00D42304"/>
    <w:rsid w:val="00D455D0"/>
    <w:rsid w:val="00D51656"/>
    <w:rsid w:val="00D57693"/>
    <w:rsid w:val="00D620C0"/>
    <w:rsid w:val="00D62A8A"/>
    <w:rsid w:val="00D9505E"/>
    <w:rsid w:val="00D96412"/>
    <w:rsid w:val="00D977AB"/>
    <w:rsid w:val="00DB11CA"/>
    <w:rsid w:val="00DB31EA"/>
    <w:rsid w:val="00DC594A"/>
    <w:rsid w:val="00DC7E8F"/>
    <w:rsid w:val="00DD0704"/>
    <w:rsid w:val="00DD2BF2"/>
    <w:rsid w:val="00DD3A31"/>
    <w:rsid w:val="00DE282D"/>
    <w:rsid w:val="00DE2EBC"/>
    <w:rsid w:val="00DE72B0"/>
    <w:rsid w:val="00DF684F"/>
    <w:rsid w:val="00E16009"/>
    <w:rsid w:val="00E208C5"/>
    <w:rsid w:val="00E21197"/>
    <w:rsid w:val="00E268F8"/>
    <w:rsid w:val="00E33818"/>
    <w:rsid w:val="00E43D74"/>
    <w:rsid w:val="00E445E9"/>
    <w:rsid w:val="00E46AF4"/>
    <w:rsid w:val="00E50907"/>
    <w:rsid w:val="00E61BFF"/>
    <w:rsid w:val="00E644E6"/>
    <w:rsid w:val="00E6739A"/>
    <w:rsid w:val="00E732F5"/>
    <w:rsid w:val="00E739E7"/>
    <w:rsid w:val="00E75A60"/>
    <w:rsid w:val="00E83A3B"/>
    <w:rsid w:val="00E85331"/>
    <w:rsid w:val="00E9030B"/>
    <w:rsid w:val="00E95B35"/>
    <w:rsid w:val="00EA0213"/>
    <w:rsid w:val="00EA4A5B"/>
    <w:rsid w:val="00EA77A0"/>
    <w:rsid w:val="00EB7742"/>
    <w:rsid w:val="00EB7E0C"/>
    <w:rsid w:val="00ED0476"/>
    <w:rsid w:val="00ED0F2C"/>
    <w:rsid w:val="00ED3B8F"/>
    <w:rsid w:val="00ED6772"/>
    <w:rsid w:val="00EE159D"/>
    <w:rsid w:val="00EE3B7A"/>
    <w:rsid w:val="00EE6B51"/>
    <w:rsid w:val="00EF497B"/>
    <w:rsid w:val="00EF4F51"/>
    <w:rsid w:val="00EF5B19"/>
    <w:rsid w:val="00F13539"/>
    <w:rsid w:val="00F214B0"/>
    <w:rsid w:val="00F3011E"/>
    <w:rsid w:val="00F370BA"/>
    <w:rsid w:val="00F40775"/>
    <w:rsid w:val="00F42472"/>
    <w:rsid w:val="00F510A1"/>
    <w:rsid w:val="00F54513"/>
    <w:rsid w:val="00F61556"/>
    <w:rsid w:val="00F62249"/>
    <w:rsid w:val="00F67708"/>
    <w:rsid w:val="00F71283"/>
    <w:rsid w:val="00F837B6"/>
    <w:rsid w:val="00F86DF8"/>
    <w:rsid w:val="00F91A94"/>
    <w:rsid w:val="00F963D2"/>
    <w:rsid w:val="00FA4FE7"/>
    <w:rsid w:val="00FB00B4"/>
    <w:rsid w:val="00FC556E"/>
    <w:rsid w:val="00FD0A82"/>
    <w:rsid w:val="00FD7573"/>
    <w:rsid w:val="00FE5662"/>
    <w:rsid w:val="00FE6D9D"/>
    <w:rsid w:val="00FF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825"/>
    <w:pPr>
      <w:ind w:left="390"/>
      <w:contextualSpacing/>
      <w:jc w:val="both"/>
    </w:pPr>
    <w:rPr>
      <w:rFonts w:eastAsia="Calibr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5262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2F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0606"/>
    <w:rPr>
      <w:rFonts w:ascii="Calibri" w:eastAsia="Calibri" w:hAnsi="Calibri"/>
      <w:sz w:val="22"/>
      <w:szCs w:val="22"/>
      <w:lang w:val="id-ID"/>
    </w:rPr>
  </w:style>
  <w:style w:type="paragraph" w:styleId="Header">
    <w:name w:val="header"/>
    <w:basedOn w:val="Normal"/>
    <w:link w:val="HeaderChar"/>
    <w:unhideWhenUsed/>
    <w:rsid w:val="00627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7917"/>
  </w:style>
  <w:style w:type="paragraph" w:styleId="Footer">
    <w:name w:val="footer"/>
    <w:basedOn w:val="Normal"/>
    <w:link w:val="FooterChar"/>
    <w:uiPriority w:val="99"/>
    <w:unhideWhenUsed/>
    <w:rsid w:val="00627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17"/>
  </w:style>
  <w:style w:type="paragraph" w:styleId="TOC1">
    <w:name w:val="toc 1"/>
    <w:basedOn w:val="Normal"/>
    <w:next w:val="Normal"/>
    <w:autoRedefine/>
    <w:unhideWhenUsed/>
    <w:rsid w:val="00BD048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931EA-D61F-4B22-8586-8F672F1B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238</cp:revision>
  <dcterms:created xsi:type="dcterms:W3CDTF">2016-05-24T01:00:00Z</dcterms:created>
  <dcterms:modified xsi:type="dcterms:W3CDTF">2018-10-15T04:25:00Z</dcterms:modified>
</cp:coreProperties>
</file>