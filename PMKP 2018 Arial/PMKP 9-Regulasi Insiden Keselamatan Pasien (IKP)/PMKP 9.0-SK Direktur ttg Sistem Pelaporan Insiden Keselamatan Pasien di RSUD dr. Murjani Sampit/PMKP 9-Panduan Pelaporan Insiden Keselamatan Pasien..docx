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87" w:rsidRPr="00082281" w:rsidRDefault="00BD0487" w:rsidP="00082281">
      <w:pPr>
        <w:spacing w:line="360" w:lineRule="auto"/>
        <w:ind w:left="426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D0487" w:rsidRPr="00082281" w:rsidRDefault="009841DA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 xml:space="preserve">PANDUAN </w:t>
      </w:r>
      <w:r w:rsidR="00BD0487" w:rsidRPr="00082281">
        <w:rPr>
          <w:rFonts w:ascii="Arial" w:hAnsi="Arial" w:cs="Arial"/>
        </w:rPr>
        <w:t>PELAPORAN INSIDEN KESELAMATAN PASIEN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DI RS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082281">
        <w:rPr>
          <w:rFonts w:ascii="Arial" w:hAnsi="Arial" w:cs="Arial"/>
          <w:sz w:val="22"/>
          <w:szCs w:val="22"/>
          <w:lang w:val="en-ID"/>
        </w:rPr>
        <w:t>. MURJANI</w:t>
      </w:r>
      <w:r w:rsidRPr="00082281">
        <w:rPr>
          <w:rFonts w:ascii="Arial" w:hAnsi="Arial" w:cs="Arial"/>
          <w:sz w:val="22"/>
          <w:szCs w:val="22"/>
        </w:rPr>
        <w:t xml:space="preserve"> SAMPIT</w:t>
      </w:r>
    </w:p>
    <w:p w:rsidR="00BD0487" w:rsidRPr="00082281" w:rsidRDefault="00BD0487" w:rsidP="00082281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  <w:proofErr w:type="gramStart"/>
      <w:r w:rsidRPr="00082281">
        <w:rPr>
          <w:rFonts w:ascii="Arial" w:hAnsi="Arial" w:cs="Arial"/>
          <w:sz w:val="22"/>
          <w:szCs w:val="22"/>
        </w:rPr>
        <w:t>NOMOR  :</w:t>
      </w:r>
      <w:proofErr w:type="gramEnd"/>
      <w:r w:rsidRPr="00082281">
        <w:rPr>
          <w:rFonts w:ascii="Arial" w:hAnsi="Arial" w:cs="Arial"/>
          <w:sz w:val="22"/>
          <w:szCs w:val="22"/>
        </w:rPr>
        <w:t xml:space="preserve">          /</w:t>
      </w:r>
      <w:r w:rsidRPr="00082281">
        <w:rPr>
          <w:rFonts w:ascii="Arial" w:hAnsi="Arial" w:cs="Arial"/>
          <w:sz w:val="22"/>
          <w:szCs w:val="22"/>
          <w:lang w:val="id-ID"/>
        </w:rPr>
        <w:t>PND</w:t>
      </w:r>
      <w:r w:rsidRPr="00082281">
        <w:rPr>
          <w:rFonts w:ascii="Arial" w:hAnsi="Arial" w:cs="Arial"/>
          <w:sz w:val="22"/>
          <w:szCs w:val="22"/>
        </w:rPr>
        <w:t>/</w:t>
      </w:r>
      <w:r w:rsidR="008C5819" w:rsidRPr="00082281">
        <w:rPr>
          <w:rFonts w:ascii="Arial" w:hAnsi="Arial" w:cs="Arial"/>
          <w:sz w:val="22"/>
          <w:szCs w:val="22"/>
        </w:rPr>
        <w:t>KPMKP</w:t>
      </w:r>
      <w:r w:rsidRPr="00082281">
        <w:rPr>
          <w:rFonts w:ascii="Arial" w:hAnsi="Arial" w:cs="Arial"/>
          <w:sz w:val="22"/>
          <w:szCs w:val="22"/>
        </w:rPr>
        <w:t>/</w:t>
      </w:r>
      <w:r w:rsidR="00F55C3B" w:rsidRPr="00082281">
        <w:rPr>
          <w:rFonts w:ascii="Arial" w:hAnsi="Arial" w:cs="Arial"/>
          <w:sz w:val="22"/>
          <w:szCs w:val="22"/>
        </w:rPr>
        <w:t>P09/</w:t>
      </w:r>
      <w:r w:rsidRPr="00082281">
        <w:rPr>
          <w:rFonts w:ascii="Arial" w:hAnsi="Arial" w:cs="Arial"/>
          <w:sz w:val="22"/>
          <w:szCs w:val="22"/>
        </w:rPr>
        <w:t xml:space="preserve">RSUD-DM/I/2018          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br w:type="page"/>
      </w:r>
      <w:r w:rsidRPr="00082281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082281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082281">
        <w:rPr>
          <w:rFonts w:ascii="Arial" w:hAnsi="Arial" w:cs="Arial"/>
          <w:noProof/>
          <w:sz w:val="22"/>
          <w:szCs w:val="22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DIREKTUR</w:t>
      </w:r>
      <w:r w:rsidRPr="00082281">
        <w:rPr>
          <w:rFonts w:ascii="Arial" w:hAnsi="Arial" w:cs="Arial"/>
          <w:sz w:val="22"/>
          <w:szCs w:val="22"/>
          <w:lang w:val="en-GB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RS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082281">
        <w:rPr>
          <w:rFonts w:ascii="Arial" w:hAnsi="Arial" w:cs="Arial"/>
          <w:sz w:val="22"/>
          <w:szCs w:val="22"/>
          <w:lang w:val="en-ID"/>
        </w:rPr>
        <w:t>. MURJANI SAMPIT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082281">
        <w:rPr>
          <w:rFonts w:ascii="Arial" w:hAnsi="Arial" w:cs="Arial"/>
          <w:sz w:val="22"/>
          <w:szCs w:val="22"/>
        </w:rPr>
        <w:t>NOMOR :</w:t>
      </w:r>
      <w:proofErr w:type="gramEnd"/>
      <w:r w:rsidRPr="00082281">
        <w:rPr>
          <w:rFonts w:ascii="Arial" w:hAnsi="Arial" w:cs="Arial"/>
          <w:sz w:val="22"/>
          <w:szCs w:val="22"/>
        </w:rPr>
        <w:t xml:space="preserve">         /</w:t>
      </w:r>
      <w:r w:rsidRPr="00082281">
        <w:rPr>
          <w:rFonts w:ascii="Arial" w:hAnsi="Arial" w:cs="Arial"/>
          <w:sz w:val="22"/>
          <w:szCs w:val="22"/>
          <w:lang w:val="id-ID"/>
        </w:rPr>
        <w:t>PND</w:t>
      </w:r>
      <w:r w:rsidRPr="00082281">
        <w:rPr>
          <w:rFonts w:ascii="Arial" w:hAnsi="Arial" w:cs="Arial"/>
          <w:sz w:val="22"/>
          <w:szCs w:val="22"/>
        </w:rPr>
        <w:t>/</w:t>
      </w:r>
      <w:r w:rsidR="008C5819" w:rsidRPr="00082281">
        <w:rPr>
          <w:rFonts w:ascii="Arial" w:hAnsi="Arial" w:cs="Arial"/>
          <w:sz w:val="22"/>
          <w:szCs w:val="22"/>
        </w:rPr>
        <w:t>KPMKP</w:t>
      </w:r>
      <w:r w:rsidRPr="00082281">
        <w:rPr>
          <w:rFonts w:ascii="Arial" w:hAnsi="Arial" w:cs="Arial"/>
          <w:sz w:val="22"/>
          <w:szCs w:val="22"/>
        </w:rPr>
        <w:t>/</w:t>
      </w:r>
      <w:r w:rsidR="00F55C3B" w:rsidRPr="00082281">
        <w:rPr>
          <w:rFonts w:ascii="Arial" w:hAnsi="Arial" w:cs="Arial"/>
          <w:sz w:val="22"/>
          <w:szCs w:val="22"/>
        </w:rPr>
        <w:t>P09/</w:t>
      </w:r>
      <w:r w:rsidRPr="00082281">
        <w:rPr>
          <w:rFonts w:ascii="Arial" w:hAnsi="Arial" w:cs="Arial"/>
          <w:sz w:val="22"/>
          <w:szCs w:val="22"/>
        </w:rPr>
        <w:t>RSUD-DM/I/2018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082281">
        <w:rPr>
          <w:rFonts w:ascii="Arial" w:hAnsi="Arial" w:cs="Arial"/>
          <w:sz w:val="22"/>
          <w:szCs w:val="22"/>
        </w:rPr>
        <w:t>tentang</w:t>
      </w:r>
      <w:proofErr w:type="gramEnd"/>
    </w:p>
    <w:p w:rsidR="00B85930" w:rsidRPr="00082281" w:rsidRDefault="009841DA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 xml:space="preserve">PANDUAN </w:t>
      </w:r>
      <w:r w:rsidR="00B85930" w:rsidRPr="00082281">
        <w:rPr>
          <w:rFonts w:ascii="Arial" w:hAnsi="Arial" w:cs="Arial"/>
        </w:rPr>
        <w:t>PELAPORAN INSIDEN KESELAMATAN PASIEN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DI RS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082281">
        <w:rPr>
          <w:rFonts w:ascii="Arial" w:hAnsi="Arial" w:cs="Arial"/>
          <w:sz w:val="22"/>
          <w:szCs w:val="22"/>
          <w:lang w:val="en-ID"/>
        </w:rPr>
        <w:t>. MURJANI</w:t>
      </w:r>
      <w:r w:rsidRPr="00082281">
        <w:rPr>
          <w:rFonts w:ascii="Arial" w:hAnsi="Arial" w:cs="Arial"/>
          <w:sz w:val="22"/>
          <w:szCs w:val="22"/>
        </w:rPr>
        <w:t xml:space="preserve"> SAMPIT</w:t>
      </w:r>
    </w:p>
    <w:p w:rsidR="00BD0487" w:rsidRPr="00082281" w:rsidRDefault="00BD0487" w:rsidP="00082281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BD0487" w:rsidRPr="00082281" w:rsidTr="00BD0487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082281" w:rsidRDefault="00BD0487" w:rsidP="00082281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082281" w:rsidRDefault="00BD0487" w:rsidP="00082281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082281" w:rsidRDefault="00BD0487" w:rsidP="00082281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082281" w:rsidRDefault="00BD0487" w:rsidP="00082281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8C5819" w:rsidRPr="00082281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356774" w:rsidRPr="00082281">
              <w:rPr>
                <w:rFonts w:ascii="Arial" w:hAnsi="Arial" w:cs="Arial"/>
                <w:sz w:val="22"/>
                <w:szCs w:val="22"/>
                <w:lang w:val="sv-SE"/>
              </w:rPr>
              <w:t>Tangan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487" w:rsidRPr="00082281" w:rsidRDefault="00BD0487" w:rsidP="00082281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BD0487" w:rsidRPr="00082281" w:rsidTr="00BD0487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8C5819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082281" w:rsidTr="00BD0487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082281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BD0487" w:rsidRPr="00082281" w:rsidTr="00BD0487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82281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82281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487" w:rsidRPr="00082281" w:rsidRDefault="00BD0487" w:rsidP="00082281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7B16AF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br w:type="page"/>
      </w:r>
      <w:r w:rsidR="007B16AF" w:rsidRPr="0008228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019EA67" wp14:editId="1D4223D9">
            <wp:extent cx="5588000" cy="10149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0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AF" w:rsidRPr="00082281" w:rsidRDefault="007B16AF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D0487" w:rsidRPr="00082281" w:rsidRDefault="008C5819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KE</w:t>
      </w:r>
      <w:r w:rsidRPr="00082281">
        <w:rPr>
          <w:rFonts w:ascii="Arial" w:hAnsi="Arial" w:cs="Arial"/>
          <w:sz w:val="22"/>
          <w:szCs w:val="22"/>
          <w:lang w:val="en-ID"/>
        </w:rPr>
        <w:t>PUTUSAN</w:t>
      </w:r>
      <w:r w:rsidR="00BD0487" w:rsidRPr="00082281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BD0487" w:rsidRPr="00082281">
        <w:rPr>
          <w:rFonts w:ascii="Arial" w:hAnsi="Arial" w:cs="Arial"/>
          <w:sz w:val="22"/>
          <w:szCs w:val="22"/>
        </w:rPr>
        <w:t>dr</w:t>
      </w:r>
      <w:proofErr w:type="gramEnd"/>
      <w:r w:rsidR="00BD0487" w:rsidRPr="00082281">
        <w:rPr>
          <w:rFonts w:ascii="Arial" w:hAnsi="Arial" w:cs="Arial"/>
          <w:sz w:val="22"/>
          <w:szCs w:val="22"/>
        </w:rPr>
        <w:t>. MURJANI SAMPIT</w:t>
      </w:r>
    </w:p>
    <w:p w:rsidR="00BD0487" w:rsidRPr="00082281" w:rsidRDefault="008C5819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 xml:space="preserve">NOMOR :    </w:t>
      </w:r>
      <w:r w:rsidR="00BD0487" w:rsidRPr="00082281">
        <w:rPr>
          <w:rFonts w:ascii="Arial" w:hAnsi="Arial" w:cs="Arial"/>
          <w:b/>
        </w:rPr>
        <w:t xml:space="preserve">         </w:t>
      </w:r>
      <w:r w:rsidR="008D54A5" w:rsidRPr="00082281">
        <w:rPr>
          <w:rFonts w:ascii="Arial" w:hAnsi="Arial" w:cs="Arial"/>
        </w:rPr>
        <w:t>/PND</w:t>
      </w:r>
      <w:r w:rsidR="00BD0487" w:rsidRPr="00082281">
        <w:rPr>
          <w:rFonts w:ascii="Arial" w:hAnsi="Arial" w:cs="Arial"/>
        </w:rPr>
        <w:t>/</w:t>
      </w:r>
      <w:r w:rsidRPr="00082281">
        <w:rPr>
          <w:rFonts w:ascii="Arial" w:hAnsi="Arial" w:cs="Arial"/>
        </w:rPr>
        <w:t>KPMKP</w:t>
      </w:r>
      <w:r w:rsidR="00BD0487" w:rsidRPr="00082281">
        <w:rPr>
          <w:rFonts w:ascii="Arial" w:hAnsi="Arial" w:cs="Arial"/>
        </w:rPr>
        <w:t>/</w:t>
      </w:r>
      <w:r w:rsidR="00F55C3B" w:rsidRPr="00082281">
        <w:rPr>
          <w:rFonts w:ascii="Arial" w:hAnsi="Arial" w:cs="Arial"/>
          <w:lang w:val="en-US"/>
        </w:rPr>
        <w:t>P09/</w:t>
      </w:r>
      <w:r w:rsidR="00BD0487" w:rsidRPr="00082281">
        <w:rPr>
          <w:rFonts w:ascii="Arial" w:hAnsi="Arial" w:cs="Arial"/>
        </w:rPr>
        <w:t xml:space="preserve">RSUD-DM/I/2018  </w:t>
      </w:r>
    </w:p>
    <w:p w:rsidR="00BD0487" w:rsidRPr="00082281" w:rsidRDefault="00BD0487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>tentang</w:t>
      </w:r>
    </w:p>
    <w:p w:rsidR="00BD0487" w:rsidRPr="00082281" w:rsidRDefault="009841DA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 xml:space="preserve">PANDUAN </w:t>
      </w:r>
      <w:r w:rsidR="00207480" w:rsidRPr="00082281">
        <w:rPr>
          <w:rFonts w:ascii="Arial" w:hAnsi="Arial" w:cs="Arial"/>
        </w:rPr>
        <w:t>PELAPORAN INSIDEN KESELAMATAN PASIEN</w:t>
      </w:r>
    </w:p>
    <w:p w:rsidR="00BD0487" w:rsidRPr="00082281" w:rsidRDefault="00BD0487" w:rsidP="0008228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DI RS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082281">
        <w:rPr>
          <w:rFonts w:ascii="Arial" w:hAnsi="Arial" w:cs="Arial"/>
          <w:sz w:val="22"/>
          <w:szCs w:val="22"/>
          <w:lang w:val="en-ID"/>
        </w:rPr>
        <w:t>. MURJANI</w:t>
      </w:r>
      <w:r w:rsidRPr="00082281">
        <w:rPr>
          <w:rFonts w:ascii="Arial" w:hAnsi="Arial" w:cs="Arial"/>
          <w:sz w:val="22"/>
          <w:szCs w:val="22"/>
        </w:rPr>
        <w:t xml:space="preserve"> SAMPIT</w:t>
      </w:r>
    </w:p>
    <w:p w:rsidR="00BD0487" w:rsidRPr="00082281" w:rsidRDefault="00BD0487" w:rsidP="00082281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BD0487" w:rsidRPr="00082281" w:rsidRDefault="00BD0487" w:rsidP="00082281">
      <w:pPr>
        <w:spacing w:line="360" w:lineRule="auto"/>
        <w:ind w:left="669"/>
        <w:jc w:val="center"/>
        <w:rPr>
          <w:rFonts w:ascii="Arial" w:hAnsi="Arial" w:cs="Arial"/>
          <w:sz w:val="22"/>
          <w:szCs w:val="22"/>
          <w:lang w:val="id-ID"/>
        </w:rPr>
      </w:pPr>
      <w:r w:rsidRPr="00082281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082281">
        <w:rPr>
          <w:rFonts w:ascii="Arial" w:hAnsi="Arial" w:cs="Arial"/>
          <w:sz w:val="22"/>
          <w:szCs w:val="22"/>
        </w:rPr>
        <w:t>dr</w:t>
      </w:r>
      <w:proofErr w:type="gramEnd"/>
      <w:r w:rsidRPr="00082281">
        <w:rPr>
          <w:rFonts w:ascii="Arial" w:hAnsi="Arial" w:cs="Arial"/>
          <w:sz w:val="22"/>
          <w:szCs w:val="22"/>
        </w:rPr>
        <w:t>. MURJANI SAMPIT</w:t>
      </w:r>
    </w:p>
    <w:p w:rsidR="008D54A5" w:rsidRPr="00082281" w:rsidRDefault="008D54A5" w:rsidP="00082281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809"/>
        <w:gridCol w:w="284"/>
        <w:gridCol w:w="424"/>
        <w:gridCol w:w="6130"/>
      </w:tblGrid>
      <w:tr w:rsidR="004A0606" w:rsidRPr="00082281" w:rsidTr="004E1AC9">
        <w:trPr>
          <w:trHeight w:val="1135"/>
        </w:trPr>
        <w:tc>
          <w:tcPr>
            <w:tcW w:w="1809" w:type="dxa"/>
          </w:tcPr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MENIMBANG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C5819" w:rsidRDefault="008C5819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ind w:left="-142" w:firstLine="142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MENGINGAT</w:t>
            </w:r>
          </w:p>
        </w:tc>
        <w:tc>
          <w:tcPr>
            <w:tcW w:w="284" w:type="dxa"/>
          </w:tcPr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C5819" w:rsidRPr="00082281" w:rsidRDefault="008C5819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</w:tc>
        <w:tc>
          <w:tcPr>
            <w:tcW w:w="424" w:type="dxa"/>
          </w:tcPr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82281">
              <w:rPr>
                <w:rFonts w:ascii="Arial" w:hAnsi="Arial" w:cs="Arial"/>
                <w:lang w:val="en-ID"/>
              </w:rPr>
              <w:t>a</w:t>
            </w:r>
            <w:proofErr w:type="gramEnd"/>
            <w:r w:rsidR="004A0606" w:rsidRPr="00082281">
              <w:rPr>
                <w:rFonts w:ascii="Arial" w:hAnsi="Arial" w:cs="Arial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082281" w:rsidRDefault="000B54C5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082281" w:rsidRDefault="000B54C5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82281">
              <w:rPr>
                <w:rFonts w:ascii="Arial" w:hAnsi="Arial" w:cs="Arial"/>
                <w:lang w:val="en-ID"/>
              </w:rPr>
              <w:t>b</w:t>
            </w:r>
            <w:proofErr w:type="gramEnd"/>
            <w:r w:rsidR="004A0606" w:rsidRPr="00082281">
              <w:rPr>
                <w:rFonts w:ascii="Arial" w:hAnsi="Arial" w:cs="Arial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82281">
              <w:rPr>
                <w:rFonts w:ascii="Arial" w:hAnsi="Arial" w:cs="Arial"/>
                <w:lang w:val="en-ID"/>
              </w:rPr>
              <w:t>c</w:t>
            </w:r>
            <w:proofErr w:type="gramEnd"/>
            <w:r w:rsidR="004A0606" w:rsidRPr="00082281">
              <w:rPr>
                <w:rFonts w:ascii="Arial" w:hAnsi="Arial" w:cs="Arial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082281">
              <w:rPr>
                <w:rFonts w:ascii="Arial" w:hAnsi="Arial" w:cs="Arial"/>
                <w:lang w:val="en-ID"/>
              </w:rPr>
              <w:t>d</w:t>
            </w:r>
            <w:proofErr w:type="gramEnd"/>
            <w:r w:rsidR="004A0606" w:rsidRPr="00082281">
              <w:rPr>
                <w:rFonts w:ascii="Arial" w:hAnsi="Arial" w:cs="Arial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proofErr w:type="gramStart"/>
            <w:r w:rsidRPr="00082281">
              <w:rPr>
                <w:rFonts w:ascii="Arial" w:hAnsi="Arial" w:cs="Arial"/>
                <w:lang w:val="en-SG"/>
              </w:rPr>
              <w:t>e</w:t>
            </w:r>
            <w:proofErr w:type="gramEnd"/>
            <w:r w:rsidR="00931752" w:rsidRPr="00082281">
              <w:rPr>
                <w:rFonts w:ascii="Arial" w:hAnsi="Arial" w:cs="Arial"/>
                <w:lang w:val="en-SG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C5819" w:rsidRPr="00082281" w:rsidRDefault="008C5819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082281" w:rsidRDefault="00931752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1.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082281">
              <w:rPr>
                <w:rFonts w:ascii="Arial" w:hAnsi="Arial" w:cs="Arial"/>
              </w:rPr>
              <w:t>2.</w:t>
            </w: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3.</w:t>
            </w:r>
          </w:p>
          <w:p w:rsidR="004A0606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lastRenderedPageBreak/>
              <w:t>4.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C4C6A" w:rsidRPr="00082281" w:rsidRDefault="009C4C6A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5.</w:t>
            </w:r>
          </w:p>
          <w:p w:rsid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D54A5" w:rsidRPr="00082281" w:rsidRDefault="008D54A5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6.</w:t>
            </w:r>
          </w:p>
          <w:p w:rsidR="00D011B0" w:rsidRPr="00082281" w:rsidRDefault="00D011B0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011B0" w:rsidRPr="00082281" w:rsidRDefault="00D011B0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D011B0" w:rsidRPr="00082281" w:rsidRDefault="00D011B0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7.</w:t>
            </w:r>
          </w:p>
          <w:p w:rsidR="00D011B0" w:rsidRPr="00082281" w:rsidRDefault="00D011B0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30" w:type="dxa"/>
          </w:tcPr>
          <w:p w:rsidR="004A0606" w:rsidRPr="00082281" w:rsidRDefault="00252463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082281">
              <w:rPr>
                <w:rFonts w:ascii="Arial" w:hAnsi="Arial" w:cs="Arial"/>
              </w:rPr>
              <w:lastRenderedPageBreak/>
              <w:t>b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-1"/>
              </w:rPr>
              <w:t>h</w:t>
            </w:r>
            <w:r w:rsidR="004A0606" w:rsidRPr="00082281">
              <w:rPr>
                <w:rFonts w:ascii="Arial" w:hAnsi="Arial" w:cs="Arial"/>
              </w:rPr>
              <w:t xml:space="preserve">wa </w:t>
            </w:r>
            <w:r w:rsidR="000B54C5" w:rsidRPr="00082281">
              <w:rPr>
                <w:rFonts w:ascii="Arial" w:hAnsi="Arial" w:cs="Arial"/>
                <w:spacing w:val="-1"/>
                <w:lang w:val="en-SG"/>
              </w:rPr>
              <w:t xml:space="preserve">keselamatan pasien merupakan suatu </w:t>
            </w:r>
            <w:r w:rsidR="000D192E" w:rsidRPr="00082281">
              <w:rPr>
                <w:rFonts w:ascii="Arial" w:hAnsi="Arial" w:cs="Arial"/>
                <w:spacing w:val="-1"/>
                <w:lang w:val="en-SG"/>
              </w:rPr>
              <w:t>sistem</w:t>
            </w:r>
            <w:r w:rsidR="000B54C5" w:rsidRPr="00082281">
              <w:rPr>
                <w:rFonts w:ascii="Arial" w:hAnsi="Arial" w:cs="Arial"/>
                <w:spacing w:val="-1"/>
                <w:lang w:val="en-SG"/>
              </w:rPr>
              <w:t xml:space="preserve"> yang bertujuan untuk mencegah terjadinya </w:t>
            </w:r>
            <w:r w:rsidR="008C5819" w:rsidRPr="00082281">
              <w:rPr>
                <w:rFonts w:ascii="Arial" w:hAnsi="Arial" w:cs="Arial"/>
                <w:spacing w:val="-1"/>
                <w:lang w:val="en-SG"/>
              </w:rPr>
              <w:t>cidera</w:t>
            </w:r>
            <w:r w:rsidR="000B54C5" w:rsidRPr="00082281">
              <w:rPr>
                <w:rFonts w:ascii="Arial" w:hAnsi="Arial" w:cs="Arial"/>
                <w:spacing w:val="-1"/>
                <w:lang w:val="en-SG"/>
              </w:rPr>
              <w:t xml:space="preserve"> yang disebabkan oleh kesalahan akibat melaksanakan suatu tindakan atau tidak mengambil tindakan yang seharusnya diambil sehingga asuhan pasien di rumah sakit menjadi aman</w:t>
            </w:r>
            <w:r w:rsidR="004A0606" w:rsidRPr="00082281">
              <w:rPr>
                <w:rFonts w:ascii="Arial" w:hAnsi="Arial" w:cs="Arial"/>
                <w:w w:val="102"/>
              </w:rPr>
              <w:t>;</w:t>
            </w:r>
          </w:p>
          <w:p w:rsidR="004A0606" w:rsidRPr="00082281" w:rsidRDefault="00252463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082281">
              <w:rPr>
                <w:rFonts w:ascii="Arial" w:hAnsi="Arial" w:cs="Arial"/>
              </w:rPr>
              <w:t>b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-1"/>
              </w:rPr>
              <w:t>h</w:t>
            </w:r>
            <w:r w:rsidR="004A0606" w:rsidRPr="00082281">
              <w:rPr>
                <w:rFonts w:ascii="Arial" w:hAnsi="Arial" w:cs="Arial"/>
              </w:rPr>
              <w:t xml:space="preserve">wa </w:t>
            </w:r>
            <w:r w:rsidR="000B54C5" w:rsidRPr="00082281">
              <w:rPr>
                <w:rFonts w:ascii="Arial" w:hAnsi="Arial" w:cs="Arial"/>
                <w:spacing w:val="-2"/>
                <w:lang w:val="en-SG"/>
              </w:rPr>
              <w:t>pelaksanaan program keselamatan pasien wajib dilaksanakan di rumah sakit</w:t>
            </w:r>
            <w:r w:rsidR="004A0606" w:rsidRPr="00082281">
              <w:rPr>
                <w:rFonts w:ascii="Arial" w:hAnsi="Arial" w:cs="Arial"/>
                <w:w w:val="102"/>
              </w:rPr>
              <w:t>;</w:t>
            </w:r>
          </w:p>
          <w:p w:rsidR="004A0606" w:rsidRPr="00082281" w:rsidRDefault="00424BC4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082281">
              <w:rPr>
                <w:rFonts w:ascii="Arial" w:hAnsi="Arial" w:cs="Arial"/>
              </w:rPr>
              <w:t>b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-1"/>
              </w:rPr>
              <w:t>h</w:t>
            </w:r>
            <w:r w:rsidR="004A0606" w:rsidRPr="00082281">
              <w:rPr>
                <w:rFonts w:ascii="Arial" w:hAnsi="Arial" w:cs="Arial"/>
              </w:rPr>
              <w:t xml:space="preserve">wa </w:t>
            </w:r>
            <w:r w:rsidR="008406DF" w:rsidRPr="00082281">
              <w:rPr>
                <w:rFonts w:ascii="Arial" w:hAnsi="Arial" w:cs="Arial"/>
                <w:spacing w:val="1"/>
                <w:lang w:val="en-SG"/>
              </w:rPr>
              <w:t>salah satu program dasar keselamatan pasien adalah menekan/menurunkan insiden keselamat</w:t>
            </w:r>
            <w:r w:rsidRPr="00082281">
              <w:rPr>
                <w:rFonts w:ascii="Arial" w:hAnsi="Arial" w:cs="Arial"/>
                <w:spacing w:val="1"/>
                <w:lang w:val="en-SG"/>
              </w:rPr>
              <w:t>an pasien berupa KPC, Sentine</w:t>
            </w:r>
            <w:r w:rsidR="008406DF" w:rsidRPr="00082281">
              <w:rPr>
                <w:rFonts w:ascii="Arial" w:hAnsi="Arial" w:cs="Arial"/>
                <w:spacing w:val="1"/>
                <w:lang w:val="en-SG"/>
              </w:rPr>
              <w:t xml:space="preserve">l, KTD, KNC, dan </w:t>
            </w:r>
            <w:r w:rsidR="00931752" w:rsidRPr="00082281">
              <w:rPr>
                <w:rFonts w:ascii="Arial" w:hAnsi="Arial" w:cs="Arial"/>
                <w:spacing w:val="1"/>
                <w:lang w:val="en-SG"/>
              </w:rPr>
              <w:t>KTC</w:t>
            </w:r>
            <w:r w:rsidR="004A0606" w:rsidRPr="00082281">
              <w:rPr>
                <w:rFonts w:ascii="Arial" w:hAnsi="Arial" w:cs="Arial"/>
                <w:w w:val="102"/>
              </w:rPr>
              <w:t>;</w:t>
            </w:r>
          </w:p>
          <w:p w:rsidR="00931752" w:rsidRPr="00082281" w:rsidRDefault="008C5819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082281">
              <w:rPr>
                <w:rFonts w:ascii="Arial" w:hAnsi="Arial" w:cs="Arial"/>
                <w:w w:val="102"/>
                <w:lang w:val="en-ID"/>
              </w:rPr>
              <w:t>b</w:t>
            </w:r>
            <w:r w:rsidR="00931752" w:rsidRPr="00082281">
              <w:rPr>
                <w:rFonts w:ascii="Arial" w:hAnsi="Arial" w:cs="Arial"/>
                <w:w w:val="102"/>
                <w:lang w:val="en-SG"/>
              </w:rPr>
              <w:t>ahwa terlaksananya program proaktif berupa identifikasi insiden</w:t>
            </w:r>
            <w:r w:rsidR="00742AF9" w:rsidRPr="00082281">
              <w:rPr>
                <w:rFonts w:ascii="Arial" w:hAnsi="Arial" w:cs="Arial"/>
                <w:w w:val="102"/>
                <w:lang w:val="en-SG"/>
              </w:rPr>
              <w:t xml:space="preserve"> dan</w:t>
            </w:r>
            <w:r w:rsidR="00742AF9" w:rsidRPr="00082281">
              <w:rPr>
                <w:rFonts w:ascii="Arial" w:hAnsi="Arial" w:cs="Arial"/>
                <w:w w:val="102"/>
              </w:rPr>
              <w:t xml:space="preserve"> </w:t>
            </w:r>
            <w:r w:rsidR="00931752" w:rsidRPr="00082281">
              <w:rPr>
                <w:rFonts w:ascii="Arial" w:hAnsi="Arial" w:cs="Arial"/>
                <w:w w:val="102"/>
                <w:lang w:val="en-SG"/>
              </w:rPr>
              <w:t>meminimalkan insiden diperlukan tata kelola insiden keselamatan pasien di rumah sakit;</w:t>
            </w:r>
          </w:p>
          <w:p w:rsidR="004A0606" w:rsidRPr="00082281" w:rsidRDefault="00742AF9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spacing w:val="-1"/>
              </w:rPr>
              <w:t>b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-1"/>
              </w:rPr>
              <w:t>h</w:t>
            </w:r>
            <w:r w:rsidR="004A0606" w:rsidRPr="00082281">
              <w:rPr>
                <w:rFonts w:ascii="Arial" w:hAnsi="Arial" w:cs="Arial"/>
              </w:rPr>
              <w:t xml:space="preserve">wa </w:t>
            </w:r>
            <w:r w:rsidR="004A0606" w:rsidRPr="00082281">
              <w:rPr>
                <w:rFonts w:ascii="Arial" w:hAnsi="Arial" w:cs="Arial"/>
                <w:spacing w:val="-3"/>
              </w:rPr>
              <w:t>b</w:t>
            </w:r>
            <w:r w:rsidR="004A0606" w:rsidRPr="00082281">
              <w:rPr>
                <w:rFonts w:ascii="Arial" w:hAnsi="Arial" w:cs="Arial"/>
                <w:spacing w:val="1"/>
              </w:rPr>
              <w:t>er</w:t>
            </w:r>
            <w:r w:rsidR="004A0606" w:rsidRPr="00082281">
              <w:rPr>
                <w:rFonts w:ascii="Arial" w:hAnsi="Arial" w:cs="Arial"/>
                <w:spacing w:val="-1"/>
              </w:rPr>
              <w:t>d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1"/>
              </w:rPr>
              <w:t>s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1"/>
              </w:rPr>
              <w:t>rk</w:t>
            </w:r>
            <w:r w:rsidR="004A0606" w:rsidRPr="00082281">
              <w:rPr>
                <w:rFonts w:ascii="Arial" w:hAnsi="Arial" w:cs="Arial"/>
              </w:rPr>
              <w:t xml:space="preserve">an </w:t>
            </w:r>
            <w:r w:rsidR="004A0606" w:rsidRPr="00082281">
              <w:rPr>
                <w:rFonts w:ascii="Arial" w:hAnsi="Arial" w:cs="Arial"/>
                <w:spacing w:val="-1"/>
              </w:rPr>
              <w:t>p</w:t>
            </w:r>
            <w:r w:rsidR="004A0606" w:rsidRPr="00082281">
              <w:rPr>
                <w:rFonts w:ascii="Arial" w:hAnsi="Arial" w:cs="Arial"/>
                <w:spacing w:val="1"/>
              </w:rPr>
              <w:t>er</w:t>
            </w:r>
            <w:r w:rsidR="004A0606" w:rsidRPr="00082281">
              <w:rPr>
                <w:rFonts w:ascii="Arial" w:hAnsi="Arial" w:cs="Arial"/>
                <w:spacing w:val="-1"/>
              </w:rPr>
              <w:t>ti</w:t>
            </w:r>
            <w:r w:rsidR="004A0606" w:rsidRPr="00082281">
              <w:rPr>
                <w:rFonts w:ascii="Arial" w:hAnsi="Arial" w:cs="Arial"/>
                <w:spacing w:val="3"/>
              </w:rPr>
              <w:t>m</w:t>
            </w:r>
            <w:r w:rsidR="004A0606" w:rsidRPr="00082281">
              <w:rPr>
                <w:rFonts w:ascii="Arial" w:hAnsi="Arial" w:cs="Arial"/>
                <w:spacing w:val="-3"/>
              </w:rPr>
              <w:t>b</w:t>
            </w:r>
            <w:r w:rsidR="004A0606" w:rsidRPr="00082281">
              <w:rPr>
                <w:rFonts w:ascii="Arial" w:hAnsi="Arial" w:cs="Arial"/>
                <w:spacing w:val="3"/>
              </w:rPr>
              <w:t>a</w:t>
            </w:r>
            <w:r w:rsidR="004A0606" w:rsidRPr="00082281">
              <w:rPr>
                <w:rFonts w:ascii="Arial" w:hAnsi="Arial" w:cs="Arial"/>
                <w:spacing w:val="-3"/>
              </w:rPr>
              <w:t>n</w:t>
            </w:r>
            <w:r w:rsidR="004A0606" w:rsidRPr="00082281">
              <w:rPr>
                <w:rFonts w:ascii="Arial" w:hAnsi="Arial" w:cs="Arial"/>
                <w:spacing w:val="2"/>
              </w:rPr>
              <w:t>g</w:t>
            </w:r>
            <w:r w:rsidR="004A0606" w:rsidRPr="00082281">
              <w:rPr>
                <w:rFonts w:ascii="Arial" w:hAnsi="Arial" w:cs="Arial"/>
                <w:spacing w:val="3"/>
              </w:rPr>
              <w:t>a</w:t>
            </w:r>
            <w:r w:rsidR="004A0606" w:rsidRPr="00082281">
              <w:rPr>
                <w:rFonts w:ascii="Arial" w:hAnsi="Arial" w:cs="Arial"/>
              </w:rPr>
              <w:t xml:space="preserve">n </w:t>
            </w:r>
            <w:r w:rsidR="004A0606" w:rsidRPr="00082281">
              <w:rPr>
                <w:rFonts w:ascii="Arial" w:hAnsi="Arial" w:cs="Arial"/>
                <w:spacing w:val="1"/>
              </w:rPr>
              <w:t>se</w:t>
            </w:r>
            <w:r w:rsidR="004A0606" w:rsidRPr="00082281">
              <w:rPr>
                <w:rFonts w:ascii="Arial" w:hAnsi="Arial" w:cs="Arial"/>
                <w:spacing w:val="-1"/>
              </w:rPr>
              <w:t>b</w:t>
            </w:r>
            <w:r w:rsidR="004A0606" w:rsidRPr="00082281">
              <w:rPr>
                <w:rFonts w:ascii="Arial" w:hAnsi="Arial" w:cs="Arial"/>
              </w:rPr>
              <w:t>aga</w:t>
            </w:r>
            <w:r w:rsidR="004A0606" w:rsidRPr="00082281">
              <w:rPr>
                <w:rFonts w:ascii="Arial" w:hAnsi="Arial" w:cs="Arial"/>
                <w:spacing w:val="1"/>
              </w:rPr>
              <w:t>i</w:t>
            </w:r>
            <w:r w:rsidR="004A0606" w:rsidRPr="00082281">
              <w:rPr>
                <w:rFonts w:ascii="Arial" w:hAnsi="Arial" w:cs="Arial"/>
              </w:rPr>
              <w:t>ma</w:t>
            </w:r>
            <w:r w:rsidR="004A0606" w:rsidRPr="00082281">
              <w:rPr>
                <w:rFonts w:ascii="Arial" w:hAnsi="Arial" w:cs="Arial"/>
                <w:spacing w:val="2"/>
              </w:rPr>
              <w:t>n</w:t>
            </w:r>
            <w:r w:rsidR="004A0606" w:rsidRPr="00082281">
              <w:rPr>
                <w:rFonts w:ascii="Arial" w:hAnsi="Arial" w:cs="Arial"/>
              </w:rPr>
              <w:t xml:space="preserve">a </w:t>
            </w:r>
            <w:r w:rsidR="004A0606" w:rsidRPr="00082281">
              <w:rPr>
                <w:rFonts w:ascii="Arial" w:hAnsi="Arial" w:cs="Arial"/>
                <w:spacing w:val="-1"/>
                <w:w w:val="102"/>
              </w:rPr>
              <w:t>di</w:t>
            </w:r>
            <w:r w:rsidR="004A0606" w:rsidRPr="00082281">
              <w:rPr>
                <w:rFonts w:ascii="Arial" w:hAnsi="Arial" w:cs="Arial"/>
                <w:w w:val="102"/>
              </w:rPr>
              <w:t>m</w:t>
            </w:r>
            <w:r w:rsidR="004A0606" w:rsidRPr="00082281">
              <w:rPr>
                <w:rFonts w:ascii="Arial" w:hAnsi="Arial" w:cs="Arial"/>
                <w:spacing w:val="3"/>
                <w:w w:val="102"/>
              </w:rPr>
              <w:t>a</w:t>
            </w:r>
            <w:r w:rsidR="004A0606" w:rsidRPr="00082281">
              <w:rPr>
                <w:rFonts w:ascii="Arial" w:hAnsi="Arial" w:cs="Arial"/>
                <w:spacing w:val="1"/>
                <w:w w:val="102"/>
              </w:rPr>
              <w:t>k</w:t>
            </w:r>
            <w:r w:rsidR="004A0606" w:rsidRPr="00082281">
              <w:rPr>
                <w:rFonts w:ascii="Arial" w:hAnsi="Arial" w:cs="Arial"/>
                <w:spacing w:val="-2"/>
                <w:w w:val="102"/>
              </w:rPr>
              <w:t>s</w:t>
            </w:r>
            <w:r w:rsidR="004A0606" w:rsidRPr="00082281">
              <w:rPr>
                <w:rFonts w:ascii="Arial" w:hAnsi="Arial" w:cs="Arial"/>
                <w:spacing w:val="-1"/>
                <w:w w:val="102"/>
              </w:rPr>
              <w:t>u</w:t>
            </w:r>
            <w:r w:rsidR="004A0606" w:rsidRPr="00082281">
              <w:rPr>
                <w:rFonts w:ascii="Arial" w:hAnsi="Arial" w:cs="Arial"/>
                <w:w w:val="102"/>
              </w:rPr>
              <w:t xml:space="preserve">d </w:t>
            </w:r>
            <w:r w:rsidR="004A0606" w:rsidRPr="00082281">
              <w:rPr>
                <w:rFonts w:ascii="Arial" w:hAnsi="Arial" w:cs="Arial"/>
                <w:spacing w:val="-1"/>
              </w:rPr>
              <w:t>d</w:t>
            </w:r>
            <w:r w:rsidR="004A0606" w:rsidRPr="00082281">
              <w:rPr>
                <w:rFonts w:ascii="Arial" w:hAnsi="Arial" w:cs="Arial"/>
              </w:rPr>
              <w:t>a</w:t>
            </w:r>
            <w:r w:rsidR="004A0606" w:rsidRPr="00082281">
              <w:rPr>
                <w:rFonts w:ascii="Arial" w:hAnsi="Arial" w:cs="Arial"/>
                <w:spacing w:val="1"/>
              </w:rPr>
              <w:t>l</w:t>
            </w:r>
            <w:r w:rsidR="004A0606" w:rsidRPr="00082281">
              <w:rPr>
                <w:rFonts w:ascii="Arial" w:hAnsi="Arial" w:cs="Arial"/>
              </w:rPr>
              <w:t xml:space="preserve">am </w:t>
            </w:r>
            <w:r w:rsidR="00931752" w:rsidRPr="00082281">
              <w:rPr>
                <w:rFonts w:ascii="Arial" w:hAnsi="Arial" w:cs="Arial"/>
                <w:lang w:val="en-SG"/>
              </w:rPr>
              <w:t>poin 1,2,3 dan 4</w:t>
            </w:r>
            <w:r w:rsidR="004A0606" w:rsidRPr="00082281">
              <w:rPr>
                <w:rFonts w:ascii="Arial" w:hAnsi="Arial" w:cs="Arial"/>
              </w:rPr>
              <w:t xml:space="preserve">, </w:t>
            </w:r>
            <w:r w:rsidR="004A0606" w:rsidRPr="00082281">
              <w:rPr>
                <w:rFonts w:ascii="Arial" w:hAnsi="Arial" w:cs="Arial"/>
                <w:spacing w:val="-1"/>
              </w:rPr>
              <w:t>p</w:t>
            </w:r>
            <w:r w:rsidR="004A0606" w:rsidRPr="00082281">
              <w:rPr>
                <w:rFonts w:ascii="Arial" w:hAnsi="Arial" w:cs="Arial"/>
                <w:spacing w:val="1"/>
              </w:rPr>
              <w:t>e</w:t>
            </w:r>
            <w:r w:rsidR="004A0606" w:rsidRPr="00082281">
              <w:rPr>
                <w:rFonts w:ascii="Arial" w:hAnsi="Arial" w:cs="Arial"/>
                <w:spacing w:val="-2"/>
              </w:rPr>
              <w:t>r</w:t>
            </w:r>
            <w:r w:rsidR="004A0606" w:rsidRPr="00082281">
              <w:rPr>
                <w:rFonts w:ascii="Arial" w:hAnsi="Arial" w:cs="Arial"/>
                <w:spacing w:val="1"/>
              </w:rPr>
              <w:t>l</w:t>
            </w:r>
            <w:r w:rsidR="004A0606" w:rsidRPr="00082281">
              <w:rPr>
                <w:rFonts w:ascii="Arial" w:hAnsi="Arial" w:cs="Arial"/>
              </w:rPr>
              <w:t xml:space="preserve">u </w:t>
            </w:r>
            <w:r w:rsidR="00931752" w:rsidRPr="00082281">
              <w:rPr>
                <w:rFonts w:ascii="Arial" w:hAnsi="Arial" w:cs="Arial"/>
                <w:spacing w:val="1"/>
                <w:lang w:val="en-SG"/>
              </w:rPr>
              <w:t>ditetapkan Surat Keputusan Direktur</w:t>
            </w:r>
            <w:r w:rsidR="0061555A" w:rsidRPr="00082281">
              <w:rPr>
                <w:rFonts w:ascii="Arial" w:hAnsi="Arial" w:cs="Arial"/>
                <w:spacing w:val="1"/>
              </w:rPr>
              <w:t xml:space="preserve"> </w:t>
            </w:r>
            <w:r w:rsidR="004A0606" w:rsidRPr="00082281">
              <w:rPr>
                <w:rFonts w:ascii="Arial" w:hAnsi="Arial" w:cs="Arial"/>
                <w:spacing w:val="-1"/>
              </w:rPr>
              <w:t>t</w:t>
            </w:r>
            <w:r w:rsidR="004A0606" w:rsidRPr="00082281">
              <w:rPr>
                <w:rFonts w:ascii="Arial" w:hAnsi="Arial" w:cs="Arial"/>
                <w:spacing w:val="1"/>
              </w:rPr>
              <w:t>e</w:t>
            </w:r>
            <w:r w:rsidR="004A0606" w:rsidRPr="00082281">
              <w:rPr>
                <w:rFonts w:ascii="Arial" w:hAnsi="Arial" w:cs="Arial"/>
                <w:spacing w:val="2"/>
              </w:rPr>
              <w:t>n</w:t>
            </w:r>
            <w:r w:rsidR="004A0606" w:rsidRPr="00082281">
              <w:rPr>
                <w:rFonts w:ascii="Arial" w:hAnsi="Arial" w:cs="Arial"/>
                <w:spacing w:val="-1"/>
              </w:rPr>
              <w:t>t</w:t>
            </w:r>
            <w:r w:rsidR="004A0606" w:rsidRPr="00082281">
              <w:rPr>
                <w:rFonts w:ascii="Arial" w:hAnsi="Arial" w:cs="Arial"/>
                <w:spacing w:val="3"/>
              </w:rPr>
              <w:t>a</w:t>
            </w:r>
            <w:r w:rsidR="004A0606" w:rsidRPr="00082281">
              <w:rPr>
                <w:rFonts w:ascii="Arial" w:hAnsi="Arial" w:cs="Arial"/>
                <w:spacing w:val="-1"/>
              </w:rPr>
              <w:t>n</w:t>
            </w:r>
            <w:r w:rsidR="004A0606" w:rsidRPr="00082281">
              <w:rPr>
                <w:rFonts w:ascii="Arial" w:hAnsi="Arial" w:cs="Arial"/>
              </w:rPr>
              <w:t xml:space="preserve">g </w:t>
            </w:r>
            <w:r w:rsidR="008C5819" w:rsidRPr="00082281">
              <w:rPr>
                <w:rFonts w:ascii="Arial" w:hAnsi="Arial" w:cs="Arial"/>
                <w:spacing w:val="2"/>
                <w:w w:val="102"/>
                <w:lang w:val="en-SG"/>
              </w:rPr>
              <w:t xml:space="preserve">Panduan </w:t>
            </w:r>
            <w:r w:rsidR="00931752" w:rsidRPr="00082281">
              <w:rPr>
                <w:rFonts w:ascii="Arial" w:hAnsi="Arial" w:cs="Arial"/>
                <w:spacing w:val="2"/>
                <w:w w:val="102"/>
                <w:lang w:val="en-SG"/>
              </w:rPr>
              <w:t>Pelaporan Insiden Keselamatan Pasien</w:t>
            </w:r>
            <w:r w:rsidR="0061555A" w:rsidRPr="00082281">
              <w:rPr>
                <w:rFonts w:ascii="Arial" w:hAnsi="Arial" w:cs="Arial"/>
                <w:spacing w:val="2"/>
                <w:w w:val="102"/>
              </w:rPr>
              <w:t xml:space="preserve"> </w:t>
            </w:r>
            <w:r w:rsidR="004A0606" w:rsidRPr="00082281">
              <w:rPr>
                <w:rFonts w:ascii="Arial" w:hAnsi="Arial" w:cs="Arial"/>
                <w:spacing w:val="-1"/>
              </w:rPr>
              <w:t>d</w:t>
            </w:r>
            <w:r w:rsidR="004A0606" w:rsidRPr="00082281">
              <w:rPr>
                <w:rFonts w:ascii="Arial" w:hAnsi="Arial" w:cs="Arial"/>
              </w:rPr>
              <w:t>i RSUD dr. Murjani Sampit</w:t>
            </w:r>
            <w:r w:rsidR="004A0606" w:rsidRPr="00082281">
              <w:rPr>
                <w:rFonts w:ascii="Arial" w:hAnsi="Arial" w:cs="Arial"/>
                <w:w w:val="102"/>
              </w:rPr>
              <w:t>.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82281">
              <w:rPr>
                <w:rFonts w:ascii="Arial" w:hAnsi="Arial" w:cs="Arial"/>
              </w:rPr>
              <w:t>Undang-Undang</w:t>
            </w:r>
            <w:r w:rsidR="009C4C6A" w:rsidRPr="00082281">
              <w:rPr>
                <w:rFonts w:ascii="Arial" w:hAnsi="Arial" w:cs="Arial"/>
              </w:rPr>
              <w:t xml:space="preserve"> Republik Indonesia Nomor 29 tahun 2009 tentang Praktik Kedokteran</w:t>
            </w:r>
            <w:r w:rsidRPr="00082281">
              <w:rPr>
                <w:rFonts w:ascii="Arial" w:hAnsi="Arial" w:cs="Arial"/>
              </w:rPr>
              <w:t>;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spacing w:val="2"/>
              </w:rPr>
              <w:t>U</w:t>
            </w:r>
            <w:r w:rsidRPr="00082281">
              <w:rPr>
                <w:rFonts w:ascii="Arial" w:hAnsi="Arial" w:cs="Arial"/>
                <w:spacing w:val="-3"/>
              </w:rPr>
              <w:t>n</w:t>
            </w:r>
            <w:r w:rsidRPr="00082281">
              <w:rPr>
                <w:rFonts w:ascii="Arial" w:hAnsi="Arial" w:cs="Arial"/>
                <w:spacing w:val="-1"/>
              </w:rPr>
              <w:t>d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</w:rPr>
              <w:t>g</w:t>
            </w:r>
            <w:r w:rsidRPr="00082281">
              <w:rPr>
                <w:rFonts w:ascii="Arial" w:hAnsi="Arial" w:cs="Arial"/>
                <w:spacing w:val="3"/>
              </w:rPr>
              <w:t>-</w:t>
            </w:r>
            <w:r w:rsidRPr="00082281">
              <w:rPr>
                <w:rFonts w:ascii="Arial" w:hAnsi="Arial" w:cs="Arial"/>
              </w:rPr>
              <w:t>U</w:t>
            </w:r>
            <w:r w:rsidRPr="00082281">
              <w:rPr>
                <w:rFonts w:ascii="Arial" w:hAnsi="Arial" w:cs="Arial"/>
                <w:spacing w:val="2"/>
              </w:rPr>
              <w:t>n</w:t>
            </w:r>
            <w:r w:rsidRPr="00082281">
              <w:rPr>
                <w:rFonts w:ascii="Arial" w:hAnsi="Arial" w:cs="Arial"/>
                <w:spacing w:val="-3"/>
              </w:rPr>
              <w:t>d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3"/>
              </w:rPr>
              <w:t>n</w:t>
            </w:r>
            <w:r w:rsidRPr="00082281">
              <w:rPr>
                <w:rFonts w:ascii="Arial" w:hAnsi="Arial" w:cs="Arial"/>
              </w:rPr>
              <w:t xml:space="preserve">g </w:t>
            </w:r>
            <w:r w:rsidRPr="00082281">
              <w:rPr>
                <w:rFonts w:ascii="Arial" w:hAnsi="Arial" w:cs="Arial"/>
                <w:spacing w:val="-2"/>
              </w:rPr>
              <w:t>R</w:t>
            </w:r>
            <w:r w:rsidRPr="00082281">
              <w:rPr>
                <w:rFonts w:ascii="Arial" w:hAnsi="Arial" w:cs="Arial"/>
                <w:spacing w:val="3"/>
              </w:rPr>
              <w:t>e</w:t>
            </w:r>
            <w:r w:rsidRPr="00082281">
              <w:rPr>
                <w:rFonts w:ascii="Arial" w:hAnsi="Arial" w:cs="Arial"/>
                <w:spacing w:val="-1"/>
              </w:rPr>
              <w:t>p</w:t>
            </w:r>
            <w:r w:rsidRPr="00082281">
              <w:rPr>
                <w:rFonts w:ascii="Arial" w:hAnsi="Arial" w:cs="Arial"/>
                <w:spacing w:val="2"/>
              </w:rPr>
              <w:t>ub</w:t>
            </w:r>
            <w:r w:rsidRPr="00082281">
              <w:rPr>
                <w:rFonts w:ascii="Arial" w:hAnsi="Arial" w:cs="Arial"/>
                <w:spacing w:val="-1"/>
              </w:rPr>
              <w:t>l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</w:rPr>
              <w:t xml:space="preserve">k 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  <w:spacing w:val="-1"/>
              </w:rPr>
              <w:t>nd</w:t>
            </w:r>
            <w:r w:rsidRPr="00082281">
              <w:rPr>
                <w:rFonts w:ascii="Arial" w:hAnsi="Arial" w:cs="Arial"/>
                <w:spacing w:val="1"/>
              </w:rPr>
              <w:t>o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  <w:spacing w:val="1"/>
              </w:rPr>
              <w:t>e</w:t>
            </w:r>
            <w:r w:rsidRPr="00082281">
              <w:rPr>
                <w:rFonts w:ascii="Arial" w:hAnsi="Arial" w:cs="Arial"/>
                <w:spacing w:val="-2"/>
              </w:rPr>
              <w:t>s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</w:rPr>
              <w:t xml:space="preserve">a </w:t>
            </w:r>
            <w:r w:rsidRPr="00082281">
              <w:rPr>
                <w:rFonts w:ascii="Arial" w:hAnsi="Arial" w:cs="Arial"/>
                <w:spacing w:val="1"/>
              </w:rPr>
              <w:t>No</w:t>
            </w:r>
            <w:r w:rsidRPr="00082281">
              <w:rPr>
                <w:rFonts w:ascii="Arial" w:hAnsi="Arial" w:cs="Arial"/>
                <w:spacing w:val="3"/>
              </w:rPr>
              <w:t>m</w:t>
            </w:r>
            <w:r w:rsidRPr="00082281">
              <w:rPr>
                <w:rFonts w:ascii="Arial" w:hAnsi="Arial" w:cs="Arial"/>
                <w:spacing w:val="-4"/>
              </w:rPr>
              <w:t>o</w:t>
            </w:r>
            <w:r w:rsidRPr="00082281">
              <w:rPr>
                <w:rFonts w:ascii="Arial" w:hAnsi="Arial" w:cs="Arial"/>
              </w:rPr>
              <w:t xml:space="preserve">r </w:t>
            </w:r>
            <w:r w:rsidRPr="00082281">
              <w:rPr>
                <w:rFonts w:ascii="Arial" w:hAnsi="Arial" w:cs="Arial"/>
                <w:spacing w:val="1"/>
              </w:rPr>
              <w:t>3</w:t>
            </w:r>
            <w:r w:rsidRPr="00082281">
              <w:rPr>
                <w:rFonts w:ascii="Arial" w:hAnsi="Arial" w:cs="Arial"/>
              </w:rPr>
              <w:t xml:space="preserve">6 </w:t>
            </w:r>
            <w:r w:rsidRPr="00082281">
              <w:rPr>
                <w:rFonts w:ascii="Arial" w:hAnsi="Arial" w:cs="Arial"/>
                <w:spacing w:val="-1"/>
              </w:rPr>
              <w:t>t</w:t>
            </w:r>
            <w:r w:rsidRPr="00082281">
              <w:rPr>
                <w:rFonts w:ascii="Arial" w:hAnsi="Arial" w:cs="Arial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h</w:t>
            </w:r>
            <w:r w:rsidRPr="00082281">
              <w:rPr>
                <w:rFonts w:ascii="Arial" w:hAnsi="Arial" w:cs="Arial"/>
                <w:spacing w:val="2"/>
              </w:rPr>
              <w:t>u</w:t>
            </w:r>
            <w:r w:rsidRPr="00082281">
              <w:rPr>
                <w:rFonts w:ascii="Arial" w:hAnsi="Arial" w:cs="Arial"/>
              </w:rPr>
              <w:t xml:space="preserve">n </w:t>
            </w:r>
            <w:r w:rsidRPr="00082281">
              <w:rPr>
                <w:rFonts w:ascii="Arial" w:hAnsi="Arial" w:cs="Arial"/>
                <w:spacing w:val="1"/>
                <w:w w:val="102"/>
              </w:rPr>
              <w:t>2</w:t>
            </w:r>
            <w:r w:rsidRPr="00082281">
              <w:rPr>
                <w:rFonts w:ascii="Arial" w:hAnsi="Arial" w:cs="Arial"/>
                <w:spacing w:val="2"/>
                <w:w w:val="102"/>
              </w:rPr>
              <w:t>0</w:t>
            </w:r>
            <w:r w:rsidRPr="00082281">
              <w:rPr>
                <w:rFonts w:ascii="Arial" w:hAnsi="Arial" w:cs="Arial"/>
                <w:spacing w:val="1"/>
                <w:w w:val="102"/>
              </w:rPr>
              <w:t>0</w:t>
            </w:r>
            <w:r w:rsidRPr="00082281">
              <w:rPr>
                <w:rFonts w:ascii="Arial" w:hAnsi="Arial" w:cs="Arial"/>
                <w:w w:val="102"/>
              </w:rPr>
              <w:t xml:space="preserve">9 </w:t>
            </w:r>
            <w:r w:rsidRPr="00082281">
              <w:rPr>
                <w:rFonts w:ascii="Arial" w:hAnsi="Arial" w:cs="Arial"/>
                <w:spacing w:val="-1"/>
              </w:rPr>
              <w:t>t</w:t>
            </w:r>
            <w:r w:rsidRPr="00082281">
              <w:rPr>
                <w:rFonts w:ascii="Arial" w:hAnsi="Arial" w:cs="Arial"/>
                <w:spacing w:val="1"/>
              </w:rPr>
              <w:t>e</w:t>
            </w:r>
            <w:r w:rsidRPr="00082281">
              <w:rPr>
                <w:rFonts w:ascii="Arial" w:hAnsi="Arial" w:cs="Arial"/>
                <w:spacing w:val="-1"/>
              </w:rPr>
              <w:t>nt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</w:rPr>
              <w:t xml:space="preserve">g </w:t>
            </w:r>
            <w:r w:rsidRPr="00082281">
              <w:rPr>
                <w:rFonts w:ascii="Arial" w:hAnsi="Arial" w:cs="Arial"/>
                <w:spacing w:val="1"/>
                <w:w w:val="102"/>
              </w:rPr>
              <w:t>Kes</w:t>
            </w:r>
            <w:r w:rsidRPr="00082281">
              <w:rPr>
                <w:rFonts w:ascii="Arial" w:hAnsi="Arial" w:cs="Arial"/>
                <w:spacing w:val="3"/>
                <w:w w:val="102"/>
              </w:rPr>
              <w:t>e</w:t>
            </w:r>
            <w:r w:rsidRPr="00082281">
              <w:rPr>
                <w:rFonts w:ascii="Arial" w:hAnsi="Arial" w:cs="Arial"/>
                <w:spacing w:val="-3"/>
                <w:w w:val="102"/>
              </w:rPr>
              <w:t>h</w:t>
            </w:r>
            <w:r w:rsidRPr="00082281">
              <w:rPr>
                <w:rFonts w:ascii="Arial" w:hAnsi="Arial" w:cs="Arial"/>
                <w:spacing w:val="3"/>
                <w:w w:val="102"/>
              </w:rPr>
              <w:t>a</w:t>
            </w:r>
            <w:r w:rsidRPr="00082281">
              <w:rPr>
                <w:rFonts w:ascii="Arial" w:hAnsi="Arial" w:cs="Arial"/>
                <w:spacing w:val="-1"/>
                <w:w w:val="102"/>
              </w:rPr>
              <w:t>t</w:t>
            </w:r>
            <w:r w:rsidRPr="00082281">
              <w:rPr>
                <w:rFonts w:ascii="Arial" w:hAnsi="Arial" w:cs="Arial"/>
                <w:w w:val="102"/>
              </w:rPr>
              <w:t>an;</w:t>
            </w:r>
          </w:p>
          <w:p w:rsidR="004A0606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082281">
              <w:rPr>
                <w:rFonts w:ascii="Arial" w:hAnsi="Arial" w:cs="Arial"/>
                <w:spacing w:val="2"/>
              </w:rPr>
              <w:t>U</w:t>
            </w:r>
            <w:r w:rsidRPr="00082281">
              <w:rPr>
                <w:rFonts w:ascii="Arial" w:hAnsi="Arial" w:cs="Arial"/>
                <w:spacing w:val="-3"/>
              </w:rPr>
              <w:t>n</w:t>
            </w:r>
            <w:r w:rsidRPr="00082281">
              <w:rPr>
                <w:rFonts w:ascii="Arial" w:hAnsi="Arial" w:cs="Arial"/>
                <w:spacing w:val="-1"/>
              </w:rPr>
              <w:t>d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</w:rPr>
              <w:t>g</w:t>
            </w:r>
            <w:r w:rsidRPr="00082281">
              <w:rPr>
                <w:rFonts w:ascii="Arial" w:hAnsi="Arial" w:cs="Arial"/>
                <w:spacing w:val="3"/>
              </w:rPr>
              <w:t>-</w:t>
            </w:r>
            <w:r w:rsidRPr="00082281">
              <w:rPr>
                <w:rFonts w:ascii="Arial" w:hAnsi="Arial" w:cs="Arial"/>
              </w:rPr>
              <w:t>U</w:t>
            </w:r>
            <w:r w:rsidRPr="00082281">
              <w:rPr>
                <w:rFonts w:ascii="Arial" w:hAnsi="Arial" w:cs="Arial"/>
                <w:spacing w:val="2"/>
              </w:rPr>
              <w:t>n</w:t>
            </w:r>
            <w:r w:rsidRPr="00082281">
              <w:rPr>
                <w:rFonts w:ascii="Arial" w:hAnsi="Arial" w:cs="Arial"/>
                <w:spacing w:val="-3"/>
              </w:rPr>
              <w:t>d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3"/>
              </w:rPr>
              <w:t>n</w:t>
            </w:r>
            <w:r w:rsidRPr="00082281">
              <w:rPr>
                <w:rFonts w:ascii="Arial" w:hAnsi="Arial" w:cs="Arial"/>
              </w:rPr>
              <w:t xml:space="preserve">g  </w:t>
            </w:r>
            <w:r w:rsidRPr="00082281">
              <w:rPr>
                <w:rFonts w:ascii="Arial" w:hAnsi="Arial" w:cs="Arial"/>
                <w:spacing w:val="-2"/>
              </w:rPr>
              <w:t>R</w:t>
            </w:r>
            <w:r w:rsidRPr="00082281">
              <w:rPr>
                <w:rFonts w:ascii="Arial" w:hAnsi="Arial" w:cs="Arial"/>
                <w:spacing w:val="3"/>
              </w:rPr>
              <w:t>e</w:t>
            </w:r>
            <w:r w:rsidRPr="00082281">
              <w:rPr>
                <w:rFonts w:ascii="Arial" w:hAnsi="Arial" w:cs="Arial"/>
                <w:spacing w:val="-1"/>
              </w:rPr>
              <w:t>p</w:t>
            </w:r>
            <w:r w:rsidRPr="00082281">
              <w:rPr>
                <w:rFonts w:ascii="Arial" w:hAnsi="Arial" w:cs="Arial"/>
                <w:spacing w:val="2"/>
              </w:rPr>
              <w:t>ub</w:t>
            </w:r>
            <w:r w:rsidRPr="00082281">
              <w:rPr>
                <w:rFonts w:ascii="Arial" w:hAnsi="Arial" w:cs="Arial"/>
                <w:spacing w:val="-1"/>
              </w:rPr>
              <w:t>l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</w:rPr>
              <w:t xml:space="preserve">k 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  <w:spacing w:val="-1"/>
              </w:rPr>
              <w:t>nd</w:t>
            </w:r>
            <w:r w:rsidRPr="00082281">
              <w:rPr>
                <w:rFonts w:ascii="Arial" w:hAnsi="Arial" w:cs="Arial"/>
                <w:spacing w:val="1"/>
              </w:rPr>
              <w:t>o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  <w:spacing w:val="1"/>
              </w:rPr>
              <w:t>e</w:t>
            </w:r>
            <w:r w:rsidRPr="00082281">
              <w:rPr>
                <w:rFonts w:ascii="Arial" w:hAnsi="Arial" w:cs="Arial"/>
                <w:spacing w:val="-2"/>
              </w:rPr>
              <w:t>s</w:t>
            </w:r>
            <w:r w:rsidRPr="00082281">
              <w:rPr>
                <w:rFonts w:ascii="Arial" w:hAnsi="Arial" w:cs="Arial"/>
                <w:spacing w:val="1"/>
              </w:rPr>
              <w:t>i</w:t>
            </w:r>
            <w:r w:rsidRPr="00082281">
              <w:rPr>
                <w:rFonts w:ascii="Arial" w:hAnsi="Arial" w:cs="Arial"/>
              </w:rPr>
              <w:t xml:space="preserve">a </w:t>
            </w:r>
            <w:r w:rsidRPr="00082281">
              <w:rPr>
                <w:rFonts w:ascii="Arial" w:hAnsi="Arial" w:cs="Arial"/>
                <w:spacing w:val="1"/>
              </w:rPr>
              <w:t>No</w:t>
            </w:r>
            <w:r w:rsidRPr="00082281">
              <w:rPr>
                <w:rFonts w:ascii="Arial" w:hAnsi="Arial" w:cs="Arial"/>
                <w:spacing w:val="3"/>
              </w:rPr>
              <w:t>m</w:t>
            </w:r>
            <w:r w:rsidRPr="00082281">
              <w:rPr>
                <w:rFonts w:ascii="Arial" w:hAnsi="Arial" w:cs="Arial"/>
                <w:spacing w:val="-4"/>
              </w:rPr>
              <w:t>o</w:t>
            </w:r>
            <w:r w:rsidRPr="00082281">
              <w:rPr>
                <w:rFonts w:ascii="Arial" w:hAnsi="Arial" w:cs="Arial"/>
              </w:rPr>
              <w:t xml:space="preserve">r </w:t>
            </w:r>
            <w:r w:rsidR="009C4C6A" w:rsidRPr="00082281">
              <w:rPr>
                <w:rFonts w:ascii="Arial" w:hAnsi="Arial" w:cs="Arial"/>
                <w:spacing w:val="1"/>
              </w:rPr>
              <w:t>44</w:t>
            </w:r>
            <w:r w:rsidRPr="00082281">
              <w:rPr>
                <w:rFonts w:ascii="Arial" w:hAnsi="Arial" w:cs="Arial"/>
              </w:rPr>
              <w:t xml:space="preserve"> </w:t>
            </w:r>
            <w:r w:rsidRPr="00082281">
              <w:rPr>
                <w:rFonts w:ascii="Arial" w:hAnsi="Arial" w:cs="Arial"/>
                <w:spacing w:val="-1"/>
              </w:rPr>
              <w:t>t</w:t>
            </w:r>
            <w:r w:rsidRPr="00082281">
              <w:rPr>
                <w:rFonts w:ascii="Arial" w:hAnsi="Arial" w:cs="Arial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h</w:t>
            </w:r>
            <w:r w:rsidRPr="00082281">
              <w:rPr>
                <w:rFonts w:ascii="Arial" w:hAnsi="Arial" w:cs="Arial"/>
                <w:spacing w:val="2"/>
              </w:rPr>
              <w:t>u</w:t>
            </w:r>
            <w:r w:rsidRPr="00082281">
              <w:rPr>
                <w:rFonts w:ascii="Arial" w:hAnsi="Arial" w:cs="Arial"/>
              </w:rPr>
              <w:t xml:space="preserve">n </w:t>
            </w:r>
            <w:r w:rsidRPr="00082281">
              <w:rPr>
                <w:rFonts w:ascii="Arial" w:hAnsi="Arial" w:cs="Arial"/>
                <w:spacing w:val="1"/>
                <w:w w:val="102"/>
              </w:rPr>
              <w:t>2</w:t>
            </w:r>
            <w:r w:rsidRPr="00082281">
              <w:rPr>
                <w:rFonts w:ascii="Arial" w:hAnsi="Arial" w:cs="Arial"/>
                <w:spacing w:val="2"/>
                <w:w w:val="102"/>
              </w:rPr>
              <w:t>0</w:t>
            </w:r>
            <w:r w:rsidRPr="00082281">
              <w:rPr>
                <w:rFonts w:ascii="Arial" w:hAnsi="Arial" w:cs="Arial"/>
                <w:spacing w:val="1"/>
                <w:w w:val="102"/>
              </w:rPr>
              <w:t>0</w:t>
            </w:r>
            <w:r w:rsidRPr="00082281">
              <w:rPr>
                <w:rFonts w:ascii="Arial" w:hAnsi="Arial" w:cs="Arial"/>
                <w:w w:val="102"/>
              </w:rPr>
              <w:t>9</w:t>
            </w:r>
            <w:r w:rsidR="00771042" w:rsidRPr="00082281">
              <w:rPr>
                <w:rFonts w:ascii="Arial" w:hAnsi="Arial" w:cs="Arial"/>
                <w:w w:val="102"/>
              </w:rPr>
              <w:t xml:space="preserve"> </w:t>
            </w:r>
            <w:r w:rsidRPr="00082281">
              <w:rPr>
                <w:rFonts w:ascii="Arial" w:hAnsi="Arial" w:cs="Arial"/>
                <w:spacing w:val="-1"/>
              </w:rPr>
              <w:t>t</w:t>
            </w:r>
            <w:r w:rsidRPr="00082281">
              <w:rPr>
                <w:rFonts w:ascii="Arial" w:hAnsi="Arial" w:cs="Arial"/>
                <w:spacing w:val="1"/>
              </w:rPr>
              <w:t>e</w:t>
            </w:r>
            <w:r w:rsidRPr="00082281">
              <w:rPr>
                <w:rFonts w:ascii="Arial" w:hAnsi="Arial" w:cs="Arial"/>
                <w:spacing w:val="-1"/>
              </w:rPr>
              <w:t>nt</w:t>
            </w:r>
            <w:r w:rsidRPr="00082281">
              <w:rPr>
                <w:rFonts w:ascii="Arial" w:hAnsi="Arial" w:cs="Arial"/>
                <w:spacing w:val="3"/>
              </w:rPr>
              <w:t>a</w:t>
            </w:r>
            <w:r w:rsidRPr="00082281">
              <w:rPr>
                <w:rFonts w:ascii="Arial" w:hAnsi="Arial" w:cs="Arial"/>
                <w:spacing w:val="-1"/>
              </w:rPr>
              <w:t>n</w:t>
            </w:r>
            <w:r w:rsidRPr="00082281">
              <w:rPr>
                <w:rFonts w:ascii="Arial" w:hAnsi="Arial" w:cs="Arial"/>
              </w:rPr>
              <w:t xml:space="preserve">g </w:t>
            </w:r>
            <w:r w:rsidR="009C4C6A" w:rsidRPr="00082281">
              <w:rPr>
                <w:rFonts w:ascii="Arial" w:hAnsi="Arial" w:cs="Arial"/>
                <w:spacing w:val="1"/>
              </w:rPr>
              <w:t>Rumah Sakit</w:t>
            </w:r>
            <w:r w:rsidRPr="00082281">
              <w:rPr>
                <w:rFonts w:ascii="Arial" w:hAnsi="Arial" w:cs="Arial"/>
                <w:w w:val="102"/>
              </w:rPr>
              <w:t xml:space="preserve">; </w:t>
            </w:r>
          </w:p>
          <w:p w:rsidR="00082281" w:rsidRDefault="00082281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82281">
              <w:rPr>
                <w:rFonts w:ascii="Arial" w:hAnsi="Arial" w:cs="Arial"/>
              </w:rPr>
              <w:lastRenderedPageBreak/>
              <w:t>Peraturan Menteri Kes</w:t>
            </w:r>
            <w:r w:rsidR="008C5819" w:rsidRPr="00082281">
              <w:rPr>
                <w:rFonts w:ascii="Arial" w:hAnsi="Arial" w:cs="Arial"/>
              </w:rPr>
              <w:t>ehatan Republik Indonesia Nomor</w:t>
            </w:r>
            <w:r w:rsidR="008C5819" w:rsidRPr="00082281">
              <w:rPr>
                <w:rFonts w:ascii="Arial" w:hAnsi="Arial" w:cs="Arial"/>
                <w:lang w:val="en-ID"/>
              </w:rPr>
              <w:t xml:space="preserve"> </w:t>
            </w:r>
            <w:r w:rsidR="009C4C6A" w:rsidRPr="00082281">
              <w:rPr>
                <w:rFonts w:ascii="Arial" w:hAnsi="Arial" w:cs="Arial"/>
                <w:lang w:val="en-SG"/>
              </w:rPr>
              <w:t>251</w:t>
            </w:r>
            <w:r w:rsidR="00B562BE" w:rsidRPr="00082281">
              <w:rPr>
                <w:rFonts w:ascii="Arial" w:hAnsi="Arial" w:cs="Arial"/>
                <w:lang w:val="en-SG"/>
              </w:rPr>
              <w:t xml:space="preserve"> </w:t>
            </w:r>
            <w:r w:rsidR="009C4C6A" w:rsidRPr="00082281">
              <w:rPr>
                <w:rFonts w:ascii="Arial" w:hAnsi="Arial" w:cs="Arial"/>
                <w:lang w:val="en-SG"/>
              </w:rPr>
              <w:t>Tahun 2012</w:t>
            </w:r>
            <w:r w:rsidR="008C5819" w:rsidRPr="00082281">
              <w:rPr>
                <w:rFonts w:ascii="Arial" w:hAnsi="Arial" w:cs="Arial"/>
                <w:lang w:val="en-SG"/>
              </w:rPr>
              <w:t xml:space="preserve"> </w:t>
            </w:r>
            <w:r w:rsidR="00B562BE" w:rsidRPr="00082281">
              <w:rPr>
                <w:rFonts w:ascii="Arial" w:hAnsi="Arial" w:cs="Arial"/>
                <w:lang w:val="en-SG"/>
              </w:rPr>
              <w:t>tentan</w:t>
            </w:r>
            <w:r w:rsidR="008C5819" w:rsidRPr="00082281">
              <w:rPr>
                <w:rFonts w:ascii="Arial" w:hAnsi="Arial" w:cs="Arial"/>
                <w:lang w:val="en-SG"/>
              </w:rPr>
              <w:t xml:space="preserve">g </w:t>
            </w:r>
            <w:r w:rsidR="009C4C6A" w:rsidRPr="00082281">
              <w:rPr>
                <w:rFonts w:ascii="Arial" w:hAnsi="Arial" w:cs="Arial"/>
                <w:lang w:val="en-SG"/>
              </w:rPr>
              <w:t xml:space="preserve">Komite </w:t>
            </w:r>
            <w:r w:rsidR="008C5819" w:rsidRPr="00082281">
              <w:rPr>
                <w:rFonts w:ascii="Arial" w:hAnsi="Arial" w:cs="Arial"/>
                <w:lang w:val="en-SG"/>
              </w:rPr>
              <w:t>Keselamatan Pasien</w:t>
            </w:r>
            <w:r w:rsidR="009C4C6A" w:rsidRPr="00082281">
              <w:rPr>
                <w:rFonts w:ascii="Arial" w:hAnsi="Arial" w:cs="Arial"/>
                <w:lang w:val="en-SG"/>
              </w:rPr>
              <w:t xml:space="preserve"> Rumah Sakit</w:t>
            </w:r>
            <w:r w:rsidRPr="00082281">
              <w:rPr>
                <w:rFonts w:ascii="Arial" w:hAnsi="Arial" w:cs="Arial"/>
              </w:rPr>
              <w:t>;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Peraturan Menteri Keseh</w:t>
            </w:r>
            <w:r w:rsidR="00B562BE" w:rsidRPr="00082281">
              <w:rPr>
                <w:rFonts w:ascii="Arial" w:hAnsi="Arial" w:cs="Arial"/>
              </w:rPr>
              <w:t xml:space="preserve">atan Republik Indonesia Nomor </w:t>
            </w:r>
            <w:r w:rsidR="009C4C6A" w:rsidRPr="00082281">
              <w:rPr>
                <w:rFonts w:ascii="Arial" w:hAnsi="Arial" w:cs="Arial"/>
                <w:lang w:val="en-SG"/>
              </w:rPr>
              <w:t>11 Tahun 2017 tentang Keselamatan Pasien;</w:t>
            </w:r>
          </w:p>
          <w:p w:rsidR="00D011B0" w:rsidRPr="00082281" w:rsidRDefault="00D011B0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Keputusan Kepala Dinas Kesehatan Provinsi Kalimantan Tengah Nomor : 134/JSK-2/X-2013, tentang Pemberian Ijin Operasional Tetap Kepada RSUD dr. Murjani Sampit;</w:t>
            </w:r>
          </w:p>
          <w:p w:rsidR="008D54A5" w:rsidRPr="00082281" w:rsidRDefault="00D011B0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105384" w:rsidRPr="00082281" w:rsidRDefault="00105384" w:rsidP="00082281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A0606" w:rsidRPr="00082281" w:rsidRDefault="004A0606" w:rsidP="00082281">
      <w:pPr>
        <w:pStyle w:val="NoSpacing"/>
        <w:spacing w:line="360" w:lineRule="auto"/>
        <w:jc w:val="center"/>
        <w:rPr>
          <w:rFonts w:ascii="Arial" w:hAnsi="Arial" w:cs="Arial"/>
        </w:rPr>
      </w:pPr>
      <w:r w:rsidRPr="00082281">
        <w:rPr>
          <w:rFonts w:ascii="Arial" w:hAnsi="Arial" w:cs="Arial"/>
        </w:rPr>
        <w:t>MEMUTUSKAN :</w:t>
      </w: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809"/>
        <w:gridCol w:w="317"/>
        <w:gridCol w:w="6521"/>
      </w:tblGrid>
      <w:tr w:rsidR="004A0606" w:rsidRPr="00082281" w:rsidTr="004E1AC9">
        <w:tc>
          <w:tcPr>
            <w:tcW w:w="1809" w:type="dxa"/>
          </w:tcPr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MENETAPKAN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ind w:left="142" w:hanging="142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KESATU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KEDUA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</w:rPr>
              <w:t>KETIGA</w:t>
            </w:r>
          </w:p>
          <w:p w:rsidR="00EB7E0C" w:rsidRPr="00082281" w:rsidRDefault="00EB7E0C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E4D4C" w:rsidRPr="00082281" w:rsidRDefault="008E4D4C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>KEEMPAT</w:t>
            </w:r>
          </w:p>
          <w:p w:rsidR="008572ED" w:rsidRPr="00082281" w:rsidRDefault="008572ED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E4D4C" w:rsidRPr="00082281" w:rsidRDefault="008E4D4C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E4D4C" w:rsidRDefault="008E4D4C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>KELIMA</w:t>
            </w:r>
          </w:p>
          <w:p w:rsidR="008572ED" w:rsidRDefault="008572ED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SG"/>
              </w:rPr>
              <w:t>KEENAM</w:t>
            </w:r>
          </w:p>
          <w:p w:rsidR="00032694" w:rsidRDefault="00032694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E1AC9" w:rsidRDefault="004E1AC9" w:rsidP="00082281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032694" w:rsidRPr="00082281" w:rsidRDefault="00032694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lastRenderedPageBreak/>
              <w:t>KETUJUH</w:t>
            </w:r>
          </w:p>
        </w:tc>
        <w:tc>
          <w:tcPr>
            <w:tcW w:w="317" w:type="dxa"/>
          </w:tcPr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lastRenderedPageBreak/>
              <w:t>: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</w:rPr>
              <w:t>:</w:t>
            </w:r>
          </w:p>
          <w:p w:rsidR="00EB7E0C" w:rsidRPr="00082281" w:rsidRDefault="00EB7E0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E4D4C" w:rsidRPr="00082281" w:rsidRDefault="008E4D4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082281" w:rsidRDefault="00EB7E0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>:</w:t>
            </w:r>
          </w:p>
          <w:p w:rsidR="008572ED" w:rsidRPr="00082281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1B6629" w:rsidRPr="00082281" w:rsidRDefault="001B6629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E4D4C" w:rsidRDefault="008E4D4C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>:</w:t>
            </w:r>
          </w:p>
          <w:p w:rsidR="008572ED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P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SG"/>
              </w:rPr>
              <w:t>:</w:t>
            </w:r>
          </w:p>
          <w:p w:rsidR="00032694" w:rsidRDefault="00032694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E1AC9" w:rsidRDefault="004E1AC9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032694" w:rsidRPr="00082281" w:rsidRDefault="00032694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lastRenderedPageBreak/>
              <w:t>:</w:t>
            </w:r>
          </w:p>
        </w:tc>
        <w:tc>
          <w:tcPr>
            <w:tcW w:w="6521" w:type="dxa"/>
          </w:tcPr>
          <w:p w:rsidR="004A0606" w:rsidRPr="00082281" w:rsidRDefault="004A0606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082281" w:rsidRDefault="005300BE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SG"/>
              </w:rPr>
              <w:t xml:space="preserve">Memberlakukan </w:t>
            </w:r>
            <w:r w:rsidRPr="00082281">
              <w:rPr>
                <w:rFonts w:ascii="Arial" w:hAnsi="Arial" w:cs="Arial"/>
              </w:rPr>
              <w:t>P</w:t>
            </w:r>
            <w:r w:rsidRPr="00082281">
              <w:rPr>
                <w:rFonts w:ascii="Arial" w:hAnsi="Arial" w:cs="Arial"/>
                <w:lang w:val="en-SG"/>
              </w:rPr>
              <w:t xml:space="preserve">anduan </w:t>
            </w:r>
            <w:r w:rsidRPr="00082281">
              <w:rPr>
                <w:rFonts w:ascii="Arial" w:hAnsi="Arial" w:cs="Arial"/>
              </w:rPr>
              <w:t>P</w:t>
            </w:r>
            <w:r w:rsidRPr="00082281">
              <w:rPr>
                <w:rFonts w:ascii="Arial" w:hAnsi="Arial" w:cs="Arial"/>
                <w:lang w:val="en-SG"/>
              </w:rPr>
              <w:t xml:space="preserve">elaporan </w:t>
            </w:r>
            <w:r w:rsidRPr="00082281">
              <w:rPr>
                <w:rFonts w:ascii="Arial" w:hAnsi="Arial" w:cs="Arial"/>
              </w:rPr>
              <w:t>I</w:t>
            </w:r>
            <w:r w:rsidR="005A65DE" w:rsidRPr="00082281">
              <w:rPr>
                <w:rFonts w:ascii="Arial" w:hAnsi="Arial" w:cs="Arial"/>
                <w:lang w:val="en-SG"/>
              </w:rPr>
              <w:t xml:space="preserve">nsiden </w:t>
            </w:r>
            <w:r w:rsidRPr="00082281">
              <w:rPr>
                <w:rFonts w:ascii="Arial" w:hAnsi="Arial" w:cs="Arial"/>
              </w:rPr>
              <w:t xml:space="preserve">Keselamatan Pasien </w:t>
            </w:r>
            <w:r w:rsidR="005A65DE" w:rsidRPr="00082281">
              <w:rPr>
                <w:rFonts w:ascii="Arial" w:hAnsi="Arial" w:cs="Arial"/>
                <w:lang w:val="en-SG"/>
              </w:rPr>
              <w:t>di</w:t>
            </w:r>
            <w:r w:rsidR="004A0606" w:rsidRPr="00082281">
              <w:rPr>
                <w:rFonts w:ascii="Arial" w:hAnsi="Arial" w:cs="Arial"/>
              </w:rPr>
              <w:t xml:space="preserve"> RSUD dr. Murjani Sampit sebagaimana tercantum dalam lampiran surat keputusan ini;</w:t>
            </w:r>
          </w:p>
          <w:p w:rsidR="004A0606" w:rsidRPr="00082281" w:rsidRDefault="005A65DE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SG"/>
              </w:rPr>
              <w:t>Semua insiden di rumah sakit wajib segera ditindaklanjuti (dicegah/ditangani) untuk mengurangi dampak atau akibat yang tidak diharapkan;</w:t>
            </w:r>
          </w:p>
          <w:p w:rsidR="004A0606" w:rsidRPr="00082281" w:rsidRDefault="00EB7E0C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 xml:space="preserve">Semua kejadian insiden harus dilaporkan secara tertulis pada formulir internal insiden dalam waktu maksimal 2 x 24 jam dengan diketahui oleh atasan langsung, dilaporkan </w:t>
            </w:r>
            <w:r w:rsidR="001B6629" w:rsidRPr="00082281">
              <w:rPr>
                <w:rFonts w:ascii="Arial" w:hAnsi="Arial" w:cs="Arial"/>
                <w:lang w:val="en-SG"/>
              </w:rPr>
              <w:t xml:space="preserve">kepada </w:t>
            </w:r>
            <w:r w:rsidR="008E4D4C" w:rsidRPr="00082281">
              <w:rPr>
                <w:rFonts w:ascii="Arial" w:hAnsi="Arial" w:cs="Arial"/>
                <w:lang w:val="en-ID"/>
              </w:rPr>
              <w:t>Sub Komite</w:t>
            </w:r>
            <w:r w:rsidR="001B6629" w:rsidRPr="00082281">
              <w:rPr>
                <w:rFonts w:ascii="Arial" w:hAnsi="Arial" w:cs="Arial"/>
              </w:rPr>
              <w:t xml:space="preserve"> Keselamatan Pasien </w:t>
            </w:r>
            <w:r w:rsidR="008E4D4C" w:rsidRPr="00082281">
              <w:rPr>
                <w:rFonts w:ascii="Arial" w:hAnsi="Arial" w:cs="Arial"/>
                <w:lang w:val="en-ID"/>
              </w:rPr>
              <w:t xml:space="preserve">Komite PMKP </w:t>
            </w:r>
            <w:r w:rsidR="001B6629" w:rsidRPr="00082281">
              <w:rPr>
                <w:rFonts w:ascii="Arial" w:hAnsi="Arial" w:cs="Arial"/>
              </w:rPr>
              <w:t>RSUD dr. Murjani Sampit</w:t>
            </w:r>
            <w:r w:rsidRPr="00082281">
              <w:rPr>
                <w:rFonts w:ascii="Arial" w:hAnsi="Arial" w:cs="Arial"/>
                <w:lang w:val="en-SG"/>
              </w:rPr>
              <w:t xml:space="preserve"> serta dilakukan re-</w:t>
            </w:r>
            <w:r w:rsidRPr="00082281">
              <w:rPr>
                <w:rFonts w:ascii="Arial" w:hAnsi="Arial" w:cs="Arial"/>
                <w:i/>
                <w:lang w:val="en-SG"/>
              </w:rPr>
              <w:t>grading</w:t>
            </w:r>
            <w:r w:rsidRPr="00082281">
              <w:rPr>
                <w:rFonts w:ascii="Arial" w:hAnsi="Arial" w:cs="Arial"/>
                <w:lang w:val="en-SG"/>
              </w:rPr>
              <w:t>;</w:t>
            </w:r>
          </w:p>
          <w:p w:rsidR="00EB7E0C" w:rsidRPr="00082281" w:rsidRDefault="008572ED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t xml:space="preserve">Hasil tindak lanjut dari insiden ditentukan berdasarkan </w:t>
            </w:r>
            <w:r w:rsidRPr="00082281">
              <w:rPr>
                <w:rFonts w:ascii="Arial" w:hAnsi="Arial" w:cs="Arial"/>
                <w:i/>
                <w:lang w:val="en-SG"/>
              </w:rPr>
              <w:t>grading</w:t>
            </w:r>
            <w:r w:rsidRPr="00082281">
              <w:rPr>
                <w:rFonts w:ascii="Arial" w:hAnsi="Arial" w:cs="Arial"/>
                <w:lang w:val="en-SG"/>
              </w:rPr>
              <w:t xml:space="preserve"> resiko insiden yaitu berupa investigasi sederhana yang dilakukan oleh unit </w:t>
            </w:r>
            <w:r w:rsidR="005300BE" w:rsidRPr="00082281">
              <w:rPr>
                <w:rFonts w:ascii="Arial" w:hAnsi="Arial" w:cs="Arial"/>
              </w:rPr>
              <w:t xml:space="preserve">kerja </w:t>
            </w:r>
            <w:r w:rsidRPr="00082281">
              <w:rPr>
                <w:rFonts w:ascii="Arial" w:hAnsi="Arial" w:cs="Arial"/>
                <w:lang w:val="en-SG"/>
              </w:rPr>
              <w:t xml:space="preserve">dan hasilnya dilaporkan </w:t>
            </w:r>
            <w:r w:rsidR="001B6629" w:rsidRPr="00082281">
              <w:rPr>
                <w:rFonts w:ascii="Arial" w:hAnsi="Arial" w:cs="Arial"/>
                <w:lang w:val="en-SG"/>
              </w:rPr>
              <w:t xml:space="preserve">kepada </w:t>
            </w:r>
            <w:r w:rsidR="008E4D4C" w:rsidRPr="00082281">
              <w:rPr>
                <w:rFonts w:ascii="Arial" w:hAnsi="Arial" w:cs="Arial"/>
                <w:lang w:val="en-ID"/>
              </w:rPr>
              <w:t>Sub Komite</w:t>
            </w:r>
            <w:r w:rsidR="001B6629" w:rsidRPr="00082281">
              <w:rPr>
                <w:rFonts w:ascii="Arial" w:hAnsi="Arial" w:cs="Arial"/>
              </w:rPr>
              <w:t xml:space="preserve"> Keselamatan Pasien </w:t>
            </w:r>
            <w:r w:rsidR="008E4D4C" w:rsidRPr="00082281">
              <w:rPr>
                <w:rFonts w:ascii="Arial" w:hAnsi="Arial" w:cs="Arial"/>
                <w:lang w:val="en-ID"/>
              </w:rPr>
              <w:t xml:space="preserve">Komite PMKP </w:t>
            </w:r>
            <w:r w:rsidR="001B6629" w:rsidRPr="00082281">
              <w:rPr>
                <w:rFonts w:ascii="Arial" w:hAnsi="Arial" w:cs="Arial"/>
              </w:rPr>
              <w:t>RSUD dr. Murjani Sampit</w:t>
            </w:r>
            <w:r w:rsidRPr="00082281">
              <w:rPr>
                <w:rFonts w:ascii="Arial" w:hAnsi="Arial" w:cs="Arial"/>
                <w:lang w:val="en-SG"/>
              </w:rPr>
              <w:t>. Investigasi komprehensif dilakuka</w:t>
            </w:r>
            <w:r w:rsidR="001B6629" w:rsidRPr="00082281">
              <w:rPr>
                <w:rFonts w:ascii="Arial" w:hAnsi="Arial" w:cs="Arial"/>
                <w:lang w:val="en-SG"/>
              </w:rPr>
              <w:t xml:space="preserve">n oleh </w:t>
            </w:r>
            <w:r w:rsidR="008E4D4C" w:rsidRPr="00082281">
              <w:rPr>
                <w:rFonts w:ascii="Arial" w:hAnsi="Arial" w:cs="Arial"/>
                <w:lang w:val="en-ID"/>
              </w:rPr>
              <w:t>Sub Komite</w:t>
            </w:r>
            <w:r w:rsidR="001B6629" w:rsidRPr="00082281">
              <w:rPr>
                <w:rFonts w:ascii="Arial" w:hAnsi="Arial" w:cs="Arial"/>
              </w:rPr>
              <w:t xml:space="preserve"> Keselamatan Pasien </w:t>
            </w:r>
            <w:r w:rsidR="008E4D4C" w:rsidRPr="00082281">
              <w:rPr>
                <w:rFonts w:ascii="Arial" w:hAnsi="Arial" w:cs="Arial"/>
                <w:lang w:val="en-ID"/>
              </w:rPr>
              <w:t xml:space="preserve">Komite PMKP </w:t>
            </w:r>
            <w:r w:rsidR="001B6629" w:rsidRPr="00082281">
              <w:rPr>
                <w:rFonts w:ascii="Arial" w:hAnsi="Arial" w:cs="Arial"/>
              </w:rPr>
              <w:t xml:space="preserve">RSUD dr. Murjani Sampit </w:t>
            </w:r>
            <w:r w:rsidRPr="00082281">
              <w:rPr>
                <w:rFonts w:ascii="Arial" w:hAnsi="Arial" w:cs="Arial"/>
                <w:lang w:val="en-SG"/>
              </w:rPr>
              <w:t xml:space="preserve"> dan unit </w:t>
            </w:r>
            <w:r w:rsidR="005300BE" w:rsidRPr="00082281">
              <w:rPr>
                <w:rFonts w:ascii="Arial" w:hAnsi="Arial" w:cs="Arial"/>
              </w:rPr>
              <w:t xml:space="preserve">kerja </w:t>
            </w:r>
            <w:r w:rsidRPr="00082281">
              <w:rPr>
                <w:rFonts w:ascii="Arial" w:hAnsi="Arial" w:cs="Arial"/>
                <w:lang w:val="en-SG"/>
              </w:rPr>
              <w:t>terkait;</w:t>
            </w:r>
          </w:p>
          <w:p w:rsidR="008572ED" w:rsidRPr="00082281" w:rsidRDefault="008572ED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SG"/>
              </w:rPr>
              <w:t xml:space="preserve">Hasil analisa dan rekomendasi dari insiden yang terjadi dilaporkan </w:t>
            </w:r>
            <w:r w:rsidR="005534D6" w:rsidRPr="00082281">
              <w:rPr>
                <w:rFonts w:ascii="Arial" w:hAnsi="Arial" w:cs="Arial"/>
                <w:lang w:val="en-SG"/>
              </w:rPr>
              <w:t xml:space="preserve">kepada Komite </w:t>
            </w:r>
            <w:r w:rsidR="001B6629" w:rsidRPr="00082281">
              <w:rPr>
                <w:rFonts w:ascii="Arial" w:hAnsi="Arial" w:cs="Arial"/>
              </w:rPr>
              <w:t>Keselamatan Pasien Rumah Sakit</w:t>
            </w:r>
            <w:r w:rsidRPr="00082281">
              <w:rPr>
                <w:rFonts w:ascii="Arial" w:hAnsi="Arial" w:cs="Arial"/>
                <w:lang w:val="en-SG"/>
              </w:rPr>
              <w:t xml:space="preserve"> Eksternal;</w:t>
            </w:r>
          </w:p>
          <w:p w:rsidR="00032694" w:rsidRDefault="00032694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082281">
              <w:rPr>
                <w:rFonts w:ascii="Arial" w:hAnsi="Arial" w:cs="Arial"/>
              </w:rPr>
              <w:t>Keputusan ini berlaku sejak tanggal ditetapkan dan akan dilakukan evaluasi setiap tahunnya serta dilakukan revisi setiap 3 (tiga) tahun.</w:t>
            </w:r>
          </w:p>
          <w:p w:rsidR="00082281" w:rsidRDefault="00082281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082281" w:rsidRDefault="00082281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4E1AC9" w:rsidRDefault="004E1AC9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8572ED" w:rsidRPr="00082281" w:rsidRDefault="008572ED" w:rsidP="0008228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082281">
              <w:rPr>
                <w:rFonts w:ascii="Arial" w:hAnsi="Arial" w:cs="Arial"/>
                <w:lang w:val="en-SG"/>
              </w:rPr>
              <w:lastRenderedPageBreak/>
              <w:t>Apabila hasil evalusi mensyaratkan adanya perubahan dan perbaikan maka akan dilakukan perbaikan dan perubahan sebagaimana mestinya.</w:t>
            </w:r>
          </w:p>
        </w:tc>
      </w:tr>
    </w:tbl>
    <w:p w:rsidR="004A0606" w:rsidRPr="00082281" w:rsidRDefault="004A0606" w:rsidP="00082281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1513"/>
        <w:gridCol w:w="472"/>
        <w:gridCol w:w="2693"/>
      </w:tblGrid>
      <w:tr w:rsidR="004A0606" w:rsidRPr="00082281" w:rsidTr="004E1AC9">
        <w:tc>
          <w:tcPr>
            <w:tcW w:w="1513" w:type="dxa"/>
            <w:hideMark/>
          </w:tcPr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Ditetapkan di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Tanggal</w:t>
            </w:r>
          </w:p>
        </w:tc>
        <w:tc>
          <w:tcPr>
            <w:tcW w:w="472" w:type="dxa"/>
            <w:hideMark/>
          </w:tcPr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:</w:t>
            </w:r>
          </w:p>
        </w:tc>
        <w:tc>
          <w:tcPr>
            <w:tcW w:w="2693" w:type="dxa"/>
          </w:tcPr>
          <w:p w:rsidR="004A0606" w:rsidRPr="00082281" w:rsidRDefault="004A0606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Sampit</w:t>
            </w:r>
          </w:p>
          <w:p w:rsidR="004A0606" w:rsidRPr="00082281" w:rsidRDefault="00261DB9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 xml:space="preserve">      Januari 2018</w:t>
            </w:r>
          </w:p>
        </w:tc>
      </w:tr>
    </w:tbl>
    <w:p w:rsidR="004A0606" w:rsidRPr="00082281" w:rsidRDefault="004A0606" w:rsidP="00082281">
      <w:pPr>
        <w:pStyle w:val="NoSpacing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678"/>
      </w:tblGrid>
      <w:tr w:rsidR="004A0606" w:rsidRPr="00082281" w:rsidTr="004E1AC9">
        <w:tc>
          <w:tcPr>
            <w:tcW w:w="4678" w:type="dxa"/>
          </w:tcPr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 xml:space="preserve">Direktur 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082281" w:rsidRDefault="007B16AF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lang w:val="en-ID"/>
              </w:rPr>
              <w:t>d</w:t>
            </w:r>
            <w:r w:rsidR="00032694" w:rsidRPr="00082281">
              <w:rPr>
                <w:rFonts w:ascii="Arial" w:hAnsi="Arial" w:cs="Arial"/>
              </w:rPr>
              <w:t>r. DENNY MUDA PERDANA</w:t>
            </w:r>
            <w:r w:rsidR="004A0606" w:rsidRPr="00082281">
              <w:rPr>
                <w:rFonts w:ascii="Arial" w:hAnsi="Arial" w:cs="Arial"/>
              </w:rPr>
              <w:t>, Sp.Rad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Pembina Utama Muda</w:t>
            </w:r>
          </w:p>
          <w:p w:rsidR="004A0606" w:rsidRPr="00082281" w:rsidRDefault="004A0606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NIP. 19621121 199610 1 001</w:t>
            </w:r>
          </w:p>
        </w:tc>
      </w:tr>
    </w:tbl>
    <w:p w:rsidR="004A0606" w:rsidRPr="00082281" w:rsidRDefault="004A0606" w:rsidP="00082281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A0606" w:rsidRPr="00082281" w:rsidRDefault="007B16AF" w:rsidP="00082281">
      <w:pPr>
        <w:pStyle w:val="NoSpacing"/>
        <w:spacing w:line="360" w:lineRule="auto"/>
        <w:jc w:val="both"/>
        <w:rPr>
          <w:rFonts w:ascii="Arial" w:hAnsi="Arial" w:cs="Arial"/>
          <w:u w:val="single"/>
        </w:rPr>
      </w:pPr>
      <w:r w:rsidRPr="00082281">
        <w:rPr>
          <w:rFonts w:ascii="Arial" w:hAnsi="Arial" w:cs="Arial"/>
          <w:u w:val="single"/>
        </w:rPr>
        <w:t xml:space="preserve">TEMBUSAN </w:t>
      </w:r>
      <w:r w:rsidR="004A0606" w:rsidRPr="00082281">
        <w:rPr>
          <w:rFonts w:ascii="Arial" w:hAnsi="Arial" w:cs="Arial"/>
          <w:u w:val="single"/>
        </w:rPr>
        <w:t>Yth :</w:t>
      </w:r>
    </w:p>
    <w:p w:rsidR="004A0606" w:rsidRPr="00082281" w:rsidRDefault="00032694" w:rsidP="00352B67">
      <w:pPr>
        <w:pStyle w:val="NoSpacing"/>
        <w:numPr>
          <w:ilvl w:val="0"/>
          <w:numId w:val="9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082281">
        <w:rPr>
          <w:rFonts w:ascii="Arial" w:hAnsi="Arial" w:cs="Arial"/>
        </w:rPr>
        <w:t xml:space="preserve">Semua unit kerja </w:t>
      </w:r>
      <w:r w:rsidR="004A0606" w:rsidRPr="00082281">
        <w:rPr>
          <w:rFonts w:ascii="Arial" w:hAnsi="Arial" w:cs="Arial"/>
        </w:rPr>
        <w:t xml:space="preserve"> RSUD dr. Murjani Sampit</w:t>
      </w:r>
    </w:p>
    <w:p w:rsidR="004A0606" w:rsidRPr="00082281" w:rsidRDefault="004A0606" w:rsidP="00352B67">
      <w:pPr>
        <w:pStyle w:val="NoSpacing"/>
        <w:numPr>
          <w:ilvl w:val="0"/>
          <w:numId w:val="91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082281">
        <w:rPr>
          <w:rFonts w:ascii="Arial" w:hAnsi="Arial" w:cs="Arial"/>
        </w:rPr>
        <w:t>Arsip</w:t>
      </w:r>
    </w:p>
    <w:p w:rsidR="007B16AF" w:rsidRPr="00082281" w:rsidRDefault="007B16AF" w:rsidP="00082281">
      <w:pPr>
        <w:pStyle w:val="NoSpacing"/>
        <w:spacing w:line="360" w:lineRule="auto"/>
        <w:jc w:val="both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082281" w:rsidRPr="00082281" w:rsidRDefault="00082281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7B16AF" w:rsidRPr="00082281" w:rsidRDefault="007B16AF" w:rsidP="00082281">
      <w:pPr>
        <w:pStyle w:val="NoSpacing"/>
        <w:spacing w:line="360" w:lineRule="auto"/>
        <w:rPr>
          <w:rFonts w:ascii="Arial" w:hAnsi="Arial" w:cs="Arial"/>
          <w:lang w:val="en-ID"/>
        </w:rPr>
      </w:pPr>
    </w:p>
    <w:p w:rsidR="00695791" w:rsidRPr="00082281" w:rsidRDefault="008E4D4C" w:rsidP="00082281">
      <w:pPr>
        <w:pStyle w:val="NoSpacing"/>
        <w:spacing w:line="360" w:lineRule="auto"/>
        <w:rPr>
          <w:rFonts w:ascii="Arial" w:hAnsi="Arial" w:cs="Arial"/>
        </w:rPr>
      </w:pPr>
      <w:r w:rsidRPr="00082281">
        <w:rPr>
          <w:rFonts w:ascii="Arial" w:hAnsi="Arial" w:cs="Arial"/>
        </w:rPr>
        <w:lastRenderedPageBreak/>
        <w:t>LAMPIRAN KE</w:t>
      </w:r>
      <w:r w:rsidRPr="00082281">
        <w:rPr>
          <w:rFonts w:ascii="Arial" w:hAnsi="Arial" w:cs="Arial"/>
          <w:lang w:val="en-ID"/>
        </w:rPr>
        <w:t>PUTUSAN</w:t>
      </w:r>
      <w:r w:rsidR="00695791" w:rsidRPr="00082281">
        <w:rPr>
          <w:rFonts w:ascii="Arial" w:hAnsi="Arial" w:cs="Arial"/>
        </w:rPr>
        <w:t xml:space="preserve"> DIREKTUR RSUD dr. MURJANI SAMPIT</w:t>
      </w:r>
    </w:p>
    <w:p w:rsidR="00695791" w:rsidRPr="00082281" w:rsidRDefault="00695791" w:rsidP="00082281">
      <w:pPr>
        <w:pStyle w:val="NoSpacing"/>
        <w:spacing w:line="360" w:lineRule="auto"/>
        <w:rPr>
          <w:rFonts w:ascii="Arial" w:hAnsi="Arial" w:cs="Arial"/>
        </w:rPr>
      </w:pPr>
      <w:r w:rsidRPr="00082281">
        <w:rPr>
          <w:rFonts w:ascii="Arial" w:hAnsi="Arial" w:cs="Arial"/>
        </w:rPr>
        <w:t>NOMOR</w:t>
      </w:r>
      <w:r w:rsidRPr="00082281">
        <w:rPr>
          <w:rFonts w:ascii="Arial" w:hAnsi="Arial" w:cs="Arial"/>
        </w:rPr>
        <w:tab/>
        <w:t xml:space="preserve">:     </w:t>
      </w:r>
      <w:r w:rsidR="003E2EB2">
        <w:rPr>
          <w:rFonts w:ascii="Arial" w:hAnsi="Arial" w:cs="Arial"/>
          <w:lang w:val="en-ID"/>
        </w:rPr>
        <w:t xml:space="preserve">   </w:t>
      </w:r>
      <w:r w:rsidRPr="00082281">
        <w:rPr>
          <w:rFonts w:ascii="Arial" w:hAnsi="Arial" w:cs="Arial"/>
        </w:rPr>
        <w:t xml:space="preserve"> /PND/</w:t>
      </w:r>
      <w:r w:rsidR="008C5819" w:rsidRPr="00082281">
        <w:rPr>
          <w:rFonts w:ascii="Arial" w:hAnsi="Arial" w:cs="Arial"/>
        </w:rPr>
        <w:t>KPMKP</w:t>
      </w:r>
      <w:r w:rsidRPr="00082281">
        <w:rPr>
          <w:rFonts w:ascii="Arial" w:hAnsi="Arial" w:cs="Arial"/>
        </w:rPr>
        <w:t>/</w:t>
      </w:r>
      <w:r w:rsidR="00F55C3B" w:rsidRPr="00082281">
        <w:rPr>
          <w:rFonts w:ascii="Arial" w:hAnsi="Arial" w:cs="Arial"/>
          <w:lang w:val="en-US"/>
        </w:rPr>
        <w:t>P09/</w:t>
      </w:r>
      <w:r w:rsidRPr="00082281">
        <w:rPr>
          <w:rFonts w:ascii="Arial" w:hAnsi="Arial" w:cs="Arial"/>
        </w:rPr>
        <w:t xml:space="preserve">RSUD-DM/I/2018  </w:t>
      </w:r>
    </w:p>
    <w:p w:rsidR="00695791" w:rsidRPr="00082281" w:rsidRDefault="00695791" w:rsidP="00082281">
      <w:pPr>
        <w:pStyle w:val="NoSpacing"/>
        <w:spacing w:line="360" w:lineRule="auto"/>
        <w:rPr>
          <w:rFonts w:ascii="Arial" w:hAnsi="Arial" w:cs="Arial"/>
        </w:rPr>
      </w:pPr>
      <w:r w:rsidRPr="00082281">
        <w:rPr>
          <w:rFonts w:ascii="Arial" w:hAnsi="Arial" w:cs="Arial"/>
        </w:rPr>
        <w:t>TANGGAL</w:t>
      </w:r>
      <w:r w:rsidRPr="00082281">
        <w:rPr>
          <w:rFonts w:ascii="Arial" w:hAnsi="Arial" w:cs="Arial"/>
        </w:rPr>
        <w:tab/>
        <w:t>:      JANUARI 2018</w:t>
      </w:r>
    </w:p>
    <w:p w:rsidR="00CF57C3" w:rsidRPr="00082281" w:rsidRDefault="00CF57C3" w:rsidP="00082281">
      <w:pPr>
        <w:spacing w:line="360" w:lineRule="auto"/>
        <w:jc w:val="both"/>
        <w:rPr>
          <w:rFonts w:ascii="Arial" w:eastAsia="Calibri" w:hAnsi="Arial" w:cs="Arial"/>
          <w:spacing w:val="1"/>
          <w:sz w:val="22"/>
          <w:szCs w:val="22"/>
          <w:lang w:val="id-ID"/>
        </w:rPr>
      </w:pPr>
    </w:p>
    <w:p w:rsidR="00D620C0" w:rsidRPr="00082281" w:rsidRDefault="00A60D04" w:rsidP="00082281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PENDAHULUAN </w:t>
      </w:r>
    </w:p>
    <w:p w:rsidR="004625EA" w:rsidRPr="00082281" w:rsidRDefault="00C52FFD" w:rsidP="00352B67">
      <w:pPr>
        <w:pStyle w:val="ListParagraph"/>
        <w:numPr>
          <w:ilvl w:val="0"/>
          <w:numId w:val="38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pacing w:val="1"/>
          <w:sz w:val="22"/>
          <w:szCs w:val="22"/>
        </w:rPr>
        <w:t>L</w:t>
      </w:r>
      <w:r w:rsidR="00CF57C3" w:rsidRPr="00082281">
        <w:rPr>
          <w:rFonts w:ascii="Arial" w:hAnsi="Arial" w:cs="Arial"/>
          <w:sz w:val="22"/>
          <w:szCs w:val="22"/>
        </w:rPr>
        <w:t xml:space="preserve">atar Belakang </w:t>
      </w:r>
    </w:p>
    <w:p w:rsidR="008E5305" w:rsidRPr="00082281" w:rsidRDefault="004625EA" w:rsidP="00082281">
      <w:pPr>
        <w:pStyle w:val="ListParagraph"/>
        <w:spacing w:line="360" w:lineRule="auto"/>
        <w:ind w:left="426" w:firstLine="567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Pada bulan November 1999, </w:t>
      </w:r>
      <w:r w:rsidRPr="00082281">
        <w:rPr>
          <w:rFonts w:ascii="Arial" w:hAnsi="Arial" w:cs="Arial"/>
          <w:i/>
          <w:sz w:val="22"/>
          <w:szCs w:val="22"/>
        </w:rPr>
        <w:t>the America Hospital Associton</w:t>
      </w:r>
      <w:r w:rsidRPr="00082281">
        <w:rPr>
          <w:rFonts w:ascii="Arial" w:hAnsi="Arial" w:cs="Arial"/>
          <w:sz w:val="22"/>
          <w:szCs w:val="22"/>
        </w:rPr>
        <w:t xml:space="preserve"> (AHA) </w:t>
      </w:r>
      <w:r w:rsidRPr="00082281">
        <w:rPr>
          <w:rFonts w:ascii="Arial" w:hAnsi="Arial" w:cs="Arial"/>
          <w:i/>
          <w:sz w:val="22"/>
          <w:szCs w:val="22"/>
        </w:rPr>
        <w:t xml:space="preserve">Board of Trustees </w:t>
      </w:r>
      <w:r w:rsidRPr="00082281">
        <w:rPr>
          <w:rFonts w:ascii="Arial" w:hAnsi="Arial" w:cs="Arial"/>
          <w:sz w:val="22"/>
          <w:szCs w:val="22"/>
        </w:rPr>
        <w:t>mengidentifikasi bahwa keselamatan pasien dan keamanan pasien (</w:t>
      </w:r>
      <w:r w:rsidRPr="00082281">
        <w:rPr>
          <w:rFonts w:ascii="Arial" w:hAnsi="Arial" w:cs="Arial"/>
          <w:i/>
          <w:sz w:val="22"/>
          <w:szCs w:val="22"/>
        </w:rPr>
        <w:t>patient safety</w:t>
      </w:r>
      <w:r w:rsidRPr="00082281">
        <w:rPr>
          <w:rFonts w:ascii="Arial" w:hAnsi="Arial" w:cs="Arial"/>
          <w:sz w:val="22"/>
          <w:szCs w:val="22"/>
        </w:rPr>
        <w:t>) merupakan sebuah prioritas strategik. Mereka juga menetap</w:t>
      </w:r>
      <w:r w:rsidR="00AD7374" w:rsidRPr="00082281">
        <w:rPr>
          <w:rFonts w:ascii="Arial" w:hAnsi="Arial" w:cs="Arial"/>
          <w:sz w:val="22"/>
          <w:szCs w:val="22"/>
        </w:rPr>
        <w:t>kan capaian-capaian peningkata</w:t>
      </w:r>
      <w:r w:rsidRPr="00082281">
        <w:rPr>
          <w:rFonts w:ascii="Arial" w:hAnsi="Arial" w:cs="Arial"/>
          <w:sz w:val="22"/>
          <w:szCs w:val="22"/>
        </w:rPr>
        <w:t xml:space="preserve">n yang terukur untuk </w:t>
      </w:r>
      <w:r w:rsidRPr="00082281">
        <w:rPr>
          <w:rFonts w:ascii="Arial" w:hAnsi="Arial" w:cs="Arial"/>
          <w:i/>
          <w:sz w:val="22"/>
          <w:szCs w:val="22"/>
        </w:rPr>
        <w:t>medication safety</w:t>
      </w:r>
      <w:r w:rsidRPr="00082281">
        <w:rPr>
          <w:rFonts w:ascii="Arial" w:hAnsi="Arial" w:cs="Arial"/>
          <w:sz w:val="22"/>
          <w:szCs w:val="22"/>
        </w:rPr>
        <w:t xml:space="preserve"> sebagai target utamanya. Tahun 2000, institute of medicine di Amerika Serikat melaporkan: “</w:t>
      </w:r>
      <w:r w:rsidRPr="00082281">
        <w:rPr>
          <w:rFonts w:ascii="Arial" w:hAnsi="Arial" w:cs="Arial"/>
          <w:i/>
          <w:sz w:val="22"/>
          <w:szCs w:val="22"/>
        </w:rPr>
        <w:t xml:space="preserve">TORR IS HUMAN, Building a safer health </w:t>
      </w:r>
      <w:r w:rsidR="003B52B6" w:rsidRPr="00082281">
        <w:rPr>
          <w:rFonts w:ascii="Arial" w:hAnsi="Arial" w:cs="Arial"/>
          <w:i/>
          <w:sz w:val="22"/>
          <w:szCs w:val="22"/>
        </w:rPr>
        <w:t>s</w:t>
      </w:r>
      <w:r w:rsidR="003B52B6" w:rsidRPr="00082281">
        <w:rPr>
          <w:rFonts w:ascii="Arial" w:hAnsi="Arial" w:cs="Arial"/>
          <w:i/>
          <w:sz w:val="22"/>
          <w:szCs w:val="22"/>
          <w:lang w:val="en-ID"/>
        </w:rPr>
        <w:t>y</w:t>
      </w:r>
      <w:r w:rsidR="000D192E" w:rsidRPr="00082281">
        <w:rPr>
          <w:rFonts w:ascii="Arial" w:hAnsi="Arial" w:cs="Arial"/>
          <w:i/>
          <w:sz w:val="22"/>
          <w:szCs w:val="22"/>
        </w:rPr>
        <w:t>stem</w:t>
      </w:r>
      <w:r w:rsidRPr="00082281">
        <w:rPr>
          <w:rFonts w:ascii="Arial" w:hAnsi="Arial" w:cs="Arial"/>
          <w:sz w:val="22"/>
          <w:szCs w:val="22"/>
        </w:rPr>
        <w:t>” yang mengemukakan bahwa pelayanan pasien rawat inap dirum</w:t>
      </w:r>
      <w:r w:rsidR="00A06ED4" w:rsidRPr="00082281">
        <w:rPr>
          <w:rFonts w:ascii="Arial" w:hAnsi="Arial" w:cs="Arial"/>
          <w:sz w:val="22"/>
          <w:szCs w:val="22"/>
        </w:rPr>
        <w:t>ah sakit ada sekitar 3-16% Kejad</w:t>
      </w:r>
      <w:r w:rsidRPr="00082281">
        <w:rPr>
          <w:rFonts w:ascii="Arial" w:hAnsi="Arial" w:cs="Arial"/>
          <w:sz w:val="22"/>
          <w:szCs w:val="22"/>
        </w:rPr>
        <w:t xml:space="preserve">ian Tidak Diharapkan (KTD/ </w:t>
      </w:r>
      <w:r w:rsidRPr="00082281">
        <w:rPr>
          <w:rFonts w:ascii="Arial" w:hAnsi="Arial" w:cs="Arial"/>
          <w:i/>
          <w:sz w:val="22"/>
          <w:szCs w:val="22"/>
        </w:rPr>
        <w:t>Adverse Event</w:t>
      </w:r>
      <w:r w:rsidRPr="00082281">
        <w:rPr>
          <w:rFonts w:ascii="Arial" w:hAnsi="Arial" w:cs="Arial"/>
          <w:sz w:val="22"/>
          <w:szCs w:val="22"/>
        </w:rPr>
        <w:t>)</w:t>
      </w:r>
      <w:r w:rsidR="005F5339" w:rsidRPr="00082281">
        <w:rPr>
          <w:rFonts w:ascii="Arial" w:hAnsi="Arial" w:cs="Arial"/>
          <w:sz w:val="22"/>
          <w:szCs w:val="22"/>
        </w:rPr>
        <w:t>.</w:t>
      </w:r>
      <w:r w:rsidR="000F3D07" w:rsidRPr="00082281">
        <w:rPr>
          <w:rFonts w:ascii="Arial" w:hAnsi="Arial" w:cs="Arial"/>
          <w:sz w:val="22"/>
          <w:szCs w:val="22"/>
        </w:rPr>
        <w:t xml:space="preserve"> </w:t>
      </w:r>
    </w:p>
    <w:p w:rsidR="005F5339" w:rsidRPr="00082281" w:rsidRDefault="00D96412" w:rsidP="00082281">
      <w:pPr>
        <w:pStyle w:val="ListParagraph"/>
        <w:spacing w:line="360" w:lineRule="auto"/>
        <w:ind w:left="426" w:firstLine="567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Di I</w:t>
      </w:r>
      <w:r w:rsidR="005F5339" w:rsidRPr="00082281">
        <w:rPr>
          <w:rFonts w:ascii="Arial" w:hAnsi="Arial" w:cs="Arial"/>
          <w:sz w:val="22"/>
          <w:szCs w:val="22"/>
        </w:rPr>
        <w:t>ndonesia telah diterbitkan beberapa peraturan, diantaranya Undang Undang No.</w:t>
      </w:r>
      <w:r w:rsidRPr="00082281">
        <w:rPr>
          <w:rFonts w:ascii="Arial" w:hAnsi="Arial" w:cs="Arial"/>
          <w:sz w:val="22"/>
          <w:szCs w:val="22"/>
        </w:rPr>
        <w:t xml:space="preserve"> 44 Tahun 2009 tentang Rumah S</w:t>
      </w:r>
      <w:r w:rsidR="005F5339" w:rsidRPr="00082281">
        <w:rPr>
          <w:rFonts w:ascii="Arial" w:hAnsi="Arial" w:cs="Arial"/>
          <w:sz w:val="22"/>
          <w:szCs w:val="22"/>
        </w:rPr>
        <w:t>akit, Undang Un</w:t>
      </w:r>
      <w:r w:rsidRPr="00082281">
        <w:rPr>
          <w:rFonts w:ascii="Arial" w:hAnsi="Arial" w:cs="Arial"/>
          <w:sz w:val="22"/>
          <w:szCs w:val="22"/>
        </w:rPr>
        <w:t>dang No. 36 Tahun 2009 tentang K</w:t>
      </w:r>
      <w:r w:rsidR="003B52B6" w:rsidRPr="00082281">
        <w:rPr>
          <w:rFonts w:ascii="Arial" w:hAnsi="Arial" w:cs="Arial"/>
          <w:sz w:val="22"/>
          <w:szCs w:val="22"/>
        </w:rPr>
        <w:t xml:space="preserve">esehatan, Permenkes No. </w:t>
      </w:r>
      <w:r w:rsidRPr="00082281">
        <w:rPr>
          <w:rFonts w:ascii="Arial" w:hAnsi="Arial" w:cs="Arial"/>
          <w:sz w:val="22"/>
          <w:szCs w:val="22"/>
        </w:rPr>
        <w:t xml:space="preserve">11 </w:t>
      </w:r>
      <w:r w:rsidR="003B52B6" w:rsidRPr="00082281">
        <w:rPr>
          <w:rFonts w:ascii="Arial" w:hAnsi="Arial" w:cs="Arial"/>
          <w:sz w:val="22"/>
          <w:szCs w:val="22"/>
          <w:lang w:val="en-ID"/>
        </w:rPr>
        <w:t xml:space="preserve">Tahun 2017 </w:t>
      </w:r>
      <w:r w:rsidRPr="00082281">
        <w:rPr>
          <w:rFonts w:ascii="Arial" w:hAnsi="Arial" w:cs="Arial"/>
          <w:sz w:val="22"/>
          <w:szCs w:val="22"/>
        </w:rPr>
        <w:t>tentang K</w:t>
      </w:r>
      <w:r w:rsidR="005F5339" w:rsidRPr="00082281">
        <w:rPr>
          <w:rFonts w:ascii="Arial" w:hAnsi="Arial" w:cs="Arial"/>
          <w:sz w:val="22"/>
          <w:szCs w:val="22"/>
        </w:rPr>
        <w:t>eselamat</w:t>
      </w:r>
      <w:r w:rsidRPr="00082281">
        <w:rPr>
          <w:rFonts w:ascii="Arial" w:hAnsi="Arial" w:cs="Arial"/>
          <w:sz w:val="22"/>
          <w:szCs w:val="22"/>
        </w:rPr>
        <w:t>an P</w:t>
      </w:r>
      <w:r w:rsidR="005F5339" w:rsidRPr="00082281">
        <w:rPr>
          <w:rFonts w:ascii="Arial" w:hAnsi="Arial" w:cs="Arial"/>
          <w:sz w:val="22"/>
          <w:szCs w:val="22"/>
        </w:rPr>
        <w:t>asien, dan Permenkes No. 251/Mankes/SK/VII/2012 tentang Komite Keselamatan Pasien yang tujuan utamanya adalah untuk tercapainya</w:t>
      </w:r>
      <w:r w:rsidR="000F3D07" w:rsidRPr="00082281">
        <w:rPr>
          <w:rFonts w:ascii="Arial" w:hAnsi="Arial" w:cs="Arial"/>
          <w:sz w:val="22"/>
          <w:szCs w:val="22"/>
        </w:rPr>
        <w:t xml:space="preserve"> </w:t>
      </w:r>
      <w:r w:rsidR="005F5339" w:rsidRPr="00082281">
        <w:rPr>
          <w:rFonts w:ascii="Arial" w:hAnsi="Arial" w:cs="Arial"/>
          <w:sz w:val="22"/>
          <w:szCs w:val="22"/>
        </w:rPr>
        <w:t xml:space="preserve">pelayanan medis prima di rumah sakit yang jauh dari </w:t>
      </w:r>
      <w:r w:rsidR="005F5339" w:rsidRPr="00082281">
        <w:rPr>
          <w:rFonts w:ascii="Arial" w:hAnsi="Arial" w:cs="Arial"/>
          <w:i/>
          <w:sz w:val="22"/>
          <w:szCs w:val="22"/>
        </w:rPr>
        <w:t>medical error</w:t>
      </w:r>
      <w:r w:rsidR="005F5339" w:rsidRPr="00082281">
        <w:rPr>
          <w:rFonts w:ascii="Arial" w:hAnsi="Arial" w:cs="Arial"/>
          <w:sz w:val="22"/>
          <w:szCs w:val="22"/>
        </w:rPr>
        <w:t xml:space="preserve"> dan memberikan </w:t>
      </w:r>
      <w:r w:rsidRPr="00082281">
        <w:rPr>
          <w:rFonts w:ascii="Arial" w:hAnsi="Arial" w:cs="Arial"/>
          <w:sz w:val="22"/>
          <w:szCs w:val="22"/>
        </w:rPr>
        <w:t>keselamatan</w:t>
      </w:r>
      <w:r w:rsidR="005F5339" w:rsidRPr="00082281">
        <w:rPr>
          <w:rFonts w:ascii="Arial" w:hAnsi="Arial" w:cs="Arial"/>
          <w:sz w:val="22"/>
          <w:szCs w:val="22"/>
        </w:rPr>
        <w:t xml:space="preserve"> bagi pasien.</w:t>
      </w:r>
      <w:r w:rsidR="000F3D07" w:rsidRPr="00082281">
        <w:rPr>
          <w:rFonts w:ascii="Arial" w:hAnsi="Arial" w:cs="Arial"/>
          <w:sz w:val="22"/>
          <w:szCs w:val="22"/>
        </w:rPr>
        <w:t xml:space="preserve"> </w:t>
      </w:r>
    </w:p>
    <w:p w:rsidR="00D620C0" w:rsidRPr="00082281" w:rsidRDefault="005F5339" w:rsidP="00082281">
      <w:pPr>
        <w:pStyle w:val="ListParagraph"/>
        <w:spacing w:line="360" w:lineRule="auto"/>
        <w:ind w:left="426" w:firstLine="567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Salah</w:t>
      </w:r>
      <w:r w:rsidR="000F3D07" w:rsidRPr="00082281">
        <w:rPr>
          <w:rFonts w:ascii="Arial" w:hAnsi="Arial" w:cs="Arial"/>
          <w:sz w:val="22"/>
          <w:szCs w:val="22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 xml:space="preserve">satu program yang menjadi dasar </w:t>
      </w:r>
      <w:r w:rsidR="009518F7" w:rsidRPr="00082281">
        <w:rPr>
          <w:rFonts w:ascii="Arial" w:hAnsi="Arial" w:cs="Arial"/>
          <w:sz w:val="22"/>
          <w:szCs w:val="22"/>
        </w:rPr>
        <w:t>keselamatan pasien adalah menekan/menurunkan insiden keselam</w:t>
      </w:r>
      <w:r w:rsidR="00D96412" w:rsidRPr="00082281">
        <w:rPr>
          <w:rFonts w:ascii="Arial" w:hAnsi="Arial" w:cs="Arial"/>
          <w:sz w:val="22"/>
          <w:szCs w:val="22"/>
        </w:rPr>
        <w:t>a</w:t>
      </w:r>
      <w:r w:rsidR="009518F7" w:rsidRPr="00082281">
        <w:rPr>
          <w:rFonts w:ascii="Arial" w:hAnsi="Arial" w:cs="Arial"/>
          <w:sz w:val="22"/>
          <w:szCs w:val="22"/>
        </w:rPr>
        <w:t>tan pasien beserta KTD/KNC. Ma</w:t>
      </w:r>
      <w:r w:rsidR="00AA3376" w:rsidRPr="00082281">
        <w:rPr>
          <w:rFonts w:ascii="Arial" w:hAnsi="Arial" w:cs="Arial"/>
          <w:sz w:val="22"/>
          <w:szCs w:val="22"/>
        </w:rPr>
        <w:t xml:space="preserve">ka disusunlah </w:t>
      </w:r>
      <w:r w:rsidR="009518F7" w:rsidRPr="00082281">
        <w:rPr>
          <w:rFonts w:ascii="Arial" w:hAnsi="Arial" w:cs="Arial"/>
          <w:sz w:val="22"/>
          <w:szCs w:val="22"/>
        </w:rPr>
        <w:t>p</w:t>
      </w:r>
      <w:r w:rsidR="003B52B6" w:rsidRPr="00082281">
        <w:rPr>
          <w:rFonts w:ascii="Arial" w:hAnsi="Arial" w:cs="Arial"/>
          <w:sz w:val="22"/>
          <w:szCs w:val="22"/>
        </w:rPr>
        <w:t xml:space="preserve">anduan dalam rangka menurunkan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i</w:t>
      </w:r>
      <w:r w:rsidR="009518F7" w:rsidRPr="00082281">
        <w:rPr>
          <w:rFonts w:ascii="Arial" w:hAnsi="Arial" w:cs="Arial"/>
          <w:sz w:val="22"/>
          <w:szCs w:val="22"/>
        </w:rPr>
        <w:t xml:space="preserve">nsiden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k</w:t>
      </w:r>
      <w:r w:rsidR="003B52B6" w:rsidRPr="00082281">
        <w:rPr>
          <w:rFonts w:ascii="Arial" w:hAnsi="Arial" w:cs="Arial"/>
          <w:sz w:val="22"/>
          <w:szCs w:val="22"/>
        </w:rPr>
        <w:t xml:space="preserve">eselamatan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p</w:t>
      </w:r>
      <w:r w:rsidR="00AA3376" w:rsidRPr="00082281">
        <w:rPr>
          <w:rFonts w:ascii="Arial" w:hAnsi="Arial" w:cs="Arial"/>
          <w:sz w:val="22"/>
          <w:szCs w:val="22"/>
        </w:rPr>
        <w:t>asien</w:t>
      </w:r>
      <w:r w:rsidR="009518F7" w:rsidRPr="00082281">
        <w:rPr>
          <w:rFonts w:ascii="Arial" w:hAnsi="Arial" w:cs="Arial"/>
          <w:sz w:val="22"/>
          <w:szCs w:val="22"/>
        </w:rPr>
        <w:t xml:space="preserve">, meningkatkan mutu pelayanan dan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="009518F7" w:rsidRPr="00082281">
        <w:rPr>
          <w:rFonts w:ascii="Arial" w:hAnsi="Arial" w:cs="Arial"/>
          <w:sz w:val="22"/>
          <w:szCs w:val="22"/>
        </w:rPr>
        <w:t xml:space="preserve"> pasien, serta menu</w:t>
      </w:r>
      <w:r w:rsidR="00105392" w:rsidRPr="00082281">
        <w:rPr>
          <w:rFonts w:ascii="Arial" w:hAnsi="Arial" w:cs="Arial"/>
          <w:sz w:val="22"/>
          <w:szCs w:val="22"/>
        </w:rPr>
        <w:t>n</w:t>
      </w:r>
      <w:r w:rsidR="009518F7" w:rsidRPr="00082281">
        <w:rPr>
          <w:rFonts w:ascii="Arial" w:hAnsi="Arial" w:cs="Arial"/>
          <w:sz w:val="22"/>
          <w:szCs w:val="22"/>
        </w:rPr>
        <w:t>tun rumah sakit dalam u</w:t>
      </w:r>
      <w:r w:rsidR="003B52B6" w:rsidRPr="00082281">
        <w:rPr>
          <w:rFonts w:ascii="Arial" w:hAnsi="Arial" w:cs="Arial"/>
          <w:sz w:val="22"/>
          <w:szCs w:val="22"/>
        </w:rPr>
        <w:t xml:space="preserve">paya menyusun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s</w:t>
      </w:r>
      <w:r w:rsidR="003B52B6" w:rsidRPr="00082281">
        <w:rPr>
          <w:rFonts w:ascii="Arial" w:hAnsi="Arial" w:cs="Arial"/>
          <w:sz w:val="22"/>
          <w:szCs w:val="22"/>
        </w:rPr>
        <w:t xml:space="preserve">istem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p</w:t>
      </w:r>
      <w:r w:rsidR="003B52B6" w:rsidRPr="00082281">
        <w:rPr>
          <w:rFonts w:ascii="Arial" w:hAnsi="Arial" w:cs="Arial"/>
          <w:sz w:val="22"/>
          <w:szCs w:val="22"/>
        </w:rPr>
        <w:t xml:space="preserve">elaporan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insiden keselamatan pasien</w:t>
      </w:r>
      <w:r w:rsidR="009518F7" w:rsidRPr="00082281">
        <w:rPr>
          <w:rFonts w:ascii="Arial" w:hAnsi="Arial" w:cs="Arial"/>
          <w:sz w:val="22"/>
          <w:szCs w:val="22"/>
        </w:rPr>
        <w:t xml:space="preserve"> dengan elemen-elemen alur pelaporan, analisis Matrix Grading Resiko, Petunjuk Pengisian Laporan IKP, serta format Formulir Laporan IKP baik internal maupun eksternal ke Komite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="009518F7" w:rsidRPr="00082281">
        <w:rPr>
          <w:rFonts w:ascii="Arial" w:hAnsi="Arial" w:cs="Arial"/>
          <w:sz w:val="22"/>
          <w:szCs w:val="22"/>
        </w:rPr>
        <w:t xml:space="preserve"> Pasien Rumah Sakit (KKP-RS).  </w:t>
      </w:r>
    </w:p>
    <w:p w:rsidR="00914AD7" w:rsidRPr="00082281" w:rsidRDefault="00914AD7" w:rsidP="00082281">
      <w:pPr>
        <w:pStyle w:val="ListParagraph"/>
        <w:spacing w:line="360" w:lineRule="auto"/>
        <w:ind w:left="720" w:firstLine="720"/>
        <w:rPr>
          <w:rFonts w:ascii="Arial" w:hAnsi="Arial" w:cs="Arial"/>
          <w:sz w:val="22"/>
          <w:szCs w:val="22"/>
          <w:lang w:val="en-ID"/>
        </w:rPr>
      </w:pPr>
    </w:p>
    <w:p w:rsidR="004625EA" w:rsidRPr="00082281" w:rsidRDefault="009518F7" w:rsidP="00352B67">
      <w:pPr>
        <w:pStyle w:val="ListParagraph"/>
        <w:numPr>
          <w:ilvl w:val="0"/>
          <w:numId w:val="38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Tujuan </w:t>
      </w:r>
      <w:r w:rsidR="006403F0" w:rsidRPr="00082281">
        <w:rPr>
          <w:rFonts w:ascii="Arial" w:hAnsi="Arial" w:cs="Arial"/>
          <w:sz w:val="22"/>
          <w:szCs w:val="22"/>
        </w:rPr>
        <w:t>Pencatatan</w:t>
      </w:r>
      <w:r w:rsidR="00914AD7" w:rsidRPr="00082281">
        <w:rPr>
          <w:rFonts w:ascii="Arial" w:hAnsi="Arial" w:cs="Arial"/>
          <w:sz w:val="22"/>
          <w:szCs w:val="22"/>
        </w:rPr>
        <w:t xml:space="preserve"> </w:t>
      </w:r>
      <w:r w:rsidR="006403F0" w:rsidRPr="00082281">
        <w:rPr>
          <w:rFonts w:ascii="Arial" w:hAnsi="Arial" w:cs="Arial"/>
          <w:sz w:val="22"/>
          <w:szCs w:val="22"/>
        </w:rPr>
        <w:t xml:space="preserve">dan Pelaporan Insiden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="006403F0" w:rsidRPr="00082281">
        <w:rPr>
          <w:rFonts w:ascii="Arial" w:hAnsi="Arial" w:cs="Arial"/>
          <w:sz w:val="22"/>
          <w:szCs w:val="22"/>
        </w:rPr>
        <w:t xml:space="preserve"> Pasien </w:t>
      </w:r>
    </w:p>
    <w:p w:rsidR="006403F0" w:rsidRPr="00082281" w:rsidRDefault="006403F0" w:rsidP="00352B67">
      <w:pPr>
        <w:pStyle w:val="ListParagraph"/>
        <w:numPr>
          <w:ilvl w:val="0"/>
          <w:numId w:val="3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Tujuan Umum : </w:t>
      </w:r>
    </w:p>
    <w:p w:rsidR="006403F0" w:rsidRPr="00082281" w:rsidRDefault="006403F0" w:rsidP="00352B67">
      <w:pPr>
        <w:pStyle w:val="ListParagraph"/>
        <w:numPr>
          <w:ilvl w:val="0"/>
          <w:numId w:val="92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Menurun</w:t>
      </w:r>
      <w:r w:rsidR="00914AD7" w:rsidRPr="00082281">
        <w:rPr>
          <w:rFonts w:ascii="Arial" w:hAnsi="Arial" w:cs="Arial"/>
          <w:sz w:val="22"/>
          <w:szCs w:val="22"/>
        </w:rPr>
        <w:t>n</w:t>
      </w:r>
      <w:r w:rsidRPr="00082281">
        <w:rPr>
          <w:rFonts w:ascii="Arial" w:hAnsi="Arial" w:cs="Arial"/>
          <w:sz w:val="22"/>
          <w:szCs w:val="22"/>
        </w:rPr>
        <w:t xml:space="preserve">ya insiden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Pr="00082281">
        <w:rPr>
          <w:rFonts w:ascii="Arial" w:hAnsi="Arial" w:cs="Arial"/>
          <w:sz w:val="22"/>
          <w:szCs w:val="22"/>
        </w:rPr>
        <w:t xml:space="preserve"> pasien (KTD, KTC, KNC, KPC, &amp; Kejadian Sentinel) untuk meningkatkan mutu pelayanan dan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Pr="00082281">
        <w:rPr>
          <w:rFonts w:ascii="Arial" w:hAnsi="Arial" w:cs="Arial"/>
          <w:sz w:val="22"/>
          <w:szCs w:val="22"/>
        </w:rPr>
        <w:t xml:space="preserve"> p</w:t>
      </w:r>
      <w:r w:rsidR="00914AD7" w:rsidRPr="00082281">
        <w:rPr>
          <w:rFonts w:ascii="Arial" w:hAnsi="Arial" w:cs="Arial"/>
          <w:sz w:val="22"/>
          <w:szCs w:val="22"/>
        </w:rPr>
        <w:t>asien di RSUD dr. Murjani Sampit</w:t>
      </w:r>
      <w:r w:rsidRPr="00082281">
        <w:rPr>
          <w:rFonts w:ascii="Arial" w:hAnsi="Arial" w:cs="Arial"/>
          <w:sz w:val="22"/>
          <w:szCs w:val="22"/>
        </w:rPr>
        <w:t>.</w:t>
      </w:r>
    </w:p>
    <w:p w:rsidR="00914AD7" w:rsidRPr="00082281" w:rsidRDefault="00914AD7" w:rsidP="00352B67">
      <w:pPr>
        <w:pStyle w:val="ListParagraph"/>
        <w:numPr>
          <w:ilvl w:val="0"/>
          <w:numId w:val="92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Meningkatnya mutu pelayanan dan keselamatan pasien.</w:t>
      </w:r>
      <w:r w:rsidR="003B52B6" w:rsidRPr="00082281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6403F0" w:rsidRPr="00082281" w:rsidRDefault="006403F0" w:rsidP="00352B67">
      <w:pPr>
        <w:pStyle w:val="ListParagraph"/>
        <w:numPr>
          <w:ilvl w:val="0"/>
          <w:numId w:val="39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Tujuan Khusus : </w:t>
      </w:r>
    </w:p>
    <w:p w:rsidR="006403F0" w:rsidRPr="00082281" w:rsidRDefault="003B52B6" w:rsidP="00352B67">
      <w:pPr>
        <w:pStyle w:val="ListParagraph"/>
        <w:numPr>
          <w:ilvl w:val="0"/>
          <w:numId w:val="4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="00623222" w:rsidRPr="00082281">
        <w:rPr>
          <w:rFonts w:ascii="Arial" w:hAnsi="Arial" w:cs="Arial"/>
          <w:sz w:val="22"/>
          <w:szCs w:val="22"/>
        </w:rPr>
        <w:t xml:space="preserve"> Keselamatan Pasien </w:t>
      </w:r>
      <w:r w:rsidR="00914AD7" w:rsidRPr="00082281">
        <w:rPr>
          <w:rFonts w:ascii="Arial" w:hAnsi="Arial" w:cs="Arial"/>
          <w:sz w:val="22"/>
          <w:szCs w:val="22"/>
        </w:rPr>
        <w:t xml:space="preserve">Rumah Sakit </w:t>
      </w:r>
      <w:r w:rsidRPr="00082281">
        <w:rPr>
          <w:rFonts w:ascii="Arial" w:hAnsi="Arial" w:cs="Arial"/>
          <w:sz w:val="22"/>
          <w:szCs w:val="22"/>
          <w:lang w:val="en-ID"/>
        </w:rPr>
        <w:t>/</w:t>
      </w:r>
      <w:r w:rsidR="00623222" w:rsidRPr="00082281">
        <w:rPr>
          <w:rFonts w:ascii="Arial" w:hAnsi="Arial" w:cs="Arial"/>
          <w:sz w:val="22"/>
          <w:szCs w:val="22"/>
        </w:rPr>
        <w:t xml:space="preserve"> </w:t>
      </w:r>
      <w:r w:rsidR="00914AD7" w:rsidRPr="00082281">
        <w:rPr>
          <w:rFonts w:ascii="Arial" w:hAnsi="Arial" w:cs="Arial"/>
          <w:sz w:val="22"/>
          <w:szCs w:val="22"/>
        </w:rPr>
        <w:t>(Internal)</w:t>
      </w:r>
    </w:p>
    <w:p w:rsidR="006403F0" w:rsidRPr="00082281" w:rsidRDefault="00914AD7" w:rsidP="00352B67">
      <w:pPr>
        <w:pStyle w:val="ListParagraph"/>
        <w:numPr>
          <w:ilvl w:val="0"/>
          <w:numId w:val="40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Terlaksananya sistem pelaporan dan pencatatan insiden keselamatan pasien di rumah sakit.</w:t>
      </w:r>
    </w:p>
    <w:p w:rsidR="00823A48" w:rsidRPr="00082281" w:rsidRDefault="006871CE" w:rsidP="00352B67">
      <w:pPr>
        <w:pStyle w:val="ListParagraph"/>
        <w:numPr>
          <w:ilvl w:val="0"/>
          <w:numId w:val="40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Diketahui penyebab insiden keselamatan pasien sampai pada akar masalah.</w:t>
      </w:r>
    </w:p>
    <w:p w:rsidR="00823A48" w:rsidRPr="00082281" w:rsidRDefault="006871CE" w:rsidP="00352B67">
      <w:pPr>
        <w:pStyle w:val="ListParagraph"/>
        <w:numPr>
          <w:ilvl w:val="0"/>
          <w:numId w:val="40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>Didapatkannya pembelajaran untuk perbaikan asuhan kepada pasien agar dapat mencegah kejadian yang sama dikemudian hari.</w:t>
      </w:r>
    </w:p>
    <w:p w:rsidR="00823A48" w:rsidRPr="00082281" w:rsidRDefault="00823A48" w:rsidP="00352B67">
      <w:pPr>
        <w:pStyle w:val="ListParagraph"/>
        <w:numPr>
          <w:ilvl w:val="0"/>
          <w:numId w:val="41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Komite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="00BA3CED" w:rsidRPr="00082281">
        <w:rPr>
          <w:rFonts w:ascii="Arial" w:hAnsi="Arial" w:cs="Arial"/>
          <w:sz w:val="22"/>
          <w:szCs w:val="22"/>
        </w:rPr>
        <w:t xml:space="preserve"> Pasien Rumah Sakit / KKP-RS (</w:t>
      </w:r>
      <w:r w:rsidRPr="00082281">
        <w:rPr>
          <w:rFonts w:ascii="Arial" w:hAnsi="Arial" w:cs="Arial"/>
          <w:sz w:val="22"/>
          <w:szCs w:val="22"/>
        </w:rPr>
        <w:t>Eksternal</w:t>
      </w:r>
      <w:r w:rsidR="00BA3CED" w:rsidRPr="00082281">
        <w:rPr>
          <w:rFonts w:ascii="Arial" w:hAnsi="Arial" w:cs="Arial"/>
          <w:sz w:val="22"/>
          <w:szCs w:val="22"/>
        </w:rPr>
        <w:t>)</w:t>
      </w:r>
    </w:p>
    <w:p w:rsidR="0015671F" w:rsidRPr="00082281" w:rsidRDefault="00823A48" w:rsidP="00352B67">
      <w:pPr>
        <w:pStyle w:val="ListParagraph"/>
        <w:numPr>
          <w:ilvl w:val="0"/>
          <w:numId w:val="42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Pelaporan cara anonim dan tertulis ke KKP-RS setiap </w:t>
      </w:r>
      <w:r w:rsidR="00B17736" w:rsidRPr="00082281">
        <w:rPr>
          <w:rFonts w:ascii="Arial" w:hAnsi="Arial" w:cs="Arial"/>
          <w:sz w:val="22"/>
          <w:szCs w:val="22"/>
        </w:rPr>
        <w:t>kondis</w:t>
      </w:r>
      <w:r w:rsidRPr="00082281">
        <w:rPr>
          <w:rFonts w:ascii="Arial" w:hAnsi="Arial" w:cs="Arial"/>
          <w:sz w:val="22"/>
          <w:szCs w:val="22"/>
        </w:rPr>
        <w:t xml:space="preserve">i potensial </w:t>
      </w:r>
      <w:r w:rsidR="008C5819" w:rsidRPr="00082281">
        <w:rPr>
          <w:rFonts w:ascii="Arial" w:hAnsi="Arial" w:cs="Arial"/>
          <w:sz w:val="22"/>
          <w:szCs w:val="22"/>
        </w:rPr>
        <w:t>cidera</w:t>
      </w:r>
      <w:r w:rsidRPr="00082281">
        <w:rPr>
          <w:rFonts w:ascii="Arial" w:hAnsi="Arial" w:cs="Arial"/>
          <w:sz w:val="22"/>
          <w:szCs w:val="22"/>
        </w:rPr>
        <w:t xml:space="preserve"> dan insiden keselamatan </w:t>
      </w:r>
      <w:r w:rsidR="00623222" w:rsidRPr="00082281">
        <w:rPr>
          <w:rFonts w:ascii="Arial" w:hAnsi="Arial" w:cs="Arial"/>
          <w:sz w:val="22"/>
          <w:szCs w:val="22"/>
        </w:rPr>
        <w:t>pasien yang terjadi pada pasien</w:t>
      </w:r>
      <w:r w:rsidR="0015671F" w:rsidRPr="00082281">
        <w:rPr>
          <w:rFonts w:ascii="Arial" w:hAnsi="Arial" w:cs="Arial"/>
          <w:sz w:val="22"/>
          <w:szCs w:val="22"/>
        </w:rPr>
        <w:t>, dan t</w:t>
      </w:r>
      <w:r w:rsidR="00623222" w:rsidRPr="00082281">
        <w:rPr>
          <w:rFonts w:ascii="Arial" w:hAnsi="Arial" w:cs="Arial"/>
          <w:sz w:val="22"/>
          <w:szCs w:val="22"/>
        </w:rPr>
        <w:t xml:space="preserve">elah dilakukan analisa penyebab dan </w:t>
      </w:r>
      <w:r w:rsidR="0015671F" w:rsidRPr="00082281">
        <w:rPr>
          <w:rFonts w:ascii="Arial" w:hAnsi="Arial" w:cs="Arial"/>
          <w:sz w:val="22"/>
          <w:szCs w:val="22"/>
        </w:rPr>
        <w:t xml:space="preserve"> rekomendasi solusinya.</w:t>
      </w:r>
    </w:p>
    <w:p w:rsidR="000A1962" w:rsidRPr="00082281" w:rsidRDefault="0015671F" w:rsidP="00352B67">
      <w:pPr>
        <w:pStyle w:val="ListParagraph"/>
        <w:numPr>
          <w:ilvl w:val="0"/>
          <w:numId w:val="42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Laporan hasil investa</w:t>
      </w:r>
      <w:r w:rsidR="00623222" w:rsidRPr="00082281">
        <w:rPr>
          <w:rFonts w:ascii="Arial" w:hAnsi="Arial" w:cs="Arial"/>
          <w:sz w:val="22"/>
          <w:szCs w:val="22"/>
        </w:rPr>
        <w:t>ga</w:t>
      </w:r>
      <w:r w:rsidRPr="00082281">
        <w:rPr>
          <w:rFonts w:ascii="Arial" w:hAnsi="Arial" w:cs="Arial"/>
          <w:sz w:val="22"/>
          <w:szCs w:val="22"/>
        </w:rPr>
        <w:t>si sederhana/ analisis akar masalah/ RCA yang terjadi pada pasien dan telah dilakukan analisa penyebab, rekomendasi d</w:t>
      </w:r>
      <w:r w:rsidR="003B52B6" w:rsidRPr="00082281">
        <w:rPr>
          <w:rFonts w:ascii="Arial" w:hAnsi="Arial" w:cs="Arial"/>
          <w:sz w:val="22"/>
          <w:szCs w:val="22"/>
        </w:rPr>
        <w:t xml:space="preserve">an solusinya dilaporkan oleh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Sub Komite</w:t>
      </w:r>
      <w:r w:rsidRPr="00082281">
        <w:rPr>
          <w:rFonts w:ascii="Arial" w:hAnsi="Arial" w:cs="Arial"/>
          <w:sz w:val="22"/>
          <w:szCs w:val="22"/>
        </w:rPr>
        <w:t xml:space="preserve"> K</w:t>
      </w:r>
      <w:r w:rsidR="00623222" w:rsidRPr="00082281">
        <w:rPr>
          <w:rFonts w:ascii="Arial" w:hAnsi="Arial" w:cs="Arial"/>
          <w:sz w:val="22"/>
          <w:szCs w:val="22"/>
        </w:rPr>
        <w:t xml:space="preserve">eselamata </w:t>
      </w:r>
      <w:r w:rsidRPr="00082281">
        <w:rPr>
          <w:rFonts w:ascii="Arial" w:hAnsi="Arial" w:cs="Arial"/>
          <w:sz w:val="22"/>
          <w:szCs w:val="22"/>
        </w:rPr>
        <w:t>P</w:t>
      </w:r>
      <w:r w:rsidR="00623222" w:rsidRPr="00082281">
        <w:rPr>
          <w:rFonts w:ascii="Arial" w:hAnsi="Arial" w:cs="Arial"/>
          <w:sz w:val="22"/>
          <w:szCs w:val="22"/>
        </w:rPr>
        <w:t>asien</w:t>
      </w:r>
      <w:r w:rsidR="003B52B6" w:rsidRPr="00082281">
        <w:rPr>
          <w:rFonts w:ascii="Arial" w:hAnsi="Arial" w:cs="Arial"/>
          <w:sz w:val="22"/>
          <w:szCs w:val="22"/>
        </w:rPr>
        <w:t xml:space="preserve"> di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rumah sakit</w:t>
      </w:r>
      <w:r w:rsidR="003B52B6" w:rsidRPr="00082281">
        <w:rPr>
          <w:rFonts w:ascii="Arial" w:hAnsi="Arial" w:cs="Arial"/>
          <w:sz w:val="22"/>
          <w:szCs w:val="22"/>
        </w:rPr>
        <w:t xml:space="preserve"> (internal)/ pimpinan </w:t>
      </w:r>
      <w:r w:rsidR="003B52B6" w:rsidRPr="00082281">
        <w:rPr>
          <w:rFonts w:ascii="Arial" w:hAnsi="Arial" w:cs="Arial"/>
          <w:sz w:val="22"/>
          <w:szCs w:val="22"/>
          <w:lang w:val="en-ID"/>
        </w:rPr>
        <w:t>rumah sakit</w:t>
      </w:r>
      <w:r w:rsidRPr="00082281">
        <w:rPr>
          <w:rFonts w:ascii="Arial" w:hAnsi="Arial" w:cs="Arial"/>
          <w:sz w:val="22"/>
          <w:szCs w:val="22"/>
        </w:rPr>
        <w:t xml:space="preserve"> ke KKP-RS dengan mengisi Formulir Laporan Insiden Keselamatan Pasien. </w:t>
      </w:r>
    </w:p>
    <w:p w:rsidR="00B17736" w:rsidRPr="00082281" w:rsidRDefault="00B17736" w:rsidP="00082281">
      <w:pPr>
        <w:pStyle w:val="ListParagraph"/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</w:p>
    <w:p w:rsidR="006403F0" w:rsidRPr="00082281" w:rsidRDefault="006403F0" w:rsidP="00082281">
      <w:pPr>
        <w:spacing w:line="360" w:lineRule="auto"/>
        <w:ind w:left="1276" w:right="153"/>
        <w:rPr>
          <w:rFonts w:ascii="Arial" w:eastAsia="Calibri" w:hAnsi="Arial" w:cs="Arial"/>
          <w:sz w:val="22"/>
          <w:szCs w:val="22"/>
          <w:lang w:val="id-ID"/>
        </w:rPr>
      </w:pPr>
    </w:p>
    <w:p w:rsidR="005534D6" w:rsidRPr="00082281" w:rsidRDefault="005534D6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id-ID"/>
        </w:rPr>
      </w:pPr>
    </w:p>
    <w:p w:rsidR="00627917" w:rsidRPr="00082281" w:rsidRDefault="00627917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id-ID"/>
        </w:rPr>
      </w:pPr>
    </w:p>
    <w:p w:rsidR="00627917" w:rsidRPr="00082281" w:rsidRDefault="00627917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id-ID"/>
        </w:rPr>
      </w:pPr>
    </w:p>
    <w:p w:rsidR="00627917" w:rsidRPr="00082281" w:rsidRDefault="00627917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id-ID"/>
        </w:rPr>
      </w:pPr>
    </w:p>
    <w:p w:rsidR="00627917" w:rsidRPr="00082281" w:rsidRDefault="00627917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082281" w:rsidRPr="00082281" w:rsidRDefault="00082281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8D0810" w:rsidRPr="00082281" w:rsidRDefault="008D0810" w:rsidP="00082281">
      <w:pPr>
        <w:spacing w:line="360" w:lineRule="auto"/>
        <w:ind w:right="153"/>
        <w:rPr>
          <w:rFonts w:ascii="Arial" w:eastAsia="Calibri" w:hAnsi="Arial" w:cs="Arial"/>
          <w:sz w:val="22"/>
          <w:szCs w:val="22"/>
          <w:lang w:val="en-ID"/>
        </w:rPr>
      </w:pPr>
    </w:p>
    <w:p w:rsidR="00B823E1" w:rsidRPr="00082281" w:rsidRDefault="00623222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BAB I</w:t>
      </w:r>
    </w:p>
    <w:p w:rsidR="00B823E1" w:rsidRPr="00082281" w:rsidRDefault="00B823E1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DEFINISI</w:t>
      </w:r>
    </w:p>
    <w:p w:rsidR="00B823E1" w:rsidRPr="00082281" w:rsidRDefault="00B823E1" w:rsidP="00082281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B823E1" w:rsidRPr="00082281" w:rsidRDefault="00B823E1" w:rsidP="0008228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Pelaporan Insiden</w:t>
      </w:r>
      <w:r w:rsidR="00506CEC" w:rsidRPr="00082281">
        <w:rPr>
          <w:rFonts w:ascii="Arial" w:hAnsi="Arial" w:cs="Arial"/>
          <w:sz w:val="22"/>
          <w:szCs w:val="22"/>
          <w:lang w:val="en-ID"/>
        </w:rPr>
        <w:t xml:space="preserve"> Keselamatan Pasien</w:t>
      </w:r>
    </w:p>
    <w:p w:rsidR="00B823E1" w:rsidRPr="00082281" w:rsidRDefault="00506CEC" w:rsidP="00082281">
      <w:pPr>
        <w:tabs>
          <w:tab w:val="left" w:pos="3544"/>
        </w:tabs>
        <w:spacing w:line="360" w:lineRule="auto"/>
        <w:ind w:left="426" w:right="11" w:firstLine="11"/>
        <w:jc w:val="both"/>
        <w:rPr>
          <w:rFonts w:ascii="Arial" w:eastAsia="Calibri" w:hAnsi="Arial" w:cs="Arial"/>
          <w:i/>
          <w:sz w:val="22"/>
          <w:szCs w:val="22"/>
          <w:lang w:val="id-ID"/>
        </w:rPr>
      </w:pPr>
      <w:proofErr w:type="gramStart"/>
      <w:r w:rsidRPr="00082281">
        <w:rPr>
          <w:rFonts w:ascii="Arial" w:eastAsia="Calibri" w:hAnsi="Arial" w:cs="Arial"/>
          <w:sz w:val="22"/>
          <w:szCs w:val="22"/>
          <w:lang w:val="en-ID"/>
        </w:rPr>
        <w:t>A</w:t>
      </w:r>
      <w:r w:rsidR="00BD1740" w:rsidRPr="00082281">
        <w:rPr>
          <w:rFonts w:ascii="Arial" w:eastAsia="Calibri" w:hAnsi="Arial" w:cs="Arial"/>
          <w:sz w:val="22"/>
          <w:szCs w:val="22"/>
          <w:lang w:val="id-ID"/>
        </w:rPr>
        <w:t>dalah suatu kegiatan p</w:t>
      </w:r>
      <w:r w:rsidRPr="00082281">
        <w:rPr>
          <w:rFonts w:ascii="Arial" w:eastAsia="Calibri" w:hAnsi="Arial" w:cs="Arial"/>
          <w:sz w:val="22"/>
          <w:szCs w:val="22"/>
          <w:lang w:val="id-ID"/>
        </w:rPr>
        <w:t>elaporan insiden, evaluasi, mon</w:t>
      </w:r>
      <w:r w:rsidRPr="00082281">
        <w:rPr>
          <w:rFonts w:ascii="Arial" w:eastAsia="Calibri" w:hAnsi="Arial" w:cs="Arial"/>
          <w:sz w:val="22"/>
          <w:szCs w:val="22"/>
          <w:lang w:val="en-ID"/>
        </w:rPr>
        <w:t>i</w:t>
      </w:r>
      <w:r w:rsidR="00BD1740" w:rsidRPr="00082281">
        <w:rPr>
          <w:rFonts w:ascii="Arial" w:eastAsia="Calibri" w:hAnsi="Arial" w:cs="Arial"/>
          <w:sz w:val="22"/>
          <w:szCs w:val="22"/>
          <w:lang w:val="id-ID"/>
        </w:rPr>
        <w:t>toring, analisis dan tindak lanjut insiden keselamatan pasien dari unit kerja rumah sakit.</w:t>
      </w:r>
      <w:proofErr w:type="gramEnd"/>
      <w:r w:rsidR="00F43945" w:rsidRPr="00082281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B823E1" w:rsidRPr="00082281">
        <w:rPr>
          <w:rFonts w:ascii="Arial" w:eastAsia="Calibri" w:hAnsi="Arial" w:cs="Arial"/>
          <w:sz w:val="22"/>
          <w:szCs w:val="22"/>
          <w:lang w:val="id-ID"/>
        </w:rPr>
        <w:t xml:space="preserve">Insiden </w:t>
      </w:r>
      <w:r w:rsidR="00D96412" w:rsidRPr="00082281">
        <w:rPr>
          <w:rFonts w:ascii="Arial" w:eastAsia="Calibri" w:hAnsi="Arial" w:cs="Arial"/>
          <w:sz w:val="22"/>
          <w:szCs w:val="22"/>
          <w:lang w:val="id-ID"/>
        </w:rPr>
        <w:t>keselamatan</w:t>
      </w:r>
      <w:r w:rsidR="00B823E1" w:rsidRPr="00082281">
        <w:rPr>
          <w:rFonts w:ascii="Arial" w:eastAsia="Calibri" w:hAnsi="Arial" w:cs="Arial"/>
          <w:sz w:val="22"/>
          <w:szCs w:val="22"/>
          <w:lang w:val="id-ID"/>
        </w:rPr>
        <w:t xml:space="preserve"> pasien di rumah sakit adalah setiap kejadian yang tidak disengaja dan kondisi yang mengakibatkan atau berpotensi mengakibatkan cidera yang dapat dicegah pada pasien, terdiri dari KPC, KNC, KTC, KTD dan </w:t>
      </w:r>
      <w:r w:rsidR="00F43945" w:rsidRPr="00082281">
        <w:rPr>
          <w:rFonts w:ascii="Arial" w:eastAsia="Calibri" w:hAnsi="Arial" w:cs="Arial"/>
          <w:sz w:val="22"/>
          <w:szCs w:val="22"/>
          <w:lang w:val="en-ID"/>
        </w:rPr>
        <w:t>Kejadian Sentinel</w:t>
      </w:r>
      <w:r w:rsidR="00B823E1" w:rsidRPr="00082281">
        <w:rPr>
          <w:rFonts w:ascii="Arial" w:eastAsia="Calibri" w:hAnsi="Arial" w:cs="Arial"/>
          <w:i/>
          <w:sz w:val="22"/>
          <w:szCs w:val="22"/>
          <w:lang w:val="id-ID"/>
        </w:rPr>
        <w:t>.</w:t>
      </w:r>
    </w:p>
    <w:p w:rsidR="00B823E1" w:rsidRPr="00082281" w:rsidRDefault="00B823E1" w:rsidP="00082281">
      <w:pPr>
        <w:tabs>
          <w:tab w:val="left" w:pos="3544"/>
        </w:tabs>
        <w:spacing w:line="360" w:lineRule="auto"/>
        <w:ind w:left="319" w:right="153" w:firstLine="11"/>
        <w:jc w:val="both"/>
        <w:rPr>
          <w:rFonts w:ascii="Arial" w:eastAsia="Calibri" w:hAnsi="Arial" w:cs="Arial"/>
          <w:i/>
          <w:sz w:val="22"/>
          <w:szCs w:val="22"/>
          <w:lang w:val="id-ID"/>
        </w:rPr>
      </w:pPr>
    </w:p>
    <w:p w:rsidR="00B823E1" w:rsidRPr="00082281" w:rsidRDefault="00B823E1" w:rsidP="0008228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Insiden </w:t>
      </w:r>
      <w:r w:rsidR="00D96412" w:rsidRPr="00082281">
        <w:rPr>
          <w:rFonts w:ascii="Arial" w:hAnsi="Arial" w:cs="Arial"/>
          <w:sz w:val="22"/>
          <w:szCs w:val="22"/>
        </w:rPr>
        <w:t>Keselamatan</w:t>
      </w:r>
      <w:r w:rsidRPr="00082281">
        <w:rPr>
          <w:rFonts w:ascii="Arial" w:hAnsi="Arial" w:cs="Arial"/>
          <w:sz w:val="22"/>
          <w:szCs w:val="22"/>
        </w:rPr>
        <w:t xml:space="preserve"> Pasien </w:t>
      </w:r>
    </w:p>
    <w:p w:rsidR="00B823E1" w:rsidRPr="00082281" w:rsidRDefault="00B823E1" w:rsidP="00082281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KPC/ Kondisi Potensi Cidera (</w:t>
      </w:r>
      <w:r w:rsidRPr="00082281">
        <w:rPr>
          <w:rFonts w:ascii="Arial" w:hAnsi="Arial" w:cs="Arial"/>
          <w:i/>
          <w:sz w:val="22"/>
          <w:szCs w:val="22"/>
        </w:rPr>
        <w:t>Reportabel circumstance</w:t>
      </w:r>
      <w:r w:rsidRPr="00082281">
        <w:rPr>
          <w:rFonts w:ascii="Arial" w:hAnsi="Arial" w:cs="Arial"/>
          <w:sz w:val="22"/>
          <w:szCs w:val="22"/>
        </w:rPr>
        <w:t>)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Adalah kondisi yang sangat berpotensi untuk menimbulkan cidera, tetapi </w:t>
      </w:r>
      <w:r w:rsidR="008D7886" w:rsidRPr="00082281">
        <w:rPr>
          <w:rFonts w:ascii="Arial" w:hAnsi="Arial" w:cs="Arial"/>
          <w:sz w:val="22"/>
          <w:szCs w:val="22"/>
        </w:rPr>
        <w:t xml:space="preserve">belum </w:t>
      </w:r>
      <w:r w:rsidRPr="00082281">
        <w:rPr>
          <w:rFonts w:ascii="Arial" w:hAnsi="Arial" w:cs="Arial"/>
          <w:sz w:val="22"/>
          <w:szCs w:val="22"/>
        </w:rPr>
        <w:t>terjadi insiden.</w:t>
      </w:r>
    </w:p>
    <w:p w:rsidR="00B823E1" w:rsidRPr="00082281" w:rsidRDefault="00B823E1" w:rsidP="00082281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KNC/ Kondisi Nyaris Cidera </w:t>
      </w:r>
      <w:r w:rsidRPr="00082281">
        <w:rPr>
          <w:rFonts w:ascii="Arial" w:hAnsi="Arial" w:cs="Arial"/>
          <w:i/>
          <w:sz w:val="22"/>
          <w:szCs w:val="22"/>
        </w:rPr>
        <w:t>(Near miss, Close call)</w:t>
      </w:r>
    </w:p>
    <w:p w:rsidR="00B823E1" w:rsidRPr="00082281" w:rsidRDefault="00850E73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Adalah suatu insiden yang belum sampai terpapar ke pasien sehingga tidak menyebabkan cidera pada pasien.</w:t>
      </w:r>
    </w:p>
    <w:p w:rsidR="00B823E1" w:rsidRPr="00082281" w:rsidRDefault="00B823E1" w:rsidP="00082281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KTC/ Kejadian Tidak Cidera </w:t>
      </w:r>
      <w:r w:rsidRPr="00082281">
        <w:rPr>
          <w:rFonts w:ascii="Arial" w:hAnsi="Arial" w:cs="Arial"/>
          <w:i/>
          <w:sz w:val="22"/>
          <w:szCs w:val="22"/>
        </w:rPr>
        <w:t>(No harm incident)</w:t>
      </w:r>
    </w:p>
    <w:p w:rsidR="00B823E1" w:rsidRPr="00082281" w:rsidRDefault="00797D8B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Adalah insiden yang sudah terpapar ke pasien, tetapi tidak menimbulkan </w:t>
      </w:r>
      <w:r w:rsidR="008C5819" w:rsidRPr="00082281">
        <w:rPr>
          <w:rFonts w:ascii="Arial" w:hAnsi="Arial" w:cs="Arial"/>
          <w:sz w:val="22"/>
          <w:szCs w:val="22"/>
        </w:rPr>
        <w:t>cidera</w:t>
      </w:r>
      <w:r w:rsidRPr="00082281">
        <w:rPr>
          <w:rFonts w:ascii="Arial" w:hAnsi="Arial" w:cs="Arial"/>
          <w:sz w:val="22"/>
          <w:szCs w:val="22"/>
        </w:rPr>
        <w:t>, dapat terjadi karena “keberuntungan” (misal : pasien menerima suatu obat kontra indikasi tetapi tidak timbul reaksi obat), atau “peringanan” (suatu obat dengan reaksi alergi diberikan, diketahui secara dini lalu diberikan antidotumnya)</w:t>
      </w:r>
      <w:r w:rsidR="00B823E1" w:rsidRPr="00082281">
        <w:rPr>
          <w:rFonts w:ascii="Arial" w:hAnsi="Arial" w:cs="Arial"/>
          <w:sz w:val="22"/>
          <w:szCs w:val="22"/>
        </w:rPr>
        <w:t>.</w:t>
      </w:r>
    </w:p>
    <w:p w:rsidR="00B823E1" w:rsidRPr="00082281" w:rsidRDefault="00B823E1" w:rsidP="00082281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i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KTD/ Kejadian Tidak Diharapkan </w:t>
      </w:r>
      <w:r w:rsidRPr="00082281">
        <w:rPr>
          <w:rFonts w:ascii="Arial" w:hAnsi="Arial" w:cs="Arial"/>
          <w:i/>
          <w:sz w:val="22"/>
          <w:szCs w:val="22"/>
        </w:rPr>
        <w:t>(Adverse event)</w:t>
      </w:r>
    </w:p>
    <w:p w:rsidR="00B823E1" w:rsidRPr="00082281" w:rsidRDefault="00850E73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 xml:space="preserve">Adalah suatu kejadian yang mengakibatkan </w:t>
      </w:r>
      <w:r w:rsidR="008C5819" w:rsidRPr="00082281">
        <w:rPr>
          <w:rFonts w:ascii="Arial" w:hAnsi="Arial" w:cs="Arial"/>
          <w:sz w:val="22"/>
          <w:szCs w:val="22"/>
        </w:rPr>
        <w:t>cidera</w:t>
      </w:r>
      <w:r w:rsidRPr="00082281">
        <w:rPr>
          <w:rFonts w:ascii="Arial" w:hAnsi="Arial" w:cs="Arial"/>
          <w:sz w:val="22"/>
          <w:szCs w:val="22"/>
        </w:rPr>
        <w:t xml:space="preserve"> yang tidak diharapkan pada pasien karena suatu tindakan atau karena tidak bertindak, bukan karena kondisi pasien</w:t>
      </w:r>
      <w:r w:rsidR="00F43945" w:rsidRPr="00082281">
        <w:rPr>
          <w:rFonts w:ascii="Arial" w:hAnsi="Arial" w:cs="Arial"/>
          <w:sz w:val="22"/>
          <w:szCs w:val="22"/>
          <w:lang w:val="en-ID"/>
        </w:rPr>
        <w:t>.</w:t>
      </w:r>
    </w:p>
    <w:p w:rsidR="00B823E1" w:rsidRPr="00082281" w:rsidRDefault="006A07DD" w:rsidP="00082281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Arial" w:hAnsi="Arial" w:cs="Arial"/>
          <w:i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Kejadian  Sentinel </w:t>
      </w:r>
      <w:r w:rsidRPr="00082281">
        <w:rPr>
          <w:rFonts w:ascii="Arial" w:hAnsi="Arial" w:cs="Arial"/>
          <w:i/>
          <w:sz w:val="22"/>
          <w:szCs w:val="22"/>
        </w:rPr>
        <w:t>(</w:t>
      </w:r>
      <w:r w:rsidR="00F43945" w:rsidRPr="00082281">
        <w:rPr>
          <w:rFonts w:ascii="Arial" w:hAnsi="Arial" w:cs="Arial"/>
          <w:i/>
          <w:sz w:val="22"/>
          <w:szCs w:val="22"/>
        </w:rPr>
        <w:t xml:space="preserve">Sentinel </w:t>
      </w:r>
      <w:r w:rsidR="00F43945" w:rsidRPr="00082281">
        <w:rPr>
          <w:rFonts w:ascii="Arial" w:hAnsi="Arial" w:cs="Arial"/>
          <w:i/>
          <w:sz w:val="22"/>
          <w:szCs w:val="22"/>
          <w:lang w:val="en-ID"/>
        </w:rPr>
        <w:t>e</w:t>
      </w:r>
      <w:r w:rsidR="00B823E1" w:rsidRPr="00082281">
        <w:rPr>
          <w:rFonts w:ascii="Arial" w:hAnsi="Arial" w:cs="Arial"/>
          <w:i/>
          <w:sz w:val="22"/>
          <w:szCs w:val="22"/>
        </w:rPr>
        <w:t>vent</w:t>
      </w:r>
      <w:r w:rsidRPr="00082281">
        <w:rPr>
          <w:rFonts w:ascii="Arial" w:hAnsi="Arial" w:cs="Arial"/>
          <w:i/>
          <w:sz w:val="22"/>
          <w:szCs w:val="22"/>
        </w:rPr>
        <w:t>)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Adalah kejadian tak terduga (KTD) yang mengakibatkan kematian atau cidera yang serius</w:t>
      </w:r>
      <w:r w:rsidR="000A2A8E" w:rsidRPr="00082281">
        <w:rPr>
          <w:rFonts w:ascii="Arial" w:hAnsi="Arial" w:cs="Arial"/>
          <w:sz w:val="22"/>
          <w:szCs w:val="22"/>
        </w:rPr>
        <w:t>; biasanya dipakai untuk kejadian yang sangat tidak dihar</w:t>
      </w:r>
      <w:r w:rsidR="00454D81" w:rsidRPr="00082281">
        <w:rPr>
          <w:rFonts w:ascii="Arial" w:hAnsi="Arial" w:cs="Arial"/>
          <w:sz w:val="22"/>
          <w:szCs w:val="22"/>
        </w:rPr>
        <w:t>apkan atau tidak dapat diterima.</w:t>
      </w:r>
    </w:p>
    <w:p w:rsidR="00F43945" w:rsidRPr="00082281" w:rsidRDefault="00F43945" w:rsidP="00082281">
      <w:pPr>
        <w:tabs>
          <w:tab w:val="left" w:pos="3544"/>
        </w:tabs>
        <w:spacing w:line="360" w:lineRule="auto"/>
        <w:ind w:left="851" w:right="153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B823E1" w:rsidRPr="00082281" w:rsidRDefault="00B823E1" w:rsidP="0008228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Analisi</w:t>
      </w:r>
      <w:r w:rsidR="00533D65" w:rsidRPr="00082281">
        <w:rPr>
          <w:rFonts w:ascii="Arial" w:hAnsi="Arial" w:cs="Arial"/>
          <w:sz w:val="22"/>
          <w:szCs w:val="22"/>
        </w:rPr>
        <w:t>s</w:t>
      </w:r>
      <w:r w:rsidRPr="00082281">
        <w:rPr>
          <w:rFonts w:ascii="Arial" w:hAnsi="Arial" w:cs="Arial"/>
          <w:sz w:val="22"/>
          <w:szCs w:val="22"/>
        </w:rPr>
        <w:t xml:space="preserve"> Matrix Resiko</w:t>
      </w:r>
    </w:p>
    <w:p w:rsidR="00B823E1" w:rsidRPr="00082281" w:rsidRDefault="00B823E1" w:rsidP="00082281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b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Penilaian matrix resiko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Penilaian matrix resiko adalah suatu metode analisis kualita</w:t>
      </w:r>
      <w:r w:rsidR="00533D65" w:rsidRPr="00082281">
        <w:rPr>
          <w:rFonts w:ascii="Arial" w:hAnsi="Arial" w:cs="Arial"/>
          <w:sz w:val="22"/>
          <w:szCs w:val="22"/>
        </w:rPr>
        <w:t>tif</w:t>
      </w:r>
      <w:r w:rsidRPr="00082281">
        <w:rPr>
          <w:rFonts w:ascii="Arial" w:hAnsi="Arial" w:cs="Arial"/>
          <w:sz w:val="22"/>
          <w:szCs w:val="22"/>
        </w:rPr>
        <w:t>f untuk menetapkan derajat resiko suatu insiden berdasarkan dampak dan probabilitasnya.</w:t>
      </w:r>
    </w:p>
    <w:p w:rsidR="00B823E1" w:rsidRPr="00082281" w:rsidRDefault="00B823E1" w:rsidP="00082281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Dampak (</w:t>
      </w:r>
      <w:r w:rsidRPr="00082281">
        <w:rPr>
          <w:rFonts w:ascii="Arial" w:hAnsi="Arial" w:cs="Arial"/>
          <w:i/>
          <w:sz w:val="22"/>
          <w:szCs w:val="22"/>
        </w:rPr>
        <w:t>Consequence</w:t>
      </w:r>
      <w:r w:rsidRPr="00082281">
        <w:rPr>
          <w:rFonts w:ascii="Arial" w:hAnsi="Arial" w:cs="Arial"/>
          <w:sz w:val="22"/>
          <w:szCs w:val="22"/>
        </w:rPr>
        <w:t>)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Penilaian dampak/ akibat suatu insiden adalah seberapa berat akibat yang dialami pasien melalui dari tidak ada cidera sampai meninggal.</w:t>
      </w:r>
    </w:p>
    <w:p w:rsidR="00B823E1" w:rsidRPr="00082281" w:rsidRDefault="00B823E1" w:rsidP="00082281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Probablitas/ Frekuensi/ </w:t>
      </w:r>
      <w:r w:rsidRPr="00082281">
        <w:rPr>
          <w:rFonts w:ascii="Arial" w:hAnsi="Arial" w:cs="Arial"/>
          <w:i/>
          <w:sz w:val="22"/>
          <w:szCs w:val="22"/>
        </w:rPr>
        <w:t>Likelihood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Penilaian Probabilitas/ Frekuensi resiko adalah seberapa seringnya insiden tersebut terjadi.</w:t>
      </w:r>
    </w:p>
    <w:p w:rsidR="00B823E1" w:rsidRPr="00082281" w:rsidRDefault="00B823E1" w:rsidP="00082281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>Band Resiko</w:t>
      </w:r>
    </w:p>
    <w:p w:rsidR="00B823E1" w:rsidRPr="00082281" w:rsidRDefault="00B823E1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Band Resiko adalah derajat resiko yang digambarkan dalam empat warna yaitu : Biru, Hijau, Kuning dan Merah</w:t>
      </w:r>
      <w:r w:rsidR="00533D65" w:rsidRPr="00082281">
        <w:rPr>
          <w:rFonts w:ascii="Arial" w:hAnsi="Arial" w:cs="Arial"/>
          <w:sz w:val="22"/>
          <w:szCs w:val="22"/>
        </w:rPr>
        <w:t>. Warna</w:t>
      </w:r>
      <w:r w:rsidRPr="00082281">
        <w:rPr>
          <w:rFonts w:ascii="Arial" w:hAnsi="Arial" w:cs="Arial"/>
          <w:sz w:val="22"/>
          <w:szCs w:val="22"/>
        </w:rPr>
        <w:t xml:space="preserve"> “</w:t>
      </w:r>
      <w:r w:rsidRPr="00082281">
        <w:rPr>
          <w:rFonts w:ascii="Arial" w:hAnsi="Arial" w:cs="Arial"/>
          <w:i/>
          <w:sz w:val="22"/>
          <w:szCs w:val="22"/>
        </w:rPr>
        <w:t>Bands”</w:t>
      </w:r>
      <w:r w:rsidRPr="00082281">
        <w:rPr>
          <w:rFonts w:ascii="Arial" w:hAnsi="Arial" w:cs="Arial"/>
          <w:sz w:val="22"/>
          <w:szCs w:val="22"/>
        </w:rPr>
        <w:t xml:space="preserve"> akan mene</w:t>
      </w:r>
      <w:r w:rsidR="00533D65" w:rsidRPr="00082281">
        <w:rPr>
          <w:rFonts w:ascii="Arial" w:hAnsi="Arial" w:cs="Arial"/>
          <w:sz w:val="22"/>
          <w:szCs w:val="22"/>
        </w:rPr>
        <w:t>n</w:t>
      </w:r>
      <w:r w:rsidRPr="00082281">
        <w:rPr>
          <w:rFonts w:ascii="Arial" w:hAnsi="Arial" w:cs="Arial"/>
          <w:sz w:val="22"/>
          <w:szCs w:val="22"/>
        </w:rPr>
        <w:t>tukan investigasi</w:t>
      </w:r>
      <w:r w:rsidR="00533D65" w:rsidRPr="00082281">
        <w:rPr>
          <w:rFonts w:ascii="Arial" w:hAnsi="Arial" w:cs="Arial"/>
          <w:sz w:val="22"/>
          <w:szCs w:val="22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 xml:space="preserve">yang akan dilakukan. </w:t>
      </w:r>
    </w:p>
    <w:p w:rsidR="00B823E1" w:rsidRPr="00082281" w:rsidRDefault="00B823E1" w:rsidP="00082281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B823E1" w:rsidRPr="00082281" w:rsidRDefault="00B823E1" w:rsidP="0008228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Investigasi</w:t>
      </w:r>
    </w:p>
    <w:p w:rsidR="00B823E1" w:rsidRPr="00082281" w:rsidRDefault="00B823E1" w:rsidP="00082281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Investigasi sederhana</w:t>
      </w:r>
    </w:p>
    <w:p w:rsidR="00B823E1" w:rsidRPr="00082281" w:rsidRDefault="00ED7F7E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  <w:lang w:val="en-ID"/>
        </w:rPr>
        <w:t>A</w:t>
      </w:r>
      <w:r w:rsidR="00B823E1" w:rsidRPr="00082281">
        <w:rPr>
          <w:rFonts w:ascii="Arial" w:hAnsi="Arial" w:cs="Arial"/>
          <w:sz w:val="22"/>
          <w:szCs w:val="22"/>
        </w:rPr>
        <w:t>dalah proses yang terstruktur bertujuan untuk membantu mengidentifikasi akar masalah suatu kejadian dengan matrix grading biru dan hijau.</w:t>
      </w:r>
    </w:p>
    <w:p w:rsidR="00B823E1" w:rsidRPr="00082281" w:rsidRDefault="00B823E1" w:rsidP="00082281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851" w:hanging="43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Investigasi Komprensif/ RCA/ </w:t>
      </w:r>
      <w:r w:rsidRPr="00082281">
        <w:rPr>
          <w:rFonts w:ascii="Arial" w:hAnsi="Arial" w:cs="Arial"/>
          <w:i/>
          <w:sz w:val="22"/>
          <w:szCs w:val="22"/>
        </w:rPr>
        <w:t>Root Cause Analysis</w:t>
      </w:r>
    </w:p>
    <w:p w:rsidR="00B823E1" w:rsidRPr="00082281" w:rsidRDefault="00ED7F7E" w:rsidP="00082281">
      <w:pPr>
        <w:pStyle w:val="ListParagraph"/>
        <w:spacing w:line="360" w:lineRule="auto"/>
        <w:ind w:left="851" w:right="153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  <w:lang w:val="en-ID"/>
        </w:rPr>
        <w:t>A</w:t>
      </w:r>
      <w:r w:rsidR="00B823E1" w:rsidRPr="00082281">
        <w:rPr>
          <w:rFonts w:ascii="Arial" w:hAnsi="Arial" w:cs="Arial"/>
          <w:sz w:val="22"/>
          <w:szCs w:val="22"/>
        </w:rPr>
        <w:t>dalah suatu proses untuk mengidentifikasi faktor penyebab atau faktor yang berpengaruh terhadap terjadinya penyimpangan kinerja, termasuk KTD</w:t>
      </w:r>
      <w:r w:rsidR="00563C75" w:rsidRPr="00082281">
        <w:rPr>
          <w:rFonts w:ascii="Arial" w:hAnsi="Arial" w:cs="Arial"/>
          <w:sz w:val="22"/>
          <w:szCs w:val="22"/>
        </w:rPr>
        <w:t xml:space="preserve"> dengan matrix grading kuning dan merah</w:t>
      </w:r>
      <w:r w:rsidR="00B823E1" w:rsidRPr="00082281">
        <w:rPr>
          <w:rFonts w:ascii="Arial" w:hAnsi="Arial" w:cs="Arial"/>
          <w:sz w:val="22"/>
          <w:szCs w:val="22"/>
        </w:rPr>
        <w:t>.</w:t>
      </w:r>
    </w:p>
    <w:p w:rsidR="00B823E1" w:rsidRPr="00082281" w:rsidRDefault="00B823E1" w:rsidP="00082281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B823E1" w:rsidRPr="00082281" w:rsidRDefault="00B823E1" w:rsidP="0008228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Formulir Pelaporan Insiden </w:t>
      </w:r>
    </w:p>
    <w:p w:rsidR="00082281" w:rsidRPr="00082281" w:rsidRDefault="00B823E1" w:rsidP="00082281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Laporan Insiden Internal </w:t>
      </w:r>
    </w:p>
    <w:p w:rsidR="000A1962" w:rsidRPr="00082281" w:rsidRDefault="00BE6F12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A</w:t>
      </w:r>
      <w:r w:rsidR="00B823E1" w:rsidRPr="00082281">
        <w:rPr>
          <w:rFonts w:ascii="Arial" w:hAnsi="Arial" w:cs="Arial"/>
          <w:sz w:val="22"/>
          <w:szCs w:val="22"/>
        </w:rPr>
        <w:t>dalah pelaporan secara tertulis setiap</w:t>
      </w:r>
      <w:r w:rsidR="00457C88" w:rsidRPr="00082281">
        <w:rPr>
          <w:rFonts w:ascii="Arial" w:hAnsi="Arial" w:cs="Arial"/>
          <w:sz w:val="22"/>
          <w:szCs w:val="22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ke</w:t>
      </w:r>
      <w:r w:rsidRPr="00082281">
        <w:rPr>
          <w:rFonts w:ascii="Arial" w:hAnsi="Arial" w:cs="Arial"/>
          <w:sz w:val="22"/>
          <w:szCs w:val="22"/>
          <w:lang w:val="en-ID"/>
        </w:rPr>
        <w:t>jadian insiden</w:t>
      </w:r>
      <w:r w:rsidR="005A61AE" w:rsidRPr="00082281">
        <w:rPr>
          <w:rFonts w:ascii="Arial" w:hAnsi="Arial" w:cs="Arial"/>
          <w:sz w:val="22"/>
          <w:szCs w:val="22"/>
        </w:rPr>
        <w:t xml:space="preserve"> menimpa pasien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 kepada Sub Komite Keselamatan Pasien Komite PMKP rumah sakit</w:t>
      </w:r>
      <w:r w:rsidR="005A61AE" w:rsidRPr="00082281">
        <w:rPr>
          <w:rFonts w:ascii="Arial" w:hAnsi="Arial" w:cs="Arial"/>
          <w:sz w:val="22"/>
          <w:szCs w:val="22"/>
        </w:rPr>
        <w:t>.</w:t>
      </w:r>
      <w:proofErr w:type="gramEnd"/>
    </w:p>
    <w:p w:rsidR="00B823E1" w:rsidRPr="00082281" w:rsidRDefault="00B823E1" w:rsidP="00082281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Pelaporan Insiden Eksternal </w:t>
      </w:r>
    </w:p>
    <w:p w:rsidR="00B823E1" w:rsidRPr="00082281" w:rsidRDefault="00BE6F12" w:rsidP="0008228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proofErr w:type="gramStart"/>
      <w:r w:rsidRPr="00082281">
        <w:rPr>
          <w:rFonts w:ascii="Arial" w:hAnsi="Arial" w:cs="Arial"/>
          <w:sz w:val="22"/>
          <w:szCs w:val="22"/>
          <w:lang w:val="en-ID"/>
        </w:rPr>
        <w:t>A</w:t>
      </w:r>
      <w:r w:rsidR="00B823E1" w:rsidRPr="00082281">
        <w:rPr>
          <w:rFonts w:ascii="Arial" w:hAnsi="Arial" w:cs="Arial"/>
          <w:sz w:val="22"/>
          <w:szCs w:val="22"/>
        </w:rPr>
        <w:t xml:space="preserve">dalah pelaporan secara anonim </w:t>
      </w:r>
      <w:r w:rsidR="00FE5662" w:rsidRPr="00082281">
        <w:rPr>
          <w:rFonts w:ascii="Arial" w:hAnsi="Arial" w:cs="Arial"/>
          <w:sz w:val="22"/>
          <w:szCs w:val="22"/>
        </w:rPr>
        <w:t>secara elektronik</w:t>
      </w:r>
      <w:r w:rsidR="00B823E1" w:rsidRPr="00082281">
        <w:rPr>
          <w:rFonts w:ascii="Arial" w:hAnsi="Arial" w:cs="Arial"/>
          <w:sz w:val="22"/>
          <w:szCs w:val="22"/>
        </w:rPr>
        <w:t xml:space="preserve"> ke K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omite </w:t>
      </w:r>
      <w:r w:rsidR="00B823E1" w:rsidRPr="00082281">
        <w:rPr>
          <w:rFonts w:ascii="Arial" w:hAnsi="Arial" w:cs="Arial"/>
          <w:sz w:val="22"/>
          <w:szCs w:val="22"/>
        </w:rPr>
        <w:t>K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eselamatan </w:t>
      </w:r>
      <w:r w:rsidR="00B823E1" w:rsidRPr="00082281">
        <w:rPr>
          <w:rFonts w:ascii="Arial" w:hAnsi="Arial" w:cs="Arial"/>
          <w:sz w:val="22"/>
          <w:szCs w:val="22"/>
        </w:rPr>
        <w:t>P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asien </w:t>
      </w:r>
      <w:r w:rsidR="00B823E1" w:rsidRPr="00082281">
        <w:rPr>
          <w:rFonts w:ascii="Arial" w:hAnsi="Arial" w:cs="Arial"/>
          <w:sz w:val="22"/>
          <w:szCs w:val="22"/>
        </w:rPr>
        <w:t>R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umah </w:t>
      </w:r>
      <w:r w:rsidR="00B823E1" w:rsidRPr="00082281">
        <w:rPr>
          <w:rFonts w:ascii="Arial" w:hAnsi="Arial" w:cs="Arial"/>
          <w:sz w:val="22"/>
          <w:szCs w:val="22"/>
        </w:rPr>
        <w:t>S</w:t>
      </w:r>
      <w:r w:rsidRPr="00082281">
        <w:rPr>
          <w:rFonts w:ascii="Arial" w:hAnsi="Arial" w:cs="Arial"/>
          <w:sz w:val="22"/>
          <w:szCs w:val="22"/>
          <w:lang w:val="en-ID"/>
        </w:rPr>
        <w:t>akit</w:t>
      </w:r>
      <w:r w:rsidR="00FE5662" w:rsidRPr="00082281">
        <w:rPr>
          <w:rFonts w:ascii="Arial" w:hAnsi="Arial" w:cs="Arial"/>
          <w:sz w:val="22"/>
          <w:szCs w:val="22"/>
        </w:rPr>
        <w:t xml:space="preserve"> setiap kejadian </w:t>
      </w:r>
      <w:r w:rsidRPr="00082281">
        <w:rPr>
          <w:rFonts w:ascii="Arial" w:hAnsi="Arial" w:cs="Arial"/>
          <w:sz w:val="22"/>
          <w:szCs w:val="22"/>
          <w:lang w:val="en-ID"/>
        </w:rPr>
        <w:t>insiden</w:t>
      </w:r>
      <w:r w:rsidR="00FE5662" w:rsidRPr="00082281">
        <w:rPr>
          <w:rFonts w:ascii="Arial" w:hAnsi="Arial" w:cs="Arial"/>
          <w:sz w:val="22"/>
          <w:szCs w:val="22"/>
        </w:rPr>
        <w:t xml:space="preserve"> yang terjadi pada pasie</w:t>
      </w:r>
      <w:r w:rsidRPr="00082281">
        <w:rPr>
          <w:rFonts w:ascii="Arial" w:hAnsi="Arial" w:cs="Arial"/>
          <w:sz w:val="22"/>
          <w:szCs w:val="22"/>
          <w:lang w:val="en-ID"/>
        </w:rPr>
        <w:t>n</w:t>
      </w:r>
      <w:r w:rsidR="00FE5662" w:rsidRPr="00082281">
        <w:rPr>
          <w:rFonts w:ascii="Arial" w:hAnsi="Arial" w:cs="Arial"/>
          <w:sz w:val="22"/>
          <w:szCs w:val="22"/>
        </w:rPr>
        <w:t>, setelah dilakukan analisa penyebab, rekomendasi dan solusinya.</w:t>
      </w:r>
      <w:proofErr w:type="gramEnd"/>
    </w:p>
    <w:p w:rsidR="00D620C0" w:rsidRPr="00082281" w:rsidRDefault="00D620C0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  <w:sectPr w:rsidR="00D620C0" w:rsidRPr="00082281" w:rsidSect="008D0810">
          <w:footerReference w:type="even" r:id="rId10"/>
          <w:footerReference w:type="default" r:id="rId11"/>
          <w:pgSz w:w="12191" w:h="18711" w:code="1"/>
          <w:pgMar w:top="1701" w:right="1418" w:bottom="1418" w:left="1701" w:header="0" w:footer="975" w:gutter="0"/>
          <w:cols w:space="720"/>
        </w:sectPr>
      </w:pPr>
    </w:p>
    <w:p w:rsidR="00341AD4" w:rsidRPr="00082281" w:rsidRDefault="002D6174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BAB II</w:t>
      </w:r>
    </w:p>
    <w:p w:rsidR="00341AD4" w:rsidRPr="00082281" w:rsidRDefault="00341AD4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 xml:space="preserve">RUANG LINGKUP </w:t>
      </w:r>
    </w:p>
    <w:p w:rsidR="0041384C" w:rsidRPr="00082281" w:rsidRDefault="0041384C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46CA5" w:rsidP="00082281">
      <w:pPr>
        <w:pStyle w:val="ListParagraph"/>
        <w:tabs>
          <w:tab w:val="left" w:pos="4678"/>
        </w:tabs>
        <w:spacing w:line="360" w:lineRule="auto"/>
        <w:ind w:left="0" w:right="3413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Jenis Insiden yang di laporkan adalah : </w:t>
      </w:r>
    </w:p>
    <w:p w:rsidR="0041384C" w:rsidRPr="00082281" w:rsidRDefault="0041384C" w:rsidP="00352B67">
      <w:pPr>
        <w:pStyle w:val="ListParagraph"/>
        <w:numPr>
          <w:ilvl w:val="0"/>
          <w:numId w:val="9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KPC/ Kondisi Potensi Cidera (</w:t>
      </w:r>
      <w:r w:rsidRPr="00082281">
        <w:rPr>
          <w:rFonts w:ascii="Arial" w:hAnsi="Arial" w:cs="Arial"/>
          <w:i/>
          <w:sz w:val="22"/>
          <w:szCs w:val="22"/>
        </w:rPr>
        <w:t>Reportabel circumstance</w:t>
      </w:r>
      <w:r w:rsidRPr="00082281">
        <w:rPr>
          <w:rFonts w:ascii="Arial" w:hAnsi="Arial" w:cs="Arial"/>
          <w:sz w:val="22"/>
          <w:szCs w:val="22"/>
        </w:rPr>
        <w:t>)</w:t>
      </w:r>
    </w:p>
    <w:p w:rsidR="0041384C" w:rsidRPr="00082281" w:rsidRDefault="0041384C" w:rsidP="00352B67">
      <w:pPr>
        <w:pStyle w:val="ListParagraph"/>
        <w:numPr>
          <w:ilvl w:val="0"/>
          <w:numId w:val="9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KNC/ Kondisi Nyaris Cidera </w:t>
      </w:r>
      <w:r w:rsidRPr="00082281">
        <w:rPr>
          <w:rFonts w:ascii="Arial" w:hAnsi="Arial" w:cs="Arial"/>
          <w:i/>
          <w:sz w:val="22"/>
          <w:szCs w:val="22"/>
        </w:rPr>
        <w:t>(Near miss, Close call)</w:t>
      </w:r>
    </w:p>
    <w:p w:rsidR="0041384C" w:rsidRPr="00082281" w:rsidRDefault="0041384C" w:rsidP="00352B67">
      <w:pPr>
        <w:pStyle w:val="ListParagraph"/>
        <w:numPr>
          <w:ilvl w:val="0"/>
          <w:numId w:val="9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KTC/ Kejadian Tidak Cidera </w:t>
      </w:r>
      <w:r w:rsidRPr="00082281">
        <w:rPr>
          <w:rFonts w:ascii="Arial" w:hAnsi="Arial" w:cs="Arial"/>
          <w:i/>
          <w:sz w:val="22"/>
          <w:szCs w:val="22"/>
        </w:rPr>
        <w:t>(No harm incident)</w:t>
      </w:r>
    </w:p>
    <w:p w:rsidR="0041384C" w:rsidRPr="00082281" w:rsidRDefault="0041384C" w:rsidP="00352B67">
      <w:pPr>
        <w:pStyle w:val="ListParagraph"/>
        <w:numPr>
          <w:ilvl w:val="0"/>
          <w:numId w:val="96"/>
        </w:numPr>
        <w:spacing w:line="360" w:lineRule="auto"/>
        <w:ind w:left="426" w:hanging="426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 xml:space="preserve">KTD/ Kejadian Tidak Diharapkan </w:t>
      </w:r>
      <w:r w:rsidRPr="00082281">
        <w:rPr>
          <w:rFonts w:ascii="Arial" w:hAnsi="Arial" w:cs="Arial"/>
          <w:i/>
          <w:sz w:val="22"/>
          <w:szCs w:val="22"/>
        </w:rPr>
        <w:t>(Adverse event)</w:t>
      </w:r>
    </w:p>
    <w:p w:rsidR="0041384C" w:rsidRPr="00082281" w:rsidRDefault="0041384C" w:rsidP="00352B67">
      <w:pPr>
        <w:pStyle w:val="ListParagraph"/>
        <w:numPr>
          <w:ilvl w:val="0"/>
          <w:numId w:val="96"/>
        </w:numPr>
        <w:spacing w:line="360" w:lineRule="auto"/>
        <w:ind w:left="426" w:hanging="426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 xml:space="preserve">Kejadian  Sentinel </w:t>
      </w:r>
      <w:r w:rsidRPr="00082281">
        <w:rPr>
          <w:rFonts w:ascii="Arial" w:hAnsi="Arial" w:cs="Arial"/>
          <w:i/>
          <w:sz w:val="22"/>
          <w:szCs w:val="22"/>
        </w:rPr>
        <w:t xml:space="preserve">(Sentinel </w:t>
      </w:r>
      <w:r w:rsidRPr="00082281">
        <w:rPr>
          <w:rFonts w:ascii="Arial" w:hAnsi="Arial" w:cs="Arial"/>
          <w:i/>
          <w:sz w:val="22"/>
          <w:szCs w:val="22"/>
          <w:lang w:val="en-ID"/>
        </w:rPr>
        <w:t>e</w:t>
      </w:r>
      <w:r w:rsidRPr="00082281">
        <w:rPr>
          <w:rFonts w:ascii="Arial" w:hAnsi="Arial" w:cs="Arial"/>
          <w:i/>
          <w:sz w:val="22"/>
          <w:szCs w:val="22"/>
        </w:rPr>
        <w:t>vent)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hAnsi="Arial" w:cs="Arial"/>
          <w:sz w:val="22"/>
          <w:szCs w:val="22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Pr="00082281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41384C" w:rsidRDefault="004138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70324C" w:rsidRPr="00082281" w:rsidRDefault="0070324C" w:rsidP="00082281">
      <w:pPr>
        <w:tabs>
          <w:tab w:val="left" w:pos="4678"/>
        </w:tabs>
        <w:spacing w:line="360" w:lineRule="auto"/>
        <w:ind w:right="3413"/>
        <w:rPr>
          <w:rFonts w:ascii="Arial" w:eastAsia="Calibri" w:hAnsi="Arial" w:cs="Arial"/>
          <w:sz w:val="22"/>
          <w:szCs w:val="22"/>
          <w:lang w:val="en-ID"/>
        </w:rPr>
      </w:pPr>
    </w:p>
    <w:p w:rsidR="00AE71B0" w:rsidRPr="00082281" w:rsidRDefault="00AE71B0" w:rsidP="00082281">
      <w:pPr>
        <w:spacing w:line="360" w:lineRule="auto"/>
        <w:jc w:val="center"/>
        <w:rPr>
          <w:rFonts w:ascii="Arial" w:eastAsia="Calibri" w:hAnsi="Arial" w:cs="Arial"/>
          <w:spacing w:val="-1"/>
          <w:sz w:val="22"/>
          <w:szCs w:val="22"/>
          <w:lang w:val="en-ID"/>
        </w:rPr>
      </w:pPr>
    </w:p>
    <w:p w:rsidR="003178F4" w:rsidRPr="00082281" w:rsidRDefault="003178F4" w:rsidP="00082281">
      <w:pPr>
        <w:spacing w:line="360" w:lineRule="auto"/>
        <w:jc w:val="center"/>
        <w:rPr>
          <w:rFonts w:ascii="Arial" w:eastAsia="Calibri" w:hAnsi="Arial" w:cs="Arial"/>
          <w:spacing w:val="-1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pacing w:val="-1"/>
          <w:sz w:val="22"/>
          <w:szCs w:val="22"/>
          <w:lang w:val="id-ID"/>
        </w:rPr>
        <w:lastRenderedPageBreak/>
        <w:t>BAB III</w:t>
      </w:r>
    </w:p>
    <w:p w:rsidR="00BC6385" w:rsidRPr="00082281" w:rsidRDefault="003178F4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 xml:space="preserve">TATA LAKSANA </w:t>
      </w:r>
    </w:p>
    <w:p w:rsidR="003178F4" w:rsidRPr="00082281" w:rsidRDefault="003178F4" w:rsidP="00082281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41384C" w:rsidRPr="00B02F0B" w:rsidRDefault="0041384C" w:rsidP="00352B67">
      <w:pPr>
        <w:pStyle w:val="ListParagraph"/>
        <w:numPr>
          <w:ilvl w:val="0"/>
          <w:numId w:val="98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B02F0B">
        <w:rPr>
          <w:rFonts w:ascii="Arial" w:hAnsi="Arial" w:cs="Arial"/>
          <w:sz w:val="22"/>
          <w:szCs w:val="22"/>
        </w:rPr>
        <w:t>Kebijakan Pelaporan Insiden Keselamatan Pasien :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Metode yang digunakan untuk megidentifikasi resiko dalah dengan mengembangkan sistem pelaporan dan sistem analisis</w:t>
      </w:r>
      <w:r w:rsidRPr="00082281">
        <w:rPr>
          <w:rFonts w:ascii="Arial" w:hAnsi="Arial" w:cs="Arial"/>
          <w:sz w:val="22"/>
          <w:szCs w:val="22"/>
          <w:lang w:val="en-ID"/>
        </w:rPr>
        <w:t>.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Pelaporan insiden penting dilaksanakan karena pelaporan akan menjadi awal proses pembelajaran untuk mencegah kejadian yang sama terulang kembali.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RSUD dr. Murjani membuat suatu sistem pelaporan insien yang meliputi kebijakan, alur pelaporan, formulir pelaporan dan prosedur pelaporan yang disosialisasikan kepada seluruh karyawan.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Pelaporan insiden meliputi kejadian yang sudah terjadi, potensial terjadi ataupun yang nyaris terjadi.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Laporan Insiden Keselamatan Pasien dibuat oleh semua staf RSUD dr. Murjani Sampit yang pertama menemukan kejadian/insiden dan semua staf yang terlibat dalam kejadian/insiden.</w:t>
      </w:r>
    </w:p>
    <w:p w:rsidR="0041384C" w:rsidRPr="00082281" w:rsidRDefault="0041384C" w:rsidP="00352B67">
      <w:pPr>
        <w:pStyle w:val="ListParagraph"/>
        <w:numPr>
          <w:ilvl w:val="0"/>
          <w:numId w:val="93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Karyawan RSUD dr. Murjani Sampit diberikan pelatihan mengenai sistem pelaporan insiden dari maksud, tujuan dan manfaat laporan, alur pelaporan, bagaimana cara mengisi formulir laporan insiden, kapan harus melaporkan, pengertian-pengertian yang digunakan dalam sistem pelaporan dan cara menganalisa laporan.</w:t>
      </w:r>
    </w:p>
    <w:p w:rsidR="0041384C" w:rsidRPr="00082281" w:rsidRDefault="0041384C" w:rsidP="00082281">
      <w:pPr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86BB3" w:rsidRPr="00082281" w:rsidRDefault="00586BB3" w:rsidP="00352B67">
      <w:pPr>
        <w:pStyle w:val="ListParagraph"/>
        <w:numPr>
          <w:ilvl w:val="0"/>
          <w:numId w:val="9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Alur Pe</w:t>
      </w:r>
      <w:r w:rsidR="0041384C" w:rsidRPr="00082281">
        <w:rPr>
          <w:rFonts w:ascii="Arial" w:hAnsi="Arial" w:cs="Arial"/>
          <w:sz w:val="22"/>
          <w:szCs w:val="22"/>
        </w:rPr>
        <w:t xml:space="preserve">laporan Insiden Kepada </w:t>
      </w:r>
      <w:r w:rsidR="0041384C" w:rsidRPr="00082281">
        <w:rPr>
          <w:rFonts w:ascii="Arial" w:hAnsi="Arial" w:cs="Arial"/>
          <w:sz w:val="22"/>
          <w:szCs w:val="22"/>
          <w:lang w:val="en-ID"/>
        </w:rPr>
        <w:t>Sub Komite</w:t>
      </w:r>
      <w:r w:rsidRPr="00082281">
        <w:rPr>
          <w:rFonts w:ascii="Arial" w:hAnsi="Arial" w:cs="Arial"/>
          <w:sz w:val="22"/>
          <w:szCs w:val="22"/>
        </w:rPr>
        <w:t xml:space="preserve"> Keselamatan Pasien Rumah Sakit </w:t>
      </w:r>
      <w:r w:rsidR="0041384C" w:rsidRPr="00082281">
        <w:rPr>
          <w:rFonts w:ascii="Arial" w:hAnsi="Arial" w:cs="Arial"/>
          <w:sz w:val="22"/>
          <w:szCs w:val="22"/>
          <w:lang w:val="en-ID"/>
        </w:rPr>
        <w:t>Komite PMKP</w:t>
      </w:r>
      <w:r w:rsidR="00EA62F5" w:rsidRPr="00082281">
        <w:rPr>
          <w:rFonts w:ascii="Arial" w:hAnsi="Arial" w:cs="Arial"/>
          <w:sz w:val="22"/>
          <w:szCs w:val="22"/>
          <w:lang w:val="en-ID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(Internal)</w:t>
      </w:r>
    </w:p>
    <w:p w:rsidR="003A089E" w:rsidRPr="00082281" w:rsidRDefault="003A089E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Apabila terjadi suatu insiden (KNC/KTD/KTC/KPC</w:t>
      </w:r>
      <w:r w:rsidR="0041384C" w:rsidRPr="00082281">
        <w:rPr>
          <w:rFonts w:ascii="Arial" w:hAnsi="Arial" w:cs="Arial"/>
          <w:sz w:val="22"/>
          <w:szCs w:val="22"/>
          <w:lang w:val="en-ID"/>
        </w:rPr>
        <w:t>/Sentinel</w:t>
      </w:r>
      <w:r w:rsidRPr="00082281">
        <w:rPr>
          <w:rFonts w:ascii="Arial" w:hAnsi="Arial" w:cs="Arial"/>
          <w:sz w:val="22"/>
          <w:szCs w:val="22"/>
        </w:rPr>
        <w:t>) di rumah sakit, wajib segera ditindaklanjuti (dicegah/ditangani) untuk mengurangi dampak/akibat yang tidak diharapkan.</w:t>
      </w:r>
    </w:p>
    <w:p w:rsidR="003A089E" w:rsidRPr="00082281" w:rsidRDefault="003A089E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Setelah ditindaklanjuti, segera membuat laporan insidennya dengan mengisi Formulir Laporan Insiden pada akhir jam ke</w:t>
      </w:r>
      <w:r w:rsidR="00B23538" w:rsidRPr="00082281">
        <w:rPr>
          <w:rFonts w:ascii="Arial" w:hAnsi="Arial" w:cs="Arial"/>
          <w:sz w:val="22"/>
          <w:szCs w:val="22"/>
        </w:rPr>
        <w:t>rja/shift kepada kepala unit kerja</w:t>
      </w:r>
      <w:r w:rsidRPr="00082281">
        <w:rPr>
          <w:rFonts w:ascii="Arial" w:hAnsi="Arial" w:cs="Arial"/>
          <w:sz w:val="22"/>
          <w:szCs w:val="22"/>
        </w:rPr>
        <w:t xml:space="preserve"> (paling lambat 2 x 24 jam), diharapkan jangan menunda laporan.</w:t>
      </w:r>
    </w:p>
    <w:p w:rsidR="00B23538" w:rsidRPr="00082281" w:rsidRDefault="00B2353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Setelah selesai mengisi laporan, segera menyerahkan kepada kepala unit kerja.</w:t>
      </w:r>
    </w:p>
    <w:p w:rsidR="00847E72" w:rsidRPr="00082281" w:rsidRDefault="00847E72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Kepala unit kerja akan memeriksa laporan dan melakukan grading </w:t>
      </w:r>
      <w:r w:rsidR="00BE6F12" w:rsidRPr="00082281">
        <w:rPr>
          <w:rFonts w:ascii="Arial" w:hAnsi="Arial" w:cs="Arial"/>
          <w:sz w:val="22"/>
          <w:szCs w:val="22"/>
        </w:rPr>
        <w:t>resiko</w:t>
      </w:r>
      <w:r w:rsidRPr="00082281">
        <w:rPr>
          <w:rFonts w:ascii="Arial" w:hAnsi="Arial" w:cs="Arial"/>
          <w:sz w:val="22"/>
          <w:szCs w:val="22"/>
        </w:rPr>
        <w:t xml:space="preserve"> terhadap insiden yang dilaporkan.</w:t>
      </w:r>
    </w:p>
    <w:p w:rsidR="00847E72" w:rsidRPr="00505DB6" w:rsidRDefault="00847E72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Hasil grading akan menentukan bentuk investigasi dan analisa yang akan dilakukan sebagai berikut :</w:t>
      </w:r>
    </w:p>
    <w:p w:rsidR="00505DB6" w:rsidRPr="00505DB6" w:rsidRDefault="00505DB6" w:rsidP="00505DB6">
      <w:pPr>
        <w:pStyle w:val="ListParagraph"/>
        <w:spacing w:line="360" w:lineRule="auto"/>
        <w:ind w:left="851"/>
        <w:rPr>
          <w:rFonts w:ascii="Arial" w:hAnsi="Arial" w:cs="Arial"/>
          <w:sz w:val="10"/>
          <w:szCs w:val="10"/>
        </w:rPr>
      </w:pPr>
    </w:p>
    <w:tbl>
      <w:tblPr>
        <w:tblStyle w:val="TableGrid"/>
        <w:tblW w:w="801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7"/>
      </w:tblGrid>
      <w:tr w:rsidR="004968D6" w:rsidRPr="00F832D5" w:rsidTr="00B02F0B">
        <w:trPr>
          <w:trHeight w:val="775"/>
        </w:trPr>
        <w:tc>
          <w:tcPr>
            <w:tcW w:w="8017" w:type="dxa"/>
            <w:shd w:val="clear" w:color="auto" w:fill="0070C0"/>
          </w:tcPr>
          <w:p w:rsidR="004968D6" w:rsidRDefault="004968D6" w:rsidP="004968D6">
            <w:pPr>
              <w:tabs>
                <w:tab w:val="left" w:pos="160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sederhana oleh atasan langsung, waktu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>maksimal</w:t>
            </w:r>
          </w:p>
          <w:p w:rsidR="004968D6" w:rsidRPr="00E33DC5" w:rsidRDefault="004968D6" w:rsidP="004968D6">
            <w:pPr>
              <w:tabs>
                <w:tab w:val="left" w:pos="1602"/>
              </w:tabs>
              <w:spacing w:line="360" w:lineRule="auto"/>
              <w:ind w:left="173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3DC5">
              <w:rPr>
                <w:rFonts w:ascii="Arial" w:hAnsi="Arial" w:cs="Arial"/>
                <w:sz w:val="22"/>
                <w:szCs w:val="22"/>
              </w:rPr>
              <w:t>1 minggu</w:t>
            </w:r>
          </w:p>
        </w:tc>
      </w:tr>
      <w:tr w:rsidR="004968D6" w:rsidRPr="00F832D5" w:rsidTr="00B02F0B">
        <w:trPr>
          <w:trHeight w:val="760"/>
        </w:trPr>
        <w:tc>
          <w:tcPr>
            <w:tcW w:w="8017" w:type="dxa"/>
            <w:shd w:val="clear" w:color="auto" w:fill="00B050"/>
          </w:tcPr>
          <w:p w:rsidR="004968D6" w:rsidRDefault="004968D6" w:rsidP="004968D6">
            <w:pPr>
              <w:tabs>
                <w:tab w:val="left" w:pos="160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hijau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sederhana oleh atasan langsung,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>waktu maksimal</w:t>
            </w:r>
          </w:p>
          <w:p w:rsidR="004968D6" w:rsidRPr="00E33DC5" w:rsidRDefault="004968D6" w:rsidP="004968D6">
            <w:pPr>
              <w:tabs>
                <w:tab w:val="left" w:pos="1602"/>
              </w:tabs>
              <w:spacing w:line="360" w:lineRule="auto"/>
              <w:ind w:left="173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>2 minggu</w:t>
            </w:r>
          </w:p>
        </w:tc>
      </w:tr>
      <w:tr w:rsidR="004968D6" w:rsidRPr="00F832D5" w:rsidTr="00B02F0B">
        <w:trPr>
          <w:trHeight w:val="775"/>
        </w:trPr>
        <w:tc>
          <w:tcPr>
            <w:tcW w:w="8017" w:type="dxa"/>
            <w:shd w:val="clear" w:color="auto" w:fill="FFFF00"/>
          </w:tcPr>
          <w:p w:rsidR="004968D6" w:rsidRDefault="004968D6" w:rsidP="004968D6">
            <w:pPr>
              <w:tabs>
                <w:tab w:val="left" w:pos="160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Investigasi komprehensif</w:t>
            </w:r>
            <w:r>
              <w:rPr>
                <w:rFonts w:ascii="Arial" w:hAnsi="Arial" w:cs="Arial"/>
                <w:sz w:val="22"/>
                <w:szCs w:val="22"/>
              </w:rPr>
              <w:t xml:space="preserve"> 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4968D6" w:rsidRPr="00F832D5" w:rsidRDefault="004968D6" w:rsidP="004968D6">
            <w:pPr>
              <w:tabs>
                <w:tab w:val="left" w:pos="1735"/>
              </w:tabs>
              <w:spacing w:line="360" w:lineRule="auto"/>
              <w:ind w:left="173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 Komite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 KP di RS, waktu maksimal 45 hari</w:t>
            </w:r>
          </w:p>
        </w:tc>
      </w:tr>
      <w:tr w:rsidR="004968D6" w:rsidRPr="00F832D5" w:rsidTr="00B02F0B">
        <w:trPr>
          <w:trHeight w:val="762"/>
        </w:trPr>
        <w:tc>
          <w:tcPr>
            <w:tcW w:w="8017" w:type="dxa"/>
            <w:shd w:val="clear" w:color="auto" w:fill="C00000"/>
          </w:tcPr>
          <w:p w:rsidR="004968D6" w:rsidRDefault="004968D6" w:rsidP="00B02F0B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lastRenderedPageBreak/>
              <w:t>Grade merah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kompr</w:t>
            </w:r>
            <w:r>
              <w:rPr>
                <w:rFonts w:ascii="Arial" w:hAnsi="Arial" w:cs="Arial"/>
                <w:sz w:val="22"/>
                <w:szCs w:val="22"/>
              </w:rPr>
              <w:t xml:space="preserve">ehensif 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4968D6" w:rsidRPr="00F832D5" w:rsidRDefault="004968D6" w:rsidP="00B02F0B">
            <w:pPr>
              <w:tabs>
                <w:tab w:val="left" w:pos="1602"/>
              </w:tabs>
              <w:spacing w:line="360" w:lineRule="auto"/>
              <w:ind w:left="1735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832D5">
              <w:rPr>
                <w:rFonts w:ascii="Arial" w:hAnsi="Arial" w:cs="Arial"/>
                <w:sz w:val="22"/>
                <w:szCs w:val="22"/>
              </w:rPr>
              <w:t>hari</w:t>
            </w:r>
          </w:p>
        </w:tc>
      </w:tr>
    </w:tbl>
    <w:p w:rsidR="004968D6" w:rsidRPr="00082281" w:rsidRDefault="004968D6" w:rsidP="004968D6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</w:p>
    <w:p w:rsidR="00847E72" w:rsidRPr="00082281" w:rsidRDefault="00157EE9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Setelah selesai melakukan investigasi sederhana,</w:t>
      </w:r>
      <w:r w:rsidR="00437F6F" w:rsidRPr="00082281">
        <w:rPr>
          <w:rFonts w:ascii="Arial" w:hAnsi="Arial" w:cs="Arial"/>
          <w:sz w:val="22"/>
          <w:szCs w:val="22"/>
        </w:rPr>
        <w:t xml:space="preserve"> laporan investigasi dan l</w:t>
      </w:r>
      <w:r w:rsidR="002D3EB8" w:rsidRPr="00082281">
        <w:rPr>
          <w:rFonts w:ascii="Arial" w:hAnsi="Arial" w:cs="Arial"/>
          <w:sz w:val="22"/>
          <w:szCs w:val="22"/>
        </w:rPr>
        <w:t xml:space="preserve">aporan insiden dilaporkan ke </w:t>
      </w:r>
      <w:r w:rsidR="002D3EB8" w:rsidRPr="00082281">
        <w:rPr>
          <w:rFonts w:ascii="Arial" w:hAnsi="Arial" w:cs="Arial"/>
          <w:sz w:val="22"/>
          <w:szCs w:val="22"/>
          <w:lang w:val="en-ID"/>
        </w:rPr>
        <w:t>Sub Komite</w:t>
      </w:r>
      <w:r w:rsidR="00437F6F" w:rsidRPr="00082281">
        <w:rPr>
          <w:rFonts w:ascii="Arial" w:hAnsi="Arial" w:cs="Arial"/>
          <w:sz w:val="22"/>
          <w:szCs w:val="22"/>
        </w:rPr>
        <w:t xml:space="preserve"> Keselamatan Pasien </w:t>
      </w:r>
      <w:r w:rsidR="002D3EB8" w:rsidRPr="00082281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437F6F" w:rsidRPr="00082281">
        <w:rPr>
          <w:rFonts w:ascii="Arial" w:hAnsi="Arial" w:cs="Arial"/>
          <w:sz w:val="22"/>
          <w:szCs w:val="22"/>
        </w:rPr>
        <w:t>RSUD dr. Murjani Sampit.</w:t>
      </w:r>
    </w:p>
    <w:p w:rsidR="00437F6F" w:rsidRPr="00082281" w:rsidRDefault="002D3EB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="000F29BC" w:rsidRPr="00082281">
        <w:rPr>
          <w:rFonts w:ascii="Arial" w:hAnsi="Arial" w:cs="Arial"/>
          <w:sz w:val="22"/>
          <w:szCs w:val="22"/>
        </w:rPr>
        <w:t xml:space="preserve"> Keselamatn Pasien 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0F29BC" w:rsidRPr="00082281">
        <w:rPr>
          <w:rFonts w:ascii="Arial" w:hAnsi="Arial" w:cs="Arial"/>
          <w:sz w:val="22"/>
          <w:szCs w:val="22"/>
        </w:rPr>
        <w:t xml:space="preserve">RSUD dr. Murjani Sampit </w:t>
      </w:r>
      <w:proofErr w:type="gramStart"/>
      <w:r w:rsidR="000F29BC" w:rsidRPr="00082281">
        <w:rPr>
          <w:rFonts w:ascii="Arial" w:hAnsi="Arial" w:cs="Arial"/>
          <w:sz w:val="22"/>
          <w:szCs w:val="22"/>
        </w:rPr>
        <w:t>akan</w:t>
      </w:r>
      <w:proofErr w:type="gramEnd"/>
      <w:r w:rsidR="000F29BC" w:rsidRPr="00082281">
        <w:rPr>
          <w:rFonts w:ascii="Arial" w:hAnsi="Arial" w:cs="Arial"/>
          <w:sz w:val="22"/>
          <w:szCs w:val="22"/>
        </w:rPr>
        <w:t xml:space="preserve"> menganalisa kembali hasil investigasi </w:t>
      </w:r>
      <w:r w:rsidR="00F370BA" w:rsidRPr="00082281">
        <w:rPr>
          <w:rFonts w:ascii="Arial" w:hAnsi="Arial" w:cs="Arial"/>
          <w:sz w:val="22"/>
          <w:szCs w:val="22"/>
        </w:rPr>
        <w:t>dan laporan insiden untuk menentukan apakah perlu dilakukan investigasi lanjutan (RCA) dengan melakukan regrading.</w:t>
      </w:r>
    </w:p>
    <w:p w:rsidR="00F370BA" w:rsidRPr="00082281" w:rsidRDefault="002D3EB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Untuk grade kuning / merah, </w:t>
      </w: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="0014381B" w:rsidRPr="00082281">
        <w:rPr>
          <w:rFonts w:ascii="Arial" w:hAnsi="Arial" w:cs="Arial"/>
          <w:sz w:val="22"/>
          <w:szCs w:val="22"/>
        </w:rPr>
        <w:t xml:space="preserve"> Keselamatan Pasien 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14381B" w:rsidRPr="00082281">
        <w:rPr>
          <w:rFonts w:ascii="Arial" w:hAnsi="Arial" w:cs="Arial"/>
          <w:sz w:val="22"/>
          <w:szCs w:val="22"/>
        </w:rPr>
        <w:t xml:space="preserve">RSUD dr. Murjani Sampit akan melakuakan analisis akar masalah / </w:t>
      </w:r>
      <w:r w:rsidR="0014381B" w:rsidRPr="00082281">
        <w:rPr>
          <w:rFonts w:ascii="Arial" w:hAnsi="Arial" w:cs="Arial"/>
          <w:i/>
          <w:sz w:val="22"/>
          <w:szCs w:val="22"/>
        </w:rPr>
        <w:t>Root Cause Analysis</w:t>
      </w:r>
      <w:r w:rsidR="0014381B" w:rsidRPr="00082281">
        <w:rPr>
          <w:rFonts w:ascii="Arial" w:hAnsi="Arial" w:cs="Arial"/>
          <w:sz w:val="22"/>
          <w:szCs w:val="22"/>
        </w:rPr>
        <w:t xml:space="preserve"> (RCA).</w:t>
      </w:r>
    </w:p>
    <w:p w:rsidR="0014381B" w:rsidRPr="00082281" w:rsidRDefault="002D3EB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Setelah melakukan RCA, </w:t>
      </w: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="00855F6F" w:rsidRPr="00082281">
        <w:rPr>
          <w:rFonts w:ascii="Arial" w:hAnsi="Arial" w:cs="Arial"/>
          <w:sz w:val="22"/>
          <w:szCs w:val="22"/>
        </w:rPr>
        <w:t xml:space="preserve"> Keselamatan Pasien 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855F6F" w:rsidRPr="00082281">
        <w:rPr>
          <w:rFonts w:ascii="Arial" w:hAnsi="Arial" w:cs="Arial"/>
          <w:sz w:val="22"/>
          <w:szCs w:val="22"/>
        </w:rPr>
        <w:t xml:space="preserve">RSUD dr. Murjani Sampit akan membuat laporan dan rekomendasi untuk perbaikan serta pembelajaran </w:t>
      </w:r>
      <w:r w:rsidRPr="00082281">
        <w:rPr>
          <w:rFonts w:ascii="Arial" w:hAnsi="Arial" w:cs="Arial"/>
          <w:sz w:val="22"/>
          <w:szCs w:val="22"/>
        </w:rPr>
        <w:t>berupa : Petunjuk</w:t>
      </w:r>
      <w:r w:rsidR="00855F6F" w:rsidRPr="00082281">
        <w:rPr>
          <w:rFonts w:ascii="Arial" w:hAnsi="Arial" w:cs="Arial"/>
          <w:sz w:val="22"/>
          <w:szCs w:val="22"/>
        </w:rPr>
        <w:t xml:space="preserve"> untuk mencegah kejadian yang sama terulang kembali.</w:t>
      </w:r>
    </w:p>
    <w:p w:rsidR="00855F6F" w:rsidRPr="00082281" w:rsidRDefault="00855F6F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Hasil RCA, rekomendasi dan rencana kerja dilaporkan kepada direktur.</w:t>
      </w:r>
    </w:p>
    <w:p w:rsidR="00BD1740" w:rsidRPr="00082281" w:rsidRDefault="00BD1740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Unit kerja membuat rekapitulasi Insiden Keselamatan Pasien (IKP) dalam satu bulan sesuai formulir rekapitulasi Insiden Keselamatan Pasi</w:t>
      </w:r>
      <w:r w:rsidR="002D3EB8" w:rsidRPr="00082281">
        <w:rPr>
          <w:rFonts w:ascii="Arial" w:hAnsi="Arial" w:cs="Arial"/>
          <w:sz w:val="22"/>
          <w:szCs w:val="22"/>
        </w:rPr>
        <w:t xml:space="preserve">en (IKP) dan dilaporkan ke </w:t>
      </w:r>
      <w:r w:rsidR="002D3EB8" w:rsidRPr="00082281">
        <w:rPr>
          <w:rFonts w:ascii="Arial" w:hAnsi="Arial" w:cs="Arial"/>
          <w:sz w:val="22"/>
          <w:szCs w:val="22"/>
          <w:lang w:val="en-ID"/>
        </w:rPr>
        <w:t>Sub Komite Keselamatan Pasien Komite PMKP</w:t>
      </w:r>
      <w:r w:rsidRPr="00082281">
        <w:rPr>
          <w:rFonts w:ascii="Arial" w:hAnsi="Arial" w:cs="Arial"/>
          <w:sz w:val="22"/>
          <w:szCs w:val="22"/>
        </w:rPr>
        <w:t xml:space="preserve"> maksimal tanggal 8 bulan berikutnya.</w:t>
      </w:r>
    </w:p>
    <w:p w:rsidR="00855F6F" w:rsidRPr="00082281" w:rsidRDefault="002D3EB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Rekomendasi untuk </w:t>
      </w:r>
      <w:r w:rsidRPr="00082281">
        <w:rPr>
          <w:rFonts w:ascii="Arial" w:hAnsi="Arial" w:cs="Arial"/>
          <w:sz w:val="22"/>
          <w:szCs w:val="22"/>
          <w:lang w:val="en-ID"/>
        </w:rPr>
        <w:t>p</w:t>
      </w:r>
      <w:r w:rsidRPr="00082281">
        <w:rPr>
          <w:rFonts w:ascii="Arial" w:hAnsi="Arial" w:cs="Arial"/>
          <w:sz w:val="22"/>
          <w:szCs w:val="22"/>
        </w:rPr>
        <w:t xml:space="preserve">erbaikan &amp; </w:t>
      </w:r>
      <w:r w:rsidRPr="00082281">
        <w:rPr>
          <w:rFonts w:ascii="Arial" w:hAnsi="Arial" w:cs="Arial"/>
          <w:sz w:val="22"/>
          <w:szCs w:val="22"/>
          <w:lang w:val="en-ID"/>
        </w:rPr>
        <w:t>p</w:t>
      </w:r>
      <w:r w:rsidR="00855F6F" w:rsidRPr="00082281">
        <w:rPr>
          <w:rFonts w:ascii="Arial" w:hAnsi="Arial" w:cs="Arial"/>
          <w:sz w:val="22"/>
          <w:szCs w:val="22"/>
        </w:rPr>
        <w:t>embelajaran diberikan umpan balik kepada unit kerja terkait serta sosialisa</w:t>
      </w:r>
      <w:r w:rsidRPr="00082281">
        <w:rPr>
          <w:rFonts w:ascii="Arial" w:hAnsi="Arial" w:cs="Arial"/>
          <w:sz w:val="22"/>
          <w:szCs w:val="22"/>
          <w:lang w:val="en-ID"/>
        </w:rPr>
        <w:t>s</w:t>
      </w:r>
      <w:r w:rsidR="00855F6F" w:rsidRPr="00082281">
        <w:rPr>
          <w:rFonts w:ascii="Arial" w:hAnsi="Arial" w:cs="Arial"/>
          <w:sz w:val="22"/>
          <w:szCs w:val="22"/>
        </w:rPr>
        <w:t>i kepada seluruh unit kerja di RSUD dr. Murjani Sampit.</w:t>
      </w:r>
    </w:p>
    <w:p w:rsidR="006F6953" w:rsidRPr="00082281" w:rsidRDefault="006F6953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Unit kerja membuat analisa kejadian di satuan kerjanya masing-masing.</w:t>
      </w:r>
    </w:p>
    <w:p w:rsidR="006F6953" w:rsidRPr="00082281" w:rsidRDefault="006F6953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Monitoring</w:t>
      </w:r>
      <w:r w:rsidR="002D3EB8" w:rsidRPr="00082281">
        <w:rPr>
          <w:rFonts w:ascii="Arial" w:hAnsi="Arial" w:cs="Arial"/>
          <w:sz w:val="22"/>
          <w:szCs w:val="22"/>
        </w:rPr>
        <w:t xml:space="preserve"> dan evaluasi perbaikan oleh </w:t>
      </w:r>
      <w:r w:rsidR="002D3EB8" w:rsidRPr="00082281">
        <w:rPr>
          <w:rFonts w:ascii="Arial" w:hAnsi="Arial" w:cs="Arial"/>
          <w:sz w:val="22"/>
          <w:szCs w:val="22"/>
          <w:lang w:val="en-ID"/>
        </w:rPr>
        <w:t>Sub Komite</w:t>
      </w:r>
      <w:r w:rsidRPr="00082281">
        <w:rPr>
          <w:rFonts w:ascii="Arial" w:hAnsi="Arial" w:cs="Arial"/>
          <w:sz w:val="22"/>
          <w:szCs w:val="22"/>
        </w:rPr>
        <w:t xml:space="preserve"> Keselamatan Pasien</w:t>
      </w:r>
      <w:r w:rsidR="00BD1740" w:rsidRPr="00082281">
        <w:rPr>
          <w:rFonts w:ascii="Arial" w:hAnsi="Arial" w:cs="Arial"/>
          <w:sz w:val="22"/>
          <w:szCs w:val="22"/>
        </w:rPr>
        <w:t xml:space="preserve"> </w:t>
      </w:r>
      <w:r w:rsidR="002D3EB8" w:rsidRPr="00082281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BD1740" w:rsidRPr="00082281">
        <w:rPr>
          <w:rFonts w:ascii="Arial" w:hAnsi="Arial" w:cs="Arial"/>
          <w:sz w:val="22"/>
          <w:szCs w:val="22"/>
        </w:rPr>
        <w:t>Rumah Sakit dr. Murjani Sampit dengan melakukan analisis laporan IKP setiap 3 bulan.</w:t>
      </w:r>
    </w:p>
    <w:p w:rsidR="00B56683" w:rsidRPr="00082281" w:rsidRDefault="002D3EB8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Hasil analisis IKP oleh </w:t>
      </w: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Pr="00082281">
        <w:rPr>
          <w:rFonts w:ascii="Arial" w:hAnsi="Arial" w:cs="Arial"/>
          <w:sz w:val="22"/>
          <w:szCs w:val="22"/>
        </w:rPr>
        <w:t xml:space="preserve"> Keselamatan Pasien </w:t>
      </w:r>
      <w:r w:rsidRPr="00082281">
        <w:rPr>
          <w:rFonts w:ascii="Arial" w:hAnsi="Arial" w:cs="Arial"/>
          <w:sz w:val="22"/>
          <w:szCs w:val="22"/>
          <w:lang w:val="en-ID"/>
        </w:rPr>
        <w:t>Komite PMKP</w:t>
      </w:r>
      <w:r w:rsidR="00B56683" w:rsidRPr="00082281">
        <w:rPr>
          <w:rFonts w:ascii="Arial" w:hAnsi="Arial" w:cs="Arial"/>
          <w:sz w:val="22"/>
          <w:szCs w:val="22"/>
        </w:rPr>
        <w:t xml:space="preserve"> dilaporkan ke direktur setiap tribulan / semester / tahunan.</w:t>
      </w:r>
    </w:p>
    <w:p w:rsidR="00B56683" w:rsidRPr="00082281" w:rsidRDefault="00EA62F5" w:rsidP="00352B67">
      <w:pPr>
        <w:pStyle w:val="ListParagraph"/>
        <w:numPr>
          <w:ilvl w:val="0"/>
          <w:numId w:val="9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  <w:lang w:val="en-ID"/>
        </w:rPr>
        <w:t>Sub Komite</w:t>
      </w:r>
      <w:r w:rsidRPr="00082281">
        <w:rPr>
          <w:rFonts w:ascii="Arial" w:hAnsi="Arial" w:cs="Arial"/>
          <w:sz w:val="22"/>
          <w:szCs w:val="22"/>
        </w:rPr>
        <w:t xml:space="preserve"> Keselamatan Pasien </w:t>
      </w:r>
      <w:r w:rsidRPr="00082281">
        <w:rPr>
          <w:rFonts w:ascii="Arial" w:hAnsi="Arial" w:cs="Arial"/>
          <w:sz w:val="22"/>
          <w:szCs w:val="22"/>
          <w:lang w:val="en-ID"/>
        </w:rPr>
        <w:t>Komite PMKP</w:t>
      </w:r>
      <w:r w:rsidR="00B56683" w:rsidRPr="00082281">
        <w:rPr>
          <w:rFonts w:ascii="Arial" w:hAnsi="Arial" w:cs="Arial"/>
          <w:sz w:val="22"/>
          <w:szCs w:val="22"/>
        </w:rPr>
        <w:t xml:space="preserve"> melakukan sosialisasi hasil analisis Insiden Keselamatan Pasien (IKP) ke unit kerja.</w:t>
      </w:r>
    </w:p>
    <w:p w:rsidR="00AE71B0" w:rsidRPr="00082281" w:rsidRDefault="00AE71B0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AE71B0" w:rsidRPr="00505DB6" w:rsidRDefault="00AE71B0" w:rsidP="00352B67">
      <w:pPr>
        <w:pStyle w:val="ListParagraph"/>
        <w:numPr>
          <w:ilvl w:val="0"/>
          <w:numId w:val="100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505DB6">
        <w:rPr>
          <w:rFonts w:ascii="Arial" w:hAnsi="Arial" w:cs="Arial"/>
          <w:sz w:val="22"/>
          <w:szCs w:val="22"/>
        </w:rPr>
        <w:t>Penemuan insiden dari unit kerja</w:t>
      </w:r>
    </w:p>
    <w:p w:rsidR="00AE71B0" w:rsidRPr="00082281" w:rsidRDefault="00AE71B0" w:rsidP="00505DB6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Penemuan insiden dari unit 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kerja </w:t>
      </w:r>
      <w:r w:rsidRPr="00082281">
        <w:rPr>
          <w:rFonts w:ascii="Arial" w:hAnsi="Arial" w:cs="Arial"/>
          <w:sz w:val="22"/>
          <w:szCs w:val="22"/>
        </w:rPr>
        <w:t>dilaporkan secara tertulis setiap keadaan yang tidak konsisten dengan kegiatan rutin terutama untuk pelayanan kepada pasien dengan formulir insiden yang telah disediakan di Rumah Sakit Umum Daerah dr. Murjani Sampit.</w:t>
      </w:r>
    </w:p>
    <w:p w:rsidR="00AE71B0" w:rsidRPr="00082281" w:rsidRDefault="00AE71B0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AE71B0" w:rsidRPr="00505DB6" w:rsidRDefault="00AE71B0" w:rsidP="00352B67">
      <w:pPr>
        <w:pStyle w:val="ListParagraph"/>
        <w:numPr>
          <w:ilvl w:val="0"/>
          <w:numId w:val="101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505DB6">
        <w:rPr>
          <w:rFonts w:ascii="Arial" w:hAnsi="Arial" w:cs="Arial"/>
          <w:sz w:val="22"/>
          <w:szCs w:val="22"/>
        </w:rPr>
        <w:t xml:space="preserve">Pengisian Formulir Insiden </w:t>
      </w:r>
    </w:p>
    <w:p w:rsidR="00370B99" w:rsidRPr="00370B99" w:rsidRDefault="00AE71B0" w:rsidP="00505DB6">
      <w:pPr>
        <w:pStyle w:val="ListParagraph"/>
        <w:numPr>
          <w:ilvl w:val="0"/>
          <w:numId w:val="7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Kondisi Potensial Cidera (KPC) </w:t>
      </w:r>
    </w:p>
    <w:p w:rsidR="00AE71B0" w:rsidRPr="00370B99" w:rsidRDefault="00370B99" w:rsidP="00370B99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Kondisi Potensial Cidera (KPC) </w:t>
      </w:r>
      <w:r w:rsidR="00AE71B0" w:rsidRPr="00370B99">
        <w:rPr>
          <w:rFonts w:ascii="Arial" w:hAnsi="Arial" w:cs="Arial"/>
          <w:sz w:val="22"/>
          <w:szCs w:val="22"/>
        </w:rPr>
        <w:t xml:space="preserve">adalah kejadian potensial cidera harus dilaporkan dari unit pelayanan rumah sakit ke </w:t>
      </w:r>
      <w:r w:rsidR="00AE71B0" w:rsidRPr="00370B99">
        <w:rPr>
          <w:rFonts w:ascii="Arial" w:hAnsi="Arial" w:cs="Arial"/>
          <w:sz w:val="22"/>
          <w:szCs w:val="22"/>
          <w:lang w:val="en-ID"/>
        </w:rPr>
        <w:t xml:space="preserve">Sub </w:t>
      </w:r>
      <w:r w:rsidR="00AE71B0" w:rsidRPr="00370B99">
        <w:rPr>
          <w:rFonts w:ascii="Arial" w:hAnsi="Arial" w:cs="Arial"/>
          <w:sz w:val="22"/>
          <w:szCs w:val="22"/>
        </w:rPr>
        <w:t xml:space="preserve">Komite Keselamatan Pasien </w:t>
      </w:r>
      <w:r w:rsidR="00AE71B0" w:rsidRPr="00370B99">
        <w:rPr>
          <w:rFonts w:ascii="Arial" w:hAnsi="Arial" w:cs="Arial"/>
          <w:sz w:val="22"/>
          <w:szCs w:val="22"/>
          <w:lang w:val="en-ID"/>
        </w:rPr>
        <w:t xml:space="preserve">Komite PMKP </w:t>
      </w:r>
      <w:r w:rsidR="00AE71B0" w:rsidRPr="00370B99">
        <w:rPr>
          <w:rFonts w:ascii="Arial" w:hAnsi="Arial" w:cs="Arial"/>
          <w:sz w:val="22"/>
          <w:szCs w:val="22"/>
        </w:rPr>
        <w:lastRenderedPageBreak/>
        <w:t xml:space="preserve">dalam waktu maksimal 2X24 jam setelah terjadinya insiden, dengan melengkapi formulir laporan Kondisi Potensial Cidera (KPC). </w:t>
      </w:r>
    </w:p>
    <w:p w:rsidR="00AE71B0" w:rsidRPr="00082281" w:rsidRDefault="00AE71B0" w:rsidP="00505DB6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Formulir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329"/>
      </w:tblGrid>
      <w:tr w:rsidR="00AE71B0" w:rsidRPr="00505DB6" w:rsidTr="00505DB6">
        <w:trPr>
          <w:trHeight w:val="1691"/>
        </w:trPr>
        <w:tc>
          <w:tcPr>
            <w:tcW w:w="8221" w:type="dxa"/>
          </w:tcPr>
          <w:p w:rsidR="00505DB6" w:rsidRPr="00505DB6" w:rsidRDefault="00505DB6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 xml:space="preserve">Formulir Laporan KPC ke 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>Sub Komite</w:t>
            </w:r>
            <w:r w:rsidRPr="00505DB6">
              <w:rPr>
                <w:rFonts w:ascii="Arial" w:hAnsi="Arial" w:cs="Arial"/>
                <w:sz w:val="22"/>
                <w:szCs w:val="22"/>
              </w:rPr>
              <w:t xml:space="preserve"> K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 xml:space="preserve">eselamatan </w:t>
            </w:r>
            <w:r w:rsidRPr="00505DB6">
              <w:rPr>
                <w:rFonts w:ascii="Arial" w:hAnsi="Arial" w:cs="Arial"/>
                <w:sz w:val="22"/>
                <w:szCs w:val="22"/>
              </w:rPr>
              <w:t>P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>asien</w:t>
            </w:r>
            <w:r w:rsidRPr="00505DB6">
              <w:rPr>
                <w:rFonts w:ascii="Arial" w:hAnsi="Arial" w:cs="Arial"/>
                <w:sz w:val="22"/>
                <w:szCs w:val="22"/>
              </w:rPr>
              <w:t xml:space="preserve"> di RS</w:t>
            </w: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R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>SUD dr. Murjani Sampit</w:t>
            </w: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7911" w:type="dxa"/>
              <w:tblLook w:val="04A0" w:firstRow="1" w:lastRow="0" w:firstColumn="1" w:lastColumn="0" w:noHBand="0" w:noVBand="1"/>
            </w:tblPr>
            <w:tblGrid>
              <w:gridCol w:w="7911"/>
            </w:tblGrid>
            <w:tr w:rsidR="00AE71B0" w:rsidRPr="00505DB6" w:rsidTr="00AE71B0">
              <w:trPr>
                <w:trHeight w:val="189"/>
              </w:trPr>
              <w:tc>
                <w:tcPr>
                  <w:tcW w:w="7911" w:type="dxa"/>
                </w:tcPr>
                <w:p w:rsidR="00505DB6" w:rsidRPr="00505DB6" w:rsidRDefault="00505DB6" w:rsidP="00505DB6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Pr="00505DB6" w:rsidRDefault="00AE71B0" w:rsidP="00505DB6">
                  <w:pPr>
                    <w:pStyle w:val="ListParagraph"/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RAHASIA, TIDAK  BOLEH  DIFOTOCOPY,  DILAPORKAN  MAKSIMAL  2X24  JAM</w:t>
                  </w:r>
                </w:p>
              </w:tc>
            </w:tr>
          </w:tbl>
          <w:p w:rsidR="00B132A1" w:rsidRPr="00505DB6" w:rsidRDefault="00B132A1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L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>aporan</w:t>
            </w:r>
            <w:r w:rsidRPr="00505DB6">
              <w:rPr>
                <w:rFonts w:ascii="Arial" w:hAnsi="Arial" w:cs="Arial"/>
                <w:sz w:val="22"/>
                <w:szCs w:val="22"/>
              </w:rPr>
              <w:t xml:space="preserve"> Kondisi Potensial Cidera (KPC)</w:t>
            </w: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(INTERNAL)</w:t>
            </w:r>
          </w:p>
          <w:p w:rsidR="00AE71B0" w:rsidRPr="00505DB6" w:rsidRDefault="00AE71B0" w:rsidP="00082281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Tanggal dan waktu ditemukan Kondisi Potensial Cidera (KPC)</w:t>
            </w:r>
          </w:p>
          <w:p w:rsidR="00AE71B0" w:rsidRPr="00505DB6" w:rsidRDefault="00AE71B0" w:rsidP="00505DB6">
            <w:pPr>
              <w:pStyle w:val="ListParagraph"/>
              <w:tabs>
                <w:tab w:val="left" w:leader="dot" w:pos="7812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 xml:space="preserve">Tanggal : </w:t>
            </w:r>
            <w:r w:rsidR="00505DB6">
              <w:rPr>
                <w:rFonts w:ascii="Arial" w:hAnsi="Arial" w:cs="Arial"/>
                <w:sz w:val="22"/>
                <w:szCs w:val="22"/>
                <w:lang w:val="en-ID"/>
              </w:rPr>
              <w:t xml:space="preserve">……………………………………………… </w:t>
            </w:r>
            <w:r w:rsidRPr="00505DB6">
              <w:rPr>
                <w:rFonts w:ascii="Arial" w:hAnsi="Arial" w:cs="Arial"/>
                <w:sz w:val="22"/>
                <w:szCs w:val="22"/>
              </w:rPr>
              <w:t>Jam</w:t>
            </w:r>
            <w:r w:rsidR="00505DB6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505DB6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505DB6" w:rsidRPr="00BB5AFF" w:rsidRDefault="00505DB6" w:rsidP="00505DB6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AE71B0" w:rsidRPr="00505DB6" w:rsidRDefault="00505DB6" w:rsidP="00505DB6">
            <w:pPr>
              <w:pStyle w:val="ListParagraph"/>
              <w:numPr>
                <w:ilvl w:val="0"/>
                <w:numId w:val="11"/>
              </w:numPr>
              <w:tabs>
                <w:tab w:val="left" w:leader="dot" w:pos="7849"/>
              </w:tabs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KPC :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Orang Pertama Yang Melaporkan Insiden*</w:t>
            </w:r>
          </w:p>
          <w:p w:rsidR="00AE71B0" w:rsidRPr="00505DB6" w:rsidRDefault="00505DB6" w:rsidP="00505DB6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Karyawan : Dokter/Perawat/Petugas lainnya</w:t>
            </w:r>
          </w:p>
          <w:p w:rsidR="00AE71B0" w:rsidRPr="00505DB6" w:rsidRDefault="00505DB6" w:rsidP="00505DB6">
            <w:pPr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AE71B0" w:rsidRPr="00505DB6" w:rsidRDefault="00505DB6" w:rsidP="00505DB6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Keluarga/ Pendamping pasien</w:t>
            </w:r>
          </w:p>
          <w:p w:rsidR="00AE71B0" w:rsidRPr="00505DB6" w:rsidRDefault="00505DB6" w:rsidP="00505DB6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AE71B0" w:rsidRPr="00505DB6" w:rsidRDefault="00505DB6" w:rsidP="00505DB6">
            <w:pPr>
              <w:pStyle w:val="ListParagraph"/>
              <w:tabs>
                <w:tab w:val="left" w:leader="dot" w:pos="6696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="00AE71B0" w:rsidRPr="00505DB6">
              <w:rPr>
                <w:rFonts w:ascii="Arial" w:hAnsi="Arial" w:cs="Arial"/>
                <w:sz w:val="22"/>
                <w:szCs w:val="22"/>
                <w:lang w:val="en-ID"/>
              </w:rPr>
              <w:t>(sebutkan)</w:t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Lokasi diketahui KPC</w:t>
            </w:r>
          </w:p>
          <w:p w:rsidR="00AE71B0" w:rsidRPr="00505DB6" w:rsidRDefault="00505DB6" w:rsidP="00505DB6">
            <w:pPr>
              <w:pStyle w:val="ListParagraph"/>
              <w:tabs>
                <w:tab w:val="left" w:leader="dot" w:pos="6671"/>
              </w:tabs>
              <w:spacing w:line="360" w:lineRule="auto"/>
              <w:ind w:left="459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="00AE71B0" w:rsidRPr="00505DB6">
              <w:rPr>
                <w:rFonts w:ascii="Arial" w:hAnsi="Arial" w:cs="Arial"/>
                <w:sz w:val="22"/>
                <w:szCs w:val="22"/>
                <w:lang w:val="en-ID"/>
              </w:rPr>
              <w:t>(sebutkan)</w:t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Unit/ Depertemen terkait KPC</w:t>
            </w:r>
          </w:p>
          <w:p w:rsidR="00AE71B0" w:rsidRPr="00505DB6" w:rsidRDefault="00505DB6" w:rsidP="00505DB6">
            <w:pPr>
              <w:pStyle w:val="ListParagraph"/>
              <w:tabs>
                <w:tab w:val="left" w:leader="dot" w:pos="6696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="00AE71B0" w:rsidRPr="00505DB6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Tindakan apa yang dilaku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>k</w:t>
            </w:r>
            <w:r w:rsidRPr="00505DB6">
              <w:rPr>
                <w:rFonts w:ascii="Arial" w:hAnsi="Arial" w:cs="Arial"/>
                <w:sz w:val="22"/>
                <w:szCs w:val="22"/>
              </w:rPr>
              <w:t>akn untuk mengatasi kondisi potensial cidera selama ini ?</w:t>
            </w:r>
          </w:p>
          <w:p w:rsidR="00AE71B0" w:rsidRPr="00505DB6" w:rsidRDefault="00505DB6" w:rsidP="00505DB6">
            <w:pPr>
              <w:pStyle w:val="ListParagraph"/>
              <w:tabs>
                <w:tab w:val="left" w:leader="dot" w:pos="7830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Tindakan dilakukan oleh* :</w:t>
            </w:r>
          </w:p>
          <w:p w:rsidR="00AE71B0" w:rsidRPr="00BB5AFF" w:rsidRDefault="00BB5AFF" w:rsidP="00BB5AFF">
            <w:pPr>
              <w:pStyle w:val="ListParagraph"/>
              <w:tabs>
                <w:tab w:val="left" w:leader="dot" w:pos="7830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Tim: terdiri dari : .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AE71B0" w:rsidRPr="00505DB6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 xml:space="preserve">Dokter </w:t>
            </w:r>
          </w:p>
          <w:p w:rsidR="00AE71B0" w:rsidRPr="00505DB6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AE71B0" w:rsidRPr="00BB5AFF" w:rsidRDefault="00BB5AFF" w:rsidP="00BB5AFF">
            <w:pPr>
              <w:pStyle w:val="ListParagraph"/>
              <w:tabs>
                <w:tab w:val="left" w:leader="dot" w:pos="7812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Pe</w:t>
            </w:r>
            <w:r>
              <w:rPr>
                <w:rFonts w:ascii="Arial" w:hAnsi="Arial" w:cs="Arial"/>
                <w:sz w:val="22"/>
                <w:szCs w:val="22"/>
              </w:rPr>
              <w:t>tugas lainnya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BB5AFF" w:rsidRPr="00BB5AFF" w:rsidRDefault="00BB5AFF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14"/>
                <w:szCs w:val="14"/>
              </w:rPr>
            </w:pPr>
          </w:p>
          <w:p w:rsidR="00AE71B0" w:rsidRPr="00505DB6" w:rsidRDefault="00AE71B0" w:rsidP="00505DB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Apakah kejadian yang sama pernah terjadi di</w:t>
            </w:r>
            <w:r w:rsidRPr="00505DB6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505DB6">
              <w:rPr>
                <w:rFonts w:ascii="Arial" w:hAnsi="Arial" w:cs="Arial"/>
                <w:sz w:val="22"/>
                <w:szCs w:val="22"/>
              </w:rPr>
              <w:t>unit kerja lain?*</w:t>
            </w:r>
          </w:p>
          <w:p w:rsidR="00AE71B0" w:rsidRPr="00505DB6" w:rsidRDefault="00BB5AFF" w:rsidP="00BB5AFF">
            <w:pPr>
              <w:pStyle w:val="ListParagraph"/>
              <w:tabs>
                <w:tab w:val="left" w:pos="4570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>Ya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sym w:font="Wingdings" w:char="F0A8"/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 </w:t>
            </w:r>
            <w:r w:rsidR="00AE71B0" w:rsidRPr="00505DB6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BB5AFF" w:rsidRDefault="00BB5AFF" w:rsidP="00BB5AFF">
            <w:pPr>
              <w:pStyle w:val="ListParagraph"/>
              <w:tabs>
                <w:tab w:val="left" w:pos="828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BB5AFF" w:rsidRPr="00BB5AFF" w:rsidRDefault="00BB5AFF" w:rsidP="00BB5AFF">
            <w:pPr>
              <w:pStyle w:val="ListParagraph"/>
              <w:tabs>
                <w:tab w:val="left" w:pos="828"/>
              </w:tabs>
              <w:spacing w:line="360" w:lineRule="auto"/>
              <w:ind w:left="459"/>
              <w:rPr>
                <w:rFonts w:ascii="Arial" w:hAnsi="Arial" w:cs="Arial"/>
                <w:sz w:val="14"/>
                <w:szCs w:val="14"/>
                <w:lang w:val="en-ID"/>
              </w:rPr>
            </w:pPr>
          </w:p>
          <w:p w:rsidR="00AE71B0" w:rsidRPr="00505DB6" w:rsidRDefault="00AE71B0" w:rsidP="00BB5AFF">
            <w:pPr>
              <w:pStyle w:val="ListParagraph"/>
              <w:tabs>
                <w:tab w:val="left" w:pos="828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 xml:space="preserve">Apabila ya, isi bagian dibawah ini. </w:t>
            </w:r>
          </w:p>
          <w:p w:rsidR="00AE71B0" w:rsidRPr="00505DB6" w:rsidRDefault="00AE71B0" w:rsidP="00BB5AFF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505DB6">
              <w:rPr>
                <w:rFonts w:ascii="Arial" w:hAnsi="Arial" w:cs="Arial"/>
                <w:sz w:val="22"/>
                <w:szCs w:val="22"/>
              </w:rPr>
              <w:t>Kapan dan langkah/</w:t>
            </w:r>
            <w:r w:rsidR="00BB5AF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505DB6">
              <w:rPr>
                <w:rFonts w:ascii="Arial" w:hAnsi="Arial" w:cs="Arial"/>
                <w:sz w:val="22"/>
                <w:szCs w:val="22"/>
              </w:rPr>
              <w:t xml:space="preserve">tindakan apa yang telah diambil pada unit kerja tersebut untuk mencegah terulangnya kondisi yang sama ? </w:t>
            </w:r>
          </w:p>
          <w:p w:rsidR="00AE71B0" w:rsidRPr="00BB5AFF" w:rsidRDefault="00BB5AFF" w:rsidP="00BB5AFF">
            <w:pPr>
              <w:pStyle w:val="ListParagraph"/>
              <w:tabs>
                <w:tab w:val="left" w:leader="dot" w:pos="7830"/>
              </w:tabs>
              <w:spacing w:line="360" w:lineRule="auto"/>
              <w:ind w:left="459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AE71B0" w:rsidRPr="00505DB6" w:rsidRDefault="00AE71B0" w:rsidP="00082281">
            <w:pPr>
              <w:pStyle w:val="ListParagraph"/>
              <w:spacing w:line="360" w:lineRule="auto"/>
              <w:ind w:left="828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115" w:type="dxa"/>
              <w:tblLook w:val="04A0" w:firstRow="1" w:lastRow="0" w:firstColumn="1" w:lastColumn="0" w:noHBand="0" w:noVBand="1"/>
            </w:tblPr>
            <w:tblGrid>
              <w:gridCol w:w="1615"/>
              <w:gridCol w:w="2257"/>
              <w:gridCol w:w="1548"/>
              <w:gridCol w:w="2432"/>
            </w:tblGrid>
            <w:tr w:rsidR="00AE71B0" w:rsidRPr="00505DB6" w:rsidTr="00BB5AFF">
              <w:trPr>
                <w:trHeight w:val="662"/>
              </w:trPr>
              <w:tc>
                <w:tcPr>
                  <w:tcW w:w="1615" w:type="dxa"/>
                </w:tcPr>
                <w:p w:rsidR="00BB5AFF" w:rsidRPr="00BB5AFF" w:rsidRDefault="00BB5AFF" w:rsidP="00BB5AFF">
                  <w:pPr>
                    <w:spacing w:line="360" w:lineRule="auto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AE71B0" w:rsidRPr="00505DB6" w:rsidRDefault="00AE71B0" w:rsidP="00BB5AFF">
                  <w:pPr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Pembuat </w:t>
                  </w:r>
                </w:p>
                <w:p w:rsidR="00AE71B0" w:rsidRPr="00505DB6" w:rsidRDefault="00AE71B0" w:rsidP="00BB5AFF">
                  <w:pPr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Laporan</w:t>
                  </w:r>
                </w:p>
              </w:tc>
              <w:tc>
                <w:tcPr>
                  <w:tcW w:w="2257" w:type="dxa"/>
                </w:tcPr>
                <w:p w:rsidR="00BB5AFF" w:rsidRPr="00BB5AFF" w:rsidRDefault="00BB5AFF" w:rsidP="00BB5AFF">
                  <w:pPr>
                    <w:pStyle w:val="ListParagraph"/>
                    <w:spacing w:before="120" w:line="360" w:lineRule="auto"/>
                    <w:ind w:left="33"/>
                    <w:rPr>
                      <w:rFonts w:ascii="Arial" w:hAnsi="Arial" w:cs="Arial"/>
                      <w:sz w:val="14"/>
                      <w:szCs w:val="14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33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  <w:t xml:space="preserve"> ….</w:t>
                  </w: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..........................</w:t>
                  </w:r>
                </w:p>
              </w:tc>
              <w:tc>
                <w:tcPr>
                  <w:tcW w:w="1548" w:type="dxa"/>
                </w:tcPr>
                <w:p w:rsidR="00BB5AFF" w:rsidRPr="00BB5AFF" w:rsidRDefault="00BB5AFF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Penerima </w:t>
                  </w: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Laporan </w:t>
                  </w:r>
                </w:p>
              </w:tc>
              <w:tc>
                <w:tcPr>
                  <w:tcW w:w="2432" w:type="dxa"/>
                </w:tcPr>
                <w:p w:rsidR="00BB5AFF" w:rsidRPr="00BB5AFF" w:rsidRDefault="00BB5AFF" w:rsidP="00BB5AFF">
                  <w:pPr>
                    <w:pStyle w:val="ListParagraph"/>
                    <w:spacing w:line="360" w:lineRule="auto"/>
                    <w:ind w:left="56"/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5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  <w:t xml:space="preserve"> </w:t>
                  </w: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.........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  <w:t>.......</w:t>
                  </w: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.................</w:t>
                  </w:r>
                </w:p>
              </w:tc>
            </w:tr>
            <w:tr w:rsidR="00AE71B0" w:rsidRPr="00505DB6" w:rsidTr="00BB5AFF">
              <w:trPr>
                <w:trHeight w:val="381"/>
              </w:trPr>
              <w:tc>
                <w:tcPr>
                  <w:tcW w:w="1615" w:type="dxa"/>
                </w:tcPr>
                <w:p w:rsidR="00BB5AFF" w:rsidRPr="00BB5AFF" w:rsidRDefault="00BB5AFF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Default="00AE71B0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Paraf </w:t>
                  </w:r>
                </w:p>
                <w:p w:rsidR="00BB5AFF" w:rsidRPr="00BB5AFF" w:rsidRDefault="00BB5AFF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</w:tc>
              <w:tc>
                <w:tcPr>
                  <w:tcW w:w="2257" w:type="dxa"/>
                </w:tcPr>
                <w:p w:rsidR="00BB5AFF" w:rsidRPr="00BB5AFF" w:rsidRDefault="00BB5AFF" w:rsidP="00BB5AFF">
                  <w:pPr>
                    <w:pStyle w:val="ListParagraph"/>
                    <w:spacing w:before="120" w:line="360" w:lineRule="auto"/>
                    <w:ind w:left="33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33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: .........................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  <w:t>....</w:t>
                  </w: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548" w:type="dxa"/>
                </w:tcPr>
                <w:p w:rsidR="00BB5AFF" w:rsidRPr="00BB5AFF" w:rsidRDefault="00BB5AFF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Paraf </w:t>
                  </w:r>
                </w:p>
              </w:tc>
              <w:tc>
                <w:tcPr>
                  <w:tcW w:w="2432" w:type="dxa"/>
                </w:tcPr>
                <w:p w:rsidR="00BB5AFF" w:rsidRPr="00BB5AFF" w:rsidRDefault="00BB5AFF" w:rsidP="00BB5AFF">
                  <w:pPr>
                    <w:pStyle w:val="ListParagraph"/>
                    <w:spacing w:before="120" w:line="360" w:lineRule="auto"/>
                    <w:ind w:left="56"/>
                    <w:rPr>
                      <w:rFonts w:ascii="Arial" w:hAnsi="Arial" w:cs="Arial"/>
                      <w:sz w:val="10"/>
                      <w:szCs w:val="10"/>
                      <w:lang w:val="en-ID"/>
                    </w:rPr>
                  </w:pPr>
                </w:p>
                <w:p w:rsidR="00AE71B0" w:rsidRPr="00505DB6" w:rsidRDefault="00AE71B0" w:rsidP="00BB5AFF">
                  <w:pPr>
                    <w:pStyle w:val="ListParagraph"/>
                    <w:spacing w:before="120" w:line="360" w:lineRule="auto"/>
                    <w:ind w:left="5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</w:rPr>
                    <w:t>…</w:t>
                  </w:r>
                  <w:r w:rsidR="00BB5AFF">
                    <w:rPr>
                      <w:rFonts w:ascii="Arial" w:hAnsi="Arial" w:cs="Arial"/>
                      <w:sz w:val="22"/>
                      <w:szCs w:val="22"/>
                      <w:lang w:val="en-ID"/>
                    </w:rPr>
                    <w:t>….</w:t>
                  </w:r>
                  <w:r w:rsidRPr="00505DB6">
                    <w:rPr>
                      <w:rFonts w:ascii="Arial" w:hAnsi="Arial" w:cs="Arial"/>
                      <w:sz w:val="22"/>
                      <w:szCs w:val="22"/>
                    </w:rPr>
                    <w:t>.........................</w:t>
                  </w:r>
                </w:p>
              </w:tc>
            </w:tr>
          </w:tbl>
          <w:p w:rsidR="00AE71B0" w:rsidRPr="00505DB6" w:rsidRDefault="00AE71B0" w:rsidP="00082281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E71B0" w:rsidRPr="00505DB6" w:rsidRDefault="00AE71B0" w:rsidP="00082281">
            <w:pPr>
              <w:spacing w:line="360" w:lineRule="auto"/>
              <w:ind w:right="175"/>
              <w:rPr>
                <w:rFonts w:ascii="Arial" w:eastAsia="Calibri" w:hAnsi="Arial" w:cs="Arial"/>
                <w:b/>
                <w:sz w:val="22"/>
                <w:szCs w:val="22"/>
                <w:lang w:val="id-ID"/>
              </w:rPr>
            </w:pPr>
          </w:p>
        </w:tc>
      </w:tr>
    </w:tbl>
    <w:p w:rsidR="00AE71B0" w:rsidRPr="00082281" w:rsidRDefault="00AE71B0" w:rsidP="00082281">
      <w:pPr>
        <w:spacing w:line="360" w:lineRule="auto"/>
        <w:ind w:right="5114"/>
        <w:jc w:val="both"/>
        <w:rPr>
          <w:rFonts w:ascii="Arial" w:eastAsia="Calibri" w:hAnsi="Arial" w:cs="Arial"/>
          <w:sz w:val="22"/>
          <w:szCs w:val="22"/>
          <w:lang w:val="id-ID"/>
        </w:rPr>
      </w:pPr>
    </w:p>
    <w:p w:rsidR="00D65E44" w:rsidRPr="00D65E44" w:rsidRDefault="00AE71B0" w:rsidP="00D65E44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Rekomendasi</w:t>
      </w:r>
    </w:p>
    <w:p w:rsidR="00AE71B0" w:rsidRPr="00D65E44" w:rsidRDefault="00AE71B0" w:rsidP="00D65E44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D65E44">
        <w:rPr>
          <w:rFonts w:ascii="Arial" w:hAnsi="Arial" w:cs="Arial"/>
          <w:sz w:val="22"/>
          <w:szCs w:val="22"/>
        </w:rPr>
        <w:t>Rekomendasi terdiri atas surat, ataupun bukti perbaikan yang berhubungan dengan hasil Kondisi Potensial Cidera (KPC).</w:t>
      </w:r>
    </w:p>
    <w:p w:rsidR="00AE71B0" w:rsidRPr="00082281" w:rsidRDefault="00AE71B0" w:rsidP="00D65E44">
      <w:pPr>
        <w:pStyle w:val="ListParagraph"/>
        <w:numPr>
          <w:ilvl w:val="0"/>
          <w:numId w:val="7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I</w:t>
      </w:r>
      <w:r w:rsidR="00370B99" w:rsidRPr="00082281">
        <w:rPr>
          <w:rFonts w:ascii="Arial" w:hAnsi="Arial" w:cs="Arial"/>
          <w:sz w:val="22"/>
          <w:szCs w:val="22"/>
        </w:rPr>
        <w:t>nsiden</w:t>
      </w:r>
      <w:r w:rsidRPr="00082281">
        <w:rPr>
          <w:rFonts w:ascii="Arial" w:hAnsi="Arial" w:cs="Arial"/>
          <w:sz w:val="22"/>
          <w:szCs w:val="22"/>
        </w:rPr>
        <w:t xml:space="preserve"> (KNC, KTC, KTD, Sentinel)</w:t>
      </w:r>
    </w:p>
    <w:p w:rsidR="00AE71B0" w:rsidRPr="00082281" w:rsidRDefault="00AE71B0" w:rsidP="00D65E44">
      <w:pPr>
        <w:pStyle w:val="ListParagraph"/>
        <w:numPr>
          <w:ilvl w:val="0"/>
          <w:numId w:val="9"/>
        </w:numPr>
        <w:spacing w:line="360" w:lineRule="auto"/>
        <w:ind w:left="1210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Jenis </w:t>
      </w:r>
    </w:p>
    <w:p w:rsidR="00AE71B0" w:rsidRPr="00082281" w:rsidRDefault="00AE71B0" w:rsidP="00D65E44">
      <w:pPr>
        <w:pStyle w:val="ListParagraph"/>
        <w:numPr>
          <w:ilvl w:val="0"/>
          <w:numId w:val="10"/>
        </w:numPr>
        <w:spacing w:line="360" w:lineRule="auto"/>
        <w:ind w:left="163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Kondisi Nyaris Cidera (KNC)/ </w:t>
      </w:r>
      <w:r w:rsidRPr="00082281">
        <w:rPr>
          <w:rFonts w:ascii="Arial" w:hAnsi="Arial" w:cs="Arial"/>
          <w:i/>
          <w:sz w:val="22"/>
          <w:szCs w:val="22"/>
        </w:rPr>
        <w:t>Near miss</w:t>
      </w:r>
      <w:r w:rsidRPr="00082281">
        <w:rPr>
          <w:rFonts w:ascii="Arial" w:hAnsi="Arial" w:cs="Arial"/>
          <w:sz w:val="22"/>
          <w:szCs w:val="22"/>
        </w:rPr>
        <w:t>, Close call adalah terjadinya insiden yang belum sampai terpapar ke</w:t>
      </w:r>
      <w:r w:rsidR="00B132A1" w:rsidRPr="00082281">
        <w:rPr>
          <w:rFonts w:ascii="Arial" w:hAnsi="Arial" w:cs="Arial"/>
          <w:sz w:val="22"/>
          <w:szCs w:val="22"/>
          <w:lang w:val="en-ID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pasien.</w:t>
      </w:r>
    </w:p>
    <w:p w:rsidR="00AE71B0" w:rsidRPr="00082281" w:rsidRDefault="00AE71B0" w:rsidP="00D65E44">
      <w:pPr>
        <w:pStyle w:val="ListParagraph"/>
        <w:numPr>
          <w:ilvl w:val="0"/>
          <w:numId w:val="10"/>
        </w:numPr>
        <w:spacing w:line="360" w:lineRule="auto"/>
        <w:ind w:left="163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Kejadian Tidak Cidera (KTC)/ </w:t>
      </w:r>
      <w:r w:rsidRPr="00082281">
        <w:rPr>
          <w:rFonts w:ascii="Arial" w:hAnsi="Arial" w:cs="Arial"/>
          <w:i/>
          <w:sz w:val="22"/>
          <w:szCs w:val="22"/>
        </w:rPr>
        <w:t>No harm incident</w:t>
      </w:r>
      <w:r w:rsidRPr="00082281">
        <w:rPr>
          <w:rFonts w:ascii="Arial" w:hAnsi="Arial" w:cs="Arial"/>
          <w:sz w:val="22"/>
          <w:szCs w:val="22"/>
        </w:rPr>
        <w:t xml:space="preserve"> adalah insiden yang terpapar ke pasien, tetapi tidak menimbulkan cidera. </w:t>
      </w:r>
    </w:p>
    <w:p w:rsidR="00AE71B0" w:rsidRPr="00082281" w:rsidRDefault="00AE71B0" w:rsidP="00D65E44">
      <w:pPr>
        <w:pStyle w:val="ListParagraph"/>
        <w:numPr>
          <w:ilvl w:val="0"/>
          <w:numId w:val="10"/>
        </w:numPr>
        <w:spacing w:line="360" w:lineRule="auto"/>
        <w:ind w:left="163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Kejadian Tidak Diharpkan (KTD)/ </w:t>
      </w:r>
      <w:r w:rsidRPr="00082281">
        <w:rPr>
          <w:rFonts w:ascii="Arial" w:hAnsi="Arial" w:cs="Arial"/>
          <w:i/>
          <w:sz w:val="22"/>
          <w:szCs w:val="22"/>
        </w:rPr>
        <w:t>Adverse event</w:t>
      </w:r>
      <w:r w:rsidRPr="00082281">
        <w:rPr>
          <w:rFonts w:ascii="Arial" w:hAnsi="Arial" w:cs="Arial"/>
          <w:sz w:val="22"/>
          <w:szCs w:val="22"/>
        </w:rPr>
        <w:t xml:space="preserve"> adalah insiden yang mengakibatkan cidera pada pasien.</w:t>
      </w:r>
    </w:p>
    <w:p w:rsidR="00AE71B0" w:rsidRPr="00082281" w:rsidRDefault="00B132A1" w:rsidP="00D65E44">
      <w:pPr>
        <w:pStyle w:val="ListParagraph"/>
        <w:numPr>
          <w:ilvl w:val="0"/>
          <w:numId w:val="10"/>
        </w:numPr>
        <w:spacing w:line="360" w:lineRule="auto"/>
        <w:ind w:left="163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Kejadian </w:t>
      </w:r>
      <w:r w:rsidRPr="00082281">
        <w:rPr>
          <w:rFonts w:ascii="Arial" w:hAnsi="Arial" w:cs="Arial"/>
          <w:sz w:val="22"/>
          <w:szCs w:val="22"/>
          <w:lang w:val="en-ID"/>
        </w:rPr>
        <w:t>Sentinel</w:t>
      </w:r>
      <w:r w:rsidR="00AE71B0" w:rsidRPr="00082281">
        <w:rPr>
          <w:rFonts w:ascii="Arial" w:hAnsi="Arial" w:cs="Arial"/>
          <w:sz w:val="22"/>
          <w:szCs w:val="22"/>
        </w:rPr>
        <w:t xml:space="preserve">/ </w:t>
      </w:r>
      <w:r w:rsidR="00AE71B0" w:rsidRPr="00082281">
        <w:rPr>
          <w:rFonts w:ascii="Arial" w:hAnsi="Arial" w:cs="Arial"/>
          <w:i/>
          <w:sz w:val="22"/>
          <w:szCs w:val="22"/>
        </w:rPr>
        <w:t>Sentinel Event</w:t>
      </w:r>
      <w:r w:rsidR="00AE71B0" w:rsidRPr="00082281">
        <w:rPr>
          <w:rFonts w:ascii="Arial" w:hAnsi="Arial" w:cs="Arial"/>
          <w:sz w:val="22"/>
          <w:szCs w:val="22"/>
        </w:rPr>
        <w:t xml:space="preserve"> adalah 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insiden </w:t>
      </w:r>
      <w:r w:rsidR="00AE71B0" w:rsidRPr="00082281">
        <w:rPr>
          <w:rFonts w:ascii="Arial" w:hAnsi="Arial" w:cs="Arial"/>
          <w:sz w:val="22"/>
          <w:szCs w:val="22"/>
        </w:rPr>
        <w:t>yang mengakibatkan kematian atau cidera serius.</w:t>
      </w:r>
    </w:p>
    <w:p w:rsidR="00AE71B0" w:rsidRPr="00370B99" w:rsidRDefault="00AE71B0" w:rsidP="00352B67">
      <w:pPr>
        <w:pStyle w:val="ListParagraph"/>
        <w:numPr>
          <w:ilvl w:val="0"/>
          <w:numId w:val="102"/>
        </w:numPr>
        <w:spacing w:line="360" w:lineRule="auto"/>
        <w:ind w:left="1276" w:right="120" w:hanging="425"/>
        <w:rPr>
          <w:rFonts w:ascii="Arial" w:hAnsi="Arial" w:cs="Arial"/>
          <w:spacing w:val="-1"/>
          <w:sz w:val="22"/>
          <w:szCs w:val="22"/>
        </w:rPr>
      </w:pPr>
      <w:r w:rsidRPr="00370B99">
        <w:rPr>
          <w:rFonts w:ascii="Arial" w:hAnsi="Arial" w:cs="Arial"/>
          <w:spacing w:val="-1"/>
          <w:sz w:val="22"/>
          <w:szCs w:val="22"/>
        </w:rPr>
        <w:t>Formulir  :</w:t>
      </w:r>
    </w:p>
    <w:p w:rsidR="00370B99" w:rsidRPr="00370B99" w:rsidRDefault="00370B99" w:rsidP="00370B99">
      <w:pPr>
        <w:pStyle w:val="ListParagraph"/>
        <w:spacing w:line="360" w:lineRule="auto"/>
        <w:ind w:left="1276" w:right="120"/>
        <w:rPr>
          <w:rFonts w:ascii="Arial" w:hAnsi="Arial" w:cs="Arial"/>
          <w:spacing w:val="-1"/>
          <w:sz w:val="10"/>
          <w:szCs w:val="10"/>
        </w:rPr>
      </w:pPr>
    </w:p>
    <w:tbl>
      <w:tblPr>
        <w:tblStyle w:val="TableGrid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370B99" w:rsidRPr="00F832D5" w:rsidTr="00370B99">
        <w:trPr>
          <w:trHeight w:val="4385"/>
        </w:trPr>
        <w:tc>
          <w:tcPr>
            <w:tcW w:w="9214" w:type="dxa"/>
          </w:tcPr>
          <w:p w:rsidR="00370B99" w:rsidRPr="00F832D5" w:rsidRDefault="00370B99" w:rsidP="00C01A0B">
            <w:pPr>
              <w:spacing w:before="120"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F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ormulir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L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aporan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I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nsiden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ke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Sub Komite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K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 xml:space="preserve">eselamatan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P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asien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Rumah Sakit</w:t>
            </w:r>
          </w:p>
          <w:p w:rsidR="00370B99" w:rsidRPr="00F832D5" w:rsidRDefault="00370B99" w:rsidP="00C01A0B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R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SUD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dr. Murjani Sampit </w:t>
            </w:r>
          </w:p>
          <w:p w:rsidR="00370B99" w:rsidRPr="00F832D5" w:rsidRDefault="00370B99" w:rsidP="00C01A0B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8392" w:type="dxa"/>
              <w:tblLayout w:type="fixed"/>
              <w:tblLook w:val="04A0" w:firstRow="1" w:lastRow="0" w:firstColumn="1" w:lastColumn="0" w:noHBand="0" w:noVBand="1"/>
            </w:tblPr>
            <w:tblGrid>
              <w:gridCol w:w="8392"/>
            </w:tblGrid>
            <w:tr w:rsidR="00370B99" w:rsidRPr="00F832D5" w:rsidTr="00370B99">
              <w:tc>
                <w:tcPr>
                  <w:tcW w:w="8392" w:type="dxa"/>
                </w:tcPr>
                <w:p w:rsidR="00370B99" w:rsidRDefault="00370B99" w:rsidP="00C01A0B">
                  <w:pPr>
                    <w:spacing w:before="120" w:line="360" w:lineRule="auto"/>
                    <w:ind w:right="120"/>
                    <w:jc w:val="center"/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en-ID"/>
                    </w:rPr>
                  </w:pPr>
                  <w:r w:rsidRPr="00F832D5"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  <w:t xml:space="preserve">RAHASIA, TIDAK  BOLEH  DIFOTOCOPY,  DILAPORKAN  </w:t>
                  </w:r>
                </w:p>
                <w:p w:rsidR="00370B99" w:rsidRPr="00F832D5" w:rsidRDefault="00370B99" w:rsidP="00C01A0B">
                  <w:pPr>
                    <w:spacing w:line="360" w:lineRule="auto"/>
                    <w:ind w:right="120"/>
                    <w:jc w:val="center"/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  <w:t>MAKSIMAL  2X24  JAM</w:t>
                  </w:r>
                </w:p>
              </w:tc>
            </w:tr>
          </w:tbl>
          <w:p w:rsidR="00370B99" w:rsidRPr="00F832D5" w:rsidRDefault="00370B99" w:rsidP="00C01A0B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</w:p>
          <w:p w:rsidR="00370B99" w:rsidRPr="00F832D5" w:rsidRDefault="00370B99" w:rsidP="00C01A0B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LAPORAN INSIDEN KNC, KTC, KTD DAN KEJADIAN SENTINEL </w:t>
            </w:r>
          </w:p>
          <w:p w:rsidR="00370B99" w:rsidRPr="00F832D5" w:rsidRDefault="00370B99" w:rsidP="00C01A0B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(INTERNAL)</w:t>
            </w:r>
          </w:p>
          <w:p w:rsidR="00370B99" w:rsidRPr="00F832D5" w:rsidRDefault="00370B99" w:rsidP="00C01A0B">
            <w:pPr>
              <w:spacing w:line="36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370B99" w:rsidRPr="00E33DC5" w:rsidRDefault="00370B99" w:rsidP="00C01A0B">
            <w:pPr>
              <w:spacing w:line="360" w:lineRule="auto"/>
              <w:ind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I.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 xml:space="preserve">  </w:t>
            </w:r>
            <w:r w:rsidRPr="007D1958">
              <w:rPr>
                <w:rFonts w:ascii="Arial" w:hAnsi="Arial" w:cs="Arial"/>
                <w:lang w:val="id-ID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DATA PASIEN </w:t>
            </w:r>
          </w:p>
          <w:p w:rsidR="00370B99" w:rsidRPr="00E33DC5" w:rsidRDefault="00370B99" w:rsidP="00C01A0B">
            <w:pPr>
              <w:tabs>
                <w:tab w:val="left" w:pos="2019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>: ..............................................................................................</w:t>
            </w:r>
          </w:p>
          <w:p w:rsidR="00370B99" w:rsidRPr="00E33DC5" w:rsidRDefault="00370B99" w:rsidP="00C01A0B">
            <w:pPr>
              <w:tabs>
                <w:tab w:val="left" w:pos="2019"/>
              </w:tabs>
              <w:spacing w:line="360" w:lineRule="auto"/>
              <w:ind w:left="317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370B99" w:rsidRPr="00E33DC5" w:rsidRDefault="00370B99" w:rsidP="00C01A0B">
            <w:pPr>
              <w:tabs>
                <w:tab w:val="left" w:pos="2019"/>
                <w:tab w:val="left" w:pos="5421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No MR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>: .................................... Ruangan : ........................................</w:t>
            </w:r>
          </w:p>
          <w:p w:rsidR="00370B99" w:rsidRPr="00E33DC5" w:rsidRDefault="00370B99" w:rsidP="00C01A0B">
            <w:pPr>
              <w:tabs>
                <w:tab w:val="left" w:pos="2019"/>
                <w:tab w:val="left" w:pos="5421"/>
              </w:tabs>
              <w:spacing w:line="360" w:lineRule="auto"/>
              <w:ind w:left="317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370B99" w:rsidRPr="00370B99" w:rsidRDefault="00370B99" w:rsidP="00C01A0B">
            <w:pPr>
              <w:tabs>
                <w:tab w:val="left" w:leader="dot" w:pos="2019"/>
                <w:tab w:val="left" w:pos="8681"/>
              </w:tabs>
              <w:spacing w:line="360" w:lineRule="auto"/>
              <w:ind w:left="317" w:right="141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370B99" w:rsidRPr="00E33DC5" w:rsidRDefault="00370B99" w:rsidP="00C01A0B">
            <w:pPr>
              <w:tabs>
                <w:tab w:val="left" w:leader="dot" w:pos="2019"/>
                <w:tab w:val="left" w:pos="8681"/>
              </w:tabs>
              <w:spacing w:line="360" w:lineRule="auto"/>
              <w:ind w:left="317" w:right="141"/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Umur*</w:t>
            </w:r>
            <w:r w:rsidRPr="00E33DC5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>…………………….....</w:t>
            </w:r>
            <w:r w:rsidRPr="00E33DC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ab/>
            </w:r>
          </w:p>
          <w:p w:rsidR="00370B99" w:rsidRPr="00E33DC5" w:rsidRDefault="00370B99" w:rsidP="00C01A0B">
            <w:pPr>
              <w:tabs>
                <w:tab w:val="left" w:pos="2019"/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0-1 bulan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 bulan – 1 tahun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 tahun – 5 tahun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&gt;5 tahun -15 tahun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&gt;15 tahun – 30 tahun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&gt;30 tahun – 65 tahun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 65 tahun</w:t>
            </w:r>
          </w:p>
          <w:p w:rsidR="00370B99" w:rsidRPr="00E33DC5" w:rsidRDefault="00370B99" w:rsidP="00C01A0B">
            <w:pPr>
              <w:tabs>
                <w:tab w:val="left" w:pos="2019"/>
                <w:tab w:val="left" w:pos="5846"/>
              </w:tabs>
              <w:spacing w:before="120"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Jenis Kelamin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 Laki-laki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Perempuan 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Penanggung biaya pasien : 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Pribadi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Perusahaan*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ASKES Pemerintah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 JKN PBI</w:t>
            </w:r>
          </w:p>
          <w:p w:rsidR="00370B99" w:rsidRPr="00E33DC5" w:rsidRDefault="00370B99" w:rsidP="00C01A0B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Asuransi Swasta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JKN Non PBI</w:t>
            </w:r>
          </w:p>
          <w:p w:rsidR="00370B99" w:rsidRPr="00E33DC5" w:rsidRDefault="00370B99" w:rsidP="00C01A0B">
            <w:pPr>
              <w:tabs>
                <w:tab w:val="left" w:pos="1905"/>
              </w:tabs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370B99" w:rsidRPr="00E33DC5" w:rsidRDefault="00370B99" w:rsidP="00C01A0B">
            <w:pPr>
              <w:tabs>
                <w:tab w:val="left" w:leader="dot" w:pos="1905"/>
                <w:tab w:val="left" w:pos="8539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Tanggal Masuk RS : ............................................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>.......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Jam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 xml:space="preserve"> ………………………….</w:t>
            </w:r>
          </w:p>
          <w:p w:rsidR="00370B99" w:rsidRPr="007D1958" w:rsidRDefault="00370B99" w:rsidP="00C01A0B">
            <w:pPr>
              <w:spacing w:line="360" w:lineRule="auto"/>
              <w:ind w:left="720" w:right="141"/>
              <w:rPr>
                <w:rFonts w:ascii="Arial" w:hAnsi="Arial" w:cs="Arial"/>
                <w:lang w:val="id-ID"/>
              </w:rPr>
            </w:pPr>
          </w:p>
          <w:p w:rsidR="00370B99" w:rsidRPr="007D1958" w:rsidRDefault="00370B99" w:rsidP="00C01A0B">
            <w:pPr>
              <w:spacing w:line="360" w:lineRule="auto"/>
              <w:ind w:right="141"/>
              <w:rPr>
                <w:rFonts w:ascii="Arial" w:hAnsi="Arial" w:cs="Arial"/>
                <w:lang w:val="id-ID"/>
              </w:rPr>
            </w:pPr>
            <w:r w:rsidRPr="007D1958">
              <w:rPr>
                <w:rFonts w:ascii="Arial" w:hAnsi="Arial" w:cs="Arial"/>
                <w:lang w:val="id-ID"/>
              </w:rPr>
              <w:t xml:space="preserve">II.  RINCIAN KEJADIAN </w:t>
            </w: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Tanggal dan Waktu Insiden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8397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Tanggal  : 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.....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Jam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7D1958" w:rsidRDefault="00370B99" w:rsidP="00C01A0B">
            <w:pPr>
              <w:tabs>
                <w:tab w:val="left" w:pos="6661"/>
              </w:tabs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370B99" w:rsidRPr="00D77A65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  :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8438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D77A65" w:rsidRDefault="00370B99" w:rsidP="00C01A0B">
            <w:pPr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en-ID"/>
              </w:rPr>
            </w:pPr>
            <w:r>
              <w:rPr>
                <w:rFonts w:ascii="Arial" w:hAnsi="Arial" w:cs="Arial"/>
                <w:sz w:val="6"/>
                <w:szCs w:val="6"/>
                <w:lang w:val="en-ID"/>
              </w:rPr>
              <w:tab/>
            </w:r>
          </w:p>
          <w:p w:rsidR="00370B99" w:rsidRPr="00D77A65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</w:p>
          <w:p w:rsidR="00370B99" w:rsidRDefault="00370B99" w:rsidP="00C01A0B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Default="00370B99" w:rsidP="00C01A0B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8F1938" w:rsidRDefault="00370B99" w:rsidP="00C01A0B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Jenis Insiden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Nyaris Cidera (KNC)/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Near Miss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Tidak Cidera (KTC)/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No Harm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Tidak Diharapkan (KTD)/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Adverse Event</w:t>
            </w:r>
          </w:p>
          <w:p w:rsidR="00370B99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22"/>
                <w:szCs w:val="22"/>
                <w:lang w:val="en-ID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Sentinel/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Sentinel Event</w:t>
            </w:r>
          </w:p>
          <w:p w:rsidR="00370B99" w:rsidRPr="00E33DC5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6"/>
                <w:szCs w:val="6"/>
                <w:lang w:val="en-ID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Orang Pertama Yang Melaporkan Insiden*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Karyawan  :  Dokter/ Perawat/ Petugas lainnya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Keluarga / Pendamping pasien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terjadi pada*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Mis : karyawan/ Pengunjung/ Pendamping/ Keluarga pasien, lapor ke K3 RS</w:t>
            </w:r>
          </w:p>
          <w:p w:rsidR="00370B99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DC1D7A" w:rsidRPr="00DC1D7A" w:rsidRDefault="00DC1D7A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DC1D7A" w:rsidRPr="00DC1D7A" w:rsidRDefault="00DC1D7A" w:rsidP="00DC1D7A">
            <w:pPr>
              <w:pStyle w:val="ListParagraph"/>
              <w:spacing w:line="360" w:lineRule="auto"/>
              <w:ind w:left="750" w:right="141"/>
              <w:rPr>
                <w:rFonts w:ascii="Arial" w:hAnsi="Arial" w:cs="Arial"/>
                <w:sz w:val="16"/>
                <w:szCs w:val="1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Insiden menyangkut pasien :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rawat jalan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UGD </w:t>
            </w:r>
          </w:p>
          <w:p w:rsidR="00370B99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370B99" w:rsidRPr="00DC1D7A" w:rsidRDefault="00370B99" w:rsidP="00C01A0B">
            <w:pPr>
              <w:pStyle w:val="ListParagraph"/>
              <w:spacing w:before="120" w:line="360" w:lineRule="auto"/>
              <w:ind w:left="750"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Tempat Insiden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Lokasi kejadian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(Tempat pasien berada).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terjadi pada pasien : (sesuai kasus penyakit/ spesialisasi)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Bedah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THT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Mata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Saraf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Anastesi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Kulit &amp; kelamin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Paru dan Subspesialisasinya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Jiwa dan Subspesialisasinya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b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Unit kerja penyebab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(</w:t>
            </w:r>
            <w:r w:rsidRPr="007D195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0"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Kematian</w:t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Cedera Irreversibel / Cedera Berat</w:t>
            </w:r>
          </w:p>
          <w:p w:rsidR="00370B99" w:rsidRPr="007D1958" w:rsidRDefault="00370B99" w:rsidP="00C01A0B">
            <w:pPr>
              <w:pStyle w:val="ListParagraph"/>
              <w:spacing w:before="120"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Cedera Reversibel / Cedera sedang         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Cedera Ringan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Tidak ada cedera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370B99" w:rsidRDefault="00370B99" w:rsidP="00C01A0B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Default="00370B99" w:rsidP="00C01A0B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8539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Tim : terdiri dari 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DC1D7A" w:rsidRDefault="00DC1D7A" w:rsidP="00DC1D7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lang w:val="en-ID"/>
              </w:rPr>
            </w:pPr>
          </w:p>
          <w:p w:rsidR="00370B99" w:rsidRPr="00DC1D7A" w:rsidRDefault="00370B99" w:rsidP="00DC1D7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lang w:val="en-ID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DC1D7A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370B99" w:rsidRPr="007D1958" w:rsidRDefault="00370B99" w:rsidP="00C01A0B">
            <w:pPr>
              <w:pStyle w:val="ListParagraph"/>
              <w:tabs>
                <w:tab w:val="left" w:leader="dot" w:pos="8494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Petugas lainya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370B99" w:rsidRPr="00DC1D7A" w:rsidRDefault="00370B99" w:rsidP="00C01A0B">
            <w:pPr>
              <w:pStyle w:val="ListParagraph"/>
              <w:spacing w:line="360" w:lineRule="auto"/>
              <w:ind w:left="750" w:right="141"/>
              <w:rPr>
                <w:rFonts w:ascii="Arial" w:hAnsi="Arial" w:cs="Arial"/>
                <w:sz w:val="10"/>
                <w:szCs w:val="10"/>
              </w:rPr>
            </w:pPr>
          </w:p>
          <w:p w:rsidR="00370B99" w:rsidRPr="007D1958" w:rsidRDefault="00370B99" w:rsidP="00352B67">
            <w:pPr>
              <w:pStyle w:val="ListParagraph"/>
              <w:numPr>
                <w:ilvl w:val="0"/>
                <w:numId w:val="103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Apakah kejadian yang sama pernah terjadi diunit kerja lain ?*</w:t>
            </w:r>
          </w:p>
          <w:p w:rsidR="00370B99" w:rsidRPr="007D1958" w:rsidRDefault="00370B99" w:rsidP="00C01A0B">
            <w:pPr>
              <w:pStyle w:val="ListParagraph"/>
              <w:tabs>
                <w:tab w:val="left" w:pos="4854"/>
              </w:tabs>
              <w:spacing w:line="360" w:lineRule="auto"/>
              <w:ind w:left="1451" w:right="141" w:hanging="709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Ya </w:t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370B99" w:rsidRPr="007D1958" w:rsidRDefault="00370B99" w:rsidP="00C01A0B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Kapan dan langkah/ tindakan apa yang telah diambil pada unit kerja tersebut untuk mencegah terulanganya kejadian yang sama ? </w:t>
            </w:r>
          </w:p>
          <w:p w:rsidR="00370B99" w:rsidRDefault="00370B99" w:rsidP="00C01A0B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370B99" w:rsidRDefault="00370B99" w:rsidP="00C01A0B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370B99" w:rsidRDefault="00370B99" w:rsidP="00C01A0B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370B99" w:rsidRPr="00D77A65" w:rsidRDefault="00370B99" w:rsidP="00C01A0B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</w:p>
          <w:p w:rsidR="00370B99" w:rsidRPr="008F1938" w:rsidRDefault="00370B99" w:rsidP="00C01A0B">
            <w:pPr>
              <w:tabs>
                <w:tab w:val="left" w:pos="3630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Grading Resiko Kejadian* (Diisi oleh diatas pelapor)</w:t>
            </w:r>
          </w:p>
          <w:p w:rsidR="00370B99" w:rsidRPr="008F1938" w:rsidRDefault="00370B99" w:rsidP="00C01A0B">
            <w:pPr>
              <w:tabs>
                <w:tab w:val="left" w:pos="2586"/>
                <w:tab w:val="left" w:pos="4854"/>
                <w:tab w:val="left" w:pos="7405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BIRU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HIJAU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KUNING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MERAH </w:t>
            </w:r>
          </w:p>
          <w:p w:rsidR="00370B99" w:rsidRPr="008F1938" w:rsidRDefault="00370B99" w:rsidP="00C01A0B">
            <w:pPr>
              <w:tabs>
                <w:tab w:val="left" w:pos="3630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 xml:space="preserve">NB. * = pilih satu  jawaban </w:t>
            </w:r>
          </w:p>
          <w:p w:rsidR="00370B99" w:rsidRPr="008F1938" w:rsidRDefault="00370B99" w:rsidP="00C01A0B">
            <w:pPr>
              <w:tabs>
                <w:tab w:val="left" w:pos="3630"/>
              </w:tabs>
              <w:spacing w:line="360" w:lineRule="auto"/>
              <w:ind w:left="34" w:right="141"/>
              <w:rPr>
                <w:rFonts w:ascii="Arial" w:hAnsi="Arial" w:cs="Arial"/>
                <w:sz w:val="22"/>
                <w:lang w:val="id-ID"/>
              </w:rPr>
            </w:pPr>
          </w:p>
          <w:p w:rsidR="00370B99" w:rsidRPr="008F1938" w:rsidRDefault="00370B99" w:rsidP="00C01A0B">
            <w:pPr>
              <w:tabs>
                <w:tab w:val="left" w:pos="3630"/>
              </w:tabs>
              <w:spacing w:line="360" w:lineRule="auto"/>
              <w:ind w:left="34" w:right="141"/>
              <w:rPr>
                <w:rFonts w:ascii="Arial" w:hAnsi="Arial" w:cs="Arial"/>
                <w:sz w:val="22"/>
                <w:lang w:val="id-ID"/>
              </w:rPr>
            </w:pPr>
          </w:p>
          <w:p w:rsidR="00370B99" w:rsidRPr="008F1938" w:rsidRDefault="00370B99" w:rsidP="00C01A0B">
            <w:pPr>
              <w:tabs>
                <w:tab w:val="left" w:pos="4712"/>
              </w:tabs>
              <w:spacing w:line="360" w:lineRule="auto"/>
              <w:ind w:left="176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Pembuat Laporan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Penerima Laporan/ Atasan Langsung</w:t>
            </w:r>
          </w:p>
          <w:p w:rsidR="00370B99" w:rsidRPr="008F1938" w:rsidRDefault="00370B99" w:rsidP="00C01A0B">
            <w:pPr>
              <w:tabs>
                <w:tab w:val="left" w:pos="4712"/>
              </w:tabs>
              <w:spacing w:line="360" w:lineRule="auto"/>
              <w:ind w:left="176" w:right="141"/>
              <w:rPr>
                <w:rFonts w:ascii="Arial" w:hAnsi="Arial" w:cs="Arial"/>
                <w:sz w:val="8"/>
                <w:szCs w:val="6"/>
                <w:lang w:val="id-ID"/>
              </w:rPr>
            </w:pPr>
          </w:p>
          <w:p w:rsidR="00370B99" w:rsidRPr="008F1938" w:rsidRDefault="00370B99" w:rsidP="00C01A0B">
            <w:pPr>
              <w:tabs>
                <w:tab w:val="left" w:pos="1877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: .............................</w:t>
            </w:r>
          </w:p>
          <w:p w:rsidR="00370B99" w:rsidRPr="008F1938" w:rsidRDefault="00370B99" w:rsidP="00C01A0B">
            <w:pPr>
              <w:tabs>
                <w:tab w:val="left" w:pos="1877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370B99" w:rsidRPr="008F1938" w:rsidRDefault="00370B99" w:rsidP="00C01A0B">
            <w:pPr>
              <w:tabs>
                <w:tab w:val="left" w:pos="3630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370B99" w:rsidRPr="008F1938" w:rsidRDefault="00370B99" w:rsidP="00C01A0B">
            <w:pPr>
              <w:tabs>
                <w:tab w:val="left" w:pos="1877"/>
                <w:tab w:val="left" w:pos="4712"/>
                <w:tab w:val="left" w:pos="4995"/>
                <w:tab w:val="left" w:pos="6413"/>
                <w:tab w:val="left" w:pos="6980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Paraf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Paraf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..............................</w:t>
            </w:r>
          </w:p>
          <w:p w:rsidR="00370B99" w:rsidRPr="00B05321" w:rsidRDefault="00370B99" w:rsidP="00C01A0B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color w:val="000000" w:themeColor="text1"/>
                <w:sz w:val="24"/>
                <w:szCs w:val="22"/>
                <w:lang w:val="en-ID"/>
              </w:rPr>
            </w:pPr>
          </w:p>
          <w:p w:rsidR="00B05321" w:rsidRPr="00B05321" w:rsidRDefault="00B05321" w:rsidP="00C01A0B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color w:val="000000" w:themeColor="text1"/>
                <w:sz w:val="2"/>
                <w:szCs w:val="22"/>
                <w:lang w:val="en-ID"/>
              </w:rPr>
            </w:pPr>
          </w:p>
        </w:tc>
      </w:tr>
    </w:tbl>
    <w:p w:rsidR="00AE71B0" w:rsidRDefault="00AE71B0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B05321" w:rsidRPr="00B05321" w:rsidRDefault="00B05321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AE71B0" w:rsidRPr="00B05321" w:rsidRDefault="00AE71B0" w:rsidP="00352B67">
      <w:pPr>
        <w:pStyle w:val="ListParagraph"/>
        <w:numPr>
          <w:ilvl w:val="0"/>
          <w:numId w:val="104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B05321">
        <w:rPr>
          <w:rFonts w:ascii="Arial" w:hAnsi="Arial" w:cs="Arial"/>
          <w:sz w:val="22"/>
          <w:szCs w:val="22"/>
        </w:rPr>
        <w:t>Matriks Grading/ Band Resiko</w:t>
      </w:r>
    </w:p>
    <w:p w:rsidR="00B05321" w:rsidRPr="00B05321" w:rsidRDefault="00AE71B0" w:rsidP="00352B67">
      <w:pPr>
        <w:pStyle w:val="ListParagraph"/>
        <w:numPr>
          <w:ilvl w:val="0"/>
          <w:numId w:val="1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Band Resiko/ Matriks Grading </w:t>
      </w:r>
    </w:p>
    <w:p w:rsidR="00AE71B0" w:rsidRPr="00B05321" w:rsidRDefault="00B05321" w:rsidP="00B0532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ID"/>
        </w:rPr>
        <w:t>A</w:t>
      </w:r>
      <w:r w:rsidR="00AE71B0" w:rsidRPr="00B05321">
        <w:rPr>
          <w:rFonts w:ascii="Arial" w:hAnsi="Arial" w:cs="Arial"/>
          <w:sz w:val="22"/>
          <w:szCs w:val="22"/>
        </w:rPr>
        <w:t xml:space="preserve">dalah derajat resiko yang digambarkan dalam empat warna </w:t>
      </w:r>
      <w:proofErr w:type="gramStart"/>
      <w:r w:rsidR="00AE71B0" w:rsidRPr="00B05321">
        <w:rPr>
          <w:rFonts w:ascii="Arial" w:hAnsi="Arial" w:cs="Arial"/>
          <w:sz w:val="22"/>
          <w:szCs w:val="22"/>
        </w:rPr>
        <w:t>yaitu :</w:t>
      </w:r>
      <w:proofErr w:type="gramEnd"/>
      <w:r w:rsidR="00AE71B0" w:rsidRPr="00B05321">
        <w:rPr>
          <w:rFonts w:ascii="Arial" w:hAnsi="Arial" w:cs="Arial"/>
          <w:sz w:val="22"/>
          <w:szCs w:val="22"/>
        </w:rPr>
        <w:t xml:space="preserve"> Biru, Hijau, Kuning, Merah</w:t>
      </w:r>
      <w:r w:rsidR="00F22DAD" w:rsidRPr="00B05321">
        <w:rPr>
          <w:rFonts w:ascii="Arial" w:hAnsi="Arial" w:cs="Arial"/>
          <w:sz w:val="22"/>
          <w:szCs w:val="22"/>
          <w:lang w:val="en-ID"/>
        </w:rPr>
        <w:t>.</w:t>
      </w:r>
      <w:r w:rsidR="00AE71B0" w:rsidRPr="00B05321">
        <w:rPr>
          <w:rFonts w:ascii="Arial" w:hAnsi="Arial" w:cs="Arial"/>
          <w:sz w:val="22"/>
          <w:szCs w:val="22"/>
        </w:rPr>
        <w:t xml:space="preserve"> </w:t>
      </w:r>
      <w:r w:rsidR="00AE71B0" w:rsidRPr="00B05321">
        <w:rPr>
          <w:rFonts w:ascii="Arial" w:hAnsi="Arial" w:cs="Arial"/>
          <w:i/>
          <w:sz w:val="22"/>
          <w:szCs w:val="22"/>
        </w:rPr>
        <w:t>“Bands”</w:t>
      </w:r>
      <w:r w:rsidR="00AE71B0" w:rsidRPr="00B05321">
        <w:rPr>
          <w:rFonts w:ascii="Arial" w:hAnsi="Arial" w:cs="Arial"/>
          <w:sz w:val="22"/>
          <w:szCs w:val="22"/>
        </w:rPr>
        <w:t xml:space="preserve"> akan menentukan investigasi yang akan dilakukan.</w:t>
      </w:r>
    </w:p>
    <w:p w:rsidR="00AE71B0" w:rsidRPr="00082281" w:rsidRDefault="00AE71B0" w:rsidP="00352B67">
      <w:pPr>
        <w:pStyle w:val="ListParagraph"/>
        <w:numPr>
          <w:ilvl w:val="0"/>
          <w:numId w:val="12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Dampak/ Consequences</w:t>
      </w:r>
    </w:p>
    <w:p w:rsidR="00AE71B0" w:rsidRPr="00082281" w:rsidRDefault="00AE71B0" w:rsidP="00B05321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>Penilaian dampak/ akibat suatu insiden adalah sebera</w:t>
      </w:r>
      <w:r w:rsidR="00F22DAD" w:rsidRPr="00082281">
        <w:rPr>
          <w:rFonts w:ascii="Arial" w:hAnsi="Arial" w:cs="Arial"/>
          <w:sz w:val="22"/>
          <w:szCs w:val="22"/>
        </w:rPr>
        <w:t>pa berat akibat yang dialami pa</w:t>
      </w:r>
      <w:r w:rsidRPr="00082281">
        <w:rPr>
          <w:rFonts w:ascii="Arial" w:hAnsi="Arial" w:cs="Arial"/>
          <w:sz w:val="22"/>
          <w:szCs w:val="22"/>
        </w:rPr>
        <w:t>s</w:t>
      </w:r>
      <w:r w:rsidR="00F22DAD" w:rsidRPr="00082281">
        <w:rPr>
          <w:rFonts w:ascii="Arial" w:hAnsi="Arial" w:cs="Arial"/>
          <w:sz w:val="22"/>
          <w:szCs w:val="22"/>
          <w:lang w:val="en-ID"/>
        </w:rPr>
        <w:t>i</w:t>
      </w:r>
      <w:r w:rsidRPr="00082281">
        <w:rPr>
          <w:rFonts w:ascii="Arial" w:hAnsi="Arial" w:cs="Arial"/>
          <w:sz w:val="22"/>
          <w:szCs w:val="22"/>
        </w:rPr>
        <w:t>en mulai dari tidak ada cidera sampai meninggal.</w:t>
      </w:r>
    </w:p>
    <w:p w:rsidR="00AE71B0" w:rsidRPr="00B05321" w:rsidRDefault="00AE71B0" w:rsidP="00352B67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Penilaian dampak klinis/ konsekuensi/ </w:t>
      </w:r>
      <w:r w:rsidRPr="00082281">
        <w:rPr>
          <w:rFonts w:ascii="Arial" w:hAnsi="Arial" w:cs="Arial"/>
          <w:i/>
          <w:sz w:val="22"/>
          <w:szCs w:val="22"/>
        </w:rPr>
        <w:t>Severity</w:t>
      </w:r>
    </w:p>
    <w:p w:rsidR="00B05321" w:rsidRPr="00B05321" w:rsidRDefault="00B05321" w:rsidP="00B05321">
      <w:pPr>
        <w:spacing w:line="360" w:lineRule="auto"/>
        <w:rPr>
          <w:rFonts w:ascii="Arial" w:hAnsi="Arial" w:cs="Arial"/>
          <w:sz w:val="22"/>
          <w:szCs w:val="10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1861"/>
        <w:gridCol w:w="4801"/>
      </w:tblGrid>
      <w:tr w:rsidR="00B05321" w:rsidRPr="00F832D5" w:rsidTr="00C01A0B">
        <w:tc>
          <w:tcPr>
            <w:tcW w:w="1276" w:type="dxa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Tinggi</w:t>
            </w: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Resiko</w:t>
            </w:r>
          </w:p>
        </w:tc>
        <w:tc>
          <w:tcPr>
            <w:tcW w:w="1861" w:type="dxa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Deskripsi</w:t>
            </w:r>
          </w:p>
        </w:tc>
        <w:tc>
          <w:tcPr>
            <w:tcW w:w="4801" w:type="dxa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16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Dampak</w:t>
            </w:r>
          </w:p>
        </w:tc>
      </w:tr>
      <w:tr w:rsidR="00B05321" w:rsidRPr="00F832D5" w:rsidTr="00C01A0B">
        <w:tc>
          <w:tcPr>
            <w:tcW w:w="1276" w:type="dxa"/>
            <w:shd w:val="clear" w:color="auto" w:fill="0070C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61" w:type="dxa"/>
            <w:shd w:val="clear" w:color="auto" w:fill="0070C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Tidak signifikan</w:t>
            </w:r>
          </w:p>
        </w:tc>
        <w:tc>
          <w:tcPr>
            <w:tcW w:w="4801" w:type="dxa"/>
            <w:shd w:val="clear" w:color="auto" w:fill="0070C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Tidak ada cidera </w:t>
            </w:r>
          </w:p>
        </w:tc>
      </w:tr>
      <w:tr w:rsidR="00B05321" w:rsidRPr="00F832D5" w:rsidTr="00C01A0B">
        <w:tc>
          <w:tcPr>
            <w:tcW w:w="1276" w:type="dxa"/>
            <w:shd w:val="clear" w:color="auto" w:fill="00B05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61" w:type="dxa"/>
            <w:shd w:val="clear" w:color="auto" w:fill="00B05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Minor</w:t>
            </w:r>
          </w:p>
        </w:tc>
        <w:tc>
          <w:tcPr>
            <w:tcW w:w="4801" w:type="dxa"/>
            <w:shd w:val="clear" w:color="auto" w:fill="00B05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Cidera ringan misal luka lecet;</w:t>
            </w: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Dapat diatasi dengan pertolongan pertama </w:t>
            </w:r>
          </w:p>
        </w:tc>
      </w:tr>
      <w:tr w:rsidR="00B05321" w:rsidRPr="00F832D5" w:rsidTr="00C01A0B">
        <w:tc>
          <w:tcPr>
            <w:tcW w:w="1276" w:type="dxa"/>
            <w:shd w:val="clear" w:color="auto" w:fill="FFFF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61" w:type="dxa"/>
            <w:shd w:val="clear" w:color="auto" w:fill="FFFF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Moderat</w:t>
            </w:r>
          </w:p>
        </w:tc>
        <w:tc>
          <w:tcPr>
            <w:tcW w:w="4801" w:type="dxa"/>
            <w:shd w:val="clear" w:color="auto" w:fill="FFFF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Cidera sedang atau luka robek </w:t>
            </w: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Berkurangnya fungsi motorik/ sensorik/ psikologis atau intelektual (reversibel), tidak berhubungan dengan penyakit.</w:t>
            </w: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Setiap kasus yang memperpanjang perawatan </w:t>
            </w:r>
          </w:p>
        </w:tc>
      </w:tr>
      <w:tr w:rsidR="00B05321" w:rsidRPr="00F832D5" w:rsidTr="00C01A0B">
        <w:trPr>
          <w:trHeight w:val="878"/>
        </w:trPr>
        <w:tc>
          <w:tcPr>
            <w:tcW w:w="1276" w:type="dxa"/>
            <w:shd w:val="clear" w:color="auto" w:fill="FFC0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61" w:type="dxa"/>
            <w:shd w:val="clear" w:color="auto" w:fill="FFC0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Mayor</w:t>
            </w:r>
          </w:p>
        </w:tc>
        <w:tc>
          <w:tcPr>
            <w:tcW w:w="4801" w:type="dxa"/>
            <w:shd w:val="clear" w:color="auto" w:fill="FFC0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Cidera luar/ berat misal cacat, lumpuh</w:t>
            </w:r>
          </w:p>
          <w:p w:rsidR="00B05321" w:rsidRPr="00F832D5" w:rsidRDefault="00B05321" w:rsidP="00C01A0B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Berkurangnya fungsi motorik/ sensorik/ psikologis atau intelektual (reversibel), tidak berhubungan dengan penyakit.</w:t>
            </w:r>
          </w:p>
        </w:tc>
      </w:tr>
      <w:tr w:rsidR="00B05321" w:rsidRPr="00F832D5" w:rsidTr="00C01A0B">
        <w:trPr>
          <w:trHeight w:val="385"/>
        </w:trPr>
        <w:tc>
          <w:tcPr>
            <w:tcW w:w="1276" w:type="dxa"/>
            <w:shd w:val="clear" w:color="auto" w:fill="C000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61" w:type="dxa"/>
            <w:shd w:val="clear" w:color="auto" w:fill="C00000"/>
          </w:tcPr>
          <w:p w:rsidR="00B05321" w:rsidRPr="008F1938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Katastropik</w:t>
            </w:r>
          </w:p>
        </w:tc>
        <w:tc>
          <w:tcPr>
            <w:tcW w:w="4801" w:type="dxa"/>
            <w:shd w:val="clear" w:color="auto" w:fill="C00000"/>
          </w:tcPr>
          <w:p w:rsidR="00B05321" w:rsidRPr="008F1938" w:rsidRDefault="00B05321" w:rsidP="00C01A0B">
            <w:pPr>
              <w:spacing w:line="360" w:lineRule="auto"/>
              <w:ind w:left="16"/>
              <w:rPr>
                <w:rFonts w:ascii="Arial" w:eastAsia="Calibri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spacing w:line="360" w:lineRule="auto"/>
              <w:ind w:left="16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Kematian yang tidak berhungan dengan perjalanan penyakit</w:t>
            </w:r>
          </w:p>
        </w:tc>
      </w:tr>
    </w:tbl>
    <w:p w:rsidR="00B05321" w:rsidRPr="00B05321" w:rsidRDefault="00B05321" w:rsidP="00B05321">
      <w:pPr>
        <w:spacing w:line="360" w:lineRule="auto"/>
        <w:rPr>
          <w:rFonts w:ascii="Arial" w:hAnsi="Arial" w:cs="Arial"/>
          <w:sz w:val="22"/>
          <w:szCs w:val="22"/>
        </w:rPr>
      </w:pPr>
    </w:p>
    <w:p w:rsidR="00AE71B0" w:rsidRPr="00082281" w:rsidRDefault="00AE71B0" w:rsidP="00352B67">
      <w:pPr>
        <w:pStyle w:val="ListParagraph"/>
        <w:numPr>
          <w:ilvl w:val="0"/>
          <w:numId w:val="13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Probabilitas/ Frekuensi/ </w:t>
      </w:r>
      <w:r w:rsidRPr="00082281">
        <w:rPr>
          <w:rFonts w:ascii="Arial" w:hAnsi="Arial" w:cs="Arial"/>
          <w:i/>
          <w:sz w:val="22"/>
          <w:szCs w:val="22"/>
        </w:rPr>
        <w:t>Likelihood</w:t>
      </w:r>
    </w:p>
    <w:p w:rsidR="00AE71B0" w:rsidRPr="00082281" w:rsidRDefault="00AE71B0" w:rsidP="00B05321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Penilaian tingkat probabilitas/ frekuensi resiko adalh seberapa seringnya insiden tersebut terjadi.</w:t>
      </w:r>
    </w:p>
    <w:p w:rsidR="00AE71B0" w:rsidRPr="00082281" w:rsidRDefault="00AE71B0" w:rsidP="00352B67">
      <w:pPr>
        <w:pStyle w:val="ListParagraph"/>
        <w:numPr>
          <w:ilvl w:val="0"/>
          <w:numId w:val="14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Penilaian Probabilitas/ Frekuensi </w:t>
      </w:r>
    </w:p>
    <w:tbl>
      <w:tblPr>
        <w:tblStyle w:val="TableGrid"/>
        <w:tblW w:w="779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B05321" w:rsidRPr="00F832D5" w:rsidTr="00C01A0B">
        <w:tc>
          <w:tcPr>
            <w:tcW w:w="1701" w:type="dxa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Tinggi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 xml:space="preserve"> 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Resiko</w:t>
            </w:r>
          </w:p>
        </w:tc>
        <w:tc>
          <w:tcPr>
            <w:tcW w:w="6095" w:type="dxa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Deskripsi</w:t>
            </w:r>
          </w:p>
        </w:tc>
      </w:tr>
      <w:tr w:rsidR="00B05321" w:rsidRPr="00F832D5" w:rsidTr="00C01A0B">
        <w:tc>
          <w:tcPr>
            <w:tcW w:w="1701" w:type="dxa"/>
            <w:shd w:val="clear" w:color="auto" w:fill="0070C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095" w:type="dxa"/>
            <w:shd w:val="clear" w:color="auto" w:fill="0070C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Sangat jarang/ Rare (&gt;5 thn/kali)</w:t>
            </w:r>
          </w:p>
        </w:tc>
      </w:tr>
      <w:tr w:rsidR="00B05321" w:rsidRPr="00F832D5" w:rsidTr="00C01A0B">
        <w:tc>
          <w:tcPr>
            <w:tcW w:w="1701" w:type="dxa"/>
            <w:shd w:val="clear" w:color="auto" w:fill="00B05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095" w:type="dxa"/>
            <w:shd w:val="clear" w:color="auto" w:fill="00B05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Jarang/ Unlikely (&gt;2-5 thn/ kali)</w:t>
            </w:r>
          </w:p>
        </w:tc>
      </w:tr>
      <w:tr w:rsidR="00B05321" w:rsidRPr="00F832D5" w:rsidTr="00C01A0B">
        <w:tc>
          <w:tcPr>
            <w:tcW w:w="1701" w:type="dxa"/>
            <w:shd w:val="clear" w:color="auto" w:fill="FFFF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095" w:type="dxa"/>
            <w:shd w:val="clear" w:color="auto" w:fill="FFFF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Mungkin/ Posible (1-2 thn/ kali)</w:t>
            </w:r>
          </w:p>
        </w:tc>
      </w:tr>
      <w:tr w:rsidR="00B05321" w:rsidRPr="00F832D5" w:rsidTr="00C01A0B">
        <w:tc>
          <w:tcPr>
            <w:tcW w:w="1701" w:type="dxa"/>
            <w:shd w:val="clear" w:color="auto" w:fill="FFC0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95" w:type="dxa"/>
            <w:shd w:val="clear" w:color="auto" w:fill="FFC0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Sering/ likely (Beberapa kali/ thn)</w:t>
            </w:r>
          </w:p>
        </w:tc>
      </w:tr>
      <w:tr w:rsidR="00B05321" w:rsidRPr="00F832D5" w:rsidTr="00C01A0B">
        <w:tc>
          <w:tcPr>
            <w:tcW w:w="1701" w:type="dxa"/>
            <w:shd w:val="clear" w:color="auto" w:fill="FF00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095" w:type="dxa"/>
            <w:shd w:val="clear" w:color="auto" w:fill="FF0000"/>
          </w:tcPr>
          <w:p w:rsidR="00B05321" w:rsidRPr="008F1938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B05321" w:rsidRPr="00F832D5" w:rsidRDefault="00B05321" w:rsidP="00C01A0B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Sangat sering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>/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Almost certain (Tiap minggu/ bulan)</w:t>
            </w:r>
          </w:p>
        </w:tc>
      </w:tr>
    </w:tbl>
    <w:p w:rsidR="00AE71B0" w:rsidRPr="00082281" w:rsidRDefault="00AE71B0" w:rsidP="00082281">
      <w:pPr>
        <w:pStyle w:val="ListParagraph"/>
        <w:spacing w:line="360" w:lineRule="auto"/>
        <w:ind w:left="1701"/>
        <w:rPr>
          <w:rFonts w:ascii="Arial" w:hAnsi="Arial" w:cs="Arial"/>
          <w:sz w:val="22"/>
          <w:szCs w:val="22"/>
        </w:rPr>
      </w:pPr>
    </w:p>
    <w:p w:rsidR="00AE71B0" w:rsidRPr="00082281" w:rsidRDefault="00AE71B0" w:rsidP="00352B67">
      <w:pPr>
        <w:pStyle w:val="ListParagraph"/>
        <w:numPr>
          <w:ilvl w:val="0"/>
          <w:numId w:val="14"/>
        </w:numPr>
        <w:spacing w:line="360" w:lineRule="auto"/>
        <w:ind w:left="170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Skor Resiko </w:t>
      </w:r>
    </w:p>
    <w:p w:rsidR="00AE71B0" w:rsidRPr="002F400A" w:rsidRDefault="00AE71B0" w:rsidP="00352B67">
      <w:pPr>
        <w:pStyle w:val="ListParagraph"/>
        <w:numPr>
          <w:ilvl w:val="0"/>
          <w:numId w:val="15"/>
        </w:numPr>
        <w:spacing w:line="360" w:lineRule="auto"/>
        <w:ind w:left="2127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Cara menghitung skor resiko : </w:t>
      </w:r>
    </w:p>
    <w:p w:rsidR="002F400A" w:rsidRDefault="00D55C6B" w:rsidP="002F400A">
      <w:pPr>
        <w:spacing w:line="360" w:lineRule="auto"/>
        <w:ind w:left="2127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36830</wp:posOffset>
                </wp:positionV>
                <wp:extent cx="3538855" cy="462915"/>
                <wp:effectExtent l="36830" t="36830" r="34290" b="33655"/>
                <wp:wrapNone/>
                <wp:docPr id="66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855" cy="462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400A" w:rsidRPr="00082281" w:rsidRDefault="002F400A" w:rsidP="002F400A">
                            <w:pPr>
                              <w:pStyle w:val="ListParagraph"/>
                              <w:spacing w:before="100"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832D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Skor Resiko = Dampak X Probability</w:t>
                            </w:r>
                          </w:p>
                          <w:p w:rsidR="002F400A" w:rsidRDefault="002F40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left:0;text-align:left;margin-left:105.65pt;margin-top:2.9pt;width:278.65pt;height:36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" fillcolor="white [3201]" strokecolor="black [3200]" strokeweight="5pt">
                <v:stroke linestyle="thickThin"/>
                <v:shadow color="#868686"/>
                <v:textbox>
                  <w:txbxContent>
                    <w:p w:rsidR="002F400A" w:rsidRPr="00082281" w:rsidRDefault="002F400A" w:rsidP="002F400A">
                      <w:pPr>
                        <w:pStyle w:val="ListParagraph"/>
                        <w:spacing w:before="100" w:line="360" w:lineRule="auto"/>
                        <w:ind w:left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832D5">
                        <w:rPr>
                          <w:rFonts w:ascii="Arial" w:hAnsi="Arial" w:cs="Arial"/>
                          <w:sz w:val="22"/>
                          <w:szCs w:val="22"/>
                        </w:rPr>
                        <w:t>Skor Resiko = Dampak X Probability</w:t>
                      </w:r>
                    </w:p>
                    <w:p w:rsidR="002F400A" w:rsidRDefault="002F400A"/>
                  </w:txbxContent>
                </v:textbox>
              </v:rect>
            </w:pict>
          </mc:Fallback>
        </mc:AlternateContent>
      </w:r>
    </w:p>
    <w:p w:rsidR="002F400A" w:rsidRDefault="002F400A" w:rsidP="002F400A">
      <w:pPr>
        <w:spacing w:line="360" w:lineRule="auto"/>
        <w:ind w:left="2127"/>
        <w:rPr>
          <w:rFonts w:ascii="Arial" w:eastAsia="Calibri" w:hAnsi="Arial" w:cs="Arial"/>
          <w:sz w:val="22"/>
          <w:szCs w:val="22"/>
          <w:lang w:val="en-ID"/>
        </w:rPr>
      </w:pPr>
    </w:p>
    <w:p w:rsidR="002F400A" w:rsidRDefault="002F400A" w:rsidP="002F400A">
      <w:pPr>
        <w:spacing w:line="360" w:lineRule="auto"/>
        <w:ind w:left="2127"/>
        <w:rPr>
          <w:rFonts w:ascii="Arial" w:eastAsia="Calibri" w:hAnsi="Arial" w:cs="Arial"/>
          <w:sz w:val="22"/>
          <w:szCs w:val="22"/>
          <w:lang w:val="en-ID"/>
        </w:rPr>
      </w:pPr>
    </w:p>
    <w:p w:rsidR="00AE71B0" w:rsidRPr="00082281" w:rsidRDefault="00AE71B0" w:rsidP="002F400A">
      <w:pPr>
        <w:spacing w:line="360" w:lineRule="auto"/>
        <w:ind w:left="2127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Untuk menetukan skor resiko digunkan matriks grading resiko :</w:t>
      </w:r>
    </w:p>
    <w:p w:rsidR="00AE71B0" w:rsidRPr="00082281" w:rsidRDefault="00AE71B0" w:rsidP="00352B67">
      <w:pPr>
        <w:pStyle w:val="ListParagraph"/>
        <w:numPr>
          <w:ilvl w:val="0"/>
          <w:numId w:val="105"/>
        </w:numPr>
        <w:spacing w:line="360" w:lineRule="auto"/>
        <w:ind w:left="2552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Tetapkan frekuensi pada kolom kiri</w:t>
      </w:r>
    </w:p>
    <w:p w:rsidR="00AE71B0" w:rsidRPr="00082281" w:rsidRDefault="00AE71B0" w:rsidP="00352B67">
      <w:pPr>
        <w:pStyle w:val="ListParagraph"/>
        <w:numPr>
          <w:ilvl w:val="0"/>
          <w:numId w:val="105"/>
        </w:numPr>
        <w:spacing w:line="360" w:lineRule="auto"/>
        <w:ind w:left="2552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Tetapkan dampak pada baris ke</w:t>
      </w:r>
      <w:r w:rsidR="00C04CCF" w:rsidRPr="00082281">
        <w:rPr>
          <w:rFonts w:ascii="Arial" w:hAnsi="Arial" w:cs="Arial"/>
          <w:sz w:val="22"/>
          <w:szCs w:val="22"/>
          <w:lang w:val="en-ID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>arah</w:t>
      </w:r>
      <w:r w:rsidR="00C04CCF" w:rsidRPr="00082281">
        <w:rPr>
          <w:rFonts w:ascii="Arial" w:hAnsi="Arial" w:cs="Arial"/>
          <w:sz w:val="22"/>
          <w:szCs w:val="22"/>
        </w:rPr>
        <w:t xml:space="preserve"> kanan</w:t>
      </w:r>
    </w:p>
    <w:p w:rsidR="00AE71B0" w:rsidRPr="00082281" w:rsidRDefault="00AE71B0" w:rsidP="00352B67">
      <w:pPr>
        <w:pStyle w:val="ListParagraph"/>
        <w:numPr>
          <w:ilvl w:val="0"/>
          <w:numId w:val="105"/>
        </w:numPr>
        <w:spacing w:line="360" w:lineRule="auto"/>
        <w:ind w:left="2552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Tetapkan warna</w:t>
      </w:r>
      <w:r w:rsidRPr="00082281">
        <w:rPr>
          <w:rFonts w:ascii="Arial" w:hAnsi="Arial" w:cs="Arial"/>
          <w:i/>
          <w:sz w:val="22"/>
          <w:szCs w:val="22"/>
        </w:rPr>
        <w:t xml:space="preserve"> bandsnya</w:t>
      </w:r>
      <w:r w:rsidRPr="00082281">
        <w:rPr>
          <w:rFonts w:ascii="Arial" w:hAnsi="Arial" w:cs="Arial"/>
          <w:sz w:val="22"/>
          <w:szCs w:val="22"/>
        </w:rPr>
        <w:t>, berdasarkan pertemuan antar frekunsi dan dampak.</w:t>
      </w:r>
    </w:p>
    <w:p w:rsidR="00AE71B0" w:rsidRPr="00082281" w:rsidRDefault="00AE71B0" w:rsidP="00352B67">
      <w:pPr>
        <w:pStyle w:val="ListParagraph"/>
        <w:numPr>
          <w:ilvl w:val="0"/>
          <w:numId w:val="15"/>
        </w:numPr>
        <w:spacing w:line="360" w:lineRule="auto"/>
        <w:ind w:left="2127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Warna Band </w:t>
      </w:r>
    </w:p>
    <w:p w:rsidR="00AE71B0" w:rsidRPr="00082281" w:rsidRDefault="00AE71B0" w:rsidP="00082281">
      <w:pPr>
        <w:pStyle w:val="ListParagraph"/>
        <w:spacing w:line="360" w:lineRule="auto"/>
        <w:ind w:left="2268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Warna band adalah hasil pertemuan antara nilai dampak yang diurutkan kebawah dan nilai probabilitas yang diurutkan kesamping kanan.</w:t>
      </w:r>
    </w:p>
    <w:p w:rsidR="00AE71B0" w:rsidRPr="00D15588" w:rsidRDefault="00AE71B0" w:rsidP="00352B67">
      <w:pPr>
        <w:pStyle w:val="ListParagraph"/>
        <w:numPr>
          <w:ilvl w:val="0"/>
          <w:numId w:val="15"/>
        </w:numPr>
        <w:spacing w:line="360" w:lineRule="auto"/>
        <w:ind w:left="2127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>Tabel Matrik Grading Resiko</w:t>
      </w:r>
    </w:p>
    <w:p w:rsidR="00D15588" w:rsidRPr="002F400A" w:rsidRDefault="00D15588" w:rsidP="00D15588">
      <w:pPr>
        <w:pStyle w:val="ListParagraph"/>
        <w:spacing w:line="360" w:lineRule="auto"/>
        <w:ind w:left="2127"/>
        <w:rPr>
          <w:rFonts w:ascii="Arial" w:hAnsi="Arial" w:cs="Arial"/>
          <w:sz w:val="22"/>
          <w:szCs w:val="22"/>
        </w:rPr>
      </w:pPr>
    </w:p>
    <w:tbl>
      <w:tblPr>
        <w:tblStyle w:val="TableGrid"/>
        <w:tblW w:w="779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28"/>
        <w:gridCol w:w="1249"/>
        <w:gridCol w:w="1275"/>
        <w:gridCol w:w="1276"/>
        <w:gridCol w:w="1134"/>
        <w:gridCol w:w="1134"/>
      </w:tblGrid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Probablitias</w:t>
            </w:r>
          </w:p>
        </w:tc>
        <w:tc>
          <w:tcPr>
            <w:tcW w:w="1249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Tdk Signifikan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1</w:t>
            </w:r>
          </w:p>
        </w:tc>
        <w:tc>
          <w:tcPr>
            <w:tcW w:w="1275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Minor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2</w:t>
            </w:r>
          </w:p>
        </w:tc>
        <w:tc>
          <w:tcPr>
            <w:tcW w:w="1276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Moderat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3</w:t>
            </w:r>
          </w:p>
        </w:tc>
        <w:tc>
          <w:tcPr>
            <w:tcW w:w="1134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Mayor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4</w:t>
            </w:r>
          </w:p>
        </w:tc>
        <w:tc>
          <w:tcPr>
            <w:tcW w:w="1134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Katastropi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18"/>
                <w:lang w:val="en-ID"/>
              </w:rPr>
              <w:t>5</w:t>
            </w:r>
          </w:p>
        </w:tc>
      </w:tr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Sangat sering terjadi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(tiap mg/bln)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5</w:t>
            </w:r>
          </w:p>
        </w:tc>
        <w:tc>
          <w:tcPr>
            <w:tcW w:w="1249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5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Sering terjadi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(beberapa x/thn)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4</w:t>
            </w:r>
          </w:p>
        </w:tc>
        <w:tc>
          <w:tcPr>
            <w:tcW w:w="1249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1275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Mungkin terjadi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(1-2 th/x)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3</w:t>
            </w:r>
          </w:p>
        </w:tc>
        <w:tc>
          <w:tcPr>
            <w:tcW w:w="1249" w:type="dxa"/>
            <w:shd w:val="clear" w:color="auto" w:fill="00B0F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Jarang terjadi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(2-5 th/x)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2</w:t>
            </w:r>
          </w:p>
        </w:tc>
        <w:tc>
          <w:tcPr>
            <w:tcW w:w="1249" w:type="dxa"/>
            <w:shd w:val="clear" w:color="auto" w:fill="00B0F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F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2F400A" w:rsidRPr="00F832D5" w:rsidTr="00C01A0B">
        <w:tc>
          <w:tcPr>
            <w:tcW w:w="1728" w:type="dxa"/>
          </w:tcPr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Sangat jarang sekali (&gt;5</w:t>
            </w:r>
            <w:r w:rsidRPr="00D15588">
              <w:rPr>
                <w:rFonts w:ascii="Arial" w:hAnsi="Arial" w:cs="Arial"/>
                <w:sz w:val="20"/>
                <w:szCs w:val="20"/>
                <w:vertAlign w:val="superscript"/>
                <w:lang w:val="en-ID"/>
              </w:rPr>
              <w:t>th</w:t>
            </w: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/x)</w:t>
            </w:r>
          </w:p>
          <w:p w:rsidR="002F400A" w:rsidRPr="00D15588" w:rsidRDefault="002F400A" w:rsidP="00C01A0B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D15588">
              <w:rPr>
                <w:rFonts w:ascii="Arial" w:hAnsi="Arial" w:cs="Arial"/>
                <w:sz w:val="20"/>
                <w:szCs w:val="20"/>
                <w:lang w:val="en-ID"/>
              </w:rPr>
              <w:t>1</w:t>
            </w:r>
          </w:p>
        </w:tc>
        <w:tc>
          <w:tcPr>
            <w:tcW w:w="1249" w:type="dxa"/>
            <w:shd w:val="clear" w:color="auto" w:fill="00B0F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F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5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2F400A" w:rsidRPr="00F832D5" w:rsidRDefault="002F400A" w:rsidP="00C01A0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</w:tbl>
    <w:p w:rsidR="00AE71B0" w:rsidRDefault="00AE71B0" w:rsidP="002F400A">
      <w:pPr>
        <w:spacing w:line="200" w:lineRule="exact"/>
        <w:ind w:left="1701"/>
        <w:rPr>
          <w:rFonts w:ascii="Arial" w:hAnsi="Arial" w:cs="Arial"/>
          <w:sz w:val="22"/>
          <w:szCs w:val="22"/>
        </w:rPr>
      </w:pPr>
    </w:p>
    <w:p w:rsidR="002F400A" w:rsidRDefault="002F400A" w:rsidP="00082281">
      <w:pPr>
        <w:spacing w:line="200" w:lineRule="exact"/>
        <w:rPr>
          <w:rFonts w:ascii="Arial" w:hAnsi="Arial" w:cs="Arial"/>
          <w:sz w:val="22"/>
          <w:szCs w:val="22"/>
        </w:rPr>
      </w:pPr>
    </w:p>
    <w:p w:rsidR="002F400A" w:rsidRPr="00082281" w:rsidRDefault="002F400A" w:rsidP="00082281">
      <w:pPr>
        <w:spacing w:line="200" w:lineRule="exact"/>
        <w:rPr>
          <w:rFonts w:ascii="Arial" w:hAnsi="Arial" w:cs="Arial"/>
          <w:sz w:val="22"/>
          <w:szCs w:val="22"/>
        </w:rPr>
      </w:pPr>
    </w:p>
    <w:p w:rsidR="00AE71B0" w:rsidRPr="00082281" w:rsidRDefault="00AE71B0" w:rsidP="00352B6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Tindakan sesuai tingkat dan band resiko </w:t>
      </w:r>
    </w:p>
    <w:p w:rsidR="00AE71B0" w:rsidRDefault="00AE71B0" w:rsidP="00082281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 xml:space="preserve">Hasil grading akan menentukan bentuk investigasi dan analisa yang akan dilakukan sebagai berikut : </w:t>
      </w:r>
    </w:p>
    <w:p w:rsidR="00D15588" w:rsidRPr="00D15588" w:rsidRDefault="00D15588" w:rsidP="00082281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7806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6"/>
      </w:tblGrid>
      <w:tr w:rsidR="00D15588" w:rsidRPr="00F832D5" w:rsidTr="00C01A0B">
        <w:tc>
          <w:tcPr>
            <w:tcW w:w="7806" w:type="dxa"/>
            <w:shd w:val="clear" w:color="auto" w:fill="0070C0"/>
          </w:tcPr>
          <w:p w:rsidR="00D15588" w:rsidRDefault="00D15588" w:rsidP="00C01A0B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</w:t>
            </w:r>
            <w:r>
              <w:rPr>
                <w:rFonts w:ascii="Arial" w:hAnsi="Arial" w:cs="Arial"/>
                <w:sz w:val="22"/>
                <w:szCs w:val="22"/>
              </w:rPr>
              <w:t xml:space="preserve">ana oleh atasan langsung, waktu </w:t>
            </w:r>
          </w:p>
          <w:p w:rsidR="00D15588" w:rsidRPr="00677862" w:rsidRDefault="00D15588" w:rsidP="00C01A0B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maksimal 1 minggu</w:t>
            </w:r>
          </w:p>
        </w:tc>
      </w:tr>
      <w:tr w:rsidR="00D15588" w:rsidRPr="00F832D5" w:rsidTr="00C01A0B">
        <w:tc>
          <w:tcPr>
            <w:tcW w:w="7806" w:type="dxa"/>
            <w:shd w:val="clear" w:color="auto" w:fill="00B050"/>
          </w:tcPr>
          <w:p w:rsidR="00D15588" w:rsidRDefault="00D15588" w:rsidP="00C01A0B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hijau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 xml:space="preserve">:  Investigasi </w:t>
            </w:r>
            <w:r>
              <w:rPr>
                <w:rFonts w:ascii="Arial" w:hAnsi="Arial" w:cs="Arial"/>
                <w:sz w:val="22"/>
                <w:szCs w:val="22"/>
              </w:rPr>
              <w:t xml:space="preserve">sederhana oleh atasan langsung,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waktu </w:t>
            </w:r>
          </w:p>
          <w:p w:rsidR="00D15588" w:rsidRPr="00677862" w:rsidRDefault="00D15588" w:rsidP="00C01A0B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maksimal 2 minggu</w:t>
            </w:r>
          </w:p>
        </w:tc>
      </w:tr>
      <w:tr w:rsidR="00D15588" w:rsidRPr="00F832D5" w:rsidTr="00C01A0B">
        <w:tc>
          <w:tcPr>
            <w:tcW w:w="7806" w:type="dxa"/>
            <w:shd w:val="clear" w:color="auto" w:fill="FFFF00"/>
          </w:tcPr>
          <w:p w:rsidR="00D15588" w:rsidRDefault="00D15588" w:rsidP="00C01A0B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Investigasi komprehensif</w:t>
            </w:r>
            <w:r>
              <w:rPr>
                <w:rFonts w:ascii="Arial" w:hAnsi="Arial" w:cs="Arial"/>
                <w:sz w:val="22"/>
                <w:szCs w:val="22"/>
              </w:rPr>
              <w:t xml:space="preserve">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D15588" w:rsidRPr="00F832D5" w:rsidRDefault="00D15588" w:rsidP="00C01A0B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 hari</w:t>
            </w:r>
          </w:p>
        </w:tc>
      </w:tr>
      <w:tr w:rsidR="00D15588" w:rsidRPr="00F832D5" w:rsidTr="00C01A0B">
        <w:tc>
          <w:tcPr>
            <w:tcW w:w="7806" w:type="dxa"/>
            <w:shd w:val="clear" w:color="auto" w:fill="C00000"/>
          </w:tcPr>
          <w:p w:rsidR="00D15588" w:rsidRDefault="00D15588" w:rsidP="00C01A0B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merah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kompre</w:t>
            </w:r>
            <w:r>
              <w:rPr>
                <w:rFonts w:ascii="Arial" w:hAnsi="Arial" w:cs="Arial"/>
                <w:sz w:val="22"/>
                <w:szCs w:val="22"/>
              </w:rPr>
              <w:t xml:space="preserve">hensif/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D15588" w:rsidRPr="00F832D5" w:rsidRDefault="00D15588" w:rsidP="00C01A0B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45hari</w:t>
            </w:r>
          </w:p>
        </w:tc>
      </w:tr>
    </w:tbl>
    <w:p w:rsidR="00AE71B0" w:rsidRDefault="00AE71B0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C01A0B" w:rsidRPr="00C01A0B" w:rsidRDefault="00C01A0B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AE71B0" w:rsidRPr="00C01A0B" w:rsidRDefault="00AE71B0" w:rsidP="00352B67">
      <w:pPr>
        <w:pStyle w:val="ListParagraph"/>
        <w:numPr>
          <w:ilvl w:val="0"/>
          <w:numId w:val="10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01A0B">
        <w:rPr>
          <w:rFonts w:ascii="Arial" w:hAnsi="Arial" w:cs="Arial"/>
          <w:sz w:val="22"/>
          <w:szCs w:val="22"/>
        </w:rPr>
        <w:t>Investigasi Sederhana</w:t>
      </w:r>
    </w:p>
    <w:p w:rsidR="00AE71B0" w:rsidRPr="00082281" w:rsidRDefault="00C04CCF" w:rsidP="00C01A0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  <w:lang w:val="en-ID"/>
        </w:rPr>
        <w:t>A</w:t>
      </w:r>
      <w:r w:rsidR="00AE71B0" w:rsidRPr="00082281">
        <w:rPr>
          <w:rFonts w:ascii="Arial" w:hAnsi="Arial" w:cs="Arial"/>
          <w:sz w:val="22"/>
          <w:szCs w:val="22"/>
        </w:rPr>
        <w:t>dalah proses yang terstruktur bertujuan untuk membantu mengidentifikasi akar masalah suatu kejadian dengan matriks grading biru dan hijau dengan mengisi flow chart dan formulir dari unit kerja</w:t>
      </w:r>
      <w:r w:rsidRPr="00082281">
        <w:rPr>
          <w:rFonts w:ascii="Arial" w:hAnsi="Arial" w:cs="Arial"/>
          <w:sz w:val="22"/>
          <w:szCs w:val="22"/>
        </w:rPr>
        <w:t>.</w:t>
      </w:r>
      <w:r w:rsidRPr="00082281">
        <w:rPr>
          <w:rFonts w:ascii="Arial" w:hAnsi="Arial" w:cs="Arial"/>
          <w:sz w:val="22"/>
          <w:szCs w:val="22"/>
          <w:lang w:val="en-ID"/>
        </w:rPr>
        <w:t xml:space="preserve"> </w:t>
      </w:r>
      <w:r w:rsidR="00AE71B0" w:rsidRPr="00082281">
        <w:rPr>
          <w:rFonts w:ascii="Arial" w:hAnsi="Arial" w:cs="Arial"/>
          <w:sz w:val="22"/>
          <w:szCs w:val="22"/>
        </w:rPr>
        <w:t xml:space="preserve">Solusi, tindak lanjut, sosialisai </w:t>
      </w:r>
      <w:r w:rsidRPr="00082281">
        <w:rPr>
          <w:rFonts w:ascii="Arial" w:hAnsi="Arial" w:cs="Arial"/>
          <w:sz w:val="22"/>
          <w:szCs w:val="22"/>
        </w:rPr>
        <w:t xml:space="preserve">dari unit sampai dilaporkan ke </w:t>
      </w:r>
      <w:r w:rsidRPr="00082281">
        <w:rPr>
          <w:rFonts w:ascii="Arial" w:hAnsi="Arial" w:cs="Arial"/>
          <w:sz w:val="22"/>
          <w:szCs w:val="22"/>
          <w:lang w:val="en-ID"/>
        </w:rPr>
        <w:t>Sub Komite Keselamatan Pasien Komite PMKP.</w:t>
      </w:r>
    </w:p>
    <w:p w:rsidR="00AE71B0" w:rsidRDefault="00AE71B0" w:rsidP="00082281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en-ID"/>
        </w:rPr>
      </w:pP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C01A0B" w:rsidRPr="0095061F" w:rsidTr="00C01A0B">
        <w:trPr>
          <w:trHeight w:val="7820"/>
        </w:trPr>
        <w:tc>
          <w:tcPr>
            <w:tcW w:w="9640" w:type="dxa"/>
          </w:tcPr>
          <w:p w:rsidR="00C01A0B" w:rsidRPr="007C5EC0" w:rsidRDefault="00C01A0B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7C5EC0">
              <w:rPr>
                <w:rFonts w:ascii="Arial" w:hAnsi="Arial" w:cs="Arial"/>
                <w:sz w:val="22"/>
                <w:szCs w:val="22"/>
              </w:rPr>
              <w:lastRenderedPageBreak/>
              <w:t>Flow Chart Investigasi Sederhana</w:t>
            </w:r>
          </w:p>
          <w:p w:rsidR="00C01A0B" w:rsidRPr="007C5EC0" w:rsidRDefault="00C01A0B" w:rsidP="00C01A0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2643" w:type="dxa"/>
              <w:tblLook w:val="04A0" w:firstRow="1" w:lastRow="0" w:firstColumn="1" w:lastColumn="0" w:noHBand="0" w:noVBand="1"/>
            </w:tblPr>
            <w:tblGrid>
              <w:gridCol w:w="4474"/>
            </w:tblGrid>
            <w:tr w:rsidR="00C01A0B" w:rsidRPr="007C5EC0" w:rsidTr="00C01A0B">
              <w:trPr>
                <w:trHeight w:val="453"/>
              </w:trPr>
              <w:tc>
                <w:tcPr>
                  <w:tcW w:w="4474" w:type="dxa"/>
                </w:tcPr>
                <w:p w:rsidR="00C01A0B" w:rsidRPr="007C5EC0" w:rsidRDefault="00C01A0B" w:rsidP="00C01A0B">
                  <w:pPr>
                    <w:pStyle w:val="ListParagraph"/>
                    <w:spacing w:line="360" w:lineRule="auto"/>
                    <w:ind w:left="2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C5EC0">
                    <w:rPr>
                      <w:rFonts w:ascii="Arial" w:hAnsi="Arial" w:cs="Arial"/>
                      <w:sz w:val="22"/>
                      <w:szCs w:val="22"/>
                    </w:rPr>
                    <w:t>Insiden..........................</w:t>
                  </w:r>
                </w:p>
              </w:tc>
            </w:tr>
          </w:tbl>
          <w:p w:rsidR="00C01A0B" w:rsidRPr="007C5EC0" w:rsidRDefault="00D55C6B" w:rsidP="00C01A0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-12065</wp:posOffset>
                      </wp:positionV>
                      <wp:extent cx="0" cy="103505"/>
                      <wp:effectExtent l="6985" t="6985" r="12065" b="13335"/>
                      <wp:wrapNone/>
                      <wp:docPr id="65" name="AutoShap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2" o:spid="_x0000_s1026" type="#_x0000_t32" style="position:absolute;margin-left:241.3pt;margin-top:-.95pt;width:0;height:8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ZhHwIAAD0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133985</wp:posOffset>
                      </wp:positionV>
                      <wp:extent cx="0" cy="285750"/>
                      <wp:effectExtent l="52705" t="10160" r="61595" b="18415"/>
                      <wp:wrapNone/>
                      <wp:docPr id="64" name="AutoShap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3" o:spid="_x0000_s1026" type="#_x0000_t32" style="position:absolute;margin-left:407.65pt;margin-top:10.55pt;width:0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Df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117475</wp:posOffset>
                      </wp:positionV>
                      <wp:extent cx="0" cy="285750"/>
                      <wp:effectExtent l="61595" t="12700" r="52705" b="15875"/>
                      <wp:wrapNone/>
                      <wp:docPr id="63" name="AutoShape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8" o:spid="_x0000_s1026" type="#_x0000_t32" style="position:absolute;margin-left:79.1pt;margin-top:9.25pt;width:0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73NgIAAF8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100965</wp:posOffset>
                      </wp:positionV>
                      <wp:extent cx="4172585" cy="635"/>
                      <wp:effectExtent l="13970" t="5715" r="13970" b="12700"/>
                      <wp:wrapNone/>
                      <wp:docPr id="62" name="AutoShap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725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7" o:spid="_x0000_s1026" type="#_x0000_t32" style="position:absolute;margin-left:79.1pt;margin-top:7.95pt;width:328.55pt;height:.0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cRKw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132715</wp:posOffset>
                      </wp:positionV>
                      <wp:extent cx="0" cy="285750"/>
                      <wp:effectExtent l="58420" t="8890" r="55880" b="19685"/>
                      <wp:wrapNone/>
                      <wp:docPr id="61" name="AutoShap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4" o:spid="_x0000_s1026" type="#_x0000_t32" style="position:absolute;margin-left:294.1pt;margin-top:10.45pt;width:0;height:2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eoNgIAAF8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132080</wp:posOffset>
                      </wp:positionV>
                      <wp:extent cx="0" cy="285750"/>
                      <wp:effectExtent l="56515" t="8255" r="57785" b="20320"/>
                      <wp:wrapNone/>
                      <wp:docPr id="60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5" o:spid="_x0000_s1026" type="#_x0000_t32" style="position:absolute;margin-left:189.7pt;margin-top:10.4pt;width:0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  <w:p w:rsidR="00C01A0B" w:rsidRPr="007C5EC0" w:rsidRDefault="00C01A0B" w:rsidP="00C01A0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01A0B" w:rsidRPr="007C5EC0" w:rsidRDefault="00D55C6B" w:rsidP="00C01A0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659765" cy="508000"/>
                      <wp:effectExtent l="13335" t="12700" r="12700" b="12700"/>
                      <wp:wrapNone/>
                      <wp:docPr id="59" name="Rectangle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765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236BD3" w:rsidRDefault="00C01A0B" w:rsidP="00C01A0B">
                                  <w:pPr>
                                    <w:ind w:left="-142" w:right="-234"/>
                                    <w:jc w:val="center"/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</w:pPr>
                                  <w:r w:rsidRPr="00236BD3"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  <w:t>Penyebab</w:t>
                                  </w:r>
                                </w:p>
                                <w:p w:rsidR="00C01A0B" w:rsidRPr="00236BD3" w:rsidRDefault="00C01A0B" w:rsidP="00C01A0B">
                                  <w:pPr>
                                    <w:ind w:left="-142" w:right="-234"/>
                                    <w:jc w:val="center"/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</w:pPr>
                                  <w:r w:rsidRPr="00236BD3"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  <w:t>Insiden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7" style="position:absolute;left:0;text-align:left;margin-left:-4.95pt;margin-top:1pt;width:51.95pt;height:4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" strokecolor="white [3212]">
                      <v:textbox>
                        <w:txbxContent>
                          <w:p w:rsidR="00C01A0B" w:rsidRPr="00236BD3" w:rsidRDefault="00C01A0B" w:rsidP="00C01A0B">
                            <w:pPr>
                              <w:ind w:left="-142" w:right="-234"/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236BD3">
                              <w:rPr>
                                <w:rFonts w:ascii="Bookman Old Style" w:hAnsi="Bookman Old Style"/>
                                <w:lang w:val="id-ID"/>
                              </w:rPr>
                              <w:t>Penyebab</w:t>
                            </w:r>
                          </w:p>
                          <w:p w:rsidR="00C01A0B" w:rsidRPr="00236BD3" w:rsidRDefault="00C01A0B" w:rsidP="00C01A0B">
                            <w:pPr>
                              <w:ind w:left="-142" w:right="-234"/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236BD3">
                              <w:rPr>
                                <w:rFonts w:ascii="Bookman Old Style" w:hAnsi="Bookman Old Style"/>
                                <w:lang w:val="id-ID"/>
                              </w:rPr>
                              <w:t>Insiden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0</wp:posOffset>
                      </wp:positionV>
                      <wp:extent cx="1057275" cy="492760"/>
                      <wp:effectExtent l="8890" t="9525" r="10160" b="12065"/>
                      <wp:wrapNone/>
                      <wp:docPr id="58" name="Rectangle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  <w:t>Petugas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8" style="position:absolute;left:0;text-align:left;margin-left:47.95pt;margin-top:0;width:83.25pt;height:38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">
                      <v:textbox>
                        <w:txbxContent>
                          <w:p w:rsidR="00C01A0B" w:rsidRPr="007C5EC0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en-ID"/>
                              </w:rPr>
                              <w:t>Petugas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1270</wp:posOffset>
                      </wp:positionV>
                      <wp:extent cx="1057275" cy="492760"/>
                      <wp:effectExtent l="13335" t="10795" r="5715" b="10795"/>
                      <wp:wrapNone/>
                      <wp:docPr id="57" name="Rectangl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  <w:t>Peralatan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8" o:spid="_x0000_s1029" style="position:absolute;left:0;text-align:left;margin-left:154.8pt;margin-top:.1pt;width:83.25pt;height:38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Vd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">
                      <v:textbox>
                        <w:txbxContent>
                          <w:p w:rsidR="00C01A0B" w:rsidRPr="007C5EC0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en-ID"/>
                              </w:rPr>
                              <w:t>Peralatan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0</wp:posOffset>
                      </wp:positionV>
                      <wp:extent cx="1057275" cy="492760"/>
                      <wp:effectExtent l="8890" t="9525" r="10160" b="12065"/>
                      <wp:wrapNone/>
                      <wp:docPr id="56" name="Rectangl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  <w:t>Lingkungan Tempat Kerja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7" o:spid="_x0000_s1030" style="position:absolute;left:0;text-align:left;margin-left:260.95pt;margin-top:0;width:83.25pt;height:3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ApLQIAAFE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">
                      <v:textbox>
                        <w:txbxContent>
                          <w:p w:rsidR="00C01A0B" w:rsidRPr="007C5EC0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en-ID"/>
                              </w:rPr>
                              <w:t>Lingkungan Tempat Kerja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635</wp:posOffset>
                      </wp:positionV>
                      <wp:extent cx="1057275" cy="492760"/>
                      <wp:effectExtent l="6350" t="10160" r="12700" b="11430"/>
                      <wp:wrapNone/>
                      <wp:docPr id="55" name="Rectangl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49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en-ID"/>
                                    </w:rPr>
                                    <w:t>Prosedur Kerja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6" o:spid="_x0000_s1031" style="position:absolute;left:0;text-align:left;margin-left:370.25pt;margin-top:.05pt;width:83.25pt;height:38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YrKwIAAFE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">
                      <v:textbox>
                        <w:txbxContent>
                          <w:p w:rsidR="00C01A0B" w:rsidRPr="007C5EC0" w:rsidRDefault="00C01A0B" w:rsidP="00C01A0B">
                            <w:pPr>
                              <w:jc w:val="both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en-ID"/>
                              </w:rPr>
                              <w:t>Prosedur Kerja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1A0B" w:rsidRPr="0095061F" w:rsidRDefault="00D55C6B" w:rsidP="00C01A0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2101215</wp:posOffset>
                      </wp:positionV>
                      <wp:extent cx="635" cy="285750"/>
                      <wp:effectExtent l="52705" t="5715" r="60960" b="22860"/>
                      <wp:wrapNone/>
                      <wp:docPr id="54" name="AutoShap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4" o:spid="_x0000_s1026" type="#_x0000_t32" style="position:absolute;margin-left:407.65pt;margin-top:165.45pt;width:.05pt;height:22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5177790</wp:posOffset>
                      </wp:positionH>
                      <wp:positionV relativeFrom="paragraph">
                        <wp:posOffset>2687955</wp:posOffset>
                      </wp:positionV>
                      <wp:extent cx="0" cy="285750"/>
                      <wp:effectExtent l="53340" t="11430" r="60960" b="17145"/>
                      <wp:wrapNone/>
                      <wp:docPr id="53" name="AutoShap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5" o:spid="_x0000_s1026" type="#_x0000_t32" style="position:absolute;margin-left:407.7pt;margin-top:211.65pt;width:0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2oNgIAAF8EAAAOAAAAZHJzL2Uyb0RvYy54bWysVMuO2yAU3VfqPyD2iWNPnE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1463040</wp:posOffset>
                      </wp:positionV>
                      <wp:extent cx="0" cy="285750"/>
                      <wp:effectExtent l="52705" t="5715" r="61595" b="22860"/>
                      <wp:wrapNone/>
                      <wp:docPr id="52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3" o:spid="_x0000_s1026" type="#_x0000_t32" style="position:absolute;margin-left:407.65pt;margin-top:115.2pt;width:0;height:2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g1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842010</wp:posOffset>
                      </wp:positionV>
                      <wp:extent cx="0" cy="285750"/>
                      <wp:effectExtent l="52705" t="13335" r="61595" b="15240"/>
                      <wp:wrapNone/>
                      <wp:docPr id="51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2" o:spid="_x0000_s1026" type="#_x0000_t32" style="position:absolute;margin-left:407.65pt;margin-top:66.3pt;width:0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5177155</wp:posOffset>
                      </wp:positionH>
                      <wp:positionV relativeFrom="paragraph">
                        <wp:posOffset>263525</wp:posOffset>
                      </wp:positionV>
                      <wp:extent cx="0" cy="285750"/>
                      <wp:effectExtent l="52705" t="6350" r="61595" b="22225"/>
                      <wp:wrapNone/>
                      <wp:docPr id="5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6" o:spid="_x0000_s1026" type="#_x0000_t32" style="position:absolute;margin-left:407.65pt;margin-top:20.75pt;width:0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1499870</wp:posOffset>
                      </wp:positionV>
                      <wp:extent cx="0" cy="285750"/>
                      <wp:effectExtent l="55245" t="13970" r="59055" b="14605"/>
                      <wp:wrapNone/>
                      <wp:docPr id="49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1" o:spid="_x0000_s1026" type="#_x0000_t32" style="position:absolute;margin-left:299.1pt;margin-top:118.1pt;width:0;height:22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2707005</wp:posOffset>
                      </wp:positionV>
                      <wp:extent cx="0" cy="285750"/>
                      <wp:effectExtent l="55245" t="11430" r="59055" b="17145"/>
                      <wp:wrapNone/>
                      <wp:docPr id="48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9" o:spid="_x0000_s1026" type="#_x0000_t32" style="position:absolute;margin-left:299.1pt;margin-top:213.15pt;width:0;height:2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osNgIAAF8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2125980</wp:posOffset>
                      </wp:positionV>
                      <wp:extent cx="0" cy="285750"/>
                      <wp:effectExtent l="55245" t="11430" r="59055" b="17145"/>
                      <wp:wrapNone/>
                      <wp:docPr id="47" name="AutoShape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0" o:spid="_x0000_s1026" type="#_x0000_t32" style="position:absolute;margin-left:299.1pt;margin-top:167.4pt;width:0;height:2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890905</wp:posOffset>
                      </wp:positionV>
                      <wp:extent cx="0" cy="285750"/>
                      <wp:effectExtent l="58420" t="5080" r="55880" b="23495"/>
                      <wp:wrapNone/>
                      <wp:docPr id="46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7" o:spid="_x0000_s1026" type="#_x0000_t32" style="position:absolute;margin-left:294.1pt;margin-top:70.15pt;width:0;height:2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cqNQIAAF8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289560</wp:posOffset>
                      </wp:positionV>
                      <wp:extent cx="0" cy="285750"/>
                      <wp:effectExtent l="58420" t="13335" r="55880" b="15240"/>
                      <wp:wrapNone/>
                      <wp:docPr id="45" name="AutoShap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8" o:spid="_x0000_s1026" type="#_x0000_t32" style="position:absolute;margin-left:294.1pt;margin-top:22.8pt;width:0;height:22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2707005</wp:posOffset>
                      </wp:positionV>
                      <wp:extent cx="0" cy="285750"/>
                      <wp:effectExtent l="61595" t="11430" r="52705" b="17145"/>
                      <wp:wrapNone/>
                      <wp:docPr id="44" name="AutoShap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3" o:spid="_x0000_s1026" type="#_x0000_t32" style="position:absolute;margin-left:191.6pt;margin-top:213.15pt;width:0;height:22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ON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2113280</wp:posOffset>
                      </wp:positionV>
                      <wp:extent cx="0" cy="285750"/>
                      <wp:effectExtent l="56515" t="8255" r="57785" b="20320"/>
                      <wp:wrapNone/>
                      <wp:docPr id="43" name="AutoShap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2" o:spid="_x0000_s1026" type="#_x0000_t32" style="position:absolute;margin-left:189.7pt;margin-top:166.4pt;width:0;height:2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3MNg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1499870</wp:posOffset>
                      </wp:positionV>
                      <wp:extent cx="0" cy="285750"/>
                      <wp:effectExtent l="56515" t="13970" r="57785" b="14605"/>
                      <wp:wrapNone/>
                      <wp:docPr id="42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1" o:spid="_x0000_s1026" type="#_x0000_t32" style="position:absolute;margin-left:189.7pt;margin-top:118.1pt;width:0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864870</wp:posOffset>
                      </wp:positionV>
                      <wp:extent cx="0" cy="285750"/>
                      <wp:effectExtent l="56515" t="7620" r="57785" b="20955"/>
                      <wp:wrapNone/>
                      <wp:docPr id="41" name="AutoShap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0" o:spid="_x0000_s1026" type="#_x0000_t32" style="position:absolute;margin-left:189.7pt;margin-top:68.1pt;width:0;height:2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289560</wp:posOffset>
                      </wp:positionV>
                      <wp:extent cx="0" cy="285750"/>
                      <wp:effectExtent l="56515" t="13335" r="57785" b="15240"/>
                      <wp:wrapNone/>
                      <wp:docPr id="40" name="AutoShap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9" o:spid="_x0000_s1026" type="#_x0000_t32" style="position:absolute;margin-left:189.7pt;margin-top:22.8pt;width:0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2743200</wp:posOffset>
                      </wp:positionV>
                      <wp:extent cx="0" cy="285750"/>
                      <wp:effectExtent l="57785" t="9525" r="56515" b="19050"/>
                      <wp:wrapNone/>
                      <wp:docPr id="3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5" o:spid="_x0000_s1026" type="#_x0000_t32" style="position:absolute;margin-left:84.05pt;margin-top:3in;width:0;height:22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u8NQ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2125980</wp:posOffset>
                      </wp:positionV>
                      <wp:extent cx="0" cy="285750"/>
                      <wp:effectExtent l="57785" t="11430" r="56515" b="17145"/>
                      <wp:wrapNone/>
                      <wp:docPr id="38" name="AutoShap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4" o:spid="_x0000_s1026" type="#_x0000_t32" style="position:absolute;margin-left:84.05pt;margin-top:167.4pt;width:0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1xNgIAAF8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1463040</wp:posOffset>
                      </wp:positionV>
                      <wp:extent cx="0" cy="285750"/>
                      <wp:effectExtent l="57785" t="5715" r="56515" b="22860"/>
                      <wp:wrapNone/>
                      <wp:docPr id="37" name="AutoShap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6" o:spid="_x0000_s1026" type="#_x0000_t32" style="position:absolute;margin-left:84.05pt;margin-top:115.2pt;width:0;height:2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oiNg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311785</wp:posOffset>
                      </wp:positionV>
                      <wp:extent cx="0" cy="285750"/>
                      <wp:effectExtent l="57785" t="6985" r="56515" b="21590"/>
                      <wp:wrapNone/>
                      <wp:docPr id="36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8" o:spid="_x0000_s1026" type="#_x0000_t32" style="position:absolute;margin-left:84.05pt;margin-top:24.55pt;width:0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872490</wp:posOffset>
                      </wp:positionV>
                      <wp:extent cx="0" cy="285750"/>
                      <wp:effectExtent l="57785" t="5715" r="56515" b="22860"/>
                      <wp:wrapNone/>
                      <wp:docPr id="35" name="AutoShap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7" o:spid="_x0000_s1026" type="#_x0000_t32" style="position:absolute;margin-left:84.05pt;margin-top:68.7pt;width:0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BENgIAAF8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1127760</wp:posOffset>
                      </wp:positionV>
                      <wp:extent cx="431165" cy="372110"/>
                      <wp:effectExtent l="5715" t="13335" r="10795" b="5080"/>
                      <wp:wrapNone/>
                      <wp:docPr id="34" name="Rectangle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16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236BD3" w:rsidRDefault="00C01A0B" w:rsidP="00C01A0B">
                                  <w:pPr>
                                    <w:ind w:left="-142" w:right="-165"/>
                                    <w:jc w:val="center"/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</w:pPr>
                                  <w:r w:rsidRPr="00236BD3"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  <w:t>Why 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32" style="position:absolute;margin-left:7.2pt;margin-top:88.8pt;width:33.95pt;height:29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" strokecolor="white [3212]">
                      <v:textbox>
                        <w:txbxContent>
                          <w:p w:rsidR="00C01A0B" w:rsidRPr="00236BD3" w:rsidRDefault="00C01A0B" w:rsidP="00C01A0B">
                            <w:pPr>
                              <w:ind w:left="-142" w:right="-165"/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236BD3">
                              <w:rPr>
                                <w:rFonts w:ascii="Bookman Old Style" w:hAnsi="Bookman Old Style"/>
                                <w:lang w:val="id-ID"/>
                              </w:rPr>
                              <w:t>Why 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565785</wp:posOffset>
                      </wp:positionV>
                      <wp:extent cx="431165" cy="325120"/>
                      <wp:effectExtent l="5715" t="13335" r="10795" b="13970"/>
                      <wp:wrapNone/>
                      <wp:docPr id="33" name="Rectangle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165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236BD3" w:rsidRDefault="00C01A0B" w:rsidP="00C01A0B">
                                  <w:pPr>
                                    <w:ind w:left="-142" w:right="-165"/>
                                    <w:jc w:val="center"/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</w:pPr>
                                  <w:r w:rsidRPr="00236BD3">
                                    <w:rPr>
                                      <w:rFonts w:ascii="Bookman Old Style" w:hAnsi="Bookman Old Style"/>
                                      <w:lang w:val="id-ID"/>
                                    </w:rPr>
                                    <w:t>Why 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33" style="position:absolute;margin-left:7.2pt;margin-top:44.55pt;width:33.95pt;height:25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" strokecolor="white [3212]">
                      <v:textbox>
                        <w:txbxContent>
                          <w:p w:rsidR="00C01A0B" w:rsidRPr="00236BD3" w:rsidRDefault="00C01A0B" w:rsidP="00C01A0B">
                            <w:pPr>
                              <w:ind w:left="-142" w:right="-165"/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236BD3">
                              <w:rPr>
                                <w:rFonts w:ascii="Bookman Old Style" w:hAnsi="Bookman Old Style"/>
                                <w:lang w:val="id-ID"/>
                              </w:rPr>
                              <w:t>Why 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3028950</wp:posOffset>
                      </wp:positionV>
                      <wp:extent cx="1057275" cy="276225"/>
                      <wp:effectExtent l="8890" t="9525" r="10160" b="9525"/>
                      <wp:wrapNone/>
                      <wp:docPr id="32" name="Rectangl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6C6129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6C6129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Tindakan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34" style="position:absolute;margin-left:47.95pt;margin-top:238.5pt;width:83.25pt;height:21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">
                      <v:textbox>
                        <w:txbxContent>
                          <w:p w:rsidR="00C01A0B" w:rsidRPr="006C6129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C6129">
                              <w:rPr>
                                <w:rFonts w:ascii="Arial" w:hAnsi="Arial" w:cs="Arial"/>
                                <w:lang w:val="id-ID"/>
                              </w:rPr>
                              <w:t>Tindakan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2423160</wp:posOffset>
                      </wp:positionV>
                      <wp:extent cx="1057275" cy="276225"/>
                      <wp:effectExtent l="8890" t="13335" r="10160" b="5715"/>
                      <wp:wrapNone/>
                      <wp:docPr id="31" name="Rectangl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Rekomendasi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35" style="position:absolute;margin-left:47.95pt;margin-top:190.8pt;width:83.25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">
                      <v:textbox>
                        <w:txbxContent>
                          <w:p w:rsidR="00C01A0B" w:rsidRPr="007C5EC0" w:rsidRDefault="00C01A0B" w:rsidP="00C01A0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Rekomendasi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1837055</wp:posOffset>
                      </wp:positionV>
                      <wp:extent cx="1057275" cy="276225"/>
                      <wp:effectExtent l="8890" t="8255" r="10160" b="10795"/>
                      <wp:wrapNone/>
                      <wp:docPr id="30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ind w:right="-185" w:hanging="142"/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Akar Penyebab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36" style="position:absolute;margin-left:47.95pt;margin-top:144.65pt;width:83.25pt;height:21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">
                      <v:textbox>
                        <w:txbxContent>
                          <w:p w:rsidR="00C01A0B" w:rsidRPr="007C5EC0" w:rsidRDefault="00C01A0B" w:rsidP="00C01A0B">
                            <w:pPr>
                              <w:ind w:right="-185" w:hanging="14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Akar Penyebab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1158240</wp:posOffset>
                      </wp:positionV>
                      <wp:extent cx="1057275" cy="304800"/>
                      <wp:effectExtent l="8890" t="5715" r="10160" b="13335"/>
                      <wp:wrapNone/>
                      <wp:docPr id="29" name="Rectangle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37" style="position:absolute;margin-left:47.95pt;margin-top:91.2pt;width:83.25pt;height:2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Calibri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575310</wp:posOffset>
                      </wp:positionV>
                      <wp:extent cx="1057275" cy="266700"/>
                      <wp:effectExtent l="8890" t="13335" r="10160" b="5715"/>
                      <wp:wrapNone/>
                      <wp:docPr id="28" name="Rectangle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38" style="position:absolute;margin-left:47.95pt;margin-top:45.3pt;width:83.25pt;height:2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3028950</wp:posOffset>
                      </wp:positionV>
                      <wp:extent cx="1057275" cy="276225"/>
                      <wp:effectExtent l="13335" t="9525" r="5715" b="9525"/>
                      <wp:wrapNone/>
                      <wp:docPr id="27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6C6129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6C6129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Tindakan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39" style="position:absolute;margin-left:154.8pt;margin-top:238.5pt;width:83.25pt;height:21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">
                      <v:textbox>
                        <w:txbxContent>
                          <w:p w:rsidR="00C01A0B" w:rsidRPr="006C6129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C6129">
                              <w:rPr>
                                <w:rFonts w:ascii="Arial" w:hAnsi="Arial" w:cs="Arial"/>
                                <w:lang w:val="id-ID"/>
                              </w:rPr>
                              <w:t>Tindakan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2423160</wp:posOffset>
                      </wp:positionV>
                      <wp:extent cx="1057275" cy="276225"/>
                      <wp:effectExtent l="5715" t="13335" r="13335" b="5715"/>
                      <wp:wrapNone/>
                      <wp:docPr id="26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Rekomendasi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40" style="position:absolute;margin-left:151.95pt;margin-top:190.8pt;width:83.2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">
                      <v:textbox>
                        <w:txbxContent>
                          <w:p w:rsidR="00C01A0B" w:rsidRPr="007C5EC0" w:rsidRDefault="00C01A0B" w:rsidP="00C01A0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Rekomendasi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1813560</wp:posOffset>
                      </wp:positionV>
                      <wp:extent cx="1057275" cy="276225"/>
                      <wp:effectExtent l="5715" t="13335" r="13335" b="5715"/>
                      <wp:wrapNone/>
                      <wp:docPr id="25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ind w:left="-142" w:right="-206"/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Akar Penyebab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41" style="position:absolute;margin-left:151.95pt;margin-top:142.8pt;width:83.25pt;height:2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">
                      <v:textbox>
                        <w:txbxContent>
                          <w:p w:rsidR="00C01A0B" w:rsidRPr="007C5EC0" w:rsidRDefault="00C01A0B" w:rsidP="00C01A0B">
                            <w:pPr>
                              <w:ind w:left="-142" w:right="-206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Akar Penyebab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1186815</wp:posOffset>
                      </wp:positionV>
                      <wp:extent cx="1057275" cy="276225"/>
                      <wp:effectExtent l="5715" t="5715" r="13335" b="13335"/>
                      <wp:wrapNone/>
                      <wp:docPr id="2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42" style="position:absolute;margin-left:151.95pt;margin-top:93.45pt;width:83.25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549275</wp:posOffset>
                      </wp:positionV>
                      <wp:extent cx="1057275" cy="276225"/>
                      <wp:effectExtent l="5715" t="6350" r="13335" b="12700"/>
                      <wp:wrapNone/>
                      <wp:docPr id="23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43" style="position:absolute;margin-left:151.95pt;margin-top:43.25pt;width:83.2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3350260</wp:posOffset>
                      </wp:positionH>
                      <wp:positionV relativeFrom="paragraph">
                        <wp:posOffset>3028950</wp:posOffset>
                      </wp:positionV>
                      <wp:extent cx="1057275" cy="276225"/>
                      <wp:effectExtent l="6985" t="9525" r="12065" b="9525"/>
                      <wp:wrapNone/>
                      <wp:docPr id="22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6C6129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6C6129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Tindakan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44" style="position:absolute;margin-left:263.8pt;margin-top:238.5pt;width:83.2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">
                      <v:textbox>
                        <w:txbxContent>
                          <w:p w:rsidR="00C01A0B" w:rsidRPr="006C6129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C6129">
                              <w:rPr>
                                <w:rFonts w:ascii="Arial" w:hAnsi="Arial" w:cs="Arial"/>
                                <w:lang w:val="id-ID"/>
                              </w:rPr>
                              <w:t>Tindakan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2411730</wp:posOffset>
                      </wp:positionV>
                      <wp:extent cx="1057275" cy="276225"/>
                      <wp:effectExtent l="11430" t="11430" r="7620" b="7620"/>
                      <wp:wrapNone/>
                      <wp:docPr id="21" name="Rectangle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Rekomendasi</w:t>
                                  </w:r>
                                </w:p>
                                <w:p w:rsidR="00C01A0B" w:rsidRPr="007C5EC0" w:rsidRDefault="00C01A0B" w:rsidP="00C01A0B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45" style="position:absolute;margin-left:265.65pt;margin-top:189.9pt;width:83.25pt;height:21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">
                      <v:textbox>
                        <w:txbxContent>
                          <w:p w:rsidR="00C01A0B" w:rsidRPr="007C5EC0" w:rsidRDefault="00C01A0B" w:rsidP="00C01A0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Rekomendasi</w:t>
                            </w:r>
                          </w:p>
                          <w:p w:rsidR="00C01A0B" w:rsidRPr="007C5EC0" w:rsidRDefault="00C01A0B" w:rsidP="00C01A0B">
                            <w:pPr>
                              <w:rPr>
                                <w:rFonts w:ascii="Arial" w:hAnsi="Arial" w:cs="Arial"/>
                                <w:sz w:val="22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1788795</wp:posOffset>
                      </wp:positionV>
                      <wp:extent cx="1057275" cy="276225"/>
                      <wp:effectExtent l="8890" t="7620" r="10160" b="11430"/>
                      <wp:wrapNone/>
                      <wp:docPr id="20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ind w:left="-142" w:right="-184"/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Akar Penyebab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46" style="position:absolute;margin-left:260.95pt;margin-top:140.85pt;width:83.2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">
                      <v:textbox>
                        <w:txbxContent>
                          <w:p w:rsidR="00C01A0B" w:rsidRPr="007C5EC0" w:rsidRDefault="00C01A0B" w:rsidP="00C01A0B">
                            <w:pPr>
                              <w:ind w:left="-142" w:right="-184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Akar Penyebab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1186815</wp:posOffset>
                      </wp:positionV>
                      <wp:extent cx="1057275" cy="276225"/>
                      <wp:effectExtent l="8890" t="5715" r="10160" b="13335"/>
                      <wp:wrapNone/>
                      <wp:docPr id="19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47" style="position:absolute;margin-left:260.95pt;margin-top:93.45pt;width:83.2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597535</wp:posOffset>
                      </wp:positionV>
                      <wp:extent cx="1057275" cy="276225"/>
                      <wp:effectExtent l="10795" t="6985" r="8255" b="12065"/>
                      <wp:wrapNone/>
                      <wp:docPr id="18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48" style="position:absolute;margin-left:258.1pt;margin-top:47.05pt;width:83.25pt;height:2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3028950</wp:posOffset>
                      </wp:positionV>
                      <wp:extent cx="1057275" cy="276225"/>
                      <wp:effectExtent l="6350" t="9525" r="12700" b="9525"/>
                      <wp:wrapNone/>
                      <wp:docPr id="17" name="Rectangl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6C6129" w:rsidRDefault="00C01A0B" w:rsidP="00C01A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6C6129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Tindakan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49" style="position:absolute;margin-left:370.25pt;margin-top:238.5pt;width:83.25pt;height:21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">
                      <v:textbox>
                        <w:txbxContent>
                          <w:p w:rsidR="00C01A0B" w:rsidRPr="006C6129" w:rsidRDefault="00C01A0B" w:rsidP="00C01A0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C6129">
                              <w:rPr>
                                <w:rFonts w:ascii="Arial" w:hAnsi="Arial" w:cs="Arial"/>
                                <w:lang w:val="id-ID"/>
                              </w:rPr>
                              <w:t>Tindakan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2399030</wp:posOffset>
                      </wp:positionV>
                      <wp:extent cx="1057275" cy="276225"/>
                      <wp:effectExtent l="6350" t="8255" r="12700" b="10795"/>
                      <wp:wrapNone/>
                      <wp:docPr id="16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Rekomendasi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50" style="position:absolute;margin-left:370.25pt;margin-top:188.9pt;width:83.25pt;height:2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">
                      <v:textbox>
                        <w:txbxContent>
                          <w:p w:rsidR="00C01A0B" w:rsidRPr="007C5EC0" w:rsidRDefault="00C01A0B" w:rsidP="00C01A0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Rekomendasi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1788795</wp:posOffset>
                      </wp:positionV>
                      <wp:extent cx="1057275" cy="276225"/>
                      <wp:effectExtent l="6350" t="7620" r="12700" b="11430"/>
                      <wp:wrapNone/>
                      <wp:docPr id="1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7C5EC0" w:rsidRDefault="00C01A0B" w:rsidP="00C01A0B">
                                  <w:pPr>
                                    <w:ind w:right="-206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7C5EC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Akar Penyebab</w:t>
                                  </w:r>
                                </w:p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1" style="position:absolute;margin-left:370.25pt;margin-top:140.85pt;width:83.25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">
                      <v:textbox>
                        <w:txbxContent>
                          <w:p w:rsidR="00C01A0B" w:rsidRPr="007C5EC0" w:rsidRDefault="00C01A0B" w:rsidP="00C01A0B">
                            <w:pPr>
                              <w:ind w:right="-206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C5EC0">
                              <w:rPr>
                                <w:rFonts w:ascii="Arial" w:hAnsi="Arial" w:cs="Arial"/>
                                <w:lang w:val="id-ID"/>
                              </w:rPr>
                              <w:t>Akar Penyebab</w:t>
                            </w:r>
                          </w:p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1186815</wp:posOffset>
                      </wp:positionV>
                      <wp:extent cx="1057275" cy="276225"/>
                      <wp:effectExtent l="6350" t="5715" r="12700" b="13335"/>
                      <wp:wrapNone/>
                      <wp:docPr id="14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2" style="position:absolute;margin-left:370.25pt;margin-top:93.45pt;width:83.2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565785</wp:posOffset>
                      </wp:positionV>
                      <wp:extent cx="1057275" cy="276225"/>
                      <wp:effectExtent l="6350" t="13335" r="12700" b="5715"/>
                      <wp:wrapNone/>
                      <wp:docPr id="13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1A0B" w:rsidRPr="004701E0" w:rsidRDefault="00C01A0B" w:rsidP="00C01A0B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3" style="position:absolute;margin-left:370.25pt;margin-top:44.55pt;width:83.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">
                      <v:textbox>
                        <w:txbxContent>
                          <w:p w:rsidR="00C01A0B" w:rsidRPr="004701E0" w:rsidRDefault="00C01A0B" w:rsidP="00C01A0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01A0B" w:rsidRDefault="00C01A0B" w:rsidP="00082281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en-ID"/>
        </w:rPr>
      </w:pPr>
    </w:p>
    <w:p w:rsidR="00C01A0B" w:rsidRDefault="00C01A0B" w:rsidP="00082281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en-ID"/>
        </w:rPr>
      </w:pPr>
    </w:p>
    <w:p w:rsidR="00C01A0B" w:rsidRPr="00C01A0B" w:rsidRDefault="00C01A0B" w:rsidP="00082281">
      <w:pPr>
        <w:pStyle w:val="ListParagraph"/>
        <w:spacing w:line="360" w:lineRule="auto"/>
        <w:ind w:left="750"/>
        <w:rPr>
          <w:rFonts w:ascii="Arial" w:hAnsi="Arial" w:cs="Arial"/>
          <w:b/>
          <w:sz w:val="22"/>
          <w:szCs w:val="22"/>
          <w:lang w:val="en-ID"/>
        </w:rPr>
      </w:pPr>
    </w:p>
    <w:p w:rsidR="00AE71B0" w:rsidRPr="00082281" w:rsidRDefault="00AE71B0" w:rsidP="00082281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Formulir Investigasi Sederhana</w:t>
      </w:r>
    </w:p>
    <w:p w:rsidR="00AE71B0" w:rsidRDefault="00AE71B0" w:rsidP="00082281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  <w:lang w:val="en-ID"/>
        </w:rPr>
      </w:pPr>
      <w:r w:rsidRPr="00082281">
        <w:rPr>
          <w:rFonts w:ascii="Arial" w:hAnsi="Arial" w:cs="Arial"/>
          <w:sz w:val="22"/>
          <w:szCs w:val="22"/>
        </w:rPr>
        <w:t>RSUD dr. Murjani Sampit</w:t>
      </w:r>
    </w:p>
    <w:p w:rsidR="00C01A0B" w:rsidRPr="00C01A0B" w:rsidRDefault="00C01A0B" w:rsidP="00082281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8930"/>
      </w:tblGrid>
      <w:tr w:rsidR="00C01A0B" w:rsidRPr="0095061F" w:rsidTr="00C01A0B">
        <w:tc>
          <w:tcPr>
            <w:tcW w:w="8930" w:type="dxa"/>
          </w:tcPr>
          <w:p w:rsidR="00C01A0B" w:rsidRPr="00303187" w:rsidRDefault="00C01A0B" w:rsidP="00C01A0B">
            <w:pPr>
              <w:tabs>
                <w:tab w:val="left" w:pos="3011"/>
              </w:tabs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Langsung Insiden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C01A0B" w:rsidRPr="00303187" w:rsidRDefault="00C01A0B" w:rsidP="00352B67">
            <w:pPr>
              <w:pStyle w:val="ListParagraph"/>
              <w:numPr>
                <w:ilvl w:val="0"/>
                <w:numId w:val="107"/>
              </w:numPr>
              <w:tabs>
                <w:tab w:val="left" w:pos="3011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Petugas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01A0B" w:rsidRPr="00303187" w:rsidRDefault="00C01A0B" w:rsidP="00352B67">
            <w:pPr>
              <w:pStyle w:val="ListParagraph"/>
              <w:numPr>
                <w:ilvl w:val="0"/>
                <w:numId w:val="107"/>
              </w:numPr>
              <w:tabs>
                <w:tab w:val="left" w:pos="3011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Peralatan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01A0B" w:rsidRPr="00303187" w:rsidRDefault="00C01A0B" w:rsidP="00352B67">
            <w:pPr>
              <w:pStyle w:val="ListParagraph"/>
              <w:numPr>
                <w:ilvl w:val="0"/>
                <w:numId w:val="107"/>
              </w:numPr>
              <w:tabs>
                <w:tab w:val="left" w:pos="3011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Lingkungan tempat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01A0B" w:rsidRPr="00303187" w:rsidRDefault="00C01A0B" w:rsidP="00352B67">
            <w:pPr>
              <w:pStyle w:val="ListParagraph"/>
              <w:numPr>
                <w:ilvl w:val="0"/>
                <w:numId w:val="107"/>
              </w:numPr>
              <w:tabs>
                <w:tab w:val="left" w:pos="3011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Prosedur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C01A0B" w:rsidRPr="0095061F" w:rsidTr="00C01A0B">
        <w:tc>
          <w:tcPr>
            <w:tcW w:w="8930" w:type="dxa"/>
          </w:tcPr>
          <w:p w:rsidR="00C01A0B" w:rsidRPr="000F6EB2" w:rsidRDefault="00C01A0B" w:rsidP="00C01A0B">
            <w:pPr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yang melatar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belakangi/akar masalah insiden </w:t>
            </w:r>
          </w:p>
          <w:p w:rsidR="00C01A0B" w:rsidRPr="000F6EB2" w:rsidRDefault="00C01A0B" w:rsidP="00352B67">
            <w:pPr>
              <w:pStyle w:val="ListParagraph"/>
              <w:numPr>
                <w:ilvl w:val="0"/>
                <w:numId w:val="108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Petugas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01A0B" w:rsidRPr="000F6EB2" w:rsidRDefault="00C01A0B" w:rsidP="00352B67">
            <w:pPr>
              <w:pStyle w:val="ListParagraph"/>
              <w:numPr>
                <w:ilvl w:val="0"/>
                <w:numId w:val="108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0F6EB2">
              <w:rPr>
                <w:rFonts w:ascii="Arial" w:hAnsi="Arial" w:cs="Arial"/>
                <w:sz w:val="22"/>
                <w:szCs w:val="22"/>
              </w:rPr>
              <w:t>Tempat kerja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01A0B" w:rsidRPr="000F6EB2" w:rsidRDefault="00C01A0B" w:rsidP="00352B67">
            <w:pPr>
              <w:pStyle w:val="ListParagraph"/>
              <w:numPr>
                <w:ilvl w:val="0"/>
                <w:numId w:val="108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0F6EB2">
              <w:rPr>
                <w:rFonts w:ascii="Arial" w:hAnsi="Arial" w:cs="Arial"/>
                <w:sz w:val="22"/>
                <w:szCs w:val="22"/>
              </w:rPr>
              <w:t>Managemen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C01A0B" w:rsidRPr="0095061F" w:rsidTr="00C01A0B">
        <w:tc>
          <w:tcPr>
            <w:tcW w:w="8930" w:type="dxa"/>
          </w:tcPr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Rekomendasi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Penaggung Jawab :                                                 Tanggal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01A0B" w:rsidRPr="0095061F" w:rsidTr="00C01A0B">
        <w:tc>
          <w:tcPr>
            <w:tcW w:w="8930" w:type="dxa"/>
          </w:tcPr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Tindakan yang akan dilakukan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Jawab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01A0B" w:rsidRPr="0095061F" w:rsidTr="00C01A0B">
        <w:tc>
          <w:tcPr>
            <w:tcW w:w="8930" w:type="dxa"/>
          </w:tcPr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Manager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Bagian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Unit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Default="00C01A0B" w:rsidP="00C01A0B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Nama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mulai investigasi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01A0B" w:rsidRPr="0038284C" w:rsidRDefault="00C01A0B" w:rsidP="00C01A0B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C01A0B" w:rsidRPr="0095061F" w:rsidRDefault="00C01A0B" w:rsidP="00C01A0B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Tanda Tangan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selesai investigasi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01A0B" w:rsidRPr="0095061F" w:rsidTr="00C01A0B">
        <w:tc>
          <w:tcPr>
            <w:tcW w:w="8930" w:type="dxa"/>
          </w:tcPr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Manajemen Risiko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lengkap : Ya/Tidak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01A0B" w:rsidRPr="0095061F" w:rsidRDefault="00C01A0B" w:rsidP="00C01A0B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01A0B" w:rsidRPr="0095061F" w:rsidRDefault="00C01A0B" w:rsidP="00C01A0B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Diperlukan investigasi lebih lanjut : Ya/Tida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k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C01A0B" w:rsidRPr="0095061F" w:rsidTr="00C01A0B">
        <w:tc>
          <w:tcPr>
            <w:tcW w:w="8930" w:type="dxa"/>
          </w:tcPr>
          <w:p w:rsidR="00C01A0B" w:rsidRPr="0095061F" w:rsidRDefault="00C01A0B" w:rsidP="00C01A0B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Investigasi setelah grading ulang   : Hijau 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Biru/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Kuning / Merah</w:t>
            </w:r>
          </w:p>
        </w:tc>
      </w:tr>
    </w:tbl>
    <w:p w:rsidR="00AE71B0" w:rsidRPr="00082281" w:rsidRDefault="00AE71B0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AE71B0" w:rsidRPr="00082281" w:rsidRDefault="00AE71B0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AE71B0" w:rsidRPr="00C01A0B" w:rsidRDefault="00AE71B0" w:rsidP="00352B67">
      <w:pPr>
        <w:pStyle w:val="ListParagraph"/>
        <w:numPr>
          <w:ilvl w:val="0"/>
          <w:numId w:val="10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C01A0B">
        <w:rPr>
          <w:rFonts w:ascii="Arial" w:hAnsi="Arial" w:cs="Arial"/>
          <w:i/>
          <w:sz w:val="22"/>
          <w:szCs w:val="22"/>
        </w:rPr>
        <w:t>Root Cause Analysis</w:t>
      </w:r>
      <w:r w:rsidRPr="00C01A0B">
        <w:rPr>
          <w:rFonts w:ascii="Arial" w:hAnsi="Arial" w:cs="Arial"/>
          <w:sz w:val="22"/>
          <w:szCs w:val="22"/>
        </w:rPr>
        <w:t xml:space="preserve"> (RCA)</w:t>
      </w:r>
    </w:p>
    <w:p w:rsidR="00AE71B0" w:rsidRPr="00082281" w:rsidRDefault="00AE71B0" w:rsidP="00352B67">
      <w:pPr>
        <w:pStyle w:val="ListParagraph"/>
        <w:numPr>
          <w:ilvl w:val="0"/>
          <w:numId w:val="110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Proses pelaksanaan RCA (</w:t>
      </w:r>
      <w:r w:rsidRPr="00082281">
        <w:rPr>
          <w:rFonts w:ascii="Arial" w:hAnsi="Arial" w:cs="Arial"/>
          <w:i/>
          <w:sz w:val="22"/>
          <w:szCs w:val="22"/>
        </w:rPr>
        <w:t>Root Cause Analysis</w:t>
      </w:r>
      <w:r w:rsidRPr="00082281">
        <w:rPr>
          <w:rFonts w:ascii="Arial" w:hAnsi="Arial" w:cs="Arial"/>
          <w:sz w:val="22"/>
          <w:szCs w:val="22"/>
        </w:rPr>
        <w:t>) dilakukan dalam waktu 45 hari.</w:t>
      </w:r>
    </w:p>
    <w:p w:rsidR="00AE71B0" w:rsidRPr="00082281" w:rsidRDefault="00AE71B0" w:rsidP="00352B67">
      <w:pPr>
        <w:pStyle w:val="ListParagraph"/>
        <w:numPr>
          <w:ilvl w:val="0"/>
          <w:numId w:val="110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Rekomendasi dan tindak lanjut</w:t>
      </w:r>
    </w:p>
    <w:p w:rsidR="00AE71B0" w:rsidRPr="00082281" w:rsidRDefault="00AE71B0" w:rsidP="00352B67">
      <w:pPr>
        <w:pStyle w:val="ListParagraph"/>
        <w:numPr>
          <w:ilvl w:val="0"/>
          <w:numId w:val="110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Laporan direksi </w:t>
      </w:r>
    </w:p>
    <w:p w:rsidR="00AE71B0" w:rsidRPr="00082281" w:rsidRDefault="00AE71B0" w:rsidP="00352B67">
      <w:pPr>
        <w:pStyle w:val="ListParagraph"/>
        <w:numPr>
          <w:ilvl w:val="0"/>
          <w:numId w:val="110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Sosialisasi</w:t>
      </w:r>
    </w:p>
    <w:p w:rsidR="00730EB6" w:rsidRPr="00082281" w:rsidRDefault="00730EB6" w:rsidP="00082281">
      <w:pPr>
        <w:pStyle w:val="ListParagraph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C01A0B" w:rsidRPr="00C01A0B" w:rsidRDefault="00586BB3" w:rsidP="00352B67">
      <w:pPr>
        <w:pStyle w:val="ListParagraph"/>
        <w:numPr>
          <w:ilvl w:val="0"/>
          <w:numId w:val="111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Alur Pelaporan Insiden Kepada Komite Keselamatan Pasien Rumah Sakit (Eksternal)</w:t>
      </w:r>
    </w:p>
    <w:p w:rsidR="00730EB6" w:rsidRPr="00C01A0B" w:rsidRDefault="00730EB6" w:rsidP="00C01A0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C01A0B">
        <w:rPr>
          <w:rFonts w:ascii="Arial" w:hAnsi="Arial" w:cs="Arial"/>
          <w:sz w:val="22"/>
          <w:szCs w:val="22"/>
        </w:rPr>
        <w:t>Laporan hasil investigasi sederhana / analisis akar masalah / RCA yang terjadi pada pasien dan telah mendapatkan</w:t>
      </w:r>
      <w:r w:rsidR="00EA62F5" w:rsidRPr="00C01A0B">
        <w:rPr>
          <w:rFonts w:ascii="Arial" w:hAnsi="Arial" w:cs="Arial"/>
          <w:sz w:val="22"/>
          <w:szCs w:val="22"/>
        </w:rPr>
        <w:t xml:space="preserve"> rekomendasi dan solusi oleh </w:t>
      </w:r>
      <w:r w:rsidR="00EA62F5" w:rsidRPr="00C01A0B">
        <w:rPr>
          <w:rFonts w:ascii="Arial" w:hAnsi="Arial" w:cs="Arial"/>
          <w:sz w:val="22"/>
          <w:szCs w:val="22"/>
          <w:lang w:val="en-ID"/>
        </w:rPr>
        <w:t>Sub Komite</w:t>
      </w:r>
      <w:r w:rsidRPr="00C01A0B">
        <w:rPr>
          <w:rFonts w:ascii="Arial" w:hAnsi="Arial" w:cs="Arial"/>
          <w:sz w:val="22"/>
          <w:szCs w:val="22"/>
        </w:rPr>
        <w:t xml:space="preserve"> Keselamatan Pasien Rumah Sakit (internal) / Pimpinan Rumah Sakit dikirimkan ke KKPRS dengan melakukan entry data (e-reporting) melalui website resmi KKPRS : www.buk.d</w:t>
      </w:r>
      <w:r w:rsidR="000C7396" w:rsidRPr="00C01A0B">
        <w:rPr>
          <w:rFonts w:ascii="Arial" w:hAnsi="Arial" w:cs="Arial"/>
          <w:sz w:val="22"/>
          <w:szCs w:val="22"/>
          <w:lang w:val="en-ID"/>
        </w:rPr>
        <w:t>e</w:t>
      </w:r>
      <w:r w:rsidRPr="00C01A0B">
        <w:rPr>
          <w:rFonts w:ascii="Arial" w:hAnsi="Arial" w:cs="Arial"/>
          <w:sz w:val="22"/>
          <w:szCs w:val="22"/>
        </w:rPr>
        <w:t>pkes.go.id</w:t>
      </w:r>
    </w:p>
    <w:p w:rsidR="00BB5DA5" w:rsidRPr="00082281" w:rsidRDefault="00BB5DA5" w:rsidP="00082281">
      <w:pPr>
        <w:pStyle w:val="ListParagraph"/>
        <w:spacing w:line="360" w:lineRule="auto"/>
        <w:ind w:left="720"/>
        <w:rPr>
          <w:rFonts w:ascii="Arial" w:hAnsi="Arial" w:cs="Arial"/>
          <w:sz w:val="22"/>
          <w:szCs w:val="22"/>
          <w:lang w:val="en-ID"/>
        </w:rPr>
      </w:pPr>
    </w:p>
    <w:p w:rsidR="00BB5DA5" w:rsidRPr="00082281" w:rsidRDefault="00BB5DA5" w:rsidP="00082281">
      <w:p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          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221"/>
      </w:tblGrid>
      <w:tr w:rsidR="00006479" w:rsidRPr="00F832D5" w:rsidTr="00147CDB">
        <w:trPr>
          <w:trHeight w:val="9376"/>
        </w:trPr>
        <w:tc>
          <w:tcPr>
            <w:tcW w:w="8221" w:type="dxa"/>
          </w:tcPr>
          <w:p w:rsidR="00006479" w:rsidRPr="00677862" w:rsidRDefault="00006479" w:rsidP="00147CD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006479" w:rsidRPr="00F832D5" w:rsidRDefault="00006479" w:rsidP="00147CD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SILAHKAN ISI KODE RUMAH SAKIT</w:t>
            </w:r>
          </w:p>
          <w:p w:rsidR="00006479" w:rsidRPr="00F832D5" w:rsidRDefault="00006479" w:rsidP="00147CD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UNTUK MELAPORKAN INSIDEN KESELAMATAN PASIEN KE KKPS PERSI</w:t>
            </w:r>
          </w:p>
          <w:p w:rsidR="00006479" w:rsidRPr="00677862" w:rsidRDefault="00006479" w:rsidP="00147CDB">
            <w:pPr>
              <w:spacing w:line="360" w:lineRule="auto"/>
              <w:ind w:left="2160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2696210</wp:posOffset>
                      </wp:positionH>
                      <wp:positionV relativeFrom="paragraph">
                        <wp:posOffset>121285</wp:posOffset>
                      </wp:positionV>
                      <wp:extent cx="1057275" cy="0"/>
                      <wp:effectExtent l="10160" t="6985" r="8890" b="12065"/>
                      <wp:wrapNone/>
                      <wp:docPr id="75" name="Straight Arrow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5" o:spid="_x0000_s1026" type="#_x0000_t32" style="position:absolute;margin-left:212.3pt;margin-top:9.55pt;width:83.2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"/>
                  </w:pict>
                </mc:Fallback>
              </mc:AlternateContent>
            </w:r>
            <w:r w:rsidRPr="00677862">
              <w:rPr>
                <w:rFonts w:ascii="Arial" w:hAnsi="Arial" w:cs="Arial"/>
                <w:sz w:val="22"/>
                <w:szCs w:val="22"/>
              </w:rPr>
              <w:t>Kode Rumah Sakit :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475" w:type="dxa"/>
              <w:tblLook w:val="04A0" w:firstRow="1" w:lastRow="0" w:firstColumn="1" w:lastColumn="0" w:noHBand="0" w:noVBand="1"/>
            </w:tblPr>
            <w:tblGrid>
              <w:gridCol w:w="6997"/>
            </w:tblGrid>
            <w:tr w:rsidR="00006479" w:rsidRPr="00F832D5" w:rsidTr="00147CDB">
              <w:trPr>
                <w:trHeight w:val="825"/>
              </w:trPr>
              <w:tc>
                <w:tcPr>
                  <w:tcW w:w="6997" w:type="dxa"/>
                </w:tcPr>
                <w:p w:rsidR="00006479" w:rsidRPr="00677862" w:rsidRDefault="00006479" w:rsidP="00147CDB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sz w:val="6"/>
                      <w:szCs w:val="6"/>
                      <w:lang w:val="en-ID"/>
                    </w:rPr>
                  </w:pPr>
                </w:p>
                <w:p w:rsidR="00006479" w:rsidRPr="00F832D5" w:rsidRDefault="00006479" w:rsidP="00147CDB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Bagi rumah sakit yang belum mengetahui kode rumah sakit, silahkan isi formulir data RS dibawah ini, yang dapat diakses lewat :</w:t>
                  </w:r>
                </w:p>
                <w:p w:rsidR="00006479" w:rsidRPr="00F832D5" w:rsidRDefault="00006479" w:rsidP="00147CDB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  <w:t>http://www.inapat-safety.or.id</w:t>
                  </w:r>
                </w:p>
              </w:tc>
            </w:tr>
          </w:tbl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E-mail Rumah Sakit : 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117475</wp:posOffset>
                      </wp:positionV>
                      <wp:extent cx="4969510" cy="0"/>
                      <wp:effectExtent l="12700" t="12700" r="8890" b="6350"/>
                      <wp:wrapNone/>
                      <wp:docPr id="74" name="Straight Arrow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" o:spid="_x0000_s1026" type="#_x0000_t32" style="position:absolute;margin-left:.25pt;margin-top:9.25pt;width:391.3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//HJwIAAEw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Nama Rumah Sakit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71120</wp:posOffset>
                      </wp:positionV>
                      <wp:extent cx="4969510" cy="0"/>
                      <wp:effectExtent l="12700" t="13970" r="8890" b="5080"/>
                      <wp:wrapNone/>
                      <wp:docPr id="73" name="Straight Arrow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" o:spid="_x0000_s1026" type="#_x0000_t32" style="position:absolute;margin-left:.25pt;margin-top:5.6pt;width:391.3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4/JwIAAEw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Alamat               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98425</wp:posOffset>
                      </wp:positionV>
                      <wp:extent cx="4969510" cy="0"/>
                      <wp:effectExtent l="12700" t="12700" r="8890" b="6350"/>
                      <wp:wrapNone/>
                      <wp:docPr id="72" name="Straight Arrow Connector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.25pt;margin-top:7.75pt;width:391.3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7VJwIAAEw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Kabupaten/Kota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80645</wp:posOffset>
                      </wp:positionV>
                      <wp:extent cx="4969510" cy="0"/>
                      <wp:effectExtent l="12700" t="13970" r="8890" b="5080"/>
                      <wp:wrapNone/>
                      <wp:docPr id="71" name="Straight Arrow Connector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.25pt;margin-top:6.35pt;width:391.3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            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93980</wp:posOffset>
                      </wp:positionV>
                      <wp:extent cx="4969510" cy="0"/>
                      <wp:effectExtent l="12700" t="8255" r="8890" b="10795"/>
                      <wp:wrapNone/>
                      <wp:docPr id="70" name="Straight Arrow Connector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0" o:spid="_x0000_s1026" type="#_x0000_t32" style="position:absolute;margin-left:.25pt;margin-top:7.4pt;width:391.3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7b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Contact Person 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69215</wp:posOffset>
                      </wp:positionV>
                      <wp:extent cx="4969510" cy="0"/>
                      <wp:effectExtent l="12700" t="12065" r="8890" b="6985"/>
                      <wp:wrapNone/>
                      <wp:docPr id="69" name="Straight Arrow Connector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" o:spid="_x0000_s1026" type="#_x0000_t32" style="position:absolute;margin-left:.25pt;margin-top:5.45pt;width:391.3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YIJg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Telepon            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63500</wp:posOffset>
                      </wp:positionV>
                      <wp:extent cx="4969510" cy="0"/>
                      <wp:effectExtent l="12700" t="6350" r="8890" b="12700"/>
                      <wp:wrapNone/>
                      <wp:docPr id="68" name="Straight Arrow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.25pt;margin-top:5pt;width:391.3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HP                            :</w: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95885</wp:posOffset>
                      </wp:positionV>
                      <wp:extent cx="4969510" cy="0"/>
                      <wp:effectExtent l="12700" t="10160" r="8890" b="8890"/>
                      <wp:wrapNone/>
                      <wp:docPr id="67" name="Straight Arrow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9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5.5pt;margin-top:7.55pt;width:391.3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UjJwIAAEw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"/>
                  </w:pict>
                </mc:Fallback>
              </mc:AlternateContent>
            </w: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006479" w:rsidRPr="00F832D5" w:rsidRDefault="00006479" w:rsidP="00147CD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Kode dikirim lewat : SMS                                E-Mail</w:t>
            </w:r>
          </w:p>
        </w:tc>
      </w:tr>
    </w:tbl>
    <w:p w:rsidR="00BB5DA5" w:rsidRPr="00082281" w:rsidRDefault="00BB5DA5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BB5DA5" w:rsidRPr="00082281" w:rsidRDefault="00BB5DA5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BB5DA5" w:rsidRDefault="00BB5DA5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006479" w:rsidRDefault="00006479" w:rsidP="00006479">
      <w:pPr>
        <w:spacing w:line="360" w:lineRule="auto"/>
        <w:ind w:left="426"/>
        <w:rPr>
          <w:rFonts w:ascii="Arial" w:eastAsia="Calibri" w:hAnsi="Arial" w:cs="Arial"/>
          <w:sz w:val="22"/>
          <w:szCs w:val="22"/>
          <w:lang w:val="en-ID"/>
        </w:rPr>
      </w:pPr>
    </w:p>
    <w:p w:rsidR="00006479" w:rsidRPr="00006479" w:rsidRDefault="00006479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tbl>
      <w:tblPr>
        <w:tblStyle w:val="TableGrid"/>
        <w:tblW w:w="8896" w:type="dxa"/>
        <w:tblInd w:w="392" w:type="dxa"/>
        <w:tblLook w:val="04A0" w:firstRow="1" w:lastRow="0" w:firstColumn="1" w:lastColumn="0" w:noHBand="0" w:noVBand="1"/>
      </w:tblPr>
      <w:tblGrid>
        <w:gridCol w:w="8896"/>
      </w:tblGrid>
      <w:tr w:rsidR="00006479" w:rsidRPr="00F832D5" w:rsidTr="00147CDB">
        <w:trPr>
          <w:trHeight w:val="4952"/>
        </w:trPr>
        <w:tc>
          <w:tcPr>
            <w:tcW w:w="8896" w:type="dxa"/>
          </w:tcPr>
          <w:p w:rsidR="00006479" w:rsidRPr="00677862" w:rsidRDefault="00006479" w:rsidP="00147CDB">
            <w:pPr>
              <w:tabs>
                <w:tab w:val="left" w:pos="135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Formulir Laporan insiden pasien ke KKP-RS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tbl>
            <w:tblPr>
              <w:tblStyle w:val="TableGrid"/>
              <w:tblW w:w="0" w:type="auto"/>
              <w:tblInd w:w="3721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006479" w:rsidRPr="00677862" w:rsidTr="00147CDB">
              <w:tc>
                <w:tcPr>
                  <w:tcW w:w="1220" w:type="dxa"/>
                  <w:shd w:val="clear" w:color="auto" w:fill="000000" w:themeFill="text1"/>
                </w:tcPr>
                <w:p w:rsidR="00006479" w:rsidRPr="00677862" w:rsidRDefault="00006479" w:rsidP="00147CDB">
                  <w:pPr>
                    <w:tabs>
                      <w:tab w:val="left" w:pos="4455"/>
                    </w:tabs>
                    <w:spacing w:line="360" w:lineRule="auto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677862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RAHASIA</w:t>
                  </w:r>
                </w:p>
              </w:tc>
            </w:tr>
          </w:tbl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KOMITE KESELAMATAN PASIEN RUMAH SAKIT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LAORAN INSIDEN KESALAHAN PASIEN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KKP-RS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(Patient Safety Incident Report)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Laporan ini hanya dibuat jika timbul kejadian yang menyangkut pasien. Laporan bersifat anonim, tidak mencantum nama, hanya diperlukan rincian kejadian, analisa penyebab dan rekomendasi.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Untuk mengisi laporan ini sebaiknya dibaca Pedoman Pelaporan Insiden Keselamatan Pasien (IKP), bila ada kerancuan persepsi, isilah sesuai dengan pemahaman yang ada.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Isilah semua data pada Laporan Insiden Keselamatan Pasien dengan lengkap, jangan dikosongkan agar data dapat dianalisa.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Segera kirimkan laporan ini langsung ke Komite Keselamatan Pasien Rumah Sakit (KKP-RS)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006479" w:rsidRPr="00677862" w:rsidRDefault="00006479" w:rsidP="00147CDB">
            <w:pPr>
              <w:tabs>
                <w:tab w:val="left" w:leader="dot" w:pos="3577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KODE RS :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  <w:t xml:space="preserve">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(lewat : </w:t>
            </w:r>
            <w:hyperlink r:id="rId12" w:history="1">
              <w:r w:rsidRPr="00677862">
                <w:rPr>
                  <w:rStyle w:val="Hyperlink"/>
                  <w:rFonts w:ascii="Arial" w:eastAsia="Calibri" w:hAnsi="Arial" w:cs="Arial"/>
                  <w:color w:val="auto"/>
                  <w:sz w:val="22"/>
                  <w:szCs w:val="22"/>
                  <w:lang w:val="id-ID"/>
                </w:rPr>
                <w:t>http://www.inapat-safety.or.id</w:t>
              </w:r>
            </w:hyperlink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/ pos / kurir)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DATA RUMAH SAKIT :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Kepemilikan Rumah Sakit :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Pemerintah Pusat 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Pemerintah Daerah (Provinsi / kab /kota)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TNI / POLRI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Swasta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BUMN / BUMD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Jenis RS :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Umum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RSIA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Paru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Mata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Orthopedi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RS Jantung 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Jiwa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Kusta</w:t>
            </w:r>
          </w:p>
          <w:p w:rsidR="00006479" w:rsidRPr="008B3996" w:rsidRDefault="00006479" w:rsidP="00147CDB">
            <w:pPr>
              <w:tabs>
                <w:tab w:val="left" w:leader="dot" w:pos="8539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 lainnya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006479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Kelas RS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C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Untuk RS Swasta menyesuaikan, misal RS Pratama serata dengan RS kelas D, RS Madya serata dengan RS kelas C dst.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leader="do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Kapasitas tempat tidur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tempat tidur 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006479" w:rsidRPr="008B3996" w:rsidRDefault="00006479" w:rsidP="00147CDB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(lokasi RS) :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006479" w:rsidRDefault="00006479" w:rsidP="00147CDB">
            <w:pPr>
              <w:tabs>
                <w:tab w:val="left" w:pos="4455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Tanggal Laporan Insiden di kirim ke KKP-RS : </w:t>
            </w:r>
          </w:p>
          <w:p w:rsidR="00006479" w:rsidRPr="008B3996" w:rsidRDefault="00006479" w:rsidP="00147CDB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II. DATA PASIEN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Umur* :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0-1 bulan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&gt;1 bulan – 1 tahun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1 tahun – 5 tahun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&gt;5 tahun – 15 tahun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&gt;15 tahun – 30 tahun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&gt;30 tahun – 65 tahun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&gt;65 tahun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Jenis kelamin : 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Laki-laki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Perempuan 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biaya pasien :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Pribadi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Perusahaan*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ASKES Pemerintah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JKN PBI</w:t>
            </w:r>
          </w:p>
          <w:p w:rsidR="00006479" w:rsidRPr="00677862" w:rsidRDefault="00006479" w:rsidP="00147CDB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Asuransi Swasta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JKN Non PBI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8B3996" w:rsidRDefault="00006479" w:rsidP="00147CDB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Masuk RS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:........................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Jam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III.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RINCIAN KEJADIAN 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Tanggal dan  Waktu Insiden </w:t>
            </w:r>
          </w:p>
          <w:p w:rsidR="00006479" w:rsidRPr="008B3996" w:rsidRDefault="00006479" w:rsidP="00147CDB">
            <w:pPr>
              <w:pStyle w:val="ListParagraph"/>
              <w:tabs>
                <w:tab w:val="left" w:leader="dot" w:pos="8539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Tanggal  : 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......... </w:t>
            </w:r>
            <w:r w:rsidRPr="00677862">
              <w:rPr>
                <w:rFonts w:ascii="Arial" w:hAnsi="Arial" w:cs="Arial"/>
                <w:sz w:val="22"/>
                <w:szCs w:val="22"/>
              </w:rPr>
              <w:t>Jam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 : ............................................................................................................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D04923" w:rsidRDefault="00006479" w:rsidP="00352B67">
            <w:pPr>
              <w:pStyle w:val="ListParagraph"/>
              <w:numPr>
                <w:ilvl w:val="0"/>
                <w:numId w:val="112"/>
              </w:numPr>
              <w:tabs>
                <w:tab w:val="left" w:pos="8539"/>
              </w:tabs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</w:p>
          <w:p w:rsidR="00006479" w:rsidRDefault="00006479" w:rsidP="00147CDB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Default="00006479" w:rsidP="00147CDB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ind w:left="742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Jenis Insiden* :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Kejadian Nyaris Cidera / KNC (Near miss)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Kejadian Tidak Diharapkan/ KTD (Adverse event) / Kejadian Sentinel </w:t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i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   </w:t>
            </w:r>
            <w:r w:rsidRPr="00677862">
              <w:rPr>
                <w:rFonts w:ascii="Arial" w:hAnsi="Arial" w:cs="Arial"/>
                <w:i/>
                <w:sz w:val="22"/>
                <w:szCs w:val="22"/>
              </w:rPr>
              <w:t>(Sentinel Event)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006479" w:rsidRPr="00D04923" w:rsidRDefault="00006479" w:rsidP="00147CDB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6"/>
                <w:szCs w:val="22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Orang Pertama Yang Melaporkan Insiden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Karyawan : Dokter / Perawat / Petugas lainnya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Kelurga / pendamping pasien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terjadi pada* :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Misal : karyawan / Pengunjung / Pendamping /Keluarga pasien, lapor ke K3 RS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menyangkut pasien :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rawat jalan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UGD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Tempat Insiden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Lokasi kejadian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(</w:t>
            </w:r>
            <w:r w:rsidRPr="00677862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(Tempat pasien berada)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terjadi pada pasien : (sesuai kasus penyakit / spesialisasi)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Bedah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THT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Mata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Saraf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Anastesi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Kulit &amp; kelamin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Paru dan Subspesialisasinya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Jiwa dan Subspesialisasinya 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006479" w:rsidRPr="00D04923" w:rsidRDefault="00006479" w:rsidP="00147CDB">
            <w:pPr>
              <w:spacing w:line="360" w:lineRule="auto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Unit kerja penyebab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Kematian    </w:t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Irreversibel / Cedera Berat                                             </w:t>
            </w:r>
          </w:p>
          <w:p w:rsidR="00006479" w:rsidRPr="00677862" w:rsidRDefault="00006479" w:rsidP="00147CDB">
            <w:pPr>
              <w:spacing w:before="120"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lastRenderedPageBreak/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Reversibel / Cedera sedang          </w:t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Ringan  </w:t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Tidak ada cedera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006479" w:rsidRDefault="00006479" w:rsidP="00147CDB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Default="00006479" w:rsidP="00147CDB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Pr="00677862" w:rsidRDefault="00006479" w:rsidP="00147CDB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 w:hanging="352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006479" w:rsidRPr="00677862" w:rsidRDefault="00006479" w:rsidP="00147CDB">
            <w:pPr>
              <w:tabs>
                <w:tab w:val="left" w:leader="dot" w:pos="8397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Tim : terdiri dari 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006479" w:rsidRPr="00677862" w:rsidRDefault="00006479" w:rsidP="00147CDB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006479" w:rsidRPr="00677862" w:rsidRDefault="00006479" w:rsidP="00147CDB">
            <w:pPr>
              <w:tabs>
                <w:tab w:val="left" w:leader="dot" w:pos="8397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Petugas lainya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006479" w:rsidRPr="0092026F" w:rsidRDefault="00006479" w:rsidP="00147CDB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2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Apakah kejadian yang sama pernah terjadi diunit kerja lain ?*</w:t>
            </w:r>
          </w:p>
          <w:p w:rsidR="00006479" w:rsidRPr="00677862" w:rsidRDefault="00006479" w:rsidP="00147CDB">
            <w:pPr>
              <w:pStyle w:val="ListParagraph"/>
              <w:tabs>
                <w:tab w:val="left" w:pos="4582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Ya</w:t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Kapan dan langkah/ tindakan apa yang telah diambil pada unit kerja tersebut untuk mencegah terulanganya kejadian yang sama ? </w:t>
            </w:r>
          </w:p>
          <w:p w:rsidR="00006479" w:rsidRDefault="00006479" w:rsidP="00147CDB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Default="00006479" w:rsidP="00147CDB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Default="00006479" w:rsidP="00147CDB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006479" w:rsidRPr="0092026F" w:rsidRDefault="00006479" w:rsidP="00147CDB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IV.TIPE INSIDEN</w:t>
            </w:r>
          </w:p>
          <w:p w:rsidR="00006479" w:rsidRPr="00677862" w:rsidRDefault="00006479" w:rsidP="00147CDB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........................................................................................</w:t>
            </w:r>
          </w:p>
          <w:p w:rsidR="00006479" w:rsidRPr="00677862" w:rsidRDefault="00006479" w:rsidP="00147CDB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Tipe 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.........................................................................................</w:t>
            </w:r>
          </w:p>
          <w:p w:rsidR="00006479" w:rsidRPr="00677862" w:rsidRDefault="00006479" w:rsidP="00147CDB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Subtipe 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</w:t>
            </w: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V. ANALISA PENYEBAB INSIDEN </w:t>
            </w: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Dalam pengisisan penyebab langsung atau akar penyebab masalah dapat menggunkan Faktor kontributor (bisa pilih lebih dari 1)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Eksternal / diluar RS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Organisasi dan Manajemen 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Lingkungan Kerja 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tim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Petugas / Staf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Tugas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Pasien 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Komunikasi </w:t>
            </w:r>
          </w:p>
          <w:p w:rsidR="00006479" w:rsidRDefault="00006479" w:rsidP="00147CDB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Pr="0092026F" w:rsidRDefault="00006479" w:rsidP="00147CDB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lastRenderedPageBreak/>
              <w:t>Penyebab langsung (Direct / Priximate / Immediate Cause)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Akar penyebab masalah (underlying rootcause)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006479" w:rsidRPr="00677862" w:rsidRDefault="00006479" w:rsidP="00352B67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Rekomendasi / Solusi</w:t>
            </w:r>
          </w:p>
          <w:p w:rsidR="00006479" w:rsidRPr="00677862" w:rsidRDefault="00006479" w:rsidP="00147CDB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45" w:type="dxa"/>
              <w:tblLook w:val="04A0" w:firstRow="1" w:lastRow="0" w:firstColumn="1" w:lastColumn="0" w:noHBand="0" w:noVBand="1"/>
            </w:tblPr>
            <w:tblGrid>
              <w:gridCol w:w="888"/>
              <w:gridCol w:w="3260"/>
              <w:gridCol w:w="3119"/>
            </w:tblGrid>
            <w:tr w:rsidR="00006479" w:rsidRPr="00677862" w:rsidTr="00147CDB">
              <w:tc>
                <w:tcPr>
                  <w:tcW w:w="65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No </w:t>
                  </w:r>
                </w:p>
              </w:tc>
              <w:tc>
                <w:tcPr>
                  <w:tcW w:w="3260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Akar Masalah </w:t>
                  </w:r>
                </w:p>
              </w:tc>
              <w:tc>
                <w:tcPr>
                  <w:tcW w:w="311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Rekomendasi / solusi </w:t>
                  </w:r>
                </w:p>
              </w:tc>
            </w:tr>
            <w:tr w:rsidR="00006479" w:rsidRPr="00677862" w:rsidTr="00147CDB">
              <w:tc>
                <w:tcPr>
                  <w:tcW w:w="65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006479" w:rsidRPr="00677862" w:rsidTr="00147CDB">
              <w:tc>
                <w:tcPr>
                  <w:tcW w:w="65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006479" w:rsidRPr="00677862" w:rsidTr="00147CDB">
              <w:tc>
                <w:tcPr>
                  <w:tcW w:w="65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006479" w:rsidRPr="00677862" w:rsidTr="00147CDB">
              <w:tc>
                <w:tcPr>
                  <w:tcW w:w="65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006479" w:rsidRPr="00677862" w:rsidRDefault="00006479" w:rsidP="00147CD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006479" w:rsidRPr="00677862" w:rsidRDefault="00006479" w:rsidP="00147CDB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NB. *  : pilih satu jawaban, kecuali bila berpendapat lain.</w:t>
            </w:r>
          </w:p>
          <w:p w:rsidR="00006479" w:rsidRPr="00677862" w:rsidRDefault="00006479" w:rsidP="00147CDB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Saran  : baca Pedoman Pelaporan Insiden Keselamatan Pasien (IKP)</w:t>
            </w:r>
          </w:p>
          <w:p w:rsidR="00006479" w:rsidRPr="00677862" w:rsidRDefault="00006479" w:rsidP="00147CDB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</w:tbl>
    <w:p w:rsidR="00516821" w:rsidRPr="00082281" w:rsidRDefault="00516821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BB5DA5" w:rsidRPr="00082281" w:rsidRDefault="00BB5DA5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BB5DA5" w:rsidRPr="00082281" w:rsidRDefault="00BB5DA5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BB5DA5" w:rsidRPr="00082281" w:rsidRDefault="00BB5DA5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586BB3" w:rsidRPr="00082281" w:rsidRDefault="00586BB3" w:rsidP="00082281">
      <w:pPr>
        <w:pStyle w:val="ListParagraph"/>
        <w:tabs>
          <w:tab w:val="left" w:pos="4678"/>
        </w:tabs>
        <w:spacing w:line="360" w:lineRule="auto"/>
        <w:ind w:left="720" w:right="3413"/>
        <w:rPr>
          <w:rFonts w:ascii="Arial" w:hAnsi="Arial" w:cs="Arial"/>
          <w:sz w:val="22"/>
          <w:szCs w:val="22"/>
        </w:rPr>
        <w:sectPr w:rsidR="00586BB3" w:rsidRPr="00082281" w:rsidSect="009D2C4E">
          <w:footerReference w:type="default" r:id="rId13"/>
          <w:pgSz w:w="12191" w:h="18711" w:code="1"/>
          <w:pgMar w:top="1701" w:right="1418" w:bottom="1418" w:left="1701" w:header="0" w:footer="975" w:gutter="0"/>
          <w:cols w:space="720"/>
        </w:sectPr>
      </w:pPr>
    </w:p>
    <w:p w:rsidR="003178F4" w:rsidRPr="00082281" w:rsidRDefault="003178F4" w:rsidP="00082281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BAB IV</w:t>
      </w:r>
    </w:p>
    <w:p w:rsidR="003178F4" w:rsidRPr="00082281" w:rsidRDefault="003178F4" w:rsidP="00082281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 xml:space="preserve">DOKUMENTASI </w:t>
      </w:r>
    </w:p>
    <w:p w:rsidR="003178F4" w:rsidRPr="00082281" w:rsidRDefault="003178F4" w:rsidP="00082281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3178F4" w:rsidRPr="00082281" w:rsidRDefault="003178F4" w:rsidP="00082281">
      <w:pPr>
        <w:tabs>
          <w:tab w:val="left" w:pos="1350"/>
        </w:tabs>
        <w:spacing w:line="360" w:lineRule="auto"/>
        <w:ind w:left="426" w:right="295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Dokementasi dalam pelaksanaan pencatatan dan laporan insiden adalah sebagai bukti adanya tindak lanjut sebagai pencegahan insiden supaya tidak terulang lagi kasus yang sama.</w:t>
      </w:r>
    </w:p>
    <w:p w:rsidR="003178F4" w:rsidRPr="00082281" w:rsidRDefault="003178F4" w:rsidP="00352B6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Laporan insiden dari unit</w:t>
      </w:r>
      <w:r w:rsidR="00EA62F5" w:rsidRPr="00082281">
        <w:rPr>
          <w:rFonts w:ascii="Arial" w:hAnsi="Arial" w:cs="Arial"/>
          <w:sz w:val="22"/>
          <w:szCs w:val="22"/>
          <w:lang w:val="en-ID"/>
        </w:rPr>
        <w:t xml:space="preserve"> kerja.</w:t>
      </w:r>
    </w:p>
    <w:p w:rsidR="003178F4" w:rsidRPr="00082281" w:rsidRDefault="003178F4" w:rsidP="00352B6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Adanya form pelaporan insiden yang telah diisi lengkap sesuai dengan data yang ada dan diketahui oleh kepala unit </w:t>
      </w:r>
      <w:r w:rsidR="00EA62F5" w:rsidRPr="00082281">
        <w:rPr>
          <w:rFonts w:ascii="Arial" w:hAnsi="Arial" w:cs="Arial"/>
          <w:sz w:val="22"/>
          <w:szCs w:val="22"/>
          <w:lang w:val="en-ID"/>
        </w:rPr>
        <w:t xml:space="preserve">kerja </w:t>
      </w:r>
      <w:r w:rsidRPr="00082281">
        <w:rPr>
          <w:rFonts w:ascii="Arial" w:hAnsi="Arial" w:cs="Arial"/>
          <w:sz w:val="22"/>
          <w:szCs w:val="22"/>
        </w:rPr>
        <w:t xml:space="preserve">yang disertai dengan tanda tangan dan nama terang. </w:t>
      </w:r>
    </w:p>
    <w:p w:rsidR="003178F4" w:rsidRPr="00082281" w:rsidRDefault="003178F4" w:rsidP="00352B6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Adanya hasil dokumentasi yang berkaitan dengan insiden</w:t>
      </w:r>
      <w:r w:rsidR="00EA62F5" w:rsidRPr="00082281">
        <w:rPr>
          <w:rFonts w:ascii="Arial" w:hAnsi="Arial" w:cs="Arial"/>
          <w:sz w:val="22"/>
          <w:szCs w:val="22"/>
          <w:lang w:val="en-ID"/>
        </w:rPr>
        <w:t>.</w:t>
      </w:r>
    </w:p>
    <w:p w:rsidR="003178F4" w:rsidRPr="00082281" w:rsidRDefault="003178F4" w:rsidP="00352B6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Bila grading insiden biru atau hijau harus dilampirkan investigasi sederhana dan </w:t>
      </w:r>
      <w:r w:rsidRPr="00082281">
        <w:rPr>
          <w:rFonts w:ascii="Arial" w:hAnsi="Arial" w:cs="Arial"/>
          <w:i/>
          <w:sz w:val="22"/>
          <w:szCs w:val="22"/>
        </w:rPr>
        <w:t>flow chart.</w:t>
      </w:r>
    </w:p>
    <w:p w:rsidR="003178F4" w:rsidRPr="00082281" w:rsidRDefault="003178F4" w:rsidP="00352B6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Bila grading kuning dan merah harus dilakukan RCA, dan dilaporkan ke Direktur Rumah Sakit Umum Daerah dr. Murjani Sampit.</w:t>
      </w:r>
    </w:p>
    <w:p w:rsidR="00BE20D1" w:rsidRPr="00082281" w:rsidRDefault="00BE20D1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7C6961" w:rsidRPr="00082281" w:rsidRDefault="007C6961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EF5B19" w:rsidRPr="00082281" w:rsidRDefault="00EF5B19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EF5B19" w:rsidRPr="00082281" w:rsidRDefault="00EF5B19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905B5A" w:rsidRPr="00082281" w:rsidRDefault="00905B5A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57A29" w:rsidRDefault="00157A29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83D78" w:rsidRDefault="00983D78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83D78" w:rsidRDefault="00983D78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83D78" w:rsidRDefault="00983D78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83D78" w:rsidRPr="00983D78" w:rsidRDefault="00983D78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157A29" w:rsidRPr="00082281" w:rsidRDefault="00157A29" w:rsidP="0008228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F91A94" w:rsidRPr="00082281" w:rsidRDefault="00F91A94" w:rsidP="00082281">
      <w:pPr>
        <w:tabs>
          <w:tab w:val="left" w:pos="1350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0C52" w:rsidRPr="00082281" w:rsidRDefault="00220C52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PENUTUP</w:t>
      </w:r>
    </w:p>
    <w:p w:rsidR="00220C52" w:rsidRPr="00082281" w:rsidRDefault="00220C52" w:rsidP="00082281">
      <w:pPr>
        <w:spacing w:line="360" w:lineRule="auto"/>
        <w:ind w:firstLine="720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220C52" w:rsidRPr="00082281" w:rsidRDefault="00220C52" w:rsidP="009F0CD2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Pencatatan dan pelaporan insiden keselamatan pasien merupakan awal proses adanya perubahan dalam pelayanan dirumah sakit, khususnya sebagian dari peningkatan mutu</w:t>
      </w:r>
      <w:r w:rsidR="006823EE" w:rsidRPr="00082281">
        <w:rPr>
          <w:rFonts w:ascii="Arial" w:eastAsia="Calibri" w:hAnsi="Arial" w:cs="Arial"/>
          <w:sz w:val="22"/>
          <w:szCs w:val="22"/>
          <w:lang w:val="id-ID"/>
        </w:rPr>
        <w:t xml:space="preserve"> pelayanan.</w:t>
      </w:r>
    </w:p>
    <w:p w:rsidR="006823EE" w:rsidRPr="00082281" w:rsidRDefault="006823EE" w:rsidP="009F0CD2">
      <w:pPr>
        <w:spacing w:line="360" w:lineRule="auto"/>
        <w:ind w:right="295" w:firstLine="426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Diharapkan panduan pencatatan dan pelaporan ini dapat menjadi acuan pencatatan dan pelaporan insiden di rumah sakit dalam melaks</w:t>
      </w:r>
      <w:r w:rsidR="00607D5C" w:rsidRPr="00082281">
        <w:rPr>
          <w:rFonts w:ascii="Arial" w:eastAsia="Calibri" w:hAnsi="Arial" w:cs="Arial"/>
          <w:sz w:val="22"/>
          <w:szCs w:val="22"/>
          <w:lang w:val="id-ID"/>
        </w:rPr>
        <w:t>a</w:t>
      </w:r>
      <w:r w:rsidRPr="00082281">
        <w:rPr>
          <w:rFonts w:ascii="Arial" w:eastAsia="Calibri" w:hAnsi="Arial" w:cs="Arial"/>
          <w:sz w:val="22"/>
          <w:szCs w:val="22"/>
          <w:lang w:val="id-ID"/>
        </w:rPr>
        <w:t>nakan siste</w:t>
      </w:r>
      <w:r w:rsidR="00607D5C" w:rsidRPr="00082281">
        <w:rPr>
          <w:rFonts w:ascii="Arial" w:eastAsia="Calibri" w:hAnsi="Arial" w:cs="Arial"/>
          <w:sz w:val="22"/>
          <w:szCs w:val="22"/>
          <w:lang w:val="id-ID"/>
        </w:rPr>
        <w:t>m pelaporan dan analisis pada k</w:t>
      </w:r>
      <w:r w:rsidRPr="00082281">
        <w:rPr>
          <w:rFonts w:ascii="Arial" w:eastAsia="Calibri" w:hAnsi="Arial" w:cs="Arial"/>
          <w:sz w:val="22"/>
          <w:szCs w:val="22"/>
          <w:lang w:val="id-ID"/>
        </w:rPr>
        <w:t>asusnya.</w:t>
      </w:r>
    </w:p>
    <w:p w:rsidR="00225206" w:rsidRPr="00082281" w:rsidRDefault="006823EE" w:rsidP="009F0CD2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Hasil analisis dan tindak lanjut ini akan menjadi pembelajaran untuk mencegah kejadian yang sama terulang kembali.</w:t>
      </w: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Pr="00082281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Pr="00082281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83D78" w:rsidRDefault="00983D78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83D78" w:rsidRDefault="00983D78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83D78" w:rsidRPr="00983D78" w:rsidRDefault="00983D78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57A29" w:rsidRPr="00082281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Pr="00082281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Default="00157A29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P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E43D74" w:rsidRPr="00082281" w:rsidRDefault="00E43D74" w:rsidP="00082281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 xml:space="preserve">DAFTAR PUSTAKA </w:t>
      </w:r>
    </w:p>
    <w:p w:rsidR="00E43D74" w:rsidRPr="00082281" w:rsidRDefault="00E43D74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E43D74" w:rsidRPr="00082281" w:rsidRDefault="00E43D74" w:rsidP="00352B67">
      <w:pPr>
        <w:pStyle w:val="ListParagraph"/>
        <w:numPr>
          <w:ilvl w:val="0"/>
          <w:numId w:val="95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Departemen Kesehatan Republik Indonesia, 2008. Panduan Nasional Keselamatan pasien Rumah Sakit-Edisi 2. Depkes, Jakarta.</w:t>
      </w:r>
    </w:p>
    <w:p w:rsidR="00E43D74" w:rsidRPr="00082281" w:rsidRDefault="00E43D74" w:rsidP="00352B67">
      <w:pPr>
        <w:pStyle w:val="ListParagraph"/>
        <w:numPr>
          <w:ilvl w:val="0"/>
          <w:numId w:val="95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Komisi Akreditasi Rumah Sakit, 2017. </w:t>
      </w:r>
      <w:r w:rsidRPr="00082281">
        <w:rPr>
          <w:rFonts w:ascii="Arial" w:hAnsi="Arial" w:cs="Arial"/>
          <w:i/>
          <w:sz w:val="22"/>
          <w:szCs w:val="22"/>
        </w:rPr>
        <w:t>Standar Nasional Akreditasi Rumah Sakit (SNARS)</w:t>
      </w:r>
      <w:r w:rsidRPr="00082281">
        <w:rPr>
          <w:rFonts w:ascii="Arial" w:hAnsi="Arial" w:cs="Arial"/>
          <w:sz w:val="22"/>
          <w:szCs w:val="22"/>
        </w:rPr>
        <w:t>, Edisi 1, KARS, Jakarta.</w:t>
      </w:r>
    </w:p>
    <w:p w:rsidR="00E43D74" w:rsidRPr="00082281" w:rsidRDefault="00E43D74" w:rsidP="00352B67">
      <w:pPr>
        <w:pStyle w:val="ListParagraph"/>
        <w:numPr>
          <w:ilvl w:val="0"/>
          <w:numId w:val="95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Komite Keselamatan Pasien Rumah Sakit (KKP-RS), 2015. </w:t>
      </w:r>
      <w:r w:rsidRPr="00082281">
        <w:rPr>
          <w:rFonts w:ascii="Arial" w:hAnsi="Arial" w:cs="Arial"/>
          <w:i/>
          <w:sz w:val="22"/>
          <w:szCs w:val="22"/>
        </w:rPr>
        <w:t>Pedoman Pelaporan Insiden Keselamatan Pasien(IKP)</w:t>
      </w:r>
      <w:r w:rsidRPr="00082281">
        <w:rPr>
          <w:rFonts w:ascii="Arial" w:hAnsi="Arial" w:cs="Arial"/>
          <w:sz w:val="22"/>
          <w:szCs w:val="22"/>
        </w:rPr>
        <w:t>. KKP-RS, Jakarta.</w:t>
      </w:r>
    </w:p>
    <w:p w:rsidR="00E43D74" w:rsidRPr="00082281" w:rsidRDefault="00E43D74" w:rsidP="00352B67">
      <w:pPr>
        <w:pStyle w:val="ListParagraph"/>
        <w:numPr>
          <w:ilvl w:val="0"/>
          <w:numId w:val="95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Komisi Akreditasi Rumah Sakit, 2012. </w:t>
      </w:r>
      <w:r w:rsidRPr="00082281">
        <w:rPr>
          <w:rFonts w:ascii="Arial" w:hAnsi="Arial" w:cs="Arial"/>
          <w:i/>
          <w:sz w:val="22"/>
          <w:szCs w:val="22"/>
        </w:rPr>
        <w:t>Panduan Penyusun Dokumen Akreditasi</w:t>
      </w:r>
      <w:r w:rsidRPr="00082281">
        <w:rPr>
          <w:rFonts w:ascii="Arial" w:hAnsi="Arial" w:cs="Arial"/>
          <w:sz w:val="22"/>
          <w:szCs w:val="22"/>
        </w:rPr>
        <w:t>, IMR, Jakarta</w:t>
      </w:r>
    </w:p>
    <w:p w:rsidR="00E43D74" w:rsidRPr="00082281" w:rsidRDefault="00E43D74" w:rsidP="00082281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</w:rPr>
      </w:pPr>
    </w:p>
    <w:p w:rsidR="00E43D74" w:rsidRPr="00082281" w:rsidRDefault="00E43D74" w:rsidP="00082281">
      <w:pPr>
        <w:spacing w:line="360" w:lineRule="auto"/>
        <w:ind w:left="390"/>
        <w:rPr>
          <w:rFonts w:ascii="Arial" w:hAnsi="Arial" w:cs="Arial"/>
          <w:sz w:val="22"/>
          <w:szCs w:val="22"/>
          <w:lang w:val="id-ID"/>
        </w:rPr>
      </w:pPr>
    </w:p>
    <w:p w:rsidR="00E43D74" w:rsidRPr="00082281" w:rsidRDefault="00E43D74" w:rsidP="0008228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43D74" w:rsidRPr="00082281" w:rsidRDefault="00E43D74" w:rsidP="0008228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43D74" w:rsidRPr="00082281" w:rsidRDefault="00E43D74" w:rsidP="0008228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E19B4" w:rsidRPr="005E19B4" w:rsidRDefault="005E19B4" w:rsidP="00082281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082281" w:rsidRDefault="00225206" w:rsidP="00082281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Lampiran 1.</w:t>
      </w:r>
    </w:p>
    <w:p w:rsidR="003B2069" w:rsidRDefault="003B2069" w:rsidP="003B2069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25206" w:rsidRPr="00082281" w:rsidRDefault="0022520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6945"/>
      </w:tblGrid>
      <w:tr w:rsidR="00225206" w:rsidRPr="00082281" w:rsidTr="003B2069">
        <w:trPr>
          <w:trHeight w:val="6562"/>
        </w:trPr>
        <w:tc>
          <w:tcPr>
            <w:tcW w:w="6945" w:type="dxa"/>
          </w:tcPr>
          <w:p w:rsidR="00225206" w:rsidRPr="00082281" w:rsidRDefault="00225206" w:rsidP="00082281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Tipe Insiden </w:t>
            </w:r>
          </w:p>
          <w:p w:rsidR="00225206" w:rsidRPr="00082281" w:rsidRDefault="00225206" w:rsidP="00082281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225206" w:rsidRPr="00082281" w:rsidRDefault="0022520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Administrasi Klinis</w:t>
            </w:r>
          </w:p>
          <w:p w:rsidR="0022520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/ Prosedur klinis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Dokumentasi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Infeksi Nosokomial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Medikasi / Cairan Infus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Darah / Produk darah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Gizi / Nutrisi</w:t>
            </w:r>
          </w:p>
          <w:p w:rsidR="00D51656" w:rsidRPr="00082281" w:rsidRDefault="00791B74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Oks</w:t>
            </w:r>
            <w:r w:rsidR="00D51656" w:rsidRPr="00082281">
              <w:rPr>
                <w:rFonts w:ascii="Arial" w:hAnsi="Arial" w:cs="Arial"/>
                <w:sz w:val="22"/>
                <w:szCs w:val="22"/>
              </w:rPr>
              <w:t xml:space="preserve">igen / Gas medis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Alat Medis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Perilaku pasien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Pasien Jatuh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Pasien Kecelakaan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Infrastruktur / Sarana / Bangunan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Suber daya / Manajemen </w:t>
            </w:r>
          </w:p>
          <w:p w:rsidR="00D51656" w:rsidRPr="00082281" w:rsidRDefault="00D51656" w:rsidP="00352B6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Laboratorium </w:t>
            </w:r>
          </w:p>
        </w:tc>
      </w:tr>
    </w:tbl>
    <w:p w:rsidR="00D51656" w:rsidRPr="00082281" w:rsidRDefault="00D51656" w:rsidP="00082281">
      <w:pPr>
        <w:spacing w:line="360" w:lineRule="auto"/>
        <w:ind w:left="142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Pr="00082281" w:rsidRDefault="00D51656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EE3B7A" w:rsidRPr="00082281" w:rsidRDefault="00EE3B7A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Default="00157A29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5F1E34" w:rsidRPr="005F1E34" w:rsidRDefault="005F1E34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57A29" w:rsidRPr="00082281" w:rsidRDefault="00157A29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Pr="00082281" w:rsidRDefault="00157A29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157A29" w:rsidRPr="00082281" w:rsidRDefault="00157A29" w:rsidP="00082281">
      <w:pPr>
        <w:tabs>
          <w:tab w:val="left" w:pos="1755"/>
        </w:tabs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51656" w:rsidRDefault="00791B74" w:rsidP="00082281">
      <w:pPr>
        <w:tabs>
          <w:tab w:val="left" w:pos="1755"/>
        </w:tabs>
        <w:spacing w:line="360" w:lineRule="auto"/>
        <w:ind w:left="142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Lampiran 2</w:t>
      </w:r>
    </w:p>
    <w:p w:rsidR="00EB1755" w:rsidRPr="00EB1755" w:rsidRDefault="00EB1755" w:rsidP="00082281">
      <w:pPr>
        <w:tabs>
          <w:tab w:val="left" w:pos="1755"/>
        </w:tabs>
        <w:spacing w:line="360" w:lineRule="auto"/>
        <w:ind w:left="142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D51656" w:rsidRDefault="00D51656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 xml:space="preserve">Tipe Insiden </w:t>
      </w:r>
    </w:p>
    <w:p w:rsidR="00EB1755" w:rsidRPr="00EB1755" w:rsidRDefault="00EB1755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tbl>
      <w:tblPr>
        <w:tblStyle w:val="TableGrid"/>
        <w:tblW w:w="9339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674"/>
        <w:gridCol w:w="2569"/>
        <w:gridCol w:w="4536"/>
      </w:tblGrid>
      <w:tr w:rsidR="00D51656" w:rsidRPr="00082281" w:rsidTr="00770E57">
        <w:trPr>
          <w:jc w:val="center"/>
        </w:trPr>
        <w:tc>
          <w:tcPr>
            <w:tcW w:w="560" w:type="dxa"/>
          </w:tcPr>
          <w:p w:rsidR="00D51656" w:rsidRPr="00082281" w:rsidRDefault="00D51656" w:rsidP="00EB1755">
            <w:pPr>
              <w:tabs>
                <w:tab w:val="left" w:pos="1755"/>
              </w:tabs>
              <w:spacing w:before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1674" w:type="dxa"/>
          </w:tcPr>
          <w:p w:rsidR="00D51656" w:rsidRPr="00082281" w:rsidRDefault="00D51656" w:rsidP="00EB1755">
            <w:pPr>
              <w:tabs>
                <w:tab w:val="left" w:pos="1755"/>
              </w:tabs>
              <w:spacing w:before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Tipe Insiden</w:t>
            </w:r>
          </w:p>
        </w:tc>
        <w:tc>
          <w:tcPr>
            <w:tcW w:w="7105" w:type="dxa"/>
            <w:gridSpan w:val="2"/>
          </w:tcPr>
          <w:p w:rsidR="00D51656" w:rsidRPr="00082281" w:rsidRDefault="00D51656" w:rsidP="00EB1755">
            <w:pPr>
              <w:tabs>
                <w:tab w:val="left" w:pos="1755"/>
              </w:tabs>
              <w:spacing w:before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Subtipe Insiden</w:t>
            </w:r>
          </w:p>
        </w:tc>
      </w:tr>
      <w:tr w:rsidR="00D51656" w:rsidRPr="00082281" w:rsidTr="00770E57">
        <w:trPr>
          <w:trHeight w:val="4189"/>
          <w:jc w:val="center"/>
        </w:trPr>
        <w:tc>
          <w:tcPr>
            <w:tcW w:w="560" w:type="dxa"/>
            <w:vMerge w:val="restart"/>
          </w:tcPr>
          <w:p w:rsidR="00D51656" w:rsidRPr="00082281" w:rsidRDefault="00D51656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1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D23C96" w:rsidRPr="00082281" w:rsidRDefault="00D51656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Administrasi </w:t>
            </w:r>
          </w:p>
          <w:p w:rsidR="00D51656" w:rsidRPr="00082281" w:rsidRDefault="00D51656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Klinik </w:t>
            </w:r>
          </w:p>
        </w:tc>
        <w:tc>
          <w:tcPr>
            <w:tcW w:w="2569" w:type="dxa"/>
          </w:tcPr>
          <w:p w:rsidR="00D51656" w:rsidRPr="00082281" w:rsidRDefault="00D51656" w:rsidP="00352B6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</w:t>
            </w:r>
          </w:p>
        </w:tc>
        <w:tc>
          <w:tcPr>
            <w:tcW w:w="4536" w:type="dxa"/>
          </w:tcPr>
          <w:p w:rsidR="00D5165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Serah terima </w:t>
            </w:r>
          </w:p>
          <w:p w:rsidR="00D23C9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Perjanjian </w:t>
            </w:r>
          </w:p>
          <w:p w:rsidR="00D23C9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Daftar tunggu/ Antrian</w:t>
            </w:r>
          </w:p>
          <w:p w:rsidR="00D23C9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Rujukan / Konsultasi</w:t>
            </w:r>
          </w:p>
          <w:p w:rsidR="00D23C9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Admisi</w:t>
            </w:r>
          </w:p>
          <w:p w:rsidR="00D23C96" w:rsidRPr="00082281" w:rsidRDefault="00D23C96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Keluar / Pulang dari Ranap/ RS</w:t>
            </w:r>
          </w:p>
          <w:p w:rsidR="00D23C96" w:rsidRPr="00082281" w:rsidRDefault="00206685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Pindah Perawat (Transfer of care)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Identifikasi Pasien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Consent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Pembagian tugas</w:t>
            </w:r>
          </w:p>
          <w:p w:rsidR="00206685" w:rsidRPr="00EB1755" w:rsidRDefault="00206685" w:rsidP="00352B67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Respons terhadap kegawatan derurat</w:t>
            </w:r>
          </w:p>
        </w:tc>
      </w:tr>
      <w:tr w:rsidR="00D51656" w:rsidRPr="00082281" w:rsidTr="00770E57">
        <w:trPr>
          <w:jc w:val="center"/>
        </w:trPr>
        <w:tc>
          <w:tcPr>
            <w:tcW w:w="560" w:type="dxa"/>
            <w:vMerge/>
          </w:tcPr>
          <w:p w:rsidR="00D51656" w:rsidRPr="00082281" w:rsidRDefault="00D51656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D51656" w:rsidRPr="00082281" w:rsidRDefault="00D51656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D51656" w:rsidRPr="00082281" w:rsidRDefault="00206685" w:rsidP="00352B6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 Masalah </w:t>
            </w:r>
          </w:p>
        </w:tc>
        <w:tc>
          <w:tcPr>
            <w:tcW w:w="4536" w:type="dxa"/>
          </w:tcPr>
          <w:p w:rsidR="00D51656" w:rsidRPr="00082281" w:rsidRDefault="00206685" w:rsidP="00352B67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Tidak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performance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 ketika dibutuhkan/indikasi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lengkap/ Inadekuat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tersedia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pasien 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proses/ pelayanan</w:t>
            </w:r>
          </w:p>
        </w:tc>
      </w:tr>
      <w:tr w:rsidR="00206685" w:rsidRPr="00082281" w:rsidTr="00770E57">
        <w:trPr>
          <w:jc w:val="center"/>
        </w:trPr>
        <w:tc>
          <w:tcPr>
            <w:tcW w:w="560" w:type="dxa"/>
            <w:vMerge w:val="restart"/>
          </w:tcPr>
          <w:p w:rsidR="00206685" w:rsidRPr="00082281" w:rsidRDefault="00206685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2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206685" w:rsidRPr="00082281" w:rsidRDefault="00206685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Proses/ Prosedur </w:t>
            </w:r>
          </w:p>
        </w:tc>
        <w:tc>
          <w:tcPr>
            <w:tcW w:w="2569" w:type="dxa"/>
          </w:tcPr>
          <w:p w:rsidR="00206685" w:rsidRPr="00082281" w:rsidRDefault="00206685" w:rsidP="00352B67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Proses</w:t>
            </w:r>
          </w:p>
        </w:tc>
        <w:tc>
          <w:tcPr>
            <w:tcW w:w="4536" w:type="dxa"/>
          </w:tcPr>
          <w:p w:rsidR="00206685" w:rsidRPr="00082281" w:rsidRDefault="00206685" w:rsidP="00352B67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Srining/ Pencegahan/ Medical check up klinis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Diagnosis/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Assessment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Prosedur/ Pengobatan/ Intervensi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General care/ Managemen</w:t>
            </w:r>
          </w:p>
          <w:p w:rsidR="00206685" w:rsidRPr="00082281" w:rsidRDefault="00206685" w:rsidP="00352B67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Test/ Investigasi</w:t>
            </w:r>
          </w:p>
        </w:tc>
      </w:tr>
      <w:tr w:rsidR="00206685" w:rsidRPr="00082281" w:rsidTr="00770E57">
        <w:trPr>
          <w:jc w:val="center"/>
        </w:trPr>
        <w:tc>
          <w:tcPr>
            <w:tcW w:w="560" w:type="dxa"/>
            <w:vMerge/>
          </w:tcPr>
          <w:p w:rsidR="00206685" w:rsidRPr="00082281" w:rsidRDefault="00206685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206685" w:rsidRPr="00082281" w:rsidRDefault="00206685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206685" w:rsidRPr="00082281" w:rsidRDefault="00E50907" w:rsidP="00352B67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206685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Tidak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 xml:space="preserve">perfprmance </w:t>
            </w:r>
            <w:r w:rsidRPr="00082281">
              <w:rPr>
                <w:rFonts w:ascii="Arial" w:hAnsi="Arial" w:cs="Arial"/>
                <w:sz w:val="22"/>
                <w:szCs w:val="22"/>
              </w:rPr>
              <w:t>ketika dibutuhkan/ indikasi</w:t>
            </w:r>
          </w:p>
          <w:p w:rsidR="00E50907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lengkap/ Inadekuat</w:t>
            </w:r>
          </w:p>
          <w:p w:rsidR="00E50907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Tidak tersedia </w:t>
            </w:r>
          </w:p>
          <w:p w:rsidR="00E50907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pasien</w:t>
            </w:r>
          </w:p>
          <w:p w:rsidR="00E50907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proses/ pengobatan/ prosedur</w:t>
            </w:r>
          </w:p>
          <w:p w:rsidR="00E50907" w:rsidRPr="00082281" w:rsidRDefault="00E50907" w:rsidP="00352B67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bagian tubuh/ sisi</w:t>
            </w:r>
          </w:p>
        </w:tc>
      </w:tr>
      <w:tr w:rsidR="009D46BB" w:rsidRPr="00082281" w:rsidTr="00770E57">
        <w:trPr>
          <w:jc w:val="center"/>
        </w:trPr>
        <w:tc>
          <w:tcPr>
            <w:tcW w:w="560" w:type="dxa"/>
            <w:vMerge w:val="restart"/>
          </w:tcPr>
          <w:p w:rsidR="009D46BB" w:rsidRPr="00082281" w:rsidRDefault="009D46BB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3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9D46BB" w:rsidRPr="00082281" w:rsidRDefault="009D46BB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Dokumentasi </w:t>
            </w:r>
          </w:p>
        </w:tc>
        <w:tc>
          <w:tcPr>
            <w:tcW w:w="2569" w:type="dxa"/>
          </w:tcPr>
          <w:p w:rsidR="009D46BB" w:rsidRPr="00082281" w:rsidRDefault="009D46BB" w:rsidP="00352B67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Dokumen yang terkait</w:t>
            </w:r>
          </w:p>
        </w:tc>
        <w:tc>
          <w:tcPr>
            <w:tcW w:w="4536" w:type="dxa"/>
          </w:tcPr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Order/ Permintaan Terkait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i/>
                <w:sz w:val="22"/>
                <w:szCs w:val="22"/>
              </w:rPr>
              <w:t>Chart/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 Rekam medik/ Assessmen/ Kondultasi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Check list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Form/ sertifikat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lastRenderedPageBreak/>
              <w:t>Insiden/ Informasi/ Kebijakan/ SOP/ Guideline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Lebel/ Stiker/ Identifikasi Bands/ Kartu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Surat/ E-mail/ Rekaman Komunikasi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Laporan/ Hasil/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Images</w:t>
            </w:r>
          </w:p>
        </w:tc>
      </w:tr>
      <w:tr w:rsidR="009D46BB" w:rsidRPr="00082281" w:rsidTr="00770E57">
        <w:trPr>
          <w:jc w:val="center"/>
        </w:trPr>
        <w:tc>
          <w:tcPr>
            <w:tcW w:w="560" w:type="dxa"/>
            <w:vMerge/>
          </w:tcPr>
          <w:p w:rsidR="009D46BB" w:rsidRPr="00082281" w:rsidRDefault="009D46BB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9D46BB" w:rsidRPr="00082281" w:rsidRDefault="009D46BB" w:rsidP="00082281">
            <w:pPr>
              <w:tabs>
                <w:tab w:val="left" w:pos="17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9D46BB" w:rsidRPr="00082281" w:rsidRDefault="009D46BB" w:rsidP="00352B67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9D46BB" w:rsidRPr="00082281" w:rsidRDefault="009D46BB" w:rsidP="00352B6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Dokumen hilang/ tidak tersedia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Terlambat mengakses dokumen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dokumen/ Salah orang</w:t>
            </w:r>
          </w:p>
          <w:p w:rsidR="009D46BB" w:rsidRPr="00082281" w:rsidRDefault="009D46BB" w:rsidP="00352B6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Tidak jelas/ Membingungkan/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Illegible</w:t>
            </w:r>
            <w:r w:rsidRPr="00082281">
              <w:rPr>
                <w:rFonts w:ascii="Arial" w:hAnsi="Arial" w:cs="Arial"/>
                <w:sz w:val="22"/>
                <w:szCs w:val="22"/>
              </w:rPr>
              <w:t>/ Informasi dalam dokumen tidak lengkap</w:t>
            </w:r>
          </w:p>
        </w:tc>
      </w:tr>
      <w:tr w:rsidR="00B66E61" w:rsidRPr="00082281" w:rsidTr="00770E57">
        <w:trPr>
          <w:trHeight w:val="841"/>
          <w:jc w:val="center"/>
        </w:trPr>
        <w:tc>
          <w:tcPr>
            <w:tcW w:w="560" w:type="dxa"/>
            <w:vMerge w:val="restart"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4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B66E61" w:rsidRPr="00082281" w:rsidRDefault="00B66E6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Infeksi </w:t>
            </w:r>
          </w:p>
          <w:p w:rsidR="00B66E61" w:rsidRPr="00082281" w:rsidRDefault="00B66E6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Nosokomial</w:t>
            </w:r>
          </w:p>
        </w:tc>
        <w:tc>
          <w:tcPr>
            <w:tcW w:w="2569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Tipe organisme </w:t>
            </w:r>
          </w:p>
        </w:tc>
        <w:tc>
          <w:tcPr>
            <w:tcW w:w="4536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Bakteri (Hospital Assosiated)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Virus Infection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Jamur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Parasit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Protozoa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Rickettsia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Prion (Partikel protein yang infeksius)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Organisme tidak terindentifikasi</w:t>
            </w:r>
          </w:p>
        </w:tc>
      </w:tr>
      <w:tr w:rsidR="00B66E61" w:rsidRPr="00082281" w:rsidTr="00770E57">
        <w:trPr>
          <w:jc w:val="center"/>
        </w:trPr>
        <w:tc>
          <w:tcPr>
            <w:tcW w:w="560" w:type="dxa"/>
            <w:vMerge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B66E61" w:rsidRPr="00082281" w:rsidRDefault="00B66E6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03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Tipe/ Bagian infeksi </w:t>
            </w:r>
          </w:p>
        </w:tc>
        <w:tc>
          <w:tcPr>
            <w:tcW w:w="4536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Bloodstream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Bagian yang dioperasi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Abses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Pneumonia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Kanul IV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Protesis infeksi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Drain/ tube urin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Jarang lunak </w:t>
            </w:r>
          </w:p>
        </w:tc>
      </w:tr>
      <w:tr w:rsidR="00B66E61" w:rsidRPr="00082281" w:rsidTr="00770E57">
        <w:trPr>
          <w:jc w:val="center"/>
        </w:trPr>
        <w:tc>
          <w:tcPr>
            <w:tcW w:w="560" w:type="dxa"/>
            <w:vMerge w:val="restart"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5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B66E61" w:rsidRPr="00082281" w:rsidRDefault="00B66E6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Medikasi/ Cairan Infus </w:t>
            </w:r>
          </w:p>
        </w:tc>
        <w:tc>
          <w:tcPr>
            <w:tcW w:w="2569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Medikasi/ Cairan Infus yang terkait </w:t>
            </w:r>
          </w:p>
        </w:tc>
        <w:tc>
          <w:tcPr>
            <w:tcW w:w="4536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Daftar medikasi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Daftar cairan infus</w:t>
            </w:r>
          </w:p>
        </w:tc>
      </w:tr>
      <w:tr w:rsidR="00B66E61" w:rsidRPr="00082281" w:rsidTr="00770E57">
        <w:trPr>
          <w:jc w:val="center"/>
        </w:trPr>
        <w:tc>
          <w:tcPr>
            <w:tcW w:w="560" w:type="dxa"/>
            <w:vMerge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penggunaan </w:t>
            </w:r>
          </w:p>
        </w:tc>
        <w:tc>
          <w:tcPr>
            <w:tcW w:w="4536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Peresepan medikasi/ cairan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Persiapan/ Dispensing infus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Pemaketan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Pengantaran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Pemberian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Suply/ pesan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Penyimpanan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Monitoring </w:t>
            </w:r>
          </w:p>
        </w:tc>
      </w:tr>
      <w:tr w:rsidR="00B66E61" w:rsidRPr="00082281" w:rsidTr="00770E57">
        <w:trPr>
          <w:jc w:val="center"/>
        </w:trPr>
        <w:tc>
          <w:tcPr>
            <w:tcW w:w="560" w:type="dxa"/>
            <w:vMerge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B66E61" w:rsidRPr="00082281" w:rsidRDefault="00B66E61" w:rsidP="00082281">
            <w:pPr>
              <w:tabs>
                <w:tab w:val="left" w:pos="17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pasien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obat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dosis/ kekuatan/ frekuensi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lastRenderedPageBreak/>
              <w:t>Salah formulasi/ presentasi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rute pemberian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jumlah/ kuantitas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dipensing label/ Instruksi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Kontraindikasi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penyimpanan 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Ommited medicine or dose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Obat kadalu</w:t>
            </w:r>
            <w:r w:rsidR="00257193" w:rsidRPr="00082281">
              <w:rPr>
                <w:rFonts w:ascii="Arial" w:hAnsi="Arial" w:cs="Arial"/>
                <w:sz w:val="22"/>
                <w:szCs w:val="22"/>
              </w:rPr>
              <w:t>w</w:t>
            </w:r>
            <w:r w:rsidRPr="00082281">
              <w:rPr>
                <w:rFonts w:ascii="Arial" w:hAnsi="Arial" w:cs="Arial"/>
                <w:sz w:val="22"/>
                <w:szCs w:val="22"/>
              </w:rPr>
              <w:t>arsa</w:t>
            </w:r>
          </w:p>
          <w:p w:rsidR="00B66E61" w:rsidRPr="00082281" w:rsidRDefault="00B66E61" w:rsidP="00352B67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i/>
                <w:sz w:val="22"/>
                <w:szCs w:val="22"/>
              </w:rPr>
              <w:t>Adverse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 drug reation (reaksi efek samping obat)</w:t>
            </w:r>
          </w:p>
        </w:tc>
      </w:tr>
      <w:tr w:rsidR="00423501" w:rsidRPr="00082281" w:rsidTr="00770E57">
        <w:trPr>
          <w:jc w:val="center"/>
        </w:trPr>
        <w:tc>
          <w:tcPr>
            <w:tcW w:w="560" w:type="dxa"/>
            <w:vMerge w:val="restart"/>
          </w:tcPr>
          <w:p w:rsidR="00423501" w:rsidRPr="00082281" w:rsidRDefault="0042350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6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423501" w:rsidRPr="00082281" w:rsidRDefault="0042350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Transfusi darah/ Produk darah </w:t>
            </w:r>
          </w:p>
        </w:tc>
        <w:tc>
          <w:tcPr>
            <w:tcW w:w="2569" w:type="dxa"/>
          </w:tcPr>
          <w:p w:rsidR="00423501" w:rsidRPr="00082281" w:rsidRDefault="00423501" w:rsidP="00770E57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Transfusi darah/ produk darah terkait </w:t>
            </w:r>
          </w:p>
        </w:tc>
        <w:tc>
          <w:tcPr>
            <w:tcW w:w="4536" w:type="dxa"/>
          </w:tcPr>
          <w:p w:rsidR="00423501" w:rsidRPr="00082281" w:rsidRDefault="00423501" w:rsidP="00352B67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Produk selular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Faktor pembekuan (clothing)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Albumin/ Plasma protein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Imunoglobin</w:t>
            </w:r>
          </w:p>
        </w:tc>
      </w:tr>
      <w:tr w:rsidR="00423501" w:rsidRPr="00082281" w:rsidTr="00770E57">
        <w:trPr>
          <w:jc w:val="center"/>
        </w:trPr>
        <w:tc>
          <w:tcPr>
            <w:tcW w:w="560" w:type="dxa"/>
            <w:vMerge/>
          </w:tcPr>
          <w:p w:rsidR="00423501" w:rsidRPr="00082281" w:rsidRDefault="0042350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423501" w:rsidRPr="00082281" w:rsidRDefault="0042350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423501" w:rsidRPr="00082281" w:rsidRDefault="00423501" w:rsidP="00770E57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tranfusi darah/ produk darah terkait </w:t>
            </w:r>
          </w:p>
        </w:tc>
        <w:tc>
          <w:tcPr>
            <w:tcW w:w="4536" w:type="dxa"/>
          </w:tcPr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Test pre transfusi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Peresepan darah terkait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Persiapan/ Dispensing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Pengantaran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Pemberian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Penyimpanan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Monitoring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Presentasi/ Pemaketan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i/>
                <w:sz w:val="22"/>
                <w:szCs w:val="22"/>
              </w:rPr>
              <w:t>Suply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/ Pesan </w:t>
            </w:r>
          </w:p>
        </w:tc>
      </w:tr>
      <w:tr w:rsidR="00423501" w:rsidRPr="00082281" w:rsidTr="00770E57">
        <w:trPr>
          <w:jc w:val="center"/>
        </w:trPr>
        <w:tc>
          <w:tcPr>
            <w:tcW w:w="560" w:type="dxa"/>
            <w:tcBorders>
              <w:top w:val="nil"/>
            </w:tcBorders>
          </w:tcPr>
          <w:p w:rsidR="00423501" w:rsidRPr="00082281" w:rsidRDefault="0042350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tcBorders>
              <w:top w:val="nil"/>
            </w:tcBorders>
          </w:tcPr>
          <w:p w:rsidR="00423501" w:rsidRPr="00082281" w:rsidRDefault="0042350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423501" w:rsidRPr="00082281" w:rsidRDefault="00423501" w:rsidP="00770E57">
            <w:pPr>
              <w:pStyle w:val="ListParagraph"/>
              <w:numPr>
                <w:ilvl w:val="0"/>
                <w:numId w:val="59"/>
              </w:numPr>
              <w:tabs>
                <w:tab w:val="left" w:pos="141"/>
              </w:tabs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pasien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darah/ Produk darah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dosis/ Frekuensi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jumlah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lebel dispensing/ Instruksi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Kontraindikasi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penyimpanan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Obat atau Dosis yang diabaikan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Darah kadalu</w:t>
            </w:r>
            <w:r w:rsidR="00257193" w:rsidRPr="00082281">
              <w:rPr>
                <w:rFonts w:ascii="Arial" w:hAnsi="Arial" w:cs="Arial"/>
                <w:sz w:val="22"/>
                <w:szCs w:val="22"/>
              </w:rPr>
              <w:t>w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arsa </w:t>
            </w:r>
          </w:p>
          <w:p w:rsidR="00423501" w:rsidRPr="00082281" w:rsidRDefault="00423501" w:rsidP="00352B67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Efek samping (Adverse effect)</w:t>
            </w:r>
          </w:p>
        </w:tc>
      </w:tr>
      <w:tr w:rsidR="00EA0213" w:rsidRPr="00082281" w:rsidTr="00770E57">
        <w:trPr>
          <w:jc w:val="center"/>
        </w:trPr>
        <w:tc>
          <w:tcPr>
            <w:tcW w:w="560" w:type="dxa"/>
            <w:vMerge w:val="restart"/>
          </w:tcPr>
          <w:p w:rsidR="00EA0213" w:rsidRPr="00082281" w:rsidRDefault="00EA0213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7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EA0213" w:rsidRPr="00082281" w:rsidRDefault="00EA0213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Nutrisi </w:t>
            </w:r>
          </w:p>
        </w:tc>
        <w:tc>
          <w:tcPr>
            <w:tcW w:w="2569" w:type="dxa"/>
          </w:tcPr>
          <w:p w:rsidR="00EA0213" w:rsidRPr="00082281" w:rsidRDefault="00EA0213" w:rsidP="004328E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Nutrisi yang</w:t>
            </w:r>
          </w:p>
        </w:tc>
        <w:tc>
          <w:tcPr>
            <w:tcW w:w="4536" w:type="dxa"/>
          </w:tcPr>
          <w:p w:rsidR="00EA0213" w:rsidRPr="00082281" w:rsidRDefault="00EA0213" w:rsidP="00352B67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Diet umum terkait 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Diet khusus</w:t>
            </w:r>
          </w:p>
        </w:tc>
      </w:tr>
      <w:tr w:rsidR="00EA0213" w:rsidRPr="00082281" w:rsidTr="00770E57">
        <w:trPr>
          <w:jc w:val="center"/>
        </w:trPr>
        <w:tc>
          <w:tcPr>
            <w:tcW w:w="560" w:type="dxa"/>
            <w:vMerge/>
          </w:tcPr>
          <w:p w:rsidR="00EA0213" w:rsidRPr="00082281" w:rsidRDefault="00EA0213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EA0213" w:rsidRPr="00082281" w:rsidRDefault="00EA0213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EA0213" w:rsidRPr="00082281" w:rsidRDefault="00EA0213" w:rsidP="004328E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Proses nutrisi</w:t>
            </w:r>
          </w:p>
        </w:tc>
        <w:tc>
          <w:tcPr>
            <w:tcW w:w="4536" w:type="dxa"/>
          </w:tcPr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Peresepan/ Permintaan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Persiapan/ Manufaktur/ Proses memasak 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Suply/ order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Presentation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lastRenderedPageBreak/>
              <w:t>Dispensing/ Alokasi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Pengantaran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Pemberian </w:t>
            </w:r>
          </w:p>
          <w:p w:rsidR="00EA0213" w:rsidRPr="00082281" w:rsidRDefault="00EB1755" w:rsidP="00352B67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P</w:t>
            </w:r>
            <w:r w:rsidR="00EA0213" w:rsidRPr="00082281">
              <w:rPr>
                <w:rFonts w:ascii="Arial" w:hAnsi="Arial" w:cs="Arial"/>
                <w:sz w:val="22"/>
                <w:szCs w:val="22"/>
              </w:rPr>
              <w:t>enyimpanan</w:t>
            </w:r>
          </w:p>
        </w:tc>
      </w:tr>
      <w:tr w:rsidR="00EA0213" w:rsidRPr="00082281" w:rsidTr="00770E57">
        <w:trPr>
          <w:jc w:val="center"/>
        </w:trPr>
        <w:tc>
          <w:tcPr>
            <w:tcW w:w="560" w:type="dxa"/>
            <w:vMerge/>
          </w:tcPr>
          <w:p w:rsidR="00EA0213" w:rsidRPr="00082281" w:rsidRDefault="00EA0213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EA0213" w:rsidRPr="00082281" w:rsidRDefault="00EA0213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EA0213" w:rsidRPr="00082281" w:rsidRDefault="00EA0213" w:rsidP="004328EF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pasien 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diet 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jumlah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frekunsi 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konsistensi</w:t>
            </w:r>
          </w:p>
          <w:p w:rsidR="00EA0213" w:rsidRPr="00082281" w:rsidRDefault="00EA0213" w:rsidP="00352B67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penyimpanan </w:t>
            </w:r>
          </w:p>
        </w:tc>
      </w:tr>
      <w:tr w:rsidR="00DD3A31" w:rsidRPr="00082281" w:rsidTr="00770E57">
        <w:trPr>
          <w:jc w:val="center"/>
        </w:trPr>
        <w:tc>
          <w:tcPr>
            <w:tcW w:w="560" w:type="dxa"/>
            <w:vMerge w:val="restart"/>
          </w:tcPr>
          <w:p w:rsidR="00DD3A31" w:rsidRPr="00082281" w:rsidRDefault="00DD3A3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8</w:t>
            </w:r>
            <w:r w:rsidR="00A109E0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1674" w:type="dxa"/>
            <w:vMerge w:val="restart"/>
          </w:tcPr>
          <w:p w:rsidR="00DD3A31" w:rsidRPr="00082281" w:rsidRDefault="00DD3A3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Oksigen / Gas </w:t>
            </w:r>
          </w:p>
        </w:tc>
        <w:tc>
          <w:tcPr>
            <w:tcW w:w="2569" w:type="dxa"/>
          </w:tcPr>
          <w:p w:rsidR="00DD3A31" w:rsidRPr="00082281" w:rsidRDefault="00DD3A31" w:rsidP="00B60BD0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9" w:hanging="39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Oksigen/ Gas terkait </w:t>
            </w:r>
          </w:p>
        </w:tc>
        <w:tc>
          <w:tcPr>
            <w:tcW w:w="4536" w:type="dxa"/>
          </w:tcPr>
          <w:p w:rsidR="00DD3A31" w:rsidRPr="00082281" w:rsidRDefault="00DD3A3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Daftar oksigen/ gas terkait </w:t>
            </w:r>
          </w:p>
        </w:tc>
      </w:tr>
      <w:tr w:rsidR="00DD3A31" w:rsidRPr="00082281" w:rsidTr="00770E57">
        <w:trPr>
          <w:jc w:val="center"/>
        </w:trPr>
        <w:tc>
          <w:tcPr>
            <w:tcW w:w="560" w:type="dxa"/>
            <w:vMerge/>
          </w:tcPr>
          <w:p w:rsidR="00DD3A31" w:rsidRPr="00082281" w:rsidRDefault="00DD3A3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DD3A31" w:rsidRPr="00082281" w:rsidRDefault="00DD3A3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DD3A31" w:rsidRPr="00082281" w:rsidRDefault="00DD3A31" w:rsidP="004328EF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9" w:hanging="39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Proses penggunaan </w:t>
            </w:r>
          </w:p>
        </w:tc>
        <w:tc>
          <w:tcPr>
            <w:tcW w:w="4536" w:type="dxa"/>
          </w:tcPr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Label Cilinder/ warna kode/ Index pin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Oksigen/ Gas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Peresepan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Pemberian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Pengantaran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Suply/ order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Penyimpanan </w:t>
            </w:r>
          </w:p>
        </w:tc>
      </w:tr>
      <w:tr w:rsidR="00DD3A31" w:rsidRPr="00082281" w:rsidTr="00770E57">
        <w:trPr>
          <w:jc w:val="center"/>
        </w:trPr>
        <w:tc>
          <w:tcPr>
            <w:tcW w:w="560" w:type="dxa"/>
            <w:vMerge/>
          </w:tcPr>
          <w:p w:rsidR="00DD3A31" w:rsidRPr="00082281" w:rsidRDefault="00DD3A31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DD3A31" w:rsidRPr="00082281" w:rsidRDefault="00DD3A31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DD3A31" w:rsidRPr="00082281" w:rsidRDefault="00DD3A31" w:rsidP="004328EF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9" w:hanging="39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pasien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gas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rate/ flow/ konsentrasi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Salah mode pengantaran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Kontraindikasi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Salah penyimpanan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Gagal pemberian </w:t>
            </w:r>
          </w:p>
          <w:p w:rsidR="00DD3A31" w:rsidRPr="00082281" w:rsidRDefault="00DD3A31" w:rsidP="00352B67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kontaminasi</w:t>
            </w:r>
          </w:p>
        </w:tc>
      </w:tr>
      <w:tr w:rsidR="0035768D" w:rsidRPr="00082281" w:rsidTr="00770E57">
        <w:trPr>
          <w:trHeight w:val="1691"/>
          <w:jc w:val="center"/>
        </w:trPr>
        <w:tc>
          <w:tcPr>
            <w:tcW w:w="560" w:type="dxa"/>
            <w:vMerge w:val="restart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9.</w:t>
            </w:r>
          </w:p>
        </w:tc>
        <w:tc>
          <w:tcPr>
            <w:tcW w:w="1674" w:type="dxa"/>
            <w:vMerge w:val="restart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Alat medis/ Alat kesehatan/ Equipment property</w:t>
            </w:r>
          </w:p>
        </w:tc>
        <w:tc>
          <w:tcPr>
            <w:tcW w:w="2569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Tipe alat medis/ Alat kesehatan/ Equipment property </w:t>
            </w:r>
          </w:p>
        </w:tc>
        <w:tc>
          <w:tcPr>
            <w:tcW w:w="4536" w:type="dxa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Daftar alat medis/ Alat kesehatan/ Equipment Property</w:t>
            </w:r>
          </w:p>
        </w:tc>
      </w:tr>
      <w:tr w:rsidR="0035768D" w:rsidRPr="00082281" w:rsidTr="00770E57">
        <w:trPr>
          <w:trHeight w:val="1691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Masalah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Presentation/ pemaketan tidak baik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Ketidak tersediaan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Inapropiate for task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bersih/ Tidak streril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Kegagalan/ Malfungsi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Dislodgement/ Miskoneksi/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Removal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1"/>
              </w:numPr>
              <w:tabs>
                <w:tab w:val="left" w:pos="1755"/>
              </w:tabs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i/>
                <w:sz w:val="22"/>
                <w:szCs w:val="22"/>
              </w:rPr>
              <w:t>User error</w:t>
            </w:r>
          </w:p>
        </w:tc>
      </w:tr>
      <w:tr w:rsidR="0035768D" w:rsidRPr="00082281" w:rsidTr="00770E57">
        <w:trPr>
          <w:trHeight w:val="3823"/>
          <w:jc w:val="center"/>
        </w:trPr>
        <w:tc>
          <w:tcPr>
            <w:tcW w:w="560" w:type="dxa"/>
            <w:vMerge w:val="restart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10.</w:t>
            </w:r>
          </w:p>
        </w:tc>
        <w:tc>
          <w:tcPr>
            <w:tcW w:w="1674" w:type="dxa"/>
            <w:vMerge w:val="restart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2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Perilaku pasien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kooperatif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Tidak pantas/ Sikap bermusuhan/ Kasar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Be</w:t>
            </w:r>
            <w:r w:rsidR="00BE6F12" w:rsidRPr="00082281">
              <w:rPr>
                <w:rFonts w:ascii="Arial" w:hAnsi="Arial" w:cs="Arial"/>
                <w:sz w:val="22"/>
                <w:szCs w:val="22"/>
              </w:rPr>
              <w:t>resiko</w:t>
            </w:r>
            <w:r w:rsidRPr="00082281">
              <w:rPr>
                <w:rFonts w:ascii="Arial" w:hAnsi="Arial" w:cs="Arial"/>
                <w:sz w:val="22"/>
                <w:szCs w:val="22"/>
              </w:rPr>
              <w:t>/ Sembrono/ Berbahaya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Masalah dengan penggunaan substensi/ Abuse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Menggangu (Harrassment)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Diskrikinasitif/ Berprasangka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Berkeliaran, Melarikan diri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3"/>
              </w:numPr>
              <w:tabs>
                <w:tab w:val="left" w:pos="1755"/>
              </w:tabs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Sengaja men</w:t>
            </w:r>
            <w:r w:rsidR="008C5819" w:rsidRPr="00082281">
              <w:rPr>
                <w:rFonts w:ascii="Arial" w:hAnsi="Arial" w:cs="Arial"/>
                <w:sz w:val="22"/>
                <w:szCs w:val="22"/>
              </w:rPr>
              <w:t>cidera</w:t>
            </w:r>
            <w:r w:rsidRPr="00082281">
              <w:rPr>
                <w:rFonts w:ascii="Arial" w:hAnsi="Arial" w:cs="Arial"/>
                <w:sz w:val="22"/>
                <w:szCs w:val="22"/>
              </w:rPr>
              <w:t>i diri, bunuh diri</w:t>
            </w:r>
          </w:p>
        </w:tc>
      </w:tr>
      <w:tr w:rsidR="0035768D" w:rsidRPr="00082281" w:rsidTr="00770E57">
        <w:trPr>
          <w:trHeight w:val="274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2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Aggression/ Assault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Agresi verbal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Kekerasan fisik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Kekerasan seksual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Kekerasan terhadap mayat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4"/>
              </w:numPr>
              <w:tabs>
                <w:tab w:val="left" w:pos="1755"/>
              </w:tabs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Ancaman nyawa</w:t>
            </w:r>
          </w:p>
        </w:tc>
      </w:tr>
      <w:tr w:rsidR="0035768D" w:rsidRPr="00082281" w:rsidTr="00770E57">
        <w:trPr>
          <w:trHeight w:val="998"/>
          <w:jc w:val="center"/>
        </w:trPr>
        <w:tc>
          <w:tcPr>
            <w:tcW w:w="560" w:type="dxa"/>
            <w:vMerge w:val="restart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11.</w:t>
            </w:r>
          </w:p>
        </w:tc>
        <w:tc>
          <w:tcPr>
            <w:tcW w:w="1674" w:type="dxa"/>
            <w:vMerge w:val="restart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Jatuh </w:t>
            </w: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Tipe Jatuh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Tersandung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Slip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Kolaps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Hilang keseimbangan</w:t>
            </w:r>
          </w:p>
        </w:tc>
      </w:tr>
      <w:tr w:rsidR="0035768D" w:rsidRPr="00082281" w:rsidTr="00770E57">
        <w:trPr>
          <w:trHeight w:val="998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Keterlibatan saat jatuh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Velbed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Tempat tidur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Kursi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Strecher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Toilet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Peralatan terapi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Tangga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Dibawa/ dibantu oleh orang lain</w:t>
            </w:r>
          </w:p>
        </w:tc>
      </w:tr>
      <w:tr w:rsidR="0035768D" w:rsidRPr="00082281" w:rsidTr="00770E57">
        <w:trPr>
          <w:trHeight w:val="998"/>
          <w:jc w:val="center"/>
        </w:trPr>
        <w:tc>
          <w:tcPr>
            <w:tcW w:w="560" w:type="dxa"/>
            <w:vMerge w:val="restart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12</w:t>
            </w:r>
          </w:p>
        </w:tc>
        <w:tc>
          <w:tcPr>
            <w:tcW w:w="1674" w:type="dxa"/>
            <w:vMerge w:val="restart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Kecelakaan </w:t>
            </w: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Benturan tumpul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Kontak dengan benda/ binatang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Kontak dengan orang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Hancur, remuk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Geseran kasar</w:t>
            </w:r>
          </w:p>
        </w:tc>
      </w:tr>
      <w:tr w:rsidR="0035768D" w:rsidRPr="00082281" w:rsidTr="00770E57">
        <w:trPr>
          <w:trHeight w:val="998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Serangan tajam/ tusukan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Cakaran, sayatan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Tusukan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Gigitan, sengatan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Serangan tajam lainnya</w:t>
            </w:r>
          </w:p>
        </w:tc>
      </w:tr>
      <w:tr w:rsidR="0035768D" w:rsidRPr="00082281" w:rsidTr="00770E57">
        <w:trPr>
          <w:trHeight w:val="561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Kejadian mekanik lain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Benturan akibat ledakan bom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Kontak dengan mesin</w:t>
            </w:r>
          </w:p>
        </w:tc>
      </w:tr>
      <w:tr w:rsidR="0035768D" w:rsidRPr="00082281" w:rsidTr="00770E57">
        <w:trPr>
          <w:trHeight w:val="561"/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Peristiwa mekanik lain  </w:t>
            </w:r>
          </w:p>
        </w:tc>
        <w:tc>
          <w:tcPr>
            <w:tcW w:w="4536" w:type="dxa"/>
          </w:tcPr>
          <w:p w:rsidR="0035768D" w:rsidRDefault="0035768D" w:rsidP="00EB1755">
            <w:pPr>
              <w:tabs>
                <w:tab w:val="left" w:pos="1755"/>
              </w:tabs>
              <w:spacing w:line="360" w:lineRule="auto"/>
              <w:ind w:left="459" w:hanging="425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F06E23" w:rsidRDefault="00F06E23" w:rsidP="00EB1755">
            <w:pPr>
              <w:tabs>
                <w:tab w:val="left" w:pos="1755"/>
              </w:tabs>
              <w:spacing w:line="360" w:lineRule="auto"/>
              <w:ind w:left="459" w:hanging="425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F06E23" w:rsidRPr="00EB1755" w:rsidRDefault="00F06E23" w:rsidP="00EB1755">
            <w:pPr>
              <w:tabs>
                <w:tab w:val="left" w:pos="1755"/>
              </w:tabs>
              <w:spacing w:line="360" w:lineRule="auto"/>
              <w:ind w:left="459" w:hanging="425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 w:val="restart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 w:val="restart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Mekanisme panas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Panas yang berlebihan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2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Dingin yang berlebihan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Ancaman pada pernafasan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Ancaman mekanik pernafasan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Tenggelam atau hampir tenggelam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Pembatasan oksigen- kekurangan tempat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Confinement to Oxygen-Definicent Place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tabs>
                <w:tab w:val="left" w:pos="175"/>
              </w:tabs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Paparan bahan kimia atau lainnya substansi lainnya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Keracunana bahan kimia atau substansi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Bahan kimia korosif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Mekanisme spesifik yang lain menyebabkan </w:t>
            </w:r>
            <w:r w:rsidR="008C5819" w:rsidRPr="00082281">
              <w:rPr>
                <w:rFonts w:ascii="Arial" w:hAnsi="Arial" w:cs="Arial"/>
                <w:sz w:val="22"/>
                <w:szCs w:val="22"/>
              </w:rPr>
              <w:t>cidera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Paparan listrik/ radiasi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Paparan suara/ getaran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Paparan terkena udara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Paparan karen gravitasi rendah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  <w:tcBorders>
              <w:bottom w:val="single" w:sz="4" w:space="0" w:color="000000" w:themeColor="text1"/>
            </w:tcBorders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Paparan karena dampak cuaca, bencana alam</w:t>
            </w:r>
          </w:p>
        </w:tc>
        <w:tc>
          <w:tcPr>
            <w:tcW w:w="4536" w:type="dxa"/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ind w:left="459" w:hanging="425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 w:val="restart"/>
            <w:tcBorders>
              <w:right w:val="single" w:sz="4" w:space="0" w:color="auto"/>
            </w:tcBorders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13.</w:t>
            </w:r>
          </w:p>
        </w:tc>
        <w:tc>
          <w:tcPr>
            <w:tcW w:w="1674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Infrastruktur/ Bangunan/ Benda lain yang terpasang tetap</w:t>
            </w: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Keterlibatan Sruktur/ bangunan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Daftar struktur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Daftar Bangunan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7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Daftar Furniture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  <w:vMerge/>
            <w:tcBorders>
              <w:right w:val="single" w:sz="4" w:space="0" w:color="auto"/>
            </w:tcBorders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Masalah </w:t>
            </w:r>
          </w:p>
        </w:tc>
        <w:tc>
          <w:tcPr>
            <w:tcW w:w="4536" w:type="dxa"/>
          </w:tcPr>
          <w:p w:rsidR="0035768D" w:rsidRPr="00082281" w:rsidRDefault="0035768D" w:rsidP="00352B67">
            <w:pPr>
              <w:pStyle w:val="ListParagraph"/>
              <w:numPr>
                <w:ilvl w:val="0"/>
                <w:numId w:val="8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Inadekuat </w:t>
            </w:r>
          </w:p>
          <w:p w:rsidR="0035768D" w:rsidRPr="00082281" w:rsidRDefault="0035768D" w:rsidP="00352B67">
            <w:pPr>
              <w:pStyle w:val="ListParagraph"/>
              <w:numPr>
                <w:ilvl w:val="0"/>
                <w:numId w:val="88"/>
              </w:numPr>
              <w:spacing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Damaged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 xml:space="preserve">/ </w:t>
            </w:r>
            <w:r w:rsidR="005A0FFD">
              <w:rPr>
                <w:rFonts w:ascii="Arial" w:hAnsi="Arial" w:cs="Arial"/>
                <w:i/>
                <w:sz w:val="22"/>
                <w:szCs w:val="22"/>
                <w:lang w:val="en-ID"/>
              </w:rPr>
              <w:t xml:space="preserve">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Faulty/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0FFD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Worn </w:t>
            </w:r>
          </w:p>
        </w:tc>
      </w:tr>
      <w:tr w:rsidR="0035768D" w:rsidRPr="00082281" w:rsidTr="00770E57">
        <w:trPr>
          <w:jc w:val="center"/>
        </w:trPr>
        <w:tc>
          <w:tcPr>
            <w:tcW w:w="560" w:type="dxa"/>
          </w:tcPr>
          <w:p w:rsidR="0035768D" w:rsidRPr="00082281" w:rsidRDefault="0035768D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14.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35768D" w:rsidRPr="00082281" w:rsidRDefault="0035768D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Resource/</w:t>
            </w: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Manajemen organisai</w:t>
            </w:r>
          </w:p>
        </w:tc>
        <w:tc>
          <w:tcPr>
            <w:tcW w:w="2569" w:type="dxa"/>
          </w:tcPr>
          <w:p w:rsidR="0035768D" w:rsidRPr="00082281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Beban kerja manajemen yang berlebih </w:t>
            </w:r>
          </w:p>
          <w:p w:rsidR="0035768D" w:rsidRPr="00082281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Ketersediaan/ keadejuat tempat tidur/ pelayanan</w:t>
            </w:r>
          </w:p>
          <w:p w:rsidR="0035768D" w:rsidRPr="00082281" w:rsidRDefault="002D2984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Sumber </w:t>
            </w:r>
            <w:r w:rsidR="0035768D" w:rsidRPr="00082281">
              <w:rPr>
                <w:rFonts w:ascii="Arial" w:hAnsi="Arial" w:cs="Arial"/>
                <w:sz w:val="22"/>
                <w:szCs w:val="22"/>
              </w:rPr>
              <w:t xml:space="preserve">Daya Manusia </w:t>
            </w:r>
          </w:p>
          <w:p w:rsidR="0035768D" w:rsidRPr="00F06E23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Ketersediaan/ keadekuatan staf </w:t>
            </w:r>
          </w:p>
          <w:p w:rsidR="0035768D" w:rsidRPr="00082281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Organisasi/ Tim</w:t>
            </w:r>
          </w:p>
          <w:p w:rsidR="0035768D" w:rsidRPr="00082281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Protocol/ Kebijakan/ SOP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Guideline</w:t>
            </w:r>
          </w:p>
          <w:p w:rsidR="0035768D" w:rsidRPr="00082281" w:rsidRDefault="0035768D" w:rsidP="004328EF">
            <w:pPr>
              <w:pStyle w:val="ListParagraph"/>
              <w:numPr>
                <w:ilvl w:val="0"/>
                <w:numId w:val="89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Ketersediaan/ 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>Adequacy</w:t>
            </w:r>
          </w:p>
        </w:tc>
        <w:tc>
          <w:tcPr>
            <w:tcW w:w="4536" w:type="dxa"/>
          </w:tcPr>
          <w:p w:rsidR="0035768D" w:rsidRPr="00082281" w:rsidRDefault="0035768D" w:rsidP="00EB1755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BB3" w:rsidRPr="00082281" w:rsidTr="00770E57">
        <w:trPr>
          <w:jc w:val="center"/>
        </w:trPr>
        <w:tc>
          <w:tcPr>
            <w:tcW w:w="560" w:type="dxa"/>
          </w:tcPr>
          <w:p w:rsidR="000B4BB3" w:rsidRPr="00082281" w:rsidRDefault="000B4BB3" w:rsidP="00082281">
            <w:pPr>
              <w:tabs>
                <w:tab w:val="left" w:pos="17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15.</w:t>
            </w:r>
          </w:p>
        </w:tc>
        <w:tc>
          <w:tcPr>
            <w:tcW w:w="1674" w:type="dxa"/>
          </w:tcPr>
          <w:p w:rsidR="000B4BB3" w:rsidRPr="00082281" w:rsidRDefault="000B4BB3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Laboratorium/ Patologi </w:t>
            </w:r>
          </w:p>
        </w:tc>
        <w:tc>
          <w:tcPr>
            <w:tcW w:w="2569" w:type="dxa"/>
          </w:tcPr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Pengambilan / </w:t>
            </w:r>
            <w:r w:rsidR="007852BD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Pick up </w:t>
            </w:r>
            <w:bookmarkStart w:id="0" w:name="_GoBack"/>
            <w:bookmarkEnd w:id="0"/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Transport</w:t>
            </w:r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Sorting</w:t>
            </w:r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Data entry</w:t>
            </w:r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Prosesing</w:t>
            </w:r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Verifikasi/ Validesi</w:t>
            </w:r>
          </w:p>
          <w:p w:rsidR="000B4BB3" w:rsidRPr="00082281" w:rsidRDefault="000B4BB3" w:rsidP="004328EF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Hasil </w:t>
            </w:r>
          </w:p>
        </w:tc>
        <w:tc>
          <w:tcPr>
            <w:tcW w:w="4536" w:type="dxa"/>
          </w:tcPr>
          <w:p w:rsidR="000B4BB3" w:rsidRPr="00082281" w:rsidRDefault="000B4BB3" w:rsidP="00EB1755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</w:tbl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Pr="00082281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D25C18" w:rsidRDefault="00D25C18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310A09" w:rsidRPr="00F06E23" w:rsidRDefault="00310A09" w:rsidP="00082281">
      <w:pPr>
        <w:tabs>
          <w:tab w:val="left" w:pos="1755"/>
        </w:tabs>
        <w:spacing w:line="360" w:lineRule="auto"/>
        <w:ind w:left="142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06E23" w:rsidRDefault="00F06E23" w:rsidP="00082281">
      <w:pPr>
        <w:tabs>
          <w:tab w:val="left" w:pos="381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B4BB3" w:rsidRDefault="008B4D5A" w:rsidP="00082281">
      <w:pPr>
        <w:tabs>
          <w:tab w:val="left" w:pos="381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lastRenderedPageBreak/>
        <w:t>Lampiran 3</w:t>
      </w:r>
    </w:p>
    <w:p w:rsidR="00A45F2B" w:rsidRPr="00A45F2B" w:rsidRDefault="00A45F2B" w:rsidP="00082281">
      <w:pPr>
        <w:tabs>
          <w:tab w:val="left" w:pos="381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B4BB3" w:rsidRPr="00082281" w:rsidRDefault="000B4BB3" w:rsidP="00082281">
      <w:pPr>
        <w:tabs>
          <w:tab w:val="left" w:pos="381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082281">
        <w:rPr>
          <w:rFonts w:ascii="Arial" w:eastAsia="Calibri" w:hAnsi="Arial" w:cs="Arial"/>
          <w:sz w:val="22"/>
          <w:szCs w:val="22"/>
          <w:lang w:val="id-ID"/>
        </w:rPr>
        <w:t>FAKTOR KONTRIBUTOR, KOMPONEN &amp; SUBKOMPONEN</w:t>
      </w:r>
    </w:p>
    <w:p w:rsidR="000B4BB3" w:rsidRPr="00082281" w:rsidRDefault="000B4BB3" w:rsidP="00082281">
      <w:pPr>
        <w:tabs>
          <w:tab w:val="left" w:pos="381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0B4BB3" w:rsidRPr="00082281" w:rsidRDefault="000B4BB3" w:rsidP="00352B67">
      <w:pPr>
        <w:pStyle w:val="ListParagraph"/>
        <w:numPr>
          <w:ilvl w:val="0"/>
          <w:numId w:val="1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FAKTOR KONTRIBUTOR EKSTERNAL / DI LUAR RS</w:t>
      </w:r>
      <w:r w:rsidR="004037FA" w:rsidRPr="00082281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0B4BB3" w:rsidRPr="00082281" w:rsidTr="007E0463">
        <w:tc>
          <w:tcPr>
            <w:tcW w:w="6237" w:type="dxa"/>
          </w:tcPr>
          <w:p w:rsidR="00CD367F" w:rsidRPr="00CD367F" w:rsidRDefault="00CD367F" w:rsidP="00A45F2B">
            <w:pPr>
              <w:pStyle w:val="ListParagraph"/>
              <w:spacing w:line="360" w:lineRule="auto"/>
              <w:ind w:left="34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0B4BB3" w:rsidRPr="00082281" w:rsidRDefault="007E0463" w:rsidP="00A45F2B">
            <w:pPr>
              <w:pStyle w:val="ListParagraph"/>
              <w:spacing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</w:tr>
      <w:tr w:rsidR="000B4BB3" w:rsidRPr="00082281" w:rsidTr="007E0463">
        <w:tc>
          <w:tcPr>
            <w:tcW w:w="6237" w:type="dxa"/>
          </w:tcPr>
          <w:p w:rsidR="000B4BB3" w:rsidRPr="00082281" w:rsidRDefault="007E0463" w:rsidP="00352B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Regulator dan ekonomi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Peraturan &amp; Kebijakan Depkes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Peraturan Nasional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Hubungan dengan organisasi lain </w:t>
            </w:r>
          </w:p>
        </w:tc>
      </w:tr>
    </w:tbl>
    <w:p w:rsidR="007E0463" w:rsidRDefault="007E0463" w:rsidP="00082281">
      <w:pPr>
        <w:tabs>
          <w:tab w:val="left" w:pos="381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D367F" w:rsidRDefault="00CD367F" w:rsidP="00082281">
      <w:pPr>
        <w:tabs>
          <w:tab w:val="left" w:pos="381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7E0463" w:rsidRPr="00082281" w:rsidRDefault="007E0463" w:rsidP="00352B67">
      <w:pPr>
        <w:pStyle w:val="ListParagraph"/>
        <w:numPr>
          <w:ilvl w:val="0"/>
          <w:numId w:val="19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FAKTOR KONTRIBUTOR ORGANISASI &amp; MANAJEMEN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859"/>
        <w:gridCol w:w="4678"/>
      </w:tblGrid>
      <w:tr w:rsidR="007E0463" w:rsidRPr="00082281" w:rsidTr="00F06E23">
        <w:tc>
          <w:tcPr>
            <w:tcW w:w="3859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7E0463" w:rsidRPr="00082281" w:rsidRDefault="007E0463" w:rsidP="00CD367F">
            <w:pPr>
              <w:pStyle w:val="ListParagraph"/>
              <w:spacing w:before="60"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7E0463" w:rsidRPr="00CD367F" w:rsidRDefault="007E0463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Sub komponen</w:t>
            </w:r>
          </w:p>
        </w:tc>
      </w:tr>
      <w:tr w:rsidR="007E0463" w:rsidRPr="00082281" w:rsidTr="00F06E23">
        <w:tc>
          <w:tcPr>
            <w:tcW w:w="3859" w:type="dxa"/>
          </w:tcPr>
          <w:p w:rsidR="007E0463" w:rsidRPr="00082281" w:rsidRDefault="007E0463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Organisasi &amp; Manajemen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Struktur Organisasi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Pengawasan</w:t>
            </w:r>
          </w:p>
          <w:p w:rsidR="007E0463" w:rsidRPr="00082281" w:rsidRDefault="00684CB7" w:rsidP="00352B67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Jenjang </w:t>
            </w:r>
            <w:r w:rsidR="007E0463" w:rsidRPr="00082281">
              <w:rPr>
                <w:rFonts w:ascii="Arial" w:hAnsi="Arial" w:cs="Arial"/>
                <w:sz w:val="22"/>
                <w:szCs w:val="22"/>
              </w:rPr>
              <w:t xml:space="preserve">Pengambilan Keputusan </w:t>
            </w:r>
          </w:p>
        </w:tc>
      </w:tr>
      <w:tr w:rsidR="007E0463" w:rsidRPr="00082281" w:rsidTr="00F06E23">
        <w:tc>
          <w:tcPr>
            <w:tcW w:w="3859" w:type="dxa"/>
          </w:tcPr>
          <w:p w:rsidR="007E0463" w:rsidRPr="00082281" w:rsidRDefault="007E0463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Kebijakan, Standar &amp; Tujuan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Tujuan &amp; Misi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Penyusutan Fungsi Manajemen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Kontrak Servis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Sumber Keuangan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Pelayanan Informasi 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Kebijakan diklat</w:t>
            </w:r>
          </w:p>
          <w:p w:rsidR="007E0463" w:rsidRPr="00082281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Prosedur &amp; Kebijakan </w:t>
            </w:r>
          </w:p>
          <w:p w:rsidR="00A45F2B" w:rsidRPr="00A45F2B" w:rsidRDefault="007E0463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Fasilitas &amp; Perlengkapan</w:t>
            </w:r>
          </w:p>
          <w:p w:rsidR="00A45F2B" w:rsidRPr="00082281" w:rsidRDefault="00A45F2B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Manajemen Resiko </w:t>
            </w:r>
          </w:p>
          <w:p w:rsidR="00A45F2B" w:rsidRPr="00082281" w:rsidRDefault="00A45F2B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Manajemen K3</w:t>
            </w:r>
          </w:p>
          <w:p w:rsidR="007E0463" w:rsidRPr="00082281" w:rsidRDefault="00A45F2B" w:rsidP="00352B67">
            <w:pPr>
              <w:pStyle w:val="ListParagraph"/>
              <w:numPr>
                <w:ilvl w:val="0"/>
                <w:numId w:val="22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Quality Improvement</w:t>
            </w:r>
            <w:r w:rsidR="007E0463" w:rsidRPr="000822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E0463" w:rsidRPr="00082281" w:rsidTr="00F06E23">
        <w:tc>
          <w:tcPr>
            <w:tcW w:w="3859" w:type="dxa"/>
          </w:tcPr>
          <w:p w:rsidR="007E0463" w:rsidRPr="00082281" w:rsidRDefault="0035604A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Administrasi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 w:hanging="360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7E0463" w:rsidRPr="00082281" w:rsidRDefault="0035604A" w:rsidP="00CD367F">
            <w:pPr>
              <w:pStyle w:val="ListParagraph"/>
              <w:spacing w:before="60" w:line="360" w:lineRule="auto"/>
              <w:ind w:left="459" w:hanging="36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Sistem administrasi </w:t>
            </w:r>
          </w:p>
        </w:tc>
      </w:tr>
      <w:tr w:rsidR="007E0463" w:rsidRPr="00082281" w:rsidTr="00F06E23">
        <w:tc>
          <w:tcPr>
            <w:tcW w:w="3859" w:type="dxa"/>
          </w:tcPr>
          <w:p w:rsidR="007E0463" w:rsidRPr="00082281" w:rsidRDefault="0035604A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Budaya keselamatan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E0463" w:rsidRPr="00082281" w:rsidRDefault="0035604A" w:rsidP="00352B67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Atitude kerja </w:t>
            </w: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Dukungan manajemen seluruh staf</w:t>
            </w:r>
          </w:p>
        </w:tc>
      </w:tr>
      <w:tr w:rsidR="007E0463" w:rsidRPr="00082281" w:rsidTr="00F06E23">
        <w:trPr>
          <w:trHeight w:val="1579"/>
        </w:trPr>
        <w:tc>
          <w:tcPr>
            <w:tcW w:w="3859" w:type="dxa"/>
          </w:tcPr>
          <w:p w:rsidR="007E0463" w:rsidRPr="00082281" w:rsidRDefault="0035604A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SDM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E0463" w:rsidRPr="00082281" w:rsidRDefault="0035604A" w:rsidP="00352B67">
            <w:pPr>
              <w:pStyle w:val="ListParagraph"/>
              <w:numPr>
                <w:ilvl w:val="0"/>
                <w:numId w:val="24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Ketersediaan </w:t>
            </w:r>
          </w:p>
          <w:p w:rsidR="00684CB7" w:rsidRPr="00082281" w:rsidRDefault="0035604A" w:rsidP="00352B67">
            <w:pPr>
              <w:pStyle w:val="ListParagraph"/>
              <w:numPr>
                <w:ilvl w:val="0"/>
                <w:numId w:val="24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Tingkat Pendidikan &amp; Keterampilan Staf yang berbeda</w:t>
            </w:r>
          </w:p>
          <w:p w:rsidR="0035604A" w:rsidRPr="00082281" w:rsidRDefault="00684CB7" w:rsidP="00352B67">
            <w:pPr>
              <w:pStyle w:val="ListParagraph"/>
              <w:numPr>
                <w:ilvl w:val="0"/>
                <w:numId w:val="24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Beban kerja yang optimal </w:t>
            </w:r>
          </w:p>
        </w:tc>
      </w:tr>
      <w:tr w:rsidR="0035604A" w:rsidRPr="00082281" w:rsidTr="00F06E23">
        <w:tc>
          <w:tcPr>
            <w:tcW w:w="3859" w:type="dxa"/>
          </w:tcPr>
          <w:p w:rsidR="0035604A" w:rsidRPr="00082281" w:rsidRDefault="0035604A" w:rsidP="004A3901">
            <w:pPr>
              <w:pStyle w:val="ListParagraph"/>
              <w:spacing w:before="12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Diklat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tabs>
                <w:tab w:val="left" w:pos="381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35604A" w:rsidRPr="00082281" w:rsidRDefault="0035604A" w:rsidP="00CD367F">
            <w:pPr>
              <w:tabs>
                <w:tab w:val="left" w:pos="381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Dilat Mnajemen Training Pelatihan/ Refreshing </w:t>
            </w:r>
          </w:p>
        </w:tc>
      </w:tr>
    </w:tbl>
    <w:p w:rsidR="0035604A" w:rsidRDefault="0035604A" w:rsidP="00CD367F">
      <w:pPr>
        <w:pStyle w:val="ListParagraph"/>
        <w:spacing w:before="60" w:line="360" w:lineRule="auto"/>
        <w:rPr>
          <w:rFonts w:ascii="Arial" w:hAnsi="Arial" w:cs="Arial"/>
          <w:sz w:val="22"/>
          <w:szCs w:val="22"/>
          <w:lang w:val="en-ID"/>
        </w:rPr>
      </w:pPr>
    </w:p>
    <w:p w:rsidR="00A45F2B" w:rsidRPr="00A45F2B" w:rsidRDefault="0035604A" w:rsidP="00352B67">
      <w:pPr>
        <w:pStyle w:val="ListParagraph"/>
        <w:numPr>
          <w:ilvl w:val="0"/>
          <w:numId w:val="19"/>
        </w:numPr>
        <w:spacing w:before="60" w:line="360" w:lineRule="auto"/>
        <w:ind w:left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 xml:space="preserve">FAKTOR LINGKUNGAN KERJA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859"/>
        <w:gridCol w:w="4678"/>
      </w:tblGrid>
      <w:tr w:rsidR="0035604A" w:rsidRPr="00082281" w:rsidTr="00A45F2B">
        <w:tc>
          <w:tcPr>
            <w:tcW w:w="3859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35604A" w:rsidRPr="00082281" w:rsidRDefault="0035604A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35604A" w:rsidRPr="00082281" w:rsidRDefault="0035604A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Sub </w:t>
            </w:r>
            <w:r w:rsidR="00A45F2B"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</w:tr>
      <w:tr w:rsidR="0035604A" w:rsidRPr="00082281" w:rsidTr="00A45F2B">
        <w:tc>
          <w:tcPr>
            <w:tcW w:w="3859" w:type="dxa"/>
          </w:tcPr>
          <w:p w:rsidR="0035604A" w:rsidRPr="00082281" w:rsidRDefault="0035604A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Desain dan Bangunan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5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Manajemen Pemeliharaan </w:t>
            </w: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5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Penilaian Ergonomik</w:t>
            </w: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5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Fungsionalitas  </w:t>
            </w:r>
          </w:p>
        </w:tc>
      </w:tr>
      <w:tr w:rsidR="0035604A" w:rsidRPr="00082281" w:rsidTr="00A45F2B">
        <w:tc>
          <w:tcPr>
            <w:tcW w:w="3859" w:type="dxa"/>
          </w:tcPr>
          <w:p w:rsidR="0035604A" w:rsidRPr="00082281" w:rsidRDefault="0035604A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Lingkungan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6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House keeping </w:t>
            </w: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6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Pengawasan Lingkungan Fisik </w:t>
            </w:r>
          </w:p>
          <w:p w:rsidR="0035604A" w:rsidRPr="00082281" w:rsidRDefault="0035604A" w:rsidP="00352B67">
            <w:pPr>
              <w:pStyle w:val="ListParagraph"/>
              <w:numPr>
                <w:ilvl w:val="0"/>
                <w:numId w:val="26"/>
              </w:numPr>
              <w:spacing w:before="60" w:line="360" w:lineRule="auto"/>
              <w:ind w:left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Perpindahan Paisen antara Ruangan </w:t>
            </w:r>
          </w:p>
        </w:tc>
      </w:tr>
      <w:tr w:rsidR="0035604A" w:rsidRPr="00082281" w:rsidTr="00A45F2B">
        <w:tc>
          <w:tcPr>
            <w:tcW w:w="3859" w:type="dxa"/>
          </w:tcPr>
          <w:p w:rsidR="0035604A" w:rsidRPr="00082281" w:rsidRDefault="0035604A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Peralatan/ sarana/ prasarana 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35604A" w:rsidRPr="00082281" w:rsidRDefault="009D7D63" w:rsidP="00352B6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Malfungsi Alat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Ketidaktersediaan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Manajemen Pemeliharaan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Fungsionalitas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Desain, Penggunaan &amp;</w:t>
            </w:r>
            <w:r w:rsidRPr="00082281">
              <w:rPr>
                <w:rFonts w:ascii="Arial" w:hAnsi="Arial" w:cs="Arial"/>
                <w:i/>
                <w:sz w:val="22"/>
                <w:szCs w:val="22"/>
              </w:rPr>
              <w:t xml:space="preserve">Maintenance 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Peralatan </w:t>
            </w:r>
          </w:p>
        </w:tc>
      </w:tr>
    </w:tbl>
    <w:p w:rsidR="00EE3B7A" w:rsidRDefault="00EE3B7A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D7D63" w:rsidRPr="00082281" w:rsidRDefault="009D7D63" w:rsidP="00352B67">
      <w:pPr>
        <w:pStyle w:val="ListParagraph"/>
        <w:numPr>
          <w:ilvl w:val="0"/>
          <w:numId w:val="19"/>
        </w:numPr>
        <w:spacing w:before="60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FAKTOR KONTRIBUSI : TIM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859"/>
        <w:gridCol w:w="4678"/>
      </w:tblGrid>
      <w:tr w:rsidR="009D7D63" w:rsidRPr="00082281" w:rsidTr="00A45F2B">
        <w:tc>
          <w:tcPr>
            <w:tcW w:w="3859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D7D63" w:rsidRPr="00082281" w:rsidRDefault="009D7D63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  <w:tc>
          <w:tcPr>
            <w:tcW w:w="4678" w:type="dxa"/>
          </w:tcPr>
          <w:p w:rsidR="00CD367F" w:rsidRPr="00CD367F" w:rsidRDefault="00CD367F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D7D63" w:rsidRPr="00082281" w:rsidRDefault="009D7D63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Sub komponen</w:t>
            </w:r>
          </w:p>
        </w:tc>
      </w:tr>
      <w:tr w:rsidR="009D7D63" w:rsidRPr="00082281" w:rsidTr="00A45F2B">
        <w:trPr>
          <w:trHeight w:val="761"/>
        </w:trPr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Supervisi &amp; Konsultasi </w:t>
            </w:r>
          </w:p>
        </w:tc>
        <w:tc>
          <w:tcPr>
            <w:tcW w:w="4678" w:type="dxa"/>
          </w:tcPr>
          <w:p w:rsidR="00CD367F" w:rsidRPr="00CD367F" w:rsidRDefault="00CD367F" w:rsidP="00B02820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8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Adanya kemauan staf junior berkomunikasi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8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Cepat Tanggap </w:t>
            </w:r>
          </w:p>
        </w:tc>
      </w:tr>
      <w:tr w:rsidR="009D7D63" w:rsidRPr="00082281" w:rsidTr="00A45F2B"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Konsistensi </w:t>
            </w:r>
          </w:p>
        </w:tc>
        <w:tc>
          <w:tcPr>
            <w:tcW w:w="4678" w:type="dxa"/>
          </w:tcPr>
          <w:p w:rsidR="00CD367F" w:rsidRPr="00CD367F" w:rsidRDefault="00CD367F" w:rsidP="00B02820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9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Keselamatan antar profesi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29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Kesamaan tugas antar staf yang setingkat </w:t>
            </w:r>
          </w:p>
        </w:tc>
      </w:tr>
      <w:tr w:rsidR="009D7D63" w:rsidRPr="00082281" w:rsidTr="00A45F2B"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Kepemimpinana &amp; Tanggung Jawab </w:t>
            </w:r>
          </w:p>
        </w:tc>
        <w:tc>
          <w:tcPr>
            <w:tcW w:w="4678" w:type="dxa"/>
          </w:tcPr>
          <w:p w:rsidR="00CD367F" w:rsidRPr="00CD367F" w:rsidRDefault="00CD367F" w:rsidP="00B02820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0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Kepemimpinana Efektif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0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Job Desc jelas</w:t>
            </w:r>
          </w:p>
        </w:tc>
      </w:tr>
      <w:tr w:rsidR="009D7D63" w:rsidRPr="00082281" w:rsidTr="00A45F2B"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Respon terhadap Insiden </w:t>
            </w:r>
          </w:p>
        </w:tc>
        <w:tc>
          <w:tcPr>
            <w:tcW w:w="4678" w:type="dxa"/>
          </w:tcPr>
          <w:p w:rsidR="00CD367F" w:rsidRPr="00CD367F" w:rsidRDefault="00CD367F" w:rsidP="00B02820">
            <w:pPr>
              <w:pStyle w:val="ListParagraph"/>
              <w:spacing w:before="60" w:line="360" w:lineRule="auto"/>
              <w:ind w:left="34"/>
              <w:jc w:val="left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D7D63" w:rsidRPr="00082281" w:rsidRDefault="009D7D63" w:rsidP="00B02820">
            <w:pPr>
              <w:pStyle w:val="ListParagraph"/>
              <w:spacing w:before="60" w:line="360" w:lineRule="auto"/>
              <w:ind w:left="3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Dukungan peers setelah insiden </w:t>
            </w:r>
          </w:p>
        </w:tc>
      </w:tr>
    </w:tbl>
    <w:p w:rsidR="00EE3B7A" w:rsidRDefault="00EE3B7A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D7D63" w:rsidRPr="00082281" w:rsidRDefault="009D7D63" w:rsidP="00352B67">
      <w:pPr>
        <w:pStyle w:val="ListParagraph"/>
        <w:numPr>
          <w:ilvl w:val="0"/>
          <w:numId w:val="19"/>
        </w:numPr>
        <w:spacing w:before="60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 xml:space="preserve">FAKTOR KONTRIBUTOR : PETUGAS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3859"/>
        <w:gridCol w:w="4678"/>
      </w:tblGrid>
      <w:tr w:rsidR="009D7D63" w:rsidRPr="00082281" w:rsidTr="00A45F2B">
        <w:tc>
          <w:tcPr>
            <w:tcW w:w="3859" w:type="dxa"/>
          </w:tcPr>
          <w:p w:rsidR="004A3901" w:rsidRPr="004A3901" w:rsidRDefault="004A3901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D7D63" w:rsidRPr="00082281" w:rsidRDefault="009D7D63" w:rsidP="00CD367F">
            <w:pPr>
              <w:pStyle w:val="ListParagraph"/>
              <w:spacing w:before="60" w:line="360" w:lineRule="auto"/>
              <w:ind w:left="6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Komponen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D7D63" w:rsidRPr="00082281" w:rsidRDefault="009D7D63" w:rsidP="00CD367F">
            <w:pPr>
              <w:pStyle w:val="ListParagraph"/>
              <w:spacing w:before="60"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Sub komponen</w:t>
            </w:r>
          </w:p>
        </w:tc>
      </w:tr>
      <w:tr w:rsidR="009D7D63" w:rsidRPr="00082281" w:rsidTr="00A45F2B"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Kompetensi 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Verifikasi Kualifikasi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1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Verifikasi Pengetahuan &amp; Keterampilan </w:t>
            </w:r>
          </w:p>
        </w:tc>
      </w:tr>
      <w:tr w:rsidR="009D7D63" w:rsidRPr="00082281" w:rsidTr="00A45F2B">
        <w:tc>
          <w:tcPr>
            <w:tcW w:w="3859" w:type="dxa"/>
          </w:tcPr>
          <w:p w:rsidR="009D7D63" w:rsidRPr="00082281" w:rsidRDefault="009D7D63" w:rsidP="004A3901">
            <w:pPr>
              <w:pStyle w:val="ListParagraph"/>
              <w:spacing w:before="120" w:line="360" w:lineRule="auto"/>
              <w:ind w:left="6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Stresor Fisik dan Mental 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Motivasi </w:t>
            </w:r>
          </w:p>
          <w:p w:rsidR="009D7D63" w:rsidRPr="00082281" w:rsidRDefault="009D7D63" w:rsidP="00352B67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Stresor Mental : efek beban kerja beban mental </w:t>
            </w:r>
          </w:p>
          <w:p w:rsidR="009D7D63" w:rsidRPr="00082281" w:rsidRDefault="007374C6" w:rsidP="00352B67">
            <w:pPr>
              <w:pStyle w:val="ListParagraph"/>
              <w:numPr>
                <w:ilvl w:val="0"/>
                <w:numId w:val="32"/>
              </w:numPr>
              <w:spacing w:before="60" w:line="360" w:lineRule="auto"/>
              <w:ind w:left="45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S</w:t>
            </w:r>
            <w:r w:rsidR="009D7D63" w:rsidRPr="00082281">
              <w:rPr>
                <w:rFonts w:ascii="Arial" w:hAnsi="Arial" w:cs="Arial"/>
                <w:sz w:val="22"/>
                <w:szCs w:val="22"/>
              </w:rPr>
              <w:t>tr</w:t>
            </w:r>
            <w:r w:rsidRPr="00082281">
              <w:rPr>
                <w:rFonts w:ascii="Arial" w:hAnsi="Arial" w:cs="Arial"/>
                <w:sz w:val="22"/>
                <w:szCs w:val="22"/>
              </w:rPr>
              <w:t xml:space="preserve">esor Fisik : Efek beban kerja = Gangguan Fisik </w:t>
            </w:r>
          </w:p>
        </w:tc>
      </w:tr>
    </w:tbl>
    <w:p w:rsidR="007374C6" w:rsidRPr="00082281" w:rsidRDefault="007374C6" w:rsidP="00352B67">
      <w:pPr>
        <w:pStyle w:val="ListParagraph"/>
        <w:numPr>
          <w:ilvl w:val="0"/>
          <w:numId w:val="19"/>
        </w:numPr>
        <w:tabs>
          <w:tab w:val="left" w:pos="2820"/>
        </w:tabs>
        <w:spacing w:before="60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 xml:space="preserve">FAKTOR KONTRIBUTOR : TUGAS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4678"/>
      </w:tblGrid>
      <w:tr w:rsidR="007374C6" w:rsidRPr="00082281" w:rsidTr="00A45F2B">
        <w:tc>
          <w:tcPr>
            <w:tcW w:w="3827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Komponen 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Sub komponen </w:t>
            </w:r>
          </w:p>
        </w:tc>
      </w:tr>
      <w:tr w:rsidR="007374C6" w:rsidRPr="00082281" w:rsidTr="00A45F2B">
        <w:tc>
          <w:tcPr>
            <w:tcW w:w="3827" w:type="dxa"/>
          </w:tcPr>
          <w:p w:rsidR="007374C6" w:rsidRPr="00082281" w:rsidRDefault="007374C6" w:rsidP="003D2885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Ketersedian SOP 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Prosedur Penilaian &amp; revisi SOP 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>Ketersediaan SOP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Kualitas Informasi 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3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Prosedur Investigasi </w:t>
            </w:r>
          </w:p>
        </w:tc>
      </w:tr>
      <w:tr w:rsidR="007374C6" w:rsidRPr="00082281" w:rsidTr="00A45F2B">
        <w:tc>
          <w:tcPr>
            <w:tcW w:w="3827" w:type="dxa"/>
          </w:tcPr>
          <w:p w:rsidR="007374C6" w:rsidRPr="00082281" w:rsidRDefault="007374C6" w:rsidP="003D2885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Ketersediaan &amp; akurasi hasil test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Tes Tidak Dilakukan 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4"/>
              </w:numPr>
              <w:spacing w:before="60"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Ketidaksesuaian antara interperensi hasil  test </w:t>
            </w:r>
          </w:p>
        </w:tc>
      </w:tr>
      <w:tr w:rsidR="007374C6" w:rsidRPr="00082281" w:rsidTr="00A45F2B">
        <w:tc>
          <w:tcPr>
            <w:tcW w:w="3827" w:type="dxa"/>
          </w:tcPr>
          <w:p w:rsidR="007374C6" w:rsidRPr="00082281" w:rsidRDefault="007374C6" w:rsidP="003D2885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Faktor penunjang dalam velidasi alat </w:t>
            </w:r>
          </w:p>
        </w:tc>
        <w:tc>
          <w:tcPr>
            <w:tcW w:w="4678" w:type="dxa"/>
          </w:tcPr>
          <w:p w:rsidR="004A3901" w:rsidRPr="004A3901" w:rsidRDefault="004A3901" w:rsidP="009C67D8">
            <w:pPr>
              <w:pStyle w:val="ListParagraph"/>
              <w:spacing w:before="60" w:line="360" w:lineRule="auto"/>
              <w:ind w:left="459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5"/>
              </w:numPr>
              <w:spacing w:before="60"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Ketersediaan, penggunaan, medis reliabilitas 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35"/>
              </w:numPr>
              <w:spacing w:before="60" w:line="360" w:lineRule="auto"/>
              <w:ind w:left="459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Kalibrasi </w:t>
            </w:r>
          </w:p>
        </w:tc>
      </w:tr>
      <w:tr w:rsidR="007374C6" w:rsidRPr="00082281" w:rsidTr="00A45F2B">
        <w:tc>
          <w:tcPr>
            <w:tcW w:w="3827" w:type="dxa"/>
          </w:tcPr>
          <w:p w:rsidR="007374C6" w:rsidRPr="00082281" w:rsidRDefault="007374C6" w:rsidP="003D2885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Desain Tugas </w:t>
            </w:r>
          </w:p>
        </w:tc>
        <w:tc>
          <w:tcPr>
            <w:tcW w:w="4678" w:type="dxa"/>
          </w:tcPr>
          <w:p w:rsidR="004A3901" w:rsidRPr="004A3901" w:rsidRDefault="004A3901" w:rsidP="009C67D8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9C67D8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Penyelesaian tugas tepat waktu dan sesuai SOP </w:t>
            </w:r>
          </w:p>
        </w:tc>
      </w:tr>
    </w:tbl>
    <w:p w:rsidR="00CD367F" w:rsidRPr="00082281" w:rsidRDefault="00CD367F" w:rsidP="00CD367F">
      <w:pPr>
        <w:pStyle w:val="ListParagraph"/>
        <w:spacing w:before="60" w:line="360" w:lineRule="auto"/>
        <w:rPr>
          <w:rFonts w:ascii="Arial" w:hAnsi="Arial" w:cs="Arial"/>
          <w:sz w:val="22"/>
          <w:szCs w:val="22"/>
          <w:lang w:val="en-ID"/>
        </w:rPr>
      </w:pPr>
    </w:p>
    <w:p w:rsidR="007374C6" w:rsidRPr="00082281" w:rsidRDefault="007374C6" w:rsidP="00352B67">
      <w:pPr>
        <w:pStyle w:val="ListParagraph"/>
        <w:numPr>
          <w:ilvl w:val="0"/>
          <w:numId w:val="19"/>
        </w:numPr>
        <w:tabs>
          <w:tab w:val="left" w:pos="2820"/>
        </w:tabs>
        <w:spacing w:before="60"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t>FAKTOR</w:t>
      </w:r>
      <w:r w:rsidRPr="00082281">
        <w:rPr>
          <w:rFonts w:ascii="Arial" w:hAnsi="Arial" w:cs="Arial"/>
          <w:b/>
          <w:sz w:val="22"/>
          <w:szCs w:val="22"/>
        </w:rPr>
        <w:t xml:space="preserve"> </w:t>
      </w:r>
      <w:r w:rsidRPr="00082281">
        <w:rPr>
          <w:rFonts w:ascii="Arial" w:hAnsi="Arial" w:cs="Arial"/>
          <w:sz w:val="22"/>
          <w:szCs w:val="22"/>
        </w:rPr>
        <w:t xml:space="preserve">KONTRIBUTOR  : PASIEN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4678"/>
      </w:tblGrid>
      <w:tr w:rsidR="007374C6" w:rsidRPr="00082281" w:rsidTr="00CD367F">
        <w:tc>
          <w:tcPr>
            <w:tcW w:w="3827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Komponen 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Sub komponen </w:t>
            </w:r>
          </w:p>
        </w:tc>
      </w:tr>
      <w:tr w:rsidR="007374C6" w:rsidRPr="00082281" w:rsidTr="00CD367F">
        <w:tc>
          <w:tcPr>
            <w:tcW w:w="3827" w:type="dxa"/>
          </w:tcPr>
          <w:p w:rsidR="007374C6" w:rsidRPr="00082281" w:rsidRDefault="007374C6" w:rsidP="006445C1">
            <w:pPr>
              <w:tabs>
                <w:tab w:val="left" w:pos="2820"/>
              </w:tabs>
              <w:spacing w:before="20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Kondisi 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7374C6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Penyakit yang kompleks, berat, multikomplikasi</w:t>
            </w:r>
          </w:p>
        </w:tc>
      </w:tr>
      <w:tr w:rsidR="007374C6" w:rsidRPr="00082281" w:rsidTr="00CD367F">
        <w:tc>
          <w:tcPr>
            <w:tcW w:w="3827" w:type="dxa"/>
          </w:tcPr>
          <w:p w:rsidR="007374C6" w:rsidRPr="00082281" w:rsidRDefault="007374C6" w:rsidP="006445C1">
            <w:pPr>
              <w:tabs>
                <w:tab w:val="left" w:pos="2820"/>
              </w:tabs>
              <w:spacing w:before="20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Personal 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115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Kepribadian </w:t>
            </w:r>
          </w:p>
          <w:p w:rsidR="007374C6" w:rsidRPr="00082281" w:rsidRDefault="007374C6" w:rsidP="00352B67">
            <w:pPr>
              <w:pStyle w:val="ListParagraph"/>
              <w:numPr>
                <w:ilvl w:val="0"/>
                <w:numId w:val="115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Bahasa </w:t>
            </w:r>
          </w:p>
          <w:p w:rsidR="007374C6" w:rsidRPr="00082281" w:rsidRDefault="00FB00B4" w:rsidP="00352B67">
            <w:pPr>
              <w:pStyle w:val="ListParagraph"/>
              <w:numPr>
                <w:ilvl w:val="0"/>
                <w:numId w:val="115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Kondisis sosial </w:t>
            </w:r>
          </w:p>
          <w:p w:rsidR="00FB00B4" w:rsidRPr="00082281" w:rsidRDefault="00FB00B4" w:rsidP="00352B67">
            <w:pPr>
              <w:pStyle w:val="ListParagraph"/>
              <w:numPr>
                <w:ilvl w:val="0"/>
                <w:numId w:val="115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Keluarga </w:t>
            </w:r>
          </w:p>
        </w:tc>
      </w:tr>
      <w:tr w:rsidR="007374C6" w:rsidRPr="00082281" w:rsidTr="00CD367F">
        <w:tc>
          <w:tcPr>
            <w:tcW w:w="3827" w:type="dxa"/>
          </w:tcPr>
          <w:p w:rsidR="007374C6" w:rsidRPr="00082281" w:rsidRDefault="00FB00B4" w:rsidP="006445C1">
            <w:pPr>
              <w:tabs>
                <w:tab w:val="left" w:pos="2820"/>
              </w:tabs>
              <w:spacing w:before="20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Pengobatan 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FB00B4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Mengetahui resiko berhubungan dengan pengobatan </w:t>
            </w:r>
          </w:p>
        </w:tc>
      </w:tr>
      <w:tr w:rsidR="007374C6" w:rsidRPr="00082281" w:rsidTr="00CD367F">
        <w:tc>
          <w:tcPr>
            <w:tcW w:w="3827" w:type="dxa"/>
          </w:tcPr>
          <w:p w:rsidR="007374C6" w:rsidRPr="00082281" w:rsidRDefault="00FB00B4" w:rsidP="006445C1">
            <w:pPr>
              <w:tabs>
                <w:tab w:val="left" w:pos="2820"/>
              </w:tabs>
              <w:spacing w:before="20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Riwayat </w:t>
            </w:r>
          </w:p>
        </w:tc>
        <w:tc>
          <w:tcPr>
            <w:tcW w:w="4678" w:type="dxa"/>
          </w:tcPr>
          <w:p w:rsidR="004A3901" w:rsidRPr="004A3901" w:rsidRDefault="004A3901" w:rsidP="004A3901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7374C6" w:rsidRPr="00082281" w:rsidRDefault="00FB00B4" w:rsidP="00352B67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Riwayat Medis </w:t>
            </w:r>
          </w:p>
          <w:p w:rsidR="00FB00B4" w:rsidRPr="00082281" w:rsidRDefault="00FB00B4" w:rsidP="00352B67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Riwayat Kepribadian </w:t>
            </w:r>
          </w:p>
          <w:p w:rsidR="00FB00B4" w:rsidRPr="00082281" w:rsidRDefault="00FB00B4" w:rsidP="00352B67">
            <w:pPr>
              <w:pStyle w:val="ListParagraph"/>
              <w:numPr>
                <w:ilvl w:val="0"/>
                <w:numId w:val="36"/>
              </w:numPr>
              <w:spacing w:before="6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Riwayat Emosi </w:t>
            </w:r>
          </w:p>
        </w:tc>
      </w:tr>
      <w:tr w:rsidR="007374C6" w:rsidRPr="00082281" w:rsidTr="00CD367F">
        <w:tc>
          <w:tcPr>
            <w:tcW w:w="3827" w:type="dxa"/>
          </w:tcPr>
          <w:p w:rsidR="007374C6" w:rsidRPr="00082281" w:rsidRDefault="00FB00B4" w:rsidP="006445C1">
            <w:pPr>
              <w:tabs>
                <w:tab w:val="left" w:pos="2820"/>
              </w:tabs>
              <w:spacing w:before="20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Hubungan Staf dan Paisen </w:t>
            </w:r>
          </w:p>
        </w:tc>
        <w:tc>
          <w:tcPr>
            <w:tcW w:w="4678" w:type="dxa"/>
          </w:tcPr>
          <w:p w:rsidR="004A3901" w:rsidRPr="004A3901" w:rsidRDefault="004A3901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7374C6" w:rsidRPr="00082281" w:rsidRDefault="00FB00B4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Hubungan yang baik </w:t>
            </w:r>
          </w:p>
        </w:tc>
      </w:tr>
    </w:tbl>
    <w:p w:rsidR="00EE3B7A" w:rsidRDefault="00EE3B7A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CD367F" w:rsidRDefault="00CD367F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B02820" w:rsidRDefault="00B02820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B02820" w:rsidRDefault="00B02820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B02820" w:rsidRPr="00CD367F" w:rsidRDefault="00B02820" w:rsidP="00CD367F">
      <w:pPr>
        <w:tabs>
          <w:tab w:val="left" w:pos="2820"/>
        </w:tabs>
        <w:spacing w:before="60"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FB00B4" w:rsidRPr="00082281" w:rsidRDefault="00FB00B4" w:rsidP="00352B67">
      <w:pPr>
        <w:pStyle w:val="ListParagraph"/>
        <w:numPr>
          <w:ilvl w:val="0"/>
          <w:numId w:val="19"/>
        </w:numPr>
        <w:tabs>
          <w:tab w:val="left" w:pos="2820"/>
        </w:tabs>
        <w:spacing w:before="60" w:line="360" w:lineRule="auto"/>
        <w:rPr>
          <w:rFonts w:ascii="Arial" w:hAnsi="Arial" w:cs="Arial"/>
          <w:sz w:val="22"/>
          <w:szCs w:val="22"/>
        </w:rPr>
      </w:pPr>
      <w:r w:rsidRPr="00082281">
        <w:rPr>
          <w:rFonts w:ascii="Arial" w:hAnsi="Arial" w:cs="Arial"/>
          <w:sz w:val="22"/>
          <w:szCs w:val="22"/>
        </w:rPr>
        <w:lastRenderedPageBreak/>
        <w:t xml:space="preserve">FAKTOR KONTRIBUTOR KOMUNIKASI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4678"/>
      </w:tblGrid>
      <w:tr w:rsidR="00FB00B4" w:rsidRPr="00082281" w:rsidTr="00CD367F">
        <w:tc>
          <w:tcPr>
            <w:tcW w:w="3827" w:type="dxa"/>
          </w:tcPr>
          <w:p w:rsidR="00B02820" w:rsidRPr="00B02820" w:rsidRDefault="00B02820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FB00B4" w:rsidRPr="00082281" w:rsidRDefault="00A0409C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Komponen </w:t>
            </w:r>
          </w:p>
        </w:tc>
        <w:tc>
          <w:tcPr>
            <w:tcW w:w="4678" w:type="dxa"/>
          </w:tcPr>
          <w:p w:rsidR="00B02820" w:rsidRPr="00B02820" w:rsidRDefault="00B02820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FB00B4" w:rsidRPr="00082281" w:rsidRDefault="00A0409C" w:rsidP="00CD367F">
            <w:pPr>
              <w:tabs>
                <w:tab w:val="left" w:pos="2820"/>
              </w:tabs>
              <w:spacing w:before="6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Sub komponen </w:t>
            </w:r>
          </w:p>
        </w:tc>
      </w:tr>
      <w:tr w:rsidR="00FB00B4" w:rsidRPr="00082281" w:rsidTr="00CD367F">
        <w:tc>
          <w:tcPr>
            <w:tcW w:w="3827" w:type="dxa"/>
          </w:tcPr>
          <w:p w:rsidR="00FB00B4" w:rsidRPr="00082281" w:rsidRDefault="00A0409C" w:rsidP="006445C1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Komunikasi Verbal </w:t>
            </w:r>
          </w:p>
        </w:tc>
        <w:tc>
          <w:tcPr>
            <w:tcW w:w="4678" w:type="dxa"/>
          </w:tcPr>
          <w:p w:rsidR="00B02820" w:rsidRPr="00B02820" w:rsidRDefault="00B02820" w:rsidP="00B02820">
            <w:pPr>
              <w:pStyle w:val="ListParagraph"/>
              <w:spacing w:before="60" w:line="360" w:lineRule="auto"/>
              <w:ind w:left="459"/>
              <w:rPr>
                <w:rFonts w:ascii="Arial" w:hAnsi="Arial" w:cs="Arial"/>
                <w:sz w:val="6"/>
                <w:szCs w:val="6"/>
              </w:rPr>
            </w:pPr>
          </w:p>
          <w:p w:rsidR="00FB00B4" w:rsidRPr="00082281" w:rsidRDefault="00A0409C" w:rsidP="00352B67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Komunikasi antar staf  Junior dan Senior </w:t>
            </w:r>
          </w:p>
          <w:p w:rsidR="00A0409C" w:rsidRPr="00082281" w:rsidRDefault="00A0409C" w:rsidP="00352B67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Komunikasi antar Profesi </w:t>
            </w:r>
          </w:p>
          <w:p w:rsidR="00A0409C" w:rsidRPr="00082281" w:rsidRDefault="00A0409C" w:rsidP="00352B67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Komunikasi antar Staf dan Paisen </w:t>
            </w:r>
          </w:p>
          <w:p w:rsidR="00A0409C" w:rsidRPr="00082281" w:rsidRDefault="00A0409C" w:rsidP="00352B67">
            <w:pPr>
              <w:pStyle w:val="ListParagraph"/>
              <w:numPr>
                <w:ilvl w:val="0"/>
                <w:numId w:val="37"/>
              </w:numPr>
              <w:spacing w:before="60" w:line="360" w:lineRule="auto"/>
              <w:ind w:left="459" w:hanging="425"/>
              <w:rPr>
                <w:rFonts w:ascii="Arial" w:hAnsi="Arial" w:cs="Arial"/>
                <w:sz w:val="22"/>
                <w:szCs w:val="22"/>
              </w:rPr>
            </w:pPr>
            <w:r w:rsidRPr="00082281">
              <w:rPr>
                <w:rFonts w:ascii="Arial" w:hAnsi="Arial" w:cs="Arial"/>
                <w:sz w:val="22"/>
                <w:szCs w:val="22"/>
              </w:rPr>
              <w:t xml:space="preserve">Komunkasi antar Unit Depertemen </w:t>
            </w:r>
          </w:p>
        </w:tc>
      </w:tr>
      <w:tr w:rsidR="00FB00B4" w:rsidRPr="00082281" w:rsidTr="00CD367F">
        <w:tc>
          <w:tcPr>
            <w:tcW w:w="3827" w:type="dxa"/>
          </w:tcPr>
          <w:p w:rsidR="00FB00B4" w:rsidRPr="00082281" w:rsidRDefault="00A0409C" w:rsidP="006445C1">
            <w:pPr>
              <w:tabs>
                <w:tab w:val="left" w:pos="2820"/>
              </w:tabs>
              <w:spacing w:before="1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Komun</w:t>
            </w:r>
            <w:r w:rsidR="005534D6"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>i</w:t>
            </w: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kasi Tertulis </w:t>
            </w:r>
          </w:p>
        </w:tc>
        <w:tc>
          <w:tcPr>
            <w:tcW w:w="4678" w:type="dxa"/>
          </w:tcPr>
          <w:p w:rsidR="00B02820" w:rsidRPr="00B02820" w:rsidRDefault="00B02820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6"/>
                <w:szCs w:val="6"/>
                <w:lang w:val="en-ID"/>
              </w:rPr>
            </w:pPr>
          </w:p>
          <w:p w:rsidR="00FB00B4" w:rsidRPr="00082281" w:rsidRDefault="00A0409C" w:rsidP="00CD367F">
            <w:pPr>
              <w:tabs>
                <w:tab w:val="left" w:pos="2820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8228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Ketidaklengkapan Informasi </w:t>
            </w:r>
          </w:p>
        </w:tc>
      </w:tr>
    </w:tbl>
    <w:p w:rsidR="00A0409C" w:rsidRDefault="00A0409C" w:rsidP="00082281">
      <w:pPr>
        <w:tabs>
          <w:tab w:val="left" w:pos="282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E3944" w:rsidRDefault="005E3944" w:rsidP="00082281">
      <w:pPr>
        <w:tabs>
          <w:tab w:val="left" w:pos="282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5E3944" w:rsidRPr="005E3944" w:rsidRDefault="005E3944" w:rsidP="00082281">
      <w:pPr>
        <w:tabs>
          <w:tab w:val="left" w:pos="282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842"/>
        <w:gridCol w:w="383"/>
        <w:gridCol w:w="3081"/>
      </w:tblGrid>
      <w:tr w:rsidR="00204868" w:rsidRPr="00082281" w:rsidTr="006223A2">
        <w:tc>
          <w:tcPr>
            <w:tcW w:w="1842" w:type="dxa"/>
          </w:tcPr>
          <w:p w:rsidR="00204868" w:rsidRPr="00082281" w:rsidRDefault="00573A17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  <w:b/>
              </w:rPr>
              <w:tab/>
            </w:r>
          </w:p>
        </w:tc>
        <w:tc>
          <w:tcPr>
            <w:tcW w:w="383" w:type="dxa"/>
          </w:tcPr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204868" w:rsidRPr="00082281" w:rsidRDefault="00204868" w:rsidP="00082281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  <w:tr w:rsidR="00204868" w:rsidRPr="00082281" w:rsidTr="000F29BC">
        <w:tc>
          <w:tcPr>
            <w:tcW w:w="5306" w:type="dxa"/>
            <w:gridSpan w:val="3"/>
          </w:tcPr>
          <w:p w:rsidR="00204868" w:rsidRPr="005E3944" w:rsidRDefault="005E3944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4868" w:rsidRPr="00082281" w:rsidRDefault="005E3944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204868" w:rsidRPr="00082281">
              <w:rPr>
                <w:rFonts w:ascii="Arial" w:hAnsi="Arial" w:cs="Arial"/>
              </w:rPr>
              <w:t>r. DENNY MUDA PERDANA, Sp.Rad</w:t>
            </w:r>
          </w:p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Pembina Utama Muda</w:t>
            </w:r>
          </w:p>
          <w:p w:rsidR="00204868" w:rsidRPr="00082281" w:rsidRDefault="00204868" w:rsidP="00082281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082281">
              <w:rPr>
                <w:rFonts w:ascii="Arial" w:hAnsi="Arial" w:cs="Arial"/>
              </w:rPr>
              <w:t>NIP. 19621121 199610 1 001</w:t>
            </w:r>
          </w:p>
        </w:tc>
      </w:tr>
    </w:tbl>
    <w:p w:rsidR="006A20E1" w:rsidRPr="00082281" w:rsidRDefault="006A20E1" w:rsidP="00082281">
      <w:pPr>
        <w:tabs>
          <w:tab w:val="left" w:pos="282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6A20E1" w:rsidRPr="00082281" w:rsidRDefault="006A20E1" w:rsidP="00082281">
      <w:pPr>
        <w:tabs>
          <w:tab w:val="left" w:pos="282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id-ID"/>
        </w:rPr>
      </w:pPr>
    </w:p>
    <w:sectPr w:rsidR="006A20E1" w:rsidRPr="00082281" w:rsidSect="006F5B18">
      <w:footerReference w:type="default" r:id="rId14"/>
      <w:pgSz w:w="12191" w:h="18711" w:code="1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CF" w:rsidRDefault="002E7BCF">
      <w:r>
        <w:separator/>
      </w:r>
    </w:p>
  </w:endnote>
  <w:endnote w:type="continuationSeparator" w:id="0">
    <w:p w:rsidR="002E7BCF" w:rsidRDefault="002E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0B" w:rsidRDefault="00B02F0B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0B" w:rsidRDefault="00D55C6B" w:rsidP="00627917">
    <w:pPr>
      <w:tabs>
        <w:tab w:val="center" w:pos="4400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2851" behindDoc="1" locked="0" layoutInCell="1" allowOverlap="1">
              <wp:simplePos x="0" y="0"/>
              <wp:positionH relativeFrom="page">
                <wp:posOffset>3900805</wp:posOffset>
              </wp:positionH>
              <wp:positionV relativeFrom="page">
                <wp:posOffset>9298940</wp:posOffset>
              </wp:positionV>
              <wp:extent cx="123190" cy="168910"/>
              <wp:effectExtent l="0" t="0" r="1016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2F0B" w:rsidRPr="006B0A07" w:rsidRDefault="00B02F0B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4" type="#_x0000_t202" style="position:absolute;margin-left:307.15pt;margin-top:732.2pt;width:9.7pt;height:13.3pt;z-index:-36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ufrAIAAKo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" filled="f" stroked="f">
              <v:textbox inset="0,0,0,0">
                <w:txbxContent>
                  <w:p w:rsidR="00B02F0B" w:rsidRPr="006B0A07" w:rsidRDefault="00B02F0B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02F0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0B" w:rsidRDefault="00B02F0B">
    <w:pPr>
      <w:spacing w:line="200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0B" w:rsidRDefault="00B02F0B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CF" w:rsidRDefault="002E7BCF">
      <w:r>
        <w:separator/>
      </w:r>
    </w:p>
  </w:footnote>
  <w:footnote w:type="continuationSeparator" w:id="0">
    <w:p w:rsidR="002E7BCF" w:rsidRDefault="002E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7A5"/>
    <w:multiLevelType w:val="hybridMultilevel"/>
    <w:tmpl w:val="4D90DB10"/>
    <w:lvl w:ilvl="0" w:tplc="CF8CDA4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4AC63D6"/>
    <w:multiLevelType w:val="hybridMultilevel"/>
    <w:tmpl w:val="9FFC2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80E41"/>
    <w:multiLevelType w:val="hybridMultilevel"/>
    <w:tmpl w:val="50A2C000"/>
    <w:lvl w:ilvl="0" w:tplc="1DB2BC3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6E36BF1"/>
    <w:multiLevelType w:val="hybridMultilevel"/>
    <w:tmpl w:val="5C36FCBC"/>
    <w:lvl w:ilvl="0" w:tplc="D71037F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085D19AE"/>
    <w:multiLevelType w:val="hybridMultilevel"/>
    <w:tmpl w:val="7B9C810A"/>
    <w:lvl w:ilvl="0" w:tplc="AC326CD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0A4368CA"/>
    <w:multiLevelType w:val="hybridMultilevel"/>
    <w:tmpl w:val="F2D6BD8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752CD"/>
    <w:multiLevelType w:val="hybridMultilevel"/>
    <w:tmpl w:val="8272F108"/>
    <w:lvl w:ilvl="0" w:tplc="1B0E2C9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D4E74"/>
    <w:multiLevelType w:val="hybridMultilevel"/>
    <w:tmpl w:val="F4B441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02444"/>
    <w:multiLevelType w:val="hybridMultilevel"/>
    <w:tmpl w:val="47840A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463A67"/>
    <w:multiLevelType w:val="hybridMultilevel"/>
    <w:tmpl w:val="BFE663F8"/>
    <w:lvl w:ilvl="0" w:tplc="6818E43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0E824948"/>
    <w:multiLevelType w:val="hybridMultilevel"/>
    <w:tmpl w:val="4A7256E8"/>
    <w:lvl w:ilvl="0" w:tplc="A71EBAE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0F49206E"/>
    <w:multiLevelType w:val="hybridMultilevel"/>
    <w:tmpl w:val="C1F4318A"/>
    <w:lvl w:ilvl="0" w:tplc="8E62EFF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10C21DC0"/>
    <w:multiLevelType w:val="multilevel"/>
    <w:tmpl w:val="EAE88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15D45F2"/>
    <w:multiLevelType w:val="hybridMultilevel"/>
    <w:tmpl w:val="B9EE9060"/>
    <w:lvl w:ilvl="0" w:tplc="2840A0C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13584DD8"/>
    <w:multiLevelType w:val="hybridMultilevel"/>
    <w:tmpl w:val="A67A2ADC"/>
    <w:lvl w:ilvl="0" w:tplc="3D72CB6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14A3682B"/>
    <w:multiLevelType w:val="hybridMultilevel"/>
    <w:tmpl w:val="1C2AEFD4"/>
    <w:lvl w:ilvl="0" w:tplc="0422E06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15BC0CFC"/>
    <w:multiLevelType w:val="hybridMultilevel"/>
    <w:tmpl w:val="9CB67DDA"/>
    <w:lvl w:ilvl="0" w:tplc="6C4C11B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16266FB7"/>
    <w:multiLevelType w:val="hybridMultilevel"/>
    <w:tmpl w:val="19760C30"/>
    <w:lvl w:ilvl="0" w:tplc="FCC49FA0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711708"/>
    <w:multiLevelType w:val="hybridMultilevel"/>
    <w:tmpl w:val="608C6CFA"/>
    <w:lvl w:ilvl="0" w:tplc="189C89A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F025ED"/>
    <w:multiLevelType w:val="hybridMultilevel"/>
    <w:tmpl w:val="9818530E"/>
    <w:lvl w:ilvl="0" w:tplc="DF5EA528">
      <w:start w:val="1"/>
      <w:numFmt w:val="decimal"/>
      <w:lvlText w:val="%1."/>
      <w:lvlJc w:val="left"/>
      <w:pPr>
        <w:ind w:left="750" w:hanging="360"/>
      </w:pPr>
    </w:lvl>
    <w:lvl w:ilvl="1" w:tplc="04210019">
      <w:start w:val="1"/>
      <w:numFmt w:val="lowerLetter"/>
      <w:lvlText w:val="%2."/>
      <w:lvlJc w:val="left"/>
      <w:pPr>
        <w:ind w:left="1470" w:hanging="360"/>
      </w:pPr>
    </w:lvl>
    <w:lvl w:ilvl="2" w:tplc="0421001B">
      <w:start w:val="1"/>
      <w:numFmt w:val="lowerRoman"/>
      <w:lvlText w:val="%3."/>
      <w:lvlJc w:val="right"/>
      <w:pPr>
        <w:ind w:left="2190" w:hanging="180"/>
      </w:pPr>
    </w:lvl>
    <w:lvl w:ilvl="3" w:tplc="0421000F">
      <w:start w:val="1"/>
      <w:numFmt w:val="decimal"/>
      <w:lvlText w:val="%4."/>
      <w:lvlJc w:val="left"/>
      <w:pPr>
        <w:ind w:left="2910" w:hanging="360"/>
      </w:pPr>
    </w:lvl>
    <w:lvl w:ilvl="4" w:tplc="04210019">
      <w:start w:val="1"/>
      <w:numFmt w:val="lowerLetter"/>
      <w:lvlText w:val="%5."/>
      <w:lvlJc w:val="left"/>
      <w:pPr>
        <w:ind w:left="3630" w:hanging="360"/>
      </w:pPr>
    </w:lvl>
    <w:lvl w:ilvl="5" w:tplc="0421001B">
      <w:start w:val="1"/>
      <w:numFmt w:val="lowerRoman"/>
      <w:lvlText w:val="%6."/>
      <w:lvlJc w:val="right"/>
      <w:pPr>
        <w:ind w:left="4350" w:hanging="180"/>
      </w:pPr>
    </w:lvl>
    <w:lvl w:ilvl="6" w:tplc="0421000F">
      <w:start w:val="1"/>
      <w:numFmt w:val="decimal"/>
      <w:lvlText w:val="%7."/>
      <w:lvlJc w:val="left"/>
      <w:pPr>
        <w:ind w:left="5070" w:hanging="360"/>
      </w:pPr>
    </w:lvl>
    <w:lvl w:ilvl="7" w:tplc="04210019">
      <w:start w:val="1"/>
      <w:numFmt w:val="lowerLetter"/>
      <w:lvlText w:val="%8."/>
      <w:lvlJc w:val="left"/>
      <w:pPr>
        <w:ind w:left="5790" w:hanging="360"/>
      </w:pPr>
    </w:lvl>
    <w:lvl w:ilvl="8" w:tplc="0421001B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17E572FA"/>
    <w:multiLevelType w:val="hybridMultilevel"/>
    <w:tmpl w:val="4C46ABD4"/>
    <w:lvl w:ilvl="0" w:tplc="3B2C680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18B80DEC"/>
    <w:multiLevelType w:val="hybridMultilevel"/>
    <w:tmpl w:val="4768D3DE"/>
    <w:lvl w:ilvl="0" w:tplc="02C2384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1B0F5416"/>
    <w:multiLevelType w:val="hybridMultilevel"/>
    <w:tmpl w:val="628E7C82"/>
    <w:lvl w:ilvl="0" w:tplc="42F2A13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1CB92863"/>
    <w:multiLevelType w:val="hybridMultilevel"/>
    <w:tmpl w:val="711A856C"/>
    <w:lvl w:ilvl="0" w:tplc="36ACB1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1E3757B4"/>
    <w:multiLevelType w:val="hybridMultilevel"/>
    <w:tmpl w:val="45369370"/>
    <w:lvl w:ilvl="0" w:tplc="F0987BF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5">
    <w:nsid w:val="20104729"/>
    <w:multiLevelType w:val="hybridMultilevel"/>
    <w:tmpl w:val="6F0EFD72"/>
    <w:lvl w:ilvl="0" w:tplc="E2881776">
      <w:start w:val="1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213760A1"/>
    <w:multiLevelType w:val="hybridMultilevel"/>
    <w:tmpl w:val="78DCEE3C"/>
    <w:lvl w:ilvl="0" w:tplc="15465E1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21613E68"/>
    <w:multiLevelType w:val="hybridMultilevel"/>
    <w:tmpl w:val="D64C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19109B"/>
    <w:multiLevelType w:val="hybridMultilevel"/>
    <w:tmpl w:val="3A1246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4E6C21"/>
    <w:multiLevelType w:val="hybridMultilevel"/>
    <w:tmpl w:val="D3D41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712C6D"/>
    <w:multiLevelType w:val="hybridMultilevel"/>
    <w:tmpl w:val="B8BE07EE"/>
    <w:lvl w:ilvl="0" w:tplc="822C5C0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251A10A2"/>
    <w:multiLevelType w:val="hybridMultilevel"/>
    <w:tmpl w:val="D7AC746A"/>
    <w:lvl w:ilvl="0" w:tplc="81005C8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>
    <w:nsid w:val="2594502F"/>
    <w:multiLevelType w:val="hybridMultilevel"/>
    <w:tmpl w:val="07521102"/>
    <w:lvl w:ilvl="0" w:tplc="04E4F860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3">
    <w:nsid w:val="25B952B7"/>
    <w:multiLevelType w:val="hybridMultilevel"/>
    <w:tmpl w:val="6F92CD1C"/>
    <w:lvl w:ilvl="0" w:tplc="D5E073D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4">
    <w:nsid w:val="25F85A83"/>
    <w:multiLevelType w:val="hybridMultilevel"/>
    <w:tmpl w:val="39689C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387513"/>
    <w:multiLevelType w:val="hybridMultilevel"/>
    <w:tmpl w:val="1970274E"/>
    <w:lvl w:ilvl="0" w:tplc="BC2C853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>
    <w:nsid w:val="26C504D6"/>
    <w:multiLevelType w:val="hybridMultilevel"/>
    <w:tmpl w:val="B9F6879A"/>
    <w:lvl w:ilvl="0" w:tplc="653C074E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9B652CF"/>
    <w:multiLevelType w:val="hybridMultilevel"/>
    <w:tmpl w:val="AEB03E0A"/>
    <w:lvl w:ilvl="0" w:tplc="E074786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9">
    <w:nsid w:val="2A035CE3"/>
    <w:multiLevelType w:val="hybridMultilevel"/>
    <w:tmpl w:val="C128A8F0"/>
    <w:lvl w:ilvl="0" w:tplc="BD2237B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0">
    <w:nsid w:val="2CAB6ABA"/>
    <w:multiLevelType w:val="hybridMultilevel"/>
    <w:tmpl w:val="57ACE850"/>
    <w:lvl w:ilvl="0" w:tplc="E1FC2660">
      <w:start w:val="1"/>
      <w:numFmt w:val="bullet"/>
      <w:lvlText w:val="-"/>
      <w:lvlJc w:val="left"/>
      <w:pPr>
        <w:ind w:left="2847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1">
    <w:nsid w:val="2DA30700"/>
    <w:multiLevelType w:val="hybridMultilevel"/>
    <w:tmpl w:val="B192A2E6"/>
    <w:lvl w:ilvl="0" w:tplc="C4A6CCA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2">
    <w:nsid w:val="2EDC7CC9"/>
    <w:multiLevelType w:val="hybridMultilevel"/>
    <w:tmpl w:val="9F621342"/>
    <w:lvl w:ilvl="0" w:tplc="EA622E9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2EEB38D9"/>
    <w:multiLevelType w:val="hybridMultilevel"/>
    <w:tmpl w:val="C8200950"/>
    <w:lvl w:ilvl="0" w:tplc="66CC13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4">
    <w:nsid w:val="2F4F22BA"/>
    <w:multiLevelType w:val="hybridMultilevel"/>
    <w:tmpl w:val="1CFC5B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A745F2"/>
    <w:multiLevelType w:val="hybridMultilevel"/>
    <w:tmpl w:val="23E8D376"/>
    <w:lvl w:ilvl="0" w:tplc="32C4E28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11F39ED"/>
    <w:multiLevelType w:val="hybridMultilevel"/>
    <w:tmpl w:val="2B82A6C8"/>
    <w:lvl w:ilvl="0" w:tplc="4138797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7">
    <w:nsid w:val="323D1D13"/>
    <w:multiLevelType w:val="hybridMultilevel"/>
    <w:tmpl w:val="4A8A11AE"/>
    <w:lvl w:ilvl="0" w:tplc="6B285E70">
      <w:start w:val="1"/>
      <w:numFmt w:val="decimal"/>
      <w:lvlText w:val="%1."/>
      <w:lvlJc w:val="left"/>
      <w:pPr>
        <w:ind w:left="750" w:hanging="360"/>
      </w:pPr>
    </w:lvl>
    <w:lvl w:ilvl="1" w:tplc="04210019">
      <w:start w:val="1"/>
      <w:numFmt w:val="lowerLetter"/>
      <w:lvlText w:val="%2."/>
      <w:lvlJc w:val="left"/>
      <w:pPr>
        <w:ind w:left="1470" w:hanging="360"/>
      </w:pPr>
    </w:lvl>
    <w:lvl w:ilvl="2" w:tplc="0421001B">
      <w:start w:val="1"/>
      <w:numFmt w:val="lowerRoman"/>
      <w:lvlText w:val="%3."/>
      <w:lvlJc w:val="right"/>
      <w:pPr>
        <w:ind w:left="2190" w:hanging="180"/>
      </w:pPr>
    </w:lvl>
    <w:lvl w:ilvl="3" w:tplc="0421000F">
      <w:start w:val="1"/>
      <w:numFmt w:val="decimal"/>
      <w:lvlText w:val="%4."/>
      <w:lvlJc w:val="left"/>
      <w:pPr>
        <w:ind w:left="2910" w:hanging="360"/>
      </w:pPr>
    </w:lvl>
    <w:lvl w:ilvl="4" w:tplc="04210019">
      <w:start w:val="1"/>
      <w:numFmt w:val="lowerLetter"/>
      <w:lvlText w:val="%5."/>
      <w:lvlJc w:val="left"/>
      <w:pPr>
        <w:ind w:left="3630" w:hanging="360"/>
      </w:pPr>
    </w:lvl>
    <w:lvl w:ilvl="5" w:tplc="0421001B">
      <w:start w:val="1"/>
      <w:numFmt w:val="lowerRoman"/>
      <w:lvlText w:val="%6."/>
      <w:lvlJc w:val="right"/>
      <w:pPr>
        <w:ind w:left="4350" w:hanging="180"/>
      </w:pPr>
    </w:lvl>
    <w:lvl w:ilvl="6" w:tplc="0421000F">
      <w:start w:val="1"/>
      <w:numFmt w:val="decimal"/>
      <w:lvlText w:val="%7."/>
      <w:lvlJc w:val="left"/>
      <w:pPr>
        <w:ind w:left="5070" w:hanging="360"/>
      </w:pPr>
    </w:lvl>
    <w:lvl w:ilvl="7" w:tplc="04210019">
      <w:start w:val="1"/>
      <w:numFmt w:val="lowerLetter"/>
      <w:lvlText w:val="%8."/>
      <w:lvlJc w:val="left"/>
      <w:pPr>
        <w:ind w:left="5790" w:hanging="360"/>
      </w:pPr>
    </w:lvl>
    <w:lvl w:ilvl="8" w:tplc="0421001B">
      <w:start w:val="1"/>
      <w:numFmt w:val="lowerRoman"/>
      <w:lvlText w:val="%9."/>
      <w:lvlJc w:val="right"/>
      <w:pPr>
        <w:ind w:left="6510" w:hanging="180"/>
      </w:pPr>
    </w:lvl>
  </w:abstractNum>
  <w:abstractNum w:abstractNumId="48">
    <w:nsid w:val="32D129EC"/>
    <w:multiLevelType w:val="hybridMultilevel"/>
    <w:tmpl w:val="D1763DFA"/>
    <w:lvl w:ilvl="0" w:tplc="C074944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9">
    <w:nsid w:val="33767D29"/>
    <w:multiLevelType w:val="hybridMultilevel"/>
    <w:tmpl w:val="12EEA496"/>
    <w:lvl w:ilvl="0" w:tplc="2CA07B5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33A75503"/>
    <w:multiLevelType w:val="hybridMultilevel"/>
    <w:tmpl w:val="BC6069DC"/>
    <w:lvl w:ilvl="0" w:tplc="8D84662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1">
    <w:nsid w:val="35815ED5"/>
    <w:multiLevelType w:val="hybridMultilevel"/>
    <w:tmpl w:val="9AC63E32"/>
    <w:lvl w:ilvl="0" w:tplc="F4CCEE7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>
    <w:nsid w:val="38AA104A"/>
    <w:multiLevelType w:val="hybridMultilevel"/>
    <w:tmpl w:val="53566512"/>
    <w:lvl w:ilvl="0" w:tplc="D9B465A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3">
    <w:nsid w:val="3D896500"/>
    <w:multiLevelType w:val="hybridMultilevel"/>
    <w:tmpl w:val="2CF666EE"/>
    <w:lvl w:ilvl="0" w:tplc="539CFC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41657593"/>
    <w:multiLevelType w:val="hybridMultilevel"/>
    <w:tmpl w:val="8800DE6A"/>
    <w:lvl w:ilvl="0" w:tplc="4D38BE3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5">
    <w:nsid w:val="428067E8"/>
    <w:multiLevelType w:val="hybridMultilevel"/>
    <w:tmpl w:val="133C3214"/>
    <w:lvl w:ilvl="0" w:tplc="25F0B62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3FF4EBF"/>
    <w:multiLevelType w:val="hybridMultilevel"/>
    <w:tmpl w:val="C69E4220"/>
    <w:lvl w:ilvl="0" w:tplc="C172B72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7">
    <w:nsid w:val="44275A7E"/>
    <w:multiLevelType w:val="hybridMultilevel"/>
    <w:tmpl w:val="F2962018"/>
    <w:lvl w:ilvl="0" w:tplc="9B768F8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8">
    <w:nsid w:val="44360BFB"/>
    <w:multiLevelType w:val="hybridMultilevel"/>
    <w:tmpl w:val="4D983F1A"/>
    <w:lvl w:ilvl="0" w:tplc="3106014E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9">
    <w:nsid w:val="45290C05"/>
    <w:multiLevelType w:val="hybridMultilevel"/>
    <w:tmpl w:val="608E8018"/>
    <w:lvl w:ilvl="0" w:tplc="5A0A859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0">
    <w:nsid w:val="45BC02C4"/>
    <w:multiLevelType w:val="hybridMultilevel"/>
    <w:tmpl w:val="DBEEC6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64035FA"/>
    <w:multiLevelType w:val="hybridMultilevel"/>
    <w:tmpl w:val="FA30B1C2"/>
    <w:lvl w:ilvl="0" w:tplc="F886E9B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2">
    <w:nsid w:val="472D46DA"/>
    <w:multiLevelType w:val="hybridMultilevel"/>
    <w:tmpl w:val="AC525B02"/>
    <w:lvl w:ilvl="0" w:tplc="65A4B96A">
      <w:start w:val="1"/>
      <w:numFmt w:val="lowerLetter"/>
      <w:lvlText w:val="%1."/>
      <w:lvlJc w:val="left"/>
      <w:pPr>
        <w:ind w:left="99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1" w:hanging="360"/>
      </w:pPr>
    </w:lvl>
    <w:lvl w:ilvl="2" w:tplc="0421001B" w:tentative="1">
      <w:start w:val="1"/>
      <w:numFmt w:val="lowerRoman"/>
      <w:lvlText w:val="%3."/>
      <w:lvlJc w:val="right"/>
      <w:pPr>
        <w:ind w:left="2431" w:hanging="180"/>
      </w:pPr>
    </w:lvl>
    <w:lvl w:ilvl="3" w:tplc="0421000F" w:tentative="1">
      <w:start w:val="1"/>
      <w:numFmt w:val="decimal"/>
      <w:lvlText w:val="%4."/>
      <w:lvlJc w:val="left"/>
      <w:pPr>
        <w:ind w:left="3151" w:hanging="360"/>
      </w:pPr>
    </w:lvl>
    <w:lvl w:ilvl="4" w:tplc="04210019" w:tentative="1">
      <w:start w:val="1"/>
      <w:numFmt w:val="lowerLetter"/>
      <w:lvlText w:val="%5."/>
      <w:lvlJc w:val="left"/>
      <w:pPr>
        <w:ind w:left="3871" w:hanging="360"/>
      </w:pPr>
    </w:lvl>
    <w:lvl w:ilvl="5" w:tplc="0421001B" w:tentative="1">
      <w:start w:val="1"/>
      <w:numFmt w:val="lowerRoman"/>
      <w:lvlText w:val="%6."/>
      <w:lvlJc w:val="right"/>
      <w:pPr>
        <w:ind w:left="4591" w:hanging="180"/>
      </w:pPr>
    </w:lvl>
    <w:lvl w:ilvl="6" w:tplc="0421000F" w:tentative="1">
      <w:start w:val="1"/>
      <w:numFmt w:val="decimal"/>
      <w:lvlText w:val="%7."/>
      <w:lvlJc w:val="left"/>
      <w:pPr>
        <w:ind w:left="5311" w:hanging="360"/>
      </w:pPr>
    </w:lvl>
    <w:lvl w:ilvl="7" w:tplc="04210019" w:tentative="1">
      <w:start w:val="1"/>
      <w:numFmt w:val="lowerLetter"/>
      <w:lvlText w:val="%8."/>
      <w:lvlJc w:val="left"/>
      <w:pPr>
        <w:ind w:left="6031" w:hanging="360"/>
      </w:pPr>
    </w:lvl>
    <w:lvl w:ilvl="8" w:tplc="0421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63">
    <w:nsid w:val="488C62F5"/>
    <w:multiLevelType w:val="hybridMultilevel"/>
    <w:tmpl w:val="73424C70"/>
    <w:lvl w:ilvl="0" w:tplc="5480167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4">
    <w:nsid w:val="4BBC352C"/>
    <w:multiLevelType w:val="hybridMultilevel"/>
    <w:tmpl w:val="C8D4FEDA"/>
    <w:lvl w:ilvl="0" w:tplc="1CA655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5">
    <w:nsid w:val="4CB159AB"/>
    <w:multiLevelType w:val="hybridMultilevel"/>
    <w:tmpl w:val="8CA07A64"/>
    <w:lvl w:ilvl="0" w:tplc="6266557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6">
    <w:nsid w:val="4D6904BD"/>
    <w:multiLevelType w:val="hybridMultilevel"/>
    <w:tmpl w:val="4C1A10DA"/>
    <w:lvl w:ilvl="0" w:tplc="DFB607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7">
    <w:nsid w:val="4EA561D8"/>
    <w:multiLevelType w:val="hybridMultilevel"/>
    <w:tmpl w:val="39B8AFC2"/>
    <w:lvl w:ilvl="0" w:tplc="EEFCEA54">
      <w:start w:val="1"/>
      <w:numFmt w:val="lowerLetter"/>
      <w:lvlText w:val="%1."/>
      <w:lvlJc w:val="left"/>
      <w:pPr>
        <w:ind w:left="750" w:hanging="360"/>
      </w:pPr>
    </w:lvl>
    <w:lvl w:ilvl="1" w:tplc="04210019">
      <w:start w:val="1"/>
      <w:numFmt w:val="lowerLetter"/>
      <w:lvlText w:val="%2."/>
      <w:lvlJc w:val="left"/>
      <w:pPr>
        <w:ind w:left="1470" w:hanging="360"/>
      </w:pPr>
    </w:lvl>
    <w:lvl w:ilvl="2" w:tplc="0421001B">
      <w:start w:val="1"/>
      <w:numFmt w:val="lowerRoman"/>
      <w:lvlText w:val="%3."/>
      <w:lvlJc w:val="right"/>
      <w:pPr>
        <w:ind w:left="2190" w:hanging="180"/>
      </w:pPr>
    </w:lvl>
    <w:lvl w:ilvl="3" w:tplc="0421000F">
      <w:start w:val="1"/>
      <w:numFmt w:val="decimal"/>
      <w:lvlText w:val="%4."/>
      <w:lvlJc w:val="left"/>
      <w:pPr>
        <w:ind w:left="2910" w:hanging="360"/>
      </w:pPr>
    </w:lvl>
    <w:lvl w:ilvl="4" w:tplc="04210019">
      <w:start w:val="1"/>
      <w:numFmt w:val="lowerLetter"/>
      <w:lvlText w:val="%5."/>
      <w:lvlJc w:val="left"/>
      <w:pPr>
        <w:ind w:left="3630" w:hanging="360"/>
      </w:pPr>
    </w:lvl>
    <w:lvl w:ilvl="5" w:tplc="0421001B">
      <w:start w:val="1"/>
      <w:numFmt w:val="lowerRoman"/>
      <w:lvlText w:val="%6."/>
      <w:lvlJc w:val="right"/>
      <w:pPr>
        <w:ind w:left="4350" w:hanging="180"/>
      </w:pPr>
    </w:lvl>
    <w:lvl w:ilvl="6" w:tplc="0421000F">
      <w:start w:val="1"/>
      <w:numFmt w:val="decimal"/>
      <w:lvlText w:val="%7."/>
      <w:lvlJc w:val="left"/>
      <w:pPr>
        <w:ind w:left="5070" w:hanging="360"/>
      </w:pPr>
    </w:lvl>
    <w:lvl w:ilvl="7" w:tplc="04210019">
      <w:start w:val="1"/>
      <w:numFmt w:val="lowerLetter"/>
      <w:lvlText w:val="%8."/>
      <w:lvlJc w:val="left"/>
      <w:pPr>
        <w:ind w:left="5790" w:hanging="360"/>
      </w:pPr>
    </w:lvl>
    <w:lvl w:ilvl="8" w:tplc="0421001B">
      <w:start w:val="1"/>
      <w:numFmt w:val="lowerRoman"/>
      <w:lvlText w:val="%9."/>
      <w:lvlJc w:val="right"/>
      <w:pPr>
        <w:ind w:left="6510" w:hanging="180"/>
      </w:pPr>
    </w:lvl>
  </w:abstractNum>
  <w:abstractNum w:abstractNumId="68">
    <w:nsid w:val="4FC73A43"/>
    <w:multiLevelType w:val="hybridMultilevel"/>
    <w:tmpl w:val="948081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4E196C"/>
    <w:multiLevelType w:val="hybridMultilevel"/>
    <w:tmpl w:val="3CFE40A4"/>
    <w:lvl w:ilvl="0" w:tplc="CCBCEA6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C15237"/>
    <w:multiLevelType w:val="hybridMultilevel"/>
    <w:tmpl w:val="A48890CE"/>
    <w:lvl w:ilvl="0" w:tplc="B150F9A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1">
    <w:nsid w:val="519E4F36"/>
    <w:multiLevelType w:val="hybridMultilevel"/>
    <w:tmpl w:val="DBD40402"/>
    <w:lvl w:ilvl="0" w:tplc="F296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>
    <w:nsid w:val="51F56352"/>
    <w:multiLevelType w:val="hybridMultilevel"/>
    <w:tmpl w:val="986CEFA0"/>
    <w:lvl w:ilvl="0" w:tplc="288E294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3">
    <w:nsid w:val="525436BA"/>
    <w:multiLevelType w:val="hybridMultilevel"/>
    <w:tmpl w:val="975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873F0F"/>
    <w:multiLevelType w:val="hybridMultilevel"/>
    <w:tmpl w:val="DD30155A"/>
    <w:lvl w:ilvl="0" w:tplc="04210019">
      <w:start w:val="1"/>
      <w:numFmt w:val="lowerLetter"/>
      <w:lvlText w:val="%1."/>
      <w:lvlJc w:val="left"/>
      <w:pPr>
        <w:ind w:left="2148" w:hanging="360"/>
      </w:pPr>
    </w:lvl>
    <w:lvl w:ilvl="1" w:tplc="04210019" w:tentative="1">
      <w:start w:val="1"/>
      <w:numFmt w:val="lowerLetter"/>
      <w:lvlText w:val="%2."/>
      <w:lvlJc w:val="left"/>
      <w:pPr>
        <w:ind w:left="2868" w:hanging="360"/>
      </w:pPr>
    </w:lvl>
    <w:lvl w:ilvl="2" w:tplc="0421001B" w:tentative="1">
      <w:start w:val="1"/>
      <w:numFmt w:val="lowerRoman"/>
      <w:lvlText w:val="%3."/>
      <w:lvlJc w:val="right"/>
      <w:pPr>
        <w:ind w:left="3588" w:hanging="180"/>
      </w:pPr>
    </w:lvl>
    <w:lvl w:ilvl="3" w:tplc="0421000F" w:tentative="1">
      <w:start w:val="1"/>
      <w:numFmt w:val="decimal"/>
      <w:lvlText w:val="%4."/>
      <w:lvlJc w:val="left"/>
      <w:pPr>
        <w:ind w:left="4308" w:hanging="360"/>
      </w:pPr>
    </w:lvl>
    <w:lvl w:ilvl="4" w:tplc="04210019" w:tentative="1">
      <w:start w:val="1"/>
      <w:numFmt w:val="lowerLetter"/>
      <w:lvlText w:val="%5."/>
      <w:lvlJc w:val="left"/>
      <w:pPr>
        <w:ind w:left="5028" w:hanging="360"/>
      </w:pPr>
    </w:lvl>
    <w:lvl w:ilvl="5" w:tplc="0421001B" w:tentative="1">
      <w:start w:val="1"/>
      <w:numFmt w:val="lowerRoman"/>
      <w:lvlText w:val="%6."/>
      <w:lvlJc w:val="right"/>
      <w:pPr>
        <w:ind w:left="5748" w:hanging="180"/>
      </w:pPr>
    </w:lvl>
    <w:lvl w:ilvl="6" w:tplc="0421000F" w:tentative="1">
      <w:start w:val="1"/>
      <w:numFmt w:val="decimal"/>
      <w:lvlText w:val="%7."/>
      <w:lvlJc w:val="left"/>
      <w:pPr>
        <w:ind w:left="6468" w:hanging="360"/>
      </w:pPr>
    </w:lvl>
    <w:lvl w:ilvl="7" w:tplc="04210019" w:tentative="1">
      <w:start w:val="1"/>
      <w:numFmt w:val="lowerLetter"/>
      <w:lvlText w:val="%8."/>
      <w:lvlJc w:val="left"/>
      <w:pPr>
        <w:ind w:left="7188" w:hanging="360"/>
      </w:pPr>
    </w:lvl>
    <w:lvl w:ilvl="8" w:tplc="0421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5">
    <w:nsid w:val="536F0E4B"/>
    <w:multiLevelType w:val="hybridMultilevel"/>
    <w:tmpl w:val="A89CFB38"/>
    <w:lvl w:ilvl="0" w:tplc="03BA719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6">
    <w:nsid w:val="53703528"/>
    <w:multiLevelType w:val="hybridMultilevel"/>
    <w:tmpl w:val="05863B6E"/>
    <w:lvl w:ilvl="0" w:tplc="DCE6FEE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7">
    <w:nsid w:val="5371651E"/>
    <w:multiLevelType w:val="hybridMultilevel"/>
    <w:tmpl w:val="5A4A3834"/>
    <w:lvl w:ilvl="0" w:tplc="375411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>
    <w:nsid w:val="53D30578"/>
    <w:multiLevelType w:val="hybridMultilevel"/>
    <w:tmpl w:val="5BBA5C72"/>
    <w:lvl w:ilvl="0" w:tplc="193C88C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9">
    <w:nsid w:val="54C00E38"/>
    <w:multiLevelType w:val="hybridMultilevel"/>
    <w:tmpl w:val="26A038DE"/>
    <w:lvl w:ilvl="0" w:tplc="DB80770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0">
    <w:nsid w:val="559E4356"/>
    <w:multiLevelType w:val="hybridMultilevel"/>
    <w:tmpl w:val="86807F10"/>
    <w:lvl w:ilvl="0" w:tplc="9BE29C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1">
    <w:nsid w:val="56A71A35"/>
    <w:multiLevelType w:val="hybridMultilevel"/>
    <w:tmpl w:val="81340556"/>
    <w:lvl w:ilvl="0" w:tplc="CE8202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2">
    <w:nsid w:val="56F127ED"/>
    <w:multiLevelType w:val="hybridMultilevel"/>
    <w:tmpl w:val="AC7A4B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5B341178"/>
    <w:multiLevelType w:val="hybridMultilevel"/>
    <w:tmpl w:val="A8F2BDAC"/>
    <w:lvl w:ilvl="0" w:tplc="382C461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4">
    <w:nsid w:val="5B550E40"/>
    <w:multiLevelType w:val="hybridMultilevel"/>
    <w:tmpl w:val="5FCC7C48"/>
    <w:lvl w:ilvl="0" w:tplc="BAC0D3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5">
    <w:nsid w:val="5CEA46EC"/>
    <w:multiLevelType w:val="hybridMultilevel"/>
    <w:tmpl w:val="441AF094"/>
    <w:lvl w:ilvl="0" w:tplc="DA8CE542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D36298C"/>
    <w:multiLevelType w:val="hybridMultilevel"/>
    <w:tmpl w:val="C3B453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DD91751"/>
    <w:multiLevelType w:val="hybridMultilevel"/>
    <w:tmpl w:val="8F5C50D4"/>
    <w:lvl w:ilvl="0" w:tplc="45564B6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8">
    <w:nsid w:val="5DDF7653"/>
    <w:multiLevelType w:val="hybridMultilevel"/>
    <w:tmpl w:val="E02EEA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F0178BA"/>
    <w:multiLevelType w:val="hybridMultilevel"/>
    <w:tmpl w:val="7FF09E1E"/>
    <w:lvl w:ilvl="0" w:tplc="F9CA3B6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0">
    <w:nsid w:val="5F68753B"/>
    <w:multiLevelType w:val="hybridMultilevel"/>
    <w:tmpl w:val="FFA271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1850459"/>
    <w:multiLevelType w:val="hybridMultilevel"/>
    <w:tmpl w:val="DEA63CBC"/>
    <w:lvl w:ilvl="0" w:tplc="B83ED22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21D445C"/>
    <w:multiLevelType w:val="hybridMultilevel"/>
    <w:tmpl w:val="18ACF054"/>
    <w:lvl w:ilvl="0" w:tplc="830A7FA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3">
    <w:nsid w:val="64055A06"/>
    <w:multiLevelType w:val="hybridMultilevel"/>
    <w:tmpl w:val="620CFBCE"/>
    <w:lvl w:ilvl="0" w:tplc="00C2543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4">
    <w:nsid w:val="64085B8A"/>
    <w:multiLevelType w:val="hybridMultilevel"/>
    <w:tmpl w:val="FEF8239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4F609B3"/>
    <w:multiLevelType w:val="hybridMultilevel"/>
    <w:tmpl w:val="B82CEEB0"/>
    <w:lvl w:ilvl="0" w:tplc="3172395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6">
    <w:nsid w:val="65220945"/>
    <w:multiLevelType w:val="hybridMultilevel"/>
    <w:tmpl w:val="0D1AF5E2"/>
    <w:lvl w:ilvl="0" w:tplc="611ABCC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7">
    <w:nsid w:val="682F19B6"/>
    <w:multiLevelType w:val="hybridMultilevel"/>
    <w:tmpl w:val="60B804DA"/>
    <w:lvl w:ilvl="0" w:tplc="209C62B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8">
    <w:nsid w:val="68457E44"/>
    <w:multiLevelType w:val="hybridMultilevel"/>
    <w:tmpl w:val="29365658"/>
    <w:lvl w:ilvl="0" w:tplc="F91E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9">
    <w:nsid w:val="69C322D6"/>
    <w:multiLevelType w:val="hybridMultilevel"/>
    <w:tmpl w:val="216808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16296E"/>
    <w:multiLevelType w:val="hybridMultilevel"/>
    <w:tmpl w:val="B4B2B76C"/>
    <w:lvl w:ilvl="0" w:tplc="6548FE2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1">
    <w:nsid w:val="6C456E21"/>
    <w:multiLevelType w:val="hybridMultilevel"/>
    <w:tmpl w:val="C4323994"/>
    <w:lvl w:ilvl="0" w:tplc="6978AD7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2">
    <w:nsid w:val="6E7B28CA"/>
    <w:multiLevelType w:val="hybridMultilevel"/>
    <w:tmpl w:val="29EA5DF8"/>
    <w:lvl w:ilvl="0" w:tplc="0421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3">
    <w:nsid w:val="6F8A5098"/>
    <w:multiLevelType w:val="hybridMultilevel"/>
    <w:tmpl w:val="72303ABE"/>
    <w:lvl w:ilvl="0" w:tplc="83B42AB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4">
    <w:nsid w:val="710D4C06"/>
    <w:multiLevelType w:val="hybridMultilevel"/>
    <w:tmpl w:val="A4B4401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5">
    <w:nsid w:val="744D7E01"/>
    <w:multiLevelType w:val="hybridMultilevel"/>
    <w:tmpl w:val="C33210B0"/>
    <w:lvl w:ilvl="0" w:tplc="1A1ABA3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6">
    <w:nsid w:val="756865DA"/>
    <w:multiLevelType w:val="hybridMultilevel"/>
    <w:tmpl w:val="0B6466FA"/>
    <w:lvl w:ilvl="0" w:tplc="C45C810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7">
    <w:nsid w:val="76113CBD"/>
    <w:multiLevelType w:val="hybridMultilevel"/>
    <w:tmpl w:val="F808DBE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7F0177E"/>
    <w:multiLevelType w:val="hybridMultilevel"/>
    <w:tmpl w:val="263E8C36"/>
    <w:lvl w:ilvl="0" w:tplc="6534E61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9">
    <w:nsid w:val="788C6A7B"/>
    <w:multiLevelType w:val="hybridMultilevel"/>
    <w:tmpl w:val="96281F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9520438"/>
    <w:multiLevelType w:val="hybridMultilevel"/>
    <w:tmpl w:val="4BEE6EC0"/>
    <w:lvl w:ilvl="0" w:tplc="E4DA3AB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1">
    <w:nsid w:val="7BEE3DF3"/>
    <w:multiLevelType w:val="hybridMultilevel"/>
    <w:tmpl w:val="CE203592"/>
    <w:lvl w:ilvl="0" w:tplc="70A86730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C5B7E3A"/>
    <w:multiLevelType w:val="hybridMultilevel"/>
    <w:tmpl w:val="D7BCCA7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C812C34"/>
    <w:multiLevelType w:val="hybridMultilevel"/>
    <w:tmpl w:val="B20E31F2"/>
    <w:lvl w:ilvl="0" w:tplc="25A0F05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4">
    <w:nsid w:val="7DC6724A"/>
    <w:multiLevelType w:val="hybridMultilevel"/>
    <w:tmpl w:val="D3BA23A4"/>
    <w:lvl w:ilvl="0" w:tplc="61709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2"/>
  </w:num>
  <w:num w:numId="2">
    <w:abstractNumId w:val="32"/>
  </w:num>
  <w:num w:numId="3">
    <w:abstractNumId w:val="105"/>
  </w:num>
  <w:num w:numId="4">
    <w:abstractNumId w:val="77"/>
  </w:num>
  <w:num w:numId="5">
    <w:abstractNumId w:val="53"/>
  </w:num>
  <w:num w:numId="6">
    <w:abstractNumId w:val="9"/>
  </w:num>
  <w:num w:numId="7">
    <w:abstractNumId w:val="80"/>
  </w:num>
  <w:num w:numId="8">
    <w:abstractNumId w:val="21"/>
  </w:num>
  <w:num w:numId="9">
    <w:abstractNumId w:val="75"/>
  </w:num>
  <w:num w:numId="10">
    <w:abstractNumId w:val="83"/>
  </w:num>
  <w:num w:numId="11">
    <w:abstractNumId w:val="114"/>
  </w:num>
  <w:num w:numId="12">
    <w:abstractNumId w:val="71"/>
  </w:num>
  <w:num w:numId="13">
    <w:abstractNumId w:val="52"/>
  </w:num>
  <w:num w:numId="14">
    <w:abstractNumId w:val="101"/>
  </w:num>
  <w:num w:numId="15">
    <w:abstractNumId w:val="30"/>
  </w:num>
  <w:num w:numId="16">
    <w:abstractNumId w:val="84"/>
  </w:num>
  <w:num w:numId="17">
    <w:abstractNumId w:val="38"/>
  </w:num>
  <w:num w:numId="18">
    <w:abstractNumId w:val="25"/>
  </w:num>
  <w:num w:numId="19">
    <w:abstractNumId w:val="78"/>
  </w:num>
  <w:num w:numId="20">
    <w:abstractNumId w:val="113"/>
  </w:num>
  <w:num w:numId="21">
    <w:abstractNumId w:val="51"/>
  </w:num>
  <w:num w:numId="22">
    <w:abstractNumId w:val="46"/>
  </w:num>
  <w:num w:numId="23">
    <w:abstractNumId w:val="20"/>
  </w:num>
  <w:num w:numId="24">
    <w:abstractNumId w:val="58"/>
  </w:num>
  <w:num w:numId="25">
    <w:abstractNumId w:val="24"/>
  </w:num>
  <w:num w:numId="26">
    <w:abstractNumId w:val="96"/>
  </w:num>
  <w:num w:numId="27">
    <w:abstractNumId w:val="79"/>
  </w:num>
  <w:num w:numId="28">
    <w:abstractNumId w:val="13"/>
  </w:num>
  <w:num w:numId="29">
    <w:abstractNumId w:val="36"/>
  </w:num>
  <w:num w:numId="30">
    <w:abstractNumId w:val="72"/>
  </w:num>
  <w:num w:numId="31">
    <w:abstractNumId w:val="59"/>
  </w:num>
  <w:num w:numId="32">
    <w:abstractNumId w:val="66"/>
  </w:num>
  <w:num w:numId="33">
    <w:abstractNumId w:val="103"/>
  </w:num>
  <w:num w:numId="34">
    <w:abstractNumId w:val="11"/>
  </w:num>
  <w:num w:numId="35">
    <w:abstractNumId w:val="106"/>
  </w:num>
  <w:num w:numId="36">
    <w:abstractNumId w:val="50"/>
  </w:num>
  <w:num w:numId="37">
    <w:abstractNumId w:val="93"/>
  </w:num>
  <w:num w:numId="38">
    <w:abstractNumId w:val="28"/>
  </w:num>
  <w:num w:numId="39">
    <w:abstractNumId w:val="98"/>
  </w:num>
  <w:num w:numId="40">
    <w:abstractNumId w:val="95"/>
  </w:num>
  <w:num w:numId="41">
    <w:abstractNumId w:val="42"/>
  </w:num>
  <w:num w:numId="42">
    <w:abstractNumId w:val="2"/>
  </w:num>
  <w:num w:numId="43">
    <w:abstractNumId w:val="60"/>
  </w:num>
  <w:num w:numId="44">
    <w:abstractNumId w:val="18"/>
  </w:num>
  <w:num w:numId="45">
    <w:abstractNumId w:val="54"/>
  </w:num>
  <w:num w:numId="46">
    <w:abstractNumId w:val="86"/>
  </w:num>
  <w:num w:numId="47">
    <w:abstractNumId w:val="94"/>
  </w:num>
  <w:num w:numId="48">
    <w:abstractNumId w:val="0"/>
  </w:num>
  <w:num w:numId="49">
    <w:abstractNumId w:val="34"/>
  </w:num>
  <w:num w:numId="50">
    <w:abstractNumId w:val="8"/>
  </w:num>
  <w:num w:numId="51">
    <w:abstractNumId w:val="107"/>
  </w:num>
  <w:num w:numId="52">
    <w:abstractNumId w:val="99"/>
  </w:num>
  <w:num w:numId="53">
    <w:abstractNumId w:val="112"/>
  </w:num>
  <w:num w:numId="54">
    <w:abstractNumId w:val="5"/>
  </w:num>
  <w:num w:numId="55">
    <w:abstractNumId w:val="109"/>
  </w:num>
  <w:num w:numId="56">
    <w:abstractNumId w:val="100"/>
  </w:num>
  <w:num w:numId="57">
    <w:abstractNumId w:val="33"/>
  </w:num>
  <w:num w:numId="58">
    <w:abstractNumId w:val="61"/>
  </w:num>
  <w:num w:numId="59">
    <w:abstractNumId w:val="3"/>
  </w:num>
  <w:num w:numId="60">
    <w:abstractNumId w:val="35"/>
  </w:num>
  <w:num w:numId="61">
    <w:abstractNumId w:val="49"/>
  </w:num>
  <w:num w:numId="62">
    <w:abstractNumId w:val="65"/>
  </w:num>
  <w:num w:numId="63">
    <w:abstractNumId w:val="108"/>
  </w:num>
  <w:num w:numId="64">
    <w:abstractNumId w:val="48"/>
  </w:num>
  <w:num w:numId="65">
    <w:abstractNumId w:val="15"/>
  </w:num>
  <w:num w:numId="66">
    <w:abstractNumId w:val="39"/>
  </w:num>
  <w:num w:numId="67">
    <w:abstractNumId w:val="7"/>
  </w:num>
  <w:num w:numId="68">
    <w:abstractNumId w:val="87"/>
  </w:num>
  <w:num w:numId="69">
    <w:abstractNumId w:val="43"/>
  </w:num>
  <w:num w:numId="70">
    <w:abstractNumId w:val="44"/>
  </w:num>
  <w:num w:numId="71">
    <w:abstractNumId w:val="22"/>
  </w:num>
  <w:num w:numId="72">
    <w:abstractNumId w:val="110"/>
  </w:num>
  <w:num w:numId="73">
    <w:abstractNumId w:val="31"/>
  </w:num>
  <w:num w:numId="74">
    <w:abstractNumId w:val="10"/>
  </w:num>
  <w:num w:numId="75">
    <w:abstractNumId w:val="90"/>
  </w:num>
  <w:num w:numId="76">
    <w:abstractNumId w:val="26"/>
  </w:num>
  <w:num w:numId="77">
    <w:abstractNumId w:val="57"/>
  </w:num>
  <w:num w:numId="78">
    <w:abstractNumId w:val="81"/>
  </w:num>
  <w:num w:numId="79">
    <w:abstractNumId w:val="16"/>
  </w:num>
  <w:num w:numId="80">
    <w:abstractNumId w:val="14"/>
  </w:num>
  <w:num w:numId="81">
    <w:abstractNumId w:val="56"/>
  </w:num>
  <w:num w:numId="82">
    <w:abstractNumId w:val="97"/>
  </w:num>
  <w:num w:numId="83">
    <w:abstractNumId w:val="70"/>
  </w:num>
  <w:num w:numId="84">
    <w:abstractNumId w:val="64"/>
  </w:num>
  <w:num w:numId="85">
    <w:abstractNumId w:val="76"/>
  </w:num>
  <w:num w:numId="86">
    <w:abstractNumId w:val="4"/>
  </w:num>
  <w:num w:numId="87">
    <w:abstractNumId w:val="89"/>
  </w:num>
  <w:num w:numId="88">
    <w:abstractNumId w:val="63"/>
  </w:num>
  <w:num w:numId="89">
    <w:abstractNumId w:val="92"/>
  </w:num>
  <w:num w:numId="90">
    <w:abstractNumId w:val="62"/>
  </w:num>
  <w:num w:numId="9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4"/>
  </w:num>
  <w:num w:numId="93">
    <w:abstractNumId w:val="88"/>
  </w:num>
  <w:num w:numId="94">
    <w:abstractNumId w:val="82"/>
  </w:num>
  <w:num w:numId="9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"/>
  </w:num>
  <w:num w:numId="97">
    <w:abstractNumId w:val="102"/>
  </w:num>
  <w:num w:numId="98">
    <w:abstractNumId w:val="68"/>
  </w:num>
  <w:num w:numId="99">
    <w:abstractNumId w:val="91"/>
  </w:num>
  <w:num w:numId="100">
    <w:abstractNumId w:val="6"/>
  </w:num>
  <w:num w:numId="101">
    <w:abstractNumId w:val="55"/>
  </w:num>
  <w:num w:numId="102">
    <w:abstractNumId w:val="69"/>
  </w:num>
  <w:num w:numId="1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5"/>
  </w:num>
  <w:num w:numId="105">
    <w:abstractNumId w:val="40"/>
  </w:num>
  <w:num w:numId="106">
    <w:abstractNumId w:val="17"/>
  </w:num>
  <w:num w:numId="107">
    <w:abstractNumId w:val="73"/>
  </w:num>
  <w:num w:numId="108">
    <w:abstractNumId w:val="27"/>
  </w:num>
  <w:num w:numId="109">
    <w:abstractNumId w:val="111"/>
  </w:num>
  <w:num w:numId="110">
    <w:abstractNumId w:val="104"/>
  </w:num>
  <w:num w:numId="111">
    <w:abstractNumId w:val="85"/>
  </w:num>
  <w:num w:numId="112">
    <w:abstractNumId w:val="47"/>
  </w:num>
  <w:num w:numId="113">
    <w:abstractNumId w:val="67"/>
  </w:num>
  <w:num w:numId="114">
    <w:abstractNumId w:val="19"/>
  </w:num>
  <w:num w:numId="115">
    <w:abstractNumId w:val="29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C0"/>
    <w:rsid w:val="00006479"/>
    <w:rsid w:val="00010829"/>
    <w:rsid w:val="00017230"/>
    <w:rsid w:val="00017789"/>
    <w:rsid w:val="0002725E"/>
    <w:rsid w:val="00032694"/>
    <w:rsid w:val="00045A04"/>
    <w:rsid w:val="0005263F"/>
    <w:rsid w:val="00063B94"/>
    <w:rsid w:val="00064EB1"/>
    <w:rsid w:val="00066DA4"/>
    <w:rsid w:val="000702FA"/>
    <w:rsid w:val="0007065A"/>
    <w:rsid w:val="00082281"/>
    <w:rsid w:val="000866DC"/>
    <w:rsid w:val="00097B18"/>
    <w:rsid w:val="000A1962"/>
    <w:rsid w:val="000A2A8E"/>
    <w:rsid w:val="000A2C47"/>
    <w:rsid w:val="000B4BB3"/>
    <w:rsid w:val="000B54C5"/>
    <w:rsid w:val="000C1F21"/>
    <w:rsid w:val="000C31AC"/>
    <w:rsid w:val="000C7396"/>
    <w:rsid w:val="000D192E"/>
    <w:rsid w:val="000E111F"/>
    <w:rsid w:val="000E2482"/>
    <w:rsid w:val="000F29BC"/>
    <w:rsid w:val="000F37A9"/>
    <w:rsid w:val="000F3D07"/>
    <w:rsid w:val="000F5014"/>
    <w:rsid w:val="000F67DA"/>
    <w:rsid w:val="00105384"/>
    <w:rsid w:val="00105392"/>
    <w:rsid w:val="00105DD4"/>
    <w:rsid w:val="00116B4B"/>
    <w:rsid w:val="0012450E"/>
    <w:rsid w:val="00140AD8"/>
    <w:rsid w:val="0014381B"/>
    <w:rsid w:val="00143B21"/>
    <w:rsid w:val="00150727"/>
    <w:rsid w:val="00152BD4"/>
    <w:rsid w:val="0015671F"/>
    <w:rsid w:val="00156D67"/>
    <w:rsid w:val="00157A29"/>
    <w:rsid w:val="00157D08"/>
    <w:rsid w:val="00157EE9"/>
    <w:rsid w:val="001623BD"/>
    <w:rsid w:val="001714B4"/>
    <w:rsid w:val="00192D20"/>
    <w:rsid w:val="001933B0"/>
    <w:rsid w:val="00195C81"/>
    <w:rsid w:val="0019687B"/>
    <w:rsid w:val="001A5773"/>
    <w:rsid w:val="001B6629"/>
    <w:rsid w:val="001D052A"/>
    <w:rsid w:val="001D52EF"/>
    <w:rsid w:val="001E3572"/>
    <w:rsid w:val="002044AA"/>
    <w:rsid w:val="00204868"/>
    <w:rsid w:val="002052FC"/>
    <w:rsid w:val="00206685"/>
    <w:rsid w:val="00207480"/>
    <w:rsid w:val="00207B66"/>
    <w:rsid w:val="00220C52"/>
    <w:rsid w:val="00221BB1"/>
    <w:rsid w:val="00225206"/>
    <w:rsid w:val="0023083B"/>
    <w:rsid w:val="00231E6C"/>
    <w:rsid w:val="0025200C"/>
    <w:rsid w:val="00252463"/>
    <w:rsid w:val="00257193"/>
    <w:rsid w:val="00261DB9"/>
    <w:rsid w:val="002648D3"/>
    <w:rsid w:val="00292052"/>
    <w:rsid w:val="0029258B"/>
    <w:rsid w:val="00292C2B"/>
    <w:rsid w:val="002A6339"/>
    <w:rsid w:val="002C5E4C"/>
    <w:rsid w:val="002C7828"/>
    <w:rsid w:val="002D267F"/>
    <w:rsid w:val="002D2984"/>
    <w:rsid w:val="002D3EB8"/>
    <w:rsid w:val="002D6174"/>
    <w:rsid w:val="002E3FF1"/>
    <w:rsid w:val="002E7BCF"/>
    <w:rsid w:val="002E7D59"/>
    <w:rsid w:val="002F400A"/>
    <w:rsid w:val="003068B5"/>
    <w:rsid w:val="00310A09"/>
    <w:rsid w:val="003125DE"/>
    <w:rsid w:val="003178F4"/>
    <w:rsid w:val="00336EF9"/>
    <w:rsid w:val="00337D5F"/>
    <w:rsid w:val="00341AD4"/>
    <w:rsid w:val="0034430F"/>
    <w:rsid w:val="00347614"/>
    <w:rsid w:val="00352B67"/>
    <w:rsid w:val="003539B2"/>
    <w:rsid w:val="0035604A"/>
    <w:rsid w:val="00356774"/>
    <w:rsid w:val="0035768D"/>
    <w:rsid w:val="00363B14"/>
    <w:rsid w:val="00367235"/>
    <w:rsid w:val="00367D5B"/>
    <w:rsid w:val="00370B99"/>
    <w:rsid w:val="00373F3C"/>
    <w:rsid w:val="003740D9"/>
    <w:rsid w:val="00375444"/>
    <w:rsid w:val="003830B7"/>
    <w:rsid w:val="003A089E"/>
    <w:rsid w:val="003A4F02"/>
    <w:rsid w:val="003B2069"/>
    <w:rsid w:val="003B52B6"/>
    <w:rsid w:val="003D2885"/>
    <w:rsid w:val="003E2EB2"/>
    <w:rsid w:val="003E7937"/>
    <w:rsid w:val="0040183A"/>
    <w:rsid w:val="004037FA"/>
    <w:rsid w:val="004071C7"/>
    <w:rsid w:val="0041384C"/>
    <w:rsid w:val="00423501"/>
    <w:rsid w:val="00424BC4"/>
    <w:rsid w:val="00427C26"/>
    <w:rsid w:val="004328EF"/>
    <w:rsid w:val="00437DD5"/>
    <w:rsid w:val="00437F6F"/>
    <w:rsid w:val="0044031D"/>
    <w:rsid w:val="00441E85"/>
    <w:rsid w:val="0044694E"/>
    <w:rsid w:val="00446CA5"/>
    <w:rsid w:val="00447A20"/>
    <w:rsid w:val="0045340F"/>
    <w:rsid w:val="00454D81"/>
    <w:rsid w:val="00457C88"/>
    <w:rsid w:val="004614E3"/>
    <w:rsid w:val="004625EA"/>
    <w:rsid w:val="00464378"/>
    <w:rsid w:val="00466F9F"/>
    <w:rsid w:val="004701E0"/>
    <w:rsid w:val="00481E0E"/>
    <w:rsid w:val="00484A5F"/>
    <w:rsid w:val="00490314"/>
    <w:rsid w:val="004920AE"/>
    <w:rsid w:val="004968D6"/>
    <w:rsid w:val="004969F3"/>
    <w:rsid w:val="004A0606"/>
    <w:rsid w:val="004A1B47"/>
    <w:rsid w:val="004A3901"/>
    <w:rsid w:val="004A630F"/>
    <w:rsid w:val="004A687E"/>
    <w:rsid w:val="004B3AB2"/>
    <w:rsid w:val="004C2026"/>
    <w:rsid w:val="004D1415"/>
    <w:rsid w:val="004D7CD0"/>
    <w:rsid w:val="004E1AC9"/>
    <w:rsid w:val="004E2DF8"/>
    <w:rsid w:val="004E3855"/>
    <w:rsid w:val="004E414D"/>
    <w:rsid w:val="005009A6"/>
    <w:rsid w:val="00502CAC"/>
    <w:rsid w:val="005031C9"/>
    <w:rsid w:val="00503E23"/>
    <w:rsid w:val="00505DB6"/>
    <w:rsid w:val="00506CEC"/>
    <w:rsid w:val="00506D5E"/>
    <w:rsid w:val="00507670"/>
    <w:rsid w:val="00507FA1"/>
    <w:rsid w:val="00516821"/>
    <w:rsid w:val="005217C5"/>
    <w:rsid w:val="00522C4D"/>
    <w:rsid w:val="00523039"/>
    <w:rsid w:val="00526299"/>
    <w:rsid w:val="0052654D"/>
    <w:rsid w:val="005300BE"/>
    <w:rsid w:val="00533D65"/>
    <w:rsid w:val="005534D6"/>
    <w:rsid w:val="005549D1"/>
    <w:rsid w:val="00556BE2"/>
    <w:rsid w:val="00563C75"/>
    <w:rsid w:val="00565D84"/>
    <w:rsid w:val="005676B5"/>
    <w:rsid w:val="0057046C"/>
    <w:rsid w:val="00573A17"/>
    <w:rsid w:val="005751D9"/>
    <w:rsid w:val="00586BB3"/>
    <w:rsid w:val="005902FB"/>
    <w:rsid w:val="005934E9"/>
    <w:rsid w:val="005A0FFD"/>
    <w:rsid w:val="005A13F6"/>
    <w:rsid w:val="005A61AE"/>
    <w:rsid w:val="005A65DE"/>
    <w:rsid w:val="005A75A8"/>
    <w:rsid w:val="005B2CAF"/>
    <w:rsid w:val="005B511A"/>
    <w:rsid w:val="005B599A"/>
    <w:rsid w:val="005B5BBC"/>
    <w:rsid w:val="005C3530"/>
    <w:rsid w:val="005C4324"/>
    <w:rsid w:val="005C6FE3"/>
    <w:rsid w:val="005E19B4"/>
    <w:rsid w:val="005E3944"/>
    <w:rsid w:val="005E680F"/>
    <w:rsid w:val="005F1E34"/>
    <w:rsid w:val="005F2D1F"/>
    <w:rsid w:val="005F32CD"/>
    <w:rsid w:val="005F5339"/>
    <w:rsid w:val="006018E3"/>
    <w:rsid w:val="00601D07"/>
    <w:rsid w:val="00601D6A"/>
    <w:rsid w:val="006021FB"/>
    <w:rsid w:val="006072EB"/>
    <w:rsid w:val="00607D5C"/>
    <w:rsid w:val="00611E3F"/>
    <w:rsid w:val="0061555A"/>
    <w:rsid w:val="00616C38"/>
    <w:rsid w:val="006223A2"/>
    <w:rsid w:val="00623222"/>
    <w:rsid w:val="00627917"/>
    <w:rsid w:val="00632F3C"/>
    <w:rsid w:val="006403F0"/>
    <w:rsid w:val="006445C1"/>
    <w:rsid w:val="006522E5"/>
    <w:rsid w:val="00666B8A"/>
    <w:rsid w:val="00672B07"/>
    <w:rsid w:val="006823EE"/>
    <w:rsid w:val="00684CB7"/>
    <w:rsid w:val="00686F2A"/>
    <w:rsid w:val="006871CE"/>
    <w:rsid w:val="0069150E"/>
    <w:rsid w:val="00694B6A"/>
    <w:rsid w:val="00694F95"/>
    <w:rsid w:val="00695791"/>
    <w:rsid w:val="006A07DD"/>
    <w:rsid w:val="006A1B2B"/>
    <w:rsid w:val="006A20E1"/>
    <w:rsid w:val="006A34DD"/>
    <w:rsid w:val="006A37C3"/>
    <w:rsid w:val="006B0A07"/>
    <w:rsid w:val="006B1FCD"/>
    <w:rsid w:val="006B4C87"/>
    <w:rsid w:val="006C2E22"/>
    <w:rsid w:val="006D03B4"/>
    <w:rsid w:val="006E3BB9"/>
    <w:rsid w:val="006F3C14"/>
    <w:rsid w:val="006F5B18"/>
    <w:rsid w:val="006F6953"/>
    <w:rsid w:val="00700E8B"/>
    <w:rsid w:val="00701799"/>
    <w:rsid w:val="0070324C"/>
    <w:rsid w:val="00706209"/>
    <w:rsid w:val="00726B71"/>
    <w:rsid w:val="00730EB6"/>
    <w:rsid w:val="00731EE6"/>
    <w:rsid w:val="00733895"/>
    <w:rsid w:val="007374C6"/>
    <w:rsid w:val="0073785B"/>
    <w:rsid w:val="00742AF9"/>
    <w:rsid w:val="0075260E"/>
    <w:rsid w:val="00752A84"/>
    <w:rsid w:val="007613AC"/>
    <w:rsid w:val="00763B28"/>
    <w:rsid w:val="00770E57"/>
    <w:rsid w:val="00771042"/>
    <w:rsid w:val="00775A58"/>
    <w:rsid w:val="007852BD"/>
    <w:rsid w:val="00791B74"/>
    <w:rsid w:val="007970C3"/>
    <w:rsid w:val="00797C2C"/>
    <w:rsid w:val="00797D8B"/>
    <w:rsid w:val="007A60E9"/>
    <w:rsid w:val="007A7FB0"/>
    <w:rsid w:val="007B16AF"/>
    <w:rsid w:val="007B7146"/>
    <w:rsid w:val="007C6961"/>
    <w:rsid w:val="007D4194"/>
    <w:rsid w:val="007D6F55"/>
    <w:rsid w:val="007E0463"/>
    <w:rsid w:val="007E3C7C"/>
    <w:rsid w:val="007E4FC5"/>
    <w:rsid w:val="007E6BDD"/>
    <w:rsid w:val="007F0C5F"/>
    <w:rsid w:val="007F6DEA"/>
    <w:rsid w:val="008144F2"/>
    <w:rsid w:val="00823A48"/>
    <w:rsid w:val="00825AA9"/>
    <w:rsid w:val="00833AA3"/>
    <w:rsid w:val="008406DF"/>
    <w:rsid w:val="008437D5"/>
    <w:rsid w:val="00847E72"/>
    <w:rsid w:val="00850E73"/>
    <w:rsid w:val="00855F6F"/>
    <w:rsid w:val="008572ED"/>
    <w:rsid w:val="00857554"/>
    <w:rsid w:val="0087154E"/>
    <w:rsid w:val="00881044"/>
    <w:rsid w:val="008829C9"/>
    <w:rsid w:val="00895525"/>
    <w:rsid w:val="008A14B9"/>
    <w:rsid w:val="008A4643"/>
    <w:rsid w:val="008A7EC0"/>
    <w:rsid w:val="008B4D5A"/>
    <w:rsid w:val="008C25BB"/>
    <w:rsid w:val="008C5819"/>
    <w:rsid w:val="008C5DF5"/>
    <w:rsid w:val="008C5E36"/>
    <w:rsid w:val="008D0810"/>
    <w:rsid w:val="008D2359"/>
    <w:rsid w:val="008D54A5"/>
    <w:rsid w:val="008D573A"/>
    <w:rsid w:val="008D674F"/>
    <w:rsid w:val="008D7886"/>
    <w:rsid w:val="008E0338"/>
    <w:rsid w:val="008E4D4C"/>
    <w:rsid w:val="008E5305"/>
    <w:rsid w:val="008F016F"/>
    <w:rsid w:val="008F182E"/>
    <w:rsid w:val="00901930"/>
    <w:rsid w:val="00905B5A"/>
    <w:rsid w:val="00913AA2"/>
    <w:rsid w:val="00914AD7"/>
    <w:rsid w:val="00920AA4"/>
    <w:rsid w:val="00924D80"/>
    <w:rsid w:val="00925D47"/>
    <w:rsid w:val="00931752"/>
    <w:rsid w:val="009349EE"/>
    <w:rsid w:val="009353AE"/>
    <w:rsid w:val="009518F7"/>
    <w:rsid w:val="0095280B"/>
    <w:rsid w:val="00963E4F"/>
    <w:rsid w:val="009652F7"/>
    <w:rsid w:val="00983D78"/>
    <w:rsid w:val="009841BE"/>
    <w:rsid w:val="009841DA"/>
    <w:rsid w:val="0098459D"/>
    <w:rsid w:val="009954FB"/>
    <w:rsid w:val="009A0446"/>
    <w:rsid w:val="009A4A77"/>
    <w:rsid w:val="009B4D04"/>
    <w:rsid w:val="009C149D"/>
    <w:rsid w:val="009C4C6A"/>
    <w:rsid w:val="009C67D8"/>
    <w:rsid w:val="009C6A1E"/>
    <w:rsid w:val="009D0E05"/>
    <w:rsid w:val="009D1DCC"/>
    <w:rsid w:val="009D2C4E"/>
    <w:rsid w:val="009D3C6E"/>
    <w:rsid w:val="009D46BB"/>
    <w:rsid w:val="009D7D63"/>
    <w:rsid w:val="009E6B65"/>
    <w:rsid w:val="009F0CD2"/>
    <w:rsid w:val="00A02104"/>
    <w:rsid w:val="00A0336C"/>
    <w:rsid w:val="00A0409C"/>
    <w:rsid w:val="00A06ED4"/>
    <w:rsid w:val="00A109E0"/>
    <w:rsid w:val="00A12329"/>
    <w:rsid w:val="00A128E6"/>
    <w:rsid w:val="00A133A8"/>
    <w:rsid w:val="00A32FA5"/>
    <w:rsid w:val="00A36296"/>
    <w:rsid w:val="00A4011F"/>
    <w:rsid w:val="00A45F2B"/>
    <w:rsid w:val="00A60D04"/>
    <w:rsid w:val="00A63B13"/>
    <w:rsid w:val="00A7784A"/>
    <w:rsid w:val="00AA3376"/>
    <w:rsid w:val="00AC2A4F"/>
    <w:rsid w:val="00AC6146"/>
    <w:rsid w:val="00AD7374"/>
    <w:rsid w:val="00AE71B0"/>
    <w:rsid w:val="00AF1B65"/>
    <w:rsid w:val="00AF412D"/>
    <w:rsid w:val="00B02820"/>
    <w:rsid w:val="00B02F0B"/>
    <w:rsid w:val="00B03547"/>
    <w:rsid w:val="00B05321"/>
    <w:rsid w:val="00B102F3"/>
    <w:rsid w:val="00B10BEE"/>
    <w:rsid w:val="00B132A1"/>
    <w:rsid w:val="00B133A9"/>
    <w:rsid w:val="00B13440"/>
    <w:rsid w:val="00B1681C"/>
    <w:rsid w:val="00B17538"/>
    <w:rsid w:val="00B17736"/>
    <w:rsid w:val="00B21209"/>
    <w:rsid w:val="00B23538"/>
    <w:rsid w:val="00B502CA"/>
    <w:rsid w:val="00B562BE"/>
    <w:rsid w:val="00B56683"/>
    <w:rsid w:val="00B60BD0"/>
    <w:rsid w:val="00B61E96"/>
    <w:rsid w:val="00B62A30"/>
    <w:rsid w:val="00B66E61"/>
    <w:rsid w:val="00B823E1"/>
    <w:rsid w:val="00B85930"/>
    <w:rsid w:val="00B94275"/>
    <w:rsid w:val="00BA3CED"/>
    <w:rsid w:val="00BA4F26"/>
    <w:rsid w:val="00BB3BF0"/>
    <w:rsid w:val="00BB5AFF"/>
    <w:rsid w:val="00BB5DA5"/>
    <w:rsid w:val="00BC6385"/>
    <w:rsid w:val="00BD0487"/>
    <w:rsid w:val="00BD1740"/>
    <w:rsid w:val="00BE20D1"/>
    <w:rsid w:val="00BE6F12"/>
    <w:rsid w:val="00C007A6"/>
    <w:rsid w:val="00C01A0B"/>
    <w:rsid w:val="00C04CCF"/>
    <w:rsid w:val="00C06825"/>
    <w:rsid w:val="00C06FC2"/>
    <w:rsid w:val="00C17FC4"/>
    <w:rsid w:val="00C31714"/>
    <w:rsid w:val="00C32DDA"/>
    <w:rsid w:val="00C44038"/>
    <w:rsid w:val="00C52FFD"/>
    <w:rsid w:val="00C65C95"/>
    <w:rsid w:val="00C7305F"/>
    <w:rsid w:val="00C8203E"/>
    <w:rsid w:val="00C90C90"/>
    <w:rsid w:val="00C92D41"/>
    <w:rsid w:val="00C95B5A"/>
    <w:rsid w:val="00CB31BC"/>
    <w:rsid w:val="00CD367F"/>
    <w:rsid w:val="00CD3EA0"/>
    <w:rsid w:val="00CD710A"/>
    <w:rsid w:val="00CE7592"/>
    <w:rsid w:val="00CE7602"/>
    <w:rsid w:val="00CF57C3"/>
    <w:rsid w:val="00D011B0"/>
    <w:rsid w:val="00D059BF"/>
    <w:rsid w:val="00D11502"/>
    <w:rsid w:val="00D15588"/>
    <w:rsid w:val="00D23C96"/>
    <w:rsid w:val="00D2413A"/>
    <w:rsid w:val="00D25C18"/>
    <w:rsid w:val="00D279A8"/>
    <w:rsid w:val="00D30F0B"/>
    <w:rsid w:val="00D42304"/>
    <w:rsid w:val="00D455D0"/>
    <w:rsid w:val="00D51656"/>
    <w:rsid w:val="00D55C6B"/>
    <w:rsid w:val="00D57693"/>
    <w:rsid w:val="00D620C0"/>
    <w:rsid w:val="00D62A8A"/>
    <w:rsid w:val="00D65E44"/>
    <w:rsid w:val="00D75378"/>
    <w:rsid w:val="00D9505E"/>
    <w:rsid w:val="00D96412"/>
    <w:rsid w:val="00D977AB"/>
    <w:rsid w:val="00DB11CA"/>
    <w:rsid w:val="00DB31EA"/>
    <w:rsid w:val="00DC1D7A"/>
    <w:rsid w:val="00DC594A"/>
    <w:rsid w:val="00DC64C3"/>
    <w:rsid w:val="00DC7E8F"/>
    <w:rsid w:val="00DD0704"/>
    <w:rsid w:val="00DD2BF2"/>
    <w:rsid w:val="00DD3A31"/>
    <w:rsid w:val="00DE2EBC"/>
    <w:rsid w:val="00DE72B0"/>
    <w:rsid w:val="00E16009"/>
    <w:rsid w:val="00E208C5"/>
    <w:rsid w:val="00E21197"/>
    <w:rsid w:val="00E268F8"/>
    <w:rsid w:val="00E33818"/>
    <w:rsid w:val="00E43D74"/>
    <w:rsid w:val="00E445E9"/>
    <w:rsid w:val="00E46AF4"/>
    <w:rsid w:val="00E50907"/>
    <w:rsid w:val="00E61BFF"/>
    <w:rsid w:val="00E644E6"/>
    <w:rsid w:val="00E6739A"/>
    <w:rsid w:val="00E732F5"/>
    <w:rsid w:val="00E739E7"/>
    <w:rsid w:val="00E745B8"/>
    <w:rsid w:val="00E75A60"/>
    <w:rsid w:val="00E83A3B"/>
    <w:rsid w:val="00E85331"/>
    <w:rsid w:val="00E95B35"/>
    <w:rsid w:val="00EA0213"/>
    <w:rsid w:val="00EA3194"/>
    <w:rsid w:val="00EA4A5B"/>
    <w:rsid w:val="00EA62F5"/>
    <w:rsid w:val="00EA77A0"/>
    <w:rsid w:val="00EB1755"/>
    <w:rsid w:val="00EB7742"/>
    <w:rsid w:val="00EB7E0C"/>
    <w:rsid w:val="00EC1B28"/>
    <w:rsid w:val="00ED0476"/>
    <w:rsid w:val="00ED0F2C"/>
    <w:rsid w:val="00ED3B8F"/>
    <w:rsid w:val="00ED6772"/>
    <w:rsid w:val="00ED7F7E"/>
    <w:rsid w:val="00EE159D"/>
    <w:rsid w:val="00EE3B7A"/>
    <w:rsid w:val="00EE6B51"/>
    <w:rsid w:val="00EF497B"/>
    <w:rsid w:val="00EF4F51"/>
    <w:rsid w:val="00EF5B19"/>
    <w:rsid w:val="00F06E23"/>
    <w:rsid w:val="00F13539"/>
    <w:rsid w:val="00F14793"/>
    <w:rsid w:val="00F214B0"/>
    <w:rsid w:val="00F22DAD"/>
    <w:rsid w:val="00F370BA"/>
    <w:rsid w:val="00F40775"/>
    <w:rsid w:val="00F42472"/>
    <w:rsid w:val="00F43945"/>
    <w:rsid w:val="00F54513"/>
    <w:rsid w:val="00F55C3B"/>
    <w:rsid w:val="00F62249"/>
    <w:rsid w:val="00F67708"/>
    <w:rsid w:val="00F71283"/>
    <w:rsid w:val="00F837B6"/>
    <w:rsid w:val="00F86DF8"/>
    <w:rsid w:val="00F91A94"/>
    <w:rsid w:val="00F963D2"/>
    <w:rsid w:val="00FA4FE7"/>
    <w:rsid w:val="00FB00B4"/>
    <w:rsid w:val="00FC556E"/>
    <w:rsid w:val="00FD7573"/>
    <w:rsid w:val="00FE5662"/>
    <w:rsid w:val="00FE6D9D"/>
    <w:rsid w:val="00FF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Char"/>
    <w:unhideWhenUsed/>
    <w:rsid w:val="0062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917"/>
  </w:style>
  <w:style w:type="paragraph" w:styleId="Footer">
    <w:name w:val="footer"/>
    <w:basedOn w:val="Normal"/>
    <w:link w:val="FooterChar"/>
    <w:uiPriority w:val="99"/>
    <w:unhideWhenUsed/>
    <w:rsid w:val="0062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17"/>
  </w:style>
  <w:style w:type="paragraph" w:styleId="TOC1">
    <w:name w:val="toc 1"/>
    <w:basedOn w:val="Normal"/>
    <w:next w:val="Normal"/>
    <w:autoRedefine/>
    <w:unhideWhenUsed/>
    <w:rsid w:val="00BD04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Header">
    <w:name w:val="header"/>
    <w:basedOn w:val="Normal"/>
    <w:link w:val="HeaderChar"/>
    <w:unhideWhenUsed/>
    <w:rsid w:val="0062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7917"/>
  </w:style>
  <w:style w:type="paragraph" w:styleId="Footer">
    <w:name w:val="footer"/>
    <w:basedOn w:val="Normal"/>
    <w:link w:val="FooterChar"/>
    <w:uiPriority w:val="99"/>
    <w:unhideWhenUsed/>
    <w:rsid w:val="0062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17"/>
  </w:style>
  <w:style w:type="paragraph" w:styleId="TOC1">
    <w:name w:val="toc 1"/>
    <w:basedOn w:val="Normal"/>
    <w:next w:val="Normal"/>
    <w:autoRedefine/>
    <w:unhideWhenUsed/>
    <w:rsid w:val="00BD04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apat-safety.or.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17D8-A007-43B9-9205-44692885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42</Pages>
  <Words>6190</Words>
  <Characters>35288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45</cp:revision>
  <cp:lastPrinted>2018-10-15T04:28:00Z</cp:lastPrinted>
  <dcterms:created xsi:type="dcterms:W3CDTF">2016-05-24T01:00:00Z</dcterms:created>
  <dcterms:modified xsi:type="dcterms:W3CDTF">2018-10-15T04:49:00Z</dcterms:modified>
</cp:coreProperties>
</file>